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CA1" w:rsidRPr="00057721" w:rsidRDefault="00A45695" w:rsidP="00954B78">
      <w:pPr>
        <w:pStyle w:val="NormalWeb"/>
        <w:spacing w:before="0" w:after="0"/>
        <w:jc w:val="center"/>
        <w:outlineLvl w:val="0"/>
        <w:rPr>
          <w:rFonts w:asciiTheme="minorHAnsi" w:hAnsiTheme="minorHAnsi" w:cstheme="minorHAnsi"/>
          <w:b/>
          <w:sz w:val="22"/>
          <w:szCs w:val="22"/>
        </w:rPr>
      </w:pPr>
      <w:bookmarkStart w:id="0" w:name="_GoBack"/>
      <w:bookmarkEnd w:id="0"/>
      <w:r w:rsidRPr="00057721">
        <w:rPr>
          <w:rFonts w:asciiTheme="minorHAnsi" w:hAnsiTheme="minorHAnsi" w:cstheme="minorHAnsi"/>
          <w:b/>
          <w:sz w:val="22"/>
          <w:szCs w:val="22"/>
        </w:rPr>
        <w:t xml:space="preserve"> TEJA KOTAPROLU</w:t>
      </w:r>
    </w:p>
    <w:p w:rsidR="00282729" w:rsidRPr="00057721" w:rsidRDefault="00B80354" w:rsidP="00954B78">
      <w:pPr>
        <w:pStyle w:val="NormalWeb"/>
        <w:spacing w:before="0" w:after="0"/>
        <w:jc w:val="center"/>
        <w:rPr>
          <w:rFonts w:asciiTheme="minorHAnsi" w:hAnsiTheme="minorHAnsi" w:cstheme="minorHAnsi"/>
          <w:sz w:val="22"/>
          <w:szCs w:val="22"/>
        </w:rPr>
      </w:pPr>
      <w:hyperlink r:id="rId8" w:history="1">
        <w:r w:rsidR="00A45695" w:rsidRPr="00057721">
          <w:rPr>
            <w:rStyle w:val="Hyperlink"/>
            <w:rFonts w:asciiTheme="minorHAnsi" w:hAnsiTheme="minorHAnsi" w:cstheme="minorHAnsi"/>
            <w:sz w:val="22"/>
            <w:szCs w:val="22"/>
          </w:rPr>
          <w:t>rtkotaprolu@gmail.com</w:t>
        </w:r>
      </w:hyperlink>
    </w:p>
    <w:p w:rsidR="00672325" w:rsidRPr="00057721" w:rsidRDefault="00E71944" w:rsidP="00954B78">
      <w:pPr>
        <w:pStyle w:val="NormalWeb"/>
        <w:spacing w:before="0" w:after="0"/>
        <w:jc w:val="center"/>
        <w:rPr>
          <w:rFonts w:asciiTheme="minorHAnsi" w:hAnsiTheme="minorHAnsi" w:cstheme="minorHAnsi"/>
          <w:sz w:val="22"/>
          <w:szCs w:val="22"/>
        </w:rPr>
      </w:pPr>
      <w:r w:rsidRPr="00057721">
        <w:rPr>
          <w:rFonts w:asciiTheme="minorHAnsi" w:hAnsiTheme="minorHAnsi" w:cstheme="minorHAnsi"/>
          <w:sz w:val="22"/>
          <w:szCs w:val="22"/>
        </w:rPr>
        <w:t>469-364-4488</w:t>
      </w:r>
    </w:p>
    <w:p w:rsidR="00F3326B" w:rsidRPr="00057721" w:rsidRDefault="00F3326B" w:rsidP="00954B78">
      <w:pPr>
        <w:pStyle w:val="NormalWeb"/>
        <w:spacing w:before="0" w:after="0"/>
        <w:jc w:val="center"/>
        <w:rPr>
          <w:rFonts w:asciiTheme="minorHAnsi" w:hAnsiTheme="minorHAnsi" w:cstheme="minorHAnsi"/>
          <w:sz w:val="22"/>
          <w:szCs w:val="22"/>
        </w:rPr>
      </w:pPr>
    </w:p>
    <w:p w:rsidR="00A30FC0" w:rsidRPr="00057721" w:rsidRDefault="002E76CD" w:rsidP="00F3326B">
      <w:pPr>
        <w:pStyle w:val="NormalWeb"/>
        <w:pBdr>
          <w:top w:val="single" w:sz="8" w:space="1" w:color="95B3D7" w:themeColor="accent1" w:themeTint="99"/>
          <w:bottom w:val="single" w:sz="8" w:space="1" w:color="95B3D7" w:themeColor="accent1" w:themeTint="99"/>
        </w:pBdr>
        <w:shd w:val="clear" w:color="auto" w:fill="B8CCE4" w:themeFill="accent1" w:themeFillTint="66"/>
        <w:spacing w:before="0" w:after="0"/>
        <w:jc w:val="both"/>
        <w:rPr>
          <w:rFonts w:asciiTheme="minorHAnsi" w:hAnsiTheme="minorHAnsi" w:cstheme="minorHAnsi"/>
          <w:b/>
          <w:sz w:val="22"/>
          <w:szCs w:val="22"/>
        </w:rPr>
      </w:pPr>
      <w:r w:rsidRPr="00057721">
        <w:rPr>
          <w:rFonts w:asciiTheme="minorHAnsi" w:hAnsiTheme="minorHAnsi" w:cstheme="minorHAnsi"/>
          <w:b/>
          <w:sz w:val="22"/>
          <w:szCs w:val="22"/>
        </w:rPr>
        <w:t xml:space="preserve">                                                                     </w:t>
      </w:r>
      <w:r w:rsidR="00EF41DC" w:rsidRPr="00057721">
        <w:rPr>
          <w:rFonts w:asciiTheme="minorHAnsi" w:hAnsiTheme="minorHAnsi" w:cstheme="minorHAnsi"/>
          <w:b/>
          <w:sz w:val="22"/>
          <w:szCs w:val="22"/>
        </w:rPr>
        <w:t>JAVA DEVELOPER</w:t>
      </w:r>
    </w:p>
    <w:p w:rsidR="00A30FC0" w:rsidRPr="00057721" w:rsidRDefault="00A30FC0" w:rsidP="00954B78">
      <w:pPr>
        <w:pStyle w:val="BodyA"/>
        <w:keepNext/>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asciiTheme="minorHAnsi" w:eastAsia="Times New Roman" w:hAnsiTheme="minorHAnsi" w:cstheme="minorHAnsi"/>
          <w:color w:val="auto"/>
          <w:bdr w:val="none" w:sz="0" w:space="0" w:color="auto"/>
          <w:lang w:eastAsia="ar-SA"/>
        </w:rPr>
      </w:pPr>
    </w:p>
    <w:p w:rsidR="00A30FC0" w:rsidRPr="00057721" w:rsidRDefault="00A30FC0" w:rsidP="00954B78">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jc w:val="both"/>
        <w:rPr>
          <w:rFonts w:asciiTheme="minorHAnsi" w:eastAsia="Times New Roman" w:hAnsiTheme="minorHAnsi" w:cstheme="minorHAnsi"/>
          <w:color w:val="auto"/>
          <w:sz w:val="22"/>
          <w:szCs w:val="22"/>
          <w:bdr w:val="none" w:sz="0" w:space="0" w:color="auto"/>
          <w:lang w:eastAsia="ar-SA"/>
        </w:rPr>
      </w:pPr>
      <w:r w:rsidRPr="00057721">
        <w:rPr>
          <w:rFonts w:asciiTheme="minorHAnsi" w:eastAsia="Times New Roman" w:hAnsiTheme="minorHAnsi" w:cstheme="minorHAnsi"/>
          <w:color w:val="auto"/>
          <w:sz w:val="22"/>
          <w:szCs w:val="22"/>
          <w:bdr w:val="none" w:sz="0" w:space="0" w:color="auto"/>
          <w:lang w:eastAsia="ar-SA"/>
        </w:rPr>
        <w:t>Skilled</w:t>
      </w:r>
      <w:r w:rsidR="00B80E8A" w:rsidRPr="00057721">
        <w:rPr>
          <w:rFonts w:asciiTheme="minorHAnsi" w:eastAsia="Times New Roman" w:hAnsiTheme="minorHAnsi" w:cstheme="minorHAnsi"/>
          <w:color w:val="auto"/>
          <w:sz w:val="22"/>
          <w:szCs w:val="22"/>
          <w:bdr w:val="none" w:sz="0" w:space="0" w:color="auto"/>
          <w:lang w:eastAsia="ar-SA"/>
        </w:rPr>
        <w:t xml:space="preserve"> </w:t>
      </w:r>
      <w:r w:rsidRPr="00057721">
        <w:rPr>
          <w:rFonts w:asciiTheme="minorHAnsi" w:eastAsia="Times New Roman" w:hAnsiTheme="minorHAnsi" w:cstheme="minorHAnsi"/>
          <w:color w:val="auto"/>
          <w:sz w:val="22"/>
          <w:szCs w:val="22"/>
          <w:bdr w:val="none" w:sz="0" w:space="0" w:color="auto"/>
          <w:lang w:eastAsia="ar-SA"/>
        </w:rPr>
        <w:t xml:space="preserve">full stack developer building web applications and frameworks using deep expertise in Java technologies and SDLC principles. Proven ability to interpret user requirements and translate them into feasible technical specifications. Developed commercial, e-commerce, and automobile web applications, including back-end programming and database related tasks across platforms. Demonstrated track record of working on web application projects for international clients, participating throughout the development lifecycle for all requirements, coding, and testing. Implemented several applications using </w:t>
      </w:r>
      <w:r w:rsidR="00EF41DC" w:rsidRPr="00057721">
        <w:rPr>
          <w:rFonts w:asciiTheme="minorHAnsi" w:eastAsia="Times New Roman" w:hAnsiTheme="minorHAnsi" w:cstheme="minorHAnsi"/>
          <w:color w:val="auto"/>
          <w:sz w:val="22"/>
          <w:szCs w:val="22"/>
          <w:bdr w:val="none" w:sz="0" w:space="0" w:color="auto"/>
          <w:lang w:eastAsia="ar-SA"/>
        </w:rPr>
        <w:t>spring</w:t>
      </w:r>
      <w:r w:rsidRPr="00057721">
        <w:rPr>
          <w:rFonts w:asciiTheme="minorHAnsi" w:eastAsia="Times New Roman" w:hAnsiTheme="minorHAnsi" w:cstheme="minorHAnsi"/>
          <w:color w:val="auto"/>
          <w:sz w:val="22"/>
          <w:szCs w:val="22"/>
          <w:bdr w:val="none" w:sz="0" w:space="0" w:color="auto"/>
          <w:lang w:eastAsia="ar-SA"/>
        </w:rPr>
        <w:t xml:space="preserve"> and Hibernate with HTTP and XML</w:t>
      </w:r>
      <w:r w:rsidR="005303C7" w:rsidRPr="00057721">
        <w:rPr>
          <w:rFonts w:asciiTheme="minorHAnsi" w:eastAsia="Times New Roman" w:hAnsiTheme="minorHAnsi" w:cstheme="minorHAnsi"/>
          <w:color w:val="auto"/>
          <w:sz w:val="22"/>
          <w:szCs w:val="22"/>
          <w:bdr w:val="none" w:sz="0" w:space="0" w:color="auto"/>
          <w:lang w:eastAsia="ar-SA"/>
        </w:rPr>
        <w:t xml:space="preserve">/JSON </w:t>
      </w:r>
      <w:r w:rsidRPr="00057721">
        <w:rPr>
          <w:rFonts w:asciiTheme="minorHAnsi" w:eastAsia="Times New Roman" w:hAnsiTheme="minorHAnsi" w:cstheme="minorHAnsi"/>
          <w:color w:val="auto"/>
          <w:sz w:val="22"/>
          <w:szCs w:val="22"/>
          <w:bdr w:val="none" w:sz="0" w:space="0" w:color="auto"/>
          <w:lang w:eastAsia="ar-SA"/>
        </w:rPr>
        <w:t>based web services for data exchange.</w:t>
      </w:r>
    </w:p>
    <w:p w:rsidR="00A30FC0" w:rsidRPr="00057721" w:rsidRDefault="00A30FC0" w:rsidP="00954B78">
      <w:pPr>
        <w:pStyle w:val="BodyB"/>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asciiTheme="minorHAnsi" w:eastAsia="Times New Roman" w:hAnsiTheme="minorHAnsi" w:cstheme="minorHAnsi"/>
          <w:color w:val="auto"/>
          <w:sz w:val="22"/>
          <w:szCs w:val="22"/>
          <w:bdr w:val="none" w:sz="0" w:space="0" w:color="auto"/>
          <w:lang w:eastAsia="ar-SA"/>
        </w:rPr>
      </w:pPr>
    </w:p>
    <w:p w:rsidR="00E41BD5" w:rsidRPr="00057721" w:rsidRDefault="00EF41DC" w:rsidP="00954B78">
      <w:pPr>
        <w:pStyle w:val="NormalWeb"/>
        <w:pBdr>
          <w:top w:val="single" w:sz="8" w:space="1" w:color="95B3D7" w:themeColor="accent1" w:themeTint="99"/>
          <w:bottom w:val="single" w:sz="8" w:space="1" w:color="95B3D7" w:themeColor="accent1" w:themeTint="99"/>
        </w:pBdr>
        <w:shd w:val="clear" w:color="auto" w:fill="B8CCE4" w:themeFill="accent1" w:themeFillTint="66"/>
        <w:spacing w:before="0" w:after="0"/>
        <w:jc w:val="both"/>
        <w:rPr>
          <w:rFonts w:asciiTheme="minorHAnsi" w:hAnsiTheme="minorHAnsi" w:cstheme="minorHAnsi"/>
          <w:bCs/>
          <w:sz w:val="22"/>
          <w:szCs w:val="22"/>
        </w:rPr>
      </w:pPr>
      <w:r w:rsidRPr="00057721">
        <w:rPr>
          <w:rStyle w:val="heading10"/>
          <w:rFonts w:asciiTheme="minorHAnsi" w:hAnsiTheme="minorHAnsi" w:cstheme="minorHAnsi"/>
          <w:bCs/>
          <w:color w:val="auto"/>
          <w:sz w:val="22"/>
          <w:szCs w:val="22"/>
        </w:rPr>
        <w:t>SUMMARY</w:t>
      </w:r>
    </w:p>
    <w:p w:rsidR="00E41BD5" w:rsidRPr="00057721" w:rsidRDefault="00E41BD5" w:rsidP="00954B78">
      <w:pPr>
        <w:pStyle w:val="BodyB"/>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p>
    <w:p w:rsidR="00A30FC0" w:rsidRPr="00057721" w:rsidRDefault="00A30FC0"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eastAsia="Times New Roman" w:hAnsiTheme="minorHAnsi" w:cstheme="minorHAnsi"/>
          <w:color w:val="auto"/>
          <w:sz w:val="22"/>
          <w:szCs w:val="22"/>
          <w:bdr w:val="none" w:sz="0" w:space="0" w:color="auto"/>
          <w:lang w:eastAsia="ar-SA"/>
        </w:rPr>
        <w:t xml:space="preserve">Diverse experience utilizing Java tools in business, Web, and client-server environments including Java Platform, Enterprise Edition (Java EE), Enterprise Java Bean (EJB), </w:t>
      </w:r>
      <w:r w:rsidR="00F95BA6" w:rsidRPr="00057721">
        <w:rPr>
          <w:rFonts w:asciiTheme="minorHAnsi" w:eastAsia="Times New Roman" w:hAnsiTheme="minorHAnsi" w:cstheme="minorHAnsi"/>
          <w:color w:val="auto"/>
          <w:sz w:val="22"/>
          <w:szCs w:val="22"/>
          <w:bdr w:val="none" w:sz="0" w:space="0" w:color="auto"/>
          <w:lang w:eastAsia="ar-SA"/>
        </w:rPr>
        <w:t>Java Server</w:t>
      </w:r>
      <w:r w:rsidRPr="00057721">
        <w:rPr>
          <w:rFonts w:asciiTheme="minorHAnsi" w:eastAsia="Times New Roman" w:hAnsiTheme="minorHAnsi" w:cstheme="minorHAnsi"/>
          <w:color w:val="auto"/>
          <w:sz w:val="22"/>
          <w:szCs w:val="22"/>
          <w:bdr w:val="none" w:sz="0" w:space="0" w:color="auto"/>
          <w:lang w:eastAsia="ar-SA"/>
        </w:rPr>
        <w:t xml:space="preserve"> Pages (JSP), Java Servlets (includin</w:t>
      </w:r>
      <w:r w:rsidR="00123CF4" w:rsidRPr="00057721">
        <w:rPr>
          <w:rFonts w:asciiTheme="minorHAnsi" w:eastAsia="Times New Roman" w:hAnsiTheme="minorHAnsi" w:cstheme="minorHAnsi"/>
          <w:color w:val="auto"/>
          <w:sz w:val="22"/>
          <w:szCs w:val="22"/>
          <w:bdr w:val="none" w:sz="0" w:space="0" w:color="auto"/>
          <w:lang w:eastAsia="ar-SA"/>
        </w:rPr>
        <w:t>g JNDI)</w:t>
      </w:r>
      <w:r w:rsidRPr="00057721">
        <w:rPr>
          <w:rFonts w:asciiTheme="minorHAnsi" w:eastAsia="Times New Roman" w:hAnsiTheme="minorHAnsi" w:cstheme="minorHAnsi"/>
          <w:color w:val="auto"/>
          <w:sz w:val="22"/>
          <w:szCs w:val="22"/>
          <w:bdr w:val="none" w:sz="0" w:space="0" w:color="auto"/>
          <w:lang w:eastAsia="ar-SA"/>
        </w:rPr>
        <w:t xml:space="preserve"> and Java database Connectivity (JDBC) technologies.</w:t>
      </w:r>
    </w:p>
    <w:p w:rsidR="00E519FB" w:rsidRPr="00057721" w:rsidRDefault="00A30FC0"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eastAsia="Times New Roman" w:hAnsiTheme="minorHAnsi" w:cstheme="minorHAnsi"/>
          <w:color w:val="auto"/>
          <w:sz w:val="22"/>
          <w:szCs w:val="22"/>
          <w:bdr w:val="none" w:sz="0" w:space="0" w:color="auto"/>
          <w:lang w:eastAsia="ar-SA"/>
        </w:rPr>
        <w:t>Fluid understanding of multiple programming languages, including C#, C, C++, JavaScript, HTML, and XML.</w:t>
      </w:r>
    </w:p>
    <w:p w:rsidR="00E519FB" w:rsidRPr="00057721" w:rsidRDefault="00E519FB"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hAnsiTheme="minorHAnsi" w:cstheme="minorHAnsi"/>
          <w:color w:val="auto"/>
          <w:sz w:val="22"/>
          <w:szCs w:val="22"/>
        </w:rPr>
        <w:t xml:space="preserve">Experience in Spring Framework such as </w:t>
      </w:r>
      <w:r w:rsidR="00123CF4" w:rsidRPr="00057721">
        <w:rPr>
          <w:rFonts w:asciiTheme="minorHAnsi" w:hAnsiTheme="minorHAnsi" w:cstheme="minorHAnsi"/>
          <w:color w:val="auto"/>
          <w:sz w:val="22"/>
          <w:szCs w:val="22"/>
        </w:rPr>
        <w:t xml:space="preserve">Spring Boot, </w:t>
      </w:r>
      <w:r w:rsidRPr="00057721">
        <w:rPr>
          <w:rFonts w:asciiTheme="minorHAnsi" w:hAnsiTheme="minorHAnsi" w:cstheme="minorHAnsi"/>
          <w:color w:val="auto"/>
          <w:sz w:val="22"/>
          <w:szCs w:val="22"/>
        </w:rPr>
        <w:t>Spring MVC, Spring IOC (Inversion of control), and Spring JDBC and Spring AOP modules.</w:t>
      </w:r>
    </w:p>
    <w:p w:rsidR="00E519FB" w:rsidRPr="00057721" w:rsidRDefault="00E519FB"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hAnsiTheme="minorHAnsi" w:cstheme="minorHAnsi"/>
          <w:color w:val="auto"/>
          <w:sz w:val="22"/>
          <w:szCs w:val="22"/>
        </w:rPr>
        <w:t>Proficient in implementing the design patterns like Singleton, Front Controller, Factory Method, DAO (Data Access Object), DTO (Data Transfer Object), Business Delegate and Business Object.</w:t>
      </w:r>
    </w:p>
    <w:p w:rsidR="00E519FB" w:rsidRPr="00057721" w:rsidRDefault="00E519FB"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hAnsiTheme="minorHAnsi" w:cstheme="minorHAnsi"/>
          <w:color w:val="auto"/>
          <w:sz w:val="22"/>
          <w:szCs w:val="22"/>
        </w:rPr>
        <w:t>Experience in various dev</w:t>
      </w:r>
      <w:r w:rsidR="00F32A6D" w:rsidRPr="00057721">
        <w:rPr>
          <w:rFonts w:asciiTheme="minorHAnsi" w:hAnsiTheme="minorHAnsi" w:cstheme="minorHAnsi"/>
          <w:color w:val="auto"/>
          <w:sz w:val="22"/>
          <w:szCs w:val="22"/>
        </w:rPr>
        <w:t>elopme</w:t>
      </w:r>
      <w:r w:rsidR="000F4C44" w:rsidRPr="00057721">
        <w:rPr>
          <w:rFonts w:asciiTheme="minorHAnsi" w:hAnsiTheme="minorHAnsi" w:cstheme="minorHAnsi"/>
          <w:color w:val="auto"/>
          <w:sz w:val="22"/>
          <w:szCs w:val="22"/>
        </w:rPr>
        <w:t xml:space="preserve">nt tools like Eclipse, </w:t>
      </w:r>
      <w:proofErr w:type="spellStart"/>
      <w:r w:rsidR="000F4C44" w:rsidRPr="00057721">
        <w:rPr>
          <w:rFonts w:asciiTheme="minorHAnsi" w:hAnsiTheme="minorHAnsi" w:cstheme="minorHAnsi"/>
          <w:color w:val="auto"/>
          <w:sz w:val="22"/>
          <w:szCs w:val="22"/>
        </w:rPr>
        <w:t>NetBeans</w:t>
      </w:r>
      <w:proofErr w:type="spellEnd"/>
      <w:r w:rsidRPr="00057721">
        <w:rPr>
          <w:rFonts w:asciiTheme="minorHAnsi" w:hAnsiTheme="minorHAnsi" w:cstheme="minorHAnsi"/>
          <w:color w:val="auto"/>
          <w:sz w:val="22"/>
          <w:szCs w:val="22"/>
        </w:rPr>
        <w:t xml:space="preserve"> </w:t>
      </w:r>
      <w:r w:rsidR="000F4C44" w:rsidRPr="00057721">
        <w:rPr>
          <w:rFonts w:asciiTheme="minorHAnsi" w:hAnsiTheme="minorHAnsi" w:cstheme="minorHAnsi"/>
          <w:color w:val="auto"/>
          <w:sz w:val="22"/>
          <w:szCs w:val="22"/>
        </w:rPr>
        <w:t xml:space="preserve">and </w:t>
      </w:r>
      <w:proofErr w:type="spellStart"/>
      <w:r w:rsidR="000F4C44" w:rsidRPr="00057721">
        <w:rPr>
          <w:rFonts w:asciiTheme="minorHAnsi" w:hAnsiTheme="minorHAnsi" w:cstheme="minorHAnsi"/>
          <w:color w:val="auto"/>
          <w:sz w:val="22"/>
          <w:szCs w:val="22"/>
        </w:rPr>
        <w:t>IntelliJ</w:t>
      </w:r>
      <w:proofErr w:type="spellEnd"/>
      <w:r w:rsidR="00F32A6D" w:rsidRPr="00057721">
        <w:rPr>
          <w:rFonts w:asciiTheme="minorHAnsi" w:hAnsiTheme="minorHAnsi" w:cstheme="minorHAnsi"/>
          <w:color w:val="auto"/>
          <w:sz w:val="22"/>
          <w:szCs w:val="22"/>
        </w:rPr>
        <w:t>.</w:t>
      </w:r>
    </w:p>
    <w:p w:rsidR="00123CF4" w:rsidRPr="00057721" w:rsidRDefault="00123CF4"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hAnsiTheme="minorHAnsi" w:cstheme="minorHAnsi"/>
          <w:color w:val="auto"/>
          <w:sz w:val="22"/>
          <w:szCs w:val="22"/>
        </w:rPr>
        <w:t>Experience in using XML/JSON payloads in Rest services.</w:t>
      </w:r>
    </w:p>
    <w:p w:rsidR="00E519FB" w:rsidRPr="00057721" w:rsidRDefault="00E519FB"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hAnsiTheme="minorHAnsi" w:cstheme="minorHAnsi"/>
          <w:color w:val="auto"/>
          <w:sz w:val="22"/>
          <w:szCs w:val="22"/>
        </w:rPr>
        <w:t>Extensively worked on implementing SOA (Service Oriented Architecture) using related Web services technolo</w:t>
      </w:r>
      <w:r w:rsidR="00123CF4" w:rsidRPr="00057721">
        <w:rPr>
          <w:rFonts w:asciiTheme="minorHAnsi" w:hAnsiTheme="minorHAnsi" w:cstheme="minorHAnsi"/>
          <w:color w:val="auto"/>
          <w:sz w:val="22"/>
          <w:szCs w:val="22"/>
        </w:rPr>
        <w:t xml:space="preserve">gies and </w:t>
      </w:r>
      <w:proofErr w:type="gramStart"/>
      <w:r w:rsidR="00123CF4" w:rsidRPr="00057721">
        <w:rPr>
          <w:rFonts w:asciiTheme="minorHAnsi" w:hAnsiTheme="minorHAnsi" w:cstheme="minorHAnsi"/>
          <w:color w:val="auto"/>
          <w:sz w:val="22"/>
          <w:szCs w:val="22"/>
        </w:rPr>
        <w:t>frame</w:t>
      </w:r>
      <w:proofErr w:type="gramEnd"/>
      <w:r w:rsidR="00123CF4" w:rsidRPr="00057721">
        <w:rPr>
          <w:rFonts w:asciiTheme="minorHAnsi" w:hAnsiTheme="minorHAnsi" w:cstheme="minorHAnsi"/>
          <w:color w:val="auto"/>
          <w:sz w:val="22"/>
          <w:szCs w:val="22"/>
        </w:rPr>
        <w:t xml:space="preserve"> works: WSDL</w:t>
      </w:r>
      <w:r w:rsidRPr="00057721">
        <w:rPr>
          <w:rFonts w:asciiTheme="minorHAnsi" w:hAnsiTheme="minorHAnsi" w:cstheme="minorHAnsi"/>
          <w:color w:val="auto"/>
          <w:sz w:val="22"/>
          <w:szCs w:val="22"/>
        </w:rPr>
        <w:t>, SOAP, and Restful.</w:t>
      </w:r>
    </w:p>
    <w:p w:rsidR="00057721" w:rsidRPr="00057721" w:rsidRDefault="00E519FB" w:rsidP="00057721">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hAnsiTheme="minorHAnsi" w:cstheme="minorHAnsi"/>
          <w:color w:val="auto"/>
          <w:sz w:val="22"/>
          <w:szCs w:val="22"/>
        </w:rPr>
        <w:t>Good experience in producing/consuming REST web services using JAX-RS API (Apache CXF, Jersey) and spring with REST API.</w:t>
      </w:r>
    </w:p>
    <w:p w:rsidR="00057721" w:rsidRPr="00057721" w:rsidRDefault="00057721" w:rsidP="00057721">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eastAsia="Times New Roman" w:hAnsiTheme="minorHAnsi" w:cstheme="minorHAnsi"/>
          <w:color w:val="auto"/>
          <w:sz w:val="22"/>
          <w:szCs w:val="22"/>
          <w:bdr w:val="none" w:sz="0" w:space="0" w:color="auto"/>
          <w:lang w:eastAsia="ar-SA"/>
        </w:rPr>
        <w:t>Worked on projects 'NPO' and 'Tracker' which were based extensively on Angular 2/ Typescript domains.</w:t>
      </w:r>
    </w:p>
    <w:p w:rsidR="00E519FB" w:rsidRPr="00057721" w:rsidRDefault="00E519FB"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eastAsia="Times New Roman" w:hAnsiTheme="minorHAnsi" w:cstheme="minorHAnsi"/>
          <w:color w:val="auto"/>
          <w:sz w:val="22"/>
          <w:szCs w:val="22"/>
        </w:rPr>
        <w:t>Experience in using J2EE Application Servers such as Apa</w:t>
      </w:r>
      <w:r w:rsidR="005303C7" w:rsidRPr="00057721">
        <w:rPr>
          <w:rFonts w:asciiTheme="minorHAnsi" w:eastAsia="Times New Roman" w:hAnsiTheme="minorHAnsi" w:cstheme="minorHAnsi"/>
          <w:color w:val="auto"/>
          <w:sz w:val="22"/>
          <w:szCs w:val="22"/>
        </w:rPr>
        <w:t xml:space="preserve">che Tomcat, </w:t>
      </w:r>
      <w:proofErr w:type="spellStart"/>
      <w:r w:rsidR="005303C7" w:rsidRPr="00057721">
        <w:rPr>
          <w:rFonts w:asciiTheme="minorHAnsi" w:eastAsia="Times New Roman" w:hAnsiTheme="minorHAnsi" w:cstheme="minorHAnsi"/>
          <w:color w:val="auto"/>
          <w:sz w:val="22"/>
          <w:szCs w:val="22"/>
        </w:rPr>
        <w:t>WebLogic</w:t>
      </w:r>
      <w:proofErr w:type="spellEnd"/>
      <w:r w:rsidRPr="00057721">
        <w:rPr>
          <w:rFonts w:asciiTheme="minorHAnsi" w:eastAsia="Times New Roman" w:hAnsiTheme="minorHAnsi" w:cstheme="minorHAnsi"/>
          <w:color w:val="auto"/>
          <w:sz w:val="22"/>
          <w:szCs w:val="22"/>
        </w:rPr>
        <w:t xml:space="preserve"> and </w:t>
      </w:r>
      <w:proofErr w:type="spellStart"/>
      <w:r w:rsidRPr="00057721">
        <w:rPr>
          <w:rFonts w:asciiTheme="minorHAnsi" w:eastAsia="Times New Roman" w:hAnsiTheme="minorHAnsi" w:cstheme="minorHAnsi"/>
          <w:color w:val="auto"/>
          <w:sz w:val="22"/>
          <w:szCs w:val="22"/>
        </w:rPr>
        <w:t>JBoss</w:t>
      </w:r>
      <w:proofErr w:type="spellEnd"/>
      <w:r w:rsidRPr="00057721">
        <w:rPr>
          <w:rFonts w:asciiTheme="minorHAnsi" w:eastAsia="Times New Roman" w:hAnsiTheme="minorHAnsi" w:cstheme="minorHAnsi"/>
          <w:color w:val="auto"/>
          <w:sz w:val="22"/>
          <w:szCs w:val="22"/>
        </w:rPr>
        <w:t>.</w:t>
      </w:r>
    </w:p>
    <w:p w:rsidR="00E519FB" w:rsidRPr="00057721" w:rsidRDefault="00E519FB"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eastAsia="Times New Roman" w:hAnsiTheme="minorHAnsi" w:cstheme="minorHAnsi"/>
          <w:color w:val="auto"/>
          <w:sz w:val="22"/>
          <w:szCs w:val="22"/>
        </w:rPr>
        <w:t>Experience in writing SQL Queries, PL/SQL Packages, Stored Procedures, and Functions.</w:t>
      </w:r>
    </w:p>
    <w:p w:rsidR="00E519FB" w:rsidRPr="00057721" w:rsidRDefault="00E519FB"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hAnsiTheme="minorHAnsi" w:cstheme="minorHAnsi"/>
          <w:color w:val="auto"/>
          <w:sz w:val="22"/>
          <w:szCs w:val="22"/>
          <w:shd w:val="clear" w:color="auto" w:fill="FFFFFF"/>
        </w:rPr>
        <w:t>Experience in handling version control S</w:t>
      </w:r>
      <w:r w:rsidR="005303C7" w:rsidRPr="00057721">
        <w:rPr>
          <w:rFonts w:asciiTheme="minorHAnsi" w:hAnsiTheme="minorHAnsi" w:cstheme="minorHAnsi"/>
          <w:color w:val="auto"/>
          <w:sz w:val="22"/>
          <w:szCs w:val="22"/>
          <w:shd w:val="clear" w:color="auto" w:fill="FFFFFF"/>
        </w:rPr>
        <w:t>ystems tools like subversion GIT and SVN</w:t>
      </w:r>
      <w:r w:rsidRPr="00057721">
        <w:rPr>
          <w:rFonts w:asciiTheme="minorHAnsi" w:hAnsiTheme="minorHAnsi" w:cstheme="minorHAnsi"/>
          <w:color w:val="auto"/>
          <w:sz w:val="22"/>
          <w:szCs w:val="22"/>
          <w:shd w:val="clear" w:color="auto" w:fill="FFFFFF"/>
        </w:rPr>
        <w:t>.</w:t>
      </w:r>
    </w:p>
    <w:p w:rsidR="00E519FB" w:rsidRPr="00057721" w:rsidRDefault="00E519FB"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eastAsia="Times New Roman" w:hAnsiTheme="minorHAnsi" w:cstheme="minorHAnsi"/>
          <w:color w:val="auto"/>
          <w:sz w:val="22"/>
          <w:szCs w:val="22"/>
        </w:rPr>
        <w:t xml:space="preserve">Experience in use of build tools like </w:t>
      </w:r>
      <w:proofErr w:type="spellStart"/>
      <w:r w:rsidR="005303C7" w:rsidRPr="00057721">
        <w:rPr>
          <w:rFonts w:asciiTheme="minorHAnsi" w:eastAsia="Times New Roman" w:hAnsiTheme="minorHAnsi" w:cstheme="minorHAnsi"/>
          <w:color w:val="auto"/>
          <w:sz w:val="22"/>
          <w:szCs w:val="22"/>
        </w:rPr>
        <w:t>Gradle</w:t>
      </w:r>
      <w:proofErr w:type="spellEnd"/>
      <w:r w:rsidR="005303C7" w:rsidRPr="00057721">
        <w:rPr>
          <w:rFonts w:asciiTheme="minorHAnsi" w:eastAsia="Times New Roman" w:hAnsiTheme="minorHAnsi" w:cstheme="minorHAnsi"/>
          <w:color w:val="auto"/>
          <w:sz w:val="22"/>
          <w:szCs w:val="22"/>
        </w:rPr>
        <w:t xml:space="preserve">, </w:t>
      </w:r>
      <w:r w:rsidRPr="00057721">
        <w:rPr>
          <w:rFonts w:asciiTheme="minorHAnsi" w:eastAsia="Times New Roman" w:hAnsiTheme="minorHAnsi" w:cstheme="minorHAnsi"/>
          <w:color w:val="auto"/>
          <w:sz w:val="22"/>
          <w:szCs w:val="22"/>
        </w:rPr>
        <w:t>Maven and ANT scripts for build and deployment.</w:t>
      </w:r>
    </w:p>
    <w:p w:rsidR="00E519FB" w:rsidRPr="00057721" w:rsidRDefault="00E519FB"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eastAsia="Times New Roman" w:hAnsiTheme="minorHAnsi" w:cstheme="minorHAnsi"/>
          <w:color w:val="auto"/>
          <w:sz w:val="22"/>
          <w:szCs w:val="22"/>
        </w:rPr>
        <w:t>Experience in developing test cases for Unit T</w:t>
      </w:r>
      <w:r w:rsidR="005303C7" w:rsidRPr="00057721">
        <w:rPr>
          <w:rFonts w:asciiTheme="minorHAnsi" w:eastAsia="Times New Roman" w:hAnsiTheme="minorHAnsi" w:cstheme="minorHAnsi"/>
          <w:color w:val="auto"/>
          <w:sz w:val="22"/>
          <w:szCs w:val="22"/>
        </w:rPr>
        <w:t xml:space="preserve">esting using </w:t>
      </w:r>
      <w:proofErr w:type="spellStart"/>
      <w:r w:rsidR="005303C7" w:rsidRPr="00057721">
        <w:rPr>
          <w:rFonts w:asciiTheme="minorHAnsi" w:eastAsia="Times New Roman" w:hAnsiTheme="minorHAnsi" w:cstheme="minorHAnsi"/>
          <w:color w:val="auto"/>
          <w:sz w:val="22"/>
          <w:szCs w:val="22"/>
        </w:rPr>
        <w:t>TestNG</w:t>
      </w:r>
      <w:proofErr w:type="spellEnd"/>
      <w:r w:rsidR="005303C7" w:rsidRPr="00057721">
        <w:rPr>
          <w:rFonts w:asciiTheme="minorHAnsi" w:eastAsia="Times New Roman" w:hAnsiTheme="minorHAnsi" w:cstheme="minorHAnsi"/>
          <w:color w:val="auto"/>
          <w:sz w:val="22"/>
          <w:szCs w:val="22"/>
        </w:rPr>
        <w:t xml:space="preserve">, </w:t>
      </w:r>
      <w:proofErr w:type="spellStart"/>
      <w:r w:rsidR="005303C7" w:rsidRPr="00057721">
        <w:rPr>
          <w:rFonts w:asciiTheme="minorHAnsi" w:eastAsia="Times New Roman" w:hAnsiTheme="minorHAnsi" w:cstheme="minorHAnsi"/>
          <w:color w:val="auto"/>
          <w:sz w:val="22"/>
          <w:szCs w:val="22"/>
        </w:rPr>
        <w:t>JUnit</w:t>
      </w:r>
      <w:proofErr w:type="spellEnd"/>
      <w:r w:rsidR="005303C7" w:rsidRPr="00057721">
        <w:rPr>
          <w:rFonts w:asciiTheme="minorHAnsi" w:eastAsia="Times New Roman" w:hAnsiTheme="minorHAnsi" w:cstheme="minorHAnsi"/>
          <w:color w:val="auto"/>
          <w:sz w:val="22"/>
          <w:szCs w:val="22"/>
        </w:rPr>
        <w:t>, Integration and functional tests</w:t>
      </w:r>
      <w:r w:rsidRPr="00057721">
        <w:rPr>
          <w:rFonts w:asciiTheme="minorHAnsi" w:eastAsia="Times New Roman" w:hAnsiTheme="minorHAnsi" w:cstheme="minorHAnsi"/>
          <w:color w:val="auto"/>
          <w:sz w:val="22"/>
          <w:szCs w:val="22"/>
        </w:rPr>
        <w:t>.</w:t>
      </w:r>
    </w:p>
    <w:p w:rsidR="00E519FB" w:rsidRPr="00057721" w:rsidRDefault="00E519FB"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eastAsia="Times New Roman" w:hAnsiTheme="minorHAnsi" w:cstheme="minorHAnsi"/>
          <w:color w:val="auto"/>
          <w:sz w:val="22"/>
          <w:szCs w:val="22"/>
        </w:rPr>
        <w:t>Excellent Written, Verbal communication and interpersonal skills.</w:t>
      </w:r>
    </w:p>
    <w:p w:rsidR="00E519FB" w:rsidRPr="00057721" w:rsidRDefault="00E519FB"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eastAsia="Times New Roman" w:hAnsiTheme="minorHAnsi" w:cstheme="minorHAnsi"/>
          <w:color w:val="auto"/>
          <w:sz w:val="22"/>
          <w:szCs w:val="22"/>
        </w:rPr>
        <w:t>Excellent team player with very good analytical and problem-solving skills.</w:t>
      </w:r>
    </w:p>
    <w:p w:rsidR="00A30FC0" w:rsidRPr="00057721" w:rsidRDefault="00A30FC0" w:rsidP="00954B78">
      <w:pPr>
        <w:pStyle w:val="BodyB"/>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eastAsia="Times New Roman" w:hAnsiTheme="minorHAnsi" w:cstheme="minorHAnsi"/>
          <w:color w:val="auto"/>
          <w:sz w:val="22"/>
          <w:szCs w:val="22"/>
          <w:bdr w:val="none" w:sz="0" w:space="0" w:color="auto"/>
          <w:lang w:eastAsia="ar-SA"/>
        </w:rPr>
        <w:t>Excellent communications skills. Adept at building strong working relationships with coworkers and management.</w:t>
      </w:r>
    </w:p>
    <w:p w:rsidR="00A30FC0" w:rsidRPr="00057721" w:rsidRDefault="002E76CD" w:rsidP="00954B78">
      <w:pPr>
        <w:pStyle w:val="BodyB"/>
        <w:numPr>
          <w:ilvl w:val="0"/>
          <w:numId w:val="16"/>
        </w:numPr>
        <w:suppressAutoHyphens/>
        <w:spacing w:line="276" w:lineRule="auto"/>
        <w:ind w:left="360"/>
        <w:jc w:val="both"/>
        <w:rPr>
          <w:rFonts w:asciiTheme="minorHAnsi" w:eastAsia="Times New Roman" w:hAnsiTheme="minorHAnsi" w:cstheme="minorHAnsi"/>
          <w:color w:val="auto"/>
          <w:sz w:val="22"/>
          <w:szCs w:val="22"/>
          <w:bdr w:val="none" w:sz="0" w:space="0" w:color="auto"/>
          <w:lang w:eastAsia="ar-SA"/>
        </w:rPr>
      </w:pPr>
      <w:r w:rsidRPr="00057721">
        <w:rPr>
          <w:rFonts w:asciiTheme="minorHAnsi" w:eastAsia="Times New Roman" w:hAnsiTheme="minorHAnsi" w:cstheme="minorHAnsi"/>
          <w:color w:val="auto"/>
          <w:sz w:val="22"/>
          <w:szCs w:val="22"/>
          <w:bdr w:val="none" w:sz="0" w:space="0" w:color="auto"/>
          <w:lang w:eastAsia="ar-SA"/>
        </w:rPr>
        <w:t>Proven background leading team</w:t>
      </w:r>
      <w:r w:rsidR="00A30FC0" w:rsidRPr="00057721">
        <w:rPr>
          <w:rFonts w:asciiTheme="minorHAnsi" w:eastAsia="Times New Roman" w:hAnsiTheme="minorHAnsi" w:cstheme="minorHAnsi"/>
          <w:color w:val="auto"/>
          <w:sz w:val="22"/>
          <w:szCs w:val="22"/>
          <w:bdr w:val="none" w:sz="0" w:space="0" w:color="auto"/>
          <w:lang w:eastAsia="ar-SA"/>
        </w:rPr>
        <w:t xml:space="preserve"> in stressful, deadline-oriented environments.</w:t>
      </w:r>
    </w:p>
    <w:p w:rsidR="00251692" w:rsidRPr="00057721" w:rsidRDefault="00251692" w:rsidP="00954B78">
      <w:pPr>
        <w:pStyle w:val="NormalWeb"/>
        <w:spacing w:before="0" w:after="0"/>
        <w:jc w:val="both"/>
        <w:rPr>
          <w:rStyle w:val="heading10"/>
          <w:rFonts w:asciiTheme="minorHAnsi" w:hAnsiTheme="minorHAnsi" w:cstheme="minorHAnsi"/>
          <w:b w:val="0"/>
          <w:bCs/>
          <w:color w:val="auto"/>
          <w:sz w:val="22"/>
          <w:szCs w:val="22"/>
        </w:rPr>
      </w:pPr>
    </w:p>
    <w:p w:rsidR="00450D45" w:rsidRPr="00057721" w:rsidRDefault="00450D45" w:rsidP="00954B78">
      <w:pPr>
        <w:pStyle w:val="NormalWeb"/>
        <w:spacing w:before="0" w:after="0"/>
        <w:jc w:val="both"/>
        <w:rPr>
          <w:rStyle w:val="heading10"/>
          <w:rFonts w:asciiTheme="minorHAnsi" w:hAnsiTheme="minorHAnsi" w:cstheme="minorHAnsi"/>
          <w:b w:val="0"/>
          <w:bCs/>
          <w:color w:val="auto"/>
          <w:sz w:val="22"/>
          <w:szCs w:val="22"/>
        </w:rPr>
      </w:pPr>
    </w:p>
    <w:p w:rsidR="00450D45" w:rsidRPr="00057721" w:rsidRDefault="00450D45" w:rsidP="00954B78">
      <w:pPr>
        <w:pStyle w:val="NormalWeb"/>
        <w:spacing w:before="0" w:after="0"/>
        <w:jc w:val="both"/>
        <w:rPr>
          <w:rStyle w:val="heading10"/>
          <w:rFonts w:asciiTheme="minorHAnsi" w:hAnsiTheme="minorHAnsi" w:cstheme="minorHAnsi"/>
          <w:b w:val="0"/>
          <w:bCs/>
          <w:color w:val="auto"/>
          <w:sz w:val="22"/>
          <w:szCs w:val="22"/>
        </w:rPr>
      </w:pPr>
    </w:p>
    <w:tbl>
      <w:tblPr>
        <w:tblStyle w:val="LightShading-Accent5"/>
        <w:tblW w:w="0" w:type="auto"/>
        <w:tblLook w:val="04A0" w:firstRow="1" w:lastRow="0" w:firstColumn="1" w:lastColumn="0" w:noHBand="0" w:noVBand="1"/>
      </w:tblPr>
      <w:tblGrid>
        <w:gridCol w:w="10800"/>
      </w:tblGrid>
      <w:tr w:rsidR="00BB378F" w:rsidRPr="00057721" w:rsidTr="00AB5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8" w:type="dxa"/>
            <w:shd w:val="clear" w:color="auto" w:fill="B8CCE4" w:themeFill="accent1" w:themeFillTint="66"/>
          </w:tcPr>
          <w:p w:rsidR="00BB378F" w:rsidRPr="00057721" w:rsidRDefault="00BB378F" w:rsidP="00954B78">
            <w:pPr>
              <w:pStyle w:val="NormalWeb"/>
              <w:spacing w:before="0" w:after="0"/>
              <w:jc w:val="both"/>
              <w:rPr>
                <w:rStyle w:val="heading10"/>
                <w:rFonts w:asciiTheme="minorHAnsi" w:hAnsiTheme="minorHAnsi" w:cstheme="minorHAnsi"/>
                <w:b/>
                <w:bCs w:val="0"/>
                <w:color w:val="auto"/>
                <w:sz w:val="22"/>
                <w:szCs w:val="22"/>
              </w:rPr>
            </w:pPr>
            <w:r w:rsidRPr="00057721">
              <w:rPr>
                <w:rStyle w:val="heading10"/>
                <w:rFonts w:asciiTheme="minorHAnsi" w:hAnsiTheme="minorHAnsi" w:cstheme="minorHAnsi"/>
                <w:b/>
                <w:color w:val="auto"/>
                <w:sz w:val="22"/>
                <w:szCs w:val="22"/>
              </w:rPr>
              <w:t>TECHNICAL SKILLS</w:t>
            </w:r>
          </w:p>
        </w:tc>
      </w:tr>
    </w:tbl>
    <w:p w:rsidR="00A30FC0" w:rsidRPr="00057721" w:rsidRDefault="00A30FC0" w:rsidP="00450D45">
      <w:pPr>
        <w:pStyle w:val="NormalWeb"/>
        <w:spacing w:before="0" w:after="0" w:line="100" w:lineRule="exact"/>
        <w:jc w:val="both"/>
        <w:rPr>
          <w:rStyle w:val="heading10"/>
          <w:rFonts w:asciiTheme="minorHAnsi" w:hAnsiTheme="minorHAnsi" w:cstheme="minorHAnsi"/>
          <w:b w:val="0"/>
          <w:bCs/>
          <w:color w:val="auto"/>
          <w:sz w:val="22"/>
          <w:szCs w:val="22"/>
          <w:u w:val="single"/>
        </w:rPr>
      </w:pPr>
    </w:p>
    <w:p w:rsidR="00A30FC0" w:rsidRPr="00057721" w:rsidRDefault="00057721" w:rsidP="00477E98">
      <w:pPr>
        <w:pBdr>
          <w:top w:val="single" w:sz="8" w:space="1" w:color="002060"/>
          <w:left w:val="single" w:sz="8" w:space="4" w:color="002060"/>
          <w:bottom w:val="single" w:sz="8" w:space="1" w:color="002060"/>
          <w:right w:val="single" w:sz="8" w:space="4" w:color="002060"/>
          <w:between w:val="single" w:sz="8" w:space="1" w:color="002060"/>
          <w:bar w:val="single" w:sz="8" w:color="002060"/>
        </w:pBdr>
        <w:spacing w:line="276" w:lineRule="auto"/>
        <w:ind w:left="2160" w:hanging="2160"/>
        <w:rPr>
          <w:rFonts w:asciiTheme="minorHAnsi" w:hAnsiTheme="minorHAnsi" w:cstheme="minorHAnsi"/>
        </w:rPr>
      </w:pPr>
      <w:r w:rsidRPr="00057721">
        <w:rPr>
          <w:rFonts w:asciiTheme="minorHAnsi" w:hAnsiTheme="minorHAnsi" w:cstheme="minorHAnsi"/>
          <w:bCs/>
          <w:noProof/>
          <w:lang w:eastAsia="en-US"/>
        </w:rPr>
        <mc:AlternateContent>
          <mc:Choice Requires="wps">
            <w:drawing>
              <wp:anchor distT="0" distB="0" distL="114300" distR="114300" simplePos="0" relativeHeight="251658240" behindDoc="0" locked="0" layoutInCell="1" allowOverlap="1">
                <wp:simplePos x="0" y="0"/>
                <wp:positionH relativeFrom="column">
                  <wp:posOffset>1816100</wp:posOffset>
                </wp:positionH>
                <wp:positionV relativeFrom="paragraph">
                  <wp:posOffset>20320</wp:posOffset>
                </wp:positionV>
                <wp:extent cx="0" cy="2266950"/>
                <wp:effectExtent l="6350" t="12065" r="12700" b="698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FB68DA" id="_x0000_t32" coordsize="21600,21600" o:spt="32" o:oned="t" path="m,l21600,21600e" filled="f">
                <v:path arrowok="t" fillok="f" o:connecttype="none"/>
                <o:lock v:ext="edit" shapetype="t"/>
              </v:shapetype>
              <v:shape id="AutoShape 3" o:spid="_x0000_s1026" type="#_x0000_t32" style="position:absolute;margin-left:143pt;margin-top:1.6pt;width:0;height:1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"/>
            </w:pict>
          </mc:Fallback>
        </mc:AlternateContent>
      </w:r>
      <w:r w:rsidR="00E617D7" w:rsidRPr="00057721">
        <w:rPr>
          <w:rFonts w:asciiTheme="minorHAnsi" w:hAnsiTheme="minorHAnsi" w:cstheme="minorHAnsi"/>
          <w:bCs/>
        </w:rPr>
        <w:t xml:space="preserve">Languages </w:t>
      </w:r>
      <w:r w:rsidR="00E617D7" w:rsidRPr="00057721">
        <w:rPr>
          <w:rFonts w:asciiTheme="minorHAnsi" w:hAnsiTheme="minorHAnsi" w:cstheme="minorHAnsi"/>
          <w:bCs/>
        </w:rPr>
        <w:tab/>
      </w:r>
      <w:r w:rsidR="00E617D7" w:rsidRPr="00057721">
        <w:rPr>
          <w:rFonts w:asciiTheme="minorHAnsi" w:hAnsiTheme="minorHAnsi" w:cstheme="minorHAnsi"/>
          <w:bCs/>
        </w:rPr>
        <w:tab/>
      </w:r>
      <w:r w:rsidR="00A30FC0" w:rsidRPr="00057721">
        <w:rPr>
          <w:rFonts w:asciiTheme="minorHAnsi" w:hAnsiTheme="minorHAnsi" w:cstheme="minorHAnsi"/>
        </w:rPr>
        <w:t xml:space="preserve"> Java, C, C++, SQL and PL/SQL programming.</w:t>
      </w:r>
    </w:p>
    <w:p w:rsidR="00A30FC0" w:rsidRPr="00057721" w:rsidRDefault="00A30FC0" w:rsidP="00477E98">
      <w:pPr>
        <w:pBdr>
          <w:top w:val="single" w:sz="8" w:space="1" w:color="002060"/>
          <w:left w:val="single" w:sz="8" w:space="4" w:color="002060"/>
          <w:bottom w:val="single" w:sz="8" w:space="1" w:color="002060"/>
          <w:right w:val="single" w:sz="8" w:space="4" w:color="002060"/>
          <w:between w:val="single" w:sz="8" w:space="1" w:color="002060"/>
          <w:bar w:val="single" w:sz="8" w:color="002060"/>
        </w:pBdr>
        <w:spacing w:line="276" w:lineRule="auto"/>
        <w:ind w:left="2160" w:hanging="2160"/>
        <w:rPr>
          <w:rFonts w:asciiTheme="minorHAnsi" w:hAnsiTheme="minorHAnsi" w:cstheme="minorHAnsi"/>
        </w:rPr>
      </w:pPr>
      <w:r w:rsidRPr="00057721">
        <w:rPr>
          <w:rFonts w:asciiTheme="minorHAnsi" w:hAnsiTheme="minorHAnsi" w:cstheme="minorHAnsi"/>
          <w:bCs/>
        </w:rPr>
        <w:t>Web Technologies</w:t>
      </w:r>
      <w:r w:rsidRPr="00057721">
        <w:rPr>
          <w:rFonts w:asciiTheme="minorHAnsi" w:hAnsiTheme="minorHAnsi" w:cstheme="minorHAnsi"/>
        </w:rPr>
        <w:tab/>
      </w:r>
      <w:r w:rsidRPr="00057721">
        <w:rPr>
          <w:rFonts w:asciiTheme="minorHAnsi" w:hAnsiTheme="minorHAnsi" w:cstheme="minorHAnsi"/>
        </w:rPr>
        <w:tab/>
        <w:t xml:space="preserve"> HTTP, HTML, DHTML, XML, </w:t>
      </w:r>
      <w:r w:rsidR="00F3326B" w:rsidRPr="00057721">
        <w:rPr>
          <w:rFonts w:asciiTheme="minorHAnsi" w:hAnsiTheme="minorHAnsi" w:cstheme="minorHAnsi"/>
        </w:rPr>
        <w:t>Angular JS, CSS, JavaScript</w:t>
      </w:r>
      <w:r w:rsidR="002E6FAA" w:rsidRPr="00057721">
        <w:rPr>
          <w:rFonts w:asciiTheme="minorHAnsi" w:hAnsiTheme="minorHAnsi" w:cstheme="minorHAnsi"/>
        </w:rPr>
        <w:t>.</w:t>
      </w:r>
    </w:p>
    <w:p w:rsidR="00A30FC0" w:rsidRPr="00057721" w:rsidRDefault="00A30FC0" w:rsidP="00477E98">
      <w:pPr>
        <w:pBdr>
          <w:top w:val="single" w:sz="8" w:space="1" w:color="002060"/>
          <w:left w:val="single" w:sz="8" w:space="4" w:color="002060"/>
          <w:bottom w:val="single" w:sz="8" w:space="1" w:color="002060"/>
          <w:right w:val="single" w:sz="8" w:space="4" w:color="002060"/>
          <w:between w:val="single" w:sz="8" w:space="1" w:color="002060"/>
          <w:bar w:val="single" w:sz="8" w:color="002060"/>
        </w:pBdr>
        <w:spacing w:line="276" w:lineRule="auto"/>
        <w:ind w:left="2160" w:hanging="2160"/>
        <w:rPr>
          <w:rFonts w:asciiTheme="minorHAnsi" w:hAnsiTheme="minorHAnsi" w:cstheme="minorHAnsi"/>
        </w:rPr>
      </w:pPr>
      <w:r w:rsidRPr="00057721">
        <w:rPr>
          <w:rFonts w:asciiTheme="minorHAnsi" w:hAnsiTheme="minorHAnsi" w:cstheme="minorHAnsi"/>
          <w:bCs/>
        </w:rPr>
        <w:t xml:space="preserve">J2EE Technologies     </w:t>
      </w:r>
      <w:r w:rsidR="00450D45" w:rsidRPr="00057721">
        <w:rPr>
          <w:rFonts w:asciiTheme="minorHAnsi" w:hAnsiTheme="minorHAnsi" w:cstheme="minorHAnsi"/>
          <w:bCs/>
        </w:rPr>
        <w:t xml:space="preserve">     </w:t>
      </w:r>
      <w:r w:rsidR="00E617D7" w:rsidRPr="00057721">
        <w:rPr>
          <w:rFonts w:asciiTheme="minorHAnsi" w:hAnsiTheme="minorHAnsi" w:cstheme="minorHAnsi"/>
          <w:bCs/>
        </w:rPr>
        <w:tab/>
      </w:r>
      <w:r w:rsidR="00456973" w:rsidRPr="00057721">
        <w:rPr>
          <w:rFonts w:asciiTheme="minorHAnsi" w:hAnsiTheme="minorHAnsi" w:cstheme="minorHAnsi"/>
        </w:rPr>
        <w:t xml:space="preserve"> Servlets, JDBC, </w:t>
      </w:r>
      <w:proofErr w:type="spellStart"/>
      <w:r w:rsidR="00456973" w:rsidRPr="00057721">
        <w:rPr>
          <w:rFonts w:asciiTheme="minorHAnsi" w:hAnsiTheme="minorHAnsi" w:cstheme="minorHAnsi"/>
        </w:rPr>
        <w:t>WebS</w:t>
      </w:r>
      <w:r w:rsidRPr="00057721">
        <w:rPr>
          <w:rFonts w:asciiTheme="minorHAnsi" w:hAnsiTheme="minorHAnsi" w:cstheme="minorHAnsi"/>
        </w:rPr>
        <w:t>ervices</w:t>
      </w:r>
      <w:proofErr w:type="spellEnd"/>
      <w:r w:rsidRPr="00057721">
        <w:rPr>
          <w:rFonts w:asciiTheme="minorHAnsi" w:hAnsiTheme="minorHAnsi" w:cstheme="minorHAnsi"/>
        </w:rPr>
        <w:t>,</w:t>
      </w:r>
      <w:r w:rsidR="005E200E" w:rsidRPr="00057721">
        <w:rPr>
          <w:rFonts w:asciiTheme="minorHAnsi" w:hAnsiTheme="minorHAnsi" w:cstheme="minorHAnsi"/>
        </w:rPr>
        <w:t xml:space="preserve"> REST,</w:t>
      </w:r>
      <w:r w:rsidRPr="00057721">
        <w:rPr>
          <w:rFonts w:asciiTheme="minorHAnsi" w:hAnsiTheme="minorHAnsi" w:cstheme="minorHAnsi"/>
        </w:rPr>
        <w:t xml:space="preserve"> SOAP and JMS.</w:t>
      </w:r>
    </w:p>
    <w:p w:rsidR="00A30FC0" w:rsidRPr="00057721" w:rsidRDefault="00A30FC0" w:rsidP="00477E98">
      <w:pPr>
        <w:pBdr>
          <w:top w:val="single" w:sz="8" w:space="1" w:color="002060"/>
          <w:left w:val="single" w:sz="8" w:space="4" w:color="002060"/>
          <w:bottom w:val="single" w:sz="8" w:space="1" w:color="002060"/>
          <w:right w:val="single" w:sz="8" w:space="4" w:color="002060"/>
          <w:between w:val="single" w:sz="8" w:space="1" w:color="002060"/>
          <w:bar w:val="single" w:sz="8" w:color="002060"/>
        </w:pBdr>
        <w:spacing w:line="276" w:lineRule="auto"/>
        <w:ind w:left="2160" w:hanging="2160"/>
        <w:rPr>
          <w:rFonts w:asciiTheme="minorHAnsi" w:hAnsiTheme="minorHAnsi" w:cstheme="minorHAnsi"/>
        </w:rPr>
      </w:pPr>
      <w:r w:rsidRPr="00057721">
        <w:rPr>
          <w:rFonts w:asciiTheme="minorHAnsi" w:hAnsiTheme="minorHAnsi" w:cstheme="minorHAnsi"/>
          <w:bCs/>
        </w:rPr>
        <w:lastRenderedPageBreak/>
        <w:t xml:space="preserve">IDE's                            </w:t>
      </w:r>
      <w:r w:rsidR="00450D45" w:rsidRPr="00057721">
        <w:rPr>
          <w:rFonts w:asciiTheme="minorHAnsi" w:hAnsiTheme="minorHAnsi" w:cstheme="minorHAnsi"/>
          <w:bCs/>
        </w:rPr>
        <w:t xml:space="preserve">  </w:t>
      </w:r>
      <w:r w:rsidR="00E617D7" w:rsidRPr="00057721">
        <w:rPr>
          <w:rFonts w:asciiTheme="minorHAnsi" w:hAnsiTheme="minorHAnsi" w:cstheme="minorHAnsi"/>
          <w:bCs/>
        </w:rPr>
        <w:t xml:space="preserve">  </w:t>
      </w:r>
      <w:r w:rsidR="00E617D7" w:rsidRPr="00057721">
        <w:rPr>
          <w:rFonts w:asciiTheme="minorHAnsi" w:hAnsiTheme="minorHAnsi" w:cstheme="minorHAnsi"/>
          <w:bCs/>
        </w:rPr>
        <w:tab/>
      </w:r>
      <w:r w:rsidRPr="00057721">
        <w:rPr>
          <w:rFonts w:asciiTheme="minorHAnsi" w:hAnsiTheme="minorHAnsi" w:cstheme="minorHAnsi"/>
        </w:rPr>
        <w:t xml:space="preserve"> </w:t>
      </w:r>
      <w:proofErr w:type="spellStart"/>
      <w:r w:rsidR="005E200E" w:rsidRPr="00057721">
        <w:rPr>
          <w:rFonts w:asciiTheme="minorHAnsi" w:hAnsiTheme="minorHAnsi" w:cstheme="minorHAnsi"/>
        </w:rPr>
        <w:t>IntelliJ</w:t>
      </w:r>
      <w:proofErr w:type="spellEnd"/>
      <w:r w:rsidR="005E200E" w:rsidRPr="00057721">
        <w:rPr>
          <w:rFonts w:asciiTheme="minorHAnsi" w:hAnsiTheme="minorHAnsi" w:cstheme="minorHAnsi"/>
        </w:rPr>
        <w:t xml:space="preserve"> Idea, </w:t>
      </w:r>
      <w:r w:rsidR="00F3326B" w:rsidRPr="00057721">
        <w:rPr>
          <w:rFonts w:asciiTheme="minorHAnsi" w:hAnsiTheme="minorHAnsi" w:cstheme="minorHAnsi"/>
        </w:rPr>
        <w:t>Eclipse</w:t>
      </w:r>
      <w:r w:rsidRPr="00057721">
        <w:rPr>
          <w:rFonts w:asciiTheme="minorHAnsi" w:hAnsiTheme="minorHAnsi" w:cstheme="minorHAnsi"/>
        </w:rPr>
        <w:t xml:space="preserve">, </w:t>
      </w:r>
      <w:proofErr w:type="spellStart"/>
      <w:r w:rsidRPr="00057721">
        <w:rPr>
          <w:rFonts w:asciiTheme="minorHAnsi" w:hAnsiTheme="minorHAnsi" w:cstheme="minorHAnsi"/>
        </w:rPr>
        <w:t>NetBeans</w:t>
      </w:r>
      <w:proofErr w:type="spellEnd"/>
      <w:r w:rsidRPr="00057721">
        <w:rPr>
          <w:rFonts w:asciiTheme="minorHAnsi" w:hAnsiTheme="minorHAnsi" w:cstheme="minorHAnsi"/>
        </w:rPr>
        <w:t>.</w:t>
      </w:r>
    </w:p>
    <w:p w:rsidR="00A30FC0" w:rsidRPr="00057721" w:rsidRDefault="00E617D7" w:rsidP="00477E98">
      <w:pPr>
        <w:pBdr>
          <w:top w:val="single" w:sz="8" w:space="1" w:color="002060"/>
          <w:left w:val="single" w:sz="8" w:space="4" w:color="002060"/>
          <w:bottom w:val="single" w:sz="8" w:space="1" w:color="002060"/>
          <w:right w:val="single" w:sz="8" w:space="4" w:color="002060"/>
          <w:between w:val="single" w:sz="8" w:space="1" w:color="002060"/>
          <w:bar w:val="single" w:sz="8" w:color="002060"/>
        </w:pBdr>
        <w:spacing w:line="276" w:lineRule="auto"/>
        <w:ind w:left="2160" w:hanging="2160"/>
        <w:rPr>
          <w:rFonts w:asciiTheme="minorHAnsi" w:hAnsiTheme="minorHAnsi" w:cstheme="minorHAnsi"/>
          <w:bCs/>
        </w:rPr>
      </w:pPr>
      <w:r w:rsidRPr="00057721">
        <w:rPr>
          <w:rFonts w:asciiTheme="minorHAnsi" w:hAnsiTheme="minorHAnsi" w:cstheme="minorHAnsi"/>
          <w:bCs/>
        </w:rPr>
        <w:t>Application/Web Servers</w:t>
      </w:r>
      <w:r w:rsidRPr="00057721">
        <w:rPr>
          <w:rFonts w:asciiTheme="minorHAnsi" w:hAnsiTheme="minorHAnsi" w:cstheme="minorHAnsi"/>
          <w:bCs/>
        </w:rPr>
        <w:tab/>
      </w:r>
      <w:r w:rsidR="00F3326B" w:rsidRPr="00057721">
        <w:rPr>
          <w:rFonts w:asciiTheme="minorHAnsi" w:hAnsiTheme="minorHAnsi" w:cstheme="minorHAnsi"/>
          <w:bCs/>
        </w:rPr>
        <w:t xml:space="preserve"> </w:t>
      </w:r>
      <w:proofErr w:type="spellStart"/>
      <w:r w:rsidR="00F3326B" w:rsidRPr="00057721">
        <w:rPr>
          <w:rFonts w:asciiTheme="minorHAnsi" w:hAnsiTheme="minorHAnsi" w:cstheme="minorHAnsi"/>
          <w:bCs/>
        </w:rPr>
        <w:t>WebLogic</w:t>
      </w:r>
      <w:proofErr w:type="spellEnd"/>
      <w:r w:rsidR="00F3326B" w:rsidRPr="00057721">
        <w:rPr>
          <w:rFonts w:asciiTheme="minorHAnsi" w:hAnsiTheme="minorHAnsi" w:cstheme="minorHAnsi"/>
          <w:bCs/>
        </w:rPr>
        <w:t>, Apache</w:t>
      </w:r>
      <w:r w:rsidR="00A30FC0" w:rsidRPr="00057721">
        <w:rPr>
          <w:rFonts w:asciiTheme="minorHAnsi" w:hAnsiTheme="minorHAnsi" w:cstheme="minorHAnsi"/>
          <w:bCs/>
        </w:rPr>
        <w:t xml:space="preserve">-Tomcat, </w:t>
      </w:r>
      <w:proofErr w:type="spellStart"/>
      <w:r w:rsidR="00A30FC0" w:rsidRPr="00057721">
        <w:rPr>
          <w:rFonts w:asciiTheme="minorHAnsi" w:hAnsiTheme="minorHAnsi" w:cstheme="minorHAnsi"/>
          <w:bCs/>
        </w:rPr>
        <w:t>JBoss</w:t>
      </w:r>
      <w:proofErr w:type="spellEnd"/>
      <w:r w:rsidR="00A30FC0" w:rsidRPr="00057721">
        <w:rPr>
          <w:rFonts w:asciiTheme="minorHAnsi" w:hAnsiTheme="minorHAnsi" w:cstheme="minorHAnsi"/>
          <w:bCs/>
        </w:rPr>
        <w:t>.</w:t>
      </w:r>
    </w:p>
    <w:p w:rsidR="00A30FC0" w:rsidRPr="00057721" w:rsidRDefault="00A30FC0" w:rsidP="00477E98">
      <w:pPr>
        <w:pBdr>
          <w:top w:val="single" w:sz="8" w:space="1" w:color="002060"/>
          <w:left w:val="single" w:sz="8" w:space="4" w:color="002060"/>
          <w:bottom w:val="single" w:sz="8" w:space="1" w:color="002060"/>
          <w:right w:val="single" w:sz="8" w:space="4" w:color="002060"/>
          <w:between w:val="single" w:sz="8" w:space="1" w:color="002060"/>
          <w:bar w:val="single" w:sz="8" w:color="002060"/>
        </w:pBdr>
        <w:spacing w:line="276" w:lineRule="auto"/>
        <w:ind w:left="2160" w:hanging="2160"/>
        <w:rPr>
          <w:rFonts w:asciiTheme="minorHAnsi" w:hAnsiTheme="minorHAnsi" w:cstheme="minorHAnsi"/>
          <w:bCs/>
        </w:rPr>
      </w:pPr>
      <w:r w:rsidRPr="00057721">
        <w:rPr>
          <w:rFonts w:asciiTheme="minorHAnsi" w:hAnsiTheme="minorHAnsi" w:cstheme="minorHAnsi"/>
          <w:bCs/>
        </w:rPr>
        <w:t xml:space="preserve">Frame Work </w:t>
      </w:r>
      <w:r w:rsidRPr="00057721">
        <w:rPr>
          <w:rFonts w:asciiTheme="minorHAnsi" w:hAnsiTheme="minorHAnsi" w:cstheme="minorHAnsi"/>
          <w:bCs/>
        </w:rPr>
        <w:tab/>
      </w:r>
      <w:r w:rsidR="005E200E" w:rsidRPr="00057721">
        <w:rPr>
          <w:rFonts w:asciiTheme="minorHAnsi" w:hAnsiTheme="minorHAnsi" w:cstheme="minorHAnsi"/>
          <w:bCs/>
        </w:rPr>
        <w:tab/>
      </w:r>
      <w:r w:rsidRPr="00057721">
        <w:rPr>
          <w:rFonts w:asciiTheme="minorHAnsi" w:hAnsiTheme="minorHAnsi" w:cstheme="minorHAnsi"/>
          <w:bCs/>
        </w:rPr>
        <w:t xml:space="preserve"> Hibernate, EJB, </w:t>
      </w:r>
      <w:r w:rsidR="00F3326B" w:rsidRPr="00057721">
        <w:rPr>
          <w:rFonts w:asciiTheme="minorHAnsi" w:hAnsiTheme="minorHAnsi" w:cstheme="minorHAnsi"/>
          <w:bCs/>
        </w:rPr>
        <w:t xml:space="preserve">Spring </w:t>
      </w:r>
      <w:r w:rsidR="00456973" w:rsidRPr="00057721">
        <w:rPr>
          <w:rFonts w:asciiTheme="minorHAnsi" w:hAnsiTheme="minorHAnsi" w:cstheme="minorHAnsi"/>
          <w:bCs/>
        </w:rPr>
        <w:t>Data, Spring</w:t>
      </w:r>
      <w:r w:rsidR="00F3326B" w:rsidRPr="00057721">
        <w:rPr>
          <w:rFonts w:asciiTheme="minorHAnsi" w:hAnsiTheme="minorHAnsi" w:cstheme="minorHAnsi"/>
          <w:bCs/>
        </w:rPr>
        <w:t xml:space="preserve"> Cloud, Spring </w:t>
      </w:r>
      <w:r w:rsidR="00456973" w:rsidRPr="00057721">
        <w:rPr>
          <w:rFonts w:asciiTheme="minorHAnsi" w:hAnsiTheme="minorHAnsi" w:cstheme="minorHAnsi"/>
          <w:bCs/>
        </w:rPr>
        <w:t>Boot, Netflix</w:t>
      </w:r>
      <w:r w:rsidR="00F3326B" w:rsidRPr="00057721">
        <w:rPr>
          <w:rFonts w:asciiTheme="minorHAnsi" w:hAnsiTheme="minorHAnsi" w:cstheme="minorHAnsi"/>
          <w:bCs/>
        </w:rPr>
        <w:t xml:space="preserve"> Eureka</w:t>
      </w:r>
      <w:r w:rsidRPr="00057721">
        <w:rPr>
          <w:rFonts w:asciiTheme="minorHAnsi" w:hAnsiTheme="minorHAnsi" w:cstheme="minorHAnsi"/>
          <w:bCs/>
        </w:rPr>
        <w:t>.</w:t>
      </w:r>
    </w:p>
    <w:p w:rsidR="00A30FC0" w:rsidRPr="00057721" w:rsidRDefault="00E617D7" w:rsidP="00477E98">
      <w:pPr>
        <w:pBdr>
          <w:top w:val="single" w:sz="8" w:space="1" w:color="002060"/>
          <w:left w:val="single" w:sz="8" w:space="4" w:color="002060"/>
          <w:bottom w:val="single" w:sz="8" w:space="1" w:color="002060"/>
          <w:right w:val="single" w:sz="8" w:space="4" w:color="002060"/>
          <w:between w:val="single" w:sz="8" w:space="1" w:color="002060"/>
          <w:bar w:val="single" w:sz="8" w:color="002060"/>
        </w:pBdr>
        <w:spacing w:line="276" w:lineRule="auto"/>
        <w:ind w:left="2160" w:hanging="2160"/>
        <w:rPr>
          <w:rFonts w:asciiTheme="minorHAnsi" w:hAnsiTheme="minorHAnsi" w:cstheme="minorHAnsi"/>
        </w:rPr>
      </w:pPr>
      <w:r w:rsidRPr="00057721">
        <w:rPr>
          <w:rFonts w:asciiTheme="minorHAnsi" w:hAnsiTheme="minorHAnsi" w:cstheme="minorHAnsi"/>
          <w:bCs/>
        </w:rPr>
        <w:t>Databases</w:t>
      </w:r>
      <w:r w:rsidRPr="00057721">
        <w:rPr>
          <w:rFonts w:asciiTheme="minorHAnsi" w:hAnsiTheme="minorHAnsi" w:cstheme="minorHAnsi"/>
          <w:bCs/>
        </w:rPr>
        <w:tab/>
      </w:r>
      <w:r w:rsidRPr="00057721">
        <w:rPr>
          <w:rFonts w:asciiTheme="minorHAnsi" w:hAnsiTheme="minorHAnsi" w:cstheme="minorHAnsi"/>
          <w:bCs/>
        </w:rPr>
        <w:tab/>
      </w:r>
      <w:r w:rsidR="00A30FC0" w:rsidRPr="00057721">
        <w:rPr>
          <w:rFonts w:asciiTheme="minorHAnsi" w:hAnsiTheme="minorHAnsi" w:cstheme="minorHAnsi"/>
        </w:rPr>
        <w:t xml:space="preserve"> Oracle, </w:t>
      </w:r>
      <w:proofErr w:type="spellStart"/>
      <w:r w:rsidR="005E200E" w:rsidRPr="00057721">
        <w:rPr>
          <w:rFonts w:asciiTheme="minorHAnsi" w:hAnsiTheme="minorHAnsi" w:cstheme="minorHAnsi"/>
        </w:rPr>
        <w:t>PostgreSql</w:t>
      </w:r>
      <w:proofErr w:type="spellEnd"/>
      <w:r w:rsidR="00F3326B" w:rsidRPr="00057721">
        <w:rPr>
          <w:rFonts w:asciiTheme="minorHAnsi" w:hAnsiTheme="minorHAnsi" w:cstheme="minorHAnsi"/>
        </w:rPr>
        <w:t>, MS SQL</w:t>
      </w:r>
      <w:r w:rsidR="00A30FC0" w:rsidRPr="00057721">
        <w:rPr>
          <w:rFonts w:asciiTheme="minorHAnsi" w:hAnsiTheme="minorHAnsi" w:cstheme="minorHAnsi"/>
        </w:rPr>
        <w:t>, MySQL.</w:t>
      </w:r>
    </w:p>
    <w:p w:rsidR="00A30FC0" w:rsidRPr="00057721" w:rsidRDefault="00A30FC0" w:rsidP="00477E98">
      <w:pPr>
        <w:pBdr>
          <w:top w:val="single" w:sz="8" w:space="1" w:color="002060"/>
          <w:left w:val="single" w:sz="8" w:space="4" w:color="002060"/>
          <w:bottom w:val="single" w:sz="8" w:space="1" w:color="002060"/>
          <w:right w:val="single" w:sz="8" w:space="4" w:color="002060"/>
          <w:between w:val="single" w:sz="8" w:space="1" w:color="002060"/>
          <w:bar w:val="single" w:sz="8" w:color="002060"/>
        </w:pBdr>
        <w:spacing w:line="276" w:lineRule="auto"/>
        <w:rPr>
          <w:rFonts w:asciiTheme="minorHAnsi" w:hAnsiTheme="minorHAnsi" w:cstheme="minorHAnsi"/>
        </w:rPr>
      </w:pPr>
      <w:r w:rsidRPr="00057721">
        <w:rPr>
          <w:rFonts w:asciiTheme="minorHAnsi" w:hAnsiTheme="minorHAnsi" w:cstheme="minorHAnsi"/>
          <w:bCs/>
        </w:rPr>
        <w:t xml:space="preserve">Operating Systems </w:t>
      </w:r>
      <w:r w:rsidRPr="00057721">
        <w:rPr>
          <w:rFonts w:asciiTheme="minorHAnsi" w:hAnsiTheme="minorHAnsi" w:cstheme="minorHAnsi"/>
          <w:bCs/>
        </w:rPr>
        <w:tab/>
      </w:r>
      <w:r w:rsidR="00E617D7" w:rsidRPr="00057721">
        <w:rPr>
          <w:rFonts w:asciiTheme="minorHAnsi" w:hAnsiTheme="minorHAnsi" w:cstheme="minorHAnsi"/>
          <w:bCs/>
        </w:rPr>
        <w:tab/>
      </w:r>
      <w:r w:rsidR="005E200E" w:rsidRPr="00057721">
        <w:rPr>
          <w:rFonts w:asciiTheme="minorHAnsi" w:hAnsiTheme="minorHAnsi" w:cstheme="minorHAnsi"/>
        </w:rPr>
        <w:t xml:space="preserve"> Windows, LINUX/</w:t>
      </w:r>
      <w:r w:rsidRPr="00057721">
        <w:rPr>
          <w:rFonts w:asciiTheme="minorHAnsi" w:hAnsiTheme="minorHAnsi" w:cstheme="minorHAnsi"/>
        </w:rPr>
        <w:t>UNIX</w:t>
      </w:r>
    </w:p>
    <w:p w:rsidR="009E4CA1" w:rsidRPr="00057721" w:rsidRDefault="00F3326B" w:rsidP="00477E98">
      <w:pPr>
        <w:pBdr>
          <w:top w:val="single" w:sz="8" w:space="1" w:color="002060"/>
          <w:left w:val="single" w:sz="8" w:space="4" w:color="002060"/>
          <w:bottom w:val="single" w:sz="8" w:space="1" w:color="002060"/>
          <w:right w:val="single" w:sz="8" w:space="4" w:color="002060"/>
          <w:between w:val="single" w:sz="8" w:space="1" w:color="002060"/>
          <w:bar w:val="single" w:sz="8" w:color="002060"/>
        </w:pBdr>
        <w:spacing w:line="276" w:lineRule="auto"/>
        <w:rPr>
          <w:rFonts w:asciiTheme="minorHAnsi" w:hAnsiTheme="minorHAnsi" w:cstheme="minorHAnsi"/>
        </w:rPr>
      </w:pPr>
      <w:r w:rsidRPr="00057721">
        <w:rPr>
          <w:rFonts w:asciiTheme="minorHAnsi" w:hAnsiTheme="minorHAnsi" w:cstheme="minorHAnsi"/>
          <w:bCs/>
        </w:rPr>
        <w:t>Others</w:t>
      </w:r>
      <w:r w:rsidRPr="00057721">
        <w:rPr>
          <w:rFonts w:asciiTheme="minorHAnsi" w:hAnsiTheme="minorHAnsi" w:cstheme="minorHAnsi"/>
          <w:bCs/>
        </w:rPr>
        <w:tab/>
      </w:r>
      <w:r w:rsidRPr="00057721">
        <w:rPr>
          <w:rFonts w:asciiTheme="minorHAnsi" w:hAnsiTheme="minorHAnsi" w:cstheme="minorHAnsi"/>
          <w:bCs/>
        </w:rPr>
        <w:tab/>
        <w:t xml:space="preserve"> </w:t>
      </w:r>
      <w:r w:rsidRPr="00057721">
        <w:rPr>
          <w:rFonts w:asciiTheme="minorHAnsi" w:hAnsiTheme="minorHAnsi" w:cstheme="minorHAnsi"/>
          <w:bCs/>
        </w:rPr>
        <w:tab/>
      </w:r>
      <w:r w:rsidRPr="00057721">
        <w:rPr>
          <w:rFonts w:asciiTheme="minorHAnsi" w:hAnsiTheme="minorHAnsi" w:cstheme="minorHAnsi"/>
          <w:bCs/>
        </w:rPr>
        <w:tab/>
      </w:r>
      <w:r w:rsidR="005E200E" w:rsidRPr="00057721">
        <w:rPr>
          <w:rFonts w:asciiTheme="minorHAnsi" w:hAnsiTheme="minorHAnsi" w:cstheme="minorHAnsi"/>
          <w:bCs/>
        </w:rPr>
        <w:t xml:space="preserve">GIT, </w:t>
      </w:r>
      <w:r w:rsidR="00A30FC0" w:rsidRPr="00057721">
        <w:rPr>
          <w:rFonts w:asciiTheme="minorHAnsi" w:hAnsiTheme="minorHAnsi" w:cstheme="minorHAnsi"/>
        </w:rPr>
        <w:t>SVN,</w:t>
      </w:r>
      <w:r w:rsidRPr="00057721">
        <w:rPr>
          <w:rFonts w:asciiTheme="minorHAnsi" w:hAnsiTheme="minorHAnsi" w:cstheme="minorHAnsi"/>
        </w:rPr>
        <w:t xml:space="preserve"> </w:t>
      </w:r>
      <w:proofErr w:type="spellStart"/>
      <w:r w:rsidRPr="00057721">
        <w:rPr>
          <w:rFonts w:asciiTheme="minorHAnsi" w:hAnsiTheme="minorHAnsi" w:cstheme="minorHAnsi"/>
        </w:rPr>
        <w:t>Gradle</w:t>
      </w:r>
      <w:proofErr w:type="spellEnd"/>
      <w:r w:rsidRPr="00057721">
        <w:rPr>
          <w:rFonts w:asciiTheme="minorHAnsi" w:hAnsiTheme="minorHAnsi" w:cstheme="minorHAnsi"/>
        </w:rPr>
        <w:t>,</w:t>
      </w:r>
      <w:r w:rsidR="00A30FC0" w:rsidRPr="00057721">
        <w:rPr>
          <w:rFonts w:asciiTheme="minorHAnsi" w:hAnsiTheme="minorHAnsi" w:cstheme="minorHAnsi"/>
        </w:rPr>
        <w:t xml:space="preserve"> Maven, ANT.</w:t>
      </w:r>
    </w:p>
    <w:p w:rsidR="00477E98" w:rsidRPr="00057721" w:rsidRDefault="00477E98" w:rsidP="00954B78">
      <w:pPr>
        <w:jc w:val="both"/>
        <w:rPr>
          <w:rFonts w:asciiTheme="minorHAnsi" w:hAnsiTheme="minorHAnsi" w:cstheme="minorHAnsi"/>
        </w:rPr>
      </w:pPr>
    </w:p>
    <w:tbl>
      <w:tblPr>
        <w:tblStyle w:val="LightShading-Accent5"/>
        <w:tblW w:w="0" w:type="auto"/>
        <w:tblLook w:val="04A0" w:firstRow="1" w:lastRow="0" w:firstColumn="1" w:lastColumn="0" w:noHBand="0" w:noVBand="1"/>
      </w:tblPr>
      <w:tblGrid>
        <w:gridCol w:w="10800"/>
      </w:tblGrid>
      <w:tr w:rsidR="00BB378F" w:rsidRPr="00057721" w:rsidTr="00AB5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8" w:type="dxa"/>
            <w:shd w:val="clear" w:color="auto" w:fill="B8CCE4" w:themeFill="accent1" w:themeFillTint="66"/>
          </w:tcPr>
          <w:p w:rsidR="00BB378F" w:rsidRPr="00057721" w:rsidRDefault="00BB378F" w:rsidP="00954B78">
            <w:pPr>
              <w:pStyle w:val="NormalWeb"/>
              <w:spacing w:before="0" w:after="0"/>
              <w:jc w:val="both"/>
              <w:rPr>
                <w:rStyle w:val="heading10"/>
                <w:rFonts w:asciiTheme="minorHAnsi" w:hAnsiTheme="minorHAnsi" w:cstheme="minorHAnsi"/>
                <w:b/>
                <w:bCs w:val="0"/>
                <w:color w:val="auto"/>
                <w:sz w:val="22"/>
                <w:szCs w:val="22"/>
              </w:rPr>
            </w:pPr>
            <w:r w:rsidRPr="00057721">
              <w:rPr>
                <w:rStyle w:val="heading10"/>
                <w:rFonts w:asciiTheme="minorHAnsi" w:hAnsiTheme="minorHAnsi" w:cstheme="minorHAnsi"/>
                <w:b/>
                <w:color w:val="auto"/>
                <w:sz w:val="22"/>
                <w:szCs w:val="22"/>
              </w:rPr>
              <w:t>EDUCATION</w:t>
            </w:r>
          </w:p>
        </w:tc>
      </w:tr>
    </w:tbl>
    <w:p w:rsidR="00F84E90" w:rsidRPr="00057721" w:rsidRDefault="00F84E90" w:rsidP="00954B78">
      <w:pPr>
        <w:pStyle w:val="NormalWeb"/>
        <w:spacing w:before="0" w:after="0"/>
        <w:jc w:val="both"/>
        <w:rPr>
          <w:rStyle w:val="heading10"/>
          <w:rFonts w:asciiTheme="minorHAnsi" w:hAnsiTheme="minorHAnsi" w:cstheme="minorHAnsi"/>
          <w:b w:val="0"/>
          <w:bCs/>
          <w:color w:val="auto"/>
          <w:sz w:val="22"/>
          <w:szCs w:val="22"/>
          <w:u w:val="single"/>
        </w:rPr>
      </w:pPr>
    </w:p>
    <w:p w:rsidR="00910DBC" w:rsidRPr="00057721" w:rsidRDefault="00A30FC0" w:rsidP="00954B78">
      <w:pPr>
        <w:pStyle w:val="NormalWeb"/>
        <w:spacing w:before="0" w:after="0"/>
        <w:jc w:val="both"/>
        <w:outlineLvl w:val="0"/>
        <w:rPr>
          <w:rStyle w:val="heading10"/>
          <w:rFonts w:asciiTheme="minorHAnsi" w:hAnsiTheme="minorHAnsi" w:cstheme="minorHAnsi"/>
          <w:b w:val="0"/>
          <w:bCs/>
          <w:color w:val="auto"/>
          <w:sz w:val="22"/>
          <w:szCs w:val="22"/>
        </w:rPr>
      </w:pPr>
      <w:r w:rsidRPr="00057721">
        <w:rPr>
          <w:rStyle w:val="heading10"/>
          <w:rFonts w:asciiTheme="minorHAnsi" w:hAnsiTheme="minorHAnsi" w:cstheme="minorHAnsi"/>
          <w:b w:val="0"/>
          <w:bCs/>
          <w:color w:val="auto"/>
          <w:sz w:val="22"/>
          <w:szCs w:val="22"/>
        </w:rPr>
        <w:t>Bachelor</w:t>
      </w:r>
      <w:r w:rsidR="00910DBC" w:rsidRPr="00057721">
        <w:rPr>
          <w:rStyle w:val="heading10"/>
          <w:rFonts w:asciiTheme="minorHAnsi" w:hAnsiTheme="minorHAnsi" w:cstheme="minorHAnsi"/>
          <w:b w:val="0"/>
          <w:bCs/>
          <w:color w:val="auto"/>
          <w:sz w:val="22"/>
          <w:szCs w:val="22"/>
        </w:rPr>
        <w:t>’s</w:t>
      </w:r>
      <w:r w:rsidRPr="00057721">
        <w:rPr>
          <w:rStyle w:val="heading10"/>
          <w:rFonts w:asciiTheme="minorHAnsi" w:hAnsiTheme="minorHAnsi" w:cstheme="minorHAnsi"/>
          <w:b w:val="0"/>
          <w:bCs/>
          <w:color w:val="auto"/>
          <w:sz w:val="22"/>
          <w:szCs w:val="22"/>
        </w:rPr>
        <w:t xml:space="preserve"> in Computer Science from </w:t>
      </w:r>
      <w:r w:rsidR="00910DBC" w:rsidRPr="00057721">
        <w:rPr>
          <w:rStyle w:val="heading10"/>
          <w:rFonts w:asciiTheme="minorHAnsi" w:hAnsiTheme="minorHAnsi" w:cstheme="minorHAnsi"/>
          <w:b w:val="0"/>
          <w:bCs/>
          <w:color w:val="auto"/>
          <w:sz w:val="22"/>
          <w:szCs w:val="22"/>
        </w:rPr>
        <w:t xml:space="preserve">JNTU, Hyderabad, </w:t>
      </w:r>
      <w:proofErr w:type="spellStart"/>
      <w:proofErr w:type="gramStart"/>
      <w:r w:rsidR="00456973" w:rsidRPr="00057721">
        <w:rPr>
          <w:rStyle w:val="heading10"/>
          <w:rFonts w:asciiTheme="minorHAnsi" w:hAnsiTheme="minorHAnsi" w:cstheme="minorHAnsi"/>
          <w:b w:val="0"/>
          <w:bCs/>
          <w:color w:val="auto"/>
          <w:sz w:val="22"/>
          <w:szCs w:val="22"/>
        </w:rPr>
        <w:t>Telangana</w:t>
      </w:r>
      <w:proofErr w:type="spellEnd"/>
      <w:proofErr w:type="gramEnd"/>
      <w:r w:rsidR="00696AFB" w:rsidRPr="00057721">
        <w:rPr>
          <w:rStyle w:val="heading10"/>
          <w:rFonts w:asciiTheme="minorHAnsi" w:hAnsiTheme="minorHAnsi" w:cstheme="minorHAnsi"/>
          <w:b w:val="0"/>
          <w:bCs/>
          <w:color w:val="auto"/>
          <w:sz w:val="22"/>
          <w:szCs w:val="22"/>
        </w:rPr>
        <w:t>, India.</w:t>
      </w:r>
      <w:r w:rsidR="00E41BD5" w:rsidRPr="00057721">
        <w:rPr>
          <w:rStyle w:val="heading10"/>
          <w:rFonts w:asciiTheme="minorHAnsi" w:hAnsiTheme="minorHAnsi" w:cstheme="minorHAnsi"/>
          <w:b w:val="0"/>
          <w:bCs/>
          <w:color w:val="auto"/>
          <w:sz w:val="22"/>
          <w:szCs w:val="22"/>
        </w:rPr>
        <w:t xml:space="preserve">  </w:t>
      </w:r>
    </w:p>
    <w:p w:rsidR="0036320F" w:rsidRPr="00057721" w:rsidRDefault="00910DBC" w:rsidP="00954B78">
      <w:pPr>
        <w:pStyle w:val="NormalWeb"/>
        <w:spacing w:before="0" w:after="0"/>
        <w:jc w:val="both"/>
        <w:outlineLvl w:val="0"/>
        <w:rPr>
          <w:rStyle w:val="heading10"/>
          <w:rFonts w:asciiTheme="minorHAnsi" w:hAnsiTheme="minorHAnsi" w:cstheme="minorHAnsi"/>
          <w:b w:val="0"/>
          <w:bCs/>
          <w:color w:val="auto"/>
          <w:sz w:val="22"/>
          <w:szCs w:val="22"/>
        </w:rPr>
      </w:pPr>
      <w:r w:rsidRPr="00057721">
        <w:rPr>
          <w:rStyle w:val="heading10"/>
          <w:rFonts w:asciiTheme="minorHAnsi" w:hAnsiTheme="minorHAnsi" w:cstheme="minorHAnsi"/>
          <w:b w:val="0"/>
          <w:bCs/>
          <w:color w:val="auto"/>
          <w:sz w:val="22"/>
          <w:szCs w:val="22"/>
        </w:rPr>
        <w:t>Master’s in Computer Science from UTRGV, Edinburg, USA</w:t>
      </w:r>
      <w:r w:rsidRPr="00057721">
        <w:rPr>
          <w:rStyle w:val="heading10"/>
          <w:rFonts w:asciiTheme="minorHAnsi" w:hAnsiTheme="minorHAnsi" w:cstheme="minorHAnsi"/>
          <w:b w:val="0"/>
          <w:bCs/>
          <w:color w:val="auto"/>
          <w:sz w:val="22"/>
          <w:szCs w:val="22"/>
        </w:rPr>
        <w:tab/>
      </w:r>
      <w:r w:rsidRPr="00057721">
        <w:rPr>
          <w:rStyle w:val="heading10"/>
          <w:rFonts w:asciiTheme="minorHAnsi" w:hAnsiTheme="minorHAnsi" w:cstheme="minorHAnsi"/>
          <w:b w:val="0"/>
          <w:bCs/>
          <w:color w:val="auto"/>
          <w:sz w:val="22"/>
          <w:szCs w:val="22"/>
        </w:rPr>
        <w:tab/>
      </w:r>
    </w:p>
    <w:p w:rsidR="00282729" w:rsidRPr="00057721" w:rsidRDefault="00282729" w:rsidP="00954B78">
      <w:pPr>
        <w:pStyle w:val="NormalWeb"/>
        <w:spacing w:before="0" w:after="0"/>
        <w:jc w:val="both"/>
        <w:rPr>
          <w:rFonts w:asciiTheme="minorHAnsi" w:hAnsiTheme="minorHAnsi" w:cstheme="minorHAnsi"/>
          <w:sz w:val="22"/>
          <w:szCs w:val="22"/>
        </w:rPr>
      </w:pPr>
    </w:p>
    <w:tbl>
      <w:tblPr>
        <w:tblStyle w:val="LightShading-Accent5"/>
        <w:tblW w:w="0" w:type="auto"/>
        <w:tblLook w:val="04A0" w:firstRow="1" w:lastRow="0" w:firstColumn="1" w:lastColumn="0" w:noHBand="0" w:noVBand="1"/>
      </w:tblPr>
      <w:tblGrid>
        <w:gridCol w:w="10800"/>
      </w:tblGrid>
      <w:tr w:rsidR="00BB378F" w:rsidRPr="00057721" w:rsidTr="00AB5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8" w:type="dxa"/>
            <w:tcBorders>
              <w:top w:val="none" w:sz="0" w:space="0" w:color="auto"/>
              <w:left w:val="none" w:sz="0" w:space="0" w:color="auto"/>
              <w:bottom w:val="none" w:sz="0" w:space="0" w:color="auto"/>
              <w:right w:val="none" w:sz="0" w:space="0" w:color="auto"/>
            </w:tcBorders>
            <w:shd w:val="clear" w:color="auto" w:fill="B8CCE4" w:themeFill="accent1" w:themeFillTint="66"/>
          </w:tcPr>
          <w:p w:rsidR="00BB378F" w:rsidRPr="00057721" w:rsidRDefault="00BB378F" w:rsidP="00954B78">
            <w:pPr>
              <w:pStyle w:val="NormalWeb"/>
              <w:spacing w:before="0" w:after="0"/>
              <w:jc w:val="both"/>
              <w:rPr>
                <w:rStyle w:val="heading10"/>
                <w:rFonts w:asciiTheme="minorHAnsi" w:hAnsiTheme="minorHAnsi" w:cstheme="minorHAnsi"/>
                <w:b/>
                <w:bCs w:val="0"/>
                <w:color w:val="auto"/>
                <w:sz w:val="22"/>
                <w:szCs w:val="22"/>
              </w:rPr>
            </w:pPr>
            <w:r w:rsidRPr="00057721">
              <w:rPr>
                <w:rStyle w:val="heading10"/>
                <w:rFonts w:asciiTheme="minorHAnsi" w:hAnsiTheme="minorHAnsi" w:cstheme="minorHAnsi"/>
                <w:b/>
                <w:color w:val="auto"/>
                <w:sz w:val="22"/>
                <w:szCs w:val="22"/>
              </w:rPr>
              <w:t>PROFESSIONAL EXPERIENCE</w:t>
            </w:r>
          </w:p>
        </w:tc>
      </w:tr>
    </w:tbl>
    <w:p w:rsidR="009E4CA1" w:rsidRPr="00057721" w:rsidRDefault="009E4CA1" w:rsidP="00954B78">
      <w:pPr>
        <w:pStyle w:val="NormalWeb"/>
        <w:spacing w:before="0" w:after="0"/>
        <w:jc w:val="both"/>
        <w:rPr>
          <w:rStyle w:val="heading10"/>
          <w:rFonts w:asciiTheme="minorHAnsi" w:hAnsiTheme="minorHAnsi" w:cstheme="minorHAnsi"/>
          <w:b w:val="0"/>
          <w:bCs/>
          <w:color w:val="auto"/>
          <w:sz w:val="22"/>
          <w:szCs w:val="22"/>
          <w:u w:val="single"/>
        </w:rPr>
      </w:pPr>
    </w:p>
    <w:p w:rsidR="0036320F" w:rsidRPr="00057721" w:rsidRDefault="00F84E90" w:rsidP="00D970A7">
      <w:pPr>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 xml:space="preserve">Client: </w:t>
      </w:r>
      <w:r w:rsidR="00F3326B" w:rsidRPr="00057721">
        <w:rPr>
          <w:rFonts w:asciiTheme="minorHAnsi" w:hAnsiTheme="minorHAnsi" w:cstheme="minorHAnsi"/>
          <w:b/>
          <w:color w:val="365F91" w:themeColor="accent1" w:themeShade="BF"/>
        </w:rPr>
        <w:t>QUESTAR</w:t>
      </w:r>
      <w:r w:rsidR="00E71944" w:rsidRPr="00057721">
        <w:rPr>
          <w:rFonts w:asciiTheme="minorHAnsi" w:hAnsiTheme="minorHAnsi" w:cstheme="minorHAnsi"/>
          <w:b/>
          <w:color w:val="365F91" w:themeColor="accent1" w:themeShade="BF"/>
        </w:rPr>
        <w:t xml:space="preserve">, </w:t>
      </w:r>
      <w:r w:rsidR="00696AFB" w:rsidRPr="00057721">
        <w:rPr>
          <w:rFonts w:asciiTheme="minorHAnsi" w:hAnsiTheme="minorHAnsi" w:cstheme="minorHAnsi"/>
          <w:b/>
          <w:color w:val="365F91" w:themeColor="accent1" w:themeShade="BF"/>
        </w:rPr>
        <w:t xml:space="preserve">Apple Valley, </w:t>
      </w:r>
      <w:r w:rsidR="00E71944" w:rsidRPr="00057721">
        <w:rPr>
          <w:rFonts w:asciiTheme="minorHAnsi" w:hAnsiTheme="minorHAnsi" w:cstheme="minorHAnsi"/>
          <w:b/>
          <w:color w:val="365F91" w:themeColor="accent1" w:themeShade="BF"/>
        </w:rPr>
        <w:t>MN</w:t>
      </w:r>
      <w:r w:rsidR="009E4CA1" w:rsidRPr="00057721">
        <w:rPr>
          <w:rFonts w:asciiTheme="minorHAnsi" w:hAnsiTheme="minorHAnsi" w:cstheme="minorHAnsi"/>
          <w:b/>
          <w:color w:val="365F91" w:themeColor="accent1" w:themeShade="BF"/>
        </w:rPr>
        <w:tab/>
      </w:r>
      <w:r w:rsidR="009E4CA1" w:rsidRPr="00057721">
        <w:rPr>
          <w:rFonts w:asciiTheme="minorHAnsi" w:hAnsiTheme="minorHAnsi" w:cstheme="minorHAnsi"/>
          <w:b/>
          <w:color w:val="365F91" w:themeColor="accent1" w:themeShade="BF"/>
        </w:rPr>
        <w:tab/>
      </w:r>
      <w:r w:rsidR="0032141B" w:rsidRPr="00057721">
        <w:rPr>
          <w:rFonts w:asciiTheme="minorHAnsi" w:hAnsiTheme="minorHAnsi" w:cstheme="minorHAnsi"/>
          <w:b/>
          <w:color w:val="365F91" w:themeColor="accent1" w:themeShade="BF"/>
        </w:rPr>
        <w:tab/>
      </w:r>
      <w:r w:rsidR="0032141B" w:rsidRPr="00057721">
        <w:rPr>
          <w:rFonts w:asciiTheme="minorHAnsi" w:hAnsiTheme="minorHAnsi" w:cstheme="minorHAnsi"/>
          <w:b/>
          <w:color w:val="365F91" w:themeColor="accent1" w:themeShade="BF"/>
        </w:rPr>
        <w:tab/>
      </w:r>
      <w:r w:rsidR="00D970A7" w:rsidRPr="00057721">
        <w:rPr>
          <w:rFonts w:asciiTheme="minorHAnsi" w:hAnsiTheme="minorHAnsi" w:cstheme="minorHAnsi"/>
          <w:b/>
          <w:color w:val="365F91" w:themeColor="accent1" w:themeShade="BF"/>
        </w:rPr>
        <w:tab/>
      </w:r>
      <w:r w:rsidR="00D970A7" w:rsidRPr="00057721">
        <w:rPr>
          <w:rFonts w:asciiTheme="minorHAnsi" w:hAnsiTheme="minorHAnsi" w:cstheme="minorHAnsi"/>
          <w:b/>
          <w:color w:val="365F91" w:themeColor="accent1" w:themeShade="BF"/>
        </w:rPr>
        <w:tab/>
      </w:r>
      <w:r w:rsidR="00D970A7" w:rsidRPr="00057721">
        <w:rPr>
          <w:rFonts w:asciiTheme="minorHAnsi" w:hAnsiTheme="minorHAnsi" w:cstheme="minorHAnsi"/>
          <w:b/>
          <w:color w:val="365F91" w:themeColor="accent1" w:themeShade="BF"/>
        </w:rPr>
        <w:tab/>
      </w:r>
      <w:r w:rsidR="00DA0698" w:rsidRPr="00057721">
        <w:rPr>
          <w:rFonts w:asciiTheme="minorHAnsi" w:hAnsiTheme="minorHAnsi" w:cstheme="minorHAnsi"/>
          <w:b/>
          <w:color w:val="365F91" w:themeColor="accent1" w:themeShade="BF"/>
        </w:rPr>
        <w:t>October</w:t>
      </w:r>
      <w:r w:rsidR="002E6FAA" w:rsidRPr="00057721">
        <w:rPr>
          <w:rFonts w:asciiTheme="minorHAnsi" w:hAnsiTheme="minorHAnsi" w:cstheme="minorHAnsi"/>
          <w:b/>
          <w:color w:val="365F91" w:themeColor="accent1" w:themeShade="BF"/>
        </w:rPr>
        <w:t xml:space="preserve"> 201</w:t>
      </w:r>
      <w:r w:rsidR="00F95BA6" w:rsidRPr="00057721">
        <w:rPr>
          <w:rFonts w:asciiTheme="minorHAnsi" w:hAnsiTheme="minorHAnsi" w:cstheme="minorHAnsi"/>
          <w:b/>
          <w:color w:val="365F91" w:themeColor="accent1" w:themeShade="BF"/>
        </w:rPr>
        <w:t>7</w:t>
      </w:r>
      <w:r w:rsidR="0036320F" w:rsidRPr="00057721">
        <w:rPr>
          <w:rFonts w:asciiTheme="minorHAnsi" w:hAnsiTheme="minorHAnsi" w:cstheme="minorHAnsi"/>
          <w:b/>
          <w:color w:val="365F91" w:themeColor="accent1" w:themeShade="BF"/>
        </w:rPr>
        <w:softHyphen/>
      </w:r>
      <w:r w:rsidR="0036320F" w:rsidRPr="00057721">
        <w:rPr>
          <w:rFonts w:asciiTheme="minorHAnsi" w:hAnsiTheme="minorHAnsi" w:cstheme="minorHAnsi"/>
          <w:b/>
          <w:color w:val="365F91" w:themeColor="accent1" w:themeShade="BF"/>
        </w:rPr>
        <w:softHyphen/>
      </w:r>
      <w:r w:rsidR="0036320F" w:rsidRPr="00057721">
        <w:rPr>
          <w:rFonts w:asciiTheme="minorHAnsi" w:hAnsiTheme="minorHAnsi" w:cstheme="minorHAnsi"/>
          <w:b/>
          <w:color w:val="365F91" w:themeColor="accent1" w:themeShade="BF"/>
        </w:rPr>
        <w:softHyphen/>
        <w:t xml:space="preserve"> – Till Date</w:t>
      </w:r>
    </w:p>
    <w:p w:rsidR="009E4CA1" w:rsidRPr="00057721" w:rsidRDefault="0036320F" w:rsidP="00954B78">
      <w:pPr>
        <w:jc w:val="both"/>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Role:</w:t>
      </w:r>
      <w:r w:rsidR="00E63C5A" w:rsidRPr="00057721">
        <w:rPr>
          <w:rFonts w:asciiTheme="minorHAnsi" w:hAnsiTheme="minorHAnsi" w:cstheme="minorHAnsi"/>
          <w:b/>
          <w:color w:val="365F91" w:themeColor="accent1" w:themeShade="BF"/>
        </w:rPr>
        <w:t xml:space="preserve"> </w:t>
      </w:r>
      <w:r w:rsidR="009E4CA1" w:rsidRPr="00057721">
        <w:rPr>
          <w:rFonts w:asciiTheme="minorHAnsi" w:hAnsiTheme="minorHAnsi" w:cstheme="minorHAnsi"/>
          <w:b/>
          <w:color w:val="365F91" w:themeColor="accent1" w:themeShade="BF"/>
        </w:rPr>
        <w:t>Java Developer</w:t>
      </w:r>
    </w:p>
    <w:p w:rsidR="00B82EBD" w:rsidRPr="00057721" w:rsidRDefault="00B82EBD" w:rsidP="00954B78">
      <w:pPr>
        <w:jc w:val="both"/>
        <w:rPr>
          <w:rFonts w:asciiTheme="minorHAnsi" w:hAnsiTheme="minorHAnsi" w:cstheme="minorHAnsi"/>
        </w:rPr>
      </w:pPr>
    </w:p>
    <w:p w:rsidR="00021411" w:rsidRPr="00057721" w:rsidRDefault="002D2D1B" w:rsidP="00954B78">
      <w:pPr>
        <w:jc w:val="both"/>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Responsibilities:</w:t>
      </w:r>
    </w:p>
    <w:p w:rsidR="00057721" w:rsidRPr="00057721" w:rsidRDefault="00021411" w:rsidP="00057721">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iCs/>
        </w:rPr>
        <w:t>Developing updates to existing internal and external facing software to enhance the customer experience and provide development staff with easily maintainable code.</w:t>
      </w:r>
    </w:p>
    <w:p w:rsidR="00057721" w:rsidRPr="00057721" w:rsidRDefault="00057721" w:rsidP="00057721">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rPr>
        <w:t>Used Java8 features in developing the code like Lambda expressions, creating resource classes, fetching documents from database.</w:t>
      </w:r>
    </w:p>
    <w:p w:rsidR="00A90885" w:rsidRPr="00057721" w:rsidRDefault="00A90885"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Develop and consume Rest Micro Services using Spring Boot.</w:t>
      </w:r>
    </w:p>
    <w:p w:rsidR="00A90885" w:rsidRPr="00057721" w:rsidRDefault="00A90885"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Implement</w:t>
      </w:r>
      <w:r w:rsidR="00753721" w:rsidRPr="00057721">
        <w:rPr>
          <w:rFonts w:asciiTheme="minorHAnsi" w:hAnsiTheme="minorHAnsi" w:cstheme="minorHAnsi"/>
        </w:rPr>
        <w:t xml:space="preserve"> authentication and authorization for micro services using SAML and JWT.</w:t>
      </w:r>
    </w:p>
    <w:p w:rsidR="00B82EBD" w:rsidRPr="00057721" w:rsidRDefault="00B82EBD"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Desig</w:t>
      </w:r>
      <w:r w:rsidR="00753721" w:rsidRPr="00057721">
        <w:rPr>
          <w:rFonts w:asciiTheme="minorHAnsi" w:hAnsiTheme="minorHAnsi" w:cstheme="minorHAnsi"/>
        </w:rPr>
        <w:t>ned and Developed the UI components</w:t>
      </w:r>
      <w:r w:rsidRPr="00057721">
        <w:rPr>
          <w:rFonts w:asciiTheme="minorHAnsi" w:hAnsiTheme="minorHAnsi" w:cstheme="minorHAnsi"/>
        </w:rPr>
        <w:t xml:space="preserve"> using JavaScript, Angular JS, CSS3 and HTML5.</w:t>
      </w:r>
    </w:p>
    <w:p w:rsidR="00074155" w:rsidRPr="00057721" w:rsidRDefault="00074155"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Working Knowledge on XML and JSON parsing using SAX and Jackson parser.</w:t>
      </w:r>
    </w:p>
    <w:p w:rsidR="00B82EBD" w:rsidRPr="00057721" w:rsidRDefault="00B82EBD" w:rsidP="00954B78">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iCs/>
        </w:rPr>
        <w:t>Develop code with front-end developers to streamline and support online content authoring and publishing capability that is needed to feed new and innovative items to students across nation.</w:t>
      </w:r>
    </w:p>
    <w:p w:rsidR="00B82EBD" w:rsidRPr="00057721" w:rsidRDefault="00B82EBD" w:rsidP="00954B78">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iCs/>
        </w:rPr>
        <w:t>Learn and ensure item and assessment publishing and delivery are QTI/APIP conformant</w:t>
      </w:r>
    </w:p>
    <w:p w:rsidR="00B82EBD" w:rsidRPr="00057721" w:rsidRDefault="00B82EBD" w:rsidP="00954B78">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shd w:val="clear" w:color="auto" w:fill="FFFFFF"/>
        </w:rPr>
        <w:t>Integratin</w:t>
      </w:r>
      <w:r w:rsidR="00456973" w:rsidRPr="00057721">
        <w:rPr>
          <w:rFonts w:asciiTheme="minorHAnsi" w:hAnsiTheme="minorHAnsi" w:cstheme="minorHAnsi"/>
          <w:shd w:val="clear" w:color="auto" w:fill="FFFFFF"/>
        </w:rPr>
        <w:t>g various Rest API</w:t>
      </w:r>
      <w:r w:rsidR="00A90885" w:rsidRPr="00057721">
        <w:rPr>
          <w:rFonts w:asciiTheme="minorHAnsi" w:hAnsiTheme="minorHAnsi" w:cstheme="minorHAnsi"/>
          <w:shd w:val="clear" w:color="auto" w:fill="FFFFFF"/>
        </w:rPr>
        <w:t xml:space="preserve"> in existing platform.</w:t>
      </w:r>
    </w:p>
    <w:p w:rsidR="00057721" w:rsidRPr="00057721" w:rsidRDefault="00057721" w:rsidP="00057721">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rPr>
        <w:t>Developed single page applications using Angular 4 by creating Typescript reusable components and services to consume REST API’s using component-based architecture.</w:t>
      </w:r>
    </w:p>
    <w:p w:rsidR="00021411" w:rsidRPr="00057721" w:rsidRDefault="00021411" w:rsidP="00021411">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iCs/>
        </w:rPr>
        <w:t>Created REST client using rest template to call AWS Polly.</w:t>
      </w:r>
    </w:p>
    <w:p w:rsidR="00021411" w:rsidRPr="00057721" w:rsidRDefault="00021411" w:rsidP="00954B78">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shd w:val="clear" w:color="auto" w:fill="FFFFFF"/>
        </w:rPr>
        <w:t xml:space="preserve">Developed and configured gateway </w:t>
      </w:r>
      <w:r w:rsidR="00456973" w:rsidRPr="00057721">
        <w:rPr>
          <w:rFonts w:asciiTheme="minorHAnsi" w:hAnsiTheme="minorHAnsi" w:cstheme="minorHAnsi"/>
          <w:shd w:val="clear" w:color="auto" w:fill="FFFFFF"/>
        </w:rPr>
        <w:t>API’s</w:t>
      </w:r>
      <w:r w:rsidRPr="00057721">
        <w:rPr>
          <w:rFonts w:asciiTheme="minorHAnsi" w:hAnsiTheme="minorHAnsi" w:cstheme="minorHAnsi"/>
          <w:shd w:val="clear" w:color="auto" w:fill="FFFFFF"/>
        </w:rPr>
        <w:t xml:space="preserve"> for load balancing and routing.</w:t>
      </w:r>
    </w:p>
    <w:p w:rsidR="00021411" w:rsidRPr="00057721" w:rsidRDefault="00021411" w:rsidP="00954B78">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shd w:val="clear" w:color="auto" w:fill="FFFFFF"/>
        </w:rPr>
        <w:t xml:space="preserve">Experience in using Eureka Netflix and spring cloud. </w:t>
      </w:r>
    </w:p>
    <w:p w:rsidR="00021411" w:rsidRPr="00057721" w:rsidRDefault="00021411" w:rsidP="00954B78">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shd w:val="clear" w:color="auto" w:fill="FFFFFF"/>
        </w:rPr>
        <w:t>Used Jenkins for CICD.</w:t>
      </w:r>
    </w:p>
    <w:p w:rsidR="00021411" w:rsidRPr="00057721" w:rsidRDefault="00021411" w:rsidP="00021411">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iCs/>
        </w:rPr>
        <w:t xml:space="preserve">Experience with </w:t>
      </w:r>
      <w:proofErr w:type="spellStart"/>
      <w:r w:rsidRPr="00057721">
        <w:rPr>
          <w:rFonts w:asciiTheme="minorHAnsi" w:hAnsiTheme="minorHAnsi" w:cstheme="minorHAnsi"/>
          <w:iCs/>
        </w:rPr>
        <w:t>postgreSql</w:t>
      </w:r>
      <w:proofErr w:type="spellEnd"/>
      <w:r w:rsidRPr="00057721">
        <w:rPr>
          <w:rFonts w:asciiTheme="minorHAnsi" w:hAnsiTheme="minorHAnsi" w:cstheme="minorHAnsi"/>
          <w:iCs/>
        </w:rPr>
        <w:t>.</w:t>
      </w:r>
    </w:p>
    <w:p w:rsidR="00021411" w:rsidRPr="00057721" w:rsidRDefault="00021411" w:rsidP="00021411">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Used Hibernate mappings, relationships between tables and entity classes to access and update information in the database.</w:t>
      </w:r>
    </w:p>
    <w:p w:rsidR="00B82EBD" w:rsidRPr="00057721" w:rsidRDefault="00B82EBD" w:rsidP="00954B78">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iCs/>
        </w:rPr>
        <w:t>Enhance current system to ensure backend scalability and front-end design integrity.</w:t>
      </w:r>
    </w:p>
    <w:p w:rsidR="00B82EBD" w:rsidRPr="00057721" w:rsidRDefault="00B82EBD" w:rsidP="00954B78">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iCs/>
        </w:rPr>
        <w:t xml:space="preserve">Developing updates to existing features in student test taking platform to resolve issues on various OS, such as </w:t>
      </w:r>
      <w:proofErr w:type="spellStart"/>
      <w:r w:rsidRPr="00057721">
        <w:rPr>
          <w:rFonts w:asciiTheme="minorHAnsi" w:hAnsiTheme="minorHAnsi" w:cstheme="minorHAnsi"/>
          <w:iCs/>
        </w:rPr>
        <w:t>iOS</w:t>
      </w:r>
      <w:proofErr w:type="spellEnd"/>
      <w:r w:rsidRPr="00057721">
        <w:rPr>
          <w:rFonts w:asciiTheme="minorHAnsi" w:hAnsiTheme="minorHAnsi" w:cstheme="minorHAnsi"/>
          <w:iCs/>
        </w:rPr>
        <w:t>, android, etc.</w:t>
      </w:r>
    </w:p>
    <w:p w:rsidR="00021411" w:rsidRPr="00057721" w:rsidRDefault="00021411" w:rsidP="00954B78">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iCs/>
        </w:rPr>
        <w:t xml:space="preserve">Used code quality tools such as </w:t>
      </w:r>
      <w:proofErr w:type="spellStart"/>
      <w:r w:rsidRPr="00057721">
        <w:rPr>
          <w:rFonts w:asciiTheme="minorHAnsi" w:hAnsiTheme="minorHAnsi" w:cstheme="minorHAnsi"/>
          <w:iCs/>
        </w:rPr>
        <w:t>Sonarqube</w:t>
      </w:r>
      <w:proofErr w:type="spellEnd"/>
      <w:r w:rsidRPr="00057721">
        <w:rPr>
          <w:rFonts w:asciiTheme="minorHAnsi" w:hAnsiTheme="minorHAnsi" w:cstheme="minorHAnsi"/>
          <w:iCs/>
        </w:rPr>
        <w:t xml:space="preserve"> for every build and cast for every release.</w:t>
      </w:r>
    </w:p>
    <w:p w:rsidR="00074155" w:rsidRPr="00057721" w:rsidRDefault="00021411" w:rsidP="00074155">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Writ</w:t>
      </w:r>
      <w:r w:rsidR="00074155" w:rsidRPr="00057721">
        <w:rPr>
          <w:rFonts w:asciiTheme="minorHAnsi" w:hAnsiTheme="minorHAnsi" w:cstheme="minorHAnsi"/>
        </w:rPr>
        <w:t xml:space="preserve">e unit test cases by using </w:t>
      </w:r>
      <w:proofErr w:type="spellStart"/>
      <w:r w:rsidR="00074155" w:rsidRPr="00057721">
        <w:rPr>
          <w:rFonts w:asciiTheme="minorHAnsi" w:hAnsiTheme="minorHAnsi" w:cstheme="minorHAnsi"/>
        </w:rPr>
        <w:t>TestNG</w:t>
      </w:r>
      <w:proofErr w:type="spellEnd"/>
      <w:r w:rsidR="00074155" w:rsidRPr="00057721">
        <w:rPr>
          <w:rFonts w:asciiTheme="minorHAnsi" w:hAnsiTheme="minorHAnsi" w:cstheme="minorHAnsi"/>
        </w:rPr>
        <w:t xml:space="preserve"> and </w:t>
      </w:r>
      <w:proofErr w:type="spellStart"/>
      <w:r w:rsidR="00074155" w:rsidRPr="00057721">
        <w:rPr>
          <w:rFonts w:asciiTheme="minorHAnsi" w:hAnsiTheme="minorHAnsi" w:cstheme="minorHAnsi"/>
        </w:rPr>
        <w:t>Mockito</w:t>
      </w:r>
      <w:proofErr w:type="spellEnd"/>
      <w:r w:rsidRPr="00057721">
        <w:rPr>
          <w:rFonts w:asciiTheme="minorHAnsi" w:hAnsiTheme="minorHAnsi" w:cstheme="minorHAnsi"/>
        </w:rPr>
        <w:t xml:space="preserve"> </w:t>
      </w:r>
      <w:r w:rsidR="00456973" w:rsidRPr="00057721">
        <w:rPr>
          <w:rFonts w:asciiTheme="minorHAnsi" w:hAnsiTheme="minorHAnsi" w:cstheme="minorHAnsi"/>
        </w:rPr>
        <w:t>frameworks.</w:t>
      </w:r>
    </w:p>
    <w:p w:rsidR="00B82EBD" w:rsidRPr="00057721" w:rsidRDefault="00B82EBD" w:rsidP="00954B78">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iCs/>
        </w:rPr>
        <w:t>Collaborate with Architects in best practices for code implementation with code reviews prior to deployment from the development environments</w:t>
      </w:r>
      <w:r w:rsidR="009A73FF" w:rsidRPr="00057721">
        <w:rPr>
          <w:rFonts w:asciiTheme="minorHAnsi" w:hAnsiTheme="minorHAnsi" w:cstheme="minorHAnsi"/>
          <w:iCs/>
        </w:rPr>
        <w:t>.</w:t>
      </w:r>
    </w:p>
    <w:p w:rsidR="00B82EBD" w:rsidRPr="00057721" w:rsidRDefault="00B82EBD" w:rsidP="00954B78">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iCs/>
        </w:rPr>
        <w:t>Work one-on-one and in small team groups to discuss and refine poorly performing code</w:t>
      </w:r>
      <w:r w:rsidR="009A73FF" w:rsidRPr="00057721">
        <w:rPr>
          <w:rFonts w:asciiTheme="minorHAnsi" w:hAnsiTheme="minorHAnsi" w:cstheme="minorHAnsi"/>
          <w:iCs/>
        </w:rPr>
        <w:t>.</w:t>
      </w:r>
    </w:p>
    <w:p w:rsidR="00A90885" w:rsidRPr="00057721" w:rsidRDefault="00A90885" w:rsidP="00A90885">
      <w:pPr>
        <w:numPr>
          <w:ilvl w:val="0"/>
          <w:numId w:val="17"/>
        </w:numPr>
        <w:spacing w:line="276" w:lineRule="auto"/>
        <w:jc w:val="both"/>
        <w:rPr>
          <w:rFonts w:asciiTheme="minorHAnsi" w:hAnsiTheme="minorHAnsi" w:cstheme="minorHAnsi"/>
        </w:rPr>
      </w:pPr>
      <w:r w:rsidRPr="00057721">
        <w:rPr>
          <w:rFonts w:asciiTheme="minorHAnsi" w:hAnsiTheme="minorHAnsi" w:cstheme="minorHAnsi"/>
        </w:rPr>
        <w:lastRenderedPageBreak/>
        <w:t>Requirements gathering Analysis, Design, Business logic implementation and Unit testing, Deployment and Maintenance of the Application.</w:t>
      </w:r>
    </w:p>
    <w:p w:rsidR="00A90885" w:rsidRPr="00057721" w:rsidRDefault="00A90885" w:rsidP="00A90885">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Used Agile Methodology for developing the application.</w:t>
      </w:r>
    </w:p>
    <w:p w:rsidR="00A90885" w:rsidRPr="00057721" w:rsidRDefault="00A90885" w:rsidP="00A90885">
      <w:pPr>
        <w:pStyle w:val="ListParagraph"/>
        <w:numPr>
          <w:ilvl w:val="0"/>
          <w:numId w:val="17"/>
        </w:numPr>
        <w:shd w:val="clear" w:color="auto" w:fill="FFFFFF"/>
        <w:suppressAutoHyphens w:val="0"/>
        <w:spacing w:after="0" w:line="240" w:lineRule="auto"/>
        <w:contextualSpacing/>
        <w:jc w:val="both"/>
        <w:rPr>
          <w:rFonts w:asciiTheme="minorHAnsi" w:hAnsiTheme="minorHAnsi" w:cstheme="minorHAnsi"/>
        </w:rPr>
      </w:pPr>
      <w:r w:rsidRPr="00057721">
        <w:rPr>
          <w:rFonts w:asciiTheme="minorHAnsi" w:hAnsiTheme="minorHAnsi" w:cstheme="minorHAnsi"/>
          <w:iCs/>
        </w:rPr>
        <w:t>Collaborate with BA, QA, off-shore resources, and product owners to develop new enhancements and releases.</w:t>
      </w:r>
    </w:p>
    <w:p w:rsidR="00B82EBD" w:rsidRPr="00057721" w:rsidRDefault="00B82EBD"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Tracked issues using JIRA using confluence.</w:t>
      </w:r>
    </w:p>
    <w:p w:rsidR="00B82EBD" w:rsidRPr="00057721" w:rsidRDefault="00B82EBD" w:rsidP="00954B78">
      <w:pPr>
        <w:tabs>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right" w:pos="8640"/>
        </w:tabs>
        <w:ind w:hanging="720"/>
        <w:jc w:val="both"/>
        <w:rPr>
          <w:rFonts w:asciiTheme="minorHAnsi" w:hAnsiTheme="minorHAnsi" w:cstheme="minorHAnsi"/>
        </w:rPr>
      </w:pPr>
      <w:r w:rsidRPr="00057721">
        <w:rPr>
          <w:rFonts w:asciiTheme="minorHAnsi" w:hAnsiTheme="minorHAnsi" w:cstheme="minorHAnsi"/>
        </w:rPr>
        <w:tab/>
      </w:r>
    </w:p>
    <w:p w:rsidR="00B82EBD" w:rsidRPr="00057721" w:rsidRDefault="00B82EBD" w:rsidP="00954B78">
      <w:pPr>
        <w:tabs>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right" w:pos="8640"/>
        </w:tabs>
        <w:ind w:hanging="720"/>
        <w:jc w:val="both"/>
        <w:rPr>
          <w:rFonts w:asciiTheme="minorHAnsi" w:hAnsiTheme="minorHAnsi" w:cstheme="minorHAnsi"/>
        </w:rPr>
      </w:pPr>
      <w:r w:rsidRPr="00057721">
        <w:rPr>
          <w:rFonts w:asciiTheme="minorHAnsi" w:hAnsiTheme="minorHAnsi" w:cstheme="minorHAnsi"/>
        </w:rPr>
        <w:tab/>
      </w:r>
      <w:r w:rsidRPr="00057721">
        <w:rPr>
          <w:rFonts w:asciiTheme="minorHAnsi" w:hAnsiTheme="minorHAnsi" w:cstheme="minorHAnsi"/>
          <w:b/>
          <w:color w:val="365F91" w:themeColor="accent1" w:themeShade="BF"/>
        </w:rPr>
        <w:t>Environment</w:t>
      </w:r>
      <w:r w:rsidRPr="00057721">
        <w:rPr>
          <w:rFonts w:asciiTheme="minorHAnsi" w:hAnsiTheme="minorHAnsi" w:cstheme="minorHAnsi"/>
          <w:color w:val="365F91" w:themeColor="accent1" w:themeShade="BF"/>
        </w:rPr>
        <w:t xml:space="preserve">: </w:t>
      </w:r>
      <w:r w:rsidR="00074155" w:rsidRPr="00057721">
        <w:rPr>
          <w:rFonts w:asciiTheme="minorHAnsi" w:hAnsiTheme="minorHAnsi" w:cstheme="minorHAnsi"/>
        </w:rPr>
        <w:t>Java</w:t>
      </w:r>
      <w:r w:rsidR="002E02E2" w:rsidRPr="00057721">
        <w:rPr>
          <w:rFonts w:asciiTheme="minorHAnsi" w:hAnsiTheme="minorHAnsi" w:cstheme="minorHAnsi"/>
        </w:rPr>
        <w:t xml:space="preserve"> 8</w:t>
      </w:r>
      <w:r w:rsidR="00074155" w:rsidRPr="00057721">
        <w:rPr>
          <w:rFonts w:asciiTheme="minorHAnsi" w:hAnsiTheme="minorHAnsi" w:cstheme="minorHAnsi"/>
        </w:rPr>
        <w:t xml:space="preserve">, </w:t>
      </w:r>
      <w:r w:rsidR="00843965" w:rsidRPr="00057721">
        <w:rPr>
          <w:rFonts w:asciiTheme="minorHAnsi" w:hAnsiTheme="minorHAnsi" w:cstheme="minorHAnsi"/>
        </w:rPr>
        <w:t>Spring MVC,</w:t>
      </w:r>
      <w:r w:rsidRPr="00057721">
        <w:rPr>
          <w:rFonts w:asciiTheme="minorHAnsi" w:hAnsiTheme="minorHAnsi" w:cstheme="minorHAnsi"/>
        </w:rPr>
        <w:t xml:space="preserve"> Hibernate, Spring Boot, Maven, </w:t>
      </w:r>
      <w:r w:rsidR="00057721" w:rsidRPr="00057721">
        <w:rPr>
          <w:rFonts w:asciiTheme="minorHAnsi" w:hAnsiTheme="minorHAnsi" w:cstheme="minorHAnsi"/>
        </w:rPr>
        <w:t xml:space="preserve">Typescript, </w:t>
      </w:r>
      <w:r w:rsidRPr="00057721">
        <w:rPr>
          <w:rFonts w:asciiTheme="minorHAnsi" w:hAnsiTheme="minorHAnsi" w:cstheme="minorHAnsi"/>
        </w:rPr>
        <w:t>Angular JS, Ja</w:t>
      </w:r>
      <w:r w:rsidR="00CF7035" w:rsidRPr="00057721">
        <w:rPr>
          <w:rFonts w:asciiTheme="minorHAnsi" w:hAnsiTheme="minorHAnsi" w:cstheme="minorHAnsi"/>
        </w:rPr>
        <w:t xml:space="preserve">vaScript, </w:t>
      </w:r>
      <w:proofErr w:type="spellStart"/>
      <w:r w:rsidR="00CF7035" w:rsidRPr="00057721">
        <w:rPr>
          <w:rFonts w:asciiTheme="minorHAnsi" w:hAnsiTheme="minorHAnsi" w:cstheme="minorHAnsi"/>
        </w:rPr>
        <w:t>TestNG</w:t>
      </w:r>
      <w:proofErr w:type="spellEnd"/>
      <w:r w:rsidRPr="00057721">
        <w:rPr>
          <w:rFonts w:asciiTheme="minorHAnsi" w:hAnsiTheme="minorHAnsi" w:cstheme="minorHAnsi"/>
        </w:rPr>
        <w:t xml:space="preserve">, </w:t>
      </w:r>
      <w:proofErr w:type="spellStart"/>
      <w:r w:rsidR="000F4C44" w:rsidRPr="00057721">
        <w:rPr>
          <w:rFonts w:asciiTheme="minorHAnsi" w:hAnsiTheme="minorHAnsi" w:cstheme="minorHAnsi"/>
        </w:rPr>
        <w:t>Postgre</w:t>
      </w:r>
      <w:r w:rsidR="00843965" w:rsidRPr="00057721">
        <w:rPr>
          <w:rFonts w:asciiTheme="minorHAnsi" w:hAnsiTheme="minorHAnsi" w:cstheme="minorHAnsi"/>
        </w:rPr>
        <w:t>SQL</w:t>
      </w:r>
      <w:proofErr w:type="spellEnd"/>
      <w:r w:rsidR="00074155" w:rsidRPr="00057721">
        <w:rPr>
          <w:rFonts w:asciiTheme="minorHAnsi" w:hAnsiTheme="minorHAnsi" w:cstheme="minorHAnsi"/>
        </w:rPr>
        <w:t xml:space="preserve">, </w:t>
      </w:r>
      <w:proofErr w:type="spellStart"/>
      <w:r w:rsidR="00074155" w:rsidRPr="00057721">
        <w:rPr>
          <w:rFonts w:asciiTheme="minorHAnsi" w:hAnsiTheme="minorHAnsi" w:cstheme="minorHAnsi"/>
        </w:rPr>
        <w:t>Microservices</w:t>
      </w:r>
      <w:proofErr w:type="spellEnd"/>
      <w:r w:rsidR="00074155" w:rsidRPr="00057721">
        <w:rPr>
          <w:rFonts w:asciiTheme="minorHAnsi" w:hAnsiTheme="minorHAnsi" w:cstheme="minorHAnsi"/>
        </w:rPr>
        <w:t>, AWS,</w:t>
      </w:r>
      <w:r w:rsidRPr="00057721">
        <w:rPr>
          <w:rFonts w:asciiTheme="minorHAnsi" w:hAnsiTheme="minorHAnsi" w:cstheme="minorHAnsi"/>
        </w:rPr>
        <w:t xml:space="preserve"> XML,</w:t>
      </w:r>
      <w:r w:rsidR="005E200E" w:rsidRPr="00057721">
        <w:rPr>
          <w:rFonts w:asciiTheme="minorHAnsi" w:hAnsiTheme="minorHAnsi" w:cstheme="minorHAnsi"/>
        </w:rPr>
        <w:t xml:space="preserve"> </w:t>
      </w:r>
      <w:r w:rsidRPr="00057721">
        <w:rPr>
          <w:rFonts w:asciiTheme="minorHAnsi" w:hAnsiTheme="minorHAnsi" w:cstheme="minorHAnsi"/>
        </w:rPr>
        <w:t>Rest,</w:t>
      </w:r>
      <w:r w:rsidR="005E200E" w:rsidRPr="00057721">
        <w:rPr>
          <w:rFonts w:asciiTheme="minorHAnsi" w:hAnsiTheme="minorHAnsi" w:cstheme="minorHAnsi"/>
        </w:rPr>
        <w:t xml:space="preserve"> </w:t>
      </w:r>
      <w:r w:rsidR="00843965" w:rsidRPr="00057721">
        <w:rPr>
          <w:rFonts w:asciiTheme="minorHAnsi" w:hAnsiTheme="minorHAnsi" w:cstheme="minorHAnsi"/>
        </w:rPr>
        <w:t xml:space="preserve">GIT, </w:t>
      </w:r>
      <w:proofErr w:type="spellStart"/>
      <w:r w:rsidR="00843965" w:rsidRPr="00057721">
        <w:rPr>
          <w:rFonts w:asciiTheme="minorHAnsi" w:hAnsiTheme="minorHAnsi" w:cstheme="minorHAnsi"/>
        </w:rPr>
        <w:t>Bitbucket</w:t>
      </w:r>
      <w:proofErr w:type="spellEnd"/>
      <w:r w:rsidR="00843965" w:rsidRPr="00057721">
        <w:rPr>
          <w:rFonts w:asciiTheme="minorHAnsi" w:hAnsiTheme="minorHAnsi" w:cstheme="minorHAnsi"/>
        </w:rPr>
        <w:t>, JIRA</w:t>
      </w:r>
      <w:r w:rsidR="009A73FF" w:rsidRPr="00057721">
        <w:rPr>
          <w:rFonts w:asciiTheme="minorHAnsi" w:hAnsiTheme="minorHAnsi" w:cstheme="minorHAnsi"/>
        </w:rPr>
        <w:t xml:space="preserve">, </w:t>
      </w:r>
      <w:proofErr w:type="spellStart"/>
      <w:r w:rsidR="009A73FF" w:rsidRPr="00057721">
        <w:rPr>
          <w:rFonts w:asciiTheme="minorHAnsi" w:hAnsiTheme="minorHAnsi" w:cstheme="minorHAnsi"/>
        </w:rPr>
        <w:t>IntelliJ</w:t>
      </w:r>
      <w:proofErr w:type="spellEnd"/>
      <w:r w:rsidR="009A73FF" w:rsidRPr="00057721">
        <w:rPr>
          <w:rFonts w:asciiTheme="minorHAnsi" w:hAnsiTheme="minorHAnsi" w:cstheme="minorHAnsi"/>
        </w:rPr>
        <w:t xml:space="preserve"> Idea.</w:t>
      </w:r>
    </w:p>
    <w:p w:rsidR="0036320F" w:rsidRPr="00057721" w:rsidRDefault="0036320F" w:rsidP="00954B78">
      <w:pPr>
        <w:jc w:val="both"/>
        <w:rPr>
          <w:rFonts w:asciiTheme="minorHAnsi" w:hAnsiTheme="minorHAnsi" w:cstheme="minorHAnsi"/>
          <w:b/>
        </w:rPr>
      </w:pPr>
    </w:p>
    <w:p w:rsidR="009E4CA1" w:rsidRPr="00057721" w:rsidRDefault="00F84E90" w:rsidP="00954B78">
      <w:pPr>
        <w:jc w:val="both"/>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Client:</w:t>
      </w:r>
      <w:r w:rsidR="005303C7" w:rsidRPr="00057721">
        <w:rPr>
          <w:rFonts w:asciiTheme="minorHAnsi" w:hAnsiTheme="minorHAnsi" w:cstheme="minorHAnsi"/>
          <w:b/>
          <w:color w:val="365F91" w:themeColor="accent1" w:themeShade="BF"/>
        </w:rPr>
        <w:t xml:space="preserve"> PRIME </w:t>
      </w:r>
      <w:r w:rsidR="00CF7035" w:rsidRPr="00057721">
        <w:rPr>
          <w:rFonts w:asciiTheme="minorHAnsi" w:hAnsiTheme="minorHAnsi" w:cstheme="minorHAnsi"/>
          <w:b/>
          <w:color w:val="365F91" w:themeColor="accent1" w:themeShade="BF"/>
        </w:rPr>
        <w:t>THERAPEUTICS</w:t>
      </w:r>
      <w:r w:rsidR="00F3326B" w:rsidRPr="00057721">
        <w:rPr>
          <w:rFonts w:asciiTheme="minorHAnsi" w:hAnsiTheme="minorHAnsi" w:cstheme="minorHAnsi"/>
          <w:b/>
          <w:color w:val="365F91" w:themeColor="accent1" w:themeShade="BF"/>
        </w:rPr>
        <w:t>, Eagan</w:t>
      </w:r>
      <w:r w:rsidR="00121E55" w:rsidRPr="00057721">
        <w:rPr>
          <w:rFonts w:asciiTheme="minorHAnsi" w:hAnsiTheme="minorHAnsi" w:cstheme="minorHAnsi"/>
          <w:b/>
          <w:color w:val="365F91" w:themeColor="accent1" w:themeShade="BF"/>
        </w:rPr>
        <w:t>, MN</w:t>
      </w:r>
      <w:r w:rsidR="00843965" w:rsidRPr="00057721">
        <w:rPr>
          <w:rFonts w:asciiTheme="minorHAnsi" w:hAnsiTheme="minorHAnsi" w:cstheme="minorHAnsi"/>
          <w:b/>
          <w:color w:val="365F91" w:themeColor="accent1" w:themeShade="BF"/>
        </w:rPr>
        <w:tab/>
      </w:r>
      <w:r w:rsidR="00FD4480" w:rsidRPr="00057721">
        <w:rPr>
          <w:rFonts w:asciiTheme="minorHAnsi" w:hAnsiTheme="minorHAnsi" w:cstheme="minorHAnsi"/>
          <w:b/>
          <w:color w:val="365F91" w:themeColor="accent1" w:themeShade="BF"/>
        </w:rPr>
        <w:tab/>
      </w:r>
      <w:r w:rsidR="00CF7035" w:rsidRPr="00057721">
        <w:rPr>
          <w:rFonts w:asciiTheme="minorHAnsi" w:hAnsiTheme="minorHAnsi" w:cstheme="minorHAnsi"/>
          <w:b/>
          <w:color w:val="365F91" w:themeColor="accent1" w:themeShade="BF"/>
        </w:rPr>
        <w:tab/>
      </w:r>
      <w:r w:rsidR="00CF7035" w:rsidRPr="00057721">
        <w:rPr>
          <w:rFonts w:asciiTheme="minorHAnsi" w:hAnsiTheme="minorHAnsi" w:cstheme="minorHAnsi"/>
          <w:b/>
          <w:color w:val="365F91" w:themeColor="accent1" w:themeShade="BF"/>
        </w:rPr>
        <w:tab/>
      </w:r>
      <w:r w:rsidR="00910DBC" w:rsidRPr="00057721">
        <w:rPr>
          <w:rFonts w:asciiTheme="minorHAnsi" w:hAnsiTheme="minorHAnsi" w:cstheme="minorHAnsi"/>
          <w:b/>
          <w:color w:val="365F91" w:themeColor="accent1" w:themeShade="BF"/>
        </w:rPr>
        <w:t>October</w:t>
      </w:r>
      <w:r w:rsidR="00E63C5A" w:rsidRPr="00057721">
        <w:rPr>
          <w:rFonts w:asciiTheme="minorHAnsi" w:hAnsiTheme="minorHAnsi" w:cstheme="minorHAnsi"/>
          <w:b/>
          <w:color w:val="365F91" w:themeColor="accent1" w:themeShade="BF"/>
        </w:rPr>
        <w:t xml:space="preserve"> 201</w:t>
      </w:r>
      <w:r w:rsidR="00F95BA6" w:rsidRPr="00057721">
        <w:rPr>
          <w:rFonts w:asciiTheme="minorHAnsi" w:hAnsiTheme="minorHAnsi" w:cstheme="minorHAnsi"/>
          <w:b/>
          <w:color w:val="365F91" w:themeColor="accent1" w:themeShade="BF"/>
        </w:rPr>
        <w:t>6</w:t>
      </w:r>
      <w:r w:rsidR="00E71944" w:rsidRPr="00057721">
        <w:rPr>
          <w:rFonts w:asciiTheme="minorHAnsi" w:hAnsiTheme="minorHAnsi" w:cstheme="minorHAnsi"/>
          <w:b/>
          <w:color w:val="365F91" w:themeColor="accent1" w:themeShade="BF"/>
        </w:rPr>
        <w:t xml:space="preserve"> – </w:t>
      </w:r>
      <w:r w:rsidR="00DA0698" w:rsidRPr="00057721">
        <w:rPr>
          <w:rFonts w:asciiTheme="minorHAnsi" w:hAnsiTheme="minorHAnsi" w:cstheme="minorHAnsi"/>
          <w:b/>
          <w:color w:val="365F91" w:themeColor="accent1" w:themeShade="BF"/>
        </w:rPr>
        <w:t>September</w:t>
      </w:r>
      <w:r w:rsidR="00E63C5A" w:rsidRPr="00057721">
        <w:rPr>
          <w:rFonts w:asciiTheme="minorHAnsi" w:hAnsiTheme="minorHAnsi" w:cstheme="minorHAnsi"/>
          <w:b/>
          <w:color w:val="365F91" w:themeColor="accent1" w:themeShade="BF"/>
        </w:rPr>
        <w:t xml:space="preserve"> 201</w:t>
      </w:r>
      <w:r w:rsidR="00F95BA6" w:rsidRPr="00057721">
        <w:rPr>
          <w:rFonts w:asciiTheme="minorHAnsi" w:hAnsiTheme="minorHAnsi" w:cstheme="minorHAnsi"/>
          <w:b/>
          <w:color w:val="365F91" w:themeColor="accent1" w:themeShade="BF"/>
        </w:rPr>
        <w:t>7</w:t>
      </w:r>
    </w:p>
    <w:p w:rsidR="0036320F" w:rsidRPr="00057721" w:rsidRDefault="00F84E90" w:rsidP="00954B78">
      <w:pPr>
        <w:jc w:val="both"/>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 xml:space="preserve">Role: </w:t>
      </w:r>
      <w:r w:rsidR="009E4CA1" w:rsidRPr="00057721">
        <w:rPr>
          <w:rFonts w:asciiTheme="minorHAnsi" w:hAnsiTheme="minorHAnsi" w:cstheme="minorHAnsi"/>
          <w:b/>
          <w:color w:val="365F91" w:themeColor="accent1" w:themeShade="BF"/>
        </w:rPr>
        <w:t xml:space="preserve">Java Developer  </w:t>
      </w:r>
    </w:p>
    <w:p w:rsidR="0036320F" w:rsidRPr="00057721" w:rsidRDefault="0036320F" w:rsidP="00954B78">
      <w:pPr>
        <w:jc w:val="both"/>
        <w:rPr>
          <w:rFonts w:asciiTheme="minorHAnsi" w:hAnsiTheme="minorHAnsi" w:cstheme="minorHAnsi"/>
          <w:color w:val="365F91" w:themeColor="accent1" w:themeShade="BF"/>
        </w:rPr>
      </w:pPr>
    </w:p>
    <w:p w:rsidR="002D2D1B" w:rsidRPr="00057721" w:rsidRDefault="002D2D1B" w:rsidP="00954B78">
      <w:pPr>
        <w:jc w:val="both"/>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Responsibilities:</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Requirements gathering Analysis, Design, Business logic implementation and Unit testing, Deployment and Maintenance of the Application.</w:t>
      </w:r>
    </w:p>
    <w:p w:rsidR="002E02E2" w:rsidRPr="00057721" w:rsidRDefault="002E02E2" w:rsidP="002E02E2">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Used Java 8 features like streams to process large collections.</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Designed and Developed the UI screens using JavaScript, Angular JS, CSS3 and HTML5.</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 xml:space="preserve">Implemented different validation control on the web-pages using Angular JS. </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Used MVC Framework Angular.js in the development for data binding and to consume web services.</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Business logic is implemented using Spring Core, Spring ORM, and Spring DAO modules.</w:t>
      </w:r>
    </w:p>
    <w:p w:rsidR="00123CF4" w:rsidRPr="00057721" w:rsidRDefault="00123CF4" w:rsidP="00123CF4">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 xml:space="preserve">Used Design Patterns like Singleton, Business Delegate, Value Object, Session Façade, Service Locator, DAO, DTO and MVC. </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Data operations are performed using Spring ORM with Hiberna</w:t>
      </w:r>
      <w:r w:rsidR="00123CF4" w:rsidRPr="00057721">
        <w:rPr>
          <w:rFonts w:asciiTheme="minorHAnsi" w:hAnsiTheme="minorHAnsi" w:cstheme="minorHAnsi"/>
        </w:rPr>
        <w:t>te by</w:t>
      </w:r>
      <w:r w:rsidRPr="00057721">
        <w:rPr>
          <w:rFonts w:asciiTheme="minorHAnsi" w:hAnsiTheme="minorHAnsi" w:cstheme="minorHAnsi"/>
        </w:rPr>
        <w:t xml:space="preserve"> using annotations, auto wiring and implement the Hibernate Template and criteria API for Querying database such as HQL and SQL.</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Used Hibernate mappings, relationships between tables and entity classes to access and update information in the database.</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 xml:space="preserve">Worked on SQL queries with Oracle SQL developer to select/insert/update/joins etc. </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Datacenter migration to Amazon Web Services (AWS) infrastructure and provided initial support to Applications and Database teams.</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Deploy</w:t>
      </w:r>
      <w:r w:rsidR="00123CF4" w:rsidRPr="00057721">
        <w:rPr>
          <w:rFonts w:asciiTheme="minorHAnsi" w:hAnsiTheme="minorHAnsi" w:cstheme="minorHAnsi"/>
        </w:rPr>
        <w:t xml:space="preserve">ed </w:t>
      </w:r>
      <w:proofErr w:type="gramStart"/>
      <w:r w:rsidR="00123CF4" w:rsidRPr="00057721">
        <w:rPr>
          <w:rFonts w:asciiTheme="minorHAnsi" w:hAnsiTheme="minorHAnsi" w:cstheme="minorHAnsi"/>
        </w:rPr>
        <w:t>Spring</w:t>
      </w:r>
      <w:proofErr w:type="gramEnd"/>
      <w:r w:rsidR="00330EBA" w:rsidRPr="00057721">
        <w:rPr>
          <w:rFonts w:asciiTheme="minorHAnsi" w:hAnsiTheme="minorHAnsi" w:cstheme="minorHAnsi"/>
        </w:rPr>
        <w:t xml:space="preserve"> based </w:t>
      </w:r>
      <w:proofErr w:type="spellStart"/>
      <w:r w:rsidR="00330EBA" w:rsidRPr="00057721">
        <w:rPr>
          <w:rFonts w:asciiTheme="minorHAnsi" w:hAnsiTheme="minorHAnsi" w:cstheme="minorHAnsi"/>
        </w:rPr>
        <w:t>M</w:t>
      </w:r>
      <w:r w:rsidRPr="00057721">
        <w:rPr>
          <w:rFonts w:asciiTheme="minorHAnsi" w:hAnsiTheme="minorHAnsi" w:cstheme="minorHAnsi"/>
        </w:rPr>
        <w:t>icroservices</w:t>
      </w:r>
      <w:proofErr w:type="spellEnd"/>
      <w:r w:rsidR="00123CF4" w:rsidRPr="00057721">
        <w:rPr>
          <w:rFonts w:asciiTheme="minorHAnsi" w:hAnsiTheme="minorHAnsi" w:cstheme="minorHAnsi"/>
        </w:rPr>
        <w:t xml:space="preserve"> using</w:t>
      </w:r>
      <w:r w:rsidRPr="00057721">
        <w:rPr>
          <w:rFonts w:asciiTheme="minorHAnsi" w:hAnsiTheme="minorHAnsi" w:cstheme="minorHAnsi"/>
        </w:rPr>
        <w:t xml:space="preserve"> </w:t>
      </w:r>
      <w:proofErr w:type="spellStart"/>
      <w:r w:rsidRPr="00057721">
        <w:rPr>
          <w:rFonts w:asciiTheme="minorHAnsi" w:hAnsiTheme="minorHAnsi" w:cstheme="minorHAnsi"/>
        </w:rPr>
        <w:t>Docker</w:t>
      </w:r>
      <w:proofErr w:type="spellEnd"/>
      <w:r w:rsidRPr="00057721">
        <w:rPr>
          <w:rFonts w:asciiTheme="minorHAnsi" w:hAnsiTheme="minorHAnsi" w:cstheme="minorHAnsi"/>
        </w:rPr>
        <w:t xml:space="preserve"> and Amazon EC2 container using AWS admin console.</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Worked on AWS, High Availability Practices and deploying backup/restore infrastructure.</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 xml:space="preserve">Using </w:t>
      </w:r>
      <w:proofErr w:type="spellStart"/>
      <w:r w:rsidRPr="00057721">
        <w:rPr>
          <w:rFonts w:asciiTheme="minorHAnsi" w:hAnsiTheme="minorHAnsi" w:cstheme="minorHAnsi"/>
        </w:rPr>
        <w:t>WebLogic</w:t>
      </w:r>
      <w:proofErr w:type="spellEnd"/>
      <w:r w:rsidRPr="00057721">
        <w:rPr>
          <w:rFonts w:asciiTheme="minorHAnsi" w:hAnsiTheme="minorHAnsi" w:cstheme="minorHAnsi"/>
        </w:rPr>
        <w:t xml:space="preserve"> Application</w:t>
      </w:r>
      <w:r w:rsidR="002E02E2" w:rsidRPr="00057721">
        <w:rPr>
          <w:rFonts w:asciiTheme="minorHAnsi" w:hAnsiTheme="minorHAnsi" w:cstheme="minorHAnsi"/>
        </w:rPr>
        <w:t xml:space="preserve"> Server</w:t>
      </w:r>
      <w:r w:rsidRPr="00057721">
        <w:rPr>
          <w:rFonts w:asciiTheme="minorHAnsi" w:hAnsiTheme="minorHAnsi" w:cstheme="minorHAnsi"/>
        </w:rPr>
        <w:t xml:space="preserve"> and Eclipse as IDE.</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Used GIT as Source Version control management system and worked on GITHUB repository.</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 xml:space="preserve">Testing is done through Test Driven Development (TDD) using </w:t>
      </w:r>
      <w:proofErr w:type="spellStart"/>
      <w:r w:rsidRPr="00057721">
        <w:rPr>
          <w:rFonts w:asciiTheme="minorHAnsi" w:hAnsiTheme="minorHAnsi" w:cstheme="minorHAnsi"/>
        </w:rPr>
        <w:t>JUnit</w:t>
      </w:r>
      <w:proofErr w:type="spellEnd"/>
      <w:r w:rsidRPr="00057721">
        <w:rPr>
          <w:rFonts w:asciiTheme="minorHAnsi" w:hAnsiTheme="minorHAnsi" w:cstheme="minorHAnsi"/>
        </w:rPr>
        <w:t>.</w:t>
      </w:r>
    </w:p>
    <w:p w:rsidR="002D2D1B" w:rsidRPr="00057721" w:rsidRDefault="002D2D1B" w:rsidP="00954B78">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Provided application support during the system testing, Joint System testing and user acceptance testing.</w:t>
      </w:r>
    </w:p>
    <w:p w:rsidR="002E02E2" w:rsidRPr="00057721" w:rsidRDefault="002E02E2" w:rsidP="002E02E2">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Used Agile Methodology for developing the application.</w:t>
      </w:r>
    </w:p>
    <w:p w:rsidR="00D4047B" w:rsidRPr="00057721" w:rsidRDefault="002D2D1B" w:rsidP="00D4047B">
      <w:pPr>
        <w:numPr>
          <w:ilvl w:val="0"/>
          <w:numId w:val="17"/>
        </w:numPr>
        <w:spacing w:line="276" w:lineRule="auto"/>
        <w:jc w:val="both"/>
        <w:rPr>
          <w:rFonts w:asciiTheme="minorHAnsi" w:hAnsiTheme="minorHAnsi" w:cstheme="minorHAnsi"/>
        </w:rPr>
      </w:pPr>
      <w:r w:rsidRPr="00057721">
        <w:rPr>
          <w:rFonts w:asciiTheme="minorHAnsi" w:hAnsiTheme="minorHAnsi" w:cstheme="minorHAnsi"/>
        </w:rPr>
        <w:t>Tracked issues using JIRA using confluence.</w:t>
      </w:r>
    </w:p>
    <w:p w:rsidR="002D2D1B" w:rsidRPr="00057721" w:rsidRDefault="002D2D1B" w:rsidP="00D4047B">
      <w:pPr>
        <w:tabs>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rPr>
      </w:pPr>
      <w:r w:rsidRPr="00057721">
        <w:rPr>
          <w:rFonts w:asciiTheme="minorHAnsi" w:hAnsiTheme="minorHAnsi" w:cstheme="minorHAnsi"/>
          <w:b/>
          <w:color w:val="365F91" w:themeColor="accent1" w:themeShade="BF"/>
        </w:rPr>
        <w:t>Environment:</w:t>
      </w:r>
      <w:r w:rsidRPr="00057721">
        <w:rPr>
          <w:rFonts w:asciiTheme="minorHAnsi" w:hAnsiTheme="minorHAnsi" w:cstheme="minorHAnsi"/>
        </w:rPr>
        <w:t xml:space="preserve"> Java, J2EE, JSP, Spring MVC,</w:t>
      </w:r>
      <w:r w:rsidR="00123CF4" w:rsidRPr="00057721">
        <w:rPr>
          <w:rFonts w:asciiTheme="minorHAnsi" w:hAnsiTheme="minorHAnsi" w:cstheme="minorHAnsi"/>
        </w:rPr>
        <w:t xml:space="preserve"> Eclipse, Hibernate,</w:t>
      </w:r>
      <w:r w:rsidRPr="00057721">
        <w:rPr>
          <w:rFonts w:asciiTheme="minorHAnsi" w:hAnsiTheme="minorHAnsi" w:cstheme="minorHAnsi"/>
        </w:rPr>
        <w:t xml:space="preserve"> Maven, Angular JS, Jav</w:t>
      </w:r>
      <w:r w:rsidR="00123CF4" w:rsidRPr="00057721">
        <w:rPr>
          <w:rFonts w:asciiTheme="minorHAnsi" w:hAnsiTheme="minorHAnsi" w:cstheme="minorHAnsi"/>
        </w:rPr>
        <w:t xml:space="preserve">aScript, </w:t>
      </w:r>
      <w:proofErr w:type="spellStart"/>
      <w:r w:rsidR="00123CF4" w:rsidRPr="00057721">
        <w:rPr>
          <w:rFonts w:asciiTheme="minorHAnsi" w:hAnsiTheme="minorHAnsi" w:cstheme="minorHAnsi"/>
        </w:rPr>
        <w:t>JUnit</w:t>
      </w:r>
      <w:proofErr w:type="spellEnd"/>
      <w:r w:rsidR="00123CF4" w:rsidRPr="00057721">
        <w:rPr>
          <w:rFonts w:asciiTheme="minorHAnsi" w:hAnsiTheme="minorHAnsi" w:cstheme="minorHAnsi"/>
        </w:rPr>
        <w:t>, Oracle,</w:t>
      </w:r>
      <w:r w:rsidRPr="00057721">
        <w:rPr>
          <w:rFonts w:asciiTheme="minorHAnsi" w:hAnsiTheme="minorHAnsi" w:cstheme="minorHAnsi"/>
        </w:rPr>
        <w:t xml:space="preserve"> </w:t>
      </w:r>
      <w:proofErr w:type="spellStart"/>
      <w:r w:rsidRPr="00057721">
        <w:rPr>
          <w:rFonts w:asciiTheme="minorHAnsi" w:hAnsiTheme="minorHAnsi" w:cstheme="minorHAnsi"/>
        </w:rPr>
        <w:t>Microservices</w:t>
      </w:r>
      <w:proofErr w:type="spellEnd"/>
      <w:r w:rsidRPr="00057721">
        <w:rPr>
          <w:rFonts w:asciiTheme="minorHAnsi" w:hAnsiTheme="minorHAnsi" w:cstheme="minorHAnsi"/>
        </w:rPr>
        <w:t xml:space="preserve">, AWS, </w:t>
      </w:r>
      <w:r w:rsidR="00456973" w:rsidRPr="00057721">
        <w:rPr>
          <w:rFonts w:asciiTheme="minorHAnsi" w:hAnsiTheme="minorHAnsi" w:cstheme="minorHAnsi"/>
        </w:rPr>
        <w:t>Web Logic</w:t>
      </w:r>
      <w:r w:rsidRPr="00057721">
        <w:rPr>
          <w:rFonts w:asciiTheme="minorHAnsi" w:hAnsiTheme="minorHAnsi" w:cstheme="minorHAnsi"/>
        </w:rPr>
        <w:t>, XML,</w:t>
      </w:r>
      <w:r w:rsidR="00330EBA" w:rsidRPr="00057721">
        <w:rPr>
          <w:rFonts w:asciiTheme="minorHAnsi" w:hAnsiTheme="minorHAnsi" w:cstheme="minorHAnsi"/>
        </w:rPr>
        <w:t xml:space="preserve"> </w:t>
      </w:r>
      <w:r w:rsidRPr="00057721">
        <w:rPr>
          <w:rFonts w:asciiTheme="minorHAnsi" w:hAnsiTheme="minorHAnsi" w:cstheme="minorHAnsi"/>
        </w:rPr>
        <w:t>Rest, GIT.</w:t>
      </w:r>
    </w:p>
    <w:p w:rsidR="002D2D1B" w:rsidRPr="00057721" w:rsidRDefault="002D2D1B" w:rsidP="00954B78">
      <w:pPr>
        <w:jc w:val="both"/>
        <w:rPr>
          <w:rFonts w:asciiTheme="minorHAnsi" w:hAnsiTheme="minorHAnsi" w:cstheme="minorHAnsi"/>
          <w:color w:val="365F91" w:themeColor="accent1" w:themeShade="BF"/>
        </w:rPr>
      </w:pPr>
    </w:p>
    <w:p w:rsidR="00330EBA" w:rsidRPr="00057721" w:rsidRDefault="00330EBA" w:rsidP="00954B78">
      <w:pPr>
        <w:jc w:val="both"/>
        <w:outlineLvl w:val="0"/>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Client:</w:t>
      </w:r>
      <w:r w:rsidR="00456973" w:rsidRPr="00057721">
        <w:rPr>
          <w:rFonts w:asciiTheme="minorHAnsi" w:hAnsiTheme="minorHAnsi" w:cstheme="minorHAnsi"/>
          <w:b/>
          <w:color w:val="365F91" w:themeColor="accent1" w:themeShade="BF"/>
        </w:rPr>
        <w:t xml:space="preserve"> </w:t>
      </w:r>
      <w:r w:rsidRPr="00057721">
        <w:rPr>
          <w:rFonts w:asciiTheme="minorHAnsi" w:hAnsiTheme="minorHAnsi" w:cstheme="minorHAnsi"/>
          <w:b/>
          <w:color w:val="365F91" w:themeColor="accent1" w:themeShade="BF"/>
        </w:rPr>
        <w:tab/>
      </w:r>
      <w:proofErr w:type="spellStart"/>
      <w:r w:rsidR="00430E05" w:rsidRPr="00057721">
        <w:rPr>
          <w:rFonts w:asciiTheme="minorHAnsi" w:hAnsiTheme="minorHAnsi" w:cstheme="minorHAnsi"/>
          <w:b/>
          <w:color w:val="365F91" w:themeColor="accent1" w:themeShade="BF"/>
        </w:rPr>
        <w:t>SiriusXM</w:t>
      </w:r>
      <w:proofErr w:type="spellEnd"/>
      <w:r w:rsidR="00430E05" w:rsidRPr="00057721">
        <w:rPr>
          <w:rFonts w:asciiTheme="minorHAnsi" w:hAnsiTheme="minorHAnsi" w:cstheme="minorHAnsi"/>
          <w:b/>
          <w:color w:val="365F91" w:themeColor="accent1" w:themeShade="BF"/>
        </w:rPr>
        <w:t xml:space="preserve">, </w:t>
      </w:r>
      <w:proofErr w:type="spellStart"/>
      <w:r w:rsidR="00430E05" w:rsidRPr="00057721">
        <w:rPr>
          <w:rFonts w:asciiTheme="minorHAnsi" w:hAnsiTheme="minorHAnsi" w:cstheme="minorHAnsi"/>
          <w:b/>
          <w:color w:val="365F91" w:themeColor="accent1" w:themeShade="BF"/>
        </w:rPr>
        <w:t>Newyork</w:t>
      </w:r>
      <w:proofErr w:type="spellEnd"/>
      <w:r w:rsidR="00430E05" w:rsidRPr="00057721">
        <w:rPr>
          <w:rFonts w:asciiTheme="minorHAnsi" w:hAnsiTheme="minorHAnsi" w:cstheme="minorHAnsi"/>
          <w:b/>
          <w:color w:val="365F91" w:themeColor="accent1" w:themeShade="BF"/>
        </w:rPr>
        <w:t>, NY</w:t>
      </w:r>
      <w:r w:rsidR="00910DBC" w:rsidRPr="00057721">
        <w:rPr>
          <w:rFonts w:asciiTheme="minorHAnsi" w:hAnsiTheme="minorHAnsi" w:cstheme="minorHAnsi"/>
          <w:b/>
          <w:color w:val="365F91" w:themeColor="accent1" w:themeShade="BF"/>
        </w:rPr>
        <w:tab/>
      </w:r>
      <w:r w:rsidR="00D970A7" w:rsidRPr="00057721">
        <w:rPr>
          <w:rFonts w:asciiTheme="minorHAnsi" w:hAnsiTheme="minorHAnsi" w:cstheme="minorHAnsi"/>
          <w:b/>
          <w:color w:val="365F91" w:themeColor="accent1" w:themeShade="BF"/>
        </w:rPr>
        <w:tab/>
      </w:r>
      <w:r w:rsidR="00D970A7" w:rsidRPr="00057721">
        <w:rPr>
          <w:rFonts w:asciiTheme="minorHAnsi" w:hAnsiTheme="minorHAnsi" w:cstheme="minorHAnsi"/>
          <w:b/>
          <w:color w:val="365F91" w:themeColor="accent1" w:themeShade="BF"/>
        </w:rPr>
        <w:tab/>
      </w:r>
      <w:r w:rsidR="00D970A7" w:rsidRPr="00057721">
        <w:rPr>
          <w:rFonts w:asciiTheme="minorHAnsi" w:hAnsiTheme="minorHAnsi" w:cstheme="minorHAnsi"/>
          <w:b/>
          <w:color w:val="365F91" w:themeColor="accent1" w:themeShade="BF"/>
        </w:rPr>
        <w:tab/>
      </w:r>
    </w:p>
    <w:p w:rsidR="002E76CD" w:rsidRPr="00057721" w:rsidRDefault="00330EBA" w:rsidP="002E76CD">
      <w:pPr>
        <w:jc w:val="both"/>
        <w:outlineLvl w:val="0"/>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 xml:space="preserve">Role: Java Developer </w:t>
      </w:r>
      <w:r w:rsidR="002E76CD" w:rsidRPr="00057721">
        <w:rPr>
          <w:rFonts w:asciiTheme="minorHAnsi" w:hAnsiTheme="minorHAnsi" w:cstheme="minorHAnsi"/>
          <w:b/>
          <w:color w:val="365F91" w:themeColor="accent1" w:themeShade="BF"/>
        </w:rPr>
        <w:tab/>
      </w:r>
      <w:r w:rsidR="002E76CD" w:rsidRPr="00057721">
        <w:rPr>
          <w:rFonts w:asciiTheme="minorHAnsi" w:hAnsiTheme="minorHAnsi" w:cstheme="minorHAnsi"/>
          <w:b/>
          <w:color w:val="365F91" w:themeColor="accent1" w:themeShade="BF"/>
        </w:rPr>
        <w:tab/>
      </w:r>
      <w:r w:rsidR="002E76CD" w:rsidRPr="00057721">
        <w:rPr>
          <w:rFonts w:asciiTheme="minorHAnsi" w:hAnsiTheme="minorHAnsi" w:cstheme="minorHAnsi"/>
          <w:b/>
          <w:color w:val="365F91" w:themeColor="accent1" w:themeShade="BF"/>
        </w:rPr>
        <w:tab/>
      </w:r>
      <w:r w:rsidR="002E76CD" w:rsidRPr="00057721">
        <w:rPr>
          <w:rFonts w:asciiTheme="minorHAnsi" w:hAnsiTheme="minorHAnsi" w:cstheme="minorHAnsi"/>
          <w:b/>
          <w:color w:val="365F91" w:themeColor="accent1" w:themeShade="BF"/>
        </w:rPr>
        <w:tab/>
      </w:r>
      <w:r w:rsidR="002E76CD" w:rsidRPr="00057721">
        <w:rPr>
          <w:rFonts w:asciiTheme="minorHAnsi" w:hAnsiTheme="minorHAnsi" w:cstheme="minorHAnsi"/>
          <w:b/>
          <w:color w:val="365F91" w:themeColor="accent1" w:themeShade="BF"/>
        </w:rPr>
        <w:tab/>
      </w:r>
      <w:r w:rsidR="002E76CD" w:rsidRPr="00057721">
        <w:rPr>
          <w:rFonts w:asciiTheme="minorHAnsi" w:hAnsiTheme="minorHAnsi" w:cstheme="minorHAnsi"/>
          <w:b/>
          <w:color w:val="365F91" w:themeColor="accent1" w:themeShade="BF"/>
        </w:rPr>
        <w:tab/>
      </w:r>
      <w:r w:rsidR="002E76CD" w:rsidRPr="00057721">
        <w:rPr>
          <w:rFonts w:asciiTheme="minorHAnsi" w:hAnsiTheme="minorHAnsi" w:cstheme="minorHAnsi"/>
          <w:b/>
          <w:color w:val="365F91" w:themeColor="accent1" w:themeShade="BF"/>
        </w:rPr>
        <w:tab/>
      </w:r>
      <w:r w:rsidR="002E76CD" w:rsidRPr="00057721">
        <w:rPr>
          <w:rFonts w:asciiTheme="minorHAnsi" w:hAnsiTheme="minorHAnsi" w:cstheme="minorHAnsi"/>
          <w:b/>
          <w:color w:val="365F91" w:themeColor="accent1" w:themeShade="BF"/>
        </w:rPr>
        <w:tab/>
      </w:r>
      <w:r w:rsidR="002E76CD" w:rsidRPr="00057721">
        <w:rPr>
          <w:rFonts w:asciiTheme="minorHAnsi" w:hAnsiTheme="minorHAnsi" w:cstheme="minorHAnsi"/>
          <w:b/>
          <w:color w:val="365F91" w:themeColor="accent1" w:themeShade="BF"/>
        </w:rPr>
        <w:tab/>
        <w:t>July 2015 – August 2016</w:t>
      </w:r>
    </w:p>
    <w:p w:rsidR="002D2D1B" w:rsidRPr="00057721" w:rsidRDefault="002D2D1B" w:rsidP="00954B78">
      <w:pPr>
        <w:jc w:val="both"/>
        <w:rPr>
          <w:rFonts w:asciiTheme="minorHAnsi" w:hAnsiTheme="minorHAnsi" w:cstheme="minorHAnsi"/>
          <w:color w:val="365F91" w:themeColor="accent1" w:themeShade="BF"/>
        </w:rPr>
      </w:pPr>
    </w:p>
    <w:p w:rsidR="009E4CA1" w:rsidRPr="00057721" w:rsidRDefault="0036320F" w:rsidP="00954B78">
      <w:pPr>
        <w:jc w:val="both"/>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Responsibilities:</w:t>
      </w:r>
    </w:p>
    <w:p w:rsidR="00DE266C" w:rsidRPr="00057721" w:rsidRDefault="009E4CA1"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Und</w:t>
      </w:r>
      <w:r w:rsidR="00C25BFC" w:rsidRPr="00057721">
        <w:rPr>
          <w:rFonts w:asciiTheme="minorHAnsi" w:hAnsiTheme="minorHAnsi" w:cstheme="minorHAnsi"/>
        </w:rPr>
        <w:t>erstand functional requirements and developed SOAP-Web services in a Service Oriented Architecture (SOA) consisting of the integration tier with Web services external to organization, middle tier with Spring Application Framework</w:t>
      </w:r>
      <w:r w:rsidR="00DE266C" w:rsidRPr="00057721">
        <w:rPr>
          <w:rFonts w:asciiTheme="minorHAnsi" w:hAnsiTheme="minorHAnsi" w:cstheme="minorHAnsi"/>
        </w:rPr>
        <w:t>.</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 xml:space="preserve">Analysis, Design and Implementation/translation of Business User requirements. </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lastRenderedPageBreak/>
        <w:t>Responsible for system analysis, design and development using J2EE architecture.</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 xml:space="preserve">Developed presentation layer using HTML, Angular JS, CSS and Java Script. </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Implemented a Single Page Web Applications (SPA) based front end for displaying user requests, user records history and security settings various users using JavaScript and Angular JS.</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Developed the application use cases using the open source framework such as spring and Hibernate.</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Integrated the Spring MVC framework with Hibernate framework.</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Application designed in multi-tiered J2EE design and coding utilizing Spring Inversion of Control (IOC) architecture and Hibernate.</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Created SQL queries, Stored procedures using PL/SQL for data modification (Using DML insert, update, delete) in Oracle.</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Implemented and configured the business objects of an application by using spring beans.</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Written mapping files for mapping java objects with columns in database tables.</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Developed Restful Web Services using JAX-RS which were exposed to other applications.</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 xml:space="preserve">Used AJAX to make asynchronous calls to the framework which formatted the request (basically JSON data) using the JSON to Java Transformer mechanism inbuilt into the framework. </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 xml:space="preserve">Write unit test cases by using </w:t>
      </w:r>
      <w:proofErr w:type="spellStart"/>
      <w:r w:rsidRPr="00057721">
        <w:rPr>
          <w:rFonts w:asciiTheme="minorHAnsi" w:hAnsiTheme="minorHAnsi" w:cstheme="minorHAnsi"/>
        </w:rPr>
        <w:t>JUnit</w:t>
      </w:r>
      <w:proofErr w:type="spellEnd"/>
      <w:r w:rsidRPr="00057721">
        <w:rPr>
          <w:rFonts w:asciiTheme="minorHAnsi" w:hAnsiTheme="minorHAnsi" w:cstheme="minorHAnsi"/>
        </w:rPr>
        <w:t xml:space="preserve"> framework to perform the unit testing.</w:t>
      </w:r>
    </w:p>
    <w:p w:rsidR="00DE266C"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 xml:space="preserve">Used </w:t>
      </w:r>
      <w:proofErr w:type="spellStart"/>
      <w:r w:rsidRPr="00057721">
        <w:rPr>
          <w:rFonts w:asciiTheme="minorHAnsi" w:hAnsiTheme="minorHAnsi" w:cstheme="minorHAnsi"/>
        </w:rPr>
        <w:t>JBoss</w:t>
      </w:r>
      <w:proofErr w:type="spellEnd"/>
      <w:r w:rsidRPr="00057721">
        <w:rPr>
          <w:rFonts w:asciiTheme="minorHAnsi" w:hAnsiTheme="minorHAnsi" w:cstheme="minorHAnsi"/>
        </w:rPr>
        <w:t xml:space="preserve"> Server for application deployment in the clustered Linux environment.</w:t>
      </w:r>
    </w:p>
    <w:p w:rsidR="009E4CA1" w:rsidRPr="00057721" w:rsidRDefault="00DE266C" w:rsidP="00954B78">
      <w:pPr>
        <w:numPr>
          <w:ilvl w:val="0"/>
          <w:numId w:val="18"/>
        </w:numPr>
        <w:spacing w:line="276" w:lineRule="auto"/>
        <w:jc w:val="both"/>
        <w:rPr>
          <w:rFonts w:asciiTheme="minorHAnsi" w:hAnsiTheme="minorHAnsi" w:cstheme="minorHAnsi"/>
        </w:rPr>
      </w:pPr>
      <w:r w:rsidRPr="00057721">
        <w:rPr>
          <w:rFonts w:asciiTheme="minorHAnsi" w:hAnsiTheme="minorHAnsi" w:cstheme="minorHAnsi"/>
        </w:rPr>
        <w:t>Implemented the debugging functionality in an application by using Apache Log4Jframework.</w:t>
      </w:r>
    </w:p>
    <w:p w:rsidR="002D2D1B" w:rsidRPr="00057721" w:rsidRDefault="002D2D1B" w:rsidP="00954B78">
      <w:pPr>
        <w:spacing w:line="276" w:lineRule="auto"/>
        <w:ind w:left="347"/>
        <w:jc w:val="both"/>
        <w:rPr>
          <w:rFonts w:asciiTheme="minorHAnsi" w:hAnsiTheme="minorHAnsi" w:cstheme="minorHAnsi"/>
        </w:rPr>
      </w:pPr>
    </w:p>
    <w:p w:rsidR="009E4CA1" w:rsidRPr="00057721" w:rsidRDefault="009E4CA1" w:rsidP="000F4C44">
      <w:pPr>
        <w:keepNext/>
        <w:tabs>
          <w:tab w:val="left" w:pos="90"/>
        </w:tabs>
        <w:jc w:val="both"/>
        <w:rPr>
          <w:rFonts w:asciiTheme="minorHAnsi" w:hAnsiTheme="minorHAnsi" w:cstheme="minorHAnsi"/>
        </w:rPr>
      </w:pPr>
      <w:r w:rsidRPr="00057721">
        <w:rPr>
          <w:rFonts w:asciiTheme="minorHAnsi" w:hAnsiTheme="minorHAnsi" w:cstheme="minorHAnsi"/>
          <w:b/>
          <w:color w:val="365F91" w:themeColor="accent1" w:themeShade="BF"/>
        </w:rPr>
        <w:t>Environment:</w:t>
      </w:r>
      <w:r w:rsidR="00F84E90" w:rsidRPr="00057721">
        <w:rPr>
          <w:rFonts w:asciiTheme="minorHAnsi" w:hAnsiTheme="minorHAnsi" w:cstheme="minorHAnsi"/>
        </w:rPr>
        <w:t xml:space="preserve"> </w:t>
      </w:r>
      <w:r w:rsidR="005E200E" w:rsidRPr="00057721">
        <w:rPr>
          <w:rFonts w:asciiTheme="minorHAnsi" w:hAnsiTheme="minorHAnsi" w:cstheme="minorHAnsi"/>
        </w:rPr>
        <w:t>Java, J2EE, Servlets, JSP, XML,</w:t>
      </w:r>
      <w:r w:rsidR="00013570" w:rsidRPr="00057721">
        <w:rPr>
          <w:rFonts w:asciiTheme="minorHAnsi" w:hAnsiTheme="minorHAnsi" w:cstheme="minorHAnsi"/>
        </w:rPr>
        <w:t xml:space="preserve"> </w:t>
      </w:r>
      <w:proofErr w:type="spellStart"/>
      <w:r w:rsidR="00013570" w:rsidRPr="00057721">
        <w:rPr>
          <w:rFonts w:asciiTheme="minorHAnsi" w:hAnsiTheme="minorHAnsi" w:cstheme="minorHAnsi"/>
        </w:rPr>
        <w:t>Json</w:t>
      </w:r>
      <w:proofErr w:type="spellEnd"/>
      <w:r w:rsidR="005E200E" w:rsidRPr="00057721">
        <w:rPr>
          <w:rFonts w:asciiTheme="minorHAnsi" w:hAnsiTheme="minorHAnsi" w:cstheme="minorHAnsi"/>
        </w:rPr>
        <w:t xml:space="preserve">, JSTL, JavaScript, Angular JS, AJAX, MVC, Spring framework, Hibernate, </w:t>
      </w:r>
      <w:r w:rsidR="00CE2556" w:rsidRPr="00057721">
        <w:rPr>
          <w:rFonts w:asciiTheme="minorHAnsi" w:hAnsiTheme="minorHAnsi" w:cstheme="minorHAnsi"/>
        </w:rPr>
        <w:t>Oracle</w:t>
      </w:r>
      <w:r w:rsidR="0038300B" w:rsidRPr="00057721">
        <w:rPr>
          <w:rFonts w:asciiTheme="minorHAnsi" w:hAnsiTheme="minorHAnsi" w:cstheme="minorHAnsi"/>
        </w:rPr>
        <w:t xml:space="preserve">, </w:t>
      </w:r>
      <w:proofErr w:type="spellStart"/>
      <w:r w:rsidR="0038300B" w:rsidRPr="00057721">
        <w:rPr>
          <w:rFonts w:asciiTheme="minorHAnsi" w:hAnsiTheme="minorHAnsi" w:cstheme="minorHAnsi"/>
        </w:rPr>
        <w:t>WebLogic</w:t>
      </w:r>
      <w:proofErr w:type="spellEnd"/>
      <w:r w:rsidR="005E200E" w:rsidRPr="00057721">
        <w:rPr>
          <w:rFonts w:asciiTheme="minorHAnsi" w:hAnsiTheme="minorHAnsi" w:cstheme="minorHAnsi"/>
        </w:rPr>
        <w:t xml:space="preserve">, </w:t>
      </w:r>
      <w:proofErr w:type="spellStart"/>
      <w:r w:rsidR="005E200E" w:rsidRPr="00057721">
        <w:rPr>
          <w:rFonts w:asciiTheme="minorHAnsi" w:hAnsiTheme="minorHAnsi" w:cstheme="minorHAnsi"/>
        </w:rPr>
        <w:t>JUnit</w:t>
      </w:r>
      <w:proofErr w:type="spellEnd"/>
      <w:r w:rsidR="005E200E" w:rsidRPr="00057721">
        <w:rPr>
          <w:rFonts w:asciiTheme="minorHAnsi" w:hAnsiTheme="minorHAnsi" w:cstheme="minorHAnsi"/>
        </w:rPr>
        <w:t>,</w:t>
      </w:r>
      <w:r w:rsidR="00013570" w:rsidRPr="00057721">
        <w:rPr>
          <w:rFonts w:asciiTheme="minorHAnsi" w:hAnsiTheme="minorHAnsi" w:cstheme="minorHAnsi"/>
        </w:rPr>
        <w:t xml:space="preserve"> Log4j,</w:t>
      </w:r>
      <w:r w:rsidR="005E200E" w:rsidRPr="00057721">
        <w:rPr>
          <w:rFonts w:asciiTheme="minorHAnsi" w:hAnsiTheme="minorHAnsi" w:cstheme="minorHAnsi"/>
        </w:rPr>
        <w:t xml:space="preserve"> GIT</w:t>
      </w:r>
      <w:r w:rsidR="00013570" w:rsidRPr="00057721">
        <w:rPr>
          <w:rFonts w:asciiTheme="minorHAnsi" w:hAnsiTheme="minorHAnsi" w:cstheme="minorHAnsi"/>
        </w:rPr>
        <w:t>.</w:t>
      </w:r>
    </w:p>
    <w:p w:rsidR="00282729" w:rsidRPr="00057721" w:rsidRDefault="00282729" w:rsidP="00954B78">
      <w:pPr>
        <w:jc w:val="both"/>
        <w:rPr>
          <w:rFonts w:asciiTheme="minorHAnsi" w:hAnsiTheme="minorHAnsi" w:cstheme="minorHAnsi"/>
        </w:rPr>
      </w:pPr>
    </w:p>
    <w:p w:rsidR="009E4CA1" w:rsidRPr="00057721" w:rsidRDefault="000B60B0" w:rsidP="00954B78">
      <w:pPr>
        <w:jc w:val="both"/>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Client:</w:t>
      </w:r>
      <w:r w:rsidR="00121E55" w:rsidRPr="00057721">
        <w:rPr>
          <w:rFonts w:asciiTheme="minorHAnsi" w:hAnsiTheme="minorHAnsi" w:cstheme="minorHAnsi"/>
          <w:b/>
          <w:color w:val="365F91" w:themeColor="accent1" w:themeShade="BF"/>
        </w:rPr>
        <w:tab/>
      </w:r>
      <w:r w:rsidR="00910DBC" w:rsidRPr="00057721">
        <w:rPr>
          <w:rFonts w:asciiTheme="minorHAnsi" w:hAnsiTheme="minorHAnsi" w:cstheme="minorHAnsi"/>
          <w:b/>
          <w:color w:val="365F91" w:themeColor="accent1" w:themeShade="BF"/>
        </w:rPr>
        <w:t>Prolific Technologies</w:t>
      </w:r>
      <w:r w:rsidR="00CE2556" w:rsidRPr="00057721">
        <w:rPr>
          <w:rFonts w:asciiTheme="minorHAnsi" w:hAnsiTheme="minorHAnsi" w:cstheme="minorHAnsi"/>
          <w:b/>
          <w:color w:val="365F91" w:themeColor="accent1" w:themeShade="BF"/>
        </w:rPr>
        <w:tab/>
      </w:r>
      <w:r w:rsidR="00D4047B" w:rsidRPr="00057721">
        <w:rPr>
          <w:rFonts w:asciiTheme="minorHAnsi" w:hAnsiTheme="minorHAnsi" w:cstheme="minorHAnsi"/>
          <w:b/>
          <w:color w:val="365F91" w:themeColor="accent1" w:themeShade="BF"/>
        </w:rPr>
        <w:t>,</w:t>
      </w:r>
      <w:r w:rsidR="002E76CD" w:rsidRPr="00057721">
        <w:rPr>
          <w:rFonts w:asciiTheme="minorHAnsi" w:hAnsiTheme="minorHAnsi" w:cstheme="minorHAnsi"/>
          <w:b/>
          <w:color w:val="365F91" w:themeColor="accent1" w:themeShade="BF"/>
        </w:rPr>
        <w:t xml:space="preserve"> </w:t>
      </w:r>
      <w:r w:rsidR="00D4047B" w:rsidRPr="00057721">
        <w:rPr>
          <w:rFonts w:asciiTheme="minorHAnsi" w:hAnsiTheme="minorHAnsi" w:cstheme="minorHAnsi"/>
          <w:b/>
          <w:color w:val="365F91" w:themeColor="accent1" w:themeShade="BF"/>
        </w:rPr>
        <w:t>Hyderabad, India</w:t>
      </w:r>
      <w:r w:rsidR="00CE2556" w:rsidRPr="00057721">
        <w:rPr>
          <w:rFonts w:asciiTheme="minorHAnsi" w:hAnsiTheme="minorHAnsi" w:cstheme="minorHAnsi"/>
          <w:b/>
          <w:color w:val="365F91" w:themeColor="accent1" w:themeShade="BF"/>
        </w:rPr>
        <w:tab/>
      </w:r>
      <w:r w:rsidR="00CE2556" w:rsidRPr="00057721">
        <w:rPr>
          <w:rFonts w:asciiTheme="minorHAnsi" w:hAnsiTheme="minorHAnsi" w:cstheme="minorHAnsi"/>
          <w:b/>
          <w:color w:val="365F91" w:themeColor="accent1" w:themeShade="BF"/>
        </w:rPr>
        <w:tab/>
      </w:r>
      <w:r w:rsidR="00D4047B" w:rsidRPr="00057721">
        <w:rPr>
          <w:rFonts w:asciiTheme="minorHAnsi" w:hAnsiTheme="minorHAnsi" w:cstheme="minorHAnsi"/>
          <w:b/>
          <w:color w:val="365F91" w:themeColor="accent1" w:themeShade="BF"/>
        </w:rPr>
        <w:tab/>
      </w:r>
      <w:r w:rsidR="00D4047B" w:rsidRPr="00057721">
        <w:rPr>
          <w:rFonts w:asciiTheme="minorHAnsi" w:hAnsiTheme="minorHAnsi" w:cstheme="minorHAnsi"/>
          <w:b/>
          <w:color w:val="365F91" w:themeColor="accent1" w:themeShade="BF"/>
        </w:rPr>
        <w:tab/>
      </w:r>
      <w:r w:rsidR="00DA0698" w:rsidRPr="00057721">
        <w:rPr>
          <w:rFonts w:asciiTheme="minorHAnsi" w:hAnsiTheme="minorHAnsi" w:cstheme="minorHAnsi"/>
          <w:b/>
          <w:color w:val="365F91" w:themeColor="accent1" w:themeShade="BF"/>
        </w:rPr>
        <w:t>August 2013 – November 2014</w:t>
      </w:r>
    </w:p>
    <w:p w:rsidR="009E4CA1" w:rsidRPr="00057721" w:rsidRDefault="000B60B0" w:rsidP="00954B78">
      <w:pPr>
        <w:jc w:val="both"/>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Role:</w:t>
      </w:r>
      <w:r w:rsidR="00910DBC" w:rsidRPr="00057721">
        <w:rPr>
          <w:rFonts w:asciiTheme="minorHAnsi" w:hAnsiTheme="minorHAnsi" w:cstheme="minorHAnsi"/>
          <w:b/>
          <w:color w:val="365F91" w:themeColor="accent1" w:themeShade="BF"/>
        </w:rPr>
        <w:t xml:space="preserve"> Jr.</w:t>
      </w:r>
      <w:r w:rsidRPr="00057721">
        <w:rPr>
          <w:rFonts w:asciiTheme="minorHAnsi" w:hAnsiTheme="minorHAnsi" w:cstheme="minorHAnsi"/>
          <w:b/>
          <w:color w:val="365F91" w:themeColor="accent1" w:themeShade="BF"/>
        </w:rPr>
        <w:t xml:space="preserve"> </w:t>
      </w:r>
      <w:r w:rsidR="009E4CA1" w:rsidRPr="00057721">
        <w:rPr>
          <w:rFonts w:asciiTheme="minorHAnsi" w:hAnsiTheme="minorHAnsi" w:cstheme="minorHAnsi"/>
          <w:b/>
          <w:color w:val="365F91" w:themeColor="accent1" w:themeShade="BF"/>
        </w:rPr>
        <w:t xml:space="preserve">Java Developer </w:t>
      </w:r>
    </w:p>
    <w:p w:rsidR="0036320F" w:rsidRPr="00057721" w:rsidRDefault="0036320F" w:rsidP="00954B78">
      <w:pPr>
        <w:jc w:val="both"/>
        <w:rPr>
          <w:rFonts w:asciiTheme="minorHAnsi" w:hAnsiTheme="minorHAnsi" w:cstheme="minorHAnsi"/>
        </w:rPr>
      </w:pPr>
    </w:p>
    <w:p w:rsidR="009E4CA1" w:rsidRPr="00057721" w:rsidRDefault="0036320F" w:rsidP="00954B78">
      <w:pPr>
        <w:jc w:val="both"/>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Responsibilities:</w:t>
      </w:r>
    </w:p>
    <w:p w:rsidR="009E4CA1" w:rsidRPr="00057721" w:rsidRDefault="009E4CA1" w:rsidP="00954B78">
      <w:pPr>
        <w:numPr>
          <w:ilvl w:val="0"/>
          <w:numId w:val="3"/>
        </w:numPr>
        <w:tabs>
          <w:tab w:val="left" w:pos="720"/>
        </w:tabs>
        <w:spacing w:line="276" w:lineRule="auto"/>
        <w:ind w:left="360" w:hanging="360"/>
        <w:jc w:val="both"/>
        <w:rPr>
          <w:rFonts w:asciiTheme="minorHAnsi" w:hAnsiTheme="minorHAnsi" w:cstheme="minorHAnsi"/>
        </w:rPr>
      </w:pPr>
      <w:r w:rsidRPr="00057721">
        <w:rPr>
          <w:rFonts w:asciiTheme="minorHAnsi" w:hAnsiTheme="minorHAnsi" w:cstheme="minorHAnsi"/>
        </w:rPr>
        <w:t>Involved in understanding the business requirements, development and testing of the product.</w:t>
      </w:r>
    </w:p>
    <w:p w:rsidR="007F7447" w:rsidRPr="00057721" w:rsidRDefault="009E4CA1" w:rsidP="00954B78">
      <w:pPr>
        <w:numPr>
          <w:ilvl w:val="0"/>
          <w:numId w:val="3"/>
        </w:numPr>
        <w:tabs>
          <w:tab w:val="left" w:pos="720"/>
        </w:tabs>
        <w:spacing w:line="276" w:lineRule="auto"/>
        <w:ind w:left="360" w:hanging="360"/>
        <w:jc w:val="both"/>
        <w:rPr>
          <w:rFonts w:asciiTheme="minorHAnsi" w:hAnsiTheme="minorHAnsi" w:cstheme="minorHAnsi"/>
        </w:rPr>
      </w:pPr>
      <w:r w:rsidRPr="00057721">
        <w:rPr>
          <w:rFonts w:asciiTheme="minorHAnsi" w:hAnsiTheme="minorHAnsi" w:cstheme="minorHAnsi"/>
        </w:rPr>
        <w:t xml:space="preserve">Analyzed and modified existing code wherever required. </w:t>
      </w:r>
    </w:p>
    <w:p w:rsidR="007F7447" w:rsidRPr="00057721" w:rsidRDefault="007F7447" w:rsidP="00954B78">
      <w:pPr>
        <w:numPr>
          <w:ilvl w:val="0"/>
          <w:numId w:val="3"/>
        </w:numPr>
        <w:tabs>
          <w:tab w:val="left" w:pos="720"/>
        </w:tabs>
        <w:spacing w:line="276" w:lineRule="auto"/>
        <w:ind w:left="360" w:hanging="360"/>
        <w:jc w:val="both"/>
        <w:rPr>
          <w:rFonts w:asciiTheme="minorHAnsi" w:hAnsiTheme="minorHAnsi" w:cstheme="minorHAnsi"/>
        </w:rPr>
      </w:pPr>
      <w:r w:rsidRPr="00057721">
        <w:rPr>
          <w:rFonts w:asciiTheme="minorHAnsi" w:hAnsiTheme="minorHAnsi" w:cstheme="minorHAnsi"/>
        </w:rPr>
        <w:t>Developed user interface using JSP, AJAX based design, HTML and JSP Tag libraries.</w:t>
      </w:r>
    </w:p>
    <w:p w:rsidR="007F7447" w:rsidRPr="00057721" w:rsidRDefault="007F7447" w:rsidP="00954B78">
      <w:pPr>
        <w:numPr>
          <w:ilvl w:val="0"/>
          <w:numId w:val="3"/>
        </w:numPr>
        <w:tabs>
          <w:tab w:val="left" w:pos="720"/>
        </w:tabs>
        <w:spacing w:line="276" w:lineRule="auto"/>
        <w:ind w:left="360" w:hanging="360"/>
        <w:jc w:val="both"/>
        <w:rPr>
          <w:rFonts w:asciiTheme="minorHAnsi" w:hAnsiTheme="minorHAnsi" w:cstheme="minorHAnsi"/>
        </w:rPr>
      </w:pPr>
      <w:r w:rsidRPr="00057721">
        <w:rPr>
          <w:rFonts w:asciiTheme="minorHAnsi" w:hAnsiTheme="minorHAnsi" w:cstheme="minorHAnsi"/>
        </w:rPr>
        <w:t>Implemented AJAX classes for asynchronous communication between views and baking beans.</w:t>
      </w:r>
    </w:p>
    <w:p w:rsidR="009E4CA1" w:rsidRPr="00057721" w:rsidRDefault="009E4CA1" w:rsidP="00954B78">
      <w:pPr>
        <w:numPr>
          <w:ilvl w:val="0"/>
          <w:numId w:val="3"/>
        </w:numPr>
        <w:tabs>
          <w:tab w:val="left" w:pos="720"/>
        </w:tabs>
        <w:spacing w:line="276" w:lineRule="auto"/>
        <w:ind w:left="360" w:hanging="360"/>
        <w:jc w:val="both"/>
        <w:rPr>
          <w:rFonts w:asciiTheme="minorHAnsi" w:hAnsiTheme="minorHAnsi" w:cstheme="minorHAnsi"/>
        </w:rPr>
      </w:pPr>
      <w:r w:rsidRPr="00057721">
        <w:rPr>
          <w:rFonts w:asciiTheme="minorHAnsi" w:hAnsiTheme="minorHAnsi" w:cstheme="minorHAnsi"/>
        </w:rPr>
        <w:t xml:space="preserve">Implemented functionality using MVC pattern with </w:t>
      </w:r>
      <w:r w:rsidR="007F7447" w:rsidRPr="00057721">
        <w:rPr>
          <w:rFonts w:asciiTheme="minorHAnsi" w:hAnsiTheme="minorHAnsi" w:cstheme="minorHAnsi"/>
        </w:rPr>
        <w:t>Struts and</w:t>
      </w:r>
      <w:r w:rsidRPr="00057721">
        <w:rPr>
          <w:rFonts w:asciiTheme="minorHAnsi" w:hAnsiTheme="minorHAnsi" w:cstheme="minorHAnsi"/>
        </w:rPr>
        <w:t xml:space="preserve"> JSP.</w:t>
      </w:r>
    </w:p>
    <w:p w:rsidR="009E4CA1" w:rsidRPr="00057721" w:rsidRDefault="009E4CA1" w:rsidP="00954B78">
      <w:pPr>
        <w:numPr>
          <w:ilvl w:val="0"/>
          <w:numId w:val="3"/>
        </w:numPr>
        <w:tabs>
          <w:tab w:val="left" w:pos="720"/>
        </w:tabs>
        <w:spacing w:line="276" w:lineRule="auto"/>
        <w:ind w:left="360" w:hanging="360"/>
        <w:jc w:val="both"/>
        <w:rPr>
          <w:rFonts w:asciiTheme="minorHAnsi" w:hAnsiTheme="minorHAnsi" w:cstheme="minorHAnsi"/>
        </w:rPr>
      </w:pPr>
      <w:r w:rsidRPr="00057721">
        <w:rPr>
          <w:rFonts w:asciiTheme="minorHAnsi" w:hAnsiTheme="minorHAnsi" w:cstheme="minorHAnsi"/>
        </w:rPr>
        <w:t xml:space="preserve">Developed and deployed Session Beans Configuration, Performance, </w:t>
      </w:r>
      <w:proofErr w:type="gramStart"/>
      <w:r w:rsidR="00330EBA" w:rsidRPr="00057721">
        <w:rPr>
          <w:rFonts w:asciiTheme="minorHAnsi" w:hAnsiTheme="minorHAnsi" w:cstheme="minorHAnsi"/>
        </w:rPr>
        <w:t>Authentication</w:t>
      </w:r>
      <w:proofErr w:type="gramEnd"/>
      <w:r w:rsidRPr="00057721">
        <w:rPr>
          <w:rFonts w:asciiTheme="minorHAnsi" w:hAnsiTheme="minorHAnsi" w:cstheme="minorHAnsi"/>
        </w:rPr>
        <w:t xml:space="preserve"> and Authorization modules.</w:t>
      </w:r>
    </w:p>
    <w:p w:rsidR="009E4CA1" w:rsidRPr="00057721" w:rsidRDefault="009E4CA1" w:rsidP="00954B78">
      <w:pPr>
        <w:numPr>
          <w:ilvl w:val="0"/>
          <w:numId w:val="3"/>
        </w:numPr>
        <w:tabs>
          <w:tab w:val="left" w:pos="720"/>
        </w:tabs>
        <w:spacing w:line="276" w:lineRule="auto"/>
        <w:ind w:left="360" w:hanging="360"/>
        <w:jc w:val="both"/>
        <w:rPr>
          <w:rFonts w:asciiTheme="minorHAnsi" w:hAnsiTheme="minorHAnsi" w:cstheme="minorHAnsi"/>
        </w:rPr>
      </w:pPr>
      <w:r w:rsidRPr="00057721">
        <w:rPr>
          <w:rFonts w:asciiTheme="minorHAnsi" w:hAnsiTheme="minorHAnsi" w:cstheme="minorHAnsi"/>
        </w:rPr>
        <w:t xml:space="preserve">SOAP </w:t>
      </w:r>
      <w:proofErr w:type="spellStart"/>
      <w:r w:rsidRPr="00057721">
        <w:rPr>
          <w:rFonts w:asciiTheme="minorHAnsi" w:hAnsiTheme="minorHAnsi" w:cstheme="minorHAnsi"/>
        </w:rPr>
        <w:t>Webservice</w:t>
      </w:r>
      <w:proofErr w:type="spellEnd"/>
      <w:r w:rsidRPr="00057721">
        <w:rPr>
          <w:rFonts w:asciiTheme="minorHAnsi" w:hAnsiTheme="minorHAnsi" w:cstheme="minorHAnsi"/>
        </w:rPr>
        <w:t xml:space="preserve"> is used for data transmission through web and tested with SOAP UI </w:t>
      </w:r>
      <w:proofErr w:type="spellStart"/>
      <w:r w:rsidRPr="00057721">
        <w:rPr>
          <w:rFonts w:asciiTheme="minorHAnsi" w:hAnsiTheme="minorHAnsi" w:cstheme="minorHAnsi"/>
        </w:rPr>
        <w:t>Webservice</w:t>
      </w:r>
      <w:proofErr w:type="spellEnd"/>
      <w:r w:rsidRPr="00057721">
        <w:rPr>
          <w:rFonts w:asciiTheme="minorHAnsi" w:hAnsiTheme="minorHAnsi" w:cstheme="minorHAnsi"/>
        </w:rPr>
        <w:t xml:space="preserve"> testing tool.</w:t>
      </w:r>
    </w:p>
    <w:p w:rsidR="00763B64" w:rsidRPr="00057721" w:rsidRDefault="00763B64" w:rsidP="00954B78">
      <w:pPr>
        <w:numPr>
          <w:ilvl w:val="0"/>
          <w:numId w:val="3"/>
        </w:numPr>
        <w:tabs>
          <w:tab w:val="clear" w:pos="347"/>
          <w:tab w:val="left" w:pos="720"/>
        </w:tabs>
        <w:spacing w:line="276" w:lineRule="auto"/>
        <w:ind w:hanging="347"/>
        <w:jc w:val="both"/>
        <w:rPr>
          <w:rFonts w:asciiTheme="minorHAnsi" w:hAnsiTheme="minorHAnsi" w:cstheme="minorHAnsi"/>
        </w:rPr>
      </w:pPr>
      <w:r w:rsidRPr="00057721">
        <w:rPr>
          <w:rFonts w:asciiTheme="minorHAnsi" w:hAnsiTheme="minorHAnsi" w:cstheme="minorHAnsi"/>
        </w:rPr>
        <w:t>Developed EJB’s for business logic and data access layer with JDBC.</w:t>
      </w:r>
    </w:p>
    <w:p w:rsidR="009E4CA1" w:rsidRPr="00057721" w:rsidRDefault="009E4CA1" w:rsidP="00954B78">
      <w:pPr>
        <w:numPr>
          <w:ilvl w:val="0"/>
          <w:numId w:val="3"/>
        </w:numPr>
        <w:tabs>
          <w:tab w:val="left" w:pos="720"/>
        </w:tabs>
        <w:spacing w:line="276" w:lineRule="auto"/>
        <w:ind w:left="360" w:hanging="360"/>
        <w:jc w:val="both"/>
        <w:rPr>
          <w:rFonts w:asciiTheme="minorHAnsi" w:hAnsiTheme="minorHAnsi" w:cstheme="minorHAnsi"/>
        </w:rPr>
      </w:pPr>
      <w:r w:rsidRPr="00057721">
        <w:rPr>
          <w:rFonts w:asciiTheme="minorHAnsi" w:hAnsiTheme="minorHAnsi" w:cstheme="minorHAnsi"/>
        </w:rPr>
        <w:t>Implemented Tiles features to create presentation templates.</w:t>
      </w:r>
    </w:p>
    <w:p w:rsidR="009E4CA1" w:rsidRPr="00057721" w:rsidRDefault="009E4CA1" w:rsidP="00954B78">
      <w:pPr>
        <w:numPr>
          <w:ilvl w:val="0"/>
          <w:numId w:val="3"/>
        </w:numPr>
        <w:tabs>
          <w:tab w:val="left" w:pos="720"/>
        </w:tabs>
        <w:spacing w:line="276" w:lineRule="auto"/>
        <w:ind w:left="360" w:hanging="360"/>
        <w:jc w:val="both"/>
        <w:rPr>
          <w:rFonts w:asciiTheme="minorHAnsi" w:hAnsiTheme="minorHAnsi" w:cstheme="minorHAnsi"/>
        </w:rPr>
      </w:pPr>
      <w:r w:rsidRPr="00057721">
        <w:rPr>
          <w:rFonts w:asciiTheme="minorHAnsi" w:hAnsiTheme="minorHAnsi" w:cstheme="minorHAnsi"/>
        </w:rPr>
        <w:t xml:space="preserve">Developed automated test tools using </w:t>
      </w:r>
      <w:proofErr w:type="spellStart"/>
      <w:r w:rsidR="00121E55" w:rsidRPr="00057721">
        <w:rPr>
          <w:rFonts w:asciiTheme="minorHAnsi" w:hAnsiTheme="minorHAnsi" w:cstheme="minorHAnsi"/>
        </w:rPr>
        <w:t>JUnit</w:t>
      </w:r>
      <w:proofErr w:type="spellEnd"/>
      <w:r w:rsidR="00121E55" w:rsidRPr="00057721">
        <w:rPr>
          <w:rFonts w:asciiTheme="minorHAnsi" w:hAnsiTheme="minorHAnsi" w:cstheme="minorHAnsi"/>
        </w:rPr>
        <w:t xml:space="preserve">. </w:t>
      </w:r>
    </w:p>
    <w:p w:rsidR="009E4CA1" w:rsidRPr="00057721" w:rsidRDefault="009E4CA1" w:rsidP="00954B78">
      <w:pPr>
        <w:numPr>
          <w:ilvl w:val="0"/>
          <w:numId w:val="3"/>
        </w:numPr>
        <w:tabs>
          <w:tab w:val="left" w:pos="720"/>
        </w:tabs>
        <w:spacing w:line="276" w:lineRule="auto"/>
        <w:ind w:left="360" w:hanging="360"/>
        <w:jc w:val="both"/>
        <w:rPr>
          <w:rFonts w:asciiTheme="minorHAnsi" w:hAnsiTheme="minorHAnsi" w:cstheme="minorHAnsi"/>
        </w:rPr>
      </w:pPr>
      <w:r w:rsidRPr="00057721">
        <w:rPr>
          <w:rFonts w:asciiTheme="minorHAnsi" w:hAnsiTheme="minorHAnsi" w:cstheme="minorHAnsi"/>
        </w:rPr>
        <w:t>Developed custom tags for building JSP pages based on settings in the database.</w:t>
      </w:r>
    </w:p>
    <w:p w:rsidR="009E4CA1" w:rsidRPr="00057721" w:rsidRDefault="009E4CA1" w:rsidP="00954B78">
      <w:pPr>
        <w:numPr>
          <w:ilvl w:val="0"/>
          <w:numId w:val="3"/>
        </w:numPr>
        <w:tabs>
          <w:tab w:val="left" w:pos="720"/>
        </w:tabs>
        <w:spacing w:line="276" w:lineRule="auto"/>
        <w:ind w:left="360" w:hanging="360"/>
        <w:jc w:val="both"/>
        <w:rPr>
          <w:rFonts w:asciiTheme="minorHAnsi" w:hAnsiTheme="minorHAnsi" w:cstheme="minorHAnsi"/>
        </w:rPr>
      </w:pPr>
      <w:r w:rsidRPr="00057721">
        <w:rPr>
          <w:rFonts w:asciiTheme="minorHAnsi" w:hAnsiTheme="minorHAnsi" w:cstheme="minorHAnsi"/>
        </w:rPr>
        <w:t xml:space="preserve">Deployed application in </w:t>
      </w:r>
      <w:proofErr w:type="spellStart"/>
      <w:r w:rsidR="007970AA" w:rsidRPr="00057721">
        <w:rPr>
          <w:rFonts w:asciiTheme="minorHAnsi" w:hAnsiTheme="minorHAnsi" w:cstheme="minorHAnsi"/>
        </w:rPr>
        <w:t>WebLogic</w:t>
      </w:r>
      <w:proofErr w:type="spellEnd"/>
      <w:r w:rsidR="007970AA" w:rsidRPr="00057721">
        <w:rPr>
          <w:rFonts w:asciiTheme="minorHAnsi" w:hAnsiTheme="minorHAnsi" w:cstheme="minorHAnsi"/>
        </w:rPr>
        <w:t xml:space="preserve"> and</w:t>
      </w:r>
      <w:r w:rsidRPr="00057721">
        <w:rPr>
          <w:rFonts w:asciiTheme="minorHAnsi" w:hAnsiTheme="minorHAnsi" w:cstheme="minorHAnsi"/>
        </w:rPr>
        <w:t xml:space="preserve"> tested in local environment.</w:t>
      </w:r>
    </w:p>
    <w:p w:rsidR="009E4CA1" w:rsidRPr="00057721" w:rsidRDefault="009E4CA1" w:rsidP="00954B78">
      <w:pPr>
        <w:numPr>
          <w:ilvl w:val="0"/>
          <w:numId w:val="3"/>
        </w:numPr>
        <w:tabs>
          <w:tab w:val="left" w:pos="720"/>
        </w:tabs>
        <w:spacing w:line="276" w:lineRule="auto"/>
        <w:ind w:left="360" w:hanging="360"/>
        <w:jc w:val="both"/>
        <w:rPr>
          <w:rFonts w:asciiTheme="minorHAnsi" w:hAnsiTheme="minorHAnsi" w:cstheme="minorHAnsi"/>
        </w:rPr>
      </w:pPr>
      <w:r w:rsidRPr="00057721">
        <w:rPr>
          <w:rFonts w:asciiTheme="minorHAnsi" w:hAnsiTheme="minorHAnsi" w:cstheme="minorHAnsi"/>
        </w:rPr>
        <w:t>MS SQL Server is used as database server for retrieving database objects.</w:t>
      </w:r>
    </w:p>
    <w:p w:rsidR="009E4CA1" w:rsidRPr="00057721" w:rsidRDefault="009E4CA1" w:rsidP="00954B78">
      <w:pPr>
        <w:numPr>
          <w:ilvl w:val="0"/>
          <w:numId w:val="3"/>
        </w:numPr>
        <w:tabs>
          <w:tab w:val="left" w:pos="720"/>
        </w:tabs>
        <w:spacing w:line="276" w:lineRule="auto"/>
        <w:ind w:left="360" w:hanging="360"/>
        <w:jc w:val="both"/>
        <w:rPr>
          <w:rFonts w:asciiTheme="minorHAnsi" w:hAnsiTheme="minorHAnsi" w:cstheme="minorHAnsi"/>
        </w:rPr>
      </w:pPr>
      <w:r w:rsidRPr="00057721">
        <w:rPr>
          <w:rFonts w:asciiTheme="minorHAnsi" w:hAnsiTheme="minorHAnsi" w:cstheme="minorHAnsi"/>
        </w:rPr>
        <w:t>Used CVS as version control to check-out and check-in of files.</w:t>
      </w:r>
    </w:p>
    <w:p w:rsidR="009E4CA1" w:rsidRPr="00057721" w:rsidRDefault="009E4CA1" w:rsidP="00954B78">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rPr>
      </w:pPr>
    </w:p>
    <w:p w:rsidR="009E4CA1" w:rsidRPr="00057721" w:rsidRDefault="009E4CA1" w:rsidP="00954B78">
      <w:pPr>
        <w:jc w:val="both"/>
        <w:rPr>
          <w:rFonts w:asciiTheme="minorHAnsi" w:hAnsiTheme="minorHAnsi" w:cstheme="minorHAnsi"/>
        </w:rPr>
      </w:pPr>
      <w:r w:rsidRPr="00057721">
        <w:rPr>
          <w:rFonts w:asciiTheme="minorHAnsi" w:hAnsiTheme="minorHAnsi" w:cstheme="minorHAnsi"/>
          <w:b/>
          <w:color w:val="365F91" w:themeColor="accent1" w:themeShade="BF"/>
        </w:rPr>
        <w:t>Environment:</w:t>
      </w:r>
      <w:r w:rsidRPr="00057721">
        <w:rPr>
          <w:rFonts w:asciiTheme="minorHAnsi" w:hAnsiTheme="minorHAnsi" w:cstheme="minorHAnsi"/>
        </w:rPr>
        <w:t xml:space="preserve"> Ja</w:t>
      </w:r>
      <w:r w:rsidR="007970AA" w:rsidRPr="00057721">
        <w:rPr>
          <w:rFonts w:asciiTheme="minorHAnsi" w:hAnsiTheme="minorHAnsi" w:cstheme="minorHAnsi"/>
        </w:rPr>
        <w:t>va</w:t>
      </w:r>
      <w:r w:rsidRPr="00057721">
        <w:rPr>
          <w:rFonts w:asciiTheme="minorHAnsi" w:hAnsiTheme="minorHAnsi" w:cstheme="minorHAnsi"/>
        </w:rPr>
        <w:t>, J2EE, Se</w:t>
      </w:r>
      <w:r w:rsidR="007970AA" w:rsidRPr="00057721">
        <w:rPr>
          <w:rFonts w:asciiTheme="minorHAnsi" w:hAnsiTheme="minorHAnsi" w:cstheme="minorHAnsi"/>
        </w:rPr>
        <w:t>rvlets, JSP, Struts,</w:t>
      </w:r>
      <w:r w:rsidR="00763B64" w:rsidRPr="00057721">
        <w:rPr>
          <w:rFonts w:asciiTheme="minorHAnsi" w:hAnsiTheme="minorHAnsi" w:cstheme="minorHAnsi"/>
        </w:rPr>
        <w:t xml:space="preserve"> EJB,</w:t>
      </w:r>
      <w:r w:rsidR="00D4047B" w:rsidRPr="00057721">
        <w:rPr>
          <w:rFonts w:asciiTheme="minorHAnsi" w:hAnsiTheme="minorHAnsi" w:cstheme="minorHAnsi"/>
        </w:rPr>
        <w:t xml:space="preserve"> Eclipse</w:t>
      </w:r>
      <w:r w:rsidR="007970AA" w:rsidRPr="00057721">
        <w:rPr>
          <w:rFonts w:asciiTheme="minorHAnsi" w:hAnsiTheme="minorHAnsi" w:cstheme="minorHAnsi"/>
        </w:rPr>
        <w:t xml:space="preserve">, </w:t>
      </w:r>
      <w:r w:rsidR="00897B0E" w:rsidRPr="00057721">
        <w:rPr>
          <w:rFonts w:asciiTheme="minorHAnsi" w:hAnsiTheme="minorHAnsi" w:cstheme="minorHAnsi"/>
        </w:rPr>
        <w:t>Hibernate,</w:t>
      </w:r>
      <w:r w:rsidRPr="00057721">
        <w:rPr>
          <w:rFonts w:asciiTheme="minorHAnsi" w:hAnsiTheme="minorHAnsi" w:cstheme="minorHAnsi"/>
        </w:rPr>
        <w:t xml:space="preserve"> JavaScript, </w:t>
      </w:r>
      <w:proofErr w:type="spellStart"/>
      <w:r w:rsidRPr="00057721">
        <w:rPr>
          <w:rFonts w:asciiTheme="minorHAnsi" w:hAnsiTheme="minorHAnsi" w:cstheme="minorHAnsi"/>
        </w:rPr>
        <w:t>JUnit</w:t>
      </w:r>
      <w:proofErr w:type="spellEnd"/>
      <w:r w:rsidRPr="00057721">
        <w:rPr>
          <w:rFonts w:asciiTheme="minorHAnsi" w:hAnsiTheme="minorHAnsi" w:cstheme="minorHAnsi"/>
        </w:rPr>
        <w:t xml:space="preserve">, MS SQL Server, </w:t>
      </w:r>
      <w:proofErr w:type="spellStart"/>
      <w:r w:rsidR="007970AA" w:rsidRPr="00057721">
        <w:rPr>
          <w:rFonts w:asciiTheme="minorHAnsi" w:hAnsiTheme="minorHAnsi" w:cstheme="minorHAnsi"/>
        </w:rPr>
        <w:t>WebLogic</w:t>
      </w:r>
      <w:proofErr w:type="spellEnd"/>
      <w:r w:rsidR="00685DE2" w:rsidRPr="00057721">
        <w:rPr>
          <w:rFonts w:asciiTheme="minorHAnsi" w:hAnsiTheme="minorHAnsi" w:cstheme="minorHAnsi"/>
        </w:rPr>
        <w:t xml:space="preserve">, </w:t>
      </w:r>
      <w:r w:rsidRPr="00057721">
        <w:rPr>
          <w:rFonts w:asciiTheme="minorHAnsi" w:hAnsiTheme="minorHAnsi" w:cstheme="minorHAnsi"/>
        </w:rPr>
        <w:t>XML,</w:t>
      </w:r>
      <w:r w:rsidR="00121E55" w:rsidRPr="00057721">
        <w:rPr>
          <w:rFonts w:asciiTheme="minorHAnsi" w:hAnsiTheme="minorHAnsi" w:cstheme="minorHAnsi"/>
        </w:rPr>
        <w:t xml:space="preserve"> SOAP UI, XSLT, CVS.</w:t>
      </w:r>
    </w:p>
    <w:p w:rsidR="00672325" w:rsidRPr="00057721" w:rsidRDefault="00672325" w:rsidP="00954B78">
      <w:pPr>
        <w:jc w:val="both"/>
        <w:rPr>
          <w:rFonts w:asciiTheme="minorHAnsi" w:hAnsiTheme="minorHAnsi" w:cstheme="minorHAnsi"/>
        </w:rPr>
      </w:pPr>
    </w:p>
    <w:p w:rsidR="00330EBA" w:rsidRPr="00057721" w:rsidRDefault="00330EBA" w:rsidP="00954B78">
      <w:pPr>
        <w:jc w:val="both"/>
        <w:outlineLvl w:val="0"/>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Client:</w:t>
      </w:r>
      <w:r w:rsidR="00910DBC" w:rsidRPr="00057721">
        <w:rPr>
          <w:rFonts w:asciiTheme="minorHAnsi" w:hAnsiTheme="minorHAnsi" w:cstheme="minorHAnsi"/>
          <w:b/>
          <w:color w:val="365F91" w:themeColor="accent1" w:themeShade="BF"/>
        </w:rPr>
        <w:t xml:space="preserve"> </w:t>
      </w:r>
      <w:proofErr w:type="spellStart"/>
      <w:r w:rsidR="00910DBC" w:rsidRPr="00057721">
        <w:rPr>
          <w:rFonts w:asciiTheme="minorHAnsi" w:hAnsiTheme="minorHAnsi" w:cstheme="minorHAnsi"/>
          <w:b/>
          <w:color w:val="365F91" w:themeColor="accent1" w:themeShade="BF"/>
        </w:rPr>
        <w:t>Zytrix</w:t>
      </w:r>
      <w:proofErr w:type="spellEnd"/>
      <w:r w:rsidR="00910DBC" w:rsidRPr="00057721">
        <w:rPr>
          <w:rFonts w:asciiTheme="minorHAnsi" w:hAnsiTheme="minorHAnsi" w:cstheme="minorHAnsi"/>
          <w:b/>
          <w:color w:val="365F91" w:themeColor="accent1" w:themeShade="BF"/>
        </w:rPr>
        <w:t xml:space="preserve"> Labs, Hyderabad, India</w:t>
      </w:r>
      <w:r w:rsidR="009B7288" w:rsidRPr="00057721">
        <w:rPr>
          <w:rFonts w:asciiTheme="minorHAnsi" w:hAnsiTheme="minorHAnsi" w:cstheme="minorHAnsi"/>
          <w:b/>
          <w:color w:val="365F91" w:themeColor="accent1" w:themeShade="BF"/>
        </w:rPr>
        <w:tab/>
      </w:r>
      <w:r w:rsidR="009B7288" w:rsidRPr="00057721">
        <w:rPr>
          <w:rFonts w:asciiTheme="minorHAnsi" w:hAnsiTheme="minorHAnsi" w:cstheme="minorHAnsi"/>
          <w:b/>
          <w:color w:val="365F91" w:themeColor="accent1" w:themeShade="BF"/>
        </w:rPr>
        <w:tab/>
      </w:r>
      <w:r w:rsidR="009B7288" w:rsidRPr="00057721">
        <w:rPr>
          <w:rFonts w:asciiTheme="minorHAnsi" w:hAnsiTheme="minorHAnsi" w:cstheme="minorHAnsi"/>
          <w:b/>
          <w:color w:val="365F91" w:themeColor="accent1" w:themeShade="BF"/>
        </w:rPr>
        <w:tab/>
      </w:r>
      <w:r w:rsidR="00D4047B" w:rsidRPr="00057721">
        <w:rPr>
          <w:rFonts w:asciiTheme="minorHAnsi" w:hAnsiTheme="minorHAnsi" w:cstheme="minorHAnsi"/>
          <w:b/>
          <w:color w:val="365F91" w:themeColor="accent1" w:themeShade="BF"/>
        </w:rPr>
        <w:tab/>
      </w:r>
      <w:r w:rsidR="00D4047B" w:rsidRPr="00057721">
        <w:rPr>
          <w:rFonts w:asciiTheme="minorHAnsi" w:hAnsiTheme="minorHAnsi" w:cstheme="minorHAnsi"/>
          <w:b/>
          <w:color w:val="365F91" w:themeColor="accent1" w:themeShade="BF"/>
        </w:rPr>
        <w:tab/>
      </w:r>
      <w:r w:rsidR="00D4047B" w:rsidRPr="00057721">
        <w:rPr>
          <w:rFonts w:asciiTheme="minorHAnsi" w:hAnsiTheme="minorHAnsi" w:cstheme="minorHAnsi"/>
          <w:b/>
          <w:color w:val="365F91" w:themeColor="accent1" w:themeShade="BF"/>
        </w:rPr>
        <w:tab/>
      </w:r>
      <w:r w:rsidR="00D4047B" w:rsidRPr="00057721">
        <w:rPr>
          <w:rFonts w:asciiTheme="minorHAnsi" w:hAnsiTheme="minorHAnsi" w:cstheme="minorHAnsi"/>
          <w:b/>
          <w:color w:val="365F91" w:themeColor="accent1" w:themeShade="BF"/>
        </w:rPr>
        <w:tab/>
      </w:r>
      <w:r w:rsidR="00C62A99">
        <w:rPr>
          <w:rFonts w:asciiTheme="minorHAnsi" w:hAnsiTheme="minorHAnsi" w:cstheme="minorHAnsi"/>
          <w:b/>
          <w:color w:val="365F91" w:themeColor="accent1" w:themeShade="BF"/>
        </w:rPr>
        <w:t>Jan</w:t>
      </w:r>
      <w:r w:rsidR="00D4047B" w:rsidRPr="00057721">
        <w:rPr>
          <w:rFonts w:asciiTheme="minorHAnsi" w:hAnsiTheme="minorHAnsi" w:cstheme="minorHAnsi"/>
          <w:b/>
          <w:color w:val="365F91" w:themeColor="accent1" w:themeShade="BF"/>
        </w:rPr>
        <w:t xml:space="preserve"> 201</w:t>
      </w:r>
      <w:r w:rsidR="00C62A99">
        <w:rPr>
          <w:rFonts w:asciiTheme="minorHAnsi" w:hAnsiTheme="minorHAnsi" w:cstheme="minorHAnsi"/>
          <w:b/>
          <w:color w:val="365F91" w:themeColor="accent1" w:themeShade="BF"/>
        </w:rPr>
        <w:t>1</w:t>
      </w:r>
      <w:r w:rsidR="00CE2556" w:rsidRPr="00057721">
        <w:rPr>
          <w:rFonts w:asciiTheme="minorHAnsi" w:hAnsiTheme="minorHAnsi" w:cstheme="minorHAnsi"/>
          <w:b/>
          <w:color w:val="365F91" w:themeColor="accent1" w:themeShade="BF"/>
        </w:rPr>
        <w:t xml:space="preserve"> – May 2013</w:t>
      </w:r>
    </w:p>
    <w:p w:rsidR="00330EBA" w:rsidRPr="00057721" w:rsidRDefault="00330EBA" w:rsidP="00954B78">
      <w:pPr>
        <w:jc w:val="both"/>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t xml:space="preserve">Role: </w:t>
      </w:r>
      <w:r w:rsidR="00910DBC" w:rsidRPr="00057721">
        <w:rPr>
          <w:rFonts w:asciiTheme="minorHAnsi" w:hAnsiTheme="minorHAnsi" w:cstheme="minorHAnsi"/>
          <w:b/>
          <w:color w:val="365F91" w:themeColor="accent1" w:themeShade="BF"/>
        </w:rPr>
        <w:t xml:space="preserve">Jr. </w:t>
      </w:r>
      <w:r w:rsidRPr="00057721">
        <w:rPr>
          <w:rFonts w:asciiTheme="minorHAnsi" w:hAnsiTheme="minorHAnsi" w:cstheme="minorHAnsi"/>
          <w:b/>
          <w:color w:val="365F91" w:themeColor="accent1" w:themeShade="BF"/>
        </w:rPr>
        <w:t xml:space="preserve">Java Developer </w:t>
      </w:r>
    </w:p>
    <w:p w:rsidR="00672325" w:rsidRPr="00057721" w:rsidRDefault="00672325" w:rsidP="00954B78">
      <w:pPr>
        <w:jc w:val="both"/>
        <w:rPr>
          <w:rFonts w:asciiTheme="minorHAnsi" w:hAnsiTheme="minorHAnsi" w:cstheme="minorHAnsi"/>
        </w:rPr>
      </w:pPr>
    </w:p>
    <w:p w:rsidR="00672325" w:rsidRPr="00057721" w:rsidRDefault="00672325" w:rsidP="00954B78">
      <w:pPr>
        <w:jc w:val="both"/>
        <w:rPr>
          <w:rFonts w:asciiTheme="minorHAnsi" w:hAnsiTheme="minorHAnsi" w:cstheme="minorHAnsi"/>
          <w:b/>
          <w:color w:val="365F91" w:themeColor="accent1" w:themeShade="BF"/>
        </w:rPr>
      </w:pPr>
      <w:r w:rsidRPr="00057721">
        <w:rPr>
          <w:rFonts w:asciiTheme="minorHAnsi" w:hAnsiTheme="minorHAnsi" w:cstheme="minorHAnsi"/>
          <w:b/>
          <w:color w:val="365F91" w:themeColor="accent1" w:themeShade="BF"/>
        </w:rPr>
        <w:lastRenderedPageBreak/>
        <w:t>Responsibilities:</w:t>
      </w:r>
    </w:p>
    <w:p w:rsidR="00672325" w:rsidRPr="00057721" w:rsidRDefault="00672325" w:rsidP="00954B78">
      <w:pPr>
        <w:numPr>
          <w:ilvl w:val="0"/>
          <w:numId w:val="19"/>
        </w:numPr>
        <w:tabs>
          <w:tab w:val="left" w:pos="720"/>
        </w:tabs>
        <w:spacing w:line="276" w:lineRule="auto"/>
        <w:jc w:val="both"/>
        <w:rPr>
          <w:rFonts w:asciiTheme="minorHAnsi" w:hAnsiTheme="minorHAnsi" w:cstheme="minorHAnsi"/>
        </w:rPr>
      </w:pPr>
      <w:r w:rsidRPr="00057721">
        <w:rPr>
          <w:rFonts w:asciiTheme="minorHAnsi" w:hAnsiTheme="minorHAnsi" w:cstheme="minorHAnsi"/>
        </w:rPr>
        <w:t>Involved in detail design developing use cases, use case diagrams, class diagrams, sequence diagrams and high-level activity diagrams using UML from the requirements.</w:t>
      </w:r>
    </w:p>
    <w:p w:rsidR="009B7288" w:rsidRPr="00057721" w:rsidRDefault="009B7288" w:rsidP="00954B78">
      <w:pPr>
        <w:numPr>
          <w:ilvl w:val="0"/>
          <w:numId w:val="19"/>
        </w:numPr>
        <w:spacing w:line="276" w:lineRule="auto"/>
        <w:jc w:val="both"/>
        <w:rPr>
          <w:rFonts w:asciiTheme="minorHAnsi" w:hAnsiTheme="minorHAnsi" w:cstheme="minorHAnsi"/>
        </w:rPr>
      </w:pPr>
      <w:r w:rsidRPr="00057721">
        <w:rPr>
          <w:rFonts w:asciiTheme="minorHAnsi" w:hAnsiTheme="minorHAnsi" w:cstheme="minorHAnsi"/>
        </w:rPr>
        <w:t>Involved</w:t>
      </w:r>
      <w:r w:rsidR="00672325" w:rsidRPr="00057721">
        <w:rPr>
          <w:rFonts w:asciiTheme="minorHAnsi" w:hAnsiTheme="minorHAnsi" w:cstheme="minorHAnsi"/>
        </w:rPr>
        <w:t xml:space="preserve"> in coming up with design of spring controller related classes (Controllers, Form Controllers, Handler Interceptors).</w:t>
      </w:r>
    </w:p>
    <w:p w:rsidR="00672325" w:rsidRPr="00057721" w:rsidRDefault="009B7288" w:rsidP="00954B78">
      <w:pPr>
        <w:numPr>
          <w:ilvl w:val="0"/>
          <w:numId w:val="19"/>
        </w:numPr>
        <w:spacing w:line="276" w:lineRule="auto"/>
        <w:jc w:val="both"/>
        <w:rPr>
          <w:rFonts w:asciiTheme="minorHAnsi" w:hAnsiTheme="minorHAnsi" w:cstheme="minorHAnsi"/>
        </w:rPr>
      </w:pPr>
      <w:r w:rsidRPr="00057721">
        <w:rPr>
          <w:rFonts w:asciiTheme="minorHAnsi" w:hAnsiTheme="minorHAnsi" w:cstheme="minorHAnsi"/>
        </w:rPr>
        <w:t xml:space="preserve">Developed </w:t>
      </w:r>
      <w:r w:rsidRPr="00057721">
        <w:rPr>
          <w:rFonts w:asciiTheme="minorHAnsi" w:hAnsiTheme="minorHAnsi" w:cstheme="minorHAnsi"/>
          <w:color w:val="000000"/>
          <w:shd w:val="clear" w:color="auto" w:fill="FFFFFF"/>
        </w:rPr>
        <w:t>UI pages using JSP, HTML and CSS.</w:t>
      </w:r>
    </w:p>
    <w:p w:rsidR="00672325" w:rsidRPr="00057721" w:rsidRDefault="00672325" w:rsidP="00954B78">
      <w:pPr>
        <w:numPr>
          <w:ilvl w:val="0"/>
          <w:numId w:val="19"/>
        </w:numPr>
        <w:tabs>
          <w:tab w:val="left" w:pos="720"/>
        </w:tabs>
        <w:spacing w:line="276" w:lineRule="auto"/>
        <w:jc w:val="both"/>
        <w:rPr>
          <w:rFonts w:asciiTheme="minorHAnsi" w:hAnsiTheme="minorHAnsi" w:cstheme="minorHAnsi"/>
        </w:rPr>
      </w:pPr>
      <w:proofErr w:type="spellStart"/>
      <w:r w:rsidRPr="00057721">
        <w:rPr>
          <w:rFonts w:asciiTheme="minorHAnsi" w:hAnsiTheme="minorHAnsi" w:cstheme="minorHAnsi"/>
        </w:rPr>
        <w:t>WebLogic</w:t>
      </w:r>
      <w:proofErr w:type="spellEnd"/>
      <w:r w:rsidRPr="00057721">
        <w:rPr>
          <w:rFonts w:asciiTheme="minorHAnsi" w:hAnsiTheme="minorHAnsi" w:cstheme="minorHAnsi"/>
        </w:rPr>
        <w:t xml:space="preserve"> Application server admini</w:t>
      </w:r>
      <w:r w:rsidR="009B7288" w:rsidRPr="00057721">
        <w:rPr>
          <w:rFonts w:asciiTheme="minorHAnsi" w:hAnsiTheme="minorHAnsi" w:cstheme="minorHAnsi"/>
        </w:rPr>
        <w:t>stration part to configure data</w:t>
      </w:r>
      <w:r w:rsidRPr="00057721">
        <w:rPr>
          <w:rFonts w:asciiTheme="minorHAnsi" w:hAnsiTheme="minorHAnsi" w:cstheme="minorHAnsi"/>
        </w:rPr>
        <w:t>base connection pooling, Data source and JMS configuration.</w:t>
      </w:r>
    </w:p>
    <w:p w:rsidR="00672325" w:rsidRPr="00057721" w:rsidRDefault="00672325" w:rsidP="00954B78">
      <w:pPr>
        <w:numPr>
          <w:ilvl w:val="0"/>
          <w:numId w:val="19"/>
        </w:numPr>
        <w:tabs>
          <w:tab w:val="left" w:pos="720"/>
        </w:tabs>
        <w:spacing w:line="276" w:lineRule="auto"/>
        <w:jc w:val="both"/>
        <w:rPr>
          <w:rFonts w:asciiTheme="minorHAnsi" w:hAnsiTheme="minorHAnsi" w:cstheme="minorHAnsi"/>
        </w:rPr>
      </w:pPr>
      <w:r w:rsidRPr="00057721">
        <w:rPr>
          <w:rFonts w:asciiTheme="minorHAnsi" w:hAnsiTheme="minorHAnsi" w:cstheme="minorHAnsi"/>
        </w:rPr>
        <w:t>Writing stateless session beans for search categories by name, account number, organization etc.</w:t>
      </w:r>
    </w:p>
    <w:p w:rsidR="00672325" w:rsidRPr="00057721" w:rsidRDefault="00672325" w:rsidP="00954B78">
      <w:pPr>
        <w:numPr>
          <w:ilvl w:val="0"/>
          <w:numId w:val="19"/>
        </w:numPr>
        <w:tabs>
          <w:tab w:val="left" w:pos="720"/>
        </w:tabs>
        <w:spacing w:line="276" w:lineRule="auto"/>
        <w:jc w:val="both"/>
        <w:rPr>
          <w:rFonts w:asciiTheme="minorHAnsi" w:hAnsiTheme="minorHAnsi" w:cstheme="minorHAnsi"/>
        </w:rPr>
      </w:pPr>
      <w:r w:rsidRPr="00057721">
        <w:rPr>
          <w:rFonts w:asciiTheme="minorHAnsi" w:hAnsiTheme="minorHAnsi" w:cstheme="minorHAnsi"/>
        </w:rPr>
        <w:t xml:space="preserve">Writing JDBC programming to persist the data in </w:t>
      </w:r>
      <w:r w:rsidR="009B7288" w:rsidRPr="00057721">
        <w:rPr>
          <w:rFonts w:asciiTheme="minorHAnsi" w:hAnsiTheme="minorHAnsi" w:cstheme="minorHAnsi"/>
        </w:rPr>
        <w:t>Oracle data</w:t>
      </w:r>
      <w:r w:rsidRPr="00057721">
        <w:rPr>
          <w:rFonts w:asciiTheme="minorHAnsi" w:hAnsiTheme="minorHAnsi" w:cstheme="minorHAnsi"/>
        </w:rPr>
        <w:t>base.</w:t>
      </w:r>
    </w:p>
    <w:p w:rsidR="00672325" w:rsidRPr="00057721" w:rsidRDefault="00672325" w:rsidP="00954B78">
      <w:pPr>
        <w:numPr>
          <w:ilvl w:val="0"/>
          <w:numId w:val="19"/>
        </w:numPr>
        <w:tabs>
          <w:tab w:val="left" w:pos="720"/>
        </w:tabs>
        <w:spacing w:line="276" w:lineRule="auto"/>
        <w:jc w:val="both"/>
        <w:rPr>
          <w:rFonts w:asciiTheme="minorHAnsi" w:hAnsiTheme="minorHAnsi" w:cstheme="minorHAnsi"/>
        </w:rPr>
      </w:pPr>
      <w:r w:rsidRPr="00057721">
        <w:rPr>
          <w:rFonts w:asciiTheme="minorHAnsi" w:hAnsiTheme="minorHAnsi" w:cstheme="minorHAnsi"/>
        </w:rPr>
        <w:t>Implemented Log4j for the debug and error logging purpose.</w:t>
      </w:r>
    </w:p>
    <w:p w:rsidR="00672325" w:rsidRPr="00057721" w:rsidRDefault="00D4047B" w:rsidP="00D4047B">
      <w:pPr>
        <w:pStyle w:val="ListParagraph"/>
        <w:numPr>
          <w:ilvl w:val="0"/>
          <w:numId w:val="19"/>
        </w:numPr>
        <w:tabs>
          <w:tab w:val="left" w:pos="720"/>
        </w:tabs>
        <w:jc w:val="both"/>
        <w:rPr>
          <w:rFonts w:asciiTheme="minorHAnsi" w:hAnsiTheme="minorHAnsi" w:cstheme="minorHAnsi"/>
        </w:rPr>
      </w:pPr>
      <w:r w:rsidRPr="00057721">
        <w:rPr>
          <w:rFonts w:asciiTheme="minorHAnsi" w:hAnsiTheme="minorHAnsi" w:cstheme="minorHAnsi"/>
        </w:rPr>
        <w:t>U</w:t>
      </w:r>
      <w:r w:rsidR="00672325" w:rsidRPr="00057721">
        <w:rPr>
          <w:rFonts w:asciiTheme="minorHAnsi" w:hAnsiTheme="minorHAnsi" w:cstheme="minorHAnsi"/>
        </w:rPr>
        <w:t>sed</w:t>
      </w:r>
      <w:r w:rsidRPr="00057721">
        <w:rPr>
          <w:rFonts w:asciiTheme="minorHAnsi" w:hAnsiTheme="minorHAnsi" w:cstheme="minorHAnsi"/>
        </w:rPr>
        <w:t xml:space="preserve"> </w:t>
      </w:r>
      <w:proofErr w:type="spellStart"/>
      <w:r w:rsidRPr="00057721">
        <w:rPr>
          <w:rFonts w:asciiTheme="minorHAnsi" w:hAnsiTheme="minorHAnsi" w:cstheme="minorHAnsi"/>
        </w:rPr>
        <w:t>Junit</w:t>
      </w:r>
      <w:proofErr w:type="spellEnd"/>
      <w:r w:rsidR="00672325" w:rsidRPr="00057721">
        <w:rPr>
          <w:rFonts w:asciiTheme="minorHAnsi" w:hAnsiTheme="minorHAnsi" w:cstheme="minorHAnsi"/>
        </w:rPr>
        <w:t xml:space="preserve"> for </w:t>
      </w:r>
      <w:r w:rsidRPr="00057721">
        <w:rPr>
          <w:rFonts w:asciiTheme="minorHAnsi" w:hAnsiTheme="minorHAnsi" w:cstheme="minorHAnsi"/>
        </w:rPr>
        <w:t xml:space="preserve">unit </w:t>
      </w:r>
      <w:proofErr w:type="gramStart"/>
      <w:r w:rsidRPr="00057721">
        <w:rPr>
          <w:rFonts w:asciiTheme="minorHAnsi" w:hAnsiTheme="minorHAnsi" w:cstheme="minorHAnsi"/>
        </w:rPr>
        <w:t xml:space="preserve">testing </w:t>
      </w:r>
      <w:r w:rsidR="00672325" w:rsidRPr="00057721">
        <w:rPr>
          <w:rFonts w:asciiTheme="minorHAnsi" w:hAnsiTheme="minorHAnsi" w:cstheme="minorHAnsi"/>
        </w:rPr>
        <w:t>.</w:t>
      </w:r>
      <w:proofErr w:type="gramEnd"/>
    </w:p>
    <w:p w:rsidR="00672325" w:rsidRPr="00057721" w:rsidRDefault="00672325" w:rsidP="00954B78">
      <w:pPr>
        <w:jc w:val="both"/>
        <w:rPr>
          <w:rFonts w:asciiTheme="minorHAnsi" w:hAnsiTheme="minorHAnsi" w:cstheme="minorHAnsi"/>
        </w:rPr>
      </w:pPr>
    </w:p>
    <w:p w:rsidR="00672325" w:rsidRPr="00057721" w:rsidRDefault="00672325" w:rsidP="00954B78">
      <w:pPr>
        <w:jc w:val="both"/>
        <w:rPr>
          <w:rFonts w:asciiTheme="minorHAnsi" w:hAnsiTheme="minorHAnsi" w:cstheme="minorHAnsi"/>
        </w:rPr>
      </w:pPr>
      <w:r w:rsidRPr="00057721">
        <w:rPr>
          <w:rFonts w:asciiTheme="minorHAnsi" w:hAnsiTheme="minorHAnsi" w:cstheme="minorHAnsi"/>
          <w:b/>
          <w:bCs/>
          <w:color w:val="365F91" w:themeColor="accent1" w:themeShade="BF"/>
        </w:rPr>
        <w:t>Environment:</w:t>
      </w:r>
      <w:r w:rsidR="00330EBA" w:rsidRPr="00057721">
        <w:rPr>
          <w:rFonts w:asciiTheme="minorHAnsi" w:hAnsiTheme="minorHAnsi" w:cstheme="minorHAnsi"/>
          <w:b/>
          <w:bCs/>
          <w:color w:val="365F91" w:themeColor="accent1" w:themeShade="BF"/>
        </w:rPr>
        <w:t xml:space="preserve"> </w:t>
      </w:r>
      <w:r w:rsidRPr="00057721">
        <w:rPr>
          <w:rFonts w:asciiTheme="minorHAnsi" w:hAnsiTheme="minorHAnsi" w:cstheme="minorHAnsi"/>
        </w:rPr>
        <w:t>Java, J2EE, JSP, HTML,</w:t>
      </w:r>
      <w:r w:rsidR="009B7288" w:rsidRPr="00057721">
        <w:rPr>
          <w:rFonts w:asciiTheme="minorHAnsi" w:hAnsiTheme="minorHAnsi" w:cstheme="minorHAnsi"/>
        </w:rPr>
        <w:t xml:space="preserve"> CSS,</w:t>
      </w:r>
      <w:r w:rsidRPr="00057721">
        <w:rPr>
          <w:rFonts w:asciiTheme="minorHAnsi" w:hAnsiTheme="minorHAnsi" w:cstheme="minorHAnsi"/>
        </w:rPr>
        <w:t xml:space="preserve"> JDBC, SQL, PL/SQL,</w:t>
      </w:r>
      <w:r w:rsidR="00330EBA" w:rsidRPr="00057721">
        <w:rPr>
          <w:rFonts w:asciiTheme="minorHAnsi" w:hAnsiTheme="minorHAnsi" w:cstheme="minorHAnsi"/>
        </w:rPr>
        <w:t xml:space="preserve"> </w:t>
      </w:r>
      <w:proofErr w:type="spellStart"/>
      <w:r w:rsidRPr="00057721">
        <w:rPr>
          <w:rFonts w:asciiTheme="minorHAnsi" w:hAnsiTheme="minorHAnsi" w:cstheme="minorHAnsi"/>
        </w:rPr>
        <w:t>WebLogic</w:t>
      </w:r>
      <w:proofErr w:type="spellEnd"/>
      <w:r w:rsidRPr="00057721">
        <w:rPr>
          <w:rFonts w:asciiTheme="minorHAnsi" w:hAnsiTheme="minorHAnsi" w:cstheme="minorHAnsi"/>
        </w:rPr>
        <w:t xml:space="preserve"> Application Server, API, Oracle,</w:t>
      </w:r>
      <w:r w:rsidR="00330EBA" w:rsidRPr="00057721">
        <w:rPr>
          <w:rFonts w:asciiTheme="minorHAnsi" w:hAnsiTheme="minorHAnsi" w:cstheme="minorHAnsi"/>
        </w:rPr>
        <w:t xml:space="preserve"> </w:t>
      </w:r>
      <w:r w:rsidRPr="00057721">
        <w:rPr>
          <w:rFonts w:asciiTheme="minorHAnsi" w:hAnsiTheme="minorHAnsi" w:cstheme="minorHAnsi"/>
        </w:rPr>
        <w:t>Spring Framework,</w:t>
      </w:r>
      <w:r w:rsidR="009B7288" w:rsidRPr="00057721">
        <w:rPr>
          <w:rFonts w:asciiTheme="minorHAnsi" w:hAnsiTheme="minorHAnsi" w:cstheme="minorHAnsi"/>
        </w:rPr>
        <w:t xml:space="preserve"> </w:t>
      </w:r>
      <w:proofErr w:type="spellStart"/>
      <w:r w:rsidR="009B7288" w:rsidRPr="00057721">
        <w:rPr>
          <w:rFonts w:asciiTheme="minorHAnsi" w:hAnsiTheme="minorHAnsi" w:cstheme="minorHAnsi"/>
        </w:rPr>
        <w:t>JUnit</w:t>
      </w:r>
      <w:proofErr w:type="spellEnd"/>
      <w:r w:rsidR="00121E55" w:rsidRPr="00057721">
        <w:rPr>
          <w:rFonts w:asciiTheme="minorHAnsi" w:hAnsiTheme="minorHAnsi" w:cstheme="minorHAnsi"/>
        </w:rPr>
        <w:t>, SVN</w:t>
      </w:r>
      <w:r w:rsidRPr="00057721">
        <w:rPr>
          <w:rFonts w:asciiTheme="minorHAnsi" w:hAnsiTheme="minorHAnsi" w:cstheme="minorHAnsi"/>
        </w:rPr>
        <w:t xml:space="preserve">, </w:t>
      </w:r>
      <w:r w:rsidR="00121E55" w:rsidRPr="00057721">
        <w:rPr>
          <w:rFonts w:asciiTheme="minorHAnsi" w:hAnsiTheme="minorHAnsi" w:cstheme="minorHAnsi"/>
        </w:rPr>
        <w:t>Eclipse.</w:t>
      </w:r>
    </w:p>
    <w:p w:rsidR="00672325" w:rsidRPr="00057721" w:rsidRDefault="00672325" w:rsidP="00954B78">
      <w:pPr>
        <w:jc w:val="both"/>
        <w:rPr>
          <w:rFonts w:asciiTheme="minorHAnsi" w:hAnsiTheme="minorHAnsi" w:cstheme="minorHAnsi"/>
        </w:rPr>
      </w:pPr>
    </w:p>
    <w:sectPr w:rsidR="00672325" w:rsidRPr="00057721" w:rsidSect="00E653DC">
      <w:footerReference w:type="default" r:id="rId9"/>
      <w:pgSz w:w="12240" w:h="15840"/>
      <w:pgMar w:top="720" w:right="720" w:bottom="720" w:left="720" w:header="720" w:footer="490" w:gutter="0"/>
      <w:pgBorders w:offsetFrom="page">
        <w:top w:val="single" w:sz="8" w:space="24" w:color="002060"/>
        <w:left w:val="single" w:sz="8" w:space="24" w:color="002060"/>
        <w:bottom w:val="single" w:sz="8" w:space="24" w:color="002060"/>
        <w:right w:val="single" w:sz="8" w:space="24" w:color="002060"/>
      </w:pgBorders>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354" w:rsidRDefault="00B80354">
      <w:r>
        <w:separator/>
      </w:r>
    </w:p>
  </w:endnote>
  <w:endnote w:type="continuationSeparator" w:id="0">
    <w:p w:rsidR="00B80354" w:rsidRDefault="00B8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variable"/>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Bold">
    <w:panose1 w:val="020B0704020202020204"/>
    <w:charset w:val="00"/>
    <w:family w:val="swiss"/>
    <w:pitch w:val="default"/>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etter Gothic">
    <w:altName w:val="Calibri"/>
    <w:panose1 w:val="00000000000000000000"/>
    <w:charset w:val="00"/>
    <w:family w:val="modern"/>
    <w:notTrueType/>
    <w:pitch w:val="fixed"/>
    <w:sig w:usb0="00000003" w:usb1="00000000" w:usb2="00000000" w:usb3="00000000" w:csb0="00000001" w:csb1="00000000"/>
  </w:font>
  <w:font w:name="Nimrod">
    <w:altName w:val="Georgia"/>
    <w:charset w:val="00"/>
    <w:family w:val="roman"/>
    <w:pitch w:val="variable"/>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Life BT">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A6D" w:rsidRDefault="00F32A6D">
    <w:pPr>
      <w:pStyle w:val="Footer"/>
      <w:ind w:right="360"/>
      <w:rPr>
        <w:rStyle w:val="PageNumber"/>
        <w:rFonts w:ascii="Sylfaen" w:hAnsi="Sylfaen"/>
        <w:sz w:val="16"/>
        <w:szCs w:val="16"/>
      </w:rPr>
    </w:pPr>
    <w:r>
      <w:rPr>
        <w:rFonts w:ascii="Sylfaen" w:hAnsi="Sylfaen"/>
        <w:sz w:val="16"/>
        <w:szCs w:val="16"/>
      </w:rPr>
      <w:tab/>
    </w:r>
  </w:p>
  <w:p w:rsidR="00F32A6D" w:rsidRDefault="00F32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354" w:rsidRDefault="00B80354">
      <w:r>
        <w:separator/>
      </w:r>
    </w:p>
  </w:footnote>
  <w:footnote w:type="continuationSeparator" w:id="0">
    <w:p w:rsidR="00B80354" w:rsidRDefault="00B803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pStyle w:val="ListBullet2"/>
      <w:lvlText w:val=""/>
      <w:lvlJc w:val="left"/>
      <w:pPr>
        <w:tabs>
          <w:tab w:val="num" w:pos="720"/>
        </w:tabs>
        <w:ind w:left="720" w:hanging="360"/>
      </w:pPr>
      <w:rPr>
        <w:rFonts w:ascii="Symbol" w:hAnsi="Symbol"/>
      </w:rPr>
    </w:lvl>
  </w:abstractNum>
  <w:abstractNum w:abstractNumId="2">
    <w:nsid w:val="00000003"/>
    <w:multiLevelType w:val="multilevel"/>
    <w:tmpl w:val="63089680"/>
    <w:name w:val="WW8Num5"/>
    <w:lvl w:ilvl="0">
      <w:start w:val="1"/>
      <w:numFmt w:val="bullet"/>
      <w:lvlText w:val=""/>
      <w:lvlJc w:val="left"/>
      <w:pPr>
        <w:tabs>
          <w:tab w:val="num" w:pos="347"/>
        </w:tabs>
        <w:ind w:left="347" w:hanging="283"/>
      </w:pPr>
      <w:rPr>
        <w:rFonts w:ascii="Wingdings" w:hAnsi="Wingdings" w:hint="default"/>
        <w:sz w:val="22"/>
        <w:szCs w:val="22"/>
      </w:rPr>
    </w:lvl>
    <w:lvl w:ilvl="1">
      <w:start w:val="1"/>
      <w:numFmt w:val="bullet"/>
      <w:lvlText w:val=""/>
      <w:lvlJc w:val="left"/>
      <w:pPr>
        <w:tabs>
          <w:tab w:val="num" w:pos="1054"/>
        </w:tabs>
        <w:ind w:left="1054" w:hanging="283"/>
      </w:pPr>
      <w:rPr>
        <w:rFonts w:ascii="Symbol" w:hAnsi="Symbol"/>
        <w:sz w:val="18"/>
      </w:rPr>
    </w:lvl>
    <w:lvl w:ilvl="2">
      <w:start w:val="1"/>
      <w:numFmt w:val="bullet"/>
      <w:lvlText w:val=""/>
      <w:lvlJc w:val="left"/>
      <w:pPr>
        <w:tabs>
          <w:tab w:val="num" w:pos="1761"/>
        </w:tabs>
        <w:ind w:left="1761" w:hanging="283"/>
      </w:pPr>
      <w:rPr>
        <w:rFonts w:ascii="Symbol" w:hAnsi="Symbol"/>
        <w:sz w:val="18"/>
      </w:rPr>
    </w:lvl>
    <w:lvl w:ilvl="3">
      <w:start w:val="1"/>
      <w:numFmt w:val="bullet"/>
      <w:lvlText w:val=""/>
      <w:lvlJc w:val="left"/>
      <w:pPr>
        <w:tabs>
          <w:tab w:val="num" w:pos="2468"/>
        </w:tabs>
        <w:ind w:left="2468" w:hanging="283"/>
      </w:pPr>
      <w:rPr>
        <w:rFonts w:ascii="Symbol" w:hAnsi="Symbol"/>
        <w:sz w:val="18"/>
      </w:rPr>
    </w:lvl>
    <w:lvl w:ilvl="4">
      <w:start w:val="1"/>
      <w:numFmt w:val="bullet"/>
      <w:lvlText w:val=""/>
      <w:lvlJc w:val="left"/>
      <w:pPr>
        <w:tabs>
          <w:tab w:val="num" w:pos="3175"/>
        </w:tabs>
        <w:ind w:left="3175" w:hanging="283"/>
      </w:pPr>
      <w:rPr>
        <w:rFonts w:ascii="Symbol" w:hAnsi="Symbol"/>
        <w:sz w:val="18"/>
      </w:rPr>
    </w:lvl>
    <w:lvl w:ilvl="5">
      <w:start w:val="1"/>
      <w:numFmt w:val="bullet"/>
      <w:lvlText w:val=""/>
      <w:lvlJc w:val="left"/>
      <w:pPr>
        <w:tabs>
          <w:tab w:val="num" w:pos="3882"/>
        </w:tabs>
        <w:ind w:left="3882" w:hanging="283"/>
      </w:pPr>
      <w:rPr>
        <w:rFonts w:ascii="Symbol" w:hAnsi="Symbol"/>
        <w:sz w:val="18"/>
      </w:rPr>
    </w:lvl>
    <w:lvl w:ilvl="6">
      <w:start w:val="1"/>
      <w:numFmt w:val="bullet"/>
      <w:lvlText w:val=""/>
      <w:lvlJc w:val="left"/>
      <w:pPr>
        <w:tabs>
          <w:tab w:val="num" w:pos="4589"/>
        </w:tabs>
        <w:ind w:left="4589" w:hanging="283"/>
      </w:pPr>
      <w:rPr>
        <w:rFonts w:ascii="Symbol" w:hAnsi="Symbol"/>
        <w:sz w:val="18"/>
      </w:rPr>
    </w:lvl>
    <w:lvl w:ilvl="7">
      <w:start w:val="1"/>
      <w:numFmt w:val="bullet"/>
      <w:lvlText w:val=""/>
      <w:lvlJc w:val="left"/>
      <w:pPr>
        <w:tabs>
          <w:tab w:val="num" w:pos="5296"/>
        </w:tabs>
        <w:ind w:left="5296" w:hanging="283"/>
      </w:pPr>
      <w:rPr>
        <w:rFonts w:ascii="Symbol" w:hAnsi="Symbol"/>
        <w:sz w:val="18"/>
      </w:rPr>
    </w:lvl>
    <w:lvl w:ilvl="8">
      <w:start w:val="1"/>
      <w:numFmt w:val="bullet"/>
      <w:lvlText w:val=""/>
      <w:lvlJc w:val="left"/>
      <w:pPr>
        <w:tabs>
          <w:tab w:val="num" w:pos="6003"/>
        </w:tabs>
        <w:ind w:left="6003" w:hanging="283"/>
      </w:pPr>
      <w:rPr>
        <w:rFonts w:ascii="Symbol" w:hAnsi="Symbol"/>
        <w:sz w:val="18"/>
      </w:rPr>
    </w:lvl>
  </w:abstractNum>
  <w:abstractNum w:abstractNumId="3">
    <w:nsid w:val="00000004"/>
    <w:multiLevelType w:val="singleLevel"/>
    <w:tmpl w:val="00000004"/>
    <w:name w:val="WW8Num10"/>
    <w:lvl w:ilvl="0">
      <w:start w:val="1"/>
      <w:numFmt w:val="bullet"/>
      <w:lvlText w:val="●"/>
      <w:lvlJc w:val="left"/>
      <w:pPr>
        <w:tabs>
          <w:tab w:val="num" w:pos="360"/>
        </w:tabs>
        <w:ind w:left="720" w:hanging="360"/>
      </w:pPr>
      <w:rPr>
        <w:rFonts w:ascii="Arial" w:hAnsi="Arial"/>
        <w:b w:val="0"/>
        <w:i w:val="0"/>
        <w:strike w:val="0"/>
        <w:dstrike w:val="0"/>
        <w:color w:val="000000"/>
        <w:sz w:val="20"/>
        <w:u w:val="none"/>
      </w:rPr>
    </w:lvl>
  </w:abstractNum>
  <w:abstractNum w:abstractNumId="4">
    <w:nsid w:val="00000005"/>
    <w:multiLevelType w:val="singleLevel"/>
    <w:tmpl w:val="00000005"/>
    <w:name w:val="WW8Num14"/>
    <w:lvl w:ilvl="0">
      <w:start w:val="1"/>
      <w:numFmt w:val="bullet"/>
      <w:pStyle w:val="Res-List1"/>
      <w:lvlText w:val=""/>
      <w:lvlJc w:val="left"/>
      <w:pPr>
        <w:tabs>
          <w:tab w:val="num" w:pos="360"/>
        </w:tabs>
        <w:ind w:left="360" w:hanging="360"/>
      </w:pPr>
      <w:rPr>
        <w:rFonts w:ascii="Symbol" w:hAnsi="Symbol"/>
        <w:b w:val="0"/>
        <w:i w:val="0"/>
        <w:color w:val="000000"/>
        <w:sz w:val="20"/>
      </w:rPr>
    </w:lvl>
  </w:abstractNum>
  <w:abstractNum w:abstractNumId="5">
    <w:nsid w:val="00000006"/>
    <w:multiLevelType w:val="singleLevel"/>
    <w:tmpl w:val="00000006"/>
    <w:name w:val="WW8Num16"/>
    <w:lvl w:ilvl="0">
      <w:start w:val="1"/>
      <w:numFmt w:val="bullet"/>
      <w:lvlText w:val=""/>
      <w:lvlJc w:val="left"/>
      <w:pPr>
        <w:tabs>
          <w:tab w:val="num" w:pos="0"/>
        </w:tabs>
        <w:ind w:left="360" w:hanging="360"/>
      </w:pPr>
      <w:rPr>
        <w:rFonts w:ascii="Symbol" w:hAnsi="Symbol"/>
      </w:rPr>
    </w:lvl>
  </w:abstractNum>
  <w:abstractNum w:abstractNumId="6">
    <w:nsid w:val="00000007"/>
    <w:multiLevelType w:val="singleLevel"/>
    <w:tmpl w:val="00000007"/>
    <w:name w:val="WW8Num17"/>
    <w:lvl w:ilvl="0">
      <w:start w:val="1"/>
      <w:numFmt w:val="bullet"/>
      <w:pStyle w:val="Bulleted"/>
      <w:lvlText w:val=""/>
      <w:lvlJc w:val="left"/>
      <w:pPr>
        <w:tabs>
          <w:tab w:val="num" w:pos="720"/>
        </w:tabs>
        <w:ind w:left="720" w:hanging="360"/>
      </w:pPr>
      <w:rPr>
        <w:rFonts w:ascii="Symbol" w:hAnsi="Symbol"/>
      </w:rPr>
    </w:lvl>
  </w:abstractNum>
  <w:abstractNum w:abstractNumId="7">
    <w:nsid w:val="00000008"/>
    <w:multiLevelType w:val="singleLevel"/>
    <w:tmpl w:val="00000008"/>
    <w:name w:val="WW8Num20"/>
    <w:lvl w:ilvl="0">
      <w:start w:val="1"/>
      <w:numFmt w:val="bullet"/>
      <w:pStyle w:val="Normal11arial"/>
      <w:lvlText w:val=""/>
      <w:lvlJc w:val="left"/>
      <w:pPr>
        <w:tabs>
          <w:tab w:val="num" w:pos="720"/>
        </w:tabs>
        <w:ind w:left="720" w:hanging="360"/>
      </w:pPr>
      <w:rPr>
        <w:rFonts w:ascii="Symbol" w:hAnsi="Symbol"/>
      </w:rPr>
    </w:lvl>
  </w:abstractNum>
  <w:abstractNum w:abstractNumId="8">
    <w:nsid w:val="00000009"/>
    <w:multiLevelType w:val="singleLevel"/>
    <w:tmpl w:val="00000009"/>
    <w:name w:val="WW8Num21"/>
    <w:lvl w:ilvl="0">
      <w:start w:val="1"/>
      <w:numFmt w:val="bullet"/>
      <w:pStyle w:val="Bullet1"/>
      <w:lvlText w:val=""/>
      <w:lvlJc w:val="left"/>
      <w:pPr>
        <w:tabs>
          <w:tab w:val="num" w:pos="720"/>
        </w:tabs>
        <w:ind w:left="720" w:hanging="360"/>
      </w:pPr>
      <w:rPr>
        <w:rFonts w:ascii="Wingdings" w:hAnsi="Wingdings"/>
      </w:rPr>
    </w:lvl>
  </w:abstractNum>
  <w:abstractNum w:abstractNumId="9">
    <w:nsid w:val="0000000A"/>
    <w:multiLevelType w:val="singleLevel"/>
    <w:tmpl w:val="0000000A"/>
    <w:name w:val="WW8Num25"/>
    <w:lvl w:ilvl="0">
      <w:start w:val="1"/>
      <w:numFmt w:val="bullet"/>
      <w:lvlText w:val=""/>
      <w:lvlJc w:val="left"/>
      <w:pPr>
        <w:tabs>
          <w:tab w:val="num" w:pos="0"/>
        </w:tabs>
        <w:ind w:left="360" w:hanging="360"/>
      </w:pPr>
      <w:rPr>
        <w:rFonts w:ascii="Symbol" w:hAnsi="Symbol"/>
      </w:rPr>
    </w:lvl>
  </w:abstractNum>
  <w:abstractNum w:abstractNumId="10">
    <w:nsid w:val="0000000B"/>
    <w:multiLevelType w:val="singleLevel"/>
    <w:tmpl w:val="0000000B"/>
    <w:name w:val="WW8Num26"/>
    <w:lvl w:ilvl="0">
      <w:start w:val="1"/>
      <w:numFmt w:val="bullet"/>
      <w:lvlText w:val=""/>
      <w:lvlJc w:val="left"/>
      <w:pPr>
        <w:tabs>
          <w:tab w:val="num" w:pos="0"/>
        </w:tabs>
        <w:ind w:left="360" w:hanging="360"/>
      </w:pPr>
      <w:rPr>
        <w:rFonts w:ascii="Symbol" w:hAnsi="Symbol"/>
      </w:rPr>
    </w:lvl>
  </w:abstractNum>
  <w:abstractNum w:abstractNumId="11">
    <w:nsid w:val="0000000C"/>
    <w:multiLevelType w:val="singleLevel"/>
    <w:tmpl w:val="0000000C"/>
    <w:name w:val="WW8Num28"/>
    <w:lvl w:ilvl="0">
      <w:start w:val="1"/>
      <w:numFmt w:val="bullet"/>
      <w:pStyle w:val="StepBullet"/>
      <w:lvlText w:val=""/>
      <w:lvlJc w:val="left"/>
      <w:pPr>
        <w:tabs>
          <w:tab w:val="num" w:pos="216"/>
        </w:tabs>
        <w:ind w:left="216" w:hanging="216"/>
      </w:pPr>
      <w:rPr>
        <w:rFonts w:ascii="Symbol" w:hAnsi="Symbol"/>
      </w:rPr>
    </w:lvl>
  </w:abstractNum>
  <w:abstractNum w:abstractNumId="12">
    <w:nsid w:val="0000000D"/>
    <w:multiLevelType w:val="singleLevel"/>
    <w:tmpl w:val="0000000D"/>
    <w:name w:val="WW8Num29"/>
    <w:lvl w:ilvl="0">
      <w:start w:val="1"/>
      <w:numFmt w:val="bullet"/>
      <w:pStyle w:val="Achievement"/>
      <w:lvlText w:val=""/>
      <w:lvlJc w:val="left"/>
      <w:pPr>
        <w:tabs>
          <w:tab w:val="num" w:pos="0"/>
        </w:tabs>
        <w:ind w:left="0" w:firstLine="0"/>
      </w:pPr>
      <w:rPr>
        <w:rFonts w:ascii="Symbol" w:hAnsi="Symbol"/>
      </w:rPr>
    </w:lvl>
  </w:abstractNum>
  <w:abstractNum w:abstractNumId="13">
    <w:nsid w:val="0000000E"/>
    <w:multiLevelType w:val="singleLevel"/>
    <w:tmpl w:val="0000000E"/>
    <w:name w:val="WW8Num31"/>
    <w:lvl w:ilvl="0">
      <w:start w:val="1"/>
      <w:numFmt w:val="bullet"/>
      <w:pStyle w:val="NormalJustified"/>
      <w:lvlText w:val=""/>
      <w:lvlJc w:val="left"/>
      <w:pPr>
        <w:tabs>
          <w:tab w:val="num" w:pos="720"/>
        </w:tabs>
        <w:ind w:left="720" w:hanging="360"/>
      </w:pPr>
      <w:rPr>
        <w:rFonts w:ascii="Symbol" w:hAnsi="Symbol"/>
      </w:rPr>
    </w:lvl>
  </w:abstractNum>
  <w:abstractNum w:abstractNumId="14">
    <w:nsid w:val="1E0F5A22"/>
    <w:multiLevelType w:val="multilevel"/>
    <w:tmpl w:val="1952AF98"/>
    <w:lvl w:ilvl="0">
      <w:start w:val="1"/>
      <w:numFmt w:val="bullet"/>
      <w:lvlText w:val=""/>
      <w:lvlJc w:val="left"/>
      <w:pPr>
        <w:tabs>
          <w:tab w:val="num" w:pos="347"/>
        </w:tabs>
        <w:ind w:left="347" w:hanging="283"/>
      </w:pPr>
      <w:rPr>
        <w:rFonts w:ascii="Wingdings" w:hAnsi="Wingdings" w:hint="default"/>
        <w:sz w:val="22"/>
        <w:szCs w:val="22"/>
      </w:rPr>
    </w:lvl>
    <w:lvl w:ilvl="1">
      <w:start w:val="1"/>
      <w:numFmt w:val="bullet"/>
      <w:lvlText w:val=""/>
      <w:lvlJc w:val="left"/>
      <w:pPr>
        <w:tabs>
          <w:tab w:val="num" w:pos="1054"/>
        </w:tabs>
        <w:ind w:left="1054" w:hanging="283"/>
      </w:pPr>
      <w:rPr>
        <w:rFonts w:ascii="Symbol" w:hAnsi="Symbol"/>
        <w:sz w:val="18"/>
      </w:rPr>
    </w:lvl>
    <w:lvl w:ilvl="2">
      <w:start w:val="1"/>
      <w:numFmt w:val="bullet"/>
      <w:lvlText w:val=""/>
      <w:lvlJc w:val="left"/>
      <w:pPr>
        <w:tabs>
          <w:tab w:val="num" w:pos="1761"/>
        </w:tabs>
        <w:ind w:left="1761" w:hanging="283"/>
      </w:pPr>
      <w:rPr>
        <w:rFonts w:ascii="Symbol" w:hAnsi="Symbol"/>
        <w:sz w:val="18"/>
      </w:rPr>
    </w:lvl>
    <w:lvl w:ilvl="3">
      <w:start w:val="1"/>
      <w:numFmt w:val="bullet"/>
      <w:lvlText w:val=""/>
      <w:lvlJc w:val="left"/>
      <w:pPr>
        <w:tabs>
          <w:tab w:val="num" w:pos="2468"/>
        </w:tabs>
        <w:ind w:left="2468" w:hanging="283"/>
      </w:pPr>
      <w:rPr>
        <w:rFonts w:ascii="Symbol" w:hAnsi="Symbol"/>
        <w:sz w:val="18"/>
      </w:rPr>
    </w:lvl>
    <w:lvl w:ilvl="4">
      <w:start w:val="1"/>
      <w:numFmt w:val="bullet"/>
      <w:lvlText w:val=""/>
      <w:lvlJc w:val="left"/>
      <w:pPr>
        <w:tabs>
          <w:tab w:val="num" w:pos="3175"/>
        </w:tabs>
        <w:ind w:left="3175" w:hanging="283"/>
      </w:pPr>
      <w:rPr>
        <w:rFonts w:ascii="Symbol" w:hAnsi="Symbol"/>
        <w:sz w:val="18"/>
      </w:rPr>
    </w:lvl>
    <w:lvl w:ilvl="5">
      <w:start w:val="1"/>
      <w:numFmt w:val="bullet"/>
      <w:lvlText w:val=""/>
      <w:lvlJc w:val="left"/>
      <w:pPr>
        <w:tabs>
          <w:tab w:val="num" w:pos="3882"/>
        </w:tabs>
        <w:ind w:left="3882" w:hanging="283"/>
      </w:pPr>
      <w:rPr>
        <w:rFonts w:ascii="Symbol" w:hAnsi="Symbol"/>
        <w:sz w:val="18"/>
      </w:rPr>
    </w:lvl>
    <w:lvl w:ilvl="6">
      <w:start w:val="1"/>
      <w:numFmt w:val="bullet"/>
      <w:lvlText w:val=""/>
      <w:lvlJc w:val="left"/>
      <w:pPr>
        <w:tabs>
          <w:tab w:val="num" w:pos="4589"/>
        </w:tabs>
        <w:ind w:left="4589" w:hanging="283"/>
      </w:pPr>
      <w:rPr>
        <w:rFonts w:ascii="Symbol" w:hAnsi="Symbol"/>
        <w:sz w:val="18"/>
      </w:rPr>
    </w:lvl>
    <w:lvl w:ilvl="7">
      <w:start w:val="1"/>
      <w:numFmt w:val="bullet"/>
      <w:lvlText w:val=""/>
      <w:lvlJc w:val="left"/>
      <w:pPr>
        <w:tabs>
          <w:tab w:val="num" w:pos="5296"/>
        </w:tabs>
        <w:ind w:left="5296" w:hanging="283"/>
      </w:pPr>
      <w:rPr>
        <w:rFonts w:ascii="Symbol" w:hAnsi="Symbol"/>
        <w:sz w:val="18"/>
      </w:rPr>
    </w:lvl>
    <w:lvl w:ilvl="8">
      <w:start w:val="1"/>
      <w:numFmt w:val="bullet"/>
      <w:lvlText w:val=""/>
      <w:lvlJc w:val="left"/>
      <w:pPr>
        <w:tabs>
          <w:tab w:val="num" w:pos="6003"/>
        </w:tabs>
        <w:ind w:left="6003" w:hanging="283"/>
      </w:pPr>
      <w:rPr>
        <w:rFonts w:ascii="Symbol" w:hAnsi="Symbol"/>
        <w:sz w:val="18"/>
      </w:rPr>
    </w:lvl>
  </w:abstractNum>
  <w:abstractNum w:abstractNumId="15">
    <w:nsid w:val="27522845"/>
    <w:multiLevelType w:val="multilevel"/>
    <w:tmpl w:val="AFF6E6A0"/>
    <w:lvl w:ilvl="0">
      <w:start w:val="1"/>
      <w:numFmt w:val="bullet"/>
      <w:lvlText w:val=""/>
      <w:lvlJc w:val="left"/>
      <w:pPr>
        <w:tabs>
          <w:tab w:val="num" w:pos="347"/>
        </w:tabs>
        <w:ind w:left="347" w:hanging="283"/>
      </w:pPr>
      <w:rPr>
        <w:rFonts w:ascii="Wingdings" w:hAnsi="Wingdings" w:hint="default"/>
        <w:sz w:val="22"/>
        <w:szCs w:val="22"/>
      </w:rPr>
    </w:lvl>
    <w:lvl w:ilvl="1">
      <w:start w:val="1"/>
      <w:numFmt w:val="bullet"/>
      <w:lvlText w:val=""/>
      <w:lvlJc w:val="left"/>
      <w:pPr>
        <w:tabs>
          <w:tab w:val="num" w:pos="1054"/>
        </w:tabs>
        <w:ind w:left="1054" w:hanging="283"/>
      </w:pPr>
      <w:rPr>
        <w:rFonts w:ascii="Symbol" w:hAnsi="Symbol"/>
        <w:sz w:val="18"/>
      </w:rPr>
    </w:lvl>
    <w:lvl w:ilvl="2">
      <w:start w:val="1"/>
      <w:numFmt w:val="bullet"/>
      <w:lvlText w:val=""/>
      <w:lvlJc w:val="left"/>
      <w:pPr>
        <w:tabs>
          <w:tab w:val="num" w:pos="1761"/>
        </w:tabs>
        <w:ind w:left="1761" w:hanging="283"/>
      </w:pPr>
      <w:rPr>
        <w:rFonts w:ascii="Symbol" w:hAnsi="Symbol"/>
        <w:sz w:val="18"/>
      </w:rPr>
    </w:lvl>
    <w:lvl w:ilvl="3">
      <w:start w:val="1"/>
      <w:numFmt w:val="bullet"/>
      <w:lvlText w:val=""/>
      <w:lvlJc w:val="left"/>
      <w:pPr>
        <w:tabs>
          <w:tab w:val="num" w:pos="2468"/>
        </w:tabs>
        <w:ind w:left="2468" w:hanging="283"/>
      </w:pPr>
      <w:rPr>
        <w:rFonts w:ascii="Symbol" w:hAnsi="Symbol"/>
        <w:sz w:val="18"/>
      </w:rPr>
    </w:lvl>
    <w:lvl w:ilvl="4">
      <w:start w:val="1"/>
      <w:numFmt w:val="bullet"/>
      <w:lvlText w:val=""/>
      <w:lvlJc w:val="left"/>
      <w:pPr>
        <w:tabs>
          <w:tab w:val="num" w:pos="3175"/>
        </w:tabs>
        <w:ind w:left="3175" w:hanging="283"/>
      </w:pPr>
      <w:rPr>
        <w:rFonts w:ascii="Symbol" w:hAnsi="Symbol"/>
        <w:sz w:val="18"/>
      </w:rPr>
    </w:lvl>
    <w:lvl w:ilvl="5">
      <w:start w:val="1"/>
      <w:numFmt w:val="bullet"/>
      <w:lvlText w:val=""/>
      <w:lvlJc w:val="left"/>
      <w:pPr>
        <w:tabs>
          <w:tab w:val="num" w:pos="3882"/>
        </w:tabs>
        <w:ind w:left="3882" w:hanging="283"/>
      </w:pPr>
      <w:rPr>
        <w:rFonts w:ascii="Symbol" w:hAnsi="Symbol"/>
        <w:sz w:val="18"/>
      </w:rPr>
    </w:lvl>
    <w:lvl w:ilvl="6">
      <w:start w:val="1"/>
      <w:numFmt w:val="bullet"/>
      <w:lvlText w:val=""/>
      <w:lvlJc w:val="left"/>
      <w:pPr>
        <w:tabs>
          <w:tab w:val="num" w:pos="4589"/>
        </w:tabs>
        <w:ind w:left="4589" w:hanging="283"/>
      </w:pPr>
      <w:rPr>
        <w:rFonts w:ascii="Symbol" w:hAnsi="Symbol"/>
        <w:sz w:val="18"/>
      </w:rPr>
    </w:lvl>
    <w:lvl w:ilvl="7">
      <w:start w:val="1"/>
      <w:numFmt w:val="bullet"/>
      <w:lvlText w:val=""/>
      <w:lvlJc w:val="left"/>
      <w:pPr>
        <w:tabs>
          <w:tab w:val="num" w:pos="5296"/>
        </w:tabs>
        <w:ind w:left="5296" w:hanging="283"/>
      </w:pPr>
      <w:rPr>
        <w:rFonts w:ascii="Symbol" w:hAnsi="Symbol"/>
        <w:sz w:val="18"/>
      </w:rPr>
    </w:lvl>
    <w:lvl w:ilvl="8">
      <w:start w:val="1"/>
      <w:numFmt w:val="bullet"/>
      <w:lvlText w:val=""/>
      <w:lvlJc w:val="left"/>
      <w:pPr>
        <w:tabs>
          <w:tab w:val="num" w:pos="6003"/>
        </w:tabs>
        <w:ind w:left="6003" w:hanging="283"/>
      </w:pPr>
      <w:rPr>
        <w:rFonts w:ascii="Symbol" w:hAnsi="Symbol"/>
        <w:sz w:val="18"/>
      </w:rPr>
    </w:lvl>
  </w:abstractNum>
  <w:abstractNum w:abstractNumId="16">
    <w:nsid w:val="3225681D"/>
    <w:multiLevelType w:val="multilevel"/>
    <w:tmpl w:val="9EFEF8D6"/>
    <w:lvl w:ilvl="0">
      <w:start w:val="1"/>
      <w:numFmt w:val="bullet"/>
      <w:lvlText w:val=""/>
      <w:lvlJc w:val="left"/>
      <w:pPr>
        <w:tabs>
          <w:tab w:val="num" w:pos="347"/>
        </w:tabs>
        <w:ind w:left="347" w:hanging="283"/>
      </w:pPr>
      <w:rPr>
        <w:rFonts w:ascii="Wingdings" w:hAnsi="Wingdings" w:hint="default"/>
        <w:sz w:val="22"/>
        <w:szCs w:val="22"/>
      </w:rPr>
    </w:lvl>
    <w:lvl w:ilvl="1">
      <w:start w:val="1"/>
      <w:numFmt w:val="bullet"/>
      <w:lvlText w:val=""/>
      <w:lvlJc w:val="left"/>
      <w:pPr>
        <w:tabs>
          <w:tab w:val="num" w:pos="1054"/>
        </w:tabs>
        <w:ind w:left="1054" w:hanging="283"/>
      </w:pPr>
      <w:rPr>
        <w:rFonts w:ascii="Symbol" w:hAnsi="Symbol"/>
        <w:sz w:val="18"/>
      </w:rPr>
    </w:lvl>
    <w:lvl w:ilvl="2">
      <w:start w:val="1"/>
      <w:numFmt w:val="bullet"/>
      <w:lvlText w:val=""/>
      <w:lvlJc w:val="left"/>
      <w:pPr>
        <w:tabs>
          <w:tab w:val="num" w:pos="1761"/>
        </w:tabs>
        <w:ind w:left="1761" w:hanging="283"/>
      </w:pPr>
      <w:rPr>
        <w:rFonts w:ascii="Symbol" w:hAnsi="Symbol"/>
        <w:sz w:val="18"/>
      </w:rPr>
    </w:lvl>
    <w:lvl w:ilvl="3">
      <w:start w:val="1"/>
      <w:numFmt w:val="bullet"/>
      <w:lvlText w:val=""/>
      <w:lvlJc w:val="left"/>
      <w:pPr>
        <w:tabs>
          <w:tab w:val="num" w:pos="2468"/>
        </w:tabs>
        <w:ind w:left="2468" w:hanging="283"/>
      </w:pPr>
      <w:rPr>
        <w:rFonts w:ascii="Symbol" w:hAnsi="Symbol"/>
        <w:sz w:val="18"/>
      </w:rPr>
    </w:lvl>
    <w:lvl w:ilvl="4">
      <w:start w:val="1"/>
      <w:numFmt w:val="bullet"/>
      <w:lvlText w:val=""/>
      <w:lvlJc w:val="left"/>
      <w:pPr>
        <w:tabs>
          <w:tab w:val="num" w:pos="3175"/>
        </w:tabs>
        <w:ind w:left="3175" w:hanging="283"/>
      </w:pPr>
      <w:rPr>
        <w:rFonts w:ascii="Symbol" w:hAnsi="Symbol"/>
        <w:sz w:val="18"/>
      </w:rPr>
    </w:lvl>
    <w:lvl w:ilvl="5">
      <w:start w:val="1"/>
      <w:numFmt w:val="bullet"/>
      <w:lvlText w:val=""/>
      <w:lvlJc w:val="left"/>
      <w:pPr>
        <w:tabs>
          <w:tab w:val="num" w:pos="3882"/>
        </w:tabs>
        <w:ind w:left="3882" w:hanging="283"/>
      </w:pPr>
      <w:rPr>
        <w:rFonts w:ascii="Symbol" w:hAnsi="Symbol"/>
        <w:sz w:val="18"/>
      </w:rPr>
    </w:lvl>
    <w:lvl w:ilvl="6">
      <w:start w:val="1"/>
      <w:numFmt w:val="bullet"/>
      <w:lvlText w:val=""/>
      <w:lvlJc w:val="left"/>
      <w:pPr>
        <w:tabs>
          <w:tab w:val="num" w:pos="4589"/>
        </w:tabs>
        <w:ind w:left="4589" w:hanging="283"/>
      </w:pPr>
      <w:rPr>
        <w:rFonts w:ascii="Symbol" w:hAnsi="Symbol"/>
        <w:sz w:val="18"/>
      </w:rPr>
    </w:lvl>
    <w:lvl w:ilvl="7">
      <w:start w:val="1"/>
      <w:numFmt w:val="bullet"/>
      <w:lvlText w:val=""/>
      <w:lvlJc w:val="left"/>
      <w:pPr>
        <w:tabs>
          <w:tab w:val="num" w:pos="5296"/>
        </w:tabs>
        <w:ind w:left="5296" w:hanging="283"/>
      </w:pPr>
      <w:rPr>
        <w:rFonts w:ascii="Symbol" w:hAnsi="Symbol"/>
        <w:sz w:val="18"/>
      </w:rPr>
    </w:lvl>
    <w:lvl w:ilvl="8">
      <w:start w:val="1"/>
      <w:numFmt w:val="bullet"/>
      <w:lvlText w:val=""/>
      <w:lvlJc w:val="left"/>
      <w:pPr>
        <w:tabs>
          <w:tab w:val="num" w:pos="6003"/>
        </w:tabs>
        <w:ind w:left="6003" w:hanging="283"/>
      </w:pPr>
      <w:rPr>
        <w:rFonts w:ascii="Symbol" w:hAnsi="Symbol"/>
        <w:sz w:val="18"/>
      </w:rPr>
    </w:lvl>
  </w:abstractNum>
  <w:abstractNum w:abstractNumId="17">
    <w:nsid w:val="3ABC03FD"/>
    <w:multiLevelType w:val="hybridMultilevel"/>
    <w:tmpl w:val="DE8ADC70"/>
    <w:lvl w:ilvl="0" w:tplc="3B2C93F0">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021844"/>
    <w:multiLevelType w:val="hybridMultilevel"/>
    <w:tmpl w:val="161696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A77EA2"/>
    <w:multiLevelType w:val="hybridMultilevel"/>
    <w:tmpl w:val="B1A2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6B14EB"/>
    <w:multiLevelType w:val="multilevel"/>
    <w:tmpl w:val="0F18730E"/>
    <w:lvl w:ilvl="0">
      <w:start w:val="1"/>
      <w:numFmt w:val="bullet"/>
      <w:lvlText w:val=""/>
      <w:lvlJc w:val="left"/>
      <w:pPr>
        <w:tabs>
          <w:tab w:val="num" w:pos="347"/>
        </w:tabs>
        <w:ind w:left="347" w:hanging="283"/>
      </w:pPr>
      <w:rPr>
        <w:rFonts w:ascii="Wingdings" w:hAnsi="Wingdings" w:hint="default"/>
        <w:sz w:val="22"/>
        <w:szCs w:val="22"/>
      </w:rPr>
    </w:lvl>
    <w:lvl w:ilvl="1">
      <w:start w:val="1"/>
      <w:numFmt w:val="bullet"/>
      <w:lvlText w:val=""/>
      <w:lvlJc w:val="left"/>
      <w:pPr>
        <w:tabs>
          <w:tab w:val="num" w:pos="1054"/>
        </w:tabs>
        <w:ind w:left="1054" w:hanging="283"/>
      </w:pPr>
      <w:rPr>
        <w:rFonts w:ascii="Symbol" w:hAnsi="Symbol"/>
        <w:sz w:val="18"/>
      </w:rPr>
    </w:lvl>
    <w:lvl w:ilvl="2">
      <w:start w:val="1"/>
      <w:numFmt w:val="bullet"/>
      <w:lvlText w:val=""/>
      <w:lvlJc w:val="left"/>
      <w:pPr>
        <w:tabs>
          <w:tab w:val="num" w:pos="1761"/>
        </w:tabs>
        <w:ind w:left="1761" w:hanging="283"/>
      </w:pPr>
      <w:rPr>
        <w:rFonts w:ascii="Symbol" w:hAnsi="Symbol"/>
        <w:sz w:val="18"/>
      </w:rPr>
    </w:lvl>
    <w:lvl w:ilvl="3">
      <w:start w:val="1"/>
      <w:numFmt w:val="bullet"/>
      <w:lvlText w:val=""/>
      <w:lvlJc w:val="left"/>
      <w:pPr>
        <w:tabs>
          <w:tab w:val="num" w:pos="2468"/>
        </w:tabs>
        <w:ind w:left="2468" w:hanging="283"/>
      </w:pPr>
      <w:rPr>
        <w:rFonts w:ascii="Symbol" w:hAnsi="Symbol"/>
        <w:sz w:val="18"/>
      </w:rPr>
    </w:lvl>
    <w:lvl w:ilvl="4">
      <w:start w:val="1"/>
      <w:numFmt w:val="bullet"/>
      <w:lvlText w:val=""/>
      <w:lvlJc w:val="left"/>
      <w:pPr>
        <w:tabs>
          <w:tab w:val="num" w:pos="3175"/>
        </w:tabs>
        <w:ind w:left="3175" w:hanging="283"/>
      </w:pPr>
      <w:rPr>
        <w:rFonts w:ascii="Symbol" w:hAnsi="Symbol"/>
        <w:sz w:val="18"/>
      </w:rPr>
    </w:lvl>
    <w:lvl w:ilvl="5">
      <w:start w:val="1"/>
      <w:numFmt w:val="bullet"/>
      <w:lvlText w:val=""/>
      <w:lvlJc w:val="left"/>
      <w:pPr>
        <w:tabs>
          <w:tab w:val="num" w:pos="3882"/>
        </w:tabs>
        <w:ind w:left="3882" w:hanging="283"/>
      </w:pPr>
      <w:rPr>
        <w:rFonts w:ascii="Symbol" w:hAnsi="Symbol"/>
        <w:sz w:val="18"/>
      </w:rPr>
    </w:lvl>
    <w:lvl w:ilvl="6">
      <w:start w:val="1"/>
      <w:numFmt w:val="bullet"/>
      <w:lvlText w:val=""/>
      <w:lvlJc w:val="left"/>
      <w:pPr>
        <w:tabs>
          <w:tab w:val="num" w:pos="4589"/>
        </w:tabs>
        <w:ind w:left="4589" w:hanging="283"/>
      </w:pPr>
      <w:rPr>
        <w:rFonts w:ascii="Symbol" w:hAnsi="Symbol"/>
        <w:sz w:val="18"/>
      </w:rPr>
    </w:lvl>
    <w:lvl w:ilvl="7">
      <w:start w:val="1"/>
      <w:numFmt w:val="bullet"/>
      <w:lvlText w:val=""/>
      <w:lvlJc w:val="left"/>
      <w:pPr>
        <w:tabs>
          <w:tab w:val="num" w:pos="5296"/>
        </w:tabs>
        <w:ind w:left="5296" w:hanging="283"/>
      </w:pPr>
      <w:rPr>
        <w:rFonts w:ascii="Symbol" w:hAnsi="Symbol"/>
        <w:sz w:val="18"/>
      </w:rPr>
    </w:lvl>
    <w:lvl w:ilvl="8">
      <w:start w:val="1"/>
      <w:numFmt w:val="bullet"/>
      <w:lvlText w:val=""/>
      <w:lvlJc w:val="left"/>
      <w:pPr>
        <w:tabs>
          <w:tab w:val="num" w:pos="6003"/>
        </w:tabs>
        <w:ind w:left="6003" w:hanging="283"/>
      </w:pPr>
      <w:rPr>
        <w:rFonts w:ascii="Symbol" w:hAnsi="Symbol"/>
        <w:sz w:val="18"/>
      </w:rPr>
    </w:lvl>
  </w:abstractNum>
  <w:abstractNum w:abstractNumId="21">
    <w:nsid w:val="5CD76B76"/>
    <w:multiLevelType w:val="hybridMultilevel"/>
    <w:tmpl w:val="CF70AC0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nsid w:val="5FD06873"/>
    <w:multiLevelType w:val="hybridMultilevel"/>
    <w:tmpl w:val="711CA26C"/>
    <w:lvl w:ilvl="0" w:tplc="04090001">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6"/>
  </w:num>
  <w:num w:numId="18">
    <w:abstractNumId w:val="14"/>
  </w:num>
  <w:num w:numId="19">
    <w:abstractNumId w:val="20"/>
  </w:num>
  <w:num w:numId="20">
    <w:abstractNumId w:val="15"/>
  </w:num>
  <w:num w:numId="21">
    <w:abstractNumId w:val="21"/>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efaultTableStyle w:val="Normal"/>
  <w:drawingGridHorizontalSpacing w:val="11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98"/>
    <w:rsid w:val="00005D06"/>
    <w:rsid w:val="00013570"/>
    <w:rsid w:val="00021411"/>
    <w:rsid w:val="00057721"/>
    <w:rsid w:val="0007370A"/>
    <w:rsid w:val="0007406A"/>
    <w:rsid w:val="00074155"/>
    <w:rsid w:val="00083065"/>
    <w:rsid w:val="00097542"/>
    <w:rsid w:val="000A70FB"/>
    <w:rsid w:val="000B60B0"/>
    <w:rsid w:val="000D0F91"/>
    <w:rsid w:val="000E4E51"/>
    <w:rsid w:val="000E773C"/>
    <w:rsid w:val="000F4C44"/>
    <w:rsid w:val="00121E55"/>
    <w:rsid w:val="00123CF4"/>
    <w:rsid w:val="001563EE"/>
    <w:rsid w:val="00160BBB"/>
    <w:rsid w:val="00203A03"/>
    <w:rsid w:val="0020525F"/>
    <w:rsid w:val="00226655"/>
    <w:rsid w:val="00240DC3"/>
    <w:rsid w:val="00251692"/>
    <w:rsid w:val="00252DCE"/>
    <w:rsid w:val="00260F78"/>
    <w:rsid w:val="00282729"/>
    <w:rsid w:val="002D2D1B"/>
    <w:rsid w:val="002E02E2"/>
    <w:rsid w:val="002E2264"/>
    <w:rsid w:val="002E6FAA"/>
    <w:rsid w:val="002E76CD"/>
    <w:rsid w:val="002F7478"/>
    <w:rsid w:val="00310DD3"/>
    <w:rsid w:val="0032141B"/>
    <w:rsid w:val="00330EBA"/>
    <w:rsid w:val="0036320F"/>
    <w:rsid w:val="003676D0"/>
    <w:rsid w:val="0038300B"/>
    <w:rsid w:val="003C5236"/>
    <w:rsid w:val="003E2E9B"/>
    <w:rsid w:val="004224E2"/>
    <w:rsid w:val="004303E3"/>
    <w:rsid w:val="00430E05"/>
    <w:rsid w:val="00437EC3"/>
    <w:rsid w:val="004456EE"/>
    <w:rsid w:val="00450D45"/>
    <w:rsid w:val="00456973"/>
    <w:rsid w:val="00477E98"/>
    <w:rsid w:val="00496EF7"/>
    <w:rsid w:val="00497E44"/>
    <w:rsid w:val="004B716A"/>
    <w:rsid w:val="004C38CB"/>
    <w:rsid w:val="004E7E43"/>
    <w:rsid w:val="005303C7"/>
    <w:rsid w:val="00534F7F"/>
    <w:rsid w:val="0053505B"/>
    <w:rsid w:val="0054041E"/>
    <w:rsid w:val="0054309E"/>
    <w:rsid w:val="005443E4"/>
    <w:rsid w:val="0055511C"/>
    <w:rsid w:val="00564311"/>
    <w:rsid w:val="00564BCE"/>
    <w:rsid w:val="005725EC"/>
    <w:rsid w:val="00577898"/>
    <w:rsid w:val="00583093"/>
    <w:rsid w:val="0058664D"/>
    <w:rsid w:val="00595432"/>
    <w:rsid w:val="005A644E"/>
    <w:rsid w:val="005B4DCA"/>
    <w:rsid w:val="005B5DF0"/>
    <w:rsid w:val="005D43B4"/>
    <w:rsid w:val="005D6061"/>
    <w:rsid w:val="005E200E"/>
    <w:rsid w:val="0060132D"/>
    <w:rsid w:val="00637B94"/>
    <w:rsid w:val="00646CF7"/>
    <w:rsid w:val="006518AF"/>
    <w:rsid w:val="00672325"/>
    <w:rsid w:val="006770A4"/>
    <w:rsid w:val="00677E92"/>
    <w:rsid w:val="00683F77"/>
    <w:rsid w:val="00685DE2"/>
    <w:rsid w:val="00696AFB"/>
    <w:rsid w:val="006A0E47"/>
    <w:rsid w:val="006D747E"/>
    <w:rsid w:val="006D7A87"/>
    <w:rsid w:val="00706695"/>
    <w:rsid w:val="007078F3"/>
    <w:rsid w:val="00743D22"/>
    <w:rsid w:val="007453C5"/>
    <w:rsid w:val="007507A2"/>
    <w:rsid w:val="00753721"/>
    <w:rsid w:val="00763B64"/>
    <w:rsid w:val="00767239"/>
    <w:rsid w:val="00777A05"/>
    <w:rsid w:val="00794718"/>
    <w:rsid w:val="00796739"/>
    <w:rsid w:val="007970AA"/>
    <w:rsid w:val="007B01B0"/>
    <w:rsid w:val="007B3EE7"/>
    <w:rsid w:val="007C26CA"/>
    <w:rsid w:val="007C5625"/>
    <w:rsid w:val="007E15C0"/>
    <w:rsid w:val="007F7447"/>
    <w:rsid w:val="00835F76"/>
    <w:rsid w:val="00843965"/>
    <w:rsid w:val="00873936"/>
    <w:rsid w:val="00874FBF"/>
    <w:rsid w:val="008763DE"/>
    <w:rsid w:val="00886D41"/>
    <w:rsid w:val="00894345"/>
    <w:rsid w:val="00897B0E"/>
    <w:rsid w:val="008A6589"/>
    <w:rsid w:val="008E6535"/>
    <w:rsid w:val="00910DBC"/>
    <w:rsid w:val="0091124F"/>
    <w:rsid w:val="0091195B"/>
    <w:rsid w:val="0092777C"/>
    <w:rsid w:val="00954B78"/>
    <w:rsid w:val="00956909"/>
    <w:rsid w:val="00960023"/>
    <w:rsid w:val="009604B2"/>
    <w:rsid w:val="00962AB0"/>
    <w:rsid w:val="0098333D"/>
    <w:rsid w:val="009A73FF"/>
    <w:rsid w:val="009B7288"/>
    <w:rsid w:val="009C435C"/>
    <w:rsid w:val="009E0653"/>
    <w:rsid w:val="009E4CA1"/>
    <w:rsid w:val="009F2B06"/>
    <w:rsid w:val="009F3EEE"/>
    <w:rsid w:val="00A025E4"/>
    <w:rsid w:val="00A30F0E"/>
    <w:rsid w:val="00A30FC0"/>
    <w:rsid w:val="00A45695"/>
    <w:rsid w:val="00A90885"/>
    <w:rsid w:val="00A92475"/>
    <w:rsid w:val="00AA756B"/>
    <w:rsid w:val="00AB06FC"/>
    <w:rsid w:val="00AB282B"/>
    <w:rsid w:val="00AB410E"/>
    <w:rsid w:val="00AB5C03"/>
    <w:rsid w:val="00AD41AE"/>
    <w:rsid w:val="00AE0BA6"/>
    <w:rsid w:val="00B350D6"/>
    <w:rsid w:val="00B37188"/>
    <w:rsid w:val="00B80354"/>
    <w:rsid w:val="00B80E8A"/>
    <w:rsid w:val="00B82EBD"/>
    <w:rsid w:val="00B85214"/>
    <w:rsid w:val="00B908A6"/>
    <w:rsid w:val="00BB378F"/>
    <w:rsid w:val="00BB3803"/>
    <w:rsid w:val="00BB53A9"/>
    <w:rsid w:val="00BB6283"/>
    <w:rsid w:val="00C14E79"/>
    <w:rsid w:val="00C25BFC"/>
    <w:rsid w:val="00C62A99"/>
    <w:rsid w:val="00C644B4"/>
    <w:rsid w:val="00C73D90"/>
    <w:rsid w:val="00CB44A0"/>
    <w:rsid w:val="00CD20E1"/>
    <w:rsid w:val="00CE2556"/>
    <w:rsid w:val="00CE7B06"/>
    <w:rsid w:val="00CF7035"/>
    <w:rsid w:val="00D20415"/>
    <w:rsid w:val="00D4047B"/>
    <w:rsid w:val="00D4257E"/>
    <w:rsid w:val="00D42A52"/>
    <w:rsid w:val="00D910CE"/>
    <w:rsid w:val="00D93E28"/>
    <w:rsid w:val="00D970A7"/>
    <w:rsid w:val="00DA0698"/>
    <w:rsid w:val="00DB4F58"/>
    <w:rsid w:val="00DD2E76"/>
    <w:rsid w:val="00DE266C"/>
    <w:rsid w:val="00E111DC"/>
    <w:rsid w:val="00E26EA7"/>
    <w:rsid w:val="00E41BD5"/>
    <w:rsid w:val="00E45507"/>
    <w:rsid w:val="00E519FB"/>
    <w:rsid w:val="00E55994"/>
    <w:rsid w:val="00E617D7"/>
    <w:rsid w:val="00E61DF0"/>
    <w:rsid w:val="00E63C5A"/>
    <w:rsid w:val="00E653DC"/>
    <w:rsid w:val="00E71944"/>
    <w:rsid w:val="00E9188C"/>
    <w:rsid w:val="00E965C1"/>
    <w:rsid w:val="00EB3542"/>
    <w:rsid w:val="00EE4409"/>
    <w:rsid w:val="00EE7D7C"/>
    <w:rsid w:val="00EF41DC"/>
    <w:rsid w:val="00F17A8A"/>
    <w:rsid w:val="00F32A6D"/>
    <w:rsid w:val="00F3326B"/>
    <w:rsid w:val="00F33872"/>
    <w:rsid w:val="00F7757D"/>
    <w:rsid w:val="00F84E90"/>
    <w:rsid w:val="00F95BA6"/>
    <w:rsid w:val="00FD44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C954F58-5734-48C5-AED3-35E95C88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F77"/>
    <w:pPr>
      <w:suppressAutoHyphens/>
    </w:pPr>
    <w:rPr>
      <w:rFonts w:ascii="Tahoma" w:hAnsi="Tahoma"/>
      <w:sz w:val="22"/>
      <w:szCs w:val="22"/>
      <w:lang w:eastAsia="ar-SA"/>
    </w:rPr>
  </w:style>
  <w:style w:type="paragraph" w:styleId="Heading1">
    <w:name w:val="heading 1"/>
    <w:basedOn w:val="Normal"/>
    <w:next w:val="Normal"/>
    <w:qFormat/>
    <w:rsid w:val="00683F77"/>
    <w:pPr>
      <w:keepNext/>
      <w:numPr>
        <w:numId w:val="1"/>
      </w:numPr>
      <w:jc w:val="both"/>
      <w:outlineLvl w:val="0"/>
    </w:pPr>
    <w:rPr>
      <w:i/>
    </w:rPr>
  </w:style>
  <w:style w:type="paragraph" w:styleId="Heading2">
    <w:name w:val="heading 2"/>
    <w:basedOn w:val="Normal"/>
    <w:next w:val="Normal"/>
    <w:qFormat/>
    <w:rsid w:val="00683F77"/>
    <w:pPr>
      <w:keepNext/>
      <w:numPr>
        <w:ilvl w:val="1"/>
        <w:numId w:val="1"/>
      </w:numPr>
      <w:outlineLvl w:val="1"/>
    </w:pPr>
    <w:rPr>
      <w:b/>
    </w:rPr>
  </w:style>
  <w:style w:type="paragraph" w:styleId="Heading3">
    <w:name w:val="heading 3"/>
    <w:basedOn w:val="Normal"/>
    <w:next w:val="Normal"/>
    <w:qFormat/>
    <w:rsid w:val="00683F77"/>
    <w:pPr>
      <w:keepNext/>
      <w:numPr>
        <w:ilvl w:val="2"/>
        <w:numId w:val="1"/>
      </w:numPr>
      <w:jc w:val="both"/>
      <w:outlineLvl w:val="2"/>
    </w:pPr>
    <w:rPr>
      <w:u w:val="single"/>
    </w:rPr>
  </w:style>
  <w:style w:type="paragraph" w:styleId="Heading4">
    <w:name w:val="heading 4"/>
    <w:basedOn w:val="Normal"/>
    <w:next w:val="Normal"/>
    <w:qFormat/>
    <w:rsid w:val="00683F77"/>
    <w:pPr>
      <w:keepNext/>
      <w:numPr>
        <w:ilvl w:val="3"/>
        <w:numId w:val="1"/>
      </w:numPr>
      <w:jc w:val="both"/>
      <w:outlineLvl w:val="3"/>
    </w:pPr>
    <w:rPr>
      <w:u w:val="single"/>
    </w:rPr>
  </w:style>
  <w:style w:type="paragraph" w:styleId="Heading5">
    <w:name w:val="heading 5"/>
    <w:basedOn w:val="Normal"/>
    <w:next w:val="Normal"/>
    <w:qFormat/>
    <w:rsid w:val="00683F77"/>
    <w:pPr>
      <w:keepNext/>
      <w:numPr>
        <w:ilvl w:val="4"/>
        <w:numId w:val="1"/>
      </w:numPr>
      <w:jc w:val="both"/>
      <w:outlineLvl w:val="4"/>
    </w:pPr>
    <w:rPr>
      <w:b/>
    </w:rPr>
  </w:style>
  <w:style w:type="paragraph" w:styleId="Heading6">
    <w:name w:val="heading 6"/>
    <w:basedOn w:val="Normal"/>
    <w:next w:val="Normal"/>
    <w:qFormat/>
    <w:rsid w:val="00683F77"/>
    <w:pPr>
      <w:keepNext/>
      <w:numPr>
        <w:ilvl w:val="5"/>
        <w:numId w:val="1"/>
      </w:numPr>
      <w:jc w:val="center"/>
      <w:outlineLvl w:val="5"/>
    </w:pPr>
    <w:rPr>
      <w:rFonts w:ascii="Gill Sans" w:hAnsi="Gill Sans"/>
      <w:b/>
    </w:rPr>
  </w:style>
  <w:style w:type="paragraph" w:styleId="Heading7">
    <w:name w:val="heading 7"/>
    <w:basedOn w:val="Normal"/>
    <w:next w:val="Normal"/>
    <w:qFormat/>
    <w:rsid w:val="00683F77"/>
    <w:pPr>
      <w:keepNext/>
      <w:numPr>
        <w:ilvl w:val="6"/>
        <w:numId w:val="1"/>
      </w:numPr>
      <w:outlineLvl w:val="6"/>
    </w:pPr>
    <w:rPr>
      <w:rFonts w:ascii="Gill Sans" w:hAnsi="Gill Sans"/>
      <w:b/>
      <w:bCs/>
    </w:rPr>
  </w:style>
  <w:style w:type="paragraph" w:styleId="Heading8">
    <w:name w:val="heading 8"/>
    <w:basedOn w:val="Normal"/>
    <w:next w:val="Normal"/>
    <w:qFormat/>
    <w:rsid w:val="00683F77"/>
    <w:pPr>
      <w:keepNext/>
      <w:numPr>
        <w:ilvl w:val="7"/>
        <w:numId w:val="1"/>
      </w:numPr>
      <w:ind w:left="0" w:right="540" w:firstLine="0"/>
      <w:jc w:val="center"/>
      <w:outlineLvl w:val="7"/>
    </w:pPr>
    <w:rPr>
      <w:rFonts w:ascii="Gill Sans" w:hAnsi="Gill Sans"/>
      <w:b/>
      <w:bCs/>
    </w:rPr>
  </w:style>
  <w:style w:type="paragraph" w:styleId="Heading9">
    <w:name w:val="heading 9"/>
    <w:basedOn w:val="Normal"/>
    <w:next w:val="Normal"/>
    <w:qFormat/>
    <w:rsid w:val="00683F77"/>
    <w:pPr>
      <w:numPr>
        <w:ilvl w:val="8"/>
        <w:numId w:val="1"/>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83F77"/>
    <w:rPr>
      <w:rFonts w:ascii="Symbol" w:hAnsi="Symbol"/>
    </w:rPr>
  </w:style>
  <w:style w:type="character" w:customStyle="1" w:styleId="WW8Num2z0">
    <w:name w:val="WW8Num2z0"/>
    <w:rsid w:val="00683F77"/>
    <w:rPr>
      <w:rFonts w:ascii="Symbol" w:hAnsi="Symbol"/>
      <w:sz w:val="18"/>
    </w:rPr>
  </w:style>
  <w:style w:type="character" w:customStyle="1" w:styleId="WW8Num3z0">
    <w:name w:val="WW8Num3z0"/>
    <w:rsid w:val="00683F77"/>
    <w:rPr>
      <w:rFonts w:ascii="Symbol" w:hAnsi="Symbol"/>
      <w:sz w:val="18"/>
    </w:rPr>
  </w:style>
  <w:style w:type="character" w:customStyle="1" w:styleId="WW8Num4z0">
    <w:name w:val="WW8Num4z0"/>
    <w:rsid w:val="00683F77"/>
    <w:rPr>
      <w:rFonts w:ascii="Wingdings 2" w:hAnsi="Wingdings 2"/>
      <w:sz w:val="24"/>
    </w:rPr>
  </w:style>
  <w:style w:type="character" w:customStyle="1" w:styleId="WW8Num4z1">
    <w:name w:val="WW8Num4z1"/>
    <w:rsid w:val="00683F77"/>
    <w:rPr>
      <w:rFonts w:ascii="OpenSymbol" w:hAnsi="OpenSymbol"/>
    </w:rPr>
  </w:style>
  <w:style w:type="character" w:customStyle="1" w:styleId="WW8Num5z0">
    <w:name w:val="WW8Num5z0"/>
    <w:rsid w:val="00683F77"/>
    <w:rPr>
      <w:rFonts w:ascii="Symbol" w:hAnsi="Symbol"/>
      <w:sz w:val="18"/>
    </w:rPr>
  </w:style>
  <w:style w:type="character" w:customStyle="1" w:styleId="WW8Num6z0">
    <w:name w:val="WW8Num6z0"/>
    <w:rsid w:val="00683F77"/>
    <w:rPr>
      <w:rFonts w:ascii="Verdana" w:hAnsi="Verdana"/>
      <w:b w:val="0"/>
      <w:i w:val="0"/>
      <w:strike w:val="0"/>
      <w:dstrike w:val="0"/>
      <w:color w:val="000000"/>
      <w:sz w:val="20"/>
      <w:u w:val="none"/>
    </w:rPr>
  </w:style>
  <w:style w:type="character" w:customStyle="1" w:styleId="WW8Num7z0">
    <w:name w:val="WW8Num7z0"/>
    <w:rsid w:val="00683F77"/>
    <w:rPr>
      <w:rFonts w:ascii="Verdana" w:hAnsi="Verdana"/>
      <w:b w:val="0"/>
      <w:i w:val="0"/>
      <w:strike w:val="0"/>
      <w:dstrike w:val="0"/>
      <w:color w:val="000000"/>
      <w:sz w:val="20"/>
      <w:u w:val="none"/>
    </w:rPr>
  </w:style>
  <w:style w:type="character" w:customStyle="1" w:styleId="WW8Num8z0">
    <w:name w:val="WW8Num8z0"/>
    <w:rsid w:val="00683F77"/>
    <w:rPr>
      <w:rFonts w:ascii="Wingdings 2" w:hAnsi="Wingdings 2"/>
      <w:sz w:val="24"/>
    </w:rPr>
  </w:style>
  <w:style w:type="character" w:customStyle="1" w:styleId="WW8Num8z1">
    <w:name w:val="WW8Num8z1"/>
    <w:rsid w:val="00683F77"/>
    <w:rPr>
      <w:rFonts w:ascii="OpenSymbol" w:hAnsi="OpenSymbol"/>
    </w:rPr>
  </w:style>
  <w:style w:type="character" w:customStyle="1" w:styleId="WW8Num9z0">
    <w:name w:val="WW8Num9z0"/>
    <w:rsid w:val="00683F77"/>
    <w:rPr>
      <w:rFonts w:ascii="Wingdings 2" w:hAnsi="Wingdings 2"/>
      <w:b w:val="0"/>
      <w:i w:val="0"/>
      <w:spacing w:val="0"/>
      <w:w w:val="100"/>
      <w:position w:val="0"/>
      <w:sz w:val="24"/>
      <w:vertAlign w:val="baseline"/>
    </w:rPr>
  </w:style>
  <w:style w:type="character" w:customStyle="1" w:styleId="WW8Num9z1">
    <w:name w:val="WW8Num9z1"/>
    <w:rsid w:val="00683F77"/>
    <w:rPr>
      <w:rFonts w:ascii="OpenSymbol" w:hAnsi="OpenSymbol"/>
    </w:rPr>
  </w:style>
  <w:style w:type="character" w:customStyle="1" w:styleId="WW8Num10z0">
    <w:name w:val="WW8Num10z0"/>
    <w:rsid w:val="00683F77"/>
    <w:rPr>
      <w:rFonts w:ascii="Arial" w:hAnsi="Arial"/>
      <w:b w:val="0"/>
      <w:i w:val="0"/>
      <w:strike w:val="0"/>
      <w:dstrike w:val="0"/>
      <w:color w:val="000000"/>
      <w:sz w:val="20"/>
      <w:u w:val="none"/>
    </w:rPr>
  </w:style>
  <w:style w:type="character" w:customStyle="1" w:styleId="WW8Num11z0">
    <w:name w:val="WW8Num11z0"/>
    <w:rsid w:val="00683F77"/>
    <w:rPr>
      <w:rFonts w:ascii="Symbol" w:hAnsi="Symbol"/>
      <w:b w:val="0"/>
      <w:i w:val="0"/>
      <w:strike w:val="0"/>
      <w:dstrike w:val="0"/>
      <w:color w:val="000000"/>
      <w:sz w:val="20"/>
      <w:u w:val="none"/>
    </w:rPr>
  </w:style>
  <w:style w:type="character" w:customStyle="1" w:styleId="WW8Num11z1">
    <w:name w:val="WW8Num11z1"/>
    <w:rsid w:val="00683F77"/>
    <w:rPr>
      <w:rFonts w:ascii="OpenSymbol" w:hAnsi="OpenSymbol"/>
      <w:b w:val="0"/>
      <w:i w:val="0"/>
      <w:strike w:val="0"/>
      <w:dstrike w:val="0"/>
      <w:color w:val="000000"/>
      <w:sz w:val="20"/>
      <w:u w:val="none"/>
    </w:rPr>
  </w:style>
  <w:style w:type="character" w:customStyle="1" w:styleId="WW8Num12z0">
    <w:name w:val="WW8Num12z0"/>
    <w:rsid w:val="00683F77"/>
    <w:rPr>
      <w:rFonts w:ascii="Wingdings" w:hAnsi="Wingdings"/>
      <w:b w:val="0"/>
      <w:i w:val="0"/>
      <w:strike w:val="0"/>
      <w:dstrike w:val="0"/>
      <w:color w:val="000000"/>
      <w:sz w:val="22"/>
      <w:u w:val="none"/>
    </w:rPr>
  </w:style>
  <w:style w:type="character" w:customStyle="1" w:styleId="WW8Num13z0">
    <w:name w:val="WW8Num13z0"/>
    <w:rsid w:val="00683F77"/>
    <w:rPr>
      <w:rFonts w:ascii="Symbol" w:hAnsi="Symbol"/>
    </w:rPr>
  </w:style>
  <w:style w:type="character" w:customStyle="1" w:styleId="WW8Num14z0">
    <w:name w:val="WW8Num14z0"/>
    <w:rsid w:val="00683F77"/>
    <w:rPr>
      <w:rFonts w:ascii="Symbol" w:hAnsi="Symbol"/>
      <w:b w:val="0"/>
      <w:i w:val="0"/>
      <w:color w:val="000000"/>
      <w:sz w:val="20"/>
    </w:rPr>
  </w:style>
  <w:style w:type="character" w:customStyle="1" w:styleId="WW8Num14z1">
    <w:name w:val="WW8Num14z1"/>
    <w:rsid w:val="00683F77"/>
    <w:rPr>
      <w:rFonts w:ascii="Courier New" w:hAnsi="Courier New"/>
    </w:rPr>
  </w:style>
  <w:style w:type="character" w:customStyle="1" w:styleId="WW8Num14z2">
    <w:name w:val="WW8Num14z2"/>
    <w:rsid w:val="00683F77"/>
    <w:rPr>
      <w:rFonts w:ascii="Wingdings" w:hAnsi="Wingdings"/>
    </w:rPr>
  </w:style>
  <w:style w:type="character" w:customStyle="1" w:styleId="WW8Num14z6">
    <w:name w:val="WW8Num14z6"/>
    <w:rsid w:val="00683F77"/>
    <w:rPr>
      <w:rFonts w:ascii="Symbol" w:hAnsi="Symbol"/>
    </w:rPr>
  </w:style>
  <w:style w:type="character" w:customStyle="1" w:styleId="WW8Num15z0">
    <w:name w:val="WW8Num15z0"/>
    <w:rsid w:val="00683F77"/>
    <w:rPr>
      <w:rFonts w:ascii="Symbol" w:hAnsi="Symbol"/>
    </w:rPr>
  </w:style>
  <w:style w:type="character" w:customStyle="1" w:styleId="WW8Num15z1">
    <w:name w:val="WW8Num15z1"/>
    <w:rsid w:val="00683F77"/>
    <w:rPr>
      <w:rFonts w:ascii="Courier New" w:hAnsi="Courier New"/>
    </w:rPr>
  </w:style>
  <w:style w:type="character" w:customStyle="1" w:styleId="WW8Num15z2">
    <w:name w:val="WW8Num15z2"/>
    <w:rsid w:val="00683F77"/>
    <w:rPr>
      <w:rFonts w:ascii="Wingdings" w:hAnsi="Wingdings"/>
    </w:rPr>
  </w:style>
  <w:style w:type="character" w:customStyle="1" w:styleId="WW8Num16z0">
    <w:name w:val="WW8Num16z0"/>
    <w:rsid w:val="00683F77"/>
    <w:rPr>
      <w:rFonts w:ascii="Symbol" w:hAnsi="Symbol"/>
    </w:rPr>
  </w:style>
  <w:style w:type="character" w:customStyle="1" w:styleId="WW8Num16z1">
    <w:name w:val="WW8Num16z1"/>
    <w:rsid w:val="00683F77"/>
    <w:rPr>
      <w:rFonts w:ascii="Courier New" w:hAnsi="Courier New"/>
    </w:rPr>
  </w:style>
  <w:style w:type="character" w:customStyle="1" w:styleId="WW8Num16z2">
    <w:name w:val="WW8Num16z2"/>
    <w:rsid w:val="00683F77"/>
    <w:rPr>
      <w:rFonts w:ascii="Wingdings" w:hAnsi="Wingdings"/>
    </w:rPr>
  </w:style>
  <w:style w:type="character" w:customStyle="1" w:styleId="WW8Num17z0">
    <w:name w:val="WW8Num17z0"/>
    <w:rsid w:val="00683F77"/>
    <w:rPr>
      <w:rFonts w:ascii="Symbol" w:hAnsi="Symbol"/>
    </w:rPr>
  </w:style>
  <w:style w:type="character" w:customStyle="1" w:styleId="WW8Num17z1">
    <w:name w:val="WW8Num17z1"/>
    <w:rsid w:val="00683F77"/>
    <w:rPr>
      <w:rFonts w:ascii="Courier New" w:hAnsi="Courier New"/>
    </w:rPr>
  </w:style>
  <w:style w:type="character" w:customStyle="1" w:styleId="WW8Num17z2">
    <w:name w:val="WW8Num17z2"/>
    <w:rsid w:val="00683F77"/>
    <w:rPr>
      <w:rFonts w:ascii="Wingdings" w:hAnsi="Wingdings"/>
    </w:rPr>
  </w:style>
  <w:style w:type="character" w:customStyle="1" w:styleId="WW8Num18z0">
    <w:name w:val="WW8Num18z0"/>
    <w:rsid w:val="00683F77"/>
    <w:rPr>
      <w:rFonts w:ascii="Symbol" w:hAnsi="Symbol"/>
    </w:rPr>
  </w:style>
  <w:style w:type="character" w:customStyle="1" w:styleId="WW8Num18z1">
    <w:name w:val="WW8Num18z1"/>
    <w:rsid w:val="00683F77"/>
    <w:rPr>
      <w:rFonts w:ascii="Courier New" w:hAnsi="Courier New"/>
    </w:rPr>
  </w:style>
  <w:style w:type="character" w:customStyle="1" w:styleId="WW8Num18z2">
    <w:name w:val="WW8Num18z2"/>
    <w:rsid w:val="00683F77"/>
    <w:rPr>
      <w:rFonts w:ascii="Wingdings" w:hAnsi="Wingdings"/>
    </w:rPr>
  </w:style>
  <w:style w:type="character" w:customStyle="1" w:styleId="WW8Num19z0">
    <w:name w:val="WW8Num19z0"/>
    <w:rsid w:val="00683F77"/>
    <w:rPr>
      <w:rFonts w:ascii="Symbol" w:hAnsi="Symbol"/>
    </w:rPr>
  </w:style>
  <w:style w:type="character" w:customStyle="1" w:styleId="WW8Num19z1">
    <w:name w:val="WW8Num19z1"/>
    <w:rsid w:val="00683F77"/>
    <w:rPr>
      <w:rFonts w:ascii="Courier New" w:hAnsi="Courier New"/>
    </w:rPr>
  </w:style>
  <w:style w:type="character" w:customStyle="1" w:styleId="WW8Num19z2">
    <w:name w:val="WW8Num19z2"/>
    <w:rsid w:val="00683F77"/>
    <w:rPr>
      <w:rFonts w:ascii="Wingdings" w:hAnsi="Wingdings"/>
    </w:rPr>
  </w:style>
  <w:style w:type="character" w:customStyle="1" w:styleId="WW8Num20z0">
    <w:name w:val="WW8Num20z0"/>
    <w:rsid w:val="00683F77"/>
    <w:rPr>
      <w:rFonts w:ascii="Symbol" w:hAnsi="Symbol"/>
    </w:rPr>
  </w:style>
  <w:style w:type="character" w:customStyle="1" w:styleId="WW8Num20z1">
    <w:name w:val="WW8Num20z1"/>
    <w:rsid w:val="00683F77"/>
    <w:rPr>
      <w:rFonts w:ascii="Courier New" w:hAnsi="Courier New"/>
    </w:rPr>
  </w:style>
  <w:style w:type="character" w:customStyle="1" w:styleId="WW8Num20z2">
    <w:name w:val="WW8Num20z2"/>
    <w:rsid w:val="00683F77"/>
    <w:rPr>
      <w:rFonts w:ascii="Wingdings" w:hAnsi="Wingdings"/>
    </w:rPr>
  </w:style>
  <w:style w:type="character" w:customStyle="1" w:styleId="WW8Num21z0">
    <w:name w:val="WW8Num21z0"/>
    <w:rsid w:val="00683F77"/>
    <w:rPr>
      <w:rFonts w:ascii="Wingdings" w:hAnsi="Wingdings"/>
    </w:rPr>
  </w:style>
  <w:style w:type="character" w:customStyle="1" w:styleId="WW8Num21z1">
    <w:name w:val="WW8Num21z1"/>
    <w:rsid w:val="00683F77"/>
    <w:rPr>
      <w:rFonts w:ascii="Courier New" w:hAnsi="Courier New"/>
    </w:rPr>
  </w:style>
  <w:style w:type="character" w:customStyle="1" w:styleId="WW8Num21z3">
    <w:name w:val="WW8Num21z3"/>
    <w:rsid w:val="00683F77"/>
    <w:rPr>
      <w:rFonts w:ascii="Symbol" w:hAnsi="Symbol"/>
    </w:rPr>
  </w:style>
  <w:style w:type="character" w:customStyle="1" w:styleId="WW8Num22z0">
    <w:name w:val="WW8Num22z0"/>
    <w:rsid w:val="00683F77"/>
    <w:rPr>
      <w:rFonts w:ascii="Symbol" w:hAnsi="Symbol"/>
    </w:rPr>
  </w:style>
  <w:style w:type="character" w:customStyle="1" w:styleId="WW8Num22z1">
    <w:name w:val="WW8Num22z1"/>
    <w:rsid w:val="00683F77"/>
    <w:rPr>
      <w:rFonts w:ascii="Courier New" w:hAnsi="Courier New"/>
    </w:rPr>
  </w:style>
  <w:style w:type="character" w:customStyle="1" w:styleId="WW8Num22z2">
    <w:name w:val="WW8Num22z2"/>
    <w:rsid w:val="00683F77"/>
    <w:rPr>
      <w:rFonts w:ascii="Wingdings" w:hAnsi="Wingdings"/>
    </w:rPr>
  </w:style>
  <w:style w:type="character" w:customStyle="1" w:styleId="WW8Num23z0">
    <w:name w:val="WW8Num23z0"/>
    <w:rsid w:val="00683F77"/>
    <w:rPr>
      <w:rFonts w:ascii="Symbol" w:hAnsi="Symbol"/>
    </w:rPr>
  </w:style>
  <w:style w:type="character" w:customStyle="1" w:styleId="WW8Num23z1">
    <w:name w:val="WW8Num23z1"/>
    <w:rsid w:val="00683F77"/>
    <w:rPr>
      <w:rFonts w:ascii="Courier New" w:hAnsi="Courier New"/>
    </w:rPr>
  </w:style>
  <w:style w:type="character" w:customStyle="1" w:styleId="WW8Num23z2">
    <w:name w:val="WW8Num23z2"/>
    <w:rsid w:val="00683F77"/>
    <w:rPr>
      <w:rFonts w:ascii="Wingdings" w:hAnsi="Wingdings"/>
    </w:rPr>
  </w:style>
  <w:style w:type="character" w:customStyle="1" w:styleId="WW8Num24z0">
    <w:name w:val="WW8Num24z0"/>
    <w:rsid w:val="00683F77"/>
    <w:rPr>
      <w:rFonts w:ascii="Symbol" w:hAnsi="Symbol"/>
    </w:rPr>
  </w:style>
  <w:style w:type="character" w:customStyle="1" w:styleId="WW8Num24z1">
    <w:name w:val="WW8Num24z1"/>
    <w:rsid w:val="00683F77"/>
    <w:rPr>
      <w:rFonts w:ascii="Courier New" w:hAnsi="Courier New"/>
    </w:rPr>
  </w:style>
  <w:style w:type="character" w:customStyle="1" w:styleId="WW8Num24z2">
    <w:name w:val="WW8Num24z2"/>
    <w:rsid w:val="00683F77"/>
    <w:rPr>
      <w:rFonts w:ascii="Wingdings" w:hAnsi="Wingdings"/>
    </w:rPr>
  </w:style>
  <w:style w:type="character" w:customStyle="1" w:styleId="WW8Num25z0">
    <w:name w:val="WW8Num25z0"/>
    <w:rsid w:val="00683F77"/>
    <w:rPr>
      <w:rFonts w:ascii="Symbol" w:hAnsi="Symbol"/>
    </w:rPr>
  </w:style>
  <w:style w:type="character" w:customStyle="1" w:styleId="WW8Num25z1">
    <w:name w:val="WW8Num25z1"/>
    <w:rsid w:val="00683F77"/>
    <w:rPr>
      <w:rFonts w:ascii="Courier New" w:hAnsi="Courier New"/>
    </w:rPr>
  </w:style>
  <w:style w:type="character" w:customStyle="1" w:styleId="WW8Num25z2">
    <w:name w:val="WW8Num25z2"/>
    <w:rsid w:val="00683F77"/>
    <w:rPr>
      <w:rFonts w:ascii="Wingdings" w:hAnsi="Wingdings"/>
    </w:rPr>
  </w:style>
  <w:style w:type="character" w:customStyle="1" w:styleId="WW8Num26z0">
    <w:name w:val="WW8Num26z0"/>
    <w:rsid w:val="00683F77"/>
    <w:rPr>
      <w:rFonts w:ascii="Symbol" w:hAnsi="Symbol"/>
    </w:rPr>
  </w:style>
  <w:style w:type="character" w:customStyle="1" w:styleId="WW8Num26z1">
    <w:name w:val="WW8Num26z1"/>
    <w:rsid w:val="00683F77"/>
    <w:rPr>
      <w:rFonts w:ascii="Courier New" w:hAnsi="Courier New"/>
    </w:rPr>
  </w:style>
  <w:style w:type="character" w:customStyle="1" w:styleId="WW8Num26z2">
    <w:name w:val="WW8Num26z2"/>
    <w:rsid w:val="00683F77"/>
    <w:rPr>
      <w:rFonts w:ascii="Wingdings" w:hAnsi="Wingdings"/>
    </w:rPr>
  </w:style>
  <w:style w:type="character" w:customStyle="1" w:styleId="WW8Num27z0">
    <w:name w:val="WW8Num27z0"/>
    <w:rsid w:val="00683F77"/>
    <w:rPr>
      <w:rFonts w:ascii="Symbol" w:hAnsi="Symbol"/>
    </w:rPr>
  </w:style>
  <w:style w:type="character" w:customStyle="1" w:styleId="WW8Num27z1">
    <w:name w:val="WW8Num27z1"/>
    <w:rsid w:val="00683F77"/>
    <w:rPr>
      <w:rFonts w:ascii="Courier New" w:hAnsi="Courier New"/>
    </w:rPr>
  </w:style>
  <w:style w:type="character" w:customStyle="1" w:styleId="WW8Num27z2">
    <w:name w:val="WW8Num27z2"/>
    <w:rsid w:val="00683F77"/>
    <w:rPr>
      <w:rFonts w:ascii="Wingdings" w:hAnsi="Wingdings"/>
    </w:rPr>
  </w:style>
  <w:style w:type="character" w:customStyle="1" w:styleId="WW8Num28z0">
    <w:name w:val="WW8Num28z0"/>
    <w:rsid w:val="00683F77"/>
    <w:rPr>
      <w:rFonts w:ascii="Symbol" w:hAnsi="Symbol"/>
    </w:rPr>
  </w:style>
  <w:style w:type="character" w:customStyle="1" w:styleId="WW8Num28z1">
    <w:name w:val="WW8Num28z1"/>
    <w:rsid w:val="00683F77"/>
    <w:rPr>
      <w:rFonts w:ascii="Courier New" w:hAnsi="Courier New"/>
    </w:rPr>
  </w:style>
  <w:style w:type="character" w:customStyle="1" w:styleId="WW8Num28z2">
    <w:name w:val="WW8Num28z2"/>
    <w:rsid w:val="00683F77"/>
    <w:rPr>
      <w:rFonts w:ascii="Wingdings" w:hAnsi="Wingdings"/>
    </w:rPr>
  </w:style>
  <w:style w:type="character" w:customStyle="1" w:styleId="WW8Num29z0">
    <w:name w:val="WW8Num29z0"/>
    <w:rsid w:val="00683F77"/>
    <w:rPr>
      <w:rFonts w:ascii="Symbol" w:hAnsi="Symbol"/>
    </w:rPr>
  </w:style>
  <w:style w:type="character" w:customStyle="1" w:styleId="WW8Num29z1">
    <w:name w:val="WW8Num29z1"/>
    <w:rsid w:val="00683F77"/>
    <w:rPr>
      <w:rFonts w:ascii="Courier New" w:hAnsi="Courier New"/>
    </w:rPr>
  </w:style>
  <w:style w:type="character" w:customStyle="1" w:styleId="WW8Num29z2">
    <w:name w:val="WW8Num29z2"/>
    <w:rsid w:val="00683F77"/>
    <w:rPr>
      <w:rFonts w:ascii="Wingdings" w:hAnsi="Wingdings"/>
    </w:rPr>
  </w:style>
  <w:style w:type="character" w:customStyle="1" w:styleId="WW8Num30z0">
    <w:name w:val="WW8Num30z0"/>
    <w:rsid w:val="00683F77"/>
    <w:rPr>
      <w:rFonts w:ascii="Symbol" w:hAnsi="Symbol"/>
    </w:rPr>
  </w:style>
  <w:style w:type="character" w:customStyle="1" w:styleId="WW8Num30z1">
    <w:name w:val="WW8Num30z1"/>
    <w:rsid w:val="00683F77"/>
    <w:rPr>
      <w:rFonts w:ascii="Courier New" w:hAnsi="Courier New"/>
    </w:rPr>
  </w:style>
  <w:style w:type="character" w:customStyle="1" w:styleId="WW8Num30z2">
    <w:name w:val="WW8Num30z2"/>
    <w:rsid w:val="00683F77"/>
    <w:rPr>
      <w:rFonts w:ascii="Wingdings" w:hAnsi="Wingdings"/>
    </w:rPr>
  </w:style>
  <w:style w:type="character" w:customStyle="1" w:styleId="WW8Num31z0">
    <w:name w:val="WW8Num31z0"/>
    <w:rsid w:val="00683F77"/>
    <w:rPr>
      <w:rFonts w:ascii="Symbol" w:hAnsi="Symbol"/>
    </w:rPr>
  </w:style>
  <w:style w:type="character" w:customStyle="1" w:styleId="WW8Num31z1">
    <w:name w:val="WW8Num31z1"/>
    <w:rsid w:val="00683F77"/>
    <w:rPr>
      <w:rFonts w:ascii="Courier New" w:hAnsi="Courier New"/>
    </w:rPr>
  </w:style>
  <w:style w:type="character" w:customStyle="1" w:styleId="WW8Num31z2">
    <w:name w:val="WW8Num31z2"/>
    <w:rsid w:val="00683F77"/>
    <w:rPr>
      <w:rFonts w:ascii="Wingdings" w:hAnsi="Wingdings"/>
    </w:rPr>
  </w:style>
  <w:style w:type="character" w:customStyle="1" w:styleId="WW8Num32z0">
    <w:name w:val="WW8Num32z0"/>
    <w:rsid w:val="00683F77"/>
    <w:rPr>
      <w:rFonts w:ascii="Symbol" w:hAnsi="Symbol"/>
    </w:rPr>
  </w:style>
  <w:style w:type="character" w:customStyle="1" w:styleId="WW8Num32z1">
    <w:name w:val="WW8Num32z1"/>
    <w:rsid w:val="00683F77"/>
    <w:rPr>
      <w:rFonts w:ascii="Courier New" w:hAnsi="Courier New"/>
    </w:rPr>
  </w:style>
  <w:style w:type="character" w:customStyle="1" w:styleId="WW8Num32z2">
    <w:name w:val="WW8Num32z2"/>
    <w:rsid w:val="00683F77"/>
    <w:rPr>
      <w:rFonts w:ascii="Wingdings" w:hAnsi="Wingdings"/>
    </w:rPr>
  </w:style>
  <w:style w:type="character" w:customStyle="1" w:styleId="WW8Num33z0">
    <w:name w:val="WW8Num33z0"/>
    <w:rsid w:val="00683F77"/>
    <w:rPr>
      <w:rFonts w:ascii="Symbol" w:hAnsi="Symbol"/>
    </w:rPr>
  </w:style>
  <w:style w:type="character" w:customStyle="1" w:styleId="WW8Num33z1">
    <w:name w:val="WW8Num33z1"/>
    <w:rsid w:val="00683F77"/>
    <w:rPr>
      <w:rFonts w:ascii="Courier New" w:hAnsi="Courier New"/>
    </w:rPr>
  </w:style>
  <w:style w:type="character" w:customStyle="1" w:styleId="WW8Num33z2">
    <w:name w:val="WW8Num33z2"/>
    <w:rsid w:val="00683F77"/>
    <w:rPr>
      <w:rFonts w:ascii="Wingdings" w:hAnsi="Wingdings"/>
    </w:rPr>
  </w:style>
  <w:style w:type="character" w:customStyle="1" w:styleId="WW8Num34z0">
    <w:name w:val="WW8Num34z0"/>
    <w:rsid w:val="00683F77"/>
    <w:rPr>
      <w:rFonts w:ascii="Symbol" w:hAnsi="Symbol"/>
    </w:rPr>
  </w:style>
  <w:style w:type="character" w:customStyle="1" w:styleId="WW8Num34z1">
    <w:name w:val="WW8Num34z1"/>
    <w:rsid w:val="00683F77"/>
    <w:rPr>
      <w:rFonts w:ascii="Courier New" w:hAnsi="Courier New"/>
    </w:rPr>
  </w:style>
  <w:style w:type="character" w:customStyle="1" w:styleId="WW8Num34z2">
    <w:name w:val="WW8Num34z2"/>
    <w:rsid w:val="00683F77"/>
    <w:rPr>
      <w:rFonts w:ascii="Wingdings" w:hAnsi="Wingdings"/>
    </w:rPr>
  </w:style>
  <w:style w:type="character" w:customStyle="1" w:styleId="WW8Num35z0">
    <w:name w:val="WW8Num35z0"/>
    <w:rsid w:val="00683F77"/>
    <w:rPr>
      <w:rFonts w:ascii="Symbol" w:hAnsi="Symbol"/>
    </w:rPr>
  </w:style>
  <w:style w:type="character" w:customStyle="1" w:styleId="WW8Num35z1">
    <w:name w:val="WW8Num35z1"/>
    <w:rsid w:val="00683F77"/>
    <w:rPr>
      <w:rFonts w:ascii="Courier New" w:hAnsi="Courier New"/>
    </w:rPr>
  </w:style>
  <w:style w:type="character" w:customStyle="1" w:styleId="WW8Num35z2">
    <w:name w:val="WW8Num35z2"/>
    <w:rsid w:val="00683F77"/>
    <w:rPr>
      <w:rFonts w:ascii="Wingdings" w:hAnsi="Wingdings"/>
    </w:rPr>
  </w:style>
  <w:style w:type="character" w:customStyle="1" w:styleId="Heading1Char">
    <w:name w:val="Heading 1 Char"/>
    <w:rsid w:val="00683F77"/>
    <w:rPr>
      <w:rFonts w:ascii="Cambria" w:eastAsia="Times New Roman" w:hAnsi="Cambria" w:cs="Times New Roman"/>
      <w:b/>
      <w:bCs/>
      <w:kern w:val="1"/>
      <w:sz w:val="32"/>
      <w:szCs w:val="32"/>
    </w:rPr>
  </w:style>
  <w:style w:type="character" w:customStyle="1" w:styleId="Heading2Char">
    <w:name w:val="Heading 2 Char"/>
    <w:rsid w:val="00683F77"/>
    <w:rPr>
      <w:rFonts w:ascii="Cambria" w:eastAsia="Times New Roman" w:hAnsi="Cambria" w:cs="Times New Roman"/>
      <w:b/>
      <w:bCs/>
      <w:i/>
      <w:iCs/>
      <w:sz w:val="28"/>
      <w:szCs w:val="28"/>
    </w:rPr>
  </w:style>
  <w:style w:type="character" w:customStyle="1" w:styleId="Heading3Char">
    <w:name w:val="Heading 3 Char"/>
    <w:rsid w:val="00683F77"/>
    <w:rPr>
      <w:rFonts w:ascii="Cambria" w:eastAsia="Times New Roman" w:hAnsi="Cambria" w:cs="Times New Roman"/>
      <w:b/>
      <w:bCs/>
      <w:sz w:val="26"/>
      <w:szCs w:val="26"/>
    </w:rPr>
  </w:style>
  <w:style w:type="character" w:customStyle="1" w:styleId="Heading4Char">
    <w:name w:val="Heading 4 Char"/>
    <w:rsid w:val="00683F77"/>
    <w:rPr>
      <w:rFonts w:ascii="Calibri" w:eastAsia="Times New Roman" w:hAnsi="Calibri" w:cs="Times New Roman"/>
      <w:b/>
      <w:bCs/>
      <w:sz w:val="28"/>
      <w:szCs w:val="28"/>
    </w:rPr>
  </w:style>
  <w:style w:type="character" w:customStyle="1" w:styleId="Heading5Char">
    <w:name w:val="Heading 5 Char"/>
    <w:rsid w:val="00683F77"/>
    <w:rPr>
      <w:rFonts w:ascii="Calibri" w:eastAsia="Times New Roman" w:hAnsi="Calibri" w:cs="Times New Roman"/>
      <w:b/>
      <w:bCs/>
      <w:i/>
      <w:iCs/>
      <w:sz w:val="26"/>
      <w:szCs w:val="26"/>
    </w:rPr>
  </w:style>
  <w:style w:type="character" w:customStyle="1" w:styleId="Heading6Char">
    <w:name w:val="Heading 6 Char"/>
    <w:rsid w:val="00683F77"/>
    <w:rPr>
      <w:rFonts w:ascii="Calibri" w:eastAsia="Times New Roman" w:hAnsi="Calibri" w:cs="Times New Roman"/>
      <w:b/>
      <w:bCs/>
      <w:sz w:val="22"/>
      <w:szCs w:val="22"/>
    </w:rPr>
  </w:style>
  <w:style w:type="character" w:customStyle="1" w:styleId="Heading7Char">
    <w:name w:val="Heading 7 Char"/>
    <w:rsid w:val="00683F77"/>
    <w:rPr>
      <w:rFonts w:ascii="Calibri" w:eastAsia="Times New Roman" w:hAnsi="Calibri" w:cs="Times New Roman"/>
      <w:sz w:val="24"/>
      <w:szCs w:val="24"/>
    </w:rPr>
  </w:style>
  <w:style w:type="character" w:customStyle="1" w:styleId="Heading8Char">
    <w:name w:val="Heading 8 Char"/>
    <w:rsid w:val="00683F77"/>
    <w:rPr>
      <w:b/>
      <w:sz w:val="24"/>
      <w:lang w:val="en-US"/>
    </w:rPr>
  </w:style>
  <w:style w:type="character" w:customStyle="1" w:styleId="Heading9Char">
    <w:name w:val="Heading 9 Char"/>
    <w:rsid w:val="00683F77"/>
    <w:rPr>
      <w:rFonts w:ascii="Cambria" w:hAnsi="Cambria"/>
      <w:sz w:val="22"/>
    </w:rPr>
  </w:style>
  <w:style w:type="character" w:customStyle="1" w:styleId="HeaderChar">
    <w:name w:val="Header Char"/>
    <w:rsid w:val="00683F77"/>
    <w:rPr>
      <w:rFonts w:ascii="Tahoma" w:hAnsi="Tahoma"/>
      <w:sz w:val="22"/>
    </w:rPr>
  </w:style>
  <w:style w:type="character" w:customStyle="1" w:styleId="FooterChar">
    <w:name w:val="Footer Char"/>
    <w:rsid w:val="00683F77"/>
    <w:rPr>
      <w:rFonts w:ascii="Tahoma" w:hAnsi="Tahoma"/>
      <w:sz w:val="22"/>
    </w:rPr>
  </w:style>
  <w:style w:type="character" w:customStyle="1" w:styleId="BodyTextChar">
    <w:name w:val="Body Text Char"/>
    <w:rsid w:val="00683F77"/>
    <w:rPr>
      <w:rFonts w:ascii="Tahoma" w:hAnsi="Tahoma"/>
      <w:sz w:val="22"/>
      <w:szCs w:val="22"/>
    </w:rPr>
  </w:style>
  <w:style w:type="character" w:customStyle="1" w:styleId="BodyTextIndentChar">
    <w:name w:val="Body Text Indent Char"/>
    <w:rsid w:val="00683F77"/>
    <w:rPr>
      <w:rFonts w:ascii="Tahoma" w:hAnsi="Tahoma"/>
      <w:sz w:val="22"/>
      <w:szCs w:val="22"/>
    </w:rPr>
  </w:style>
  <w:style w:type="character" w:styleId="PageNumber">
    <w:name w:val="page number"/>
    <w:rsid w:val="00683F77"/>
    <w:rPr>
      <w:rFonts w:cs="Times New Roman"/>
    </w:rPr>
  </w:style>
  <w:style w:type="character" w:styleId="Hyperlink">
    <w:name w:val="Hyperlink"/>
    <w:rsid w:val="00683F77"/>
    <w:rPr>
      <w:color w:val="0000FF"/>
      <w:u w:val="single"/>
    </w:rPr>
  </w:style>
  <w:style w:type="character" w:customStyle="1" w:styleId="BodyText2Char">
    <w:name w:val="Body Text 2 Char"/>
    <w:rsid w:val="00683F77"/>
    <w:rPr>
      <w:rFonts w:ascii="Tahoma" w:hAnsi="Tahoma"/>
      <w:sz w:val="22"/>
      <w:szCs w:val="22"/>
    </w:rPr>
  </w:style>
  <w:style w:type="character" w:customStyle="1" w:styleId="BodyText3Char">
    <w:name w:val="Body Text 3 Char"/>
    <w:rsid w:val="00683F77"/>
    <w:rPr>
      <w:rFonts w:ascii="Tahoma" w:hAnsi="Tahoma"/>
      <w:sz w:val="16"/>
      <w:szCs w:val="16"/>
    </w:rPr>
  </w:style>
  <w:style w:type="character" w:styleId="FollowedHyperlink">
    <w:name w:val="FollowedHyperlink"/>
    <w:rsid w:val="00683F77"/>
    <w:rPr>
      <w:color w:val="800080"/>
      <w:u w:val="single"/>
    </w:rPr>
  </w:style>
  <w:style w:type="character" w:customStyle="1" w:styleId="BalloonTextChar">
    <w:name w:val="Balloon Text Char"/>
    <w:rsid w:val="00683F77"/>
    <w:rPr>
      <w:sz w:val="0"/>
      <w:szCs w:val="0"/>
    </w:rPr>
  </w:style>
  <w:style w:type="character" w:customStyle="1" w:styleId="heading10">
    <w:name w:val="heading1"/>
    <w:rsid w:val="00683F77"/>
    <w:rPr>
      <w:rFonts w:ascii="Verdana" w:hAnsi="Verdana"/>
      <w:b/>
      <w:color w:val="666699"/>
      <w:sz w:val="21"/>
    </w:rPr>
  </w:style>
  <w:style w:type="character" w:styleId="Strong">
    <w:name w:val="Strong"/>
    <w:qFormat/>
    <w:rsid w:val="00683F77"/>
    <w:rPr>
      <w:b/>
    </w:rPr>
  </w:style>
  <w:style w:type="character" w:customStyle="1" w:styleId="NormalArialChar">
    <w:name w:val="Normal + Arial Char"/>
    <w:rsid w:val="00683F77"/>
    <w:rPr>
      <w:rFonts w:ascii="Arial" w:hAnsi="Arial"/>
      <w:sz w:val="24"/>
    </w:rPr>
  </w:style>
  <w:style w:type="character" w:customStyle="1" w:styleId="org">
    <w:name w:val="org"/>
    <w:rsid w:val="00683F77"/>
    <w:rPr>
      <w:rFonts w:cs="Times New Roman"/>
    </w:rPr>
  </w:style>
  <w:style w:type="character" w:customStyle="1" w:styleId="Title1">
    <w:name w:val="Title1"/>
    <w:rsid w:val="00683F77"/>
    <w:rPr>
      <w:rFonts w:cs="Times New Roman"/>
    </w:rPr>
  </w:style>
  <w:style w:type="character" w:customStyle="1" w:styleId="apple-converted-space">
    <w:name w:val="apple-converted-space"/>
    <w:rsid w:val="00683F77"/>
    <w:rPr>
      <w:rFonts w:cs="Times New Roman"/>
    </w:rPr>
  </w:style>
  <w:style w:type="character" w:customStyle="1" w:styleId="yshortcuts">
    <w:name w:val="yshortcuts"/>
    <w:rsid w:val="00683F77"/>
    <w:rPr>
      <w:rFonts w:cs="Times New Roman"/>
    </w:rPr>
  </w:style>
  <w:style w:type="character" w:customStyle="1" w:styleId="TitleChar">
    <w:name w:val="Title Char"/>
    <w:rsid w:val="00683F77"/>
    <w:rPr>
      <w:rFonts w:ascii="Arial" w:hAnsi="Arial"/>
      <w:b/>
      <w:smallCaps/>
      <w:sz w:val="28"/>
    </w:rPr>
  </w:style>
  <w:style w:type="character" w:customStyle="1" w:styleId="txtempstyle1">
    <w:name w:val="txtempstyle1"/>
    <w:rsid w:val="00683F77"/>
    <w:rPr>
      <w:rFonts w:ascii="Arial" w:hAnsi="Arial"/>
      <w:color w:val="333333"/>
      <w:sz w:val="20"/>
      <w:u w:val="none"/>
    </w:rPr>
  </w:style>
  <w:style w:type="character" w:customStyle="1" w:styleId="txtempstyle">
    <w:name w:val="txtempstyle"/>
    <w:rsid w:val="00683F77"/>
    <w:rPr>
      <w:rFonts w:cs="Times New Roman"/>
    </w:rPr>
  </w:style>
  <w:style w:type="character" w:customStyle="1" w:styleId="IntenseReference1">
    <w:name w:val="Intense Reference1"/>
    <w:rsid w:val="00683F77"/>
    <w:rPr>
      <w:b/>
      <w:smallCaps/>
      <w:color w:val="C0504D"/>
      <w:spacing w:val="5"/>
      <w:u w:val="single"/>
    </w:rPr>
  </w:style>
  <w:style w:type="character" w:customStyle="1" w:styleId="BookTitle1">
    <w:name w:val="Book Title1"/>
    <w:rsid w:val="00683F77"/>
    <w:rPr>
      <w:b/>
      <w:smallCaps/>
      <w:spacing w:val="5"/>
    </w:rPr>
  </w:style>
  <w:style w:type="character" w:customStyle="1" w:styleId="PlainTextChar">
    <w:name w:val="Plain Text Char"/>
    <w:rsid w:val="00683F77"/>
    <w:rPr>
      <w:rFonts w:ascii="Consolas" w:eastAsia="Times New Roman" w:hAnsi="Consolas"/>
      <w:sz w:val="21"/>
    </w:rPr>
  </w:style>
  <w:style w:type="character" w:styleId="HTMLCode">
    <w:name w:val="HTML Code"/>
    <w:rsid w:val="00683F77"/>
    <w:rPr>
      <w:rFonts w:ascii="Courier New" w:hAnsi="Courier New"/>
      <w:sz w:val="20"/>
    </w:rPr>
  </w:style>
  <w:style w:type="character" w:customStyle="1" w:styleId="AchievementChar">
    <w:name w:val="Achievement Char"/>
    <w:rsid w:val="00683F77"/>
    <w:rPr>
      <w:rFonts w:ascii="Garamond" w:hAnsi="Garamond"/>
      <w:sz w:val="22"/>
      <w:lang w:val="en-GB"/>
    </w:rPr>
  </w:style>
  <w:style w:type="character" w:customStyle="1" w:styleId="bdyblk">
    <w:name w:val="bdy_blk"/>
    <w:rsid w:val="00683F77"/>
    <w:rPr>
      <w:rFonts w:cs="Times New Roman"/>
    </w:rPr>
  </w:style>
  <w:style w:type="character" w:customStyle="1" w:styleId="style1">
    <w:name w:val="style1"/>
    <w:rsid w:val="00683F77"/>
    <w:rPr>
      <w:rFonts w:cs="Times New Roman"/>
    </w:rPr>
  </w:style>
  <w:style w:type="character" w:customStyle="1" w:styleId="st">
    <w:name w:val="st"/>
    <w:rsid w:val="00683F77"/>
    <w:rPr>
      <w:rFonts w:cs="Times New Roman"/>
    </w:rPr>
  </w:style>
  <w:style w:type="character" w:customStyle="1" w:styleId="text">
    <w:name w:val="text"/>
    <w:rsid w:val="00683F77"/>
    <w:rPr>
      <w:rFonts w:cs="Times New Roman"/>
    </w:rPr>
  </w:style>
  <w:style w:type="character" w:customStyle="1" w:styleId="normalchar">
    <w:name w:val="normal__char"/>
    <w:rsid w:val="00683F77"/>
    <w:rPr>
      <w:rFonts w:cs="Times New Roman"/>
    </w:rPr>
  </w:style>
  <w:style w:type="character" w:customStyle="1" w:styleId="body0020textchar">
    <w:name w:val="body_0020text__char"/>
    <w:rsid w:val="00683F77"/>
    <w:rPr>
      <w:rFonts w:cs="Times New Roman"/>
    </w:rPr>
  </w:style>
  <w:style w:type="character" w:customStyle="1" w:styleId="descrtxtchar">
    <w:name w:val="descrtxt__char"/>
    <w:rsid w:val="00683F77"/>
    <w:rPr>
      <w:rFonts w:cs="Times New Roman"/>
    </w:rPr>
  </w:style>
  <w:style w:type="character" w:customStyle="1" w:styleId="body0020text00202char">
    <w:name w:val="body_0020text_00202__char"/>
    <w:rsid w:val="00683F77"/>
    <w:rPr>
      <w:rFonts w:cs="Times New Roman"/>
    </w:rPr>
  </w:style>
  <w:style w:type="character" w:customStyle="1" w:styleId="html0020preformattedchar">
    <w:name w:val="html_0020preformatted__char"/>
    <w:rsid w:val="00683F77"/>
    <w:rPr>
      <w:rFonts w:cs="Times New Roman"/>
    </w:rPr>
  </w:style>
  <w:style w:type="character" w:customStyle="1" w:styleId="apple-style-span">
    <w:name w:val="apple-style-span"/>
    <w:rsid w:val="00683F77"/>
    <w:rPr>
      <w:rFonts w:cs="Times New Roman"/>
    </w:rPr>
  </w:style>
  <w:style w:type="character" w:customStyle="1" w:styleId="altbodytext1">
    <w:name w:val="altbody_text1"/>
    <w:rsid w:val="00683F77"/>
    <w:rPr>
      <w:rFonts w:ascii="Arial" w:hAnsi="Arial"/>
      <w:color w:val="153564"/>
      <w:sz w:val="17"/>
    </w:rPr>
  </w:style>
  <w:style w:type="character" w:customStyle="1" w:styleId="JobChar">
    <w:name w:val="Job Char"/>
    <w:rsid w:val="00683F77"/>
    <w:rPr>
      <w:rFonts w:ascii="Arial" w:eastAsia="MS Mincho" w:hAnsi="Arial"/>
    </w:rPr>
  </w:style>
  <w:style w:type="character" w:customStyle="1" w:styleId="JobTitleChar">
    <w:name w:val="Job Title Char"/>
    <w:rsid w:val="00683F77"/>
    <w:rPr>
      <w:rFonts w:ascii="Arial" w:eastAsia="MS Mincho" w:hAnsi="Arial"/>
      <w:b/>
    </w:rPr>
  </w:style>
  <w:style w:type="character" w:customStyle="1" w:styleId="Resume-HeadingChar">
    <w:name w:val="Resume - Heading Char"/>
    <w:rsid w:val="00683F77"/>
    <w:rPr>
      <w:rFonts w:ascii="Arial Bold" w:hAnsi="Arial Bold"/>
      <w:b/>
      <w:lang w:val="en-US" w:eastAsia="ar-SA" w:bidi="ar-SA"/>
    </w:rPr>
  </w:style>
  <w:style w:type="character" w:customStyle="1" w:styleId="JobOverviewChar">
    <w:name w:val="Job Overview Char"/>
    <w:rsid w:val="00683F77"/>
    <w:rPr>
      <w:rFonts w:ascii="Arial" w:eastAsia="MS Mincho" w:hAnsi="Arial"/>
    </w:rPr>
  </w:style>
  <w:style w:type="character" w:customStyle="1" w:styleId="style141">
    <w:name w:val="style141"/>
    <w:rsid w:val="00683F77"/>
    <w:rPr>
      <w:sz w:val="21"/>
    </w:rPr>
  </w:style>
  <w:style w:type="character" w:customStyle="1" w:styleId="ExplanatoryTextChar">
    <w:name w:val="Explanatory Text Char"/>
    <w:rsid w:val="00683F77"/>
    <w:rPr>
      <w:rFonts w:ascii="Helvetica" w:hAnsi="Helvetica"/>
      <w:color w:val="0000FF"/>
      <w:sz w:val="18"/>
      <w:lang w:val="en-GB"/>
    </w:rPr>
  </w:style>
  <w:style w:type="character" w:customStyle="1" w:styleId="FootnoteTextChar">
    <w:name w:val="Footnote Text Char"/>
    <w:rsid w:val="00683F77"/>
    <w:rPr>
      <w:rFonts w:cs="Times New Roman"/>
    </w:rPr>
  </w:style>
  <w:style w:type="character" w:customStyle="1" w:styleId="FootnoteCharacters">
    <w:name w:val="Footnote Characters"/>
    <w:rsid w:val="00683F77"/>
    <w:rPr>
      <w:vertAlign w:val="superscript"/>
    </w:rPr>
  </w:style>
  <w:style w:type="paragraph" w:customStyle="1" w:styleId="Heading">
    <w:name w:val="Heading"/>
    <w:basedOn w:val="Normal"/>
    <w:next w:val="BodyText"/>
    <w:rsid w:val="00683F77"/>
    <w:pPr>
      <w:keepNext/>
      <w:spacing w:before="240" w:after="120"/>
    </w:pPr>
    <w:rPr>
      <w:rFonts w:ascii="Arial" w:eastAsia="SimSun" w:hAnsi="Arial" w:cs="Mangal"/>
      <w:sz w:val="28"/>
      <w:szCs w:val="28"/>
    </w:rPr>
  </w:style>
  <w:style w:type="paragraph" w:styleId="BodyText">
    <w:name w:val="Body Text"/>
    <w:basedOn w:val="Normal"/>
    <w:rsid w:val="00683F77"/>
    <w:rPr>
      <w:rFonts w:ascii="Letter Gothic" w:hAnsi="Letter Gothic"/>
      <w:sz w:val="18"/>
    </w:rPr>
  </w:style>
  <w:style w:type="paragraph" w:styleId="List">
    <w:name w:val="List"/>
    <w:basedOn w:val="Normal"/>
    <w:rsid w:val="00683F77"/>
    <w:pPr>
      <w:ind w:left="360" w:hanging="360"/>
    </w:pPr>
  </w:style>
  <w:style w:type="paragraph" w:styleId="Caption">
    <w:name w:val="caption"/>
    <w:basedOn w:val="Normal"/>
    <w:qFormat/>
    <w:rsid w:val="00683F77"/>
    <w:pPr>
      <w:suppressLineNumbers/>
      <w:spacing w:before="120" w:after="120"/>
    </w:pPr>
    <w:rPr>
      <w:rFonts w:cs="Mangal"/>
      <w:i/>
      <w:iCs/>
      <w:sz w:val="24"/>
      <w:szCs w:val="24"/>
    </w:rPr>
  </w:style>
  <w:style w:type="paragraph" w:customStyle="1" w:styleId="Index">
    <w:name w:val="Index"/>
    <w:basedOn w:val="Normal"/>
    <w:rsid w:val="00683F77"/>
    <w:pPr>
      <w:suppressLineNumbers/>
    </w:pPr>
    <w:rPr>
      <w:rFonts w:cs="Mangal"/>
    </w:rPr>
  </w:style>
  <w:style w:type="paragraph" w:styleId="Header">
    <w:name w:val="header"/>
    <w:basedOn w:val="Normal"/>
    <w:rsid w:val="00683F77"/>
    <w:pPr>
      <w:tabs>
        <w:tab w:val="center" w:pos="4320"/>
        <w:tab w:val="right" w:pos="8640"/>
      </w:tabs>
    </w:pPr>
  </w:style>
  <w:style w:type="paragraph" w:styleId="Footer">
    <w:name w:val="footer"/>
    <w:basedOn w:val="Normal"/>
    <w:rsid w:val="00683F77"/>
    <w:pPr>
      <w:tabs>
        <w:tab w:val="center" w:pos="4320"/>
        <w:tab w:val="right" w:pos="8640"/>
      </w:tabs>
    </w:pPr>
  </w:style>
  <w:style w:type="paragraph" w:styleId="BodyTextIndent">
    <w:name w:val="Body Text Indent"/>
    <w:basedOn w:val="Normal"/>
    <w:rsid w:val="00683F77"/>
    <w:pPr>
      <w:ind w:right="540"/>
    </w:pPr>
    <w:rPr>
      <w:rFonts w:ascii="Nimrod" w:hAnsi="Nimrod"/>
    </w:rPr>
  </w:style>
  <w:style w:type="paragraph" w:customStyle="1" w:styleId="Achievement">
    <w:name w:val="Achievement"/>
    <w:basedOn w:val="BodyText"/>
    <w:rsid w:val="00683F77"/>
    <w:pPr>
      <w:numPr>
        <w:numId w:val="13"/>
      </w:numPr>
      <w:spacing w:after="60" w:line="240" w:lineRule="atLeast"/>
      <w:jc w:val="both"/>
    </w:pPr>
    <w:rPr>
      <w:rFonts w:ascii="Garamond" w:hAnsi="Garamond"/>
      <w:sz w:val="22"/>
    </w:rPr>
  </w:style>
  <w:style w:type="paragraph" w:styleId="BodyText2">
    <w:name w:val="Body Text 2"/>
    <w:basedOn w:val="Normal"/>
    <w:rsid w:val="00683F77"/>
    <w:pPr>
      <w:jc w:val="both"/>
    </w:pPr>
    <w:rPr>
      <w:rFonts w:ascii="Gill Sans" w:hAnsi="Gill Sans"/>
      <w:b/>
    </w:rPr>
  </w:style>
  <w:style w:type="paragraph" w:styleId="BodyText3">
    <w:name w:val="Body Text 3"/>
    <w:basedOn w:val="Normal"/>
    <w:rsid w:val="00683F77"/>
    <w:rPr>
      <w:rFonts w:ascii="Gill Sans" w:hAnsi="Gill Sans"/>
      <w:b/>
    </w:rPr>
  </w:style>
  <w:style w:type="paragraph" w:styleId="BalloonText">
    <w:name w:val="Balloon Text"/>
    <w:basedOn w:val="Normal"/>
    <w:rsid w:val="00683F77"/>
    <w:rPr>
      <w:rFonts w:cs="Tahoma"/>
      <w:sz w:val="16"/>
      <w:szCs w:val="16"/>
    </w:rPr>
  </w:style>
  <w:style w:type="paragraph" w:customStyle="1" w:styleId="NormalGillSansGillSansMT">
    <w:name w:val="Normal + Gill Sans + Gill Sans MT"/>
    <w:basedOn w:val="Normal"/>
    <w:rsid w:val="00683F77"/>
    <w:pPr>
      <w:keepNext/>
    </w:pPr>
    <w:rPr>
      <w:rFonts w:ascii="Gill Sans MT" w:hAnsi="Gill Sans MT"/>
      <w:b/>
      <w:sz w:val="24"/>
      <w:szCs w:val="24"/>
      <w:lang w:val="fr-FR"/>
    </w:rPr>
  </w:style>
  <w:style w:type="paragraph" w:styleId="NormalWeb">
    <w:name w:val="Normal (Web)"/>
    <w:basedOn w:val="Normal"/>
    <w:rsid w:val="00683F77"/>
    <w:pPr>
      <w:spacing w:before="280" w:after="280"/>
    </w:pPr>
    <w:rPr>
      <w:rFonts w:ascii="Arial Unicode MS" w:hAnsi="Arial Unicode MS" w:cs="Arial Unicode MS"/>
      <w:sz w:val="24"/>
      <w:szCs w:val="24"/>
    </w:rPr>
  </w:style>
  <w:style w:type="paragraph" w:customStyle="1" w:styleId="Style22">
    <w:name w:val="Style22"/>
    <w:basedOn w:val="Normal"/>
    <w:rsid w:val="00683F77"/>
    <w:pPr>
      <w:widowControl w:val="0"/>
      <w:ind w:left="240" w:hanging="240"/>
    </w:pPr>
    <w:rPr>
      <w:rFonts w:ascii="Verdana" w:hAnsi="Verdana"/>
    </w:rPr>
  </w:style>
  <w:style w:type="paragraph" w:customStyle="1" w:styleId="ActivityInset">
    <w:name w:val="ActivityInset"/>
    <w:basedOn w:val="Normal"/>
    <w:rsid w:val="00683F77"/>
    <w:pPr>
      <w:widowControl w:val="0"/>
      <w:ind w:left="2880"/>
    </w:pPr>
    <w:rPr>
      <w:rFonts w:ascii="Verdana" w:hAnsi="Verdana"/>
    </w:rPr>
  </w:style>
  <w:style w:type="paragraph" w:customStyle="1" w:styleId="TitleDate">
    <w:name w:val="Title/Date"/>
    <w:basedOn w:val="Normal"/>
    <w:rsid w:val="00683F77"/>
    <w:pPr>
      <w:tabs>
        <w:tab w:val="left" w:pos="0"/>
        <w:tab w:val="right" w:pos="9720"/>
      </w:tabs>
      <w:overflowPunct w:val="0"/>
      <w:autoSpaceDE w:val="0"/>
      <w:textAlignment w:val="baseline"/>
    </w:pPr>
    <w:rPr>
      <w:rFonts w:ascii="Arial" w:hAnsi="Arial"/>
      <w:b/>
      <w:color w:val="000000"/>
      <w:sz w:val="20"/>
      <w:szCs w:val="20"/>
    </w:rPr>
  </w:style>
  <w:style w:type="paragraph" w:customStyle="1" w:styleId="WW-Textbody">
    <w:name w:val="WW-Text body"/>
    <w:basedOn w:val="Normal"/>
    <w:rsid w:val="00683F77"/>
    <w:pPr>
      <w:widowControl w:val="0"/>
    </w:pPr>
    <w:rPr>
      <w:rFonts w:ascii="Arial" w:hAnsi="Arial"/>
      <w:b/>
      <w:sz w:val="24"/>
      <w:szCs w:val="20"/>
    </w:rPr>
  </w:style>
  <w:style w:type="paragraph" w:styleId="List2">
    <w:name w:val="List 2"/>
    <w:basedOn w:val="Normal"/>
    <w:rsid w:val="00683F77"/>
    <w:pPr>
      <w:ind w:left="720" w:hanging="360"/>
    </w:pPr>
  </w:style>
  <w:style w:type="paragraph" w:styleId="ListParagraph">
    <w:name w:val="List Paragraph"/>
    <w:basedOn w:val="Normal"/>
    <w:link w:val="ListParagraphChar"/>
    <w:uiPriority w:val="34"/>
    <w:qFormat/>
    <w:rsid w:val="00683F77"/>
    <w:pPr>
      <w:spacing w:after="200" w:line="276" w:lineRule="auto"/>
      <w:ind w:left="720"/>
    </w:pPr>
    <w:rPr>
      <w:rFonts w:ascii="Calibri" w:hAnsi="Calibri"/>
    </w:rPr>
  </w:style>
  <w:style w:type="paragraph" w:customStyle="1" w:styleId="NormRes">
    <w:name w:val="NormRes"/>
    <w:basedOn w:val="Normal"/>
    <w:rsid w:val="00683F77"/>
    <w:pPr>
      <w:tabs>
        <w:tab w:val="left" w:pos="1440"/>
        <w:tab w:val="left" w:pos="2160"/>
        <w:tab w:val="left" w:pos="2880"/>
        <w:tab w:val="left" w:pos="3600"/>
        <w:tab w:val="left" w:pos="4320"/>
        <w:tab w:val="left" w:pos="5040"/>
        <w:tab w:val="left" w:pos="5760"/>
        <w:tab w:val="left" w:pos="6480"/>
        <w:tab w:val="left" w:pos="7200"/>
        <w:tab w:val="left" w:pos="7920"/>
      </w:tabs>
      <w:overflowPunct w:val="0"/>
      <w:autoSpaceDE w:val="0"/>
      <w:ind w:left="1440" w:hanging="1440"/>
    </w:pPr>
    <w:rPr>
      <w:rFonts w:ascii="Times New Roman" w:hAnsi="Times New Roman"/>
      <w:sz w:val="24"/>
      <w:szCs w:val="20"/>
      <w:lang w:val="en-GB"/>
    </w:rPr>
  </w:style>
  <w:style w:type="paragraph" w:customStyle="1" w:styleId="NormalArial">
    <w:name w:val="Normal + Arial"/>
    <w:basedOn w:val="Normal"/>
    <w:rsid w:val="00683F77"/>
    <w:pPr>
      <w:ind w:left="-180" w:right="-720"/>
      <w:jc w:val="both"/>
    </w:pPr>
    <w:rPr>
      <w:rFonts w:ascii="Arial" w:hAnsi="Arial"/>
      <w:sz w:val="24"/>
      <w:szCs w:val="20"/>
    </w:rPr>
  </w:style>
  <w:style w:type="paragraph" w:customStyle="1" w:styleId="MyBullets">
    <w:name w:val="My Bullets"/>
    <w:basedOn w:val="Normal"/>
    <w:rsid w:val="00683F77"/>
    <w:pPr>
      <w:widowControl w:val="0"/>
      <w:autoSpaceDE w:val="0"/>
      <w:ind w:left="720" w:hanging="360"/>
    </w:pPr>
    <w:rPr>
      <w:rFonts w:ascii="Arial" w:hAnsi="Arial"/>
      <w:sz w:val="20"/>
      <w:szCs w:val="20"/>
    </w:rPr>
  </w:style>
  <w:style w:type="paragraph" w:customStyle="1" w:styleId="LastParainGroup">
    <w:name w:val="Last Para in Group"/>
    <w:basedOn w:val="Normal"/>
    <w:rsid w:val="00683F77"/>
    <w:pPr>
      <w:tabs>
        <w:tab w:val="left" w:pos="9870"/>
      </w:tabs>
    </w:pPr>
    <w:rPr>
      <w:rFonts w:ascii="Sylfaen" w:hAnsi="Sylfaen"/>
      <w:lang w:val="en-CA"/>
    </w:rPr>
  </w:style>
  <w:style w:type="paragraph" w:customStyle="1" w:styleId="ResumeHeading">
    <w:name w:val="Resume Heading"/>
    <w:basedOn w:val="Heading1"/>
    <w:rsid w:val="00683F77"/>
    <w:pPr>
      <w:numPr>
        <w:numId w:val="0"/>
      </w:numPr>
      <w:jc w:val="left"/>
    </w:pPr>
    <w:rPr>
      <w:rFonts w:ascii="Sylfaen" w:hAnsi="Sylfaen"/>
      <w:i w:val="0"/>
    </w:rPr>
  </w:style>
  <w:style w:type="paragraph" w:customStyle="1" w:styleId="StepBullet">
    <w:name w:val="Step Bullet"/>
    <w:basedOn w:val="Normal"/>
    <w:rsid w:val="00683F77"/>
    <w:pPr>
      <w:numPr>
        <w:numId w:val="12"/>
      </w:numPr>
      <w:jc w:val="both"/>
    </w:pPr>
    <w:rPr>
      <w:rFonts w:ascii="Arial" w:hAnsi="Arial"/>
      <w:sz w:val="20"/>
      <w:szCs w:val="20"/>
    </w:rPr>
  </w:style>
  <w:style w:type="paragraph" w:customStyle="1" w:styleId="CompanyandDate">
    <w:name w:val="Company and Date"/>
    <w:basedOn w:val="Normal"/>
    <w:rsid w:val="00683F77"/>
    <w:pPr>
      <w:keepNext/>
      <w:tabs>
        <w:tab w:val="right" w:pos="10800"/>
      </w:tabs>
      <w:jc w:val="both"/>
    </w:pPr>
    <w:rPr>
      <w:rFonts w:ascii="Arial" w:hAnsi="Arial"/>
      <w:b/>
      <w:sz w:val="20"/>
      <w:szCs w:val="20"/>
    </w:rPr>
  </w:style>
  <w:style w:type="paragraph" w:styleId="Title">
    <w:name w:val="Title"/>
    <w:basedOn w:val="Normal"/>
    <w:next w:val="Subtitle"/>
    <w:qFormat/>
    <w:rsid w:val="00683F77"/>
    <w:pPr>
      <w:jc w:val="center"/>
    </w:pPr>
    <w:rPr>
      <w:rFonts w:ascii="Arial" w:hAnsi="Arial"/>
      <w:b/>
      <w:smallCaps/>
      <w:sz w:val="28"/>
      <w:szCs w:val="20"/>
    </w:rPr>
  </w:style>
  <w:style w:type="paragraph" w:styleId="Subtitle">
    <w:name w:val="Subtitle"/>
    <w:basedOn w:val="Heading"/>
    <w:next w:val="BodyText"/>
    <w:qFormat/>
    <w:rsid w:val="00683F77"/>
    <w:pPr>
      <w:jc w:val="center"/>
    </w:pPr>
    <w:rPr>
      <w:i/>
      <w:iCs/>
    </w:rPr>
  </w:style>
  <w:style w:type="paragraph" w:styleId="PlainText">
    <w:name w:val="Plain Text"/>
    <w:basedOn w:val="Normal"/>
    <w:rsid w:val="00683F77"/>
    <w:pPr>
      <w:ind w:left="720" w:hanging="360"/>
    </w:pPr>
    <w:rPr>
      <w:rFonts w:ascii="Consolas" w:hAnsi="Consolas"/>
      <w:sz w:val="21"/>
      <w:szCs w:val="21"/>
    </w:rPr>
  </w:style>
  <w:style w:type="paragraph" w:customStyle="1" w:styleId="a">
    <w:name w:val="Содержимое таблицы"/>
    <w:basedOn w:val="Normal"/>
    <w:rsid w:val="00683F77"/>
    <w:pPr>
      <w:widowControl w:val="0"/>
      <w:suppressLineNumbers/>
    </w:pPr>
    <w:rPr>
      <w:rFonts w:ascii="Times New Roman" w:hAnsi="Times New Roman"/>
      <w:sz w:val="24"/>
      <w:szCs w:val="20"/>
      <w:lang w:val="ru-RU"/>
    </w:rPr>
  </w:style>
  <w:style w:type="paragraph" w:styleId="NoSpacing">
    <w:name w:val="No Spacing"/>
    <w:link w:val="NoSpacingChar"/>
    <w:uiPriority w:val="1"/>
    <w:qFormat/>
    <w:rsid w:val="00683F77"/>
    <w:pPr>
      <w:widowControl w:val="0"/>
      <w:suppressAutoHyphens/>
      <w:overflowPunct w:val="0"/>
      <w:autoSpaceDE w:val="0"/>
    </w:pPr>
    <w:rPr>
      <w:rFonts w:eastAsia="Arial"/>
      <w:kern w:val="1"/>
      <w:lang w:eastAsia="ar-SA"/>
    </w:rPr>
  </w:style>
  <w:style w:type="paragraph" w:customStyle="1" w:styleId="Indent1">
    <w:name w:val="Indent1"/>
    <w:basedOn w:val="Normal"/>
    <w:rsid w:val="00683F77"/>
    <w:pPr>
      <w:spacing w:before="60" w:after="60"/>
      <w:jc w:val="both"/>
    </w:pPr>
    <w:rPr>
      <w:rFonts w:ascii="Arial" w:hAnsi="Arial" w:cs="Arial"/>
      <w:sz w:val="20"/>
      <w:szCs w:val="24"/>
    </w:rPr>
  </w:style>
  <w:style w:type="paragraph" w:customStyle="1" w:styleId="Bulleted">
    <w:name w:val="Bulleted"/>
    <w:basedOn w:val="Normal"/>
    <w:rsid w:val="00683F77"/>
    <w:pPr>
      <w:numPr>
        <w:numId w:val="7"/>
      </w:numPr>
      <w:tabs>
        <w:tab w:val="left" w:pos="0"/>
      </w:tabs>
      <w:ind w:left="0" w:firstLine="0"/>
      <w:jc w:val="both"/>
    </w:pPr>
    <w:rPr>
      <w:rFonts w:ascii="Life BT" w:hAnsi="Life BT"/>
      <w:color w:val="000000"/>
      <w:sz w:val="20"/>
      <w:szCs w:val="20"/>
    </w:rPr>
  </w:style>
  <w:style w:type="paragraph" w:customStyle="1" w:styleId="NormalGarmaond">
    <w:name w:val="Normal+Garmaond"/>
    <w:basedOn w:val="Bulleted"/>
    <w:rsid w:val="00683F77"/>
    <w:pPr>
      <w:tabs>
        <w:tab w:val="clear" w:pos="0"/>
        <w:tab w:val="left" w:pos="360"/>
        <w:tab w:val="left" w:pos="1080"/>
      </w:tabs>
      <w:ind w:left="360" w:hanging="360"/>
    </w:pPr>
    <w:rPr>
      <w:rFonts w:ascii="Verdana" w:hAnsi="Verdana"/>
      <w:sz w:val="22"/>
      <w:szCs w:val="22"/>
    </w:rPr>
  </w:style>
  <w:style w:type="paragraph" w:customStyle="1" w:styleId="Normal11arial">
    <w:name w:val="Normal _11 arial"/>
    <w:basedOn w:val="BodyText2"/>
    <w:next w:val="BodyText"/>
    <w:rsid w:val="00683F77"/>
    <w:pPr>
      <w:numPr>
        <w:numId w:val="8"/>
      </w:numPr>
      <w:jc w:val="left"/>
    </w:pPr>
    <w:rPr>
      <w:rFonts w:ascii="Courier New" w:hAnsi="Courier New"/>
      <w:b w:val="0"/>
      <w:color w:val="000000"/>
    </w:rPr>
  </w:style>
  <w:style w:type="paragraph" w:customStyle="1" w:styleId="NormalJustified">
    <w:name w:val="Normal + Justified"/>
    <w:basedOn w:val="Normal"/>
    <w:rsid w:val="00683F77"/>
    <w:pPr>
      <w:numPr>
        <w:numId w:val="14"/>
      </w:numPr>
      <w:jc w:val="both"/>
    </w:pPr>
    <w:rPr>
      <w:rFonts w:ascii="Times New Roman" w:eastAsia="SimSun" w:hAnsi="Times New Roman"/>
      <w:sz w:val="24"/>
      <w:szCs w:val="24"/>
    </w:rPr>
  </w:style>
  <w:style w:type="paragraph" w:customStyle="1" w:styleId="CareerGoalOverview">
    <w:name w:val="Career Goal Overview"/>
    <w:basedOn w:val="Normal"/>
    <w:rsid w:val="00683F77"/>
    <w:pPr>
      <w:shd w:val="clear" w:color="auto" w:fill="D9D9D9"/>
      <w:spacing w:before="80" w:after="80"/>
      <w:jc w:val="both"/>
    </w:pPr>
    <w:rPr>
      <w:rFonts w:ascii="Arial" w:eastAsia="MS Mincho" w:hAnsi="Arial" w:cs="Courier New"/>
      <w:i/>
      <w:sz w:val="20"/>
      <w:szCs w:val="20"/>
    </w:rPr>
  </w:style>
  <w:style w:type="paragraph" w:customStyle="1" w:styleId="Job">
    <w:name w:val="Job"/>
    <w:basedOn w:val="Normal"/>
    <w:rsid w:val="00683F77"/>
    <w:pPr>
      <w:spacing w:after="60"/>
      <w:jc w:val="both"/>
    </w:pPr>
    <w:rPr>
      <w:rFonts w:ascii="Arial" w:eastAsia="MS Mincho" w:hAnsi="Arial"/>
      <w:sz w:val="20"/>
      <w:szCs w:val="20"/>
    </w:rPr>
  </w:style>
  <w:style w:type="paragraph" w:customStyle="1" w:styleId="JobTitle">
    <w:name w:val="Job Title"/>
    <w:basedOn w:val="Normal"/>
    <w:rsid w:val="00683F77"/>
    <w:pPr>
      <w:spacing w:after="60"/>
      <w:jc w:val="both"/>
    </w:pPr>
    <w:rPr>
      <w:rFonts w:ascii="Arial" w:eastAsia="MS Mincho" w:hAnsi="Arial"/>
      <w:b/>
      <w:sz w:val="20"/>
      <w:szCs w:val="20"/>
    </w:rPr>
  </w:style>
  <w:style w:type="paragraph" w:customStyle="1" w:styleId="Resume-Heading">
    <w:name w:val="Resume - Heading"/>
    <w:rsid w:val="00683F77"/>
    <w:pPr>
      <w:suppressAutoHyphens/>
      <w:spacing w:before="40" w:after="40"/>
    </w:pPr>
    <w:rPr>
      <w:rFonts w:ascii="Arial Bold" w:eastAsia="Arial" w:hAnsi="Arial Bold"/>
      <w:b/>
      <w:lang w:eastAsia="ar-SA"/>
    </w:rPr>
  </w:style>
  <w:style w:type="paragraph" w:customStyle="1" w:styleId="JobOverview">
    <w:name w:val="Job Overview"/>
    <w:basedOn w:val="Normal"/>
    <w:rsid w:val="00683F77"/>
    <w:pPr>
      <w:spacing w:before="40" w:after="40"/>
    </w:pPr>
    <w:rPr>
      <w:rFonts w:ascii="Arial" w:eastAsia="MS Mincho" w:hAnsi="Arial"/>
      <w:sz w:val="20"/>
      <w:szCs w:val="20"/>
    </w:rPr>
  </w:style>
  <w:style w:type="paragraph" w:styleId="ListBullet2">
    <w:name w:val="List Bullet 2"/>
    <w:basedOn w:val="Normal"/>
    <w:rsid w:val="00683F77"/>
    <w:pPr>
      <w:numPr>
        <w:numId w:val="2"/>
      </w:numPr>
    </w:pPr>
    <w:rPr>
      <w:rFonts w:ascii="Times New Roman" w:hAnsi="Times New Roman"/>
      <w:sz w:val="24"/>
      <w:szCs w:val="24"/>
    </w:rPr>
  </w:style>
  <w:style w:type="paragraph" w:customStyle="1" w:styleId="WW-Default">
    <w:name w:val="WW-Default"/>
    <w:rsid w:val="00683F77"/>
    <w:pPr>
      <w:suppressAutoHyphens/>
      <w:autoSpaceDE w:val="0"/>
    </w:pPr>
    <w:rPr>
      <w:rFonts w:ascii="Arial" w:eastAsia="Arial" w:hAnsi="Arial" w:cs="Arial"/>
      <w:color w:val="000000"/>
      <w:sz w:val="24"/>
      <w:szCs w:val="24"/>
      <w:lang w:eastAsia="ar-SA"/>
    </w:rPr>
  </w:style>
  <w:style w:type="paragraph" w:customStyle="1" w:styleId="Style-2">
    <w:name w:val="Style-2"/>
    <w:rsid w:val="00683F77"/>
    <w:pPr>
      <w:suppressAutoHyphens/>
    </w:pPr>
    <w:rPr>
      <w:rFonts w:eastAsia="Arial"/>
      <w:lang w:eastAsia="hi-IN" w:bidi="hi-IN"/>
    </w:rPr>
  </w:style>
  <w:style w:type="paragraph" w:customStyle="1" w:styleId="ListStyle">
    <w:name w:val="ListStyle"/>
    <w:rsid w:val="00683F77"/>
    <w:pPr>
      <w:suppressAutoHyphens/>
    </w:pPr>
    <w:rPr>
      <w:rFonts w:eastAsia="Arial"/>
      <w:lang w:eastAsia="hi-IN" w:bidi="hi-IN"/>
    </w:rPr>
  </w:style>
  <w:style w:type="paragraph" w:customStyle="1" w:styleId="Style-5">
    <w:name w:val="Style-5"/>
    <w:rsid w:val="00683F77"/>
    <w:pPr>
      <w:suppressAutoHyphens/>
    </w:pPr>
    <w:rPr>
      <w:rFonts w:eastAsia="Arial"/>
      <w:lang w:eastAsia="hi-IN" w:bidi="hi-IN"/>
    </w:rPr>
  </w:style>
  <w:style w:type="paragraph" w:customStyle="1" w:styleId="Res-List1">
    <w:name w:val="Res-List1"/>
    <w:basedOn w:val="Normal"/>
    <w:rsid w:val="00683F77"/>
    <w:pPr>
      <w:numPr>
        <w:numId w:val="5"/>
      </w:numPr>
      <w:tabs>
        <w:tab w:val="left" w:pos="720"/>
      </w:tabs>
      <w:spacing w:before="120"/>
    </w:pPr>
    <w:rPr>
      <w:rFonts w:ascii="Times New Roman" w:hAnsi="Times New Roman"/>
      <w:szCs w:val="24"/>
    </w:rPr>
  </w:style>
  <w:style w:type="paragraph" w:customStyle="1" w:styleId="Res-PositionChar">
    <w:name w:val="Res-Position Char"/>
    <w:basedOn w:val="Normal"/>
    <w:rsid w:val="00683F77"/>
    <w:pPr>
      <w:tabs>
        <w:tab w:val="right" w:pos="9360"/>
      </w:tabs>
    </w:pPr>
    <w:rPr>
      <w:rFonts w:ascii="Times New Roman" w:hAnsi="Times New Roman"/>
      <w:b/>
      <w:bCs/>
      <w:color w:val="000000"/>
      <w:szCs w:val="20"/>
    </w:rPr>
  </w:style>
  <w:style w:type="paragraph" w:customStyle="1" w:styleId="Res-ExpHeader">
    <w:name w:val="Res-Exp Header"/>
    <w:basedOn w:val="Heading5"/>
    <w:rsid w:val="00683F77"/>
    <w:pPr>
      <w:numPr>
        <w:ilvl w:val="0"/>
        <w:numId w:val="0"/>
      </w:numPr>
      <w:tabs>
        <w:tab w:val="right" w:pos="9360"/>
      </w:tabs>
      <w:spacing w:before="160"/>
      <w:jc w:val="left"/>
    </w:pPr>
    <w:rPr>
      <w:rFonts w:ascii="Times New Roman" w:hAnsi="Times New Roman"/>
      <w:bCs/>
      <w:color w:val="000000"/>
      <w:szCs w:val="20"/>
    </w:rPr>
  </w:style>
  <w:style w:type="paragraph" w:customStyle="1" w:styleId="Normal0">
    <w:name w:val="[Normal]"/>
    <w:rsid w:val="00683F77"/>
    <w:pPr>
      <w:widowControl w:val="0"/>
      <w:suppressAutoHyphens/>
      <w:autoSpaceDE w:val="0"/>
    </w:pPr>
    <w:rPr>
      <w:rFonts w:ascii="Arial" w:eastAsia="Arial" w:hAnsi="Arial" w:cs="Arial"/>
      <w:sz w:val="24"/>
      <w:szCs w:val="24"/>
      <w:lang w:eastAsia="ar-SA"/>
    </w:rPr>
  </w:style>
  <w:style w:type="paragraph" w:customStyle="1" w:styleId="Bullet1">
    <w:name w:val="Bullet 1"/>
    <w:rsid w:val="00683F77"/>
    <w:pPr>
      <w:numPr>
        <w:numId w:val="9"/>
      </w:numPr>
      <w:suppressAutoHyphens/>
      <w:spacing w:after="120"/>
    </w:pPr>
    <w:rPr>
      <w:rFonts w:eastAsia="Arial"/>
      <w:lang w:eastAsia="ar-SA"/>
    </w:rPr>
  </w:style>
  <w:style w:type="paragraph" w:customStyle="1" w:styleId="ProjectPlatform">
    <w:name w:val="Project Platform"/>
    <w:rsid w:val="00683F77"/>
    <w:pPr>
      <w:suppressAutoHyphens/>
      <w:spacing w:before="60" w:after="240"/>
      <w:ind w:left="288"/>
    </w:pPr>
    <w:rPr>
      <w:rFonts w:eastAsia="Arial"/>
      <w:i/>
      <w:lang w:eastAsia="ar-SA"/>
    </w:rPr>
  </w:style>
  <w:style w:type="paragraph" w:customStyle="1" w:styleId="ExplanatoryText">
    <w:name w:val="Explanatory Text"/>
    <w:basedOn w:val="Normal"/>
    <w:rsid w:val="00683F77"/>
    <w:rPr>
      <w:rFonts w:ascii="Helvetica" w:hAnsi="Helvetica"/>
      <w:color w:val="0000FF"/>
      <w:sz w:val="18"/>
      <w:szCs w:val="20"/>
      <w:lang w:val="en-GB"/>
    </w:rPr>
  </w:style>
  <w:style w:type="paragraph" w:customStyle="1" w:styleId="PriorPosition">
    <w:name w:val="Prior Position"/>
    <w:basedOn w:val="Heading3"/>
    <w:rsid w:val="00683F77"/>
    <w:pPr>
      <w:numPr>
        <w:ilvl w:val="0"/>
        <w:numId w:val="0"/>
      </w:numPr>
      <w:jc w:val="left"/>
    </w:pPr>
    <w:rPr>
      <w:rFonts w:ascii="Arial" w:hAnsi="Arial" w:cs="Arial"/>
      <w:i/>
      <w:szCs w:val="20"/>
      <w:u w:val="none"/>
    </w:rPr>
  </w:style>
  <w:style w:type="paragraph" w:customStyle="1" w:styleId="PriorEmployment">
    <w:name w:val="Prior Employment"/>
    <w:basedOn w:val="Heading1"/>
    <w:rsid w:val="00683F77"/>
    <w:pPr>
      <w:numPr>
        <w:numId w:val="0"/>
      </w:numPr>
      <w:tabs>
        <w:tab w:val="right" w:pos="9360"/>
      </w:tabs>
      <w:spacing w:before="120"/>
      <w:jc w:val="left"/>
    </w:pPr>
    <w:rPr>
      <w:rFonts w:ascii="Arial" w:hAnsi="Arial" w:cs="Arial"/>
      <w:b/>
      <w:i w:val="0"/>
      <w:szCs w:val="20"/>
    </w:rPr>
  </w:style>
  <w:style w:type="paragraph" w:styleId="FootnoteText">
    <w:name w:val="footnote text"/>
    <w:basedOn w:val="Normal"/>
    <w:rsid w:val="00683F77"/>
    <w:rPr>
      <w:rFonts w:ascii="Times New Roman" w:hAnsi="Times New Roman"/>
      <w:sz w:val="20"/>
      <w:szCs w:val="20"/>
    </w:rPr>
  </w:style>
  <w:style w:type="character" w:customStyle="1" w:styleId="NoSpacingChar">
    <w:name w:val="No Spacing Char"/>
    <w:link w:val="NoSpacing"/>
    <w:uiPriority w:val="1"/>
    <w:rsid w:val="007F7447"/>
    <w:rPr>
      <w:rFonts w:eastAsia="Arial"/>
      <w:kern w:val="1"/>
      <w:lang w:eastAsia="ar-SA"/>
    </w:rPr>
  </w:style>
  <w:style w:type="paragraph" w:customStyle="1" w:styleId="BodyA">
    <w:name w:val="Body A"/>
    <w:rsid w:val="00A30FC0"/>
    <w:pPr>
      <w:pBdr>
        <w:top w:val="nil"/>
        <w:left w:val="nil"/>
        <w:bottom w:val="nil"/>
        <w:right w:val="nil"/>
        <w:between w:val="nil"/>
        <w:bar w:val="nil"/>
      </w:pBdr>
      <w:spacing w:line="276" w:lineRule="auto"/>
    </w:pPr>
    <w:rPr>
      <w:rFonts w:ascii="Arial" w:eastAsia="Arial Unicode MS" w:hAnsi="Arial Unicode MS" w:cs="Arial Unicode MS"/>
      <w:color w:val="000000"/>
      <w:sz w:val="22"/>
      <w:szCs w:val="22"/>
      <w:u w:color="000000"/>
      <w:bdr w:val="nil"/>
    </w:rPr>
  </w:style>
  <w:style w:type="paragraph" w:customStyle="1" w:styleId="BodyB">
    <w:name w:val="Body B"/>
    <w:rsid w:val="00A30FC0"/>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character" w:customStyle="1" w:styleId="ListParagraphChar">
    <w:name w:val="List Paragraph Char"/>
    <w:link w:val="ListParagraph"/>
    <w:uiPriority w:val="34"/>
    <w:locked/>
    <w:rsid w:val="00897B0E"/>
    <w:rPr>
      <w:rFonts w:ascii="Calibri" w:hAnsi="Calibri"/>
      <w:sz w:val="22"/>
      <w:szCs w:val="22"/>
      <w:lang w:eastAsia="ar-SA"/>
    </w:rPr>
  </w:style>
  <w:style w:type="table" w:styleId="TableGrid">
    <w:name w:val="Table Grid"/>
    <w:basedOn w:val="TableNormal"/>
    <w:uiPriority w:val="59"/>
    <w:rsid w:val="006723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B378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B378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B378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B378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BB378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DocumentMap">
    <w:name w:val="Document Map"/>
    <w:basedOn w:val="Normal"/>
    <w:link w:val="DocumentMapChar"/>
    <w:uiPriority w:val="99"/>
    <w:semiHidden/>
    <w:unhideWhenUsed/>
    <w:rsid w:val="00BB378F"/>
    <w:rPr>
      <w:rFonts w:cs="Tahoma"/>
      <w:sz w:val="16"/>
      <w:szCs w:val="16"/>
    </w:rPr>
  </w:style>
  <w:style w:type="character" w:customStyle="1" w:styleId="DocumentMapChar">
    <w:name w:val="Document Map Char"/>
    <w:basedOn w:val="DefaultParagraphFont"/>
    <w:link w:val="DocumentMap"/>
    <w:uiPriority w:val="99"/>
    <w:semiHidden/>
    <w:rsid w:val="00BB378F"/>
    <w:rPr>
      <w:rFonts w:ascii="Tahoma" w:hAnsi="Tahoma" w:cs="Tahoma"/>
      <w:sz w:val="16"/>
      <w:szCs w:val="16"/>
      <w:lang w:eastAsia="ar-SA"/>
    </w:rPr>
  </w:style>
  <w:style w:type="character" w:customStyle="1" w:styleId="rezemp-highlightedfield-highlightedterm">
    <w:name w:val="rezemp-highlightedfield-highlightedterm"/>
    <w:basedOn w:val="DefaultParagraphFont"/>
    <w:rsid w:val="009B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087845">
      <w:bodyDiv w:val="1"/>
      <w:marLeft w:val="0"/>
      <w:marRight w:val="0"/>
      <w:marTop w:val="0"/>
      <w:marBottom w:val="0"/>
      <w:divBdr>
        <w:top w:val="none" w:sz="0" w:space="0" w:color="auto"/>
        <w:left w:val="none" w:sz="0" w:space="0" w:color="auto"/>
        <w:bottom w:val="none" w:sz="0" w:space="0" w:color="auto"/>
        <w:right w:val="none" w:sz="0" w:space="0" w:color="auto"/>
      </w:divBdr>
    </w:div>
    <w:div w:id="657417665">
      <w:bodyDiv w:val="1"/>
      <w:marLeft w:val="0"/>
      <w:marRight w:val="0"/>
      <w:marTop w:val="0"/>
      <w:marBottom w:val="0"/>
      <w:divBdr>
        <w:top w:val="none" w:sz="0" w:space="0" w:color="auto"/>
        <w:left w:val="none" w:sz="0" w:space="0" w:color="auto"/>
        <w:bottom w:val="none" w:sz="0" w:space="0" w:color="auto"/>
        <w:right w:val="none" w:sz="0" w:space="0" w:color="auto"/>
      </w:divBdr>
    </w:div>
    <w:div w:id="177269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tkotaprolu@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5D1F3-714D-4618-94AA-BBD1DB8D2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12656</CharactersWithSpaces>
  <SharedDoc>false</SharedDoc>
  <HLinks>
    <vt:vector size="6" baseType="variant">
      <vt:variant>
        <vt:i4>65579</vt:i4>
      </vt:variant>
      <vt:variant>
        <vt:i4>6</vt:i4>
      </vt:variant>
      <vt:variant>
        <vt:i4>0</vt:i4>
      </vt:variant>
      <vt:variant>
        <vt:i4>5</vt:i4>
      </vt:variant>
      <vt:variant>
        <vt:lpwstr>mailto:greddy0304@gmail.com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Bhattarai</dc:creator>
  <cp:keywords/>
  <cp:lastModifiedBy>Shashank Sharma</cp:lastModifiedBy>
  <cp:revision>2</cp:revision>
  <cp:lastPrinted>2013-11-15T02:22:00Z</cp:lastPrinted>
  <dcterms:created xsi:type="dcterms:W3CDTF">2018-10-12T14:31:00Z</dcterms:created>
  <dcterms:modified xsi:type="dcterms:W3CDTF">2018-10-12T14:31:00Z</dcterms:modified>
</cp:coreProperties>
</file>