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53F" w:rsidRPr="00FC7E65" w:rsidRDefault="00FC7E65" w:rsidP="00FC7E65">
      <w:pPr>
        <w:pStyle w:val="Heading1"/>
      </w:pPr>
      <w:r>
        <w:t>summary</w:t>
      </w:r>
    </w:p>
    <w:p w:rsidR="00A83613" w:rsidRDefault="00A83613" w:rsidP="00A83613">
      <w:pPr>
        <w:pStyle w:val="Heading1"/>
        <w:spacing w:before="0"/>
        <w:ind w:left="360"/>
        <w:rPr>
          <w:rFonts w:ascii="Century Gothic" w:eastAsia="Century Gothic" w:hAnsi="Century Gothic"/>
          <w:b w:val="0"/>
          <w:caps w:val="0"/>
          <w:color w:val="auto"/>
          <w:spacing w:val="0"/>
          <w:sz w:val="20"/>
          <w:szCs w:val="20"/>
        </w:rPr>
      </w:pP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8+ years of experience in analysis, design, implementation and testing of Object Oriented applications in the Client/Server environment using </w:t>
      </w:r>
      <w:r w:rsidRPr="007A3940">
        <w:rPr>
          <w:rFonts w:ascii="Century Gothic" w:eastAsia="Century Gothic" w:hAnsi="Century Gothic"/>
          <w:caps w:val="0"/>
          <w:color w:val="auto"/>
          <w:spacing w:val="0"/>
          <w:sz w:val="20"/>
          <w:szCs w:val="20"/>
        </w:rPr>
        <w:t>Java/J2EE</w:t>
      </w:r>
      <w:r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Experience in Development and Maintenance of web-based and Client/Server applications utilizing </w:t>
      </w:r>
      <w:r w:rsidRPr="007A3940">
        <w:rPr>
          <w:rFonts w:ascii="Century Gothic" w:eastAsia="Century Gothic" w:hAnsi="Century Gothic"/>
          <w:caps w:val="0"/>
          <w:color w:val="auto"/>
          <w:spacing w:val="0"/>
          <w:sz w:val="20"/>
          <w:szCs w:val="20"/>
        </w:rPr>
        <w:t>Java, J2EE, Spring, Hibernate, JSF, JMS, XML, EJB, JSP, Servlets, JDBC, JSON, JNDI, HTML and JavaScript, SQL, PL/SQL</w:t>
      </w:r>
      <w:r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Knowledgeable in MVC architecture and </w:t>
      </w:r>
      <w:r w:rsidRPr="007A3940">
        <w:rPr>
          <w:rFonts w:ascii="Century Gothic" w:eastAsia="Century Gothic" w:hAnsi="Century Gothic"/>
          <w:caps w:val="0"/>
          <w:color w:val="auto"/>
          <w:spacing w:val="0"/>
          <w:sz w:val="20"/>
          <w:szCs w:val="20"/>
        </w:rPr>
        <w:t>J2EE</w:t>
      </w:r>
      <w:r w:rsidRPr="00D4462B">
        <w:rPr>
          <w:rFonts w:ascii="Century Gothic" w:eastAsia="Century Gothic" w:hAnsi="Century Gothic"/>
          <w:b w:val="0"/>
          <w:caps w:val="0"/>
          <w:color w:val="auto"/>
          <w:spacing w:val="0"/>
          <w:sz w:val="20"/>
          <w:szCs w:val="20"/>
        </w:rPr>
        <w:t xml:space="preserve"> Design Patterns like </w:t>
      </w:r>
      <w:r w:rsidRPr="007A3940">
        <w:rPr>
          <w:rFonts w:ascii="Century Gothic" w:eastAsia="Century Gothic" w:hAnsi="Century Gothic"/>
          <w:caps w:val="0"/>
          <w:color w:val="auto"/>
          <w:spacing w:val="0"/>
          <w:sz w:val="20"/>
          <w:szCs w:val="20"/>
        </w:rPr>
        <w:t>Singleton, Session Facade, Service locator</w:t>
      </w:r>
      <w:r w:rsidRPr="00D4462B">
        <w:rPr>
          <w:rFonts w:ascii="Century Gothic" w:eastAsia="Century Gothic" w:hAnsi="Century Gothic"/>
          <w:b w:val="0"/>
          <w:caps w:val="0"/>
          <w:color w:val="auto"/>
          <w:spacing w:val="0"/>
          <w:sz w:val="20"/>
          <w:szCs w:val="20"/>
        </w:rPr>
        <w:t xml:space="preserve">, </w:t>
      </w:r>
      <w:r w:rsidRPr="007A3940">
        <w:rPr>
          <w:rFonts w:ascii="Century Gothic" w:eastAsia="Century Gothic" w:hAnsi="Century Gothic"/>
          <w:caps w:val="0"/>
          <w:color w:val="auto"/>
          <w:spacing w:val="0"/>
          <w:sz w:val="20"/>
          <w:szCs w:val="20"/>
        </w:rPr>
        <w:t>DAO, DTO</w:t>
      </w:r>
      <w:r w:rsidRPr="00D4462B">
        <w:rPr>
          <w:rFonts w:ascii="Century Gothic" w:eastAsia="Century Gothic" w:hAnsi="Century Gothic"/>
          <w:b w:val="0"/>
          <w:caps w:val="0"/>
          <w:color w:val="auto"/>
          <w:spacing w:val="0"/>
          <w:sz w:val="20"/>
          <w:szCs w:val="20"/>
        </w:rPr>
        <w:t xml:space="preserve">, and Business Delegate in the development of web-based and distributed Enterprise Applications.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Experience using Microservices to build flexible, independently deployable software systems.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Strong hands-on experience with Spring MVC Controllers, Spring boot, Validators, Spring Annotations, Spring tag library, Inversion of Control (</w:t>
      </w:r>
      <w:r w:rsidRPr="007A3940">
        <w:rPr>
          <w:rFonts w:ascii="Century Gothic" w:eastAsia="Century Gothic" w:hAnsi="Century Gothic"/>
          <w:caps w:val="0"/>
          <w:color w:val="auto"/>
          <w:spacing w:val="0"/>
          <w:sz w:val="20"/>
          <w:szCs w:val="20"/>
        </w:rPr>
        <w:t>IOC</w:t>
      </w:r>
      <w:r w:rsidRPr="00D4462B">
        <w:rPr>
          <w:rFonts w:ascii="Century Gothic" w:eastAsia="Century Gothic" w:hAnsi="Century Gothic"/>
          <w:b w:val="0"/>
          <w:caps w:val="0"/>
          <w:color w:val="auto"/>
          <w:spacing w:val="0"/>
          <w:sz w:val="20"/>
          <w:szCs w:val="20"/>
        </w:rPr>
        <w:t>), Spring LDAP, Spring Batch, Spring Scheduler, Application Context configuration, Spring Aspect Oriented Programming (</w:t>
      </w:r>
      <w:r w:rsidRPr="007A3940">
        <w:rPr>
          <w:rFonts w:ascii="Century Gothic" w:eastAsia="Century Gothic" w:hAnsi="Century Gothic"/>
          <w:caps w:val="0"/>
          <w:color w:val="auto"/>
          <w:spacing w:val="0"/>
          <w:sz w:val="20"/>
          <w:szCs w:val="20"/>
        </w:rPr>
        <w:t>AOP</w:t>
      </w:r>
      <w:r w:rsidRPr="00D4462B">
        <w:rPr>
          <w:rFonts w:ascii="Century Gothic" w:eastAsia="Century Gothic" w:hAnsi="Century Gothic"/>
          <w:b w:val="0"/>
          <w:caps w:val="0"/>
          <w:color w:val="auto"/>
          <w:spacing w:val="0"/>
          <w:sz w:val="20"/>
          <w:szCs w:val="20"/>
        </w:rPr>
        <w:t xml:space="preserve">), </w:t>
      </w:r>
      <w:r w:rsidRPr="007A3940">
        <w:rPr>
          <w:rFonts w:ascii="Century Gothic" w:eastAsia="Century Gothic" w:hAnsi="Century Gothic"/>
          <w:caps w:val="0"/>
          <w:color w:val="auto"/>
          <w:spacing w:val="0"/>
          <w:sz w:val="20"/>
          <w:szCs w:val="20"/>
        </w:rPr>
        <w:t>Spring DAO, Hibernate</w:t>
      </w:r>
      <w:r w:rsidRPr="00D4462B">
        <w:rPr>
          <w:rFonts w:ascii="Century Gothic" w:eastAsia="Century Gothic" w:hAnsi="Century Gothic"/>
          <w:b w:val="0"/>
          <w:caps w:val="0"/>
          <w:color w:val="auto"/>
          <w:spacing w:val="0"/>
          <w:sz w:val="20"/>
          <w:szCs w:val="20"/>
        </w:rPr>
        <w:t xml:space="preserve">, Spring Security along with Hibernate as the back-end </w:t>
      </w:r>
      <w:r w:rsidRPr="007A3940">
        <w:rPr>
          <w:rFonts w:ascii="Century Gothic" w:eastAsia="Century Gothic" w:hAnsi="Century Gothic"/>
          <w:caps w:val="0"/>
          <w:color w:val="auto"/>
          <w:spacing w:val="0"/>
          <w:sz w:val="20"/>
          <w:szCs w:val="20"/>
        </w:rPr>
        <w:t>ORM</w:t>
      </w:r>
      <w:r w:rsidRPr="00D4462B">
        <w:rPr>
          <w:rFonts w:ascii="Century Gothic" w:eastAsia="Century Gothic" w:hAnsi="Century Gothic"/>
          <w:b w:val="0"/>
          <w:caps w:val="0"/>
          <w:color w:val="auto"/>
          <w:spacing w:val="0"/>
          <w:sz w:val="20"/>
          <w:szCs w:val="20"/>
        </w:rPr>
        <w:t xml:space="preserve"> tool for implementation of persistence layer and mapping of POJOs.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Worked on </w:t>
      </w:r>
      <w:r w:rsidRPr="007A3940">
        <w:rPr>
          <w:rFonts w:ascii="Century Gothic" w:eastAsia="Century Gothic" w:hAnsi="Century Gothic"/>
          <w:caps w:val="0"/>
          <w:color w:val="auto"/>
          <w:spacing w:val="0"/>
          <w:sz w:val="20"/>
          <w:szCs w:val="20"/>
        </w:rPr>
        <w:t>MVC</w:t>
      </w:r>
      <w:r w:rsidRPr="00D4462B">
        <w:rPr>
          <w:rFonts w:ascii="Century Gothic" w:eastAsia="Century Gothic" w:hAnsi="Century Gothic"/>
          <w:b w:val="0"/>
          <w:caps w:val="0"/>
          <w:color w:val="auto"/>
          <w:spacing w:val="0"/>
          <w:sz w:val="20"/>
          <w:szCs w:val="20"/>
        </w:rPr>
        <w:t xml:space="preserve"> Architecture like </w:t>
      </w:r>
      <w:r w:rsidRPr="007A3940">
        <w:rPr>
          <w:rFonts w:ascii="Century Gothic" w:eastAsia="Century Gothic" w:hAnsi="Century Gothic"/>
          <w:caps w:val="0"/>
          <w:color w:val="auto"/>
          <w:spacing w:val="0"/>
          <w:sz w:val="20"/>
          <w:szCs w:val="20"/>
        </w:rPr>
        <w:t xml:space="preserve">STRUTS, </w:t>
      </w:r>
      <w:r w:rsidR="005D3BCF" w:rsidRPr="007A3940">
        <w:rPr>
          <w:rFonts w:ascii="Century Gothic" w:eastAsia="Century Gothic" w:hAnsi="Century Gothic"/>
          <w:caps w:val="0"/>
          <w:color w:val="auto"/>
          <w:spacing w:val="0"/>
          <w:sz w:val="20"/>
          <w:szCs w:val="20"/>
        </w:rPr>
        <w:t>spring</w:t>
      </w:r>
      <w:r w:rsidRPr="007A3940">
        <w:rPr>
          <w:rFonts w:ascii="Century Gothic" w:eastAsia="Century Gothic" w:hAnsi="Century Gothic"/>
          <w:caps w:val="0"/>
          <w:color w:val="auto"/>
          <w:spacing w:val="0"/>
          <w:sz w:val="20"/>
          <w:szCs w:val="20"/>
        </w:rPr>
        <w:t xml:space="preserve"> framework, JSF</w:t>
      </w:r>
      <w:r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Expertise in Core Java Such as OOPs, Collections, Exceptions Handling, Input/output (I/O) System, Swing, Annotations, Multi-Threading, Lambda Expressions and Generics. </w:t>
      </w:r>
    </w:p>
    <w:p w:rsidR="00ED385F" w:rsidRPr="00ED385F"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Very good experience in developing applications using Object Relational Mapping (</w:t>
      </w:r>
      <w:r w:rsidRPr="007A3940">
        <w:rPr>
          <w:rFonts w:ascii="Century Gothic" w:eastAsia="Century Gothic" w:hAnsi="Century Gothic"/>
          <w:caps w:val="0"/>
          <w:color w:val="auto"/>
          <w:spacing w:val="0"/>
          <w:sz w:val="20"/>
          <w:szCs w:val="20"/>
        </w:rPr>
        <w:t>ORM</w:t>
      </w:r>
      <w:r w:rsidRPr="00D4462B">
        <w:rPr>
          <w:rFonts w:ascii="Century Gothic" w:eastAsia="Century Gothic" w:hAnsi="Century Gothic"/>
          <w:b w:val="0"/>
          <w:caps w:val="0"/>
          <w:color w:val="auto"/>
          <w:spacing w:val="0"/>
          <w:sz w:val="20"/>
          <w:szCs w:val="20"/>
        </w:rPr>
        <w:t>) Technologies Such as JPA and Hibernate.</w:t>
      </w:r>
    </w:p>
    <w:p w:rsidR="00D4462B" w:rsidRPr="00D4462B" w:rsidRDefault="00ED385F" w:rsidP="00171867">
      <w:pPr>
        <w:pStyle w:val="Heading1"/>
        <w:numPr>
          <w:ilvl w:val="0"/>
          <w:numId w:val="41"/>
        </w:numPr>
        <w:spacing w:before="0"/>
        <w:rPr>
          <w:rFonts w:ascii="Century Gothic" w:eastAsia="Century Gothic" w:hAnsi="Century Gothic"/>
          <w:b w:val="0"/>
          <w:caps w:val="0"/>
          <w:color w:val="auto"/>
          <w:spacing w:val="0"/>
          <w:sz w:val="20"/>
          <w:szCs w:val="20"/>
        </w:rPr>
      </w:pPr>
      <w:r w:rsidRPr="00ED385F">
        <w:rPr>
          <w:rFonts w:ascii="Century Gothic" w:eastAsia="Century Gothic" w:hAnsi="Century Gothic"/>
          <w:b w:val="0"/>
          <w:caps w:val="0"/>
          <w:color w:val="auto"/>
          <w:spacing w:val="0"/>
          <w:sz w:val="20"/>
          <w:szCs w:val="20"/>
        </w:rPr>
        <w:t>Knowledge of using Cloud Foundry (CF) CLI for deploying applications and other CF management activities.</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Good understanding of Document Object Model (</w:t>
      </w:r>
      <w:r w:rsidRPr="007A3940">
        <w:rPr>
          <w:rFonts w:ascii="Century Gothic" w:eastAsia="Century Gothic" w:hAnsi="Century Gothic"/>
          <w:caps w:val="0"/>
          <w:color w:val="auto"/>
          <w:spacing w:val="0"/>
          <w:sz w:val="20"/>
          <w:szCs w:val="20"/>
        </w:rPr>
        <w:t>DOM</w:t>
      </w:r>
      <w:r w:rsidRPr="00D4462B">
        <w:rPr>
          <w:rFonts w:ascii="Century Gothic" w:eastAsia="Century Gothic" w:hAnsi="Century Gothic"/>
          <w:b w:val="0"/>
          <w:caps w:val="0"/>
          <w:color w:val="auto"/>
          <w:spacing w:val="0"/>
          <w:sz w:val="20"/>
          <w:szCs w:val="20"/>
        </w:rPr>
        <w:t xml:space="preserve">), DOM manipulations and DOM functions.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Extensive experience in Object Oriented Analysis in developing server side and front-end framework using J2EE design patterns and </w:t>
      </w:r>
      <w:r w:rsidRPr="007A3940">
        <w:rPr>
          <w:rFonts w:ascii="Century Gothic" w:eastAsia="Century Gothic" w:hAnsi="Century Gothic"/>
          <w:caps w:val="0"/>
          <w:color w:val="auto"/>
          <w:spacing w:val="0"/>
          <w:sz w:val="20"/>
          <w:szCs w:val="20"/>
        </w:rPr>
        <w:t>AngularJS</w:t>
      </w:r>
      <w:r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Experience in developing Single Page Application (SPA) using </w:t>
      </w:r>
      <w:r w:rsidRPr="007A3940">
        <w:rPr>
          <w:rFonts w:ascii="Century Gothic" w:eastAsia="Century Gothic" w:hAnsi="Century Gothic"/>
          <w:caps w:val="0"/>
          <w:color w:val="auto"/>
          <w:spacing w:val="0"/>
          <w:sz w:val="20"/>
          <w:szCs w:val="20"/>
        </w:rPr>
        <w:t>AngularJS</w:t>
      </w:r>
      <w:r w:rsidRPr="00D4462B">
        <w:rPr>
          <w:rFonts w:ascii="Century Gothic" w:eastAsia="Century Gothic" w:hAnsi="Century Gothic"/>
          <w:b w:val="0"/>
          <w:caps w:val="0"/>
          <w:color w:val="auto"/>
          <w:spacing w:val="0"/>
          <w:sz w:val="20"/>
          <w:szCs w:val="20"/>
        </w:rPr>
        <w:t xml:space="preserve">, </w:t>
      </w:r>
      <w:r w:rsidRPr="007A3940">
        <w:rPr>
          <w:rFonts w:ascii="Century Gothic" w:eastAsia="Century Gothic" w:hAnsi="Century Gothic"/>
          <w:caps w:val="0"/>
          <w:color w:val="auto"/>
          <w:spacing w:val="0"/>
          <w:sz w:val="20"/>
          <w:szCs w:val="20"/>
        </w:rPr>
        <w:t>ReactJS, Routing, Controllers</w:t>
      </w:r>
      <w:r w:rsidRPr="00D4462B">
        <w:rPr>
          <w:rFonts w:ascii="Century Gothic" w:eastAsia="Century Gothic" w:hAnsi="Century Gothic"/>
          <w:b w:val="0"/>
          <w:caps w:val="0"/>
          <w:color w:val="auto"/>
          <w:spacing w:val="0"/>
          <w:sz w:val="20"/>
          <w:szCs w:val="20"/>
        </w:rPr>
        <w:t xml:space="preserve">, </w:t>
      </w:r>
      <w:r w:rsidRPr="007A3940">
        <w:rPr>
          <w:rFonts w:ascii="Century Gothic" w:eastAsia="Century Gothic" w:hAnsi="Century Gothic"/>
          <w:caps w:val="0"/>
          <w:color w:val="auto"/>
          <w:spacing w:val="0"/>
          <w:sz w:val="20"/>
          <w:szCs w:val="20"/>
        </w:rPr>
        <w:t>Services, and Custom Directives, Node.js, Bower, Grunt</w:t>
      </w:r>
      <w:r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Expertise in Client-side scripting with </w:t>
      </w:r>
      <w:r w:rsidRPr="007A3940">
        <w:rPr>
          <w:rFonts w:ascii="Century Gothic" w:eastAsia="Century Gothic" w:hAnsi="Century Gothic"/>
          <w:caps w:val="0"/>
          <w:color w:val="auto"/>
          <w:spacing w:val="0"/>
          <w:sz w:val="20"/>
          <w:szCs w:val="20"/>
        </w:rPr>
        <w:t>AngularJS, Bootstrap</w:t>
      </w:r>
      <w:r w:rsidRPr="00D4462B">
        <w:rPr>
          <w:rFonts w:ascii="Century Gothic" w:eastAsia="Century Gothic" w:hAnsi="Century Gothic"/>
          <w:b w:val="0"/>
          <w:caps w:val="0"/>
          <w:color w:val="auto"/>
          <w:spacing w:val="0"/>
          <w:sz w:val="20"/>
          <w:szCs w:val="20"/>
        </w:rPr>
        <w:t xml:space="preserve"> and </w:t>
      </w:r>
      <w:r w:rsidRPr="007A3940">
        <w:rPr>
          <w:rFonts w:ascii="Century Gothic" w:eastAsia="Century Gothic" w:hAnsi="Century Gothic"/>
          <w:caps w:val="0"/>
          <w:color w:val="auto"/>
          <w:spacing w:val="0"/>
          <w:sz w:val="20"/>
          <w:szCs w:val="20"/>
        </w:rPr>
        <w:t>AJAX</w:t>
      </w:r>
      <w:r w:rsidRPr="00D4462B">
        <w:rPr>
          <w:rFonts w:ascii="Century Gothic" w:eastAsia="Century Gothic" w:hAnsi="Century Gothic"/>
          <w:b w:val="0"/>
          <w:caps w:val="0"/>
          <w:color w:val="auto"/>
          <w:spacing w:val="0"/>
          <w:sz w:val="20"/>
          <w:szCs w:val="20"/>
        </w:rPr>
        <w:t xml:space="preserve"> Extensions and Toolkit Controls.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Developed User Interface using </w:t>
      </w:r>
      <w:r w:rsidRPr="007A3940">
        <w:rPr>
          <w:rFonts w:ascii="Century Gothic" w:eastAsia="Century Gothic" w:hAnsi="Century Gothic"/>
          <w:caps w:val="0"/>
          <w:color w:val="auto"/>
          <w:spacing w:val="0"/>
          <w:sz w:val="20"/>
          <w:szCs w:val="20"/>
        </w:rPr>
        <w:t>HTML, CSS, JavaScript, AngularJS, ReactJS, AJAX, jQuery, JSF, JSP</w:t>
      </w:r>
      <w:r w:rsidRPr="00D4462B">
        <w:rPr>
          <w:rFonts w:ascii="Century Gothic" w:eastAsia="Century Gothic" w:hAnsi="Century Gothic"/>
          <w:b w:val="0"/>
          <w:caps w:val="0"/>
          <w:color w:val="auto"/>
          <w:spacing w:val="0"/>
          <w:sz w:val="20"/>
          <w:szCs w:val="20"/>
        </w:rPr>
        <w:t xml:space="preserve"> and </w:t>
      </w:r>
      <w:r w:rsidRPr="007A3940">
        <w:rPr>
          <w:rFonts w:ascii="Century Gothic" w:eastAsia="Century Gothic" w:hAnsi="Century Gothic"/>
          <w:caps w:val="0"/>
          <w:color w:val="auto"/>
          <w:spacing w:val="0"/>
          <w:sz w:val="20"/>
          <w:szCs w:val="20"/>
        </w:rPr>
        <w:t>Bootstrap</w:t>
      </w:r>
      <w:r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Experience in writing HTML5 code for designing static web pages and used various advanced HTML5 tags, classes, attributes and elements, and working with CSS Backgrounds, Layouts and Positioning.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Hands on work experience in </w:t>
      </w:r>
      <w:r w:rsidRPr="007A3940">
        <w:rPr>
          <w:rFonts w:ascii="Century Gothic" w:eastAsia="Century Gothic" w:hAnsi="Century Gothic"/>
          <w:caps w:val="0"/>
          <w:color w:val="auto"/>
          <w:spacing w:val="0"/>
          <w:sz w:val="20"/>
          <w:szCs w:val="20"/>
        </w:rPr>
        <w:t>XML, XSLT, XPATH, XQuery, SOAP</w:t>
      </w:r>
      <w:r w:rsidRPr="00D4462B">
        <w:rPr>
          <w:rFonts w:ascii="Century Gothic" w:eastAsia="Century Gothic" w:hAnsi="Century Gothic"/>
          <w:b w:val="0"/>
          <w:caps w:val="0"/>
          <w:color w:val="auto"/>
          <w:spacing w:val="0"/>
          <w:sz w:val="20"/>
          <w:szCs w:val="20"/>
        </w:rPr>
        <w:t xml:space="preserve">, and REST Web Services.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Implemented Service Oriented Architecture (</w:t>
      </w:r>
      <w:r w:rsidRPr="007A3940">
        <w:rPr>
          <w:rFonts w:ascii="Century Gothic" w:eastAsia="Century Gothic" w:hAnsi="Century Gothic"/>
          <w:caps w:val="0"/>
          <w:color w:val="auto"/>
          <w:spacing w:val="0"/>
          <w:sz w:val="20"/>
          <w:szCs w:val="20"/>
        </w:rPr>
        <w:t>SOA</w:t>
      </w:r>
      <w:r w:rsidRPr="00D4462B">
        <w:rPr>
          <w:rFonts w:ascii="Century Gothic" w:eastAsia="Century Gothic" w:hAnsi="Century Gothic"/>
          <w:b w:val="0"/>
          <w:caps w:val="0"/>
          <w:color w:val="auto"/>
          <w:spacing w:val="0"/>
          <w:sz w:val="20"/>
          <w:szCs w:val="20"/>
        </w:rPr>
        <w:t>) with XML-based Web Services (</w:t>
      </w:r>
      <w:r w:rsidRPr="007A3940">
        <w:rPr>
          <w:rFonts w:ascii="Century Gothic" w:eastAsia="Century Gothic" w:hAnsi="Century Gothic"/>
          <w:caps w:val="0"/>
          <w:color w:val="auto"/>
          <w:spacing w:val="0"/>
          <w:sz w:val="20"/>
          <w:szCs w:val="20"/>
        </w:rPr>
        <w:t>SOAP/UDDI/WSDL</w:t>
      </w:r>
      <w:r w:rsidRPr="00D4462B">
        <w:rPr>
          <w:rFonts w:ascii="Century Gothic" w:eastAsia="Century Gothic" w:hAnsi="Century Gothic"/>
          <w:b w:val="0"/>
          <w:caps w:val="0"/>
          <w:color w:val="auto"/>
          <w:spacing w:val="0"/>
          <w:sz w:val="20"/>
          <w:szCs w:val="20"/>
        </w:rPr>
        <w:t xml:space="preserve">) using Top </w:t>
      </w:r>
      <w:r w:rsidR="005D3BCF">
        <w:rPr>
          <w:rFonts w:ascii="Century Gothic" w:eastAsia="Century Gothic" w:hAnsi="Century Gothic"/>
          <w:b w:val="0"/>
          <w:caps w:val="0"/>
          <w:color w:val="auto"/>
          <w:spacing w:val="0"/>
          <w:sz w:val="20"/>
          <w:szCs w:val="20"/>
        </w:rPr>
        <w:t>d</w:t>
      </w:r>
      <w:r w:rsidRPr="00D4462B">
        <w:rPr>
          <w:rFonts w:ascii="Century Gothic" w:eastAsia="Century Gothic" w:hAnsi="Century Gothic"/>
          <w:b w:val="0"/>
          <w:caps w:val="0"/>
          <w:color w:val="auto"/>
          <w:spacing w:val="0"/>
          <w:sz w:val="20"/>
          <w:szCs w:val="20"/>
        </w:rPr>
        <w:t xml:space="preserve">own Approach and Bottom-up Approach. </w:t>
      </w:r>
    </w:p>
    <w:p w:rsidR="00BF69A9" w:rsidRDefault="00D4462B" w:rsidP="00BF69A9">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Expertise in using IDEs like Eclipse, </w:t>
      </w:r>
      <w:r w:rsidRPr="007A3940">
        <w:rPr>
          <w:rFonts w:ascii="Century Gothic" w:eastAsia="Century Gothic" w:hAnsi="Century Gothic"/>
          <w:caps w:val="0"/>
          <w:color w:val="auto"/>
          <w:spacing w:val="0"/>
          <w:sz w:val="20"/>
          <w:szCs w:val="20"/>
        </w:rPr>
        <w:t>My Eclipse, IntelliJ</w:t>
      </w:r>
      <w:r w:rsidRPr="00D4462B">
        <w:rPr>
          <w:rFonts w:ascii="Century Gothic" w:eastAsia="Century Gothic" w:hAnsi="Century Gothic"/>
          <w:b w:val="0"/>
          <w:caps w:val="0"/>
          <w:color w:val="auto"/>
          <w:spacing w:val="0"/>
          <w:sz w:val="20"/>
          <w:szCs w:val="20"/>
        </w:rPr>
        <w:t xml:space="preserve"> in various Configurations with version control tools like </w:t>
      </w:r>
      <w:r w:rsidRPr="007A3940">
        <w:rPr>
          <w:rFonts w:ascii="Century Gothic" w:eastAsia="Century Gothic" w:hAnsi="Century Gothic"/>
          <w:caps w:val="0"/>
          <w:color w:val="auto"/>
          <w:spacing w:val="0"/>
          <w:sz w:val="20"/>
          <w:szCs w:val="20"/>
        </w:rPr>
        <w:t>CVS, GIT, SVN and IBM Clear Case</w:t>
      </w:r>
      <w:r w:rsidRPr="00D4462B">
        <w:rPr>
          <w:rFonts w:ascii="Century Gothic" w:eastAsia="Century Gothic" w:hAnsi="Century Gothic"/>
          <w:b w:val="0"/>
          <w:caps w:val="0"/>
          <w:color w:val="auto"/>
          <w:spacing w:val="0"/>
          <w:sz w:val="20"/>
          <w:szCs w:val="20"/>
        </w:rPr>
        <w:t xml:space="preserve">. </w:t>
      </w:r>
    </w:p>
    <w:p w:rsidR="00D4462B" w:rsidRPr="00D4462B" w:rsidRDefault="00BF69A9" w:rsidP="00BF69A9">
      <w:pPr>
        <w:pStyle w:val="Heading1"/>
        <w:numPr>
          <w:ilvl w:val="0"/>
          <w:numId w:val="41"/>
        </w:numPr>
        <w:spacing w:before="0"/>
        <w:rPr>
          <w:rFonts w:ascii="Century Gothic" w:eastAsia="Century Gothic" w:hAnsi="Century Gothic"/>
          <w:b w:val="0"/>
          <w:caps w:val="0"/>
          <w:color w:val="auto"/>
          <w:spacing w:val="0"/>
          <w:sz w:val="20"/>
          <w:szCs w:val="20"/>
        </w:rPr>
      </w:pPr>
      <w:r w:rsidRPr="00BF69A9">
        <w:rPr>
          <w:rFonts w:ascii="Century Gothic" w:eastAsia="Century Gothic" w:hAnsi="Century Gothic"/>
          <w:b w:val="0"/>
          <w:caps w:val="0"/>
          <w:color w:val="auto"/>
          <w:spacing w:val="0"/>
          <w:sz w:val="20"/>
          <w:szCs w:val="20"/>
        </w:rPr>
        <w:t xml:space="preserve">Written Spring Batch for updating/creating of new data into </w:t>
      </w:r>
      <w:r w:rsidRPr="00BF69A9">
        <w:rPr>
          <w:rFonts w:ascii="Century Gothic" w:eastAsia="Century Gothic" w:hAnsi="Century Gothic"/>
          <w:caps w:val="0"/>
          <w:color w:val="auto"/>
          <w:spacing w:val="0"/>
          <w:sz w:val="20"/>
          <w:szCs w:val="20"/>
        </w:rPr>
        <w:t>GemFire</w:t>
      </w:r>
      <w:r w:rsidRPr="00BF69A9">
        <w:rPr>
          <w:rFonts w:ascii="Century Gothic" w:eastAsia="Century Gothic" w:hAnsi="Century Gothic"/>
          <w:b w:val="0"/>
          <w:caps w:val="0"/>
          <w:color w:val="auto"/>
          <w:spacing w:val="0"/>
          <w:sz w:val="20"/>
          <w:szCs w:val="20"/>
        </w:rPr>
        <w:t>.</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Experience in programming, deploying, configuring, and administering Application Servers like </w:t>
      </w:r>
      <w:r w:rsidRPr="007A3940">
        <w:rPr>
          <w:rFonts w:ascii="Century Gothic" w:eastAsia="Century Gothic" w:hAnsi="Century Gothic"/>
          <w:caps w:val="0"/>
          <w:color w:val="auto"/>
          <w:spacing w:val="0"/>
          <w:sz w:val="20"/>
          <w:szCs w:val="20"/>
        </w:rPr>
        <w:t>Web Logic, JBoss</w:t>
      </w:r>
      <w:r w:rsidRPr="00D4462B">
        <w:rPr>
          <w:rFonts w:ascii="Century Gothic" w:eastAsia="Century Gothic" w:hAnsi="Century Gothic"/>
          <w:b w:val="0"/>
          <w:caps w:val="0"/>
          <w:color w:val="auto"/>
          <w:spacing w:val="0"/>
          <w:sz w:val="20"/>
          <w:szCs w:val="20"/>
        </w:rPr>
        <w:t xml:space="preserve"> and </w:t>
      </w:r>
      <w:r w:rsidRPr="007A3940">
        <w:rPr>
          <w:rFonts w:ascii="Century Gothic" w:eastAsia="Century Gothic" w:hAnsi="Century Gothic"/>
          <w:caps w:val="0"/>
          <w:color w:val="auto"/>
          <w:spacing w:val="0"/>
          <w:sz w:val="20"/>
          <w:szCs w:val="20"/>
        </w:rPr>
        <w:t>Web Servers</w:t>
      </w:r>
      <w:r w:rsidRPr="00D4462B">
        <w:rPr>
          <w:rFonts w:ascii="Century Gothic" w:eastAsia="Century Gothic" w:hAnsi="Century Gothic"/>
          <w:b w:val="0"/>
          <w:caps w:val="0"/>
          <w:color w:val="auto"/>
          <w:spacing w:val="0"/>
          <w:sz w:val="20"/>
          <w:szCs w:val="20"/>
        </w:rPr>
        <w:t xml:space="preserve"> like </w:t>
      </w:r>
      <w:r w:rsidRPr="007A3940">
        <w:rPr>
          <w:rFonts w:ascii="Century Gothic" w:eastAsia="Century Gothic" w:hAnsi="Century Gothic"/>
          <w:caps w:val="0"/>
          <w:color w:val="auto"/>
          <w:spacing w:val="0"/>
          <w:sz w:val="20"/>
          <w:szCs w:val="20"/>
        </w:rPr>
        <w:t>Apache Tomcat</w:t>
      </w:r>
      <w:r w:rsidRPr="00D4462B">
        <w:rPr>
          <w:rFonts w:ascii="Century Gothic" w:eastAsia="Century Gothic" w:hAnsi="Century Gothic"/>
          <w:b w:val="0"/>
          <w:caps w:val="0"/>
          <w:color w:val="auto"/>
          <w:spacing w:val="0"/>
          <w:sz w:val="20"/>
          <w:szCs w:val="20"/>
        </w:rPr>
        <w:t xml:space="preserve">. </w:t>
      </w:r>
    </w:p>
    <w:p w:rsidR="00E352B0" w:rsidRDefault="00D4462B" w:rsidP="00E352B0">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Solid experience in application development as a </w:t>
      </w:r>
      <w:r w:rsidRPr="007A3940">
        <w:rPr>
          <w:rFonts w:ascii="Century Gothic" w:eastAsia="Century Gothic" w:hAnsi="Century Gothic"/>
          <w:caps w:val="0"/>
          <w:color w:val="auto"/>
          <w:spacing w:val="0"/>
          <w:sz w:val="20"/>
          <w:szCs w:val="20"/>
        </w:rPr>
        <w:t>Java/J2EE</w:t>
      </w:r>
      <w:r w:rsidRPr="00D4462B">
        <w:rPr>
          <w:rFonts w:ascii="Century Gothic" w:eastAsia="Century Gothic" w:hAnsi="Century Gothic"/>
          <w:b w:val="0"/>
          <w:caps w:val="0"/>
          <w:color w:val="auto"/>
          <w:spacing w:val="0"/>
          <w:sz w:val="20"/>
          <w:szCs w:val="20"/>
        </w:rPr>
        <w:t xml:space="preserve"> developer using WebSphere Application Server. </w:t>
      </w:r>
    </w:p>
    <w:p w:rsidR="001472F3" w:rsidRDefault="00E352B0" w:rsidP="001472F3">
      <w:pPr>
        <w:pStyle w:val="Heading1"/>
        <w:numPr>
          <w:ilvl w:val="0"/>
          <w:numId w:val="41"/>
        </w:numPr>
        <w:spacing w:before="0"/>
        <w:rPr>
          <w:rFonts w:ascii="Century Gothic" w:eastAsia="Century Gothic" w:hAnsi="Century Gothic"/>
          <w:b w:val="0"/>
          <w:caps w:val="0"/>
          <w:color w:val="auto"/>
          <w:spacing w:val="0"/>
          <w:sz w:val="20"/>
          <w:szCs w:val="20"/>
        </w:rPr>
      </w:pPr>
      <w:r w:rsidRPr="00E352B0">
        <w:rPr>
          <w:rFonts w:ascii="Century Gothic" w:eastAsia="Century Gothic" w:hAnsi="Century Gothic"/>
          <w:b w:val="0"/>
          <w:caps w:val="0"/>
          <w:color w:val="auto"/>
          <w:spacing w:val="0"/>
          <w:sz w:val="20"/>
          <w:szCs w:val="20"/>
        </w:rPr>
        <w:t xml:space="preserve">Experienced in automating Java, Web, web service and backend validations using </w:t>
      </w:r>
      <w:r w:rsidRPr="00E352B0">
        <w:rPr>
          <w:rFonts w:ascii="Century Gothic" w:eastAsia="Century Gothic" w:hAnsi="Century Gothic"/>
          <w:caps w:val="0"/>
          <w:color w:val="auto"/>
          <w:spacing w:val="0"/>
          <w:sz w:val="20"/>
          <w:szCs w:val="20"/>
        </w:rPr>
        <w:t>Selenium Web Driver</w:t>
      </w:r>
      <w:r w:rsidRPr="00E352B0">
        <w:rPr>
          <w:rFonts w:ascii="Century Gothic" w:eastAsia="Century Gothic" w:hAnsi="Century Gothic"/>
          <w:b w:val="0"/>
          <w:caps w:val="0"/>
          <w:color w:val="auto"/>
          <w:spacing w:val="0"/>
          <w:sz w:val="20"/>
          <w:szCs w:val="20"/>
        </w:rPr>
        <w:t xml:space="preserve">, </w:t>
      </w:r>
      <w:r w:rsidRPr="00E352B0">
        <w:rPr>
          <w:rFonts w:ascii="Century Gothic" w:eastAsia="Century Gothic" w:hAnsi="Century Gothic"/>
          <w:caps w:val="0"/>
          <w:color w:val="auto"/>
          <w:spacing w:val="0"/>
          <w:sz w:val="20"/>
          <w:szCs w:val="20"/>
        </w:rPr>
        <w:t>Cucumber</w:t>
      </w:r>
      <w:r w:rsidRPr="00E352B0">
        <w:rPr>
          <w:rFonts w:ascii="Century Gothic" w:eastAsia="Century Gothic" w:hAnsi="Century Gothic"/>
          <w:b w:val="0"/>
          <w:caps w:val="0"/>
          <w:color w:val="auto"/>
          <w:spacing w:val="0"/>
          <w:sz w:val="20"/>
          <w:szCs w:val="20"/>
        </w:rPr>
        <w:t>.</w:t>
      </w:r>
    </w:p>
    <w:p w:rsidR="001472F3" w:rsidRPr="001472F3" w:rsidRDefault="001472F3" w:rsidP="001472F3">
      <w:pPr>
        <w:pStyle w:val="Heading1"/>
        <w:numPr>
          <w:ilvl w:val="0"/>
          <w:numId w:val="41"/>
        </w:numPr>
        <w:spacing w:before="0"/>
        <w:rPr>
          <w:rFonts w:ascii="Century Gothic" w:eastAsia="Century Gothic" w:hAnsi="Century Gothic"/>
          <w:b w:val="0"/>
          <w:caps w:val="0"/>
          <w:color w:val="auto"/>
          <w:spacing w:val="0"/>
          <w:sz w:val="20"/>
          <w:szCs w:val="20"/>
        </w:rPr>
      </w:pPr>
      <w:r w:rsidRPr="001472F3">
        <w:rPr>
          <w:rFonts w:ascii="Century Gothic" w:eastAsia="Century Gothic" w:hAnsi="Century Gothic"/>
          <w:b w:val="0"/>
          <w:caps w:val="0"/>
          <w:color w:val="auto"/>
          <w:spacing w:val="0"/>
          <w:sz w:val="20"/>
          <w:szCs w:val="20"/>
        </w:rPr>
        <w:t xml:space="preserve">Built the </w:t>
      </w:r>
      <w:r w:rsidRPr="001472F3">
        <w:rPr>
          <w:rFonts w:ascii="Century Gothic" w:eastAsia="Century Gothic" w:hAnsi="Century Gothic"/>
          <w:caps w:val="0"/>
          <w:color w:val="auto"/>
          <w:spacing w:val="0"/>
          <w:sz w:val="20"/>
          <w:szCs w:val="20"/>
        </w:rPr>
        <w:t>Docker</w:t>
      </w:r>
      <w:r w:rsidRPr="001472F3">
        <w:rPr>
          <w:rFonts w:ascii="Century Gothic" w:eastAsia="Century Gothic" w:hAnsi="Century Gothic"/>
          <w:b w:val="0"/>
          <w:caps w:val="0"/>
          <w:color w:val="auto"/>
          <w:spacing w:val="0"/>
          <w:sz w:val="20"/>
          <w:szCs w:val="20"/>
        </w:rPr>
        <w:t xml:space="preserve"> images using </w:t>
      </w:r>
      <w:r w:rsidRPr="001472F3">
        <w:rPr>
          <w:rFonts w:ascii="Century Gothic" w:eastAsia="Century Gothic" w:hAnsi="Century Gothic"/>
          <w:caps w:val="0"/>
          <w:color w:val="auto"/>
          <w:spacing w:val="0"/>
          <w:sz w:val="20"/>
          <w:szCs w:val="20"/>
        </w:rPr>
        <w:t>Docker Tool</w:t>
      </w:r>
      <w:r w:rsidRPr="001472F3">
        <w:rPr>
          <w:rFonts w:ascii="Century Gothic" w:eastAsia="Century Gothic" w:hAnsi="Century Gothic"/>
          <w:b w:val="0"/>
          <w:caps w:val="0"/>
          <w:color w:val="auto"/>
          <w:spacing w:val="0"/>
          <w:sz w:val="20"/>
          <w:szCs w:val="20"/>
        </w:rPr>
        <w:t xml:space="preserve"> and pushed the images to Dockyard Repository and deployed the payload using </w:t>
      </w:r>
      <w:r w:rsidRPr="001472F3">
        <w:rPr>
          <w:rFonts w:ascii="Century Gothic" w:eastAsia="Century Gothic" w:hAnsi="Century Gothic"/>
          <w:caps w:val="0"/>
          <w:color w:val="auto"/>
          <w:spacing w:val="0"/>
          <w:sz w:val="20"/>
          <w:szCs w:val="20"/>
        </w:rPr>
        <w:t>JSON</w:t>
      </w:r>
      <w:r w:rsidRPr="001472F3">
        <w:rPr>
          <w:rFonts w:ascii="Century Gothic" w:eastAsia="Century Gothic" w:hAnsi="Century Gothic"/>
          <w:b w:val="0"/>
          <w:caps w:val="0"/>
          <w:color w:val="auto"/>
          <w:spacing w:val="0"/>
          <w:sz w:val="20"/>
          <w:szCs w:val="20"/>
        </w:rPr>
        <w:t xml:space="preserve"> files in different AWS Environments using </w:t>
      </w:r>
      <w:r w:rsidRPr="001472F3">
        <w:rPr>
          <w:rFonts w:ascii="Century Gothic" w:eastAsia="Century Gothic" w:hAnsi="Century Gothic"/>
          <w:caps w:val="0"/>
          <w:color w:val="auto"/>
          <w:spacing w:val="0"/>
          <w:sz w:val="20"/>
          <w:szCs w:val="20"/>
        </w:rPr>
        <w:t>Jenkins</w:t>
      </w:r>
      <w:r w:rsidRPr="001472F3">
        <w:rPr>
          <w:rFonts w:ascii="Century Gothic" w:eastAsia="Century Gothic" w:hAnsi="Century Gothic"/>
          <w:b w:val="0"/>
          <w:caps w:val="0"/>
          <w:color w:val="auto"/>
          <w:spacing w:val="0"/>
          <w:sz w:val="20"/>
          <w:szCs w:val="20"/>
        </w:rPr>
        <w:t>.</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The experience of Database design in </w:t>
      </w:r>
      <w:r w:rsidRPr="007A3940">
        <w:rPr>
          <w:rFonts w:ascii="Century Gothic" w:eastAsia="Century Gothic" w:hAnsi="Century Gothic"/>
          <w:caps w:val="0"/>
          <w:color w:val="auto"/>
          <w:spacing w:val="0"/>
          <w:sz w:val="20"/>
          <w:szCs w:val="20"/>
        </w:rPr>
        <w:t>Oracle/ MongoDB/DB2/MySQL/SQLServerquery</w:t>
      </w:r>
      <w:r w:rsidRPr="00D4462B">
        <w:rPr>
          <w:rFonts w:ascii="Century Gothic" w:eastAsia="Century Gothic" w:hAnsi="Century Gothic"/>
          <w:b w:val="0"/>
          <w:caps w:val="0"/>
          <w:color w:val="auto"/>
          <w:spacing w:val="0"/>
          <w:sz w:val="20"/>
          <w:szCs w:val="20"/>
        </w:rPr>
        <w:t xml:space="preserve">-based programming and </w:t>
      </w:r>
      <w:r w:rsidRPr="007A3940">
        <w:rPr>
          <w:rFonts w:ascii="Century Gothic" w:eastAsia="Century Gothic" w:hAnsi="Century Gothic"/>
          <w:caps w:val="0"/>
          <w:color w:val="auto"/>
          <w:spacing w:val="0"/>
          <w:sz w:val="20"/>
          <w:szCs w:val="20"/>
        </w:rPr>
        <w:t>PL/SQL</w:t>
      </w:r>
      <w:r w:rsidRPr="00D4462B">
        <w:rPr>
          <w:rFonts w:ascii="Century Gothic" w:eastAsia="Century Gothic" w:hAnsi="Century Gothic"/>
          <w:b w:val="0"/>
          <w:caps w:val="0"/>
          <w:color w:val="auto"/>
          <w:spacing w:val="0"/>
          <w:sz w:val="20"/>
          <w:szCs w:val="20"/>
        </w:rPr>
        <w:t xml:space="preserve"> procedure programming.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In-depth knowledge of </w:t>
      </w:r>
      <w:r w:rsidRPr="007A3940">
        <w:rPr>
          <w:rFonts w:ascii="Century Gothic" w:eastAsia="Century Gothic" w:hAnsi="Century Gothic"/>
          <w:caps w:val="0"/>
          <w:color w:val="auto"/>
          <w:spacing w:val="0"/>
          <w:sz w:val="20"/>
          <w:szCs w:val="20"/>
        </w:rPr>
        <w:t>PL/SQL</w:t>
      </w:r>
      <w:r w:rsidRPr="00D4462B">
        <w:rPr>
          <w:rFonts w:ascii="Century Gothic" w:eastAsia="Century Gothic" w:hAnsi="Century Gothic"/>
          <w:b w:val="0"/>
          <w:caps w:val="0"/>
          <w:color w:val="auto"/>
          <w:spacing w:val="0"/>
          <w:sz w:val="20"/>
          <w:szCs w:val="20"/>
        </w:rPr>
        <w:t xml:space="preserve"> with the experience in constructing the triggers, tables, functions, user defined data type, procedures etc.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lastRenderedPageBreak/>
        <w:t xml:space="preserve">Good understanding of </w:t>
      </w:r>
      <w:r w:rsidRPr="007A3940">
        <w:rPr>
          <w:rFonts w:ascii="Century Gothic" w:eastAsia="Century Gothic" w:hAnsi="Century Gothic"/>
          <w:caps w:val="0"/>
          <w:color w:val="auto"/>
          <w:spacing w:val="0"/>
          <w:sz w:val="20"/>
          <w:szCs w:val="20"/>
        </w:rPr>
        <w:t>NoSQL</w:t>
      </w:r>
      <w:r w:rsidRPr="00D4462B">
        <w:rPr>
          <w:rFonts w:ascii="Century Gothic" w:eastAsia="Century Gothic" w:hAnsi="Century Gothic"/>
          <w:b w:val="0"/>
          <w:caps w:val="0"/>
          <w:color w:val="auto"/>
          <w:spacing w:val="0"/>
          <w:sz w:val="20"/>
          <w:szCs w:val="20"/>
        </w:rPr>
        <w:t xml:space="preserve"> Data bases and hands on work experience in writing application on No SQL databases like </w:t>
      </w:r>
      <w:r w:rsidRPr="007A3940">
        <w:rPr>
          <w:rFonts w:ascii="Century Gothic" w:eastAsia="Century Gothic" w:hAnsi="Century Gothic"/>
          <w:caps w:val="0"/>
          <w:color w:val="auto"/>
          <w:spacing w:val="0"/>
          <w:sz w:val="20"/>
          <w:szCs w:val="20"/>
        </w:rPr>
        <w:t>MongoDB</w:t>
      </w:r>
      <w:r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Solid knowledge on </w:t>
      </w:r>
      <w:r w:rsidRPr="007A3940">
        <w:rPr>
          <w:rFonts w:ascii="Century Gothic" w:eastAsia="Century Gothic" w:hAnsi="Century Gothic"/>
          <w:caps w:val="0"/>
          <w:color w:val="auto"/>
          <w:spacing w:val="0"/>
          <w:sz w:val="20"/>
          <w:szCs w:val="20"/>
        </w:rPr>
        <w:t>Core Java, Data Structures, Multi-threading, Algorithms</w:t>
      </w:r>
      <w:r w:rsidRPr="00D4462B">
        <w:rPr>
          <w:rFonts w:ascii="Century Gothic" w:eastAsia="Century Gothic" w:hAnsi="Century Gothic"/>
          <w:b w:val="0"/>
          <w:caps w:val="0"/>
          <w:color w:val="auto"/>
          <w:spacing w:val="0"/>
          <w:sz w:val="20"/>
          <w:szCs w:val="20"/>
        </w:rPr>
        <w:t xml:space="preserve"> and </w:t>
      </w:r>
      <w:r w:rsidRPr="007A3940">
        <w:rPr>
          <w:rFonts w:ascii="Century Gothic" w:eastAsia="Century Gothic" w:hAnsi="Century Gothic"/>
          <w:caps w:val="0"/>
          <w:color w:val="auto"/>
          <w:spacing w:val="0"/>
          <w:sz w:val="20"/>
          <w:szCs w:val="20"/>
        </w:rPr>
        <w:t>Object-Oriented concepts</w:t>
      </w:r>
      <w:r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Experience in log management tools like log4j, Splunk generating the application usage reports.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Developed ANT scripts, and used MAVEN tool to build and deploy J2EE Applications.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Strong Knowledge and extensive experience using automated build and testing utilities such as </w:t>
      </w:r>
      <w:r w:rsidRPr="007A3940">
        <w:rPr>
          <w:rFonts w:ascii="Century Gothic" w:eastAsia="Century Gothic" w:hAnsi="Century Gothic"/>
          <w:caps w:val="0"/>
          <w:color w:val="auto"/>
          <w:spacing w:val="0"/>
          <w:sz w:val="20"/>
          <w:szCs w:val="20"/>
        </w:rPr>
        <w:t>Jenkins, Junit, Mockito, and Maven</w:t>
      </w:r>
      <w:r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Worked in Agile (SCRUM), Test Driven </w:t>
      </w:r>
      <w:r w:rsidR="005D3BCF" w:rsidRPr="00D4462B">
        <w:rPr>
          <w:rFonts w:ascii="Century Gothic" w:eastAsia="Century Gothic" w:hAnsi="Century Gothic"/>
          <w:b w:val="0"/>
          <w:caps w:val="0"/>
          <w:color w:val="auto"/>
          <w:spacing w:val="0"/>
          <w:sz w:val="20"/>
          <w:szCs w:val="20"/>
        </w:rPr>
        <w:t>Development (</w:t>
      </w:r>
      <w:r w:rsidRPr="007A3940">
        <w:rPr>
          <w:rFonts w:ascii="Century Gothic" w:eastAsia="Century Gothic" w:hAnsi="Century Gothic"/>
          <w:caps w:val="0"/>
          <w:color w:val="auto"/>
          <w:spacing w:val="0"/>
          <w:sz w:val="20"/>
          <w:szCs w:val="20"/>
        </w:rPr>
        <w:t>TDD</w:t>
      </w:r>
      <w:r w:rsidRPr="00D4462B">
        <w:rPr>
          <w:rFonts w:ascii="Century Gothic" w:eastAsia="Century Gothic" w:hAnsi="Century Gothic"/>
          <w:b w:val="0"/>
          <w:caps w:val="0"/>
          <w:color w:val="auto"/>
          <w:spacing w:val="0"/>
          <w:sz w:val="20"/>
          <w:szCs w:val="20"/>
        </w:rPr>
        <w:t xml:space="preserve">), prototype development and Waterfall software development methodologies and participated in all phases of the software life cycle beginning with gathering requirements &amp; analysis, architecture, design, implementation, testing, deployment, support phases, maintenance and updating. </w:t>
      </w:r>
    </w:p>
    <w:p w:rsidR="002E1AA9" w:rsidRDefault="002E1AA9" w:rsidP="00F01103"/>
    <w:p w:rsidR="00020F9E" w:rsidRDefault="00020F9E" w:rsidP="00F01103"/>
    <w:p w:rsidR="00CE44D3" w:rsidRPr="00311F17" w:rsidRDefault="00CE44D3" w:rsidP="00CE44D3">
      <w:pPr>
        <w:pStyle w:val="Heading1"/>
        <w:ind w:right="540"/>
      </w:pPr>
      <w:r w:rsidRPr="00311F17">
        <w:t>skillset</w:t>
      </w:r>
    </w:p>
    <w:p w:rsidR="00CE44D3" w:rsidRPr="003E2A9F" w:rsidRDefault="00CE44D3" w:rsidP="00CE44D3"/>
    <w:tbl>
      <w:tblPr>
        <w:tblW w:w="11160" w:type="dxa"/>
        <w:tblLayout w:type="fixed"/>
        <w:tblCellMar>
          <w:left w:w="180" w:type="dxa"/>
          <w:right w:w="180" w:type="dxa"/>
        </w:tblCellMar>
        <w:tblLook w:val="0000"/>
      </w:tblPr>
      <w:tblGrid>
        <w:gridCol w:w="2692"/>
        <w:gridCol w:w="8468"/>
      </w:tblGrid>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Platforms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Windows 2000/NT/ XP/Vista and Sun Solaris 2.8/2.9, UNIX</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Programming</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JDK 1.5, 1.6, 1.7,1.8, C, C++</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Server Scripting</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JSP1.2,2.1, JSP-EL, JSTL, Custom Tags</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Client Scripting</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 xml:space="preserve">JQuery 1.8,1.9, JQueryUI, Dojo, ExtJS, AngularJS, </w:t>
            </w:r>
            <w:r w:rsidR="005D3BCF" w:rsidRPr="00242A95">
              <w:rPr>
                <w:rFonts w:ascii="Century Gothic" w:hAnsi="Century Gothic"/>
                <w:bCs/>
                <w:sz w:val="20"/>
              </w:rPr>
              <w:t>JavaScript</w:t>
            </w:r>
            <w:r w:rsidRPr="00242A95">
              <w:rPr>
                <w:rFonts w:ascii="Century Gothic" w:hAnsi="Century Gothic"/>
                <w:bCs/>
                <w:sz w:val="20"/>
              </w:rPr>
              <w:t>, CSS2, CSS3, HTML4, HTML5, NodeJS</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Java Frameworks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Struts 1.2, Struts 2.1, Spring MVC,DI, AOP, JSF 1.1, JSF 2.1, GWT, Vaadin</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Database Tools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 xml:space="preserve">Toad for Oracle, Toad for MySQL, Toad for DB2, Toad for MS-SQL, ERWin, Altova Database Spy, MySQL Workbench, </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Databases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DB2, MS-SQL Server, HSQLDB, PostgresSQL, MySQL</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Middleware Specifications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EJB 2.1, EJB 3.0, CORBA, RMI, JMS</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Version Control</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Tortoise SVN, Rational Clearcase, Accurev, GitHub, CVS</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IDEs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Eclipse 3.0, 3.1, MyEclipse 4.1, IntelliJ, Netbeans, JBuilder 2007, JDeveloper.</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Build Tools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ANT 1.7,1.8,1.9, Maven, Gradle</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Continuous Integration</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Jenkins, Hudson</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XML Tools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Altova XML Spy 2005,2008</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XML Technologies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XSLT, JAXP, JDOM, SAX, DOM, XPATH, XPOINTER, XML, XSD,DTD</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Webservice Specifications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JAX-RPC, JAX-WS, JAX-RS</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Webservice Tools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SoapUI 4.0,5.1, TcpMon</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Webservice Implementations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Axis 1.0,2.1, JWSDP2.1, Sun Metro, Sun Jersey, Apache XFire, Apache CXF</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Whitebox Testing</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Junit 3, Junit 4, DBUnit, JUnitPerf, HttpUnit, LoadTest, TimedTest, Selenium, Fitnesse, EasyMock, PowerMock</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Blackbox Testing</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 xml:space="preserve">JMeter, LoadUI, LoadRunner, HP Quality Center, WinRunner, </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Application Servers</w:t>
            </w:r>
          </w:p>
        </w:tc>
        <w:tc>
          <w:tcPr>
            <w:tcW w:w="8468" w:type="dxa"/>
          </w:tcPr>
          <w:p w:rsidR="00242A95" w:rsidRPr="00242A95" w:rsidRDefault="005D3BCF" w:rsidP="00242A95">
            <w:pPr>
              <w:pStyle w:val="BlockText"/>
              <w:numPr>
                <w:ilvl w:val="12"/>
                <w:numId w:val="0"/>
              </w:numPr>
              <w:rPr>
                <w:rFonts w:ascii="Century Gothic" w:hAnsi="Century Gothic"/>
                <w:bCs/>
                <w:sz w:val="20"/>
              </w:rPr>
            </w:pPr>
            <w:r w:rsidRPr="00242A95">
              <w:rPr>
                <w:rFonts w:ascii="Century Gothic" w:hAnsi="Century Gothic"/>
                <w:bCs/>
                <w:sz w:val="20"/>
              </w:rPr>
              <w:t>WebLogic</w:t>
            </w:r>
            <w:r w:rsidR="00242A95" w:rsidRPr="00242A95">
              <w:rPr>
                <w:rFonts w:ascii="Century Gothic" w:hAnsi="Century Gothic"/>
                <w:bCs/>
                <w:sz w:val="20"/>
              </w:rPr>
              <w:t xml:space="preserve"> 8.1, 10.0, Websphere 6.1, JBoss 4.0, Glassfish 4.0</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Web Servers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Tomcat 5.0,6.0,7.1, Joans</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UML Tools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Altova  UML Model, Rational Enterprise, MS Visio</w:t>
            </w:r>
          </w:p>
        </w:tc>
      </w:tr>
      <w:tr w:rsidR="00242A95" w:rsidTr="00AC5422">
        <w:trPr>
          <w:trHeight w:val="315"/>
        </w:trPr>
        <w:tc>
          <w:tcPr>
            <w:tcW w:w="2692" w:type="dxa"/>
          </w:tcPr>
          <w:p w:rsidR="00242A95" w:rsidRPr="00242A95" w:rsidRDefault="00BA4012" w:rsidP="00242A95">
            <w:pPr>
              <w:pStyle w:val="BlockText"/>
              <w:numPr>
                <w:ilvl w:val="12"/>
                <w:numId w:val="0"/>
              </w:numPr>
              <w:ind w:left="-1165" w:right="-6310"/>
              <w:rPr>
                <w:rFonts w:ascii="Century Gothic" w:hAnsi="Century Gothic"/>
                <w:bCs/>
                <w:sz w:val="20"/>
              </w:rPr>
            </w:pPr>
            <w:r>
              <w:rPr>
                <w:rFonts w:ascii="Century Gothic" w:hAnsi="Century Gothic"/>
                <w:bCs/>
                <w:sz w:val="20"/>
              </w:rPr>
              <w:t>ORM Fra</w:t>
            </w:r>
            <w:r w:rsidR="00242A95" w:rsidRPr="00242A95">
              <w:rPr>
                <w:rFonts w:ascii="Century Gothic" w:hAnsi="Century Gothic"/>
                <w:bCs/>
                <w:sz w:val="20"/>
              </w:rPr>
              <w:t xml:space="preserve">     ORM Frameworks</w:t>
            </w:r>
          </w:p>
        </w:tc>
        <w:tc>
          <w:tcPr>
            <w:tcW w:w="8468" w:type="dxa"/>
          </w:tcPr>
          <w:p w:rsidR="00BA4012" w:rsidRPr="00242A95" w:rsidRDefault="00242A95" w:rsidP="00D51E75">
            <w:pPr>
              <w:pStyle w:val="BlockText"/>
              <w:numPr>
                <w:ilvl w:val="12"/>
                <w:numId w:val="0"/>
              </w:numPr>
              <w:rPr>
                <w:rFonts w:ascii="Century Gothic" w:hAnsi="Century Gothic"/>
                <w:bCs/>
                <w:sz w:val="20"/>
              </w:rPr>
            </w:pPr>
            <w:r w:rsidRPr="00242A95">
              <w:rPr>
                <w:rFonts w:ascii="Century Gothic" w:hAnsi="Century Gothic"/>
                <w:bCs/>
                <w:sz w:val="20"/>
              </w:rPr>
              <w:t>Hibernate 3.0,3.1,4.1, TopLink, OpenJPA, iBatis</w:t>
            </w:r>
          </w:p>
        </w:tc>
      </w:tr>
      <w:tr w:rsidR="005C46CD" w:rsidTr="00AC5422">
        <w:trPr>
          <w:trHeight w:val="315"/>
        </w:trPr>
        <w:tc>
          <w:tcPr>
            <w:tcW w:w="2692"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Defect Tracking</w:t>
            </w:r>
          </w:p>
        </w:tc>
        <w:tc>
          <w:tcPr>
            <w:tcW w:w="8468"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JIRA, Bugzilla, Rational ClearQuest</w:t>
            </w:r>
          </w:p>
        </w:tc>
      </w:tr>
      <w:tr w:rsidR="005C46CD" w:rsidTr="00AC5422">
        <w:trPr>
          <w:trHeight w:val="315"/>
        </w:trPr>
        <w:tc>
          <w:tcPr>
            <w:tcW w:w="2692"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Methodologies</w:t>
            </w:r>
          </w:p>
        </w:tc>
        <w:tc>
          <w:tcPr>
            <w:tcW w:w="8468"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Agile (XP, Scrum), Rational Unified Process(RUP), Waterfall, Kanban</w:t>
            </w:r>
          </w:p>
        </w:tc>
      </w:tr>
      <w:tr w:rsidR="005C46CD" w:rsidTr="00AC5422">
        <w:trPr>
          <w:trHeight w:val="315"/>
        </w:trPr>
        <w:tc>
          <w:tcPr>
            <w:tcW w:w="2692"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Reporting</w:t>
            </w:r>
          </w:p>
        </w:tc>
        <w:tc>
          <w:tcPr>
            <w:tcW w:w="8468"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iReports, JReports</w:t>
            </w:r>
          </w:p>
        </w:tc>
      </w:tr>
      <w:tr w:rsidR="005C46CD" w:rsidTr="00AC5422">
        <w:trPr>
          <w:trHeight w:val="315"/>
        </w:trPr>
        <w:tc>
          <w:tcPr>
            <w:tcW w:w="2692"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lastRenderedPageBreak/>
              <w:t>Batch Jobs</w:t>
            </w:r>
          </w:p>
        </w:tc>
        <w:tc>
          <w:tcPr>
            <w:tcW w:w="8468"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Quartz Scheduler, Cron, Spring Batch</w:t>
            </w:r>
          </w:p>
        </w:tc>
      </w:tr>
      <w:tr w:rsidR="005C46CD" w:rsidTr="00AC5422">
        <w:trPr>
          <w:trHeight w:val="315"/>
        </w:trPr>
        <w:tc>
          <w:tcPr>
            <w:tcW w:w="2692"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HTML Editors</w:t>
            </w:r>
          </w:p>
        </w:tc>
        <w:tc>
          <w:tcPr>
            <w:tcW w:w="8468"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MS-Frontpage 2003, Adobe Dreamweaver, Coffee Cup HTML</w:t>
            </w:r>
          </w:p>
        </w:tc>
      </w:tr>
      <w:tr w:rsidR="005C46CD" w:rsidTr="00AC5422">
        <w:trPr>
          <w:trHeight w:val="315"/>
        </w:trPr>
        <w:tc>
          <w:tcPr>
            <w:tcW w:w="2692"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Templating</w:t>
            </w:r>
          </w:p>
        </w:tc>
        <w:tc>
          <w:tcPr>
            <w:tcW w:w="8468"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Velocity, Freemarker</w:t>
            </w:r>
          </w:p>
        </w:tc>
      </w:tr>
      <w:tr w:rsidR="005C46CD" w:rsidTr="00AC5422">
        <w:trPr>
          <w:trHeight w:val="315"/>
        </w:trPr>
        <w:tc>
          <w:tcPr>
            <w:tcW w:w="2692"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Cloud Computing</w:t>
            </w:r>
          </w:p>
        </w:tc>
        <w:tc>
          <w:tcPr>
            <w:tcW w:w="8468"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AWS – EC2, RDS, S3, Dynamo DB</w:t>
            </w:r>
          </w:p>
        </w:tc>
      </w:tr>
      <w:tr w:rsidR="005C46CD" w:rsidTr="00AC5422">
        <w:trPr>
          <w:trHeight w:val="315"/>
        </w:trPr>
        <w:tc>
          <w:tcPr>
            <w:tcW w:w="2692"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Micro Services</w:t>
            </w:r>
          </w:p>
        </w:tc>
        <w:tc>
          <w:tcPr>
            <w:tcW w:w="8468"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 xml:space="preserve">Swagger, </w:t>
            </w:r>
            <w:r w:rsidR="005D3BCF" w:rsidRPr="005C46CD">
              <w:rPr>
                <w:rFonts w:ascii="Century Gothic" w:hAnsi="Century Gothic"/>
                <w:bCs/>
                <w:sz w:val="20"/>
              </w:rPr>
              <w:t>Pivotal</w:t>
            </w:r>
            <w:r w:rsidRPr="005C46CD">
              <w:rPr>
                <w:rFonts w:ascii="Century Gothic" w:hAnsi="Century Gothic"/>
                <w:bCs/>
                <w:sz w:val="20"/>
              </w:rPr>
              <w:t xml:space="preserve"> Cloud Foundry, Spring Micro Services, Springboot, Netflix Eureka</w:t>
            </w:r>
          </w:p>
        </w:tc>
      </w:tr>
    </w:tbl>
    <w:p w:rsidR="00CE44D3" w:rsidRDefault="00CE44D3" w:rsidP="00CE44D3">
      <w:pPr>
        <w:widowControl w:val="0"/>
        <w:tabs>
          <w:tab w:val="left" w:pos="795"/>
        </w:tabs>
        <w:suppressAutoHyphens/>
        <w:autoSpaceDE w:val="0"/>
        <w:autoSpaceDN w:val="0"/>
        <w:adjustRightInd w:val="0"/>
        <w:spacing w:before="20" w:after="20"/>
        <w:ind w:right="-6111" w:firstLine="90"/>
        <w:jc w:val="both"/>
        <w:rPr>
          <w:rFonts w:ascii="Times New Roman" w:hAnsi="Times New Roman"/>
          <w:color w:val="000000"/>
          <w:sz w:val="18"/>
          <w:szCs w:val="18"/>
        </w:rPr>
      </w:pPr>
    </w:p>
    <w:p w:rsidR="005D3BCF" w:rsidRPr="007F14ED" w:rsidRDefault="005D3BCF" w:rsidP="005D3BCF">
      <w:pPr>
        <w:pStyle w:val="Heading1"/>
      </w:pPr>
      <w:r w:rsidRPr="007F14ED">
        <w:t>Education</w:t>
      </w:r>
    </w:p>
    <w:p w:rsidR="005D3BCF" w:rsidRPr="00B64F84" w:rsidRDefault="005D3BCF" w:rsidP="005D3BCF">
      <w:pPr>
        <w:spacing w:after="0"/>
        <w:rPr>
          <w:rStyle w:val="GreenExpanded"/>
          <w:color w:val="auto"/>
        </w:rPr>
      </w:pPr>
      <w:r w:rsidRPr="00B64F84">
        <w:rPr>
          <w:rStyle w:val="GreenExpanded"/>
          <w:color w:val="auto"/>
        </w:rPr>
        <w:t>BACHELORs of engineering in computer science</w:t>
      </w:r>
      <w:r w:rsidR="00C215BA" w:rsidRPr="00B64F84">
        <w:rPr>
          <w:rStyle w:val="GreenExpanded"/>
          <w:color w:val="auto"/>
        </w:rPr>
        <w:t xml:space="preserve"> FROM RAJASTHAN UNIVERSITY</w:t>
      </w:r>
    </w:p>
    <w:p w:rsidR="005D3BCF" w:rsidRDefault="005D3BCF" w:rsidP="005D3BCF">
      <w:pPr>
        <w:spacing w:after="0"/>
        <w:rPr>
          <w:rStyle w:val="GreenExpanded"/>
        </w:rPr>
      </w:pPr>
    </w:p>
    <w:p w:rsidR="00AA253F" w:rsidRPr="007F14ED" w:rsidRDefault="00AA253F" w:rsidP="00AA253F">
      <w:pPr>
        <w:pStyle w:val="Heading1"/>
      </w:pPr>
      <w:r w:rsidRPr="007F14ED">
        <w:t>Experience</w:t>
      </w:r>
    </w:p>
    <w:p w:rsidR="001F2637" w:rsidRDefault="001F2637" w:rsidP="007A63E5">
      <w:pPr>
        <w:spacing w:after="0"/>
        <w:rPr>
          <w:rStyle w:val="GreenExpanded"/>
        </w:rPr>
      </w:pPr>
    </w:p>
    <w:p w:rsidR="00AA253F" w:rsidRDefault="00D7423E" w:rsidP="007A63E5">
      <w:pPr>
        <w:spacing w:after="0"/>
      </w:pPr>
      <w:r>
        <w:rPr>
          <w:rStyle w:val="GreenExpanded"/>
        </w:rPr>
        <w:t>HUNGINTON BANK</w:t>
      </w:r>
      <w:r w:rsidR="00B20A02">
        <w:rPr>
          <w:rStyle w:val="GreenExpanded"/>
        </w:rPr>
        <w:t xml:space="preserve">, </w:t>
      </w:r>
      <w:r>
        <w:rPr>
          <w:rStyle w:val="GreenExpanded"/>
        </w:rPr>
        <w:t>COLUMBUS, OH</w:t>
      </w:r>
      <w:r w:rsidR="00AA253F" w:rsidRPr="007F14ED">
        <w:tab/>
      </w:r>
      <w:r w:rsidR="00201EE9">
        <w:rPr>
          <w:b/>
        </w:rPr>
        <w:t>July</w:t>
      </w:r>
      <w:r w:rsidR="00D66750" w:rsidRPr="006712E6">
        <w:rPr>
          <w:b/>
        </w:rPr>
        <w:t>‘</w:t>
      </w:r>
      <w:r w:rsidR="00474C0E" w:rsidRPr="006712E6">
        <w:rPr>
          <w:b/>
        </w:rPr>
        <w:t>1</w:t>
      </w:r>
      <w:r w:rsidR="002B707B" w:rsidRPr="006712E6">
        <w:rPr>
          <w:b/>
        </w:rPr>
        <w:t>6</w:t>
      </w:r>
      <w:r w:rsidR="00AA253F" w:rsidRPr="006712E6">
        <w:rPr>
          <w:b/>
        </w:rPr>
        <w:t>– Present</w:t>
      </w:r>
    </w:p>
    <w:p w:rsidR="009D3E89" w:rsidRDefault="00474C0E" w:rsidP="007A63E5">
      <w:pPr>
        <w:spacing w:after="0"/>
        <w:rPr>
          <w:b/>
          <w:color w:val="4A7C2C" w:themeColor="accent4" w:themeShade="BF"/>
        </w:rPr>
      </w:pPr>
      <w:r w:rsidRPr="007A63E5">
        <w:rPr>
          <w:b/>
          <w:color w:val="4A7C2C" w:themeColor="accent4" w:themeShade="BF"/>
        </w:rPr>
        <w:t xml:space="preserve">Sr. </w:t>
      </w:r>
      <w:r w:rsidR="0050067C">
        <w:rPr>
          <w:b/>
          <w:color w:val="4A7C2C" w:themeColor="accent4" w:themeShade="BF"/>
        </w:rPr>
        <w:t>Full Stack Java Developer</w:t>
      </w:r>
    </w:p>
    <w:p w:rsidR="005F72DB" w:rsidRPr="007A63E5" w:rsidRDefault="005F72DB" w:rsidP="007A63E5">
      <w:pPr>
        <w:spacing w:after="0"/>
        <w:rPr>
          <w:b/>
          <w:color w:val="4A7C2C" w:themeColor="accent4" w:themeShade="BF"/>
        </w:rPr>
      </w:pPr>
    </w:p>
    <w:p w:rsidR="00D7423E" w:rsidRPr="005F72DB" w:rsidRDefault="00D7423E" w:rsidP="005F72DB">
      <w:pPr>
        <w:pStyle w:val="NoSpacing"/>
        <w:rPr>
          <w:rFonts w:ascii="Century Gothic" w:hAnsi="Century Gothic"/>
          <w:sz w:val="20"/>
          <w:szCs w:val="20"/>
        </w:rPr>
      </w:pPr>
      <w:r w:rsidRPr="005F72DB">
        <w:rPr>
          <w:rFonts w:ascii="Century Gothic" w:hAnsi="Century Gothic"/>
          <w:sz w:val="20"/>
          <w:szCs w:val="20"/>
        </w:rPr>
        <w:t>Huntington is an American bank holding company headquartered in Columbus, Ohio. The company's banking affiliate, The Huntington National Bank, provides retail, commercial, and investment financial services in Indiana, Kentucky, Michigan, Ohio, Pennsylvania, and West Virginia.</w:t>
      </w:r>
    </w:p>
    <w:p w:rsidR="00474C0E" w:rsidRPr="00474C0E" w:rsidRDefault="00474C0E" w:rsidP="00474C0E">
      <w:pPr>
        <w:pStyle w:val="Normal1"/>
        <w:spacing w:before="0" w:beforeAutospacing="0" w:after="0" w:afterAutospacing="0"/>
        <w:jc w:val="both"/>
        <w:rPr>
          <w:rStyle w:val="normalchar"/>
          <w:rFonts w:ascii="Century Gothic" w:hAnsi="Century Gothic"/>
          <w:b/>
          <w:sz w:val="20"/>
          <w:szCs w:val="20"/>
        </w:rPr>
      </w:pPr>
      <w:r w:rsidRPr="00474C0E">
        <w:rPr>
          <w:rStyle w:val="normalchar"/>
          <w:rFonts w:ascii="Century Gothic" w:hAnsi="Century Gothic"/>
          <w:b/>
          <w:sz w:val="20"/>
          <w:szCs w:val="20"/>
        </w:rPr>
        <w:t>Responsibilities:</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Involved in gathering business requirements, analyzing the project and creating Use Cases and Class Diagrams.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Coordinated with several teams-the Design team, Business analyst and end users of the system.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Created the web UI using Struts, JSP, Servlets and Custom tags.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Designed, developed and implemented JSP's in presentation layer for Submission Application Reference implementation. Resolved issues in basic networking components.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Developed User Interface Screens using </w:t>
      </w:r>
      <w:r w:rsidRPr="0065071B">
        <w:rPr>
          <w:b/>
          <w:szCs w:val="20"/>
        </w:rPr>
        <w:t>Spring MVC</w:t>
      </w:r>
      <w:r w:rsidRPr="005B68A5">
        <w:rPr>
          <w:szCs w:val="20"/>
        </w:rPr>
        <w:t xml:space="preserve">, to enable customers obtain auto finance.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Involved in developing code for obtaining bean references in spring framework using Dependency Injection (DI) or Inversion of Control (</w:t>
      </w:r>
      <w:r w:rsidRPr="0041313E">
        <w:rPr>
          <w:b/>
          <w:szCs w:val="20"/>
        </w:rPr>
        <w:t>IOC</w:t>
      </w:r>
      <w:r w:rsidRPr="005B68A5">
        <w:rPr>
          <w:szCs w:val="20"/>
        </w:rPr>
        <w:t xml:space="preserve">). </w:t>
      </w:r>
    </w:p>
    <w:p w:rsidR="00ED385F" w:rsidRPr="00ED385F" w:rsidRDefault="00C256A7" w:rsidP="00ED385F">
      <w:pPr>
        <w:pStyle w:val="ListParagraph"/>
        <w:widowControl w:val="0"/>
        <w:numPr>
          <w:ilvl w:val="0"/>
          <w:numId w:val="42"/>
        </w:numPr>
        <w:tabs>
          <w:tab w:val="clear" w:pos="7650"/>
          <w:tab w:val="left" w:pos="270"/>
        </w:tabs>
        <w:suppressAutoHyphens/>
        <w:autoSpaceDE w:val="0"/>
        <w:spacing w:after="0"/>
        <w:jc w:val="both"/>
        <w:rPr>
          <w:szCs w:val="20"/>
        </w:rPr>
      </w:pPr>
      <w:r w:rsidRPr="005B68A5">
        <w:rPr>
          <w:szCs w:val="20"/>
        </w:rPr>
        <w:t>Partner with product teams, design and build, incident and problem management teams to ensure compliance and quality service delivery</w:t>
      </w:r>
      <w:r w:rsidR="00ED385F">
        <w:rPr>
          <w:szCs w:val="20"/>
        </w:rPr>
        <w:t>.</w:t>
      </w:r>
    </w:p>
    <w:p w:rsidR="00C256A7" w:rsidRPr="005B68A5" w:rsidRDefault="00ED385F" w:rsidP="00ED385F">
      <w:pPr>
        <w:pStyle w:val="ListParagraph"/>
        <w:widowControl w:val="0"/>
        <w:numPr>
          <w:ilvl w:val="0"/>
          <w:numId w:val="42"/>
        </w:numPr>
        <w:tabs>
          <w:tab w:val="clear" w:pos="7650"/>
          <w:tab w:val="left" w:pos="270"/>
        </w:tabs>
        <w:suppressAutoHyphens/>
        <w:autoSpaceDE w:val="0"/>
        <w:spacing w:after="0"/>
        <w:jc w:val="both"/>
        <w:rPr>
          <w:szCs w:val="20"/>
        </w:rPr>
      </w:pPr>
      <w:bookmarkStart w:id="0" w:name="_GoBack"/>
      <w:bookmarkEnd w:id="0"/>
      <w:r w:rsidRPr="00ED385F">
        <w:rPr>
          <w:szCs w:val="20"/>
        </w:rPr>
        <w:t>Developed applications using Java8 new features such as Lambda Expressions and Stream API’s.</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Developed various screens for the front end using </w:t>
      </w:r>
      <w:r w:rsidRPr="0065071B">
        <w:rPr>
          <w:b/>
          <w:szCs w:val="20"/>
        </w:rPr>
        <w:t>React JS</w:t>
      </w:r>
      <w:r w:rsidRPr="005B68A5">
        <w:rPr>
          <w:szCs w:val="20"/>
        </w:rPr>
        <w:t xml:space="preserve"> and used various predefined components from </w:t>
      </w:r>
      <w:r w:rsidRPr="0065071B">
        <w:rPr>
          <w:b/>
          <w:szCs w:val="20"/>
        </w:rPr>
        <w:t>NPM</w:t>
      </w:r>
      <w:r w:rsidRPr="005B68A5">
        <w:rPr>
          <w:szCs w:val="20"/>
        </w:rPr>
        <w:t xml:space="preserve"> (Node Package Manager) and Redux library.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Responsible for creating efficient design and developing User Interaction screens using </w:t>
      </w:r>
      <w:r w:rsidRPr="0041313E">
        <w:rPr>
          <w:b/>
          <w:szCs w:val="20"/>
        </w:rPr>
        <w:t>HTML5, CSS3</w:t>
      </w:r>
      <w:r w:rsidRPr="005B68A5">
        <w:rPr>
          <w:szCs w:val="20"/>
        </w:rPr>
        <w:t xml:space="preserve">, </w:t>
      </w:r>
      <w:r w:rsidRPr="0041313E">
        <w:rPr>
          <w:b/>
          <w:szCs w:val="20"/>
        </w:rPr>
        <w:t>JavaScript</w:t>
      </w:r>
      <w:r w:rsidRPr="005B68A5">
        <w:rPr>
          <w:szCs w:val="20"/>
        </w:rPr>
        <w:t xml:space="preserve">, </w:t>
      </w:r>
      <w:r w:rsidRPr="00021414">
        <w:rPr>
          <w:b/>
          <w:szCs w:val="20"/>
        </w:rPr>
        <w:t>JQuery, AJAX</w:t>
      </w:r>
      <w:r w:rsidRPr="005B68A5">
        <w:rPr>
          <w:szCs w:val="20"/>
        </w:rPr>
        <w:t xml:space="preserve">, </w:t>
      </w:r>
      <w:r w:rsidRPr="0041313E">
        <w:rPr>
          <w:b/>
          <w:szCs w:val="20"/>
        </w:rPr>
        <w:t>Angular JS</w:t>
      </w:r>
      <w:r w:rsidRPr="005B68A5">
        <w:rPr>
          <w:szCs w:val="20"/>
        </w:rPr>
        <w:t xml:space="preserve">, and </w:t>
      </w:r>
      <w:r w:rsidRPr="0041313E">
        <w:rPr>
          <w:b/>
          <w:szCs w:val="20"/>
        </w:rPr>
        <w:t>JSON</w:t>
      </w:r>
      <w:r w:rsidRPr="005B68A5">
        <w:rPr>
          <w:szCs w:val="20"/>
        </w:rPr>
        <w:t xml:space="preserve">.Used JQuery, Ajax for service calls on pages to interact with the server.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Developed </w:t>
      </w:r>
      <w:r w:rsidRPr="00021414">
        <w:rPr>
          <w:b/>
          <w:szCs w:val="20"/>
        </w:rPr>
        <w:t>REST</w:t>
      </w:r>
      <w:r w:rsidRPr="005B68A5">
        <w:rPr>
          <w:szCs w:val="20"/>
        </w:rPr>
        <w:t xml:space="preserve"> API for test server for Express Router middleware based API's with </w:t>
      </w:r>
      <w:r w:rsidRPr="00021414">
        <w:rPr>
          <w:b/>
          <w:szCs w:val="20"/>
        </w:rPr>
        <w:t>MongoDB</w:t>
      </w:r>
      <w:r w:rsidRPr="005B68A5">
        <w:rPr>
          <w:szCs w:val="20"/>
        </w:rPr>
        <w:t xml:space="preserve">.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Migrated application to micro-services architecture.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Worked on Design, implementation and test services using Python in a Microservice-oriented architecture.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Developed REST services to talk with adapter classes and exposed them to the angular JS front-end.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Implemented Object-relation mapping in the persistence layer using hibernate frame work in conjunction with SpringAspect Oriented Programming (AOP) functionality. </w:t>
      </w:r>
    </w:p>
    <w:p w:rsidR="00C256A7"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Developed application framework using struts with design principles of the J2EE using Business Delegate, Service Locator, Session Facade, Domain object and DAO patterns and developed Stateless Session Bean to Achieve Session façade Design Pattern. </w:t>
      </w:r>
      <w:r w:rsidR="005165D9">
        <w:rPr>
          <w:szCs w:val="20"/>
        </w:rPr>
        <w:t>Decorator, State &amp; Stra</w:t>
      </w:r>
      <w:r w:rsidR="00544FA1">
        <w:rPr>
          <w:szCs w:val="20"/>
        </w:rPr>
        <w:t>t</w:t>
      </w:r>
      <w:r w:rsidR="005165D9">
        <w:rPr>
          <w:szCs w:val="20"/>
        </w:rPr>
        <w:t>egy were some of the other patterns used.</w:t>
      </w:r>
    </w:p>
    <w:p w:rsidR="00BF69A9" w:rsidRPr="005B68A5" w:rsidRDefault="00BF69A9" w:rsidP="00BF69A9">
      <w:pPr>
        <w:pStyle w:val="ListParagraph"/>
        <w:widowControl w:val="0"/>
        <w:numPr>
          <w:ilvl w:val="0"/>
          <w:numId w:val="42"/>
        </w:numPr>
        <w:tabs>
          <w:tab w:val="clear" w:pos="7650"/>
          <w:tab w:val="left" w:pos="270"/>
        </w:tabs>
        <w:suppressAutoHyphens/>
        <w:autoSpaceDE w:val="0"/>
        <w:spacing w:after="0"/>
        <w:jc w:val="both"/>
        <w:rPr>
          <w:szCs w:val="20"/>
        </w:rPr>
      </w:pPr>
      <w:r w:rsidRPr="00BF69A9">
        <w:rPr>
          <w:szCs w:val="20"/>
        </w:rPr>
        <w:t xml:space="preserve">Persisting Objects to remote caching tool like in </w:t>
      </w:r>
      <w:r w:rsidRPr="00BF69A9">
        <w:rPr>
          <w:b/>
          <w:szCs w:val="20"/>
        </w:rPr>
        <w:t>Gemfire</w:t>
      </w:r>
      <w:r w:rsidRPr="00BF69A9">
        <w:rPr>
          <w:szCs w:val="20"/>
        </w:rPr>
        <w:t xml:space="preserve"> using </w:t>
      </w:r>
      <w:r w:rsidRPr="00BF69A9">
        <w:rPr>
          <w:b/>
          <w:szCs w:val="20"/>
        </w:rPr>
        <w:t>Gemfire</w:t>
      </w:r>
      <w:r w:rsidRPr="00BF69A9">
        <w:rPr>
          <w:szCs w:val="20"/>
        </w:rPr>
        <w:t xml:space="preserve"> Client API</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Performed multiple and consistent deployments using</w:t>
      </w:r>
      <w:r w:rsidR="00B52DCD">
        <w:rPr>
          <w:szCs w:val="20"/>
        </w:rPr>
        <w:t xml:space="preserve"> UDeploy to JBoss.</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Developed Spring REST Exception Mappers.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Developed Authentication layer using Spring Interceptors.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Used </w:t>
      </w:r>
      <w:r w:rsidRPr="00332083">
        <w:rPr>
          <w:b/>
          <w:szCs w:val="20"/>
        </w:rPr>
        <w:t>Log4J</w:t>
      </w:r>
      <w:r w:rsidRPr="005B68A5">
        <w:rPr>
          <w:szCs w:val="20"/>
        </w:rPr>
        <w:t xml:space="preserve"> to print the logging, debugging, warning, info on the server console. </w:t>
      </w:r>
    </w:p>
    <w:p w:rsidR="001472F3" w:rsidRDefault="00C256A7" w:rsidP="001472F3">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Build unit test cases using</w:t>
      </w:r>
      <w:r w:rsidRPr="00332083">
        <w:rPr>
          <w:b/>
          <w:szCs w:val="20"/>
        </w:rPr>
        <w:t>Mockito</w:t>
      </w:r>
      <w:r w:rsidRPr="005B68A5">
        <w:rPr>
          <w:szCs w:val="20"/>
        </w:rPr>
        <w:t xml:space="preserve">framework for testing accuracy of code. </w:t>
      </w:r>
    </w:p>
    <w:p w:rsidR="001472F3" w:rsidRDefault="001472F3" w:rsidP="001472F3">
      <w:pPr>
        <w:pStyle w:val="ListParagraph"/>
        <w:widowControl w:val="0"/>
        <w:numPr>
          <w:ilvl w:val="0"/>
          <w:numId w:val="42"/>
        </w:numPr>
        <w:tabs>
          <w:tab w:val="clear" w:pos="7650"/>
          <w:tab w:val="left" w:pos="270"/>
        </w:tabs>
        <w:suppressAutoHyphens/>
        <w:autoSpaceDE w:val="0"/>
        <w:spacing w:after="0"/>
        <w:jc w:val="both"/>
        <w:rPr>
          <w:szCs w:val="20"/>
        </w:rPr>
      </w:pPr>
      <w:r w:rsidRPr="001472F3">
        <w:rPr>
          <w:szCs w:val="20"/>
        </w:rPr>
        <w:t xml:space="preserve">Automated test cases using </w:t>
      </w:r>
      <w:r w:rsidRPr="001472F3">
        <w:rPr>
          <w:b/>
          <w:szCs w:val="20"/>
        </w:rPr>
        <w:t>Cucumber</w:t>
      </w:r>
      <w:r w:rsidRPr="001472F3">
        <w:rPr>
          <w:szCs w:val="20"/>
        </w:rPr>
        <w:t xml:space="preserve"> framework, Java Selenium WebDriver. Worked on distributed test automation execution on different environment as part of Continuous Integration Process using </w:t>
      </w:r>
      <w:r w:rsidRPr="001472F3">
        <w:rPr>
          <w:b/>
          <w:szCs w:val="20"/>
        </w:rPr>
        <w:lastRenderedPageBreak/>
        <w:t>Selenium Grid</w:t>
      </w:r>
      <w:r w:rsidRPr="001472F3">
        <w:rPr>
          <w:szCs w:val="20"/>
        </w:rPr>
        <w:t xml:space="preserve"> and </w:t>
      </w:r>
      <w:r w:rsidRPr="001472F3">
        <w:rPr>
          <w:b/>
          <w:szCs w:val="20"/>
        </w:rPr>
        <w:t>Jenkins</w:t>
      </w:r>
      <w:r w:rsidRPr="001472F3">
        <w:rPr>
          <w:szCs w:val="20"/>
        </w:rPr>
        <w:t>.</w:t>
      </w:r>
    </w:p>
    <w:p w:rsidR="00912CFB" w:rsidRPr="001472F3" w:rsidRDefault="00912CFB" w:rsidP="00912CFB">
      <w:pPr>
        <w:pStyle w:val="ListParagraph"/>
        <w:widowControl w:val="0"/>
        <w:numPr>
          <w:ilvl w:val="0"/>
          <w:numId w:val="42"/>
        </w:numPr>
        <w:tabs>
          <w:tab w:val="clear" w:pos="7650"/>
          <w:tab w:val="left" w:pos="270"/>
        </w:tabs>
        <w:suppressAutoHyphens/>
        <w:autoSpaceDE w:val="0"/>
        <w:spacing w:after="0"/>
        <w:jc w:val="both"/>
        <w:rPr>
          <w:szCs w:val="20"/>
        </w:rPr>
      </w:pPr>
      <w:r w:rsidRPr="00912CFB">
        <w:rPr>
          <w:szCs w:val="20"/>
        </w:rPr>
        <w:t xml:space="preserve">Worked on </w:t>
      </w:r>
      <w:r w:rsidRPr="00912CFB">
        <w:rPr>
          <w:b/>
          <w:szCs w:val="20"/>
        </w:rPr>
        <w:t>Dockerengine</w:t>
      </w:r>
      <w:r w:rsidRPr="00912CFB">
        <w:rPr>
          <w:szCs w:val="20"/>
        </w:rPr>
        <w:t xml:space="preserve"> and </w:t>
      </w:r>
      <w:r w:rsidRPr="00912CFB">
        <w:rPr>
          <w:b/>
          <w:szCs w:val="20"/>
        </w:rPr>
        <w:t>Docker Machine</w:t>
      </w:r>
      <w:r w:rsidRPr="00912CFB">
        <w:rPr>
          <w:szCs w:val="20"/>
        </w:rPr>
        <w:t xml:space="preserve"> environments, to deploy the micro services-oriented environments for scalable applications.</w:t>
      </w:r>
    </w:p>
    <w:p w:rsidR="00C256A7"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Used Jasmine to test </w:t>
      </w:r>
      <w:r w:rsidR="005D3BCF" w:rsidRPr="00332083">
        <w:rPr>
          <w:b/>
          <w:szCs w:val="20"/>
        </w:rPr>
        <w:t>JavaScript</w:t>
      </w:r>
      <w:r w:rsidRPr="005B68A5">
        <w:rPr>
          <w:szCs w:val="20"/>
        </w:rPr>
        <w:t xml:space="preserve"> code. </w:t>
      </w:r>
    </w:p>
    <w:p w:rsidR="00E12789" w:rsidRDefault="00224F3F"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Pr>
          <w:szCs w:val="20"/>
        </w:rPr>
        <w:t>PCF (</w:t>
      </w:r>
      <w:r w:rsidR="00E12789">
        <w:rPr>
          <w:szCs w:val="20"/>
        </w:rPr>
        <w:t xml:space="preserve">Pivotal Cloud </w:t>
      </w:r>
      <w:r w:rsidR="005D3BCF">
        <w:rPr>
          <w:szCs w:val="20"/>
        </w:rPr>
        <w:t>Foundry</w:t>
      </w:r>
      <w:r w:rsidR="00E12789">
        <w:rPr>
          <w:szCs w:val="20"/>
        </w:rPr>
        <w:t>) instance was deployed on AWS.</w:t>
      </w:r>
    </w:p>
    <w:p w:rsidR="00E12789" w:rsidRDefault="00E12789"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Pr>
          <w:szCs w:val="20"/>
        </w:rPr>
        <w:t>Configured dev</w:t>
      </w:r>
      <w:r w:rsidR="00224F3F">
        <w:rPr>
          <w:szCs w:val="20"/>
        </w:rPr>
        <w:t>and instances</w:t>
      </w:r>
      <w:r w:rsidR="00D156EE">
        <w:rPr>
          <w:szCs w:val="20"/>
        </w:rPr>
        <w:t xml:space="preserve"> in AWS for EC2, RDS.</w:t>
      </w:r>
    </w:p>
    <w:p w:rsidR="00D156EE" w:rsidRDefault="00D156EE"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Pr>
          <w:szCs w:val="20"/>
        </w:rPr>
        <w:t xml:space="preserve">AWS Health Monitoring Service was used to profile the applications deployed in these </w:t>
      </w:r>
      <w:r w:rsidR="008C09D6">
        <w:rPr>
          <w:szCs w:val="20"/>
        </w:rPr>
        <w:t>environments</w:t>
      </w:r>
      <w:r>
        <w:rPr>
          <w:szCs w:val="20"/>
        </w:rPr>
        <w:t>.</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Used Tomcat for application deployment.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Code repository management using </w:t>
      </w:r>
      <w:r w:rsidR="00332083" w:rsidRPr="00332083">
        <w:rPr>
          <w:b/>
          <w:szCs w:val="20"/>
        </w:rPr>
        <w:t>GIT</w:t>
      </w:r>
      <w:r w:rsidRPr="005B68A5">
        <w:rPr>
          <w:szCs w:val="20"/>
        </w:rPr>
        <w:t xml:space="preserve"> and project build tool used is </w:t>
      </w:r>
      <w:r w:rsidR="00332083" w:rsidRPr="00332083">
        <w:rPr>
          <w:b/>
          <w:szCs w:val="20"/>
        </w:rPr>
        <w:t>Gradle</w:t>
      </w:r>
      <w:r w:rsidRPr="005B68A5">
        <w:rPr>
          <w:szCs w:val="20"/>
        </w:rPr>
        <w:t xml:space="preserve">. Created High Level Design documents, low level design documents using MS Visio and PowerPoint to provide the documentation and guidance for peers and business users. </w:t>
      </w:r>
    </w:p>
    <w:p w:rsidR="00E45ADD" w:rsidRPr="00F50C2E" w:rsidRDefault="00E45ADD" w:rsidP="00E45ADD">
      <w:pPr>
        <w:widowControl w:val="0"/>
        <w:tabs>
          <w:tab w:val="clear" w:pos="7650"/>
          <w:tab w:val="left" w:pos="270"/>
        </w:tabs>
        <w:suppressAutoHyphens/>
        <w:autoSpaceDE w:val="0"/>
        <w:spacing w:after="0"/>
        <w:ind w:left="720"/>
        <w:jc w:val="both"/>
        <w:rPr>
          <w:rFonts w:ascii="Verdana" w:hAnsi="Verdana"/>
          <w:b/>
          <w:bCs/>
          <w:sz w:val="16"/>
          <w:szCs w:val="16"/>
        </w:rPr>
      </w:pPr>
    </w:p>
    <w:p w:rsidR="00E45ADD" w:rsidRPr="00E45ADD" w:rsidRDefault="005D3BCF" w:rsidP="00E45ADD">
      <w:pPr>
        <w:jc w:val="both"/>
        <w:rPr>
          <w:rFonts w:ascii="Verdana" w:hAnsi="Verdana"/>
          <w:sz w:val="16"/>
          <w:szCs w:val="16"/>
        </w:rPr>
      </w:pPr>
      <w:r>
        <w:rPr>
          <w:rStyle w:val="normalchar"/>
          <w:b/>
          <w:szCs w:val="20"/>
        </w:rPr>
        <w:t>Environment</w:t>
      </w:r>
      <w:r w:rsidRPr="00474C0E">
        <w:rPr>
          <w:rStyle w:val="normalchar"/>
          <w:b/>
          <w:szCs w:val="20"/>
        </w:rPr>
        <w:t>:</w:t>
      </w:r>
      <w:r w:rsidRPr="00C256A7">
        <w:rPr>
          <w:bCs/>
          <w:szCs w:val="20"/>
        </w:rPr>
        <w:t xml:space="preserve"> Java</w:t>
      </w:r>
      <w:r w:rsidR="00C256A7" w:rsidRPr="00C256A7">
        <w:rPr>
          <w:bCs/>
          <w:szCs w:val="20"/>
        </w:rPr>
        <w:t xml:space="preserve"> 1.</w:t>
      </w:r>
      <w:r w:rsidR="00ED385F">
        <w:rPr>
          <w:bCs/>
          <w:szCs w:val="20"/>
        </w:rPr>
        <w:t>8</w:t>
      </w:r>
      <w:r w:rsidR="00C256A7" w:rsidRPr="00C256A7">
        <w:rPr>
          <w:bCs/>
          <w:szCs w:val="20"/>
        </w:rPr>
        <w:t>, J</w:t>
      </w:r>
      <w:r w:rsidR="006B1B5C">
        <w:rPr>
          <w:bCs/>
          <w:szCs w:val="20"/>
        </w:rPr>
        <w:t xml:space="preserve">2EE, JSP, Hibernate3.5, Spring </w:t>
      </w:r>
      <w:r w:rsidR="00C256A7" w:rsidRPr="00C256A7">
        <w:rPr>
          <w:bCs/>
          <w:szCs w:val="20"/>
        </w:rPr>
        <w:t>4, Web services, RESTful, Oracle, HTML5, CSS3, AJAX, Spring Boot</w:t>
      </w:r>
      <w:r w:rsidR="006B1B5C">
        <w:rPr>
          <w:bCs/>
          <w:szCs w:val="20"/>
        </w:rPr>
        <w:t>, JBoss</w:t>
      </w:r>
      <w:r w:rsidR="00C256A7" w:rsidRPr="00C256A7">
        <w:rPr>
          <w:bCs/>
          <w:szCs w:val="20"/>
        </w:rPr>
        <w:t>, XML, JSON, AWS,</w:t>
      </w:r>
      <w:r w:rsidR="007D10AE">
        <w:rPr>
          <w:rFonts w:ascii="Arial" w:hAnsi="Arial" w:cs="Arial"/>
          <w:color w:val="333333"/>
          <w:szCs w:val="20"/>
          <w:shd w:val="clear" w:color="auto" w:fill="FFFFFF"/>
        </w:rPr>
        <w:t>Docker,</w:t>
      </w:r>
      <w:r w:rsidR="006B1B5C">
        <w:rPr>
          <w:bCs/>
          <w:szCs w:val="20"/>
        </w:rPr>
        <w:t xml:space="preserve">Cloud Foundry, </w:t>
      </w:r>
      <w:r w:rsidR="00C256A7" w:rsidRPr="00C256A7">
        <w:rPr>
          <w:bCs/>
          <w:szCs w:val="20"/>
        </w:rPr>
        <w:t xml:space="preserve">XSD, SQL, PL/SQL, JavaScript, JQuery, Jasmine, </w:t>
      </w:r>
      <w:r w:rsidR="006B1B5C">
        <w:rPr>
          <w:bCs/>
          <w:szCs w:val="20"/>
        </w:rPr>
        <w:t>Gradle</w:t>
      </w:r>
      <w:r w:rsidR="00C256A7" w:rsidRPr="00C256A7">
        <w:rPr>
          <w:bCs/>
          <w:szCs w:val="20"/>
        </w:rPr>
        <w:t xml:space="preserve">, Log4J, </w:t>
      </w:r>
      <w:r w:rsidR="006B1B5C">
        <w:rPr>
          <w:bCs/>
          <w:szCs w:val="20"/>
        </w:rPr>
        <w:t>GIT</w:t>
      </w:r>
      <w:r w:rsidR="00C256A7" w:rsidRPr="00C256A7">
        <w:rPr>
          <w:bCs/>
          <w:szCs w:val="20"/>
        </w:rPr>
        <w:t xml:space="preserve">,  Mockito, MS Visio, </w:t>
      </w:r>
      <w:r w:rsidR="006B1B5C">
        <w:rPr>
          <w:bCs/>
          <w:szCs w:val="20"/>
        </w:rPr>
        <w:t>React</w:t>
      </w:r>
      <w:r w:rsidR="00C256A7" w:rsidRPr="00C256A7">
        <w:rPr>
          <w:bCs/>
          <w:szCs w:val="20"/>
        </w:rPr>
        <w:t xml:space="preserve"> JS, </w:t>
      </w:r>
      <w:r w:rsidR="002C6A24">
        <w:rPr>
          <w:bCs/>
          <w:szCs w:val="20"/>
        </w:rPr>
        <w:t>MongoDB,</w:t>
      </w:r>
      <w:r w:rsidR="00BF69A9" w:rsidRPr="00BF69A9">
        <w:rPr>
          <w:szCs w:val="20"/>
        </w:rPr>
        <w:t>Gemfire</w:t>
      </w:r>
      <w:r w:rsidR="00BF69A9">
        <w:rPr>
          <w:b/>
          <w:szCs w:val="20"/>
        </w:rPr>
        <w:t>,</w:t>
      </w:r>
      <w:r w:rsidR="002C6A24">
        <w:rPr>
          <w:bCs/>
          <w:szCs w:val="20"/>
        </w:rPr>
        <w:t xml:space="preserve"> D3.js., UDeploy, JBoss,NPM, SoapUI, XML Spy</w:t>
      </w:r>
      <w:r w:rsidR="007D10AE">
        <w:rPr>
          <w:bCs/>
          <w:szCs w:val="20"/>
        </w:rPr>
        <w:t xml:space="preserve">, </w:t>
      </w:r>
      <w:r w:rsidR="007D10AE" w:rsidRPr="007D10AE">
        <w:rPr>
          <w:bCs/>
          <w:szCs w:val="20"/>
        </w:rPr>
        <w:t>Gherkins(Cucumber)</w:t>
      </w:r>
      <w:r w:rsidR="002C6A24">
        <w:rPr>
          <w:bCs/>
          <w:szCs w:val="20"/>
        </w:rPr>
        <w:t>.</w:t>
      </w:r>
    </w:p>
    <w:p w:rsidR="004762BB" w:rsidRDefault="00267B63" w:rsidP="004762BB">
      <w:pPr>
        <w:spacing w:after="0"/>
      </w:pPr>
      <w:r>
        <w:rPr>
          <w:rStyle w:val="GreenExpanded"/>
        </w:rPr>
        <w:t>world bank, washington dc</w:t>
      </w:r>
      <w:r w:rsidR="004762BB" w:rsidRPr="007F14ED">
        <w:tab/>
      </w:r>
      <w:r w:rsidR="002B707B" w:rsidRPr="006712E6">
        <w:rPr>
          <w:b/>
        </w:rPr>
        <w:t>Jan</w:t>
      </w:r>
      <w:r w:rsidR="00972906" w:rsidRPr="006712E6">
        <w:rPr>
          <w:b/>
        </w:rPr>
        <w:t xml:space="preserve"> ‘1</w:t>
      </w:r>
      <w:r w:rsidR="002B707B" w:rsidRPr="006712E6">
        <w:rPr>
          <w:b/>
        </w:rPr>
        <w:t>5</w:t>
      </w:r>
      <w:r w:rsidR="004762BB" w:rsidRPr="006712E6">
        <w:rPr>
          <w:b/>
        </w:rPr>
        <w:t xml:space="preserve"> –</w:t>
      </w:r>
      <w:r w:rsidR="00FC618B">
        <w:rPr>
          <w:b/>
        </w:rPr>
        <w:t xml:space="preserve"> July’</w:t>
      </w:r>
      <w:r w:rsidR="004762BB" w:rsidRPr="006712E6">
        <w:rPr>
          <w:b/>
        </w:rPr>
        <w:t>1</w:t>
      </w:r>
      <w:r w:rsidR="00FC618B">
        <w:rPr>
          <w:b/>
        </w:rPr>
        <w:t>6</w:t>
      </w:r>
    </w:p>
    <w:p w:rsidR="004762BB" w:rsidRDefault="004762BB" w:rsidP="004762BB">
      <w:pPr>
        <w:spacing w:after="0"/>
        <w:rPr>
          <w:b/>
          <w:color w:val="4A7C2C" w:themeColor="accent4" w:themeShade="BF"/>
        </w:rPr>
      </w:pPr>
      <w:r w:rsidRPr="007A63E5">
        <w:rPr>
          <w:b/>
          <w:color w:val="4A7C2C" w:themeColor="accent4" w:themeShade="BF"/>
        </w:rPr>
        <w:t xml:space="preserve">Sr. </w:t>
      </w:r>
      <w:r w:rsidR="0050067C">
        <w:rPr>
          <w:b/>
          <w:color w:val="4A7C2C" w:themeColor="accent4" w:themeShade="BF"/>
        </w:rPr>
        <w:t>Full Stack Developer</w:t>
      </w:r>
    </w:p>
    <w:p w:rsidR="005F72DB" w:rsidRDefault="005F72DB" w:rsidP="004762BB">
      <w:pPr>
        <w:spacing w:after="0"/>
        <w:rPr>
          <w:b/>
          <w:color w:val="4A7C2C" w:themeColor="accent4" w:themeShade="BF"/>
        </w:rPr>
      </w:pPr>
    </w:p>
    <w:p w:rsidR="00267B63" w:rsidRDefault="00267B63" w:rsidP="004762BB">
      <w:pPr>
        <w:pStyle w:val="Normal1"/>
        <w:spacing w:before="0" w:beforeAutospacing="0" w:after="0" w:afterAutospacing="0"/>
        <w:jc w:val="both"/>
        <w:rPr>
          <w:rStyle w:val="apple-style-span"/>
          <w:rFonts w:ascii="Century Gothic" w:eastAsia="Century Gothic" w:hAnsi="Century Gothic"/>
          <w:color w:val="000000"/>
          <w:sz w:val="20"/>
          <w:szCs w:val="20"/>
          <w:lang w:eastAsia="en-US"/>
        </w:rPr>
      </w:pPr>
      <w:r w:rsidRPr="00267B63">
        <w:rPr>
          <w:rStyle w:val="apple-style-span"/>
          <w:rFonts w:ascii="Century Gothic" w:eastAsia="Century Gothic" w:hAnsi="Century Gothic"/>
          <w:color w:val="000000"/>
          <w:sz w:val="20"/>
          <w:szCs w:val="20"/>
          <w:lang w:eastAsia="en-US"/>
        </w:rPr>
        <w:t xml:space="preserve">World Bank is a top global financial services firm in commercial banking, financial services for consumers and small business, financial transaction processing, and asset management. </w:t>
      </w:r>
    </w:p>
    <w:p w:rsidR="00267B63" w:rsidRDefault="00267B63" w:rsidP="004762BB">
      <w:pPr>
        <w:pStyle w:val="Normal1"/>
        <w:spacing w:before="0" w:beforeAutospacing="0" w:after="0" w:afterAutospacing="0"/>
        <w:jc w:val="both"/>
        <w:rPr>
          <w:rStyle w:val="apple-style-span"/>
          <w:rFonts w:ascii="Century Gothic" w:eastAsia="Century Gothic" w:hAnsi="Century Gothic"/>
          <w:color w:val="000000"/>
          <w:sz w:val="20"/>
          <w:szCs w:val="20"/>
          <w:lang w:eastAsia="en-US"/>
        </w:rPr>
      </w:pPr>
    </w:p>
    <w:p w:rsidR="004762BB" w:rsidRPr="00DF10E8" w:rsidRDefault="004762BB" w:rsidP="004762BB">
      <w:pPr>
        <w:pStyle w:val="Normal1"/>
        <w:spacing w:before="0" w:beforeAutospacing="0" w:after="0" w:afterAutospacing="0"/>
        <w:jc w:val="both"/>
        <w:rPr>
          <w:rStyle w:val="normalchar"/>
          <w:rFonts w:ascii="Century Gothic" w:hAnsi="Century Gothic"/>
          <w:b/>
          <w:sz w:val="20"/>
          <w:szCs w:val="20"/>
        </w:rPr>
      </w:pPr>
      <w:r w:rsidRPr="00DF10E8">
        <w:rPr>
          <w:rStyle w:val="normalchar"/>
          <w:rFonts w:ascii="Century Gothic" w:hAnsi="Century Gothic"/>
          <w:b/>
          <w:sz w:val="20"/>
          <w:szCs w:val="20"/>
        </w:rPr>
        <w:t>Responsibilities:</w:t>
      </w:r>
    </w:p>
    <w:p w:rsidR="00C506CE" w:rsidRPr="004E6BCA" w:rsidRDefault="00C506CE" w:rsidP="004E6BCA">
      <w:pPr>
        <w:pStyle w:val="ListParagraph"/>
        <w:numPr>
          <w:ilvl w:val="0"/>
          <w:numId w:val="43"/>
        </w:numPr>
        <w:spacing w:after="0"/>
        <w:rPr>
          <w:szCs w:val="20"/>
        </w:rPr>
      </w:pPr>
      <w:r w:rsidRPr="004E6BCA">
        <w:rPr>
          <w:szCs w:val="20"/>
        </w:rPr>
        <w:t xml:space="preserve">Implemented Agile Methodology that includes daily scrum meetings with the team. </w:t>
      </w:r>
    </w:p>
    <w:p w:rsidR="00C506CE" w:rsidRPr="004E6BCA" w:rsidRDefault="00C506CE" w:rsidP="004E6BCA">
      <w:pPr>
        <w:pStyle w:val="ListParagraph"/>
        <w:numPr>
          <w:ilvl w:val="0"/>
          <w:numId w:val="43"/>
        </w:numPr>
        <w:spacing w:after="0"/>
        <w:rPr>
          <w:szCs w:val="20"/>
        </w:rPr>
      </w:pPr>
      <w:r w:rsidRPr="004E6BCA">
        <w:rPr>
          <w:szCs w:val="20"/>
        </w:rPr>
        <w:t xml:space="preserve">Involved in Sprint planning sessions where requirements and release plans are discussed. </w:t>
      </w:r>
    </w:p>
    <w:p w:rsidR="00C506CE" w:rsidRPr="004E6BCA" w:rsidRDefault="00C506CE" w:rsidP="004E6BCA">
      <w:pPr>
        <w:pStyle w:val="ListParagraph"/>
        <w:numPr>
          <w:ilvl w:val="0"/>
          <w:numId w:val="43"/>
        </w:numPr>
        <w:spacing w:after="0"/>
        <w:rPr>
          <w:szCs w:val="20"/>
        </w:rPr>
      </w:pPr>
      <w:r w:rsidRPr="004E6BCA">
        <w:rPr>
          <w:szCs w:val="20"/>
        </w:rPr>
        <w:t xml:space="preserve">Application was built on Spring - MVC framework and Hibernate as business layer. </w:t>
      </w:r>
    </w:p>
    <w:p w:rsidR="00C506CE" w:rsidRPr="004E6BCA" w:rsidRDefault="00C506CE" w:rsidP="004E6BCA">
      <w:pPr>
        <w:pStyle w:val="ListParagraph"/>
        <w:numPr>
          <w:ilvl w:val="0"/>
          <w:numId w:val="43"/>
        </w:numPr>
        <w:spacing w:after="0"/>
        <w:rPr>
          <w:szCs w:val="20"/>
        </w:rPr>
      </w:pPr>
      <w:r w:rsidRPr="004E6BCA">
        <w:rPr>
          <w:szCs w:val="20"/>
        </w:rPr>
        <w:t xml:space="preserve">Used spring's IOC, Dependency Injection and Spring MVC concepts in developing the application. </w:t>
      </w:r>
    </w:p>
    <w:p w:rsidR="00C506CE" w:rsidRPr="004E6BCA" w:rsidRDefault="00C506CE" w:rsidP="004E6BCA">
      <w:pPr>
        <w:pStyle w:val="ListParagraph"/>
        <w:numPr>
          <w:ilvl w:val="0"/>
          <w:numId w:val="43"/>
        </w:numPr>
        <w:spacing w:after="0"/>
        <w:rPr>
          <w:szCs w:val="20"/>
        </w:rPr>
      </w:pPr>
      <w:r w:rsidRPr="004E6BCA">
        <w:rPr>
          <w:szCs w:val="20"/>
        </w:rPr>
        <w:t xml:space="preserve">Developed Java Server components using Spring, Spring MVC, Hibernate, Web Services technologies. </w:t>
      </w:r>
    </w:p>
    <w:p w:rsidR="00C506CE" w:rsidRPr="004E6BCA" w:rsidRDefault="00C506CE" w:rsidP="004E6BCA">
      <w:pPr>
        <w:pStyle w:val="ListParagraph"/>
        <w:numPr>
          <w:ilvl w:val="0"/>
          <w:numId w:val="43"/>
        </w:numPr>
        <w:spacing w:after="0"/>
        <w:rPr>
          <w:szCs w:val="20"/>
        </w:rPr>
      </w:pPr>
      <w:r w:rsidRPr="004E6BCA">
        <w:rPr>
          <w:szCs w:val="20"/>
        </w:rPr>
        <w:t xml:space="preserve">Configured beans in spring configuration file with Spring IOC, Spring Core, Spring AOP and MVC for • enhanced modules. </w:t>
      </w:r>
    </w:p>
    <w:p w:rsidR="00C506CE" w:rsidRPr="004E6BCA" w:rsidRDefault="00C506CE" w:rsidP="004E6BCA">
      <w:pPr>
        <w:pStyle w:val="ListParagraph"/>
        <w:numPr>
          <w:ilvl w:val="0"/>
          <w:numId w:val="43"/>
        </w:numPr>
        <w:spacing w:after="0"/>
        <w:rPr>
          <w:szCs w:val="20"/>
        </w:rPr>
      </w:pPr>
      <w:r w:rsidRPr="004E6BCA">
        <w:rPr>
          <w:szCs w:val="20"/>
        </w:rPr>
        <w:t xml:space="preserve">Business logic of the application is developed using POJOs. </w:t>
      </w:r>
    </w:p>
    <w:p w:rsidR="00C506CE" w:rsidRPr="004E6BCA" w:rsidRDefault="00C506CE" w:rsidP="004E6BCA">
      <w:pPr>
        <w:pStyle w:val="ListParagraph"/>
        <w:numPr>
          <w:ilvl w:val="0"/>
          <w:numId w:val="43"/>
        </w:numPr>
        <w:spacing w:after="0"/>
        <w:rPr>
          <w:szCs w:val="20"/>
        </w:rPr>
      </w:pPr>
      <w:r w:rsidRPr="004E6BCA">
        <w:rPr>
          <w:szCs w:val="20"/>
        </w:rPr>
        <w:t xml:space="preserve">Used Spring Framework for Authentication and Authorization and ORM components to support Hibernate tool. </w:t>
      </w:r>
    </w:p>
    <w:p w:rsidR="00C506CE" w:rsidRPr="004E6BCA" w:rsidRDefault="00C506CE" w:rsidP="004E6BCA">
      <w:pPr>
        <w:pStyle w:val="ListParagraph"/>
        <w:numPr>
          <w:ilvl w:val="0"/>
          <w:numId w:val="43"/>
        </w:numPr>
        <w:spacing w:after="0"/>
        <w:rPr>
          <w:szCs w:val="20"/>
        </w:rPr>
      </w:pPr>
      <w:r w:rsidRPr="004E6BCA">
        <w:rPr>
          <w:szCs w:val="20"/>
        </w:rPr>
        <w:t xml:space="preserve">Have Used Spring IOC to inject the services and their dependencies in dependency injection mechanism. </w:t>
      </w:r>
    </w:p>
    <w:p w:rsidR="00C506CE" w:rsidRPr="004E6BCA" w:rsidRDefault="00C506CE" w:rsidP="004E6BCA">
      <w:pPr>
        <w:pStyle w:val="ListParagraph"/>
        <w:numPr>
          <w:ilvl w:val="0"/>
          <w:numId w:val="43"/>
        </w:numPr>
        <w:spacing w:after="0"/>
        <w:rPr>
          <w:szCs w:val="20"/>
        </w:rPr>
      </w:pPr>
      <w:r w:rsidRPr="004E6BCA">
        <w:rPr>
          <w:szCs w:val="20"/>
        </w:rPr>
        <w:t>Involved in writing Spring Configuration XML, a file that contains declarations and business classes are wired- up to the frontend managed b</w:t>
      </w:r>
      <w:r w:rsidR="005B2F2F" w:rsidRPr="004E6BCA">
        <w:rPr>
          <w:szCs w:val="20"/>
        </w:rPr>
        <w:t xml:space="preserve">eans using Spring IOC pattern. </w:t>
      </w:r>
    </w:p>
    <w:p w:rsidR="00C506CE" w:rsidRPr="004E6BCA" w:rsidRDefault="00C506CE" w:rsidP="004E6BCA">
      <w:pPr>
        <w:pStyle w:val="ListParagraph"/>
        <w:numPr>
          <w:ilvl w:val="0"/>
          <w:numId w:val="43"/>
        </w:numPr>
        <w:spacing w:after="0"/>
        <w:rPr>
          <w:szCs w:val="20"/>
        </w:rPr>
      </w:pPr>
      <w:r w:rsidRPr="004E6BCA">
        <w:rPr>
          <w:szCs w:val="20"/>
        </w:rPr>
        <w:t xml:space="preserve">Extensively used various Spring Framework modules like MVC, DI (IOC), Auto Wiring, Templates, </w:t>
      </w:r>
      <w:r w:rsidRPr="00263ADF">
        <w:rPr>
          <w:b/>
          <w:szCs w:val="20"/>
        </w:rPr>
        <w:t>Spring Security</w:t>
      </w:r>
      <w:r w:rsidRPr="004E6BCA">
        <w:rPr>
          <w:szCs w:val="20"/>
        </w:rPr>
        <w:t xml:space="preserve">, and </w:t>
      </w:r>
      <w:r w:rsidRPr="00263ADF">
        <w:rPr>
          <w:b/>
          <w:szCs w:val="20"/>
        </w:rPr>
        <w:t>AOP</w:t>
      </w:r>
      <w:r w:rsidRPr="004E6BCA">
        <w:rPr>
          <w:szCs w:val="20"/>
        </w:rPr>
        <w:t xml:space="preserve">. </w:t>
      </w:r>
    </w:p>
    <w:p w:rsidR="00C506CE" w:rsidRPr="004E6BCA" w:rsidRDefault="00C506CE" w:rsidP="004E6BCA">
      <w:pPr>
        <w:pStyle w:val="ListParagraph"/>
        <w:numPr>
          <w:ilvl w:val="0"/>
          <w:numId w:val="43"/>
        </w:numPr>
        <w:spacing w:after="0"/>
        <w:rPr>
          <w:szCs w:val="20"/>
        </w:rPr>
      </w:pPr>
      <w:r w:rsidRPr="004E6BCA">
        <w:rPr>
          <w:szCs w:val="20"/>
        </w:rPr>
        <w:t xml:space="preserve">Used </w:t>
      </w:r>
      <w:r w:rsidRPr="00263ADF">
        <w:rPr>
          <w:b/>
          <w:szCs w:val="20"/>
        </w:rPr>
        <w:t>Hibernate</w:t>
      </w:r>
      <w:r w:rsidRPr="004E6BCA">
        <w:rPr>
          <w:szCs w:val="20"/>
        </w:rPr>
        <w:t xml:space="preserve"> in data access layer to access and update information in the database. </w:t>
      </w:r>
    </w:p>
    <w:p w:rsidR="00C506CE" w:rsidRPr="004E6BCA" w:rsidRDefault="00C506CE" w:rsidP="004E6BCA">
      <w:pPr>
        <w:pStyle w:val="ListParagraph"/>
        <w:numPr>
          <w:ilvl w:val="0"/>
          <w:numId w:val="43"/>
        </w:numPr>
        <w:spacing w:after="0"/>
        <w:rPr>
          <w:szCs w:val="20"/>
        </w:rPr>
      </w:pPr>
      <w:r w:rsidRPr="004E6BCA">
        <w:rPr>
          <w:szCs w:val="20"/>
        </w:rPr>
        <w:t xml:space="preserve">Used XML, WSDL, UDDI and SOAP Web Services (JAX-WS) using </w:t>
      </w:r>
      <w:r w:rsidRPr="00263ADF">
        <w:rPr>
          <w:b/>
          <w:szCs w:val="20"/>
        </w:rPr>
        <w:t>Apache Axis</w:t>
      </w:r>
      <w:r w:rsidRPr="004E6BCA">
        <w:rPr>
          <w:szCs w:val="20"/>
        </w:rPr>
        <w:t xml:space="preserve"> framework for communicating data between different applications. </w:t>
      </w:r>
    </w:p>
    <w:p w:rsidR="00C506CE" w:rsidRPr="004E6BCA" w:rsidRDefault="00C506CE" w:rsidP="004E6BCA">
      <w:pPr>
        <w:pStyle w:val="ListParagraph"/>
        <w:numPr>
          <w:ilvl w:val="0"/>
          <w:numId w:val="43"/>
        </w:numPr>
        <w:spacing w:after="0"/>
        <w:rPr>
          <w:szCs w:val="20"/>
        </w:rPr>
      </w:pPr>
      <w:r w:rsidRPr="004E6BCA">
        <w:rPr>
          <w:szCs w:val="20"/>
        </w:rPr>
        <w:t xml:space="preserve">Used RESTful Services to interact with the Client by providing the RESTful URL mapping. </w:t>
      </w:r>
    </w:p>
    <w:p w:rsidR="00C506CE" w:rsidRPr="004E6BCA" w:rsidRDefault="00C506CE" w:rsidP="004E6BCA">
      <w:pPr>
        <w:pStyle w:val="ListParagraph"/>
        <w:numPr>
          <w:ilvl w:val="0"/>
          <w:numId w:val="43"/>
        </w:numPr>
        <w:spacing w:after="0"/>
        <w:rPr>
          <w:szCs w:val="20"/>
        </w:rPr>
      </w:pPr>
      <w:r w:rsidRPr="004E6BCA">
        <w:rPr>
          <w:szCs w:val="20"/>
        </w:rPr>
        <w:t xml:space="preserve">Involved in development of REST Web Services using Spring MVC to extract client related data from databases and implementing the Microservices to base on RESTful API utilizing Spring Boot with Spring MVC. </w:t>
      </w:r>
    </w:p>
    <w:p w:rsidR="00C506CE" w:rsidRPr="004E6BCA" w:rsidRDefault="00C506CE" w:rsidP="004E6BCA">
      <w:pPr>
        <w:pStyle w:val="ListParagraph"/>
        <w:numPr>
          <w:ilvl w:val="0"/>
          <w:numId w:val="43"/>
        </w:numPr>
        <w:spacing w:after="0"/>
        <w:rPr>
          <w:szCs w:val="20"/>
        </w:rPr>
      </w:pPr>
      <w:r w:rsidRPr="004E6BCA">
        <w:rPr>
          <w:szCs w:val="20"/>
        </w:rPr>
        <w:t xml:space="preserve">Configured and setup Secure Sockets Layers (SSL), PKI for Encryption and Decryption of data using cryptography and Users Authentication. </w:t>
      </w:r>
    </w:p>
    <w:p w:rsidR="00C506CE" w:rsidRPr="004E6BCA" w:rsidRDefault="00C506CE" w:rsidP="004E6BCA">
      <w:pPr>
        <w:pStyle w:val="ListParagraph"/>
        <w:numPr>
          <w:ilvl w:val="0"/>
          <w:numId w:val="43"/>
        </w:numPr>
        <w:spacing w:after="0"/>
        <w:rPr>
          <w:szCs w:val="20"/>
        </w:rPr>
      </w:pPr>
      <w:r w:rsidRPr="004E6BCA">
        <w:rPr>
          <w:szCs w:val="20"/>
        </w:rPr>
        <w:t xml:space="preserve">Extensively used Java Multi-Threading concept for downloading files from a URL. </w:t>
      </w:r>
    </w:p>
    <w:p w:rsidR="00C506CE" w:rsidRPr="004E6BCA" w:rsidRDefault="00C506CE" w:rsidP="004E6BCA">
      <w:pPr>
        <w:pStyle w:val="ListParagraph"/>
        <w:numPr>
          <w:ilvl w:val="0"/>
          <w:numId w:val="43"/>
        </w:numPr>
        <w:spacing w:after="0"/>
        <w:rPr>
          <w:szCs w:val="20"/>
        </w:rPr>
      </w:pPr>
      <w:r w:rsidRPr="004E6BCA">
        <w:rPr>
          <w:szCs w:val="20"/>
        </w:rPr>
        <w:t xml:space="preserve">Involved in core Java concepts - Interfaces, Abstraction, Collections, Multithreading, Exceptions, etc. </w:t>
      </w:r>
    </w:p>
    <w:p w:rsidR="00C506CE" w:rsidRPr="004E6BCA" w:rsidRDefault="00C506CE" w:rsidP="004E6BCA">
      <w:pPr>
        <w:pStyle w:val="ListParagraph"/>
        <w:numPr>
          <w:ilvl w:val="0"/>
          <w:numId w:val="43"/>
        </w:numPr>
        <w:spacing w:after="0"/>
        <w:rPr>
          <w:szCs w:val="20"/>
        </w:rPr>
      </w:pPr>
      <w:r w:rsidRPr="004E6BCA">
        <w:rPr>
          <w:szCs w:val="20"/>
        </w:rPr>
        <w:t xml:space="preserve">Used J2EE design patterns like Front Controller, Chain of Responsibility, MVC, Business Delegate and Session Facade. </w:t>
      </w:r>
    </w:p>
    <w:p w:rsidR="00C506CE" w:rsidRPr="004E6BCA" w:rsidRDefault="00C506CE" w:rsidP="004E6BCA">
      <w:pPr>
        <w:pStyle w:val="ListParagraph"/>
        <w:numPr>
          <w:ilvl w:val="0"/>
          <w:numId w:val="43"/>
        </w:numPr>
        <w:spacing w:after="0"/>
        <w:rPr>
          <w:szCs w:val="20"/>
        </w:rPr>
      </w:pPr>
      <w:r w:rsidRPr="004E6BCA">
        <w:rPr>
          <w:szCs w:val="20"/>
        </w:rPr>
        <w:t xml:space="preserve">Developed SQL Queries for performing CRUD operations in </w:t>
      </w:r>
      <w:r w:rsidRPr="00263ADF">
        <w:rPr>
          <w:b/>
          <w:szCs w:val="20"/>
        </w:rPr>
        <w:t>Oracle</w:t>
      </w:r>
      <w:r w:rsidRPr="004E6BCA">
        <w:rPr>
          <w:szCs w:val="20"/>
        </w:rPr>
        <w:t xml:space="preserve"> for </w:t>
      </w:r>
      <w:r w:rsidR="00C215BA" w:rsidRPr="004E6BCA">
        <w:rPr>
          <w:szCs w:val="20"/>
        </w:rPr>
        <w:t>the application</w:t>
      </w:r>
      <w:r w:rsidRPr="004E6BCA">
        <w:rPr>
          <w:szCs w:val="20"/>
        </w:rPr>
        <w:t xml:space="preserve">. </w:t>
      </w:r>
    </w:p>
    <w:p w:rsidR="00C506CE" w:rsidRPr="004E6BCA" w:rsidRDefault="00C506CE" w:rsidP="004E6BCA">
      <w:pPr>
        <w:pStyle w:val="ListParagraph"/>
        <w:numPr>
          <w:ilvl w:val="0"/>
          <w:numId w:val="43"/>
        </w:numPr>
        <w:spacing w:after="0"/>
        <w:rPr>
          <w:szCs w:val="20"/>
        </w:rPr>
      </w:pPr>
      <w:r w:rsidRPr="004E6BCA">
        <w:rPr>
          <w:szCs w:val="20"/>
        </w:rPr>
        <w:t xml:space="preserve">Created and modified Stored Procedures, Functions, Triggers, Views, Complex SQL Commands for the application using PL/SQL. </w:t>
      </w:r>
    </w:p>
    <w:p w:rsidR="00C506CE" w:rsidRPr="004E6BCA" w:rsidRDefault="00C506CE" w:rsidP="004E6BCA">
      <w:pPr>
        <w:pStyle w:val="ListParagraph"/>
        <w:numPr>
          <w:ilvl w:val="0"/>
          <w:numId w:val="43"/>
        </w:numPr>
        <w:spacing w:after="0"/>
        <w:rPr>
          <w:szCs w:val="20"/>
        </w:rPr>
      </w:pPr>
      <w:r w:rsidRPr="004E6BCA">
        <w:rPr>
          <w:szCs w:val="20"/>
        </w:rPr>
        <w:t xml:space="preserve">Implemented the persistence layer (DAL) and the presentation layer. </w:t>
      </w:r>
    </w:p>
    <w:p w:rsidR="00C506CE" w:rsidRPr="004E6BCA" w:rsidRDefault="00C506CE" w:rsidP="004E6BCA">
      <w:pPr>
        <w:pStyle w:val="ListParagraph"/>
        <w:numPr>
          <w:ilvl w:val="0"/>
          <w:numId w:val="43"/>
        </w:numPr>
        <w:spacing w:after="0"/>
        <w:rPr>
          <w:szCs w:val="20"/>
        </w:rPr>
      </w:pPr>
      <w:r w:rsidRPr="004E6BCA">
        <w:rPr>
          <w:szCs w:val="20"/>
        </w:rPr>
        <w:t xml:space="preserve">Configured and deployed the application using Tomcat Application Server. </w:t>
      </w:r>
    </w:p>
    <w:p w:rsidR="00C506CE" w:rsidRPr="004E6BCA" w:rsidRDefault="00C506CE" w:rsidP="004E6BCA">
      <w:pPr>
        <w:pStyle w:val="ListParagraph"/>
        <w:numPr>
          <w:ilvl w:val="0"/>
          <w:numId w:val="43"/>
        </w:numPr>
        <w:spacing w:after="0"/>
        <w:rPr>
          <w:szCs w:val="20"/>
        </w:rPr>
      </w:pPr>
      <w:r w:rsidRPr="004E6BCA">
        <w:rPr>
          <w:szCs w:val="20"/>
        </w:rPr>
        <w:t xml:space="preserve">Involved in writing Client-Side Scripts using Java Scripts and used Servlets for handling the business. </w:t>
      </w:r>
    </w:p>
    <w:p w:rsidR="00C506CE" w:rsidRPr="004E6BCA" w:rsidRDefault="00C506CE" w:rsidP="004E6BCA">
      <w:pPr>
        <w:pStyle w:val="ListParagraph"/>
        <w:numPr>
          <w:ilvl w:val="0"/>
          <w:numId w:val="43"/>
        </w:numPr>
        <w:spacing w:after="0"/>
        <w:rPr>
          <w:szCs w:val="20"/>
        </w:rPr>
      </w:pPr>
      <w:r w:rsidRPr="004E6BCA">
        <w:rPr>
          <w:szCs w:val="20"/>
        </w:rPr>
        <w:lastRenderedPageBreak/>
        <w:t xml:space="preserve">Designed the Web application layout and forms using HTML5, CSS3, JavaScript, JSP, </w:t>
      </w:r>
      <w:r w:rsidR="00C215BA" w:rsidRPr="00263ADF">
        <w:rPr>
          <w:b/>
          <w:szCs w:val="20"/>
        </w:rPr>
        <w:t>JQuery</w:t>
      </w:r>
      <w:r w:rsidRPr="004E6BCA">
        <w:rPr>
          <w:szCs w:val="20"/>
        </w:rPr>
        <w:t xml:space="preserve">, and Bootstrap. </w:t>
      </w:r>
    </w:p>
    <w:p w:rsidR="00C506CE" w:rsidRDefault="00C506CE" w:rsidP="004E6BCA">
      <w:pPr>
        <w:pStyle w:val="ListParagraph"/>
        <w:numPr>
          <w:ilvl w:val="0"/>
          <w:numId w:val="43"/>
        </w:numPr>
        <w:spacing w:after="0"/>
        <w:rPr>
          <w:szCs w:val="20"/>
        </w:rPr>
      </w:pPr>
      <w:r w:rsidRPr="004E6BCA">
        <w:rPr>
          <w:szCs w:val="20"/>
        </w:rPr>
        <w:t xml:space="preserve">Designed and developed the UI using </w:t>
      </w:r>
      <w:r w:rsidR="00C215BA" w:rsidRPr="004E6BCA">
        <w:rPr>
          <w:szCs w:val="20"/>
        </w:rPr>
        <w:t>spring</w:t>
      </w:r>
      <w:r w:rsidRPr="004E6BCA">
        <w:rPr>
          <w:szCs w:val="20"/>
        </w:rPr>
        <w:t xml:space="preserve"> view component, JSP, Servlets, HTML, CSS and JavaScript, </w:t>
      </w:r>
      <w:r w:rsidRPr="00263ADF">
        <w:rPr>
          <w:b/>
          <w:szCs w:val="20"/>
        </w:rPr>
        <w:t>AngularJS</w:t>
      </w:r>
      <w:r w:rsidRPr="004E6BCA">
        <w:rPr>
          <w:szCs w:val="20"/>
        </w:rPr>
        <w:t xml:space="preserve">, </w:t>
      </w:r>
      <w:r w:rsidRPr="00263ADF">
        <w:rPr>
          <w:b/>
          <w:szCs w:val="20"/>
        </w:rPr>
        <w:t>AJAX</w:t>
      </w:r>
      <w:r w:rsidRPr="004E6BCA">
        <w:rPr>
          <w:szCs w:val="20"/>
        </w:rPr>
        <w:t xml:space="preserve">, JSON. </w:t>
      </w:r>
    </w:p>
    <w:p w:rsidR="002D33B5" w:rsidRPr="004E6BCA" w:rsidRDefault="002D33B5" w:rsidP="004E6BCA">
      <w:pPr>
        <w:pStyle w:val="ListParagraph"/>
        <w:numPr>
          <w:ilvl w:val="0"/>
          <w:numId w:val="43"/>
        </w:numPr>
        <w:spacing w:after="0"/>
        <w:rPr>
          <w:szCs w:val="20"/>
        </w:rPr>
      </w:pPr>
      <w:r>
        <w:rPr>
          <w:szCs w:val="20"/>
        </w:rPr>
        <w:t>Used Angular Components, Piping and Services to create a rich one page app.</w:t>
      </w:r>
    </w:p>
    <w:p w:rsidR="00C506CE" w:rsidRPr="004E6BCA" w:rsidRDefault="00C506CE" w:rsidP="004E6BCA">
      <w:pPr>
        <w:pStyle w:val="ListParagraph"/>
        <w:numPr>
          <w:ilvl w:val="0"/>
          <w:numId w:val="43"/>
        </w:numPr>
        <w:spacing w:after="0"/>
        <w:rPr>
          <w:szCs w:val="20"/>
        </w:rPr>
      </w:pPr>
      <w:r w:rsidRPr="004E6BCA">
        <w:rPr>
          <w:szCs w:val="20"/>
        </w:rPr>
        <w:t xml:space="preserve">Developed Interactive web pages using AJAX and JavaScript. </w:t>
      </w:r>
    </w:p>
    <w:p w:rsidR="00C506CE" w:rsidRPr="004E6BCA" w:rsidRDefault="00C506CE" w:rsidP="004E6BCA">
      <w:pPr>
        <w:pStyle w:val="ListParagraph"/>
        <w:numPr>
          <w:ilvl w:val="0"/>
          <w:numId w:val="43"/>
        </w:numPr>
        <w:spacing w:after="0"/>
        <w:rPr>
          <w:szCs w:val="20"/>
        </w:rPr>
      </w:pPr>
      <w:r w:rsidRPr="004E6BCA">
        <w:rPr>
          <w:szCs w:val="20"/>
        </w:rPr>
        <w:t xml:space="preserve">Created AngularJS controllers, directives, models for different modules in the front end. </w:t>
      </w:r>
    </w:p>
    <w:p w:rsidR="00C506CE" w:rsidRPr="004E6BCA" w:rsidRDefault="00C506CE" w:rsidP="004E6BCA">
      <w:pPr>
        <w:pStyle w:val="ListParagraph"/>
        <w:numPr>
          <w:ilvl w:val="0"/>
          <w:numId w:val="43"/>
        </w:numPr>
        <w:spacing w:after="0"/>
        <w:rPr>
          <w:szCs w:val="20"/>
        </w:rPr>
      </w:pPr>
      <w:r w:rsidRPr="004E6BCA">
        <w:rPr>
          <w:szCs w:val="20"/>
        </w:rPr>
        <w:t xml:space="preserve">Developed Dash-Board to monitor and report Cache Coherence Servers. </w:t>
      </w:r>
    </w:p>
    <w:p w:rsidR="00C506CE" w:rsidRPr="004E6BCA" w:rsidRDefault="00C506CE" w:rsidP="004E6BCA">
      <w:pPr>
        <w:pStyle w:val="ListParagraph"/>
        <w:numPr>
          <w:ilvl w:val="0"/>
          <w:numId w:val="43"/>
        </w:numPr>
        <w:spacing w:after="0"/>
        <w:rPr>
          <w:szCs w:val="20"/>
        </w:rPr>
      </w:pPr>
      <w:r w:rsidRPr="004E6BCA">
        <w:rPr>
          <w:szCs w:val="20"/>
        </w:rPr>
        <w:t xml:space="preserve">Implemented the Custom classes and business model to retrieve the data from database for the account/ tracking number. </w:t>
      </w:r>
    </w:p>
    <w:p w:rsidR="00C506CE" w:rsidRPr="004E6BCA" w:rsidRDefault="00C506CE" w:rsidP="004E6BCA">
      <w:pPr>
        <w:pStyle w:val="ListParagraph"/>
        <w:numPr>
          <w:ilvl w:val="0"/>
          <w:numId w:val="43"/>
        </w:numPr>
        <w:spacing w:after="0"/>
        <w:rPr>
          <w:szCs w:val="20"/>
        </w:rPr>
      </w:pPr>
      <w:r w:rsidRPr="004E6BCA">
        <w:rPr>
          <w:szCs w:val="20"/>
        </w:rPr>
        <w:t xml:space="preserve">Involved in writing the Junit test cases as part of unit testing, used Mocking Frameworks Easy Mock, Power Mock Objects and Spring Datasets in TDD approach. </w:t>
      </w:r>
    </w:p>
    <w:p w:rsidR="00C506CE" w:rsidRPr="004E6BCA" w:rsidRDefault="00C506CE" w:rsidP="004E6BCA">
      <w:pPr>
        <w:pStyle w:val="ListParagraph"/>
        <w:numPr>
          <w:ilvl w:val="0"/>
          <w:numId w:val="43"/>
        </w:numPr>
        <w:spacing w:after="0"/>
        <w:rPr>
          <w:szCs w:val="20"/>
        </w:rPr>
      </w:pPr>
      <w:r w:rsidRPr="004E6BCA">
        <w:rPr>
          <w:szCs w:val="20"/>
        </w:rPr>
        <w:t xml:space="preserve">Used </w:t>
      </w:r>
      <w:r w:rsidR="00520ACF">
        <w:rPr>
          <w:szCs w:val="20"/>
        </w:rPr>
        <w:t>Maven</w:t>
      </w:r>
      <w:r w:rsidRPr="004E6BCA">
        <w:rPr>
          <w:szCs w:val="20"/>
        </w:rPr>
        <w:t xml:space="preserve"> to build the application and deploy on </w:t>
      </w:r>
      <w:r w:rsidRPr="00520ACF">
        <w:rPr>
          <w:b/>
          <w:szCs w:val="20"/>
        </w:rPr>
        <w:t>Tomcat server 8</w:t>
      </w:r>
      <w:r w:rsidRPr="004E6BCA">
        <w:rPr>
          <w:szCs w:val="20"/>
        </w:rPr>
        <w:t xml:space="preserve">. </w:t>
      </w:r>
    </w:p>
    <w:p w:rsidR="00C506CE" w:rsidRPr="004E6BCA" w:rsidRDefault="00C506CE" w:rsidP="004E6BCA">
      <w:pPr>
        <w:pStyle w:val="ListParagraph"/>
        <w:numPr>
          <w:ilvl w:val="0"/>
          <w:numId w:val="43"/>
        </w:numPr>
        <w:spacing w:after="0"/>
        <w:rPr>
          <w:szCs w:val="20"/>
        </w:rPr>
      </w:pPr>
      <w:r w:rsidRPr="004E6BCA">
        <w:rPr>
          <w:szCs w:val="20"/>
        </w:rPr>
        <w:t xml:space="preserve">Used SOAP UI for validating the service responses using request XMLs. </w:t>
      </w:r>
    </w:p>
    <w:p w:rsidR="00C506CE" w:rsidRPr="004E6BCA" w:rsidRDefault="00C506CE" w:rsidP="004E6BCA">
      <w:pPr>
        <w:pStyle w:val="ListParagraph"/>
        <w:numPr>
          <w:ilvl w:val="0"/>
          <w:numId w:val="43"/>
        </w:numPr>
        <w:spacing w:after="0"/>
        <w:rPr>
          <w:szCs w:val="20"/>
        </w:rPr>
      </w:pPr>
      <w:r w:rsidRPr="004E6BCA">
        <w:rPr>
          <w:szCs w:val="20"/>
        </w:rPr>
        <w:t xml:space="preserve">Used Log4j along with Splunk for logging error/debug messages and managing them. </w:t>
      </w:r>
    </w:p>
    <w:p w:rsidR="00C506CE" w:rsidRPr="004E6BCA" w:rsidRDefault="00C506CE" w:rsidP="004E6BCA">
      <w:pPr>
        <w:pStyle w:val="ListParagraph"/>
        <w:numPr>
          <w:ilvl w:val="0"/>
          <w:numId w:val="43"/>
        </w:numPr>
        <w:spacing w:after="0"/>
        <w:rPr>
          <w:szCs w:val="20"/>
        </w:rPr>
      </w:pPr>
      <w:r w:rsidRPr="004E6BCA">
        <w:rPr>
          <w:szCs w:val="20"/>
        </w:rPr>
        <w:t xml:space="preserve">After fixing defects, used SVN (Apache Sub versioning software) to check in the changes. </w:t>
      </w:r>
    </w:p>
    <w:p w:rsidR="004762BB" w:rsidRPr="00DF10E8" w:rsidRDefault="004762BB" w:rsidP="00251922">
      <w:pPr>
        <w:spacing w:after="0"/>
        <w:rPr>
          <w:szCs w:val="20"/>
        </w:rPr>
      </w:pPr>
    </w:p>
    <w:p w:rsidR="00D62681" w:rsidRDefault="005D3BCF" w:rsidP="009807E0">
      <w:pPr>
        <w:tabs>
          <w:tab w:val="left" w:pos="4320"/>
        </w:tabs>
        <w:spacing w:after="0"/>
        <w:jc w:val="both"/>
        <w:rPr>
          <w:szCs w:val="20"/>
        </w:rPr>
      </w:pPr>
      <w:r w:rsidRPr="00DF10E8">
        <w:rPr>
          <w:rStyle w:val="normalchar"/>
          <w:b/>
          <w:szCs w:val="20"/>
        </w:rPr>
        <w:t>Environment:</w:t>
      </w:r>
      <w:r w:rsidRPr="009807E0">
        <w:rPr>
          <w:szCs w:val="20"/>
        </w:rPr>
        <w:t xml:space="preserve"> Java</w:t>
      </w:r>
      <w:r w:rsidR="009807E0" w:rsidRPr="009807E0">
        <w:rPr>
          <w:szCs w:val="20"/>
        </w:rPr>
        <w:t xml:space="preserve"> , J2EE, JavaScript, Spring, Spring boot, Spring MVC, Hibernate, AngularJS, Servlets, JSP, HTML, CSS, AJAX, </w:t>
      </w:r>
      <w:r w:rsidRPr="009807E0">
        <w:rPr>
          <w:szCs w:val="20"/>
        </w:rPr>
        <w:t>JQuery</w:t>
      </w:r>
      <w:r w:rsidR="009807E0" w:rsidRPr="009807E0">
        <w:rPr>
          <w:szCs w:val="20"/>
        </w:rPr>
        <w:t xml:space="preserve">, Bootstrap, JSON, XML, XSD, WSDL, SOAP, Restful API, JAX-WS, </w:t>
      </w:r>
      <w:r w:rsidR="002D33B5">
        <w:rPr>
          <w:szCs w:val="20"/>
        </w:rPr>
        <w:t xml:space="preserve">SOAP, REST </w:t>
      </w:r>
      <w:r w:rsidR="009807E0" w:rsidRPr="009807E0">
        <w:rPr>
          <w:szCs w:val="20"/>
        </w:rPr>
        <w:t xml:space="preserve">WebServices, PL/SQL, Oracle 11g, Eclipse IDE, Tomcat Server, Apache Axis, SVN, JUnit, Log4j, Splunk, </w:t>
      </w:r>
      <w:r w:rsidR="002D33B5">
        <w:rPr>
          <w:szCs w:val="20"/>
        </w:rPr>
        <w:t>Maven</w:t>
      </w:r>
      <w:r w:rsidR="009807E0" w:rsidRPr="009807E0">
        <w:rPr>
          <w:szCs w:val="20"/>
        </w:rPr>
        <w:t xml:space="preserve">, </w:t>
      </w:r>
      <w:r w:rsidR="00A31AFB">
        <w:rPr>
          <w:szCs w:val="20"/>
        </w:rPr>
        <w:t>Unix</w:t>
      </w:r>
    </w:p>
    <w:p w:rsidR="009807E0" w:rsidRPr="00DF10E8" w:rsidRDefault="009807E0" w:rsidP="009807E0">
      <w:pPr>
        <w:tabs>
          <w:tab w:val="left" w:pos="4320"/>
        </w:tabs>
        <w:spacing w:after="0"/>
        <w:jc w:val="both"/>
        <w:rPr>
          <w:rStyle w:val="GreenExpanded"/>
          <w:szCs w:val="20"/>
        </w:rPr>
      </w:pPr>
    </w:p>
    <w:p w:rsidR="004762BB" w:rsidRPr="00DF10E8" w:rsidRDefault="004762BB" w:rsidP="004762BB">
      <w:pPr>
        <w:spacing w:after="0"/>
        <w:rPr>
          <w:szCs w:val="20"/>
        </w:rPr>
      </w:pPr>
      <w:r w:rsidRPr="00DF10E8">
        <w:rPr>
          <w:rStyle w:val="GreenExpanded"/>
          <w:szCs w:val="20"/>
        </w:rPr>
        <w:t>ELDORADO, PHOENIX, az</w:t>
      </w:r>
      <w:r w:rsidRPr="00DF10E8">
        <w:rPr>
          <w:szCs w:val="20"/>
        </w:rPr>
        <w:tab/>
      </w:r>
      <w:r w:rsidR="00972906" w:rsidRPr="006712E6">
        <w:rPr>
          <w:b/>
          <w:szCs w:val="20"/>
        </w:rPr>
        <w:t>Nov ‘1</w:t>
      </w:r>
      <w:r w:rsidR="002B707B" w:rsidRPr="006712E6">
        <w:rPr>
          <w:b/>
          <w:szCs w:val="20"/>
        </w:rPr>
        <w:t>3</w:t>
      </w:r>
      <w:r w:rsidRPr="006712E6">
        <w:rPr>
          <w:b/>
          <w:szCs w:val="20"/>
        </w:rPr>
        <w:t xml:space="preserve"> – </w:t>
      </w:r>
      <w:r w:rsidR="002B707B" w:rsidRPr="006712E6">
        <w:rPr>
          <w:b/>
          <w:szCs w:val="20"/>
        </w:rPr>
        <w:t>Dec’</w:t>
      </w:r>
      <w:r w:rsidRPr="006712E6">
        <w:rPr>
          <w:b/>
          <w:szCs w:val="20"/>
        </w:rPr>
        <w:t xml:space="preserve"> 1</w:t>
      </w:r>
      <w:r w:rsidR="002B707B" w:rsidRPr="006712E6">
        <w:rPr>
          <w:b/>
          <w:szCs w:val="20"/>
        </w:rPr>
        <w:t>4</w:t>
      </w:r>
    </w:p>
    <w:p w:rsidR="004762BB" w:rsidRPr="00DF10E8" w:rsidRDefault="004762BB" w:rsidP="004762BB">
      <w:pPr>
        <w:spacing w:after="0"/>
        <w:rPr>
          <w:rStyle w:val="GreenExpanded"/>
          <w:szCs w:val="20"/>
        </w:rPr>
      </w:pPr>
      <w:r w:rsidRPr="00DF10E8">
        <w:rPr>
          <w:rStyle w:val="GreenExpanded"/>
          <w:szCs w:val="20"/>
        </w:rPr>
        <w:t>JAVELINA (HEALTHCARE CLAIMS &amp; BENEFIT SYSTEM)</w:t>
      </w:r>
    </w:p>
    <w:p w:rsidR="004762BB" w:rsidRDefault="004F6E8D" w:rsidP="004762BB">
      <w:pPr>
        <w:spacing w:after="0"/>
        <w:rPr>
          <w:b/>
          <w:color w:val="4A7C2C" w:themeColor="accent4" w:themeShade="BF"/>
          <w:szCs w:val="20"/>
        </w:rPr>
      </w:pPr>
      <w:r>
        <w:rPr>
          <w:b/>
          <w:color w:val="4A7C2C" w:themeColor="accent4" w:themeShade="BF"/>
          <w:szCs w:val="20"/>
        </w:rPr>
        <w:t>Sr. Java Developer</w:t>
      </w:r>
    </w:p>
    <w:p w:rsidR="005F72DB" w:rsidRPr="00DF10E8" w:rsidRDefault="005F72DB" w:rsidP="004762BB">
      <w:pPr>
        <w:spacing w:after="0"/>
        <w:rPr>
          <w:b/>
          <w:color w:val="4A7C2C" w:themeColor="accent4" w:themeShade="BF"/>
          <w:szCs w:val="20"/>
        </w:rPr>
      </w:pPr>
    </w:p>
    <w:p w:rsidR="004762BB" w:rsidRPr="00DF10E8" w:rsidRDefault="004762BB" w:rsidP="004762BB">
      <w:pPr>
        <w:jc w:val="both"/>
        <w:rPr>
          <w:b/>
          <w:szCs w:val="20"/>
        </w:rPr>
      </w:pPr>
      <w:r w:rsidRPr="00DF10E8">
        <w:rPr>
          <w:rStyle w:val="apple-style-span"/>
          <w:color w:val="000000"/>
          <w:szCs w:val="20"/>
        </w:rPr>
        <w:t>Javelina is the next generation product, intended to replace and extend the Eldorado Computing Inc (ECI) HealthPac4 (HP4) healthcare claims processing and benefit system. Javelina is, to a large extent, an implementation of HEALTHpac4 in Java. Javelina provides automated processing of the functions performed by the Third-Party Administrator (TPA) relating to the claims processing, plan building, provider assignment, billing administration, HIPAA and EDI transactions.</w:t>
      </w:r>
    </w:p>
    <w:p w:rsidR="004762BB" w:rsidRPr="00DF10E8" w:rsidRDefault="004762BB" w:rsidP="004762BB">
      <w:pPr>
        <w:pStyle w:val="Normal1"/>
        <w:spacing w:before="0" w:beforeAutospacing="0" w:after="0" w:afterAutospacing="0"/>
        <w:jc w:val="both"/>
        <w:rPr>
          <w:rStyle w:val="normalchar"/>
          <w:rFonts w:ascii="Century Gothic" w:hAnsi="Century Gothic"/>
          <w:b/>
          <w:sz w:val="20"/>
          <w:szCs w:val="20"/>
        </w:rPr>
      </w:pPr>
      <w:r w:rsidRPr="00DF10E8">
        <w:rPr>
          <w:rStyle w:val="normalchar"/>
          <w:rFonts w:ascii="Century Gothic" w:hAnsi="Century Gothic"/>
          <w:b/>
          <w:sz w:val="20"/>
          <w:szCs w:val="20"/>
        </w:rPr>
        <w:t>Responsibilities:</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Designed and Developed User Interactive (UI) Web pages using HTML5, React-JS, Bootstrap, CSS, JavaScript, JQuery, AJAX and NodeJS.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Created reusable components used across various modules using React-JS, React-DOM, Bootstrap and JSX.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Used various NPM modules like Watchify, Abilify, Browserify, Http-Fetch, Body-Parser, Express etc. to create the application.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Involved in creating REST services using Node-JS, Express-JS, Mongoose and Body-Parser NPM modules.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Followed Reflux architecture in creating the actions, stores and controller components for callbacks.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Developed the </w:t>
      </w:r>
      <w:r w:rsidR="005D3BCF" w:rsidRPr="00A4179B">
        <w:rPr>
          <w:szCs w:val="20"/>
        </w:rPr>
        <w:t>React Web</w:t>
      </w:r>
      <w:r w:rsidRPr="00A4179B">
        <w:rPr>
          <w:szCs w:val="20"/>
        </w:rPr>
        <w:t xml:space="preserve"> UI components using Atom IDE and made backend REST calls using whatwefetch.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Used Bootstrap CSS for dialogs, tabs, date picker, model pop up's and advanced components to implement UI model.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Create, edit and maintain sites implementing responsive design &amp; themes using front-end development frameworks including Bootstrap.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Developed routing components in the application using thereact-router module for various components and views.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Developed the DAO layer for the existing applications using </w:t>
      </w:r>
      <w:r w:rsidR="005D3BCF" w:rsidRPr="00A4179B">
        <w:rPr>
          <w:szCs w:val="20"/>
        </w:rPr>
        <w:t>spring</w:t>
      </w:r>
      <w:r w:rsidRPr="00A4179B">
        <w:rPr>
          <w:szCs w:val="20"/>
        </w:rPr>
        <w:t xml:space="preserve">, Hibernate and developed various business logic and reports using HQL and Hibernate Criteria.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Consumed restful web services using eHttpClient for the data coming from external systems.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Interacting with the offshore team to assist them in the development and help them understand the requirements and performed Code Reviews.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Experience in upgrading and migrating various versions of Mongo database on different platforms. Designed and developed custom Mongo applications specific to clients' needs.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Developed Spring JMS message listeners to consume JMS messages from queues and used </w:t>
      </w:r>
      <w:r w:rsidR="005D3BCF" w:rsidRPr="00A4179B">
        <w:rPr>
          <w:szCs w:val="20"/>
        </w:rPr>
        <w:t>spring</w:t>
      </w:r>
      <w:r w:rsidRPr="00A4179B">
        <w:rPr>
          <w:szCs w:val="20"/>
        </w:rPr>
        <w:t xml:space="preserve"> transaction management to manage the transactions in the application.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lastRenderedPageBreak/>
        <w:t xml:space="preserve">Used Spring Framework at Business Tier and uses Spring container for initializing services and used Spring Core Annotations for Dependency Injection such as Bean, Component, Repository, Autowired etc.,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Used Spring Framework with Hibernate to map to Oracle database and mapping using Hibernate Annotations.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Involved in setting up the application to run on AWS environment on multiple EC2 instances with ELB's using Jenkins.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Validating the Application by Deploying and testing on JBoss Server.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Responsible for maintaining the code quality, coding and implementation standards by code reviews.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Created various unit test cases and integration tests for the DAO, Service, and Controller components using JUnit, DbUnit, and Spring Test support.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Updated legacy Ant build infrastructure to theGradle-based build system, enabling more robust test, build and release procedures.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Integration testing, bugs fixing, handling change requests and code reviews.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Reviewing the Database Schemas across the different domain. Worked on the Integration of the Code and deliver the build to UAT Team.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Developed REST controllers using Spring Data REST to serve the UI with required JSON data.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Used extensively Eclipse in </w:t>
      </w:r>
      <w:r w:rsidR="005D3BCF" w:rsidRPr="00A4179B">
        <w:rPr>
          <w:szCs w:val="20"/>
        </w:rPr>
        <w:t>the development</w:t>
      </w:r>
      <w:r w:rsidRPr="00A4179B">
        <w:rPr>
          <w:szCs w:val="20"/>
        </w:rPr>
        <w:t xml:space="preserve"> and debugging the application. </w:t>
      </w:r>
    </w:p>
    <w:p w:rsidR="0040496F" w:rsidRDefault="0040496F" w:rsidP="00A4179B">
      <w:pPr>
        <w:pStyle w:val="ListParagraph"/>
        <w:numPr>
          <w:ilvl w:val="0"/>
          <w:numId w:val="44"/>
        </w:numPr>
        <w:tabs>
          <w:tab w:val="left" w:pos="4320"/>
        </w:tabs>
        <w:spacing w:after="0"/>
        <w:jc w:val="both"/>
        <w:rPr>
          <w:szCs w:val="20"/>
        </w:rPr>
      </w:pPr>
      <w:r w:rsidRPr="00A4179B">
        <w:rPr>
          <w:szCs w:val="20"/>
        </w:rPr>
        <w:t xml:space="preserve">Followed Agile methodology and involved in daily SCRUM meetings. </w:t>
      </w:r>
    </w:p>
    <w:p w:rsidR="00A4179B" w:rsidRPr="00A4179B" w:rsidRDefault="00A4179B" w:rsidP="00A4179B">
      <w:pPr>
        <w:pStyle w:val="ListParagraph"/>
        <w:numPr>
          <w:ilvl w:val="0"/>
          <w:numId w:val="0"/>
        </w:numPr>
        <w:tabs>
          <w:tab w:val="left" w:pos="4320"/>
        </w:tabs>
        <w:spacing w:after="0"/>
        <w:ind w:left="720"/>
        <w:jc w:val="both"/>
        <w:rPr>
          <w:szCs w:val="20"/>
        </w:rPr>
      </w:pPr>
    </w:p>
    <w:p w:rsidR="004762BB" w:rsidRDefault="005D3BCF" w:rsidP="0040496F">
      <w:pPr>
        <w:tabs>
          <w:tab w:val="left" w:pos="4320"/>
        </w:tabs>
        <w:jc w:val="both"/>
        <w:rPr>
          <w:szCs w:val="20"/>
        </w:rPr>
      </w:pPr>
      <w:r w:rsidRPr="00DF10E8">
        <w:rPr>
          <w:rStyle w:val="normalchar"/>
          <w:b/>
          <w:szCs w:val="20"/>
        </w:rPr>
        <w:t>Environment:</w:t>
      </w:r>
      <w:r w:rsidRPr="00652AFD">
        <w:rPr>
          <w:szCs w:val="20"/>
        </w:rPr>
        <w:t xml:space="preserve"> Java</w:t>
      </w:r>
      <w:r w:rsidR="00652AFD" w:rsidRPr="00652AFD">
        <w:rPr>
          <w:szCs w:val="20"/>
        </w:rPr>
        <w:t xml:space="preserve"> 1.6, Junit 4, JBoss 7, Oracle 10g, HTML, JSP, JavaScript, React-JS, Node-JS, Mongo-db, Spring, Hibernate, Eclipse, Atom, Restful Web services, Gradle, Junit, log4j, JavaScript, Subversion, Jenkins, AWS.</w:t>
      </w:r>
    </w:p>
    <w:p w:rsidR="00D007BA" w:rsidRPr="00DF10E8" w:rsidRDefault="00D007BA" w:rsidP="00D007BA">
      <w:pPr>
        <w:spacing w:after="0"/>
        <w:rPr>
          <w:szCs w:val="20"/>
        </w:rPr>
      </w:pPr>
      <w:r w:rsidRPr="00DF10E8">
        <w:rPr>
          <w:rStyle w:val="GreenExpanded"/>
          <w:szCs w:val="20"/>
        </w:rPr>
        <w:t>eastman kodak, SAN DIEGO, CA</w:t>
      </w:r>
      <w:r w:rsidRPr="00DF10E8">
        <w:rPr>
          <w:szCs w:val="20"/>
        </w:rPr>
        <w:tab/>
      </w:r>
      <w:r w:rsidR="002B707B" w:rsidRPr="006712E6">
        <w:rPr>
          <w:b/>
          <w:szCs w:val="20"/>
        </w:rPr>
        <w:t>Jan</w:t>
      </w:r>
      <w:r w:rsidRPr="006712E6">
        <w:rPr>
          <w:b/>
          <w:szCs w:val="20"/>
        </w:rPr>
        <w:t>‘</w:t>
      </w:r>
      <w:r w:rsidR="000224FE" w:rsidRPr="006712E6">
        <w:rPr>
          <w:b/>
          <w:szCs w:val="20"/>
        </w:rPr>
        <w:t>1</w:t>
      </w:r>
      <w:r w:rsidR="002B707B" w:rsidRPr="006712E6">
        <w:rPr>
          <w:b/>
          <w:szCs w:val="20"/>
        </w:rPr>
        <w:t>2</w:t>
      </w:r>
      <w:r w:rsidRPr="006712E6">
        <w:rPr>
          <w:b/>
          <w:szCs w:val="20"/>
        </w:rPr>
        <w:t xml:space="preserve"> – </w:t>
      </w:r>
      <w:r w:rsidR="000224FE" w:rsidRPr="006712E6">
        <w:rPr>
          <w:b/>
          <w:szCs w:val="20"/>
        </w:rPr>
        <w:t>Nov</w:t>
      </w:r>
      <w:r w:rsidR="00FC618B">
        <w:rPr>
          <w:b/>
          <w:szCs w:val="20"/>
        </w:rPr>
        <w:t>’</w:t>
      </w:r>
      <w:r w:rsidR="000224FE" w:rsidRPr="006712E6">
        <w:rPr>
          <w:b/>
          <w:szCs w:val="20"/>
        </w:rPr>
        <w:t>1</w:t>
      </w:r>
      <w:r w:rsidR="002B707B" w:rsidRPr="006712E6">
        <w:rPr>
          <w:b/>
          <w:szCs w:val="20"/>
        </w:rPr>
        <w:t>3</w:t>
      </w:r>
    </w:p>
    <w:p w:rsidR="00D007BA" w:rsidRPr="00DF10E8" w:rsidRDefault="00D007BA" w:rsidP="00D007BA">
      <w:pPr>
        <w:spacing w:after="0"/>
        <w:rPr>
          <w:rStyle w:val="GreenExpanded"/>
          <w:szCs w:val="20"/>
        </w:rPr>
      </w:pPr>
      <w:r w:rsidRPr="00DF10E8">
        <w:rPr>
          <w:rStyle w:val="GreenExpanded"/>
          <w:szCs w:val="20"/>
        </w:rPr>
        <w:t xml:space="preserve">kodak </w:t>
      </w:r>
      <w:r w:rsidR="00C9464C" w:rsidRPr="00DF10E8">
        <w:rPr>
          <w:rStyle w:val="GreenExpanded"/>
          <w:szCs w:val="20"/>
        </w:rPr>
        <w:t>AIO (</w:t>
      </w:r>
      <w:r w:rsidR="00C42697" w:rsidRPr="00DF10E8">
        <w:rPr>
          <w:rStyle w:val="GreenExpanded"/>
          <w:szCs w:val="20"/>
        </w:rPr>
        <w:t>ALL</w:t>
      </w:r>
      <w:r w:rsidRPr="00DF10E8">
        <w:rPr>
          <w:rStyle w:val="GreenExpanded"/>
          <w:szCs w:val="20"/>
        </w:rPr>
        <w:t xml:space="preserve"> in one) home center</w:t>
      </w:r>
    </w:p>
    <w:p w:rsidR="00D007BA" w:rsidRDefault="00D007BA" w:rsidP="00D007BA">
      <w:pPr>
        <w:spacing w:after="0"/>
        <w:rPr>
          <w:b/>
          <w:color w:val="4A7C2C" w:themeColor="accent4" w:themeShade="BF"/>
          <w:szCs w:val="20"/>
        </w:rPr>
      </w:pPr>
      <w:r w:rsidRPr="00DF10E8">
        <w:rPr>
          <w:b/>
          <w:color w:val="4A7C2C" w:themeColor="accent4" w:themeShade="BF"/>
          <w:szCs w:val="20"/>
        </w:rPr>
        <w:t xml:space="preserve">Sr. </w:t>
      </w:r>
      <w:r w:rsidR="002A0D27">
        <w:rPr>
          <w:b/>
          <w:color w:val="4A7C2C" w:themeColor="accent4" w:themeShade="BF"/>
          <w:szCs w:val="20"/>
        </w:rPr>
        <w:t>Java Developer</w:t>
      </w:r>
    </w:p>
    <w:p w:rsidR="005F72DB" w:rsidRPr="00DF10E8" w:rsidRDefault="005F72DB" w:rsidP="00D007BA">
      <w:pPr>
        <w:spacing w:after="0"/>
        <w:rPr>
          <w:b/>
          <w:color w:val="4A7C2C" w:themeColor="accent4" w:themeShade="BF"/>
          <w:szCs w:val="20"/>
        </w:rPr>
      </w:pPr>
    </w:p>
    <w:p w:rsidR="003954BC" w:rsidRPr="00DF10E8" w:rsidRDefault="003954BC" w:rsidP="00F10704">
      <w:pPr>
        <w:tabs>
          <w:tab w:val="left" w:pos="4320"/>
        </w:tabs>
        <w:spacing w:after="0"/>
        <w:jc w:val="both"/>
        <w:rPr>
          <w:b/>
          <w:bCs/>
          <w:szCs w:val="20"/>
        </w:rPr>
      </w:pPr>
      <w:r w:rsidRPr="00DF10E8">
        <w:rPr>
          <w:b/>
          <w:bCs/>
          <w:szCs w:val="20"/>
        </w:rPr>
        <w:t xml:space="preserve">Kodak </w:t>
      </w:r>
      <w:r w:rsidR="005D3BCF" w:rsidRPr="00DF10E8">
        <w:rPr>
          <w:b/>
          <w:bCs/>
          <w:szCs w:val="20"/>
        </w:rPr>
        <w:t>Iago</w:t>
      </w:r>
      <w:r w:rsidRPr="00DF10E8">
        <w:rPr>
          <w:b/>
          <w:bCs/>
          <w:szCs w:val="20"/>
        </w:rPr>
        <w:t xml:space="preserve"> Home Center </w:t>
      </w:r>
      <w:r w:rsidRPr="00DF10E8">
        <w:rPr>
          <w:szCs w:val="20"/>
        </w:rPr>
        <w:t xml:space="preserve">application on the Windows platform for the Kodak family of three models of thermal Inkjet AiO printers such as </w:t>
      </w:r>
      <w:r w:rsidRPr="00DF10E8">
        <w:rPr>
          <w:b/>
          <w:bCs/>
          <w:szCs w:val="20"/>
        </w:rPr>
        <w:t xml:space="preserve">5100, 5300 </w:t>
      </w:r>
      <w:r w:rsidRPr="00DF10E8">
        <w:rPr>
          <w:szCs w:val="20"/>
        </w:rPr>
        <w:t>and</w:t>
      </w:r>
      <w:r w:rsidRPr="00DF10E8">
        <w:rPr>
          <w:b/>
          <w:bCs/>
          <w:szCs w:val="20"/>
        </w:rPr>
        <w:t xml:space="preserve"> 5500</w:t>
      </w:r>
      <w:r w:rsidRPr="00DF10E8">
        <w:rPr>
          <w:szCs w:val="20"/>
        </w:rPr>
        <w:t xml:space="preserve">. </w:t>
      </w:r>
    </w:p>
    <w:p w:rsidR="00605943" w:rsidRDefault="00605943" w:rsidP="00F10704">
      <w:pPr>
        <w:pStyle w:val="Normal1"/>
        <w:spacing w:before="0" w:beforeAutospacing="0" w:after="0" w:afterAutospacing="0"/>
        <w:jc w:val="both"/>
        <w:rPr>
          <w:rStyle w:val="normalchar"/>
          <w:rFonts w:ascii="Century Gothic" w:hAnsi="Century Gothic"/>
          <w:b/>
          <w:sz w:val="20"/>
          <w:szCs w:val="20"/>
        </w:rPr>
      </w:pPr>
    </w:p>
    <w:p w:rsidR="00D007BA" w:rsidRPr="00DF10E8" w:rsidRDefault="00D007BA" w:rsidP="00F10704">
      <w:pPr>
        <w:pStyle w:val="Normal1"/>
        <w:spacing w:before="0" w:beforeAutospacing="0" w:after="0" w:afterAutospacing="0"/>
        <w:jc w:val="both"/>
        <w:rPr>
          <w:rStyle w:val="normalchar"/>
          <w:rFonts w:ascii="Century Gothic" w:hAnsi="Century Gothic"/>
          <w:b/>
          <w:sz w:val="20"/>
          <w:szCs w:val="20"/>
        </w:rPr>
      </w:pPr>
      <w:r w:rsidRPr="00DF10E8">
        <w:rPr>
          <w:rStyle w:val="normalchar"/>
          <w:rFonts w:ascii="Century Gothic" w:hAnsi="Century Gothic"/>
          <w:b/>
          <w:sz w:val="20"/>
          <w:szCs w:val="20"/>
        </w:rPr>
        <w:t>Responsibilities:</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Involved in all the phases of SDLC including Requirements Collection, Design &amp; Analysis of the Customer Specifications, Development and Customization of the Application.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Designed and developed advanced dynamic views using JSP, Java Script, XML, CSS, XML Schema, HTML, and DHTML.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Implementation of enterprise application with JQuery, Angular JS and Spring MVC.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Developed HTML, DHTML, XHTML, UML, Java Server Pages confirming to JSP and Java Beans to present Client side GUI.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Used Struts Framework to implement J2EE design patterns (MVC)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Worked with Tag Libraries in Struts framework.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Developed UI using JSON, JQuery, and AJAX.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Created maintenance tools, such as a web-spider with Perl to monitor web pages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Involved in requirement gathering and creation of UML diagrams.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Involved in development using struts components - Struts-config.xml, tiles, form-beans and plug-ins in Struts architecture.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Used Crystal reports for reporting the database details.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Extensively worked with the JDBC Stored Procedures from Oracle database.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Developed various stateless session EJBs as business components.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Developed web services in Java and Experienced with SOAP, REST, and WSDL.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Involved in integrating WebSphere Portal Server with WebSphere Process Server involving SOAP Web Services, WS-Security using Jax-WS, and JaxB.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Used Struts in MVC implementation and OOAD that uses Servlets and JSP tags, from the J2EE specifications, as part of the implementation.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Used CVS for version control.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Used Maven scripts to build the applications and deploy on web application server.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Coordinated development efforts and troubleshooting technical problems during testing support.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Developed JSP as the view, Servlets as Controller in the Struts Framework.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Developed Business components using EJB 2.0.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Worked on Web sphere application server </w:t>
      </w:r>
    </w:p>
    <w:p w:rsidR="00672A92" w:rsidRPr="00605943" w:rsidRDefault="002A0D27" w:rsidP="00605943">
      <w:pPr>
        <w:pStyle w:val="ListParagraph"/>
        <w:numPr>
          <w:ilvl w:val="0"/>
          <w:numId w:val="45"/>
        </w:numPr>
        <w:tabs>
          <w:tab w:val="left" w:pos="4320"/>
        </w:tabs>
        <w:spacing w:after="0"/>
        <w:jc w:val="both"/>
        <w:rPr>
          <w:szCs w:val="20"/>
        </w:rPr>
      </w:pPr>
      <w:r w:rsidRPr="00605943">
        <w:rPr>
          <w:szCs w:val="20"/>
        </w:rPr>
        <w:lastRenderedPageBreak/>
        <w:t>Used hibernate to implement the DAO layer.</w:t>
      </w:r>
    </w:p>
    <w:p w:rsidR="00F10704" w:rsidRPr="00DF10E8" w:rsidRDefault="00F10704" w:rsidP="00F10704">
      <w:pPr>
        <w:tabs>
          <w:tab w:val="left" w:pos="4320"/>
        </w:tabs>
        <w:spacing w:after="0"/>
        <w:jc w:val="both"/>
        <w:rPr>
          <w:rStyle w:val="normalchar"/>
          <w:b/>
          <w:szCs w:val="20"/>
        </w:rPr>
      </w:pPr>
    </w:p>
    <w:p w:rsidR="003954BC" w:rsidRPr="00DF10E8" w:rsidRDefault="005D3BCF" w:rsidP="003954BC">
      <w:pPr>
        <w:tabs>
          <w:tab w:val="left" w:pos="4320"/>
        </w:tabs>
        <w:jc w:val="both"/>
        <w:rPr>
          <w:b/>
          <w:bCs/>
          <w:szCs w:val="20"/>
        </w:rPr>
      </w:pPr>
      <w:r w:rsidRPr="00DF10E8">
        <w:rPr>
          <w:rStyle w:val="normalchar"/>
          <w:b/>
          <w:szCs w:val="20"/>
        </w:rPr>
        <w:t>Environment:</w:t>
      </w:r>
      <w:r w:rsidRPr="002A0D27">
        <w:rPr>
          <w:szCs w:val="20"/>
        </w:rPr>
        <w:t xml:space="preserve"> Java</w:t>
      </w:r>
      <w:r w:rsidR="002A0D27" w:rsidRPr="002A0D27">
        <w:rPr>
          <w:szCs w:val="20"/>
        </w:rPr>
        <w:t>/JDK 1.6, Unix, DHTML, HTML, CSS, Servlets, Perl, Struts, JSP, EJB, JQuery, JSON, AJAX, Hibernate, Rest, Soap, WebSphere Portal Server, IBM WebSphere application server, Angular JS, ORACLE 11g, CVS, MAVEN.</w:t>
      </w:r>
    </w:p>
    <w:p w:rsidR="00422833" w:rsidRPr="00DF10E8" w:rsidRDefault="00B722AC" w:rsidP="00422833">
      <w:pPr>
        <w:spacing w:after="0"/>
        <w:rPr>
          <w:szCs w:val="20"/>
        </w:rPr>
      </w:pPr>
      <w:r>
        <w:rPr>
          <w:rStyle w:val="GreenExpanded"/>
          <w:szCs w:val="20"/>
        </w:rPr>
        <w:t>syncro technologies, ind</w:t>
      </w:r>
      <w:r w:rsidR="00422833" w:rsidRPr="00DF10E8">
        <w:rPr>
          <w:rStyle w:val="GreenExpanded"/>
          <w:szCs w:val="20"/>
        </w:rPr>
        <w:t>ia</w:t>
      </w:r>
      <w:r w:rsidR="00422833" w:rsidRPr="00DF10E8">
        <w:rPr>
          <w:szCs w:val="20"/>
        </w:rPr>
        <w:tab/>
      </w:r>
      <w:r w:rsidR="002B707B" w:rsidRPr="006712E6">
        <w:rPr>
          <w:b/>
          <w:szCs w:val="20"/>
        </w:rPr>
        <w:t>Jun</w:t>
      </w:r>
      <w:r w:rsidR="00422833" w:rsidRPr="006712E6">
        <w:rPr>
          <w:b/>
          <w:szCs w:val="20"/>
        </w:rPr>
        <w:t xml:space="preserve"> ‘0</w:t>
      </w:r>
      <w:r w:rsidR="000224FE" w:rsidRPr="006712E6">
        <w:rPr>
          <w:b/>
          <w:szCs w:val="20"/>
        </w:rPr>
        <w:t>9</w:t>
      </w:r>
      <w:r w:rsidR="00422833" w:rsidRPr="006712E6">
        <w:rPr>
          <w:b/>
          <w:szCs w:val="20"/>
        </w:rPr>
        <w:t xml:space="preserve"> – </w:t>
      </w:r>
      <w:r w:rsidR="002B707B" w:rsidRPr="006712E6">
        <w:rPr>
          <w:b/>
          <w:szCs w:val="20"/>
        </w:rPr>
        <w:t>Dec</w:t>
      </w:r>
      <w:r w:rsidR="00FC618B">
        <w:rPr>
          <w:b/>
          <w:szCs w:val="20"/>
        </w:rPr>
        <w:t>’</w:t>
      </w:r>
      <w:r w:rsidR="000224FE" w:rsidRPr="006712E6">
        <w:rPr>
          <w:b/>
          <w:szCs w:val="20"/>
        </w:rPr>
        <w:t>1</w:t>
      </w:r>
      <w:r w:rsidR="002B707B" w:rsidRPr="006712E6">
        <w:rPr>
          <w:b/>
          <w:szCs w:val="20"/>
        </w:rPr>
        <w:t>1</w:t>
      </w:r>
    </w:p>
    <w:p w:rsidR="00422833" w:rsidRPr="00DF10E8" w:rsidRDefault="00422833" w:rsidP="00422833">
      <w:pPr>
        <w:spacing w:after="0"/>
        <w:rPr>
          <w:rStyle w:val="GreenExpanded"/>
          <w:szCs w:val="20"/>
        </w:rPr>
      </w:pPr>
      <w:r w:rsidRPr="00DF10E8">
        <w:rPr>
          <w:rStyle w:val="GreenExpanded"/>
          <w:szCs w:val="20"/>
        </w:rPr>
        <w:t>kodak AIO (ALL in one) home center</w:t>
      </w:r>
    </w:p>
    <w:p w:rsidR="00422833" w:rsidRDefault="00C6139B" w:rsidP="00422833">
      <w:pPr>
        <w:spacing w:after="0"/>
        <w:rPr>
          <w:b/>
          <w:color w:val="4A7C2C" w:themeColor="accent4" w:themeShade="BF"/>
          <w:szCs w:val="20"/>
        </w:rPr>
      </w:pPr>
      <w:r>
        <w:rPr>
          <w:b/>
          <w:color w:val="4A7C2C" w:themeColor="accent4" w:themeShade="BF"/>
          <w:szCs w:val="20"/>
        </w:rPr>
        <w:t>Java Developer</w:t>
      </w:r>
    </w:p>
    <w:p w:rsidR="005F72DB" w:rsidRPr="00DF10E8" w:rsidRDefault="005F72DB" w:rsidP="00422833">
      <w:pPr>
        <w:spacing w:after="0"/>
        <w:rPr>
          <w:b/>
          <w:color w:val="4A7C2C" w:themeColor="accent4" w:themeShade="BF"/>
          <w:szCs w:val="20"/>
        </w:rPr>
      </w:pPr>
    </w:p>
    <w:p w:rsidR="00422833" w:rsidRPr="00DF10E8" w:rsidRDefault="00422833" w:rsidP="00422833">
      <w:pPr>
        <w:pStyle w:val="Normal1"/>
        <w:spacing w:before="0" w:beforeAutospacing="0" w:after="0" w:afterAutospacing="0"/>
        <w:jc w:val="both"/>
        <w:rPr>
          <w:rFonts w:ascii="Century Gothic" w:hAnsi="Century Gothic"/>
          <w:sz w:val="20"/>
          <w:szCs w:val="20"/>
        </w:rPr>
      </w:pPr>
      <w:r w:rsidRPr="00DF10E8">
        <w:rPr>
          <w:rFonts w:ascii="Century Gothic" w:hAnsi="Century Gothic"/>
          <w:sz w:val="20"/>
          <w:szCs w:val="20"/>
        </w:rPr>
        <w:t xml:space="preserve">Internet </w:t>
      </w:r>
      <w:r w:rsidR="005D3BCF" w:rsidRPr="00DF10E8">
        <w:rPr>
          <w:rFonts w:ascii="Century Gothic" w:hAnsi="Century Gothic"/>
          <w:sz w:val="20"/>
          <w:szCs w:val="20"/>
        </w:rPr>
        <w:t>banking</w:t>
      </w:r>
      <w:r w:rsidRPr="00DF10E8">
        <w:rPr>
          <w:rFonts w:ascii="Century Gothic" w:hAnsi="Century Gothic"/>
          <w:sz w:val="20"/>
          <w:szCs w:val="20"/>
        </w:rPr>
        <w:t xml:space="preserve"> system contains Trading, Brokerage, and Wealth Management, Fund to Fund Accounting, Mutual funds and two types of transactions. They are customer transactions with the Lock-box application.  </w:t>
      </w:r>
    </w:p>
    <w:p w:rsidR="00422833" w:rsidRPr="00DF10E8" w:rsidRDefault="00422833" w:rsidP="00422833">
      <w:pPr>
        <w:pStyle w:val="Normal1"/>
        <w:spacing w:before="0" w:beforeAutospacing="0" w:after="0" w:afterAutospacing="0"/>
        <w:jc w:val="both"/>
        <w:rPr>
          <w:rFonts w:ascii="Century Gothic" w:hAnsi="Century Gothic"/>
          <w:sz w:val="20"/>
          <w:szCs w:val="20"/>
        </w:rPr>
      </w:pPr>
    </w:p>
    <w:p w:rsidR="00422833" w:rsidRPr="00DF10E8" w:rsidRDefault="00422833" w:rsidP="00422833">
      <w:pPr>
        <w:pStyle w:val="Normal1"/>
        <w:spacing w:before="0" w:beforeAutospacing="0" w:after="0" w:afterAutospacing="0"/>
        <w:jc w:val="both"/>
        <w:rPr>
          <w:rStyle w:val="normalchar"/>
          <w:rFonts w:ascii="Century Gothic" w:hAnsi="Century Gothic"/>
          <w:b/>
          <w:sz w:val="20"/>
          <w:szCs w:val="20"/>
        </w:rPr>
      </w:pPr>
      <w:r w:rsidRPr="00DF10E8">
        <w:rPr>
          <w:rStyle w:val="normalchar"/>
          <w:rFonts w:ascii="Century Gothic" w:hAnsi="Century Gothic"/>
          <w:b/>
          <w:sz w:val="20"/>
          <w:szCs w:val="20"/>
        </w:rPr>
        <w:t>Responsibilities:</w:t>
      </w:r>
    </w:p>
    <w:p w:rsidR="00FC618B" w:rsidRPr="00FC618B" w:rsidRDefault="00FC618B" w:rsidP="00FC618B">
      <w:pPr>
        <w:numPr>
          <w:ilvl w:val="0"/>
          <w:numId w:val="48"/>
        </w:numPr>
        <w:tabs>
          <w:tab w:val="clear" w:pos="7650"/>
        </w:tabs>
        <w:spacing w:after="0"/>
        <w:jc w:val="both"/>
        <w:rPr>
          <w:szCs w:val="20"/>
        </w:rPr>
      </w:pPr>
      <w:r w:rsidRPr="00FC618B">
        <w:rPr>
          <w:szCs w:val="20"/>
        </w:rPr>
        <w:t>Used the light weight container of the Spring MVC Frame work to provide architectural flexibility for inversion of controller (IOC).</w:t>
      </w:r>
    </w:p>
    <w:p w:rsidR="00FC618B" w:rsidRPr="00FC618B" w:rsidRDefault="00FC618B" w:rsidP="00FC618B">
      <w:pPr>
        <w:pStyle w:val="ListStyle"/>
        <w:numPr>
          <w:ilvl w:val="0"/>
          <w:numId w:val="48"/>
        </w:numPr>
        <w:pBdr>
          <w:bottom w:val="none" w:sz="0" w:space="0" w:color="808080"/>
        </w:pBdr>
        <w:contextualSpacing/>
        <w:jc w:val="both"/>
        <w:rPr>
          <w:rFonts w:ascii="Century Gothic" w:eastAsia="Century Gothic" w:hAnsi="Century Gothic"/>
        </w:rPr>
      </w:pPr>
      <w:r w:rsidRPr="00FC618B">
        <w:rPr>
          <w:rFonts w:ascii="Century Gothic" w:eastAsia="Century Gothic" w:hAnsi="Century Gothic"/>
        </w:rPr>
        <w:t>Involved in the complete Software Development Life Cycle (SDLC) phases such as Requirement Analysis, Design and Implementation of the project.</w:t>
      </w:r>
    </w:p>
    <w:p w:rsidR="00FC618B" w:rsidRPr="00FC618B" w:rsidRDefault="00FC618B" w:rsidP="00FC618B">
      <w:pPr>
        <w:numPr>
          <w:ilvl w:val="0"/>
          <w:numId w:val="48"/>
        </w:numPr>
        <w:tabs>
          <w:tab w:val="clear" w:pos="7650"/>
        </w:tabs>
        <w:spacing w:after="0"/>
        <w:jc w:val="both"/>
        <w:rPr>
          <w:szCs w:val="20"/>
        </w:rPr>
      </w:pPr>
      <w:r w:rsidRPr="00FC618B">
        <w:rPr>
          <w:szCs w:val="20"/>
        </w:rPr>
        <w:t>Used Spring Framework for dependency injection.</w:t>
      </w:r>
    </w:p>
    <w:p w:rsidR="00FC618B" w:rsidRPr="00FC618B" w:rsidRDefault="00FC618B" w:rsidP="00FC618B">
      <w:pPr>
        <w:numPr>
          <w:ilvl w:val="0"/>
          <w:numId w:val="48"/>
        </w:numPr>
        <w:tabs>
          <w:tab w:val="clear" w:pos="7650"/>
        </w:tabs>
        <w:spacing w:after="0"/>
        <w:jc w:val="both"/>
        <w:rPr>
          <w:szCs w:val="20"/>
        </w:rPr>
      </w:pPr>
      <w:r w:rsidRPr="00FC618B">
        <w:rPr>
          <w:szCs w:val="20"/>
        </w:rPr>
        <w:t>Implemented and deployed several EJB (Session and Entity).</w:t>
      </w:r>
    </w:p>
    <w:p w:rsidR="00FC618B" w:rsidRPr="00FC618B" w:rsidRDefault="00FC618B" w:rsidP="00FC618B">
      <w:pPr>
        <w:numPr>
          <w:ilvl w:val="0"/>
          <w:numId w:val="48"/>
        </w:numPr>
        <w:tabs>
          <w:tab w:val="clear" w:pos="7650"/>
        </w:tabs>
        <w:spacing w:after="0"/>
        <w:jc w:val="both"/>
        <w:rPr>
          <w:szCs w:val="20"/>
        </w:rPr>
      </w:pPr>
      <w:r w:rsidRPr="00FC618B">
        <w:rPr>
          <w:szCs w:val="20"/>
        </w:rPr>
        <w:t>The front end of the project is designed on MVC architecture using struts, Tiles frameworks.</w:t>
      </w:r>
    </w:p>
    <w:p w:rsidR="00FC618B" w:rsidRPr="00FC618B" w:rsidRDefault="00FC618B" w:rsidP="00FC618B">
      <w:pPr>
        <w:numPr>
          <w:ilvl w:val="0"/>
          <w:numId w:val="48"/>
        </w:numPr>
        <w:tabs>
          <w:tab w:val="clear" w:pos="7650"/>
        </w:tabs>
        <w:spacing w:after="0"/>
        <w:jc w:val="both"/>
        <w:rPr>
          <w:szCs w:val="20"/>
        </w:rPr>
      </w:pPr>
      <w:r w:rsidRPr="00FC618B">
        <w:rPr>
          <w:szCs w:val="20"/>
        </w:rPr>
        <w:t>Involved in Configuring tiles-def.xml, web.xml and struts-config.xml according to the strut framework.</w:t>
      </w:r>
    </w:p>
    <w:p w:rsidR="00FC618B" w:rsidRPr="00FC618B" w:rsidRDefault="00FC618B" w:rsidP="00FC618B">
      <w:pPr>
        <w:numPr>
          <w:ilvl w:val="0"/>
          <w:numId w:val="48"/>
        </w:numPr>
        <w:tabs>
          <w:tab w:val="clear" w:pos="7650"/>
        </w:tabs>
        <w:spacing w:after="0"/>
        <w:jc w:val="both"/>
        <w:rPr>
          <w:szCs w:val="20"/>
        </w:rPr>
      </w:pPr>
      <w:r w:rsidRPr="00FC618B">
        <w:rPr>
          <w:szCs w:val="20"/>
        </w:rPr>
        <w:t>Used LOG4J for error logging at the development box and used ANT for building the deployable EAR/WAR components.</w:t>
      </w:r>
    </w:p>
    <w:p w:rsidR="00FC618B" w:rsidRPr="00FC618B" w:rsidRDefault="00FC618B" w:rsidP="00FC618B">
      <w:pPr>
        <w:numPr>
          <w:ilvl w:val="0"/>
          <w:numId w:val="48"/>
        </w:numPr>
        <w:tabs>
          <w:tab w:val="clear" w:pos="7650"/>
        </w:tabs>
        <w:spacing w:after="0"/>
        <w:jc w:val="both"/>
        <w:rPr>
          <w:szCs w:val="20"/>
        </w:rPr>
      </w:pPr>
      <w:r w:rsidRPr="00FC618B">
        <w:rPr>
          <w:szCs w:val="20"/>
        </w:rPr>
        <w:t>Used WebSphere Application Server for deploying various components of application.</w:t>
      </w:r>
    </w:p>
    <w:p w:rsidR="00FC618B" w:rsidRPr="00FC618B" w:rsidRDefault="00FC618B" w:rsidP="00FC618B">
      <w:pPr>
        <w:numPr>
          <w:ilvl w:val="0"/>
          <w:numId w:val="48"/>
        </w:numPr>
        <w:tabs>
          <w:tab w:val="clear" w:pos="7650"/>
        </w:tabs>
        <w:spacing w:after="0"/>
        <w:jc w:val="both"/>
        <w:rPr>
          <w:szCs w:val="20"/>
        </w:rPr>
      </w:pPr>
      <w:r w:rsidRPr="00FC618B">
        <w:rPr>
          <w:szCs w:val="20"/>
        </w:rPr>
        <w:t>EJB’s were running under the hood of WebSphere container/server.</w:t>
      </w:r>
    </w:p>
    <w:p w:rsidR="00FC618B" w:rsidRPr="00FC618B" w:rsidRDefault="00FC618B" w:rsidP="00FC618B">
      <w:pPr>
        <w:numPr>
          <w:ilvl w:val="0"/>
          <w:numId w:val="48"/>
        </w:numPr>
        <w:tabs>
          <w:tab w:val="clear" w:pos="7650"/>
        </w:tabs>
        <w:spacing w:after="0"/>
        <w:jc w:val="both"/>
        <w:rPr>
          <w:szCs w:val="20"/>
        </w:rPr>
      </w:pPr>
      <w:r w:rsidRPr="00FC618B">
        <w:rPr>
          <w:szCs w:val="20"/>
        </w:rPr>
        <w:t>Implemented Back office loan services and web applications using Session Façade, Service Locator, Data Access Objects, Business Delegate, MVC, Front Controller and Data Transfer Object design patterns.</w:t>
      </w:r>
    </w:p>
    <w:p w:rsidR="00FC618B" w:rsidRPr="00FC618B" w:rsidRDefault="00FC618B" w:rsidP="00FC618B">
      <w:pPr>
        <w:widowControl w:val="0"/>
        <w:numPr>
          <w:ilvl w:val="0"/>
          <w:numId w:val="48"/>
        </w:numPr>
        <w:tabs>
          <w:tab w:val="clear" w:pos="7650"/>
        </w:tabs>
        <w:spacing w:after="0"/>
        <w:contextualSpacing/>
        <w:jc w:val="both"/>
        <w:rPr>
          <w:szCs w:val="20"/>
        </w:rPr>
      </w:pPr>
      <w:r w:rsidRPr="00FC618B">
        <w:rPr>
          <w:szCs w:val="20"/>
        </w:rPr>
        <w:t xml:space="preserve">Created DB2 SQL Procedures, Functions &amp; Stored Procedures, Nested Tables, Cursors, DB2 Packages, Reports &amp; SQL Functions for Reports. </w:t>
      </w:r>
    </w:p>
    <w:p w:rsidR="00FC618B" w:rsidRPr="00FC618B" w:rsidRDefault="00FC618B" w:rsidP="00FC618B">
      <w:pPr>
        <w:numPr>
          <w:ilvl w:val="0"/>
          <w:numId w:val="48"/>
        </w:numPr>
        <w:tabs>
          <w:tab w:val="clear" w:pos="7650"/>
        </w:tabs>
        <w:spacing w:after="0"/>
        <w:contextualSpacing/>
        <w:jc w:val="both"/>
        <w:rPr>
          <w:szCs w:val="20"/>
        </w:rPr>
      </w:pPr>
      <w:r w:rsidRPr="00FC618B">
        <w:rPr>
          <w:szCs w:val="20"/>
        </w:rPr>
        <w:t>Developed the application using RAD model.</w:t>
      </w:r>
    </w:p>
    <w:p w:rsidR="00FC618B" w:rsidRPr="00FC618B" w:rsidRDefault="00FC618B" w:rsidP="00FC618B">
      <w:pPr>
        <w:numPr>
          <w:ilvl w:val="0"/>
          <w:numId w:val="48"/>
        </w:numPr>
        <w:tabs>
          <w:tab w:val="clear" w:pos="7650"/>
        </w:tabs>
        <w:spacing w:after="120"/>
        <w:jc w:val="both"/>
        <w:rPr>
          <w:szCs w:val="20"/>
        </w:rPr>
      </w:pPr>
      <w:r w:rsidRPr="00FC618B">
        <w:rPr>
          <w:szCs w:val="20"/>
        </w:rPr>
        <w:t>Worked with VSS Version control to create virtual library of computer files.</w:t>
      </w:r>
    </w:p>
    <w:p w:rsidR="00FC618B" w:rsidRPr="00FC618B" w:rsidRDefault="00FC618B" w:rsidP="00FC618B">
      <w:pPr>
        <w:pStyle w:val="Heading4"/>
        <w:rPr>
          <w:rFonts w:ascii="Century Gothic" w:eastAsia="Century Gothic" w:hAnsi="Century Gothic" w:cs="Times New Roman"/>
          <w:i w:val="0"/>
          <w:iCs w:val="0"/>
          <w:color w:val="auto"/>
          <w:sz w:val="20"/>
          <w:szCs w:val="20"/>
        </w:rPr>
      </w:pPr>
      <w:r w:rsidRPr="00FC618B">
        <w:rPr>
          <w:rFonts w:ascii="Century Gothic" w:eastAsia="Century Gothic" w:hAnsi="Century Gothic" w:cs="Times New Roman"/>
          <w:i w:val="0"/>
          <w:iCs w:val="0"/>
          <w:color w:val="auto"/>
          <w:sz w:val="20"/>
          <w:szCs w:val="20"/>
        </w:rPr>
        <w:t>Environment: Java1.5, JSP2.0, Servlets2.4, EJB2.0, Struts1.2, Spring 2.0.3, JDBC3.0, Design patterns, Html, XML, CSS, Log4j, Ant, Web services, RAD6.0, IBM WebSphere server6.1, IBM DB29.0, VSS.</w:t>
      </w:r>
    </w:p>
    <w:p w:rsidR="00422833" w:rsidRPr="00DF10E8" w:rsidRDefault="00422833" w:rsidP="00422833">
      <w:pPr>
        <w:tabs>
          <w:tab w:val="left" w:pos="4320"/>
        </w:tabs>
        <w:jc w:val="both"/>
        <w:rPr>
          <w:b/>
          <w:bCs/>
          <w:szCs w:val="20"/>
        </w:rPr>
      </w:pPr>
    </w:p>
    <w:sectPr w:rsidR="00422833" w:rsidRPr="00DF10E8" w:rsidSect="0098150A">
      <w:headerReference w:type="first" r:id="rId8"/>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8C4" w:rsidRDefault="00C928C4" w:rsidP="00AA253F">
      <w:pPr>
        <w:spacing w:after="0"/>
      </w:pPr>
      <w:r>
        <w:separator/>
      </w:r>
    </w:p>
  </w:endnote>
  <w:endnote w:type="continuationSeparator" w:id="1">
    <w:p w:rsidR="00C928C4" w:rsidRDefault="00C928C4" w:rsidP="00AA253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8C4" w:rsidRDefault="00C928C4" w:rsidP="00AA253F">
      <w:pPr>
        <w:spacing w:after="0"/>
      </w:pPr>
      <w:r>
        <w:separator/>
      </w:r>
    </w:p>
  </w:footnote>
  <w:footnote w:type="continuationSeparator" w:id="1">
    <w:p w:rsidR="00C928C4" w:rsidRDefault="00C928C4" w:rsidP="00AA253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7FD" w:rsidRPr="00B65E25" w:rsidRDefault="00F9491C" w:rsidP="00B65E25">
    <w:pPr>
      <w:rPr>
        <w:rStyle w:val="NameInitials"/>
      </w:rPr>
    </w:pPr>
    <w:r w:rsidRPr="00F9491C">
      <w:rPr>
        <w:rStyle w:val="NameInitials"/>
      </w:rPr>
      <w:pict>
        <v:shapetype id="_x0000_t202" coordsize="21600,21600" o:spt="202" path="m,l,21600r21600,l21600,xe">
          <v:stroke joinstyle="miter"/>
          <v:path gradientshapeok="t" o:connecttype="rect"/>
        </v:shapetype>
        <v:shape id="Text Box 1" o:spid="_x0000_s2051" type="#_x0000_t202" style="position:absolute;margin-left:167.25pt;margin-top:0;width:258pt;height:6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" fillcolor="white [3201]" stroked="f" strokeweight=".5pt">
          <v:path arrowok="t"/>
          <v:textbox>
            <w:txbxContent>
              <w:p w:rsidR="00E477FD" w:rsidRDefault="007F61E3" w:rsidP="001D7C20">
                <w:pPr>
                  <w:pStyle w:val="Title"/>
                  <w:rPr>
                    <w:rStyle w:val="TitleChar"/>
                  </w:rPr>
                </w:pPr>
                <w:r>
                  <w:rPr>
                    <w:rStyle w:val="TitleChar"/>
                  </w:rPr>
                  <w:t>Nirav P</w:t>
                </w:r>
                <w:r w:rsidR="005D3BCF">
                  <w:rPr>
                    <w:rStyle w:val="TitleChar"/>
                  </w:rPr>
                  <w:t>atel</w:t>
                </w:r>
              </w:p>
              <w:p w:rsidR="00E477FD" w:rsidRPr="005F3E42" w:rsidRDefault="00E477FD" w:rsidP="001D7C20">
                <w:pPr>
                  <w:pStyle w:val="Normalleftside"/>
                  <w:ind w:left="0"/>
                  <w:jc w:val="left"/>
                  <w:rPr>
                    <w:lang w:val="en-US"/>
                  </w:rPr>
                </w:pPr>
                <w:r>
                  <w:rPr>
                    <w:noProof/>
                    <w:lang w:val="en-US"/>
                  </w:rPr>
                  <w:drawing>
                    <wp:inline distT="0" distB="0" distL="0" distR="0">
                      <wp:extent cx="182880" cy="17373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2880" cy="173736"/>
                              </a:xfrm>
                              <a:prstGeom prst="rect">
                                <a:avLst/>
                              </a:prstGeom>
                            </pic:spPr>
                          </pic:pic>
                        </a:graphicData>
                      </a:graphic>
                    </wp:inline>
                  </w:drawing>
                </w:r>
                <w:r w:rsidR="004D1E30" w:rsidRPr="004D1E30">
                  <w:rPr>
                    <w:lang w:val="en-US"/>
                  </w:rPr>
                  <w:t>240-360-0719</w:t>
                </w:r>
                <w:r>
                  <w:rPr>
                    <w:noProof/>
                    <w:lang w:val="en-US"/>
                  </w:rPr>
                  <w:drawing>
                    <wp:inline distT="0" distB="0" distL="0" distR="0">
                      <wp:extent cx="171450" cy="1809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1450" cy="180975"/>
                              </a:xfrm>
                              <a:prstGeom prst="rect">
                                <a:avLst/>
                              </a:prstGeom>
                            </pic:spPr>
                          </pic:pic>
                        </a:graphicData>
                      </a:graphic>
                    </wp:inline>
                  </w:drawing>
                </w:r>
                <w:r w:rsidR="007F61E3">
                  <w:rPr>
                    <w:lang w:val="en-US"/>
                  </w:rPr>
                  <w:t>njava10012@gmail.com</w:t>
                </w:r>
              </w:p>
              <w:p w:rsidR="00E477FD" w:rsidRPr="00AA4395" w:rsidRDefault="00E477FD" w:rsidP="00AA4395"/>
              <w:p w:rsidR="00E477FD" w:rsidRDefault="00E477FD"/>
            </w:txbxContent>
          </v:textbox>
        </v:shape>
      </w:pict>
    </w:r>
    <w:r>
      <w:rPr>
        <w:b/>
        <w:noProof/>
        <w:color w:val="FFFFFF"/>
        <w:sz w:val="96"/>
      </w:rPr>
      <w:pict>
        <v:shape id="_x0000_s2050" type="#_x0000_t202" style="position:absolute;margin-left:85.9pt;margin-top:-.35pt;width:66.8pt;height:64.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" fillcolor="white [3201]" stroked="f" strokeweight=".5pt">
          <v:path arrowok="t"/>
          <v:textbox>
            <w:txbxContent>
              <w:p w:rsidR="00E477FD" w:rsidRDefault="00E477FD" w:rsidP="00D91916"/>
              <w:p w:rsidR="00E477FD" w:rsidRDefault="00E477FD" w:rsidP="00D91916"/>
              <w:p w:rsidR="00E477FD" w:rsidRDefault="00E477FD" w:rsidP="00D91916"/>
              <w:p w:rsidR="00E477FD" w:rsidRPr="00AA4395" w:rsidRDefault="00E477FD" w:rsidP="00D91916"/>
              <w:p w:rsidR="00E477FD" w:rsidRDefault="00E477FD" w:rsidP="00D91916"/>
            </w:txbxContent>
          </v:textbox>
        </v:shape>
      </w:pict>
    </w:r>
    <w:r>
      <w:rPr>
        <w:b/>
        <w:noProof/>
        <w:color w:val="FFFFFF"/>
        <w:sz w:val="96"/>
      </w:rPr>
      <w:pict>
        <v:shape id="_x0000_s2049" type="#_x0000_t202" style="position:absolute;margin-left:464.1pt;margin-top:4.2pt;width:101.7pt;height:60.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" fillcolor="white [3201]" stroked="f" strokeweight=".5pt">
          <v:path arrowok="t"/>
          <v:textbox>
            <w:txbxContent>
              <w:p w:rsidR="00E477FD" w:rsidRDefault="00E477FD" w:rsidP="008807CC"/>
              <w:p w:rsidR="00E477FD" w:rsidRPr="00AA4395" w:rsidRDefault="00E477FD" w:rsidP="008807CC"/>
              <w:p w:rsidR="00E477FD" w:rsidRDefault="00E477FD" w:rsidP="008807CC"/>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25pt;height:14.25pt;visibility:visible;mso-wrap-style:square" o:bullet="t">
        <v:imagedata r:id="rId1" o:title=""/>
      </v:shape>
    </w:pict>
  </w:numPicBullet>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50"/>
        </w:tabs>
        <w:ind w:left="750" w:hanging="360"/>
      </w:pPr>
      <w:rPr>
        <w:rFonts w:ascii="Symbol" w:hAnsi="Symbol" w:cs="OpenSymbol"/>
      </w:rPr>
    </w:lvl>
    <w:lvl w:ilvl="1">
      <w:start w:val="1"/>
      <w:numFmt w:val="bullet"/>
      <w:lvlText w:val="◦"/>
      <w:lvlJc w:val="left"/>
      <w:pPr>
        <w:tabs>
          <w:tab w:val="num" w:pos="1110"/>
        </w:tabs>
        <w:ind w:left="1110" w:hanging="360"/>
      </w:pPr>
      <w:rPr>
        <w:rFonts w:ascii="OpenSymbol" w:hAnsi="OpenSymbol" w:cs="OpenSymbol"/>
      </w:rPr>
    </w:lvl>
    <w:lvl w:ilvl="2">
      <w:start w:val="1"/>
      <w:numFmt w:val="bullet"/>
      <w:lvlText w:val="▪"/>
      <w:lvlJc w:val="left"/>
      <w:pPr>
        <w:tabs>
          <w:tab w:val="num" w:pos="1470"/>
        </w:tabs>
        <w:ind w:left="1470" w:hanging="360"/>
      </w:pPr>
      <w:rPr>
        <w:rFonts w:ascii="OpenSymbol" w:hAnsi="OpenSymbol" w:cs="OpenSymbol"/>
      </w:rPr>
    </w:lvl>
    <w:lvl w:ilvl="3">
      <w:start w:val="1"/>
      <w:numFmt w:val="bullet"/>
      <w:lvlText w:val=""/>
      <w:lvlJc w:val="left"/>
      <w:pPr>
        <w:tabs>
          <w:tab w:val="num" w:pos="1830"/>
        </w:tabs>
        <w:ind w:left="1830" w:hanging="360"/>
      </w:pPr>
      <w:rPr>
        <w:rFonts w:ascii="Symbol" w:hAnsi="Symbol" w:cs="OpenSymbol"/>
      </w:rPr>
    </w:lvl>
    <w:lvl w:ilvl="4">
      <w:start w:val="1"/>
      <w:numFmt w:val="bullet"/>
      <w:lvlText w:val="◦"/>
      <w:lvlJc w:val="left"/>
      <w:pPr>
        <w:tabs>
          <w:tab w:val="num" w:pos="2190"/>
        </w:tabs>
        <w:ind w:left="2190" w:hanging="360"/>
      </w:pPr>
      <w:rPr>
        <w:rFonts w:ascii="OpenSymbol" w:hAnsi="OpenSymbol" w:cs="OpenSymbol"/>
      </w:rPr>
    </w:lvl>
    <w:lvl w:ilvl="5">
      <w:start w:val="1"/>
      <w:numFmt w:val="bullet"/>
      <w:lvlText w:val="▪"/>
      <w:lvlJc w:val="left"/>
      <w:pPr>
        <w:tabs>
          <w:tab w:val="num" w:pos="2550"/>
        </w:tabs>
        <w:ind w:left="2550" w:hanging="360"/>
      </w:pPr>
      <w:rPr>
        <w:rFonts w:ascii="OpenSymbol" w:hAnsi="OpenSymbol" w:cs="OpenSymbol"/>
      </w:rPr>
    </w:lvl>
    <w:lvl w:ilvl="6">
      <w:start w:val="1"/>
      <w:numFmt w:val="bullet"/>
      <w:lvlText w:val=""/>
      <w:lvlJc w:val="left"/>
      <w:pPr>
        <w:tabs>
          <w:tab w:val="num" w:pos="2910"/>
        </w:tabs>
        <w:ind w:left="2910" w:hanging="360"/>
      </w:pPr>
      <w:rPr>
        <w:rFonts w:ascii="Symbol" w:hAnsi="Symbol" w:cs="OpenSymbol"/>
      </w:rPr>
    </w:lvl>
    <w:lvl w:ilvl="7">
      <w:start w:val="1"/>
      <w:numFmt w:val="bullet"/>
      <w:lvlText w:val="◦"/>
      <w:lvlJc w:val="left"/>
      <w:pPr>
        <w:tabs>
          <w:tab w:val="num" w:pos="3270"/>
        </w:tabs>
        <w:ind w:left="3270" w:hanging="360"/>
      </w:pPr>
      <w:rPr>
        <w:rFonts w:ascii="OpenSymbol" w:hAnsi="OpenSymbol" w:cs="OpenSymbol"/>
      </w:rPr>
    </w:lvl>
    <w:lvl w:ilvl="8">
      <w:start w:val="1"/>
      <w:numFmt w:val="bullet"/>
      <w:lvlText w:val="▪"/>
      <w:lvlJc w:val="left"/>
      <w:pPr>
        <w:tabs>
          <w:tab w:val="num" w:pos="3630"/>
        </w:tabs>
        <w:ind w:left="363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sz w:val="24"/>
        <w:szCs w:val="24"/>
        <w:lang w:val="en-US"/>
      </w:rPr>
    </w:lvl>
  </w:abstractNum>
  <w:abstractNum w:abstractNumId="6">
    <w:nsid w:val="05CF166F"/>
    <w:multiLevelType w:val="hybridMultilevel"/>
    <w:tmpl w:val="91DE87E6"/>
    <w:lvl w:ilvl="0" w:tplc="7B4A5D9E">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05F82D3D"/>
    <w:multiLevelType w:val="hybridMultilevel"/>
    <w:tmpl w:val="7AA215A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C595233"/>
    <w:multiLevelType w:val="hybridMultilevel"/>
    <w:tmpl w:val="85A484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54542A"/>
    <w:multiLevelType w:val="multilevel"/>
    <w:tmpl w:val="30ACBF9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0">
    <w:nsid w:val="0FC367C2"/>
    <w:multiLevelType w:val="hybridMultilevel"/>
    <w:tmpl w:val="9A821D6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5C4C03"/>
    <w:multiLevelType w:val="hybridMultilevel"/>
    <w:tmpl w:val="A7D05A3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10A5938"/>
    <w:multiLevelType w:val="hybridMultilevel"/>
    <w:tmpl w:val="0E9E42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3A046F"/>
    <w:multiLevelType w:val="hybridMultilevel"/>
    <w:tmpl w:val="6646E2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AD7D13"/>
    <w:multiLevelType w:val="hybridMultilevel"/>
    <w:tmpl w:val="08F4BDE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72469CF"/>
    <w:multiLevelType w:val="hybridMultilevel"/>
    <w:tmpl w:val="D6AE49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B54EF7"/>
    <w:multiLevelType w:val="hybridMultilevel"/>
    <w:tmpl w:val="4AE0F3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C5A4CED"/>
    <w:multiLevelType w:val="hybridMultilevel"/>
    <w:tmpl w:val="CAA0FD9C"/>
    <w:lvl w:ilvl="0" w:tplc="F01267BC">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3933EC"/>
    <w:multiLevelType w:val="hybridMultilevel"/>
    <w:tmpl w:val="421476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F3B40C6"/>
    <w:multiLevelType w:val="hybridMultilevel"/>
    <w:tmpl w:val="462EC0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3EA02CD"/>
    <w:multiLevelType w:val="multilevel"/>
    <w:tmpl w:val="3E825DD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nsid w:val="28DA6FC4"/>
    <w:multiLevelType w:val="hybridMultilevel"/>
    <w:tmpl w:val="F8AA12F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nsid w:val="3E97568C"/>
    <w:multiLevelType w:val="hybridMultilevel"/>
    <w:tmpl w:val="FBB280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E93686"/>
    <w:multiLevelType w:val="hybridMultilevel"/>
    <w:tmpl w:val="C0C871F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61060D"/>
    <w:multiLevelType w:val="multilevel"/>
    <w:tmpl w:val="A7865FB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5">
    <w:nsid w:val="43391DC0"/>
    <w:multiLevelType w:val="hybridMultilevel"/>
    <w:tmpl w:val="E88CD9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514DA4"/>
    <w:multiLevelType w:val="hybridMultilevel"/>
    <w:tmpl w:val="C99E66A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29275EE"/>
    <w:multiLevelType w:val="hybridMultilevel"/>
    <w:tmpl w:val="04A68E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45048D4"/>
    <w:multiLevelType w:val="hybridMultilevel"/>
    <w:tmpl w:val="3E3862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2C4B91"/>
    <w:multiLevelType w:val="hybridMultilevel"/>
    <w:tmpl w:val="86829D1E"/>
    <w:lvl w:ilvl="0" w:tplc="04090001">
      <w:start w:val="1"/>
      <w:numFmt w:val="bullet"/>
      <w:lvlText w:val=""/>
      <w:lvlJc w:val="left"/>
      <w:pPr>
        <w:tabs>
          <w:tab w:val="num" w:pos="450"/>
        </w:tabs>
        <w:ind w:left="450" w:hanging="360"/>
      </w:pPr>
      <w:rPr>
        <w:rFonts w:ascii="Symbol" w:hAnsi="Symbol" w:cs="Times New Roman"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cs="Times New Roman" w:hint="default"/>
      </w:rPr>
    </w:lvl>
    <w:lvl w:ilvl="3" w:tplc="04090001">
      <w:start w:val="1"/>
      <w:numFmt w:val="bullet"/>
      <w:lvlText w:val=""/>
      <w:lvlJc w:val="left"/>
      <w:pPr>
        <w:tabs>
          <w:tab w:val="num" w:pos="2610"/>
        </w:tabs>
        <w:ind w:left="2610" w:hanging="360"/>
      </w:pPr>
      <w:rPr>
        <w:rFonts w:ascii="Symbol" w:hAnsi="Symbol" w:cs="Times New Roman"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cs="Times New Roman" w:hint="default"/>
      </w:rPr>
    </w:lvl>
    <w:lvl w:ilvl="6" w:tplc="04090001">
      <w:start w:val="1"/>
      <w:numFmt w:val="bullet"/>
      <w:lvlText w:val=""/>
      <w:lvlJc w:val="left"/>
      <w:pPr>
        <w:tabs>
          <w:tab w:val="num" w:pos="4770"/>
        </w:tabs>
        <w:ind w:left="4770" w:hanging="360"/>
      </w:pPr>
      <w:rPr>
        <w:rFonts w:ascii="Symbol" w:hAnsi="Symbol" w:cs="Times New Roman"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cs="Times New Roman" w:hint="default"/>
      </w:rPr>
    </w:lvl>
  </w:abstractNum>
  <w:abstractNum w:abstractNumId="30">
    <w:nsid w:val="59DF1475"/>
    <w:multiLevelType w:val="hybridMultilevel"/>
    <w:tmpl w:val="1A8E1EF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FD52D69"/>
    <w:multiLevelType w:val="hybridMultilevel"/>
    <w:tmpl w:val="BB0AEC22"/>
    <w:lvl w:ilvl="0" w:tplc="04090003">
      <w:start w:val="1"/>
      <w:numFmt w:val="bullet"/>
      <w:lvlText w:val="o"/>
      <w:lvlJc w:val="left"/>
      <w:pPr>
        <w:tabs>
          <w:tab w:val="num" w:pos="540"/>
        </w:tabs>
        <w:ind w:left="540" w:hanging="360"/>
      </w:pPr>
      <w:rPr>
        <w:rFonts w:ascii="Courier New" w:hAnsi="Courier New" w:cs="Courier New"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cs="Times New Roman" w:hint="default"/>
      </w:rPr>
    </w:lvl>
    <w:lvl w:ilvl="3" w:tplc="04090001">
      <w:start w:val="1"/>
      <w:numFmt w:val="bullet"/>
      <w:lvlText w:val=""/>
      <w:lvlJc w:val="left"/>
      <w:pPr>
        <w:tabs>
          <w:tab w:val="num" w:pos="2700"/>
        </w:tabs>
        <w:ind w:left="2700" w:hanging="360"/>
      </w:pPr>
      <w:rPr>
        <w:rFonts w:ascii="Symbol" w:hAnsi="Symbol" w:cs="Times New Roman"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cs="Times New Roman" w:hint="default"/>
      </w:rPr>
    </w:lvl>
    <w:lvl w:ilvl="6" w:tplc="04090001">
      <w:start w:val="1"/>
      <w:numFmt w:val="bullet"/>
      <w:lvlText w:val=""/>
      <w:lvlJc w:val="left"/>
      <w:pPr>
        <w:tabs>
          <w:tab w:val="num" w:pos="4860"/>
        </w:tabs>
        <w:ind w:left="4860" w:hanging="360"/>
      </w:pPr>
      <w:rPr>
        <w:rFonts w:ascii="Symbol" w:hAnsi="Symbol" w:cs="Times New Roman"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cs="Times New Roman" w:hint="default"/>
      </w:rPr>
    </w:lvl>
  </w:abstractNum>
  <w:abstractNum w:abstractNumId="32">
    <w:nsid w:val="615C51F3"/>
    <w:multiLevelType w:val="hybridMultilevel"/>
    <w:tmpl w:val="2B4A02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B1044D"/>
    <w:multiLevelType w:val="hybridMultilevel"/>
    <w:tmpl w:val="70D060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5307E5"/>
    <w:multiLevelType w:val="hybridMultilevel"/>
    <w:tmpl w:val="1FB494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A2C6938"/>
    <w:multiLevelType w:val="multilevel"/>
    <w:tmpl w:val="D17868DA"/>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36">
    <w:nsid w:val="6B154CAF"/>
    <w:multiLevelType w:val="hybridMultilevel"/>
    <w:tmpl w:val="5A28094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BB00B92"/>
    <w:multiLevelType w:val="multilevel"/>
    <w:tmpl w:val="36A26FB2"/>
    <w:lvl w:ilvl="0">
      <w:start w:val="1"/>
      <w:numFmt w:val="bullet"/>
      <w:lvlText w:val="o"/>
      <w:lvlJc w:val="left"/>
      <w:pPr>
        <w:tabs>
          <w:tab w:val="num" w:pos="540"/>
        </w:tabs>
        <w:ind w:left="540" w:hanging="360"/>
      </w:pPr>
      <w:rPr>
        <w:rFonts w:ascii="Courier New" w:hAnsi="Courier New" w:cs="Courier New"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38">
    <w:nsid w:val="6D6624F2"/>
    <w:multiLevelType w:val="hybridMultilevel"/>
    <w:tmpl w:val="013493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E52013"/>
    <w:multiLevelType w:val="hybridMultilevel"/>
    <w:tmpl w:val="8550E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385E43"/>
    <w:multiLevelType w:val="hybridMultilevel"/>
    <w:tmpl w:val="0B5894F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6114EF"/>
    <w:multiLevelType w:val="hybridMultilevel"/>
    <w:tmpl w:val="B6E049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76936CD"/>
    <w:multiLevelType w:val="multilevel"/>
    <w:tmpl w:val="28909558"/>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43">
    <w:nsid w:val="7C505455"/>
    <w:multiLevelType w:val="hybridMultilevel"/>
    <w:tmpl w:val="231C46BA"/>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4">
    <w:nsid w:val="7DF91043"/>
    <w:multiLevelType w:val="hybridMultilevel"/>
    <w:tmpl w:val="0194C4B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FA12132"/>
    <w:multiLevelType w:val="hybridMultilevel"/>
    <w:tmpl w:val="8842BE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E97549"/>
    <w:multiLevelType w:val="hybridMultilevel"/>
    <w:tmpl w:val="46C42D7E"/>
    <w:lvl w:ilvl="0" w:tplc="246A6C2C">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38"/>
  </w:num>
  <w:num w:numId="3">
    <w:abstractNumId w:val="39"/>
  </w:num>
  <w:num w:numId="4">
    <w:abstractNumId w:val="9"/>
  </w:num>
  <w:num w:numId="5">
    <w:abstractNumId w:val="35"/>
  </w:num>
  <w:num w:numId="6">
    <w:abstractNumId w:val="15"/>
  </w:num>
  <w:num w:numId="7">
    <w:abstractNumId w:val="37"/>
  </w:num>
  <w:num w:numId="8">
    <w:abstractNumId w:val="42"/>
  </w:num>
  <w:num w:numId="9">
    <w:abstractNumId w:val="33"/>
  </w:num>
  <w:num w:numId="10">
    <w:abstractNumId w:val="27"/>
  </w:num>
  <w:num w:numId="11">
    <w:abstractNumId w:val="26"/>
  </w:num>
  <w:num w:numId="12">
    <w:abstractNumId w:val="40"/>
  </w:num>
  <w:num w:numId="13">
    <w:abstractNumId w:val="11"/>
  </w:num>
  <w:num w:numId="14">
    <w:abstractNumId w:val="23"/>
  </w:num>
  <w:num w:numId="15">
    <w:abstractNumId w:val="10"/>
  </w:num>
  <w:num w:numId="16">
    <w:abstractNumId w:val="28"/>
  </w:num>
  <w:num w:numId="17">
    <w:abstractNumId w:val="36"/>
  </w:num>
  <w:num w:numId="18">
    <w:abstractNumId w:val="19"/>
  </w:num>
  <w:num w:numId="19">
    <w:abstractNumId w:val="7"/>
  </w:num>
  <w:num w:numId="20">
    <w:abstractNumId w:val="30"/>
  </w:num>
  <w:num w:numId="21">
    <w:abstractNumId w:val="44"/>
  </w:num>
  <w:num w:numId="22">
    <w:abstractNumId w:val="34"/>
  </w:num>
  <w:num w:numId="23">
    <w:abstractNumId w:val="41"/>
  </w:num>
  <w:num w:numId="24">
    <w:abstractNumId w:val="46"/>
  </w:num>
  <w:num w:numId="25">
    <w:abstractNumId w:val="43"/>
  </w:num>
  <w:num w:numId="26">
    <w:abstractNumId w:val="21"/>
  </w:num>
  <w:num w:numId="27">
    <w:abstractNumId w:val="29"/>
  </w:num>
  <w:num w:numId="28">
    <w:abstractNumId w:val="31"/>
  </w:num>
  <w:num w:numId="29">
    <w:abstractNumId w:val="0"/>
  </w:num>
  <w:num w:numId="30">
    <w:abstractNumId w:val="20"/>
  </w:num>
  <w:num w:numId="31">
    <w:abstractNumId w:val="5"/>
  </w:num>
  <w:num w:numId="32">
    <w:abstractNumId w:val="45"/>
  </w:num>
  <w:num w:numId="33">
    <w:abstractNumId w:val="4"/>
  </w:num>
  <w:num w:numId="34">
    <w:abstractNumId w:val="16"/>
  </w:num>
  <w:num w:numId="35">
    <w:abstractNumId w:val="18"/>
  </w:num>
  <w:num w:numId="36">
    <w:abstractNumId w:val="1"/>
  </w:num>
  <w:num w:numId="37">
    <w:abstractNumId w:val="24"/>
  </w:num>
  <w:num w:numId="38">
    <w:abstractNumId w:val="2"/>
  </w:num>
  <w:num w:numId="39">
    <w:abstractNumId w:val="3"/>
  </w:num>
  <w:num w:numId="40">
    <w:abstractNumId w:val="22"/>
  </w:num>
  <w:num w:numId="41">
    <w:abstractNumId w:val="8"/>
  </w:num>
  <w:num w:numId="42">
    <w:abstractNumId w:val="14"/>
  </w:num>
  <w:num w:numId="43">
    <w:abstractNumId w:val="12"/>
  </w:num>
  <w:num w:numId="44">
    <w:abstractNumId w:val="32"/>
  </w:num>
  <w:num w:numId="45">
    <w:abstractNumId w:val="13"/>
  </w:num>
  <w:num w:numId="46">
    <w:abstractNumId w:val="17"/>
  </w:num>
  <w:num w:numId="47">
    <w:abstractNumId w:val="6"/>
  </w:num>
  <w:num w:numId="4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AA253F"/>
    <w:rsid w:val="00020F9E"/>
    <w:rsid w:val="00021414"/>
    <w:rsid w:val="000224FE"/>
    <w:rsid w:val="00023B2F"/>
    <w:rsid w:val="000315E7"/>
    <w:rsid w:val="000411BB"/>
    <w:rsid w:val="0004742B"/>
    <w:rsid w:val="00084563"/>
    <w:rsid w:val="00095E59"/>
    <w:rsid w:val="000A5692"/>
    <w:rsid w:val="000B6713"/>
    <w:rsid w:val="000C2AC4"/>
    <w:rsid w:val="000C5E83"/>
    <w:rsid w:val="000F7305"/>
    <w:rsid w:val="00113DB9"/>
    <w:rsid w:val="001232BA"/>
    <w:rsid w:val="001353CE"/>
    <w:rsid w:val="00137AC0"/>
    <w:rsid w:val="00140688"/>
    <w:rsid w:val="00145C03"/>
    <w:rsid w:val="001472F3"/>
    <w:rsid w:val="00171867"/>
    <w:rsid w:val="001761C9"/>
    <w:rsid w:val="00194913"/>
    <w:rsid w:val="001A656A"/>
    <w:rsid w:val="001A728D"/>
    <w:rsid w:val="001C7392"/>
    <w:rsid w:val="001D7C20"/>
    <w:rsid w:val="001E36CA"/>
    <w:rsid w:val="001E63C8"/>
    <w:rsid w:val="001F2637"/>
    <w:rsid w:val="00201B63"/>
    <w:rsid w:val="00201EE9"/>
    <w:rsid w:val="00206154"/>
    <w:rsid w:val="00222123"/>
    <w:rsid w:val="00224F3F"/>
    <w:rsid w:val="00231325"/>
    <w:rsid w:val="00233D97"/>
    <w:rsid w:val="00242A95"/>
    <w:rsid w:val="00242B08"/>
    <w:rsid w:val="002455F8"/>
    <w:rsid w:val="002504F2"/>
    <w:rsid w:val="00251922"/>
    <w:rsid w:val="002526B2"/>
    <w:rsid w:val="00257B77"/>
    <w:rsid w:val="00263930"/>
    <w:rsid w:val="00263ADF"/>
    <w:rsid w:val="00267B63"/>
    <w:rsid w:val="002743DD"/>
    <w:rsid w:val="002A0D27"/>
    <w:rsid w:val="002A22C5"/>
    <w:rsid w:val="002B3645"/>
    <w:rsid w:val="002B707B"/>
    <w:rsid w:val="002B7D78"/>
    <w:rsid w:val="002C46BB"/>
    <w:rsid w:val="002C6A24"/>
    <w:rsid w:val="002D33B5"/>
    <w:rsid w:val="002E034F"/>
    <w:rsid w:val="002E1AA9"/>
    <w:rsid w:val="0030660A"/>
    <w:rsid w:val="003120C9"/>
    <w:rsid w:val="00332083"/>
    <w:rsid w:val="003516CF"/>
    <w:rsid w:val="00361EAC"/>
    <w:rsid w:val="00384694"/>
    <w:rsid w:val="003848E2"/>
    <w:rsid w:val="0039501F"/>
    <w:rsid w:val="003954BC"/>
    <w:rsid w:val="00395AE4"/>
    <w:rsid w:val="003A0271"/>
    <w:rsid w:val="003A3863"/>
    <w:rsid w:val="003B1BC5"/>
    <w:rsid w:val="003B32F4"/>
    <w:rsid w:val="003B5453"/>
    <w:rsid w:val="003D3E05"/>
    <w:rsid w:val="003D5262"/>
    <w:rsid w:val="003E2A9F"/>
    <w:rsid w:val="003F48FE"/>
    <w:rsid w:val="0040496F"/>
    <w:rsid w:val="0041313E"/>
    <w:rsid w:val="00414581"/>
    <w:rsid w:val="004170C4"/>
    <w:rsid w:val="00422833"/>
    <w:rsid w:val="004246D5"/>
    <w:rsid w:val="00425CF6"/>
    <w:rsid w:val="00437BD5"/>
    <w:rsid w:val="00474C0E"/>
    <w:rsid w:val="004762BB"/>
    <w:rsid w:val="004838B2"/>
    <w:rsid w:val="004852BC"/>
    <w:rsid w:val="0049597C"/>
    <w:rsid w:val="00496D57"/>
    <w:rsid w:val="004978F4"/>
    <w:rsid w:val="004C3208"/>
    <w:rsid w:val="004C33FC"/>
    <w:rsid w:val="004C3D86"/>
    <w:rsid w:val="004D1E30"/>
    <w:rsid w:val="004D7E43"/>
    <w:rsid w:val="004E6BCA"/>
    <w:rsid w:val="004E73DD"/>
    <w:rsid w:val="004F2A79"/>
    <w:rsid w:val="004F340C"/>
    <w:rsid w:val="004F409C"/>
    <w:rsid w:val="004F6E8D"/>
    <w:rsid w:val="0050067C"/>
    <w:rsid w:val="00510D2E"/>
    <w:rsid w:val="005165D9"/>
    <w:rsid w:val="00520ACF"/>
    <w:rsid w:val="00544966"/>
    <w:rsid w:val="00544FA1"/>
    <w:rsid w:val="00561203"/>
    <w:rsid w:val="00562A34"/>
    <w:rsid w:val="00562FDE"/>
    <w:rsid w:val="0057514A"/>
    <w:rsid w:val="00592283"/>
    <w:rsid w:val="005B2F2F"/>
    <w:rsid w:val="005B68A5"/>
    <w:rsid w:val="005C03E3"/>
    <w:rsid w:val="005C46CD"/>
    <w:rsid w:val="005C6BFA"/>
    <w:rsid w:val="005D3BCF"/>
    <w:rsid w:val="005F72DB"/>
    <w:rsid w:val="006035B4"/>
    <w:rsid w:val="00605943"/>
    <w:rsid w:val="0062094F"/>
    <w:rsid w:val="0065071B"/>
    <w:rsid w:val="00652AFD"/>
    <w:rsid w:val="00656546"/>
    <w:rsid w:val="006576FD"/>
    <w:rsid w:val="006712E6"/>
    <w:rsid w:val="00672A92"/>
    <w:rsid w:val="00676B82"/>
    <w:rsid w:val="006B1B5C"/>
    <w:rsid w:val="006B3055"/>
    <w:rsid w:val="006C4C33"/>
    <w:rsid w:val="006D7917"/>
    <w:rsid w:val="006E03EB"/>
    <w:rsid w:val="006F5B9B"/>
    <w:rsid w:val="00736989"/>
    <w:rsid w:val="007468FF"/>
    <w:rsid w:val="00752047"/>
    <w:rsid w:val="007532FB"/>
    <w:rsid w:val="007548BA"/>
    <w:rsid w:val="00754D3E"/>
    <w:rsid w:val="007614A9"/>
    <w:rsid w:val="0076490C"/>
    <w:rsid w:val="00780128"/>
    <w:rsid w:val="00793C9C"/>
    <w:rsid w:val="00797C8D"/>
    <w:rsid w:val="007A3940"/>
    <w:rsid w:val="007A63E5"/>
    <w:rsid w:val="007A6BBC"/>
    <w:rsid w:val="007C191F"/>
    <w:rsid w:val="007D10AE"/>
    <w:rsid w:val="007D44A9"/>
    <w:rsid w:val="007E48AB"/>
    <w:rsid w:val="007E6EE7"/>
    <w:rsid w:val="007F14ED"/>
    <w:rsid w:val="007F61E3"/>
    <w:rsid w:val="007F71DA"/>
    <w:rsid w:val="00814002"/>
    <w:rsid w:val="008147B5"/>
    <w:rsid w:val="008166FE"/>
    <w:rsid w:val="0082191C"/>
    <w:rsid w:val="00833387"/>
    <w:rsid w:val="00845861"/>
    <w:rsid w:val="00845F6B"/>
    <w:rsid w:val="00850984"/>
    <w:rsid w:val="008633C4"/>
    <w:rsid w:val="00866C35"/>
    <w:rsid w:val="00875CE9"/>
    <w:rsid w:val="008807CC"/>
    <w:rsid w:val="00880E82"/>
    <w:rsid w:val="00887122"/>
    <w:rsid w:val="008920DE"/>
    <w:rsid w:val="008B1D93"/>
    <w:rsid w:val="008B27F6"/>
    <w:rsid w:val="008B3787"/>
    <w:rsid w:val="008B5164"/>
    <w:rsid w:val="008C09D6"/>
    <w:rsid w:val="008C24AD"/>
    <w:rsid w:val="008C39CC"/>
    <w:rsid w:val="008D05B4"/>
    <w:rsid w:val="008D63F4"/>
    <w:rsid w:val="008F06E7"/>
    <w:rsid w:val="008F53F8"/>
    <w:rsid w:val="009034F3"/>
    <w:rsid w:val="00907195"/>
    <w:rsid w:val="00912CFB"/>
    <w:rsid w:val="00915D1B"/>
    <w:rsid w:val="00922EC4"/>
    <w:rsid w:val="00927C8E"/>
    <w:rsid w:val="00935B27"/>
    <w:rsid w:val="00937F7A"/>
    <w:rsid w:val="00947898"/>
    <w:rsid w:val="00972906"/>
    <w:rsid w:val="009807E0"/>
    <w:rsid w:val="00980858"/>
    <w:rsid w:val="0098150A"/>
    <w:rsid w:val="00982BA2"/>
    <w:rsid w:val="009964F6"/>
    <w:rsid w:val="009B1D45"/>
    <w:rsid w:val="009C17C7"/>
    <w:rsid w:val="009C39F5"/>
    <w:rsid w:val="009C6A01"/>
    <w:rsid w:val="009D102A"/>
    <w:rsid w:val="009D3E89"/>
    <w:rsid w:val="009E7AE1"/>
    <w:rsid w:val="009F363F"/>
    <w:rsid w:val="00A1606D"/>
    <w:rsid w:val="00A31AFB"/>
    <w:rsid w:val="00A4179B"/>
    <w:rsid w:val="00A476E9"/>
    <w:rsid w:val="00A54629"/>
    <w:rsid w:val="00A55599"/>
    <w:rsid w:val="00A563E8"/>
    <w:rsid w:val="00A62F35"/>
    <w:rsid w:val="00A665A6"/>
    <w:rsid w:val="00A760C0"/>
    <w:rsid w:val="00A762FD"/>
    <w:rsid w:val="00A83613"/>
    <w:rsid w:val="00A97C0F"/>
    <w:rsid w:val="00AA21D7"/>
    <w:rsid w:val="00AA253F"/>
    <w:rsid w:val="00AA4395"/>
    <w:rsid w:val="00AB4545"/>
    <w:rsid w:val="00AC4D4F"/>
    <w:rsid w:val="00AC5422"/>
    <w:rsid w:val="00AE1860"/>
    <w:rsid w:val="00B203AE"/>
    <w:rsid w:val="00B20A02"/>
    <w:rsid w:val="00B52DCD"/>
    <w:rsid w:val="00B618C5"/>
    <w:rsid w:val="00B64F84"/>
    <w:rsid w:val="00B65E25"/>
    <w:rsid w:val="00B7092D"/>
    <w:rsid w:val="00B722AC"/>
    <w:rsid w:val="00B80D1F"/>
    <w:rsid w:val="00B91239"/>
    <w:rsid w:val="00BA4012"/>
    <w:rsid w:val="00BD0EE4"/>
    <w:rsid w:val="00BF69A9"/>
    <w:rsid w:val="00C215BA"/>
    <w:rsid w:val="00C256A7"/>
    <w:rsid w:val="00C266C2"/>
    <w:rsid w:val="00C403EC"/>
    <w:rsid w:val="00C42697"/>
    <w:rsid w:val="00C506CE"/>
    <w:rsid w:val="00C52169"/>
    <w:rsid w:val="00C6139B"/>
    <w:rsid w:val="00C928C4"/>
    <w:rsid w:val="00C9464C"/>
    <w:rsid w:val="00CC3928"/>
    <w:rsid w:val="00CC7CE9"/>
    <w:rsid w:val="00CE44D3"/>
    <w:rsid w:val="00CE4ECD"/>
    <w:rsid w:val="00CE7F6E"/>
    <w:rsid w:val="00CF3968"/>
    <w:rsid w:val="00D007BA"/>
    <w:rsid w:val="00D12639"/>
    <w:rsid w:val="00D156EE"/>
    <w:rsid w:val="00D21BD6"/>
    <w:rsid w:val="00D4462B"/>
    <w:rsid w:val="00D50FD5"/>
    <w:rsid w:val="00D51E75"/>
    <w:rsid w:val="00D56F60"/>
    <w:rsid w:val="00D578D6"/>
    <w:rsid w:val="00D62681"/>
    <w:rsid w:val="00D65993"/>
    <w:rsid w:val="00D66750"/>
    <w:rsid w:val="00D667A8"/>
    <w:rsid w:val="00D6739F"/>
    <w:rsid w:val="00D7423E"/>
    <w:rsid w:val="00D90344"/>
    <w:rsid w:val="00D91916"/>
    <w:rsid w:val="00DA2EDE"/>
    <w:rsid w:val="00DF10E8"/>
    <w:rsid w:val="00E04AE3"/>
    <w:rsid w:val="00E064C6"/>
    <w:rsid w:val="00E12789"/>
    <w:rsid w:val="00E16D0C"/>
    <w:rsid w:val="00E352B0"/>
    <w:rsid w:val="00E45ADD"/>
    <w:rsid w:val="00E477FD"/>
    <w:rsid w:val="00E5584E"/>
    <w:rsid w:val="00E647AD"/>
    <w:rsid w:val="00E65E72"/>
    <w:rsid w:val="00E735C0"/>
    <w:rsid w:val="00E77A8A"/>
    <w:rsid w:val="00E83244"/>
    <w:rsid w:val="00E920E8"/>
    <w:rsid w:val="00E94243"/>
    <w:rsid w:val="00E9513A"/>
    <w:rsid w:val="00E96DDE"/>
    <w:rsid w:val="00EA44B4"/>
    <w:rsid w:val="00EC4D35"/>
    <w:rsid w:val="00EC6CA7"/>
    <w:rsid w:val="00ED063E"/>
    <w:rsid w:val="00ED385F"/>
    <w:rsid w:val="00ED7FAB"/>
    <w:rsid w:val="00EE3D8C"/>
    <w:rsid w:val="00F01103"/>
    <w:rsid w:val="00F10704"/>
    <w:rsid w:val="00F13AB7"/>
    <w:rsid w:val="00F33059"/>
    <w:rsid w:val="00F40BF3"/>
    <w:rsid w:val="00F465BA"/>
    <w:rsid w:val="00F50C2E"/>
    <w:rsid w:val="00F52B52"/>
    <w:rsid w:val="00F9491C"/>
    <w:rsid w:val="00FA02A5"/>
    <w:rsid w:val="00FB18C1"/>
    <w:rsid w:val="00FB5FFD"/>
    <w:rsid w:val="00FC618B"/>
    <w:rsid w:val="00FC7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53F"/>
    <w:pPr>
      <w:tabs>
        <w:tab w:val="left" w:pos="7650"/>
      </w:tabs>
      <w:spacing w:line="240" w:lineRule="auto"/>
    </w:pPr>
    <w:rPr>
      <w:rFonts w:ascii="Century Gothic" w:eastAsia="Century Gothic" w:hAnsi="Century Gothic" w:cs="Times New Roman"/>
      <w:sz w:val="20"/>
    </w:rPr>
  </w:style>
  <w:style w:type="paragraph" w:styleId="Heading1">
    <w:name w:val="heading 1"/>
    <w:basedOn w:val="Normal"/>
    <w:next w:val="Normal"/>
    <w:link w:val="Heading1Char"/>
    <w:uiPriority w:val="9"/>
    <w:qFormat/>
    <w:rsid w:val="00FC7E65"/>
    <w:pPr>
      <w:keepNext/>
      <w:keepLines/>
      <w:pBdr>
        <w:bottom w:val="single" w:sz="12" w:space="6" w:color="64A73B" w:themeColor="accent4"/>
      </w:pBdr>
      <w:spacing w:before="120" w:after="0"/>
      <w:outlineLvl w:val="0"/>
    </w:pPr>
    <w:rPr>
      <w:rFonts w:ascii="Verdana" w:eastAsia="Times New Roman" w:hAnsi="Verdana"/>
      <w:b/>
      <w:bCs/>
      <w:caps/>
      <w:color w:val="F96A1B"/>
      <w:spacing w:val="40"/>
      <w:sz w:val="22"/>
      <w:szCs w:val="24"/>
    </w:rPr>
  </w:style>
  <w:style w:type="paragraph" w:styleId="Heading2">
    <w:name w:val="heading 2"/>
    <w:basedOn w:val="Normal"/>
    <w:next w:val="Normal"/>
    <w:link w:val="Heading2Char"/>
    <w:uiPriority w:val="9"/>
    <w:semiHidden/>
    <w:unhideWhenUsed/>
    <w:qFormat/>
    <w:rsid w:val="00F13AB7"/>
    <w:pPr>
      <w:keepNext/>
      <w:keepLines/>
      <w:spacing w:before="40" w:after="0"/>
      <w:outlineLvl w:val="1"/>
    </w:pPr>
    <w:rPr>
      <w:rFonts w:ascii="Verdana" w:eastAsiaTheme="majorEastAsia" w:hAnsi="Verdana" w:cstheme="majorBidi"/>
      <w:color w:val="D57B02" w:themeColor="accent1" w:themeShade="BF"/>
      <w:szCs w:val="26"/>
    </w:rPr>
  </w:style>
  <w:style w:type="paragraph" w:styleId="Heading4">
    <w:name w:val="heading 4"/>
    <w:basedOn w:val="Normal"/>
    <w:next w:val="Normal"/>
    <w:link w:val="Heading4Char"/>
    <w:uiPriority w:val="9"/>
    <w:unhideWhenUsed/>
    <w:qFormat/>
    <w:rsid w:val="00FC618B"/>
    <w:pPr>
      <w:keepNext/>
      <w:keepLines/>
      <w:tabs>
        <w:tab w:val="clear" w:pos="7650"/>
      </w:tabs>
      <w:spacing w:before="40" w:after="0" w:line="259" w:lineRule="auto"/>
      <w:outlineLvl w:val="3"/>
    </w:pPr>
    <w:rPr>
      <w:rFonts w:asciiTheme="majorHAnsi" w:eastAsiaTheme="majorEastAsia" w:hAnsiTheme="majorHAnsi" w:cstheme="majorBidi"/>
      <w:i/>
      <w:iCs/>
      <w:color w:val="D57B02"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Header">
    <w:name w:val="header"/>
    <w:basedOn w:val="Normal"/>
    <w:link w:val="HeaderChar"/>
    <w:uiPriority w:val="99"/>
    <w:unhideWhenUsed/>
    <w:rsid w:val="00AA253F"/>
    <w:pPr>
      <w:tabs>
        <w:tab w:val="center" w:pos="4680"/>
        <w:tab w:val="right" w:pos="9360"/>
      </w:tabs>
      <w:spacing w:after="0"/>
    </w:pPr>
  </w:style>
  <w:style w:type="character" w:customStyle="1" w:styleId="HeaderChar">
    <w:name w:val="Header Char"/>
    <w:basedOn w:val="DefaultParagraphFont"/>
    <w:link w:val="Header"/>
    <w:uiPriority w:val="99"/>
    <w:rsid w:val="00AA253F"/>
    <w:rPr>
      <w:rFonts w:asciiTheme="majorHAnsi" w:hAnsiTheme="majorHAnsi"/>
    </w:rPr>
  </w:style>
  <w:style w:type="paragraph" w:styleId="Footer">
    <w:name w:val="footer"/>
    <w:basedOn w:val="Normal"/>
    <w:link w:val="FooterChar"/>
    <w:uiPriority w:val="99"/>
    <w:unhideWhenUsed/>
    <w:rsid w:val="00AA253F"/>
    <w:pPr>
      <w:tabs>
        <w:tab w:val="center" w:pos="4680"/>
        <w:tab w:val="right" w:pos="9360"/>
      </w:tabs>
      <w:spacing w:after="0"/>
    </w:pPr>
  </w:style>
  <w:style w:type="character" w:customStyle="1" w:styleId="FooterChar">
    <w:name w:val="Footer Char"/>
    <w:basedOn w:val="DefaultParagraphFont"/>
    <w:link w:val="Footer"/>
    <w:uiPriority w:val="99"/>
    <w:rsid w:val="00AA253F"/>
    <w:rPr>
      <w:rFonts w:asciiTheme="majorHAnsi" w:hAnsiTheme="majorHAnsi"/>
    </w:rPr>
  </w:style>
  <w:style w:type="paragraph" w:styleId="Title">
    <w:name w:val="Title"/>
    <w:basedOn w:val="Normal"/>
    <w:next w:val="Normal"/>
    <w:link w:val="TitleChar"/>
    <w:uiPriority w:val="10"/>
    <w:qFormat/>
    <w:rsid w:val="00B65E25"/>
    <w:pPr>
      <w:spacing w:after="0"/>
    </w:pPr>
    <w:rPr>
      <w:sz w:val="60"/>
      <w:szCs w:val="60"/>
    </w:rPr>
  </w:style>
  <w:style w:type="character" w:customStyle="1" w:styleId="TitleChar">
    <w:name w:val="Title Char"/>
    <w:basedOn w:val="DefaultParagraphFont"/>
    <w:link w:val="Title"/>
    <w:uiPriority w:val="10"/>
    <w:rsid w:val="00B65E25"/>
    <w:rPr>
      <w:rFonts w:ascii="Century Gothic" w:eastAsia="Century Gothic" w:hAnsi="Century Gothic" w:cs="Times New Roman"/>
      <w:sz w:val="60"/>
      <w:szCs w:val="60"/>
    </w:rPr>
  </w:style>
  <w:style w:type="paragraph" w:customStyle="1" w:styleId="ContactDetails">
    <w:name w:val="Contact Details"/>
    <w:basedOn w:val="Normal"/>
    <w:rsid w:val="00AA253F"/>
    <w:pPr>
      <w:spacing w:after="0"/>
    </w:pPr>
    <w:rPr>
      <w:b/>
      <w:sz w:val="18"/>
      <w:szCs w:val="18"/>
    </w:rPr>
  </w:style>
  <w:style w:type="paragraph" w:customStyle="1" w:styleId="Initials">
    <w:name w:val="Initials"/>
    <w:basedOn w:val="Normal"/>
    <w:rsid w:val="00AA253F"/>
    <w:pPr>
      <w:spacing w:after="0"/>
      <w:jc w:val="center"/>
    </w:pPr>
    <w:rPr>
      <w:b/>
      <w:color w:val="A9122A"/>
      <w:sz w:val="106"/>
    </w:rPr>
  </w:style>
  <w:style w:type="character" w:styleId="Hyperlink">
    <w:name w:val="Hyperlink"/>
    <w:basedOn w:val="DefaultParagraphFont"/>
    <w:rsid w:val="00AA253F"/>
    <w:rPr>
      <w:color w:val="0000FF"/>
      <w:u w:val="single"/>
    </w:rPr>
  </w:style>
  <w:style w:type="character" w:customStyle="1" w:styleId="Heading1Char">
    <w:name w:val="Heading 1 Char"/>
    <w:basedOn w:val="DefaultParagraphFont"/>
    <w:link w:val="Heading1"/>
    <w:uiPriority w:val="9"/>
    <w:rsid w:val="00FC7E65"/>
    <w:rPr>
      <w:rFonts w:ascii="Verdana" w:eastAsia="Times New Roman" w:hAnsi="Verdana" w:cs="Times New Roman"/>
      <w:b/>
      <w:bCs/>
      <w:caps/>
      <w:color w:val="F96A1B"/>
      <w:spacing w:val="40"/>
      <w:szCs w:val="24"/>
    </w:rPr>
  </w:style>
  <w:style w:type="character" w:customStyle="1" w:styleId="GreenExpanded">
    <w:name w:val="Green Expanded"/>
    <w:basedOn w:val="DefaultParagraphFont"/>
    <w:uiPriority w:val="1"/>
    <w:qFormat/>
    <w:rsid w:val="00AA253F"/>
    <w:rPr>
      <w:caps/>
      <w:color w:val="64A73B" w:themeColor="accent4"/>
      <w:spacing w:val="20"/>
    </w:rPr>
  </w:style>
  <w:style w:type="paragraph" w:styleId="ListParagraph">
    <w:name w:val="List Paragraph"/>
    <w:basedOn w:val="Normal"/>
    <w:uiPriority w:val="34"/>
    <w:qFormat/>
    <w:rsid w:val="00AA253F"/>
    <w:pPr>
      <w:numPr>
        <w:numId w:val="1"/>
      </w:numPr>
      <w:contextualSpacing/>
    </w:pPr>
  </w:style>
  <w:style w:type="character" w:customStyle="1" w:styleId="NameInitials">
    <w:name w:val="Name Initials"/>
    <w:basedOn w:val="DefaultParagraphFont"/>
    <w:uiPriority w:val="1"/>
    <w:qFormat/>
    <w:rsid w:val="00B65E25"/>
    <w:rPr>
      <w:b/>
      <w:color w:val="FFFFFF"/>
      <w:sz w:val="96"/>
      <w:bdr w:val="single" w:sz="48" w:space="0" w:color="DFF0D4" w:themeColor="accent4" w:themeTint="33"/>
      <w:shd w:val="clear" w:color="auto" w:fill="64A73B" w:themeFill="accent4"/>
    </w:rPr>
  </w:style>
  <w:style w:type="paragraph" w:customStyle="1" w:styleId="Contactinfo">
    <w:name w:val="Contact info"/>
    <w:basedOn w:val="Normal"/>
    <w:qFormat/>
    <w:rsid w:val="00B65E25"/>
    <w:pPr>
      <w:spacing w:before="100" w:after="0"/>
    </w:pPr>
    <w:rPr>
      <w:color w:val="808080" w:themeColor="background1" w:themeShade="80"/>
    </w:rPr>
  </w:style>
  <w:style w:type="character" w:customStyle="1" w:styleId="Heading2Char">
    <w:name w:val="Heading 2 Char"/>
    <w:basedOn w:val="DefaultParagraphFont"/>
    <w:link w:val="Heading2"/>
    <w:uiPriority w:val="9"/>
    <w:semiHidden/>
    <w:rsid w:val="00F13AB7"/>
    <w:rPr>
      <w:rFonts w:ascii="Verdana" w:eastAsiaTheme="majorEastAsia" w:hAnsi="Verdana" w:cstheme="majorBidi"/>
      <w:color w:val="D57B02" w:themeColor="accent1" w:themeShade="BF"/>
      <w:sz w:val="20"/>
      <w:szCs w:val="26"/>
    </w:rPr>
  </w:style>
  <w:style w:type="paragraph" w:styleId="PlainText">
    <w:name w:val="Plain Text"/>
    <w:basedOn w:val="Normal"/>
    <w:link w:val="PlainTextChar"/>
    <w:rsid w:val="00FC7E65"/>
    <w:pPr>
      <w:tabs>
        <w:tab w:val="clear" w:pos="7650"/>
      </w:tabs>
      <w:spacing w:after="0"/>
    </w:pPr>
    <w:rPr>
      <w:rFonts w:ascii="Courier New" w:eastAsia="Times New Roman" w:hAnsi="Courier New"/>
      <w:szCs w:val="20"/>
    </w:rPr>
  </w:style>
  <w:style w:type="character" w:customStyle="1" w:styleId="PlainTextChar">
    <w:name w:val="Plain Text Char"/>
    <w:basedOn w:val="DefaultParagraphFont"/>
    <w:link w:val="PlainText"/>
    <w:rsid w:val="00FC7E65"/>
    <w:rPr>
      <w:rFonts w:ascii="Courier New" w:eastAsia="Times New Roman" w:hAnsi="Courier New" w:cs="Times New Roman"/>
      <w:sz w:val="20"/>
      <w:szCs w:val="20"/>
    </w:rPr>
  </w:style>
  <w:style w:type="paragraph" w:customStyle="1" w:styleId="levnl13">
    <w:name w:val="_levnl13"/>
    <w:basedOn w:val="Normal"/>
    <w:rsid w:val="00FC7E65"/>
    <w:pPr>
      <w:widowControl w:val="0"/>
      <w:tabs>
        <w:tab w:val="clear" w:pos="765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ind w:left="360" w:hanging="360"/>
    </w:pPr>
    <w:rPr>
      <w:rFonts w:ascii="Times New Roman" w:eastAsia="Times New Roman" w:hAnsi="Times New Roman"/>
      <w:sz w:val="24"/>
      <w:szCs w:val="20"/>
    </w:rPr>
  </w:style>
  <w:style w:type="paragraph" w:customStyle="1" w:styleId="Normalleftside">
    <w:name w:val="Normal left side"/>
    <w:basedOn w:val="Normal"/>
    <w:qFormat/>
    <w:rsid w:val="00AA4395"/>
    <w:pPr>
      <w:tabs>
        <w:tab w:val="clear" w:pos="7650"/>
      </w:tabs>
      <w:autoSpaceDE w:val="0"/>
      <w:autoSpaceDN w:val="0"/>
      <w:adjustRightInd w:val="0"/>
      <w:spacing w:before="40" w:after="120"/>
      <w:ind w:left="446"/>
      <w:jc w:val="right"/>
    </w:pPr>
    <w:rPr>
      <w:rFonts w:ascii="Franklin Gothic Book" w:eastAsia="Times New Roman" w:hAnsi="Franklin Gothic Book"/>
      <w:color w:val="000000" w:themeColor="text1"/>
      <w:sz w:val="22"/>
      <w:lang w:val="fr-FR"/>
    </w:rPr>
  </w:style>
  <w:style w:type="paragraph" w:styleId="BlockText">
    <w:name w:val="Block Text"/>
    <w:basedOn w:val="Normal"/>
    <w:rsid w:val="001A728D"/>
    <w:pPr>
      <w:tabs>
        <w:tab w:val="clear" w:pos="7650"/>
      </w:tabs>
      <w:spacing w:after="0"/>
      <w:jc w:val="both"/>
    </w:pPr>
    <w:rPr>
      <w:rFonts w:ascii="Times New Roman" w:eastAsia="Times New Roman" w:hAnsi="Times New Roman"/>
      <w:sz w:val="22"/>
      <w:szCs w:val="20"/>
    </w:rPr>
  </w:style>
  <w:style w:type="character" w:customStyle="1" w:styleId="normalchar">
    <w:name w:val="normal__char"/>
    <w:basedOn w:val="DefaultParagraphFont"/>
    <w:rsid w:val="004F409C"/>
  </w:style>
  <w:style w:type="paragraph" w:customStyle="1" w:styleId="Normal1">
    <w:name w:val="Normal1"/>
    <w:basedOn w:val="Normal"/>
    <w:rsid w:val="00474C0E"/>
    <w:pPr>
      <w:tabs>
        <w:tab w:val="clear" w:pos="7650"/>
      </w:tabs>
      <w:spacing w:before="100" w:beforeAutospacing="1" w:after="100" w:afterAutospacing="1"/>
    </w:pPr>
    <w:rPr>
      <w:rFonts w:ascii="Times New Roman" w:eastAsia="SimSun" w:hAnsi="Times New Roman"/>
      <w:sz w:val="24"/>
      <w:szCs w:val="24"/>
      <w:lang w:eastAsia="zh-CN"/>
    </w:rPr>
  </w:style>
  <w:style w:type="paragraph" w:customStyle="1" w:styleId="description">
    <w:name w:val="description"/>
    <w:basedOn w:val="Normal"/>
    <w:rsid w:val="00474C0E"/>
    <w:pPr>
      <w:tabs>
        <w:tab w:val="clear" w:pos="7650"/>
      </w:tabs>
      <w:spacing w:before="100" w:beforeAutospacing="1" w:after="100" w:afterAutospacing="1"/>
    </w:pPr>
    <w:rPr>
      <w:rFonts w:ascii="Times New Roman" w:eastAsia="Times New Roman" w:hAnsi="Times New Roman"/>
      <w:sz w:val="24"/>
      <w:szCs w:val="24"/>
    </w:rPr>
  </w:style>
  <w:style w:type="paragraph" w:customStyle="1" w:styleId="BodyText1">
    <w:name w:val="Body Text1"/>
    <w:aliases w:val="b"/>
    <w:basedOn w:val="Normal"/>
    <w:rsid w:val="00D667A8"/>
    <w:pPr>
      <w:tabs>
        <w:tab w:val="clear" w:pos="7650"/>
        <w:tab w:val="left" w:pos="216"/>
      </w:tabs>
      <w:suppressAutoHyphens/>
      <w:spacing w:line="264" w:lineRule="exact"/>
    </w:pPr>
    <w:rPr>
      <w:rFonts w:ascii="Arial" w:eastAsia="Times New Roman" w:hAnsi="Arial"/>
      <w:color w:val="000080"/>
      <w:szCs w:val="20"/>
    </w:rPr>
  </w:style>
  <w:style w:type="character" w:customStyle="1" w:styleId="apple-style-span">
    <w:name w:val="apple-style-span"/>
    <w:rsid w:val="001E36CA"/>
  </w:style>
  <w:style w:type="paragraph" w:styleId="BalloonText">
    <w:name w:val="Balloon Text"/>
    <w:basedOn w:val="Normal"/>
    <w:link w:val="BalloonTextChar"/>
    <w:uiPriority w:val="99"/>
    <w:semiHidden/>
    <w:unhideWhenUsed/>
    <w:rsid w:val="00915D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D1B"/>
    <w:rPr>
      <w:rFonts w:ascii="Tahoma" w:eastAsia="Century Gothic" w:hAnsi="Tahoma" w:cs="Tahoma"/>
      <w:sz w:val="16"/>
      <w:szCs w:val="16"/>
    </w:rPr>
  </w:style>
  <w:style w:type="character" w:customStyle="1" w:styleId="Heading4Char">
    <w:name w:val="Heading 4 Char"/>
    <w:basedOn w:val="DefaultParagraphFont"/>
    <w:link w:val="Heading4"/>
    <w:uiPriority w:val="9"/>
    <w:rsid w:val="00FC618B"/>
    <w:rPr>
      <w:rFonts w:asciiTheme="majorHAnsi" w:eastAsiaTheme="majorEastAsia" w:hAnsiTheme="majorHAnsi" w:cstheme="majorBidi"/>
      <w:i/>
      <w:iCs/>
      <w:color w:val="D57B02" w:themeColor="accent1" w:themeShade="BF"/>
    </w:rPr>
  </w:style>
  <w:style w:type="paragraph" w:customStyle="1" w:styleId="ListStyle">
    <w:name w:val="ListStyle"/>
    <w:rsid w:val="00FC618B"/>
    <w:pPr>
      <w:spacing w:after="0" w:line="240" w:lineRule="auto"/>
    </w:pPr>
    <w:rPr>
      <w:rFonts w:ascii="Times New Roman" w:eastAsia="Times New Roman" w:hAnsi="Times New Roman" w:cs="Times New Roman"/>
      <w:sz w:val="20"/>
      <w:szCs w:val="20"/>
    </w:rPr>
  </w:style>
  <w:style w:type="character" w:customStyle="1" w:styleId="hl">
    <w:name w:val="hl"/>
    <w:basedOn w:val="DefaultParagraphFont"/>
    <w:rsid w:val="00E352B0"/>
  </w:style>
</w:styles>
</file>

<file path=word/webSettings.xml><?xml version="1.0" encoding="utf-8"?>
<w:webSettings xmlns:r="http://schemas.openxmlformats.org/officeDocument/2006/relationships" xmlns:w="http://schemas.openxmlformats.org/wordprocessingml/2006/main">
  <w:divs>
    <w:div w:id="54620981">
      <w:bodyDiv w:val="1"/>
      <w:marLeft w:val="0"/>
      <w:marRight w:val="0"/>
      <w:marTop w:val="0"/>
      <w:marBottom w:val="0"/>
      <w:divBdr>
        <w:top w:val="none" w:sz="0" w:space="0" w:color="auto"/>
        <w:left w:val="none" w:sz="0" w:space="0" w:color="auto"/>
        <w:bottom w:val="none" w:sz="0" w:space="0" w:color="auto"/>
        <w:right w:val="none" w:sz="0" w:space="0" w:color="auto"/>
      </w:divBdr>
    </w:div>
    <w:div w:id="138740068">
      <w:bodyDiv w:val="1"/>
      <w:marLeft w:val="0"/>
      <w:marRight w:val="0"/>
      <w:marTop w:val="0"/>
      <w:marBottom w:val="0"/>
      <w:divBdr>
        <w:top w:val="none" w:sz="0" w:space="0" w:color="auto"/>
        <w:left w:val="none" w:sz="0" w:space="0" w:color="auto"/>
        <w:bottom w:val="none" w:sz="0" w:space="0" w:color="auto"/>
        <w:right w:val="none" w:sz="0" w:space="0" w:color="auto"/>
      </w:divBdr>
    </w:div>
    <w:div w:id="403727594">
      <w:bodyDiv w:val="1"/>
      <w:marLeft w:val="0"/>
      <w:marRight w:val="0"/>
      <w:marTop w:val="0"/>
      <w:marBottom w:val="0"/>
      <w:divBdr>
        <w:top w:val="none" w:sz="0" w:space="0" w:color="auto"/>
        <w:left w:val="none" w:sz="0" w:space="0" w:color="auto"/>
        <w:bottom w:val="none" w:sz="0" w:space="0" w:color="auto"/>
        <w:right w:val="none" w:sz="0" w:space="0" w:color="auto"/>
      </w:divBdr>
    </w:div>
    <w:div w:id="19515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04039-B4BB-4856-8FF9-BECFAD1FA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3455</Words>
  <Characters>19696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Nirav Patel</dc:creator>
  <cp:lastModifiedBy>atul</cp:lastModifiedBy>
  <cp:revision>2</cp:revision>
  <dcterms:created xsi:type="dcterms:W3CDTF">2018-04-11T15:53:00Z</dcterms:created>
  <dcterms:modified xsi:type="dcterms:W3CDTF">2018-04-11T15:53:00Z</dcterms:modified>
</cp:coreProperties>
</file>