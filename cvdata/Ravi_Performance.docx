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9C3" w:rsidRDefault="00D819C3" w:rsidP="00D819C3">
      <w:pPr>
        <w:pBdr>
          <w:top w:val="single" w:sz="12" w:space="12" w:color="auto"/>
        </w:pBdr>
        <w:shd w:val="clear" w:color="auto" w:fill="C2D69B" w:themeFill="accent3" w:themeFillTint="99"/>
        <w:spacing w:before="240"/>
        <w:ind w:left="0" w:firstLine="274"/>
        <w:jc w:val="center"/>
        <w:rPr>
          <w:rFonts w:asciiTheme="minorHAnsi" w:hAnsiTheme="minorHAnsi" w:cstheme="minorHAnsi"/>
          <w:b/>
          <w:smallCaps/>
          <w:color w:val="000000" w:themeColor="text1"/>
        </w:rPr>
      </w:pPr>
      <w:bookmarkStart w:id="0" w:name="_GoBack"/>
      <w:r>
        <w:rPr>
          <w:rFonts w:asciiTheme="minorHAnsi" w:hAnsiTheme="minorHAnsi" w:cstheme="minorHAnsi"/>
          <w:b/>
          <w:smallCaps/>
          <w:color w:val="000000" w:themeColor="text1"/>
        </w:rPr>
        <w:t>RAVI TEJA</w:t>
      </w:r>
    </w:p>
    <w:p w:rsidR="00866017" w:rsidRPr="00D819C3" w:rsidRDefault="00D819C3" w:rsidP="00D4517A">
      <w:pPr>
        <w:pBdr>
          <w:top w:val="single" w:sz="12" w:space="12" w:color="auto"/>
        </w:pBdr>
        <w:shd w:val="clear" w:color="auto" w:fill="C2D69B" w:themeFill="accent3" w:themeFillTint="99"/>
        <w:spacing w:before="240"/>
        <w:ind w:left="0" w:firstLine="274"/>
        <w:jc w:val="both"/>
        <w:rPr>
          <w:rFonts w:asciiTheme="minorHAnsi" w:hAnsiTheme="minorHAnsi" w:cstheme="minorHAnsi"/>
          <w:b/>
          <w:smallCaps/>
          <w:color w:val="000000" w:themeColor="text1"/>
        </w:rPr>
      </w:pPr>
      <w:r w:rsidRPr="00D819C3">
        <w:rPr>
          <w:rFonts w:asciiTheme="minorHAnsi" w:hAnsiTheme="minorHAnsi" w:cstheme="minorHAnsi"/>
          <w:b/>
          <w:smallCaps/>
          <w:color w:val="000000" w:themeColor="text1"/>
        </w:rPr>
        <w:t xml:space="preserve">SUMMARY                                                                                                                                                                                                             </w:t>
      </w:r>
    </w:p>
    <w:bookmarkEnd w:id="0"/>
    <w:p w:rsidR="000F6807" w:rsidRPr="00D819C3" w:rsidRDefault="006934AE" w:rsidP="00F52FCC">
      <w:pPr>
        <w:numPr>
          <w:ilvl w:val="0"/>
          <w:numId w:val="7"/>
        </w:numPr>
        <w:tabs>
          <w:tab w:val="num" w:pos="360"/>
        </w:tabs>
        <w:suppressAutoHyphens w:val="0"/>
        <w:spacing w:after="0" w:line="240" w:lineRule="auto"/>
        <w:ind w:left="274" w:hanging="274"/>
        <w:rPr>
          <w:rFonts w:asciiTheme="minorHAnsi" w:eastAsia="Times New Roman" w:hAnsiTheme="minorHAnsi" w:cstheme="minorHAnsi"/>
          <w:bCs/>
        </w:rPr>
      </w:pPr>
      <w:r w:rsidRPr="00D819C3">
        <w:rPr>
          <w:rFonts w:asciiTheme="minorHAnsi" w:eastAsia="Times New Roman" w:hAnsiTheme="minorHAnsi" w:cstheme="minorHAnsi"/>
          <w:bCs/>
        </w:rPr>
        <w:t xml:space="preserve">Around </w:t>
      </w:r>
      <w:r w:rsidR="00065779" w:rsidRPr="00D819C3">
        <w:rPr>
          <w:rFonts w:asciiTheme="minorHAnsi" w:eastAsia="Times New Roman" w:hAnsiTheme="minorHAnsi" w:cstheme="minorHAnsi"/>
          <w:bCs/>
        </w:rPr>
        <w:t xml:space="preserve">8 years of Quality Assurance experience with strong expertise in </w:t>
      </w:r>
      <w:r w:rsidR="00065779" w:rsidRPr="00D819C3">
        <w:rPr>
          <w:rFonts w:asciiTheme="minorHAnsi" w:eastAsia="Times New Roman" w:hAnsiTheme="minorHAnsi" w:cstheme="minorHAnsi"/>
          <w:b/>
          <w:bCs/>
        </w:rPr>
        <w:t>Performance/Load &amp; Stress Testing</w:t>
      </w:r>
      <w:r w:rsidR="00065779" w:rsidRPr="00D819C3">
        <w:rPr>
          <w:rFonts w:asciiTheme="minorHAnsi" w:eastAsia="Times New Roman" w:hAnsiTheme="minorHAnsi" w:cstheme="minorHAnsi"/>
          <w:bCs/>
        </w:rPr>
        <w:t xml:space="preserve"> using HP Performance Center /Load Runner.</w:t>
      </w:r>
    </w:p>
    <w:p w:rsidR="000F6807"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bCs/>
        </w:rPr>
        <w:t>Excellent knowledge of all phases of Software Development Life Cycle methodologies like Agile, Scrum and Waterfall</w:t>
      </w:r>
      <w:r w:rsidR="000F6807" w:rsidRPr="00D819C3">
        <w:rPr>
          <w:rFonts w:asciiTheme="minorHAnsi" w:hAnsiTheme="minorHAnsi" w:cstheme="minorHAnsi"/>
          <w:bCs/>
        </w:rPr>
        <w:t>.</w:t>
      </w:r>
    </w:p>
    <w:p w:rsidR="008277D5" w:rsidRPr="00D819C3" w:rsidRDefault="00277F49"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bCs/>
        </w:rPr>
        <w:t>Expertise</w:t>
      </w:r>
      <w:r w:rsidR="008277D5" w:rsidRPr="00D819C3">
        <w:rPr>
          <w:rFonts w:asciiTheme="minorHAnsi" w:hAnsiTheme="minorHAnsi" w:cstheme="minorHAnsi"/>
          <w:bCs/>
        </w:rPr>
        <w:t xml:space="preserve"> in all phases of </w:t>
      </w:r>
      <w:r w:rsidR="008277D5" w:rsidRPr="00D819C3">
        <w:rPr>
          <w:rFonts w:asciiTheme="minorHAnsi" w:hAnsiTheme="minorHAnsi" w:cstheme="minorHAnsi"/>
          <w:b/>
          <w:bCs/>
        </w:rPr>
        <w:t>performance testing</w:t>
      </w:r>
      <w:r w:rsidR="008277D5" w:rsidRPr="00D819C3">
        <w:rPr>
          <w:rFonts w:asciiTheme="minorHAnsi" w:hAnsiTheme="minorHAnsi" w:cstheme="minorHAnsi"/>
          <w:bCs/>
        </w:rPr>
        <w:t>.</w:t>
      </w:r>
    </w:p>
    <w:p w:rsidR="00C92813"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rPr>
        <w:t xml:space="preserve">Has strong expertise in Load test tools like </w:t>
      </w:r>
      <w:r w:rsidRPr="00D819C3">
        <w:rPr>
          <w:rFonts w:asciiTheme="minorHAnsi" w:hAnsiTheme="minorHAnsi" w:cstheme="minorHAnsi"/>
          <w:b/>
        </w:rPr>
        <w:t>HP Load Runner</w:t>
      </w:r>
      <w:r w:rsidRPr="00D819C3">
        <w:rPr>
          <w:rFonts w:asciiTheme="minorHAnsi" w:hAnsiTheme="minorHAnsi" w:cstheme="minorHAnsi"/>
        </w:rPr>
        <w:t xml:space="preserve">, </w:t>
      </w:r>
      <w:r w:rsidRPr="00D819C3">
        <w:rPr>
          <w:rFonts w:asciiTheme="minorHAnsi" w:hAnsiTheme="minorHAnsi" w:cstheme="minorHAnsi"/>
          <w:b/>
        </w:rPr>
        <w:t>HP Performance Center</w:t>
      </w:r>
      <w:r w:rsidR="008B02A1" w:rsidRPr="00D819C3">
        <w:rPr>
          <w:rFonts w:asciiTheme="minorHAnsi" w:hAnsiTheme="minorHAnsi" w:cstheme="minorHAnsi"/>
          <w:b/>
          <w:bCs/>
        </w:rPr>
        <w:t xml:space="preserve">, </w:t>
      </w:r>
      <w:r w:rsidR="004566A8" w:rsidRPr="00D819C3">
        <w:rPr>
          <w:rFonts w:asciiTheme="minorHAnsi" w:hAnsiTheme="minorHAnsi" w:cstheme="minorHAnsi"/>
          <w:b/>
          <w:bCs/>
        </w:rPr>
        <w:t>JM</w:t>
      </w:r>
      <w:r w:rsidR="00C92813" w:rsidRPr="00D819C3">
        <w:rPr>
          <w:rFonts w:asciiTheme="minorHAnsi" w:hAnsiTheme="minorHAnsi" w:cstheme="minorHAnsi"/>
          <w:b/>
          <w:bCs/>
        </w:rPr>
        <w:t>eter</w:t>
      </w:r>
      <w:r w:rsidR="00C92813" w:rsidRPr="00D819C3">
        <w:rPr>
          <w:rFonts w:asciiTheme="minorHAnsi" w:hAnsiTheme="minorHAnsi" w:cstheme="minorHAnsi"/>
        </w:rPr>
        <w:t>.</w:t>
      </w:r>
    </w:p>
    <w:p w:rsidR="00C92813" w:rsidRPr="00D819C3" w:rsidRDefault="00C92813" w:rsidP="00F52FCC">
      <w:pPr>
        <w:pStyle w:val="ListParagraph"/>
        <w:numPr>
          <w:ilvl w:val="0"/>
          <w:numId w:val="7"/>
        </w:numPr>
        <w:suppressAutoHyphens w:val="0"/>
        <w:spacing w:after="0" w:line="240" w:lineRule="auto"/>
        <w:ind w:left="274" w:hanging="274"/>
        <w:rPr>
          <w:rFonts w:asciiTheme="minorHAnsi" w:hAnsiTheme="minorHAnsi" w:cstheme="minorHAnsi"/>
          <w:b/>
          <w:bCs/>
        </w:rPr>
      </w:pPr>
      <w:r w:rsidRPr="00D819C3">
        <w:rPr>
          <w:rFonts w:asciiTheme="minorHAnsi" w:hAnsiTheme="minorHAnsi" w:cstheme="minorHAnsi"/>
        </w:rPr>
        <w:t xml:space="preserve">Expertise in testing web services using </w:t>
      </w:r>
      <w:r w:rsidRPr="00D819C3">
        <w:rPr>
          <w:rFonts w:asciiTheme="minorHAnsi" w:hAnsiTheme="minorHAnsi" w:cstheme="minorHAnsi"/>
          <w:b/>
          <w:bCs/>
        </w:rPr>
        <w:t>SOAP UI.</w:t>
      </w:r>
    </w:p>
    <w:p w:rsidR="008277D5" w:rsidRPr="00D819C3" w:rsidRDefault="00C1059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rPr>
        <w:t xml:space="preserve">In-depth knowledge </w:t>
      </w:r>
      <w:r w:rsidR="008277D5" w:rsidRPr="00D819C3">
        <w:rPr>
          <w:rFonts w:asciiTheme="minorHAnsi" w:hAnsiTheme="minorHAnsi" w:cstheme="minorHAnsi"/>
        </w:rPr>
        <w:t xml:space="preserve">&amp; experience in developing scripts for complex </w:t>
      </w:r>
      <w:r w:rsidR="00BB155A" w:rsidRPr="00D819C3">
        <w:rPr>
          <w:rFonts w:asciiTheme="minorHAnsi" w:hAnsiTheme="minorHAnsi" w:cstheme="minorHAnsi"/>
        </w:rPr>
        <w:t xml:space="preserve">scenarios, monitoring of web </w:t>
      </w:r>
      <w:r w:rsidR="008277D5" w:rsidRPr="00D819C3">
        <w:rPr>
          <w:rFonts w:asciiTheme="minorHAnsi" w:hAnsiTheme="minorHAnsi" w:cstheme="minorHAnsi"/>
        </w:rPr>
        <w:t>application</w:t>
      </w:r>
      <w:r w:rsidR="00BB155A" w:rsidRPr="00D819C3">
        <w:rPr>
          <w:rFonts w:asciiTheme="minorHAnsi" w:hAnsiTheme="minorHAnsi" w:cstheme="minorHAnsi"/>
        </w:rPr>
        <w:t>s</w:t>
      </w:r>
      <w:r w:rsidR="008277D5" w:rsidRPr="00D819C3">
        <w:rPr>
          <w:rFonts w:asciiTheme="minorHAnsi" w:hAnsiTheme="minorHAnsi" w:cstheme="minorHAnsi"/>
        </w:rPr>
        <w:t xml:space="preserve"> and database servers.</w:t>
      </w:r>
    </w:p>
    <w:p w:rsidR="008277D5" w:rsidRPr="00D819C3" w:rsidRDefault="000F6807"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rPr>
        <w:t xml:space="preserve">Scripting expertise </w:t>
      </w:r>
      <w:r w:rsidR="008277D5" w:rsidRPr="00D819C3">
        <w:rPr>
          <w:rFonts w:asciiTheme="minorHAnsi" w:hAnsiTheme="minorHAnsi" w:cstheme="minorHAnsi"/>
        </w:rPr>
        <w:t xml:space="preserve">in wide range of </w:t>
      </w:r>
      <w:r w:rsidR="00CC323D" w:rsidRPr="00D819C3">
        <w:rPr>
          <w:rFonts w:asciiTheme="minorHAnsi" w:hAnsiTheme="minorHAnsi" w:cstheme="minorHAnsi"/>
          <w:b/>
        </w:rPr>
        <w:t>Vu</w:t>
      </w:r>
      <w:r w:rsidR="008277D5" w:rsidRPr="00D819C3">
        <w:rPr>
          <w:rFonts w:asciiTheme="minorHAnsi" w:hAnsiTheme="minorHAnsi" w:cstheme="minorHAnsi"/>
          <w:b/>
        </w:rPr>
        <w:t>Gen</w:t>
      </w:r>
      <w:r w:rsidR="008277D5" w:rsidRPr="00D819C3">
        <w:rPr>
          <w:rFonts w:asciiTheme="minorHAnsi" w:hAnsiTheme="minorHAnsi" w:cstheme="minorHAnsi"/>
        </w:rPr>
        <w:t xml:space="preserve"> protocols like Web (</w:t>
      </w:r>
      <w:r w:rsidR="008277D5" w:rsidRPr="00D819C3">
        <w:rPr>
          <w:rFonts w:asciiTheme="minorHAnsi" w:hAnsiTheme="minorHAnsi" w:cstheme="minorHAnsi"/>
          <w:b/>
        </w:rPr>
        <w:t>http/html</w:t>
      </w:r>
      <w:r w:rsidR="008277D5" w:rsidRPr="00D819C3">
        <w:rPr>
          <w:rFonts w:asciiTheme="minorHAnsi" w:hAnsiTheme="minorHAnsi" w:cstheme="minorHAnsi"/>
        </w:rPr>
        <w:t>),</w:t>
      </w:r>
      <w:r w:rsidR="008B02A1" w:rsidRPr="00D819C3">
        <w:rPr>
          <w:rFonts w:asciiTheme="minorHAnsi" w:hAnsiTheme="minorHAnsi" w:cstheme="minorHAnsi"/>
        </w:rPr>
        <w:t xml:space="preserve"> </w:t>
      </w:r>
      <w:r w:rsidR="008277D5" w:rsidRPr="00D819C3">
        <w:rPr>
          <w:rFonts w:asciiTheme="minorHAnsi" w:hAnsiTheme="minorHAnsi" w:cstheme="minorHAnsi"/>
          <w:b/>
        </w:rPr>
        <w:t>Click</w:t>
      </w:r>
      <w:r w:rsidR="008277D5" w:rsidRPr="00D819C3">
        <w:rPr>
          <w:rFonts w:asciiTheme="minorHAnsi" w:hAnsiTheme="minorHAnsi" w:cstheme="minorHAnsi"/>
        </w:rPr>
        <w:t>&amp;</w:t>
      </w:r>
      <w:r w:rsidR="008277D5" w:rsidRPr="00D819C3">
        <w:rPr>
          <w:rFonts w:asciiTheme="minorHAnsi" w:hAnsiTheme="minorHAnsi" w:cstheme="minorHAnsi"/>
          <w:b/>
        </w:rPr>
        <w:t>Script</w:t>
      </w:r>
      <w:r w:rsidR="008277D5" w:rsidRPr="00D819C3">
        <w:rPr>
          <w:rFonts w:asciiTheme="minorHAnsi" w:hAnsiTheme="minorHAnsi" w:cstheme="minorHAnsi"/>
        </w:rPr>
        <w:t xml:space="preserve"> (Web) and </w:t>
      </w:r>
      <w:r w:rsidR="008277D5" w:rsidRPr="00D819C3">
        <w:rPr>
          <w:rFonts w:asciiTheme="minorHAnsi" w:hAnsiTheme="minorHAnsi" w:cstheme="minorHAnsi"/>
          <w:b/>
        </w:rPr>
        <w:t>WebServices</w:t>
      </w:r>
      <w:r w:rsidR="008277D5" w:rsidRPr="00D819C3">
        <w:rPr>
          <w:rFonts w:asciiTheme="minorHAnsi" w:hAnsiTheme="minorHAnsi" w:cstheme="minorHAnsi"/>
        </w:rPr>
        <w:t>.</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 xml:space="preserve">Experience in analyzing performance requirements from </w:t>
      </w:r>
      <w:r w:rsidR="006934AE" w:rsidRPr="00D819C3">
        <w:rPr>
          <w:rFonts w:asciiTheme="minorHAnsi" w:hAnsiTheme="minorHAnsi" w:cstheme="minorHAnsi"/>
          <w:color w:val="000000"/>
        </w:rPr>
        <w:t xml:space="preserve">the </w:t>
      </w:r>
      <w:r w:rsidRPr="00D819C3">
        <w:rPr>
          <w:rFonts w:asciiTheme="minorHAnsi" w:hAnsiTheme="minorHAnsi" w:cstheme="minorHAnsi"/>
          <w:color w:val="000000"/>
        </w:rPr>
        <w:t>Business/application team.</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Identifying and Preparing Test cases for Performance Business Critical Transactions.</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rPr>
        <w:t>Experience in preparation of</w:t>
      </w:r>
      <w:r w:rsidR="00106363" w:rsidRPr="00D819C3">
        <w:rPr>
          <w:rFonts w:asciiTheme="minorHAnsi" w:hAnsiTheme="minorHAnsi" w:cstheme="minorHAnsi"/>
        </w:rPr>
        <w:t xml:space="preserve"> test scripts and test scenario</w:t>
      </w:r>
      <w:r w:rsidRPr="00D819C3">
        <w:rPr>
          <w:rFonts w:asciiTheme="minorHAnsi" w:hAnsiTheme="minorHAnsi" w:cstheme="minorHAnsi"/>
        </w:rPr>
        <w:t>s.</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rPr>
        <w:t xml:space="preserve">Executed different types of performance tests like </w:t>
      </w:r>
      <w:r w:rsidRPr="00D819C3">
        <w:rPr>
          <w:rFonts w:asciiTheme="minorHAnsi" w:hAnsiTheme="minorHAnsi" w:cstheme="minorHAnsi"/>
          <w:b/>
        </w:rPr>
        <w:t>load</w:t>
      </w:r>
      <w:r w:rsidRPr="00D819C3">
        <w:rPr>
          <w:rFonts w:asciiTheme="minorHAnsi" w:hAnsiTheme="minorHAnsi" w:cstheme="minorHAnsi"/>
        </w:rPr>
        <w:t xml:space="preserve"> testing, </w:t>
      </w:r>
      <w:r w:rsidRPr="00D819C3">
        <w:rPr>
          <w:rFonts w:asciiTheme="minorHAnsi" w:hAnsiTheme="minorHAnsi" w:cstheme="minorHAnsi"/>
          <w:b/>
        </w:rPr>
        <w:t>stress</w:t>
      </w:r>
      <w:r w:rsidRPr="00D819C3">
        <w:rPr>
          <w:rFonts w:asciiTheme="minorHAnsi" w:hAnsiTheme="minorHAnsi" w:cstheme="minorHAnsi"/>
        </w:rPr>
        <w:t xml:space="preserve"> testing and </w:t>
      </w:r>
      <w:r w:rsidRPr="00D819C3">
        <w:rPr>
          <w:rFonts w:asciiTheme="minorHAnsi" w:hAnsiTheme="minorHAnsi" w:cstheme="minorHAnsi"/>
          <w:b/>
        </w:rPr>
        <w:t>endurance</w:t>
      </w:r>
      <w:r w:rsidRPr="00D819C3">
        <w:rPr>
          <w:rFonts w:asciiTheme="minorHAnsi" w:hAnsiTheme="minorHAnsi" w:cstheme="minorHAnsi"/>
        </w:rPr>
        <w:t xml:space="preserve"> testing.</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Creating and analyzing graphs, generation of performance test summary reports.</w:t>
      </w:r>
    </w:p>
    <w:p w:rsidR="001C507A" w:rsidRPr="00D819C3" w:rsidRDefault="001C507A" w:rsidP="001C507A">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Experience in analyzing the Memory usage, Garbage Collection, Network, Heap Usage and DB connections to verify the performance of the applications.</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 xml:space="preserve">Analyzed the test results like TPS, Hits/Sec, Transaction response time, CPU utilization etc., by using </w:t>
      </w:r>
      <w:r w:rsidRPr="00D819C3">
        <w:rPr>
          <w:rFonts w:asciiTheme="minorHAnsi" w:hAnsiTheme="minorHAnsi" w:cstheme="minorHAnsi"/>
          <w:b/>
          <w:color w:val="000000"/>
        </w:rPr>
        <w:t>Load Runner analysis</w:t>
      </w:r>
      <w:r w:rsidRPr="00D819C3">
        <w:rPr>
          <w:rFonts w:asciiTheme="minorHAnsi" w:hAnsiTheme="minorHAnsi" w:cstheme="minorHAnsi"/>
          <w:color w:val="000000"/>
        </w:rPr>
        <w:t>, various monitoring tools and prepare test reports.</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Great working knowledge of Bug Reporting Tools using quality center.</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Experience in managing the testing schedule, communicating testing progress, deliverables</w:t>
      </w:r>
      <w:r w:rsidR="000125F1" w:rsidRPr="00D819C3">
        <w:rPr>
          <w:rFonts w:asciiTheme="minorHAnsi" w:hAnsiTheme="minorHAnsi" w:cstheme="minorHAnsi"/>
          <w:color w:val="000000"/>
        </w:rPr>
        <w:t xml:space="preserve"> </w:t>
      </w:r>
      <w:r w:rsidRPr="00D819C3">
        <w:rPr>
          <w:rFonts w:asciiTheme="minorHAnsi" w:hAnsiTheme="minorHAnsi" w:cstheme="minorHAnsi"/>
          <w:color w:val="000000"/>
        </w:rPr>
        <w:t>tracking and reporting.</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 xml:space="preserve">Experience with monitoring tools like </w:t>
      </w:r>
      <w:r w:rsidRPr="00D819C3">
        <w:rPr>
          <w:rFonts w:asciiTheme="minorHAnsi" w:hAnsiTheme="minorHAnsi" w:cstheme="minorHAnsi"/>
          <w:b/>
          <w:color w:val="000000"/>
        </w:rPr>
        <w:t>Dynatrace</w:t>
      </w:r>
      <w:r w:rsidR="00251D50" w:rsidRPr="00D819C3">
        <w:rPr>
          <w:rFonts w:asciiTheme="minorHAnsi" w:hAnsiTheme="minorHAnsi" w:cstheme="minorHAnsi"/>
          <w:b/>
          <w:color w:val="000000"/>
        </w:rPr>
        <w:t>, HP SiteScope</w:t>
      </w:r>
      <w:r w:rsidR="000026D0" w:rsidRPr="00D819C3">
        <w:rPr>
          <w:rFonts w:asciiTheme="minorHAnsi" w:hAnsiTheme="minorHAnsi" w:cstheme="minorHAnsi"/>
          <w:color w:val="000000"/>
        </w:rPr>
        <w:t xml:space="preserve"> </w:t>
      </w:r>
      <w:r w:rsidR="0065028A" w:rsidRPr="00D819C3">
        <w:rPr>
          <w:rFonts w:asciiTheme="minorHAnsi" w:hAnsiTheme="minorHAnsi" w:cstheme="minorHAnsi"/>
          <w:color w:val="000000"/>
        </w:rPr>
        <w:t xml:space="preserve">and </w:t>
      </w:r>
      <w:r w:rsidRPr="00D819C3">
        <w:rPr>
          <w:rFonts w:asciiTheme="minorHAnsi" w:hAnsiTheme="minorHAnsi" w:cstheme="minorHAnsi"/>
          <w:b/>
          <w:color w:val="000000"/>
        </w:rPr>
        <w:t>Wily Introscope</w:t>
      </w:r>
      <w:r w:rsidRPr="00D819C3">
        <w:rPr>
          <w:rFonts w:asciiTheme="minorHAnsi" w:hAnsiTheme="minorHAnsi" w:cstheme="minorHAnsi"/>
          <w:color w:val="000000"/>
        </w:rPr>
        <w:t>.</w:t>
      </w:r>
    </w:p>
    <w:p w:rsidR="00B2757D" w:rsidRPr="00D819C3" w:rsidRDefault="00B2757D"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bCs/>
        </w:rPr>
        <w:t>Proficient in using Single and Mult</w:t>
      </w:r>
      <w:r w:rsidR="005316F1" w:rsidRPr="00D819C3">
        <w:rPr>
          <w:rFonts w:asciiTheme="minorHAnsi" w:hAnsiTheme="minorHAnsi" w:cstheme="minorHAnsi"/>
          <w:bCs/>
        </w:rPr>
        <w:t>iple protocols in LoadR</w:t>
      </w:r>
      <w:r w:rsidR="00C10595" w:rsidRPr="00D819C3">
        <w:rPr>
          <w:rFonts w:asciiTheme="minorHAnsi" w:hAnsiTheme="minorHAnsi" w:cstheme="minorHAnsi"/>
          <w:bCs/>
        </w:rPr>
        <w:t xml:space="preserve">unner </w:t>
      </w:r>
      <w:r w:rsidR="002F2BC8" w:rsidRPr="00D819C3">
        <w:rPr>
          <w:rFonts w:asciiTheme="minorHAnsi" w:hAnsiTheme="minorHAnsi" w:cstheme="minorHAnsi"/>
          <w:bCs/>
        </w:rPr>
        <w:t>VuG</w:t>
      </w:r>
      <w:r w:rsidRPr="00D819C3">
        <w:rPr>
          <w:rFonts w:asciiTheme="minorHAnsi" w:hAnsiTheme="minorHAnsi" w:cstheme="minorHAnsi"/>
          <w:bCs/>
        </w:rPr>
        <w:t xml:space="preserve">en like </w:t>
      </w:r>
      <w:r w:rsidRPr="00D819C3">
        <w:rPr>
          <w:rFonts w:asciiTheme="minorHAnsi" w:hAnsiTheme="minorHAnsi" w:cstheme="minorHAnsi"/>
          <w:b/>
          <w:bCs/>
        </w:rPr>
        <w:t>Web Http, Web Services, Ajax TruClient, Web Click and Scri</w:t>
      </w:r>
      <w:r w:rsidR="008C54E0" w:rsidRPr="00D819C3">
        <w:rPr>
          <w:rFonts w:asciiTheme="minorHAnsi" w:hAnsiTheme="minorHAnsi" w:cstheme="minorHAnsi"/>
          <w:b/>
          <w:bCs/>
        </w:rPr>
        <w:t xml:space="preserve">pt, Citrix ICA, COM/DCOM, ODBC </w:t>
      </w:r>
      <w:r w:rsidRPr="00D819C3">
        <w:rPr>
          <w:rFonts w:asciiTheme="minorHAnsi" w:hAnsiTheme="minorHAnsi" w:cstheme="minorHAnsi"/>
          <w:b/>
          <w:bCs/>
        </w:rPr>
        <w:t>and Oracle NCA</w:t>
      </w:r>
      <w:r w:rsidR="00C10595" w:rsidRPr="00D819C3">
        <w:rPr>
          <w:rFonts w:asciiTheme="minorHAnsi" w:hAnsiTheme="minorHAnsi" w:cstheme="minorHAnsi"/>
          <w:b/>
          <w:bCs/>
        </w:rPr>
        <w:t>.</w:t>
      </w:r>
    </w:p>
    <w:p w:rsidR="00222FFC" w:rsidRPr="00D819C3" w:rsidRDefault="00D73DC4"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bCs/>
        </w:rPr>
        <w:t>Great knowledge in Object Oriented Programming,</w:t>
      </w:r>
      <w:r w:rsidR="00222FFC" w:rsidRPr="00D819C3">
        <w:rPr>
          <w:rFonts w:asciiTheme="minorHAnsi" w:hAnsiTheme="minorHAnsi" w:cstheme="minorHAnsi"/>
          <w:bCs/>
        </w:rPr>
        <w:t xml:space="preserve"> experienced with C programming (C#), HTML, XML, CSS.</w:t>
      </w:r>
    </w:p>
    <w:p w:rsidR="00B2757D"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Coordinate with offshore team on developing test planning, scripts, scenarios, execution and result analysis.</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Ability to work effectively in a team and as well as an individual.</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Proactive team player with a positive attitude combined with good communication and</w:t>
      </w:r>
      <w:r w:rsidR="00C10595" w:rsidRPr="00D819C3">
        <w:rPr>
          <w:rFonts w:asciiTheme="minorHAnsi" w:hAnsiTheme="minorHAnsi" w:cstheme="minorHAnsi"/>
          <w:color w:val="000000"/>
        </w:rPr>
        <w:t xml:space="preserve"> </w:t>
      </w:r>
      <w:r w:rsidRPr="00D819C3">
        <w:rPr>
          <w:rFonts w:asciiTheme="minorHAnsi" w:hAnsiTheme="minorHAnsi" w:cstheme="minorHAnsi"/>
          <w:color w:val="000000"/>
        </w:rPr>
        <w:t>interpersonal skills.</w:t>
      </w:r>
    </w:p>
    <w:p w:rsidR="008277D5" w:rsidRPr="00D819C3" w:rsidRDefault="008277D5" w:rsidP="00F52FCC">
      <w:pPr>
        <w:pStyle w:val="ListParagraph"/>
        <w:numPr>
          <w:ilvl w:val="0"/>
          <w:numId w:val="7"/>
        </w:numPr>
        <w:suppressAutoHyphens w:val="0"/>
        <w:spacing w:after="0" w:line="240" w:lineRule="auto"/>
        <w:ind w:left="274" w:hanging="274"/>
        <w:rPr>
          <w:rFonts w:asciiTheme="minorHAnsi" w:hAnsiTheme="minorHAnsi" w:cstheme="minorHAnsi"/>
        </w:rPr>
      </w:pPr>
      <w:r w:rsidRPr="00D819C3">
        <w:rPr>
          <w:rFonts w:asciiTheme="minorHAnsi" w:hAnsiTheme="minorHAnsi" w:cstheme="minorHAnsi"/>
          <w:color w:val="000000"/>
        </w:rPr>
        <w:t>Ability to work on tight schedules and on different projects concurrently.</w:t>
      </w:r>
    </w:p>
    <w:p w:rsidR="00136760" w:rsidRPr="00D819C3" w:rsidRDefault="00136760" w:rsidP="00136760">
      <w:pPr>
        <w:pStyle w:val="ListParagraph"/>
        <w:suppressAutoHyphens w:val="0"/>
        <w:spacing w:after="0" w:line="240" w:lineRule="auto"/>
        <w:ind w:left="274" w:firstLine="0"/>
        <w:rPr>
          <w:rFonts w:asciiTheme="minorHAnsi" w:hAnsiTheme="minorHAnsi" w:cstheme="minorHAnsi"/>
        </w:rPr>
      </w:pPr>
    </w:p>
    <w:p w:rsidR="00D04F7E" w:rsidRPr="00D819C3" w:rsidRDefault="00D04F7E" w:rsidP="00F52FCC">
      <w:pPr>
        <w:pStyle w:val="ColorfulList-Accent11"/>
        <w:shd w:val="clear" w:color="auto" w:fill="E5B8B7" w:themeFill="accent2" w:themeFillTint="66"/>
        <w:spacing w:before="80" w:after="40"/>
        <w:ind w:left="0" w:firstLine="0"/>
        <w:rPr>
          <w:rFonts w:asciiTheme="minorHAnsi" w:hAnsiTheme="minorHAnsi" w:cstheme="minorHAnsi"/>
          <w:b/>
          <w:color w:val="FF0000"/>
          <w:sz w:val="22"/>
          <w:szCs w:val="22"/>
        </w:rPr>
      </w:pPr>
      <w:r w:rsidRPr="00D819C3">
        <w:rPr>
          <w:rFonts w:asciiTheme="minorHAnsi" w:hAnsiTheme="minorHAnsi" w:cstheme="minorHAnsi"/>
          <w:b/>
          <w:color w:val="17365D" w:themeColor="text2" w:themeShade="BF"/>
          <w:sz w:val="22"/>
          <w:szCs w:val="22"/>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63"/>
        <w:gridCol w:w="6313"/>
      </w:tblGrid>
      <w:tr w:rsidR="00B114DB" w:rsidRPr="00D819C3" w:rsidTr="00813B09">
        <w:trPr>
          <w:trHeight w:val="404"/>
        </w:trPr>
        <w:tc>
          <w:tcPr>
            <w:tcW w:w="3739" w:type="dxa"/>
            <w:shd w:val="clear" w:color="auto" w:fill="auto"/>
            <w:vAlign w:val="center"/>
          </w:tcPr>
          <w:p w:rsidR="00B114DB" w:rsidRPr="00D819C3" w:rsidRDefault="00B114DB"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t>Testing Automation Tool</w:t>
            </w:r>
          </w:p>
        </w:tc>
        <w:tc>
          <w:tcPr>
            <w:tcW w:w="7169" w:type="dxa"/>
            <w:shd w:val="clear" w:color="auto" w:fill="auto"/>
            <w:vAlign w:val="center"/>
          </w:tcPr>
          <w:p w:rsidR="00B114DB" w:rsidRPr="00D819C3" w:rsidRDefault="00F52FCC" w:rsidP="00FE482A">
            <w:pPr>
              <w:pStyle w:val="Index"/>
              <w:suppressLineNumbers w:val="0"/>
              <w:suppressAutoHyphens w:val="0"/>
              <w:rPr>
                <w:rFonts w:asciiTheme="minorHAnsi" w:hAnsiTheme="minorHAnsi" w:cstheme="minorHAnsi"/>
                <w:b/>
              </w:rPr>
            </w:pPr>
            <w:r w:rsidRPr="00D819C3">
              <w:rPr>
                <w:rFonts w:asciiTheme="minorHAnsi" w:eastAsia="Calibri" w:hAnsiTheme="minorHAnsi" w:cstheme="minorHAnsi"/>
                <w:spacing w:val="3"/>
              </w:rPr>
              <w:t xml:space="preserve">     </w:t>
            </w:r>
            <w:r w:rsidR="004964B0" w:rsidRPr="00D819C3">
              <w:rPr>
                <w:rFonts w:asciiTheme="minorHAnsi" w:eastAsia="Calibri" w:hAnsiTheme="minorHAnsi" w:cstheme="minorHAnsi"/>
                <w:spacing w:val="3"/>
              </w:rPr>
              <w:t>HP Performance Center</w:t>
            </w:r>
            <w:r w:rsidR="00F7568F" w:rsidRPr="00D819C3">
              <w:rPr>
                <w:rFonts w:asciiTheme="minorHAnsi" w:eastAsia="Calibri" w:hAnsiTheme="minorHAnsi" w:cstheme="minorHAnsi"/>
                <w:spacing w:val="3"/>
              </w:rPr>
              <w:t>, A</w:t>
            </w:r>
            <w:r w:rsidR="0029544D" w:rsidRPr="00D819C3">
              <w:rPr>
                <w:rFonts w:asciiTheme="minorHAnsi" w:eastAsia="Calibri" w:hAnsiTheme="minorHAnsi" w:cstheme="minorHAnsi"/>
                <w:spacing w:val="3"/>
              </w:rPr>
              <w:t>LM Performan</w:t>
            </w:r>
            <w:r w:rsidR="00B51743" w:rsidRPr="00D819C3">
              <w:rPr>
                <w:rFonts w:asciiTheme="minorHAnsi" w:eastAsia="Calibri" w:hAnsiTheme="minorHAnsi" w:cstheme="minorHAnsi"/>
                <w:spacing w:val="3"/>
              </w:rPr>
              <w:t>ce Center 11, 11.5</w:t>
            </w:r>
            <w:r w:rsidR="00FE482A" w:rsidRPr="00D819C3">
              <w:rPr>
                <w:rFonts w:asciiTheme="minorHAnsi" w:eastAsia="Calibri" w:hAnsiTheme="minorHAnsi" w:cstheme="minorHAnsi"/>
                <w:spacing w:val="3"/>
              </w:rPr>
              <w:t xml:space="preserve">, </w:t>
            </w:r>
            <w:r w:rsidR="00716123" w:rsidRPr="00D819C3">
              <w:rPr>
                <w:rFonts w:asciiTheme="minorHAnsi" w:eastAsia="Calibri" w:hAnsiTheme="minorHAnsi" w:cstheme="minorHAnsi"/>
                <w:spacing w:val="3"/>
              </w:rPr>
              <w:t xml:space="preserve">12.00, </w:t>
            </w:r>
            <w:r w:rsidR="00F7568F" w:rsidRPr="00D819C3">
              <w:rPr>
                <w:rFonts w:asciiTheme="minorHAnsi" w:eastAsia="Calibri" w:hAnsiTheme="minorHAnsi" w:cstheme="minorHAnsi"/>
                <w:spacing w:val="3"/>
              </w:rPr>
              <w:t>Quali</w:t>
            </w:r>
            <w:r w:rsidR="00382573" w:rsidRPr="00D819C3">
              <w:rPr>
                <w:rFonts w:asciiTheme="minorHAnsi" w:eastAsia="Calibri" w:hAnsiTheme="minorHAnsi" w:cstheme="minorHAnsi"/>
                <w:spacing w:val="3"/>
              </w:rPr>
              <w:t>ty center 9.0/9.2</w:t>
            </w:r>
            <w:r w:rsidR="006934AE" w:rsidRPr="00D819C3">
              <w:rPr>
                <w:rFonts w:asciiTheme="minorHAnsi" w:eastAsia="Calibri" w:hAnsiTheme="minorHAnsi" w:cstheme="minorHAnsi"/>
                <w:spacing w:val="3"/>
              </w:rPr>
              <w:t>,10.0</w:t>
            </w:r>
            <w:r w:rsidR="00382573" w:rsidRPr="00D819C3">
              <w:rPr>
                <w:rFonts w:asciiTheme="minorHAnsi" w:eastAsia="Calibri" w:hAnsiTheme="minorHAnsi" w:cstheme="minorHAnsi"/>
                <w:spacing w:val="3"/>
              </w:rPr>
              <w:t xml:space="preserve">, LoadRunner </w:t>
            </w:r>
            <w:r w:rsidR="002701F8" w:rsidRPr="00D819C3">
              <w:rPr>
                <w:rFonts w:asciiTheme="minorHAnsi" w:eastAsia="Calibri" w:hAnsiTheme="minorHAnsi" w:cstheme="minorHAnsi"/>
                <w:spacing w:val="3"/>
              </w:rPr>
              <w:t>9.</w:t>
            </w:r>
            <w:r w:rsidR="00C92813" w:rsidRPr="00D819C3">
              <w:rPr>
                <w:rFonts w:asciiTheme="minorHAnsi" w:eastAsia="Calibri" w:hAnsiTheme="minorHAnsi" w:cstheme="minorHAnsi"/>
                <w:spacing w:val="3"/>
              </w:rPr>
              <w:t>10,</w:t>
            </w:r>
            <w:r w:rsidR="002701F8" w:rsidRPr="00D819C3">
              <w:rPr>
                <w:rFonts w:asciiTheme="minorHAnsi" w:eastAsia="Calibri" w:hAnsiTheme="minorHAnsi" w:cstheme="minorHAnsi"/>
                <w:spacing w:val="3"/>
              </w:rPr>
              <w:t>9.52,</w:t>
            </w:r>
            <w:r w:rsidR="00F7568F" w:rsidRPr="00D819C3">
              <w:rPr>
                <w:rFonts w:asciiTheme="minorHAnsi" w:eastAsia="Calibri" w:hAnsiTheme="minorHAnsi" w:cstheme="minorHAnsi"/>
                <w:spacing w:val="3"/>
              </w:rPr>
              <w:t>11.0,11.5</w:t>
            </w:r>
            <w:r w:rsidR="002701F8" w:rsidRPr="00D819C3">
              <w:rPr>
                <w:rFonts w:asciiTheme="minorHAnsi" w:eastAsia="Calibri" w:hAnsiTheme="minorHAnsi" w:cstheme="minorHAnsi"/>
                <w:spacing w:val="3"/>
              </w:rPr>
              <w:t>0</w:t>
            </w:r>
            <w:r w:rsidR="00F7568F" w:rsidRPr="00D819C3">
              <w:rPr>
                <w:rFonts w:asciiTheme="minorHAnsi" w:eastAsia="Calibri" w:hAnsiTheme="minorHAnsi" w:cstheme="minorHAnsi"/>
                <w:spacing w:val="3"/>
              </w:rPr>
              <w:t>,12.00,12.50</w:t>
            </w:r>
            <w:r w:rsidR="002F2BC8" w:rsidRPr="00D819C3">
              <w:rPr>
                <w:rFonts w:asciiTheme="minorHAnsi" w:eastAsia="Calibri" w:hAnsiTheme="minorHAnsi" w:cstheme="minorHAnsi"/>
                <w:spacing w:val="3"/>
              </w:rPr>
              <w:t xml:space="preserve">, </w:t>
            </w:r>
            <w:r w:rsidR="004566A8" w:rsidRPr="00D819C3">
              <w:rPr>
                <w:rFonts w:asciiTheme="minorHAnsi" w:eastAsia="Calibri" w:hAnsiTheme="minorHAnsi" w:cstheme="minorHAnsi"/>
                <w:spacing w:val="3"/>
              </w:rPr>
              <w:t>JM</w:t>
            </w:r>
            <w:r w:rsidR="00F5490B" w:rsidRPr="00D819C3">
              <w:rPr>
                <w:rFonts w:asciiTheme="minorHAnsi" w:eastAsia="Calibri" w:hAnsiTheme="minorHAnsi" w:cstheme="minorHAnsi"/>
                <w:spacing w:val="3"/>
              </w:rPr>
              <w:t>eter</w:t>
            </w:r>
            <w:r w:rsidR="00FE482A" w:rsidRPr="00D819C3">
              <w:rPr>
                <w:rFonts w:asciiTheme="minorHAnsi" w:eastAsia="Calibri" w:hAnsiTheme="minorHAnsi" w:cstheme="minorHAnsi"/>
                <w:spacing w:val="3"/>
              </w:rPr>
              <w:t>.</w:t>
            </w:r>
          </w:p>
        </w:tc>
      </w:tr>
      <w:tr w:rsidR="00B114DB" w:rsidRPr="00D819C3" w:rsidTr="00813B09">
        <w:trPr>
          <w:trHeight w:val="404"/>
        </w:trPr>
        <w:tc>
          <w:tcPr>
            <w:tcW w:w="3739" w:type="dxa"/>
            <w:shd w:val="clear" w:color="auto" w:fill="auto"/>
            <w:vAlign w:val="center"/>
          </w:tcPr>
          <w:p w:rsidR="00B114DB" w:rsidRPr="00D819C3" w:rsidRDefault="00B114DB"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lastRenderedPageBreak/>
              <w:t>Test Management Tool</w:t>
            </w:r>
          </w:p>
        </w:tc>
        <w:tc>
          <w:tcPr>
            <w:tcW w:w="7169" w:type="dxa"/>
            <w:shd w:val="clear" w:color="auto" w:fill="auto"/>
            <w:vAlign w:val="center"/>
          </w:tcPr>
          <w:p w:rsidR="00B114DB" w:rsidRPr="00D819C3" w:rsidRDefault="00F52FCC"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t xml:space="preserve">     </w:t>
            </w:r>
            <w:r w:rsidR="00B114DB" w:rsidRPr="00D819C3">
              <w:rPr>
                <w:rFonts w:asciiTheme="minorHAnsi" w:hAnsiTheme="minorHAnsi" w:cstheme="minorHAnsi"/>
                <w:b/>
              </w:rPr>
              <w:t>HP Mercury</w:t>
            </w:r>
            <w:r w:rsidR="00B114DB" w:rsidRPr="00D819C3">
              <w:rPr>
                <w:rFonts w:asciiTheme="minorHAnsi" w:hAnsiTheme="minorHAnsi" w:cstheme="minorHAnsi"/>
              </w:rPr>
              <w:t xml:space="preserve"> Quality Center/Test Director</w:t>
            </w:r>
            <w:r w:rsidR="00136760" w:rsidRPr="00D819C3">
              <w:rPr>
                <w:rFonts w:asciiTheme="minorHAnsi" w:hAnsiTheme="minorHAnsi" w:cstheme="minorHAnsi"/>
              </w:rPr>
              <w:t>.</w:t>
            </w:r>
          </w:p>
        </w:tc>
      </w:tr>
      <w:tr w:rsidR="00B114DB" w:rsidRPr="00D819C3" w:rsidTr="00813B09">
        <w:trPr>
          <w:trHeight w:val="404"/>
        </w:trPr>
        <w:tc>
          <w:tcPr>
            <w:tcW w:w="3739" w:type="dxa"/>
            <w:shd w:val="clear" w:color="auto" w:fill="auto"/>
            <w:vAlign w:val="center"/>
          </w:tcPr>
          <w:p w:rsidR="00B114DB" w:rsidRPr="00D819C3" w:rsidRDefault="00B114DB"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t>Scripting</w:t>
            </w:r>
          </w:p>
        </w:tc>
        <w:tc>
          <w:tcPr>
            <w:tcW w:w="7169" w:type="dxa"/>
            <w:shd w:val="clear" w:color="auto" w:fill="auto"/>
            <w:vAlign w:val="center"/>
          </w:tcPr>
          <w:p w:rsidR="00B114DB" w:rsidRPr="00D819C3" w:rsidRDefault="00F52FCC"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rPr>
              <w:t xml:space="preserve">     </w:t>
            </w:r>
            <w:r w:rsidR="00B114DB" w:rsidRPr="00D819C3">
              <w:rPr>
                <w:rFonts w:asciiTheme="minorHAnsi" w:hAnsiTheme="minorHAnsi" w:cstheme="minorHAnsi"/>
              </w:rPr>
              <w:t>DHTML, CSS, JQuery, JavaScript, XML, HTML</w:t>
            </w:r>
            <w:r w:rsidR="002701F8" w:rsidRPr="00D819C3">
              <w:rPr>
                <w:rFonts w:asciiTheme="minorHAnsi" w:hAnsiTheme="minorHAnsi" w:cstheme="minorHAnsi"/>
              </w:rPr>
              <w:t>, Pearl, Python</w:t>
            </w:r>
          </w:p>
        </w:tc>
      </w:tr>
      <w:tr w:rsidR="00B114DB" w:rsidRPr="00D819C3" w:rsidTr="00813B09">
        <w:trPr>
          <w:trHeight w:val="404"/>
        </w:trPr>
        <w:tc>
          <w:tcPr>
            <w:tcW w:w="3739" w:type="dxa"/>
            <w:shd w:val="clear" w:color="auto" w:fill="auto"/>
            <w:vAlign w:val="center"/>
          </w:tcPr>
          <w:p w:rsidR="00B114DB" w:rsidRPr="00D819C3" w:rsidRDefault="00B114DB"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t>Monitoring Tools</w:t>
            </w:r>
          </w:p>
        </w:tc>
        <w:tc>
          <w:tcPr>
            <w:tcW w:w="7169" w:type="dxa"/>
            <w:shd w:val="clear" w:color="auto" w:fill="auto"/>
            <w:vAlign w:val="center"/>
          </w:tcPr>
          <w:p w:rsidR="005B1344" w:rsidRPr="00D819C3" w:rsidRDefault="00F52FCC" w:rsidP="005B1344">
            <w:pPr>
              <w:pStyle w:val="Index"/>
              <w:suppressLineNumbers w:val="0"/>
              <w:suppressAutoHyphens w:val="0"/>
              <w:rPr>
                <w:rFonts w:asciiTheme="minorHAnsi" w:hAnsiTheme="minorHAnsi" w:cstheme="minorHAnsi"/>
              </w:rPr>
            </w:pPr>
            <w:r w:rsidRPr="00D819C3">
              <w:rPr>
                <w:rFonts w:asciiTheme="minorHAnsi" w:hAnsiTheme="minorHAnsi" w:cstheme="minorHAnsi"/>
              </w:rPr>
              <w:t xml:space="preserve">     </w:t>
            </w:r>
            <w:r w:rsidR="008C2E08" w:rsidRPr="00D819C3">
              <w:rPr>
                <w:rFonts w:asciiTheme="minorHAnsi" w:hAnsiTheme="minorHAnsi" w:cstheme="minorHAnsi"/>
              </w:rPr>
              <w:t xml:space="preserve"> </w:t>
            </w:r>
            <w:r w:rsidR="008E3C94" w:rsidRPr="00D819C3">
              <w:rPr>
                <w:rFonts w:asciiTheme="minorHAnsi" w:hAnsiTheme="minorHAnsi" w:cstheme="minorHAnsi"/>
              </w:rPr>
              <w:t xml:space="preserve">HP </w:t>
            </w:r>
            <w:r w:rsidR="00B114DB" w:rsidRPr="00D819C3">
              <w:rPr>
                <w:rFonts w:asciiTheme="minorHAnsi" w:hAnsiTheme="minorHAnsi" w:cstheme="minorHAnsi"/>
              </w:rPr>
              <w:t xml:space="preserve">SiteScope, HP Diagnostics Suite, </w:t>
            </w:r>
            <w:r w:rsidR="00136760" w:rsidRPr="00D819C3">
              <w:rPr>
                <w:rFonts w:asciiTheme="minorHAnsi" w:hAnsiTheme="minorHAnsi" w:cstheme="minorHAnsi"/>
              </w:rPr>
              <w:t>Wily Int</w:t>
            </w:r>
            <w:r w:rsidR="00B114DB" w:rsidRPr="00D819C3">
              <w:rPr>
                <w:rFonts w:asciiTheme="minorHAnsi" w:hAnsiTheme="minorHAnsi" w:cstheme="minorHAnsi"/>
              </w:rPr>
              <w:t>roscop</w:t>
            </w:r>
            <w:r w:rsidR="006934AE" w:rsidRPr="00D819C3">
              <w:rPr>
                <w:rFonts w:asciiTheme="minorHAnsi" w:hAnsiTheme="minorHAnsi" w:cstheme="minorHAnsi"/>
              </w:rPr>
              <w:t xml:space="preserve">e, Windows </w:t>
            </w:r>
            <w:r w:rsidR="008C2E08" w:rsidRPr="00D819C3">
              <w:rPr>
                <w:rFonts w:asciiTheme="minorHAnsi" w:hAnsiTheme="minorHAnsi" w:cstheme="minorHAnsi"/>
              </w:rPr>
              <w:t xml:space="preserve">    </w:t>
            </w:r>
            <w:r w:rsidR="006934AE" w:rsidRPr="00D819C3">
              <w:rPr>
                <w:rFonts w:asciiTheme="minorHAnsi" w:hAnsiTheme="minorHAnsi" w:cstheme="minorHAnsi"/>
              </w:rPr>
              <w:t xml:space="preserve">Performance monitor, </w:t>
            </w:r>
            <w:r w:rsidR="00B114DB" w:rsidRPr="00D819C3">
              <w:rPr>
                <w:rFonts w:asciiTheme="minorHAnsi" w:hAnsiTheme="minorHAnsi" w:cstheme="minorHAnsi"/>
              </w:rPr>
              <w:t xml:space="preserve">Nmon, </w:t>
            </w:r>
            <w:r w:rsidR="00E44155" w:rsidRPr="00D819C3">
              <w:rPr>
                <w:rFonts w:asciiTheme="minorHAnsi" w:hAnsiTheme="minorHAnsi" w:cstheme="minorHAnsi"/>
              </w:rPr>
              <w:t xml:space="preserve">Jconsole </w:t>
            </w:r>
            <w:r w:rsidR="00B114DB" w:rsidRPr="00D819C3">
              <w:rPr>
                <w:rFonts w:asciiTheme="minorHAnsi" w:hAnsiTheme="minorHAnsi" w:cstheme="minorHAnsi"/>
              </w:rPr>
              <w:t>&amp;</w:t>
            </w:r>
            <w:r w:rsidR="00F90C58" w:rsidRPr="00D819C3">
              <w:rPr>
                <w:rFonts w:asciiTheme="minorHAnsi" w:hAnsiTheme="minorHAnsi" w:cstheme="minorHAnsi"/>
              </w:rPr>
              <w:t xml:space="preserve"> </w:t>
            </w:r>
            <w:r w:rsidR="00B2757D" w:rsidRPr="00D819C3">
              <w:rPr>
                <w:rFonts w:asciiTheme="minorHAnsi" w:hAnsiTheme="minorHAnsi" w:cstheme="minorHAnsi"/>
              </w:rPr>
              <w:t>Dynat</w:t>
            </w:r>
            <w:r w:rsidR="00FE482A" w:rsidRPr="00D819C3">
              <w:rPr>
                <w:rFonts w:asciiTheme="minorHAnsi" w:hAnsiTheme="minorHAnsi" w:cstheme="minorHAnsi"/>
              </w:rPr>
              <w:t>race</w:t>
            </w:r>
            <w:r w:rsidR="00B114DB" w:rsidRPr="00D819C3">
              <w:rPr>
                <w:rFonts w:asciiTheme="minorHAnsi" w:hAnsiTheme="minorHAnsi" w:cstheme="minorHAnsi"/>
              </w:rPr>
              <w:t>.</w:t>
            </w:r>
          </w:p>
        </w:tc>
      </w:tr>
      <w:tr w:rsidR="00B114DB" w:rsidRPr="00D819C3" w:rsidTr="00813B09">
        <w:trPr>
          <w:trHeight w:val="404"/>
        </w:trPr>
        <w:tc>
          <w:tcPr>
            <w:tcW w:w="3739" w:type="dxa"/>
            <w:shd w:val="clear" w:color="auto" w:fill="auto"/>
            <w:vAlign w:val="center"/>
          </w:tcPr>
          <w:p w:rsidR="00B114DB" w:rsidRPr="00D819C3" w:rsidRDefault="00B114DB" w:rsidP="005B1344">
            <w:pPr>
              <w:pStyle w:val="Index"/>
              <w:suppressLineNumbers w:val="0"/>
              <w:suppressAutoHyphens w:val="0"/>
              <w:ind w:left="0" w:firstLine="0"/>
              <w:jc w:val="both"/>
              <w:rPr>
                <w:rFonts w:asciiTheme="minorHAnsi" w:hAnsiTheme="minorHAnsi" w:cstheme="minorHAnsi"/>
                <w:b/>
              </w:rPr>
            </w:pPr>
            <w:r w:rsidRPr="00D819C3">
              <w:rPr>
                <w:rFonts w:asciiTheme="minorHAnsi" w:hAnsiTheme="minorHAnsi" w:cstheme="minorHAnsi"/>
                <w:b/>
              </w:rPr>
              <w:t>Operating Systems</w:t>
            </w:r>
          </w:p>
        </w:tc>
        <w:tc>
          <w:tcPr>
            <w:tcW w:w="7169" w:type="dxa"/>
            <w:shd w:val="clear" w:color="auto" w:fill="auto"/>
            <w:vAlign w:val="center"/>
          </w:tcPr>
          <w:p w:rsidR="00B114DB" w:rsidRPr="00D819C3" w:rsidRDefault="00F52FCC"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rPr>
              <w:t xml:space="preserve">    </w:t>
            </w:r>
            <w:r w:rsidR="00B114DB" w:rsidRPr="00D819C3">
              <w:rPr>
                <w:rFonts w:asciiTheme="minorHAnsi" w:hAnsiTheme="minorHAnsi" w:cstheme="minorHAnsi"/>
              </w:rPr>
              <w:t>Windows, UNIX</w:t>
            </w:r>
          </w:p>
        </w:tc>
      </w:tr>
      <w:tr w:rsidR="005B1344" w:rsidRPr="00D819C3" w:rsidTr="00813B09">
        <w:trPr>
          <w:trHeight w:val="404"/>
        </w:trPr>
        <w:tc>
          <w:tcPr>
            <w:tcW w:w="3739" w:type="dxa"/>
            <w:shd w:val="clear" w:color="auto" w:fill="auto"/>
            <w:vAlign w:val="center"/>
          </w:tcPr>
          <w:p w:rsidR="005B1344" w:rsidRPr="00D819C3" w:rsidRDefault="005B1344" w:rsidP="005B1344">
            <w:pPr>
              <w:pStyle w:val="Index"/>
              <w:suppressLineNumbers w:val="0"/>
              <w:suppressAutoHyphens w:val="0"/>
              <w:ind w:left="0" w:firstLine="0"/>
              <w:jc w:val="both"/>
              <w:rPr>
                <w:rFonts w:asciiTheme="minorHAnsi" w:hAnsiTheme="minorHAnsi" w:cstheme="minorHAnsi"/>
                <w:b/>
              </w:rPr>
            </w:pPr>
            <w:r w:rsidRPr="00D819C3">
              <w:rPr>
                <w:rFonts w:asciiTheme="minorHAnsi" w:hAnsiTheme="minorHAnsi" w:cstheme="minorHAnsi"/>
                <w:b/>
              </w:rPr>
              <w:t>Languages</w:t>
            </w:r>
          </w:p>
        </w:tc>
        <w:tc>
          <w:tcPr>
            <w:tcW w:w="7169" w:type="dxa"/>
            <w:shd w:val="clear" w:color="auto" w:fill="auto"/>
            <w:vAlign w:val="center"/>
          </w:tcPr>
          <w:p w:rsidR="005B1344" w:rsidRPr="00D819C3" w:rsidRDefault="005B1344" w:rsidP="00A816B8">
            <w:pPr>
              <w:pStyle w:val="Index"/>
              <w:suppressLineNumbers w:val="0"/>
              <w:suppressAutoHyphens w:val="0"/>
              <w:jc w:val="both"/>
              <w:rPr>
                <w:rFonts w:asciiTheme="minorHAnsi" w:hAnsiTheme="minorHAnsi" w:cstheme="minorHAnsi"/>
              </w:rPr>
            </w:pPr>
            <w:r w:rsidRPr="00D819C3">
              <w:rPr>
                <w:rFonts w:asciiTheme="minorHAnsi" w:hAnsiTheme="minorHAnsi" w:cstheme="minorHAnsi"/>
              </w:rPr>
              <w:t xml:space="preserve">     C, C++, JAVA/J2EE. </w:t>
            </w:r>
          </w:p>
        </w:tc>
      </w:tr>
      <w:tr w:rsidR="00B114DB" w:rsidRPr="00D819C3" w:rsidTr="00813B09">
        <w:trPr>
          <w:trHeight w:val="404"/>
        </w:trPr>
        <w:tc>
          <w:tcPr>
            <w:tcW w:w="3739" w:type="dxa"/>
            <w:shd w:val="clear" w:color="auto" w:fill="auto"/>
            <w:vAlign w:val="center"/>
          </w:tcPr>
          <w:p w:rsidR="00B114DB" w:rsidRPr="00D819C3" w:rsidRDefault="00B114DB"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t>RDBMS</w:t>
            </w:r>
          </w:p>
        </w:tc>
        <w:tc>
          <w:tcPr>
            <w:tcW w:w="7169" w:type="dxa"/>
            <w:shd w:val="clear" w:color="auto" w:fill="auto"/>
            <w:vAlign w:val="center"/>
          </w:tcPr>
          <w:p w:rsidR="00B114DB" w:rsidRPr="00D819C3" w:rsidRDefault="00F52FCC"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rPr>
              <w:t xml:space="preserve">    </w:t>
            </w:r>
            <w:r w:rsidR="00B114DB" w:rsidRPr="00D819C3">
              <w:rPr>
                <w:rFonts w:asciiTheme="minorHAnsi" w:hAnsiTheme="minorHAnsi" w:cstheme="minorHAnsi"/>
              </w:rPr>
              <w:t>SQL</w:t>
            </w:r>
            <w:r w:rsidR="00B23EC3" w:rsidRPr="00D819C3">
              <w:rPr>
                <w:rFonts w:asciiTheme="minorHAnsi" w:hAnsiTheme="minorHAnsi" w:cstheme="minorHAnsi"/>
              </w:rPr>
              <w:t xml:space="preserve"> Server</w:t>
            </w:r>
            <w:r w:rsidR="00B114DB" w:rsidRPr="00D819C3">
              <w:rPr>
                <w:rFonts w:asciiTheme="minorHAnsi" w:hAnsiTheme="minorHAnsi" w:cstheme="minorHAnsi"/>
              </w:rPr>
              <w:t xml:space="preserve"> / Oracle / </w:t>
            </w:r>
            <w:r w:rsidR="00AB7D34" w:rsidRPr="00D819C3">
              <w:rPr>
                <w:rFonts w:asciiTheme="minorHAnsi" w:hAnsiTheme="minorHAnsi" w:cstheme="minorHAnsi"/>
              </w:rPr>
              <w:t>DB2/</w:t>
            </w:r>
            <w:r w:rsidR="00B114DB" w:rsidRPr="00D819C3">
              <w:rPr>
                <w:rFonts w:asciiTheme="minorHAnsi" w:hAnsiTheme="minorHAnsi" w:cstheme="minorHAnsi"/>
              </w:rPr>
              <w:t xml:space="preserve"> MySQL</w:t>
            </w:r>
            <w:r w:rsidR="003365DF" w:rsidRPr="00D819C3">
              <w:rPr>
                <w:rFonts w:asciiTheme="minorHAnsi" w:hAnsiTheme="minorHAnsi" w:cstheme="minorHAnsi"/>
              </w:rPr>
              <w:t>.</w:t>
            </w:r>
          </w:p>
        </w:tc>
      </w:tr>
      <w:tr w:rsidR="00B114DB" w:rsidRPr="00D819C3" w:rsidTr="00813B09">
        <w:trPr>
          <w:trHeight w:val="404"/>
        </w:trPr>
        <w:tc>
          <w:tcPr>
            <w:tcW w:w="3739" w:type="dxa"/>
            <w:shd w:val="clear" w:color="auto" w:fill="auto"/>
            <w:vAlign w:val="center"/>
          </w:tcPr>
          <w:p w:rsidR="00B114DB" w:rsidRPr="00D819C3" w:rsidRDefault="00B114DB"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b/>
              </w:rPr>
              <w:t>Work Flow Tools</w:t>
            </w:r>
          </w:p>
        </w:tc>
        <w:tc>
          <w:tcPr>
            <w:tcW w:w="7169" w:type="dxa"/>
            <w:shd w:val="clear" w:color="auto" w:fill="auto"/>
            <w:vAlign w:val="center"/>
          </w:tcPr>
          <w:p w:rsidR="00B114DB" w:rsidRPr="00D819C3" w:rsidRDefault="00F52FCC" w:rsidP="00A816B8">
            <w:pPr>
              <w:pStyle w:val="Index"/>
              <w:suppressLineNumbers w:val="0"/>
              <w:suppressAutoHyphens w:val="0"/>
              <w:jc w:val="both"/>
              <w:rPr>
                <w:rFonts w:asciiTheme="minorHAnsi" w:hAnsiTheme="minorHAnsi" w:cstheme="minorHAnsi"/>
                <w:b/>
              </w:rPr>
            </w:pPr>
            <w:r w:rsidRPr="00D819C3">
              <w:rPr>
                <w:rFonts w:asciiTheme="minorHAnsi" w:hAnsiTheme="minorHAnsi" w:cstheme="minorHAnsi"/>
              </w:rPr>
              <w:t xml:space="preserve">    </w:t>
            </w:r>
            <w:r w:rsidR="00B114DB" w:rsidRPr="00D819C3">
              <w:rPr>
                <w:rFonts w:asciiTheme="minorHAnsi" w:hAnsiTheme="minorHAnsi" w:cstheme="minorHAnsi"/>
              </w:rPr>
              <w:t>MS-Visio, MS-Excel, MS-Word, MS-PowerPoint</w:t>
            </w:r>
          </w:p>
        </w:tc>
      </w:tr>
      <w:tr w:rsidR="00B114DB" w:rsidRPr="00D819C3" w:rsidTr="00813B09">
        <w:tblPrEx>
          <w:tblLook w:val="0000"/>
        </w:tblPrEx>
        <w:trPr>
          <w:trHeight w:val="438"/>
        </w:trPr>
        <w:tc>
          <w:tcPr>
            <w:tcW w:w="3739" w:type="dxa"/>
            <w:tcBorders>
              <w:bottom w:val="single" w:sz="4" w:space="0" w:color="auto"/>
            </w:tcBorders>
          </w:tcPr>
          <w:p w:rsidR="00B114DB" w:rsidRPr="00D819C3" w:rsidRDefault="00B114DB" w:rsidP="00A816B8">
            <w:pPr>
              <w:jc w:val="both"/>
              <w:rPr>
                <w:rFonts w:asciiTheme="minorHAnsi" w:hAnsiTheme="minorHAnsi" w:cstheme="minorHAnsi"/>
              </w:rPr>
            </w:pPr>
            <w:r w:rsidRPr="00D819C3">
              <w:rPr>
                <w:rFonts w:asciiTheme="minorHAnsi" w:hAnsiTheme="minorHAnsi" w:cstheme="minorHAnsi"/>
                <w:b/>
                <w:bCs/>
                <w:shd w:val="clear" w:color="auto" w:fill="FFFFFF"/>
              </w:rPr>
              <w:t>Methodologies</w:t>
            </w:r>
          </w:p>
        </w:tc>
        <w:tc>
          <w:tcPr>
            <w:tcW w:w="7169" w:type="dxa"/>
          </w:tcPr>
          <w:p w:rsidR="00B114DB" w:rsidRPr="00D819C3" w:rsidRDefault="00F52FCC" w:rsidP="00A816B8">
            <w:pPr>
              <w:jc w:val="both"/>
              <w:rPr>
                <w:rFonts w:asciiTheme="minorHAnsi" w:hAnsiTheme="minorHAnsi" w:cstheme="minorHAnsi"/>
              </w:rPr>
            </w:pPr>
            <w:r w:rsidRPr="00D819C3">
              <w:rPr>
                <w:rFonts w:asciiTheme="minorHAnsi" w:hAnsiTheme="minorHAnsi" w:cstheme="minorHAnsi"/>
                <w:shd w:val="clear" w:color="auto" w:fill="FFFFFF"/>
              </w:rPr>
              <w:t xml:space="preserve">    </w:t>
            </w:r>
            <w:r w:rsidR="00B114DB" w:rsidRPr="00D819C3">
              <w:rPr>
                <w:rFonts w:asciiTheme="minorHAnsi" w:hAnsiTheme="minorHAnsi" w:cstheme="minorHAnsi"/>
                <w:shd w:val="clear" w:color="auto" w:fill="FFFFFF"/>
              </w:rPr>
              <w:t>Agile, Performance Testing</w:t>
            </w:r>
          </w:p>
        </w:tc>
      </w:tr>
    </w:tbl>
    <w:p w:rsidR="00D04F7E" w:rsidRPr="00D819C3" w:rsidRDefault="00D04F7E" w:rsidP="00A816B8">
      <w:pPr>
        <w:spacing w:after="0"/>
        <w:jc w:val="both"/>
        <w:rPr>
          <w:rFonts w:asciiTheme="minorHAnsi" w:eastAsia="MS PMincho" w:hAnsiTheme="minorHAnsi" w:cstheme="minorHAnsi"/>
          <w:b/>
          <w:lang w:eastAsia="en-US" w:bidi="en-US"/>
        </w:rPr>
      </w:pPr>
    </w:p>
    <w:p w:rsidR="0065028A" w:rsidRPr="00D819C3" w:rsidRDefault="0065028A" w:rsidP="0003779C">
      <w:pPr>
        <w:shd w:val="clear" w:color="auto" w:fill="E5B8B7" w:themeFill="accent2" w:themeFillTint="66"/>
        <w:spacing w:after="0"/>
        <w:jc w:val="both"/>
        <w:rPr>
          <w:rFonts w:asciiTheme="minorHAnsi" w:eastAsia="MS PMincho" w:hAnsiTheme="minorHAnsi" w:cstheme="minorHAnsi"/>
          <w:b/>
          <w:color w:val="17365D" w:themeColor="text2" w:themeShade="BF"/>
          <w:lang w:eastAsia="en-US" w:bidi="en-US"/>
        </w:rPr>
      </w:pPr>
      <w:r w:rsidRPr="00D819C3">
        <w:rPr>
          <w:rFonts w:asciiTheme="minorHAnsi" w:eastAsia="MS PMincho" w:hAnsiTheme="minorHAnsi" w:cstheme="minorHAnsi"/>
          <w:b/>
          <w:color w:val="17365D" w:themeColor="text2" w:themeShade="BF"/>
          <w:lang w:eastAsia="en-US" w:bidi="en-US"/>
        </w:rPr>
        <w:t>EDUCATION</w:t>
      </w:r>
    </w:p>
    <w:p w:rsidR="00D04F7E" w:rsidRPr="00D819C3" w:rsidRDefault="00C907C1" w:rsidP="00A816B8">
      <w:pPr>
        <w:spacing w:after="0"/>
        <w:jc w:val="both"/>
        <w:rPr>
          <w:rFonts w:asciiTheme="minorHAnsi" w:eastAsia="MS PMincho" w:hAnsiTheme="minorHAnsi" w:cstheme="minorHAnsi"/>
          <w:b/>
          <w:lang w:eastAsia="en-US" w:bidi="en-US"/>
        </w:rPr>
      </w:pPr>
      <w:r w:rsidRPr="00D819C3">
        <w:rPr>
          <w:rFonts w:asciiTheme="minorHAnsi" w:hAnsiTheme="minorHAnsi" w:cstheme="minorHAnsi"/>
        </w:rPr>
        <w:t xml:space="preserve">Bachelors in Computer Science Engineering, </w:t>
      </w:r>
      <w:r w:rsidR="00EA5889" w:rsidRPr="00D819C3">
        <w:rPr>
          <w:rFonts w:asciiTheme="minorHAnsi" w:hAnsiTheme="minorHAnsi" w:cstheme="minorHAnsi"/>
        </w:rPr>
        <w:t>JNTU,</w:t>
      </w:r>
      <w:r w:rsidRPr="00D819C3">
        <w:rPr>
          <w:rFonts w:asciiTheme="minorHAnsi" w:hAnsiTheme="minorHAnsi" w:cstheme="minorHAnsi"/>
        </w:rPr>
        <w:t xml:space="preserve"> INDIA</w:t>
      </w:r>
      <w:r w:rsidR="00D819C3" w:rsidRPr="00D819C3">
        <w:rPr>
          <w:rFonts w:asciiTheme="minorHAnsi" w:hAnsiTheme="minorHAnsi" w:cstheme="minorHAnsi"/>
        </w:rPr>
        <w:t xml:space="preserve"> </w:t>
      </w:r>
      <w:r w:rsidRPr="00D819C3">
        <w:rPr>
          <w:rFonts w:asciiTheme="minorHAnsi" w:hAnsiTheme="minorHAnsi" w:cstheme="minorHAnsi"/>
        </w:rPr>
        <w:t>.</w:t>
      </w:r>
    </w:p>
    <w:p w:rsidR="0065028A" w:rsidRPr="00D819C3" w:rsidRDefault="00803EB9" w:rsidP="0003779C">
      <w:pPr>
        <w:pStyle w:val="ResumeSectionTitles"/>
        <w:pBdr>
          <w:top w:val="single" w:sz="24" w:space="0" w:color="808080"/>
        </w:pBdr>
        <w:spacing w:line="276" w:lineRule="auto"/>
        <w:jc w:val="both"/>
        <w:rPr>
          <w:rFonts w:asciiTheme="minorHAnsi" w:hAnsiTheme="minorHAnsi" w:cstheme="minorHAnsi"/>
          <w:b/>
          <w:i w:val="0"/>
          <w:color w:val="943634" w:themeColor="accent2" w:themeShade="BF"/>
          <w:sz w:val="22"/>
          <w:szCs w:val="22"/>
        </w:rPr>
      </w:pPr>
      <w:r w:rsidRPr="00D819C3">
        <w:rPr>
          <w:rFonts w:asciiTheme="minorHAnsi" w:hAnsiTheme="minorHAnsi" w:cstheme="minorHAnsi"/>
          <w:b/>
          <w:i w:val="0"/>
          <w:color w:val="943634" w:themeColor="accent2" w:themeShade="BF"/>
          <w:sz w:val="22"/>
          <w:szCs w:val="22"/>
        </w:rPr>
        <w:t>KEY PROJECTS EXECUTED:</w:t>
      </w:r>
    </w:p>
    <w:p w:rsidR="00DF42C1" w:rsidRPr="00D819C3" w:rsidRDefault="00DF42C1" w:rsidP="005E1081">
      <w:pPr>
        <w:pStyle w:val="ResumeSectionTitles"/>
        <w:shd w:val="clear" w:color="auto" w:fill="EAF1DD" w:themeFill="accent3" w:themeFillTint="33"/>
        <w:jc w:val="both"/>
        <w:rPr>
          <w:rFonts w:asciiTheme="minorHAnsi" w:eastAsia="Arial Unicode MS" w:hAnsiTheme="minorHAnsi" w:cstheme="minorHAnsi"/>
          <w:b/>
          <w:i w:val="0"/>
          <w:sz w:val="22"/>
          <w:szCs w:val="22"/>
        </w:rPr>
      </w:pPr>
      <w:r w:rsidRPr="00D819C3">
        <w:rPr>
          <w:rFonts w:asciiTheme="minorHAnsi" w:eastAsia="Arial Unicode MS" w:hAnsiTheme="minorHAnsi" w:cstheme="minorHAnsi"/>
          <w:b/>
          <w:i w:val="0"/>
          <w:sz w:val="22"/>
          <w:szCs w:val="22"/>
        </w:rPr>
        <w:t>Harvard Pilgrim Health Care</w:t>
      </w:r>
      <w:r w:rsidR="005E1081" w:rsidRPr="00D819C3">
        <w:rPr>
          <w:rFonts w:asciiTheme="minorHAnsi" w:eastAsia="Arial Unicode MS" w:hAnsiTheme="minorHAnsi" w:cstheme="minorHAnsi"/>
          <w:b/>
          <w:i w:val="0"/>
          <w:sz w:val="22"/>
          <w:szCs w:val="22"/>
        </w:rPr>
        <w:t xml:space="preserve">, </w:t>
      </w:r>
      <w:r w:rsidRPr="00D819C3">
        <w:rPr>
          <w:rFonts w:asciiTheme="minorHAnsi" w:eastAsia="Arial Unicode MS" w:hAnsiTheme="minorHAnsi" w:cstheme="minorHAnsi"/>
          <w:b/>
          <w:i w:val="0"/>
          <w:sz w:val="22"/>
          <w:szCs w:val="22"/>
        </w:rPr>
        <w:t>Boston, MA</w:t>
      </w:r>
      <w:r w:rsidR="00E5264E" w:rsidRPr="00D819C3">
        <w:rPr>
          <w:rFonts w:asciiTheme="minorHAnsi" w:eastAsia="Arial Unicode MS" w:hAnsiTheme="minorHAnsi" w:cstheme="minorHAnsi"/>
          <w:b/>
          <w:i w:val="0"/>
          <w:sz w:val="22"/>
          <w:szCs w:val="22"/>
        </w:rPr>
        <w:t>.</w:t>
      </w:r>
    </w:p>
    <w:p w:rsidR="00D819C3" w:rsidRPr="00D819C3" w:rsidRDefault="00CE358B" w:rsidP="00D819C3">
      <w:pPr>
        <w:pStyle w:val="ResumeSectionTitles"/>
        <w:shd w:val="clear" w:color="auto" w:fill="EAF1DD" w:themeFill="accent3" w:themeFillTint="33"/>
        <w:jc w:val="both"/>
        <w:rPr>
          <w:rFonts w:asciiTheme="minorHAnsi" w:eastAsia="Arial Unicode MS" w:hAnsiTheme="minorHAnsi" w:cstheme="minorHAnsi"/>
          <w:b/>
          <w:i w:val="0"/>
          <w:sz w:val="22"/>
          <w:szCs w:val="22"/>
        </w:rPr>
      </w:pPr>
      <w:r w:rsidRPr="00D819C3">
        <w:rPr>
          <w:rFonts w:asciiTheme="minorHAnsi" w:eastAsia="Arial Unicode MS" w:hAnsiTheme="minorHAnsi" w:cstheme="minorHAnsi"/>
          <w:b/>
          <w:i w:val="0"/>
          <w:sz w:val="22"/>
          <w:szCs w:val="22"/>
        </w:rPr>
        <w:t>Project Duration: Jan</w:t>
      </w:r>
      <w:r w:rsidR="003827B7" w:rsidRPr="00D819C3">
        <w:rPr>
          <w:rFonts w:asciiTheme="minorHAnsi" w:eastAsia="Arial Unicode MS" w:hAnsiTheme="minorHAnsi" w:cstheme="minorHAnsi"/>
          <w:b/>
          <w:i w:val="0"/>
          <w:sz w:val="22"/>
          <w:szCs w:val="22"/>
        </w:rPr>
        <w:t>’</w:t>
      </w:r>
      <w:r w:rsidRPr="00D819C3">
        <w:rPr>
          <w:rFonts w:asciiTheme="minorHAnsi" w:eastAsia="Arial Unicode MS" w:hAnsiTheme="minorHAnsi" w:cstheme="minorHAnsi"/>
          <w:b/>
          <w:i w:val="0"/>
          <w:sz w:val="22"/>
          <w:szCs w:val="22"/>
        </w:rPr>
        <w:t>2015</w:t>
      </w:r>
      <w:r w:rsidR="009B149A" w:rsidRPr="00D819C3">
        <w:rPr>
          <w:rFonts w:asciiTheme="minorHAnsi" w:eastAsia="Arial Unicode MS" w:hAnsiTheme="minorHAnsi" w:cstheme="minorHAnsi"/>
          <w:b/>
          <w:i w:val="0"/>
          <w:sz w:val="22"/>
          <w:szCs w:val="22"/>
        </w:rPr>
        <w:t xml:space="preserve">- </w:t>
      </w:r>
      <w:r w:rsidR="003827B7" w:rsidRPr="00D819C3">
        <w:rPr>
          <w:rFonts w:asciiTheme="minorHAnsi" w:eastAsia="Arial Unicode MS" w:hAnsiTheme="minorHAnsi" w:cstheme="minorHAnsi"/>
          <w:b/>
          <w:i w:val="0"/>
          <w:sz w:val="22"/>
          <w:szCs w:val="22"/>
        </w:rPr>
        <w:t>Current Date</w:t>
      </w:r>
      <w:r w:rsidR="00D819C3" w:rsidRPr="00D819C3">
        <w:rPr>
          <w:rFonts w:asciiTheme="minorHAnsi" w:eastAsia="Arial Unicode MS" w:hAnsiTheme="minorHAnsi" w:cstheme="minorHAnsi"/>
          <w:b/>
          <w:i w:val="0"/>
          <w:sz w:val="22"/>
          <w:szCs w:val="22"/>
        </w:rPr>
        <w:tab/>
      </w:r>
      <w:r w:rsidR="00D819C3" w:rsidRPr="00D819C3">
        <w:rPr>
          <w:rFonts w:asciiTheme="minorHAnsi" w:eastAsia="Arial Unicode MS" w:hAnsiTheme="minorHAnsi" w:cstheme="minorHAnsi"/>
          <w:b/>
          <w:i w:val="0"/>
          <w:sz w:val="22"/>
          <w:szCs w:val="22"/>
        </w:rPr>
        <w:tab/>
      </w:r>
      <w:r w:rsidR="00D819C3" w:rsidRPr="00D819C3">
        <w:rPr>
          <w:rFonts w:asciiTheme="minorHAnsi" w:eastAsia="Arial Unicode MS" w:hAnsiTheme="minorHAnsi" w:cstheme="minorHAnsi"/>
          <w:b/>
          <w:i w:val="0"/>
          <w:sz w:val="22"/>
          <w:szCs w:val="22"/>
        </w:rPr>
        <w:tab/>
      </w:r>
      <w:r w:rsidR="00D819C3" w:rsidRPr="00D819C3">
        <w:rPr>
          <w:rFonts w:asciiTheme="minorHAnsi" w:eastAsia="Arial Unicode MS" w:hAnsiTheme="minorHAnsi" w:cstheme="minorHAnsi"/>
          <w:b/>
          <w:i w:val="0"/>
          <w:sz w:val="22"/>
          <w:szCs w:val="22"/>
        </w:rPr>
        <w:tab/>
      </w:r>
      <w:r w:rsidR="00D819C3" w:rsidRPr="00D819C3">
        <w:rPr>
          <w:rFonts w:asciiTheme="minorHAnsi" w:eastAsia="Arial Unicode MS" w:hAnsiTheme="minorHAnsi" w:cstheme="minorHAnsi"/>
          <w:b/>
          <w:i w:val="0"/>
          <w:sz w:val="22"/>
          <w:szCs w:val="22"/>
        </w:rPr>
        <w:tab/>
      </w:r>
      <w:r w:rsidR="00D819C3" w:rsidRPr="00D819C3">
        <w:rPr>
          <w:rFonts w:asciiTheme="minorHAnsi" w:eastAsia="Arial Unicode MS" w:hAnsiTheme="minorHAnsi" w:cstheme="minorHAnsi"/>
          <w:b/>
          <w:i w:val="0"/>
          <w:sz w:val="22"/>
          <w:szCs w:val="22"/>
        </w:rPr>
        <w:tab/>
      </w:r>
    </w:p>
    <w:p w:rsidR="00DF42C1" w:rsidRPr="00D819C3" w:rsidRDefault="009B149A" w:rsidP="00D819C3">
      <w:pPr>
        <w:pStyle w:val="ResumeSectionTitles"/>
        <w:shd w:val="clear" w:color="auto" w:fill="EAF1DD" w:themeFill="accent3" w:themeFillTint="33"/>
        <w:jc w:val="both"/>
        <w:rPr>
          <w:rFonts w:asciiTheme="minorHAnsi" w:eastAsia="Arial Unicode MS" w:hAnsiTheme="minorHAnsi" w:cstheme="minorHAnsi"/>
          <w:b/>
          <w:i w:val="0"/>
          <w:sz w:val="22"/>
          <w:szCs w:val="22"/>
        </w:rPr>
      </w:pPr>
      <w:r w:rsidRPr="00D819C3">
        <w:rPr>
          <w:rFonts w:asciiTheme="minorHAnsi" w:eastAsia="Arial Unicode MS" w:hAnsiTheme="minorHAnsi" w:cstheme="minorHAnsi"/>
          <w:b/>
          <w:i w:val="0"/>
          <w:sz w:val="22"/>
          <w:szCs w:val="22"/>
        </w:rPr>
        <w:t xml:space="preserve">Role: </w:t>
      </w:r>
      <w:r w:rsidR="004D0475" w:rsidRPr="00D819C3">
        <w:rPr>
          <w:rFonts w:asciiTheme="minorHAnsi" w:eastAsia="Arial Unicode MS" w:hAnsiTheme="minorHAnsi" w:cstheme="minorHAnsi"/>
          <w:b/>
          <w:i w:val="0"/>
          <w:sz w:val="22"/>
          <w:szCs w:val="22"/>
        </w:rPr>
        <w:t>Sr.</w:t>
      </w:r>
      <w:r w:rsidR="008E3FFE" w:rsidRPr="00D819C3">
        <w:rPr>
          <w:rFonts w:asciiTheme="minorHAnsi" w:eastAsia="Arial Unicode MS" w:hAnsiTheme="minorHAnsi" w:cstheme="minorHAnsi"/>
          <w:b/>
          <w:i w:val="0"/>
          <w:sz w:val="22"/>
          <w:szCs w:val="22"/>
        </w:rPr>
        <w:t>Performance Engineer</w:t>
      </w:r>
    </w:p>
    <w:p w:rsidR="00D04F7E" w:rsidRPr="00D819C3" w:rsidRDefault="00D04F7E" w:rsidP="00FA239A">
      <w:pPr>
        <w:shd w:val="clear" w:color="auto" w:fill="E5B8B7" w:themeFill="accent2" w:themeFillTint="66"/>
        <w:spacing w:after="80"/>
        <w:jc w:val="both"/>
        <w:rPr>
          <w:rFonts w:asciiTheme="minorHAnsi" w:hAnsiTheme="minorHAnsi" w:cstheme="minorHAnsi"/>
        </w:rPr>
      </w:pPr>
      <w:r w:rsidRPr="00D819C3">
        <w:rPr>
          <w:rFonts w:asciiTheme="minorHAnsi" w:hAnsiTheme="minorHAnsi" w:cstheme="minorHAnsi"/>
          <w:b/>
          <w:shd w:val="clear" w:color="auto" w:fill="E5B8B7" w:themeFill="accent2" w:themeFillTint="66"/>
        </w:rPr>
        <w:t>ROLE</w:t>
      </w:r>
      <w:r w:rsidR="00B17EC1" w:rsidRPr="00D819C3">
        <w:rPr>
          <w:rFonts w:asciiTheme="minorHAnsi" w:hAnsiTheme="minorHAnsi" w:cstheme="minorHAnsi"/>
          <w:b/>
          <w:shd w:val="clear" w:color="auto" w:fill="E5B8B7" w:themeFill="accent2" w:themeFillTint="66"/>
        </w:rPr>
        <w:t>S AND RESPONSIBILITIES</w:t>
      </w:r>
      <w:r w:rsidRPr="00D819C3">
        <w:rPr>
          <w:rFonts w:asciiTheme="minorHAnsi" w:hAnsiTheme="minorHAnsi" w:cstheme="minorHAnsi"/>
          <w:b/>
        </w:rPr>
        <w:t>:</w:t>
      </w:r>
    </w:p>
    <w:p w:rsidR="000B6569" w:rsidRPr="00D819C3" w:rsidRDefault="000B6569" w:rsidP="00F66D95">
      <w:pPr>
        <w:pStyle w:val="MediumGrid21"/>
        <w:numPr>
          <w:ilvl w:val="0"/>
          <w:numId w:val="23"/>
        </w:numPr>
        <w:rPr>
          <w:rFonts w:asciiTheme="minorHAnsi" w:hAnsiTheme="minorHAnsi" w:cstheme="minorHAnsi"/>
          <w:color w:val="000000"/>
        </w:rPr>
      </w:pPr>
      <w:r w:rsidRPr="00D819C3">
        <w:rPr>
          <w:rFonts w:asciiTheme="minorHAnsi" w:hAnsiTheme="minorHAnsi" w:cstheme="minorHAnsi"/>
          <w:color w:val="000000"/>
        </w:rPr>
        <w:t xml:space="preserve">Involved in </w:t>
      </w:r>
      <w:r w:rsidR="00B2757D" w:rsidRPr="00D819C3">
        <w:rPr>
          <w:rFonts w:asciiTheme="minorHAnsi" w:hAnsiTheme="minorHAnsi" w:cstheme="minorHAnsi"/>
          <w:color w:val="000000"/>
        </w:rPr>
        <w:t xml:space="preserve">the </w:t>
      </w:r>
      <w:r w:rsidRPr="00D819C3">
        <w:rPr>
          <w:rFonts w:asciiTheme="minorHAnsi" w:hAnsiTheme="minorHAnsi" w:cstheme="minorHAnsi"/>
          <w:color w:val="000000"/>
        </w:rPr>
        <w:t>full life-cycle of the project from requirements gathering to transition and followed methodology.</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Creating and executing scenarios for Focus tests to target key business use cases.</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Developed performance workload distribution test models.</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Created Test Plan/Strategy, which includes Testing Resources, Testing Strategy, Risks and testing of end-to-end scenarios.</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Prepared test Estimations and presented in front </w:t>
      </w:r>
      <w:r w:rsidR="009916BC" w:rsidRPr="00D819C3">
        <w:rPr>
          <w:rFonts w:asciiTheme="minorHAnsi" w:eastAsia="Times New Roman" w:hAnsiTheme="minorHAnsi" w:cstheme="minorHAnsi"/>
          <w:color w:val="222222"/>
        </w:rPr>
        <w:t>of higher</w:t>
      </w:r>
      <w:r w:rsidRPr="00D819C3">
        <w:rPr>
          <w:rFonts w:asciiTheme="minorHAnsi" w:eastAsia="Times New Roman" w:hAnsiTheme="minorHAnsi" w:cstheme="minorHAnsi"/>
          <w:color w:val="222222"/>
        </w:rPr>
        <w:t xml:space="preserve"> management for approvals.</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Created automated scripts by including timers for recording response times, and test checks for confirming the retrieval of the correct page.</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Developed test scripts in VuGen using Web/ht</w:t>
      </w:r>
      <w:r w:rsidR="006461FC" w:rsidRPr="00D819C3">
        <w:rPr>
          <w:rFonts w:asciiTheme="minorHAnsi" w:eastAsia="Times New Roman" w:hAnsiTheme="minorHAnsi" w:cstheme="minorHAnsi"/>
          <w:color w:val="222222"/>
        </w:rPr>
        <w:t>tp, flex, Web Service, Ajax TruClient</w:t>
      </w:r>
      <w:r w:rsidR="001069F1" w:rsidRPr="00D819C3">
        <w:rPr>
          <w:rFonts w:asciiTheme="minorHAnsi" w:eastAsia="Times New Roman" w:hAnsiTheme="minorHAnsi" w:cstheme="minorHAnsi"/>
          <w:color w:val="222222"/>
        </w:rPr>
        <w:t xml:space="preserve"> </w:t>
      </w:r>
      <w:r w:rsidR="006461FC" w:rsidRPr="00D819C3">
        <w:rPr>
          <w:rFonts w:asciiTheme="minorHAnsi" w:eastAsia="Times New Roman" w:hAnsiTheme="minorHAnsi" w:cstheme="minorHAnsi"/>
          <w:color w:val="222222"/>
        </w:rPr>
        <w:t>and</w:t>
      </w:r>
      <w:r w:rsidRPr="00D819C3">
        <w:rPr>
          <w:rFonts w:asciiTheme="minorHAnsi" w:eastAsia="Times New Roman" w:hAnsiTheme="minorHAnsi" w:cstheme="minorHAnsi"/>
          <w:color w:val="222222"/>
        </w:rPr>
        <w:t xml:space="preserve"> Enhanced the scripts by adding checkpoints, functions in C Language, transactions, created parameters, shared Queues Assertions, and performed manual correlation to develop robust scripts .</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Extensively did performance testing of server’s load and scalability by creating multiple Virtual Users by using Load Runner Virtual User Generator</w:t>
      </w:r>
      <w:r w:rsidR="006461FC" w:rsidRPr="00D819C3">
        <w:rPr>
          <w:rFonts w:asciiTheme="minorHAnsi" w:eastAsia="Times New Roman" w:hAnsiTheme="minorHAnsi" w:cstheme="minorHAnsi"/>
          <w:color w:val="222222"/>
        </w:rPr>
        <w:t xml:space="preserve"> </w:t>
      </w:r>
      <w:r w:rsidRPr="00D819C3">
        <w:rPr>
          <w:rFonts w:asciiTheme="minorHAnsi" w:eastAsia="Times New Roman" w:hAnsiTheme="minorHAnsi" w:cstheme="minorHAnsi"/>
          <w:color w:val="222222"/>
        </w:rPr>
        <w:t>(VuGen) component.</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Deve</w:t>
      </w:r>
      <w:r w:rsidR="002F2BC8" w:rsidRPr="00D819C3">
        <w:rPr>
          <w:rFonts w:asciiTheme="minorHAnsi" w:eastAsia="Times New Roman" w:hAnsiTheme="minorHAnsi" w:cstheme="minorHAnsi"/>
          <w:color w:val="222222"/>
        </w:rPr>
        <w:t>loped Vuser Scripts by using VuG</w:t>
      </w:r>
      <w:r w:rsidRPr="00D819C3">
        <w:rPr>
          <w:rFonts w:asciiTheme="minorHAnsi" w:eastAsia="Times New Roman" w:hAnsiTheme="minorHAnsi" w:cstheme="minorHAnsi"/>
          <w:color w:val="222222"/>
        </w:rPr>
        <w:t>en and enhanced the scripts with Parameterization, Pacing, and correlation.</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Extensive backend knowledge o</w:t>
      </w:r>
      <w:r w:rsidR="00753853" w:rsidRPr="00D819C3">
        <w:rPr>
          <w:rFonts w:asciiTheme="minorHAnsi" w:eastAsia="Times New Roman" w:hAnsiTheme="minorHAnsi" w:cstheme="minorHAnsi"/>
          <w:color w:val="222222"/>
        </w:rPr>
        <w:t>f Oracle 10g,11g,</w:t>
      </w:r>
      <w:r w:rsidRPr="00D819C3">
        <w:rPr>
          <w:rFonts w:asciiTheme="minorHAnsi" w:eastAsia="Times New Roman" w:hAnsiTheme="minorHAnsi" w:cstheme="minorHAnsi"/>
          <w:color w:val="222222"/>
        </w:rPr>
        <w:t>SOA,</w:t>
      </w:r>
      <w:r w:rsidR="00753853" w:rsidRPr="00D819C3">
        <w:rPr>
          <w:rFonts w:asciiTheme="minorHAnsi" w:eastAsia="Times New Roman" w:hAnsiTheme="minorHAnsi" w:cstheme="minorHAnsi"/>
          <w:color w:val="222222"/>
        </w:rPr>
        <w:t xml:space="preserve">JAVA </w:t>
      </w:r>
      <w:r w:rsidRPr="00D819C3">
        <w:rPr>
          <w:rFonts w:asciiTheme="minorHAnsi" w:eastAsia="Times New Roman" w:hAnsiTheme="minorHAnsi" w:cstheme="minorHAnsi"/>
          <w:color w:val="222222"/>
        </w:rPr>
        <w:t>Application Servers.</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Developed Vuser scripts using </w:t>
      </w:r>
      <w:r w:rsidR="007E1009" w:rsidRPr="00D819C3">
        <w:rPr>
          <w:rFonts w:asciiTheme="minorHAnsi" w:eastAsia="Times New Roman" w:hAnsiTheme="minorHAnsi" w:cstheme="minorHAnsi"/>
          <w:color w:val="222222"/>
        </w:rPr>
        <w:t>Performance Center</w:t>
      </w:r>
      <w:r w:rsidRPr="00D819C3">
        <w:rPr>
          <w:rFonts w:asciiTheme="minorHAnsi" w:eastAsia="Times New Roman" w:hAnsiTheme="minorHAnsi" w:cstheme="minorHAnsi"/>
          <w:color w:val="222222"/>
        </w:rPr>
        <w:t xml:space="preserve"> for Web (HTTP/HTML), Flex and Web services protocols based on the user workflows.</w:t>
      </w:r>
    </w:p>
    <w:p w:rsidR="00DB78AB" w:rsidRPr="00D819C3" w:rsidRDefault="00DB78AB"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Recorded scripts using Web Services, Web(HTTP/HTML) and TruClient Ajax-Mobile protocols.</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lastRenderedPageBreak/>
        <w:t>Correlated the dynamically created session data in the load test scripts in VuGen to synchronize with the application.</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Created Various Vuser Scripts based on the Transactions such as Transfer funds, My Accounts, Customer service, Alerts, and pay bills Used by the Real Time users using VuGen of Load Runner.</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Defined and configured SLAs for hits/sec, throughput, transactions per second in </w:t>
      </w:r>
      <w:r w:rsidR="007E1009" w:rsidRPr="00D819C3">
        <w:rPr>
          <w:rFonts w:asciiTheme="minorHAnsi" w:eastAsia="Times New Roman" w:hAnsiTheme="minorHAnsi" w:cstheme="minorHAnsi"/>
          <w:color w:val="222222"/>
        </w:rPr>
        <w:t>Performance Center</w:t>
      </w:r>
      <w:r w:rsidRPr="00D819C3">
        <w:rPr>
          <w:rFonts w:asciiTheme="minorHAnsi" w:eastAsia="Times New Roman" w:hAnsiTheme="minorHAnsi" w:cstheme="minorHAnsi"/>
          <w:color w:val="222222"/>
        </w:rPr>
        <w:t>.</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Identify system/application bottlenecks and work with Bottom-line to facilitate the tuning of the application/environment in order to optimize capacity and improve performance of the application in order to handle peak workloads generated via Mercury Interactive </w:t>
      </w:r>
      <w:r w:rsidR="007E1009" w:rsidRPr="00D819C3">
        <w:rPr>
          <w:rFonts w:asciiTheme="minorHAnsi" w:eastAsia="Times New Roman" w:hAnsiTheme="minorHAnsi" w:cstheme="minorHAnsi"/>
          <w:color w:val="222222"/>
        </w:rPr>
        <w:t>Performance Center</w:t>
      </w:r>
      <w:r w:rsidR="00C10595" w:rsidRPr="00D819C3">
        <w:rPr>
          <w:rFonts w:asciiTheme="minorHAnsi" w:eastAsia="Times New Roman" w:hAnsiTheme="minorHAnsi" w:cstheme="minorHAnsi"/>
          <w:color w:val="222222"/>
        </w:rPr>
        <w:t xml:space="preserve"> </w:t>
      </w:r>
      <w:r w:rsidRPr="00D819C3">
        <w:rPr>
          <w:rFonts w:asciiTheme="minorHAnsi" w:eastAsia="Times New Roman" w:hAnsiTheme="minorHAnsi" w:cstheme="minorHAnsi"/>
          <w:color w:val="222222"/>
        </w:rPr>
        <w:t>tool to simulate activity.</w:t>
      </w:r>
    </w:p>
    <w:p w:rsidR="00B94AAB" w:rsidRPr="00D819C3" w:rsidRDefault="00B94AAB"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Used Dynatrace agent based metrics and web tagged requests from headers in LoadRunner scripts to identify bottlenecks.</w:t>
      </w:r>
    </w:p>
    <w:p w:rsidR="00B94AAB" w:rsidRPr="00D819C3" w:rsidRDefault="00B94AAB"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Extensively used Dynatrace to diagnose and troubleshoot performance issues. </w:t>
      </w:r>
    </w:p>
    <w:p w:rsidR="00D31650" w:rsidRPr="00D819C3" w:rsidRDefault="00D31650"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Experienced in testing web based applications using JMeter and SoapUI.</w:t>
      </w:r>
    </w:p>
    <w:p w:rsidR="00BA0871" w:rsidRPr="00D819C3" w:rsidRDefault="00BA0871" w:rsidP="00F66D95">
      <w:pPr>
        <w:pStyle w:val="ListParagraph"/>
        <w:widowControl w:val="0"/>
        <w:numPr>
          <w:ilvl w:val="0"/>
          <w:numId w:val="23"/>
        </w:numPr>
        <w:autoSpaceDE w:val="0"/>
        <w:spacing w:after="0" w:line="240" w:lineRule="auto"/>
        <w:rPr>
          <w:rFonts w:asciiTheme="minorHAnsi" w:eastAsia="Times New Roman" w:hAnsiTheme="minorHAnsi" w:cstheme="minorHAnsi"/>
          <w:color w:val="222222"/>
        </w:rPr>
      </w:pPr>
      <w:r w:rsidRPr="00D819C3">
        <w:rPr>
          <w:rFonts w:asciiTheme="minorHAnsi" w:eastAsia="Times New Roman" w:hAnsiTheme="minorHAnsi" w:cstheme="minorHAnsi"/>
          <w:color w:val="222222"/>
        </w:rPr>
        <w:t>Configured Web, Application, and Database server performance monitoring setup using LoadRunner Controlle</w:t>
      </w:r>
      <w:r w:rsidR="00C92813" w:rsidRPr="00D819C3">
        <w:rPr>
          <w:rFonts w:asciiTheme="minorHAnsi" w:eastAsia="Times New Roman" w:hAnsiTheme="minorHAnsi" w:cstheme="minorHAnsi"/>
          <w:color w:val="222222"/>
        </w:rPr>
        <w:t>r, Wily Introscope, Sp</w:t>
      </w:r>
      <w:r w:rsidR="00753853" w:rsidRPr="00D819C3">
        <w:rPr>
          <w:rFonts w:asciiTheme="minorHAnsi" w:eastAsia="Times New Roman" w:hAnsiTheme="minorHAnsi" w:cstheme="minorHAnsi"/>
          <w:color w:val="222222"/>
        </w:rPr>
        <w:t>l</w:t>
      </w:r>
      <w:r w:rsidR="00C92813" w:rsidRPr="00D819C3">
        <w:rPr>
          <w:rFonts w:asciiTheme="minorHAnsi" w:eastAsia="Times New Roman" w:hAnsiTheme="minorHAnsi" w:cstheme="minorHAnsi"/>
          <w:color w:val="222222"/>
        </w:rPr>
        <w:t>unk &amp; HP D</w:t>
      </w:r>
      <w:r w:rsidRPr="00D819C3">
        <w:rPr>
          <w:rFonts w:asciiTheme="minorHAnsi" w:eastAsia="Times New Roman" w:hAnsiTheme="minorHAnsi" w:cstheme="minorHAnsi"/>
          <w:color w:val="222222"/>
        </w:rPr>
        <w:t>iagnostics.</w:t>
      </w:r>
    </w:p>
    <w:p w:rsidR="00BA0871" w:rsidRPr="00D819C3" w:rsidRDefault="00BA0871" w:rsidP="00F66D95">
      <w:pPr>
        <w:pStyle w:val="ListParagraph"/>
        <w:numPr>
          <w:ilvl w:val="0"/>
          <w:numId w:val="23"/>
        </w:numPr>
        <w:suppressAutoHyphens w:val="0"/>
        <w:spacing w:after="0" w:line="240" w:lineRule="auto"/>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Responsible for analyzing the results like CPU usage, memory usage, garbage collection/heap size, server response times, database response times</w:t>
      </w:r>
      <w:r w:rsidR="00C92813" w:rsidRPr="00D819C3">
        <w:rPr>
          <w:rFonts w:asciiTheme="minorHAnsi" w:eastAsia="Times New Roman" w:hAnsiTheme="minorHAnsi" w:cstheme="minorHAnsi"/>
          <w:color w:val="222222"/>
        </w:rPr>
        <w:t>, active/idle threads, size of W</w:t>
      </w:r>
      <w:r w:rsidRPr="00D819C3">
        <w:rPr>
          <w:rFonts w:asciiTheme="minorHAnsi" w:eastAsia="Times New Roman" w:hAnsiTheme="minorHAnsi" w:cstheme="minorHAnsi"/>
          <w:color w:val="222222"/>
        </w:rPr>
        <w:t>eblogic queues, etc.</w:t>
      </w:r>
    </w:p>
    <w:p w:rsidR="00BA0871" w:rsidRPr="00D819C3" w:rsidRDefault="00BA0871" w:rsidP="00F66D95">
      <w:pPr>
        <w:pStyle w:val="ListParagraph"/>
        <w:numPr>
          <w:ilvl w:val="0"/>
          <w:numId w:val="23"/>
        </w:numPr>
        <w:suppressAutoHyphens w:val="0"/>
        <w:spacing w:after="0" w:line="240" w:lineRule="auto"/>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Added various monitoring parameters (CPU, Memory) to the </w:t>
      </w:r>
      <w:r w:rsidR="007E1009" w:rsidRPr="00D819C3">
        <w:rPr>
          <w:rFonts w:asciiTheme="minorHAnsi" w:eastAsia="Times New Roman" w:hAnsiTheme="minorHAnsi" w:cstheme="minorHAnsi"/>
          <w:color w:val="222222"/>
        </w:rPr>
        <w:t>Performance Center</w:t>
      </w:r>
      <w:r w:rsidR="00444E71" w:rsidRPr="00D819C3">
        <w:rPr>
          <w:rFonts w:asciiTheme="minorHAnsi" w:eastAsia="Times New Roman" w:hAnsiTheme="minorHAnsi" w:cstheme="minorHAnsi"/>
          <w:color w:val="222222"/>
        </w:rPr>
        <w:t xml:space="preserve"> </w:t>
      </w:r>
      <w:r w:rsidRPr="00D819C3">
        <w:rPr>
          <w:rFonts w:asciiTheme="minorHAnsi" w:eastAsia="Times New Roman" w:hAnsiTheme="minorHAnsi" w:cstheme="minorHAnsi"/>
          <w:color w:val="222222"/>
        </w:rPr>
        <w:t>controller for monitoring.</w:t>
      </w:r>
    </w:p>
    <w:p w:rsidR="00BA0871" w:rsidRPr="00D819C3" w:rsidRDefault="00BA0871" w:rsidP="00F66D95">
      <w:pPr>
        <w:pStyle w:val="ListParagraph"/>
        <w:numPr>
          <w:ilvl w:val="0"/>
          <w:numId w:val="23"/>
        </w:numPr>
        <w:suppressAutoHyphens w:val="0"/>
        <w:spacing w:after="0" w:line="240" w:lineRule="auto"/>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Using Performance Center to create scenarios and set up monitors to track load generator for performance testing; Involved in determining scalability and bottleneck testing of applications;</w:t>
      </w:r>
    </w:p>
    <w:p w:rsidR="00D04F7E" w:rsidRPr="00D819C3" w:rsidRDefault="00BA0871" w:rsidP="00F66D95">
      <w:pPr>
        <w:pStyle w:val="ListParagraph"/>
        <w:numPr>
          <w:ilvl w:val="0"/>
          <w:numId w:val="23"/>
        </w:numPr>
        <w:suppressAutoHyphens w:val="0"/>
        <w:spacing w:after="0" w:line="240" w:lineRule="auto"/>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Analyzing Throughput Graph, Hits/Second Graph, Transactions per second Graph and Rendezvous Graphs using </w:t>
      </w:r>
      <w:r w:rsidR="00C92813" w:rsidRPr="00D819C3">
        <w:rPr>
          <w:rFonts w:asciiTheme="minorHAnsi" w:eastAsia="Times New Roman" w:hAnsiTheme="minorHAnsi" w:cstheme="minorHAnsi"/>
          <w:color w:val="222222"/>
        </w:rPr>
        <w:t xml:space="preserve">the </w:t>
      </w:r>
      <w:r w:rsidRPr="00D819C3">
        <w:rPr>
          <w:rFonts w:asciiTheme="minorHAnsi" w:eastAsia="Times New Roman" w:hAnsiTheme="minorHAnsi" w:cstheme="minorHAnsi"/>
          <w:color w:val="222222"/>
        </w:rPr>
        <w:t>LR Analysis Tool</w:t>
      </w:r>
      <w:r w:rsidR="00B81E81" w:rsidRPr="00D819C3">
        <w:rPr>
          <w:rFonts w:asciiTheme="minorHAnsi" w:eastAsia="Times New Roman" w:hAnsiTheme="minorHAnsi" w:cstheme="minorHAnsi"/>
          <w:color w:val="222222"/>
        </w:rPr>
        <w:t>.</w:t>
      </w:r>
    </w:p>
    <w:p w:rsidR="00F66D95" w:rsidRPr="00D819C3" w:rsidRDefault="00F66D95" w:rsidP="003B1D9B">
      <w:pPr>
        <w:jc w:val="both"/>
        <w:rPr>
          <w:rFonts w:asciiTheme="minorHAnsi" w:hAnsiTheme="minorHAnsi" w:cstheme="minorHAnsi"/>
          <w:b/>
          <w:color w:val="365F91" w:themeColor="accent1" w:themeShade="BF"/>
        </w:rPr>
      </w:pPr>
      <w:r w:rsidRPr="00D819C3">
        <w:rPr>
          <w:rFonts w:asciiTheme="minorHAnsi" w:hAnsiTheme="minorHAnsi" w:cstheme="minorHAnsi"/>
          <w:b/>
          <w:color w:val="365F91" w:themeColor="accent1" w:themeShade="BF"/>
        </w:rPr>
        <w:t xml:space="preserve">     </w:t>
      </w:r>
    </w:p>
    <w:p w:rsidR="007D7593" w:rsidRPr="00D819C3" w:rsidRDefault="00F66D95" w:rsidP="003B1D9B">
      <w:pPr>
        <w:jc w:val="both"/>
        <w:rPr>
          <w:rFonts w:asciiTheme="minorHAnsi" w:hAnsiTheme="minorHAnsi" w:cstheme="minorHAnsi"/>
          <w:b/>
          <w:bCs/>
          <w:iCs/>
          <w:color w:val="000000"/>
        </w:rPr>
      </w:pPr>
      <w:r w:rsidRPr="00D819C3">
        <w:rPr>
          <w:rFonts w:asciiTheme="minorHAnsi" w:hAnsiTheme="minorHAnsi" w:cstheme="minorHAnsi"/>
          <w:b/>
          <w:color w:val="365F91" w:themeColor="accent1" w:themeShade="BF"/>
        </w:rPr>
        <w:t xml:space="preserve">    </w:t>
      </w:r>
      <w:r w:rsidR="00C65C22" w:rsidRPr="00D819C3">
        <w:rPr>
          <w:rFonts w:asciiTheme="minorHAnsi" w:hAnsiTheme="minorHAnsi" w:cstheme="minorHAnsi"/>
          <w:b/>
          <w:color w:val="365F91" w:themeColor="accent1" w:themeShade="BF"/>
        </w:rPr>
        <w:t xml:space="preserve"> </w:t>
      </w:r>
      <w:r w:rsidR="00D517D2" w:rsidRPr="00D819C3">
        <w:rPr>
          <w:rFonts w:asciiTheme="minorHAnsi" w:hAnsiTheme="minorHAnsi" w:cstheme="minorHAnsi"/>
          <w:b/>
          <w:color w:val="365F91" w:themeColor="accent1" w:themeShade="BF"/>
        </w:rPr>
        <w:t>ENVIRONMENT</w:t>
      </w:r>
      <w:r w:rsidR="00D517D2" w:rsidRPr="00D819C3">
        <w:rPr>
          <w:rFonts w:asciiTheme="minorHAnsi" w:hAnsiTheme="minorHAnsi" w:cstheme="minorHAnsi"/>
          <w:color w:val="365F91" w:themeColor="accent1" w:themeShade="BF"/>
        </w:rPr>
        <w:t>:</w:t>
      </w:r>
      <w:r w:rsidR="00091A4C" w:rsidRPr="00D819C3">
        <w:rPr>
          <w:rFonts w:asciiTheme="minorHAnsi" w:eastAsia="Times New Roman" w:hAnsiTheme="minorHAnsi" w:cstheme="minorHAnsi"/>
          <w:color w:val="222222"/>
        </w:rPr>
        <w:t xml:space="preserve"> JAVA, J2ee, </w:t>
      </w:r>
      <w:r w:rsidR="00382573" w:rsidRPr="00D819C3">
        <w:rPr>
          <w:rFonts w:asciiTheme="minorHAnsi" w:eastAsia="Times New Roman" w:hAnsiTheme="minorHAnsi" w:cstheme="minorHAnsi"/>
          <w:color w:val="222222"/>
        </w:rPr>
        <w:t xml:space="preserve">Java </w:t>
      </w:r>
      <w:r w:rsidR="00091A4C" w:rsidRPr="00D819C3">
        <w:rPr>
          <w:rFonts w:asciiTheme="minorHAnsi" w:eastAsia="Times New Roman" w:hAnsiTheme="minorHAnsi" w:cstheme="minorHAnsi"/>
          <w:color w:val="222222"/>
        </w:rPr>
        <w:t>JRE1.7,</w:t>
      </w:r>
      <w:r w:rsidR="00382573" w:rsidRPr="00D819C3">
        <w:rPr>
          <w:rFonts w:asciiTheme="minorHAnsi" w:eastAsia="Times New Roman" w:hAnsiTheme="minorHAnsi" w:cstheme="minorHAnsi"/>
          <w:color w:val="222222"/>
        </w:rPr>
        <w:t xml:space="preserve"> Weblogic,</w:t>
      </w:r>
      <w:r w:rsidR="002774E0" w:rsidRPr="00D819C3">
        <w:rPr>
          <w:rFonts w:asciiTheme="minorHAnsi" w:eastAsia="Times New Roman" w:hAnsiTheme="minorHAnsi" w:cstheme="minorHAnsi"/>
          <w:color w:val="222222"/>
        </w:rPr>
        <w:t xml:space="preserve"> Web HTTP/HTML, Web </w:t>
      </w:r>
      <w:r w:rsidR="000B1246" w:rsidRPr="00D819C3">
        <w:rPr>
          <w:rFonts w:asciiTheme="minorHAnsi" w:eastAsia="Times New Roman" w:hAnsiTheme="minorHAnsi" w:cstheme="minorHAnsi"/>
          <w:color w:val="222222"/>
        </w:rPr>
        <w:t>Services,</w:t>
      </w:r>
      <w:r w:rsidR="00382573" w:rsidRPr="00D819C3">
        <w:rPr>
          <w:rFonts w:asciiTheme="minorHAnsi" w:eastAsia="Times New Roman" w:hAnsiTheme="minorHAnsi" w:cstheme="minorHAnsi"/>
          <w:color w:val="222222"/>
        </w:rPr>
        <w:t xml:space="preserve"> XML, VuGen</w:t>
      </w:r>
      <w:r w:rsidR="00091A4C" w:rsidRPr="00D819C3">
        <w:rPr>
          <w:rFonts w:asciiTheme="minorHAnsi" w:eastAsia="Times New Roman" w:hAnsiTheme="minorHAnsi" w:cstheme="minorHAnsi"/>
          <w:color w:val="222222"/>
        </w:rPr>
        <w:t>,</w:t>
      </w:r>
      <w:r w:rsidR="00382573" w:rsidRPr="00D819C3">
        <w:rPr>
          <w:rFonts w:asciiTheme="minorHAnsi" w:eastAsia="Times New Roman" w:hAnsiTheme="minorHAnsi" w:cstheme="minorHAnsi"/>
          <w:color w:val="222222"/>
        </w:rPr>
        <w:t xml:space="preserve"> Performance </w:t>
      </w:r>
      <w:r w:rsidR="00091A4C" w:rsidRPr="00D819C3">
        <w:rPr>
          <w:rFonts w:asciiTheme="minorHAnsi" w:eastAsia="Times New Roman" w:hAnsiTheme="minorHAnsi" w:cstheme="minorHAnsi"/>
          <w:color w:val="222222"/>
        </w:rPr>
        <w:t>Center,</w:t>
      </w:r>
      <w:r w:rsidR="00C92813" w:rsidRPr="00D819C3">
        <w:rPr>
          <w:rFonts w:asciiTheme="minorHAnsi" w:eastAsia="Times New Roman" w:hAnsiTheme="minorHAnsi" w:cstheme="minorHAnsi"/>
          <w:color w:val="222222"/>
        </w:rPr>
        <w:t xml:space="preserve"> Load Runner,</w:t>
      </w:r>
      <w:r w:rsidR="000D6114" w:rsidRPr="00D819C3">
        <w:rPr>
          <w:rFonts w:asciiTheme="minorHAnsi" w:eastAsia="Times New Roman" w:hAnsiTheme="minorHAnsi" w:cstheme="minorHAnsi"/>
          <w:color w:val="222222"/>
        </w:rPr>
        <w:t xml:space="preserve"> JMeter</w:t>
      </w:r>
      <w:r w:rsidR="004C23AE" w:rsidRPr="00D819C3">
        <w:rPr>
          <w:rFonts w:asciiTheme="minorHAnsi" w:eastAsia="Times New Roman" w:hAnsiTheme="minorHAnsi" w:cstheme="minorHAnsi"/>
          <w:color w:val="222222"/>
        </w:rPr>
        <w:t xml:space="preserve">, </w:t>
      </w:r>
      <w:r w:rsidR="00091A4C" w:rsidRPr="00D819C3">
        <w:rPr>
          <w:rFonts w:asciiTheme="minorHAnsi" w:eastAsia="Times New Roman" w:hAnsiTheme="minorHAnsi" w:cstheme="minorHAnsi"/>
          <w:color w:val="222222"/>
        </w:rPr>
        <w:t>Web services, SoapUI,</w:t>
      </w:r>
      <w:r w:rsidR="005F4DD4" w:rsidRPr="00D819C3">
        <w:rPr>
          <w:rFonts w:asciiTheme="minorHAnsi" w:eastAsia="Times New Roman" w:hAnsiTheme="minorHAnsi" w:cstheme="minorHAnsi"/>
          <w:color w:val="222222"/>
        </w:rPr>
        <w:t xml:space="preserve"> Quality Center, </w:t>
      </w:r>
      <w:r w:rsidR="00753853" w:rsidRPr="00D819C3">
        <w:rPr>
          <w:rFonts w:asciiTheme="minorHAnsi" w:eastAsia="Times New Roman" w:hAnsiTheme="minorHAnsi" w:cstheme="minorHAnsi"/>
          <w:color w:val="222222"/>
        </w:rPr>
        <w:t xml:space="preserve"> Splunk,</w:t>
      </w:r>
      <w:r w:rsidR="00221759" w:rsidRPr="00D819C3">
        <w:rPr>
          <w:rFonts w:asciiTheme="minorHAnsi" w:eastAsia="Times New Roman" w:hAnsiTheme="minorHAnsi" w:cstheme="minorHAnsi"/>
          <w:color w:val="222222"/>
        </w:rPr>
        <w:t xml:space="preserve"> Dynatrace</w:t>
      </w:r>
      <w:r w:rsidR="00E823C1" w:rsidRPr="00D819C3">
        <w:rPr>
          <w:rFonts w:asciiTheme="minorHAnsi" w:eastAsia="Times New Roman" w:hAnsiTheme="minorHAnsi" w:cstheme="minorHAnsi"/>
          <w:color w:val="222222"/>
        </w:rPr>
        <w:t>.</w:t>
      </w:r>
    </w:p>
    <w:p w:rsidR="00DF42C1" w:rsidRPr="00D819C3" w:rsidRDefault="00DF42C1" w:rsidP="005E1081">
      <w:pPr>
        <w:pStyle w:val="ResumeSectionTitles"/>
        <w:shd w:val="clear" w:color="auto" w:fill="EAF1DD" w:themeFill="accent3" w:themeFillTint="33"/>
        <w:jc w:val="both"/>
        <w:rPr>
          <w:rFonts w:asciiTheme="minorHAnsi" w:eastAsia="Arial Unicode MS"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Cigna</w:t>
      </w:r>
      <w:r w:rsidR="005E1081" w:rsidRPr="00D819C3">
        <w:rPr>
          <w:rFonts w:asciiTheme="minorHAnsi" w:eastAsia="Arial Unicode MS" w:hAnsiTheme="minorHAnsi" w:cstheme="minorHAnsi"/>
          <w:b/>
          <w:i w:val="0"/>
          <w:color w:val="000000"/>
          <w:sz w:val="22"/>
          <w:szCs w:val="22"/>
        </w:rPr>
        <w:t xml:space="preserve">, </w:t>
      </w:r>
      <w:r w:rsidRPr="00D819C3">
        <w:rPr>
          <w:rFonts w:asciiTheme="minorHAnsi" w:eastAsia="Arial Unicode MS" w:hAnsiTheme="minorHAnsi" w:cstheme="minorHAnsi"/>
          <w:b/>
          <w:i w:val="0"/>
          <w:color w:val="000000"/>
          <w:sz w:val="22"/>
          <w:szCs w:val="22"/>
        </w:rPr>
        <w:t>Manchester, NH</w:t>
      </w:r>
    </w:p>
    <w:p w:rsidR="00E12048" w:rsidRPr="00D819C3" w:rsidRDefault="003B1D9B" w:rsidP="00E12048">
      <w:pPr>
        <w:pStyle w:val="ResumeSectionTitles"/>
        <w:shd w:val="clear" w:color="auto" w:fill="EAF1DD" w:themeFill="accent3" w:themeFillTint="33"/>
        <w:jc w:val="both"/>
        <w:rPr>
          <w:rFonts w:asciiTheme="minorHAnsi" w:eastAsia="Arial Unicode MS"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Project Duration</w:t>
      </w:r>
      <w:r w:rsidRPr="00D819C3">
        <w:rPr>
          <w:rFonts w:asciiTheme="minorHAnsi" w:eastAsia="Arial Unicode MS" w:hAnsiTheme="minorHAnsi" w:cstheme="minorHAnsi"/>
          <w:i w:val="0"/>
          <w:color w:val="000000"/>
          <w:sz w:val="22"/>
          <w:szCs w:val="22"/>
        </w:rPr>
        <w:t xml:space="preserve">: </w:t>
      </w:r>
      <w:r w:rsidR="004D0475" w:rsidRPr="00D819C3">
        <w:rPr>
          <w:rFonts w:asciiTheme="minorHAnsi" w:eastAsia="Arial Unicode MS" w:hAnsiTheme="minorHAnsi" w:cstheme="minorHAnsi"/>
          <w:b/>
          <w:i w:val="0"/>
          <w:color w:val="000000"/>
          <w:sz w:val="22"/>
          <w:szCs w:val="22"/>
        </w:rPr>
        <w:t>Oct</w:t>
      </w:r>
      <w:r w:rsidR="003827B7" w:rsidRPr="00D819C3">
        <w:rPr>
          <w:rFonts w:asciiTheme="minorHAnsi" w:eastAsia="Arial Unicode MS" w:hAnsiTheme="minorHAnsi" w:cstheme="minorHAnsi"/>
          <w:b/>
          <w:i w:val="0"/>
          <w:color w:val="000000"/>
          <w:sz w:val="22"/>
          <w:szCs w:val="22"/>
        </w:rPr>
        <w:t>’</w:t>
      </w:r>
      <w:r w:rsidR="00CE358B" w:rsidRPr="00D819C3">
        <w:rPr>
          <w:rFonts w:asciiTheme="minorHAnsi" w:eastAsia="Arial Unicode MS" w:hAnsiTheme="minorHAnsi" w:cstheme="minorHAnsi"/>
          <w:b/>
          <w:i w:val="0"/>
          <w:color w:val="000000"/>
          <w:sz w:val="22"/>
          <w:szCs w:val="22"/>
        </w:rPr>
        <w:t>2012-Dec</w:t>
      </w:r>
      <w:r w:rsidR="003827B7" w:rsidRPr="00D819C3">
        <w:rPr>
          <w:rFonts w:asciiTheme="minorHAnsi" w:eastAsia="Arial Unicode MS" w:hAnsiTheme="minorHAnsi" w:cstheme="minorHAnsi"/>
          <w:b/>
          <w:i w:val="0"/>
          <w:color w:val="000000"/>
          <w:sz w:val="22"/>
          <w:szCs w:val="22"/>
        </w:rPr>
        <w:t>’2014</w:t>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r>
      <w:r w:rsidR="00E12048" w:rsidRPr="00D819C3">
        <w:rPr>
          <w:rFonts w:asciiTheme="minorHAnsi" w:eastAsia="Arial Unicode MS" w:hAnsiTheme="minorHAnsi" w:cstheme="minorHAnsi"/>
          <w:b/>
          <w:i w:val="0"/>
          <w:color w:val="000000"/>
          <w:sz w:val="22"/>
          <w:szCs w:val="22"/>
        </w:rPr>
        <w:tab/>
        <w:t xml:space="preserve">   </w:t>
      </w:r>
    </w:p>
    <w:p w:rsidR="00924EC0" w:rsidRPr="00D819C3" w:rsidRDefault="003B1D9B" w:rsidP="00DF42C1">
      <w:pPr>
        <w:pStyle w:val="ResumeSectionTitles"/>
        <w:shd w:val="clear" w:color="auto" w:fill="EAF1DD" w:themeFill="accent3" w:themeFillTint="33"/>
        <w:jc w:val="both"/>
        <w:rPr>
          <w:rFonts w:asciiTheme="minorHAnsi" w:eastAsia="Arial Unicode MS"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Role: Performance Tester</w:t>
      </w:r>
    </w:p>
    <w:p w:rsidR="00D04F7E" w:rsidRPr="00D819C3" w:rsidRDefault="00B17EC1" w:rsidP="00FA239A">
      <w:pPr>
        <w:shd w:val="clear" w:color="auto" w:fill="E5B8B7" w:themeFill="accent2" w:themeFillTint="66"/>
        <w:spacing w:after="80"/>
        <w:jc w:val="both"/>
        <w:rPr>
          <w:rStyle w:val="headerchar"/>
          <w:rFonts w:asciiTheme="minorHAnsi" w:hAnsiTheme="minorHAnsi" w:cstheme="minorHAnsi"/>
        </w:rPr>
      </w:pPr>
      <w:r w:rsidRPr="00D819C3">
        <w:rPr>
          <w:rFonts w:asciiTheme="minorHAnsi" w:hAnsiTheme="minorHAnsi" w:cstheme="minorHAnsi"/>
          <w:b/>
        </w:rPr>
        <w:t>ROLES AND RESPONSIBILITIES:</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Reviewed the test scripts prepared by the team and the Business User Support group.</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Worked in process development and metrics evaluation for Feature Testing, which involves tracking feature movement for the entire period of Feature Testing cycle. Also worked in metrics and process development Regression Testing cycle.</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Performed Functional testing, Regression testing and End-to-End Testing.</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Create Performance scripts using Load Runner’s VuGen.</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Developed UAT Test S</w:t>
      </w:r>
      <w:r w:rsidR="006934AE" w:rsidRPr="00D819C3">
        <w:rPr>
          <w:rFonts w:asciiTheme="minorHAnsi" w:eastAsia="Times New Roman" w:hAnsiTheme="minorHAnsi" w:cstheme="minorHAnsi"/>
          <w:color w:val="222222"/>
        </w:rPr>
        <w:t>cripts and maintained them in HP</w:t>
      </w:r>
      <w:r w:rsidRPr="00D819C3">
        <w:rPr>
          <w:rFonts w:asciiTheme="minorHAnsi" w:eastAsia="Times New Roman" w:hAnsiTheme="minorHAnsi" w:cstheme="minorHAnsi"/>
          <w:color w:val="222222"/>
        </w:rPr>
        <w:t xml:space="preserve"> Quality Center.</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Parameterized the LoadRunner scripts to access data sheets based on environment like QA, UAT and Production.</w:t>
      </w:r>
    </w:p>
    <w:p w:rsidR="00C92813" w:rsidRPr="00D819C3" w:rsidRDefault="00C92813"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Analyzed the results using Online Monitor</w:t>
      </w:r>
      <w:r w:rsidR="006934AE" w:rsidRPr="00D819C3">
        <w:rPr>
          <w:rFonts w:asciiTheme="minorHAnsi" w:eastAsia="Times New Roman" w:hAnsiTheme="minorHAnsi" w:cstheme="minorHAnsi"/>
          <w:color w:val="222222"/>
        </w:rPr>
        <w:t>s and Graphs to identify bottle</w:t>
      </w:r>
      <w:r w:rsidRPr="00D819C3">
        <w:rPr>
          <w:rFonts w:asciiTheme="minorHAnsi" w:eastAsia="Times New Roman" w:hAnsiTheme="minorHAnsi" w:cstheme="minorHAnsi"/>
          <w:color w:val="222222"/>
        </w:rPr>
        <w:t>necks in the server resources using Load Runner and JMeter.</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lastRenderedPageBreak/>
        <w:t>Used Load Runner Controller to generate load and monitor the performance under load of the application being tested.</w:t>
      </w:r>
    </w:p>
    <w:p w:rsidR="00970F74" w:rsidRPr="00D819C3" w:rsidRDefault="00970F74"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Monitored and collected different applications metrics like Average Response time, CPU utilization etc using Dynatrace.</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Worked on Logging, recording, issues, tracking and maintai</w:t>
      </w:r>
      <w:r w:rsidR="004C23AE" w:rsidRPr="00D819C3">
        <w:rPr>
          <w:rFonts w:asciiTheme="minorHAnsi" w:eastAsia="Times New Roman" w:hAnsiTheme="minorHAnsi" w:cstheme="minorHAnsi"/>
          <w:color w:val="222222"/>
        </w:rPr>
        <w:t>ning the defects using</w:t>
      </w:r>
      <w:r w:rsidR="005047F6" w:rsidRPr="00D819C3">
        <w:rPr>
          <w:rFonts w:asciiTheme="minorHAnsi" w:eastAsia="Times New Roman" w:hAnsiTheme="minorHAnsi" w:cstheme="minorHAnsi"/>
          <w:color w:val="222222"/>
        </w:rPr>
        <w:t xml:space="preserve"> </w:t>
      </w:r>
      <w:r w:rsidR="00C03CA4" w:rsidRPr="00D819C3">
        <w:rPr>
          <w:rFonts w:asciiTheme="minorHAnsi" w:eastAsia="Times New Roman" w:hAnsiTheme="minorHAnsi" w:cstheme="minorHAnsi"/>
          <w:color w:val="222222"/>
        </w:rPr>
        <w:t>Bugzilla.</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 xml:space="preserve">Generated the reports using Bugzilla on </w:t>
      </w:r>
      <w:r w:rsidR="006934AE" w:rsidRPr="00D819C3">
        <w:rPr>
          <w:rFonts w:asciiTheme="minorHAnsi" w:eastAsia="Times New Roman" w:hAnsiTheme="minorHAnsi" w:cstheme="minorHAnsi"/>
          <w:color w:val="222222"/>
        </w:rPr>
        <w:t xml:space="preserve">a </w:t>
      </w:r>
      <w:r w:rsidRPr="00D819C3">
        <w:rPr>
          <w:rFonts w:asciiTheme="minorHAnsi" w:eastAsia="Times New Roman" w:hAnsiTheme="minorHAnsi" w:cstheme="minorHAnsi"/>
          <w:color w:val="222222"/>
        </w:rPr>
        <w:t>daily basis.</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Entered defects in Quality Center and participated in the defect-review calls every day.</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Developed and executed SQL Scripts to verify the Analytics data and the corresponding data displayed in the UI.</w:t>
      </w:r>
    </w:p>
    <w:p w:rsidR="00BA0871" w:rsidRPr="00D819C3" w:rsidRDefault="00BA087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Aided performance modification, managed and resolved technical issues.</w:t>
      </w:r>
    </w:p>
    <w:p w:rsidR="00B81E81" w:rsidRPr="00D819C3" w:rsidRDefault="00B81E81" w:rsidP="00F52FCC">
      <w:pPr>
        <w:pStyle w:val="ListParagraph"/>
        <w:numPr>
          <w:ilvl w:val="0"/>
          <w:numId w:val="15"/>
        </w:numPr>
        <w:shd w:val="clear" w:color="auto" w:fill="FFFFFF"/>
        <w:spacing w:after="0" w:line="240" w:lineRule="auto"/>
        <w:ind w:left="274" w:hanging="274"/>
        <w:rPr>
          <w:rFonts w:asciiTheme="minorHAnsi" w:eastAsia="Times New Roman" w:hAnsiTheme="minorHAnsi" w:cstheme="minorHAnsi"/>
          <w:color w:val="222222"/>
        </w:rPr>
      </w:pPr>
      <w:r w:rsidRPr="00D819C3">
        <w:rPr>
          <w:rFonts w:asciiTheme="minorHAnsi" w:eastAsia="Times New Roman" w:hAnsiTheme="minorHAnsi" w:cstheme="minorHAnsi"/>
          <w:color w:val="222222"/>
        </w:rPr>
        <w:t>Documented delays and coordinated test results.</w:t>
      </w:r>
    </w:p>
    <w:p w:rsidR="00B81E81" w:rsidRPr="00D819C3" w:rsidRDefault="00B81E81" w:rsidP="00F52FCC">
      <w:pPr>
        <w:pStyle w:val="ListParagraph"/>
        <w:numPr>
          <w:ilvl w:val="0"/>
          <w:numId w:val="15"/>
        </w:numPr>
        <w:shd w:val="clear" w:color="auto" w:fill="FFFFFF"/>
        <w:spacing w:after="0" w:line="240" w:lineRule="auto"/>
        <w:ind w:left="274" w:hanging="274"/>
        <w:rPr>
          <w:rFonts w:asciiTheme="minorHAnsi" w:eastAsia="Times New Roman" w:hAnsiTheme="minorHAnsi" w:cstheme="minorHAnsi"/>
          <w:color w:val="222222"/>
        </w:rPr>
      </w:pPr>
      <w:r w:rsidRPr="00D819C3">
        <w:rPr>
          <w:rFonts w:asciiTheme="minorHAnsi" w:eastAsia="Times New Roman" w:hAnsiTheme="minorHAnsi" w:cstheme="minorHAnsi"/>
          <w:color w:val="222222"/>
        </w:rPr>
        <w:t>Participated in conference calls with clients and effectively communicated issues, project updates etc.</w:t>
      </w:r>
    </w:p>
    <w:p w:rsidR="00B81E81" w:rsidRPr="00D819C3" w:rsidRDefault="00B81E81" w:rsidP="00F52FCC">
      <w:pPr>
        <w:pStyle w:val="ListParagraph"/>
        <w:numPr>
          <w:ilvl w:val="0"/>
          <w:numId w:val="15"/>
        </w:numPr>
        <w:shd w:val="clear" w:color="auto" w:fill="FFFFFF"/>
        <w:suppressAutoHyphens w:val="0"/>
        <w:spacing w:after="0" w:line="240" w:lineRule="auto"/>
        <w:ind w:left="274" w:hanging="274"/>
        <w:contextualSpacing/>
        <w:rPr>
          <w:rFonts w:asciiTheme="minorHAnsi" w:eastAsia="Times New Roman" w:hAnsiTheme="minorHAnsi" w:cstheme="minorHAnsi"/>
          <w:color w:val="222222"/>
        </w:rPr>
      </w:pPr>
      <w:r w:rsidRPr="00D819C3">
        <w:rPr>
          <w:rFonts w:asciiTheme="minorHAnsi" w:eastAsia="Times New Roman" w:hAnsiTheme="minorHAnsi" w:cstheme="minorHAnsi"/>
          <w:color w:val="222222"/>
        </w:rPr>
        <w:t>Created detailed test status reports, performance capacity reports, web trend analysis reports, and graphical charts for upper management using Load Runner analysis component.</w:t>
      </w:r>
    </w:p>
    <w:p w:rsidR="00C66366" w:rsidRPr="00D819C3" w:rsidRDefault="00F66D95" w:rsidP="00B81E81">
      <w:pPr>
        <w:pStyle w:val="NormalWeb"/>
        <w:tabs>
          <w:tab w:val="left" w:pos="180"/>
        </w:tabs>
        <w:suppressAutoHyphens/>
        <w:snapToGrid w:val="0"/>
        <w:spacing w:line="240" w:lineRule="auto"/>
        <w:jc w:val="both"/>
        <w:rPr>
          <w:rFonts w:asciiTheme="minorHAnsi" w:eastAsia="Times New Roman" w:hAnsiTheme="minorHAnsi" w:cstheme="minorHAnsi"/>
          <w:color w:val="222222"/>
          <w:kern w:val="1"/>
          <w:lang w:eastAsia="ar-SA"/>
        </w:rPr>
      </w:pPr>
      <w:r w:rsidRPr="00D819C3">
        <w:rPr>
          <w:rFonts w:asciiTheme="minorHAnsi" w:hAnsiTheme="minorHAnsi" w:cstheme="minorHAnsi"/>
          <w:b/>
          <w:color w:val="365F91" w:themeColor="accent1" w:themeShade="BF"/>
        </w:rPr>
        <w:t xml:space="preserve">    </w:t>
      </w:r>
      <w:r w:rsidR="000F6807" w:rsidRPr="00D819C3">
        <w:rPr>
          <w:rFonts w:asciiTheme="minorHAnsi" w:hAnsiTheme="minorHAnsi" w:cstheme="minorHAnsi"/>
          <w:b/>
          <w:color w:val="365F91" w:themeColor="accent1" w:themeShade="BF"/>
        </w:rPr>
        <w:t>ENVIRONMENT</w:t>
      </w:r>
      <w:r w:rsidR="000F6807" w:rsidRPr="00D819C3">
        <w:rPr>
          <w:rFonts w:asciiTheme="minorHAnsi" w:hAnsiTheme="minorHAnsi" w:cstheme="minorHAnsi"/>
          <w:color w:val="365F91" w:themeColor="accent1" w:themeShade="BF"/>
        </w:rPr>
        <w:t>:</w:t>
      </w:r>
      <w:r w:rsidR="00444E71" w:rsidRPr="00D819C3">
        <w:rPr>
          <w:rFonts w:asciiTheme="minorHAnsi" w:hAnsiTheme="minorHAnsi" w:cstheme="minorHAnsi"/>
          <w:color w:val="365F91" w:themeColor="accent1" w:themeShade="BF"/>
        </w:rPr>
        <w:t xml:space="preserve"> </w:t>
      </w:r>
      <w:r w:rsidR="00444E71" w:rsidRPr="00D819C3">
        <w:rPr>
          <w:rFonts w:asciiTheme="minorHAnsi" w:eastAsia="Times New Roman" w:hAnsiTheme="minorHAnsi" w:cstheme="minorHAnsi"/>
          <w:color w:val="222222"/>
          <w:kern w:val="1"/>
          <w:lang w:eastAsia="ar-SA"/>
        </w:rPr>
        <w:t>Web HTML</w:t>
      </w:r>
      <w:r w:rsidR="00107CBE" w:rsidRPr="00D819C3">
        <w:rPr>
          <w:rFonts w:asciiTheme="minorHAnsi" w:eastAsia="Times New Roman" w:hAnsiTheme="minorHAnsi" w:cstheme="minorHAnsi"/>
          <w:color w:val="222222"/>
          <w:kern w:val="1"/>
          <w:lang w:eastAsia="ar-SA"/>
        </w:rPr>
        <w:t>/HTTP, Web Services, Messing, Ajax True Client, UN</w:t>
      </w:r>
      <w:r w:rsidR="00382573" w:rsidRPr="00D819C3">
        <w:rPr>
          <w:rFonts w:asciiTheme="minorHAnsi" w:eastAsia="Times New Roman" w:hAnsiTheme="minorHAnsi" w:cstheme="minorHAnsi"/>
          <w:color w:val="222222"/>
          <w:kern w:val="1"/>
          <w:lang w:eastAsia="ar-SA"/>
        </w:rPr>
        <w:t>I</w:t>
      </w:r>
      <w:r w:rsidR="00107CBE" w:rsidRPr="00D819C3">
        <w:rPr>
          <w:rFonts w:asciiTheme="minorHAnsi" w:eastAsia="Times New Roman" w:hAnsiTheme="minorHAnsi" w:cstheme="minorHAnsi"/>
          <w:color w:val="222222"/>
          <w:kern w:val="1"/>
          <w:lang w:eastAsia="ar-SA"/>
        </w:rPr>
        <w:t>X,</w:t>
      </w:r>
      <w:r w:rsidR="00382573" w:rsidRPr="00D819C3">
        <w:rPr>
          <w:rFonts w:asciiTheme="minorHAnsi" w:eastAsia="Times New Roman" w:hAnsiTheme="minorHAnsi" w:cstheme="minorHAnsi"/>
          <w:color w:val="222222"/>
          <w:kern w:val="1"/>
          <w:lang w:eastAsia="ar-SA"/>
        </w:rPr>
        <w:t xml:space="preserve"> Java, JavaS</w:t>
      </w:r>
      <w:r w:rsidR="00107CBE" w:rsidRPr="00D819C3">
        <w:rPr>
          <w:rFonts w:asciiTheme="minorHAnsi" w:eastAsia="Times New Roman" w:hAnsiTheme="minorHAnsi" w:cstheme="minorHAnsi"/>
          <w:color w:val="222222"/>
          <w:kern w:val="1"/>
          <w:lang w:eastAsia="ar-SA"/>
        </w:rPr>
        <w:t xml:space="preserve">cript, </w:t>
      </w:r>
      <w:r w:rsidR="004566A8" w:rsidRPr="00D819C3">
        <w:rPr>
          <w:rFonts w:asciiTheme="minorHAnsi" w:eastAsia="Times New Roman" w:hAnsiTheme="minorHAnsi" w:cstheme="minorHAnsi"/>
          <w:color w:val="222222"/>
          <w:kern w:val="1"/>
          <w:lang w:eastAsia="ar-SA"/>
        </w:rPr>
        <w:t>JM</w:t>
      </w:r>
      <w:r w:rsidR="00C92813" w:rsidRPr="00D819C3">
        <w:rPr>
          <w:rFonts w:asciiTheme="minorHAnsi" w:eastAsia="Times New Roman" w:hAnsiTheme="minorHAnsi" w:cstheme="minorHAnsi"/>
          <w:color w:val="222222"/>
          <w:kern w:val="1"/>
          <w:lang w:eastAsia="ar-SA"/>
        </w:rPr>
        <w:t xml:space="preserve">eter, </w:t>
      </w:r>
      <w:r w:rsidR="002353C5" w:rsidRPr="00D819C3">
        <w:rPr>
          <w:rFonts w:asciiTheme="minorHAnsi" w:eastAsia="Times New Roman" w:hAnsiTheme="minorHAnsi" w:cstheme="minorHAnsi"/>
          <w:color w:val="222222"/>
          <w:kern w:val="1"/>
          <w:lang w:eastAsia="ar-SA"/>
        </w:rPr>
        <w:t>Load Runner</w:t>
      </w:r>
      <w:r w:rsidR="000D6114" w:rsidRPr="00D819C3">
        <w:rPr>
          <w:rFonts w:asciiTheme="minorHAnsi" w:eastAsia="Times New Roman" w:hAnsiTheme="minorHAnsi" w:cstheme="minorHAnsi"/>
          <w:color w:val="222222"/>
          <w:kern w:val="1"/>
          <w:lang w:eastAsia="ar-SA"/>
        </w:rPr>
        <w:t xml:space="preserve">, Bugzilla, </w:t>
      </w:r>
      <w:r w:rsidR="005F4DD4" w:rsidRPr="00D819C3">
        <w:rPr>
          <w:rFonts w:asciiTheme="minorHAnsi" w:eastAsia="Times New Roman" w:hAnsiTheme="minorHAnsi" w:cstheme="minorHAnsi"/>
          <w:color w:val="222222"/>
          <w:kern w:val="1"/>
          <w:lang w:eastAsia="ar-SA"/>
        </w:rPr>
        <w:t xml:space="preserve">Quality Center, </w:t>
      </w:r>
      <w:r w:rsidR="00970F74" w:rsidRPr="00D819C3">
        <w:rPr>
          <w:rFonts w:asciiTheme="minorHAnsi" w:eastAsia="Times New Roman" w:hAnsiTheme="minorHAnsi" w:cstheme="minorHAnsi"/>
          <w:color w:val="222222"/>
          <w:kern w:val="1"/>
          <w:lang w:eastAsia="ar-SA"/>
        </w:rPr>
        <w:t xml:space="preserve">Dynatrace, </w:t>
      </w:r>
      <w:r w:rsidR="00107CBE" w:rsidRPr="00D819C3">
        <w:rPr>
          <w:rFonts w:asciiTheme="minorHAnsi" w:eastAsia="Times New Roman" w:hAnsiTheme="minorHAnsi" w:cstheme="minorHAnsi"/>
          <w:color w:val="222222"/>
          <w:kern w:val="1"/>
          <w:lang w:eastAsia="ar-SA"/>
        </w:rPr>
        <w:t>and SOAP UI.</w:t>
      </w:r>
    </w:p>
    <w:p w:rsidR="002161F2" w:rsidRPr="00D819C3" w:rsidRDefault="005E1081" w:rsidP="005E1081">
      <w:pPr>
        <w:pStyle w:val="ResumeSectionTitles"/>
        <w:shd w:val="clear" w:color="auto" w:fill="EAF1DD" w:themeFill="accent3" w:themeFillTint="33"/>
        <w:rPr>
          <w:rFonts w:asciiTheme="minorHAnsi" w:eastAsia="Arial Unicode MS"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Siemens Healthineers, Ann Arbor, MI</w:t>
      </w:r>
      <w:r w:rsidR="009C52AD" w:rsidRPr="00D819C3">
        <w:rPr>
          <w:rFonts w:asciiTheme="minorHAnsi" w:eastAsia="Arial Unicode MS" w:hAnsiTheme="minorHAnsi" w:cstheme="minorHAnsi"/>
          <w:b/>
          <w:i w:val="0"/>
          <w:color w:val="000000"/>
          <w:sz w:val="22"/>
          <w:szCs w:val="22"/>
        </w:rPr>
        <w:t xml:space="preserve">                                                     </w:t>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p>
    <w:p w:rsidR="00DD04E3" w:rsidRPr="00D819C3" w:rsidRDefault="003827B7" w:rsidP="005E1081">
      <w:pPr>
        <w:pStyle w:val="ResumeSectionTitles"/>
        <w:shd w:val="clear" w:color="auto" w:fill="EAF1DD" w:themeFill="accent3" w:themeFillTint="33"/>
        <w:ind w:left="0" w:firstLine="0"/>
        <w:rPr>
          <w:rFonts w:asciiTheme="minorHAnsi" w:eastAsia="Arial Unicode MS"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Project Duration: May’</w:t>
      </w:r>
      <w:r w:rsidR="004D0475" w:rsidRPr="00D819C3">
        <w:rPr>
          <w:rFonts w:asciiTheme="minorHAnsi" w:eastAsia="Arial Unicode MS" w:hAnsiTheme="minorHAnsi" w:cstheme="minorHAnsi"/>
          <w:b/>
          <w:i w:val="0"/>
          <w:color w:val="000000"/>
          <w:sz w:val="22"/>
          <w:szCs w:val="22"/>
        </w:rPr>
        <w:t>2010-Sept</w:t>
      </w:r>
      <w:r w:rsidRPr="00D819C3">
        <w:rPr>
          <w:rFonts w:asciiTheme="minorHAnsi" w:eastAsia="Arial Unicode MS" w:hAnsiTheme="minorHAnsi" w:cstheme="minorHAnsi"/>
          <w:b/>
          <w:i w:val="0"/>
          <w:color w:val="000000"/>
          <w:sz w:val="22"/>
          <w:szCs w:val="22"/>
        </w:rPr>
        <w:t>’2012</w:t>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9C52AD" w:rsidRPr="00D819C3">
        <w:rPr>
          <w:rFonts w:asciiTheme="minorHAnsi" w:eastAsia="Arial Unicode MS" w:hAnsiTheme="minorHAnsi" w:cstheme="minorHAnsi"/>
          <w:b/>
          <w:i w:val="0"/>
          <w:color w:val="000000"/>
          <w:sz w:val="22"/>
          <w:szCs w:val="22"/>
        </w:rPr>
        <w:tab/>
      </w:r>
      <w:r w:rsidR="00246FCC" w:rsidRPr="00D819C3">
        <w:rPr>
          <w:rFonts w:asciiTheme="minorHAnsi" w:eastAsia="Arial Unicode MS" w:hAnsiTheme="minorHAnsi" w:cstheme="minorHAnsi"/>
          <w:b/>
          <w:i w:val="0"/>
          <w:color w:val="000000"/>
          <w:sz w:val="22"/>
          <w:szCs w:val="22"/>
        </w:rPr>
        <w:t xml:space="preserve">    Role:</w:t>
      </w:r>
      <w:r w:rsidR="008E3FFE" w:rsidRPr="00D819C3">
        <w:rPr>
          <w:rFonts w:asciiTheme="minorHAnsi" w:eastAsia="Arial Unicode MS" w:hAnsiTheme="minorHAnsi" w:cstheme="minorHAnsi"/>
          <w:b/>
          <w:i w:val="0"/>
          <w:color w:val="000000"/>
          <w:sz w:val="22"/>
          <w:szCs w:val="22"/>
        </w:rPr>
        <w:t xml:space="preserve"> Performance Analyst</w:t>
      </w:r>
    </w:p>
    <w:p w:rsidR="0093650B" w:rsidRPr="00D819C3" w:rsidRDefault="0093650B" w:rsidP="00FA239A">
      <w:pPr>
        <w:shd w:val="clear" w:color="auto" w:fill="E5B8B7" w:themeFill="accent2" w:themeFillTint="66"/>
        <w:spacing w:after="80"/>
        <w:jc w:val="both"/>
        <w:rPr>
          <w:rStyle w:val="headerchar"/>
          <w:rFonts w:asciiTheme="minorHAnsi" w:hAnsiTheme="minorHAnsi" w:cstheme="minorHAnsi"/>
        </w:rPr>
      </w:pPr>
      <w:r w:rsidRPr="00D819C3">
        <w:rPr>
          <w:rFonts w:asciiTheme="minorHAnsi" w:hAnsiTheme="minorHAnsi" w:cstheme="minorHAnsi"/>
          <w:b/>
        </w:rPr>
        <w:t>ROLES AND RESPONSIBILITIES:</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Interacted with Business Analyst and application teams to discuss the performance requirements and load test strategy.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Developed VUser scripts using Web (HTTP/HTML) protocols. </w:t>
      </w:r>
    </w:p>
    <w:p w:rsidR="007F7109" w:rsidRPr="00D819C3" w:rsidRDefault="007F7109"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Used Ramp Up/Ramp Down, Rendezvous point, Start and End Transaction, Parameterization, Correlation features of LoadRunner.</w:t>
      </w:r>
    </w:p>
    <w:p w:rsidR="007F7109" w:rsidRPr="00D819C3" w:rsidRDefault="007F7109" w:rsidP="007F7109">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Used multiple protocols concepts (ODBC, TrueClient, AJAX) to meet the Business Requirements.</w:t>
      </w:r>
      <w:r w:rsidRPr="00D819C3">
        <w:rPr>
          <w:rFonts w:asciiTheme="minorHAnsi" w:hAnsiTheme="minorHAnsi" w:cstheme="minorHAnsi"/>
          <w:color w:val="333333"/>
          <w:sz w:val="22"/>
          <w:szCs w:val="22"/>
          <w:shd w:val="clear" w:color="auto" w:fill="FFFFFF"/>
        </w:rPr>
        <w:t>.</w:t>
      </w:r>
      <w:r w:rsidR="00E7533A" w:rsidRPr="00D819C3">
        <w:rPr>
          <w:rFonts w:asciiTheme="minorHAnsi" w:hAnsiTheme="minorHAnsi" w:cstheme="minorHAnsi"/>
          <w:color w:val="333333"/>
          <w:sz w:val="22"/>
          <w:szCs w:val="22"/>
          <w:shd w:val="clear" w:color="auto" w:fill="FFFFFF"/>
        </w:rPr>
        <w:tab/>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Administered the automated performance testing tools including VuGen, Analysis, Controller and Load Generator.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Identified testing methodology for load, stress testing based on the business processes and analyzed the business requirements along with Product Manager.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Enhanced VuGen Scripts by parameterizing the input test data to minimize data caching, unique constraint, and data dependency issue. </w:t>
      </w:r>
    </w:p>
    <w:p w:rsidR="004C44F8"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Inserted Rendezvous point into script to instruct Vusers to perform </w:t>
      </w:r>
      <w:r w:rsidR="004C44F8" w:rsidRPr="00D819C3">
        <w:rPr>
          <w:rFonts w:asciiTheme="minorHAnsi" w:hAnsiTheme="minorHAnsi" w:cstheme="minorHAnsi"/>
          <w:color w:val="333333"/>
          <w:sz w:val="22"/>
          <w:szCs w:val="22"/>
        </w:rPr>
        <w:t>a specific task simultaneously.</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Inserted and configured manual correlation to handle dynamic data into script including unique session value.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Created manual and automated scenario using LR Controller, setup Runtime settings, configured Load Generator, and assigned number of Virtual Users.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Configured Ramp Up, Ramp Down, and calculated proper duration of the propose Load test.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Extensively used HP LoadRunner for Developing Vuser Scripts.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Created customized LoadRunner VuGen scripts at API level with manual correlation, user defined functions, development libraries (classes and methods), and error handling. </w:t>
      </w:r>
    </w:p>
    <w:p w:rsidR="00756D96" w:rsidRPr="00D819C3" w:rsidRDefault="00756D96"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Conducted memory leak testing for all the applications using LoadRunner and Wily IntroScope.</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Enhanced Vuser scripts by adding correlations, parameters, and checking/validation functions.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lastRenderedPageBreak/>
        <w:t xml:space="preserve">Executed Performance tests using Performance Center.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Monitored different graphs like transaction response time and analyzed server performance status, hits per second, throughput, windows resources and database server resources etc. </w:t>
      </w:r>
    </w:p>
    <w:p w:rsidR="00D15DFC"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Analyzed Load pattern and created test scenarios to emulate the real life stress conditions. </w:t>
      </w:r>
    </w:p>
    <w:p w:rsidR="004C44F8"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 xml:space="preserve">Conducted meetings with developers, application team, and business team to analyze the defects evaluate the test executions. </w:t>
      </w:r>
    </w:p>
    <w:p w:rsidR="004C44F8" w:rsidRPr="00D819C3" w:rsidRDefault="00D15DFC" w:rsidP="00F66D95">
      <w:pPr>
        <w:pStyle w:val="ColorfulList-Accent11"/>
        <w:numPr>
          <w:ilvl w:val="0"/>
          <w:numId w:val="21"/>
        </w:numPr>
        <w:tabs>
          <w:tab w:val="left" w:pos="0"/>
        </w:tabs>
        <w:spacing w:before="0" w:after="0" w:line="240" w:lineRule="auto"/>
        <w:ind w:left="274" w:hanging="274"/>
        <w:jc w:val="left"/>
        <w:rPr>
          <w:rFonts w:asciiTheme="minorHAnsi" w:hAnsiTheme="minorHAnsi" w:cstheme="minorHAnsi"/>
          <w:color w:val="333333"/>
          <w:sz w:val="22"/>
          <w:szCs w:val="22"/>
        </w:rPr>
      </w:pPr>
      <w:r w:rsidRPr="00D819C3">
        <w:rPr>
          <w:rFonts w:asciiTheme="minorHAnsi" w:hAnsiTheme="minorHAnsi" w:cstheme="minorHAnsi"/>
          <w:color w:val="333333"/>
          <w:sz w:val="22"/>
          <w:szCs w:val="22"/>
        </w:rPr>
        <w:t>Involved in the decision making with the management for final application release.</w:t>
      </w:r>
      <w:r w:rsidR="007423E1" w:rsidRPr="00D819C3">
        <w:rPr>
          <w:rFonts w:asciiTheme="minorHAnsi" w:hAnsiTheme="minorHAnsi" w:cstheme="minorHAnsi"/>
          <w:color w:val="333333"/>
          <w:sz w:val="22"/>
          <w:szCs w:val="22"/>
        </w:rPr>
        <w:br/>
      </w:r>
    </w:p>
    <w:p w:rsidR="00411981" w:rsidRPr="00D819C3" w:rsidRDefault="00C65C22" w:rsidP="004C44F8">
      <w:pPr>
        <w:pStyle w:val="ColorfulList-Accent11"/>
        <w:tabs>
          <w:tab w:val="left" w:pos="0"/>
        </w:tabs>
        <w:spacing w:before="80" w:after="40" w:line="240" w:lineRule="auto"/>
        <w:ind w:left="0"/>
        <w:rPr>
          <w:rFonts w:asciiTheme="minorHAnsi" w:hAnsiTheme="minorHAnsi" w:cstheme="minorHAnsi"/>
          <w:color w:val="333333"/>
          <w:sz w:val="22"/>
          <w:szCs w:val="22"/>
          <w:shd w:val="clear" w:color="auto" w:fill="FFFFFF"/>
        </w:rPr>
      </w:pPr>
      <w:r w:rsidRPr="00D819C3">
        <w:rPr>
          <w:rFonts w:asciiTheme="minorHAnsi" w:hAnsiTheme="minorHAnsi" w:cstheme="minorHAnsi"/>
          <w:b/>
          <w:color w:val="365F91" w:themeColor="accent1" w:themeShade="BF"/>
          <w:sz w:val="22"/>
          <w:szCs w:val="22"/>
        </w:rPr>
        <w:t xml:space="preserve">     </w:t>
      </w:r>
      <w:r w:rsidR="00D15DFC" w:rsidRPr="00D819C3">
        <w:rPr>
          <w:rFonts w:asciiTheme="minorHAnsi" w:hAnsiTheme="minorHAnsi" w:cstheme="minorHAnsi"/>
          <w:b/>
          <w:color w:val="365F91" w:themeColor="accent1" w:themeShade="BF"/>
          <w:sz w:val="22"/>
          <w:szCs w:val="22"/>
        </w:rPr>
        <w:t>ENVIRONMENT</w:t>
      </w:r>
      <w:r w:rsidR="00D15DFC" w:rsidRPr="00D819C3">
        <w:rPr>
          <w:rFonts w:asciiTheme="minorHAnsi" w:hAnsiTheme="minorHAnsi" w:cstheme="minorHAnsi"/>
          <w:color w:val="365F91" w:themeColor="accent1" w:themeShade="BF"/>
          <w:sz w:val="22"/>
          <w:szCs w:val="22"/>
        </w:rPr>
        <w:t xml:space="preserve">: </w:t>
      </w:r>
      <w:r w:rsidR="00283CE8" w:rsidRPr="00D819C3">
        <w:rPr>
          <w:rFonts w:asciiTheme="minorHAnsi" w:hAnsiTheme="minorHAnsi" w:cstheme="minorHAnsi"/>
          <w:color w:val="333333"/>
          <w:sz w:val="22"/>
          <w:szCs w:val="22"/>
          <w:shd w:val="clear" w:color="auto" w:fill="FFFFFF"/>
        </w:rPr>
        <w:t>HP ALM,</w:t>
      </w:r>
      <w:r w:rsidR="007423E1" w:rsidRPr="00D819C3">
        <w:rPr>
          <w:rFonts w:asciiTheme="minorHAnsi" w:hAnsiTheme="minorHAnsi" w:cstheme="minorHAnsi"/>
          <w:color w:val="333333"/>
          <w:sz w:val="22"/>
          <w:szCs w:val="22"/>
          <w:shd w:val="clear" w:color="auto" w:fill="FFFFFF"/>
        </w:rPr>
        <w:t xml:space="preserve"> Lo</w:t>
      </w:r>
      <w:r w:rsidR="007E497C" w:rsidRPr="00D819C3">
        <w:rPr>
          <w:rFonts w:asciiTheme="minorHAnsi" w:hAnsiTheme="minorHAnsi" w:cstheme="minorHAnsi"/>
          <w:color w:val="333333"/>
          <w:sz w:val="22"/>
          <w:szCs w:val="22"/>
          <w:shd w:val="clear" w:color="auto" w:fill="FFFFFF"/>
        </w:rPr>
        <w:t>adRunner,</w:t>
      </w:r>
      <w:r w:rsidR="00756D96" w:rsidRPr="00D819C3">
        <w:rPr>
          <w:rFonts w:asciiTheme="minorHAnsi" w:hAnsiTheme="minorHAnsi" w:cstheme="minorHAnsi"/>
          <w:color w:val="333333"/>
          <w:sz w:val="22"/>
          <w:szCs w:val="22"/>
          <w:shd w:val="clear" w:color="auto" w:fill="FFFFFF"/>
        </w:rPr>
        <w:t xml:space="preserve"> Wily IntroScope</w:t>
      </w:r>
      <w:r w:rsidR="00716123" w:rsidRPr="00D819C3">
        <w:rPr>
          <w:rFonts w:asciiTheme="minorHAnsi" w:hAnsiTheme="minorHAnsi" w:cstheme="minorHAnsi"/>
          <w:color w:val="333333"/>
          <w:sz w:val="22"/>
          <w:szCs w:val="22"/>
          <w:shd w:val="clear" w:color="auto" w:fill="FFFFFF"/>
        </w:rPr>
        <w:t xml:space="preserve"> HP Performance Center,</w:t>
      </w:r>
      <w:r w:rsidR="007E497C" w:rsidRPr="00D819C3">
        <w:rPr>
          <w:rFonts w:asciiTheme="minorHAnsi" w:hAnsiTheme="minorHAnsi" w:cstheme="minorHAnsi"/>
          <w:color w:val="333333"/>
          <w:sz w:val="22"/>
          <w:szCs w:val="22"/>
          <w:shd w:val="clear" w:color="auto" w:fill="FFFFFF"/>
        </w:rPr>
        <w:t xml:space="preserve"> .Net, Windows NT</w:t>
      </w:r>
      <w:r w:rsidR="007423E1" w:rsidRPr="00D819C3">
        <w:rPr>
          <w:rFonts w:asciiTheme="minorHAnsi" w:hAnsiTheme="minorHAnsi" w:cstheme="minorHAnsi"/>
          <w:color w:val="333333"/>
          <w:sz w:val="22"/>
          <w:szCs w:val="22"/>
          <w:shd w:val="clear" w:color="auto" w:fill="FFFFFF"/>
        </w:rPr>
        <w:t>, Java, J2EE, XM</w:t>
      </w:r>
      <w:r w:rsidR="007E497C" w:rsidRPr="00D819C3">
        <w:rPr>
          <w:rFonts w:asciiTheme="minorHAnsi" w:hAnsiTheme="minorHAnsi" w:cstheme="minorHAnsi"/>
          <w:color w:val="333333"/>
          <w:sz w:val="22"/>
          <w:szCs w:val="22"/>
          <w:shd w:val="clear" w:color="auto" w:fill="FFFFFF"/>
        </w:rPr>
        <w:t>L, IIS, MS Access, SQL Server</w:t>
      </w:r>
      <w:r w:rsidR="007423E1" w:rsidRPr="00D819C3">
        <w:rPr>
          <w:rFonts w:asciiTheme="minorHAnsi" w:hAnsiTheme="minorHAnsi" w:cstheme="minorHAnsi"/>
          <w:color w:val="333333"/>
          <w:sz w:val="22"/>
          <w:szCs w:val="22"/>
          <w:shd w:val="clear" w:color="auto" w:fill="FFFFFF"/>
        </w:rPr>
        <w:t>.</w:t>
      </w:r>
    </w:p>
    <w:p w:rsidR="004C44F8" w:rsidRPr="00D819C3" w:rsidRDefault="004C44F8" w:rsidP="004C44F8">
      <w:pPr>
        <w:pStyle w:val="ColorfulList-Accent11"/>
        <w:tabs>
          <w:tab w:val="left" w:pos="0"/>
        </w:tabs>
        <w:spacing w:before="80" w:after="40" w:line="240" w:lineRule="auto"/>
        <w:ind w:left="0" w:firstLine="0"/>
        <w:rPr>
          <w:rFonts w:asciiTheme="minorHAnsi" w:hAnsiTheme="minorHAnsi" w:cstheme="minorHAnsi"/>
          <w:color w:val="333333"/>
          <w:sz w:val="22"/>
          <w:szCs w:val="22"/>
        </w:rPr>
      </w:pPr>
    </w:p>
    <w:p w:rsidR="002161F2" w:rsidRPr="00D819C3" w:rsidRDefault="005E1081" w:rsidP="005E1081">
      <w:pPr>
        <w:pStyle w:val="ResumeSectionTitles"/>
        <w:shd w:val="clear" w:color="auto" w:fill="EAF1DD" w:themeFill="accent3" w:themeFillTint="33"/>
        <w:ind w:left="0" w:firstLine="0"/>
        <w:rPr>
          <w:rFonts w:asciiTheme="minorHAnsi" w:eastAsia="MS PMincho" w:hAnsiTheme="minorHAnsi" w:cstheme="minorHAnsi"/>
          <w:b/>
          <w:i w:val="0"/>
          <w:sz w:val="22"/>
          <w:szCs w:val="22"/>
          <w:lang w:bidi="en-US"/>
        </w:rPr>
      </w:pPr>
      <w:r w:rsidRPr="00D819C3">
        <w:rPr>
          <w:rFonts w:asciiTheme="minorHAnsi" w:eastAsia="MS PMincho" w:hAnsiTheme="minorHAnsi" w:cstheme="minorHAnsi"/>
          <w:b/>
          <w:i w:val="0"/>
          <w:sz w:val="22"/>
          <w:szCs w:val="22"/>
          <w:lang w:bidi="en-US"/>
        </w:rPr>
        <w:t>Vernon Memorial Healthcare, Viroqua, WI</w:t>
      </w:r>
      <w:r w:rsidR="0035347A" w:rsidRPr="00D819C3">
        <w:rPr>
          <w:rFonts w:asciiTheme="minorHAnsi" w:hAnsiTheme="minorHAnsi" w:cstheme="minorHAnsi"/>
          <w:b/>
          <w:i w:val="0"/>
          <w:color w:val="000000"/>
          <w:sz w:val="22"/>
          <w:szCs w:val="22"/>
        </w:rPr>
        <w:tab/>
      </w:r>
      <w:r w:rsidR="0035347A" w:rsidRPr="00D819C3">
        <w:rPr>
          <w:rFonts w:asciiTheme="minorHAnsi" w:hAnsiTheme="minorHAnsi" w:cstheme="minorHAnsi"/>
          <w:b/>
          <w:i w:val="0"/>
          <w:color w:val="000000"/>
          <w:sz w:val="22"/>
          <w:szCs w:val="22"/>
        </w:rPr>
        <w:tab/>
      </w:r>
    </w:p>
    <w:p w:rsidR="002161F2" w:rsidRPr="00D819C3" w:rsidRDefault="0035347A" w:rsidP="00CF374D">
      <w:pPr>
        <w:pStyle w:val="ResumeSectionTitles"/>
        <w:shd w:val="clear" w:color="auto" w:fill="EAF1DD" w:themeFill="accent3" w:themeFillTint="33"/>
        <w:rPr>
          <w:rFonts w:asciiTheme="minorHAnsi"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 xml:space="preserve">Project Duration: </w:t>
      </w:r>
      <w:r w:rsidR="003827B7" w:rsidRPr="00D819C3">
        <w:rPr>
          <w:rFonts w:asciiTheme="minorHAnsi" w:hAnsiTheme="minorHAnsi" w:cstheme="minorHAnsi"/>
          <w:b/>
          <w:i w:val="0"/>
          <w:color w:val="000000"/>
          <w:sz w:val="22"/>
          <w:szCs w:val="22"/>
        </w:rPr>
        <w:t>Aug’2009-April’</w:t>
      </w:r>
      <w:r w:rsidR="002161F2" w:rsidRPr="00D819C3">
        <w:rPr>
          <w:rFonts w:asciiTheme="minorHAnsi" w:hAnsiTheme="minorHAnsi" w:cstheme="minorHAnsi"/>
          <w:b/>
          <w:i w:val="0"/>
          <w:color w:val="000000"/>
          <w:sz w:val="22"/>
          <w:szCs w:val="22"/>
        </w:rPr>
        <w:t xml:space="preserve">2010 </w:t>
      </w:r>
      <w:r w:rsidR="002161F2" w:rsidRPr="00D819C3">
        <w:rPr>
          <w:rFonts w:asciiTheme="minorHAnsi" w:hAnsiTheme="minorHAnsi" w:cstheme="minorHAnsi"/>
          <w:b/>
          <w:i w:val="0"/>
          <w:color w:val="000000"/>
          <w:sz w:val="22"/>
          <w:szCs w:val="22"/>
        </w:rPr>
        <w:tab/>
      </w:r>
      <w:r w:rsidR="002161F2" w:rsidRPr="00D819C3">
        <w:rPr>
          <w:rFonts w:asciiTheme="minorHAnsi" w:hAnsiTheme="minorHAnsi" w:cstheme="minorHAnsi"/>
          <w:b/>
          <w:i w:val="0"/>
          <w:color w:val="000000"/>
          <w:sz w:val="22"/>
          <w:szCs w:val="22"/>
        </w:rPr>
        <w:tab/>
      </w:r>
      <w:r w:rsidR="002161F2" w:rsidRPr="00D819C3">
        <w:rPr>
          <w:rFonts w:asciiTheme="minorHAnsi" w:hAnsiTheme="minorHAnsi" w:cstheme="minorHAnsi"/>
          <w:b/>
          <w:i w:val="0"/>
          <w:color w:val="000000"/>
          <w:sz w:val="22"/>
          <w:szCs w:val="22"/>
        </w:rPr>
        <w:tab/>
      </w:r>
      <w:r w:rsidR="002161F2" w:rsidRPr="00D819C3">
        <w:rPr>
          <w:rFonts w:asciiTheme="minorHAnsi" w:hAnsiTheme="minorHAnsi" w:cstheme="minorHAnsi"/>
          <w:b/>
          <w:i w:val="0"/>
          <w:color w:val="000000"/>
          <w:sz w:val="22"/>
          <w:szCs w:val="22"/>
        </w:rPr>
        <w:tab/>
      </w:r>
      <w:r w:rsidR="002161F2" w:rsidRPr="00D819C3">
        <w:rPr>
          <w:rFonts w:asciiTheme="minorHAnsi" w:hAnsiTheme="minorHAnsi" w:cstheme="minorHAnsi"/>
          <w:b/>
          <w:i w:val="0"/>
          <w:color w:val="000000"/>
          <w:sz w:val="22"/>
          <w:szCs w:val="22"/>
        </w:rPr>
        <w:tab/>
      </w:r>
      <w:r w:rsidR="002161F2" w:rsidRPr="00D819C3">
        <w:rPr>
          <w:rFonts w:asciiTheme="minorHAnsi" w:hAnsiTheme="minorHAnsi" w:cstheme="minorHAnsi"/>
          <w:b/>
          <w:i w:val="0"/>
          <w:color w:val="000000"/>
          <w:sz w:val="22"/>
          <w:szCs w:val="22"/>
        </w:rPr>
        <w:tab/>
      </w:r>
      <w:r w:rsidR="002161F2" w:rsidRPr="00D819C3">
        <w:rPr>
          <w:rFonts w:asciiTheme="minorHAnsi" w:hAnsiTheme="minorHAnsi" w:cstheme="minorHAnsi"/>
          <w:b/>
          <w:i w:val="0"/>
          <w:color w:val="000000"/>
          <w:sz w:val="22"/>
          <w:szCs w:val="22"/>
        </w:rPr>
        <w:tab/>
      </w:r>
    </w:p>
    <w:p w:rsidR="002F2F54" w:rsidRPr="00D819C3" w:rsidRDefault="0035347A" w:rsidP="00DF42C1">
      <w:pPr>
        <w:pStyle w:val="ResumeSectionTitles"/>
        <w:shd w:val="clear" w:color="auto" w:fill="EAF1DD" w:themeFill="accent3" w:themeFillTint="33"/>
        <w:rPr>
          <w:rFonts w:asciiTheme="minorHAnsi" w:eastAsia="Arial Unicode MS" w:hAnsiTheme="minorHAnsi" w:cstheme="minorHAnsi"/>
          <w:b/>
          <w:i w:val="0"/>
          <w:color w:val="000000"/>
          <w:sz w:val="22"/>
          <w:szCs w:val="22"/>
        </w:rPr>
      </w:pPr>
      <w:r w:rsidRPr="00D819C3">
        <w:rPr>
          <w:rFonts w:asciiTheme="minorHAnsi" w:eastAsia="Arial Unicode MS" w:hAnsiTheme="minorHAnsi" w:cstheme="minorHAnsi"/>
          <w:b/>
          <w:i w:val="0"/>
          <w:color w:val="000000"/>
          <w:sz w:val="22"/>
          <w:szCs w:val="22"/>
        </w:rPr>
        <w:t>Role:Performance Tester</w:t>
      </w:r>
    </w:p>
    <w:p w:rsidR="005A2DB9" w:rsidRPr="00D819C3" w:rsidRDefault="005A2DB9" w:rsidP="00FA239A">
      <w:pPr>
        <w:shd w:val="clear" w:color="auto" w:fill="E5B8B7" w:themeFill="accent2" w:themeFillTint="66"/>
        <w:spacing w:after="80"/>
        <w:jc w:val="both"/>
        <w:rPr>
          <w:rStyle w:val="headerchar"/>
          <w:rFonts w:asciiTheme="minorHAnsi" w:hAnsiTheme="minorHAnsi" w:cstheme="minorHAnsi"/>
        </w:rPr>
      </w:pPr>
      <w:r w:rsidRPr="00D819C3">
        <w:rPr>
          <w:rFonts w:asciiTheme="minorHAnsi" w:hAnsiTheme="minorHAnsi" w:cstheme="minorHAnsi"/>
          <w:b/>
        </w:rPr>
        <w:t>ROLES AND RESPONSIBILITIES:</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Implemented test practices, standards and process.</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Developed script using VuGen</w:t>
      </w:r>
      <w:r w:rsidR="00444E71" w:rsidRPr="00D819C3">
        <w:rPr>
          <w:rFonts w:asciiTheme="minorHAnsi" w:hAnsiTheme="minorHAnsi" w:cstheme="minorHAnsi"/>
          <w:sz w:val="22"/>
          <w:szCs w:val="22"/>
        </w:rPr>
        <w:t xml:space="preserve"> </w:t>
      </w:r>
      <w:r w:rsidRPr="00D819C3">
        <w:rPr>
          <w:rFonts w:asciiTheme="minorHAnsi" w:hAnsiTheme="minorHAnsi" w:cstheme="minorHAnsi"/>
          <w:bCs/>
          <w:sz w:val="22"/>
          <w:szCs w:val="22"/>
        </w:rPr>
        <w:t>Design</w:t>
      </w:r>
      <w:r w:rsidRPr="00D819C3">
        <w:rPr>
          <w:rFonts w:asciiTheme="minorHAnsi" w:hAnsiTheme="minorHAnsi" w:cstheme="minorHAnsi"/>
          <w:sz w:val="22"/>
          <w:szCs w:val="22"/>
        </w:rPr>
        <w:t xml:space="preserve"> scenarios and prepare valid data for testing.</w:t>
      </w:r>
    </w:p>
    <w:p w:rsidR="00CC4058" w:rsidRPr="00D819C3" w:rsidRDefault="00CC4058" w:rsidP="00CC4058">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Deve</w:t>
      </w:r>
      <w:r w:rsidR="00152603" w:rsidRPr="00D819C3">
        <w:rPr>
          <w:rFonts w:asciiTheme="minorHAnsi" w:hAnsiTheme="minorHAnsi" w:cstheme="minorHAnsi"/>
          <w:sz w:val="22"/>
          <w:szCs w:val="22"/>
        </w:rPr>
        <w:t>loped test Scripts in HTML/HTTP, Citrix in VuGen and used HTML and URL based recording to capture the communication between the client and the server using LoadRunner</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Developed LoadRunner scripting using web-http, Oracle EBS, SAP web, SAP GUI, web service environment.</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Setup, gathered and evaluated statistics from all monitors.</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 xml:space="preserve">Conducted performance/load/stress testing with </w:t>
      </w:r>
      <w:r w:rsidR="00411981" w:rsidRPr="00D819C3">
        <w:rPr>
          <w:rFonts w:asciiTheme="minorHAnsi" w:hAnsiTheme="minorHAnsi" w:cstheme="minorHAnsi"/>
          <w:sz w:val="22"/>
          <w:szCs w:val="22"/>
        </w:rPr>
        <w:t>LoadR</w:t>
      </w:r>
      <w:r w:rsidR="007C060E" w:rsidRPr="00D819C3">
        <w:rPr>
          <w:rFonts w:asciiTheme="minorHAnsi" w:hAnsiTheme="minorHAnsi" w:cstheme="minorHAnsi"/>
          <w:sz w:val="22"/>
          <w:szCs w:val="22"/>
        </w:rPr>
        <w:t>unner</w:t>
      </w:r>
      <w:r w:rsidRPr="00D819C3">
        <w:rPr>
          <w:rFonts w:asciiTheme="minorHAnsi" w:hAnsiTheme="minorHAnsi" w:cstheme="minorHAnsi"/>
          <w:sz w:val="22"/>
          <w:szCs w:val="22"/>
        </w:rPr>
        <w:t>.</w:t>
      </w:r>
    </w:p>
    <w:p w:rsidR="00A53B26" w:rsidRPr="00D819C3" w:rsidRDefault="002F2F54" w:rsidP="004355D1">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Communicated with PM, architects, development teams and business people.</w:t>
      </w:r>
    </w:p>
    <w:p w:rsidR="004355D1" w:rsidRPr="00D819C3" w:rsidRDefault="004355D1" w:rsidP="004355D1">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Extensively used Performance center for executing load tests.</w:t>
      </w:r>
    </w:p>
    <w:p w:rsidR="00CC4058" w:rsidRPr="00D819C3" w:rsidRDefault="002F2F54" w:rsidP="00CC4058">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Worked for performance tuning, optimization and capacity planning.</w:t>
      </w:r>
    </w:p>
    <w:p w:rsidR="0043517E" w:rsidRPr="00D819C3" w:rsidRDefault="0043517E" w:rsidP="00CC4058">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Involved in reporting and tracking the defects using Quality Center</w:t>
      </w:r>
      <w:r w:rsidR="00007372" w:rsidRPr="00D819C3">
        <w:rPr>
          <w:rFonts w:asciiTheme="minorHAnsi" w:hAnsiTheme="minorHAnsi" w:cstheme="minorHAnsi"/>
          <w:sz w:val="22"/>
          <w:szCs w:val="22"/>
        </w:rPr>
        <w:t>.</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Conducted tests for baseline, current and future projected volumes and integration.</w:t>
      </w:r>
    </w:p>
    <w:p w:rsidR="00CC4058" w:rsidRPr="00D819C3" w:rsidRDefault="00CC4058"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Detected bottlenecks and communicated with the developers to optimizing the code.</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Attended team meetings to discuss the issues arising out of testing.</w:t>
      </w:r>
    </w:p>
    <w:p w:rsidR="002F2F54" w:rsidRPr="00D819C3" w:rsidRDefault="002F2F54" w:rsidP="00F52FCC">
      <w:pPr>
        <w:pStyle w:val="ColorfulList-Accent11"/>
        <w:numPr>
          <w:ilvl w:val="0"/>
          <w:numId w:val="13"/>
        </w:numPr>
        <w:spacing w:before="0" w:after="0" w:line="240" w:lineRule="auto"/>
        <w:ind w:left="274" w:hanging="274"/>
        <w:jc w:val="left"/>
        <w:rPr>
          <w:rFonts w:asciiTheme="minorHAnsi" w:hAnsiTheme="minorHAnsi" w:cstheme="minorHAnsi"/>
          <w:sz w:val="22"/>
          <w:szCs w:val="22"/>
        </w:rPr>
      </w:pPr>
      <w:r w:rsidRPr="00D819C3">
        <w:rPr>
          <w:rFonts w:asciiTheme="minorHAnsi" w:hAnsiTheme="minorHAnsi" w:cstheme="minorHAnsi"/>
          <w:sz w:val="22"/>
          <w:szCs w:val="22"/>
        </w:rPr>
        <w:t>Analyzed results and report to stake holders.</w:t>
      </w:r>
    </w:p>
    <w:p w:rsidR="00D04F7E" w:rsidRPr="00D819C3" w:rsidRDefault="00D04F7E" w:rsidP="00A816B8">
      <w:pPr>
        <w:pStyle w:val="ColorfulList-Accent11"/>
        <w:spacing w:after="80"/>
        <w:rPr>
          <w:rFonts w:asciiTheme="minorHAnsi" w:hAnsiTheme="minorHAnsi" w:cstheme="minorHAnsi"/>
          <w:sz w:val="22"/>
          <w:szCs w:val="22"/>
          <w:lang w:val="en-GB"/>
        </w:rPr>
      </w:pPr>
    </w:p>
    <w:p w:rsidR="00D04F7E" w:rsidRPr="00D819C3" w:rsidRDefault="00F66D95" w:rsidP="004C6372">
      <w:pPr>
        <w:pStyle w:val="ColorfulList-Accent11"/>
        <w:tabs>
          <w:tab w:val="left" w:pos="0"/>
        </w:tabs>
        <w:spacing w:before="80" w:after="40"/>
        <w:ind w:left="0"/>
        <w:jc w:val="left"/>
        <w:rPr>
          <w:rFonts w:asciiTheme="minorHAnsi" w:hAnsiTheme="minorHAnsi" w:cstheme="minorHAnsi"/>
          <w:sz w:val="22"/>
          <w:szCs w:val="22"/>
        </w:rPr>
      </w:pPr>
      <w:r w:rsidRPr="00D819C3">
        <w:rPr>
          <w:rFonts w:asciiTheme="minorHAnsi" w:hAnsiTheme="minorHAnsi" w:cstheme="minorHAnsi"/>
          <w:b/>
          <w:color w:val="365F91" w:themeColor="accent1" w:themeShade="BF"/>
          <w:sz w:val="22"/>
          <w:szCs w:val="22"/>
        </w:rPr>
        <w:t xml:space="preserve">     </w:t>
      </w:r>
      <w:r w:rsidR="00B22ADC" w:rsidRPr="00D819C3">
        <w:rPr>
          <w:rFonts w:asciiTheme="minorHAnsi" w:hAnsiTheme="minorHAnsi" w:cstheme="minorHAnsi"/>
          <w:b/>
          <w:color w:val="365F91" w:themeColor="accent1" w:themeShade="BF"/>
          <w:sz w:val="22"/>
          <w:szCs w:val="22"/>
        </w:rPr>
        <w:t>ENVIRONMENT</w:t>
      </w:r>
      <w:r w:rsidR="00B22ADC" w:rsidRPr="00D819C3">
        <w:rPr>
          <w:rFonts w:asciiTheme="minorHAnsi" w:hAnsiTheme="minorHAnsi" w:cstheme="minorHAnsi"/>
          <w:color w:val="365F91" w:themeColor="accent1" w:themeShade="BF"/>
          <w:sz w:val="22"/>
          <w:szCs w:val="22"/>
        </w:rPr>
        <w:t>:</w:t>
      </w:r>
      <w:r w:rsidR="00444E71" w:rsidRPr="00D819C3">
        <w:rPr>
          <w:rFonts w:asciiTheme="minorHAnsi" w:hAnsiTheme="minorHAnsi" w:cstheme="minorHAnsi"/>
          <w:color w:val="365F91" w:themeColor="accent1" w:themeShade="BF"/>
          <w:sz w:val="22"/>
          <w:szCs w:val="22"/>
        </w:rPr>
        <w:t xml:space="preserve"> </w:t>
      </w:r>
      <w:r w:rsidR="00444E71" w:rsidRPr="00D819C3">
        <w:rPr>
          <w:rFonts w:asciiTheme="minorHAnsi" w:eastAsia="Times New Roman" w:hAnsiTheme="minorHAnsi" w:cstheme="minorHAnsi"/>
          <w:color w:val="222222"/>
          <w:sz w:val="22"/>
          <w:szCs w:val="22"/>
        </w:rPr>
        <w:t xml:space="preserve">Web </w:t>
      </w:r>
      <w:r w:rsidR="000B1246" w:rsidRPr="00D819C3">
        <w:rPr>
          <w:rFonts w:asciiTheme="minorHAnsi" w:eastAsia="Times New Roman" w:hAnsiTheme="minorHAnsi" w:cstheme="minorHAnsi"/>
          <w:color w:val="222222"/>
          <w:sz w:val="22"/>
          <w:szCs w:val="22"/>
        </w:rPr>
        <w:t>HTTP/HTML,</w:t>
      </w:r>
      <w:r w:rsidR="00152603" w:rsidRPr="00D819C3">
        <w:rPr>
          <w:rFonts w:asciiTheme="minorHAnsi" w:eastAsia="Times New Roman" w:hAnsiTheme="minorHAnsi" w:cstheme="minorHAnsi"/>
          <w:color w:val="222222"/>
          <w:sz w:val="22"/>
          <w:szCs w:val="22"/>
        </w:rPr>
        <w:t xml:space="preserve"> Citrix,</w:t>
      </w:r>
      <w:r w:rsidR="000B1246" w:rsidRPr="00D819C3">
        <w:rPr>
          <w:rFonts w:asciiTheme="minorHAnsi" w:eastAsia="Times New Roman" w:hAnsiTheme="minorHAnsi" w:cstheme="minorHAnsi"/>
          <w:color w:val="222222"/>
          <w:sz w:val="22"/>
          <w:szCs w:val="22"/>
        </w:rPr>
        <w:t xml:space="preserve"> </w:t>
      </w:r>
      <w:r w:rsidR="00952FB1" w:rsidRPr="00D819C3">
        <w:rPr>
          <w:rFonts w:asciiTheme="minorHAnsi" w:hAnsiTheme="minorHAnsi" w:cstheme="minorHAnsi"/>
          <w:sz w:val="22"/>
          <w:szCs w:val="22"/>
        </w:rPr>
        <w:t xml:space="preserve">LoadRunner, </w:t>
      </w:r>
      <w:r w:rsidR="0043517E" w:rsidRPr="00D819C3">
        <w:rPr>
          <w:rFonts w:asciiTheme="minorHAnsi" w:hAnsiTheme="minorHAnsi" w:cstheme="minorHAnsi"/>
          <w:sz w:val="22"/>
          <w:szCs w:val="22"/>
        </w:rPr>
        <w:t xml:space="preserve">Quality Center, </w:t>
      </w:r>
      <w:r w:rsidR="00952FB1" w:rsidRPr="00D819C3">
        <w:rPr>
          <w:rFonts w:asciiTheme="minorHAnsi" w:hAnsiTheme="minorHAnsi" w:cstheme="minorHAnsi"/>
          <w:sz w:val="22"/>
          <w:szCs w:val="22"/>
        </w:rPr>
        <w:t>JAVA, Java Script, SAP, Oracle,</w:t>
      </w:r>
      <w:r w:rsidR="00F72C23" w:rsidRPr="00D819C3">
        <w:rPr>
          <w:rFonts w:asciiTheme="minorHAnsi" w:hAnsiTheme="minorHAnsi" w:cstheme="minorHAnsi"/>
          <w:sz w:val="22"/>
          <w:szCs w:val="22"/>
        </w:rPr>
        <w:t xml:space="preserve"> </w:t>
      </w:r>
      <w:r w:rsidR="001949A8" w:rsidRPr="00D819C3">
        <w:rPr>
          <w:rFonts w:asciiTheme="minorHAnsi" w:hAnsiTheme="minorHAnsi" w:cstheme="minorHAnsi"/>
          <w:sz w:val="22"/>
          <w:szCs w:val="22"/>
        </w:rPr>
        <w:t>Performance Center</w:t>
      </w:r>
      <w:r w:rsidR="00785FA8" w:rsidRPr="00D819C3">
        <w:rPr>
          <w:rFonts w:asciiTheme="minorHAnsi" w:hAnsiTheme="minorHAnsi" w:cstheme="minorHAnsi"/>
          <w:sz w:val="22"/>
          <w:szCs w:val="22"/>
        </w:rPr>
        <w:t>.</w:t>
      </w:r>
    </w:p>
    <w:p w:rsidR="002161F2" w:rsidRPr="00D819C3" w:rsidRDefault="008626D1" w:rsidP="00CF374D">
      <w:pPr>
        <w:pStyle w:val="ResumeSectionTitles"/>
        <w:shd w:val="clear" w:color="auto" w:fill="EAF1DD" w:themeFill="accent3" w:themeFillTint="33"/>
        <w:rPr>
          <w:rFonts w:asciiTheme="minorHAnsi" w:eastAsia="Arial Unicode MS" w:hAnsiTheme="minorHAnsi" w:cstheme="minorHAnsi"/>
          <w:b/>
          <w:i w:val="0"/>
          <w:color w:val="000000"/>
          <w:sz w:val="22"/>
          <w:szCs w:val="22"/>
          <w:lang w:bidi="en-US"/>
        </w:rPr>
      </w:pPr>
      <w:r w:rsidRPr="00D819C3">
        <w:rPr>
          <w:rFonts w:asciiTheme="minorHAnsi" w:eastAsia="Arial Unicode MS" w:hAnsiTheme="minorHAnsi" w:cstheme="minorHAnsi"/>
          <w:b/>
          <w:i w:val="0"/>
          <w:color w:val="000000"/>
          <w:sz w:val="22"/>
          <w:szCs w:val="22"/>
          <w:lang w:bidi="en-US"/>
        </w:rPr>
        <w:t>BCBS</w:t>
      </w:r>
      <w:r w:rsidR="00481181" w:rsidRPr="00D819C3">
        <w:rPr>
          <w:rFonts w:asciiTheme="minorHAnsi" w:eastAsia="Arial Unicode MS" w:hAnsiTheme="minorHAnsi" w:cstheme="minorHAnsi"/>
          <w:b/>
          <w:i w:val="0"/>
          <w:color w:val="000000"/>
          <w:sz w:val="22"/>
          <w:szCs w:val="22"/>
          <w:lang w:bidi="en-US"/>
        </w:rPr>
        <w:t xml:space="preserve">, NC </w:t>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p>
    <w:p w:rsidR="00E5264E" w:rsidRPr="00D819C3" w:rsidRDefault="003827B7" w:rsidP="00CF374D">
      <w:pPr>
        <w:pStyle w:val="ResumeSectionTitles"/>
        <w:shd w:val="clear" w:color="auto" w:fill="EAF1DD" w:themeFill="accent3" w:themeFillTint="33"/>
        <w:rPr>
          <w:rFonts w:asciiTheme="minorHAnsi" w:eastAsia="Arial Unicode MS" w:hAnsiTheme="minorHAnsi" w:cstheme="minorHAnsi"/>
          <w:b/>
          <w:i w:val="0"/>
          <w:color w:val="000000"/>
          <w:sz w:val="22"/>
          <w:szCs w:val="22"/>
          <w:lang w:bidi="en-US"/>
        </w:rPr>
      </w:pPr>
      <w:r w:rsidRPr="00D819C3">
        <w:rPr>
          <w:rFonts w:asciiTheme="minorHAnsi" w:eastAsia="Arial Unicode MS" w:hAnsiTheme="minorHAnsi" w:cstheme="minorHAnsi"/>
          <w:b/>
          <w:i w:val="0"/>
          <w:color w:val="000000"/>
          <w:sz w:val="22"/>
          <w:szCs w:val="22"/>
          <w:lang w:bidi="en-US"/>
        </w:rPr>
        <w:t>Project Duration: Aug’2008-July’2009</w:t>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r>
      <w:r w:rsidR="00481181" w:rsidRPr="00D819C3">
        <w:rPr>
          <w:rFonts w:asciiTheme="minorHAnsi" w:eastAsia="Arial Unicode MS" w:hAnsiTheme="minorHAnsi" w:cstheme="minorHAnsi"/>
          <w:b/>
          <w:i w:val="0"/>
          <w:color w:val="000000"/>
          <w:sz w:val="22"/>
          <w:szCs w:val="22"/>
          <w:lang w:bidi="en-US"/>
        </w:rPr>
        <w:tab/>
        <w:t xml:space="preserve"> </w:t>
      </w:r>
    </w:p>
    <w:p w:rsidR="00D25DBE" w:rsidRPr="00D819C3" w:rsidRDefault="00481181" w:rsidP="00DF42C1">
      <w:pPr>
        <w:pStyle w:val="ResumeSectionTitles"/>
        <w:shd w:val="clear" w:color="auto" w:fill="EAF1DD" w:themeFill="accent3" w:themeFillTint="33"/>
        <w:rPr>
          <w:rFonts w:asciiTheme="minorHAnsi" w:eastAsia="Arial Unicode MS" w:hAnsiTheme="minorHAnsi" w:cstheme="minorHAnsi"/>
          <w:b/>
          <w:i w:val="0"/>
          <w:color w:val="000000"/>
          <w:sz w:val="22"/>
          <w:szCs w:val="22"/>
          <w:lang w:bidi="en-US"/>
        </w:rPr>
      </w:pPr>
      <w:r w:rsidRPr="00D819C3">
        <w:rPr>
          <w:rFonts w:asciiTheme="minorHAnsi" w:eastAsia="Arial Unicode MS" w:hAnsiTheme="minorHAnsi" w:cstheme="minorHAnsi"/>
          <w:b/>
          <w:i w:val="0"/>
          <w:color w:val="000000"/>
          <w:sz w:val="22"/>
          <w:szCs w:val="22"/>
          <w:lang w:bidi="en-US"/>
        </w:rPr>
        <w:t xml:space="preserve">Role: Performance Tester </w:t>
      </w:r>
      <w:r w:rsidR="008626D1" w:rsidRPr="00D819C3">
        <w:rPr>
          <w:rFonts w:asciiTheme="minorHAnsi" w:eastAsia="Arial Unicode MS" w:hAnsiTheme="minorHAnsi" w:cstheme="minorHAnsi"/>
          <w:b/>
          <w:i w:val="0"/>
          <w:color w:val="000000"/>
          <w:sz w:val="22"/>
          <w:szCs w:val="22"/>
          <w:lang w:bidi="en-US"/>
        </w:rPr>
        <w:tab/>
      </w:r>
    </w:p>
    <w:p w:rsidR="004124A0" w:rsidRPr="00D819C3" w:rsidRDefault="004124A0" w:rsidP="00DF42C1">
      <w:pPr>
        <w:shd w:val="clear" w:color="auto" w:fill="E5B8B7" w:themeFill="accent2" w:themeFillTint="66"/>
        <w:spacing w:after="80"/>
        <w:ind w:left="0" w:firstLine="0"/>
        <w:jc w:val="both"/>
        <w:rPr>
          <w:rStyle w:val="headerchar"/>
          <w:rFonts w:asciiTheme="minorHAnsi" w:hAnsiTheme="minorHAnsi" w:cstheme="minorHAnsi"/>
        </w:rPr>
      </w:pPr>
      <w:r w:rsidRPr="00D819C3">
        <w:rPr>
          <w:rFonts w:asciiTheme="minorHAnsi" w:hAnsiTheme="minorHAnsi" w:cstheme="minorHAnsi"/>
          <w:b/>
        </w:rPr>
        <w:t>ROLES AND RESPONSIBILITIES:</w:t>
      </w:r>
    </w:p>
    <w:p w:rsidR="00D25DBE" w:rsidRPr="00D819C3" w:rsidRDefault="00D25DBE"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Prepared test plan/test cases, high level scenarios for load testing.</w:t>
      </w:r>
    </w:p>
    <w:p w:rsidR="00D25DBE" w:rsidRPr="00D819C3" w:rsidRDefault="00D25DBE"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Implemented test practices, standards and process.</w:t>
      </w:r>
    </w:p>
    <w:p w:rsidR="00B81E81" w:rsidRPr="00D819C3" w:rsidRDefault="00B81E81"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Gathered documentation for tracking, maintaining, creating and escalating daily issue logs</w:t>
      </w:r>
    </w:p>
    <w:p w:rsidR="00D25DBE" w:rsidRPr="00D819C3" w:rsidRDefault="00D25DBE"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lastRenderedPageBreak/>
        <w:t>Developed script</w:t>
      </w:r>
      <w:r w:rsidR="00251F95" w:rsidRPr="00D819C3">
        <w:rPr>
          <w:rFonts w:asciiTheme="minorHAnsi" w:hAnsiTheme="minorHAnsi" w:cstheme="minorHAnsi"/>
          <w:sz w:val="22"/>
          <w:szCs w:val="22"/>
        </w:rPr>
        <w:t>s</w:t>
      </w:r>
      <w:r w:rsidRPr="00D819C3">
        <w:rPr>
          <w:rFonts w:asciiTheme="minorHAnsi" w:hAnsiTheme="minorHAnsi" w:cstheme="minorHAnsi"/>
          <w:sz w:val="22"/>
          <w:szCs w:val="22"/>
        </w:rPr>
        <w:t xml:space="preserve"> using VuGen</w:t>
      </w:r>
      <w:r w:rsidR="00B15736" w:rsidRPr="00D819C3">
        <w:rPr>
          <w:rFonts w:asciiTheme="minorHAnsi" w:hAnsiTheme="minorHAnsi" w:cstheme="minorHAnsi"/>
          <w:sz w:val="22"/>
          <w:szCs w:val="22"/>
        </w:rPr>
        <w:t xml:space="preserve"> </w:t>
      </w:r>
      <w:r w:rsidRPr="00D819C3">
        <w:rPr>
          <w:rFonts w:asciiTheme="minorHAnsi" w:hAnsiTheme="minorHAnsi" w:cstheme="minorHAnsi"/>
          <w:bCs/>
          <w:sz w:val="22"/>
          <w:szCs w:val="22"/>
        </w:rPr>
        <w:t>Design</w:t>
      </w:r>
      <w:r w:rsidRPr="00D819C3">
        <w:rPr>
          <w:rFonts w:asciiTheme="minorHAnsi" w:hAnsiTheme="minorHAnsi" w:cstheme="minorHAnsi"/>
          <w:sz w:val="22"/>
          <w:szCs w:val="22"/>
        </w:rPr>
        <w:t xml:space="preserve"> scenarios and prepared valid data for testing.</w:t>
      </w:r>
    </w:p>
    <w:p w:rsidR="00D25DBE" w:rsidRPr="00D819C3" w:rsidRDefault="00D25DBE"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Developed LoadRunner scripting using web-http, Web Services, Soap and WSDL environment.</w:t>
      </w:r>
    </w:p>
    <w:p w:rsidR="00251F95" w:rsidRPr="00D819C3" w:rsidRDefault="00251F95"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 xml:space="preserve">Enhanced the </w:t>
      </w:r>
      <w:r w:rsidR="008A5C56" w:rsidRPr="00D819C3">
        <w:rPr>
          <w:rFonts w:asciiTheme="minorHAnsi" w:hAnsiTheme="minorHAnsi" w:cstheme="minorHAnsi"/>
          <w:sz w:val="22"/>
          <w:szCs w:val="22"/>
        </w:rPr>
        <w:t>LoadRunner scripts by parameterization, check points, correlation and by keeping Rendezvous points.</w:t>
      </w:r>
    </w:p>
    <w:p w:rsidR="00B81E81" w:rsidRPr="00D819C3" w:rsidRDefault="00B81E81" w:rsidP="00F66D95">
      <w:pPr>
        <w:pStyle w:val="ListParagraph"/>
        <w:numPr>
          <w:ilvl w:val="0"/>
          <w:numId w:val="16"/>
        </w:numPr>
        <w:shd w:val="clear" w:color="auto" w:fill="FFFFFF"/>
        <w:suppressAutoHyphens w:val="0"/>
        <w:spacing w:after="0" w:line="240" w:lineRule="auto"/>
        <w:ind w:left="270" w:hanging="270"/>
        <w:contextualSpacing/>
        <w:rPr>
          <w:rFonts w:asciiTheme="minorHAnsi" w:eastAsia="Times New Roman" w:hAnsiTheme="minorHAnsi" w:cstheme="minorHAnsi"/>
        </w:rPr>
      </w:pPr>
      <w:r w:rsidRPr="00D819C3">
        <w:rPr>
          <w:rFonts w:asciiTheme="minorHAnsi" w:eastAsia="Times New Roman" w:hAnsiTheme="minorHAnsi" w:cstheme="minorHAnsi"/>
        </w:rPr>
        <w:t>Conducted volume testing by pulling full production volume of data for various regions from the source to the target system under test and analyzed the performance of the database for potential bottlenecks</w:t>
      </w:r>
    </w:p>
    <w:p w:rsidR="00D25DBE" w:rsidRPr="00D819C3" w:rsidRDefault="00D25DBE"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Setup, gathered and evaluated statistics from all monitors.</w:t>
      </w:r>
    </w:p>
    <w:p w:rsidR="00D25DBE" w:rsidRPr="00D819C3" w:rsidRDefault="008A5C56"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Involved in database testing by writing SQL queries and also using data base functions for automation.</w:t>
      </w:r>
    </w:p>
    <w:p w:rsidR="00C92813" w:rsidRPr="00D819C3" w:rsidRDefault="00C92813" w:rsidP="00F66D95">
      <w:pPr>
        <w:pStyle w:val="ListParagraph"/>
        <w:numPr>
          <w:ilvl w:val="0"/>
          <w:numId w:val="16"/>
        </w:numPr>
        <w:shd w:val="clear" w:color="auto" w:fill="FFFFFF"/>
        <w:suppressAutoHyphens w:val="0"/>
        <w:spacing w:after="0" w:line="240" w:lineRule="auto"/>
        <w:ind w:left="270" w:hanging="270"/>
        <w:contextualSpacing/>
        <w:rPr>
          <w:rFonts w:asciiTheme="minorHAnsi" w:eastAsia="Times New Roman" w:hAnsiTheme="minorHAnsi" w:cstheme="minorHAnsi"/>
        </w:rPr>
      </w:pPr>
      <w:r w:rsidRPr="00D819C3">
        <w:rPr>
          <w:rFonts w:asciiTheme="minorHAnsi" w:eastAsia="Times New Roman" w:hAnsiTheme="minorHAnsi" w:cstheme="minorHAnsi"/>
        </w:rPr>
        <w:t>Performed correlation by rightly capturing the dynamic values and parameterize the data dependencies that are always a part of Business process.</w:t>
      </w:r>
    </w:p>
    <w:p w:rsidR="00D25DBE" w:rsidRPr="00D819C3" w:rsidRDefault="00D25DBE" w:rsidP="00F66D95">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Conducted performance/load/stress testing with performance center.</w:t>
      </w:r>
    </w:p>
    <w:p w:rsidR="00B22ADC" w:rsidRPr="00D819C3" w:rsidRDefault="008A5C56" w:rsidP="002774E0">
      <w:pPr>
        <w:pStyle w:val="ColorfulList-Accent11"/>
        <w:numPr>
          <w:ilvl w:val="0"/>
          <w:numId w:val="16"/>
        </w:numPr>
        <w:tabs>
          <w:tab w:val="left" w:pos="0"/>
        </w:tabs>
        <w:spacing w:before="0" w:after="0" w:line="240" w:lineRule="auto"/>
        <w:ind w:left="270" w:hanging="270"/>
        <w:jc w:val="left"/>
        <w:rPr>
          <w:rFonts w:asciiTheme="minorHAnsi" w:hAnsiTheme="minorHAnsi" w:cstheme="minorHAnsi"/>
          <w:sz w:val="22"/>
          <w:szCs w:val="22"/>
        </w:rPr>
      </w:pPr>
      <w:r w:rsidRPr="00D819C3">
        <w:rPr>
          <w:rFonts w:asciiTheme="minorHAnsi" w:hAnsiTheme="minorHAnsi" w:cstheme="minorHAnsi"/>
          <w:sz w:val="22"/>
          <w:szCs w:val="22"/>
        </w:rPr>
        <w:t>Worked with developers, business and release managers in bug fix issues and in meeting project deadlines.</w:t>
      </w:r>
    </w:p>
    <w:p w:rsidR="002774E0" w:rsidRPr="00D819C3" w:rsidRDefault="002774E0" w:rsidP="002774E0">
      <w:pPr>
        <w:pStyle w:val="ColorfulList-Accent11"/>
        <w:tabs>
          <w:tab w:val="left" w:pos="0"/>
        </w:tabs>
        <w:spacing w:before="0" w:after="0" w:line="240" w:lineRule="auto"/>
        <w:ind w:left="270" w:firstLine="0"/>
        <w:jc w:val="left"/>
        <w:rPr>
          <w:rFonts w:asciiTheme="minorHAnsi" w:hAnsiTheme="minorHAnsi" w:cstheme="minorHAnsi"/>
          <w:sz w:val="22"/>
          <w:szCs w:val="22"/>
        </w:rPr>
      </w:pPr>
    </w:p>
    <w:p w:rsidR="00D04F7E" w:rsidRPr="00D819C3" w:rsidRDefault="00C65C22" w:rsidP="00A816B8">
      <w:pPr>
        <w:pStyle w:val="ColorfulList-Accent11"/>
        <w:tabs>
          <w:tab w:val="left" w:pos="0"/>
        </w:tabs>
        <w:spacing w:before="80" w:after="40"/>
        <w:ind w:left="0"/>
        <w:rPr>
          <w:rFonts w:asciiTheme="minorHAnsi" w:hAnsiTheme="minorHAnsi" w:cstheme="minorHAnsi"/>
          <w:sz w:val="22"/>
          <w:szCs w:val="22"/>
        </w:rPr>
      </w:pPr>
      <w:r w:rsidRPr="00D819C3">
        <w:rPr>
          <w:rFonts w:asciiTheme="minorHAnsi" w:hAnsiTheme="minorHAnsi" w:cstheme="minorHAnsi"/>
          <w:b/>
          <w:color w:val="365F91" w:themeColor="accent1" w:themeShade="BF"/>
          <w:sz w:val="22"/>
          <w:szCs w:val="22"/>
        </w:rPr>
        <w:t xml:space="preserve">     </w:t>
      </w:r>
      <w:r w:rsidR="00745C14" w:rsidRPr="00D819C3">
        <w:rPr>
          <w:rFonts w:asciiTheme="minorHAnsi" w:hAnsiTheme="minorHAnsi" w:cstheme="minorHAnsi"/>
          <w:b/>
          <w:color w:val="365F91" w:themeColor="accent1" w:themeShade="BF"/>
          <w:sz w:val="22"/>
          <w:szCs w:val="22"/>
        </w:rPr>
        <w:t>ENVIRONMENT</w:t>
      </w:r>
      <w:r w:rsidR="00745C14" w:rsidRPr="00D819C3">
        <w:rPr>
          <w:rFonts w:asciiTheme="minorHAnsi" w:hAnsiTheme="minorHAnsi" w:cstheme="minorHAnsi"/>
          <w:color w:val="365F91" w:themeColor="accent1" w:themeShade="BF"/>
          <w:sz w:val="22"/>
          <w:szCs w:val="22"/>
        </w:rPr>
        <w:t>:</w:t>
      </w:r>
      <w:r w:rsidR="00055793" w:rsidRPr="00D819C3">
        <w:rPr>
          <w:rFonts w:asciiTheme="minorHAnsi" w:hAnsiTheme="minorHAnsi" w:cstheme="minorHAnsi"/>
          <w:color w:val="365F91" w:themeColor="accent1" w:themeShade="BF"/>
          <w:sz w:val="22"/>
          <w:szCs w:val="22"/>
        </w:rPr>
        <w:t xml:space="preserve"> </w:t>
      </w:r>
      <w:r w:rsidR="00057F3C" w:rsidRPr="00D819C3">
        <w:rPr>
          <w:rFonts w:asciiTheme="minorHAnsi" w:hAnsiTheme="minorHAnsi" w:cstheme="minorHAnsi"/>
          <w:sz w:val="22"/>
          <w:szCs w:val="22"/>
        </w:rPr>
        <w:t>LoadRunner</w:t>
      </w:r>
      <w:r w:rsidR="008A5C56" w:rsidRPr="00D819C3">
        <w:rPr>
          <w:rFonts w:asciiTheme="minorHAnsi" w:hAnsiTheme="minorHAnsi" w:cstheme="minorHAnsi"/>
          <w:sz w:val="22"/>
          <w:szCs w:val="22"/>
        </w:rPr>
        <w:t xml:space="preserve">, </w:t>
      </w:r>
      <w:r w:rsidR="00055793" w:rsidRPr="00D819C3">
        <w:rPr>
          <w:rFonts w:asciiTheme="minorHAnsi" w:hAnsiTheme="minorHAnsi" w:cstheme="minorHAnsi"/>
          <w:sz w:val="22"/>
          <w:szCs w:val="22"/>
        </w:rPr>
        <w:t>Quality Center, Windows NT/20</w:t>
      </w:r>
      <w:r w:rsidR="00BE1F9A" w:rsidRPr="00D819C3">
        <w:rPr>
          <w:rFonts w:asciiTheme="minorHAnsi" w:hAnsiTheme="minorHAnsi" w:cstheme="minorHAnsi"/>
          <w:sz w:val="22"/>
          <w:szCs w:val="22"/>
        </w:rPr>
        <w:t>00,</w:t>
      </w:r>
      <w:r w:rsidR="006217F7" w:rsidRPr="00D819C3">
        <w:rPr>
          <w:rFonts w:asciiTheme="minorHAnsi" w:hAnsiTheme="minorHAnsi" w:cstheme="minorHAnsi"/>
          <w:sz w:val="22"/>
          <w:szCs w:val="22"/>
        </w:rPr>
        <w:t xml:space="preserve"> </w:t>
      </w:r>
      <w:r w:rsidR="008A5C56" w:rsidRPr="00D819C3">
        <w:rPr>
          <w:rFonts w:asciiTheme="minorHAnsi" w:hAnsiTheme="minorHAnsi" w:cstheme="minorHAnsi"/>
          <w:sz w:val="22"/>
          <w:szCs w:val="22"/>
        </w:rPr>
        <w:t xml:space="preserve">SQL, </w:t>
      </w:r>
      <w:r w:rsidR="006217F7" w:rsidRPr="00D819C3">
        <w:rPr>
          <w:rFonts w:asciiTheme="minorHAnsi" w:hAnsiTheme="minorHAnsi" w:cstheme="minorHAnsi"/>
          <w:sz w:val="22"/>
          <w:szCs w:val="22"/>
        </w:rPr>
        <w:t>Web</w:t>
      </w:r>
      <w:r w:rsidR="00251F95" w:rsidRPr="00D819C3">
        <w:rPr>
          <w:rFonts w:asciiTheme="minorHAnsi" w:hAnsiTheme="minorHAnsi" w:cstheme="minorHAnsi"/>
          <w:sz w:val="22"/>
          <w:szCs w:val="22"/>
        </w:rPr>
        <w:t xml:space="preserve"> </w:t>
      </w:r>
      <w:r w:rsidR="006217F7" w:rsidRPr="00D819C3">
        <w:rPr>
          <w:rFonts w:asciiTheme="minorHAnsi" w:hAnsiTheme="minorHAnsi" w:cstheme="minorHAnsi"/>
          <w:sz w:val="22"/>
          <w:szCs w:val="22"/>
        </w:rPr>
        <w:t>Sphere,</w:t>
      </w:r>
      <w:r w:rsidR="002774E0" w:rsidRPr="00D819C3">
        <w:rPr>
          <w:rFonts w:asciiTheme="minorHAnsi" w:hAnsiTheme="minorHAnsi" w:cstheme="minorHAnsi"/>
          <w:sz w:val="22"/>
          <w:szCs w:val="22"/>
        </w:rPr>
        <w:t xml:space="preserve"> Web logic,</w:t>
      </w:r>
      <w:r w:rsidR="002976D8" w:rsidRPr="00D819C3">
        <w:rPr>
          <w:rFonts w:asciiTheme="minorHAnsi" w:hAnsiTheme="minorHAnsi" w:cstheme="minorHAnsi"/>
          <w:sz w:val="22"/>
          <w:szCs w:val="22"/>
        </w:rPr>
        <w:t xml:space="preserve"> Web Services.</w:t>
      </w:r>
    </w:p>
    <w:sectPr w:rsidR="00D04F7E" w:rsidRPr="00D819C3" w:rsidSect="00D819C3">
      <w:pgSz w:w="12240" w:h="15840"/>
      <w:pgMar w:top="1440" w:right="1440" w:bottom="1440" w:left="1440" w:header="720" w:footer="720" w:gutter="0"/>
      <w:cols w:space="720"/>
      <w:docGrid w:linePitch="36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BB6" w:rsidRDefault="00431BB6" w:rsidP="00E6297D">
      <w:pPr>
        <w:spacing w:after="0" w:line="240" w:lineRule="auto"/>
      </w:pPr>
      <w:r>
        <w:separator/>
      </w:r>
    </w:p>
  </w:endnote>
  <w:endnote w:type="continuationSeparator" w:id="1">
    <w:p w:rsidR="00431BB6" w:rsidRDefault="00431BB6" w:rsidP="00E629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PMincho">
    <w:altName w:val="MS 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ont293">
    <w:altName w:val="Times New Roman"/>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BB6" w:rsidRDefault="00431BB6" w:rsidP="00E6297D">
      <w:pPr>
        <w:spacing w:after="0" w:line="240" w:lineRule="auto"/>
      </w:pPr>
      <w:r>
        <w:separator/>
      </w:r>
    </w:p>
  </w:footnote>
  <w:footnote w:type="continuationSeparator" w:id="1">
    <w:p w:rsidR="00431BB6" w:rsidRDefault="00431BB6" w:rsidP="00E629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cs="Wingdings"/>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Wingdings" w:hAnsi="Wingdings" w:cs="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305B7E"/>
    <w:multiLevelType w:val="hybridMultilevel"/>
    <w:tmpl w:val="44EC924A"/>
    <w:lvl w:ilvl="0" w:tplc="B6185CE8">
      <w:start w:val="1"/>
      <w:numFmt w:val="bullet"/>
      <w:lvlText w:val=""/>
      <w:lvlJc w:val="righ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0A576C7B"/>
    <w:multiLevelType w:val="hybridMultilevel"/>
    <w:tmpl w:val="D7A46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AF083D"/>
    <w:multiLevelType w:val="hybridMultilevel"/>
    <w:tmpl w:val="90B87C3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9">
    <w:nsid w:val="308924AB"/>
    <w:multiLevelType w:val="hybridMultilevel"/>
    <w:tmpl w:val="D3C013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41DD060E"/>
    <w:multiLevelType w:val="hybridMultilevel"/>
    <w:tmpl w:val="6A1650B8"/>
    <w:lvl w:ilvl="0" w:tplc="B6185CE8">
      <w:start w:val="1"/>
      <w:numFmt w:val="bullet"/>
      <w:lvlText w:val=""/>
      <w:lvlJc w:val="righ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375181E"/>
    <w:multiLevelType w:val="hybridMultilevel"/>
    <w:tmpl w:val="D1926D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2">
    <w:nsid w:val="43FA121D"/>
    <w:multiLevelType w:val="hybridMultilevel"/>
    <w:tmpl w:val="2616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3D2670"/>
    <w:multiLevelType w:val="hybridMultilevel"/>
    <w:tmpl w:val="B72E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DD39E4"/>
    <w:multiLevelType w:val="hybridMultilevel"/>
    <w:tmpl w:val="BAC22F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D623D7"/>
    <w:multiLevelType w:val="hybridMultilevel"/>
    <w:tmpl w:val="72E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F41FD9"/>
    <w:multiLevelType w:val="hybridMultilevel"/>
    <w:tmpl w:val="DA56B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A2B7672"/>
    <w:multiLevelType w:val="hybridMultilevel"/>
    <w:tmpl w:val="66AC3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549B2"/>
    <w:multiLevelType w:val="hybridMultilevel"/>
    <w:tmpl w:val="CF28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D1B4B"/>
    <w:multiLevelType w:val="hybridMultilevel"/>
    <w:tmpl w:val="27E03152"/>
    <w:lvl w:ilvl="0" w:tplc="CF3A7190">
      <w:numFmt w:val="bullet"/>
      <w:lvlText w:val="•"/>
      <w:lvlJc w:val="left"/>
      <w:pPr>
        <w:ind w:left="720" w:hanging="360"/>
      </w:pPr>
      <w:rPr>
        <w:rFonts w:ascii="Calibri" w:eastAsia="MS PMincho"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12769D"/>
    <w:multiLevelType w:val="hybridMultilevel"/>
    <w:tmpl w:val="47E6D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FB6873"/>
    <w:multiLevelType w:val="hybridMultilevel"/>
    <w:tmpl w:val="91C2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7FE36A8E"/>
    <w:multiLevelType w:val="hybridMultilevel"/>
    <w:tmpl w:val="3F3C6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4"/>
  </w:num>
  <w:num w:numId="8">
    <w:abstractNumId w:val="6"/>
  </w:num>
  <w:num w:numId="9">
    <w:abstractNumId w:val="10"/>
  </w:num>
  <w:num w:numId="10">
    <w:abstractNumId w:val="12"/>
  </w:num>
  <w:num w:numId="11">
    <w:abstractNumId w:val="7"/>
  </w:num>
  <w:num w:numId="12">
    <w:abstractNumId w:val="16"/>
  </w:num>
  <w:num w:numId="13">
    <w:abstractNumId w:val="23"/>
  </w:num>
  <w:num w:numId="14">
    <w:abstractNumId w:val="21"/>
  </w:num>
  <w:num w:numId="15">
    <w:abstractNumId w:val="17"/>
  </w:num>
  <w:num w:numId="16">
    <w:abstractNumId w:val="20"/>
  </w:num>
  <w:num w:numId="17">
    <w:abstractNumId w:val="18"/>
  </w:num>
  <w:num w:numId="18">
    <w:abstractNumId w:val="13"/>
  </w:num>
  <w:num w:numId="19">
    <w:abstractNumId w:val="19"/>
  </w:num>
  <w:num w:numId="20">
    <w:abstractNumId w:val="15"/>
  </w:num>
  <w:num w:numId="21">
    <w:abstractNumId w:val="9"/>
  </w:num>
  <w:num w:numId="22">
    <w:abstractNumId w:val="8"/>
  </w:num>
  <w:num w:numId="23">
    <w:abstractNumId w:val="11"/>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FF249C"/>
    <w:rsid w:val="000026D0"/>
    <w:rsid w:val="00007372"/>
    <w:rsid w:val="000111C3"/>
    <w:rsid w:val="000125F1"/>
    <w:rsid w:val="00016D6F"/>
    <w:rsid w:val="00025FFB"/>
    <w:rsid w:val="00030F07"/>
    <w:rsid w:val="0003779C"/>
    <w:rsid w:val="000473B3"/>
    <w:rsid w:val="00052FC6"/>
    <w:rsid w:val="00055793"/>
    <w:rsid w:val="00057F3C"/>
    <w:rsid w:val="000604BA"/>
    <w:rsid w:val="00060C4E"/>
    <w:rsid w:val="00060D37"/>
    <w:rsid w:val="00065779"/>
    <w:rsid w:val="0006762E"/>
    <w:rsid w:val="00081418"/>
    <w:rsid w:val="0009033C"/>
    <w:rsid w:val="00090D8E"/>
    <w:rsid w:val="00091A4C"/>
    <w:rsid w:val="00092E27"/>
    <w:rsid w:val="00093E87"/>
    <w:rsid w:val="000A4F77"/>
    <w:rsid w:val="000B1246"/>
    <w:rsid w:val="000B6569"/>
    <w:rsid w:val="000C4942"/>
    <w:rsid w:val="000D2D07"/>
    <w:rsid w:val="000D6114"/>
    <w:rsid w:val="000E676A"/>
    <w:rsid w:val="000F5F2B"/>
    <w:rsid w:val="000F6807"/>
    <w:rsid w:val="00100203"/>
    <w:rsid w:val="00100CDE"/>
    <w:rsid w:val="00106363"/>
    <w:rsid w:val="001069F1"/>
    <w:rsid w:val="00107CBE"/>
    <w:rsid w:val="001151F3"/>
    <w:rsid w:val="001213BC"/>
    <w:rsid w:val="00136760"/>
    <w:rsid w:val="001370BD"/>
    <w:rsid w:val="00151543"/>
    <w:rsid w:val="00152603"/>
    <w:rsid w:val="00154015"/>
    <w:rsid w:val="001549B2"/>
    <w:rsid w:val="00154B2C"/>
    <w:rsid w:val="00155EF8"/>
    <w:rsid w:val="00173D52"/>
    <w:rsid w:val="00185E4B"/>
    <w:rsid w:val="00186A1B"/>
    <w:rsid w:val="00187CD5"/>
    <w:rsid w:val="001949A8"/>
    <w:rsid w:val="001A5E1F"/>
    <w:rsid w:val="001B6364"/>
    <w:rsid w:val="001B6C07"/>
    <w:rsid w:val="001C272E"/>
    <w:rsid w:val="001C507A"/>
    <w:rsid w:val="001D1C08"/>
    <w:rsid w:val="001D3462"/>
    <w:rsid w:val="001D764D"/>
    <w:rsid w:val="001F173F"/>
    <w:rsid w:val="00202E98"/>
    <w:rsid w:val="002031B6"/>
    <w:rsid w:val="002161F2"/>
    <w:rsid w:val="00221759"/>
    <w:rsid w:val="00222FFC"/>
    <w:rsid w:val="00232671"/>
    <w:rsid w:val="00234561"/>
    <w:rsid w:val="002353C5"/>
    <w:rsid w:val="00236A85"/>
    <w:rsid w:val="002439EA"/>
    <w:rsid w:val="00246FCC"/>
    <w:rsid w:val="00247820"/>
    <w:rsid w:val="00251D50"/>
    <w:rsid w:val="00251F95"/>
    <w:rsid w:val="00252015"/>
    <w:rsid w:val="00257081"/>
    <w:rsid w:val="002701F8"/>
    <w:rsid w:val="00275C00"/>
    <w:rsid w:val="002774E0"/>
    <w:rsid w:val="00277F49"/>
    <w:rsid w:val="00283554"/>
    <w:rsid w:val="00283CE8"/>
    <w:rsid w:val="0029544D"/>
    <w:rsid w:val="002976D8"/>
    <w:rsid w:val="002A2F9F"/>
    <w:rsid w:val="002B0CE4"/>
    <w:rsid w:val="002E71EA"/>
    <w:rsid w:val="002F0E74"/>
    <w:rsid w:val="002F2BC8"/>
    <w:rsid w:val="002F2F54"/>
    <w:rsid w:val="00310F54"/>
    <w:rsid w:val="00312214"/>
    <w:rsid w:val="0031368B"/>
    <w:rsid w:val="00321F68"/>
    <w:rsid w:val="00331A60"/>
    <w:rsid w:val="003328CA"/>
    <w:rsid w:val="003342AC"/>
    <w:rsid w:val="003365DF"/>
    <w:rsid w:val="00340C39"/>
    <w:rsid w:val="00343475"/>
    <w:rsid w:val="0034510E"/>
    <w:rsid w:val="00346C74"/>
    <w:rsid w:val="00347A31"/>
    <w:rsid w:val="00352DE7"/>
    <w:rsid w:val="0035347A"/>
    <w:rsid w:val="00355371"/>
    <w:rsid w:val="00366473"/>
    <w:rsid w:val="003738BE"/>
    <w:rsid w:val="00380CED"/>
    <w:rsid w:val="00382573"/>
    <w:rsid w:val="003827B7"/>
    <w:rsid w:val="00390D4E"/>
    <w:rsid w:val="003948F8"/>
    <w:rsid w:val="003B1D9B"/>
    <w:rsid w:val="003B7480"/>
    <w:rsid w:val="003C0E08"/>
    <w:rsid w:val="003D4CF0"/>
    <w:rsid w:val="003E437F"/>
    <w:rsid w:val="0040034C"/>
    <w:rsid w:val="00400EF0"/>
    <w:rsid w:val="00402CB3"/>
    <w:rsid w:val="00403D63"/>
    <w:rsid w:val="00406A39"/>
    <w:rsid w:val="00411981"/>
    <w:rsid w:val="004124A0"/>
    <w:rsid w:val="00431BB6"/>
    <w:rsid w:val="0043517E"/>
    <w:rsid w:val="004355D1"/>
    <w:rsid w:val="00436472"/>
    <w:rsid w:val="00442900"/>
    <w:rsid w:val="00444E71"/>
    <w:rsid w:val="004453CA"/>
    <w:rsid w:val="00454F1F"/>
    <w:rsid w:val="004566A8"/>
    <w:rsid w:val="00457EB4"/>
    <w:rsid w:val="004654F2"/>
    <w:rsid w:val="004676BC"/>
    <w:rsid w:val="00477D27"/>
    <w:rsid w:val="00481181"/>
    <w:rsid w:val="00481C3A"/>
    <w:rsid w:val="0048258C"/>
    <w:rsid w:val="00493F8B"/>
    <w:rsid w:val="004964B0"/>
    <w:rsid w:val="004A53CC"/>
    <w:rsid w:val="004C04E5"/>
    <w:rsid w:val="004C23AE"/>
    <w:rsid w:val="004C44F8"/>
    <w:rsid w:val="004C6372"/>
    <w:rsid w:val="004D0475"/>
    <w:rsid w:val="004F1F16"/>
    <w:rsid w:val="004F5084"/>
    <w:rsid w:val="005047F6"/>
    <w:rsid w:val="005316F1"/>
    <w:rsid w:val="005352AC"/>
    <w:rsid w:val="00560B09"/>
    <w:rsid w:val="005650CF"/>
    <w:rsid w:val="00567326"/>
    <w:rsid w:val="0057203A"/>
    <w:rsid w:val="005832F5"/>
    <w:rsid w:val="00591CEE"/>
    <w:rsid w:val="005A18D3"/>
    <w:rsid w:val="005A2DB9"/>
    <w:rsid w:val="005A302D"/>
    <w:rsid w:val="005B1344"/>
    <w:rsid w:val="005B6E4C"/>
    <w:rsid w:val="005C7051"/>
    <w:rsid w:val="005C7DF1"/>
    <w:rsid w:val="005D6357"/>
    <w:rsid w:val="005E1081"/>
    <w:rsid w:val="005F4DD4"/>
    <w:rsid w:val="006145FC"/>
    <w:rsid w:val="00614F74"/>
    <w:rsid w:val="006217F7"/>
    <w:rsid w:val="006376D7"/>
    <w:rsid w:val="0064176C"/>
    <w:rsid w:val="00641D55"/>
    <w:rsid w:val="006423E1"/>
    <w:rsid w:val="00645ACC"/>
    <w:rsid w:val="006461FC"/>
    <w:rsid w:val="0065028A"/>
    <w:rsid w:val="00654D96"/>
    <w:rsid w:val="00655124"/>
    <w:rsid w:val="00657443"/>
    <w:rsid w:val="00664505"/>
    <w:rsid w:val="00666103"/>
    <w:rsid w:val="0066779D"/>
    <w:rsid w:val="00681B82"/>
    <w:rsid w:val="0068618F"/>
    <w:rsid w:val="006934AE"/>
    <w:rsid w:val="006A0BC0"/>
    <w:rsid w:val="006A5FC8"/>
    <w:rsid w:val="006C725D"/>
    <w:rsid w:val="006D2284"/>
    <w:rsid w:val="006D6EC9"/>
    <w:rsid w:val="006D74D7"/>
    <w:rsid w:val="006F45D9"/>
    <w:rsid w:val="007004C8"/>
    <w:rsid w:val="00701B78"/>
    <w:rsid w:val="00702039"/>
    <w:rsid w:val="00716123"/>
    <w:rsid w:val="00731557"/>
    <w:rsid w:val="007346F8"/>
    <w:rsid w:val="00740B16"/>
    <w:rsid w:val="007423E1"/>
    <w:rsid w:val="007436CB"/>
    <w:rsid w:val="00745C14"/>
    <w:rsid w:val="00753341"/>
    <w:rsid w:val="00753853"/>
    <w:rsid w:val="00756D96"/>
    <w:rsid w:val="00762356"/>
    <w:rsid w:val="0076283B"/>
    <w:rsid w:val="0076799B"/>
    <w:rsid w:val="00772426"/>
    <w:rsid w:val="00773226"/>
    <w:rsid w:val="00777596"/>
    <w:rsid w:val="007807F4"/>
    <w:rsid w:val="00781D3F"/>
    <w:rsid w:val="00785FA8"/>
    <w:rsid w:val="00791AF7"/>
    <w:rsid w:val="007B1768"/>
    <w:rsid w:val="007C060E"/>
    <w:rsid w:val="007C4FB8"/>
    <w:rsid w:val="007C7933"/>
    <w:rsid w:val="007D4D7C"/>
    <w:rsid w:val="007D7593"/>
    <w:rsid w:val="007E1009"/>
    <w:rsid w:val="007E497C"/>
    <w:rsid w:val="007E53E3"/>
    <w:rsid w:val="007E67EC"/>
    <w:rsid w:val="007F7109"/>
    <w:rsid w:val="00801C6A"/>
    <w:rsid w:val="00803EB9"/>
    <w:rsid w:val="008042BD"/>
    <w:rsid w:val="008118D3"/>
    <w:rsid w:val="00813B09"/>
    <w:rsid w:val="00817741"/>
    <w:rsid w:val="00823839"/>
    <w:rsid w:val="008277D5"/>
    <w:rsid w:val="00832DB2"/>
    <w:rsid w:val="008576EB"/>
    <w:rsid w:val="0085771A"/>
    <w:rsid w:val="008626D1"/>
    <w:rsid w:val="00862D53"/>
    <w:rsid w:val="00866017"/>
    <w:rsid w:val="00870A74"/>
    <w:rsid w:val="0087434E"/>
    <w:rsid w:val="0087497C"/>
    <w:rsid w:val="00891608"/>
    <w:rsid w:val="008A2AEB"/>
    <w:rsid w:val="008A5C56"/>
    <w:rsid w:val="008A7594"/>
    <w:rsid w:val="008A7F75"/>
    <w:rsid w:val="008B02A1"/>
    <w:rsid w:val="008B40D8"/>
    <w:rsid w:val="008C18D4"/>
    <w:rsid w:val="008C2E08"/>
    <w:rsid w:val="008C54E0"/>
    <w:rsid w:val="008E1116"/>
    <w:rsid w:val="008E1F20"/>
    <w:rsid w:val="008E3C94"/>
    <w:rsid w:val="008E3FFE"/>
    <w:rsid w:val="008E643D"/>
    <w:rsid w:val="00900D5D"/>
    <w:rsid w:val="009024A8"/>
    <w:rsid w:val="00913461"/>
    <w:rsid w:val="009137D0"/>
    <w:rsid w:val="009207A2"/>
    <w:rsid w:val="00922E64"/>
    <w:rsid w:val="00923EF3"/>
    <w:rsid w:val="00924EC0"/>
    <w:rsid w:val="009264B0"/>
    <w:rsid w:val="00932F2E"/>
    <w:rsid w:val="00933F55"/>
    <w:rsid w:val="0093650B"/>
    <w:rsid w:val="0094090B"/>
    <w:rsid w:val="0094095F"/>
    <w:rsid w:val="0094119E"/>
    <w:rsid w:val="00942D4C"/>
    <w:rsid w:val="00944566"/>
    <w:rsid w:val="0094571A"/>
    <w:rsid w:val="00947A38"/>
    <w:rsid w:val="00952FB1"/>
    <w:rsid w:val="00970F74"/>
    <w:rsid w:val="009916BC"/>
    <w:rsid w:val="009A290C"/>
    <w:rsid w:val="009B149A"/>
    <w:rsid w:val="009B1895"/>
    <w:rsid w:val="009B6952"/>
    <w:rsid w:val="009C52AD"/>
    <w:rsid w:val="009D0D21"/>
    <w:rsid w:val="009D6307"/>
    <w:rsid w:val="009D6FF7"/>
    <w:rsid w:val="009E0861"/>
    <w:rsid w:val="00A000E2"/>
    <w:rsid w:val="00A02E25"/>
    <w:rsid w:val="00A06854"/>
    <w:rsid w:val="00A36BDF"/>
    <w:rsid w:val="00A41DD6"/>
    <w:rsid w:val="00A53B26"/>
    <w:rsid w:val="00A56F2C"/>
    <w:rsid w:val="00A816B8"/>
    <w:rsid w:val="00A81F15"/>
    <w:rsid w:val="00A83539"/>
    <w:rsid w:val="00A93A96"/>
    <w:rsid w:val="00A9671A"/>
    <w:rsid w:val="00AA0F17"/>
    <w:rsid w:val="00AA30CD"/>
    <w:rsid w:val="00AA48F7"/>
    <w:rsid w:val="00AA51A0"/>
    <w:rsid w:val="00AB49AD"/>
    <w:rsid w:val="00AB7D34"/>
    <w:rsid w:val="00AD76B1"/>
    <w:rsid w:val="00AF0807"/>
    <w:rsid w:val="00AF2202"/>
    <w:rsid w:val="00AF58DB"/>
    <w:rsid w:val="00B0699D"/>
    <w:rsid w:val="00B114DB"/>
    <w:rsid w:val="00B15736"/>
    <w:rsid w:val="00B1608B"/>
    <w:rsid w:val="00B167E9"/>
    <w:rsid w:val="00B17EC1"/>
    <w:rsid w:val="00B22ADC"/>
    <w:rsid w:val="00B22D93"/>
    <w:rsid w:val="00B23A04"/>
    <w:rsid w:val="00B23EC3"/>
    <w:rsid w:val="00B26C5A"/>
    <w:rsid w:val="00B2757D"/>
    <w:rsid w:val="00B32DBD"/>
    <w:rsid w:val="00B3348C"/>
    <w:rsid w:val="00B51743"/>
    <w:rsid w:val="00B601AD"/>
    <w:rsid w:val="00B7105C"/>
    <w:rsid w:val="00B7168D"/>
    <w:rsid w:val="00B720EA"/>
    <w:rsid w:val="00B7443F"/>
    <w:rsid w:val="00B81E81"/>
    <w:rsid w:val="00B94AAB"/>
    <w:rsid w:val="00BA0871"/>
    <w:rsid w:val="00BA78F6"/>
    <w:rsid w:val="00BB155A"/>
    <w:rsid w:val="00BB1D76"/>
    <w:rsid w:val="00BB78D2"/>
    <w:rsid w:val="00BC13A6"/>
    <w:rsid w:val="00BC684E"/>
    <w:rsid w:val="00BD07BD"/>
    <w:rsid w:val="00BD2699"/>
    <w:rsid w:val="00BE1DC9"/>
    <w:rsid w:val="00BE1F9A"/>
    <w:rsid w:val="00BE4D1F"/>
    <w:rsid w:val="00BE6880"/>
    <w:rsid w:val="00C03CA4"/>
    <w:rsid w:val="00C058A0"/>
    <w:rsid w:val="00C10595"/>
    <w:rsid w:val="00C1539A"/>
    <w:rsid w:val="00C16308"/>
    <w:rsid w:val="00C16EA9"/>
    <w:rsid w:val="00C52CD5"/>
    <w:rsid w:val="00C6415F"/>
    <w:rsid w:val="00C65C22"/>
    <w:rsid w:val="00C66366"/>
    <w:rsid w:val="00C7240B"/>
    <w:rsid w:val="00C7642C"/>
    <w:rsid w:val="00C907C1"/>
    <w:rsid w:val="00C92813"/>
    <w:rsid w:val="00CB03BA"/>
    <w:rsid w:val="00CB3A80"/>
    <w:rsid w:val="00CC323D"/>
    <w:rsid w:val="00CC4058"/>
    <w:rsid w:val="00CD28C8"/>
    <w:rsid w:val="00CD36E4"/>
    <w:rsid w:val="00CE358B"/>
    <w:rsid w:val="00CE4D00"/>
    <w:rsid w:val="00CF374D"/>
    <w:rsid w:val="00CF5CB2"/>
    <w:rsid w:val="00D04F7E"/>
    <w:rsid w:val="00D153A0"/>
    <w:rsid w:val="00D15DFC"/>
    <w:rsid w:val="00D15EAE"/>
    <w:rsid w:val="00D25DBE"/>
    <w:rsid w:val="00D31650"/>
    <w:rsid w:val="00D3688A"/>
    <w:rsid w:val="00D4517A"/>
    <w:rsid w:val="00D517D2"/>
    <w:rsid w:val="00D51C69"/>
    <w:rsid w:val="00D54457"/>
    <w:rsid w:val="00D547FA"/>
    <w:rsid w:val="00D57C6A"/>
    <w:rsid w:val="00D57F65"/>
    <w:rsid w:val="00D67F21"/>
    <w:rsid w:val="00D73DC4"/>
    <w:rsid w:val="00D775EB"/>
    <w:rsid w:val="00D819C3"/>
    <w:rsid w:val="00D87010"/>
    <w:rsid w:val="00DA6DEB"/>
    <w:rsid w:val="00DB3EEE"/>
    <w:rsid w:val="00DB78AB"/>
    <w:rsid w:val="00DC4325"/>
    <w:rsid w:val="00DD04E3"/>
    <w:rsid w:val="00DE0CB7"/>
    <w:rsid w:val="00DE3FE8"/>
    <w:rsid w:val="00DE7C28"/>
    <w:rsid w:val="00DF1CE3"/>
    <w:rsid w:val="00DF42C1"/>
    <w:rsid w:val="00E06227"/>
    <w:rsid w:val="00E072C5"/>
    <w:rsid w:val="00E12048"/>
    <w:rsid w:val="00E13BFC"/>
    <w:rsid w:val="00E30A5B"/>
    <w:rsid w:val="00E35DCA"/>
    <w:rsid w:val="00E42A89"/>
    <w:rsid w:val="00E44155"/>
    <w:rsid w:val="00E5264E"/>
    <w:rsid w:val="00E6297D"/>
    <w:rsid w:val="00E7533A"/>
    <w:rsid w:val="00E80458"/>
    <w:rsid w:val="00E823C1"/>
    <w:rsid w:val="00E84EF9"/>
    <w:rsid w:val="00EA0C50"/>
    <w:rsid w:val="00EA5889"/>
    <w:rsid w:val="00EC6683"/>
    <w:rsid w:val="00ED392B"/>
    <w:rsid w:val="00ED3D18"/>
    <w:rsid w:val="00ED3DC3"/>
    <w:rsid w:val="00ED4526"/>
    <w:rsid w:val="00ED65F2"/>
    <w:rsid w:val="00EE341F"/>
    <w:rsid w:val="00F07EC1"/>
    <w:rsid w:val="00F1243D"/>
    <w:rsid w:val="00F254B4"/>
    <w:rsid w:val="00F26F17"/>
    <w:rsid w:val="00F3071C"/>
    <w:rsid w:val="00F4733F"/>
    <w:rsid w:val="00F52387"/>
    <w:rsid w:val="00F52FCC"/>
    <w:rsid w:val="00F5490B"/>
    <w:rsid w:val="00F66CBC"/>
    <w:rsid w:val="00F66CC4"/>
    <w:rsid w:val="00F66D95"/>
    <w:rsid w:val="00F72C23"/>
    <w:rsid w:val="00F7568F"/>
    <w:rsid w:val="00F76AD2"/>
    <w:rsid w:val="00F817D1"/>
    <w:rsid w:val="00F83DBD"/>
    <w:rsid w:val="00F90C58"/>
    <w:rsid w:val="00F93590"/>
    <w:rsid w:val="00FA239A"/>
    <w:rsid w:val="00FC1DB3"/>
    <w:rsid w:val="00FD7B53"/>
    <w:rsid w:val="00FE107D"/>
    <w:rsid w:val="00FE482A"/>
    <w:rsid w:val="00FE6A52"/>
    <w:rsid w:val="00FF2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left="274" w:hanging="27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99D"/>
    <w:pPr>
      <w:suppressAutoHyphens/>
      <w:spacing w:after="200" w:line="276" w:lineRule="auto"/>
    </w:pPr>
    <w:rPr>
      <w:rFonts w:ascii="Calibri" w:eastAsia="SimSun" w:hAnsi="Calibri" w:cs="font293"/>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0699D"/>
    <w:rPr>
      <w:rFonts w:ascii="Wingdings" w:hAnsi="Wingdings" w:cs="Wingdings"/>
    </w:rPr>
  </w:style>
  <w:style w:type="character" w:customStyle="1" w:styleId="WW8Num1z1">
    <w:name w:val="WW8Num1z1"/>
    <w:rsid w:val="00B0699D"/>
    <w:rPr>
      <w:rFonts w:ascii="Courier New" w:hAnsi="Courier New" w:cs="Courier New"/>
    </w:rPr>
  </w:style>
  <w:style w:type="character" w:customStyle="1" w:styleId="WW8Num1z3">
    <w:name w:val="WW8Num1z3"/>
    <w:rsid w:val="00B0699D"/>
    <w:rPr>
      <w:rFonts w:ascii="Symbol" w:hAnsi="Symbol" w:cs="Symbol"/>
    </w:rPr>
  </w:style>
  <w:style w:type="character" w:customStyle="1" w:styleId="WW8Num2z0">
    <w:name w:val="WW8Num2z0"/>
    <w:rsid w:val="00B0699D"/>
    <w:rPr>
      <w:rFonts w:ascii="Wingdings" w:hAnsi="Wingdings" w:cs="Wingdings"/>
    </w:rPr>
  </w:style>
  <w:style w:type="character" w:customStyle="1" w:styleId="WW8Num2z1">
    <w:name w:val="WW8Num2z1"/>
    <w:rsid w:val="00B0699D"/>
    <w:rPr>
      <w:rFonts w:ascii="Courier New" w:hAnsi="Courier New" w:cs="Courier New"/>
    </w:rPr>
  </w:style>
  <w:style w:type="character" w:customStyle="1" w:styleId="WW8Num2z3">
    <w:name w:val="WW8Num2z3"/>
    <w:rsid w:val="00B0699D"/>
    <w:rPr>
      <w:rFonts w:ascii="Symbol" w:hAnsi="Symbol" w:cs="Symbol"/>
    </w:rPr>
  </w:style>
  <w:style w:type="character" w:customStyle="1" w:styleId="WW8Num3z0">
    <w:name w:val="WW8Num3z0"/>
    <w:rsid w:val="00B0699D"/>
    <w:rPr>
      <w:rFonts w:ascii="Symbol" w:hAnsi="Symbol" w:cs="Symbol"/>
    </w:rPr>
  </w:style>
  <w:style w:type="character" w:customStyle="1" w:styleId="WW8Num3z1">
    <w:name w:val="WW8Num3z1"/>
    <w:rsid w:val="00B0699D"/>
    <w:rPr>
      <w:rFonts w:ascii="Courier New" w:hAnsi="Courier New" w:cs="Courier New"/>
    </w:rPr>
  </w:style>
  <w:style w:type="character" w:customStyle="1" w:styleId="WW8Num3z2">
    <w:name w:val="WW8Num3z2"/>
    <w:rsid w:val="00B0699D"/>
    <w:rPr>
      <w:rFonts w:ascii="Wingdings" w:hAnsi="Wingdings" w:cs="Wingdings"/>
    </w:rPr>
  </w:style>
  <w:style w:type="character" w:customStyle="1" w:styleId="WW8Num4z0">
    <w:name w:val="WW8Num4z0"/>
    <w:rsid w:val="00B0699D"/>
    <w:rPr>
      <w:rFonts w:ascii="Wingdings" w:hAnsi="Wingdings" w:cs="Wingdings"/>
      <w:sz w:val="20"/>
    </w:rPr>
  </w:style>
  <w:style w:type="character" w:customStyle="1" w:styleId="WW8Num4z1">
    <w:name w:val="WW8Num4z1"/>
    <w:rsid w:val="00B0699D"/>
    <w:rPr>
      <w:rFonts w:ascii="Courier New" w:hAnsi="Courier New" w:cs="Courier New"/>
      <w:sz w:val="20"/>
    </w:rPr>
  </w:style>
  <w:style w:type="character" w:customStyle="1" w:styleId="WW8Num5z0">
    <w:name w:val="WW8Num5z0"/>
    <w:rsid w:val="00B0699D"/>
    <w:rPr>
      <w:rFonts w:ascii="Wingdings" w:hAnsi="Wingdings" w:cs="Wingdings"/>
    </w:rPr>
  </w:style>
  <w:style w:type="character" w:customStyle="1" w:styleId="WW8Num5z1">
    <w:name w:val="WW8Num5z1"/>
    <w:rsid w:val="00B0699D"/>
    <w:rPr>
      <w:rFonts w:ascii="Courier New" w:hAnsi="Courier New" w:cs="Courier New"/>
    </w:rPr>
  </w:style>
  <w:style w:type="character" w:customStyle="1" w:styleId="WW8Num5z3">
    <w:name w:val="WW8Num5z3"/>
    <w:rsid w:val="00B0699D"/>
    <w:rPr>
      <w:rFonts w:ascii="Symbol" w:hAnsi="Symbol" w:cs="Symbol"/>
    </w:rPr>
  </w:style>
  <w:style w:type="character" w:styleId="Hyperlink">
    <w:name w:val="Hyperlink"/>
    <w:rsid w:val="00B0699D"/>
    <w:rPr>
      <w:color w:val="0000FF"/>
      <w:u w:val="single"/>
    </w:rPr>
  </w:style>
  <w:style w:type="character" w:customStyle="1" w:styleId="normal1">
    <w:name w:val="normal1"/>
    <w:rsid w:val="00B0699D"/>
    <w:rPr>
      <w:rFonts w:ascii="Verdana" w:hAnsi="Verdana" w:cs="Verdana"/>
      <w:sz w:val="17"/>
      <w:szCs w:val="17"/>
    </w:rPr>
  </w:style>
  <w:style w:type="character" w:customStyle="1" w:styleId="headerchar">
    <w:name w:val="header__char"/>
    <w:basedOn w:val="DefaultParagraphFont"/>
    <w:rsid w:val="00B0699D"/>
  </w:style>
  <w:style w:type="character" w:customStyle="1" w:styleId="apple-converted-space">
    <w:name w:val="apple-converted-space"/>
    <w:basedOn w:val="DefaultParagraphFont"/>
    <w:rsid w:val="00B0699D"/>
  </w:style>
  <w:style w:type="character" w:customStyle="1" w:styleId="apple-style-span">
    <w:name w:val="apple-style-span"/>
    <w:basedOn w:val="DefaultParagraphFont"/>
    <w:rsid w:val="00B0699D"/>
  </w:style>
  <w:style w:type="character" w:customStyle="1" w:styleId="BodyText2Char">
    <w:name w:val="Body Text 2 Char"/>
    <w:rsid w:val="00B0699D"/>
    <w:rPr>
      <w:rFonts w:ascii="Times New Roman" w:eastAsia="Times New Roman" w:hAnsi="Times New Roman" w:cs="Times New Roman"/>
      <w:b/>
      <w:bCs/>
      <w:kern w:val="1"/>
      <w:sz w:val="20"/>
      <w:szCs w:val="20"/>
    </w:rPr>
  </w:style>
  <w:style w:type="character" w:customStyle="1" w:styleId="ListLabel1">
    <w:name w:val="ListLabel 1"/>
    <w:rsid w:val="00B0699D"/>
    <w:rPr>
      <w:rFonts w:cs="Wingdings"/>
    </w:rPr>
  </w:style>
  <w:style w:type="character" w:customStyle="1" w:styleId="ListLabel2">
    <w:name w:val="ListLabel 2"/>
    <w:rsid w:val="00B0699D"/>
    <w:rPr>
      <w:rFonts w:cs="Courier New"/>
    </w:rPr>
  </w:style>
  <w:style w:type="character" w:customStyle="1" w:styleId="ListLabel3">
    <w:name w:val="ListLabel 3"/>
    <w:rsid w:val="00B0699D"/>
    <w:rPr>
      <w:rFonts w:cs="Symbol"/>
    </w:rPr>
  </w:style>
  <w:style w:type="character" w:customStyle="1" w:styleId="ListLabel4">
    <w:name w:val="ListLabel 4"/>
    <w:rsid w:val="00B0699D"/>
    <w:rPr>
      <w:rFonts w:cs="Wingdings"/>
      <w:sz w:val="20"/>
    </w:rPr>
  </w:style>
  <w:style w:type="character" w:customStyle="1" w:styleId="ListLabel5">
    <w:name w:val="ListLabel 5"/>
    <w:rsid w:val="00B0699D"/>
    <w:rPr>
      <w:rFonts w:cs="Courier New"/>
      <w:sz w:val="20"/>
    </w:rPr>
  </w:style>
  <w:style w:type="paragraph" w:customStyle="1" w:styleId="Heading">
    <w:name w:val="Heading"/>
    <w:basedOn w:val="Normal"/>
    <w:next w:val="BodyText"/>
    <w:rsid w:val="00B0699D"/>
    <w:pPr>
      <w:keepNext/>
      <w:spacing w:before="240" w:after="120"/>
    </w:pPr>
    <w:rPr>
      <w:rFonts w:ascii="Arial" w:eastAsia="Microsoft YaHei" w:hAnsi="Arial" w:cs="Mangal"/>
      <w:sz w:val="28"/>
      <w:szCs w:val="28"/>
    </w:rPr>
  </w:style>
  <w:style w:type="paragraph" w:styleId="BodyText">
    <w:name w:val="Body Text"/>
    <w:basedOn w:val="Normal"/>
    <w:rsid w:val="00B0699D"/>
    <w:pPr>
      <w:spacing w:after="120"/>
    </w:pPr>
  </w:style>
  <w:style w:type="paragraph" w:styleId="List">
    <w:name w:val="List"/>
    <w:basedOn w:val="BodyText"/>
    <w:rsid w:val="00B0699D"/>
    <w:rPr>
      <w:rFonts w:cs="Mangal"/>
    </w:rPr>
  </w:style>
  <w:style w:type="paragraph" w:styleId="Caption">
    <w:name w:val="caption"/>
    <w:basedOn w:val="Normal"/>
    <w:qFormat/>
    <w:rsid w:val="00B0699D"/>
    <w:pPr>
      <w:suppressLineNumbers/>
      <w:spacing w:before="120" w:after="120"/>
    </w:pPr>
    <w:rPr>
      <w:rFonts w:cs="Mangal"/>
      <w:i/>
      <w:iCs/>
      <w:sz w:val="24"/>
      <w:szCs w:val="24"/>
    </w:rPr>
  </w:style>
  <w:style w:type="paragraph" w:customStyle="1" w:styleId="Index">
    <w:name w:val="Index"/>
    <w:basedOn w:val="Normal"/>
    <w:rsid w:val="00B0699D"/>
    <w:pPr>
      <w:suppressLineNumbers/>
    </w:pPr>
    <w:rPr>
      <w:rFonts w:cs="Mangal"/>
    </w:rPr>
  </w:style>
  <w:style w:type="paragraph" w:customStyle="1" w:styleId="ColorfulList-Accent11">
    <w:name w:val="Colorful List - Accent 11"/>
    <w:basedOn w:val="Normal"/>
    <w:uiPriority w:val="34"/>
    <w:qFormat/>
    <w:rsid w:val="00B0699D"/>
    <w:pPr>
      <w:spacing w:before="40"/>
      <w:ind w:left="720"/>
      <w:jc w:val="both"/>
    </w:pPr>
    <w:rPr>
      <w:rFonts w:ascii="Century Schoolbook" w:eastAsia="MS PMincho" w:hAnsi="Century Schoolbook" w:cs="Times New Roman"/>
      <w:sz w:val="20"/>
      <w:szCs w:val="20"/>
      <w:lang w:eastAsia="en-US" w:bidi="en-US"/>
    </w:rPr>
  </w:style>
  <w:style w:type="paragraph" w:styleId="ListParagraph">
    <w:name w:val="List Paragraph"/>
    <w:basedOn w:val="Normal"/>
    <w:uiPriority w:val="34"/>
    <w:qFormat/>
    <w:rsid w:val="00B0699D"/>
    <w:pPr>
      <w:ind w:left="720"/>
    </w:pPr>
  </w:style>
  <w:style w:type="paragraph" w:styleId="BodyText2">
    <w:name w:val="Body Text 2"/>
    <w:basedOn w:val="Normal"/>
    <w:rsid w:val="00B0699D"/>
    <w:pPr>
      <w:spacing w:after="0" w:line="100" w:lineRule="atLeast"/>
      <w:jc w:val="both"/>
    </w:pPr>
    <w:rPr>
      <w:rFonts w:ascii="Times New Roman" w:eastAsia="Times New Roman" w:hAnsi="Times New Roman" w:cs="Times New Roman"/>
      <w:b/>
      <w:bCs/>
      <w:sz w:val="20"/>
      <w:szCs w:val="20"/>
    </w:rPr>
  </w:style>
  <w:style w:type="paragraph" w:customStyle="1" w:styleId="TableContents">
    <w:name w:val="Table Contents"/>
    <w:basedOn w:val="Normal"/>
    <w:rsid w:val="00B0699D"/>
    <w:pPr>
      <w:suppressLineNumbers/>
    </w:pPr>
  </w:style>
  <w:style w:type="paragraph" w:customStyle="1" w:styleId="TableHeading">
    <w:name w:val="Table Heading"/>
    <w:basedOn w:val="TableContents"/>
    <w:rsid w:val="00B0699D"/>
    <w:pPr>
      <w:jc w:val="center"/>
    </w:pPr>
    <w:rPr>
      <w:b/>
      <w:bCs/>
    </w:rPr>
  </w:style>
  <w:style w:type="paragraph" w:customStyle="1" w:styleId="MediumGrid21">
    <w:name w:val="Medium Grid 21"/>
    <w:uiPriority w:val="1"/>
    <w:qFormat/>
    <w:rsid w:val="000B6569"/>
    <w:rPr>
      <w:rFonts w:ascii="Cambria" w:eastAsia="Cambria" w:hAnsi="Cambria"/>
      <w:sz w:val="22"/>
      <w:szCs w:val="22"/>
    </w:rPr>
  </w:style>
  <w:style w:type="paragraph" w:customStyle="1" w:styleId="ResumeSectionTitles">
    <w:name w:val="Resume Section Titles"/>
    <w:rsid w:val="00DE3FE8"/>
    <w:pPr>
      <w:pBdr>
        <w:top w:val="single" w:sz="24" w:space="6" w:color="808080"/>
      </w:pBdr>
      <w:spacing w:before="60" w:after="60"/>
    </w:pPr>
    <w:rPr>
      <w:rFonts w:ascii="Franklin Gothic Demi Cond" w:hAnsi="Franklin Gothic Demi Cond" w:cs="Tahoma"/>
      <w:bCs/>
      <w:i/>
      <w:iCs/>
      <w:noProof/>
      <w:sz w:val="26"/>
      <w:szCs w:val="12"/>
    </w:rPr>
  </w:style>
  <w:style w:type="paragraph" w:styleId="NormalWeb">
    <w:name w:val="Normal (Web)"/>
    <w:basedOn w:val="Normal"/>
    <w:link w:val="NormalWebChar"/>
    <w:uiPriority w:val="99"/>
    <w:rsid w:val="00107CBE"/>
    <w:pPr>
      <w:suppressAutoHyphens w:val="0"/>
      <w:spacing w:before="100" w:beforeAutospacing="1" w:after="100" w:afterAutospacing="1" w:line="259" w:lineRule="auto"/>
    </w:pPr>
    <w:rPr>
      <w:rFonts w:ascii="Times New Roman" w:eastAsiaTheme="minorEastAsia" w:hAnsi="Times New Roman" w:cs="Times New Roman"/>
      <w:kern w:val="0"/>
      <w:lang w:eastAsia="en-US"/>
    </w:rPr>
  </w:style>
  <w:style w:type="character" w:customStyle="1" w:styleId="NormalWebChar">
    <w:name w:val="Normal (Web) Char"/>
    <w:link w:val="NormalWeb"/>
    <w:uiPriority w:val="99"/>
    <w:rsid w:val="00107CBE"/>
    <w:rPr>
      <w:rFonts w:eastAsiaTheme="minorEastAsia"/>
      <w:sz w:val="22"/>
      <w:szCs w:val="22"/>
    </w:rPr>
  </w:style>
  <w:style w:type="character" w:customStyle="1" w:styleId="hl">
    <w:name w:val="hl"/>
    <w:basedOn w:val="DefaultParagraphFont"/>
    <w:rsid w:val="00A53B26"/>
  </w:style>
  <w:style w:type="paragraph" w:styleId="Header">
    <w:name w:val="header"/>
    <w:basedOn w:val="Normal"/>
    <w:link w:val="HeaderChar0"/>
    <w:uiPriority w:val="99"/>
    <w:unhideWhenUsed/>
    <w:rsid w:val="00E6297D"/>
    <w:pPr>
      <w:tabs>
        <w:tab w:val="center" w:pos="4320"/>
        <w:tab w:val="right" w:pos="8640"/>
      </w:tabs>
      <w:spacing w:after="0" w:line="240" w:lineRule="auto"/>
    </w:pPr>
  </w:style>
  <w:style w:type="character" w:customStyle="1" w:styleId="HeaderChar0">
    <w:name w:val="Header Char"/>
    <w:basedOn w:val="DefaultParagraphFont"/>
    <w:link w:val="Header"/>
    <w:uiPriority w:val="99"/>
    <w:rsid w:val="00E6297D"/>
    <w:rPr>
      <w:rFonts w:ascii="Calibri" w:eastAsia="SimSun" w:hAnsi="Calibri" w:cs="font293"/>
      <w:kern w:val="1"/>
      <w:sz w:val="22"/>
      <w:szCs w:val="22"/>
      <w:lang w:eastAsia="ar-SA"/>
    </w:rPr>
  </w:style>
  <w:style w:type="paragraph" w:styleId="Footer">
    <w:name w:val="footer"/>
    <w:basedOn w:val="Normal"/>
    <w:link w:val="FooterChar"/>
    <w:uiPriority w:val="99"/>
    <w:unhideWhenUsed/>
    <w:rsid w:val="00E629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297D"/>
    <w:rPr>
      <w:rFonts w:ascii="Calibri" w:eastAsia="SimSun" w:hAnsi="Calibri" w:cs="font293"/>
      <w:kern w:val="1"/>
      <w:sz w:val="22"/>
      <w:szCs w:val="22"/>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99D"/>
    <w:pPr>
      <w:suppressAutoHyphens/>
      <w:spacing w:after="200" w:line="276" w:lineRule="auto"/>
    </w:pPr>
    <w:rPr>
      <w:rFonts w:ascii="Calibri" w:eastAsia="SimSun" w:hAnsi="Calibri" w:cs="font293"/>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B0699D"/>
    <w:rPr>
      <w:rFonts w:ascii="Wingdings" w:hAnsi="Wingdings" w:cs="Wingdings"/>
    </w:rPr>
  </w:style>
  <w:style w:type="character" w:customStyle="1" w:styleId="WW8Num1z1">
    <w:name w:val="WW8Num1z1"/>
    <w:rsid w:val="00B0699D"/>
    <w:rPr>
      <w:rFonts w:ascii="Courier New" w:hAnsi="Courier New" w:cs="Courier New"/>
    </w:rPr>
  </w:style>
  <w:style w:type="character" w:customStyle="1" w:styleId="WW8Num1z3">
    <w:name w:val="WW8Num1z3"/>
    <w:rsid w:val="00B0699D"/>
    <w:rPr>
      <w:rFonts w:ascii="Symbol" w:hAnsi="Symbol" w:cs="Symbol"/>
    </w:rPr>
  </w:style>
  <w:style w:type="character" w:customStyle="1" w:styleId="WW8Num2z0">
    <w:name w:val="WW8Num2z0"/>
    <w:rsid w:val="00B0699D"/>
    <w:rPr>
      <w:rFonts w:ascii="Wingdings" w:hAnsi="Wingdings" w:cs="Wingdings"/>
    </w:rPr>
  </w:style>
  <w:style w:type="character" w:customStyle="1" w:styleId="WW8Num2z1">
    <w:name w:val="WW8Num2z1"/>
    <w:rsid w:val="00B0699D"/>
    <w:rPr>
      <w:rFonts w:ascii="Courier New" w:hAnsi="Courier New" w:cs="Courier New"/>
    </w:rPr>
  </w:style>
  <w:style w:type="character" w:customStyle="1" w:styleId="WW8Num2z3">
    <w:name w:val="WW8Num2z3"/>
    <w:rsid w:val="00B0699D"/>
    <w:rPr>
      <w:rFonts w:ascii="Symbol" w:hAnsi="Symbol" w:cs="Symbol"/>
    </w:rPr>
  </w:style>
  <w:style w:type="character" w:customStyle="1" w:styleId="WW8Num3z0">
    <w:name w:val="WW8Num3z0"/>
    <w:rsid w:val="00B0699D"/>
    <w:rPr>
      <w:rFonts w:ascii="Symbol" w:hAnsi="Symbol" w:cs="Symbol"/>
    </w:rPr>
  </w:style>
  <w:style w:type="character" w:customStyle="1" w:styleId="WW8Num3z1">
    <w:name w:val="WW8Num3z1"/>
    <w:rsid w:val="00B0699D"/>
    <w:rPr>
      <w:rFonts w:ascii="Courier New" w:hAnsi="Courier New" w:cs="Courier New"/>
    </w:rPr>
  </w:style>
  <w:style w:type="character" w:customStyle="1" w:styleId="WW8Num3z2">
    <w:name w:val="WW8Num3z2"/>
    <w:rsid w:val="00B0699D"/>
    <w:rPr>
      <w:rFonts w:ascii="Wingdings" w:hAnsi="Wingdings" w:cs="Wingdings"/>
    </w:rPr>
  </w:style>
  <w:style w:type="character" w:customStyle="1" w:styleId="WW8Num4z0">
    <w:name w:val="WW8Num4z0"/>
    <w:rsid w:val="00B0699D"/>
    <w:rPr>
      <w:rFonts w:ascii="Wingdings" w:hAnsi="Wingdings" w:cs="Wingdings"/>
      <w:sz w:val="20"/>
    </w:rPr>
  </w:style>
  <w:style w:type="character" w:customStyle="1" w:styleId="WW8Num4z1">
    <w:name w:val="WW8Num4z1"/>
    <w:rsid w:val="00B0699D"/>
    <w:rPr>
      <w:rFonts w:ascii="Courier New" w:hAnsi="Courier New" w:cs="Courier New"/>
      <w:sz w:val="20"/>
    </w:rPr>
  </w:style>
  <w:style w:type="character" w:customStyle="1" w:styleId="WW8Num5z0">
    <w:name w:val="WW8Num5z0"/>
    <w:rsid w:val="00B0699D"/>
    <w:rPr>
      <w:rFonts w:ascii="Wingdings" w:hAnsi="Wingdings" w:cs="Wingdings"/>
    </w:rPr>
  </w:style>
  <w:style w:type="character" w:customStyle="1" w:styleId="WW8Num5z1">
    <w:name w:val="WW8Num5z1"/>
    <w:rsid w:val="00B0699D"/>
    <w:rPr>
      <w:rFonts w:ascii="Courier New" w:hAnsi="Courier New" w:cs="Courier New"/>
    </w:rPr>
  </w:style>
  <w:style w:type="character" w:customStyle="1" w:styleId="WW8Num5z3">
    <w:name w:val="WW8Num5z3"/>
    <w:rsid w:val="00B0699D"/>
    <w:rPr>
      <w:rFonts w:ascii="Symbol" w:hAnsi="Symbol" w:cs="Symbol"/>
    </w:rPr>
  </w:style>
  <w:style w:type="character" w:styleId="Hyperlink">
    <w:name w:val="Hyperlink"/>
    <w:rsid w:val="00B0699D"/>
    <w:rPr>
      <w:color w:val="0000FF"/>
      <w:u w:val="single"/>
    </w:rPr>
  </w:style>
  <w:style w:type="character" w:customStyle="1" w:styleId="normal1">
    <w:name w:val="normal1"/>
    <w:rsid w:val="00B0699D"/>
    <w:rPr>
      <w:rFonts w:ascii="Verdana" w:hAnsi="Verdana" w:cs="Verdana"/>
      <w:sz w:val="17"/>
      <w:szCs w:val="17"/>
    </w:rPr>
  </w:style>
  <w:style w:type="character" w:customStyle="1" w:styleId="headerchar">
    <w:name w:val="header__char"/>
    <w:basedOn w:val="DefaultParagraphFont"/>
    <w:rsid w:val="00B0699D"/>
  </w:style>
  <w:style w:type="character" w:customStyle="1" w:styleId="apple-converted-space">
    <w:name w:val="apple-converted-space"/>
    <w:basedOn w:val="DefaultParagraphFont"/>
    <w:rsid w:val="00B0699D"/>
  </w:style>
  <w:style w:type="character" w:customStyle="1" w:styleId="apple-style-span">
    <w:name w:val="apple-style-span"/>
    <w:basedOn w:val="DefaultParagraphFont"/>
    <w:rsid w:val="00B0699D"/>
  </w:style>
  <w:style w:type="character" w:customStyle="1" w:styleId="BodyText2Char">
    <w:name w:val="Body Text 2 Char"/>
    <w:rsid w:val="00B0699D"/>
    <w:rPr>
      <w:rFonts w:ascii="Times New Roman" w:eastAsia="Times New Roman" w:hAnsi="Times New Roman" w:cs="Times New Roman"/>
      <w:b/>
      <w:bCs/>
      <w:kern w:val="1"/>
      <w:sz w:val="20"/>
      <w:szCs w:val="20"/>
    </w:rPr>
  </w:style>
  <w:style w:type="character" w:customStyle="1" w:styleId="ListLabel1">
    <w:name w:val="ListLabel 1"/>
    <w:rsid w:val="00B0699D"/>
    <w:rPr>
      <w:rFonts w:cs="Wingdings"/>
    </w:rPr>
  </w:style>
  <w:style w:type="character" w:customStyle="1" w:styleId="ListLabel2">
    <w:name w:val="ListLabel 2"/>
    <w:rsid w:val="00B0699D"/>
    <w:rPr>
      <w:rFonts w:cs="Courier New"/>
    </w:rPr>
  </w:style>
  <w:style w:type="character" w:customStyle="1" w:styleId="ListLabel3">
    <w:name w:val="ListLabel 3"/>
    <w:rsid w:val="00B0699D"/>
    <w:rPr>
      <w:rFonts w:cs="Symbol"/>
    </w:rPr>
  </w:style>
  <w:style w:type="character" w:customStyle="1" w:styleId="ListLabel4">
    <w:name w:val="ListLabel 4"/>
    <w:rsid w:val="00B0699D"/>
    <w:rPr>
      <w:rFonts w:cs="Wingdings"/>
      <w:sz w:val="20"/>
    </w:rPr>
  </w:style>
  <w:style w:type="character" w:customStyle="1" w:styleId="ListLabel5">
    <w:name w:val="ListLabel 5"/>
    <w:rsid w:val="00B0699D"/>
    <w:rPr>
      <w:rFonts w:cs="Courier New"/>
      <w:sz w:val="20"/>
    </w:rPr>
  </w:style>
  <w:style w:type="paragraph" w:customStyle="1" w:styleId="Heading">
    <w:name w:val="Heading"/>
    <w:basedOn w:val="Normal"/>
    <w:next w:val="BodyText"/>
    <w:rsid w:val="00B0699D"/>
    <w:pPr>
      <w:keepNext/>
      <w:spacing w:before="240" w:after="120"/>
    </w:pPr>
    <w:rPr>
      <w:rFonts w:ascii="Arial" w:eastAsia="Microsoft YaHei" w:hAnsi="Arial" w:cs="Mangal"/>
      <w:sz w:val="28"/>
      <w:szCs w:val="28"/>
    </w:rPr>
  </w:style>
  <w:style w:type="paragraph" w:styleId="BodyText">
    <w:name w:val="Body Text"/>
    <w:basedOn w:val="Normal"/>
    <w:rsid w:val="00B0699D"/>
    <w:pPr>
      <w:spacing w:after="120"/>
    </w:pPr>
  </w:style>
  <w:style w:type="paragraph" w:styleId="List">
    <w:name w:val="List"/>
    <w:basedOn w:val="BodyText"/>
    <w:rsid w:val="00B0699D"/>
    <w:rPr>
      <w:rFonts w:cs="Mangal"/>
    </w:rPr>
  </w:style>
  <w:style w:type="paragraph" w:styleId="Caption">
    <w:name w:val="caption"/>
    <w:basedOn w:val="Normal"/>
    <w:qFormat/>
    <w:rsid w:val="00B0699D"/>
    <w:pPr>
      <w:suppressLineNumbers/>
      <w:spacing w:before="120" w:after="120"/>
    </w:pPr>
    <w:rPr>
      <w:rFonts w:cs="Mangal"/>
      <w:i/>
      <w:iCs/>
      <w:sz w:val="24"/>
      <w:szCs w:val="24"/>
    </w:rPr>
  </w:style>
  <w:style w:type="paragraph" w:customStyle="1" w:styleId="Index">
    <w:name w:val="Index"/>
    <w:basedOn w:val="Normal"/>
    <w:rsid w:val="00B0699D"/>
    <w:pPr>
      <w:suppressLineNumbers/>
    </w:pPr>
    <w:rPr>
      <w:rFonts w:cs="Mangal"/>
    </w:rPr>
  </w:style>
  <w:style w:type="paragraph" w:customStyle="1" w:styleId="ColorfulList-Accent11">
    <w:name w:val="Colorful List - Accent 11"/>
    <w:basedOn w:val="Normal"/>
    <w:uiPriority w:val="34"/>
    <w:qFormat/>
    <w:rsid w:val="00B0699D"/>
    <w:pPr>
      <w:spacing w:before="40"/>
      <w:ind w:left="720"/>
      <w:jc w:val="both"/>
    </w:pPr>
    <w:rPr>
      <w:rFonts w:ascii="Century Schoolbook" w:eastAsia="MS PMincho" w:hAnsi="Century Schoolbook" w:cs="Times New Roman"/>
      <w:sz w:val="20"/>
      <w:szCs w:val="20"/>
      <w:lang w:eastAsia="en-US" w:bidi="en-US"/>
    </w:rPr>
  </w:style>
  <w:style w:type="paragraph" w:styleId="ListParagraph">
    <w:name w:val="List Paragraph"/>
    <w:basedOn w:val="Normal"/>
    <w:uiPriority w:val="34"/>
    <w:qFormat/>
    <w:rsid w:val="00B0699D"/>
    <w:pPr>
      <w:ind w:left="720"/>
    </w:pPr>
  </w:style>
  <w:style w:type="paragraph" w:styleId="BodyText2">
    <w:name w:val="Body Text 2"/>
    <w:basedOn w:val="Normal"/>
    <w:rsid w:val="00B0699D"/>
    <w:pPr>
      <w:spacing w:after="0" w:line="100" w:lineRule="atLeast"/>
      <w:jc w:val="both"/>
    </w:pPr>
    <w:rPr>
      <w:rFonts w:ascii="Times New Roman" w:eastAsia="Times New Roman" w:hAnsi="Times New Roman" w:cs="Times New Roman"/>
      <w:b/>
      <w:bCs/>
      <w:sz w:val="20"/>
      <w:szCs w:val="20"/>
    </w:rPr>
  </w:style>
  <w:style w:type="paragraph" w:customStyle="1" w:styleId="TableContents">
    <w:name w:val="Table Contents"/>
    <w:basedOn w:val="Normal"/>
    <w:rsid w:val="00B0699D"/>
    <w:pPr>
      <w:suppressLineNumbers/>
    </w:pPr>
  </w:style>
  <w:style w:type="paragraph" w:customStyle="1" w:styleId="TableHeading">
    <w:name w:val="Table Heading"/>
    <w:basedOn w:val="TableContents"/>
    <w:rsid w:val="00B0699D"/>
    <w:pPr>
      <w:jc w:val="center"/>
    </w:pPr>
    <w:rPr>
      <w:b/>
      <w:bCs/>
    </w:rPr>
  </w:style>
  <w:style w:type="paragraph" w:customStyle="1" w:styleId="MediumGrid21">
    <w:name w:val="Medium Grid 21"/>
    <w:uiPriority w:val="1"/>
    <w:qFormat/>
    <w:rsid w:val="000B6569"/>
    <w:rPr>
      <w:rFonts w:ascii="Cambria" w:eastAsia="Cambria" w:hAnsi="Cambria"/>
      <w:sz w:val="22"/>
      <w:szCs w:val="22"/>
    </w:rPr>
  </w:style>
  <w:style w:type="paragraph" w:customStyle="1" w:styleId="ResumeSectionTitles">
    <w:name w:val="Resume Section Titles"/>
    <w:rsid w:val="00DE3FE8"/>
    <w:pPr>
      <w:pBdr>
        <w:top w:val="single" w:sz="24" w:space="6" w:color="808080"/>
      </w:pBdr>
      <w:spacing w:before="60" w:after="60"/>
    </w:pPr>
    <w:rPr>
      <w:rFonts w:ascii="Franklin Gothic Demi Cond" w:hAnsi="Franklin Gothic Demi Cond" w:cs="Tahoma"/>
      <w:bCs/>
      <w:i/>
      <w:iCs/>
      <w:noProof/>
      <w:sz w:val="26"/>
      <w:szCs w:val="12"/>
    </w:rPr>
  </w:style>
  <w:style w:type="paragraph" w:styleId="NormalWeb">
    <w:name w:val="Normal (Web)"/>
    <w:basedOn w:val="Normal"/>
    <w:link w:val="NormalWebChar"/>
    <w:uiPriority w:val="99"/>
    <w:rsid w:val="00107CBE"/>
    <w:pPr>
      <w:suppressAutoHyphens w:val="0"/>
      <w:spacing w:before="100" w:beforeAutospacing="1" w:after="100" w:afterAutospacing="1" w:line="259" w:lineRule="auto"/>
    </w:pPr>
    <w:rPr>
      <w:rFonts w:ascii="Times New Roman" w:eastAsiaTheme="minorEastAsia" w:hAnsi="Times New Roman" w:cs="Times New Roman"/>
      <w:kern w:val="0"/>
      <w:lang w:eastAsia="en-US"/>
    </w:rPr>
  </w:style>
  <w:style w:type="character" w:customStyle="1" w:styleId="NormalWebChar">
    <w:name w:val="Normal (Web) Char"/>
    <w:link w:val="NormalWeb"/>
    <w:uiPriority w:val="99"/>
    <w:rsid w:val="00107CBE"/>
    <w:rPr>
      <w:rFonts w:eastAsiaTheme="minorEastAsia"/>
      <w:sz w:val="22"/>
      <w:szCs w:val="22"/>
    </w:rPr>
  </w:style>
  <w:style w:type="character" w:customStyle="1" w:styleId="hl">
    <w:name w:val="hl"/>
    <w:basedOn w:val="DefaultParagraphFont"/>
    <w:rsid w:val="00A53B26"/>
  </w:style>
  <w:style w:type="paragraph" w:styleId="Header">
    <w:name w:val="header"/>
    <w:basedOn w:val="Normal"/>
    <w:link w:val="HeaderChar0"/>
    <w:uiPriority w:val="99"/>
    <w:unhideWhenUsed/>
    <w:rsid w:val="00E6297D"/>
    <w:pPr>
      <w:tabs>
        <w:tab w:val="center" w:pos="4320"/>
        <w:tab w:val="right" w:pos="8640"/>
      </w:tabs>
      <w:spacing w:after="0" w:line="240" w:lineRule="auto"/>
    </w:pPr>
  </w:style>
  <w:style w:type="character" w:customStyle="1" w:styleId="HeaderChar0">
    <w:name w:val="Header Char"/>
    <w:basedOn w:val="DefaultParagraphFont"/>
    <w:link w:val="Header"/>
    <w:uiPriority w:val="99"/>
    <w:rsid w:val="00E6297D"/>
    <w:rPr>
      <w:rFonts w:ascii="Calibri" w:eastAsia="SimSun" w:hAnsi="Calibri" w:cs="font293"/>
      <w:kern w:val="1"/>
      <w:sz w:val="22"/>
      <w:szCs w:val="22"/>
      <w:lang w:eastAsia="ar-SA"/>
    </w:rPr>
  </w:style>
  <w:style w:type="paragraph" w:styleId="Footer">
    <w:name w:val="footer"/>
    <w:basedOn w:val="Normal"/>
    <w:link w:val="FooterChar"/>
    <w:uiPriority w:val="99"/>
    <w:unhideWhenUsed/>
    <w:rsid w:val="00E6297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6297D"/>
    <w:rPr>
      <w:rFonts w:ascii="Calibri" w:eastAsia="SimSun" w:hAnsi="Calibri" w:cs="font293"/>
      <w:kern w:val="1"/>
      <w:sz w:val="22"/>
      <w:szCs w:val="22"/>
      <w:lang w:eastAsia="ar-SA"/>
    </w:rPr>
  </w:style>
</w:styles>
</file>

<file path=word/webSettings.xml><?xml version="1.0" encoding="utf-8"?>
<w:webSettings xmlns:r="http://schemas.openxmlformats.org/officeDocument/2006/relationships" xmlns:w="http://schemas.openxmlformats.org/wordprocessingml/2006/main">
  <w:divs>
    <w:div w:id="1492911210">
      <w:bodyDiv w:val="1"/>
      <w:marLeft w:val="0"/>
      <w:marRight w:val="0"/>
      <w:marTop w:val="0"/>
      <w:marBottom w:val="0"/>
      <w:divBdr>
        <w:top w:val="none" w:sz="0" w:space="0" w:color="auto"/>
        <w:left w:val="none" w:sz="0" w:space="0" w:color="auto"/>
        <w:bottom w:val="none" w:sz="0" w:space="0" w:color="auto"/>
        <w:right w:val="none" w:sz="0" w:space="0" w:color="auto"/>
      </w:divBdr>
      <w:divsChild>
        <w:div w:id="1137643807">
          <w:marLeft w:val="0"/>
          <w:marRight w:val="0"/>
          <w:marTop w:val="0"/>
          <w:marBottom w:val="0"/>
          <w:divBdr>
            <w:top w:val="none" w:sz="0" w:space="0" w:color="auto"/>
            <w:left w:val="none" w:sz="0" w:space="0" w:color="auto"/>
            <w:bottom w:val="none" w:sz="0" w:space="0" w:color="auto"/>
            <w:right w:val="none" w:sz="0" w:space="0" w:color="auto"/>
          </w:divBdr>
        </w:div>
        <w:div w:id="1493793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0E7117-65B6-4ED1-B178-A7430BBDC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2122</Words>
  <Characters>12101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14195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1900-12-31T18:06:40Z</cp:lastPrinted>
  <dcterms:created xsi:type="dcterms:W3CDTF">2016-10-21T15:29:00Z</dcterms:created>
  <dcterms:modified xsi:type="dcterms:W3CDTF">2016-10-21T15:29:00Z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Kolla Soft Inc 4802520210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Sekhar Kolla 4802520210</vt:lpwstr>
  </property>
  <property fmtid="{D5CDD505-2E9C-101B-9397-08002B2CF9AE}" pid="8" name="ScaleCrop">
    <vt:bool>false</vt:bool>
  </property>
  <property fmtid="{D5CDD505-2E9C-101B-9397-08002B2CF9AE}" pid="9" name="ShareDoc">
    <vt:bool>false</vt:bool>
  </property>
</Properties>
</file>