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DFB" w:rsidRPr="00AC3DFB" w:rsidRDefault="00AC3DFB" w:rsidP="00730E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AC3DFB">
        <w:rPr>
          <w:b/>
          <w:sz w:val="24"/>
          <w:szCs w:val="24"/>
          <w:lang w:val="en-GB"/>
        </w:rPr>
        <w:t xml:space="preserve">Sanjay </w:t>
      </w:r>
      <w:proofErr w:type="spellStart"/>
      <w:r w:rsidRPr="00AC3DFB">
        <w:rPr>
          <w:b/>
          <w:sz w:val="24"/>
          <w:szCs w:val="24"/>
          <w:lang w:val="en-GB"/>
        </w:rPr>
        <w:t>Veeraragavulu</w:t>
      </w:r>
      <w:proofErr w:type="spellEnd"/>
      <w:r w:rsidRPr="00AC3DFB">
        <w:rPr>
          <w:rFonts w:cstheme="minorHAnsi"/>
          <w:b/>
          <w:sz w:val="24"/>
          <w:szCs w:val="24"/>
        </w:rPr>
        <w:t xml:space="preserve"> </w:t>
      </w:r>
    </w:p>
    <w:p w:rsidR="00755248" w:rsidRPr="007E2711" w:rsidRDefault="00755248" w:rsidP="00730ECB">
      <w:pPr>
        <w:spacing w:after="0" w:line="240" w:lineRule="auto"/>
        <w:jc w:val="both"/>
        <w:rPr>
          <w:rFonts w:eastAsia="Times New Roman" w:cstheme="minorHAnsi"/>
          <w:b/>
        </w:rPr>
      </w:pPr>
      <w:r w:rsidRPr="007E2711">
        <w:rPr>
          <w:rFonts w:cstheme="minorHAnsi"/>
          <w:b/>
        </w:rPr>
        <w:t>Email:</w:t>
      </w:r>
      <w:r w:rsidR="00730ECB" w:rsidRPr="007E2711">
        <w:rPr>
          <w:rFonts w:cstheme="minorHAnsi"/>
          <w:b/>
        </w:rPr>
        <w:t xml:space="preserve"> </w:t>
      </w:r>
      <w:hyperlink r:id="rId5" w:history="1">
        <w:r w:rsidR="00D721C1" w:rsidRPr="007E2711">
          <w:rPr>
            <w:rStyle w:val="Hyperlink"/>
            <w:rFonts w:eastAsia="Times New Roman" w:cstheme="minorHAnsi"/>
            <w:b/>
          </w:rPr>
          <w:t>sanjay3754@gmail.com</w:t>
        </w:r>
      </w:hyperlink>
      <w:r w:rsidR="00D721C1" w:rsidRPr="007E2711">
        <w:rPr>
          <w:rFonts w:eastAsia="Times New Roman" w:cstheme="minorHAnsi"/>
          <w:b/>
        </w:rPr>
        <w:t xml:space="preserve"> </w:t>
      </w:r>
    </w:p>
    <w:p w:rsidR="00755248" w:rsidRPr="007E2711" w:rsidRDefault="00755248" w:rsidP="00730ECB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7E2711">
        <w:rPr>
          <w:rFonts w:cstheme="minorHAnsi"/>
          <w:b/>
        </w:rPr>
        <w:t>Ph #:</w:t>
      </w:r>
      <w:r w:rsidR="00730ECB" w:rsidRPr="007E2711">
        <w:rPr>
          <w:rFonts w:cstheme="minorHAnsi"/>
          <w:b/>
        </w:rPr>
        <w:t xml:space="preserve"> </w:t>
      </w:r>
      <w:r w:rsidR="003F534A" w:rsidRPr="003F534A">
        <w:rPr>
          <w:rFonts w:ascii="Arial" w:hAnsi="Arial" w:cs="Arial"/>
          <w:b/>
          <w:sz w:val="18"/>
          <w:szCs w:val="18"/>
        </w:rPr>
        <w:t>4084752468</w:t>
      </w:r>
    </w:p>
    <w:p w:rsidR="00755248" w:rsidRPr="008A5E92" w:rsidRDefault="00A470D9" w:rsidP="00730ECB">
      <w:pPr>
        <w:spacing w:after="0" w:line="240" w:lineRule="auto"/>
        <w:jc w:val="both"/>
        <w:rPr>
          <w:b/>
        </w:rPr>
      </w:pPr>
      <w:r w:rsidRPr="008A5E92">
        <w:rPr>
          <w:b/>
        </w:rPr>
        <w:t>PROFESSIONAL SUMMARY:</w:t>
      </w:r>
    </w:p>
    <w:p w:rsidR="00755248" w:rsidRPr="008A5E92" w:rsidRDefault="00755248" w:rsidP="00730ECB">
      <w:pPr>
        <w:pStyle w:val="ListParagraph"/>
        <w:numPr>
          <w:ilvl w:val="0"/>
          <w:numId w:val="1"/>
        </w:numPr>
        <w:tabs>
          <w:tab w:val="left" w:pos="10710"/>
        </w:tabs>
        <w:spacing w:after="0" w:line="240" w:lineRule="auto"/>
        <w:jc w:val="both"/>
        <w:rPr>
          <w:b/>
        </w:rPr>
      </w:pPr>
      <w:r w:rsidRPr="008A5E92">
        <w:rPr>
          <w:rFonts w:cs="Calibri"/>
        </w:rPr>
        <w:t>Over 7 years of experience in UI development, Frontend development, Flash with Action script, rich user interface design, development, web 2.0 specifications and documentation.</w:t>
      </w:r>
    </w:p>
    <w:p w:rsidR="00755248" w:rsidRPr="008A5E92" w:rsidRDefault="00755248" w:rsidP="00730ECB">
      <w:pPr>
        <w:pStyle w:val="ListParagraph"/>
        <w:numPr>
          <w:ilvl w:val="0"/>
          <w:numId w:val="1"/>
        </w:numPr>
        <w:tabs>
          <w:tab w:val="left" w:pos="10710"/>
        </w:tabs>
        <w:spacing w:after="0" w:line="240" w:lineRule="auto"/>
        <w:jc w:val="both"/>
        <w:rPr>
          <w:color w:val="000000" w:themeColor="text1"/>
        </w:rPr>
      </w:pPr>
      <w:r w:rsidRPr="008A5E92">
        <w:rPr>
          <w:color w:val="000000" w:themeColor="text1"/>
        </w:rPr>
        <w:t>Experience in Software life cycle phases like Requirement Analysis, Implementation and estimating the time-lines for the project.</w:t>
      </w:r>
    </w:p>
    <w:p w:rsidR="00755248" w:rsidRPr="008A5E92" w:rsidRDefault="00755248" w:rsidP="00730ECB">
      <w:pPr>
        <w:numPr>
          <w:ilvl w:val="0"/>
          <w:numId w:val="1"/>
        </w:numPr>
        <w:tabs>
          <w:tab w:val="left" w:pos="450"/>
          <w:tab w:val="left" w:pos="10710"/>
        </w:tabs>
        <w:spacing w:after="0" w:line="240" w:lineRule="auto"/>
        <w:jc w:val="both"/>
        <w:rPr>
          <w:rFonts w:eastAsia="Arial Unicode MS"/>
        </w:rPr>
      </w:pPr>
      <w:r w:rsidRPr="008A5E92">
        <w:rPr>
          <w:rFonts w:eastAsia="Arial Unicode MS"/>
        </w:rPr>
        <w:t xml:space="preserve">Proficient in building Web User Interface (UI) using </w:t>
      </w:r>
      <w:r w:rsidRPr="008A5E92">
        <w:rPr>
          <w:rFonts w:eastAsia="Arial Unicode MS"/>
          <w:b/>
        </w:rPr>
        <w:t xml:space="preserve">HTML5, </w:t>
      </w:r>
      <w:r w:rsidR="005214A9" w:rsidRPr="008A5E92">
        <w:rPr>
          <w:rFonts w:eastAsia="Arial Unicode MS"/>
          <w:b/>
        </w:rPr>
        <w:t xml:space="preserve">CSS3, </w:t>
      </w:r>
      <w:r w:rsidRPr="008A5E92">
        <w:rPr>
          <w:rFonts w:eastAsia="Arial Unicode MS"/>
          <w:b/>
        </w:rPr>
        <w:t>DHTML</w:t>
      </w:r>
      <w:r w:rsidRPr="008A5E92">
        <w:rPr>
          <w:rFonts w:eastAsia="Arial Unicode MS"/>
        </w:rPr>
        <w:t>, table</w:t>
      </w:r>
      <w:r w:rsidR="005214A9" w:rsidRPr="008A5E92">
        <w:rPr>
          <w:rFonts w:eastAsia="Arial Unicode MS"/>
        </w:rPr>
        <w:t xml:space="preserve"> </w:t>
      </w:r>
      <w:r w:rsidRPr="008A5E92">
        <w:rPr>
          <w:rFonts w:eastAsia="Arial Unicode MS"/>
        </w:rPr>
        <w:t xml:space="preserve">less </w:t>
      </w:r>
      <w:r w:rsidRPr="008A5E92">
        <w:rPr>
          <w:rFonts w:eastAsia="Arial Unicode MS"/>
          <w:b/>
        </w:rPr>
        <w:t xml:space="preserve">XHTML </w:t>
      </w:r>
      <w:r w:rsidRPr="008A5E92">
        <w:rPr>
          <w:rFonts w:eastAsia="Arial Unicode MS"/>
        </w:rPr>
        <w:t xml:space="preserve">and </w:t>
      </w:r>
      <w:r w:rsidRPr="008A5E92">
        <w:rPr>
          <w:rFonts w:eastAsia="Arial Unicode MS"/>
          <w:b/>
        </w:rPr>
        <w:t>JavaScript</w:t>
      </w:r>
      <w:r w:rsidRPr="008A5E92">
        <w:rPr>
          <w:rFonts w:eastAsia="Arial Unicode MS"/>
        </w:rPr>
        <w:t xml:space="preserve"> that follows </w:t>
      </w:r>
      <w:r w:rsidRPr="008A5E92">
        <w:rPr>
          <w:rFonts w:eastAsia="Arial Unicode MS"/>
          <w:b/>
        </w:rPr>
        <w:t>W3C</w:t>
      </w:r>
      <w:r w:rsidRPr="008A5E92">
        <w:rPr>
          <w:rFonts w:eastAsia="Arial Unicode MS"/>
        </w:rPr>
        <w:t xml:space="preserve"> Web Standards and are browser compatible.</w:t>
      </w:r>
    </w:p>
    <w:p w:rsidR="005214A9" w:rsidRPr="008A5E92" w:rsidRDefault="005214A9" w:rsidP="00730E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8A5E92">
        <w:rPr>
          <w:rFonts w:eastAsia="Times New Roman" w:cs="Verdana"/>
          <w:color w:val="000000"/>
          <w:spacing w:val="1"/>
        </w:rPr>
        <w:t>Ex</w:t>
      </w:r>
      <w:r w:rsidRPr="008A5E92">
        <w:rPr>
          <w:rFonts w:eastAsia="Times New Roman" w:cs="Verdana"/>
          <w:color w:val="000000"/>
          <w:spacing w:val="3"/>
        </w:rPr>
        <w:t>p</w:t>
      </w:r>
      <w:r w:rsidRPr="008A5E92">
        <w:rPr>
          <w:rFonts w:eastAsia="Times New Roman" w:cs="Verdana"/>
          <w:color w:val="000000"/>
          <w:spacing w:val="1"/>
        </w:rPr>
        <w:t>e</w:t>
      </w:r>
      <w:r w:rsidRPr="008A5E92">
        <w:rPr>
          <w:rFonts w:eastAsia="Times New Roman" w:cs="Verdana"/>
          <w:color w:val="000000"/>
          <w:spacing w:val="2"/>
        </w:rPr>
        <w:t>r</w:t>
      </w:r>
      <w:r w:rsidRPr="008A5E92">
        <w:rPr>
          <w:rFonts w:eastAsia="Times New Roman" w:cs="Verdana"/>
          <w:color w:val="000000"/>
        </w:rPr>
        <w:t>t</w:t>
      </w:r>
      <w:r w:rsidRPr="008A5E92">
        <w:rPr>
          <w:rFonts w:eastAsia="Times New Roman" w:cs="Verdana"/>
          <w:color w:val="000000"/>
          <w:spacing w:val="-5"/>
        </w:rPr>
        <w:t xml:space="preserve"> </w:t>
      </w:r>
      <w:r w:rsidRPr="008A5E92">
        <w:rPr>
          <w:rFonts w:eastAsia="Times New Roman" w:cs="Verdana"/>
          <w:color w:val="000000"/>
          <w:spacing w:val="-6"/>
        </w:rPr>
        <w:t>i</w:t>
      </w:r>
      <w:r w:rsidRPr="008A5E92">
        <w:rPr>
          <w:rFonts w:eastAsia="Times New Roman" w:cs="Verdana"/>
          <w:color w:val="000000"/>
        </w:rPr>
        <w:t>n</w:t>
      </w:r>
      <w:r w:rsidRPr="008A5E92">
        <w:rPr>
          <w:rFonts w:eastAsia="Times New Roman" w:cs="Verdana"/>
          <w:color w:val="000000"/>
          <w:spacing w:val="3"/>
        </w:rPr>
        <w:t xml:space="preserve"> </w:t>
      </w:r>
      <w:r w:rsidRPr="008A5E92">
        <w:rPr>
          <w:rFonts w:eastAsia="Times New Roman" w:cs="Verdana"/>
          <w:color w:val="000000"/>
          <w:spacing w:val="-3"/>
        </w:rPr>
        <w:t>w</w:t>
      </w:r>
      <w:r w:rsidRPr="008A5E92">
        <w:rPr>
          <w:rFonts w:eastAsia="Times New Roman" w:cs="Verdana"/>
          <w:color w:val="000000"/>
          <w:spacing w:val="-1"/>
        </w:rPr>
        <w:t>o</w:t>
      </w:r>
      <w:r w:rsidRPr="008A5E92">
        <w:rPr>
          <w:rFonts w:eastAsia="Times New Roman" w:cs="Verdana"/>
          <w:color w:val="000000"/>
          <w:spacing w:val="2"/>
        </w:rPr>
        <w:t>r</w:t>
      </w:r>
      <w:r w:rsidRPr="008A5E92">
        <w:rPr>
          <w:rFonts w:eastAsia="Times New Roman" w:cs="Verdana"/>
          <w:color w:val="000000"/>
          <w:spacing w:val="1"/>
        </w:rPr>
        <w:t>k</w:t>
      </w:r>
      <w:r w:rsidRPr="008A5E92">
        <w:rPr>
          <w:rFonts w:eastAsia="Times New Roman" w:cs="Verdana"/>
          <w:color w:val="000000"/>
          <w:spacing w:val="-6"/>
        </w:rPr>
        <w:t>i</w:t>
      </w:r>
      <w:r w:rsidRPr="008A5E92">
        <w:rPr>
          <w:rFonts w:eastAsia="Times New Roman" w:cs="Verdana"/>
          <w:color w:val="000000"/>
          <w:spacing w:val="1"/>
        </w:rPr>
        <w:t>n</w:t>
      </w:r>
      <w:r w:rsidRPr="008A5E92">
        <w:rPr>
          <w:rFonts w:eastAsia="Times New Roman" w:cs="Verdana"/>
          <w:color w:val="000000"/>
        </w:rPr>
        <w:t>g</w:t>
      </w:r>
      <w:r w:rsidRPr="008A5E92">
        <w:rPr>
          <w:rFonts w:eastAsia="Times New Roman" w:cs="Verdana"/>
          <w:color w:val="000000"/>
          <w:spacing w:val="4"/>
        </w:rPr>
        <w:t xml:space="preserve"> </w:t>
      </w:r>
      <w:r w:rsidRPr="008A5E92">
        <w:rPr>
          <w:rFonts w:eastAsia="Times New Roman" w:cs="Verdana"/>
          <w:color w:val="000000"/>
          <w:spacing w:val="-3"/>
        </w:rPr>
        <w:t>w</w:t>
      </w:r>
      <w:r w:rsidRPr="008A5E92">
        <w:rPr>
          <w:rFonts w:eastAsia="Times New Roman" w:cs="Verdana"/>
          <w:color w:val="000000"/>
          <w:spacing w:val="-6"/>
        </w:rPr>
        <w:t>i</w:t>
      </w:r>
      <w:r w:rsidRPr="008A5E92">
        <w:rPr>
          <w:rFonts w:eastAsia="Times New Roman" w:cs="Verdana"/>
          <w:color w:val="000000"/>
          <w:spacing w:val="1"/>
        </w:rPr>
        <w:t>t</w:t>
      </w:r>
      <w:r w:rsidRPr="008A5E92">
        <w:rPr>
          <w:rFonts w:eastAsia="Times New Roman" w:cs="Verdana"/>
          <w:color w:val="000000"/>
        </w:rPr>
        <w:t>h</w:t>
      </w:r>
      <w:r w:rsidRPr="008A5E92">
        <w:rPr>
          <w:rFonts w:eastAsia="Times New Roman" w:cs="Verdana"/>
          <w:color w:val="000000"/>
          <w:spacing w:val="3"/>
        </w:rPr>
        <w:t xml:space="preserve"> </w:t>
      </w:r>
      <w:r w:rsidRPr="008A5E92">
        <w:rPr>
          <w:rFonts w:eastAsia="Times New Roman" w:cs="Verdana"/>
          <w:color w:val="000000"/>
        </w:rPr>
        <w:t>c</w:t>
      </w:r>
      <w:r w:rsidRPr="008A5E92">
        <w:rPr>
          <w:rFonts w:eastAsia="Times New Roman" w:cs="Verdana"/>
          <w:color w:val="000000"/>
          <w:spacing w:val="1"/>
        </w:rPr>
        <w:t>utt</w:t>
      </w:r>
      <w:r w:rsidRPr="008A5E92">
        <w:rPr>
          <w:rFonts w:eastAsia="Times New Roman" w:cs="Verdana"/>
          <w:color w:val="000000"/>
          <w:spacing w:val="-6"/>
        </w:rPr>
        <w:t>i</w:t>
      </w:r>
      <w:r w:rsidRPr="008A5E92">
        <w:rPr>
          <w:rFonts w:eastAsia="Times New Roman" w:cs="Verdana"/>
          <w:color w:val="000000"/>
          <w:spacing w:val="1"/>
        </w:rPr>
        <w:t>n</w:t>
      </w:r>
      <w:r w:rsidRPr="008A5E92">
        <w:rPr>
          <w:rFonts w:eastAsia="Times New Roman" w:cs="Verdana"/>
          <w:color w:val="000000"/>
        </w:rPr>
        <w:t>g</w:t>
      </w:r>
      <w:r w:rsidRPr="008A5E92">
        <w:rPr>
          <w:rFonts w:eastAsia="Times New Roman" w:cs="Verdana"/>
          <w:color w:val="000000"/>
          <w:spacing w:val="4"/>
        </w:rPr>
        <w:t xml:space="preserve"> </w:t>
      </w:r>
      <w:r w:rsidRPr="008A5E92">
        <w:rPr>
          <w:rFonts w:eastAsia="Times New Roman" w:cs="Verdana"/>
          <w:color w:val="000000"/>
          <w:spacing w:val="1"/>
        </w:rPr>
        <w:t>e</w:t>
      </w:r>
      <w:r w:rsidRPr="008A5E92">
        <w:rPr>
          <w:rFonts w:eastAsia="Times New Roman" w:cs="Verdana"/>
          <w:color w:val="000000"/>
          <w:spacing w:val="3"/>
        </w:rPr>
        <w:t>dg</w:t>
      </w:r>
      <w:r w:rsidRPr="008A5E92">
        <w:rPr>
          <w:rFonts w:eastAsia="Times New Roman" w:cs="Verdana"/>
          <w:color w:val="000000"/>
        </w:rPr>
        <w:t>e</w:t>
      </w:r>
      <w:r w:rsidRPr="008A5E92">
        <w:rPr>
          <w:rFonts w:eastAsia="Times New Roman" w:cs="Verdana"/>
          <w:color w:val="000000"/>
          <w:spacing w:val="2"/>
        </w:rPr>
        <w:t xml:space="preserve"> </w:t>
      </w:r>
      <w:r w:rsidRPr="008A5E92">
        <w:rPr>
          <w:rFonts w:eastAsia="Times New Roman" w:cs="Verdana"/>
          <w:color w:val="000000"/>
          <w:spacing w:val="1"/>
        </w:rPr>
        <w:t>f</w:t>
      </w:r>
      <w:r w:rsidRPr="008A5E92">
        <w:rPr>
          <w:rFonts w:eastAsia="Times New Roman" w:cs="Verdana"/>
          <w:color w:val="000000"/>
          <w:spacing w:val="2"/>
        </w:rPr>
        <w:t>r</w:t>
      </w:r>
      <w:r w:rsidRPr="008A5E92">
        <w:rPr>
          <w:rFonts w:eastAsia="Times New Roman" w:cs="Verdana"/>
          <w:color w:val="000000"/>
          <w:spacing w:val="-1"/>
        </w:rPr>
        <w:t>o</w:t>
      </w:r>
      <w:r w:rsidRPr="008A5E92">
        <w:rPr>
          <w:rFonts w:eastAsia="Times New Roman" w:cs="Verdana"/>
          <w:color w:val="000000"/>
          <w:spacing w:val="1"/>
        </w:rPr>
        <w:t>n</w:t>
      </w:r>
      <w:r w:rsidRPr="008A5E92">
        <w:rPr>
          <w:rFonts w:eastAsia="Times New Roman" w:cs="Verdana"/>
          <w:color w:val="000000"/>
          <w:spacing w:val="2"/>
        </w:rPr>
        <w:t>t</w:t>
      </w:r>
      <w:r w:rsidRPr="008A5E92">
        <w:rPr>
          <w:rFonts w:eastAsia="Times New Roman" w:cs="Verdana"/>
          <w:color w:val="000000"/>
          <w:spacing w:val="-3"/>
        </w:rPr>
        <w:t>-</w:t>
      </w:r>
      <w:r w:rsidRPr="008A5E92">
        <w:rPr>
          <w:rFonts w:eastAsia="Times New Roman" w:cs="Verdana"/>
          <w:color w:val="000000"/>
          <w:spacing w:val="1"/>
        </w:rPr>
        <w:t>en</w:t>
      </w:r>
      <w:r w:rsidRPr="008A5E92">
        <w:rPr>
          <w:rFonts w:eastAsia="Times New Roman" w:cs="Verdana"/>
          <w:color w:val="000000"/>
        </w:rPr>
        <w:t>d</w:t>
      </w:r>
      <w:r w:rsidRPr="008A5E92">
        <w:rPr>
          <w:rFonts w:eastAsia="Times New Roman" w:cs="Verdana"/>
          <w:color w:val="000000"/>
          <w:spacing w:val="4"/>
        </w:rPr>
        <w:t xml:space="preserve"> </w:t>
      </w:r>
      <w:r w:rsidRPr="008A5E92">
        <w:rPr>
          <w:rFonts w:eastAsia="Times New Roman" w:cs="Verdana"/>
          <w:color w:val="000000"/>
          <w:spacing w:val="-6"/>
        </w:rPr>
        <w:t>t</w:t>
      </w:r>
      <w:r w:rsidRPr="008A5E92">
        <w:rPr>
          <w:rFonts w:eastAsia="Times New Roman" w:cs="Verdana"/>
          <w:color w:val="000000"/>
          <w:spacing w:val="1"/>
        </w:rPr>
        <w:t>e</w:t>
      </w:r>
      <w:r w:rsidRPr="008A5E92">
        <w:rPr>
          <w:rFonts w:eastAsia="Times New Roman" w:cs="Verdana"/>
          <w:color w:val="000000"/>
        </w:rPr>
        <w:t>c</w:t>
      </w:r>
      <w:r w:rsidRPr="008A5E92">
        <w:rPr>
          <w:rFonts w:eastAsia="Times New Roman" w:cs="Verdana"/>
          <w:color w:val="000000"/>
          <w:spacing w:val="1"/>
        </w:rPr>
        <w:t>hn</w:t>
      </w:r>
      <w:r w:rsidRPr="008A5E92">
        <w:rPr>
          <w:rFonts w:eastAsia="Times New Roman" w:cs="Verdana"/>
          <w:color w:val="000000"/>
          <w:spacing w:val="-1"/>
        </w:rPr>
        <w:t>o</w:t>
      </w:r>
      <w:r w:rsidRPr="008A5E92">
        <w:rPr>
          <w:rFonts w:eastAsia="Times New Roman" w:cs="Verdana"/>
          <w:color w:val="000000"/>
          <w:spacing w:val="-6"/>
        </w:rPr>
        <w:t>l</w:t>
      </w:r>
      <w:r w:rsidRPr="008A5E92">
        <w:rPr>
          <w:rFonts w:eastAsia="Times New Roman" w:cs="Verdana"/>
          <w:color w:val="000000"/>
          <w:spacing w:val="-1"/>
        </w:rPr>
        <w:t>o</w:t>
      </w:r>
      <w:r w:rsidRPr="008A5E92">
        <w:rPr>
          <w:rFonts w:eastAsia="Times New Roman" w:cs="Verdana"/>
          <w:color w:val="000000"/>
          <w:spacing w:val="3"/>
        </w:rPr>
        <w:t>g</w:t>
      </w:r>
      <w:r w:rsidRPr="008A5E92">
        <w:rPr>
          <w:rFonts w:eastAsia="Times New Roman" w:cs="Verdana"/>
          <w:color w:val="000000"/>
          <w:spacing w:val="-6"/>
        </w:rPr>
        <w:t>i</w:t>
      </w:r>
      <w:r w:rsidRPr="008A5E92">
        <w:rPr>
          <w:rFonts w:eastAsia="Times New Roman" w:cs="Verdana"/>
          <w:color w:val="000000"/>
          <w:spacing w:val="1"/>
        </w:rPr>
        <w:t>e</w:t>
      </w:r>
      <w:r w:rsidRPr="008A5E92">
        <w:rPr>
          <w:rFonts w:eastAsia="Times New Roman" w:cs="Verdana"/>
          <w:color w:val="000000"/>
        </w:rPr>
        <w:t>s/</w:t>
      </w:r>
      <w:r w:rsidRPr="008A5E92">
        <w:rPr>
          <w:rFonts w:eastAsia="Times New Roman" w:cs="Verdana"/>
          <w:color w:val="000000"/>
          <w:spacing w:val="-1"/>
        </w:rPr>
        <w:t xml:space="preserve"> </w:t>
      </w:r>
      <w:r w:rsidRPr="008A5E92">
        <w:rPr>
          <w:rFonts w:eastAsia="Times New Roman" w:cs="Verdana"/>
          <w:color w:val="000000"/>
          <w:spacing w:val="1"/>
        </w:rPr>
        <w:t>f</w:t>
      </w:r>
      <w:r w:rsidRPr="008A5E92">
        <w:rPr>
          <w:rFonts w:eastAsia="Times New Roman" w:cs="Verdana"/>
          <w:color w:val="000000"/>
          <w:spacing w:val="2"/>
        </w:rPr>
        <w:t>r</w:t>
      </w:r>
      <w:r w:rsidRPr="008A5E92">
        <w:rPr>
          <w:rFonts w:eastAsia="Times New Roman" w:cs="Verdana"/>
          <w:color w:val="000000"/>
        </w:rPr>
        <w:t>a</w:t>
      </w:r>
      <w:r w:rsidRPr="008A5E92">
        <w:rPr>
          <w:rFonts w:eastAsia="Times New Roman" w:cs="Verdana"/>
          <w:color w:val="000000"/>
          <w:spacing w:val="1"/>
        </w:rPr>
        <w:t>me</w:t>
      </w:r>
      <w:r w:rsidRPr="008A5E92">
        <w:rPr>
          <w:rFonts w:eastAsia="Times New Roman" w:cs="Verdana"/>
          <w:color w:val="000000"/>
          <w:spacing w:val="-3"/>
        </w:rPr>
        <w:t>w</w:t>
      </w:r>
      <w:r w:rsidRPr="008A5E92">
        <w:rPr>
          <w:rFonts w:eastAsia="Times New Roman" w:cs="Verdana"/>
          <w:color w:val="000000"/>
          <w:spacing w:val="-1"/>
        </w:rPr>
        <w:t>o</w:t>
      </w:r>
      <w:r w:rsidRPr="008A5E92">
        <w:rPr>
          <w:rFonts w:eastAsia="Times New Roman" w:cs="Verdana"/>
          <w:color w:val="000000"/>
          <w:spacing w:val="2"/>
        </w:rPr>
        <w:t>r</w:t>
      </w:r>
      <w:r w:rsidRPr="008A5E92">
        <w:rPr>
          <w:rFonts w:eastAsia="Times New Roman" w:cs="Verdana"/>
          <w:color w:val="000000"/>
        </w:rPr>
        <w:t>k</w:t>
      </w:r>
      <w:r w:rsidRPr="008A5E92">
        <w:rPr>
          <w:rFonts w:eastAsia="Times New Roman" w:cs="Verdana"/>
          <w:color w:val="000000"/>
          <w:spacing w:val="3"/>
        </w:rPr>
        <w:t xml:space="preserve"> </w:t>
      </w:r>
      <w:r w:rsidRPr="008A5E92">
        <w:rPr>
          <w:rFonts w:eastAsia="Times New Roman" w:cs="Verdana"/>
          <w:color w:val="000000"/>
        </w:rPr>
        <w:t>a</w:t>
      </w:r>
      <w:r w:rsidRPr="008A5E92">
        <w:rPr>
          <w:rFonts w:eastAsia="Times New Roman" w:cs="Verdana"/>
          <w:color w:val="000000"/>
          <w:spacing w:val="1"/>
        </w:rPr>
        <w:t>n</w:t>
      </w:r>
      <w:r w:rsidRPr="008A5E92">
        <w:rPr>
          <w:rFonts w:eastAsia="Times New Roman" w:cs="Verdana"/>
          <w:color w:val="000000"/>
        </w:rPr>
        <w:t xml:space="preserve">d </w:t>
      </w:r>
      <w:r w:rsidRPr="008A5E92">
        <w:rPr>
          <w:rFonts w:eastAsia="Times New Roman" w:cs="Verdana"/>
          <w:color w:val="000000"/>
          <w:spacing w:val="1"/>
        </w:rPr>
        <w:t>l</w:t>
      </w:r>
      <w:r w:rsidRPr="008A5E92">
        <w:rPr>
          <w:rFonts w:eastAsia="Times New Roman" w:cs="Verdana"/>
          <w:color w:val="000000"/>
          <w:spacing w:val="-6"/>
        </w:rPr>
        <w:t>i</w:t>
      </w:r>
      <w:r w:rsidRPr="008A5E92">
        <w:rPr>
          <w:rFonts w:eastAsia="Times New Roman" w:cs="Verdana"/>
          <w:color w:val="000000"/>
          <w:spacing w:val="3"/>
        </w:rPr>
        <w:t>b</w:t>
      </w:r>
      <w:r w:rsidRPr="008A5E92">
        <w:rPr>
          <w:rFonts w:eastAsia="Times New Roman" w:cs="Verdana"/>
          <w:color w:val="000000"/>
          <w:spacing w:val="2"/>
        </w:rPr>
        <w:t>r</w:t>
      </w:r>
      <w:r w:rsidRPr="008A5E92">
        <w:rPr>
          <w:rFonts w:eastAsia="Times New Roman" w:cs="Verdana"/>
          <w:color w:val="000000"/>
        </w:rPr>
        <w:t>a</w:t>
      </w:r>
      <w:r w:rsidRPr="008A5E92">
        <w:rPr>
          <w:rFonts w:eastAsia="Times New Roman" w:cs="Verdana"/>
          <w:color w:val="000000"/>
          <w:spacing w:val="2"/>
        </w:rPr>
        <w:t>r</w:t>
      </w:r>
      <w:r w:rsidRPr="008A5E92">
        <w:rPr>
          <w:rFonts w:eastAsia="Times New Roman" w:cs="Verdana"/>
          <w:color w:val="000000"/>
          <w:spacing w:val="-6"/>
        </w:rPr>
        <w:t>i</w:t>
      </w:r>
      <w:r w:rsidRPr="008A5E92">
        <w:rPr>
          <w:rFonts w:eastAsia="Times New Roman" w:cs="Verdana"/>
          <w:color w:val="000000"/>
          <w:spacing w:val="1"/>
        </w:rPr>
        <w:t>e</w:t>
      </w:r>
      <w:r w:rsidRPr="008A5E92">
        <w:rPr>
          <w:rFonts w:eastAsia="Times New Roman" w:cs="Verdana"/>
          <w:color w:val="000000"/>
        </w:rPr>
        <w:t>s</w:t>
      </w:r>
      <w:r w:rsidRPr="008A5E92">
        <w:rPr>
          <w:rFonts w:eastAsia="Times New Roman" w:cs="Verdana"/>
          <w:color w:val="000000"/>
          <w:spacing w:val="1"/>
        </w:rPr>
        <w:t xml:space="preserve"> l</w:t>
      </w:r>
      <w:r w:rsidRPr="008A5E92">
        <w:rPr>
          <w:rFonts w:eastAsia="Times New Roman" w:cs="Verdana"/>
          <w:color w:val="000000"/>
          <w:spacing w:val="-6"/>
        </w:rPr>
        <w:t>i</w:t>
      </w:r>
      <w:r w:rsidRPr="008A5E92">
        <w:rPr>
          <w:rFonts w:eastAsia="Times New Roman" w:cs="Verdana"/>
          <w:color w:val="000000"/>
          <w:spacing w:val="1"/>
        </w:rPr>
        <w:t>k</w:t>
      </w:r>
      <w:r w:rsidRPr="008A5E92">
        <w:rPr>
          <w:rFonts w:eastAsia="Times New Roman" w:cs="Verdana"/>
          <w:color w:val="000000"/>
        </w:rPr>
        <w:t>e</w:t>
      </w:r>
      <w:r w:rsidRPr="008A5E92">
        <w:rPr>
          <w:rFonts w:eastAsia="Times New Roman" w:cs="Verdana"/>
          <w:color w:val="000000"/>
          <w:spacing w:val="2"/>
        </w:rPr>
        <w:t xml:space="preserve"> </w:t>
      </w:r>
      <w:r w:rsidRPr="008A5E92">
        <w:rPr>
          <w:rFonts w:eastAsia="Times New Roman" w:cs="Verdana"/>
          <w:b/>
          <w:color w:val="000000"/>
          <w:spacing w:val="-3"/>
        </w:rPr>
        <w:t>J</w:t>
      </w:r>
      <w:r w:rsidRPr="008A5E92">
        <w:rPr>
          <w:rFonts w:eastAsia="Times New Roman" w:cs="Verdana"/>
          <w:b/>
          <w:color w:val="000000"/>
          <w:spacing w:val="2"/>
        </w:rPr>
        <w:t>Q</w:t>
      </w:r>
      <w:r w:rsidRPr="008A5E92">
        <w:rPr>
          <w:rFonts w:eastAsia="Times New Roman" w:cs="Verdana"/>
          <w:b/>
          <w:color w:val="000000"/>
          <w:spacing w:val="1"/>
        </w:rPr>
        <w:t>ue</w:t>
      </w:r>
      <w:r w:rsidRPr="008A5E92">
        <w:rPr>
          <w:rFonts w:eastAsia="Times New Roman" w:cs="Verdana"/>
          <w:b/>
          <w:color w:val="000000"/>
          <w:spacing w:val="2"/>
        </w:rPr>
        <w:t>r</w:t>
      </w:r>
      <w:r w:rsidRPr="008A5E92">
        <w:rPr>
          <w:rFonts w:eastAsia="Times New Roman" w:cs="Verdana"/>
          <w:b/>
          <w:color w:val="000000"/>
          <w:spacing w:val="5"/>
        </w:rPr>
        <w:t>y</w:t>
      </w:r>
      <w:r w:rsidRPr="008A5E92">
        <w:rPr>
          <w:rFonts w:eastAsia="Times New Roman" w:cs="Verdana"/>
          <w:b/>
          <w:color w:val="000000"/>
        </w:rPr>
        <w:t>,</w:t>
      </w:r>
      <w:r w:rsidRPr="008A5E92">
        <w:rPr>
          <w:rFonts w:eastAsia="Times New Roman" w:cs="Verdana"/>
          <w:b/>
          <w:color w:val="000000"/>
          <w:spacing w:val="1"/>
        </w:rPr>
        <w:t xml:space="preserve"> </w:t>
      </w:r>
      <w:r w:rsidRPr="008A5E92">
        <w:rPr>
          <w:rFonts w:eastAsia="Times New Roman" w:cs="Verdana"/>
          <w:b/>
          <w:color w:val="000000"/>
        </w:rPr>
        <w:t>P</w:t>
      </w:r>
      <w:r w:rsidRPr="008A5E92">
        <w:rPr>
          <w:rFonts w:eastAsia="Times New Roman" w:cs="Verdana"/>
          <w:b/>
          <w:color w:val="000000"/>
          <w:spacing w:val="2"/>
        </w:rPr>
        <w:t>r</w:t>
      </w:r>
      <w:r w:rsidRPr="008A5E92">
        <w:rPr>
          <w:rFonts w:eastAsia="Times New Roman" w:cs="Verdana"/>
          <w:b/>
          <w:color w:val="000000"/>
          <w:spacing w:val="-1"/>
        </w:rPr>
        <w:t>o</w:t>
      </w:r>
      <w:r w:rsidRPr="008A5E92">
        <w:rPr>
          <w:rFonts w:eastAsia="Times New Roman" w:cs="Verdana"/>
          <w:b/>
          <w:color w:val="000000"/>
          <w:spacing w:val="1"/>
        </w:rPr>
        <w:t>t</w:t>
      </w:r>
      <w:r w:rsidRPr="008A5E92">
        <w:rPr>
          <w:rFonts w:eastAsia="Times New Roman" w:cs="Verdana"/>
          <w:b/>
          <w:color w:val="000000"/>
          <w:spacing w:val="-1"/>
        </w:rPr>
        <w:t>o</w:t>
      </w:r>
      <w:r w:rsidRPr="008A5E92">
        <w:rPr>
          <w:rFonts w:eastAsia="Times New Roman" w:cs="Verdana"/>
          <w:b/>
          <w:color w:val="000000"/>
          <w:spacing w:val="1"/>
        </w:rPr>
        <w:t>ty</w:t>
      </w:r>
      <w:r w:rsidRPr="008A5E92">
        <w:rPr>
          <w:rFonts w:eastAsia="Times New Roman" w:cs="Verdana"/>
          <w:b/>
          <w:color w:val="000000"/>
          <w:spacing w:val="3"/>
        </w:rPr>
        <w:t>p</w:t>
      </w:r>
      <w:r w:rsidRPr="008A5E92">
        <w:rPr>
          <w:rFonts w:eastAsia="Times New Roman" w:cs="Verdana"/>
          <w:b/>
          <w:color w:val="000000"/>
          <w:spacing w:val="1"/>
        </w:rPr>
        <w:t>e</w:t>
      </w:r>
      <w:r w:rsidRPr="008A5E92">
        <w:rPr>
          <w:rFonts w:eastAsia="Times New Roman" w:cs="Verdana"/>
          <w:b/>
          <w:color w:val="000000"/>
        </w:rPr>
        <w:t>,</w:t>
      </w:r>
      <w:r w:rsidRPr="008A5E92">
        <w:rPr>
          <w:rFonts w:eastAsia="Times New Roman" w:cs="Verdana"/>
          <w:b/>
          <w:color w:val="000000"/>
          <w:spacing w:val="-5"/>
        </w:rPr>
        <w:t xml:space="preserve"> </w:t>
      </w:r>
      <w:r w:rsidRPr="008A5E92">
        <w:rPr>
          <w:rFonts w:eastAsia="Times New Roman" w:cs="Verdana"/>
          <w:b/>
          <w:color w:val="000000"/>
          <w:spacing w:val="-2"/>
        </w:rPr>
        <w:t>D</w:t>
      </w:r>
      <w:r w:rsidRPr="008A5E92">
        <w:rPr>
          <w:rFonts w:eastAsia="Times New Roman" w:cs="Verdana"/>
          <w:b/>
          <w:color w:val="000000"/>
          <w:spacing w:val="2"/>
        </w:rPr>
        <w:t>W</w:t>
      </w:r>
      <w:r w:rsidRPr="008A5E92">
        <w:rPr>
          <w:rFonts w:eastAsia="Times New Roman" w:cs="Verdana"/>
          <w:b/>
          <w:color w:val="000000"/>
        </w:rPr>
        <w:t>R</w:t>
      </w:r>
      <w:r w:rsidRPr="008A5E92">
        <w:rPr>
          <w:rFonts w:eastAsia="Times New Roman" w:cs="Verdana"/>
          <w:b/>
          <w:color w:val="000000"/>
          <w:spacing w:val="-1"/>
        </w:rPr>
        <w:t xml:space="preserve"> </w:t>
      </w:r>
      <w:r w:rsidRPr="008A5E92">
        <w:rPr>
          <w:rFonts w:eastAsia="Times New Roman" w:cs="Verdana"/>
          <w:b/>
          <w:color w:val="000000"/>
          <w:spacing w:val="1"/>
        </w:rPr>
        <w:t>2</w:t>
      </w:r>
      <w:r w:rsidRPr="008A5E92">
        <w:rPr>
          <w:rFonts w:eastAsia="Times New Roman" w:cs="Verdana"/>
          <w:b/>
          <w:color w:val="000000"/>
          <w:spacing w:val="-1"/>
        </w:rPr>
        <w:t>.</w:t>
      </w:r>
      <w:r w:rsidRPr="008A5E92">
        <w:rPr>
          <w:rFonts w:eastAsia="Times New Roman" w:cs="Verdana"/>
          <w:b/>
          <w:color w:val="000000"/>
          <w:spacing w:val="1"/>
        </w:rPr>
        <w:t>0</w:t>
      </w:r>
      <w:r w:rsidRPr="008A5E92">
        <w:rPr>
          <w:rFonts w:eastAsia="Times New Roman" w:cs="Verdana"/>
          <w:b/>
          <w:color w:val="000000"/>
        </w:rPr>
        <w:t>,</w:t>
      </w:r>
      <w:r w:rsidRPr="008A5E92">
        <w:rPr>
          <w:rFonts w:eastAsia="Times New Roman" w:cs="Verdana"/>
          <w:b/>
          <w:color w:val="000000"/>
          <w:spacing w:val="1"/>
        </w:rPr>
        <w:t xml:space="preserve"> </w:t>
      </w:r>
      <w:r w:rsidRPr="008A5E92">
        <w:rPr>
          <w:rFonts w:eastAsia="Times New Roman" w:cs="Verdana"/>
          <w:b/>
          <w:color w:val="000000"/>
          <w:spacing w:val="-3"/>
        </w:rPr>
        <w:t>(</w:t>
      </w:r>
      <w:r w:rsidRPr="008A5E92">
        <w:rPr>
          <w:rFonts w:eastAsia="Times New Roman" w:cs="Verdana"/>
          <w:b/>
          <w:color w:val="000000"/>
          <w:spacing w:val="-1"/>
        </w:rPr>
        <w:t>X</w:t>
      </w:r>
      <w:r w:rsidRPr="008A5E92">
        <w:rPr>
          <w:rFonts w:eastAsia="Times New Roman" w:cs="Verdana"/>
          <w:b/>
          <w:color w:val="000000"/>
          <w:spacing w:val="-3"/>
        </w:rPr>
        <w:t>)</w:t>
      </w:r>
      <w:r w:rsidRPr="008A5E92">
        <w:rPr>
          <w:rFonts w:eastAsia="Times New Roman" w:cs="Verdana"/>
          <w:b/>
          <w:color w:val="000000"/>
          <w:spacing w:val="1"/>
        </w:rPr>
        <w:t>H</w:t>
      </w:r>
      <w:r w:rsidRPr="008A5E92">
        <w:rPr>
          <w:rFonts w:eastAsia="Times New Roman" w:cs="Verdana"/>
          <w:b/>
          <w:color w:val="000000"/>
          <w:spacing w:val="-3"/>
        </w:rPr>
        <w:t>T</w:t>
      </w:r>
      <w:r w:rsidRPr="008A5E92">
        <w:rPr>
          <w:rFonts w:eastAsia="Times New Roman" w:cs="Verdana"/>
          <w:b/>
          <w:color w:val="000000"/>
        </w:rPr>
        <w:t>ML,</w:t>
      </w:r>
      <w:r w:rsidRPr="008A5E92">
        <w:rPr>
          <w:rFonts w:eastAsia="Times New Roman" w:cs="Verdana"/>
          <w:b/>
          <w:color w:val="000000"/>
          <w:spacing w:val="1"/>
        </w:rPr>
        <w:t xml:space="preserve"> </w:t>
      </w:r>
      <w:r w:rsidRPr="008A5E92">
        <w:rPr>
          <w:rFonts w:eastAsia="Times New Roman" w:cs="Verdana"/>
          <w:b/>
          <w:color w:val="000000"/>
          <w:spacing w:val="-2"/>
        </w:rPr>
        <w:t>D</w:t>
      </w:r>
      <w:r w:rsidRPr="008A5E92">
        <w:rPr>
          <w:rFonts w:eastAsia="Times New Roman" w:cs="Verdana"/>
          <w:b/>
          <w:color w:val="000000"/>
          <w:spacing w:val="1"/>
        </w:rPr>
        <w:t>H</w:t>
      </w:r>
      <w:r w:rsidRPr="008A5E92">
        <w:rPr>
          <w:rFonts w:eastAsia="Times New Roman" w:cs="Verdana"/>
          <w:b/>
          <w:color w:val="000000"/>
          <w:spacing w:val="-3"/>
        </w:rPr>
        <w:t>T</w:t>
      </w:r>
      <w:r w:rsidRPr="008A5E92">
        <w:rPr>
          <w:rFonts w:eastAsia="Times New Roman" w:cs="Verdana"/>
          <w:b/>
          <w:color w:val="000000"/>
        </w:rPr>
        <w:t>ML,</w:t>
      </w:r>
      <w:r w:rsidRPr="008A5E92">
        <w:rPr>
          <w:rFonts w:eastAsia="Times New Roman" w:cs="Verdana"/>
          <w:b/>
          <w:color w:val="000000"/>
          <w:spacing w:val="1"/>
        </w:rPr>
        <w:t xml:space="preserve"> </w:t>
      </w:r>
      <w:r w:rsidRPr="008A5E92">
        <w:rPr>
          <w:rFonts w:eastAsia="Times New Roman" w:cs="Verdana"/>
          <w:b/>
          <w:color w:val="000000"/>
          <w:spacing w:val="2"/>
        </w:rPr>
        <w:t>O</w:t>
      </w:r>
      <w:r w:rsidRPr="008A5E92">
        <w:rPr>
          <w:rFonts w:eastAsia="Times New Roman" w:cs="Verdana"/>
          <w:b/>
          <w:color w:val="000000"/>
        </w:rPr>
        <w:t>O</w:t>
      </w:r>
      <w:r w:rsidRPr="008A5E92">
        <w:rPr>
          <w:rFonts w:eastAsia="Times New Roman" w:cs="Verdana"/>
          <w:b/>
          <w:color w:val="000000"/>
          <w:spacing w:val="4"/>
        </w:rPr>
        <w:t xml:space="preserve"> </w:t>
      </w:r>
      <w:r w:rsidRPr="008A5E92">
        <w:rPr>
          <w:rFonts w:eastAsia="Times New Roman" w:cs="Verdana"/>
          <w:b/>
          <w:color w:val="000000"/>
          <w:spacing w:val="-3"/>
        </w:rPr>
        <w:t>J</w:t>
      </w:r>
      <w:r w:rsidRPr="008A5E92">
        <w:rPr>
          <w:rFonts w:eastAsia="Times New Roman" w:cs="Verdana"/>
          <w:b/>
          <w:color w:val="000000"/>
        </w:rPr>
        <w:t>a</w:t>
      </w:r>
      <w:r w:rsidRPr="008A5E92">
        <w:rPr>
          <w:rFonts w:eastAsia="Times New Roman" w:cs="Verdana"/>
          <w:b/>
          <w:color w:val="000000"/>
          <w:spacing w:val="1"/>
        </w:rPr>
        <w:t>v</w:t>
      </w:r>
      <w:r w:rsidRPr="008A5E92">
        <w:rPr>
          <w:rFonts w:eastAsia="Times New Roman" w:cs="Verdana"/>
          <w:b/>
          <w:color w:val="000000"/>
        </w:rPr>
        <w:t>a</w:t>
      </w:r>
      <w:r w:rsidRPr="008A5E92">
        <w:rPr>
          <w:rFonts w:eastAsia="Times New Roman" w:cs="Verdana"/>
          <w:b/>
          <w:color w:val="000000"/>
          <w:spacing w:val="-1"/>
        </w:rPr>
        <w:t>S</w:t>
      </w:r>
      <w:r w:rsidRPr="008A5E92">
        <w:rPr>
          <w:rFonts w:eastAsia="Times New Roman" w:cs="Verdana"/>
          <w:b/>
          <w:color w:val="000000"/>
        </w:rPr>
        <w:t>c</w:t>
      </w:r>
      <w:r w:rsidRPr="008A5E92">
        <w:rPr>
          <w:rFonts w:eastAsia="Times New Roman" w:cs="Verdana"/>
          <w:b/>
          <w:color w:val="000000"/>
          <w:spacing w:val="2"/>
        </w:rPr>
        <w:t>r</w:t>
      </w:r>
      <w:r w:rsidRPr="008A5E92">
        <w:rPr>
          <w:rFonts w:eastAsia="Times New Roman" w:cs="Verdana"/>
          <w:b/>
          <w:color w:val="000000"/>
          <w:spacing w:val="-6"/>
        </w:rPr>
        <w:t>i</w:t>
      </w:r>
      <w:r w:rsidRPr="008A5E92">
        <w:rPr>
          <w:rFonts w:eastAsia="Times New Roman" w:cs="Verdana"/>
          <w:b/>
          <w:color w:val="000000"/>
          <w:spacing w:val="3"/>
        </w:rPr>
        <w:t>p</w:t>
      </w:r>
      <w:r w:rsidRPr="008A5E92">
        <w:rPr>
          <w:rFonts w:eastAsia="Times New Roman" w:cs="Verdana"/>
          <w:b/>
          <w:color w:val="000000"/>
          <w:spacing w:val="1"/>
        </w:rPr>
        <w:t>t</w:t>
      </w:r>
      <w:r w:rsidRPr="008A5E92">
        <w:rPr>
          <w:rFonts w:eastAsia="Times New Roman" w:cs="Verdana"/>
          <w:b/>
          <w:color w:val="000000"/>
        </w:rPr>
        <w:t>,</w:t>
      </w:r>
      <w:r w:rsidRPr="008A5E92">
        <w:rPr>
          <w:rFonts w:eastAsia="Times New Roman" w:cs="Verdana"/>
          <w:b/>
          <w:color w:val="000000"/>
          <w:spacing w:val="1"/>
        </w:rPr>
        <w:t xml:space="preserve"> </w:t>
      </w:r>
      <w:r w:rsidRPr="008A5E92">
        <w:rPr>
          <w:rFonts w:eastAsia="Times New Roman" w:cs="Verdana"/>
          <w:b/>
          <w:color w:val="000000"/>
          <w:spacing w:val="-3"/>
        </w:rPr>
        <w:t>J</w:t>
      </w:r>
      <w:r w:rsidRPr="008A5E92">
        <w:rPr>
          <w:rFonts w:eastAsia="Times New Roman" w:cs="Verdana"/>
          <w:b/>
          <w:color w:val="000000"/>
          <w:spacing w:val="-1"/>
        </w:rPr>
        <w:t>S</w:t>
      </w:r>
      <w:r w:rsidRPr="008A5E92">
        <w:rPr>
          <w:rFonts w:eastAsia="Times New Roman" w:cs="Verdana"/>
          <w:b/>
          <w:color w:val="000000"/>
          <w:spacing w:val="2"/>
        </w:rPr>
        <w:t>ON</w:t>
      </w:r>
      <w:r w:rsidRPr="008A5E92">
        <w:rPr>
          <w:rFonts w:eastAsia="Times New Roman" w:cs="Verdana"/>
          <w:b/>
          <w:color w:val="000000"/>
        </w:rPr>
        <w:t xml:space="preserve">, </w:t>
      </w:r>
      <w:r w:rsidRPr="008A5E92">
        <w:rPr>
          <w:rFonts w:eastAsia="Times New Roman" w:cs="Verdana"/>
          <w:b/>
          <w:color w:val="000000"/>
          <w:spacing w:val="-2"/>
        </w:rPr>
        <w:t>D</w:t>
      </w:r>
      <w:r w:rsidRPr="008A5E92">
        <w:rPr>
          <w:rFonts w:eastAsia="Times New Roman" w:cs="Verdana"/>
          <w:b/>
          <w:color w:val="000000"/>
          <w:spacing w:val="2"/>
        </w:rPr>
        <w:t>O</w:t>
      </w:r>
      <w:r w:rsidRPr="008A5E92">
        <w:rPr>
          <w:rFonts w:eastAsia="Times New Roman" w:cs="Verdana"/>
          <w:b/>
          <w:color w:val="000000"/>
        </w:rPr>
        <w:t>M,</w:t>
      </w:r>
      <w:r w:rsidRPr="008A5E92">
        <w:rPr>
          <w:rFonts w:eastAsia="Times New Roman" w:cs="Verdana"/>
          <w:b/>
          <w:color w:val="000000"/>
          <w:spacing w:val="1"/>
        </w:rPr>
        <w:t xml:space="preserve"> </w:t>
      </w:r>
      <w:r w:rsidRPr="008A5E92">
        <w:rPr>
          <w:rFonts w:eastAsia="Times New Roman" w:cs="Verdana"/>
          <w:b/>
          <w:color w:val="000000"/>
          <w:spacing w:val="-3"/>
        </w:rPr>
        <w:t>C</w:t>
      </w:r>
      <w:r w:rsidRPr="008A5E92">
        <w:rPr>
          <w:rFonts w:eastAsia="Times New Roman" w:cs="Verdana"/>
          <w:b/>
          <w:color w:val="000000"/>
          <w:spacing w:val="-1"/>
        </w:rPr>
        <w:t>SS</w:t>
      </w:r>
      <w:r w:rsidRPr="008A5E92">
        <w:rPr>
          <w:rFonts w:eastAsia="Times New Roman" w:cs="Verdana"/>
          <w:b/>
          <w:color w:val="000000"/>
        </w:rPr>
        <w:t>,</w:t>
      </w:r>
      <w:r w:rsidRPr="008A5E92">
        <w:rPr>
          <w:rFonts w:eastAsia="Times New Roman" w:cs="Verdana"/>
          <w:b/>
          <w:color w:val="000000"/>
          <w:spacing w:val="1"/>
        </w:rPr>
        <w:t xml:space="preserve"> </w:t>
      </w:r>
      <w:r w:rsidRPr="008A5E92">
        <w:rPr>
          <w:rFonts w:eastAsia="Times New Roman" w:cs="Verdana"/>
          <w:b/>
          <w:color w:val="000000"/>
          <w:spacing w:val="-1"/>
        </w:rPr>
        <w:t>X</w:t>
      </w:r>
      <w:r w:rsidRPr="008A5E92">
        <w:rPr>
          <w:rFonts w:eastAsia="Times New Roman" w:cs="Verdana"/>
          <w:b/>
          <w:color w:val="000000"/>
        </w:rPr>
        <w:t>ML</w:t>
      </w:r>
      <w:r w:rsidRPr="008A5E92">
        <w:rPr>
          <w:rFonts w:eastAsia="Times New Roman" w:cs="Verdana"/>
          <w:b/>
          <w:color w:val="000000"/>
          <w:spacing w:val="-3"/>
        </w:rPr>
        <w:t>/</w:t>
      </w:r>
      <w:r w:rsidRPr="008A5E92">
        <w:rPr>
          <w:rFonts w:eastAsia="Times New Roman" w:cs="Verdana"/>
          <w:b/>
          <w:color w:val="000000"/>
          <w:spacing w:val="-1"/>
        </w:rPr>
        <w:t>XS</w:t>
      </w:r>
      <w:r w:rsidRPr="008A5E92">
        <w:rPr>
          <w:rFonts w:eastAsia="Times New Roman" w:cs="Verdana"/>
          <w:b/>
          <w:color w:val="000000"/>
        </w:rPr>
        <w:t>L</w:t>
      </w:r>
      <w:r w:rsidRPr="008A5E92">
        <w:rPr>
          <w:rFonts w:eastAsia="Times New Roman" w:cs="Verdana"/>
          <w:b/>
          <w:color w:val="000000"/>
          <w:spacing w:val="-3"/>
        </w:rPr>
        <w:t>T</w:t>
      </w:r>
      <w:r w:rsidRPr="008A5E92">
        <w:rPr>
          <w:rFonts w:eastAsia="Times New Roman" w:cs="Verdana"/>
          <w:b/>
          <w:color w:val="000000"/>
        </w:rPr>
        <w:t>,</w:t>
      </w:r>
      <w:r w:rsidRPr="008A5E92">
        <w:rPr>
          <w:rFonts w:eastAsia="Times New Roman" w:cs="Verdana"/>
          <w:b/>
          <w:color w:val="000000"/>
          <w:spacing w:val="1"/>
        </w:rPr>
        <w:t xml:space="preserve"> </w:t>
      </w:r>
      <w:r w:rsidRPr="008A5E92">
        <w:rPr>
          <w:rFonts w:eastAsia="Times New Roman" w:cs="Verdana"/>
          <w:b/>
          <w:color w:val="000000"/>
          <w:spacing w:val="6"/>
        </w:rPr>
        <w:t>A</w:t>
      </w:r>
      <w:r w:rsidRPr="008A5E92">
        <w:rPr>
          <w:rFonts w:eastAsia="Times New Roman" w:cs="Verdana"/>
          <w:b/>
          <w:color w:val="000000"/>
          <w:spacing w:val="-3"/>
        </w:rPr>
        <w:t>J</w:t>
      </w:r>
      <w:r w:rsidRPr="008A5E92">
        <w:rPr>
          <w:rFonts w:eastAsia="Times New Roman" w:cs="Verdana"/>
          <w:b/>
          <w:color w:val="000000"/>
          <w:spacing w:val="-1"/>
        </w:rPr>
        <w:t>AX</w:t>
      </w:r>
      <w:r w:rsidRPr="008A5E92">
        <w:rPr>
          <w:rFonts w:eastAsia="Times New Roman" w:cs="Verdana"/>
          <w:b/>
          <w:color w:val="000000"/>
        </w:rPr>
        <w:t>.</w:t>
      </w:r>
    </w:p>
    <w:p w:rsidR="005214A9" w:rsidRPr="008A5E92" w:rsidRDefault="005214A9" w:rsidP="00730ECB">
      <w:pPr>
        <w:numPr>
          <w:ilvl w:val="0"/>
          <w:numId w:val="1"/>
        </w:numPr>
        <w:tabs>
          <w:tab w:val="left" w:pos="10710"/>
        </w:tabs>
        <w:suppressAutoHyphens/>
        <w:spacing w:after="0" w:line="240" w:lineRule="auto"/>
        <w:jc w:val="both"/>
      </w:pPr>
      <w:r w:rsidRPr="008A5E92">
        <w:t xml:space="preserve">Expertise in building strong websites confirming Web 2.0 standards using </w:t>
      </w:r>
      <w:r w:rsidRPr="008A5E92">
        <w:rPr>
          <w:b/>
        </w:rPr>
        <w:t>Yahoo User</w:t>
      </w:r>
      <w:r w:rsidRPr="008A5E92">
        <w:t xml:space="preserve"> </w:t>
      </w:r>
      <w:r w:rsidRPr="008A5E92">
        <w:rPr>
          <w:b/>
        </w:rPr>
        <w:t>Interface</w:t>
      </w:r>
      <w:r w:rsidRPr="008A5E92">
        <w:t xml:space="preserve"> (</w:t>
      </w:r>
      <w:r w:rsidRPr="008A5E92">
        <w:rPr>
          <w:b/>
        </w:rPr>
        <w:t>YUI</w:t>
      </w:r>
      <w:r w:rsidRPr="008A5E92">
        <w:t xml:space="preserve">) Framework,  </w:t>
      </w:r>
      <w:r w:rsidRPr="008A5E92">
        <w:rPr>
          <w:b/>
        </w:rPr>
        <w:t>JQuery</w:t>
      </w:r>
      <w:r w:rsidRPr="008A5E92">
        <w:t xml:space="preserve">,  </w:t>
      </w:r>
      <w:r w:rsidRPr="008A5E92">
        <w:rPr>
          <w:b/>
        </w:rPr>
        <w:t>HTML</w:t>
      </w:r>
      <w:r w:rsidRPr="008A5E92">
        <w:t xml:space="preserve">, </w:t>
      </w:r>
      <w:r w:rsidRPr="008A5E92">
        <w:rPr>
          <w:b/>
        </w:rPr>
        <w:t>XHTML</w:t>
      </w:r>
      <w:r w:rsidRPr="008A5E92">
        <w:t xml:space="preserve">, </w:t>
      </w:r>
      <w:r w:rsidRPr="008A5E92">
        <w:rPr>
          <w:b/>
        </w:rPr>
        <w:t>DHTML</w:t>
      </w:r>
      <w:r w:rsidRPr="008A5E92">
        <w:t xml:space="preserve"> &amp; </w:t>
      </w:r>
      <w:r w:rsidRPr="008A5E92">
        <w:rPr>
          <w:b/>
        </w:rPr>
        <w:t>CSS</w:t>
      </w:r>
      <w:r w:rsidRPr="008A5E92">
        <w:t xml:space="preserve"> to develop valid code and table-free sites.</w:t>
      </w:r>
    </w:p>
    <w:p w:rsidR="00755248" w:rsidRPr="008A5E92" w:rsidRDefault="00755248" w:rsidP="00730ECB">
      <w:pPr>
        <w:numPr>
          <w:ilvl w:val="0"/>
          <w:numId w:val="1"/>
        </w:numPr>
        <w:tabs>
          <w:tab w:val="left" w:pos="10710"/>
        </w:tabs>
        <w:spacing w:after="0" w:line="240" w:lineRule="auto"/>
        <w:jc w:val="both"/>
      </w:pPr>
      <w:r w:rsidRPr="008A5E92">
        <w:rPr>
          <w:rFonts w:eastAsia="MS Mincho"/>
          <w:lang w:eastAsia="ja-JP"/>
        </w:rPr>
        <w:t xml:space="preserve">Experience in Web 2.0 applications like blog maintenance, Library Management, social networking using </w:t>
      </w:r>
      <w:r w:rsidRPr="008A5E92">
        <w:rPr>
          <w:rFonts w:eastAsia="MS Mincho"/>
          <w:b/>
          <w:lang w:eastAsia="ja-JP"/>
        </w:rPr>
        <w:t>HTML, DHTML, JavaScript</w:t>
      </w:r>
      <w:r w:rsidRPr="008A5E92">
        <w:rPr>
          <w:rFonts w:eastAsia="MS Mincho"/>
          <w:lang w:eastAsia="ja-JP"/>
        </w:rPr>
        <w:t>.</w:t>
      </w:r>
    </w:p>
    <w:p w:rsidR="00755248" w:rsidRPr="008A5E92" w:rsidRDefault="00755248" w:rsidP="00730E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8A5E92">
        <w:rPr>
          <w:rFonts w:cstheme="minorHAnsi"/>
        </w:rPr>
        <w:t xml:space="preserve">Expert in designing web applications and web contents utilizing various </w:t>
      </w:r>
      <w:r w:rsidRPr="008A5E92">
        <w:rPr>
          <w:rFonts w:cstheme="minorHAnsi"/>
          <w:b/>
        </w:rPr>
        <w:t>Search Engine Optimization (SEO)</w:t>
      </w:r>
      <w:r w:rsidRPr="008A5E92">
        <w:rPr>
          <w:rFonts w:cstheme="minorHAnsi"/>
        </w:rPr>
        <w:t xml:space="preserve"> techniques.</w:t>
      </w:r>
    </w:p>
    <w:p w:rsidR="005214A9" w:rsidRPr="008A5E92" w:rsidRDefault="005214A9" w:rsidP="00730ECB">
      <w:pPr>
        <w:numPr>
          <w:ilvl w:val="0"/>
          <w:numId w:val="1"/>
        </w:numPr>
        <w:tabs>
          <w:tab w:val="left" w:pos="10710"/>
        </w:tabs>
        <w:suppressAutoHyphens/>
        <w:spacing w:after="0" w:line="240" w:lineRule="auto"/>
        <w:jc w:val="both"/>
      </w:pPr>
      <w:r w:rsidRPr="008A5E92">
        <w:t>Working knowledge of Web protocols and standards (</w:t>
      </w:r>
      <w:r w:rsidRPr="008A5E92">
        <w:rPr>
          <w:b/>
        </w:rPr>
        <w:t>HTTP HTML</w:t>
      </w:r>
      <w:r w:rsidRPr="008A5E92">
        <w:t>/</w:t>
      </w:r>
      <w:r w:rsidRPr="008A5E92">
        <w:rPr>
          <w:b/>
        </w:rPr>
        <w:t>XHTML</w:t>
      </w:r>
      <w:r w:rsidRPr="008A5E92">
        <w:t>/</w:t>
      </w:r>
      <w:r w:rsidRPr="008A5E92">
        <w:rPr>
          <w:b/>
        </w:rPr>
        <w:t>XHTML</w:t>
      </w:r>
      <w:r w:rsidRPr="008A5E92">
        <w:t>-</w:t>
      </w:r>
      <w:r w:rsidRPr="008A5E92">
        <w:rPr>
          <w:b/>
        </w:rPr>
        <w:t>MP</w:t>
      </w:r>
      <w:r w:rsidRPr="008A5E92">
        <w:t xml:space="preserve">, </w:t>
      </w:r>
      <w:r w:rsidRPr="008A5E92">
        <w:rPr>
          <w:b/>
        </w:rPr>
        <w:t>Web Forms</w:t>
      </w:r>
      <w:r w:rsidRPr="008A5E92">
        <w:t xml:space="preserve">, </w:t>
      </w:r>
      <w:r w:rsidRPr="008A5E92">
        <w:rPr>
          <w:b/>
        </w:rPr>
        <w:t>XML</w:t>
      </w:r>
      <w:r w:rsidRPr="008A5E92">
        <w:t xml:space="preserve">, </w:t>
      </w:r>
      <w:r w:rsidRPr="008A5E92">
        <w:rPr>
          <w:b/>
        </w:rPr>
        <w:t>XML parsers</w:t>
      </w:r>
      <w:r w:rsidRPr="008A5E92">
        <w:t>).</w:t>
      </w:r>
    </w:p>
    <w:p w:rsidR="00487B20" w:rsidRPr="008A5E92" w:rsidRDefault="00487B20" w:rsidP="00730ECB">
      <w:pPr>
        <w:numPr>
          <w:ilvl w:val="0"/>
          <w:numId w:val="1"/>
        </w:numPr>
        <w:tabs>
          <w:tab w:val="left" w:pos="0"/>
          <w:tab w:val="left" w:pos="540"/>
        </w:tabs>
        <w:spacing w:after="0" w:line="240" w:lineRule="auto"/>
        <w:contextualSpacing/>
        <w:jc w:val="both"/>
      </w:pPr>
      <w:r w:rsidRPr="008A5E92">
        <w:t xml:space="preserve">Experience in designing UI patterns and UI applications with the help of Adobe products like </w:t>
      </w:r>
      <w:r w:rsidRPr="008A5E92">
        <w:rPr>
          <w:b/>
        </w:rPr>
        <w:t>Adobe Dreamweaver</w:t>
      </w:r>
      <w:r w:rsidRPr="008A5E92">
        <w:t xml:space="preserve"> CS3, Adobe Photoshop CS3/CS4, Adobe Fireworks CS3 and Adobe Illustrator CS3.</w:t>
      </w:r>
    </w:p>
    <w:p w:rsidR="00487B20" w:rsidRPr="008A5E92" w:rsidRDefault="00487B20" w:rsidP="00730ECB">
      <w:pPr>
        <w:numPr>
          <w:ilvl w:val="0"/>
          <w:numId w:val="1"/>
        </w:numPr>
        <w:tabs>
          <w:tab w:val="left" w:pos="0"/>
          <w:tab w:val="left" w:pos="540"/>
        </w:tabs>
        <w:spacing w:after="0" w:line="240" w:lineRule="auto"/>
        <w:contextualSpacing/>
        <w:jc w:val="both"/>
        <w:rPr>
          <w:b/>
        </w:rPr>
      </w:pPr>
      <w:r w:rsidRPr="008A5E92">
        <w:t>Experience on working with CSS Background, CSS Layouts, CSS positioning, CSS text, CSS border, CSS margin, CSS padding, CSS table, Pseudo classes, Pseudo elements and CSS behaviors in CSS. </w:t>
      </w:r>
    </w:p>
    <w:p w:rsidR="002E626B" w:rsidRPr="008A5E92" w:rsidRDefault="002E626B" w:rsidP="00730ECB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8A5E92">
        <w:t xml:space="preserve">Expertise in working with the </w:t>
      </w:r>
      <w:r w:rsidRPr="008A5E92">
        <w:rPr>
          <w:b/>
        </w:rPr>
        <w:t>JavaScript, prototype JS</w:t>
      </w:r>
      <w:r w:rsidRPr="008A5E92">
        <w:t xml:space="preserve"> and various </w:t>
      </w:r>
      <w:r w:rsidRPr="008A5E92">
        <w:rPr>
          <w:b/>
        </w:rPr>
        <w:t>MVC JavaScript frameworks backbone.js and node.js.</w:t>
      </w:r>
    </w:p>
    <w:p w:rsidR="006540CB" w:rsidRPr="008A5E92" w:rsidRDefault="006540CB" w:rsidP="00730ECB">
      <w:pPr>
        <w:numPr>
          <w:ilvl w:val="0"/>
          <w:numId w:val="1"/>
        </w:numPr>
        <w:spacing w:after="0" w:line="240" w:lineRule="auto"/>
        <w:jc w:val="both"/>
      </w:pPr>
      <w:r w:rsidRPr="008A5E92">
        <w:t xml:space="preserve">Experience in working with </w:t>
      </w:r>
      <w:r w:rsidRPr="008A5E92">
        <w:rPr>
          <w:b/>
        </w:rPr>
        <w:t>Ghostwrite.js</w:t>
      </w:r>
      <w:r w:rsidRPr="008A5E92">
        <w:t xml:space="preserve"> (Script Management Framework) to download the </w:t>
      </w:r>
      <w:r w:rsidRPr="008A5E92">
        <w:rPr>
          <w:b/>
        </w:rPr>
        <w:t>Display ads in the site.</w:t>
      </w:r>
    </w:p>
    <w:p w:rsidR="000F54E6" w:rsidRPr="008A5E92" w:rsidRDefault="000F54E6" w:rsidP="00730ECB">
      <w:pPr>
        <w:numPr>
          <w:ilvl w:val="0"/>
          <w:numId w:val="1"/>
        </w:numPr>
        <w:tabs>
          <w:tab w:val="left" w:pos="450"/>
          <w:tab w:val="left" w:pos="10710"/>
        </w:tabs>
        <w:spacing w:after="0" w:line="240" w:lineRule="auto"/>
        <w:jc w:val="both"/>
        <w:rPr>
          <w:rFonts w:eastAsia="Arial Unicode MS"/>
        </w:rPr>
      </w:pPr>
      <w:r w:rsidRPr="008A5E92">
        <w:rPr>
          <w:color w:val="000000"/>
        </w:rPr>
        <w:t xml:space="preserve">Experience in developing web based applications using </w:t>
      </w:r>
      <w:r w:rsidRPr="008A5E92">
        <w:rPr>
          <w:b/>
          <w:color w:val="000000"/>
        </w:rPr>
        <w:t>Google Web Toolkit (GWT)</w:t>
      </w:r>
      <w:r w:rsidRPr="008A5E92">
        <w:rPr>
          <w:color w:val="000000"/>
        </w:rPr>
        <w:t xml:space="preserve"> and </w:t>
      </w:r>
      <w:r w:rsidRPr="008A5E92">
        <w:rPr>
          <w:b/>
          <w:color w:val="000000"/>
        </w:rPr>
        <w:t>J2EE Servlet</w:t>
      </w:r>
      <w:r w:rsidRPr="008A5E92">
        <w:rPr>
          <w:color w:val="000000"/>
        </w:rPr>
        <w:t xml:space="preserve"> technology.</w:t>
      </w:r>
    </w:p>
    <w:p w:rsidR="00487B20" w:rsidRPr="008A5E92" w:rsidRDefault="00487B20" w:rsidP="00730ECB">
      <w:pPr>
        <w:numPr>
          <w:ilvl w:val="0"/>
          <w:numId w:val="1"/>
        </w:numPr>
        <w:tabs>
          <w:tab w:val="left" w:pos="450"/>
          <w:tab w:val="left" w:pos="10710"/>
        </w:tabs>
        <w:spacing w:after="0" w:line="240" w:lineRule="auto"/>
        <w:jc w:val="both"/>
        <w:rPr>
          <w:rFonts w:eastAsia="Arial Unicode MS"/>
        </w:rPr>
      </w:pPr>
      <w:r w:rsidRPr="008A5E92">
        <w:rPr>
          <w:rFonts w:eastAsia="Arial Unicode MS"/>
        </w:rPr>
        <w:t xml:space="preserve">Extensive experience in creating style guides, best practices and setting </w:t>
      </w:r>
      <w:r w:rsidRPr="008A5E92">
        <w:rPr>
          <w:rFonts w:eastAsia="Arial Unicode MS"/>
          <w:b/>
        </w:rPr>
        <w:t>UI standards</w:t>
      </w:r>
      <w:r w:rsidRPr="008A5E92">
        <w:rPr>
          <w:rFonts w:eastAsia="Arial Unicode MS"/>
        </w:rPr>
        <w:t xml:space="preserve"> for enterprise/consumer applications.</w:t>
      </w:r>
    </w:p>
    <w:p w:rsidR="00604251" w:rsidRPr="008A5E92" w:rsidRDefault="00604251" w:rsidP="00730ECB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A5E92">
        <w:rPr>
          <w:rFonts w:cstheme="minorHAnsi"/>
        </w:rPr>
        <w:t xml:space="preserve">Proficient with creating </w:t>
      </w:r>
      <w:r w:rsidRPr="008A5E92">
        <w:rPr>
          <w:rFonts w:cstheme="minorHAnsi"/>
          <w:b/>
        </w:rPr>
        <w:t>Logos, Banners, Buttons</w:t>
      </w:r>
      <w:r w:rsidRPr="008A5E92">
        <w:rPr>
          <w:rFonts w:cstheme="minorHAnsi"/>
        </w:rPr>
        <w:t xml:space="preserve">, </w:t>
      </w:r>
      <w:r w:rsidRPr="008A5E92">
        <w:rPr>
          <w:rFonts w:cstheme="minorHAnsi"/>
          <w:b/>
        </w:rPr>
        <w:t>Icons</w:t>
      </w:r>
      <w:r w:rsidRPr="008A5E92">
        <w:rPr>
          <w:rFonts w:cstheme="minorHAnsi"/>
        </w:rPr>
        <w:t xml:space="preserve"> and </w:t>
      </w:r>
      <w:r w:rsidRPr="008A5E92">
        <w:rPr>
          <w:rFonts w:cstheme="minorHAnsi"/>
          <w:b/>
        </w:rPr>
        <w:t>Images</w:t>
      </w:r>
      <w:r w:rsidRPr="008A5E92">
        <w:rPr>
          <w:rFonts w:cstheme="minorHAnsi"/>
        </w:rPr>
        <w:t xml:space="preserve"> using </w:t>
      </w:r>
      <w:r w:rsidRPr="008A5E92">
        <w:rPr>
          <w:rFonts w:cstheme="minorHAnsi"/>
          <w:b/>
        </w:rPr>
        <w:t>Adobe Flash and Adobe Illustrator</w:t>
      </w:r>
      <w:r w:rsidRPr="008A5E92">
        <w:rPr>
          <w:rFonts w:cstheme="minorHAnsi"/>
        </w:rPr>
        <w:t>.</w:t>
      </w:r>
    </w:p>
    <w:p w:rsidR="00487B20" w:rsidRPr="008A5E92" w:rsidRDefault="00487B20" w:rsidP="00730ECB">
      <w:pPr>
        <w:pStyle w:val="Body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="Menlo Regular"/>
          <w:b/>
          <w:position w:val="-2"/>
          <w:sz w:val="22"/>
          <w:szCs w:val="22"/>
        </w:rPr>
      </w:pPr>
      <w:r w:rsidRPr="008A5E92">
        <w:rPr>
          <w:rFonts w:asciiTheme="minorHAnsi" w:hAnsiTheme="minorHAnsi" w:cs="Menlo Regular"/>
          <w:sz w:val="22"/>
          <w:szCs w:val="22"/>
        </w:rPr>
        <w:t xml:space="preserve">Excellent experience in </w:t>
      </w:r>
      <w:r w:rsidRPr="008A5E92">
        <w:rPr>
          <w:rFonts w:asciiTheme="minorHAnsi" w:hAnsiTheme="minorHAnsi" w:cs="Menlo Regular"/>
          <w:b/>
          <w:sz w:val="22"/>
          <w:szCs w:val="22"/>
        </w:rPr>
        <w:t>Restful Web services</w:t>
      </w:r>
      <w:r w:rsidRPr="008A5E92">
        <w:rPr>
          <w:rFonts w:asciiTheme="minorHAnsi" w:hAnsiTheme="minorHAnsi" w:cs="Menlo Regular"/>
          <w:sz w:val="22"/>
          <w:szCs w:val="22"/>
        </w:rPr>
        <w:t xml:space="preserve"> and </w:t>
      </w:r>
      <w:r w:rsidRPr="008A5E92">
        <w:rPr>
          <w:rFonts w:asciiTheme="minorHAnsi" w:hAnsiTheme="minorHAnsi" w:cs="Menlo Regular"/>
          <w:b/>
          <w:sz w:val="22"/>
          <w:szCs w:val="22"/>
        </w:rPr>
        <w:t>Big Web service</w:t>
      </w:r>
      <w:r w:rsidRPr="008A5E92">
        <w:rPr>
          <w:rFonts w:asciiTheme="minorHAnsi" w:hAnsiTheme="minorHAnsi" w:cs="Menlo Regular"/>
          <w:sz w:val="22"/>
          <w:szCs w:val="22"/>
        </w:rPr>
        <w:t xml:space="preserve"> development and consumption using </w:t>
      </w:r>
      <w:r w:rsidRPr="008A5E92">
        <w:rPr>
          <w:rFonts w:asciiTheme="minorHAnsi" w:hAnsiTheme="minorHAnsi" w:cs="Menlo Regular"/>
          <w:b/>
          <w:sz w:val="22"/>
          <w:szCs w:val="22"/>
        </w:rPr>
        <w:t>(JAX-RS and JAX-WS).</w:t>
      </w:r>
    </w:p>
    <w:p w:rsidR="00487B20" w:rsidRPr="008A5E92" w:rsidRDefault="00487B20" w:rsidP="00730ECB">
      <w:pPr>
        <w:widowControl w:val="0"/>
        <w:numPr>
          <w:ilvl w:val="0"/>
          <w:numId w:val="1"/>
        </w:numPr>
        <w:tabs>
          <w:tab w:val="left" w:pos="10710"/>
        </w:tabs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8A5E92">
        <w:t>Experience working with testing tools like</w:t>
      </w:r>
      <w:r w:rsidRPr="008A5E92">
        <w:rPr>
          <w:b/>
        </w:rPr>
        <w:t xml:space="preserve"> Firebug</w:t>
      </w:r>
      <w:r w:rsidRPr="008A5E92">
        <w:t xml:space="preserve">, </w:t>
      </w:r>
      <w:r w:rsidRPr="008A5E92">
        <w:rPr>
          <w:b/>
        </w:rPr>
        <w:t xml:space="preserve">Firebug Lite, Chrome or safari web inspectors and IE Developer Toolbar. </w:t>
      </w:r>
    </w:p>
    <w:p w:rsidR="006540CB" w:rsidRPr="008A5E92" w:rsidRDefault="006540CB" w:rsidP="00730ECB">
      <w:pPr>
        <w:pStyle w:val="CompanyHeader"/>
        <w:numPr>
          <w:ilvl w:val="0"/>
          <w:numId w:val="1"/>
        </w:numPr>
        <w:rPr>
          <w:rFonts w:asciiTheme="minorHAnsi" w:hAnsiTheme="minorHAnsi"/>
          <w:b w:val="0"/>
        </w:rPr>
      </w:pPr>
      <w:r w:rsidRPr="008A5E92">
        <w:rPr>
          <w:rFonts w:asciiTheme="minorHAnsi" w:hAnsiTheme="minorHAnsi"/>
          <w:b w:val="0"/>
        </w:rPr>
        <w:t xml:space="preserve">Experience using database systems </w:t>
      </w:r>
      <w:r w:rsidRPr="008A5E92">
        <w:rPr>
          <w:rFonts w:asciiTheme="minorHAnsi" w:hAnsiTheme="minorHAnsi"/>
        </w:rPr>
        <w:t>MySQL, Oracle, Sybase</w:t>
      </w:r>
      <w:r w:rsidRPr="008A5E92">
        <w:rPr>
          <w:rFonts w:asciiTheme="minorHAnsi" w:hAnsiTheme="minorHAnsi"/>
          <w:b w:val="0"/>
        </w:rPr>
        <w:t xml:space="preserve"> and supporting technologies like Hibernate</w:t>
      </w:r>
      <w:r w:rsidR="00487B20" w:rsidRPr="008A5E92">
        <w:rPr>
          <w:rFonts w:asciiTheme="minorHAnsi" w:hAnsiTheme="minorHAnsi"/>
          <w:b w:val="0"/>
        </w:rPr>
        <w:t>.</w:t>
      </w:r>
    </w:p>
    <w:p w:rsidR="00487B20" w:rsidRPr="008A5E92" w:rsidRDefault="00487B20" w:rsidP="00730ECB">
      <w:pPr>
        <w:pStyle w:val="ListParagraph"/>
        <w:numPr>
          <w:ilvl w:val="0"/>
          <w:numId w:val="1"/>
        </w:numPr>
        <w:tabs>
          <w:tab w:val="left" w:pos="10710"/>
        </w:tabs>
        <w:spacing w:after="0" w:line="240" w:lineRule="auto"/>
        <w:jc w:val="both"/>
      </w:pPr>
      <w:r w:rsidRPr="008A5E92">
        <w:t xml:space="preserve">Experienced in working in </w:t>
      </w:r>
      <w:r w:rsidRPr="008A5E92">
        <w:rPr>
          <w:b/>
        </w:rPr>
        <w:t>AGILE</w:t>
      </w:r>
      <w:r w:rsidRPr="008A5E92">
        <w:t xml:space="preserve"> based development environment and participating in Scrum sessions.</w:t>
      </w:r>
    </w:p>
    <w:p w:rsidR="00755248" w:rsidRPr="008A5E92" w:rsidRDefault="00755248" w:rsidP="00730E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8A5E92">
        <w:rPr>
          <w:color w:val="000000" w:themeColor="text1"/>
        </w:rPr>
        <w:t>Ability to write well-documented, well-commented, clear and maintainable efficient code for web development.</w:t>
      </w:r>
    </w:p>
    <w:p w:rsidR="00604251" w:rsidRPr="008A5E92" w:rsidRDefault="00604251" w:rsidP="00730EC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A5E92">
        <w:t>Experience with Browser testing, knowledge of cross-browser/cross-platform compatibility.</w:t>
      </w:r>
    </w:p>
    <w:p w:rsidR="006540CB" w:rsidRPr="008A5E92" w:rsidRDefault="006540CB" w:rsidP="00730ECB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8A5E92">
        <w:rPr>
          <w:rFonts w:eastAsia="Times New Roman" w:cs="Times New Roman"/>
        </w:rPr>
        <w:t>Strong communication, collaboration &amp; team building skills with proficiency in grasping new technical concepts quickly.</w:t>
      </w:r>
    </w:p>
    <w:p w:rsidR="006540CB" w:rsidRPr="008A5E92" w:rsidRDefault="006540CB" w:rsidP="00730ECB">
      <w:pPr>
        <w:numPr>
          <w:ilvl w:val="0"/>
          <w:numId w:val="1"/>
        </w:numPr>
        <w:spacing w:after="0" w:line="240" w:lineRule="auto"/>
        <w:jc w:val="both"/>
        <w:rPr>
          <w:snapToGrid w:val="0"/>
          <w:color w:val="000000"/>
        </w:rPr>
      </w:pPr>
      <w:r w:rsidRPr="008A5E92">
        <w:rPr>
          <w:snapToGrid w:val="0"/>
          <w:color w:val="000000"/>
        </w:rPr>
        <w:t>Self-starter always inclined to learn new technologies and Team Player with very good communication, organizational and interpersonal skills.</w:t>
      </w:r>
    </w:p>
    <w:p w:rsidR="00755248" w:rsidRPr="008A5E92" w:rsidRDefault="00755248" w:rsidP="00730ECB">
      <w:pPr>
        <w:spacing w:after="0" w:line="240" w:lineRule="auto"/>
        <w:jc w:val="both"/>
      </w:pPr>
    </w:p>
    <w:p w:rsidR="005214A9" w:rsidRPr="008A5E92" w:rsidRDefault="00A470D9" w:rsidP="00730ECB">
      <w:pPr>
        <w:spacing w:after="0" w:line="240" w:lineRule="auto"/>
        <w:jc w:val="both"/>
        <w:rPr>
          <w:b/>
        </w:rPr>
      </w:pPr>
      <w:r w:rsidRPr="008A5E92">
        <w:rPr>
          <w:b/>
        </w:rPr>
        <w:t>TECHNICAL SKILLS:</w:t>
      </w:r>
    </w:p>
    <w:tbl>
      <w:tblPr>
        <w:tblStyle w:val="TableGrid"/>
        <w:tblW w:w="5000" w:type="pct"/>
        <w:tblLook w:val="04A0"/>
      </w:tblPr>
      <w:tblGrid>
        <w:gridCol w:w="2988"/>
        <w:gridCol w:w="8028"/>
      </w:tblGrid>
      <w:tr w:rsidR="00487B20" w:rsidRPr="008A5E92" w:rsidTr="008B7322">
        <w:tc>
          <w:tcPr>
            <w:tcW w:w="1356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b/>
                <w:spacing w:val="4"/>
              </w:rPr>
            </w:pPr>
            <w:r w:rsidRPr="008A5E92">
              <w:rPr>
                <w:rFonts w:cstheme="minorHAnsi"/>
                <w:b/>
                <w:spacing w:val="4"/>
              </w:rPr>
              <w:t>Web Technologies</w:t>
            </w:r>
            <w:r w:rsidRPr="008A5E92">
              <w:rPr>
                <w:rFonts w:cstheme="minorHAnsi"/>
                <w:b/>
                <w:spacing w:val="4"/>
              </w:rPr>
              <w:tab/>
            </w:r>
            <w:r w:rsidRPr="008A5E92">
              <w:rPr>
                <w:rFonts w:cstheme="minorHAnsi"/>
                <w:b/>
                <w:spacing w:val="4"/>
              </w:rPr>
              <w:tab/>
            </w:r>
          </w:p>
        </w:tc>
        <w:tc>
          <w:tcPr>
            <w:tcW w:w="3644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spacing w:val="4"/>
              </w:rPr>
            </w:pPr>
            <w:r w:rsidRPr="008A5E92">
              <w:rPr>
                <w:rFonts w:cstheme="minorHAnsi"/>
                <w:spacing w:val="4"/>
              </w:rPr>
              <w:t>HTML/HTML5, CSS2/CSS3, DHTML, XML, XHTML, XSLT, JavaScript, AJAX, JQuery, JSON, Apache, PHP</w:t>
            </w:r>
          </w:p>
        </w:tc>
      </w:tr>
      <w:tr w:rsidR="00487B20" w:rsidRPr="008A5E92" w:rsidTr="008B7322">
        <w:tc>
          <w:tcPr>
            <w:tcW w:w="1356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b/>
              </w:rPr>
            </w:pPr>
            <w:r w:rsidRPr="008A5E92">
              <w:rPr>
                <w:rFonts w:cstheme="minorHAnsi"/>
                <w:b/>
              </w:rPr>
              <w:t>JavaScript Libraries</w:t>
            </w:r>
          </w:p>
        </w:tc>
        <w:tc>
          <w:tcPr>
            <w:tcW w:w="3644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</w:rPr>
            </w:pPr>
            <w:r w:rsidRPr="008A5E92">
              <w:rPr>
                <w:rFonts w:cstheme="minorHAnsi"/>
              </w:rPr>
              <w:t xml:space="preserve">Ext JS 2.0/1.0, </w:t>
            </w:r>
            <w:r w:rsidRPr="008A5E92">
              <w:rPr>
                <w:rFonts w:eastAsia="Calibri" w:cs="Calibri"/>
              </w:rPr>
              <w:t xml:space="preserve">Backbone.js </w:t>
            </w:r>
            <w:r w:rsidRPr="008A5E92">
              <w:rPr>
                <w:rFonts w:eastAsia="Calibri" w:cs="Calibri"/>
                <w:b/>
                <w:bCs/>
              </w:rPr>
              <w:t xml:space="preserve"> </w:t>
            </w:r>
            <w:r w:rsidRPr="008A5E92">
              <w:rPr>
                <w:rFonts w:eastAsia="Calibri" w:cs="Calibri"/>
              </w:rPr>
              <w:t>0.9.2 , Node.js</w:t>
            </w:r>
          </w:p>
        </w:tc>
      </w:tr>
      <w:tr w:rsidR="00487B20" w:rsidRPr="008A5E92" w:rsidTr="008B7322">
        <w:tc>
          <w:tcPr>
            <w:tcW w:w="1356" w:type="pct"/>
          </w:tcPr>
          <w:p w:rsidR="00487B20" w:rsidRPr="008A5E92" w:rsidRDefault="00487B20" w:rsidP="00730EC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="Calibri"/>
                <w:b/>
                <w:spacing w:val="4"/>
                <w:sz w:val="22"/>
                <w:szCs w:val="22"/>
              </w:rPr>
            </w:pPr>
            <w:r w:rsidRPr="008A5E92">
              <w:rPr>
                <w:rFonts w:asciiTheme="minorHAnsi" w:hAnsiTheme="minorHAnsi" w:cs="Calibri"/>
                <w:b/>
                <w:spacing w:val="4"/>
                <w:sz w:val="22"/>
                <w:szCs w:val="22"/>
              </w:rPr>
              <w:t>IDE's and Tools</w:t>
            </w:r>
          </w:p>
        </w:tc>
        <w:tc>
          <w:tcPr>
            <w:tcW w:w="3644" w:type="pct"/>
          </w:tcPr>
          <w:p w:rsidR="00487B20" w:rsidRPr="008A5E92" w:rsidRDefault="00487B20" w:rsidP="00730EC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A5E92">
              <w:rPr>
                <w:rFonts w:asciiTheme="minorHAnsi" w:hAnsiTheme="minorHAnsi" w:cs="Calibri"/>
                <w:spacing w:val="4"/>
                <w:sz w:val="22"/>
                <w:szCs w:val="22"/>
              </w:rPr>
              <w:t xml:space="preserve">Eclipse IDE, NetBean, </w:t>
            </w:r>
            <w:r w:rsidRPr="008A5E92">
              <w:rPr>
                <w:rFonts w:asciiTheme="minorHAnsi" w:hAnsiTheme="minorHAnsi" w:cs="Calibri"/>
                <w:bCs/>
                <w:sz w:val="22"/>
                <w:szCs w:val="22"/>
              </w:rPr>
              <w:t>Dreamweaver</w:t>
            </w:r>
            <w:r w:rsidRPr="008A5E92">
              <w:rPr>
                <w:rFonts w:asciiTheme="minorHAnsi" w:hAnsiTheme="minorHAnsi" w:cs="Calibri"/>
                <w:spacing w:val="4"/>
                <w:sz w:val="22"/>
                <w:szCs w:val="22"/>
              </w:rPr>
              <w:t xml:space="preserve">, FireBug, Developer Tools, EditPlus, JSfiddle, </w:t>
            </w:r>
            <w:r w:rsidRPr="008A5E92">
              <w:rPr>
                <w:rFonts w:asciiTheme="minorHAnsi" w:hAnsiTheme="minorHAnsi" w:cs="Calibri"/>
                <w:sz w:val="22"/>
                <w:szCs w:val="22"/>
              </w:rPr>
              <w:t>Webstrom, Tatastrom, Sublimetext</w:t>
            </w:r>
          </w:p>
        </w:tc>
      </w:tr>
      <w:tr w:rsidR="00487B20" w:rsidRPr="008A5E92" w:rsidTr="008B7322">
        <w:trPr>
          <w:trHeight w:val="242"/>
        </w:trPr>
        <w:tc>
          <w:tcPr>
            <w:tcW w:w="1356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b/>
                <w:spacing w:val="4"/>
              </w:rPr>
            </w:pPr>
            <w:r w:rsidRPr="008A5E92">
              <w:rPr>
                <w:rFonts w:cstheme="minorHAnsi"/>
                <w:b/>
                <w:spacing w:val="4"/>
              </w:rPr>
              <w:t>Development Tools</w:t>
            </w:r>
          </w:p>
        </w:tc>
        <w:tc>
          <w:tcPr>
            <w:tcW w:w="3644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spacing w:val="4"/>
              </w:rPr>
            </w:pPr>
            <w:r w:rsidRPr="008A5E92">
              <w:rPr>
                <w:rFonts w:cstheme="minorHAnsi"/>
                <w:spacing w:val="4"/>
              </w:rPr>
              <w:t>Adobe Photoshop CS5, Google Ad Words, Yahoo Search Marketing(spring tool suite)</w:t>
            </w:r>
          </w:p>
        </w:tc>
      </w:tr>
      <w:tr w:rsidR="00487B20" w:rsidRPr="008A5E92" w:rsidTr="008B7322">
        <w:tc>
          <w:tcPr>
            <w:tcW w:w="1356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b/>
              </w:rPr>
            </w:pPr>
            <w:r w:rsidRPr="008A5E92">
              <w:rPr>
                <w:rFonts w:cstheme="minorHAnsi"/>
                <w:b/>
              </w:rPr>
              <w:lastRenderedPageBreak/>
              <w:t>Publishing Tools</w:t>
            </w:r>
          </w:p>
        </w:tc>
        <w:tc>
          <w:tcPr>
            <w:tcW w:w="3644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</w:rPr>
            </w:pPr>
            <w:r w:rsidRPr="008A5E92">
              <w:rPr>
                <w:rFonts w:cstheme="minorHAnsi"/>
              </w:rPr>
              <w:t>Adobe PageMaker, MS Office</w:t>
            </w:r>
          </w:p>
        </w:tc>
      </w:tr>
      <w:tr w:rsidR="00487B20" w:rsidRPr="008A5E92" w:rsidTr="008B7322">
        <w:tc>
          <w:tcPr>
            <w:tcW w:w="1356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b/>
              </w:rPr>
            </w:pPr>
            <w:r w:rsidRPr="008A5E92">
              <w:rPr>
                <w:rFonts w:cstheme="minorHAnsi"/>
                <w:b/>
              </w:rPr>
              <w:t>Wire Frame Tools(wire frame)</w:t>
            </w:r>
          </w:p>
        </w:tc>
        <w:tc>
          <w:tcPr>
            <w:tcW w:w="3644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</w:rPr>
            </w:pPr>
            <w:r w:rsidRPr="008A5E92">
              <w:rPr>
                <w:rFonts w:cstheme="minorHAnsi"/>
              </w:rPr>
              <w:t>Adobe Illustrator CS3(basic idea on wire frame and  visual design)</w:t>
            </w:r>
          </w:p>
        </w:tc>
      </w:tr>
      <w:tr w:rsidR="00487B20" w:rsidRPr="008A5E92" w:rsidTr="008B7322">
        <w:tc>
          <w:tcPr>
            <w:tcW w:w="1356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b/>
                <w:spacing w:val="4"/>
              </w:rPr>
            </w:pPr>
            <w:r w:rsidRPr="008A5E92">
              <w:rPr>
                <w:rFonts w:cstheme="minorHAnsi"/>
                <w:b/>
                <w:spacing w:val="4"/>
              </w:rPr>
              <w:t>Debugging Tools</w:t>
            </w:r>
            <w:r w:rsidRPr="008A5E92">
              <w:rPr>
                <w:rFonts w:cstheme="minorHAnsi"/>
                <w:b/>
                <w:spacing w:val="4"/>
              </w:rPr>
              <w:tab/>
            </w:r>
          </w:p>
        </w:tc>
        <w:tc>
          <w:tcPr>
            <w:tcW w:w="3644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spacing w:val="4"/>
              </w:rPr>
            </w:pPr>
            <w:r w:rsidRPr="008A5E92">
              <w:rPr>
                <w:rFonts w:cstheme="minorHAnsi"/>
                <w:spacing w:val="4"/>
              </w:rPr>
              <w:t>Firebug, BugZilla, (internet explorer)</w:t>
            </w:r>
          </w:p>
        </w:tc>
      </w:tr>
      <w:tr w:rsidR="00487B20" w:rsidRPr="008A5E92" w:rsidTr="008B7322">
        <w:tc>
          <w:tcPr>
            <w:tcW w:w="1356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b/>
                <w:spacing w:val="4"/>
              </w:rPr>
            </w:pPr>
            <w:r w:rsidRPr="008A5E92">
              <w:rPr>
                <w:rFonts w:cstheme="minorHAnsi"/>
                <w:b/>
                <w:spacing w:val="4"/>
              </w:rPr>
              <w:t>Database</w:t>
            </w:r>
            <w:r w:rsidRPr="008A5E92">
              <w:rPr>
                <w:rFonts w:cstheme="minorHAnsi"/>
                <w:b/>
                <w:spacing w:val="4"/>
              </w:rPr>
              <w:tab/>
            </w:r>
            <w:r w:rsidRPr="008A5E92">
              <w:rPr>
                <w:rFonts w:cstheme="minorHAnsi"/>
                <w:b/>
                <w:spacing w:val="4"/>
              </w:rPr>
              <w:tab/>
            </w:r>
          </w:p>
        </w:tc>
        <w:tc>
          <w:tcPr>
            <w:tcW w:w="3644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spacing w:val="4"/>
              </w:rPr>
            </w:pPr>
            <w:r w:rsidRPr="008A5E92">
              <w:rPr>
                <w:rFonts w:cstheme="minorHAnsi"/>
                <w:spacing w:val="4"/>
              </w:rPr>
              <w:t>PL/SQL(oracle), MySQL, MSSQL</w:t>
            </w:r>
          </w:p>
        </w:tc>
      </w:tr>
      <w:tr w:rsidR="00487B20" w:rsidRPr="008A5E92" w:rsidTr="008B7322">
        <w:tc>
          <w:tcPr>
            <w:tcW w:w="1356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b/>
                <w:spacing w:val="4"/>
              </w:rPr>
            </w:pPr>
            <w:r w:rsidRPr="008A5E92">
              <w:rPr>
                <w:rFonts w:cstheme="minorHAnsi"/>
                <w:b/>
                <w:spacing w:val="4"/>
              </w:rPr>
              <w:t>Operating System</w:t>
            </w:r>
            <w:r w:rsidRPr="008A5E92">
              <w:rPr>
                <w:rFonts w:cstheme="minorHAnsi"/>
                <w:b/>
                <w:spacing w:val="4"/>
              </w:rPr>
              <w:tab/>
            </w:r>
          </w:p>
        </w:tc>
        <w:tc>
          <w:tcPr>
            <w:tcW w:w="3644" w:type="pct"/>
          </w:tcPr>
          <w:p w:rsidR="00487B20" w:rsidRPr="008A5E92" w:rsidRDefault="00487B20" w:rsidP="00730ECB">
            <w:pPr>
              <w:jc w:val="both"/>
              <w:rPr>
                <w:rFonts w:cstheme="minorHAnsi"/>
                <w:spacing w:val="4"/>
              </w:rPr>
            </w:pPr>
            <w:r w:rsidRPr="008A5E92">
              <w:rPr>
                <w:rFonts w:cstheme="minorHAnsi"/>
                <w:spacing w:val="4"/>
              </w:rPr>
              <w:t>Windows 98/2000/XP/Vista/7/8, MAC OS X</w:t>
            </w:r>
          </w:p>
        </w:tc>
      </w:tr>
    </w:tbl>
    <w:p w:rsidR="00487B20" w:rsidRPr="008A5E92" w:rsidRDefault="00487B20" w:rsidP="00730ECB">
      <w:pPr>
        <w:spacing w:after="0" w:line="240" w:lineRule="auto"/>
        <w:jc w:val="both"/>
        <w:rPr>
          <w:b/>
        </w:rPr>
      </w:pPr>
    </w:p>
    <w:p w:rsidR="00487B20" w:rsidRPr="008A5E92" w:rsidRDefault="00A470D9" w:rsidP="00730ECB">
      <w:pPr>
        <w:pBdr>
          <w:bottom w:val="single" w:sz="4" w:space="1" w:color="auto"/>
        </w:pBdr>
        <w:spacing w:after="0" w:line="240" w:lineRule="auto"/>
        <w:jc w:val="both"/>
        <w:rPr>
          <w:b/>
        </w:rPr>
      </w:pPr>
      <w:r w:rsidRPr="008A5E92">
        <w:rPr>
          <w:b/>
        </w:rPr>
        <w:t>PROFESSIONAL EXPERIENCE:</w:t>
      </w:r>
    </w:p>
    <w:p w:rsidR="00487B20" w:rsidRPr="008A5E92" w:rsidRDefault="00487B20" w:rsidP="00730ECB">
      <w:pPr>
        <w:spacing w:after="0" w:line="240" w:lineRule="auto"/>
        <w:jc w:val="both"/>
        <w:rPr>
          <w:b/>
        </w:rPr>
      </w:pPr>
      <w:r w:rsidRPr="008A5E92">
        <w:rPr>
          <w:b/>
        </w:rPr>
        <w:t>Client:</w:t>
      </w:r>
      <w:r w:rsidR="00682FFB" w:rsidRPr="008A5E92">
        <w:rPr>
          <w:rFonts w:eastAsia="Times New Roman" w:cs="Times New Roman"/>
          <w:b/>
        </w:rPr>
        <w:t xml:space="preserve"> Dow Jones Markets, </w:t>
      </w:r>
      <w:r w:rsidR="00682FFB" w:rsidRPr="008A5E92">
        <w:rPr>
          <w:rFonts w:eastAsia="Times New Roman" w:cs="Times New Roman"/>
          <w:b/>
          <w:color w:val="000000"/>
        </w:rPr>
        <w:t>Princeton, NJ</w:t>
      </w:r>
      <w:r w:rsidR="003D4AEB">
        <w:rPr>
          <w:rFonts w:eastAsia="Times New Roman" w:cs="Times New Roman"/>
          <w:b/>
          <w:color w:val="000000"/>
        </w:rPr>
        <w:t>.</w:t>
      </w:r>
      <w:r w:rsidR="00682FFB" w:rsidRPr="008A5E92">
        <w:rPr>
          <w:rFonts w:eastAsia="Times New Roman" w:cs="Times New Roman"/>
          <w:b/>
          <w:color w:val="FF0000"/>
        </w:rPr>
        <w:tab/>
      </w:r>
      <w:r w:rsidR="00F11FBA" w:rsidRPr="00F11FBA">
        <w:rPr>
          <w:rFonts w:eastAsia="Times New Roman" w:cs="Times New Roman"/>
          <w:b/>
        </w:rPr>
        <w:t xml:space="preserve"> </w:t>
      </w:r>
      <w:r w:rsidR="00F11FBA">
        <w:rPr>
          <w:rFonts w:eastAsia="Times New Roman" w:cs="Times New Roman"/>
          <w:b/>
        </w:rPr>
        <w:t xml:space="preserve">                                                                                                  </w:t>
      </w:r>
      <w:r w:rsidR="00F11FBA" w:rsidRPr="00F11FBA">
        <w:rPr>
          <w:rFonts w:eastAsia="Times New Roman" w:cs="Times New Roman"/>
          <w:b/>
        </w:rPr>
        <w:t>Dec 12 - Till Date</w:t>
      </w:r>
    </w:p>
    <w:p w:rsidR="00487B20" w:rsidRPr="008A5E92" w:rsidRDefault="00487B20" w:rsidP="00730ECB">
      <w:pPr>
        <w:spacing w:after="0" w:line="240" w:lineRule="auto"/>
        <w:jc w:val="both"/>
        <w:rPr>
          <w:b/>
        </w:rPr>
      </w:pPr>
      <w:r w:rsidRPr="008A5E92">
        <w:rPr>
          <w:b/>
        </w:rPr>
        <w:t>Role:</w:t>
      </w:r>
      <w:r w:rsidR="008A5E92">
        <w:rPr>
          <w:b/>
        </w:rPr>
        <w:t xml:space="preserve"> Sr. Java UI Developer</w:t>
      </w:r>
    </w:p>
    <w:p w:rsidR="00487B20" w:rsidRPr="008A5E92" w:rsidRDefault="00487B20" w:rsidP="00730ECB">
      <w:pPr>
        <w:spacing w:after="0" w:line="240" w:lineRule="auto"/>
        <w:jc w:val="both"/>
        <w:rPr>
          <w:b/>
        </w:rPr>
      </w:pPr>
      <w:r w:rsidRPr="008A5E92">
        <w:rPr>
          <w:b/>
        </w:rPr>
        <w:t>Responsibilities:</w:t>
      </w:r>
    </w:p>
    <w:p w:rsidR="004C6311" w:rsidRPr="008A5E92" w:rsidRDefault="004C6311" w:rsidP="00730ECB">
      <w:pPr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eastAsia="Helvetica" w:cs="Times New Roman"/>
          <w:b/>
          <w:bCs/>
        </w:rPr>
      </w:pPr>
      <w:r w:rsidRPr="008A5E92">
        <w:rPr>
          <w:rFonts w:eastAsia="Helvetica" w:cs="Times New Roman"/>
        </w:rPr>
        <w:t xml:space="preserve">Involved in design, development and implementation of website based on </w:t>
      </w:r>
      <w:r w:rsidRPr="008A5E92">
        <w:rPr>
          <w:rFonts w:eastAsia="Helvetica" w:cs="Times New Roman"/>
          <w:b/>
          <w:bCs/>
        </w:rPr>
        <w:t>Model-View-Control</w:t>
      </w:r>
      <w:r w:rsidRPr="008A5E92">
        <w:rPr>
          <w:rFonts w:eastAsia="Helvetica"/>
        </w:rPr>
        <w:t xml:space="preserve"> (MVC</w:t>
      </w:r>
      <w:r w:rsidRPr="008A5E92">
        <w:rPr>
          <w:rFonts w:eastAsia="Helvetica" w:cs="Times New Roman"/>
        </w:rPr>
        <w:t xml:space="preserve">) architecture using </w:t>
      </w:r>
      <w:r w:rsidRPr="008A5E92">
        <w:rPr>
          <w:rFonts w:eastAsia="Helvetica" w:cs="Times New Roman"/>
          <w:b/>
          <w:bCs/>
        </w:rPr>
        <w:t>struts.</w:t>
      </w:r>
    </w:p>
    <w:p w:rsidR="004C6311" w:rsidRPr="008A5E92" w:rsidRDefault="004C6311" w:rsidP="00730ECB">
      <w:pPr>
        <w:pStyle w:val="ListParagraph"/>
        <w:numPr>
          <w:ilvl w:val="0"/>
          <w:numId w:val="14"/>
        </w:num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  <w:r w:rsidRPr="008A5E92">
        <w:rPr>
          <w:rFonts w:eastAsia="Helvetica" w:cs="Times New Roman"/>
        </w:rPr>
        <w:t xml:space="preserve">Created </w:t>
      </w:r>
      <w:r w:rsidRPr="008A5E92">
        <w:rPr>
          <w:rFonts w:eastAsia="Helvetica" w:cs="Times New Roman"/>
          <w:b/>
          <w:bCs/>
        </w:rPr>
        <w:t>UML</w:t>
      </w:r>
      <w:r w:rsidRPr="008A5E92">
        <w:rPr>
          <w:rFonts w:eastAsia="Helvetica" w:cs="Times New Roman"/>
        </w:rPr>
        <w:t xml:space="preserve"> </w:t>
      </w:r>
      <w:r w:rsidRPr="008A5E92">
        <w:rPr>
          <w:rFonts w:eastAsia="Helvetica" w:cs="Times New Roman"/>
          <w:b/>
          <w:bCs/>
        </w:rPr>
        <w:t>diagrams</w:t>
      </w:r>
      <w:r w:rsidRPr="008A5E92">
        <w:rPr>
          <w:rFonts w:eastAsia="Helvetica" w:cs="Times New Roman"/>
        </w:rPr>
        <w:t xml:space="preserve"> like </w:t>
      </w:r>
      <w:r w:rsidRPr="008A5E92">
        <w:rPr>
          <w:rFonts w:eastAsia="Helvetica" w:cs="Times New Roman"/>
          <w:b/>
          <w:bCs/>
        </w:rPr>
        <w:t>class</w:t>
      </w:r>
      <w:r w:rsidRPr="008A5E92">
        <w:rPr>
          <w:rFonts w:eastAsia="Helvetica" w:cs="Times New Roman"/>
        </w:rPr>
        <w:t xml:space="preserve">, </w:t>
      </w:r>
      <w:r w:rsidRPr="008A5E92">
        <w:rPr>
          <w:rFonts w:eastAsia="Helvetica" w:cs="Times New Roman"/>
          <w:b/>
          <w:bCs/>
        </w:rPr>
        <w:t>activity</w:t>
      </w:r>
      <w:r w:rsidRPr="008A5E92">
        <w:rPr>
          <w:rFonts w:eastAsia="Helvetica" w:cs="Times New Roman"/>
        </w:rPr>
        <w:t xml:space="preserve">, and </w:t>
      </w:r>
      <w:r w:rsidRPr="008A5E92">
        <w:rPr>
          <w:rFonts w:eastAsia="Helvetica" w:cs="Times New Roman"/>
          <w:b/>
          <w:bCs/>
        </w:rPr>
        <w:t>sequence</w:t>
      </w:r>
      <w:r w:rsidRPr="008A5E92">
        <w:rPr>
          <w:rFonts w:eastAsia="Helvetica" w:cs="Times New Roman"/>
        </w:rPr>
        <w:t xml:space="preserve"> </w:t>
      </w:r>
      <w:r w:rsidRPr="008A5E92">
        <w:rPr>
          <w:rFonts w:eastAsia="Helvetica" w:cs="Times New Roman"/>
          <w:b/>
          <w:bCs/>
        </w:rPr>
        <w:t>diagrams</w:t>
      </w:r>
      <w:r w:rsidRPr="008A5E92">
        <w:rPr>
          <w:rFonts w:eastAsia="Helvetica" w:cs="Times New Roman"/>
        </w:rPr>
        <w:t xml:space="preserve"> using modeling tools </w:t>
      </w:r>
      <w:r w:rsidRPr="008A5E92">
        <w:rPr>
          <w:rFonts w:eastAsia="Helvetica" w:cs="Times New Roman"/>
          <w:b/>
          <w:bCs/>
        </w:rPr>
        <w:t>IBM Rational Suite</w:t>
      </w:r>
      <w:r w:rsidRPr="008A5E92">
        <w:rPr>
          <w:rFonts w:eastAsia="Helvetica" w:cs="Times New Roman"/>
        </w:rPr>
        <w:t xml:space="preserve"> mainly worked on </w:t>
      </w:r>
      <w:r w:rsidRPr="008A5E92">
        <w:rPr>
          <w:rFonts w:eastAsia="Helvetica" w:cs="Times New Roman"/>
          <w:b/>
          <w:bCs/>
        </w:rPr>
        <w:t>IBM Rational Rose</w:t>
      </w:r>
      <w:r w:rsidRPr="008A5E92">
        <w:rPr>
          <w:rFonts w:eastAsia="Helvetica" w:cs="Times New Roman"/>
        </w:rPr>
        <w:t>.</w:t>
      </w:r>
    </w:p>
    <w:p w:rsidR="004C6311" w:rsidRPr="008A5E92" w:rsidRDefault="004C6311" w:rsidP="00730ECB">
      <w:pPr>
        <w:pStyle w:val="ListParagraph"/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  <w:r w:rsidRPr="008A5E92">
        <w:rPr>
          <w:rFonts w:eastAsia="Helvetica" w:cs="Times New Roman"/>
        </w:rPr>
        <w:t xml:space="preserve">Developed the </w:t>
      </w:r>
      <w:r w:rsidRPr="008A5E92">
        <w:rPr>
          <w:rFonts w:eastAsia="Helvetica" w:cs="Times New Roman"/>
          <w:b/>
        </w:rPr>
        <w:t>front-end</w:t>
      </w:r>
      <w:r w:rsidRPr="008A5E92">
        <w:rPr>
          <w:rFonts w:eastAsia="Helvetica" w:cs="Times New Roman"/>
        </w:rPr>
        <w:t xml:space="preserve"> featuring rich web interface implemented using </w:t>
      </w:r>
      <w:r w:rsidR="00D371EA" w:rsidRPr="008A5E92">
        <w:rPr>
          <w:rFonts w:eastAsia="Helvetica" w:cs="Times New Roman"/>
          <w:b/>
        </w:rPr>
        <w:t>HTML5, CSS3,</w:t>
      </w:r>
      <w:r w:rsidR="00D371EA" w:rsidRPr="008A5E92">
        <w:rPr>
          <w:rFonts w:eastAsia="Helvetica" w:cs="Times New Roman"/>
        </w:rPr>
        <w:t xml:space="preserve"> </w:t>
      </w:r>
      <w:r w:rsidRPr="008A5E92">
        <w:rPr>
          <w:rFonts w:eastAsia="Helvetica" w:cs="Times New Roman"/>
          <w:b/>
          <w:bCs/>
        </w:rPr>
        <w:t>JavaScript</w:t>
      </w:r>
      <w:r w:rsidRPr="008A5E92">
        <w:rPr>
          <w:rFonts w:eastAsia="Helvetica" w:cs="Times New Roman"/>
        </w:rPr>
        <w:t xml:space="preserve"> toolkits like </w:t>
      </w:r>
      <w:r w:rsidRPr="008A5E92">
        <w:rPr>
          <w:rFonts w:eastAsia="Helvetica" w:cs="Times New Roman"/>
          <w:b/>
        </w:rPr>
        <w:t>YAHOO USER INTERFACE (YUI)</w:t>
      </w:r>
      <w:r w:rsidRPr="008A5E92">
        <w:rPr>
          <w:rFonts w:eastAsia="Helvetica" w:cs="Times New Roman"/>
        </w:rPr>
        <w:t xml:space="preserve">. Used </w:t>
      </w:r>
      <w:r w:rsidRPr="008A5E92">
        <w:rPr>
          <w:rFonts w:eastAsia="Helvetica" w:cs="Times New Roman"/>
          <w:b/>
          <w:bCs/>
        </w:rPr>
        <w:t>JQuery</w:t>
      </w:r>
      <w:r w:rsidRPr="008A5E92">
        <w:rPr>
          <w:rFonts w:eastAsia="Helvetica" w:cs="Times New Roman"/>
        </w:rPr>
        <w:t xml:space="preserve"> framework for UI centric </w:t>
      </w:r>
      <w:r w:rsidRPr="008A5E92">
        <w:rPr>
          <w:rFonts w:eastAsia="Helvetica" w:cs="Times New Roman"/>
          <w:bCs/>
        </w:rPr>
        <w:t>AJAX</w:t>
      </w:r>
      <w:r w:rsidRPr="008A5E92">
        <w:rPr>
          <w:rFonts w:eastAsia="Helvetica" w:cs="Times New Roman"/>
        </w:rPr>
        <w:t xml:space="preserve"> behavior.</w:t>
      </w:r>
    </w:p>
    <w:p w:rsidR="00D371EA" w:rsidRPr="008A5E92" w:rsidRDefault="00D371EA" w:rsidP="00730ECB">
      <w:pPr>
        <w:pStyle w:val="ListParagraph"/>
        <w:numPr>
          <w:ilvl w:val="0"/>
          <w:numId w:val="14"/>
        </w:num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  <w:r w:rsidRPr="008A5E92">
        <w:rPr>
          <w:rFonts w:cs="Times New Roman"/>
        </w:rPr>
        <w:t>Involved in b</w:t>
      </w:r>
      <w:r w:rsidRPr="008A5E92">
        <w:rPr>
          <w:rFonts w:eastAsia="Times New Roman" w:cs="Times New Roman"/>
        </w:rPr>
        <w:t>uil</w:t>
      </w:r>
      <w:r w:rsidRPr="008A5E92">
        <w:rPr>
          <w:rFonts w:cs="Times New Roman"/>
        </w:rPr>
        <w:t>ding</w:t>
      </w:r>
      <w:r w:rsidRPr="008A5E92">
        <w:rPr>
          <w:rFonts w:eastAsia="Times New Roman" w:cs="Times New Roman"/>
        </w:rPr>
        <w:t xml:space="preserve"> highly interactive portable widgets using </w:t>
      </w:r>
      <w:r w:rsidRPr="008A5E92">
        <w:rPr>
          <w:rFonts w:eastAsia="Times New Roman" w:cs="Times New Roman"/>
          <w:b/>
        </w:rPr>
        <w:t>HTML 5, CSS 3, and the latest AJAX libraries.</w:t>
      </w:r>
    </w:p>
    <w:p w:rsidR="004C6311" w:rsidRPr="008A5E92" w:rsidRDefault="004C6311" w:rsidP="00730ECB">
      <w:pPr>
        <w:pStyle w:val="ListParagraph"/>
        <w:numPr>
          <w:ilvl w:val="0"/>
          <w:numId w:val="14"/>
        </w:num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Style w:val="apple-converted-space"/>
          <w:rFonts w:eastAsia="Helvetica" w:cs="Times New Roman"/>
        </w:rPr>
      </w:pPr>
      <w:r w:rsidRPr="008A5E92">
        <w:rPr>
          <w:rStyle w:val="apple-style-span"/>
          <w:rFonts w:eastAsia="Times New Roman" w:cs="Times New Roman"/>
          <w:color w:val="000000"/>
        </w:rPr>
        <w:t>Developed huge multi-advertisement co-registration layout engine that was cross browser compatible.</w:t>
      </w:r>
      <w:r w:rsidRPr="008A5E92">
        <w:rPr>
          <w:rStyle w:val="apple-converted-space"/>
          <w:rFonts w:eastAsia="Times New Roman" w:cs="Times New Roman"/>
          <w:color w:val="000000"/>
        </w:rPr>
        <w:t> </w:t>
      </w:r>
    </w:p>
    <w:p w:rsidR="004C6311" w:rsidRPr="008A5E92" w:rsidRDefault="004C6311" w:rsidP="00730ECB">
      <w:pPr>
        <w:pStyle w:val="ListParagraph"/>
        <w:numPr>
          <w:ilvl w:val="0"/>
          <w:numId w:val="14"/>
        </w:num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  <w:r w:rsidRPr="008A5E92">
        <w:rPr>
          <w:rFonts w:eastAsia="Helvetica" w:cs="Times New Roman"/>
        </w:rPr>
        <w:t xml:space="preserve">Developed various commands and helper classes using </w:t>
      </w:r>
      <w:r w:rsidRPr="008A5E92">
        <w:rPr>
          <w:rFonts w:eastAsia="Helvetica" w:cs="Times New Roman"/>
          <w:b/>
          <w:bCs/>
        </w:rPr>
        <w:t>core Java</w:t>
      </w:r>
      <w:r w:rsidRPr="008A5E92">
        <w:rPr>
          <w:rFonts w:eastAsia="Helvetica" w:cs="Times New Roman"/>
        </w:rPr>
        <w:t xml:space="preserve"> mainly following</w:t>
      </w:r>
      <w:r w:rsidRPr="008A5E92">
        <w:rPr>
          <w:rFonts w:eastAsia="Helvetica" w:cs="Times New Roman"/>
          <w:b/>
          <w:bCs/>
        </w:rPr>
        <w:t xml:space="preserve"> multi-threaded</w:t>
      </w:r>
      <w:r w:rsidRPr="008A5E92">
        <w:rPr>
          <w:rFonts w:eastAsia="Helvetica" w:cs="Times New Roman"/>
        </w:rPr>
        <w:t xml:space="preserve"> </w:t>
      </w:r>
      <w:r w:rsidRPr="008A5E92">
        <w:rPr>
          <w:rFonts w:eastAsia="Helvetica" w:cs="Times New Roman"/>
          <w:b/>
          <w:bCs/>
        </w:rPr>
        <w:t xml:space="preserve">concepts </w:t>
      </w:r>
      <w:r w:rsidRPr="008A5E92">
        <w:rPr>
          <w:rFonts w:eastAsia="Helvetica" w:cs="Times New Roman"/>
        </w:rPr>
        <w:t xml:space="preserve">and </w:t>
      </w:r>
      <w:r w:rsidRPr="008A5E92">
        <w:rPr>
          <w:rFonts w:eastAsia="Helvetica" w:cs="Times New Roman"/>
          <w:b/>
        </w:rPr>
        <w:t>MVC</w:t>
      </w:r>
      <w:r w:rsidRPr="008A5E92">
        <w:rPr>
          <w:rFonts w:eastAsia="Helvetica" w:cs="Times New Roman"/>
        </w:rPr>
        <w:t xml:space="preserve"> </w:t>
      </w:r>
      <w:r w:rsidRPr="008A5E92">
        <w:rPr>
          <w:rFonts w:eastAsia="Helvetica" w:cs="Times New Roman"/>
          <w:b/>
          <w:bCs/>
        </w:rPr>
        <w:t>design</w:t>
      </w:r>
      <w:r w:rsidRPr="008A5E92">
        <w:rPr>
          <w:rFonts w:eastAsia="Helvetica" w:cs="Times New Roman"/>
        </w:rPr>
        <w:t xml:space="preserve"> </w:t>
      </w:r>
      <w:r w:rsidRPr="008A5E92">
        <w:rPr>
          <w:rFonts w:eastAsia="Helvetica" w:cs="Times New Roman"/>
          <w:b/>
          <w:bCs/>
        </w:rPr>
        <w:t>patterns</w:t>
      </w:r>
      <w:r w:rsidRPr="008A5E92">
        <w:rPr>
          <w:rFonts w:eastAsia="Helvetica" w:cs="Times New Roman"/>
        </w:rPr>
        <w:t xml:space="preserve"> for the application.</w:t>
      </w:r>
    </w:p>
    <w:p w:rsidR="002E626B" w:rsidRPr="008A5E92" w:rsidRDefault="002E626B" w:rsidP="00730ECB">
      <w:pPr>
        <w:pStyle w:val="Paragraph"/>
        <w:numPr>
          <w:ilvl w:val="0"/>
          <w:numId w:val="14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8A5E92">
        <w:rPr>
          <w:rFonts w:asciiTheme="minorHAnsi" w:hAnsiTheme="minorHAnsi"/>
          <w:sz w:val="22"/>
          <w:szCs w:val="22"/>
        </w:rPr>
        <w:t>Used the Node.js and backbone.js MVC Frameworks in the development of the web applications.</w:t>
      </w:r>
    </w:p>
    <w:p w:rsidR="004C6311" w:rsidRPr="008A5E92" w:rsidRDefault="004C6311" w:rsidP="00730ECB">
      <w:pPr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Style w:val="apple-converted-space"/>
          <w:rFonts w:eastAsia="Helvetica"/>
          <w:bCs/>
        </w:rPr>
      </w:pPr>
      <w:r w:rsidRPr="008A5E92">
        <w:rPr>
          <w:rStyle w:val="apple-style-span"/>
          <w:rFonts w:eastAsia="Times New Roman" w:cs="Times New Roman"/>
          <w:color w:val="000000"/>
        </w:rPr>
        <w:t>Created design mock-ups and wireframes using MS PowerPoint, Adobe Photoshop CS4 and Dreamweaver</w:t>
      </w:r>
      <w:r w:rsidRPr="008A5E92">
        <w:rPr>
          <w:rStyle w:val="apple-converted-space"/>
          <w:rFonts w:eastAsia="Times New Roman" w:cs="Times New Roman"/>
          <w:color w:val="000000"/>
        </w:rPr>
        <w:t> CS3.</w:t>
      </w:r>
    </w:p>
    <w:p w:rsidR="004C6311" w:rsidRPr="008A5E92" w:rsidRDefault="004C6311" w:rsidP="00730ECB">
      <w:pPr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eastAsia="Helvetica" w:cs="Times New Roman"/>
          <w:bCs/>
        </w:rPr>
      </w:pPr>
      <w:r w:rsidRPr="008A5E92">
        <w:rPr>
          <w:rFonts w:eastAsia="Helvetica" w:cs="Times New Roman"/>
          <w:bCs/>
        </w:rPr>
        <w:t xml:space="preserve">Designed look-and-feel for web sites in </w:t>
      </w:r>
      <w:r w:rsidRPr="008A5E92">
        <w:rPr>
          <w:rFonts w:eastAsia="Helvetica" w:cs="Times New Roman"/>
          <w:b/>
          <w:bCs/>
        </w:rPr>
        <w:t>Photoshop</w:t>
      </w:r>
      <w:r w:rsidRPr="008A5E92">
        <w:rPr>
          <w:rFonts w:eastAsia="Helvetica" w:cs="Times New Roman"/>
          <w:bCs/>
        </w:rPr>
        <w:t>.</w:t>
      </w:r>
    </w:p>
    <w:p w:rsidR="004C6311" w:rsidRPr="008A5E92" w:rsidRDefault="004C6311" w:rsidP="00730ECB">
      <w:pPr>
        <w:pStyle w:val="ListParagraph"/>
        <w:numPr>
          <w:ilvl w:val="0"/>
          <w:numId w:val="14"/>
        </w:num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  <w:r w:rsidRPr="008A5E92">
        <w:rPr>
          <w:rFonts w:eastAsia="Helvetica" w:cs="Times New Roman"/>
        </w:rPr>
        <w:t xml:space="preserve">Used the Mozilla Firefox extension, Firebug, to view and debug </w:t>
      </w:r>
      <w:r w:rsidRPr="008A5E92">
        <w:rPr>
          <w:rFonts w:eastAsia="Helvetica" w:cs="Times New Roman"/>
          <w:b/>
        </w:rPr>
        <w:t>HTML, DOM and JavaScript.</w:t>
      </w:r>
    </w:p>
    <w:p w:rsidR="004C6311" w:rsidRPr="008A5E92" w:rsidRDefault="004C6311" w:rsidP="00730ECB">
      <w:pPr>
        <w:pStyle w:val="ListParagraph"/>
        <w:numPr>
          <w:ilvl w:val="0"/>
          <w:numId w:val="14"/>
        </w:num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  <w:r w:rsidRPr="008A5E92">
        <w:rPr>
          <w:rFonts w:eastAsia="Helvetica" w:cs="Times New Roman"/>
        </w:rPr>
        <w:t xml:space="preserve">Implement advanced </w:t>
      </w:r>
      <w:r w:rsidRPr="008A5E92">
        <w:rPr>
          <w:rFonts w:eastAsia="Helvetica" w:cs="Times New Roman"/>
          <w:b/>
        </w:rPr>
        <w:t>data</w:t>
      </w:r>
      <w:r w:rsidRPr="008A5E92">
        <w:rPr>
          <w:rFonts w:eastAsia="Helvetica" w:cs="Times New Roman"/>
        </w:rPr>
        <w:t xml:space="preserve"> </w:t>
      </w:r>
      <w:r w:rsidRPr="008A5E92">
        <w:rPr>
          <w:rFonts w:eastAsia="Helvetica" w:cs="Times New Roman"/>
          <w:b/>
        </w:rPr>
        <w:t>grid</w:t>
      </w:r>
      <w:r w:rsidRPr="008A5E92">
        <w:rPr>
          <w:rFonts w:eastAsia="Helvetica" w:cs="Times New Roman"/>
        </w:rPr>
        <w:t xml:space="preserve"> with custom item renderers and editors.</w:t>
      </w:r>
    </w:p>
    <w:p w:rsidR="004C6311" w:rsidRPr="008A5E92" w:rsidRDefault="004C6311" w:rsidP="00730ECB">
      <w:pPr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  <w:r w:rsidRPr="008A5E92">
        <w:rPr>
          <w:rFonts w:eastAsia="Helvetica" w:cs="Times New Roman"/>
        </w:rPr>
        <w:t xml:space="preserve">Used </w:t>
      </w:r>
      <w:r w:rsidRPr="008A5E92">
        <w:rPr>
          <w:rFonts w:eastAsia="Helvetica" w:cs="Times New Roman"/>
          <w:b/>
        </w:rPr>
        <w:t>CVS</w:t>
      </w:r>
      <w:r w:rsidRPr="008A5E92">
        <w:rPr>
          <w:rFonts w:eastAsia="Helvetica" w:cs="Times New Roman"/>
        </w:rPr>
        <w:t xml:space="preserve"> for synchronous version control among versions.</w:t>
      </w:r>
    </w:p>
    <w:p w:rsidR="004C6311" w:rsidRPr="008A5E92" w:rsidRDefault="004C6311" w:rsidP="00730ECB">
      <w:pPr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  <w:r w:rsidRPr="008A5E92">
        <w:rPr>
          <w:rFonts w:eastAsia="Helvetica" w:cs="Times New Roman"/>
        </w:rPr>
        <w:t xml:space="preserve">Performed data validation using </w:t>
      </w:r>
      <w:r w:rsidRPr="008A5E92">
        <w:rPr>
          <w:rFonts w:eastAsia="Helvetica"/>
          <w:b/>
          <w:bCs/>
        </w:rPr>
        <w:t>JavaScript</w:t>
      </w:r>
      <w:r w:rsidRPr="008A5E92">
        <w:rPr>
          <w:rFonts w:eastAsia="Helvetica" w:cs="Times New Roman"/>
        </w:rPr>
        <w:t xml:space="preserve"> code on the client side.</w:t>
      </w:r>
    </w:p>
    <w:p w:rsidR="004C6311" w:rsidRPr="008A5E92" w:rsidRDefault="004C6311" w:rsidP="00730ECB">
      <w:pPr>
        <w:numPr>
          <w:ilvl w:val="0"/>
          <w:numId w:val="14"/>
        </w:numPr>
        <w:spacing w:after="0" w:line="240" w:lineRule="auto"/>
        <w:jc w:val="both"/>
        <w:rPr>
          <w:rFonts w:eastAsia="Times New Roman" w:cs="Times New Roman"/>
        </w:rPr>
      </w:pPr>
      <w:r w:rsidRPr="008A5E92">
        <w:rPr>
          <w:rFonts w:eastAsia="Times New Roman" w:cs="Times New Roman"/>
        </w:rPr>
        <w:t xml:space="preserve">Worked on </w:t>
      </w:r>
      <w:r w:rsidRPr="008A5E92">
        <w:rPr>
          <w:rFonts w:eastAsia="Times New Roman" w:cs="Times New Roman"/>
          <w:b/>
        </w:rPr>
        <w:t xml:space="preserve">Service Oriented Architecture </w:t>
      </w:r>
      <w:r w:rsidRPr="008A5E92">
        <w:rPr>
          <w:rFonts w:eastAsia="Times New Roman" w:cs="Times New Roman"/>
        </w:rPr>
        <w:t>environment for developing the services for the users</w:t>
      </w:r>
      <w:r w:rsidRPr="008A5E92">
        <w:t>.</w:t>
      </w:r>
    </w:p>
    <w:p w:rsidR="00D371EA" w:rsidRPr="008A5E92" w:rsidRDefault="00D371EA" w:rsidP="00730ECB">
      <w:pPr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  <w:r w:rsidRPr="008A5E92">
        <w:rPr>
          <w:rFonts w:eastAsia="Helvetica" w:cs="Times New Roman"/>
        </w:rPr>
        <w:t>Developed data access objects to encapsulate all access to the data source.</w:t>
      </w:r>
    </w:p>
    <w:p w:rsidR="00D371EA" w:rsidRPr="008A5E92" w:rsidRDefault="00D371EA" w:rsidP="00730ECB">
      <w:pPr>
        <w:pStyle w:val="ListParagraph"/>
        <w:numPr>
          <w:ilvl w:val="0"/>
          <w:numId w:val="14"/>
        </w:num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/>
        </w:rPr>
      </w:pPr>
      <w:r w:rsidRPr="008A5E92">
        <w:rPr>
          <w:rFonts w:eastAsia="Helvetica" w:cs="Times New Roman"/>
        </w:rPr>
        <w:t xml:space="preserve">Involved in writing </w:t>
      </w:r>
      <w:r w:rsidRPr="008A5E92">
        <w:rPr>
          <w:rFonts w:eastAsia="Helvetica" w:cs="Times New Roman"/>
          <w:b/>
          <w:bCs/>
        </w:rPr>
        <w:t>procedures</w:t>
      </w:r>
      <w:r w:rsidRPr="008A5E92">
        <w:rPr>
          <w:rFonts w:eastAsia="Helvetica" w:cs="Times New Roman"/>
        </w:rPr>
        <w:t xml:space="preserve">, </w:t>
      </w:r>
      <w:r w:rsidRPr="008A5E92">
        <w:rPr>
          <w:rFonts w:eastAsia="Helvetica" w:cs="Times New Roman"/>
          <w:b/>
          <w:bCs/>
        </w:rPr>
        <w:t>complex</w:t>
      </w:r>
      <w:r w:rsidRPr="008A5E92">
        <w:rPr>
          <w:rFonts w:eastAsia="Helvetica" w:cs="Times New Roman"/>
        </w:rPr>
        <w:t xml:space="preserve"> </w:t>
      </w:r>
      <w:r w:rsidRPr="008A5E92">
        <w:rPr>
          <w:rFonts w:eastAsia="Helvetica" w:cs="Times New Roman"/>
          <w:b/>
          <w:bCs/>
        </w:rPr>
        <w:t>queries</w:t>
      </w:r>
      <w:r w:rsidRPr="008A5E92">
        <w:rPr>
          <w:rFonts w:eastAsia="Helvetica" w:cs="Times New Roman"/>
        </w:rPr>
        <w:t xml:space="preserve"> using</w:t>
      </w:r>
      <w:r w:rsidRPr="008A5E92">
        <w:rPr>
          <w:rFonts w:eastAsia="Helvetica" w:cs="Times New Roman"/>
          <w:b/>
          <w:bCs/>
        </w:rPr>
        <w:t xml:space="preserve"> PL/SQL</w:t>
      </w:r>
      <w:r w:rsidRPr="008A5E92">
        <w:rPr>
          <w:rFonts w:eastAsia="Helvetica" w:cs="Times New Roman"/>
        </w:rPr>
        <w:t xml:space="preserve"> to extract data from database and to delete the data and to reload the data on</w:t>
      </w:r>
      <w:r w:rsidRPr="008A5E92">
        <w:rPr>
          <w:rFonts w:eastAsia="Helvetica" w:cs="Times New Roman"/>
          <w:b/>
          <w:bCs/>
        </w:rPr>
        <w:t xml:space="preserve"> Oracle DB</w:t>
      </w:r>
      <w:r w:rsidRPr="008A5E92">
        <w:rPr>
          <w:rFonts w:eastAsia="Helvetica" w:cs="Times New Roman"/>
        </w:rPr>
        <w:t xml:space="preserve"> using Toad tool.</w:t>
      </w:r>
    </w:p>
    <w:p w:rsidR="0008431A" w:rsidRPr="008A5E92" w:rsidRDefault="0008431A" w:rsidP="00730ECB">
      <w:pPr>
        <w:pStyle w:val="ListParagraph"/>
        <w:numPr>
          <w:ilvl w:val="0"/>
          <w:numId w:val="14"/>
        </w:num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color w:val="000000"/>
        </w:rPr>
      </w:pPr>
      <w:r w:rsidRPr="008A5E92">
        <w:rPr>
          <w:rStyle w:val="apple-style-span"/>
          <w:rFonts w:eastAsia="Times New Roman" w:cs="Times New Roman"/>
          <w:color w:val="000000"/>
        </w:rPr>
        <w:t xml:space="preserve">Provided production level code to the engineering team for product development, including </w:t>
      </w:r>
      <w:r w:rsidRPr="008A5E92">
        <w:rPr>
          <w:rStyle w:val="apple-style-span"/>
          <w:rFonts w:eastAsia="Times New Roman" w:cs="Times New Roman"/>
          <w:b/>
          <w:color w:val="000000"/>
        </w:rPr>
        <w:t>cross-browser support</w:t>
      </w:r>
      <w:r w:rsidRPr="008A5E92">
        <w:rPr>
          <w:rStyle w:val="apple-style-span"/>
          <w:rFonts w:eastAsia="Times New Roman" w:cs="Times New Roman"/>
          <w:color w:val="000000"/>
        </w:rPr>
        <w:t xml:space="preserve">, </w:t>
      </w:r>
      <w:r w:rsidRPr="008A5E92">
        <w:rPr>
          <w:rStyle w:val="apple-style-span"/>
          <w:rFonts w:eastAsia="Times New Roman" w:cs="Times New Roman"/>
          <w:b/>
          <w:color w:val="000000"/>
        </w:rPr>
        <w:t>CSS optimization</w:t>
      </w:r>
      <w:r w:rsidRPr="008A5E92">
        <w:rPr>
          <w:rStyle w:val="apple-style-span"/>
          <w:rFonts w:eastAsia="Times New Roman" w:cs="Times New Roman"/>
          <w:color w:val="000000"/>
        </w:rPr>
        <w:t>, and</w:t>
      </w:r>
      <w:r w:rsidRPr="008A5E92">
        <w:rPr>
          <w:rStyle w:val="apple-style-span"/>
          <w:rFonts w:eastAsia="Times New Roman" w:cs="Times New Roman"/>
          <w:b/>
          <w:color w:val="000000"/>
        </w:rPr>
        <w:t xml:space="preserve"> ADA compliance support</w:t>
      </w:r>
      <w:r w:rsidRPr="008A5E92">
        <w:rPr>
          <w:rStyle w:val="apple-style-span"/>
          <w:rFonts w:eastAsia="Times New Roman" w:cs="Times New Roman"/>
          <w:color w:val="000000"/>
        </w:rPr>
        <w:t>.</w:t>
      </w:r>
    </w:p>
    <w:p w:rsidR="004C6311" w:rsidRPr="008A5E92" w:rsidRDefault="004C6311" w:rsidP="00730ECB">
      <w:pPr>
        <w:numPr>
          <w:ilvl w:val="0"/>
          <w:numId w:val="14"/>
        </w:numPr>
        <w:suppressAutoHyphens/>
        <w:autoSpaceDE w:val="0"/>
        <w:spacing w:after="0" w:line="240" w:lineRule="auto"/>
        <w:jc w:val="both"/>
        <w:rPr>
          <w:rFonts w:eastAsia="Helvetica" w:cs="Times New Roman"/>
          <w:bCs/>
          <w:color w:val="000000"/>
        </w:rPr>
      </w:pPr>
      <w:r w:rsidRPr="008A5E92">
        <w:rPr>
          <w:rFonts w:eastAsia="Times New Roman" w:cs="Times New Roman"/>
          <w:color w:val="000000"/>
        </w:rPr>
        <w:t>Provided quality assurance and cross browser compatibility testing during development phase.</w:t>
      </w:r>
    </w:p>
    <w:p w:rsidR="00D371EA" w:rsidRPr="008A5E92" w:rsidRDefault="00D371EA" w:rsidP="00730ECB">
      <w:pPr>
        <w:pStyle w:val="ListParagraph"/>
        <w:numPr>
          <w:ilvl w:val="0"/>
          <w:numId w:val="14"/>
        </w:num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/>
        </w:rPr>
      </w:pPr>
      <w:r w:rsidRPr="008A5E92">
        <w:rPr>
          <w:rFonts w:eastAsia="Times New Roman" w:cs="Times New Roman"/>
        </w:rPr>
        <w:t>Implemented and developed with Interwoven TeamSite and other Content Management Systems</w:t>
      </w:r>
      <w:r w:rsidRPr="008A5E92">
        <w:t>.</w:t>
      </w:r>
    </w:p>
    <w:p w:rsidR="00D371EA" w:rsidRPr="008A5E92" w:rsidRDefault="00D371EA" w:rsidP="00730ECB">
      <w:pPr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</w:p>
    <w:p w:rsidR="00D371EA" w:rsidRPr="008A5E92" w:rsidRDefault="00D371EA" w:rsidP="00730ECB">
      <w:pPr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  <w:r w:rsidRPr="008A5E92">
        <w:rPr>
          <w:rFonts w:eastAsia="Helvetica" w:cs="Times New Roman"/>
          <w:b/>
        </w:rPr>
        <w:t xml:space="preserve">Environment: </w:t>
      </w:r>
      <w:r w:rsidRPr="008A5E92">
        <w:rPr>
          <w:rFonts w:eastAsia="Helvetica" w:cs="Times New Roman"/>
        </w:rPr>
        <w:t xml:space="preserve">OO JavaScript, HTML5, CSS3, Jquery, </w:t>
      </w:r>
      <w:r w:rsidRPr="008A5E92">
        <w:rPr>
          <w:rFonts w:eastAsia="Times New Roman" w:cs="Arial"/>
          <w:iCs/>
        </w:rPr>
        <w:t xml:space="preserve">JSON, </w:t>
      </w:r>
      <w:r w:rsidRPr="008A5E92">
        <w:rPr>
          <w:rFonts w:eastAsia="Helvetica" w:cs="Times New Roman"/>
        </w:rPr>
        <w:t xml:space="preserve">Ajax, DHTML, XML, JSP, Servlets, Dreamweaver, Photoshop, SOA, CVS, Rational Rose, MVC, DOM,  IE, Chrome, Mozilla Firefox, </w:t>
      </w:r>
      <w:r w:rsidR="003D5BEA" w:rsidRPr="008A5E92">
        <w:rPr>
          <w:rFonts w:eastAsia="Helvetica" w:cs="Times New Roman"/>
        </w:rPr>
        <w:t xml:space="preserve">Junit, </w:t>
      </w:r>
      <w:r w:rsidRPr="008A5E92">
        <w:rPr>
          <w:rFonts w:eastAsia="Helvetica" w:cs="Times New Roman"/>
        </w:rPr>
        <w:t>PL/SQL, SQL, Oracle, Windows.</w:t>
      </w:r>
    </w:p>
    <w:p w:rsidR="004C6311" w:rsidRPr="008A5E92" w:rsidRDefault="004C6311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</w:p>
    <w:p w:rsidR="00D371EA" w:rsidRPr="008A5E92" w:rsidRDefault="00D371EA" w:rsidP="00730ECB">
      <w:pPr>
        <w:spacing w:after="0" w:line="240" w:lineRule="auto"/>
        <w:rPr>
          <w:rFonts w:eastAsia="Times New Roman" w:cs="Times New Roman"/>
          <w:b/>
        </w:rPr>
      </w:pPr>
      <w:r w:rsidRPr="008A5E92">
        <w:rPr>
          <w:rFonts w:eastAsia="Helvetica" w:cs="Times New Roman"/>
          <w:b/>
        </w:rPr>
        <w:t>Client:</w:t>
      </w:r>
      <w:r w:rsidR="008A5E92" w:rsidRPr="008A5E92">
        <w:rPr>
          <w:rFonts w:eastAsia="Times New Roman" w:cs="Times New Roman"/>
          <w:b/>
        </w:rPr>
        <w:t xml:space="preserve"> Lincoln Financial Group, Greensboro, NC</w:t>
      </w:r>
      <w:r w:rsidR="003D4AEB">
        <w:rPr>
          <w:rFonts w:eastAsia="Times New Roman" w:cs="Times New Roman"/>
          <w:b/>
        </w:rPr>
        <w:t>.</w:t>
      </w:r>
      <w:r w:rsidR="00F11FBA">
        <w:rPr>
          <w:rFonts w:eastAsia="Times New Roman" w:cs="Times New Roman"/>
          <w:b/>
        </w:rPr>
        <w:t xml:space="preserve">                                                                                                     Oct 11 - Nov 12</w:t>
      </w:r>
    </w:p>
    <w:p w:rsidR="00D371EA" w:rsidRPr="008A5E92" w:rsidRDefault="00D371EA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>Role:</w:t>
      </w:r>
      <w:r w:rsidR="008A5E92">
        <w:rPr>
          <w:rFonts w:eastAsia="Helvetica" w:cs="Times New Roman"/>
          <w:b/>
        </w:rPr>
        <w:t xml:space="preserve"> Java UI Developer</w:t>
      </w:r>
    </w:p>
    <w:p w:rsidR="00D371EA" w:rsidRPr="008A5E92" w:rsidRDefault="00D371EA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>Responsibilities:</w:t>
      </w:r>
    </w:p>
    <w:p w:rsidR="000F54E6" w:rsidRPr="008A5E92" w:rsidRDefault="000F54E6" w:rsidP="00730EC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color w:val="000000"/>
        </w:rPr>
      </w:pPr>
      <w:r w:rsidRPr="008A5E92">
        <w:rPr>
          <w:color w:val="000000"/>
        </w:rPr>
        <w:t xml:space="preserve">Involved in various phases of </w:t>
      </w:r>
      <w:r w:rsidRPr="008A5E92">
        <w:rPr>
          <w:b/>
          <w:color w:val="000000"/>
        </w:rPr>
        <w:t>Software Development Life Cycle (SDLC)</w:t>
      </w:r>
      <w:r w:rsidRPr="008A5E92">
        <w:rPr>
          <w:color w:val="000000"/>
        </w:rPr>
        <w:t xml:space="preserve"> of the application like Requirement gathering</w:t>
      </w:r>
      <w:r w:rsidR="003D5BEA" w:rsidRPr="008A5E92">
        <w:rPr>
          <w:color w:val="000000"/>
        </w:rPr>
        <w:t xml:space="preserve">, </w:t>
      </w:r>
      <w:r w:rsidRPr="008A5E92">
        <w:rPr>
          <w:color w:val="000000"/>
        </w:rPr>
        <w:t>Design, Analysis and Code development.</w:t>
      </w:r>
    </w:p>
    <w:p w:rsidR="000F54E6" w:rsidRPr="008A5E92" w:rsidRDefault="000F54E6" w:rsidP="00730ECB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8A5E92">
        <w:t>Strictly followed Web 2.0 design features such as simplicity, fewer columns, separate top sections, fonts, simple navigation, logos, gradients, reflections and more.</w:t>
      </w:r>
    </w:p>
    <w:p w:rsidR="000F54E6" w:rsidRPr="008A5E92" w:rsidRDefault="000F54E6" w:rsidP="00730ECB">
      <w:pPr>
        <w:numPr>
          <w:ilvl w:val="0"/>
          <w:numId w:val="18"/>
        </w:numPr>
        <w:spacing w:after="0" w:line="240" w:lineRule="auto"/>
        <w:jc w:val="both"/>
      </w:pPr>
      <w:r w:rsidRPr="008A5E92">
        <w:t xml:space="preserve">Extensively involved in redesigning the entire site with </w:t>
      </w:r>
      <w:r w:rsidRPr="008A5E92">
        <w:rPr>
          <w:b/>
        </w:rPr>
        <w:t>CSS styles for consistent look and feel across</w:t>
      </w:r>
      <w:r w:rsidRPr="008A5E92">
        <w:t xml:space="preserve"> all browsers and all pages.</w:t>
      </w:r>
    </w:p>
    <w:p w:rsidR="000F54E6" w:rsidRPr="008A5E92" w:rsidRDefault="000F54E6" w:rsidP="00730ECB">
      <w:pPr>
        <w:numPr>
          <w:ilvl w:val="0"/>
          <w:numId w:val="18"/>
        </w:numPr>
        <w:tabs>
          <w:tab w:val="left" w:pos="720"/>
        </w:tabs>
        <w:spacing w:after="0" w:line="240" w:lineRule="auto"/>
        <w:jc w:val="both"/>
        <w:rPr>
          <w:color w:val="000000"/>
        </w:rPr>
      </w:pPr>
      <w:r w:rsidRPr="008A5E92">
        <w:rPr>
          <w:color w:val="000000"/>
        </w:rPr>
        <w:t xml:space="preserve">Worked on Web/User Interface development using </w:t>
      </w:r>
      <w:r w:rsidRPr="008A5E92">
        <w:rPr>
          <w:b/>
          <w:color w:val="000000"/>
        </w:rPr>
        <w:t>AJAX, HTML5, XHTML, DHTML, CSS3, Java Script.</w:t>
      </w:r>
      <w:r w:rsidRPr="008A5E92">
        <w:rPr>
          <w:color w:val="000000"/>
        </w:rPr>
        <w:t xml:space="preserve"> </w:t>
      </w:r>
    </w:p>
    <w:p w:rsidR="000F54E6" w:rsidRPr="008A5E92" w:rsidRDefault="000F54E6" w:rsidP="00730ECB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8A5E92">
        <w:t>Created UI templates for final look and feel using HTML5, Fireworks, AXURE, Flash, Dreamweaver and Photoshop.</w:t>
      </w:r>
    </w:p>
    <w:p w:rsidR="00D371EA" w:rsidRPr="008A5E92" w:rsidRDefault="00D371EA" w:rsidP="00730ECB">
      <w:pPr>
        <w:numPr>
          <w:ilvl w:val="0"/>
          <w:numId w:val="18"/>
        </w:numPr>
        <w:spacing w:after="0" w:line="240" w:lineRule="auto"/>
        <w:jc w:val="both"/>
      </w:pPr>
      <w:r w:rsidRPr="008A5E92">
        <w:t xml:space="preserve">Designed and Developed </w:t>
      </w:r>
      <w:r w:rsidRPr="008A5E92">
        <w:rPr>
          <w:b/>
        </w:rPr>
        <w:t>Java Script frame work</w:t>
      </w:r>
      <w:r w:rsidRPr="008A5E92">
        <w:t xml:space="preserve"> which is </w:t>
      </w:r>
      <w:r w:rsidRPr="008A5E92">
        <w:rPr>
          <w:b/>
        </w:rPr>
        <w:t>wrapper on top of JQUERY frame work</w:t>
      </w:r>
      <w:r w:rsidRPr="008A5E92">
        <w:t xml:space="preserve"> and AJAX based UI frame work for UI Configuration widgets.</w:t>
      </w:r>
    </w:p>
    <w:p w:rsidR="000F54E6" w:rsidRPr="008A5E92" w:rsidRDefault="000F54E6" w:rsidP="00730ECB">
      <w:pPr>
        <w:numPr>
          <w:ilvl w:val="0"/>
          <w:numId w:val="18"/>
        </w:numPr>
        <w:spacing w:after="0" w:line="240" w:lineRule="auto"/>
        <w:jc w:val="both"/>
      </w:pPr>
      <w:r w:rsidRPr="008A5E92">
        <w:lastRenderedPageBreak/>
        <w:t xml:space="preserve">Designed / Developed </w:t>
      </w:r>
      <w:r w:rsidRPr="008A5E92">
        <w:rPr>
          <w:b/>
        </w:rPr>
        <w:t>Ajax Driven</w:t>
      </w:r>
      <w:r w:rsidRPr="008A5E92">
        <w:t xml:space="preserve"> Web based application using </w:t>
      </w:r>
      <w:r w:rsidRPr="008A5E92">
        <w:rPr>
          <w:b/>
        </w:rPr>
        <w:t>JavaScript, Ajax, JSON, JSPs and Servlets.</w:t>
      </w:r>
      <w:r w:rsidRPr="008A5E92">
        <w:t xml:space="preserve"> </w:t>
      </w:r>
    </w:p>
    <w:p w:rsidR="00D371EA" w:rsidRPr="008A5E92" w:rsidRDefault="00D371EA" w:rsidP="00730ECB">
      <w:pPr>
        <w:numPr>
          <w:ilvl w:val="0"/>
          <w:numId w:val="18"/>
        </w:numPr>
        <w:spacing w:after="0" w:line="240" w:lineRule="auto"/>
        <w:jc w:val="both"/>
      </w:pPr>
      <w:r w:rsidRPr="008A5E92">
        <w:t xml:space="preserve">Developed different </w:t>
      </w:r>
      <w:r w:rsidR="00FD7841" w:rsidRPr="008A5E92">
        <w:rPr>
          <w:b/>
        </w:rPr>
        <w:t>Jquery</w:t>
      </w:r>
      <w:r w:rsidRPr="008A5E92">
        <w:rPr>
          <w:b/>
        </w:rPr>
        <w:t xml:space="preserve"> component</w:t>
      </w:r>
      <w:r w:rsidRPr="008A5E92">
        <w:t xml:space="preserve"> in MVC micro architecture framework which internally use various design pattern such as singleton, command, delegate, etc.</w:t>
      </w:r>
    </w:p>
    <w:p w:rsidR="00C73F89" w:rsidRPr="008A5E92" w:rsidRDefault="00C73F89" w:rsidP="00730ECB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eastAsia="Verdana" w:cstheme="minorHAnsi"/>
        </w:rPr>
      </w:pPr>
      <w:r w:rsidRPr="008A5E92">
        <w:t>Developed a core component of Analytics with Node.js, AngularJS, Couch DB, and Socket Stream.</w:t>
      </w:r>
    </w:p>
    <w:p w:rsidR="000F54E6" w:rsidRPr="008A5E92" w:rsidRDefault="000F54E6" w:rsidP="00730EC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="Arial"/>
        </w:rPr>
      </w:pPr>
      <w:r w:rsidRPr="008A5E92">
        <w:rPr>
          <w:rFonts w:eastAsia="Times New Roman" w:cs="Arial"/>
        </w:rPr>
        <w:t xml:space="preserve">Designed and developed custom </w:t>
      </w:r>
      <w:r w:rsidRPr="008A5E92">
        <w:rPr>
          <w:rFonts w:eastAsia="Times New Roman" w:cs="Arial"/>
          <w:b/>
        </w:rPr>
        <w:t xml:space="preserve">jQuery </w:t>
      </w:r>
      <w:r w:rsidRPr="008A5E92">
        <w:rPr>
          <w:rFonts w:eastAsia="Times New Roman" w:cs="Arial"/>
        </w:rPr>
        <w:t>components for the front end client side validations.</w:t>
      </w:r>
    </w:p>
    <w:p w:rsidR="00D371EA" w:rsidRPr="008A5E92" w:rsidRDefault="00D371EA" w:rsidP="00730ECB">
      <w:pPr>
        <w:numPr>
          <w:ilvl w:val="0"/>
          <w:numId w:val="18"/>
        </w:numPr>
        <w:spacing w:after="0" w:line="240" w:lineRule="auto"/>
        <w:jc w:val="both"/>
      </w:pPr>
      <w:r w:rsidRPr="008A5E92">
        <w:t xml:space="preserve">Worked on integrating </w:t>
      </w:r>
      <w:r w:rsidRPr="008A5E92">
        <w:rPr>
          <w:b/>
        </w:rPr>
        <w:t>Jquery APIs</w:t>
      </w:r>
      <w:r w:rsidRPr="008A5E92">
        <w:t xml:space="preserve"> with MVC pattern. </w:t>
      </w:r>
    </w:p>
    <w:p w:rsidR="000F54E6" w:rsidRPr="008A5E92" w:rsidRDefault="000F54E6" w:rsidP="00730ECB">
      <w:pPr>
        <w:numPr>
          <w:ilvl w:val="0"/>
          <w:numId w:val="18"/>
        </w:numPr>
        <w:spacing w:after="0" w:line="240" w:lineRule="auto"/>
        <w:jc w:val="both"/>
      </w:pPr>
      <w:r w:rsidRPr="008A5E92">
        <w:t xml:space="preserve">Used AJAX frameworks </w:t>
      </w:r>
      <w:r w:rsidRPr="008A5E92">
        <w:rPr>
          <w:b/>
        </w:rPr>
        <w:t xml:space="preserve">like JQuery, JSON to develop rich GUIs </w:t>
      </w:r>
      <w:r w:rsidRPr="008A5E92">
        <w:t>and also involved in performance tuning the website.</w:t>
      </w:r>
    </w:p>
    <w:p w:rsidR="000F54E6" w:rsidRPr="008A5E92" w:rsidRDefault="000F54E6" w:rsidP="00730ECB">
      <w:pPr>
        <w:numPr>
          <w:ilvl w:val="0"/>
          <w:numId w:val="18"/>
        </w:numPr>
        <w:spacing w:after="0" w:line="240" w:lineRule="auto"/>
        <w:jc w:val="both"/>
      </w:pPr>
      <w:r w:rsidRPr="008A5E92">
        <w:t xml:space="preserve">Used </w:t>
      </w:r>
      <w:r w:rsidRPr="008A5E92">
        <w:rPr>
          <w:b/>
        </w:rPr>
        <w:t>JavaScript DOM</w:t>
      </w:r>
      <w:r w:rsidRPr="008A5E92">
        <w:t xml:space="preserve"> manipulation and JavaScript event to generate the </w:t>
      </w:r>
      <w:r w:rsidRPr="008A5E92">
        <w:rPr>
          <w:b/>
        </w:rPr>
        <w:t>data result in UI.</w:t>
      </w:r>
      <w:r w:rsidRPr="008A5E92">
        <w:t xml:space="preserve"> </w:t>
      </w:r>
    </w:p>
    <w:p w:rsidR="003D5BEA" w:rsidRPr="008A5E92" w:rsidRDefault="003D5BEA" w:rsidP="00730ECB">
      <w:pPr>
        <w:widowControl w:val="0"/>
        <w:numPr>
          <w:ilvl w:val="0"/>
          <w:numId w:val="18"/>
        </w:numPr>
        <w:suppressAutoHyphens/>
        <w:autoSpaceDE w:val="0"/>
        <w:spacing w:after="0" w:line="240" w:lineRule="auto"/>
        <w:ind w:right="-14"/>
        <w:jc w:val="both"/>
        <w:rPr>
          <w:rFonts w:eastAsia="Calibri"/>
          <w:b/>
          <w:bCs/>
          <w:color w:val="000000"/>
        </w:rPr>
      </w:pPr>
      <w:r w:rsidRPr="008A5E92">
        <w:rPr>
          <w:rFonts w:eastAsia="Calibri"/>
          <w:color w:val="000000"/>
        </w:rPr>
        <w:t>Involved in Dynamic form generation, Auto completion of forms, and user-validation functionalities using</w:t>
      </w:r>
      <w:r w:rsidRPr="008A5E92">
        <w:rPr>
          <w:rFonts w:eastAsia="Calibri"/>
          <w:b/>
          <w:bCs/>
          <w:color w:val="000000"/>
        </w:rPr>
        <w:t xml:space="preserve"> AJAX.</w:t>
      </w:r>
    </w:p>
    <w:p w:rsidR="003D5BEA" w:rsidRPr="008A5E92" w:rsidRDefault="003D5BEA" w:rsidP="00730ECB">
      <w:pPr>
        <w:widowControl w:val="0"/>
        <w:numPr>
          <w:ilvl w:val="0"/>
          <w:numId w:val="18"/>
        </w:numPr>
        <w:suppressAutoHyphens/>
        <w:autoSpaceDE w:val="0"/>
        <w:spacing w:after="0" w:line="240" w:lineRule="auto"/>
        <w:ind w:right="10"/>
        <w:jc w:val="both"/>
        <w:rPr>
          <w:rFonts w:eastAsia="Calibri"/>
          <w:color w:val="000000"/>
        </w:rPr>
      </w:pPr>
      <w:r w:rsidRPr="008A5E92">
        <w:rPr>
          <w:rFonts w:eastAsia="Calibri"/>
          <w:color w:val="000000"/>
        </w:rPr>
        <w:t xml:space="preserve">Used </w:t>
      </w:r>
      <w:r w:rsidRPr="008A5E92">
        <w:rPr>
          <w:rFonts w:eastAsia="Calibri"/>
          <w:b/>
          <w:bCs/>
          <w:color w:val="000000"/>
        </w:rPr>
        <w:t>JMS</w:t>
      </w:r>
      <w:r w:rsidRPr="008A5E92">
        <w:rPr>
          <w:rFonts w:eastAsia="Calibri"/>
          <w:color w:val="000000"/>
        </w:rPr>
        <w:t xml:space="preserve"> for Asynchronous communication between the applications.</w:t>
      </w:r>
    </w:p>
    <w:p w:rsidR="003D5BEA" w:rsidRPr="008A5E92" w:rsidRDefault="003D5BEA" w:rsidP="00730ECB">
      <w:pPr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bCs/>
          <w:color w:val="000000"/>
        </w:rPr>
      </w:pPr>
      <w:r w:rsidRPr="008A5E92">
        <w:rPr>
          <w:bCs/>
          <w:color w:val="000000"/>
        </w:rPr>
        <w:t xml:space="preserve">Used </w:t>
      </w:r>
      <w:r w:rsidRPr="008A5E92">
        <w:rPr>
          <w:b/>
          <w:bCs/>
          <w:color w:val="000000"/>
        </w:rPr>
        <w:t>SOA Framework</w:t>
      </w:r>
      <w:r w:rsidRPr="008A5E92">
        <w:rPr>
          <w:bCs/>
          <w:color w:val="000000"/>
        </w:rPr>
        <w:t xml:space="preserve"> with </w:t>
      </w:r>
      <w:r w:rsidRPr="008A5E92">
        <w:rPr>
          <w:b/>
          <w:bCs/>
          <w:color w:val="000000"/>
        </w:rPr>
        <w:t xml:space="preserve">Hibernate </w:t>
      </w:r>
      <w:r w:rsidRPr="008A5E92">
        <w:rPr>
          <w:bCs/>
          <w:color w:val="000000"/>
        </w:rPr>
        <w:t>to map to Oracle Database for the Workflow of Various Modules.</w:t>
      </w:r>
    </w:p>
    <w:p w:rsidR="00D371EA" w:rsidRPr="008A5E92" w:rsidRDefault="00D371EA" w:rsidP="00730ECB">
      <w:pPr>
        <w:numPr>
          <w:ilvl w:val="0"/>
          <w:numId w:val="18"/>
        </w:numPr>
        <w:spacing w:after="0" w:line="240" w:lineRule="auto"/>
        <w:jc w:val="both"/>
      </w:pPr>
      <w:r w:rsidRPr="008A5E92">
        <w:t>Improved outgoing quality through test and yield improvements and characterization. Also reduced costs through test time improvements.</w:t>
      </w:r>
    </w:p>
    <w:p w:rsidR="00D371EA" w:rsidRPr="008A5E92" w:rsidRDefault="00D371EA" w:rsidP="00730ECB">
      <w:pPr>
        <w:numPr>
          <w:ilvl w:val="0"/>
          <w:numId w:val="18"/>
        </w:numPr>
        <w:spacing w:after="0" w:line="240" w:lineRule="auto"/>
        <w:jc w:val="both"/>
      </w:pPr>
      <w:r w:rsidRPr="008A5E92">
        <w:t>Wrote test plans and performed unit testing and performance testing</w:t>
      </w:r>
      <w:r w:rsidR="003D5BEA" w:rsidRPr="008A5E92">
        <w:t>.</w:t>
      </w:r>
    </w:p>
    <w:p w:rsidR="00D371EA" w:rsidRPr="008A5E92" w:rsidRDefault="00D371EA" w:rsidP="00730ECB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8A5E92">
        <w:t>Worked with the systems team and Quality assurance team in the process</w:t>
      </w:r>
    </w:p>
    <w:p w:rsidR="000C548B" w:rsidRPr="008A5E92" w:rsidRDefault="000C548B" w:rsidP="00730ECB">
      <w:pPr>
        <w:pStyle w:val="PlainText"/>
        <w:jc w:val="both"/>
        <w:rPr>
          <w:rFonts w:asciiTheme="minorHAnsi" w:hAnsiTheme="minorHAnsi"/>
          <w:b/>
          <w:sz w:val="22"/>
          <w:szCs w:val="22"/>
        </w:rPr>
      </w:pPr>
    </w:p>
    <w:p w:rsidR="00D371EA" w:rsidRPr="008A5E92" w:rsidRDefault="000F54E6" w:rsidP="00730ECB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A5E92">
        <w:rPr>
          <w:rFonts w:asciiTheme="minorHAnsi" w:hAnsiTheme="minorHAnsi"/>
          <w:b/>
          <w:sz w:val="22"/>
          <w:szCs w:val="22"/>
        </w:rPr>
        <w:t>Environment:</w:t>
      </w:r>
      <w:r w:rsidR="00D371EA" w:rsidRPr="008A5E92">
        <w:rPr>
          <w:rFonts w:asciiTheme="minorHAnsi" w:hAnsiTheme="minorHAnsi"/>
          <w:sz w:val="22"/>
          <w:szCs w:val="22"/>
        </w:rPr>
        <w:t xml:space="preserve"> </w:t>
      </w:r>
      <w:r w:rsidRPr="008A5E92">
        <w:rPr>
          <w:rFonts w:asciiTheme="minorHAnsi" w:hAnsiTheme="minorHAnsi"/>
          <w:sz w:val="22"/>
          <w:szCs w:val="22"/>
        </w:rPr>
        <w:t xml:space="preserve">OO JavaScript, </w:t>
      </w:r>
      <w:r w:rsidR="003D5BEA" w:rsidRPr="008A5E92">
        <w:rPr>
          <w:rFonts w:asciiTheme="minorHAnsi" w:hAnsiTheme="minorHAnsi"/>
          <w:sz w:val="22"/>
          <w:szCs w:val="22"/>
        </w:rPr>
        <w:t xml:space="preserve">HTML5, </w:t>
      </w:r>
      <w:r w:rsidRPr="008A5E92">
        <w:rPr>
          <w:rFonts w:asciiTheme="minorHAnsi" w:hAnsiTheme="minorHAnsi"/>
          <w:sz w:val="22"/>
          <w:szCs w:val="22"/>
        </w:rPr>
        <w:t xml:space="preserve">CSS3, </w:t>
      </w:r>
      <w:r w:rsidR="003D5BEA" w:rsidRPr="008A5E92">
        <w:rPr>
          <w:rFonts w:asciiTheme="minorHAnsi" w:hAnsiTheme="minorHAnsi"/>
          <w:sz w:val="22"/>
          <w:szCs w:val="22"/>
        </w:rPr>
        <w:t xml:space="preserve">JQuery, DHTML, XHTML, XML, JMS, JSON, </w:t>
      </w:r>
      <w:r w:rsidR="00D371EA" w:rsidRPr="008A5E92">
        <w:rPr>
          <w:rFonts w:asciiTheme="minorHAnsi" w:hAnsiTheme="minorHAnsi"/>
          <w:sz w:val="22"/>
          <w:szCs w:val="22"/>
        </w:rPr>
        <w:t xml:space="preserve">Ajax, Servlets, JSP, </w:t>
      </w:r>
      <w:r w:rsidR="00BC5233" w:rsidRPr="008A5E92">
        <w:rPr>
          <w:rFonts w:asciiTheme="minorHAnsi" w:eastAsia="Helvetica" w:hAnsiTheme="minorHAnsi"/>
          <w:sz w:val="22"/>
          <w:szCs w:val="22"/>
        </w:rPr>
        <w:t xml:space="preserve">Dreamweaver, Photoshop, </w:t>
      </w:r>
      <w:r w:rsidRPr="008A5E92">
        <w:rPr>
          <w:rFonts w:asciiTheme="minorHAnsi" w:hAnsiTheme="minorHAnsi"/>
          <w:sz w:val="22"/>
          <w:szCs w:val="22"/>
        </w:rPr>
        <w:t xml:space="preserve">SOAP, DOM, </w:t>
      </w:r>
      <w:r w:rsidR="003D5BEA" w:rsidRPr="008A5E92">
        <w:rPr>
          <w:rFonts w:asciiTheme="minorHAnsi" w:hAnsiTheme="minorHAnsi"/>
          <w:sz w:val="22"/>
          <w:szCs w:val="22"/>
        </w:rPr>
        <w:t xml:space="preserve">MVC, </w:t>
      </w:r>
      <w:r w:rsidRPr="008A5E92">
        <w:rPr>
          <w:rFonts w:asciiTheme="minorHAnsi" w:hAnsiTheme="minorHAnsi"/>
          <w:sz w:val="22"/>
          <w:szCs w:val="22"/>
        </w:rPr>
        <w:t xml:space="preserve">Junit, </w:t>
      </w:r>
      <w:r w:rsidR="003D5BEA" w:rsidRPr="008A5E92">
        <w:rPr>
          <w:rFonts w:asciiTheme="minorHAnsi" w:hAnsiTheme="minorHAnsi"/>
          <w:sz w:val="22"/>
          <w:szCs w:val="22"/>
        </w:rPr>
        <w:t>Source Control –SVN, SQL, PL/SQL, Oracle, Windows.</w:t>
      </w:r>
    </w:p>
    <w:p w:rsidR="000C548B" w:rsidRPr="008A5E92" w:rsidRDefault="000C548B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</w:rPr>
      </w:pPr>
    </w:p>
    <w:p w:rsidR="000C548B" w:rsidRPr="008A5E92" w:rsidRDefault="000C548B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>Client:</w:t>
      </w:r>
      <w:r w:rsidR="003D4AEB" w:rsidRPr="003D4AEB">
        <w:rPr>
          <w:rFonts w:ascii="Arial" w:hAnsi="Arial" w:cs="Arial"/>
          <w:color w:val="000000"/>
          <w:sz w:val="20"/>
          <w:szCs w:val="20"/>
        </w:rPr>
        <w:t xml:space="preserve"> </w:t>
      </w:r>
      <w:r w:rsidR="003D4AEB" w:rsidRPr="003D4AEB">
        <w:rPr>
          <w:rFonts w:cs="Arial"/>
          <w:b/>
          <w:color w:val="000000"/>
        </w:rPr>
        <w:t>PepsiCo, Plano, TX.</w:t>
      </w:r>
      <w:r w:rsidR="00F11FBA">
        <w:rPr>
          <w:rFonts w:cs="Arial"/>
          <w:b/>
          <w:color w:val="000000"/>
        </w:rPr>
        <w:t xml:space="preserve">                                                                                                                                             Aug 10 - Sep 11</w:t>
      </w:r>
      <w:r w:rsidR="008A5E92" w:rsidRPr="008A5E92">
        <w:rPr>
          <w:rFonts w:eastAsia="Times New Roman" w:cs="Times New Roman"/>
          <w:b/>
        </w:rPr>
        <w:tab/>
      </w:r>
    </w:p>
    <w:p w:rsidR="000C548B" w:rsidRPr="008A5E92" w:rsidRDefault="000C548B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>Role:</w:t>
      </w:r>
      <w:r w:rsidR="008A5E92">
        <w:rPr>
          <w:rFonts w:eastAsia="Helvetica" w:cs="Times New Roman"/>
          <w:b/>
        </w:rPr>
        <w:t xml:space="preserve"> UI Developer</w:t>
      </w:r>
    </w:p>
    <w:p w:rsidR="000C548B" w:rsidRPr="008A5E92" w:rsidRDefault="000C548B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>Responsibilities:</w:t>
      </w:r>
    </w:p>
    <w:p w:rsidR="000C548B" w:rsidRPr="008A5E92" w:rsidRDefault="000C548B" w:rsidP="00730ECB">
      <w:pPr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8A5E92">
        <w:rPr>
          <w:rFonts w:cstheme="minorHAnsi"/>
        </w:rPr>
        <w:t xml:space="preserve">Responsible for developing the presentation layer using </w:t>
      </w:r>
      <w:r w:rsidRPr="008A5E92">
        <w:rPr>
          <w:rFonts w:cstheme="minorHAnsi"/>
          <w:b/>
        </w:rPr>
        <w:t xml:space="preserve">JSP, HTML, XML, XSLT, CSS, AJAX, Custom Tags, Struts-Html tag library </w:t>
      </w:r>
      <w:r w:rsidRPr="008A5E92">
        <w:rPr>
          <w:rFonts w:cstheme="minorHAnsi"/>
        </w:rPr>
        <w:t xml:space="preserve">and </w:t>
      </w:r>
      <w:r w:rsidRPr="008A5E92">
        <w:rPr>
          <w:rFonts w:cstheme="minorHAnsi"/>
          <w:b/>
        </w:rPr>
        <w:t>Apache Tiles</w:t>
      </w:r>
      <w:r w:rsidRPr="008A5E92">
        <w:rPr>
          <w:rFonts w:cstheme="minorHAnsi"/>
        </w:rPr>
        <w:t>.</w:t>
      </w:r>
    </w:p>
    <w:p w:rsidR="000C548B" w:rsidRPr="008A5E92" w:rsidRDefault="000C548B" w:rsidP="00730E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8A5E92">
        <w:rPr>
          <w:rFonts w:cstheme="minorHAnsi"/>
        </w:rPr>
        <w:t xml:space="preserve">Designed and development of Web pages using </w:t>
      </w:r>
      <w:r w:rsidRPr="008A5E92">
        <w:rPr>
          <w:rFonts w:cstheme="minorHAnsi"/>
          <w:b/>
        </w:rPr>
        <w:t>PHP, HTML, CSS</w:t>
      </w:r>
      <w:r w:rsidRPr="008A5E92">
        <w:rPr>
          <w:rFonts w:cstheme="minorHAnsi"/>
        </w:rPr>
        <w:t xml:space="preserve"> including </w:t>
      </w:r>
      <w:r w:rsidRPr="008A5E92">
        <w:rPr>
          <w:rFonts w:cstheme="minorHAnsi"/>
          <w:b/>
        </w:rPr>
        <w:t>Ajax</w:t>
      </w:r>
      <w:r w:rsidRPr="008A5E92">
        <w:rPr>
          <w:rFonts w:cstheme="minorHAnsi"/>
        </w:rPr>
        <w:t xml:space="preserve"> controls and</w:t>
      </w:r>
      <w:r w:rsidRPr="008A5E92">
        <w:rPr>
          <w:rFonts w:cstheme="minorHAnsi"/>
          <w:b/>
        </w:rPr>
        <w:t xml:space="preserve"> XML.</w:t>
      </w:r>
    </w:p>
    <w:p w:rsidR="000C548B" w:rsidRPr="008A5E92" w:rsidRDefault="000C548B" w:rsidP="00730E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8A5E92">
        <w:rPr>
          <w:rStyle w:val="apple-style-span"/>
          <w:rFonts w:cstheme="minorHAnsi"/>
        </w:rPr>
        <w:t xml:space="preserve">Developed data insertion forms and validated them using </w:t>
      </w:r>
      <w:r w:rsidRPr="008A5E92">
        <w:rPr>
          <w:rStyle w:val="apple-style-span"/>
          <w:rFonts w:cstheme="minorHAnsi"/>
          <w:b/>
        </w:rPr>
        <w:t>JavaScript.</w:t>
      </w:r>
    </w:p>
    <w:p w:rsidR="000C548B" w:rsidRPr="008A5E92" w:rsidRDefault="000C548B" w:rsidP="00730E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8A5E92">
        <w:rPr>
          <w:rFonts w:cstheme="minorHAnsi"/>
          <w:color w:val="000000" w:themeColor="text1"/>
        </w:rPr>
        <w:t>Created and maintained the framework and layout of each portal with Cascading Style Sheets (CSS).</w:t>
      </w:r>
    </w:p>
    <w:p w:rsidR="000C548B" w:rsidRPr="008A5E92" w:rsidRDefault="000C548B" w:rsidP="00730E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8A5E92">
        <w:rPr>
          <w:rFonts w:cstheme="minorHAnsi"/>
        </w:rPr>
        <w:t xml:space="preserve">Used </w:t>
      </w:r>
      <w:r w:rsidRPr="008A5E92">
        <w:rPr>
          <w:rFonts w:cstheme="minorHAnsi"/>
          <w:b/>
        </w:rPr>
        <w:t>JavaScript and XML</w:t>
      </w:r>
      <w:r w:rsidRPr="008A5E92">
        <w:rPr>
          <w:rFonts w:cstheme="minorHAnsi"/>
        </w:rPr>
        <w:t xml:space="preserve"> to update a portion of a web page thus reducing bandwidth usage and load time and add modal dialog in web pages to get user input and requests.</w:t>
      </w:r>
    </w:p>
    <w:p w:rsidR="000C548B" w:rsidRPr="008A5E92" w:rsidRDefault="000C548B" w:rsidP="00730E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8A5E92">
        <w:rPr>
          <w:rFonts w:cstheme="minorHAnsi"/>
        </w:rPr>
        <w:t xml:space="preserve">Coded JavaScript for page functionality and Pop up Screens and used </w:t>
      </w:r>
      <w:r w:rsidRPr="008A5E92">
        <w:rPr>
          <w:rFonts w:cstheme="minorHAnsi"/>
          <w:b/>
        </w:rPr>
        <w:t xml:space="preserve">DHTML </w:t>
      </w:r>
      <w:r w:rsidRPr="008A5E92">
        <w:rPr>
          <w:rFonts w:cstheme="minorHAnsi"/>
        </w:rPr>
        <w:t>to make dropdown menus on web pages and display part of a web page upon user request.</w:t>
      </w:r>
    </w:p>
    <w:p w:rsidR="000C548B" w:rsidRPr="008A5E92" w:rsidRDefault="000C548B" w:rsidP="00730E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8A5E92">
        <w:rPr>
          <w:rFonts w:cstheme="minorHAnsi"/>
        </w:rPr>
        <w:t>Utilized new software methodologies to be able to adapt to changes in requirements quickly.</w:t>
      </w:r>
    </w:p>
    <w:p w:rsidR="000C548B" w:rsidRPr="008A5E92" w:rsidRDefault="000C548B" w:rsidP="00730E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8A5E92">
        <w:rPr>
          <w:rFonts w:cstheme="minorHAnsi"/>
        </w:rPr>
        <w:t>Modified code in a web database in Report definition and user profile forms, Users request access to different reports on web, Developed views to display data.</w:t>
      </w:r>
    </w:p>
    <w:p w:rsidR="002E626B" w:rsidRPr="008A5E92" w:rsidRDefault="002E626B" w:rsidP="00730ECB">
      <w:pPr>
        <w:numPr>
          <w:ilvl w:val="0"/>
          <w:numId w:val="25"/>
        </w:numPr>
        <w:tabs>
          <w:tab w:val="left" w:pos="720"/>
        </w:tabs>
        <w:suppressAutoHyphens/>
        <w:spacing w:after="0" w:line="240" w:lineRule="auto"/>
        <w:jc w:val="both"/>
        <w:rPr>
          <w:rFonts w:cs="Arial"/>
        </w:rPr>
      </w:pPr>
      <w:r w:rsidRPr="008A5E92">
        <w:rPr>
          <w:rFonts w:cs="Arial"/>
        </w:rPr>
        <w:t xml:space="preserve">Debugged the application using </w:t>
      </w:r>
      <w:r w:rsidRPr="008A5E92">
        <w:rPr>
          <w:rFonts w:cs="Arial"/>
          <w:b/>
        </w:rPr>
        <w:t>Firebug</w:t>
      </w:r>
      <w:r w:rsidRPr="008A5E92">
        <w:rPr>
          <w:rFonts w:cs="Arial"/>
        </w:rPr>
        <w:t xml:space="preserve"> to traverse the documents and manipulated the Nodes using </w:t>
      </w:r>
      <w:r w:rsidRPr="008A5E92">
        <w:rPr>
          <w:rFonts w:cs="Arial"/>
          <w:b/>
        </w:rPr>
        <w:t xml:space="preserve">DOM and DOM Functions using Firefox </w:t>
      </w:r>
      <w:r w:rsidRPr="008A5E92">
        <w:rPr>
          <w:rFonts w:cs="Arial"/>
        </w:rPr>
        <w:t>and</w:t>
      </w:r>
      <w:r w:rsidRPr="008A5E92">
        <w:rPr>
          <w:rFonts w:cs="Arial"/>
          <w:b/>
        </w:rPr>
        <w:t xml:space="preserve"> IE Developer Tool bar </w:t>
      </w:r>
      <w:r w:rsidRPr="008A5E92">
        <w:rPr>
          <w:rFonts w:cs="Arial"/>
        </w:rPr>
        <w:t>for</w:t>
      </w:r>
      <w:r w:rsidRPr="008A5E92">
        <w:rPr>
          <w:rFonts w:cs="Arial"/>
          <w:b/>
        </w:rPr>
        <w:t xml:space="preserve"> IE.</w:t>
      </w:r>
    </w:p>
    <w:p w:rsidR="000C548B" w:rsidRPr="008A5E92" w:rsidRDefault="000C548B" w:rsidP="00730E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8A5E92">
        <w:rPr>
          <w:rFonts w:cstheme="minorHAnsi"/>
        </w:rPr>
        <w:t>Validated input values to make sure that they will be accepted before they are submitted to the server.</w:t>
      </w:r>
    </w:p>
    <w:p w:rsidR="000C548B" w:rsidRPr="008A5E92" w:rsidRDefault="000C548B" w:rsidP="00730EC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8A5E92">
        <w:rPr>
          <w:rFonts w:cstheme="minorHAnsi"/>
        </w:rPr>
        <w:t>Developed SQL scripts for data migration.</w:t>
      </w:r>
    </w:p>
    <w:p w:rsidR="000C548B" w:rsidRPr="008A5E92" w:rsidRDefault="000C548B" w:rsidP="00730ECB">
      <w:pPr>
        <w:spacing w:after="0" w:line="240" w:lineRule="auto"/>
        <w:ind w:right="36"/>
        <w:jc w:val="both"/>
        <w:rPr>
          <w:rFonts w:cstheme="minorHAnsi"/>
          <w:b/>
        </w:rPr>
      </w:pPr>
    </w:p>
    <w:p w:rsidR="000C548B" w:rsidRPr="008A5E92" w:rsidRDefault="000C548B" w:rsidP="00730ECB">
      <w:pPr>
        <w:spacing w:after="0" w:line="240" w:lineRule="auto"/>
        <w:ind w:right="36"/>
        <w:jc w:val="both"/>
        <w:rPr>
          <w:rFonts w:cstheme="minorHAnsi"/>
          <w:color w:val="000000"/>
        </w:rPr>
      </w:pPr>
      <w:r w:rsidRPr="008A5E92">
        <w:rPr>
          <w:rFonts w:cstheme="minorHAnsi"/>
          <w:b/>
        </w:rPr>
        <w:t xml:space="preserve">Environment: </w:t>
      </w:r>
      <w:r w:rsidRPr="008A5E92">
        <w:rPr>
          <w:rFonts w:cstheme="minorHAnsi"/>
          <w:color w:val="000000"/>
        </w:rPr>
        <w:t>Java Script, HTML, CSS, AJAX, JQuery, High charts, DHTML, XHTML, XML, XSL, SQL Server and Windows XP.</w:t>
      </w:r>
    </w:p>
    <w:p w:rsidR="008A5E92" w:rsidRPr="008A5E92" w:rsidRDefault="008A5E92" w:rsidP="00730ECB">
      <w:pPr>
        <w:spacing w:after="0" w:line="240" w:lineRule="auto"/>
        <w:rPr>
          <w:rFonts w:eastAsia="Helvetica" w:cs="Times New Roman"/>
          <w:b/>
        </w:rPr>
      </w:pPr>
    </w:p>
    <w:p w:rsidR="003D5BEA" w:rsidRPr="008A5E92" w:rsidRDefault="003D5BEA" w:rsidP="00730ECB">
      <w:pPr>
        <w:spacing w:after="0" w:line="240" w:lineRule="auto"/>
        <w:rPr>
          <w:rFonts w:eastAsia="Times New Roman" w:cs="Times New Roman"/>
          <w:b/>
        </w:rPr>
      </w:pPr>
      <w:r w:rsidRPr="008A5E92">
        <w:rPr>
          <w:rFonts w:eastAsia="Helvetica" w:cs="Times New Roman"/>
          <w:b/>
        </w:rPr>
        <w:t>Client:</w:t>
      </w:r>
      <w:r w:rsidR="008A5E92" w:rsidRPr="008A5E92">
        <w:rPr>
          <w:rFonts w:eastAsia="Times New Roman" w:cs="Times New Roman"/>
          <w:b/>
        </w:rPr>
        <w:t xml:space="preserve"> Selectiva Systems Inc, San Jose, CA.</w:t>
      </w:r>
      <w:r w:rsidR="00F11FBA">
        <w:rPr>
          <w:rFonts w:eastAsia="Times New Roman" w:cs="Times New Roman"/>
          <w:b/>
        </w:rPr>
        <w:t xml:space="preserve">                                                                                                                Nov 09 - Jul 10</w:t>
      </w:r>
    </w:p>
    <w:p w:rsidR="003D5BEA" w:rsidRPr="008A5E92" w:rsidRDefault="003D5BEA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>Role:</w:t>
      </w:r>
      <w:r w:rsidR="008A5E92">
        <w:rPr>
          <w:rFonts w:eastAsia="Helvetica" w:cs="Times New Roman"/>
          <w:b/>
        </w:rPr>
        <w:t xml:space="preserve"> UI Developer</w:t>
      </w:r>
    </w:p>
    <w:p w:rsidR="003D5BEA" w:rsidRPr="008A5E92" w:rsidRDefault="003D5BEA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>Responsibilities:</w:t>
      </w:r>
    </w:p>
    <w:p w:rsidR="000C548B" w:rsidRPr="008A5E92" w:rsidRDefault="000C548B" w:rsidP="00730ECB">
      <w:pPr>
        <w:numPr>
          <w:ilvl w:val="0"/>
          <w:numId w:val="24"/>
        </w:numPr>
        <w:spacing w:after="0" w:line="240" w:lineRule="auto"/>
        <w:jc w:val="both"/>
        <w:rPr>
          <w:color w:val="000000"/>
        </w:rPr>
      </w:pPr>
      <w:r w:rsidRPr="008A5E92">
        <w:rPr>
          <w:color w:val="000000"/>
        </w:rPr>
        <w:t xml:space="preserve">Developed presentation-tier </w:t>
      </w:r>
      <w:r w:rsidRPr="008A5E92">
        <w:rPr>
          <w:b/>
          <w:color w:val="000000"/>
        </w:rPr>
        <w:t>JSP</w:t>
      </w:r>
      <w:r w:rsidRPr="008A5E92">
        <w:rPr>
          <w:color w:val="000000"/>
        </w:rPr>
        <w:t xml:space="preserve"> pages in </w:t>
      </w:r>
      <w:r w:rsidRPr="008A5E92">
        <w:rPr>
          <w:b/>
          <w:color w:val="000000"/>
        </w:rPr>
        <w:t>HTML</w:t>
      </w:r>
      <w:r w:rsidRPr="008A5E92">
        <w:rPr>
          <w:color w:val="000000"/>
        </w:rPr>
        <w:t>, Implemented jQuery DataGrid control, Validation control and other Widget controls.</w:t>
      </w:r>
    </w:p>
    <w:p w:rsidR="000C548B" w:rsidRPr="008A5E92" w:rsidRDefault="000C548B" w:rsidP="00730ECB">
      <w:pPr>
        <w:numPr>
          <w:ilvl w:val="0"/>
          <w:numId w:val="24"/>
        </w:numPr>
        <w:spacing w:after="0" w:line="240" w:lineRule="auto"/>
        <w:jc w:val="both"/>
      </w:pPr>
      <w:r w:rsidRPr="008A5E92">
        <w:t xml:space="preserve">Developed Web forms/user interfaces using </w:t>
      </w:r>
      <w:r w:rsidRPr="008A5E92">
        <w:rPr>
          <w:b/>
        </w:rPr>
        <w:t>Struts MVC</w:t>
      </w:r>
      <w:r w:rsidRPr="008A5E92">
        <w:t xml:space="preserve">, </w:t>
      </w:r>
      <w:r w:rsidRPr="008A5E92">
        <w:rPr>
          <w:b/>
        </w:rPr>
        <w:t>jQuery and JSP</w:t>
      </w:r>
      <w:r w:rsidRPr="008A5E92">
        <w:t>.</w:t>
      </w:r>
    </w:p>
    <w:p w:rsidR="000C548B" w:rsidRPr="008A5E92" w:rsidRDefault="000C548B" w:rsidP="00730ECB">
      <w:pPr>
        <w:pStyle w:val="level1text"/>
        <w:numPr>
          <w:ilvl w:val="0"/>
          <w:numId w:val="24"/>
        </w:numPr>
        <w:rPr>
          <w:rFonts w:asciiTheme="minorHAnsi" w:hAnsiTheme="minorHAnsi"/>
        </w:rPr>
      </w:pPr>
      <w:r w:rsidRPr="008A5E92">
        <w:rPr>
          <w:rFonts w:asciiTheme="minorHAnsi" w:hAnsiTheme="minorHAnsi"/>
          <w:bCs/>
        </w:rPr>
        <w:t xml:space="preserve">Used </w:t>
      </w:r>
      <w:r w:rsidRPr="008A5E92">
        <w:rPr>
          <w:rFonts w:asciiTheme="minorHAnsi" w:hAnsiTheme="minorHAnsi"/>
          <w:b/>
          <w:bCs/>
        </w:rPr>
        <w:t xml:space="preserve">Ajax Controls, Web forms, JavaScript and HTML </w:t>
      </w:r>
      <w:r w:rsidRPr="008A5E92">
        <w:rPr>
          <w:rFonts w:asciiTheme="minorHAnsi" w:hAnsiTheme="minorHAnsi"/>
          <w:bCs/>
        </w:rPr>
        <w:t xml:space="preserve">for Commission, Payment and Inventory reports. </w:t>
      </w:r>
    </w:p>
    <w:p w:rsidR="003D5BEA" w:rsidRPr="008A5E92" w:rsidRDefault="003D5BEA" w:rsidP="00730ECB">
      <w:pPr>
        <w:pStyle w:val="HTMLPreformatted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8A5E92">
        <w:rPr>
          <w:rFonts w:asciiTheme="minorHAnsi" w:hAnsiTheme="minorHAnsi"/>
          <w:sz w:val="22"/>
          <w:szCs w:val="22"/>
        </w:rPr>
        <w:t xml:space="preserve">Worked on </w:t>
      </w:r>
      <w:r w:rsidRPr="008A5E92">
        <w:rPr>
          <w:rFonts w:asciiTheme="minorHAnsi" w:hAnsiTheme="minorHAnsi"/>
          <w:b/>
          <w:bCs/>
          <w:sz w:val="22"/>
          <w:szCs w:val="22"/>
        </w:rPr>
        <w:t xml:space="preserve">AJAX </w:t>
      </w:r>
      <w:r w:rsidRPr="008A5E92">
        <w:rPr>
          <w:rFonts w:asciiTheme="minorHAnsi" w:hAnsiTheme="minorHAnsi"/>
          <w:sz w:val="22"/>
          <w:szCs w:val="22"/>
        </w:rPr>
        <w:t xml:space="preserve">controls like </w:t>
      </w:r>
      <w:r w:rsidRPr="008A5E92">
        <w:rPr>
          <w:rFonts w:asciiTheme="minorHAnsi" w:hAnsiTheme="minorHAnsi"/>
          <w:b/>
          <w:bCs/>
          <w:sz w:val="22"/>
          <w:szCs w:val="22"/>
        </w:rPr>
        <w:t>Update Panel</w:t>
      </w:r>
      <w:r w:rsidRPr="008A5E92">
        <w:rPr>
          <w:rFonts w:asciiTheme="minorHAnsi" w:hAnsiTheme="minorHAnsi"/>
          <w:sz w:val="22"/>
          <w:szCs w:val="22"/>
        </w:rPr>
        <w:t xml:space="preserve"> to manage the post back of the web page to server, </w:t>
      </w:r>
      <w:r w:rsidRPr="008A5E92">
        <w:rPr>
          <w:rFonts w:asciiTheme="minorHAnsi" w:hAnsiTheme="minorHAnsi"/>
          <w:b/>
          <w:bCs/>
          <w:sz w:val="22"/>
          <w:szCs w:val="22"/>
        </w:rPr>
        <w:t>AJAX Script Manager</w:t>
      </w:r>
      <w:r w:rsidRPr="008A5E92">
        <w:rPr>
          <w:rFonts w:asciiTheme="minorHAnsi" w:hAnsiTheme="minorHAnsi"/>
          <w:sz w:val="22"/>
          <w:szCs w:val="22"/>
        </w:rPr>
        <w:t xml:space="preserve"> and </w:t>
      </w:r>
      <w:r w:rsidRPr="008A5E92">
        <w:rPr>
          <w:rFonts w:asciiTheme="minorHAnsi" w:hAnsiTheme="minorHAnsi"/>
          <w:b/>
          <w:bCs/>
          <w:sz w:val="22"/>
          <w:szCs w:val="22"/>
        </w:rPr>
        <w:t>Script Manager Proxy</w:t>
      </w:r>
      <w:r w:rsidRPr="008A5E92">
        <w:rPr>
          <w:rFonts w:asciiTheme="minorHAnsi" w:hAnsiTheme="minorHAnsi"/>
          <w:sz w:val="22"/>
          <w:szCs w:val="22"/>
        </w:rPr>
        <w:t xml:space="preserve"> controls to register </w:t>
      </w:r>
      <w:r w:rsidRPr="008A5E92">
        <w:rPr>
          <w:rFonts w:asciiTheme="minorHAnsi" w:hAnsiTheme="minorHAnsi"/>
          <w:b/>
          <w:bCs/>
          <w:sz w:val="22"/>
          <w:szCs w:val="22"/>
        </w:rPr>
        <w:t>JavaScript</w:t>
      </w:r>
      <w:r w:rsidRPr="008A5E92">
        <w:rPr>
          <w:rFonts w:asciiTheme="minorHAnsi" w:hAnsiTheme="minorHAnsi"/>
          <w:sz w:val="22"/>
          <w:szCs w:val="22"/>
        </w:rPr>
        <w:t xml:space="preserve"> and web service files. </w:t>
      </w:r>
    </w:p>
    <w:p w:rsidR="003D5BEA" w:rsidRPr="008A5E92" w:rsidRDefault="003D5BEA" w:rsidP="00730ECB">
      <w:pPr>
        <w:numPr>
          <w:ilvl w:val="0"/>
          <w:numId w:val="24"/>
        </w:numPr>
        <w:spacing w:after="0" w:line="240" w:lineRule="auto"/>
        <w:jc w:val="both"/>
      </w:pPr>
      <w:r w:rsidRPr="008A5E92">
        <w:t xml:space="preserve">Used </w:t>
      </w:r>
      <w:r w:rsidRPr="008A5E92">
        <w:rPr>
          <w:b/>
        </w:rPr>
        <w:t>JavaScript</w:t>
      </w:r>
      <w:r w:rsidRPr="008A5E92">
        <w:t xml:space="preserve"> accordingly for validation purpose, browser detection and controls</w:t>
      </w:r>
      <w:r w:rsidR="000C548B" w:rsidRPr="008A5E92">
        <w:t>.</w:t>
      </w:r>
      <w:r w:rsidRPr="008A5E92">
        <w:t xml:space="preserve"> </w:t>
      </w:r>
    </w:p>
    <w:p w:rsidR="003D5BEA" w:rsidRPr="008A5E92" w:rsidRDefault="003D5BEA" w:rsidP="00730ECB">
      <w:pPr>
        <w:widowControl w:val="0"/>
        <w:numPr>
          <w:ilvl w:val="0"/>
          <w:numId w:val="24"/>
        </w:numPr>
        <w:tabs>
          <w:tab w:val="left" w:pos="720"/>
        </w:tabs>
        <w:suppressAutoHyphens/>
        <w:spacing w:after="0" w:line="240" w:lineRule="auto"/>
        <w:jc w:val="both"/>
        <w:rPr>
          <w:snapToGrid w:val="0"/>
          <w:lang w:val="en-CA"/>
        </w:rPr>
      </w:pPr>
      <w:r w:rsidRPr="008A5E92">
        <w:t xml:space="preserve">Developed various AJAX controls and widgets to build a rich </w:t>
      </w:r>
      <w:r w:rsidRPr="008A5E92">
        <w:rPr>
          <w:b/>
        </w:rPr>
        <w:t>User</w:t>
      </w:r>
      <w:r w:rsidRPr="008A5E92">
        <w:t xml:space="preserve"> </w:t>
      </w:r>
      <w:r w:rsidRPr="008A5E92">
        <w:rPr>
          <w:b/>
        </w:rPr>
        <w:t>Interface</w:t>
      </w:r>
      <w:r w:rsidRPr="008A5E92">
        <w:t xml:space="preserve"> for the application.</w:t>
      </w:r>
    </w:p>
    <w:p w:rsidR="003D5BEA" w:rsidRPr="008A5E92" w:rsidRDefault="003D5BEA" w:rsidP="00730ECB">
      <w:pPr>
        <w:numPr>
          <w:ilvl w:val="0"/>
          <w:numId w:val="24"/>
        </w:numPr>
        <w:spacing w:after="0" w:line="240" w:lineRule="auto"/>
        <w:jc w:val="both"/>
        <w:rPr>
          <w:snapToGrid w:val="0"/>
          <w:lang w:val="en-CA"/>
        </w:rPr>
      </w:pPr>
      <w:r w:rsidRPr="008A5E92">
        <w:lastRenderedPageBreak/>
        <w:t xml:space="preserve">Created Windows services to create automation processing of </w:t>
      </w:r>
      <w:r w:rsidRPr="008A5E92">
        <w:rPr>
          <w:b/>
        </w:rPr>
        <w:t>XML.</w:t>
      </w:r>
    </w:p>
    <w:p w:rsidR="003D5BEA" w:rsidRPr="008A5E92" w:rsidRDefault="003D5BEA" w:rsidP="00730ECB">
      <w:pPr>
        <w:numPr>
          <w:ilvl w:val="0"/>
          <w:numId w:val="24"/>
        </w:numPr>
        <w:spacing w:after="0" w:line="240" w:lineRule="auto"/>
        <w:jc w:val="both"/>
      </w:pPr>
      <w:r w:rsidRPr="008A5E92">
        <w:t xml:space="preserve">Used </w:t>
      </w:r>
      <w:r w:rsidRPr="008A5E92">
        <w:rPr>
          <w:b/>
        </w:rPr>
        <w:t>Cascading Style Sheets (CSS)</w:t>
      </w:r>
      <w:r w:rsidRPr="008A5E92">
        <w:t xml:space="preserve"> to maintain design consistency across all </w:t>
      </w:r>
      <w:r w:rsidRPr="008A5E92">
        <w:rPr>
          <w:b/>
        </w:rPr>
        <w:t>web forms</w:t>
      </w:r>
      <w:r w:rsidR="000C548B" w:rsidRPr="008A5E92">
        <w:rPr>
          <w:b/>
        </w:rPr>
        <w:t>.</w:t>
      </w:r>
    </w:p>
    <w:p w:rsidR="003D5BEA" w:rsidRPr="008A5E92" w:rsidRDefault="000C548B" w:rsidP="00730ECB">
      <w:pPr>
        <w:numPr>
          <w:ilvl w:val="0"/>
          <w:numId w:val="24"/>
        </w:numPr>
        <w:spacing w:after="0" w:line="240" w:lineRule="auto"/>
        <w:jc w:val="both"/>
      </w:pPr>
      <w:r w:rsidRPr="008A5E92">
        <w:t>Involved in d</w:t>
      </w:r>
      <w:r w:rsidR="003D5BEA" w:rsidRPr="008A5E92">
        <w:t>evelop</w:t>
      </w:r>
      <w:r w:rsidRPr="008A5E92">
        <w:t xml:space="preserve">ing </w:t>
      </w:r>
      <w:r w:rsidR="003D5BEA" w:rsidRPr="008A5E92">
        <w:t xml:space="preserve">jQuery and </w:t>
      </w:r>
      <w:r w:rsidR="003D5BEA" w:rsidRPr="008A5E92">
        <w:rPr>
          <w:b/>
        </w:rPr>
        <w:t>AJAX</w:t>
      </w:r>
      <w:r w:rsidR="003D5BEA" w:rsidRPr="008A5E92">
        <w:t xml:space="preserve"> wrapper classes for fast retrieval of data and for animations.</w:t>
      </w:r>
    </w:p>
    <w:p w:rsidR="000C548B" w:rsidRPr="008A5E92" w:rsidRDefault="000C548B" w:rsidP="00730ECB">
      <w:pPr>
        <w:widowControl w:val="0"/>
        <w:numPr>
          <w:ilvl w:val="0"/>
          <w:numId w:val="24"/>
        </w:numPr>
        <w:suppressAutoHyphens/>
        <w:spacing w:after="0" w:line="240" w:lineRule="auto"/>
        <w:jc w:val="both"/>
        <w:rPr>
          <w:snapToGrid w:val="0"/>
          <w:lang w:val="en-CA"/>
        </w:rPr>
      </w:pPr>
      <w:r w:rsidRPr="008A5E92">
        <w:rPr>
          <w:snapToGrid w:val="0"/>
          <w:lang w:val="en-CA"/>
        </w:rPr>
        <w:t xml:space="preserve">Created Model objects using </w:t>
      </w:r>
      <w:r w:rsidRPr="008A5E92">
        <w:rPr>
          <w:b/>
          <w:snapToGrid w:val="0"/>
          <w:lang w:val="en-CA"/>
        </w:rPr>
        <w:t>Entity Data Model</w:t>
      </w:r>
      <w:r w:rsidRPr="008A5E92">
        <w:rPr>
          <w:snapToGrid w:val="0"/>
          <w:lang w:val="en-CA"/>
        </w:rPr>
        <w:t xml:space="preserve"> with Entity framework using Hibernate.</w:t>
      </w:r>
    </w:p>
    <w:p w:rsidR="003D5BEA" w:rsidRPr="008A5E92" w:rsidRDefault="003D5BEA" w:rsidP="00730ECB">
      <w:pPr>
        <w:pStyle w:val="level1text"/>
        <w:numPr>
          <w:ilvl w:val="0"/>
          <w:numId w:val="24"/>
        </w:numPr>
        <w:rPr>
          <w:rFonts w:asciiTheme="minorHAnsi" w:hAnsiTheme="minorHAnsi"/>
        </w:rPr>
      </w:pPr>
      <w:r w:rsidRPr="008A5E92">
        <w:rPr>
          <w:rFonts w:asciiTheme="minorHAnsi" w:hAnsiTheme="minorHAnsi"/>
          <w:bCs/>
        </w:rPr>
        <w:t>Worked with XPath, XML Node, XML Data documents to synchronize with dataset.</w:t>
      </w:r>
    </w:p>
    <w:p w:rsidR="003D5BEA" w:rsidRPr="008A5E92" w:rsidRDefault="003D5BEA" w:rsidP="00730ECB">
      <w:pPr>
        <w:pStyle w:val="PlainText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:rsidR="003D5BEA" w:rsidRPr="008A5E92" w:rsidRDefault="000C548B" w:rsidP="00730ECB">
      <w:pPr>
        <w:pStyle w:val="PlainText"/>
        <w:jc w:val="both"/>
        <w:rPr>
          <w:rFonts w:asciiTheme="minorHAnsi" w:hAnsiTheme="minorHAnsi"/>
          <w:b/>
          <w:sz w:val="22"/>
          <w:szCs w:val="22"/>
        </w:rPr>
      </w:pPr>
      <w:r w:rsidRPr="008A5E92">
        <w:rPr>
          <w:rFonts w:asciiTheme="minorHAnsi" w:hAnsiTheme="minorHAnsi"/>
          <w:b/>
          <w:sz w:val="22"/>
          <w:szCs w:val="22"/>
        </w:rPr>
        <w:t xml:space="preserve">Environment: </w:t>
      </w:r>
      <w:r w:rsidR="003D5BEA" w:rsidRPr="008A5E92">
        <w:rPr>
          <w:rFonts w:asciiTheme="minorHAnsi" w:hAnsiTheme="minorHAnsi"/>
          <w:sz w:val="22"/>
          <w:szCs w:val="22"/>
        </w:rPr>
        <w:t>JavaScript, CSS, HTML,</w:t>
      </w:r>
      <w:r w:rsidRPr="008A5E92">
        <w:rPr>
          <w:rFonts w:asciiTheme="minorHAnsi" w:hAnsiTheme="minorHAnsi"/>
          <w:sz w:val="22"/>
          <w:szCs w:val="22"/>
        </w:rPr>
        <w:t xml:space="preserve"> jQuery, XML, XPath, AJAX, </w:t>
      </w:r>
      <w:r w:rsidR="003D5BEA" w:rsidRPr="008A5E92">
        <w:rPr>
          <w:rFonts w:asciiTheme="minorHAnsi" w:hAnsiTheme="minorHAnsi"/>
          <w:sz w:val="22"/>
          <w:szCs w:val="22"/>
        </w:rPr>
        <w:t xml:space="preserve">JSP, </w:t>
      </w:r>
      <w:r w:rsidRPr="008A5E92">
        <w:rPr>
          <w:rFonts w:asciiTheme="minorHAnsi" w:hAnsiTheme="minorHAnsi"/>
          <w:sz w:val="22"/>
          <w:szCs w:val="22"/>
        </w:rPr>
        <w:t xml:space="preserve">Struts, </w:t>
      </w:r>
      <w:r w:rsidR="003D5BEA" w:rsidRPr="008A5E92">
        <w:rPr>
          <w:rFonts w:asciiTheme="minorHAnsi" w:hAnsiTheme="minorHAnsi"/>
          <w:sz w:val="22"/>
          <w:szCs w:val="22"/>
        </w:rPr>
        <w:t xml:space="preserve">Servlet, </w:t>
      </w:r>
      <w:r w:rsidRPr="008A5E92">
        <w:rPr>
          <w:rFonts w:asciiTheme="minorHAnsi" w:hAnsiTheme="minorHAnsi"/>
          <w:sz w:val="22"/>
          <w:szCs w:val="22"/>
        </w:rPr>
        <w:t>MVC, Junit</w:t>
      </w:r>
      <w:r w:rsidR="003D5BEA" w:rsidRPr="008A5E92">
        <w:rPr>
          <w:rFonts w:asciiTheme="minorHAnsi" w:hAnsiTheme="minorHAnsi"/>
          <w:sz w:val="22"/>
          <w:szCs w:val="22"/>
        </w:rPr>
        <w:t xml:space="preserve">, </w:t>
      </w:r>
      <w:r w:rsidRPr="008A5E92">
        <w:rPr>
          <w:rFonts w:asciiTheme="minorHAnsi" w:hAnsiTheme="minorHAnsi"/>
          <w:sz w:val="22"/>
          <w:szCs w:val="22"/>
        </w:rPr>
        <w:t>Oracle, Windows.</w:t>
      </w:r>
    </w:p>
    <w:p w:rsidR="00487B20" w:rsidRPr="008A5E92" w:rsidRDefault="00487B20" w:rsidP="00730ECB">
      <w:pPr>
        <w:spacing w:after="0" w:line="240" w:lineRule="auto"/>
        <w:jc w:val="both"/>
        <w:rPr>
          <w:b/>
        </w:rPr>
      </w:pPr>
    </w:p>
    <w:p w:rsidR="00FD7841" w:rsidRPr="008A5E92" w:rsidRDefault="00FD7841" w:rsidP="00730ECB">
      <w:pPr>
        <w:spacing w:after="0" w:line="240" w:lineRule="auto"/>
        <w:jc w:val="both"/>
        <w:rPr>
          <w:rFonts w:eastAsia="Times New Roman" w:cs="Times New Roman"/>
          <w:b/>
        </w:rPr>
      </w:pPr>
      <w:r w:rsidRPr="008A5E92">
        <w:rPr>
          <w:rFonts w:eastAsia="Helvetica" w:cs="Times New Roman"/>
          <w:b/>
        </w:rPr>
        <w:t xml:space="preserve">Company: </w:t>
      </w:r>
      <w:r w:rsidRPr="008A5E92">
        <w:rPr>
          <w:rFonts w:eastAsia="Times New Roman" w:cs="Times New Roman"/>
          <w:b/>
        </w:rPr>
        <w:t xml:space="preserve">Aricent Group, India. </w:t>
      </w:r>
      <w:r>
        <w:rPr>
          <w:rFonts w:eastAsia="Times New Roman" w:cs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eastAsia="Times New Roman" w:cs="Times New Roman"/>
          <w:b/>
          <w:bCs/>
        </w:rPr>
        <w:t>Jul 08 - Oct 09</w:t>
      </w:r>
    </w:p>
    <w:p w:rsidR="00FD7841" w:rsidRPr="008A5E92" w:rsidRDefault="00FD7841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 xml:space="preserve">Role: </w:t>
      </w:r>
      <w:r w:rsidRPr="008A5E92">
        <w:rPr>
          <w:rFonts w:eastAsia="Times New Roman" w:cs="Times New Roman"/>
          <w:b/>
        </w:rPr>
        <w:t>Software/ Systems Engineer</w:t>
      </w:r>
    </w:p>
    <w:p w:rsidR="00FD7841" w:rsidRPr="008A5E92" w:rsidRDefault="00FD7841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>Responsibilities:</w:t>
      </w:r>
    </w:p>
    <w:p w:rsidR="00FD7841" w:rsidRPr="008A5E92" w:rsidRDefault="00FD7841" w:rsidP="00730ECB">
      <w:pPr>
        <w:pStyle w:val="ListParagraph"/>
        <w:numPr>
          <w:ilvl w:val="0"/>
          <w:numId w:val="34"/>
        </w:numPr>
        <w:spacing w:after="0" w:line="240" w:lineRule="auto"/>
        <w:jc w:val="both"/>
      </w:pPr>
      <w:r w:rsidRPr="008A5E92">
        <w:rPr>
          <w:rFonts w:eastAsia="Times New Roman" w:cs="Times New Roman"/>
        </w:rPr>
        <w:t>Interacted with the clients to get site-specific requirements and perform analysis and design for client specific requirements. </w:t>
      </w:r>
    </w:p>
    <w:p w:rsidR="00FD7841" w:rsidRPr="008A5E92" w:rsidRDefault="00FD7841" w:rsidP="00730ECB">
      <w:pPr>
        <w:pStyle w:val="ListParagraph"/>
        <w:numPr>
          <w:ilvl w:val="0"/>
          <w:numId w:val="34"/>
        </w:numPr>
        <w:spacing w:after="0" w:line="240" w:lineRule="auto"/>
        <w:jc w:val="both"/>
      </w:pPr>
      <w:r w:rsidRPr="008A5E92">
        <w:rPr>
          <w:rFonts w:eastAsia="Times New Roman" w:cs="Times New Roman"/>
        </w:rPr>
        <w:t>Designed and developed Payment and collection module and delivered successfully with technologies like Web Service, spring, JPA. </w:t>
      </w:r>
    </w:p>
    <w:p w:rsidR="00FD7841" w:rsidRPr="008A5E92" w:rsidRDefault="00FD7841" w:rsidP="00730ECB">
      <w:pPr>
        <w:pStyle w:val="ListParagraph"/>
        <w:numPr>
          <w:ilvl w:val="0"/>
          <w:numId w:val="34"/>
        </w:numPr>
        <w:spacing w:after="0" w:line="240" w:lineRule="auto"/>
        <w:jc w:val="both"/>
      </w:pPr>
      <w:r w:rsidRPr="008A5E92">
        <w:rPr>
          <w:rFonts w:eastAsia="Times New Roman" w:cs="Times New Roman"/>
        </w:rPr>
        <w:t>Designed and developed prepaid billing server communication and services with java sockets. </w:t>
      </w:r>
    </w:p>
    <w:p w:rsidR="00FD7841" w:rsidRPr="008A5E92" w:rsidRDefault="00FD7841" w:rsidP="00730ECB">
      <w:pPr>
        <w:pStyle w:val="ListParagraph"/>
        <w:numPr>
          <w:ilvl w:val="0"/>
          <w:numId w:val="34"/>
        </w:numPr>
        <w:spacing w:after="0" w:line="240" w:lineRule="auto"/>
        <w:jc w:val="both"/>
      </w:pPr>
      <w:r w:rsidRPr="008A5E92">
        <w:rPr>
          <w:rFonts w:eastAsia="Times New Roman" w:cs="Times New Roman"/>
        </w:rPr>
        <w:t>Designed and developed EJB APIs for Subscriber functionalities Provisioning, Activation, suspend, cancelation using EJB 3. </w:t>
      </w:r>
    </w:p>
    <w:p w:rsidR="00FD7841" w:rsidRPr="008A5E92" w:rsidRDefault="00FD7841" w:rsidP="00730ECB">
      <w:pPr>
        <w:pStyle w:val="ListParagraph"/>
        <w:numPr>
          <w:ilvl w:val="0"/>
          <w:numId w:val="34"/>
        </w:numPr>
        <w:spacing w:after="0" w:line="240" w:lineRule="auto"/>
        <w:jc w:val="both"/>
      </w:pPr>
      <w:r w:rsidRPr="008A5E92">
        <w:rPr>
          <w:rFonts w:eastAsia="Times New Roman" w:cs="Times New Roman"/>
        </w:rPr>
        <w:t>Designed and developed UI and backend functionality in JSF, Rich faces, JBoss Seam and JPA, EJB3. </w:t>
      </w:r>
    </w:p>
    <w:p w:rsidR="00FD7841" w:rsidRPr="008A5E92" w:rsidRDefault="00FD7841" w:rsidP="00730ECB">
      <w:pPr>
        <w:pStyle w:val="ListParagraph"/>
        <w:numPr>
          <w:ilvl w:val="0"/>
          <w:numId w:val="34"/>
        </w:numPr>
        <w:spacing w:after="0" w:line="240" w:lineRule="auto"/>
        <w:jc w:val="both"/>
      </w:pPr>
      <w:r w:rsidRPr="008A5E92">
        <w:rPr>
          <w:rFonts w:eastAsia="Times New Roman" w:cs="Times New Roman"/>
        </w:rPr>
        <w:t>Debugged and fixed existed version EJB, hibernate issues. </w:t>
      </w:r>
    </w:p>
    <w:p w:rsidR="00FD7841" w:rsidRPr="008A5E92" w:rsidRDefault="00FD7841" w:rsidP="00730ECB">
      <w:pPr>
        <w:pStyle w:val="ListParagraph"/>
        <w:numPr>
          <w:ilvl w:val="0"/>
          <w:numId w:val="34"/>
        </w:numPr>
        <w:spacing w:after="0" w:line="240" w:lineRule="auto"/>
        <w:jc w:val="both"/>
      </w:pPr>
      <w:r w:rsidRPr="008A5E92">
        <w:rPr>
          <w:rFonts w:eastAsia="Times New Roman" w:cs="Times New Roman"/>
        </w:rPr>
        <w:t>Developed various web services server API's save plan phase data with axis frame work. </w:t>
      </w:r>
    </w:p>
    <w:p w:rsidR="00FD7841" w:rsidRPr="008A5E92" w:rsidRDefault="00FD7841" w:rsidP="00730ECB">
      <w:pPr>
        <w:pStyle w:val="ListParagraph"/>
        <w:numPr>
          <w:ilvl w:val="0"/>
          <w:numId w:val="34"/>
        </w:numPr>
        <w:spacing w:after="0" w:line="240" w:lineRule="auto"/>
        <w:jc w:val="both"/>
      </w:pPr>
      <w:r w:rsidRPr="008A5E92">
        <w:rPr>
          <w:rFonts w:eastAsia="Times New Roman" w:cs="Times New Roman"/>
        </w:rPr>
        <w:t>Developed multi-threading plan and execute phase split node move.</w:t>
      </w:r>
    </w:p>
    <w:p w:rsidR="00FD7841" w:rsidRPr="008A5E92" w:rsidRDefault="00FD7841" w:rsidP="00730ECB">
      <w:pPr>
        <w:pStyle w:val="ListParagraph"/>
        <w:numPr>
          <w:ilvl w:val="0"/>
          <w:numId w:val="34"/>
        </w:numPr>
        <w:spacing w:after="0" w:line="240" w:lineRule="auto"/>
        <w:jc w:val="both"/>
      </w:pPr>
      <w:r w:rsidRPr="008A5E92">
        <w:rPr>
          <w:rFonts w:eastAsia="Times New Roman" w:cs="Times New Roman"/>
        </w:rPr>
        <w:t>Developed SQL and PL/SQL scripts for save and execute phases date to retrieve and save to Oracle. </w:t>
      </w:r>
    </w:p>
    <w:p w:rsidR="00FD7841" w:rsidRPr="008A5E92" w:rsidRDefault="00FD7841" w:rsidP="00730ECB">
      <w:pPr>
        <w:spacing w:after="0" w:line="240" w:lineRule="auto"/>
        <w:jc w:val="both"/>
        <w:rPr>
          <w:rFonts w:eastAsia="Times New Roman" w:cs="Times New Roman"/>
          <w:b/>
        </w:rPr>
      </w:pPr>
    </w:p>
    <w:p w:rsidR="00FD7841" w:rsidRPr="008A5E92" w:rsidRDefault="00FD7841" w:rsidP="00730ECB">
      <w:pPr>
        <w:spacing w:after="0" w:line="240" w:lineRule="auto"/>
        <w:jc w:val="both"/>
        <w:rPr>
          <w:rFonts w:eastAsia="Times New Roman" w:cs="Times New Roman"/>
        </w:rPr>
      </w:pPr>
      <w:r w:rsidRPr="008A5E92">
        <w:rPr>
          <w:rFonts w:eastAsia="Times New Roman" w:cs="Times New Roman"/>
          <w:b/>
        </w:rPr>
        <w:t>Environment:</w:t>
      </w:r>
      <w:r w:rsidRPr="008A5E92">
        <w:rPr>
          <w:rFonts w:eastAsia="Times New Roman" w:cs="Times New Roman"/>
        </w:rPr>
        <w:t xml:space="preserve"> Java, HTML, DHTML, JavaScript, JSP, JSF, Struts, Web Services, </w:t>
      </w:r>
      <w:r>
        <w:rPr>
          <w:rFonts w:eastAsia="Times New Roman" w:cs="Times New Roman"/>
        </w:rPr>
        <w:t xml:space="preserve">Eclipse, </w:t>
      </w:r>
      <w:r w:rsidRPr="008A5E92">
        <w:rPr>
          <w:rFonts w:eastAsia="Times New Roman" w:cs="Times New Roman"/>
        </w:rPr>
        <w:t xml:space="preserve">SOAP, XML, Hibernate, SQL, PL/SQL, Oracle, </w:t>
      </w:r>
      <w:r>
        <w:rPr>
          <w:rFonts w:eastAsia="Times New Roman" w:cs="Times New Roman"/>
        </w:rPr>
        <w:t>Windows XP.</w:t>
      </w:r>
    </w:p>
    <w:p w:rsidR="00FD7841" w:rsidRDefault="00FD7841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</w:p>
    <w:p w:rsidR="000C548B" w:rsidRPr="00F11FBA" w:rsidRDefault="000C548B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Times New Roman" w:cs="Times New Roman"/>
          <w:b/>
          <w:bCs/>
        </w:rPr>
      </w:pPr>
      <w:r w:rsidRPr="008A5E92">
        <w:rPr>
          <w:rFonts w:eastAsia="Helvetica" w:cs="Times New Roman"/>
          <w:b/>
        </w:rPr>
        <w:t>Company:</w:t>
      </w:r>
      <w:r w:rsidR="008A5E92">
        <w:rPr>
          <w:rFonts w:eastAsia="Helvetica" w:cs="Times New Roman"/>
          <w:b/>
        </w:rPr>
        <w:t xml:space="preserve"> </w:t>
      </w:r>
      <w:r w:rsidR="008A5E92" w:rsidRPr="008A5E92">
        <w:rPr>
          <w:rFonts w:eastAsia="Times New Roman" w:cs="Times New Roman"/>
          <w:b/>
          <w:bCs/>
        </w:rPr>
        <w:t>Seranova India Pvt. Ltd., India.</w:t>
      </w:r>
      <w:r w:rsidR="003D4AEB">
        <w:rPr>
          <w:rFonts w:eastAsia="Times New Roman" w:cs="Times New Roman"/>
          <w:b/>
          <w:bCs/>
        </w:rPr>
        <w:t xml:space="preserve">                                  </w:t>
      </w:r>
      <w:r w:rsidR="00F11FBA">
        <w:rPr>
          <w:rFonts w:eastAsia="Times New Roman" w:cs="Times New Roman"/>
          <w:b/>
          <w:bCs/>
        </w:rPr>
        <w:t xml:space="preserve">                                                     </w:t>
      </w:r>
      <w:r w:rsidR="00FD7841">
        <w:rPr>
          <w:rFonts w:eastAsia="Times New Roman" w:cs="Times New Roman"/>
          <w:b/>
          <w:bCs/>
        </w:rPr>
        <w:t xml:space="preserve">                           </w:t>
      </w:r>
      <w:r w:rsidR="00FD7841">
        <w:rPr>
          <w:rFonts w:eastAsia="Times New Roman" w:cs="Times New Roman"/>
          <w:b/>
        </w:rPr>
        <w:t>Sep 06 - Jun 08</w:t>
      </w:r>
      <w:r w:rsidR="00F11FBA">
        <w:rPr>
          <w:rFonts w:eastAsia="Times New Roman" w:cs="Times New Roman"/>
          <w:b/>
          <w:bCs/>
        </w:rPr>
        <w:t xml:space="preserve">                             </w:t>
      </w:r>
    </w:p>
    <w:p w:rsidR="000C548B" w:rsidRPr="008A5E92" w:rsidRDefault="000C548B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>Role:</w:t>
      </w:r>
      <w:r w:rsidR="008A5E92">
        <w:rPr>
          <w:rFonts w:eastAsia="Helvetica" w:cs="Times New Roman"/>
          <w:b/>
        </w:rPr>
        <w:t xml:space="preserve"> Jr. UI Developer</w:t>
      </w:r>
    </w:p>
    <w:p w:rsidR="000C548B" w:rsidRPr="008A5E92" w:rsidRDefault="000C548B" w:rsidP="00730ECB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jc w:val="both"/>
        <w:rPr>
          <w:rFonts w:eastAsia="Helvetica" w:cs="Times New Roman"/>
          <w:b/>
        </w:rPr>
      </w:pPr>
      <w:r w:rsidRPr="008A5E92">
        <w:rPr>
          <w:rFonts w:eastAsia="Helvetica" w:cs="Times New Roman"/>
          <w:b/>
        </w:rPr>
        <w:t>Responsibilities:</w:t>
      </w:r>
    </w:p>
    <w:p w:rsidR="002E626B" w:rsidRPr="008A5E92" w:rsidRDefault="002E626B" w:rsidP="00730ECB">
      <w:pPr>
        <w:numPr>
          <w:ilvl w:val="0"/>
          <w:numId w:val="37"/>
        </w:numPr>
        <w:spacing w:after="0" w:line="240" w:lineRule="auto"/>
        <w:jc w:val="both"/>
        <w:rPr>
          <w:rFonts w:eastAsia="Times New Roman" w:cs="Times New Roman"/>
        </w:rPr>
      </w:pPr>
      <w:r w:rsidRPr="008A5E92">
        <w:rPr>
          <w:rFonts w:eastAsia="Times New Roman" w:cs="Times New Roman"/>
        </w:rPr>
        <w:t>Designed the website and created/developed web interfaces.</w:t>
      </w:r>
    </w:p>
    <w:p w:rsidR="002E626B" w:rsidRPr="008A5E92" w:rsidRDefault="002E626B" w:rsidP="00730ECB">
      <w:pPr>
        <w:pStyle w:val="BodyText"/>
        <w:widowControl w:val="0"/>
        <w:numPr>
          <w:ilvl w:val="0"/>
          <w:numId w:val="37"/>
        </w:numPr>
        <w:shd w:val="clear" w:color="auto" w:fill="FFFFFF"/>
        <w:suppressAutoHyphens/>
        <w:autoSpaceDE w:val="0"/>
        <w:jc w:val="left"/>
        <w:rPr>
          <w:rFonts w:asciiTheme="minorHAnsi" w:hAnsiTheme="minorHAnsi"/>
          <w:b w:val="0"/>
          <w:sz w:val="22"/>
          <w:szCs w:val="22"/>
          <w:u w:val="none"/>
        </w:rPr>
      </w:pPr>
      <w:r w:rsidRPr="008A5E92">
        <w:rPr>
          <w:rFonts w:asciiTheme="minorHAnsi" w:hAnsiTheme="minorHAnsi"/>
          <w:b w:val="0"/>
          <w:sz w:val="22"/>
          <w:szCs w:val="22"/>
          <w:u w:val="none"/>
        </w:rPr>
        <w:t xml:space="preserve">Created graphics including </w:t>
      </w:r>
      <w:r w:rsidRPr="008A5E92">
        <w:rPr>
          <w:rFonts w:asciiTheme="minorHAnsi" w:hAnsiTheme="minorHAnsi"/>
          <w:sz w:val="22"/>
          <w:szCs w:val="22"/>
          <w:u w:val="none"/>
        </w:rPr>
        <w:t>Icons, Images and logos</w:t>
      </w:r>
      <w:r w:rsidRPr="008A5E92">
        <w:rPr>
          <w:rFonts w:asciiTheme="minorHAnsi" w:hAnsiTheme="minorHAnsi"/>
          <w:b w:val="0"/>
          <w:sz w:val="22"/>
          <w:szCs w:val="22"/>
          <w:u w:val="none"/>
        </w:rPr>
        <w:t xml:space="preserve"> using </w:t>
      </w:r>
      <w:r w:rsidRPr="008A5E92">
        <w:rPr>
          <w:rFonts w:asciiTheme="minorHAnsi" w:hAnsiTheme="minorHAnsi"/>
          <w:sz w:val="22"/>
          <w:szCs w:val="22"/>
          <w:u w:val="none"/>
        </w:rPr>
        <w:t>Adobe Flash Catalyst</w:t>
      </w:r>
      <w:r w:rsidRPr="008A5E92">
        <w:rPr>
          <w:rFonts w:asciiTheme="minorHAnsi" w:hAnsiTheme="minorHAnsi"/>
          <w:b w:val="0"/>
          <w:sz w:val="22"/>
          <w:szCs w:val="22"/>
          <w:u w:val="none"/>
        </w:rPr>
        <w:t>.</w:t>
      </w:r>
    </w:p>
    <w:p w:rsidR="002E626B" w:rsidRPr="008A5E92" w:rsidRDefault="002E626B" w:rsidP="00730ECB">
      <w:pPr>
        <w:numPr>
          <w:ilvl w:val="0"/>
          <w:numId w:val="37"/>
        </w:numPr>
        <w:spacing w:after="0" w:line="240" w:lineRule="auto"/>
        <w:jc w:val="both"/>
        <w:rPr>
          <w:rFonts w:eastAsia="Times New Roman" w:cs="Times New Roman"/>
        </w:rPr>
      </w:pPr>
      <w:r w:rsidRPr="008A5E92">
        <w:rPr>
          <w:rFonts w:eastAsia="Times New Roman" w:cs="Times New Roman"/>
        </w:rPr>
        <w:t>Created appropriate concept models, site organization, navigation, page layouts and interaction to support company’s needs and goals.</w:t>
      </w:r>
    </w:p>
    <w:p w:rsidR="002E626B" w:rsidRPr="008A5E92" w:rsidRDefault="002E626B" w:rsidP="00730ECB">
      <w:pPr>
        <w:numPr>
          <w:ilvl w:val="0"/>
          <w:numId w:val="37"/>
        </w:numPr>
        <w:spacing w:after="0" w:line="240" w:lineRule="auto"/>
        <w:jc w:val="both"/>
        <w:rPr>
          <w:rFonts w:eastAsia="Times New Roman" w:cs="Times New Roman"/>
        </w:rPr>
      </w:pPr>
      <w:r w:rsidRPr="008A5E92">
        <w:rPr>
          <w:rFonts w:eastAsia="Times New Roman" w:cs="Times New Roman"/>
        </w:rPr>
        <w:t xml:space="preserve">Used </w:t>
      </w:r>
      <w:r w:rsidRPr="008A5E92">
        <w:rPr>
          <w:rFonts w:eastAsia="Times New Roman" w:cs="Times New Roman"/>
          <w:b/>
        </w:rPr>
        <w:t xml:space="preserve">Dreamweaver </w:t>
      </w:r>
      <w:r w:rsidRPr="008A5E92">
        <w:rPr>
          <w:rFonts w:eastAsia="Times New Roman" w:cs="Times New Roman"/>
        </w:rPr>
        <w:t xml:space="preserve">as </w:t>
      </w:r>
      <w:r w:rsidRPr="008A5E92">
        <w:rPr>
          <w:rFonts w:eastAsia="Times New Roman" w:cs="Times New Roman"/>
          <w:b/>
        </w:rPr>
        <w:t>HTML</w:t>
      </w:r>
      <w:r w:rsidRPr="008A5E92">
        <w:rPr>
          <w:rFonts w:eastAsia="Times New Roman" w:cs="Times New Roman"/>
        </w:rPr>
        <w:t xml:space="preserve"> Editor for designing new pages.</w:t>
      </w:r>
    </w:p>
    <w:p w:rsidR="002E626B" w:rsidRPr="008A5E92" w:rsidRDefault="002E626B" w:rsidP="00730ECB">
      <w:pPr>
        <w:numPr>
          <w:ilvl w:val="0"/>
          <w:numId w:val="37"/>
        </w:numPr>
        <w:spacing w:after="0" w:line="240" w:lineRule="auto"/>
        <w:jc w:val="both"/>
        <w:rPr>
          <w:rFonts w:eastAsia="Times New Roman" w:cs="Times New Roman"/>
        </w:rPr>
      </w:pPr>
      <w:r w:rsidRPr="008A5E92">
        <w:rPr>
          <w:rFonts w:eastAsia="Times New Roman" w:cs="Times New Roman"/>
        </w:rPr>
        <w:t xml:space="preserve">Developed </w:t>
      </w:r>
      <w:r w:rsidRPr="008A5E92">
        <w:rPr>
          <w:rFonts w:eastAsia="Times New Roman" w:cs="Times New Roman"/>
          <w:b/>
        </w:rPr>
        <w:t xml:space="preserve">HTML </w:t>
      </w:r>
      <w:r w:rsidRPr="008A5E92">
        <w:rPr>
          <w:rFonts w:eastAsia="Times New Roman" w:cs="Times New Roman"/>
        </w:rPr>
        <w:t xml:space="preserve">prototype documents with </w:t>
      </w:r>
      <w:r w:rsidRPr="008A5E92">
        <w:rPr>
          <w:rFonts w:eastAsia="Times New Roman" w:cs="Times New Roman"/>
          <w:b/>
        </w:rPr>
        <w:t xml:space="preserve">CSS </w:t>
      </w:r>
      <w:r w:rsidRPr="008A5E92">
        <w:rPr>
          <w:rFonts w:eastAsia="Times New Roman" w:cs="Times New Roman"/>
        </w:rPr>
        <w:t>Style Sheets.</w:t>
      </w:r>
    </w:p>
    <w:p w:rsidR="002E626B" w:rsidRPr="008A5E92" w:rsidRDefault="002E626B" w:rsidP="00730ECB">
      <w:pPr>
        <w:numPr>
          <w:ilvl w:val="0"/>
          <w:numId w:val="37"/>
        </w:numPr>
        <w:spacing w:after="0" w:line="240" w:lineRule="auto"/>
        <w:jc w:val="both"/>
        <w:rPr>
          <w:rFonts w:eastAsia="Times New Roman" w:cs="Times New Roman"/>
        </w:rPr>
      </w:pPr>
      <w:r w:rsidRPr="008A5E92">
        <w:rPr>
          <w:rFonts w:eastAsia="Times New Roman" w:cs="Times New Roman"/>
        </w:rPr>
        <w:t xml:space="preserve">Designed dynamic client-side </w:t>
      </w:r>
      <w:r w:rsidRPr="008A5E92">
        <w:rPr>
          <w:rFonts w:eastAsia="Times New Roman" w:cs="Times New Roman"/>
          <w:b/>
        </w:rPr>
        <w:t xml:space="preserve">JavaScript </w:t>
      </w:r>
      <w:r w:rsidRPr="008A5E92">
        <w:rPr>
          <w:rFonts w:eastAsia="Times New Roman" w:cs="Times New Roman"/>
        </w:rPr>
        <w:t>codes to build web forms and simulate process for web application, page navigation and form validation.</w:t>
      </w:r>
    </w:p>
    <w:p w:rsidR="002E626B" w:rsidRPr="008A5E92" w:rsidRDefault="002E626B" w:rsidP="00730ECB">
      <w:pPr>
        <w:numPr>
          <w:ilvl w:val="0"/>
          <w:numId w:val="37"/>
        </w:numPr>
        <w:spacing w:after="0" w:line="240" w:lineRule="auto"/>
        <w:jc w:val="both"/>
        <w:rPr>
          <w:rFonts w:eastAsia="Times New Roman" w:cs="Times New Roman"/>
          <w:b/>
        </w:rPr>
      </w:pPr>
      <w:r w:rsidRPr="008A5E92">
        <w:rPr>
          <w:rFonts w:eastAsia="Times New Roman" w:cs="Times New Roman"/>
        </w:rPr>
        <w:t xml:space="preserve">Did </w:t>
      </w:r>
      <w:r w:rsidRPr="008A5E92">
        <w:rPr>
          <w:rFonts w:eastAsia="Times New Roman" w:cs="Times New Roman"/>
          <w:b/>
        </w:rPr>
        <w:t>Cross – Browser coding,</w:t>
      </w:r>
      <w:r w:rsidRPr="008A5E92">
        <w:rPr>
          <w:rFonts w:eastAsia="Times New Roman" w:cs="Times New Roman"/>
        </w:rPr>
        <w:t xml:space="preserve"> for making pages compatible will all browsers. </w:t>
      </w:r>
    </w:p>
    <w:p w:rsidR="002E626B" w:rsidRPr="008A5E92" w:rsidRDefault="002E626B" w:rsidP="00730ECB">
      <w:pPr>
        <w:numPr>
          <w:ilvl w:val="0"/>
          <w:numId w:val="37"/>
        </w:numPr>
        <w:spacing w:after="0" w:line="240" w:lineRule="auto"/>
        <w:jc w:val="both"/>
        <w:rPr>
          <w:rFonts w:eastAsia="Times New Roman" w:cs="Times New Roman"/>
        </w:rPr>
      </w:pPr>
      <w:r w:rsidRPr="008A5E92">
        <w:rPr>
          <w:rFonts w:eastAsia="Times New Roman" w:cs="Times New Roman"/>
        </w:rPr>
        <w:t>Worked closely with the programmers for project requirement analysis.</w:t>
      </w:r>
    </w:p>
    <w:p w:rsidR="002E626B" w:rsidRPr="008A5E92" w:rsidRDefault="002E626B" w:rsidP="00730ECB">
      <w:pPr>
        <w:numPr>
          <w:ilvl w:val="0"/>
          <w:numId w:val="37"/>
        </w:numPr>
        <w:spacing w:after="0" w:line="240" w:lineRule="auto"/>
        <w:jc w:val="both"/>
        <w:rPr>
          <w:rFonts w:eastAsia="Times New Roman" w:cs="Times New Roman"/>
        </w:rPr>
      </w:pPr>
      <w:r w:rsidRPr="008A5E92">
        <w:rPr>
          <w:rFonts w:eastAsia="Times New Roman" w:cs="Times New Roman"/>
        </w:rPr>
        <w:t xml:space="preserve">Enhanced website by creating presenting new static models pages and presenting it </w:t>
      </w:r>
      <w:r w:rsidRPr="008A5E92">
        <w:rPr>
          <w:rFonts w:eastAsia="Times New Roman" w:cs="Times New Roman"/>
          <w:b/>
        </w:rPr>
        <w:t xml:space="preserve">to </w:t>
      </w:r>
      <w:r w:rsidRPr="008A5E92">
        <w:rPr>
          <w:rFonts w:eastAsia="Times New Roman" w:cs="Times New Roman"/>
        </w:rPr>
        <w:t>senior management</w:t>
      </w:r>
      <w:r w:rsidRPr="008A5E92">
        <w:rPr>
          <w:rFonts w:eastAsia="Times New Roman" w:cs="Times New Roman"/>
          <w:b/>
        </w:rPr>
        <w:t xml:space="preserve"> </w:t>
      </w:r>
      <w:r w:rsidRPr="008A5E92">
        <w:rPr>
          <w:rFonts w:eastAsia="Times New Roman" w:cs="Times New Roman"/>
        </w:rPr>
        <w:t>for attracting the customers and existing users.</w:t>
      </w:r>
    </w:p>
    <w:p w:rsidR="002E626B" w:rsidRPr="008A5E92" w:rsidRDefault="002E626B" w:rsidP="00730ECB">
      <w:pPr>
        <w:pStyle w:val="BodyText"/>
        <w:widowControl w:val="0"/>
        <w:numPr>
          <w:ilvl w:val="0"/>
          <w:numId w:val="37"/>
        </w:numPr>
        <w:shd w:val="clear" w:color="auto" w:fill="FFFFFF"/>
        <w:suppressAutoHyphens/>
        <w:autoSpaceDE w:val="0"/>
        <w:jc w:val="left"/>
        <w:rPr>
          <w:rFonts w:asciiTheme="minorHAnsi" w:hAnsiTheme="minorHAnsi"/>
          <w:b w:val="0"/>
          <w:sz w:val="22"/>
          <w:szCs w:val="22"/>
          <w:u w:val="none"/>
        </w:rPr>
      </w:pPr>
      <w:r w:rsidRPr="008A5E92">
        <w:rPr>
          <w:rFonts w:asciiTheme="minorHAnsi" w:hAnsiTheme="minorHAnsi"/>
          <w:b w:val="0"/>
          <w:sz w:val="22"/>
          <w:szCs w:val="22"/>
          <w:u w:val="none"/>
        </w:rPr>
        <w:t>Performed validation of completed sites including the debugging and testing of code.</w:t>
      </w:r>
    </w:p>
    <w:p w:rsidR="000C548B" w:rsidRPr="008A5E92" w:rsidRDefault="000C548B" w:rsidP="00730ECB">
      <w:pPr>
        <w:spacing w:after="0" w:line="240" w:lineRule="auto"/>
        <w:jc w:val="both"/>
        <w:rPr>
          <w:b/>
        </w:rPr>
      </w:pPr>
    </w:p>
    <w:p w:rsidR="00BC5233" w:rsidRPr="008A5E92" w:rsidRDefault="00BC5233" w:rsidP="00730ECB">
      <w:pPr>
        <w:spacing w:after="0" w:line="240" w:lineRule="auto"/>
        <w:jc w:val="both"/>
      </w:pPr>
      <w:r w:rsidRPr="008A5E92">
        <w:rPr>
          <w:b/>
        </w:rPr>
        <w:t xml:space="preserve">Environment: </w:t>
      </w:r>
      <w:r w:rsidRPr="008A5E92">
        <w:t>Java, JavaScript, HTML, DHTML, CSS, Adobe Flash, SQL, Oracle, Windows.</w:t>
      </w:r>
    </w:p>
    <w:p w:rsidR="003D4AEB" w:rsidRPr="003D4AEB" w:rsidRDefault="003D4AEB" w:rsidP="00730ECB">
      <w:pPr>
        <w:spacing w:after="0" w:line="240" w:lineRule="auto"/>
        <w:jc w:val="both"/>
        <w:rPr>
          <w:b/>
        </w:rPr>
      </w:pPr>
    </w:p>
    <w:p w:rsidR="00651FB2" w:rsidRPr="00651FB2" w:rsidRDefault="00651FB2" w:rsidP="00730ECB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  <w:r w:rsidRPr="00651FB2">
        <w:rPr>
          <w:rFonts w:eastAsia="Times New Roman" w:cstheme="minorHAnsi"/>
          <w:b/>
          <w:bCs/>
        </w:rPr>
        <w:t xml:space="preserve">Education: </w:t>
      </w:r>
      <w:r w:rsidRPr="00651FB2">
        <w:rPr>
          <w:rFonts w:eastAsia="Times New Roman" w:cstheme="minorHAnsi"/>
        </w:rPr>
        <w:t>Bachelor of Engineering</w:t>
      </w:r>
    </w:p>
    <w:p w:rsidR="00651FB2" w:rsidRDefault="00651FB2" w:rsidP="00730ECB">
      <w:pPr>
        <w:spacing w:after="0" w:line="240" w:lineRule="auto"/>
        <w:jc w:val="both"/>
        <w:rPr>
          <w:b/>
        </w:rPr>
      </w:pPr>
    </w:p>
    <w:p w:rsidR="003D4AEB" w:rsidRPr="008A5E92" w:rsidRDefault="003D4AEB" w:rsidP="00730ECB">
      <w:pPr>
        <w:spacing w:after="0" w:line="240" w:lineRule="auto"/>
        <w:jc w:val="both"/>
      </w:pPr>
      <w:r w:rsidRPr="003D4AEB">
        <w:rPr>
          <w:b/>
        </w:rPr>
        <w:t>References:</w:t>
      </w:r>
      <w:r>
        <w:t xml:space="preserve"> Will be provided upon request.</w:t>
      </w:r>
    </w:p>
    <w:sectPr w:rsidR="003D4AEB" w:rsidRPr="008A5E92" w:rsidSect="007552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position w:val="-2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Wingdings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Wingdings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Wingdings"/>
      </w:rPr>
    </w:lvl>
  </w:abstractNum>
  <w:abstractNum w:abstractNumId="4">
    <w:nsid w:val="02801FF7"/>
    <w:multiLevelType w:val="hybridMultilevel"/>
    <w:tmpl w:val="D9BC9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A834D3"/>
    <w:multiLevelType w:val="hybridMultilevel"/>
    <w:tmpl w:val="6DC0C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787AD4"/>
    <w:multiLevelType w:val="hybridMultilevel"/>
    <w:tmpl w:val="B628B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5A47CB"/>
    <w:multiLevelType w:val="hybridMultilevel"/>
    <w:tmpl w:val="12BCF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3066EA"/>
    <w:multiLevelType w:val="hybridMultilevel"/>
    <w:tmpl w:val="F2A67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DA5508"/>
    <w:multiLevelType w:val="hybridMultilevel"/>
    <w:tmpl w:val="94BE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E0C0D"/>
    <w:multiLevelType w:val="hybridMultilevel"/>
    <w:tmpl w:val="E5AC9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4650B5"/>
    <w:multiLevelType w:val="hybridMultilevel"/>
    <w:tmpl w:val="D4B0FF5E"/>
    <w:lvl w:ilvl="0" w:tplc="04090001">
      <w:start w:val="1"/>
      <w:numFmt w:val="bullet"/>
      <w:lvlText w:val=""/>
      <w:lvlJc w:val="left"/>
      <w:pPr>
        <w:ind w:left="1200" w:hanging="120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B13315"/>
    <w:multiLevelType w:val="hybridMultilevel"/>
    <w:tmpl w:val="D9ECBB8E"/>
    <w:lvl w:ilvl="0" w:tplc="8646938A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01431"/>
    <w:multiLevelType w:val="hybridMultilevel"/>
    <w:tmpl w:val="80B0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AB75F2"/>
    <w:multiLevelType w:val="hybridMultilevel"/>
    <w:tmpl w:val="CB58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BB77A3"/>
    <w:multiLevelType w:val="hybridMultilevel"/>
    <w:tmpl w:val="F62C9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88167B"/>
    <w:multiLevelType w:val="hybridMultilevel"/>
    <w:tmpl w:val="30569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E76287"/>
    <w:multiLevelType w:val="hybridMultilevel"/>
    <w:tmpl w:val="3A180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72E2CC7"/>
    <w:multiLevelType w:val="hybridMultilevel"/>
    <w:tmpl w:val="01C65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B044E0"/>
    <w:multiLevelType w:val="hybridMultilevel"/>
    <w:tmpl w:val="2F6EE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7C6923"/>
    <w:multiLevelType w:val="hybridMultilevel"/>
    <w:tmpl w:val="C20CC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223F0A"/>
    <w:multiLevelType w:val="hybridMultilevel"/>
    <w:tmpl w:val="3B96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84467B"/>
    <w:multiLevelType w:val="hybridMultilevel"/>
    <w:tmpl w:val="B09E1590"/>
    <w:lvl w:ilvl="0" w:tplc="8646938A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415472"/>
    <w:multiLevelType w:val="hybridMultilevel"/>
    <w:tmpl w:val="B53E9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3956ED"/>
    <w:multiLevelType w:val="hybridMultilevel"/>
    <w:tmpl w:val="F44ED9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BE82227"/>
    <w:multiLevelType w:val="hybridMultilevel"/>
    <w:tmpl w:val="C4AEDBF2"/>
    <w:lvl w:ilvl="0" w:tplc="8646938A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F2740E"/>
    <w:multiLevelType w:val="hybridMultilevel"/>
    <w:tmpl w:val="40A20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1C08EF"/>
    <w:multiLevelType w:val="hybridMultilevel"/>
    <w:tmpl w:val="C3DAF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C9073D"/>
    <w:multiLevelType w:val="hybridMultilevel"/>
    <w:tmpl w:val="B61E0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102F06"/>
    <w:multiLevelType w:val="hybridMultilevel"/>
    <w:tmpl w:val="4D38B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7B8395C"/>
    <w:multiLevelType w:val="hybridMultilevel"/>
    <w:tmpl w:val="39A8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1D7D24"/>
    <w:multiLevelType w:val="hybridMultilevel"/>
    <w:tmpl w:val="5A4EE9BA"/>
    <w:lvl w:ilvl="0" w:tplc="8646938A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F0980"/>
    <w:multiLevelType w:val="hybridMultilevel"/>
    <w:tmpl w:val="5616D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C3623FF"/>
    <w:multiLevelType w:val="hybridMultilevel"/>
    <w:tmpl w:val="66809210"/>
    <w:lvl w:ilvl="0" w:tplc="8646938A">
      <w:numFmt w:val="bullet"/>
      <w:lvlText w:val="•"/>
      <w:lvlJc w:val="left"/>
      <w:pPr>
        <w:ind w:left="1200" w:hanging="120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CD16907"/>
    <w:multiLevelType w:val="hybridMultilevel"/>
    <w:tmpl w:val="0B7CF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1AC1B72"/>
    <w:multiLevelType w:val="hybridMultilevel"/>
    <w:tmpl w:val="A3D0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715B01"/>
    <w:multiLevelType w:val="hybridMultilevel"/>
    <w:tmpl w:val="7314416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6FE3930"/>
    <w:multiLevelType w:val="hybridMultilevel"/>
    <w:tmpl w:val="4BD6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14"/>
  </w:num>
  <w:num w:numId="4">
    <w:abstractNumId w:val="16"/>
  </w:num>
  <w:num w:numId="5">
    <w:abstractNumId w:val="28"/>
  </w:num>
  <w:num w:numId="6">
    <w:abstractNumId w:val="0"/>
  </w:num>
  <w:num w:numId="7">
    <w:abstractNumId w:val="36"/>
  </w:num>
  <w:num w:numId="8">
    <w:abstractNumId w:val="9"/>
  </w:num>
  <w:num w:numId="9">
    <w:abstractNumId w:val="35"/>
  </w:num>
  <w:num w:numId="10">
    <w:abstractNumId w:val="21"/>
  </w:num>
  <w:num w:numId="11">
    <w:abstractNumId w:val="1"/>
  </w:num>
  <w:num w:numId="12">
    <w:abstractNumId w:val="3"/>
  </w:num>
  <w:num w:numId="13">
    <w:abstractNumId w:val="27"/>
  </w:num>
  <w:num w:numId="14">
    <w:abstractNumId w:val="6"/>
  </w:num>
  <w:num w:numId="15">
    <w:abstractNumId w:val="2"/>
  </w:num>
  <w:num w:numId="16">
    <w:abstractNumId w:val="13"/>
  </w:num>
  <w:num w:numId="17">
    <w:abstractNumId w:val="30"/>
  </w:num>
  <w:num w:numId="18">
    <w:abstractNumId w:val="8"/>
  </w:num>
  <w:num w:numId="19">
    <w:abstractNumId w:val="29"/>
  </w:num>
  <w:num w:numId="20">
    <w:abstractNumId w:val="34"/>
  </w:num>
  <w:num w:numId="21">
    <w:abstractNumId w:val="10"/>
  </w:num>
  <w:num w:numId="22">
    <w:abstractNumId w:val="20"/>
  </w:num>
  <w:num w:numId="23">
    <w:abstractNumId w:val="19"/>
  </w:num>
  <w:num w:numId="24">
    <w:abstractNumId w:val="4"/>
  </w:num>
  <w:num w:numId="25">
    <w:abstractNumId w:val="26"/>
  </w:num>
  <w:num w:numId="26">
    <w:abstractNumId w:val="24"/>
  </w:num>
  <w:num w:numId="27">
    <w:abstractNumId w:val="37"/>
  </w:num>
  <w:num w:numId="28">
    <w:abstractNumId w:val="22"/>
  </w:num>
  <w:num w:numId="29">
    <w:abstractNumId w:val="25"/>
  </w:num>
  <w:num w:numId="30">
    <w:abstractNumId w:val="33"/>
  </w:num>
  <w:num w:numId="31">
    <w:abstractNumId w:val="12"/>
  </w:num>
  <w:num w:numId="32">
    <w:abstractNumId w:val="31"/>
  </w:num>
  <w:num w:numId="33">
    <w:abstractNumId w:val="11"/>
  </w:num>
  <w:num w:numId="34">
    <w:abstractNumId w:val="15"/>
  </w:num>
  <w:num w:numId="35">
    <w:abstractNumId w:val="17"/>
  </w:num>
  <w:num w:numId="36">
    <w:abstractNumId w:val="7"/>
  </w:num>
  <w:num w:numId="37">
    <w:abstractNumId w:val="23"/>
  </w:num>
  <w:num w:numId="38">
    <w:abstractNumId w:val="18"/>
  </w:num>
  <w:num w:numId="3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5248"/>
    <w:rsid w:val="0008431A"/>
    <w:rsid w:val="000C548B"/>
    <w:rsid w:val="000F54E6"/>
    <w:rsid w:val="002E626B"/>
    <w:rsid w:val="00326F90"/>
    <w:rsid w:val="00335172"/>
    <w:rsid w:val="00345920"/>
    <w:rsid w:val="003D4AEB"/>
    <w:rsid w:val="003D5BEA"/>
    <w:rsid w:val="003F534A"/>
    <w:rsid w:val="00487B20"/>
    <w:rsid w:val="004C6311"/>
    <w:rsid w:val="004E342C"/>
    <w:rsid w:val="005214A9"/>
    <w:rsid w:val="00535549"/>
    <w:rsid w:val="00573A5C"/>
    <w:rsid w:val="005A1645"/>
    <w:rsid w:val="005C5E9A"/>
    <w:rsid w:val="00604251"/>
    <w:rsid w:val="00651FB2"/>
    <w:rsid w:val="006540CB"/>
    <w:rsid w:val="00682FFB"/>
    <w:rsid w:val="00730ECB"/>
    <w:rsid w:val="00755248"/>
    <w:rsid w:val="007E2711"/>
    <w:rsid w:val="0085367C"/>
    <w:rsid w:val="008A5E92"/>
    <w:rsid w:val="00A44F91"/>
    <w:rsid w:val="00A470D9"/>
    <w:rsid w:val="00AA43CA"/>
    <w:rsid w:val="00AC3DFB"/>
    <w:rsid w:val="00BC5233"/>
    <w:rsid w:val="00C651A7"/>
    <w:rsid w:val="00C73F89"/>
    <w:rsid w:val="00CB5F3F"/>
    <w:rsid w:val="00D371EA"/>
    <w:rsid w:val="00D721C1"/>
    <w:rsid w:val="00E24BF4"/>
    <w:rsid w:val="00E250CC"/>
    <w:rsid w:val="00F11FBA"/>
    <w:rsid w:val="00FD7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524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55248"/>
  </w:style>
  <w:style w:type="paragraph" w:customStyle="1" w:styleId="Body">
    <w:name w:val="Body"/>
    <w:rsid w:val="006540CB"/>
    <w:pPr>
      <w:spacing w:after="180" w:line="288" w:lineRule="auto"/>
    </w:pPr>
    <w:rPr>
      <w:rFonts w:ascii="Gill Sans" w:eastAsia="ヒラギノ角ゴ Pro W3" w:hAnsi="Gill Sans" w:cs="Times New Roman"/>
      <w:color w:val="000000"/>
      <w:sz w:val="18"/>
      <w:szCs w:val="20"/>
    </w:rPr>
  </w:style>
  <w:style w:type="paragraph" w:customStyle="1" w:styleId="CompanyHeader">
    <w:name w:val="Company Header"/>
    <w:basedOn w:val="Normal"/>
    <w:autoRedefine/>
    <w:qFormat/>
    <w:rsid w:val="006540CB"/>
    <w:pPr>
      <w:spacing w:after="0" w:line="240" w:lineRule="auto"/>
      <w:jc w:val="both"/>
    </w:pPr>
    <w:rPr>
      <w:rFonts w:ascii="Times New Roman" w:eastAsia="Calibri" w:hAnsi="Times New Roman" w:cs="Times New Roman"/>
      <w:b/>
    </w:rPr>
  </w:style>
  <w:style w:type="table" w:styleId="TableGrid">
    <w:name w:val="Table Grid"/>
    <w:basedOn w:val="TableNormal"/>
    <w:uiPriority w:val="59"/>
    <w:rsid w:val="00487B2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87B20"/>
    <w:pPr>
      <w:suppressLineNumbers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HeaderChar">
    <w:name w:val="Header Char"/>
    <w:basedOn w:val="DefaultParagraphFont"/>
    <w:link w:val="Header"/>
    <w:rsid w:val="00487B20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apple-style-span">
    <w:name w:val="apple-style-span"/>
    <w:basedOn w:val="DefaultParagraphFont"/>
    <w:rsid w:val="004C6311"/>
  </w:style>
  <w:style w:type="character" w:customStyle="1" w:styleId="apple-converted-space">
    <w:name w:val="apple-converted-space"/>
    <w:basedOn w:val="DefaultParagraphFont"/>
    <w:rsid w:val="004C6311"/>
  </w:style>
  <w:style w:type="paragraph" w:styleId="PlainText">
    <w:name w:val="Plain Text"/>
    <w:basedOn w:val="Normal"/>
    <w:link w:val="PlainTextChar"/>
    <w:rsid w:val="00D371EA"/>
    <w:pPr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371EA"/>
    <w:rPr>
      <w:rFonts w:ascii="Courier New" w:eastAsia="Times New Roman" w:hAnsi="Courier New" w:cs="Times New Roman"/>
      <w:sz w:val="20"/>
      <w:szCs w:val="20"/>
    </w:rPr>
  </w:style>
  <w:style w:type="paragraph" w:customStyle="1" w:styleId="NormalWeb1">
    <w:name w:val="Normal (Web)1"/>
    <w:rsid w:val="000F54E6"/>
    <w:pPr>
      <w:spacing w:before="100" w:after="100" w:line="240" w:lineRule="auto"/>
    </w:pPr>
    <w:rPr>
      <w:rFonts w:ascii="Arial Unicode MS" w:eastAsia="ヒラギノ角ゴ Pro W3" w:hAnsi="Arial Unicode MS" w:cs="Times New Roman"/>
      <w:color w:val="000000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5BEA"/>
    <w:pPr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5BEA"/>
    <w:rPr>
      <w:rFonts w:ascii="Consolas" w:eastAsia="Times New Roman" w:hAnsi="Consolas" w:cs="Times New Roman"/>
      <w:sz w:val="20"/>
      <w:szCs w:val="20"/>
    </w:rPr>
  </w:style>
  <w:style w:type="paragraph" w:customStyle="1" w:styleId="level1text">
    <w:name w:val="level1text"/>
    <w:basedOn w:val="Normal"/>
    <w:rsid w:val="003D5BEA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2E626B"/>
    <w:pPr>
      <w:suppressAutoHyphens/>
      <w:spacing w:after="120" w:line="240" w:lineRule="auto"/>
      <w:ind w:left="936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2E626B"/>
    <w:pPr>
      <w:spacing w:after="0" w:line="240" w:lineRule="auto"/>
      <w:jc w:val="center"/>
    </w:pPr>
    <w:rPr>
      <w:rFonts w:ascii="Verdana" w:eastAsia="Times New Roman" w:hAnsi="Verdana" w:cs="Times New Roman"/>
      <w:b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rsid w:val="002E626B"/>
    <w:rPr>
      <w:rFonts w:ascii="Verdana" w:eastAsia="Times New Roman" w:hAnsi="Verdana" w:cs="Times New Roman"/>
      <w:b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D721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524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55248"/>
  </w:style>
  <w:style w:type="paragraph" w:customStyle="1" w:styleId="Body">
    <w:name w:val="Body"/>
    <w:rsid w:val="006540CB"/>
    <w:pPr>
      <w:spacing w:after="180" w:line="288" w:lineRule="auto"/>
    </w:pPr>
    <w:rPr>
      <w:rFonts w:ascii="Gill Sans" w:eastAsia="ヒラギノ角ゴ Pro W3" w:hAnsi="Gill Sans" w:cs="Times New Roman"/>
      <w:color w:val="000000"/>
      <w:sz w:val="18"/>
      <w:szCs w:val="20"/>
    </w:rPr>
  </w:style>
  <w:style w:type="paragraph" w:customStyle="1" w:styleId="CompanyHeader">
    <w:name w:val="Company Header"/>
    <w:basedOn w:val="Normal"/>
    <w:autoRedefine/>
    <w:qFormat/>
    <w:rsid w:val="006540CB"/>
    <w:pPr>
      <w:spacing w:after="0" w:line="240" w:lineRule="auto"/>
      <w:jc w:val="both"/>
    </w:pPr>
    <w:rPr>
      <w:rFonts w:ascii="Times New Roman" w:eastAsia="Calibri" w:hAnsi="Times New Roman" w:cs="Times New Roman"/>
      <w:b/>
    </w:rPr>
  </w:style>
  <w:style w:type="table" w:styleId="TableGrid">
    <w:name w:val="Table Grid"/>
    <w:basedOn w:val="TableNormal"/>
    <w:uiPriority w:val="59"/>
    <w:rsid w:val="00487B2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87B20"/>
    <w:pPr>
      <w:suppressLineNumbers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HeaderChar">
    <w:name w:val="Header Char"/>
    <w:basedOn w:val="DefaultParagraphFont"/>
    <w:link w:val="Header"/>
    <w:rsid w:val="00487B20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apple-style-span">
    <w:name w:val="apple-style-span"/>
    <w:basedOn w:val="DefaultParagraphFont"/>
    <w:rsid w:val="004C6311"/>
  </w:style>
  <w:style w:type="character" w:customStyle="1" w:styleId="apple-converted-space">
    <w:name w:val="apple-converted-space"/>
    <w:basedOn w:val="DefaultParagraphFont"/>
    <w:rsid w:val="004C6311"/>
  </w:style>
  <w:style w:type="paragraph" w:styleId="PlainText">
    <w:name w:val="Plain Text"/>
    <w:basedOn w:val="Normal"/>
    <w:link w:val="PlainTextChar"/>
    <w:rsid w:val="00D371EA"/>
    <w:pPr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371EA"/>
    <w:rPr>
      <w:rFonts w:ascii="Courier New" w:eastAsia="Times New Roman" w:hAnsi="Courier New" w:cs="Times New Roman"/>
      <w:sz w:val="20"/>
      <w:szCs w:val="20"/>
    </w:rPr>
  </w:style>
  <w:style w:type="paragraph" w:customStyle="1" w:styleId="NormalWeb1">
    <w:name w:val="Normal (Web)1"/>
    <w:rsid w:val="000F54E6"/>
    <w:pPr>
      <w:spacing w:before="100" w:after="100" w:line="240" w:lineRule="auto"/>
    </w:pPr>
    <w:rPr>
      <w:rFonts w:ascii="Arial Unicode MS" w:eastAsia="ヒラギノ角ゴ Pro W3" w:hAnsi="Arial Unicode MS" w:cs="Times New Roman"/>
      <w:color w:val="000000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5BEA"/>
    <w:pPr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5BEA"/>
    <w:rPr>
      <w:rFonts w:ascii="Consolas" w:eastAsia="Times New Roman" w:hAnsi="Consolas" w:cs="Times New Roman"/>
      <w:sz w:val="20"/>
      <w:szCs w:val="20"/>
    </w:rPr>
  </w:style>
  <w:style w:type="paragraph" w:customStyle="1" w:styleId="level1text">
    <w:name w:val="level1text"/>
    <w:basedOn w:val="Normal"/>
    <w:rsid w:val="003D5BEA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2E626B"/>
    <w:pPr>
      <w:suppressAutoHyphens/>
      <w:spacing w:after="120" w:line="240" w:lineRule="auto"/>
      <w:ind w:left="936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2E626B"/>
    <w:pPr>
      <w:spacing w:after="0" w:line="240" w:lineRule="auto"/>
      <w:jc w:val="center"/>
    </w:pPr>
    <w:rPr>
      <w:rFonts w:ascii="Verdana" w:eastAsia="Times New Roman" w:hAnsi="Verdana" w:cs="Times New Roman"/>
      <w:b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rsid w:val="002E626B"/>
    <w:rPr>
      <w:rFonts w:ascii="Verdana" w:eastAsia="Times New Roman" w:hAnsi="Verdana" w:cs="Times New Roman"/>
      <w:b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D721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jay37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harish.kumar</dc:creator>
  <cp:lastModifiedBy>Lavkush</cp:lastModifiedBy>
  <cp:revision>3</cp:revision>
  <dcterms:created xsi:type="dcterms:W3CDTF">2013-11-14T19:38:00Z</dcterms:created>
  <dcterms:modified xsi:type="dcterms:W3CDTF">2013-11-14T19:39:00Z</dcterms:modified>
</cp:coreProperties>
</file>