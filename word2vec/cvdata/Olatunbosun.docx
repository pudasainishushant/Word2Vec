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158" w:rsidRPr="00767741" w:rsidRDefault="00767741" w:rsidP="009D2A07">
      <w:pPr>
        <w:rPr>
          <w:rFonts w:asciiTheme="minorHAnsi" w:hAnsiTheme="minorHAnsi" w:cstheme="minorHAnsi"/>
          <w:b/>
          <w:sz w:val="22"/>
          <w:szCs w:val="22"/>
        </w:rPr>
      </w:pPr>
      <w:bookmarkStart w:id="0" w:name="_GoBack"/>
      <w:proofErr w:type="spellStart"/>
      <w:r w:rsidRPr="00767741">
        <w:rPr>
          <w:rFonts w:asciiTheme="minorHAnsi" w:hAnsiTheme="minorHAnsi" w:cstheme="minorHAnsi"/>
          <w:b/>
          <w:sz w:val="22"/>
          <w:szCs w:val="22"/>
        </w:rPr>
        <w:t>Olatunbosun</w:t>
      </w:r>
      <w:bookmarkEnd w:id="0"/>
      <w:proofErr w:type="spellEnd"/>
      <w:r w:rsidRPr="00767741">
        <w:rPr>
          <w:rFonts w:asciiTheme="minorHAnsi" w:hAnsiTheme="minorHAnsi" w:cstheme="minorHAnsi"/>
          <w:b/>
          <w:sz w:val="22"/>
          <w:szCs w:val="22"/>
        </w:rPr>
        <w:t xml:space="preserve"> Kun</w:t>
      </w:r>
    </w:p>
    <w:p w:rsidR="00767741" w:rsidRPr="00767741" w:rsidRDefault="00767741" w:rsidP="009D2A07">
      <w:pPr>
        <w:rPr>
          <w:rFonts w:asciiTheme="minorHAnsi" w:hAnsiTheme="minorHAnsi" w:cstheme="minorHAnsi"/>
          <w:b/>
          <w:sz w:val="22"/>
          <w:szCs w:val="22"/>
        </w:rPr>
      </w:pPr>
      <w:hyperlink r:id="rId6" w:history="1">
        <w:r w:rsidRPr="00767741">
          <w:rPr>
            <w:rStyle w:val="Hyperlink"/>
            <w:rFonts w:asciiTheme="minorHAnsi" w:hAnsiTheme="minorHAnsi" w:cstheme="minorHAnsi"/>
            <w:b/>
            <w:sz w:val="22"/>
            <w:szCs w:val="22"/>
          </w:rPr>
          <w:t>olabosman96@gmail.com</w:t>
        </w:r>
      </w:hyperlink>
    </w:p>
    <w:p w:rsidR="00767741" w:rsidRPr="00767741" w:rsidRDefault="00767741" w:rsidP="009D2A07">
      <w:pPr>
        <w:rPr>
          <w:rFonts w:asciiTheme="minorHAnsi" w:hAnsiTheme="minorHAnsi" w:cstheme="minorHAnsi"/>
          <w:b/>
          <w:sz w:val="22"/>
          <w:szCs w:val="22"/>
        </w:rPr>
      </w:pPr>
      <w:r w:rsidRPr="00767741">
        <w:rPr>
          <w:rFonts w:asciiTheme="minorHAnsi" w:hAnsiTheme="minorHAnsi" w:cstheme="minorHAnsi"/>
          <w:b/>
          <w:sz w:val="22"/>
          <w:szCs w:val="22"/>
        </w:rPr>
        <w:t>424 999 5138</w:t>
      </w:r>
    </w:p>
    <w:p w:rsidR="00767741" w:rsidRDefault="00767741" w:rsidP="00767741">
      <w:pPr>
        <w:rPr>
          <w:rFonts w:asciiTheme="minorHAnsi" w:eastAsia="Calibri" w:hAnsiTheme="minorHAnsi" w:cstheme="minorHAnsi"/>
          <w:b/>
          <w:sz w:val="22"/>
          <w:szCs w:val="22"/>
        </w:rPr>
      </w:pPr>
    </w:p>
    <w:p w:rsidR="008924A4" w:rsidRPr="00BF4A33" w:rsidRDefault="00BF12A3" w:rsidP="00767741">
      <w:pPr>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Pr="00BF4A33">
        <w:rPr>
          <w:rFonts w:asciiTheme="minorHAnsi" w:eastAsia="Calibri" w:hAnsiTheme="minorHAnsi" w:cstheme="minorHAnsi"/>
          <w:b/>
          <w:sz w:val="22"/>
          <w:szCs w:val="22"/>
        </w:rPr>
        <w:t>AL</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U</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2"/>
          <w:sz w:val="22"/>
          <w:szCs w:val="22"/>
        </w:rPr>
        <w:t>A</w:t>
      </w:r>
      <w:r w:rsidRPr="00BF4A33">
        <w:rPr>
          <w:rFonts w:asciiTheme="minorHAnsi" w:eastAsia="Calibri" w:hAnsiTheme="minorHAnsi" w:cstheme="minorHAnsi"/>
          <w:b/>
          <w:sz w:val="22"/>
          <w:szCs w:val="22"/>
        </w:rPr>
        <w:t>RY</w:t>
      </w:r>
      <w:r w:rsidR="00FC4158" w:rsidRPr="00BF4A33">
        <w:rPr>
          <w:rFonts w:asciiTheme="minorHAnsi" w:eastAsia="Calibri" w:hAnsiTheme="minorHAnsi" w:cstheme="minorHAnsi"/>
          <w:b/>
          <w:sz w:val="22"/>
          <w:szCs w:val="22"/>
        </w:rPr>
        <w:t>:</w:t>
      </w:r>
    </w:p>
    <w:p w:rsidR="00FC4158" w:rsidRPr="00BF4A33" w:rsidRDefault="00FC4158" w:rsidP="009D2A07">
      <w:pPr>
        <w:ind w:left="100"/>
        <w:rPr>
          <w:rFonts w:asciiTheme="minorHAnsi" w:eastAsia="Calibri" w:hAnsiTheme="minorHAnsi" w:cstheme="minorHAnsi"/>
          <w:sz w:val="22"/>
          <w:szCs w:val="22"/>
        </w:rPr>
      </w:pPr>
    </w:p>
    <w:p w:rsidR="008924A4" w:rsidRPr="00BF4A33" w:rsidRDefault="00BF12A3" w:rsidP="009D2A07">
      <w:pPr>
        <w:pStyle w:val="ListParagraph"/>
        <w:numPr>
          <w:ilvl w:val="0"/>
          <w:numId w:val="2"/>
        </w:numPr>
        <w:ind w:right="67"/>
        <w:rPr>
          <w:rFonts w:asciiTheme="minorHAnsi" w:eastAsia="Calibri" w:hAnsiTheme="minorHAnsi" w:cstheme="minorHAnsi"/>
          <w:sz w:val="22"/>
          <w:szCs w:val="22"/>
        </w:rPr>
      </w:pPr>
      <w:r w:rsidRPr="00BF4A33">
        <w:rPr>
          <w:rFonts w:asciiTheme="minorHAnsi" w:eastAsia="Calibri" w:hAnsiTheme="minorHAnsi" w:cstheme="minorHAnsi"/>
          <w:sz w:val="22"/>
          <w:szCs w:val="22"/>
        </w:rPr>
        <w:t>I</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00767741">
        <w:rPr>
          <w:rFonts w:asciiTheme="minorHAnsi" w:eastAsia="Calibri" w:hAnsiTheme="minorHAnsi" w:cstheme="minorHAnsi"/>
          <w:sz w:val="22"/>
          <w:szCs w:val="22"/>
        </w:rPr>
        <w:t xml:space="preserve"> 6</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ea</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x</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erien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00FC4158" w:rsidRPr="00BF4A33">
        <w:rPr>
          <w:rFonts w:asciiTheme="minorHAnsi" w:eastAsia="Calibri" w:hAnsiTheme="minorHAnsi" w:cstheme="minorHAnsi"/>
          <w:sz w:val="22"/>
          <w:szCs w:val="22"/>
        </w:rPr>
        <w:t xml:space="preserve"> </w:t>
      </w:r>
      <w:r w:rsidR="009D2A07" w:rsidRPr="00BF4A33">
        <w:rPr>
          <w:rFonts w:asciiTheme="minorHAnsi" w:eastAsia="Calibri" w:hAnsiTheme="minorHAnsi" w:cstheme="minorHAnsi"/>
          <w:b/>
          <w:sz w:val="22"/>
          <w:szCs w:val="22"/>
        </w:rPr>
        <w:t>EDI Analyst /</w:t>
      </w:r>
      <w:r w:rsidRPr="00BF4A33">
        <w:rPr>
          <w:rFonts w:asciiTheme="minorHAnsi" w:eastAsia="Calibri" w:hAnsiTheme="minorHAnsi" w:cstheme="minorHAnsi"/>
          <w:b/>
          <w:sz w:val="22"/>
          <w:szCs w:val="22"/>
        </w:rPr>
        <w:t>Business</w:t>
      </w:r>
      <w:r w:rsidR="00FC4158" w:rsidRPr="00BF4A33">
        <w:rPr>
          <w:rFonts w:asciiTheme="minorHAnsi" w:eastAsia="Calibri" w:hAnsiTheme="minorHAnsi" w:cstheme="minorHAnsi"/>
          <w:b/>
          <w:sz w:val="22"/>
          <w:szCs w:val="22"/>
        </w:rPr>
        <w:t xml:space="preserve"> </w:t>
      </w:r>
      <w:r w:rsidR="009D2A07" w:rsidRPr="00BF4A33">
        <w:rPr>
          <w:rFonts w:asciiTheme="minorHAnsi" w:eastAsia="Calibri" w:hAnsiTheme="minorHAnsi" w:cstheme="minorHAnsi"/>
          <w:b/>
          <w:sz w:val="22"/>
          <w:szCs w:val="22"/>
        </w:rPr>
        <w:t xml:space="preserve"> </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Analyst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pacing w:val="-1"/>
          <w:sz w:val="22"/>
          <w:szCs w:val="22"/>
        </w:rPr>
        <w:t>op</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nn</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ess</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s</w:t>
      </w:r>
      <w:r w:rsidRPr="00BF4A33">
        <w:rPr>
          <w:rFonts w:asciiTheme="minorHAnsi" w:eastAsia="Calibri" w:hAnsiTheme="minorHAnsi" w:cstheme="minorHAnsi"/>
          <w:sz w:val="22"/>
          <w:szCs w:val="22"/>
        </w:rPr>
        <w:t>.</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epth 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xp</w:t>
      </w:r>
      <w:r w:rsidRPr="00BF4A33">
        <w:rPr>
          <w:rFonts w:asciiTheme="minorHAnsi" w:eastAsia="Calibri" w:hAnsiTheme="minorHAnsi" w:cstheme="minorHAnsi"/>
          <w:sz w:val="22"/>
          <w:szCs w:val="22"/>
        </w:rPr>
        <w:t>erience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 f</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 xml:space="preserve">ll </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 xml:space="preserve">C </w:t>
      </w:r>
      <w:r w:rsidRPr="00BF4A33">
        <w:rPr>
          <w:rFonts w:asciiTheme="minorHAnsi" w:eastAsia="Calibri" w:hAnsiTheme="minorHAnsi" w:cstheme="minorHAnsi"/>
          <w:spacing w:val="1"/>
          <w:sz w:val="22"/>
          <w:szCs w:val="22"/>
        </w:rPr>
        <w:t>w</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th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U</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ile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w</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rfa</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th</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ies.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F</w:t>
      </w:r>
      <w:r w:rsidRPr="00BF4A33">
        <w:rPr>
          <w:rFonts w:asciiTheme="minorHAnsi" w:eastAsia="Calibri" w:hAnsiTheme="minorHAnsi" w:cstheme="minorHAnsi"/>
          <w:spacing w:val="-2"/>
          <w:sz w:val="22"/>
          <w:szCs w:val="22"/>
        </w:rPr>
        <w:t>u</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cti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al </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xperie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ealth Care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ndu</w:t>
      </w:r>
      <w:r w:rsidRPr="00BF4A33">
        <w:rPr>
          <w:rFonts w:asciiTheme="minorHAnsi" w:eastAsia="Calibri" w:hAnsiTheme="minorHAnsi" w:cstheme="minorHAnsi"/>
          <w:sz w:val="22"/>
          <w:szCs w:val="22"/>
        </w:rPr>
        <w:t>stry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st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wled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are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cai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Experti</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ea</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 xml:space="preserve"> 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g</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ar</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b/>
          <w:sz w:val="22"/>
          <w:szCs w:val="22"/>
        </w:rPr>
        <w:t>EDI</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an</w:t>
      </w:r>
      <w:r w:rsidRPr="00BF4A33">
        <w:rPr>
          <w:rFonts w:asciiTheme="minorHAnsi" w:eastAsia="Calibri" w:hAnsiTheme="minorHAnsi" w:cstheme="minorHAnsi"/>
          <w:b/>
          <w:sz w:val="22"/>
          <w:szCs w:val="22"/>
        </w:rPr>
        <w:t>s</w:t>
      </w:r>
      <w:r w:rsidRPr="00BF4A33">
        <w:rPr>
          <w:rFonts w:asciiTheme="minorHAnsi" w:eastAsia="Calibri" w:hAnsiTheme="minorHAnsi" w:cstheme="minorHAnsi"/>
          <w:b/>
          <w:spacing w:val="-1"/>
          <w:sz w:val="22"/>
          <w:szCs w:val="22"/>
        </w:rPr>
        <w:t>ac</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pacing w:val="2"/>
          <w:sz w:val="22"/>
          <w:szCs w:val="22"/>
        </w:rPr>
        <w:t>s</w:t>
      </w:r>
      <w:r w:rsidRPr="00BF4A33">
        <w:rPr>
          <w:rFonts w:asciiTheme="minorHAnsi" w:eastAsia="Calibri" w:hAnsiTheme="minorHAnsi" w:cstheme="minorHAnsi"/>
          <w:sz w:val="22"/>
          <w:szCs w:val="22"/>
        </w:rPr>
        <w:t>.</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An  IT professional with a cut-to-the-chase approach and extensive experience over 7 years as a Sterling Business Integration Suite specialist  with a background in analysis, design, development and implementation on different EDI technologies like  Sterling Integrator, Gentran Integration Suite, Gentran Server (Windows and Unix). Extensive Knowledge on B2B integration, production support, testing, implementation, and documentation of information systems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Integration of HealthCare, Retail, Logistics, insurance and automotive sectors.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Possess development and implementation experience in EDI ANSI X12, HIPAA, VICS, UCC, EDIFACT, XML, Sterling Integrator, and Sterling’s Gentran Server on UNIX, Gentran Integration Suite (GIS), &amp; XML/XSLT applications.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Order management, warehouse management, transportation management (Load plans), shipping (pack verify, UCC-128 labels), ASN, Invoicing and billing, and Proof of delivery transactions.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Expertise in Java based Web Services for Application Integration using Messaging, adapters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Proficient in Data base design with relational models and very good experience in entity and attribute identification and developing the Entity-Relationships.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Writing complex SQL queries and PL/SQL procedures to extract data from various source tables.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Extensive experience in development of Stored Procedures, Functions, Packages and Triggers.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Loading data from flat files into database tables using SQL*Loader.</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Automating data loading, extraction, mapping, conversion, reports generation using SQL, PL/SQL, and UNIX Shell scripting.</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Hands on expertise in using various adaptors (File, Schema, XML, Database, Email, FTP etc.).</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Strong Working experience with Transactions 830, 834, 835/837, 850, 846, 856, 862, 214, 270/271, and 276/277.</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creating maps using Application Integrator, Gentran Server on UNIX and Windows configuring &amp; interacting with trading partners in laying standard specifications for various transactions for both Inbound &amp; Outbound Mapping using EDI / HIPAA ANSI X12 standards.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 xml:space="preserve">Extensive Experience in preparing Test Plans, Test Scenarios, Test Cases and executing them based on the Business rules and System requirements. </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 xml:space="preserve">Ability to work independently and as part of a team and have experience in coordinating with different groups in a project. </w:t>
      </w:r>
    </w:p>
    <w:p w:rsidR="008924A4" w:rsidRPr="00BF4A33" w:rsidRDefault="00BF12A3" w:rsidP="009D2A07">
      <w:pPr>
        <w:pStyle w:val="ListParagraph"/>
        <w:numPr>
          <w:ilvl w:val="0"/>
          <w:numId w:val="2"/>
        </w:numPr>
        <w:tabs>
          <w:tab w:val="left" w:pos="460"/>
        </w:tabs>
        <w:ind w:right="71"/>
        <w:rPr>
          <w:rFonts w:asciiTheme="minorHAnsi" w:eastAsia="Calibri" w:hAnsiTheme="minorHAnsi" w:cstheme="minorHAnsi"/>
          <w:sz w:val="22"/>
          <w:szCs w:val="22"/>
        </w:rPr>
      </w:pPr>
      <w:r w:rsidRPr="00BF4A33">
        <w:rPr>
          <w:rFonts w:asciiTheme="minorHAnsi" w:eastAsia="Calibri" w:hAnsiTheme="minorHAnsi" w:cstheme="minorHAnsi"/>
          <w:sz w:val="22"/>
          <w:szCs w:val="22"/>
        </w:rPr>
        <w:t>Ex</w:t>
      </w:r>
      <w:r w:rsidRPr="00BF4A33">
        <w:rPr>
          <w:rFonts w:asciiTheme="minorHAnsi" w:eastAsia="Calibri" w:hAnsiTheme="minorHAnsi" w:cstheme="minorHAnsi"/>
          <w:spacing w:val="1"/>
          <w:sz w:val="22"/>
          <w:szCs w:val="22"/>
        </w:rPr>
        <w:t>c</w:t>
      </w:r>
      <w:r w:rsidRPr="00BF4A33">
        <w:rPr>
          <w:rFonts w:asciiTheme="minorHAnsi" w:eastAsia="Calibri" w:hAnsiTheme="minorHAnsi" w:cstheme="minorHAnsi"/>
          <w:sz w:val="22"/>
          <w:szCs w:val="22"/>
        </w:rPr>
        <w:t>ept</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ility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ai</w:t>
      </w:r>
      <w:r w:rsidRPr="00BF4A33">
        <w:rPr>
          <w:rFonts w:asciiTheme="minorHAnsi" w:eastAsia="Calibri" w:hAnsiTheme="minorHAnsi" w:cstheme="minorHAnsi"/>
          <w:spacing w:val="-4"/>
          <w:sz w:val="22"/>
          <w:szCs w:val="22"/>
        </w:rPr>
        <w:t>n</w:t>
      </w:r>
      <w:r w:rsidRPr="00BF4A33">
        <w:rPr>
          <w:rFonts w:asciiTheme="minorHAnsi" w:eastAsia="Calibri" w:hAnsiTheme="minorHAnsi" w:cstheme="minorHAnsi"/>
          <w:sz w:val="22"/>
          <w:szCs w:val="22"/>
        </w:rPr>
        <w:t>tain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ild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clie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relat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sh</w:t>
      </w:r>
      <w:r w:rsidRPr="00BF4A33">
        <w:rPr>
          <w:rFonts w:asciiTheme="minorHAnsi" w:eastAsia="Calibri" w:hAnsiTheme="minorHAnsi" w:cstheme="minorHAnsi"/>
          <w:spacing w:val="-1"/>
          <w:sz w:val="22"/>
          <w:szCs w:val="22"/>
        </w:rPr>
        <w:t>ip</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2"/>
          <w:sz w:val="22"/>
          <w:szCs w:val="22"/>
        </w:rPr>
        <w:t>w</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ers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entify,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riti</w:t>
      </w:r>
      <w:r w:rsidRPr="00BF4A33">
        <w:rPr>
          <w:rFonts w:asciiTheme="minorHAnsi" w:eastAsia="Calibri" w:hAnsiTheme="minorHAnsi" w:cstheme="minorHAnsi"/>
          <w:spacing w:val="-1"/>
          <w:sz w:val="22"/>
          <w:szCs w:val="22"/>
        </w:rPr>
        <w:t>z</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d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cu</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ent b</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ir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ents.</w:t>
      </w:r>
    </w:p>
    <w:p w:rsidR="00B66659"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Experience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Healthcare/Claims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adjudication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knowledge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of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industry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compliance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standards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like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HIPAA</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EDI X12 transactions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(834,837,835,270/271and276/277).</w:t>
      </w:r>
    </w:p>
    <w:p w:rsidR="00B66659" w:rsidRPr="00BF4A33" w:rsidRDefault="00B66659"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Well versed with ANSI X12, EDIFACT EDI and HL7 standards.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lastRenderedPageBreak/>
        <w:t>Proficient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all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phases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of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Requirement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Management,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including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gathering,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analyzing,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detailing,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tracking requirements.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Knowledge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creating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prototypes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 xml:space="preserve">mock-ups </w:t>
      </w:r>
      <w:r w:rsidRPr="00BF4A33">
        <w:rPr>
          <w:rFonts w:asciiTheme="minorHAnsi" w:eastAsia="Calibri" w:hAnsiTheme="minorHAnsi" w:cstheme="minorHAnsi"/>
          <w:spacing w:val="-2"/>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r </w:t>
      </w:r>
      <w:r w:rsidRPr="00BF4A33">
        <w:rPr>
          <w:rFonts w:asciiTheme="minorHAnsi" w:eastAsia="Calibri" w:hAnsiTheme="minorHAnsi" w:cstheme="minorHAnsi"/>
          <w:spacing w:val="-3"/>
          <w:sz w:val="22"/>
          <w:szCs w:val="22"/>
        </w:rPr>
        <w:t>u</w:t>
      </w:r>
      <w:r w:rsidRPr="00BF4A33">
        <w:rPr>
          <w:rFonts w:asciiTheme="minorHAnsi" w:eastAsia="Calibri" w:hAnsiTheme="minorHAnsi" w:cstheme="minorHAnsi"/>
          <w:sz w:val="22"/>
          <w:szCs w:val="22"/>
        </w:rPr>
        <w:t>ser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rf</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d</w:t>
      </w:r>
      <w:r w:rsidRPr="00BF4A33">
        <w:rPr>
          <w:rFonts w:asciiTheme="minorHAnsi" w:eastAsia="Calibri" w:hAnsiTheme="minorHAnsi" w:cstheme="minorHAnsi"/>
          <w:sz w:val="22"/>
          <w:szCs w:val="22"/>
        </w:rPr>
        <w:t>esig</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Cla</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u</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cri</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1"/>
          <w:sz w:val="22"/>
          <w:szCs w:val="22"/>
        </w:rPr>
        <w:t>/</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du</w:t>
      </w:r>
      <w:r w:rsidRPr="00BF4A33">
        <w:rPr>
          <w:rFonts w:asciiTheme="minorHAnsi" w:eastAsia="Calibri" w:hAnsiTheme="minorHAnsi" w:cstheme="minorHAnsi"/>
          <w:sz w:val="22"/>
          <w:szCs w:val="22"/>
        </w:rPr>
        <w:t>ct,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Cla</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om</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iss</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Bi</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li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Mo</w:t>
      </w:r>
      <w:r w:rsidRPr="00BF4A33">
        <w:rPr>
          <w:rFonts w:asciiTheme="minorHAnsi" w:eastAsia="Calibri" w:hAnsiTheme="minorHAnsi" w:cstheme="minorHAnsi"/>
          <w:spacing w:val="-1"/>
          <w:sz w:val="22"/>
          <w:szCs w:val="22"/>
        </w:rPr>
        <w:t>du</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z w:val="22"/>
          <w:szCs w:val="22"/>
        </w:rPr>
        <w:t>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f</w:t>
      </w:r>
      <w:r w:rsidR="007477F3"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ce</w:t>
      </w:r>
      <w:r w:rsidRPr="00BF4A33">
        <w:rPr>
          <w:rFonts w:asciiTheme="minorHAnsi" w:eastAsia="Calibri" w:hAnsiTheme="minorHAnsi" w:cstheme="minorHAnsi"/>
          <w:spacing w:val="1"/>
          <w:sz w:val="22"/>
          <w:szCs w:val="22"/>
        </w:rPr>
        <w:t>t</w:t>
      </w:r>
      <w:r w:rsidR="00FC4158"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Experien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Busi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s Re</w:t>
      </w:r>
      <w:r w:rsidRPr="00BF4A33">
        <w:rPr>
          <w:rFonts w:asciiTheme="minorHAnsi" w:eastAsia="Calibri" w:hAnsiTheme="minorHAnsi" w:cstheme="minorHAnsi"/>
          <w:spacing w:val="-3"/>
          <w:sz w:val="22"/>
          <w:szCs w:val="22"/>
        </w:rPr>
        <w:t>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ire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Sy</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m</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p</w:t>
      </w:r>
      <w:r w:rsidRPr="00BF4A33">
        <w:rPr>
          <w:rFonts w:asciiTheme="minorHAnsi" w:eastAsia="Calibri" w:hAnsiTheme="minorHAnsi" w:cstheme="minorHAnsi"/>
          <w:sz w:val="22"/>
          <w:szCs w:val="22"/>
        </w:rPr>
        <w:t>ec</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ficati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 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sis.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p</w:t>
      </w:r>
      <w:r w:rsidRPr="00BF4A33">
        <w:rPr>
          <w:rFonts w:asciiTheme="minorHAnsi" w:eastAsia="Calibri" w:hAnsiTheme="minorHAnsi" w:cstheme="minorHAnsi"/>
          <w:sz w:val="22"/>
          <w:szCs w:val="22"/>
        </w:rPr>
        <w:t>eciali</w:t>
      </w:r>
      <w:r w:rsidRPr="00BF4A33">
        <w:rPr>
          <w:rFonts w:asciiTheme="minorHAnsi" w:eastAsia="Calibri" w:hAnsiTheme="minorHAnsi" w:cstheme="minorHAnsi"/>
          <w:spacing w:val="-1"/>
          <w:sz w:val="22"/>
          <w:szCs w:val="22"/>
        </w:rPr>
        <w:t>z</w:t>
      </w:r>
      <w:r w:rsidRPr="00BF4A33">
        <w:rPr>
          <w:rFonts w:asciiTheme="minorHAnsi" w:eastAsia="Calibri" w:hAnsiTheme="minorHAnsi" w:cstheme="minorHAnsi"/>
          <w:sz w:val="22"/>
          <w:szCs w:val="22"/>
        </w:rPr>
        <w:t>ed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ati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U</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00FC4158"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like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Use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Ca</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Activi</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a</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ia</w:t>
      </w:r>
      <w:r w:rsidRPr="00BF4A33">
        <w:rPr>
          <w:rFonts w:asciiTheme="minorHAnsi" w:eastAsia="Calibri" w:hAnsiTheme="minorHAnsi" w:cstheme="minorHAnsi"/>
          <w:spacing w:val="-4"/>
          <w:sz w:val="22"/>
          <w:szCs w:val="22"/>
        </w:rPr>
        <w:t>g</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7477F3"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S-V</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sio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slate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ir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ent in</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l</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Ex</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ens</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2"/>
          <w:sz w:val="22"/>
          <w:szCs w:val="22"/>
        </w:rPr>
        <w:t>o</w:t>
      </w:r>
      <w:r w:rsidRPr="00BF4A33">
        <w:rPr>
          <w:rFonts w:asciiTheme="minorHAnsi" w:eastAsia="Calibri" w:hAnsiTheme="minorHAnsi" w:cstheme="minorHAnsi"/>
          <w:sz w:val="22"/>
          <w:szCs w:val="22"/>
        </w:rPr>
        <w:t>wled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2"/>
          <w:sz w:val="22"/>
          <w:szCs w:val="22"/>
        </w:rPr>
        <w:t>re</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pacing w:val="1"/>
          <w:sz w:val="22"/>
          <w:szCs w:val="22"/>
        </w:rPr>
        <w:t>oo</w:t>
      </w:r>
      <w:r w:rsidRPr="00BF4A33">
        <w:rPr>
          <w:rFonts w:asciiTheme="minorHAnsi" w:eastAsia="Calibri" w:hAnsiTheme="minorHAnsi" w:cstheme="minorHAnsi"/>
          <w:sz w:val="22"/>
          <w:szCs w:val="22"/>
        </w:rPr>
        <w:t>ls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such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QL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ACCESS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 u</w:t>
      </w:r>
      <w:r w:rsidRPr="00BF4A33">
        <w:rPr>
          <w:rFonts w:asciiTheme="minorHAnsi" w:eastAsia="Calibri" w:hAnsiTheme="minorHAnsi" w:cstheme="minorHAnsi"/>
          <w:spacing w:val="-1"/>
          <w:sz w:val="22"/>
          <w:szCs w:val="22"/>
        </w:rPr>
        <w:t>nd</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data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ase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les 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es</w:t>
      </w:r>
      <w:r w:rsidRPr="00BF4A33">
        <w:rPr>
          <w:rFonts w:asciiTheme="minorHAnsi" w:eastAsia="Calibri" w:hAnsiTheme="minorHAnsi" w:cstheme="minorHAnsi"/>
          <w:spacing w:val="2"/>
          <w:sz w:val="22"/>
          <w:szCs w:val="22"/>
        </w:rPr>
        <w:t>o</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 xml:space="preserve"> d</w:t>
      </w:r>
      <w:r w:rsidRPr="00BF4A33">
        <w:rPr>
          <w:rFonts w:asciiTheme="minorHAnsi" w:eastAsia="Calibri" w:hAnsiTheme="minorHAnsi" w:cstheme="minorHAnsi"/>
          <w:sz w:val="22"/>
          <w:szCs w:val="22"/>
        </w:rPr>
        <w:t>ata iss</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es.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B</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epts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ru</w:t>
      </w:r>
      <w:r w:rsidRPr="00BF4A33">
        <w:rPr>
          <w:rFonts w:asciiTheme="minorHAnsi" w:eastAsia="Calibri" w:hAnsiTheme="minorHAnsi" w:cstheme="minorHAnsi"/>
          <w:spacing w:val="-1"/>
          <w:sz w:val="22"/>
          <w:szCs w:val="22"/>
        </w:rPr>
        <w:t>nn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 SQL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es.</w:t>
      </w:r>
    </w:p>
    <w:p w:rsidR="008924A4" w:rsidRPr="00BF4A33" w:rsidRDefault="00BF12A3" w:rsidP="009D2A07">
      <w:pPr>
        <w:ind w:left="100"/>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SK</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LL</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BF4A33">
      <w:pPr>
        <w:ind w:left="2880" w:hanging="2880"/>
        <w:jc w:val="both"/>
        <w:rPr>
          <w:rFonts w:asciiTheme="minorHAnsi" w:hAnsiTheme="minorHAnsi" w:cstheme="minorHAnsi"/>
          <w:sz w:val="22"/>
          <w:szCs w:val="22"/>
        </w:rPr>
      </w:pPr>
      <w:r w:rsidRPr="00BF4A33">
        <w:rPr>
          <w:rFonts w:asciiTheme="minorHAnsi" w:hAnsiTheme="minorHAnsi" w:cstheme="minorHAnsi"/>
          <w:bCs/>
          <w:sz w:val="22"/>
          <w:szCs w:val="22"/>
        </w:rPr>
        <w:t>Mapping Tools</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Sterling Integrator 5.0/5.2, Gentran 5.1/5.3/6.0/GIS, Sybase EC Map, GXS AI mapper/Workbench, GXS Enterprise Gateway, and Cyclone, Connect: Direct.</w:t>
      </w:r>
    </w:p>
    <w:p w:rsidR="00BF4A33" w:rsidRPr="00BF4A33" w:rsidRDefault="00BF4A33" w:rsidP="00BF4A33">
      <w:pPr>
        <w:jc w:val="both"/>
        <w:rPr>
          <w:rFonts w:asciiTheme="minorHAnsi" w:hAnsiTheme="minorHAnsi" w:cstheme="minorHAnsi"/>
          <w:b/>
          <w:sz w:val="22"/>
          <w:szCs w:val="22"/>
        </w:rPr>
      </w:pPr>
      <w:r w:rsidRPr="00BF4A33">
        <w:rPr>
          <w:rFonts w:asciiTheme="minorHAnsi" w:hAnsiTheme="minorHAnsi" w:cstheme="minorHAnsi"/>
          <w:bCs/>
          <w:sz w:val="22"/>
          <w:szCs w:val="22"/>
        </w:rPr>
        <w:t xml:space="preserve">Industry Standards    </w:t>
      </w:r>
      <w:r w:rsidRPr="00BF4A33">
        <w:rPr>
          <w:rFonts w:asciiTheme="minorHAnsi" w:hAnsiTheme="minorHAnsi" w:cstheme="minorHAnsi"/>
          <w:b/>
          <w:bCs/>
          <w:sz w:val="22"/>
          <w:szCs w:val="22"/>
        </w:rPr>
        <w:tab/>
        <w:t xml:space="preserve">         </w:t>
      </w:r>
      <w:r w:rsidRPr="00BF4A33">
        <w:rPr>
          <w:rFonts w:asciiTheme="minorHAnsi" w:hAnsiTheme="minorHAnsi" w:cstheme="minorHAnsi"/>
          <w:bCs/>
          <w:sz w:val="22"/>
          <w:szCs w:val="22"/>
        </w:rPr>
        <w:t>:</w:t>
      </w:r>
      <w:r w:rsidR="00767741">
        <w:rPr>
          <w:rFonts w:asciiTheme="minorHAnsi" w:hAnsiTheme="minorHAnsi" w:cstheme="minorHAnsi"/>
          <w:bCs/>
          <w:sz w:val="22"/>
          <w:szCs w:val="22"/>
        </w:rPr>
        <w:t xml:space="preserve"> </w:t>
      </w:r>
      <w:r w:rsidRPr="00BF4A33">
        <w:rPr>
          <w:rFonts w:asciiTheme="minorHAnsi" w:hAnsiTheme="minorHAnsi" w:cstheme="minorHAnsi"/>
          <w:bCs/>
          <w:sz w:val="22"/>
          <w:szCs w:val="22"/>
        </w:rPr>
        <w:t>ANSI X12, EDIFACT, ACH, SWIFT, UCC, VICS and HIPAA</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bCs/>
          <w:sz w:val="22"/>
          <w:szCs w:val="22"/>
        </w:rPr>
        <w:t>EDI Tools</w:t>
      </w:r>
      <w:r w:rsidRPr="00BF4A33">
        <w:rPr>
          <w:rFonts w:asciiTheme="minorHAnsi" w:hAnsiTheme="minorHAnsi" w:cstheme="minorHAnsi"/>
          <w:sz w:val="22"/>
          <w:szCs w:val="22"/>
        </w:rPr>
        <w:t xml:space="preserve">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 xml:space="preserve">EDISIM 4.0, XMLSPY, XSD, DTD, </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sz w:val="22"/>
          <w:szCs w:val="22"/>
        </w:rPr>
        <w:t xml:space="preserve">SQL Editors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SQL NAVIGATOR, TOAD, SQL ANALYSER</w:t>
      </w:r>
    </w:p>
    <w:p w:rsidR="00767741" w:rsidRDefault="00BF4A33" w:rsidP="00767741">
      <w:pPr>
        <w:jc w:val="both"/>
        <w:rPr>
          <w:rFonts w:asciiTheme="minorHAnsi" w:hAnsiTheme="minorHAnsi" w:cstheme="minorHAnsi"/>
          <w:sz w:val="22"/>
          <w:szCs w:val="22"/>
        </w:rPr>
      </w:pPr>
      <w:r w:rsidRPr="00BF4A33">
        <w:rPr>
          <w:rFonts w:asciiTheme="minorHAnsi" w:hAnsiTheme="minorHAnsi" w:cstheme="minorHAnsi"/>
          <w:bCs/>
          <w:sz w:val="22"/>
          <w:szCs w:val="22"/>
        </w:rPr>
        <w:t>Reporting Tools</w:t>
      </w:r>
      <w:r w:rsidRPr="00BF4A33">
        <w:rPr>
          <w:rFonts w:asciiTheme="minorHAnsi" w:hAnsiTheme="minorHAnsi" w:cstheme="minorHAnsi"/>
          <w:sz w:val="22"/>
          <w:szCs w:val="22"/>
        </w:rPr>
        <w:tab/>
        <w:t xml:space="preserve">                </w:t>
      </w:r>
      <w:r w:rsidR="00767741">
        <w:rPr>
          <w:rFonts w:asciiTheme="minorHAnsi" w:hAnsiTheme="minorHAnsi" w:cstheme="minorHAnsi"/>
          <w:sz w:val="22"/>
          <w:szCs w:val="22"/>
        </w:rPr>
        <w:t xml:space="preserve">        : Crystal Reports, Data Reports</w:t>
      </w:r>
    </w:p>
    <w:p w:rsidR="00BF4A33" w:rsidRPr="00BF4A33" w:rsidRDefault="00767741" w:rsidP="00767741">
      <w:pPr>
        <w:jc w:val="both"/>
        <w:rPr>
          <w:rFonts w:asciiTheme="minorHAnsi" w:hAnsiTheme="minorHAnsi" w:cstheme="minorHAnsi"/>
          <w:sz w:val="22"/>
          <w:szCs w:val="22"/>
        </w:rPr>
      </w:pPr>
      <w:r>
        <w:rPr>
          <w:rFonts w:asciiTheme="minorHAnsi" w:hAnsiTheme="minorHAnsi" w:cstheme="minorHAnsi"/>
          <w:sz w:val="22"/>
          <w:szCs w:val="22"/>
        </w:rPr>
        <w:t xml:space="preserve">EDI Transactions                :  </w:t>
      </w:r>
      <w:r w:rsidR="00BF4A33" w:rsidRPr="00BF4A33">
        <w:rPr>
          <w:rFonts w:asciiTheme="minorHAnsi" w:hAnsiTheme="minorHAnsi" w:cstheme="minorHAnsi"/>
          <w:b/>
          <w:bCs/>
          <w:sz w:val="22"/>
          <w:szCs w:val="22"/>
        </w:rPr>
        <w:t xml:space="preserve">810, 835, 837, 850, 856, 860, 210, 214, 220, 270,271, 276, 277, 278, 940, 945.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Programming Languages       :   C, C++, Java, Visual Basic, Shell Scripting, </w:t>
      </w:r>
      <w:r w:rsidRPr="00BF4A33">
        <w:rPr>
          <w:rFonts w:asciiTheme="minorHAnsi" w:hAnsiTheme="minorHAnsi" w:cstheme="minorHAnsi"/>
          <w:b/>
          <w:sz w:val="22"/>
          <w:szCs w:val="22"/>
        </w:rPr>
        <w:t>SQL, T-SQL, PL/SQL,</w:t>
      </w:r>
      <w:r w:rsidRPr="00BF4A33">
        <w:rPr>
          <w:rFonts w:asciiTheme="minorHAnsi" w:hAnsiTheme="minorHAnsi" w:cstheme="minorHAnsi"/>
          <w:sz w:val="22"/>
          <w:szCs w:val="22"/>
        </w:rPr>
        <w:t xml:space="preserve"> BPML,</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                                                 XSLT, COBOL, JCL, VBA, 8085, 8086 Assembly Language Programming</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BF4A33">
      <w:pPr>
        <w:jc w:val="both"/>
        <w:rPr>
          <w:rFonts w:asciiTheme="minorHAnsi" w:eastAsia="Arial Unicode MS" w:hAnsiTheme="minorHAnsi" w:cstheme="minorHAnsi"/>
          <w:sz w:val="22"/>
          <w:szCs w:val="22"/>
        </w:rPr>
      </w:pPr>
      <w:r w:rsidRPr="00BF4A33">
        <w:rPr>
          <w:rFonts w:asciiTheme="minorHAnsi" w:hAnsiTheme="minorHAnsi" w:cstheme="minorHAnsi"/>
          <w:sz w:val="22"/>
          <w:szCs w:val="22"/>
        </w:rPr>
        <w:t xml:space="preserve">Web Development Tools      :  HTML, JavaScript, Ajax, IIS 6, SharePoint Portal Server, Dream Weaver.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Databases                              :  </w:t>
      </w:r>
      <w:r w:rsidRPr="00BF4A33">
        <w:rPr>
          <w:rFonts w:asciiTheme="minorHAnsi" w:hAnsiTheme="minorHAnsi" w:cstheme="minorHAnsi"/>
          <w:b/>
          <w:sz w:val="22"/>
          <w:szCs w:val="22"/>
        </w:rPr>
        <w:t>Oracle 10g/9i/8i</w:t>
      </w:r>
      <w:r w:rsidRPr="00BF4A33">
        <w:rPr>
          <w:rFonts w:asciiTheme="minorHAnsi" w:hAnsiTheme="minorHAnsi" w:cstheme="minorHAnsi"/>
          <w:sz w:val="22"/>
          <w:szCs w:val="22"/>
        </w:rPr>
        <w:t xml:space="preserve">, </w:t>
      </w:r>
      <w:r w:rsidRPr="00BF4A33">
        <w:rPr>
          <w:rFonts w:asciiTheme="minorHAnsi" w:hAnsiTheme="minorHAnsi" w:cstheme="minorHAnsi"/>
          <w:b/>
          <w:sz w:val="22"/>
          <w:szCs w:val="22"/>
        </w:rPr>
        <w:t>MS SQL Server 2008/2005/2000</w:t>
      </w:r>
      <w:r w:rsidRPr="00BF4A33">
        <w:rPr>
          <w:rFonts w:asciiTheme="minorHAnsi" w:hAnsiTheme="minorHAnsi" w:cstheme="minorHAnsi"/>
          <w:sz w:val="22"/>
          <w:szCs w:val="22"/>
        </w:rPr>
        <w:t>, MySQL, MS Access.</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Operating Systems                 :  Windows 2003/2000/NT, FreeBSD 4.5, Sun Solaris 5.8, AIX, Linux</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Networking</w:t>
      </w:r>
      <w:r w:rsidRPr="00BF4A33">
        <w:rPr>
          <w:rFonts w:asciiTheme="minorHAnsi" w:hAnsiTheme="minorHAnsi" w:cstheme="minorHAnsi"/>
          <w:sz w:val="22"/>
          <w:szCs w:val="22"/>
        </w:rPr>
        <w:tab/>
      </w:r>
      <w:r w:rsidRPr="00BF4A33">
        <w:rPr>
          <w:rFonts w:asciiTheme="minorHAnsi" w:hAnsiTheme="minorHAnsi" w:cstheme="minorHAnsi"/>
          <w:sz w:val="22"/>
          <w:szCs w:val="22"/>
        </w:rPr>
        <w:tab/>
        <w:t xml:space="preserve">          :  FTP, HTTP, SFTP, HTTPS, FTPS VAN, AS2, TCP/IP, and SNMP.</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Other Software                       :  </w:t>
      </w:r>
      <w:r w:rsidRPr="00BF4A33">
        <w:rPr>
          <w:rFonts w:asciiTheme="minorHAnsi" w:hAnsiTheme="minorHAnsi" w:cstheme="minorHAnsi"/>
          <w:b/>
          <w:bCs/>
          <w:sz w:val="22"/>
          <w:szCs w:val="22"/>
        </w:rPr>
        <w:t xml:space="preserve">XML, XSLT, </w:t>
      </w:r>
      <w:r w:rsidRPr="00BF4A33">
        <w:rPr>
          <w:rFonts w:asciiTheme="minorHAnsi" w:hAnsiTheme="minorHAnsi" w:cstheme="minorHAnsi"/>
          <w:sz w:val="22"/>
          <w:szCs w:val="22"/>
        </w:rPr>
        <w:t>Clear Case, SQL*Loader, ULTRAEDIT, Toad, JMeter,</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                                                 SMART DB, CLEAR QUEST, REFLEXION GUI TOOL, WS-FTP</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12A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00BF4A33" w:rsidRPr="00BF4A33">
        <w:rPr>
          <w:rFonts w:asciiTheme="minorHAnsi" w:eastAsia="Calibri" w:hAnsiTheme="minorHAnsi" w:cstheme="minorHAnsi"/>
          <w:b/>
          <w:sz w:val="22"/>
          <w:szCs w:val="22"/>
        </w:rPr>
        <w:t xml:space="preserve">AL </w:t>
      </w:r>
      <w:r w:rsidR="00BF4A33" w:rsidRPr="00BF4A33">
        <w:rPr>
          <w:rFonts w:asciiTheme="minorHAnsi" w:eastAsia="Calibri" w:hAnsiTheme="minorHAnsi" w:cstheme="minorHAnsi"/>
          <w:b/>
          <w:sz w:val="22"/>
          <w:szCs w:val="22"/>
        </w:rPr>
        <w:t>EXPERIENCE:</w:t>
      </w:r>
    </w:p>
    <w:p w:rsidR="00BF4A33" w:rsidRPr="00BF4A33" w:rsidRDefault="00BF4A33" w:rsidP="00BF4A33">
      <w:pPr>
        <w:pStyle w:val="NoSpacing"/>
        <w:rPr>
          <w:rFonts w:asciiTheme="minorHAnsi" w:eastAsia="Calibri" w:hAnsiTheme="minorHAnsi" w:cstheme="minorHAnsi"/>
          <w:b/>
          <w:sz w:val="22"/>
          <w:szCs w:val="22"/>
        </w:rPr>
      </w:pPr>
    </w:p>
    <w:p w:rsidR="009D2A07" w:rsidRDefault="00BF4A3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pacing w:val="1"/>
          <w:sz w:val="22"/>
          <w:szCs w:val="22"/>
        </w:rPr>
        <w:t xml:space="preserve">DELL, Round Rock, TX </w:t>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t xml:space="preserve">   </w:t>
      </w:r>
      <w:r w:rsidR="009D2A07" w:rsidRPr="00BF4A33">
        <w:rPr>
          <w:rFonts w:asciiTheme="minorHAnsi" w:eastAsia="Calibri" w:hAnsiTheme="minorHAnsi" w:cstheme="minorHAnsi"/>
          <w:b/>
          <w:spacing w:val="-1"/>
          <w:sz w:val="22"/>
          <w:szCs w:val="22"/>
        </w:rPr>
        <w:t>Ma</w:t>
      </w:r>
      <w:r w:rsidR="009D2A07" w:rsidRPr="00BF4A33">
        <w:rPr>
          <w:rFonts w:asciiTheme="minorHAnsi" w:eastAsia="Calibri" w:hAnsiTheme="minorHAnsi" w:cstheme="minorHAnsi"/>
          <w:b/>
          <w:spacing w:val="-2"/>
          <w:sz w:val="22"/>
          <w:szCs w:val="22"/>
        </w:rPr>
        <w:t>r</w:t>
      </w:r>
      <w:r w:rsidR="009D2A07" w:rsidRPr="00BF4A33">
        <w:rPr>
          <w:rFonts w:asciiTheme="minorHAnsi" w:eastAsia="Calibri" w:hAnsiTheme="minorHAnsi" w:cstheme="minorHAnsi"/>
          <w:b/>
          <w:spacing w:val="1"/>
          <w:sz w:val="22"/>
          <w:szCs w:val="22"/>
        </w:rPr>
        <w:t>c</w:t>
      </w:r>
      <w:r w:rsidR="009D2A07" w:rsidRPr="00BF4A33">
        <w:rPr>
          <w:rFonts w:asciiTheme="minorHAnsi" w:eastAsia="Calibri" w:hAnsiTheme="minorHAnsi" w:cstheme="minorHAnsi"/>
          <w:b/>
          <w:sz w:val="22"/>
          <w:szCs w:val="22"/>
        </w:rPr>
        <w:t>h</w:t>
      </w:r>
      <w:r w:rsidR="00767741">
        <w:rPr>
          <w:rFonts w:asciiTheme="minorHAnsi" w:eastAsia="Calibri" w:hAnsiTheme="minorHAnsi" w:cstheme="minorHAnsi"/>
          <w:b/>
          <w:sz w:val="22"/>
          <w:szCs w:val="22"/>
        </w:rPr>
        <w:t xml:space="preserve"> </w:t>
      </w:r>
      <w:r w:rsidR="009D2A07" w:rsidRPr="00BF4A33">
        <w:rPr>
          <w:rFonts w:asciiTheme="minorHAnsi" w:eastAsia="Calibri" w:hAnsiTheme="minorHAnsi" w:cstheme="minorHAnsi"/>
          <w:b/>
          <w:spacing w:val="-1"/>
          <w:sz w:val="22"/>
          <w:szCs w:val="22"/>
        </w:rPr>
        <w:t>2</w:t>
      </w:r>
      <w:r w:rsidR="009D2A07" w:rsidRPr="00BF4A33">
        <w:rPr>
          <w:rFonts w:asciiTheme="minorHAnsi" w:eastAsia="Calibri" w:hAnsiTheme="minorHAnsi" w:cstheme="minorHAnsi"/>
          <w:b/>
          <w:spacing w:val="1"/>
          <w:sz w:val="22"/>
          <w:szCs w:val="22"/>
        </w:rPr>
        <w:t>0</w:t>
      </w:r>
      <w:r w:rsidR="009D2A07"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pacing w:val="1"/>
          <w:sz w:val="22"/>
          <w:szCs w:val="22"/>
        </w:rPr>
        <w:t>6</w:t>
      </w:r>
      <w:r w:rsidR="00767741">
        <w:rPr>
          <w:rFonts w:asciiTheme="minorHAnsi" w:eastAsia="Calibri" w:hAnsiTheme="minorHAnsi" w:cstheme="minorHAnsi"/>
          <w:b/>
          <w:sz w:val="22"/>
          <w:szCs w:val="22"/>
        </w:rPr>
        <w:t>-Aug 2017</w:t>
      </w:r>
    </w:p>
    <w:p w:rsidR="00767741" w:rsidRPr="00BF4A33" w:rsidRDefault="00767741"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z w:val="22"/>
          <w:szCs w:val="22"/>
        </w:rPr>
        <w:t>EDI An</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y</w:t>
      </w:r>
      <w:r w:rsidRPr="00BF4A33">
        <w:rPr>
          <w:rFonts w:asciiTheme="minorHAnsi" w:eastAsia="Calibri" w:hAnsiTheme="minorHAnsi" w:cstheme="minorHAnsi"/>
          <w:b/>
          <w:sz w:val="22"/>
          <w:szCs w:val="22"/>
        </w:rPr>
        <w:t>st</w:t>
      </w:r>
    </w:p>
    <w:p w:rsidR="00BF4A33" w:rsidRPr="00BF4A33" w:rsidRDefault="00BF4A33" w:rsidP="00BF4A33">
      <w:pPr>
        <w:pStyle w:val="NormalWeb"/>
        <w:spacing w:before="0" w:beforeAutospacing="0" w:after="0" w:afterAutospacing="0"/>
        <w:jc w:val="both"/>
        <w:rPr>
          <w:rFonts w:asciiTheme="minorHAnsi" w:hAnsiTheme="minorHAnsi" w:cstheme="minorHAnsi"/>
          <w:sz w:val="22"/>
          <w:szCs w:val="22"/>
        </w:rPr>
      </w:pPr>
      <w:r w:rsidRPr="00BF4A33">
        <w:rPr>
          <w:rFonts w:asciiTheme="minorHAnsi" w:hAnsiTheme="minorHAnsi" w:cstheme="minorHAnsi"/>
          <w:sz w:val="22"/>
          <w:szCs w:val="22"/>
        </w:rPr>
        <w:t>The project is to</w:t>
      </w:r>
      <w:r w:rsidRPr="00BF4A33">
        <w:rPr>
          <w:rFonts w:asciiTheme="minorHAnsi" w:hAnsiTheme="minorHAnsi" w:cstheme="minorHAnsi"/>
          <w:sz w:val="22"/>
          <w:szCs w:val="22"/>
        </w:rPr>
        <w:t xml:space="preserve"> implement, and support  Retail and supply chain EDI and EAI applications which integrate Order management, warehouse management, and transportation management, Receiving (putaway), shipping and carrier invoicing/payments data from multiple regions. </w:t>
      </w:r>
    </w:p>
    <w:p w:rsidR="008924A4" w:rsidRPr="00BF4A33" w:rsidRDefault="008924A4" w:rsidP="009D2A07">
      <w:pPr>
        <w:ind w:right="98"/>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maps to translate data from X12 format to web service messages using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General and Customized maps for Mapping, X.12 EDI transactions (810, 850, 856, 860, 304, 300, 310,315, 322, 997 EDIFACTS, SAP IDOCS,) using Map editor(Standard &amp; Extended rules, etc.)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Develop/Modify EDI maps using Gentran Integration Suite/Sterling Integrator’s Map editor.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lastRenderedPageBreak/>
        <w:t>Created business process for both inbound and outbound transactions to SAP Order to Cash (OTC) and other internal applications as per business needs using Graphical Process Modeler (GPM) and BPML in Gentran Integration Suite/Sterling Integrator.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EDI maps for X12, XML, Delimited &amp; Flat file formats and managed ERP applications development to process EDI 860, 855 &amp; 856/ASN documents for Ecova.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and implemented Sterling file gateway process.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adapters, services, service configurations and protocol setups as per business needs.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Responsible in setting up Trading Partner Identities, Document exchange, Packaging and Envelopes for both inbound and outbound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Responsible for the complete design, development and Implementation of 850, 846, 204, 990, 214, 210, 997,940, 810, 820, and 856 transaction sets.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various communications using Protocols FTP, HTTP, SMTP and AS2 with trading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Collaborate with vendors, trading partners, and internal functional teams to define EDI requirements.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Provide technical support of the EDI application, mappings, and interfaces, and testing.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Translating the data from ANSI X12 to text format in inbound process using the translator.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and configured the AS2 communication protocol for exchanging the EDI documents for trading partners with digital Signature.</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maps for EDI to XML, EDI to ODBC, XML to XML and flat file to XML transformation.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XSLT to handle special requirement needing XML translation.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UNIX shells scripts to automate FTP and SFTP process.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Converted and tested maps generated in Visual mapper to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Trouble-shooted and resolved XSLT mapping issues and adapter failures/discards.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and modified BPML to handle document archiving, failure notifications, acknowledgement reconciliations, and transaction metrics reporting.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process flow, de-enveloping and routing process for Advanced Shipment Notification (856) transactions for various trading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Perl scripts to augment trading partner specific transaction batching/splitting requirements.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Shell scripts and database scripts to automate document tracking functionality.</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Scheduling of the scripts is done using Tidal and crontab. </w:t>
      </w:r>
    </w:p>
    <w:p w:rsidR="009D2A07" w:rsidRPr="00BF4A33" w:rsidRDefault="009D2A07" w:rsidP="00BF4A33">
      <w:pPr>
        <w:ind w:left="90"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eastAsia="Calibri" w:hAnsiTheme="minorHAnsi" w:cstheme="minorHAnsi"/>
          <w:sz w:val="22"/>
          <w:szCs w:val="22"/>
        </w:rPr>
        <w:t>Sterling Integrator 5.0/5.2, GXS AI &amp; Enterprise, GXS Enterprise Gateway, GXS Trade guide, Gentran server on UNIX 6.0, MS SQL Server(SQL, T-SQL, SSIS), Oracle 9i (SQL, PL/SQL) Putty, Ultra Edit,  Solaris (KornShell scripting), Perl.</w:t>
      </w:r>
    </w:p>
    <w:p w:rsidR="007477F3" w:rsidRPr="00BF4A33" w:rsidRDefault="007477F3" w:rsidP="009D2A07">
      <w:pPr>
        <w:ind w:left="100" w:right="149"/>
        <w:rPr>
          <w:rFonts w:asciiTheme="minorHAnsi" w:eastAsia="Calibri" w:hAnsiTheme="minorHAnsi" w:cstheme="minorHAnsi"/>
          <w:b/>
          <w:spacing w:val="1"/>
          <w:sz w:val="22"/>
          <w:szCs w:val="22"/>
        </w:rPr>
      </w:pPr>
    </w:p>
    <w:p w:rsidR="008924A4" w:rsidRPr="00BF4A33" w:rsidRDefault="00BF4A33" w:rsidP="009D2A07">
      <w:pPr>
        <w:ind w:right="149"/>
        <w:rPr>
          <w:rFonts w:asciiTheme="minorHAnsi" w:eastAsia="Calibri" w:hAnsiTheme="minorHAnsi" w:cstheme="minorHAnsi"/>
          <w:sz w:val="22"/>
          <w:szCs w:val="22"/>
        </w:rPr>
      </w:pPr>
      <w:r w:rsidRPr="00767741">
        <w:rPr>
          <w:rFonts w:asciiTheme="minorHAnsi" w:hAnsiTheme="minorHAnsi" w:cstheme="minorHAnsi"/>
          <w:b/>
          <w:sz w:val="22"/>
          <w:szCs w:val="22"/>
        </w:rPr>
        <w:t>Agrium Inc, Loveland, CO</w:t>
      </w:r>
      <w:r w:rsidRPr="00BF4A33">
        <w:rPr>
          <w:rFonts w:asciiTheme="minorHAnsi" w:hAnsiTheme="minorHAnsi" w:cstheme="minorHAnsi"/>
          <w:sz w:val="22"/>
          <w:szCs w:val="22"/>
        </w:rPr>
        <w:tab/>
      </w:r>
      <w:r w:rsidR="00767741">
        <w:rPr>
          <w:rFonts w:asciiTheme="minorHAnsi" w:hAnsiTheme="minorHAnsi" w:cstheme="minorHAnsi"/>
          <w:sz w:val="22"/>
          <w:szCs w:val="22"/>
        </w:rPr>
        <w:t xml:space="preserve">                                                                                           </w:t>
      </w:r>
      <w:r w:rsidR="00BF12A3" w:rsidRPr="00BF4A33">
        <w:rPr>
          <w:rFonts w:asciiTheme="minorHAnsi" w:eastAsia="Calibri" w:hAnsiTheme="minorHAnsi" w:cstheme="minorHAnsi"/>
          <w:b/>
          <w:spacing w:val="-1"/>
          <w:sz w:val="22"/>
          <w:szCs w:val="22"/>
        </w:rPr>
        <w:t>Ju</w:t>
      </w:r>
      <w:r w:rsidR="00BF12A3" w:rsidRPr="00BF4A33">
        <w:rPr>
          <w:rFonts w:asciiTheme="minorHAnsi" w:eastAsia="Calibri" w:hAnsiTheme="minorHAnsi" w:cstheme="minorHAnsi"/>
          <w:b/>
          <w:sz w:val="22"/>
          <w:szCs w:val="22"/>
        </w:rPr>
        <w:t>n</w:t>
      </w:r>
      <w:r w:rsidR="00BF12A3" w:rsidRPr="00BF4A33">
        <w:rPr>
          <w:rFonts w:asciiTheme="minorHAnsi" w:eastAsia="Calibri" w:hAnsiTheme="minorHAnsi" w:cstheme="minorHAnsi"/>
          <w:b/>
          <w:spacing w:val="1"/>
          <w:sz w:val="22"/>
          <w:szCs w:val="22"/>
        </w:rPr>
        <w:t xml:space="preserve"> 2</w:t>
      </w:r>
      <w:r w:rsidR="00BF12A3" w:rsidRPr="00BF4A33">
        <w:rPr>
          <w:rFonts w:asciiTheme="minorHAnsi" w:eastAsia="Calibri" w:hAnsiTheme="minorHAnsi" w:cstheme="minorHAnsi"/>
          <w:b/>
          <w:spacing w:val="-2"/>
          <w:sz w:val="22"/>
          <w:szCs w:val="22"/>
        </w:rPr>
        <w:t>0</w:t>
      </w:r>
      <w:r w:rsidR="00BF12A3" w:rsidRPr="00BF4A33">
        <w:rPr>
          <w:rFonts w:asciiTheme="minorHAnsi" w:eastAsia="Calibri" w:hAnsiTheme="minorHAnsi" w:cstheme="minorHAnsi"/>
          <w:b/>
          <w:spacing w:val="1"/>
          <w:sz w:val="22"/>
          <w:szCs w:val="22"/>
        </w:rPr>
        <w:t>1</w:t>
      </w:r>
      <w:r w:rsidR="00BF12A3" w:rsidRPr="00BF4A33">
        <w:rPr>
          <w:rFonts w:asciiTheme="minorHAnsi" w:eastAsia="Calibri" w:hAnsiTheme="minorHAnsi" w:cstheme="minorHAnsi"/>
          <w:b/>
          <w:sz w:val="22"/>
          <w:szCs w:val="22"/>
        </w:rPr>
        <w:t>4 –F</w:t>
      </w:r>
      <w:r w:rsidR="00BF12A3" w:rsidRPr="00BF4A33">
        <w:rPr>
          <w:rFonts w:asciiTheme="minorHAnsi" w:eastAsia="Calibri" w:hAnsiTheme="minorHAnsi" w:cstheme="minorHAnsi"/>
          <w:b/>
          <w:spacing w:val="-1"/>
          <w:sz w:val="22"/>
          <w:szCs w:val="22"/>
        </w:rPr>
        <w:t>eb</w:t>
      </w:r>
      <w:r w:rsidR="007477F3" w:rsidRPr="00BF4A33">
        <w:rPr>
          <w:rFonts w:asciiTheme="minorHAnsi" w:eastAsia="Calibri" w:hAnsiTheme="minorHAnsi" w:cstheme="minorHAnsi"/>
          <w:b/>
          <w:sz w:val="22"/>
          <w:szCs w:val="22"/>
        </w:rPr>
        <w:t xml:space="preserve"> </w:t>
      </w:r>
      <w:r w:rsidR="00BF12A3" w:rsidRPr="00BF4A33">
        <w:rPr>
          <w:rFonts w:asciiTheme="minorHAnsi" w:eastAsia="Calibri" w:hAnsiTheme="minorHAnsi" w:cstheme="minorHAnsi"/>
          <w:b/>
          <w:spacing w:val="-1"/>
          <w:sz w:val="22"/>
          <w:szCs w:val="22"/>
        </w:rPr>
        <w:t>2</w:t>
      </w:r>
      <w:r w:rsidR="00BF12A3" w:rsidRPr="00BF4A33">
        <w:rPr>
          <w:rFonts w:asciiTheme="minorHAnsi" w:eastAsia="Calibri" w:hAnsiTheme="minorHAnsi" w:cstheme="minorHAnsi"/>
          <w:b/>
          <w:spacing w:val="1"/>
          <w:sz w:val="22"/>
          <w:szCs w:val="22"/>
        </w:rPr>
        <w:t>0</w:t>
      </w:r>
      <w:r w:rsidR="00BF12A3"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z w:val="22"/>
          <w:szCs w:val="22"/>
        </w:rPr>
        <w:t>6</w:t>
      </w:r>
    </w:p>
    <w:p w:rsidR="00767741" w:rsidRDefault="00BF12A3" w:rsidP="00767741">
      <w:pPr>
        <w:ind w:left="-270" w:right="7015" w:firstLine="270"/>
        <w:rPr>
          <w:rFonts w:asciiTheme="minorHAnsi" w:eastAsia="Calibri" w:hAnsiTheme="minorHAnsi" w:cstheme="minorHAnsi"/>
          <w:b/>
          <w:sz w:val="22"/>
          <w:szCs w:val="22"/>
        </w:rPr>
      </w:pPr>
      <w:r w:rsidRPr="00BF4A33">
        <w:rPr>
          <w:rFonts w:asciiTheme="minorHAnsi" w:eastAsia="Calibri" w:hAnsiTheme="minorHAnsi" w:cstheme="minorHAnsi"/>
          <w:b/>
          <w:sz w:val="22"/>
          <w:szCs w:val="22"/>
        </w:rPr>
        <w:t>EDI</w:t>
      </w:r>
      <w:r w:rsidR="007477F3"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An</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y</w:t>
      </w:r>
      <w:r w:rsidRPr="00BF4A33">
        <w:rPr>
          <w:rFonts w:asciiTheme="minorHAnsi" w:eastAsia="Calibri" w:hAnsiTheme="minorHAnsi" w:cstheme="minorHAnsi"/>
          <w:b/>
          <w:sz w:val="22"/>
          <w:szCs w:val="22"/>
        </w:rPr>
        <w:t>st</w:t>
      </w:r>
    </w:p>
    <w:p w:rsidR="00BF4A33" w:rsidRPr="00767741" w:rsidRDefault="00BF4A33" w:rsidP="00767741">
      <w:pPr>
        <w:pStyle w:val="NoSpacing"/>
        <w:rPr>
          <w:rFonts w:asciiTheme="minorHAnsi" w:eastAsia="Calibri" w:hAnsiTheme="minorHAnsi" w:cstheme="minorHAnsi"/>
          <w:sz w:val="22"/>
          <w:szCs w:val="22"/>
        </w:rPr>
      </w:pPr>
      <w:r w:rsidRPr="00767741">
        <w:rPr>
          <w:rFonts w:asciiTheme="minorHAnsi" w:hAnsiTheme="minorHAnsi" w:cstheme="minorHAnsi"/>
          <w:sz w:val="22"/>
          <w:szCs w:val="22"/>
        </w:rPr>
        <w:t>This project is to provide support for EDI projects in Gentran Integration Suite and Gentran Server on UNIX. The system deals with 110, 210, 810, 832, 850 and 856. Upgraded current EDI subsystem maps from GXS Enterprise to GIS 4.2.</w:t>
      </w:r>
    </w:p>
    <w:p w:rsidR="007477F3" w:rsidRPr="00BF4A33" w:rsidRDefault="007477F3" w:rsidP="009D2A07">
      <w:pPr>
        <w:ind w:left="100" w:right="65"/>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8924A4" w:rsidRPr="00767741" w:rsidRDefault="00BF12A3" w:rsidP="00767741">
      <w:pPr>
        <w:pStyle w:val="NoSpacing"/>
        <w:numPr>
          <w:ilvl w:val="0"/>
          <w:numId w:val="18"/>
        </w:numPr>
        <w:rPr>
          <w:rFonts w:asciiTheme="minorHAnsi" w:eastAsia="Calibri" w:hAnsiTheme="minorHAnsi" w:cstheme="minorHAnsi"/>
          <w:sz w:val="22"/>
          <w:szCs w:val="22"/>
        </w:rPr>
      </w:pPr>
      <w:r w:rsidRPr="00767741">
        <w:rPr>
          <w:rFonts w:asciiTheme="minorHAnsi" w:eastAsia="Calibri" w:hAnsiTheme="minorHAnsi" w:cstheme="minorHAnsi"/>
          <w:sz w:val="22"/>
          <w:szCs w:val="22"/>
        </w:rPr>
        <w:t>Gathered business requirements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through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discussion</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with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stake</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holders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and SME’s.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Coordinated with Business users in business requirement analysis, system analysis Design and development of the Integration application that supported Purchase Orders, Inbound Receipts, Advanced Shipment Notification (ASN), Inventory snapshot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Packages, Procedures Triggers and Cursors.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lastRenderedPageBreak/>
        <w:t>Involved in creation of database objects like tables, views, stored procedures, Indexes and Collections.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PL/SQL Procedures using Execute Immediate, Bulk Collect for better performance.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Extensively wrote UNIX shell scripts to automate Advanced Shipment Notification (ASN) procedures. Used AWK and SED utilities to handle trading partner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partner profiles, setup of EDI as an application output, RFC calls setup and monitoring from GIS to SAP.</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Implement and test inbound and outbound flows from GIS to SAP OTC.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extensively in sales order and ASN processes with EDI/EAI integration using GXS Enterprise Gateway.</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Track and monitor GXS Trading grid DCTS (Document Cycle Tracking System) to ensure the migration is complete.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FTP and HTTP file posting programs using Korn shell scripts.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procedures for writing the data into a flat file using UTL_FILE.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complex queries Using joins, sub queries and correlated sub queries.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Performed Unit testing for the Developed component.</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control files for loading the VSAM files into database tables using SQL*Loader.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Trading partners, created standard to application and application to standard and pass-thru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maps to translate data from X.12 format to SAP IDOC formats for Orders, Order confirmations, ASN’s, Inventory snapshots, and Inventory Transfers.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Created/modified trading partner setup in SAP using WE20 transaction.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Troubleshooted and reprocessed IDOCS. Handled discards.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Wrote UNIX shell scripts to automate handling of data discards, data errors, compliance errors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Provide Production Support for the maps developed in Gentran.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supported data Managers.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used ODBC/JDBC bridges to support Uniform Transaction identifier process to track Transaction across applications.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Involved in fine-tuning the maps to increase the performance.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Trading Partner profiles and Management of Communities in GIS 4.2.</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Creating the Business process Models as per the business requirements Using Graphical process modeller.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Envelopes for trading partner transactions.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work flows to accomplish the the Business process Models using BPML in GIS.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XSLT maps to convert xml inbound files to Rosettanet standard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Improve the models to overcome frequent issues.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with GIS AS2 edition for exchanging the EDI documents for trading partners with digital signature.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Migrated Gentran 856asn, 810invoice, 846 Inventory Snapshot from Sybase EC Map to Gentran Visual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SAP transactions BD87, WE19, W05, W02, and WE20 to process inbound and outbound IDOCS through RFC.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Troubleshooting of IDoc Errors.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Scheduling and monitoring of SAP Batch jobs Processing programs.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Validation and Sanity Testing of EDI X12 to SAP IDocs data.</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lastRenderedPageBreak/>
        <w:t>Performed Unit Testing to test the functionalities.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TOAD to view Database Objects, view and develop Database Scripts.</w:t>
      </w:r>
    </w:p>
    <w:p w:rsidR="00F5238A" w:rsidRPr="00BF4A33" w:rsidRDefault="00F5238A" w:rsidP="009D2A07">
      <w:pPr>
        <w:ind w:left="100"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hAnsiTheme="minorHAnsi" w:cstheme="minorHAnsi"/>
          <w:bCs/>
          <w:sz w:val="22"/>
          <w:szCs w:val="22"/>
        </w:rPr>
        <w:t xml:space="preserve">Gentran Integration Suite 4.2/4.3, GXS, </w:t>
      </w:r>
      <w:r w:rsidR="00BF4A33" w:rsidRPr="00BF4A33">
        <w:rPr>
          <w:rFonts w:asciiTheme="minorHAnsi" w:hAnsiTheme="minorHAnsi" w:cstheme="minorHAnsi"/>
          <w:sz w:val="22"/>
          <w:szCs w:val="22"/>
        </w:rPr>
        <w:t xml:space="preserve">Unix Shell Scripting, </w:t>
      </w:r>
      <w:r w:rsidR="00BF4A33" w:rsidRPr="00BF4A33">
        <w:rPr>
          <w:rFonts w:asciiTheme="minorHAnsi" w:hAnsiTheme="minorHAnsi" w:cstheme="minorHAnsi"/>
          <w:bCs/>
          <w:sz w:val="22"/>
          <w:szCs w:val="22"/>
        </w:rPr>
        <w:t>TOAD, SAP IDOCs, Ultra edit, EDISIM and HP UNIX, Sybase EC Map, MS SQL Server 2005.</w:t>
      </w:r>
    </w:p>
    <w:p w:rsidR="00F5238A" w:rsidRPr="00BF4A33" w:rsidRDefault="00F5238A" w:rsidP="009D2A07">
      <w:pPr>
        <w:rPr>
          <w:rFonts w:asciiTheme="minorHAnsi" w:hAnsiTheme="minorHAnsi" w:cstheme="minorHAnsi"/>
          <w:sz w:val="22"/>
          <w:szCs w:val="22"/>
        </w:rPr>
      </w:pPr>
    </w:p>
    <w:p w:rsidR="00F5238A" w:rsidRPr="00BF4A33" w:rsidRDefault="00F5238A" w:rsidP="00767741">
      <w:pPr>
        <w:ind w:right="89"/>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Me</w:t>
      </w:r>
      <w:r w:rsidRPr="00BF4A33">
        <w:rPr>
          <w:rFonts w:asciiTheme="minorHAnsi" w:eastAsia="Calibri" w:hAnsiTheme="minorHAnsi" w:cstheme="minorHAnsi"/>
          <w:b/>
          <w:spacing w:val="1"/>
          <w:sz w:val="22"/>
          <w:szCs w:val="22"/>
        </w:rPr>
        <w:t>ri</w:t>
      </w:r>
      <w:r w:rsidRPr="00BF4A33">
        <w:rPr>
          <w:rFonts w:asciiTheme="minorHAnsi" w:eastAsia="Calibri" w:hAnsiTheme="minorHAnsi" w:cstheme="minorHAnsi"/>
          <w:b/>
          <w:spacing w:val="-1"/>
          <w:sz w:val="22"/>
          <w:szCs w:val="22"/>
        </w:rPr>
        <w:t>d</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n He</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z w:val="22"/>
          <w:szCs w:val="22"/>
        </w:rPr>
        <w:t xml:space="preserve">th </w:t>
      </w:r>
      <w:r w:rsidRPr="00BF4A33">
        <w:rPr>
          <w:rFonts w:asciiTheme="minorHAnsi" w:eastAsia="Calibri" w:hAnsiTheme="minorHAnsi" w:cstheme="minorHAnsi"/>
          <w:b/>
          <w:spacing w:val="-2"/>
          <w:sz w:val="22"/>
          <w:szCs w:val="22"/>
        </w:rPr>
        <w:t>P</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an</w:t>
      </w:r>
      <w:r w:rsidRPr="00BF4A33">
        <w:rPr>
          <w:rFonts w:asciiTheme="minorHAnsi" w:eastAsia="Calibri" w:hAnsiTheme="minorHAnsi" w:cstheme="minorHAnsi"/>
          <w:b/>
          <w:sz w:val="22"/>
          <w:szCs w:val="22"/>
        </w:rPr>
        <w:t>, De</w:t>
      </w:r>
      <w:r w:rsidRPr="00BF4A33">
        <w:rPr>
          <w:rFonts w:asciiTheme="minorHAnsi" w:eastAsia="Calibri" w:hAnsiTheme="minorHAnsi" w:cstheme="minorHAnsi"/>
          <w:b/>
          <w:spacing w:val="-3"/>
          <w:sz w:val="22"/>
          <w:szCs w:val="22"/>
        </w:rPr>
        <w:t>t</w:t>
      </w:r>
      <w:r w:rsidRPr="00BF4A33">
        <w:rPr>
          <w:rFonts w:asciiTheme="minorHAnsi" w:eastAsia="Calibri" w:hAnsiTheme="minorHAnsi" w:cstheme="minorHAnsi"/>
          <w:b/>
          <w:spacing w:val="-2"/>
          <w:sz w:val="22"/>
          <w:szCs w:val="22"/>
        </w:rPr>
        <w:t>r</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t, MI                                                                                      </w:t>
      </w:r>
      <w:r w:rsidR="00767741">
        <w:rPr>
          <w:rFonts w:asciiTheme="minorHAnsi" w:eastAsia="Calibri" w:hAnsiTheme="minorHAnsi" w:cstheme="minorHAnsi"/>
          <w:b/>
          <w:sz w:val="22"/>
          <w:szCs w:val="22"/>
        </w:rPr>
        <w:t xml:space="preserve"> </w:t>
      </w:r>
      <w:r w:rsidR="00767741">
        <w:rPr>
          <w:rFonts w:asciiTheme="minorHAnsi" w:eastAsia="Calibri" w:hAnsiTheme="minorHAnsi" w:cstheme="minorHAnsi"/>
          <w:b/>
          <w:spacing w:val="-1"/>
          <w:sz w:val="22"/>
          <w:szCs w:val="22"/>
        </w:rPr>
        <w:t>June</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00767741">
        <w:rPr>
          <w:rFonts w:asciiTheme="minorHAnsi" w:eastAsia="Calibri" w:hAnsiTheme="minorHAnsi" w:cstheme="minorHAnsi"/>
          <w:b/>
          <w:sz w:val="22"/>
          <w:szCs w:val="22"/>
        </w:rPr>
        <w:t>1</w:t>
      </w:r>
      <w:r w:rsidRPr="00BF4A33">
        <w:rPr>
          <w:rFonts w:asciiTheme="minorHAnsi" w:eastAsia="Calibri" w:hAnsiTheme="minorHAnsi" w:cstheme="minorHAnsi"/>
          <w:b/>
          <w:sz w:val="22"/>
          <w:szCs w:val="22"/>
        </w:rPr>
        <w:t>-</w:t>
      </w:r>
      <w:r w:rsidR="00767741">
        <w:rPr>
          <w:rFonts w:asciiTheme="minorHAnsi" w:eastAsia="Calibri" w:hAnsiTheme="minorHAnsi" w:cstheme="minorHAnsi"/>
          <w:b/>
          <w:spacing w:val="-1"/>
          <w:sz w:val="22"/>
          <w:szCs w:val="22"/>
        </w:rPr>
        <w:t>May</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Pr="00BF4A33">
        <w:rPr>
          <w:rFonts w:asciiTheme="minorHAnsi" w:eastAsia="Calibri" w:hAnsiTheme="minorHAnsi" w:cstheme="minorHAnsi"/>
          <w:b/>
          <w:sz w:val="22"/>
          <w:szCs w:val="22"/>
        </w:rPr>
        <w:t>4</w:t>
      </w: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pacing w:val="1"/>
          <w:sz w:val="22"/>
          <w:szCs w:val="22"/>
        </w:rPr>
        <w:t>B</w:t>
      </w:r>
      <w:r w:rsidRPr="00767741">
        <w:rPr>
          <w:rFonts w:asciiTheme="minorHAnsi" w:eastAsia="Calibri" w:hAnsiTheme="minorHAnsi" w:cstheme="minorHAnsi"/>
          <w:b/>
          <w:spacing w:val="-1"/>
          <w:sz w:val="22"/>
          <w:szCs w:val="22"/>
        </w:rPr>
        <w:t>u</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ne</w:t>
      </w:r>
      <w:r w:rsidRPr="00767741">
        <w:rPr>
          <w:rFonts w:asciiTheme="minorHAnsi" w:eastAsia="Calibri" w:hAnsiTheme="minorHAnsi" w:cstheme="minorHAnsi"/>
          <w:b/>
          <w:spacing w:val="-2"/>
          <w:sz w:val="22"/>
          <w:szCs w:val="22"/>
        </w:rPr>
        <w:t>s</w:t>
      </w:r>
      <w:r w:rsidRPr="00767741">
        <w:rPr>
          <w:rFonts w:asciiTheme="minorHAnsi" w:eastAsia="Calibri" w:hAnsiTheme="minorHAnsi" w:cstheme="minorHAnsi"/>
          <w:b/>
          <w:sz w:val="22"/>
          <w:szCs w:val="22"/>
        </w:rPr>
        <w:t xml:space="preserve">s </w:t>
      </w:r>
      <w:r w:rsidRPr="00767741">
        <w:rPr>
          <w:rFonts w:asciiTheme="minorHAnsi" w:eastAsia="Calibri" w:hAnsiTheme="minorHAnsi" w:cstheme="minorHAnsi"/>
          <w:b/>
          <w:spacing w:val="-1"/>
          <w:sz w:val="22"/>
          <w:szCs w:val="22"/>
        </w:rPr>
        <w:t>Sy</w:t>
      </w:r>
      <w:r w:rsidRPr="00767741">
        <w:rPr>
          <w:rFonts w:asciiTheme="minorHAnsi" w:eastAsia="Calibri" w:hAnsiTheme="minorHAnsi" w:cstheme="minorHAnsi"/>
          <w:b/>
          <w:sz w:val="22"/>
          <w:szCs w:val="22"/>
        </w:rPr>
        <w:t xml:space="preserve">stem </w:t>
      </w:r>
      <w:r w:rsidRPr="00767741">
        <w:rPr>
          <w:rFonts w:asciiTheme="minorHAnsi" w:eastAsia="Calibri" w:hAnsiTheme="minorHAnsi" w:cstheme="minorHAnsi"/>
          <w:b/>
          <w:spacing w:val="1"/>
          <w:sz w:val="22"/>
          <w:szCs w:val="22"/>
        </w:rPr>
        <w:t>A</w:t>
      </w:r>
      <w:r w:rsidRPr="00767741">
        <w:rPr>
          <w:rFonts w:asciiTheme="minorHAnsi" w:eastAsia="Calibri" w:hAnsiTheme="minorHAnsi" w:cstheme="minorHAnsi"/>
          <w:b/>
          <w:spacing w:val="-1"/>
          <w:sz w:val="22"/>
          <w:szCs w:val="22"/>
        </w:rPr>
        <w:t>nal</w:t>
      </w:r>
      <w:r w:rsidRPr="00767741">
        <w:rPr>
          <w:rFonts w:asciiTheme="minorHAnsi" w:eastAsia="Calibri" w:hAnsiTheme="minorHAnsi" w:cstheme="minorHAnsi"/>
          <w:b/>
          <w:spacing w:val="1"/>
          <w:sz w:val="22"/>
          <w:szCs w:val="22"/>
        </w:rPr>
        <w:t>y</w:t>
      </w:r>
      <w:r w:rsidRPr="00767741">
        <w:rPr>
          <w:rFonts w:asciiTheme="minorHAnsi" w:eastAsia="Calibri" w:hAnsiTheme="minorHAnsi" w:cstheme="minorHAnsi"/>
          <w:b/>
          <w:sz w:val="22"/>
          <w:szCs w:val="22"/>
        </w:rPr>
        <w:t>st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eri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ian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 xml:space="preserve">ealth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lan is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e la</w:t>
      </w:r>
      <w:r w:rsidRPr="00BF4A33">
        <w:rPr>
          <w:rFonts w:asciiTheme="minorHAnsi" w:eastAsia="Calibri" w:hAnsiTheme="minorHAnsi" w:cstheme="minorHAnsi"/>
          <w:spacing w:val="-1"/>
          <w:sz w:val="22"/>
          <w:szCs w:val="22"/>
        </w:rPr>
        <w:t>rg</w:t>
      </w:r>
      <w:r w:rsidRPr="00BF4A33">
        <w:rPr>
          <w:rFonts w:asciiTheme="minorHAnsi" w:eastAsia="Calibri" w:hAnsiTheme="minorHAnsi" w:cstheme="minorHAnsi"/>
          <w:sz w:val="22"/>
          <w:szCs w:val="22"/>
        </w:rPr>
        <w:t xml:space="preserve">est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d H</w:t>
      </w:r>
      <w:r w:rsidRPr="00BF4A33">
        <w:rPr>
          <w:rFonts w:asciiTheme="minorHAnsi" w:eastAsia="Calibri" w:hAnsiTheme="minorHAnsi" w:cstheme="minorHAnsi"/>
          <w:b/>
          <w:spacing w:val="-1"/>
          <w:sz w:val="22"/>
          <w:szCs w:val="22"/>
        </w:rPr>
        <w:t>M</w:t>
      </w:r>
      <w:r w:rsidRPr="00BF4A33">
        <w:rPr>
          <w:rFonts w:asciiTheme="minorHAnsi" w:eastAsia="Calibri" w:hAnsiTheme="minorHAnsi" w:cstheme="minorHAnsi"/>
          <w:b/>
          <w:sz w:val="22"/>
          <w:szCs w:val="22"/>
        </w:rPr>
        <w:t xml:space="preserve">O </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n the State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ch</w:t>
      </w:r>
      <w:r w:rsidRPr="00BF4A33">
        <w:rPr>
          <w:rFonts w:asciiTheme="minorHAnsi" w:eastAsia="Calibri" w:hAnsiTheme="minorHAnsi" w:cstheme="minorHAnsi"/>
          <w:spacing w:val="-1"/>
          <w:sz w:val="22"/>
          <w:szCs w:val="22"/>
        </w:rPr>
        <w:t>ig</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g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ealth ca</w:t>
      </w:r>
      <w:r w:rsidRPr="00BF4A33">
        <w:rPr>
          <w:rFonts w:asciiTheme="minorHAnsi" w:eastAsia="Calibri" w:hAnsiTheme="minorHAnsi" w:cstheme="minorHAnsi"/>
          <w:spacing w:val="1"/>
          <w:sz w:val="22"/>
          <w:szCs w:val="22"/>
        </w:rPr>
        <w:t>r</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caid enroll</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es th</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ug</w:t>
      </w:r>
      <w:r w:rsidRPr="00BF4A33">
        <w:rPr>
          <w:rFonts w:asciiTheme="minorHAnsi" w:eastAsia="Calibri" w:hAnsiTheme="minorHAnsi" w:cstheme="minorHAnsi"/>
          <w:sz w:val="22"/>
          <w:szCs w:val="22"/>
        </w:rPr>
        <w:t xml:space="preserve">h a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tr</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ct w</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 xml:space="preserve">th the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ic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 xml:space="preserve">an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epa</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 xml:space="preserve">t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un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y Heal</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h </w:t>
      </w:r>
      <w:r w:rsidRPr="00BF4A33">
        <w:rPr>
          <w:rFonts w:asciiTheme="minorHAnsi" w:eastAsia="Calibri" w:hAnsiTheme="minorHAnsi" w:cstheme="minorHAnsi"/>
          <w:spacing w:val="1"/>
          <w:sz w:val="22"/>
          <w:szCs w:val="22"/>
        </w:rPr>
        <w:t>(</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The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je</w:t>
      </w:r>
      <w:r w:rsidRPr="00BF4A33">
        <w:rPr>
          <w:rFonts w:asciiTheme="minorHAnsi" w:eastAsia="Calibri" w:hAnsiTheme="minorHAnsi" w:cstheme="minorHAnsi"/>
          <w:spacing w:val="1"/>
          <w:sz w:val="22"/>
          <w:szCs w:val="22"/>
        </w:rPr>
        <w:t>c</w:t>
      </w:r>
      <w:r w:rsidRPr="00BF4A33">
        <w:rPr>
          <w:rFonts w:asciiTheme="minorHAnsi" w:eastAsia="Calibri" w:hAnsiTheme="minorHAnsi" w:cstheme="minorHAnsi"/>
          <w:sz w:val="22"/>
          <w:szCs w:val="22"/>
        </w:rPr>
        <w:t>t w</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 their s</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m f</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m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4</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w:t>
      </w:r>
      <w:r w:rsidRPr="00BF4A33">
        <w:rPr>
          <w:rFonts w:asciiTheme="minorHAnsi" w:eastAsia="Calibri" w:hAnsiTheme="minorHAnsi" w:cstheme="minorHAnsi"/>
          <w:sz w:val="22"/>
          <w:szCs w:val="22"/>
        </w:rPr>
        <w:t xml:space="preserve">0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5</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10</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 xml:space="preserve">p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alysis was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 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 ch</w:t>
      </w:r>
      <w:r w:rsidRPr="00BF4A33">
        <w:rPr>
          <w:rFonts w:asciiTheme="minorHAnsi" w:eastAsia="Calibri" w:hAnsiTheme="minorHAnsi" w:cstheme="minorHAnsi"/>
          <w:spacing w:val="-1"/>
          <w:sz w:val="22"/>
          <w:szCs w:val="22"/>
        </w:rPr>
        <w:t>ang</w:t>
      </w:r>
      <w:r w:rsidRPr="00BF4A33">
        <w:rPr>
          <w:rFonts w:asciiTheme="minorHAnsi" w:eastAsia="Calibri" w:hAnsiTheme="minorHAnsi" w:cstheme="minorHAnsi"/>
          <w:sz w:val="22"/>
          <w:szCs w:val="22"/>
        </w:rPr>
        <w:t>es w</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e 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entif</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ed </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 xml:space="preserve">o as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o a</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sist in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d </w:t>
      </w:r>
      <w:r w:rsidRPr="00BF4A33">
        <w:rPr>
          <w:rFonts w:asciiTheme="minorHAnsi" w:eastAsia="Calibri" w:hAnsiTheme="minorHAnsi" w:cstheme="minorHAnsi"/>
          <w:b/>
          <w:spacing w:val="-1"/>
          <w:sz w:val="22"/>
          <w:szCs w:val="22"/>
        </w:rPr>
        <w:t>Mana</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e</w:t>
      </w:r>
      <w:r w:rsidRPr="00BF4A33">
        <w:rPr>
          <w:rFonts w:asciiTheme="minorHAnsi" w:eastAsia="Calibri" w:hAnsiTheme="minorHAnsi" w:cstheme="minorHAnsi"/>
          <w:b/>
          <w:spacing w:val="-2"/>
          <w:sz w:val="22"/>
          <w:szCs w:val="22"/>
        </w:rPr>
        <w:t>m</w:t>
      </w:r>
      <w:r w:rsidRPr="00BF4A33">
        <w:rPr>
          <w:rFonts w:asciiTheme="minorHAnsi" w:eastAsia="Calibri" w:hAnsiTheme="minorHAnsi" w:cstheme="minorHAnsi"/>
          <w:b/>
          <w:spacing w:val="-1"/>
          <w:sz w:val="22"/>
          <w:szCs w:val="22"/>
        </w:rPr>
        <w:t>en</w:t>
      </w:r>
      <w:r w:rsidRPr="00BF4A33">
        <w:rPr>
          <w:rFonts w:asciiTheme="minorHAnsi" w:eastAsia="Calibri" w:hAnsiTheme="minorHAnsi" w:cstheme="minorHAnsi"/>
          <w:b/>
          <w:sz w:val="22"/>
          <w:szCs w:val="22"/>
        </w:rPr>
        <w:t xml:space="preserve">t </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f</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z w:val="22"/>
          <w:szCs w:val="22"/>
        </w:rPr>
        <w:t xml:space="preserve">mation </w:t>
      </w:r>
      <w:r w:rsidRPr="00BF4A33">
        <w:rPr>
          <w:rFonts w:asciiTheme="minorHAnsi" w:eastAsia="Calibri" w:hAnsiTheme="minorHAnsi" w:cstheme="minorHAnsi"/>
          <w:b/>
          <w:spacing w:val="-1"/>
          <w:sz w:val="22"/>
          <w:szCs w:val="22"/>
        </w:rPr>
        <w:t>Sy</w:t>
      </w:r>
      <w:r w:rsidRPr="00BF4A33">
        <w:rPr>
          <w:rFonts w:asciiTheme="minorHAnsi" w:eastAsia="Calibri" w:hAnsiTheme="minorHAnsi" w:cstheme="minorHAnsi"/>
          <w:b/>
          <w:sz w:val="22"/>
          <w:szCs w:val="22"/>
        </w:rPr>
        <w:t xml:space="preserve">stem </w:t>
      </w:r>
      <w:r w:rsidRPr="00BF4A33">
        <w:rPr>
          <w:rFonts w:asciiTheme="minorHAnsi" w:eastAsia="Calibri" w:hAnsiTheme="minorHAnsi" w:cstheme="minorHAnsi"/>
          <w:b/>
          <w:spacing w:val="-2"/>
          <w:sz w:val="22"/>
          <w:szCs w:val="22"/>
        </w:rPr>
        <w:t>(</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to 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ly with </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w stan</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ar</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nd</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ed by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w:t>
      </w:r>
    </w:p>
    <w:p w:rsidR="00F5238A" w:rsidRPr="00BF4A33" w:rsidRDefault="00F5238A" w:rsidP="009D2A07">
      <w:pPr>
        <w:ind w:left="100" w:right="66"/>
        <w:rPr>
          <w:rFonts w:asciiTheme="minorHAnsi" w:eastAsia="Calibri" w:hAnsiTheme="minorHAnsi" w:cstheme="minorHAnsi"/>
          <w:sz w:val="22"/>
          <w:szCs w:val="22"/>
        </w:rPr>
      </w:pP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requirement-gathering phase and project plan.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requirements analysis, design and developing technical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full HIPAA compliance lifecycle from gap analysis, mapping, implementation and testing for processing of Medicaid Claims.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gap analysis in changing old MMIS and Involved in testing new MMIS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Was  instrumental  in  writing  the  Requirement  documents  for  Facets  Claim  Module for  MMIS  Claims  and enrollment process. </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Created Simulations and wrote requirements using iRise studio.</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243658" w:rsidRPr="00BF4A33" w:rsidRDefault="00243658" w:rsidP="009D2A07">
      <w:pPr>
        <w:pStyle w:val="ListParagraph"/>
        <w:numPr>
          <w:ilvl w:val="0"/>
          <w:numId w:val="2"/>
        </w:numPr>
        <w:ind w:right="27"/>
        <w:rPr>
          <w:rFonts w:asciiTheme="minorHAnsi" w:hAnsiTheme="minorHAnsi" w:cstheme="minorHAnsi"/>
          <w:color w:val="000000" w:themeColor="text1"/>
          <w:sz w:val="22"/>
          <w:szCs w:val="22"/>
          <w:shd w:val="clear" w:color="auto" w:fill="FFFFFF"/>
        </w:rPr>
      </w:pPr>
      <w:r w:rsidRPr="00BF4A33">
        <w:rPr>
          <w:rFonts w:asciiTheme="minorHAnsi" w:hAnsiTheme="minorHAnsi" w:cstheme="minorHAnsi"/>
          <w:color w:val="000000" w:themeColor="text1"/>
          <w:sz w:val="22"/>
          <w:szCs w:val="22"/>
          <w:shd w:val="clear" w:color="auto" w:fill="FFFFFF"/>
        </w:rPr>
        <w:t>Validating the Log Files (999, x12,) for 834/820,277CA, 837IB and 835 Transactions in UNIX and HTM (Healthcare Transaction Manager).</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upgrading HMO Medicare EDI and reporting.</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managing and billing Medicare, Commercial HMO/PPO claims on a daily basis.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creating BRD and FRD for Medicaid managed care requirements and documenting them.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Acted as a SME for the application team and the Infrastructure team.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Gathered managed care specific business requirements from several different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Used RequisitePro for writing/analyzing project vision, goals, specifications and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the testing of web portal of New MMIS system.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Back-end Testing using PL/SQL for Database Validation.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gap analysis by matching the requirements for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Matched the requirements for programs such as Medicare and Medicaid, which are part of the Social Security Act.</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lastRenderedPageBreak/>
        <w:t>Held regular JAD meetings with the system architects, developers, database developers, quality testers during the entire project to assure that the critical as well as the minute details of the project were discussed and issues were resolved beforehand.</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Worked With HIPAA compliant ANSI X12 837 formats for both professional claims and institutional claims.</w:t>
      </w:r>
    </w:p>
    <w:p w:rsidR="00F5238A" w:rsidRPr="00BF4A33" w:rsidRDefault="00F5238A" w:rsidP="009D2A07">
      <w:pPr>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UM</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,RU</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Req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 xml:space="preserve">isite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se, F</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ts, Rat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Clear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 Ex</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 xml:space="preserve">el, SQL,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B2</w:t>
      </w:r>
      <w:r w:rsidRPr="00BF4A33">
        <w:rPr>
          <w:rFonts w:asciiTheme="minorHAnsi" w:eastAsia="Calibri" w:hAnsiTheme="minorHAnsi" w:cstheme="minorHAnsi"/>
          <w:sz w:val="22"/>
          <w:szCs w:val="22"/>
        </w:rPr>
        <w:t>, Crys</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al re</w:t>
      </w:r>
      <w:r w:rsidRPr="00BF4A33">
        <w:rPr>
          <w:rFonts w:asciiTheme="minorHAnsi" w:eastAsia="Calibri" w:hAnsiTheme="minorHAnsi" w:cstheme="minorHAnsi"/>
          <w:spacing w:val="-3"/>
          <w:sz w:val="22"/>
          <w:szCs w:val="22"/>
        </w:rPr>
        <w:t>p</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rt, </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P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al</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ty Center</w:t>
      </w:r>
    </w:p>
    <w:p w:rsidR="00F5238A" w:rsidRPr="00BF4A33" w:rsidRDefault="00F5238A" w:rsidP="009D2A07">
      <w:pPr>
        <w:rPr>
          <w:rFonts w:asciiTheme="minorHAnsi" w:hAnsiTheme="minorHAnsi" w:cstheme="minorHAnsi"/>
          <w:sz w:val="22"/>
          <w:szCs w:val="22"/>
        </w:rPr>
      </w:pPr>
    </w:p>
    <w:p w:rsidR="00F5238A" w:rsidRPr="00BF4A33" w:rsidRDefault="00F5238A" w:rsidP="009D2A07">
      <w:pPr>
        <w:ind w:right="106"/>
        <w:rPr>
          <w:rFonts w:asciiTheme="minorHAnsi" w:eastAsia="Calibri" w:hAnsiTheme="minorHAnsi" w:cstheme="minorHAnsi"/>
          <w:sz w:val="22"/>
          <w:szCs w:val="22"/>
        </w:rPr>
      </w:pPr>
    </w:p>
    <w:sectPr w:rsidR="00F5238A" w:rsidRPr="00BF4A33" w:rsidSect="00BF4A33">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6182"/>
    <w:multiLevelType w:val="hybridMultilevel"/>
    <w:tmpl w:val="E88E1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87244"/>
    <w:multiLevelType w:val="hybridMultilevel"/>
    <w:tmpl w:val="FC6A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5">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4A57AB"/>
    <w:multiLevelType w:val="hybridMultilevel"/>
    <w:tmpl w:val="3A38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AF4A6F"/>
    <w:multiLevelType w:val="hybridMultilevel"/>
    <w:tmpl w:val="94D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10A6D"/>
    <w:multiLevelType w:val="hybridMultilevel"/>
    <w:tmpl w:val="4F54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FE36F7"/>
    <w:multiLevelType w:val="hybridMultilevel"/>
    <w:tmpl w:val="273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6">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num w:numId="1">
    <w:abstractNumId w:val="14"/>
  </w:num>
  <w:num w:numId="2">
    <w:abstractNumId w:val="1"/>
  </w:num>
  <w:num w:numId="3">
    <w:abstractNumId w:val="12"/>
  </w:num>
  <w:num w:numId="4">
    <w:abstractNumId w:val="16"/>
  </w:num>
  <w:num w:numId="5">
    <w:abstractNumId w:val="9"/>
  </w:num>
  <w:num w:numId="6">
    <w:abstractNumId w:val="2"/>
  </w:num>
  <w:num w:numId="7">
    <w:abstractNumId w:val="11"/>
  </w:num>
  <w:num w:numId="8">
    <w:abstractNumId w:val="5"/>
  </w:num>
  <w:num w:numId="9">
    <w:abstractNumId w:val="15"/>
  </w:num>
  <w:num w:numId="10">
    <w:abstractNumId w:val="17"/>
  </w:num>
  <w:num w:numId="11">
    <w:abstractNumId w:val="4"/>
  </w:num>
  <w:num w:numId="12">
    <w:abstractNumId w:val="13"/>
  </w:num>
  <w:num w:numId="13">
    <w:abstractNumId w:val="0"/>
  </w:num>
  <w:num w:numId="14">
    <w:abstractNumId w:val="6"/>
  </w:num>
  <w:num w:numId="15">
    <w:abstractNumId w:val="8"/>
  </w:num>
  <w:num w:numId="16">
    <w:abstractNumId w:val="10"/>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4A4"/>
    <w:rsid w:val="000A2113"/>
    <w:rsid w:val="00111167"/>
    <w:rsid w:val="001B058D"/>
    <w:rsid w:val="00243658"/>
    <w:rsid w:val="00657FB2"/>
    <w:rsid w:val="007477F3"/>
    <w:rsid w:val="00767741"/>
    <w:rsid w:val="007D7B73"/>
    <w:rsid w:val="00840898"/>
    <w:rsid w:val="008924A4"/>
    <w:rsid w:val="008B3407"/>
    <w:rsid w:val="008C2D7D"/>
    <w:rsid w:val="009B671C"/>
    <w:rsid w:val="009D2A07"/>
    <w:rsid w:val="00AE2F3B"/>
    <w:rsid w:val="00B66659"/>
    <w:rsid w:val="00BF12A3"/>
    <w:rsid w:val="00BF4A33"/>
    <w:rsid w:val="00F5238A"/>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locked/>
    <w:rsid w:val="00243658"/>
  </w:style>
  <w:style w:type="paragraph" w:styleId="NormalWeb">
    <w:name w:val="Normal (Web)"/>
    <w:basedOn w:val="Normal"/>
    <w:uiPriority w:val="99"/>
    <w:rsid w:val="00BF4A33"/>
    <w:pPr>
      <w:spacing w:before="100" w:beforeAutospacing="1" w:after="100" w:afterAutospacing="1"/>
    </w:pPr>
    <w:rPr>
      <w:sz w:val="24"/>
      <w:szCs w:val="24"/>
    </w:rPr>
  </w:style>
  <w:style w:type="paragraph" w:styleId="Header">
    <w:name w:val="header"/>
    <w:basedOn w:val="Normal"/>
    <w:link w:val="HeaderChar"/>
    <w:uiPriority w:val="99"/>
    <w:rsid w:val="00BF4A33"/>
    <w:pPr>
      <w:tabs>
        <w:tab w:val="center" w:pos="4320"/>
        <w:tab w:val="right" w:pos="8640"/>
      </w:tabs>
    </w:pPr>
  </w:style>
  <w:style w:type="character" w:customStyle="1" w:styleId="HeaderChar">
    <w:name w:val="Header Char"/>
    <w:basedOn w:val="DefaultParagraphFont"/>
    <w:link w:val="Header"/>
    <w:uiPriority w:val="99"/>
    <w:rsid w:val="00BF4A33"/>
  </w:style>
  <w:style w:type="paragraph" w:styleId="NoSpacing">
    <w:name w:val="No Spacing"/>
    <w:uiPriority w:val="1"/>
    <w:qFormat/>
    <w:rsid w:val="00BF4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locked/>
    <w:rsid w:val="00243658"/>
  </w:style>
  <w:style w:type="paragraph" w:styleId="NormalWeb">
    <w:name w:val="Normal (Web)"/>
    <w:basedOn w:val="Normal"/>
    <w:uiPriority w:val="99"/>
    <w:rsid w:val="00BF4A33"/>
    <w:pPr>
      <w:spacing w:before="100" w:beforeAutospacing="1" w:after="100" w:afterAutospacing="1"/>
    </w:pPr>
    <w:rPr>
      <w:sz w:val="24"/>
      <w:szCs w:val="24"/>
    </w:rPr>
  </w:style>
  <w:style w:type="paragraph" w:styleId="Header">
    <w:name w:val="header"/>
    <w:basedOn w:val="Normal"/>
    <w:link w:val="HeaderChar"/>
    <w:uiPriority w:val="99"/>
    <w:rsid w:val="00BF4A33"/>
    <w:pPr>
      <w:tabs>
        <w:tab w:val="center" w:pos="4320"/>
        <w:tab w:val="right" w:pos="8640"/>
      </w:tabs>
    </w:pPr>
  </w:style>
  <w:style w:type="character" w:customStyle="1" w:styleId="HeaderChar">
    <w:name w:val="Header Char"/>
    <w:basedOn w:val="DefaultParagraphFont"/>
    <w:link w:val="Header"/>
    <w:uiPriority w:val="99"/>
    <w:rsid w:val="00BF4A33"/>
  </w:style>
  <w:style w:type="paragraph" w:styleId="NoSpacing">
    <w:name w:val="No Spacing"/>
    <w:uiPriority w:val="1"/>
    <w:qFormat/>
    <w:rsid w:val="00B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abosman9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dcterms:created xsi:type="dcterms:W3CDTF">2017-09-12T15:53:00Z</dcterms:created>
  <dcterms:modified xsi:type="dcterms:W3CDTF">2017-09-12T15:53:00Z</dcterms:modified>
</cp:coreProperties>
</file>