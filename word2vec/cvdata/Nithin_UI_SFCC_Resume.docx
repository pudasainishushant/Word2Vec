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177" w:rsidRDefault="004C6177" w:rsidP="004C6177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eastAsiaTheme="minorHAnsi" w:hAnsiTheme="majorHAnsi" w:cstheme="minorHAnsi"/>
          <w:b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1005193" cy="590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_Certif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180" cy="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77" w:rsidRDefault="00270769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eastAsiaTheme="minorHAnsi" w:hAnsiTheme="majorHAnsi" w:cstheme="minorHAnsi"/>
          <w:b/>
        </w:rPr>
      </w:pPr>
      <w:r w:rsidRPr="00866E33">
        <w:rPr>
          <w:rFonts w:asciiTheme="majorHAnsi" w:eastAsiaTheme="minorHAnsi" w:hAnsiTheme="majorHAnsi" w:cstheme="minorHAnsi"/>
          <w:b/>
        </w:rPr>
        <w:t>Nithin Kumar Yeluguri</w:t>
      </w:r>
    </w:p>
    <w:p w:rsidR="00D623F2" w:rsidRDefault="004C6177" w:rsidP="00D623F2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Theme="majorHAnsi" w:eastAsiaTheme="minorHAnsi" w:hAnsiTheme="majorHAnsi" w:cstheme="minorHAnsi"/>
          <w:b/>
        </w:rPr>
        <w:t xml:space="preserve">  UI Developer  </w:t>
      </w:r>
    </w:p>
    <w:p w:rsidR="00D623F2" w:rsidRPr="00D623F2" w:rsidRDefault="0022355E" w:rsidP="00D623F2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hyperlink r:id="rId9" w:history="1">
        <w:r w:rsidR="00D623F2" w:rsidRPr="006A6519">
          <w:rPr>
            <w:rStyle w:val="Hyperlink"/>
            <w:rFonts w:cstheme="minorHAnsi"/>
            <w:b/>
            <w:sz w:val="24"/>
            <w:szCs w:val="24"/>
          </w:rPr>
          <w:t>Nithinyeluguri0211@gmail.com</w:t>
        </w:r>
      </w:hyperlink>
    </w:p>
    <w:p w:rsidR="00B158B6" w:rsidRPr="00866E33" w:rsidRDefault="00B158B6" w:rsidP="004C6177">
      <w:pPr>
        <w:pStyle w:val="NoSpacing"/>
        <w:pBdr>
          <w:bottom w:val="single" w:sz="4" w:space="1" w:color="auto"/>
        </w:pBdr>
        <w:tabs>
          <w:tab w:val="left" w:pos="90"/>
          <w:tab w:val="left" w:pos="360"/>
        </w:tabs>
        <w:jc w:val="both"/>
        <w:rPr>
          <w:rFonts w:asciiTheme="majorHAnsi" w:hAnsiTheme="majorHAnsi" w:cstheme="minorHAnsi"/>
          <w:b/>
        </w:rPr>
      </w:pPr>
      <w:bookmarkStart w:id="0" w:name="_GoBack"/>
      <w:bookmarkEnd w:id="0"/>
    </w:p>
    <w:p w:rsidR="00B158B6" w:rsidRPr="00866E33" w:rsidRDefault="00B158B6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</w:p>
    <w:p w:rsidR="00080E1E" w:rsidRPr="00866E33" w:rsidRDefault="0018342F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  <w:u w:val="single"/>
        </w:rPr>
      </w:pPr>
      <w:r w:rsidRPr="00866E33">
        <w:rPr>
          <w:rFonts w:asciiTheme="majorHAnsi" w:hAnsiTheme="majorHAnsi" w:cstheme="minorHAnsi"/>
          <w:b/>
          <w:u w:val="single"/>
        </w:rPr>
        <w:t>PROFESSIONAL SUMMARY</w:t>
      </w:r>
      <w:r w:rsidR="00B77FF8" w:rsidRPr="00866E33">
        <w:rPr>
          <w:rFonts w:asciiTheme="majorHAnsi" w:hAnsiTheme="majorHAnsi" w:cstheme="minorHAnsi"/>
          <w:b/>
          <w:u w:val="single"/>
        </w:rPr>
        <w:t>:</w:t>
      </w:r>
    </w:p>
    <w:p w:rsidR="00565D9F" w:rsidRPr="00866E33" w:rsidRDefault="00565D9F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  <w:u w:val="single"/>
        </w:rPr>
      </w:pPr>
    </w:p>
    <w:p w:rsidR="004C551D" w:rsidRPr="00866E33" w:rsidRDefault="00C62C30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>Over 8</w:t>
      </w:r>
      <w:r w:rsidR="00C201D8" w:rsidRPr="00866E33">
        <w:rPr>
          <w:rFonts w:asciiTheme="majorHAnsi" w:hAnsiTheme="majorHAnsi" w:cstheme="minorHAnsi"/>
        </w:rPr>
        <w:t xml:space="preserve"> years of Extensive programming experience in developing Web based applications</w:t>
      </w:r>
      <w:r w:rsidR="008C60F1" w:rsidRPr="00866E33">
        <w:rPr>
          <w:rFonts w:asciiTheme="majorHAnsi" w:hAnsiTheme="majorHAnsi" w:cstheme="minorHAnsi"/>
        </w:rPr>
        <w:t>,API’s</w:t>
      </w:r>
      <w:r w:rsidR="00C201D8" w:rsidRPr="00866E33">
        <w:rPr>
          <w:rFonts w:asciiTheme="majorHAnsi" w:hAnsiTheme="majorHAnsi" w:cstheme="minorHAnsi"/>
        </w:rPr>
        <w:t xml:space="preserve"> and Client-Server technologies using JSP,</w:t>
      </w:r>
      <w:r w:rsidR="007916C9" w:rsidRPr="00866E33">
        <w:rPr>
          <w:rFonts w:asciiTheme="majorHAnsi" w:hAnsiTheme="majorHAnsi" w:cstheme="minorHAnsi"/>
        </w:rPr>
        <w:t xml:space="preserve"> JAVA,</w:t>
      </w:r>
      <w:r w:rsidR="00C201D8" w:rsidRPr="00866E33">
        <w:rPr>
          <w:rFonts w:asciiTheme="majorHAnsi" w:hAnsiTheme="majorHAnsi" w:cstheme="minorHAnsi"/>
        </w:rPr>
        <w:t xml:space="preserve"> Servlets,</w:t>
      </w:r>
      <w:r w:rsidR="002C09C9" w:rsidRPr="00866E33">
        <w:rPr>
          <w:rFonts w:asciiTheme="majorHAnsi" w:hAnsiTheme="majorHAnsi" w:cstheme="minorHAnsi"/>
        </w:rPr>
        <w:t xml:space="preserve"> JDBC, JSTL,</w:t>
      </w:r>
      <w:r w:rsidR="00C201D8" w:rsidRPr="00866E33">
        <w:rPr>
          <w:rFonts w:asciiTheme="majorHAnsi" w:hAnsiTheme="majorHAnsi" w:cstheme="minorHAnsi"/>
        </w:rPr>
        <w:t xml:space="preserve"> JavaScript,</w:t>
      </w:r>
      <w:r w:rsidR="002C09C9" w:rsidRPr="00866E33">
        <w:rPr>
          <w:rFonts w:asciiTheme="majorHAnsi" w:hAnsiTheme="majorHAnsi" w:cstheme="minorHAnsi"/>
        </w:rPr>
        <w:t xml:space="preserve"> Node.</w:t>
      </w:r>
      <w:r w:rsidR="0091189F" w:rsidRPr="00866E33">
        <w:rPr>
          <w:rFonts w:asciiTheme="majorHAnsi" w:hAnsiTheme="majorHAnsi" w:cstheme="minorHAnsi"/>
        </w:rPr>
        <w:t>js,</w:t>
      </w:r>
      <w:r w:rsidR="00C201D8" w:rsidRPr="00866E33">
        <w:rPr>
          <w:rFonts w:asciiTheme="majorHAnsi" w:hAnsiTheme="majorHAnsi" w:cstheme="minorHAnsi"/>
        </w:rPr>
        <w:t xml:space="preserve"> HTML, CSS, Catal</w:t>
      </w:r>
      <w:r w:rsidR="007916C9" w:rsidRPr="00866E33">
        <w:rPr>
          <w:rFonts w:asciiTheme="majorHAnsi" w:hAnsiTheme="majorHAnsi" w:cstheme="minorHAnsi"/>
        </w:rPr>
        <w:t>yst, Template Toolkit, Django, j</w:t>
      </w:r>
      <w:r w:rsidR="00C201D8" w:rsidRPr="00866E33">
        <w:rPr>
          <w:rFonts w:asciiTheme="majorHAnsi" w:hAnsiTheme="majorHAnsi" w:cstheme="minorHAnsi"/>
        </w:rPr>
        <w:t>Query,</w:t>
      </w:r>
      <w:r w:rsidR="0058224B" w:rsidRPr="00866E33">
        <w:rPr>
          <w:rFonts w:asciiTheme="majorHAnsi" w:hAnsiTheme="majorHAnsi" w:cstheme="minorHAnsi"/>
        </w:rPr>
        <w:t xml:space="preserve"> Angular.js, Node.js,</w:t>
      </w:r>
      <w:r w:rsidR="00C201D8" w:rsidRPr="00866E33">
        <w:rPr>
          <w:rFonts w:asciiTheme="majorHAnsi" w:hAnsiTheme="majorHAnsi" w:cstheme="minorHAnsi"/>
        </w:rPr>
        <w:t xml:space="preserve"> Knoutout.js, XHTML/DHTML &amp; XML.</w:t>
      </w:r>
    </w:p>
    <w:p w:rsidR="008C60F1" w:rsidRPr="00866E33" w:rsidRDefault="008C60F1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>Extensive experience on Salesforce Cloud commerce.</w:t>
      </w:r>
    </w:p>
    <w:p w:rsidR="002C09C9" w:rsidRPr="00866E33" w:rsidRDefault="004C551D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>Experienced as a UI, UX designer, rich user interface design, development, documentation, web2.0 specifications, standards, media (screen, mobile, touch interface) compatibilities, applicationarchitecture, visual design, project and team management.</w:t>
      </w:r>
    </w:p>
    <w:p w:rsidR="002C09C9" w:rsidRPr="00866E33" w:rsidRDefault="002C09C9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>Working Experience in different modules of Spring Application Framework (Spring Core, Spring Data, Spring JDBC, Spring Hibernate, Spring MVC, Spring AOP, Spring REST).</w:t>
      </w:r>
    </w:p>
    <w:p w:rsidR="00C201D8" w:rsidRPr="00866E33" w:rsidRDefault="00C201D8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 xml:space="preserve">Always being abreast on the versions HTML5 and CSS3. Implementing the new elements for better working of forms and validation. </w:t>
      </w:r>
    </w:p>
    <w:p w:rsidR="00C201D8" w:rsidRPr="00866E33" w:rsidRDefault="00C201D8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 xml:space="preserve">Exposure to Application Servers like </w:t>
      </w:r>
      <w:r w:rsidR="00CA61A4" w:rsidRPr="00866E33">
        <w:rPr>
          <w:rFonts w:asciiTheme="majorHAnsi" w:hAnsiTheme="majorHAnsi" w:cstheme="minorHAnsi"/>
        </w:rPr>
        <w:t>ApacheTomcat Web Server,</w:t>
      </w:r>
      <w:r w:rsidRPr="00866E33">
        <w:rPr>
          <w:rFonts w:asciiTheme="majorHAnsi" w:hAnsiTheme="majorHAnsi" w:cstheme="minorHAnsi"/>
        </w:rPr>
        <w:t xml:space="preserve">Web </w:t>
      </w:r>
      <w:r w:rsidR="00CA61A4" w:rsidRPr="00866E33">
        <w:rPr>
          <w:rFonts w:asciiTheme="majorHAnsi" w:hAnsiTheme="majorHAnsi" w:cstheme="minorHAnsi"/>
        </w:rPr>
        <w:t>Logic, IBM Web Sphere and JBoss.</w:t>
      </w:r>
    </w:p>
    <w:p w:rsidR="00C201D8" w:rsidRPr="00866E33" w:rsidRDefault="00C201D8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 xml:space="preserve">Experienced in front end and middle ware frameworks like JSF, GWT, AJAX, EJBs and JUnit. </w:t>
      </w:r>
    </w:p>
    <w:p w:rsidR="00CD099F" w:rsidRPr="00866E33" w:rsidRDefault="00CD099F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 xml:space="preserve">Knowledgeable with RDBMS concepts like writing SQL Queries. Working experience of Relational DBMS like MySQL, Oracle SQL PL/SQL, SQL Server (MS SQL), DB2, </w:t>
      </w:r>
      <w:r w:rsidR="0036245A" w:rsidRPr="00866E33">
        <w:rPr>
          <w:rFonts w:asciiTheme="majorHAnsi" w:hAnsiTheme="majorHAnsi" w:cstheme="minorHAnsi"/>
        </w:rPr>
        <w:t>PostGre</w:t>
      </w:r>
      <w:r w:rsidRPr="00866E33">
        <w:rPr>
          <w:rFonts w:asciiTheme="majorHAnsi" w:hAnsiTheme="majorHAnsi" w:cstheme="minorHAnsi"/>
        </w:rPr>
        <w:t>-SQL and NoSQL DBMS like MongoDB.</w:t>
      </w:r>
    </w:p>
    <w:p w:rsidR="00C201D8" w:rsidRPr="00866E33" w:rsidRDefault="00C201D8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 xml:space="preserve">Experience in Content Management Systems. </w:t>
      </w:r>
    </w:p>
    <w:p w:rsidR="00C201D8" w:rsidRPr="00866E33" w:rsidRDefault="00C201D8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>Experienced working with</w:t>
      </w:r>
      <w:r w:rsidR="00B72BB8" w:rsidRPr="00866E33">
        <w:rPr>
          <w:rFonts w:asciiTheme="majorHAnsi" w:hAnsiTheme="majorHAnsi" w:cstheme="minorHAnsi"/>
        </w:rPr>
        <w:t xml:space="preserve"> Node</w:t>
      </w:r>
      <w:r w:rsidR="0058224B" w:rsidRPr="00866E33">
        <w:rPr>
          <w:rFonts w:asciiTheme="majorHAnsi" w:hAnsiTheme="majorHAnsi" w:cstheme="minorHAnsi"/>
        </w:rPr>
        <w:t>.</w:t>
      </w:r>
      <w:r w:rsidR="00B72BB8" w:rsidRPr="00866E33">
        <w:rPr>
          <w:rFonts w:asciiTheme="majorHAnsi" w:hAnsiTheme="majorHAnsi" w:cstheme="minorHAnsi"/>
        </w:rPr>
        <w:t xml:space="preserve">js, </w:t>
      </w:r>
      <w:r w:rsidR="0058224B" w:rsidRPr="00866E33">
        <w:rPr>
          <w:rFonts w:asciiTheme="majorHAnsi" w:hAnsiTheme="majorHAnsi" w:cstheme="minorHAnsi"/>
        </w:rPr>
        <w:t>Angular.js, Back bone.</w:t>
      </w:r>
      <w:r w:rsidRPr="00866E33">
        <w:rPr>
          <w:rFonts w:asciiTheme="majorHAnsi" w:hAnsiTheme="majorHAnsi" w:cstheme="minorHAnsi"/>
        </w:rPr>
        <w:t>js framework</w:t>
      </w:r>
      <w:r w:rsidR="00B606F8" w:rsidRPr="00866E33">
        <w:rPr>
          <w:rFonts w:asciiTheme="majorHAnsi" w:hAnsiTheme="majorHAnsi" w:cstheme="minorHAnsi"/>
        </w:rPr>
        <w:t>.</w:t>
      </w:r>
    </w:p>
    <w:p w:rsidR="00C201D8" w:rsidRPr="00866E33" w:rsidRDefault="00C201D8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 xml:space="preserve">Exposure to Mobile Apps development using Java, HTML5 and XML. </w:t>
      </w:r>
    </w:p>
    <w:p w:rsidR="00C201D8" w:rsidRPr="00866E33" w:rsidRDefault="00C201D8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>Experience providing and consuming SOA Web services, Rest</w:t>
      </w:r>
      <w:r w:rsidR="00B606F8" w:rsidRPr="00866E33">
        <w:rPr>
          <w:rFonts w:asciiTheme="majorHAnsi" w:hAnsiTheme="majorHAnsi" w:cstheme="minorHAnsi"/>
        </w:rPr>
        <w:t>ful web services, SOAP, XML-RPC</w:t>
      </w:r>
      <w:r w:rsidRPr="00866E33">
        <w:rPr>
          <w:rFonts w:asciiTheme="majorHAnsi" w:hAnsiTheme="majorHAnsi" w:cstheme="minorHAnsi"/>
        </w:rPr>
        <w:t xml:space="preserve"> and JSON.</w:t>
      </w:r>
    </w:p>
    <w:p w:rsidR="00C201D8" w:rsidRPr="00866E33" w:rsidRDefault="00C201D8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>Exposure to MS Visual Studio 2012, Eclipse IDE, and Net beans IDE.</w:t>
      </w:r>
    </w:p>
    <w:p w:rsidR="00565D9F" w:rsidRPr="00866E33" w:rsidRDefault="00565D9F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>Extensive experience working in Agile and Waterfall (SDLC Methodologies) environments.</w:t>
      </w:r>
    </w:p>
    <w:p w:rsidR="00D444BD" w:rsidRPr="00866E33" w:rsidRDefault="00D444BD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 xml:space="preserve">Ability to write well-documented, well-commented, </w:t>
      </w:r>
      <w:r w:rsidR="00A022BD" w:rsidRPr="00866E33">
        <w:rPr>
          <w:rFonts w:asciiTheme="majorHAnsi" w:hAnsiTheme="majorHAnsi" w:cstheme="minorHAnsi"/>
        </w:rPr>
        <w:t>clear</w:t>
      </w:r>
      <w:r w:rsidRPr="00866E33">
        <w:rPr>
          <w:rFonts w:asciiTheme="majorHAnsi" w:hAnsiTheme="majorHAnsi" w:cstheme="minorHAnsi"/>
        </w:rPr>
        <w:t xml:space="preserve"> and maintainable efficient code for webdevelopment.</w:t>
      </w:r>
    </w:p>
    <w:p w:rsidR="00C201D8" w:rsidRPr="00866E33" w:rsidRDefault="00C201D8" w:rsidP="005F5C29">
      <w:pPr>
        <w:pStyle w:val="NoSpacing"/>
        <w:numPr>
          <w:ilvl w:val="0"/>
          <w:numId w:val="26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 xml:space="preserve">Excellent communication skills, interpersonal, strong architectural skills, hardworking and a very good team player as a lead and ability to effectively communicate with all levels of the organization such as technical, management and customers. </w:t>
      </w:r>
    </w:p>
    <w:p w:rsidR="00866E33" w:rsidRPr="00866E33" w:rsidRDefault="00866E33" w:rsidP="00866E33">
      <w:pPr>
        <w:pStyle w:val="NoSpacing"/>
        <w:tabs>
          <w:tab w:val="left" w:pos="90"/>
          <w:tab w:val="left" w:pos="360"/>
        </w:tabs>
        <w:ind w:left="720"/>
        <w:jc w:val="both"/>
        <w:rPr>
          <w:rFonts w:asciiTheme="majorHAnsi" w:hAnsiTheme="majorHAnsi" w:cstheme="minorHAnsi"/>
        </w:rPr>
      </w:pPr>
    </w:p>
    <w:p w:rsidR="00866E33" w:rsidRPr="00866E33" w:rsidRDefault="00866E33" w:rsidP="00866E33">
      <w:pPr>
        <w:pStyle w:val="NoSpacing"/>
        <w:rPr>
          <w:rFonts w:asciiTheme="majorHAnsi" w:hAnsiTheme="majorHAnsi" w:cstheme="minorHAnsi"/>
          <w:b/>
          <w:u w:val="single"/>
        </w:rPr>
      </w:pPr>
      <w:r w:rsidRPr="00866E33">
        <w:rPr>
          <w:rFonts w:asciiTheme="majorHAnsi" w:hAnsiTheme="majorHAnsi" w:cstheme="minorHAnsi"/>
          <w:b/>
          <w:u w:val="single"/>
        </w:rPr>
        <w:t>TECHNICAL SKILLS:</w:t>
      </w:r>
    </w:p>
    <w:p w:rsidR="00C3119D" w:rsidRPr="00866E33" w:rsidRDefault="00C3119D" w:rsidP="005F5C29">
      <w:pPr>
        <w:pStyle w:val="Footer"/>
        <w:tabs>
          <w:tab w:val="left" w:pos="90"/>
          <w:tab w:val="left" w:pos="360"/>
        </w:tabs>
        <w:spacing w:line="240" w:lineRule="auto"/>
        <w:ind w:left="720" w:hanging="180"/>
        <w:jc w:val="both"/>
        <w:rPr>
          <w:rFonts w:asciiTheme="majorHAnsi" w:hAnsiTheme="majorHAnsi" w:cs="Arial"/>
          <w:sz w:val="22"/>
          <w:szCs w:val="22"/>
        </w:rPr>
      </w:pPr>
    </w:p>
    <w:tbl>
      <w:tblPr>
        <w:tblW w:w="9705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69"/>
        <w:gridCol w:w="6736"/>
      </w:tblGrid>
      <w:tr w:rsidR="008A2ED1" w:rsidRPr="00866E33" w:rsidTr="008A2ED1">
        <w:trPr>
          <w:trHeight w:val="302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t>Languages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Fonts w:asciiTheme="majorHAnsi" w:hAnsiTheme="majorHAnsi" w:cstheme="minorHAnsi"/>
              </w:rPr>
              <w:t>Java, J2EE, SQL, C, C++</w:t>
            </w:r>
          </w:p>
        </w:tc>
      </w:tr>
      <w:tr w:rsidR="008A2ED1" w:rsidRPr="00866E33" w:rsidTr="008A2ED1">
        <w:trPr>
          <w:trHeight w:val="93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t>Web Technologies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Fonts w:asciiTheme="majorHAnsi" w:hAnsiTheme="majorHAnsi" w:cstheme="minorHAnsi"/>
              </w:rPr>
              <w:t>XML, HTML5, CSS3, JSTL, JavaScript, jQuery, JSON, AJAX, Catalyst, Template Toolkit, Django, Knockout.js, Angular.js, EXTJS, Ember.js, Node.js, Backbone.js </w:t>
            </w:r>
          </w:p>
        </w:tc>
      </w:tr>
      <w:tr w:rsidR="008A2ED1" w:rsidRPr="00866E33" w:rsidTr="008A2ED1">
        <w:trPr>
          <w:trHeight w:val="302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t>J2EE Technologies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Fonts w:asciiTheme="majorHAnsi" w:hAnsiTheme="majorHAnsi" w:cstheme="minorHAnsi"/>
              </w:rPr>
              <w:t>JSP, Servlets, JDBC, JPA, JMS, JNDI, JSF and Web Services</w:t>
            </w:r>
          </w:p>
        </w:tc>
      </w:tr>
      <w:tr w:rsidR="008A2ED1" w:rsidRPr="00866E33" w:rsidTr="008A2ED1">
        <w:trPr>
          <w:trHeight w:val="302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t xml:space="preserve"> Frameworks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Fonts w:asciiTheme="majorHAnsi" w:hAnsiTheme="majorHAnsi" w:cstheme="minorHAnsi"/>
              </w:rPr>
              <w:t>JSF, Spring, Geb, GWT</w:t>
            </w:r>
          </w:p>
        </w:tc>
      </w:tr>
      <w:tr w:rsidR="008A2ED1" w:rsidRPr="00866E33" w:rsidTr="008A2ED1">
        <w:trPr>
          <w:trHeight w:val="302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lastRenderedPageBreak/>
              <w:t>Testing Tools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Fonts w:asciiTheme="majorHAnsi" w:hAnsiTheme="majorHAnsi" w:cstheme="minorHAnsi"/>
              </w:rPr>
              <w:t>UFT, JUnit, Jmeter, Ranorex.</w:t>
            </w:r>
          </w:p>
        </w:tc>
      </w:tr>
      <w:tr w:rsidR="008A2ED1" w:rsidRPr="00866E33" w:rsidTr="008A2ED1">
        <w:trPr>
          <w:trHeight w:val="317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t>Markup Languages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Fonts w:asciiTheme="majorHAnsi" w:hAnsiTheme="majorHAnsi" w:cstheme="minorHAnsi"/>
              </w:rPr>
              <w:t>HTML, XML, SAML, UIML</w:t>
            </w:r>
          </w:p>
        </w:tc>
      </w:tr>
      <w:tr w:rsidR="008A2ED1" w:rsidRPr="00866E33" w:rsidTr="008A2ED1">
        <w:trPr>
          <w:trHeight w:val="618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t>IDE/ Tools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Fonts w:asciiTheme="majorHAnsi" w:hAnsiTheme="majorHAnsi" w:cstheme="minorHAnsi"/>
              </w:rPr>
              <w:t>Eclipse, My Eclipse, IntelliJ IDEA 14CE, NetBeans, MSVisual Studio 2012</w:t>
            </w:r>
          </w:p>
        </w:tc>
      </w:tr>
      <w:tr w:rsidR="008A2ED1" w:rsidRPr="00866E33" w:rsidTr="008A2ED1">
        <w:trPr>
          <w:trHeight w:val="302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t>Database Server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Fonts w:asciiTheme="majorHAnsi" w:hAnsiTheme="majorHAnsi" w:cstheme="minorHAnsi"/>
              </w:rPr>
              <w:t>Oracle 9i/10g/11g, SQL Server, No SQL, MySQL</w:t>
            </w:r>
          </w:p>
        </w:tc>
      </w:tr>
      <w:tr w:rsidR="008A2ED1" w:rsidRPr="00866E33" w:rsidTr="008A2ED1">
        <w:trPr>
          <w:trHeight w:val="302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t>Methodologies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Fonts w:asciiTheme="majorHAnsi" w:hAnsiTheme="majorHAnsi" w:cstheme="minorHAnsi"/>
              </w:rPr>
              <w:t>OOPS/OOAD, UML, MVC, J2EE Design Patterns</w:t>
            </w:r>
          </w:p>
        </w:tc>
      </w:tr>
      <w:tr w:rsidR="008A2ED1" w:rsidRPr="00866E33" w:rsidTr="008A2ED1">
        <w:trPr>
          <w:trHeight w:val="317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t>Version Control Tools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Style w:val="tgc"/>
                <w:rFonts w:asciiTheme="majorHAnsi" w:hAnsiTheme="majorHAnsi" w:cstheme="minorHAnsi"/>
              </w:rPr>
              <w:t>VSS,</w:t>
            </w:r>
            <w:r w:rsidRPr="00866E33">
              <w:rPr>
                <w:rFonts w:asciiTheme="majorHAnsi" w:hAnsiTheme="majorHAnsi" w:cstheme="minorHAnsi"/>
              </w:rPr>
              <w:t xml:space="preserve"> SVN, TFS.</w:t>
            </w:r>
          </w:p>
        </w:tc>
      </w:tr>
      <w:tr w:rsidR="008A2ED1" w:rsidRPr="00866E33" w:rsidTr="008A2ED1">
        <w:trPr>
          <w:trHeight w:val="302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t>Operating System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Fonts w:asciiTheme="majorHAnsi" w:hAnsiTheme="majorHAnsi" w:cstheme="minorHAnsi"/>
              </w:rPr>
              <w:t>MAC, Windows 03/07/10, IOS, Android, UNIX</w:t>
            </w:r>
          </w:p>
        </w:tc>
      </w:tr>
      <w:tr w:rsidR="008A2ED1" w:rsidRPr="00866E33" w:rsidTr="008A2ED1">
        <w:trPr>
          <w:trHeight w:val="317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  <w:b/>
              </w:rPr>
            </w:pPr>
            <w:r w:rsidRPr="00866E33">
              <w:rPr>
                <w:rFonts w:asciiTheme="majorHAnsi" w:hAnsiTheme="majorHAnsi" w:cstheme="minorHAnsi"/>
                <w:b/>
              </w:rPr>
              <w:t>Browsers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2ED1" w:rsidRPr="00866E33" w:rsidRDefault="008A2ED1">
            <w:pPr>
              <w:pStyle w:val="NoSpacing"/>
              <w:spacing w:line="276" w:lineRule="auto"/>
              <w:rPr>
                <w:rFonts w:asciiTheme="majorHAnsi" w:hAnsiTheme="majorHAnsi" w:cstheme="minorHAnsi"/>
              </w:rPr>
            </w:pPr>
            <w:r w:rsidRPr="00866E33">
              <w:rPr>
                <w:rFonts w:asciiTheme="majorHAnsi" w:hAnsiTheme="majorHAnsi" w:cstheme="minorHAnsi"/>
              </w:rPr>
              <w:t>IE, Mozilla, Firefox, Safari, Chrome</w:t>
            </w:r>
          </w:p>
        </w:tc>
      </w:tr>
    </w:tbl>
    <w:p w:rsidR="000A2AB1" w:rsidRPr="00866E33" w:rsidRDefault="000A2AB1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</w:p>
    <w:p w:rsidR="000A2AB1" w:rsidRPr="00866E33" w:rsidRDefault="000A2AB1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</w:p>
    <w:p w:rsidR="00C201D8" w:rsidRPr="00866E33" w:rsidRDefault="0018342F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u w:val="single"/>
        </w:rPr>
      </w:pPr>
      <w:r w:rsidRPr="00866E33">
        <w:rPr>
          <w:rFonts w:asciiTheme="majorHAnsi" w:hAnsiTheme="majorHAnsi" w:cstheme="minorHAnsi"/>
          <w:b/>
          <w:u w:val="single"/>
        </w:rPr>
        <w:t>PROFESSIONAL WORK EXPERIENC</w:t>
      </w:r>
      <w:r w:rsidR="00B72BB8" w:rsidRPr="00866E33">
        <w:rPr>
          <w:rFonts w:asciiTheme="majorHAnsi" w:hAnsiTheme="majorHAnsi" w:cstheme="minorHAnsi"/>
          <w:b/>
          <w:u w:val="single"/>
        </w:rPr>
        <w:t>E</w:t>
      </w:r>
      <w:r w:rsidR="00073862" w:rsidRPr="00866E33">
        <w:rPr>
          <w:rFonts w:asciiTheme="majorHAnsi" w:hAnsiTheme="majorHAnsi" w:cstheme="minorHAnsi"/>
          <w:b/>
          <w:u w:val="single"/>
        </w:rPr>
        <w:t>:</w:t>
      </w:r>
    </w:p>
    <w:p w:rsidR="00800511" w:rsidRPr="00866E33" w:rsidRDefault="000A2AB1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</w:p>
    <w:p w:rsidR="008F5901" w:rsidRPr="00866E33" w:rsidRDefault="00CF0907" w:rsidP="005F5C29">
      <w:pPr>
        <w:pStyle w:val="NoSpacing"/>
        <w:pBdr>
          <w:bottom w:val="single" w:sz="4" w:space="1" w:color="auto"/>
        </w:pBd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  <w:r w:rsidRPr="00866E33">
        <w:rPr>
          <w:rFonts w:asciiTheme="majorHAnsi" w:hAnsiTheme="majorHAnsi" w:cstheme="minorHAnsi"/>
          <w:b/>
        </w:rPr>
        <w:t xml:space="preserve">Client: </w:t>
      </w:r>
      <w:r w:rsidR="008C60F1" w:rsidRPr="00866E33">
        <w:rPr>
          <w:rFonts w:asciiTheme="majorHAnsi" w:hAnsiTheme="majorHAnsi" w:cstheme="minorHAnsi"/>
          <w:b/>
        </w:rPr>
        <w:t>Best B</w:t>
      </w:r>
      <w:r w:rsidR="00E17799" w:rsidRPr="00866E33">
        <w:rPr>
          <w:rFonts w:asciiTheme="majorHAnsi" w:hAnsiTheme="majorHAnsi" w:cstheme="minorHAnsi"/>
          <w:b/>
        </w:rPr>
        <w:t>uy</w:t>
      </w:r>
      <w:r w:rsidR="004E38DB" w:rsidRPr="00866E33">
        <w:rPr>
          <w:rFonts w:asciiTheme="majorHAnsi" w:hAnsiTheme="majorHAnsi" w:cstheme="minorHAnsi"/>
          <w:b/>
        </w:rPr>
        <w:t>,</w:t>
      </w:r>
      <w:r w:rsidR="00AB12C8" w:rsidRPr="00866E33">
        <w:rPr>
          <w:rFonts w:asciiTheme="majorHAnsi" w:hAnsiTheme="majorHAnsi" w:cstheme="minorHAnsi"/>
          <w:b/>
        </w:rPr>
        <w:t xml:space="preserve"> Minneapolis, MN</w:t>
      </w:r>
      <w:r w:rsidRPr="00866E33">
        <w:rPr>
          <w:rFonts w:asciiTheme="majorHAnsi" w:hAnsiTheme="majorHAnsi" w:cstheme="minorHAnsi"/>
          <w:b/>
        </w:rPr>
        <w:tab/>
      </w:r>
      <w:r w:rsidRPr="00866E33">
        <w:rPr>
          <w:rFonts w:asciiTheme="majorHAnsi" w:hAnsiTheme="majorHAnsi" w:cstheme="minorHAnsi"/>
          <w:b/>
        </w:rPr>
        <w:tab/>
      </w:r>
      <w:r w:rsidRPr="00866E33">
        <w:rPr>
          <w:rFonts w:asciiTheme="majorHAnsi" w:hAnsiTheme="majorHAnsi" w:cstheme="minorHAnsi"/>
          <w:b/>
        </w:rPr>
        <w:tab/>
      </w:r>
      <w:r w:rsidRPr="00866E33">
        <w:rPr>
          <w:rFonts w:asciiTheme="majorHAnsi" w:hAnsiTheme="majorHAnsi" w:cstheme="minorHAnsi"/>
          <w:b/>
        </w:rPr>
        <w:tab/>
      </w:r>
      <w:r w:rsidRPr="00866E33">
        <w:rPr>
          <w:rFonts w:asciiTheme="majorHAnsi" w:hAnsiTheme="majorHAnsi" w:cstheme="minorHAnsi"/>
          <w:b/>
        </w:rPr>
        <w:tab/>
      </w:r>
      <w:r w:rsidR="009037D7" w:rsidRPr="00866E33">
        <w:rPr>
          <w:rFonts w:asciiTheme="majorHAnsi" w:hAnsiTheme="majorHAnsi" w:cstheme="minorHAnsi"/>
          <w:b/>
        </w:rPr>
        <w:t>Feb</w:t>
      </w:r>
      <w:r w:rsidR="000617BF" w:rsidRPr="00866E33">
        <w:rPr>
          <w:rFonts w:asciiTheme="majorHAnsi" w:hAnsiTheme="majorHAnsi" w:cstheme="minorHAnsi"/>
          <w:b/>
        </w:rPr>
        <w:t>’16 – Till Date</w:t>
      </w:r>
    </w:p>
    <w:p w:rsidR="002E4E84" w:rsidRPr="00866E33" w:rsidRDefault="00524B50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  <w:r w:rsidRPr="00866E33">
        <w:rPr>
          <w:rFonts w:asciiTheme="majorHAnsi" w:hAnsiTheme="majorHAnsi" w:cstheme="minorHAnsi"/>
          <w:b/>
        </w:rPr>
        <w:t xml:space="preserve">Sr. </w:t>
      </w:r>
      <w:r w:rsidR="000617BF" w:rsidRPr="00866E33">
        <w:rPr>
          <w:rFonts w:asciiTheme="majorHAnsi" w:hAnsiTheme="majorHAnsi" w:cstheme="minorHAnsi"/>
          <w:b/>
        </w:rPr>
        <w:t>UI Developer</w:t>
      </w:r>
    </w:p>
    <w:p w:rsidR="00B809E3" w:rsidRPr="00866E33" w:rsidRDefault="00B809E3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</w:p>
    <w:p w:rsidR="00800511" w:rsidRPr="00866E33" w:rsidRDefault="00800511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  <w:r w:rsidRPr="00866E33">
        <w:rPr>
          <w:rStyle w:val="apple-style-span"/>
          <w:rFonts w:asciiTheme="majorHAnsi" w:hAnsiTheme="majorHAnsi" w:cstheme="minorHAnsi"/>
          <w:b/>
        </w:rPr>
        <w:t>Responsibilities:</w:t>
      </w:r>
    </w:p>
    <w:p w:rsidR="00FC00DB" w:rsidRPr="00866E33" w:rsidRDefault="004E38DB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Developed front end UI screens for multiple projects and worked with multiple teams concurrently, be</w:t>
      </w:r>
      <w:r w:rsidR="00481039" w:rsidRPr="00866E33">
        <w:rPr>
          <w:rFonts w:asciiTheme="majorHAnsi" w:eastAsia="Times New Roman" w:hAnsiTheme="majorHAnsi" w:cstheme="minorHAnsi"/>
        </w:rPr>
        <w:t>ing mindful of all deadlines.</w:t>
      </w:r>
    </w:p>
    <w:p w:rsidR="00481039" w:rsidRPr="00866E33" w:rsidRDefault="00FC00DB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Used Spring JDBC to connect to the relational database and implemented a robust logging system using Simple Logging Facade for JAVA as well as the logging through Camel component.</w:t>
      </w:r>
      <w:r w:rsidR="00481039" w:rsidRPr="00866E33">
        <w:rPr>
          <w:rFonts w:asciiTheme="majorHAnsi" w:eastAsia="Times New Roman" w:hAnsiTheme="majorHAnsi" w:cstheme="minorHAnsi"/>
        </w:rPr>
        <w:t> </w:t>
      </w:r>
    </w:p>
    <w:p w:rsidR="00481039" w:rsidRPr="00866E33" w:rsidRDefault="004E38DB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Works closely with Project Management, contributing to Project Management's creation</w:t>
      </w:r>
      <w:r w:rsidR="00481039" w:rsidRPr="00866E33">
        <w:rPr>
          <w:rFonts w:asciiTheme="majorHAnsi" w:eastAsia="Times New Roman" w:hAnsiTheme="majorHAnsi" w:cstheme="minorHAnsi"/>
        </w:rPr>
        <w:t xml:space="preserve"> of functional specifications. </w:t>
      </w:r>
    </w:p>
    <w:p w:rsidR="006033EE" w:rsidRPr="00866E33" w:rsidRDefault="006033EE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Developed Use Case Diagrams, Object Diagrams and Class Diagrams in UML using Rational Rose. </w:t>
      </w:r>
    </w:p>
    <w:p w:rsidR="00956CB3" w:rsidRPr="00866E33" w:rsidRDefault="00956CB3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Used Angular JS framework for building web-apps and is highly efficient with PHPframework as well as using Restful services.</w:t>
      </w:r>
    </w:p>
    <w:p w:rsidR="00E17799" w:rsidRPr="00866E33" w:rsidRDefault="00E17799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Outgoing and experienced in a wide range of Information Technology services and technologies. </w:t>
      </w:r>
    </w:p>
    <w:p w:rsidR="00E17799" w:rsidRPr="00866E33" w:rsidRDefault="00E17799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Lead on multiple Salesforce Commerce Cloud (Demandware) site builds. </w:t>
      </w:r>
    </w:p>
    <w:p w:rsidR="00E17799" w:rsidRPr="00866E33" w:rsidRDefault="00E17799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Overall project support of multiple e-commerce sites on Salesforce Commerce Cloud (Demandware) platform</w:t>
      </w:r>
      <w:r w:rsidRPr="00866E33">
        <w:rPr>
          <w:rFonts w:asciiTheme="majorHAnsi" w:hAnsiTheme="majorHAnsi" w:cs="Arial"/>
          <w:color w:val="333333"/>
          <w:shd w:val="clear" w:color="auto" w:fill="FFFFFF"/>
        </w:rPr>
        <w:t>. </w:t>
      </w:r>
    </w:p>
    <w:p w:rsidR="00E17799" w:rsidRPr="00866E33" w:rsidRDefault="00E17799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Enthusiastic about adopting and using open source solutions. </w:t>
      </w:r>
    </w:p>
    <w:p w:rsidR="00E17799" w:rsidRPr="00866E33" w:rsidRDefault="00E17799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Outstanding in presenting technical information and exceeding customer expectations. </w:t>
      </w:r>
    </w:p>
    <w:p w:rsidR="00E17799" w:rsidRPr="00866E33" w:rsidRDefault="00E17799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Ensure that application development standards, processes, controls, and governance meet security, privacy, and regulatory compliance requirements for E-commerce </w:t>
      </w:r>
    </w:p>
    <w:p w:rsidR="00E17799" w:rsidRPr="00866E33" w:rsidRDefault="00E17799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left="734" w:hanging="187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Partner with the Project Management Team, Technical Architecture Group, Quality Assurance, Support Groups and other Development Management to deliver high quality software applications on schedule and on budget. </w:t>
      </w:r>
    </w:p>
    <w:p w:rsidR="00E17799" w:rsidRPr="00866E33" w:rsidRDefault="00E17799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left="734" w:hanging="187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Recruit, manages mentor, direct and lead Front-End Developers in the development of e-Commerce websites </w:t>
      </w:r>
    </w:p>
    <w:p w:rsidR="0023543B" w:rsidRPr="00866E33" w:rsidRDefault="00E17799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left="734" w:hanging="187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Plan and supervise resources across multiple implementation projects,</w:t>
      </w:r>
      <w:r w:rsidR="0023543B" w:rsidRPr="00866E33">
        <w:rPr>
          <w:rFonts w:asciiTheme="majorHAnsi" w:eastAsia="Times New Roman" w:hAnsiTheme="majorHAnsi" w:cstheme="minorHAnsi"/>
        </w:rPr>
        <w:t xml:space="preserve"> collaborating with managers of </w:t>
      </w:r>
      <w:r w:rsidRPr="00866E33">
        <w:rPr>
          <w:rFonts w:asciiTheme="majorHAnsi" w:eastAsia="Times New Roman" w:hAnsiTheme="majorHAnsi" w:cstheme="minorHAnsi"/>
        </w:rPr>
        <w:t>other discipli</w:t>
      </w:r>
      <w:r w:rsidR="0023543B" w:rsidRPr="00866E33">
        <w:rPr>
          <w:rFonts w:asciiTheme="majorHAnsi" w:eastAsia="Times New Roman" w:hAnsiTheme="majorHAnsi" w:cstheme="minorHAnsi"/>
        </w:rPr>
        <w:t>nes to ensure client success </w:t>
      </w:r>
    </w:p>
    <w:p w:rsidR="00E17799" w:rsidRPr="00866E33" w:rsidRDefault="00E17799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left="734" w:hanging="187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Evaluates existing projects to determine technical challenges, risks, schedules, resources, and monitor timelines. </w:t>
      </w:r>
    </w:p>
    <w:p w:rsidR="00A16036" w:rsidRPr="00866E33" w:rsidRDefault="00A16036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left="734" w:hanging="187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Designed, developed and updated User Interface Web Forms using CSS, Eclipse and JavaScript.</w:t>
      </w:r>
    </w:p>
    <w:p w:rsidR="003812E9" w:rsidRPr="00866E33" w:rsidRDefault="003812E9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left="734" w:hanging="187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Worked in development of web services for business operations using REST/SOAP, WSDL, JAX-WS, JAX-RS, JDOM, XML, XSL and Apache CXF, implementing SOA architecture.</w:t>
      </w:r>
    </w:p>
    <w:p w:rsidR="00481039" w:rsidRPr="00866E33" w:rsidRDefault="004E38DB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left="734" w:hanging="187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Worked closely with other Software Engineers coding the </w:t>
      </w:r>
      <w:r w:rsidR="00481039" w:rsidRPr="00866E33">
        <w:rPr>
          <w:rFonts w:asciiTheme="majorHAnsi" w:eastAsia="Times New Roman" w:hAnsiTheme="majorHAnsi" w:cstheme="minorHAnsi"/>
        </w:rPr>
        <w:t>business layer and data layer. </w:t>
      </w:r>
    </w:p>
    <w:p w:rsidR="00A16036" w:rsidRPr="00866E33" w:rsidRDefault="004E38DB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lastRenderedPageBreak/>
        <w:t>Worked closely with Quality Engineers to identify and resolve defe</w:t>
      </w:r>
      <w:r w:rsidR="00481039" w:rsidRPr="00866E33">
        <w:rPr>
          <w:rFonts w:asciiTheme="majorHAnsi" w:eastAsia="Times New Roman" w:hAnsiTheme="majorHAnsi" w:cstheme="minorHAnsi"/>
        </w:rPr>
        <w:t>cts in the presentation layer. </w:t>
      </w:r>
    </w:p>
    <w:p w:rsidR="00481039" w:rsidRPr="00866E33" w:rsidRDefault="00A16036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Constructed a presentation layer based on functional specifications. </w:t>
      </w:r>
      <w:r w:rsidR="00481039" w:rsidRPr="00866E33">
        <w:rPr>
          <w:rFonts w:asciiTheme="majorHAnsi" w:eastAsia="Times New Roman" w:hAnsiTheme="majorHAnsi" w:cstheme="minorHAnsi"/>
        </w:rPr>
        <w:t> </w:t>
      </w:r>
    </w:p>
    <w:p w:rsidR="00481039" w:rsidRPr="00866E33" w:rsidRDefault="004E38DB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Expertise in client-side development with </w:t>
      </w:r>
      <w:r w:rsidR="00A16036" w:rsidRPr="00866E33">
        <w:rPr>
          <w:rFonts w:asciiTheme="majorHAnsi" w:eastAsia="Times New Roman" w:hAnsiTheme="majorHAnsi" w:cstheme="minorHAnsi"/>
        </w:rPr>
        <w:t>JavaScript</w:t>
      </w:r>
      <w:r w:rsidR="007916C9" w:rsidRPr="00866E33">
        <w:rPr>
          <w:rFonts w:asciiTheme="majorHAnsi" w:eastAsia="Times New Roman" w:hAnsiTheme="majorHAnsi" w:cstheme="minorHAnsi"/>
        </w:rPr>
        <w:t xml:space="preserve"> (j</w:t>
      </w:r>
      <w:r w:rsidR="00A16036" w:rsidRPr="00866E33">
        <w:rPr>
          <w:rFonts w:asciiTheme="majorHAnsi" w:eastAsia="Times New Roman" w:hAnsiTheme="majorHAnsi" w:cstheme="minorHAnsi"/>
        </w:rPr>
        <w:t>Query), HTML5, and CSS3</w:t>
      </w:r>
      <w:r w:rsidR="00D015DD" w:rsidRPr="00866E33">
        <w:rPr>
          <w:rFonts w:asciiTheme="majorHAnsi" w:eastAsia="Times New Roman" w:hAnsiTheme="majorHAnsi" w:cstheme="minorHAnsi"/>
        </w:rPr>
        <w:t>.</w:t>
      </w:r>
    </w:p>
    <w:p w:rsidR="00565D9F" w:rsidRPr="00866E33" w:rsidRDefault="00565D9F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Debug the application using Firebug too traverse the documents and manipulated the nodes usingDOM and DOM functions.</w:t>
      </w:r>
    </w:p>
    <w:p w:rsidR="00481039" w:rsidRPr="00866E33" w:rsidRDefault="004E38DB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Involved in multiple projects with UI development and handled p</w:t>
      </w:r>
      <w:r w:rsidR="00481039" w:rsidRPr="00866E33">
        <w:rPr>
          <w:rFonts w:asciiTheme="majorHAnsi" w:eastAsia="Times New Roman" w:hAnsiTheme="majorHAnsi" w:cstheme="minorHAnsi"/>
        </w:rPr>
        <w:t>roduction defects in parallel. </w:t>
      </w:r>
    </w:p>
    <w:p w:rsidR="00481039" w:rsidRPr="00866E33" w:rsidRDefault="004E38DB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Experience in handling multiple projects as a Java developer and gave support on websites which </w:t>
      </w:r>
      <w:r w:rsidR="00481039" w:rsidRPr="00866E33">
        <w:rPr>
          <w:rFonts w:asciiTheme="majorHAnsi" w:eastAsia="Times New Roman" w:hAnsiTheme="majorHAnsi" w:cstheme="minorHAnsi"/>
        </w:rPr>
        <w:t>we developed. </w:t>
      </w:r>
    </w:p>
    <w:p w:rsidR="00481039" w:rsidRPr="00866E33" w:rsidRDefault="004E38DB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Involved in multiple projects with different clients in developing UI screens using spring, Hibern</w:t>
      </w:r>
      <w:r w:rsidR="00481039" w:rsidRPr="00866E33">
        <w:rPr>
          <w:rFonts w:asciiTheme="majorHAnsi" w:eastAsia="Times New Roman" w:hAnsiTheme="majorHAnsi" w:cstheme="minorHAnsi"/>
        </w:rPr>
        <w:t>ate and JavaScript frameworks</w:t>
      </w:r>
      <w:r w:rsidR="00704B75" w:rsidRPr="00866E33">
        <w:rPr>
          <w:rFonts w:asciiTheme="majorHAnsi" w:eastAsia="Times New Roman" w:hAnsiTheme="majorHAnsi" w:cstheme="minorHAnsi"/>
        </w:rPr>
        <w:t xml:space="preserve"> like node</w:t>
      </w:r>
      <w:r w:rsidR="007916C9" w:rsidRPr="00866E33">
        <w:rPr>
          <w:rFonts w:asciiTheme="majorHAnsi" w:eastAsia="Times New Roman" w:hAnsiTheme="majorHAnsi" w:cstheme="minorHAnsi"/>
        </w:rPr>
        <w:t>.</w:t>
      </w:r>
      <w:r w:rsidR="00704B75" w:rsidRPr="00866E33">
        <w:rPr>
          <w:rFonts w:asciiTheme="majorHAnsi" w:eastAsia="Times New Roman" w:hAnsiTheme="majorHAnsi" w:cstheme="minorHAnsi"/>
        </w:rPr>
        <w:t>js,</w:t>
      </w:r>
      <w:r w:rsidR="0058224B" w:rsidRPr="00866E33">
        <w:rPr>
          <w:rFonts w:asciiTheme="majorHAnsi" w:eastAsia="Times New Roman" w:hAnsiTheme="majorHAnsi" w:cstheme="minorHAnsi"/>
        </w:rPr>
        <w:t xml:space="preserve"> backbone.js, ember.</w:t>
      </w:r>
      <w:r w:rsidR="00A022BD" w:rsidRPr="00866E33">
        <w:rPr>
          <w:rFonts w:asciiTheme="majorHAnsi" w:eastAsia="Times New Roman" w:hAnsiTheme="majorHAnsi" w:cstheme="minorHAnsi"/>
        </w:rPr>
        <w:t>js</w:t>
      </w:r>
    </w:p>
    <w:p w:rsidR="00481039" w:rsidRPr="00866E33" w:rsidRDefault="004E38DB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Experienced in working Agile De</w:t>
      </w:r>
      <w:r w:rsidR="00481039" w:rsidRPr="00866E33">
        <w:rPr>
          <w:rFonts w:asciiTheme="majorHAnsi" w:eastAsia="Times New Roman" w:hAnsiTheme="majorHAnsi" w:cstheme="minorHAnsi"/>
        </w:rPr>
        <w:t>velopment environments (SCRUM) </w:t>
      </w:r>
    </w:p>
    <w:p w:rsidR="00AE6178" w:rsidRPr="00866E33" w:rsidRDefault="004E38DB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Experience in working projects with Onsite offshore team a</w:t>
      </w:r>
      <w:r w:rsidR="00A87498" w:rsidRPr="00866E33">
        <w:rPr>
          <w:rFonts w:asciiTheme="majorHAnsi" w:eastAsia="Times New Roman" w:hAnsiTheme="majorHAnsi" w:cstheme="minorHAnsi"/>
        </w:rPr>
        <w:t>nd coordination from onsite.</w:t>
      </w:r>
    </w:p>
    <w:p w:rsidR="00481039" w:rsidRPr="00866E33" w:rsidRDefault="00481039" w:rsidP="005F5C29">
      <w:pPr>
        <w:pStyle w:val="NoSpacing"/>
        <w:tabs>
          <w:tab w:val="left" w:pos="90"/>
          <w:tab w:val="left" w:pos="360"/>
        </w:tabs>
        <w:ind w:left="720"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 </w:t>
      </w:r>
    </w:p>
    <w:p w:rsidR="00956CB3" w:rsidRPr="00866E33" w:rsidRDefault="004E38DB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  <w:b/>
        </w:rPr>
        <w:t>Environment:</w:t>
      </w:r>
      <w:r w:rsidR="00FC00DB" w:rsidRPr="00866E33">
        <w:rPr>
          <w:rFonts w:asciiTheme="majorHAnsi" w:eastAsia="Times New Roman" w:hAnsiTheme="majorHAnsi" w:cstheme="minorHAnsi"/>
        </w:rPr>
        <w:t xml:space="preserve">JAVA, JSP, J2EE, JBoss Server, </w:t>
      </w:r>
      <w:r w:rsidR="008C60F1" w:rsidRPr="00866E33">
        <w:rPr>
          <w:rFonts w:asciiTheme="majorHAnsi" w:eastAsia="Times New Roman" w:hAnsiTheme="majorHAnsi" w:cstheme="minorHAnsi"/>
        </w:rPr>
        <w:t xml:space="preserve">Salesforce Commerce Cloud ( Demandware), </w:t>
      </w:r>
      <w:r w:rsidR="00FC00DB" w:rsidRPr="00866E33">
        <w:rPr>
          <w:rFonts w:asciiTheme="majorHAnsi" w:eastAsia="Times New Roman" w:hAnsiTheme="majorHAnsi" w:cstheme="minorHAnsi"/>
        </w:rPr>
        <w:t>Spring-Core, Servlets, JDBC/ODBC, SOAP, WSDL, Maven,</w:t>
      </w:r>
      <w:r w:rsidRPr="00866E33">
        <w:rPr>
          <w:rFonts w:asciiTheme="majorHAnsi" w:eastAsia="Times New Roman" w:hAnsiTheme="majorHAnsi" w:cstheme="minorHAnsi"/>
        </w:rPr>
        <w:t>HTML5, CSS3, JavaScript, Microsoft Visual</w:t>
      </w:r>
      <w:r w:rsidR="007916C9" w:rsidRPr="00866E33">
        <w:rPr>
          <w:rFonts w:asciiTheme="majorHAnsi" w:eastAsia="Times New Roman" w:hAnsiTheme="majorHAnsi" w:cstheme="minorHAnsi"/>
        </w:rPr>
        <w:t xml:space="preserve"> Basic 2012, j</w:t>
      </w:r>
      <w:r w:rsidRPr="00866E33">
        <w:rPr>
          <w:rFonts w:asciiTheme="majorHAnsi" w:eastAsia="Times New Roman" w:hAnsiTheme="majorHAnsi" w:cstheme="minorHAnsi"/>
        </w:rPr>
        <w:t>Query, SQL, Catalyst, Django, Oracle10/11g,</w:t>
      </w:r>
      <w:r w:rsidR="00481039" w:rsidRPr="00866E33">
        <w:rPr>
          <w:rFonts w:asciiTheme="majorHAnsi" w:eastAsia="Times New Roman" w:hAnsiTheme="majorHAnsi" w:cstheme="minorHAnsi"/>
        </w:rPr>
        <w:t xml:space="preserve"> Node.js,</w:t>
      </w:r>
      <w:r w:rsidRPr="00866E33">
        <w:rPr>
          <w:rFonts w:asciiTheme="majorHAnsi" w:eastAsia="Times New Roman" w:hAnsiTheme="majorHAnsi" w:cstheme="minorHAnsi"/>
        </w:rPr>
        <w:t xml:space="preserve"> Angular.js, backbone.js,</w:t>
      </w:r>
      <w:r w:rsidR="00FC00DB" w:rsidRPr="00866E33">
        <w:rPr>
          <w:rFonts w:asciiTheme="majorHAnsi" w:eastAsia="Times New Roman" w:hAnsiTheme="majorHAnsi" w:cstheme="minorHAnsi"/>
        </w:rPr>
        <w:t xml:space="preserve">Ajax, JSON, </w:t>
      </w:r>
      <w:r w:rsidRPr="00866E33">
        <w:rPr>
          <w:rFonts w:asciiTheme="majorHAnsi" w:eastAsia="Times New Roman" w:hAnsiTheme="majorHAnsi" w:cstheme="minorHAnsi"/>
        </w:rPr>
        <w:t>Web services.</w:t>
      </w:r>
    </w:p>
    <w:p w:rsidR="00BB478B" w:rsidRPr="00866E33" w:rsidRDefault="00BB478B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</w:p>
    <w:p w:rsidR="0018342F" w:rsidRPr="00866E33" w:rsidRDefault="008227D6" w:rsidP="005F5C29">
      <w:pPr>
        <w:pStyle w:val="NoSpacing"/>
        <w:pBdr>
          <w:bottom w:val="single" w:sz="4" w:space="1" w:color="auto"/>
        </w:pBd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  <w:b/>
        </w:rPr>
      </w:pPr>
      <w:r w:rsidRPr="00866E33">
        <w:rPr>
          <w:rFonts w:asciiTheme="majorHAnsi" w:hAnsiTheme="majorHAnsi"/>
          <w:b/>
        </w:rPr>
        <w:t xml:space="preserve">Client: </w:t>
      </w:r>
      <w:r w:rsidR="00E17799" w:rsidRPr="00866E33">
        <w:rPr>
          <w:rFonts w:asciiTheme="majorHAnsi" w:hAnsiTheme="majorHAnsi"/>
          <w:b/>
        </w:rPr>
        <w:t>KOHLS, Phoenix, AZ</w:t>
      </w:r>
      <w:r w:rsidR="00267EF9" w:rsidRPr="00866E33">
        <w:rPr>
          <w:rFonts w:asciiTheme="majorHAnsi" w:hAnsiTheme="majorHAnsi" w:cstheme="minorHAnsi"/>
          <w:b/>
        </w:rPr>
        <w:tab/>
      </w:r>
      <w:r w:rsidR="00080E1E" w:rsidRPr="00866E33">
        <w:rPr>
          <w:rFonts w:asciiTheme="majorHAnsi" w:hAnsiTheme="majorHAnsi" w:cstheme="minorHAnsi"/>
          <w:b/>
        </w:rPr>
        <w:tab/>
      </w:r>
      <w:r w:rsidR="00080E1E" w:rsidRPr="00866E33">
        <w:rPr>
          <w:rFonts w:asciiTheme="majorHAnsi" w:hAnsiTheme="majorHAnsi" w:cstheme="minorHAnsi"/>
          <w:b/>
        </w:rPr>
        <w:tab/>
      </w:r>
      <w:r w:rsidR="00636553" w:rsidRPr="00866E33">
        <w:rPr>
          <w:rFonts w:asciiTheme="majorHAnsi" w:hAnsiTheme="majorHAnsi" w:cstheme="minorHAnsi"/>
          <w:b/>
        </w:rPr>
        <w:tab/>
      </w:r>
      <w:r w:rsidR="002C09C9" w:rsidRPr="00866E33">
        <w:rPr>
          <w:rFonts w:asciiTheme="majorHAnsi" w:hAnsiTheme="majorHAnsi" w:cstheme="minorHAnsi"/>
          <w:b/>
        </w:rPr>
        <w:t>May</w:t>
      </w:r>
      <w:r w:rsidR="009037D7" w:rsidRPr="00866E33">
        <w:rPr>
          <w:rFonts w:asciiTheme="majorHAnsi" w:hAnsiTheme="majorHAnsi" w:cstheme="minorHAnsi"/>
          <w:b/>
        </w:rPr>
        <w:t>’14– Jan</w:t>
      </w:r>
      <w:r w:rsidR="00636553" w:rsidRPr="00866E33">
        <w:rPr>
          <w:rFonts w:asciiTheme="majorHAnsi" w:hAnsiTheme="majorHAnsi" w:cstheme="minorHAnsi"/>
          <w:b/>
        </w:rPr>
        <w:t>’16</w:t>
      </w:r>
    </w:p>
    <w:p w:rsidR="00AB12C8" w:rsidRPr="00866E33" w:rsidRDefault="00AB12C8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  <w:r w:rsidRPr="00866E33">
        <w:rPr>
          <w:rFonts w:asciiTheme="majorHAnsi" w:hAnsiTheme="majorHAnsi" w:cstheme="minorHAnsi"/>
          <w:b/>
        </w:rPr>
        <w:t>UI/Web Developer</w:t>
      </w:r>
    </w:p>
    <w:p w:rsidR="00AB12C8" w:rsidRPr="00866E33" w:rsidRDefault="00AB12C8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Style w:val="apple-style-span"/>
          <w:rFonts w:asciiTheme="majorHAnsi" w:hAnsiTheme="majorHAnsi" w:cstheme="minorHAnsi"/>
          <w:b/>
        </w:rPr>
      </w:pPr>
    </w:p>
    <w:p w:rsidR="00AE6D38" w:rsidRPr="00866E33" w:rsidRDefault="0018342F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Style w:val="apple-style-span"/>
          <w:rFonts w:asciiTheme="majorHAnsi" w:hAnsiTheme="majorHAnsi" w:cstheme="minorHAnsi"/>
          <w:b/>
        </w:rPr>
        <w:t>Responsibilities:</w:t>
      </w:r>
    </w:p>
    <w:p w:rsidR="00481039" w:rsidRPr="00866E33" w:rsidRDefault="00481039" w:rsidP="005F5C29">
      <w:pPr>
        <w:pStyle w:val="NoSpacing"/>
        <w:numPr>
          <w:ilvl w:val="0"/>
          <w:numId w:val="28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Performed complete application life cycle functions from conception to final release to users including Design/Analysis, Implementation, Testing, </w:t>
      </w:r>
      <w:r w:rsidR="004C701D" w:rsidRPr="00866E33">
        <w:rPr>
          <w:rFonts w:asciiTheme="majorHAnsi" w:eastAsia="Times New Roman" w:hAnsiTheme="majorHAnsi" w:cstheme="minorHAnsi"/>
        </w:rPr>
        <w:t>Deployment</w:t>
      </w:r>
      <w:r w:rsidRPr="00866E33">
        <w:rPr>
          <w:rFonts w:asciiTheme="majorHAnsi" w:eastAsia="Times New Roman" w:hAnsiTheme="majorHAnsi" w:cstheme="minorHAnsi"/>
        </w:rPr>
        <w:t>and Maintenance</w:t>
      </w:r>
      <w:r w:rsidRPr="00866E33">
        <w:rPr>
          <w:rFonts w:asciiTheme="majorHAnsi" w:eastAsia="Times New Roman" w:hAnsiTheme="majorHAnsi" w:cstheme="minorHAnsi"/>
          <w:b/>
        </w:rPr>
        <w:t>.</w:t>
      </w:r>
      <w:r w:rsidRPr="00866E33">
        <w:rPr>
          <w:rFonts w:asciiTheme="majorHAnsi" w:eastAsia="Times New Roman" w:hAnsiTheme="majorHAnsi" w:cstheme="minorHAnsi"/>
        </w:rPr>
        <w:t> </w:t>
      </w:r>
    </w:p>
    <w:p w:rsidR="00481039" w:rsidRPr="00866E33" w:rsidRDefault="00481039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Responsible in implementation of the presentation layer (GUI) for the application using JSF, HTML, XHTML, </w:t>
      </w:r>
      <w:r w:rsidR="00D02C71" w:rsidRPr="00866E33">
        <w:rPr>
          <w:rFonts w:asciiTheme="majorHAnsi" w:eastAsia="Times New Roman" w:hAnsiTheme="majorHAnsi" w:cstheme="minorHAnsi"/>
        </w:rPr>
        <w:t>CSS</w:t>
      </w:r>
      <w:r w:rsidRPr="00866E33">
        <w:rPr>
          <w:rFonts w:asciiTheme="majorHAnsi" w:eastAsia="Times New Roman" w:hAnsiTheme="majorHAnsi" w:cstheme="minorHAnsi"/>
        </w:rPr>
        <w:t>and JavaScript. </w:t>
      </w:r>
    </w:p>
    <w:p w:rsidR="00313AEF" w:rsidRPr="00866E33" w:rsidRDefault="00313AEF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Used JMS API to exchange messages with external data stores, achieved asynchronous communication using JMS message listeners. </w:t>
      </w:r>
    </w:p>
    <w:p w:rsidR="00481039" w:rsidRPr="00866E33" w:rsidRDefault="00481039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Complete full lifecycle development projects as well as post-production maintenance and enhancements</w:t>
      </w:r>
      <w:r w:rsidR="001D429C" w:rsidRPr="00866E33">
        <w:rPr>
          <w:rFonts w:asciiTheme="majorHAnsi" w:eastAsia="Times New Roman" w:hAnsiTheme="majorHAnsi" w:cstheme="minorHAnsi"/>
        </w:rPr>
        <w:t>.</w:t>
      </w:r>
      <w:r w:rsidRPr="00866E33">
        <w:rPr>
          <w:rFonts w:asciiTheme="majorHAnsi" w:eastAsia="Times New Roman" w:hAnsiTheme="majorHAnsi" w:cstheme="minorHAnsi"/>
        </w:rPr>
        <w:t> </w:t>
      </w:r>
    </w:p>
    <w:p w:rsidR="008C60F1" w:rsidRPr="00866E33" w:rsidRDefault="008C60F1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Extensive experience in Salesforce Commerce Cloud (SFCC) implementations</w:t>
      </w:r>
    </w:p>
    <w:p w:rsidR="008C60F1" w:rsidRPr="00866E33" w:rsidRDefault="008C60F1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Worked on multiple Salesforce Commerce Cloud(Demandware) site builds</w:t>
      </w:r>
    </w:p>
    <w:p w:rsidR="00E17799" w:rsidRPr="00866E33" w:rsidRDefault="008C60F1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Extensive experience on </w:t>
      </w:r>
      <w:r w:rsidR="00E17799" w:rsidRPr="00866E33">
        <w:rPr>
          <w:rFonts w:asciiTheme="majorHAnsi" w:eastAsia="Times New Roman" w:hAnsiTheme="majorHAnsi" w:cstheme="minorHAnsi"/>
        </w:rPr>
        <w:t xml:space="preserve">Front end </w:t>
      </w:r>
      <w:r w:rsidRPr="00866E33">
        <w:rPr>
          <w:rFonts w:asciiTheme="majorHAnsi" w:eastAsia="Times New Roman" w:hAnsiTheme="majorHAnsi" w:cstheme="minorHAnsi"/>
        </w:rPr>
        <w:t>Salesforce Commerce Cloud (</w:t>
      </w:r>
      <w:r w:rsidR="00E17799" w:rsidRPr="00866E33">
        <w:rPr>
          <w:rFonts w:asciiTheme="majorHAnsi" w:eastAsia="Times New Roman" w:hAnsiTheme="majorHAnsi" w:cstheme="minorHAnsi"/>
        </w:rPr>
        <w:t>SFCC</w:t>
      </w:r>
      <w:r w:rsidRPr="00866E33">
        <w:rPr>
          <w:rFonts w:asciiTheme="majorHAnsi" w:eastAsia="Times New Roman" w:hAnsiTheme="majorHAnsi" w:cstheme="minorHAnsi"/>
        </w:rPr>
        <w:t>)</w:t>
      </w:r>
      <w:r w:rsidR="00E17799" w:rsidRPr="00866E33">
        <w:rPr>
          <w:rFonts w:asciiTheme="majorHAnsi" w:eastAsia="Times New Roman" w:hAnsiTheme="majorHAnsi" w:cstheme="minorHAnsi"/>
        </w:rPr>
        <w:t xml:space="preserve"> platform development </w:t>
      </w:r>
    </w:p>
    <w:p w:rsidR="00E17799" w:rsidRPr="00866E33" w:rsidRDefault="00E17799" w:rsidP="0023543B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Responsible for implementing the design and custom functionality for various e-commerce sites on </w:t>
      </w:r>
      <w:r w:rsidR="008C60F1" w:rsidRPr="00866E33">
        <w:rPr>
          <w:rFonts w:asciiTheme="majorHAnsi" w:eastAsia="Times New Roman" w:hAnsiTheme="majorHAnsi" w:cstheme="minorHAnsi"/>
        </w:rPr>
        <w:t>Salesforce Commerce Cloud (</w:t>
      </w:r>
      <w:r w:rsidR="0036245A" w:rsidRPr="00866E33">
        <w:rPr>
          <w:rFonts w:asciiTheme="majorHAnsi" w:eastAsia="Times New Roman" w:hAnsiTheme="majorHAnsi" w:cstheme="minorHAnsi"/>
        </w:rPr>
        <w:t>Demandware)</w:t>
      </w:r>
      <w:r w:rsidRPr="00866E33">
        <w:rPr>
          <w:rFonts w:asciiTheme="majorHAnsi" w:eastAsia="Times New Roman" w:hAnsiTheme="majorHAnsi" w:cstheme="minorHAnsi"/>
        </w:rPr>
        <w:t>platform. </w:t>
      </w:r>
    </w:p>
    <w:p w:rsidR="008C60F1" w:rsidRPr="00866E33" w:rsidRDefault="008C60F1" w:rsidP="005F5C29">
      <w:pPr>
        <w:pStyle w:val="NoSpacing"/>
        <w:numPr>
          <w:ilvl w:val="0"/>
          <w:numId w:val="27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Tools and languages utilized: jQuery, Photoshop, </w:t>
      </w:r>
      <w:r w:rsidR="0036245A" w:rsidRPr="00866E33">
        <w:rPr>
          <w:rFonts w:asciiTheme="majorHAnsi" w:eastAsia="Times New Roman" w:hAnsiTheme="majorHAnsi" w:cstheme="minorHAnsi"/>
        </w:rPr>
        <w:t>JavaScript</w:t>
      </w:r>
      <w:r w:rsidRPr="00866E33">
        <w:rPr>
          <w:rFonts w:asciiTheme="majorHAnsi" w:eastAsia="Times New Roman" w:hAnsiTheme="majorHAnsi" w:cstheme="minorHAnsi"/>
        </w:rPr>
        <w:t xml:space="preserve">, HTML, CSS, SFCC (DemandWare) Script, ISML templates, XML </w:t>
      </w:r>
      <w:r w:rsidR="0036245A" w:rsidRPr="00866E33">
        <w:rPr>
          <w:rFonts w:asciiTheme="majorHAnsi" w:eastAsia="Times New Roman" w:hAnsiTheme="majorHAnsi" w:cstheme="minorHAnsi"/>
        </w:rPr>
        <w:t>Pipelines</w:t>
      </w:r>
      <w:r w:rsidRPr="00866E33">
        <w:rPr>
          <w:rFonts w:asciiTheme="majorHAnsi" w:eastAsia="Times New Roman" w:hAnsiTheme="majorHAnsi" w:cstheme="minorHAnsi"/>
        </w:rPr>
        <w:t>, Business Manager and Team Foundation Server </w:t>
      </w:r>
    </w:p>
    <w:p w:rsidR="00481039" w:rsidRPr="00866E33" w:rsidRDefault="00481039" w:rsidP="005F5C29">
      <w:pPr>
        <w:pStyle w:val="NoSpacing"/>
        <w:numPr>
          <w:ilvl w:val="0"/>
          <w:numId w:val="28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Developed multiple GWT/SmartGWT-based web application (from client to server)  </w:t>
      </w:r>
    </w:p>
    <w:p w:rsidR="00481039" w:rsidRPr="00866E33" w:rsidRDefault="00481039" w:rsidP="005F5C29">
      <w:pPr>
        <w:pStyle w:val="NoSpacing"/>
        <w:numPr>
          <w:ilvl w:val="0"/>
          <w:numId w:val="28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Developed UI screens using </w:t>
      </w:r>
      <w:r w:rsidR="007916C9" w:rsidRPr="00866E33">
        <w:rPr>
          <w:rFonts w:asciiTheme="majorHAnsi" w:eastAsia="Times New Roman" w:hAnsiTheme="majorHAnsi" w:cstheme="minorHAnsi"/>
        </w:rPr>
        <w:t>CSS, JavaScript for validations</w:t>
      </w:r>
      <w:r w:rsidRPr="00866E33">
        <w:rPr>
          <w:rFonts w:asciiTheme="majorHAnsi" w:eastAsia="Times New Roman" w:hAnsiTheme="majorHAnsi" w:cstheme="minorHAnsi"/>
        </w:rPr>
        <w:t xml:space="preserve"> and </w:t>
      </w:r>
      <w:r w:rsidR="007916C9" w:rsidRPr="00866E33">
        <w:rPr>
          <w:rFonts w:asciiTheme="majorHAnsi" w:eastAsia="Times New Roman" w:hAnsiTheme="majorHAnsi" w:cstheme="minorHAnsi"/>
        </w:rPr>
        <w:t>j</w:t>
      </w:r>
      <w:r w:rsidRPr="00866E33">
        <w:rPr>
          <w:rFonts w:asciiTheme="majorHAnsi" w:eastAsia="Times New Roman" w:hAnsiTheme="majorHAnsi" w:cstheme="minorHAnsi"/>
        </w:rPr>
        <w:t>Query for animations. </w:t>
      </w:r>
    </w:p>
    <w:p w:rsidR="006033EE" w:rsidRPr="00866E33" w:rsidRDefault="006033EE" w:rsidP="005F5C29">
      <w:pPr>
        <w:pStyle w:val="NoSpacing"/>
        <w:numPr>
          <w:ilvl w:val="0"/>
          <w:numId w:val="28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Developed user interface using JSP, JSP Taglibraries and Java Script to simplify the complexities of the application.</w:t>
      </w:r>
    </w:p>
    <w:p w:rsidR="003812E9" w:rsidRPr="00866E33" w:rsidRDefault="00481039" w:rsidP="005F5C29">
      <w:pPr>
        <w:pStyle w:val="NoSpacing"/>
        <w:numPr>
          <w:ilvl w:val="0"/>
          <w:numId w:val="28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Provided technical consultin</w:t>
      </w:r>
      <w:r w:rsidR="00584A2F" w:rsidRPr="00866E33">
        <w:rPr>
          <w:rFonts w:asciiTheme="majorHAnsi" w:eastAsia="Times New Roman" w:hAnsiTheme="majorHAnsi" w:cstheme="minorHAnsi"/>
        </w:rPr>
        <w:t>g, technical project management</w:t>
      </w:r>
      <w:r w:rsidRPr="00866E33">
        <w:rPr>
          <w:rFonts w:asciiTheme="majorHAnsi" w:eastAsia="Times New Roman" w:hAnsiTheme="majorHAnsi" w:cstheme="minorHAnsi"/>
        </w:rPr>
        <w:t xml:space="preserve"> and web development services with an emphasis on CMS selection and implementation</w:t>
      </w:r>
      <w:r w:rsidR="001D429C" w:rsidRPr="00866E33">
        <w:rPr>
          <w:rFonts w:asciiTheme="majorHAnsi" w:eastAsia="Times New Roman" w:hAnsiTheme="majorHAnsi" w:cstheme="minorHAnsi"/>
        </w:rPr>
        <w:t>.</w:t>
      </w:r>
    </w:p>
    <w:p w:rsidR="00481039" w:rsidRPr="00866E33" w:rsidRDefault="003812E9" w:rsidP="005F5C29">
      <w:pPr>
        <w:pStyle w:val="NoSpacing"/>
        <w:numPr>
          <w:ilvl w:val="0"/>
          <w:numId w:val="28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Used multithreading in programming to improve overall performance using Singleton design pattern in Hibernate Utility class.</w:t>
      </w:r>
      <w:r w:rsidR="00481039" w:rsidRPr="00866E33">
        <w:rPr>
          <w:rFonts w:asciiTheme="majorHAnsi" w:eastAsia="Times New Roman" w:hAnsiTheme="majorHAnsi" w:cstheme="minorHAnsi"/>
        </w:rPr>
        <w:t> </w:t>
      </w:r>
    </w:p>
    <w:p w:rsidR="00481039" w:rsidRPr="00866E33" w:rsidRDefault="00481039" w:rsidP="005F5C29">
      <w:pPr>
        <w:pStyle w:val="NoSpacing"/>
        <w:numPr>
          <w:ilvl w:val="0"/>
          <w:numId w:val="28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Excellent ability to read and manipulate data using ActionScript 3.0 </w:t>
      </w:r>
    </w:p>
    <w:p w:rsidR="00481039" w:rsidRPr="00866E33" w:rsidRDefault="00481039" w:rsidP="005F5C29">
      <w:pPr>
        <w:pStyle w:val="NoSpacing"/>
        <w:numPr>
          <w:ilvl w:val="0"/>
          <w:numId w:val="28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Ability to write object oriented code in </w:t>
      </w:r>
      <w:r w:rsidR="0036245A" w:rsidRPr="00866E33">
        <w:rPr>
          <w:rFonts w:asciiTheme="majorHAnsi" w:eastAsia="Times New Roman" w:hAnsiTheme="majorHAnsi" w:cstheme="minorHAnsi"/>
        </w:rPr>
        <w:t>Action Script</w:t>
      </w:r>
      <w:r w:rsidR="001D429C" w:rsidRPr="00866E33">
        <w:rPr>
          <w:rFonts w:asciiTheme="majorHAnsi" w:eastAsia="Times New Roman" w:hAnsiTheme="majorHAnsi" w:cstheme="minorHAnsi"/>
        </w:rPr>
        <w:t>.</w:t>
      </w:r>
      <w:r w:rsidRPr="00866E33">
        <w:rPr>
          <w:rFonts w:asciiTheme="majorHAnsi" w:eastAsia="Times New Roman" w:hAnsiTheme="majorHAnsi" w:cstheme="minorHAnsi"/>
        </w:rPr>
        <w:t> </w:t>
      </w:r>
    </w:p>
    <w:p w:rsidR="00481039" w:rsidRPr="00866E33" w:rsidRDefault="004C551D" w:rsidP="005F5C29">
      <w:pPr>
        <w:pStyle w:val="NoSpacing"/>
        <w:numPr>
          <w:ilvl w:val="0"/>
          <w:numId w:val="28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Wrote bui</w:t>
      </w:r>
      <w:r w:rsidR="00481039" w:rsidRPr="00866E33">
        <w:rPr>
          <w:rFonts w:asciiTheme="majorHAnsi" w:eastAsia="Times New Roman" w:hAnsiTheme="majorHAnsi" w:cstheme="minorHAnsi"/>
        </w:rPr>
        <w:t>ld &amp; deployment scripts using shellandANT Scripts and involved in performance</w:t>
      </w:r>
      <w:r w:rsidR="00584A2F" w:rsidRPr="00866E33">
        <w:rPr>
          <w:rFonts w:asciiTheme="majorHAnsi" w:eastAsia="Times New Roman" w:hAnsiTheme="majorHAnsi" w:cstheme="minorHAnsi"/>
        </w:rPr>
        <w:t xml:space="preserve"> analysis of the applications</w:t>
      </w:r>
      <w:r w:rsidR="00481039" w:rsidRPr="00866E33">
        <w:rPr>
          <w:rFonts w:asciiTheme="majorHAnsi" w:eastAsia="Times New Roman" w:hAnsiTheme="majorHAnsi" w:cstheme="minorHAnsi"/>
        </w:rPr>
        <w:t xml:space="preserve"> and fixed problems/suggest solutions. </w:t>
      </w:r>
    </w:p>
    <w:p w:rsidR="00481039" w:rsidRPr="00866E33" w:rsidRDefault="00481039" w:rsidP="005F5C29">
      <w:pPr>
        <w:pStyle w:val="NoSpacing"/>
        <w:numPr>
          <w:ilvl w:val="0"/>
          <w:numId w:val="28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lastRenderedPageBreak/>
        <w:t>Wrote JUNIT test cases for testing UI</w:t>
      </w:r>
      <w:r w:rsidR="004C701D" w:rsidRPr="00866E33">
        <w:rPr>
          <w:rFonts w:asciiTheme="majorHAnsi" w:eastAsia="Times New Roman" w:hAnsiTheme="majorHAnsi" w:cstheme="minorHAnsi"/>
        </w:rPr>
        <w:t>Framework classes and</w:t>
      </w:r>
      <w:r w:rsidRPr="00866E33">
        <w:rPr>
          <w:rFonts w:asciiTheme="majorHAnsi" w:eastAsia="Times New Roman" w:hAnsiTheme="majorHAnsi" w:cstheme="minorHAnsi"/>
        </w:rPr>
        <w:t xml:space="preserve"> wrote many Java Scripts to do client side validations. </w:t>
      </w:r>
    </w:p>
    <w:p w:rsidR="00481039" w:rsidRPr="00866E33" w:rsidRDefault="00481039" w:rsidP="005F5C29">
      <w:pPr>
        <w:pStyle w:val="NoSpacing"/>
        <w:numPr>
          <w:ilvl w:val="0"/>
          <w:numId w:val="28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Designed and implemented the XML based definition and model generation engine for the UIFramework for dynamic rendering </w:t>
      </w:r>
      <w:r w:rsidR="00636553" w:rsidRPr="00866E33">
        <w:rPr>
          <w:rFonts w:asciiTheme="majorHAnsi" w:eastAsia="Times New Roman" w:hAnsiTheme="majorHAnsi" w:cstheme="minorHAnsi"/>
        </w:rPr>
        <w:t>of views (server-side layer).</w:t>
      </w:r>
    </w:p>
    <w:p w:rsidR="00636553" w:rsidRPr="00866E33" w:rsidRDefault="00636553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</w:p>
    <w:p w:rsidR="00B474C2" w:rsidRPr="00866E33" w:rsidRDefault="00481039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  <w:b/>
        </w:rPr>
        <w:t>Environment:</w:t>
      </w:r>
      <w:r w:rsidR="008C60F1" w:rsidRPr="00866E33">
        <w:rPr>
          <w:rFonts w:asciiTheme="majorHAnsi" w:eastAsia="Times New Roman" w:hAnsiTheme="majorHAnsi" w:cstheme="minorHAnsi"/>
        </w:rPr>
        <w:t xml:space="preserve">Salesforce Commerce Cloud ( Demandware), </w:t>
      </w:r>
      <w:r w:rsidRPr="00866E33">
        <w:rPr>
          <w:rFonts w:asciiTheme="majorHAnsi" w:eastAsia="Times New Roman" w:hAnsiTheme="majorHAnsi" w:cstheme="minorHAnsi"/>
        </w:rPr>
        <w:t>JSP, XML, JDBC, J2EE, Ajax, Angular.js,</w:t>
      </w:r>
      <w:r w:rsidR="006B3EE8" w:rsidRPr="00866E33">
        <w:rPr>
          <w:rFonts w:asciiTheme="majorHAnsi" w:eastAsia="Times New Roman" w:hAnsiTheme="majorHAnsi" w:cstheme="minorHAnsi"/>
        </w:rPr>
        <w:t xml:space="preserve"> Node.js,</w:t>
      </w:r>
      <w:r w:rsidRPr="00866E33">
        <w:rPr>
          <w:rFonts w:asciiTheme="majorHAnsi" w:eastAsia="Times New Roman" w:hAnsiTheme="majorHAnsi" w:cstheme="minorHAnsi"/>
        </w:rPr>
        <w:t xml:space="preserve"> JSON, Unix, Web Sphere 5.1, LDAP, ANT, JUNIT, DHTML, Ajax, SQL Server, Web Services (SOAP, WSDL), CSS, CSS3, HTML5, JavaScript, Net beans </w:t>
      </w:r>
      <w:r w:rsidR="004C701D" w:rsidRPr="00866E33">
        <w:rPr>
          <w:rFonts w:asciiTheme="majorHAnsi" w:eastAsia="Times New Roman" w:hAnsiTheme="majorHAnsi" w:cstheme="minorHAnsi"/>
        </w:rPr>
        <w:t>IDE, Template Toolkit, JBoss, jQ</w:t>
      </w:r>
      <w:r w:rsidRPr="00866E33">
        <w:rPr>
          <w:rFonts w:asciiTheme="majorHAnsi" w:eastAsia="Times New Roman" w:hAnsiTheme="majorHAnsi" w:cstheme="minorHAnsi"/>
        </w:rPr>
        <w:t>uery.</w:t>
      </w:r>
    </w:p>
    <w:p w:rsidR="009037D7" w:rsidRPr="00866E33" w:rsidRDefault="009037D7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</w:p>
    <w:p w:rsidR="00447DE7" w:rsidRPr="00866E33" w:rsidRDefault="000F4A15" w:rsidP="005F5C29">
      <w:pPr>
        <w:pStyle w:val="NoSpacing"/>
        <w:pBdr>
          <w:bottom w:val="single" w:sz="4" w:space="1" w:color="auto"/>
        </w:pBdr>
        <w:tabs>
          <w:tab w:val="left" w:pos="90"/>
          <w:tab w:val="left" w:pos="360"/>
        </w:tabs>
        <w:ind w:hanging="180"/>
        <w:jc w:val="both"/>
        <w:rPr>
          <w:rFonts w:asciiTheme="majorHAnsi" w:hAnsiTheme="majorHAnsi"/>
          <w:b/>
        </w:rPr>
      </w:pPr>
      <w:r w:rsidRPr="00866E33">
        <w:rPr>
          <w:rFonts w:asciiTheme="majorHAnsi" w:hAnsiTheme="majorHAnsi" w:cstheme="minorHAnsi"/>
          <w:b/>
        </w:rPr>
        <w:t xml:space="preserve">Client: </w:t>
      </w:r>
      <w:r w:rsidR="008C60F1" w:rsidRPr="00866E33">
        <w:rPr>
          <w:rFonts w:asciiTheme="majorHAnsi" w:hAnsiTheme="majorHAnsi" w:cstheme="minorHAnsi"/>
          <w:b/>
        </w:rPr>
        <w:t>Grainger, Chicago, IL</w:t>
      </w:r>
      <w:r w:rsidR="008A4E3D" w:rsidRPr="00866E33">
        <w:rPr>
          <w:rFonts w:asciiTheme="majorHAnsi" w:hAnsiTheme="majorHAnsi" w:cstheme="minorHAnsi"/>
          <w:b/>
        </w:rPr>
        <w:tab/>
      </w:r>
      <w:r w:rsidR="008A4E3D" w:rsidRPr="00866E33">
        <w:rPr>
          <w:rFonts w:asciiTheme="majorHAnsi" w:hAnsiTheme="majorHAnsi" w:cstheme="minorHAnsi"/>
          <w:b/>
        </w:rPr>
        <w:tab/>
      </w:r>
      <w:r w:rsidRPr="00866E33">
        <w:rPr>
          <w:rFonts w:asciiTheme="majorHAnsi" w:hAnsiTheme="majorHAnsi"/>
          <w:b/>
        </w:rPr>
        <w:tab/>
      </w:r>
      <w:r w:rsidRPr="00866E33">
        <w:rPr>
          <w:rFonts w:asciiTheme="majorHAnsi" w:hAnsiTheme="majorHAnsi"/>
          <w:b/>
        </w:rPr>
        <w:tab/>
      </w:r>
      <w:r w:rsidRPr="00866E33">
        <w:rPr>
          <w:rFonts w:asciiTheme="majorHAnsi" w:hAnsiTheme="majorHAnsi"/>
          <w:b/>
        </w:rPr>
        <w:tab/>
      </w:r>
      <w:r w:rsidRPr="00866E33">
        <w:rPr>
          <w:rFonts w:asciiTheme="majorHAnsi" w:hAnsiTheme="majorHAnsi"/>
          <w:b/>
        </w:rPr>
        <w:tab/>
      </w:r>
      <w:r w:rsidR="00F01794" w:rsidRPr="00866E33">
        <w:rPr>
          <w:rFonts w:asciiTheme="majorHAnsi" w:hAnsiTheme="majorHAnsi"/>
          <w:b/>
        </w:rPr>
        <w:t>Jan</w:t>
      </w:r>
      <w:r w:rsidR="001D429C" w:rsidRPr="00866E33">
        <w:rPr>
          <w:rFonts w:asciiTheme="majorHAnsi" w:hAnsiTheme="majorHAnsi"/>
          <w:b/>
        </w:rPr>
        <w:t xml:space="preserve"> ‘13 – Apr</w:t>
      </w:r>
      <w:r w:rsidR="009657FC" w:rsidRPr="00866E33">
        <w:rPr>
          <w:rFonts w:asciiTheme="majorHAnsi" w:hAnsiTheme="majorHAnsi"/>
          <w:b/>
        </w:rPr>
        <w:t xml:space="preserve"> ‘14  </w:t>
      </w:r>
    </w:p>
    <w:p w:rsidR="00910CF5" w:rsidRPr="00866E33" w:rsidRDefault="00524B50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  <w:r w:rsidRPr="00866E33">
        <w:rPr>
          <w:rFonts w:asciiTheme="majorHAnsi" w:hAnsiTheme="majorHAnsi" w:cstheme="minorHAnsi"/>
          <w:b/>
        </w:rPr>
        <w:t>J2EE/UI Developer</w:t>
      </w:r>
    </w:p>
    <w:p w:rsidR="00524B50" w:rsidRPr="00866E33" w:rsidRDefault="00524B50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</w:p>
    <w:p w:rsidR="0018342F" w:rsidRPr="00866E33" w:rsidRDefault="0018342F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  <w:r w:rsidRPr="00866E33">
        <w:rPr>
          <w:rFonts w:asciiTheme="majorHAnsi" w:hAnsiTheme="majorHAnsi" w:cstheme="minorHAnsi"/>
          <w:b/>
        </w:rPr>
        <w:t>Responsibilities:</w:t>
      </w:r>
    </w:p>
    <w:p w:rsidR="00870041" w:rsidRPr="00866E33" w:rsidRDefault="00870041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Developed web pages usingHTML5,</w:t>
      </w:r>
      <w:r w:rsidR="004C701D" w:rsidRPr="00866E33">
        <w:rPr>
          <w:rFonts w:asciiTheme="majorHAnsi" w:eastAsia="Times New Roman" w:hAnsiTheme="majorHAnsi" w:cstheme="minorHAnsi"/>
        </w:rPr>
        <w:t xml:space="preserve"> CSS3, JavaScript, Angular.js, j</w:t>
      </w:r>
      <w:r w:rsidRPr="00866E33">
        <w:rPr>
          <w:rFonts w:asciiTheme="majorHAnsi" w:eastAsia="Times New Roman" w:hAnsiTheme="majorHAnsi" w:cstheme="minorHAnsi"/>
        </w:rPr>
        <w:t>Query, AJAX and JSON.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Created Provider and transaction session beans to store values in session. 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Developed tools to find data which has issue and clear or fix it instantly. </w:t>
      </w:r>
    </w:p>
    <w:p w:rsidR="006F038E" w:rsidRPr="00866E33" w:rsidRDefault="006F038E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Used Spring framework to load the Business, Data Objects using IOC/Dependency Injection.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Participated in User Acceptance meetings, developed user manuals. 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Monitored workflows in informatics workflow manager for successful flow of data on scheduled time.  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Developed some clean up scripts to clear unnecessary data in GUI. 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Wrote data Components for Plan Setup using </w:t>
      </w:r>
      <w:r w:rsidR="00584A2F" w:rsidRPr="00866E33">
        <w:rPr>
          <w:rFonts w:asciiTheme="majorHAnsi" w:eastAsia="Times New Roman" w:hAnsiTheme="majorHAnsi" w:cstheme="minorHAnsi"/>
        </w:rPr>
        <w:t>Java, SQL</w:t>
      </w:r>
      <w:r w:rsidR="004C701D" w:rsidRPr="00866E33">
        <w:rPr>
          <w:rFonts w:asciiTheme="majorHAnsi" w:eastAsia="Times New Roman" w:hAnsiTheme="majorHAnsi" w:cstheme="minorHAnsi"/>
        </w:rPr>
        <w:t xml:space="preserve">, </w:t>
      </w:r>
      <w:r w:rsidRPr="00866E33">
        <w:rPr>
          <w:rFonts w:asciiTheme="majorHAnsi" w:eastAsia="Times New Roman" w:hAnsiTheme="majorHAnsi" w:cstheme="minorHAnsi"/>
        </w:rPr>
        <w:t>JDBC and participated in design of data base and created tables in ORACLE. 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Developed the Login, Policy and Claims Screens for customers using AJAX, JSP, HTML, CSS, </w:t>
      </w:r>
      <w:r w:rsidR="005D31A1" w:rsidRPr="00866E33">
        <w:rPr>
          <w:rFonts w:asciiTheme="majorHAnsi" w:eastAsia="Times New Roman" w:hAnsiTheme="majorHAnsi" w:cstheme="minorHAnsi"/>
        </w:rPr>
        <w:t>JavaScript</w:t>
      </w:r>
      <w:r w:rsidRPr="00866E33">
        <w:rPr>
          <w:rFonts w:asciiTheme="majorHAnsi" w:eastAsia="Times New Roman" w:hAnsiTheme="majorHAnsi" w:cstheme="minorHAnsi"/>
        </w:rPr>
        <w:t xml:space="preserve"> and Struts Tags. 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Front end validations are written using JavaScript. 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Mentored UI developers in using UI framework and junior Java developers. 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Monitored </w:t>
      </w:r>
      <w:r w:rsidR="001D429C" w:rsidRPr="00866E33">
        <w:rPr>
          <w:rFonts w:asciiTheme="majorHAnsi" w:eastAsia="Times New Roman" w:hAnsiTheme="majorHAnsi" w:cstheme="minorHAnsi"/>
        </w:rPr>
        <w:t>Introscope</w:t>
      </w:r>
      <w:r w:rsidRPr="00866E33">
        <w:rPr>
          <w:rFonts w:asciiTheme="majorHAnsi" w:eastAsia="Times New Roman" w:hAnsiTheme="majorHAnsi" w:cstheme="minorHAnsi"/>
        </w:rPr>
        <w:t xml:space="preserve"> for CPU utilization, server response, errors per interval. 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Resolved production issues when there is problem with work flows failed even they scheduled as per scheduled time. </w:t>
      </w:r>
    </w:p>
    <w:p w:rsidR="006F038E" w:rsidRPr="00866E33" w:rsidRDefault="006F038E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Consumed SOAP web services from the third-party clients.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Java Servlets were used as the common gateway interface between the client and server. </w:t>
      </w:r>
    </w:p>
    <w:p w:rsidR="00910CF5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Attended outage calls in production when there is problem with the work flows and server down due to heavy traffic. </w:t>
      </w:r>
    </w:p>
    <w:p w:rsidR="009657FC" w:rsidRPr="00866E33" w:rsidRDefault="00910CF5" w:rsidP="005F5C29">
      <w:pPr>
        <w:pStyle w:val="NoSpacing"/>
        <w:numPr>
          <w:ilvl w:val="0"/>
          <w:numId w:val="29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Handling of vulnerabilities such as </w:t>
      </w:r>
      <w:r w:rsidRPr="00866E33">
        <w:rPr>
          <w:rFonts w:asciiTheme="majorHAnsi" w:eastAsia="Times New Roman" w:hAnsiTheme="majorHAnsi" w:cstheme="minorHAnsi"/>
          <w:b/>
        </w:rPr>
        <w:t xml:space="preserve">Cross </w:t>
      </w:r>
      <w:r w:rsidRPr="00866E33">
        <w:rPr>
          <w:rFonts w:asciiTheme="majorHAnsi" w:eastAsia="Times New Roman" w:hAnsiTheme="majorHAnsi" w:cstheme="minorHAnsi"/>
        </w:rPr>
        <w:t>Site Scripting (XSS), Cr</w:t>
      </w:r>
      <w:r w:rsidR="00D22CC8" w:rsidRPr="00866E33">
        <w:rPr>
          <w:rFonts w:asciiTheme="majorHAnsi" w:eastAsia="Times New Roman" w:hAnsiTheme="majorHAnsi" w:cstheme="minorHAnsi"/>
        </w:rPr>
        <w:t>oss Site Request Forgery</w:t>
      </w:r>
      <w:r w:rsidR="009657FC" w:rsidRPr="00866E33">
        <w:rPr>
          <w:rFonts w:asciiTheme="majorHAnsi" w:eastAsia="Times New Roman" w:hAnsiTheme="majorHAnsi" w:cstheme="minorHAnsi"/>
        </w:rPr>
        <w:t>.</w:t>
      </w:r>
    </w:p>
    <w:p w:rsidR="00D22CC8" w:rsidRPr="00866E33" w:rsidRDefault="00D22CC8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</w:p>
    <w:p w:rsidR="00910CF5" w:rsidRPr="00866E33" w:rsidRDefault="00910CF5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  <w:b/>
        </w:rPr>
        <w:t>Environment:</w:t>
      </w:r>
      <w:r w:rsidR="00D444BD" w:rsidRPr="00866E33">
        <w:rPr>
          <w:rFonts w:asciiTheme="majorHAnsi" w:eastAsia="Times New Roman" w:hAnsiTheme="majorHAnsi" w:cstheme="minorHAnsi"/>
        </w:rPr>
        <w:t>HTML5,</w:t>
      </w:r>
      <w:r w:rsidR="00531BFE" w:rsidRPr="00866E33">
        <w:rPr>
          <w:rFonts w:asciiTheme="majorHAnsi" w:eastAsia="Times New Roman" w:hAnsiTheme="majorHAnsi" w:cstheme="minorHAnsi"/>
        </w:rPr>
        <w:t xml:space="preserve"> CSS3, JavaScript, Angular.js, j</w:t>
      </w:r>
      <w:r w:rsidR="00D444BD" w:rsidRPr="00866E33">
        <w:rPr>
          <w:rFonts w:asciiTheme="majorHAnsi" w:eastAsia="Times New Roman" w:hAnsiTheme="majorHAnsi" w:cstheme="minorHAnsi"/>
        </w:rPr>
        <w:t>Query, AJAX, JSON,</w:t>
      </w:r>
      <w:r w:rsidRPr="00866E33">
        <w:rPr>
          <w:rFonts w:asciiTheme="majorHAnsi" w:eastAsia="Times New Roman" w:hAnsiTheme="majorHAnsi" w:cstheme="minorHAnsi"/>
        </w:rPr>
        <w:t>JSP, XML, JDBC, J2EE, UNIX, Web Sphere 5.1</w:t>
      </w:r>
      <w:r w:rsidR="00704B75" w:rsidRPr="00866E33">
        <w:rPr>
          <w:rFonts w:asciiTheme="majorHAnsi" w:eastAsia="Times New Roman" w:hAnsiTheme="majorHAnsi" w:cstheme="minorHAnsi"/>
        </w:rPr>
        <w:t>, JUNIT.</w:t>
      </w:r>
    </w:p>
    <w:p w:rsidR="0018342F" w:rsidRPr="00866E33" w:rsidRDefault="0018342F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  <w:r w:rsidRPr="00866E33">
        <w:rPr>
          <w:rFonts w:asciiTheme="majorHAnsi" w:hAnsiTheme="majorHAnsi" w:cstheme="minorHAnsi"/>
        </w:rPr>
        <w:tab/>
      </w:r>
    </w:p>
    <w:p w:rsidR="00B1547B" w:rsidRPr="00866E33" w:rsidRDefault="007227BB" w:rsidP="005F5C29">
      <w:pPr>
        <w:pStyle w:val="NoSpacing"/>
        <w:pBdr>
          <w:bottom w:val="single" w:sz="4" w:space="1" w:color="auto"/>
        </w:pBd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  <w:r w:rsidRPr="00866E33">
        <w:rPr>
          <w:rFonts w:asciiTheme="majorHAnsi" w:hAnsiTheme="majorHAnsi" w:cstheme="minorHAnsi"/>
          <w:b/>
          <w:bCs/>
        </w:rPr>
        <w:t>Client:</w:t>
      </w:r>
      <w:r w:rsidR="005B5DA9" w:rsidRPr="00866E33">
        <w:rPr>
          <w:rFonts w:asciiTheme="majorHAnsi" w:hAnsiTheme="majorHAnsi" w:cstheme="minorHAnsi"/>
          <w:b/>
          <w:bCs/>
        </w:rPr>
        <w:t xml:space="preserve"> Educational Testing Services, Princeton, NJ  </w:t>
      </w:r>
      <w:r w:rsidR="005B5DA9" w:rsidRPr="00866E33">
        <w:rPr>
          <w:rFonts w:asciiTheme="majorHAnsi" w:hAnsiTheme="majorHAnsi" w:cstheme="minorHAnsi"/>
          <w:b/>
          <w:bCs/>
        </w:rPr>
        <w:tab/>
      </w:r>
      <w:r w:rsidR="005B5DA9" w:rsidRPr="00866E33">
        <w:rPr>
          <w:rFonts w:asciiTheme="majorHAnsi" w:hAnsiTheme="majorHAnsi" w:cstheme="minorHAnsi"/>
          <w:b/>
          <w:bCs/>
        </w:rPr>
        <w:tab/>
      </w:r>
      <w:r w:rsidR="00F01794" w:rsidRPr="00866E33">
        <w:rPr>
          <w:rFonts w:asciiTheme="majorHAnsi" w:hAnsiTheme="majorHAnsi" w:cstheme="minorHAnsi"/>
          <w:b/>
        </w:rPr>
        <w:t>Jan ‘11– Dec ‘12</w:t>
      </w:r>
    </w:p>
    <w:p w:rsidR="00524B50" w:rsidRPr="00866E33" w:rsidRDefault="00524B50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  <w:r w:rsidRPr="00866E33">
        <w:rPr>
          <w:rFonts w:asciiTheme="majorHAnsi" w:hAnsiTheme="majorHAnsi" w:cstheme="minorHAnsi"/>
          <w:b/>
        </w:rPr>
        <w:t>Web Developer</w:t>
      </w:r>
    </w:p>
    <w:p w:rsidR="0018342F" w:rsidRPr="00866E33" w:rsidRDefault="0018342F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</w:rPr>
      </w:pPr>
    </w:p>
    <w:p w:rsidR="00B1547B" w:rsidRPr="00866E33" w:rsidRDefault="0018342F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  <w:b/>
        </w:rPr>
        <w:t>Responsibilities</w:t>
      </w:r>
      <w:r w:rsidRPr="00866E33">
        <w:rPr>
          <w:rFonts w:asciiTheme="majorHAnsi" w:hAnsiTheme="majorHAnsi" w:cstheme="minorHAnsi"/>
        </w:rPr>
        <w:t>:</w:t>
      </w:r>
    </w:p>
    <w:p w:rsidR="00AC4AEB" w:rsidRPr="00866E33" w:rsidRDefault="00AC4AEB" w:rsidP="005F5C29">
      <w:pPr>
        <w:pStyle w:val="NoSpacing"/>
        <w:numPr>
          <w:ilvl w:val="0"/>
          <w:numId w:val="30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  <w:r w:rsidRPr="00866E33">
        <w:rPr>
          <w:rFonts w:asciiTheme="majorHAnsi" w:hAnsiTheme="majorHAnsi" w:cstheme="minorHAnsi"/>
          <w:shd w:val="clear" w:color="auto" w:fill="FFFFFF"/>
        </w:rPr>
        <w:t>Designed and developed various modules of the application with J2EE design architecture, frameworks like Spring MVC architecture and Spring Bean Factory using IOC, AOP concepts.</w:t>
      </w:r>
    </w:p>
    <w:p w:rsidR="00B1547B" w:rsidRPr="00866E33" w:rsidRDefault="00B1547B" w:rsidP="005F5C29">
      <w:pPr>
        <w:pStyle w:val="NoSpacing"/>
        <w:numPr>
          <w:ilvl w:val="0"/>
          <w:numId w:val="30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  <w:r w:rsidRPr="00866E33">
        <w:rPr>
          <w:rFonts w:asciiTheme="majorHAnsi" w:hAnsiTheme="majorHAnsi" w:cstheme="minorHAnsi"/>
          <w:shd w:val="clear" w:color="auto" w:fill="FFFFFF"/>
        </w:rPr>
        <w:t xml:space="preserve">Worked in Agile and Scrum development environments. </w:t>
      </w:r>
    </w:p>
    <w:p w:rsidR="00B1547B" w:rsidRPr="00866E33" w:rsidRDefault="00B1547B" w:rsidP="005F5C29">
      <w:pPr>
        <w:pStyle w:val="NoSpacing"/>
        <w:numPr>
          <w:ilvl w:val="0"/>
          <w:numId w:val="30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  <w:r w:rsidRPr="00866E33">
        <w:rPr>
          <w:rFonts w:asciiTheme="majorHAnsi" w:hAnsiTheme="majorHAnsi" w:cstheme="minorHAnsi"/>
          <w:shd w:val="clear" w:color="auto" w:fill="FFFFFF"/>
        </w:rPr>
        <w:t xml:space="preserve">Interacted with business system analyst to understand the technical requirements of the project. </w:t>
      </w:r>
    </w:p>
    <w:p w:rsidR="00B1547B" w:rsidRPr="00866E33" w:rsidRDefault="00B1547B" w:rsidP="005F5C29">
      <w:pPr>
        <w:pStyle w:val="NoSpacing"/>
        <w:numPr>
          <w:ilvl w:val="0"/>
          <w:numId w:val="30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  <w:r w:rsidRPr="00866E33">
        <w:rPr>
          <w:rFonts w:asciiTheme="majorHAnsi" w:hAnsiTheme="majorHAnsi" w:cstheme="minorHAnsi"/>
          <w:shd w:val="clear" w:color="auto" w:fill="FFFFFF"/>
        </w:rPr>
        <w:t xml:space="preserve">Coordinated with Photoshop designers to implement mock ups and the layouts of the application. </w:t>
      </w:r>
    </w:p>
    <w:p w:rsidR="00B1547B" w:rsidRPr="00866E33" w:rsidRDefault="00B1547B" w:rsidP="005F5C29">
      <w:pPr>
        <w:pStyle w:val="NoSpacing"/>
        <w:numPr>
          <w:ilvl w:val="0"/>
          <w:numId w:val="30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  <w:r w:rsidRPr="00866E33">
        <w:rPr>
          <w:rFonts w:asciiTheme="majorHAnsi" w:hAnsiTheme="majorHAnsi" w:cstheme="minorHAnsi"/>
          <w:shd w:val="clear" w:color="auto" w:fill="FFFFFF"/>
        </w:rPr>
        <w:lastRenderedPageBreak/>
        <w:t xml:space="preserve">Involved in developing the UI pages </w:t>
      </w:r>
      <w:r w:rsidR="005D31A1" w:rsidRPr="00866E33">
        <w:rPr>
          <w:rFonts w:asciiTheme="majorHAnsi" w:hAnsiTheme="majorHAnsi" w:cstheme="minorHAnsi"/>
          <w:shd w:val="clear" w:color="auto" w:fill="FFFFFF"/>
        </w:rPr>
        <w:t>using HTML, DHTML, CSS</w:t>
      </w:r>
      <w:r w:rsidRPr="00866E33">
        <w:rPr>
          <w:rFonts w:asciiTheme="majorHAnsi" w:hAnsiTheme="majorHAnsi" w:cstheme="minorHAnsi"/>
          <w:shd w:val="clear" w:color="auto" w:fill="FFFFFF"/>
        </w:rPr>
        <w:t xml:space="preserve"> and JavaScript. </w:t>
      </w:r>
    </w:p>
    <w:p w:rsidR="00B1547B" w:rsidRPr="00866E33" w:rsidRDefault="00B1547B" w:rsidP="005F5C29">
      <w:pPr>
        <w:pStyle w:val="NoSpacing"/>
        <w:numPr>
          <w:ilvl w:val="0"/>
          <w:numId w:val="30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  <w:r w:rsidRPr="00866E33">
        <w:rPr>
          <w:rFonts w:asciiTheme="majorHAnsi" w:hAnsiTheme="majorHAnsi" w:cstheme="minorHAnsi"/>
          <w:shd w:val="clear" w:color="auto" w:fill="FFFFFF"/>
        </w:rPr>
        <w:t>Developed web pages with functionalities like login, register, forget password, Email, Filters using Java Script, jQuery and HTML.</w:t>
      </w:r>
    </w:p>
    <w:p w:rsidR="00B1547B" w:rsidRPr="00866E33" w:rsidRDefault="00B1547B" w:rsidP="005F5C29">
      <w:pPr>
        <w:pStyle w:val="NoSpacing"/>
        <w:numPr>
          <w:ilvl w:val="0"/>
          <w:numId w:val="30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  <w:r w:rsidRPr="00866E33">
        <w:rPr>
          <w:rFonts w:asciiTheme="majorHAnsi" w:hAnsiTheme="majorHAnsi" w:cstheme="minorHAnsi"/>
          <w:shd w:val="clear" w:color="auto" w:fill="FFFFFF"/>
        </w:rPr>
        <w:t xml:space="preserve">Used JavaScript to update a portion of a web page thus reducing bandwidth usage and load time in web pages to get user input and requests. </w:t>
      </w:r>
    </w:p>
    <w:p w:rsidR="00B1547B" w:rsidRPr="00866E33" w:rsidRDefault="00B1547B" w:rsidP="005F5C29">
      <w:pPr>
        <w:pStyle w:val="NoSpacing"/>
        <w:numPr>
          <w:ilvl w:val="0"/>
          <w:numId w:val="30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  <w:r w:rsidRPr="00866E33">
        <w:rPr>
          <w:rFonts w:asciiTheme="majorHAnsi" w:hAnsiTheme="majorHAnsi" w:cstheme="minorHAnsi"/>
          <w:shd w:val="clear" w:color="auto" w:fill="FFFFFF"/>
        </w:rPr>
        <w:t xml:space="preserve">Coded JavaScript for page functionality and Pop up Screens and used HTML to make dropdown menus on web pages and display part of a web page upon user request. </w:t>
      </w:r>
    </w:p>
    <w:p w:rsidR="00B1547B" w:rsidRPr="00866E33" w:rsidRDefault="00B1547B" w:rsidP="005F5C29">
      <w:pPr>
        <w:pStyle w:val="NoSpacing"/>
        <w:numPr>
          <w:ilvl w:val="0"/>
          <w:numId w:val="30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  <w:r w:rsidRPr="00866E33">
        <w:rPr>
          <w:rFonts w:asciiTheme="majorHAnsi" w:hAnsiTheme="majorHAnsi" w:cstheme="minorHAnsi"/>
          <w:shd w:val="clear" w:color="auto" w:fill="FFFFFF"/>
        </w:rPr>
        <w:t>Involved in writing SQL Queries, Stored Procedures.</w:t>
      </w:r>
      <w:r w:rsidR="00125201" w:rsidRPr="00866E33">
        <w:rPr>
          <w:rFonts w:asciiTheme="majorHAnsi" w:hAnsiTheme="majorHAnsi" w:cstheme="minorHAnsi"/>
          <w:shd w:val="clear" w:color="auto" w:fill="FFFFFF"/>
        </w:rPr>
        <w:t>Designed and Developed Database using MY SQL. Extensively used select, insert, update, delete, joinand between queries while maintaining the database.</w:t>
      </w:r>
    </w:p>
    <w:p w:rsidR="00B1547B" w:rsidRPr="00866E33" w:rsidRDefault="00B1547B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</w:p>
    <w:p w:rsidR="00A51686" w:rsidRPr="00866E33" w:rsidRDefault="00B1547B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  <w:r w:rsidRPr="00866E33">
        <w:rPr>
          <w:rFonts w:asciiTheme="majorHAnsi" w:hAnsiTheme="majorHAnsi" w:cstheme="minorHAnsi"/>
          <w:b/>
          <w:shd w:val="clear" w:color="auto" w:fill="FFFFFF"/>
        </w:rPr>
        <w:t>Environment:</w:t>
      </w:r>
      <w:r w:rsidRPr="00866E33">
        <w:rPr>
          <w:rFonts w:asciiTheme="majorHAnsi" w:hAnsiTheme="majorHAnsi" w:cstheme="minorHAnsi"/>
          <w:shd w:val="clear" w:color="auto" w:fill="FFFFFF"/>
        </w:rPr>
        <w:t xml:space="preserve"> HTML,</w:t>
      </w:r>
      <w:r w:rsidR="006A4F21" w:rsidRPr="00866E33">
        <w:rPr>
          <w:rFonts w:asciiTheme="majorHAnsi" w:hAnsiTheme="majorHAnsi" w:cstheme="minorHAnsi"/>
          <w:shd w:val="clear" w:color="auto" w:fill="FFFFFF"/>
        </w:rPr>
        <w:t xml:space="preserve"> J2EE,</w:t>
      </w:r>
      <w:r w:rsidRPr="00866E33">
        <w:rPr>
          <w:rFonts w:asciiTheme="majorHAnsi" w:hAnsiTheme="majorHAnsi" w:cstheme="minorHAnsi"/>
          <w:shd w:val="clear" w:color="auto" w:fill="FFFFFF"/>
        </w:rPr>
        <w:t xml:space="preserve"> CSS, JavaScript, DHTML,</w:t>
      </w:r>
      <w:r w:rsidR="00704B75" w:rsidRPr="00866E33">
        <w:rPr>
          <w:rFonts w:asciiTheme="majorHAnsi" w:hAnsiTheme="majorHAnsi" w:cstheme="minorHAnsi"/>
          <w:shd w:val="clear" w:color="auto" w:fill="FFFFFF"/>
        </w:rPr>
        <w:t xml:space="preserve"> jQuery,</w:t>
      </w:r>
      <w:r w:rsidRPr="00866E33">
        <w:rPr>
          <w:rFonts w:asciiTheme="majorHAnsi" w:hAnsiTheme="majorHAnsi" w:cstheme="minorHAnsi"/>
          <w:shd w:val="clear" w:color="auto" w:fill="FFFFFF"/>
        </w:rPr>
        <w:t xml:space="preserve"> SQL, PL/SQL, JDBC, Web Sphere, oracle, Linux.</w:t>
      </w:r>
    </w:p>
    <w:p w:rsidR="00E956C4" w:rsidRPr="00866E33" w:rsidRDefault="00E956C4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shd w:val="clear" w:color="auto" w:fill="FFFFFF"/>
        </w:rPr>
      </w:pPr>
    </w:p>
    <w:p w:rsidR="00F01794" w:rsidRPr="00866E33" w:rsidRDefault="007227BB" w:rsidP="005F5C29">
      <w:pPr>
        <w:pStyle w:val="NoSpacing"/>
        <w:pBdr>
          <w:bottom w:val="single" w:sz="4" w:space="1" w:color="auto"/>
        </w:pBd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  <w:bCs/>
        </w:rPr>
      </w:pPr>
      <w:r w:rsidRPr="00866E33">
        <w:rPr>
          <w:rFonts w:asciiTheme="majorHAnsi" w:hAnsiTheme="majorHAnsi" w:cstheme="minorHAnsi"/>
          <w:b/>
        </w:rPr>
        <w:t xml:space="preserve">Client: </w:t>
      </w:r>
      <w:r w:rsidR="00B1547B" w:rsidRPr="00866E33">
        <w:rPr>
          <w:rFonts w:asciiTheme="majorHAnsi" w:hAnsiTheme="majorHAnsi" w:cstheme="minorHAnsi"/>
          <w:b/>
        </w:rPr>
        <w:t>DTA software P</w:t>
      </w:r>
      <w:r w:rsidR="001D429C" w:rsidRPr="00866E33">
        <w:rPr>
          <w:rFonts w:asciiTheme="majorHAnsi" w:hAnsiTheme="majorHAnsi" w:cstheme="minorHAnsi"/>
          <w:b/>
        </w:rPr>
        <w:t>rivate</w:t>
      </w:r>
      <w:r w:rsidR="00B1547B" w:rsidRPr="00866E33">
        <w:rPr>
          <w:rFonts w:asciiTheme="majorHAnsi" w:hAnsiTheme="majorHAnsi" w:cstheme="minorHAnsi"/>
          <w:b/>
        </w:rPr>
        <w:t xml:space="preserve"> Ltd</w:t>
      </w:r>
      <w:r w:rsidR="001D429C" w:rsidRPr="00866E33">
        <w:rPr>
          <w:rFonts w:asciiTheme="majorHAnsi" w:hAnsiTheme="majorHAnsi" w:cstheme="minorHAnsi"/>
          <w:b/>
        </w:rPr>
        <w:t>, India</w:t>
      </w:r>
      <w:r w:rsidR="0018342F" w:rsidRPr="00866E33">
        <w:rPr>
          <w:rFonts w:asciiTheme="majorHAnsi" w:hAnsiTheme="majorHAnsi" w:cstheme="minorHAnsi"/>
          <w:b/>
        </w:rPr>
        <w:t>.</w:t>
      </w:r>
      <w:r w:rsidR="0018342F" w:rsidRPr="00866E33">
        <w:rPr>
          <w:rFonts w:asciiTheme="majorHAnsi" w:hAnsiTheme="majorHAnsi" w:cstheme="minorHAnsi"/>
          <w:b/>
        </w:rPr>
        <w:tab/>
      </w:r>
      <w:r w:rsidR="0018342F" w:rsidRPr="00866E33">
        <w:rPr>
          <w:rFonts w:asciiTheme="majorHAnsi" w:hAnsiTheme="majorHAnsi" w:cstheme="minorHAnsi"/>
          <w:b/>
        </w:rPr>
        <w:tab/>
      </w:r>
      <w:r w:rsidRPr="00866E33">
        <w:rPr>
          <w:rFonts w:asciiTheme="majorHAnsi" w:hAnsiTheme="majorHAnsi" w:cstheme="minorHAnsi"/>
          <w:b/>
        </w:rPr>
        <w:tab/>
      </w:r>
      <w:r w:rsidRPr="00866E33">
        <w:rPr>
          <w:rFonts w:asciiTheme="majorHAnsi" w:hAnsiTheme="majorHAnsi" w:cstheme="minorHAnsi"/>
          <w:b/>
        </w:rPr>
        <w:tab/>
      </w:r>
      <w:r w:rsidR="005B5DA9" w:rsidRPr="00866E33">
        <w:rPr>
          <w:rFonts w:asciiTheme="majorHAnsi" w:hAnsiTheme="majorHAnsi" w:cstheme="minorHAnsi"/>
          <w:b/>
        </w:rPr>
        <w:t xml:space="preserve">    Sep ’09</w:t>
      </w:r>
      <w:r w:rsidR="009037D7" w:rsidRPr="00866E33">
        <w:rPr>
          <w:rFonts w:asciiTheme="majorHAnsi" w:hAnsiTheme="majorHAnsi" w:cstheme="minorHAnsi"/>
          <w:b/>
        </w:rPr>
        <w:t xml:space="preserve"> – Nov</w:t>
      </w:r>
      <w:r w:rsidR="009657FC" w:rsidRPr="00866E33">
        <w:rPr>
          <w:rFonts w:asciiTheme="majorHAnsi" w:hAnsiTheme="majorHAnsi" w:cstheme="minorHAnsi"/>
          <w:b/>
        </w:rPr>
        <w:t>‘</w:t>
      </w:r>
      <w:r w:rsidR="001D429C" w:rsidRPr="00866E33">
        <w:rPr>
          <w:rFonts w:asciiTheme="majorHAnsi" w:hAnsiTheme="majorHAnsi" w:cstheme="minorHAnsi"/>
          <w:b/>
        </w:rPr>
        <w:t>11</w:t>
      </w:r>
      <w:r w:rsidR="0018342F" w:rsidRPr="00866E33">
        <w:rPr>
          <w:rFonts w:asciiTheme="majorHAnsi" w:hAnsiTheme="majorHAnsi" w:cstheme="minorHAnsi"/>
          <w:b/>
        </w:rPr>
        <w:tab/>
      </w:r>
    </w:p>
    <w:p w:rsidR="00AB12C8" w:rsidRPr="00866E33" w:rsidRDefault="00AB12C8" w:rsidP="00866E33">
      <w:pPr>
        <w:pStyle w:val="NoSpacing"/>
        <w:pBdr>
          <w:bottom w:val="single" w:sz="4" w:space="1" w:color="auto"/>
        </w:pBd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  <w:bCs/>
        </w:rPr>
      </w:pPr>
      <w:r w:rsidRPr="00866E33">
        <w:rPr>
          <w:rFonts w:asciiTheme="majorHAnsi" w:hAnsiTheme="majorHAnsi" w:cstheme="minorHAnsi"/>
          <w:b/>
        </w:rPr>
        <w:t>Jr.Web Developer</w:t>
      </w:r>
    </w:p>
    <w:p w:rsidR="00866E33" w:rsidRDefault="00866E33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Style w:val="apple-style-span"/>
          <w:rFonts w:asciiTheme="majorHAnsi" w:hAnsiTheme="majorHAnsi" w:cstheme="minorHAnsi"/>
          <w:b/>
        </w:rPr>
      </w:pPr>
    </w:p>
    <w:p w:rsidR="00B1547B" w:rsidRPr="00866E33" w:rsidRDefault="0018342F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Style w:val="apple-style-span"/>
          <w:rFonts w:asciiTheme="majorHAnsi" w:hAnsiTheme="majorHAnsi" w:cstheme="minorHAnsi"/>
          <w:b/>
        </w:rPr>
      </w:pPr>
      <w:r w:rsidRPr="00866E33">
        <w:rPr>
          <w:rStyle w:val="apple-style-span"/>
          <w:rFonts w:asciiTheme="majorHAnsi" w:hAnsiTheme="majorHAnsi" w:cstheme="minorHAnsi"/>
          <w:b/>
        </w:rPr>
        <w:t>Responsibilities:</w:t>
      </w:r>
    </w:p>
    <w:p w:rsidR="00B1547B" w:rsidRPr="00866E33" w:rsidRDefault="00B1547B" w:rsidP="005F5C29">
      <w:pPr>
        <w:pStyle w:val="NoSpacing"/>
        <w:numPr>
          <w:ilvl w:val="0"/>
          <w:numId w:val="31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Worked with System Analyst and the proj</w:t>
      </w:r>
      <w:r w:rsidR="00A1198B" w:rsidRPr="00866E33">
        <w:rPr>
          <w:rFonts w:asciiTheme="majorHAnsi" w:eastAsia="Times New Roman" w:hAnsiTheme="majorHAnsi" w:cstheme="minorHAnsi"/>
        </w:rPr>
        <w:t>ect team to understand the requi</w:t>
      </w:r>
      <w:r w:rsidRPr="00866E33">
        <w:rPr>
          <w:rFonts w:asciiTheme="majorHAnsi" w:eastAsia="Times New Roman" w:hAnsiTheme="majorHAnsi" w:cstheme="minorHAnsi"/>
        </w:rPr>
        <w:t xml:space="preserve">rements. </w:t>
      </w:r>
    </w:p>
    <w:p w:rsidR="00B1547B" w:rsidRPr="00866E33" w:rsidRDefault="00B1547B" w:rsidP="005F5C29">
      <w:pPr>
        <w:pStyle w:val="NoSpacing"/>
        <w:numPr>
          <w:ilvl w:val="0"/>
          <w:numId w:val="31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Converted the Photoshop mockups in to hand-written HTML and CSS pages. </w:t>
      </w:r>
    </w:p>
    <w:p w:rsidR="00B1547B" w:rsidRPr="00866E33" w:rsidRDefault="00B1547B" w:rsidP="005F5C29">
      <w:pPr>
        <w:pStyle w:val="NoSpacing"/>
        <w:numPr>
          <w:ilvl w:val="0"/>
          <w:numId w:val="31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Developed web pages applying best standards. </w:t>
      </w:r>
    </w:p>
    <w:p w:rsidR="006A4F21" w:rsidRPr="00866E33" w:rsidRDefault="006A4F21" w:rsidP="005F5C29">
      <w:pPr>
        <w:pStyle w:val="NoSpacing"/>
        <w:numPr>
          <w:ilvl w:val="0"/>
          <w:numId w:val="31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>Used Java 1.5 features such as Generics, Collections API.</w:t>
      </w:r>
    </w:p>
    <w:p w:rsidR="00B1547B" w:rsidRPr="00866E33" w:rsidRDefault="00B1547B" w:rsidP="005F5C29">
      <w:pPr>
        <w:pStyle w:val="NoSpacing"/>
        <w:numPr>
          <w:ilvl w:val="0"/>
          <w:numId w:val="31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Designed dynamic and multi-browser compatible pages using HTML, DHTML, CSS and JavaScript. </w:t>
      </w:r>
    </w:p>
    <w:p w:rsidR="00B1547B" w:rsidRPr="00866E33" w:rsidRDefault="00B1547B" w:rsidP="005F5C29">
      <w:pPr>
        <w:pStyle w:val="NoSpacing"/>
        <w:numPr>
          <w:ilvl w:val="0"/>
          <w:numId w:val="31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Responsible for creating the screens with table-less designs meeting W3C standards. </w:t>
      </w:r>
    </w:p>
    <w:p w:rsidR="00B1547B" w:rsidRPr="00866E33" w:rsidRDefault="00B1547B" w:rsidP="005F5C29">
      <w:pPr>
        <w:pStyle w:val="NoSpacing"/>
        <w:numPr>
          <w:ilvl w:val="0"/>
          <w:numId w:val="31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Applied </w:t>
      </w:r>
      <w:r w:rsidR="00CA61A4" w:rsidRPr="00866E33">
        <w:rPr>
          <w:rFonts w:asciiTheme="majorHAnsi" w:eastAsia="Times New Roman" w:hAnsiTheme="majorHAnsi" w:cstheme="minorHAnsi"/>
        </w:rPr>
        <w:t>j</w:t>
      </w:r>
      <w:r w:rsidRPr="00866E33">
        <w:rPr>
          <w:rFonts w:asciiTheme="majorHAnsi" w:eastAsia="Times New Roman" w:hAnsiTheme="majorHAnsi" w:cstheme="minorHAnsi"/>
        </w:rPr>
        <w:t xml:space="preserve">Query scripts for basic animation and end user screen customization purposes. </w:t>
      </w:r>
    </w:p>
    <w:p w:rsidR="00B1547B" w:rsidRPr="00866E33" w:rsidRDefault="00B1547B" w:rsidP="005F5C29">
      <w:pPr>
        <w:pStyle w:val="NoSpacing"/>
        <w:numPr>
          <w:ilvl w:val="0"/>
          <w:numId w:val="31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Used AJAX and JSON to make asynchronous calls to the project server to fetch data on the fly. </w:t>
      </w:r>
    </w:p>
    <w:p w:rsidR="00B1547B" w:rsidRPr="00866E33" w:rsidRDefault="00B1547B" w:rsidP="005F5C29">
      <w:pPr>
        <w:pStyle w:val="NoSpacing"/>
        <w:numPr>
          <w:ilvl w:val="0"/>
          <w:numId w:val="31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Designed CSS based page layouts that are cross-browser compatible on all the major browsers like Chrome, </w:t>
      </w:r>
      <w:r w:rsidR="00D02C71" w:rsidRPr="00866E33">
        <w:rPr>
          <w:rFonts w:asciiTheme="majorHAnsi" w:eastAsia="Times New Roman" w:hAnsiTheme="majorHAnsi" w:cstheme="minorHAnsi"/>
        </w:rPr>
        <w:t>Firefox</w:t>
      </w:r>
      <w:r w:rsidRPr="00866E33">
        <w:rPr>
          <w:rFonts w:asciiTheme="majorHAnsi" w:eastAsia="Times New Roman" w:hAnsiTheme="majorHAnsi" w:cstheme="minorHAnsi"/>
        </w:rPr>
        <w:t xml:space="preserve"> and IE. </w:t>
      </w:r>
    </w:p>
    <w:p w:rsidR="00B1547B" w:rsidRPr="00866E33" w:rsidRDefault="00B1547B" w:rsidP="005F5C29">
      <w:pPr>
        <w:pStyle w:val="NoSpacing"/>
        <w:numPr>
          <w:ilvl w:val="0"/>
          <w:numId w:val="31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Implemented various Validation Controls for form validation and implemented custom validation controls with JavaScript validation controls. </w:t>
      </w:r>
    </w:p>
    <w:p w:rsidR="00B1547B" w:rsidRPr="00866E33" w:rsidRDefault="00B1547B" w:rsidP="005F5C29">
      <w:pPr>
        <w:pStyle w:val="NoSpacing"/>
        <w:numPr>
          <w:ilvl w:val="0"/>
          <w:numId w:val="31"/>
        </w:numPr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</w:rPr>
        <w:t xml:space="preserve">Responsible for fixing all bugs encountered and communicating back over to the QA team. </w:t>
      </w:r>
    </w:p>
    <w:p w:rsidR="009657FC" w:rsidRPr="00866E33" w:rsidRDefault="009657FC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</w:p>
    <w:p w:rsidR="00B1547B" w:rsidRPr="00866E33" w:rsidRDefault="00B1547B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eastAsia="Times New Roman" w:hAnsiTheme="majorHAnsi" w:cstheme="minorHAnsi"/>
        </w:rPr>
      </w:pPr>
      <w:r w:rsidRPr="00866E33">
        <w:rPr>
          <w:rFonts w:asciiTheme="majorHAnsi" w:eastAsia="Times New Roman" w:hAnsiTheme="majorHAnsi" w:cstheme="minorHAnsi"/>
          <w:b/>
        </w:rPr>
        <w:t>Environment</w:t>
      </w:r>
      <w:r w:rsidRPr="00866E33">
        <w:rPr>
          <w:rFonts w:asciiTheme="majorHAnsi" w:eastAsia="Times New Roman" w:hAnsiTheme="majorHAnsi" w:cstheme="minorHAnsi"/>
        </w:rPr>
        <w:t>: HTML, JavaScript, CSS, Eclipse IDE, Java (JSP), MS Office, Adobe Photoshop, Oracle, SVN, AJAX.</w:t>
      </w:r>
    </w:p>
    <w:p w:rsidR="00D22CC8" w:rsidRPr="00866E33" w:rsidRDefault="00D22CC8" w:rsidP="005F5C29">
      <w:pPr>
        <w:tabs>
          <w:tab w:val="left" w:pos="0"/>
          <w:tab w:val="left" w:pos="90"/>
          <w:tab w:val="left" w:pos="360"/>
        </w:tabs>
        <w:spacing w:after="0" w:line="240" w:lineRule="auto"/>
        <w:ind w:right="180" w:hanging="180"/>
        <w:jc w:val="both"/>
        <w:rPr>
          <w:rFonts w:asciiTheme="majorHAnsi" w:eastAsia="Times New Roman" w:hAnsiTheme="majorHAnsi" w:cs="Arial"/>
        </w:rPr>
      </w:pPr>
    </w:p>
    <w:p w:rsidR="0018342F" w:rsidRPr="00866E33" w:rsidRDefault="0018342F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  <w:u w:val="single"/>
        </w:rPr>
      </w:pPr>
      <w:r w:rsidRPr="00866E33">
        <w:rPr>
          <w:rFonts w:asciiTheme="majorHAnsi" w:hAnsiTheme="majorHAnsi" w:cstheme="minorHAnsi"/>
          <w:b/>
          <w:u w:val="single"/>
        </w:rPr>
        <w:t>EDUCATION</w:t>
      </w:r>
      <w:r w:rsidR="00261149" w:rsidRPr="00866E33">
        <w:rPr>
          <w:rFonts w:asciiTheme="majorHAnsi" w:hAnsiTheme="majorHAnsi" w:cstheme="minorHAnsi"/>
          <w:b/>
          <w:u w:val="single"/>
        </w:rPr>
        <w:t>:</w:t>
      </w:r>
    </w:p>
    <w:p w:rsidR="00596954" w:rsidRPr="00866E33" w:rsidRDefault="00596954" w:rsidP="005F5C29">
      <w:pPr>
        <w:pStyle w:val="NoSpacing"/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  <w:b/>
          <w:u w:val="single"/>
        </w:rPr>
      </w:pPr>
    </w:p>
    <w:p w:rsidR="0018342F" w:rsidRPr="00866E33" w:rsidRDefault="00CA61A4" w:rsidP="005F5C29">
      <w:pPr>
        <w:pStyle w:val="NoSpacing"/>
        <w:numPr>
          <w:ilvl w:val="0"/>
          <w:numId w:val="32"/>
        </w:numPr>
        <w:tabs>
          <w:tab w:val="left" w:pos="90"/>
          <w:tab w:val="left" w:pos="360"/>
        </w:tabs>
        <w:ind w:hanging="180"/>
        <w:jc w:val="both"/>
        <w:rPr>
          <w:rFonts w:asciiTheme="majorHAnsi" w:hAnsiTheme="majorHAnsi" w:cstheme="minorHAnsi"/>
        </w:rPr>
      </w:pPr>
      <w:r w:rsidRPr="00866E33">
        <w:rPr>
          <w:rFonts w:asciiTheme="majorHAnsi" w:hAnsiTheme="majorHAnsi" w:cstheme="minorHAnsi"/>
        </w:rPr>
        <w:t>Bachelor of Technology,</w:t>
      </w:r>
      <w:r w:rsidR="00F01794" w:rsidRPr="00866E33">
        <w:rPr>
          <w:rFonts w:asciiTheme="majorHAnsi" w:hAnsiTheme="majorHAnsi" w:cstheme="minorHAnsi"/>
        </w:rPr>
        <w:t>JNTU</w:t>
      </w:r>
      <w:r w:rsidR="0018342F" w:rsidRPr="00866E33">
        <w:rPr>
          <w:rFonts w:asciiTheme="majorHAnsi" w:hAnsiTheme="majorHAnsi" w:cstheme="minorHAnsi"/>
        </w:rPr>
        <w:t>,</w:t>
      </w:r>
      <w:r w:rsidR="00F01794" w:rsidRPr="00866E33">
        <w:rPr>
          <w:rFonts w:asciiTheme="majorHAnsi" w:hAnsiTheme="majorHAnsi" w:cstheme="minorHAnsi"/>
        </w:rPr>
        <w:t>Hyderabad,</w:t>
      </w:r>
      <w:r w:rsidR="0018342F" w:rsidRPr="00866E33">
        <w:rPr>
          <w:rFonts w:asciiTheme="majorHAnsi" w:hAnsiTheme="majorHAnsi" w:cstheme="minorHAnsi"/>
        </w:rPr>
        <w:t xml:space="preserve"> India.</w:t>
      </w:r>
    </w:p>
    <w:sectPr w:rsidR="0018342F" w:rsidRPr="00866E33" w:rsidSect="005F5C29">
      <w:pgSz w:w="12240" w:h="15840"/>
      <w:pgMar w:top="1440" w:right="108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CA5" w:rsidRDefault="00DA1CA5" w:rsidP="00B474C2">
      <w:pPr>
        <w:spacing w:after="0" w:line="240" w:lineRule="auto"/>
      </w:pPr>
      <w:r>
        <w:separator/>
      </w:r>
    </w:p>
  </w:endnote>
  <w:endnote w:type="continuationSeparator" w:id="1">
    <w:p w:rsidR="00DA1CA5" w:rsidRDefault="00DA1CA5" w:rsidP="00B4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CA5" w:rsidRDefault="00DA1CA5" w:rsidP="00B474C2">
      <w:pPr>
        <w:spacing w:after="0" w:line="240" w:lineRule="auto"/>
      </w:pPr>
      <w:r>
        <w:separator/>
      </w:r>
    </w:p>
  </w:footnote>
  <w:footnote w:type="continuationSeparator" w:id="1">
    <w:p w:rsidR="00DA1CA5" w:rsidRDefault="00DA1CA5" w:rsidP="00B47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B"/>
    <w:multiLevelType w:val="multilevel"/>
    <w:tmpl w:val="0000000B"/>
    <w:name w:val="WW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0CF30704"/>
    <w:multiLevelType w:val="hybridMultilevel"/>
    <w:tmpl w:val="91C85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7295B"/>
    <w:multiLevelType w:val="hybridMultilevel"/>
    <w:tmpl w:val="72C0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20647"/>
    <w:multiLevelType w:val="multilevel"/>
    <w:tmpl w:val="F32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DC0470"/>
    <w:multiLevelType w:val="hybridMultilevel"/>
    <w:tmpl w:val="B7189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155EE"/>
    <w:multiLevelType w:val="hybridMultilevel"/>
    <w:tmpl w:val="8646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3870F2"/>
    <w:multiLevelType w:val="hybridMultilevel"/>
    <w:tmpl w:val="A0EE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C4FA8"/>
    <w:multiLevelType w:val="hybridMultilevel"/>
    <w:tmpl w:val="44A01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93322"/>
    <w:multiLevelType w:val="hybridMultilevel"/>
    <w:tmpl w:val="B210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2326B"/>
    <w:multiLevelType w:val="hybridMultilevel"/>
    <w:tmpl w:val="EB1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51281"/>
    <w:multiLevelType w:val="hybridMultilevel"/>
    <w:tmpl w:val="20E42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5B0738"/>
    <w:multiLevelType w:val="hybridMultilevel"/>
    <w:tmpl w:val="657A6626"/>
    <w:lvl w:ilvl="0" w:tplc="4D263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940FB2"/>
    <w:multiLevelType w:val="hybridMultilevel"/>
    <w:tmpl w:val="808A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56B08"/>
    <w:multiLevelType w:val="multilevel"/>
    <w:tmpl w:val="CF2C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0500E31"/>
    <w:multiLevelType w:val="hybridMultilevel"/>
    <w:tmpl w:val="857C7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540AC"/>
    <w:multiLevelType w:val="hybridMultilevel"/>
    <w:tmpl w:val="8CE6D98C"/>
    <w:lvl w:ilvl="0" w:tplc="FFB8BE0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4E04B6"/>
    <w:multiLevelType w:val="hybridMultilevel"/>
    <w:tmpl w:val="B1383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9116A"/>
    <w:multiLevelType w:val="hybridMultilevel"/>
    <w:tmpl w:val="7DEA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E367F9"/>
    <w:multiLevelType w:val="hybridMultilevel"/>
    <w:tmpl w:val="2F0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3B4D58"/>
    <w:multiLevelType w:val="hybridMultilevel"/>
    <w:tmpl w:val="DC1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2728E3"/>
    <w:multiLevelType w:val="hybridMultilevel"/>
    <w:tmpl w:val="7E2A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754F4"/>
    <w:multiLevelType w:val="hybridMultilevel"/>
    <w:tmpl w:val="BA3ACC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D16035"/>
    <w:multiLevelType w:val="hybridMultilevel"/>
    <w:tmpl w:val="37C4DD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A34D47"/>
    <w:multiLevelType w:val="hybridMultilevel"/>
    <w:tmpl w:val="BB50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2025F"/>
    <w:multiLevelType w:val="hybridMultilevel"/>
    <w:tmpl w:val="3AE8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FE66F6"/>
    <w:multiLevelType w:val="hybridMultilevel"/>
    <w:tmpl w:val="7B1ED264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754536BE"/>
    <w:multiLevelType w:val="hybridMultilevel"/>
    <w:tmpl w:val="AB5C8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F74489"/>
    <w:multiLevelType w:val="hybridMultilevel"/>
    <w:tmpl w:val="67383834"/>
    <w:lvl w:ilvl="0" w:tplc="30245604">
      <w:numFmt w:val="bullet"/>
      <w:lvlText w:val="•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>
    <w:nsid w:val="78511099"/>
    <w:multiLevelType w:val="hybridMultilevel"/>
    <w:tmpl w:val="FEBAE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0E58D2">
      <w:numFmt w:val="bullet"/>
      <w:lvlText w:val="•"/>
      <w:lvlJc w:val="left"/>
      <w:pPr>
        <w:ind w:left="1530" w:hanging="360"/>
      </w:pPr>
      <w:rPr>
        <w:rFonts w:ascii="Book Antiqua" w:eastAsia="Times New Roman" w:hAnsi="Book Antiqua" w:cs="Aria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7A1E2D43"/>
    <w:multiLevelType w:val="hybridMultilevel"/>
    <w:tmpl w:val="4BEA9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0"/>
  </w:num>
  <w:num w:numId="4">
    <w:abstractNumId w:val="0"/>
  </w:num>
  <w:num w:numId="5">
    <w:abstractNumId w:val="2"/>
  </w:num>
  <w:num w:numId="6">
    <w:abstractNumId w:val="1"/>
  </w:num>
  <w:num w:numId="7">
    <w:abstractNumId w:val="13"/>
  </w:num>
  <w:num w:numId="8">
    <w:abstractNumId w:val="12"/>
  </w:num>
  <w:num w:numId="9">
    <w:abstractNumId w:val="4"/>
  </w:num>
  <w:num w:numId="10">
    <w:abstractNumId w:val="6"/>
  </w:num>
  <w:num w:numId="11">
    <w:abstractNumId w:val="30"/>
  </w:num>
  <w:num w:numId="12">
    <w:abstractNumId w:val="9"/>
  </w:num>
  <w:num w:numId="13">
    <w:abstractNumId w:val="26"/>
  </w:num>
  <w:num w:numId="14">
    <w:abstractNumId w:val="15"/>
  </w:num>
  <w:num w:numId="15">
    <w:abstractNumId w:val="5"/>
  </w:num>
  <w:num w:numId="16">
    <w:abstractNumId w:val="27"/>
  </w:num>
  <w:num w:numId="17">
    <w:abstractNumId w:val="29"/>
  </w:num>
  <w:num w:numId="18">
    <w:abstractNumId w:val="3"/>
  </w:num>
  <w:num w:numId="19">
    <w:abstractNumId w:val="31"/>
  </w:num>
  <w:num w:numId="20">
    <w:abstractNumId w:val="28"/>
  </w:num>
  <w:num w:numId="21">
    <w:abstractNumId w:val="19"/>
  </w:num>
  <w:num w:numId="22">
    <w:abstractNumId w:val="21"/>
  </w:num>
  <w:num w:numId="23">
    <w:abstractNumId w:val="17"/>
  </w:num>
  <w:num w:numId="24">
    <w:abstractNumId w:val="14"/>
  </w:num>
  <w:num w:numId="25">
    <w:abstractNumId w:val="10"/>
  </w:num>
  <w:num w:numId="26">
    <w:abstractNumId w:val="16"/>
  </w:num>
  <w:num w:numId="27">
    <w:abstractNumId w:val="8"/>
  </w:num>
  <w:num w:numId="28">
    <w:abstractNumId w:val="22"/>
  </w:num>
  <w:num w:numId="29">
    <w:abstractNumId w:val="7"/>
  </w:num>
  <w:num w:numId="30">
    <w:abstractNumId w:val="11"/>
  </w:num>
  <w:num w:numId="31">
    <w:abstractNumId w:val="25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342F"/>
    <w:rsid w:val="00011322"/>
    <w:rsid w:val="000124B8"/>
    <w:rsid w:val="000133A1"/>
    <w:rsid w:val="000617BF"/>
    <w:rsid w:val="00073862"/>
    <w:rsid w:val="00080E1E"/>
    <w:rsid w:val="000A096D"/>
    <w:rsid w:val="000A2AB1"/>
    <w:rsid w:val="000A5B6A"/>
    <w:rsid w:val="000B0AEA"/>
    <w:rsid w:val="000B50AF"/>
    <w:rsid w:val="000E0798"/>
    <w:rsid w:val="000F4A15"/>
    <w:rsid w:val="00106394"/>
    <w:rsid w:val="00117AA2"/>
    <w:rsid w:val="0012156F"/>
    <w:rsid w:val="00125201"/>
    <w:rsid w:val="0012788B"/>
    <w:rsid w:val="0014695F"/>
    <w:rsid w:val="00167AB9"/>
    <w:rsid w:val="0018342F"/>
    <w:rsid w:val="001928D1"/>
    <w:rsid w:val="001B2499"/>
    <w:rsid w:val="001B7293"/>
    <w:rsid w:val="001D429C"/>
    <w:rsid w:val="001D54CE"/>
    <w:rsid w:val="001D6FFC"/>
    <w:rsid w:val="001D70D8"/>
    <w:rsid w:val="001F1FB2"/>
    <w:rsid w:val="0022355E"/>
    <w:rsid w:val="00232E66"/>
    <w:rsid w:val="0023543B"/>
    <w:rsid w:val="00244492"/>
    <w:rsid w:val="00244EBF"/>
    <w:rsid w:val="00260F37"/>
    <w:rsid w:val="00261149"/>
    <w:rsid w:val="002674EF"/>
    <w:rsid w:val="00267EF9"/>
    <w:rsid w:val="00270769"/>
    <w:rsid w:val="002713F9"/>
    <w:rsid w:val="002A0873"/>
    <w:rsid w:val="002C09C9"/>
    <w:rsid w:val="002C4581"/>
    <w:rsid w:val="002D0BAE"/>
    <w:rsid w:val="002D0F39"/>
    <w:rsid w:val="002E4E84"/>
    <w:rsid w:val="002E6402"/>
    <w:rsid w:val="002E707B"/>
    <w:rsid w:val="003100B2"/>
    <w:rsid w:val="00313AEF"/>
    <w:rsid w:val="003171EA"/>
    <w:rsid w:val="0032575B"/>
    <w:rsid w:val="00326FCF"/>
    <w:rsid w:val="0036245A"/>
    <w:rsid w:val="00375DCF"/>
    <w:rsid w:val="003812E9"/>
    <w:rsid w:val="003C3BCA"/>
    <w:rsid w:val="003C6633"/>
    <w:rsid w:val="003C6E40"/>
    <w:rsid w:val="003D6F17"/>
    <w:rsid w:val="003E64CF"/>
    <w:rsid w:val="00431F0E"/>
    <w:rsid w:val="004417D1"/>
    <w:rsid w:val="00447B42"/>
    <w:rsid w:val="00447DE7"/>
    <w:rsid w:val="00457E08"/>
    <w:rsid w:val="00460BBD"/>
    <w:rsid w:val="00473525"/>
    <w:rsid w:val="00481039"/>
    <w:rsid w:val="00482824"/>
    <w:rsid w:val="00483248"/>
    <w:rsid w:val="00486313"/>
    <w:rsid w:val="0049481A"/>
    <w:rsid w:val="004A342C"/>
    <w:rsid w:val="004C1576"/>
    <w:rsid w:val="004C1630"/>
    <w:rsid w:val="004C551D"/>
    <w:rsid w:val="004C6177"/>
    <w:rsid w:val="004C701D"/>
    <w:rsid w:val="004D1F8A"/>
    <w:rsid w:val="004D4A84"/>
    <w:rsid w:val="004E38DB"/>
    <w:rsid w:val="00510AE9"/>
    <w:rsid w:val="0052434A"/>
    <w:rsid w:val="00524B50"/>
    <w:rsid w:val="00524C38"/>
    <w:rsid w:val="00531BFE"/>
    <w:rsid w:val="00532AC2"/>
    <w:rsid w:val="00534BCF"/>
    <w:rsid w:val="00553BD3"/>
    <w:rsid w:val="00565D9F"/>
    <w:rsid w:val="005718BE"/>
    <w:rsid w:val="0058016E"/>
    <w:rsid w:val="0058224B"/>
    <w:rsid w:val="00584A2F"/>
    <w:rsid w:val="00585CF8"/>
    <w:rsid w:val="005925E0"/>
    <w:rsid w:val="00596954"/>
    <w:rsid w:val="005A0272"/>
    <w:rsid w:val="005A1C0C"/>
    <w:rsid w:val="005B5DA9"/>
    <w:rsid w:val="005B7A23"/>
    <w:rsid w:val="005D31A1"/>
    <w:rsid w:val="005E0F71"/>
    <w:rsid w:val="005E6CBA"/>
    <w:rsid w:val="005F5C29"/>
    <w:rsid w:val="00600CB5"/>
    <w:rsid w:val="006033EE"/>
    <w:rsid w:val="00611B80"/>
    <w:rsid w:val="006144D1"/>
    <w:rsid w:val="00636553"/>
    <w:rsid w:val="00660372"/>
    <w:rsid w:val="00662353"/>
    <w:rsid w:val="006839C4"/>
    <w:rsid w:val="00690EB5"/>
    <w:rsid w:val="00695748"/>
    <w:rsid w:val="006A4F21"/>
    <w:rsid w:val="006A527D"/>
    <w:rsid w:val="006B3EE8"/>
    <w:rsid w:val="006C3573"/>
    <w:rsid w:val="006E3719"/>
    <w:rsid w:val="006F038E"/>
    <w:rsid w:val="006F7988"/>
    <w:rsid w:val="007044E4"/>
    <w:rsid w:val="00704B75"/>
    <w:rsid w:val="007074DE"/>
    <w:rsid w:val="00714133"/>
    <w:rsid w:val="007227BB"/>
    <w:rsid w:val="0073694E"/>
    <w:rsid w:val="00743FFE"/>
    <w:rsid w:val="00752329"/>
    <w:rsid w:val="00771BEB"/>
    <w:rsid w:val="007916C9"/>
    <w:rsid w:val="00792548"/>
    <w:rsid w:val="007A5947"/>
    <w:rsid w:val="007C62AC"/>
    <w:rsid w:val="007D7B87"/>
    <w:rsid w:val="00800511"/>
    <w:rsid w:val="008067CE"/>
    <w:rsid w:val="008139E8"/>
    <w:rsid w:val="008227D6"/>
    <w:rsid w:val="00831DD8"/>
    <w:rsid w:val="008465C3"/>
    <w:rsid w:val="00847F48"/>
    <w:rsid w:val="00864C04"/>
    <w:rsid w:val="008665F7"/>
    <w:rsid w:val="00866E33"/>
    <w:rsid w:val="00867E5A"/>
    <w:rsid w:val="00870041"/>
    <w:rsid w:val="0087738D"/>
    <w:rsid w:val="00896F7E"/>
    <w:rsid w:val="008A2ED1"/>
    <w:rsid w:val="008A4E3D"/>
    <w:rsid w:val="008C60F1"/>
    <w:rsid w:val="008D118E"/>
    <w:rsid w:val="008D32EA"/>
    <w:rsid w:val="008D38ED"/>
    <w:rsid w:val="008F5901"/>
    <w:rsid w:val="009023E5"/>
    <w:rsid w:val="009037D7"/>
    <w:rsid w:val="00910CF5"/>
    <w:rsid w:val="0091189F"/>
    <w:rsid w:val="0095462D"/>
    <w:rsid w:val="00956CB3"/>
    <w:rsid w:val="009657FC"/>
    <w:rsid w:val="009723F0"/>
    <w:rsid w:val="00972FD7"/>
    <w:rsid w:val="00980176"/>
    <w:rsid w:val="009836D7"/>
    <w:rsid w:val="009A1FFE"/>
    <w:rsid w:val="009A50E4"/>
    <w:rsid w:val="009D1F09"/>
    <w:rsid w:val="009D7426"/>
    <w:rsid w:val="009E1FBD"/>
    <w:rsid w:val="009E2C34"/>
    <w:rsid w:val="009E43E0"/>
    <w:rsid w:val="00A022BD"/>
    <w:rsid w:val="00A1198B"/>
    <w:rsid w:val="00A16036"/>
    <w:rsid w:val="00A51686"/>
    <w:rsid w:val="00A536EB"/>
    <w:rsid w:val="00A579E2"/>
    <w:rsid w:val="00A662F8"/>
    <w:rsid w:val="00A73D20"/>
    <w:rsid w:val="00A87498"/>
    <w:rsid w:val="00A92345"/>
    <w:rsid w:val="00AA7C7A"/>
    <w:rsid w:val="00AB12C8"/>
    <w:rsid w:val="00AB63A8"/>
    <w:rsid w:val="00AC0FF5"/>
    <w:rsid w:val="00AC4AEB"/>
    <w:rsid w:val="00AD1E43"/>
    <w:rsid w:val="00AE00FD"/>
    <w:rsid w:val="00AE6178"/>
    <w:rsid w:val="00AE66B6"/>
    <w:rsid w:val="00AE6D38"/>
    <w:rsid w:val="00B1547B"/>
    <w:rsid w:val="00B158B6"/>
    <w:rsid w:val="00B20BCB"/>
    <w:rsid w:val="00B27E52"/>
    <w:rsid w:val="00B321CA"/>
    <w:rsid w:val="00B347FA"/>
    <w:rsid w:val="00B34C9C"/>
    <w:rsid w:val="00B448BF"/>
    <w:rsid w:val="00B474C2"/>
    <w:rsid w:val="00B606F8"/>
    <w:rsid w:val="00B72BB8"/>
    <w:rsid w:val="00B77FF8"/>
    <w:rsid w:val="00B809E3"/>
    <w:rsid w:val="00B85EF0"/>
    <w:rsid w:val="00BA0604"/>
    <w:rsid w:val="00BB07FC"/>
    <w:rsid w:val="00BB36C1"/>
    <w:rsid w:val="00BB478B"/>
    <w:rsid w:val="00BB4ADB"/>
    <w:rsid w:val="00BB7498"/>
    <w:rsid w:val="00BE29C5"/>
    <w:rsid w:val="00BE2C79"/>
    <w:rsid w:val="00BE784B"/>
    <w:rsid w:val="00BF75CD"/>
    <w:rsid w:val="00C10046"/>
    <w:rsid w:val="00C12735"/>
    <w:rsid w:val="00C1787C"/>
    <w:rsid w:val="00C201D8"/>
    <w:rsid w:val="00C2455B"/>
    <w:rsid w:val="00C3119D"/>
    <w:rsid w:val="00C5130E"/>
    <w:rsid w:val="00C53789"/>
    <w:rsid w:val="00C62C30"/>
    <w:rsid w:val="00C817F9"/>
    <w:rsid w:val="00CA61A4"/>
    <w:rsid w:val="00CC44C8"/>
    <w:rsid w:val="00CC65A9"/>
    <w:rsid w:val="00CD099F"/>
    <w:rsid w:val="00CD30D9"/>
    <w:rsid w:val="00CD49A6"/>
    <w:rsid w:val="00CD6700"/>
    <w:rsid w:val="00CF07A8"/>
    <w:rsid w:val="00CF0907"/>
    <w:rsid w:val="00CF2771"/>
    <w:rsid w:val="00D015DD"/>
    <w:rsid w:val="00D02C71"/>
    <w:rsid w:val="00D07679"/>
    <w:rsid w:val="00D11434"/>
    <w:rsid w:val="00D22CC8"/>
    <w:rsid w:val="00D3530B"/>
    <w:rsid w:val="00D444BD"/>
    <w:rsid w:val="00D623F2"/>
    <w:rsid w:val="00D65BF8"/>
    <w:rsid w:val="00DA1CA5"/>
    <w:rsid w:val="00DB5001"/>
    <w:rsid w:val="00DB6EF8"/>
    <w:rsid w:val="00DC4DE6"/>
    <w:rsid w:val="00DD3C25"/>
    <w:rsid w:val="00DD6365"/>
    <w:rsid w:val="00DE435F"/>
    <w:rsid w:val="00DE77F2"/>
    <w:rsid w:val="00E03E06"/>
    <w:rsid w:val="00E17799"/>
    <w:rsid w:val="00E77BC7"/>
    <w:rsid w:val="00E84E9F"/>
    <w:rsid w:val="00E956C4"/>
    <w:rsid w:val="00EA1821"/>
    <w:rsid w:val="00EE08E8"/>
    <w:rsid w:val="00EF1CC4"/>
    <w:rsid w:val="00F01794"/>
    <w:rsid w:val="00F27936"/>
    <w:rsid w:val="00F3321B"/>
    <w:rsid w:val="00F34B8B"/>
    <w:rsid w:val="00F53D0F"/>
    <w:rsid w:val="00F85BBB"/>
    <w:rsid w:val="00FB6157"/>
    <w:rsid w:val="00FC00DB"/>
    <w:rsid w:val="00FC2EFE"/>
    <w:rsid w:val="00FC62FE"/>
    <w:rsid w:val="00FD10ED"/>
    <w:rsid w:val="00FD4C1C"/>
    <w:rsid w:val="00FD7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48"/>
  </w:style>
  <w:style w:type="paragraph" w:styleId="Heading3">
    <w:name w:val="heading 3"/>
    <w:basedOn w:val="Normal"/>
    <w:next w:val="Normal"/>
    <w:link w:val="Heading3Char"/>
    <w:unhideWhenUsed/>
    <w:qFormat/>
    <w:rsid w:val="0018342F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qFormat/>
    <w:rsid w:val="0018342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8342F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rsid w:val="0018342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18342F"/>
    <w:pPr>
      <w:ind w:left="720"/>
      <w:contextualSpacing/>
    </w:pPr>
  </w:style>
  <w:style w:type="paragraph" w:styleId="Footer">
    <w:name w:val="footer"/>
    <w:basedOn w:val="Normal"/>
    <w:link w:val="FooterChar"/>
    <w:rsid w:val="0018342F"/>
    <w:pPr>
      <w:suppressLineNumbers/>
      <w:tabs>
        <w:tab w:val="center" w:pos="4320"/>
        <w:tab w:val="right" w:pos="8640"/>
      </w:tabs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FooterChar">
    <w:name w:val="Footer Char"/>
    <w:basedOn w:val="DefaultParagraphFont"/>
    <w:link w:val="Footer"/>
    <w:rsid w:val="0018342F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apple-style-span">
    <w:name w:val="apple-style-span"/>
    <w:basedOn w:val="DefaultParagraphFont"/>
    <w:rsid w:val="0018342F"/>
  </w:style>
  <w:style w:type="paragraph" w:styleId="BodyText">
    <w:name w:val="Body Text"/>
    <w:basedOn w:val="Normal"/>
    <w:link w:val="BodyTextChar"/>
    <w:rsid w:val="0018342F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8342F"/>
    <w:rPr>
      <w:rFonts w:ascii="Arial" w:eastAsia="Times New Roman" w:hAnsi="Arial" w:cs="Times New Roman"/>
      <w:sz w:val="20"/>
      <w:szCs w:val="20"/>
    </w:rPr>
  </w:style>
  <w:style w:type="paragraph" w:customStyle="1" w:styleId="ColorfulList-Accent11">
    <w:name w:val="Colorful List - Accent 11"/>
    <w:basedOn w:val="Normal"/>
    <w:rsid w:val="0018342F"/>
    <w:pPr>
      <w:suppressAutoHyphens/>
      <w:ind w:left="720"/>
    </w:pPr>
    <w:rPr>
      <w:rFonts w:ascii="Cambria" w:eastAsia="Cambria" w:hAnsi="Cambria" w:cs="Cambria"/>
      <w:lang w:eastAsia="ar-SA"/>
    </w:rPr>
  </w:style>
  <w:style w:type="paragraph" w:customStyle="1" w:styleId="Normal11pt">
    <w:name w:val="Normal + 11 pt"/>
    <w:basedOn w:val="Normal"/>
    <w:rsid w:val="0018342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efaultText">
    <w:name w:val="Default Text"/>
    <w:basedOn w:val="Normal"/>
    <w:rsid w:val="001834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styleId="Hyperlink">
    <w:name w:val="Hyperlink"/>
    <w:uiPriority w:val="99"/>
    <w:unhideWhenUsed/>
    <w:rsid w:val="001834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2F"/>
  </w:style>
  <w:style w:type="character" w:customStyle="1" w:styleId="apple-converted-space">
    <w:name w:val="apple-converted-space"/>
    <w:basedOn w:val="DefaultParagraphFont"/>
    <w:rsid w:val="00896F7E"/>
  </w:style>
  <w:style w:type="character" w:customStyle="1" w:styleId="hl">
    <w:name w:val="hl"/>
    <w:basedOn w:val="DefaultParagraphFont"/>
    <w:rsid w:val="00896F7E"/>
  </w:style>
  <w:style w:type="character" w:customStyle="1" w:styleId="tgc">
    <w:name w:val="_tgc"/>
    <w:basedOn w:val="DefaultParagraphFont"/>
    <w:rsid w:val="00431F0E"/>
  </w:style>
  <w:style w:type="character" w:styleId="Strong">
    <w:name w:val="Strong"/>
    <w:uiPriority w:val="22"/>
    <w:qFormat/>
    <w:rsid w:val="00B448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B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7F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48"/>
  </w:style>
  <w:style w:type="paragraph" w:styleId="Heading3">
    <w:name w:val="heading 3"/>
    <w:basedOn w:val="Normal"/>
    <w:next w:val="Normal"/>
    <w:link w:val="Heading3Char"/>
    <w:unhideWhenUsed/>
    <w:qFormat/>
    <w:rsid w:val="0018342F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paragraph" w:styleId="Heading5">
    <w:name w:val="heading 5"/>
    <w:basedOn w:val="Normal"/>
    <w:next w:val="Normal"/>
    <w:link w:val="Heading5Char"/>
    <w:qFormat/>
    <w:rsid w:val="0018342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8342F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rsid w:val="0018342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18342F"/>
    <w:pPr>
      <w:ind w:left="720"/>
      <w:contextualSpacing/>
    </w:pPr>
  </w:style>
  <w:style w:type="paragraph" w:styleId="Footer">
    <w:name w:val="footer"/>
    <w:basedOn w:val="Normal"/>
    <w:link w:val="FooterChar"/>
    <w:rsid w:val="0018342F"/>
    <w:pPr>
      <w:suppressLineNumbers/>
      <w:tabs>
        <w:tab w:val="center" w:pos="4320"/>
        <w:tab w:val="right" w:pos="8640"/>
      </w:tabs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FooterChar">
    <w:name w:val="Footer Char"/>
    <w:basedOn w:val="DefaultParagraphFont"/>
    <w:link w:val="Footer"/>
    <w:rsid w:val="0018342F"/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character" w:customStyle="1" w:styleId="apple-style-span">
    <w:name w:val="apple-style-span"/>
    <w:basedOn w:val="DefaultParagraphFont"/>
    <w:rsid w:val="0018342F"/>
  </w:style>
  <w:style w:type="paragraph" w:styleId="BodyText">
    <w:name w:val="Body Text"/>
    <w:basedOn w:val="Normal"/>
    <w:link w:val="BodyTextChar"/>
    <w:rsid w:val="0018342F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8342F"/>
    <w:rPr>
      <w:rFonts w:ascii="Arial" w:eastAsia="Times New Roman" w:hAnsi="Arial" w:cs="Times New Roman"/>
      <w:sz w:val="20"/>
      <w:szCs w:val="20"/>
    </w:rPr>
  </w:style>
  <w:style w:type="paragraph" w:customStyle="1" w:styleId="ColorfulList-Accent11">
    <w:name w:val="Colorful List - Accent 11"/>
    <w:basedOn w:val="Normal"/>
    <w:rsid w:val="0018342F"/>
    <w:pPr>
      <w:suppressAutoHyphens/>
      <w:ind w:left="720"/>
    </w:pPr>
    <w:rPr>
      <w:rFonts w:ascii="Cambria" w:eastAsia="Cambria" w:hAnsi="Cambria" w:cs="Cambria"/>
      <w:lang w:eastAsia="ar-SA"/>
    </w:rPr>
  </w:style>
  <w:style w:type="paragraph" w:customStyle="1" w:styleId="Normal11pt">
    <w:name w:val="Normal + 11 pt"/>
    <w:basedOn w:val="Normal"/>
    <w:rsid w:val="0018342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DefaultText">
    <w:name w:val="Default Text"/>
    <w:basedOn w:val="Normal"/>
    <w:rsid w:val="001834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styleId="Hyperlink">
    <w:name w:val="Hyperlink"/>
    <w:uiPriority w:val="99"/>
    <w:unhideWhenUsed/>
    <w:rsid w:val="001834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2F"/>
  </w:style>
  <w:style w:type="character" w:customStyle="1" w:styleId="apple-converted-space">
    <w:name w:val="apple-converted-space"/>
    <w:basedOn w:val="DefaultParagraphFont"/>
    <w:rsid w:val="00896F7E"/>
  </w:style>
  <w:style w:type="character" w:customStyle="1" w:styleId="hl">
    <w:name w:val="hl"/>
    <w:basedOn w:val="DefaultParagraphFont"/>
    <w:rsid w:val="00896F7E"/>
  </w:style>
  <w:style w:type="character" w:customStyle="1" w:styleId="tgc">
    <w:name w:val="_tgc"/>
    <w:basedOn w:val="DefaultParagraphFont"/>
    <w:rsid w:val="00431F0E"/>
  </w:style>
  <w:style w:type="character" w:styleId="Strong">
    <w:name w:val="Strong"/>
    <w:uiPriority w:val="22"/>
    <w:qFormat/>
    <w:rsid w:val="00B448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BE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7F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ithinyeluguri02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784E8-E491-452A-9C16-4EF34ECB3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AllianzLife</Company>
  <LinksUpToDate>false</LinksUpToDate>
  <CharactersWithSpaces>13250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2015-07-29T15:34:00Z</cp:lastPrinted>
  <dcterms:created xsi:type="dcterms:W3CDTF">2017-11-10T18:59:00Z</dcterms:created>
  <dcterms:modified xsi:type="dcterms:W3CDTF">2017-11-10T18:59:00Z</dcterms:modified>
</cp:coreProperties>
</file>