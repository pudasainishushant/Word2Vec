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A4BE9" w14:textId="77777777" w:rsidR="00D226FD" w:rsidRPr="00F662CF" w:rsidRDefault="00D226FD" w:rsidP="00D226FD">
      <w:pPr>
        <w:autoSpaceDE w:val="0"/>
        <w:spacing w:after="60" w:line="240" w:lineRule="atLeast"/>
        <w:ind w:left="360"/>
        <w:jc w:val="center"/>
        <w:rPr>
          <w:rFonts w:ascii="Calibri" w:hAnsi="Calibri" w:cs="Calibri"/>
          <w:b/>
          <w:color w:val="000000"/>
          <w:sz w:val="28"/>
          <w:szCs w:val="28"/>
        </w:rPr>
      </w:pPr>
      <w:r w:rsidRPr="00F662CF">
        <w:rPr>
          <w:rFonts w:ascii="Calibri" w:hAnsi="Calibri" w:cs="Calibri"/>
          <w:b/>
          <w:color w:val="000000"/>
          <w:sz w:val="28"/>
          <w:szCs w:val="28"/>
        </w:rPr>
        <w:t>TARIK ISLAM</w:t>
      </w:r>
    </w:p>
    <w:p w14:paraId="602EF89E" w14:textId="77777777" w:rsidR="00D226FD" w:rsidRPr="00F662CF" w:rsidRDefault="00D226FD" w:rsidP="00D226FD">
      <w:pPr>
        <w:autoSpaceDE w:val="0"/>
        <w:spacing w:after="60" w:line="240" w:lineRule="atLeast"/>
        <w:ind w:left="360"/>
        <w:jc w:val="center"/>
        <w:rPr>
          <w:rFonts w:ascii="Calibri" w:hAnsi="Calibri" w:cs="Calibri"/>
          <w:b/>
          <w:color w:val="000000"/>
          <w:sz w:val="28"/>
          <w:szCs w:val="28"/>
        </w:rPr>
      </w:pPr>
      <w:r w:rsidRPr="00F662CF">
        <w:rPr>
          <w:rFonts w:ascii="Calibri" w:hAnsi="Calibri" w:cs="Calibri"/>
          <w:b/>
          <w:color w:val="000000"/>
          <w:sz w:val="28"/>
          <w:szCs w:val="28"/>
        </w:rPr>
        <w:t xml:space="preserve">Cell Phone# </w:t>
      </w:r>
      <w:r w:rsidR="007972AE">
        <w:rPr>
          <w:rFonts w:ascii="Calibri" w:hAnsi="Calibri" w:cs="Calibri"/>
          <w:b/>
          <w:color w:val="000000"/>
          <w:sz w:val="28"/>
          <w:szCs w:val="28"/>
        </w:rPr>
        <w:t>609</w:t>
      </w:r>
      <w:r w:rsidRPr="00F662CF">
        <w:rPr>
          <w:rFonts w:ascii="Calibri" w:hAnsi="Calibri" w:cs="Calibri"/>
          <w:b/>
          <w:color w:val="000000"/>
          <w:sz w:val="28"/>
          <w:szCs w:val="28"/>
        </w:rPr>
        <w:t>-8</w:t>
      </w:r>
      <w:r w:rsidR="007972AE">
        <w:rPr>
          <w:rFonts w:ascii="Calibri" w:hAnsi="Calibri" w:cs="Calibri"/>
          <w:b/>
          <w:color w:val="000000"/>
          <w:sz w:val="28"/>
          <w:szCs w:val="28"/>
        </w:rPr>
        <w:t>43</w:t>
      </w:r>
      <w:r w:rsidRPr="00F662CF">
        <w:rPr>
          <w:rFonts w:ascii="Calibri" w:hAnsi="Calibri" w:cs="Calibri"/>
          <w:b/>
          <w:color w:val="000000"/>
          <w:sz w:val="28"/>
          <w:szCs w:val="28"/>
        </w:rPr>
        <w:t>-</w:t>
      </w:r>
      <w:r w:rsidR="007972AE">
        <w:rPr>
          <w:rFonts w:ascii="Calibri" w:hAnsi="Calibri" w:cs="Calibri"/>
          <w:b/>
          <w:color w:val="000000"/>
          <w:sz w:val="28"/>
          <w:szCs w:val="28"/>
        </w:rPr>
        <w:t>0077</w:t>
      </w:r>
    </w:p>
    <w:p w14:paraId="0504B07A" w14:textId="77777777" w:rsidR="00D226FD" w:rsidRPr="00F662CF" w:rsidRDefault="00D226FD" w:rsidP="00D226FD">
      <w:pPr>
        <w:autoSpaceDE w:val="0"/>
        <w:spacing w:after="60" w:line="240" w:lineRule="atLeast"/>
        <w:ind w:left="360"/>
        <w:jc w:val="center"/>
        <w:rPr>
          <w:rFonts w:ascii="Calibri" w:hAnsi="Calibri" w:cs="Calibri"/>
          <w:b/>
          <w:color w:val="000000"/>
          <w:sz w:val="28"/>
          <w:szCs w:val="28"/>
        </w:rPr>
      </w:pPr>
      <w:r w:rsidRPr="00F662CF">
        <w:rPr>
          <w:rFonts w:ascii="Calibri" w:hAnsi="Calibri" w:cs="Calibri"/>
          <w:b/>
          <w:color w:val="000000"/>
          <w:sz w:val="28"/>
          <w:szCs w:val="28"/>
        </w:rPr>
        <w:t>Email: tarik</w:t>
      </w:r>
      <w:r w:rsidR="007972AE">
        <w:rPr>
          <w:rFonts w:ascii="Calibri" w:hAnsi="Calibri" w:cs="Calibri"/>
          <w:b/>
          <w:color w:val="000000"/>
          <w:sz w:val="28"/>
          <w:szCs w:val="28"/>
        </w:rPr>
        <w:t>qa.as</w:t>
      </w:r>
      <w:r w:rsidRPr="00F662CF">
        <w:rPr>
          <w:rFonts w:ascii="Calibri" w:hAnsi="Calibri" w:cs="Calibri"/>
          <w:b/>
          <w:color w:val="000000"/>
          <w:sz w:val="28"/>
          <w:szCs w:val="28"/>
        </w:rPr>
        <w:t>@</w:t>
      </w:r>
      <w:r w:rsidR="007972AE">
        <w:rPr>
          <w:rFonts w:ascii="Calibri" w:hAnsi="Calibri" w:cs="Calibri"/>
          <w:b/>
          <w:color w:val="000000"/>
          <w:sz w:val="28"/>
          <w:szCs w:val="28"/>
        </w:rPr>
        <w:t>gmail</w:t>
      </w:r>
      <w:r w:rsidRPr="00F662CF">
        <w:rPr>
          <w:rFonts w:ascii="Calibri" w:hAnsi="Calibri" w:cs="Calibri"/>
          <w:b/>
          <w:color w:val="000000"/>
          <w:sz w:val="28"/>
          <w:szCs w:val="28"/>
        </w:rPr>
        <w:t>.com</w:t>
      </w:r>
    </w:p>
    <w:p w14:paraId="1FF2DB17" w14:textId="77777777" w:rsidR="00D226FD" w:rsidRPr="00F662CF" w:rsidRDefault="00D226FD" w:rsidP="00D226FD">
      <w:pPr>
        <w:autoSpaceDE w:val="0"/>
        <w:spacing w:after="60" w:line="240" w:lineRule="atLeast"/>
        <w:ind w:left="360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42CBBF9F" w14:textId="77777777" w:rsidR="00D226FD" w:rsidRPr="00F662CF" w:rsidRDefault="00231F57" w:rsidP="00D226FD">
      <w:pPr>
        <w:autoSpaceDE w:val="0"/>
        <w:spacing w:after="60" w:line="240" w:lineRule="atLeast"/>
        <w:ind w:left="360"/>
        <w:jc w:val="both"/>
        <w:rPr>
          <w:rFonts w:ascii="Calibri" w:hAnsi="Calibri" w:cs="Calibri"/>
          <w:color w:val="000000"/>
          <w:sz w:val="24"/>
          <w:szCs w:val="24"/>
        </w:rPr>
      </w:pPr>
      <w:r w:rsidRPr="00F662CF">
        <w:rPr>
          <w:rFonts w:ascii="Calibri" w:hAnsi="Calibri" w:cs="Calibri"/>
          <w:b/>
          <w:i/>
          <w:color w:val="000000"/>
          <w:sz w:val="24"/>
          <w:szCs w:val="24"/>
        </w:rPr>
        <w:t xml:space="preserve">Seeking </w:t>
      </w:r>
      <w:r w:rsidR="00145F1F" w:rsidRPr="00F662CF">
        <w:rPr>
          <w:rFonts w:ascii="Calibri" w:hAnsi="Calibri" w:cs="Calibri"/>
          <w:b/>
          <w:i/>
          <w:color w:val="000000"/>
          <w:sz w:val="24"/>
          <w:szCs w:val="24"/>
        </w:rPr>
        <w:t xml:space="preserve">an opportunity as an </w:t>
      </w:r>
      <w:r w:rsidR="00D226FD" w:rsidRPr="00F662CF">
        <w:rPr>
          <w:rFonts w:ascii="Calibri" w:hAnsi="Calibri" w:cs="Calibri"/>
          <w:b/>
          <w:i/>
          <w:color w:val="000000"/>
          <w:sz w:val="24"/>
          <w:szCs w:val="24"/>
        </w:rPr>
        <w:t>Automated &amp;</w:t>
      </w:r>
      <w:r w:rsidR="00E92F18" w:rsidRPr="00F662CF">
        <w:rPr>
          <w:rFonts w:ascii="Calibri" w:hAnsi="Calibri" w:cs="Calibri"/>
          <w:b/>
          <w:i/>
          <w:color w:val="000000"/>
          <w:sz w:val="24"/>
          <w:szCs w:val="24"/>
        </w:rPr>
        <w:t xml:space="preserve"> Or</w:t>
      </w:r>
      <w:r w:rsidR="00D226FD" w:rsidRPr="00F662CF">
        <w:rPr>
          <w:rFonts w:ascii="Calibri" w:hAnsi="Calibri" w:cs="Calibri"/>
          <w:b/>
          <w:i/>
          <w:color w:val="000000"/>
          <w:sz w:val="24"/>
          <w:szCs w:val="24"/>
        </w:rPr>
        <w:t xml:space="preserve"> Manual Quality Assurance/Quality Control Test Analyst Specialist</w:t>
      </w:r>
    </w:p>
    <w:p w14:paraId="1D830E6E" w14:textId="77777777" w:rsidR="00D226FD" w:rsidRPr="00F662CF" w:rsidRDefault="00D226FD" w:rsidP="00D226FD">
      <w:pPr>
        <w:autoSpaceDE w:val="0"/>
        <w:spacing w:after="60" w:line="240" w:lineRule="atLeast"/>
        <w:ind w:left="360"/>
        <w:jc w:val="both"/>
        <w:rPr>
          <w:rFonts w:ascii="Calibri" w:hAnsi="Calibri" w:cs="Calibri"/>
          <w:color w:val="000000"/>
          <w:sz w:val="24"/>
          <w:szCs w:val="24"/>
        </w:rPr>
      </w:pPr>
      <w:r w:rsidRPr="00F662CF">
        <w:rPr>
          <w:rFonts w:ascii="Calibri" w:hAnsi="Calibri" w:cs="Calibri"/>
          <w:color w:val="000000"/>
          <w:sz w:val="24"/>
          <w:szCs w:val="24"/>
        </w:rPr>
        <w:t>Deadline oriented Quality Control/Quality Assurance (QC/QC) test analyst with more than 10 year</w:t>
      </w:r>
      <w:r w:rsidR="00C70745">
        <w:rPr>
          <w:rFonts w:ascii="Calibri" w:hAnsi="Calibri" w:cs="Calibri"/>
          <w:color w:val="000000"/>
          <w:sz w:val="24"/>
          <w:szCs w:val="24"/>
        </w:rPr>
        <w:t>s</w:t>
      </w:r>
      <w:r w:rsidRPr="00F662CF">
        <w:rPr>
          <w:rFonts w:ascii="Calibri" w:hAnsi="Calibri" w:cs="Calibri"/>
          <w:color w:val="000000"/>
          <w:sz w:val="24"/>
          <w:szCs w:val="24"/>
        </w:rPr>
        <w:t xml:space="preserve"> of experience in automated performance and manual QC/QA test analyst. Easily collaborate with project stakeholders to accomplish milestones. </w:t>
      </w:r>
      <w:r w:rsidR="00C70745">
        <w:rPr>
          <w:rFonts w:ascii="Calibri" w:hAnsi="Calibri" w:cs="Calibri"/>
          <w:color w:val="000000"/>
          <w:sz w:val="24"/>
          <w:szCs w:val="24"/>
        </w:rPr>
        <w:t>A s</w:t>
      </w:r>
      <w:r w:rsidRPr="00F662CF">
        <w:rPr>
          <w:rFonts w:ascii="Calibri" w:hAnsi="Calibri" w:cs="Calibri"/>
          <w:color w:val="000000"/>
          <w:sz w:val="24"/>
          <w:szCs w:val="24"/>
        </w:rPr>
        <w:t>olid history of discovering errors, resolving defects, and ensuring clients expectation are meet with high-quality software solutions.</w:t>
      </w:r>
      <w:bookmarkStart w:id="0" w:name="_GoBack"/>
      <w:bookmarkEnd w:id="0"/>
    </w:p>
    <w:p w14:paraId="47CD595E" w14:textId="77777777" w:rsidR="00D226FD" w:rsidRPr="00F662CF" w:rsidRDefault="00D226FD" w:rsidP="00D226FD">
      <w:pPr>
        <w:autoSpaceDE w:val="0"/>
        <w:spacing w:after="60" w:line="240" w:lineRule="atLeast"/>
        <w:ind w:left="360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2BEA48F6" w14:textId="77777777" w:rsidR="00D226FD" w:rsidRPr="00F662CF" w:rsidRDefault="00D226FD" w:rsidP="00D226FD">
      <w:pPr>
        <w:autoSpaceDE w:val="0"/>
        <w:spacing w:after="60" w:line="240" w:lineRule="atLeast"/>
        <w:ind w:left="360"/>
        <w:jc w:val="both"/>
        <w:rPr>
          <w:rFonts w:ascii="Calibri" w:hAnsi="Calibri" w:cs="Calibri"/>
          <w:b/>
          <w:color w:val="000000"/>
          <w:sz w:val="24"/>
          <w:szCs w:val="24"/>
        </w:rPr>
      </w:pPr>
      <w:r w:rsidRPr="00F662CF">
        <w:rPr>
          <w:rFonts w:ascii="Calibri" w:hAnsi="Calibri" w:cs="Calibri"/>
          <w:b/>
          <w:color w:val="000000"/>
          <w:sz w:val="24"/>
          <w:szCs w:val="24"/>
        </w:rPr>
        <w:t>Technical Proficiencies</w:t>
      </w:r>
      <w:r w:rsidR="00DF6FB1">
        <w:rPr>
          <w:rFonts w:ascii="Calibri" w:hAnsi="Calibri" w:cs="Calibri"/>
          <w:b/>
          <w:color w:val="000000"/>
          <w:sz w:val="24"/>
          <w:szCs w:val="24"/>
        </w:rPr>
        <w:t>/Areas of Expertise</w:t>
      </w:r>
    </w:p>
    <w:p w14:paraId="55FDC8BA" w14:textId="77777777" w:rsidR="00D226FD" w:rsidRPr="00F662CF" w:rsidRDefault="00D226FD" w:rsidP="00D226FD">
      <w:pPr>
        <w:autoSpaceDE w:val="0"/>
        <w:spacing w:after="60" w:line="240" w:lineRule="atLeast"/>
        <w:ind w:left="720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040A6CBA" w14:textId="0DFE1BDE" w:rsidR="00D226FD" w:rsidRPr="00F662CF" w:rsidRDefault="00D226FD" w:rsidP="00F845AA">
      <w:pPr>
        <w:autoSpaceDE w:val="0"/>
        <w:spacing w:after="60" w:line="240" w:lineRule="atLeast"/>
        <w:ind w:left="4320" w:hanging="3960"/>
        <w:jc w:val="both"/>
        <w:rPr>
          <w:rFonts w:ascii="Calibri" w:hAnsi="Calibri" w:cs="Calibri"/>
          <w:color w:val="000000"/>
          <w:sz w:val="24"/>
          <w:szCs w:val="24"/>
        </w:rPr>
      </w:pPr>
      <w:r w:rsidRPr="00F662CF">
        <w:rPr>
          <w:rFonts w:ascii="Calibri" w:hAnsi="Calibri" w:cs="Calibri"/>
          <w:b/>
          <w:color w:val="000000"/>
          <w:sz w:val="24"/>
          <w:szCs w:val="24"/>
        </w:rPr>
        <w:t>Operating Systems/Platforms</w:t>
      </w:r>
      <w:r w:rsidRPr="00F662CF">
        <w:rPr>
          <w:rFonts w:ascii="Calibri" w:hAnsi="Calibri" w:cs="Calibri"/>
          <w:color w:val="000000"/>
          <w:sz w:val="24"/>
          <w:szCs w:val="24"/>
        </w:rPr>
        <w:t>:</w:t>
      </w:r>
      <w:r w:rsidR="00DF6FB1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F662CF">
        <w:rPr>
          <w:rFonts w:ascii="Calibri" w:hAnsi="Calibri" w:cs="Calibri"/>
          <w:color w:val="000000"/>
          <w:sz w:val="24"/>
          <w:szCs w:val="24"/>
        </w:rPr>
        <w:t>UNIX (Solaris, HP-UX), Windows 8/9/10/XP/</w:t>
      </w:r>
      <w:r w:rsidR="00DF6FB1" w:rsidRPr="00F662CF">
        <w:rPr>
          <w:rFonts w:ascii="Calibri" w:hAnsi="Calibri" w:cs="Calibri"/>
          <w:color w:val="000000"/>
          <w:sz w:val="24"/>
          <w:szCs w:val="24"/>
        </w:rPr>
        <w:t>Vista Linux</w:t>
      </w:r>
      <w:r w:rsidRPr="00F662CF">
        <w:rPr>
          <w:rFonts w:ascii="Calibri" w:hAnsi="Calibri" w:cs="Calibri"/>
          <w:color w:val="000000"/>
          <w:sz w:val="24"/>
          <w:szCs w:val="24"/>
        </w:rPr>
        <w:t xml:space="preserve"> (Red Hat)</w:t>
      </w:r>
      <w:r w:rsidR="00E632C5">
        <w:rPr>
          <w:rFonts w:ascii="Calibri" w:hAnsi="Calibri" w:cs="Calibri"/>
          <w:color w:val="000000"/>
          <w:sz w:val="24"/>
          <w:szCs w:val="24"/>
        </w:rPr>
        <w:t>, Protector,</w:t>
      </w:r>
      <w:r w:rsidR="00F01113">
        <w:rPr>
          <w:rFonts w:ascii="Calibri" w:hAnsi="Calibri" w:cs="Calibri"/>
          <w:color w:val="000000"/>
          <w:sz w:val="24"/>
          <w:szCs w:val="24"/>
        </w:rPr>
        <w:t xml:space="preserve"> Angular JS</w:t>
      </w:r>
    </w:p>
    <w:p w14:paraId="1EF9D74A" w14:textId="77777777" w:rsidR="00D226FD" w:rsidRPr="00F662CF" w:rsidRDefault="00D226FD" w:rsidP="00D226FD">
      <w:pPr>
        <w:autoSpaceDE w:val="0"/>
        <w:spacing w:after="60" w:line="240" w:lineRule="atLeast"/>
        <w:ind w:left="360"/>
        <w:jc w:val="both"/>
        <w:rPr>
          <w:rFonts w:ascii="Calibri" w:hAnsi="Calibri" w:cs="Calibri"/>
          <w:color w:val="000000"/>
          <w:sz w:val="24"/>
          <w:szCs w:val="24"/>
        </w:rPr>
      </w:pPr>
      <w:r w:rsidRPr="00F662CF">
        <w:rPr>
          <w:rFonts w:ascii="Calibri" w:hAnsi="Calibri" w:cs="Calibri"/>
          <w:b/>
          <w:color w:val="000000"/>
          <w:sz w:val="24"/>
          <w:szCs w:val="24"/>
        </w:rPr>
        <w:t>Networking</w:t>
      </w:r>
      <w:r w:rsidRPr="00F662CF">
        <w:rPr>
          <w:rFonts w:ascii="Calibri" w:hAnsi="Calibri" w:cs="Calibri"/>
          <w:color w:val="000000"/>
          <w:sz w:val="24"/>
          <w:szCs w:val="24"/>
        </w:rPr>
        <w:t>:</w:t>
      </w:r>
      <w:r w:rsidRPr="00F662CF">
        <w:rPr>
          <w:rFonts w:ascii="Calibri" w:hAnsi="Calibri" w:cs="Calibri"/>
          <w:color w:val="000000"/>
          <w:sz w:val="24"/>
          <w:szCs w:val="24"/>
        </w:rPr>
        <w:tab/>
      </w:r>
      <w:r w:rsidRPr="00F662CF">
        <w:rPr>
          <w:rFonts w:ascii="Calibri" w:hAnsi="Calibri" w:cs="Calibri"/>
          <w:color w:val="000000"/>
          <w:sz w:val="24"/>
          <w:szCs w:val="24"/>
        </w:rPr>
        <w:tab/>
      </w:r>
      <w:r w:rsidRPr="00F662CF">
        <w:rPr>
          <w:rFonts w:ascii="Calibri" w:hAnsi="Calibri" w:cs="Calibri"/>
          <w:color w:val="000000"/>
          <w:sz w:val="24"/>
          <w:szCs w:val="24"/>
        </w:rPr>
        <w:tab/>
      </w:r>
      <w:r w:rsidRPr="00F662CF">
        <w:rPr>
          <w:rFonts w:ascii="Calibri" w:hAnsi="Calibri" w:cs="Calibri"/>
          <w:color w:val="000000"/>
          <w:sz w:val="24"/>
          <w:szCs w:val="24"/>
        </w:rPr>
        <w:tab/>
        <w:t>TCP/IP, Ethernet, VPN, Soap</w:t>
      </w:r>
    </w:p>
    <w:p w14:paraId="71C502CD" w14:textId="77777777" w:rsidR="0078464D" w:rsidRPr="00F662CF" w:rsidRDefault="00D226FD" w:rsidP="00DF6FB1">
      <w:pPr>
        <w:autoSpaceDE w:val="0"/>
        <w:spacing w:after="60" w:line="240" w:lineRule="atLeast"/>
        <w:ind w:left="2160" w:hanging="1800"/>
        <w:jc w:val="both"/>
        <w:rPr>
          <w:rFonts w:ascii="Calibri" w:hAnsi="Calibri" w:cs="Calibri"/>
          <w:b/>
          <w:color w:val="000000"/>
          <w:sz w:val="24"/>
          <w:szCs w:val="24"/>
        </w:rPr>
      </w:pPr>
      <w:r w:rsidRPr="00F662CF">
        <w:rPr>
          <w:rFonts w:ascii="Calibri" w:hAnsi="Calibri" w:cs="Calibri"/>
          <w:b/>
          <w:color w:val="000000"/>
          <w:sz w:val="24"/>
          <w:szCs w:val="24"/>
        </w:rPr>
        <w:t>Languages</w:t>
      </w:r>
      <w:r w:rsidRPr="00F662CF">
        <w:rPr>
          <w:rFonts w:ascii="Calibri" w:hAnsi="Calibri" w:cs="Calibri"/>
          <w:color w:val="000000"/>
          <w:sz w:val="24"/>
          <w:szCs w:val="24"/>
        </w:rPr>
        <w:t>:</w:t>
      </w:r>
      <w:r w:rsidR="00DF6FB1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F662CF">
        <w:rPr>
          <w:rFonts w:ascii="Calibri" w:hAnsi="Calibri" w:cs="Calibri"/>
          <w:color w:val="000000"/>
          <w:sz w:val="24"/>
          <w:szCs w:val="24"/>
        </w:rPr>
        <w:t xml:space="preserve">UNIX Shell Scripting, SQL, SQL/Plus, C, C++, Java, Java Script, </w:t>
      </w:r>
      <w:r w:rsidR="00551A7A" w:rsidRPr="00F662CF">
        <w:rPr>
          <w:rFonts w:ascii="Calibri" w:hAnsi="Calibri" w:cs="Calibri"/>
          <w:color w:val="000000"/>
          <w:sz w:val="24"/>
          <w:szCs w:val="24"/>
        </w:rPr>
        <w:t>WinRunner</w:t>
      </w:r>
      <w:r w:rsidRPr="00F662CF">
        <w:rPr>
          <w:rFonts w:ascii="Calibri" w:hAnsi="Calibri" w:cs="Calibri"/>
          <w:color w:val="000000"/>
          <w:sz w:val="24"/>
          <w:szCs w:val="24"/>
        </w:rPr>
        <w:t xml:space="preserve"> TSL, VB Script, HTLM, XML.</w:t>
      </w:r>
    </w:p>
    <w:p w14:paraId="2E097945" w14:textId="77777777" w:rsidR="0078464D" w:rsidRPr="00F662CF" w:rsidRDefault="00D226FD" w:rsidP="00D226FD">
      <w:pPr>
        <w:autoSpaceDE w:val="0"/>
        <w:spacing w:after="60" w:line="240" w:lineRule="atLeast"/>
        <w:ind w:left="360"/>
        <w:jc w:val="both"/>
        <w:rPr>
          <w:rFonts w:ascii="Calibri" w:hAnsi="Calibri" w:cs="Calibri"/>
          <w:color w:val="000000"/>
          <w:sz w:val="24"/>
          <w:szCs w:val="24"/>
        </w:rPr>
      </w:pPr>
      <w:r w:rsidRPr="00F662CF">
        <w:rPr>
          <w:rFonts w:ascii="Calibri" w:hAnsi="Calibri" w:cs="Calibri"/>
          <w:b/>
          <w:color w:val="000000"/>
          <w:sz w:val="24"/>
          <w:szCs w:val="24"/>
        </w:rPr>
        <w:t>Tools</w:t>
      </w:r>
      <w:r w:rsidRPr="00F662CF">
        <w:rPr>
          <w:rFonts w:ascii="Calibri" w:hAnsi="Calibri" w:cs="Calibri"/>
          <w:color w:val="000000"/>
          <w:sz w:val="24"/>
          <w:szCs w:val="24"/>
        </w:rPr>
        <w:t>:</w:t>
      </w:r>
      <w:r w:rsidR="00DF6FB1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F662CF">
        <w:rPr>
          <w:rFonts w:ascii="Calibri" w:hAnsi="Calibri" w:cs="Calibri"/>
          <w:color w:val="000000"/>
          <w:sz w:val="24"/>
          <w:szCs w:val="24"/>
        </w:rPr>
        <w:t>Agile/Scrum</w:t>
      </w:r>
      <w:r w:rsidR="004B08B2" w:rsidRPr="00F662CF">
        <w:rPr>
          <w:rFonts w:ascii="Calibri" w:hAnsi="Calibri" w:cs="Calibri"/>
          <w:color w:val="000000"/>
          <w:sz w:val="24"/>
          <w:szCs w:val="24"/>
        </w:rPr>
        <w:t>/Jira</w:t>
      </w:r>
      <w:r w:rsidRPr="00F662CF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EB43A6">
        <w:rPr>
          <w:rFonts w:ascii="Calibri" w:hAnsi="Calibri" w:cs="Calibri"/>
          <w:color w:val="000000"/>
          <w:sz w:val="24"/>
          <w:szCs w:val="24"/>
        </w:rPr>
        <w:t xml:space="preserve">Jmeter, Badboy, Blazemeter, postman, </w:t>
      </w:r>
      <w:r w:rsidRPr="00F662CF">
        <w:rPr>
          <w:rFonts w:ascii="Calibri" w:hAnsi="Calibri" w:cs="Calibri"/>
          <w:color w:val="000000"/>
          <w:sz w:val="24"/>
          <w:szCs w:val="24"/>
        </w:rPr>
        <w:t>HP/Mercury ALM (Application Life Cycle Management), HP/Mercury Performance Center, HP/Mercury Load runner, HP/Mercury Test Director, HP/Mercury Win Runner, HP/Mercury Quick Test Professional, HP/Mercury Quality Center, SQL Navigator, SQL Plus, SQLDB, Toad, Putty, Exceed, Rumba, Rational Clear Quest and Clear Case, Harvest, WINSCP, ILS, Ttrack/Jack track, Remedy, Share Point, SVN, WinQVT/net, Citrix, Web services. WSDL, Introscope, MS Office Suite (Access, Excel, Word, PowerPoint, Outlook)</w:t>
      </w:r>
    </w:p>
    <w:p w14:paraId="3C7E1D37" w14:textId="77777777" w:rsidR="00D226FD" w:rsidRPr="00F662CF" w:rsidRDefault="00D226FD" w:rsidP="00D226FD">
      <w:pPr>
        <w:autoSpaceDE w:val="0"/>
        <w:spacing w:after="60" w:line="240" w:lineRule="atLeast"/>
        <w:ind w:left="360"/>
        <w:jc w:val="both"/>
        <w:rPr>
          <w:rFonts w:ascii="Calibri" w:hAnsi="Calibri" w:cs="Calibri"/>
          <w:b/>
          <w:color w:val="000000"/>
          <w:sz w:val="24"/>
          <w:szCs w:val="24"/>
        </w:rPr>
      </w:pPr>
      <w:r w:rsidRPr="00F662CF">
        <w:rPr>
          <w:rFonts w:ascii="Calibri" w:hAnsi="Calibri" w:cs="Calibri"/>
          <w:b/>
          <w:color w:val="000000"/>
          <w:sz w:val="24"/>
          <w:szCs w:val="24"/>
        </w:rPr>
        <w:t>Databases:</w:t>
      </w:r>
      <w:r w:rsidR="00DF6FB1"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  <w:r w:rsidRPr="00F662CF">
        <w:rPr>
          <w:rFonts w:ascii="Calibri" w:hAnsi="Calibri" w:cs="Calibri"/>
          <w:color w:val="000000"/>
          <w:sz w:val="24"/>
          <w:szCs w:val="24"/>
        </w:rPr>
        <w:t>Oracle, Sybase, MS Access, SQL Server</w:t>
      </w:r>
    </w:p>
    <w:p w14:paraId="4D3395F4" w14:textId="77777777" w:rsidR="00D226FD" w:rsidRPr="00F662CF" w:rsidRDefault="00D226FD" w:rsidP="00D226FD">
      <w:pPr>
        <w:autoSpaceDE w:val="0"/>
        <w:spacing w:after="60" w:line="240" w:lineRule="atLeast"/>
        <w:ind w:left="360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4F0C9CB6" w14:textId="77777777" w:rsidR="00D226FD" w:rsidRPr="00F662CF" w:rsidRDefault="00D226FD" w:rsidP="00D226FD">
      <w:pPr>
        <w:autoSpaceDE w:val="0"/>
        <w:spacing w:after="60" w:line="240" w:lineRule="atLeast"/>
        <w:ind w:left="360"/>
        <w:jc w:val="both"/>
        <w:rPr>
          <w:rFonts w:ascii="Calibri" w:hAnsi="Calibri" w:cs="Calibri"/>
          <w:b/>
          <w:color w:val="000000"/>
          <w:sz w:val="24"/>
          <w:szCs w:val="24"/>
        </w:rPr>
      </w:pPr>
      <w:r w:rsidRPr="00F662CF">
        <w:rPr>
          <w:rFonts w:ascii="Calibri" w:hAnsi="Calibri" w:cs="Calibri"/>
          <w:b/>
          <w:color w:val="000000"/>
          <w:sz w:val="24"/>
          <w:szCs w:val="24"/>
        </w:rPr>
        <w:t>Automated Performance Tests</w:t>
      </w:r>
      <w:r w:rsidR="004B08B2" w:rsidRPr="00F662CF">
        <w:rPr>
          <w:rFonts w:ascii="Calibri" w:hAnsi="Calibri" w:cs="Calibri"/>
          <w:b/>
          <w:color w:val="000000"/>
          <w:sz w:val="24"/>
          <w:szCs w:val="24"/>
        </w:rPr>
        <w:t>-----------</w:t>
      </w:r>
    </w:p>
    <w:p w14:paraId="31E4E19D" w14:textId="77777777" w:rsidR="00D226FD" w:rsidRPr="00F662CF" w:rsidRDefault="00D226FD" w:rsidP="00D226FD">
      <w:pPr>
        <w:autoSpaceDE w:val="0"/>
        <w:spacing w:after="60" w:line="240" w:lineRule="atLeast"/>
        <w:ind w:left="360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34B0024D" w14:textId="77777777" w:rsidR="00D226FD" w:rsidRPr="00F662CF" w:rsidRDefault="00D226FD" w:rsidP="00D226FD">
      <w:pPr>
        <w:autoSpaceDE w:val="0"/>
        <w:spacing w:after="60" w:line="240" w:lineRule="atLeast"/>
        <w:ind w:left="360"/>
        <w:jc w:val="both"/>
        <w:rPr>
          <w:rFonts w:ascii="Calibri" w:hAnsi="Calibri" w:cs="Calibri"/>
          <w:color w:val="000000"/>
          <w:sz w:val="24"/>
          <w:szCs w:val="24"/>
        </w:rPr>
      </w:pPr>
      <w:r w:rsidRPr="00F662CF">
        <w:rPr>
          <w:rFonts w:ascii="Calibri" w:hAnsi="Calibri" w:cs="Calibri"/>
          <w:b/>
          <w:color w:val="000000"/>
          <w:sz w:val="24"/>
          <w:szCs w:val="24"/>
        </w:rPr>
        <w:t>Breakpoint /Stress Test</w:t>
      </w:r>
      <w:r w:rsidRPr="00F662CF">
        <w:rPr>
          <w:rFonts w:ascii="Calibri" w:hAnsi="Calibri" w:cs="Calibri"/>
          <w:color w:val="000000"/>
          <w:sz w:val="24"/>
          <w:szCs w:val="24"/>
        </w:rPr>
        <w:t xml:space="preserve"> – Ramp up </w:t>
      </w:r>
      <w:r w:rsidR="00D77FF0">
        <w:rPr>
          <w:rFonts w:ascii="Calibri" w:hAnsi="Calibri" w:cs="Calibri"/>
          <w:color w:val="000000"/>
          <w:sz w:val="24"/>
          <w:szCs w:val="24"/>
        </w:rPr>
        <w:t>v</w:t>
      </w:r>
      <w:r w:rsidRPr="00F662CF">
        <w:rPr>
          <w:rFonts w:ascii="Calibri" w:hAnsi="Calibri" w:cs="Calibri"/>
          <w:color w:val="000000"/>
          <w:sz w:val="24"/>
          <w:szCs w:val="24"/>
        </w:rPr>
        <w:t>ugers to the point when the Application breaks or stops functioning.</w:t>
      </w:r>
    </w:p>
    <w:p w14:paraId="5F551BA3" w14:textId="77777777" w:rsidR="00D226FD" w:rsidRPr="00F662CF" w:rsidRDefault="00D226FD" w:rsidP="00D226FD">
      <w:pPr>
        <w:autoSpaceDE w:val="0"/>
        <w:spacing w:after="60" w:line="240" w:lineRule="atLeast"/>
        <w:ind w:left="360"/>
        <w:jc w:val="both"/>
        <w:rPr>
          <w:rFonts w:ascii="Calibri" w:hAnsi="Calibri" w:cs="Calibri"/>
          <w:color w:val="000000"/>
          <w:sz w:val="24"/>
          <w:szCs w:val="24"/>
        </w:rPr>
      </w:pPr>
      <w:r w:rsidRPr="00F662CF">
        <w:rPr>
          <w:rFonts w:ascii="Calibri" w:hAnsi="Calibri" w:cs="Calibri"/>
          <w:b/>
          <w:color w:val="000000"/>
          <w:sz w:val="24"/>
          <w:szCs w:val="24"/>
        </w:rPr>
        <w:t>Peak Point Test</w:t>
      </w:r>
      <w:r w:rsidRPr="00F662CF">
        <w:rPr>
          <w:rFonts w:ascii="Calibri" w:hAnsi="Calibri" w:cs="Calibri"/>
          <w:color w:val="000000"/>
          <w:sz w:val="24"/>
          <w:szCs w:val="24"/>
        </w:rPr>
        <w:t xml:space="preserve"> – Ramp up Vusers to find out the peak point of application</w:t>
      </w:r>
    </w:p>
    <w:p w14:paraId="5F1229FC" w14:textId="77777777" w:rsidR="00D226FD" w:rsidRPr="00F662CF" w:rsidRDefault="00D226FD" w:rsidP="00D226FD">
      <w:pPr>
        <w:autoSpaceDE w:val="0"/>
        <w:spacing w:after="60" w:line="240" w:lineRule="atLeast"/>
        <w:ind w:left="360"/>
        <w:jc w:val="both"/>
        <w:rPr>
          <w:rFonts w:ascii="Calibri" w:hAnsi="Calibri" w:cs="Calibri"/>
          <w:color w:val="000000"/>
          <w:sz w:val="24"/>
          <w:szCs w:val="24"/>
        </w:rPr>
      </w:pPr>
      <w:r w:rsidRPr="00F662CF">
        <w:rPr>
          <w:rFonts w:ascii="Calibri" w:hAnsi="Calibri" w:cs="Calibri"/>
          <w:b/>
          <w:color w:val="000000"/>
          <w:sz w:val="24"/>
          <w:szCs w:val="24"/>
        </w:rPr>
        <w:t>Transaction- Per-Hour</w:t>
      </w:r>
      <w:r w:rsidRPr="00F662CF">
        <w:rPr>
          <w:rFonts w:ascii="Calibri" w:hAnsi="Calibri" w:cs="Calibri"/>
          <w:color w:val="000000"/>
          <w:sz w:val="24"/>
          <w:szCs w:val="24"/>
        </w:rPr>
        <w:t xml:space="preserve"> – Once the peak point of Vusers are identified, run with that number vugers for an hour to find out how many transactions were processed.</w:t>
      </w:r>
    </w:p>
    <w:p w14:paraId="56E1865B" w14:textId="77777777" w:rsidR="00D226FD" w:rsidRPr="00F662CF" w:rsidRDefault="00D226FD" w:rsidP="00D226FD">
      <w:pPr>
        <w:autoSpaceDE w:val="0"/>
        <w:spacing w:after="60" w:line="240" w:lineRule="atLeast"/>
        <w:ind w:left="360"/>
        <w:jc w:val="both"/>
        <w:rPr>
          <w:rFonts w:ascii="Calibri" w:hAnsi="Calibri" w:cs="Calibri"/>
          <w:color w:val="000000"/>
          <w:sz w:val="24"/>
          <w:szCs w:val="24"/>
        </w:rPr>
      </w:pPr>
      <w:r w:rsidRPr="00F662CF">
        <w:rPr>
          <w:rFonts w:ascii="Calibri" w:hAnsi="Calibri" w:cs="Calibri"/>
          <w:b/>
          <w:color w:val="000000"/>
          <w:sz w:val="24"/>
          <w:szCs w:val="24"/>
        </w:rPr>
        <w:t>Stability Test</w:t>
      </w:r>
      <w:r w:rsidRPr="00F662CF">
        <w:rPr>
          <w:rFonts w:ascii="Calibri" w:hAnsi="Calibri" w:cs="Calibri"/>
          <w:color w:val="000000"/>
          <w:sz w:val="24"/>
          <w:szCs w:val="24"/>
        </w:rPr>
        <w:t xml:space="preserve"> – Run </w:t>
      </w:r>
      <w:r w:rsidR="00C70745">
        <w:rPr>
          <w:rFonts w:ascii="Calibri" w:hAnsi="Calibri" w:cs="Calibri"/>
          <w:color w:val="000000"/>
          <w:sz w:val="24"/>
          <w:szCs w:val="24"/>
        </w:rPr>
        <w:t xml:space="preserve">a </w:t>
      </w:r>
      <w:r w:rsidRPr="00F662CF">
        <w:rPr>
          <w:rFonts w:ascii="Calibri" w:hAnsi="Calibri" w:cs="Calibri"/>
          <w:color w:val="000000"/>
          <w:sz w:val="24"/>
          <w:szCs w:val="24"/>
        </w:rPr>
        <w:t xml:space="preserve">test for 8 hours with the peak </w:t>
      </w:r>
      <w:r w:rsidR="00D77FF0">
        <w:rPr>
          <w:rFonts w:ascii="Calibri" w:hAnsi="Calibri" w:cs="Calibri"/>
          <w:color w:val="000000"/>
          <w:sz w:val="24"/>
          <w:szCs w:val="24"/>
        </w:rPr>
        <w:t>v</w:t>
      </w:r>
      <w:r w:rsidRPr="00F662CF">
        <w:rPr>
          <w:rFonts w:ascii="Calibri" w:hAnsi="Calibri" w:cs="Calibri"/>
          <w:color w:val="000000"/>
          <w:sz w:val="24"/>
          <w:szCs w:val="24"/>
        </w:rPr>
        <w:t>ugers and observe how stable the application is.</w:t>
      </w:r>
    </w:p>
    <w:p w14:paraId="24EC3AC9" w14:textId="77777777" w:rsidR="00D226FD" w:rsidRPr="00F662CF" w:rsidRDefault="00D226FD" w:rsidP="00D226FD">
      <w:pPr>
        <w:autoSpaceDE w:val="0"/>
        <w:spacing w:after="60" w:line="240" w:lineRule="atLeast"/>
        <w:ind w:left="360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1597EFD0" w14:textId="77777777" w:rsidR="00D226FD" w:rsidRPr="00F662CF" w:rsidRDefault="00D226FD" w:rsidP="00D226FD">
      <w:pPr>
        <w:autoSpaceDE w:val="0"/>
        <w:spacing w:after="60" w:line="240" w:lineRule="atLeast"/>
        <w:ind w:left="360"/>
        <w:jc w:val="both"/>
        <w:rPr>
          <w:rFonts w:ascii="Calibri" w:hAnsi="Calibri" w:cs="Calibri"/>
          <w:b/>
          <w:color w:val="000000"/>
          <w:sz w:val="24"/>
          <w:szCs w:val="24"/>
        </w:rPr>
      </w:pPr>
      <w:r w:rsidRPr="00F662CF">
        <w:rPr>
          <w:rFonts w:ascii="Calibri" w:hAnsi="Calibri" w:cs="Calibri"/>
          <w:b/>
          <w:color w:val="000000"/>
          <w:sz w:val="24"/>
          <w:szCs w:val="24"/>
        </w:rPr>
        <w:t>Manual Tests</w:t>
      </w:r>
      <w:r w:rsidR="00F662CF" w:rsidRPr="00F662CF">
        <w:rPr>
          <w:rFonts w:ascii="Calibri" w:hAnsi="Calibri" w:cs="Calibri"/>
          <w:b/>
          <w:color w:val="000000"/>
          <w:sz w:val="24"/>
          <w:szCs w:val="24"/>
        </w:rPr>
        <w:t>----------------------</w:t>
      </w:r>
    </w:p>
    <w:p w14:paraId="00D7BA49" w14:textId="77777777" w:rsidR="00D226FD" w:rsidRPr="00F662CF" w:rsidRDefault="00D226FD" w:rsidP="00D226FD">
      <w:pPr>
        <w:autoSpaceDE w:val="0"/>
        <w:spacing w:after="60" w:line="240" w:lineRule="atLeast"/>
        <w:ind w:left="360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6F122D14" w14:textId="77777777" w:rsidR="00D226FD" w:rsidRPr="00F662CF" w:rsidRDefault="00D226FD" w:rsidP="00D226FD">
      <w:pPr>
        <w:autoSpaceDE w:val="0"/>
        <w:spacing w:after="60" w:line="240" w:lineRule="atLeast"/>
        <w:ind w:left="360"/>
        <w:jc w:val="both"/>
        <w:rPr>
          <w:rFonts w:ascii="Calibri" w:hAnsi="Calibri" w:cs="Calibri"/>
          <w:color w:val="000000"/>
          <w:sz w:val="24"/>
          <w:szCs w:val="24"/>
        </w:rPr>
      </w:pPr>
      <w:r w:rsidRPr="00F662CF">
        <w:rPr>
          <w:rFonts w:ascii="Calibri" w:hAnsi="Calibri" w:cs="Calibri"/>
          <w:b/>
          <w:color w:val="000000"/>
          <w:sz w:val="24"/>
          <w:szCs w:val="24"/>
        </w:rPr>
        <w:t>Functional</w:t>
      </w:r>
      <w:r w:rsidRPr="00F662CF">
        <w:rPr>
          <w:rFonts w:ascii="Calibri" w:hAnsi="Calibri" w:cs="Calibri"/>
          <w:color w:val="000000"/>
          <w:sz w:val="24"/>
          <w:szCs w:val="24"/>
        </w:rPr>
        <w:t xml:space="preserve"> – Test New functionalities that</w:t>
      </w:r>
      <w:r w:rsidR="00C70745">
        <w:rPr>
          <w:rFonts w:ascii="Calibri" w:hAnsi="Calibri" w:cs="Calibri"/>
          <w:color w:val="000000"/>
          <w:sz w:val="24"/>
          <w:szCs w:val="24"/>
        </w:rPr>
        <w:t xml:space="preserve"> have</w:t>
      </w:r>
      <w:r w:rsidRPr="00F662CF">
        <w:rPr>
          <w:rFonts w:ascii="Calibri" w:hAnsi="Calibri" w:cs="Calibri"/>
          <w:color w:val="000000"/>
          <w:sz w:val="24"/>
          <w:szCs w:val="24"/>
        </w:rPr>
        <w:t xml:space="preserve"> been added to application</w:t>
      </w:r>
    </w:p>
    <w:p w14:paraId="275838B4" w14:textId="77777777" w:rsidR="00D226FD" w:rsidRPr="00F662CF" w:rsidRDefault="00D226FD" w:rsidP="00D226FD">
      <w:pPr>
        <w:autoSpaceDE w:val="0"/>
        <w:spacing w:after="60" w:line="240" w:lineRule="atLeast"/>
        <w:ind w:left="360"/>
        <w:jc w:val="both"/>
        <w:rPr>
          <w:rFonts w:ascii="Calibri" w:hAnsi="Calibri" w:cs="Calibri"/>
          <w:color w:val="000000"/>
          <w:sz w:val="24"/>
          <w:szCs w:val="24"/>
        </w:rPr>
      </w:pPr>
      <w:r w:rsidRPr="00F662CF">
        <w:rPr>
          <w:rFonts w:ascii="Calibri" w:hAnsi="Calibri" w:cs="Calibri"/>
          <w:b/>
          <w:color w:val="000000"/>
          <w:sz w:val="24"/>
          <w:szCs w:val="24"/>
        </w:rPr>
        <w:t>System</w:t>
      </w:r>
      <w:r w:rsidRPr="00F662CF">
        <w:rPr>
          <w:rFonts w:ascii="Calibri" w:hAnsi="Calibri" w:cs="Calibri"/>
          <w:color w:val="000000"/>
          <w:sz w:val="24"/>
          <w:szCs w:val="24"/>
        </w:rPr>
        <w:t xml:space="preserve"> – Check external systems to make sure no errors or exceptions are showing in the systems log files</w:t>
      </w:r>
    </w:p>
    <w:p w14:paraId="7E8407B6" w14:textId="77777777" w:rsidR="00D226FD" w:rsidRPr="00F662CF" w:rsidRDefault="00D226FD" w:rsidP="00D226FD">
      <w:pPr>
        <w:autoSpaceDE w:val="0"/>
        <w:spacing w:after="60" w:line="240" w:lineRule="atLeast"/>
        <w:ind w:left="360"/>
        <w:jc w:val="both"/>
        <w:rPr>
          <w:rFonts w:ascii="Calibri" w:hAnsi="Calibri" w:cs="Calibri"/>
          <w:color w:val="000000"/>
          <w:sz w:val="24"/>
          <w:szCs w:val="24"/>
        </w:rPr>
      </w:pPr>
      <w:r w:rsidRPr="00F662CF">
        <w:rPr>
          <w:rFonts w:ascii="Calibri" w:hAnsi="Calibri" w:cs="Calibri"/>
          <w:b/>
          <w:color w:val="000000"/>
          <w:sz w:val="24"/>
          <w:szCs w:val="24"/>
        </w:rPr>
        <w:t>Negative</w:t>
      </w:r>
      <w:r w:rsidRPr="00F662CF">
        <w:rPr>
          <w:rFonts w:ascii="Calibri" w:hAnsi="Calibri" w:cs="Calibri"/>
          <w:color w:val="000000"/>
          <w:sz w:val="24"/>
          <w:szCs w:val="24"/>
        </w:rPr>
        <w:t xml:space="preserve"> –Test with invalid data to validate proper error is shown within </w:t>
      </w:r>
      <w:r w:rsidR="00C70745">
        <w:rPr>
          <w:rFonts w:ascii="Calibri" w:hAnsi="Calibri" w:cs="Calibri"/>
          <w:color w:val="000000"/>
          <w:sz w:val="24"/>
          <w:szCs w:val="24"/>
        </w:rPr>
        <w:t xml:space="preserve">the </w:t>
      </w:r>
      <w:r w:rsidRPr="00F662CF">
        <w:rPr>
          <w:rFonts w:ascii="Calibri" w:hAnsi="Calibri" w:cs="Calibri"/>
          <w:color w:val="000000"/>
          <w:sz w:val="24"/>
          <w:szCs w:val="24"/>
        </w:rPr>
        <w:t>application (in front end and/or in server or database side if application requirement states)</w:t>
      </w:r>
    </w:p>
    <w:p w14:paraId="2A28C568" w14:textId="77777777" w:rsidR="00D226FD" w:rsidRPr="00F662CF" w:rsidRDefault="00D226FD" w:rsidP="00D226FD">
      <w:pPr>
        <w:autoSpaceDE w:val="0"/>
        <w:spacing w:after="60" w:line="240" w:lineRule="atLeast"/>
        <w:ind w:left="360"/>
        <w:jc w:val="both"/>
        <w:rPr>
          <w:rFonts w:ascii="Calibri" w:hAnsi="Calibri" w:cs="Calibri"/>
          <w:color w:val="000000"/>
          <w:sz w:val="24"/>
          <w:szCs w:val="24"/>
        </w:rPr>
      </w:pPr>
      <w:r w:rsidRPr="00F662CF">
        <w:rPr>
          <w:rFonts w:ascii="Calibri" w:hAnsi="Calibri" w:cs="Calibri"/>
          <w:b/>
          <w:color w:val="000000"/>
          <w:sz w:val="24"/>
          <w:szCs w:val="24"/>
        </w:rPr>
        <w:t>Regression</w:t>
      </w:r>
      <w:r w:rsidRPr="00F662CF">
        <w:rPr>
          <w:rFonts w:ascii="Calibri" w:hAnsi="Calibri" w:cs="Calibri"/>
          <w:color w:val="000000"/>
          <w:sz w:val="24"/>
          <w:szCs w:val="24"/>
        </w:rPr>
        <w:t xml:space="preserve"> – Run exiting test scenarios to make sure none of </w:t>
      </w:r>
      <w:r w:rsidR="00C70745">
        <w:rPr>
          <w:rFonts w:ascii="Calibri" w:hAnsi="Calibri" w:cs="Calibri"/>
          <w:color w:val="000000"/>
          <w:sz w:val="24"/>
          <w:szCs w:val="24"/>
        </w:rPr>
        <w:t xml:space="preserve">the </w:t>
      </w:r>
      <w:r w:rsidRPr="00F662CF">
        <w:rPr>
          <w:rFonts w:ascii="Calibri" w:hAnsi="Calibri" w:cs="Calibri"/>
          <w:color w:val="000000"/>
          <w:sz w:val="24"/>
          <w:szCs w:val="24"/>
        </w:rPr>
        <w:t>current production build/code and functionalities has been affected with the new implemented codes.</w:t>
      </w:r>
    </w:p>
    <w:p w14:paraId="7929FD05" w14:textId="77777777" w:rsidR="00D226FD" w:rsidRPr="00F662CF" w:rsidRDefault="00D226FD" w:rsidP="00D226FD">
      <w:pPr>
        <w:autoSpaceDE w:val="0"/>
        <w:spacing w:after="60" w:line="240" w:lineRule="atLeast"/>
        <w:ind w:left="360"/>
        <w:jc w:val="both"/>
        <w:rPr>
          <w:rFonts w:ascii="Calibri" w:hAnsi="Calibri" w:cs="Calibri"/>
          <w:color w:val="000000"/>
          <w:sz w:val="24"/>
          <w:szCs w:val="24"/>
        </w:rPr>
      </w:pPr>
      <w:r w:rsidRPr="00F662CF">
        <w:rPr>
          <w:rFonts w:ascii="Calibri" w:hAnsi="Calibri" w:cs="Calibri"/>
          <w:b/>
          <w:color w:val="000000"/>
          <w:sz w:val="24"/>
          <w:szCs w:val="24"/>
        </w:rPr>
        <w:t>End-to-end</w:t>
      </w:r>
      <w:r w:rsidRPr="00F662CF">
        <w:rPr>
          <w:rFonts w:ascii="Calibri" w:hAnsi="Calibri" w:cs="Calibri"/>
          <w:color w:val="000000"/>
          <w:sz w:val="24"/>
          <w:szCs w:val="24"/>
        </w:rPr>
        <w:t xml:space="preserve"> – Work with external systems team to make sure data flow, request, response, system updates are happening correctly and without errors or exceptions. The list of external systems </w:t>
      </w:r>
      <w:r w:rsidR="00551A7A" w:rsidRPr="00F662CF">
        <w:rPr>
          <w:rFonts w:ascii="Calibri" w:hAnsi="Calibri" w:cs="Calibri"/>
          <w:color w:val="000000"/>
          <w:sz w:val="24"/>
          <w:szCs w:val="24"/>
        </w:rPr>
        <w:t>is</w:t>
      </w:r>
      <w:r w:rsidRPr="00F662CF">
        <w:rPr>
          <w:rFonts w:ascii="Calibri" w:hAnsi="Calibri" w:cs="Calibri"/>
          <w:color w:val="000000"/>
          <w:sz w:val="24"/>
          <w:szCs w:val="24"/>
        </w:rPr>
        <w:t xml:space="preserve"> collected from </w:t>
      </w:r>
      <w:r w:rsidR="00C70745">
        <w:rPr>
          <w:rFonts w:ascii="Calibri" w:hAnsi="Calibri" w:cs="Calibri"/>
          <w:color w:val="000000"/>
          <w:sz w:val="24"/>
          <w:szCs w:val="24"/>
        </w:rPr>
        <w:t xml:space="preserve">the </w:t>
      </w:r>
      <w:r w:rsidRPr="00F662CF">
        <w:rPr>
          <w:rFonts w:ascii="Calibri" w:hAnsi="Calibri" w:cs="Calibri"/>
          <w:color w:val="000000"/>
          <w:sz w:val="24"/>
          <w:szCs w:val="24"/>
        </w:rPr>
        <w:t>business requirement.</w:t>
      </w:r>
    </w:p>
    <w:p w14:paraId="5ADCABA4" w14:textId="77777777" w:rsidR="00DF6FB1" w:rsidRDefault="00D226FD" w:rsidP="00D226FD">
      <w:pPr>
        <w:autoSpaceDE w:val="0"/>
        <w:spacing w:after="60" w:line="240" w:lineRule="atLeast"/>
        <w:ind w:left="360"/>
        <w:jc w:val="both"/>
        <w:rPr>
          <w:rFonts w:ascii="Calibri" w:hAnsi="Calibri" w:cs="Calibri"/>
          <w:color w:val="000000"/>
          <w:sz w:val="24"/>
          <w:szCs w:val="24"/>
        </w:rPr>
      </w:pPr>
      <w:r w:rsidRPr="00F662CF">
        <w:rPr>
          <w:rFonts w:ascii="Calibri" w:hAnsi="Calibri" w:cs="Calibri"/>
          <w:b/>
          <w:color w:val="000000"/>
          <w:sz w:val="24"/>
          <w:szCs w:val="24"/>
        </w:rPr>
        <w:t>User-acceptance</w:t>
      </w:r>
      <w:r w:rsidRPr="00F662CF">
        <w:rPr>
          <w:rFonts w:ascii="Calibri" w:hAnsi="Calibri" w:cs="Calibri"/>
          <w:color w:val="000000"/>
          <w:sz w:val="24"/>
          <w:szCs w:val="24"/>
        </w:rPr>
        <w:t xml:space="preserve"> – Support UAT team during their tests in production</w:t>
      </w:r>
      <w:r w:rsidR="00C70745">
        <w:rPr>
          <w:rFonts w:ascii="Calibri" w:hAnsi="Calibri" w:cs="Calibri"/>
          <w:color w:val="000000"/>
          <w:sz w:val="24"/>
          <w:szCs w:val="24"/>
        </w:rPr>
        <w:t>-</w:t>
      </w:r>
      <w:r w:rsidRPr="00F662CF">
        <w:rPr>
          <w:rFonts w:ascii="Calibri" w:hAnsi="Calibri" w:cs="Calibri"/>
          <w:color w:val="000000"/>
          <w:sz w:val="24"/>
          <w:szCs w:val="24"/>
        </w:rPr>
        <w:t xml:space="preserve">like environment. </w:t>
      </w:r>
    </w:p>
    <w:p w14:paraId="5EB1921C" w14:textId="77777777" w:rsidR="00DF6FB1" w:rsidRDefault="00DF6FB1" w:rsidP="00D226FD">
      <w:pPr>
        <w:autoSpaceDE w:val="0"/>
        <w:spacing w:after="60" w:line="240" w:lineRule="atLeast"/>
        <w:ind w:left="360"/>
        <w:jc w:val="both"/>
        <w:rPr>
          <w:rFonts w:ascii="Calibri" w:hAnsi="Calibri" w:cs="Calibri"/>
          <w:b/>
          <w:color w:val="000000"/>
          <w:sz w:val="24"/>
          <w:szCs w:val="24"/>
        </w:rPr>
      </w:pPr>
    </w:p>
    <w:p w14:paraId="5D3F2CB6" w14:textId="77777777" w:rsidR="00D226FD" w:rsidRPr="00F662CF" w:rsidRDefault="00D226FD" w:rsidP="00D226FD">
      <w:pPr>
        <w:autoSpaceDE w:val="0"/>
        <w:spacing w:after="60" w:line="240" w:lineRule="atLeast"/>
        <w:ind w:left="360"/>
        <w:jc w:val="both"/>
        <w:rPr>
          <w:rFonts w:ascii="Calibri" w:hAnsi="Calibri" w:cs="Calibri"/>
          <w:b/>
          <w:color w:val="000000"/>
          <w:sz w:val="24"/>
          <w:szCs w:val="24"/>
        </w:rPr>
      </w:pPr>
      <w:r w:rsidRPr="00F662CF">
        <w:rPr>
          <w:rFonts w:ascii="Calibri" w:hAnsi="Calibri" w:cs="Calibri"/>
          <w:b/>
          <w:color w:val="000000"/>
          <w:sz w:val="24"/>
          <w:szCs w:val="24"/>
        </w:rPr>
        <w:t>Professional Experience ----------------------------------------</w:t>
      </w:r>
      <w:r w:rsidR="0078464D" w:rsidRPr="00F662CF">
        <w:rPr>
          <w:rFonts w:ascii="Calibri" w:hAnsi="Calibri" w:cs="Calibri"/>
          <w:b/>
          <w:color w:val="000000"/>
          <w:sz w:val="24"/>
          <w:szCs w:val="24"/>
        </w:rPr>
        <w:t>---------------------------</w:t>
      </w:r>
    </w:p>
    <w:p w14:paraId="5BA33B93" w14:textId="77777777" w:rsidR="00D226FD" w:rsidRPr="00F662CF" w:rsidRDefault="00D226FD" w:rsidP="009E3035">
      <w:pPr>
        <w:autoSpaceDE w:val="0"/>
        <w:spacing w:after="60" w:line="240" w:lineRule="atLeast"/>
        <w:ind w:left="360"/>
        <w:jc w:val="both"/>
        <w:rPr>
          <w:rFonts w:ascii="Calibri" w:hAnsi="Calibri" w:cs="Calibri"/>
          <w:b/>
          <w:color w:val="000000"/>
          <w:sz w:val="24"/>
          <w:szCs w:val="24"/>
        </w:rPr>
      </w:pPr>
    </w:p>
    <w:p w14:paraId="2031611A" w14:textId="77777777" w:rsidR="00D226FD" w:rsidRPr="00F662CF" w:rsidRDefault="00D226FD" w:rsidP="0078464D">
      <w:pPr>
        <w:autoSpaceDE w:val="0"/>
        <w:spacing w:after="60" w:line="240" w:lineRule="atLeast"/>
        <w:ind w:left="360"/>
        <w:rPr>
          <w:rFonts w:ascii="Calibri" w:hAnsi="Calibri" w:cs="Calibri"/>
          <w:b/>
          <w:color w:val="000000"/>
          <w:sz w:val="24"/>
          <w:szCs w:val="24"/>
        </w:rPr>
      </w:pPr>
      <w:r w:rsidRPr="00F662CF">
        <w:rPr>
          <w:rFonts w:ascii="Calibri" w:hAnsi="Calibri" w:cs="Calibri"/>
          <w:b/>
          <w:color w:val="000000"/>
          <w:sz w:val="24"/>
          <w:szCs w:val="24"/>
        </w:rPr>
        <w:t>Baycliffe Consultants, Dhaka, Bangladesh</w:t>
      </w:r>
    </w:p>
    <w:p w14:paraId="2166EF19" w14:textId="77777777" w:rsidR="00D226FD" w:rsidRPr="00F662CF" w:rsidRDefault="00D226FD" w:rsidP="0078464D">
      <w:pPr>
        <w:autoSpaceDE w:val="0"/>
        <w:spacing w:after="60" w:line="240" w:lineRule="atLeast"/>
        <w:ind w:left="360"/>
        <w:rPr>
          <w:rFonts w:ascii="Calibri" w:hAnsi="Calibri" w:cs="Calibri"/>
          <w:b/>
          <w:color w:val="000000"/>
          <w:sz w:val="24"/>
          <w:szCs w:val="24"/>
        </w:rPr>
      </w:pPr>
      <w:r w:rsidRPr="00F662CF">
        <w:rPr>
          <w:rFonts w:ascii="Calibri" w:hAnsi="Calibri" w:cs="Calibri"/>
          <w:b/>
          <w:color w:val="000000"/>
          <w:sz w:val="24"/>
          <w:szCs w:val="24"/>
        </w:rPr>
        <w:t>Team Lead (Performance and Manual test team), 11/2014–05/2019</w:t>
      </w:r>
    </w:p>
    <w:p w14:paraId="04EF64F5" w14:textId="77777777" w:rsidR="00D226FD" w:rsidRPr="00F662CF" w:rsidRDefault="00D226FD" w:rsidP="0078464D">
      <w:pPr>
        <w:autoSpaceDE w:val="0"/>
        <w:spacing w:after="60" w:line="240" w:lineRule="atLeast"/>
        <w:ind w:left="360"/>
        <w:rPr>
          <w:rFonts w:ascii="Calibri" w:hAnsi="Calibri" w:cs="Calibri"/>
          <w:color w:val="000000"/>
          <w:sz w:val="24"/>
          <w:szCs w:val="24"/>
        </w:rPr>
      </w:pPr>
    </w:p>
    <w:p w14:paraId="6F00BA6E" w14:textId="77777777" w:rsidR="00D226FD" w:rsidRPr="00F662CF" w:rsidRDefault="00D226FD" w:rsidP="0078464D">
      <w:pPr>
        <w:numPr>
          <w:ilvl w:val="0"/>
          <w:numId w:val="18"/>
        </w:numPr>
        <w:autoSpaceDE w:val="0"/>
        <w:spacing w:after="60" w:line="240" w:lineRule="atLeast"/>
        <w:jc w:val="both"/>
        <w:rPr>
          <w:rFonts w:ascii="Calibri" w:hAnsi="Calibri" w:cs="Calibri"/>
          <w:color w:val="000000"/>
          <w:sz w:val="24"/>
          <w:szCs w:val="24"/>
        </w:rPr>
      </w:pPr>
      <w:r w:rsidRPr="00F662CF">
        <w:rPr>
          <w:rFonts w:ascii="Calibri" w:hAnsi="Calibri" w:cs="Calibri"/>
          <w:color w:val="000000"/>
          <w:sz w:val="24"/>
          <w:szCs w:val="24"/>
        </w:rPr>
        <w:t>Lead Performance and Manual Quality Assurance/Quality Control team</w:t>
      </w:r>
    </w:p>
    <w:p w14:paraId="09FD0D58" w14:textId="77777777" w:rsidR="00D226FD" w:rsidRPr="00F662CF" w:rsidRDefault="00D226FD" w:rsidP="0078464D">
      <w:pPr>
        <w:numPr>
          <w:ilvl w:val="0"/>
          <w:numId w:val="18"/>
        </w:numPr>
        <w:autoSpaceDE w:val="0"/>
        <w:spacing w:after="60" w:line="240" w:lineRule="atLeast"/>
        <w:jc w:val="both"/>
        <w:rPr>
          <w:rFonts w:ascii="Calibri" w:hAnsi="Calibri" w:cs="Calibri"/>
          <w:color w:val="000000"/>
          <w:sz w:val="24"/>
          <w:szCs w:val="24"/>
        </w:rPr>
      </w:pPr>
      <w:r w:rsidRPr="00F662CF">
        <w:rPr>
          <w:rFonts w:ascii="Calibri" w:hAnsi="Calibri" w:cs="Calibri"/>
          <w:color w:val="000000"/>
          <w:sz w:val="24"/>
          <w:szCs w:val="24"/>
        </w:rPr>
        <w:t>Give a helping hand to team members with Performance and Manual testing when needed</w:t>
      </w:r>
    </w:p>
    <w:p w14:paraId="4BF5945A" w14:textId="77777777" w:rsidR="00D226FD" w:rsidRPr="00F662CF" w:rsidRDefault="00D226FD" w:rsidP="0078464D">
      <w:pPr>
        <w:numPr>
          <w:ilvl w:val="0"/>
          <w:numId w:val="18"/>
        </w:numPr>
        <w:autoSpaceDE w:val="0"/>
        <w:spacing w:after="60" w:line="240" w:lineRule="atLeast"/>
        <w:jc w:val="both"/>
        <w:rPr>
          <w:rFonts w:ascii="Calibri" w:hAnsi="Calibri" w:cs="Calibri"/>
          <w:color w:val="000000"/>
          <w:sz w:val="24"/>
          <w:szCs w:val="24"/>
        </w:rPr>
      </w:pPr>
      <w:r w:rsidRPr="00F662CF">
        <w:rPr>
          <w:rFonts w:ascii="Calibri" w:hAnsi="Calibri" w:cs="Calibri"/>
          <w:color w:val="000000"/>
          <w:sz w:val="24"/>
          <w:szCs w:val="24"/>
        </w:rPr>
        <w:t xml:space="preserve">Performance tests were conducted using </w:t>
      </w:r>
      <w:r w:rsidR="00551A7A" w:rsidRPr="00F662CF">
        <w:rPr>
          <w:rFonts w:ascii="Calibri" w:hAnsi="Calibri" w:cs="Calibri"/>
          <w:color w:val="000000"/>
          <w:sz w:val="24"/>
          <w:szCs w:val="24"/>
        </w:rPr>
        <w:t>LoadRunner</w:t>
      </w:r>
      <w:r w:rsidRPr="00F662CF">
        <w:rPr>
          <w:rFonts w:ascii="Calibri" w:hAnsi="Calibri" w:cs="Calibri"/>
          <w:color w:val="000000"/>
          <w:sz w:val="24"/>
          <w:szCs w:val="24"/>
        </w:rPr>
        <w:t xml:space="preserve"> and Performance Center</w:t>
      </w:r>
    </w:p>
    <w:p w14:paraId="2749210E" w14:textId="77777777" w:rsidR="00DF6FB1" w:rsidRPr="00DF6FB1" w:rsidRDefault="00D226FD" w:rsidP="00DF6FB1">
      <w:pPr>
        <w:numPr>
          <w:ilvl w:val="0"/>
          <w:numId w:val="18"/>
        </w:numPr>
        <w:autoSpaceDE w:val="0"/>
        <w:spacing w:after="60" w:line="240" w:lineRule="atLeast"/>
        <w:jc w:val="both"/>
        <w:rPr>
          <w:rFonts w:ascii="Calibri" w:hAnsi="Calibri" w:cs="Calibri"/>
          <w:color w:val="000000"/>
          <w:sz w:val="24"/>
          <w:szCs w:val="24"/>
        </w:rPr>
      </w:pPr>
      <w:r w:rsidRPr="00F662CF">
        <w:rPr>
          <w:rFonts w:ascii="Calibri" w:hAnsi="Calibri" w:cs="Calibri"/>
          <w:color w:val="000000"/>
          <w:sz w:val="24"/>
          <w:szCs w:val="24"/>
        </w:rPr>
        <w:t>Performance test monitoring of heap, tread, JVM, garbage collection</w:t>
      </w:r>
      <w:r w:rsidR="00DF6FB1">
        <w:rPr>
          <w:rFonts w:ascii="Calibri" w:hAnsi="Calibri" w:cs="Calibri"/>
          <w:color w:val="000000"/>
          <w:sz w:val="24"/>
          <w:szCs w:val="24"/>
        </w:rPr>
        <w:t>, memory leak</w:t>
      </w:r>
      <w:r w:rsidRPr="00F662CF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4724B5" w:rsidRPr="00F662CF">
        <w:rPr>
          <w:rFonts w:ascii="Calibri" w:hAnsi="Calibri" w:cs="Calibri"/>
          <w:color w:val="000000"/>
          <w:sz w:val="24"/>
          <w:szCs w:val="24"/>
        </w:rPr>
        <w:t>w</w:t>
      </w:r>
      <w:r w:rsidR="004724B5">
        <w:rPr>
          <w:rFonts w:ascii="Calibri" w:hAnsi="Calibri" w:cs="Calibri"/>
          <w:color w:val="000000"/>
          <w:sz w:val="24"/>
          <w:szCs w:val="24"/>
        </w:rPr>
        <w:t>as</w:t>
      </w:r>
      <w:r w:rsidRPr="00F662CF">
        <w:rPr>
          <w:rFonts w:ascii="Calibri" w:hAnsi="Calibri" w:cs="Calibri"/>
          <w:color w:val="000000"/>
          <w:sz w:val="24"/>
          <w:szCs w:val="24"/>
        </w:rPr>
        <w:t xml:space="preserve"> captured via in house tool</w:t>
      </w:r>
      <w:r w:rsidR="00DF6FB1">
        <w:rPr>
          <w:rFonts w:ascii="Calibri" w:hAnsi="Calibri" w:cs="Calibri"/>
          <w:color w:val="000000"/>
          <w:sz w:val="24"/>
          <w:szCs w:val="24"/>
        </w:rPr>
        <w:t xml:space="preserve"> and Introscope</w:t>
      </w:r>
    </w:p>
    <w:p w14:paraId="3B85E031" w14:textId="77777777" w:rsidR="00D226FD" w:rsidRPr="00F662CF" w:rsidRDefault="00D226FD" w:rsidP="0078464D">
      <w:pPr>
        <w:numPr>
          <w:ilvl w:val="0"/>
          <w:numId w:val="18"/>
        </w:numPr>
        <w:autoSpaceDE w:val="0"/>
        <w:spacing w:after="60" w:line="240" w:lineRule="atLeast"/>
        <w:jc w:val="both"/>
        <w:rPr>
          <w:rFonts w:ascii="Calibri" w:hAnsi="Calibri" w:cs="Calibri"/>
          <w:color w:val="000000"/>
          <w:sz w:val="24"/>
          <w:szCs w:val="24"/>
        </w:rPr>
      </w:pPr>
      <w:r w:rsidRPr="00F662CF">
        <w:rPr>
          <w:rFonts w:ascii="Calibri" w:hAnsi="Calibri" w:cs="Calibri"/>
          <w:color w:val="000000"/>
          <w:sz w:val="24"/>
          <w:szCs w:val="24"/>
        </w:rPr>
        <w:t xml:space="preserve">Performance &amp; Manual test monitoring was done by checking application </w:t>
      </w:r>
      <w:r w:rsidR="00110B28" w:rsidRPr="00F662CF">
        <w:rPr>
          <w:rFonts w:ascii="Calibri" w:hAnsi="Calibri" w:cs="Calibri"/>
          <w:color w:val="000000"/>
          <w:sz w:val="24"/>
          <w:szCs w:val="24"/>
        </w:rPr>
        <w:t>server-side</w:t>
      </w:r>
      <w:r w:rsidRPr="00F662CF">
        <w:rPr>
          <w:rFonts w:ascii="Calibri" w:hAnsi="Calibri" w:cs="Calibri"/>
          <w:color w:val="000000"/>
          <w:sz w:val="24"/>
          <w:szCs w:val="24"/>
        </w:rPr>
        <w:t xml:space="preserve"> logs</w:t>
      </w:r>
    </w:p>
    <w:p w14:paraId="19F683EE" w14:textId="77777777" w:rsidR="00D226FD" w:rsidRPr="00F662CF" w:rsidRDefault="00D226FD" w:rsidP="0078464D">
      <w:pPr>
        <w:numPr>
          <w:ilvl w:val="0"/>
          <w:numId w:val="18"/>
        </w:numPr>
        <w:autoSpaceDE w:val="0"/>
        <w:spacing w:after="60" w:line="240" w:lineRule="atLeast"/>
        <w:jc w:val="both"/>
        <w:rPr>
          <w:rFonts w:ascii="Calibri" w:hAnsi="Calibri" w:cs="Calibri"/>
          <w:color w:val="000000"/>
          <w:sz w:val="24"/>
          <w:szCs w:val="24"/>
        </w:rPr>
      </w:pPr>
      <w:r w:rsidRPr="00F662CF">
        <w:rPr>
          <w:rFonts w:ascii="Calibri" w:hAnsi="Calibri" w:cs="Calibri"/>
          <w:color w:val="000000"/>
          <w:sz w:val="24"/>
          <w:szCs w:val="24"/>
        </w:rPr>
        <w:t xml:space="preserve">Help team with </w:t>
      </w:r>
      <w:r w:rsidR="00C70745">
        <w:rPr>
          <w:rFonts w:ascii="Calibri" w:hAnsi="Calibri" w:cs="Calibri"/>
          <w:color w:val="000000"/>
          <w:sz w:val="24"/>
          <w:szCs w:val="24"/>
        </w:rPr>
        <w:t xml:space="preserve">the </w:t>
      </w:r>
      <w:r w:rsidRPr="00F662CF">
        <w:rPr>
          <w:rFonts w:ascii="Calibri" w:hAnsi="Calibri" w:cs="Calibri"/>
          <w:color w:val="000000"/>
          <w:sz w:val="24"/>
          <w:szCs w:val="24"/>
        </w:rPr>
        <w:t xml:space="preserve">client and </w:t>
      </w:r>
      <w:r w:rsidR="00110B28" w:rsidRPr="00F662CF">
        <w:rPr>
          <w:rFonts w:ascii="Calibri" w:hAnsi="Calibri" w:cs="Calibri"/>
          <w:color w:val="000000"/>
          <w:sz w:val="24"/>
          <w:szCs w:val="24"/>
        </w:rPr>
        <w:t>server-side</w:t>
      </w:r>
      <w:r w:rsidRPr="00F662CF">
        <w:rPr>
          <w:rFonts w:ascii="Calibri" w:hAnsi="Calibri" w:cs="Calibri"/>
          <w:color w:val="000000"/>
          <w:sz w:val="24"/>
          <w:szCs w:val="24"/>
        </w:rPr>
        <w:t xml:space="preserve"> issues</w:t>
      </w:r>
    </w:p>
    <w:p w14:paraId="213009EB" w14:textId="77777777" w:rsidR="00D226FD" w:rsidRPr="00F662CF" w:rsidRDefault="00D226FD" w:rsidP="0078464D">
      <w:pPr>
        <w:numPr>
          <w:ilvl w:val="0"/>
          <w:numId w:val="18"/>
        </w:numPr>
        <w:autoSpaceDE w:val="0"/>
        <w:spacing w:after="60" w:line="240" w:lineRule="atLeast"/>
        <w:jc w:val="both"/>
        <w:rPr>
          <w:rFonts w:ascii="Calibri" w:hAnsi="Calibri" w:cs="Calibri"/>
          <w:color w:val="000000"/>
          <w:sz w:val="24"/>
          <w:szCs w:val="24"/>
        </w:rPr>
      </w:pPr>
      <w:r w:rsidRPr="00F662CF">
        <w:rPr>
          <w:rFonts w:ascii="Calibri" w:hAnsi="Calibri" w:cs="Calibri"/>
          <w:color w:val="000000"/>
          <w:sz w:val="24"/>
          <w:szCs w:val="24"/>
        </w:rPr>
        <w:t>Provide daily status to stakeholders</w:t>
      </w:r>
    </w:p>
    <w:p w14:paraId="4AF948A6" w14:textId="77777777" w:rsidR="00D226FD" w:rsidRPr="00F662CF" w:rsidRDefault="00D226FD" w:rsidP="0078464D">
      <w:pPr>
        <w:numPr>
          <w:ilvl w:val="0"/>
          <w:numId w:val="18"/>
        </w:numPr>
        <w:autoSpaceDE w:val="0"/>
        <w:spacing w:after="60" w:line="240" w:lineRule="atLeast"/>
        <w:jc w:val="both"/>
        <w:rPr>
          <w:rFonts w:ascii="Calibri" w:hAnsi="Calibri" w:cs="Calibri"/>
          <w:color w:val="000000"/>
          <w:sz w:val="24"/>
          <w:szCs w:val="24"/>
        </w:rPr>
      </w:pPr>
      <w:r w:rsidRPr="00F662CF">
        <w:rPr>
          <w:rFonts w:ascii="Calibri" w:hAnsi="Calibri" w:cs="Calibri"/>
          <w:color w:val="000000"/>
          <w:sz w:val="24"/>
          <w:szCs w:val="24"/>
        </w:rPr>
        <w:t>Attend daily status calls with stakeholders.</w:t>
      </w:r>
    </w:p>
    <w:p w14:paraId="5864DEB2" w14:textId="77777777" w:rsidR="00D226FD" w:rsidRPr="00F662CF" w:rsidRDefault="00D226FD" w:rsidP="0078464D">
      <w:pPr>
        <w:numPr>
          <w:ilvl w:val="0"/>
          <w:numId w:val="18"/>
        </w:numPr>
        <w:autoSpaceDE w:val="0"/>
        <w:spacing w:after="60" w:line="240" w:lineRule="atLeast"/>
        <w:jc w:val="both"/>
        <w:rPr>
          <w:rFonts w:ascii="Calibri" w:hAnsi="Calibri" w:cs="Calibri"/>
          <w:color w:val="000000"/>
          <w:sz w:val="24"/>
          <w:szCs w:val="24"/>
        </w:rPr>
      </w:pPr>
      <w:r w:rsidRPr="00F662CF">
        <w:rPr>
          <w:rFonts w:ascii="Calibri" w:hAnsi="Calibri" w:cs="Calibri"/>
          <w:color w:val="000000"/>
          <w:sz w:val="24"/>
          <w:szCs w:val="24"/>
        </w:rPr>
        <w:t>Define and implement the role Testing plays within the organization</w:t>
      </w:r>
    </w:p>
    <w:p w14:paraId="30C03D10" w14:textId="77777777" w:rsidR="00D226FD" w:rsidRPr="00F662CF" w:rsidRDefault="00D226FD" w:rsidP="0078464D">
      <w:pPr>
        <w:numPr>
          <w:ilvl w:val="0"/>
          <w:numId w:val="18"/>
        </w:numPr>
        <w:autoSpaceDE w:val="0"/>
        <w:spacing w:after="60" w:line="240" w:lineRule="atLeast"/>
        <w:jc w:val="both"/>
        <w:rPr>
          <w:rFonts w:ascii="Calibri" w:hAnsi="Calibri" w:cs="Calibri"/>
          <w:color w:val="000000"/>
          <w:sz w:val="24"/>
          <w:szCs w:val="24"/>
        </w:rPr>
      </w:pPr>
      <w:r w:rsidRPr="00F662CF">
        <w:rPr>
          <w:rFonts w:ascii="Calibri" w:hAnsi="Calibri" w:cs="Calibri"/>
          <w:color w:val="000000"/>
          <w:sz w:val="24"/>
          <w:szCs w:val="24"/>
        </w:rPr>
        <w:t>Define the scope of testing within the context of each release/delivery</w:t>
      </w:r>
    </w:p>
    <w:p w14:paraId="59F365F4" w14:textId="77777777" w:rsidR="00D226FD" w:rsidRPr="00F662CF" w:rsidRDefault="00D226FD" w:rsidP="0078464D">
      <w:pPr>
        <w:numPr>
          <w:ilvl w:val="0"/>
          <w:numId w:val="18"/>
        </w:numPr>
        <w:autoSpaceDE w:val="0"/>
        <w:spacing w:after="60" w:line="240" w:lineRule="atLeast"/>
        <w:jc w:val="both"/>
        <w:rPr>
          <w:rFonts w:ascii="Calibri" w:hAnsi="Calibri" w:cs="Calibri"/>
          <w:color w:val="000000"/>
          <w:sz w:val="24"/>
          <w:szCs w:val="24"/>
        </w:rPr>
      </w:pPr>
      <w:r w:rsidRPr="00F662CF">
        <w:rPr>
          <w:rFonts w:ascii="Calibri" w:hAnsi="Calibri" w:cs="Calibri"/>
          <w:color w:val="000000"/>
          <w:sz w:val="24"/>
          <w:szCs w:val="24"/>
        </w:rPr>
        <w:t>Plan, deploy and manage the test effort for any given release</w:t>
      </w:r>
    </w:p>
    <w:p w14:paraId="699B24FE" w14:textId="77777777" w:rsidR="00D226FD" w:rsidRPr="00F662CF" w:rsidRDefault="00D226FD" w:rsidP="0078464D">
      <w:pPr>
        <w:numPr>
          <w:ilvl w:val="0"/>
          <w:numId w:val="18"/>
        </w:numPr>
        <w:autoSpaceDE w:val="0"/>
        <w:spacing w:after="60" w:line="240" w:lineRule="atLeast"/>
        <w:jc w:val="both"/>
        <w:rPr>
          <w:rFonts w:ascii="Calibri" w:hAnsi="Calibri" w:cs="Calibri"/>
          <w:color w:val="000000"/>
          <w:sz w:val="24"/>
          <w:szCs w:val="24"/>
        </w:rPr>
      </w:pPr>
      <w:r w:rsidRPr="00F662CF">
        <w:rPr>
          <w:rFonts w:ascii="Calibri" w:hAnsi="Calibri" w:cs="Calibri"/>
          <w:color w:val="000000"/>
          <w:sz w:val="24"/>
          <w:szCs w:val="24"/>
        </w:rPr>
        <w:t xml:space="preserve">Manage and grow </w:t>
      </w:r>
      <w:r w:rsidR="00C70745">
        <w:rPr>
          <w:rFonts w:ascii="Calibri" w:hAnsi="Calibri" w:cs="Calibri"/>
          <w:color w:val="000000"/>
          <w:sz w:val="24"/>
          <w:szCs w:val="24"/>
        </w:rPr>
        <w:t xml:space="preserve">the </w:t>
      </w:r>
      <w:r w:rsidRPr="00F662CF">
        <w:rPr>
          <w:rFonts w:ascii="Calibri" w:hAnsi="Calibri" w:cs="Calibri"/>
          <w:color w:val="000000"/>
          <w:sz w:val="24"/>
          <w:szCs w:val="24"/>
        </w:rPr>
        <w:t>test assets required for meeting the testing mandate:</w:t>
      </w:r>
    </w:p>
    <w:p w14:paraId="7FE71EED" w14:textId="77777777" w:rsidR="00D226FD" w:rsidRPr="00F662CF" w:rsidRDefault="00D226FD" w:rsidP="0078464D">
      <w:pPr>
        <w:numPr>
          <w:ilvl w:val="1"/>
          <w:numId w:val="18"/>
        </w:numPr>
        <w:autoSpaceDE w:val="0"/>
        <w:spacing w:after="60" w:line="240" w:lineRule="atLeast"/>
        <w:jc w:val="both"/>
        <w:rPr>
          <w:rFonts w:ascii="Calibri" w:hAnsi="Calibri" w:cs="Calibri"/>
          <w:color w:val="000000"/>
          <w:sz w:val="24"/>
          <w:szCs w:val="24"/>
        </w:rPr>
      </w:pPr>
      <w:r w:rsidRPr="00F662CF">
        <w:rPr>
          <w:rFonts w:ascii="Calibri" w:hAnsi="Calibri" w:cs="Calibri"/>
          <w:color w:val="000000"/>
          <w:sz w:val="24"/>
          <w:szCs w:val="24"/>
        </w:rPr>
        <w:t>Team members</w:t>
      </w:r>
    </w:p>
    <w:p w14:paraId="609A7790" w14:textId="77777777" w:rsidR="00D226FD" w:rsidRPr="00F662CF" w:rsidRDefault="00D226FD" w:rsidP="0078464D">
      <w:pPr>
        <w:numPr>
          <w:ilvl w:val="1"/>
          <w:numId w:val="18"/>
        </w:numPr>
        <w:autoSpaceDE w:val="0"/>
        <w:spacing w:after="60" w:line="240" w:lineRule="atLeast"/>
        <w:jc w:val="both"/>
        <w:rPr>
          <w:rFonts w:ascii="Calibri" w:hAnsi="Calibri" w:cs="Calibri"/>
          <w:color w:val="000000"/>
          <w:sz w:val="24"/>
          <w:szCs w:val="24"/>
        </w:rPr>
      </w:pPr>
      <w:r w:rsidRPr="00F662CF">
        <w:rPr>
          <w:rFonts w:ascii="Calibri" w:hAnsi="Calibri" w:cs="Calibri"/>
          <w:color w:val="000000"/>
          <w:sz w:val="24"/>
          <w:szCs w:val="24"/>
        </w:rPr>
        <w:t>Testing tools</w:t>
      </w:r>
    </w:p>
    <w:p w14:paraId="20E9A6C2" w14:textId="77777777" w:rsidR="00D226FD" w:rsidRPr="00F662CF" w:rsidRDefault="00D226FD" w:rsidP="0078464D">
      <w:pPr>
        <w:numPr>
          <w:ilvl w:val="1"/>
          <w:numId w:val="18"/>
        </w:numPr>
        <w:autoSpaceDE w:val="0"/>
        <w:spacing w:after="60" w:line="240" w:lineRule="atLeast"/>
        <w:jc w:val="both"/>
        <w:rPr>
          <w:rFonts w:ascii="Calibri" w:hAnsi="Calibri" w:cs="Calibri"/>
          <w:color w:val="000000"/>
          <w:sz w:val="24"/>
          <w:szCs w:val="24"/>
        </w:rPr>
      </w:pPr>
      <w:r w:rsidRPr="00F662CF">
        <w:rPr>
          <w:rFonts w:ascii="Calibri" w:hAnsi="Calibri" w:cs="Calibri"/>
          <w:color w:val="000000"/>
          <w:sz w:val="24"/>
          <w:szCs w:val="24"/>
        </w:rPr>
        <w:t>Testing processes</w:t>
      </w:r>
    </w:p>
    <w:p w14:paraId="3EAF12FB" w14:textId="77777777" w:rsidR="00D226FD" w:rsidRPr="00F662CF" w:rsidRDefault="00D226FD" w:rsidP="0078464D">
      <w:pPr>
        <w:numPr>
          <w:ilvl w:val="0"/>
          <w:numId w:val="18"/>
        </w:numPr>
        <w:autoSpaceDE w:val="0"/>
        <w:spacing w:after="60" w:line="240" w:lineRule="atLeast"/>
        <w:jc w:val="both"/>
        <w:rPr>
          <w:rFonts w:ascii="Calibri" w:hAnsi="Calibri" w:cs="Calibri"/>
          <w:color w:val="000000"/>
          <w:sz w:val="24"/>
          <w:szCs w:val="24"/>
        </w:rPr>
      </w:pPr>
      <w:r w:rsidRPr="00F662CF">
        <w:rPr>
          <w:rFonts w:ascii="Calibri" w:hAnsi="Calibri" w:cs="Calibri"/>
          <w:color w:val="000000"/>
          <w:sz w:val="24"/>
          <w:szCs w:val="24"/>
        </w:rPr>
        <w:lastRenderedPageBreak/>
        <w:t>Retain skilled testing personnel</w:t>
      </w:r>
    </w:p>
    <w:p w14:paraId="5D77EAFE" w14:textId="77777777" w:rsidR="00D226FD" w:rsidRPr="00DF6FB1" w:rsidRDefault="00D226FD" w:rsidP="00DF6FB1">
      <w:pPr>
        <w:numPr>
          <w:ilvl w:val="0"/>
          <w:numId w:val="18"/>
        </w:numPr>
        <w:autoSpaceDE w:val="0"/>
        <w:spacing w:after="60" w:line="240" w:lineRule="atLeast"/>
        <w:jc w:val="both"/>
        <w:rPr>
          <w:rFonts w:ascii="Calibri" w:hAnsi="Calibri" w:cs="Calibri"/>
          <w:color w:val="000000"/>
          <w:sz w:val="24"/>
          <w:szCs w:val="24"/>
        </w:rPr>
      </w:pPr>
      <w:r w:rsidRPr="00F662CF">
        <w:rPr>
          <w:rFonts w:ascii="Calibri" w:hAnsi="Calibri" w:cs="Calibri"/>
          <w:color w:val="000000"/>
          <w:sz w:val="24"/>
          <w:szCs w:val="24"/>
        </w:rPr>
        <w:t>Keep close contact with development, Project Manager, Business Analyst</w:t>
      </w:r>
      <w:r w:rsidR="00C70745">
        <w:rPr>
          <w:rFonts w:ascii="Calibri" w:hAnsi="Calibri" w:cs="Calibri"/>
          <w:color w:val="000000"/>
          <w:sz w:val="24"/>
          <w:szCs w:val="24"/>
        </w:rPr>
        <w:t>,</w:t>
      </w:r>
      <w:r w:rsidRPr="00F662CF">
        <w:rPr>
          <w:rFonts w:ascii="Calibri" w:hAnsi="Calibri" w:cs="Calibri"/>
          <w:color w:val="000000"/>
          <w:sz w:val="24"/>
          <w:szCs w:val="24"/>
        </w:rPr>
        <w:t xml:space="preserve"> and environment management teams</w:t>
      </w:r>
    </w:p>
    <w:p w14:paraId="5C7EFADF" w14:textId="77777777" w:rsidR="00DF6FB1" w:rsidRDefault="00DF6FB1" w:rsidP="0078464D">
      <w:pPr>
        <w:autoSpaceDE w:val="0"/>
        <w:spacing w:after="60" w:line="240" w:lineRule="atLeast"/>
        <w:jc w:val="both"/>
        <w:rPr>
          <w:rFonts w:ascii="Calibri" w:hAnsi="Calibri" w:cs="Calibri"/>
          <w:b/>
          <w:color w:val="000000"/>
          <w:sz w:val="24"/>
          <w:szCs w:val="24"/>
        </w:rPr>
      </w:pPr>
    </w:p>
    <w:p w14:paraId="0E6B2CBC" w14:textId="77777777" w:rsidR="00D226FD" w:rsidRPr="00F662CF" w:rsidRDefault="00D226FD" w:rsidP="0078464D">
      <w:pPr>
        <w:autoSpaceDE w:val="0"/>
        <w:spacing w:after="60" w:line="240" w:lineRule="atLeast"/>
        <w:jc w:val="both"/>
        <w:rPr>
          <w:rFonts w:ascii="Calibri" w:hAnsi="Calibri" w:cs="Calibri"/>
          <w:b/>
          <w:color w:val="000000"/>
          <w:sz w:val="24"/>
          <w:szCs w:val="24"/>
        </w:rPr>
      </w:pPr>
      <w:r w:rsidRPr="00F662CF">
        <w:rPr>
          <w:rFonts w:ascii="Calibri" w:hAnsi="Calibri" w:cs="Calibri"/>
          <w:b/>
          <w:color w:val="000000"/>
          <w:sz w:val="24"/>
          <w:szCs w:val="24"/>
        </w:rPr>
        <w:t>AT&amp;T Inc. Alpharetta GA.</w:t>
      </w:r>
    </w:p>
    <w:p w14:paraId="409FD51B" w14:textId="77777777" w:rsidR="00D226FD" w:rsidRPr="00F662CF" w:rsidRDefault="00D226FD" w:rsidP="0078464D">
      <w:pPr>
        <w:autoSpaceDE w:val="0"/>
        <w:spacing w:after="60" w:line="240" w:lineRule="atLeast"/>
        <w:jc w:val="both"/>
        <w:rPr>
          <w:rFonts w:ascii="Calibri" w:hAnsi="Calibri" w:cs="Calibri"/>
          <w:color w:val="000000"/>
          <w:sz w:val="24"/>
          <w:szCs w:val="24"/>
        </w:rPr>
      </w:pPr>
      <w:r w:rsidRPr="00F662CF">
        <w:rPr>
          <w:rFonts w:ascii="Calibri" w:hAnsi="Calibri" w:cs="Calibri"/>
          <w:color w:val="000000"/>
          <w:sz w:val="24"/>
          <w:szCs w:val="24"/>
        </w:rPr>
        <w:t>Automated Performance &amp; Manual Test Analyst, 12/20</w:t>
      </w:r>
      <w:r w:rsidR="00D5260D" w:rsidRPr="00F662CF">
        <w:rPr>
          <w:rFonts w:ascii="Calibri" w:hAnsi="Calibri" w:cs="Calibri"/>
          <w:color w:val="000000"/>
          <w:sz w:val="24"/>
          <w:szCs w:val="24"/>
        </w:rPr>
        <w:t>07</w:t>
      </w:r>
      <w:r w:rsidRPr="00F662CF">
        <w:rPr>
          <w:rFonts w:ascii="Calibri" w:hAnsi="Calibri" w:cs="Calibri"/>
          <w:color w:val="000000"/>
          <w:sz w:val="24"/>
          <w:szCs w:val="24"/>
        </w:rPr>
        <w:t>–05/2013</w:t>
      </w:r>
    </w:p>
    <w:p w14:paraId="4EBF381C" w14:textId="77777777" w:rsidR="00D226FD" w:rsidRPr="00F662CF" w:rsidRDefault="00D226FD" w:rsidP="0078464D">
      <w:pPr>
        <w:autoSpaceDE w:val="0"/>
        <w:spacing w:after="60" w:line="240" w:lineRule="atLeast"/>
        <w:ind w:left="360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18D87912" w14:textId="77777777" w:rsidR="0078464D" w:rsidRPr="00F662CF" w:rsidRDefault="00D226FD" w:rsidP="0078464D">
      <w:pPr>
        <w:autoSpaceDE w:val="0"/>
        <w:spacing w:after="60" w:line="240" w:lineRule="atLeast"/>
        <w:jc w:val="both"/>
        <w:rPr>
          <w:rFonts w:ascii="Calibri" w:hAnsi="Calibri" w:cs="Calibri"/>
          <w:b/>
          <w:color w:val="000000"/>
          <w:sz w:val="24"/>
          <w:szCs w:val="24"/>
        </w:rPr>
      </w:pPr>
      <w:r w:rsidRPr="00F662CF">
        <w:rPr>
          <w:rFonts w:ascii="Calibri" w:hAnsi="Calibri" w:cs="Calibri"/>
          <w:b/>
          <w:color w:val="000000"/>
          <w:sz w:val="24"/>
          <w:szCs w:val="24"/>
        </w:rPr>
        <w:t>Automated Test:</w:t>
      </w:r>
    </w:p>
    <w:p w14:paraId="43A9546C" w14:textId="77777777" w:rsidR="00110B28" w:rsidRPr="00F662CF" w:rsidRDefault="00110B28" w:rsidP="00110B28">
      <w:pPr>
        <w:numPr>
          <w:ilvl w:val="0"/>
          <w:numId w:val="20"/>
        </w:numPr>
        <w:autoSpaceDE w:val="0"/>
        <w:spacing w:after="60" w:line="240" w:lineRule="atLeast"/>
        <w:jc w:val="both"/>
        <w:rPr>
          <w:rFonts w:ascii="Calibri" w:hAnsi="Calibri" w:cs="Calibri"/>
          <w:color w:val="000000"/>
          <w:sz w:val="24"/>
          <w:szCs w:val="24"/>
        </w:rPr>
      </w:pPr>
      <w:r w:rsidRPr="00F662CF">
        <w:rPr>
          <w:rFonts w:ascii="Calibri" w:hAnsi="Calibri" w:cs="Calibri"/>
          <w:color w:val="000000"/>
          <w:sz w:val="24"/>
          <w:szCs w:val="24"/>
        </w:rPr>
        <w:t>Attend meeting with project stakeholders</w:t>
      </w:r>
      <w:r w:rsidR="00DF6FB1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F662CF">
        <w:rPr>
          <w:rFonts w:ascii="Calibri" w:hAnsi="Calibri" w:cs="Calibri"/>
          <w:color w:val="000000"/>
          <w:sz w:val="24"/>
          <w:szCs w:val="24"/>
        </w:rPr>
        <w:t>to determine which test scenarios to be tested/executed per applications for given release</w:t>
      </w:r>
    </w:p>
    <w:p w14:paraId="52188581" w14:textId="77777777" w:rsidR="00110B28" w:rsidRPr="00DF6FB1" w:rsidRDefault="00110B28" w:rsidP="00DB2BDD">
      <w:pPr>
        <w:numPr>
          <w:ilvl w:val="0"/>
          <w:numId w:val="20"/>
        </w:numPr>
        <w:autoSpaceDE w:val="0"/>
        <w:spacing w:after="60" w:line="240" w:lineRule="atLeast"/>
        <w:jc w:val="both"/>
        <w:rPr>
          <w:rFonts w:ascii="Calibri" w:hAnsi="Calibri" w:cs="Calibri"/>
          <w:color w:val="000000"/>
          <w:sz w:val="24"/>
          <w:szCs w:val="24"/>
        </w:rPr>
      </w:pPr>
      <w:r w:rsidRPr="00DF6FB1">
        <w:rPr>
          <w:rFonts w:ascii="Calibri" w:hAnsi="Calibri" w:cs="Calibri"/>
          <w:color w:val="000000"/>
          <w:sz w:val="24"/>
          <w:szCs w:val="24"/>
        </w:rPr>
        <w:t xml:space="preserve">Create Test Plan/Problem </w:t>
      </w:r>
      <w:r w:rsidR="00DF6FB1" w:rsidRPr="00DF6FB1">
        <w:rPr>
          <w:rFonts w:ascii="Calibri" w:hAnsi="Calibri" w:cs="Calibri"/>
          <w:color w:val="000000"/>
          <w:sz w:val="24"/>
          <w:szCs w:val="24"/>
        </w:rPr>
        <w:t>Statement, collect</w:t>
      </w:r>
      <w:r w:rsidRPr="00DF6FB1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DF6FB1" w:rsidRPr="00DF6FB1">
        <w:rPr>
          <w:rFonts w:ascii="Calibri" w:hAnsi="Calibri" w:cs="Calibri"/>
          <w:color w:val="000000"/>
          <w:sz w:val="24"/>
          <w:szCs w:val="24"/>
        </w:rPr>
        <w:t xml:space="preserve">test </w:t>
      </w:r>
      <w:r w:rsidRPr="00DF6FB1">
        <w:rPr>
          <w:rFonts w:ascii="Calibri" w:hAnsi="Calibri" w:cs="Calibri"/>
          <w:color w:val="000000"/>
          <w:sz w:val="24"/>
          <w:szCs w:val="24"/>
        </w:rPr>
        <w:t xml:space="preserve">data </w:t>
      </w:r>
      <w:r w:rsidR="00DF6FB1" w:rsidRPr="00DF6FB1">
        <w:rPr>
          <w:rFonts w:ascii="Calibri" w:hAnsi="Calibri" w:cs="Calibri"/>
          <w:color w:val="000000"/>
          <w:sz w:val="24"/>
          <w:szCs w:val="24"/>
        </w:rPr>
        <w:t xml:space="preserve">for the </w:t>
      </w:r>
      <w:r w:rsidRPr="00DF6FB1">
        <w:rPr>
          <w:rFonts w:ascii="Calibri" w:hAnsi="Calibri" w:cs="Calibri"/>
          <w:color w:val="000000"/>
          <w:sz w:val="24"/>
          <w:szCs w:val="24"/>
        </w:rPr>
        <w:t>scenarios to be executed</w:t>
      </w:r>
      <w:r w:rsidR="00DF6FB1" w:rsidRPr="00DF6FB1">
        <w:rPr>
          <w:rFonts w:ascii="Calibri" w:hAnsi="Calibri" w:cs="Calibri"/>
          <w:color w:val="000000"/>
          <w:sz w:val="24"/>
          <w:szCs w:val="24"/>
        </w:rPr>
        <w:t>,</w:t>
      </w:r>
      <w:r w:rsidR="00DF6FB1">
        <w:rPr>
          <w:rFonts w:ascii="Calibri" w:hAnsi="Calibri" w:cs="Calibri"/>
          <w:color w:val="000000"/>
          <w:sz w:val="24"/>
          <w:szCs w:val="24"/>
        </w:rPr>
        <w:t xml:space="preserve"> c</w:t>
      </w:r>
      <w:r w:rsidRPr="00DF6FB1">
        <w:rPr>
          <w:rFonts w:ascii="Calibri" w:hAnsi="Calibri" w:cs="Calibri"/>
          <w:color w:val="000000"/>
          <w:sz w:val="24"/>
          <w:szCs w:val="24"/>
        </w:rPr>
        <w:t xml:space="preserve">reate, </w:t>
      </w:r>
      <w:r w:rsidR="00DF6FB1">
        <w:rPr>
          <w:rFonts w:ascii="Calibri" w:hAnsi="Calibri" w:cs="Calibri"/>
          <w:color w:val="000000"/>
          <w:sz w:val="24"/>
          <w:szCs w:val="24"/>
        </w:rPr>
        <w:t>u</w:t>
      </w:r>
      <w:r w:rsidRPr="00DF6FB1">
        <w:rPr>
          <w:rFonts w:ascii="Calibri" w:hAnsi="Calibri" w:cs="Calibri"/>
          <w:color w:val="000000"/>
          <w:sz w:val="24"/>
          <w:szCs w:val="24"/>
        </w:rPr>
        <w:t>pdate and configure test environment based on release specification</w:t>
      </w:r>
    </w:p>
    <w:p w14:paraId="11C690A4" w14:textId="77777777" w:rsidR="00110B28" w:rsidRPr="00F662CF" w:rsidRDefault="00110B28" w:rsidP="00110B28">
      <w:pPr>
        <w:numPr>
          <w:ilvl w:val="0"/>
          <w:numId w:val="20"/>
        </w:numPr>
        <w:autoSpaceDE w:val="0"/>
        <w:spacing w:after="60" w:line="240" w:lineRule="atLeast"/>
        <w:jc w:val="both"/>
        <w:rPr>
          <w:rFonts w:ascii="Calibri" w:hAnsi="Calibri" w:cs="Calibri"/>
          <w:color w:val="000000"/>
          <w:sz w:val="24"/>
          <w:szCs w:val="24"/>
        </w:rPr>
      </w:pPr>
      <w:r w:rsidRPr="00F662CF">
        <w:rPr>
          <w:rFonts w:ascii="Calibri" w:hAnsi="Calibri" w:cs="Calibri"/>
          <w:color w:val="000000"/>
          <w:sz w:val="24"/>
          <w:szCs w:val="24"/>
        </w:rPr>
        <w:t xml:space="preserve">Performance tests were conducted using </w:t>
      </w:r>
      <w:r w:rsidR="00551A7A" w:rsidRPr="00F662CF">
        <w:rPr>
          <w:rFonts w:ascii="Calibri" w:hAnsi="Calibri" w:cs="Calibri"/>
          <w:color w:val="000000"/>
          <w:sz w:val="24"/>
          <w:szCs w:val="24"/>
        </w:rPr>
        <w:t>LoadRunner</w:t>
      </w:r>
      <w:r w:rsidRPr="00F662CF">
        <w:rPr>
          <w:rFonts w:ascii="Calibri" w:hAnsi="Calibri" w:cs="Calibri"/>
          <w:color w:val="000000"/>
          <w:sz w:val="24"/>
          <w:szCs w:val="24"/>
        </w:rPr>
        <w:t xml:space="preserve"> and Performance Center</w:t>
      </w:r>
    </w:p>
    <w:p w14:paraId="09A790D7" w14:textId="77777777" w:rsidR="00D226FD" w:rsidRPr="00F662CF" w:rsidRDefault="00D226FD" w:rsidP="0078464D">
      <w:pPr>
        <w:numPr>
          <w:ilvl w:val="0"/>
          <w:numId w:val="20"/>
        </w:numPr>
        <w:autoSpaceDE w:val="0"/>
        <w:spacing w:after="60" w:line="240" w:lineRule="atLeast"/>
        <w:jc w:val="both"/>
        <w:rPr>
          <w:rFonts w:ascii="Calibri" w:hAnsi="Calibri" w:cs="Calibri"/>
          <w:color w:val="000000"/>
          <w:sz w:val="24"/>
          <w:szCs w:val="24"/>
        </w:rPr>
      </w:pPr>
      <w:r w:rsidRPr="00F662CF">
        <w:rPr>
          <w:rFonts w:ascii="Calibri" w:hAnsi="Calibri" w:cs="Calibri"/>
          <w:color w:val="000000"/>
          <w:sz w:val="24"/>
          <w:szCs w:val="24"/>
        </w:rPr>
        <w:t>Performance test monitoring of heap, tread, JVM, garbage collection</w:t>
      </w:r>
      <w:r w:rsidR="004724B5">
        <w:rPr>
          <w:rFonts w:ascii="Calibri" w:hAnsi="Calibri" w:cs="Calibri"/>
          <w:color w:val="000000"/>
          <w:sz w:val="24"/>
          <w:szCs w:val="24"/>
        </w:rPr>
        <w:t>, memory leak</w:t>
      </w:r>
      <w:r w:rsidRPr="00F662CF">
        <w:rPr>
          <w:rFonts w:ascii="Calibri" w:hAnsi="Calibri" w:cs="Calibri"/>
          <w:color w:val="000000"/>
          <w:sz w:val="24"/>
          <w:szCs w:val="24"/>
        </w:rPr>
        <w:t xml:space="preserve"> stats </w:t>
      </w:r>
      <w:r w:rsidR="004724B5">
        <w:rPr>
          <w:rFonts w:ascii="Calibri" w:hAnsi="Calibri" w:cs="Calibri"/>
          <w:color w:val="000000"/>
          <w:sz w:val="24"/>
          <w:szCs w:val="24"/>
        </w:rPr>
        <w:t>were</w:t>
      </w:r>
      <w:r w:rsidRPr="00F662CF">
        <w:rPr>
          <w:rFonts w:ascii="Calibri" w:hAnsi="Calibri" w:cs="Calibri"/>
          <w:color w:val="000000"/>
          <w:sz w:val="24"/>
          <w:szCs w:val="24"/>
        </w:rPr>
        <w:t xml:space="preserve"> captured via in house tool as well as checking application </w:t>
      </w:r>
      <w:r w:rsidR="00551A7A" w:rsidRPr="00F662CF">
        <w:rPr>
          <w:rFonts w:ascii="Calibri" w:hAnsi="Calibri" w:cs="Calibri"/>
          <w:color w:val="000000"/>
          <w:sz w:val="24"/>
          <w:szCs w:val="24"/>
        </w:rPr>
        <w:t>server-side</w:t>
      </w:r>
      <w:r w:rsidRPr="00F662CF">
        <w:rPr>
          <w:rFonts w:ascii="Calibri" w:hAnsi="Calibri" w:cs="Calibri"/>
          <w:color w:val="000000"/>
          <w:sz w:val="24"/>
          <w:szCs w:val="24"/>
        </w:rPr>
        <w:t xml:space="preserve"> logs</w:t>
      </w:r>
      <w:r w:rsidR="00110B28" w:rsidRPr="00F662CF">
        <w:rPr>
          <w:rFonts w:ascii="Calibri" w:hAnsi="Calibri" w:cs="Calibri"/>
          <w:color w:val="000000"/>
          <w:sz w:val="24"/>
          <w:szCs w:val="24"/>
        </w:rPr>
        <w:t xml:space="preserve"> along with Introscope</w:t>
      </w:r>
    </w:p>
    <w:p w14:paraId="7C6C307D" w14:textId="77777777" w:rsidR="00D226FD" w:rsidRPr="00F662CF" w:rsidRDefault="00D226FD" w:rsidP="0078464D">
      <w:pPr>
        <w:numPr>
          <w:ilvl w:val="0"/>
          <w:numId w:val="20"/>
        </w:numPr>
        <w:autoSpaceDE w:val="0"/>
        <w:spacing w:after="60" w:line="240" w:lineRule="atLeast"/>
        <w:jc w:val="both"/>
        <w:rPr>
          <w:rFonts w:ascii="Calibri" w:hAnsi="Calibri" w:cs="Calibri"/>
          <w:color w:val="000000"/>
          <w:sz w:val="24"/>
          <w:szCs w:val="24"/>
        </w:rPr>
      </w:pPr>
      <w:r w:rsidRPr="00F662CF">
        <w:rPr>
          <w:rFonts w:ascii="Calibri" w:hAnsi="Calibri" w:cs="Calibri"/>
          <w:color w:val="000000"/>
          <w:sz w:val="24"/>
          <w:szCs w:val="24"/>
        </w:rPr>
        <w:t xml:space="preserve">Participate in walkthroughs with </w:t>
      </w:r>
      <w:r w:rsidR="00C70745">
        <w:rPr>
          <w:rFonts w:ascii="Calibri" w:hAnsi="Calibri" w:cs="Calibri"/>
          <w:color w:val="000000"/>
          <w:sz w:val="24"/>
          <w:szCs w:val="24"/>
        </w:rPr>
        <w:t xml:space="preserve">the </w:t>
      </w:r>
      <w:r w:rsidRPr="00F662CF">
        <w:rPr>
          <w:rFonts w:ascii="Calibri" w:hAnsi="Calibri" w:cs="Calibri"/>
          <w:color w:val="000000"/>
          <w:sz w:val="24"/>
          <w:szCs w:val="24"/>
        </w:rPr>
        <w:t>Team lead, System Analyst, Project Coordinator</w:t>
      </w:r>
      <w:r w:rsidR="00C70745">
        <w:rPr>
          <w:rFonts w:ascii="Calibri" w:hAnsi="Calibri" w:cs="Calibri"/>
          <w:color w:val="000000"/>
          <w:sz w:val="24"/>
          <w:szCs w:val="24"/>
        </w:rPr>
        <w:t>,</w:t>
      </w:r>
      <w:r w:rsidRPr="00F662CF">
        <w:rPr>
          <w:rFonts w:ascii="Calibri" w:hAnsi="Calibri" w:cs="Calibri"/>
          <w:color w:val="000000"/>
          <w:sz w:val="24"/>
          <w:szCs w:val="24"/>
        </w:rPr>
        <w:t xml:space="preserve"> and the Development team to discuss the outstanding defects and scope change requests.</w:t>
      </w:r>
    </w:p>
    <w:p w14:paraId="5D8D27F1" w14:textId="77777777" w:rsidR="00D226FD" w:rsidRPr="00F662CF" w:rsidRDefault="004724B5" w:rsidP="0078464D">
      <w:pPr>
        <w:numPr>
          <w:ilvl w:val="0"/>
          <w:numId w:val="20"/>
        </w:numPr>
        <w:autoSpaceDE w:val="0"/>
        <w:spacing w:after="60" w:line="240" w:lineRule="atLeast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Performed </w:t>
      </w:r>
      <w:r w:rsidR="00D226FD" w:rsidRPr="00F662CF">
        <w:rPr>
          <w:rFonts w:ascii="Calibri" w:hAnsi="Calibri" w:cs="Calibri"/>
          <w:color w:val="000000"/>
          <w:sz w:val="24"/>
          <w:szCs w:val="24"/>
        </w:rPr>
        <w:t>API and Web Service Testing using Postman</w:t>
      </w:r>
    </w:p>
    <w:p w14:paraId="0B421E33" w14:textId="77777777" w:rsidR="00D226FD" w:rsidRPr="00F662CF" w:rsidRDefault="00D226FD" w:rsidP="0078464D">
      <w:pPr>
        <w:numPr>
          <w:ilvl w:val="0"/>
          <w:numId w:val="20"/>
        </w:numPr>
        <w:autoSpaceDE w:val="0"/>
        <w:spacing w:after="60" w:line="240" w:lineRule="atLeast"/>
        <w:jc w:val="both"/>
        <w:rPr>
          <w:rFonts w:ascii="Calibri" w:hAnsi="Calibri" w:cs="Calibri"/>
          <w:color w:val="000000"/>
          <w:sz w:val="24"/>
          <w:szCs w:val="24"/>
        </w:rPr>
      </w:pPr>
      <w:r w:rsidRPr="00F662CF">
        <w:rPr>
          <w:rFonts w:ascii="Calibri" w:hAnsi="Calibri" w:cs="Calibri"/>
          <w:color w:val="000000"/>
          <w:sz w:val="24"/>
          <w:szCs w:val="24"/>
        </w:rPr>
        <w:t>Update Test Plans and Test Cases periodically to manage changes in requirements</w:t>
      </w:r>
    </w:p>
    <w:p w14:paraId="028D2F3F" w14:textId="77777777" w:rsidR="00D226FD" w:rsidRPr="00F662CF" w:rsidRDefault="00D226FD" w:rsidP="0078464D">
      <w:pPr>
        <w:numPr>
          <w:ilvl w:val="0"/>
          <w:numId w:val="20"/>
        </w:numPr>
        <w:autoSpaceDE w:val="0"/>
        <w:spacing w:after="60" w:line="240" w:lineRule="atLeast"/>
        <w:jc w:val="both"/>
        <w:rPr>
          <w:rFonts w:ascii="Calibri" w:hAnsi="Calibri" w:cs="Calibri"/>
          <w:color w:val="000000"/>
          <w:sz w:val="24"/>
          <w:szCs w:val="24"/>
        </w:rPr>
      </w:pPr>
      <w:r w:rsidRPr="00F662CF">
        <w:rPr>
          <w:rFonts w:ascii="Calibri" w:hAnsi="Calibri" w:cs="Calibri"/>
          <w:color w:val="000000"/>
          <w:sz w:val="24"/>
          <w:szCs w:val="24"/>
        </w:rPr>
        <w:t>Validate the code logic as per the latest functional specs</w:t>
      </w:r>
    </w:p>
    <w:p w14:paraId="7D5A3782" w14:textId="77777777" w:rsidR="00D226FD" w:rsidRPr="00F662CF" w:rsidRDefault="00D226FD" w:rsidP="0078464D">
      <w:pPr>
        <w:numPr>
          <w:ilvl w:val="0"/>
          <w:numId w:val="20"/>
        </w:numPr>
        <w:autoSpaceDE w:val="0"/>
        <w:spacing w:after="60" w:line="240" w:lineRule="atLeast"/>
        <w:jc w:val="both"/>
        <w:rPr>
          <w:rFonts w:ascii="Calibri" w:hAnsi="Calibri" w:cs="Calibri"/>
          <w:color w:val="000000"/>
          <w:sz w:val="24"/>
          <w:szCs w:val="24"/>
        </w:rPr>
      </w:pPr>
      <w:r w:rsidRPr="00F662CF">
        <w:rPr>
          <w:rFonts w:ascii="Calibri" w:hAnsi="Calibri" w:cs="Calibri"/>
          <w:color w:val="000000"/>
          <w:sz w:val="24"/>
          <w:szCs w:val="24"/>
        </w:rPr>
        <w:t>Validate the data of reports by writing SQL queries against ODS</w:t>
      </w:r>
    </w:p>
    <w:p w14:paraId="09107C34" w14:textId="77777777" w:rsidR="00D226FD" w:rsidRPr="00F662CF" w:rsidRDefault="004724B5" w:rsidP="00D5260D">
      <w:pPr>
        <w:numPr>
          <w:ilvl w:val="0"/>
          <w:numId w:val="22"/>
        </w:numPr>
        <w:autoSpaceDE w:val="0"/>
        <w:spacing w:after="60" w:line="240" w:lineRule="atLeast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Execute</w:t>
      </w:r>
      <w:r w:rsidR="00D226FD" w:rsidRPr="00F662CF">
        <w:rPr>
          <w:rFonts w:ascii="Calibri" w:hAnsi="Calibri" w:cs="Calibri"/>
          <w:color w:val="000000"/>
          <w:sz w:val="24"/>
          <w:szCs w:val="24"/>
        </w:rPr>
        <w:t xml:space="preserve"> mixed Case (breakpoint, peak point</w:t>
      </w:r>
      <w:r w:rsidR="00C70745">
        <w:rPr>
          <w:rFonts w:ascii="Calibri" w:hAnsi="Calibri" w:cs="Calibri"/>
          <w:color w:val="000000"/>
          <w:sz w:val="24"/>
          <w:szCs w:val="24"/>
        </w:rPr>
        <w:t>,</w:t>
      </w:r>
      <w:r w:rsidR="00D226FD" w:rsidRPr="00F662CF">
        <w:rPr>
          <w:rFonts w:ascii="Calibri" w:hAnsi="Calibri" w:cs="Calibri"/>
          <w:color w:val="000000"/>
          <w:sz w:val="24"/>
          <w:szCs w:val="24"/>
        </w:rPr>
        <w:t xml:space="preserve"> and transaction-per-hour) tests for Enterprise applications</w:t>
      </w:r>
      <w:r>
        <w:rPr>
          <w:rFonts w:ascii="Calibri" w:hAnsi="Calibri" w:cs="Calibri"/>
          <w:color w:val="000000"/>
          <w:sz w:val="24"/>
          <w:szCs w:val="24"/>
        </w:rPr>
        <w:t xml:space="preserve"> once individual scenarios passed.</w:t>
      </w:r>
    </w:p>
    <w:p w14:paraId="587998C0" w14:textId="77777777" w:rsidR="00D226FD" w:rsidRPr="00F662CF" w:rsidRDefault="00D226FD" w:rsidP="00D5260D">
      <w:pPr>
        <w:numPr>
          <w:ilvl w:val="0"/>
          <w:numId w:val="22"/>
        </w:numPr>
        <w:autoSpaceDE w:val="0"/>
        <w:spacing w:after="60" w:line="240" w:lineRule="atLeast"/>
        <w:jc w:val="both"/>
        <w:rPr>
          <w:rFonts w:ascii="Calibri" w:hAnsi="Calibri" w:cs="Calibri"/>
          <w:color w:val="000000"/>
          <w:sz w:val="24"/>
          <w:szCs w:val="24"/>
        </w:rPr>
      </w:pPr>
      <w:r w:rsidRPr="00F662CF">
        <w:rPr>
          <w:rFonts w:ascii="Calibri" w:hAnsi="Calibri" w:cs="Calibri"/>
          <w:color w:val="000000"/>
          <w:sz w:val="24"/>
          <w:szCs w:val="24"/>
        </w:rPr>
        <w:t>Work closely with stakeholders for the duration of the Software Development Life Cycle (SDLC)</w:t>
      </w:r>
    </w:p>
    <w:p w14:paraId="4BE5F0FD" w14:textId="77777777" w:rsidR="00D226FD" w:rsidRPr="00F662CF" w:rsidRDefault="00D226FD" w:rsidP="00D5260D">
      <w:pPr>
        <w:numPr>
          <w:ilvl w:val="0"/>
          <w:numId w:val="22"/>
        </w:numPr>
        <w:autoSpaceDE w:val="0"/>
        <w:spacing w:after="60" w:line="240" w:lineRule="atLeast"/>
        <w:jc w:val="both"/>
        <w:rPr>
          <w:rFonts w:ascii="Calibri" w:hAnsi="Calibri" w:cs="Calibri"/>
          <w:color w:val="000000"/>
          <w:sz w:val="24"/>
          <w:szCs w:val="24"/>
        </w:rPr>
      </w:pPr>
      <w:r w:rsidRPr="00F662CF">
        <w:rPr>
          <w:rFonts w:ascii="Calibri" w:hAnsi="Calibri" w:cs="Calibri"/>
          <w:color w:val="000000"/>
          <w:sz w:val="24"/>
          <w:szCs w:val="24"/>
        </w:rPr>
        <w:t>Create Defects for any issues discovered during test</w:t>
      </w:r>
    </w:p>
    <w:p w14:paraId="4F5B01AF" w14:textId="77777777" w:rsidR="00D226FD" w:rsidRPr="00F662CF" w:rsidRDefault="00D226FD" w:rsidP="00D5260D">
      <w:pPr>
        <w:numPr>
          <w:ilvl w:val="0"/>
          <w:numId w:val="22"/>
        </w:numPr>
        <w:autoSpaceDE w:val="0"/>
        <w:spacing w:after="60" w:line="240" w:lineRule="atLeast"/>
        <w:jc w:val="both"/>
        <w:rPr>
          <w:rFonts w:ascii="Calibri" w:hAnsi="Calibri" w:cs="Calibri"/>
          <w:color w:val="000000"/>
          <w:sz w:val="24"/>
          <w:szCs w:val="24"/>
        </w:rPr>
      </w:pPr>
      <w:r w:rsidRPr="00F662CF">
        <w:rPr>
          <w:rFonts w:ascii="Calibri" w:hAnsi="Calibri" w:cs="Calibri"/>
          <w:color w:val="000000"/>
          <w:sz w:val="24"/>
          <w:szCs w:val="24"/>
        </w:rPr>
        <w:t>Attend daily and weekly test status meetings</w:t>
      </w:r>
    </w:p>
    <w:p w14:paraId="715C865D" w14:textId="77777777" w:rsidR="00D226FD" w:rsidRPr="00F662CF" w:rsidRDefault="00D226FD" w:rsidP="00D5260D">
      <w:pPr>
        <w:numPr>
          <w:ilvl w:val="0"/>
          <w:numId w:val="22"/>
        </w:numPr>
        <w:autoSpaceDE w:val="0"/>
        <w:spacing w:after="60" w:line="240" w:lineRule="atLeast"/>
        <w:jc w:val="both"/>
        <w:rPr>
          <w:rFonts w:ascii="Calibri" w:hAnsi="Calibri" w:cs="Calibri"/>
          <w:color w:val="000000"/>
          <w:sz w:val="24"/>
          <w:szCs w:val="24"/>
        </w:rPr>
      </w:pPr>
      <w:r w:rsidRPr="00F662CF">
        <w:rPr>
          <w:rFonts w:ascii="Calibri" w:hAnsi="Calibri" w:cs="Calibri"/>
          <w:color w:val="000000"/>
          <w:sz w:val="24"/>
          <w:szCs w:val="24"/>
        </w:rPr>
        <w:t xml:space="preserve">At the end of </w:t>
      </w:r>
      <w:r w:rsidR="00C70745">
        <w:rPr>
          <w:rFonts w:ascii="Calibri" w:hAnsi="Calibri" w:cs="Calibri"/>
          <w:color w:val="000000"/>
          <w:sz w:val="24"/>
          <w:szCs w:val="24"/>
        </w:rPr>
        <w:t xml:space="preserve">the </w:t>
      </w:r>
      <w:r w:rsidRPr="00F662CF">
        <w:rPr>
          <w:rFonts w:ascii="Calibri" w:hAnsi="Calibri" w:cs="Calibri"/>
          <w:color w:val="000000"/>
          <w:sz w:val="24"/>
          <w:szCs w:val="24"/>
        </w:rPr>
        <w:t>test, have turnover meeting with the stakeholders to walk through detail evaluation, summary</w:t>
      </w:r>
      <w:r w:rsidR="00C70745">
        <w:rPr>
          <w:rFonts w:ascii="Calibri" w:hAnsi="Calibri" w:cs="Calibri"/>
          <w:color w:val="000000"/>
          <w:sz w:val="24"/>
          <w:szCs w:val="24"/>
        </w:rPr>
        <w:t>,</w:t>
      </w:r>
      <w:r w:rsidRPr="00F662CF">
        <w:rPr>
          <w:rFonts w:ascii="Calibri" w:hAnsi="Calibri" w:cs="Calibri"/>
          <w:color w:val="000000"/>
          <w:sz w:val="24"/>
          <w:szCs w:val="24"/>
        </w:rPr>
        <w:t xml:space="preserve"> and result of tests performed for given release</w:t>
      </w:r>
    </w:p>
    <w:p w14:paraId="059B9E4B" w14:textId="77777777" w:rsidR="00D226FD" w:rsidRPr="00F662CF" w:rsidRDefault="00D226FD" w:rsidP="00D5260D">
      <w:pPr>
        <w:numPr>
          <w:ilvl w:val="0"/>
          <w:numId w:val="22"/>
        </w:numPr>
        <w:autoSpaceDE w:val="0"/>
        <w:spacing w:after="60" w:line="240" w:lineRule="atLeast"/>
        <w:jc w:val="both"/>
        <w:rPr>
          <w:rFonts w:ascii="Calibri" w:hAnsi="Calibri" w:cs="Calibri"/>
          <w:color w:val="000000"/>
          <w:sz w:val="24"/>
          <w:szCs w:val="24"/>
        </w:rPr>
      </w:pPr>
      <w:r w:rsidRPr="00F662CF">
        <w:rPr>
          <w:rFonts w:ascii="Calibri" w:hAnsi="Calibri" w:cs="Calibri"/>
          <w:color w:val="000000"/>
          <w:sz w:val="24"/>
          <w:szCs w:val="24"/>
        </w:rPr>
        <w:t>Once approved by t</w:t>
      </w:r>
      <w:r w:rsidR="0078464D" w:rsidRPr="00F662CF">
        <w:rPr>
          <w:rFonts w:ascii="Calibri" w:hAnsi="Calibri" w:cs="Calibri"/>
          <w:color w:val="000000"/>
          <w:sz w:val="24"/>
          <w:szCs w:val="24"/>
        </w:rPr>
        <w:t xml:space="preserve">he stakeholders, publish </w:t>
      </w:r>
      <w:r w:rsidR="00C70745">
        <w:rPr>
          <w:rFonts w:ascii="Calibri" w:hAnsi="Calibri" w:cs="Calibri"/>
          <w:color w:val="000000"/>
          <w:sz w:val="24"/>
          <w:szCs w:val="24"/>
        </w:rPr>
        <w:t xml:space="preserve">the </w:t>
      </w:r>
      <w:r w:rsidR="0078464D" w:rsidRPr="00F662CF">
        <w:rPr>
          <w:rFonts w:ascii="Calibri" w:hAnsi="Calibri" w:cs="Calibri"/>
          <w:color w:val="000000"/>
          <w:sz w:val="24"/>
          <w:szCs w:val="24"/>
        </w:rPr>
        <w:t>result</w:t>
      </w:r>
    </w:p>
    <w:p w14:paraId="3E144424" w14:textId="77777777" w:rsidR="0078464D" w:rsidRPr="00F662CF" w:rsidRDefault="0078464D" w:rsidP="0078464D">
      <w:pPr>
        <w:autoSpaceDE w:val="0"/>
        <w:spacing w:after="60" w:line="240" w:lineRule="atLeast"/>
        <w:ind w:left="360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2A86E8F4" w14:textId="77777777" w:rsidR="00D226FD" w:rsidRPr="00F662CF" w:rsidRDefault="004724B5" w:rsidP="00D5260D">
      <w:pPr>
        <w:autoSpaceDE w:val="0"/>
        <w:spacing w:after="60" w:line="240" w:lineRule="atLeast"/>
        <w:ind w:left="360"/>
        <w:jc w:val="both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br w:type="page"/>
      </w:r>
      <w:r w:rsidR="00D226FD" w:rsidRPr="00F662CF">
        <w:rPr>
          <w:rFonts w:ascii="Calibri" w:hAnsi="Calibri" w:cs="Calibri"/>
          <w:b/>
          <w:color w:val="000000"/>
          <w:sz w:val="24"/>
          <w:szCs w:val="24"/>
        </w:rPr>
        <w:lastRenderedPageBreak/>
        <w:t>Manual Test:</w:t>
      </w:r>
    </w:p>
    <w:p w14:paraId="14A3A43F" w14:textId="77777777" w:rsidR="00D5260D" w:rsidRPr="00F662CF" w:rsidRDefault="00D5260D" w:rsidP="00D5260D">
      <w:pPr>
        <w:autoSpaceDE w:val="0"/>
        <w:spacing w:after="60" w:line="240" w:lineRule="atLeast"/>
        <w:ind w:left="360"/>
        <w:jc w:val="both"/>
        <w:rPr>
          <w:rFonts w:ascii="Calibri" w:hAnsi="Calibri" w:cs="Calibri"/>
          <w:b/>
          <w:color w:val="000000"/>
          <w:sz w:val="24"/>
          <w:szCs w:val="24"/>
        </w:rPr>
      </w:pPr>
    </w:p>
    <w:p w14:paraId="64E0C2ED" w14:textId="77777777" w:rsidR="00D226FD" w:rsidRPr="00F662CF" w:rsidRDefault="00D226FD" w:rsidP="00D5260D">
      <w:pPr>
        <w:numPr>
          <w:ilvl w:val="0"/>
          <w:numId w:val="25"/>
        </w:numPr>
        <w:autoSpaceDE w:val="0"/>
        <w:spacing w:after="60" w:line="240" w:lineRule="atLeast"/>
        <w:jc w:val="both"/>
        <w:rPr>
          <w:rFonts w:ascii="Calibri" w:hAnsi="Calibri" w:cs="Calibri"/>
          <w:color w:val="000000"/>
          <w:sz w:val="24"/>
          <w:szCs w:val="24"/>
        </w:rPr>
      </w:pPr>
      <w:r w:rsidRPr="00F662CF">
        <w:rPr>
          <w:rFonts w:ascii="Calibri" w:hAnsi="Calibri" w:cs="Calibri"/>
          <w:color w:val="000000"/>
          <w:sz w:val="24"/>
          <w:szCs w:val="24"/>
        </w:rPr>
        <w:t>Perform; System Integration, Functional (Black box), Regression, System, Negative, End-to-end, User Acceptance and Sanity tests</w:t>
      </w:r>
    </w:p>
    <w:p w14:paraId="1DA2E739" w14:textId="77777777" w:rsidR="00D226FD" w:rsidRPr="00F662CF" w:rsidRDefault="00D226FD" w:rsidP="00D5260D">
      <w:pPr>
        <w:numPr>
          <w:ilvl w:val="0"/>
          <w:numId w:val="25"/>
        </w:numPr>
        <w:autoSpaceDE w:val="0"/>
        <w:spacing w:after="60" w:line="240" w:lineRule="atLeast"/>
        <w:jc w:val="both"/>
        <w:rPr>
          <w:rFonts w:ascii="Calibri" w:hAnsi="Calibri" w:cs="Calibri"/>
          <w:color w:val="000000"/>
          <w:sz w:val="24"/>
          <w:szCs w:val="24"/>
        </w:rPr>
      </w:pPr>
      <w:r w:rsidRPr="00F662CF">
        <w:rPr>
          <w:rFonts w:ascii="Calibri" w:hAnsi="Calibri" w:cs="Calibri"/>
          <w:color w:val="000000"/>
          <w:sz w:val="24"/>
          <w:szCs w:val="24"/>
        </w:rPr>
        <w:t xml:space="preserve">Manual test monitoring was done by checking application </w:t>
      </w:r>
      <w:r w:rsidR="00551A7A" w:rsidRPr="00F662CF">
        <w:rPr>
          <w:rFonts w:ascii="Calibri" w:hAnsi="Calibri" w:cs="Calibri"/>
          <w:color w:val="000000"/>
          <w:sz w:val="24"/>
          <w:szCs w:val="24"/>
        </w:rPr>
        <w:t>server-side</w:t>
      </w:r>
      <w:r w:rsidRPr="00F662CF">
        <w:rPr>
          <w:rFonts w:ascii="Calibri" w:hAnsi="Calibri" w:cs="Calibri"/>
          <w:color w:val="000000"/>
          <w:sz w:val="24"/>
          <w:szCs w:val="24"/>
        </w:rPr>
        <w:t xml:space="preserve"> logs</w:t>
      </w:r>
    </w:p>
    <w:p w14:paraId="0D8D497B" w14:textId="77777777" w:rsidR="00D226FD" w:rsidRPr="004724B5" w:rsidRDefault="00D226FD" w:rsidP="00DB2BDD">
      <w:pPr>
        <w:numPr>
          <w:ilvl w:val="0"/>
          <w:numId w:val="25"/>
        </w:numPr>
        <w:autoSpaceDE w:val="0"/>
        <w:spacing w:after="60" w:line="240" w:lineRule="atLeast"/>
        <w:jc w:val="both"/>
        <w:rPr>
          <w:rFonts w:ascii="Calibri" w:hAnsi="Calibri" w:cs="Calibri"/>
          <w:color w:val="000000"/>
          <w:sz w:val="24"/>
          <w:szCs w:val="24"/>
        </w:rPr>
      </w:pPr>
      <w:r w:rsidRPr="004724B5">
        <w:rPr>
          <w:rFonts w:ascii="Calibri" w:hAnsi="Calibri" w:cs="Calibri"/>
          <w:color w:val="000000"/>
          <w:sz w:val="24"/>
          <w:szCs w:val="24"/>
        </w:rPr>
        <w:t>Attend business and functional requirement</w:t>
      </w:r>
      <w:r w:rsidR="004724B5" w:rsidRPr="004724B5">
        <w:rPr>
          <w:rFonts w:ascii="Calibri" w:hAnsi="Calibri" w:cs="Calibri"/>
          <w:color w:val="000000"/>
          <w:sz w:val="24"/>
          <w:szCs w:val="24"/>
        </w:rPr>
        <w:t xml:space="preserve"> as well as </w:t>
      </w:r>
      <w:r w:rsidRPr="004724B5">
        <w:rPr>
          <w:rFonts w:ascii="Calibri" w:hAnsi="Calibri" w:cs="Calibri"/>
          <w:color w:val="000000"/>
          <w:sz w:val="24"/>
          <w:szCs w:val="24"/>
        </w:rPr>
        <w:t>project turnover meetings with stakeholder</w:t>
      </w:r>
    </w:p>
    <w:p w14:paraId="0048AA03" w14:textId="77777777" w:rsidR="00D226FD" w:rsidRPr="00F662CF" w:rsidRDefault="00D226FD" w:rsidP="00D5260D">
      <w:pPr>
        <w:numPr>
          <w:ilvl w:val="0"/>
          <w:numId w:val="25"/>
        </w:numPr>
        <w:autoSpaceDE w:val="0"/>
        <w:spacing w:after="60" w:line="240" w:lineRule="atLeast"/>
        <w:jc w:val="both"/>
        <w:rPr>
          <w:rFonts w:ascii="Calibri" w:hAnsi="Calibri" w:cs="Calibri"/>
          <w:color w:val="000000"/>
          <w:sz w:val="24"/>
          <w:szCs w:val="24"/>
        </w:rPr>
      </w:pPr>
      <w:r w:rsidRPr="00F662CF">
        <w:rPr>
          <w:rFonts w:ascii="Calibri" w:hAnsi="Calibri" w:cs="Calibri"/>
          <w:color w:val="000000"/>
          <w:sz w:val="24"/>
          <w:szCs w:val="24"/>
        </w:rPr>
        <w:t>Maintain functional and business requirements</w:t>
      </w:r>
    </w:p>
    <w:p w14:paraId="7EAEDCA6" w14:textId="77777777" w:rsidR="00D226FD" w:rsidRPr="004724B5" w:rsidRDefault="00D226FD" w:rsidP="00DB2BDD">
      <w:pPr>
        <w:numPr>
          <w:ilvl w:val="0"/>
          <w:numId w:val="25"/>
        </w:numPr>
        <w:autoSpaceDE w:val="0"/>
        <w:spacing w:after="60" w:line="240" w:lineRule="atLeast"/>
        <w:jc w:val="both"/>
        <w:rPr>
          <w:rFonts w:ascii="Calibri" w:hAnsi="Calibri" w:cs="Calibri"/>
          <w:color w:val="000000"/>
          <w:sz w:val="24"/>
          <w:szCs w:val="24"/>
        </w:rPr>
      </w:pPr>
      <w:r w:rsidRPr="004724B5">
        <w:rPr>
          <w:rFonts w:ascii="Calibri" w:hAnsi="Calibri" w:cs="Calibri"/>
          <w:color w:val="000000"/>
          <w:sz w:val="24"/>
          <w:szCs w:val="24"/>
        </w:rPr>
        <w:t>Create Test Plan</w:t>
      </w:r>
      <w:r w:rsidR="004724B5" w:rsidRPr="004724B5">
        <w:rPr>
          <w:rFonts w:ascii="Calibri" w:hAnsi="Calibri" w:cs="Calibri"/>
          <w:color w:val="000000"/>
          <w:sz w:val="24"/>
          <w:szCs w:val="24"/>
        </w:rPr>
        <w:t>/</w:t>
      </w:r>
      <w:r w:rsidRPr="004724B5">
        <w:rPr>
          <w:rFonts w:ascii="Calibri" w:hAnsi="Calibri" w:cs="Calibri"/>
          <w:color w:val="000000"/>
          <w:sz w:val="24"/>
          <w:szCs w:val="24"/>
        </w:rPr>
        <w:t>Write Test cases</w:t>
      </w:r>
    </w:p>
    <w:p w14:paraId="1553C8EA" w14:textId="77777777" w:rsidR="00D226FD" w:rsidRPr="00F662CF" w:rsidRDefault="00D226FD" w:rsidP="00D5260D">
      <w:pPr>
        <w:numPr>
          <w:ilvl w:val="0"/>
          <w:numId w:val="25"/>
        </w:numPr>
        <w:autoSpaceDE w:val="0"/>
        <w:spacing w:after="60" w:line="240" w:lineRule="atLeast"/>
        <w:jc w:val="both"/>
        <w:rPr>
          <w:rFonts w:ascii="Calibri" w:hAnsi="Calibri" w:cs="Calibri"/>
          <w:color w:val="000000"/>
          <w:sz w:val="24"/>
          <w:szCs w:val="24"/>
        </w:rPr>
      </w:pPr>
      <w:r w:rsidRPr="00F662CF">
        <w:rPr>
          <w:rFonts w:ascii="Calibri" w:hAnsi="Calibri" w:cs="Calibri"/>
          <w:color w:val="000000"/>
          <w:sz w:val="24"/>
          <w:szCs w:val="24"/>
        </w:rPr>
        <w:t>Modify/Execute UNIX Shell scripts</w:t>
      </w:r>
    </w:p>
    <w:p w14:paraId="4A4F7D91" w14:textId="77777777" w:rsidR="00D226FD" w:rsidRPr="00F662CF" w:rsidRDefault="00D226FD" w:rsidP="00D5260D">
      <w:pPr>
        <w:numPr>
          <w:ilvl w:val="0"/>
          <w:numId w:val="25"/>
        </w:numPr>
        <w:autoSpaceDE w:val="0"/>
        <w:spacing w:after="60" w:line="240" w:lineRule="atLeast"/>
        <w:jc w:val="both"/>
        <w:rPr>
          <w:rFonts w:ascii="Calibri" w:hAnsi="Calibri" w:cs="Calibri"/>
          <w:color w:val="000000"/>
          <w:sz w:val="24"/>
          <w:szCs w:val="24"/>
        </w:rPr>
      </w:pPr>
      <w:r w:rsidRPr="00F662CF">
        <w:rPr>
          <w:rFonts w:ascii="Calibri" w:hAnsi="Calibri" w:cs="Calibri"/>
          <w:color w:val="000000"/>
          <w:sz w:val="24"/>
          <w:szCs w:val="24"/>
        </w:rPr>
        <w:t>Verify test environment configuration based on specification provided by stakeholders</w:t>
      </w:r>
    </w:p>
    <w:p w14:paraId="6691053B" w14:textId="77777777" w:rsidR="00D226FD" w:rsidRPr="00F662CF" w:rsidRDefault="00D226FD" w:rsidP="00D5260D">
      <w:pPr>
        <w:numPr>
          <w:ilvl w:val="0"/>
          <w:numId w:val="25"/>
        </w:numPr>
        <w:autoSpaceDE w:val="0"/>
        <w:spacing w:after="60" w:line="240" w:lineRule="atLeast"/>
        <w:jc w:val="both"/>
        <w:rPr>
          <w:rFonts w:ascii="Calibri" w:hAnsi="Calibri" w:cs="Calibri"/>
          <w:color w:val="000000"/>
          <w:sz w:val="24"/>
          <w:szCs w:val="24"/>
        </w:rPr>
      </w:pPr>
      <w:r w:rsidRPr="00F662CF">
        <w:rPr>
          <w:rFonts w:ascii="Calibri" w:hAnsi="Calibri" w:cs="Calibri"/>
          <w:color w:val="000000"/>
          <w:sz w:val="24"/>
          <w:szCs w:val="24"/>
        </w:rPr>
        <w:t xml:space="preserve">Create/Execute SQL Queries for Data validation </w:t>
      </w:r>
      <w:r w:rsidR="004724B5">
        <w:rPr>
          <w:rFonts w:ascii="Calibri" w:hAnsi="Calibri" w:cs="Calibri"/>
          <w:color w:val="000000"/>
          <w:sz w:val="24"/>
          <w:szCs w:val="24"/>
        </w:rPr>
        <w:t>test.</w:t>
      </w:r>
    </w:p>
    <w:p w14:paraId="6482954D" w14:textId="77777777" w:rsidR="00D226FD" w:rsidRPr="00F662CF" w:rsidRDefault="00D226FD" w:rsidP="00D5260D">
      <w:pPr>
        <w:numPr>
          <w:ilvl w:val="0"/>
          <w:numId w:val="25"/>
        </w:numPr>
        <w:autoSpaceDE w:val="0"/>
        <w:spacing w:after="60" w:line="240" w:lineRule="atLeast"/>
        <w:jc w:val="both"/>
        <w:rPr>
          <w:rFonts w:ascii="Calibri" w:hAnsi="Calibri" w:cs="Calibri"/>
          <w:color w:val="000000"/>
          <w:sz w:val="24"/>
          <w:szCs w:val="24"/>
        </w:rPr>
      </w:pPr>
      <w:r w:rsidRPr="00F662CF">
        <w:rPr>
          <w:rFonts w:ascii="Calibri" w:hAnsi="Calibri" w:cs="Calibri"/>
          <w:color w:val="000000"/>
          <w:sz w:val="24"/>
          <w:szCs w:val="24"/>
        </w:rPr>
        <w:t>Validate business transactions through server/database processes</w:t>
      </w:r>
    </w:p>
    <w:p w14:paraId="00A6A842" w14:textId="77777777" w:rsidR="00D226FD" w:rsidRPr="00F662CF" w:rsidRDefault="00D226FD" w:rsidP="00D5260D">
      <w:pPr>
        <w:numPr>
          <w:ilvl w:val="0"/>
          <w:numId w:val="25"/>
        </w:numPr>
        <w:autoSpaceDE w:val="0"/>
        <w:spacing w:after="60" w:line="240" w:lineRule="atLeast"/>
        <w:jc w:val="both"/>
        <w:rPr>
          <w:rFonts w:ascii="Calibri" w:hAnsi="Calibri" w:cs="Calibri"/>
          <w:color w:val="000000"/>
          <w:sz w:val="24"/>
          <w:szCs w:val="24"/>
        </w:rPr>
      </w:pPr>
      <w:r w:rsidRPr="00F662CF">
        <w:rPr>
          <w:rFonts w:ascii="Calibri" w:hAnsi="Calibri" w:cs="Calibri"/>
          <w:color w:val="000000"/>
          <w:sz w:val="24"/>
          <w:szCs w:val="24"/>
        </w:rPr>
        <w:t>Attend daily and weekly status meetings</w:t>
      </w:r>
    </w:p>
    <w:p w14:paraId="14919411" w14:textId="77777777" w:rsidR="00D226FD" w:rsidRPr="00F662CF" w:rsidRDefault="00D226FD" w:rsidP="00D5260D">
      <w:pPr>
        <w:numPr>
          <w:ilvl w:val="0"/>
          <w:numId w:val="25"/>
        </w:numPr>
        <w:autoSpaceDE w:val="0"/>
        <w:spacing w:after="60" w:line="240" w:lineRule="atLeast"/>
        <w:jc w:val="both"/>
        <w:rPr>
          <w:rFonts w:ascii="Calibri" w:hAnsi="Calibri" w:cs="Calibri"/>
          <w:color w:val="000000"/>
          <w:sz w:val="24"/>
          <w:szCs w:val="24"/>
        </w:rPr>
      </w:pPr>
      <w:r w:rsidRPr="00F662CF">
        <w:rPr>
          <w:rFonts w:ascii="Calibri" w:hAnsi="Calibri" w:cs="Calibri"/>
          <w:color w:val="000000"/>
          <w:sz w:val="24"/>
          <w:szCs w:val="24"/>
        </w:rPr>
        <w:t>Validate all critical and major defects has been re-tested, passed and closed</w:t>
      </w:r>
    </w:p>
    <w:p w14:paraId="2FEA0A79" w14:textId="77777777" w:rsidR="00D226FD" w:rsidRPr="00F662CF" w:rsidRDefault="00D226FD" w:rsidP="00D5260D">
      <w:pPr>
        <w:numPr>
          <w:ilvl w:val="0"/>
          <w:numId w:val="25"/>
        </w:numPr>
        <w:autoSpaceDE w:val="0"/>
        <w:spacing w:after="60" w:line="240" w:lineRule="atLeast"/>
        <w:jc w:val="both"/>
        <w:rPr>
          <w:rFonts w:ascii="Calibri" w:hAnsi="Calibri" w:cs="Calibri"/>
          <w:color w:val="000000"/>
          <w:sz w:val="24"/>
          <w:szCs w:val="24"/>
        </w:rPr>
      </w:pPr>
      <w:r w:rsidRPr="00F662CF">
        <w:rPr>
          <w:rFonts w:ascii="Calibri" w:hAnsi="Calibri" w:cs="Calibri"/>
          <w:color w:val="000000"/>
          <w:sz w:val="24"/>
          <w:szCs w:val="24"/>
        </w:rPr>
        <w:t>Submit turn</w:t>
      </w:r>
      <w:r w:rsidR="00C70745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F662CF">
        <w:rPr>
          <w:rFonts w:ascii="Calibri" w:hAnsi="Calibri" w:cs="Calibri"/>
          <w:color w:val="000000"/>
          <w:sz w:val="24"/>
          <w:szCs w:val="24"/>
        </w:rPr>
        <w:t>over documents to stakeholders</w:t>
      </w:r>
    </w:p>
    <w:p w14:paraId="40A08F13" w14:textId="77777777" w:rsidR="00D226FD" w:rsidRPr="00F662CF" w:rsidRDefault="00D226FD" w:rsidP="00D5260D">
      <w:pPr>
        <w:numPr>
          <w:ilvl w:val="0"/>
          <w:numId w:val="25"/>
        </w:numPr>
        <w:autoSpaceDE w:val="0"/>
        <w:spacing w:after="60" w:line="240" w:lineRule="atLeast"/>
        <w:jc w:val="both"/>
        <w:rPr>
          <w:rFonts w:ascii="Calibri" w:hAnsi="Calibri" w:cs="Calibri"/>
          <w:color w:val="000000"/>
          <w:sz w:val="24"/>
          <w:szCs w:val="24"/>
        </w:rPr>
      </w:pPr>
      <w:r w:rsidRPr="00F662CF">
        <w:rPr>
          <w:rFonts w:ascii="Calibri" w:hAnsi="Calibri" w:cs="Calibri"/>
          <w:color w:val="000000"/>
          <w:sz w:val="24"/>
          <w:szCs w:val="24"/>
        </w:rPr>
        <w:t>Work under strict timelines to get deadlines accomplished</w:t>
      </w:r>
    </w:p>
    <w:p w14:paraId="6A9D9631" w14:textId="77777777" w:rsidR="00B9450E" w:rsidRPr="00F662CF" w:rsidRDefault="00286BDB">
      <w:pPr>
        <w:autoSpaceDE w:val="0"/>
        <w:spacing w:line="240" w:lineRule="atLeast"/>
        <w:rPr>
          <w:rFonts w:ascii="Calibri" w:hAnsi="Calibri" w:cs="Calibri"/>
          <w:color w:val="000000"/>
          <w:sz w:val="24"/>
          <w:szCs w:val="24"/>
        </w:rPr>
      </w:pPr>
      <w:r w:rsidRPr="00F662CF">
        <w:rPr>
          <w:rFonts w:ascii="Calibri" w:hAnsi="Calibri" w:cs="Calibri"/>
          <w:b/>
          <w:color w:val="000000"/>
          <w:sz w:val="24"/>
          <w:szCs w:val="24"/>
        </w:rPr>
        <w:t>Education</w:t>
      </w:r>
      <w:r w:rsidRPr="00F662CF">
        <w:rPr>
          <w:rFonts w:ascii="Calibri" w:hAnsi="Calibri" w:cs="Calibri"/>
          <w:color w:val="000000"/>
          <w:sz w:val="24"/>
          <w:szCs w:val="24"/>
        </w:rPr>
        <w:t>:</w:t>
      </w:r>
    </w:p>
    <w:p w14:paraId="3A97C67E" w14:textId="77777777" w:rsidR="00B9450E" w:rsidRPr="00F662CF" w:rsidRDefault="004B2927" w:rsidP="00681853">
      <w:pPr>
        <w:pStyle w:val="BulletIndent1"/>
        <w:numPr>
          <w:ilvl w:val="0"/>
          <w:numId w:val="0"/>
        </w:numPr>
        <w:ind w:left="576"/>
        <w:rPr>
          <w:rFonts w:ascii="Calibri" w:hAnsi="Calibri" w:cs="Calibri"/>
          <w:color w:val="000000"/>
          <w:szCs w:val="24"/>
        </w:rPr>
      </w:pPr>
      <w:r w:rsidRPr="00F662CF">
        <w:rPr>
          <w:rFonts w:ascii="Calibri" w:hAnsi="Calibri" w:cs="Calibri"/>
          <w:color w:val="000000"/>
          <w:szCs w:val="24"/>
        </w:rPr>
        <w:t>Associate Degree</w:t>
      </w:r>
      <w:r w:rsidR="00681853" w:rsidRPr="00F662CF">
        <w:rPr>
          <w:rFonts w:ascii="Calibri" w:hAnsi="Calibri" w:cs="Calibri"/>
          <w:color w:val="000000"/>
          <w:szCs w:val="24"/>
        </w:rPr>
        <w:t xml:space="preserve"> in Computer Science from </w:t>
      </w:r>
      <w:r w:rsidR="00036F3F" w:rsidRPr="00F662CF">
        <w:rPr>
          <w:rFonts w:ascii="Calibri" w:hAnsi="Calibri" w:cs="Calibri"/>
          <w:color w:val="000000"/>
          <w:szCs w:val="24"/>
        </w:rPr>
        <w:t>Atlanta</w:t>
      </w:r>
      <w:r w:rsidR="00286BDB" w:rsidRPr="00F662CF">
        <w:rPr>
          <w:rFonts w:ascii="Calibri" w:hAnsi="Calibri" w:cs="Calibri"/>
          <w:color w:val="000000"/>
          <w:szCs w:val="24"/>
        </w:rPr>
        <w:t xml:space="preserve"> Tech </w:t>
      </w:r>
      <w:r w:rsidR="00681853" w:rsidRPr="00F662CF">
        <w:rPr>
          <w:rFonts w:ascii="Calibri" w:hAnsi="Calibri" w:cs="Calibri"/>
          <w:color w:val="000000"/>
          <w:szCs w:val="24"/>
        </w:rPr>
        <w:t>University</w:t>
      </w:r>
      <w:r w:rsidR="00631CE2" w:rsidRPr="00F662CF">
        <w:rPr>
          <w:rFonts w:ascii="Calibri" w:hAnsi="Calibri" w:cs="Calibri"/>
          <w:color w:val="000000"/>
          <w:szCs w:val="24"/>
        </w:rPr>
        <w:t xml:space="preserve">, </w:t>
      </w:r>
      <w:r w:rsidR="00681853" w:rsidRPr="00F662CF">
        <w:rPr>
          <w:rFonts w:ascii="Calibri" w:hAnsi="Calibri" w:cs="Calibri"/>
          <w:color w:val="000000"/>
          <w:szCs w:val="24"/>
        </w:rPr>
        <w:t>Atlanta, GA</w:t>
      </w:r>
      <w:r w:rsidR="00631CE2" w:rsidRPr="00F662CF">
        <w:rPr>
          <w:rFonts w:ascii="Calibri" w:hAnsi="Calibri" w:cs="Calibri"/>
          <w:color w:val="000000"/>
          <w:szCs w:val="24"/>
        </w:rPr>
        <w:t xml:space="preserve"> U.S.A</w:t>
      </w:r>
      <w:r w:rsidR="00BB2C28" w:rsidRPr="00F662CF">
        <w:rPr>
          <w:rFonts w:ascii="Calibri" w:hAnsi="Calibri" w:cs="Calibri"/>
          <w:color w:val="000000"/>
          <w:szCs w:val="24"/>
        </w:rPr>
        <w:t>.</w:t>
      </w:r>
    </w:p>
    <w:p w14:paraId="6BA6B0CE" w14:textId="77777777" w:rsidR="00B9450E" w:rsidRPr="00F662CF" w:rsidRDefault="00B9450E">
      <w:pPr>
        <w:autoSpaceDE w:val="0"/>
        <w:spacing w:line="240" w:lineRule="atLeast"/>
        <w:rPr>
          <w:rFonts w:ascii="Calibri" w:hAnsi="Calibri" w:cs="Calibri"/>
          <w:color w:val="000000"/>
          <w:sz w:val="24"/>
          <w:szCs w:val="24"/>
        </w:rPr>
      </w:pPr>
    </w:p>
    <w:p w14:paraId="74D9B14A" w14:textId="77777777" w:rsidR="00B9450E" w:rsidRPr="00F662CF" w:rsidRDefault="00286BDB" w:rsidP="00B52D4E">
      <w:pPr>
        <w:autoSpaceDE w:val="0"/>
        <w:spacing w:line="240" w:lineRule="atLeast"/>
        <w:rPr>
          <w:rFonts w:ascii="Calibri" w:hAnsi="Calibri" w:cs="Calibri"/>
          <w:color w:val="000000"/>
          <w:sz w:val="24"/>
          <w:szCs w:val="24"/>
        </w:rPr>
      </w:pPr>
      <w:r w:rsidRPr="00F662CF">
        <w:rPr>
          <w:rFonts w:ascii="Calibri" w:hAnsi="Calibri" w:cs="Calibri"/>
          <w:b/>
          <w:color w:val="000000"/>
          <w:sz w:val="24"/>
          <w:szCs w:val="24"/>
        </w:rPr>
        <w:t>Training</w:t>
      </w:r>
      <w:r w:rsidRPr="00F662CF">
        <w:rPr>
          <w:rFonts w:ascii="Calibri" w:hAnsi="Calibri" w:cs="Calibri"/>
          <w:color w:val="000000"/>
          <w:sz w:val="24"/>
          <w:szCs w:val="24"/>
        </w:rPr>
        <w:t>:</w:t>
      </w:r>
    </w:p>
    <w:p w14:paraId="5E7357CC" w14:textId="77777777" w:rsidR="00681853" w:rsidRPr="00F662CF" w:rsidRDefault="00286BDB" w:rsidP="00D5260D">
      <w:pPr>
        <w:pStyle w:val="BulletIndent1"/>
        <w:numPr>
          <w:ilvl w:val="0"/>
          <w:numId w:val="30"/>
        </w:numPr>
        <w:rPr>
          <w:rFonts w:ascii="Calibri" w:hAnsi="Calibri" w:cs="Calibri"/>
          <w:color w:val="000000"/>
          <w:szCs w:val="24"/>
        </w:rPr>
      </w:pPr>
      <w:r w:rsidRPr="00F662CF">
        <w:rPr>
          <w:rFonts w:ascii="Calibri" w:hAnsi="Calibri" w:cs="Calibri"/>
          <w:color w:val="000000"/>
          <w:szCs w:val="24"/>
        </w:rPr>
        <w:t>The Seale Group, Inc.</w:t>
      </w:r>
      <w:r w:rsidR="00C6071E" w:rsidRPr="00F662CF">
        <w:rPr>
          <w:rFonts w:ascii="Calibri" w:hAnsi="Calibri" w:cs="Calibri"/>
          <w:color w:val="000000"/>
          <w:szCs w:val="24"/>
        </w:rPr>
        <w:t>: UNIX Fundamentals</w:t>
      </w:r>
      <w:r w:rsidR="001961C0" w:rsidRPr="00F662CF">
        <w:rPr>
          <w:rFonts w:ascii="Calibri" w:hAnsi="Calibri" w:cs="Calibri"/>
          <w:color w:val="000000"/>
          <w:szCs w:val="24"/>
        </w:rPr>
        <w:t>, UNIX Shell scripting</w:t>
      </w:r>
    </w:p>
    <w:p w14:paraId="09FC06F4" w14:textId="77777777" w:rsidR="00B9450E" w:rsidRPr="00F662CF" w:rsidRDefault="00681853" w:rsidP="00D5260D">
      <w:pPr>
        <w:pStyle w:val="BulletIndent1"/>
        <w:numPr>
          <w:ilvl w:val="0"/>
          <w:numId w:val="30"/>
        </w:numPr>
        <w:rPr>
          <w:rFonts w:ascii="Calibri" w:hAnsi="Calibri" w:cs="Calibri"/>
          <w:color w:val="000000"/>
          <w:szCs w:val="24"/>
        </w:rPr>
      </w:pPr>
      <w:r w:rsidRPr="00F662CF">
        <w:rPr>
          <w:rFonts w:ascii="Calibri" w:hAnsi="Calibri" w:cs="Calibri"/>
          <w:color w:val="000000"/>
          <w:szCs w:val="24"/>
        </w:rPr>
        <w:t xml:space="preserve">The Seale Group, Inc. - </w:t>
      </w:r>
      <w:r w:rsidR="00286BDB" w:rsidRPr="00F662CF">
        <w:rPr>
          <w:rFonts w:ascii="Calibri" w:hAnsi="Calibri" w:cs="Calibri"/>
          <w:color w:val="000000"/>
          <w:szCs w:val="24"/>
        </w:rPr>
        <w:t xml:space="preserve">Oracle </w:t>
      </w:r>
      <w:r w:rsidR="00DB2BDD">
        <w:rPr>
          <w:rFonts w:ascii="Calibri" w:hAnsi="Calibri" w:cs="Calibri"/>
          <w:color w:val="000000"/>
          <w:szCs w:val="24"/>
        </w:rPr>
        <w:t xml:space="preserve">Advance </w:t>
      </w:r>
      <w:r w:rsidR="00286BDB" w:rsidRPr="00F662CF">
        <w:rPr>
          <w:rFonts w:ascii="Calibri" w:hAnsi="Calibri" w:cs="Calibri"/>
          <w:color w:val="000000"/>
          <w:szCs w:val="24"/>
        </w:rPr>
        <w:t>SQL</w:t>
      </w:r>
    </w:p>
    <w:p w14:paraId="24A369F4" w14:textId="77777777" w:rsidR="00B9450E" w:rsidRPr="00F662CF" w:rsidRDefault="00286BDB" w:rsidP="00D5260D">
      <w:pPr>
        <w:pStyle w:val="BulletIndent1"/>
        <w:numPr>
          <w:ilvl w:val="0"/>
          <w:numId w:val="30"/>
        </w:numPr>
        <w:rPr>
          <w:rFonts w:ascii="Calibri" w:hAnsi="Calibri" w:cs="Calibri"/>
          <w:color w:val="000000"/>
          <w:szCs w:val="24"/>
        </w:rPr>
      </w:pPr>
      <w:r w:rsidRPr="00F662CF">
        <w:rPr>
          <w:rFonts w:ascii="Calibri" w:hAnsi="Calibri" w:cs="Calibri"/>
          <w:color w:val="000000"/>
          <w:szCs w:val="24"/>
        </w:rPr>
        <w:t xml:space="preserve">BEA: Administration of BEA </w:t>
      </w:r>
      <w:r w:rsidR="00B665F9" w:rsidRPr="00F662CF">
        <w:rPr>
          <w:rFonts w:ascii="Calibri" w:hAnsi="Calibri" w:cs="Calibri"/>
          <w:color w:val="000000"/>
          <w:szCs w:val="24"/>
        </w:rPr>
        <w:t>WebLogic</w:t>
      </w:r>
      <w:r w:rsidR="00C6071E" w:rsidRPr="00F662CF">
        <w:rPr>
          <w:rFonts w:ascii="Calibri" w:hAnsi="Calibri" w:cs="Calibri"/>
          <w:color w:val="000000"/>
          <w:szCs w:val="24"/>
        </w:rPr>
        <w:t xml:space="preserve"> Server</w:t>
      </w:r>
      <w:r w:rsidRPr="00F662CF">
        <w:rPr>
          <w:rFonts w:ascii="Calibri" w:hAnsi="Calibri" w:cs="Calibri"/>
          <w:color w:val="000000"/>
          <w:szCs w:val="24"/>
        </w:rPr>
        <w:t xml:space="preserve">           </w:t>
      </w:r>
    </w:p>
    <w:p w14:paraId="2C2468AB" w14:textId="77777777" w:rsidR="00B9450E" w:rsidRPr="00F662CF" w:rsidRDefault="00286BDB" w:rsidP="00D5260D">
      <w:pPr>
        <w:pStyle w:val="BulletIndent1"/>
        <w:numPr>
          <w:ilvl w:val="0"/>
          <w:numId w:val="30"/>
        </w:numPr>
        <w:rPr>
          <w:rFonts w:ascii="Calibri" w:hAnsi="Calibri" w:cs="Calibri"/>
          <w:color w:val="000000"/>
          <w:szCs w:val="24"/>
        </w:rPr>
      </w:pPr>
      <w:r w:rsidRPr="00F662CF">
        <w:rPr>
          <w:rFonts w:ascii="Calibri" w:hAnsi="Calibri" w:cs="Calibri"/>
          <w:color w:val="000000"/>
          <w:szCs w:val="24"/>
        </w:rPr>
        <w:t>Mercury Interactive</w:t>
      </w:r>
      <w:r w:rsidR="00C6071E" w:rsidRPr="00F662CF">
        <w:rPr>
          <w:rFonts w:ascii="Calibri" w:hAnsi="Calibri" w:cs="Calibri"/>
          <w:color w:val="000000"/>
          <w:szCs w:val="24"/>
        </w:rPr>
        <w:t>: Advanced WinRunner</w:t>
      </w:r>
    </w:p>
    <w:p w14:paraId="0BD0365A" w14:textId="77777777" w:rsidR="00B9450E" w:rsidRPr="00F662CF" w:rsidRDefault="00B9450E">
      <w:pPr>
        <w:ind w:left="1440" w:hanging="1440"/>
        <w:rPr>
          <w:rFonts w:ascii="Calibri" w:hAnsi="Calibri" w:cs="Calibri"/>
          <w:color w:val="000000"/>
          <w:sz w:val="24"/>
          <w:szCs w:val="24"/>
        </w:rPr>
      </w:pPr>
    </w:p>
    <w:p w14:paraId="4DC1C016" w14:textId="77777777" w:rsidR="00B9450E" w:rsidRPr="00F662CF" w:rsidRDefault="00286BDB">
      <w:pPr>
        <w:ind w:left="1440" w:hanging="1440"/>
        <w:rPr>
          <w:rFonts w:ascii="Calibri" w:hAnsi="Calibri" w:cs="Calibri"/>
          <w:color w:val="000000"/>
          <w:sz w:val="24"/>
          <w:szCs w:val="24"/>
        </w:rPr>
      </w:pPr>
      <w:r w:rsidRPr="00F662CF">
        <w:rPr>
          <w:rFonts w:ascii="Calibri" w:hAnsi="Calibri" w:cs="Calibri"/>
          <w:b/>
          <w:color w:val="000000"/>
          <w:sz w:val="24"/>
          <w:szCs w:val="24"/>
        </w:rPr>
        <w:t>Availability</w:t>
      </w:r>
      <w:r w:rsidRPr="00F662CF">
        <w:rPr>
          <w:rFonts w:ascii="Calibri" w:hAnsi="Calibri" w:cs="Calibri"/>
          <w:color w:val="000000"/>
          <w:sz w:val="24"/>
          <w:szCs w:val="24"/>
        </w:rPr>
        <w:t>:</w:t>
      </w:r>
    </w:p>
    <w:p w14:paraId="1CF2D7F9" w14:textId="77777777" w:rsidR="00B9450E" w:rsidRPr="00F662CF" w:rsidRDefault="00286BDB" w:rsidP="00D5260D">
      <w:pPr>
        <w:pStyle w:val="BulletIndent1"/>
        <w:numPr>
          <w:ilvl w:val="0"/>
          <w:numId w:val="31"/>
        </w:numPr>
        <w:rPr>
          <w:rFonts w:ascii="Calibri" w:hAnsi="Calibri" w:cs="Calibri"/>
          <w:color w:val="000000"/>
          <w:szCs w:val="24"/>
        </w:rPr>
      </w:pPr>
      <w:r w:rsidRPr="00F662CF">
        <w:rPr>
          <w:rFonts w:ascii="Calibri" w:hAnsi="Calibri" w:cs="Calibri"/>
          <w:color w:val="000000"/>
          <w:szCs w:val="24"/>
        </w:rPr>
        <w:t>Immediate</w:t>
      </w:r>
    </w:p>
    <w:p w14:paraId="2B5425FA" w14:textId="77777777" w:rsidR="00B9450E" w:rsidRPr="00F662CF" w:rsidRDefault="00B9450E">
      <w:pPr>
        <w:pStyle w:val="BulletIndent1"/>
        <w:numPr>
          <w:ilvl w:val="0"/>
          <w:numId w:val="0"/>
        </w:numPr>
        <w:rPr>
          <w:rFonts w:ascii="Calibri" w:hAnsi="Calibri" w:cs="Calibri"/>
          <w:color w:val="000000"/>
          <w:szCs w:val="24"/>
        </w:rPr>
      </w:pPr>
    </w:p>
    <w:p w14:paraId="5641BC57" w14:textId="77777777" w:rsidR="00B9450E" w:rsidRPr="00F662CF" w:rsidRDefault="00286BDB">
      <w:pPr>
        <w:pStyle w:val="BulletIndent1"/>
        <w:numPr>
          <w:ilvl w:val="0"/>
          <w:numId w:val="0"/>
        </w:numPr>
        <w:rPr>
          <w:rFonts w:ascii="Calibri" w:hAnsi="Calibri" w:cs="Calibri"/>
          <w:color w:val="000000"/>
          <w:szCs w:val="24"/>
        </w:rPr>
      </w:pPr>
      <w:r w:rsidRPr="00F662CF">
        <w:rPr>
          <w:rFonts w:ascii="Calibri" w:hAnsi="Calibri" w:cs="Calibri"/>
          <w:b/>
          <w:color w:val="000000"/>
          <w:szCs w:val="24"/>
        </w:rPr>
        <w:t>Reference</w:t>
      </w:r>
      <w:r w:rsidRPr="00F662CF">
        <w:rPr>
          <w:rFonts w:ascii="Calibri" w:hAnsi="Calibri" w:cs="Calibri"/>
          <w:color w:val="000000"/>
          <w:szCs w:val="24"/>
        </w:rPr>
        <w:t>:</w:t>
      </w:r>
    </w:p>
    <w:p w14:paraId="32E32B40" w14:textId="77777777" w:rsidR="00286BDB" w:rsidRPr="00F662CF" w:rsidRDefault="00631CE2" w:rsidP="00D5260D">
      <w:pPr>
        <w:pStyle w:val="BulletIndent1"/>
        <w:numPr>
          <w:ilvl w:val="0"/>
          <w:numId w:val="31"/>
        </w:numPr>
        <w:rPr>
          <w:rFonts w:ascii="Calibri" w:hAnsi="Calibri" w:cs="Calibri"/>
          <w:szCs w:val="24"/>
        </w:rPr>
      </w:pPr>
      <w:r w:rsidRPr="00F662CF">
        <w:rPr>
          <w:rFonts w:ascii="Calibri" w:hAnsi="Calibri" w:cs="Calibri"/>
          <w:color w:val="000000"/>
          <w:szCs w:val="24"/>
        </w:rPr>
        <w:t>Available upon request</w:t>
      </w:r>
    </w:p>
    <w:sectPr w:rsidR="00286BDB" w:rsidRPr="00F662CF">
      <w:pgSz w:w="12240" w:h="15840"/>
      <w:pgMar w:top="1440" w:right="1800" w:bottom="1440" w:left="1800" w:header="720" w:footer="720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C77194" w14:textId="77777777" w:rsidR="00D14C3F" w:rsidRDefault="00D14C3F" w:rsidP="007972AE">
      <w:r>
        <w:separator/>
      </w:r>
    </w:p>
  </w:endnote>
  <w:endnote w:type="continuationSeparator" w:id="0">
    <w:p w14:paraId="1662AD36" w14:textId="77777777" w:rsidR="00D14C3F" w:rsidRDefault="00D14C3F" w:rsidP="00797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211A10" w14:textId="77777777" w:rsidR="00D14C3F" w:rsidRDefault="00D14C3F" w:rsidP="007972AE">
      <w:r>
        <w:separator/>
      </w:r>
    </w:p>
  </w:footnote>
  <w:footnote w:type="continuationSeparator" w:id="0">
    <w:p w14:paraId="4F4FCD49" w14:textId="77777777" w:rsidR="00D14C3F" w:rsidRDefault="00D14C3F" w:rsidP="007972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"/>
        <w:sz w:val="12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pStyle w:val="Achievement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 w:cs="Symbol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Cs w:val="24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pStyle w:val="BulletIndent1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cs="Symbol"/>
      </w:rPr>
    </w:lvl>
  </w:abstractNum>
  <w:abstractNum w:abstractNumId="8">
    <w:nsid w:val="06F750F9"/>
    <w:multiLevelType w:val="hybridMultilevel"/>
    <w:tmpl w:val="406250A2"/>
    <w:lvl w:ilvl="0" w:tplc="7D06D928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81E2721"/>
    <w:multiLevelType w:val="hybridMultilevel"/>
    <w:tmpl w:val="97228FEE"/>
    <w:lvl w:ilvl="0" w:tplc="7D06D928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87F3173"/>
    <w:multiLevelType w:val="hybridMultilevel"/>
    <w:tmpl w:val="5F44088C"/>
    <w:lvl w:ilvl="0" w:tplc="7D06D928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8BC4AC2"/>
    <w:multiLevelType w:val="hybridMultilevel"/>
    <w:tmpl w:val="D8B6665A"/>
    <w:lvl w:ilvl="0" w:tplc="7D06D928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99846A8"/>
    <w:multiLevelType w:val="hybridMultilevel"/>
    <w:tmpl w:val="9C1AFA54"/>
    <w:lvl w:ilvl="0" w:tplc="42B8EA70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0C566B77"/>
    <w:multiLevelType w:val="hybridMultilevel"/>
    <w:tmpl w:val="1C8ECA88"/>
    <w:lvl w:ilvl="0" w:tplc="7D06D928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AAC6E34"/>
    <w:multiLevelType w:val="hybridMultilevel"/>
    <w:tmpl w:val="0BFC09FA"/>
    <w:lvl w:ilvl="0" w:tplc="7D06D928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ADC11A2"/>
    <w:multiLevelType w:val="hybridMultilevel"/>
    <w:tmpl w:val="690C8500"/>
    <w:lvl w:ilvl="0" w:tplc="7D06D928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30773F0"/>
    <w:multiLevelType w:val="hybridMultilevel"/>
    <w:tmpl w:val="36D84956"/>
    <w:lvl w:ilvl="0" w:tplc="7D06D928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82603EA"/>
    <w:multiLevelType w:val="hybridMultilevel"/>
    <w:tmpl w:val="9050C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A35186"/>
    <w:multiLevelType w:val="hybridMultilevel"/>
    <w:tmpl w:val="70862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F82D12"/>
    <w:multiLevelType w:val="hybridMultilevel"/>
    <w:tmpl w:val="99B2E9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E3311E8"/>
    <w:multiLevelType w:val="hybridMultilevel"/>
    <w:tmpl w:val="3C40DDF2"/>
    <w:lvl w:ilvl="0" w:tplc="7D06D928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5C4BB5"/>
    <w:multiLevelType w:val="hybridMultilevel"/>
    <w:tmpl w:val="46767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0F17E1"/>
    <w:multiLevelType w:val="hybridMultilevel"/>
    <w:tmpl w:val="7DD83B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E252506"/>
    <w:multiLevelType w:val="hybridMultilevel"/>
    <w:tmpl w:val="364C821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4">
    <w:nsid w:val="4E3804D5"/>
    <w:multiLevelType w:val="hybridMultilevel"/>
    <w:tmpl w:val="FC422934"/>
    <w:lvl w:ilvl="0" w:tplc="7D06D928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FBF2626"/>
    <w:multiLevelType w:val="hybridMultilevel"/>
    <w:tmpl w:val="7308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6562B5"/>
    <w:multiLevelType w:val="hybridMultilevel"/>
    <w:tmpl w:val="EACC4B9C"/>
    <w:lvl w:ilvl="0" w:tplc="7D06D928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6FE22E5"/>
    <w:multiLevelType w:val="hybridMultilevel"/>
    <w:tmpl w:val="D86A1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B52743"/>
    <w:multiLevelType w:val="hybridMultilevel"/>
    <w:tmpl w:val="8E1AF6C8"/>
    <w:lvl w:ilvl="0" w:tplc="42B8EA70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DA2A90"/>
    <w:multiLevelType w:val="hybridMultilevel"/>
    <w:tmpl w:val="06D8060E"/>
    <w:lvl w:ilvl="0" w:tplc="7D06D928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8C5C81"/>
    <w:multiLevelType w:val="hybridMultilevel"/>
    <w:tmpl w:val="F5A8D078"/>
    <w:lvl w:ilvl="0" w:tplc="7D06D928">
      <w:numFmt w:val="bullet"/>
      <w:lvlText w:val="•"/>
      <w:lvlJc w:val="left"/>
      <w:pPr>
        <w:ind w:left="93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1">
    <w:nsid w:val="7619708B"/>
    <w:multiLevelType w:val="hybridMultilevel"/>
    <w:tmpl w:val="B00657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6490F7B"/>
    <w:multiLevelType w:val="hybridMultilevel"/>
    <w:tmpl w:val="10DE9B78"/>
    <w:lvl w:ilvl="0" w:tplc="7D06D928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9713563"/>
    <w:multiLevelType w:val="hybridMultilevel"/>
    <w:tmpl w:val="C2DAA40E"/>
    <w:lvl w:ilvl="0" w:tplc="7D06D928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23"/>
  </w:num>
  <w:num w:numId="10">
    <w:abstractNumId w:val="18"/>
  </w:num>
  <w:num w:numId="11">
    <w:abstractNumId w:val="21"/>
  </w:num>
  <w:num w:numId="12">
    <w:abstractNumId w:val="27"/>
  </w:num>
  <w:num w:numId="13">
    <w:abstractNumId w:val="17"/>
  </w:num>
  <w:num w:numId="14">
    <w:abstractNumId w:val="25"/>
  </w:num>
  <w:num w:numId="15">
    <w:abstractNumId w:val="25"/>
  </w:num>
  <w:num w:numId="16">
    <w:abstractNumId w:val="31"/>
  </w:num>
  <w:num w:numId="17">
    <w:abstractNumId w:val="10"/>
  </w:num>
  <w:num w:numId="18">
    <w:abstractNumId w:val="20"/>
  </w:num>
  <w:num w:numId="19">
    <w:abstractNumId w:val="24"/>
  </w:num>
  <w:num w:numId="20">
    <w:abstractNumId w:val="8"/>
  </w:num>
  <w:num w:numId="21">
    <w:abstractNumId w:val="33"/>
  </w:num>
  <w:num w:numId="22">
    <w:abstractNumId w:val="14"/>
  </w:num>
  <w:num w:numId="23">
    <w:abstractNumId w:val="15"/>
  </w:num>
  <w:num w:numId="24">
    <w:abstractNumId w:val="32"/>
  </w:num>
  <w:num w:numId="25">
    <w:abstractNumId w:val="29"/>
  </w:num>
  <w:num w:numId="26">
    <w:abstractNumId w:val="26"/>
  </w:num>
  <w:num w:numId="27">
    <w:abstractNumId w:val="13"/>
  </w:num>
  <w:num w:numId="28">
    <w:abstractNumId w:val="16"/>
  </w:num>
  <w:num w:numId="29">
    <w:abstractNumId w:val="30"/>
  </w:num>
  <w:num w:numId="30">
    <w:abstractNumId w:val="9"/>
  </w:num>
  <w:num w:numId="31">
    <w:abstractNumId w:val="11"/>
  </w:num>
  <w:num w:numId="32">
    <w:abstractNumId w:val="19"/>
  </w:num>
  <w:num w:numId="33">
    <w:abstractNumId w:val="22"/>
  </w:num>
  <w:num w:numId="34">
    <w:abstractNumId w:val="28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2MTQyMjE0NjM2MrBQ0lEKTi0uzszPAykwqQUAKRSR8CwAAAA="/>
  </w:docVars>
  <w:rsids>
    <w:rsidRoot w:val="00B4515D"/>
    <w:rsid w:val="00012701"/>
    <w:rsid w:val="0003476B"/>
    <w:rsid w:val="00036F3F"/>
    <w:rsid w:val="000465BE"/>
    <w:rsid w:val="000563A6"/>
    <w:rsid w:val="00057197"/>
    <w:rsid w:val="000C3443"/>
    <w:rsid w:val="000E1EC3"/>
    <w:rsid w:val="000F47CF"/>
    <w:rsid w:val="00110B28"/>
    <w:rsid w:val="00145F1F"/>
    <w:rsid w:val="00146A95"/>
    <w:rsid w:val="00152ED3"/>
    <w:rsid w:val="001961C0"/>
    <w:rsid w:val="001B6725"/>
    <w:rsid w:val="001C6110"/>
    <w:rsid w:val="001F5DD5"/>
    <w:rsid w:val="00214D49"/>
    <w:rsid w:val="00231F57"/>
    <w:rsid w:val="0025019A"/>
    <w:rsid w:val="00254085"/>
    <w:rsid w:val="00257A4C"/>
    <w:rsid w:val="00262F5E"/>
    <w:rsid w:val="00271322"/>
    <w:rsid w:val="00277906"/>
    <w:rsid w:val="00286BDB"/>
    <w:rsid w:val="00295257"/>
    <w:rsid w:val="002A33EE"/>
    <w:rsid w:val="002C57EF"/>
    <w:rsid w:val="003169B6"/>
    <w:rsid w:val="003309B4"/>
    <w:rsid w:val="00385088"/>
    <w:rsid w:val="00386B93"/>
    <w:rsid w:val="003900F4"/>
    <w:rsid w:val="003C1959"/>
    <w:rsid w:val="003D6615"/>
    <w:rsid w:val="003E2B8E"/>
    <w:rsid w:val="003E769A"/>
    <w:rsid w:val="003F706D"/>
    <w:rsid w:val="00423E7B"/>
    <w:rsid w:val="00437F44"/>
    <w:rsid w:val="004621C2"/>
    <w:rsid w:val="004724B5"/>
    <w:rsid w:val="004B08B2"/>
    <w:rsid w:val="004B2927"/>
    <w:rsid w:val="004D7814"/>
    <w:rsid w:val="004E5871"/>
    <w:rsid w:val="005113D6"/>
    <w:rsid w:val="00511B92"/>
    <w:rsid w:val="00531CE5"/>
    <w:rsid w:val="0053248D"/>
    <w:rsid w:val="00551A7A"/>
    <w:rsid w:val="00561D6F"/>
    <w:rsid w:val="00565B71"/>
    <w:rsid w:val="005D6ED6"/>
    <w:rsid w:val="005E7EEE"/>
    <w:rsid w:val="005F7D63"/>
    <w:rsid w:val="00631CE2"/>
    <w:rsid w:val="00646F6B"/>
    <w:rsid w:val="006536FE"/>
    <w:rsid w:val="00681853"/>
    <w:rsid w:val="006C2C44"/>
    <w:rsid w:val="00706BC3"/>
    <w:rsid w:val="007272A5"/>
    <w:rsid w:val="0074158D"/>
    <w:rsid w:val="007460F5"/>
    <w:rsid w:val="00766687"/>
    <w:rsid w:val="0078464D"/>
    <w:rsid w:val="007972AE"/>
    <w:rsid w:val="007B6FA1"/>
    <w:rsid w:val="007F05EC"/>
    <w:rsid w:val="00830E97"/>
    <w:rsid w:val="00883EAE"/>
    <w:rsid w:val="00892182"/>
    <w:rsid w:val="008E739E"/>
    <w:rsid w:val="008F1DB8"/>
    <w:rsid w:val="009159D4"/>
    <w:rsid w:val="00923593"/>
    <w:rsid w:val="00942BAC"/>
    <w:rsid w:val="00950389"/>
    <w:rsid w:val="0095773F"/>
    <w:rsid w:val="0096753F"/>
    <w:rsid w:val="00995FD4"/>
    <w:rsid w:val="009E3035"/>
    <w:rsid w:val="00A30CC0"/>
    <w:rsid w:val="00A36113"/>
    <w:rsid w:val="00A46E4C"/>
    <w:rsid w:val="00A547B3"/>
    <w:rsid w:val="00A5793C"/>
    <w:rsid w:val="00A60078"/>
    <w:rsid w:val="00A73235"/>
    <w:rsid w:val="00A767D3"/>
    <w:rsid w:val="00A9500C"/>
    <w:rsid w:val="00AA4816"/>
    <w:rsid w:val="00B338F3"/>
    <w:rsid w:val="00B4515D"/>
    <w:rsid w:val="00B52D4E"/>
    <w:rsid w:val="00B535C8"/>
    <w:rsid w:val="00B665F9"/>
    <w:rsid w:val="00B74B49"/>
    <w:rsid w:val="00B81E4F"/>
    <w:rsid w:val="00B9450E"/>
    <w:rsid w:val="00BB2C28"/>
    <w:rsid w:val="00BB4EFD"/>
    <w:rsid w:val="00BC1D81"/>
    <w:rsid w:val="00BE53E5"/>
    <w:rsid w:val="00BF609E"/>
    <w:rsid w:val="00C33FEC"/>
    <w:rsid w:val="00C6071E"/>
    <w:rsid w:val="00C64293"/>
    <w:rsid w:val="00C651DB"/>
    <w:rsid w:val="00C70745"/>
    <w:rsid w:val="00C90365"/>
    <w:rsid w:val="00C94930"/>
    <w:rsid w:val="00CA7CA2"/>
    <w:rsid w:val="00CC0DCB"/>
    <w:rsid w:val="00CE670A"/>
    <w:rsid w:val="00D14C3F"/>
    <w:rsid w:val="00D226FD"/>
    <w:rsid w:val="00D5260D"/>
    <w:rsid w:val="00D77FF0"/>
    <w:rsid w:val="00DB2BDD"/>
    <w:rsid w:val="00DF6FB1"/>
    <w:rsid w:val="00E14FDE"/>
    <w:rsid w:val="00E632C5"/>
    <w:rsid w:val="00E772D2"/>
    <w:rsid w:val="00E92F18"/>
    <w:rsid w:val="00EA6CCD"/>
    <w:rsid w:val="00EB43A6"/>
    <w:rsid w:val="00EC1577"/>
    <w:rsid w:val="00EF605E"/>
    <w:rsid w:val="00F01113"/>
    <w:rsid w:val="00F359C1"/>
    <w:rsid w:val="00F42F33"/>
    <w:rsid w:val="00F5211F"/>
    <w:rsid w:val="00F662CF"/>
    <w:rsid w:val="00F84486"/>
    <w:rsid w:val="00F845AA"/>
    <w:rsid w:val="00FD7859"/>
    <w:rsid w:val="00FE7510"/>
    <w:rsid w:val="00FF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8AAB8FC"/>
  <w15:docId w15:val="{99965BA1-8930-4FA1-A4C1-1939B952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B49"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ind w:left="1440" w:hanging="144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sz w:val="12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</w:style>
  <w:style w:type="character" w:customStyle="1" w:styleId="WW8Num7z0">
    <w:name w:val="WW8Num7z0"/>
    <w:rPr>
      <w:rFonts w:ascii="Symbol" w:hAnsi="Symbol" w:cs="Symbol"/>
      <w:szCs w:val="24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0">
    <w:name w:val="WW8Num9z0"/>
    <w:rPr>
      <w:rFonts w:ascii="Symbol" w:hAnsi="Symbol" w:cs="Symbol"/>
      <w:sz w:val="24"/>
      <w:szCs w:val="24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  <w:sz w:val="24"/>
      <w:szCs w:val="24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styleId="Hyperlink">
    <w:name w:val="Hyperlink"/>
    <w:rPr>
      <w:color w:val="0000FF"/>
      <w:u w:val="single"/>
    </w:rPr>
  </w:style>
  <w:style w:type="character" w:customStyle="1" w:styleId="CingularUser">
    <w:name w:val="Cingular User"/>
    <w:rPr>
      <w:rFonts w:ascii="Arial" w:hAnsi="Arial" w:cs="Arial"/>
      <w:color w:val="000080"/>
      <w:sz w:val="20"/>
      <w:szCs w:val="20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odyTextIndent">
    <w:name w:val="Body Text Indent"/>
    <w:basedOn w:val="Normal"/>
    <w:pPr>
      <w:ind w:left="1440" w:hanging="1440"/>
      <w:jc w:val="center"/>
    </w:pPr>
  </w:style>
  <w:style w:type="paragraph" w:styleId="BodyTextIndent2">
    <w:name w:val="Body Text Indent 2"/>
    <w:basedOn w:val="Normal"/>
    <w:pPr>
      <w:ind w:left="1440" w:hanging="270"/>
    </w:pPr>
  </w:style>
  <w:style w:type="paragraph" w:styleId="BodyTextIndent3">
    <w:name w:val="Body Text Indent 3"/>
    <w:basedOn w:val="Normal"/>
    <w:pPr>
      <w:ind w:left="1440" w:hanging="1440"/>
    </w:pPr>
  </w:style>
  <w:style w:type="paragraph" w:styleId="Title">
    <w:name w:val="Title"/>
    <w:basedOn w:val="Normal"/>
    <w:next w:val="Subtitle"/>
    <w:qFormat/>
    <w:pPr>
      <w:jc w:val="center"/>
    </w:pPr>
    <w:rPr>
      <w:b/>
      <w:sz w:val="24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Achievement">
    <w:name w:val="Achievement"/>
    <w:basedOn w:val="BodyText"/>
    <w:pPr>
      <w:numPr>
        <w:numId w:val="4"/>
      </w:numPr>
      <w:spacing w:after="60" w:line="240" w:lineRule="atLeast"/>
      <w:jc w:val="both"/>
    </w:pPr>
    <w:rPr>
      <w:rFonts w:ascii="Garamond" w:hAnsi="Garamond" w:cs="Garamond"/>
      <w:sz w:val="22"/>
    </w:rPr>
  </w:style>
  <w:style w:type="paragraph" w:customStyle="1" w:styleId="BulletIndent1">
    <w:name w:val="Bullet Indent 1"/>
    <w:basedOn w:val="Normal"/>
    <w:pPr>
      <w:numPr>
        <w:numId w:val="8"/>
      </w:numPr>
      <w:tabs>
        <w:tab w:val="left" w:pos="432"/>
      </w:tabs>
    </w:pPr>
    <w:rPr>
      <w:sz w:val="24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972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72AE"/>
    <w:rPr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7972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72AE"/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4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1031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TARIK ISLAM</vt:lpstr>
    </vt:vector>
  </TitlesOfParts>
  <Company/>
  <LinksUpToDate>false</LinksUpToDate>
  <CharactersWithSpaces>6898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TARIK ISLAM</dc:title>
  <dc:creator>ibm</dc:creator>
  <cp:lastModifiedBy>Atul Sharma</cp:lastModifiedBy>
  <cp:revision>4</cp:revision>
  <cp:lastPrinted>2006-01-13T12:00:00Z</cp:lastPrinted>
  <dcterms:created xsi:type="dcterms:W3CDTF">2019-09-12T15:16:00Z</dcterms:created>
  <dcterms:modified xsi:type="dcterms:W3CDTF">2019-09-12T15:17:00Z</dcterms:modified>
</cp:coreProperties>
</file>