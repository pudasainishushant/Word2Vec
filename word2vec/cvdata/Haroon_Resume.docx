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49" w:rsidRPr="00405173" w:rsidRDefault="00B92149" w:rsidP="00600375">
      <w:pPr>
        <w:pBdr>
          <w:bottom w:val="single" w:sz="4" w:space="1" w:color="auto"/>
        </w:pBdr>
        <w:jc w:val="center"/>
        <w:rPr>
          <w:rFonts w:cs="Times New Roman"/>
          <w:b/>
          <w:color w:val="000000" w:themeColor="text1"/>
          <w:sz w:val="20"/>
          <w:szCs w:val="20"/>
        </w:rPr>
      </w:pPr>
      <w:proofErr w:type="spellStart"/>
      <w:r w:rsidRPr="00405173">
        <w:rPr>
          <w:rFonts w:cs="Times New Roman"/>
          <w:b/>
          <w:color w:val="000000" w:themeColor="text1"/>
          <w:sz w:val="20"/>
          <w:szCs w:val="20"/>
        </w:rPr>
        <w:t>Haroon</w:t>
      </w:r>
      <w:proofErr w:type="spellEnd"/>
      <w:r w:rsidRPr="00405173">
        <w:rPr>
          <w:rFonts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405173">
        <w:rPr>
          <w:rFonts w:cs="Times New Roman"/>
          <w:b/>
          <w:color w:val="000000" w:themeColor="text1"/>
          <w:sz w:val="20"/>
          <w:szCs w:val="20"/>
        </w:rPr>
        <w:t>Hussaini</w:t>
      </w:r>
      <w:proofErr w:type="spellEnd"/>
    </w:p>
    <w:p w:rsidR="00B92149" w:rsidRPr="00405173" w:rsidRDefault="00600375" w:rsidP="00600375">
      <w:pPr>
        <w:pBdr>
          <w:bottom w:val="single" w:sz="4" w:space="1" w:color="auto"/>
        </w:pBdr>
        <w:jc w:val="center"/>
        <w:rPr>
          <w:rFonts w:cs="Times New Roman"/>
          <w:color w:val="000000" w:themeColor="text1"/>
          <w:sz w:val="20"/>
          <w:szCs w:val="20"/>
        </w:rPr>
      </w:pPr>
      <w:r w:rsidRPr="00405173">
        <w:rPr>
          <w:color w:val="000000" w:themeColor="text1"/>
          <w:sz w:val="20"/>
          <w:szCs w:val="20"/>
        </w:rPr>
        <w:t>Sr. Full Stack Java Developer</w:t>
      </w:r>
    </w:p>
    <w:p w:rsidR="00F72F46" w:rsidRPr="00405173" w:rsidRDefault="00F72F46" w:rsidP="00600375">
      <w:pPr>
        <w:pStyle w:val="NormalWeb"/>
        <w:spacing w:before="0" w:after="0"/>
        <w:ind w:left="0" w:right="0"/>
        <w:rPr>
          <w:rFonts w:asciiTheme="minorHAnsi" w:hAnsiTheme="minorHAnsi" w:cs="Times New Roman"/>
          <w:color w:val="000000" w:themeColor="text1"/>
          <w:sz w:val="20"/>
          <w:szCs w:val="20"/>
        </w:rPr>
      </w:pPr>
      <w:r w:rsidRPr="00405173">
        <w:rPr>
          <w:rFonts w:asciiTheme="minorHAnsi" w:hAnsiTheme="minorHAnsi" w:cs="Times New Roman"/>
          <w:b/>
          <w:color w:val="000000" w:themeColor="text1"/>
          <w:sz w:val="20"/>
          <w:szCs w:val="20"/>
        </w:rPr>
        <w:t>SUMMARY:</w:t>
      </w:r>
    </w:p>
    <w:p w:rsidR="00907330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Accomplished IT Professional with </w:t>
      </w:r>
      <w:r w:rsidR="00572476" w:rsidRPr="00405173">
        <w:rPr>
          <w:rFonts w:asciiTheme="minorHAnsi" w:hAnsiTheme="minorHAnsi"/>
          <w:color w:val="000000" w:themeColor="text1"/>
          <w:sz w:val="20"/>
          <w:szCs w:val="20"/>
        </w:rPr>
        <w:t>9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years of exper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tise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in design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&amp;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development of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enterprise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distributed web applications using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Java, J2EE, Struts, JPA, Hibernate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and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gramStart"/>
      <w:r w:rsidR="0060701A" w:rsidRPr="00405173">
        <w:rPr>
          <w:rFonts w:asciiTheme="minorHAnsi" w:hAnsiTheme="minorHAnsi"/>
          <w:b/>
          <w:color w:val="000000" w:themeColor="text1"/>
          <w:sz w:val="20"/>
          <w:szCs w:val="20"/>
        </w:rPr>
        <w:t>S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pring</w:t>
      </w:r>
      <w:proofErr w:type="gramEnd"/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.</w:t>
      </w:r>
    </w:p>
    <w:p w:rsidR="00907330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Thorough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in Full SDLC cycle 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such as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architecture, analysis, design, development, testing, Implementation, deployment, Enhancements, and production support using Agile and Waterfall Methodologies.</w:t>
      </w:r>
    </w:p>
    <w:p w:rsidR="00907330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Proficient in </w:t>
      </w:r>
      <w:proofErr w:type="spellStart"/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Behavior</w:t>
      </w:r>
      <w:proofErr w:type="spellEnd"/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driven development (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BDD)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and Test-driven development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(TDD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) approach using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SCRUM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framework under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Agile Methodology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:rsidR="00907330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Highly skilled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in implementing applications with Model-View-Controller(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MVC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) pattern and implementing various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Java/J2EE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design patterns including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Singleton, Factory, MVC, Front Controller, DAO,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Data Transfer Object and Session Facade.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Good knowledge on Object Oriented Analysis, Design and Object </w:t>
      </w:r>
      <w:proofErr w:type="spellStart"/>
      <w:r w:rsidRPr="00405173">
        <w:rPr>
          <w:rFonts w:asciiTheme="minorHAnsi" w:hAnsiTheme="minorHAnsi"/>
          <w:color w:val="000000" w:themeColor="text1"/>
          <w:sz w:val="20"/>
          <w:szCs w:val="20"/>
        </w:rPr>
        <w:t>modeling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using UML like Class diagrams, Use cases, Sequence and Test Cases. 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Experience in developing the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User Interface (UI)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Applications and professional web applications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HTML 4.0/5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CSS2/CSS3, JavaScript, Angular JS</w:t>
      </w:r>
      <w:r w:rsidR="00B92149" w:rsidRPr="00405173">
        <w:rPr>
          <w:rFonts w:asciiTheme="minorHAnsi" w:hAnsiTheme="minorHAnsi"/>
          <w:b/>
          <w:color w:val="000000" w:themeColor="text1"/>
          <w:sz w:val="20"/>
          <w:szCs w:val="20"/>
        </w:rPr>
        <w:t>,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React JS, Node JS, </w:t>
      </w:r>
      <w:proofErr w:type="spellStart"/>
      <w:proofErr w:type="gramStart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jQuery</w:t>
      </w:r>
      <w:proofErr w:type="spellEnd"/>
      <w:proofErr w:type="gramEnd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, AJAX, JSON, XHTML, XML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Bootstrap.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Proficient in Core Java concepts like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Multi-threading, Collections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Exception Handling concepts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Good experience in spring modules like </w:t>
      </w:r>
      <w:r w:rsidR="00A6002E" w:rsidRPr="00405173">
        <w:rPr>
          <w:rFonts w:asciiTheme="minorHAnsi" w:hAnsiTheme="minorHAnsi"/>
          <w:b/>
          <w:color w:val="000000" w:themeColor="text1"/>
          <w:sz w:val="20"/>
          <w:szCs w:val="20"/>
        </w:rPr>
        <w:t>Core, AOP, Spring S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ecurity, Spring Boot and Spring MVC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Extensive experience in developing scalable reliable and efficient enterprise applications using in JAVA/J2EE Technologies which includes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Servlets, JSPs, Struts, Spring, Hibernate, Java Beans, JDBC, JPA, JNDI, EJBs, JMS, SQL, PLSQL. </w:t>
      </w:r>
    </w:p>
    <w:p w:rsidR="00A6002E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>Proficient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in Web services applications both producing and consuming REST (Rest Easy, Jersey) API.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Strong understanding of </w:t>
      </w:r>
      <w:r w:rsidR="00A6002E" w:rsidRPr="00405173">
        <w:rPr>
          <w:rFonts w:asciiTheme="minorHAnsi" w:hAnsiTheme="minorHAnsi"/>
          <w:b/>
          <w:color w:val="000000" w:themeColor="text1"/>
          <w:sz w:val="20"/>
          <w:szCs w:val="20"/>
        </w:rPr>
        <w:t>REST (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JAX-</w:t>
      </w:r>
      <w:bookmarkStart w:id="0" w:name="_GoBack"/>
      <w:bookmarkEnd w:id="0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RS), SOAP (JAX-WS) based web services and WSDL, UDDI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Good knowledge on messaging services like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JMS Queue, Active MQ, Rabbit MQ, Kafka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which are used to establish the connections between the applications.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Experience in </w:t>
      </w:r>
      <w:r w:rsidRPr="00405173">
        <w:rPr>
          <w:rStyle w:val="Strong"/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UI-UX </w:t>
      </w:r>
      <w:proofErr w:type="spellStart"/>
      <w:r w:rsidRPr="00405173">
        <w:rPr>
          <w:rStyle w:val="Strong"/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desig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n with the proven know-how to combine creative and usability viewpoints resulting in world-class Web and mobile applications</w:t>
      </w:r>
    </w:p>
    <w:p w:rsidR="00907330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Skilled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in using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MVC, SOA architecture and Micro services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for implementing the client server business applications. 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Deep understanding of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Micro servic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>es architecture, including professional experience in the design, build, and operations of micro services in a production environment.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Good Knowledge on working of various components of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Splunk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and installing, organizing and managing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Splunk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Clusters. 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Extensive experience in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Amazon Web Services (R53, Amazon EC2, Amazon S3, Amazon Simple DB, Amazon SQS, Amazon Cloud, Amazon RDS and Amazon EBS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). </w:t>
      </w:r>
    </w:p>
    <w:p w:rsidR="00A90DCD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Excellent 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</w:rPr>
        <w:t>analytical &amp; i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>nterpersonal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skills, Self-starter, Detail 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</w:rPr>
        <w:t>&amp; r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>esearc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</w:rPr>
        <w:t>h Oriented and Customer Focused.</w:t>
      </w:r>
    </w:p>
    <w:p w:rsidR="00F72F46" w:rsidRPr="00405173" w:rsidRDefault="00F72F46" w:rsidP="00600375">
      <w:pPr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  <w:u w:val="single"/>
        </w:rPr>
        <w:t>TECHNICAL COMPETENCIES: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Java/J2EE Technologies</w:t>
      </w:r>
      <w:r w:rsidRPr="00405173">
        <w:rPr>
          <w:rFonts w:cs="Times New Roman"/>
          <w:color w:val="000000" w:themeColor="text1"/>
          <w:sz w:val="20"/>
          <w:szCs w:val="20"/>
        </w:rPr>
        <w:tab/>
        <w:t xml:space="preserve">Java (1.8), JSP2.1/2.0/1.2, Servlets 2.x/3.x, JavaBeans, SOA, JMS2.0, and DOM Parsers, </w:t>
      </w:r>
      <w:r w:rsidR="00983F4E" w:rsidRPr="00405173">
        <w:rPr>
          <w:rFonts w:cs="Times New Roman"/>
          <w:color w:val="000000" w:themeColor="text1"/>
          <w:sz w:val="20"/>
          <w:szCs w:val="20"/>
        </w:rPr>
        <w:t>AJAX, XML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Frameworks</w:t>
      </w:r>
      <w:r w:rsidRPr="00405173">
        <w:rPr>
          <w:rFonts w:cs="Times New Roman"/>
          <w:b/>
          <w:color w:val="000000" w:themeColor="text1"/>
          <w:sz w:val="20"/>
          <w:szCs w:val="20"/>
        </w:rPr>
        <w:tab/>
      </w:r>
      <w:r w:rsidRPr="00405173">
        <w:rPr>
          <w:rFonts w:cs="Times New Roman"/>
          <w:color w:val="000000" w:themeColor="text1"/>
          <w:sz w:val="20"/>
          <w:szCs w:val="20"/>
        </w:rPr>
        <w:t xml:space="preserve">Struts, Spring, Hibernate, Spring MVC, Bootstrap, </w:t>
      </w:r>
      <w:proofErr w:type="spellStart"/>
      <w:r w:rsidR="00A6002E" w:rsidRPr="00405173">
        <w:rPr>
          <w:rFonts w:cs="Times New Roman"/>
          <w:color w:val="000000" w:themeColor="text1"/>
          <w:sz w:val="20"/>
          <w:szCs w:val="20"/>
        </w:rPr>
        <w:t>SpringBoot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>, Spring Security, JSF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Web Technologies</w:t>
      </w:r>
      <w:r w:rsidRPr="00405173">
        <w:rPr>
          <w:rFonts w:cs="Times New Roman"/>
          <w:color w:val="000000" w:themeColor="text1"/>
          <w:sz w:val="20"/>
          <w:szCs w:val="20"/>
        </w:rPr>
        <w:tab/>
        <w:t xml:space="preserve">HTML5, CSS3, LESS, SASS, Bootstrap-3, JSON, SEO, Typescript, ES-5,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jQuer</w:t>
      </w:r>
      <w:r w:rsidR="00983F4E" w:rsidRPr="00405173">
        <w:rPr>
          <w:rFonts w:cs="Times New Roman"/>
          <w:color w:val="000000" w:themeColor="text1"/>
          <w:sz w:val="20"/>
          <w:szCs w:val="20"/>
        </w:rPr>
        <w:t>y</w:t>
      </w:r>
      <w:proofErr w:type="spellEnd"/>
      <w:r w:rsidR="00983F4E" w:rsidRPr="00405173">
        <w:rPr>
          <w:rFonts w:cs="Times New Roman"/>
          <w:color w:val="000000" w:themeColor="text1"/>
          <w:sz w:val="20"/>
          <w:szCs w:val="20"/>
        </w:rPr>
        <w:t>, Angular.JS, React.JS, Node.JS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Web Services</w:t>
      </w:r>
      <w:r w:rsidRPr="00405173">
        <w:rPr>
          <w:rFonts w:cs="Times New Roman"/>
          <w:color w:val="000000" w:themeColor="text1"/>
          <w:sz w:val="20"/>
          <w:szCs w:val="20"/>
        </w:rPr>
        <w:tab/>
        <w:t>SOAP</w:t>
      </w:r>
      <w:r w:rsidR="00A6002E" w:rsidRPr="00405173">
        <w:rPr>
          <w:rFonts w:cs="Times New Roman"/>
          <w:color w:val="000000" w:themeColor="text1"/>
          <w:sz w:val="20"/>
          <w:szCs w:val="20"/>
        </w:rPr>
        <w:t>, WSDL</w:t>
      </w:r>
      <w:r w:rsidRPr="00405173">
        <w:rPr>
          <w:rFonts w:cs="Times New Roman"/>
          <w:color w:val="000000" w:themeColor="text1"/>
          <w:sz w:val="20"/>
          <w:szCs w:val="20"/>
        </w:rPr>
        <w:t>, JAX-RS, JAX-WS, UDDI, Restf</w:t>
      </w:r>
      <w:r w:rsidR="00983F4E" w:rsidRPr="00405173">
        <w:rPr>
          <w:rFonts w:cs="Times New Roman"/>
          <w:color w:val="000000" w:themeColor="text1"/>
          <w:sz w:val="20"/>
          <w:szCs w:val="20"/>
        </w:rPr>
        <w:t>ul API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Application/Web Servers</w:t>
      </w:r>
      <w:r w:rsidRPr="00405173">
        <w:rPr>
          <w:rFonts w:cs="Times New Roman"/>
          <w:color w:val="000000" w:themeColor="text1"/>
          <w:sz w:val="20"/>
          <w:szCs w:val="20"/>
        </w:rPr>
        <w:tab/>
        <w:t xml:space="preserve">Apache Tomcat 5.x/6.x/7.x, JBOSS 4.x/3.x, IBM </w:t>
      </w:r>
      <w:r w:rsidR="00983F4E" w:rsidRPr="00405173">
        <w:rPr>
          <w:rFonts w:cs="Times New Roman"/>
          <w:color w:val="000000" w:themeColor="text1"/>
          <w:sz w:val="20"/>
          <w:szCs w:val="20"/>
        </w:rPr>
        <w:t xml:space="preserve">Web Sphere 5.x/6.x, Web Logic </w:t>
      </w:r>
      <w:r w:rsidRPr="00405173">
        <w:rPr>
          <w:rFonts w:cs="Times New Roman"/>
          <w:color w:val="000000" w:themeColor="text1"/>
          <w:sz w:val="20"/>
          <w:szCs w:val="20"/>
        </w:rPr>
        <w:t>9.1</w:t>
      </w:r>
      <w:r w:rsidR="00983F4E" w:rsidRPr="00405173">
        <w:rPr>
          <w:rFonts w:cs="Times New Roman"/>
          <w:color w:val="000000" w:themeColor="text1"/>
          <w:sz w:val="20"/>
          <w:szCs w:val="20"/>
        </w:rPr>
        <w:t>-</w:t>
      </w:r>
      <w:r w:rsidRPr="00405173">
        <w:rPr>
          <w:rFonts w:cs="Times New Roman"/>
          <w:color w:val="000000" w:themeColor="text1"/>
          <w:sz w:val="20"/>
          <w:szCs w:val="20"/>
        </w:rPr>
        <w:t>11g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Databases</w:t>
      </w:r>
      <w:r w:rsidRPr="00405173">
        <w:rPr>
          <w:rFonts w:cs="Times New Roman"/>
          <w:color w:val="000000" w:themeColor="text1"/>
          <w:sz w:val="20"/>
          <w:szCs w:val="20"/>
        </w:rPr>
        <w:tab/>
        <w:t>Oracle 9i/10g/11g, MySQL, Microsoft SQL server2008</w:t>
      </w:r>
      <w:r w:rsidR="00A6002E" w:rsidRPr="00405173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="00A6002E" w:rsidRPr="00405173">
        <w:rPr>
          <w:rFonts w:cs="Times New Roman"/>
          <w:color w:val="000000" w:themeColor="text1"/>
          <w:sz w:val="20"/>
          <w:szCs w:val="20"/>
        </w:rPr>
        <w:t>MongoDB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, Cassandra,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CouchDB</w:t>
      </w:r>
      <w:proofErr w:type="spellEnd"/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Build Tools&amp; Test tools</w:t>
      </w:r>
      <w:r w:rsidRPr="00405173">
        <w:rPr>
          <w:rFonts w:cs="Times New Roman"/>
          <w:color w:val="000000" w:themeColor="text1"/>
          <w:sz w:val="20"/>
          <w:szCs w:val="20"/>
        </w:rPr>
        <w:tab/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Gradle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 3.4.1, Maven 3.3.9, Jenkins 2.x, Ant 1.10, Gulp, Grunt,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Docker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Splunk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>,</w:t>
      </w:r>
      <w:r w:rsidR="00983F4E" w:rsidRPr="00405173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Junit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, Soap UI,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PostMan</w:t>
      </w:r>
      <w:proofErr w:type="spellEnd"/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IDE’s</w:t>
      </w:r>
      <w:r w:rsidRPr="00405173">
        <w:rPr>
          <w:rFonts w:cs="Times New Roman"/>
          <w:b/>
          <w:color w:val="000000" w:themeColor="text1"/>
          <w:sz w:val="20"/>
          <w:szCs w:val="20"/>
        </w:rPr>
        <w:tab/>
      </w:r>
      <w:r w:rsidRPr="00405173">
        <w:rPr>
          <w:rFonts w:cs="Times New Roman"/>
          <w:color w:val="000000" w:themeColor="text1"/>
          <w:sz w:val="20"/>
          <w:szCs w:val="20"/>
        </w:rPr>
        <w:t xml:space="preserve">Eclipse,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NetBeans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MyEclipse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, STS, </w:t>
      </w:r>
      <w:proofErr w:type="spellStart"/>
      <w:r w:rsidR="00A6002E" w:rsidRPr="00405173">
        <w:rPr>
          <w:rFonts w:cs="Times New Roman"/>
          <w:color w:val="000000" w:themeColor="text1"/>
          <w:sz w:val="20"/>
          <w:szCs w:val="20"/>
        </w:rPr>
        <w:t>WebStorm</w:t>
      </w:r>
      <w:proofErr w:type="spellEnd"/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Version &amp; Source Control</w:t>
      </w:r>
      <w:r w:rsidRPr="00405173">
        <w:rPr>
          <w:rFonts w:cs="Times New Roman"/>
          <w:b/>
          <w:color w:val="000000" w:themeColor="text1"/>
          <w:sz w:val="20"/>
          <w:szCs w:val="20"/>
        </w:rPr>
        <w:tab/>
      </w:r>
      <w:r w:rsidRPr="00405173">
        <w:rPr>
          <w:rFonts w:cs="Times New Roman"/>
          <w:color w:val="000000" w:themeColor="text1"/>
          <w:sz w:val="20"/>
          <w:szCs w:val="20"/>
        </w:rPr>
        <w:t>CVS, SVN, GIT, GITHUB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Project M</w:t>
      </w:r>
      <w:r w:rsidR="00983F4E" w:rsidRPr="00405173">
        <w:rPr>
          <w:rFonts w:cs="Times New Roman"/>
          <w:b/>
          <w:color w:val="000000" w:themeColor="text1"/>
          <w:sz w:val="20"/>
          <w:szCs w:val="20"/>
        </w:rPr>
        <w:t xml:space="preserve">gmt. </w:t>
      </w:r>
      <w:r w:rsidRPr="00405173">
        <w:rPr>
          <w:rFonts w:cs="Times New Roman"/>
          <w:b/>
          <w:color w:val="000000" w:themeColor="text1"/>
          <w:sz w:val="20"/>
          <w:szCs w:val="20"/>
        </w:rPr>
        <w:t>Tool</w:t>
      </w:r>
      <w:r w:rsidRPr="00405173">
        <w:rPr>
          <w:rFonts w:cs="Times New Roman"/>
          <w:color w:val="000000" w:themeColor="text1"/>
          <w:sz w:val="20"/>
          <w:szCs w:val="20"/>
        </w:rPr>
        <w:tab/>
        <w:t xml:space="preserve">Rally and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Jira</w:t>
      </w:r>
      <w:proofErr w:type="spellEnd"/>
    </w:p>
    <w:p w:rsidR="00983F4E" w:rsidRPr="00405173" w:rsidRDefault="00983F4E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Software Methodologies</w:t>
      </w:r>
      <w:r w:rsidRPr="00405173">
        <w:rPr>
          <w:rFonts w:cs="Times New Roman"/>
          <w:color w:val="000000" w:themeColor="text1"/>
          <w:sz w:val="20"/>
          <w:szCs w:val="20"/>
        </w:rPr>
        <w:tab/>
        <w:t>Agile, BDD, TDD, Waterfall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Operating Systems</w:t>
      </w:r>
      <w:r w:rsidRPr="00405173">
        <w:rPr>
          <w:rFonts w:cs="Times New Roman"/>
          <w:color w:val="000000" w:themeColor="text1"/>
          <w:sz w:val="20"/>
          <w:szCs w:val="20"/>
        </w:rPr>
        <w:tab/>
        <w:t>UNIX, LINUX, WINDOWS 10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Cloud technologies</w:t>
      </w:r>
      <w:r w:rsidRPr="00405173">
        <w:rPr>
          <w:rFonts w:cs="Times New Roman"/>
          <w:color w:val="000000" w:themeColor="text1"/>
          <w:sz w:val="20"/>
          <w:szCs w:val="20"/>
        </w:rPr>
        <w:tab/>
        <w:t>EC2, S3, RDS, EBS, ELB</w:t>
      </w:r>
    </w:p>
    <w:p w:rsidR="00EF5E27" w:rsidRPr="00405173" w:rsidRDefault="00EF5E27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</w:p>
    <w:p w:rsidR="00F72F46" w:rsidRPr="00405173" w:rsidRDefault="00F72F46" w:rsidP="00600375">
      <w:pPr>
        <w:rPr>
          <w:rFonts w:cs="Times New Roman"/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  <w:u w:val="single"/>
        </w:rPr>
        <w:t>PROFESSIONAL EXPERIENCE:</w:t>
      </w:r>
    </w:p>
    <w:p w:rsidR="0075420A" w:rsidRPr="00405173" w:rsidRDefault="0075420A" w:rsidP="00600375">
      <w:pPr>
        <w:pStyle w:val="NoSpacing"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Client:</w:t>
      </w:r>
      <w:r w:rsidR="00B92149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City National Bank, Los Angeles, CA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  <w:t xml:space="preserve">        </w:t>
      </w:r>
      <w:r w:rsidR="007151DE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="0022462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  A</w:t>
      </w:r>
      <w:r w:rsidR="007151DE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ug 2018 to Till Date</w:t>
      </w:r>
    </w:p>
    <w:p w:rsidR="0075420A" w:rsidRPr="00405173" w:rsidRDefault="00A94F2C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Role: </w:t>
      </w:r>
      <w:r w:rsidR="0075420A" w:rsidRPr="00405173">
        <w:rPr>
          <w:rFonts w:asciiTheme="minorHAnsi" w:hAnsiTheme="minorHAnsi"/>
          <w:b/>
          <w:color w:val="000000" w:themeColor="text1"/>
          <w:sz w:val="20"/>
          <w:szCs w:val="20"/>
        </w:rPr>
        <w:t>Sr. Full Stack Java Developer</w:t>
      </w:r>
    </w:p>
    <w:p w:rsidR="0075420A" w:rsidRPr="00405173" w:rsidRDefault="0075420A" w:rsidP="00600375">
      <w:pPr>
        <w:rPr>
          <w:rFonts w:cs="Times New Roman"/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Roles &amp; Responsibilities: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J2EE patterns such as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Controller, Singleton, factory, façade, Value Object. Spring MVC architecture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is used in this application.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lastRenderedPageBreak/>
        <w:t xml:space="preserve">Used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AngularJS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Node.JS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to structure JavaScript code in an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(Model, View, and Controller), Used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AngularJS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, to build a single-page application.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Worked on creating log-in authentication modules using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AngularJS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and JavaScript.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Designed and developed the UI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HTML5, CSS3, JavaScript and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AngularJS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Involved in development of User Interface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HTML/HTML5, CSS/CSS3, JavaScript, and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jQuery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, AJAX, JSON, React JS and Angular.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Extensively used Angular UI (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 Bootstrap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) for </w:t>
      </w:r>
      <w:proofErr w:type="spellStart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ng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-grid, and UI components.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Web designing &amp; development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HTML5, CSS3, JavaScript,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ReactJS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and Ajax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Celery with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RabbitMQ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, MySQL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, and Flask to create a distributed worker framework.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Built Web pages those are more user-interactive using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JQuery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plugins for Drag and Drop,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JQ-Validator, AutoComplete, AJAX, JSON, Angular JS, and Node.JS.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CORE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HTML5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tag libraries for expressing Java Server Faces within a view template.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Developed UI modifications for this portal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XSLT, DHTML, XML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JavaScript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J-Query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Bootstrap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for responsive design which allows users to access it from any device.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Developed Micro Service to provide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Restful API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utilizing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Spring Boot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with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Spring 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Implemented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Micro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based Cloud Architecture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Spring Boot.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Wrote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AngularJS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to consume Restful web service to load data.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Developed adapters to retrieve data from cloud application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REST Web Services, SOAP Web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security protocols WS Security,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OAuth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2.0.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Worked with </w:t>
      </w:r>
      <w:proofErr w:type="spellStart"/>
      <w:r w:rsidRPr="00405173">
        <w:rPr>
          <w:rStyle w:val="Strong"/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NoSQL</w:t>
      </w:r>
      <w:proofErr w:type="spellEnd"/>
      <w:r w:rsidRPr="00405173">
        <w:rPr>
          <w:rStyle w:val="Strong"/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Cassandra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 to store, retrieve, and update and manage all the details for Ethernet provisioning and customer order tracking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Continuous integration and continuous delivery with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Jenkins.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Building pipeline, test jobs and deploying.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Involved in making enhancements to a standalone application and deploy in production.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Deploying the applications in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AWS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as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EC2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instances and create snapshots for the data that have to be stored in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AWS S3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Build servers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AWS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: Importing volumes, launching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EC2,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creating security groups, auto-scaling, load balancers,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Route 53, SES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SNS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in the defined virtual private connection.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Hibernate 3.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0 tool to deal with database.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Hibernate extensively to have Database access mechanism with complex queries through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Hibernate Quer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y, Criteria interfaces.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Created Tables, Stored Procedures, User Defined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Functions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Views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Triggers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for different data operation on the database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SQL server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 xml:space="preserve">Environment: </w:t>
      </w:r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Java, JSP, Angular JS, React JS, EJB Servlets 2.3, JMS1.0, Log4j, JavaScript, Node.JS, React JS, AWS Cloud Watch, EC2, Cucumber and Selenium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WebDriver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AJAX,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WebLogic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server8.1, Hibernate2.0, Spring1.0, React JS,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Scala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MySQL, XML, JavaScript, PL/SQL, CVS, HTML, Web Services,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JUnit</w:t>
      </w:r>
      <w:proofErr w:type="spellEnd"/>
    </w:p>
    <w:p w:rsidR="0075420A" w:rsidRPr="00405173" w:rsidRDefault="0075420A" w:rsidP="00600375">
      <w:pPr>
        <w:rPr>
          <w:rFonts w:cs="Times New Roman"/>
          <w:b/>
          <w:color w:val="000000" w:themeColor="text1"/>
          <w:sz w:val="20"/>
          <w:szCs w:val="20"/>
        </w:rPr>
      </w:pPr>
    </w:p>
    <w:p w:rsidR="00983F4E" w:rsidRPr="00405173" w:rsidRDefault="00FC1866" w:rsidP="00600375">
      <w:pPr>
        <w:pStyle w:val="NoSpacing"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bCs/>
          <w:color w:val="000000" w:themeColor="text1"/>
          <w:sz w:val="20"/>
          <w:szCs w:val="20"/>
          <w:highlight w:val="lightGray"/>
        </w:rPr>
        <w:t>Client:</w:t>
      </w:r>
      <w:r w:rsidR="00F72F46" w:rsidRPr="00405173">
        <w:rPr>
          <w:rFonts w:asciiTheme="minorHAnsi" w:hAnsiTheme="minorHAnsi"/>
          <w:b/>
          <w:bCs/>
          <w:color w:val="000000" w:themeColor="text1"/>
          <w:sz w:val="20"/>
          <w:szCs w:val="20"/>
          <w:highlight w:val="lightGray"/>
        </w:rPr>
        <w:t xml:space="preserve"> Banner Health, Phoenix, AZ</w:t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highlight w:val="lightGray"/>
        </w:rPr>
        <w:tab/>
      </w:r>
      <w:r w:rsidR="00EF5E27" w:rsidRPr="00405173">
        <w:rPr>
          <w:rFonts w:asciiTheme="minorHAnsi" w:hAnsiTheme="minorHAnsi"/>
          <w:color w:val="000000" w:themeColor="text1"/>
          <w:sz w:val="20"/>
          <w:szCs w:val="20"/>
          <w:highlight w:val="lightGray"/>
        </w:rPr>
        <w:t xml:space="preserve">           </w:t>
      </w:r>
      <w:r w:rsidR="00F72F46" w:rsidRPr="00405173">
        <w:rPr>
          <w:rFonts w:asciiTheme="minorHAnsi" w:hAnsiTheme="minorHAnsi"/>
          <w:color w:val="000000" w:themeColor="text1"/>
          <w:sz w:val="20"/>
          <w:szCs w:val="20"/>
          <w:highlight w:val="lightGray"/>
        </w:rPr>
        <w:t xml:space="preserve">   </w:t>
      </w:r>
      <w:r w:rsidR="00F72F46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Jan 2017</w:t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="00F72F46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– July 2018</w:t>
      </w:r>
    </w:p>
    <w:p w:rsidR="002E65BE" w:rsidRPr="00405173" w:rsidRDefault="00FC1866" w:rsidP="00600375">
      <w:pPr>
        <w:rPr>
          <w:rFonts w:cs="Times New Roman"/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bCs/>
          <w:color w:val="000000" w:themeColor="text1"/>
          <w:sz w:val="20"/>
          <w:szCs w:val="20"/>
        </w:rPr>
        <w:t>Role:</w:t>
      </w:r>
      <w:r w:rsidR="00A94F2C" w:rsidRPr="00405173">
        <w:rPr>
          <w:rFonts w:cs="Times New Roman"/>
          <w:b/>
          <w:bCs/>
          <w:color w:val="000000" w:themeColor="text1"/>
          <w:sz w:val="20"/>
          <w:szCs w:val="20"/>
        </w:rPr>
        <w:t xml:space="preserve"> </w:t>
      </w:r>
      <w:r w:rsidR="000F301C" w:rsidRPr="00405173">
        <w:rPr>
          <w:rFonts w:cs="Times New Roman"/>
          <w:b/>
          <w:color w:val="000000" w:themeColor="text1"/>
          <w:sz w:val="20"/>
          <w:szCs w:val="20"/>
        </w:rPr>
        <w:t>Full Stack Java Developer</w:t>
      </w:r>
    </w:p>
    <w:p w:rsidR="0075420A" w:rsidRPr="00405173" w:rsidRDefault="0075420A" w:rsidP="00600375">
      <w:pPr>
        <w:rPr>
          <w:rFonts w:cs="Times New Roman"/>
          <w:b/>
          <w:color w:val="000000" w:themeColor="text1"/>
          <w:sz w:val="20"/>
          <w:szCs w:val="20"/>
        </w:rPr>
      </w:pPr>
    </w:p>
    <w:p w:rsidR="0075420A" w:rsidRPr="00405173" w:rsidRDefault="00403EBB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Roles &amp; Responsibilities:</w:t>
      </w:r>
    </w:p>
    <w:p w:rsidR="00983F4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Technical design, review and imp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lementation across the project.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Developed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UML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diagrams like Use case, class and sequence diagrams.</w:t>
      </w:r>
    </w:p>
    <w:p w:rsidR="00983F4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proofErr w:type="gramStart"/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pring</w:t>
      </w:r>
      <w:proofErr w:type="gram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framework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J2EE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components, Utilized Spring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MVC, IOC, AOP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 xml:space="preserve">DAO 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modules.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Developed controller classes, backend processes,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complex services and database interaction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Extensively involved in the integration of the Front End web interface with the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 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 xml:space="preserve">Angular JS, JSP, HTML, CSS and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JQuery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Involved in developing Web interface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JSP, JSP Standard Tag Libraries (JSTL)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using spring Framework.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Implemented and developed the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Architectural Pattern using Struts Framework including J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SP, Servlets, EJB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, Form Bean and Action classes.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Developed pages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Angular.JS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directives, expressions, routing capabilities for bookmarking, filters, validations and Angular UI components such as grid, buttons, carousels, date pickers, modal dialogs and other input components.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Developed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JMS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message listeners using Spring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JMS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Template to consume messages from queue.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Involved in coding, maintaining, and administering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EJB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s,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Servlet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s,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JSP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components to be deployed on a </w:t>
      </w:r>
      <w:proofErr w:type="spellStart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WebLogic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application server.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Developed a cross-device/cross browser web application utilizing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 JS, JavaScript API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in conjunction with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Bootstrap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983F4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Designed and developed User interface screens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 JS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2E65BE" w:rsidRPr="00405173" w:rsidRDefault="00983F4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F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ollowed Agile Scrum for application development.</w:t>
      </w:r>
    </w:p>
    <w:p w:rsidR="00983F4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lastRenderedPageBreak/>
        <w:t xml:space="preserve">Designed, developed and integrated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 DAO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layer with Hibernate.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Generated Hibernate XML files for the configured beans.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Orderly logged the whole process using log4j for auditing, debugging and error logging purposes.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ANT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for Build process and continuous integration.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Developed Hibernate with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 Integration</w:t>
      </w:r>
      <w:r w:rsidR="00983F4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as the data abstraction to interact with the database and used dependency injection (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DI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) using spring framework and annotations.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Performed build management for the development and testing environment. Worked with release management to develop technical release notes for every code release.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Involved in technical mentoring, production system support and customizing solutions.</w:t>
      </w:r>
    </w:p>
    <w:p w:rsidR="002E65BE" w:rsidRPr="00405173" w:rsidRDefault="002E65BE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Environment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: Java, J2EE, Agile, JSP, HTML, CSS, </w:t>
      </w:r>
      <w:proofErr w:type="spellStart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JQuery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, JSON, JavaScript, Spring, Spring MVC, JMS, Hibernate, REST, Eclipse, UML, Log4j, JUNIT, log4j, SVN and Win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dows</w:t>
      </w:r>
    </w:p>
    <w:p w:rsidR="002E65BE" w:rsidRPr="00405173" w:rsidRDefault="002E65BE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E41968" w:rsidRPr="00405173" w:rsidRDefault="00E41968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Client:</w:t>
      </w:r>
      <w:r w:rsidR="003245A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="003245A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Stericycle</w:t>
      </w:r>
      <w:proofErr w:type="spellEnd"/>
      <w:r w:rsidR="003245A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, Inc., Bannockburn, IL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DD6FEF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          </w:t>
      </w:r>
      <w:r w:rsidR="003245A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                </w:t>
      </w:r>
      <w:r w:rsidR="0022462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="00D679B8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Jan 2016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="00983F4E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- </w:t>
      </w:r>
      <w:r w:rsidR="00DD6FEF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Dec</w:t>
      </w:r>
      <w:r w:rsidR="00D679B8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2016</w:t>
      </w:r>
    </w:p>
    <w:p w:rsidR="0075420A" w:rsidRPr="00405173" w:rsidRDefault="00E41968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Role:</w:t>
      </w:r>
      <w:r w:rsidR="0075420A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Java</w:t>
      </w:r>
      <w:r w:rsidR="00A94F2C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/J2ee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Developer</w:t>
      </w:r>
    </w:p>
    <w:p w:rsidR="002E65BE" w:rsidRPr="00405173" w:rsidRDefault="002E65BE" w:rsidP="00600375">
      <w:pPr>
        <w:rPr>
          <w:rFonts w:eastAsia="Times New Roman" w:cs="Times New Roman"/>
          <w:b/>
          <w:color w:val="000000" w:themeColor="text1"/>
          <w:sz w:val="20"/>
          <w:szCs w:val="20"/>
        </w:rPr>
      </w:pPr>
    </w:p>
    <w:p w:rsidR="0075420A" w:rsidRPr="00405173" w:rsidRDefault="00AF57EF" w:rsidP="00600375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405173">
        <w:rPr>
          <w:rFonts w:eastAsia="Times New Roman" w:cs="Times New Roman"/>
          <w:b/>
          <w:color w:val="000000" w:themeColor="text1"/>
          <w:sz w:val="20"/>
          <w:szCs w:val="20"/>
        </w:rPr>
        <w:t>Roles &amp; Responsibilities: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Designed and developed the application using agile methodology and followed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TDD, Scrum.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Wrote Technical design document with the class, sequence, activity diagrams in each use case.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Designed dynamic and browser compatible pages using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JQuery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, JavaScript, AEM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Angular JS.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Implemented business layer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Core Java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 Beans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using dependency injection, spring annotations, and Spring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components.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 JS, XHTML, HTML5, CSS3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JavaScript framework for creating Dynamic Reach Design Layout with JSP.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JS for synchronizing java applications and client-side scripting.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Implemented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AWS Cloud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to Integrate the development of application</w:t>
      </w:r>
    </w:p>
    <w:p w:rsidR="00983F4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Wrote data Components for Plan Setup </w:t>
      </w:r>
    </w:p>
    <w:p w:rsidR="002E65BE" w:rsidRPr="00405173" w:rsidRDefault="00983F4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W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rote and called Stored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Procedures using </w:t>
      </w:r>
      <w:r w:rsidR="002E65B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Java, HQL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, and </w:t>
      </w:r>
      <w:r w:rsidR="002E65B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Hibernate.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Involved in configuring and integrating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Hibernate frameworks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Created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 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components like Dispatch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Servlets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, configure Request mapping annotation controllers, view resolver components.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Worked with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 JS 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framework including authoring complex directives, services, controllers and filters.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 xml:space="preserve">Rabbit MQ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as Message queue applications may connect to the queue and transfer a message onto it.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Responsible for working on consuming and producing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SOA Micro services /Web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983F4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Designed and Developed web services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JAX-WS, SOAP, JAXB, Apache CXF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Exposing and consuming the web services to the downstream applications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Apache CXF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Apache camel framework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Developed service components which are exposed as Web Services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restful Web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, developed service components to consume Web Services.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Mongo DB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to import the data into and feed into web services and displayed it onto the browser.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Created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RESTful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Web service for updating customer data from sent from external systems.</w:t>
      </w:r>
    </w:p>
    <w:p w:rsidR="00DD6FEF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Worked on triggers and stored procedures on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Oracle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database.</w:t>
      </w:r>
    </w:p>
    <w:p w:rsidR="002E65BE" w:rsidRPr="00405173" w:rsidRDefault="002E65BE" w:rsidP="00600375">
      <w:p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Environment:</w:t>
      </w:r>
      <w:r w:rsidR="00983F4E" w:rsidRPr="00405173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Core Java, J2EE, Spring, Servlets, Hibernate 4.0, CSS3, DB2, HTML5, GIT, XML, AJAX, Angular JS, Eclipse,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JUnit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JavaScript, Angular 4, Oracle, IBM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WebSphere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AWS, Micro services, Pivotal Cloud Foundry (PCF), JavaScript, PL/SQL, Scrum,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RESTful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Web Services,</w:t>
      </w:r>
      <w:r w:rsidR="00983F4E"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983F4E"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Node.</w:t>
      </w:r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Js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SOAP,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RESTful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Swagger,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jQuery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JUnit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Mockito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, J</w:t>
      </w:r>
      <w:r w:rsidR="00983F4E"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IRA, </w:t>
      </w:r>
      <w:proofErr w:type="spellStart"/>
      <w:r w:rsidR="00983F4E"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Git</w:t>
      </w:r>
      <w:proofErr w:type="spellEnd"/>
      <w:r w:rsidR="00983F4E"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, Maven, Jenkins (CICD)</w:t>
      </w:r>
    </w:p>
    <w:p w:rsidR="0075420A" w:rsidRPr="00405173" w:rsidRDefault="0075420A" w:rsidP="00600375">
      <w:p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</w:p>
    <w:p w:rsidR="00A86089" w:rsidRPr="00405173" w:rsidRDefault="0075420A" w:rsidP="00600375">
      <w:pPr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Client:</w:t>
      </w:r>
      <w:r w:rsidR="003245A5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Flagstar Bank, Troy, MI</w:t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DD6FEF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          </w:t>
      </w:r>
      <w:r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            </w:t>
      </w:r>
      <w:r w:rsidR="003245A5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   </w:t>
      </w:r>
      <w:r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Nov 2013</w:t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</w:t>
      </w:r>
      <w:r w:rsidR="00983F4E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- 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Dec</w:t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201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5</w:t>
      </w:r>
    </w:p>
    <w:p w:rsidR="0075420A" w:rsidRPr="00405173" w:rsidRDefault="0075420A" w:rsidP="00600375">
      <w:pPr>
        <w:rPr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 xml:space="preserve">Role: </w:t>
      </w:r>
      <w:r w:rsidR="00A86089" w:rsidRPr="00405173">
        <w:rPr>
          <w:rFonts w:cs="Times New Roman"/>
          <w:b/>
          <w:color w:val="000000" w:themeColor="text1"/>
          <w:sz w:val="20"/>
          <w:szCs w:val="20"/>
        </w:rPr>
        <w:t>Java Developer</w:t>
      </w:r>
    </w:p>
    <w:p w:rsidR="0075420A" w:rsidRPr="00405173" w:rsidRDefault="0075420A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75420A" w:rsidRPr="00405173" w:rsidRDefault="00617A71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Roles &amp; Responsibilities: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Involved in Full Life cycle implementation of the project and participated in gathering requirements and the preparation of business analysis and design documentation. 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Designed, developed and programmed in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Java, spring, Struts, HTML, JavaScript.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Designed the front-end app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lications, user interactive web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pages using technologies like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HTML5, JSP, XHTML, CSS3, JavaScript,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JQuery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, Ajax and JSON, Bootstrap, Angular.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Used Multithreading concepts in the application thereby supporting concurrent alerts creations and adhered to modern design patterns and frameworks used within the firm for fast and quality development.</w:t>
      </w:r>
    </w:p>
    <w:p w:rsidR="00983F4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Application Classes are developed by Core Java C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ollections, Exception handling.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Generics and Design Patterns classes are used for client data like Controller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DAO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lastRenderedPageBreak/>
        <w:t>Designed the application based on the architecture of the MVC design pattern.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Developed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SCM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by using the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JSP/HTML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like one form for each functionality user interface, standard validations using the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JavaScript, Servlets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used as the controllers for the business logic and business logic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JDBC, XML parsing techniques etc. using MVC.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Participated in Functional Document reviews and created Technical documents.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Actively designed, developed and integrated the Metrics module with all other components.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Used Spring Core for middle tier development to achieve inversion of control.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Used Spring Security to provide authentication, authorization and access-control features for this application.</w:t>
      </w:r>
    </w:p>
    <w:p w:rsidR="00983F4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Involved in Development using Java (Back-end),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Spring, hibernate (Also SQL), JAX-RS (for REST) and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Junit</w:t>
      </w:r>
      <w:proofErr w:type="spellEnd"/>
    </w:p>
    <w:p w:rsidR="002E65BE" w:rsidRPr="00405173" w:rsidRDefault="00983F4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Followed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2E65B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Agile Methodologies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and u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sed </w:t>
      </w:r>
      <w:r w:rsidR="002E65B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SVN and Maven 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for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version control.</w:t>
      </w:r>
    </w:p>
    <w:p w:rsidR="002E65BE" w:rsidRPr="00405173" w:rsidRDefault="002E65BE" w:rsidP="00600375">
      <w:pPr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 xml:space="preserve">Environment: </w:t>
      </w:r>
      <w:r w:rsidRPr="00405173">
        <w:rPr>
          <w:rFonts w:cs="Times New Roman"/>
          <w:color w:val="000000" w:themeColor="text1"/>
          <w:sz w:val="20"/>
          <w:szCs w:val="20"/>
        </w:rPr>
        <w:t>Java, Spring, Oracle, Apache Tomcat, Hibernate, JSON, JavaScript, Angular JS, Controllers, MVC,HTML, CSS, XML, REST, JPA Hibernate, Eclipse Luna, JUNIT, Maven, Jenkins, Selenium</w:t>
      </w:r>
      <w:r w:rsidR="00983F4E" w:rsidRPr="00405173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="00983F4E" w:rsidRPr="00405173">
        <w:rPr>
          <w:rFonts w:cs="Times New Roman"/>
          <w:color w:val="000000" w:themeColor="text1"/>
          <w:sz w:val="20"/>
          <w:szCs w:val="20"/>
        </w:rPr>
        <w:t>GitHub</w:t>
      </w:r>
      <w:proofErr w:type="spellEnd"/>
      <w:r w:rsidR="00983F4E" w:rsidRPr="00405173">
        <w:rPr>
          <w:rFonts w:cs="Times New Roman"/>
          <w:color w:val="000000" w:themeColor="text1"/>
          <w:sz w:val="20"/>
          <w:szCs w:val="20"/>
        </w:rPr>
        <w:t>, JDBC, XML, Spring MVC</w:t>
      </w:r>
    </w:p>
    <w:p w:rsidR="00FF3AA9" w:rsidRPr="00405173" w:rsidRDefault="00FF3AA9" w:rsidP="00600375">
      <w:pPr>
        <w:rPr>
          <w:rFonts w:cs="Times New Roman"/>
          <w:color w:val="000000" w:themeColor="text1"/>
          <w:sz w:val="20"/>
          <w:szCs w:val="20"/>
        </w:rPr>
      </w:pPr>
    </w:p>
    <w:p w:rsidR="00FF3AA9" w:rsidRPr="00405173" w:rsidRDefault="00A94F2C" w:rsidP="00600375">
      <w:pPr>
        <w:rPr>
          <w:rFonts w:cs="Times New Roman"/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Client: </w:t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Fact</w:t>
      </w:r>
      <w:r w:rsidR="00983F4E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</w:t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Set Solutions, India</w:t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DD6FEF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         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                                </w:t>
      </w:r>
      <w:r w:rsidR="00224625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</w:t>
      </w:r>
      <w:r w:rsidR="00DD6FEF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Aug</w:t>
      </w:r>
      <w:r w:rsidR="00224625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2011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- </w:t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Oct</w:t>
      </w:r>
      <w:r w:rsidR="00DD6FEF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2013</w:t>
      </w:r>
    </w:p>
    <w:p w:rsidR="00FF3AA9" w:rsidRPr="00405173" w:rsidRDefault="0075420A" w:rsidP="00600375">
      <w:pPr>
        <w:rPr>
          <w:rFonts w:cs="Times New Roman"/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 xml:space="preserve">Role: </w:t>
      </w:r>
      <w:r w:rsidR="00FF3AA9" w:rsidRPr="00405173">
        <w:rPr>
          <w:rFonts w:cs="Times New Roman"/>
          <w:b/>
          <w:color w:val="000000" w:themeColor="text1"/>
          <w:sz w:val="20"/>
          <w:szCs w:val="20"/>
        </w:rPr>
        <w:t>Java Developer</w:t>
      </w:r>
    </w:p>
    <w:p w:rsidR="002E65BE" w:rsidRPr="00405173" w:rsidRDefault="002E65BE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75420A" w:rsidRPr="00405173" w:rsidRDefault="00FF3AA9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Roles &amp; Responsibilities: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>Involved in development which included Business logic from presentation layer to Data Layer.</w:t>
      </w:r>
    </w:p>
    <w:p w:rsidR="002E65BE" w:rsidRPr="00405173" w:rsidRDefault="00983F4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D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esigning, developing middleware components for software in </w:t>
      </w:r>
      <w:r w:rsidR="002E65B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C/C++ using STL, multithreading, data structures, IPC (TCP/IP socket programming), and design patterns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Developed the presentation /User Interfaces (GUI)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using JSP, HTML, and Dynamic JSP. 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Developed Build scripts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ANT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for project deployment.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Java, J2EE, EJB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and implement highly configurable interfaces and pattern implementations for business requirements commonly used throughout the application.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Designed Use Cases with considerable usage of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J2EE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design patterns.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Developed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JSPs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for user interface with Tag libraries, Custom tags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JavaScript.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Developed middle tier business logic,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Singleton &amp; DAO patterns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>Developed custom validation plug-in for validation of user input in struts framework.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>Provided significant input to the overall system framework design.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>Actively involved throughout the life cycle of the project from requirements gathering to maintenance and optimizing the system.</w:t>
      </w:r>
    </w:p>
    <w:p w:rsidR="002E65BE" w:rsidRPr="00405173" w:rsidRDefault="002E65BE" w:rsidP="00600375">
      <w:pPr>
        <w:pStyle w:val="NoSpacing"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Environment:</w:t>
      </w:r>
      <w:r w:rsidR="00983F4E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Java, J2EE, Struts1.2, Dynamic JSPs, Eclipse, Oracle, SQL, PL/SQL, Log4j, Linux, Windows XP, SVN,ANT, JDBC, Hibernate, JSP, DAO Patterns, EJB, HTML,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multithreading</w:t>
      </w:r>
    </w:p>
    <w:p w:rsidR="006F0425" w:rsidRPr="00405173" w:rsidRDefault="006F0425" w:rsidP="00600375">
      <w:pPr>
        <w:pStyle w:val="NormalWeb"/>
        <w:spacing w:before="0" w:after="0"/>
        <w:ind w:left="0" w:right="0"/>
        <w:rPr>
          <w:rFonts w:asciiTheme="minorHAnsi" w:hAnsiTheme="minorHAnsi" w:cs="Times New Roman"/>
          <w:color w:val="000000" w:themeColor="text1"/>
          <w:sz w:val="20"/>
          <w:szCs w:val="20"/>
        </w:rPr>
      </w:pPr>
    </w:p>
    <w:sectPr w:rsidR="006F0425" w:rsidRPr="00405173" w:rsidSect="00600375">
      <w:footerReference w:type="default" r:id="rId8"/>
      <w:pgSz w:w="12240" w:h="15840"/>
      <w:pgMar w:top="864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5CC" w:rsidRDefault="00FD35CC">
      <w:r>
        <w:separator/>
      </w:r>
    </w:p>
  </w:endnote>
  <w:endnote w:type="continuationSeparator" w:id="0">
    <w:p w:rsidR="00FD35CC" w:rsidRDefault="00FD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0F4" w:rsidRPr="00EC7860" w:rsidRDefault="00EC7860" w:rsidP="00EC7860">
    <w:pPr>
      <w:jc w:val="center"/>
      <w:rPr>
        <w:rFonts w:ascii="Agency FB" w:eastAsia="Times New Roman" w:hAnsi="Agency FB" w:cs="Calibri"/>
        <w:color w:val="000000" w:themeColor="text1"/>
        <w:sz w:val="17"/>
        <w:szCs w:val="17"/>
      </w:rPr>
    </w:pP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5CC" w:rsidRDefault="00FD35CC">
      <w:r>
        <w:separator/>
      </w:r>
    </w:p>
  </w:footnote>
  <w:footnote w:type="continuationSeparator" w:id="0">
    <w:p w:rsidR="00FD35CC" w:rsidRDefault="00FD3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358CBF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3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multilevel"/>
    <w:tmpl w:val="00000000"/>
    <w:name w:val="4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7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8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9">
    <w:nsid w:val="00000009"/>
    <w:multiLevelType w:val="singleLevel"/>
    <w:tmpl w:val="00000009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10">
    <w:nsid w:val="01BE1631"/>
    <w:multiLevelType w:val="hybridMultilevel"/>
    <w:tmpl w:val="3B882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2438B2"/>
    <w:multiLevelType w:val="multilevel"/>
    <w:tmpl w:val="C1B4BFE4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12">
    <w:nsid w:val="04166E59"/>
    <w:multiLevelType w:val="hybridMultilevel"/>
    <w:tmpl w:val="A174766C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3">
    <w:nsid w:val="048338FB"/>
    <w:multiLevelType w:val="hybridMultilevel"/>
    <w:tmpl w:val="7D30F8F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05594B87"/>
    <w:multiLevelType w:val="hybridMultilevel"/>
    <w:tmpl w:val="7EE488EA"/>
    <w:lvl w:ilvl="0" w:tplc="C61CC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703761"/>
    <w:multiLevelType w:val="hybridMultilevel"/>
    <w:tmpl w:val="6EAA0CAC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8642728"/>
    <w:multiLevelType w:val="hybridMultilevel"/>
    <w:tmpl w:val="A81CBB8E"/>
    <w:lvl w:ilvl="0" w:tplc="C61CC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1C6BEF"/>
    <w:multiLevelType w:val="hybridMultilevel"/>
    <w:tmpl w:val="9EF48866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E1B55EC"/>
    <w:multiLevelType w:val="hybridMultilevel"/>
    <w:tmpl w:val="249CE128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FE53E5"/>
    <w:multiLevelType w:val="hybridMultilevel"/>
    <w:tmpl w:val="7E502BA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A141D05"/>
    <w:multiLevelType w:val="hybridMultilevel"/>
    <w:tmpl w:val="E72293A0"/>
    <w:lvl w:ilvl="0" w:tplc="C61CC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1111A9"/>
    <w:multiLevelType w:val="hybridMultilevel"/>
    <w:tmpl w:val="52BEA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2353F4"/>
    <w:multiLevelType w:val="hybridMultilevel"/>
    <w:tmpl w:val="7A20B0BE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3DB23E8"/>
    <w:multiLevelType w:val="hybridMultilevel"/>
    <w:tmpl w:val="48EC099C"/>
    <w:lvl w:ilvl="0" w:tplc="04090001">
      <w:numFmt w:val="bullet"/>
      <w:pStyle w:val="ListBullet"/>
      <w:lvlText w:val="•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  <w:b w:val="0"/>
        <w:bCs w:val="0"/>
        <w:i w:val="0"/>
        <w:iCs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34C5373D"/>
    <w:multiLevelType w:val="hybridMultilevel"/>
    <w:tmpl w:val="98627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B14B76"/>
    <w:multiLevelType w:val="hybridMultilevel"/>
    <w:tmpl w:val="4D0879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3FFA13BA"/>
    <w:multiLevelType w:val="hybridMultilevel"/>
    <w:tmpl w:val="E49E0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9D1BCB"/>
    <w:multiLevelType w:val="hybridMultilevel"/>
    <w:tmpl w:val="F740D9A8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F777C0"/>
    <w:multiLevelType w:val="hybridMultilevel"/>
    <w:tmpl w:val="B5D0A4CC"/>
    <w:lvl w:ilvl="0" w:tplc="FFFFFFFF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A561CC0"/>
    <w:multiLevelType w:val="hybridMultilevel"/>
    <w:tmpl w:val="99327740"/>
    <w:lvl w:ilvl="0" w:tplc="00000002">
      <w:start w:val="1"/>
      <w:numFmt w:val="bullet"/>
      <w:pStyle w:val="Rez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DB30DCC"/>
    <w:multiLevelType w:val="hybridMultilevel"/>
    <w:tmpl w:val="F5B2695C"/>
    <w:lvl w:ilvl="0" w:tplc="C3AE91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DFA348D"/>
    <w:multiLevelType w:val="hybridMultilevel"/>
    <w:tmpl w:val="76700F14"/>
    <w:lvl w:ilvl="0" w:tplc="C61CC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193804"/>
    <w:multiLevelType w:val="hybridMultilevel"/>
    <w:tmpl w:val="6868F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8E67BC"/>
    <w:multiLevelType w:val="hybridMultilevel"/>
    <w:tmpl w:val="D1FC426A"/>
    <w:lvl w:ilvl="0" w:tplc="34F4CC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B71AF4"/>
    <w:multiLevelType w:val="hybridMultilevel"/>
    <w:tmpl w:val="577E0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E8FA86"/>
    <w:multiLevelType w:val="singleLevel"/>
    <w:tmpl w:val="59E8FA86"/>
    <w:name w:val="RTF_Num 222222222222222222222222222222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5CE92820"/>
    <w:multiLevelType w:val="hybridMultilevel"/>
    <w:tmpl w:val="3044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0A155D"/>
    <w:multiLevelType w:val="hybridMultilevel"/>
    <w:tmpl w:val="A6687A68"/>
    <w:lvl w:ilvl="0" w:tplc="C61CC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A40A90"/>
    <w:multiLevelType w:val="multilevel"/>
    <w:tmpl w:val="C498B08E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40">
    <w:nsid w:val="63FF7B7B"/>
    <w:multiLevelType w:val="hybridMultilevel"/>
    <w:tmpl w:val="CD5CE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232C10"/>
    <w:multiLevelType w:val="hybridMultilevel"/>
    <w:tmpl w:val="327AC7CC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32453"/>
    <w:multiLevelType w:val="multilevel"/>
    <w:tmpl w:val="8B6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F6C49BE"/>
    <w:multiLevelType w:val="multilevel"/>
    <w:tmpl w:val="4282F2FA"/>
    <w:styleLink w:val="List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44">
    <w:nsid w:val="6FCD6E06"/>
    <w:multiLevelType w:val="hybridMultilevel"/>
    <w:tmpl w:val="4CD4F294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23936BA"/>
    <w:multiLevelType w:val="hybridMultilevel"/>
    <w:tmpl w:val="7180A29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6">
    <w:nsid w:val="75650060"/>
    <w:multiLevelType w:val="hybridMultilevel"/>
    <w:tmpl w:val="39921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C660E7"/>
    <w:multiLevelType w:val="hybridMultilevel"/>
    <w:tmpl w:val="6C80FBBC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2B6B23"/>
    <w:multiLevelType w:val="hybridMultilevel"/>
    <w:tmpl w:val="2E409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273698"/>
    <w:multiLevelType w:val="hybridMultilevel"/>
    <w:tmpl w:val="250220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  <w:lvlOverride w:ilvl="0">
      <w:startOverride w:val="6"/>
      <w:lvl w:ilvl="0">
        <w:start w:val="6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3">
    <w:abstractNumId w:val="24"/>
  </w:num>
  <w:num w:numId="4">
    <w:abstractNumId w:val="12"/>
  </w:num>
  <w:num w:numId="5">
    <w:abstractNumId w:val="39"/>
  </w:num>
  <w:num w:numId="6">
    <w:abstractNumId w:val="11"/>
  </w:num>
  <w:num w:numId="7">
    <w:abstractNumId w:val="43"/>
  </w:num>
  <w:num w:numId="8">
    <w:abstractNumId w:val="20"/>
  </w:num>
  <w:num w:numId="9">
    <w:abstractNumId w:val="0"/>
  </w:num>
  <w:num w:numId="10">
    <w:abstractNumId w:val="17"/>
  </w:num>
  <w:num w:numId="11">
    <w:abstractNumId w:val="29"/>
  </w:num>
  <w:num w:numId="12">
    <w:abstractNumId w:val="23"/>
  </w:num>
  <w:num w:numId="13">
    <w:abstractNumId w:val="42"/>
  </w:num>
  <w:num w:numId="14">
    <w:abstractNumId w:val="37"/>
  </w:num>
  <w:num w:numId="15">
    <w:abstractNumId w:val="44"/>
  </w:num>
  <w:num w:numId="16">
    <w:abstractNumId w:val="27"/>
  </w:num>
  <w:num w:numId="17">
    <w:abstractNumId w:val="13"/>
  </w:num>
  <w:num w:numId="18">
    <w:abstractNumId w:val="26"/>
  </w:num>
  <w:num w:numId="19">
    <w:abstractNumId w:val="48"/>
  </w:num>
  <w:num w:numId="20">
    <w:abstractNumId w:val="45"/>
  </w:num>
  <w:num w:numId="21">
    <w:abstractNumId w:val="19"/>
  </w:num>
  <w:num w:numId="22">
    <w:abstractNumId w:val="49"/>
  </w:num>
  <w:num w:numId="23">
    <w:abstractNumId w:val="47"/>
  </w:num>
  <w:num w:numId="24">
    <w:abstractNumId w:val="15"/>
  </w:num>
  <w:num w:numId="25">
    <w:abstractNumId w:val="28"/>
  </w:num>
  <w:num w:numId="26">
    <w:abstractNumId w:val="18"/>
  </w:num>
  <w:num w:numId="27">
    <w:abstractNumId w:val="41"/>
  </w:num>
  <w:num w:numId="28">
    <w:abstractNumId w:val="31"/>
  </w:num>
  <w:num w:numId="29">
    <w:abstractNumId w:val="25"/>
  </w:num>
  <w:num w:numId="30">
    <w:abstractNumId w:val="16"/>
  </w:num>
  <w:num w:numId="31">
    <w:abstractNumId w:val="38"/>
  </w:num>
  <w:num w:numId="32">
    <w:abstractNumId w:val="34"/>
  </w:num>
  <w:num w:numId="33">
    <w:abstractNumId w:val="14"/>
  </w:num>
  <w:num w:numId="34">
    <w:abstractNumId w:val="32"/>
  </w:num>
  <w:num w:numId="35">
    <w:abstractNumId w:val="21"/>
  </w:num>
  <w:num w:numId="36">
    <w:abstractNumId w:val="46"/>
  </w:num>
  <w:num w:numId="37">
    <w:abstractNumId w:val="35"/>
  </w:num>
  <w:num w:numId="38">
    <w:abstractNumId w:val="22"/>
  </w:num>
  <w:num w:numId="39">
    <w:abstractNumId w:val="10"/>
  </w:num>
  <w:num w:numId="40">
    <w:abstractNumId w:val="33"/>
  </w:num>
  <w:num w:numId="41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E2"/>
    <w:rsid w:val="00006174"/>
    <w:rsid w:val="00011386"/>
    <w:rsid w:val="00021144"/>
    <w:rsid w:val="00024672"/>
    <w:rsid w:val="0003708E"/>
    <w:rsid w:val="00054B91"/>
    <w:rsid w:val="0005522B"/>
    <w:rsid w:val="0006000A"/>
    <w:rsid w:val="00066C11"/>
    <w:rsid w:val="00067B18"/>
    <w:rsid w:val="00094539"/>
    <w:rsid w:val="000A3DFB"/>
    <w:rsid w:val="000B66B7"/>
    <w:rsid w:val="000C0510"/>
    <w:rsid w:val="000D6E62"/>
    <w:rsid w:val="000D7593"/>
    <w:rsid w:val="000F301C"/>
    <w:rsid w:val="000F70CA"/>
    <w:rsid w:val="001011B0"/>
    <w:rsid w:val="0011009D"/>
    <w:rsid w:val="00111AA1"/>
    <w:rsid w:val="00141B75"/>
    <w:rsid w:val="001469E6"/>
    <w:rsid w:val="001478F8"/>
    <w:rsid w:val="00150547"/>
    <w:rsid w:val="001508F1"/>
    <w:rsid w:val="00196964"/>
    <w:rsid w:val="001A13A1"/>
    <w:rsid w:val="001A777E"/>
    <w:rsid w:val="001B2D40"/>
    <w:rsid w:val="001B77F7"/>
    <w:rsid w:val="001D2A3B"/>
    <w:rsid w:val="001E0B02"/>
    <w:rsid w:val="002108AC"/>
    <w:rsid w:val="00212BC1"/>
    <w:rsid w:val="00221F4F"/>
    <w:rsid w:val="00224625"/>
    <w:rsid w:val="00225875"/>
    <w:rsid w:val="00235063"/>
    <w:rsid w:val="00241CD9"/>
    <w:rsid w:val="002553CA"/>
    <w:rsid w:val="00272BF7"/>
    <w:rsid w:val="00282814"/>
    <w:rsid w:val="00290FF2"/>
    <w:rsid w:val="00291102"/>
    <w:rsid w:val="002930F4"/>
    <w:rsid w:val="002A10B9"/>
    <w:rsid w:val="002A1743"/>
    <w:rsid w:val="002A52A7"/>
    <w:rsid w:val="002A7FDA"/>
    <w:rsid w:val="002B2B01"/>
    <w:rsid w:val="002D248D"/>
    <w:rsid w:val="002D37A4"/>
    <w:rsid w:val="002D3D80"/>
    <w:rsid w:val="002E65BE"/>
    <w:rsid w:val="002F202F"/>
    <w:rsid w:val="002F62E4"/>
    <w:rsid w:val="003245A5"/>
    <w:rsid w:val="00366DD7"/>
    <w:rsid w:val="00376540"/>
    <w:rsid w:val="00385AB4"/>
    <w:rsid w:val="00394CD0"/>
    <w:rsid w:val="003B0184"/>
    <w:rsid w:val="003B19E2"/>
    <w:rsid w:val="003B719C"/>
    <w:rsid w:val="003B773F"/>
    <w:rsid w:val="003C1ED5"/>
    <w:rsid w:val="003C2935"/>
    <w:rsid w:val="003C2E4E"/>
    <w:rsid w:val="003E54F8"/>
    <w:rsid w:val="003F2C2B"/>
    <w:rsid w:val="003F53F6"/>
    <w:rsid w:val="0040135F"/>
    <w:rsid w:val="00403EBB"/>
    <w:rsid w:val="00405173"/>
    <w:rsid w:val="00407FA0"/>
    <w:rsid w:val="004122B6"/>
    <w:rsid w:val="004205B9"/>
    <w:rsid w:val="0042144A"/>
    <w:rsid w:val="004461D8"/>
    <w:rsid w:val="00450CF1"/>
    <w:rsid w:val="0045684C"/>
    <w:rsid w:val="00462949"/>
    <w:rsid w:val="00465309"/>
    <w:rsid w:val="00482650"/>
    <w:rsid w:val="00483291"/>
    <w:rsid w:val="00487EEC"/>
    <w:rsid w:val="004D15F2"/>
    <w:rsid w:val="00505593"/>
    <w:rsid w:val="00525216"/>
    <w:rsid w:val="00530997"/>
    <w:rsid w:val="0054420D"/>
    <w:rsid w:val="005464D6"/>
    <w:rsid w:val="00547C06"/>
    <w:rsid w:val="005550C8"/>
    <w:rsid w:val="005609FA"/>
    <w:rsid w:val="00571ADB"/>
    <w:rsid w:val="005721B1"/>
    <w:rsid w:val="00572476"/>
    <w:rsid w:val="005854CB"/>
    <w:rsid w:val="00594F3B"/>
    <w:rsid w:val="005A759D"/>
    <w:rsid w:val="005B741B"/>
    <w:rsid w:val="005C2494"/>
    <w:rsid w:val="005D2827"/>
    <w:rsid w:val="005D4057"/>
    <w:rsid w:val="005D431A"/>
    <w:rsid w:val="005E3CB1"/>
    <w:rsid w:val="005F4B44"/>
    <w:rsid w:val="005F5B01"/>
    <w:rsid w:val="00600375"/>
    <w:rsid w:val="00601834"/>
    <w:rsid w:val="0060701A"/>
    <w:rsid w:val="00614332"/>
    <w:rsid w:val="00617A71"/>
    <w:rsid w:val="00621757"/>
    <w:rsid w:val="00625826"/>
    <w:rsid w:val="00626753"/>
    <w:rsid w:val="00643C19"/>
    <w:rsid w:val="006662E9"/>
    <w:rsid w:val="00684D0B"/>
    <w:rsid w:val="006A5F18"/>
    <w:rsid w:val="006B4CE3"/>
    <w:rsid w:val="006F0425"/>
    <w:rsid w:val="006F6C12"/>
    <w:rsid w:val="00704276"/>
    <w:rsid w:val="007042CC"/>
    <w:rsid w:val="00711BA5"/>
    <w:rsid w:val="00711F7E"/>
    <w:rsid w:val="007151DE"/>
    <w:rsid w:val="00721013"/>
    <w:rsid w:val="007256C2"/>
    <w:rsid w:val="0072770F"/>
    <w:rsid w:val="00733F9E"/>
    <w:rsid w:val="00735C9B"/>
    <w:rsid w:val="00740D80"/>
    <w:rsid w:val="00750B97"/>
    <w:rsid w:val="007533F1"/>
    <w:rsid w:val="007538F2"/>
    <w:rsid w:val="0075420A"/>
    <w:rsid w:val="00761EE6"/>
    <w:rsid w:val="00763939"/>
    <w:rsid w:val="0076562F"/>
    <w:rsid w:val="00766D1F"/>
    <w:rsid w:val="00766DA8"/>
    <w:rsid w:val="00770C55"/>
    <w:rsid w:val="00770E8B"/>
    <w:rsid w:val="00771612"/>
    <w:rsid w:val="0077733C"/>
    <w:rsid w:val="0078762D"/>
    <w:rsid w:val="00787CE0"/>
    <w:rsid w:val="00790172"/>
    <w:rsid w:val="00793BAA"/>
    <w:rsid w:val="0079418C"/>
    <w:rsid w:val="0079494A"/>
    <w:rsid w:val="0079731E"/>
    <w:rsid w:val="007A2956"/>
    <w:rsid w:val="007A5744"/>
    <w:rsid w:val="007B4F4F"/>
    <w:rsid w:val="007B7299"/>
    <w:rsid w:val="007B72B5"/>
    <w:rsid w:val="007D1813"/>
    <w:rsid w:val="007D264F"/>
    <w:rsid w:val="007D2C49"/>
    <w:rsid w:val="007F3641"/>
    <w:rsid w:val="007F3E2C"/>
    <w:rsid w:val="00803B54"/>
    <w:rsid w:val="008129C8"/>
    <w:rsid w:val="00815FFF"/>
    <w:rsid w:val="008207A6"/>
    <w:rsid w:val="00823987"/>
    <w:rsid w:val="0083476C"/>
    <w:rsid w:val="008371FB"/>
    <w:rsid w:val="00843EC9"/>
    <w:rsid w:val="00850CC3"/>
    <w:rsid w:val="008626E5"/>
    <w:rsid w:val="00867A7F"/>
    <w:rsid w:val="008800C8"/>
    <w:rsid w:val="00896132"/>
    <w:rsid w:val="008A718A"/>
    <w:rsid w:val="008D0423"/>
    <w:rsid w:val="008D0E63"/>
    <w:rsid w:val="008D2993"/>
    <w:rsid w:val="008D54DD"/>
    <w:rsid w:val="008D6665"/>
    <w:rsid w:val="008D7F6A"/>
    <w:rsid w:val="00907330"/>
    <w:rsid w:val="00920467"/>
    <w:rsid w:val="00941E6D"/>
    <w:rsid w:val="0095012C"/>
    <w:rsid w:val="009645F7"/>
    <w:rsid w:val="00976F27"/>
    <w:rsid w:val="00983F4E"/>
    <w:rsid w:val="00985DCE"/>
    <w:rsid w:val="009865BD"/>
    <w:rsid w:val="00990521"/>
    <w:rsid w:val="00993BE5"/>
    <w:rsid w:val="009A15F1"/>
    <w:rsid w:val="009A4DD3"/>
    <w:rsid w:val="009A656D"/>
    <w:rsid w:val="009D077C"/>
    <w:rsid w:val="009D5B35"/>
    <w:rsid w:val="009E1295"/>
    <w:rsid w:val="009E194E"/>
    <w:rsid w:val="009F77F7"/>
    <w:rsid w:val="00A0016C"/>
    <w:rsid w:val="00A0142C"/>
    <w:rsid w:val="00A14799"/>
    <w:rsid w:val="00A572F6"/>
    <w:rsid w:val="00A6002E"/>
    <w:rsid w:val="00A6430A"/>
    <w:rsid w:val="00A71C6A"/>
    <w:rsid w:val="00A770B8"/>
    <w:rsid w:val="00A8512F"/>
    <w:rsid w:val="00A86089"/>
    <w:rsid w:val="00A90DCD"/>
    <w:rsid w:val="00A94F2C"/>
    <w:rsid w:val="00AB094F"/>
    <w:rsid w:val="00AB26E9"/>
    <w:rsid w:val="00AB285C"/>
    <w:rsid w:val="00AB72B0"/>
    <w:rsid w:val="00AC59FB"/>
    <w:rsid w:val="00AC7241"/>
    <w:rsid w:val="00AD060B"/>
    <w:rsid w:val="00AD0F71"/>
    <w:rsid w:val="00AE618F"/>
    <w:rsid w:val="00AE7F85"/>
    <w:rsid w:val="00AF57EF"/>
    <w:rsid w:val="00B106BB"/>
    <w:rsid w:val="00B215DB"/>
    <w:rsid w:val="00B4341E"/>
    <w:rsid w:val="00B43570"/>
    <w:rsid w:val="00B461AD"/>
    <w:rsid w:val="00B572D2"/>
    <w:rsid w:val="00B61687"/>
    <w:rsid w:val="00B712B8"/>
    <w:rsid w:val="00B7545F"/>
    <w:rsid w:val="00B92149"/>
    <w:rsid w:val="00B93437"/>
    <w:rsid w:val="00B953AC"/>
    <w:rsid w:val="00B97A5E"/>
    <w:rsid w:val="00BA593F"/>
    <w:rsid w:val="00BB2053"/>
    <w:rsid w:val="00BC3CE3"/>
    <w:rsid w:val="00BC6F9C"/>
    <w:rsid w:val="00BD2CDF"/>
    <w:rsid w:val="00BD4E2C"/>
    <w:rsid w:val="00BD78B5"/>
    <w:rsid w:val="00BE0C8E"/>
    <w:rsid w:val="00BF502C"/>
    <w:rsid w:val="00C1146C"/>
    <w:rsid w:val="00C13758"/>
    <w:rsid w:val="00C21B19"/>
    <w:rsid w:val="00C22A2F"/>
    <w:rsid w:val="00C317AD"/>
    <w:rsid w:val="00C31D75"/>
    <w:rsid w:val="00C6602D"/>
    <w:rsid w:val="00C817A5"/>
    <w:rsid w:val="00C82318"/>
    <w:rsid w:val="00C831EF"/>
    <w:rsid w:val="00C84DF6"/>
    <w:rsid w:val="00C874AC"/>
    <w:rsid w:val="00C905CE"/>
    <w:rsid w:val="00C90A9D"/>
    <w:rsid w:val="00C945EF"/>
    <w:rsid w:val="00C97039"/>
    <w:rsid w:val="00C973C8"/>
    <w:rsid w:val="00CA1A5A"/>
    <w:rsid w:val="00CB01F2"/>
    <w:rsid w:val="00CB4CF1"/>
    <w:rsid w:val="00CC1F1F"/>
    <w:rsid w:val="00CC6532"/>
    <w:rsid w:val="00CD44F5"/>
    <w:rsid w:val="00CE315D"/>
    <w:rsid w:val="00CE535A"/>
    <w:rsid w:val="00CF6FE7"/>
    <w:rsid w:val="00D01468"/>
    <w:rsid w:val="00D254C4"/>
    <w:rsid w:val="00D43F9E"/>
    <w:rsid w:val="00D679B8"/>
    <w:rsid w:val="00D81498"/>
    <w:rsid w:val="00D87F3D"/>
    <w:rsid w:val="00DA390C"/>
    <w:rsid w:val="00DB0A54"/>
    <w:rsid w:val="00DC62B4"/>
    <w:rsid w:val="00DD6FEF"/>
    <w:rsid w:val="00DE07C5"/>
    <w:rsid w:val="00DE4CA8"/>
    <w:rsid w:val="00DE5D44"/>
    <w:rsid w:val="00DF4D67"/>
    <w:rsid w:val="00E14311"/>
    <w:rsid w:val="00E21200"/>
    <w:rsid w:val="00E322C2"/>
    <w:rsid w:val="00E41968"/>
    <w:rsid w:val="00E66A03"/>
    <w:rsid w:val="00E6701A"/>
    <w:rsid w:val="00E705A3"/>
    <w:rsid w:val="00E7493D"/>
    <w:rsid w:val="00E75687"/>
    <w:rsid w:val="00E948C0"/>
    <w:rsid w:val="00EA1783"/>
    <w:rsid w:val="00EA724D"/>
    <w:rsid w:val="00EB00B1"/>
    <w:rsid w:val="00EC5DFB"/>
    <w:rsid w:val="00EC747A"/>
    <w:rsid w:val="00EC7860"/>
    <w:rsid w:val="00ED3AE7"/>
    <w:rsid w:val="00ED72DC"/>
    <w:rsid w:val="00EF241A"/>
    <w:rsid w:val="00EF5E27"/>
    <w:rsid w:val="00F0039E"/>
    <w:rsid w:val="00F03188"/>
    <w:rsid w:val="00F1525B"/>
    <w:rsid w:val="00F27923"/>
    <w:rsid w:val="00F27D11"/>
    <w:rsid w:val="00F34F52"/>
    <w:rsid w:val="00F51BCD"/>
    <w:rsid w:val="00F6405B"/>
    <w:rsid w:val="00F72F46"/>
    <w:rsid w:val="00F80540"/>
    <w:rsid w:val="00F91C2C"/>
    <w:rsid w:val="00F94A09"/>
    <w:rsid w:val="00F95639"/>
    <w:rsid w:val="00FA3081"/>
    <w:rsid w:val="00FA5D44"/>
    <w:rsid w:val="00FB7F7E"/>
    <w:rsid w:val="00FC1866"/>
    <w:rsid w:val="00FC193D"/>
    <w:rsid w:val="00FC4F46"/>
    <w:rsid w:val="00FD35CC"/>
    <w:rsid w:val="00FD5009"/>
    <w:rsid w:val="00FD72D4"/>
    <w:rsid w:val="00FE2CE8"/>
    <w:rsid w:val="00FE50A8"/>
    <w:rsid w:val="00FE55A1"/>
    <w:rsid w:val="00FF0079"/>
    <w:rsid w:val="00FF3AA9"/>
    <w:rsid w:val="00FF5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74D046-2AFC-4E49-A56C-0F3BC7FF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32"/>
  </w:style>
  <w:style w:type="paragraph" w:styleId="Heading1">
    <w:name w:val="heading 1"/>
    <w:basedOn w:val="Normal"/>
    <w:next w:val="Normal"/>
    <w:link w:val="Heading1Char"/>
    <w:qFormat/>
    <w:rsid w:val="003B19E2"/>
    <w:pPr>
      <w:keepNext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9E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aptionCharacters">
    <w:name w:val="Caption Characters"/>
    <w:rsid w:val="003B19E2"/>
    <w:rPr>
      <w:color w:val="00000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link w:val="NormalWebChar"/>
    <w:rsid w:val="003B19E2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customStyle="1" w:styleId="NormalWebChar">
    <w:name w:val="Normal (Web) Char"/>
    <w:link w:val="NormalWeb"/>
    <w:rsid w:val="003B19E2"/>
    <w:rPr>
      <w:rFonts w:ascii="Arial" w:eastAsia="Times New Roman" w:hAnsi="Arial" w:cs="Arial"/>
      <w:color w:val="000000"/>
      <w:sz w:val="18"/>
      <w:szCs w:val="18"/>
    </w:rPr>
  </w:style>
  <w:style w:type="paragraph" w:styleId="ListParagraph">
    <w:name w:val="List Paragraph"/>
    <w:aliases w:val="Bullet List Paragraph,Use Case List Paragraph,List Paragraph11,Figure_name"/>
    <w:basedOn w:val="Normal"/>
    <w:link w:val="ListParagraphChar"/>
    <w:uiPriority w:val="34"/>
    <w:qFormat/>
    <w:rsid w:val="003B19E2"/>
    <w:pPr>
      <w:suppressAutoHyphens/>
      <w:spacing w:after="200" w:line="276" w:lineRule="auto"/>
      <w:ind w:left="720"/>
    </w:pPr>
    <w:rPr>
      <w:rFonts w:ascii="Calibri" w:eastAsia="Calibri" w:hAnsi="Calibri" w:cs="Times New Roma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rsid w:val="003B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3B19E2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19E2"/>
  </w:style>
  <w:style w:type="paragraph" w:styleId="Footer">
    <w:name w:val="footer"/>
    <w:basedOn w:val="Normal"/>
    <w:link w:val="Foot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19E2"/>
  </w:style>
  <w:style w:type="character" w:styleId="Hyperlink">
    <w:name w:val="Hyperlink"/>
    <w:basedOn w:val="DefaultParagraphFont"/>
    <w:uiPriority w:val="99"/>
    <w:unhideWhenUsed/>
    <w:rsid w:val="003B19E2"/>
    <w:rPr>
      <w:color w:val="0563C1" w:themeColor="hyperlink"/>
      <w:u w:val="single"/>
    </w:r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uiPriority w:val="34"/>
    <w:qFormat/>
    <w:rsid w:val="003B19E2"/>
    <w:rPr>
      <w:rFonts w:ascii="Calibri" w:eastAsia="Calibri" w:hAnsi="Calibri" w:cs="Times New Roman"/>
      <w:lang w:val="en-IN" w:eastAsia="zh-CN"/>
    </w:rPr>
  </w:style>
  <w:style w:type="character" w:styleId="Emphasis">
    <w:name w:val="Emphasis"/>
    <w:qFormat/>
    <w:rsid w:val="003B19E2"/>
    <w:rPr>
      <w:i/>
      <w:iCs/>
    </w:rPr>
  </w:style>
  <w:style w:type="character" w:customStyle="1" w:styleId="apple-converted-space">
    <w:name w:val="apple-converted-space"/>
    <w:basedOn w:val="DefaultParagraphFont"/>
    <w:rsid w:val="003B19E2"/>
  </w:style>
  <w:style w:type="paragraph" w:customStyle="1" w:styleId="NormalJustified">
    <w:name w:val="Normal + Justified"/>
    <w:aliases w:val="Left:  0.06&quot;,Hanging:  0.19&quot;"/>
    <w:basedOn w:val="ListParagraph"/>
    <w:link w:val="NormalJustifiedChar"/>
    <w:rsid w:val="003B19E2"/>
    <w:pPr>
      <w:suppressAutoHyphens w:val="0"/>
      <w:spacing w:after="0" w:line="240" w:lineRule="auto"/>
      <w:ind w:left="0"/>
      <w:contextualSpacing/>
    </w:pPr>
    <w:rPr>
      <w:rFonts w:ascii="Times New Roman" w:eastAsia="Times New Roman" w:hAnsi="Times New Roman"/>
      <w:color w:val="000000"/>
      <w:sz w:val="24"/>
      <w:szCs w:val="24"/>
      <w:lang w:val="en-GB" w:eastAsia="en-US"/>
    </w:rPr>
  </w:style>
  <w:style w:type="character" w:customStyle="1" w:styleId="NormalJustifiedChar">
    <w:name w:val="Normal + Justified Char"/>
    <w:aliases w:val="Left:  0.06&quot; Char,Hanging:  0.19&quot; Char"/>
    <w:link w:val="NormalJustified"/>
    <w:rsid w:val="003B19E2"/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character" w:customStyle="1" w:styleId="NormalJustifiedCharChar">
    <w:name w:val="Normal + Justified Char Char"/>
    <w:uiPriority w:val="99"/>
    <w:locked/>
    <w:rsid w:val="003B19E2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Standard">
    <w:name w:val="Standard"/>
    <w:rsid w:val="003B19E2"/>
    <w:pPr>
      <w:widowControl w:val="0"/>
      <w:suppressAutoHyphens/>
      <w:autoSpaceDN w:val="0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paragraph" w:customStyle="1" w:styleId="BodyText1">
    <w:name w:val="Body Text 1"/>
    <w:basedOn w:val="Normal"/>
    <w:rsid w:val="003B19E2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RezBullet">
    <w:name w:val="RezBullet"/>
    <w:basedOn w:val="ListParagraph"/>
    <w:qFormat/>
    <w:rsid w:val="003B19E2"/>
    <w:pPr>
      <w:numPr>
        <w:numId w:val="1"/>
      </w:numPr>
      <w:tabs>
        <w:tab w:val="num" w:pos="360"/>
        <w:tab w:val="left" w:pos="720"/>
      </w:tabs>
      <w:suppressAutoHyphens w:val="0"/>
      <w:spacing w:after="120" w:line="240" w:lineRule="auto"/>
      <w:ind w:left="720" w:firstLine="0"/>
      <w:contextualSpacing/>
    </w:pPr>
    <w:rPr>
      <w:rFonts w:ascii="Times New Roman" w:eastAsia="Times New Roman" w:hAnsi="Times New Roman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3B19E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highlight1">
    <w:name w:val="highlight1"/>
    <w:rsid w:val="003B19E2"/>
    <w:rPr>
      <w:b/>
      <w:bCs/>
      <w:color w:val="FF0000"/>
    </w:rPr>
  </w:style>
  <w:style w:type="paragraph" w:styleId="PlainText">
    <w:name w:val="Plain Text"/>
    <w:aliases w:val="Plain Text Char Char Char,Plain Text Char Char"/>
    <w:basedOn w:val="Normal"/>
    <w:link w:val="PlainTextChar"/>
    <w:rsid w:val="003B19E2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aliases w:val="Plain Text Char Char Char Char1,Plain Text Char Char Char2"/>
    <w:basedOn w:val="DefaultParagraphFont"/>
    <w:link w:val="PlainText"/>
    <w:rsid w:val="003B19E2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Normal + 12 pt,Justified,Right:  0.25&quot;,Normal + Verdana,10 pt,Black,Bold + 10 pt,Body Text + (Latin) Garamond,(Complex) Arial,Not (Latin) Bold,Normal + Times New Roman,11 pt,Bold,Black + Arial,Justified + Arial + Arial + Ari..."/>
    <w:basedOn w:val="Normal"/>
    <w:rsid w:val="003B19E2"/>
    <w:pPr>
      <w:suppressAutoHyphens/>
    </w:pPr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Normal1">
    <w:name w:val="Normal1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3B19E2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3B19E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B19E2"/>
    <w:rPr>
      <w:rFonts w:ascii="Times New Roman" w:eastAsia="Times New Roman" w:hAnsi="Times New Roman" w:cs="Times New Roman"/>
      <w:b/>
      <w:sz w:val="24"/>
      <w:szCs w:val="20"/>
    </w:rPr>
  </w:style>
  <w:style w:type="paragraph" w:styleId="List">
    <w:name w:val="List"/>
    <w:basedOn w:val="BodyText"/>
    <w:semiHidden/>
    <w:unhideWhenUsed/>
    <w:rsid w:val="003B19E2"/>
    <w:pPr>
      <w:suppressAutoHyphens/>
    </w:pPr>
    <w:rPr>
      <w:rFonts w:cs="Tahoma"/>
      <w:b w:val="0"/>
      <w:sz w:val="22"/>
      <w:lang w:eastAsia="zh-CN"/>
    </w:rPr>
  </w:style>
  <w:style w:type="character" w:customStyle="1" w:styleId="normalchar">
    <w:name w:val="normal__char"/>
    <w:basedOn w:val="DefaultParagraphFont"/>
    <w:rsid w:val="003B19E2"/>
  </w:style>
  <w:style w:type="paragraph" w:customStyle="1" w:styleId="level1">
    <w:name w:val="_level1"/>
    <w:basedOn w:val="Normal"/>
    <w:rsid w:val="003B19E2"/>
    <w:pPr>
      <w:widowControl w:val="0"/>
      <w:numPr>
        <w:numId w:val="2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B19E2"/>
  </w:style>
  <w:style w:type="character" w:customStyle="1" w:styleId="apple-style-span">
    <w:name w:val="apple-style-span"/>
    <w:basedOn w:val="DefaultParagraphFont"/>
    <w:rsid w:val="003B19E2"/>
  </w:style>
  <w:style w:type="paragraph" w:customStyle="1" w:styleId="Address1">
    <w:name w:val="Address 1"/>
    <w:basedOn w:val="Normal"/>
    <w:rsid w:val="003B19E2"/>
    <w:pPr>
      <w:suppressAutoHyphens/>
      <w:spacing w:line="160" w:lineRule="atLeast"/>
      <w:jc w:val="both"/>
    </w:pPr>
    <w:rPr>
      <w:rFonts w:ascii="Arial" w:eastAsia="Times New Roman" w:hAnsi="Arial" w:cs="Calibri"/>
      <w:sz w:val="20"/>
      <w:szCs w:val="20"/>
      <w:lang w:eastAsia="ar-SA"/>
    </w:rPr>
  </w:style>
  <w:style w:type="paragraph" w:styleId="ListBullet">
    <w:name w:val="List Bullet"/>
    <w:basedOn w:val="Normal"/>
    <w:autoRedefine/>
    <w:rsid w:val="003B19E2"/>
    <w:pPr>
      <w:numPr>
        <w:numId w:val="3"/>
      </w:numPr>
      <w:spacing w:line="276" w:lineRule="auto"/>
      <w:jc w:val="both"/>
    </w:pPr>
    <w:rPr>
      <w:rFonts w:ascii="Verdana" w:eastAsia="Times New Roman" w:hAnsi="Verdana" w:cs="Tahoma"/>
      <w:noProof/>
      <w:sz w:val="20"/>
      <w:szCs w:val="20"/>
    </w:rPr>
  </w:style>
  <w:style w:type="character" w:customStyle="1" w:styleId="list-0020paragraph--char">
    <w:name w:val="list-0020paragraph--char"/>
    <w:rsid w:val="003B19E2"/>
  </w:style>
  <w:style w:type="paragraph" w:customStyle="1" w:styleId="DefaultText">
    <w:name w:val="Default Text"/>
    <w:basedOn w:val="Normal"/>
    <w:rsid w:val="003B19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19E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19E2"/>
    <w:rPr>
      <w:sz w:val="16"/>
      <w:szCs w:val="16"/>
    </w:rPr>
  </w:style>
  <w:style w:type="paragraph" w:styleId="BodyText2">
    <w:name w:val="Body Text 2"/>
    <w:basedOn w:val="Normal"/>
    <w:link w:val="BodyText2Char"/>
    <w:rsid w:val="003B19E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B19E2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pt">
    <w:name w:val="Style 11 pt"/>
    <w:rsid w:val="003B19E2"/>
    <w:rPr>
      <w:sz w:val="22"/>
    </w:rPr>
  </w:style>
  <w:style w:type="paragraph" w:customStyle="1" w:styleId="ColorfulList-Accent11">
    <w:name w:val="Colorful List - Accent 11"/>
    <w:basedOn w:val="Normal"/>
    <w:uiPriority w:val="34"/>
    <w:qFormat/>
    <w:rsid w:val="003B19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MBodyText">
    <w:name w:val="RM Body Text"/>
    <w:basedOn w:val="Normal"/>
    <w:rsid w:val="003B19E2"/>
    <w:pPr>
      <w:widowControl w:val="0"/>
      <w:numPr>
        <w:numId w:val="4"/>
      </w:numPr>
      <w:autoSpaceDE w:val="0"/>
      <w:autoSpaceDN w:val="0"/>
      <w:adjustRightInd w:val="0"/>
      <w:spacing w:after="56"/>
    </w:pPr>
    <w:rPr>
      <w:rFonts w:ascii="Times New Roman" w:eastAsia="Times New Roman" w:hAnsi="Times New Roman" w:cs="Times New Roman"/>
    </w:rPr>
  </w:style>
  <w:style w:type="character" w:customStyle="1" w:styleId="WW8Num1z2">
    <w:name w:val="WW8Num1z2"/>
    <w:rsid w:val="003B19E2"/>
  </w:style>
  <w:style w:type="numbering" w:customStyle="1" w:styleId="List26">
    <w:name w:val="List 26"/>
    <w:rsid w:val="00DC62B4"/>
    <w:pPr>
      <w:numPr>
        <w:numId w:val="6"/>
      </w:numPr>
    </w:pPr>
  </w:style>
  <w:style w:type="numbering" w:customStyle="1" w:styleId="List29">
    <w:name w:val="List 29"/>
    <w:rsid w:val="00DC62B4"/>
    <w:pPr>
      <w:numPr>
        <w:numId w:val="5"/>
      </w:numPr>
    </w:pPr>
  </w:style>
  <w:style w:type="numbering" w:customStyle="1" w:styleId="List27">
    <w:name w:val="List 27"/>
    <w:rsid w:val="00DC62B4"/>
    <w:pPr>
      <w:numPr>
        <w:numId w:val="7"/>
      </w:numPr>
    </w:pPr>
  </w:style>
  <w:style w:type="paragraph" w:customStyle="1" w:styleId="Cog-bullet">
    <w:name w:val="Cog-bullet"/>
    <w:basedOn w:val="Normal"/>
    <w:uiPriority w:val="99"/>
    <w:rsid w:val="00FA3081"/>
    <w:pPr>
      <w:keepNext/>
      <w:numPr>
        <w:numId w:val="8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MediumGrid21">
    <w:name w:val="Medium Grid 21"/>
    <w:uiPriority w:val="99"/>
    <w:qFormat/>
    <w:rsid w:val="00F6405B"/>
    <w:rPr>
      <w:rFonts w:ascii="Calibri" w:eastAsia="Times New Roman" w:hAnsi="Calibri" w:cs="Times New Roman"/>
    </w:rPr>
  </w:style>
  <w:style w:type="paragraph" w:customStyle="1" w:styleId="IndentedBodyText">
    <w:name w:val="Indented Body Text"/>
    <w:basedOn w:val="Normal"/>
    <w:qFormat/>
    <w:rsid w:val="001469E6"/>
    <w:pPr>
      <w:spacing w:before="40" w:after="200"/>
      <w:ind w:left="504"/>
      <w:contextualSpacing/>
    </w:pPr>
    <w:rPr>
      <w:rFonts w:ascii="Calibri" w:eastAsia="Times New Roman" w:hAnsi="Calibri" w:cs="Times New Roman"/>
      <w:sz w:val="20"/>
    </w:rPr>
  </w:style>
  <w:style w:type="paragraph" w:customStyle="1" w:styleId="BodyA">
    <w:name w:val="Body A"/>
    <w:rsid w:val="003B719C"/>
    <w:pPr>
      <w:spacing w:after="200" w:line="276" w:lineRule="auto"/>
    </w:pPr>
    <w:rPr>
      <w:rFonts w:ascii="Calibri" w:eastAsia="Calibri" w:hAnsi="Calibri" w:cs="Calibri"/>
      <w:color w:val="000000"/>
      <w:u w:color="000000"/>
      <w:lang w:bidi="te-IN"/>
    </w:rPr>
  </w:style>
  <w:style w:type="paragraph" w:customStyle="1" w:styleId="Body">
    <w:name w:val="Body"/>
    <w:rsid w:val="003B719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60" w:line="259" w:lineRule="auto"/>
    </w:pPr>
    <w:rPr>
      <w:rFonts w:ascii="Calibri" w:eastAsia="Calibri" w:hAnsi="Calibri" w:cs="Calibri"/>
      <w:color w:val="000000"/>
      <w:kern w:val="3"/>
      <w:u w:color="000000"/>
      <w:bdr w:val="nil"/>
    </w:rPr>
  </w:style>
  <w:style w:type="character" w:customStyle="1" w:styleId="copy">
    <w:name w:val="copy"/>
    <w:basedOn w:val="DefaultParagraphFont"/>
    <w:rsid w:val="00850CC3"/>
  </w:style>
  <w:style w:type="character" w:customStyle="1" w:styleId="PlainTextChar1">
    <w:name w:val="Plain Text Char1"/>
    <w:aliases w:val="Plain Text Char Char Char Char,Plain Text Char Char Char1"/>
    <w:uiPriority w:val="99"/>
    <w:locked/>
    <w:rsid w:val="001011B0"/>
    <w:rPr>
      <w:rFonts w:ascii="Courier New" w:eastAsia="Times New Roman" w:hAnsi="Courier New" w:cs="Courier New"/>
      <w:sz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9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Summary">
    <w:name w:val="Summary"/>
    <w:rsid w:val="00D43F9E"/>
  </w:style>
  <w:style w:type="character" w:customStyle="1" w:styleId="CharAttribute34">
    <w:name w:val="CharAttribute34"/>
    <w:rsid w:val="00D43F9E"/>
    <w:rPr>
      <w:rFonts w:ascii="Times New Roman" w:eastAsia="Times New Roman" w:hAnsi="Times New Roman" w:cs="Times New Roman"/>
      <w:b/>
    </w:rPr>
  </w:style>
  <w:style w:type="character" w:customStyle="1" w:styleId="M4816375386979171446spelle">
    <w:name w:val="M_4816375386979171446spelle"/>
    <w:rsid w:val="00D43F9E"/>
  </w:style>
  <w:style w:type="character" w:customStyle="1" w:styleId="CharAttribute32">
    <w:name w:val="CharAttribute32"/>
    <w:rsid w:val="00D43F9E"/>
    <w:rPr>
      <w:rFonts w:ascii="Times New Roman" w:eastAsia="Times New Roman" w:hAnsi="Times New Roman" w:cs="Times New Roman"/>
      <w:b/>
    </w:rPr>
  </w:style>
  <w:style w:type="character" w:customStyle="1" w:styleId="WW8Num2z1">
    <w:name w:val="WW8Num2z1"/>
    <w:rsid w:val="00F0039E"/>
    <w:rPr>
      <w:rFonts w:ascii="Courier New" w:hAnsi="Courier New" w:cs="Courier New"/>
    </w:rPr>
  </w:style>
  <w:style w:type="character" w:customStyle="1" w:styleId="c5">
    <w:name w:val="c5"/>
    <w:rsid w:val="00F0039E"/>
    <w:rPr>
      <w:lang w:val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77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770F"/>
  </w:style>
  <w:style w:type="character" w:customStyle="1" w:styleId="Heading2Char">
    <w:name w:val="Heading 2 Char"/>
    <w:basedOn w:val="DefaultParagraphFont"/>
    <w:link w:val="Heading2"/>
    <w:uiPriority w:val="9"/>
    <w:rsid w:val="002553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Bullet2">
    <w:name w:val="List Bullet 2"/>
    <w:basedOn w:val="Normal"/>
    <w:uiPriority w:val="99"/>
    <w:semiHidden/>
    <w:unhideWhenUsed/>
    <w:rsid w:val="000B66B7"/>
    <w:pPr>
      <w:numPr>
        <w:numId w:val="9"/>
      </w:numPr>
      <w:contextualSpacing/>
    </w:pPr>
  </w:style>
  <w:style w:type="paragraph" w:customStyle="1" w:styleId="xbodya">
    <w:name w:val="x_bodya"/>
    <w:basedOn w:val="Normal"/>
    <w:rsid w:val="007A57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xnone">
    <w:name w:val="x_none"/>
    <w:basedOn w:val="DefaultParagraphFont"/>
    <w:rsid w:val="007A5744"/>
  </w:style>
  <w:style w:type="character" w:customStyle="1" w:styleId="txtempstyle">
    <w:name w:val="txtempstyle"/>
    <w:rsid w:val="00407FA0"/>
  </w:style>
  <w:style w:type="paragraph" w:customStyle="1" w:styleId="Style2">
    <w:name w:val="_Style 2"/>
    <w:basedOn w:val="Normal"/>
    <w:uiPriority w:val="99"/>
    <w:qFormat/>
    <w:rsid w:val="002A1743"/>
    <w:pPr>
      <w:spacing w:before="100" w:beforeAutospacing="1" w:after="200" w:line="273" w:lineRule="auto"/>
      <w:ind w:left="720"/>
    </w:pPr>
    <w:rPr>
      <w:rFonts w:ascii="Calibri" w:eastAsia="Times New Roman" w:hAnsi="Calibri" w:cs="Times New Roman"/>
    </w:rPr>
  </w:style>
  <w:style w:type="paragraph" w:customStyle="1" w:styleId="Normal3">
    <w:name w:val="Normal3"/>
    <w:qFormat/>
    <w:rsid w:val="002A1743"/>
    <w:pPr>
      <w:spacing w:before="200" w:line="312" w:lineRule="auto"/>
    </w:pPr>
    <w:rPr>
      <w:rFonts w:ascii="Lato" w:eastAsia="Lato" w:hAnsi="Lato" w:cs="Lato"/>
      <w:color w:val="000000"/>
      <w:sz w:val="21"/>
    </w:rPr>
  </w:style>
  <w:style w:type="character" w:customStyle="1" w:styleId="ft21">
    <w:name w:val="ft21"/>
    <w:rsid w:val="00F94A09"/>
    <w:rPr>
      <w:rFonts w:ascii="Arial" w:hAnsi="Arial" w:cs="Arial" w:hint="default"/>
    </w:rPr>
  </w:style>
  <w:style w:type="paragraph" w:customStyle="1" w:styleId="Textbody">
    <w:name w:val="Text body"/>
    <w:basedOn w:val="Standard"/>
    <w:rsid w:val="00CA1A5A"/>
    <w:pPr>
      <w:spacing w:after="120"/>
      <w:textAlignment w:val="baseline"/>
    </w:pPr>
    <w:rPr>
      <w:rFonts w:eastAsia="Times New Roman"/>
      <w:lang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03708E"/>
    <w:rPr>
      <w:sz w:val="24"/>
      <w:szCs w:val="24"/>
    </w:rPr>
  </w:style>
  <w:style w:type="table" w:styleId="ColorfulList-Accent1">
    <w:name w:val="Colorful List Accent 1"/>
    <w:basedOn w:val="TableNormal"/>
    <w:link w:val="ColorfulList-Accent1Char"/>
    <w:uiPriority w:val="34"/>
    <w:rsid w:val="0003708E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6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Bullet">
    <w:name w:val="Bullet"/>
    <w:basedOn w:val="Normal"/>
    <w:uiPriority w:val="99"/>
    <w:rsid w:val="009A656D"/>
    <w:pPr>
      <w:numPr>
        <w:numId w:val="11"/>
      </w:numPr>
      <w:spacing w:after="120"/>
      <w:jc w:val="both"/>
    </w:pPr>
    <w:rPr>
      <w:rFonts w:ascii="Garamond" w:eastAsia="Times New Roman" w:hAnsi="Garamond" w:cs="Times New Roman"/>
    </w:rPr>
  </w:style>
  <w:style w:type="character" w:customStyle="1" w:styleId="QuickFormat4">
    <w:name w:val="QuickFormat4"/>
    <w:rsid w:val="00571ADB"/>
    <w:rPr>
      <w:rFonts w:ascii="Garamond" w:hAnsi="Garamond" w:cs="Garamond"/>
    </w:rPr>
  </w:style>
  <w:style w:type="character" w:styleId="HTMLTypewriter">
    <w:name w:val="HTML Typewriter"/>
    <w:semiHidden/>
    <w:rsid w:val="00571ADB"/>
    <w:rPr>
      <w:rFonts w:ascii="Courier New" w:eastAsia="Courier New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AB7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ListParagraph1">
    <w:name w:val="List Paragraph1"/>
    <w:basedOn w:val="Normal"/>
    <w:uiPriority w:val="34"/>
    <w:qFormat/>
    <w:rsid w:val="00021144"/>
    <w:pPr>
      <w:spacing w:after="160" w:line="259" w:lineRule="auto"/>
      <w:ind w:left="720"/>
      <w:contextualSpacing/>
    </w:pPr>
  </w:style>
  <w:style w:type="paragraph" w:customStyle="1" w:styleId="nospacing0">
    <w:name w:val="no_spacing"/>
    <w:basedOn w:val="Normal"/>
    <w:rsid w:val="000211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resume-font1">
    <w:name w:val="resume-font1"/>
    <w:rsid w:val="002930F4"/>
    <w:rPr>
      <w:rFonts w:ascii="Arial" w:hAnsi="Arial" w:cs="Arial"/>
      <w:b w:val="0"/>
      <w:bCs w:val="0"/>
      <w:color w:val="404E4E"/>
      <w:sz w:val="21"/>
      <w:szCs w:val="21"/>
    </w:rPr>
  </w:style>
  <w:style w:type="character" w:customStyle="1" w:styleId="summary0">
    <w:name w:val="summary"/>
    <w:basedOn w:val="DefaultParagraphFont"/>
    <w:rsid w:val="00771612"/>
  </w:style>
  <w:style w:type="paragraph" w:customStyle="1" w:styleId="Default">
    <w:name w:val="Default"/>
    <w:rsid w:val="00771612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FE50A8"/>
    <w:rPr>
      <w:rFonts w:ascii="Calibri" w:hAnsi="Calibri"/>
    </w:rPr>
  </w:style>
  <w:style w:type="paragraph" w:customStyle="1" w:styleId="wordsection1">
    <w:name w:val="wordsection1"/>
    <w:basedOn w:val="Normal"/>
    <w:link w:val="wordsection1Char"/>
    <w:uiPriority w:val="99"/>
    <w:rsid w:val="00FE50A8"/>
    <w:pPr>
      <w:spacing w:before="100" w:beforeAutospacing="1" w:after="100" w:afterAutospacing="1"/>
    </w:pPr>
    <w:rPr>
      <w:rFonts w:ascii="Calibri" w:hAnsi="Calibri"/>
    </w:rPr>
  </w:style>
  <w:style w:type="paragraph" w:customStyle="1" w:styleId="NormalGarmond">
    <w:name w:val="Normal+Garmond"/>
    <w:basedOn w:val="Normal"/>
    <w:link w:val="NormalGarmondChar"/>
    <w:rsid w:val="00FC1866"/>
    <w:pPr>
      <w:tabs>
        <w:tab w:val="left" w:pos="720"/>
      </w:tabs>
    </w:pPr>
    <w:rPr>
      <w:rFonts w:ascii="Verdana" w:eastAsia="Times New Roman" w:hAnsi="Verdana" w:cs="Times New Roman"/>
      <w:color w:val="000000"/>
      <w:sz w:val="17"/>
      <w:szCs w:val="17"/>
    </w:rPr>
  </w:style>
  <w:style w:type="character" w:customStyle="1" w:styleId="NormalGarmondChar">
    <w:name w:val="Normal+Garmond Char"/>
    <w:link w:val="NormalGarmond"/>
    <w:rsid w:val="00FC1866"/>
    <w:rPr>
      <w:rFonts w:ascii="Verdana" w:eastAsia="Times New Roman" w:hAnsi="Verdana" w:cs="Times New Roman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B9464-63CA-4447-B946-A1A48108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2229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BSM</vt:lpstr>
    </vt:vector>
  </TitlesOfParts>
  <Company>BSM</Company>
  <LinksUpToDate>false</LinksUpToDate>
  <CharactersWithSpaces>14907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BSM</dc:title>
  <dc:subject>BSM</dc:subject>
  <dc:creator>Bijou Anwer;BSM</dc:creator>
  <cp:lastModifiedBy>Akash Gupta</cp:lastModifiedBy>
  <cp:revision>6</cp:revision>
  <dcterms:created xsi:type="dcterms:W3CDTF">2020-02-24T19:20:00Z</dcterms:created>
  <dcterms:modified xsi:type="dcterms:W3CDTF">2020-02-24T19:21:00Z</dcterms:modified>
  <cp:category>BSM</cp:category>
</cp:coreProperties>
</file>