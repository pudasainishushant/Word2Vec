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E25" w:rsidRPr="006266ED" w:rsidRDefault="00766E25" w:rsidP="006266ED">
      <w:pPr>
        <w:contextualSpacing/>
        <w:jc w:val="right"/>
        <w:rPr>
          <w:rFonts w:ascii="Book Antiqua" w:hAnsi="Book Antiqua" w:cs="Apple Chancery"/>
          <w:i/>
          <w:sz w:val="36"/>
          <w:szCs w:val="36"/>
        </w:rPr>
      </w:pPr>
      <w:r w:rsidRPr="006266ED">
        <w:rPr>
          <w:rFonts w:ascii="Book Antiqua" w:hAnsi="Book Antiqua" w:cs="Apple Chancery"/>
          <w:i/>
          <w:sz w:val="36"/>
          <w:szCs w:val="36"/>
        </w:rPr>
        <w:t>Uday</w:t>
      </w:r>
      <w:r w:rsidR="006266ED" w:rsidRPr="006266ED">
        <w:rPr>
          <w:rFonts w:ascii="Book Antiqua" w:hAnsi="Book Antiqua" w:cs="Apple Chancery"/>
          <w:i/>
          <w:sz w:val="36"/>
          <w:szCs w:val="36"/>
        </w:rPr>
        <w:t xml:space="preserve"> K</w:t>
      </w:r>
      <w:r w:rsidR="00F57397" w:rsidRPr="006266ED">
        <w:rPr>
          <w:rFonts w:ascii="Book Antiqua" w:hAnsi="Book Antiqua" w:cs="Apple Chancery"/>
          <w:i/>
          <w:sz w:val="36"/>
          <w:szCs w:val="36"/>
        </w:rPr>
        <w:t>iran</w:t>
      </w:r>
    </w:p>
    <w:p w:rsidR="006266ED" w:rsidRPr="006266ED" w:rsidRDefault="006266ED" w:rsidP="006266ED">
      <w:pPr>
        <w:contextualSpacing/>
        <w:jc w:val="right"/>
        <w:rPr>
          <w:rFonts w:ascii="Book Antiqua" w:hAnsi="Book Antiqua" w:cs="Times New Roman"/>
          <w:b/>
          <w:i/>
          <w:sz w:val="28"/>
          <w:szCs w:val="28"/>
          <w:u w:val="single"/>
        </w:rPr>
      </w:pPr>
      <w:r w:rsidRPr="006266ED">
        <w:rPr>
          <w:rFonts w:ascii="Book Antiqua" w:hAnsi="Book Antiqua" w:cs="Times New Roman"/>
          <w:b/>
          <w:i/>
          <w:sz w:val="28"/>
          <w:szCs w:val="28"/>
          <w:u w:val="single"/>
        </w:rPr>
        <w:t>DevOps Engineer/System Admin</w:t>
      </w:r>
    </w:p>
    <w:p w:rsidR="00766E25" w:rsidRPr="006266ED" w:rsidRDefault="00766E25" w:rsidP="006266ED">
      <w:pPr>
        <w:contextualSpacing/>
        <w:jc w:val="right"/>
        <w:rPr>
          <w:rFonts w:ascii="Book Antiqua" w:hAnsi="Book Antiqua" w:cs="Times New Roman"/>
          <w:sz w:val="24"/>
          <w:szCs w:val="24"/>
        </w:rPr>
      </w:pPr>
      <w:r w:rsidRPr="006266ED">
        <w:rPr>
          <w:rFonts w:ascii="Book Antiqua" w:hAnsi="Book Antiqua" w:cs="Times New Roman"/>
          <w:b/>
          <w:sz w:val="24"/>
          <w:szCs w:val="24"/>
        </w:rPr>
        <w:t>Email</w:t>
      </w:r>
      <w:r w:rsidRPr="006266ED">
        <w:rPr>
          <w:rFonts w:ascii="Book Antiqua" w:hAnsi="Book Antiqua" w:cs="Times New Roman"/>
          <w:sz w:val="24"/>
          <w:szCs w:val="24"/>
        </w:rPr>
        <w:t xml:space="preserve">: </w:t>
      </w:r>
      <w:r w:rsidR="00F57397" w:rsidRPr="006266ED">
        <w:rPr>
          <w:rFonts w:ascii="Book Antiqua" w:hAnsi="Book Antiqua" w:cs="Times New Roman"/>
          <w:sz w:val="24"/>
          <w:szCs w:val="24"/>
        </w:rPr>
        <w:t>uday.kiryan@gmail.com</w:t>
      </w:r>
    </w:p>
    <w:p w:rsidR="00766E25" w:rsidRPr="006266ED" w:rsidRDefault="00F57397" w:rsidP="006266ED">
      <w:pPr>
        <w:contextualSpacing/>
        <w:jc w:val="right"/>
        <w:rPr>
          <w:rFonts w:ascii="Book Antiqua" w:hAnsi="Book Antiqua" w:cs="Times New Roman"/>
          <w:sz w:val="24"/>
          <w:szCs w:val="24"/>
        </w:rPr>
      </w:pPr>
      <w:r w:rsidRPr="006266ED">
        <w:rPr>
          <w:rFonts w:ascii="Book Antiqua" w:hAnsi="Book Antiqua" w:cs="Times New Roman"/>
          <w:sz w:val="24"/>
          <w:szCs w:val="24"/>
        </w:rPr>
        <w:tab/>
      </w:r>
      <w:r w:rsidRPr="006266ED">
        <w:rPr>
          <w:rFonts w:ascii="Book Antiqua" w:hAnsi="Book Antiqua" w:cs="Times New Roman"/>
          <w:sz w:val="24"/>
          <w:szCs w:val="24"/>
        </w:rPr>
        <w:tab/>
      </w:r>
      <w:r w:rsidRPr="006266ED">
        <w:rPr>
          <w:rFonts w:ascii="Book Antiqua" w:hAnsi="Book Antiqua" w:cs="Times New Roman"/>
          <w:sz w:val="24"/>
          <w:szCs w:val="24"/>
        </w:rPr>
        <w:tab/>
      </w:r>
      <w:r w:rsidRPr="006266ED">
        <w:rPr>
          <w:rFonts w:ascii="Book Antiqua" w:hAnsi="Book Antiqua" w:cs="Times New Roman"/>
          <w:sz w:val="24"/>
          <w:szCs w:val="24"/>
        </w:rPr>
        <w:tab/>
      </w:r>
      <w:r w:rsidRPr="006266ED">
        <w:rPr>
          <w:rFonts w:ascii="Book Antiqua" w:hAnsi="Book Antiqua" w:cs="Times New Roman"/>
          <w:sz w:val="24"/>
          <w:szCs w:val="24"/>
        </w:rPr>
        <w:tab/>
      </w:r>
      <w:r w:rsidRPr="006266ED">
        <w:rPr>
          <w:rFonts w:ascii="Book Antiqua" w:hAnsi="Book Antiqua" w:cs="Times New Roman"/>
          <w:sz w:val="24"/>
          <w:szCs w:val="24"/>
        </w:rPr>
        <w:tab/>
      </w:r>
      <w:r w:rsidRPr="006266ED">
        <w:rPr>
          <w:rFonts w:ascii="Book Antiqua" w:hAnsi="Book Antiqua" w:cs="Times New Roman"/>
          <w:sz w:val="24"/>
          <w:szCs w:val="24"/>
        </w:rPr>
        <w:tab/>
      </w:r>
      <w:r w:rsidRPr="006266ED">
        <w:rPr>
          <w:rFonts w:ascii="Book Antiqua" w:hAnsi="Book Antiqua" w:cs="Times New Roman"/>
          <w:b/>
          <w:sz w:val="24"/>
          <w:szCs w:val="24"/>
        </w:rPr>
        <w:t>Phone</w:t>
      </w:r>
      <w:r w:rsidR="00B27C7C">
        <w:rPr>
          <w:rFonts w:ascii="Book Antiqua" w:hAnsi="Book Antiqua" w:cs="Times New Roman"/>
          <w:sz w:val="24"/>
          <w:szCs w:val="24"/>
        </w:rPr>
        <w:t>: (978)-939-6789</w:t>
      </w:r>
      <w:bookmarkStart w:id="0" w:name="_GoBack"/>
      <w:bookmarkEnd w:id="0"/>
    </w:p>
    <w:p w:rsidR="00A91A58" w:rsidRPr="00A91A58" w:rsidRDefault="00A91A58" w:rsidP="00A91A5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B1DE1" w:rsidRPr="00A91A58" w:rsidRDefault="007B1DE1" w:rsidP="00A91A58">
      <w:pPr>
        <w:pBdr>
          <w:bottom w:val="single" w:sz="12" w:space="9" w:color="auto"/>
        </w:pBdr>
        <w:rPr>
          <w:rFonts w:ascii="Times New Roman" w:hAnsi="Times New Roman" w:cs="Times New Roman"/>
          <w:sz w:val="24"/>
          <w:szCs w:val="24"/>
        </w:rPr>
      </w:pPr>
      <w:r w:rsidRPr="00A91A58">
        <w:rPr>
          <w:rFonts w:ascii="Times New Roman" w:hAnsi="Times New Roman" w:cs="Times New Roman"/>
          <w:sz w:val="24"/>
          <w:szCs w:val="24"/>
        </w:rPr>
        <w:t>IT professional with</w:t>
      </w:r>
      <w:r w:rsidR="009C4AAA">
        <w:rPr>
          <w:rFonts w:ascii="Times New Roman" w:hAnsi="Times New Roman" w:cs="Times New Roman"/>
          <w:sz w:val="24"/>
          <w:szCs w:val="24"/>
        </w:rPr>
        <w:t xml:space="preserve"> over </w:t>
      </w:r>
      <w:r w:rsidR="009C4AAA" w:rsidRPr="009C4AAA">
        <w:rPr>
          <w:rFonts w:ascii="Times New Roman" w:hAnsi="Times New Roman" w:cs="Times New Roman"/>
          <w:b/>
          <w:sz w:val="24"/>
          <w:szCs w:val="24"/>
        </w:rPr>
        <w:t>7</w:t>
      </w:r>
      <w:r w:rsidRPr="009C4AAA">
        <w:rPr>
          <w:rFonts w:ascii="Times New Roman" w:hAnsi="Times New Roman" w:cs="Times New Roman"/>
          <w:b/>
          <w:sz w:val="24"/>
          <w:szCs w:val="24"/>
        </w:rPr>
        <w:t xml:space="preserve"> years</w:t>
      </w:r>
      <w:r w:rsidRPr="00A91A58">
        <w:rPr>
          <w:rFonts w:ascii="Times New Roman" w:hAnsi="Times New Roman" w:cs="Times New Roman"/>
          <w:sz w:val="24"/>
          <w:szCs w:val="24"/>
        </w:rPr>
        <w:t xml:space="preserve"> of experience working on Administration and Engineering of various distributions of </w:t>
      </w:r>
      <w:r w:rsidRPr="009C4AAA">
        <w:rPr>
          <w:rFonts w:ascii="Times New Roman" w:hAnsi="Times New Roman" w:cs="Times New Roman"/>
          <w:b/>
          <w:sz w:val="24"/>
          <w:szCs w:val="24"/>
        </w:rPr>
        <w:t>UNIX and LINUX</w:t>
      </w:r>
      <w:r w:rsidRPr="00A91A58">
        <w:rPr>
          <w:rFonts w:ascii="Times New Roman" w:hAnsi="Times New Roman" w:cs="Times New Roman"/>
          <w:sz w:val="24"/>
          <w:szCs w:val="24"/>
        </w:rPr>
        <w:t xml:space="preserve"> with extensive experience working on </w:t>
      </w:r>
      <w:r w:rsidRPr="009C4AAA">
        <w:rPr>
          <w:rFonts w:ascii="Times New Roman" w:hAnsi="Times New Roman" w:cs="Times New Roman"/>
          <w:b/>
          <w:sz w:val="24"/>
          <w:szCs w:val="24"/>
        </w:rPr>
        <w:t>DevOps Environment</w:t>
      </w:r>
      <w:r w:rsidR="009C4AAA">
        <w:rPr>
          <w:rFonts w:ascii="Times New Roman" w:hAnsi="Times New Roman" w:cs="Times New Roman"/>
          <w:sz w:val="24"/>
          <w:szCs w:val="24"/>
        </w:rPr>
        <w:t xml:space="preserve">, </w:t>
      </w:r>
      <w:r w:rsidRPr="00A91A58">
        <w:rPr>
          <w:rFonts w:ascii="Times New Roman" w:hAnsi="Times New Roman" w:cs="Times New Roman"/>
          <w:sz w:val="24"/>
          <w:szCs w:val="24"/>
        </w:rPr>
        <w:t xml:space="preserve">hands on experience on various tools for </w:t>
      </w:r>
      <w:r w:rsidRPr="009C4AAA">
        <w:rPr>
          <w:rFonts w:ascii="Times New Roman" w:hAnsi="Times New Roman" w:cs="Times New Roman"/>
          <w:b/>
          <w:sz w:val="24"/>
          <w:szCs w:val="24"/>
        </w:rPr>
        <w:t>source control, Build Management and configuration management</w:t>
      </w:r>
      <w:r w:rsidRPr="00A91A5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66E25" w:rsidRPr="00AE792A" w:rsidRDefault="00766E25" w:rsidP="00A91A58">
      <w:pPr>
        <w:pBdr>
          <w:bottom w:val="single" w:sz="12" w:space="9" w:color="auto"/>
        </w:pBdr>
        <w:rPr>
          <w:rFonts w:ascii="Times New Roman" w:hAnsi="Times New Roman" w:cs="Times New Roman"/>
          <w:i/>
          <w:sz w:val="24"/>
          <w:szCs w:val="24"/>
        </w:rPr>
      </w:pPr>
    </w:p>
    <w:p w:rsidR="00766E25" w:rsidRPr="00AE792A" w:rsidRDefault="00766E25">
      <w:pPr>
        <w:rPr>
          <w:rFonts w:ascii="Times New Roman" w:hAnsi="Times New Roman" w:cs="Times New Roman"/>
          <w:i/>
          <w:sz w:val="24"/>
          <w:szCs w:val="24"/>
        </w:rPr>
      </w:pPr>
    </w:p>
    <w:p w:rsidR="00766E25" w:rsidRPr="009C4AAA" w:rsidRDefault="00766E25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9C4AAA">
        <w:rPr>
          <w:rFonts w:ascii="Times New Roman" w:hAnsi="Times New Roman" w:cs="Times New Roman"/>
          <w:b/>
          <w:i/>
          <w:sz w:val="24"/>
          <w:szCs w:val="24"/>
        </w:rPr>
        <w:t>Technical Skill</w:t>
      </w:r>
      <w:r w:rsidR="00AE792A" w:rsidRPr="009C4AAA">
        <w:rPr>
          <w:rFonts w:ascii="Times New Roman" w:hAnsi="Times New Roman" w:cs="Times New Roman"/>
          <w:b/>
          <w:i/>
          <w:sz w:val="24"/>
          <w:szCs w:val="24"/>
        </w:rPr>
        <w:t>s</w:t>
      </w:r>
      <w:r w:rsidRPr="009C4AAA">
        <w:rPr>
          <w:rFonts w:ascii="Times New Roman" w:hAnsi="Times New Roman" w:cs="Times New Roman"/>
          <w:b/>
          <w:i/>
          <w:sz w:val="24"/>
          <w:szCs w:val="24"/>
        </w:rPr>
        <w:t>:</w:t>
      </w:r>
    </w:p>
    <w:tbl>
      <w:tblPr>
        <w:tblStyle w:val="TableGrid"/>
        <w:tblW w:w="9476" w:type="dxa"/>
        <w:tblLook w:val="04A0"/>
      </w:tblPr>
      <w:tblGrid>
        <w:gridCol w:w="2988"/>
        <w:gridCol w:w="6488"/>
      </w:tblGrid>
      <w:tr w:rsidR="00766E25" w:rsidRPr="00AE792A" w:rsidTr="00766E25">
        <w:trPr>
          <w:trHeight w:val="1098"/>
        </w:trPr>
        <w:tc>
          <w:tcPr>
            <w:tcW w:w="2988" w:type="dxa"/>
          </w:tcPr>
          <w:p w:rsidR="00766E25" w:rsidRPr="00AE792A" w:rsidRDefault="00766E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92A"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Systems</w:t>
            </w:r>
          </w:p>
        </w:tc>
        <w:tc>
          <w:tcPr>
            <w:tcW w:w="6488" w:type="dxa"/>
          </w:tcPr>
          <w:p w:rsidR="00766E25" w:rsidRPr="00AE792A" w:rsidRDefault="00766E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92A">
              <w:rPr>
                <w:rStyle w:val="apple-style-span"/>
                <w:rFonts w:ascii="Times New Roman" w:eastAsia="Cambria" w:hAnsi="Times New Roman" w:cs="Times New Roman"/>
                <w:iCs/>
                <w:sz w:val="24"/>
                <w:szCs w:val="24"/>
              </w:rPr>
              <w:t>Linux (Red Hat 4.x, 5.x, 6.x), Ubuntu, Solaris, UNIX, CentOS, WINDOWS NT/2000/2003/XP/VISTA/7/10, AIX.</w:t>
            </w:r>
          </w:p>
        </w:tc>
      </w:tr>
      <w:tr w:rsidR="00766E25" w:rsidRPr="00AE792A" w:rsidTr="00766E25">
        <w:trPr>
          <w:trHeight w:val="724"/>
        </w:trPr>
        <w:tc>
          <w:tcPr>
            <w:tcW w:w="2988" w:type="dxa"/>
          </w:tcPr>
          <w:p w:rsidR="00766E25" w:rsidRPr="00AE792A" w:rsidRDefault="00766E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92A">
              <w:rPr>
                <w:rFonts w:ascii="Times New Roman" w:hAnsi="Times New Roman" w:cs="Times New Roman"/>
                <w:b/>
                <w:sz w:val="24"/>
                <w:szCs w:val="24"/>
              </w:rPr>
              <w:t>Tools / Configuration</w:t>
            </w:r>
          </w:p>
        </w:tc>
        <w:tc>
          <w:tcPr>
            <w:tcW w:w="6488" w:type="dxa"/>
          </w:tcPr>
          <w:p w:rsidR="00766E25" w:rsidRPr="00AE792A" w:rsidRDefault="00766E25" w:rsidP="00766E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92A">
              <w:rPr>
                <w:rStyle w:val="apple-style-span"/>
                <w:rFonts w:ascii="Times New Roman" w:eastAsia="Cambria" w:hAnsi="Times New Roman" w:cs="Times New Roman"/>
                <w:iCs/>
                <w:sz w:val="24"/>
                <w:szCs w:val="24"/>
              </w:rPr>
              <w:t xml:space="preserve">Chef, Puppet, Jenkins, Docker, JIRA, Nagios, Github, </w:t>
            </w:r>
            <w:r w:rsidR="009C4AAA">
              <w:rPr>
                <w:rStyle w:val="apple-style-span"/>
                <w:rFonts w:ascii="Times New Roman" w:eastAsia="Cambria" w:hAnsi="Times New Roman" w:cs="Times New Roman"/>
                <w:iCs/>
                <w:sz w:val="24"/>
                <w:szCs w:val="24"/>
              </w:rPr>
              <w:t>Ansible, Splunk, Maven, ANT.</w:t>
            </w:r>
          </w:p>
        </w:tc>
      </w:tr>
      <w:tr w:rsidR="00766E25" w:rsidRPr="00AE792A" w:rsidTr="00766E25">
        <w:trPr>
          <w:trHeight w:val="699"/>
        </w:trPr>
        <w:tc>
          <w:tcPr>
            <w:tcW w:w="2988" w:type="dxa"/>
          </w:tcPr>
          <w:p w:rsidR="00766E25" w:rsidRPr="00AE792A" w:rsidRDefault="00766E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92A">
              <w:rPr>
                <w:rFonts w:ascii="Times New Roman" w:hAnsi="Times New Roman" w:cs="Times New Roman"/>
                <w:b/>
                <w:sz w:val="24"/>
                <w:szCs w:val="24"/>
              </w:rPr>
              <w:t>Version Control Tools</w:t>
            </w:r>
          </w:p>
        </w:tc>
        <w:tc>
          <w:tcPr>
            <w:tcW w:w="6488" w:type="dxa"/>
          </w:tcPr>
          <w:p w:rsidR="00766E25" w:rsidRPr="00AE792A" w:rsidRDefault="00766E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92A">
              <w:rPr>
                <w:rStyle w:val="apple-style-span"/>
                <w:rFonts w:ascii="Times New Roman" w:eastAsia="Cambria" w:hAnsi="Times New Roman" w:cs="Times New Roman"/>
                <w:iCs/>
                <w:sz w:val="24"/>
                <w:szCs w:val="24"/>
              </w:rPr>
              <w:t>GIT, SVN, IBM Rational Clear Case, Perforce, RTC, CVS</w:t>
            </w:r>
          </w:p>
        </w:tc>
      </w:tr>
      <w:tr w:rsidR="00766E25" w:rsidRPr="00AE792A" w:rsidTr="00766E25">
        <w:trPr>
          <w:trHeight w:val="349"/>
        </w:trPr>
        <w:tc>
          <w:tcPr>
            <w:tcW w:w="2988" w:type="dxa"/>
          </w:tcPr>
          <w:p w:rsidR="00766E25" w:rsidRPr="00AE792A" w:rsidRDefault="00766E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92A">
              <w:rPr>
                <w:rStyle w:val="apple-style-span"/>
                <w:rFonts w:ascii="Times New Roman" w:eastAsia="Cambria" w:hAnsi="Times New Roman" w:cs="Times New Roman"/>
                <w:b/>
                <w:iCs/>
                <w:sz w:val="24"/>
                <w:szCs w:val="24"/>
              </w:rPr>
              <w:t>Languages</w:t>
            </w:r>
          </w:p>
        </w:tc>
        <w:tc>
          <w:tcPr>
            <w:tcW w:w="6488" w:type="dxa"/>
          </w:tcPr>
          <w:p w:rsidR="00766E25" w:rsidRPr="00AE792A" w:rsidRDefault="00766E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92A">
              <w:rPr>
                <w:rStyle w:val="apple-style-span"/>
                <w:rFonts w:ascii="Times New Roman" w:eastAsia="Cambria" w:hAnsi="Times New Roman" w:cs="Times New Roman"/>
                <w:iCs/>
                <w:sz w:val="24"/>
                <w:szCs w:val="24"/>
              </w:rPr>
              <w:t>Python, Ruby, Bash, Perl</w:t>
            </w:r>
          </w:p>
        </w:tc>
      </w:tr>
      <w:tr w:rsidR="00766E25" w:rsidRPr="00AE792A" w:rsidTr="00766E25">
        <w:trPr>
          <w:trHeight w:val="724"/>
        </w:trPr>
        <w:tc>
          <w:tcPr>
            <w:tcW w:w="2988" w:type="dxa"/>
          </w:tcPr>
          <w:p w:rsidR="00766E25" w:rsidRPr="00AE792A" w:rsidRDefault="00766E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92A">
              <w:rPr>
                <w:rStyle w:val="apple-style-span"/>
                <w:rFonts w:ascii="Times New Roman" w:eastAsia="Cambria" w:hAnsi="Times New Roman" w:cs="Times New Roman"/>
                <w:b/>
                <w:iCs/>
                <w:sz w:val="24"/>
                <w:szCs w:val="24"/>
              </w:rPr>
              <w:t>Cloud</w:t>
            </w:r>
          </w:p>
        </w:tc>
        <w:tc>
          <w:tcPr>
            <w:tcW w:w="6488" w:type="dxa"/>
          </w:tcPr>
          <w:p w:rsidR="00766E25" w:rsidRPr="00AE792A" w:rsidRDefault="00766E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92A">
              <w:rPr>
                <w:rStyle w:val="apple-style-span"/>
                <w:rFonts w:ascii="Times New Roman" w:eastAsia="Cambria" w:hAnsi="Times New Roman" w:cs="Times New Roman"/>
                <w:iCs/>
                <w:sz w:val="24"/>
                <w:szCs w:val="24"/>
              </w:rPr>
              <w:t>AWS EC2, VPC, EBS, S3, SNS, RDS, EBS, Cloud Watch</w:t>
            </w:r>
            <w:r w:rsidR="009C4AAA">
              <w:rPr>
                <w:rStyle w:val="apple-style-span"/>
                <w:rFonts w:ascii="Times New Roman" w:eastAsia="Cambria" w:hAnsi="Times New Roman" w:cs="Times New Roman"/>
                <w:iCs/>
                <w:sz w:val="24"/>
                <w:szCs w:val="24"/>
              </w:rPr>
              <w:t xml:space="preserve">, Open stack, </w:t>
            </w:r>
          </w:p>
        </w:tc>
      </w:tr>
      <w:tr w:rsidR="00766E25" w:rsidRPr="00AE792A" w:rsidTr="00766E25">
        <w:trPr>
          <w:trHeight w:val="699"/>
        </w:trPr>
        <w:tc>
          <w:tcPr>
            <w:tcW w:w="2988" w:type="dxa"/>
          </w:tcPr>
          <w:p w:rsidR="00766E25" w:rsidRPr="00AE792A" w:rsidRDefault="00766E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92A">
              <w:rPr>
                <w:rStyle w:val="apple-style-span"/>
                <w:rFonts w:ascii="Times New Roman" w:eastAsia="Cambria" w:hAnsi="Times New Roman" w:cs="Times New Roman"/>
                <w:b/>
                <w:iCs/>
                <w:sz w:val="24"/>
                <w:szCs w:val="24"/>
              </w:rPr>
              <w:t>Databases</w:t>
            </w:r>
          </w:p>
        </w:tc>
        <w:tc>
          <w:tcPr>
            <w:tcW w:w="6488" w:type="dxa"/>
          </w:tcPr>
          <w:p w:rsidR="00766E25" w:rsidRPr="00AE792A" w:rsidRDefault="00766E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92A">
              <w:rPr>
                <w:rStyle w:val="apple-style-span"/>
                <w:rFonts w:ascii="Times New Roman" w:eastAsia="Cambria" w:hAnsi="Times New Roman" w:cs="Times New Roman"/>
                <w:iCs/>
                <w:sz w:val="24"/>
                <w:szCs w:val="24"/>
              </w:rPr>
              <w:t>My SQL, Oracle 9i/10g/11g, DB2, NoSQL, Cassandra</w:t>
            </w:r>
          </w:p>
        </w:tc>
      </w:tr>
      <w:tr w:rsidR="00766E25" w:rsidRPr="00AE792A" w:rsidTr="00766E25">
        <w:trPr>
          <w:trHeight w:val="349"/>
        </w:trPr>
        <w:tc>
          <w:tcPr>
            <w:tcW w:w="2988" w:type="dxa"/>
          </w:tcPr>
          <w:p w:rsidR="00766E25" w:rsidRPr="00AE792A" w:rsidRDefault="00766E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92A">
              <w:rPr>
                <w:rStyle w:val="apple-style-span"/>
                <w:rFonts w:ascii="Times New Roman" w:eastAsia="Cambria" w:hAnsi="Times New Roman" w:cs="Times New Roman"/>
                <w:b/>
                <w:iCs/>
                <w:sz w:val="24"/>
                <w:szCs w:val="24"/>
              </w:rPr>
              <w:t>Application Servers</w:t>
            </w:r>
          </w:p>
        </w:tc>
        <w:tc>
          <w:tcPr>
            <w:tcW w:w="6488" w:type="dxa"/>
          </w:tcPr>
          <w:p w:rsidR="00766E25" w:rsidRPr="00AE792A" w:rsidRDefault="00766E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92A">
              <w:rPr>
                <w:rStyle w:val="apple-style-span"/>
                <w:rFonts w:ascii="Times New Roman" w:eastAsia="Cambria" w:hAnsi="Times New Roman" w:cs="Times New Roman"/>
                <w:iCs/>
                <w:sz w:val="24"/>
                <w:szCs w:val="24"/>
              </w:rPr>
              <w:t>WEBSPHERE, TOMCAT, JBoss, Nginx</w:t>
            </w:r>
          </w:p>
        </w:tc>
      </w:tr>
    </w:tbl>
    <w:p w:rsidR="00C23F13" w:rsidRDefault="00C23F13" w:rsidP="009C4AAA">
      <w:pPr>
        <w:pBdr>
          <w:bottom w:val="single" w:sz="12" w:space="0" w:color="auto"/>
        </w:pBdr>
        <w:rPr>
          <w:rFonts w:ascii="Times New Roman" w:hAnsi="Times New Roman" w:cs="Times New Roman"/>
          <w:b/>
          <w:sz w:val="24"/>
          <w:szCs w:val="24"/>
        </w:rPr>
      </w:pPr>
    </w:p>
    <w:p w:rsidR="009C4AAA" w:rsidRDefault="009C4AAA" w:rsidP="009C4AAA">
      <w:pPr>
        <w:pBdr>
          <w:bottom w:val="single" w:sz="12" w:space="0" w:color="auto"/>
        </w:pBdr>
        <w:rPr>
          <w:rFonts w:ascii="Times New Roman" w:hAnsi="Times New Roman" w:cs="Times New Roman"/>
          <w:b/>
          <w:sz w:val="24"/>
          <w:szCs w:val="24"/>
        </w:rPr>
      </w:pPr>
    </w:p>
    <w:p w:rsidR="009C4AAA" w:rsidRPr="009C4AAA" w:rsidRDefault="009C4AAA" w:rsidP="009C4AAA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9C4AAA">
        <w:rPr>
          <w:rFonts w:ascii="Times New Roman" w:hAnsi="Times New Roman" w:cs="Times New Roman"/>
          <w:b/>
          <w:i/>
          <w:sz w:val="24"/>
          <w:szCs w:val="24"/>
          <w:u w:val="single"/>
        </w:rPr>
        <w:t>Key Skills:</w:t>
      </w:r>
    </w:p>
    <w:p w:rsidR="009C4AAA" w:rsidRDefault="009C4AAA" w:rsidP="009C4AAA">
      <w:pPr>
        <w:rPr>
          <w:rFonts w:ascii="Times New Roman" w:hAnsi="Times New Roman" w:cs="Times New Roman"/>
          <w:b/>
          <w:sz w:val="24"/>
          <w:szCs w:val="24"/>
        </w:rPr>
        <w:sectPr w:rsidR="009C4AAA" w:rsidSect="006266ED">
          <w:type w:val="continuous"/>
          <w:pgSz w:w="12240" w:h="15840"/>
          <w:pgMar w:top="360" w:right="1440" w:bottom="1440" w:left="1440" w:header="720" w:footer="720" w:gutter="0"/>
          <w:cols w:space="720"/>
          <w:docGrid w:linePitch="360"/>
        </w:sectPr>
      </w:pPr>
    </w:p>
    <w:p w:rsidR="009C4AAA" w:rsidRDefault="009C4AAA" w:rsidP="009C4AA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System Administration </w:t>
      </w:r>
    </w:p>
    <w:p w:rsidR="009C4AAA" w:rsidRDefault="009C4AAA" w:rsidP="009C4AA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User Management</w:t>
      </w:r>
    </w:p>
    <w:p w:rsidR="009C4AAA" w:rsidRDefault="009C4AAA" w:rsidP="009C4AA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DevOps </w:t>
      </w:r>
    </w:p>
    <w:p w:rsidR="009C4AAA" w:rsidRDefault="009C4AAA" w:rsidP="009C4AA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Cloud computing</w:t>
      </w:r>
    </w:p>
    <w:p w:rsidR="009C4AAA" w:rsidRDefault="009C4AAA" w:rsidP="009C4AA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Networking</w:t>
      </w:r>
    </w:p>
    <w:p w:rsidR="009C4AAA" w:rsidRDefault="009C4AAA" w:rsidP="009C4AA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Scripting</w:t>
      </w:r>
    </w:p>
    <w:p w:rsidR="009C4AAA" w:rsidRDefault="009C4AAA" w:rsidP="009C4AA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Virtualization </w:t>
      </w:r>
    </w:p>
    <w:p w:rsidR="009C4AAA" w:rsidRDefault="009C4AAA" w:rsidP="009C4AA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Storage</w:t>
      </w:r>
    </w:p>
    <w:p w:rsidR="009C4AAA" w:rsidRDefault="009C4AAA" w:rsidP="009C4AAA">
      <w:pPr>
        <w:rPr>
          <w:rFonts w:ascii="Times New Roman" w:hAnsi="Times New Roman" w:cs="Times New Roman"/>
          <w:b/>
          <w:sz w:val="24"/>
          <w:szCs w:val="24"/>
        </w:rPr>
        <w:sectPr w:rsidR="009C4AAA" w:rsidSect="00A476E6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t>Security</w:t>
      </w:r>
    </w:p>
    <w:p w:rsidR="009C4AAA" w:rsidRDefault="009C4AAA" w:rsidP="009C4AAA">
      <w:pPr>
        <w:pBdr>
          <w:bottom w:val="single" w:sz="12" w:space="0" w:color="auto"/>
        </w:pBdr>
        <w:rPr>
          <w:rFonts w:ascii="Times New Roman" w:hAnsi="Times New Roman" w:cs="Times New Roman"/>
          <w:b/>
          <w:sz w:val="24"/>
          <w:szCs w:val="24"/>
        </w:rPr>
      </w:pPr>
    </w:p>
    <w:p w:rsidR="00686E9D" w:rsidRPr="009C4AAA" w:rsidRDefault="00B43387">
      <w:pPr>
        <w:rPr>
          <w:rFonts w:ascii="Times New Roman" w:hAnsi="Times New Roman" w:cs="Times New Roman"/>
          <w:i/>
          <w:sz w:val="24"/>
          <w:szCs w:val="24"/>
        </w:rPr>
      </w:pPr>
      <w:r w:rsidRPr="009C4AAA">
        <w:rPr>
          <w:rFonts w:ascii="Times New Roman" w:hAnsi="Times New Roman" w:cs="Times New Roman"/>
          <w:b/>
          <w:i/>
          <w:sz w:val="24"/>
          <w:szCs w:val="24"/>
        </w:rPr>
        <w:t>Professional Summary</w:t>
      </w:r>
      <w:r w:rsidRPr="009C4AAA">
        <w:rPr>
          <w:rFonts w:ascii="Times New Roman" w:hAnsi="Times New Roman" w:cs="Times New Roman"/>
          <w:i/>
          <w:sz w:val="24"/>
          <w:szCs w:val="24"/>
        </w:rPr>
        <w:t>:</w:t>
      </w:r>
    </w:p>
    <w:p w:rsidR="00B43387" w:rsidRPr="00AE792A" w:rsidRDefault="00E17AA3" w:rsidP="001C52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792A">
        <w:rPr>
          <w:rFonts w:ascii="Times New Roman" w:hAnsi="Times New Roman" w:cs="Times New Roman"/>
          <w:b/>
          <w:sz w:val="24"/>
          <w:szCs w:val="24"/>
        </w:rPr>
        <w:t>S</w:t>
      </w:r>
      <w:r w:rsidR="00B43387" w:rsidRPr="00AE792A">
        <w:rPr>
          <w:rFonts w:ascii="Times New Roman" w:hAnsi="Times New Roman" w:cs="Times New Roman"/>
          <w:b/>
          <w:sz w:val="24"/>
          <w:szCs w:val="24"/>
        </w:rPr>
        <w:t>ystem Admin and Engineer</w:t>
      </w:r>
      <w:r w:rsidR="00B43387" w:rsidRPr="00AE792A">
        <w:rPr>
          <w:rFonts w:ascii="Times New Roman" w:hAnsi="Times New Roman" w:cs="Times New Roman"/>
          <w:sz w:val="24"/>
          <w:szCs w:val="24"/>
        </w:rPr>
        <w:t xml:space="preserve"> offering </w:t>
      </w:r>
      <w:r w:rsidR="00A476E6" w:rsidRPr="00AE792A">
        <w:rPr>
          <w:rFonts w:ascii="Times New Roman" w:hAnsi="Times New Roman" w:cs="Times New Roman"/>
          <w:sz w:val="24"/>
          <w:szCs w:val="24"/>
        </w:rPr>
        <w:t>over</w:t>
      </w:r>
      <w:r w:rsidR="00B43387" w:rsidRPr="00AE792A">
        <w:rPr>
          <w:rFonts w:ascii="Times New Roman" w:hAnsi="Times New Roman" w:cs="Times New Roman"/>
          <w:b/>
          <w:sz w:val="24"/>
          <w:szCs w:val="24"/>
        </w:rPr>
        <w:t>7 years</w:t>
      </w:r>
      <w:r w:rsidR="00B43387" w:rsidRPr="00AE792A">
        <w:rPr>
          <w:rFonts w:ascii="Times New Roman" w:hAnsi="Times New Roman" w:cs="Times New Roman"/>
          <w:sz w:val="24"/>
          <w:szCs w:val="24"/>
        </w:rPr>
        <w:t xml:space="preserve"> of work experience and expertise </w:t>
      </w:r>
      <w:r w:rsidR="009C4AAA">
        <w:rPr>
          <w:rFonts w:ascii="Times New Roman" w:hAnsi="Times New Roman" w:cs="Times New Roman"/>
          <w:sz w:val="24"/>
          <w:szCs w:val="24"/>
        </w:rPr>
        <w:t>i</w:t>
      </w:r>
      <w:r w:rsidR="0016462A" w:rsidRPr="00AE792A">
        <w:rPr>
          <w:rFonts w:ascii="Times New Roman" w:hAnsi="Times New Roman" w:cs="Times New Roman"/>
          <w:sz w:val="24"/>
          <w:szCs w:val="24"/>
        </w:rPr>
        <w:t xml:space="preserve">n various </w:t>
      </w:r>
      <w:r w:rsidR="009C4AAA" w:rsidRPr="00AE792A">
        <w:rPr>
          <w:rFonts w:ascii="Times New Roman" w:hAnsi="Times New Roman" w:cs="Times New Roman"/>
          <w:sz w:val="24"/>
          <w:szCs w:val="24"/>
        </w:rPr>
        <w:t>fields</w:t>
      </w:r>
      <w:r w:rsidR="0016462A" w:rsidRPr="00AE792A">
        <w:rPr>
          <w:rFonts w:ascii="Times New Roman" w:hAnsi="Times New Roman" w:cs="Times New Roman"/>
          <w:sz w:val="24"/>
          <w:szCs w:val="24"/>
        </w:rPr>
        <w:t xml:space="preserve"> of UNIX and LINUX.</w:t>
      </w:r>
    </w:p>
    <w:p w:rsidR="0016462A" w:rsidRPr="00AE792A" w:rsidRDefault="00B43387" w:rsidP="001C52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792A">
        <w:rPr>
          <w:rFonts w:ascii="Times New Roman" w:hAnsi="Times New Roman" w:cs="Times New Roman"/>
          <w:sz w:val="24"/>
          <w:szCs w:val="24"/>
        </w:rPr>
        <w:lastRenderedPageBreak/>
        <w:t xml:space="preserve">Strong </w:t>
      </w:r>
      <w:r w:rsidRPr="00AE792A">
        <w:rPr>
          <w:rFonts w:ascii="Times New Roman" w:hAnsi="Times New Roman" w:cs="Times New Roman"/>
          <w:b/>
          <w:sz w:val="24"/>
          <w:szCs w:val="24"/>
        </w:rPr>
        <w:t xml:space="preserve">Work experience </w:t>
      </w:r>
      <w:r w:rsidRPr="00AE792A">
        <w:rPr>
          <w:rFonts w:ascii="Times New Roman" w:hAnsi="Times New Roman" w:cs="Times New Roman"/>
          <w:sz w:val="24"/>
          <w:szCs w:val="24"/>
        </w:rPr>
        <w:t xml:space="preserve">on </w:t>
      </w:r>
      <w:r w:rsidRPr="00AE792A">
        <w:rPr>
          <w:rFonts w:ascii="Times New Roman" w:hAnsi="Times New Roman" w:cs="Times New Roman"/>
          <w:b/>
          <w:sz w:val="24"/>
          <w:szCs w:val="24"/>
        </w:rPr>
        <w:t>DevOps Environment</w:t>
      </w:r>
      <w:r w:rsidRPr="00AE792A">
        <w:rPr>
          <w:rFonts w:ascii="Times New Roman" w:hAnsi="Times New Roman" w:cs="Times New Roman"/>
          <w:sz w:val="24"/>
          <w:szCs w:val="24"/>
        </w:rPr>
        <w:t xml:space="preserve"> and earned </w:t>
      </w:r>
      <w:r w:rsidR="0016462A" w:rsidRPr="00AE792A">
        <w:rPr>
          <w:rFonts w:ascii="Times New Roman" w:hAnsi="Times New Roman" w:cs="Times New Roman"/>
          <w:sz w:val="24"/>
          <w:szCs w:val="24"/>
        </w:rPr>
        <w:t>good</w:t>
      </w:r>
      <w:r w:rsidRPr="00AE792A">
        <w:rPr>
          <w:rFonts w:ascii="Times New Roman" w:hAnsi="Times New Roman" w:cs="Times New Roman"/>
          <w:sz w:val="24"/>
          <w:szCs w:val="24"/>
        </w:rPr>
        <w:t xml:space="preserve"> exposure </w:t>
      </w:r>
      <w:r w:rsidR="00D90AF0" w:rsidRPr="00AE792A">
        <w:rPr>
          <w:rFonts w:ascii="Times New Roman" w:hAnsi="Times New Roman" w:cs="Times New Roman"/>
          <w:sz w:val="24"/>
          <w:szCs w:val="24"/>
        </w:rPr>
        <w:t>to various</w:t>
      </w:r>
      <w:r w:rsidRPr="00AE792A">
        <w:rPr>
          <w:rFonts w:ascii="Times New Roman" w:hAnsi="Times New Roman" w:cs="Times New Roman"/>
          <w:b/>
          <w:sz w:val="24"/>
          <w:szCs w:val="24"/>
        </w:rPr>
        <w:t>DevOps tools</w:t>
      </w:r>
      <w:r w:rsidRPr="00AE792A">
        <w:rPr>
          <w:rFonts w:ascii="Times New Roman" w:hAnsi="Times New Roman" w:cs="Times New Roman"/>
          <w:sz w:val="24"/>
          <w:szCs w:val="24"/>
        </w:rPr>
        <w:t xml:space="preserve"> l</w:t>
      </w:r>
      <w:r w:rsidR="000531BA" w:rsidRPr="00AE792A">
        <w:rPr>
          <w:rFonts w:ascii="Times New Roman" w:hAnsi="Times New Roman" w:cs="Times New Roman"/>
          <w:sz w:val="24"/>
          <w:szCs w:val="24"/>
        </w:rPr>
        <w:t xml:space="preserve">ike </w:t>
      </w:r>
      <w:r w:rsidR="000531BA" w:rsidRPr="00AE792A">
        <w:rPr>
          <w:rFonts w:ascii="Times New Roman" w:hAnsi="Times New Roman" w:cs="Times New Roman"/>
          <w:b/>
          <w:sz w:val="24"/>
          <w:szCs w:val="24"/>
        </w:rPr>
        <w:t xml:space="preserve">Puppet, Maven, </w:t>
      </w:r>
      <w:r w:rsidR="009C4AAA" w:rsidRPr="00AE792A">
        <w:rPr>
          <w:rFonts w:ascii="Times New Roman" w:hAnsi="Times New Roman" w:cs="Times New Roman"/>
          <w:b/>
          <w:sz w:val="24"/>
          <w:szCs w:val="24"/>
        </w:rPr>
        <w:t>Hudson</w:t>
      </w:r>
      <w:r w:rsidR="000531BA" w:rsidRPr="00AE792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9C4AAA" w:rsidRPr="00AE792A">
        <w:rPr>
          <w:rFonts w:ascii="Times New Roman" w:hAnsi="Times New Roman" w:cs="Times New Roman"/>
          <w:b/>
          <w:sz w:val="24"/>
          <w:szCs w:val="24"/>
        </w:rPr>
        <w:t>ANT,and Ansible</w:t>
      </w:r>
      <w:r w:rsidRPr="00AE792A">
        <w:rPr>
          <w:rFonts w:ascii="Times New Roman" w:hAnsi="Times New Roman" w:cs="Times New Roman"/>
          <w:sz w:val="24"/>
          <w:szCs w:val="24"/>
        </w:rPr>
        <w:t>.</w:t>
      </w:r>
    </w:p>
    <w:p w:rsidR="0016462A" w:rsidRPr="00AE792A" w:rsidRDefault="000531BA" w:rsidP="001C52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792A">
        <w:rPr>
          <w:rFonts w:ascii="Times New Roman" w:hAnsi="Times New Roman" w:cs="Times New Roman"/>
          <w:sz w:val="24"/>
          <w:szCs w:val="24"/>
        </w:rPr>
        <w:t xml:space="preserve">Hands on </w:t>
      </w:r>
      <w:r w:rsidR="0016462A" w:rsidRPr="00AE792A">
        <w:rPr>
          <w:rFonts w:ascii="Times New Roman" w:hAnsi="Times New Roman" w:cs="Times New Roman"/>
          <w:sz w:val="24"/>
          <w:szCs w:val="24"/>
        </w:rPr>
        <w:t>experience</w:t>
      </w:r>
      <w:r w:rsidRPr="00AE792A">
        <w:rPr>
          <w:rFonts w:ascii="Times New Roman" w:hAnsi="Times New Roman" w:cs="Times New Roman"/>
          <w:sz w:val="24"/>
          <w:szCs w:val="24"/>
        </w:rPr>
        <w:t xml:space="preserve"> on </w:t>
      </w:r>
      <w:r w:rsidR="009C4AAA">
        <w:rPr>
          <w:rFonts w:ascii="Times New Roman" w:hAnsi="Times New Roman" w:cs="Times New Roman"/>
          <w:b/>
          <w:sz w:val="24"/>
          <w:szCs w:val="24"/>
        </w:rPr>
        <w:t>Jenkins and M</w:t>
      </w:r>
      <w:r w:rsidRPr="00AE792A">
        <w:rPr>
          <w:rFonts w:ascii="Times New Roman" w:hAnsi="Times New Roman" w:cs="Times New Roman"/>
          <w:b/>
          <w:sz w:val="24"/>
          <w:szCs w:val="24"/>
        </w:rPr>
        <w:t>aven</w:t>
      </w:r>
      <w:r w:rsidR="0016462A" w:rsidRPr="00AE792A">
        <w:rPr>
          <w:rFonts w:ascii="Times New Roman" w:hAnsi="Times New Roman" w:cs="Times New Roman"/>
          <w:sz w:val="24"/>
          <w:szCs w:val="24"/>
        </w:rPr>
        <w:t>in build</w:t>
      </w:r>
      <w:r w:rsidRPr="00AE792A">
        <w:rPr>
          <w:rFonts w:ascii="Times New Roman" w:hAnsi="Times New Roman" w:cs="Times New Roman"/>
          <w:sz w:val="24"/>
          <w:szCs w:val="24"/>
        </w:rPr>
        <w:t xml:space="preserve"> management to automate the software </w:t>
      </w:r>
      <w:r w:rsidR="003B1A32" w:rsidRPr="00AE792A">
        <w:rPr>
          <w:rFonts w:ascii="Times New Roman" w:hAnsi="Times New Roman" w:cs="Times New Roman"/>
          <w:sz w:val="24"/>
          <w:szCs w:val="24"/>
        </w:rPr>
        <w:t>builds</w:t>
      </w:r>
      <w:r w:rsidRPr="00AE792A">
        <w:rPr>
          <w:rFonts w:ascii="Times New Roman" w:hAnsi="Times New Roman" w:cs="Times New Roman"/>
          <w:sz w:val="24"/>
          <w:szCs w:val="24"/>
        </w:rPr>
        <w:t>.</w:t>
      </w:r>
    </w:p>
    <w:p w:rsidR="00B43387" w:rsidRPr="00AE792A" w:rsidRDefault="0016462A" w:rsidP="001C52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792A">
        <w:rPr>
          <w:rFonts w:ascii="Times New Roman" w:hAnsi="Times New Roman" w:cs="Times New Roman"/>
          <w:sz w:val="24"/>
          <w:szCs w:val="24"/>
        </w:rPr>
        <w:t xml:space="preserve">Extensively worked on monitoring and log managing </w:t>
      </w:r>
      <w:r w:rsidR="003B1A32" w:rsidRPr="00AE792A">
        <w:rPr>
          <w:rFonts w:ascii="Times New Roman" w:hAnsi="Times New Roman" w:cs="Times New Roman"/>
          <w:sz w:val="24"/>
          <w:szCs w:val="24"/>
        </w:rPr>
        <w:t xml:space="preserve">with the tools like </w:t>
      </w:r>
      <w:r w:rsidR="003B1A32" w:rsidRPr="00AE792A">
        <w:rPr>
          <w:rFonts w:ascii="Times New Roman" w:hAnsi="Times New Roman" w:cs="Times New Roman"/>
          <w:b/>
          <w:sz w:val="24"/>
          <w:szCs w:val="24"/>
        </w:rPr>
        <w:t xml:space="preserve">Nagios and </w:t>
      </w:r>
      <w:r w:rsidR="009C4AAA" w:rsidRPr="00AE792A">
        <w:rPr>
          <w:rFonts w:ascii="Times New Roman" w:hAnsi="Times New Roman" w:cs="Times New Roman"/>
          <w:b/>
          <w:sz w:val="24"/>
          <w:szCs w:val="24"/>
        </w:rPr>
        <w:t>Splunk</w:t>
      </w:r>
      <w:r w:rsidR="002579E1">
        <w:rPr>
          <w:rFonts w:ascii="Times New Roman" w:hAnsi="Times New Roman" w:cs="Times New Roman"/>
          <w:b/>
          <w:sz w:val="24"/>
          <w:szCs w:val="24"/>
        </w:rPr>
        <w:t>.</w:t>
      </w:r>
    </w:p>
    <w:p w:rsidR="00D90AF0" w:rsidRPr="00AE792A" w:rsidRDefault="00D90AF0" w:rsidP="001C52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E792A">
        <w:rPr>
          <w:rFonts w:ascii="Times New Roman" w:hAnsi="Times New Roman" w:cs="Times New Roman"/>
          <w:sz w:val="24"/>
          <w:szCs w:val="24"/>
        </w:rPr>
        <w:t>Involved in Managing and Admini</w:t>
      </w:r>
      <w:r w:rsidR="00237985" w:rsidRPr="00AE792A">
        <w:rPr>
          <w:rFonts w:ascii="Times New Roman" w:hAnsi="Times New Roman" w:cs="Times New Roman"/>
          <w:sz w:val="24"/>
          <w:szCs w:val="24"/>
        </w:rPr>
        <w:t xml:space="preserve">stering </w:t>
      </w:r>
      <w:r w:rsidR="00237985" w:rsidRPr="00AE792A">
        <w:rPr>
          <w:rFonts w:ascii="Times New Roman" w:hAnsi="Times New Roman" w:cs="Times New Roman"/>
          <w:b/>
          <w:sz w:val="24"/>
          <w:szCs w:val="24"/>
        </w:rPr>
        <w:t>RHEL 4/5/6/7,Sun Solaris 8,9,10,11,SUSE Linux, Windows and AIX.</w:t>
      </w:r>
    </w:p>
    <w:p w:rsidR="00237985" w:rsidRPr="00AE792A" w:rsidRDefault="00237985" w:rsidP="001C52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792A">
        <w:rPr>
          <w:rFonts w:ascii="Times New Roman" w:hAnsi="Times New Roman" w:cs="Times New Roman"/>
          <w:sz w:val="24"/>
          <w:szCs w:val="24"/>
        </w:rPr>
        <w:t xml:space="preserve">Diverse work experience on </w:t>
      </w:r>
      <w:r w:rsidRPr="00AE792A">
        <w:rPr>
          <w:rFonts w:ascii="Times New Roman" w:hAnsi="Times New Roman" w:cs="Times New Roman"/>
          <w:b/>
          <w:sz w:val="24"/>
          <w:szCs w:val="24"/>
        </w:rPr>
        <w:t>Continuous Deployment in DevOps Environment.</w:t>
      </w:r>
    </w:p>
    <w:p w:rsidR="00111A1E" w:rsidRPr="00AE792A" w:rsidRDefault="00111A1E" w:rsidP="0016462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792A">
        <w:rPr>
          <w:rFonts w:ascii="Times New Roman" w:hAnsi="Times New Roman" w:cs="Times New Roman"/>
          <w:sz w:val="24"/>
          <w:szCs w:val="24"/>
        </w:rPr>
        <w:t xml:space="preserve">Worked on </w:t>
      </w:r>
      <w:r w:rsidRPr="00AE792A">
        <w:rPr>
          <w:rFonts w:ascii="Times New Roman" w:hAnsi="Times New Roman" w:cs="Times New Roman"/>
          <w:b/>
          <w:sz w:val="24"/>
          <w:szCs w:val="24"/>
        </w:rPr>
        <w:t>Puppet infrastructure</w:t>
      </w:r>
      <w:r w:rsidRPr="00AE792A">
        <w:rPr>
          <w:rFonts w:ascii="Times New Roman" w:hAnsi="Times New Roman" w:cs="Times New Roman"/>
          <w:sz w:val="24"/>
          <w:szCs w:val="24"/>
        </w:rPr>
        <w:t xml:space="preserve">and created processes that guarantee stable and reliable distribution of </w:t>
      </w:r>
      <w:r w:rsidR="00E17AA3" w:rsidRPr="00AE792A">
        <w:rPr>
          <w:rFonts w:ascii="Times New Roman" w:hAnsi="Times New Roman" w:cs="Times New Roman"/>
          <w:b/>
          <w:sz w:val="24"/>
          <w:szCs w:val="24"/>
        </w:rPr>
        <w:t>Manifests</w:t>
      </w:r>
      <w:r w:rsidRPr="00AE792A">
        <w:rPr>
          <w:rFonts w:ascii="Times New Roman" w:hAnsi="Times New Roman" w:cs="Times New Roman"/>
          <w:b/>
          <w:sz w:val="24"/>
          <w:szCs w:val="24"/>
        </w:rPr>
        <w:t xml:space="preserve"> and catalogs</w:t>
      </w:r>
      <w:r w:rsidR="0016462A" w:rsidRPr="00AE792A">
        <w:rPr>
          <w:rFonts w:ascii="Times New Roman" w:hAnsi="Times New Roman" w:cs="Times New Roman"/>
          <w:sz w:val="24"/>
          <w:szCs w:val="24"/>
        </w:rPr>
        <w:t>in puppet applying company best practices.</w:t>
      </w:r>
    </w:p>
    <w:p w:rsidR="00111A1E" w:rsidRPr="00AE792A" w:rsidRDefault="00111A1E" w:rsidP="001C52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E792A">
        <w:rPr>
          <w:rFonts w:ascii="Times New Roman" w:hAnsi="Times New Roman" w:cs="Times New Roman"/>
          <w:sz w:val="24"/>
          <w:szCs w:val="24"/>
        </w:rPr>
        <w:t xml:space="preserve">Demonstrated Proficiency in installing and configuring Volume Management by using </w:t>
      </w:r>
      <w:r w:rsidRPr="00AE792A">
        <w:rPr>
          <w:rFonts w:ascii="Times New Roman" w:hAnsi="Times New Roman" w:cs="Times New Roman"/>
          <w:b/>
          <w:sz w:val="24"/>
          <w:szCs w:val="24"/>
        </w:rPr>
        <w:t>Veritas    (V x VM),</w:t>
      </w:r>
      <w:r w:rsidR="0016462A" w:rsidRPr="00AE792A">
        <w:rPr>
          <w:rFonts w:ascii="Times New Roman" w:hAnsi="Times New Roman" w:cs="Times New Roman"/>
          <w:b/>
          <w:sz w:val="24"/>
          <w:szCs w:val="24"/>
        </w:rPr>
        <w:t xml:space="preserve"> Solaris</w:t>
      </w:r>
      <w:r w:rsidR="00AE792A">
        <w:rPr>
          <w:rFonts w:ascii="Times New Roman" w:hAnsi="Times New Roman" w:cs="Times New Roman"/>
          <w:b/>
          <w:sz w:val="24"/>
          <w:szCs w:val="24"/>
        </w:rPr>
        <w:t xml:space="preserve"> Volume Manager (SVM) in S</w:t>
      </w:r>
      <w:r w:rsidRPr="00AE792A">
        <w:rPr>
          <w:rFonts w:ascii="Times New Roman" w:hAnsi="Times New Roman" w:cs="Times New Roman"/>
          <w:b/>
          <w:sz w:val="24"/>
          <w:szCs w:val="24"/>
        </w:rPr>
        <w:t>olaris and Logical Volume Manger (LVM) in Linux.</w:t>
      </w:r>
    </w:p>
    <w:p w:rsidR="00FF00F1" w:rsidRPr="00AE792A" w:rsidRDefault="00FF00F1" w:rsidP="001C52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E792A">
        <w:rPr>
          <w:rFonts w:ascii="Times New Roman" w:hAnsi="Times New Roman" w:cs="Times New Roman"/>
          <w:sz w:val="24"/>
          <w:szCs w:val="24"/>
        </w:rPr>
        <w:t xml:space="preserve">Solid exposure in implementing High Availability environment using </w:t>
      </w:r>
      <w:r w:rsidRPr="00AE792A">
        <w:rPr>
          <w:rFonts w:ascii="Times New Roman" w:hAnsi="Times New Roman" w:cs="Times New Roman"/>
          <w:b/>
          <w:sz w:val="24"/>
          <w:szCs w:val="24"/>
        </w:rPr>
        <w:t>Veritas cluster server 4.1 with agents of Weblogic, Sendmail and NFS.</w:t>
      </w:r>
    </w:p>
    <w:p w:rsidR="00D90AF0" w:rsidRPr="00AE792A" w:rsidRDefault="00FF00F1" w:rsidP="001C52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792A">
        <w:rPr>
          <w:rFonts w:ascii="Times New Roman" w:hAnsi="Times New Roman" w:cs="Times New Roman"/>
          <w:sz w:val="24"/>
          <w:szCs w:val="24"/>
        </w:rPr>
        <w:t xml:space="preserve">Collaborated </w:t>
      </w:r>
      <w:r w:rsidR="0016462A" w:rsidRPr="00AE792A">
        <w:rPr>
          <w:rFonts w:ascii="Times New Roman" w:hAnsi="Times New Roman" w:cs="Times New Roman"/>
          <w:sz w:val="24"/>
          <w:szCs w:val="24"/>
        </w:rPr>
        <w:t xml:space="preserve">with </w:t>
      </w:r>
      <w:r w:rsidRPr="00AE792A">
        <w:rPr>
          <w:rFonts w:ascii="Times New Roman" w:hAnsi="Times New Roman" w:cs="Times New Roman"/>
          <w:sz w:val="24"/>
          <w:szCs w:val="24"/>
        </w:rPr>
        <w:t xml:space="preserve">team </w:t>
      </w:r>
      <w:r w:rsidR="0016462A" w:rsidRPr="00AE792A">
        <w:rPr>
          <w:rFonts w:ascii="Times New Roman" w:hAnsi="Times New Roman" w:cs="Times New Roman"/>
          <w:sz w:val="24"/>
          <w:szCs w:val="24"/>
        </w:rPr>
        <w:t>to workon tools</w:t>
      </w:r>
      <w:r w:rsidRPr="00AE792A">
        <w:rPr>
          <w:rFonts w:ascii="Times New Roman" w:hAnsi="Times New Roman" w:cs="Times New Roman"/>
          <w:sz w:val="24"/>
          <w:szCs w:val="24"/>
        </w:rPr>
        <w:t xml:space="preserve"> like </w:t>
      </w:r>
      <w:r w:rsidRPr="00AE792A">
        <w:rPr>
          <w:rFonts w:ascii="Times New Roman" w:hAnsi="Times New Roman" w:cs="Times New Roman"/>
          <w:b/>
          <w:sz w:val="24"/>
          <w:szCs w:val="24"/>
        </w:rPr>
        <w:t>Puppet and Ansible</w:t>
      </w:r>
      <w:r w:rsidRPr="00AE792A">
        <w:rPr>
          <w:rFonts w:ascii="Times New Roman" w:hAnsi="Times New Roman" w:cs="Times New Roman"/>
          <w:sz w:val="24"/>
          <w:szCs w:val="24"/>
        </w:rPr>
        <w:t xml:space="preserve"> to automate the infrastructure. And also updated, created, adapted and tuned up </w:t>
      </w:r>
      <w:r w:rsidR="00E17AA3" w:rsidRPr="00AE792A">
        <w:rPr>
          <w:rFonts w:ascii="Times New Roman" w:hAnsi="Times New Roman" w:cs="Times New Roman"/>
          <w:b/>
          <w:sz w:val="24"/>
          <w:szCs w:val="24"/>
        </w:rPr>
        <w:t>P</w:t>
      </w:r>
      <w:r w:rsidRPr="00AE792A">
        <w:rPr>
          <w:rFonts w:ascii="Times New Roman" w:hAnsi="Times New Roman" w:cs="Times New Roman"/>
          <w:b/>
          <w:sz w:val="24"/>
          <w:szCs w:val="24"/>
        </w:rPr>
        <w:t xml:space="preserve">uppet </w:t>
      </w:r>
      <w:r w:rsidR="00E17AA3" w:rsidRPr="00AE792A">
        <w:rPr>
          <w:rFonts w:ascii="Times New Roman" w:hAnsi="Times New Roman" w:cs="Times New Roman"/>
          <w:b/>
          <w:sz w:val="24"/>
          <w:szCs w:val="24"/>
        </w:rPr>
        <w:t>Manifests</w:t>
      </w:r>
      <w:r w:rsidR="00F000F0" w:rsidRPr="00AE792A">
        <w:rPr>
          <w:rFonts w:ascii="Times New Roman" w:hAnsi="Times New Roman" w:cs="Times New Roman"/>
          <w:sz w:val="24"/>
          <w:szCs w:val="24"/>
        </w:rPr>
        <w:t>andmodules</w:t>
      </w:r>
      <w:r w:rsidRPr="00AE792A">
        <w:rPr>
          <w:rFonts w:ascii="Times New Roman" w:hAnsi="Times New Roman" w:cs="Times New Roman"/>
          <w:sz w:val="24"/>
          <w:szCs w:val="24"/>
        </w:rPr>
        <w:t xml:space="preserve"> and packages </w:t>
      </w:r>
      <w:r w:rsidR="0016462A" w:rsidRPr="00AE792A">
        <w:rPr>
          <w:rFonts w:ascii="Times New Roman" w:hAnsi="Times New Roman" w:cs="Times New Roman"/>
          <w:sz w:val="24"/>
          <w:szCs w:val="24"/>
        </w:rPr>
        <w:t>stored in</w:t>
      </w:r>
      <w:r w:rsidRPr="00AE792A">
        <w:rPr>
          <w:rFonts w:ascii="Times New Roman" w:hAnsi="Times New Roman" w:cs="Times New Roman"/>
          <w:b/>
          <w:sz w:val="24"/>
          <w:szCs w:val="24"/>
        </w:rPr>
        <w:t>GIT repository</w:t>
      </w:r>
      <w:r w:rsidRPr="00AE792A">
        <w:rPr>
          <w:rFonts w:ascii="Times New Roman" w:hAnsi="Times New Roman" w:cs="Times New Roman"/>
          <w:sz w:val="24"/>
          <w:szCs w:val="24"/>
        </w:rPr>
        <w:t>.</w:t>
      </w:r>
    </w:p>
    <w:p w:rsidR="00A620E9" w:rsidRDefault="00FF00F1" w:rsidP="00A620E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792A">
        <w:rPr>
          <w:rFonts w:ascii="Times New Roman" w:hAnsi="Times New Roman" w:cs="Times New Roman"/>
          <w:sz w:val="24"/>
          <w:szCs w:val="24"/>
        </w:rPr>
        <w:t xml:space="preserve">Led efforts using source control tools like </w:t>
      </w:r>
      <w:r w:rsidRPr="00AE792A">
        <w:rPr>
          <w:rFonts w:ascii="Times New Roman" w:hAnsi="Times New Roman" w:cs="Times New Roman"/>
          <w:b/>
          <w:sz w:val="24"/>
          <w:szCs w:val="24"/>
        </w:rPr>
        <w:t xml:space="preserve">GIT </w:t>
      </w:r>
      <w:r w:rsidRPr="00AE792A">
        <w:rPr>
          <w:rFonts w:ascii="Times New Roman" w:hAnsi="Times New Roman" w:cs="Times New Roman"/>
          <w:sz w:val="24"/>
          <w:szCs w:val="24"/>
        </w:rPr>
        <w:t xml:space="preserve">and </w:t>
      </w:r>
      <w:r w:rsidRPr="00AE792A">
        <w:rPr>
          <w:rFonts w:ascii="Times New Roman" w:hAnsi="Times New Roman" w:cs="Times New Roman"/>
          <w:b/>
          <w:sz w:val="24"/>
          <w:szCs w:val="24"/>
        </w:rPr>
        <w:t>SVN</w:t>
      </w:r>
      <w:r w:rsidRPr="00AE792A">
        <w:rPr>
          <w:rFonts w:ascii="Times New Roman" w:hAnsi="Times New Roman" w:cs="Times New Roman"/>
          <w:sz w:val="24"/>
          <w:szCs w:val="24"/>
        </w:rPr>
        <w:t xml:space="preserve"> to </w:t>
      </w:r>
      <w:r w:rsidR="000531BA" w:rsidRPr="00AE792A">
        <w:rPr>
          <w:rFonts w:ascii="Times New Roman" w:hAnsi="Times New Roman" w:cs="Times New Roman"/>
          <w:sz w:val="24"/>
          <w:szCs w:val="24"/>
        </w:rPr>
        <w:t xml:space="preserve">manage </w:t>
      </w:r>
      <w:r w:rsidR="000531BA" w:rsidRPr="00AE792A">
        <w:rPr>
          <w:rFonts w:ascii="Times New Roman" w:hAnsi="Times New Roman" w:cs="Times New Roman"/>
          <w:b/>
          <w:sz w:val="24"/>
          <w:szCs w:val="24"/>
        </w:rPr>
        <w:t>software code</w:t>
      </w:r>
      <w:r w:rsidR="000531BA" w:rsidRPr="00AE792A">
        <w:rPr>
          <w:rFonts w:ascii="Times New Roman" w:hAnsi="Times New Roman" w:cs="Times New Roman"/>
          <w:sz w:val="24"/>
          <w:szCs w:val="24"/>
        </w:rPr>
        <w:t xml:space="preserve"> in the repository.</w:t>
      </w:r>
    </w:p>
    <w:p w:rsidR="00A620E9" w:rsidRPr="00A620E9" w:rsidRDefault="00A620E9" w:rsidP="00A620E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620E9">
        <w:rPr>
          <w:rFonts w:ascii="Times New Roman" w:hAnsi="Times New Roman" w:cs="Times New Roman"/>
          <w:color w:val="262626"/>
          <w:sz w:val="24"/>
          <w:szCs w:val="24"/>
        </w:rPr>
        <w:t xml:space="preserve">Managed servers on the </w:t>
      </w:r>
      <w:r w:rsidRPr="00A620E9">
        <w:rPr>
          <w:rFonts w:ascii="Times New Roman" w:hAnsi="Times New Roman" w:cs="Times New Roman"/>
          <w:b/>
          <w:color w:val="262626"/>
          <w:sz w:val="24"/>
          <w:szCs w:val="24"/>
        </w:rPr>
        <w:t>Amazon Web Services (AWS)</w:t>
      </w:r>
      <w:r w:rsidRPr="00A620E9">
        <w:rPr>
          <w:rFonts w:ascii="Times New Roman" w:hAnsi="Times New Roman" w:cs="Times New Roman"/>
          <w:color w:val="262626"/>
          <w:sz w:val="24"/>
          <w:szCs w:val="24"/>
        </w:rPr>
        <w:t xml:space="preserve"> platform using </w:t>
      </w:r>
      <w:r>
        <w:rPr>
          <w:rFonts w:ascii="Times New Roman" w:hAnsi="Times New Roman" w:cs="Times New Roman"/>
          <w:b/>
          <w:bCs/>
          <w:color w:val="262626"/>
          <w:sz w:val="24"/>
          <w:szCs w:val="24"/>
        </w:rPr>
        <w:t>Puppet</w:t>
      </w:r>
      <w:r w:rsidRPr="00A620E9">
        <w:rPr>
          <w:rFonts w:ascii="Times New Roman" w:hAnsi="Times New Roman" w:cs="Times New Roman"/>
          <w:color w:val="262626"/>
          <w:sz w:val="24"/>
          <w:szCs w:val="24"/>
        </w:rPr>
        <w:t xml:space="preserve"> configuration management tools.</w:t>
      </w:r>
    </w:p>
    <w:p w:rsidR="00A620E9" w:rsidRPr="00A620E9" w:rsidRDefault="00A620E9" w:rsidP="00A620E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620E9">
        <w:rPr>
          <w:rFonts w:ascii="Times New Roman" w:hAnsi="Times New Roman" w:cs="Times New Roman"/>
          <w:sz w:val="24"/>
          <w:szCs w:val="24"/>
        </w:rPr>
        <w:t xml:space="preserve">Experience in automating, configuring and deploying instances on </w:t>
      </w:r>
      <w:r w:rsidRPr="00A620E9">
        <w:rPr>
          <w:rFonts w:ascii="Times New Roman" w:hAnsi="Times New Roman" w:cs="Times New Roman"/>
          <w:b/>
          <w:bCs/>
          <w:sz w:val="24"/>
          <w:szCs w:val="24"/>
        </w:rPr>
        <w:t>AWS</w:t>
      </w:r>
      <w:r w:rsidRPr="00A620E9">
        <w:rPr>
          <w:rFonts w:ascii="Times New Roman" w:hAnsi="Times New Roman" w:cs="Times New Roman"/>
          <w:sz w:val="24"/>
          <w:szCs w:val="24"/>
        </w:rPr>
        <w:t xml:space="preserve">, </w:t>
      </w:r>
      <w:r w:rsidRPr="00A620E9">
        <w:rPr>
          <w:rFonts w:ascii="Times New Roman" w:hAnsi="Times New Roman" w:cs="Times New Roman"/>
          <w:b/>
          <w:bCs/>
          <w:sz w:val="24"/>
          <w:szCs w:val="24"/>
        </w:rPr>
        <w:t xml:space="preserve">Rackspace cloud environments </w:t>
      </w:r>
      <w:r w:rsidRPr="00A620E9">
        <w:rPr>
          <w:rFonts w:ascii="Times New Roman" w:hAnsi="Times New Roman" w:cs="Times New Roman"/>
          <w:sz w:val="24"/>
          <w:szCs w:val="24"/>
        </w:rPr>
        <w:t xml:space="preserve">and </w:t>
      </w:r>
      <w:r w:rsidRPr="00A620E9">
        <w:rPr>
          <w:rFonts w:ascii="Times New Roman" w:hAnsi="Times New Roman" w:cs="Times New Roman"/>
          <w:b/>
          <w:bCs/>
          <w:sz w:val="24"/>
          <w:szCs w:val="24"/>
        </w:rPr>
        <w:t>Data centers</w:t>
      </w:r>
      <w:r w:rsidRPr="00A620E9">
        <w:rPr>
          <w:rFonts w:ascii="Times New Roman" w:hAnsi="Times New Roman" w:cs="Times New Roman"/>
          <w:sz w:val="24"/>
          <w:szCs w:val="24"/>
        </w:rPr>
        <w:t xml:space="preserve">, also familiar with </w:t>
      </w:r>
      <w:r w:rsidRPr="00A620E9">
        <w:rPr>
          <w:rFonts w:ascii="Times New Roman" w:hAnsi="Times New Roman" w:cs="Times New Roman"/>
          <w:b/>
          <w:bCs/>
          <w:sz w:val="24"/>
          <w:szCs w:val="24"/>
        </w:rPr>
        <w:t>EC2</w:t>
      </w:r>
      <w:r w:rsidRPr="00A620E9">
        <w:rPr>
          <w:rFonts w:ascii="Times New Roman" w:hAnsi="Times New Roman" w:cs="Times New Roman"/>
          <w:sz w:val="24"/>
          <w:szCs w:val="24"/>
        </w:rPr>
        <w:t xml:space="preserve">, </w:t>
      </w:r>
      <w:r w:rsidRPr="00A620E9">
        <w:rPr>
          <w:rFonts w:ascii="Times New Roman" w:hAnsi="Times New Roman" w:cs="Times New Roman"/>
          <w:b/>
          <w:bCs/>
          <w:sz w:val="24"/>
          <w:szCs w:val="24"/>
        </w:rPr>
        <w:t>S3,</w:t>
      </w:r>
    </w:p>
    <w:p w:rsidR="00A620E9" w:rsidRPr="00A620E9" w:rsidRDefault="00A620E9" w:rsidP="00A620E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620E9">
        <w:rPr>
          <w:rFonts w:ascii="Times New Roman" w:hAnsi="Times New Roman" w:cs="Times New Roman"/>
          <w:sz w:val="24"/>
          <w:szCs w:val="24"/>
        </w:rPr>
        <w:t>Performed configuration, deployment and support of cloud services including Amazon Web Services</w:t>
      </w:r>
      <w:r w:rsidRPr="00A620E9">
        <w:rPr>
          <w:rFonts w:ascii="Times New Roman" w:hAnsi="Times New Roman" w:cs="Times New Roman"/>
          <w:b/>
          <w:color w:val="262626"/>
          <w:sz w:val="24"/>
          <w:szCs w:val="24"/>
        </w:rPr>
        <w:t>(AWS).</w:t>
      </w:r>
    </w:p>
    <w:p w:rsidR="006266ED" w:rsidRPr="006266ED" w:rsidRDefault="006266ED" w:rsidP="006266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792A">
        <w:rPr>
          <w:rFonts w:ascii="Times New Roman" w:hAnsi="Times New Roman" w:cs="Times New Roman"/>
          <w:sz w:val="24"/>
          <w:szCs w:val="24"/>
        </w:rPr>
        <w:t xml:space="preserve">Managed multiple instances in </w:t>
      </w:r>
      <w:r w:rsidRPr="00050C19">
        <w:rPr>
          <w:rFonts w:ascii="Times New Roman" w:hAnsi="Times New Roman" w:cs="Times New Roman"/>
          <w:b/>
          <w:sz w:val="24"/>
          <w:szCs w:val="24"/>
        </w:rPr>
        <w:t>Amazon cloud</w:t>
      </w:r>
      <w:r w:rsidRPr="00AE792A">
        <w:rPr>
          <w:rFonts w:ascii="Times New Roman" w:hAnsi="Times New Roman" w:cs="Times New Roman"/>
          <w:sz w:val="24"/>
          <w:szCs w:val="24"/>
        </w:rPr>
        <w:t xml:space="preserve"> and applications running on those instances and involved in automating, developing, configuring and deploying instances on </w:t>
      </w:r>
      <w:r>
        <w:rPr>
          <w:rFonts w:ascii="Times New Roman" w:hAnsi="Times New Roman" w:cs="Times New Roman"/>
          <w:b/>
          <w:sz w:val="24"/>
          <w:szCs w:val="24"/>
        </w:rPr>
        <w:t xml:space="preserve">AWS </w:t>
      </w:r>
      <w:r w:rsidRPr="00AE792A">
        <w:rPr>
          <w:rFonts w:ascii="Times New Roman" w:hAnsi="Times New Roman" w:cs="Times New Roman"/>
          <w:b/>
          <w:sz w:val="24"/>
          <w:szCs w:val="24"/>
        </w:rPr>
        <w:t>cloud environments</w:t>
      </w:r>
      <w:r w:rsidRPr="00AE792A">
        <w:rPr>
          <w:rFonts w:ascii="Times New Roman" w:hAnsi="Times New Roman" w:cs="Times New Roman"/>
          <w:sz w:val="24"/>
          <w:szCs w:val="24"/>
        </w:rPr>
        <w:t>.</w:t>
      </w:r>
    </w:p>
    <w:p w:rsidR="003B1A32" w:rsidRPr="00AE792A" w:rsidRDefault="0016462A" w:rsidP="001C52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E792A">
        <w:rPr>
          <w:rFonts w:ascii="Times New Roman" w:hAnsi="Times New Roman" w:cs="Times New Roman"/>
          <w:sz w:val="24"/>
          <w:szCs w:val="24"/>
        </w:rPr>
        <w:t>Ability to c</w:t>
      </w:r>
      <w:r w:rsidR="003B1A32" w:rsidRPr="00AE792A">
        <w:rPr>
          <w:rFonts w:ascii="Times New Roman" w:hAnsi="Times New Roman" w:cs="Times New Roman"/>
          <w:sz w:val="24"/>
          <w:szCs w:val="24"/>
        </w:rPr>
        <w:t xml:space="preserve">onfigure the services </w:t>
      </w:r>
      <w:r w:rsidR="003B1A32" w:rsidRPr="00AE792A">
        <w:rPr>
          <w:rFonts w:ascii="Times New Roman" w:hAnsi="Times New Roman" w:cs="Times New Roman"/>
          <w:b/>
          <w:sz w:val="24"/>
          <w:szCs w:val="24"/>
        </w:rPr>
        <w:t>NIS</w:t>
      </w:r>
      <w:r w:rsidR="00AE792A" w:rsidRPr="00AE792A">
        <w:rPr>
          <w:rFonts w:ascii="Times New Roman" w:hAnsi="Times New Roman" w:cs="Times New Roman"/>
          <w:b/>
          <w:sz w:val="24"/>
          <w:szCs w:val="24"/>
        </w:rPr>
        <w:t>, NIS</w:t>
      </w:r>
      <w:r w:rsidR="003B1A32" w:rsidRPr="00AE792A">
        <w:rPr>
          <w:rFonts w:ascii="Times New Roman" w:hAnsi="Times New Roman" w:cs="Times New Roman"/>
          <w:b/>
          <w:sz w:val="24"/>
          <w:szCs w:val="24"/>
        </w:rPr>
        <w:t>+,LDAP,NFS,DHCP Server</w:t>
      </w:r>
      <w:r w:rsidRPr="00AE792A">
        <w:rPr>
          <w:rFonts w:ascii="Times New Roman" w:hAnsi="Times New Roman" w:cs="Times New Roman"/>
          <w:sz w:val="24"/>
          <w:szCs w:val="24"/>
        </w:rPr>
        <w:t xml:space="preserve"> and</w:t>
      </w:r>
      <w:r w:rsidR="003B1A32" w:rsidRPr="00AE792A">
        <w:rPr>
          <w:rFonts w:ascii="Times New Roman" w:hAnsi="Times New Roman" w:cs="Times New Roman"/>
          <w:b/>
          <w:sz w:val="24"/>
          <w:szCs w:val="24"/>
        </w:rPr>
        <w:t>Samba Server</w:t>
      </w:r>
      <w:r w:rsidR="003B1A32" w:rsidRPr="00AE792A">
        <w:rPr>
          <w:rFonts w:ascii="Times New Roman" w:hAnsi="Times New Roman" w:cs="Times New Roman"/>
          <w:sz w:val="24"/>
          <w:szCs w:val="24"/>
        </w:rPr>
        <w:t xml:space="preserve"> to get access of LINUX shared resources from windows and</w:t>
      </w:r>
      <w:r w:rsidR="0029716A" w:rsidRPr="00AE792A">
        <w:rPr>
          <w:rFonts w:ascii="Times New Roman" w:hAnsi="Times New Roman" w:cs="Times New Roman"/>
          <w:sz w:val="24"/>
          <w:szCs w:val="24"/>
        </w:rPr>
        <w:t xml:space="preserve"> involved in Configuring the systems for </w:t>
      </w:r>
      <w:r w:rsidR="0029716A" w:rsidRPr="00AE792A">
        <w:rPr>
          <w:rFonts w:ascii="Times New Roman" w:hAnsi="Times New Roman" w:cs="Times New Roman"/>
          <w:b/>
          <w:sz w:val="24"/>
          <w:szCs w:val="24"/>
        </w:rPr>
        <w:t>TCP/IP Networking</w:t>
      </w:r>
      <w:r w:rsidR="0029716A" w:rsidRPr="00AE792A">
        <w:rPr>
          <w:rFonts w:ascii="Times New Roman" w:hAnsi="Times New Roman" w:cs="Times New Roman"/>
          <w:sz w:val="24"/>
          <w:szCs w:val="24"/>
        </w:rPr>
        <w:t xml:space="preserve"> with the existing </w:t>
      </w:r>
      <w:r w:rsidR="0029716A" w:rsidRPr="00AE792A">
        <w:rPr>
          <w:rFonts w:ascii="Times New Roman" w:hAnsi="Times New Roman" w:cs="Times New Roman"/>
          <w:b/>
          <w:sz w:val="24"/>
          <w:szCs w:val="24"/>
        </w:rPr>
        <w:t>LAN</w:t>
      </w:r>
      <w:r w:rsidR="0029716A" w:rsidRPr="00AE792A">
        <w:rPr>
          <w:rFonts w:ascii="Times New Roman" w:hAnsi="Times New Roman" w:cs="Times New Roman"/>
          <w:sz w:val="24"/>
          <w:szCs w:val="24"/>
        </w:rPr>
        <w:t xml:space="preserve">, Setting up </w:t>
      </w:r>
      <w:r w:rsidR="0029716A" w:rsidRPr="00AE792A">
        <w:rPr>
          <w:rFonts w:ascii="Times New Roman" w:hAnsi="Times New Roman" w:cs="Times New Roman"/>
          <w:b/>
          <w:sz w:val="24"/>
          <w:szCs w:val="24"/>
        </w:rPr>
        <w:t>SSH</w:t>
      </w:r>
      <w:r w:rsidR="0029716A" w:rsidRPr="00AE792A">
        <w:rPr>
          <w:rFonts w:ascii="Times New Roman" w:hAnsi="Times New Roman" w:cs="Times New Roman"/>
          <w:sz w:val="24"/>
          <w:szCs w:val="24"/>
        </w:rPr>
        <w:t xml:space="preserve"> and </w:t>
      </w:r>
      <w:r w:rsidR="0029716A" w:rsidRPr="00AE792A">
        <w:rPr>
          <w:rFonts w:ascii="Times New Roman" w:hAnsi="Times New Roman" w:cs="Times New Roman"/>
          <w:b/>
          <w:sz w:val="24"/>
          <w:szCs w:val="24"/>
        </w:rPr>
        <w:t>SCP</w:t>
      </w:r>
      <w:r w:rsidR="003B1A32" w:rsidRPr="00AE792A">
        <w:rPr>
          <w:rFonts w:ascii="Times New Roman" w:hAnsi="Times New Roman" w:cs="Times New Roman"/>
          <w:b/>
          <w:sz w:val="24"/>
          <w:szCs w:val="24"/>
        </w:rPr>
        <w:t xml:space="preserve"> TCP/IP</w:t>
      </w:r>
      <w:r w:rsidR="0029716A" w:rsidRPr="00AE792A">
        <w:rPr>
          <w:rFonts w:ascii="Times New Roman" w:hAnsi="Times New Roman" w:cs="Times New Roman"/>
          <w:b/>
          <w:sz w:val="24"/>
          <w:szCs w:val="24"/>
        </w:rPr>
        <w:t>.</w:t>
      </w:r>
    </w:p>
    <w:p w:rsidR="00673C30" w:rsidRPr="00AE792A" w:rsidRDefault="003C5650" w:rsidP="001C52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E792A">
        <w:rPr>
          <w:rFonts w:ascii="Times New Roman" w:hAnsi="Times New Roman" w:cs="Times New Roman"/>
          <w:sz w:val="24"/>
          <w:szCs w:val="24"/>
        </w:rPr>
        <w:t xml:space="preserve">Good Hands-on experience with </w:t>
      </w:r>
      <w:r w:rsidRPr="00AE792A">
        <w:rPr>
          <w:rFonts w:ascii="Times New Roman" w:hAnsi="Times New Roman" w:cs="Times New Roman"/>
          <w:b/>
          <w:sz w:val="24"/>
          <w:szCs w:val="24"/>
        </w:rPr>
        <w:t>VMware</w:t>
      </w:r>
      <w:r w:rsidRPr="00AE792A">
        <w:rPr>
          <w:rFonts w:ascii="Times New Roman" w:hAnsi="Times New Roman" w:cs="Times New Roman"/>
          <w:sz w:val="24"/>
          <w:szCs w:val="24"/>
        </w:rPr>
        <w:t xml:space="preserve"> and </w:t>
      </w:r>
      <w:r w:rsidR="0016462A" w:rsidRPr="00AE792A">
        <w:rPr>
          <w:rFonts w:ascii="Times New Roman" w:hAnsi="Times New Roman" w:cs="Times New Roman"/>
          <w:sz w:val="24"/>
          <w:szCs w:val="24"/>
        </w:rPr>
        <w:t>experience</w:t>
      </w:r>
      <w:r w:rsidRPr="00AE792A">
        <w:rPr>
          <w:rFonts w:ascii="Times New Roman" w:hAnsi="Times New Roman" w:cs="Times New Roman"/>
          <w:sz w:val="24"/>
          <w:szCs w:val="24"/>
        </w:rPr>
        <w:t xml:space="preserve"> installing, monitoring virtual environments with </w:t>
      </w:r>
      <w:r w:rsidRPr="00AE792A">
        <w:rPr>
          <w:rFonts w:ascii="Times New Roman" w:hAnsi="Times New Roman" w:cs="Times New Roman"/>
          <w:b/>
          <w:sz w:val="24"/>
          <w:szCs w:val="24"/>
        </w:rPr>
        <w:t xml:space="preserve">ESX/ESXi </w:t>
      </w:r>
      <w:r w:rsidR="002579E1">
        <w:rPr>
          <w:rFonts w:ascii="Times New Roman" w:hAnsi="Times New Roman" w:cs="Times New Roman"/>
          <w:b/>
          <w:sz w:val="24"/>
          <w:szCs w:val="24"/>
        </w:rPr>
        <w:t>hosts</w:t>
      </w:r>
      <w:r w:rsidRPr="00AE792A">
        <w:rPr>
          <w:rFonts w:ascii="Times New Roman" w:hAnsi="Times New Roman" w:cs="Times New Roman"/>
          <w:b/>
          <w:sz w:val="24"/>
          <w:szCs w:val="24"/>
        </w:rPr>
        <w:t xml:space="preserve"> and </w:t>
      </w:r>
      <w:r w:rsidR="001204CE" w:rsidRPr="00AE792A">
        <w:rPr>
          <w:rFonts w:ascii="Times New Roman" w:hAnsi="Times New Roman" w:cs="Times New Roman"/>
          <w:b/>
          <w:sz w:val="24"/>
          <w:szCs w:val="24"/>
        </w:rPr>
        <w:t>Virtual Center</w:t>
      </w:r>
      <w:r w:rsidR="002579E1">
        <w:rPr>
          <w:rFonts w:ascii="Times New Roman" w:hAnsi="Times New Roman" w:cs="Times New Roman"/>
          <w:b/>
          <w:sz w:val="24"/>
          <w:szCs w:val="24"/>
        </w:rPr>
        <w:t>.</w:t>
      </w:r>
    </w:p>
    <w:p w:rsidR="0096060F" w:rsidRPr="00AE792A" w:rsidRDefault="00673C30" w:rsidP="001C52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E792A">
        <w:rPr>
          <w:rFonts w:ascii="Times New Roman" w:hAnsi="Times New Roman" w:cs="Times New Roman"/>
          <w:sz w:val="24"/>
          <w:szCs w:val="24"/>
        </w:rPr>
        <w:t>Successful</w:t>
      </w:r>
      <w:r w:rsidR="0016462A" w:rsidRPr="00AE792A">
        <w:rPr>
          <w:rFonts w:ascii="Times New Roman" w:hAnsi="Times New Roman" w:cs="Times New Roman"/>
          <w:sz w:val="24"/>
          <w:szCs w:val="24"/>
        </w:rPr>
        <w:t>ly configured</w:t>
      </w:r>
      <w:r w:rsidRPr="00AE792A">
        <w:rPr>
          <w:rFonts w:ascii="Times New Roman" w:hAnsi="Times New Roman" w:cs="Times New Roman"/>
          <w:sz w:val="24"/>
          <w:szCs w:val="24"/>
        </w:rPr>
        <w:t xml:space="preserve"> Volume groups, Logical volumes and files system on </w:t>
      </w:r>
      <w:r w:rsidR="0096060F" w:rsidRPr="00AE792A">
        <w:rPr>
          <w:rFonts w:ascii="Times New Roman" w:hAnsi="Times New Roman" w:cs="Times New Roman"/>
          <w:b/>
          <w:sz w:val="24"/>
          <w:szCs w:val="24"/>
        </w:rPr>
        <w:t>Red Hat</w:t>
      </w:r>
      <w:r w:rsidRPr="00AE792A">
        <w:rPr>
          <w:rFonts w:ascii="Times New Roman" w:hAnsi="Times New Roman" w:cs="Times New Roman"/>
          <w:b/>
          <w:sz w:val="24"/>
          <w:szCs w:val="24"/>
        </w:rPr>
        <w:t xml:space="preserve"> Linux and AIX.</w:t>
      </w:r>
      <w:r w:rsidR="0096060F" w:rsidRPr="00AE792A">
        <w:rPr>
          <w:rFonts w:ascii="Times New Roman" w:hAnsi="Times New Roman" w:cs="Times New Roman"/>
          <w:b/>
          <w:sz w:val="24"/>
          <w:szCs w:val="24"/>
        </w:rPr>
        <w:t xml:space="preserve"> Installed patches, security </w:t>
      </w:r>
      <w:r w:rsidR="0016462A" w:rsidRPr="00AE792A">
        <w:rPr>
          <w:rFonts w:ascii="Times New Roman" w:hAnsi="Times New Roman" w:cs="Times New Roman"/>
          <w:b/>
          <w:sz w:val="24"/>
          <w:szCs w:val="24"/>
        </w:rPr>
        <w:t>fixes,and packages</w:t>
      </w:r>
      <w:r w:rsidR="0096060F" w:rsidRPr="00AE792A">
        <w:rPr>
          <w:rFonts w:ascii="Times New Roman" w:hAnsi="Times New Roman" w:cs="Times New Roman"/>
          <w:b/>
          <w:sz w:val="24"/>
          <w:szCs w:val="24"/>
        </w:rPr>
        <w:t xml:space="preserve"> on Red </w:t>
      </w:r>
      <w:r w:rsidR="0016462A" w:rsidRPr="00AE792A">
        <w:rPr>
          <w:rFonts w:ascii="Times New Roman" w:hAnsi="Times New Roman" w:cs="Times New Roman"/>
          <w:b/>
          <w:sz w:val="24"/>
          <w:szCs w:val="24"/>
        </w:rPr>
        <w:t>Hat, Suse</w:t>
      </w:r>
      <w:r w:rsidR="0096060F" w:rsidRPr="00AE792A">
        <w:rPr>
          <w:rFonts w:ascii="Times New Roman" w:hAnsi="Times New Roman" w:cs="Times New Roman"/>
          <w:b/>
          <w:sz w:val="24"/>
          <w:szCs w:val="24"/>
        </w:rPr>
        <w:t xml:space="preserve"> and AIX servers.</w:t>
      </w:r>
    </w:p>
    <w:p w:rsidR="00BB2D67" w:rsidRPr="00AE792A" w:rsidRDefault="0016462A" w:rsidP="001C52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E792A">
        <w:rPr>
          <w:rFonts w:ascii="Times New Roman" w:hAnsi="Times New Roman" w:cs="Times New Roman"/>
          <w:sz w:val="24"/>
          <w:szCs w:val="24"/>
        </w:rPr>
        <w:t>Worked on c</w:t>
      </w:r>
      <w:r w:rsidR="00BB2D67" w:rsidRPr="00AE792A">
        <w:rPr>
          <w:rFonts w:ascii="Times New Roman" w:hAnsi="Times New Roman" w:cs="Times New Roman"/>
          <w:sz w:val="24"/>
          <w:szCs w:val="24"/>
        </w:rPr>
        <w:t xml:space="preserve">onfiguration and administration of </w:t>
      </w:r>
      <w:r w:rsidR="00BB2D67" w:rsidRPr="00AE792A">
        <w:rPr>
          <w:rFonts w:ascii="Times New Roman" w:hAnsi="Times New Roman" w:cs="Times New Roman"/>
          <w:b/>
          <w:sz w:val="24"/>
          <w:szCs w:val="24"/>
        </w:rPr>
        <w:t>Fiber card Adapter’s and handling Linux part of SAN (SAN arrays HITACHI, EMC).</w:t>
      </w:r>
    </w:p>
    <w:p w:rsidR="00BB2D67" w:rsidRPr="00AE792A" w:rsidRDefault="00BB2D67" w:rsidP="001C52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E792A">
        <w:rPr>
          <w:rFonts w:ascii="Times New Roman" w:hAnsi="Times New Roman" w:cs="Times New Roman"/>
          <w:sz w:val="24"/>
          <w:szCs w:val="24"/>
        </w:rPr>
        <w:lastRenderedPageBreak/>
        <w:t xml:space="preserve">Earned reputation in installing, configuring and support of </w:t>
      </w:r>
      <w:r w:rsidRPr="00AE792A">
        <w:rPr>
          <w:rFonts w:ascii="Times New Roman" w:hAnsi="Times New Roman" w:cs="Times New Roman"/>
          <w:b/>
          <w:sz w:val="24"/>
          <w:szCs w:val="24"/>
        </w:rPr>
        <w:t xml:space="preserve">WebSphere, JBOSS, Tomcat, Apache Webserver, LDAP and mail server. </w:t>
      </w:r>
    </w:p>
    <w:p w:rsidR="00BB2D67" w:rsidRPr="00AE792A" w:rsidRDefault="0016462A" w:rsidP="001C52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792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Proficiency</w:t>
      </w:r>
      <w:r w:rsidR="00BB2D67" w:rsidRPr="00AE792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writing </w:t>
      </w:r>
      <w:r w:rsidR="00BB2D67" w:rsidRPr="00AE792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Shell, Perl, bash, ruby, python scripts</w:t>
      </w:r>
    </w:p>
    <w:p w:rsidR="00BB2D67" w:rsidRPr="00AE792A" w:rsidRDefault="00E13E17" w:rsidP="001C52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792A">
        <w:rPr>
          <w:rFonts w:ascii="Times New Roman" w:hAnsi="Times New Roman" w:cs="Times New Roman"/>
          <w:sz w:val="24"/>
          <w:szCs w:val="24"/>
        </w:rPr>
        <w:t xml:space="preserve">Performed auditing, performance monitoring and tuning </w:t>
      </w:r>
      <w:r w:rsidRPr="00AE792A">
        <w:rPr>
          <w:rFonts w:ascii="Times New Roman" w:hAnsi="Times New Roman" w:cs="Times New Roman"/>
          <w:b/>
          <w:sz w:val="24"/>
          <w:szCs w:val="24"/>
        </w:rPr>
        <w:t>on Linux System Security</w:t>
      </w:r>
    </w:p>
    <w:p w:rsidR="00E13E17" w:rsidRDefault="00F820EB" w:rsidP="001C5210">
      <w:pPr>
        <w:pStyle w:val="ListParagraph"/>
        <w:numPr>
          <w:ilvl w:val="0"/>
          <w:numId w:val="1"/>
        </w:numPr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E792A">
        <w:rPr>
          <w:rFonts w:ascii="Times New Roman" w:hAnsi="Times New Roman" w:cs="Times New Roman"/>
          <w:sz w:val="24"/>
          <w:szCs w:val="24"/>
        </w:rPr>
        <w:t xml:space="preserve">Provided thorough </w:t>
      </w:r>
      <w:r w:rsidRPr="00AE792A">
        <w:rPr>
          <w:rFonts w:ascii="Times New Roman" w:hAnsi="Times New Roman" w:cs="Times New Roman"/>
          <w:b/>
          <w:sz w:val="24"/>
          <w:szCs w:val="24"/>
        </w:rPr>
        <w:t>24X7</w:t>
      </w:r>
      <w:r w:rsidRPr="00AE792A">
        <w:rPr>
          <w:rFonts w:ascii="Times New Roman" w:hAnsi="Times New Roman" w:cs="Times New Roman"/>
          <w:sz w:val="24"/>
          <w:szCs w:val="24"/>
        </w:rPr>
        <w:t xml:space="preserve"> on call production and customer support.</w:t>
      </w:r>
    </w:p>
    <w:p w:rsidR="002F26F0" w:rsidRPr="00AE792A" w:rsidRDefault="009C4AAA" w:rsidP="00756F92">
      <w:pPr>
        <w:rPr>
          <w:rStyle w:val="apple-style-span"/>
          <w:rFonts w:ascii="Times New Roman" w:eastAsia="Cambria" w:hAnsi="Times New Roman" w:cs="Times New Roman"/>
          <w:b/>
          <w:iCs/>
          <w:sz w:val="24"/>
          <w:szCs w:val="24"/>
        </w:rPr>
      </w:pPr>
      <w:r>
        <w:rPr>
          <w:rStyle w:val="apple-style-span"/>
          <w:rFonts w:ascii="Times New Roman" w:eastAsia="Cambria" w:hAnsi="Times New Roman" w:cs="Times New Roman"/>
          <w:b/>
          <w:iCs/>
          <w:sz w:val="24"/>
          <w:szCs w:val="24"/>
        </w:rPr>
        <w:t>Project summary</w:t>
      </w:r>
    </w:p>
    <w:p w:rsidR="009C4AAA" w:rsidRDefault="009C4AAA" w:rsidP="00655F83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de-DE"/>
        </w:rPr>
      </w:pPr>
    </w:p>
    <w:p w:rsidR="0016462A" w:rsidRPr="00AE792A" w:rsidRDefault="00655F83" w:rsidP="00655F83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de-DE"/>
        </w:rPr>
      </w:pPr>
      <w:r w:rsidRPr="00AE792A">
        <w:rPr>
          <w:rFonts w:ascii="Times New Roman" w:hAnsi="Times New Roman" w:cs="Times New Roman"/>
          <w:b/>
          <w:sz w:val="24"/>
          <w:szCs w:val="24"/>
          <w:lang w:val="de-DE"/>
        </w:rPr>
        <w:t>Client</w:t>
      </w:r>
      <w:r w:rsidR="00B966F9">
        <w:rPr>
          <w:rFonts w:ascii="Times New Roman" w:hAnsi="Times New Roman" w:cs="Times New Roman"/>
          <w:b/>
          <w:sz w:val="24"/>
          <w:szCs w:val="24"/>
          <w:lang w:val="de-DE"/>
        </w:rPr>
        <w:t xml:space="preserve"> : RSA</w:t>
      </w:r>
    </w:p>
    <w:p w:rsidR="00655F83" w:rsidRPr="00AE792A" w:rsidRDefault="00655F83" w:rsidP="00655F83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de-DE"/>
        </w:rPr>
      </w:pPr>
      <w:r w:rsidRPr="00AE792A">
        <w:rPr>
          <w:rFonts w:ascii="Times New Roman" w:hAnsi="Times New Roman" w:cs="Times New Roman"/>
          <w:b/>
          <w:sz w:val="24"/>
          <w:szCs w:val="24"/>
          <w:lang w:val="de-DE"/>
        </w:rPr>
        <w:t>Location</w:t>
      </w:r>
      <w:r w:rsidR="00B966F9">
        <w:rPr>
          <w:rFonts w:ascii="Times New Roman" w:hAnsi="Times New Roman" w:cs="Times New Roman"/>
          <w:b/>
          <w:sz w:val="24"/>
          <w:szCs w:val="24"/>
          <w:lang w:val="de-DE"/>
        </w:rPr>
        <w:t xml:space="preserve"> : </w:t>
      </w:r>
      <w:r w:rsidR="00477AEA">
        <w:rPr>
          <w:rFonts w:ascii="Times New Roman" w:hAnsi="Times New Roman" w:cs="Times New Roman"/>
          <w:b/>
          <w:sz w:val="24"/>
          <w:szCs w:val="24"/>
          <w:lang w:val="de-DE"/>
        </w:rPr>
        <w:t>Bedford, MA</w:t>
      </w:r>
      <w:r w:rsidR="00477AEA">
        <w:rPr>
          <w:rFonts w:ascii="Times New Roman" w:hAnsi="Times New Roman" w:cs="Times New Roman"/>
          <w:b/>
          <w:sz w:val="24"/>
          <w:szCs w:val="24"/>
          <w:lang w:val="de-DE"/>
        </w:rPr>
        <w:tab/>
      </w:r>
      <w:r w:rsidR="00477AEA">
        <w:rPr>
          <w:rFonts w:ascii="Times New Roman" w:hAnsi="Times New Roman" w:cs="Times New Roman"/>
          <w:b/>
          <w:sz w:val="24"/>
          <w:szCs w:val="24"/>
          <w:lang w:val="de-DE"/>
        </w:rPr>
        <w:tab/>
      </w:r>
      <w:r w:rsidR="00477AEA">
        <w:rPr>
          <w:rFonts w:ascii="Times New Roman" w:hAnsi="Times New Roman" w:cs="Times New Roman"/>
          <w:b/>
          <w:sz w:val="24"/>
          <w:szCs w:val="24"/>
          <w:lang w:val="de-DE"/>
        </w:rPr>
        <w:tab/>
      </w:r>
      <w:r w:rsidR="00477AEA">
        <w:rPr>
          <w:rFonts w:ascii="Times New Roman" w:hAnsi="Times New Roman" w:cs="Times New Roman"/>
          <w:b/>
          <w:sz w:val="24"/>
          <w:szCs w:val="24"/>
          <w:lang w:val="de-DE"/>
        </w:rPr>
        <w:tab/>
      </w:r>
      <w:r w:rsidR="00477AEA">
        <w:rPr>
          <w:rFonts w:ascii="Times New Roman" w:hAnsi="Times New Roman" w:cs="Times New Roman"/>
          <w:b/>
          <w:sz w:val="24"/>
          <w:szCs w:val="24"/>
          <w:lang w:val="de-DE"/>
        </w:rPr>
        <w:tab/>
      </w:r>
      <w:r w:rsidR="00477AEA">
        <w:rPr>
          <w:rFonts w:ascii="Times New Roman" w:hAnsi="Times New Roman" w:cs="Times New Roman"/>
          <w:b/>
          <w:sz w:val="24"/>
          <w:szCs w:val="24"/>
          <w:lang w:val="de-DE"/>
        </w:rPr>
        <w:tab/>
      </w:r>
      <w:r w:rsidR="00477AEA">
        <w:rPr>
          <w:rFonts w:ascii="Times New Roman" w:hAnsi="Times New Roman" w:cs="Times New Roman"/>
          <w:b/>
          <w:sz w:val="24"/>
          <w:szCs w:val="24"/>
          <w:lang w:val="de-DE"/>
        </w:rPr>
        <w:tab/>
      </w:r>
      <w:r w:rsidRPr="00AE792A">
        <w:rPr>
          <w:rFonts w:ascii="Times New Roman" w:hAnsi="Times New Roman" w:cs="Times New Roman"/>
          <w:b/>
          <w:sz w:val="24"/>
          <w:szCs w:val="24"/>
          <w:lang w:val="de-DE"/>
        </w:rPr>
        <w:t>Sept 2015 – Current</w:t>
      </w:r>
    </w:p>
    <w:p w:rsidR="00655F83" w:rsidRPr="00AE792A" w:rsidRDefault="00655F83" w:rsidP="00655F83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de-DE"/>
        </w:rPr>
      </w:pPr>
      <w:r w:rsidRPr="00AE792A">
        <w:rPr>
          <w:rFonts w:ascii="Times New Roman" w:hAnsi="Times New Roman" w:cs="Times New Roman"/>
          <w:b/>
          <w:sz w:val="24"/>
          <w:szCs w:val="24"/>
          <w:lang w:val="de-DE"/>
        </w:rPr>
        <w:t>DevOps</w:t>
      </w:r>
      <w:r w:rsidR="00050C19">
        <w:rPr>
          <w:rFonts w:ascii="Times New Roman" w:hAnsi="Times New Roman" w:cs="Times New Roman"/>
          <w:b/>
          <w:sz w:val="24"/>
          <w:szCs w:val="24"/>
          <w:lang w:val="de-DE"/>
        </w:rPr>
        <w:t xml:space="preserve"> Engineer/System Admin</w:t>
      </w:r>
    </w:p>
    <w:p w:rsidR="00655F83" w:rsidRPr="00AE792A" w:rsidRDefault="00655F83" w:rsidP="00655F83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de-DE"/>
        </w:rPr>
      </w:pPr>
    </w:p>
    <w:p w:rsidR="002F26F0" w:rsidRPr="00AE792A" w:rsidRDefault="002F26F0" w:rsidP="001B3304">
      <w:pPr>
        <w:ind w:left="3600" w:hanging="3600"/>
        <w:rPr>
          <w:rStyle w:val="apple-style-span"/>
          <w:rFonts w:ascii="Times New Roman" w:eastAsia="Cambria" w:hAnsi="Times New Roman" w:cs="Times New Roman"/>
          <w:b/>
          <w:iCs/>
          <w:sz w:val="24"/>
          <w:szCs w:val="24"/>
        </w:rPr>
      </w:pPr>
      <w:r w:rsidRPr="00AE792A">
        <w:rPr>
          <w:rStyle w:val="apple-style-span"/>
          <w:rFonts w:ascii="Times New Roman" w:eastAsia="Cambria" w:hAnsi="Times New Roman" w:cs="Times New Roman"/>
          <w:b/>
          <w:iCs/>
          <w:sz w:val="24"/>
          <w:szCs w:val="24"/>
        </w:rPr>
        <w:t>Responsibilities:</w:t>
      </w:r>
    </w:p>
    <w:p w:rsidR="00E33E4B" w:rsidRPr="00AE792A" w:rsidRDefault="00E33E4B" w:rsidP="001C5210">
      <w:pPr>
        <w:pStyle w:val="NoSpacing"/>
        <w:numPr>
          <w:ilvl w:val="0"/>
          <w:numId w:val="1"/>
        </w:numPr>
        <w:suppressAutoHyphens w:val="0"/>
        <w:spacing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AE792A">
        <w:rPr>
          <w:rFonts w:ascii="Times New Roman" w:hAnsi="Times New Roman" w:cs="Times New Roman"/>
        </w:rPr>
        <w:t>Installed and configured</w:t>
      </w:r>
      <w:r w:rsidRPr="00AE792A">
        <w:rPr>
          <w:rFonts w:ascii="Times New Roman" w:hAnsi="Times New Roman" w:cs="Times New Roman"/>
          <w:b/>
        </w:rPr>
        <w:t>Red H</w:t>
      </w:r>
      <w:r w:rsidR="002F26F0" w:rsidRPr="00AE792A">
        <w:rPr>
          <w:rFonts w:ascii="Times New Roman" w:hAnsi="Times New Roman" w:cs="Times New Roman"/>
          <w:b/>
        </w:rPr>
        <w:t>at</w:t>
      </w:r>
      <w:r w:rsidR="0016462A" w:rsidRPr="00AE792A">
        <w:rPr>
          <w:rFonts w:ascii="Times New Roman" w:hAnsi="Times New Roman" w:cs="Times New Roman"/>
          <w:b/>
        </w:rPr>
        <w:t xml:space="preserve"> and Suse </w:t>
      </w:r>
      <w:r w:rsidR="0016462A" w:rsidRPr="00AE792A">
        <w:rPr>
          <w:rFonts w:ascii="Times New Roman" w:hAnsi="Times New Roman" w:cs="Times New Roman"/>
        </w:rPr>
        <w:t xml:space="preserve">as per the project requirement using </w:t>
      </w:r>
      <w:r w:rsidR="0016462A" w:rsidRPr="00AE792A">
        <w:rPr>
          <w:rFonts w:ascii="Times New Roman" w:hAnsi="Times New Roman" w:cs="Times New Roman"/>
          <w:b/>
        </w:rPr>
        <w:t>Kickstart.</w:t>
      </w:r>
    </w:p>
    <w:p w:rsidR="000B441F" w:rsidRPr="00AE792A" w:rsidRDefault="0016462A" w:rsidP="001C5210">
      <w:pPr>
        <w:pStyle w:val="NoSpacing"/>
        <w:numPr>
          <w:ilvl w:val="0"/>
          <w:numId w:val="1"/>
        </w:numPr>
        <w:suppressAutoHyphens w:val="0"/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AE792A">
        <w:rPr>
          <w:rFonts w:ascii="Times New Roman" w:hAnsi="Times New Roman" w:cs="Times New Roman"/>
        </w:rPr>
        <w:t>Worked on</w:t>
      </w:r>
      <w:r w:rsidR="000B441F" w:rsidRPr="00AE792A">
        <w:rPr>
          <w:rFonts w:ascii="Times New Roman" w:hAnsi="Times New Roman" w:cs="Times New Roman"/>
          <w:b/>
        </w:rPr>
        <w:t>Red Hat 5.x, 6.x</w:t>
      </w:r>
      <w:r w:rsidRPr="00AE792A">
        <w:rPr>
          <w:rFonts w:ascii="Times New Roman" w:hAnsi="Times New Roman" w:cs="Times New Roman"/>
        </w:rPr>
        <w:t xml:space="preserve">, created new File systems, </w:t>
      </w:r>
      <w:r w:rsidR="000B441F" w:rsidRPr="00AE792A">
        <w:rPr>
          <w:rFonts w:ascii="Times New Roman" w:hAnsi="Times New Roman" w:cs="Times New Roman"/>
        </w:rPr>
        <w:t>logical Volumes and performed                             file system management and troubleshooting.</w:t>
      </w:r>
    </w:p>
    <w:p w:rsidR="00E33E4B" w:rsidRPr="00AE792A" w:rsidRDefault="00E33E4B" w:rsidP="001C5210">
      <w:pPr>
        <w:pStyle w:val="NoSpacing"/>
        <w:numPr>
          <w:ilvl w:val="0"/>
          <w:numId w:val="1"/>
        </w:numPr>
        <w:suppressAutoHyphens w:val="0"/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AE792A">
        <w:rPr>
          <w:rFonts w:ascii="Times New Roman" w:hAnsi="Times New Roman" w:cs="Times New Roman"/>
        </w:rPr>
        <w:t xml:space="preserve">Involved in designing and implementing on </w:t>
      </w:r>
      <w:r w:rsidR="000A2C39" w:rsidRPr="00AE792A">
        <w:rPr>
          <w:rFonts w:ascii="Times New Roman" w:hAnsi="Times New Roman" w:cs="Times New Roman"/>
          <w:b/>
        </w:rPr>
        <w:t>Puppet</w:t>
      </w:r>
      <w:r w:rsidR="000A2C39" w:rsidRPr="00AE792A">
        <w:rPr>
          <w:rFonts w:ascii="Times New Roman" w:hAnsi="Times New Roman" w:cs="Times New Roman"/>
        </w:rPr>
        <w:t xml:space="preserve"> to configure, install, manage, and deploy r</w:t>
      </w:r>
      <w:r w:rsidRPr="00AE792A">
        <w:rPr>
          <w:rFonts w:ascii="Times New Roman" w:hAnsi="Times New Roman" w:cs="Times New Roman"/>
        </w:rPr>
        <w:t>eleases across all environments.</w:t>
      </w:r>
    </w:p>
    <w:p w:rsidR="000A2C39" w:rsidRPr="00AE792A" w:rsidRDefault="00E33E4B" w:rsidP="001C5210">
      <w:pPr>
        <w:pStyle w:val="NoSpacing"/>
        <w:numPr>
          <w:ilvl w:val="0"/>
          <w:numId w:val="1"/>
        </w:numPr>
        <w:suppressAutoHyphens w:val="0"/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AE792A">
        <w:rPr>
          <w:rFonts w:ascii="Times New Roman" w:hAnsi="Times New Roman" w:cs="Times New Roman"/>
        </w:rPr>
        <w:t>M</w:t>
      </w:r>
      <w:r w:rsidR="000A2C39" w:rsidRPr="00AE792A">
        <w:rPr>
          <w:rFonts w:ascii="Times New Roman" w:hAnsi="Times New Roman" w:cs="Times New Roman"/>
        </w:rPr>
        <w:t xml:space="preserve">anaged and maintained ongoing changes to configuration in </w:t>
      </w:r>
      <w:r w:rsidR="000A2C39" w:rsidRPr="00AE792A">
        <w:rPr>
          <w:rFonts w:ascii="Times New Roman" w:hAnsi="Times New Roman" w:cs="Times New Roman"/>
          <w:b/>
        </w:rPr>
        <w:t>Puppet Manifest files</w:t>
      </w:r>
      <w:r w:rsidR="000A2C39" w:rsidRPr="00AE792A">
        <w:rPr>
          <w:rFonts w:ascii="Times New Roman" w:hAnsi="Times New Roman" w:cs="Times New Roman"/>
        </w:rPr>
        <w:t xml:space="preserve"> and wrote custom </w:t>
      </w:r>
      <w:r w:rsidR="000A2C39" w:rsidRPr="00AE792A">
        <w:rPr>
          <w:rFonts w:ascii="Times New Roman" w:hAnsi="Times New Roman" w:cs="Times New Roman"/>
          <w:b/>
        </w:rPr>
        <w:t>puppet modules</w:t>
      </w:r>
      <w:r w:rsidR="000A2C39" w:rsidRPr="00AE792A">
        <w:rPr>
          <w:rFonts w:ascii="Times New Roman" w:hAnsi="Times New Roman" w:cs="Times New Roman"/>
        </w:rPr>
        <w:t xml:space="preserve"> to manage application.</w:t>
      </w:r>
    </w:p>
    <w:p w:rsidR="000A2C39" w:rsidRPr="00AE792A" w:rsidRDefault="000A2C39" w:rsidP="001C5210">
      <w:pPr>
        <w:pStyle w:val="ListParagraph"/>
        <w:numPr>
          <w:ilvl w:val="0"/>
          <w:numId w:val="1"/>
        </w:numPr>
        <w:suppressAutoHyphens/>
        <w:spacing w:after="0" w:line="10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E792A">
        <w:rPr>
          <w:rFonts w:ascii="Times New Roman" w:hAnsi="Times New Roman" w:cs="Times New Roman"/>
          <w:bCs/>
          <w:sz w:val="24"/>
          <w:szCs w:val="24"/>
        </w:rPr>
        <w:t xml:space="preserve">Used </w:t>
      </w:r>
      <w:r w:rsidRPr="00AE792A">
        <w:rPr>
          <w:rFonts w:ascii="Times New Roman" w:hAnsi="Times New Roman" w:cs="Times New Roman"/>
          <w:b/>
          <w:bCs/>
          <w:sz w:val="24"/>
          <w:szCs w:val="24"/>
        </w:rPr>
        <w:t>Puppet</w:t>
      </w:r>
      <w:r w:rsidR="00E33E4B" w:rsidRPr="00AE792A">
        <w:rPr>
          <w:rFonts w:ascii="Times New Roman" w:hAnsi="Times New Roman" w:cs="Times New Roman"/>
          <w:bCs/>
          <w:sz w:val="24"/>
          <w:szCs w:val="24"/>
        </w:rPr>
        <w:t xml:space="preserve"> to </w:t>
      </w:r>
      <w:r w:rsidRPr="00AE792A">
        <w:rPr>
          <w:rFonts w:ascii="Times New Roman" w:hAnsi="Times New Roman" w:cs="Times New Roman"/>
          <w:bCs/>
          <w:sz w:val="24"/>
          <w:szCs w:val="24"/>
        </w:rPr>
        <w:t>manage Web Applications, config</w:t>
      </w:r>
      <w:r w:rsidR="00E33E4B" w:rsidRPr="00AE792A">
        <w:rPr>
          <w:rFonts w:ascii="Times New Roman" w:hAnsi="Times New Roman" w:cs="Times New Roman"/>
          <w:bCs/>
          <w:sz w:val="24"/>
          <w:szCs w:val="24"/>
        </w:rPr>
        <w:t>ure</w:t>
      </w:r>
      <w:r w:rsidRPr="00AE792A">
        <w:rPr>
          <w:rFonts w:ascii="Times New Roman" w:hAnsi="Times New Roman" w:cs="Times New Roman"/>
          <w:bCs/>
          <w:sz w:val="24"/>
          <w:szCs w:val="24"/>
        </w:rPr>
        <w:t xml:space="preserve"> Files, Database, Commands, Users Mount Points, and Packages.</w:t>
      </w:r>
    </w:p>
    <w:p w:rsidR="000A2C39" w:rsidRPr="00AE792A" w:rsidRDefault="00E33E4B" w:rsidP="001C5210">
      <w:pPr>
        <w:pStyle w:val="NoSpacing"/>
        <w:numPr>
          <w:ilvl w:val="0"/>
          <w:numId w:val="1"/>
        </w:numPr>
        <w:suppressAutoHyphens w:val="0"/>
        <w:spacing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AE792A">
        <w:rPr>
          <w:rFonts w:ascii="Times New Roman" w:hAnsi="Times New Roman" w:cs="Times New Roman"/>
        </w:rPr>
        <w:t xml:space="preserve">Assembled </w:t>
      </w:r>
      <w:r w:rsidR="000A2C39" w:rsidRPr="00AE792A">
        <w:rPr>
          <w:rFonts w:ascii="Times New Roman" w:hAnsi="Times New Roman" w:cs="Times New Roman"/>
          <w:b/>
        </w:rPr>
        <w:t>Puppet Master, Agent</w:t>
      </w:r>
      <w:r w:rsidR="000A2C39" w:rsidRPr="00AE792A">
        <w:rPr>
          <w:rFonts w:ascii="Times New Roman" w:hAnsi="Times New Roman" w:cs="Times New Roman"/>
        </w:rPr>
        <w:t xml:space="preserve"> and </w:t>
      </w:r>
      <w:r w:rsidR="000A2C39" w:rsidRPr="00AE792A">
        <w:rPr>
          <w:rFonts w:ascii="Times New Roman" w:hAnsi="Times New Roman" w:cs="Times New Roman"/>
          <w:b/>
        </w:rPr>
        <w:t>Database</w:t>
      </w:r>
      <w:r w:rsidR="000A2C39" w:rsidRPr="00AE792A">
        <w:rPr>
          <w:rFonts w:ascii="Times New Roman" w:hAnsi="Times New Roman" w:cs="Times New Roman"/>
        </w:rPr>
        <w:t xml:space="preserve"> servers on </w:t>
      </w:r>
      <w:r w:rsidR="000A2C39" w:rsidRPr="00AE792A">
        <w:rPr>
          <w:rFonts w:ascii="Times New Roman" w:hAnsi="Times New Roman" w:cs="Times New Roman"/>
          <w:b/>
        </w:rPr>
        <w:t>Red Hat Enterprise Linux Platforms</w:t>
      </w:r>
      <w:r w:rsidR="000A2C39" w:rsidRPr="00AE792A">
        <w:rPr>
          <w:rFonts w:ascii="Times New Roman" w:hAnsi="Times New Roman" w:cs="Times New Roman"/>
        </w:rPr>
        <w:t>.</w:t>
      </w:r>
    </w:p>
    <w:p w:rsidR="001B6F45" w:rsidRPr="00AE792A" w:rsidRDefault="00050C19" w:rsidP="001C5210">
      <w:pPr>
        <w:pStyle w:val="NoSpacing"/>
        <w:numPr>
          <w:ilvl w:val="0"/>
          <w:numId w:val="1"/>
        </w:numPr>
        <w:suppressAutoHyphens w:val="0"/>
        <w:spacing w:line="240" w:lineRule="auto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</w:t>
      </w:r>
      <w:r w:rsidRPr="00AE792A">
        <w:rPr>
          <w:rFonts w:ascii="Times New Roman" w:hAnsi="Times New Roman" w:cs="Times New Roman"/>
        </w:rPr>
        <w:t xml:space="preserve">ssembled </w:t>
      </w:r>
      <w:r w:rsidRPr="00AE792A">
        <w:rPr>
          <w:rFonts w:ascii="Times New Roman" w:hAnsi="Times New Roman" w:cs="Times New Roman"/>
          <w:b/>
        </w:rPr>
        <w:t>Puppet Master, Agent</w:t>
      </w:r>
      <w:r w:rsidRPr="00AE792A">
        <w:rPr>
          <w:rFonts w:ascii="Times New Roman" w:hAnsi="Times New Roman" w:cs="Times New Roman"/>
        </w:rPr>
        <w:t xml:space="preserve"> and </w:t>
      </w:r>
      <w:r w:rsidRPr="00AE792A">
        <w:rPr>
          <w:rFonts w:ascii="Times New Roman" w:hAnsi="Times New Roman" w:cs="Times New Roman"/>
          <w:b/>
        </w:rPr>
        <w:t>Database</w:t>
      </w:r>
      <w:r w:rsidRPr="00AE792A">
        <w:rPr>
          <w:rFonts w:ascii="Times New Roman" w:hAnsi="Times New Roman" w:cs="Times New Roman"/>
        </w:rPr>
        <w:t xml:space="preserve"> servers </w:t>
      </w:r>
      <w:r>
        <w:rPr>
          <w:rFonts w:ascii="Times New Roman" w:hAnsi="Times New Roman" w:cs="Times New Roman"/>
        </w:rPr>
        <w:t>o</w:t>
      </w:r>
      <w:r w:rsidR="001B6F45" w:rsidRPr="00AE792A">
        <w:rPr>
          <w:rFonts w:ascii="Times New Roman" w:hAnsi="Times New Roman" w:cs="Times New Roman"/>
        </w:rPr>
        <w:t xml:space="preserve">n </w:t>
      </w:r>
      <w:r w:rsidR="001B6F45" w:rsidRPr="00050C19">
        <w:rPr>
          <w:rFonts w:ascii="Times New Roman" w:hAnsi="Times New Roman" w:cs="Times New Roman"/>
          <w:b/>
        </w:rPr>
        <w:t>Red Hat Enterprise Linux</w:t>
      </w:r>
    </w:p>
    <w:p w:rsidR="00F563DC" w:rsidRPr="00AE792A" w:rsidRDefault="00DB3432" w:rsidP="001C5210">
      <w:pPr>
        <w:pStyle w:val="NoSpacing"/>
        <w:numPr>
          <w:ilvl w:val="0"/>
          <w:numId w:val="1"/>
        </w:numPr>
        <w:suppressAutoHyphens w:val="0"/>
        <w:spacing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AE792A">
        <w:rPr>
          <w:rFonts w:ascii="Times New Roman" w:hAnsi="Times New Roman" w:cs="Times New Roman"/>
          <w:bCs/>
        </w:rPr>
        <w:t>Install</w:t>
      </w:r>
      <w:r w:rsidR="0016462A" w:rsidRPr="00AE792A">
        <w:rPr>
          <w:rFonts w:ascii="Times New Roman" w:hAnsi="Times New Roman" w:cs="Times New Roman"/>
          <w:bCs/>
        </w:rPr>
        <w:t>ed</w:t>
      </w:r>
      <w:r w:rsidRPr="00AE792A">
        <w:rPr>
          <w:rFonts w:ascii="Times New Roman" w:hAnsi="Times New Roman" w:cs="Times New Roman"/>
          <w:bCs/>
        </w:rPr>
        <w:t>, configure</w:t>
      </w:r>
      <w:r w:rsidR="0016462A" w:rsidRPr="00AE792A">
        <w:rPr>
          <w:rFonts w:ascii="Times New Roman" w:hAnsi="Times New Roman" w:cs="Times New Roman"/>
          <w:bCs/>
        </w:rPr>
        <w:t>d</w:t>
      </w:r>
      <w:r w:rsidR="00F563DC" w:rsidRPr="00AE792A">
        <w:rPr>
          <w:rFonts w:ascii="Times New Roman" w:hAnsi="Times New Roman" w:cs="Times New Roman"/>
          <w:bCs/>
        </w:rPr>
        <w:t xml:space="preserve"> and administered </w:t>
      </w:r>
      <w:r w:rsidR="00F563DC" w:rsidRPr="00AE792A">
        <w:rPr>
          <w:rFonts w:ascii="Times New Roman" w:hAnsi="Times New Roman" w:cs="Times New Roman"/>
          <w:b/>
          <w:bCs/>
        </w:rPr>
        <w:t>Jenkins CI</w:t>
      </w:r>
      <w:r w:rsidR="00F563DC" w:rsidRPr="00AE792A">
        <w:rPr>
          <w:rFonts w:ascii="Times New Roman" w:hAnsi="Times New Roman" w:cs="Times New Roman"/>
          <w:bCs/>
        </w:rPr>
        <w:t xml:space="preserve"> tool on Linux machines.</w:t>
      </w:r>
    </w:p>
    <w:p w:rsidR="00DB3432" w:rsidRPr="00AE792A" w:rsidRDefault="00DB3432" w:rsidP="001C5210">
      <w:pPr>
        <w:pStyle w:val="NoSpacing"/>
        <w:numPr>
          <w:ilvl w:val="0"/>
          <w:numId w:val="1"/>
        </w:numPr>
        <w:suppressAutoHyphens w:val="0"/>
        <w:spacing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AE792A">
        <w:rPr>
          <w:rFonts w:ascii="Times New Roman" w:hAnsi="Times New Roman" w:cs="Times New Roman"/>
          <w:bCs/>
        </w:rPr>
        <w:t xml:space="preserve">To improve the performance of </w:t>
      </w:r>
      <w:r w:rsidRPr="00AE792A">
        <w:rPr>
          <w:rFonts w:ascii="Times New Roman" w:hAnsi="Times New Roman" w:cs="Times New Roman"/>
          <w:b/>
          <w:bCs/>
        </w:rPr>
        <w:t>Jenkins</w:t>
      </w:r>
      <w:r w:rsidRPr="00AE792A">
        <w:rPr>
          <w:rFonts w:ascii="Times New Roman" w:hAnsi="Times New Roman" w:cs="Times New Roman"/>
          <w:bCs/>
        </w:rPr>
        <w:t xml:space="preserve"> implemented the setup form </w:t>
      </w:r>
      <w:r w:rsidRPr="00AE792A">
        <w:rPr>
          <w:rFonts w:ascii="Times New Roman" w:hAnsi="Times New Roman" w:cs="Times New Roman"/>
          <w:b/>
          <w:bCs/>
        </w:rPr>
        <w:t>Master Slave Architecture.</w:t>
      </w:r>
    </w:p>
    <w:p w:rsidR="0016462A" w:rsidRPr="00AE792A" w:rsidRDefault="0016462A" w:rsidP="001C5210">
      <w:pPr>
        <w:pStyle w:val="NoSpacing"/>
        <w:numPr>
          <w:ilvl w:val="0"/>
          <w:numId w:val="1"/>
        </w:numPr>
        <w:suppressAutoHyphens w:val="0"/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AE792A">
        <w:rPr>
          <w:rFonts w:ascii="Times New Roman" w:hAnsi="Times New Roman" w:cs="Times New Roman"/>
          <w:bCs/>
        </w:rPr>
        <w:t xml:space="preserve">Worked on </w:t>
      </w:r>
      <w:r w:rsidRPr="00AE792A">
        <w:rPr>
          <w:rFonts w:ascii="Times New Roman" w:hAnsi="Times New Roman" w:cs="Times New Roman"/>
          <w:b/>
          <w:bCs/>
        </w:rPr>
        <w:t>GIT and SVN</w:t>
      </w:r>
      <w:r w:rsidRPr="00AE792A">
        <w:rPr>
          <w:rFonts w:ascii="Times New Roman" w:hAnsi="Times New Roman" w:cs="Times New Roman"/>
          <w:bCs/>
        </w:rPr>
        <w:t xml:space="preserve"> for Source Control</w:t>
      </w:r>
    </w:p>
    <w:p w:rsidR="001E6798" w:rsidRPr="001E6798" w:rsidRDefault="00AE36C7" w:rsidP="00AE36C7">
      <w:pPr>
        <w:pStyle w:val="ListParagraph"/>
        <w:numPr>
          <w:ilvl w:val="0"/>
          <w:numId w:val="1"/>
        </w:numPr>
        <w:suppressAutoHyphens/>
        <w:spacing w:after="0" w:line="10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050C19">
        <w:rPr>
          <w:rFonts w:ascii="Times New Roman" w:eastAsia="Arial Unicode MS" w:hAnsi="Times New Roman" w:cs="Times New Roman"/>
          <w:sz w:val="24"/>
          <w:szCs w:val="24"/>
        </w:rPr>
        <w:t xml:space="preserve">Coordinated with developers to establish appropriate branching, labeling/naming conventions using </w:t>
      </w:r>
      <w:r w:rsidRPr="00050C19">
        <w:rPr>
          <w:rFonts w:ascii="Times New Roman" w:eastAsia="Arial Unicode MS" w:hAnsi="Times New Roman" w:cs="Times New Roman"/>
          <w:b/>
          <w:sz w:val="24"/>
          <w:szCs w:val="24"/>
        </w:rPr>
        <w:t>GIT</w:t>
      </w:r>
      <w:r w:rsidRPr="00050C19">
        <w:rPr>
          <w:rFonts w:ascii="Times New Roman" w:eastAsia="Arial Unicode MS" w:hAnsi="Times New Roman" w:cs="Times New Roman"/>
          <w:sz w:val="24"/>
          <w:szCs w:val="24"/>
        </w:rPr>
        <w:t xml:space="preserve"> source control</w:t>
      </w:r>
      <w:r w:rsidR="0016462A" w:rsidRPr="00050C19">
        <w:rPr>
          <w:rFonts w:ascii="Times New Roman" w:eastAsia="Arial Unicode MS" w:hAnsi="Times New Roman" w:cs="Times New Roman"/>
          <w:sz w:val="24"/>
          <w:szCs w:val="24"/>
        </w:rPr>
        <w:t>.</w:t>
      </w:r>
    </w:p>
    <w:p w:rsidR="001E6798" w:rsidRPr="00AE792A" w:rsidRDefault="001E6798" w:rsidP="001E6798">
      <w:pPr>
        <w:pStyle w:val="ListParagraph"/>
        <w:numPr>
          <w:ilvl w:val="0"/>
          <w:numId w:val="1"/>
        </w:numPr>
        <w:jc w:val="both"/>
        <w:rPr>
          <w:rStyle w:val="apple-style-span"/>
          <w:rFonts w:ascii="Times New Roman" w:eastAsia="Cambria" w:hAnsi="Times New Roman" w:cs="Times New Roman"/>
          <w:iCs/>
          <w:sz w:val="24"/>
          <w:szCs w:val="24"/>
        </w:rPr>
      </w:pPr>
      <w:r w:rsidRPr="00AE792A">
        <w:rPr>
          <w:rFonts w:ascii="Times New Roman" w:hAnsi="Times New Roman" w:cs="Times New Roman"/>
          <w:sz w:val="24"/>
          <w:szCs w:val="24"/>
        </w:rPr>
        <w:t xml:space="preserve">Migrated service from a hosting environment to </w:t>
      </w:r>
      <w:r w:rsidRPr="00AE792A">
        <w:rPr>
          <w:rFonts w:ascii="Times New Roman" w:hAnsi="Times New Roman" w:cs="Times New Roman"/>
          <w:b/>
          <w:sz w:val="24"/>
          <w:szCs w:val="24"/>
        </w:rPr>
        <w:t>AWS</w:t>
      </w:r>
      <w:r w:rsidRPr="00AE792A">
        <w:rPr>
          <w:rFonts w:ascii="Times New Roman" w:hAnsi="Times New Roman" w:cs="Times New Roman"/>
          <w:sz w:val="24"/>
          <w:szCs w:val="24"/>
        </w:rPr>
        <w:t xml:space="preserve"> including network layout, data, automation, monitoring and deployment.</w:t>
      </w:r>
    </w:p>
    <w:p w:rsidR="001E6798" w:rsidRPr="001E6798" w:rsidRDefault="001E6798" w:rsidP="001E6798">
      <w:pPr>
        <w:pStyle w:val="ListParagraph"/>
        <w:numPr>
          <w:ilvl w:val="0"/>
          <w:numId w:val="1"/>
        </w:numPr>
        <w:jc w:val="both"/>
        <w:rPr>
          <w:rFonts w:ascii="Times New Roman" w:eastAsia="Cambria" w:hAnsi="Times New Roman" w:cs="Times New Roman"/>
          <w:iCs/>
          <w:sz w:val="24"/>
          <w:szCs w:val="24"/>
        </w:rPr>
      </w:pPr>
      <w:r w:rsidRPr="00AE792A">
        <w:rPr>
          <w:rFonts w:ascii="Times New Roman" w:hAnsi="Times New Roman" w:cs="Times New Roman"/>
          <w:sz w:val="24"/>
          <w:szCs w:val="24"/>
        </w:rPr>
        <w:t xml:space="preserve">Automated deployment of new </w:t>
      </w:r>
      <w:r w:rsidRPr="00AE792A">
        <w:rPr>
          <w:rFonts w:ascii="Times New Roman" w:hAnsi="Times New Roman" w:cs="Times New Roman"/>
          <w:b/>
          <w:sz w:val="24"/>
          <w:szCs w:val="24"/>
        </w:rPr>
        <w:t>AWS</w:t>
      </w:r>
      <w:r w:rsidRPr="00AE792A">
        <w:rPr>
          <w:rFonts w:ascii="Times New Roman" w:hAnsi="Times New Roman" w:cs="Times New Roman"/>
          <w:sz w:val="24"/>
          <w:szCs w:val="24"/>
        </w:rPr>
        <w:t xml:space="preserve"> instances for various server types.</w:t>
      </w:r>
    </w:p>
    <w:p w:rsidR="001E6798" w:rsidRPr="001E6798" w:rsidRDefault="00050C19" w:rsidP="001E6798">
      <w:pPr>
        <w:pStyle w:val="ListParagraph"/>
        <w:numPr>
          <w:ilvl w:val="0"/>
          <w:numId w:val="1"/>
        </w:numPr>
        <w:jc w:val="both"/>
        <w:rPr>
          <w:rFonts w:ascii="Times New Roman" w:eastAsia="Cambria" w:hAnsi="Times New Roman" w:cs="Times New Roman"/>
          <w:iCs/>
          <w:sz w:val="24"/>
          <w:szCs w:val="24"/>
        </w:rPr>
      </w:pPr>
      <w:r w:rsidRPr="001E6798">
        <w:rPr>
          <w:rFonts w:ascii="Times New Roman" w:hAnsi="Times New Roman" w:cs="Times New Roman"/>
          <w:color w:val="262626"/>
          <w:sz w:val="24"/>
          <w:szCs w:val="24"/>
        </w:rPr>
        <w:t xml:space="preserve">Launched Amazon </w:t>
      </w:r>
      <w:r w:rsidRPr="001E6798">
        <w:rPr>
          <w:rFonts w:ascii="Times New Roman" w:hAnsi="Times New Roman" w:cs="Times New Roman"/>
          <w:b/>
          <w:bCs/>
          <w:color w:val="262626"/>
          <w:sz w:val="24"/>
          <w:szCs w:val="24"/>
        </w:rPr>
        <w:t>EC2</w:t>
      </w:r>
      <w:r w:rsidRPr="001E6798">
        <w:rPr>
          <w:rFonts w:ascii="Times New Roman" w:hAnsi="Times New Roman" w:cs="Times New Roman"/>
          <w:color w:val="262626"/>
          <w:sz w:val="24"/>
          <w:szCs w:val="24"/>
        </w:rPr>
        <w:t xml:space="preserve"> Cloud Instances using </w:t>
      </w:r>
      <w:r w:rsidRPr="001E6798">
        <w:rPr>
          <w:rFonts w:ascii="Times New Roman" w:hAnsi="Times New Roman" w:cs="Times New Roman"/>
          <w:b/>
          <w:color w:val="262626"/>
          <w:sz w:val="24"/>
          <w:szCs w:val="24"/>
        </w:rPr>
        <w:t>Amazon Web Services</w:t>
      </w:r>
      <w:r w:rsidRPr="001E6798">
        <w:rPr>
          <w:rFonts w:ascii="Times New Roman" w:hAnsi="Times New Roman" w:cs="Times New Roman"/>
          <w:color w:val="262626"/>
          <w:sz w:val="24"/>
          <w:szCs w:val="24"/>
        </w:rPr>
        <w:t xml:space="preserve"> (Linux/ Ubuntu) and Configured launched instances with respect to specific applications.</w:t>
      </w:r>
    </w:p>
    <w:p w:rsidR="001E6798" w:rsidRPr="001E6798" w:rsidRDefault="00050C19" w:rsidP="001E6798">
      <w:pPr>
        <w:pStyle w:val="ListParagraph"/>
        <w:numPr>
          <w:ilvl w:val="0"/>
          <w:numId w:val="1"/>
        </w:numPr>
        <w:jc w:val="both"/>
        <w:rPr>
          <w:rFonts w:ascii="Times New Roman" w:eastAsia="Cambria" w:hAnsi="Times New Roman" w:cs="Times New Roman"/>
          <w:iCs/>
          <w:sz w:val="24"/>
          <w:szCs w:val="24"/>
        </w:rPr>
      </w:pPr>
      <w:r w:rsidRPr="001E6798">
        <w:rPr>
          <w:rFonts w:ascii="Times New Roman" w:hAnsi="Times New Roman" w:cs="Times New Roman"/>
          <w:color w:val="262626"/>
          <w:sz w:val="24"/>
          <w:szCs w:val="24"/>
        </w:rPr>
        <w:t xml:space="preserve">Defined </w:t>
      </w:r>
      <w:r w:rsidRPr="001E6798">
        <w:rPr>
          <w:rFonts w:ascii="Times New Roman" w:hAnsi="Times New Roman" w:cs="Times New Roman"/>
          <w:b/>
          <w:bCs/>
          <w:color w:val="262626"/>
          <w:sz w:val="24"/>
          <w:szCs w:val="24"/>
        </w:rPr>
        <w:t>AWS Security Groups</w:t>
      </w:r>
      <w:r w:rsidRPr="001E6798">
        <w:rPr>
          <w:rFonts w:ascii="Times New Roman" w:hAnsi="Times New Roman" w:cs="Times New Roman"/>
          <w:color w:val="262626"/>
          <w:sz w:val="24"/>
          <w:szCs w:val="24"/>
        </w:rPr>
        <w:t xml:space="preserve">, which acted as virtual firewalls that controlled the traffic, allowed reaching one or more </w:t>
      </w:r>
      <w:r w:rsidRPr="001E6798">
        <w:rPr>
          <w:rFonts w:ascii="Times New Roman" w:hAnsi="Times New Roman" w:cs="Times New Roman"/>
          <w:b/>
          <w:color w:val="262626"/>
          <w:sz w:val="24"/>
          <w:szCs w:val="24"/>
        </w:rPr>
        <w:t>AWS EC2</w:t>
      </w:r>
      <w:r w:rsidRPr="001E6798">
        <w:rPr>
          <w:rFonts w:ascii="Times New Roman" w:hAnsi="Times New Roman" w:cs="Times New Roman"/>
          <w:color w:val="262626"/>
          <w:sz w:val="24"/>
          <w:szCs w:val="24"/>
        </w:rPr>
        <w:t xml:space="preserve"> instances.</w:t>
      </w:r>
    </w:p>
    <w:p w:rsidR="00050C19" w:rsidRPr="001E6798" w:rsidRDefault="00050C19" w:rsidP="001E6798">
      <w:pPr>
        <w:pStyle w:val="ListParagraph"/>
        <w:numPr>
          <w:ilvl w:val="0"/>
          <w:numId w:val="1"/>
        </w:numPr>
        <w:jc w:val="both"/>
        <w:rPr>
          <w:rFonts w:ascii="Times New Roman" w:eastAsia="Cambria" w:hAnsi="Times New Roman" w:cs="Times New Roman"/>
          <w:iCs/>
          <w:sz w:val="24"/>
          <w:szCs w:val="24"/>
        </w:rPr>
      </w:pPr>
      <w:r w:rsidRPr="001E6798">
        <w:rPr>
          <w:rFonts w:ascii="Times New Roman" w:hAnsi="Times New Roman" w:cs="Times New Roman"/>
          <w:color w:val="262626"/>
          <w:sz w:val="24"/>
          <w:szCs w:val="24"/>
        </w:rPr>
        <w:t xml:space="preserve">Working on Multiple </w:t>
      </w:r>
      <w:r w:rsidRPr="001E6798">
        <w:rPr>
          <w:rFonts w:ascii="Times New Roman" w:hAnsi="Times New Roman" w:cs="Times New Roman"/>
          <w:b/>
          <w:color w:val="262626"/>
          <w:sz w:val="24"/>
          <w:szCs w:val="24"/>
        </w:rPr>
        <w:t>AWS instances</w:t>
      </w:r>
      <w:r w:rsidRPr="001E6798">
        <w:rPr>
          <w:rFonts w:ascii="Times New Roman" w:hAnsi="Times New Roman" w:cs="Times New Roman"/>
          <w:color w:val="262626"/>
          <w:sz w:val="24"/>
          <w:szCs w:val="24"/>
        </w:rPr>
        <w:t xml:space="preserve">, set the security groups, </w:t>
      </w:r>
      <w:r w:rsidRPr="001E6798">
        <w:rPr>
          <w:rFonts w:ascii="Times New Roman" w:hAnsi="Times New Roman" w:cs="Times New Roman"/>
          <w:b/>
          <w:bCs/>
          <w:color w:val="262626"/>
          <w:sz w:val="24"/>
          <w:szCs w:val="24"/>
        </w:rPr>
        <w:t>Elastic Load Balancer</w:t>
      </w:r>
      <w:r w:rsidRPr="001E6798">
        <w:rPr>
          <w:rFonts w:ascii="Times New Roman" w:hAnsi="Times New Roman" w:cs="Times New Roman"/>
          <w:color w:val="262626"/>
          <w:sz w:val="24"/>
          <w:szCs w:val="24"/>
        </w:rPr>
        <w:t xml:space="preserve"> and </w:t>
      </w:r>
      <w:r w:rsidRPr="001E6798">
        <w:rPr>
          <w:rFonts w:ascii="Times New Roman" w:hAnsi="Times New Roman" w:cs="Times New Roman"/>
          <w:b/>
          <w:bCs/>
          <w:color w:val="262626"/>
          <w:sz w:val="24"/>
          <w:szCs w:val="24"/>
        </w:rPr>
        <w:t>AMI</w:t>
      </w:r>
      <w:r w:rsidRPr="001E6798">
        <w:rPr>
          <w:rFonts w:ascii="Times New Roman" w:hAnsi="Times New Roman" w:cs="Times New Roman"/>
          <w:color w:val="262626"/>
          <w:sz w:val="24"/>
          <w:szCs w:val="24"/>
        </w:rPr>
        <w:t xml:space="preserve">s, </w:t>
      </w:r>
      <w:r w:rsidRPr="001E6798">
        <w:rPr>
          <w:rFonts w:ascii="Times New Roman" w:hAnsi="Times New Roman" w:cs="Times New Roman"/>
          <w:b/>
          <w:bCs/>
          <w:color w:val="262626"/>
          <w:sz w:val="24"/>
          <w:szCs w:val="24"/>
        </w:rPr>
        <w:t>Auto scaling</w:t>
      </w:r>
      <w:r w:rsidRPr="001E6798">
        <w:rPr>
          <w:rFonts w:ascii="Times New Roman" w:hAnsi="Times New Roman" w:cs="Times New Roman"/>
          <w:color w:val="262626"/>
          <w:sz w:val="24"/>
          <w:szCs w:val="24"/>
        </w:rPr>
        <w:t xml:space="preserve"> to design cost effective, fault tolerant and highly available systems.</w:t>
      </w:r>
    </w:p>
    <w:p w:rsidR="00050C19" w:rsidRPr="00050C19" w:rsidRDefault="00050C19" w:rsidP="00050C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62626"/>
          <w:sz w:val="24"/>
          <w:szCs w:val="24"/>
        </w:rPr>
      </w:pPr>
      <w:r w:rsidRPr="00050C19">
        <w:rPr>
          <w:rFonts w:ascii="Times New Roman" w:hAnsi="Times New Roman" w:cs="Times New Roman"/>
          <w:color w:val="262626"/>
          <w:sz w:val="24"/>
          <w:szCs w:val="24"/>
        </w:rPr>
        <w:lastRenderedPageBreak/>
        <w:t xml:space="preserve">Created </w:t>
      </w:r>
      <w:r w:rsidRPr="00050C19">
        <w:rPr>
          <w:rFonts w:ascii="Times New Roman" w:hAnsi="Times New Roman" w:cs="Times New Roman"/>
          <w:b/>
          <w:bCs/>
          <w:color w:val="262626"/>
          <w:sz w:val="24"/>
          <w:szCs w:val="24"/>
        </w:rPr>
        <w:t>S3 buckets</w:t>
      </w:r>
      <w:r w:rsidRPr="00050C19">
        <w:rPr>
          <w:rFonts w:ascii="Times New Roman" w:hAnsi="Times New Roman" w:cs="Times New Roman"/>
          <w:color w:val="262626"/>
          <w:sz w:val="24"/>
          <w:szCs w:val="24"/>
        </w:rPr>
        <w:t xml:space="preserve"> and also managing policies for </w:t>
      </w:r>
      <w:r w:rsidRPr="00050C19">
        <w:rPr>
          <w:rFonts w:ascii="Times New Roman" w:hAnsi="Times New Roman" w:cs="Times New Roman"/>
          <w:b/>
          <w:color w:val="262626"/>
          <w:sz w:val="24"/>
          <w:szCs w:val="24"/>
        </w:rPr>
        <w:t>S3 buckets</w:t>
      </w:r>
      <w:r w:rsidRPr="00050C19">
        <w:rPr>
          <w:rFonts w:ascii="Times New Roman" w:hAnsi="Times New Roman" w:cs="Times New Roman"/>
          <w:color w:val="262626"/>
          <w:sz w:val="24"/>
          <w:szCs w:val="24"/>
        </w:rPr>
        <w:t xml:space="preserve"> and Utilized </w:t>
      </w:r>
      <w:r w:rsidRPr="00050C19">
        <w:rPr>
          <w:rFonts w:ascii="Times New Roman" w:hAnsi="Times New Roman" w:cs="Times New Roman"/>
          <w:b/>
          <w:color w:val="262626"/>
          <w:sz w:val="24"/>
          <w:szCs w:val="24"/>
        </w:rPr>
        <w:t>S3 bucket</w:t>
      </w:r>
      <w:r w:rsidRPr="00050C19">
        <w:rPr>
          <w:rFonts w:ascii="Times New Roman" w:hAnsi="Times New Roman" w:cs="Times New Roman"/>
          <w:color w:val="262626"/>
          <w:sz w:val="24"/>
          <w:szCs w:val="24"/>
        </w:rPr>
        <w:t xml:space="preserve"> and </w:t>
      </w:r>
      <w:r w:rsidRPr="00050C19">
        <w:rPr>
          <w:rFonts w:ascii="Times New Roman" w:hAnsi="Times New Roman" w:cs="Times New Roman"/>
          <w:b/>
          <w:bCs/>
          <w:color w:val="262626"/>
          <w:sz w:val="24"/>
          <w:szCs w:val="24"/>
        </w:rPr>
        <w:t>Glacier</w:t>
      </w:r>
      <w:r w:rsidRPr="00050C19">
        <w:rPr>
          <w:rFonts w:ascii="Times New Roman" w:hAnsi="Times New Roman" w:cs="Times New Roman"/>
          <w:color w:val="262626"/>
          <w:sz w:val="24"/>
          <w:szCs w:val="24"/>
        </w:rPr>
        <w:t xml:space="preserve"> for storage and backup on </w:t>
      </w:r>
      <w:r w:rsidRPr="00050C19">
        <w:rPr>
          <w:rFonts w:ascii="Times New Roman" w:hAnsi="Times New Roman" w:cs="Times New Roman"/>
          <w:b/>
          <w:color w:val="262626"/>
          <w:sz w:val="24"/>
          <w:szCs w:val="24"/>
        </w:rPr>
        <w:t>AWS.</w:t>
      </w:r>
    </w:p>
    <w:p w:rsidR="00F563DC" w:rsidRPr="00AE792A" w:rsidRDefault="00AE36C7" w:rsidP="001C5210">
      <w:pPr>
        <w:pStyle w:val="ListParagraph"/>
        <w:numPr>
          <w:ilvl w:val="0"/>
          <w:numId w:val="1"/>
        </w:numPr>
        <w:suppressAutoHyphens/>
        <w:spacing w:after="0" w:line="10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E792A">
        <w:rPr>
          <w:rFonts w:ascii="Times New Roman" w:eastAsia="Times New Roman" w:hAnsi="Times New Roman" w:cs="Times New Roman"/>
          <w:sz w:val="24"/>
          <w:szCs w:val="24"/>
        </w:rPr>
        <w:t xml:space="preserve">Developed </w:t>
      </w:r>
      <w:r w:rsidR="00F563DC" w:rsidRPr="00AE792A">
        <w:rPr>
          <w:rFonts w:ascii="Times New Roman" w:eastAsia="Times New Roman" w:hAnsi="Times New Roman" w:cs="Times New Roman"/>
          <w:sz w:val="24"/>
          <w:szCs w:val="24"/>
        </w:rPr>
        <w:t xml:space="preserve">various scripts </w:t>
      </w:r>
      <w:r w:rsidR="00E258B7" w:rsidRPr="00AE792A"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r w:rsidR="00E258B7" w:rsidRPr="00AE792A">
        <w:rPr>
          <w:rFonts w:ascii="Times New Roman" w:eastAsia="Times New Roman" w:hAnsi="Times New Roman" w:cs="Times New Roman"/>
          <w:b/>
          <w:sz w:val="24"/>
          <w:szCs w:val="24"/>
        </w:rPr>
        <w:t>Python</w:t>
      </w:r>
      <w:r w:rsidRPr="00AE792A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="00F563DC" w:rsidRPr="00AE792A">
        <w:rPr>
          <w:rFonts w:ascii="Times New Roman" w:eastAsia="Times New Roman" w:hAnsi="Times New Roman" w:cs="Times New Roman"/>
          <w:b/>
          <w:sz w:val="24"/>
          <w:szCs w:val="24"/>
        </w:rPr>
        <w:t>Ruby, Bash, and Perl.</w:t>
      </w:r>
    </w:p>
    <w:p w:rsidR="002F26F0" w:rsidRPr="00AE792A" w:rsidRDefault="00E258B7" w:rsidP="001C5210">
      <w:pPr>
        <w:pStyle w:val="ListParagraph"/>
        <w:numPr>
          <w:ilvl w:val="0"/>
          <w:numId w:val="1"/>
        </w:numPr>
        <w:jc w:val="both"/>
        <w:rPr>
          <w:rFonts w:ascii="Times New Roman" w:eastAsia="Cambria" w:hAnsi="Times New Roman" w:cs="Times New Roman"/>
          <w:iCs/>
          <w:sz w:val="24"/>
          <w:szCs w:val="24"/>
        </w:rPr>
      </w:pPr>
      <w:r w:rsidRPr="00AE792A">
        <w:rPr>
          <w:rFonts w:ascii="Times New Roman" w:hAnsi="Times New Roman" w:cs="Times New Roman"/>
          <w:sz w:val="24"/>
          <w:szCs w:val="24"/>
        </w:rPr>
        <w:t xml:space="preserve">Set up and installed </w:t>
      </w:r>
      <w:r w:rsidR="00F563DC" w:rsidRPr="00AE792A">
        <w:rPr>
          <w:rFonts w:ascii="Times New Roman" w:hAnsi="Times New Roman" w:cs="Times New Roman"/>
          <w:b/>
          <w:sz w:val="24"/>
          <w:szCs w:val="24"/>
        </w:rPr>
        <w:t>VMware ESX</w:t>
      </w:r>
      <w:r w:rsidR="005B61E7">
        <w:rPr>
          <w:rFonts w:ascii="Times New Roman" w:hAnsi="Times New Roman" w:cs="Times New Roman"/>
          <w:b/>
          <w:sz w:val="24"/>
          <w:szCs w:val="24"/>
        </w:rPr>
        <w:t xml:space="preserve">i </w:t>
      </w:r>
      <w:r w:rsidR="00F563DC" w:rsidRPr="00AE792A">
        <w:rPr>
          <w:rFonts w:ascii="Times New Roman" w:hAnsi="Times New Roman" w:cs="Times New Roman"/>
          <w:b/>
          <w:sz w:val="24"/>
          <w:szCs w:val="24"/>
        </w:rPr>
        <w:t>5.5</w:t>
      </w:r>
      <w:r w:rsidR="005B61E7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5B61E7" w:rsidRPr="005B61E7">
        <w:rPr>
          <w:rFonts w:ascii="Times New Roman" w:hAnsi="Times New Roman" w:cs="Times New Roman"/>
          <w:sz w:val="24"/>
          <w:szCs w:val="24"/>
        </w:rPr>
        <w:t xml:space="preserve">worked </w:t>
      </w:r>
      <w:r w:rsidR="00B966F9" w:rsidRPr="005B61E7">
        <w:rPr>
          <w:rFonts w:ascii="Times New Roman" w:hAnsi="Times New Roman" w:cs="Times New Roman"/>
          <w:sz w:val="24"/>
          <w:szCs w:val="24"/>
        </w:rPr>
        <w:t>on</w:t>
      </w:r>
      <w:r w:rsidR="00B966F9" w:rsidRPr="00AE792A">
        <w:rPr>
          <w:rFonts w:ascii="Times New Roman" w:hAnsi="Times New Roman" w:cs="Times New Roman"/>
          <w:sz w:val="24"/>
          <w:szCs w:val="24"/>
        </w:rPr>
        <w:t>migration</w:t>
      </w:r>
      <w:r w:rsidR="00F563DC" w:rsidRPr="00AE792A">
        <w:rPr>
          <w:rFonts w:ascii="Times New Roman" w:hAnsi="Times New Roman" w:cs="Times New Roman"/>
          <w:sz w:val="24"/>
          <w:szCs w:val="24"/>
        </w:rPr>
        <w:t xml:space="preserve"> of </w:t>
      </w:r>
      <w:r w:rsidR="00B1012F" w:rsidRPr="00AE792A">
        <w:rPr>
          <w:rFonts w:ascii="Times New Roman" w:hAnsi="Times New Roman" w:cs="Times New Roman"/>
          <w:b/>
          <w:sz w:val="24"/>
          <w:szCs w:val="24"/>
        </w:rPr>
        <w:t>VM</w:t>
      </w:r>
      <w:r w:rsidR="00F563DC" w:rsidRPr="00AE792A">
        <w:rPr>
          <w:rFonts w:ascii="Times New Roman" w:hAnsi="Times New Roman" w:cs="Times New Roman"/>
          <w:b/>
          <w:sz w:val="24"/>
          <w:szCs w:val="24"/>
        </w:rPr>
        <w:t>'s</w:t>
      </w:r>
      <w:r w:rsidR="00F563DC" w:rsidRPr="00AE792A">
        <w:rPr>
          <w:rFonts w:ascii="Times New Roman" w:hAnsi="Times New Roman" w:cs="Times New Roman"/>
          <w:sz w:val="24"/>
          <w:szCs w:val="24"/>
        </w:rPr>
        <w:t xml:space="preserve"> and data storage, patch management, snapshot and template and clone</w:t>
      </w:r>
      <w:r w:rsidR="00B1012F" w:rsidRPr="00AE792A">
        <w:rPr>
          <w:rFonts w:ascii="Times New Roman" w:hAnsi="Times New Roman" w:cs="Times New Roman"/>
          <w:sz w:val="24"/>
          <w:szCs w:val="24"/>
        </w:rPr>
        <w:t>.</w:t>
      </w:r>
    </w:p>
    <w:p w:rsidR="0016462A" w:rsidRPr="00AE792A" w:rsidRDefault="0016462A" w:rsidP="0016462A">
      <w:pPr>
        <w:pStyle w:val="ListParagraph"/>
        <w:numPr>
          <w:ilvl w:val="0"/>
          <w:numId w:val="1"/>
        </w:numPr>
        <w:spacing w:after="200" w:line="240" w:lineRule="auto"/>
        <w:jc w:val="both"/>
        <w:rPr>
          <w:rStyle w:val="apple-style-span"/>
          <w:rFonts w:ascii="Times New Roman" w:hAnsi="Times New Roman" w:cs="Times New Roman"/>
          <w:sz w:val="24"/>
          <w:szCs w:val="24"/>
        </w:rPr>
      </w:pPr>
      <w:r w:rsidRPr="00AE792A">
        <w:rPr>
          <w:rFonts w:ascii="Times New Roman" w:hAnsi="Times New Roman" w:cs="Times New Roman"/>
          <w:bCs/>
          <w:sz w:val="24"/>
          <w:szCs w:val="24"/>
        </w:rPr>
        <w:t xml:space="preserve">Used </w:t>
      </w:r>
      <w:r w:rsidRPr="00AE792A">
        <w:rPr>
          <w:rFonts w:ascii="Times New Roman" w:hAnsi="Times New Roman" w:cs="Times New Roman"/>
          <w:b/>
          <w:bCs/>
          <w:sz w:val="24"/>
          <w:szCs w:val="24"/>
        </w:rPr>
        <w:t>Jenkins</w:t>
      </w:r>
      <w:r w:rsidRPr="00AE792A">
        <w:rPr>
          <w:rFonts w:ascii="Times New Roman" w:hAnsi="Times New Roman" w:cs="Times New Roman"/>
          <w:bCs/>
          <w:sz w:val="24"/>
          <w:szCs w:val="24"/>
        </w:rPr>
        <w:t xml:space="preserve"> for Continuous Integration and deployment into </w:t>
      </w:r>
      <w:r w:rsidRPr="00AE792A">
        <w:rPr>
          <w:rFonts w:ascii="Times New Roman" w:hAnsi="Times New Roman" w:cs="Times New Roman"/>
          <w:b/>
          <w:bCs/>
          <w:sz w:val="24"/>
          <w:szCs w:val="24"/>
        </w:rPr>
        <w:t>Tomcat</w:t>
      </w:r>
      <w:r w:rsidRPr="00AE792A">
        <w:rPr>
          <w:rFonts w:ascii="Times New Roman" w:hAnsi="Times New Roman" w:cs="Times New Roman"/>
          <w:bCs/>
          <w:sz w:val="24"/>
          <w:szCs w:val="24"/>
        </w:rPr>
        <w:t xml:space="preserve"> Application Server.</w:t>
      </w:r>
    </w:p>
    <w:p w:rsidR="00310E1A" w:rsidRPr="00AE792A" w:rsidRDefault="00B1012F" w:rsidP="001C5210">
      <w:pPr>
        <w:pStyle w:val="ListParagraph"/>
        <w:numPr>
          <w:ilvl w:val="0"/>
          <w:numId w:val="1"/>
        </w:numPr>
        <w:jc w:val="both"/>
        <w:rPr>
          <w:rFonts w:ascii="Times New Roman" w:eastAsia="Cambria" w:hAnsi="Times New Roman" w:cs="Times New Roman"/>
          <w:iCs/>
          <w:sz w:val="24"/>
          <w:szCs w:val="24"/>
        </w:rPr>
      </w:pPr>
      <w:r w:rsidRPr="00AE792A">
        <w:rPr>
          <w:rFonts w:ascii="Times New Roman" w:hAnsi="Times New Roman" w:cs="Times New Roman"/>
          <w:sz w:val="24"/>
          <w:szCs w:val="24"/>
        </w:rPr>
        <w:t>Responsible for backing</w:t>
      </w:r>
      <w:r w:rsidR="00310E1A" w:rsidRPr="00AE792A">
        <w:rPr>
          <w:rFonts w:ascii="Times New Roman" w:hAnsi="Times New Roman" w:cs="Times New Roman"/>
          <w:sz w:val="24"/>
          <w:szCs w:val="24"/>
        </w:rPr>
        <w:t xml:space="preserve"> up physical server, deploying the new </w:t>
      </w:r>
      <w:r w:rsidR="00310E1A" w:rsidRPr="00AE792A">
        <w:rPr>
          <w:rFonts w:ascii="Times New Roman" w:hAnsi="Times New Roman" w:cs="Times New Roman"/>
          <w:b/>
          <w:sz w:val="24"/>
          <w:szCs w:val="24"/>
        </w:rPr>
        <w:t>VM</w:t>
      </w:r>
      <w:r w:rsidR="00310E1A" w:rsidRPr="00AE792A">
        <w:rPr>
          <w:rFonts w:ascii="Times New Roman" w:hAnsi="Times New Roman" w:cs="Times New Roman"/>
          <w:sz w:val="24"/>
          <w:szCs w:val="24"/>
        </w:rPr>
        <w:t xml:space="preserve"> on </w:t>
      </w:r>
      <w:r w:rsidR="00310E1A" w:rsidRPr="00AE792A">
        <w:rPr>
          <w:rFonts w:ascii="Times New Roman" w:hAnsi="Times New Roman" w:cs="Times New Roman"/>
          <w:b/>
          <w:sz w:val="24"/>
          <w:szCs w:val="24"/>
        </w:rPr>
        <w:t>KVM</w:t>
      </w:r>
      <w:r w:rsidR="00310E1A" w:rsidRPr="00AE792A">
        <w:rPr>
          <w:rFonts w:ascii="Times New Roman" w:hAnsi="Times New Roman" w:cs="Times New Roman"/>
          <w:sz w:val="24"/>
          <w:szCs w:val="24"/>
        </w:rPr>
        <w:t xml:space="preserve"> hypervisor.</w:t>
      </w:r>
    </w:p>
    <w:p w:rsidR="00310E1A" w:rsidRPr="00AE792A" w:rsidRDefault="00310E1A" w:rsidP="001C5210">
      <w:pPr>
        <w:pStyle w:val="ListParagraph"/>
        <w:numPr>
          <w:ilvl w:val="0"/>
          <w:numId w:val="1"/>
        </w:numPr>
        <w:spacing w:after="2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E792A">
        <w:rPr>
          <w:rFonts w:ascii="Times New Roman" w:hAnsi="Times New Roman" w:cs="Times New Roman"/>
          <w:sz w:val="24"/>
          <w:szCs w:val="24"/>
        </w:rPr>
        <w:t xml:space="preserve">Installed and managed </w:t>
      </w:r>
      <w:r w:rsidRPr="00AE792A">
        <w:rPr>
          <w:rFonts w:ascii="Times New Roman" w:hAnsi="Times New Roman" w:cs="Times New Roman"/>
          <w:b/>
          <w:sz w:val="24"/>
          <w:szCs w:val="24"/>
        </w:rPr>
        <w:t>apache</w:t>
      </w:r>
      <w:r w:rsidRPr="00AE792A">
        <w:rPr>
          <w:rFonts w:ascii="Times New Roman" w:hAnsi="Times New Roman" w:cs="Times New Roman"/>
          <w:sz w:val="24"/>
          <w:szCs w:val="24"/>
        </w:rPr>
        <w:t xml:space="preserve">, </w:t>
      </w:r>
      <w:r w:rsidRPr="00AE792A">
        <w:rPr>
          <w:rFonts w:ascii="Times New Roman" w:hAnsi="Times New Roman" w:cs="Times New Roman"/>
          <w:b/>
          <w:sz w:val="24"/>
          <w:szCs w:val="24"/>
        </w:rPr>
        <w:t>MySQL</w:t>
      </w:r>
      <w:r w:rsidRPr="00AE792A">
        <w:rPr>
          <w:rFonts w:ascii="Times New Roman" w:hAnsi="Times New Roman" w:cs="Times New Roman"/>
          <w:sz w:val="24"/>
          <w:szCs w:val="24"/>
        </w:rPr>
        <w:t xml:space="preserve">, </w:t>
      </w:r>
      <w:r w:rsidRPr="00AE792A">
        <w:rPr>
          <w:rFonts w:ascii="Times New Roman" w:hAnsi="Times New Roman" w:cs="Times New Roman"/>
          <w:b/>
          <w:sz w:val="24"/>
          <w:szCs w:val="24"/>
        </w:rPr>
        <w:t>PHP</w:t>
      </w:r>
      <w:r w:rsidRPr="00AE792A">
        <w:rPr>
          <w:rFonts w:ascii="Times New Roman" w:hAnsi="Times New Roman" w:cs="Times New Roman"/>
          <w:sz w:val="24"/>
          <w:szCs w:val="24"/>
        </w:rPr>
        <w:t xml:space="preserve">, </w:t>
      </w:r>
      <w:r w:rsidRPr="00AE792A">
        <w:rPr>
          <w:rFonts w:ascii="Times New Roman" w:hAnsi="Times New Roman" w:cs="Times New Roman"/>
          <w:b/>
          <w:sz w:val="24"/>
          <w:szCs w:val="24"/>
        </w:rPr>
        <w:t>Perl modules</w:t>
      </w:r>
      <w:r w:rsidRPr="00AE792A">
        <w:rPr>
          <w:rFonts w:ascii="Times New Roman" w:hAnsi="Times New Roman" w:cs="Times New Roman"/>
          <w:sz w:val="24"/>
          <w:szCs w:val="24"/>
        </w:rPr>
        <w:t xml:space="preserve"> on </w:t>
      </w:r>
      <w:r w:rsidRPr="00AE792A">
        <w:rPr>
          <w:rFonts w:ascii="Times New Roman" w:hAnsi="Times New Roman" w:cs="Times New Roman"/>
          <w:b/>
          <w:sz w:val="24"/>
          <w:szCs w:val="24"/>
        </w:rPr>
        <w:t>Red</w:t>
      </w:r>
      <w:r w:rsidR="00B1012F" w:rsidRPr="00AE792A">
        <w:rPr>
          <w:rFonts w:ascii="Times New Roman" w:hAnsi="Times New Roman" w:cs="Times New Roman"/>
          <w:b/>
          <w:sz w:val="24"/>
          <w:szCs w:val="24"/>
        </w:rPr>
        <w:t xml:space="preserve"> H</w:t>
      </w:r>
      <w:r w:rsidRPr="00AE792A">
        <w:rPr>
          <w:rFonts w:ascii="Times New Roman" w:hAnsi="Times New Roman" w:cs="Times New Roman"/>
          <w:b/>
          <w:sz w:val="24"/>
          <w:szCs w:val="24"/>
        </w:rPr>
        <w:t>at Linux servers.</w:t>
      </w:r>
    </w:p>
    <w:p w:rsidR="00E258B7" w:rsidRPr="00AE792A" w:rsidRDefault="00E258B7" w:rsidP="001C5210">
      <w:pPr>
        <w:pStyle w:val="ListParagraph"/>
        <w:numPr>
          <w:ilvl w:val="0"/>
          <w:numId w:val="1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792A">
        <w:rPr>
          <w:rFonts w:ascii="Times New Roman" w:hAnsi="Times New Roman" w:cs="Times New Roman"/>
          <w:sz w:val="24"/>
          <w:szCs w:val="24"/>
        </w:rPr>
        <w:t xml:space="preserve">Used </w:t>
      </w:r>
      <w:r w:rsidRPr="00AE792A">
        <w:rPr>
          <w:rFonts w:ascii="Times New Roman" w:hAnsi="Times New Roman" w:cs="Times New Roman"/>
          <w:b/>
          <w:sz w:val="24"/>
          <w:szCs w:val="24"/>
        </w:rPr>
        <w:t>MySQL</w:t>
      </w:r>
      <w:r w:rsidRPr="00AE792A">
        <w:rPr>
          <w:rFonts w:ascii="Times New Roman" w:hAnsi="Times New Roman" w:cs="Times New Roman"/>
          <w:sz w:val="24"/>
          <w:szCs w:val="24"/>
        </w:rPr>
        <w:t xml:space="preserve"> data base to manage user data base.</w:t>
      </w:r>
    </w:p>
    <w:p w:rsidR="00310E1A" w:rsidRPr="00AE792A" w:rsidRDefault="00310E1A" w:rsidP="001C5210">
      <w:pPr>
        <w:pStyle w:val="ListParagraph"/>
        <w:numPr>
          <w:ilvl w:val="0"/>
          <w:numId w:val="1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792A">
        <w:rPr>
          <w:rFonts w:ascii="Times New Roman" w:hAnsi="Times New Roman" w:cs="Times New Roman"/>
          <w:sz w:val="24"/>
          <w:szCs w:val="24"/>
        </w:rPr>
        <w:t xml:space="preserve">Installed and configured </w:t>
      </w:r>
      <w:r w:rsidRPr="00AE792A">
        <w:rPr>
          <w:rFonts w:ascii="Times New Roman" w:hAnsi="Times New Roman" w:cs="Times New Roman"/>
          <w:b/>
          <w:sz w:val="24"/>
          <w:szCs w:val="24"/>
        </w:rPr>
        <w:t>Samba</w:t>
      </w:r>
      <w:r w:rsidRPr="00AE792A">
        <w:rPr>
          <w:rFonts w:ascii="Times New Roman" w:hAnsi="Times New Roman" w:cs="Times New Roman"/>
          <w:sz w:val="24"/>
          <w:szCs w:val="24"/>
        </w:rPr>
        <w:t xml:space="preserve"> to help printing and file sharing.</w:t>
      </w:r>
    </w:p>
    <w:p w:rsidR="00291441" w:rsidRPr="00AE792A" w:rsidRDefault="000353B1" w:rsidP="001C5210">
      <w:pPr>
        <w:pStyle w:val="ListParagraph"/>
        <w:numPr>
          <w:ilvl w:val="0"/>
          <w:numId w:val="1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792A">
        <w:rPr>
          <w:rFonts w:ascii="Times New Roman" w:hAnsi="Times New Roman" w:cs="Times New Roman"/>
          <w:sz w:val="24"/>
          <w:szCs w:val="24"/>
        </w:rPr>
        <w:t>Configured and installed</w:t>
      </w:r>
      <w:r w:rsidR="00291441" w:rsidRPr="00AE792A">
        <w:rPr>
          <w:rFonts w:ascii="Times New Roman" w:hAnsi="Times New Roman" w:cs="Times New Roman"/>
          <w:b/>
          <w:sz w:val="24"/>
          <w:szCs w:val="24"/>
        </w:rPr>
        <w:t>DHCP, DNS, web (Apache), mail (SMTP, IMAP, POP3)</w:t>
      </w:r>
      <w:r w:rsidR="00291441" w:rsidRPr="00AE792A">
        <w:rPr>
          <w:rFonts w:ascii="Times New Roman" w:hAnsi="Times New Roman" w:cs="Times New Roman"/>
          <w:sz w:val="24"/>
          <w:szCs w:val="24"/>
        </w:rPr>
        <w:t xml:space="preserve"> and file servers on </w:t>
      </w:r>
      <w:r w:rsidR="00B1012F" w:rsidRPr="00AE792A">
        <w:rPr>
          <w:rFonts w:ascii="Times New Roman" w:hAnsi="Times New Roman" w:cs="Times New Roman"/>
          <w:sz w:val="24"/>
          <w:szCs w:val="24"/>
        </w:rPr>
        <w:t>Linux</w:t>
      </w:r>
      <w:r w:rsidR="00291441" w:rsidRPr="00AE792A">
        <w:rPr>
          <w:rFonts w:ascii="Times New Roman" w:hAnsi="Times New Roman" w:cs="Times New Roman"/>
          <w:sz w:val="24"/>
          <w:szCs w:val="24"/>
        </w:rPr>
        <w:t xml:space="preserve"> servers.</w:t>
      </w:r>
    </w:p>
    <w:p w:rsidR="00291441" w:rsidRPr="00AE792A" w:rsidRDefault="00291441" w:rsidP="001C5210">
      <w:pPr>
        <w:pStyle w:val="ListParagraph"/>
        <w:numPr>
          <w:ilvl w:val="0"/>
          <w:numId w:val="1"/>
        </w:numPr>
        <w:suppressAutoHyphens/>
        <w:spacing w:after="0" w:line="10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E792A">
        <w:rPr>
          <w:rFonts w:ascii="Times New Roman" w:eastAsia="Times New Roman" w:hAnsi="Times New Roman" w:cs="Times New Roman"/>
          <w:sz w:val="24"/>
          <w:szCs w:val="24"/>
        </w:rPr>
        <w:t>Created the Release Management plan with the implementation schedule.</w:t>
      </w:r>
    </w:p>
    <w:p w:rsidR="00291441" w:rsidRPr="00AE792A" w:rsidRDefault="000353B1" w:rsidP="001C5210">
      <w:pPr>
        <w:pStyle w:val="ListParagraph"/>
        <w:numPr>
          <w:ilvl w:val="0"/>
          <w:numId w:val="1"/>
        </w:numPr>
        <w:jc w:val="both"/>
        <w:rPr>
          <w:rStyle w:val="apple-style-span"/>
          <w:rFonts w:ascii="Times New Roman" w:eastAsia="Cambria" w:hAnsi="Times New Roman" w:cs="Times New Roman"/>
          <w:iCs/>
          <w:sz w:val="24"/>
          <w:szCs w:val="24"/>
        </w:rPr>
      </w:pPr>
      <w:r w:rsidRPr="00AE792A">
        <w:rPr>
          <w:rFonts w:ascii="Times New Roman" w:eastAsia="Times New Roman" w:hAnsi="Times New Roman" w:cs="Times New Roman"/>
          <w:sz w:val="24"/>
          <w:szCs w:val="24"/>
        </w:rPr>
        <w:t xml:space="preserve">Provided </w:t>
      </w:r>
      <w:r w:rsidR="00291441" w:rsidRPr="00AE792A">
        <w:rPr>
          <w:rFonts w:ascii="Times New Roman" w:eastAsia="Times New Roman" w:hAnsi="Times New Roman" w:cs="Times New Roman"/>
          <w:b/>
          <w:sz w:val="24"/>
          <w:szCs w:val="24"/>
        </w:rPr>
        <w:t>24X7</w:t>
      </w:r>
      <w:r w:rsidR="00291441" w:rsidRPr="00AE792A">
        <w:rPr>
          <w:rFonts w:ascii="Times New Roman" w:eastAsia="Times New Roman" w:hAnsi="Times New Roman" w:cs="Times New Roman"/>
          <w:sz w:val="24"/>
          <w:szCs w:val="24"/>
        </w:rPr>
        <w:t xml:space="preserve"> rotation support</w:t>
      </w:r>
    </w:p>
    <w:p w:rsidR="00291441" w:rsidRPr="00AE792A" w:rsidRDefault="00291441" w:rsidP="001C5210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E792A">
        <w:rPr>
          <w:rStyle w:val="apple-style-span"/>
          <w:rFonts w:ascii="Times New Roman" w:eastAsia="Cambria" w:hAnsi="Times New Roman" w:cs="Times New Roman"/>
          <w:b/>
          <w:iCs/>
          <w:sz w:val="24"/>
          <w:szCs w:val="24"/>
        </w:rPr>
        <w:t>Environment:</w:t>
      </w:r>
      <w:r w:rsidR="001E6798" w:rsidRPr="00AE792A">
        <w:rPr>
          <w:rFonts w:ascii="Times New Roman" w:hAnsi="Times New Roman" w:cs="Times New Roman"/>
          <w:sz w:val="24"/>
          <w:szCs w:val="24"/>
        </w:rPr>
        <w:t>Red</w:t>
      </w:r>
      <w:r w:rsidR="00534B55" w:rsidRPr="00AE792A">
        <w:rPr>
          <w:rFonts w:ascii="Times New Roman" w:hAnsi="Times New Roman" w:cs="Times New Roman"/>
          <w:sz w:val="24"/>
          <w:szCs w:val="24"/>
        </w:rPr>
        <w:t xml:space="preserve"> H</w:t>
      </w:r>
      <w:r w:rsidRPr="00AE792A">
        <w:rPr>
          <w:rFonts w:ascii="Times New Roman" w:hAnsi="Times New Roman" w:cs="Times New Roman"/>
          <w:sz w:val="24"/>
          <w:szCs w:val="24"/>
        </w:rPr>
        <w:t>at 5.x, 6.x,</w:t>
      </w:r>
      <w:r w:rsidR="001E6798">
        <w:rPr>
          <w:rFonts w:ascii="Times New Roman" w:hAnsi="Times New Roman" w:cs="Times New Roman"/>
          <w:sz w:val="24"/>
          <w:szCs w:val="24"/>
        </w:rPr>
        <w:t xml:space="preserve"> Suse,</w:t>
      </w:r>
      <w:r w:rsidR="00534B55" w:rsidRPr="00AE792A">
        <w:rPr>
          <w:rFonts w:ascii="Times New Roman" w:hAnsi="Times New Roman" w:cs="Times New Roman"/>
          <w:sz w:val="24"/>
          <w:szCs w:val="24"/>
        </w:rPr>
        <w:t xml:space="preserve">Solaris, </w:t>
      </w:r>
      <w:r w:rsidRPr="00AE792A">
        <w:rPr>
          <w:rFonts w:ascii="Times New Roman" w:hAnsi="Times New Roman" w:cs="Times New Roman"/>
          <w:sz w:val="24"/>
          <w:szCs w:val="24"/>
        </w:rPr>
        <w:t xml:space="preserve">Puppet, </w:t>
      </w:r>
      <w:r w:rsidR="00534B55" w:rsidRPr="00AE792A">
        <w:rPr>
          <w:rFonts w:ascii="Times New Roman" w:hAnsi="Times New Roman" w:cs="Times New Roman"/>
          <w:bCs/>
          <w:sz w:val="24"/>
          <w:szCs w:val="24"/>
        </w:rPr>
        <w:t xml:space="preserve">GitHub, Jenkins, Jira </w:t>
      </w:r>
      <w:r w:rsidR="00534B55" w:rsidRPr="00AE792A">
        <w:rPr>
          <w:rFonts w:ascii="Times New Roman" w:hAnsi="Times New Roman" w:cs="Times New Roman"/>
          <w:sz w:val="24"/>
          <w:szCs w:val="24"/>
        </w:rPr>
        <w:t>,</w:t>
      </w:r>
      <w:r w:rsidR="001E6798">
        <w:rPr>
          <w:rFonts w:ascii="Times New Roman" w:hAnsi="Times New Roman" w:cs="Times New Roman"/>
          <w:sz w:val="24"/>
          <w:szCs w:val="24"/>
        </w:rPr>
        <w:t xml:space="preserve"> AWS,</w:t>
      </w:r>
      <w:r w:rsidR="00534B55" w:rsidRPr="00AE792A">
        <w:rPr>
          <w:rFonts w:ascii="Times New Roman" w:hAnsi="Times New Roman" w:cs="Times New Roman"/>
          <w:sz w:val="24"/>
          <w:szCs w:val="24"/>
        </w:rPr>
        <w:t xml:space="preserve"> Ruby, Python,</w:t>
      </w:r>
      <w:r w:rsidR="00534B55" w:rsidRPr="00AE792A">
        <w:rPr>
          <w:rFonts w:ascii="Times New Roman" w:hAnsi="Times New Roman" w:cs="Times New Roman"/>
          <w:bCs/>
          <w:sz w:val="24"/>
          <w:szCs w:val="24"/>
        </w:rPr>
        <w:t xml:space="preserve"> Shel</w:t>
      </w:r>
      <w:r w:rsidR="001E6798">
        <w:rPr>
          <w:rFonts w:ascii="Times New Roman" w:hAnsi="Times New Roman" w:cs="Times New Roman"/>
          <w:bCs/>
          <w:sz w:val="24"/>
          <w:szCs w:val="24"/>
        </w:rPr>
        <w:t xml:space="preserve">l/Perl Scripts , AWS EC2, RDS </w:t>
      </w:r>
      <w:r w:rsidR="00534B55" w:rsidRPr="00AE792A">
        <w:rPr>
          <w:rFonts w:ascii="Times New Roman" w:hAnsi="Times New Roman" w:cs="Times New Roman"/>
          <w:bCs/>
          <w:sz w:val="24"/>
          <w:szCs w:val="24"/>
        </w:rPr>
        <w:t>, Elastic cache</w:t>
      </w:r>
      <w:r w:rsidR="00534B55" w:rsidRPr="00AE792A">
        <w:rPr>
          <w:rFonts w:ascii="Times New Roman" w:hAnsi="Times New Roman" w:cs="Times New Roman"/>
          <w:sz w:val="24"/>
          <w:szCs w:val="24"/>
        </w:rPr>
        <w:t xml:space="preserve">, </w:t>
      </w:r>
      <w:r w:rsidR="00534B55" w:rsidRPr="00AE792A">
        <w:rPr>
          <w:rFonts w:ascii="Times New Roman" w:hAnsi="Times New Roman" w:cs="Times New Roman"/>
          <w:bCs/>
          <w:sz w:val="24"/>
          <w:szCs w:val="24"/>
        </w:rPr>
        <w:t>Elastic Cloud Search, VMware, MySQL,</w:t>
      </w:r>
    </w:p>
    <w:p w:rsidR="00655F83" w:rsidRPr="00AE792A" w:rsidRDefault="00655F83" w:rsidP="00655F83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de-DE"/>
        </w:rPr>
      </w:pPr>
      <w:r w:rsidRPr="00AE792A">
        <w:rPr>
          <w:rFonts w:ascii="Times New Roman" w:hAnsi="Times New Roman" w:cs="Times New Roman"/>
          <w:b/>
          <w:sz w:val="24"/>
          <w:szCs w:val="24"/>
          <w:lang w:val="de-DE"/>
        </w:rPr>
        <w:t>Client</w:t>
      </w:r>
      <w:r w:rsidR="00CA5CE2">
        <w:rPr>
          <w:rFonts w:ascii="Times New Roman" w:hAnsi="Times New Roman" w:cs="Times New Roman"/>
          <w:b/>
          <w:sz w:val="24"/>
          <w:szCs w:val="24"/>
          <w:lang w:val="de-DE"/>
        </w:rPr>
        <w:t>: Blue Cross BlueShield of South Carolina</w:t>
      </w:r>
    </w:p>
    <w:p w:rsidR="00655F83" w:rsidRPr="00AE792A" w:rsidRDefault="00655F83" w:rsidP="00655F83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de-DE"/>
        </w:rPr>
      </w:pPr>
      <w:r w:rsidRPr="00AE792A">
        <w:rPr>
          <w:rFonts w:ascii="Times New Roman" w:hAnsi="Times New Roman" w:cs="Times New Roman"/>
          <w:b/>
          <w:sz w:val="24"/>
          <w:szCs w:val="24"/>
          <w:lang w:val="de-DE"/>
        </w:rPr>
        <w:t>Location</w:t>
      </w:r>
      <w:r w:rsidR="00CA5CE2">
        <w:rPr>
          <w:rFonts w:ascii="Times New Roman" w:hAnsi="Times New Roman" w:cs="Times New Roman"/>
          <w:b/>
          <w:sz w:val="24"/>
          <w:szCs w:val="24"/>
          <w:lang w:val="de-DE"/>
        </w:rPr>
        <w:t>:</w:t>
      </w:r>
      <w:r w:rsidR="00477AEA">
        <w:rPr>
          <w:rFonts w:ascii="Times New Roman" w:hAnsi="Times New Roman" w:cs="Times New Roman"/>
          <w:b/>
          <w:sz w:val="24"/>
          <w:szCs w:val="24"/>
          <w:lang w:val="de-DE"/>
        </w:rPr>
        <w:t xml:space="preserve"> Columbia, SC</w:t>
      </w:r>
      <w:r w:rsidR="00477AEA">
        <w:rPr>
          <w:rFonts w:ascii="Times New Roman" w:hAnsi="Times New Roman" w:cs="Times New Roman"/>
          <w:b/>
          <w:sz w:val="24"/>
          <w:szCs w:val="24"/>
          <w:lang w:val="de-DE"/>
        </w:rPr>
        <w:tab/>
      </w:r>
      <w:r w:rsidR="00477AEA">
        <w:rPr>
          <w:rFonts w:ascii="Times New Roman" w:hAnsi="Times New Roman" w:cs="Times New Roman"/>
          <w:b/>
          <w:sz w:val="24"/>
          <w:szCs w:val="24"/>
          <w:lang w:val="de-DE"/>
        </w:rPr>
        <w:tab/>
      </w:r>
      <w:r w:rsidR="00477AEA">
        <w:rPr>
          <w:rFonts w:ascii="Times New Roman" w:hAnsi="Times New Roman" w:cs="Times New Roman"/>
          <w:b/>
          <w:sz w:val="24"/>
          <w:szCs w:val="24"/>
          <w:lang w:val="de-DE"/>
        </w:rPr>
        <w:tab/>
      </w:r>
      <w:r w:rsidR="00477AEA">
        <w:rPr>
          <w:rFonts w:ascii="Times New Roman" w:hAnsi="Times New Roman" w:cs="Times New Roman"/>
          <w:b/>
          <w:sz w:val="24"/>
          <w:szCs w:val="24"/>
          <w:lang w:val="de-DE"/>
        </w:rPr>
        <w:tab/>
      </w:r>
      <w:r w:rsidR="00477AEA">
        <w:rPr>
          <w:rFonts w:ascii="Times New Roman" w:hAnsi="Times New Roman" w:cs="Times New Roman"/>
          <w:b/>
          <w:sz w:val="24"/>
          <w:szCs w:val="24"/>
          <w:lang w:val="de-DE"/>
        </w:rPr>
        <w:tab/>
      </w:r>
      <w:r w:rsidR="00477AEA">
        <w:rPr>
          <w:rFonts w:ascii="Times New Roman" w:hAnsi="Times New Roman" w:cs="Times New Roman"/>
          <w:b/>
          <w:sz w:val="24"/>
          <w:szCs w:val="24"/>
          <w:lang w:val="de-DE"/>
        </w:rPr>
        <w:tab/>
      </w:r>
      <w:r w:rsidR="00477AEA">
        <w:rPr>
          <w:rFonts w:ascii="Times New Roman" w:hAnsi="Times New Roman" w:cs="Times New Roman"/>
          <w:b/>
          <w:sz w:val="24"/>
          <w:szCs w:val="24"/>
          <w:lang w:val="de-DE"/>
        </w:rPr>
        <w:tab/>
      </w:r>
      <w:r w:rsidRPr="00AE792A">
        <w:rPr>
          <w:rFonts w:ascii="Times New Roman" w:hAnsi="Times New Roman" w:cs="Times New Roman"/>
          <w:b/>
          <w:sz w:val="24"/>
          <w:szCs w:val="24"/>
          <w:lang w:val="de-DE"/>
        </w:rPr>
        <w:t>Jun 2014 – Aug 2015</w:t>
      </w:r>
    </w:p>
    <w:p w:rsidR="00655F83" w:rsidRPr="00AE792A" w:rsidRDefault="005F2CD6" w:rsidP="00655F83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de-DE"/>
        </w:rPr>
      </w:pPr>
      <w:r>
        <w:rPr>
          <w:rFonts w:ascii="Times New Roman" w:hAnsi="Times New Roman" w:cs="Times New Roman"/>
          <w:b/>
          <w:sz w:val="24"/>
          <w:szCs w:val="24"/>
          <w:lang w:val="de-DE"/>
        </w:rPr>
        <w:t>DevOps/ Linux Admin</w:t>
      </w:r>
    </w:p>
    <w:p w:rsidR="00655F83" w:rsidRPr="00AE792A" w:rsidRDefault="00655F83" w:rsidP="00655F83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</w:p>
    <w:p w:rsidR="00534B55" w:rsidRPr="00AE792A" w:rsidRDefault="00B1012F" w:rsidP="001C521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792A">
        <w:rPr>
          <w:rFonts w:ascii="Times New Roman" w:hAnsi="Times New Roman" w:cs="Times New Roman"/>
          <w:b/>
          <w:bCs/>
          <w:sz w:val="24"/>
          <w:szCs w:val="24"/>
        </w:rPr>
        <w:t>Responsibilities</w:t>
      </w:r>
      <w:r w:rsidR="00534B55" w:rsidRPr="00AE792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7B1DE1" w:rsidRPr="00AE792A" w:rsidRDefault="007B1DE1" w:rsidP="007B1DE1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Arial Unicode MS" w:hAnsi="Times New Roman" w:cs="Times New Roman"/>
          <w:kern w:val="1"/>
          <w:sz w:val="24"/>
          <w:szCs w:val="24"/>
          <w:lang w:eastAsia="hi-IN" w:bidi="hi-IN"/>
        </w:rPr>
      </w:pPr>
      <w:r w:rsidRPr="00AE792A">
        <w:rPr>
          <w:rFonts w:ascii="Times New Roman" w:eastAsia="Arial Unicode MS" w:hAnsi="Times New Roman" w:cs="Times New Roman"/>
          <w:kern w:val="1"/>
          <w:sz w:val="24"/>
          <w:szCs w:val="24"/>
          <w:lang w:eastAsia="hi-IN" w:bidi="hi-IN"/>
        </w:rPr>
        <w:t xml:space="preserve">Day to day system administration to support </w:t>
      </w:r>
      <w:r w:rsidRPr="00AE792A">
        <w:rPr>
          <w:rFonts w:ascii="Times New Roman" w:eastAsia="Arial Unicode MS" w:hAnsi="Times New Roman" w:cs="Times New Roman"/>
          <w:b/>
          <w:kern w:val="1"/>
          <w:sz w:val="24"/>
          <w:szCs w:val="24"/>
          <w:lang w:eastAsia="hi-IN" w:bidi="hi-IN"/>
        </w:rPr>
        <w:t>100+ Server</w:t>
      </w:r>
      <w:r w:rsidRPr="00AE792A">
        <w:rPr>
          <w:rFonts w:ascii="Times New Roman" w:eastAsia="Arial Unicode MS" w:hAnsi="Times New Roman" w:cs="Times New Roman"/>
          <w:kern w:val="1"/>
          <w:sz w:val="24"/>
          <w:szCs w:val="24"/>
          <w:lang w:eastAsia="hi-IN" w:bidi="hi-IN"/>
        </w:rPr>
        <w:t xml:space="preserve"> in Production in development environments.</w:t>
      </w:r>
    </w:p>
    <w:p w:rsidR="007B1DE1" w:rsidRPr="00AE792A" w:rsidRDefault="007B1DE1" w:rsidP="007B1DE1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792A">
        <w:rPr>
          <w:rFonts w:ascii="Times New Roman" w:eastAsia="Arial Unicode MS" w:hAnsi="Times New Roman" w:cs="Times New Roman"/>
          <w:kern w:val="1"/>
          <w:sz w:val="24"/>
          <w:szCs w:val="24"/>
          <w:lang w:eastAsia="hi-IN" w:bidi="hi-IN"/>
        </w:rPr>
        <w:t>Troubleshooting of day-to-day system and user problems of various Servers on different platforms.</w:t>
      </w:r>
    </w:p>
    <w:p w:rsidR="001D402D" w:rsidRPr="00AE792A" w:rsidRDefault="00B1012F" w:rsidP="001C5210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Arial Unicode MS" w:hAnsi="Times New Roman" w:cs="Times New Roman"/>
          <w:kern w:val="1"/>
          <w:sz w:val="24"/>
          <w:szCs w:val="24"/>
          <w:lang w:eastAsia="hi-IN" w:bidi="hi-IN"/>
        </w:rPr>
      </w:pPr>
      <w:r w:rsidRPr="00AE792A">
        <w:rPr>
          <w:rFonts w:ascii="Times New Roman" w:eastAsia="Arial Unicode MS" w:hAnsi="Times New Roman" w:cs="Times New Roman"/>
          <w:kern w:val="1"/>
          <w:sz w:val="24"/>
          <w:szCs w:val="24"/>
          <w:lang w:eastAsia="hi-IN" w:bidi="hi-IN"/>
        </w:rPr>
        <w:t xml:space="preserve">Installed, Maintained and Configured </w:t>
      </w:r>
      <w:r w:rsidR="001D402D" w:rsidRPr="00AE792A">
        <w:rPr>
          <w:rFonts w:ascii="Times New Roman" w:eastAsia="Arial Unicode MS" w:hAnsi="Times New Roman" w:cs="Times New Roman"/>
          <w:b/>
          <w:kern w:val="1"/>
          <w:sz w:val="24"/>
          <w:szCs w:val="24"/>
          <w:lang w:eastAsia="hi-IN" w:bidi="hi-IN"/>
        </w:rPr>
        <w:t>Red Hat Enterprise</w:t>
      </w:r>
      <w:r w:rsidR="001D402D" w:rsidRPr="00AE792A">
        <w:rPr>
          <w:rFonts w:ascii="Times New Roman" w:eastAsia="Arial Unicode MS" w:hAnsi="Times New Roman" w:cs="Times New Roman"/>
          <w:kern w:val="1"/>
          <w:sz w:val="24"/>
          <w:szCs w:val="24"/>
          <w:lang w:eastAsia="hi-IN" w:bidi="hi-IN"/>
        </w:rPr>
        <w:t xml:space="preserve"> and </w:t>
      </w:r>
      <w:r w:rsidR="001D402D" w:rsidRPr="00AE792A">
        <w:rPr>
          <w:rFonts w:ascii="Times New Roman" w:eastAsia="Arial Unicode MS" w:hAnsi="Times New Roman" w:cs="Times New Roman"/>
          <w:b/>
          <w:kern w:val="1"/>
          <w:sz w:val="24"/>
          <w:szCs w:val="24"/>
          <w:lang w:eastAsia="hi-IN" w:bidi="hi-IN"/>
        </w:rPr>
        <w:t>CentOS.</w:t>
      </w:r>
    </w:p>
    <w:p w:rsidR="001D402D" w:rsidRPr="00AE792A" w:rsidRDefault="0016462A" w:rsidP="001C5210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Arial Unicode MS" w:hAnsi="Times New Roman" w:cs="Times New Roman"/>
          <w:kern w:val="1"/>
          <w:sz w:val="24"/>
          <w:szCs w:val="24"/>
          <w:lang w:eastAsia="hi-IN" w:bidi="hi-IN"/>
        </w:rPr>
      </w:pPr>
      <w:r w:rsidRPr="00AE792A">
        <w:rPr>
          <w:rFonts w:ascii="Times New Roman" w:eastAsia="Arial Unicode MS" w:hAnsi="Times New Roman" w:cs="Times New Roman"/>
          <w:kern w:val="1"/>
          <w:sz w:val="24"/>
          <w:szCs w:val="24"/>
          <w:lang w:eastAsia="hi-IN" w:bidi="hi-IN"/>
        </w:rPr>
        <w:t>Supported primarily</w:t>
      </w:r>
      <w:r w:rsidR="001D402D" w:rsidRPr="00AE792A">
        <w:rPr>
          <w:rFonts w:ascii="Times New Roman" w:eastAsia="Arial Unicode MS" w:hAnsi="Times New Roman" w:cs="Times New Roman"/>
          <w:kern w:val="1"/>
          <w:sz w:val="24"/>
          <w:szCs w:val="24"/>
          <w:lang w:eastAsia="hi-IN" w:bidi="hi-IN"/>
        </w:rPr>
        <w:t xml:space="preserve"> all kind of issues </w:t>
      </w:r>
      <w:r w:rsidRPr="00AE792A">
        <w:rPr>
          <w:rFonts w:ascii="Times New Roman" w:eastAsia="Arial Unicode MS" w:hAnsi="Times New Roman" w:cs="Times New Roman"/>
          <w:kern w:val="1"/>
          <w:sz w:val="24"/>
          <w:szCs w:val="24"/>
          <w:lang w:eastAsia="hi-IN" w:bidi="hi-IN"/>
        </w:rPr>
        <w:t>for</w:t>
      </w:r>
      <w:r w:rsidR="001D402D" w:rsidRPr="00AE792A">
        <w:rPr>
          <w:rFonts w:ascii="Times New Roman" w:eastAsia="Arial Unicode MS" w:hAnsi="Times New Roman" w:cs="Times New Roman"/>
          <w:b/>
          <w:kern w:val="1"/>
          <w:sz w:val="24"/>
          <w:szCs w:val="24"/>
          <w:lang w:eastAsia="hi-IN" w:bidi="hi-IN"/>
        </w:rPr>
        <w:t>Unix</w:t>
      </w:r>
      <w:r w:rsidR="001D402D" w:rsidRPr="00AE792A">
        <w:rPr>
          <w:rFonts w:ascii="Times New Roman" w:eastAsia="Arial Unicode MS" w:hAnsi="Times New Roman" w:cs="Times New Roman"/>
          <w:kern w:val="1"/>
          <w:sz w:val="24"/>
          <w:szCs w:val="24"/>
          <w:lang w:eastAsia="hi-IN" w:bidi="hi-IN"/>
        </w:rPr>
        <w:t xml:space="preserve"> and </w:t>
      </w:r>
      <w:r w:rsidR="001D402D" w:rsidRPr="00AE792A">
        <w:rPr>
          <w:rFonts w:ascii="Times New Roman" w:eastAsia="Arial Unicode MS" w:hAnsi="Times New Roman" w:cs="Times New Roman"/>
          <w:b/>
          <w:kern w:val="1"/>
          <w:sz w:val="24"/>
          <w:szCs w:val="24"/>
          <w:lang w:eastAsia="hi-IN" w:bidi="hi-IN"/>
        </w:rPr>
        <w:t>Linux</w:t>
      </w:r>
      <w:r w:rsidRPr="00AE792A">
        <w:rPr>
          <w:rFonts w:ascii="Times New Roman" w:eastAsia="Arial Unicode MS" w:hAnsi="Times New Roman" w:cs="Times New Roman"/>
          <w:b/>
          <w:kern w:val="1"/>
          <w:sz w:val="24"/>
          <w:szCs w:val="24"/>
          <w:lang w:eastAsia="hi-IN" w:bidi="hi-IN"/>
        </w:rPr>
        <w:t xml:space="preserve"> OS.</w:t>
      </w:r>
    </w:p>
    <w:p w:rsidR="00B1012F" w:rsidRPr="00AE792A" w:rsidRDefault="00B1012F" w:rsidP="001C52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E792A">
        <w:rPr>
          <w:rFonts w:ascii="Times New Roman" w:eastAsia="Arial Unicode MS" w:hAnsi="Times New Roman" w:cs="Times New Roman"/>
          <w:kern w:val="1"/>
          <w:sz w:val="24"/>
          <w:szCs w:val="24"/>
          <w:lang w:eastAsia="hi-IN" w:bidi="hi-IN"/>
        </w:rPr>
        <w:t xml:space="preserve">Installed and configured </w:t>
      </w:r>
      <w:r w:rsidRPr="00AE792A">
        <w:rPr>
          <w:rFonts w:ascii="Times New Roman" w:eastAsia="Arial Unicode MS" w:hAnsi="Times New Roman" w:cs="Times New Roman"/>
          <w:b/>
          <w:kern w:val="1"/>
          <w:sz w:val="24"/>
          <w:szCs w:val="24"/>
          <w:lang w:eastAsia="hi-IN" w:bidi="hi-IN"/>
        </w:rPr>
        <w:t xml:space="preserve">Puppet </w:t>
      </w:r>
      <w:r w:rsidRPr="00AE792A">
        <w:rPr>
          <w:rFonts w:ascii="Times New Roman" w:eastAsia="Arial Unicode MS" w:hAnsi="Times New Roman" w:cs="Times New Roman"/>
          <w:kern w:val="1"/>
          <w:sz w:val="24"/>
          <w:szCs w:val="24"/>
          <w:lang w:eastAsia="hi-IN" w:bidi="hi-IN"/>
        </w:rPr>
        <w:t>and u</w:t>
      </w:r>
      <w:r w:rsidR="001D402D" w:rsidRPr="00AE792A">
        <w:rPr>
          <w:rFonts w:ascii="Times New Roman" w:eastAsia="Arial Unicode MS" w:hAnsi="Times New Roman" w:cs="Times New Roman"/>
          <w:kern w:val="1"/>
          <w:sz w:val="24"/>
          <w:szCs w:val="24"/>
          <w:lang w:eastAsia="hi-IN" w:bidi="hi-IN"/>
        </w:rPr>
        <w:t xml:space="preserve">sed </w:t>
      </w:r>
      <w:r w:rsidR="001D402D" w:rsidRPr="00AE792A">
        <w:rPr>
          <w:rFonts w:ascii="Times New Roman" w:eastAsia="Arial Unicode MS" w:hAnsi="Times New Roman" w:cs="Times New Roman"/>
          <w:b/>
          <w:kern w:val="1"/>
          <w:sz w:val="24"/>
          <w:szCs w:val="24"/>
          <w:lang w:eastAsia="hi-IN" w:bidi="hi-IN"/>
        </w:rPr>
        <w:t>puppet</w:t>
      </w:r>
      <w:r w:rsidR="001D402D" w:rsidRPr="00AE792A">
        <w:rPr>
          <w:rFonts w:ascii="Times New Roman" w:eastAsia="Arial Unicode MS" w:hAnsi="Times New Roman" w:cs="Times New Roman"/>
          <w:kern w:val="1"/>
          <w:sz w:val="24"/>
          <w:szCs w:val="24"/>
          <w:lang w:eastAsia="hi-IN" w:bidi="hi-IN"/>
        </w:rPr>
        <w:t xml:space="preserve"> to automate the applications across the environment and wrote various </w:t>
      </w:r>
      <w:r w:rsidR="001D402D" w:rsidRPr="00AE792A">
        <w:rPr>
          <w:rFonts w:ascii="Times New Roman" w:eastAsia="Arial Unicode MS" w:hAnsi="Times New Roman" w:cs="Times New Roman"/>
          <w:b/>
          <w:kern w:val="1"/>
          <w:sz w:val="24"/>
          <w:szCs w:val="24"/>
          <w:lang w:eastAsia="hi-IN" w:bidi="hi-IN"/>
        </w:rPr>
        <w:t>puppet manifests</w:t>
      </w:r>
      <w:r w:rsidR="001D402D" w:rsidRPr="00AE792A">
        <w:rPr>
          <w:rFonts w:ascii="Times New Roman" w:eastAsia="Arial Unicode MS" w:hAnsi="Times New Roman" w:cs="Times New Roman"/>
          <w:kern w:val="1"/>
          <w:sz w:val="24"/>
          <w:szCs w:val="24"/>
          <w:lang w:eastAsia="hi-IN" w:bidi="hi-IN"/>
        </w:rPr>
        <w:t xml:space="preserve"> for deployment, automation.</w:t>
      </w:r>
    </w:p>
    <w:p w:rsidR="005F2CD6" w:rsidRPr="005F2CD6" w:rsidRDefault="00B1012F" w:rsidP="005F2CD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E792A">
        <w:rPr>
          <w:rFonts w:ascii="Times New Roman" w:eastAsia="Arial Unicode MS" w:hAnsi="Times New Roman" w:cs="Times New Roman"/>
          <w:kern w:val="1"/>
          <w:sz w:val="24"/>
          <w:szCs w:val="24"/>
          <w:lang w:eastAsia="hi-IN" w:bidi="hi-IN"/>
        </w:rPr>
        <w:t xml:space="preserve">Performed different infrastructure setup and tested the code with </w:t>
      </w:r>
      <w:r w:rsidRPr="00AE792A">
        <w:rPr>
          <w:rFonts w:ascii="Times New Roman" w:eastAsia="Arial Unicode MS" w:hAnsi="Times New Roman" w:cs="Times New Roman"/>
          <w:b/>
          <w:kern w:val="1"/>
          <w:sz w:val="24"/>
          <w:szCs w:val="24"/>
          <w:lang w:eastAsia="hi-IN" w:bidi="hi-IN"/>
        </w:rPr>
        <w:t>Dockers</w:t>
      </w:r>
      <w:r w:rsidRPr="00AE792A">
        <w:rPr>
          <w:rFonts w:ascii="Times New Roman" w:eastAsia="Arial Unicode MS" w:hAnsi="Times New Roman" w:cs="Times New Roman"/>
          <w:kern w:val="1"/>
          <w:sz w:val="24"/>
          <w:szCs w:val="24"/>
          <w:lang w:eastAsia="hi-IN" w:bidi="hi-IN"/>
        </w:rPr>
        <w:t xml:space="preserve"> and </w:t>
      </w:r>
      <w:r w:rsidRPr="00AE792A">
        <w:rPr>
          <w:rFonts w:ascii="Times New Roman" w:eastAsia="Arial Unicode MS" w:hAnsi="Times New Roman" w:cs="Times New Roman"/>
          <w:b/>
          <w:kern w:val="1"/>
          <w:sz w:val="24"/>
          <w:szCs w:val="24"/>
          <w:lang w:eastAsia="hi-IN" w:bidi="hi-IN"/>
        </w:rPr>
        <w:t>Vagrant.</w:t>
      </w:r>
    </w:p>
    <w:p w:rsidR="005F2CD6" w:rsidRPr="00AE792A" w:rsidRDefault="005F2CD6" w:rsidP="005F2CD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E792A">
        <w:rPr>
          <w:rFonts w:ascii="Times New Roman" w:hAnsi="Times New Roman" w:cs="Times New Roman"/>
          <w:sz w:val="24"/>
          <w:szCs w:val="24"/>
        </w:rPr>
        <w:t xml:space="preserve">Worked on cloud server instances and storage from </w:t>
      </w:r>
      <w:r w:rsidRPr="00AE792A">
        <w:rPr>
          <w:rFonts w:ascii="Times New Roman" w:hAnsi="Times New Roman" w:cs="Times New Roman"/>
          <w:b/>
          <w:sz w:val="24"/>
          <w:szCs w:val="24"/>
        </w:rPr>
        <w:t>Amazon web services (AWS)</w:t>
      </w:r>
      <w:r w:rsidRPr="00AE792A">
        <w:rPr>
          <w:rFonts w:ascii="Times New Roman" w:hAnsi="Times New Roman" w:cs="Times New Roman"/>
          <w:sz w:val="24"/>
          <w:szCs w:val="24"/>
        </w:rPr>
        <w:t xml:space="preserve"> to enable client </w:t>
      </w:r>
      <w:r w:rsidRPr="00AE792A">
        <w:rPr>
          <w:rFonts w:ascii="Times New Roman" w:eastAsia="Arial Unicode MS" w:hAnsi="Times New Roman" w:cs="Times New Roman"/>
          <w:kern w:val="1"/>
          <w:sz w:val="24"/>
          <w:szCs w:val="24"/>
          <w:lang w:eastAsia="hi-IN" w:bidi="hi-IN"/>
        </w:rPr>
        <w:t>web applications.</w:t>
      </w:r>
    </w:p>
    <w:p w:rsidR="005F2CD6" w:rsidRPr="001E6798" w:rsidRDefault="005F2CD6" w:rsidP="005F2CD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792A">
        <w:rPr>
          <w:rFonts w:ascii="Times New Roman" w:eastAsia="Arial Unicode MS" w:hAnsi="Times New Roman" w:cs="Times New Roman"/>
          <w:b/>
          <w:kern w:val="1"/>
          <w:sz w:val="24"/>
          <w:szCs w:val="24"/>
          <w:lang w:eastAsia="hi-IN" w:bidi="hi-IN"/>
        </w:rPr>
        <w:t>Supported multiple AWS</w:t>
      </w:r>
      <w:r w:rsidRPr="00AE792A">
        <w:rPr>
          <w:rFonts w:ascii="Times New Roman" w:eastAsia="Arial Unicode MS" w:hAnsi="Times New Roman" w:cs="Times New Roman"/>
          <w:kern w:val="1"/>
          <w:sz w:val="24"/>
          <w:szCs w:val="24"/>
          <w:lang w:eastAsia="hi-IN" w:bidi="hi-IN"/>
        </w:rPr>
        <w:t xml:space="preserve"> cloud instances running </w:t>
      </w:r>
      <w:r w:rsidRPr="001E6798">
        <w:rPr>
          <w:rFonts w:ascii="Times New Roman" w:eastAsia="Arial Unicode MS" w:hAnsi="Times New Roman" w:cs="Times New Roman"/>
          <w:b/>
          <w:kern w:val="1"/>
          <w:sz w:val="24"/>
          <w:szCs w:val="24"/>
          <w:lang w:eastAsia="hi-IN" w:bidi="hi-IN"/>
        </w:rPr>
        <w:t>Ubuntu, Redhat and Windows</w:t>
      </w:r>
      <w:r w:rsidRPr="001E6798">
        <w:rPr>
          <w:rFonts w:ascii="Times New Roman" w:hAnsi="Times New Roman" w:cs="Times New Roman"/>
          <w:b/>
          <w:sz w:val="24"/>
          <w:szCs w:val="24"/>
        </w:rPr>
        <w:t xml:space="preserve"> environments.</w:t>
      </w:r>
    </w:p>
    <w:p w:rsidR="005F2CD6" w:rsidRPr="005F2CD6" w:rsidRDefault="005F2CD6" w:rsidP="005F2CD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E792A">
        <w:rPr>
          <w:rFonts w:ascii="Times New Roman" w:eastAsia="Arial Unicode MS" w:hAnsi="Times New Roman" w:cs="Times New Roman"/>
          <w:kern w:val="1"/>
          <w:sz w:val="24"/>
          <w:szCs w:val="24"/>
          <w:lang w:eastAsia="hi-IN" w:bidi="hi-IN"/>
        </w:rPr>
        <w:t>Launched Amazon</w:t>
      </w:r>
      <w:r w:rsidRPr="00AE792A">
        <w:rPr>
          <w:rFonts w:ascii="Times New Roman" w:eastAsia="Arial Unicode MS" w:hAnsi="Times New Roman" w:cs="Times New Roman"/>
          <w:b/>
          <w:kern w:val="1"/>
          <w:sz w:val="24"/>
          <w:szCs w:val="24"/>
          <w:lang w:eastAsia="hi-IN" w:bidi="hi-IN"/>
        </w:rPr>
        <w:t xml:space="preserve"> EC2 Cloud</w:t>
      </w:r>
      <w:r w:rsidRPr="00AE792A">
        <w:rPr>
          <w:rFonts w:ascii="Times New Roman" w:eastAsia="Arial Unicode MS" w:hAnsi="Times New Roman" w:cs="Times New Roman"/>
          <w:kern w:val="1"/>
          <w:sz w:val="24"/>
          <w:szCs w:val="24"/>
          <w:lang w:eastAsia="hi-IN" w:bidi="hi-IN"/>
        </w:rPr>
        <w:t xml:space="preserve"> Instances using </w:t>
      </w:r>
      <w:r w:rsidRPr="00AE792A">
        <w:rPr>
          <w:rFonts w:ascii="Times New Roman" w:eastAsia="Arial Unicode MS" w:hAnsi="Times New Roman" w:cs="Times New Roman"/>
          <w:b/>
          <w:kern w:val="1"/>
          <w:sz w:val="24"/>
          <w:szCs w:val="24"/>
          <w:lang w:eastAsia="hi-IN" w:bidi="hi-IN"/>
        </w:rPr>
        <w:t>Amazon Images</w:t>
      </w:r>
      <w:r w:rsidRPr="00AE792A">
        <w:rPr>
          <w:rFonts w:ascii="Times New Roman" w:eastAsia="Arial Unicode MS" w:hAnsi="Times New Roman" w:cs="Times New Roman"/>
          <w:kern w:val="1"/>
          <w:sz w:val="24"/>
          <w:szCs w:val="24"/>
          <w:lang w:eastAsia="hi-IN" w:bidi="hi-IN"/>
        </w:rPr>
        <w:t xml:space="preserve"> (Linux/ Ubuntu) and launched instances with respect to specific applications.</w:t>
      </w:r>
    </w:p>
    <w:p w:rsidR="005F2CD6" w:rsidRPr="005F2CD6" w:rsidRDefault="005F2CD6" w:rsidP="005F2CD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F2CD6">
        <w:rPr>
          <w:rFonts w:ascii="Times New Roman" w:hAnsi="Times New Roman" w:cs="Times New Roman"/>
          <w:sz w:val="24"/>
          <w:szCs w:val="24"/>
        </w:rPr>
        <w:t xml:space="preserve">Worked on building data center with </w:t>
      </w:r>
      <w:r w:rsidRPr="005F2CD6">
        <w:rPr>
          <w:rFonts w:ascii="Times New Roman" w:hAnsi="Times New Roman" w:cs="Times New Roman"/>
          <w:b/>
          <w:sz w:val="24"/>
          <w:szCs w:val="24"/>
        </w:rPr>
        <w:t>AWS</w:t>
      </w:r>
      <w:r w:rsidRPr="005F2CD6">
        <w:rPr>
          <w:rFonts w:ascii="Times New Roman" w:hAnsi="Times New Roman" w:cs="Times New Roman"/>
          <w:sz w:val="24"/>
          <w:szCs w:val="24"/>
        </w:rPr>
        <w:t xml:space="preserve">. Installed </w:t>
      </w:r>
      <w:r w:rsidRPr="005F2CD6">
        <w:rPr>
          <w:rFonts w:ascii="Times New Roman" w:hAnsi="Times New Roman" w:cs="Times New Roman"/>
          <w:b/>
          <w:sz w:val="24"/>
          <w:szCs w:val="24"/>
        </w:rPr>
        <w:t>SVN, GIT, and Hudson/Jenkins</w:t>
      </w:r>
      <w:r w:rsidRPr="005F2CD6">
        <w:rPr>
          <w:rFonts w:ascii="Times New Roman" w:hAnsi="Times New Roman" w:cs="Times New Roman"/>
          <w:sz w:val="24"/>
          <w:szCs w:val="24"/>
        </w:rPr>
        <w:t xml:space="preserve"> images on </w:t>
      </w:r>
      <w:r w:rsidRPr="005F2CD6">
        <w:rPr>
          <w:rFonts w:ascii="Times New Roman" w:hAnsi="Times New Roman" w:cs="Times New Roman"/>
          <w:b/>
          <w:sz w:val="24"/>
          <w:szCs w:val="24"/>
        </w:rPr>
        <w:t>AWS. </w:t>
      </w:r>
    </w:p>
    <w:p w:rsidR="005F2CD6" w:rsidRPr="005F2CD6" w:rsidRDefault="005F2CD6" w:rsidP="005F2CD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F2CD6">
        <w:rPr>
          <w:rFonts w:ascii="Times New Roman" w:hAnsi="Times New Roman" w:cs="Times New Roman"/>
          <w:sz w:val="24"/>
          <w:szCs w:val="24"/>
        </w:rPr>
        <w:lastRenderedPageBreak/>
        <w:t xml:space="preserve">Designed continuous delivery process for development teams for </w:t>
      </w:r>
      <w:r w:rsidRPr="005F2CD6">
        <w:rPr>
          <w:rFonts w:ascii="Times New Roman" w:hAnsi="Times New Roman" w:cs="Times New Roman"/>
          <w:b/>
          <w:sz w:val="24"/>
          <w:szCs w:val="24"/>
        </w:rPr>
        <w:t>Java and Maven</w:t>
      </w:r>
      <w:r w:rsidRPr="005F2CD6">
        <w:rPr>
          <w:rFonts w:ascii="Times New Roman" w:hAnsi="Times New Roman" w:cs="Times New Roman"/>
          <w:sz w:val="24"/>
          <w:szCs w:val="24"/>
        </w:rPr>
        <w:t xml:space="preserve"> based applications. Used agile and SOA concepts to design a customized process using </w:t>
      </w:r>
      <w:r w:rsidRPr="005F2CD6">
        <w:rPr>
          <w:rFonts w:ascii="Times New Roman" w:hAnsi="Times New Roman" w:cs="Times New Roman"/>
          <w:b/>
          <w:sz w:val="24"/>
          <w:szCs w:val="24"/>
        </w:rPr>
        <w:t>Maven build</w:t>
      </w:r>
      <w:r w:rsidRPr="005F2CD6">
        <w:rPr>
          <w:rFonts w:ascii="Times New Roman" w:hAnsi="Times New Roman" w:cs="Times New Roman"/>
          <w:sz w:val="24"/>
          <w:szCs w:val="24"/>
        </w:rPr>
        <w:t xml:space="preserve"> tool.</w:t>
      </w:r>
    </w:p>
    <w:p w:rsidR="005F2CD6" w:rsidRPr="005F2CD6" w:rsidRDefault="005F2CD6" w:rsidP="005F2CD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F2CD6">
        <w:rPr>
          <w:rFonts w:ascii="Times New Roman" w:hAnsi="Times New Roman" w:cs="Times New Roman"/>
          <w:sz w:val="24"/>
          <w:szCs w:val="24"/>
        </w:rPr>
        <w:t xml:space="preserve">Worked on continuous delivery pipelines by using </w:t>
      </w:r>
      <w:r w:rsidRPr="005F2CD6">
        <w:rPr>
          <w:rFonts w:ascii="Times New Roman" w:hAnsi="Times New Roman" w:cs="Times New Roman"/>
          <w:b/>
          <w:sz w:val="24"/>
          <w:szCs w:val="24"/>
        </w:rPr>
        <w:t>Jenkins</w:t>
      </w:r>
      <w:r w:rsidRPr="005F2CD6">
        <w:rPr>
          <w:rFonts w:ascii="Times New Roman" w:hAnsi="Times New Roman" w:cs="Times New Roman"/>
          <w:sz w:val="24"/>
          <w:szCs w:val="24"/>
        </w:rPr>
        <w:t xml:space="preserve"> as a scheduler and developed template based pipelines with embedded logic to work with any project.</w:t>
      </w:r>
    </w:p>
    <w:p w:rsidR="005F2CD6" w:rsidRPr="005F2CD6" w:rsidRDefault="005F2CD6" w:rsidP="005F2CD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F2CD6">
        <w:rPr>
          <w:rFonts w:ascii="Times New Roman" w:hAnsi="Times New Roman" w:cs="Times New Roman"/>
          <w:sz w:val="24"/>
          <w:szCs w:val="24"/>
        </w:rPr>
        <w:t xml:space="preserve">Maintained and administered </w:t>
      </w:r>
      <w:r w:rsidRPr="005F2CD6">
        <w:rPr>
          <w:rFonts w:ascii="Times New Roman" w:hAnsi="Times New Roman" w:cs="Times New Roman"/>
          <w:b/>
          <w:sz w:val="24"/>
          <w:szCs w:val="24"/>
        </w:rPr>
        <w:t>GIT</w:t>
      </w:r>
      <w:r w:rsidRPr="005F2CD6">
        <w:rPr>
          <w:rFonts w:ascii="Times New Roman" w:hAnsi="Times New Roman" w:cs="Times New Roman"/>
          <w:sz w:val="24"/>
          <w:szCs w:val="24"/>
        </w:rPr>
        <w:t xml:space="preserve"> source code tool also designed branching strategy </w:t>
      </w:r>
      <w:r w:rsidRPr="005F2CD6">
        <w:rPr>
          <w:rFonts w:ascii="Times New Roman" w:hAnsi="Times New Roman" w:cs="Times New Roman"/>
          <w:b/>
          <w:sz w:val="24"/>
          <w:szCs w:val="24"/>
        </w:rPr>
        <w:t>for GIT</w:t>
      </w:r>
      <w:r w:rsidRPr="005F2CD6">
        <w:rPr>
          <w:rFonts w:ascii="Times New Roman" w:hAnsi="Times New Roman" w:cs="Times New Roman"/>
          <w:sz w:val="24"/>
          <w:szCs w:val="24"/>
        </w:rPr>
        <w:t>.</w:t>
      </w:r>
    </w:p>
    <w:p w:rsidR="005F2CD6" w:rsidRPr="005F2CD6" w:rsidRDefault="005F2CD6" w:rsidP="005F2CD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F2CD6">
        <w:rPr>
          <w:rFonts w:ascii="Times New Roman" w:hAnsi="Times New Roman" w:cs="Times New Roman"/>
          <w:sz w:val="24"/>
          <w:szCs w:val="24"/>
        </w:rPr>
        <w:t xml:space="preserve">Familiar and experienced with </w:t>
      </w:r>
      <w:r w:rsidRPr="005F2CD6">
        <w:rPr>
          <w:rFonts w:ascii="Times New Roman" w:hAnsi="Times New Roman" w:cs="Times New Roman"/>
          <w:b/>
          <w:sz w:val="24"/>
          <w:szCs w:val="24"/>
        </w:rPr>
        <w:t>Agile Scrum</w:t>
      </w:r>
      <w:r w:rsidRPr="005F2CD6">
        <w:rPr>
          <w:rFonts w:ascii="Times New Roman" w:hAnsi="Times New Roman" w:cs="Times New Roman"/>
          <w:sz w:val="24"/>
          <w:szCs w:val="24"/>
        </w:rPr>
        <w:t xml:space="preserve"> development. </w:t>
      </w:r>
    </w:p>
    <w:p w:rsidR="005F2CD6" w:rsidRPr="005F2CD6" w:rsidRDefault="005F2CD6" w:rsidP="005F2CD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F2CD6">
        <w:rPr>
          <w:rFonts w:ascii="Times New Roman" w:hAnsi="Times New Roman" w:cs="Times New Roman"/>
          <w:sz w:val="24"/>
          <w:szCs w:val="24"/>
        </w:rPr>
        <w:t xml:space="preserve">Maintained and </w:t>
      </w:r>
      <w:r w:rsidRPr="005F2CD6">
        <w:rPr>
          <w:rFonts w:ascii="Times New Roman" w:hAnsi="Times New Roman" w:cs="Times New Roman"/>
          <w:b/>
          <w:sz w:val="24"/>
          <w:szCs w:val="24"/>
        </w:rPr>
        <w:t>administered GIT source code</w:t>
      </w:r>
      <w:r w:rsidRPr="005F2CD6">
        <w:rPr>
          <w:rFonts w:ascii="Times New Roman" w:hAnsi="Times New Roman" w:cs="Times New Roman"/>
          <w:sz w:val="24"/>
          <w:szCs w:val="24"/>
        </w:rPr>
        <w:t xml:space="preserve"> tool also designed branching strategy for </w:t>
      </w:r>
      <w:r w:rsidRPr="005F2CD6">
        <w:rPr>
          <w:rFonts w:ascii="Times New Roman" w:hAnsi="Times New Roman" w:cs="Times New Roman"/>
          <w:b/>
          <w:sz w:val="24"/>
          <w:szCs w:val="24"/>
        </w:rPr>
        <w:t>GIT.</w:t>
      </w:r>
    </w:p>
    <w:p w:rsidR="001E6798" w:rsidRPr="005F2CD6" w:rsidRDefault="002F01D2" w:rsidP="005F2CD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E792A">
        <w:rPr>
          <w:rFonts w:ascii="Times New Roman" w:eastAsia="Arial Unicode MS" w:hAnsi="Times New Roman" w:cs="Times New Roman"/>
          <w:kern w:val="1"/>
          <w:sz w:val="24"/>
          <w:szCs w:val="24"/>
          <w:lang w:eastAsia="hi-IN" w:bidi="hi-IN"/>
        </w:rPr>
        <w:t xml:space="preserve">Configured </w:t>
      </w:r>
      <w:r w:rsidR="001D402D" w:rsidRPr="00AE792A">
        <w:rPr>
          <w:rFonts w:ascii="Times New Roman" w:eastAsia="Arial Unicode MS" w:hAnsi="Times New Roman" w:cs="Times New Roman"/>
          <w:kern w:val="1"/>
          <w:sz w:val="24"/>
          <w:szCs w:val="24"/>
          <w:lang w:eastAsia="hi-IN" w:bidi="hi-IN"/>
        </w:rPr>
        <w:t>server monitoring tool like</w:t>
      </w:r>
      <w:r w:rsidR="001D402D" w:rsidRPr="00AE792A">
        <w:rPr>
          <w:rFonts w:ascii="Times New Roman" w:eastAsia="Arial Unicode MS" w:hAnsi="Times New Roman" w:cs="Times New Roman"/>
          <w:b/>
          <w:kern w:val="1"/>
          <w:sz w:val="24"/>
          <w:szCs w:val="24"/>
          <w:lang w:eastAsia="hi-IN" w:bidi="hi-IN"/>
        </w:rPr>
        <w:t xml:space="preserve"> Nagios.</w:t>
      </w:r>
    </w:p>
    <w:p w:rsidR="00B1012F" w:rsidRPr="00AE792A" w:rsidRDefault="002F01D2" w:rsidP="002F01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E792A">
        <w:rPr>
          <w:rFonts w:ascii="Times New Roman" w:hAnsi="Times New Roman" w:cs="Times New Roman"/>
          <w:sz w:val="24"/>
          <w:szCs w:val="24"/>
        </w:rPr>
        <w:t>Developed various scripts on</w:t>
      </w:r>
      <w:r w:rsidR="0016462A" w:rsidRPr="00AE792A">
        <w:rPr>
          <w:rFonts w:ascii="Times New Roman" w:hAnsi="Times New Roman" w:cs="Times New Roman"/>
          <w:b/>
          <w:sz w:val="24"/>
          <w:szCs w:val="24"/>
        </w:rPr>
        <w:t xml:space="preserve">Shell </w:t>
      </w:r>
      <w:r w:rsidRPr="00AE792A">
        <w:rPr>
          <w:rFonts w:ascii="Times New Roman" w:hAnsi="Times New Roman" w:cs="Times New Roman"/>
          <w:b/>
          <w:sz w:val="24"/>
          <w:szCs w:val="24"/>
        </w:rPr>
        <w:t xml:space="preserve">and Python </w:t>
      </w:r>
      <w:r w:rsidRPr="00AE792A">
        <w:rPr>
          <w:rFonts w:ascii="Times New Roman" w:hAnsi="Times New Roman" w:cs="Times New Roman"/>
          <w:sz w:val="24"/>
          <w:szCs w:val="24"/>
        </w:rPr>
        <w:t>and w</w:t>
      </w:r>
      <w:r w:rsidR="00B1012F" w:rsidRPr="00AE792A">
        <w:rPr>
          <w:rFonts w:ascii="Times New Roman" w:hAnsi="Times New Roman" w:cs="Times New Roman"/>
          <w:sz w:val="24"/>
          <w:szCs w:val="24"/>
        </w:rPr>
        <w:t>rote</w:t>
      </w:r>
      <w:r w:rsidR="001D402D" w:rsidRPr="00AE792A">
        <w:rPr>
          <w:rFonts w:ascii="Times New Roman" w:hAnsi="Times New Roman" w:cs="Times New Roman"/>
          <w:sz w:val="24"/>
          <w:szCs w:val="24"/>
        </w:rPr>
        <w:t xml:space="preserve"> scripts for monitoring </w:t>
      </w:r>
      <w:r w:rsidR="001D402D" w:rsidRPr="00AE792A">
        <w:rPr>
          <w:rFonts w:ascii="Times New Roman" w:hAnsi="Times New Roman" w:cs="Times New Roman"/>
          <w:b/>
          <w:sz w:val="24"/>
          <w:szCs w:val="24"/>
        </w:rPr>
        <w:t xml:space="preserve">log files </w:t>
      </w:r>
      <w:r w:rsidR="001D402D" w:rsidRPr="00AE792A">
        <w:rPr>
          <w:rFonts w:ascii="Times New Roman" w:hAnsi="Times New Roman" w:cs="Times New Roman"/>
          <w:sz w:val="24"/>
          <w:szCs w:val="24"/>
        </w:rPr>
        <w:t xml:space="preserve">and </w:t>
      </w:r>
      <w:r w:rsidR="001D402D" w:rsidRPr="00AE792A">
        <w:rPr>
          <w:rFonts w:ascii="Times New Roman" w:hAnsi="Times New Roman" w:cs="Times New Roman"/>
          <w:b/>
          <w:sz w:val="24"/>
          <w:szCs w:val="24"/>
        </w:rPr>
        <w:t>sending alerts</w:t>
      </w:r>
      <w:r w:rsidR="001D402D" w:rsidRPr="00AE792A">
        <w:rPr>
          <w:rFonts w:ascii="Times New Roman" w:hAnsi="Times New Roman" w:cs="Times New Roman"/>
          <w:sz w:val="24"/>
          <w:szCs w:val="24"/>
        </w:rPr>
        <w:t>.</w:t>
      </w:r>
    </w:p>
    <w:p w:rsidR="001D402D" w:rsidRPr="00AE792A" w:rsidRDefault="001D402D" w:rsidP="001C52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E792A">
        <w:rPr>
          <w:rFonts w:ascii="Times New Roman" w:eastAsia="Arial Unicode MS" w:hAnsi="Times New Roman" w:cs="Times New Roman"/>
          <w:kern w:val="1"/>
          <w:sz w:val="24"/>
          <w:szCs w:val="24"/>
          <w:lang w:eastAsia="hi-IN" w:bidi="hi-IN"/>
        </w:rPr>
        <w:t>R</w:t>
      </w:r>
      <w:r w:rsidR="002F01D2" w:rsidRPr="00AE792A">
        <w:rPr>
          <w:rFonts w:ascii="Times New Roman" w:eastAsia="Arial Unicode MS" w:hAnsi="Times New Roman" w:cs="Times New Roman"/>
          <w:kern w:val="1"/>
          <w:sz w:val="24"/>
          <w:szCs w:val="24"/>
          <w:lang w:eastAsia="hi-IN" w:bidi="hi-IN"/>
        </w:rPr>
        <w:t>esponsible to build</w:t>
      </w:r>
      <w:r w:rsidRPr="00AE792A">
        <w:rPr>
          <w:rFonts w:ascii="Times New Roman" w:eastAsia="Arial Unicode MS" w:hAnsi="Times New Roman" w:cs="Times New Roman"/>
          <w:kern w:val="1"/>
          <w:sz w:val="24"/>
          <w:szCs w:val="24"/>
          <w:lang w:eastAsia="hi-IN" w:bidi="hi-IN"/>
        </w:rPr>
        <w:t xml:space="preserve"> and startup shell scripts, managing the automation of </w:t>
      </w:r>
      <w:r w:rsidRPr="00AE792A">
        <w:rPr>
          <w:rFonts w:ascii="Times New Roman" w:eastAsia="Arial Unicode MS" w:hAnsi="Times New Roman" w:cs="Times New Roman"/>
          <w:b/>
          <w:kern w:val="1"/>
          <w:sz w:val="24"/>
          <w:szCs w:val="24"/>
          <w:lang w:eastAsia="hi-IN" w:bidi="hi-IN"/>
        </w:rPr>
        <w:t>CRON jobs</w:t>
      </w:r>
    </w:p>
    <w:p w:rsidR="00341FCE" w:rsidRPr="00AE792A" w:rsidRDefault="001D402D" w:rsidP="00341F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E792A">
        <w:rPr>
          <w:rFonts w:ascii="Times New Roman" w:hAnsi="Times New Roman" w:cs="Times New Roman"/>
          <w:color w:val="000000"/>
          <w:sz w:val="24"/>
          <w:szCs w:val="24"/>
        </w:rPr>
        <w:t xml:space="preserve">Installed and Implemented </w:t>
      </w:r>
      <w:r w:rsidR="00F35FB7">
        <w:rPr>
          <w:rFonts w:ascii="Times New Roman" w:hAnsi="Times New Roman" w:cs="Times New Roman"/>
          <w:b/>
          <w:bCs/>
          <w:color w:val="000000"/>
          <w:sz w:val="24"/>
          <w:szCs w:val="24"/>
        </w:rPr>
        <w:t>VMware ESXi 5</w:t>
      </w:r>
      <w:r w:rsidRPr="00AE792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.0 host </w:t>
      </w:r>
      <w:r w:rsidRPr="00AE792A">
        <w:rPr>
          <w:rFonts w:ascii="Times New Roman" w:hAnsi="Times New Roman" w:cs="Times New Roman"/>
          <w:color w:val="000000"/>
          <w:sz w:val="24"/>
          <w:szCs w:val="24"/>
        </w:rPr>
        <w:t xml:space="preserve">servers with vSphere Client, vSphere CLI. </w:t>
      </w:r>
    </w:p>
    <w:p w:rsidR="001E15BF" w:rsidRPr="00AE792A" w:rsidRDefault="001D402D" w:rsidP="001E15B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E792A">
        <w:rPr>
          <w:rFonts w:ascii="Times New Roman" w:hAnsi="Times New Roman" w:cs="Times New Roman"/>
          <w:color w:val="000000"/>
          <w:sz w:val="24"/>
          <w:szCs w:val="24"/>
        </w:rPr>
        <w:t>Manage</w:t>
      </w:r>
      <w:r w:rsidR="007B1DE1" w:rsidRPr="00AE792A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AE792A">
        <w:rPr>
          <w:rFonts w:ascii="Times New Roman" w:hAnsi="Times New Roman" w:cs="Times New Roman"/>
          <w:color w:val="000000"/>
          <w:sz w:val="24"/>
          <w:szCs w:val="24"/>
        </w:rPr>
        <w:t xml:space="preserve"> Virtual Machine Clones and Templates, plan and implement VMware Fault Tolerance</w:t>
      </w:r>
      <w:r w:rsidR="001E15BF" w:rsidRPr="00AE792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7B1DE1" w:rsidRPr="00AE792A" w:rsidRDefault="00B176A3" w:rsidP="007B1DE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E792A">
        <w:rPr>
          <w:rFonts w:ascii="Times New Roman" w:hAnsi="Times New Roman" w:cs="Times New Roman"/>
          <w:sz w:val="24"/>
          <w:szCs w:val="24"/>
        </w:rPr>
        <w:t>Extensively worked on vSphere</w:t>
      </w:r>
      <w:r w:rsidRPr="00AE792A">
        <w:rPr>
          <w:rFonts w:ascii="Times New Roman" w:hAnsi="Times New Roman" w:cs="Times New Roman"/>
          <w:b/>
          <w:sz w:val="24"/>
          <w:szCs w:val="24"/>
        </w:rPr>
        <w:t xml:space="preserve"> 4.1, 5.0, 5.1 /ESXi 4.1, 5.0, 5.1deployment</w:t>
      </w:r>
      <w:r w:rsidRPr="00AE792A">
        <w:rPr>
          <w:rFonts w:ascii="Times New Roman" w:hAnsi="Times New Roman" w:cs="Times New Roman"/>
          <w:sz w:val="24"/>
          <w:szCs w:val="24"/>
        </w:rPr>
        <w:t xml:space="preserve"> and management.</w:t>
      </w:r>
    </w:p>
    <w:p w:rsidR="00B176A3" w:rsidRPr="00AE792A" w:rsidRDefault="00B176A3" w:rsidP="007B1DE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E792A">
        <w:rPr>
          <w:rFonts w:ascii="Times New Roman" w:hAnsi="Times New Roman" w:cs="Times New Roman"/>
          <w:sz w:val="24"/>
          <w:szCs w:val="24"/>
        </w:rPr>
        <w:t xml:space="preserve">Work with developers to </w:t>
      </w:r>
      <w:r w:rsidRPr="00AE792A">
        <w:rPr>
          <w:rFonts w:ascii="Times New Roman" w:hAnsi="Times New Roman" w:cs="Times New Roman"/>
          <w:b/>
          <w:sz w:val="24"/>
          <w:szCs w:val="24"/>
        </w:rPr>
        <w:t>integrate</w:t>
      </w:r>
      <w:r w:rsidRPr="00AE792A">
        <w:rPr>
          <w:rFonts w:ascii="Times New Roman" w:hAnsi="Times New Roman" w:cs="Times New Roman"/>
          <w:sz w:val="24"/>
          <w:szCs w:val="24"/>
        </w:rPr>
        <w:t xml:space="preserve"> their web applications onto standard infrastructure.</w:t>
      </w:r>
    </w:p>
    <w:p w:rsidR="00B176A3" w:rsidRPr="00AE792A" w:rsidRDefault="00B176A3" w:rsidP="001C5210">
      <w:pPr>
        <w:pStyle w:val="ListParagraph"/>
        <w:widowControl w:val="0"/>
        <w:numPr>
          <w:ilvl w:val="0"/>
          <w:numId w:val="4"/>
        </w:numPr>
        <w:suppressAutoHyphens/>
        <w:spacing w:after="0" w:line="240" w:lineRule="auto"/>
        <w:jc w:val="both"/>
        <w:rPr>
          <w:rFonts w:ascii="Times New Roman" w:eastAsia="Arial Unicode MS" w:hAnsi="Times New Roman" w:cs="Times New Roman"/>
          <w:kern w:val="1"/>
          <w:sz w:val="24"/>
          <w:szCs w:val="24"/>
          <w:lang w:eastAsia="hi-IN" w:bidi="hi-IN"/>
        </w:rPr>
      </w:pPr>
      <w:r w:rsidRPr="00AE792A">
        <w:rPr>
          <w:rFonts w:ascii="Times New Roman" w:eastAsia="Arial Unicode MS" w:hAnsi="Times New Roman" w:cs="Times New Roman"/>
          <w:kern w:val="1"/>
          <w:sz w:val="24"/>
          <w:szCs w:val="24"/>
          <w:lang w:eastAsia="hi-IN" w:bidi="hi-IN"/>
        </w:rPr>
        <w:t xml:space="preserve">Installation and configuration of Web /Application Server </w:t>
      </w:r>
      <w:r w:rsidRPr="00AE792A">
        <w:rPr>
          <w:rFonts w:ascii="Times New Roman" w:eastAsia="Arial Unicode MS" w:hAnsi="Times New Roman" w:cs="Times New Roman"/>
          <w:b/>
          <w:kern w:val="1"/>
          <w:sz w:val="24"/>
          <w:szCs w:val="24"/>
          <w:lang w:eastAsia="hi-IN" w:bidi="hi-IN"/>
        </w:rPr>
        <w:t>Tomcat and Apache</w:t>
      </w:r>
    </w:p>
    <w:p w:rsidR="00B176A3" w:rsidRPr="00AE792A" w:rsidRDefault="00B176A3" w:rsidP="001C5210">
      <w:pPr>
        <w:pStyle w:val="ListParagraph"/>
        <w:widowControl w:val="0"/>
        <w:numPr>
          <w:ilvl w:val="0"/>
          <w:numId w:val="4"/>
        </w:numPr>
        <w:suppressAutoHyphens/>
        <w:spacing w:after="0" w:line="240" w:lineRule="auto"/>
        <w:jc w:val="both"/>
        <w:rPr>
          <w:rFonts w:ascii="Times New Roman" w:eastAsia="Arial Unicode MS" w:hAnsi="Times New Roman" w:cs="Times New Roman"/>
          <w:kern w:val="1"/>
          <w:sz w:val="24"/>
          <w:szCs w:val="24"/>
          <w:lang w:eastAsia="hi-IN" w:bidi="hi-IN"/>
        </w:rPr>
      </w:pPr>
      <w:r w:rsidRPr="00AE792A">
        <w:rPr>
          <w:rFonts w:ascii="Times New Roman" w:eastAsia="Arial Unicode MS" w:hAnsi="Times New Roman" w:cs="Times New Roman"/>
          <w:kern w:val="1"/>
          <w:sz w:val="24"/>
          <w:szCs w:val="24"/>
          <w:lang w:eastAsia="hi-IN" w:bidi="hi-IN"/>
        </w:rPr>
        <w:t>Implementing appropriate permissions for files and folders and Managing Users and Groups</w:t>
      </w:r>
    </w:p>
    <w:p w:rsidR="00B176A3" w:rsidRPr="00AE792A" w:rsidRDefault="00B176A3" w:rsidP="001C5210">
      <w:pPr>
        <w:pStyle w:val="ListParagraph"/>
        <w:widowControl w:val="0"/>
        <w:numPr>
          <w:ilvl w:val="0"/>
          <w:numId w:val="4"/>
        </w:numPr>
        <w:suppressAutoHyphens/>
        <w:spacing w:after="0" w:line="240" w:lineRule="auto"/>
        <w:jc w:val="both"/>
        <w:rPr>
          <w:rFonts w:ascii="Times New Roman" w:eastAsia="Arial Unicode MS" w:hAnsi="Times New Roman" w:cs="Times New Roman"/>
          <w:kern w:val="1"/>
          <w:sz w:val="24"/>
          <w:szCs w:val="24"/>
          <w:lang w:eastAsia="hi-IN" w:bidi="hi-IN"/>
        </w:rPr>
      </w:pPr>
      <w:r w:rsidRPr="00AE792A">
        <w:rPr>
          <w:rFonts w:ascii="Times New Roman" w:eastAsia="Arial Unicode MS" w:hAnsi="Times New Roman" w:cs="Times New Roman"/>
          <w:kern w:val="1"/>
          <w:sz w:val="24"/>
          <w:szCs w:val="24"/>
          <w:lang w:eastAsia="hi-IN" w:bidi="hi-IN"/>
        </w:rPr>
        <w:t xml:space="preserve">Supported servers, which included </w:t>
      </w:r>
      <w:r w:rsidRPr="00AE792A">
        <w:rPr>
          <w:rFonts w:ascii="Times New Roman" w:eastAsia="Arial Unicode MS" w:hAnsi="Times New Roman" w:cs="Times New Roman"/>
          <w:b/>
          <w:kern w:val="1"/>
          <w:sz w:val="24"/>
          <w:szCs w:val="24"/>
          <w:lang w:eastAsia="hi-IN" w:bidi="hi-IN"/>
        </w:rPr>
        <w:t>NFS, NIS, LDAP, NTP, FTP</w:t>
      </w:r>
      <w:r w:rsidRPr="00AE792A">
        <w:rPr>
          <w:rFonts w:ascii="Times New Roman" w:eastAsia="Arial Unicode MS" w:hAnsi="Times New Roman" w:cs="Times New Roman"/>
          <w:kern w:val="1"/>
          <w:sz w:val="24"/>
          <w:szCs w:val="24"/>
          <w:lang w:eastAsia="hi-IN" w:bidi="hi-IN"/>
        </w:rPr>
        <w:t>, and users setup/troubleshooting.</w:t>
      </w:r>
    </w:p>
    <w:p w:rsidR="00B176A3" w:rsidRPr="00AE792A" w:rsidRDefault="00B176A3" w:rsidP="001C5210">
      <w:pPr>
        <w:pStyle w:val="ListParagraph"/>
        <w:widowControl w:val="0"/>
        <w:numPr>
          <w:ilvl w:val="0"/>
          <w:numId w:val="4"/>
        </w:numPr>
        <w:suppressAutoHyphens/>
        <w:spacing w:after="0" w:line="240" w:lineRule="auto"/>
        <w:jc w:val="both"/>
        <w:rPr>
          <w:rFonts w:ascii="Times New Roman" w:eastAsia="Arial Unicode MS" w:hAnsi="Times New Roman" w:cs="Times New Roman"/>
          <w:kern w:val="1"/>
          <w:sz w:val="24"/>
          <w:szCs w:val="24"/>
          <w:lang w:eastAsia="hi-IN" w:bidi="hi-IN"/>
        </w:rPr>
      </w:pPr>
      <w:r w:rsidRPr="00AE792A">
        <w:rPr>
          <w:rFonts w:ascii="Times New Roman" w:eastAsia="Arial Unicode MS" w:hAnsi="Times New Roman" w:cs="Times New Roman"/>
          <w:kern w:val="1"/>
          <w:sz w:val="24"/>
          <w:szCs w:val="24"/>
          <w:lang w:eastAsia="hi-IN" w:bidi="hi-IN"/>
        </w:rPr>
        <w:t xml:space="preserve">Administrated </w:t>
      </w:r>
      <w:r w:rsidRPr="00AE792A">
        <w:rPr>
          <w:rFonts w:ascii="Times New Roman" w:eastAsia="Arial Unicode MS" w:hAnsi="Times New Roman" w:cs="Times New Roman"/>
          <w:b/>
          <w:kern w:val="1"/>
          <w:sz w:val="24"/>
          <w:szCs w:val="24"/>
          <w:lang w:eastAsia="hi-IN" w:bidi="hi-IN"/>
        </w:rPr>
        <w:t>DHCP, DNS</w:t>
      </w:r>
      <w:r w:rsidRPr="00AE792A">
        <w:rPr>
          <w:rFonts w:ascii="Times New Roman" w:eastAsia="Arial Unicode MS" w:hAnsi="Times New Roman" w:cs="Times New Roman"/>
          <w:kern w:val="1"/>
          <w:sz w:val="24"/>
          <w:szCs w:val="24"/>
          <w:lang w:eastAsia="hi-IN" w:bidi="hi-IN"/>
        </w:rPr>
        <w:t xml:space="preserve"> and </w:t>
      </w:r>
      <w:r w:rsidRPr="00AE792A">
        <w:rPr>
          <w:rFonts w:ascii="Times New Roman" w:eastAsia="Arial Unicode MS" w:hAnsi="Times New Roman" w:cs="Times New Roman"/>
          <w:b/>
          <w:kern w:val="1"/>
          <w:sz w:val="24"/>
          <w:szCs w:val="24"/>
          <w:lang w:eastAsia="hi-IN" w:bidi="hi-IN"/>
        </w:rPr>
        <w:t>Samba</w:t>
      </w:r>
      <w:r w:rsidRPr="00AE792A">
        <w:rPr>
          <w:rFonts w:ascii="Times New Roman" w:eastAsia="Arial Unicode MS" w:hAnsi="Times New Roman" w:cs="Times New Roman"/>
          <w:kern w:val="1"/>
          <w:sz w:val="24"/>
          <w:szCs w:val="24"/>
          <w:lang w:eastAsia="hi-IN" w:bidi="hi-IN"/>
        </w:rPr>
        <w:t xml:space="preserve"> services in Linux.</w:t>
      </w:r>
    </w:p>
    <w:p w:rsidR="00B176A3" w:rsidRPr="00AE792A" w:rsidRDefault="00B176A3" w:rsidP="001C5210">
      <w:pPr>
        <w:pStyle w:val="ListParagraph"/>
        <w:numPr>
          <w:ilvl w:val="0"/>
          <w:numId w:val="4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792A">
        <w:rPr>
          <w:rFonts w:ascii="Times New Roman" w:hAnsi="Times New Roman" w:cs="Times New Roman"/>
          <w:sz w:val="24"/>
          <w:szCs w:val="24"/>
        </w:rPr>
        <w:t xml:space="preserve">Responsible production support of </w:t>
      </w:r>
      <w:r w:rsidRPr="00AE792A">
        <w:rPr>
          <w:rFonts w:ascii="Times New Roman" w:hAnsi="Times New Roman" w:cs="Times New Roman"/>
          <w:bCs/>
          <w:sz w:val="24"/>
          <w:szCs w:val="24"/>
        </w:rPr>
        <w:t>LDAP, Domain users, Users and groups</w:t>
      </w:r>
      <w:r w:rsidRPr="00AE792A">
        <w:rPr>
          <w:rFonts w:ascii="Times New Roman" w:hAnsi="Times New Roman" w:cs="Times New Roman"/>
          <w:sz w:val="24"/>
          <w:szCs w:val="24"/>
        </w:rPr>
        <w:t xml:space="preserve"> and given appropriate permissions, shares and privilege to access LAN and Domain environment.</w:t>
      </w:r>
    </w:p>
    <w:p w:rsidR="00B176A3" w:rsidRPr="00AE792A" w:rsidRDefault="00B176A3" w:rsidP="001C5210">
      <w:pPr>
        <w:suppressAutoHyphens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176A3" w:rsidRPr="00AE792A" w:rsidRDefault="00B176A3" w:rsidP="001C5210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E792A">
        <w:rPr>
          <w:rFonts w:ascii="Times New Roman" w:hAnsi="Times New Roman" w:cs="Times New Roman"/>
          <w:b/>
          <w:color w:val="000000"/>
          <w:sz w:val="24"/>
          <w:szCs w:val="24"/>
        </w:rPr>
        <w:t>Environment:</w:t>
      </w:r>
      <w:r w:rsidR="00154349" w:rsidRPr="00AE792A">
        <w:rPr>
          <w:rFonts w:ascii="Times New Roman" w:hAnsi="Times New Roman" w:cs="Times New Roman"/>
          <w:sz w:val="24"/>
          <w:szCs w:val="24"/>
          <w:lang w:val="de-DE"/>
        </w:rPr>
        <w:t xml:space="preserve">RHEL 4/5, IBM AIX 4/5, AIX 4.x, </w:t>
      </w:r>
      <w:r w:rsidR="00154349" w:rsidRPr="00AE792A">
        <w:rPr>
          <w:rFonts w:ascii="Times New Roman" w:hAnsi="Times New Roman" w:cs="Times New Roman"/>
          <w:bCs/>
          <w:sz w:val="24"/>
          <w:szCs w:val="24"/>
          <w:lang w:val="de-DE"/>
        </w:rPr>
        <w:t>SUN</w:t>
      </w:r>
      <w:r w:rsidR="00154349" w:rsidRPr="00AE792A">
        <w:rPr>
          <w:rFonts w:ascii="Times New Roman" w:hAnsi="Times New Roman" w:cs="Times New Roman"/>
          <w:sz w:val="24"/>
          <w:szCs w:val="24"/>
          <w:lang w:val="de-DE"/>
        </w:rPr>
        <w:t> E10K, M4000/M500, E4500/5000, E35000, Hitachi 9980v, E</w:t>
      </w:r>
      <w:r w:rsidR="007B1DE1" w:rsidRPr="00AE792A">
        <w:rPr>
          <w:rFonts w:ascii="Times New Roman" w:hAnsi="Times New Roman" w:cs="Times New Roman"/>
          <w:sz w:val="24"/>
          <w:szCs w:val="24"/>
          <w:lang w:val="de-DE"/>
        </w:rPr>
        <w:t>SX 4.x, kickstart, usfdump, NFS, Puppet, AWS, Jenkins, SVN, GIT,</w:t>
      </w:r>
      <w:r w:rsidR="00154349" w:rsidRPr="00AE792A">
        <w:rPr>
          <w:rFonts w:ascii="Times New Roman" w:hAnsi="Times New Roman" w:cs="Times New Roman"/>
          <w:sz w:val="24"/>
          <w:szCs w:val="24"/>
          <w:lang w:val="de-DE"/>
        </w:rPr>
        <w:t xml:space="preserve"> VERITAS Volume Manager, Web Sphere, Web Logic, Jboss, Tomcat, DNS, netstat, SMTP, MYSQL, RDBMS, samba Kron, Bash.</w:t>
      </w:r>
    </w:p>
    <w:p w:rsidR="00154349" w:rsidRPr="00AE792A" w:rsidRDefault="00154349" w:rsidP="001C5210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</w:p>
    <w:p w:rsidR="007B1DE1" w:rsidRPr="00AE792A" w:rsidRDefault="00655F83" w:rsidP="001C5210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de-DE"/>
        </w:rPr>
      </w:pPr>
      <w:r w:rsidRPr="00AE792A">
        <w:rPr>
          <w:rFonts w:ascii="Times New Roman" w:hAnsi="Times New Roman" w:cs="Times New Roman"/>
          <w:b/>
          <w:sz w:val="24"/>
          <w:szCs w:val="24"/>
          <w:lang w:val="de-DE"/>
        </w:rPr>
        <w:t>UHG</w:t>
      </w:r>
    </w:p>
    <w:p w:rsidR="00655F83" w:rsidRPr="00AE792A" w:rsidRDefault="00655F83" w:rsidP="001C5210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de-DE"/>
        </w:rPr>
      </w:pPr>
      <w:r w:rsidRPr="00AE792A">
        <w:rPr>
          <w:rFonts w:ascii="Times New Roman" w:hAnsi="Times New Roman" w:cs="Times New Roman"/>
          <w:b/>
          <w:sz w:val="24"/>
          <w:szCs w:val="24"/>
          <w:lang w:val="de-DE"/>
        </w:rPr>
        <w:t>Baskin, NJ</w:t>
      </w:r>
      <w:r w:rsidRPr="00AE792A">
        <w:rPr>
          <w:rFonts w:ascii="Times New Roman" w:hAnsi="Times New Roman" w:cs="Times New Roman"/>
          <w:b/>
          <w:sz w:val="24"/>
          <w:szCs w:val="24"/>
          <w:lang w:val="de-DE"/>
        </w:rPr>
        <w:tab/>
      </w:r>
      <w:r w:rsidRPr="00AE792A">
        <w:rPr>
          <w:rFonts w:ascii="Times New Roman" w:hAnsi="Times New Roman" w:cs="Times New Roman"/>
          <w:b/>
          <w:sz w:val="24"/>
          <w:szCs w:val="24"/>
          <w:lang w:val="de-DE"/>
        </w:rPr>
        <w:tab/>
      </w:r>
      <w:r w:rsidRPr="00AE792A">
        <w:rPr>
          <w:rFonts w:ascii="Times New Roman" w:hAnsi="Times New Roman" w:cs="Times New Roman"/>
          <w:b/>
          <w:sz w:val="24"/>
          <w:szCs w:val="24"/>
          <w:lang w:val="de-DE"/>
        </w:rPr>
        <w:tab/>
      </w:r>
      <w:r w:rsidRPr="00AE792A">
        <w:rPr>
          <w:rFonts w:ascii="Times New Roman" w:hAnsi="Times New Roman" w:cs="Times New Roman"/>
          <w:b/>
          <w:sz w:val="24"/>
          <w:szCs w:val="24"/>
          <w:lang w:val="de-DE"/>
        </w:rPr>
        <w:tab/>
      </w:r>
      <w:r w:rsidRPr="00AE792A">
        <w:rPr>
          <w:rFonts w:ascii="Times New Roman" w:hAnsi="Times New Roman" w:cs="Times New Roman"/>
          <w:b/>
          <w:sz w:val="24"/>
          <w:szCs w:val="24"/>
          <w:lang w:val="de-DE"/>
        </w:rPr>
        <w:tab/>
      </w:r>
      <w:r w:rsidRPr="00AE792A">
        <w:rPr>
          <w:rFonts w:ascii="Times New Roman" w:hAnsi="Times New Roman" w:cs="Times New Roman"/>
          <w:b/>
          <w:sz w:val="24"/>
          <w:szCs w:val="24"/>
          <w:lang w:val="de-DE"/>
        </w:rPr>
        <w:tab/>
      </w:r>
      <w:r w:rsidRPr="00AE792A">
        <w:rPr>
          <w:rFonts w:ascii="Times New Roman" w:hAnsi="Times New Roman" w:cs="Times New Roman"/>
          <w:b/>
          <w:sz w:val="24"/>
          <w:szCs w:val="24"/>
          <w:lang w:val="de-DE"/>
        </w:rPr>
        <w:tab/>
      </w:r>
      <w:r w:rsidRPr="00AE792A">
        <w:rPr>
          <w:rFonts w:ascii="Times New Roman" w:hAnsi="Times New Roman" w:cs="Times New Roman"/>
          <w:b/>
          <w:sz w:val="24"/>
          <w:szCs w:val="24"/>
          <w:lang w:val="de-DE"/>
        </w:rPr>
        <w:tab/>
        <w:t>Nov 2012 – May 2014</w:t>
      </w:r>
    </w:p>
    <w:p w:rsidR="00655F83" w:rsidRPr="00AE792A" w:rsidRDefault="005F2CD6" w:rsidP="001C5210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de-DE"/>
        </w:rPr>
      </w:pPr>
      <w:r>
        <w:rPr>
          <w:rFonts w:ascii="Times New Roman" w:hAnsi="Times New Roman" w:cs="Times New Roman"/>
          <w:b/>
          <w:sz w:val="24"/>
          <w:szCs w:val="24"/>
          <w:lang w:val="de-DE"/>
        </w:rPr>
        <w:t>System Admin/DevOps Consultant</w:t>
      </w:r>
    </w:p>
    <w:p w:rsidR="00655F83" w:rsidRPr="00AE792A" w:rsidRDefault="00655F83" w:rsidP="001C5210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</w:p>
    <w:p w:rsidR="00154349" w:rsidRPr="00AE792A" w:rsidRDefault="00154349" w:rsidP="001C5210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de-DE"/>
        </w:rPr>
      </w:pPr>
      <w:r w:rsidRPr="00AE792A">
        <w:rPr>
          <w:rFonts w:ascii="Times New Roman" w:hAnsi="Times New Roman" w:cs="Times New Roman"/>
          <w:b/>
          <w:sz w:val="24"/>
          <w:szCs w:val="24"/>
          <w:lang w:val="de-DE"/>
        </w:rPr>
        <w:t>Responsibilities:</w:t>
      </w:r>
    </w:p>
    <w:p w:rsidR="00154349" w:rsidRPr="00AE792A" w:rsidRDefault="00154349" w:rsidP="001C5210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</w:p>
    <w:p w:rsidR="00154349" w:rsidRPr="00AE792A" w:rsidRDefault="00154349" w:rsidP="001C5210">
      <w:pPr>
        <w:pStyle w:val="ListParagraph"/>
        <w:numPr>
          <w:ilvl w:val="0"/>
          <w:numId w:val="4"/>
        </w:numPr>
        <w:suppressAutoHyphens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E792A">
        <w:rPr>
          <w:rFonts w:ascii="Times New Roman" w:hAnsi="Times New Roman" w:cs="Times New Roman"/>
          <w:b/>
          <w:bCs/>
          <w:sz w:val="24"/>
          <w:szCs w:val="24"/>
        </w:rPr>
        <w:t xml:space="preserve">Installed, upgraded and configured RHEL 6.x/5.x/4.x and AIX 6.1. </w:t>
      </w:r>
      <w:r w:rsidRPr="00AE792A">
        <w:rPr>
          <w:rFonts w:ascii="Times New Roman" w:hAnsi="Times New Roman" w:cs="Times New Roman"/>
          <w:bCs/>
          <w:sz w:val="24"/>
          <w:szCs w:val="24"/>
        </w:rPr>
        <w:t>This included</w:t>
      </w:r>
      <w:r w:rsidRPr="00AE792A">
        <w:rPr>
          <w:rFonts w:ascii="Times New Roman" w:hAnsi="Times New Roman" w:cs="Times New Roman"/>
          <w:b/>
          <w:bCs/>
          <w:sz w:val="24"/>
          <w:szCs w:val="24"/>
        </w:rPr>
        <w:t xml:space="preserve"> Kickstart Installation, HP-SAS and CD media</w:t>
      </w:r>
    </w:p>
    <w:p w:rsidR="00154349" w:rsidRPr="00AE792A" w:rsidRDefault="00154349" w:rsidP="001C521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792A">
        <w:rPr>
          <w:rFonts w:ascii="Times New Roman" w:hAnsi="Times New Roman" w:cs="Times New Roman"/>
          <w:sz w:val="24"/>
          <w:szCs w:val="24"/>
        </w:rPr>
        <w:t xml:space="preserve">Installed and Configured </w:t>
      </w:r>
      <w:r w:rsidRPr="00AE792A">
        <w:rPr>
          <w:rFonts w:ascii="Times New Roman" w:hAnsi="Times New Roman" w:cs="Times New Roman"/>
          <w:b/>
          <w:bCs/>
          <w:sz w:val="24"/>
          <w:szCs w:val="24"/>
        </w:rPr>
        <w:t xml:space="preserve">Nagios </w:t>
      </w:r>
      <w:r w:rsidR="007B1DE1" w:rsidRPr="00AE792A">
        <w:rPr>
          <w:rFonts w:ascii="Times New Roman" w:hAnsi="Times New Roman" w:cs="Times New Roman"/>
          <w:sz w:val="24"/>
          <w:szCs w:val="24"/>
        </w:rPr>
        <w:t>server for monitoring.</w:t>
      </w:r>
    </w:p>
    <w:p w:rsidR="00154349" w:rsidRPr="00AE792A" w:rsidRDefault="00154349" w:rsidP="001C5210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792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Recognized solution for automated deployment to new Proxy and Replica servers using </w:t>
      </w:r>
      <w:r w:rsidRPr="00AE792A">
        <w:rPr>
          <w:rFonts w:ascii="Times New Roman" w:eastAsia="Times New Roman" w:hAnsi="Times New Roman" w:cs="Times New Roman"/>
          <w:b/>
          <w:sz w:val="24"/>
          <w:szCs w:val="24"/>
        </w:rPr>
        <w:t>puppet.</w:t>
      </w:r>
    </w:p>
    <w:p w:rsidR="00154349" w:rsidRPr="00AE792A" w:rsidRDefault="00154349" w:rsidP="001C5210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792A"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r w:rsidR="001E15BF" w:rsidRPr="00AE792A">
        <w:rPr>
          <w:rFonts w:ascii="Times New Roman" w:eastAsia="Times New Roman" w:hAnsi="Times New Roman" w:cs="Times New Roman"/>
          <w:sz w:val="24"/>
          <w:szCs w:val="24"/>
        </w:rPr>
        <w:t>up</w:t>
      </w:r>
      <w:r w:rsidR="001E15BF" w:rsidRPr="00AE792A">
        <w:rPr>
          <w:rFonts w:ascii="Times New Roman" w:eastAsia="Times New Roman" w:hAnsi="Times New Roman" w:cs="Times New Roman"/>
          <w:b/>
          <w:sz w:val="24"/>
          <w:szCs w:val="24"/>
        </w:rPr>
        <w:t xml:space="preserve"> Masterpuppet</w:t>
      </w:r>
      <w:r w:rsidR="001E15BF" w:rsidRPr="00AE792A">
        <w:rPr>
          <w:rFonts w:ascii="Times New Roman" w:eastAsia="Times New Roman" w:hAnsi="Times New Roman" w:cs="Times New Roman"/>
          <w:sz w:val="24"/>
          <w:szCs w:val="24"/>
        </w:rPr>
        <w:t xml:space="preserve"> on</w:t>
      </w:r>
      <w:r w:rsidRPr="00AE792A">
        <w:rPr>
          <w:rFonts w:ascii="Times New Roman" w:eastAsia="Times New Roman" w:hAnsi="Times New Roman" w:cs="Times New Roman"/>
          <w:sz w:val="24"/>
          <w:szCs w:val="24"/>
        </w:rPr>
        <w:t xml:space="preserve"> primary server and used </w:t>
      </w:r>
      <w:r w:rsidRPr="00AE792A">
        <w:rPr>
          <w:rFonts w:ascii="Times New Roman" w:eastAsia="Times New Roman" w:hAnsi="Times New Roman" w:cs="Times New Roman"/>
          <w:b/>
          <w:sz w:val="24"/>
          <w:szCs w:val="24"/>
        </w:rPr>
        <w:t>puppet agent</w:t>
      </w:r>
      <w:r w:rsidRPr="00AE792A">
        <w:rPr>
          <w:rFonts w:ascii="Times New Roman" w:eastAsia="Times New Roman" w:hAnsi="Times New Roman" w:cs="Times New Roman"/>
          <w:sz w:val="24"/>
          <w:szCs w:val="24"/>
        </w:rPr>
        <w:t xml:space="preserve"> for deployment, path verification, files permission, and automated restarts.</w:t>
      </w:r>
    </w:p>
    <w:p w:rsidR="00154349" w:rsidRDefault="00154349" w:rsidP="001C5210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792A">
        <w:rPr>
          <w:rFonts w:ascii="Times New Roman" w:eastAsia="Times New Roman" w:hAnsi="Times New Roman" w:cs="Times New Roman"/>
          <w:sz w:val="24"/>
          <w:szCs w:val="24"/>
        </w:rPr>
        <w:t xml:space="preserve">Cloned VMs for Development, QA, and Production in private cloud using scripts and </w:t>
      </w:r>
      <w:r w:rsidRPr="00AE792A">
        <w:rPr>
          <w:rFonts w:ascii="Times New Roman" w:eastAsia="Times New Roman" w:hAnsi="Times New Roman" w:cs="Times New Roman"/>
          <w:b/>
          <w:sz w:val="24"/>
          <w:szCs w:val="24"/>
        </w:rPr>
        <w:t>puppet master/agent server configuration</w:t>
      </w:r>
      <w:r w:rsidRPr="00AE792A">
        <w:rPr>
          <w:rFonts w:ascii="Times New Roman" w:eastAsia="Times New Roman" w:hAnsi="Times New Roman" w:cs="Times New Roman"/>
          <w:sz w:val="24"/>
          <w:szCs w:val="24"/>
        </w:rPr>
        <w:t>, with primary goal of automation.</w:t>
      </w:r>
    </w:p>
    <w:p w:rsidR="005F2CD6" w:rsidRPr="005F2CD6" w:rsidRDefault="005F2CD6" w:rsidP="005F2CD6">
      <w:pPr>
        <w:numPr>
          <w:ilvl w:val="0"/>
          <w:numId w:val="4"/>
        </w:numPr>
        <w:tabs>
          <w:tab w:val="left" w:pos="720"/>
          <w:tab w:val="left" w:pos="810"/>
        </w:tabs>
        <w:spacing w:after="0" w:line="240" w:lineRule="auto"/>
        <w:ind w:right="90"/>
        <w:jc w:val="both"/>
        <w:rPr>
          <w:rFonts w:ascii="Times New Roman" w:hAnsi="Times New Roman" w:cs="Times New Roman"/>
          <w:sz w:val="24"/>
          <w:szCs w:val="24"/>
        </w:rPr>
      </w:pPr>
      <w:r w:rsidRPr="005F2CD6">
        <w:rPr>
          <w:rFonts w:ascii="Times New Roman" w:hAnsi="Times New Roman" w:cs="Times New Roman"/>
          <w:sz w:val="24"/>
          <w:szCs w:val="24"/>
        </w:rPr>
        <w:t xml:space="preserve">Deployed </w:t>
      </w:r>
      <w:r w:rsidRPr="005F2CD6">
        <w:rPr>
          <w:rFonts w:ascii="Times New Roman" w:hAnsi="Times New Roman" w:cs="Times New Roman"/>
          <w:b/>
          <w:sz w:val="24"/>
          <w:szCs w:val="24"/>
        </w:rPr>
        <w:t>Puppet, Puppet Dashboard, and PuppetDB</w:t>
      </w:r>
      <w:r w:rsidRPr="005F2CD6">
        <w:rPr>
          <w:rFonts w:ascii="Times New Roman" w:hAnsi="Times New Roman" w:cs="Times New Roman"/>
          <w:sz w:val="24"/>
          <w:szCs w:val="24"/>
        </w:rPr>
        <w:t xml:space="preserve"> for configuration management to existing infrastructure.</w:t>
      </w:r>
    </w:p>
    <w:p w:rsidR="005F2CD6" w:rsidRPr="005F2CD6" w:rsidRDefault="005F2CD6" w:rsidP="005F2CD6">
      <w:pPr>
        <w:widowControl w:val="0"/>
        <w:numPr>
          <w:ilvl w:val="0"/>
          <w:numId w:val="4"/>
        </w:numPr>
        <w:suppressAutoHyphens/>
        <w:autoSpaceDE w:val="0"/>
        <w:spacing w:after="0" w:line="240" w:lineRule="auto"/>
        <w:ind w:right="90"/>
        <w:jc w:val="both"/>
        <w:rPr>
          <w:rFonts w:ascii="Times New Roman" w:hAnsi="Times New Roman" w:cs="Times New Roman"/>
          <w:sz w:val="24"/>
          <w:szCs w:val="24"/>
        </w:rPr>
      </w:pPr>
      <w:r w:rsidRPr="005F2CD6">
        <w:rPr>
          <w:rFonts w:ascii="Times New Roman" w:hAnsi="Times New Roman" w:cs="Times New Roman"/>
          <w:sz w:val="24"/>
          <w:szCs w:val="24"/>
        </w:rPr>
        <w:t xml:space="preserve">Maintained and administered </w:t>
      </w:r>
      <w:r w:rsidRPr="005F2CD6">
        <w:rPr>
          <w:rFonts w:ascii="Times New Roman" w:hAnsi="Times New Roman" w:cs="Times New Roman"/>
          <w:b/>
          <w:sz w:val="24"/>
          <w:szCs w:val="24"/>
        </w:rPr>
        <w:t>GIT</w:t>
      </w:r>
      <w:r w:rsidRPr="005F2CD6">
        <w:rPr>
          <w:rFonts w:ascii="Times New Roman" w:hAnsi="Times New Roman" w:cs="Times New Roman"/>
          <w:sz w:val="24"/>
          <w:szCs w:val="24"/>
        </w:rPr>
        <w:t xml:space="preserve"> source code tool also designed branching strategy </w:t>
      </w:r>
      <w:r w:rsidRPr="005F2CD6">
        <w:rPr>
          <w:rFonts w:ascii="Times New Roman" w:hAnsi="Times New Roman" w:cs="Times New Roman"/>
          <w:b/>
          <w:sz w:val="24"/>
          <w:szCs w:val="24"/>
        </w:rPr>
        <w:t>for GIT</w:t>
      </w:r>
      <w:r w:rsidRPr="005F2CD6">
        <w:rPr>
          <w:rFonts w:ascii="Times New Roman" w:hAnsi="Times New Roman" w:cs="Times New Roman"/>
          <w:sz w:val="24"/>
          <w:szCs w:val="24"/>
        </w:rPr>
        <w:t>.</w:t>
      </w:r>
    </w:p>
    <w:p w:rsidR="005F2CD6" w:rsidRPr="005F2CD6" w:rsidRDefault="005F2CD6" w:rsidP="005F2CD6">
      <w:pPr>
        <w:widowControl w:val="0"/>
        <w:numPr>
          <w:ilvl w:val="0"/>
          <w:numId w:val="4"/>
        </w:numPr>
        <w:suppressAutoHyphens/>
        <w:autoSpaceDE w:val="0"/>
        <w:spacing w:after="0" w:line="240" w:lineRule="auto"/>
        <w:ind w:right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on</w:t>
      </w:r>
      <w:r w:rsidRPr="005F2CD6">
        <w:rPr>
          <w:rFonts w:ascii="Times New Roman" w:hAnsi="Times New Roman" w:cs="Times New Roman"/>
          <w:b/>
          <w:sz w:val="24"/>
          <w:szCs w:val="24"/>
        </w:rPr>
        <w:t>Agile Scrum</w:t>
      </w:r>
      <w:r>
        <w:rPr>
          <w:rFonts w:ascii="Times New Roman" w:hAnsi="Times New Roman" w:cs="Times New Roman"/>
          <w:sz w:val="24"/>
          <w:szCs w:val="24"/>
        </w:rPr>
        <w:t xml:space="preserve"> development environment.</w:t>
      </w:r>
    </w:p>
    <w:p w:rsidR="005F2CD6" w:rsidRPr="005F2CD6" w:rsidRDefault="005F2CD6" w:rsidP="005F2CD6">
      <w:pPr>
        <w:widowControl w:val="0"/>
        <w:numPr>
          <w:ilvl w:val="0"/>
          <w:numId w:val="4"/>
        </w:numPr>
        <w:suppressAutoHyphens/>
        <w:autoSpaceDE w:val="0"/>
        <w:spacing w:after="0" w:line="240" w:lineRule="auto"/>
        <w:ind w:right="90"/>
        <w:jc w:val="both"/>
        <w:rPr>
          <w:rFonts w:ascii="Times New Roman" w:hAnsi="Times New Roman" w:cs="Times New Roman"/>
          <w:sz w:val="24"/>
          <w:szCs w:val="24"/>
        </w:rPr>
      </w:pPr>
      <w:r w:rsidRPr="005F2CD6">
        <w:rPr>
          <w:rFonts w:ascii="Times New Roman" w:hAnsi="Times New Roman" w:cs="Times New Roman"/>
          <w:sz w:val="24"/>
          <w:szCs w:val="24"/>
        </w:rPr>
        <w:t xml:space="preserve">Maintained and </w:t>
      </w:r>
      <w:r w:rsidRPr="005F2CD6">
        <w:rPr>
          <w:rFonts w:ascii="Times New Roman" w:hAnsi="Times New Roman" w:cs="Times New Roman"/>
          <w:b/>
          <w:sz w:val="24"/>
          <w:szCs w:val="24"/>
        </w:rPr>
        <w:t>administered GIT source code</w:t>
      </w:r>
      <w:r w:rsidRPr="005F2CD6">
        <w:rPr>
          <w:rFonts w:ascii="Times New Roman" w:hAnsi="Times New Roman" w:cs="Times New Roman"/>
          <w:sz w:val="24"/>
          <w:szCs w:val="24"/>
        </w:rPr>
        <w:t xml:space="preserve"> tool also designed branching strategy for </w:t>
      </w:r>
      <w:r w:rsidRPr="005F2CD6">
        <w:rPr>
          <w:rFonts w:ascii="Times New Roman" w:hAnsi="Times New Roman" w:cs="Times New Roman"/>
          <w:b/>
          <w:sz w:val="24"/>
          <w:szCs w:val="24"/>
        </w:rPr>
        <w:t>GIT.</w:t>
      </w:r>
    </w:p>
    <w:p w:rsidR="00154349" w:rsidRPr="00AE792A" w:rsidRDefault="00154349" w:rsidP="001C521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792A">
        <w:rPr>
          <w:rFonts w:ascii="Times New Roman" w:hAnsi="Times New Roman" w:cs="Times New Roman"/>
          <w:sz w:val="24"/>
          <w:szCs w:val="24"/>
        </w:rPr>
        <w:t xml:space="preserve">Worked in managing </w:t>
      </w:r>
      <w:r w:rsidRPr="00AE792A">
        <w:rPr>
          <w:rFonts w:ascii="Times New Roman" w:hAnsi="Times New Roman" w:cs="Times New Roman"/>
          <w:b/>
          <w:bCs/>
          <w:sz w:val="24"/>
          <w:szCs w:val="24"/>
        </w:rPr>
        <w:t>VMware</w:t>
      </w:r>
      <w:r w:rsidRPr="00AE792A">
        <w:rPr>
          <w:rFonts w:ascii="Times New Roman" w:hAnsi="Times New Roman" w:cs="Times New Roman"/>
          <w:sz w:val="24"/>
          <w:szCs w:val="24"/>
        </w:rPr>
        <w:t xml:space="preserve"> Server to build guest OS using </w:t>
      </w:r>
      <w:r w:rsidRPr="00AE792A">
        <w:rPr>
          <w:rFonts w:ascii="Times New Roman" w:hAnsi="Times New Roman" w:cs="Times New Roman"/>
          <w:b/>
          <w:sz w:val="24"/>
          <w:szCs w:val="24"/>
        </w:rPr>
        <w:t xml:space="preserve">vSphere </w:t>
      </w:r>
      <w:r w:rsidRPr="00AE792A">
        <w:rPr>
          <w:rFonts w:ascii="Times New Roman" w:hAnsi="Times New Roman" w:cs="Times New Roman"/>
          <w:sz w:val="24"/>
          <w:szCs w:val="24"/>
        </w:rPr>
        <w:t>client</w:t>
      </w:r>
      <w:r w:rsidRPr="00AE792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154349" w:rsidRPr="00AE792A" w:rsidRDefault="00154349" w:rsidP="001C521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792A">
        <w:rPr>
          <w:rFonts w:ascii="Times New Roman" w:hAnsi="Times New Roman" w:cs="Times New Roman"/>
          <w:sz w:val="24"/>
          <w:szCs w:val="24"/>
        </w:rPr>
        <w:t xml:space="preserve">Involved in performance monitoring and Tuning using </w:t>
      </w:r>
      <w:r w:rsidRPr="00AE792A">
        <w:rPr>
          <w:rFonts w:ascii="Times New Roman" w:hAnsi="Times New Roman" w:cs="Times New Roman"/>
          <w:b/>
          <w:bCs/>
          <w:sz w:val="24"/>
          <w:szCs w:val="24"/>
        </w:rPr>
        <w:t>iostat</w:t>
      </w:r>
      <w:r w:rsidRPr="00AE792A">
        <w:rPr>
          <w:rFonts w:ascii="Times New Roman" w:hAnsi="Times New Roman" w:cs="Times New Roman"/>
          <w:sz w:val="24"/>
          <w:szCs w:val="24"/>
        </w:rPr>
        <w:t xml:space="preserve">, </w:t>
      </w:r>
      <w:r w:rsidRPr="00AE792A">
        <w:rPr>
          <w:rFonts w:ascii="Times New Roman" w:hAnsi="Times New Roman" w:cs="Times New Roman"/>
          <w:b/>
          <w:bCs/>
          <w:sz w:val="24"/>
          <w:szCs w:val="24"/>
        </w:rPr>
        <w:t>vmstat</w:t>
      </w:r>
      <w:r w:rsidRPr="00AE792A">
        <w:rPr>
          <w:rFonts w:ascii="Times New Roman" w:hAnsi="Times New Roman" w:cs="Times New Roman"/>
          <w:sz w:val="24"/>
          <w:szCs w:val="24"/>
        </w:rPr>
        <w:t xml:space="preserve"> and </w:t>
      </w:r>
      <w:r w:rsidRPr="00AE792A">
        <w:rPr>
          <w:rFonts w:ascii="Times New Roman" w:hAnsi="Times New Roman" w:cs="Times New Roman"/>
          <w:b/>
          <w:bCs/>
          <w:sz w:val="24"/>
          <w:szCs w:val="24"/>
        </w:rPr>
        <w:t>netstat</w:t>
      </w:r>
      <w:r w:rsidRPr="00AE792A">
        <w:rPr>
          <w:rFonts w:ascii="Times New Roman" w:hAnsi="Times New Roman" w:cs="Times New Roman"/>
          <w:sz w:val="24"/>
          <w:szCs w:val="24"/>
        </w:rPr>
        <w:t>as well as reviewing historical logs for root cause analysis.</w:t>
      </w:r>
    </w:p>
    <w:p w:rsidR="00154349" w:rsidRPr="00AE792A" w:rsidRDefault="00154349" w:rsidP="001C521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792A">
        <w:rPr>
          <w:rFonts w:ascii="Times New Roman" w:hAnsi="Times New Roman" w:cs="Times New Roman"/>
          <w:sz w:val="24"/>
          <w:szCs w:val="24"/>
        </w:rPr>
        <w:t xml:space="preserve">Installation and configuration of </w:t>
      </w:r>
      <w:r w:rsidRPr="00AE792A">
        <w:rPr>
          <w:rFonts w:ascii="Times New Roman" w:hAnsi="Times New Roman" w:cs="Times New Roman"/>
          <w:b/>
          <w:bCs/>
          <w:sz w:val="24"/>
          <w:szCs w:val="24"/>
        </w:rPr>
        <w:t>Oracle RAC</w:t>
      </w:r>
      <w:r w:rsidRPr="00AE792A">
        <w:rPr>
          <w:rFonts w:ascii="Times New Roman" w:hAnsi="Times New Roman" w:cs="Times New Roman"/>
          <w:sz w:val="24"/>
          <w:szCs w:val="24"/>
        </w:rPr>
        <w:t xml:space="preserve"> 10g/11g on Linux cluster nodes.</w:t>
      </w:r>
    </w:p>
    <w:p w:rsidR="00154349" w:rsidRPr="00AE792A" w:rsidRDefault="00154349" w:rsidP="001C521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792A">
        <w:rPr>
          <w:rFonts w:ascii="Times New Roman" w:hAnsi="Times New Roman" w:cs="Times New Roman"/>
          <w:sz w:val="24"/>
          <w:szCs w:val="24"/>
        </w:rPr>
        <w:t>Distributed OS and application</w:t>
      </w:r>
      <w:r w:rsidRPr="00AE792A">
        <w:rPr>
          <w:rFonts w:ascii="Times New Roman" w:hAnsi="Times New Roman" w:cs="Times New Roman"/>
          <w:b/>
          <w:bCs/>
          <w:sz w:val="24"/>
          <w:szCs w:val="24"/>
        </w:rPr>
        <w:t xml:space="preserve"> packages</w:t>
      </w:r>
      <w:r w:rsidRPr="00AE792A">
        <w:rPr>
          <w:rFonts w:ascii="Times New Roman" w:hAnsi="Times New Roman" w:cs="Times New Roman"/>
          <w:sz w:val="24"/>
          <w:szCs w:val="24"/>
        </w:rPr>
        <w:t xml:space="preserve"> using Software management tools.</w:t>
      </w:r>
    </w:p>
    <w:p w:rsidR="00154349" w:rsidRPr="00AE792A" w:rsidRDefault="00154349" w:rsidP="001C521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792A">
        <w:rPr>
          <w:rFonts w:ascii="Times New Roman" w:hAnsi="Times New Roman" w:cs="Times New Roman"/>
          <w:b/>
          <w:bCs/>
          <w:sz w:val="24"/>
          <w:szCs w:val="24"/>
        </w:rPr>
        <w:t>User and Disk Management of Linux and Sun user accounts, groups, directories and file permissions.</w:t>
      </w:r>
    </w:p>
    <w:p w:rsidR="00154349" w:rsidRPr="00AE792A" w:rsidRDefault="00154349" w:rsidP="001C521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792A">
        <w:rPr>
          <w:rFonts w:ascii="Times New Roman" w:hAnsi="Times New Roman" w:cs="Times New Roman"/>
          <w:sz w:val="24"/>
          <w:szCs w:val="24"/>
        </w:rPr>
        <w:t>Provi</w:t>
      </w:r>
      <w:r w:rsidR="007B1DE1" w:rsidRPr="00AE792A">
        <w:rPr>
          <w:rFonts w:ascii="Times New Roman" w:hAnsi="Times New Roman" w:cs="Times New Roman"/>
          <w:sz w:val="24"/>
          <w:szCs w:val="24"/>
        </w:rPr>
        <w:t>ded hardware support, problem &amp;</w:t>
      </w:r>
      <w:r w:rsidRPr="00AE792A">
        <w:rPr>
          <w:rFonts w:ascii="Times New Roman" w:hAnsi="Times New Roman" w:cs="Times New Roman"/>
          <w:sz w:val="24"/>
          <w:szCs w:val="24"/>
        </w:rPr>
        <w:t xml:space="preserve"> OS builds &amp; upgrades along with UNIX Administration on day-to-day basis.</w:t>
      </w:r>
    </w:p>
    <w:p w:rsidR="00154349" w:rsidRPr="00AE792A" w:rsidRDefault="00154349" w:rsidP="001C521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792A">
        <w:rPr>
          <w:rFonts w:ascii="Times New Roman" w:hAnsi="Times New Roman" w:cs="Times New Roman"/>
          <w:sz w:val="24"/>
          <w:szCs w:val="24"/>
        </w:rPr>
        <w:t xml:space="preserve">Configuration and Administration of </w:t>
      </w:r>
      <w:r w:rsidRPr="00AE792A">
        <w:rPr>
          <w:rFonts w:ascii="Times New Roman" w:hAnsi="Times New Roman" w:cs="Times New Roman"/>
          <w:b/>
          <w:bCs/>
          <w:sz w:val="24"/>
          <w:szCs w:val="24"/>
        </w:rPr>
        <w:t xml:space="preserve">Apache Web Server </w:t>
      </w:r>
      <w:r w:rsidRPr="00AE792A">
        <w:rPr>
          <w:rFonts w:ascii="Times New Roman" w:hAnsi="Times New Roman" w:cs="Times New Roman"/>
          <w:sz w:val="24"/>
          <w:szCs w:val="24"/>
        </w:rPr>
        <w:t xml:space="preserve">and </w:t>
      </w:r>
      <w:r w:rsidRPr="00AE792A">
        <w:rPr>
          <w:rFonts w:ascii="Times New Roman" w:hAnsi="Times New Roman" w:cs="Times New Roman"/>
          <w:b/>
          <w:bCs/>
          <w:sz w:val="24"/>
          <w:szCs w:val="24"/>
        </w:rPr>
        <w:t>WebSphere Application Server.</w:t>
      </w:r>
    </w:p>
    <w:p w:rsidR="00154349" w:rsidRPr="00AE792A" w:rsidRDefault="00154349" w:rsidP="001C5210">
      <w:pPr>
        <w:pStyle w:val="ListParagraph"/>
        <w:numPr>
          <w:ilvl w:val="0"/>
          <w:numId w:val="4"/>
        </w:numPr>
        <w:suppressAutoHyphens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E792A">
        <w:rPr>
          <w:rFonts w:ascii="Times New Roman" w:hAnsi="Times New Roman" w:cs="Times New Roman"/>
          <w:b/>
          <w:bCs/>
          <w:sz w:val="24"/>
          <w:szCs w:val="24"/>
        </w:rPr>
        <w:t>Experience in Installing and Configuring JBoss 5.1 Application Server in test environment.</w:t>
      </w:r>
    </w:p>
    <w:p w:rsidR="00154349" w:rsidRPr="00AE792A" w:rsidRDefault="00154349" w:rsidP="001C521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792A">
        <w:rPr>
          <w:rFonts w:ascii="Times New Roman" w:hAnsi="Times New Roman" w:cs="Times New Roman"/>
          <w:sz w:val="24"/>
          <w:szCs w:val="24"/>
        </w:rPr>
        <w:t>Provided 24/7 on call support on UNIX Production Servers. Responsible for planning, scheduling, implementing all move to production changes during weekly outages.</w:t>
      </w:r>
    </w:p>
    <w:p w:rsidR="00154349" w:rsidRPr="00AE792A" w:rsidRDefault="00154349" w:rsidP="001C5210">
      <w:pPr>
        <w:widowControl w:val="0"/>
        <w:autoSpaceDE w:val="0"/>
        <w:autoSpaceDN w:val="0"/>
        <w:adjustRightInd w:val="0"/>
        <w:spacing w:after="0"/>
        <w:ind w:left="270" w:hanging="27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54349" w:rsidRPr="00AE792A" w:rsidRDefault="00154349" w:rsidP="001C5210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792A">
        <w:rPr>
          <w:rFonts w:ascii="Times New Roman" w:hAnsi="Times New Roman" w:cs="Times New Roman"/>
          <w:b/>
          <w:bCs/>
          <w:sz w:val="24"/>
          <w:szCs w:val="24"/>
        </w:rPr>
        <w:t xml:space="preserve">Environment: </w:t>
      </w:r>
      <w:r w:rsidRPr="00AE792A">
        <w:rPr>
          <w:rFonts w:ascii="Times New Roman" w:hAnsi="Times New Roman" w:cs="Times New Roman"/>
          <w:sz w:val="24"/>
          <w:szCs w:val="24"/>
        </w:rPr>
        <w:t xml:space="preserve">HP ProLiant BL460s/620s/680s/980s, VMWare ESX 4.x/5.x, </w:t>
      </w:r>
      <w:r w:rsidR="005F2CD6">
        <w:rPr>
          <w:rFonts w:ascii="Times New Roman" w:hAnsi="Times New Roman" w:cs="Times New Roman"/>
          <w:sz w:val="24"/>
          <w:szCs w:val="24"/>
        </w:rPr>
        <w:t xml:space="preserve">Puppet, GIT, </w:t>
      </w:r>
      <w:r w:rsidRPr="00AE792A">
        <w:rPr>
          <w:rFonts w:ascii="Times New Roman" w:hAnsi="Times New Roman" w:cs="Times New Roman"/>
          <w:sz w:val="24"/>
          <w:szCs w:val="24"/>
        </w:rPr>
        <w:t>Oracle 11g/10g/9i, Veritas Volume Manager, Nagios, IBM P750/770/720/710s, VCS5.0/VCSOne</w:t>
      </w:r>
      <w:r w:rsidR="005F2CD6" w:rsidRPr="00AE792A">
        <w:rPr>
          <w:rFonts w:ascii="Times New Roman" w:hAnsi="Times New Roman" w:cs="Times New Roman"/>
          <w:sz w:val="24"/>
          <w:szCs w:val="24"/>
        </w:rPr>
        <w:t>, RHEL</w:t>
      </w:r>
      <w:r w:rsidRPr="00AE792A">
        <w:rPr>
          <w:rFonts w:ascii="Times New Roman" w:hAnsi="Times New Roman" w:cs="Times New Roman"/>
          <w:sz w:val="24"/>
          <w:szCs w:val="24"/>
        </w:rPr>
        <w:t xml:space="preserve"> 5.x/4.x, HP-UX 11.x and AIX 6.1</w:t>
      </w:r>
    </w:p>
    <w:p w:rsidR="00154349" w:rsidRPr="00AE792A" w:rsidRDefault="00154349" w:rsidP="001C5210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3336" w:rsidRPr="00AE792A" w:rsidRDefault="00655F83" w:rsidP="00655F83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de-DE"/>
        </w:rPr>
      </w:pPr>
      <w:r w:rsidRPr="00AE792A">
        <w:rPr>
          <w:rFonts w:ascii="Times New Roman" w:hAnsi="Times New Roman" w:cs="Times New Roman"/>
          <w:b/>
          <w:sz w:val="24"/>
          <w:szCs w:val="24"/>
          <w:lang w:val="de-DE"/>
        </w:rPr>
        <w:t>Igate</w:t>
      </w:r>
    </w:p>
    <w:p w:rsidR="00655F83" w:rsidRPr="00AE792A" w:rsidRDefault="00655F83" w:rsidP="00655F83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de-DE"/>
        </w:rPr>
      </w:pPr>
      <w:r w:rsidRPr="00AE792A">
        <w:rPr>
          <w:rFonts w:ascii="Times New Roman" w:hAnsi="Times New Roman" w:cs="Times New Roman"/>
          <w:b/>
          <w:sz w:val="24"/>
          <w:szCs w:val="24"/>
          <w:lang w:val="de-DE"/>
        </w:rPr>
        <w:t>Hyderabad, India</w:t>
      </w:r>
      <w:r w:rsidRPr="00AE792A">
        <w:rPr>
          <w:rFonts w:ascii="Times New Roman" w:hAnsi="Times New Roman" w:cs="Times New Roman"/>
          <w:b/>
          <w:sz w:val="24"/>
          <w:szCs w:val="24"/>
          <w:lang w:val="de-DE"/>
        </w:rPr>
        <w:tab/>
      </w:r>
      <w:r w:rsidRPr="00AE792A">
        <w:rPr>
          <w:rFonts w:ascii="Times New Roman" w:hAnsi="Times New Roman" w:cs="Times New Roman"/>
          <w:b/>
          <w:sz w:val="24"/>
          <w:szCs w:val="24"/>
          <w:lang w:val="de-DE"/>
        </w:rPr>
        <w:tab/>
      </w:r>
      <w:r w:rsidRPr="00AE792A">
        <w:rPr>
          <w:rFonts w:ascii="Times New Roman" w:hAnsi="Times New Roman" w:cs="Times New Roman"/>
          <w:b/>
          <w:sz w:val="24"/>
          <w:szCs w:val="24"/>
          <w:lang w:val="de-DE"/>
        </w:rPr>
        <w:tab/>
      </w:r>
      <w:r w:rsidRPr="00AE792A">
        <w:rPr>
          <w:rFonts w:ascii="Times New Roman" w:hAnsi="Times New Roman" w:cs="Times New Roman"/>
          <w:b/>
          <w:sz w:val="24"/>
          <w:szCs w:val="24"/>
          <w:lang w:val="de-DE"/>
        </w:rPr>
        <w:tab/>
      </w:r>
      <w:r w:rsidRPr="00AE792A">
        <w:rPr>
          <w:rFonts w:ascii="Times New Roman" w:hAnsi="Times New Roman" w:cs="Times New Roman"/>
          <w:b/>
          <w:sz w:val="24"/>
          <w:szCs w:val="24"/>
          <w:lang w:val="de-DE"/>
        </w:rPr>
        <w:tab/>
      </w:r>
      <w:r w:rsidRPr="00AE792A">
        <w:rPr>
          <w:rFonts w:ascii="Times New Roman" w:hAnsi="Times New Roman" w:cs="Times New Roman"/>
          <w:b/>
          <w:sz w:val="24"/>
          <w:szCs w:val="24"/>
          <w:lang w:val="de-DE"/>
        </w:rPr>
        <w:tab/>
      </w:r>
      <w:r w:rsidRPr="00AE792A">
        <w:rPr>
          <w:rFonts w:ascii="Times New Roman" w:hAnsi="Times New Roman" w:cs="Times New Roman"/>
          <w:b/>
          <w:sz w:val="24"/>
          <w:szCs w:val="24"/>
          <w:lang w:val="de-DE"/>
        </w:rPr>
        <w:tab/>
      </w:r>
      <w:r w:rsidRPr="00AE792A">
        <w:rPr>
          <w:rFonts w:ascii="Times New Roman" w:hAnsi="Times New Roman" w:cs="Times New Roman"/>
          <w:b/>
          <w:sz w:val="24"/>
          <w:szCs w:val="24"/>
          <w:lang w:val="de-DE"/>
        </w:rPr>
        <w:tab/>
        <w:t>Oct 2009 – Oct 2012</w:t>
      </w:r>
    </w:p>
    <w:p w:rsidR="00655F83" w:rsidRPr="00AE792A" w:rsidRDefault="00655F83" w:rsidP="00655F83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de-DE"/>
        </w:rPr>
      </w:pPr>
      <w:r w:rsidRPr="00AE792A">
        <w:rPr>
          <w:rFonts w:ascii="Times New Roman" w:hAnsi="Times New Roman" w:cs="Times New Roman"/>
          <w:b/>
          <w:sz w:val="24"/>
          <w:szCs w:val="24"/>
          <w:lang w:val="de-DE"/>
        </w:rPr>
        <w:t>Linux/Unix Administrator</w:t>
      </w:r>
    </w:p>
    <w:p w:rsidR="00655F83" w:rsidRPr="00AE792A" w:rsidRDefault="00655F83" w:rsidP="00655F83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de-DE"/>
        </w:rPr>
      </w:pPr>
    </w:p>
    <w:p w:rsidR="00273336" w:rsidRPr="00AE792A" w:rsidRDefault="00273336" w:rsidP="001C5210">
      <w:pPr>
        <w:widowControl w:val="0"/>
        <w:tabs>
          <w:tab w:val="left" w:pos="63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kern w:val="1"/>
          <w:sz w:val="24"/>
          <w:szCs w:val="24"/>
        </w:rPr>
      </w:pPr>
      <w:r w:rsidRPr="00AE792A">
        <w:rPr>
          <w:rFonts w:ascii="Times New Roman" w:hAnsi="Times New Roman" w:cs="Times New Roman"/>
          <w:b/>
          <w:kern w:val="1"/>
          <w:sz w:val="24"/>
          <w:szCs w:val="24"/>
        </w:rPr>
        <w:t>Responsibilities:</w:t>
      </w:r>
    </w:p>
    <w:p w:rsidR="00273336" w:rsidRPr="00AE792A" w:rsidRDefault="00273336" w:rsidP="001C5210">
      <w:pPr>
        <w:numPr>
          <w:ilvl w:val="0"/>
          <w:numId w:val="9"/>
        </w:numPr>
        <w:suppressAutoHyphens/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E792A">
        <w:rPr>
          <w:rFonts w:ascii="Times New Roman" w:hAnsi="Times New Roman" w:cs="Times New Roman"/>
          <w:sz w:val="24"/>
          <w:szCs w:val="24"/>
        </w:rPr>
        <w:t xml:space="preserve">Configured and administered </w:t>
      </w:r>
      <w:r w:rsidRPr="00AE792A">
        <w:rPr>
          <w:rFonts w:ascii="Times New Roman" w:hAnsi="Times New Roman" w:cs="Times New Roman"/>
          <w:b/>
          <w:sz w:val="24"/>
          <w:szCs w:val="24"/>
        </w:rPr>
        <w:t>RHEL 4/5</w:t>
      </w:r>
      <w:r w:rsidRPr="00AE792A">
        <w:rPr>
          <w:rFonts w:ascii="Times New Roman" w:hAnsi="Times New Roman" w:cs="Times New Roman"/>
          <w:sz w:val="24"/>
          <w:szCs w:val="24"/>
        </w:rPr>
        <w:t xml:space="preserve">, </w:t>
      </w:r>
      <w:r w:rsidRPr="00AE792A">
        <w:rPr>
          <w:rFonts w:ascii="Times New Roman" w:hAnsi="Times New Roman" w:cs="Times New Roman"/>
          <w:b/>
          <w:sz w:val="24"/>
          <w:szCs w:val="24"/>
        </w:rPr>
        <w:t>Solaris 9</w:t>
      </w:r>
      <w:r w:rsidRPr="00AE792A">
        <w:rPr>
          <w:rFonts w:ascii="Times New Roman" w:hAnsi="Times New Roman" w:cs="Times New Roman"/>
          <w:sz w:val="24"/>
          <w:szCs w:val="24"/>
        </w:rPr>
        <w:t xml:space="preserve"> operating systems environment. </w:t>
      </w:r>
    </w:p>
    <w:p w:rsidR="00273336" w:rsidRPr="00AE792A" w:rsidRDefault="00273336" w:rsidP="001C5210">
      <w:pPr>
        <w:numPr>
          <w:ilvl w:val="0"/>
          <w:numId w:val="9"/>
        </w:numPr>
        <w:suppressAutoHyphens/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E792A">
        <w:rPr>
          <w:rFonts w:ascii="Times New Roman" w:hAnsi="Times New Roman" w:cs="Times New Roman"/>
          <w:sz w:val="24"/>
          <w:szCs w:val="24"/>
        </w:rPr>
        <w:t xml:space="preserve">Used </w:t>
      </w:r>
      <w:r w:rsidRPr="00AE792A">
        <w:rPr>
          <w:rFonts w:ascii="Times New Roman" w:hAnsi="Times New Roman" w:cs="Times New Roman"/>
          <w:b/>
          <w:sz w:val="24"/>
          <w:szCs w:val="24"/>
        </w:rPr>
        <w:t xml:space="preserve">Jumpstart </w:t>
      </w:r>
      <w:r w:rsidRPr="00AE792A">
        <w:rPr>
          <w:rFonts w:ascii="Times New Roman" w:hAnsi="Times New Roman" w:cs="Times New Roman"/>
          <w:sz w:val="24"/>
          <w:szCs w:val="24"/>
        </w:rPr>
        <w:t xml:space="preserve">for Solaris and </w:t>
      </w:r>
      <w:r w:rsidRPr="00AE792A">
        <w:rPr>
          <w:rFonts w:ascii="Times New Roman" w:hAnsi="Times New Roman" w:cs="Times New Roman"/>
          <w:b/>
          <w:sz w:val="24"/>
          <w:szCs w:val="24"/>
        </w:rPr>
        <w:t xml:space="preserve">Kickstart </w:t>
      </w:r>
      <w:r w:rsidRPr="00AE792A">
        <w:rPr>
          <w:rFonts w:ascii="Times New Roman" w:hAnsi="Times New Roman" w:cs="Times New Roman"/>
          <w:sz w:val="24"/>
          <w:szCs w:val="24"/>
        </w:rPr>
        <w:t xml:space="preserve">for </w:t>
      </w:r>
      <w:r w:rsidR="00206A27" w:rsidRPr="00AE792A">
        <w:rPr>
          <w:rFonts w:ascii="Times New Roman" w:hAnsi="Times New Roman" w:cs="Times New Roman"/>
          <w:sz w:val="24"/>
          <w:szCs w:val="24"/>
        </w:rPr>
        <w:t>Red Hat</w:t>
      </w:r>
      <w:r w:rsidRPr="00AE792A">
        <w:rPr>
          <w:rFonts w:ascii="Times New Roman" w:hAnsi="Times New Roman" w:cs="Times New Roman"/>
          <w:sz w:val="24"/>
          <w:szCs w:val="24"/>
        </w:rPr>
        <w:t xml:space="preserve"> for automatic provision of OS.</w:t>
      </w:r>
    </w:p>
    <w:p w:rsidR="00273336" w:rsidRPr="00AE792A" w:rsidRDefault="00273336" w:rsidP="001C5210">
      <w:pPr>
        <w:numPr>
          <w:ilvl w:val="0"/>
          <w:numId w:val="9"/>
        </w:numPr>
        <w:suppressAutoHyphens/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E792A">
        <w:rPr>
          <w:rFonts w:ascii="Times New Roman" w:hAnsi="Times New Roman" w:cs="Times New Roman"/>
          <w:sz w:val="24"/>
          <w:szCs w:val="24"/>
        </w:rPr>
        <w:t xml:space="preserve">Configured </w:t>
      </w:r>
      <w:r w:rsidRPr="00AE792A">
        <w:rPr>
          <w:rFonts w:ascii="Times New Roman" w:hAnsi="Times New Roman" w:cs="Times New Roman"/>
          <w:b/>
          <w:sz w:val="24"/>
          <w:szCs w:val="24"/>
        </w:rPr>
        <w:t>Multipathing</w:t>
      </w:r>
      <w:r w:rsidRPr="00AE792A">
        <w:rPr>
          <w:rFonts w:ascii="Times New Roman" w:hAnsi="Times New Roman" w:cs="Times New Roman"/>
          <w:sz w:val="24"/>
          <w:szCs w:val="24"/>
        </w:rPr>
        <w:t xml:space="preserve"> on </w:t>
      </w:r>
      <w:r w:rsidR="00206A27" w:rsidRPr="00AE792A">
        <w:rPr>
          <w:rFonts w:ascii="Times New Roman" w:hAnsi="Times New Roman" w:cs="Times New Roman"/>
          <w:sz w:val="24"/>
          <w:szCs w:val="24"/>
        </w:rPr>
        <w:t>Red Hat</w:t>
      </w:r>
      <w:r w:rsidRPr="00AE792A">
        <w:rPr>
          <w:rFonts w:ascii="Times New Roman" w:hAnsi="Times New Roman" w:cs="Times New Roman"/>
          <w:sz w:val="24"/>
          <w:szCs w:val="24"/>
        </w:rPr>
        <w:t xml:space="preserve"> and Solaris using EMC power path and native </w:t>
      </w:r>
      <w:r w:rsidRPr="00AE792A">
        <w:rPr>
          <w:rFonts w:ascii="Times New Roman" w:hAnsi="Times New Roman" w:cs="Times New Roman"/>
          <w:b/>
          <w:sz w:val="24"/>
          <w:szCs w:val="24"/>
        </w:rPr>
        <w:t xml:space="preserve">Multipathing </w:t>
      </w:r>
      <w:r w:rsidR="00206A27" w:rsidRPr="00AE792A">
        <w:rPr>
          <w:rFonts w:ascii="Times New Roman" w:hAnsi="Times New Roman" w:cs="Times New Roman"/>
          <w:sz w:val="24"/>
          <w:szCs w:val="24"/>
        </w:rPr>
        <w:t>software’s</w:t>
      </w:r>
      <w:r w:rsidRPr="00AE792A">
        <w:rPr>
          <w:rFonts w:ascii="Times New Roman" w:hAnsi="Times New Roman" w:cs="Times New Roman"/>
          <w:sz w:val="24"/>
          <w:szCs w:val="24"/>
        </w:rPr>
        <w:t>.</w:t>
      </w:r>
    </w:p>
    <w:p w:rsidR="008C4806" w:rsidRPr="00AE792A" w:rsidRDefault="00273336" w:rsidP="001C5210">
      <w:pPr>
        <w:numPr>
          <w:ilvl w:val="0"/>
          <w:numId w:val="9"/>
        </w:numPr>
        <w:suppressAutoHyphens/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E792A">
        <w:rPr>
          <w:rFonts w:ascii="Times New Roman" w:hAnsi="Times New Roman" w:cs="Times New Roman"/>
          <w:sz w:val="24"/>
          <w:szCs w:val="24"/>
        </w:rPr>
        <w:lastRenderedPageBreak/>
        <w:t xml:space="preserve">Hand on experience in </w:t>
      </w:r>
      <w:r w:rsidR="00206A27" w:rsidRPr="00AE792A">
        <w:rPr>
          <w:rFonts w:ascii="Times New Roman" w:hAnsi="Times New Roman" w:cs="Times New Roman"/>
          <w:b/>
          <w:sz w:val="24"/>
          <w:szCs w:val="24"/>
        </w:rPr>
        <w:t>Red Hat</w:t>
      </w:r>
      <w:r w:rsidRPr="00AE792A">
        <w:rPr>
          <w:rFonts w:ascii="Times New Roman" w:hAnsi="Times New Roman" w:cs="Times New Roman"/>
          <w:b/>
          <w:sz w:val="24"/>
          <w:szCs w:val="24"/>
        </w:rPr>
        <w:t xml:space="preserve"> clustering</w:t>
      </w:r>
      <w:r w:rsidRPr="00AE792A">
        <w:rPr>
          <w:rFonts w:ascii="Times New Roman" w:hAnsi="Times New Roman" w:cs="Times New Roman"/>
          <w:sz w:val="24"/>
          <w:szCs w:val="24"/>
        </w:rPr>
        <w:t xml:space="preserve"> and </w:t>
      </w:r>
      <w:r w:rsidRPr="00AE792A">
        <w:rPr>
          <w:rFonts w:ascii="Times New Roman" w:hAnsi="Times New Roman" w:cs="Times New Roman"/>
          <w:b/>
          <w:sz w:val="24"/>
          <w:szCs w:val="24"/>
        </w:rPr>
        <w:t>VERITAS cluster.</w:t>
      </w:r>
    </w:p>
    <w:p w:rsidR="008C4806" w:rsidRPr="00AE792A" w:rsidRDefault="008C4806" w:rsidP="001C5210">
      <w:pPr>
        <w:numPr>
          <w:ilvl w:val="0"/>
          <w:numId w:val="9"/>
        </w:numPr>
        <w:suppressAutoHyphens/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E792A">
        <w:rPr>
          <w:rFonts w:ascii="Times New Roman" w:hAnsi="Times New Roman" w:cs="Times New Roman"/>
          <w:sz w:val="24"/>
          <w:szCs w:val="24"/>
        </w:rPr>
        <w:t xml:space="preserve">Worked on </w:t>
      </w:r>
      <w:r w:rsidRPr="00AE792A">
        <w:rPr>
          <w:rFonts w:ascii="Times New Roman" w:hAnsi="Times New Roman" w:cs="Times New Roman"/>
          <w:b/>
          <w:sz w:val="24"/>
          <w:szCs w:val="24"/>
        </w:rPr>
        <w:t>Sun Update Manager</w:t>
      </w:r>
      <w:r w:rsidRPr="00AE792A">
        <w:rPr>
          <w:rFonts w:ascii="Times New Roman" w:hAnsi="Times New Roman" w:cs="Times New Roman"/>
          <w:sz w:val="24"/>
          <w:szCs w:val="24"/>
        </w:rPr>
        <w:t xml:space="preserve"> tools for patching.</w:t>
      </w:r>
    </w:p>
    <w:p w:rsidR="00273336" w:rsidRPr="00AE792A" w:rsidRDefault="00273336" w:rsidP="001C5210">
      <w:pPr>
        <w:numPr>
          <w:ilvl w:val="0"/>
          <w:numId w:val="9"/>
        </w:numPr>
        <w:suppressAutoHyphens/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E792A">
        <w:rPr>
          <w:rFonts w:ascii="Times New Roman" w:hAnsi="Times New Roman" w:cs="Times New Roman"/>
          <w:sz w:val="24"/>
          <w:szCs w:val="24"/>
        </w:rPr>
        <w:t xml:space="preserve">Added and managed patch using tools like </w:t>
      </w:r>
      <w:r w:rsidRPr="00AE792A">
        <w:rPr>
          <w:rFonts w:ascii="Times New Roman" w:hAnsi="Times New Roman" w:cs="Times New Roman"/>
          <w:b/>
          <w:sz w:val="24"/>
          <w:szCs w:val="24"/>
        </w:rPr>
        <w:t>Yum, Repository and RHEL satellite server and Sun Update manager for Solaris server.</w:t>
      </w:r>
    </w:p>
    <w:p w:rsidR="008C4806" w:rsidRPr="00AE792A" w:rsidRDefault="00273336" w:rsidP="001C5210">
      <w:pPr>
        <w:numPr>
          <w:ilvl w:val="0"/>
          <w:numId w:val="9"/>
        </w:numPr>
        <w:suppressAutoHyphens/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E792A">
        <w:rPr>
          <w:rFonts w:ascii="Times New Roman" w:hAnsi="Times New Roman" w:cs="Times New Roman"/>
          <w:sz w:val="24"/>
          <w:szCs w:val="24"/>
        </w:rPr>
        <w:t xml:space="preserve">Worked on </w:t>
      </w:r>
      <w:r w:rsidRPr="00AE792A">
        <w:rPr>
          <w:rFonts w:ascii="Times New Roman" w:hAnsi="Times New Roman" w:cs="Times New Roman"/>
          <w:b/>
          <w:sz w:val="24"/>
          <w:szCs w:val="24"/>
        </w:rPr>
        <w:t xml:space="preserve">Disk Partition, mirroring root disk drive, configuring device groups in UNIX and LINUX </w:t>
      </w:r>
      <w:r w:rsidRPr="00AE792A">
        <w:rPr>
          <w:rFonts w:ascii="Times New Roman" w:hAnsi="Times New Roman" w:cs="Times New Roman"/>
          <w:sz w:val="24"/>
          <w:szCs w:val="24"/>
        </w:rPr>
        <w:t>environment.</w:t>
      </w:r>
    </w:p>
    <w:p w:rsidR="008C4806" w:rsidRPr="00AE792A" w:rsidRDefault="008C4806" w:rsidP="00016FA2">
      <w:pPr>
        <w:numPr>
          <w:ilvl w:val="0"/>
          <w:numId w:val="9"/>
        </w:numPr>
        <w:suppressAutoHyphens/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E792A">
        <w:rPr>
          <w:rFonts w:ascii="Times New Roman" w:hAnsi="Times New Roman" w:cs="Times New Roman"/>
          <w:sz w:val="24"/>
          <w:szCs w:val="24"/>
        </w:rPr>
        <w:t xml:space="preserve">Experienced on </w:t>
      </w:r>
      <w:r w:rsidRPr="00AE792A">
        <w:rPr>
          <w:rFonts w:ascii="Times New Roman" w:hAnsi="Times New Roman" w:cs="Times New Roman"/>
          <w:b/>
          <w:sz w:val="24"/>
          <w:szCs w:val="24"/>
        </w:rPr>
        <w:t>file system management, User account management, data backups</w:t>
      </w:r>
      <w:r w:rsidRPr="00AE792A">
        <w:rPr>
          <w:rFonts w:ascii="Times New Roman" w:hAnsi="Times New Roman" w:cs="Times New Roman"/>
          <w:sz w:val="24"/>
          <w:szCs w:val="24"/>
        </w:rPr>
        <w:t xml:space="preserve"> and </w:t>
      </w:r>
      <w:r w:rsidRPr="00AE792A">
        <w:rPr>
          <w:rFonts w:ascii="Times New Roman" w:hAnsi="Times New Roman" w:cs="Times New Roman"/>
          <w:b/>
          <w:sz w:val="24"/>
          <w:szCs w:val="24"/>
        </w:rPr>
        <w:t>user’s login support</w:t>
      </w:r>
      <w:r w:rsidRPr="00AE792A">
        <w:rPr>
          <w:rFonts w:ascii="Times New Roman" w:hAnsi="Times New Roman" w:cs="Times New Roman"/>
          <w:sz w:val="24"/>
          <w:szCs w:val="24"/>
        </w:rPr>
        <w:t>.</w:t>
      </w:r>
    </w:p>
    <w:p w:rsidR="008C4806" w:rsidRPr="00AE792A" w:rsidRDefault="008C4806" w:rsidP="001C5210">
      <w:pPr>
        <w:numPr>
          <w:ilvl w:val="0"/>
          <w:numId w:val="9"/>
        </w:numPr>
        <w:suppressAutoHyphens/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E792A">
        <w:rPr>
          <w:rFonts w:ascii="Times New Roman" w:hAnsi="Times New Roman" w:cs="Times New Roman"/>
          <w:sz w:val="24"/>
          <w:szCs w:val="24"/>
        </w:rPr>
        <w:t>Worked on tuning, backup and recovery system.</w:t>
      </w:r>
    </w:p>
    <w:p w:rsidR="00273336" w:rsidRPr="00AE792A" w:rsidRDefault="00273336" w:rsidP="001C5210">
      <w:pPr>
        <w:numPr>
          <w:ilvl w:val="0"/>
          <w:numId w:val="9"/>
        </w:numPr>
        <w:suppressAutoHyphens/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E792A">
        <w:rPr>
          <w:rFonts w:ascii="Times New Roman" w:hAnsi="Times New Roman" w:cs="Times New Roman"/>
          <w:sz w:val="24"/>
          <w:szCs w:val="24"/>
        </w:rPr>
        <w:t>Managed volume and file system using Veritas Volume management, Solaris Volume Management on Solaris and Linux Volume Management in Linux.</w:t>
      </w:r>
    </w:p>
    <w:p w:rsidR="00273336" w:rsidRPr="00AE792A" w:rsidRDefault="00273336" w:rsidP="001C5210">
      <w:pPr>
        <w:numPr>
          <w:ilvl w:val="0"/>
          <w:numId w:val="9"/>
        </w:numPr>
        <w:suppressAutoHyphens/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E792A">
        <w:rPr>
          <w:rFonts w:ascii="Times New Roman" w:hAnsi="Times New Roman" w:cs="Times New Roman"/>
          <w:sz w:val="24"/>
          <w:szCs w:val="24"/>
        </w:rPr>
        <w:t xml:space="preserve">Maintained and configured </w:t>
      </w:r>
      <w:r w:rsidRPr="00AE792A">
        <w:rPr>
          <w:rFonts w:ascii="Times New Roman" w:hAnsi="Times New Roman" w:cs="Times New Roman"/>
          <w:b/>
          <w:sz w:val="24"/>
          <w:szCs w:val="24"/>
        </w:rPr>
        <w:t>DHCP, DNS, NFS and automounter.</w:t>
      </w:r>
    </w:p>
    <w:p w:rsidR="008C4806" w:rsidRPr="00AE792A" w:rsidRDefault="00273336" w:rsidP="001C5210">
      <w:pPr>
        <w:numPr>
          <w:ilvl w:val="0"/>
          <w:numId w:val="9"/>
        </w:numPr>
        <w:suppressAutoHyphens/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E792A">
        <w:rPr>
          <w:rFonts w:ascii="Times New Roman" w:hAnsi="Times New Roman" w:cs="Times New Roman"/>
          <w:sz w:val="24"/>
          <w:szCs w:val="24"/>
        </w:rPr>
        <w:t xml:space="preserve">Expertise in </w:t>
      </w:r>
      <w:r w:rsidRPr="00AE792A">
        <w:rPr>
          <w:rFonts w:ascii="Times New Roman" w:hAnsi="Times New Roman" w:cs="Times New Roman"/>
          <w:b/>
          <w:sz w:val="24"/>
          <w:szCs w:val="24"/>
        </w:rPr>
        <w:t>Linux backup/restore</w:t>
      </w:r>
      <w:r w:rsidRPr="00AE792A">
        <w:rPr>
          <w:rFonts w:ascii="Times New Roman" w:hAnsi="Times New Roman" w:cs="Times New Roman"/>
          <w:sz w:val="24"/>
          <w:szCs w:val="24"/>
        </w:rPr>
        <w:t xml:space="preserve"> with tar including </w:t>
      </w:r>
      <w:r w:rsidRPr="00AE792A">
        <w:rPr>
          <w:rFonts w:ascii="Times New Roman" w:hAnsi="Times New Roman" w:cs="Times New Roman"/>
          <w:b/>
          <w:sz w:val="24"/>
          <w:szCs w:val="24"/>
        </w:rPr>
        <w:t xml:space="preserve">disk partitioning </w:t>
      </w:r>
      <w:r w:rsidRPr="00AE792A">
        <w:rPr>
          <w:rFonts w:ascii="Times New Roman" w:hAnsi="Times New Roman" w:cs="Times New Roman"/>
          <w:sz w:val="24"/>
          <w:szCs w:val="24"/>
        </w:rPr>
        <w:t>and</w:t>
      </w:r>
      <w:r w:rsidRPr="00AE792A">
        <w:rPr>
          <w:rFonts w:ascii="Times New Roman" w:hAnsi="Times New Roman" w:cs="Times New Roman"/>
          <w:b/>
          <w:sz w:val="24"/>
          <w:szCs w:val="24"/>
        </w:rPr>
        <w:t xml:space="preserve"> formatting. </w:t>
      </w:r>
    </w:p>
    <w:p w:rsidR="00273336" w:rsidRPr="00AE792A" w:rsidRDefault="008C4806" w:rsidP="001C5210">
      <w:pPr>
        <w:numPr>
          <w:ilvl w:val="0"/>
          <w:numId w:val="9"/>
        </w:numPr>
        <w:suppressAutoHyphens/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E792A">
        <w:rPr>
          <w:rFonts w:ascii="Times New Roman" w:hAnsi="Times New Roman" w:cs="Times New Roman"/>
          <w:sz w:val="24"/>
          <w:szCs w:val="24"/>
        </w:rPr>
        <w:t xml:space="preserve">Worked on </w:t>
      </w:r>
      <w:r w:rsidRPr="00AE792A">
        <w:rPr>
          <w:rFonts w:ascii="Times New Roman" w:hAnsi="Times New Roman" w:cs="Times New Roman"/>
          <w:b/>
          <w:sz w:val="24"/>
          <w:szCs w:val="24"/>
        </w:rPr>
        <w:t>Nagios 3.0</w:t>
      </w:r>
      <w:r w:rsidRPr="00AE792A">
        <w:rPr>
          <w:rFonts w:ascii="Times New Roman" w:hAnsi="Times New Roman" w:cs="Times New Roman"/>
          <w:sz w:val="24"/>
          <w:szCs w:val="24"/>
        </w:rPr>
        <w:t xml:space="preserve"> to monitor services like </w:t>
      </w:r>
      <w:r w:rsidRPr="00AE792A">
        <w:rPr>
          <w:rFonts w:ascii="Times New Roman" w:hAnsi="Times New Roman" w:cs="Times New Roman"/>
          <w:b/>
          <w:sz w:val="24"/>
          <w:szCs w:val="24"/>
        </w:rPr>
        <w:t>CPU, Har</w:t>
      </w:r>
      <w:r w:rsidR="00D42D1E" w:rsidRPr="00AE792A">
        <w:rPr>
          <w:rFonts w:ascii="Times New Roman" w:hAnsi="Times New Roman" w:cs="Times New Roman"/>
          <w:b/>
          <w:sz w:val="24"/>
          <w:szCs w:val="24"/>
        </w:rPr>
        <w:t>d Drive, Memory, Users, http, SSH</w:t>
      </w:r>
      <w:r w:rsidRPr="00AE792A">
        <w:rPr>
          <w:rFonts w:ascii="Times New Roman" w:hAnsi="Times New Roman" w:cs="Times New Roman"/>
          <w:b/>
          <w:sz w:val="24"/>
          <w:szCs w:val="24"/>
        </w:rPr>
        <w:t xml:space="preserve"> etc.</w:t>
      </w:r>
    </w:p>
    <w:p w:rsidR="008C4806" w:rsidRPr="00AE792A" w:rsidRDefault="00273336" w:rsidP="001C5210">
      <w:pPr>
        <w:numPr>
          <w:ilvl w:val="0"/>
          <w:numId w:val="9"/>
        </w:numPr>
        <w:suppressAutoHyphens/>
        <w:spacing w:after="0" w:line="240" w:lineRule="auto"/>
        <w:ind w:left="360"/>
        <w:contextualSpacing/>
        <w:jc w:val="both"/>
        <w:rPr>
          <w:rStyle w:val="apple-style-span"/>
          <w:rFonts w:ascii="Times New Roman" w:hAnsi="Times New Roman" w:cs="Times New Roman"/>
          <w:sz w:val="24"/>
          <w:szCs w:val="24"/>
        </w:rPr>
      </w:pPr>
      <w:r w:rsidRPr="00AE792A">
        <w:rPr>
          <w:rFonts w:ascii="Times New Roman" w:hAnsi="Times New Roman" w:cs="Times New Roman"/>
          <w:sz w:val="24"/>
          <w:szCs w:val="24"/>
        </w:rPr>
        <w:t>I</w:t>
      </w:r>
      <w:r w:rsidRPr="00AE792A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 xml:space="preserve">nstalled and configured </w:t>
      </w:r>
      <w:r w:rsidRPr="00AE792A"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</w:rPr>
        <w:t>SSH</w:t>
      </w:r>
      <w:r w:rsidR="00D42D1E" w:rsidRPr="00AE792A"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</w:rPr>
        <w:t>, NDM</w:t>
      </w:r>
      <w:r w:rsidRPr="00AE792A"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</w:rPr>
        <w:t xml:space="preserve">, EMC Power path, Veritas Dynamic </w:t>
      </w:r>
      <w:r w:rsidR="00D42D1E" w:rsidRPr="00AE792A"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</w:rPr>
        <w:t>M</w:t>
      </w:r>
      <w:r w:rsidRPr="00AE792A"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</w:rPr>
        <w:t>ultipathing, Oracle client.</w:t>
      </w:r>
    </w:p>
    <w:p w:rsidR="008C4806" w:rsidRPr="00AE792A" w:rsidRDefault="008C4806" w:rsidP="00206A27">
      <w:pPr>
        <w:numPr>
          <w:ilvl w:val="0"/>
          <w:numId w:val="9"/>
        </w:numPr>
        <w:suppressAutoHyphens/>
        <w:spacing w:after="0" w:line="240" w:lineRule="auto"/>
        <w:ind w:left="360"/>
        <w:contextualSpacing/>
        <w:jc w:val="both"/>
        <w:rPr>
          <w:rStyle w:val="apple-style-span"/>
          <w:rFonts w:ascii="Times New Roman" w:hAnsi="Times New Roman" w:cs="Times New Roman"/>
          <w:sz w:val="24"/>
          <w:szCs w:val="24"/>
        </w:rPr>
      </w:pPr>
      <w:r w:rsidRPr="00AE792A">
        <w:rPr>
          <w:rFonts w:ascii="Times New Roman" w:hAnsi="Times New Roman" w:cs="Times New Roman"/>
          <w:sz w:val="24"/>
          <w:szCs w:val="24"/>
        </w:rPr>
        <w:t xml:space="preserve">Established remote and secured connection through </w:t>
      </w:r>
      <w:r w:rsidRPr="00AE792A">
        <w:rPr>
          <w:rFonts w:ascii="Times New Roman" w:hAnsi="Times New Roman" w:cs="Times New Roman"/>
          <w:b/>
          <w:sz w:val="24"/>
          <w:szCs w:val="24"/>
        </w:rPr>
        <w:t>SSH</w:t>
      </w:r>
      <w:r w:rsidRPr="00AE792A">
        <w:rPr>
          <w:rFonts w:ascii="Times New Roman" w:hAnsi="Times New Roman" w:cs="Times New Roman"/>
          <w:sz w:val="24"/>
          <w:szCs w:val="24"/>
        </w:rPr>
        <w:t xml:space="preserve"> gate.</w:t>
      </w:r>
    </w:p>
    <w:p w:rsidR="008C4806" w:rsidRPr="00AE792A" w:rsidRDefault="00273336" w:rsidP="001C5210">
      <w:pPr>
        <w:numPr>
          <w:ilvl w:val="0"/>
          <w:numId w:val="9"/>
        </w:numPr>
        <w:suppressAutoHyphens/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E792A">
        <w:rPr>
          <w:rStyle w:val="apple-style-span"/>
          <w:rFonts w:ascii="Times New Roman" w:hAnsi="Times New Roman" w:cs="Times New Roman"/>
          <w:sz w:val="24"/>
          <w:szCs w:val="24"/>
        </w:rPr>
        <w:t xml:space="preserve">Managed </w:t>
      </w:r>
      <w:r w:rsidRPr="00AE792A">
        <w:rPr>
          <w:rStyle w:val="apple-style-span"/>
          <w:rFonts w:ascii="Times New Roman" w:hAnsi="Times New Roman" w:cs="Times New Roman"/>
          <w:b/>
          <w:sz w:val="24"/>
          <w:szCs w:val="24"/>
        </w:rPr>
        <w:t xml:space="preserve">email (Postfix and </w:t>
      </w:r>
      <w:r w:rsidR="00D42D1E" w:rsidRPr="00AE792A">
        <w:rPr>
          <w:rStyle w:val="apple-style-span"/>
          <w:rFonts w:ascii="Times New Roman" w:hAnsi="Times New Roman" w:cs="Times New Roman"/>
          <w:b/>
          <w:sz w:val="24"/>
          <w:szCs w:val="24"/>
        </w:rPr>
        <w:t>Send mail</w:t>
      </w:r>
      <w:r w:rsidRPr="00AE792A">
        <w:rPr>
          <w:rStyle w:val="apple-style-span"/>
          <w:rFonts w:ascii="Times New Roman" w:hAnsi="Times New Roman" w:cs="Times New Roman"/>
          <w:b/>
          <w:sz w:val="24"/>
          <w:szCs w:val="24"/>
        </w:rPr>
        <w:t xml:space="preserve">), LDAP </w:t>
      </w:r>
      <w:r w:rsidRPr="00AE792A">
        <w:rPr>
          <w:rStyle w:val="apple-style-span"/>
          <w:rFonts w:ascii="Times New Roman" w:hAnsi="Times New Roman" w:cs="Times New Roman"/>
          <w:sz w:val="24"/>
          <w:szCs w:val="24"/>
        </w:rPr>
        <w:t xml:space="preserve">and </w:t>
      </w:r>
      <w:r w:rsidRPr="00AE792A">
        <w:rPr>
          <w:rStyle w:val="apple-style-span"/>
          <w:rFonts w:ascii="Times New Roman" w:hAnsi="Times New Roman" w:cs="Times New Roman"/>
          <w:b/>
          <w:sz w:val="24"/>
          <w:szCs w:val="24"/>
        </w:rPr>
        <w:t>Oracle services.</w:t>
      </w:r>
    </w:p>
    <w:p w:rsidR="00273336" w:rsidRPr="00AE792A" w:rsidRDefault="008C4806" w:rsidP="001C5210">
      <w:pPr>
        <w:numPr>
          <w:ilvl w:val="0"/>
          <w:numId w:val="9"/>
        </w:numPr>
        <w:suppressAutoHyphens/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E792A">
        <w:rPr>
          <w:rFonts w:ascii="Times New Roman" w:hAnsi="Times New Roman" w:cs="Times New Roman"/>
          <w:sz w:val="24"/>
          <w:szCs w:val="24"/>
        </w:rPr>
        <w:t xml:space="preserve">Managed </w:t>
      </w:r>
      <w:r w:rsidRPr="00AE792A">
        <w:rPr>
          <w:rFonts w:ascii="Times New Roman" w:hAnsi="Times New Roman" w:cs="Times New Roman"/>
          <w:b/>
          <w:sz w:val="24"/>
          <w:szCs w:val="24"/>
        </w:rPr>
        <w:t>SAN</w:t>
      </w:r>
      <w:r w:rsidRPr="00AE792A">
        <w:rPr>
          <w:rFonts w:ascii="Times New Roman" w:hAnsi="Times New Roman" w:cs="Times New Roman"/>
          <w:sz w:val="24"/>
          <w:szCs w:val="24"/>
        </w:rPr>
        <w:t xml:space="preserve"> storage and created different </w:t>
      </w:r>
      <w:r w:rsidRPr="00AE792A">
        <w:rPr>
          <w:rFonts w:ascii="Times New Roman" w:hAnsi="Times New Roman" w:cs="Times New Roman"/>
          <w:b/>
          <w:sz w:val="24"/>
          <w:szCs w:val="24"/>
        </w:rPr>
        <w:t>RAID</w:t>
      </w:r>
      <w:r w:rsidRPr="00AE792A">
        <w:rPr>
          <w:rFonts w:ascii="Times New Roman" w:hAnsi="Times New Roman" w:cs="Times New Roman"/>
          <w:sz w:val="24"/>
          <w:szCs w:val="24"/>
        </w:rPr>
        <w:t xml:space="preserve"> level configuration for application and database server.</w:t>
      </w:r>
    </w:p>
    <w:p w:rsidR="008C4806" w:rsidRPr="00AE792A" w:rsidRDefault="008C4806" w:rsidP="001C5210">
      <w:pPr>
        <w:numPr>
          <w:ilvl w:val="0"/>
          <w:numId w:val="9"/>
        </w:numPr>
        <w:suppressAutoHyphens/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E792A">
        <w:rPr>
          <w:rFonts w:ascii="Times New Roman" w:eastAsia="Times New Roman" w:hAnsi="Times New Roman" w:cs="Times New Roman"/>
          <w:sz w:val="24"/>
          <w:szCs w:val="24"/>
        </w:rPr>
        <w:t>Extensively worked with Business, Application, Network and</w:t>
      </w:r>
      <w:r w:rsidRPr="00AE792A">
        <w:rPr>
          <w:rFonts w:ascii="Times New Roman" w:eastAsia="Times New Roman" w:hAnsi="Times New Roman" w:cs="Times New Roman"/>
          <w:b/>
          <w:sz w:val="24"/>
          <w:szCs w:val="24"/>
        </w:rPr>
        <w:t xml:space="preserve"> SAN </w:t>
      </w:r>
      <w:r w:rsidRPr="00AE792A">
        <w:rPr>
          <w:rFonts w:ascii="Times New Roman" w:eastAsia="Times New Roman" w:hAnsi="Times New Roman" w:cs="Times New Roman"/>
          <w:sz w:val="24"/>
          <w:szCs w:val="24"/>
        </w:rPr>
        <w:t>Team for Project Requirement.</w:t>
      </w:r>
    </w:p>
    <w:p w:rsidR="008C4806" w:rsidRPr="00AE792A" w:rsidRDefault="008C4806" w:rsidP="001C5210">
      <w:pPr>
        <w:numPr>
          <w:ilvl w:val="0"/>
          <w:numId w:val="9"/>
        </w:numPr>
        <w:suppressAutoHyphens/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E792A">
        <w:rPr>
          <w:rFonts w:ascii="Times New Roman" w:hAnsi="Times New Roman" w:cs="Times New Roman"/>
          <w:sz w:val="24"/>
          <w:szCs w:val="24"/>
        </w:rPr>
        <w:t xml:space="preserve">Worked on </w:t>
      </w:r>
      <w:r w:rsidRPr="00AE792A">
        <w:rPr>
          <w:rFonts w:ascii="Times New Roman" w:hAnsi="Times New Roman" w:cs="Times New Roman"/>
          <w:b/>
          <w:sz w:val="24"/>
          <w:szCs w:val="24"/>
        </w:rPr>
        <w:t>LDOM</w:t>
      </w:r>
      <w:r w:rsidRPr="00AE792A">
        <w:rPr>
          <w:rFonts w:ascii="Times New Roman" w:hAnsi="Times New Roman" w:cs="Times New Roman"/>
          <w:sz w:val="24"/>
          <w:szCs w:val="24"/>
        </w:rPr>
        <w:t>s server virtualization with Solaris zones and ZFS file system.</w:t>
      </w:r>
    </w:p>
    <w:p w:rsidR="008C4806" w:rsidRPr="00AE792A" w:rsidRDefault="008C4806" w:rsidP="001C5210">
      <w:pPr>
        <w:numPr>
          <w:ilvl w:val="0"/>
          <w:numId w:val="9"/>
        </w:numPr>
        <w:suppressAutoHyphens/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E792A">
        <w:rPr>
          <w:rFonts w:ascii="Times New Roman" w:hAnsi="Times New Roman" w:cs="Times New Roman"/>
          <w:sz w:val="24"/>
          <w:szCs w:val="24"/>
        </w:rPr>
        <w:t xml:space="preserve">Managed patching worked on </w:t>
      </w:r>
      <w:r w:rsidRPr="00AE792A">
        <w:rPr>
          <w:rFonts w:ascii="Times New Roman" w:hAnsi="Times New Roman" w:cs="Times New Roman"/>
          <w:b/>
          <w:sz w:val="24"/>
          <w:szCs w:val="24"/>
        </w:rPr>
        <w:t>Firmware updates</w:t>
      </w:r>
      <w:r w:rsidRPr="00AE792A">
        <w:rPr>
          <w:rFonts w:ascii="Times New Roman" w:hAnsi="Times New Roman" w:cs="Times New Roman"/>
          <w:sz w:val="24"/>
          <w:szCs w:val="24"/>
        </w:rPr>
        <w:t xml:space="preserve"> for blade enclosures.</w:t>
      </w:r>
    </w:p>
    <w:p w:rsidR="008C4806" w:rsidRPr="00AE792A" w:rsidRDefault="008C4806" w:rsidP="001C5210">
      <w:pPr>
        <w:pStyle w:val="ListParagraph"/>
        <w:numPr>
          <w:ilvl w:val="0"/>
          <w:numId w:val="10"/>
        </w:numPr>
        <w:suppressAutoHyphens/>
        <w:spacing w:after="20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E792A">
        <w:rPr>
          <w:rFonts w:ascii="Times New Roman" w:hAnsi="Times New Roman" w:cs="Times New Roman"/>
          <w:sz w:val="24"/>
          <w:szCs w:val="24"/>
        </w:rPr>
        <w:t xml:space="preserve">Installed and configured </w:t>
      </w:r>
      <w:r w:rsidRPr="00AE792A">
        <w:rPr>
          <w:rFonts w:ascii="Times New Roman" w:hAnsi="Times New Roman" w:cs="Times New Roman"/>
          <w:b/>
          <w:sz w:val="24"/>
          <w:szCs w:val="24"/>
        </w:rPr>
        <w:t xml:space="preserve">JBOSS, Apache, Tomcat, </w:t>
      </w:r>
      <w:r w:rsidR="00D42D1E" w:rsidRPr="00AE792A">
        <w:rPr>
          <w:rFonts w:ascii="Times New Roman" w:hAnsi="Times New Roman" w:cs="Times New Roman"/>
          <w:b/>
          <w:sz w:val="24"/>
          <w:szCs w:val="24"/>
        </w:rPr>
        <w:t>and WebSphere</w:t>
      </w:r>
      <w:r w:rsidRPr="00AE792A">
        <w:rPr>
          <w:rFonts w:ascii="Times New Roman" w:hAnsi="Times New Roman" w:cs="Times New Roman"/>
          <w:b/>
          <w:sz w:val="24"/>
          <w:szCs w:val="24"/>
        </w:rPr>
        <w:t>.</w:t>
      </w:r>
    </w:p>
    <w:p w:rsidR="008C4806" w:rsidRPr="00AE792A" w:rsidRDefault="008C4806" w:rsidP="001C5210">
      <w:pPr>
        <w:pStyle w:val="ListParagraph"/>
        <w:numPr>
          <w:ilvl w:val="0"/>
          <w:numId w:val="10"/>
        </w:numPr>
        <w:suppressAutoHyphens/>
        <w:spacing w:after="20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E792A">
        <w:rPr>
          <w:rFonts w:ascii="Times New Roman" w:hAnsi="Times New Roman" w:cs="Times New Roman"/>
          <w:sz w:val="24"/>
          <w:szCs w:val="24"/>
        </w:rPr>
        <w:t xml:space="preserve">Created and implemented clustering topology in </w:t>
      </w:r>
      <w:r w:rsidRPr="00AE792A">
        <w:rPr>
          <w:rFonts w:ascii="Times New Roman" w:hAnsi="Times New Roman" w:cs="Times New Roman"/>
          <w:b/>
          <w:sz w:val="24"/>
          <w:szCs w:val="24"/>
        </w:rPr>
        <w:t>WebSphere</w:t>
      </w:r>
      <w:r w:rsidRPr="00AE792A">
        <w:rPr>
          <w:rFonts w:ascii="Times New Roman" w:hAnsi="Times New Roman" w:cs="Times New Roman"/>
          <w:sz w:val="24"/>
          <w:szCs w:val="24"/>
        </w:rPr>
        <w:t xml:space="preserve"> application server ND V 5.x, 6.x, 7.x, 8.x to achieve </w:t>
      </w:r>
      <w:r w:rsidRPr="00AE792A">
        <w:rPr>
          <w:rFonts w:ascii="Times New Roman" w:hAnsi="Times New Roman" w:cs="Times New Roman"/>
          <w:b/>
          <w:sz w:val="24"/>
          <w:szCs w:val="24"/>
        </w:rPr>
        <w:t>Work Load Management, High availability, Load Balancing and hardware failover</w:t>
      </w:r>
      <w:r w:rsidRPr="00AE792A">
        <w:rPr>
          <w:rFonts w:ascii="Times New Roman" w:hAnsi="Times New Roman" w:cs="Times New Roman"/>
          <w:sz w:val="24"/>
          <w:szCs w:val="24"/>
        </w:rPr>
        <w:t>.</w:t>
      </w:r>
    </w:p>
    <w:p w:rsidR="008C4806" w:rsidRPr="00AE792A" w:rsidRDefault="008C4806" w:rsidP="001C5210">
      <w:pPr>
        <w:pStyle w:val="ListParagraph"/>
        <w:numPr>
          <w:ilvl w:val="0"/>
          <w:numId w:val="10"/>
        </w:numPr>
        <w:suppressAutoHyphens/>
        <w:spacing w:after="200" w:line="276" w:lineRule="auto"/>
        <w:ind w:left="360"/>
        <w:jc w:val="both"/>
        <w:rPr>
          <w:rFonts w:ascii="Times New Roman" w:eastAsia="Arial Unicode MS" w:hAnsi="Times New Roman" w:cs="Times New Roman"/>
          <w:kern w:val="1"/>
          <w:sz w:val="24"/>
          <w:szCs w:val="24"/>
          <w:lang w:eastAsia="hi-IN" w:bidi="hi-IN"/>
        </w:rPr>
      </w:pPr>
      <w:r w:rsidRPr="00AE792A">
        <w:rPr>
          <w:rFonts w:ascii="Times New Roman" w:hAnsi="Times New Roman" w:cs="Times New Roman"/>
          <w:sz w:val="24"/>
          <w:szCs w:val="24"/>
        </w:rPr>
        <w:t>Monitored and debugged day to day issues and problem relating to systems, software and servers.</w:t>
      </w:r>
    </w:p>
    <w:p w:rsidR="008C4806" w:rsidRPr="00F37488" w:rsidRDefault="008C4806" w:rsidP="001C5210">
      <w:pPr>
        <w:pStyle w:val="ListParagraph"/>
        <w:numPr>
          <w:ilvl w:val="0"/>
          <w:numId w:val="10"/>
        </w:numPr>
        <w:suppressAutoHyphens/>
        <w:spacing w:after="200" w:line="276" w:lineRule="auto"/>
        <w:ind w:left="360"/>
        <w:jc w:val="both"/>
        <w:rPr>
          <w:rFonts w:ascii="Times New Roman" w:eastAsia="Arial Unicode MS" w:hAnsi="Times New Roman" w:cs="Times New Roman"/>
          <w:kern w:val="1"/>
          <w:sz w:val="24"/>
          <w:szCs w:val="24"/>
          <w:lang w:eastAsia="hi-IN" w:bidi="hi-IN"/>
        </w:rPr>
      </w:pPr>
      <w:r w:rsidRPr="00AE792A">
        <w:rPr>
          <w:rFonts w:ascii="Times New Roman" w:eastAsia="Arial Unicode MS" w:hAnsi="Times New Roman" w:cs="Times New Roman"/>
          <w:kern w:val="1"/>
          <w:sz w:val="24"/>
          <w:szCs w:val="24"/>
          <w:lang w:eastAsia="hi-IN" w:bidi="hi-IN"/>
        </w:rPr>
        <w:t xml:space="preserve">Provided 24x7 on-call /Remote Support to resolve the issues regarding server performance. </w:t>
      </w:r>
    </w:p>
    <w:p w:rsidR="008C4806" w:rsidRPr="00AE792A" w:rsidRDefault="008C4806" w:rsidP="001C521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E792A">
        <w:rPr>
          <w:rFonts w:ascii="Times New Roman" w:hAnsi="Times New Roman" w:cs="Times New Roman"/>
          <w:b/>
          <w:sz w:val="24"/>
          <w:szCs w:val="24"/>
        </w:rPr>
        <w:t>Environment:</w:t>
      </w:r>
      <w:r w:rsidR="00D42D1E" w:rsidRPr="00AE792A">
        <w:rPr>
          <w:rFonts w:ascii="Times New Roman" w:hAnsi="Times New Roman" w:cs="Times New Roman"/>
          <w:sz w:val="24"/>
          <w:szCs w:val="24"/>
        </w:rPr>
        <w:t>Red Hat</w:t>
      </w:r>
      <w:r w:rsidRPr="00AE792A">
        <w:rPr>
          <w:rFonts w:ascii="Times New Roman" w:hAnsi="Times New Roman" w:cs="Times New Roman"/>
          <w:sz w:val="24"/>
          <w:szCs w:val="24"/>
        </w:rPr>
        <w:t xml:space="preserve"> 4/5, Solaris 9, Apache 2.2, JBOSS 4.2, Jumpstart, </w:t>
      </w:r>
      <w:r w:rsidR="00D42D1E" w:rsidRPr="00AE792A">
        <w:rPr>
          <w:rFonts w:ascii="Times New Roman" w:hAnsi="Times New Roman" w:cs="Times New Roman"/>
          <w:sz w:val="24"/>
          <w:szCs w:val="24"/>
        </w:rPr>
        <w:t>Kick Start</w:t>
      </w:r>
      <w:r w:rsidRPr="00AE792A">
        <w:rPr>
          <w:rFonts w:ascii="Times New Roman" w:hAnsi="Times New Roman" w:cs="Times New Roman"/>
          <w:sz w:val="24"/>
          <w:szCs w:val="24"/>
        </w:rPr>
        <w:t>, LDOMS 1.2, VMware, Veritas Cluster Servers, Solaris Volume Management</w:t>
      </w:r>
    </w:p>
    <w:p w:rsidR="008C4806" w:rsidRPr="00AE792A" w:rsidRDefault="008C4806" w:rsidP="008C4806">
      <w:pPr>
        <w:suppressAutoHyphens/>
        <w:spacing w:after="200" w:line="276" w:lineRule="auto"/>
        <w:jc w:val="both"/>
        <w:rPr>
          <w:rFonts w:ascii="Times New Roman" w:eastAsia="Arial Unicode MS" w:hAnsi="Times New Roman" w:cs="Times New Roman"/>
          <w:kern w:val="1"/>
          <w:sz w:val="24"/>
          <w:szCs w:val="24"/>
          <w:lang w:eastAsia="hi-IN" w:bidi="hi-IN"/>
        </w:rPr>
      </w:pPr>
    </w:p>
    <w:p w:rsidR="00D90AF0" w:rsidRPr="00AE792A" w:rsidRDefault="00D90AF0" w:rsidP="00D90AF0">
      <w:pPr>
        <w:rPr>
          <w:rFonts w:ascii="Times New Roman" w:hAnsi="Times New Roman" w:cs="Times New Roman"/>
          <w:sz w:val="24"/>
          <w:szCs w:val="24"/>
        </w:rPr>
      </w:pPr>
    </w:p>
    <w:sectPr w:rsidR="00D90AF0" w:rsidRPr="00AE792A" w:rsidSect="00655F8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pple Chancery">
    <w:charset w:val="00"/>
    <w:family w:val="auto"/>
    <w:pitch w:val="variable"/>
    <w:sig w:usb0="80000067" w:usb1="00000003" w:usb2="00000000" w:usb3="00000000" w:csb0="000001F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2">
    <w:nsid w:val="00000004"/>
    <w:multiLevelType w:val="singleLevel"/>
    <w:tmpl w:val="00000004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3">
    <w:nsid w:val="0EE76FCC"/>
    <w:multiLevelType w:val="hybridMultilevel"/>
    <w:tmpl w:val="5AA01B9A"/>
    <w:lvl w:ilvl="0" w:tplc="6A1413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95A0BD5"/>
    <w:multiLevelType w:val="multilevel"/>
    <w:tmpl w:val="453EDEC2"/>
    <w:styleLink w:val="List67"/>
    <w:lvl w:ilvl="0">
      <w:numFmt w:val="bullet"/>
      <w:lvlText w:val="•"/>
      <w:lvlJc w:val="left"/>
      <w:pPr>
        <w:tabs>
          <w:tab w:val="num" w:pos="630"/>
        </w:tabs>
        <w:ind w:left="630" w:hanging="270"/>
      </w:pPr>
      <w:rPr>
        <w:b/>
        <w:bCs/>
        <w:color w:val="000000"/>
        <w:position w:val="0"/>
        <w:sz w:val="20"/>
        <w:szCs w:val="20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b/>
        <w:bCs/>
        <w:color w:val="000000"/>
        <w:position w:val="0"/>
        <w:sz w:val="20"/>
        <w:szCs w:val="20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b/>
        <w:bCs/>
        <w:color w:val="000000"/>
        <w:position w:val="0"/>
        <w:sz w:val="20"/>
        <w:szCs w:val="20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b/>
        <w:bCs/>
        <w:color w:val="000000"/>
        <w:position w:val="0"/>
        <w:sz w:val="20"/>
        <w:szCs w:val="20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b/>
        <w:bCs/>
        <w:color w:val="000000"/>
        <w:position w:val="0"/>
        <w:sz w:val="20"/>
        <w:szCs w:val="20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b/>
        <w:bCs/>
        <w:color w:val="000000"/>
        <w:position w:val="0"/>
        <w:sz w:val="20"/>
        <w:szCs w:val="20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b/>
        <w:bCs/>
        <w:color w:val="000000"/>
        <w:position w:val="0"/>
        <w:sz w:val="20"/>
        <w:szCs w:val="20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b/>
        <w:bCs/>
        <w:color w:val="000000"/>
        <w:position w:val="0"/>
        <w:sz w:val="20"/>
        <w:szCs w:val="20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b/>
        <w:bCs/>
        <w:color w:val="000000"/>
        <w:position w:val="0"/>
        <w:sz w:val="20"/>
        <w:szCs w:val="20"/>
        <w:rtl w:val="0"/>
        <w:lang w:val="en-US"/>
      </w:rPr>
    </w:lvl>
  </w:abstractNum>
  <w:abstractNum w:abstractNumId="5">
    <w:nsid w:val="2C307652"/>
    <w:multiLevelType w:val="hybridMultilevel"/>
    <w:tmpl w:val="D5EC8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7F22C7"/>
    <w:multiLevelType w:val="hybridMultilevel"/>
    <w:tmpl w:val="AE2204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DD3FA4"/>
    <w:multiLevelType w:val="hybridMultilevel"/>
    <w:tmpl w:val="8B9A08E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>
    <w:nsid w:val="330B5A09"/>
    <w:multiLevelType w:val="hybridMultilevel"/>
    <w:tmpl w:val="91D8A8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16138E"/>
    <w:multiLevelType w:val="hybridMultilevel"/>
    <w:tmpl w:val="E4FEA3C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3BC61F4"/>
    <w:multiLevelType w:val="hybridMultilevel"/>
    <w:tmpl w:val="557E5D3A"/>
    <w:lvl w:ilvl="0" w:tplc="E3E201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C626E0"/>
    <w:multiLevelType w:val="multilevel"/>
    <w:tmpl w:val="4EA8DE6A"/>
    <w:styleLink w:val="List70"/>
    <w:lvl w:ilvl="0">
      <w:numFmt w:val="bullet"/>
      <w:lvlText w:val="•"/>
      <w:lvlJc w:val="left"/>
      <w:pPr>
        <w:tabs>
          <w:tab w:val="num" w:pos="630"/>
        </w:tabs>
        <w:ind w:left="630" w:hanging="270"/>
      </w:pPr>
      <w:rPr>
        <w:b/>
        <w:bCs/>
        <w:position w:val="0"/>
        <w:sz w:val="20"/>
        <w:szCs w:val="20"/>
        <w:rtl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b/>
        <w:bCs/>
        <w:position w:val="0"/>
        <w:sz w:val="20"/>
        <w:szCs w:val="20"/>
        <w:rtl w:val="0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b/>
        <w:bCs/>
        <w:position w:val="0"/>
        <w:sz w:val="20"/>
        <w:szCs w:val="20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b/>
        <w:bCs/>
        <w:position w:val="0"/>
        <w:sz w:val="20"/>
        <w:szCs w:val="20"/>
        <w:rtl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b/>
        <w:bCs/>
        <w:position w:val="0"/>
        <w:sz w:val="20"/>
        <w:szCs w:val="20"/>
        <w:rtl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b/>
        <w:bCs/>
        <w:position w:val="0"/>
        <w:sz w:val="20"/>
        <w:szCs w:val="20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b/>
        <w:bCs/>
        <w:position w:val="0"/>
        <w:sz w:val="20"/>
        <w:szCs w:val="20"/>
        <w:rtl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b/>
        <w:bCs/>
        <w:position w:val="0"/>
        <w:sz w:val="20"/>
        <w:szCs w:val="20"/>
        <w:rtl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b/>
        <w:bCs/>
        <w:position w:val="0"/>
        <w:sz w:val="20"/>
        <w:szCs w:val="20"/>
        <w:rtl w:val="0"/>
        <w:lang w:val="en-US"/>
      </w:rPr>
    </w:lvl>
  </w:abstractNum>
  <w:abstractNum w:abstractNumId="12">
    <w:nsid w:val="5F521FC2"/>
    <w:multiLevelType w:val="hybridMultilevel"/>
    <w:tmpl w:val="8CF4F1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1B62BAE"/>
    <w:multiLevelType w:val="hybridMultilevel"/>
    <w:tmpl w:val="EDEAEF12"/>
    <w:lvl w:ilvl="0" w:tplc="0000000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D67315"/>
    <w:multiLevelType w:val="hybridMultilevel"/>
    <w:tmpl w:val="AFB68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13"/>
  </w:num>
  <w:num w:numId="5">
    <w:abstractNumId w:val="3"/>
  </w:num>
  <w:num w:numId="6">
    <w:abstractNumId w:val="14"/>
  </w:num>
  <w:num w:numId="7">
    <w:abstractNumId w:val="11"/>
  </w:num>
  <w:num w:numId="8">
    <w:abstractNumId w:val="7"/>
  </w:num>
  <w:num w:numId="9">
    <w:abstractNumId w:val="2"/>
  </w:num>
  <w:num w:numId="10">
    <w:abstractNumId w:val="1"/>
  </w:num>
  <w:num w:numId="11">
    <w:abstractNumId w:val="8"/>
  </w:num>
  <w:num w:numId="12">
    <w:abstractNumId w:val="12"/>
  </w:num>
  <w:num w:numId="13">
    <w:abstractNumId w:val="0"/>
  </w:num>
  <w:num w:numId="14">
    <w:abstractNumId w:val="9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440F"/>
    <w:rsid w:val="00016FA2"/>
    <w:rsid w:val="000353B1"/>
    <w:rsid w:val="00050C19"/>
    <w:rsid w:val="000531BA"/>
    <w:rsid w:val="000A2C39"/>
    <w:rsid w:val="000B441F"/>
    <w:rsid w:val="00111A1E"/>
    <w:rsid w:val="001204CE"/>
    <w:rsid w:val="00154349"/>
    <w:rsid w:val="0016462A"/>
    <w:rsid w:val="001B3304"/>
    <w:rsid w:val="001B5447"/>
    <w:rsid w:val="001B6F45"/>
    <w:rsid w:val="001C5210"/>
    <w:rsid w:val="001D402D"/>
    <w:rsid w:val="001E15BF"/>
    <w:rsid w:val="001E6798"/>
    <w:rsid w:val="00206A27"/>
    <w:rsid w:val="00237985"/>
    <w:rsid w:val="002579E1"/>
    <w:rsid w:val="00273336"/>
    <w:rsid w:val="00291441"/>
    <w:rsid w:val="0029716A"/>
    <w:rsid w:val="002F01D2"/>
    <w:rsid w:val="002F26F0"/>
    <w:rsid w:val="00310E1A"/>
    <w:rsid w:val="00341FCE"/>
    <w:rsid w:val="0038440F"/>
    <w:rsid w:val="003B1A32"/>
    <w:rsid w:val="003C5650"/>
    <w:rsid w:val="003D3FC5"/>
    <w:rsid w:val="00457236"/>
    <w:rsid w:val="00477AEA"/>
    <w:rsid w:val="004A6BF5"/>
    <w:rsid w:val="00534B55"/>
    <w:rsid w:val="005B61E7"/>
    <w:rsid w:val="005F2CD6"/>
    <w:rsid w:val="006210D6"/>
    <w:rsid w:val="006266ED"/>
    <w:rsid w:val="00655F83"/>
    <w:rsid w:val="00673C30"/>
    <w:rsid w:val="00686E9D"/>
    <w:rsid w:val="00756F92"/>
    <w:rsid w:val="00766E25"/>
    <w:rsid w:val="007B1DE1"/>
    <w:rsid w:val="00830DD2"/>
    <w:rsid w:val="008C4806"/>
    <w:rsid w:val="0096060F"/>
    <w:rsid w:val="009C4AAA"/>
    <w:rsid w:val="009F424D"/>
    <w:rsid w:val="00A476E6"/>
    <w:rsid w:val="00A61821"/>
    <w:rsid w:val="00A620E9"/>
    <w:rsid w:val="00A91A58"/>
    <w:rsid w:val="00AE36C7"/>
    <w:rsid w:val="00AE792A"/>
    <w:rsid w:val="00B05438"/>
    <w:rsid w:val="00B1012F"/>
    <w:rsid w:val="00B176A3"/>
    <w:rsid w:val="00B27C7C"/>
    <w:rsid w:val="00B43387"/>
    <w:rsid w:val="00B966F9"/>
    <w:rsid w:val="00BB2D67"/>
    <w:rsid w:val="00C23F13"/>
    <w:rsid w:val="00CA5CE2"/>
    <w:rsid w:val="00D26A27"/>
    <w:rsid w:val="00D41F67"/>
    <w:rsid w:val="00D42D1E"/>
    <w:rsid w:val="00D90AF0"/>
    <w:rsid w:val="00DB3432"/>
    <w:rsid w:val="00E13E17"/>
    <w:rsid w:val="00E17AA3"/>
    <w:rsid w:val="00E258B7"/>
    <w:rsid w:val="00E33E4B"/>
    <w:rsid w:val="00EE028B"/>
    <w:rsid w:val="00EF4C83"/>
    <w:rsid w:val="00F000F0"/>
    <w:rsid w:val="00F35FB7"/>
    <w:rsid w:val="00F37488"/>
    <w:rsid w:val="00F4481A"/>
    <w:rsid w:val="00F563DC"/>
    <w:rsid w:val="00F57397"/>
    <w:rsid w:val="00F820EB"/>
    <w:rsid w:val="00FF00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C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4338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37985"/>
  </w:style>
  <w:style w:type="character" w:customStyle="1" w:styleId="apple-style-span">
    <w:name w:val="apple-style-span"/>
    <w:basedOn w:val="DefaultParagraphFont"/>
    <w:rsid w:val="001B5447"/>
  </w:style>
  <w:style w:type="paragraph" w:styleId="NoSpacing">
    <w:name w:val="No Spacing"/>
    <w:link w:val="NoSpacingChar"/>
    <w:uiPriority w:val="1"/>
    <w:qFormat/>
    <w:rsid w:val="002F26F0"/>
    <w:pPr>
      <w:suppressAutoHyphens/>
      <w:spacing w:after="0" w:line="100" w:lineRule="atLeast"/>
    </w:pPr>
    <w:rPr>
      <w:rFonts w:ascii="Calibri" w:eastAsia="Times New Roman" w:hAnsi="Calibri" w:cs="Calibri"/>
      <w:kern w:val="1"/>
      <w:sz w:val="24"/>
      <w:szCs w:val="24"/>
      <w:lang w:eastAsia="hi-IN" w:bidi="hi-IN"/>
    </w:rPr>
  </w:style>
  <w:style w:type="character" w:customStyle="1" w:styleId="NoSpacingChar">
    <w:name w:val="No Spacing Char"/>
    <w:link w:val="NoSpacing"/>
    <w:uiPriority w:val="1"/>
    <w:rsid w:val="002F26F0"/>
    <w:rPr>
      <w:rFonts w:ascii="Calibri" w:eastAsia="Times New Roman" w:hAnsi="Calibri" w:cs="Calibri"/>
      <w:kern w:val="1"/>
      <w:sz w:val="24"/>
      <w:szCs w:val="24"/>
      <w:lang w:eastAsia="hi-IN" w:bidi="hi-IN"/>
    </w:rPr>
  </w:style>
  <w:style w:type="character" w:customStyle="1" w:styleId="ListParagraphChar">
    <w:name w:val="List Paragraph Char"/>
    <w:link w:val="ListParagraph"/>
    <w:uiPriority w:val="34"/>
    <w:locked/>
    <w:rsid w:val="000A2C39"/>
  </w:style>
  <w:style w:type="paragraph" w:customStyle="1" w:styleId="Normal1">
    <w:name w:val="Normal1"/>
    <w:rsid w:val="00291441"/>
    <w:pPr>
      <w:spacing w:after="280" w:line="240" w:lineRule="auto"/>
      <w:ind w:left="360" w:hanging="359"/>
      <w:jc w:val="both"/>
    </w:pPr>
    <w:rPr>
      <w:rFonts w:ascii="Calibri" w:eastAsia="Calibri" w:hAnsi="Calibri" w:cs="Calibri"/>
      <w:color w:val="000000"/>
      <w:sz w:val="24"/>
      <w:szCs w:val="24"/>
    </w:rPr>
  </w:style>
  <w:style w:type="numbering" w:customStyle="1" w:styleId="List67">
    <w:name w:val="List 67"/>
    <w:basedOn w:val="NoList"/>
    <w:rsid w:val="00291441"/>
    <w:pPr>
      <w:numPr>
        <w:numId w:val="3"/>
      </w:numPr>
    </w:pPr>
  </w:style>
  <w:style w:type="paragraph" w:customStyle="1" w:styleId="Bulleted">
    <w:name w:val="Bulleted"/>
    <w:aliases w:val="Symbol (symbol),Left:  0.25&quot;,Hanging:  0.25&quot;"/>
    <w:link w:val="BulletedChar"/>
    <w:rsid w:val="001D402D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450"/>
      </w:tabs>
      <w:spacing w:after="0" w:line="240" w:lineRule="auto"/>
      <w:ind w:left="450" w:hanging="360"/>
    </w:pPr>
    <w:rPr>
      <w:rFonts w:ascii="Verdana" w:eastAsia="Verdana" w:hAnsi="Verdana" w:cs="Verdana"/>
      <w:color w:val="000000"/>
      <w:sz w:val="20"/>
      <w:szCs w:val="20"/>
      <w:u w:color="000000"/>
      <w:bdr w:val="nil"/>
    </w:rPr>
  </w:style>
  <w:style w:type="character" w:customStyle="1" w:styleId="BulletedChar">
    <w:name w:val="Bulleted Char"/>
    <w:aliases w:val="Symbol (symbol) Char,Left:  0.25&quot; Char,Hanging:  0.25&quot; Char"/>
    <w:link w:val="Bulleted"/>
    <w:rsid w:val="001D402D"/>
    <w:rPr>
      <w:rFonts w:ascii="Verdana" w:eastAsia="Verdana" w:hAnsi="Verdana" w:cs="Verdana"/>
      <w:color w:val="000000"/>
      <w:sz w:val="20"/>
      <w:szCs w:val="20"/>
      <w:u w:color="000000"/>
      <w:bdr w:val="nil"/>
    </w:rPr>
  </w:style>
  <w:style w:type="numbering" w:customStyle="1" w:styleId="List70">
    <w:name w:val="List 70"/>
    <w:basedOn w:val="NoList"/>
    <w:rsid w:val="00154349"/>
    <w:pPr>
      <w:numPr>
        <w:numId w:val="7"/>
      </w:numPr>
    </w:pPr>
  </w:style>
  <w:style w:type="table" w:styleId="TableGrid">
    <w:name w:val="Table Grid"/>
    <w:basedOn w:val="TableNormal"/>
    <w:uiPriority w:val="39"/>
    <w:rsid w:val="00766E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WW8Num1z0">
    <w:name w:val="WW8Num1z0"/>
    <w:rsid w:val="005F2CD6"/>
    <w:rPr>
      <w:rFonts w:ascii="Bookshelf Symbol 7" w:hAnsi="Bookshelf Symbol 7" w:cs="Bookshelf Symbol 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2181</Words>
  <Characters>12434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2017-01-12T18:20:00Z</dcterms:created>
  <dcterms:modified xsi:type="dcterms:W3CDTF">2017-01-12T18:20:00Z</dcterms:modified>
</cp:coreProperties>
</file>