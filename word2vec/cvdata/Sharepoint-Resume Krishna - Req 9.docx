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4A7" w:rsidRPr="00F92BBF" w:rsidRDefault="008844A7" w:rsidP="008844A7">
      <w:pPr>
        <w:spacing w:before="28"/>
        <w:ind w:left="3113"/>
        <w:rPr>
          <w:rFonts w:asciiTheme="minorHAnsi" w:eastAsia="Calibri" w:hAnsiTheme="minorHAnsi" w:cs="Calibri"/>
        </w:rPr>
      </w:pPr>
      <w:r w:rsidRPr="00F92BBF">
        <w:rPr>
          <w:rFonts w:asciiTheme="minorHAnsi" w:eastAsia="Calibri" w:hAnsiTheme="minorHAnsi" w:cs="Calibri"/>
          <w:b/>
        </w:rPr>
        <w:t>KRISHNA ALURU</w:t>
      </w:r>
    </w:p>
    <w:p w:rsidR="008844A7" w:rsidRPr="00F92BBF" w:rsidRDefault="008473E2" w:rsidP="008844A7">
      <w:pPr>
        <w:spacing w:line="280" w:lineRule="exact"/>
        <w:ind w:left="1540" w:firstLine="620"/>
        <w:rPr>
          <w:rFonts w:asciiTheme="minorHAnsi" w:hAnsiTheme="minorHAnsi"/>
        </w:rPr>
      </w:pPr>
      <w:hyperlink r:id="rId8" w:history="1">
        <w:r w:rsidR="00174F86" w:rsidRPr="00714A58">
          <w:rPr>
            <w:rStyle w:val="Hyperlink"/>
            <w:rFonts w:asciiTheme="minorHAnsi" w:eastAsia="Calibri" w:hAnsiTheme="minorHAnsi" w:cs="Calibri"/>
          </w:rPr>
          <w:t>krishna.aluru11</w:t>
        </w:r>
        <w:r w:rsidR="00174F86" w:rsidRPr="00714A58">
          <w:rPr>
            <w:rStyle w:val="Hyperlink"/>
            <w:rFonts w:asciiTheme="minorHAnsi" w:eastAsia="Calibri" w:hAnsiTheme="minorHAnsi" w:cs="Calibri"/>
            <w:spacing w:val="-1"/>
          </w:rPr>
          <w:t>@g</w:t>
        </w:r>
        <w:r w:rsidR="00174F86" w:rsidRPr="00714A58">
          <w:rPr>
            <w:rStyle w:val="Hyperlink"/>
            <w:rFonts w:asciiTheme="minorHAnsi" w:eastAsia="Calibri" w:hAnsiTheme="minorHAnsi" w:cs="Calibri"/>
          </w:rPr>
          <w:t>mail.</w:t>
        </w:r>
        <w:r w:rsidR="00174F86" w:rsidRPr="00714A58">
          <w:rPr>
            <w:rStyle w:val="Hyperlink"/>
            <w:rFonts w:asciiTheme="minorHAnsi" w:eastAsia="Calibri" w:hAnsiTheme="minorHAnsi" w:cs="Calibri"/>
            <w:spacing w:val="1"/>
          </w:rPr>
          <w:t>com</w:t>
        </w:r>
      </w:hyperlink>
      <w:r w:rsidR="008844A7" w:rsidRPr="00F92BBF">
        <w:rPr>
          <w:rFonts w:asciiTheme="minorHAnsi" w:eastAsia="Calibri" w:hAnsiTheme="minorHAnsi" w:cs="Calibri"/>
        </w:rPr>
        <w:t xml:space="preserve">| Mobile: 813-340-2263 | </w:t>
      </w:r>
      <w:r w:rsidR="008844A7">
        <w:rPr>
          <w:rFonts w:asciiTheme="minorHAnsi" w:eastAsia="Calibri" w:hAnsiTheme="minorHAnsi" w:cs="Calibri"/>
        </w:rPr>
        <w:t>Chicago</w:t>
      </w:r>
      <w:r w:rsidR="008844A7" w:rsidRPr="00F92BBF">
        <w:rPr>
          <w:rFonts w:asciiTheme="minorHAnsi" w:eastAsia="Calibri" w:hAnsiTheme="minorHAnsi" w:cs="Calibri"/>
        </w:rPr>
        <w:t>,</w:t>
      </w:r>
      <w:r w:rsidR="008844A7">
        <w:rPr>
          <w:rFonts w:asciiTheme="minorHAnsi" w:eastAsia="Calibri" w:hAnsiTheme="minorHAnsi" w:cs="Calibri"/>
        </w:rPr>
        <w:t>I</w:t>
      </w:r>
      <w:r w:rsidR="008844A7" w:rsidRPr="00F92BBF">
        <w:rPr>
          <w:rFonts w:asciiTheme="minorHAnsi" w:eastAsia="Calibri" w:hAnsiTheme="minorHAnsi" w:cs="Calibri"/>
        </w:rPr>
        <w:t>L</w:t>
      </w:r>
    </w:p>
    <w:p w:rsidR="008844A7" w:rsidRDefault="008844A7" w:rsidP="0001375F">
      <w:pPr>
        <w:tabs>
          <w:tab w:val="left" w:pos="-180"/>
        </w:tabs>
        <w:contextualSpacing/>
        <w:jc w:val="both"/>
        <w:rPr>
          <w:rFonts w:ascii="Calibri" w:hAnsi="Calibri" w:cs="Calibri"/>
          <w:b/>
          <w:color w:val="auto"/>
          <w:u w:val="single"/>
        </w:rPr>
      </w:pPr>
    </w:p>
    <w:p w:rsidR="008844A7" w:rsidRDefault="008844A7" w:rsidP="0001375F">
      <w:pPr>
        <w:tabs>
          <w:tab w:val="left" w:pos="-180"/>
        </w:tabs>
        <w:contextualSpacing/>
        <w:jc w:val="both"/>
        <w:rPr>
          <w:rFonts w:ascii="Calibri" w:hAnsi="Calibri" w:cs="Calibri"/>
          <w:b/>
          <w:color w:val="auto"/>
          <w:u w:val="single"/>
        </w:rPr>
      </w:pPr>
    </w:p>
    <w:p w:rsidR="0083449D" w:rsidRPr="00CF0D31" w:rsidRDefault="00945A76" w:rsidP="0001375F">
      <w:pPr>
        <w:tabs>
          <w:tab w:val="left" w:pos="-180"/>
        </w:tabs>
        <w:contextualSpacing/>
        <w:jc w:val="both"/>
        <w:rPr>
          <w:rFonts w:ascii="Calibri" w:hAnsi="Calibri" w:cs="Calibri"/>
          <w:b/>
          <w:color w:val="auto"/>
          <w:u w:val="single"/>
        </w:rPr>
      </w:pPr>
      <w:r w:rsidRPr="00CF0D31">
        <w:rPr>
          <w:rFonts w:ascii="Calibri" w:hAnsi="Calibri" w:cs="Calibri"/>
          <w:b/>
          <w:color w:val="auto"/>
          <w:u w:val="single"/>
        </w:rPr>
        <w:t>Background Summary:</w:t>
      </w:r>
    </w:p>
    <w:p w:rsidR="008179B8" w:rsidRPr="00CF0D31" w:rsidRDefault="00C35BA7" w:rsidP="0001375F">
      <w:pPr>
        <w:numPr>
          <w:ilvl w:val="0"/>
          <w:numId w:val="14"/>
        </w:numPr>
        <w:tabs>
          <w:tab w:val="left" w:pos="-180"/>
        </w:tabs>
        <w:contextualSpacing/>
        <w:jc w:val="both"/>
        <w:rPr>
          <w:rFonts w:ascii="Calibri" w:hAnsi="Calibri" w:cs="Calibri"/>
          <w:color w:val="auto"/>
        </w:rPr>
      </w:pPr>
      <w:r w:rsidRPr="00CF0D31">
        <w:rPr>
          <w:rFonts w:ascii="Calibri" w:hAnsi="Calibri" w:cs="Calibri"/>
          <w:szCs w:val="24"/>
        </w:rPr>
        <w:t xml:space="preserve">Self-motivated professional with </w:t>
      </w:r>
      <w:r w:rsidR="0092562E">
        <w:rPr>
          <w:rFonts w:ascii="Calibri" w:hAnsi="Calibri" w:cs="Calibri"/>
          <w:b/>
          <w:szCs w:val="24"/>
        </w:rPr>
        <w:t>8</w:t>
      </w:r>
      <w:r w:rsidRPr="00CF0D31">
        <w:rPr>
          <w:rFonts w:ascii="Calibri" w:hAnsi="Calibri" w:cs="Calibri"/>
          <w:b/>
          <w:szCs w:val="24"/>
        </w:rPr>
        <w:t xml:space="preserve"> years</w:t>
      </w:r>
      <w:r w:rsidRPr="00CF0D31">
        <w:rPr>
          <w:rFonts w:ascii="Calibri" w:hAnsi="Calibri" w:cs="Calibri"/>
          <w:szCs w:val="24"/>
        </w:rPr>
        <w:t xml:space="preserve"> of extensive experience in </w:t>
      </w:r>
      <w:r w:rsidRPr="00CF0D31">
        <w:rPr>
          <w:rFonts w:ascii="Calibri" w:hAnsi="Calibri" w:cs="Calibri"/>
          <w:b/>
          <w:szCs w:val="24"/>
        </w:rPr>
        <w:t xml:space="preserve">designing, development, deployment, maintenance and administration </w:t>
      </w:r>
      <w:r w:rsidRPr="00CF0D31">
        <w:rPr>
          <w:rFonts w:ascii="Calibri" w:hAnsi="Calibri" w:cs="Calibri"/>
          <w:szCs w:val="24"/>
        </w:rPr>
        <w:t>of SharePoint</w:t>
      </w:r>
      <w:r w:rsidRPr="00CF0D31">
        <w:rPr>
          <w:rFonts w:ascii="Calibri" w:hAnsi="Calibri" w:cs="Calibri"/>
          <w:b/>
          <w:szCs w:val="24"/>
        </w:rPr>
        <w:t xml:space="preserve"> OOTB </w:t>
      </w:r>
      <w:r w:rsidRPr="00CF0D31">
        <w:rPr>
          <w:rFonts w:ascii="Calibri" w:hAnsi="Calibri" w:cs="Calibri"/>
          <w:szCs w:val="24"/>
        </w:rPr>
        <w:t>and</w:t>
      </w:r>
      <w:r w:rsidRPr="00CF0D31">
        <w:rPr>
          <w:rFonts w:ascii="Calibri" w:hAnsi="Calibri" w:cs="Calibri"/>
          <w:b/>
          <w:szCs w:val="24"/>
        </w:rPr>
        <w:t xml:space="preserve"> custom solutions </w:t>
      </w:r>
      <w:r w:rsidRPr="00CF0D31">
        <w:rPr>
          <w:rFonts w:ascii="Calibri" w:hAnsi="Calibri" w:cs="Calibri"/>
          <w:szCs w:val="24"/>
        </w:rPr>
        <w:t xml:space="preserve">using SharePoint </w:t>
      </w:r>
      <w:r w:rsidR="00E67932" w:rsidRPr="00CF0D31">
        <w:rPr>
          <w:rFonts w:ascii="Calibri" w:hAnsi="Calibri" w:cs="Calibri"/>
          <w:szCs w:val="24"/>
        </w:rPr>
        <w:t>Server</w:t>
      </w:r>
      <w:r w:rsidR="00E67932" w:rsidRPr="00E67932">
        <w:rPr>
          <w:rFonts w:ascii="Calibri" w:hAnsi="Calibri" w:cs="Calibri"/>
          <w:szCs w:val="24"/>
        </w:rPr>
        <w:t>Office</w:t>
      </w:r>
      <w:r w:rsidRPr="00CF0D31">
        <w:rPr>
          <w:rFonts w:ascii="Calibri" w:hAnsi="Calibri" w:cs="Calibri"/>
          <w:szCs w:val="24"/>
        </w:rPr>
        <w:t>365</w:t>
      </w:r>
      <w:r w:rsidRPr="00CF0D31">
        <w:rPr>
          <w:rFonts w:ascii="Calibri" w:hAnsi="Calibri" w:cs="Calibri"/>
          <w:b/>
          <w:szCs w:val="24"/>
        </w:rPr>
        <w:t>/</w:t>
      </w:r>
      <w:r w:rsidRPr="00CF0D31">
        <w:rPr>
          <w:rFonts w:ascii="Calibri" w:hAnsi="Calibri" w:cs="Calibri"/>
          <w:szCs w:val="24"/>
        </w:rPr>
        <w:t>2013/2010, MOSS 2013/2010/2007, Windows SharePoint Services (WSS 3.0), Workflow Manager, SharePoint Designer 2007/2010/2013, InfoPath 2007/2010 and more.</w:t>
      </w:r>
    </w:p>
    <w:p w:rsidR="008179B8" w:rsidRPr="00CF0D31" w:rsidRDefault="008179B8" w:rsidP="0001375F">
      <w:pPr>
        <w:numPr>
          <w:ilvl w:val="0"/>
          <w:numId w:val="14"/>
        </w:numPr>
        <w:tabs>
          <w:tab w:val="left" w:pos="-180"/>
        </w:tabs>
        <w:contextualSpacing/>
        <w:jc w:val="both"/>
        <w:rPr>
          <w:rFonts w:ascii="Calibri" w:hAnsi="Calibri" w:cs="Calibri"/>
          <w:color w:val="auto"/>
        </w:rPr>
      </w:pPr>
      <w:r w:rsidRPr="00CF0D31">
        <w:rPr>
          <w:rFonts w:ascii="Calibri" w:hAnsi="Calibri" w:cs="Calibri"/>
          <w:color w:val="auto"/>
        </w:rPr>
        <w:t xml:space="preserve">Extensive experience in </w:t>
      </w:r>
      <w:r w:rsidRPr="00CF0D31">
        <w:rPr>
          <w:rFonts w:ascii="Calibri" w:hAnsi="Calibri" w:cs="Calibri"/>
          <w:b/>
          <w:color w:val="auto"/>
        </w:rPr>
        <w:t>Agile/Scrum</w:t>
      </w:r>
      <w:r w:rsidRPr="00CF0D31">
        <w:rPr>
          <w:rFonts w:ascii="Calibri" w:hAnsi="Calibri" w:cs="Calibri"/>
          <w:color w:val="auto"/>
        </w:rPr>
        <w:t xml:space="preserve">, </w:t>
      </w:r>
      <w:r w:rsidRPr="00CF0D31">
        <w:rPr>
          <w:rFonts w:ascii="Calibri" w:hAnsi="Calibri" w:cs="Calibri"/>
          <w:b/>
          <w:color w:val="auto"/>
        </w:rPr>
        <w:t>Test Driven andDomain Driven</w:t>
      </w:r>
      <w:r w:rsidRPr="00CF0D31">
        <w:rPr>
          <w:rFonts w:ascii="Calibri" w:hAnsi="Calibri" w:cs="Calibri"/>
          <w:color w:val="auto"/>
        </w:rPr>
        <w:t xml:space="preserve"> development.</w:t>
      </w:r>
    </w:p>
    <w:p w:rsidR="008179B8" w:rsidRPr="00CF0D31" w:rsidRDefault="008179B8" w:rsidP="0001375F">
      <w:pPr>
        <w:numPr>
          <w:ilvl w:val="0"/>
          <w:numId w:val="14"/>
        </w:numPr>
        <w:tabs>
          <w:tab w:val="left" w:pos="-180"/>
        </w:tabs>
        <w:contextualSpacing/>
        <w:jc w:val="both"/>
        <w:rPr>
          <w:rFonts w:ascii="Calibri" w:hAnsi="Calibri" w:cs="Calibri"/>
          <w:color w:val="auto"/>
        </w:rPr>
      </w:pPr>
      <w:r w:rsidRPr="00CF0D31">
        <w:rPr>
          <w:rFonts w:ascii="Calibri" w:hAnsi="Calibri" w:cs="Calibri"/>
          <w:color w:val="auto"/>
        </w:rPr>
        <w:t xml:space="preserve">Involved in all the phases of SDLC design and development of </w:t>
      </w:r>
      <w:r w:rsidRPr="00CF0D31">
        <w:rPr>
          <w:rFonts w:ascii="Calibri" w:hAnsi="Calibri" w:cs="Calibri"/>
          <w:b/>
          <w:color w:val="auto"/>
        </w:rPr>
        <w:t>Enterprise-level web</w:t>
      </w:r>
      <w:r w:rsidRPr="00CF0D31">
        <w:rPr>
          <w:rFonts w:ascii="Calibri" w:hAnsi="Calibri" w:cs="Calibri"/>
          <w:color w:val="auto"/>
        </w:rPr>
        <w:t xml:space="preserve"> and </w:t>
      </w:r>
      <w:r w:rsidRPr="00CF0D31">
        <w:rPr>
          <w:rFonts w:ascii="Calibri" w:hAnsi="Calibri" w:cs="Calibri"/>
          <w:b/>
          <w:color w:val="auto"/>
        </w:rPr>
        <w:t xml:space="preserve">windows </w:t>
      </w:r>
      <w:r w:rsidRPr="00CF0D31">
        <w:rPr>
          <w:rFonts w:ascii="Calibri" w:hAnsi="Calibri" w:cs="Calibri"/>
          <w:color w:val="auto"/>
        </w:rPr>
        <w:t>applications using Microsoft Technologies.</w:t>
      </w:r>
    </w:p>
    <w:p w:rsidR="00635C6F" w:rsidRPr="00CF0D31" w:rsidRDefault="00635C6F" w:rsidP="0001375F">
      <w:pPr>
        <w:numPr>
          <w:ilvl w:val="0"/>
          <w:numId w:val="14"/>
        </w:numPr>
        <w:tabs>
          <w:tab w:val="left" w:pos="-180"/>
        </w:tabs>
        <w:contextualSpacing/>
        <w:jc w:val="both"/>
        <w:rPr>
          <w:rFonts w:ascii="Calibri" w:hAnsi="Calibri" w:cs="Calibri"/>
          <w:color w:val="auto"/>
        </w:rPr>
      </w:pPr>
      <w:r w:rsidRPr="00CF0D31">
        <w:rPr>
          <w:rFonts w:ascii="Calibri" w:hAnsi="Calibri" w:cs="Calibri"/>
        </w:rPr>
        <w:t xml:space="preserve">Proficient at building SharePoint solutions using </w:t>
      </w:r>
      <w:r w:rsidRPr="00CF0D31">
        <w:rPr>
          <w:rFonts w:ascii="Calibri" w:hAnsi="Calibri" w:cs="Calibri"/>
          <w:b/>
        </w:rPr>
        <w:t>SharePoint Server 2010/2013,Microsoft Office SharePoint Server (MOSS 2007), Windows SharePoint Services (WSS 3.0), SharePoint Designer 2007/2010</w:t>
      </w:r>
      <w:r w:rsidR="002248B7" w:rsidRPr="00CF0D31">
        <w:rPr>
          <w:rFonts w:ascii="Calibri" w:hAnsi="Calibri" w:cs="Calibri"/>
          <w:b/>
        </w:rPr>
        <w:t>/2013</w:t>
      </w:r>
      <w:r w:rsidRPr="00CF0D31">
        <w:rPr>
          <w:rFonts w:ascii="Calibri" w:hAnsi="Calibri" w:cs="Calibri"/>
          <w:b/>
        </w:rPr>
        <w:t>, InfoPath 2007/2010</w:t>
      </w:r>
      <w:r w:rsidR="002248B7" w:rsidRPr="00CF0D31">
        <w:rPr>
          <w:rFonts w:ascii="Calibri" w:hAnsi="Calibri" w:cs="Calibri"/>
          <w:b/>
        </w:rPr>
        <w:t>/2013.</w:t>
      </w:r>
    </w:p>
    <w:p w:rsidR="008179B8" w:rsidRPr="00CF0D31" w:rsidRDefault="008179B8" w:rsidP="0001375F">
      <w:pPr>
        <w:pStyle w:val="BodyAA"/>
        <w:numPr>
          <w:ilvl w:val="0"/>
          <w:numId w:val="14"/>
        </w:numPr>
        <w:jc w:val="both"/>
        <w:rPr>
          <w:rFonts w:ascii="Calibri" w:hAnsi="Calibri" w:cs="Calibri"/>
          <w:b/>
          <w:bCs/>
          <w:color w:val="auto"/>
          <w:sz w:val="22"/>
          <w:szCs w:val="22"/>
        </w:rPr>
      </w:pPr>
      <w:r w:rsidRPr="00CF0D31">
        <w:rPr>
          <w:rFonts w:ascii="Calibri" w:hAnsi="Calibri" w:cs="Calibri"/>
          <w:color w:val="auto"/>
          <w:sz w:val="22"/>
          <w:szCs w:val="22"/>
        </w:rPr>
        <w:t xml:space="preserve">Strong experience in </w:t>
      </w:r>
      <w:r w:rsidRPr="00CF0D31">
        <w:rPr>
          <w:rFonts w:ascii="Calibri" w:hAnsi="Calibri" w:cs="Calibri"/>
          <w:b/>
          <w:color w:val="auto"/>
          <w:sz w:val="22"/>
          <w:szCs w:val="22"/>
        </w:rPr>
        <w:t>ASP.NET</w:t>
      </w:r>
      <w:r w:rsidRPr="00CF0D31">
        <w:rPr>
          <w:rFonts w:ascii="Calibri" w:hAnsi="Calibri" w:cs="Calibri"/>
          <w:color w:val="auto"/>
          <w:sz w:val="22"/>
          <w:szCs w:val="22"/>
        </w:rPr>
        <w:t xml:space="preserve"> applications and used many features and frameworks like </w:t>
      </w:r>
      <w:r w:rsidR="004E7E80">
        <w:rPr>
          <w:rFonts w:ascii="Calibri" w:hAnsi="Calibri" w:cs="Calibri"/>
          <w:b/>
          <w:color w:val="auto"/>
          <w:sz w:val="22"/>
          <w:szCs w:val="22"/>
        </w:rPr>
        <w:t xml:space="preserve">ASP.NET, ADO.NET, </w:t>
      </w:r>
      <w:r w:rsidRPr="00CF0D31">
        <w:rPr>
          <w:rFonts w:ascii="Calibri" w:hAnsi="Calibri" w:cs="Calibri"/>
          <w:b/>
          <w:color w:val="auto"/>
          <w:sz w:val="22"/>
          <w:szCs w:val="22"/>
        </w:rPr>
        <w:t>AJAX,</w:t>
      </w:r>
      <w:r w:rsidR="004E7E80">
        <w:rPr>
          <w:rFonts w:ascii="Calibri" w:hAnsi="Calibri" w:cs="Calibri"/>
          <w:b/>
          <w:color w:val="auto"/>
          <w:sz w:val="22"/>
          <w:szCs w:val="22"/>
        </w:rPr>
        <w:t xml:space="preserve"> XML,</w:t>
      </w:r>
      <w:r w:rsidRPr="00CF0D31">
        <w:rPr>
          <w:rFonts w:ascii="Calibri" w:hAnsi="Calibri" w:cs="Calibri"/>
          <w:b/>
          <w:color w:val="auto"/>
          <w:sz w:val="22"/>
          <w:szCs w:val="22"/>
        </w:rPr>
        <w:t xml:space="preserve">Master Pages, State Management, Validation Controls, </w:t>
      </w:r>
      <w:r w:rsidR="00B8715E">
        <w:rPr>
          <w:rFonts w:ascii="Calibri" w:hAnsi="Calibri" w:cs="Calibri"/>
          <w:b/>
          <w:color w:val="auto"/>
          <w:sz w:val="22"/>
          <w:szCs w:val="22"/>
        </w:rPr>
        <w:t>User Controls, Custom Controls</w:t>
      </w:r>
      <w:r w:rsidRPr="00CF0D31">
        <w:rPr>
          <w:rFonts w:ascii="Calibri" w:hAnsi="Calibri" w:cs="Calibri"/>
          <w:color w:val="auto"/>
          <w:sz w:val="22"/>
          <w:szCs w:val="22"/>
        </w:rPr>
        <w:t xml:space="preserve"> etc.</w:t>
      </w:r>
      <w:r w:rsidRPr="00CF0D31">
        <w:rPr>
          <w:rFonts w:ascii="Calibri" w:hAnsi="Calibri" w:cs="Calibri"/>
          <w:b/>
          <w:color w:val="auto"/>
          <w:sz w:val="22"/>
          <w:szCs w:val="22"/>
          <w:shd w:val="clear" w:color="auto" w:fill="FFFFFF"/>
        </w:rPr>
        <w:t> </w:t>
      </w:r>
    </w:p>
    <w:p w:rsidR="008D434D" w:rsidRPr="00CF0D31" w:rsidRDefault="008D434D" w:rsidP="0001375F">
      <w:pPr>
        <w:pStyle w:val="ListParagraph"/>
        <w:numPr>
          <w:ilvl w:val="0"/>
          <w:numId w:val="14"/>
        </w:numPr>
        <w:spacing w:after="0" w:line="240" w:lineRule="auto"/>
        <w:jc w:val="both"/>
        <w:rPr>
          <w:rFonts w:cs="Calibri"/>
        </w:rPr>
      </w:pPr>
      <w:r w:rsidRPr="00CF0D31">
        <w:rPr>
          <w:rFonts w:cs="Calibri"/>
        </w:rPr>
        <w:t xml:space="preserve">Working experience with Web Based Info Path Forms, Navigation Controls, Excel Services, Master Pages, Web parts </w:t>
      </w:r>
      <w:r w:rsidR="00E67932" w:rsidRPr="00CF0D31">
        <w:rPr>
          <w:rFonts w:cs="Calibri"/>
        </w:rPr>
        <w:t xml:space="preserve">and </w:t>
      </w:r>
      <w:r w:rsidR="00E67932" w:rsidRPr="00E67932">
        <w:rPr>
          <w:rFonts w:cs="Calibri"/>
          <w:b/>
        </w:rPr>
        <w:t>SharePoint</w:t>
      </w:r>
      <w:r w:rsidRPr="00CF0D31">
        <w:rPr>
          <w:rFonts w:cs="Calibri"/>
          <w:b/>
        </w:rPr>
        <w:t xml:space="preserve"> API</w:t>
      </w:r>
      <w:r w:rsidRPr="00CF0D31">
        <w:rPr>
          <w:rFonts w:cs="Calibri"/>
        </w:rPr>
        <w:t>.</w:t>
      </w:r>
    </w:p>
    <w:p w:rsidR="008D434D" w:rsidRPr="00CF0D31" w:rsidRDefault="008D434D" w:rsidP="0001375F">
      <w:pPr>
        <w:pStyle w:val="ListParagraph"/>
        <w:numPr>
          <w:ilvl w:val="0"/>
          <w:numId w:val="14"/>
        </w:numPr>
        <w:spacing w:after="0" w:line="240" w:lineRule="auto"/>
        <w:jc w:val="both"/>
        <w:rPr>
          <w:rFonts w:cs="Calibri"/>
        </w:rPr>
      </w:pPr>
      <w:r w:rsidRPr="00CF0D31">
        <w:rPr>
          <w:rFonts w:cs="Calibri"/>
        </w:rPr>
        <w:t>Expertise in designing and creating forms in InfoPath 2013, 2010 and 2007.</w:t>
      </w:r>
    </w:p>
    <w:p w:rsidR="008179B8" w:rsidRPr="00CF0D31" w:rsidRDefault="008179B8" w:rsidP="0001375F">
      <w:pPr>
        <w:pStyle w:val="BodyAA"/>
        <w:numPr>
          <w:ilvl w:val="0"/>
          <w:numId w:val="14"/>
        </w:numPr>
        <w:jc w:val="both"/>
        <w:rPr>
          <w:rFonts w:ascii="Calibri" w:hAnsi="Calibri" w:cs="Calibri"/>
          <w:bCs/>
          <w:color w:val="auto"/>
          <w:sz w:val="22"/>
          <w:szCs w:val="22"/>
        </w:rPr>
      </w:pPr>
      <w:r w:rsidRPr="00CF0D31">
        <w:rPr>
          <w:rFonts w:ascii="Calibri" w:hAnsi="Calibri" w:cs="Calibri"/>
          <w:color w:val="auto"/>
          <w:sz w:val="22"/>
          <w:szCs w:val="22"/>
        </w:rPr>
        <w:t xml:space="preserve">Hands-on experience as a UI developer in using </w:t>
      </w:r>
      <w:r w:rsidRPr="00CF0D31">
        <w:rPr>
          <w:rFonts w:ascii="Calibri" w:hAnsi="Calibri" w:cs="Calibri"/>
          <w:b/>
          <w:color w:val="auto"/>
          <w:sz w:val="22"/>
          <w:szCs w:val="22"/>
        </w:rPr>
        <w:t>HTML,</w:t>
      </w:r>
      <w:r w:rsidR="00CF7A12" w:rsidRPr="00CF0D31">
        <w:rPr>
          <w:rFonts w:ascii="Calibri" w:hAnsi="Calibri" w:cs="Calibri"/>
          <w:b/>
          <w:color w:val="auto"/>
          <w:sz w:val="22"/>
          <w:szCs w:val="22"/>
        </w:rPr>
        <w:t xml:space="preserve"> CSS, JQuery, AJAX, JavaScript</w:t>
      </w:r>
      <w:r w:rsidR="004E7E80">
        <w:rPr>
          <w:rFonts w:ascii="Calibri" w:hAnsi="Calibri" w:cs="Calibri"/>
          <w:b/>
          <w:color w:val="auto"/>
          <w:sz w:val="22"/>
          <w:szCs w:val="22"/>
        </w:rPr>
        <w:t>, PHP</w:t>
      </w:r>
      <w:r w:rsidRPr="00CF0D31">
        <w:rPr>
          <w:rFonts w:ascii="Calibri" w:hAnsi="Calibri" w:cs="Calibri"/>
          <w:color w:val="auto"/>
          <w:sz w:val="22"/>
          <w:szCs w:val="22"/>
        </w:rPr>
        <w:t>etc.</w:t>
      </w:r>
    </w:p>
    <w:p w:rsidR="008179B8" w:rsidRPr="00CF0D31" w:rsidRDefault="008179B8" w:rsidP="0001375F">
      <w:pPr>
        <w:numPr>
          <w:ilvl w:val="0"/>
          <w:numId w:val="14"/>
        </w:numPr>
        <w:tabs>
          <w:tab w:val="left" w:pos="-180"/>
        </w:tabs>
        <w:jc w:val="both"/>
        <w:rPr>
          <w:rFonts w:ascii="Calibri" w:hAnsi="Calibri" w:cs="Calibri"/>
          <w:color w:val="auto"/>
        </w:rPr>
      </w:pPr>
      <w:r w:rsidRPr="00CF0D31">
        <w:rPr>
          <w:rFonts w:ascii="Calibri" w:hAnsi="Calibri" w:cs="Calibri"/>
          <w:color w:val="auto"/>
        </w:rPr>
        <w:t xml:space="preserve">Experience in writing complex </w:t>
      </w:r>
      <w:r w:rsidRPr="00CF0D31">
        <w:rPr>
          <w:rFonts w:ascii="Calibri" w:hAnsi="Calibri" w:cs="Calibri"/>
          <w:b/>
          <w:color w:val="auto"/>
        </w:rPr>
        <w:t>Stored Procedures, Functions, Triggers, Indexes, SQL Queries and Views</w:t>
      </w:r>
      <w:r w:rsidRPr="00CF0D31">
        <w:rPr>
          <w:rFonts w:ascii="Calibri" w:hAnsi="Calibri" w:cs="Calibri"/>
          <w:color w:val="auto"/>
        </w:rPr>
        <w:t xml:space="preserve"> using </w:t>
      </w:r>
      <w:r w:rsidR="003558D0">
        <w:rPr>
          <w:rFonts w:ascii="Calibri" w:hAnsi="Calibri" w:cs="Calibri"/>
          <w:b/>
          <w:color w:val="auto"/>
        </w:rPr>
        <w:t xml:space="preserve">SQL Server </w:t>
      </w:r>
      <w:r w:rsidR="0092562E">
        <w:rPr>
          <w:rFonts w:ascii="Calibri" w:hAnsi="Calibri" w:cs="Calibri"/>
          <w:b/>
          <w:color w:val="auto"/>
        </w:rPr>
        <w:t>2012/</w:t>
      </w:r>
      <w:r w:rsidR="003558D0">
        <w:rPr>
          <w:rFonts w:ascii="Calibri" w:hAnsi="Calibri" w:cs="Calibri"/>
          <w:b/>
          <w:color w:val="auto"/>
        </w:rPr>
        <w:t>2008/2005</w:t>
      </w:r>
      <w:r w:rsidRPr="00CF0D31">
        <w:rPr>
          <w:rFonts w:ascii="Calibri" w:eastAsia="Arial" w:hAnsi="Calibri" w:cs="Calibri"/>
          <w:color w:val="auto"/>
        </w:rPr>
        <w:t>.</w:t>
      </w:r>
    </w:p>
    <w:p w:rsidR="0073497B" w:rsidRPr="00CF0D31" w:rsidRDefault="0073497B" w:rsidP="0001375F">
      <w:pPr>
        <w:pStyle w:val="ListParagraph"/>
        <w:numPr>
          <w:ilvl w:val="0"/>
          <w:numId w:val="14"/>
        </w:numPr>
        <w:spacing w:after="0" w:line="240" w:lineRule="auto"/>
        <w:jc w:val="both"/>
        <w:rPr>
          <w:rFonts w:cs="Calibri"/>
          <w:bCs/>
        </w:rPr>
      </w:pPr>
      <w:r w:rsidRPr="00CF0D31">
        <w:rPr>
          <w:rFonts w:cs="Calibri"/>
          <w:bCs/>
        </w:rPr>
        <w:t xml:space="preserve">Proficient in Installation, Configuration, Creating and managing sites, Custom Web Parts, Content Query, Content editor, Data view Webpart (DVWP), Master Pages and Templates, </w:t>
      </w:r>
      <w:r w:rsidR="006C5CD4">
        <w:rPr>
          <w:rFonts w:cs="Calibri"/>
          <w:bCs/>
        </w:rPr>
        <w:t xml:space="preserve">workflows, </w:t>
      </w:r>
      <w:r w:rsidRPr="00CF0D31">
        <w:rPr>
          <w:rFonts w:cs="Calibri"/>
          <w:bCs/>
        </w:rPr>
        <w:t>Event Handlers and Document Libraries.</w:t>
      </w:r>
    </w:p>
    <w:p w:rsidR="002248B7" w:rsidRPr="00CF0D31" w:rsidRDefault="002248B7" w:rsidP="0001375F">
      <w:pPr>
        <w:numPr>
          <w:ilvl w:val="0"/>
          <w:numId w:val="14"/>
        </w:numPr>
        <w:rPr>
          <w:rFonts w:ascii="Calibri" w:hAnsi="Calibri" w:cs="Arial"/>
        </w:rPr>
      </w:pPr>
      <w:r w:rsidRPr="00CF0D31">
        <w:rPr>
          <w:rFonts w:ascii="Calibri" w:hAnsi="Calibri" w:cs="Arial"/>
        </w:rPr>
        <w:t>Experience in working both offshore and on-Site projects.</w:t>
      </w:r>
    </w:p>
    <w:p w:rsidR="002248B7" w:rsidRPr="00CF0D31" w:rsidRDefault="002248B7" w:rsidP="0001375F">
      <w:pPr>
        <w:numPr>
          <w:ilvl w:val="0"/>
          <w:numId w:val="14"/>
        </w:numPr>
        <w:rPr>
          <w:rFonts w:ascii="Calibri" w:hAnsi="Calibri" w:cs="Arial"/>
        </w:rPr>
      </w:pPr>
      <w:r w:rsidRPr="00CF0D31">
        <w:rPr>
          <w:rFonts w:ascii="Calibri" w:hAnsi="Calibri" w:cs="Arial"/>
        </w:rPr>
        <w:t>Experience in working with SharePoint 2013 Sever build with Automated PowerShell Script.</w:t>
      </w:r>
    </w:p>
    <w:p w:rsidR="002248B7" w:rsidRPr="00CF0D31" w:rsidRDefault="002248B7" w:rsidP="0001375F">
      <w:pPr>
        <w:numPr>
          <w:ilvl w:val="0"/>
          <w:numId w:val="14"/>
        </w:numPr>
        <w:rPr>
          <w:rStyle w:val="Strong"/>
          <w:rFonts w:ascii="Calibri" w:hAnsi="Calibri" w:cs="Arial"/>
          <w:b w:val="0"/>
          <w:bCs w:val="0"/>
        </w:rPr>
      </w:pPr>
      <w:r w:rsidRPr="00CF0D31">
        <w:rPr>
          <w:rFonts w:ascii="Calibri" w:hAnsi="Calibri" w:cs="Arial"/>
        </w:rPr>
        <w:t xml:space="preserve">Experience </w:t>
      </w:r>
      <w:r w:rsidRPr="00CF0D31">
        <w:rPr>
          <w:rStyle w:val="Strong"/>
          <w:rFonts w:ascii="Calibri" w:hAnsi="Calibri" w:cs="Arial"/>
          <w:b w:val="0"/>
        </w:rPr>
        <w:t>with SharePoint Designer, InfoPath Forms, Excel Services and Business Data Catalog.</w:t>
      </w:r>
    </w:p>
    <w:p w:rsidR="002248B7" w:rsidRPr="00CF0D31" w:rsidRDefault="002248B7" w:rsidP="0001375F">
      <w:pPr>
        <w:numPr>
          <w:ilvl w:val="0"/>
          <w:numId w:val="14"/>
        </w:numPr>
        <w:rPr>
          <w:rFonts w:ascii="Calibri" w:hAnsi="Calibri" w:cs="Arial"/>
        </w:rPr>
      </w:pPr>
      <w:r w:rsidRPr="00CF0D31">
        <w:rPr>
          <w:rFonts w:ascii="Calibri" w:hAnsi="Calibri" w:cs="Arial"/>
        </w:rPr>
        <w:t xml:space="preserve">Experience in designing, developing and administering of SharePoint Web Parts, Workflows, Master Pages, Templates, Layouts, Solution Packages, Navigation and Look and feel. </w:t>
      </w:r>
    </w:p>
    <w:p w:rsidR="002248B7" w:rsidRPr="00CF0D31" w:rsidRDefault="002248B7" w:rsidP="0001375F">
      <w:pPr>
        <w:numPr>
          <w:ilvl w:val="0"/>
          <w:numId w:val="14"/>
        </w:numPr>
        <w:rPr>
          <w:rFonts w:ascii="Calibri" w:hAnsi="Calibri" w:cs="Arial"/>
        </w:rPr>
      </w:pPr>
      <w:r w:rsidRPr="00CF0D31">
        <w:rPr>
          <w:rFonts w:ascii="Calibri" w:hAnsi="Calibri" w:cs="Arial"/>
        </w:rPr>
        <w:t>Experience in developing Features and Event Handlers using SharePoint Object Model.</w:t>
      </w:r>
    </w:p>
    <w:p w:rsidR="002248B7" w:rsidRPr="00CF0D31" w:rsidRDefault="002248B7" w:rsidP="0001375F">
      <w:pPr>
        <w:numPr>
          <w:ilvl w:val="0"/>
          <w:numId w:val="14"/>
        </w:numPr>
        <w:rPr>
          <w:rFonts w:ascii="Calibri" w:hAnsi="Calibri" w:cs="Arial"/>
        </w:rPr>
      </w:pPr>
      <w:r w:rsidRPr="00CF0D31">
        <w:rPr>
          <w:rFonts w:ascii="Calibri" w:hAnsi="Calibri" w:cs="Arial"/>
        </w:rPr>
        <w:t>Extensive experience with Web based, Client-Server and n-tier Architectures.</w:t>
      </w:r>
    </w:p>
    <w:p w:rsidR="002248B7" w:rsidRPr="00CF0D31" w:rsidRDefault="002248B7" w:rsidP="0001375F">
      <w:pPr>
        <w:numPr>
          <w:ilvl w:val="0"/>
          <w:numId w:val="14"/>
        </w:numPr>
        <w:rPr>
          <w:rFonts w:ascii="Calibri" w:hAnsi="Calibri" w:cs="Arial"/>
        </w:rPr>
      </w:pPr>
      <w:r w:rsidRPr="00CF0D31">
        <w:rPr>
          <w:rFonts w:ascii="Calibri" w:hAnsi="Calibri" w:cs="Arial"/>
        </w:rPr>
        <w:t>Worked on claims based authentication.</w:t>
      </w:r>
    </w:p>
    <w:p w:rsidR="002248B7" w:rsidRPr="00CF0D31" w:rsidRDefault="002248B7" w:rsidP="0001375F">
      <w:pPr>
        <w:numPr>
          <w:ilvl w:val="0"/>
          <w:numId w:val="14"/>
        </w:numPr>
        <w:jc w:val="both"/>
        <w:rPr>
          <w:rFonts w:ascii="Calibri" w:eastAsia="Times New Roman" w:hAnsi="Calibri" w:cs="Calibri"/>
          <w:color w:val="auto"/>
        </w:rPr>
      </w:pPr>
      <w:r w:rsidRPr="00CF0D31">
        <w:rPr>
          <w:rFonts w:ascii="Calibri" w:eastAsia="Batang" w:hAnsi="Calibri" w:cs="Arial"/>
        </w:rPr>
        <w:t>Involved in Database design, Development, Performance Tuning, Query optimization and Report Generation. Developed Stored Procedures, Functions, Triggers, DTS packages and Integration Services packages in SQL Server 2005/2008/2012.</w:t>
      </w:r>
    </w:p>
    <w:p w:rsidR="008179B8" w:rsidRPr="00CF0D31" w:rsidRDefault="00FD7F9A" w:rsidP="0001375F">
      <w:pPr>
        <w:pStyle w:val="BodyAA"/>
        <w:numPr>
          <w:ilvl w:val="0"/>
          <w:numId w:val="14"/>
        </w:numPr>
        <w:jc w:val="both"/>
        <w:rPr>
          <w:rFonts w:ascii="Calibri" w:eastAsia="Times New Roman" w:hAnsi="Calibri" w:cs="Calibri"/>
          <w:color w:val="auto"/>
          <w:sz w:val="22"/>
          <w:szCs w:val="22"/>
        </w:rPr>
      </w:pPr>
      <w:r w:rsidRPr="00CF0D31">
        <w:rPr>
          <w:rFonts w:ascii="Calibri" w:hAnsi="Calibri" w:cs="Calibri"/>
          <w:color w:val="auto"/>
          <w:sz w:val="22"/>
          <w:szCs w:val="22"/>
        </w:rPr>
        <w:t>Knowledge</w:t>
      </w:r>
      <w:r w:rsidR="008179B8" w:rsidRPr="00CF0D31">
        <w:rPr>
          <w:rFonts w:ascii="Calibri" w:hAnsi="Calibri" w:cs="Calibri"/>
          <w:color w:val="auto"/>
          <w:sz w:val="22"/>
          <w:szCs w:val="22"/>
        </w:rPr>
        <w:t xml:space="preserve"> in using .Net Remoting, Web Services, XML, XSLT, XPATH and </w:t>
      </w:r>
      <w:r w:rsidR="008179B8" w:rsidRPr="00CF0D31">
        <w:rPr>
          <w:rFonts w:ascii="Calibri" w:hAnsi="Calibri" w:cs="Calibri"/>
          <w:b/>
          <w:color w:val="auto"/>
          <w:sz w:val="22"/>
          <w:szCs w:val="22"/>
        </w:rPr>
        <w:t>XML</w:t>
      </w:r>
      <w:r w:rsidR="008179B8" w:rsidRPr="00CF0D31">
        <w:rPr>
          <w:rFonts w:ascii="Calibri" w:hAnsi="Calibri" w:cs="Calibri"/>
          <w:color w:val="auto"/>
          <w:sz w:val="22"/>
          <w:szCs w:val="22"/>
        </w:rPr>
        <w:t> Schema.</w:t>
      </w:r>
    </w:p>
    <w:p w:rsidR="008179B8" w:rsidRPr="00CF0D31" w:rsidRDefault="008179B8" w:rsidP="0001375F">
      <w:pPr>
        <w:pStyle w:val="BodyAA"/>
        <w:numPr>
          <w:ilvl w:val="0"/>
          <w:numId w:val="14"/>
        </w:numPr>
        <w:jc w:val="both"/>
        <w:rPr>
          <w:rFonts w:ascii="Calibri" w:hAnsi="Calibri" w:cs="Calibri"/>
          <w:color w:val="auto"/>
          <w:sz w:val="22"/>
          <w:szCs w:val="22"/>
        </w:rPr>
      </w:pPr>
      <w:r w:rsidRPr="00CF0D31">
        <w:rPr>
          <w:rFonts w:ascii="Calibri" w:hAnsi="Calibri" w:cs="Calibri"/>
          <w:color w:val="auto"/>
          <w:sz w:val="22"/>
          <w:szCs w:val="22"/>
        </w:rPr>
        <w:t>Experience with Software Development Processes &amp; Models: Agile, Waterfall &amp; Scrum Model.</w:t>
      </w:r>
      <w:r w:rsidRPr="00CF0D31">
        <w:rPr>
          <w:rFonts w:ascii="Calibri" w:hAnsi="Calibri" w:cs="Calibri"/>
          <w:b/>
          <w:bCs/>
          <w:color w:val="auto"/>
          <w:sz w:val="22"/>
          <w:szCs w:val="22"/>
        </w:rPr>
        <w:tab/>
      </w:r>
    </w:p>
    <w:p w:rsidR="008179B8" w:rsidRPr="00CF0D31" w:rsidRDefault="008179B8" w:rsidP="0001375F">
      <w:pPr>
        <w:pStyle w:val="BodyAA"/>
        <w:numPr>
          <w:ilvl w:val="0"/>
          <w:numId w:val="14"/>
        </w:numPr>
        <w:jc w:val="both"/>
        <w:rPr>
          <w:rFonts w:ascii="Calibri" w:hAnsi="Calibri" w:cs="Calibri"/>
          <w:color w:val="auto"/>
          <w:sz w:val="22"/>
          <w:szCs w:val="22"/>
        </w:rPr>
      </w:pPr>
      <w:r w:rsidRPr="00CF0D31">
        <w:rPr>
          <w:rFonts w:ascii="Calibri" w:hAnsi="Calibri" w:cs="Calibri"/>
          <w:color w:val="auto"/>
          <w:sz w:val="22"/>
          <w:szCs w:val="22"/>
        </w:rPr>
        <w:t>Excellent communication, interpersonal, analytical and quick problem solving skills.</w:t>
      </w:r>
    </w:p>
    <w:p w:rsidR="00F22917" w:rsidRDefault="008179B8" w:rsidP="0001375F">
      <w:pPr>
        <w:pStyle w:val="BodyAA"/>
        <w:numPr>
          <w:ilvl w:val="0"/>
          <w:numId w:val="14"/>
        </w:numPr>
        <w:jc w:val="both"/>
        <w:rPr>
          <w:rFonts w:ascii="Calibri" w:hAnsi="Calibri" w:cs="Calibri"/>
          <w:color w:val="auto"/>
          <w:sz w:val="22"/>
          <w:szCs w:val="22"/>
        </w:rPr>
      </w:pPr>
      <w:r w:rsidRPr="00CF0D31">
        <w:rPr>
          <w:rFonts w:ascii="Calibri" w:hAnsi="Calibri" w:cs="Calibri"/>
          <w:color w:val="auto"/>
          <w:sz w:val="22"/>
          <w:szCs w:val="22"/>
        </w:rPr>
        <w:t>Exceptional ability to quickly master new concepts and a proactive team player.</w:t>
      </w:r>
    </w:p>
    <w:p w:rsidR="00C10999" w:rsidRDefault="00C10999" w:rsidP="0001375F">
      <w:pPr>
        <w:pStyle w:val="BodyAA"/>
        <w:jc w:val="both"/>
        <w:rPr>
          <w:rFonts w:ascii="Calibri" w:hAnsi="Calibri" w:cs="Calibri"/>
          <w:color w:val="auto"/>
          <w:sz w:val="22"/>
          <w:szCs w:val="22"/>
        </w:rPr>
      </w:pPr>
    </w:p>
    <w:p w:rsidR="00C10999" w:rsidRPr="00CF0D31" w:rsidRDefault="00C10999" w:rsidP="0001375F">
      <w:pPr>
        <w:pStyle w:val="Body"/>
        <w:jc w:val="both"/>
        <w:rPr>
          <w:rFonts w:ascii="Calibri" w:hAnsi="Calibri" w:cs="Calibri"/>
          <w:b/>
          <w:color w:val="auto"/>
          <w:kern w:val="44"/>
          <w:sz w:val="22"/>
          <w:szCs w:val="22"/>
          <w:u w:val="single"/>
        </w:rPr>
      </w:pPr>
      <w:r w:rsidRPr="00CF0D31">
        <w:rPr>
          <w:rFonts w:ascii="Calibri" w:hAnsi="Calibri" w:cs="Calibri"/>
          <w:b/>
          <w:color w:val="auto"/>
          <w:kern w:val="44"/>
          <w:sz w:val="22"/>
          <w:szCs w:val="22"/>
          <w:u w:val="single"/>
        </w:rPr>
        <w:t>EDUCATIONAL DETAILS</w:t>
      </w:r>
    </w:p>
    <w:p w:rsidR="006C5CD4" w:rsidRPr="006C5CD4" w:rsidRDefault="006C5CD4" w:rsidP="0001375F">
      <w:pPr>
        <w:pStyle w:val="Body"/>
        <w:numPr>
          <w:ilvl w:val="0"/>
          <w:numId w:val="18"/>
        </w:numPr>
        <w:jc w:val="both"/>
        <w:rPr>
          <w:rFonts w:ascii="Calibri" w:hAnsi="Calibri" w:cs="Calibri"/>
          <w:b/>
          <w:color w:val="auto"/>
          <w:kern w:val="44"/>
          <w:sz w:val="22"/>
          <w:szCs w:val="22"/>
          <w:u w:val="single"/>
        </w:rPr>
      </w:pPr>
      <w:r>
        <w:rPr>
          <w:rFonts w:ascii="Calibri" w:hAnsi="Calibri" w:cs="Calibri"/>
          <w:color w:val="auto"/>
          <w:sz w:val="22"/>
          <w:szCs w:val="22"/>
        </w:rPr>
        <w:t>Bachelors</w:t>
      </w:r>
      <w:r w:rsidR="00C10999" w:rsidRPr="00CF0D31">
        <w:rPr>
          <w:rFonts w:ascii="Calibri" w:hAnsi="Calibri" w:cs="Calibri"/>
          <w:color w:val="auto"/>
          <w:sz w:val="22"/>
          <w:szCs w:val="22"/>
        </w:rPr>
        <w:t xml:space="preserve"> of Technology in </w:t>
      </w:r>
      <w:r>
        <w:rPr>
          <w:rFonts w:ascii="Calibri" w:hAnsi="Calibri" w:cs="Calibri"/>
          <w:color w:val="auto"/>
          <w:sz w:val="22"/>
          <w:szCs w:val="22"/>
        </w:rPr>
        <w:t>Nagarjuna University</w:t>
      </w:r>
      <w:r w:rsidR="00C10999" w:rsidRPr="00CF0D31">
        <w:rPr>
          <w:rFonts w:ascii="Calibri" w:hAnsi="Calibri" w:cs="Calibri"/>
          <w:color w:val="auto"/>
          <w:sz w:val="22"/>
          <w:szCs w:val="22"/>
        </w:rPr>
        <w:t>,</w:t>
      </w:r>
      <w:r w:rsidR="00022AB0">
        <w:rPr>
          <w:rFonts w:ascii="Calibri" w:hAnsi="Calibri" w:cs="Calibri"/>
          <w:color w:val="auto"/>
          <w:sz w:val="22"/>
          <w:szCs w:val="22"/>
        </w:rPr>
        <w:t xml:space="preserve"> Andhra Pradesh, India.</w:t>
      </w:r>
      <w:r w:rsidR="00174F86">
        <w:rPr>
          <w:rFonts w:ascii="Calibri" w:hAnsi="Calibri" w:cs="Calibri"/>
          <w:color w:val="auto"/>
          <w:sz w:val="22"/>
          <w:szCs w:val="22"/>
        </w:rPr>
        <w:t xml:space="preserve"> 2009.</w:t>
      </w:r>
    </w:p>
    <w:p w:rsidR="00C10999" w:rsidRPr="00CF0D31" w:rsidRDefault="00C10999" w:rsidP="006C5CD4">
      <w:pPr>
        <w:pStyle w:val="Body"/>
        <w:ind w:left="360"/>
        <w:jc w:val="both"/>
        <w:rPr>
          <w:rFonts w:ascii="Calibri" w:hAnsi="Calibri" w:cs="Calibri"/>
          <w:b/>
          <w:color w:val="auto"/>
          <w:kern w:val="44"/>
          <w:sz w:val="22"/>
          <w:szCs w:val="22"/>
          <w:u w:val="single"/>
        </w:rPr>
      </w:pPr>
    </w:p>
    <w:p w:rsidR="00045735" w:rsidRPr="00CF0D31" w:rsidRDefault="00E256B1" w:rsidP="0001375F">
      <w:pPr>
        <w:pStyle w:val="BodyAA"/>
        <w:jc w:val="both"/>
        <w:rPr>
          <w:rFonts w:ascii="Calibri" w:hAnsi="Calibri" w:cs="Calibri"/>
          <w:b/>
          <w:color w:val="auto"/>
          <w:sz w:val="22"/>
          <w:szCs w:val="22"/>
          <w:u w:val="single"/>
        </w:rPr>
      </w:pPr>
      <w:r w:rsidRPr="00CF0D31">
        <w:rPr>
          <w:rFonts w:ascii="Calibri" w:hAnsi="Calibri" w:cs="Calibri"/>
          <w:b/>
          <w:color w:val="auto"/>
          <w:sz w:val="22"/>
          <w:szCs w:val="22"/>
          <w:u w:val="single"/>
        </w:rPr>
        <w:t>Technical Skils</w:t>
      </w:r>
      <w:r w:rsidR="004C49A5" w:rsidRPr="00CF0D31">
        <w:rPr>
          <w:rFonts w:ascii="Calibri" w:hAnsi="Calibri" w:cs="Calibri"/>
          <w:b/>
          <w:color w:val="auto"/>
          <w:sz w:val="22"/>
          <w:szCs w:val="22"/>
          <w:u w:val="single"/>
        </w:rPr>
        <w:t>:</w:t>
      </w:r>
    </w:p>
    <w:p w:rsidR="004C49A5" w:rsidRPr="00CF0D31" w:rsidRDefault="004C49A5" w:rsidP="0001375F">
      <w:pPr>
        <w:pStyle w:val="BodyAA"/>
        <w:jc w:val="both"/>
        <w:rPr>
          <w:rFonts w:ascii="Calibri" w:hAnsi="Calibri" w:cs="Calibri"/>
          <w:b/>
          <w:color w:val="auto"/>
          <w:sz w:val="22"/>
          <w:szCs w:val="22"/>
          <w:u w:val="single"/>
        </w:rPr>
      </w:pP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080"/>
      </w:tblPr>
      <w:tblGrid>
        <w:gridCol w:w="3385"/>
        <w:gridCol w:w="7415"/>
      </w:tblGrid>
      <w:tr w:rsidR="00F22917" w:rsidRPr="00CF0D31" w:rsidTr="0068568F">
        <w:trPr>
          <w:trHeight w:val="278"/>
        </w:trPr>
        <w:tc>
          <w:tcPr>
            <w:tcW w:w="3385" w:type="dxa"/>
            <w:tcBorders>
              <w:top w:val="single" w:sz="4" w:space="0" w:color="auto"/>
              <w:left w:val="single" w:sz="4" w:space="0" w:color="auto"/>
              <w:bottom w:val="single" w:sz="8" w:space="0" w:color="000000"/>
              <w:right w:val="single" w:sz="8" w:space="0" w:color="000000"/>
            </w:tcBorders>
          </w:tcPr>
          <w:p w:rsidR="00F22917" w:rsidRPr="00CF0D31" w:rsidRDefault="00BF52E9" w:rsidP="0001375F">
            <w:pPr>
              <w:pBdr>
                <w:top w:val="nil"/>
                <w:left w:val="nil"/>
                <w:bottom w:val="nil"/>
                <w:right w:val="nil"/>
                <w:between w:val="nil"/>
                <w:bar w:val="nil"/>
              </w:pBdr>
              <w:rPr>
                <w:rFonts w:ascii="Calibri" w:hAnsi="Calibri" w:cs="Calibri"/>
                <w:b/>
                <w:color w:val="auto"/>
              </w:rPr>
            </w:pPr>
            <w:r w:rsidRPr="00CF0D31">
              <w:rPr>
                <w:rFonts w:ascii="Calibri" w:hAnsi="Calibri" w:cs="Arial"/>
                <w:b/>
              </w:rPr>
              <w:t>SharePoint Development &amp; Administration</w:t>
            </w:r>
          </w:p>
        </w:tc>
        <w:tc>
          <w:tcPr>
            <w:tcW w:w="7415" w:type="dxa"/>
            <w:tcBorders>
              <w:top w:val="single" w:sz="4" w:space="0" w:color="auto"/>
              <w:left w:val="single" w:sz="8" w:space="0" w:color="000000"/>
              <w:bottom w:val="single" w:sz="8" w:space="0" w:color="000000"/>
              <w:right w:val="single" w:sz="4" w:space="0" w:color="auto"/>
            </w:tcBorders>
          </w:tcPr>
          <w:p w:rsidR="0068568F" w:rsidRPr="00CF0D31" w:rsidRDefault="00BF52E9" w:rsidP="0001375F">
            <w:pPr>
              <w:pBdr>
                <w:top w:val="nil"/>
                <w:left w:val="nil"/>
                <w:bottom w:val="nil"/>
                <w:right w:val="nil"/>
                <w:between w:val="nil"/>
                <w:bar w:val="nil"/>
              </w:pBdr>
              <w:jc w:val="both"/>
              <w:rPr>
                <w:rFonts w:ascii="Calibri" w:hAnsi="Calibri" w:cs="Calibri"/>
                <w:color w:val="auto"/>
                <w:u w:color="0D0D0D"/>
              </w:rPr>
            </w:pPr>
            <w:r w:rsidRPr="00CF0D31">
              <w:rPr>
                <w:rFonts w:ascii="Calibri" w:hAnsi="Calibri" w:cs="Calibri"/>
              </w:rPr>
              <w:t>SharePoint 2013 Server, SharePoint 2010 Server, SharePoint Foundation, Microsoft SharePoint 2007 Server (MOSS), FAST Search, SharePoint Search,</w:t>
            </w:r>
            <w:r w:rsidRPr="00CF0D31">
              <w:rPr>
                <w:rFonts w:ascii="Calibri" w:hAnsi="Calibri" w:cs="Arial"/>
              </w:rPr>
              <w:t xml:space="preserve"> InfoPath Forms 2007, Central Administration, Farms, Installation, Configuration, Upgrade, Information Management Policy.</w:t>
            </w:r>
          </w:p>
        </w:tc>
      </w:tr>
      <w:tr w:rsidR="00F22917" w:rsidRPr="00CF0D31" w:rsidTr="0068568F">
        <w:trPr>
          <w:trHeight w:val="280"/>
        </w:trPr>
        <w:tc>
          <w:tcPr>
            <w:tcW w:w="3385" w:type="dxa"/>
            <w:tcBorders>
              <w:top w:val="single" w:sz="8" w:space="0" w:color="000000"/>
              <w:left w:val="single" w:sz="4" w:space="0" w:color="auto"/>
              <w:bottom w:val="single" w:sz="8" w:space="0" w:color="000000"/>
              <w:right w:val="single" w:sz="8" w:space="0" w:color="000000"/>
            </w:tcBorders>
          </w:tcPr>
          <w:p w:rsidR="00F22917" w:rsidRPr="00CF0D31" w:rsidRDefault="00BF52E9" w:rsidP="0001375F">
            <w:pPr>
              <w:pBdr>
                <w:top w:val="nil"/>
                <w:left w:val="nil"/>
                <w:bottom w:val="nil"/>
                <w:right w:val="nil"/>
                <w:between w:val="nil"/>
                <w:bar w:val="nil"/>
              </w:pBdr>
              <w:jc w:val="center"/>
              <w:rPr>
                <w:rFonts w:ascii="Calibri" w:hAnsi="Calibri" w:cs="Calibri"/>
                <w:b/>
                <w:color w:val="auto"/>
              </w:rPr>
            </w:pPr>
            <w:r w:rsidRPr="00CF0D31">
              <w:rPr>
                <w:rFonts w:ascii="Calibri" w:hAnsi="Calibri" w:cs="Calibri"/>
                <w:b/>
                <w:color w:val="auto"/>
              </w:rPr>
              <w:lastRenderedPageBreak/>
              <w:t>NET Technologies &amp; Programming Languages</w:t>
            </w:r>
          </w:p>
        </w:tc>
        <w:tc>
          <w:tcPr>
            <w:tcW w:w="7415" w:type="dxa"/>
            <w:tcBorders>
              <w:top w:val="single" w:sz="8" w:space="0" w:color="000000"/>
              <w:left w:val="single" w:sz="8" w:space="0" w:color="000000"/>
              <w:bottom w:val="single" w:sz="8" w:space="0" w:color="000000"/>
              <w:right w:val="single" w:sz="4" w:space="0" w:color="auto"/>
            </w:tcBorders>
          </w:tcPr>
          <w:p w:rsidR="00F22917" w:rsidRPr="00CF0D31" w:rsidRDefault="00BF52E9" w:rsidP="0001375F">
            <w:pPr>
              <w:pBdr>
                <w:top w:val="nil"/>
                <w:left w:val="nil"/>
                <w:bottom w:val="nil"/>
                <w:right w:val="nil"/>
                <w:between w:val="nil"/>
                <w:bar w:val="nil"/>
              </w:pBdr>
              <w:jc w:val="both"/>
              <w:rPr>
                <w:rFonts w:ascii="Calibri" w:hAnsi="Calibri" w:cs="Calibri"/>
                <w:color w:val="auto"/>
              </w:rPr>
            </w:pPr>
            <w:r w:rsidRPr="00CF0D31">
              <w:rPr>
                <w:rFonts w:ascii="Calibri" w:hAnsi="Calibri" w:cs="Calibri"/>
                <w:color w:val="auto"/>
                <w:u w:color="0D0D0D"/>
              </w:rPr>
              <w:t>C,</w:t>
            </w:r>
            <w:r w:rsidR="003558D0">
              <w:rPr>
                <w:rFonts w:ascii="Calibri" w:hAnsi="Calibri" w:cs="Calibri"/>
                <w:color w:val="auto"/>
                <w:u w:color="0D0D0D"/>
              </w:rPr>
              <w:t xml:space="preserve"> C++,</w:t>
            </w:r>
            <w:r w:rsidRPr="00CF0D31">
              <w:rPr>
                <w:rFonts w:ascii="Calibri" w:hAnsi="Calibri" w:cs="Calibri"/>
                <w:color w:val="auto"/>
                <w:u w:color="0D0D0D"/>
              </w:rPr>
              <w:t xml:space="preserve"> C</w:t>
            </w:r>
            <w:r w:rsidR="003558D0">
              <w:rPr>
                <w:rFonts w:ascii="Calibri" w:hAnsi="Calibri" w:cs="Calibri"/>
                <w:color w:val="auto"/>
                <w:u w:color="0D0D0D"/>
              </w:rPr>
              <w:t>#, ASP.NET 4.0/3.5/3.0/2.0/1.0</w:t>
            </w:r>
            <w:r w:rsidRPr="00CF0D31">
              <w:rPr>
                <w:rFonts w:ascii="Calibri" w:hAnsi="Calibri" w:cs="Calibri"/>
                <w:color w:val="auto"/>
              </w:rPr>
              <w:t>, AJAX</w:t>
            </w:r>
            <w:r w:rsidR="003558D0">
              <w:rPr>
                <w:rFonts w:ascii="Calibri" w:hAnsi="Calibri" w:cs="Calibri"/>
                <w:color w:val="auto"/>
                <w:u w:color="0D0D0D"/>
              </w:rPr>
              <w:t>, Web Services</w:t>
            </w:r>
          </w:p>
        </w:tc>
      </w:tr>
      <w:tr w:rsidR="00F22917" w:rsidRPr="00CF0D31" w:rsidTr="0068568F">
        <w:trPr>
          <w:trHeight w:val="280"/>
        </w:trPr>
        <w:tc>
          <w:tcPr>
            <w:tcW w:w="3385" w:type="dxa"/>
            <w:tcBorders>
              <w:top w:val="single" w:sz="8" w:space="0" w:color="000000"/>
              <w:left w:val="single" w:sz="4" w:space="0" w:color="auto"/>
              <w:bottom w:val="single" w:sz="8" w:space="0" w:color="000000"/>
              <w:right w:val="single" w:sz="8" w:space="0" w:color="000000"/>
            </w:tcBorders>
          </w:tcPr>
          <w:p w:rsidR="00F22917" w:rsidRPr="00CF0D31" w:rsidRDefault="00BF52E9" w:rsidP="0001375F">
            <w:pPr>
              <w:pBdr>
                <w:top w:val="nil"/>
                <w:left w:val="nil"/>
                <w:bottom w:val="nil"/>
                <w:right w:val="nil"/>
                <w:between w:val="nil"/>
                <w:bar w:val="nil"/>
              </w:pBdr>
              <w:jc w:val="center"/>
              <w:rPr>
                <w:rFonts w:ascii="Calibri" w:hAnsi="Calibri" w:cs="Calibri"/>
                <w:b/>
                <w:color w:val="auto"/>
              </w:rPr>
            </w:pPr>
            <w:r w:rsidRPr="00CF0D31">
              <w:rPr>
                <w:rFonts w:ascii="Calibri" w:hAnsi="Calibri" w:cs="Calibri"/>
                <w:b/>
                <w:color w:val="auto"/>
              </w:rPr>
              <w:t>Databases</w:t>
            </w:r>
          </w:p>
        </w:tc>
        <w:tc>
          <w:tcPr>
            <w:tcW w:w="7415" w:type="dxa"/>
            <w:tcBorders>
              <w:top w:val="single" w:sz="8" w:space="0" w:color="000000"/>
              <w:left w:val="single" w:sz="8" w:space="0" w:color="000000"/>
              <w:bottom w:val="single" w:sz="8" w:space="0" w:color="000000"/>
              <w:right w:val="single" w:sz="4" w:space="0" w:color="auto"/>
            </w:tcBorders>
          </w:tcPr>
          <w:p w:rsidR="00F22917" w:rsidRPr="00CF0D31" w:rsidRDefault="003558D0" w:rsidP="0001375F">
            <w:pPr>
              <w:pBdr>
                <w:top w:val="nil"/>
                <w:left w:val="nil"/>
                <w:bottom w:val="nil"/>
                <w:right w:val="nil"/>
                <w:between w:val="nil"/>
                <w:bar w:val="nil"/>
              </w:pBdr>
              <w:jc w:val="both"/>
              <w:rPr>
                <w:rFonts w:ascii="Calibri" w:hAnsi="Calibri" w:cs="Calibri"/>
                <w:color w:val="auto"/>
              </w:rPr>
            </w:pPr>
            <w:r>
              <w:rPr>
                <w:rFonts w:ascii="Calibri" w:hAnsi="Calibri" w:cs="Calibri"/>
                <w:color w:val="auto"/>
              </w:rPr>
              <w:t>SQL 2008/2005, PL/SQL</w:t>
            </w:r>
          </w:p>
        </w:tc>
      </w:tr>
      <w:tr w:rsidR="00F22917" w:rsidRPr="00CF0D31" w:rsidTr="0068568F">
        <w:trPr>
          <w:trHeight w:val="277"/>
        </w:trPr>
        <w:tc>
          <w:tcPr>
            <w:tcW w:w="3385" w:type="dxa"/>
            <w:tcBorders>
              <w:top w:val="single" w:sz="8" w:space="0" w:color="000000"/>
              <w:left w:val="single" w:sz="4" w:space="0" w:color="auto"/>
              <w:bottom w:val="single" w:sz="8" w:space="0" w:color="000000"/>
              <w:right w:val="single" w:sz="8" w:space="0" w:color="000000"/>
            </w:tcBorders>
          </w:tcPr>
          <w:p w:rsidR="00F22917" w:rsidRPr="00CF0D31" w:rsidRDefault="00BF52E9" w:rsidP="0001375F">
            <w:pPr>
              <w:pBdr>
                <w:top w:val="nil"/>
                <w:left w:val="nil"/>
                <w:bottom w:val="nil"/>
                <w:right w:val="nil"/>
                <w:between w:val="nil"/>
                <w:bar w:val="nil"/>
              </w:pBdr>
              <w:jc w:val="center"/>
              <w:rPr>
                <w:rFonts w:ascii="Calibri" w:hAnsi="Calibri" w:cs="Calibri"/>
                <w:b/>
                <w:color w:val="auto"/>
              </w:rPr>
            </w:pPr>
            <w:r w:rsidRPr="00CF0D31">
              <w:rPr>
                <w:rFonts w:ascii="Calibri" w:hAnsi="Calibri" w:cs="Calibri"/>
                <w:b/>
                <w:color w:val="auto"/>
              </w:rPr>
              <w:t>Web Technologies &amp;</w:t>
            </w:r>
            <w:r w:rsidR="00F22917" w:rsidRPr="00CF0D31">
              <w:rPr>
                <w:rFonts w:ascii="Calibri" w:hAnsi="Calibri" w:cs="Calibri"/>
                <w:b/>
                <w:color w:val="auto"/>
              </w:rPr>
              <w:t>Web Servers</w:t>
            </w:r>
          </w:p>
        </w:tc>
        <w:tc>
          <w:tcPr>
            <w:tcW w:w="7415" w:type="dxa"/>
            <w:tcBorders>
              <w:top w:val="single" w:sz="8" w:space="0" w:color="000000"/>
              <w:left w:val="single" w:sz="8" w:space="0" w:color="000000"/>
              <w:bottom w:val="single" w:sz="8" w:space="0" w:color="000000"/>
              <w:right w:val="single" w:sz="4" w:space="0" w:color="auto"/>
            </w:tcBorders>
          </w:tcPr>
          <w:p w:rsidR="00F22917" w:rsidRPr="00CF0D31" w:rsidRDefault="00BF52E9" w:rsidP="0001375F">
            <w:pPr>
              <w:tabs>
                <w:tab w:val="left" w:pos="-180"/>
              </w:tabs>
              <w:contextualSpacing/>
              <w:jc w:val="both"/>
              <w:rPr>
                <w:rFonts w:ascii="Calibri" w:hAnsi="Calibri" w:cs="Calibri"/>
                <w:color w:val="auto"/>
              </w:rPr>
            </w:pPr>
            <w:r w:rsidRPr="00CF0D31">
              <w:rPr>
                <w:rFonts w:ascii="Calibri" w:hAnsi="Calibri" w:cs="Calibri"/>
                <w:color w:val="auto"/>
                <w:u w:color="0D0D0D"/>
              </w:rPr>
              <w:t>HTML 5, CSS, AJAX, JavaScript</w:t>
            </w:r>
            <w:r w:rsidRPr="00CF0D31">
              <w:rPr>
                <w:rFonts w:ascii="Calibri" w:hAnsi="Calibri" w:cs="Calibri"/>
                <w:bCs/>
                <w:color w:val="auto"/>
              </w:rPr>
              <w:t>,</w:t>
            </w:r>
            <w:r w:rsidR="007E47BF">
              <w:rPr>
                <w:rFonts w:ascii="Calibri" w:hAnsi="Calibri" w:cs="Calibri"/>
                <w:bCs/>
                <w:color w:val="auto"/>
              </w:rPr>
              <w:t xml:space="preserve"> PHP,</w:t>
            </w:r>
            <w:r w:rsidR="00F22917" w:rsidRPr="00CF0D31">
              <w:rPr>
                <w:rFonts w:ascii="Calibri" w:hAnsi="Calibri" w:cs="Calibri"/>
                <w:bCs/>
                <w:color w:val="auto"/>
              </w:rPr>
              <w:t>IIS 5.0/6.0/7.0</w:t>
            </w:r>
            <w:r w:rsidR="00F22917" w:rsidRPr="00CF0D31">
              <w:rPr>
                <w:rFonts w:ascii="Calibri" w:hAnsi="Calibri" w:cs="Calibri"/>
                <w:color w:val="auto"/>
              </w:rPr>
              <w:t xml:space="preserve">. </w:t>
            </w:r>
          </w:p>
        </w:tc>
      </w:tr>
      <w:tr w:rsidR="00F22917" w:rsidRPr="00CF0D31" w:rsidTr="0068568F">
        <w:trPr>
          <w:trHeight w:val="277"/>
        </w:trPr>
        <w:tc>
          <w:tcPr>
            <w:tcW w:w="3385" w:type="dxa"/>
            <w:tcBorders>
              <w:top w:val="single" w:sz="8" w:space="0" w:color="000000"/>
              <w:left w:val="single" w:sz="4" w:space="0" w:color="auto"/>
              <w:bottom w:val="single" w:sz="8" w:space="0" w:color="000000"/>
              <w:right w:val="single" w:sz="8" w:space="0" w:color="000000"/>
            </w:tcBorders>
          </w:tcPr>
          <w:p w:rsidR="00F22917" w:rsidRPr="00CF0D31" w:rsidRDefault="00F22917" w:rsidP="0001375F">
            <w:pPr>
              <w:pBdr>
                <w:top w:val="nil"/>
                <w:left w:val="nil"/>
                <w:bottom w:val="nil"/>
                <w:right w:val="nil"/>
                <w:between w:val="nil"/>
                <w:bar w:val="nil"/>
              </w:pBdr>
              <w:jc w:val="center"/>
              <w:rPr>
                <w:rFonts w:ascii="Calibri" w:hAnsi="Calibri" w:cs="Calibri"/>
                <w:b/>
                <w:color w:val="auto"/>
              </w:rPr>
            </w:pPr>
            <w:r w:rsidRPr="00CF0D31">
              <w:rPr>
                <w:rFonts w:ascii="Calibri" w:hAnsi="Calibri" w:cs="Calibri"/>
                <w:b/>
                <w:color w:val="auto"/>
              </w:rPr>
              <w:t>Web Page Editors</w:t>
            </w:r>
          </w:p>
        </w:tc>
        <w:tc>
          <w:tcPr>
            <w:tcW w:w="7415" w:type="dxa"/>
            <w:tcBorders>
              <w:top w:val="single" w:sz="8" w:space="0" w:color="000000"/>
              <w:left w:val="single" w:sz="8" w:space="0" w:color="000000"/>
              <w:bottom w:val="single" w:sz="8" w:space="0" w:color="000000"/>
              <w:right w:val="single" w:sz="4" w:space="0" w:color="auto"/>
            </w:tcBorders>
          </w:tcPr>
          <w:p w:rsidR="00F22917" w:rsidRPr="00CF0D31" w:rsidRDefault="00F22917" w:rsidP="0001375F">
            <w:pPr>
              <w:pBdr>
                <w:top w:val="nil"/>
                <w:left w:val="nil"/>
                <w:bottom w:val="nil"/>
                <w:right w:val="nil"/>
                <w:between w:val="nil"/>
                <w:bar w:val="nil"/>
              </w:pBdr>
              <w:jc w:val="both"/>
              <w:rPr>
                <w:rFonts w:ascii="Calibri" w:hAnsi="Calibri" w:cs="Calibri"/>
                <w:color w:val="auto"/>
              </w:rPr>
            </w:pPr>
            <w:r w:rsidRPr="00CF0D31">
              <w:rPr>
                <w:rFonts w:ascii="Calibri" w:hAnsi="Calibri" w:cs="Calibri"/>
                <w:color w:val="auto"/>
                <w:u w:color="0D0D0D"/>
              </w:rPr>
              <w:t>Visual Studio .NET 2013/2012/2010/2008/2005.</w:t>
            </w:r>
          </w:p>
        </w:tc>
      </w:tr>
      <w:tr w:rsidR="00F22917" w:rsidRPr="00CF0D31" w:rsidTr="0068568F">
        <w:trPr>
          <w:trHeight w:val="250"/>
        </w:trPr>
        <w:tc>
          <w:tcPr>
            <w:tcW w:w="3385" w:type="dxa"/>
            <w:tcBorders>
              <w:top w:val="single" w:sz="8" w:space="0" w:color="000000"/>
              <w:left w:val="single" w:sz="4" w:space="0" w:color="auto"/>
              <w:bottom w:val="single" w:sz="8" w:space="0" w:color="000000"/>
              <w:right w:val="single" w:sz="8" w:space="0" w:color="000000"/>
            </w:tcBorders>
          </w:tcPr>
          <w:p w:rsidR="00F22917" w:rsidRPr="00CF0D31" w:rsidRDefault="00F22917" w:rsidP="0001375F">
            <w:pPr>
              <w:pBdr>
                <w:top w:val="nil"/>
                <w:left w:val="nil"/>
                <w:bottom w:val="nil"/>
                <w:right w:val="nil"/>
                <w:between w:val="nil"/>
                <w:bar w:val="nil"/>
              </w:pBdr>
              <w:jc w:val="center"/>
              <w:rPr>
                <w:rFonts w:ascii="Calibri" w:hAnsi="Calibri" w:cs="Calibri"/>
                <w:b/>
                <w:color w:val="auto"/>
              </w:rPr>
            </w:pPr>
            <w:r w:rsidRPr="00CF0D31">
              <w:rPr>
                <w:rFonts w:ascii="Calibri" w:hAnsi="Calibri" w:cs="Calibri"/>
                <w:b/>
                <w:color w:val="auto"/>
              </w:rPr>
              <w:t>Operating Systems</w:t>
            </w:r>
          </w:p>
        </w:tc>
        <w:tc>
          <w:tcPr>
            <w:tcW w:w="7415" w:type="dxa"/>
            <w:tcBorders>
              <w:top w:val="single" w:sz="8" w:space="0" w:color="000000"/>
              <w:left w:val="single" w:sz="8" w:space="0" w:color="000000"/>
              <w:bottom w:val="single" w:sz="8" w:space="0" w:color="000000"/>
              <w:right w:val="single" w:sz="4" w:space="0" w:color="auto"/>
            </w:tcBorders>
          </w:tcPr>
          <w:p w:rsidR="00F22917" w:rsidRPr="00CF0D31" w:rsidRDefault="00F22917" w:rsidP="0001375F">
            <w:pPr>
              <w:pBdr>
                <w:top w:val="nil"/>
                <w:left w:val="nil"/>
                <w:bottom w:val="nil"/>
                <w:right w:val="nil"/>
                <w:between w:val="nil"/>
                <w:bar w:val="nil"/>
              </w:pBdr>
              <w:jc w:val="both"/>
              <w:rPr>
                <w:rFonts w:ascii="Calibri" w:hAnsi="Calibri" w:cs="Calibri"/>
                <w:color w:val="auto"/>
              </w:rPr>
            </w:pPr>
            <w:r w:rsidRPr="00CF0D31">
              <w:rPr>
                <w:rFonts w:ascii="Calibri" w:hAnsi="Calibri" w:cs="Calibri"/>
                <w:color w:val="auto"/>
                <w:u w:color="0D0D0D"/>
              </w:rPr>
              <w:t>Windows 7/XP, Windows Server 2012</w:t>
            </w:r>
          </w:p>
        </w:tc>
      </w:tr>
      <w:tr w:rsidR="00F22917" w:rsidRPr="00CF0D31" w:rsidTr="0068568F">
        <w:trPr>
          <w:trHeight w:val="250"/>
        </w:trPr>
        <w:tc>
          <w:tcPr>
            <w:tcW w:w="3385" w:type="dxa"/>
            <w:tcBorders>
              <w:top w:val="single" w:sz="8" w:space="0" w:color="000000"/>
              <w:left w:val="single" w:sz="4" w:space="0" w:color="auto"/>
              <w:bottom w:val="single" w:sz="8" w:space="0" w:color="000000"/>
              <w:right w:val="single" w:sz="8" w:space="0" w:color="000000"/>
            </w:tcBorders>
          </w:tcPr>
          <w:p w:rsidR="00F22917" w:rsidRPr="00CF0D31" w:rsidRDefault="00F22917" w:rsidP="0001375F">
            <w:pPr>
              <w:pBdr>
                <w:top w:val="nil"/>
                <w:left w:val="nil"/>
                <w:bottom w:val="nil"/>
                <w:right w:val="nil"/>
                <w:between w:val="nil"/>
                <w:bar w:val="nil"/>
              </w:pBdr>
              <w:jc w:val="center"/>
              <w:rPr>
                <w:rFonts w:ascii="Calibri" w:hAnsi="Calibri" w:cs="Calibri"/>
                <w:b/>
                <w:color w:val="auto"/>
              </w:rPr>
            </w:pPr>
            <w:r w:rsidRPr="00CF0D31">
              <w:rPr>
                <w:rFonts w:ascii="Calibri" w:hAnsi="Calibri" w:cs="Calibri"/>
                <w:b/>
                <w:color w:val="auto"/>
              </w:rPr>
              <w:t>Reporting &amp; Integration Tools</w:t>
            </w:r>
          </w:p>
        </w:tc>
        <w:tc>
          <w:tcPr>
            <w:tcW w:w="7415" w:type="dxa"/>
            <w:tcBorders>
              <w:top w:val="single" w:sz="8" w:space="0" w:color="000000"/>
              <w:left w:val="single" w:sz="8" w:space="0" w:color="000000"/>
              <w:bottom w:val="single" w:sz="8" w:space="0" w:color="000000"/>
              <w:right w:val="single" w:sz="4" w:space="0" w:color="auto"/>
            </w:tcBorders>
          </w:tcPr>
          <w:p w:rsidR="00F22917" w:rsidRPr="00CF0D31" w:rsidRDefault="00F22917" w:rsidP="0001375F">
            <w:pPr>
              <w:pBdr>
                <w:top w:val="nil"/>
                <w:left w:val="nil"/>
                <w:bottom w:val="nil"/>
                <w:right w:val="nil"/>
                <w:between w:val="nil"/>
                <w:bar w:val="nil"/>
              </w:pBdr>
              <w:jc w:val="both"/>
              <w:rPr>
                <w:rFonts w:ascii="Calibri" w:hAnsi="Calibri" w:cs="Calibri"/>
                <w:color w:val="auto"/>
              </w:rPr>
            </w:pPr>
            <w:r w:rsidRPr="00CF0D31">
              <w:rPr>
                <w:rFonts w:ascii="Calibri" w:hAnsi="Calibri" w:cs="Calibri"/>
                <w:color w:val="auto"/>
                <w:u w:color="0D0D0D"/>
              </w:rPr>
              <w:t>SSRS, SSIS.</w:t>
            </w:r>
          </w:p>
        </w:tc>
      </w:tr>
      <w:tr w:rsidR="00F22917" w:rsidRPr="00CF0D31" w:rsidTr="0068568F">
        <w:trPr>
          <w:trHeight w:val="250"/>
        </w:trPr>
        <w:tc>
          <w:tcPr>
            <w:tcW w:w="3385" w:type="dxa"/>
            <w:tcBorders>
              <w:top w:val="single" w:sz="8" w:space="0" w:color="000000"/>
              <w:left w:val="single" w:sz="4" w:space="0" w:color="auto"/>
              <w:bottom w:val="single" w:sz="8" w:space="0" w:color="000000"/>
              <w:right w:val="single" w:sz="8" w:space="0" w:color="000000"/>
            </w:tcBorders>
          </w:tcPr>
          <w:p w:rsidR="00F22917" w:rsidRPr="00CF0D31" w:rsidRDefault="00F22917" w:rsidP="0001375F">
            <w:pPr>
              <w:pBdr>
                <w:top w:val="nil"/>
                <w:left w:val="nil"/>
                <w:bottom w:val="nil"/>
                <w:right w:val="nil"/>
                <w:between w:val="nil"/>
                <w:bar w:val="nil"/>
              </w:pBdr>
              <w:jc w:val="center"/>
              <w:rPr>
                <w:rFonts w:ascii="Calibri" w:hAnsi="Calibri" w:cs="Calibri"/>
                <w:b/>
                <w:color w:val="auto"/>
              </w:rPr>
            </w:pPr>
            <w:r w:rsidRPr="00CF0D31">
              <w:rPr>
                <w:rFonts w:ascii="Calibri" w:hAnsi="Calibri" w:cs="Calibri"/>
                <w:b/>
                <w:color w:val="auto"/>
              </w:rPr>
              <w:t>IDE and Tools</w:t>
            </w:r>
          </w:p>
        </w:tc>
        <w:tc>
          <w:tcPr>
            <w:tcW w:w="7415" w:type="dxa"/>
            <w:tcBorders>
              <w:top w:val="single" w:sz="8" w:space="0" w:color="000000"/>
              <w:left w:val="single" w:sz="8" w:space="0" w:color="000000"/>
              <w:bottom w:val="single" w:sz="8" w:space="0" w:color="000000"/>
              <w:right w:val="single" w:sz="4" w:space="0" w:color="auto"/>
            </w:tcBorders>
          </w:tcPr>
          <w:p w:rsidR="00F22917" w:rsidRPr="00CF0D31" w:rsidRDefault="00F22917" w:rsidP="0001375F">
            <w:pPr>
              <w:pBdr>
                <w:top w:val="nil"/>
                <w:left w:val="nil"/>
                <w:bottom w:val="nil"/>
                <w:right w:val="nil"/>
                <w:between w:val="nil"/>
                <w:bar w:val="nil"/>
              </w:pBdr>
              <w:jc w:val="both"/>
              <w:rPr>
                <w:rFonts w:ascii="Calibri" w:hAnsi="Calibri" w:cs="Calibri"/>
                <w:color w:val="auto"/>
              </w:rPr>
            </w:pPr>
            <w:r w:rsidRPr="00CF0D31">
              <w:rPr>
                <w:rFonts w:ascii="Calibri" w:hAnsi="Calibri" w:cs="Calibri"/>
                <w:color w:val="auto"/>
                <w:u w:color="0D0D0D"/>
              </w:rPr>
              <w:t>Microsoft Visual Studio. Net 2013/2012/2010/2008, MS Office, Microsoft Visio 2003, SQL Profiler, SQL Server Agent.</w:t>
            </w:r>
          </w:p>
        </w:tc>
      </w:tr>
    </w:tbl>
    <w:p w:rsidR="008179B8" w:rsidRPr="00CF0D31" w:rsidRDefault="008179B8" w:rsidP="0001375F">
      <w:pPr>
        <w:pStyle w:val="Body"/>
        <w:jc w:val="both"/>
        <w:rPr>
          <w:rFonts w:ascii="Calibri" w:hAnsi="Calibri" w:cs="Calibri"/>
          <w:b/>
          <w:color w:val="auto"/>
          <w:kern w:val="44"/>
          <w:sz w:val="22"/>
          <w:szCs w:val="22"/>
        </w:rPr>
      </w:pPr>
    </w:p>
    <w:p w:rsidR="00C53AED" w:rsidRDefault="00C53AED" w:rsidP="0001375F">
      <w:pPr>
        <w:pStyle w:val="Body"/>
        <w:jc w:val="both"/>
        <w:rPr>
          <w:rFonts w:ascii="Calibri" w:hAnsi="Calibri" w:cs="Calibri"/>
          <w:b/>
          <w:color w:val="auto"/>
          <w:kern w:val="44"/>
          <w:sz w:val="22"/>
          <w:szCs w:val="22"/>
          <w:u w:val="single"/>
        </w:rPr>
      </w:pPr>
      <w:r w:rsidRPr="00CF0D31">
        <w:rPr>
          <w:rFonts w:ascii="Calibri" w:hAnsi="Calibri" w:cs="Calibri"/>
          <w:b/>
          <w:color w:val="auto"/>
          <w:kern w:val="44"/>
          <w:sz w:val="22"/>
          <w:szCs w:val="22"/>
          <w:u w:val="single"/>
        </w:rPr>
        <w:t>PROFESSIONAL EXPERIENCE</w:t>
      </w:r>
    </w:p>
    <w:p w:rsidR="00A83D42" w:rsidRDefault="00A83D42" w:rsidP="0001375F">
      <w:pPr>
        <w:pStyle w:val="Body"/>
        <w:jc w:val="both"/>
        <w:rPr>
          <w:rFonts w:ascii="Calibri" w:hAnsi="Calibri" w:cs="Calibri"/>
          <w:b/>
          <w:color w:val="auto"/>
          <w:kern w:val="44"/>
          <w:sz w:val="22"/>
          <w:szCs w:val="22"/>
          <w:u w:val="single"/>
        </w:rPr>
      </w:pPr>
    </w:p>
    <w:p w:rsidR="00A83D42" w:rsidRPr="00CF0D31" w:rsidRDefault="002A7F77" w:rsidP="00A83D42">
      <w:pPr>
        <w:autoSpaceDE w:val="0"/>
        <w:autoSpaceDN w:val="0"/>
        <w:adjustRightInd w:val="0"/>
        <w:jc w:val="both"/>
        <w:rPr>
          <w:rFonts w:ascii="Calibri" w:hAnsi="Calibri" w:cs="Calibri"/>
          <w:b/>
          <w:color w:val="auto"/>
        </w:rPr>
      </w:pPr>
      <w:r>
        <w:rPr>
          <w:rFonts w:ascii="Calibri" w:hAnsi="Calibri" w:cs="Calibri"/>
          <w:b/>
          <w:color w:val="auto"/>
        </w:rPr>
        <w:t>CDW</w:t>
      </w:r>
      <w:r w:rsidR="00A83D42" w:rsidRPr="00CF0D31">
        <w:rPr>
          <w:rFonts w:ascii="Calibri" w:hAnsi="Calibri" w:cs="Calibri"/>
          <w:b/>
          <w:color w:val="auto"/>
        </w:rPr>
        <w:t xml:space="preserve">, </w:t>
      </w:r>
      <w:r w:rsidR="006E2346">
        <w:rPr>
          <w:rFonts w:ascii="Calibri" w:hAnsi="Calibri" w:cs="Calibri"/>
          <w:b/>
          <w:color w:val="auto"/>
        </w:rPr>
        <w:t>Chicago, I</w:t>
      </w:r>
      <w:r w:rsidR="00A83D42" w:rsidRPr="00CF0D31">
        <w:rPr>
          <w:rFonts w:ascii="Calibri" w:hAnsi="Calibri" w:cs="Calibri"/>
          <w:b/>
          <w:color w:val="auto"/>
        </w:rPr>
        <w:t>L</w:t>
      </w:r>
      <w:r w:rsidR="00A83D42" w:rsidRPr="00CF0D31">
        <w:rPr>
          <w:rFonts w:ascii="Calibri" w:hAnsi="Calibri" w:cs="Calibri"/>
          <w:b/>
          <w:color w:val="auto"/>
        </w:rPr>
        <w:tab/>
      </w:r>
      <w:r w:rsidR="00A83D42" w:rsidRPr="00CF0D31">
        <w:rPr>
          <w:rFonts w:ascii="Calibri" w:hAnsi="Calibri" w:cs="Calibri"/>
          <w:b/>
          <w:color w:val="auto"/>
        </w:rPr>
        <w:tab/>
      </w:r>
      <w:r w:rsidR="006E2346">
        <w:rPr>
          <w:rFonts w:ascii="Calibri" w:hAnsi="Calibri" w:cs="Calibri"/>
          <w:b/>
          <w:color w:val="auto"/>
        </w:rPr>
        <w:t xml:space="preserve">              June 2016</w:t>
      </w:r>
      <w:r w:rsidR="00A83D42">
        <w:rPr>
          <w:rFonts w:ascii="Calibri" w:hAnsi="Calibri" w:cs="Calibri"/>
          <w:b/>
          <w:color w:val="auto"/>
        </w:rPr>
        <w:t xml:space="preserve"> to till date</w:t>
      </w:r>
    </w:p>
    <w:p w:rsidR="00696F13" w:rsidRDefault="00A83D42" w:rsidP="00A83D42">
      <w:pPr>
        <w:autoSpaceDE w:val="0"/>
        <w:autoSpaceDN w:val="0"/>
        <w:adjustRightInd w:val="0"/>
        <w:jc w:val="both"/>
        <w:rPr>
          <w:rFonts w:ascii="Calibri" w:hAnsi="Calibri" w:cs="Calibri"/>
          <w:b/>
          <w:color w:val="auto"/>
        </w:rPr>
      </w:pPr>
      <w:r w:rsidRPr="00CF0D31">
        <w:rPr>
          <w:rFonts w:ascii="Calibri" w:hAnsi="Calibri" w:cs="Calibri"/>
          <w:b/>
          <w:color w:val="auto"/>
        </w:rPr>
        <w:t xml:space="preserve">Role:  SharePoint Developer                                                                                                               </w:t>
      </w:r>
      <w:r w:rsidRPr="00CF0D31">
        <w:rPr>
          <w:rFonts w:ascii="Calibri" w:hAnsi="Calibri" w:cs="Calibri"/>
          <w:b/>
          <w:color w:val="auto"/>
        </w:rPr>
        <w:tab/>
      </w:r>
    </w:p>
    <w:p w:rsidR="003F57CC" w:rsidRPr="003F57CC" w:rsidRDefault="003F57CC" w:rsidP="00A83D42">
      <w:pPr>
        <w:autoSpaceDE w:val="0"/>
        <w:autoSpaceDN w:val="0"/>
        <w:adjustRightInd w:val="0"/>
        <w:jc w:val="both"/>
        <w:rPr>
          <w:rFonts w:ascii="Calibri" w:hAnsi="Calibri" w:cs="Calibri"/>
          <w:b/>
          <w:color w:val="auto"/>
        </w:rPr>
      </w:pPr>
    </w:p>
    <w:p w:rsidR="00A83D42" w:rsidRPr="00CF0D31" w:rsidRDefault="00A83D42" w:rsidP="00A83D42">
      <w:pPr>
        <w:jc w:val="both"/>
        <w:rPr>
          <w:rFonts w:ascii="Calibri" w:hAnsi="Calibri" w:cs="Calibri"/>
          <w:b/>
          <w:color w:val="auto"/>
          <w:u w:val="single"/>
        </w:rPr>
      </w:pPr>
      <w:r w:rsidRPr="00CF0D31">
        <w:rPr>
          <w:rFonts w:ascii="Calibri" w:hAnsi="Calibri" w:cs="Calibri"/>
          <w:b/>
          <w:color w:val="auto"/>
          <w:u w:val="single"/>
        </w:rPr>
        <w:t>Responsibilities:</w:t>
      </w:r>
    </w:p>
    <w:p w:rsidR="00A83D42" w:rsidRPr="00CF0D31" w:rsidRDefault="00A83D42" w:rsidP="00A83D42">
      <w:pPr>
        <w:numPr>
          <w:ilvl w:val="0"/>
          <w:numId w:val="15"/>
        </w:numPr>
        <w:jc w:val="both"/>
        <w:rPr>
          <w:rFonts w:ascii="Calibri" w:hAnsi="Calibri" w:cs="Calibri"/>
        </w:rPr>
      </w:pPr>
      <w:r w:rsidRPr="00CF0D31">
        <w:rPr>
          <w:rFonts w:ascii="Calibri" w:hAnsi="Calibri" w:cs="Calibri"/>
        </w:rPr>
        <w:t xml:space="preserve">Developed custom solutions utilizing </w:t>
      </w:r>
      <w:r w:rsidRPr="00CF0D31">
        <w:rPr>
          <w:rFonts w:ascii="Calibri" w:hAnsi="Calibri" w:cs="Calibri"/>
          <w:b/>
        </w:rPr>
        <w:t>out-of-the-boxMaster Pages, Data Views</w:t>
      </w:r>
      <w:r w:rsidRPr="00CF0D31">
        <w:rPr>
          <w:rFonts w:ascii="Calibri" w:hAnsi="Calibri" w:cs="Calibri"/>
        </w:rPr>
        <w:t xml:space="preserve">. Modified the </w:t>
      </w:r>
      <w:r w:rsidRPr="00CF0D31">
        <w:rPr>
          <w:rFonts w:ascii="Calibri" w:hAnsi="Calibri" w:cs="Calibri"/>
          <w:b/>
        </w:rPr>
        <w:t>Top Navigation Bar</w:t>
      </w:r>
      <w:r w:rsidRPr="00CF0D31">
        <w:rPr>
          <w:rFonts w:ascii="Calibri" w:hAnsi="Calibri" w:cs="Calibri"/>
        </w:rPr>
        <w:t xml:space="preserve"> of the Page to meet the company requirement and to place the company etc.</w:t>
      </w:r>
    </w:p>
    <w:p w:rsidR="00A83D42" w:rsidRPr="00CF0D31" w:rsidRDefault="00A83D42" w:rsidP="00A83D42">
      <w:pPr>
        <w:numPr>
          <w:ilvl w:val="0"/>
          <w:numId w:val="15"/>
        </w:numPr>
        <w:jc w:val="both"/>
        <w:rPr>
          <w:rFonts w:ascii="Calibri" w:hAnsi="Calibri"/>
        </w:rPr>
      </w:pPr>
      <w:r w:rsidRPr="00CF0D31">
        <w:rPr>
          <w:rFonts w:ascii="Calibri" w:hAnsi="Calibri"/>
        </w:rPr>
        <w:t xml:space="preserve">Identified new </w:t>
      </w:r>
      <w:r w:rsidRPr="00CF0D31">
        <w:rPr>
          <w:rFonts w:ascii="Calibri" w:hAnsi="Calibri"/>
          <w:b/>
        </w:rPr>
        <w:t>features</w:t>
      </w:r>
      <w:r w:rsidRPr="00CF0D31">
        <w:rPr>
          <w:rFonts w:ascii="Calibri" w:hAnsi="Calibri"/>
        </w:rPr>
        <w:t xml:space="preserve"> to be implemented with transition.</w:t>
      </w:r>
    </w:p>
    <w:p w:rsidR="00A83D42" w:rsidRPr="00CF0D31" w:rsidRDefault="00A83D42" w:rsidP="00A83D42">
      <w:pPr>
        <w:numPr>
          <w:ilvl w:val="0"/>
          <w:numId w:val="15"/>
        </w:numPr>
        <w:jc w:val="both"/>
        <w:rPr>
          <w:rFonts w:ascii="Calibri" w:hAnsi="Calibri"/>
        </w:rPr>
      </w:pPr>
      <w:r w:rsidRPr="00CF0D31">
        <w:rPr>
          <w:rFonts w:ascii="Calibri" w:hAnsi="Calibri"/>
        </w:rPr>
        <w:t xml:space="preserve">Installed and configured </w:t>
      </w:r>
      <w:r w:rsidRPr="00CF0D31">
        <w:rPr>
          <w:rFonts w:ascii="Calibri" w:hAnsi="Calibri"/>
          <w:b/>
        </w:rPr>
        <w:t>SP2013</w:t>
      </w:r>
      <w:r w:rsidRPr="00CF0D31">
        <w:rPr>
          <w:rFonts w:ascii="Calibri" w:hAnsi="Calibri"/>
        </w:rPr>
        <w:t xml:space="preserve"> in medium server farm including a database server and search and indexing search</w:t>
      </w:r>
      <w:r w:rsidRPr="00CF0D31">
        <w:rPr>
          <w:rFonts w:ascii="Calibri" w:hAnsi="Calibri" w:cs="Arial"/>
        </w:rPr>
        <w:t>.</w:t>
      </w:r>
    </w:p>
    <w:p w:rsidR="00A83D42" w:rsidRPr="00CF0D31" w:rsidRDefault="00A83D42" w:rsidP="00A83D42">
      <w:pPr>
        <w:numPr>
          <w:ilvl w:val="0"/>
          <w:numId w:val="15"/>
        </w:numPr>
        <w:jc w:val="both"/>
        <w:rPr>
          <w:rFonts w:ascii="Calibri" w:hAnsi="Calibri" w:cs="Arial"/>
          <w:b/>
        </w:rPr>
      </w:pPr>
      <w:r w:rsidRPr="00CF0D31">
        <w:rPr>
          <w:rFonts w:ascii="Calibri" w:hAnsi="Calibri" w:cs="Arial"/>
        </w:rPr>
        <w:t xml:space="preserve">Customized portal navigation by using </w:t>
      </w:r>
      <w:r w:rsidRPr="00CF0D31">
        <w:rPr>
          <w:rFonts w:ascii="Calibri" w:hAnsi="Calibri" w:cs="Arial"/>
          <w:b/>
        </w:rPr>
        <w:t>navigation controls.</w:t>
      </w:r>
    </w:p>
    <w:p w:rsidR="00A83D42" w:rsidRPr="00CF0D31" w:rsidRDefault="00A83D42" w:rsidP="00A83D42">
      <w:pPr>
        <w:numPr>
          <w:ilvl w:val="0"/>
          <w:numId w:val="15"/>
        </w:numPr>
        <w:jc w:val="both"/>
        <w:rPr>
          <w:rFonts w:ascii="Calibri" w:hAnsi="Calibri" w:cs="Arial"/>
          <w:b/>
        </w:rPr>
      </w:pPr>
      <w:r w:rsidRPr="00CF0D31">
        <w:rPr>
          <w:rFonts w:ascii="Calibri" w:hAnsi="Calibri" w:cs="Arial"/>
        </w:rPr>
        <w:t xml:space="preserve">Worked on </w:t>
      </w:r>
      <w:r w:rsidRPr="00CF0D31">
        <w:rPr>
          <w:rFonts w:ascii="Calibri" w:hAnsi="Calibri" w:cs="Arial"/>
          <w:b/>
        </w:rPr>
        <w:t xml:space="preserve">List template, Site template </w:t>
      </w:r>
      <w:r w:rsidRPr="00CF0D31">
        <w:rPr>
          <w:rFonts w:ascii="Calibri" w:hAnsi="Calibri" w:cs="Arial"/>
        </w:rPr>
        <w:t xml:space="preserve">and </w:t>
      </w:r>
      <w:r w:rsidRPr="00CF0D31">
        <w:rPr>
          <w:rFonts w:ascii="Calibri" w:hAnsi="Calibri" w:cs="Arial"/>
          <w:b/>
        </w:rPr>
        <w:t>Site definition</w:t>
      </w:r>
      <w:r w:rsidRPr="00CF0D31">
        <w:rPr>
          <w:rFonts w:ascii="Calibri" w:hAnsi="Calibri" w:cs="Arial"/>
        </w:rPr>
        <w:t xml:space="preserve"> to customize </w:t>
      </w:r>
      <w:r w:rsidR="00571FAA">
        <w:rPr>
          <w:rFonts w:ascii="Calibri" w:hAnsi="Calibri" w:cs="Arial"/>
          <w:b/>
        </w:rPr>
        <w:t>Share Point Portal 2013</w:t>
      </w:r>
      <w:r w:rsidRPr="00CF0D31">
        <w:rPr>
          <w:rFonts w:ascii="Calibri" w:hAnsi="Calibri" w:cs="Arial"/>
          <w:b/>
        </w:rPr>
        <w:t>.</w:t>
      </w:r>
    </w:p>
    <w:p w:rsidR="00A83D42" w:rsidRPr="00CF0D31" w:rsidRDefault="00A83D42" w:rsidP="00A83D42">
      <w:pPr>
        <w:numPr>
          <w:ilvl w:val="0"/>
          <w:numId w:val="15"/>
        </w:numPr>
        <w:jc w:val="both"/>
        <w:rPr>
          <w:rFonts w:ascii="Calibri" w:hAnsi="Calibri" w:cs="Calibri"/>
          <w:b/>
          <w:color w:val="auto"/>
          <w:u w:val="single"/>
        </w:rPr>
      </w:pPr>
      <w:r w:rsidRPr="00CF0D31">
        <w:rPr>
          <w:rFonts w:ascii="Calibri" w:hAnsi="Calibri" w:cs="Arial"/>
        </w:rPr>
        <w:t xml:space="preserve">Created logging using </w:t>
      </w:r>
      <w:r w:rsidRPr="00CF0D31">
        <w:rPr>
          <w:rFonts w:ascii="Calibri" w:hAnsi="Calibri" w:cs="Arial"/>
          <w:b/>
        </w:rPr>
        <w:t>Forms Authentication.</w:t>
      </w:r>
    </w:p>
    <w:p w:rsidR="00A83D42" w:rsidRPr="008B112B" w:rsidRDefault="00A83D42" w:rsidP="008B112B">
      <w:pPr>
        <w:pStyle w:val="Content"/>
        <w:spacing w:after="0"/>
        <w:rPr>
          <w:szCs w:val="22"/>
        </w:rPr>
      </w:pPr>
      <w:r w:rsidRPr="00CF0D31">
        <w:rPr>
          <w:szCs w:val="22"/>
        </w:rPr>
        <w:t>Experienced in working with </w:t>
      </w:r>
      <w:r w:rsidRPr="00CF0D31">
        <w:rPr>
          <w:bCs/>
          <w:szCs w:val="22"/>
        </w:rPr>
        <w:t>OOTB</w:t>
      </w:r>
      <w:r w:rsidRPr="00CF0D31">
        <w:rPr>
          <w:szCs w:val="22"/>
        </w:rPr>
        <w:t> features of </w:t>
      </w:r>
      <w:r w:rsidR="008B112B">
        <w:rPr>
          <w:bCs/>
          <w:szCs w:val="22"/>
        </w:rPr>
        <w:t xml:space="preserve">SharePoint 2013 and </w:t>
      </w:r>
      <w:r w:rsidRPr="008B112B">
        <w:rPr>
          <w:bCs/>
          <w:szCs w:val="22"/>
          <w:shd w:val="clear" w:color="auto" w:fill="FFFFFF"/>
        </w:rPr>
        <w:t>Data Migration</w:t>
      </w:r>
      <w:r w:rsidRPr="008B112B">
        <w:rPr>
          <w:szCs w:val="22"/>
          <w:shd w:val="clear" w:color="auto" w:fill="FFFFFF"/>
        </w:rPr>
        <w:t> from Access Database and forms to </w:t>
      </w:r>
      <w:r w:rsidRPr="008B112B">
        <w:rPr>
          <w:bCs/>
          <w:szCs w:val="22"/>
          <w:shd w:val="clear" w:color="auto" w:fill="FFFFFF"/>
        </w:rPr>
        <w:t>SharePoint 2013</w:t>
      </w:r>
      <w:r w:rsidRPr="008B112B">
        <w:rPr>
          <w:szCs w:val="22"/>
          <w:shd w:val="clear" w:color="auto" w:fill="FFFFFF"/>
        </w:rPr>
        <w:t>.</w:t>
      </w:r>
    </w:p>
    <w:p w:rsidR="00A83D42" w:rsidRDefault="00A83D42" w:rsidP="00A83D42">
      <w:pPr>
        <w:pStyle w:val="Content"/>
        <w:spacing w:after="0"/>
        <w:rPr>
          <w:szCs w:val="22"/>
        </w:rPr>
      </w:pPr>
      <w:r w:rsidRPr="00CF0D31">
        <w:rPr>
          <w:szCs w:val="22"/>
        </w:rPr>
        <w:t>Reseeds for various views of list.</w:t>
      </w:r>
    </w:p>
    <w:p w:rsidR="00470A1C" w:rsidRPr="00CF0D31" w:rsidRDefault="00470A1C" w:rsidP="00A83D42">
      <w:pPr>
        <w:pStyle w:val="Content"/>
        <w:spacing w:after="0"/>
        <w:rPr>
          <w:szCs w:val="22"/>
        </w:rPr>
      </w:pPr>
      <w:r w:rsidRPr="00470A1C">
        <w:rPr>
          <w:szCs w:val="22"/>
        </w:rPr>
        <w:t xml:space="preserve">Extensively used </w:t>
      </w:r>
      <w:r w:rsidRPr="00470A1C">
        <w:rPr>
          <w:b/>
          <w:szCs w:val="22"/>
        </w:rPr>
        <w:t>CAML</w:t>
      </w:r>
      <w:r w:rsidRPr="00470A1C">
        <w:rPr>
          <w:szCs w:val="22"/>
        </w:rPr>
        <w:t xml:space="preserve">and </w:t>
      </w:r>
      <w:r w:rsidRPr="00470A1C">
        <w:rPr>
          <w:b/>
          <w:szCs w:val="22"/>
        </w:rPr>
        <w:t>LINQ</w:t>
      </w:r>
      <w:r w:rsidRPr="00470A1C">
        <w:rPr>
          <w:szCs w:val="22"/>
        </w:rPr>
        <w:t xml:space="preserve">query in creating Object Model  to implement </w:t>
      </w:r>
      <w:r w:rsidRPr="00470A1C">
        <w:rPr>
          <w:b/>
          <w:szCs w:val="22"/>
        </w:rPr>
        <w:t>Security Groups</w:t>
      </w:r>
      <w:r w:rsidRPr="00470A1C">
        <w:rPr>
          <w:szCs w:val="22"/>
        </w:rPr>
        <w:t>.</w:t>
      </w:r>
    </w:p>
    <w:p w:rsidR="00470A1C" w:rsidRPr="00470A1C" w:rsidRDefault="00470A1C" w:rsidP="00470A1C">
      <w:pPr>
        <w:pStyle w:val="ListParagraph"/>
        <w:numPr>
          <w:ilvl w:val="0"/>
          <w:numId w:val="15"/>
        </w:numPr>
        <w:rPr>
          <w:rFonts w:eastAsia="Arial Unicode MS"/>
          <w:color w:val="000000"/>
        </w:rPr>
      </w:pPr>
      <w:r w:rsidRPr="00D0261D">
        <w:rPr>
          <w:color w:val="000000"/>
        </w:rPr>
        <w:t xml:space="preserve">Developed </w:t>
      </w:r>
      <w:r w:rsidRPr="00D0261D">
        <w:t xml:space="preserve">and deployed </w:t>
      </w:r>
      <w:r w:rsidRPr="00D0261D">
        <w:rPr>
          <w:color w:val="000000"/>
        </w:rPr>
        <w:t>new solutions using Microsoft Office InfoPath Forms Services, Visual Studio, and SharePoint Designer</w:t>
      </w:r>
      <w:r>
        <w:rPr>
          <w:color w:val="000000"/>
        </w:rPr>
        <w:t>.</w:t>
      </w:r>
    </w:p>
    <w:p w:rsidR="00470A1C" w:rsidRPr="00470A1C" w:rsidRDefault="00470A1C" w:rsidP="00470A1C">
      <w:pPr>
        <w:pStyle w:val="ListParagraph"/>
        <w:numPr>
          <w:ilvl w:val="0"/>
          <w:numId w:val="15"/>
        </w:numPr>
        <w:rPr>
          <w:rFonts w:eastAsia="Arial Unicode MS"/>
          <w:color w:val="000000"/>
        </w:rPr>
      </w:pPr>
      <w:r w:rsidRPr="00986EF1">
        <w:rPr>
          <w:rFonts w:eastAsia="Times New Roman"/>
          <w:bCs/>
        </w:rPr>
        <w:t xml:space="preserve">Maintained and administered </w:t>
      </w:r>
      <w:r>
        <w:rPr>
          <w:rFonts w:eastAsia="Times New Roman"/>
          <w:bCs/>
        </w:rPr>
        <w:t xml:space="preserve">Windows </w:t>
      </w:r>
      <w:r w:rsidRPr="00986EF1">
        <w:rPr>
          <w:rFonts w:eastAsia="Times New Roman"/>
          <w:bCs/>
        </w:rPr>
        <w:t>SharePoint services, including search, content hub and Excel.</w:t>
      </w:r>
    </w:p>
    <w:p w:rsidR="00853A5C" w:rsidRDefault="00470A1C" w:rsidP="00853A5C">
      <w:pPr>
        <w:pStyle w:val="ListParagraph"/>
        <w:numPr>
          <w:ilvl w:val="0"/>
          <w:numId w:val="15"/>
        </w:numPr>
        <w:rPr>
          <w:rFonts w:eastAsia="Arial Unicode MS"/>
          <w:color w:val="000000"/>
        </w:rPr>
      </w:pPr>
      <w:r w:rsidRPr="00470A1C">
        <w:rPr>
          <w:rFonts w:eastAsia="Arial Unicode MS"/>
          <w:color w:val="000000"/>
        </w:rPr>
        <w:t>Used </w:t>
      </w:r>
      <w:r w:rsidRPr="00470A1C">
        <w:rPr>
          <w:rFonts w:eastAsia="Arial Unicode MS"/>
          <w:b/>
          <w:color w:val="000000"/>
        </w:rPr>
        <w:t>SharePoint Services, JavaScript, and CAML</w:t>
      </w:r>
      <w:r w:rsidRPr="00470A1C">
        <w:rPr>
          <w:rFonts w:eastAsia="Arial Unicode MS"/>
          <w:color w:val="000000"/>
        </w:rPr>
        <w:t xml:space="preserve"> to pull the data from cross-domain sites and combine it with the local data to populate it in a new SharePoint list.</w:t>
      </w:r>
    </w:p>
    <w:p w:rsidR="00853A5C" w:rsidRDefault="00A83D42" w:rsidP="00853A5C">
      <w:pPr>
        <w:pStyle w:val="ListParagraph"/>
        <w:numPr>
          <w:ilvl w:val="0"/>
          <w:numId w:val="15"/>
        </w:numPr>
        <w:rPr>
          <w:rFonts w:cs="Calibri"/>
          <w:b/>
        </w:rPr>
      </w:pPr>
      <w:r w:rsidRPr="00853A5C">
        <w:rPr>
          <w:rFonts w:cs="Calibri"/>
        </w:rPr>
        <w:t xml:space="preserve">Developed various </w:t>
      </w:r>
      <w:r w:rsidRPr="00853A5C">
        <w:rPr>
          <w:rFonts w:cs="Calibri"/>
          <w:b/>
        </w:rPr>
        <w:t xml:space="preserve">Visual webparts </w:t>
      </w:r>
      <w:r w:rsidRPr="00853A5C">
        <w:rPr>
          <w:rFonts w:cs="Calibri"/>
        </w:rPr>
        <w:t xml:space="preserve">and created feature based </w:t>
      </w:r>
      <w:r w:rsidRPr="00853A5C">
        <w:rPr>
          <w:rFonts w:cs="Calibri"/>
          <w:b/>
        </w:rPr>
        <w:t xml:space="preserve">packages (WSP) </w:t>
      </w:r>
      <w:r w:rsidRPr="00853A5C">
        <w:rPr>
          <w:rFonts w:cs="Calibri"/>
        </w:rPr>
        <w:t xml:space="preserve">for deploying them at different levels such as </w:t>
      </w:r>
      <w:r w:rsidRPr="00853A5C">
        <w:rPr>
          <w:rFonts w:cs="Calibri"/>
          <w:b/>
        </w:rPr>
        <w:t>Web Application</w:t>
      </w:r>
      <w:r w:rsidRPr="00853A5C">
        <w:rPr>
          <w:rFonts w:cs="Calibri"/>
        </w:rPr>
        <w:t xml:space="preserve">, </w:t>
      </w:r>
      <w:r w:rsidRPr="00853A5C">
        <w:rPr>
          <w:rFonts w:cs="Calibri"/>
          <w:b/>
        </w:rPr>
        <w:t>Site Collection and Web</w:t>
      </w:r>
      <w:r w:rsidR="00853A5C" w:rsidRPr="00853A5C">
        <w:rPr>
          <w:rFonts w:cs="Calibri"/>
          <w:b/>
        </w:rPr>
        <w:t>.</w:t>
      </w:r>
    </w:p>
    <w:p w:rsidR="00853A5C" w:rsidRPr="00853A5C" w:rsidRDefault="00853A5C" w:rsidP="00853A5C">
      <w:pPr>
        <w:pStyle w:val="ListParagraph"/>
        <w:numPr>
          <w:ilvl w:val="0"/>
          <w:numId w:val="15"/>
        </w:numPr>
        <w:rPr>
          <w:rFonts w:cs="Calibri"/>
          <w:b/>
        </w:rPr>
      </w:pPr>
      <w:r w:rsidRPr="00853A5C">
        <w:rPr>
          <w:rFonts w:cs="Calibri"/>
        </w:rPr>
        <w:t xml:space="preserve">Upgraded/Created </w:t>
      </w:r>
      <w:r w:rsidRPr="00853A5C">
        <w:rPr>
          <w:rFonts w:cs="Calibri"/>
          <w:b/>
        </w:rPr>
        <w:t xml:space="preserve">WSP </w:t>
      </w:r>
      <w:r w:rsidRPr="00853A5C">
        <w:rPr>
          <w:rFonts w:cs="Calibri"/>
        </w:rPr>
        <w:t xml:space="preserve">Packages, </w:t>
      </w:r>
      <w:r w:rsidRPr="00853A5C">
        <w:rPr>
          <w:rFonts w:cs="Calibri"/>
          <w:b/>
        </w:rPr>
        <w:t>web parts</w:t>
      </w:r>
      <w:r w:rsidRPr="00853A5C">
        <w:rPr>
          <w:rFonts w:cs="Calibri"/>
        </w:rPr>
        <w:t xml:space="preserve"> and </w:t>
      </w:r>
      <w:r w:rsidRPr="00853A5C">
        <w:rPr>
          <w:rFonts w:cs="Calibri"/>
          <w:b/>
        </w:rPr>
        <w:t>Left Accordian</w:t>
      </w:r>
      <w:r w:rsidRPr="00853A5C">
        <w:rPr>
          <w:rFonts w:cs="Calibri"/>
        </w:rPr>
        <w:t>controls</w:t>
      </w:r>
      <w:r w:rsidRPr="00853A5C">
        <w:rPr>
          <w:rFonts w:cs="Calibri"/>
          <w:b/>
        </w:rPr>
        <w:t xml:space="preserve">  CSOM, REST API, Angular JS</w:t>
      </w:r>
      <w:r w:rsidRPr="00853A5C">
        <w:rPr>
          <w:rFonts w:cs="Calibri"/>
        </w:rPr>
        <w:t xml:space="preserve"> and merging it to </w:t>
      </w:r>
      <w:r w:rsidRPr="00853A5C">
        <w:rPr>
          <w:rFonts w:cs="Calibri"/>
          <w:b/>
        </w:rPr>
        <w:t>Team Foundation Server.</w:t>
      </w:r>
    </w:p>
    <w:p w:rsidR="00A83D42" w:rsidRPr="00CF0D31" w:rsidRDefault="00A83D42" w:rsidP="00A83D42">
      <w:pPr>
        <w:pStyle w:val="ListParagraph"/>
        <w:numPr>
          <w:ilvl w:val="0"/>
          <w:numId w:val="15"/>
        </w:numPr>
        <w:overflowPunct w:val="0"/>
        <w:autoSpaceDE w:val="0"/>
        <w:autoSpaceDN w:val="0"/>
        <w:adjustRightInd w:val="0"/>
        <w:spacing w:after="0" w:line="240" w:lineRule="auto"/>
        <w:rPr>
          <w:rFonts w:cs="Calibri"/>
        </w:rPr>
      </w:pPr>
      <w:r w:rsidRPr="00CF0D31">
        <w:rPr>
          <w:rFonts w:cs="Calibri"/>
        </w:rPr>
        <w:t xml:space="preserve">Developed various </w:t>
      </w:r>
      <w:r w:rsidRPr="00CF0D31">
        <w:rPr>
          <w:rFonts w:cs="Calibri"/>
          <w:b/>
        </w:rPr>
        <w:t>Event receivers</w:t>
      </w:r>
      <w:r w:rsidRPr="00CF0D31">
        <w:rPr>
          <w:rFonts w:cs="Calibri"/>
        </w:rPr>
        <w:t xml:space="preserve"> and deployed at list item level, list level and content type level.</w:t>
      </w:r>
    </w:p>
    <w:p w:rsidR="00A83D42" w:rsidRPr="00CF0D31" w:rsidRDefault="00A83D42" w:rsidP="00A83D42">
      <w:pPr>
        <w:numPr>
          <w:ilvl w:val="0"/>
          <w:numId w:val="15"/>
        </w:numPr>
        <w:rPr>
          <w:rFonts w:ascii="Calibri" w:hAnsi="Calibri" w:cs="Calibri"/>
        </w:rPr>
      </w:pPr>
      <w:r w:rsidRPr="00CF0D31">
        <w:rPr>
          <w:rFonts w:ascii="Calibri" w:hAnsi="Calibri" w:cs="Calibri"/>
        </w:rPr>
        <w:t xml:space="preserve">Worked on SharePoint objects </w:t>
      </w:r>
      <w:r w:rsidRPr="00CF0D31">
        <w:rPr>
          <w:rFonts w:ascii="Calibri" w:hAnsi="Calibri" w:cs="Calibri"/>
          <w:b/>
        </w:rPr>
        <w:t>Personalization</w:t>
      </w:r>
      <w:r w:rsidRPr="00CF0D31">
        <w:rPr>
          <w:rFonts w:ascii="Calibri" w:hAnsi="Calibri" w:cs="Calibri"/>
        </w:rPr>
        <w:t xml:space="preserve"> like allowing the users to have personal view of a page while they are having the option to switch to Shared view.</w:t>
      </w:r>
    </w:p>
    <w:p w:rsidR="00A83D42" w:rsidRDefault="00A83D42" w:rsidP="00A83D42">
      <w:pPr>
        <w:numPr>
          <w:ilvl w:val="0"/>
          <w:numId w:val="15"/>
        </w:numPr>
        <w:rPr>
          <w:rFonts w:ascii="Calibri" w:hAnsi="Calibri" w:cs="Calibri"/>
        </w:rPr>
      </w:pPr>
      <w:r w:rsidRPr="00CF0D31">
        <w:rPr>
          <w:rFonts w:ascii="Calibri" w:hAnsi="Calibri" w:cs="Calibri"/>
        </w:rPr>
        <w:t xml:space="preserve">Designed an </w:t>
      </w:r>
      <w:r w:rsidRPr="00CF0D31">
        <w:rPr>
          <w:rFonts w:ascii="Calibri" w:hAnsi="Calibri" w:cs="Calibri"/>
          <w:b/>
        </w:rPr>
        <w:t>utility which will search for old webparts</w:t>
      </w:r>
      <w:r w:rsidRPr="00CF0D31">
        <w:rPr>
          <w:rFonts w:ascii="Calibri" w:hAnsi="Calibri" w:cs="Calibri"/>
        </w:rPr>
        <w:t xml:space="preserve"> and replace with new parts by not losing old webparts. properties at various levels like Web App, Site Collection and Sites</w:t>
      </w:r>
    </w:p>
    <w:p w:rsidR="00470A1C" w:rsidRPr="00470A1C" w:rsidRDefault="00470A1C" w:rsidP="00470A1C">
      <w:pPr>
        <w:pStyle w:val="BodyA"/>
        <w:numPr>
          <w:ilvl w:val="0"/>
          <w:numId w:val="15"/>
        </w:numPr>
        <w:pBdr>
          <w:top w:val="nil"/>
          <w:left w:val="nil"/>
          <w:bottom w:val="nil"/>
          <w:right w:val="nil"/>
          <w:between w:val="nil"/>
          <w:bar w:val="nil"/>
        </w:pBdr>
        <w:jc w:val="both"/>
        <w:rPr>
          <w:rFonts w:ascii="Calibri" w:eastAsia="Times New Roman" w:hAnsi="Calibri" w:cs="Calibri"/>
          <w:color w:val="auto"/>
          <w:sz w:val="22"/>
          <w:szCs w:val="22"/>
        </w:rPr>
      </w:pPr>
      <w:r w:rsidRPr="00CF0D31">
        <w:rPr>
          <w:rFonts w:ascii="Calibri" w:hAnsi="Calibri" w:cs="Calibri"/>
          <w:color w:val="auto"/>
          <w:sz w:val="22"/>
          <w:szCs w:val="22"/>
        </w:rPr>
        <w:t>Involved in all phases of Software Development Life Cycle (SDLC) including requirement gathering, designing, Programming, Testing and documentation.</w:t>
      </w:r>
      <w:r w:rsidRPr="008B112B">
        <w:rPr>
          <w:rFonts w:ascii="Calibri" w:hAnsi="Calibri" w:cs="Calibri"/>
          <w:sz w:val="22"/>
          <w:szCs w:val="22"/>
        </w:rPr>
        <w:t>Involved in Agile/Scrum methodology with sprint of 2 weeks.</w:t>
      </w:r>
    </w:p>
    <w:p w:rsidR="00A83D42" w:rsidRPr="00CF0D31" w:rsidRDefault="00A83D42" w:rsidP="00A83D42">
      <w:pPr>
        <w:numPr>
          <w:ilvl w:val="0"/>
          <w:numId w:val="15"/>
        </w:numPr>
        <w:rPr>
          <w:rFonts w:ascii="Calibri" w:hAnsi="Calibri" w:cs="Calibri"/>
        </w:rPr>
      </w:pPr>
      <w:r w:rsidRPr="00CF0D31">
        <w:rPr>
          <w:rFonts w:ascii="Calibri" w:hAnsi="Calibri" w:cs="Calibri"/>
        </w:rPr>
        <w:t xml:space="preserve">Involved in developing </w:t>
      </w:r>
      <w:r w:rsidRPr="00CF0D31">
        <w:rPr>
          <w:rFonts w:ascii="Calibri" w:hAnsi="Calibri" w:cs="Calibri"/>
          <w:b/>
        </w:rPr>
        <w:t>site branding</w:t>
      </w:r>
      <w:r w:rsidRPr="00CF0D31">
        <w:rPr>
          <w:rFonts w:ascii="Calibri" w:hAnsi="Calibri" w:cs="Calibri"/>
        </w:rPr>
        <w:t xml:space="preserve"> with different </w:t>
      </w:r>
      <w:r w:rsidRPr="00CF0D31">
        <w:rPr>
          <w:rFonts w:ascii="Calibri" w:hAnsi="Calibri" w:cs="Calibri"/>
          <w:b/>
        </w:rPr>
        <w:t>site master pages</w:t>
      </w:r>
    </w:p>
    <w:p w:rsidR="00A83D42" w:rsidRPr="00CF0D31" w:rsidRDefault="00A83D42" w:rsidP="00A83D42">
      <w:pPr>
        <w:numPr>
          <w:ilvl w:val="0"/>
          <w:numId w:val="15"/>
        </w:numPr>
        <w:rPr>
          <w:rFonts w:ascii="Calibri" w:hAnsi="Calibri" w:cs="Calibri"/>
        </w:rPr>
      </w:pPr>
      <w:r w:rsidRPr="00CF0D31">
        <w:rPr>
          <w:rFonts w:ascii="Calibri" w:hAnsi="Calibri" w:cs="Calibri"/>
        </w:rPr>
        <w:t xml:space="preserve">Created </w:t>
      </w:r>
      <w:r w:rsidRPr="00CF0D31">
        <w:rPr>
          <w:rFonts w:ascii="Calibri" w:hAnsi="Calibri" w:cs="Calibri"/>
          <w:b/>
        </w:rPr>
        <w:t>PowerShell scripts</w:t>
      </w:r>
      <w:r w:rsidRPr="00CF0D31">
        <w:rPr>
          <w:rFonts w:ascii="Calibri" w:hAnsi="Calibri" w:cs="Calibri"/>
        </w:rPr>
        <w:t xml:space="preserve"> for to deploy/update WSP packages and provided deployment strategy.</w:t>
      </w:r>
    </w:p>
    <w:p w:rsidR="00A83D42" w:rsidRPr="00CF0D31" w:rsidRDefault="00A83D42" w:rsidP="00A83D42">
      <w:pPr>
        <w:ind w:left="1440" w:hanging="1440"/>
        <w:jc w:val="both"/>
        <w:rPr>
          <w:rFonts w:ascii="Calibri" w:hAnsi="Calibri" w:cs="Calibri"/>
        </w:rPr>
      </w:pPr>
      <w:r w:rsidRPr="00CF0D31">
        <w:rPr>
          <w:rFonts w:ascii="Calibri" w:hAnsi="Calibri" w:cs="Calibri"/>
          <w:b/>
          <w:bCs/>
          <w:color w:val="auto"/>
          <w:u w:val="single"/>
        </w:rPr>
        <w:t>Environment:</w:t>
      </w:r>
      <w:r w:rsidRPr="00CF0D31">
        <w:rPr>
          <w:rFonts w:ascii="Calibri" w:hAnsi="Calibri" w:cs="Calibri"/>
        </w:rPr>
        <w:t>SharePoint</w:t>
      </w:r>
      <w:r w:rsidR="00AE035A">
        <w:rPr>
          <w:rFonts w:ascii="Calibri" w:hAnsi="Calibri" w:cs="Calibri"/>
        </w:rPr>
        <w:t xml:space="preserve"> Server</w:t>
      </w:r>
      <w:r w:rsidR="004A7A85">
        <w:rPr>
          <w:rFonts w:ascii="Calibri" w:hAnsi="Calibri" w:cs="Calibri"/>
        </w:rPr>
        <w:t xml:space="preserve">2013, </w:t>
      </w:r>
      <w:r w:rsidR="005113AE">
        <w:rPr>
          <w:rFonts w:ascii="Calibri" w:hAnsi="Calibri" w:cs="Calibri"/>
        </w:rPr>
        <w:t>SharePoint Designer 2013</w:t>
      </w:r>
      <w:r w:rsidRPr="00CF0D31">
        <w:rPr>
          <w:rFonts w:ascii="Calibri" w:hAnsi="Calibri" w:cs="Calibri"/>
        </w:rPr>
        <w:t>, K2 blackpearl Workflows,</w:t>
      </w:r>
      <w:r w:rsidR="00C65CD2">
        <w:rPr>
          <w:rFonts w:ascii="Calibri" w:hAnsi="Calibri" w:cs="Calibri"/>
        </w:rPr>
        <w:t>SharePoint Services (</w:t>
      </w:r>
      <w:r w:rsidR="00C65CD2">
        <w:rPr>
          <w:rFonts w:ascii="Calibri" w:hAnsi="Calibri" w:cs="Arial"/>
        </w:rPr>
        <w:t xml:space="preserve">WSS 3.0), </w:t>
      </w:r>
      <w:r w:rsidR="00B71A85" w:rsidRPr="00825BE0">
        <w:rPr>
          <w:rFonts w:ascii="Calibri" w:hAnsi="Calibri" w:cs="Calibri"/>
        </w:rPr>
        <w:t>SharePoint Online/o365</w:t>
      </w:r>
      <w:r w:rsidR="00B71A85">
        <w:rPr>
          <w:rFonts w:ascii="Calibri" w:hAnsi="Calibri" w:cs="Calibri"/>
        </w:rPr>
        <w:t xml:space="preserve">, </w:t>
      </w:r>
      <w:r w:rsidR="00825BE0">
        <w:rPr>
          <w:rFonts w:ascii="Calibri" w:hAnsi="Calibri" w:cs="Calibri"/>
        </w:rPr>
        <w:t>SharePoint Workflows,</w:t>
      </w:r>
      <w:r w:rsidRPr="00CF0D31">
        <w:rPr>
          <w:rFonts w:ascii="Calibri" w:hAnsi="Calibri" w:cs="Calibri"/>
        </w:rPr>
        <w:t xml:space="preserve"> C#, ASP</w:t>
      </w:r>
      <w:r w:rsidR="00B71A85">
        <w:rPr>
          <w:rFonts w:ascii="Calibri" w:hAnsi="Calibri" w:cs="Calibri"/>
        </w:rPr>
        <w:t xml:space="preserve">.Net 4.0, </w:t>
      </w:r>
      <w:r w:rsidR="008C21F6">
        <w:rPr>
          <w:rFonts w:ascii="Calibri" w:hAnsi="Calibri" w:cs="Calibri"/>
        </w:rPr>
        <w:t xml:space="preserve">ASP.Net </w:t>
      </w:r>
      <w:r w:rsidRPr="00CF0D31">
        <w:rPr>
          <w:rFonts w:ascii="Calibri" w:hAnsi="Calibri" w:cs="Calibri"/>
        </w:rPr>
        <w:t>WebServices,</w:t>
      </w:r>
      <w:r w:rsidR="00B71A85">
        <w:rPr>
          <w:rFonts w:ascii="Calibri" w:hAnsi="Calibri" w:cs="Calibri"/>
        </w:rPr>
        <w:t xml:space="preserve"> Rest API, LINQ,</w:t>
      </w:r>
      <w:r w:rsidRPr="00CF0D31">
        <w:rPr>
          <w:rFonts w:ascii="Calibri" w:hAnsi="Calibri" w:cs="Calibri"/>
        </w:rPr>
        <w:t xml:space="preserve"> Microsoft SQL Server 2012, SSRS, Windows Server </w:t>
      </w:r>
      <w:r w:rsidR="00317998">
        <w:rPr>
          <w:rFonts w:ascii="Calibri" w:hAnsi="Calibri" w:cs="Calibri"/>
        </w:rPr>
        <w:t>2012</w:t>
      </w:r>
      <w:r w:rsidRPr="00CF0D31">
        <w:rPr>
          <w:rFonts w:ascii="Calibri" w:hAnsi="Calibri" w:cs="Calibri"/>
        </w:rPr>
        <w:t>,IIS 7.0,</w:t>
      </w:r>
      <w:r w:rsidR="004A7A85">
        <w:rPr>
          <w:rFonts w:ascii="Calibri" w:hAnsi="Calibri" w:cs="Calibri"/>
        </w:rPr>
        <w:t xml:space="preserve">JIRA </w:t>
      </w:r>
      <w:r w:rsidRPr="00CF0D31">
        <w:rPr>
          <w:rFonts w:ascii="Calibri" w:hAnsi="Calibri" w:cs="Calibri"/>
        </w:rPr>
        <w:t>Web Services</w:t>
      </w:r>
      <w:r w:rsidR="00686967">
        <w:rPr>
          <w:rFonts w:ascii="Calibri" w:hAnsi="Calibri" w:cs="Calibri"/>
          <w:color w:val="auto"/>
        </w:rPr>
        <w:t xml:space="preserve">, </w:t>
      </w:r>
      <w:r w:rsidR="00686967" w:rsidRPr="00686967">
        <w:rPr>
          <w:rFonts w:ascii="Calibri" w:hAnsi="Calibri" w:cs="Calibri"/>
          <w:color w:val="auto"/>
        </w:rPr>
        <w:t>Collaborative Application Markup Language (CAML)</w:t>
      </w:r>
      <w:r w:rsidR="008C21F6">
        <w:rPr>
          <w:rFonts w:ascii="Calibri" w:hAnsi="Calibri" w:cs="Calibri"/>
        </w:rPr>
        <w:t>, XML, HTML.</w:t>
      </w:r>
    </w:p>
    <w:p w:rsidR="00A83D42" w:rsidRPr="00CF0D31" w:rsidRDefault="00A83D42" w:rsidP="00A83D42">
      <w:pPr>
        <w:autoSpaceDE w:val="0"/>
        <w:autoSpaceDN w:val="0"/>
        <w:adjustRightInd w:val="0"/>
        <w:jc w:val="both"/>
        <w:rPr>
          <w:rFonts w:ascii="Calibri" w:hAnsi="Calibri" w:cs="Calibri"/>
          <w:color w:val="auto"/>
        </w:rPr>
      </w:pPr>
      <w:r w:rsidRPr="00CF0D31">
        <w:rPr>
          <w:rFonts w:ascii="Calibri" w:hAnsi="Calibri" w:cs="Calibri"/>
          <w:color w:val="auto"/>
        </w:rPr>
        <w:tab/>
      </w:r>
      <w:r w:rsidRPr="00CF0D31">
        <w:rPr>
          <w:rFonts w:ascii="Calibri" w:hAnsi="Calibri" w:cs="Calibri"/>
          <w:color w:val="auto"/>
        </w:rPr>
        <w:tab/>
      </w:r>
      <w:r w:rsidRPr="00CF0D31">
        <w:rPr>
          <w:rFonts w:ascii="Calibri" w:hAnsi="Calibri" w:cs="Calibri"/>
          <w:color w:val="auto"/>
        </w:rPr>
        <w:tab/>
      </w:r>
      <w:r w:rsidRPr="00CF0D31">
        <w:rPr>
          <w:rFonts w:ascii="Calibri" w:hAnsi="Calibri" w:cs="Calibri"/>
          <w:color w:val="auto"/>
        </w:rPr>
        <w:tab/>
      </w:r>
      <w:r w:rsidRPr="00CF0D31">
        <w:rPr>
          <w:rFonts w:ascii="Calibri" w:hAnsi="Calibri" w:cs="Calibri"/>
          <w:color w:val="auto"/>
        </w:rPr>
        <w:tab/>
      </w:r>
      <w:r w:rsidRPr="00CF0D31">
        <w:rPr>
          <w:rFonts w:ascii="Calibri" w:hAnsi="Calibri" w:cs="Calibri"/>
          <w:color w:val="auto"/>
        </w:rPr>
        <w:tab/>
      </w:r>
      <w:r w:rsidRPr="00CF0D31">
        <w:rPr>
          <w:rFonts w:ascii="Calibri" w:hAnsi="Calibri" w:cs="Calibri"/>
          <w:color w:val="auto"/>
        </w:rPr>
        <w:tab/>
      </w:r>
      <w:r w:rsidRPr="00CF0D31">
        <w:rPr>
          <w:rFonts w:ascii="Calibri" w:hAnsi="Calibri" w:cs="Calibri"/>
          <w:color w:val="auto"/>
        </w:rPr>
        <w:tab/>
      </w:r>
      <w:r w:rsidRPr="00CF0D31">
        <w:rPr>
          <w:rFonts w:ascii="Calibri" w:hAnsi="Calibri" w:cs="Calibri"/>
          <w:color w:val="auto"/>
        </w:rPr>
        <w:tab/>
      </w:r>
    </w:p>
    <w:p w:rsidR="00A83D42" w:rsidRDefault="00A83D42" w:rsidP="00A83D42">
      <w:pPr>
        <w:autoSpaceDE w:val="0"/>
        <w:autoSpaceDN w:val="0"/>
        <w:adjustRightInd w:val="0"/>
        <w:jc w:val="both"/>
        <w:rPr>
          <w:rFonts w:ascii="Calibri" w:hAnsi="Calibri" w:cs="Calibri"/>
          <w:b/>
          <w:color w:val="auto"/>
        </w:rPr>
      </w:pPr>
    </w:p>
    <w:p w:rsidR="00C65CD2" w:rsidRPr="00CF0D31" w:rsidRDefault="00C65CD2" w:rsidP="00A83D42">
      <w:pPr>
        <w:autoSpaceDE w:val="0"/>
        <w:autoSpaceDN w:val="0"/>
        <w:adjustRightInd w:val="0"/>
        <w:jc w:val="both"/>
        <w:rPr>
          <w:rFonts w:ascii="Calibri" w:hAnsi="Calibri" w:cs="Calibri"/>
          <w:b/>
          <w:color w:val="auto"/>
        </w:rPr>
      </w:pPr>
    </w:p>
    <w:p w:rsidR="00A83D42" w:rsidRPr="00CF0D31" w:rsidRDefault="00B57DE6" w:rsidP="00A83D42">
      <w:pPr>
        <w:autoSpaceDE w:val="0"/>
        <w:autoSpaceDN w:val="0"/>
        <w:adjustRightInd w:val="0"/>
        <w:jc w:val="both"/>
        <w:rPr>
          <w:rFonts w:ascii="Calibri" w:hAnsi="Calibri" w:cs="Calibri"/>
          <w:b/>
          <w:color w:val="auto"/>
        </w:rPr>
      </w:pPr>
      <w:r>
        <w:rPr>
          <w:rFonts w:ascii="Calibri" w:hAnsi="Calibri" w:cs="Calibri"/>
          <w:b/>
          <w:color w:val="auto"/>
        </w:rPr>
        <w:t>Sony Pictures</w:t>
      </w:r>
      <w:r w:rsidR="00A83D42" w:rsidRPr="00CF0D31">
        <w:rPr>
          <w:rFonts w:ascii="Calibri" w:hAnsi="Calibri" w:cs="Calibri"/>
          <w:b/>
          <w:color w:val="auto"/>
        </w:rPr>
        <w:t xml:space="preserve">, </w:t>
      </w:r>
      <w:r>
        <w:rPr>
          <w:rFonts w:ascii="Calibri" w:hAnsi="Calibri" w:cs="Calibri"/>
          <w:b/>
          <w:color w:val="auto"/>
        </w:rPr>
        <w:t>Culver City</w:t>
      </w:r>
      <w:r w:rsidR="002B3241">
        <w:rPr>
          <w:rFonts w:ascii="Calibri" w:hAnsi="Calibri" w:cs="Calibri"/>
          <w:b/>
          <w:color w:val="auto"/>
        </w:rPr>
        <w:t>, CA</w:t>
      </w:r>
      <w:r w:rsidR="00A83D42" w:rsidRPr="00CF0D31">
        <w:rPr>
          <w:rFonts w:ascii="Calibri" w:hAnsi="Calibri" w:cs="Calibri"/>
          <w:b/>
          <w:color w:val="auto"/>
        </w:rPr>
        <w:tab/>
      </w:r>
      <w:r w:rsidR="00A83D42" w:rsidRPr="00CF0D31">
        <w:rPr>
          <w:rFonts w:ascii="Calibri" w:hAnsi="Calibri" w:cs="Calibri"/>
          <w:b/>
          <w:color w:val="auto"/>
        </w:rPr>
        <w:tab/>
      </w:r>
      <w:r w:rsidR="001123C4">
        <w:rPr>
          <w:rFonts w:ascii="Calibri" w:hAnsi="Calibri" w:cs="Calibri"/>
          <w:b/>
          <w:color w:val="auto"/>
        </w:rPr>
        <w:t>Jan 2016 to June 2016</w:t>
      </w:r>
    </w:p>
    <w:p w:rsidR="00696F13" w:rsidRDefault="00CA5FBC" w:rsidP="00292EBB">
      <w:pPr>
        <w:autoSpaceDE w:val="0"/>
        <w:autoSpaceDN w:val="0"/>
        <w:adjustRightInd w:val="0"/>
        <w:jc w:val="both"/>
        <w:rPr>
          <w:rFonts w:ascii="Calibri" w:hAnsi="Calibri" w:cs="Calibri"/>
          <w:b/>
          <w:color w:val="auto"/>
        </w:rPr>
      </w:pPr>
      <w:r>
        <w:rPr>
          <w:rFonts w:ascii="Calibri" w:hAnsi="Calibri" w:cs="Calibri"/>
          <w:b/>
          <w:color w:val="auto"/>
        </w:rPr>
        <w:t>Role: Share</w:t>
      </w:r>
      <w:r w:rsidR="00A83D42" w:rsidRPr="00CF0D31">
        <w:rPr>
          <w:rFonts w:ascii="Calibri" w:hAnsi="Calibri" w:cs="Calibri"/>
          <w:b/>
          <w:color w:val="auto"/>
        </w:rPr>
        <w:t>Point Developer</w:t>
      </w:r>
    </w:p>
    <w:p w:rsidR="00292EBB" w:rsidRPr="00292EBB" w:rsidRDefault="00292EBB" w:rsidP="00292EBB">
      <w:pPr>
        <w:autoSpaceDE w:val="0"/>
        <w:autoSpaceDN w:val="0"/>
        <w:adjustRightInd w:val="0"/>
        <w:jc w:val="both"/>
        <w:rPr>
          <w:rFonts w:ascii="Calibri" w:hAnsi="Calibri" w:cs="Calibri"/>
          <w:b/>
          <w:color w:val="auto"/>
        </w:rPr>
      </w:pPr>
    </w:p>
    <w:p w:rsidR="00A83D42" w:rsidRPr="00CF0D31" w:rsidRDefault="00A83D42" w:rsidP="00A83D42">
      <w:pPr>
        <w:jc w:val="both"/>
        <w:rPr>
          <w:rFonts w:ascii="Calibri" w:hAnsi="Calibri" w:cs="Calibri"/>
          <w:b/>
          <w:color w:val="auto"/>
          <w:u w:val="single"/>
        </w:rPr>
      </w:pPr>
      <w:r w:rsidRPr="00CF0D31">
        <w:rPr>
          <w:rFonts w:ascii="Calibri" w:hAnsi="Calibri" w:cs="Calibri"/>
          <w:b/>
          <w:color w:val="auto"/>
          <w:u w:val="single"/>
        </w:rPr>
        <w:t>Responsibilities:</w:t>
      </w:r>
    </w:p>
    <w:p w:rsidR="00A83D42" w:rsidRPr="00CF0D31" w:rsidRDefault="00A83D42" w:rsidP="00A83D42">
      <w:pPr>
        <w:pStyle w:val="Content"/>
        <w:spacing w:after="0"/>
        <w:rPr>
          <w:rFonts w:cs="Arial"/>
          <w:szCs w:val="22"/>
        </w:rPr>
      </w:pPr>
      <w:r w:rsidRPr="00CF0D31">
        <w:rPr>
          <w:rFonts w:cs="Arial"/>
          <w:szCs w:val="22"/>
        </w:rPr>
        <w:t>Creat</w:t>
      </w:r>
      <w:r w:rsidR="004309EB">
        <w:rPr>
          <w:rFonts w:cs="Arial"/>
          <w:szCs w:val="22"/>
        </w:rPr>
        <w:t>ed Brand New Intranet Site for Client</w:t>
      </w:r>
      <w:r w:rsidRPr="00CF0D31">
        <w:rPr>
          <w:rFonts w:cs="Arial"/>
          <w:szCs w:val="22"/>
        </w:rPr>
        <w:t xml:space="preserve"> and Migrated the SharePoint 2010 content to SharePoint 2013 Environment.</w:t>
      </w:r>
    </w:p>
    <w:p w:rsidR="00A83D42" w:rsidRPr="00CF0D31" w:rsidRDefault="00A83D42" w:rsidP="00A83D42">
      <w:pPr>
        <w:pStyle w:val="Content"/>
        <w:spacing w:after="0"/>
        <w:rPr>
          <w:rFonts w:cs="Arial"/>
          <w:szCs w:val="22"/>
        </w:rPr>
      </w:pPr>
      <w:r w:rsidRPr="00CF0D31">
        <w:t>Installing, Configuring and Deploying SharePoint 2013 server farm on premises on Windows Server 2012 using SQL Server 2012.</w:t>
      </w:r>
    </w:p>
    <w:p w:rsidR="00A83D42" w:rsidRPr="00CF0D31" w:rsidRDefault="00A83D42" w:rsidP="00A83D42">
      <w:pPr>
        <w:pStyle w:val="Content"/>
        <w:spacing w:after="0"/>
      </w:pPr>
      <w:r w:rsidRPr="00CF0D31">
        <w:t>Design and implement Forms portal based on SharePoint 2013 and Workflow Tools.</w:t>
      </w:r>
    </w:p>
    <w:p w:rsidR="00A83D42" w:rsidRPr="00CF0D31" w:rsidRDefault="00A83D42" w:rsidP="001702CB">
      <w:pPr>
        <w:pStyle w:val="Content"/>
        <w:spacing w:after="0"/>
      </w:pPr>
      <w:r w:rsidRPr="00CF0D31">
        <w:t>Design and Implement SharePoint My sites.Configur</w:t>
      </w:r>
      <w:r w:rsidR="00854942">
        <w:t>ed My Site Host in SharePoint 2</w:t>
      </w:r>
      <w:r w:rsidRPr="00CF0D31">
        <w:t>0</w:t>
      </w:r>
      <w:r w:rsidR="00854942">
        <w:t>1</w:t>
      </w:r>
      <w:r w:rsidRPr="00CF0D31">
        <w:t>3.</w:t>
      </w:r>
    </w:p>
    <w:p w:rsidR="00A83D42" w:rsidRPr="00CF0D31" w:rsidRDefault="00854942" w:rsidP="00564960">
      <w:pPr>
        <w:pStyle w:val="Content"/>
        <w:spacing w:after="0"/>
      </w:pPr>
      <w:r>
        <w:t>Worked on New SharePoint 2</w:t>
      </w:r>
      <w:r w:rsidR="00A83D42" w:rsidRPr="00CF0D31">
        <w:t>0</w:t>
      </w:r>
      <w:r>
        <w:t>1</w:t>
      </w:r>
      <w:r w:rsidR="00A83D42" w:rsidRPr="00CF0D31">
        <w:t>3 Workflow engine.Worked on InfoPath 2013 in SharePoint 2013.</w:t>
      </w:r>
    </w:p>
    <w:p w:rsidR="00A83D42" w:rsidRPr="00CF0D31" w:rsidRDefault="00A83D42" w:rsidP="00A83D42">
      <w:pPr>
        <w:pStyle w:val="Content"/>
        <w:spacing w:after="0"/>
        <w:rPr>
          <w:rFonts w:cs="Arial"/>
          <w:szCs w:val="22"/>
        </w:rPr>
      </w:pPr>
      <w:r w:rsidRPr="00CF0D31">
        <w:t>Created some customized forms using new APP model in SharePoint 2013.</w:t>
      </w:r>
    </w:p>
    <w:p w:rsidR="00A83D42" w:rsidRPr="00CF0D31" w:rsidRDefault="00A83D42" w:rsidP="00A83D42">
      <w:pPr>
        <w:pStyle w:val="Content"/>
        <w:spacing w:after="0"/>
        <w:rPr>
          <w:rFonts w:cs="Arial"/>
          <w:szCs w:val="22"/>
        </w:rPr>
      </w:pPr>
      <w:r w:rsidRPr="00CF0D31">
        <w:rPr>
          <w:rFonts w:cs="Arial"/>
          <w:szCs w:val="22"/>
        </w:rPr>
        <w:t>Worked on OOTB Display Template’s and content Search web part and customizing the Display Templates.</w:t>
      </w:r>
    </w:p>
    <w:p w:rsidR="00A83D42" w:rsidRPr="00CF0D31" w:rsidRDefault="00A83D42" w:rsidP="00A83D42">
      <w:pPr>
        <w:pStyle w:val="Content"/>
        <w:spacing w:after="0"/>
        <w:rPr>
          <w:rFonts w:cs="Arial"/>
          <w:szCs w:val="22"/>
        </w:rPr>
      </w:pPr>
      <w:r w:rsidRPr="00CF0D31">
        <w:rPr>
          <w:rFonts w:cs="Arial"/>
          <w:szCs w:val="22"/>
        </w:rPr>
        <w:t>Worked on SharePoint APP model and Created SharePoint Hosted APP’s.</w:t>
      </w:r>
    </w:p>
    <w:p w:rsidR="00A83D42" w:rsidRPr="00CF0D31" w:rsidRDefault="00A83D42" w:rsidP="00A83D42">
      <w:pPr>
        <w:pStyle w:val="Content"/>
        <w:spacing w:after="0"/>
      </w:pPr>
      <w:r w:rsidRPr="00CF0D31">
        <w:t xml:space="preserve">Configured Outlook web App on the Site Landing Page. </w:t>
      </w:r>
    </w:p>
    <w:p w:rsidR="00A83D42" w:rsidRPr="00CF0D31" w:rsidRDefault="00A83D42" w:rsidP="00A83D42">
      <w:pPr>
        <w:pStyle w:val="Content"/>
        <w:spacing w:after="0"/>
      </w:pPr>
      <w:r w:rsidRPr="00CF0D31">
        <w:t>Planning, Designing and Deploying Web Applications, Site Collections and content databases.</w:t>
      </w:r>
    </w:p>
    <w:p w:rsidR="00A83D42" w:rsidRPr="00CF0D31" w:rsidRDefault="00A83D42" w:rsidP="00A83D42">
      <w:pPr>
        <w:pStyle w:val="Content"/>
        <w:spacing w:after="0"/>
      </w:pPr>
      <w:r w:rsidRPr="00CF0D31">
        <w:t xml:space="preserve">Plan, Design and implement Governance for Intranet Portal, Forms Portal and My Sites. </w:t>
      </w:r>
    </w:p>
    <w:p w:rsidR="00A83D42" w:rsidRPr="00CF0D31" w:rsidRDefault="00A83D42" w:rsidP="00A72FD0">
      <w:pPr>
        <w:pStyle w:val="Content"/>
        <w:spacing w:after="0"/>
      </w:pPr>
      <w:r w:rsidRPr="00CF0D31">
        <w:t>Migrate of Intranet Portal from SharePoint 2010 to SharePoint 2013.Worked on Migrating of SharePoint 2010 content to SharePoint 2013.</w:t>
      </w:r>
      <w:r w:rsidR="00A72FD0">
        <w:t xml:space="preserve"> Redeployed SharePoint 2010 Custom Solution to SharePoint 2013.</w:t>
      </w:r>
    </w:p>
    <w:p w:rsidR="00A83D42" w:rsidRDefault="00A83D42" w:rsidP="00A83D42">
      <w:pPr>
        <w:pStyle w:val="Content"/>
        <w:spacing w:after="0"/>
      </w:pPr>
      <w:r w:rsidRPr="00CF0D31">
        <w:t>Created HLD documents and part of Tanning team for New SharePoint 2013 Environment.</w:t>
      </w:r>
    </w:p>
    <w:p w:rsidR="00901407" w:rsidRPr="00CF0D31" w:rsidRDefault="00901407" w:rsidP="00901407">
      <w:pPr>
        <w:pStyle w:val="Content"/>
      </w:pPr>
      <w:r w:rsidRPr="00901407">
        <w:t>Experience in .Net Framework, ASP.NET, C#, VB.NET, ADO .NET, LINQ Entry Frame Work, MVC, AJAX, Web Services and Internet Information Services (IIS).</w:t>
      </w:r>
    </w:p>
    <w:p w:rsidR="00C03468" w:rsidRPr="0033715E" w:rsidRDefault="00A72FD0" w:rsidP="00C03468">
      <w:pPr>
        <w:pStyle w:val="Content"/>
        <w:spacing w:after="0"/>
      </w:pPr>
      <w:r w:rsidRPr="00A72FD0">
        <w:rPr>
          <w:bCs/>
        </w:rPr>
        <w:t xml:space="preserve">Implemented </w:t>
      </w:r>
      <w:r w:rsidRPr="00A72FD0">
        <w:rPr>
          <w:b/>
        </w:rPr>
        <w:t xml:space="preserve">custom search functionality </w:t>
      </w:r>
      <w:r w:rsidRPr="00A72FD0">
        <w:rPr>
          <w:bCs/>
        </w:rPr>
        <w:t>on ASP.NET pages using SharePoint Search web service and displayed the results using DataGrid with paging and sorting functionalities using C# as a code behind</w:t>
      </w:r>
      <w:r>
        <w:rPr>
          <w:bCs/>
        </w:rPr>
        <w:t>.</w:t>
      </w:r>
    </w:p>
    <w:p w:rsidR="0033715E" w:rsidRDefault="0033715E" w:rsidP="00C03468">
      <w:pPr>
        <w:pStyle w:val="Content"/>
        <w:spacing w:after="0"/>
      </w:pPr>
      <w:r>
        <w:t>Experience with writing SQL queries and Stored Procedures.</w:t>
      </w:r>
    </w:p>
    <w:p w:rsidR="001702CB" w:rsidRPr="00C03468" w:rsidRDefault="001702CB" w:rsidP="00C03468">
      <w:pPr>
        <w:pStyle w:val="Content"/>
        <w:spacing w:after="0"/>
      </w:pPr>
      <w:r>
        <w:t>Used HTML5, CSS3, JQuery, and Angular JS for UI enhancements and validations.</w:t>
      </w:r>
    </w:p>
    <w:p w:rsidR="00A83D42" w:rsidRPr="00E7382E" w:rsidRDefault="00A83D42" w:rsidP="00A83D42">
      <w:pPr>
        <w:pStyle w:val="Content"/>
        <w:spacing w:after="0"/>
        <w:rPr>
          <w:rFonts w:cs="Arial"/>
          <w:szCs w:val="22"/>
        </w:rPr>
      </w:pPr>
      <w:r>
        <w:t>Participate in Sprint Planning, Daily Scrum, Sprint Review and Retrospective meetings and deliver solutions as a team.</w:t>
      </w:r>
    </w:p>
    <w:p w:rsidR="00A83D42" w:rsidRPr="00C20E1F" w:rsidRDefault="00A83D42" w:rsidP="00C20E1F">
      <w:pPr>
        <w:pStyle w:val="Content"/>
        <w:spacing w:after="0"/>
        <w:rPr>
          <w:rFonts w:cs="Arial"/>
          <w:szCs w:val="22"/>
        </w:rPr>
      </w:pPr>
      <w:r>
        <w:t>Worked on Feature Stapling for Enabling Publishing Features.Created Custom Solutions to Hide Custom Actions in Site Setting’s page.</w:t>
      </w:r>
    </w:p>
    <w:p w:rsidR="00A83D42" w:rsidRPr="00873785" w:rsidRDefault="00A83D42" w:rsidP="00A83D42">
      <w:pPr>
        <w:pStyle w:val="Content"/>
        <w:spacing w:after="0"/>
        <w:rPr>
          <w:rFonts w:cs="Arial"/>
          <w:szCs w:val="22"/>
        </w:rPr>
      </w:pPr>
      <w:r>
        <w:t xml:space="preserve">Designed the </w:t>
      </w:r>
      <w:r w:rsidR="00441CED">
        <w:t>internal</w:t>
      </w:r>
      <w:r>
        <w:t xml:space="preserve"> Company Landing Page with custom Widgets and custom Navigation Items’.</w:t>
      </w:r>
    </w:p>
    <w:p w:rsidR="00A83D42" w:rsidRPr="00FD627A" w:rsidRDefault="00A83D42" w:rsidP="00A83D42">
      <w:pPr>
        <w:pStyle w:val="Content"/>
        <w:spacing w:after="0"/>
        <w:rPr>
          <w:rFonts w:cs="Arial"/>
          <w:szCs w:val="22"/>
        </w:rPr>
      </w:pPr>
      <w:r>
        <w:t>Did GAC deployment of Custom Solutions to enable OOTB Features with site Provision.</w:t>
      </w:r>
    </w:p>
    <w:p w:rsidR="00A83D42" w:rsidRDefault="00A83D42" w:rsidP="00C20E1F">
      <w:pPr>
        <w:pStyle w:val="Content"/>
        <w:spacing w:after="0"/>
        <w:rPr>
          <w:rFonts w:cs="Arial"/>
          <w:szCs w:val="22"/>
        </w:rPr>
      </w:pPr>
      <w:r>
        <w:rPr>
          <w:rFonts w:cs="Arial"/>
          <w:szCs w:val="22"/>
        </w:rPr>
        <w:t>PowerShell Deployment Script for custom SharePoint solutions.</w:t>
      </w:r>
      <w:r w:rsidR="00C03468">
        <w:rPr>
          <w:rFonts w:cs="Arial"/>
          <w:szCs w:val="22"/>
        </w:rPr>
        <w:t xml:space="preserve">Created PowerShell Script </w:t>
      </w:r>
      <w:r w:rsidR="00C20E1F">
        <w:rPr>
          <w:rFonts w:cs="Arial"/>
          <w:szCs w:val="22"/>
        </w:rPr>
        <w:t>for Automated SharePoint 2013 server built.</w:t>
      </w:r>
    </w:p>
    <w:p w:rsidR="00C03468" w:rsidRPr="00C03468" w:rsidRDefault="00C03468" w:rsidP="00C03468">
      <w:pPr>
        <w:pStyle w:val="Content"/>
        <w:spacing w:after="0"/>
      </w:pPr>
      <w:r w:rsidRPr="00C20E1F">
        <w:rPr>
          <w:b/>
        </w:rPr>
        <w:t>Create and deploy data-driven Web Parts</w:t>
      </w:r>
      <w:r w:rsidRPr="00C20E1F">
        <w:rPr>
          <w:bCs/>
        </w:rPr>
        <w:t>. Developed custom Web Parts and connected WebParts using C#.Net</w:t>
      </w:r>
    </w:p>
    <w:p w:rsidR="00C03468" w:rsidRPr="00C20E1F" w:rsidRDefault="00C03468" w:rsidP="00C20E1F">
      <w:pPr>
        <w:pStyle w:val="Content"/>
        <w:spacing w:after="0"/>
        <w:rPr>
          <w:rFonts w:cs="Arial"/>
          <w:szCs w:val="22"/>
        </w:rPr>
      </w:pPr>
      <w:r w:rsidRPr="00B07DFF">
        <w:t>Extensively used ASP.NET web controls, validation controls, data validation, customizing the service features</w:t>
      </w:r>
      <w:r>
        <w:t>.</w:t>
      </w:r>
    </w:p>
    <w:p w:rsidR="00C03468" w:rsidRPr="00C03468" w:rsidRDefault="00BB0E49" w:rsidP="00C03468">
      <w:pPr>
        <w:pStyle w:val="Content"/>
        <w:rPr>
          <w:rFonts w:cs="Arial"/>
          <w:szCs w:val="22"/>
        </w:rPr>
      </w:pPr>
      <w:r w:rsidRPr="00BB0E49">
        <w:rPr>
          <w:rFonts w:cs="Arial"/>
          <w:szCs w:val="22"/>
        </w:rPr>
        <w:t>Created Charts and Key Performance Indicators to be displayed in a SharePoint website using ASP.NET, JQuery and C#.</w:t>
      </w:r>
    </w:p>
    <w:p w:rsidR="00502298" w:rsidRDefault="00502298" w:rsidP="00502298">
      <w:pPr>
        <w:pStyle w:val="Content"/>
        <w:spacing w:after="0"/>
        <w:rPr>
          <w:rFonts w:cs="Arial"/>
          <w:szCs w:val="22"/>
        </w:rPr>
      </w:pPr>
      <w:r w:rsidRPr="00502298">
        <w:rPr>
          <w:rFonts w:cs="Arial"/>
          <w:szCs w:val="22"/>
        </w:rPr>
        <w:t xml:space="preserve">Developed UI, presentation layer using HTML, JavaScript, AJAX Tools and </w:t>
      </w:r>
      <w:r w:rsidRPr="00502298">
        <w:rPr>
          <w:rFonts w:cs="Arial"/>
          <w:bCs/>
          <w:szCs w:val="22"/>
        </w:rPr>
        <w:t>ASP.NET</w:t>
      </w:r>
      <w:r w:rsidRPr="00502298">
        <w:rPr>
          <w:rFonts w:cs="Arial"/>
          <w:szCs w:val="22"/>
        </w:rPr>
        <w:t xml:space="preserve"> pages in </w:t>
      </w:r>
      <w:r w:rsidRPr="00502298">
        <w:rPr>
          <w:rFonts w:cs="Arial"/>
          <w:b/>
          <w:bCs/>
          <w:szCs w:val="22"/>
        </w:rPr>
        <w:t>C#</w:t>
      </w:r>
      <w:r w:rsidRPr="00502298">
        <w:rPr>
          <w:rFonts w:cs="Arial"/>
          <w:szCs w:val="22"/>
        </w:rPr>
        <w:t xml:space="preserve">, </w:t>
      </w:r>
      <w:r w:rsidRPr="00502298">
        <w:rPr>
          <w:rFonts w:cs="Arial"/>
          <w:b/>
          <w:bCs/>
          <w:szCs w:val="22"/>
        </w:rPr>
        <w:t>HTML</w:t>
      </w:r>
      <w:r w:rsidRPr="00502298">
        <w:rPr>
          <w:rFonts w:cs="Arial"/>
          <w:szCs w:val="22"/>
        </w:rPr>
        <w:t xml:space="preserve"> using techniques such as Data Grid control, Validation Control, session state management</w:t>
      </w:r>
      <w:r>
        <w:rPr>
          <w:rFonts w:cs="Arial"/>
          <w:szCs w:val="22"/>
        </w:rPr>
        <w:t>.</w:t>
      </w:r>
    </w:p>
    <w:p w:rsidR="00A83D42" w:rsidRPr="00502298" w:rsidRDefault="00A83D42" w:rsidP="00502298">
      <w:pPr>
        <w:pStyle w:val="Content"/>
        <w:spacing w:after="0"/>
        <w:rPr>
          <w:rFonts w:cs="Arial"/>
          <w:szCs w:val="22"/>
        </w:rPr>
      </w:pPr>
      <w:r>
        <w:rPr>
          <w:rFonts w:cs="Arial"/>
          <w:szCs w:val="22"/>
        </w:rPr>
        <w:t>Created custom Mast</w:t>
      </w:r>
      <w:r w:rsidR="00641061">
        <w:rPr>
          <w:rFonts w:cs="Arial"/>
          <w:szCs w:val="22"/>
        </w:rPr>
        <w:t>er</w:t>
      </w:r>
      <w:r>
        <w:rPr>
          <w:rFonts w:cs="Arial"/>
          <w:szCs w:val="22"/>
        </w:rPr>
        <w:t xml:space="preserve"> page and deployed as a Site collection Feature and automated.</w:t>
      </w:r>
    </w:p>
    <w:p w:rsidR="00A83D42" w:rsidRPr="00C05234" w:rsidRDefault="00A83D42" w:rsidP="00A83D42">
      <w:pPr>
        <w:pStyle w:val="Content"/>
        <w:spacing w:after="0"/>
      </w:pPr>
      <w:r>
        <w:t>Implemented SharePoint Apps using CMOS Java script and REST.</w:t>
      </w:r>
    </w:p>
    <w:p w:rsidR="00A83D42" w:rsidRPr="002C09FF" w:rsidRDefault="00A83D42" w:rsidP="00A83D42">
      <w:pPr>
        <w:pStyle w:val="Content"/>
        <w:spacing w:after="0"/>
      </w:pPr>
      <w:r>
        <w:t>Worked On resolving the Issues with InfoPath 2013 that having the more than 2 data connections.</w:t>
      </w:r>
    </w:p>
    <w:p w:rsidR="00A83D42" w:rsidRDefault="00A83D42" w:rsidP="00C03468">
      <w:pPr>
        <w:pStyle w:val="Content"/>
        <w:spacing w:after="0"/>
      </w:pPr>
      <w:r>
        <w:t>Customizing the Master pages using the new features availa</w:t>
      </w:r>
      <w:r w:rsidR="00C03468">
        <w:t xml:space="preserve">ble in SharePoint 2013 Designer and </w:t>
      </w:r>
      <w:r>
        <w:t>Deployed Responsive Design for SharePoint Master Pages using Custom CSS and Java Script.</w:t>
      </w:r>
    </w:p>
    <w:p w:rsidR="00C03468" w:rsidRPr="00C03468" w:rsidRDefault="00C03468" w:rsidP="00C03468">
      <w:pPr>
        <w:pStyle w:val="Content"/>
        <w:numPr>
          <w:ilvl w:val="0"/>
          <w:numId w:val="0"/>
        </w:numPr>
        <w:spacing w:after="0"/>
        <w:ind w:left="360"/>
      </w:pPr>
    </w:p>
    <w:p w:rsidR="00A83D42" w:rsidRPr="00CF0D31" w:rsidRDefault="00A83D42" w:rsidP="00A83D42">
      <w:pPr>
        <w:pStyle w:val="Body"/>
        <w:jc w:val="both"/>
        <w:rPr>
          <w:rFonts w:ascii="Calibri" w:hAnsi="Calibri" w:cs="Calibri"/>
          <w:b/>
          <w:color w:val="auto"/>
          <w:kern w:val="44"/>
          <w:sz w:val="22"/>
          <w:szCs w:val="22"/>
          <w:u w:val="single"/>
        </w:rPr>
      </w:pPr>
      <w:r w:rsidRPr="00CF0D31">
        <w:rPr>
          <w:rFonts w:ascii="Calibri" w:hAnsi="Calibri" w:cs="Calibri"/>
          <w:b/>
          <w:bCs/>
          <w:color w:val="auto"/>
          <w:u w:val="single"/>
        </w:rPr>
        <w:t>Environment:</w:t>
      </w:r>
      <w:r w:rsidRPr="00C03468">
        <w:rPr>
          <w:rFonts w:ascii="Calibri" w:eastAsia="Calibri" w:hAnsi="Calibri" w:cs="Times New Roman"/>
          <w:color w:val="auto"/>
          <w:sz w:val="22"/>
          <w:szCs w:val="20"/>
          <w:bdr w:val="none" w:sz="0" w:space="0" w:color="auto"/>
          <w:lang w:val="en-US"/>
        </w:rPr>
        <w:t xml:space="preserve">SharePoint 2013,2010, C#.NET, </w:t>
      </w:r>
      <w:r w:rsidR="00411BAD" w:rsidRPr="00C03468">
        <w:rPr>
          <w:rFonts w:ascii="Calibri" w:eastAsia="Calibri" w:hAnsi="Calibri" w:cs="Times New Roman"/>
          <w:color w:val="auto"/>
          <w:sz w:val="22"/>
          <w:szCs w:val="20"/>
          <w:bdr w:val="none" w:sz="0" w:space="0" w:color="auto"/>
          <w:lang w:val="en-US"/>
        </w:rPr>
        <w:t xml:space="preserve"> .NET Framework 2.0/3.0, </w:t>
      </w:r>
      <w:r w:rsidRPr="00C03468">
        <w:rPr>
          <w:rFonts w:ascii="Calibri" w:eastAsia="Calibri" w:hAnsi="Calibri" w:cs="Times New Roman"/>
          <w:color w:val="auto"/>
          <w:sz w:val="22"/>
          <w:szCs w:val="20"/>
          <w:bdr w:val="none" w:sz="0" w:space="0" w:color="auto"/>
          <w:lang w:val="en-US"/>
        </w:rPr>
        <w:t>ASP.NET</w:t>
      </w:r>
      <w:r w:rsidR="00411BAD" w:rsidRPr="00C03468">
        <w:rPr>
          <w:rFonts w:ascii="Calibri" w:eastAsia="Calibri" w:hAnsi="Calibri" w:cs="Times New Roman"/>
          <w:color w:val="auto"/>
          <w:sz w:val="22"/>
          <w:szCs w:val="20"/>
          <w:bdr w:val="none" w:sz="0" w:space="0" w:color="auto"/>
          <w:lang w:val="en-US"/>
        </w:rPr>
        <w:t xml:space="preserve"> 2.0/3.0</w:t>
      </w:r>
      <w:r w:rsidR="00A7764E" w:rsidRPr="00C03468">
        <w:rPr>
          <w:rFonts w:ascii="Calibri" w:eastAsia="Calibri" w:hAnsi="Calibri" w:cs="Times New Roman"/>
          <w:color w:val="auto"/>
          <w:sz w:val="22"/>
          <w:szCs w:val="20"/>
          <w:bdr w:val="none" w:sz="0" w:space="0" w:color="auto"/>
          <w:lang w:val="en-US"/>
        </w:rPr>
        <w:t xml:space="preserve">, </w:t>
      </w:r>
      <w:r w:rsidR="00B71A85" w:rsidRPr="00C03468">
        <w:rPr>
          <w:rFonts w:ascii="Calibri" w:eastAsia="Calibri" w:hAnsi="Calibri" w:cs="Times New Roman"/>
          <w:color w:val="auto"/>
          <w:sz w:val="22"/>
          <w:szCs w:val="20"/>
          <w:bdr w:val="none" w:sz="0" w:space="0" w:color="auto"/>
          <w:lang w:val="en-US"/>
        </w:rPr>
        <w:t xml:space="preserve">ASP.Net AJAX, ADO.NET/VB Script, </w:t>
      </w:r>
      <w:r w:rsidR="00A7764E" w:rsidRPr="00C03468">
        <w:rPr>
          <w:rFonts w:ascii="Calibri" w:eastAsia="Calibri" w:hAnsi="Calibri" w:cs="Times New Roman"/>
          <w:color w:val="auto"/>
          <w:sz w:val="22"/>
          <w:szCs w:val="20"/>
          <w:bdr w:val="none" w:sz="0" w:space="0" w:color="auto"/>
          <w:lang w:val="en-US"/>
        </w:rPr>
        <w:t>WSS 3.0</w:t>
      </w:r>
      <w:r w:rsidRPr="00C03468">
        <w:rPr>
          <w:rFonts w:ascii="Calibri" w:eastAsia="Calibri" w:hAnsi="Calibri" w:cs="Times New Roman"/>
          <w:color w:val="auto"/>
          <w:sz w:val="22"/>
          <w:szCs w:val="20"/>
          <w:bdr w:val="none" w:sz="0" w:space="0" w:color="auto"/>
          <w:lang w:val="en-US"/>
        </w:rPr>
        <w:t>, SharePoint Designer</w:t>
      </w:r>
      <w:r w:rsidR="00656DB0" w:rsidRPr="00C03468">
        <w:rPr>
          <w:rFonts w:ascii="Calibri" w:eastAsia="Calibri" w:hAnsi="Calibri" w:cs="Times New Roman"/>
          <w:color w:val="auto"/>
          <w:sz w:val="22"/>
          <w:szCs w:val="20"/>
          <w:bdr w:val="none" w:sz="0" w:space="0" w:color="auto"/>
          <w:lang w:val="en-US"/>
        </w:rPr>
        <w:t xml:space="preserve"> 2013</w:t>
      </w:r>
      <w:r w:rsidRPr="00C03468">
        <w:rPr>
          <w:rFonts w:ascii="Calibri" w:eastAsia="Calibri" w:hAnsi="Calibri" w:cs="Times New Roman"/>
          <w:color w:val="auto"/>
          <w:sz w:val="22"/>
          <w:szCs w:val="20"/>
          <w:bdr w:val="none" w:sz="0" w:space="0" w:color="auto"/>
          <w:lang w:val="en-US"/>
        </w:rPr>
        <w:t xml:space="preserve">, Control Point 4.1, SharePoint Administration, Info Path 2010,2013, </w:t>
      </w:r>
      <w:r w:rsidR="00FF0F60" w:rsidRPr="00C03468">
        <w:rPr>
          <w:rFonts w:ascii="Calibri" w:eastAsia="Calibri" w:hAnsi="Calibri" w:cs="Times New Roman"/>
          <w:color w:val="auto"/>
          <w:sz w:val="22"/>
          <w:szCs w:val="20"/>
          <w:bdr w:val="none" w:sz="0" w:space="0" w:color="auto"/>
          <w:lang w:val="en-US"/>
        </w:rPr>
        <w:t>Visual Studio.Net 2012</w:t>
      </w:r>
      <w:r w:rsidRPr="00C03468">
        <w:rPr>
          <w:rFonts w:ascii="Calibri" w:eastAsia="Calibri" w:hAnsi="Calibri" w:cs="Times New Roman"/>
          <w:color w:val="auto"/>
          <w:sz w:val="22"/>
          <w:szCs w:val="20"/>
          <w:bdr w:val="none" w:sz="0" w:space="0" w:color="auto"/>
          <w:lang w:val="en-US"/>
        </w:rPr>
        <w:t>, Workflows, Business Intelligence, Excel Services,</w:t>
      </w:r>
      <w:r w:rsidR="009B5350" w:rsidRPr="00C03468">
        <w:rPr>
          <w:rFonts w:ascii="Calibri" w:eastAsia="Calibri" w:hAnsi="Calibri" w:cs="Times New Roman"/>
          <w:color w:val="auto"/>
          <w:sz w:val="22"/>
          <w:szCs w:val="20"/>
          <w:bdr w:val="none" w:sz="0" w:space="0" w:color="auto"/>
          <w:lang w:val="en-US"/>
        </w:rPr>
        <w:t xml:space="preserve">Web Services, </w:t>
      </w:r>
      <w:r w:rsidR="00DB2875" w:rsidRPr="00C03468">
        <w:rPr>
          <w:rFonts w:ascii="Calibri" w:eastAsia="Calibri" w:hAnsi="Calibri" w:cs="Times New Roman"/>
          <w:color w:val="auto"/>
          <w:sz w:val="22"/>
          <w:szCs w:val="20"/>
          <w:bdr w:val="none" w:sz="0" w:space="0" w:color="auto"/>
          <w:lang w:val="en-US"/>
        </w:rPr>
        <w:t xml:space="preserve">LINQ, </w:t>
      </w:r>
      <w:r w:rsidR="009B5350" w:rsidRPr="00C03468">
        <w:rPr>
          <w:rFonts w:ascii="Calibri" w:eastAsia="Calibri" w:hAnsi="Calibri" w:cs="Times New Roman"/>
          <w:color w:val="auto"/>
          <w:sz w:val="22"/>
          <w:szCs w:val="20"/>
          <w:bdr w:val="none" w:sz="0" w:space="0" w:color="auto"/>
          <w:lang w:val="en-US"/>
        </w:rPr>
        <w:t>Office 2013</w:t>
      </w:r>
      <w:r w:rsidRPr="00C03468">
        <w:rPr>
          <w:rFonts w:ascii="Calibri" w:eastAsia="Calibri" w:hAnsi="Calibri" w:cs="Times New Roman"/>
          <w:color w:val="auto"/>
          <w:sz w:val="22"/>
          <w:szCs w:val="20"/>
          <w:bdr w:val="none" w:sz="0" w:space="0" w:color="auto"/>
          <w:lang w:val="en-US"/>
        </w:rPr>
        <w:t>, XML, HTML</w:t>
      </w:r>
      <w:r w:rsidR="00A7764E" w:rsidRPr="00C03468">
        <w:rPr>
          <w:rFonts w:ascii="Calibri" w:eastAsia="Calibri" w:hAnsi="Calibri" w:cs="Times New Roman"/>
          <w:color w:val="auto"/>
          <w:sz w:val="22"/>
          <w:szCs w:val="20"/>
          <w:bdr w:val="none" w:sz="0" w:space="0" w:color="auto"/>
          <w:lang w:val="en-US"/>
        </w:rPr>
        <w:t>5</w:t>
      </w:r>
      <w:r w:rsidRPr="00C03468">
        <w:rPr>
          <w:rFonts w:ascii="Calibri" w:eastAsia="Calibri" w:hAnsi="Calibri" w:cs="Times New Roman"/>
          <w:color w:val="auto"/>
          <w:sz w:val="22"/>
          <w:szCs w:val="20"/>
          <w:bdr w:val="none" w:sz="0" w:space="0" w:color="auto"/>
          <w:lang w:val="en-US"/>
        </w:rPr>
        <w:t>,</w:t>
      </w:r>
      <w:r w:rsidR="000F0CC8" w:rsidRPr="00C03468">
        <w:rPr>
          <w:rFonts w:ascii="Calibri" w:eastAsia="Calibri" w:hAnsi="Calibri" w:cs="Times New Roman"/>
          <w:color w:val="auto"/>
          <w:sz w:val="22"/>
          <w:szCs w:val="20"/>
          <w:bdr w:val="none" w:sz="0" w:space="0" w:color="auto"/>
          <w:lang w:val="en-US"/>
        </w:rPr>
        <w:t xml:space="preserve"> HTML,</w:t>
      </w:r>
      <w:r w:rsidRPr="00C03468">
        <w:rPr>
          <w:rFonts w:ascii="Calibri" w:eastAsia="Calibri" w:hAnsi="Calibri" w:cs="Times New Roman"/>
          <w:color w:val="auto"/>
          <w:sz w:val="22"/>
          <w:szCs w:val="20"/>
          <w:bdr w:val="none" w:sz="0" w:space="0" w:color="auto"/>
          <w:lang w:val="en-US"/>
        </w:rPr>
        <w:t>Cascading Style Sheets (CSS), Java Script, JQuery</w:t>
      </w:r>
      <w:r w:rsidR="00BC42A1" w:rsidRPr="00C03468">
        <w:rPr>
          <w:rFonts w:ascii="Calibri" w:eastAsia="Calibri" w:hAnsi="Calibri" w:cs="Times New Roman"/>
          <w:color w:val="auto"/>
          <w:sz w:val="22"/>
          <w:szCs w:val="20"/>
          <w:bdr w:val="none" w:sz="0" w:space="0" w:color="auto"/>
          <w:lang w:val="en-US"/>
        </w:rPr>
        <w:t xml:space="preserve"> and </w:t>
      </w:r>
      <w:r w:rsidR="00A7764E" w:rsidRPr="00C03468">
        <w:rPr>
          <w:rFonts w:ascii="Calibri" w:eastAsia="Calibri" w:hAnsi="Calibri" w:cs="Times New Roman"/>
          <w:color w:val="auto"/>
          <w:sz w:val="22"/>
          <w:szCs w:val="20"/>
          <w:bdr w:val="none" w:sz="0" w:space="0" w:color="auto"/>
          <w:lang w:val="en-US"/>
        </w:rPr>
        <w:t>SQL Server 2012</w:t>
      </w:r>
      <w:r w:rsidR="00411BAD" w:rsidRPr="00C03468">
        <w:rPr>
          <w:rFonts w:ascii="Calibri" w:eastAsia="Calibri" w:hAnsi="Calibri" w:cs="Times New Roman"/>
          <w:color w:val="auto"/>
          <w:sz w:val="22"/>
          <w:szCs w:val="20"/>
          <w:bdr w:val="none" w:sz="0" w:space="0" w:color="auto"/>
          <w:lang w:val="en-US"/>
        </w:rPr>
        <w:t>/2010</w:t>
      </w:r>
      <w:r w:rsidR="00A7764E" w:rsidRPr="00C03468">
        <w:rPr>
          <w:rFonts w:ascii="Calibri" w:eastAsia="Calibri" w:hAnsi="Calibri" w:cs="Times New Roman"/>
          <w:color w:val="auto"/>
          <w:sz w:val="22"/>
          <w:szCs w:val="20"/>
          <w:bdr w:val="none" w:sz="0" w:space="0" w:color="auto"/>
          <w:lang w:val="en-US"/>
        </w:rPr>
        <w:t xml:space="preserve">, </w:t>
      </w:r>
      <w:r w:rsidR="00BC42A1" w:rsidRPr="00C03468">
        <w:rPr>
          <w:rFonts w:ascii="Calibri" w:eastAsia="Calibri" w:hAnsi="Calibri" w:cs="Times New Roman"/>
          <w:color w:val="auto"/>
          <w:sz w:val="22"/>
          <w:szCs w:val="20"/>
          <w:bdr w:val="none" w:sz="0" w:space="0" w:color="auto"/>
          <w:lang w:val="en-US"/>
        </w:rPr>
        <w:t>Windows 2012</w:t>
      </w:r>
      <w:r w:rsidR="006E250B" w:rsidRPr="00C03468">
        <w:rPr>
          <w:rFonts w:ascii="Calibri" w:eastAsia="Calibri" w:hAnsi="Calibri" w:cs="Times New Roman"/>
          <w:color w:val="auto"/>
          <w:sz w:val="22"/>
          <w:szCs w:val="20"/>
          <w:bdr w:val="none" w:sz="0" w:space="0" w:color="auto"/>
          <w:lang w:val="en-US"/>
        </w:rPr>
        <w:t>/2008</w:t>
      </w:r>
      <w:r w:rsidRPr="00C03468">
        <w:rPr>
          <w:rFonts w:ascii="Calibri" w:eastAsia="Calibri" w:hAnsi="Calibri" w:cs="Times New Roman"/>
          <w:color w:val="auto"/>
          <w:sz w:val="22"/>
          <w:szCs w:val="20"/>
          <w:bdr w:val="none" w:sz="0" w:space="0" w:color="auto"/>
          <w:lang w:val="en-US"/>
        </w:rPr>
        <w:t xml:space="preserve"> Server.</w:t>
      </w:r>
    </w:p>
    <w:p w:rsidR="00C53AED" w:rsidRPr="00CF0D31" w:rsidRDefault="00C53AED" w:rsidP="0001375F">
      <w:pPr>
        <w:pStyle w:val="Body"/>
        <w:jc w:val="both"/>
        <w:rPr>
          <w:rFonts w:ascii="Calibri" w:hAnsi="Calibri" w:cs="Calibri"/>
          <w:b/>
          <w:color w:val="auto"/>
          <w:kern w:val="44"/>
          <w:sz w:val="22"/>
          <w:szCs w:val="22"/>
        </w:rPr>
      </w:pPr>
    </w:p>
    <w:p w:rsidR="00DB1A3B" w:rsidRPr="00CF0D31" w:rsidRDefault="001759DC" w:rsidP="0001375F">
      <w:pPr>
        <w:autoSpaceDE w:val="0"/>
        <w:autoSpaceDN w:val="0"/>
        <w:adjustRightInd w:val="0"/>
        <w:jc w:val="both"/>
        <w:rPr>
          <w:rFonts w:ascii="Calibri" w:hAnsi="Calibri" w:cs="Calibri"/>
          <w:b/>
          <w:color w:val="auto"/>
        </w:rPr>
      </w:pPr>
      <w:r>
        <w:rPr>
          <w:rFonts w:ascii="Calibri" w:hAnsi="Calibri" w:cs="Calibri"/>
          <w:b/>
          <w:color w:val="auto"/>
        </w:rPr>
        <w:t>Medt</w:t>
      </w:r>
      <w:r w:rsidR="00922794">
        <w:rPr>
          <w:rFonts w:ascii="Calibri" w:hAnsi="Calibri" w:cs="Calibri"/>
          <w:b/>
          <w:color w:val="auto"/>
        </w:rPr>
        <w:t>ronic</w:t>
      </w:r>
      <w:r w:rsidR="00DB1A3B" w:rsidRPr="00CF0D31">
        <w:rPr>
          <w:rFonts w:ascii="Calibri" w:hAnsi="Calibri" w:cs="Calibri"/>
          <w:b/>
          <w:color w:val="auto"/>
        </w:rPr>
        <w:t xml:space="preserve">, </w:t>
      </w:r>
      <w:r w:rsidR="00696F13">
        <w:rPr>
          <w:rFonts w:ascii="Calibri" w:hAnsi="Calibri" w:cs="Calibri"/>
          <w:b/>
          <w:color w:val="auto"/>
        </w:rPr>
        <w:t>Chicago</w:t>
      </w:r>
      <w:r w:rsidR="00DB1A3B" w:rsidRPr="00CF0D31">
        <w:rPr>
          <w:rFonts w:ascii="Calibri" w:hAnsi="Calibri" w:cs="Calibri"/>
          <w:b/>
          <w:color w:val="auto"/>
        </w:rPr>
        <w:t>,</w:t>
      </w:r>
      <w:r w:rsidR="00696F13">
        <w:rPr>
          <w:rFonts w:ascii="Calibri" w:hAnsi="Calibri" w:cs="Calibri"/>
          <w:b/>
          <w:color w:val="auto"/>
        </w:rPr>
        <w:t xml:space="preserve"> I</w:t>
      </w:r>
      <w:r w:rsidR="00DB1A3B" w:rsidRPr="00CF0D31">
        <w:rPr>
          <w:rFonts w:ascii="Calibri" w:hAnsi="Calibri" w:cs="Calibri"/>
          <w:b/>
          <w:color w:val="auto"/>
        </w:rPr>
        <w:t>L</w:t>
      </w:r>
      <w:r w:rsidR="00DB1A3B" w:rsidRPr="00CF0D31">
        <w:rPr>
          <w:rFonts w:ascii="Calibri" w:hAnsi="Calibri" w:cs="Calibri"/>
          <w:b/>
          <w:color w:val="auto"/>
        </w:rPr>
        <w:tab/>
      </w:r>
      <w:r w:rsidR="00DB1A3B" w:rsidRPr="00CF0D31">
        <w:rPr>
          <w:rFonts w:ascii="Calibri" w:hAnsi="Calibri" w:cs="Calibri"/>
          <w:b/>
          <w:color w:val="auto"/>
        </w:rPr>
        <w:tab/>
      </w:r>
      <w:r w:rsidR="00922794">
        <w:rPr>
          <w:rFonts w:ascii="Calibri" w:hAnsi="Calibri" w:cs="Calibri"/>
          <w:b/>
          <w:color w:val="auto"/>
        </w:rPr>
        <w:tab/>
      </w:r>
      <w:r w:rsidR="00922794">
        <w:rPr>
          <w:rFonts w:ascii="Calibri" w:hAnsi="Calibri" w:cs="Calibri"/>
          <w:b/>
          <w:color w:val="auto"/>
        </w:rPr>
        <w:tab/>
      </w:r>
      <w:r w:rsidR="00373374">
        <w:rPr>
          <w:rFonts w:ascii="Calibri" w:hAnsi="Calibri" w:cs="Calibri"/>
          <w:b/>
          <w:color w:val="auto"/>
        </w:rPr>
        <w:t>Oct 2013</w:t>
      </w:r>
      <w:r w:rsidR="002E0015">
        <w:rPr>
          <w:rFonts w:ascii="Calibri" w:hAnsi="Calibri" w:cs="Calibri"/>
          <w:b/>
          <w:color w:val="auto"/>
        </w:rPr>
        <w:t xml:space="preserve"> to Dec 2015</w:t>
      </w:r>
    </w:p>
    <w:p w:rsidR="008513A8" w:rsidRDefault="00DB1A3B" w:rsidP="008513A8">
      <w:pPr>
        <w:autoSpaceDE w:val="0"/>
        <w:autoSpaceDN w:val="0"/>
        <w:adjustRightInd w:val="0"/>
        <w:jc w:val="both"/>
        <w:rPr>
          <w:rFonts w:ascii="Calibri" w:hAnsi="Calibri" w:cs="Calibri"/>
          <w:b/>
          <w:color w:val="auto"/>
        </w:rPr>
      </w:pPr>
      <w:r w:rsidRPr="00CF0D31">
        <w:rPr>
          <w:rFonts w:ascii="Calibri" w:hAnsi="Calibri" w:cs="Calibri"/>
          <w:b/>
          <w:color w:val="auto"/>
        </w:rPr>
        <w:t>Role:</w:t>
      </w:r>
      <w:r w:rsidR="00F62C51" w:rsidRPr="00CF0D31">
        <w:rPr>
          <w:rFonts w:ascii="Calibri" w:hAnsi="Calibri" w:cs="Calibri"/>
          <w:b/>
          <w:color w:val="auto"/>
        </w:rPr>
        <w:t xml:space="preserve">SharePoint </w:t>
      </w:r>
      <w:r w:rsidRPr="00CF0D31">
        <w:rPr>
          <w:rFonts w:ascii="Calibri" w:hAnsi="Calibri" w:cs="Calibri"/>
          <w:b/>
          <w:color w:val="auto"/>
        </w:rPr>
        <w:t>Developer</w:t>
      </w:r>
      <w:r w:rsidR="00F85B71">
        <w:rPr>
          <w:rFonts w:ascii="Calibri" w:hAnsi="Calibri" w:cs="Calibri"/>
          <w:b/>
          <w:color w:val="auto"/>
        </w:rPr>
        <w:t>/Deployer</w:t>
      </w:r>
      <w:r w:rsidR="008B43E9" w:rsidRPr="00CF0D31">
        <w:rPr>
          <w:rFonts w:ascii="Calibri" w:hAnsi="Calibri" w:cs="Calibri"/>
          <w:b/>
          <w:color w:val="auto"/>
        </w:rPr>
        <w:tab/>
      </w:r>
    </w:p>
    <w:p w:rsidR="003F2ACD" w:rsidRPr="003F2ACD" w:rsidRDefault="003F2ACD" w:rsidP="008513A8">
      <w:pPr>
        <w:autoSpaceDE w:val="0"/>
        <w:autoSpaceDN w:val="0"/>
        <w:adjustRightInd w:val="0"/>
        <w:jc w:val="both"/>
        <w:rPr>
          <w:rFonts w:ascii="Calibri" w:hAnsi="Calibri" w:cs="Calibri"/>
          <w:b/>
          <w:color w:val="auto"/>
        </w:rPr>
      </w:pPr>
    </w:p>
    <w:p w:rsidR="00110951" w:rsidRDefault="00110951" w:rsidP="0001375F">
      <w:pPr>
        <w:jc w:val="both"/>
        <w:rPr>
          <w:rFonts w:ascii="Calibri" w:hAnsi="Calibri" w:cs="Calibri"/>
          <w:b/>
          <w:color w:val="auto"/>
          <w:u w:val="single"/>
        </w:rPr>
      </w:pPr>
      <w:r w:rsidRPr="00CF0D31">
        <w:rPr>
          <w:rFonts w:ascii="Calibri" w:hAnsi="Calibri" w:cs="Calibri"/>
          <w:b/>
          <w:color w:val="auto"/>
          <w:u w:val="single"/>
        </w:rPr>
        <w:t>Responsibilities:</w:t>
      </w:r>
    </w:p>
    <w:p w:rsidR="00F8395B" w:rsidRPr="000B5DCB" w:rsidRDefault="00F8395B" w:rsidP="00F8395B">
      <w:pPr>
        <w:pStyle w:val="ListParagraph"/>
        <w:numPr>
          <w:ilvl w:val="0"/>
          <w:numId w:val="15"/>
        </w:numPr>
        <w:rPr>
          <w:rFonts w:eastAsia="Arial Unicode MS"/>
          <w:color w:val="000000"/>
        </w:rPr>
      </w:pPr>
      <w:r w:rsidRPr="00932747">
        <w:rPr>
          <w:rFonts w:eastAsia="Arial Unicode MS"/>
          <w:color w:val="000000"/>
        </w:rPr>
        <w:t>SharePoint, Project Server, Project Online deployment and configuration.</w:t>
      </w:r>
    </w:p>
    <w:p w:rsidR="00F8395B" w:rsidRPr="00F8395B" w:rsidRDefault="00F8395B" w:rsidP="00F8395B">
      <w:pPr>
        <w:pStyle w:val="ListParagraph"/>
        <w:numPr>
          <w:ilvl w:val="0"/>
          <w:numId w:val="15"/>
        </w:numPr>
        <w:rPr>
          <w:rFonts w:eastAsia="Arial Unicode MS"/>
          <w:color w:val="000000"/>
        </w:rPr>
      </w:pPr>
      <w:r w:rsidRPr="00932747">
        <w:rPr>
          <w:rFonts w:eastAsia="Arial Unicode MS"/>
          <w:color w:val="000000"/>
        </w:rPr>
        <w:t>Configure</w:t>
      </w:r>
      <w:r w:rsidRPr="00F8395B">
        <w:rPr>
          <w:rFonts w:eastAsia="Arial Unicode MS"/>
          <w:color w:val="000000"/>
        </w:rPr>
        <w:t>d</w:t>
      </w:r>
      <w:r w:rsidRPr="00932747">
        <w:rPr>
          <w:rFonts w:eastAsia="Arial Unicode MS"/>
          <w:color w:val="000000"/>
        </w:rPr>
        <w:t xml:space="preserve"> and deploy</w:t>
      </w:r>
      <w:r w:rsidRPr="00F8395B">
        <w:rPr>
          <w:rFonts w:eastAsia="Arial Unicode MS"/>
          <w:color w:val="000000"/>
        </w:rPr>
        <w:t>ed</w:t>
      </w:r>
      <w:r w:rsidRPr="00932747">
        <w:rPr>
          <w:rFonts w:eastAsia="Arial Unicode MS"/>
          <w:color w:val="000000"/>
        </w:rPr>
        <w:t xml:space="preserve"> customized SharePoint </w:t>
      </w:r>
      <w:r w:rsidRPr="00F8395B">
        <w:rPr>
          <w:rFonts w:eastAsia="Arial Unicode MS"/>
          <w:color w:val="000000"/>
        </w:rPr>
        <w:t xml:space="preserve">2010 </w:t>
      </w:r>
      <w:r w:rsidRPr="00932747">
        <w:rPr>
          <w:rFonts w:eastAsia="Arial Unicode MS"/>
          <w:color w:val="000000"/>
        </w:rPr>
        <w:t>Project Sites</w:t>
      </w:r>
      <w:r w:rsidR="004F082C">
        <w:rPr>
          <w:rFonts w:eastAsia="Arial Unicode MS"/>
          <w:color w:val="000000"/>
        </w:rPr>
        <w:t>.</w:t>
      </w:r>
    </w:p>
    <w:p w:rsidR="00251FE9" w:rsidRPr="00251FE9" w:rsidRDefault="00251FE9" w:rsidP="00251FE9">
      <w:pPr>
        <w:pStyle w:val="ListParagraph"/>
        <w:numPr>
          <w:ilvl w:val="0"/>
          <w:numId w:val="15"/>
        </w:numPr>
        <w:rPr>
          <w:rFonts w:eastAsia="Arial Unicode MS"/>
          <w:color w:val="000000"/>
        </w:rPr>
      </w:pPr>
      <w:r w:rsidRPr="00251FE9">
        <w:rPr>
          <w:rFonts w:eastAsia="Arial Unicode MS"/>
          <w:color w:val="000000"/>
        </w:rPr>
        <w:t>Create</w:t>
      </w:r>
      <w:r>
        <w:rPr>
          <w:rFonts w:eastAsia="Arial Unicode MS"/>
          <w:color w:val="000000"/>
        </w:rPr>
        <w:t>d</w:t>
      </w:r>
      <w:r w:rsidRPr="00251FE9">
        <w:rPr>
          <w:rFonts w:eastAsia="Arial Unicode MS"/>
          <w:color w:val="000000"/>
        </w:rPr>
        <w:t xml:space="preserve"> new SharePoint pages, data-driven web parts, using </w:t>
      </w:r>
      <w:r>
        <w:rPr>
          <w:rFonts w:eastAsia="Arial Unicode MS"/>
          <w:color w:val="000000"/>
        </w:rPr>
        <w:t xml:space="preserve">both </w:t>
      </w:r>
      <w:r w:rsidRPr="00251FE9">
        <w:rPr>
          <w:rFonts w:eastAsia="Arial Unicode MS"/>
          <w:color w:val="000000"/>
        </w:rPr>
        <w:t>SharePoint and .NET technologies.</w:t>
      </w:r>
    </w:p>
    <w:p w:rsidR="007666F4" w:rsidRDefault="007666F4" w:rsidP="007666F4">
      <w:pPr>
        <w:pStyle w:val="ListParagraph"/>
        <w:numPr>
          <w:ilvl w:val="0"/>
          <w:numId w:val="15"/>
        </w:numPr>
        <w:rPr>
          <w:rFonts w:eastAsia="Arial Unicode MS"/>
          <w:color w:val="000000"/>
        </w:rPr>
      </w:pPr>
      <w:r w:rsidRPr="007666F4">
        <w:rPr>
          <w:rFonts w:eastAsia="Arial Unicode MS"/>
          <w:color w:val="000000"/>
        </w:rPr>
        <w:t>Manage</w:t>
      </w:r>
      <w:r>
        <w:rPr>
          <w:rFonts w:eastAsia="Arial Unicode MS"/>
          <w:color w:val="000000"/>
        </w:rPr>
        <w:t>ment of</w:t>
      </w:r>
      <w:r w:rsidRPr="007666F4">
        <w:rPr>
          <w:rFonts w:eastAsia="Arial Unicode MS"/>
          <w:color w:val="000000"/>
        </w:rPr>
        <w:t xml:space="preserve"> SharePoint </w:t>
      </w:r>
      <w:r>
        <w:rPr>
          <w:rFonts w:eastAsia="Arial Unicode MS"/>
          <w:color w:val="000000"/>
        </w:rPr>
        <w:t>look/feel to include customized</w:t>
      </w:r>
      <w:r w:rsidRPr="007666F4">
        <w:rPr>
          <w:rFonts w:eastAsia="Arial Unicode MS"/>
          <w:color w:val="000000"/>
        </w:rPr>
        <w:t xml:space="preserve"> Master Page changesand deploying</w:t>
      </w:r>
      <w:r>
        <w:rPr>
          <w:rFonts w:eastAsia="Arial Unicode MS"/>
          <w:color w:val="000000"/>
        </w:rPr>
        <w:t xml:space="preserve"> them. </w:t>
      </w:r>
    </w:p>
    <w:p w:rsidR="007666F4" w:rsidRPr="007666F4" w:rsidRDefault="007666F4" w:rsidP="007666F4">
      <w:pPr>
        <w:pStyle w:val="ListParagraph"/>
        <w:numPr>
          <w:ilvl w:val="0"/>
          <w:numId w:val="15"/>
        </w:numPr>
        <w:rPr>
          <w:rFonts w:eastAsia="Arial Unicode MS"/>
          <w:color w:val="000000"/>
        </w:rPr>
      </w:pPr>
      <w:r>
        <w:rPr>
          <w:rFonts w:eastAsia="Arial Unicode MS"/>
          <w:color w:val="000000"/>
        </w:rPr>
        <w:t xml:space="preserve">Creating and deploying </w:t>
      </w:r>
      <w:r w:rsidRPr="007666F4">
        <w:rPr>
          <w:rFonts w:eastAsia="Arial Unicode MS"/>
          <w:color w:val="000000"/>
        </w:rPr>
        <w:t>SharePoint style sheets web par</w:t>
      </w:r>
      <w:r w:rsidR="00A15DA6">
        <w:rPr>
          <w:rFonts w:eastAsia="Arial Unicode MS"/>
          <w:color w:val="000000"/>
        </w:rPr>
        <w:t>ts, and document libraries and lists.</w:t>
      </w:r>
    </w:p>
    <w:p w:rsidR="00D0261D" w:rsidRDefault="00DE43EA" w:rsidP="00D0261D">
      <w:pPr>
        <w:pStyle w:val="ListParagraph"/>
        <w:numPr>
          <w:ilvl w:val="0"/>
          <w:numId w:val="15"/>
        </w:numPr>
        <w:rPr>
          <w:rFonts w:eastAsia="Arial Unicode MS"/>
          <w:color w:val="000000"/>
        </w:rPr>
      </w:pPr>
      <w:r>
        <w:rPr>
          <w:rFonts w:eastAsia="Arial Unicode MS"/>
          <w:color w:val="000000"/>
        </w:rPr>
        <w:t xml:space="preserve">Develop/modify web pages and </w:t>
      </w:r>
      <w:r w:rsidRPr="00DE43EA">
        <w:rPr>
          <w:rFonts w:eastAsia="Arial Unicode MS"/>
          <w:color w:val="000000"/>
        </w:rPr>
        <w:t xml:space="preserve">web parts </w:t>
      </w:r>
      <w:r>
        <w:rPr>
          <w:rFonts w:eastAsia="Arial Unicode MS"/>
          <w:color w:val="000000"/>
        </w:rPr>
        <w:t>using</w:t>
      </w:r>
      <w:r w:rsidRPr="00DE43EA">
        <w:rPr>
          <w:rFonts w:eastAsia="Arial Unicode MS"/>
          <w:color w:val="000000"/>
        </w:rPr>
        <w:t xml:space="preserve"> ASP.NET 2.0/3.0, C#, XML, IIS, and SQL Server.</w:t>
      </w:r>
    </w:p>
    <w:p w:rsidR="00251FE9" w:rsidRPr="00A15DA6" w:rsidRDefault="00AE5316" w:rsidP="00D0261D">
      <w:pPr>
        <w:pStyle w:val="ListParagraph"/>
        <w:numPr>
          <w:ilvl w:val="0"/>
          <w:numId w:val="15"/>
        </w:numPr>
        <w:rPr>
          <w:rFonts w:eastAsia="Arial Unicode MS"/>
          <w:color w:val="000000"/>
        </w:rPr>
      </w:pPr>
      <w:r w:rsidRPr="00D0261D">
        <w:rPr>
          <w:color w:val="000000"/>
        </w:rPr>
        <w:t xml:space="preserve">Developed </w:t>
      </w:r>
      <w:r w:rsidR="00D0261D" w:rsidRPr="00D0261D">
        <w:t xml:space="preserve">and deployed </w:t>
      </w:r>
      <w:r w:rsidRPr="00D0261D">
        <w:rPr>
          <w:color w:val="000000"/>
        </w:rPr>
        <w:t>new solutions using Microsoft Office InfoPath Forms Services, Visual Studio, and SharePoint Designer</w:t>
      </w:r>
      <w:r w:rsidR="000C30E7">
        <w:rPr>
          <w:color w:val="000000"/>
        </w:rPr>
        <w:t>.</w:t>
      </w:r>
    </w:p>
    <w:p w:rsidR="00A15DA6" w:rsidRPr="00A15DA6" w:rsidRDefault="00A15DA6" w:rsidP="00D0261D">
      <w:pPr>
        <w:pStyle w:val="ListParagraph"/>
        <w:numPr>
          <w:ilvl w:val="0"/>
          <w:numId w:val="15"/>
        </w:numPr>
        <w:rPr>
          <w:rFonts w:eastAsia="Arial Unicode MS"/>
          <w:color w:val="000000"/>
        </w:rPr>
      </w:pPr>
      <w:r>
        <w:rPr>
          <w:color w:val="000000"/>
        </w:rPr>
        <w:t xml:space="preserve">Implemented </w:t>
      </w:r>
      <w:r w:rsidRPr="00A15DA6">
        <w:rPr>
          <w:color w:val="000000"/>
        </w:rPr>
        <w:t>SharePoint JavaScript Client Side Object Model</w:t>
      </w:r>
      <w:r>
        <w:rPr>
          <w:color w:val="000000"/>
        </w:rPr>
        <w:t>.</w:t>
      </w:r>
    </w:p>
    <w:p w:rsidR="00A15DA6" w:rsidRDefault="00A15DA6" w:rsidP="00D0261D">
      <w:pPr>
        <w:pStyle w:val="ListParagraph"/>
        <w:numPr>
          <w:ilvl w:val="0"/>
          <w:numId w:val="15"/>
        </w:numPr>
        <w:rPr>
          <w:rFonts w:eastAsia="Arial Unicode MS"/>
          <w:color w:val="000000"/>
        </w:rPr>
      </w:pPr>
      <w:r>
        <w:rPr>
          <w:rFonts w:eastAsia="Arial Unicode MS"/>
          <w:color w:val="000000"/>
        </w:rPr>
        <w:t xml:space="preserve">Created several </w:t>
      </w:r>
      <w:r w:rsidRPr="00A15DA6">
        <w:rPr>
          <w:rFonts w:eastAsia="Arial Unicode MS"/>
          <w:color w:val="000000"/>
        </w:rPr>
        <w:t>unit test applications based on .Net, Web Services, SQL, JavaScript</w:t>
      </w:r>
      <w:r>
        <w:rPr>
          <w:rFonts w:eastAsia="Arial Unicode MS"/>
          <w:color w:val="000000"/>
        </w:rPr>
        <w:t>.</w:t>
      </w:r>
    </w:p>
    <w:p w:rsidR="00A15DA6" w:rsidRDefault="00A15DA6" w:rsidP="00A15DA6">
      <w:pPr>
        <w:pStyle w:val="ListParagraph"/>
        <w:numPr>
          <w:ilvl w:val="0"/>
          <w:numId w:val="15"/>
        </w:numPr>
        <w:rPr>
          <w:rFonts w:eastAsia="Arial Unicode MS"/>
          <w:color w:val="000000"/>
        </w:rPr>
      </w:pPr>
      <w:r>
        <w:rPr>
          <w:rFonts w:eastAsia="Arial Unicode MS"/>
          <w:color w:val="000000"/>
        </w:rPr>
        <w:t xml:space="preserve">Created </w:t>
      </w:r>
      <w:r w:rsidRPr="00A15DA6">
        <w:rPr>
          <w:rFonts w:eastAsia="Arial Unicode MS"/>
          <w:color w:val="000000"/>
        </w:rPr>
        <w:t xml:space="preserve">custom forms and SharePoint workflows </w:t>
      </w:r>
      <w:r>
        <w:rPr>
          <w:rFonts w:eastAsia="Arial Unicode MS"/>
          <w:color w:val="000000"/>
        </w:rPr>
        <w:t>meet</w:t>
      </w:r>
      <w:r w:rsidRPr="00A15DA6">
        <w:rPr>
          <w:rFonts w:eastAsia="Arial Unicode MS"/>
          <w:color w:val="000000"/>
        </w:rPr>
        <w:t xml:space="preserve"> through complex business processes including alerts, emails, populated data fields, LDAP statements, PowerShell commands, and SQL queries.</w:t>
      </w:r>
    </w:p>
    <w:p w:rsidR="00121B94" w:rsidRDefault="009410AF" w:rsidP="00A15DA6">
      <w:pPr>
        <w:pStyle w:val="ListParagraph"/>
        <w:numPr>
          <w:ilvl w:val="0"/>
          <w:numId w:val="15"/>
        </w:numPr>
        <w:rPr>
          <w:rFonts w:eastAsia="Arial Unicode MS"/>
          <w:color w:val="000000"/>
        </w:rPr>
      </w:pPr>
      <w:r>
        <w:rPr>
          <w:rFonts w:eastAsia="Arial Unicode MS"/>
          <w:color w:val="000000"/>
        </w:rPr>
        <w:t>Used</w:t>
      </w:r>
      <w:r w:rsidR="00DD40B5">
        <w:rPr>
          <w:rFonts w:eastAsia="Arial Unicode MS"/>
          <w:color w:val="000000"/>
        </w:rPr>
        <w:t xml:space="preserve"> Nintex </w:t>
      </w:r>
      <w:r>
        <w:rPr>
          <w:rFonts w:eastAsia="Arial Unicode MS"/>
          <w:color w:val="000000"/>
        </w:rPr>
        <w:t xml:space="preserve">forms and </w:t>
      </w:r>
      <w:r w:rsidR="00DD40B5">
        <w:rPr>
          <w:rFonts w:eastAsia="Arial Unicode MS"/>
          <w:color w:val="000000"/>
        </w:rPr>
        <w:t xml:space="preserve">workflows </w:t>
      </w:r>
      <w:r w:rsidR="00121B94">
        <w:rPr>
          <w:rFonts w:eastAsia="Arial Unicode MS"/>
          <w:color w:val="000000"/>
        </w:rPr>
        <w:t>for dynamic fields and data validations.</w:t>
      </w:r>
    </w:p>
    <w:p w:rsidR="006223D2" w:rsidRDefault="006223D2" w:rsidP="00A15DA6">
      <w:pPr>
        <w:pStyle w:val="ListParagraph"/>
        <w:numPr>
          <w:ilvl w:val="0"/>
          <w:numId w:val="15"/>
        </w:numPr>
        <w:rPr>
          <w:rFonts w:eastAsia="Arial Unicode MS"/>
          <w:color w:val="000000"/>
        </w:rPr>
      </w:pPr>
      <w:r>
        <w:rPr>
          <w:rFonts w:eastAsia="Arial Unicode MS"/>
          <w:color w:val="000000"/>
        </w:rPr>
        <w:t xml:space="preserve">Used Nintex connectors to manage content from cloud services like DocuSign and Dropbox. </w:t>
      </w:r>
    </w:p>
    <w:p w:rsidR="00DD40B5" w:rsidRDefault="00121B94" w:rsidP="00A15DA6">
      <w:pPr>
        <w:pStyle w:val="ListParagraph"/>
        <w:numPr>
          <w:ilvl w:val="0"/>
          <w:numId w:val="15"/>
        </w:numPr>
        <w:rPr>
          <w:rFonts w:eastAsia="Arial Unicode MS"/>
          <w:color w:val="000000"/>
        </w:rPr>
      </w:pPr>
      <w:r>
        <w:rPr>
          <w:rFonts w:eastAsia="Arial Unicode MS"/>
          <w:color w:val="000000"/>
        </w:rPr>
        <w:t>Experience wit</w:t>
      </w:r>
      <w:r w:rsidR="006223D2">
        <w:rPr>
          <w:rFonts w:eastAsia="Arial Unicode MS"/>
          <w:color w:val="000000"/>
        </w:rPr>
        <w:t xml:space="preserve">h Nintex workflow analytics and external </w:t>
      </w:r>
      <w:bookmarkStart w:id="0" w:name="_GoBack"/>
      <w:bookmarkEnd w:id="0"/>
      <w:r w:rsidR="006223D2">
        <w:rPr>
          <w:rFonts w:eastAsia="Arial Unicode MS"/>
          <w:color w:val="000000"/>
        </w:rPr>
        <w:t>workflow management</w:t>
      </w:r>
    </w:p>
    <w:p w:rsidR="00A15DA6" w:rsidRPr="00A15DA6" w:rsidRDefault="00A15DA6" w:rsidP="00A15DA6">
      <w:pPr>
        <w:pStyle w:val="ListParagraph"/>
        <w:numPr>
          <w:ilvl w:val="0"/>
          <w:numId w:val="15"/>
        </w:numPr>
        <w:rPr>
          <w:rFonts w:eastAsia="Arial Unicode MS"/>
          <w:color w:val="000000"/>
        </w:rPr>
      </w:pPr>
      <w:r w:rsidRPr="00A15DA6">
        <w:rPr>
          <w:rFonts w:eastAsia="Arial Unicode MS"/>
          <w:color w:val="000000"/>
        </w:rPr>
        <w:t>Deploy</w:t>
      </w:r>
      <w:r>
        <w:rPr>
          <w:rFonts w:eastAsia="Arial Unicode MS"/>
          <w:color w:val="000000"/>
        </w:rPr>
        <w:t>ed</w:t>
      </w:r>
      <w:r w:rsidRPr="00A15DA6">
        <w:rPr>
          <w:rFonts w:eastAsia="Arial Unicode MS"/>
          <w:color w:val="000000"/>
        </w:rPr>
        <w:t xml:space="preserve"> and configure</w:t>
      </w:r>
      <w:r>
        <w:rPr>
          <w:rFonts w:eastAsia="Arial Unicode MS"/>
          <w:color w:val="000000"/>
        </w:rPr>
        <w:t>d</w:t>
      </w:r>
      <w:r w:rsidRPr="00A15DA6">
        <w:rPr>
          <w:rFonts w:eastAsia="Arial Unicode MS"/>
          <w:color w:val="000000"/>
        </w:rPr>
        <w:t xml:space="preserve"> SharePoint portals, Enterprise Search, Enterprise Content Management, and Business Process and Forms</w:t>
      </w:r>
      <w:r>
        <w:rPr>
          <w:rFonts w:eastAsia="Arial Unicode MS"/>
          <w:color w:val="000000"/>
        </w:rPr>
        <w:t>.</w:t>
      </w:r>
    </w:p>
    <w:p w:rsidR="00904DAB" w:rsidRDefault="00A15DA6" w:rsidP="00904DAB">
      <w:pPr>
        <w:pStyle w:val="ListParagraph"/>
        <w:numPr>
          <w:ilvl w:val="0"/>
          <w:numId w:val="15"/>
        </w:numPr>
        <w:rPr>
          <w:rFonts w:eastAsia="Arial Unicode MS"/>
          <w:color w:val="000000"/>
        </w:rPr>
      </w:pPr>
      <w:r w:rsidRPr="00A15DA6">
        <w:rPr>
          <w:rFonts w:eastAsia="Arial Unicode MS"/>
          <w:color w:val="000000"/>
        </w:rPr>
        <w:t>Facilitate</w:t>
      </w:r>
      <w:r>
        <w:rPr>
          <w:rFonts w:eastAsia="Arial Unicode MS"/>
          <w:color w:val="000000"/>
        </w:rPr>
        <w:t>d</w:t>
      </w:r>
      <w:r w:rsidRPr="00A15DA6">
        <w:rPr>
          <w:rFonts w:eastAsia="Arial Unicode MS"/>
          <w:color w:val="000000"/>
        </w:rPr>
        <w:t xml:space="preserve"> end-user training and interact</w:t>
      </w:r>
      <w:r>
        <w:rPr>
          <w:rFonts w:eastAsia="Arial Unicode MS"/>
          <w:color w:val="000000"/>
        </w:rPr>
        <w:t>ed</w:t>
      </w:r>
      <w:r w:rsidRPr="00A15DA6">
        <w:rPr>
          <w:rFonts w:eastAsia="Arial Unicode MS"/>
          <w:color w:val="000000"/>
        </w:rPr>
        <w:t xml:space="preserve"> with internal customers </w:t>
      </w:r>
      <w:r>
        <w:rPr>
          <w:rFonts w:eastAsia="Arial Unicode MS"/>
          <w:color w:val="000000"/>
        </w:rPr>
        <w:t>providing</w:t>
      </w:r>
      <w:r w:rsidRPr="00A15DA6">
        <w:rPr>
          <w:rFonts w:eastAsia="Arial Unicode MS"/>
          <w:color w:val="000000"/>
        </w:rPr>
        <w:t xml:space="preserve"> guidance with SharePoint-related tasks.</w:t>
      </w:r>
    </w:p>
    <w:p w:rsidR="00753C29" w:rsidRPr="00904DAB" w:rsidRDefault="00753C29" w:rsidP="00904DAB">
      <w:pPr>
        <w:pStyle w:val="ListParagraph"/>
        <w:numPr>
          <w:ilvl w:val="0"/>
          <w:numId w:val="15"/>
        </w:numPr>
        <w:rPr>
          <w:rFonts w:eastAsia="Arial Unicode MS"/>
          <w:color w:val="000000"/>
        </w:rPr>
      </w:pPr>
      <w:r w:rsidRPr="00904DAB">
        <w:rPr>
          <w:rFonts w:cs="Calibri"/>
        </w:rPr>
        <w:t xml:space="preserve">Created </w:t>
      </w:r>
      <w:r w:rsidRPr="00904DAB">
        <w:rPr>
          <w:rFonts w:cs="Calibri"/>
          <w:b/>
        </w:rPr>
        <w:t>PowerShell scripts</w:t>
      </w:r>
      <w:r w:rsidRPr="00904DAB">
        <w:rPr>
          <w:rFonts w:cs="Calibri"/>
        </w:rPr>
        <w:t xml:space="preserve"> for </w:t>
      </w:r>
      <w:r w:rsidR="00904DAB" w:rsidRPr="00904DAB">
        <w:rPr>
          <w:rFonts w:cs="Calibri"/>
        </w:rPr>
        <w:t>deployments and assigning various user level permissions in the SharePoint farm (Classic and Claims Authentication).</w:t>
      </w:r>
    </w:p>
    <w:p w:rsidR="00110951" w:rsidRPr="00CF0D31" w:rsidRDefault="00110951" w:rsidP="0001375F">
      <w:pPr>
        <w:ind w:left="1440" w:hanging="1440"/>
        <w:jc w:val="both"/>
        <w:rPr>
          <w:rFonts w:ascii="Calibri" w:hAnsi="Calibri" w:cs="Calibri"/>
        </w:rPr>
      </w:pPr>
      <w:r w:rsidRPr="00CF0D31">
        <w:rPr>
          <w:rFonts w:ascii="Calibri" w:hAnsi="Calibri" w:cs="Calibri"/>
          <w:b/>
          <w:bCs/>
          <w:color w:val="auto"/>
          <w:u w:val="single"/>
        </w:rPr>
        <w:t>Environment:</w:t>
      </w:r>
      <w:r w:rsidR="00702AFF">
        <w:rPr>
          <w:rFonts w:ascii="Calibri" w:hAnsi="Calibri" w:cs="Calibri"/>
        </w:rPr>
        <w:t>SharePoint 2010,</w:t>
      </w:r>
      <w:r w:rsidR="00753C29" w:rsidRPr="00CF0D31">
        <w:rPr>
          <w:rFonts w:ascii="Calibri" w:hAnsi="Calibri" w:cs="Calibri"/>
        </w:rPr>
        <w:t xml:space="preserve"> SharePoint Designer2010, </w:t>
      </w:r>
      <w:r w:rsidR="00BA72B1">
        <w:rPr>
          <w:rFonts w:ascii="Calibri" w:hAnsi="Calibri" w:cs="Calibri"/>
        </w:rPr>
        <w:t>Workflows,</w:t>
      </w:r>
      <w:r w:rsidR="009410AF">
        <w:rPr>
          <w:rFonts w:ascii="Calibri" w:hAnsi="Calibri" w:cs="Calibri"/>
        </w:rPr>
        <w:t xml:space="preserve"> Nintex,</w:t>
      </w:r>
      <w:r w:rsidR="00BA72B1">
        <w:rPr>
          <w:rFonts w:ascii="Calibri" w:hAnsi="Calibri" w:cs="Calibri"/>
        </w:rPr>
        <w:t xml:space="preserve"> C#, ASP.Net 3.0</w:t>
      </w:r>
      <w:r w:rsidR="00753C29" w:rsidRPr="00CF0D31">
        <w:rPr>
          <w:rFonts w:ascii="Calibri" w:hAnsi="Calibri" w:cs="Calibri"/>
        </w:rPr>
        <w:t xml:space="preserve">, ASP.Net WebServices, </w:t>
      </w:r>
      <w:r w:rsidR="001360C9">
        <w:rPr>
          <w:rFonts w:ascii="Calibri" w:hAnsi="Calibri" w:cs="Calibri"/>
        </w:rPr>
        <w:t xml:space="preserve">XML, </w:t>
      </w:r>
      <w:r w:rsidR="00753C29" w:rsidRPr="00CF0D31">
        <w:rPr>
          <w:rFonts w:ascii="Calibri" w:hAnsi="Calibri" w:cs="Calibri"/>
        </w:rPr>
        <w:t xml:space="preserve">Microsoft SQL Server </w:t>
      </w:r>
      <w:r w:rsidR="00702AFF">
        <w:rPr>
          <w:rFonts w:ascii="Calibri" w:hAnsi="Calibri" w:cs="Calibri"/>
        </w:rPr>
        <w:t xml:space="preserve">2008 </w:t>
      </w:r>
      <w:r w:rsidR="00753C29" w:rsidRPr="00CF0D31">
        <w:rPr>
          <w:rFonts w:ascii="Calibri" w:hAnsi="Calibri" w:cs="Calibri"/>
        </w:rPr>
        <w:t xml:space="preserve">, SSRS, Windows Server 2008,IIS 7.0,Web Services </w:t>
      </w:r>
      <w:r w:rsidR="000535EC" w:rsidRPr="00CF0D31">
        <w:rPr>
          <w:rFonts w:ascii="Calibri" w:hAnsi="Calibri" w:cs="Calibri"/>
          <w:color w:val="auto"/>
        </w:rPr>
        <w:t>JIRA</w:t>
      </w:r>
      <w:r w:rsidRPr="00CF0D31">
        <w:rPr>
          <w:rFonts w:ascii="Calibri" w:hAnsi="Calibri" w:cs="Calibri"/>
          <w:color w:val="auto"/>
        </w:rPr>
        <w:t>.</w:t>
      </w:r>
    </w:p>
    <w:p w:rsidR="00DB1A3B" w:rsidRPr="00CF0D31" w:rsidRDefault="00110951" w:rsidP="0001375F">
      <w:pPr>
        <w:autoSpaceDE w:val="0"/>
        <w:autoSpaceDN w:val="0"/>
        <w:adjustRightInd w:val="0"/>
        <w:jc w:val="both"/>
        <w:rPr>
          <w:rFonts w:ascii="Calibri" w:hAnsi="Calibri" w:cs="Calibri"/>
          <w:color w:val="auto"/>
        </w:rPr>
      </w:pPr>
      <w:r w:rsidRPr="00CF0D31">
        <w:rPr>
          <w:rFonts w:ascii="Calibri" w:hAnsi="Calibri" w:cs="Calibri"/>
          <w:color w:val="auto"/>
        </w:rPr>
        <w:tab/>
      </w:r>
      <w:r w:rsidRPr="00CF0D31">
        <w:rPr>
          <w:rFonts w:ascii="Calibri" w:hAnsi="Calibri" w:cs="Calibri"/>
          <w:color w:val="auto"/>
        </w:rPr>
        <w:tab/>
      </w:r>
      <w:r w:rsidRPr="00CF0D31">
        <w:rPr>
          <w:rFonts w:ascii="Calibri" w:hAnsi="Calibri" w:cs="Calibri"/>
          <w:color w:val="auto"/>
        </w:rPr>
        <w:tab/>
      </w:r>
      <w:r w:rsidRPr="00CF0D31">
        <w:rPr>
          <w:rFonts w:ascii="Calibri" w:hAnsi="Calibri" w:cs="Calibri"/>
          <w:color w:val="auto"/>
        </w:rPr>
        <w:tab/>
      </w:r>
      <w:r w:rsidRPr="00CF0D31">
        <w:rPr>
          <w:rFonts w:ascii="Calibri" w:hAnsi="Calibri" w:cs="Calibri"/>
          <w:color w:val="auto"/>
        </w:rPr>
        <w:tab/>
      </w:r>
      <w:r w:rsidRPr="00CF0D31">
        <w:rPr>
          <w:rFonts w:ascii="Calibri" w:hAnsi="Calibri" w:cs="Calibri"/>
          <w:color w:val="auto"/>
        </w:rPr>
        <w:tab/>
      </w:r>
      <w:r w:rsidRPr="00CF0D31">
        <w:rPr>
          <w:rFonts w:ascii="Calibri" w:hAnsi="Calibri" w:cs="Calibri"/>
          <w:color w:val="auto"/>
        </w:rPr>
        <w:tab/>
      </w:r>
      <w:r w:rsidRPr="00CF0D31">
        <w:rPr>
          <w:rFonts w:ascii="Calibri" w:hAnsi="Calibri" w:cs="Calibri"/>
          <w:color w:val="auto"/>
        </w:rPr>
        <w:tab/>
      </w:r>
      <w:r w:rsidRPr="00CF0D31">
        <w:rPr>
          <w:rFonts w:ascii="Calibri" w:hAnsi="Calibri" w:cs="Calibri"/>
          <w:color w:val="auto"/>
        </w:rPr>
        <w:tab/>
      </w:r>
    </w:p>
    <w:p w:rsidR="00C80743" w:rsidRPr="00CF0D31" w:rsidRDefault="00C80743" w:rsidP="0001375F">
      <w:pPr>
        <w:shd w:val="clear" w:color="auto" w:fill="FFFFFF"/>
        <w:jc w:val="both"/>
        <w:rPr>
          <w:rFonts w:ascii="Calibri" w:hAnsi="Calibri" w:cs="Calibri"/>
          <w:color w:val="auto"/>
        </w:rPr>
      </w:pPr>
    </w:p>
    <w:p w:rsidR="00C80743" w:rsidRPr="00CF0D31" w:rsidRDefault="00986EF1" w:rsidP="0001375F">
      <w:pPr>
        <w:pStyle w:val="NoSpacing"/>
        <w:widowControl w:val="0"/>
        <w:jc w:val="both"/>
        <w:rPr>
          <w:b/>
        </w:rPr>
      </w:pPr>
      <w:r>
        <w:rPr>
          <w:b/>
          <w:spacing w:val="4"/>
        </w:rPr>
        <w:t>Citi Group</w:t>
      </w:r>
      <w:r w:rsidR="00C80743" w:rsidRPr="00CF0D31">
        <w:rPr>
          <w:b/>
        </w:rPr>
        <w:t xml:space="preserve">, </w:t>
      </w:r>
      <w:r>
        <w:rPr>
          <w:b/>
          <w:spacing w:val="4"/>
        </w:rPr>
        <w:t>Dallas</w:t>
      </w:r>
      <w:r w:rsidR="00C80743" w:rsidRPr="00CF0D31">
        <w:rPr>
          <w:b/>
        </w:rPr>
        <w:t xml:space="preserve">, </w:t>
      </w:r>
      <w:r>
        <w:rPr>
          <w:b/>
        </w:rPr>
        <w:t>TX</w:t>
      </w:r>
      <w:r w:rsidR="00C80743" w:rsidRPr="00CF0D31">
        <w:rPr>
          <w:b/>
        </w:rPr>
        <w:tab/>
      </w:r>
      <w:r w:rsidR="00C80743" w:rsidRPr="00CF0D31">
        <w:rPr>
          <w:b/>
          <w:spacing w:val="4"/>
        </w:rPr>
        <w:tab/>
      </w:r>
      <w:r w:rsidR="00C80743" w:rsidRPr="00CF0D31">
        <w:rPr>
          <w:b/>
          <w:spacing w:val="4"/>
        </w:rPr>
        <w:tab/>
      </w:r>
      <w:r w:rsidR="00C80743" w:rsidRPr="00CF0D31">
        <w:rPr>
          <w:b/>
          <w:spacing w:val="4"/>
        </w:rPr>
        <w:tab/>
      </w:r>
      <w:r w:rsidR="00C80743" w:rsidRPr="00CF0D31">
        <w:rPr>
          <w:b/>
          <w:spacing w:val="4"/>
        </w:rPr>
        <w:tab/>
      </w:r>
      <w:r w:rsidR="00C80743" w:rsidRPr="00CF0D31">
        <w:rPr>
          <w:b/>
          <w:spacing w:val="4"/>
        </w:rPr>
        <w:tab/>
      </w:r>
      <w:r w:rsidR="00373374">
        <w:rPr>
          <w:rFonts w:cs="Calibri"/>
          <w:b/>
        </w:rPr>
        <w:t>Mar 2012</w:t>
      </w:r>
      <w:r w:rsidR="007F110D" w:rsidRPr="00693F2E">
        <w:rPr>
          <w:rFonts w:cs="Calibri"/>
          <w:b/>
        </w:rPr>
        <w:t xml:space="preserve"> to </w:t>
      </w:r>
      <w:r w:rsidR="00373374">
        <w:rPr>
          <w:rFonts w:cs="Calibri"/>
          <w:b/>
        </w:rPr>
        <w:t>Sep 2013</w:t>
      </w:r>
    </w:p>
    <w:p w:rsidR="00C80743" w:rsidRPr="00CF0D31" w:rsidRDefault="00C80743" w:rsidP="0001375F">
      <w:pPr>
        <w:pStyle w:val="NoSpacing"/>
        <w:widowControl w:val="0"/>
        <w:jc w:val="both"/>
        <w:rPr>
          <w:b/>
        </w:rPr>
      </w:pPr>
      <w:r w:rsidRPr="00CF0D31">
        <w:rPr>
          <w:b/>
        </w:rPr>
        <w:t xml:space="preserve">SharePoint </w:t>
      </w:r>
      <w:r w:rsidR="00986EF1">
        <w:rPr>
          <w:b/>
        </w:rPr>
        <w:t>Administrator</w:t>
      </w:r>
    </w:p>
    <w:p w:rsidR="00986EF1" w:rsidRDefault="00986EF1" w:rsidP="0001375F">
      <w:pPr>
        <w:pStyle w:val="Body"/>
        <w:jc w:val="both"/>
        <w:rPr>
          <w:rFonts w:ascii="Calibri" w:eastAsia="Calibri" w:hAnsi="Calibri" w:cs="Times New Roman"/>
          <w:color w:val="auto"/>
          <w:sz w:val="22"/>
          <w:szCs w:val="22"/>
          <w:bdr w:val="none" w:sz="0" w:space="0" w:color="auto"/>
          <w:lang w:val="en-US"/>
        </w:rPr>
      </w:pPr>
      <w:r w:rsidRPr="00986EF1">
        <w:rPr>
          <w:rFonts w:ascii="Calibri" w:eastAsia="Calibri" w:hAnsi="Calibri" w:cs="Times New Roman"/>
          <w:color w:val="auto"/>
          <w:sz w:val="22"/>
          <w:szCs w:val="22"/>
          <w:bdr w:val="none" w:sz="0" w:space="0" w:color="auto"/>
          <w:lang w:val="en-US"/>
        </w:rPr>
        <w:t>Citi group provides consumers, corporations and institutions with a broad range of financial products and services. As a SharePoint administrator load balance between network layout and services had to be established by deploying disaster recovery strategies.</w:t>
      </w:r>
    </w:p>
    <w:p w:rsidR="00C80743" w:rsidRPr="00693F2E" w:rsidRDefault="00693F2E" w:rsidP="0001375F">
      <w:pPr>
        <w:pStyle w:val="Body"/>
        <w:jc w:val="both"/>
        <w:rPr>
          <w:rFonts w:ascii="Calibri" w:eastAsia="Times New Roman" w:hAnsi="Calibri" w:cs="Calibri"/>
          <w:color w:val="auto"/>
          <w:sz w:val="22"/>
          <w:szCs w:val="22"/>
          <w:u w:val="single"/>
        </w:rPr>
      </w:pPr>
      <w:r w:rsidRPr="00CF0D31">
        <w:rPr>
          <w:rFonts w:ascii="Calibri" w:hAnsi="Calibri" w:cs="Calibri"/>
          <w:b/>
          <w:color w:val="auto"/>
          <w:sz w:val="22"/>
          <w:szCs w:val="22"/>
          <w:u w:val="single"/>
        </w:rPr>
        <w:t>Responsibilities:</w:t>
      </w:r>
    </w:p>
    <w:p w:rsidR="00986EF1" w:rsidRPr="00986EF1" w:rsidRDefault="00986EF1" w:rsidP="00986EF1">
      <w:pPr>
        <w:widowControl w:val="0"/>
        <w:numPr>
          <w:ilvl w:val="0"/>
          <w:numId w:val="24"/>
        </w:numPr>
        <w:tabs>
          <w:tab w:val="left" w:pos="720"/>
        </w:tabs>
        <w:jc w:val="both"/>
        <w:rPr>
          <w:rFonts w:ascii="Calibri" w:eastAsia="Times New Roman" w:hAnsi="Calibri"/>
          <w:b/>
          <w:bCs/>
          <w:color w:val="auto"/>
        </w:rPr>
      </w:pPr>
      <w:r w:rsidRPr="00986EF1">
        <w:rPr>
          <w:rFonts w:ascii="Calibri" w:eastAsia="Times New Roman" w:hAnsi="Calibri"/>
          <w:bCs/>
          <w:color w:val="auto"/>
        </w:rPr>
        <w:t>Supported, configured and developed SharePoint intranet portals and team sites.</w:t>
      </w:r>
    </w:p>
    <w:p w:rsidR="00986EF1" w:rsidRPr="00986EF1" w:rsidRDefault="00986EF1" w:rsidP="00986EF1">
      <w:pPr>
        <w:widowControl w:val="0"/>
        <w:numPr>
          <w:ilvl w:val="0"/>
          <w:numId w:val="24"/>
        </w:numPr>
        <w:tabs>
          <w:tab w:val="left" w:pos="720"/>
        </w:tabs>
        <w:jc w:val="both"/>
        <w:rPr>
          <w:rFonts w:ascii="Calibri" w:eastAsia="Times New Roman" w:hAnsi="Calibri"/>
          <w:b/>
          <w:bCs/>
          <w:color w:val="auto"/>
        </w:rPr>
      </w:pPr>
      <w:r w:rsidRPr="00986EF1">
        <w:rPr>
          <w:rFonts w:ascii="Calibri" w:eastAsia="Times New Roman" w:hAnsi="Calibri"/>
          <w:bCs/>
          <w:color w:val="auto"/>
        </w:rPr>
        <w:t>Maintained and administered SharePoint services, including search, content hub and Excel.</w:t>
      </w:r>
    </w:p>
    <w:p w:rsidR="00986EF1" w:rsidRPr="00986EF1" w:rsidRDefault="00986EF1" w:rsidP="00986EF1">
      <w:pPr>
        <w:widowControl w:val="0"/>
        <w:numPr>
          <w:ilvl w:val="0"/>
          <w:numId w:val="24"/>
        </w:numPr>
        <w:tabs>
          <w:tab w:val="left" w:pos="720"/>
        </w:tabs>
        <w:jc w:val="both"/>
        <w:rPr>
          <w:rFonts w:ascii="Calibri" w:eastAsia="Times New Roman" w:hAnsi="Calibri"/>
          <w:b/>
          <w:bCs/>
          <w:color w:val="auto"/>
        </w:rPr>
      </w:pPr>
      <w:r w:rsidRPr="00986EF1">
        <w:rPr>
          <w:rFonts w:ascii="Calibri" w:eastAsia="Times New Roman" w:hAnsi="Calibri"/>
          <w:bCs/>
          <w:color w:val="auto"/>
        </w:rPr>
        <w:t>Developed, configured and maintained document libraries, lists and site collections.</w:t>
      </w:r>
    </w:p>
    <w:p w:rsidR="00986EF1" w:rsidRPr="00986EF1" w:rsidRDefault="00986EF1" w:rsidP="00986EF1">
      <w:pPr>
        <w:widowControl w:val="0"/>
        <w:numPr>
          <w:ilvl w:val="0"/>
          <w:numId w:val="24"/>
        </w:numPr>
        <w:tabs>
          <w:tab w:val="left" w:pos="720"/>
        </w:tabs>
        <w:jc w:val="both"/>
        <w:rPr>
          <w:rFonts w:ascii="Calibri" w:eastAsia="Times New Roman" w:hAnsi="Calibri"/>
          <w:b/>
          <w:bCs/>
          <w:color w:val="auto"/>
        </w:rPr>
      </w:pPr>
      <w:r w:rsidRPr="00986EF1">
        <w:rPr>
          <w:rFonts w:ascii="Calibri" w:eastAsia="Times New Roman" w:hAnsi="Calibri"/>
          <w:bCs/>
          <w:color w:val="auto"/>
        </w:rPr>
        <w:t>Performed system administer activities such as site creation, user training, backup, restore and issue resolution.</w:t>
      </w:r>
    </w:p>
    <w:p w:rsidR="00986EF1" w:rsidRPr="00986EF1" w:rsidRDefault="00986EF1" w:rsidP="00986EF1">
      <w:pPr>
        <w:widowControl w:val="0"/>
        <w:numPr>
          <w:ilvl w:val="0"/>
          <w:numId w:val="24"/>
        </w:numPr>
        <w:tabs>
          <w:tab w:val="left" w:pos="720"/>
        </w:tabs>
        <w:jc w:val="both"/>
        <w:rPr>
          <w:rFonts w:ascii="Calibri" w:eastAsia="Times New Roman" w:hAnsi="Calibri"/>
          <w:b/>
          <w:bCs/>
          <w:color w:val="auto"/>
        </w:rPr>
      </w:pPr>
      <w:r w:rsidRPr="00986EF1">
        <w:rPr>
          <w:rFonts w:ascii="Calibri" w:eastAsia="Times New Roman" w:hAnsi="Calibri"/>
          <w:bCs/>
          <w:color w:val="auto"/>
        </w:rPr>
        <w:t>Managed and administered the project documentation, information and communication on SharePoint sites and sub-sites.</w:t>
      </w:r>
    </w:p>
    <w:p w:rsidR="00986EF1" w:rsidRPr="00986EF1" w:rsidRDefault="00986EF1" w:rsidP="00986EF1">
      <w:pPr>
        <w:widowControl w:val="0"/>
        <w:numPr>
          <w:ilvl w:val="0"/>
          <w:numId w:val="24"/>
        </w:numPr>
        <w:tabs>
          <w:tab w:val="left" w:pos="720"/>
        </w:tabs>
        <w:jc w:val="both"/>
        <w:rPr>
          <w:rFonts w:ascii="Calibri" w:eastAsia="Times New Roman" w:hAnsi="Calibri"/>
          <w:b/>
          <w:bCs/>
          <w:color w:val="auto"/>
        </w:rPr>
      </w:pPr>
      <w:r w:rsidRPr="00986EF1">
        <w:rPr>
          <w:rFonts w:ascii="Calibri" w:eastAsia="Times New Roman" w:hAnsi="Calibri"/>
          <w:bCs/>
          <w:color w:val="auto"/>
        </w:rPr>
        <w:t>Documented requirements as well as functional and technical specifications, test plans, system and user documentation.</w:t>
      </w:r>
    </w:p>
    <w:p w:rsidR="00986EF1" w:rsidRPr="00986EF1" w:rsidRDefault="00986EF1" w:rsidP="00986EF1">
      <w:pPr>
        <w:widowControl w:val="0"/>
        <w:numPr>
          <w:ilvl w:val="0"/>
          <w:numId w:val="24"/>
        </w:numPr>
        <w:tabs>
          <w:tab w:val="left" w:pos="720"/>
        </w:tabs>
        <w:jc w:val="both"/>
        <w:rPr>
          <w:rFonts w:ascii="Calibri" w:eastAsia="Times New Roman" w:hAnsi="Calibri"/>
          <w:b/>
          <w:bCs/>
          <w:color w:val="auto"/>
        </w:rPr>
      </w:pPr>
      <w:r w:rsidRPr="00986EF1">
        <w:rPr>
          <w:rFonts w:ascii="Calibri" w:eastAsia="Times New Roman" w:hAnsi="Calibri"/>
          <w:bCs/>
          <w:color w:val="auto"/>
        </w:rPr>
        <w:t>Responsible for development of training materials for users with varying skill levels.</w:t>
      </w:r>
    </w:p>
    <w:p w:rsidR="00986EF1" w:rsidRPr="00986EF1" w:rsidRDefault="00986EF1" w:rsidP="00986EF1">
      <w:pPr>
        <w:widowControl w:val="0"/>
        <w:numPr>
          <w:ilvl w:val="0"/>
          <w:numId w:val="24"/>
        </w:numPr>
        <w:tabs>
          <w:tab w:val="left" w:pos="720"/>
        </w:tabs>
        <w:jc w:val="both"/>
        <w:rPr>
          <w:rFonts w:ascii="Calibri" w:eastAsia="Times New Roman" w:hAnsi="Calibri"/>
          <w:b/>
          <w:bCs/>
          <w:color w:val="auto"/>
        </w:rPr>
      </w:pPr>
      <w:r w:rsidRPr="00986EF1">
        <w:rPr>
          <w:rFonts w:ascii="Calibri" w:eastAsia="Times New Roman" w:hAnsi="Calibri"/>
          <w:bCs/>
          <w:color w:val="auto"/>
        </w:rPr>
        <w:t>Analyzed and assessed business systems and procedures.</w:t>
      </w:r>
    </w:p>
    <w:p w:rsidR="00986EF1" w:rsidRPr="00986EF1" w:rsidRDefault="00986EF1" w:rsidP="00986EF1">
      <w:pPr>
        <w:widowControl w:val="0"/>
        <w:numPr>
          <w:ilvl w:val="0"/>
          <w:numId w:val="24"/>
        </w:numPr>
        <w:tabs>
          <w:tab w:val="left" w:pos="720"/>
        </w:tabs>
        <w:jc w:val="both"/>
        <w:rPr>
          <w:rFonts w:ascii="Calibri" w:eastAsia="Times New Roman" w:hAnsi="Calibri"/>
          <w:b/>
          <w:bCs/>
          <w:color w:val="auto"/>
        </w:rPr>
      </w:pPr>
      <w:r w:rsidRPr="00986EF1">
        <w:rPr>
          <w:rFonts w:ascii="Calibri" w:eastAsia="Times New Roman" w:hAnsi="Calibri"/>
          <w:bCs/>
          <w:color w:val="auto"/>
        </w:rPr>
        <w:t>Setup SharePoint environment and SQL server at client and deployed solutions on it.</w:t>
      </w:r>
    </w:p>
    <w:p w:rsidR="00986EF1" w:rsidRPr="00986EF1" w:rsidRDefault="00986EF1" w:rsidP="00986EF1">
      <w:pPr>
        <w:widowControl w:val="0"/>
        <w:numPr>
          <w:ilvl w:val="0"/>
          <w:numId w:val="24"/>
        </w:numPr>
        <w:tabs>
          <w:tab w:val="left" w:pos="720"/>
        </w:tabs>
        <w:jc w:val="both"/>
        <w:rPr>
          <w:rFonts w:ascii="Calibri" w:eastAsia="Times New Roman" w:hAnsi="Calibri"/>
          <w:b/>
          <w:bCs/>
          <w:color w:val="auto"/>
        </w:rPr>
      </w:pPr>
      <w:r w:rsidRPr="00986EF1">
        <w:rPr>
          <w:rFonts w:ascii="Calibri" w:eastAsia="Times New Roman" w:hAnsi="Calibri"/>
          <w:bCs/>
          <w:color w:val="auto"/>
        </w:rPr>
        <w:t>Worked extensively with Central Administration portion to perform server reports, manage errors, logging web applications, site collections and optimizations.</w:t>
      </w:r>
    </w:p>
    <w:p w:rsidR="00986EF1" w:rsidRPr="00986EF1" w:rsidRDefault="00986EF1" w:rsidP="00986EF1">
      <w:pPr>
        <w:widowControl w:val="0"/>
        <w:numPr>
          <w:ilvl w:val="0"/>
          <w:numId w:val="24"/>
        </w:numPr>
        <w:tabs>
          <w:tab w:val="left" w:pos="720"/>
        </w:tabs>
        <w:jc w:val="both"/>
        <w:rPr>
          <w:rFonts w:ascii="Calibri" w:eastAsia="Times New Roman" w:hAnsi="Calibri"/>
          <w:bCs/>
          <w:color w:val="auto"/>
        </w:rPr>
      </w:pPr>
      <w:r w:rsidRPr="00986EF1">
        <w:rPr>
          <w:rFonts w:ascii="Calibri" w:eastAsia="Times New Roman" w:hAnsi="Calibri"/>
          <w:bCs/>
          <w:color w:val="auto"/>
        </w:rPr>
        <w:t xml:space="preserve">Set up permission levels and permissions for individual users, SharePoint and Active Directory groups, libraries </w:t>
      </w:r>
      <w:r w:rsidRPr="00986EF1">
        <w:rPr>
          <w:rFonts w:ascii="Calibri" w:eastAsia="Times New Roman" w:hAnsi="Calibri"/>
          <w:bCs/>
          <w:color w:val="auto"/>
        </w:rPr>
        <w:lastRenderedPageBreak/>
        <w:t>and lists.</w:t>
      </w:r>
    </w:p>
    <w:p w:rsidR="00986EF1" w:rsidRPr="00986EF1" w:rsidRDefault="00986EF1" w:rsidP="00986EF1">
      <w:pPr>
        <w:widowControl w:val="0"/>
        <w:numPr>
          <w:ilvl w:val="0"/>
          <w:numId w:val="24"/>
        </w:numPr>
        <w:tabs>
          <w:tab w:val="left" w:pos="720"/>
        </w:tabs>
        <w:jc w:val="both"/>
        <w:rPr>
          <w:rFonts w:ascii="Calibri" w:eastAsia="Times New Roman" w:hAnsi="Calibri"/>
          <w:bCs/>
          <w:color w:val="auto"/>
        </w:rPr>
      </w:pPr>
      <w:r w:rsidRPr="00986EF1">
        <w:rPr>
          <w:rFonts w:ascii="Calibri" w:eastAsia="Times New Roman" w:hAnsi="Calibri"/>
          <w:bCs/>
          <w:color w:val="auto"/>
        </w:rPr>
        <w:t>Extensively used SharePoint designer for modifying master pages and creating workflows.</w:t>
      </w:r>
    </w:p>
    <w:p w:rsidR="00986EF1" w:rsidRPr="00986EF1" w:rsidRDefault="00986EF1" w:rsidP="00986EF1">
      <w:pPr>
        <w:widowControl w:val="0"/>
        <w:numPr>
          <w:ilvl w:val="0"/>
          <w:numId w:val="24"/>
        </w:numPr>
        <w:tabs>
          <w:tab w:val="left" w:pos="720"/>
        </w:tabs>
        <w:jc w:val="both"/>
        <w:rPr>
          <w:rFonts w:ascii="Calibri" w:eastAsia="Times New Roman" w:hAnsi="Calibri"/>
          <w:bCs/>
          <w:color w:val="auto"/>
        </w:rPr>
      </w:pPr>
      <w:r w:rsidRPr="00986EF1">
        <w:rPr>
          <w:rFonts w:ascii="Calibri" w:eastAsia="Times New Roman" w:hAnsi="Calibri"/>
          <w:bCs/>
          <w:color w:val="auto"/>
        </w:rPr>
        <w:t>Worked with PowerShell tool for deploying solutions.</w:t>
      </w:r>
    </w:p>
    <w:p w:rsidR="00986EF1" w:rsidRPr="00986EF1" w:rsidRDefault="00986EF1" w:rsidP="00986EF1">
      <w:pPr>
        <w:widowControl w:val="0"/>
        <w:numPr>
          <w:ilvl w:val="0"/>
          <w:numId w:val="24"/>
        </w:numPr>
        <w:tabs>
          <w:tab w:val="left" w:pos="720"/>
        </w:tabs>
        <w:jc w:val="both"/>
        <w:rPr>
          <w:rFonts w:ascii="Calibri" w:eastAsia="Times New Roman" w:hAnsi="Calibri"/>
          <w:bCs/>
          <w:color w:val="auto"/>
        </w:rPr>
      </w:pPr>
      <w:r w:rsidRPr="00986EF1">
        <w:rPr>
          <w:rFonts w:ascii="Calibri" w:eastAsia="Times New Roman" w:hAnsi="Calibri"/>
          <w:bCs/>
          <w:color w:val="auto"/>
        </w:rPr>
        <w:t>Troubleshot technical issues in SharePoint farm and provided effective solutions.</w:t>
      </w:r>
    </w:p>
    <w:p w:rsidR="00C80743" w:rsidRPr="00CF0D31" w:rsidRDefault="00C80743" w:rsidP="0001375F">
      <w:pPr>
        <w:widowControl w:val="0"/>
        <w:tabs>
          <w:tab w:val="left" w:pos="720"/>
        </w:tabs>
        <w:jc w:val="both"/>
        <w:rPr>
          <w:rFonts w:ascii="Calibri" w:hAnsi="Calibri"/>
        </w:rPr>
      </w:pPr>
      <w:r w:rsidRPr="00CF0D31">
        <w:rPr>
          <w:rFonts w:ascii="Calibri" w:hAnsi="Calibri"/>
          <w:b/>
        </w:rPr>
        <w:t xml:space="preserve">Environment: </w:t>
      </w:r>
      <w:r w:rsidR="007E7143" w:rsidRPr="007E7143">
        <w:rPr>
          <w:rFonts w:ascii="Calibri" w:hAnsi="Calibri"/>
        </w:rPr>
        <w:t>SharePoint 2010, IIS 7.0, SQL Server 2008 R2 Express Edition, Project Server 2010, Office MOSS 2010, Windows 2008 R2.</w:t>
      </w:r>
    </w:p>
    <w:p w:rsidR="008979BE" w:rsidRPr="00CF0D31" w:rsidRDefault="008979BE" w:rsidP="0001375F">
      <w:pPr>
        <w:pStyle w:val="BodyA"/>
        <w:jc w:val="both"/>
        <w:rPr>
          <w:rFonts w:ascii="Calibri" w:hAnsi="Calibri" w:cs="Calibri"/>
          <w:b/>
          <w:color w:val="auto"/>
          <w:sz w:val="22"/>
          <w:szCs w:val="22"/>
        </w:rPr>
      </w:pPr>
    </w:p>
    <w:p w:rsidR="008179B8" w:rsidRPr="00CF0D31" w:rsidRDefault="007735C4" w:rsidP="0001375F">
      <w:pPr>
        <w:pStyle w:val="BodyA"/>
        <w:jc w:val="both"/>
        <w:rPr>
          <w:rFonts w:ascii="Calibri" w:hAnsi="Calibri" w:cs="Calibri"/>
          <w:color w:val="auto"/>
          <w:sz w:val="22"/>
          <w:szCs w:val="22"/>
        </w:rPr>
      </w:pPr>
      <w:r w:rsidRPr="00CF0D31">
        <w:rPr>
          <w:rFonts w:ascii="Calibri" w:hAnsi="Calibri"/>
          <w:b/>
          <w:color w:val="auto"/>
          <w:sz w:val="22"/>
          <w:szCs w:val="22"/>
        </w:rPr>
        <w:t xml:space="preserve">GD </w:t>
      </w:r>
      <w:r w:rsidR="004673A1">
        <w:rPr>
          <w:rFonts w:ascii="Calibri" w:hAnsi="Calibri"/>
          <w:b/>
          <w:color w:val="auto"/>
          <w:sz w:val="22"/>
          <w:szCs w:val="22"/>
        </w:rPr>
        <w:t>BankingResources</w:t>
      </w:r>
      <w:r w:rsidRPr="00CF0D31">
        <w:rPr>
          <w:rFonts w:ascii="Calibri" w:hAnsi="Calibri"/>
          <w:b/>
          <w:color w:val="auto"/>
          <w:sz w:val="22"/>
          <w:szCs w:val="22"/>
        </w:rPr>
        <w:t xml:space="preserve"> pvt ltd, India</w:t>
      </w:r>
      <w:r w:rsidR="00B96F62">
        <w:rPr>
          <w:rFonts w:ascii="Calibri" w:hAnsi="Calibri" w:cs="Calibri"/>
          <w:b/>
          <w:color w:val="auto"/>
          <w:sz w:val="22"/>
          <w:szCs w:val="22"/>
        </w:rPr>
        <w:t>Sep</w:t>
      </w:r>
      <w:r w:rsidR="009B6D4F">
        <w:rPr>
          <w:rFonts w:ascii="Calibri" w:hAnsi="Calibri" w:cs="Calibri"/>
          <w:b/>
          <w:color w:val="auto"/>
          <w:sz w:val="22"/>
          <w:szCs w:val="22"/>
        </w:rPr>
        <w:t xml:space="preserve"> 20</w:t>
      </w:r>
      <w:r w:rsidR="00B96F62">
        <w:rPr>
          <w:rFonts w:ascii="Calibri" w:hAnsi="Calibri" w:cs="Calibri"/>
          <w:b/>
          <w:color w:val="auto"/>
          <w:sz w:val="22"/>
          <w:szCs w:val="22"/>
        </w:rPr>
        <w:t>10</w:t>
      </w:r>
      <w:r w:rsidR="00693F2E" w:rsidRPr="00693F2E">
        <w:rPr>
          <w:rFonts w:ascii="Calibri" w:hAnsi="Calibri" w:cs="Calibri"/>
          <w:b/>
          <w:color w:val="auto"/>
          <w:sz w:val="22"/>
          <w:szCs w:val="22"/>
        </w:rPr>
        <w:t xml:space="preserve"> to </w:t>
      </w:r>
      <w:r w:rsidR="00B96F62">
        <w:rPr>
          <w:rFonts w:ascii="Calibri" w:hAnsi="Calibri" w:cs="Calibri"/>
          <w:b/>
          <w:color w:val="auto"/>
          <w:sz w:val="22"/>
          <w:szCs w:val="22"/>
        </w:rPr>
        <w:t>Feb 2012</w:t>
      </w:r>
    </w:p>
    <w:p w:rsidR="008179B8" w:rsidRPr="00CF0D31" w:rsidRDefault="008179B8" w:rsidP="0001375F">
      <w:pPr>
        <w:pStyle w:val="BodyA"/>
        <w:jc w:val="both"/>
        <w:rPr>
          <w:rFonts w:ascii="Calibri" w:hAnsi="Calibri" w:cs="Calibri"/>
          <w:color w:val="auto"/>
          <w:sz w:val="22"/>
          <w:szCs w:val="22"/>
        </w:rPr>
      </w:pPr>
      <w:r w:rsidRPr="00CF0D31">
        <w:rPr>
          <w:rFonts w:ascii="Calibri" w:hAnsi="Calibri" w:cs="Calibri"/>
          <w:b/>
          <w:color w:val="auto"/>
          <w:sz w:val="22"/>
          <w:szCs w:val="22"/>
        </w:rPr>
        <w:t>Role: .Net Developer</w:t>
      </w:r>
      <w:r w:rsidRPr="00CF0D31">
        <w:rPr>
          <w:rFonts w:ascii="Calibri" w:hAnsi="Calibri" w:cs="Calibri"/>
          <w:color w:val="auto"/>
          <w:sz w:val="22"/>
          <w:szCs w:val="22"/>
        </w:rPr>
        <w:tab/>
      </w:r>
      <w:r w:rsidRPr="00CF0D31">
        <w:rPr>
          <w:rFonts w:ascii="Calibri" w:hAnsi="Calibri" w:cs="Calibri"/>
          <w:color w:val="auto"/>
          <w:sz w:val="22"/>
          <w:szCs w:val="22"/>
        </w:rPr>
        <w:tab/>
      </w:r>
      <w:r w:rsidRPr="00CF0D31">
        <w:rPr>
          <w:rFonts w:ascii="Calibri" w:hAnsi="Calibri" w:cs="Calibri"/>
          <w:color w:val="auto"/>
          <w:sz w:val="22"/>
          <w:szCs w:val="22"/>
        </w:rPr>
        <w:tab/>
      </w:r>
      <w:r w:rsidRPr="00CF0D31">
        <w:rPr>
          <w:rFonts w:ascii="Calibri" w:hAnsi="Calibri" w:cs="Calibri"/>
          <w:color w:val="auto"/>
          <w:sz w:val="22"/>
          <w:szCs w:val="22"/>
        </w:rPr>
        <w:tab/>
      </w:r>
    </w:p>
    <w:p w:rsidR="004673A1" w:rsidRDefault="004673A1" w:rsidP="0001375F">
      <w:pPr>
        <w:pStyle w:val="Body"/>
        <w:jc w:val="both"/>
        <w:rPr>
          <w:rFonts w:ascii="Calibri" w:hAnsi="Calibri" w:cs="Calibri"/>
          <w:b/>
          <w:color w:val="auto"/>
          <w:sz w:val="22"/>
          <w:szCs w:val="22"/>
          <w:u w:val="single"/>
        </w:rPr>
      </w:pPr>
    </w:p>
    <w:p w:rsidR="008179B8" w:rsidRPr="00CF0D31" w:rsidRDefault="008179B8" w:rsidP="0001375F">
      <w:pPr>
        <w:pStyle w:val="Body"/>
        <w:jc w:val="both"/>
        <w:rPr>
          <w:rFonts w:ascii="Calibri" w:eastAsia="Times New Roman" w:hAnsi="Calibri" w:cs="Calibri"/>
          <w:color w:val="auto"/>
          <w:sz w:val="22"/>
          <w:szCs w:val="22"/>
          <w:u w:val="single"/>
        </w:rPr>
      </w:pPr>
      <w:r w:rsidRPr="00CF0D31">
        <w:rPr>
          <w:rFonts w:ascii="Calibri" w:hAnsi="Calibri" w:cs="Calibri"/>
          <w:b/>
          <w:color w:val="auto"/>
          <w:sz w:val="22"/>
          <w:szCs w:val="22"/>
          <w:u w:val="single"/>
        </w:rPr>
        <w:t>Responsibilities:</w:t>
      </w:r>
    </w:p>
    <w:p w:rsidR="008179B8" w:rsidRPr="00CF0D31" w:rsidRDefault="008179B8" w:rsidP="0001375F">
      <w:pPr>
        <w:pStyle w:val="BodyA"/>
        <w:numPr>
          <w:ilvl w:val="0"/>
          <w:numId w:val="17"/>
        </w:numPr>
        <w:jc w:val="both"/>
        <w:rPr>
          <w:rFonts w:ascii="Calibri" w:eastAsia="Times New Roman" w:hAnsi="Calibri" w:cs="Calibri"/>
          <w:color w:val="auto"/>
          <w:sz w:val="22"/>
          <w:szCs w:val="22"/>
        </w:rPr>
      </w:pPr>
      <w:r w:rsidRPr="00CF0D31">
        <w:rPr>
          <w:rFonts w:ascii="Calibri" w:hAnsi="Calibri" w:cs="Calibri"/>
          <w:color w:val="auto"/>
          <w:sz w:val="22"/>
          <w:szCs w:val="22"/>
        </w:rPr>
        <w:t>Analysis of the specifications provided by the clients.</w:t>
      </w:r>
    </w:p>
    <w:p w:rsidR="008179B8" w:rsidRPr="00CF0D31" w:rsidRDefault="008179B8" w:rsidP="0001375F">
      <w:pPr>
        <w:pStyle w:val="BodyA"/>
        <w:numPr>
          <w:ilvl w:val="0"/>
          <w:numId w:val="17"/>
        </w:numPr>
        <w:jc w:val="both"/>
        <w:rPr>
          <w:rFonts w:ascii="Calibri" w:eastAsia="Times New Roman" w:hAnsi="Calibri" w:cs="Calibri"/>
          <w:color w:val="auto"/>
          <w:sz w:val="22"/>
          <w:szCs w:val="22"/>
        </w:rPr>
      </w:pPr>
      <w:r w:rsidRPr="00CF0D31">
        <w:rPr>
          <w:rFonts w:ascii="Calibri" w:hAnsi="Calibri" w:cs="Calibri"/>
          <w:color w:val="auto"/>
          <w:sz w:val="22"/>
          <w:szCs w:val="22"/>
        </w:rPr>
        <w:t>Involved in requirement gathering, functional and technical specification.</w:t>
      </w:r>
    </w:p>
    <w:p w:rsidR="008179B8" w:rsidRPr="00CF0D31" w:rsidRDefault="008179B8" w:rsidP="0001375F">
      <w:pPr>
        <w:pStyle w:val="BodyA"/>
        <w:numPr>
          <w:ilvl w:val="0"/>
          <w:numId w:val="17"/>
        </w:numPr>
        <w:jc w:val="both"/>
        <w:rPr>
          <w:rFonts w:ascii="Calibri" w:eastAsia="Times New Roman" w:hAnsi="Calibri" w:cs="Calibri"/>
          <w:color w:val="auto"/>
          <w:sz w:val="22"/>
          <w:szCs w:val="22"/>
        </w:rPr>
      </w:pPr>
      <w:r w:rsidRPr="00CF0D31">
        <w:rPr>
          <w:rFonts w:ascii="Calibri" w:hAnsi="Calibri" w:cs="Calibri"/>
          <w:color w:val="auto"/>
          <w:sz w:val="22"/>
          <w:szCs w:val="22"/>
        </w:rPr>
        <w:t>Used N-tier architecture for presentation layer, Business and Data Access Layers using C#.</w:t>
      </w:r>
    </w:p>
    <w:p w:rsidR="008179B8" w:rsidRPr="00CF0D31" w:rsidRDefault="008179B8" w:rsidP="0001375F">
      <w:pPr>
        <w:pStyle w:val="BodyA"/>
        <w:numPr>
          <w:ilvl w:val="0"/>
          <w:numId w:val="17"/>
        </w:numPr>
        <w:jc w:val="both"/>
        <w:rPr>
          <w:rFonts w:ascii="Calibri" w:eastAsia="Times New Roman" w:hAnsi="Calibri" w:cs="Calibri"/>
          <w:color w:val="auto"/>
          <w:sz w:val="22"/>
          <w:szCs w:val="22"/>
        </w:rPr>
      </w:pPr>
      <w:r w:rsidRPr="00CF0D31">
        <w:rPr>
          <w:rFonts w:ascii="Calibri" w:hAnsi="Calibri" w:cs="Calibri"/>
          <w:color w:val="auto"/>
          <w:sz w:val="22"/>
          <w:szCs w:val="22"/>
        </w:rPr>
        <w:t>Coding and debugging using ASP.NET and C#.</w:t>
      </w:r>
    </w:p>
    <w:p w:rsidR="008179B8" w:rsidRPr="00CF0D31" w:rsidRDefault="008179B8" w:rsidP="0001375F">
      <w:pPr>
        <w:pStyle w:val="BodyA"/>
        <w:numPr>
          <w:ilvl w:val="0"/>
          <w:numId w:val="17"/>
        </w:numPr>
        <w:jc w:val="both"/>
        <w:rPr>
          <w:rFonts w:ascii="Calibri" w:eastAsia="Times New Roman" w:hAnsi="Calibri" w:cs="Calibri"/>
          <w:color w:val="auto"/>
          <w:sz w:val="22"/>
          <w:szCs w:val="22"/>
        </w:rPr>
      </w:pPr>
      <w:r w:rsidRPr="00CF0D31">
        <w:rPr>
          <w:rFonts w:ascii="Calibri" w:hAnsi="Calibri" w:cs="Calibri"/>
          <w:color w:val="auto"/>
          <w:sz w:val="22"/>
          <w:szCs w:val="22"/>
        </w:rPr>
        <w:t>Developed web forms using ASP.NET server controls and validated client side using Java Script.</w:t>
      </w:r>
    </w:p>
    <w:p w:rsidR="008179B8" w:rsidRPr="00CF0D31" w:rsidRDefault="008179B8" w:rsidP="0001375F">
      <w:pPr>
        <w:pStyle w:val="BodyA"/>
        <w:numPr>
          <w:ilvl w:val="0"/>
          <w:numId w:val="17"/>
        </w:numPr>
        <w:jc w:val="both"/>
        <w:rPr>
          <w:rFonts w:ascii="Calibri" w:eastAsia="Times New Roman" w:hAnsi="Calibri" w:cs="Calibri"/>
          <w:color w:val="auto"/>
          <w:sz w:val="22"/>
          <w:szCs w:val="22"/>
        </w:rPr>
      </w:pPr>
      <w:r w:rsidRPr="00CF0D31">
        <w:rPr>
          <w:rFonts w:ascii="Calibri" w:hAnsi="Calibri" w:cs="Calibri"/>
          <w:color w:val="auto"/>
          <w:sz w:val="22"/>
          <w:szCs w:val="22"/>
        </w:rPr>
        <w:t>Used ADO.NET objects such as Data Adapter, Data Reader and Dataset for consistent data access.</w:t>
      </w:r>
    </w:p>
    <w:p w:rsidR="008179B8" w:rsidRPr="00CF0D31" w:rsidRDefault="008179B8" w:rsidP="0001375F">
      <w:pPr>
        <w:pStyle w:val="BodyA"/>
        <w:numPr>
          <w:ilvl w:val="0"/>
          <w:numId w:val="17"/>
        </w:numPr>
        <w:jc w:val="both"/>
        <w:rPr>
          <w:rFonts w:ascii="Calibri" w:eastAsia="Times New Roman" w:hAnsi="Calibri" w:cs="Calibri"/>
          <w:color w:val="auto"/>
          <w:sz w:val="22"/>
          <w:szCs w:val="22"/>
        </w:rPr>
      </w:pPr>
      <w:r w:rsidRPr="00CF0D31">
        <w:rPr>
          <w:rFonts w:ascii="Calibri" w:hAnsi="Calibri" w:cs="Calibri"/>
          <w:color w:val="auto"/>
          <w:sz w:val="22"/>
          <w:szCs w:val="22"/>
        </w:rPr>
        <w:t>Writing Database routines, stored procedures and fixing up standard specifications.</w:t>
      </w:r>
    </w:p>
    <w:p w:rsidR="008179B8" w:rsidRPr="00CF0D31" w:rsidRDefault="008179B8" w:rsidP="0001375F">
      <w:pPr>
        <w:pStyle w:val="BodyA"/>
        <w:numPr>
          <w:ilvl w:val="0"/>
          <w:numId w:val="17"/>
        </w:numPr>
        <w:jc w:val="both"/>
        <w:rPr>
          <w:rFonts w:ascii="Calibri" w:eastAsia="Times New Roman" w:hAnsi="Calibri" w:cs="Calibri"/>
          <w:color w:val="auto"/>
          <w:sz w:val="22"/>
          <w:szCs w:val="22"/>
        </w:rPr>
      </w:pPr>
      <w:r w:rsidRPr="00CF0D31">
        <w:rPr>
          <w:rFonts w:ascii="Calibri" w:hAnsi="Calibri" w:cs="Calibri"/>
          <w:color w:val="auto"/>
          <w:sz w:val="22"/>
          <w:szCs w:val="22"/>
        </w:rPr>
        <w:t>Used a hybrid of waterfall and incremental model as the SDLC.</w:t>
      </w:r>
    </w:p>
    <w:p w:rsidR="00D70214" w:rsidRDefault="008179B8" w:rsidP="0001375F">
      <w:pPr>
        <w:pStyle w:val="Body"/>
        <w:jc w:val="both"/>
        <w:rPr>
          <w:rFonts w:ascii="Calibri" w:hAnsi="Calibri" w:cs="Calibri"/>
          <w:color w:val="auto"/>
          <w:sz w:val="22"/>
          <w:szCs w:val="22"/>
        </w:rPr>
      </w:pPr>
      <w:r w:rsidRPr="00CF0D31">
        <w:rPr>
          <w:rFonts w:ascii="Calibri" w:hAnsi="Calibri" w:cs="Calibri"/>
          <w:b/>
          <w:color w:val="auto"/>
          <w:sz w:val="22"/>
          <w:szCs w:val="22"/>
          <w:u w:val="single"/>
        </w:rPr>
        <w:t>Environment</w:t>
      </w:r>
      <w:r w:rsidRPr="00CF0D31">
        <w:rPr>
          <w:rFonts w:ascii="Calibri" w:hAnsi="Calibri" w:cs="Calibri"/>
          <w:b/>
          <w:color w:val="auto"/>
          <w:sz w:val="22"/>
          <w:szCs w:val="22"/>
        </w:rPr>
        <w:t>:</w:t>
      </w:r>
      <w:r w:rsidRPr="00CF0D31">
        <w:rPr>
          <w:rFonts w:ascii="Calibri" w:hAnsi="Calibri" w:cs="Calibri"/>
          <w:color w:val="auto"/>
          <w:sz w:val="22"/>
          <w:szCs w:val="22"/>
        </w:rPr>
        <w:t>.NET Framework 2.0, ASP.NET</w:t>
      </w:r>
      <w:r w:rsidR="003950F7">
        <w:rPr>
          <w:rFonts w:ascii="Calibri" w:hAnsi="Calibri" w:cs="Calibri"/>
          <w:color w:val="auto"/>
          <w:sz w:val="22"/>
          <w:szCs w:val="22"/>
        </w:rPr>
        <w:t xml:space="preserve"> 2.0</w:t>
      </w:r>
      <w:r w:rsidRPr="00CF0D31">
        <w:rPr>
          <w:rFonts w:ascii="Calibri" w:hAnsi="Calibri" w:cs="Calibri"/>
          <w:color w:val="auto"/>
          <w:sz w:val="22"/>
          <w:szCs w:val="22"/>
        </w:rPr>
        <w:t>, Web S</w:t>
      </w:r>
      <w:r w:rsidR="005E02BE">
        <w:rPr>
          <w:rFonts w:ascii="Calibri" w:hAnsi="Calibri" w:cs="Calibri"/>
          <w:color w:val="auto"/>
          <w:sz w:val="22"/>
          <w:szCs w:val="22"/>
        </w:rPr>
        <w:t>ervices, C#.NET, Visual Studio 2008</w:t>
      </w:r>
      <w:r w:rsidRPr="00CF0D31">
        <w:rPr>
          <w:rFonts w:ascii="Calibri" w:hAnsi="Calibri" w:cs="Calibri"/>
          <w:color w:val="auto"/>
          <w:sz w:val="22"/>
          <w:szCs w:val="22"/>
        </w:rPr>
        <w:t>, JavaScript, IIS 6.0, Visual SourceSafe, HTML, SQL Server 2005.</w:t>
      </w:r>
    </w:p>
    <w:p w:rsidR="00B96F62" w:rsidRDefault="00B96F62" w:rsidP="0001375F">
      <w:pPr>
        <w:pStyle w:val="Body"/>
        <w:jc w:val="both"/>
        <w:rPr>
          <w:rFonts w:ascii="Calibri" w:hAnsi="Calibri" w:cs="Calibri"/>
          <w:color w:val="auto"/>
          <w:sz w:val="22"/>
          <w:szCs w:val="22"/>
        </w:rPr>
      </w:pPr>
    </w:p>
    <w:p w:rsidR="00B96F62" w:rsidRPr="00CF0D31" w:rsidRDefault="00C41E5E" w:rsidP="00B96F62">
      <w:pPr>
        <w:pStyle w:val="BodyA"/>
        <w:jc w:val="both"/>
        <w:rPr>
          <w:rFonts w:ascii="Calibri" w:hAnsi="Calibri" w:cs="Calibri"/>
          <w:color w:val="auto"/>
          <w:sz w:val="22"/>
          <w:szCs w:val="22"/>
        </w:rPr>
      </w:pPr>
      <w:r>
        <w:rPr>
          <w:rFonts w:ascii="Calibri" w:hAnsi="Calibri"/>
          <w:b/>
          <w:color w:val="auto"/>
          <w:sz w:val="22"/>
          <w:szCs w:val="22"/>
        </w:rPr>
        <w:t xml:space="preserve">JNET Technologies </w:t>
      </w:r>
      <w:r w:rsidR="00B96F62" w:rsidRPr="00CF0D31">
        <w:rPr>
          <w:rFonts w:ascii="Calibri" w:hAnsi="Calibri"/>
          <w:b/>
          <w:color w:val="auto"/>
          <w:sz w:val="22"/>
          <w:szCs w:val="22"/>
        </w:rPr>
        <w:t>pvt ltd, India</w:t>
      </w:r>
      <w:r w:rsidR="00B96F62">
        <w:rPr>
          <w:rFonts w:ascii="Calibri" w:hAnsi="Calibri" w:cs="Calibri"/>
          <w:b/>
          <w:color w:val="auto"/>
          <w:sz w:val="22"/>
          <w:szCs w:val="22"/>
        </w:rPr>
        <w:t>May 20</w:t>
      </w:r>
      <w:r w:rsidR="00B96F62" w:rsidRPr="00693F2E">
        <w:rPr>
          <w:rFonts w:ascii="Calibri" w:hAnsi="Calibri" w:cs="Calibri"/>
          <w:b/>
          <w:color w:val="auto"/>
          <w:sz w:val="22"/>
          <w:szCs w:val="22"/>
        </w:rPr>
        <w:t>0</w:t>
      </w:r>
      <w:r w:rsidR="00A41D54">
        <w:rPr>
          <w:rFonts w:ascii="Calibri" w:hAnsi="Calibri" w:cs="Calibri"/>
          <w:b/>
          <w:color w:val="auto"/>
          <w:sz w:val="22"/>
          <w:szCs w:val="22"/>
        </w:rPr>
        <w:t>9</w:t>
      </w:r>
      <w:r w:rsidR="00B96F62" w:rsidRPr="00693F2E">
        <w:rPr>
          <w:rFonts w:ascii="Calibri" w:hAnsi="Calibri" w:cs="Calibri"/>
          <w:b/>
          <w:color w:val="auto"/>
          <w:sz w:val="22"/>
          <w:szCs w:val="22"/>
        </w:rPr>
        <w:t xml:space="preserve"> to </w:t>
      </w:r>
      <w:r w:rsidR="00B96F62">
        <w:rPr>
          <w:rFonts w:ascii="Calibri" w:hAnsi="Calibri" w:cs="Calibri"/>
          <w:b/>
          <w:color w:val="auto"/>
          <w:sz w:val="22"/>
          <w:szCs w:val="22"/>
        </w:rPr>
        <w:t>Aug 2010</w:t>
      </w:r>
    </w:p>
    <w:p w:rsidR="00B96F62" w:rsidRPr="00472182" w:rsidRDefault="00B96F62" w:rsidP="00B96F62">
      <w:pPr>
        <w:pStyle w:val="BodyA"/>
        <w:jc w:val="both"/>
        <w:rPr>
          <w:rFonts w:ascii="Calibri" w:hAnsi="Calibri" w:cs="Calibri"/>
          <w:color w:val="auto"/>
          <w:sz w:val="22"/>
          <w:szCs w:val="22"/>
        </w:rPr>
      </w:pPr>
      <w:r w:rsidRPr="00CF0D31">
        <w:rPr>
          <w:rFonts w:ascii="Calibri" w:hAnsi="Calibri" w:cs="Calibri"/>
          <w:b/>
          <w:color w:val="auto"/>
          <w:sz w:val="22"/>
          <w:szCs w:val="22"/>
        </w:rPr>
        <w:t>Role:</w:t>
      </w:r>
      <w:r w:rsidR="00D31DE9">
        <w:rPr>
          <w:rFonts w:ascii="Calibri" w:hAnsi="Calibri" w:cs="Calibri"/>
          <w:b/>
          <w:color w:val="auto"/>
          <w:sz w:val="22"/>
          <w:szCs w:val="22"/>
        </w:rPr>
        <w:t xml:space="preserve"> UI &amp;</w:t>
      </w:r>
      <w:r w:rsidRPr="00CF0D31">
        <w:rPr>
          <w:rFonts w:ascii="Calibri" w:hAnsi="Calibri" w:cs="Calibri"/>
          <w:b/>
          <w:color w:val="auto"/>
          <w:sz w:val="22"/>
          <w:szCs w:val="22"/>
        </w:rPr>
        <w:t xml:space="preserve"> .Net Developer</w:t>
      </w:r>
      <w:r w:rsidRPr="00CF0D31">
        <w:rPr>
          <w:rFonts w:ascii="Calibri" w:hAnsi="Calibri" w:cs="Calibri"/>
          <w:color w:val="auto"/>
          <w:sz w:val="22"/>
          <w:szCs w:val="22"/>
        </w:rPr>
        <w:tab/>
      </w:r>
      <w:r w:rsidRPr="00CF0D31">
        <w:rPr>
          <w:rFonts w:ascii="Calibri" w:hAnsi="Calibri" w:cs="Calibri"/>
          <w:color w:val="auto"/>
          <w:sz w:val="22"/>
          <w:szCs w:val="22"/>
        </w:rPr>
        <w:tab/>
      </w:r>
      <w:r w:rsidRPr="00CF0D31">
        <w:rPr>
          <w:rFonts w:ascii="Calibri" w:hAnsi="Calibri" w:cs="Calibri"/>
          <w:color w:val="auto"/>
          <w:sz w:val="22"/>
          <w:szCs w:val="22"/>
        </w:rPr>
        <w:tab/>
      </w:r>
      <w:r w:rsidRPr="00CF0D31">
        <w:rPr>
          <w:rFonts w:ascii="Calibri" w:hAnsi="Calibri" w:cs="Calibri"/>
          <w:color w:val="auto"/>
          <w:sz w:val="22"/>
          <w:szCs w:val="22"/>
        </w:rPr>
        <w:tab/>
      </w:r>
    </w:p>
    <w:p w:rsidR="00AA3B04" w:rsidRDefault="00C83725" w:rsidP="00B96F62">
      <w:pPr>
        <w:pStyle w:val="Body"/>
        <w:jc w:val="both"/>
        <w:rPr>
          <w:rFonts w:ascii="Calibri" w:hAnsi="Calibri" w:cs="Times New Roman"/>
          <w:sz w:val="22"/>
          <w:szCs w:val="22"/>
        </w:rPr>
      </w:pPr>
      <w:r>
        <w:rPr>
          <w:rFonts w:ascii="Calibri" w:hAnsi="Calibri" w:cs="Calibri"/>
          <w:color w:val="auto"/>
          <w:sz w:val="22"/>
          <w:szCs w:val="22"/>
        </w:rPr>
        <w:t xml:space="preserve">JNET Software solutions provided </w:t>
      </w:r>
      <w:r w:rsidR="00E54C82">
        <w:rPr>
          <w:rFonts w:ascii="Calibri" w:hAnsi="Calibri" w:cs="Calibri"/>
          <w:color w:val="auto"/>
          <w:sz w:val="22"/>
          <w:szCs w:val="22"/>
        </w:rPr>
        <w:t xml:space="preserve">banking solution to a group urban banks. The application developed by JNET included transmission and transaction of financial information in an completely secure environment. This application also allowed the banking customers to perform various banking operations, while a different version of the website was present for the bank employees and the senior management. </w:t>
      </w:r>
      <w:r w:rsidR="00B96F62" w:rsidRPr="00CF0D31">
        <w:rPr>
          <w:rFonts w:ascii="Calibri" w:hAnsi="Calibri" w:cs="Times New Roman"/>
          <w:sz w:val="22"/>
          <w:szCs w:val="22"/>
        </w:rPr>
        <w:t xml:space="preserve">The design and developments </w:t>
      </w:r>
      <w:r w:rsidR="00E54C82">
        <w:rPr>
          <w:rFonts w:ascii="Calibri" w:hAnsi="Calibri" w:cs="Times New Roman"/>
          <w:sz w:val="22"/>
          <w:szCs w:val="22"/>
        </w:rPr>
        <w:t>we</w:t>
      </w:r>
      <w:r w:rsidR="00AA3B04">
        <w:rPr>
          <w:rFonts w:ascii="Calibri" w:hAnsi="Calibri" w:cs="Times New Roman"/>
          <w:sz w:val="22"/>
          <w:szCs w:val="22"/>
        </w:rPr>
        <w:t>re</w:t>
      </w:r>
      <w:r w:rsidR="00B96F62" w:rsidRPr="00CF0D31">
        <w:rPr>
          <w:rFonts w:ascii="Calibri" w:hAnsi="Calibri" w:cs="Times New Roman"/>
          <w:sz w:val="22"/>
          <w:szCs w:val="22"/>
        </w:rPr>
        <w:t xml:space="preserve"> achieved through C#</w:t>
      </w:r>
      <w:r w:rsidR="00AA3B04">
        <w:rPr>
          <w:rFonts w:ascii="Calibri" w:hAnsi="Calibri" w:cs="Times New Roman"/>
          <w:sz w:val="22"/>
          <w:szCs w:val="22"/>
        </w:rPr>
        <w:t xml:space="preserve">, </w:t>
      </w:r>
      <w:r w:rsidR="00AA3B04" w:rsidRPr="00CF0D31">
        <w:rPr>
          <w:rFonts w:ascii="Calibri" w:hAnsi="Calibri" w:cs="Times New Roman"/>
          <w:sz w:val="22"/>
          <w:szCs w:val="22"/>
        </w:rPr>
        <w:t>.NET</w:t>
      </w:r>
      <w:r w:rsidR="00AA3B04">
        <w:rPr>
          <w:rFonts w:ascii="Calibri" w:hAnsi="Calibri" w:cs="Times New Roman"/>
          <w:sz w:val="22"/>
          <w:szCs w:val="22"/>
        </w:rPr>
        <w:t>, HTML, Javascripting</w:t>
      </w:r>
      <w:r w:rsidR="00536AE7">
        <w:rPr>
          <w:rFonts w:ascii="Calibri" w:hAnsi="Calibri" w:cs="Times New Roman"/>
          <w:sz w:val="22"/>
          <w:szCs w:val="22"/>
        </w:rPr>
        <w:t>, and MySQL</w:t>
      </w:r>
      <w:r w:rsidR="00AA3B04">
        <w:rPr>
          <w:rFonts w:ascii="Calibri" w:hAnsi="Calibri" w:cs="Times New Roman"/>
          <w:sz w:val="22"/>
          <w:szCs w:val="22"/>
        </w:rPr>
        <w:t>.</w:t>
      </w:r>
    </w:p>
    <w:p w:rsidR="00B96F62" w:rsidRPr="00CF0D31" w:rsidRDefault="00B96F62" w:rsidP="00B96F62">
      <w:pPr>
        <w:pStyle w:val="Body"/>
        <w:jc w:val="both"/>
        <w:rPr>
          <w:rFonts w:ascii="Calibri" w:eastAsia="Times New Roman" w:hAnsi="Calibri" w:cs="Calibri"/>
          <w:color w:val="auto"/>
          <w:sz w:val="22"/>
          <w:szCs w:val="22"/>
          <w:u w:val="single"/>
        </w:rPr>
      </w:pPr>
      <w:r w:rsidRPr="00CF0D31">
        <w:rPr>
          <w:rFonts w:ascii="Calibri" w:hAnsi="Calibri" w:cs="Calibri"/>
          <w:b/>
          <w:color w:val="auto"/>
          <w:sz w:val="22"/>
          <w:szCs w:val="22"/>
          <w:u w:val="single"/>
        </w:rPr>
        <w:t>Responsibilities:</w:t>
      </w:r>
    </w:p>
    <w:p w:rsidR="00B96F62" w:rsidRPr="00CF0D31" w:rsidRDefault="00B96F62" w:rsidP="00B96F62">
      <w:pPr>
        <w:pStyle w:val="BodyA"/>
        <w:numPr>
          <w:ilvl w:val="0"/>
          <w:numId w:val="17"/>
        </w:numPr>
        <w:jc w:val="both"/>
        <w:rPr>
          <w:rFonts w:ascii="Calibri" w:eastAsia="Times New Roman" w:hAnsi="Calibri" w:cs="Calibri"/>
          <w:color w:val="auto"/>
          <w:sz w:val="22"/>
          <w:szCs w:val="22"/>
        </w:rPr>
      </w:pPr>
      <w:r w:rsidRPr="00CF0D31">
        <w:rPr>
          <w:rFonts w:ascii="Calibri" w:hAnsi="Calibri" w:cs="Calibri"/>
          <w:color w:val="auto"/>
          <w:sz w:val="22"/>
          <w:szCs w:val="22"/>
        </w:rPr>
        <w:t>Coding and</w:t>
      </w:r>
      <w:r w:rsidR="00073A75">
        <w:rPr>
          <w:rFonts w:ascii="Calibri" w:hAnsi="Calibri" w:cs="Calibri"/>
          <w:color w:val="auto"/>
          <w:sz w:val="22"/>
          <w:szCs w:val="22"/>
        </w:rPr>
        <w:t xml:space="preserve"> debugging existing ASP.NET and C# webforms</w:t>
      </w:r>
    </w:p>
    <w:p w:rsidR="00B96F62" w:rsidRPr="00CF0D31" w:rsidRDefault="00B96F62" w:rsidP="00B96F62">
      <w:pPr>
        <w:pStyle w:val="BodyA"/>
        <w:numPr>
          <w:ilvl w:val="0"/>
          <w:numId w:val="17"/>
        </w:numPr>
        <w:jc w:val="both"/>
        <w:rPr>
          <w:rFonts w:ascii="Calibri" w:eastAsia="Times New Roman" w:hAnsi="Calibri" w:cs="Calibri"/>
          <w:color w:val="auto"/>
          <w:sz w:val="22"/>
          <w:szCs w:val="22"/>
        </w:rPr>
      </w:pPr>
      <w:r w:rsidRPr="00CF0D31">
        <w:rPr>
          <w:rFonts w:ascii="Calibri" w:hAnsi="Calibri" w:cs="Calibri"/>
          <w:color w:val="auto"/>
          <w:sz w:val="22"/>
          <w:szCs w:val="22"/>
        </w:rPr>
        <w:t xml:space="preserve">Developed </w:t>
      </w:r>
      <w:r w:rsidR="00073A75">
        <w:rPr>
          <w:rFonts w:ascii="Calibri" w:hAnsi="Calibri" w:cs="Calibri"/>
          <w:color w:val="auto"/>
          <w:sz w:val="22"/>
          <w:szCs w:val="22"/>
        </w:rPr>
        <w:t xml:space="preserve">new </w:t>
      </w:r>
      <w:r w:rsidRPr="00CF0D31">
        <w:rPr>
          <w:rFonts w:ascii="Calibri" w:hAnsi="Calibri" w:cs="Calibri"/>
          <w:color w:val="auto"/>
          <w:sz w:val="22"/>
          <w:szCs w:val="22"/>
        </w:rPr>
        <w:t xml:space="preserve">web forms using ASP.NET server controls and </w:t>
      </w:r>
      <w:r w:rsidR="000C0CA2">
        <w:rPr>
          <w:rFonts w:ascii="Calibri" w:hAnsi="Calibri" w:cs="Calibri"/>
          <w:color w:val="auto"/>
          <w:sz w:val="22"/>
          <w:szCs w:val="22"/>
        </w:rPr>
        <w:t>client-</w:t>
      </w:r>
      <w:r w:rsidRPr="00CF0D31">
        <w:rPr>
          <w:rFonts w:ascii="Calibri" w:hAnsi="Calibri" w:cs="Calibri"/>
          <w:color w:val="auto"/>
          <w:sz w:val="22"/>
          <w:szCs w:val="22"/>
        </w:rPr>
        <w:t xml:space="preserve">side </w:t>
      </w:r>
      <w:r w:rsidR="00073A75">
        <w:rPr>
          <w:rFonts w:ascii="Calibri" w:hAnsi="Calibri" w:cs="Calibri"/>
          <w:color w:val="auto"/>
          <w:sz w:val="22"/>
          <w:szCs w:val="22"/>
        </w:rPr>
        <w:t xml:space="preserve">validations </w:t>
      </w:r>
      <w:r w:rsidRPr="00CF0D31">
        <w:rPr>
          <w:rFonts w:ascii="Calibri" w:hAnsi="Calibri" w:cs="Calibri"/>
          <w:color w:val="auto"/>
          <w:sz w:val="22"/>
          <w:szCs w:val="22"/>
        </w:rPr>
        <w:t>using Java Script.</w:t>
      </w:r>
    </w:p>
    <w:p w:rsidR="00AA3B04" w:rsidRPr="00AA3B04" w:rsidRDefault="00AA3B04" w:rsidP="00AA3B04">
      <w:pPr>
        <w:pStyle w:val="BodyA"/>
        <w:numPr>
          <w:ilvl w:val="0"/>
          <w:numId w:val="17"/>
        </w:numPr>
        <w:jc w:val="both"/>
        <w:rPr>
          <w:rFonts w:ascii="Calibri" w:eastAsia="Times New Roman" w:hAnsi="Calibri" w:cs="Calibri"/>
          <w:color w:val="auto"/>
          <w:sz w:val="22"/>
          <w:szCs w:val="22"/>
        </w:rPr>
      </w:pPr>
      <w:r>
        <w:rPr>
          <w:rFonts w:ascii="Calibri" w:hAnsi="Calibri" w:cs="Calibri"/>
          <w:color w:val="auto"/>
          <w:sz w:val="22"/>
          <w:szCs w:val="22"/>
        </w:rPr>
        <w:t>Weekly meetings with the design teams regarding new UIrequirement</w:t>
      </w:r>
      <w:r w:rsidRPr="00CF0D31">
        <w:rPr>
          <w:rFonts w:ascii="Calibri" w:hAnsi="Calibri" w:cs="Calibri"/>
          <w:color w:val="auto"/>
          <w:sz w:val="22"/>
          <w:szCs w:val="22"/>
        </w:rPr>
        <w:t xml:space="preserve">s provided by the </w:t>
      </w:r>
      <w:r w:rsidR="00EF65A5">
        <w:rPr>
          <w:rFonts w:ascii="Calibri" w:hAnsi="Calibri" w:cs="Calibri"/>
          <w:color w:val="auto"/>
          <w:sz w:val="22"/>
          <w:szCs w:val="22"/>
        </w:rPr>
        <w:t xml:space="preserve">Banking </w:t>
      </w:r>
      <w:r w:rsidRPr="00CF0D31">
        <w:rPr>
          <w:rFonts w:ascii="Calibri" w:hAnsi="Calibri" w:cs="Calibri"/>
          <w:color w:val="auto"/>
          <w:sz w:val="22"/>
          <w:szCs w:val="22"/>
        </w:rPr>
        <w:t>clients.</w:t>
      </w:r>
    </w:p>
    <w:p w:rsidR="00627A7B" w:rsidRDefault="00C13870" w:rsidP="00B96F62">
      <w:pPr>
        <w:pStyle w:val="BodyA"/>
        <w:numPr>
          <w:ilvl w:val="0"/>
          <w:numId w:val="17"/>
        </w:numPr>
        <w:jc w:val="both"/>
        <w:rPr>
          <w:rFonts w:ascii="Calibri" w:eastAsia="Times New Roman" w:hAnsi="Calibri" w:cs="Calibri"/>
          <w:color w:val="auto"/>
          <w:sz w:val="22"/>
          <w:szCs w:val="22"/>
        </w:rPr>
      </w:pPr>
      <w:r>
        <w:rPr>
          <w:rFonts w:ascii="Calibri" w:eastAsia="Times New Roman" w:hAnsi="Calibri" w:cs="Calibri"/>
          <w:color w:val="auto"/>
          <w:sz w:val="22"/>
          <w:szCs w:val="22"/>
        </w:rPr>
        <w:t>Designed Html p</w:t>
      </w:r>
      <w:r w:rsidR="00627A7B">
        <w:rPr>
          <w:rFonts w:ascii="Calibri" w:eastAsia="Times New Roman" w:hAnsi="Calibri" w:cs="Calibri"/>
          <w:color w:val="auto"/>
          <w:sz w:val="22"/>
          <w:szCs w:val="22"/>
        </w:rPr>
        <w:t xml:space="preserve">op-up pages </w:t>
      </w:r>
      <w:r w:rsidR="009D7721">
        <w:rPr>
          <w:rFonts w:ascii="Calibri" w:eastAsia="Times New Roman" w:hAnsi="Calibri" w:cs="Calibri"/>
          <w:color w:val="auto"/>
          <w:sz w:val="22"/>
          <w:szCs w:val="22"/>
        </w:rPr>
        <w:t>that convey information related to different banking requirements.</w:t>
      </w:r>
    </w:p>
    <w:p w:rsidR="00E54C82" w:rsidRDefault="00E54C82" w:rsidP="00E54C82">
      <w:pPr>
        <w:pStyle w:val="BodyA"/>
        <w:numPr>
          <w:ilvl w:val="0"/>
          <w:numId w:val="17"/>
        </w:numPr>
        <w:jc w:val="both"/>
        <w:rPr>
          <w:rFonts w:ascii="Calibri" w:eastAsia="Times New Roman" w:hAnsi="Calibri" w:cs="Calibri"/>
          <w:color w:val="auto"/>
          <w:sz w:val="22"/>
          <w:szCs w:val="22"/>
        </w:rPr>
      </w:pPr>
      <w:r w:rsidRPr="00E54C82">
        <w:rPr>
          <w:rFonts w:ascii="Calibri" w:eastAsia="Times New Roman" w:hAnsi="Calibri" w:cs="Calibri"/>
          <w:color w:val="auto"/>
          <w:sz w:val="22"/>
          <w:szCs w:val="22"/>
        </w:rPr>
        <w:t>Worked on ADO.NET components SQL Connection Object</w:t>
      </w:r>
      <w:r>
        <w:rPr>
          <w:rFonts w:ascii="Calibri" w:eastAsia="Times New Roman" w:hAnsi="Calibri" w:cs="Calibri"/>
          <w:color w:val="auto"/>
          <w:sz w:val="22"/>
          <w:szCs w:val="22"/>
        </w:rPr>
        <w:t xml:space="preserve"> to </w:t>
      </w:r>
      <w:r w:rsidR="000C0CA2">
        <w:rPr>
          <w:rFonts w:ascii="Calibri" w:eastAsia="Times New Roman" w:hAnsi="Calibri" w:cs="Calibri"/>
          <w:color w:val="auto"/>
          <w:sz w:val="22"/>
          <w:szCs w:val="22"/>
        </w:rPr>
        <w:t>provide database communication</w:t>
      </w:r>
    </w:p>
    <w:p w:rsidR="00C13870" w:rsidRPr="00627A7B" w:rsidRDefault="00C13870" w:rsidP="00B96F62">
      <w:pPr>
        <w:pStyle w:val="BodyA"/>
        <w:numPr>
          <w:ilvl w:val="0"/>
          <w:numId w:val="17"/>
        </w:numPr>
        <w:jc w:val="both"/>
        <w:rPr>
          <w:rFonts w:ascii="Calibri" w:eastAsia="Times New Roman" w:hAnsi="Calibri" w:cs="Calibri"/>
          <w:color w:val="auto"/>
          <w:sz w:val="22"/>
          <w:szCs w:val="22"/>
        </w:rPr>
      </w:pPr>
      <w:r>
        <w:rPr>
          <w:rFonts w:ascii="Calibri" w:eastAsia="Times New Roman" w:hAnsi="Calibri" w:cs="Calibri"/>
          <w:color w:val="auto"/>
          <w:sz w:val="22"/>
          <w:szCs w:val="22"/>
        </w:rPr>
        <w:t>Technical Support for the DevOps teams regarding Webservices and other .NET components</w:t>
      </w:r>
    </w:p>
    <w:p w:rsidR="00B96F62" w:rsidRPr="00CF0D31" w:rsidRDefault="00073A75" w:rsidP="00B96F62">
      <w:pPr>
        <w:pStyle w:val="BodyA"/>
        <w:numPr>
          <w:ilvl w:val="0"/>
          <w:numId w:val="17"/>
        </w:numPr>
        <w:jc w:val="both"/>
        <w:rPr>
          <w:rFonts w:ascii="Calibri" w:eastAsia="Times New Roman" w:hAnsi="Calibri" w:cs="Calibri"/>
          <w:color w:val="auto"/>
          <w:sz w:val="22"/>
          <w:szCs w:val="22"/>
        </w:rPr>
      </w:pPr>
      <w:r>
        <w:rPr>
          <w:rFonts w:ascii="Calibri" w:hAnsi="Calibri" w:cs="Calibri"/>
          <w:color w:val="auto"/>
          <w:sz w:val="22"/>
          <w:szCs w:val="22"/>
        </w:rPr>
        <w:t xml:space="preserve">Used the basic </w:t>
      </w:r>
      <w:r w:rsidR="00B96F62" w:rsidRPr="00CF0D31">
        <w:rPr>
          <w:rFonts w:ascii="Calibri" w:hAnsi="Calibri" w:cs="Calibri"/>
          <w:color w:val="auto"/>
          <w:sz w:val="22"/>
          <w:szCs w:val="22"/>
        </w:rPr>
        <w:t>waterfall model as the SDLC.</w:t>
      </w:r>
    </w:p>
    <w:p w:rsidR="00B96F62" w:rsidRPr="00CF0D31" w:rsidRDefault="00B96F62" w:rsidP="00B96F62">
      <w:pPr>
        <w:pStyle w:val="Body"/>
        <w:jc w:val="both"/>
        <w:rPr>
          <w:rFonts w:ascii="Calibri" w:hAnsi="Calibri" w:cs="Calibri"/>
          <w:color w:val="auto"/>
          <w:sz w:val="22"/>
          <w:szCs w:val="22"/>
        </w:rPr>
      </w:pPr>
      <w:r w:rsidRPr="00CF0D31">
        <w:rPr>
          <w:rFonts w:ascii="Calibri" w:hAnsi="Calibri" w:cs="Calibri"/>
          <w:b/>
          <w:color w:val="auto"/>
          <w:sz w:val="22"/>
          <w:szCs w:val="22"/>
          <w:u w:val="single"/>
        </w:rPr>
        <w:t>Environment</w:t>
      </w:r>
      <w:r w:rsidRPr="00CF0D31">
        <w:rPr>
          <w:rFonts w:ascii="Calibri" w:hAnsi="Calibri" w:cs="Calibri"/>
          <w:b/>
          <w:color w:val="auto"/>
          <w:sz w:val="22"/>
          <w:szCs w:val="22"/>
        </w:rPr>
        <w:t>:</w:t>
      </w:r>
      <w:r w:rsidRPr="00CF0D31">
        <w:rPr>
          <w:rFonts w:ascii="Calibri" w:hAnsi="Calibri" w:cs="Calibri"/>
          <w:color w:val="auto"/>
          <w:sz w:val="22"/>
          <w:szCs w:val="22"/>
        </w:rPr>
        <w:t xml:space="preserve">.NET Framework 2.0, ASP.NET, Web Services, C#.NET, Visual Studio .NET 2005, JavaScript, IIS 6.0, </w:t>
      </w:r>
      <w:r w:rsidR="00C13870">
        <w:rPr>
          <w:rFonts w:ascii="Calibri" w:hAnsi="Calibri" w:cs="Calibri"/>
          <w:color w:val="auto"/>
          <w:sz w:val="22"/>
          <w:szCs w:val="22"/>
        </w:rPr>
        <w:t>HTML</w:t>
      </w:r>
      <w:r w:rsidR="00525FF9">
        <w:rPr>
          <w:rFonts w:ascii="Calibri" w:hAnsi="Calibri" w:cs="Calibri"/>
          <w:color w:val="auto"/>
          <w:sz w:val="22"/>
          <w:szCs w:val="22"/>
        </w:rPr>
        <w:t>, SQL 2005.</w:t>
      </w:r>
    </w:p>
    <w:p w:rsidR="00B96F62" w:rsidRPr="00CF0D31" w:rsidRDefault="00B96F62" w:rsidP="0001375F">
      <w:pPr>
        <w:pStyle w:val="Body"/>
        <w:jc w:val="both"/>
        <w:rPr>
          <w:rFonts w:ascii="Calibri" w:hAnsi="Calibri" w:cs="Calibri"/>
          <w:color w:val="auto"/>
          <w:sz w:val="22"/>
          <w:szCs w:val="22"/>
        </w:rPr>
      </w:pPr>
    </w:p>
    <w:sectPr w:rsidR="00B96F62" w:rsidRPr="00CF0D31" w:rsidSect="00045735">
      <w:headerReference w:type="even" r:id="rId9"/>
      <w:footerReference w:type="default" r:id="rId10"/>
      <w:headerReference w:type="first" r:id="rId11"/>
      <w:footerReference w:type="first" r:id="rId12"/>
      <w:pgSz w:w="12240" w:h="15840" w:code="1"/>
      <w:pgMar w:top="720" w:right="720" w:bottom="720" w:left="720" w:header="576" w:footer="432"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667" w:rsidRDefault="00EC6667" w:rsidP="00E224CE">
      <w:r>
        <w:separator/>
      </w:r>
    </w:p>
  </w:endnote>
  <w:endnote w:type="continuationSeparator" w:id="1">
    <w:p w:rsidR="00EC6667" w:rsidRDefault="00EC6667" w:rsidP="00E224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Bold">
    <w:panose1 w:val="020B0703020202020204"/>
    <w:charset w:val="00"/>
    <w:family w:val="auto"/>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A38" w:rsidRPr="00ED5BBE" w:rsidRDefault="009E3A38" w:rsidP="00E224CE">
    <w:pPr>
      <w:pStyle w:val="Footer"/>
      <w:tabs>
        <w:tab w:val="clear" w:pos="7920"/>
        <w:tab w:val="right" w:pos="8370"/>
      </w:tabs>
      <w:jc w:val="center"/>
      <w:rPr>
        <w:i/>
      </w:rPr>
    </w:pPr>
    <w:r>
      <w:tab/>
    </w:r>
    <w:r>
      <w:rPr>
        <w:i/>
      </w:rPr>
      <w:tab/>
    </w:r>
    <w:r w:rsidR="008473E2" w:rsidRPr="004052FE">
      <w:rPr>
        <w:i/>
      </w:rPr>
      <w:fldChar w:fldCharType="begin"/>
    </w:r>
    <w:r w:rsidRPr="004052FE">
      <w:rPr>
        <w:i/>
      </w:rPr>
      <w:instrText xml:space="preserve"> PAGE </w:instrText>
    </w:r>
    <w:r w:rsidR="008473E2" w:rsidRPr="004052FE">
      <w:rPr>
        <w:i/>
      </w:rPr>
      <w:fldChar w:fldCharType="separate"/>
    </w:r>
    <w:r w:rsidR="007F7899">
      <w:rPr>
        <w:i/>
        <w:noProof/>
      </w:rPr>
      <w:t>2</w:t>
    </w:r>
    <w:r w:rsidR="008473E2" w:rsidRPr="004052FE">
      <w:rPr>
        <w: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A38" w:rsidRPr="00E224CE" w:rsidRDefault="009E3A38" w:rsidP="00E224CE">
    <w:pPr>
      <w:pStyle w:val="Footer"/>
      <w:tabs>
        <w:tab w:val="clear" w:pos="7920"/>
        <w:tab w:val="right" w:pos="8370"/>
      </w:tabs>
      <w:spacing w:before="160" w:line="200" w:lineRule="atLeast"/>
      <w:jc w:val="left"/>
      <w:rPr>
        <w:noProof/>
      </w:rPr>
    </w:pPr>
    <w:r>
      <w:rPr>
        <w:noProof/>
      </w:rPr>
      <w:tab/>
    </w:r>
    <w:r>
      <w:rPr>
        <w:noProof/>
      </w:rPr>
      <w:tab/>
    </w:r>
    <w:r>
      <w:rPr>
        <w:noProof/>
      </w:rPr>
      <w:tab/>
    </w:r>
    <w:r>
      <w:rPr>
        <w:b/>
        <w:bCs/>
        <w:szCs w:val="20"/>
      </w:rPr>
      <w:tab/>
    </w:r>
    <w:r w:rsidR="008473E2" w:rsidRPr="004052FE">
      <w:rPr>
        <w:i/>
      </w:rPr>
      <w:fldChar w:fldCharType="begin"/>
    </w:r>
    <w:r w:rsidRPr="004052FE">
      <w:rPr>
        <w:i/>
      </w:rPr>
      <w:instrText xml:space="preserve"> PAGE </w:instrText>
    </w:r>
    <w:r w:rsidR="008473E2" w:rsidRPr="004052FE">
      <w:rPr>
        <w:i/>
      </w:rPr>
      <w:fldChar w:fldCharType="separate"/>
    </w:r>
    <w:r w:rsidR="007F7899">
      <w:rPr>
        <w:i/>
        <w:noProof/>
      </w:rPr>
      <w:t>1</w:t>
    </w:r>
    <w:r w:rsidR="008473E2" w:rsidRPr="004052FE">
      <w:rPr>
        <w: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667" w:rsidRDefault="00EC6667" w:rsidP="00E224CE">
      <w:r>
        <w:separator/>
      </w:r>
    </w:p>
  </w:footnote>
  <w:footnote w:type="continuationSeparator" w:id="1">
    <w:p w:rsidR="00EC6667" w:rsidRDefault="00EC6667" w:rsidP="00E224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A38" w:rsidRDefault="009E3A38"/>
  <w:p w:rsidR="009E3A38" w:rsidRDefault="009E3A38"/>
  <w:p w:rsidR="009E3A38" w:rsidRDefault="009E3A38"/>
  <w:p w:rsidR="009E3A38" w:rsidRDefault="009E3A38"/>
  <w:p w:rsidR="009E3A38" w:rsidRDefault="009E3A3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A38" w:rsidRDefault="009E3A38" w:rsidP="00E224CE">
    <w:pPr>
      <w:pStyle w:val="Header"/>
      <w:tabs>
        <w:tab w:val="clear" w:pos="7920"/>
        <w:tab w:val="right" w:pos="918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1">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2">
    <w:nsid w:val="00000006"/>
    <w:multiLevelType w:val="singleLevel"/>
    <w:tmpl w:val="00000006"/>
    <w:name w:val="WW8Num6"/>
    <w:lvl w:ilvl="0">
      <w:start w:val="1"/>
      <w:numFmt w:val="bullet"/>
      <w:lvlText w:val=""/>
      <w:lvlJc w:val="left"/>
      <w:pPr>
        <w:tabs>
          <w:tab w:val="num" w:pos="4320"/>
        </w:tabs>
        <w:ind w:left="4320" w:hanging="360"/>
      </w:pPr>
      <w:rPr>
        <w:rFonts w:ascii="Symbol" w:hAnsi="Symbol"/>
      </w:rPr>
    </w:lvl>
  </w:abstractNum>
  <w:abstractNum w:abstractNumId="3">
    <w:nsid w:val="02B15EE3"/>
    <w:multiLevelType w:val="multilevel"/>
    <w:tmpl w:val="ECCE44FA"/>
    <w:styleLink w:val="List9"/>
    <w:lvl w:ilvl="0">
      <w:start w:val="1"/>
      <w:numFmt w:val="bullet"/>
      <w:lvlText w:val="•"/>
      <w:lvlJc w:val="left"/>
      <w:pPr>
        <w:tabs>
          <w:tab w:val="num" w:pos="360"/>
        </w:tabs>
        <w:ind w:left="360" w:hanging="360"/>
      </w:pPr>
      <w:rPr>
        <w:rFonts w:ascii="Trebuchet MS Bold" w:eastAsia="Trebuchet MS Bold" w:hAnsi="Trebuchet MS Bold" w:cs="Trebuchet MS Bold"/>
        <w:position w:val="0"/>
        <w:sz w:val="24"/>
        <w:szCs w:val="24"/>
      </w:rPr>
    </w:lvl>
    <w:lvl w:ilvl="1">
      <w:start w:val="1"/>
      <w:numFmt w:val="decimal"/>
      <w:lvlText w:val="%2."/>
      <w:lvlJc w:val="left"/>
      <w:pPr>
        <w:tabs>
          <w:tab w:val="num" w:pos="1410"/>
        </w:tabs>
        <w:ind w:left="1410" w:hanging="330"/>
      </w:pPr>
      <w:rPr>
        <w:rFonts w:ascii="Trebuchet MS" w:eastAsia="Trebuchet MS" w:hAnsi="Trebuchet MS" w:cs="Trebuchet MS"/>
        <w:position w:val="0"/>
        <w:sz w:val="22"/>
        <w:szCs w:val="22"/>
      </w:rPr>
    </w:lvl>
    <w:lvl w:ilvl="2">
      <w:start w:val="1"/>
      <w:numFmt w:val="decimal"/>
      <w:lvlText w:val="%3."/>
      <w:lvlJc w:val="left"/>
      <w:pPr>
        <w:tabs>
          <w:tab w:val="num" w:pos="2130"/>
        </w:tabs>
        <w:ind w:left="2130" w:hanging="330"/>
      </w:pPr>
      <w:rPr>
        <w:rFonts w:ascii="Trebuchet MS" w:eastAsia="Trebuchet MS" w:hAnsi="Trebuchet MS" w:cs="Trebuchet MS"/>
        <w:position w:val="0"/>
        <w:sz w:val="22"/>
        <w:szCs w:val="22"/>
      </w:rPr>
    </w:lvl>
    <w:lvl w:ilvl="3">
      <w:start w:val="1"/>
      <w:numFmt w:val="decimal"/>
      <w:lvlText w:val="%4."/>
      <w:lvlJc w:val="left"/>
      <w:pPr>
        <w:tabs>
          <w:tab w:val="num" w:pos="2850"/>
        </w:tabs>
        <w:ind w:left="2850" w:hanging="330"/>
      </w:pPr>
      <w:rPr>
        <w:rFonts w:ascii="Trebuchet MS" w:eastAsia="Trebuchet MS" w:hAnsi="Trebuchet MS" w:cs="Trebuchet MS"/>
        <w:position w:val="0"/>
        <w:sz w:val="22"/>
        <w:szCs w:val="22"/>
      </w:rPr>
    </w:lvl>
    <w:lvl w:ilvl="4">
      <w:start w:val="1"/>
      <w:numFmt w:val="decimal"/>
      <w:lvlText w:val="%5."/>
      <w:lvlJc w:val="left"/>
      <w:pPr>
        <w:tabs>
          <w:tab w:val="num" w:pos="3570"/>
        </w:tabs>
        <w:ind w:left="3570" w:hanging="330"/>
      </w:pPr>
      <w:rPr>
        <w:rFonts w:ascii="Trebuchet MS" w:eastAsia="Trebuchet MS" w:hAnsi="Trebuchet MS" w:cs="Trebuchet MS"/>
        <w:position w:val="0"/>
        <w:sz w:val="22"/>
        <w:szCs w:val="22"/>
      </w:rPr>
    </w:lvl>
    <w:lvl w:ilvl="5">
      <w:start w:val="1"/>
      <w:numFmt w:val="decimal"/>
      <w:lvlText w:val="%6."/>
      <w:lvlJc w:val="left"/>
      <w:pPr>
        <w:tabs>
          <w:tab w:val="num" w:pos="4290"/>
        </w:tabs>
        <w:ind w:left="4290" w:hanging="330"/>
      </w:pPr>
      <w:rPr>
        <w:rFonts w:ascii="Trebuchet MS" w:eastAsia="Trebuchet MS" w:hAnsi="Trebuchet MS" w:cs="Trebuchet MS"/>
        <w:position w:val="0"/>
        <w:sz w:val="22"/>
        <w:szCs w:val="22"/>
      </w:rPr>
    </w:lvl>
    <w:lvl w:ilvl="6">
      <w:start w:val="1"/>
      <w:numFmt w:val="decimal"/>
      <w:lvlText w:val="%7."/>
      <w:lvlJc w:val="left"/>
      <w:pPr>
        <w:tabs>
          <w:tab w:val="num" w:pos="5010"/>
        </w:tabs>
        <w:ind w:left="5010" w:hanging="330"/>
      </w:pPr>
      <w:rPr>
        <w:rFonts w:ascii="Trebuchet MS" w:eastAsia="Trebuchet MS" w:hAnsi="Trebuchet MS" w:cs="Trebuchet MS"/>
        <w:position w:val="0"/>
        <w:sz w:val="22"/>
        <w:szCs w:val="22"/>
      </w:rPr>
    </w:lvl>
    <w:lvl w:ilvl="7">
      <w:start w:val="1"/>
      <w:numFmt w:val="decimal"/>
      <w:lvlText w:val="%8."/>
      <w:lvlJc w:val="left"/>
      <w:pPr>
        <w:tabs>
          <w:tab w:val="num" w:pos="5730"/>
        </w:tabs>
        <w:ind w:left="5730" w:hanging="330"/>
      </w:pPr>
      <w:rPr>
        <w:rFonts w:ascii="Trebuchet MS" w:eastAsia="Trebuchet MS" w:hAnsi="Trebuchet MS" w:cs="Trebuchet MS"/>
        <w:position w:val="0"/>
        <w:sz w:val="22"/>
        <w:szCs w:val="22"/>
      </w:rPr>
    </w:lvl>
    <w:lvl w:ilvl="8">
      <w:start w:val="1"/>
      <w:numFmt w:val="decimal"/>
      <w:lvlText w:val="%9."/>
      <w:lvlJc w:val="left"/>
      <w:pPr>
        <w:tabs>
          <w:tab w:val="num" w:pos="6450"/>
        </w:tabs>
        <w:ind w:left="6450" w:hanging="330"/>
      </w:pPr>
      <w:rPr>
        <w:rFonts w:ascii="Trebuchet MS" w:eastAsia="Trebuchet MS" w:hAnsi="Trebuchet MS" w:cs="Trebuchet MS"/>
        <w:position w:val="0"/>
        <w:sz w:val="22"/>
        <w:szCs w:val="22"/>
      </w:rPr>
    </w:lvl>
  </w:abstractNum>
  <w:abstractNum w:abstractNumId="4">
    <w:nsid w:val="049B6977"/>
    <w:multiLevelType w:val="hybridMultilevel"/>
    <w:tmpl w:val="CF4AD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4C36697"/>
    <w:multiLevelType w:val="hybridMultilevel"/>
    <w:tmpl w:val="C5389006"/>
    <w:lvl w:ilvl="0" w:tplc="E30E4C98">
      <w:start w:val="1"/>
      <w:numFmt w:val="bullet"/>
      <w:pStyle w:val="Conten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9966597"/>
    <w:multiLevelType w:val="hybridMultilevel"/>
    <w:tmpl w:val="E9A2742C"/>
    <w:lvl w:ilvl="0" w:tplc="ADC6309C">
      <w:start w:val="1"/>
      <w:numFmt w:val="bullet"/>
      <w:pStyle w:val="Table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0AB9130A"/>
    <w:multiLevelType w:val="hybridMultilevel"/>
    <w:tmpl w:val="A6E8A44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A15484B"/>
    <w:multiLevelType w:val="hybridMultilevel"/>
    <w:tmpl w:val="47E8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51E77"/>
    <w:multiLevelType w:val="hybridMultilevel"/>
    <w:tmpl w:val="0902CC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954363C"/>
    <w:multiLevelType w:val="multilevel"/>
    <w:tmpl w:val="BB44BD46"/>
    <w:styleLink w:val="List11"/>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1">
    <w:nsid w:val="296F314B"/>
    <w:multiLevelType w:val="hybridMultilevel"/>
    <w:tmpl w:val="9796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A2450"/>
    <w:multiLevelType w:val="multilevel"/>
    <w:tmpl w:val="70E0C536"/>
    <w:styleLink w:val="List1"/>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3">
    <w:nsid w:val="34346EB5"/>
    <w:multiLevelType w:val="multilevel"/>
    <w:tmpl w:val="B1B60BCE"/>
    <w:styleLink w:val="List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38A7260D"/>
    <w:multiLevelType w:val="hybridMultilevel"/>
    <w:tmpl w:val="9746BDD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3F72CA0"/>
    <w:multiLevelType w:val="multilevel"/>
    <w:tmpl w:val="3DE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3E43AE"/>
    <w:multiLevelType w:val="hybridMultilevel"/>
    <w:tmpl w:val="4FCE2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A9E5F34"/>
    <w:multiLevelType w:val="multilevel"/>
    <w:tmpl w:val="4E2C83FC"/>
    <w:styleLink w:val="List7"/>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532321F3"/>
    <w:multiLevelType w:val="hybridMultilevel"/>
    <w:tmpl w:val="417A7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5B5B11E"/>
    <w:multiLevelType w:val="multilevel"/>
    <w:tmpl w:val="55B5B11E"/>
    <w:name w:val="Numbered list 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0">
    <w:nsid w:val="56AF45F5"/>
    <w:multiLevelType w:val="multilevel"/>
    <w:tmpl w:val="2A24FE66"/>
    <w:styleLink w:val="List8"/>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5EDE31F9"/>
    <w:multiLevelType w:val="multilevel"/>
    <w:tmpl w:val="BF36F782"/>
    <w:styleLink w:val="List10"/>
    <w:lvl w:ilvl="0">
      <w:start w:val="1"/>
      <w:numFmt w:val="bullet"/>
      <w:lvlText w:val="•"/>
      <w:lvlJc w:val="left"/>
      <w:pPr>
        <w:tabs>
          <w:tab w:val="num" w:pos="360"/>
        </w:tabs>
        <w:ind w:left="36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Trebuchet MS" w:eastAsia="Trebuchet MS" w:hAnsi="Trebuchet MS" w:cs="Trebuchet MS"/>
        <w:position w:val="0"/>
        <w:sz w:val="22"/>
        <w:szCs w:val="22"/>
      </w:rPr>
    </w:lvl>
    <w:lvl w:ilvl="2">
      <w:start w:val="1"/>
      <w:numFmt w:val="decimal"/>
      <w:lvlText w:val="%3."/>
      <w:lvlJc w:val="left"/>
      <w:pPr>
        <w:tabs>
          <w:tab w:val="num" w:pos="2130"/>
        </w:tabs>
        <w:ind w:left="2130" w:hanging="330"/>
      </w:pPr>
      <w:rPr>
        <w:rFonts w:ascii="Trebuchet MS" w:eastAsia="Trebuchet MS" w:hAnsi="Trebuchet MS" w:cs="Trebuchet MS"/>
        <w:position w:val="0"/>
        <w:sz w:val="22"/>
        <w:szCs w:val="22"/>
      </w:rPr>
    </w:lvl>
    <w:lvl w:ilvl="3">
      <w:start w:val="1"/>
      <w:numFmt w:val="decimal"/>
      <w:lvlText w:val="%4."/>
      <w:lvlJc w:val="left"/>
      <w:pPr>
        <w:tabs>
          <w:tab w:val="num" w:pos="2850"/>
        </w:tabs>
        <w:ind w:left="2850" w:hanging="330"/>
      </w:pPr>
      <w:rPr>
        <w:rFonts w:ascii="Trebuchet MS" w:eastAsia="Trebuchet MS" w:hAnsi="Trebuchet MS" w:cs="Trebuchet MS"/>
        <w:position w:val="0"/>
        <w:sz w:val="22"/>
        <w:szCs w:val="22"/>
      </w:rPr>
    </w:lvl>
    <w:lvl w:ilvl="4">
      <w:start w:val="1"/>
      <w:numFmt w:val="decimal"/>
      <w:lvlText w:val="%5."/>
      <w:lvlJc w:val="left"/>
      <w:pPr>
        <w:tabs>
          <w:tab w:val="num" w:pos="3570"/>
        </w:tabs>
        <w:ind w:left="3570" w:hanging="330"/>
      </w:pPr>
      <w:rPr>
        <w:rFonts w:ascii="Trebuchet MS" w:eastAsia="Trebuchet MS" w:hAnsi="Trebuchet MS" w:cs="Trebuchet MS"/>
        <w:position w:val="0"/>
        <w:sz w:val="22"/>
        <w:szCs w:val="22"/>
      </w:rPr>
    </w:lvl>
    <w:lvl w:ilvl="5">
      <w:start w:val="1"/>
      <w:numFmt w:val="decimal"/>
      <w:lvlText w:val="%6."/>
      <w:lvlJc w:val="left"/>
      <w:pPr>
        <w:tabs>
          <w:tab w:val="num" w:pos="4290"/>
        </w:tabs>
        <w:ind w:left="4290" w:hanging="330"/>
      </w:pPr>
      <w:rPr>
        <w:rFonts w:ascii="Trebuchet MS" w:eastAsia="Trebuchet MS" w:hAnsi="Trebuchet MS" w:cs="Trebuchet MS"/>
        <w:position w:val="0"/>
        <w:sz w:val="22"/>
        <w:szCs w:val="22"/>
      </w:rPr>
    </w:lvl>
    <w:lvl w:ilvl="6">
      <w:start w:val="1"/>
      <w:numFmt w:val="decimal"/>
      <w:lvlText w:val="%7."/>
      <w:lvlJc w:val="left"/>
      <w:pPr>
        <w:tabs>
          <w:tab w:val="num" w:pos="5010"/>
        </w:tabs>
        <w:ind w:left="5010" w:hanging="330"/>
      </w:pPr>
      <w:rPr>
        <w:rFonts w:ascii="Trebuchet MS" w:eastAsia="Trebuchet MS" w:hAnsi="Trebuchet MS" w:cs="Trebuchet MS"/>
        <w:position w:val="0"/>
        <w:sz w:val="22"/>
        <w:szCs w:val="22"/>
      </w:rPr>
    </w:lvl>
    <w:lvl w:ilvl="7">
      <w:start w:val="1"/>
      <w:numFmt w:val="decimal"/>
      <w:lvlText w:val="%8."/>
      <w:lvlJc w:val="left"/>
      <w:pPr>
        <w:tabs>
          <w:tab w:val="num" w:pos="5730"/>
        </w:tabs>
        <w:ind w:left="5730" w:hanging="330"/>
      </w:pPr>
      <w:rPr>
        <w:rFonts w:ascii="Trebuchet MS" w:eastAsia="Trebuchet MS" w:hAnsi="Trebuchet MS" w:cs="Trebuchet MS"/>
        <w:position w:val="0"/>
        <w:sz w:val="22"/>
        <w:szCs w:val="22"/>
      </w:rPr>
    </w:lvl>
    <w:lvl w:ilvl="8">
      <w:start w:val="1"/>
      <w:numFmt w:val="decimal"/>
      <w:lvlText w:val="%9."/>
      <w:lvlJc w:val="left"/>
      <w:pPr>
        <w:tabs>
          <w:tab w:val="num" w:pos="6450"/>
        </w:tabs>
        <w:ind w:left="6450" w:hanging="330"/>
      </w:pPr>
      <w:rPr>
        <w:rFonts w:ascii="Trebuchet MS" w:eastAsia="Trebuchet MS" w:hAnsi="Trebuchet MS" w:cs="Trebuchet MS"/>
        <w:position w:val="0"/>
        <w:sz w:val="22"/>
        <w:szCs w:val="22"/>
      </w:rPr>
    </w:lvl>
  </w:abstractNum>
  <w:abstractNum w:abstractNumId="22">
    <w:nsid w:val="60DA649F"/>
    <w:multiLevelType w:val="multilevel"/>
    <w:tmpl w:val="D92AA62A"/>
    <w:styleLink w:val="List0"/>
    <w:lvl w:ilvl="0">
      <w:numFmt w:val="bullet"/>
      <w:lvlText w:val="•"/>
      <w:lvlJc w:val="left"/>
      <w:pPr>
        <w:tabs>
          <w:tab w:val="num" w:pos="360"/>
        </w:tabs>
        <w:ind w:left="360" w:hanging="360"/>
      </w:pPr>
      <w:rPr>
        <w:rFonts w:ascii="Trebuchet MS" w:eastAsia="Trebuchet MS" w:hAnsi="Trebuchet MS" w:cs="Trebuchet MS"/>
        <w:position w:val="0"/>
        <w:sz w:val="24"/>
        <w:szCs w:val="24"/>
      </w:rPr>
    </w:lvl>
    <w:lvl w:ilvl="1">
      <w:start w:val="1"/>
      <w:numFmt w:val="decimal"/>
      <w:lvlText w:val="%2."/>
      <w:lvlJc w:val="left"/>
      <w:pPr>
        <w:tabs>
          <w:tab w:val="num" w:pos="1410"/>
        </w:tabs>
        <w:ind w:left="1410" w:hanging="330"/>
      </w:pPr>
      <w:rPr>
        <w:rFonts w:ascii="Trebuchet MS Bold" w:eastAsia="Trebuchet MS Bold" w:hAnsi="Trebuchet MS Bold" w:cs="Trebuchet MS Bold"/>
        <w:position w:val="0"/>
        <w:sz w:val="22"/>
        <w:szCs w:val="22"/>
      </w:rPr>
    </w:lvl>
    <w:lvl w:ilvl="2">
      <w:start w:val="1"/>
      <w:numFmt w:val="decimal"/>
      <w:lvlText w:val="%3."/>
      <w:lvlJc w:val="left"/>
      <w:pPr>
        <w:tabs>
          <w:tab w:val="num" w:pos="2130"/>
        </w:tabs>
        <w:ind w:left="2130" w:hanging="330"/>
      </w:pPr>
      <w:rPr>
        <w:rFonts w:ascii="Trebuchet MS Bold" w:eastAsia="Trebuchet MS Bold" w:hAnsi="Trebuchet MS Bold" w:cs="Trebuchet MS Bold"/>
        <w:position w:val="0"/>
        <w:sz w:val="22"/>
        <w:szCs w:val="22"/>
      </w:rPr>
    </w:lvl>
    <w:lvl w:ilvl="3">
      <w:start w:val="1"/>
      <w:numFmt w:val="decimal"/>
      <w:lvlText w:val="%4."/>
      <w:lvlJc w:val="left"/>
      <w:pPr>
        <w:tabs>
          <w:tab w:val="num" w:pos="2850"/>
        </w:tabs>
        <w:ind w:left="2850" w:hanging="330"/>
      </w:pPr>
      <w:rPr>
        <w:rFonts w:ascii="Trebuchet MS Bold" w:eastAsia="Trebuchet MS Bold" w:hAnsi="Trebuchet MS Bold" w:cs="Trebuchet MS Bold"/>
        <w:position w:val="0"/>
        <w:sz w:val="22"/>
        <w:szCs w:val="22"/>
      </w:rPr>
    </w:lvl>
    <w:lvl w:ilvl="4">
      <w:start w:val="1"/>
      <w:numFmt w:val="decimal"/>
      <w:lvlText w:val="%5."/>
      <w:lvlJc w:val="left"/>
      <w:pPr>
        <w:tabs>
          <w:tab w:val="num" w:pos="3570"/>
        </w:tabs>
        <w:ind w:left="3570" w:hanging="330"/>
      </w:pPr>
      <w:rPr>
        <w:rFonts w:ascii="Trebuchet MS Bold" w:eastAsia="Trebuchet MS Bold" w:hAnsi="Trebuchet MS Bold" w:cs="Trebuchet MS Bold"/>
        <w:position w:val="0"/>
        <w:sz w:val="22"/>
        <w:szCs w:val="22"/>
      </w:rPr>
    </w:lvl>
    <w:lvl w:ilvl="5">
      <w:start w:val="1"/>
      <w:numFmt w:val="decimal"/>
      <w:lvlText w:val="%6."/>
      <w:lvlJc w:val="left"/>
      <w:pPr>
        <w:tabs>
          <w:tab w:val="num" w:pos="4290"/>
        </w:tabs>
        <w:ind w:left="4290" w:hanging="330"/>
      </w:pPr>
      <w:rPr>
        <w:rFonts w:ascii="Trebuchet MS Bold" w:eastAsia="Trebuchet MS Bold" w:hAnsi="Trebuchet MS Bold" w:cs="Trebuchet MS Bold"/>
        <w:position w:val="0"/>
        <w:sz w:val="22"/>
        <w:szCs w:val="22"/>
      </w:rPr>
    </w:lvl>
    <w:lvl w:ilvl="6">
      <w:start w:val="1"/>
      <w:numFmt w:val="decimal"/>
      <w:lvlText w:val="%7."/>
      <w:lvlJc w:val="left"/>
      <w:pPr>
        <w:tabs>
          <w:tab w:val="num" w:pos="5010"/>
        </w:tabs>
        <w:ind w:left="5010" w:hanging="330"/>
      </w:pPr>
      <w:rPr>
        <w:rFonts w:ascii="Trebuchet MS Bold" w:eastAsia="Trebuchet MS Bold" w:hAnsi="Trebuchet MS Bold" w:cs="Trebuchet MS Bold"/>
        <w:position w:val="0"/>
        <w:sz w:val="22"/>
        <w:szCs w:val="22"/>
      </w:rPr>
    </w:lvl>
    <w:lvl w:ilvl="7">
      <w:start w:val="1"/>
      <w:numFmt w:val="decimal"/>
      <w:lvlText w:val="%8."/>
      <w:lvlJc w:val="left"/>
      <w:pPr>
        <w:tabs>
          <w:tab w:val="num" w:pos="5730"/>
        </w:tabs>
        <w:ind w:left="5730" w:hanging="330"/>
      </w:pPr>
      <w:rPr>
        <w:rFonts w:ascii="Trebuchet MS Bold" w:eastAsia="Trebuchet MS Bold" w:hAnsi="Trebuchet MS Bold" w:cs="Trebuchet MS Bold"/>
        <w:position w:val="0"/>
        <w:sz w:val="22"/>
        <w:szCs w:val="22"/>
      </w:rPr>
    </w:lvl>
    <w:lvl w:ilvl="8">
      <w:start w:val="1"/>
      <w:numFmt w:val="decimal"/>
      <w:lvlText w:val="%9."/>
      <w:lvlJc w:val="left"/>
      <w:pPr>
        <w:tabs>
          <w:tab w:val="num" w:pos="6450"/>
        </w:tabs>
        <w:ind w:left="6450" w:hanging="330"/>
      </w:pPr>
      <w:rPr>
        <w:rFonts w:ascii="Trebuchet MS Bold" w:eastAsia="Trebuchet MS Bold" w:hAnsi="Trebuchet MS Bold" w:cs="Trebuchet MS Bold"/>
        <w:position w:val="0"/>
        <w:sz w:val="22"/>
        <w:szCs w:val="22"/>
      </w:rPr>
    </w:lvl>
  </w:abstractNum>
  <w:abstractNum w:abstractNumId="23">
    <w:nsid w:val="64AE454C"/>
    <w:multiLevelType w:val="hybridMultilevel"/>
    <w:tmpl w:val="596AA07A"/>
    <w:lvl w:ilvl="0" w:tplc="20B41344">
      <w:start w:val="1"/>
      <w:numFmt w:val="bullet"/>
      <w:pStyle w:val="Bullet1"/>
      <w:lvlText w:val=""/>
      <w:lvlJc w:val="left"/>
      <w:pPr>
        <w:tabs>
          <w:tab w:val="num" w:pos="720"/>
        </w:tabs>
        <w:ind w:left="720" w:hanging="360"/>
      </w:pPr>
      <w:rPr>
        <w:rFonts w:ascii="Symbol" w:hAnsi="Symbol" w:hint="default"/>
        <w:sz w:val="20"/>
        <w:szCs w:val="20"/>
      </w:rPr>
    </w:lvl>
    <w:lvl w:ilvl="1" w:tplc="6EC853AE" w:tentative="1">
      <w:start w:val="1"/>
      <w:numFmt w:val="bullet"/>
      <w:lvlText w:val="o"/>
      <w:lvlJc w:val="left"/>
      <w:pPr>
        <w:tabs>
          <w:tab w:val="num" w:pos="1440"/>
        </w:tabs>
        <w:ind w:left="1440" w:hanging="360"/>
      </w:pPr>
      <w:rPr>
        <w:rFonts w:ascii="Courier New" w:hAnsi="Courier New" w:cs="Courier New" w:hint="default"/>
      </w:rPr>
    </w:lvl>
    <w:lvl w:ilvl="2" w:tplc="97226F64" w:tentative="1">
      <w:start w:val="1"/>
      <w:numFmt w:val="bullet"/>
      <w:lvlText w:val=""/>
      <w:lvlJc w:val="left"/>
      <w:pPr>
        <w:tabs>
          <w:tab w:val="num" w:pos="2160"/>
        </w:tabs>
        <w:ind w:left="2160" w:hanging="360"/>
      </w:pPr>
      <w:rPr>
        <w:rFonts w:ascii="Wingdings" w:hAnsi="Wingdings" w:hint="default"/>
      </w:rPr>
    </w:lvl>
    <w:lvl w:ilvl="3" w:tplc="BAA61FBE" w:tentative="1">
      <w:start w:val="1"/>
      <w:numFmt w:val="bullet"/>
      <w:lvlText w:val=""/>
      <w:lvlJc w:val="left"/>
      <w:pPr>
        <w:tabs>
          <w:tab w:val="num" w:pos="2880"/>
        </w:tabs>
        <w:ind w:left="2880" w:hanging="360"/>
      </w:pPr>
      <w:rPr>
        <w:rFonts w:ascii="Symbol" w:hAnsi="Symbol" w:hint="default"/>
      </w:rPr>
    </w:lvl>
    <w:lvl w:ilvl="4" w:tplc="0AEC5A64" w:tentative="1">
      <w:start w:val="1"/>
      <w:numFmt w:val="bullet"/>
      <w:lvlText w:val="o"/>
      <w:lvlJc w:val="left"/>
      <w:pPr>
        <w:tabs>
          <w:tab w:val="num" w:pos="3600"/>
        </w:tabs>
        <w:ind w:left="3600" w:hanging="360"/>
      </w:pPr>
      <w:rPr>
        <w:rFonts w:ascii="Courier New" w:hAnsi="Courier New" w:cs="Courier New" w:hint="default"/>
      </w:rPr>
    </w:lvl>
    <w:lvl w:ilvl="5" w:tplc="394EC370" w:tentative="1">
      <w:start w:val="1"/>
      <w:numFmt w:val="bullet"/>
      <w:lvlText w:val=""/>
      <w:lvlJc w:val="left"/>
      <w:pPr>
        <w:tabs>
          <w:tab w:val="num" w:pos="4320"/>
        </w:tabs>
        <w:ind w:left="4320" w:hanging="360"/>
      </w:pPr>
      <w:rPr>
        <w:rFonts w:ascii="Wingdings" w:hAnsi="Wingdings" w:hint="default"/>
      </w:rPr>
    </w:lvl>
    <w:lvl w:ilvl="6" w:tplc="18E8D944" w:tentative="1">
      <w:start w:val="1"/>
      <w:numFmt w:val="bullet"/>
      <w:lvlText w:val=""/>
      <w:lvlJc w:val="left"/>
      <w:pPr>
        <w:tabs>
          <w:tab w:val="num" w:pos="5040"/>
        </w:tabs>
        <w:ind w:left="5040" w:hanging="360"/>
      </w:pPr>
      <w:rPr>
        <w:rFonts w:ascii="Symbol" w:hAnsi="Symbol" w:hint="default"/>
      </w:rPr>
    </w:lvl>
    <w:lvl w:ilvl="7" w:tplc="C8C0104A" w:tentative="1">
      <w:start w:val="1"/>
      <w:numFmt w:val="bullet"/>
      <w:lvlText w:val="o"/>
      <w:lvlJc w:val="left"/>
      <w:pPr>
        <w:tabs>
          <w:tab w:val="num" w:pos="5760"/>
        </w:tabs>
        <w:ind w:left="5760" w:hanging="360"/>
      </w:pPr>
      <w:rPr>
        <w:rFonts w:ascii="Courier New" w:hAnsi="Courier New" w:cs="Courier New" w:hint="default"/>
      </w:rPr>
    </w:lvl>
    <w:lvl w:ilvl="8" w:tplc="39225CCC" w:tentative="1">
      <w:start w:val="1"/>
      <w:numFmt w:val="bullet"/>
      <w:lvlText w:val=""/>
      <w:lvlJc w:val="left"/>
      <w:pPr>
        <w:tabs>
          <w:tab w:val="num" w:pos="6480"/>
        </w:tabs>
        <w:ind w:left="6480" w:hanging="360"/>
      </w:pPr>
      <w:rPr>
        <w:rFonts w:ascii="Wingdings" w:hAnsi="Wingdings" w:hint="default"/>
      </w:rPr>
    </w:lvl>
  </w:abstractNum>
  <w:abstractNum w:abstractNumId="24">
    <w:nsid w:val="75C43EAD"/>
    <w:multiLevelType w:val="multilevel"/>
    <w:tmpl w:val="59126842"/>
    <w:styleLink w:val="List21"/>
    <w:lvl w:ilvl="0">
      <w:start w:val="85"/>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nsid w:val="778E463B"/>
    <w:multiLevelType w:val="multilevel"/>
    <w:tmpl w:val="31A61FA0"/>
    <w:styleLink w:val="List41"/>
    <w:lvl w:ilvl="0">
      <w:start w:val="1"/>
      <w:numFmt w:val="bullet"/>
      <w:lvlText w:val="•"/>
      <w:lvlJc w:val="left"/>
      <w:pPr>
        <w:tabs>
          <w:tab w:val="num" w:pos="360"/>
        </w:tabs>
        <w:ind w:left="360" w:hanging="360"/>
      </w:pPr>
      <w:rPr>
        <w:rFonts w:ascii="Trebuchet MS" w:eastAsia="Trebuchet MS" w:hAnsi="Trebuchet MS" w:cs="Trebuchet MS"/>
        <w:color w:val="000000"/>
        <w:position w:val="0"/>
        <w:sz w:val="24"/>
        <w:szCs w:val="24"/>
        <w:u w:color="000000"/>
      </w:rPr>
    </w:lvl>
    <w:lvl w:ilvl="1">
      <w:start w:val="1"/>
      <w:numFmt w:val="bullet"/>
      <w:lvlText w:val="o"/>
      <w:lvlJc w:val="left"/>
      <w:pPr>
        <w:tabs>
          <w:tab w:val="num" w:pos="1410"/>
        </w:tabs>
        <w:ind w:left="1410" w:hanging="330"/>
      </w:pPr>
      <w:rPr>
        <w:rFonts w:ascii="Trebuchet MS" w:eastAsia="Trebuchet MS" w:hAnsi="Trebuchet MS" w:cs="Trebuchet MS"/>
        <w:color w:val="000000"/>
        <w:position w:val="0"/>
        <w:sz w:val="22"/>
        <w:szCs w:val="22"/>
        <w:u w:color="000000"/>
      </w:rPr>
    </w:lvl>
    <w:lvl w:ilvl="2">
      <w:start w:val="1"/>
      <w:numFmt w:val="bullet"/>
      <w:lvlText w:val="▪"/>
      <w:lvlJc w:val="left"/>
      <w:pPr>
        <w:tabs>
          <w:tab w:val="num" w:pos="2130"/>
        </w:tabs>
        <w:ind w:left="2130" w:hanging="330"/>
      </w:pPr>
      <w:rPr>
        <w:rFonts w:ascii="Trebuchet MS" w:eastAsia="Trebuchet MS" w:hAnsi="Trebuchet MS" w:cs="Trebuchet MS"/>
        <w:color w:val="000000"/>
        <w:position w:val="0"/>
        <w:sz w:val="22"/>
        <w:szCs w:val="22"/>
        <w:u w:color="000000"/>
      </w:rPr>
    </w:lvl>
    <w:lvl w:ilvl="3">
      <w:start w:val="1"/>
      <w:numFmt w:val="bullet"/>
      <w:lvlText w:val="•"/>
      <w:lvlJc w:val="left"/>
      <w:pPr>
        <w:tabs>
          <w:tab w:val="num" w:pos="2850"/>
        </w:tabs>
        <w:ind w:left="2850" w:hanging="330"/>
      </w:pPr>
      <w:rPr>
        <w:rFonts w:ascii="Trebuchet MS" w:eastAsia="Trebuchet MS" w:hAnsi="Trebuchet MS" w:cs="Trebuchet MS"/>
        <w:color w:val="000000"/>
        <w:position w:val="0"/>
        <w:sz w:val="22"/>
        <w:szCs w:val="22"/>
        <w:u w:color="000000"/>
      </w:rPr>
    </w:lvl>
    <w:lvl w:ilvl="4">
      <w:start w:val="1"/>
      <w:numFmt w:val="bullet"/>
      <w:lvlText w:val="o"/>
      <w:lvlJc w:val="left"/>
      <w:pPr>
        <w:tabs>
          <w:tab w:val="num" w:pos="3570"/>
        </w:tabs>
        <w:ind w:left="3570" w:hanging="330"/>
      </w:pPr>
      <w:rPr>
        <w:rFonts w:ascii="Trebuchet MS" w:eastAsia="Trebuchet MS" w:hAnsi="Trebuchet MS" w:cs="Trebuchet MS"/>
        <w:color w:val="000000"/>
        <w:position w:val="0"/>
        <w:sz w:val="22"/>
        <w:szCs w:val="22"/>
        <w:u w:color="000000"/>
      </w:rPr>
    </w:lvl>
    <w:lvl w:ilvl="5">
      <w:start w:val="1"/>
      <w:numFmt w:val="bullet"/>
      <w:lvlText w:val="▪"/>
      <w:lvlJc w:val="left"/>
      <w:pPr>
        <w:tabs>
          <w:tab w:val="num" w:pos="4290"/>
        </w:tabs>
        <w:ind w:left="4290" w:hanging="330"/>
      </w:pPr>
      <w:rPr>
        <w:rFonts w:ascii="Trebuchet MS" w:eastAsia="Trebuchet MS" w:hAnsi="Trebuchet MS" w:cs="Trebuchet MS"/>
        <w:color w:val="000000"/>
        <w:position w:val="0"/>
        <w:sz w:val="22"/>
        <w:szCs w:val="22"/>
        <w:u w:color="000000"/>
      </w:rPr>
    </w:lvl>
    <w:lvl w:ilvl="6">
      <w:start w:val="1"/>
      <w:numFmt w:val="bullet"/>
      <w:lvlText w:val="•"/>
      <w:lvlJc w:val="left"/>
      <w:pPr>
        <w:tabs>
          <w:tab w:val="num" w:pos="5010"/>
        </w:tabs>
        <w:ind w:left="5010" w:hanging="330"/>
      </w:pPr>
      <w:rPr>
        <w:rFonts w:ascii="Trebuchet MS" w:eastAsia="Trebuchet MS" w:hAnsi="Trebuchet MS" w:cs="Trebuchet MS"/>
        <w:color w:val="000000"/>
        <w:position w:val="0"/>
        <w:sz w:val="22"/>
        <w:szCs w:val="22"/>
        <w:u w:color="000000"/>
      </w:rPr>
    </w:lvl>
    <w:lvl w:ilvl="7">
      <w:start w:val="1"/>
      <w:numFmt w:val="bullet"/>
      <w:lvlText w:val="o"/>
      <w:lvlJc w:val="left"/>
      <w:pPr>
        <w:tabs>
          <w:tab w:val="num" w:pos="5730"/>
        </w:tabs>
        <w:ind w:left="5730" w:hanging="330"/>
      </w:pPr>
      <w:rPr>
        <w:rFonts w:ascii="Trebuchet MS" w:eastAsia="Trebuchet MS" w:hAnsi="Trebuchet MS" w:cs="Trebuchet MS"/>
        <w:color w:val="000000"/>
        <w:position w:val="0"/>
        <w:sz w:val="22"/>
        <w:szCs w:val="22"/>
        <w:u w:color="000000"/>
      </w:rPr>
    </w:lvl>
    <w:lvl w:ilvl="8">
      <w:start w:val="1"/>
      <w:numFmt w:val="bullet"/>
      <w:lvlText w:val="▪"/>
      <w:lvlJc w:val="left"/>
      <w:pPr>
        <w:tabs>
          <w:tab w:val="num" w:pos="6450"/>
        </w:tabs>
        <w:ind w:left="6450" w:hanging="330"/>
      </w:pPr>
      <w:rPr>
        <w:rFonts w:ascii="Trebuchet MS" w:eastAsia="Trebuchet MS" w:hAnsi="Trebuchet MS" w:cs="Trebuchet MS"/>
        <w:color w:val="000000"/>
        <w:position w:val="0"/>
        <w:sz w:val="22"/>
        <w:szCs w:val="22"/>
        <w:u w:color="000000"/>
      </w:rPr>
    </w:lvl>
  </w:abstractNum>
  <w:abstractNum w:abstractNumId="26">
    <w:nsid w:val="7D0E68F9"/>
    <w:multiLevelType w:val="multilevel"/>
    <w:tmpl w:val="CD04B962"/>
    <w:styleLink w:val="List51"/>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23"/>
  </w:num>
  <w:num w:numId="2">
    <w:abstractNumId w:val="6"/>
  </w:num>
  <w:num w:numId="3">
    <w:abstractNumId w:val="22"/>
  </w:num>
  <w:num w:numId="4">
    <w:abstractNumId w:val="12"/>
  </w:num>
  <w:num w:numId="5">
    <w:abstractNumId w:val="26"/>
  </w:num>
  <w:num w:numId="6">
    <w:abstractNumId w:val="25"/>
  </w:num>
  <w:num w:numId="7">
    <w:abstractNumId w:val="13"/>
  </w:num>
  <w:num w:numId="8">
    <w:abstractNumId w:val="17"/>
  </w:num>
  <w:num w:numId="9">
    <w:abstractNumId w:val="20"/>
  </w:num>
  <w:num w:numId="10">
    <w:abstractNumId w:val="3"/>
  </w:num>
  <w:num w:numId="11">
    <w:abstractNumId w:val="21"/>
  </w:num>
  <w:num w:numId="12">
    <w:abstractNumId w:val="24"/>
  </w:num>
  <w:num w:numId="13">
    <w:abstractNumId w:val="10"/>
  </w:num>
  <w:num w:numId="14">
    <w:abstractNumId w:val="16"/>
  </w:num>
  <w:num w:numId="15">
    <w:abstractNumId w:val="14"/>
  </w:num>
  <w:num w:numId="16">
    <w:abstractNumId w:val="7"/>
  </w:num>
  <w:num w:numId="17">
    <w:abstractNumId w:val="9"/>
  </w:num>
  <w:num w:numId="18">
    <w:abstractNumId w:val="18"/>
  </w:num>
  <w:num w:numId="19">
    <w:abstractNumId w:val="0"/>
  </w:num>
  <w:num w:numId="20">
    <w:abstractNumId w:val="1"/>
  </w:num>
  <w:num w:numId="21">
    <w:abstractNumId w:val="8"/>
  </w:num>
  <w:num w:numId="22">
    <w:abstractNumId w:val="5"/>
  </w:num>
  <w:num w:numId="23">
    <w:abstractNumId w:val="4"/>
  </w:num>
  <w:num w:numId="24">
    <w:abstractNumId w:val="11"/>
  </w:num>
  <w:num w:numId="25">
    <w:abstractNumId w:val="1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MbI0MzGzMAIyjUzNLZR0lIJTi4sz8/NACsxrAVFyO7osAAAA"/>
  </w:docVars>
  <w:rsids>
    <w:rsidRoot w:val="00E224CE"/>
    <w:rsid w:val="0000005F"/>
    <w:rsid w:val="0000122A"/>
    <w:rsid w:val="00003C0E"/>
    <w:rsid w:val="00004169"/>
    <w:rsid w:val="00006E21"/>
    <w:rsid w:val="00007CF7"/>
    <w:rsid w:val="00010064"/>
    <w:rsid w:val="000110F6"/>
    <w:rsid w:val="00013594"/>
    <w:rsid w:val="000135EF"/>
    <w:rsid w:val="0001375F"/>
    <w:rsid w:val="00015B31"/>
    <w:rsid w:val="00015E62"/>
    <w:rsid w:val="000169D9"/>
    <w:rsid w:val="00021307"/>
    <w:rsid w:val="000217B9"/>
    <w:rsid w:val="00022AB0"/>
    <w:rsid w:val="00024467"/>
    <w:rsid w:val="00032C1C"/>
    <w:rsid w:val="000344AA"/>
    <w:rsid w:val="0003747C"/>
    <w:rsid w:val="00037498"/>
    <w:rsid w:val="000409BE"/>
    <w:rsid w:val="00042E11"/>
    <w:rsid w:val="00045735"/>
    <w:rsid w:val="00047B4F"/>
    <w:rsid w:val="000535EC"/>
    <w:rsid w:val="00054D0A"/>
    <w:rsid w:val="00063B5D"/>
    <w:rsid w:val="0006426D"/>
    <w:rsid w:val="00065E9B"/>
    <w:rsid w:val="0006641E"/>
    <w:rsid w:val="00067708"/>
    <w:rsid w:val="0007104F"/>
    <w:rsid w:val="00073A75"/>
    <w:rsid w:val="00076A35"/>
    <w:rsid w:val="000803FC"/>
    <w:rsid w:val="00083894"/>
    <w:rsid w:val="000847DE"/>
    <w:rsid w:val="00085EF1"/>
    <w:rsid w:val="0008651F"/>
    <w:rsid w:val="000876F6"/>
    <w:rsid w:val="00087C50"/>
    <w:rsid w:val="00087E55"/>
    <w:rsid w:val="00093249"/>
    <w:rsid w:val="00095BC7"/>
    <w:rsid w:val="00095CA8"/>
    <w:rsid w:val="00096DBA"/>
    <w:rsid w:val="000A03F7"/>
    <w:rsid w:val="000A0DF1"/>
    <w:rsid w:val="000A17DB"/>
    <w:rsid w:val="000A3897"/>
    <w:rsid w:val="000A6318"/>
    <w:rsid w:val="000A7647"/>
    <w:rsid w:val="000A7C1F"/>
    <w:rsid w:val="000B0FD8"/>
    <w:rsid w:val="000B3FC8"/>
    <w:rsid w:val="000B4369"/>
    <w:rsid w:val="000B48B9"/>
    <w:rsid w:val="000B5DCB"/>
    <w:rsid w:val="000C0CA2"/>
    <w:rsid w:val="000C1293"/>
    <w:rsid w:val="000C30E7"/>
    <w:rsid w:val="000C397E"/>
    <w:rsid w:val="000C758C"/>
    <w:rsid w:val="000C7BD5"/>
    <w:rsid w:val="000D0048"/>
    <w:rsid w:val="000D069F"/>
    <w:rsid w:val="000D20DF"/>
    <w:rsid w:val="000D227E"/>
    <w:rsid w:val="000D391A"/>
    <w:rsid w:val="000D435B"/>
    <w:rsid w:val="000D777E"/>
    <w:rsid w:val="000E37A1"/>
    <w:rsid w:val="000E3830"/>
    <w:rsid w:val="000E70AC"/>
    <w:rsid w:val="000F0CC8"/>
    <w:rsid w:val="000F32EB"/>
    <w:rsid w:val="000F3B50"/>
    <w:rsid w:val="000F40F5"/>
    <w:rsid w:val="000F56E5"/>
    <w:rsid w:val="000F7DCC"/>
    <w:rsid w:val="000F7F15"/>
    <w:rsid w:val="001009D1"/>
    <w:rsid w:val="001016C3"/>
    <w:rsid w:val="00101C2F"/>
    <w:rsid w:val="00103448"/>
    <w:rsid w:val="00104B32"/>
    <w:rsid w:val="00106C6B"/>
    <w:rsid w:val="00107FBD"/>
    <w:rsid w:val="00110595"/>
    <w:rsid w:val="00110951"/>
    <w:rsid w:val="00111460"/>
    <w:rsid w:val="001116C7"/>
    <w:rsid w:val="00111E3D"/>
    <w:rsid w:val="001123C4"/>
    <w:rsid w:val="00115820"/>
    <w:rsid w:val="0011609E"/>
    <w:rsid w:val="001161A3"/>
    <w:rsid w:val="00117E49"/>
    <w:rsid w:val="00121B94"/>
    <w:rsid w:val="00122C24"/>
    <w:rsid w:val="001252F1"/>
    <w:rsid w:val="0012657F"/>
    <w:rsid w:val="0013127E"/>
    <w:rsid w:val="001344EB"/>
    <w:rsid w:val="001360C9"/>
    <w:rsid w:val="001366E8"/>
    <w:rsid w:val="00136D8E"/>
    <w:rsid w:val="00137829"/>
    <w:rsid w:val="00140444"/>
    <w:rsid w:val="00140897"/>
    <w:rsid w:val="00143FD8"/>
    <w:rsid w:val="00147347"/>
    <w:rsid w:val="001475B7"/>
    <w:rsid w:val="0015023C"/>
    <w:rsid w:val="00160782"/>
    <w:rsid w:val="00161816"/>
    <w:rsid w:val="00163E42"/>
    <w:rsid w:val="001702CB"/>
    <w:rsid w:val="001711E0"/>
    <w:rsid w:val="00171608"/>
    <w:rsid w:val="00173662"/>
    <w:rsid w:val="00174F86"/>
    <w:rsid w:val="001759DC"/>
    <w:rsid w:val="001771C5"/>
    <w:rsid w:val="001775D6"/>
    <w:rsid w:val="00182214"/>
    <w:rsid w:val="00183408"/>
    <w:rsid w:val="00184967"/>
    <w:rsid w:val="00190D4E"/>
    <w:rsid w:val="0019106C"/>
    <w:rsid w:val="00191EA0"/>
    <w:rsid w:val="001931D6"/>
    <w:rsid w:val="00195B69"/>
    <w:rsid w:val="00196FF5"/>
    <w:rsid w:val="001A0CB0"/>
    <w:rsid w:val="001A2388"/>
    <w:rsid w:val="001A368E"/>
    <w:rsid w:val="001A3E9D"/>
    <w:rsid w:val="001A41E3"/>
    <w:rsid w:val="001B0DA4"/>
    <w:rsid w:val="001B36B5"/>
    <w:rsid w:val="001B5912"/>
    <w:rsid w:val="001C239C"/>
    <w:rsid w:val="001C29A1"/>
    <w:rsid w:val="001C4AD7"/>
    <w:rsid w:val="001C6505"/>
    <w:rsid w:val="001C77DB"/>
    <w:rsid w:val="001C7F5D"/>
    <w:rsid w:val="001D3E1D"/>
    <w:rsid w:val="001D4804"/>
    <w:rsid w:val="001D5463"/>
    <w:rsid w:val="001D5D37"/>
    <w:rsid w:val="001D7410"/>
    <w:rsid w:val="001E08E5"/>
    <w:rsid w:val="001E3556"/>
    <w:rsid w:val="001E3BF7"/>
    <w:rsid w:val="001E5652"/>
    <w:rsid w:val="001E70B8"/>
    <w:rsid w:val="001E76E1"/>
    <w:rsid w:val="001F069E"/>
    <w:rsid w:val="001F199C"/>
    <w:rsid w:val="001F35F6"/>
    <w:rsid w:val="001F373A"/>
    <w:rsid w:val="001F4F91"/>
    <w:rsid w:val="001F668B"/>
    <w:rsid w:val="00202F24"/>
    <w:rsid w:val="00204AD3"/>
    <w:rsid w:val="00214EA8"/>
    <w:rsid w:val="0022257A"/>
    <w:rsid w:val="002245A7"/>
    <w:rsid w:val="002248B7"/>
    <w:rsid w:val="0023187A"/>
    <w:rsid w:val="002330BC"/>
    <w:rsid w:val="00235CB3"/>
    <w:rsid w:val="00244F71"/>
    <w:rsid w:val="00251FE9"/>
    <w:rsid w:val="00252717"/>
    <w:rsid w:val="00254C6A"/>
    <w:rsid w:val="00254E6A"/>
    <w:rsid w:val="002568DB"/>
    <w:rsid w:val="00261D78"/>
    <w:rsid w:val="0026635E"/>
    <w:rsid w:val="00267E22"/>
    <w:rsid w:val="002700C3"/>
    <w:rsid w:val="00275122"/>
    <w:rsid w:val="00284021"/>
    <w:rsid w:val="00286A5D"/>
    <w:rsid w:val="002871EF"/>
    <w:rsid w:val="00290384"/>
    <w:rsid w:val="00292EBB"/>
    <w:rsid w:val="002938C5"/>
    <w:rsid w:val="00294760"/>
    <w:rsid w:val="00296457"/>
    <w:rsid w:val="002974AD"/>
    <w:rsid w:val="002A1D0D"/>
    <w:rsid w:val="002A36E8"/>
    <w:rsid w:val="002A37A6"/>
    <w:rsid w:val="002A4A37"/>
    <w:rsid w:val="002A4EEE"/>
    <w:rsid w:val="002A7F00"/>
    <w:rsid w:val="002A7F77"/>
    <w:rsid w:val="002B3241"/>
    <w:rsid w:val="002B5F15"/>
    <w:rsid w:val="002B601C"/>
    <w:rsid w:val="002B6A31"/>
    <w:rsid w:val="002B71B0"/>
    <w:rsid w:val="002B7F56"/>
    <w:rsid w:val="002C1A97"/>
    <w:rsid w:val="002C7365"/>
    <w:rsid w:val="002D139E"/>
    <w:rsid w:val="002D1E12"/>
    <w:rsid w:val="002D2EED"/>
    <w:rsid w:val="002D31C2"/>
    <w:rsid w:val="002D6C71"/>
    <w:rsid w:val="002E0015"/>
    <w:rsid w:val="002E073B"/>
    <w:rsid w:val="002E1F6A"/>
    <w:rsid w:val="002E21BD"/>
    <w:rsid w:val="002E23BE"/>
    <w:rsid w:val="002E5697"/>
    <w:rsid w:val="002F03D4"/>
    <w:rsid w:val="002F0DC2"/>
    <w:rsid w:val="002F43A0"/>
    <w:rsid w:val="0030142E"/>
    <w:rsid w:val="00301CD1"/>
    <w:rsid w:val="00304AA6"/>
    <w:rsid w:val="0030585C"/>
    <w:rsid w:val="0030605C"/>
    <w:rsid w:val="003061AD"/>
    <w:rsid w:val="00310566"/>
    <w:rsid w:val="003111EC"/>
    <w:rsid w:val="00312194"/>
    <w:rsid w:val="00312846"/>
    <w:rsid w:val="00317998"/>
    <w:rsid w:val="00317BB0"/>
    <w:rsid w:val="00321A48"/>
    <w:rsid w:val="00322086"/>
    <w:rsid w:val="00323A97"/>
    <w:rsid w:val="003243D4"/>
    <w:rsid w:val="00325744"/>
    <w:rsid w:val="00326F5B"/>
    <w:rsid w:val="003305F4"/>
    <w:rsid w:val="00330893"/>
    <w:rsid w:val="00330E45"/>
    <w:rsid w:val="00330F2B"/>
    <w:rsid w:val="003327F5"/>
    <w:rsid w:val="00335090"/>
    <w:rsid w:val="0033715E"/>
    <w:rsid w:val="00341E15"/>
    <w:rsid w:val="003442F9"/>
    <w:rsid w:val="0034580A"/>
    <w:rsid w:val="00345B79"/>
    <w:rsid w:val="003476A3"/>
    <w:rsid w:val="00354251"/>
    <w:rsid w:val="003558D0"/>
    <w:rsid w:val="003607E5"/>
    <w:rsid w:val="00360FC3"/>
    <w:rsid w:val="00363172"/>
    <w:rsid w:val="003635C0"/>
    <w:rsid w:val="00364EA3"/>
    <w:rsid w:val="00366642"/>
    <w:rsid w:val="00366C99"/>
    <w:rsid w:val="00373374"/>
    <w:rsid w:val="00380913"/>
    <w:rsid w:val="0038252B"/>
    <w:rsid w:val="00383CC0"/>
    <w:rsid w:val="003906C7"/>
    <w:rsid w:val="00390E09"/>
    <w:rsid w:val="003937BE"/>
    <w:rsid w:val="003938FB"/>
    <w:rsid w:val="003950F7"/>
    <w:rsid w:val="003955FA"/>
    <w:rsid w:val="003A04BE"/>
    <w:rsid w:val="003A0A28"/>
    <w:rsid w:val="003A21F0"/>
    <w:rsid w:val="003A2F4A"/>
    <w:rsid w:val="003A5EBD"/>
    <w:rsid w:val="003A6D75"/>
    <w:rsid w:val="003B22E9"/>
    <w:rsid w:val="003B384C"/>
    <w:rsid w:val="003B4EED"/>
    <w:rsid w:val="003B62AD"/>
    <w:rsid w:val="003C0F67"/>
    <w:rsid w:val="003C240B"/>
    <w:rsid w:val="003C3C64"/>
    <w:rsid w:val="003C5C24"/>
    <w:rsid w:val="003C6702"/>
    <w:rsid w:val="003C7D6D"/>
    <w:rsid w:val="003D10E9"/>
    <w:rsid w:val="003D33F1"/>
    <w:rsid w:val="003F2ACD"/>
    <w:rsid w:val="003F3CD9"/>
    <w:rsid w:val="003F4A51"/>
    <w:rsid w:val="003F5076"/>
    <w:rsid w:val="003F5528"/>
    <w:rsid w:val="003F57CC"/>
    <w:rsid w:val="00403093"/>
    <w:rsid w:val="00403D33"/>
    <w:rsid w:val="004078C2"/>
    <w:rsid w:val="004107EE"/>
    <w:rsid w:val="00411802"/>
    <w:rsid w:val="00411BAD"/>
    <w:rsid w:val="004128B1"/>
    <w:rsid w:val="00412BCA"/>
    <w:rsid w:val="0041458A"/>
    <w:rsid w:val="00416EE0"/>
    <w:rsid w:val="0042047A"/>
    <w:rsid w:val="0042274F"/>
    <w:rsid w:val="00423AAE"/>
    <w:rsid w:val="00425652"/>
    <w:rsid w:val="004309EB"/>
    <w:rsid w:val="004348E8"/>
    <w:rsid w:val="00435264"/>
    <w:rsid w:val="0043527D"/>
    <w:rsid w:val="00440133"/>
    <w:rsid w:val="00441401"/>
    <w:rsid w:val="00441CED"/>
    <w:rsid w:val="00443994"/>
    <w:rsid w:val="00446FAC"/>
    <w:rsid w:val="00447BF8"/>
    <w:rsid w:val="004535CD"/>
    <w:rsid w:val="0045459A"/>
    <w:rsid w:val="0045474C"/>
    <w:rsid w:val="004573EC"/>
    <w:rsid w:val="00457A64"/>
    <w:rsid w:val="00460D1A"/>
    <w:rsid w:val="004624C8"/>
    <w:rsid w:val="004634FD"/>
    <w:rsid w:val="004638B8"/>
    <w:rsid w:val="00464B8D"/>
    <w:rsid w:val="00464E6C"/>
    <w:rsid w:val="0046521B"/>
    <w:rsid w:val="00466756"/>
    <w:rsid w:val="004673A1"/>
    <w:rsid w:val="004675BB"/>
    <w:rsid w:val="00467BFF"/>
    <w:rsid w:val="00470A1C"/>
    <w:rsid w:val="00470B5F"/>
    <w:rsid w:val="00472182"/>
    <w:rsid w:val="00473C83"/>
    <w:rsid w:val="00476CF5"/>
    <w:rsid w:val="00477446"/>
    <w:rsid w:val="0048277C"/>
    <w:rsid w:val="00486A0E"/>
    <w:rsid w:val="00487C27"/>
    <w:rsid w:val="004909FD"/>
    <w:rsid w:val="004920F2"/>
    <w:rsid w:val="004A29B2"/>
    <w:rsid w:val="004A37EA"/>
    <w:rsid w:val="004A4E60"/>
    <w:rsid w:val="004A5466"/>
    <w:rsid w:val="004A7097"/>
    <w:rsid w:val="004A7A85"/>
    <w:rsid w:val="004B2511"/>
    <w:rsid w:val="004B60D0"/>
    <w:rsid w:val="004C10F7"/>
    <w:rsid w:val="004C49A5"/>
    <w:rsid w:val="004C766D"/>
    <w:rsid w:val="004D0C00"/>
    <w:rsid w:val="004D1EC5"/>
    <w:rsid w:val="004D357A"/>
    <w:rsid w:val="004E006E"/>
    <w:rsid w:val="004E4495"/>
    <w:rsid w:val="004E6B8D"/>
    <w:rsid w:val="004E7E80"/>
    <w:rsid w:val="004F0671"/>
    <w:rsid w:val="004F082C"/>
    <w:rsid w:val="004F63EF"/>
    <w:rsid w:val="004F6A42"/>
    <w:rsid w:val="00502298"/>
    <w:rsid w:val="00502629"/>
    <w:rsid w:val="00503E63"/>
    <w:rsid w:val="00510924"/>
    <w:rsid w:val="005113AE"/>
    <w:rsid w:val="005145BE"/>
    <w:rsid w:val="00514FEF"/>
    <w:rsid w:val="005154B3"/>
    <w:rsid w:val="005160D2"/>
    <w:rsid w:val="00516499"/>
    <w:rsid w:val="00516E6A"/>
    <w:rsid w:val="00517171"/>
    <w:rsid w:val="00517BCC"/>
    <w:rsid w:val="00520890"/>
    <w:rsid w:val="00520B8F"/>
    <w:rsid w:val="005214E9"/>
    <w:rsid w:val="0052341D"/>
    <w:rsid w:val="0052391A"/>
    <w:rsid w:val="005245F4"/>
    <w:rsid w:val="00524A14"/>
    <w:rsid w:val="00525FF9"/>
    <w:rsid w:val="00526006"/>
    <w:rsid w:val="00527513"/>
    <w:rsid w:val="0053010C"/>
    <w:rsid w:val="005303B2"/>
    <w:rsid w:val="005311A7"/>
    <w:rsid w:val="00532089"/>
    <w:rsid w:val="00533E7C"/>
    <w:rsid w:val="005357BD"/>
    <w:rsid w:val="00535D95"/>
    <w:rsid w:val="00536AE7"/>
    <w:rsid w:val="00536DA4"/>
    <w:rsid w:val="00543A21"/>
    <w:rsid w:val="0054655A"/>
    <w:rsid w:val="00547A4B"/>
    <w:rsid w:val="00551668"/>
    <w:rsid w:val="00551F23"/>
    <w:rsid w:val="00553063"/>
    <w:rsid w:val="0055667D"/>
    <w:rsid w:val="005569D4"/>
    <w:rsid w:val="00560715"/>
    <w:rsid w:val="0056205A"/>
    <w:rsid w:val="005622B8"/>
    <w:rsid w:val="005627F6"/>
    <w:rsid w:val="0056301E"/>
    <w:rsid w:val="00564960"/>
    <w:rsid w:val="00567ADC"/>
    <w:rsid w:val="00571FAA"/>
    <w:rsid w:val="00573CF4"/>
    <w:rsid w:val="00574396"/>
    <w:rsid w:val="005747A4"/>
    <w:rsid w:val="005821AD"/>
    <w:rsid w:val="00583778"/>
    <w:rsid w:val="00583B1A"/>
    <w:rsid w:val="00590A81"/>
    <w:rsid w:val="005946B9"/>
    <w:rsid w:val="00595033"/>
    <w:rsid w:val="00597EF9"/>
    <w:rsid w:val="005A1FBF"/>
    <w:rsid w:val="005A2374"/>
    <w:rsid w:val="005A2A60"/>
    <w:rsid w:val="005A3569"/>
    <w:rsid w:val="005A3B99"/>
    <w:rsid w:val="005A3D0B"/>
    <w:rsid w:val="005A4459"/>
    <w:rsid w:val="005A5EF2"/>
    <w:rsid w:val="005B4038"/>
    <w:rsid w:val="005B4448"/>
    <w:rsid w:val="005B541A"/>
    <w:rsid w:val="005B7F3E"/>
    <w:rsid w:val="005C3532"/>
    <w:rsid w:val="005C4CD8"/>
    <w:rsid w:val="005C4F46"/>
    <w:rsid w:val="005D3617"/>
    <w:rsid w:val="005D686F"/>
    <w:rsid w:val="005D76B6"/>
    <w:rsid w:val="005E02BE"/>
    <w:rsid w:val="005E4C5A"/>
    <w:rsid w:val="005E543E"/>
    <w:rsid w:val="005F19E8"/>
    <w:rsid w:val="005F2961"/>
    <w:rsid w:val="005F305E"/>
    <w:rsid w:val="00602575"/>
    <w:rsid w:val="00602985"/>
    <w:rsid w:val="0060357A"/>
    <w:rsid w:val="00606D42"/>
    <w:rsid w:val="006105B3"/>
    <w:rsid w:val="00612DAE"/>
    <w:rsid w:val="006147DE"/>
    <w:rsid w:val="00614CB8"/>
    <w:rsid w:val="006150FD"/>
    <w:rsid w:val="00616D87"/>
    <w:rsid w:val="006223D2"/>
    <w:rsid w:val="006225C0"/>
    <w:rsid w:val="00622B52"/>
    <w:rsid w:val="006256B5"/>
    <w:rsid w:val="00627341"/>
    <w:rsid w:val="00627A7B"/>
    <w:rsid w:val="00627F85"/>
    <w:rsid w:val="006322D8"/>
    <w:rsid w:val="00632ACB"/>
    <w:rsid w:val="00632FC2"/>
    <w:rsid w:val="00633FDD"/>
    <w:rsid w:val="00635C6F"/>
    <w:rsid w:val="00636405"/>
    <w:rsid w:val="00641061"/>
    <w:rsid w:val="0064139B"/>
    <w:rsid w:val="006427F6"/>
    <w:rsid w:val="0064620F"/>
    <w:rsid w:val="00646BAD"/>
    <w:rsid w:val="006530A3"/>
    <w:rsid w:val="00654059"/>
    <w:rsid w:val="00656DB0"/>
    <w:rsid w:val="0066032D"/>
    <w:rsid w:val="00662866"/>
    <w:rsid w:val="00663C3D"/>
    <w:rsid w:val="00663D97"/>
    <w:rsid w:val="00663ECC"/>
    <w:rsid w:val="00665750"/>
    <w:rsid w:val="006759F8"/>
    <w:rsid w:val="00681F52"/>
    <w:rsid w:val="00683358"/>
    <w:rsid w:val="0068426A"/>
    <w:rsid w:val="00684C6C"/>
    <w:rsid w:val="0068568F"/>
    <w:rsid w:val="00686967"/>
    <w:rsid w:val="00687AEC"/>
    <w:rsid w:val="006929F3"/>
    <w:rsid w:val="00692E5D"/>
    <w:rsid w:val="00693F2E"/>
    <w:rsid w:val="006941B9"/>
    <w:rsid w:val="006960DE"/>
    <w:rsid w:val="00696996"/>
    <w:rsid w:val="00696F13"/>
    <w:rsid w:val="006971D8"/>
    <w:rsid w:val="006A1797"/>
    <w:rsid w:val="006A1A6F"/>
    <w:rsid w:val="006A4334"/>
    <w:rsid w:val="006B193B"/>
    <w:rsid w:val="006B261E"/>
    <w:rsid w:val="006B3FA8"/>
    <w:rsid w:val="006B5C16"/>
    <w:rsid w:val="006B6168"/>
    <w:rsid w:val="006C0EFC"/>
    <w:rsid w:val="006C13B3"/>
    <w:rsid w:val="006C3590"/>
    <w:rsid w:val="006C3AC0"/>
    <w:rsid w:val="006C44F4"/>
    <w:rsid w:val="006C5CD4"/>
    <w:rsid w:val="006D1E6E"/>
    <w:rsid w:val="006E0542"/>
    <w:rsid w:val="006E0D01"/>
    <w:rsid w:val="006E2346"/>
    <w:rsid w:val="006E250B"/>
    <w:rsid w:val="006E57D0"/>
    <w:rsid w:val="006E7043"/>
    <w:rsid w:val="006F23E3"/>
    <w:rsid w:val="006F271B"/>
    <w:rsid w:val="006F3FF8"/>
    <w:rsid w:val="006F5697"/>
    <w:rsid w:val="00702AFF"/>
    <w:rsid w:val="0070427C"/>
    <w:rsid w:val="00704571"/>
    <w:rsid w:val="00704BB4"/>
    <w:rsid w:val="00710442"/>
    <w:rsid w:val="007109FC"/>
    <w:rsid w:val="00712401"/>
    <w:rsid w:val="00712734"/>
    <w:rsid w:val="00713615"/>
    <w:rsid w:val="00715317"/>
    <w:rsid w:val="00716E9A"/>
    <w:rsid w:val="00720615"/>
    <w:rsid w:val="0072077D"/>
    <w:rsid w:val="0072344A"/>
    <w:rsid w:val="007247A5"/>
    <w:rsid w:val="0072489F"/>
    <w:rsid w:val="00724FA1"/>
    <w:rsid w:val="007259CD"/>
    <w:rsid w:val="00726827"/>
    <w:rsid w:val="0073497B"/>
    <w:rsid w:val="007357CB"/>
    <w:rsid w:val="0074590F"/>
    <w:rsid w:val="00750A7B"/>
    <w:rsid w:val="00750C7E"/>
    <w:rsid w:val="00753C29"/>
    <w:rsid w:val="0075675D"/>
    <w:rsid w:val="00756FEB"/>
    <w:rsid w:val="00761D4D"/>
    <w:rsid w:val="007628F2"/>
    <w:rsid w:val="0076358D"/>
    <w:rsid w:val="00765368"/>
    <w:rsid w:val="007666F4"/>
    <w:rsid w:val="00766C81"/>
    <w:rsid w:val="00767652"/>
    <w:rsid w:val="00771040"/>
    <w:rsid w:val="007710CE"/>
    <w:rsid w:val="00771B0F"/>
    <w:rsid w:val="007722A4"/>
    <w:rsid w:val="007735C4"/>
    <w:rsid w:val="00774A5B"/>
    <w:rsid w:val="00774DF2"/>
    <w:rsid w:val="00776E1B"/>
    <w:rsid w:val="00784624"/>
    <w:rsid w:val="00785D5E"/>
    <w:rsid w:val="007923DF"/>
    <w:rsid w:val="0079368F"/>
    <w:rsid w:val="00794D6F"/>
    <w:rsid w:val="00794D86"/>
    <w:rsid w:val="0079636B"/>
    <w:rsid w:val="007967F9"/>
    <w:rsid w:val="007A25DC"/>
    <w:rsid w:val="007A2F5F"/>
    <w:rsid w:val="007A47A5"/>
    <w:rsid w:val="007B5415"/>
    <w:rsid w:val="007B619A"/>
    <w:rsid w:val="007B688F"/>
    <w:rsid w:val="007B7E14"/>
    <w:rsid w:val="007C0253"/>
    <w:rsid w:val="007C06A5"/>
    <w:rsid w:val="007C08D0"/>
    <w:rsid w:val="007C08EB"/>
    <w:rsid w:val="007C1639"/>
    <w:rsid w:val="007C1F53"/>
    <w:rsid w:val="007C22B5"/>
    <w:rsid w:val="007C44F8"/>
    <w:rsid w:val="007D15AA"/>
    <w:rsid w:val="007D18F2"/>
    <w:rsid w:val="007D3465"/>
    <w:rsid w:val="007D442D"/>
    <w:rsid w:val="007D680E"/>
    <w:rsid w:val="007D723B"/>
    <w:rsid w:val="007E00DC"/>
    <w:rsid w:val="007E1992"/>
    <w:rsid w:val="007E25B2"/>
    <w:rsid w:val="007E46A1"/>
    <w:rsid w:val="007E47BF"/>
    <w:rsid w:val="007E50EB"/>
    <w:rsid w:val="007E7143"/>
    <w:rsid w:val="007F110D"/>
    <w:rsid w:val="007F1265"/>
    <w:rsid w:val="007F1C2D"/>
    <w:rsid w:val="007F4BB2"/>
    <w:rsid w:val="007F6B1B"/>
    <w:rsid w:val="007F6BE7"/>
    <w:rsid w:val="007F70E4"/>
    <w:rsid w:val="007F7899"/>
    <w:rsid w:val="008005E8"/>
    <w:rsid w:val="00800D57"/>
    <w:rsid w:val="00803ECC"/>
    <w:rsid w:val="00804239"/>
    <w:rsid w:val="00805B5E"/>
    <w:rsid w:val="00811F98"/>
    <w:rsid w:val="00813C9F"/>
    <w:rsid w:val="008179B8"/>
    <w:rsid w:val="008204D4"/>
    <w:rsid w:val="008204DE"/>
    <w:rsid w:val="008224EF"/>
    <w:rsid w:val="00822BC6"/>
    <w:rsid w:val="00822E88"/>
    <w:rsid w:val="00823515"/>
    <w:rsid w:val="0082364F"/>
    <w:rsid w:val="00823ABD"/>
    <w:rsid w:val="00825636"/>
    <w:rsid w:val="00825BE0"/>
    <w:rsid w:val="00827644"/>
    <w:rsid w:val="00827CCA"/>
    <w:rsid w:val="008325D5"/>
    <w:rsid w:val="0083449D"/>
    <w:rsid w:val="008408DB"/>
    <w:rsid w:val="008418E7"/>
    <w:rsid w:val="00842055"/>
    <w:rsid w:val="0084288F"/>
    <w:rsid w:val="00842972"/>
    <w:rsid w:val="00845833"/>
    <w:rsid w:val="008473E2"/>
    <w:rsid w:val="00851184"/>
    <w:rsid w:val="008513A8"/>
    <w:rsid w:val="00853A5C"/>
    <w:rsid w:val="008542E9"/>
    <w:rsid w:val="00854942"/>
    <w:rsid w:val="00854ADE"/>
    <w:rsid w:val="00855220"/>
    <w:rsid w:val="00855634"/>
    <w:rsid w:val="00855873"/>
    <w:rsid w:val="00855934"/>
    <w:rsid w:val="00856856"/>
    <w:rsid w:val="0085789B"/>
    <w:rsid w:val="00860162"/>
    <w:rsid w:val="00861EC6"/>
    <w:rsid w:val="00862441"/>
    <w:rsid w:val="00863194"/>
    <w:rsid w:val="00863CCB"/>
    <w:rsid w:val="00864516"/>
    <w:rsid w:val="00865BB9"/>
    <w:rsid w:val="00866197"/>
    <w:rsid w:val="00872E27"/>
    <w:rsid w:val="00875418"/>
    <w:rsid w:val="008777CA"/>
    <w:rsid w:val="008813BF"/>
    <w:rsid w:val="008814F4"/>
    <w:rsid w:val="008844A7"/>
    <w:rsid w:val="008849D0"/>
    <w:rsid w:val="00886793"/>
    <w:rsid w:val="00886E57"/>
    <w:rsid w:val="00887845"/>
    <w:rsid w:val="00887B6A"/>
    <w:rsid w:val="00892E63"/>
    <w:rsid w:val="00893750"/>
    <w:rsid w:val="00894FBC"/>
    <w:rsid w:val="0089611B"/>
    <w:rsid w:val="008979BE"/>
    <w:rsid w:val="008A096A"/>
    <w:rsid w:val="008A609E"/>
    <w:rsid w:val="008A6DF0"/>
    <w:rsid w:val="008B0412"/>
    <w:rsid w:val="008B04C4"/>
    <w:rsid w:val="008B0B6E"/>
    <w:rsid w:val="008B100B"/>
    <w:rsid w:val="008B112B"/>
    <w:rsid w:val="008B43E9"/>
    <w:rsid w:val="008B6EAD"/>
    <w:rsid w:val="008C1A6D"/>
    <w:rsid w:val="008C21F6"/>
    <w:rsid w:val="008C2F2A"/>
    <w:rsid w:val="008C4B42"/>
    <w:rsid w:val="008C4FCF"/>
    <w:rsid w:val="008C5D43"/>
    <w:rsid w:val="008C7D54"/>
    <w:rsid w:val="008D05DB"/>
    <w:rsid w:val="008D111A"/>
    <w:rsid w:val="008D2758"/>
    <w:rsid w:val="008D32EA"/>
    <w:rsid w:val="008D3528"/>
    <w:rsid w:val="008D434D"/>
    <w:rsid w:val="008D44B7"/>
    <w:rsid w:val="008D4521"/>
    <w:rsid w:val="008D4BC0"/>
    <w:rsid w:val="008D5019"/>
    <w:rsid w:val="008D62BA"/>
    <w:rsid w:val="008D639A"/>
    <w:rsid w:val="008D70FE"/>
    <w:rsid w:val="008E0853"/>
    <w:rsid w:val="008E0F8F"/>
    <w:rsid w:val="008E2E98"/>
    <w:rsid w:val="008E4BC8"/>
    <w:rsid w:val="008E687A"/>
    <w:rsid w:val="008E7E16"/>
    <w:rsid w:val="008F3EE5"/>
    <w:rsid w:val="008F63C3"/>
    <w:rsid w:val="008F77BB"/>
    <w:rsid w:val="008F7B6F"/>
    <w:rsid w:val="009002B1"/>
    <w:rsid w:val="00901407"/>
    <w:rsid w:val="00902020"/>
    <w:rsid w:val="00904DAB"/>
    <w:rsid w:val="009103F8"/>
    <w:rsid w:val="00921991"/>
    <w:rsid w:val="009223B6"/>
    <w:rsid w:val="00922794"/>
    <w:rsid w:val="00925239"/>
    <w:rsid w:val="0092562E"/>
    <w:rsid w:val="00926226"/>
    <w:rsid w:val="00926387"/>
    <w:rsid w:val="0092654A"/>
    <w:rsid w:val="009268D6"/>
    <w:rsid w:val="00932B1D"/>
    <w:rsid w:val="00932CA6"/>
    <w:rsid w:val="00932FE0"/>
    <w:rsid w:val="00937819"/>
    <w:rsid w:val="00937C82"/>
    <w:rsid w:val="009410AF"/>
    <w:rsid w:val="00945A76"/>
    <w:rsid w:val="00950330"/>
    <w:rsid w:val="00951A88"/>
    <w:rsid w:val="00952123"/>
    <w:rsid w:val="0095244F"/>
    <w:rsid w:val="00952F88"/>
    <w:rsid w:val="0095439D"/>
    <w:rsid w:val="00955468"/>
    <w:rsid w:val="0095640D"/>
    <w:rsid w:val="00956BD5"/>
    <w:rsid w:val="00956D81"/>
    <w:rsid w:val="009643B0"/>
    <w:rsid w:val="00964548"/>
    <w:rsid w:val="0096640C"/>
    <w:rsid w:val="009672DD"/>
    <w:rsid w:val="00967760"/>
    <w:rsid w:val="0097136C"/>
    <w:rsid w:val="00974A83"/>
    <w:rsid w:val="0097651E"/>
    <w:rsid w:val="009808CC"/>
    <w:rsid w:val="00981EF6"/>
    <w:rsid w:val="00982E50"/>
    <w:rsid w:val="00982F32"/>
    <w:rsid w:val="00982F6F"/>
    <w:rsid w:val="00983A0A"/>
    <w:rsid w:val="0098541C"/>
    <w:rsid w:val="00986EF1"/>
    <w:rsid w:val="00987DC7"/>
    <w:rsid w:val="0099270C"/>
    <w:rsid w:val="00993639"/>
    <w:rsid w:val="009950D5"/>
    <w:rsid w:val="009959EA"/>
    <w:rsid w:val="0099781A"/>
    <w:rsid w:val="00997AA4"/>
    <w:rsid w:val="009A1782"/>
    <w:rsid w:val="009A4E47"/>
    <w:rsid w:val="009A60ED"/>
    <w:rsid w:val="009A6680"/>
    <w:rsid w:val="009A73AA"/>
    <w:rsid w:val="009B05B0"/>
    <w:rsid w:val="009B1869"/>
    <w:rsid w:val="009B4213"/>
    <w:rsid w:val="009B42F8"/>
    <w:rsid w:val="009B4D02"/>
    <w:rsid w:val="009B5350"/>
    <w:rsid w:val="009B698E"/>
    <w:rsid w:val="009B6D4F"/>
    <w:rsid w:val="009B702C"/>
    <w:rsid w:val="009B71AF"/>
    <w:rsid w:val="009B7625"/>
    <w:rsid w:val="009C072F"/>
    <w:rsid w:val="009C22DE"/>
    <w:rsid w:val="009C474A"/>
    <w:rsid w:val="009C530B"/>
    <w:rsid w:val="009C6CDB"/>
    <w:rsid w:val="009D049D"/>
    <w:rsid w:val="009D29EE"/>
    <w:rsid w:val="009D3E18"/>
    <w:rsid w:val="009D455A"/>
    <w:rsid w:val="009D7721"/>
    <w:rsid w:val="009E1A9B"/>
    <w:rsid w:val="009E3A38"/>
    <w:rsid w:val="009E4A57"/>
    <w:rsid w:val="009E69E9"/>
    <w:rsid w:val="009E7111"/>
    <w:rsid w:val="009F1E39"/>
    <w:rsid w:val="009F30C1"/>
    <w:rsid w:val="009F324B"/>
    <w:rsid w:val="009F3FCF"/>
    <w:rsid w:val="009F4023"/>
    <w:rsid w:val="009F5A4A"/>
    <w:rsid w:val="009F7293"/>
    <w:rsid w:val="00A00E24"/>
    <w:rsid w:val="00A0135F"/>
    <w:rsid w:val="00A02992"/>
    <w:rsid w:val="00A13C66"/>
    <w:rsid w:val="00A14D48"/>
    <w:rsid w:val="00A15D90"/>
    <w:rsid w:val="00A15DA6"/>
    <w:rsid w:val="00A21698"/>
    <w:rsid w:val="00A223FE"/>
    <w:rsid w:val="00A25CAB"/>
    <w:rsid w:val="00A26419"/>
    <w:rsid w:val="00A305B7"/>
    <w:rsid w:val="00A31228"/>
    <w:rsid w:val="00A31EAB"/>
    <w:rsid w:val="00A33DAC"/>
    <w:rsid w:val="00A34396"/>
    <w:rsid w:val="00A34604"/>
    <w:rsid w:val="00A35354"/>
    <w:rsid w:val="00A35E0C"/>
    <w:rsid w:val="00A37280"/>
    <w:rsid w:val="00A37FF5"/>
    <w:rsid w:val="00A41D54"/>
    <w:rsid w:val="00A43449"/>
    <w:rsid w:val="00A5086D"/>
    <w:rsid w:val="00A50EE7"/>
    <w:rsid w:val="00A5155A"/>
    <w:rsid w:val="00A5217D"/>
    <w:rsid w:val="00A5434D"/>
    <w:rsid w:val="00A5525A"/>
    <w:rsid w:val="00A570CB"/>
    <w:rsid w:val="00A60235"/>
    <w:rsid w:val="00A60DE2"/>
    <w:rsid w:val="00A61D8E"/>
    <w:rsid w:val="00A62C39"/>
    <w:rsid w:val="00A64A37"/>
    <w:rsid w:val="00A66D76"/>
    <w:rsid w:val="00A67BE9"/>
    <w:rsid w:val="00A729CC"/>
    <w:rsid w:val="00A72E18"/>
    <w:rsid w:val="00A72FD0"/>
    <w:rsid w:val="00A73470"/>
    <w:rsid w:val="00A73C63"/>
    <w:rsid w:val="00A74BBB"/>
    <w:rsid w:val="00A752B7"/>
    <w:rsid w:val="00A75EB3"/>
    <w:rsid w:val="00A7764E"/>
    <w:rsid w:val="00A80D0B"/>
    <w:rsid w:val="00A822B6"/>
    <w:rsid w:val="00A823A6"/>
    <w:rsid w:val="00A8333E"/>
    <w:rsid w:val="00A83D42"/>
    <w:rsid w:val="00A853F9"/>
    <w:rsid w:val="00A864A1"/>
    <w:rsid w:val="00A90159"/>
    <w:rsid w:val="00A913E7"/>
    <w:rsid w:val="00A930E1"/>
    <w:rsid w:val="00A932E5"/>
    <w:rsid w:val="00A935B0"/>
    <w:rsid w:val="00A95928"/>
    <w:rsid w:val="00A97B21"/>
    <w:rsid w:val="00AA02D3"/>
    <w:rsid w:val="00AA1672"/>
    <w:rsid w:val="00AA1A8C"/>
    <w:rsid w:val="00AA1DE7"/>
    <w:rsid w:val="00AA3B04"/>
    <w:rsid w:val="00AA63C7"/>
    <w:rsid w:val="00AA7481"/>
    <w:rsid w:val="00AA7531"/>
    <w:rsid w:val="00AA78B6"/>
    <w:rsid w:val="00AB3D79"/>
    <w:rsid w:val="00AB75EE"/>
    <w:rsid w:val="00AC107E"/>
    <w:rsid w:val="00AC2FCA"/>
    <w:rsid w:val="00AD3257"/>
    <w:rsid w:val="00AD50E5"/>
    <w:rsid w:val="00AE035A"/>
    <w:rsid w:val="00AE04A0"/>
    <w:rsid w:val="00AE1058"/>
    <w:rsid w:val="00AE1C41"/>
    <w:rsid w:val="00AE30CE"/>
    <w:rsid w:val="00AE39C2"/>
    <w:rsid w:val="00AE41A5"/>
    <w:rsid w:val="00AE5316"/>
    <w:rsid w:val="00AF5BF0"/>
    <w:rsid w:val="00B00B37"/>
    <w:rsid w:val="00B013C2"/>
    <w:rsid w:val="00B0182B"/>
    <w:rsid w:val="00B02B9F"/>
    <w:rsid w:val="00B042FE"/>
    <w:rsid w:val="00B13D1C"/>
    <w:rsid w:val="00B13DD8"/>
    <w:rsid w:val="00B1542F"/>
    <w:rsid w:val="00B15967"/>
    <w:rsid w:val="00B15E57"/>
    <w:rsid w:val="00B165CB"/>
    <w:rsid w:val="00B211EE"/>
    <w:rsid w:val="00B22865"/>
    <w:rsid w:val="00B279A6"/>
    <w:rsid w:val="00B30378"/>
    <w:rsid w:val="00B35CF9"/>
    <w:rsid w:val="00B4070C"/>
    <w:rsid w:val="00B40F8E"/>
    <w:rsid w:val="00B419FD"/>
    <w:rsid w:val="00B43DBD"/>
    <w:rsid w:val="00B44619"/>
    <w:rsid w:val="00B4475D"/>
    <w:rsid w:val="00B47DA4"/>
    <w:rsid w:val="00B47F83"/>
    <w:rsid w:val="00B50A0D"/>
    <w:rsid w:val="00B515BC"/>
    <w:rsid w:val="00B52A63"/>
    <w:rsid w:val="00B57842"/>
    <w:rsid w:val="00B57B7B"/>
    <w:rsid w:val="00B57DE6"/>
    <w:rsid w:val="00B60C6C"/>
    <w:rsid w:val="00B618C3"/>
    <w:rsid w:val="00B62218"/>
    <w:rsid w:val="00B62FF0"/>
    <w:rsid w:val="00B700D0"/>
    <w:rsid w:val="00B70EAE"/>
    <w:rsid w:val="00B716CD"/>
    <w:rsid w:val="00B71A85"/>
    <w:rsid w:val="00B74972"/>
    <w:rsid w:val="00B75C0D"/>
    <w:rsid w:val="00B77FA6"/>
    <w:rsid w:val="00B802C8"/>
    <w:rsid w:val="00B83802"/>
    <w:rsid w:val="00B8619C"/>
    <w:rsid w:val="00B86FB4"/>
    <w:rsid w:val="00B8715E"/>
    <w:rsid w:val="00B8734D"/>
    <w:rsid w:val="00B8763D"/>
    <w:rsid w:val="00B913FB"/>
    <w:rsid w:val="00B9171F"/>
    <w:rsid w:val="00B9659C"/>
    <w:rsid w:val="00B96F62"/>
    <w:rsid w:val="00BA00EB"/>
    <w:rsid w:val="00BA2D00"/>
    <w:rsid w:val="00BA2FB8"/>
    <w:rsid w:val="00BA3916"/>
    <w:rsid w:val="00BA72B1"/>
    <w:rsid w:val="00BB02BA"/>
    <w:rsid w:val="00BB0A79"/>
    <w:rsid w:val="00BB0E49"/>
    <w:rsid w:val="00BB16F0"/>
    <w:rsid w:val="00BB2C2F"/>
    <w:rsid w:val="00BB4A4A"/>
    <w:rsid w:val="00BB4D0E"/>
    <w:rsid w:val="00BB5DFA"/>
    <w:rsid w:val="00BC1506"/>
    <w:rsid w:val="00BC42A1"/>
    <w:rsid w:val="00BC65E1"/>
    <w:rsid w:val="00BD4E3F"/>
    <w:rsid w:val="00BD546F"/>
    <w:rsid w:val="00BD6189"/>
    <w:rsid w:val="00BE3A6A"/>
    <w:rsid w:val="00BF1E08"/>
    <w:rsid w:val="00BF52E9"/>
    <w:rsid w:val="00C00E03"/>
    <w:rsid w:val="00C02BCC"/>
    <w:rsid w:val="00C03468"/>
    <w:rsid w:val="00C06230"/>
    <w:rsid w:val="00C10999"/>
    <w:rsid w:val="00C13870"/>
    <w:rsid w:val="00C13C53"/>
    <w:rsid w:val="00C15C98"/>
    <w:rsid w:val="00C16FF9"/>
    <w:rsid w:val="00C172E5"/>
    <w:rsid w:val="00C20E1F"/>
    <w:rsid w:val="00C210FE"/>
    <w:rsid w:val="00C23E43"/>
    <w:rsid w:val="00C35BA7"/>
    <w:rsid w:val="00C364F8"/>
    <w:rsid w:val="00C36ED8"/>
    <w:rsid w:val="00C3771E"/>
    <w:rsid w:val="00C41E5E"/>
    <w:rsid w:val="00C460F5"/>
    <w:rsid w:val="00C47099"/>
    <w:rsid w:val="00C51C58"/>
    <w:rsid w:val="00C53AED"/>
    <w:rsid w:val="00C55FD0"/>
    <w:rsid w:val="00C573BE"/>
    <w:rsid w:val="00C61E87"/>
    <w:rsid w:val="00C62006"/>
    <w:rsid w:val="00C622E9"/>
    <w:rsid w:val="00C63558"/>
    <w:rsid w:val="00C643C9"/>
    <w:rsid w:val="00C65997"/>
    <w:rsid w:val="00C65CD2"/>
    <w:rsid w:val="00C6711F"/>
    <w:rsid w:val="00C7011A"/>
    <w:rsid w:val="00C70B97"/>
    <w:rsid w:val="00C71729"/>
    <w:rsid w:val="00C74E43"/>
    <w:rsid w:val="00C761C4"/>
    <w:rsid w:val="00C7622D"/>
    <w:rsid w:val="00C77352"/>
    <w:rsid w:val="00C80743"/>
    <w:rsid w:val="00C8176E"/>
    <w:rsid w:val="00C83725"/>
    <w:rsid w:val="00C90224"/>
    <w:rsid w:val="00C94232"/>
    <w:rsid w:val="00C942A9"/>
    <w:rsid w:val="00CA0CF3"/>
    <w:rsid w:val="00CA0DBA"/>
    <w:rsid w:val="00CA1232"/>
    <w:rsid w:val="00CA33A3"/>
    <w:rsid w:val="00CA34CC"/>
    <w:rsid w:val="00CA3E1F"/>
    <w:rsid w:val="00CA5FBC"/>
    <w:rsid w:val="00CA6D89"/>
    <w:rsid w:val="00CB1F62"/>
    <w:rsid w:val="00CB21B8"/>
    <w:rsid w:val="00CB3426"/>
    <w:rsid w:val="00CB49DC"/>
    <w:rsid w:val="00CB5810"/>
    <w:rsid w:val="00CB6404"/>
    <w:rsid w:val="00CC21D1"/>
    <w:rsid w:val="00CC410E"/>
    <w:rsid w:val="00CC4688"/>
    <w:rsid w:val="00CC5718"/>
    <w:rsid w:val="00CC5E1C"/>
    <w:rsid w:val="00CD207A"/>
    <w:rsid w:val="00CD3206"/>
    <w:rsid w:val="00CD42A9"/>
    <w:rsid w:val="00CD4889"/>
    <w:rsid w:val="00CD7856"/>
    <w:rsid w:val="00CE05CE"/>
    <w:rsid w:val="00CE38CA"/>
    <w:rsid w:val="00CE403F"/>
    <w:rsid w:val="00CE7EF4"/>
    <w:rsid w:val="00CF0D31"/>
    <w:rsid w:val="00CF4F13"/>
    <w:rsid w:val="00CF5F38"/>
    <w:rsid w:val="00CF7A12"/>
    <w:rsid w:val="00D000B9"/>
    <w:rsid w:val="00D015D5"/>
    <w:rsid w:val="00D01AB1"/>
    <w:rsid w:val="00D0261D"/>
    <w:rsid w:val="00D04590"/>
    <w:rsid w:val="00D05C61"/>
    <w:rsid w:val="00D06227"/>
    <w:rsid w:val="00D11631"/>
    <w:rsid w:val="00D12D0C"/>
    <w:rsid w:val="00D13035"/>
    <w:rsid w:val="00D1439D"/>
    <w:rsid w:val="00D1596B"/>
    <w:rsid w:val="00D204DA"/>
    <w:rsid w:val="00D20C8C"/>
    <w:rsid w:val="00D21A1F"/>
    <w:rsid w:val="00D22898"/>
    <w:rsid w:val="00D245D0"/>
    <w:rsid w:val="00D251F3"/>
    <w:rsid w:val="00D2585A"/>
    <w:rsid w:val="00D25E07"/>
    <w:rsid w:val="00D26216"/>
    <w:rsid w:val="00D27094"/>
    <w:rsid w:val="00D31DE9"/>
    <w:rsid w:val="00D33C62"/>
    <w:rsid w:val="00D4073C"/>
    <w:rsid w:val="00D40BDE"/>
    <w:rsid w:val="00D4122D"/>
    <w:rsid w:val="00D45210"/>
    <w:rsid w:val="00D4664D"/>
    <w:rsid w:val="00D5074C"/>
    <w:rsid w:val="00D50D00"/>
    <w:rsid w:val="00D521D8"/>
    <w:rsid w:val="00D57240"/>
    <w:rsid w:val="00D61B48"/>
    <w:rsid w:val="00D62E87"/>
    <w:rsid w:val="00D642C2"/>
    <w:rsid w:val="00D70214"/>
    <w:rsid w:val="00D72372"/>
    <w:rsid w:val="00D74C30"/>
    <w:rsid w:val="00D75B98"/>
    <w:rsid w:val="00D77EB0"/>
    <w:rsid w:val="00D84006"/>
    <w:rsid w:val="00D949A5"/>
    <w:rsid w:val="00D94EFE"/>
    <w:rsid w:val="00D95C75"/>
    <w:rsid w:val="00D960BF"/>
    <w:rsid w:val="00DA0D27"/>
    <w:rsid w:val="00DA3C88"/>
    <w:rsid w:val="00DA4763"/>
    <w:rsid w:val="00DA5B9B"/>
    <w:rsid w:val="00DA5DD0"/>
    <w:rsid w:val="00DA7157"/>
    <w:rsid w:val="00DB0451"/>
    <w:rsid w:val="00DB0B01"/>
    <w:rsid w:val="00DB1A3B"/>
    <w:rsid w:val="00DB2875"/>
    <w:rsid w:val="00DB2F49"/>
    <w:rsid w:val="00DB54F0"/>
    <w:rsid w:val="00DB5848"/>
    <w:rsid w:val="00DC118F"/>
    <w:rsid w:val="00DC2A58"/>
    <w:rsid w:val="00DC6831"/>
    <w:rsid w:val="00DD1B76"/>
    <w:rsid w:val="00DD40B5"/>
    <w:rsid w:val="00DD4F22"/>
    <w:rsid w:val="00DD5490"/>
    <w:rsid w:val="00DD71F9"/>
    <w:rsid w:val="00DD71FC"/>
    <w:rsid w:val="00DE0097"/>
    <w:rsid w:val="00DE0182"/>
    <w:rsid w:val="00DE068E"/>
    <w:rsid w:val="00DE1593"/>
    <w:rsid w:val="00DE43EA"/>
    <w:rsid w:val="00DF3CA4"/>
    <w:rsid w:val="00DF4C30"/>
    <w:rsid w:val="00DF75AD"/>
    <w:rsid w:val="00E00123"/>
    <w:rsid w:val="00E026A3"/>
    <w:rsid w:val="00E037D5"/>
    <w:rsid w:val="00E0534D"/>
    <w:rsid w:val="00E0721C"/>
    <w:rsid w:val="00E07D65"/>
    <w:rsid w:val="00E10F1A"/>
    <w:rsid w:val="00E14E41"/>
    <w:rsid w:val="00E21A8A"/>
    <w:rsid w:val="00E224CE"/>
    <w:rsid w:val="00E2275D"/>
    <w:rsid w:val="00E23A4C"/>
    <w:rsid w:val="00E25243"/>
    <w:rsid w:val="00E256B1"/>
    <w:rsid w:val="00E2742F"/>
    <w:rsid w:val="00E279BC"/>
    <w:rsid w:val="00E3044A"/>
    <w:rsid w:val="00E32C33"/>
    <w:rsid w:val="00E33C22"/>
    <w:rsid w:val="00E34601"/>
    <w:rsid w:val="00E347C3"/>
    <w:rsid w:val="00E356E9"/>
    <w:rsid w:val="00E35EE0"/>
    <w:rsid w:val="00E35F91"/>
    <w:rsid w:val="00E4096A"/>
    <w:rsid w:val="00E410B4"/>
    <w:rsid w:val="00E4164D"/>
    <w:rsid w:val="00E43D69"/>
    <w:rsid w:val="00E44BBB"/>
    <w:rsid w:val="00E5009B"/>
    <w:rsid w:val="00E505F6"/>
    <w:rsid w:val="00E51B1D"/>
    <w:rsid w:val="00E51FDC"/>
    <w:rsid w:val="00E526D4"/>
    <w:rsid w:val="00E53348"/>
    <w:rsid w:val="00E538AC"/>
    <w:rsid w:val="00E54C82"/>
    <w:rsid w:val="00E619C9"/>
    <w:rsid w:val="00E62EBF"/>
    <w:rsid w:val="00E63756"/>
    <w:rsid w:val="00E67932"/>
    <w:rsid w:val="00E67CB9"/>
    <w:rsid w:val="00E707C0"/>
    <w:rsid w:val="00E70C2D"/>
    <w:rsid w:val="00E71014"/>
    <w:rsid w:val="00E73694"/>
    <w:rsid w:val="00E76FFB"/>
    <w:rsid w:val="00E824EE"/>
    <w:rsid w:val="00E839DE"/>
    <w:rsid w:val="00E8694C"/>
    <w:rsid w:val="00E90BBC"/>
    <w:rsid w:val="00E93EA1"/>
    <w:rsid w:val="00E94DA4"/>
    <w:rsid w:val="00E96C79"/>
    <w:rsid w:val="00E976E8"/>
    <w:rsid w:val="00EA3284"/>
    <w:rsid w:val="00EA3A15"/>
    <w:rsid w:val="00EA4617"/>
    <w:rsid w:val="00EA5726"/>
    <w:rsid w:val="00EA7C12"/>
    <w:rsid w:val="00EB0C3E"/>
    <w:rsid w:val="00EB3DAB"/>
    <w:rsid w:val="00EB4457"/>
    <w:rsid w:val="00EB552B"/>
    <w:rsid w:val="00EB55B8"/>
    <w:rsid w:val="00EB67B2"/>
    <w:rsid w:val="00EB698E"/>
    <w:rsid w:val="00EB6C6F"/>
    <w:rsid w:val="00EB7048"/>
    <w:rsid w:val="00EB7183"/>
    <w:rsid w:val="00EC06C9"/>
    <w:rsid w:val="00EC2E0C"/>
    <w:rsid w:val="00EC532E"/>
    <w:rsid w:val="00EC5837"/>
    <w:rsid w:val="00EC5ABF"/>
    <w:rsid w:val="00EC6667"/>
    <w:rsid w:val="00EC6C72"/>
    <w:rsid w:val="00EC6F4B"/>
    <w:rsid w:val="00ED1FC6"/>
    <w:rsid w:val="00ED2124"/>
    <w:rsid w:val="00ED2A7F"/>
    <w:rsid w:val="00ED2ECB"/>
    <w:rsid w:val="00EE0798"/>
    <w:rsid w:val="00EE0DA0"/>
    <w:rsid w:val="00EE1CC1"/>
    <w:rsid w:val="00EE1F94"/>
    <w:rsid w:val="00EF00B5"/>
    <w:rsid w:val="00EF1912"/>
    <w:rsid w:val="00EF1C57"/>
    <w:rsid w:val="00EF1FC3"/>
    <w:rsid w:val="00EF2B0B"/>
    <w:rsid w:val="00EF2BBF"/>
    <w:rsid w:val="00EF3564"/>
    <w:rsid w:val="00EF3831"/>
    <w:rsid w:val="00EF4D07"/>
    <w:rsid w:val="00EF51A3"/>
    <w:rsid w:val="00EF65A5"/>
    <w:rsid w:val="00EF6897"/>
    <w:rsid w:val="00EF6D76"/>
    <w:rsid w:val="00F0016A"/>
    <w:rsid w:val="00F00E65"/>
    <w:rsid w:val="00F014F5"/>
    <w:rsid w:val="00F02B6F"/>
    <w:rsid w:val="00F03E4A"/>
    <w:rsid w:val="00F053B2"/>
    <w:rsid w:val="00F065BA"/>
    <w:rsid w:val="00F07413"/>
    <w:rsid w:val="00F11774"/>
    <w:rsid w:val="00F12A8C"/>
    <w:rsid w:val="00F13703"/>
    <w:rsid w:val="00F141C1"/>
    <w:rsid w:val="00F14B1E"/>
    <w:rsid w:val="00F1547B"/>
    <w:rsid w:val="00F1671C"/>
    <w:rsid w:val="00F20C36"/>
    <w:rsid w:val="00F20CA6"/>
    <w:rsid w:val="00F22917"/>
    <w:rsid w:val="00F24E1B"/>
    <w:rsid w:val="00F25D81"/>
    <w:rsid w:val="00F27051"/>
    <w:rsid w:val="00F275F1"/>
    <w:rsid w:val="00F31472"/>
    <w:rsid w:val="00F3550C"/>
    <w:rsid w:val="00F355E1"/>
    <w:rsid w:val="00F376A8"/>
    <w:rsid w:val="00F4134F"/>
    <w:rsid w:val="00F42C74"/>
    <w:rsid w:val="00F45034"/>
    <w:rsid w:val="00F4776B"/>
    <w:rsid w:val="00F47B31"/>
    <w:rsid w:val="00F54589"/>
    <w:rsid w:val="00F57543"/>
    <w:rsid w:val="00F57672"/>
    <w:rsid w:val="00F60B46"/>
    <w:rsid w:val="00F62C51"/>
    <w:rsid w:val="00F67CEF"/>
    <w:rsid w:val="00F70591"/>
    <w:rsid w:val="00F7071B"/>
    <w:rsid w:val="00F70AE9"/>
    <w:rsid w:val="00F7178D"/>
    <w:rsid w:val="00F7282F"/>
    <w:rsid w:val="00F72B75"/>
    <w:rsid w:val="00F748DE"/>
    <w:rsid w:val="00F74FA3"/>
    <w:rsid w:val="00F75532"/>
    <w:rsid w:val="00F77942"/>
    <w:rsid w:val="00F77C46"/>
    <w:rsid w:val="00F80BAF"/>
    <w:rsid w:val="00F80D85"/>
    <w:rsid w:val="00F83565"/>
    <w:rsid w:val="00F8395B"/>
    <w:rsid w:val="00F85B71"/>
    <w:rsid w:val="00F8647E"/>
    <w:rsid w:val="00F86A0A"/>
    <w:rsid w:val="00F87A95"/>
    <w:rsid w:val="00F901B1"/>
    <w:rsid w:val="00F90C0C"/>
    <w:rsid w:val="00F91ED4"/>
    <w:rsid w:val="00F929F8"/>
    <w:rsid w:val="00F95C18"/>
    <w:rsid w:val="00F972EA"/>
    <w:rsid w:val="00F97D68"/>
    <w:rsid w:val="00FA110A"/>
    <w:rsid w:val="00FA414A"/>
    <w:rsid w:val="00FA4905"/>
    <w:rsid w:val="00FA6921"/>
    <w:rsid w:val="00FB1EA0"/>
    <w:rsid w:val="00FB2C0C"/>
    <w:rsid w:val="00FB3642"/>
    <w:rsid w:val="00FB41DA"/>
    <w:rsid w:val="00FB4EF9"/>
    <w:rsid w:val="00FC0291"/>
    <w:rsid w:val="00FC1859"/>
    <w:rsid w:val="00FC1B2B"/>
    <w:rsid w:val="00FC28AF"/>
    <w:rsid w:val="00FC2CC1"/>
    <w:rsid w:val="00FC3362"/>
    <w:rsid w:val="00FC368F"/>
    <w:rsid w:val="00FC53E7"/>
    <w:rsid w:val="00FC59B5"/>
    <w:rsid w:val="00FC6298"/>
    <w:rsid w:val="00FC66A0"/>
    <w:rsid w:val="00FC78EB"/>
    <w:rsid w:val="00FC7C7C"/>
    <w:rsid w:val="00FD1212"/>
    <w:rsid w:val="00FD7F9A"/>
    <w:rsid w:val="00FE205F"/>
    <w:rsid w:val="00FE3AF2"/>
    <w:rsid w:val="00FE7184"/>
    <w:rsid w:val="00FF0F60"/>
    <w:rsid w:val="00FF555E"/>
    <w:rsid w:val="00FF7DF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7E"/>
    <w:rPr>
      <w:rFonts w:ascii="Arial" w:eastAsia="Arial Unicode MS" w:hAnsi="Arial"/>
      <w:color w:val="000000"/>
      <w:sz w:val="22"/>
      <w:szCs w:val="22"/>
    </w:rPr>
  </w:style>
  <w:style w:type="paragraph" w:styleId="Heading2">
    <w:name w:val="heading 2"/>
    <w:aliases w:val="h2"/>
    <w:basedOn w:val="Normal"/>
    <w:next w:val="BodyText"/>
    <w:link w:val="Heading2Char"/>
    <w:qFormat/>
    <w:rsid w:val="00E224CE"/>
    <w:pPr>
      <w:keepNext/>
      <w:keepLines/>
      <w:adjustRightInd w:val="0"/>
      <w:snapToGrid w:val="0"/>
      <w:spacing w:after="60"/>
      <w:outlineLvl w:val="1"/>
    </w:pPr>
    <w:rPr>
      <w:color w:val="00344D"/>
      <w:sz w:val="44"/>
      <w:szCs w:val="44"/>
      <w:u w:val="single"/>
    </w:rPr>
  </w:style>
  <w:style w:type="paragraph" w:styleId="Heading3">
    <w:name w:val="heading 3"/>
    <w:basedOn w:val="Normal"/>
    <w:next w:val="Normal"/>
    <w:link w:val="Heading3Char"/>
    <w:uiPriority w:val="9"/>
    <w:qFormat/>
    <w:rsid w:val="003A5EBD"/>
    <w:pPr>
      <w:keepNext/>
      <w:keepLines/>
      <w:spacing w:before="200"/>
      <w:outlineLvl w:val="2"/>
    </w:pPr>
    <w:rPr>
      <w:rFonts w:ascii="Calibri" w:eastAsia="MS Gothic" w:hAnsi="Calibri"/>
      <w:b/>
      <w:bCs/>
      <w:color w:val="4F81BD"/>
    </w:rPr>
  </w:style>
  <w:style w:type="paragraph" w:styleId="Heading4">
    <w:name w:val="heading 4"/>
    <w:aliases w:val="h4"/>
    <w:basedOn w:val="Normal"/>
    <w:next w:val="BodyText"/>
    <w:link w:val="Heading4Char"/>
    <w:qFormat/>
    <w:rsid w:val="00E224CE"/>
    <w:pPr>
      <w:keepNext/>
      <w:keepLines/>
      <w:tabs>
        <w:tab w:val="left" w:pos="1224"/>
      </w:tabs>
      <w:spacing w:before="60" w:after="60"/>
      <w:outlineLvl w:val="3"/>
    </w:pPr>
    <w:rPr>
      <w:color w:val="00344D"/>
      <w:kern w:val="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E224CE"/>
    <w:rPr>
      <w:rFonts w:ascii="Arial" w:eastAsia="Arial Unicode MS" w:hAnsi="Arial" w:cs="Times New Roman"/>
      <w:color w:val="00344D"/>
      <w:sz w:val="44"/>
      <w:szCs w:val="44"/>
      <w:u w:val="single"/>
    </w:rPr>
  </w:style>
  <w:style w:type="character" w:customStyle="1" w:styleId="Heading4Char">
    <w:name w:val="Heading 4 Char"/>
    <w:aliases w:val="h4 Char"/>
    <w:link w:val="Heading4"/>
    <w:rsid w:val="00E224CE"/>
    <w:rPr>
      <w:rFonts w:ascii="Arial" w:eastAsia="Arial Unicode MS" w:hAnsi="Arial" w:cs="Times New Roman"/>
      <w:color w:val="00344D"/>
      <w:kern w:val="44"/>
      <w:sz w:val="36"/>
      <w:szCs w:val="36"/>
    </w:rPr>
  </w:style>
  <w:style w:type="paragraph" w:styleId="BodyText">
    <w:name w:val="Body Text"/>
    <w:aliases w:val="bt,body text"/>
    <w:basedOn w:val="Normal"/>
    <w:link w:val="BodyTextChar"/>
    <w:rsid w:val="00E224CE"/>
    <w:pPr>
      <w:spacing w:before="60" w:after="60"/>
    </w:pPr>
    <w:rPr>
      <w:bCs/>
    </w:rPr>
  </w:style>
  <w:style w:type="character" w:customStyle="1" w:styleId="BodyTextChar">
    <w:name w:val="Body Text Char"/>
    <w:aliases w:val="bt Char,body text Char"/>
    <w:link w:val="BodyText"/>
    <w:rsid w:val="00E224CE"/>
    <w:rPr>
      <w:rFonts w:ascii="Arial" w:eastAsia="Arial Unicode MS" w:hAnsi="Arial" w:cs="Times New Roman"/>
      <w:bCs/>
      <w:color w:val="000000"/>
      <w:sz w:val="22"/>
      <w:szCs w:val="22"/>
    </w:rPr>
  </w:style>
  <w:style w:type="paragraph" w:styleId="Footer">
    <w:name w:val="footer"/>
    <w:aliases w:val="f,ft,FT,footer text"/>
    <w:basedOn w:val="Normal"/>
    <w:link w:val="FooterChar"/>
    <w:rsid w:val="00E224CE"/>
    <w:pPr>
      <w:tabs>
        <w:tab w:val="left" w:pos="-180"/>
        <w:tab w:val="right" w:pos="7920"/>
      </w:tabs>
      <w:spacing w:line="180" w:lineRule="atLeast"/>
      <w:jc w:val="right"/>
    </w:pPr>
    <w:rPr>
      <w:color w:val="808080"/>
      <w:sz w:val="16"/>
      <w:szCs w:val="16"/>
    </w:rPr>
  </w:style>
  <w:style w:type="character" w:customStyle="1" w:styleId="FooterChar">
    <w:name w:val="Footer Char"/>
    <w:aliases w:val="f Char,ft Char,FT Char,footer text Char"/>
    <w:link w:val="Footer"/>
    <w:rsid w:val="00E224CE"/>
    <w:rPr>
      <w:rFonts w:ascii="Arial" w:eastAsia="Arial Unicode MS" w:hAnsi="Arial" w:cs="Times New Roman"/>
      <w:color w:val="808080"/>
      <w:sz w:val="16"/>
      <w:szCs w:val="16"/>
    </w:rPr>
  </w:style>
  <w:style w:type="paragraph" w:styleId="Header">
    <w:name w:val="header"/>
    <w:aliases w:val="h"/>
    <w:basedOn w:val="Normal"/>
    <w:link w:val="HeaderChar"/>
    <w:uiPriority w:val="99"/>
    <w:rsid w:val="00E224CE"/>
    <w:pPr>
      <w:tabs>
        <w:tab w:val="right" w:pos="7920"/>
      </w:tabs>
    </w:pPr>
    <w:rPr>
      <w:color w:val="808080"/>
      <w:sz w:val="18"/>
    </w:rPr>
  </w:style>
  <w:style w:type="character" w:customStyle="1" w:styleId="HeaderChar">
    <w:name w:val="Header Char"/>
    <w:aliases w:val="h Char"/>
    <w:link w:val="Header"/>
    <w:uiPriority w:val="99"/>
    <w:rsid w:val="00E224CE"/>
    <w:rPr>
      <w:rFonts w:ascii="Arial" w:eastAsia="Arial Unicode MS" w:hAnsi="Arial" w:cs="Times New Roman"/>
      <w:color w:val="808080"/>
      <w:sz w:val="18"/>
      <w:szCs w:val="22"/>
    </w:rPr>
  </w:style>
  <w:style w:type="paragraph" w:customStyle="1" w:styleId="TableText">
    <w:name w:val="Table Text"/>
    <w:aliases w:val="tt"/>
    <w:rsid w:val="00E224CE"/>
    <w:pPr>
      <w:tabs>
        <w:tab w:val="right" w:leader="dot" w:pos="7920"/>
      </w:tabs>
      <w:adjustRightInd w:val="0"/>
      <w:snapToGrid w:val="0"/>
      <w:spacing w:before="60" w:after="60"/>
      <w:ind w:left="16"/>
    </w:pPr>
    <w:rPr>
      <w:rFonts w:ascii="Arial" w:eastAsia="Arial Unicode MS" w:hAnsi="Arial" w:cs="Times"/>
      <w:color w:val="000000"/>
      <w:sz w:val="22"/>
      <w:szCs w:val="22"/>
    </w:rPr>
  </w:style>
  <w:style w:type="paragraph" w:customStyle="1" w:styleId="TableBullet">
    <w:name w:val="Table Bullet"/>
    <w:aliases w:val="tb"/>
    <w:rsid w:val="00E224CE"/>
    <w:pPr>
      <w:numPr>
        <w:numId w:val="2"/>
      </w:numPr>
      <w:spacing w:before="60" w:after="60"/>
    </w:pPr>
    <w:rPr>
      <w:rFonts w:ascii="Arial" w:eastAsia="Times New Roman" w:hAnsi="Arial"/>
      <w:color w:val="000000"/>
      <w:sz w:val="22"/>
      <w:szCs w:val="22"/>
    </w:rPr>
  </w:style>
  <w:style w:type="paragraph" w:customStyle="1" w:styleId="TableHeadingColumn">
    <w:name w:val="Table Heading Column"/>
    <w:aliases w:val="thc"/>
    <w:rsid w:val="00E224CE"/>
    <w:pPr>
      <w:keepNext/>
      <w:keepLines/>
      <w:tabs>
        <w:tab w:val="center" w:pos="7920"/>
      </w:tabs>
      <w:spacing w:before="60" w:after="60"/>
      <w:ind w:left="16"/>
      <w:jc w:val="center"/>
    </w:pPr>
    <w:rPr>
      <w:rFonts w:ascii="Arial" w:eastAsia="Arial Unicode MS" w:hAnsi="Arial" w:cs="Times"/>
      <w:b/>
      <w:smallCaps/>
      <w:sz w:val="22"/>
      <w:szCs w:val="22"/>
    </w:rPr>
  </w:style>
  <w:style w:type="paragraph" w:customStyle="1" w:styleId="Bullet1">
    <w:name w:val="Bullet 1"/>
    <w:aliases w:val="b1,b"/>
    <w:link w:val="Bullet1Char"/>
    <w:rsid w:val="00E224CE"/>
    <w:pPr>
      <w:numPr>
        <w:numId w:val="1"/>
      </w:numPr>
    </w:pPr>
    <w:rPr>
      <w:rFonts w:ascii="Arial" w:eastAsia="Arial Unicode MS" w:hAnsi="Arial"/>
      <w:color w:val="000000"/>
      <w:sz w:val="22"/>
      <w:szCs w:val="22"/>
    </w:rPr>
  </w:style>
  <w:style w:type="paragraph" w:customStyle="1" w:styleId="BodyText0">
    <w:name w:val="*Body Text"/>
    <w:rsid w:val="00E224CE"/>
    <w:pPr>
      <w:spacing w:after="120"/>
    </w:pPr>
    <w:rPr>
      <w:rFonts w:ascii="Arial" w:eastAsia="Times New Roman" w:hAnsi="Arial"/>
      <w:color w:val="000000"/>
      <w:sz w:val="22"/>
    </w:rPr>
  </w:style>
  <w:style w:type="character" w:customStyle="1" w:styleId="Bullet1Char">
    <w:name w:val="Bullet 1 Char"/>
    <w:aliases w:val="b1 Char,b Char"/>
    <w:link w:val="Bullet1"/>
    <w:rsid w:val="00E224CE"/>
    <w:rPr>
      <w:rFonts w:ascii="Arial" w:eastAsia="Arial Unicode MS" w:hAnsi="Arial"/>
      <w:color w:val="000000"/>
      <w:sz w:val="22"/>
      <w:szCs w:val="22"/>
      <w:lang w:bidi="ar-SA"/>
    </w:rPr>
  </w:style>
  <w:style w:type="paragraph" w:customStyle="1" w:styleId="tabletext0">
    <w:name w:val="tabletext"/>
    <w:basedOn w:val="Normal"/>
    <w:rsid w:val="00E224CE"/>
    <w:pPr>
      <w:snapToGrid w:val="0"/>
      <w:spacing w:before="60" w:after="60"/>
    </w:pPr>
    <w:rPr>
      <w:rFonts w:ascii="Verdana" w:eastAsia="Times New Roman" w:hAnsi="Verdana"/>
      <w:sz w:val="18"/>
      <w:szCs w:val="18"/>
    </w:rPr>
  </w:style>
  <w:style w:type="paragraph" w:customStyle="1" w:styleId="TableBulletNumbered">
    <w:name w:val="Table Bullet Numbered"/>
    <w:rsid w:val="00E224CE"/>
    <w:pPr>
      <w:tabs>
        <w:tab w:val="num" w:pos="1440"/>
      </w:tabs>
      <w:spacing w:before="60" w:after="60"/>
      <w:ind w:left="1440" w:hanging="360"/>
      <w:jc w:val="both"/>
    </w:pPr>
    <w:rPr>
      <w:rFonts w:ascii="Verdana" w:eastAsia="Times New Roman" w:hAnsi="Verdana"/>
      <w:color w:val="000000"/>
      <w:sz w:val="18"/>
      <w:szCs w:val="18"/>
    </w:rPr>
  </w:style>
  <w:style w:type="character" w:styleId="Hyperlink">
    <w:name w:val="Hyperlink"/>
    <w:uiPriority w:val="99"/>
    <w:unhideWhenUsed/>
    <w:rsid w:val="005B4038"/>
    <w:rPr>
      <w:color w:val="0000FF"/>
      <w:u w:val="single"/>
    </w:rPr>
  </w:style>
  <w:style w:type="paragraph" w:customStyle="1" w:styleId="LightList-Accent51">
    <w:name w:val="Light List - Accent 51"/>
    <w:basedOn w:val="Normal"/>
    <w:link w:val="LightList-Accent5Char"/>
    <w:uiPriority w:val="99"/>
    <w:qFormat/>
    <w:rsid w:val="000A7C1F"/>
    <w:pPr>
      <w:ind w:left="720"/>
      <w:contextualSpacing/>
    </w:pPr>
  </w:style>
  <w:style w:type="character" w:customStyle="1" w:styleId="apple-style-span">
    <w:name w:val="apple-style-span"/>
    <w:basedOn w:val="DefaultParagraphFont"/>
    <w:rsid w:val="00EF51A3"/>
  </w:style>
  <w:style w:type="character" w:customStyle="1" w:styleId="apple-converted-space">
    <w:name w:val="apple-converted-space"/>
    <w:basedOn w:val="DefaultParagraphFont"/>
    <w:rsid w:val="00EF51A3"/>
  </w:style>
  <w:style w:type="paragraph" w:styleId="PlainText">
    <w:name w:val="Plain Text"/>
    <w:basedOn w:val="Normal"/>
    <w:link w:val="PlainTextChar"/>
    <w:rsid w:val="00EF51A3"/>
    <w:rPr>
      <w:rFonts w:ascii="Courier New" w:eastAsia="Times New Roman" w:hAnsi="Courier New"/>
      <w:color w:val="auto"/>
      <w:sz w:val="20"/>
      <w:szCs w:val="20"/>
    </w:rPr>
  </w:style>
  <w:style w:type="character" w:customStyle="1" w:styleId="PlainTextChar">
    <w:name w:val="Plain Text Char"/>
    <w:link w:val="PlainText"/>
    <w:rsid w:val="00EF51A3"/>
    <w:rPr>
      <w:rFonts w:ascii="Courier New" w:eastAsia="Times New Roman" w:hAnsi="Courier New" w:cs="Courier New"/>
      <w:sz w:val="20"/>
      <w:szCs w:val="20"/>
    </w:rPr>
  </w:style>
  <w:style w:type="paragraph" w:customStyle="1" w:styleId="NormalArial">
    <w:name w:val="Normal + Arial"/>
    <w:aliases w:val="10 pt,Normal + Tahoma"/>
    <w:basedOn w:val="Normal"/>
    <w:rsid w:val="008B04C4"/>
    <w:pPr>
      <w:ind w:left="360" w:hanging="360"/>
      <w:jc w:val="both"/>
    </w:pPr>
    <w:rPr>
      <w:rFonts w:eastAsia="Times New Roman" w:cs="Arial"/>
      <w:b/>
      <w:bCs/>
      <w:color w:val="auto"/>
      <w:sz w:val="20"/>
      <w:szCs w:val="20"/>
    </w:rPr>
  </w:style>
  <w:style w:type="paragraph" w:styleId="Title">
    <w:name w:val="Title"/>
    <w:basedOn w:val="Normal"/>
    <w:link w:val="TitleChar"/>
    <w:qFormat/>
    <w:rsid w:val="003C240B"/>
    <w:pPr>
      <w:jc w:val="center"/>
    </w:pPr>
    <w:rPr>
      <w:rFonts w:ascii="Times New Roman" w:eastAsia="Times New Roman" w:hAnsi="Times New Roman"/>
      <w:b/>
      <w:bCs/>
      <w:color w:val="auto"/>
      <w:sz w:val="20"/>
      <w:szCs w:val="20"/>
    </w:rPr>
  </w:style>
  <w:style w:type="character" w:customStyle="1" w:styleId="TitleChar">
    <w:name w:val="Title Char"/>
    <w:link w:val="Title"/>
    <w:rsid w:val="003C240B"/>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1E3556"/>
    <w:rPr>
      <w:rFonts w:ascii="Tahoma" w:hAnsi="Tahoma"/>
      <w:sz w:val="16"/>
      <w:szCs w:val="16"/>
    </w:rPr>
  </w:style>
  <w:style w:type="character" w:customStyle="1" w:styleId="BalloonTextChar">
    <w:name w:val="Balloon Text Char"/>
    <w:link w:val="BalloonText"/>
    <w:uiPriority w:val="99"/>
    <w:semiHidden/>
    <w:rsid w:val="001E3556"/>
    <w:rPr>
      <w:rFonts w:ascii="Tahoma" w:eastAsia="Arial Unicode MS" w:hAnsi="Tahoma" w:cs="Tahoma"/>
      <w:color w:val="000000"/>
      <w:sz w:val="16"/>
      <w:szCs w:val="16"/>
    </w:rPr>
  </w:style>
  <w:style w:type="character" w:customStyle="1" w:styleId="Heading3Char">
    <w:name w:val="Heading 3 Char"/>
    <w:link w:val="Heading3"/>
    <w:uiPriority w:val="9"/>
    <w:semiHidden/>
    <w:rsid w:val="003A5EBD"/>
    <w:rPr>
      <w:rFonts w:ascii="Calibri" w:eastAsia="MS Gothic" w:hAnsi="Calibri" w:cs="Times New Roman"/>
      <w:b/>
      <w:bCs/>
      <w:color w:val="4F81BD"/>
      <w:sz w:val="22"/>
      <w:szCs w:val="22"/>
    </w:rPr>
  </w:style>
  <w:style w:type="paragraph" w:customStyle="1" w:styleId="Body">
    <w:name w:val="Body"/>
    <w:rsid w:val="003A5EBD"/>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nl-NL"/>
    </w:rPr>
  </w:style>
  <w:style w:type="numbering" w:customStyle="1" w:styleId="List0">
    <w:name w:val="List 0"/>
    <w:basedOn w:val="NoList"/>
    <w:rsid w:val="003A5EBD"/>
    <w:pPr>
      <w:numPr>
        <w:numId w:val="3"/>
      </w:numPr>
    </w:pPr>
  </w:style>
  <w:style w:type="numbering" w:customStyle="1" w:styleId="List1">
    <w:name w:val="List 1"/>
    <w:basedOn w:val="NoList"/>
    <w:rsid w:val="003A5EBD"/>
    <w:pPr>
      <w:numPr>
        <w:numId w:val="4"/>
      </w:numPr>
    </w:pPr>
  </w:style>
  <w:style w:type="paragraph" w:customStyle="1" w:styleId="Default">
    <w:name w:val="Default"/>
    <w:rsid w:val="003A5EBD"/>
    <w:pPr>
      <w:pBdr>
        <w:top w:val="nil"/>
        <w:left w:val="nil"/>
        <w:bottom w:val="nil"/>
        <w:right w:val="nil"/>
        <w:between w:val="nil"/>
        <w:bar w:val="nil"/>
      </w:pBdr>
    </w:pPr>
    <w:rPr>
      <w:rFonts w:ascii="Helvetica" w:eastAsia="Helvetica" w:hAnsi="Helvetica" w:cs="Helvetica"/>
      <w:color w:val="000000"/>
      <w:sz w:val="22"/>
      <w:szCs w:val="22"/>
      <w:bdr w:val="nil"/>
    </w:rPr>
  </w:style>
  <w:style w:type="numbering" w:customStyle="1" w:styleId="List51">
    <w:name w:val="List 51"/>
    <w:basedOn w:val="NoList"/>
    <w:rsid w:val="00360FC3"/>
    <w:pPr>
      <w:numPr>
        <w:numId w:val="5"/>
      </w:numPr>
    </w:pPr>
  </w:style>
  <w:style w:type="paragraph" w:styleId="NormalWeb">
    <w:name w:val="Normal (Web)"/>
    <w:uiPriority w:val="99"/>
    <w:rsid w:val="00360FC3"/>
    <w:pPr>
      <w:pBdr>
        <w:top w:val="nil"/>
        <w:left w:val="nil"/>
        <w:bottom w:val="nil"/>
        <w:right w:val="nil"/>
        <w:between w:val="nil"/>
        <w:bar w:val="nil"/>
      </w:pBdr>
      <w:spacing w:before="100" w:after="100"/>
    </w:pPr>
    <w:rPr>
      <w:rFonts w:ascii="Arial Unicode MS" w:eastAsia="Arial Unicode MS" w:hAnsi="Arial Unicode MS" w:cs="Arial Unicode MS"/>
      <w:color w:val="000000"/>
      <w:sz w:val="24"/>
      <w:szCs w:val="24"/>
      <w:u w:color="000000"/>
      <w:bdr w:val="nil"/>
    </w:rPr>
  </w:style>
  <w:style w:type="paragraph" w:styleId="BodyText3">
    <w:name w:val="Body Text 3"/>
    <w:basedOn w:val="Normal"/>
    <w:link w:val="BodyText3Char"/>
    <w:uiPriority w:val="99"/>
    <w:semiHidden/>
    <w:unhideWhenUsed/>
    <w:rsid w:val="0034580A"/>
    <w:pPr>
      <w:spacing w:after="120"/>
    </w:pPr>
    <w:rPr>
      <w:sz w:val="16"/>
      <w:szCs w:val="16"/>
    </w:rPr>
  </w:style>
  <w:style w:type="character" w:customStyle="1" w:styleId="BodyText3Char">
    <w:name w:val="Body Text 3 Char"/>
    <w:link w:val="BodyText3"/>
    <w:uiPriority w:val="99"/>
    <w:semiHidden/>
    <w:rsid w:val="0034580A"/>
    <w:rPr>
      <w:rFonts w:ascii="Arial" w:eastAsia="Arial Unicode MS" w:hAnsi="Arial" w:cs="Times New Roman"/>
      <w:color w:val="000000"/>
      <w:sz w:val="16"/>
      <w:szCs w:val="16"/>
    </w:rPr>
  </w:style>
  <w:style w:type="numbering" w:customStyle="1" w:styleId="List21">
    <w:name w:val="List 21"/>
    <w:basedOn w:val="NoList"/>
    <w:rsid w:val="0034580A"/>
    <w:pPr>
      <w:numPr>
        <w:numId w:val="12"/>
      </w:numPr>
    </w:pPr>
  </w:style>
  <w:style w:type="numbering" w:customStyle="1" w:styleId="List41">
    <w:name w:val="List 41"/>
    <w:basedOn w:val="NoList"/>
    <w:rsid w:val="0034580A"/>
    <w:pPr>
      <w:numPr>
        <w:numId w:val="6"/>
      </w:numPr>
    </w:pPr>
  </w:style>
  <w:style w:type="paragraph" w:customStyle="1" w:styleId="Heading">
    <w:name w:val="Heading"/>
    <w:next w:val="Body"/>
    <w:rsid w:val="0034580A"/>
    <w:pPr>
      <w:pBdr>
        <w:top w:val="nil"/>
        <w:left w:val="nil"/>
        <w:bottom w:val="nil"/>
        <w:right w:val="nil"/>
        <w:between w:val="nil"/>
        <w:bar w:val="nil"/>
      </w:pBdr>
      <w:outlineLvl w:val="0"/>
    </w:pPr>
    <w:rPr>
      <w:rFonts w:ascii="Helvetica" w:eastAsia="Arial Unicode MS" w:hAnsi="Arial Unicode MS" w:cs="Arial Unicode MS"/>
      <w:b/>
      <w:bCs/>
      <w:color w:val="000000"/>
      <w:sz w:val="36"/>
      <w:szCs w:val="36"/>
      <w:bdr w:val="nil"/>
    </w:rPr>
  </w:style>
  <w:style w:type="numbering" w:customStyle="1" w:styleId="List6">
    <w:name w:val="List 6"/>
    <w:basedOn w:val="NoList"/>
    <w:rsid w:val="0034580A"/>
    <w:pPr>
      <w:numPr>
        <w:numId w:val="7"/>
      </w:numPr>
    </w:pPr>
  </w:style>
  <w:style w:type="numbering" w:customStyle="1" w:styleId="List7">
    <w:name w:val="List 7"/>
    <w:basedOn w:val="NoList"/>
    <w:rsid w:val="0034580A"/>
    <w:pPr>
      <w:numPr>
        <w:numId w:val="8"/>
      </w:numPr>
    </w:pPr>
  </w:style>
  <w:style w:type="paragraph" w:customStyle="1" w:styleId="ResumeBullet2">
    <w:name w:val="Resume Bullet 2"/>
    <w:rsid w:val="0034580A"/>
    <w:pPr>
      <w:pBdr>
        <w:top w:val="nil"/>
        <w:left w:val="nil"/>
        <w:bottom w:val="nil"/>
        <w:right w:val="nil"/>
        <w:between w:val="nil"/>
        <w:bar w:val="nil"/>
      </w:pBdr>
      <w:tabs>
        <w:tab w:val="left" w:pos="720"/>
      </w:tabs>
      <w:ind w:left="720" w:hanging="360"/>
    </w:pPr>
    <w:rPr>
      <w:rFonts w:ascii="Times New Roman" w:eastAsia="Arial Unicode MS" w:hAnsi="Arial Unicode MS" w:cs="Arial Unicode MS"/>
      <w:color w:val="000000"/>
      <w:u w:color="000000"/>
      <w:bdr w:val="nil"/>
    </w:rPr>
  </w:style>
  <w:style w:type="numbering" w:customStyle="1" w:styleId="List8">
    <w:name w:val="List 8"/>
    <w:basedOn w:val="NoList"/>
    <w:rsid w:val="0034580A"/>
    <w:pPr>
      <w:numPr>
        <w:numId w:val="9"/>
      </w:numPr>
    </w:pPr>
  </w:style>
  <w:style w:type="numbering" w:customStyle="1" w:styleId="List9">
    <w:name w:val="List 9"/>
    <w:basedOn w:val="NoList"/>
    <w:rsid w:val="0034580A"/>
    <w:pPr>
      <w:numPr>
        <w:numId w:val="10"/>
      </w:numPr>
    </w:pPr>
  </w:style>
  <w:style w:type="numbering" w:customStyle="1" w:styleId="List10">
    <w:name w:val="List 10"/>
    <w:basedOn w:val="NoList"/>
    <w:rsid w:val="0034580A"/>
    <w:pPr>
      <w:numPr>
        <w:numId w:val="11"/>
      </w:numPr>
    </w:pPr>
  </w:style>
  <w:style w:type="paragraph" w:customStyle="1" w:styleId="BodyA">
    <w:name w:val="Body A"/>
    <w:rsid w:val="00B47F83"/>
    <w:rPr>
      <w:rFonts w:ascii="Times New Roman" w:eastAsia="Arial Unicode MS" w:hAnsi="Arial Unicode MS" w:cs="Arial Unicode MS"/>
      <w:color w:val="000000"/>
      <w:sz w:val="24"/>
      <w:szCs w:val="24"/>
      <w:u w:color="000000"/>
    </w:rPr>
  </w:style>
  <w:style w:type="paragraph" w:customStyle="1" w:styleId="Bulleted">
    <w:name w:val="Bulleted"/>
    <w:rsid w:val="00B47F83"/>
    <w:pPr>
      <w:tabs>
        <w:tab w:val="left" w:pos="288"/>
      </w:tabs>
      <w:ind w:left="576" w:hanging="576"/>
      <w:jc w:val="both"/>
    </w:pPr>
    <w:rPr>
      <w:rFonts w:ascii="Times New Roman" w:eastAsia="Arial Unicode MS" w:hAnsi="Arial Unicode MS" w:cs="Arial Unicode MS"/>
      <w:color w:val="000000"/>
      <w:sz w:val="24"/>
      <w:szCs w:val="24"/>
      <w:u w:color="000000"/>
    </w:rPr>
  </w:style>
  <w:style w:type="character" w:customStyle="1" w:styleId="Hyperlink0">
    <w:name w:val="Hyperlink.0"/>
    <w:rsid w:val="00B47F83"/>
    <w:rPr>
      <w:u w:val="single" w:color="0D0D0D"/>
    </w:rPr>
  </w:style>
  <w:style w:type="paragraph" w:customStyle="1" w:styleId="BodyAA">
    <w:name w:val="Body A A"/>
    <w:rsid w:val="00E25243"/>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numbering" w:customStyle="1" w:styleId="List11">
    <w:name w:val="List 11"/>
    <w:basedOn w:val="NoList"/>
    <w:rsid w:val="00AA1DE7"/>
    <w:pPr>
      <w:numPr>
        <w:numId w:val="13"/>
      </w:numPr>
    </w:pPr>
  </w:style>
  <w:style w:type="character" w:customStyle="1" w:styleId="hl">
    <w:name w:val="hl"/>
    <w:basedOn w:val="DefaultParagraphFont"/>
    <w:rsid w:val="00087C50"/>
  </w:style>
  <w:style w:type="paragraph" w:styleId="FootnoteText">
    <w:name w:val="footnote text"/>
    <w:basedOn w:val="Normal"/>
    <w:link w:val="FootnoteTextChar"/>
    <w:uiPriority w:val="99"/>
    <w:unhideWhenUsed/>
    <w:rsid w:val="004F63EF"/>
    <w:rPr>
      <w:sz w:val="20"/>
      <w:szCs w:val="20"/>
    </w:rPr>
  </w:style>
  <w:style w:type="character" w:customStyle="1" w:styleId="FootnoteTextChar">
    <w:name w:val="Footnote Text Char"/>
    <w:link w:val="FootnoteText"/>
    <w:uiPriority w:val="99"/>
    <w:rsid w:val="004F63EF"/>
    <w:rPr>
      <w:rFonts w:ascii="Arial" w:eastAsia="Arial Unicode MS" w:hAnsi="Arial" w:cs="Times New Roman"/>
      <w:color w:val="000000"/>
    </w:rPr>
  </w:style>
  <w:style w:type="character" w:styleId="FootnoteReference">
    <w:name w:val="footnote reference"/>
    <w:uiPriority w:val="99"/>
    <w:unhideWhenUsed/>
    <w:rsid w:val="004F63EF"/>
    <w:rPr>
      <w:vertAlign w:val="superscript"/>
    </w:rPr>
  </w:style>
  <w:style w:type="character" w:customStyle="1" w:styleId="LightList-Accent5Char">
    <w:name w:val="Light List - Accent 5 Char"/>
    <w:link w:val="LightList-Accent51"/>
    <w:uiPriority w:val="99"/>
    <w:locked/>
    <w:rsid w:val="0099270C"/>
    <w:rPr>
      <w:rFonts w:ascii="Arial" w:eastAsia="Arial Unicode MS" w:hAnsi="Arial" w:cs="Times New Roman"/>
      <w:color w:val="000000"/>
      <w:sz w:val="22"/>
      <w:szCs w:val="22"/>
    </w:rPr>
  </w:style>
  <w:style w:type="paragraph" w:customStyle="1" w:styleId="paragraph">
    <w:name w:val="paragraph"/>
    <w:basedOn w:val="Normal"/>
    <w:rsid w:val="00EF2BBF"/>
    <w:pPr>
      <w:spacing w:before="100" w:beforeAutospacing="1" w:after="100" w:afterAutospacing="1"/>
    </w:pPr>
    <w:rPr>
      <w:rFonts w:ascii="Times New Roman" w:eastAsia="Times New Roman" w:hAnsi="Times New Roman"/>
      <w:color w:val="auto"/>
      <w:sz w:val="24"/>
      <w:szCs w:val="24"/>
    </w:rPr>
  </w:style>
  <w:style w:type="paragraph" w:customStyle="1" w:styleId="DefaultStyle">
    <w:name w:val="Default Style"/>
    <w:rsid w:val="00076A35"/>
    <w:pPr>
      <w:suppressAutoHyphens/>
      <w:spacing w:after="80" w:line="259" w:lineRule="auto"/>
    </w:pPr>
    <w:rPr>
      <w:rFonts w:ascii="Calibri" w:eastAsia="Times New Roman" w:hAnsi="Calibri"/>
      <w:sz w:val="22"/>
      <w:szCs w:val="22"/>
    </w:rPr>
  </w:style>
  <w:style w:type="paragraph" w:customStyle="1" w:styleId="MediumGrid1-Accent21">
    <w:name w:val="Medium Grid 1 - Accent 21"/>
    <w:basedOn w:val="Normal"/>
    <w:uiPriority w:val="34"/>
    <w:qFormat/>
    <w:rsid w:val="003B62AD"/>
    <w:pPr>
      <w:spacing w:after="200" w:line="276" w:lineRule="auto"/>
      <w:ind w:left="720"/>
      <w:contextualSpacing/>
    </w:pPr>
    <w:rPr>
      <w:rFonts w:ascii="Calibri" w:eastAsia="Times New Roman" w:hAnsi="Calibri"/>
      <w:color w:val="auto"/>
    </w:rPr>
  </w:style>
  <w:style w:type="character" w:styleId="Strong">
    <w:name w:val="Strong"/>
    <w:qFormat/>
    <w:rsid w:val="00BE3A6A"/>
    <w:rPr>
      <w:b/>
      <w:bCs/>
    </w:rPr>
  </w:style>
  <w:style w:type="character" w:styleId="CommentReference">
    <w:name w:val="annotation reference"/>
    <w:uiPriority w:val="99"/>
    <w:semiHidden/>
    <w:unhideWhenUsed/>
    <w:rsid w:val="0054655A"/>
    <w:rPr>
      <w:sz w:val="18"/>
      <w:szCs w:val="18"/>
    </w:rPr>
  </w:style>
  <w:style w:type="paragraph" w:styleId="CommentText">
    <w:name w:val="annotation text"/>
    <w:basedOn w:val="Normal"/>
    <w:link w:val="CommentTextChar"/>
    <w:uiPriority w:val="99"/>
    <w:semiHidden/>
    <w:unhideWhenUsed/>
    <w:rsid w:val="0054655A"/>
    <w:rPr>
      <w:sz w:val="24"/>
      <w:szCs w:val="24"/>
    </w:rPr>
  </w:style>
  <w:style w:type="character" w:customStyle="1" w:styleId="CommentTextChar">
    <w:name w:val="Comment Text Char"/>
    <w:link w:val="CommentText"/>
    <w:uiPriority w:val="99"/>
    <w:semiHidden/>
    <w:rsid w:val="0054655A"/>
    <w:rPr>
      <w:rFonts w:ascii="Arial" w:eastAsia="Arial Unicode MS" w:hAnsi="Arial"/>
      <w:color w:val="000000"/>
      <w:sz w:val="24"/>
      <w:szCs w:val="24"/>
    </w:rPr>
  </w:style>
  <w:style w:type="paragraph" w:styleId="CommentSubject">
    <w:name w:val="annotation subject"/>
    <w:basedOn w:val="CommentText"/>
    <w:next w:val="CommentText"/>
    <w:link w:val="CommentSubjectChar"/>
    <w:uiPriority w:val="99"/>
    <w:semiHidden/>
    <w:unhideWhenUsed/>
    <w:rsid w:val="0054655A"/>
    <w:rPr>
      <w:b/>
      <w:bCs/>
    </w:rPr>
  </w:style>
  <w:style w:type="character" w:customStyle="1" w:styleId="CommentSubjectChar">
    <w:name w:val="Comment Subject Char"/>
    <w:link w:val="CommentSubject"/>
    <w:uiPriority w:val="99"/>
    <w:semiHidden/>
    <w:rsid w:val="0054655A"/>
    <w:rPr>
      <w:rFonts w:ascii="Arial" w:eastAsia="Arial Unicode MS" w:hAnsi="Arial"/>
      <w:b/>
      <w:bCs/>
      <w:color w:val="000000"/>
      <w:sz w:val="24"/>
      <w:szCs w:val="24"/>
    </w:rPr>
  </w:style>
  <w:style w:type="paragraph" w:styleId="ListParagraph">
    <w:name w:val="List Paragraph"/>
    <w:aliases w:val="List Paragraph(bulleted)"/>
    <w:basedOn w:val="Normal"/>
    <w:link w:val="ListParagraphChar"/>
    <w:qFormat/>
    <w:rsid w:val="008D434D"/>
    <w:pPr>
      <w:spacing w:after="160" w:line="259" w:lineRule="auto"/>
      <w:ind w:left="720"/>
      <w:contextualSpacing/>
    </w:pPr>
    <w:rPr>
      <w:rFonts w:ascii="Calibri" w:eastAsia="Calibri" w:hAnsi="Calibri"/>
      <w:color w:val="auto"/>
    </w:rPr>
  </w:style>
  <w:style w:type="character" w:customStyle="1" w:styleId="WW-Absatz-Standardschriftart111111111111111111111111111111111111111111111111">
    <w:name w:val="WW-Absatz-Standardschriftart111111111111111111111111111111111111111111111111"/>
    <w:rsid w:val="00CF7A12"/>
  </w:style>
  <w:style w:type="table" w:styleId="TableGrid">
    <w:name w:val="Table Grid"/>
    <w:basedOn w:val="TableNormal"/>
    <w:uiPriority w:val="59"/>
    <w:rsid w:val="006856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List Paragraph(bulleted) Char"/>
    <w:link w:val="ListParagraph"/>
    <w:locked/>
    <w:rsid w:val="00753C29"/>
    <w:rPr>
      <w:rFonts w:ascii="Calibri" w:eastAsia="Calibri" w:hAnsi="Calibri"/>
      <w:sz w:val="22"/>
      <w:szCs w:val="22"/>
    </w:rPr>
  </w:style>
  <w:style w:type="character" w:customStyle="1" w:styleId="hoteladdress1">
    <w:name w:val="hoteladdress1"/>
    <w:rsid w:val="00E94DA4"/>
    <w:rPr>
      <w:rFonts w:ascii="Verdana" w:hAnsi="Verdana" w:cs="Arial"/>
      <w:color w:val="787878"/>
      <w:sz w:val="17"/>
      <w:szCs w:val="17"/>
    </w:rPr>
  </w:style>
  <w:style w:type="paragraph" w:customStyle="1" w:styleId="Content">
    <w:name w:val="Content"/>
    <w:basedOn w:val="Normal"/>
    <w:link w:val="ContentChar"/>
    <w:qFormat/>
    <w:rsid w:val="00F62C51"/>
    <w:pPr>
      <w:numPr>
        <w:numId w:val="22"/>
      </w:numPr>
      <w:tabs>
        <w:tab w:val="left" w:pos="9360"/>
      </w:tabs>
      <w:spacing w:after="60"/>
      <w:jc w:val="both"/>
    </w:pPr>
    <w:rPr>
      <w:rFonts w:ascii="Calibri" w:eastAsia="Calibri" w:hAnsi="Calibri"/>
      <w:color w:val="auto"/>
      <w:szCs w:val="20"/>
    </w:rPr>
  </w:style>
  <w:style w:type="character" w:customStyle="1" w:styleId="ContentChar">
    <w:name w:val="Content Char"/>
    <w:link w:val="Content"/>
    <w:rsid w:val="00F62C51"/>
    <w:rPr>
      <w:rFonts w:ascii="Calibri" w:eastAsia="Calibri" w:hAnsi="Calibri"/>
      <w:sz w:val="22"/>
    </w:rPr>
  </w:style>
  <w:style w:type="paragraph" w:styleId="NoSpacing">
    <w:name w:val="No Spacing"/>
    <w:link w:val="NoSpacingChar"/>
    <w:uiPriority w:val="1"/>
    <w:qFormat/>
    <w:rsid w:val="00C80743"/>
    <w:rPr>
      <w:rFonts w:ascii="Calibri" w:eastAsia="Calibri" w:hAnsi="Calibri"/>
      <w:sz w:val="22"/>
      <w:szCs w:val="22"/>
    </w:rPr>
  </w:style>
  <w:style w:type="character" w:customStyle="1" w:styleId="NoSpacingChar">
    <w:name w:val="No Spacing Char"/>
    <w:link w:val="NoSpacing"/>
    <w:uiPriority w:val="1"/>
    <w:rsid w:val="00C80743"/>
    <w:rPr>
      <w:rFonts w:ascii="Calibri" w:eastAsia="Calibri" w:hAnsi="Calibri"/>
      <w:sz w:val="22"/>
      <w:szCs w:val="22"/>
      <w:lang w:bidi="ar-SA"/>
    </w:rPr>
  </w:style>
  <w:style w:type="character" w:customStyle="1" w:styleId="UnresolvedMention">
    <w:name w:val="Unresolved Mention"/>
    <w:basedOn w:val="DefaultParagraphFont"/>
    <w:uiPriority w:val="99"/>
    <w:semiHidden/>
    <w:unhideWhenUsed/>
    <w:rsid w:val="008844A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21709304">
      <w:bodyDiv w:val="1"/>
      <w:marLeft w:val="0"/>
      <w:marRight w:val="0"/>
      <w:marTop w:val="0"/>
      <w:marBottom w:val="0"/>
      <w:divBdr>
        <w:top w:val="none" w:sz="0" w:space="0" w:color="auto"/>
        <w:left w:val="none" w:sz="0" w:space="0" w:color="auto"/>
        <w:bottom w:val="none" w:sz="0" w:space="0" w:color="auto"/>
        <w:right w:val="none" w:sz="0" w:space="0" w:color="auto"/>
      </w:divBdr>
    </w:div>
    <w:div w:id="132330439">
      <w:bodyDiv w:val="1"/>
      <w:marLeft w:val="0"/>
      <w:marRight w:val="0"/>
      <w:marTop w:val="0"/>
      <w:marBottom w:val="0"/>
      <w:divBdr>
        <w:top w:val="none" w:sz="0" w:space="0" w:color="auto"/>
        <w:left w:val="none" w:sz="0" w:space="0" w:color="auto"/>
        <w:bottom w:val="none" w:sz="0" w:space="0" w:color="auto"/>
        <w:right w:val="none" w:sz="0" w:space="0" w:color="auto"/>
      </w:divBdr>
    </w:div>
    <w:div w:id="156070369">
      <w:bodyDiv w:val="1"/>
      <w:marLeft w:val="0"/>
      <w:marRight w:val="0"/>
      <w:marTop w:val="0"/>
      <w:marBottom w:val="0"/>
      <w:divBdr>
        <w:top w:val="none" w:sz="0" w:space="0" w:color="auto"/>
        <w:left w:val="none" w:sz="0" w:space="0" w:color="auto"/>
        <w:bottom w:val="none" w:sz="0" w:space="0" w:color="auto"/>
        <w:right w:val="none" w:sz="0" w:space="0" w:color="auto"/>
      </w:divBdr>
    </w:div>
    <w:div w:id="246578328">
      <w:bodyDiv w:val="1"/>
      <w:marLeft w:val="0"/>
      <w:marRight w:val="0"/>
      <w:marTop w:val="0"/>
      <w:marBottom w:val="0"/>
      <w:divBdr>
        <w:top w:val="none" w:sz="0" w:space="0" w:color="auto"/>
        <w:left w:val="none" w:sz="0" w:space="0" w:color="auto"/>
        <w:bottom w:val="none" w:sz="0" w:space="0" w:color="auto"/>
        <w:right w:val="none" w:sz="0" w:space="0" w:color="auto"/>
      </w:divBdr>
      <w:divsChild>
        <w:div w:id="2470060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91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555">
      <w:bodyDiv w:val="1"/>
      <w:marLeft w:val="0"/>
      <w:marRight w:val="0"/>
      <w:marTop w:val="0"/>
      <w:marBottom w:val="0"/>
      <w:divBdr>
        <w:top w:val="none" w:sz="0" w:space="0" w:color="auto"/>
        <w:left w:val="none" w:sz="0" w:space="0" w:color="auto"/>
        <w:bottom w:val="none" w:sz="0" w:space="0" w:color="auto"/>
        <w:right w:val="none" w:sz="0" w:space="0" w:color="auto"/>
      </w:divBdr>
    </w:div>
    <w:div w:id="365762670">
      <w:bodyDiv w:val="1"/>
      <w:marLeft w:val="0"/>
      <w:marRight w:val="0"/>
      <w:marTop w:val="0"/>
      <w:marBottom w:val="0"/>
      <w:divBdr>
        <w:top w:val="none" w:sz="0" w:space="0" w:color="auto"/>
        <w:left w:val="none" w:sz="0" w:space="0" w:color="auto"/>
        <w:bottom w:val="none" w:sz="0" w:space="0" w:color="auto"/>
        <w:right w:val="none" w:sz="0" w:space="0" w:color="auto"/>
      </w:divBdr>
      <w:divsChild>
        <w:div w:id="8992461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8189460">
              <w:marLeft w:val="0"/>
              <w:marRight w:val="0"/>
              <w:marTop w:val="0"/>
              <w:marBottom w:val="0"/>
              <w:divBdr>
                <w:top w:val="none" w:sz="0" w:space="0" w:color="auto"/>
                <w:left w:val="none" w:sz="0" w:space="0" w:color="auto"/>
                <w:bottom w:val="none" w:sz="0" w:space="0" w:color="auto"/>
                <w:right w:val="none" w:sz="0" w:space="0" w:color="auto"/>
              </w:divBdr>
              <w:divsChild>
                <w:div w:id="1249461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76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7033">
      <w:bodyDiv w:val="1"/>
      <w:marLeft w:val="0"/>
      <w:marRight w:val="0"/>
      <w:marTop w:val="0"/>
      <w:marBottom w:val="0"/>
      <w:divBdr>
        <w:top w:val="none" w:sz="0" w:space="0" w:color="auto"/>
        <w:left w:val="none" w:sz="0" w:space="0" w:color="auto"/>
        <w:bottom w:val="none" w:sz="0" w:space="0" w:color="auto"/>
        <w:right w:val="none" w:sz="0" w:space="0" w:color="auto"/>
      </w:divBdr>
      <w:divsChild>
        <w:div w:id="13241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9940077">
              <w:marLeft w:val="0"/>
              <w:marRight w:val="0"/>
              <w:marTop w:val="0"/>
              <w:marBottom w:val="0"/>
              <w:divBdr>
                <w:top w:val="none" w:sz="0" w:space="0" w:color="auto"/>
                <w:left w:val="none" w:sz="0" w:space="0" w:color="auto"/>
                <w:bottom w:val="none" w:sz="0" w:space="0" w:color="auto"/>
                <w:right w:val="none" w:sz="0" w:space="0" w:color="auto"/>
              </w:divBdr>
              <w:divsChild>
                <w:div w:id="8389578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0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978949">
      <w:bodyDiv w:val="1"/>
      <w:marLeft w:val="0"/>
      <w:marRight w:val="0"/>
      <w:marTop w:val="0"/>
      <w:marBottom w:val="0"/>
      <w:divBdr>
        <w:top w:val="none" w:sz="0" w:space="0" w:color="auto"/>
        <w:left w:val="none" w:sz="0" w:space="0" w:color="auto"/>
        <w:bottom w:val="none" w:sz="0" w:space="0" w:color="auto"/>
        <w:right w:val="none" w:sz="0" w:space="0" w:color="auto"/>
      </w:divBdr>
    </w:div>
    <w:div w:id="1088767927">
      <w:bodyDiv w:val="1"/>
      <w:marLeft w:val="0"/>
      <w:marRight w:val="0"/>
      <w:marTop w:val="0"/>
      <w:marBottom w:val="0"/>
      <w:divBdr>
        <w:top w:val="none" w:sz="0" w:space="0" w:color="auto"/>
        <w:left w:val="none" w:sz="0" w:space="0" w:color="auto"/>
        <w:bottom w:val="none" w:sz="0" w:space="0" w:color="auto"/>
        <w:right w:val="none" w:sz="0" w:space="0" w:color="auto"/>
      </w:divBdr>
    </w:div>
    <w:div w:id="1393456199">
      <w:bodyDiv w:val="1"/>
      <w:marLeft w:val="0"/>
      <w:marRight w:val="0"/>
      <w:marTop w:val="0"/>
      <w:marBottom w:val="0"/>
      <w:divBdr>
        <w:top w:val="none" w:sz="0" w:space="0" w:color="auto"/>
        <w:left w:val="none" w:sz="0" w:space="0" w:color="auto"/>
        <w:bottom w:val="none" w:sz="0" w:space="0" w:color="auto"/>
        <w:right w:val="none" w:sz="0" w:space="0" w:color="auto"/>
      </w:divBdr>
      <w:divsChild>
        <w:div w:id="4066117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8123633">
              <w:marLeft w:val="0"/>
              <w:marRight w:val="0"/>
              <w:marTop w:val="0"/>
              <w:marBottom w:val="0"/>
              <w:divBdr>
                <w:top w:val="none" w:sz="0" w:space="0" w:color="auto"/>
                <w:left w:val="none" w:sz="0" w:space="0" w:color="auto"/>
                <w:bottom w:val="none" w:sz="0" w:space="0" w:color="auto"/>
                <w:right w:val="none" w:sz="0" w:space="0" w:color="auto"/>
              </w:divBdr>
              <w:divsChild>
                <w:div w:id="1576431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90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78703">
      <w:bodyDiv w:val="1"/>
      <w:marLeft w:val="0"/>
      <w:marRight w:val="0"/>
      <w:marTop w:val="0"/>
      <w:marBottom w:val="0"/>
      <w:divBdr>
        <w:top w:val="none" w:sz="0" w:space="0" w:color="auto"/>
        <w:left w:val="none" w:sz="0" w:space="0" w:color="auto"/>
        <w:bottom w:val="none" w:sz="0" w:space="0" w:color="auto"/>
        <w:right w:val="none" w:sz="0" w:space="0" w:color="auto"/>
      </w:divBdr>
    </w:div>
    <w:div w:id="1475292423">
      <w:bodyDiv w:val="1"/>
      <w:marLeft w:val="0"/>
      <w:marRight w:val="0"/>
      <w:marTop w:val="0"/>
      <w:marBottom w:val="0"/>
      <w:divBdr>
        <w:top w:val="none" w:sz="0" w:space="0" w:color="auto"/>
        <w:left w:val="none" w:sz="0" w:space="0" w:color="auto"/>
        <w:bottom w:val="none" w:sz="0" w:space="0" w:color="auto"/>
        <w:right w:val="none" w:sz="0" w:space="0" w:color="auto"/>
      </w:divBdr>
    </w:div>
    <w:div w:id="1631354380">
      <w:bodyDiv w:val="1"/>
      <w:marLeft w:val="0"/>
      <w:marRight w:val="0"/>
      <w:marTop w:val="0"/>
      <w:marBottom w:val="0"/>
      <w:divBdr>
        <w:top w:val="none" w:sz="0" w:space="0" w:color="auto"/>
        <w:left w:val="none" w:sz="0" w:space="0" w:color="auto"/>
        <w:bottom w:val="none" w:sz="0" w:space="0" w:color="auto"/>
        <w:right w:val="none" w:sz="0" w:space="0" w:color="auto"/>
      </w:divBdr>
      <w:divsChild>
        <w:div w:id="11868695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57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744">
      <w:bodyDiv w:val="1"/>
      <w:marLeft w:val="0"/>
      <w:marRight w:val="0"/>
      <w:marTop w:val="0"/>
      <w:marBottom w:val="0"/>
      <w:divBdr>
        <w:top w:val="none" w:sz="0" w:space="0" w:color="auto"/>
        <w:left w:val="none" w:sz="0" w:space="0" w:color="auto"/>
        <w:bottom w:val="none" w:sz="0" w:space="0" w:color="auto"/>
        <w:right w:val="none" w:sz="0" w:space="0" w:color="auto"/>
      </w:divBdr>
    </w:div>
    <w:div w:id="1770151993">
      <w:bodyDiv w:val="1"/>
      <w:marLeft w:val="0"/>
      <w:marRight w:val="0"/>
      <w:marTop w:val="0"/>
      <w:marBottom w:val="0"/>
      <w:divBdr>
        <w:top w:val="none" w:sz="0" w:space="0" w:color="auto"/>
        <w:left w:val="none" w:sz="0" w:space="0" w:color="auto"/>
        <w:bottom w:val="none" w:sz="0" w:space="0" w:color="auto"/>
        <w:right w:val="none" w:sz="0" w:space="0" w:color="auto"/>
      </w:divBdr>
    </w:div>
    <w:div w:id="1793401541">
      <w:bodyDiv w:val="1"/>
      <w:marLeft w:val="0"/>
      <w:marRight w:val="0"/>
      <w:marTop w:val="0"/>
      <w:marBottom w:val="0"/>
      <w:divBdr>
        <w:top w:val="none" w:sz="0" w:space="0" w:color="auto"/>
        <w:left w:val="none" w:sz="0" w:space="0" w:color="auto"/>
        <w:bottom w:val="none" w:sz="0" w:space="0" w:color="auto"/>
        <w:right w:val="none" w:sz="0" w:space="0" w:color="auto"/>
      </w:divBdr>
    </w:div>
    <w:div w:id="1968928378">
      <w:bodyDiv w:val="1"/>
      <w:marLeft w:val="0"/>
      <w:marRight w:val="0"/>
      <w:marTop w:val="0"/>
      <w:marBottom w:val="0"/>
      <w:divBdr>
        <w:top w:val="none" w:sz="0" w:space="0" w:color="auto"/>
        <w:left w:val="none" w:sz="0" w:space="0" w:color="auto"/>
        <w:bottom w:val="none" w:sz="0" w:space="0" w:color="auto"/>
        <w:right w:val="none" w:sz="0" w:space="0" w:color="auto"/>
      </w:divBdr>
      <w:divsChild>
        <w:div w:id="1942103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86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219">
      <w:bodyDiv w:val="1"/>
      <w:marLeft w:val="0"/>
      <w:marRight w:val="0"/>
      <w:marTop w:val="0"/>
      <w:marBottom w:val="0"/>
      <w:divBdr>
        <w:top w:val="none" w:sz="0" w:space="0" w:color="auto"/>
        <w:left w:val="none" w:sz="0" w:space="0" w:color="auto"/>
        <w:bottom w:val="none" w:sz="0" w:space="0" w:color="auto"/>
        <w:right w:val="none" w:sz="0" w:space="0" w:color="auto"/>
      </w:divBdr>
      <w:divsChild>
        <w:div w:id="1064714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0133850">
              <w:marLeft w:val="0"/>
              <w:marRight w:val="0"/>
              <w:marTop w:val="0"/>
              <w:marBottom w:val="0"/>
              <w:divBdr>
                <w:top w:val="none" w:sz="0" w:space="0" w:color="auto"/>
                <w:left w:val="none" w:sz="0" w:space="0" w:color="auto"/>
                <w:bottom w:val="none" w:sz="0" w:space="0" w:color="auto"/>
                <w:right w:val="none" w:sz="0" w:space="0" w:color="auto"/>
              </w:divBdr>
              <w:divsChild>
                <w:div w:id="1489634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68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4771">
      <w:bodyDiv w:val="1"/>
      <w:marLeft w:val="0"/>
      <w:marRight w:val="0"/>
      <w:marTop w:val="0"/>
      <w:marBottom w:val="0"/>
      <w:divBdr>
        <w:top w:val="none" w:sz="0" w:space="0" w:color="auto"/>
        <w:left w:val="none" w:sz="0" w:space="0" w:color="auto"/>
        <w:bottom w:val="none" w:sz="0" w:space="0" w:color="auto"/>
        <w:right w:val="none" w:sz="0" w:space="0" w:color="auto"/>
      </w:divBdr>
      <w:divsChild>
        <w:div w:id="1819035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79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hna.aluru11@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24904-E8AD-4FDD-912A-894230B3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Anjankumar</dc:creator>
  <cp:lastModifiedBy>atul</cp:lastModifiedBy>
  <cp:revision>2</cp:revision>
  <dcterms:created xsi:type="dcterms:W3CDTF">2017-09-12T20:58:00Z</dcterms:created>
  <dcterms:modified xsi:type="dcterms:W3CDTF">2017-09-12T20:58:00Z</dcterms:modified>
</cp:coreProperties>
</file>