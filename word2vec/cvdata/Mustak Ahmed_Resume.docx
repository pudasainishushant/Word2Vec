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680E" w:rsidRPr="00C9680E" w:rsidRDefault="00C9680E" w:rsidP="00C9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Strong"/>
          <w:rFonts w:asciiTheme="minorHAnsi" w:hAnsiTheme="minorHAnsi" w:cstheme="minorHAnsi"/>
          <w:sz w:val="22"/>
          <w:szCs w:val="22"/>
        </w:rPr>
      </w:pPr>
      <w:bookmarkStart w:id="0" w:name="_GoBack"/>
      <w:bookmarkEnd w:id="0"/>
      <w:r w:rsidRPr="00C9680E">
        <w:rPr>
          <w:rStyle w:val="Strong"/>
          <w:rFonts w:asciiTheme="minorHAnsi" w:hAnsiTheme="minorHAnsi" w:cstheme="minorHAnsi"/>
          <w:sz w:val="22"/>
          <w:szCs w:val="22"/>
        </w:rPr>
        <w:t>Mustak Ahmed</w:t>
      </w:r>
    </w:p>
    <w:p w:rsidR="00D243EF" w:rsidRPr="00C9680E" w:rsidRDefault="00D243EF" w:rsidP="00C5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Calibri" w:hAnsiTheme="minorHAnsi" w:cstheme="minorHAnsi"/>
          <w:sz w:val="22"/>
          <w:szCs w:val="22"/>
        </w:rPr>
      </w:pPr>
      <w:r w:rsidRPr="00C9680E">
        <w:rPr>
          <w:rStyle w:val="Strong"/>
          <w:rFonts w:asciiTheme="minorHAnsi" w:hAnsiTheme="minorHAnsi" w:cstheme="minorHAnsi"/>
          <w:sz w:val="22"/>
          <w:szCs w:val="22"/>
        </w:rPr>
        <w:t>PROFESSIONAL SUMMARY</w:t>
      </w:r>
    </w:p>
    <w:p w:rsidR="00AC679A" w:rsidRPr="00C9680E" w:rsidRDefault="00A14642" w:rsidP="00C53357">
      <w:pPr>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Calibri" w:hAnsiTheme="minorHAnsi" w:cstheme="minorHAnsi"/>
          <w:sz w:val="22"/>
          <w:szCs w:val="22"/>
        </w:rPr>
      </w:pPr>
      <w:r w:rsidRPr="00C9680E">
        <w:rPr>
          <w:rFonts w:asciiTheme="minorHAnsi" w:eastAsia="Calibri" w:hAnsiTheme="minorHAnsi" w:cstheme="minorHAnsi"/>
          <w:sz w:val="22"/>
          <w:szCs w:val="22"/>
        </w:rPr>
        <w:t xml:space="preserve">Extensive </w:t>
      </w:r>
      <w:r w:rsidR="00AC679A" w:rsidRPr="00C9680E">
        <w:rPr>
          <w:rFonts w:asciiTheme="minorHAnsi" w:eastAsia="Calibri" w:hAnsiTheme="minorHAnsi" w:cstheme="minorHAnsi"/>
          <w:sz w:val="22"/>
          <w:szCs w:val="22"/>
        </w:rPr>
        <w:t xml:space="preserve">experience in </w:t>
      </w:r>
      <w:r w:rsidR="0028375E" w:rsidRPr="00C9680E">
        <w:rPr>
          <w:rFonts w:asciiTheme="minorHAnsi" w:eastAsia="Calibri" w:hAnsiTheme="minorHAnsi" w:cstheme="minorHAnsi"/>
          <w:sz w:val="22"/>
          <w:szCs w:val="22"/>
        </w:rPr>
        <w:t>Software Testing</w:t>
      </w:r>
      <w:r w:rsidR="0054327E" w:rsidRPr="00C9680E">
        <w:rPr>
          <w:rFonts w:asciiTheme="minorHAnsi" w:eastAsia="Calibri" w:hAnsiTheme="minorHAnsi" w:cstheme="minorHAnsi"/>
          <w:sz w:val="22"/>
          <w:szCs w:val="22"/>
        </w:rPr>
        <w:t xml:space="preserve"> </w:t>
      </w:r>
      <w:r w:rsidR="00AC679A" w:rsidRPr="00C9680E">
        <w:rPr>
          <w:rFonts w:asciiTheme="minorHAnsi" w:eastAsia="Calibri" w:hAnsiTheme="minorHAnsi" w:cstheme="minorHAnsi"/>
          <w:sz w:val="22"/>
          <w:szCs w:val="22"/>
        </w:rPr>
        <w:t>of client-server and web-based applications on Windows platform.</w:t>
      </w:r>
    </w:p>
    <w:p w:rsidR="00E14494" w:rsidRPr="00C9680E" w:rsidRDefault="00E14494" w:rsidP="00C53357">
      <w:pPr>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Calibri" w:hAnsiTheme="minorHAnsi" w:cstheme="minorHAnsi"/>
          <w:sz w:val="22"/>
          <w:szCs w:val="22"/>
        </w:rPr>
      </w:pPr>
      <w:r w:rsidRPr="00C9680E">
        <w:rPr>
          <w:rFonts w:asciiTheme="minorHAnsi" w:eastAsia="Calibri" w:hAnsiTheme="minorHAnsi" w:cstheme="minorHAnsi"/>
          <w:sz w:val="22"/>
          <w:szCs w:val="22"/>
        </w:rPr>
        <w:t>Vast experience Testing of Web and Mobile based applications in diverse projects, clients and industry.</w:t>
      </w:r>
    </w:p>
    <w:p w:rsidR="00DB3A48" w:rsidRPr="00C9680E" w:rsidRDefault="00DB3A48" w:rsidP="00C53357">
      <w:pPr>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Calibri" w:hAnsiTheme="minorHAnsi" w:cstheme="minorHAnsi"/>
          <w:sz w:val="22"/>
          <w:szCs w:val="22"/>
        </w:rPr>
      </w:pPr>
      <w:r w:rsidRPr="00C9680E">
        <w:rPr>
          <w:rFonts w:asciiTheme="minorHAnsi" w:eastAsia="Calibri" w:hAnsiTheme="minorHAnsi" w:cstheme="minorHAnsi"/>
          <w:sz w:val="22"/>
          <w:szCs w:val="22"/>
        </w:rPr>
        <w:t>Experience in working with Agile and Waterfall development methodologies and solid understanding of Software Test</w:t>
      </w:r>
      <w:r w:rsidR="00002D8C" w:rsidRPr="00C9680E">
        <w:rPr>
          <w:rFonts w:asciiTheme="minorHAnsi" w:eastAsia="Calibri" w:hAnsiTheme="minorHAnsi" w:cstheme="minorHAnsi"/>
          <w:sz w:val="22"/>
          <w:szCs w:val="22"/>
        </w:rPr>
        <w:t>ing</w:t>
      </w:r>
      <w:r w:rsidRPr="00C9680E">
        <w:rPr>
          <w:rFonts w:asciiTheme="minorHAnsi" w:eastAsia="Calibri" w:hAnsiTheme="minorHAnsi" w:cstheme="minorHAnsi"/>
          <w:sz w:val="22"/>
          <w:szCs w:val="22"/>
        </w:rPr>
        <w:t xml:space="preserve"> Life Cycle (STLC).</w:t>
      </w:r>
    </w:p>
    <w:p w:rsidR="0028375E" w:rsidRPr="00C9680E" w:rsidRDefault="0028375E" w:rsidP="00C53357">
      <w:pPr>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Calibri" w:hAnsiTheme="minorHAnsi" w:cstheme="minorHAnsi"/>
          <w:sz w:val="22"/>
          <w:szCs w:val="22"/>
        </w:rPr>
      </w:pPr>
      <w:r w:rsidRPr="00C9680E">
        <w:rPr>
          <w:rFonts w:asciiTheme="minorHAnsi" w:eastAsia="Calibri" w:hAnsiTheme="minorHAnsi" w:cstheme="minorHAnsi"/>
          <w:sz w:val="22"/>
          <w:szCs w:val="22"/>
        </w:rPr>
        <w:t>In depth knowledge of SDLC, with hands of experience in Waterfall, Agile, and scrum.</w:t>
      </w:r>
    </w:p>
    <w:p w:rsidR="0028375E" w:rsidRPr="00C9680E" w:rsidRDefault="0028375E" w:rsidP="00C53357">
      <w:pPr>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Calibri" w:hAnsiTheme="minorHAnsi" w:cstheme="minorHAnsi"/>
          <w:sz w:val="22"/>
          <w:szCs w:val="22"/>
        </w:rPr>
      </w:pPr>
      <w:r w:rsidRPr="00C9680E">
        <w:rPr>
          <w:rFonts w:asciiTheme="minorHAnsi" w:eastAsia="Calibri" w:hAnsiTheme="minorHAnsi" w:cstheme="minorHAnsi"/>
          <w:sz w:val="22"/>
          <w:szCs w:val="22"/>
        </w:rPr>
        <w:t>Good knowledge of Retail POS ecommerce data warehousemanagement system with billing and check out system.</w:t>
      </w:r>
    </w:p>
    <w:p w:rsidR="00C36CE5" w:rsidRPr="00C9680E" w:rsidRDefault="00C36CE5" w:rsidP="00C53357">
      <w:pPr>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heme="minorHAnsi" w:eastAsia="Calibri" w:hAnsiTheme="minorHAnsi" w:cstheme="minorHAnsi"/>
          <w:sz w:val="22"/>
          <w:szCs w:val="22"/>
        </w:rPr>
      </w:pPr>
      <w:r w:rsidRPr="00C9680E">
        <w:rPr>
          <w:rFonts w:asciiTheme="minorHAnsi" w:eastAsia="Calibri" w:hAnsiTheme="minorHAnsi" w:cstheme="minorHAnsi"/>
          <w:sz w:val="22"/>
          <w:szCs w:val="22"/>
        </w:rPr>
        <w:t>Experience in Web Testing in E-Commerce with different browsers and O/S</w:t>
      </w:r>
    </w:p>
    <w:p w:rsidR="00DB3A48" w:rsidRPr="00C9680E" w:rsidRDefault="00DB3A48"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Expertise in defining and developing quality assurance test plans and test cases by analyzing business/technical requirements and use case documents for various application modules.</w:t>
      </w:r>
    </w:p>
    <w:p w:rsidR="00DB3A48" w:rsidRPr="00C9680E" w:rsidRDefault="00DB3A48"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Expertise in preparing test data, executing test scripts, linking requirements to test cases in order to meet RTM, creating defect documentation, and reporting test summary.</w:t>
      </w:r>
    </w:p>
    <w:p w:rsidR="009A2838" w:rsidRPr="00C9680E" w:rsidRDefault="009A2838"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Expertise in testing EMV credit &amp; debit payment solutions. </w:t>
      </w:r>
    </w:p>
    <w:p w:rsidR="00E14494" w:rsidRPr="00C9680E" w:rsidRDefault="00E14494"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Multi browsers and O/S testing with significant mobile testing experience on various versions of Apple and Android products.</w:t>
      </w:r>
    </w:p>
    <w:p w:rsidR="00420A8F" w:rsidRPr="00C9680E" w:rsidRDefault="00420A8F"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Penetration</w:t>
      </w:r>
      <w:r w:rsidR="00137317" w:rsidRPr="00C9680E">
        <w:rPr>
          <w:rFonts w:asciiTheme="minorHAnsi" w:eastAsia="Calibri" w:hAnsiTheme="minorHAnsi" w:cstheme="minorHAnsi"/>
        </w:rPr>
        <w:t>/Security testing using WireShark.</w:t>
      </w:r>
    </w:p>
    <w:p w:rsidR="00DB3A48" w:rsidRPr="00C9680E" w:rsidRDefault="0069774A"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Expert level</w:t>
      </w:r>
      <w:r w:rsidR="00DB3A48" w:rsidRPr="00C9680E">
        <w:rPr>
          <w:rFonts w:asciiTheme="minorHAnsi" w:eastAsia="Calibri" w:hAnsiTheme="minorHAnsi" w:cstheme="minorHAnsi"/>
        </w:rPr>
        <w:t xml:space="preserve"> in SQL queries</w:t>
      </w:r>
      <w:r w:rsidR="00CE5427" w:rsidRPr="00C9680E">
        <w:rPr>
          <w:rFonts w:asciiTheme="minorHAnsi" w:eastAsia="Calibri" w:hAnsiTheme="minorHAnsi" w:cstheme="minorHAnsi"/>
        </w:rPr>
        <w:t xml:space="preserve"> for back</w:t>
      </w:r>
      <w:r w:rsidR="00002D8C" w:rsidRPr="00C9680E">
        <w:rPr>
          <w:rFonts w:asciiTheme="minorHAnsi" w:eastAsia="Calibri" w:hAnsiTheme="minorHAnsi" w:cstheme="minorHAnsi"/>
        </w:rPr>
        <w:t>end testing and data integrity validation</w:t>
      </w:r>
      <w:r w:rsidR="00DB3A48" w:rsidRPr="00C9680E">
        <w:rPr>
          <w:rFonts w:asciiTheme="minorHAnsi" w:eastAsia="Calibri" w:hAnsiTheme="minorHAnsi" w:cstheme="minorHAnsi"/>
        </w:rPr>
        <w:t xml:space="preserve">. </w:t>
      </w:r>
    </w:p>
    <w:p w:rsidR="00DB3A48" w:rsidRPr="00C9680E" w:rsidRDefault="00002D8C"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hAnsiTheme="minorHAnsi" w:cstheme="minorHAnsi"/>
        </w:rPr>
      </w:pPr>
      <w:r w:rsidRPr="00C9680E">
        <w:rPr>
          <w:rFonts w:asciiTheme="minorHAnsi" w:eastAsia="Calibri" w:hAnsiTheme="minorHAnsi" w:cstheme="minorHAnsi"/>
        </w:rPr>
        <w:t>Specialized in Integration</w:t>
      </w:r>
      <w:r w:rsidR="00DB3A48" w:rsidRPr="00C9680E">
        <w:rPr>
          <w:rFonts w:asciiTheme="minorHAnsi" w:eastAsia="Calibri" w:hAnsiTheme="minorHAnsi" w:cstheme="minorHAnsi"/>
        </w:rPr>
        <w:t>, Functional, System, Positive, Negative, Regression, and User Acceptance Testing (UAT).</w:t>
      </w:r>
    </w:p>
    <w:p w:rsidR="00DB3A48" w:rsidRPr="00C9680E" w:rsidRDefault="00DB3A48" w:rsidP="00C53357">
      <w:pPr>
        <w:numPr>
          <w:ilvl w:val="0"/>
          <w:numId w:val="2"/>
        </w:numPr>
        <w:tabs>
          <w:tab w:val="clear" w:pos="720"/>
          <w:tab w:val="num" w:pos="360"/>
        </w:tabs>
        <w:ind w:left="360"/>
        <w:jc w:val="both"/>
        <w:rPr>
          <w:rFonts w:asciiTheme="minorHAnsi" w:hAnsiTheme="minorHAnsi" w:cstheme="minorHAnsi"/>
          <w:sz w:val="22"/>
          <w:szCs w:val="22"/>
        </w:rPr>
      </w:pPr>
      <w:r w:rsidRPr="00C9680E">
        <w:rPr>
          <w:rFonts w:asciiTheme="minorHAnsi" w:hAnsiTheme="minorHAnsi" w:cstheme="minorHAnsi"/>
          <w:sz w:val="22"/>
          <w:szCs w:val="22"/>
        </w:rPr>
        <w:t>Tested XML based scenarios.</w:t>
      </w:r>
    </w:p>
    <w:p w:rsidR="00DB3A48" w:rsidRPr="00C9680E" w:rsidRDefault="00DB3A48" w:rsidP="00C53357">
      <w:pPr>
        <w:numPr>
          <w:ilvl w:val="0"/>
          <w:numId w:val="2"/>
        </w:numPr>
        <w:tabs>
          <w:tab w:val="clear" w:pos="720"/>
          <w:tab w:val="num" w:pos="360"/>
        </w:tabs>
        <w:ind w:left="360"/>
        <w:jc w:val="both"/>
        <w:rPr>
          <w:rFonts w:asciiTheme="minorHAnsi" w:hAnsiTheme="minorHAnsi" w:cstheme="minorHAnsi"/>
          <w:sz w:val="22"/>
          <w:szCs w:val="22"/>
        </w:rPr>
      </w:pPr>
      <w:r w:rsidRPr="00C9680E">
        <w:rPr>
          <w:rFonts w:asciiTheme="minorHAnsi" w:hAnsiTheme="minorHAnsi" w:cstheme="minorHAnsi"/>
          <w:sz w:val="22"/>
          <w:szCs w:val="22"/>
        </w:rPr>
        <w:t>Conducted data feed testing,</w:t>
      </w:r>
      <w:r w:rsidR="00CE5427" w:rsidRPr="00C9680E">
        <w:rPr>
          <w:rFonts w:asciiTheme="minorHAnsi" w:hAnsiTheme="minorHAnsi" w:cstheme="minorHAnsi"/>
          <w:sz w:val="22"/>
          <w:szCs w:val="22"/>
        </w:rPr>
        <w:t xml:space="preserve"> Backend Testing and </w:t>
      </w:r>
      <w:r w:rsidRPr="00C9680E">
        <w:rPr>
          <w:rFonts w:asciiTheme="minorHAnsi" w:hAnsiTheme="minorHAnsi" w:cstheme="minorHAnsi"/>
          <w:sz w:val="22"/>
          <w:szCs w:val="22"/>
        </w:rPr>
        <w:t>data validation.</w:t>
      </w:r>
    </w:p>
    <w:p w:rsidR="00DB3A48" w:rsidRPr="00C9680E" w:rsidRDefault="00DB3A48" w:rsidP="00C53357">
      <w:pPr>
        <w:numPr>
          <w:ilvl w:val="0"/>
          <w:numId w:val="2"/>
        </w:numPr>
        <w:tabs>
          <w:tab w:val="clear" w:pos="720"/>
          <w:tab w:val="num" w:pos="360"/>
        </w:tabs>
        <w:ind w:left="360"/>
        <w:jc w:val="both"/>
        <w:rPr>
          <w:rFonts w:asciiTheme="minorHAnsi" w:hAnsiTheme="minorHAnsi" w:cstheme="minorHAnsi"/>
          <w:sz w:val="22"/>
          <w:szCs w:val="22"/>
        </w:rPr>
      </w:pPr>
      <w:r w:rsidRPr="00C9680E">
        <w:rPr>
          <w:rFonts w:asciiTheme="minorHAnsi" w:hAnsiTheme="minorHAnsi" w:cstheme="minorHAnsi"/>
          <w:sz w:val="22"/>
          <w:szCs w:val="22"/>
        </w:rPr>
        <w:t xml:space="preserve">Excellent technical communication, documentation, interpersonal and reporting skills. </w:t>
      </w:r>
    </w:p>
    <w:p w:rsidR="00DB3A48" w:rsidRPr="00C9680E" w:rsidRDefault="00DB3A48" w:rsidP="00C53357">
      <w:pPr>
        <w:numPr>
          <w:ilvl w:val="0"/>
          <w:numId w:val="2"/>
        </w:numPr>
        <w:tabs>
          <w:tab w:val="clear" w:pos="720"/>
          <w:tab w:val="num" w:pos="360"/>
        </w:tabs>
        <w:ind w:left="360"/>
        <w:jc w:val="both"/>
        <w:rPr>
          <w:rFonts w:asciiTheme="minorHAnsi" w:eastAsia="Calibri" w:hAnsiTheme="minorHAnsi" w:cstheme="minorHAnsi"/>
          <w:sz w:val="22"/>
          <w:szCs w:val="22"/>
        </w:rPr>
      </w:pPr>
      <w:r w:rsidRPr="00C9680E">
        <w:rPr>
          <w:rFonts w:asciiTheme="minorHAnsi" w:hAnsiTheme="minorHAnsi" w:cstheme="minorHAnsi"/>
          <w:sz w:val="22"/>
          <w:szCs w:val="22"/>
        </w:rPr>
        <w:t>Ability to work independently and in a team environment, with a minimum amount of supervision.</w:t>
      </w:r>
    </w:p>
    <w:p w:rsidR="00DB3A48" w:rsidRPr="00C9680E" w:rsidRDefault="00DB3A48"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Good team player, strong interpersonal, and communication skills combined with self-motivation, initiative and the ability to think outside the box.</w:t>
      </w:r>
    </w:p>
    <w:p w:rsidR="00DB3A48" w:rsidRPr="00C9680E" w:rsidRDefault="00DB3A48" w:rsidP="00C53357">
      <w:pPr>
        <w:pStyle w:val="ColorfulList-Accent11"/>
        <w:numPr>
          <w:ilvl w:val="0"/>
          <w:numId w:val="2"/>
        </w:numPr>
        <w:tabs>
          <w:tab w:val="clear" w:pos="720"/>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heme="minorHAnsi" w:eastAsia="Calibri" w:hAnsiTheme="minorHAnsi" w:cstheme="minorHAnsi"/>
        </w:rPr>
      </w:pPr>
      <w:r w:rsidRPr="00C9680E">
        <w:rPr>
          <w:rFonts w:asciiTheme="minorHAnsi" w:eastAsia="Calibri" w:hAnsiTheme="minorHAnsi" w:cstheme="minorHAnsi"/>
        </w:rPr>
        <w:t>Ability to handle multiple tasks independently as well as collaboratively with team members in testing complex projects.</w:t>
      </w:r>
    </w:p>
    <w:p w:rsidR="00D243EF" w:rsidRPr="00C9680E" w:rsidRDefault="00D243EF" w:rsidP="00C53357">
      <w:pPr>
        <w:jc w:val="both"/>
        <w:rPr>
          <w:rFonts w:asciiTheme="minorHAnsi" w:hAnsiTheme="minorHAnsi" w:cstheme="minorHAnsi"/>
          <w:sz w:val="22"/>
          <w:szCs w:val="22"/>
        </w:rPr>
      </w:pPr>
    </w:p>
    <w:p w:rsidR="00D05604" w:rsidRPr="00C9680E" w:rsidRDefault="00D243EF" w:rsidP="00C53357">
      <w:pPr>
        <w:pStyle w:val="Heading1"/>
        <w:jc w:val="both"/>
        <w:rPr>
          <w:rFonts w:asciiTheme="minorHAnsi" w:hAnsiTheme="minorHAnsi" w:cstheme="minorHAnsi"/>
          <w:b w:val="0"/>
          <w:sz w:val="22"/>
          <w:szCs w:val="22"/>
        </w:rPr>
      </w:pPr>
      <w:r w:rsidRPr="00C9680E">
        <w:rPr>
          <w:rStyle w:val="Strong"/>
          <w:rFonts w:asciiTheme="minorHAnsi" w:hAnsiTheme="minorHAnsi" w:cstheme="minorHAnsi"/>
          <w:b/>
          <w:sz w:val="22"/>
          <w:szCs w:val="22"/>
        </w:rPr>
        <w:t>SKILLS SUMMARY</w:t>
      </w:r>
    </w:p>
    <w:tbl>
      <w:tblPr>
        <w:tblW w:w="9899" w:type="dxa"/>
        <w:tblInd w:w="108" w:type="dxa"/>
        <w:tblLayout w:type="fixed"/>
        <w:tblLook w:val="0000"/>
      </w:tblPr>
      <w:tblGrid>
        <w:gridCol w:w="2662"/>
        <w:gridCol w:w="7237"/>
      </w:tblGrid>
      <w:tr w:rsidR="00D243EF" w:rsidRPr="00C9680E" w:rsidTr="00C9680E">
        <w:trPr>
          <w:trHeight w:val="248"/>
        </w:trPr>
        <w:tc>
          <w:tcPr>
            <w:tcW w:w="2662" w:type="dxa"/>
            <w:tcBorders>
              <w:top w:val="single" w:sz="4" w:space="0" w:color="000000"/>
              <w:left w:val="single" w:sz="4" w:space="0" w:color="000000"/>
              <w:bottom w:val="single" w:sz="4" w:space="0" w:color="000000"/>
            </w:tcBorders>
            <w:shd w:val="clear" w:color="auto" w:fill="auto"/>
          </w:tcPr>
          <w:p w:rsidR="00D243EF" w:rsidRPr="00C9680E" w:rsidRDefault="00D243EF"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SDLC</w:t>
            </w:r>
          </w:p>
        </w:tc>
        <w:tc>
          <w:tcPr>
            <w:tcW w:w="7237" w:type="dxa"/>
            <w:tcBorders>
              <w:top w:val="single" w:sz="4" w:space="0" w:color="000000"/>
              <w:left w:val="single" w:sz="4" w:space="0" w:color="000000"/>
              <w:bottom w:val="single" w:sz="4" w:space="0" w:color="000000"/>
              <w:right w:val="single" w:sz="4" w:space="0" w:color="000000"/>
            </w:tcBorders>
            <w:shd w:val="clear" w:color="auto" w:fill="auto"/>
          </w:tcPr>
          <w:p w:rsidR="00D243EF" w:rsidRPr="00C9680E" w:rsidRDefault="00C36CE5" w:rsidP="00C53357">
            <w:pPr>
              <w:jc w:val="both"/>
              <w:rPr>
                <w:rFonts w:asciiTheme="minorHAnsi" w:hAnsiTheme="minorHAnsi" w:cstheme="minorHAnsi"/>
                <w:bCs/>
                <w:sz w:val="22"/>
                <w:szCs w:val="22"/>
              </w:rPr>
            </w:pPr>
            <w:r w:rsidRPr="00C9680E">
              <w:rPr>
                <w:rFonts w:asciiTheme="minorHAnsi" w:hAnsiTheme="minorHAnsi" w:cstheme="minorHAnsi"/>
                <w:bCs/>
                <w:sz w:val="22"/>
                <w:szCs w:val="22"/>
              </w:rPr>
              <w:t xml:space="preserve">Scrum, </w:t>
            </w:r>
            <w:r w:rsidR="00D243EF" w:rsidRPr="00C9680E">
              <w:rPr>
                <w:rFonts w:asciiTheme="minorHAnsi" w:hAnsiTheme="minorHAnsi" w:cstheme="minorHAnsi"/>
                <w:bCs/>
                <w:sz w:val="22"/>
                <w:szCs w:val="22"/>
              </w:rPr>
              <w:t xml:space="preserve">Agile, </w:t>
            </w:r>
            <w:r w:rsidR="00B509FF" w:rsidRPr="00C9680E">
              <w:rPr>
                <w:rFonts w:asciiTheme="minorHAnsi" w:hAnsiTheme="minorHAnsi" w:cstheme="minorHAnsi"/>
                <w:bCs/>
                <w:sz w:val="22"/>
                <w:szCs w:val="22"/>
              </w:rPr>
              <w:t>RAD</w:t>
            </w:r>
            <w:r w:rsidR="00D243EF" w:rsidRPr="00C9680E">
              <w:rPr>
                <w:rFonts w:asciiTheme="minorHAnsi" w:hAnsiTheme="minorHAnsi" w:cstheme="minorHAnsi"/>
                <w:bCs/>
                <w:sz w:val="22"/>
                <w:szCs w:val="22"/>
              </w:rPr>
              <w:t>, Waterfall</w:t>
            </w:r>
          </w:p>
        </w:tc>
      </w:tr>
      <w:tr w:rsidR="00D243EF" w:rsidRPr="00C9680E" w:rsidTr="00C9680E">
        <w:trPr>
          <w:trHeight w:val="263"/>
        </w:trPr>
        <w:tc>
          <w:tcPr>
            <w:tcW w:w="2662" w:type="dxa"/>
            <w:tcBorders>
              <w:top w:val="single" w:sz="4" w:space="0" w:color="000000"/>
              <w:left w:val="single" w:sz="4" w:space="0" w:color="000000"/>
              <w:bottom w:val="single" w:sz="4" w:space="0" w:color="000000"/>
            </w:tcBorders>
            <w:shd w:val="clear" w:color="auto" w:fill="auto"/>
          </w:tcPr>
          <w:p w:rsidR="00D243EF" w:rsidRPr="00C9680E" w:rsidRDefault="00D243EF"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Change Management</w:t>
            </w:r>
          </w:p>
        </w:tc>
        <w:tc>
          <w:tcPr>
            <w:tcW w:w="7237" w:type="dxa"/>
            <w:tcBorders>
              <w:top w:val="single" w:sz="4" w:space="0" w:color="000000"/>
              <w:left w:val="single" w:sz="4" w:space="0" w:color="000000"/>
              <w:bottom w:val="single" w:sz="4" w:space="0" w:color="000000"/>
              <w:right w:val="single" w:sz="4" w:space="0" w:color="000000"/>
            </w:tcBorders>
            <w:shd w:val="clear" w:color="auto" w:fill="auto"/>
          </w:tcPr>
          <w:p w:rsidR="00D243EF" w:rsidRPr="00C9680E" w:rsidRDefault="006C1338" w:rsidP="00C53357">
            <w:pPr>
              <w:jc w:val="both"/>
              <w:rPr>
                <w:rFonts w:asciiTheme="minorHAnsi" w:hAnsiTheme="minorHAnsi" w:cstheme="minorHAnsi"/>
                <w:bCs/>
                <w:sz w:val="22"/>
                <w:szCs w:val="22"/>
              </w:rPr>
            </w:pPr>
            <w:r w:rsidRPr="00C9680E">
              <w:rPr>
                <w:rFonts w:asciiTheme="minorHAnsi" w:hAnsiTheme="minorHAnsi" w:cstheme="minorHAnsi"/>
                <w:bCs/>
                <w:sz w:val="22"/>
                <w:szCs w:val="22"/>
              </w:rPr>
              <w:t xml:space="preserve">HP </w:t>
            </w:r>
            <w:r w:rsidR="00D243EF" w:rsidRPr="00C9680E">
              <w:rPr>
                <w:rFonts w:asciiTheme="minorHAnsi" w:hAnsiTheme="minorHAnsi" w:cstheme="minorHAnsi"/>
                <w:bCs/>
                <w:sz w:val="22"/>
                <w:szCs w:val="22"/>
              </w:rPr>
              <w:t>Quality Center</w:t>
            </w:r>
            <w:r w:rsidR="0070040E" w:rsidRPr="00C9680E">
              <w:rPr>
                <w:rFonts w:asciiTheme="minorHAnsi" w:hAnsiTheme="minorHAnsi" w:cstheme="minorHAnsi"/>
                <w:bCs/>
                <w:sz w:val="22"/>
                <w:szCs w:val="22"/>
              </w:rPr>
              <w:t>, Bugzilla, Rational Clear Quest</w:t>
            </w:r>
          </w:p>
        </w:tc>
      </w:tr>
      <w:tr w:rsidR="00D243EF" w:rsidRPr="00C9680E" w:rsidTr="00C9680E">
        <w:trPr>
          <w:trHeight w:val="248"/>
        </w:trPr>
        <w:tc>
          <w:tcPr>
            <w:tcW w:w="2662" w:type="dxa"/>
            <w:tcBorders>
              <w:top w:val="single" w:sz="4" w:space="0" w:color="000000"/>
              <w:left w:val="single" w:sz="4" w:space="0" w:color="000000"/>
              <w:bottom w:val="single" w:sz="4" w:space="0" w:color="000000"/>
            </w:tcBorders>
            <w:shd w:val="clear" w:color="auto" w:fill="auto"/>
          </w:tcPr>
          <w:p w:rsidR="00D243EF" w:rsidRPr="00C9680E" w:rsidRDefault="00D243EF"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Quality Assurance</w:t>
            </w:r>
          </w:p>
        </w:tc>
        <w:tc>
          <w:tcPr>
            <w:tcW w:w="7237" w:type="dxa"/>
            <w:tcBorders>
              <w:top w:val="single" w:sz="4" w:space="0" w:color="000000"/>
              <w:left w:val="single" w:sz="4" w:space="0" w:color="000000"/>
              <w:bottom w:val="single" w:sz="4" w:space="0" w:color="000000"/>
              <w:right w:val="single" w:sz="4" w:space="0" w:color="000000"/>
            </w:tcBorders>
            <w:shd w:val="clear" w:color="auto" w:fill="auto"/>
          </w:tcPr>
          <w:p w:rsidR="00D243EF" w:rsidRPr="00C9680E" w:rsidRDefault="00D243EF" w:rsidP="00C53357">
            <w:pPr>
              <w:jc w:val="both"/>
              <w:rPr>
                <w:rFonts w:asciiTheme="minorHAnsi" w:hAnsiTheme="minorHAnsi" w:cstheme="minorHAnsi"/>
                <w:bCs/>
                <w:sz w:val="22"/>
                <w:szCs w:val="22"/>
              </w:rPr>
            </w:pPr>
            <w:r w:rsidRPr="00C9680E">
              <w:rPr>
                <w:rFonts w:asciiTheme="minorHAnsi" w:hAnsiTheme="minorHAnsi" w:cstheme="minorHAnsi"/>
                <w:bCs/>
                <w:sz w:val="22"/>
                <w:szCs w:val="22"/>
              </w:rPr>
              <w:t xml:space="preserve">QTP, </w:t>
            </w:r>
            <w:r w:rsidR="0070040E" w:rsidRPr="00C9680E">
              <w:rPr>
                <w:rFonts w:asciiTheme="minorHAnsi" w:hAnsiTheme="minorHAnsi" w:cstheme="minorHAnsi"/>
                <w:bCs/>
                <w:sz w:val="22"/>
                <w:szCs w:val="22"/>
              </w:rPr>
              <w:t xml:space="preserve">SQL Developer, Toad for Oracle, </w:t>
            </w:r>
          </w:p>
        </w:tc>
      </w:tr>
      <w:tr w:rsidR="00D243EF" w:rsidRPr="00C9680E" w:rsidTr="00C9680E">
        <w:trPr>
          <w:trHeight w:val="263"/>
        </w:trPr>
        <w:tc>
          <w:tcPr>
            <w:tcW w:w="2662" w:type="dxa"/>
            <w:tcBorders>
              <w:top w:val="single" w:sz="4" w:space="0" w:color="000000"/>
              <w:left w:val="single" w:sz="4" w:space="0" w:color="000000"/>
              <w:bottom w:val="single" w:sz="4" w:space="0" w:color="000000"/>
            </w:tcBorders>
            <w:shd w:val="clear" w:color="auto" w:fill="auto"/>
          </w:tcPr>
          <w:p w:rsidR="00D243EF" w:rsidRPr="00C9680E" w:rsidRDefault="00D243EF" w:rsidP="00C53357">
            <w:pPr>
              <w:jc w:val="both"/>
              <w:rPr>
                <w:rFonts w:asciiTheme="minorHAnsi" w:hAnsiTheme="minorHAnsi" w:cstheme="minorHAnsi"/>
                <w:bCs/>
                <w:sz w:val="22"/>
                <w:szCs w:val="22"/>
              </w:rPr>
            </w:pPr>
            <w:r w:rsidRPr="00C9680E">
              <w:rPr>
                <w:rFonts w:asciiTheme="minorHAnsi" w:hAnsiTheme="minorHAnsi" w:cstheme="minorHAnsi"/>
                <w:b/>
                <w:bCs/>
                <w:sz w:val="22"/>
                <w:szCs w:val="22"/>
              </w:rPr>
              <w:t>Other Skills</w:t>
            </w:r>
          </w:p>
        </w:tc>
        <w:tc>
          <w:tcPr>
            <w:tcW w:w="7237" w:type="dxa"/>
            <w:tcBorders>
              <w:top w:val="single" w:sz="4" w:space="0" w:color="000000"/>
              <w:left w:val="single" w:sz="4" w:space="0" w:color="000000"/>
              <w:bottom w:val="single" w:sz="4" w:space="0" w:color="000000"/>
              <w:right w:val="single" w:sz="4" w:space="0" w:color="000000"/>
            </w:tcBorders>
            <w:shd w:val="clear" w:color="auto" w:fill="auto"/>
          </w:tcPr>
          <w:p w:rsidR="00D243EF" w:rsidRPr="00C9680E" w:rsidRDefault="00D243EF" w:rsidP="00C53357">
            <w:pPr>
              <w:snapToGrid w:val="0"/>
              <w:jc w:val="both"/>
              <w:rPr>
                <w:rFonts w:asciiTheme="minorHAnsi" w:hAnsiTheme="minorHAnsi" w:cstheme="minorHAnsi"/>
                <w:sz w:val="22"/>
                <w:szCs w:val="22"/>
              </w:rPr>
            </w:pPr>
            <w:r w:rsidRPr="00C9680E">
              <w:rPr>
                <w:rFonts w:asciiTheme="minorHAnsi" w:hAnsiTheme="minorHAnsi" w:cstheme="minorHAnsi"/>
                <w:bCs/>
                <w:sz w:val="22"/>
                <w:szCs w:val="22"/>
              </w:rPr>
              <w:t>Microsoft Office (</w:t>
            </w:r>
            <w:r w:rsidR="00B509FF" w:rsidRPr="00C9680E">
              <w:rPr>
                <w:rFonts w:asciiTheme="minorHAnsi" w:hAnsiTheme="minorHAnsi" w:cstheme="minorHAnsi"/>
                <w:bCs/>
                <w:sz w:val="22"/>
                <w:szCs w:val="22"/>
              </w:rPr>
              <w:t xml:space="preserve">Visio, </w:t>
            </w:r>
            <w:r w:rsidRPr="00C9680E">
              <w:rPr>
                <w:rFonts w:asciiTheme="minorHAnsi" w:hAnsiTheme="minorHAnsi" w:cstheme="minorHAnsi"/>
                <w:bCs/>
                <w:sz w:val="22"/>
                <w:szCs w:val="22"/>
              </w:rPr>
              <w:t xml:space="preserve">Excel, </w:t>
            </w:r>
            <w:r w:rsidR="00B509FF" w:rsidRPr="00C9680E">
              <w:rPr>
                <w:rFonts w:asciiTheme="minorHAnsi" w:hAnsiTheme="minorHAnsi" w:cstheme="minorHAnsi"/>
                <w:bCs/>
                <w:sz w:val="22"/>
                <w:szCs w:val="22"/>
              </w:rPr>
              <w:t xml:space="preserve">Power Point, </w:t>
            </w:r>
            <w:r w:rsidRPr="00C9680E">
              <w:rPr>
                <w:rFonts w:asciiTheme="minorHAnsi" w:hAnsiTheme="minorHAnsi" w:cstheme="minorHAnsi"/>
                <w:bCs/>
                <w:sz w:val="22"/>
                <w:szCs w:val="22"/>
              </w:rPr>
              <w:t>Word, Access, Outlook)</w:t>
            </w:r>
          </w:p>
        </w:tc>
      </w:tr>
      <w:tr w:rsidR="00B509FF" w:rsidRPr="00C9680E" w:rsidTr="00C9680E">
        <w:trPr>
          <w:trHeight w:val="263"/>
        </w:trPr>
        <w:tc>
          <w:tcPr>
            <w:tcW w:w="2662" w:type="dxa"/>
            <w:tcBorders>
              <w:top w:val="single" w:sz="4" w:space="0" w:color="000000"/>
              <w:left w:val="single" w:sz="4" w:space="0" w:color="000000"/>
              <w:bottom w:val="single" w:sz="4" w:space="0" w:color="000000"/>
            </w:tcBorders>
            <w:shd w:val="clear" w:color="auto" w:fill="auto"/>
          </w:tcPr>
          <w:p w:rsidR="00B509FF" w:rsidRPr="00C9680E" w:rsidRDefault="00B509FF"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Databases</w:t>
            </w:r>
          </w:p>
        </w:tc>
        <w:tc>
          <w:tcPr>
            <w:tcW w:w="7237" w:type="dxa"/>
            <w:tcBorders>
              <w:top w:val="single" w:sz="4" w:space="0" w:color="000000"/>
              <w:left w:val="single" w:sz="4" w:space="0" w:color="000000"/>
              <w:bottom w:val="single" w:sz="4" w:space="0" w:color="000000"/>
              <w:right w:val="single" w:sz="4" w:space="0" w:color="000000"/>
            </w:tcBorders>
            <w:shd w:val="clear" w:color="auto" w:fill="auto"/>
          </w:tcPr>
          <w:p w:rsidR="00B509FF" w:rsidRPr="00C9680E" w:rsidRDefault="00B509FF" w:rsidP="00C53357">
            <w:pPr>
              <w:snapToGrid w:val="0"/>
              <w:jc w:val="both"/>
              <w:rPr>
                <w:rFonts w:asciiTheme="minorHAnsi" w:hAnsiTheme="minorHAnsi" w:cstheme="minorHAnsi"/>
                <w:bCs/>
                <w:sz w:val="22"/>
                <w:szCs w:val="22"/>
              </w:rPr>
            </w:pPr>
            <w:r w:rsidRPr="00C9680E">
              <w:rPr>
                <w:rFonts w:asciiTheme="minorHAnsi" w:hAnsiTheme="minorHAnsi" w:cstheme="minorHAnsi"/>
                <w:bCs/>
                <w:sz w:val="22"/>
                <w:szCs w:val="22"/>
              </w:rPr>
              <w:t>MySQL, TOAD, Orac</w:t>
            </w:r>
            <w:r w:rsidR="00D96650" w:rsidRPr="00C9680E">
              <w:rPr>
                <w:rFonts w:asciiTheme="minorHAnsi" w:hAnsiTheme="minorHAnsi" w:cstheme="minorHAnsi"/>
                <w:bCs/>
                <w:sz w:val="22"/>
                <w:szCs w:val="22"/>
              </w:rPr>
              <w:t>le, SQL Server 2008 r2</w:t>
            </w:r>
          </w:p>
        </w:tc>
      </w:tr>
      <w:tr w:rsidR="00B509FF" w:rsidRPr="00C9680E" w:rsidTr="00C9680E">
        <w:trPr>
          <w:trHeight w:val="263"/>
        </w:trPr>
        <w:tc>
          <w:tcPr>
            <w:tcW w:w="2662" w:type="dxa"/>
            <w:tcBorders>
              <w:top w:val="single" w:sz="4" w:space="0" w:color="000000"/>
              <w:left w:val="single" w:sz="4" w:space="0" w:color="000000"/>
              <w:bottom w:val="single" w:sz="4" w:space="0" w:color="000000"/>
            </w:tcBorders>
            <w:shd w:val="clear" w:color="auto" w:fill="auto"/>
          </w:tcPr>
          <w:p w:rsidR="00B509FF" w:rsidRPr="00C9680E" w:rsidRDefault="003A2C6F"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Bug reporting tool</w:t>
            </w:r>
          </w:p>
        </w:tc>
        <w:tc>
          <w:tcPr>
            <w:tcW w:w="7237" w:type="dxa"/>
            <w:tcBorders>
              <w:top w:val="single" w:sz="4" w:space="0" w:color="000000"/>
              <w:left w:val="single" w:sz="4" w:space="0" w:color="000000"/>
              <w:bottom w:val="single" w:sz="4" w:space="0" w:color="000000"/>
              <w:right w:val="single" w:sz="4" w:space="0" w:color="000000"/>
            </w:tcBorders>
            <w:shd w:val="clear" w:color="auto" w:fill="auto"/>
          </w:tcPr>
          <w:p w:rsidR="00B509FF" w:rsidRPr="00C9680E" w:rsidRDefault="003A2C6F" w:rsidP="00C53357">
            <w:pPr>
              <w:snapToGrid w:val="0"/>
              <w:jc w:val="both"/>
              <w:rPr>
                <w:rFonts w:asciiTheme="minorHAnsi" w:hAnsiTheme="minorHAnsi" w:cstheme="minorHAnsi"/>
                <w:bCs/>
                <w:sz w:val="22"/>
                <w:szCs w:val="22"/>
              </w:rPr>
            </w:pPr>
            <w:r w:rsidRPr="00C9680E">
              <w:rPr>
                <w:rFonts w:asciiTheme="minorHAnsi" w:hAnsiTheme="minorHAnsi" w:cstheme="minorHAnsi"/>
                <w:bCs/>
                <w:sz w:val="22"/>
                <w:szCs w:val="22"/>
              </w:rPr>
              <w:t>TFS, JIRA, HP QC</w:t>
            </w:r>
            <w:r w:rsidR="00336F43" w:rsidRPr="00C9680E">
              <w:rPr>
                <w:rFonts w:asciiTheme="minorHAnsi" w:hAnsiTheme="minorHAnsi" w:cstheme="minorHAnsi"/>
                <w:bCs/>
                <w:sz w:val="22"/>
                <w:szCs w:val="22"/>
              </w:rPr>
              <w:t>, HP ALM</w:t>
            </w:r>
          </w:p>
        </w:tc>
      </w:tr>
    </w:tbl>
    <w:p w:rsidR="00C908F4" w:rsidRPr="00C9680E" w:rsidRDefault="00C908F4" w:rsidP="00C53357">
      <w:pPr>
        <w:jc w:val="both"/>
        <w:rPr>
          <w:rFonts w:asciiTheme="minorHAnsi" w:hAnsiTheme="minorHAnsi" w:cstheme="minorHAnsi"/>
          <w:b/>
          <w:sz w:val="22"/>
          <w:szCs w:val="22"/>
        </w:rPr>
      </w:pPr>
    </w:p>
    <w:p w:rsidR="008928D0" w:rsidRPr="00C9680E" w:rsidRDefault="00D243EF" w:rsidP="00C53357">
      <w:pPr>
        <w:pStyle w:val="Heading1"/>
        <w:numPr>
          <w:ilvl w:val="0"/>
          <w:numId w:val="0"/>
        </w:numPr>
        <w:jc w:val="both"/>
        <w:rPr>
          <w:rFonts w:asciiTheme="minorHAnsi" w:hAnsiTheme="minorHAnsi" w:cstheme="minorHAnsi"/>
          <w:b w:val="0"/>
          <w:bCs/>
          <w:sz w:val="22"/>
          <w:szCs w:val="22"/>
        </w:rPr>
      </w:pPr>
      <w:r w:rsidRPr="00C9680E">
        <w:rPr>
          <w:rStyle w:val="Strong"/>
          <w:rFonts w:asciiTheme="minorHAnsi" w:hAnsiTheme="minorHAnsi" w:cstheme="minorHAnsi"/>
          <w:b/>
          <w:sz w:val="22"/>
          <w:szCs w:val="22"/>
        </w:rPr>
        <w:t xml:space="preserve">PROFESSIONAL EXPERIENCE  </w:t>
      </w:r>
    </w:p>
    <w:p w:rsidR="00BB79AE" w:rsidRPr="00C9680E" w:rsidRDefault="00BB79AE" w:rsidP="00C53357">
      <w:pPr>
        <w:pStyle w:val="ColorfulList-Accent11"/>
        <w:spacing w:after="0" w:line="240" w:lineRule="auto"/>
        <w:ind w:left="0"/>
        <w:jc w:val="both"/>
        <w:rPr>
          <w:rFonts w:asciiTheme="minorHAnsi" w:hAnsiTheme="minorHAnsi" w:cstheme="minorHAnsi"/>
          <w:b/>
        </w:rPr>
      </w:pPr>
      <w:r w:rsidRPr="00C9680E">
        <w:rPr>
          <w:rFonts w:asciiTheme="minorHAnsi" w:hAnsiTheme="minorHAnsi" w:cstheme="minorHAnsi"/>
          <w:b/>
        </w:rPr>
        <w:t>Wal-Mart, Bentonville, AR</w:t>
      </w:r>
      <w:r w:rsidR="00D33AF3" w:rsidRPr="00C9680E">
        <w:rPr>
          <w:rStyle w:val="Strong"/>
          <w:rFonts w:asciiTheme="minorHAnsi" w:hAnsiTheme="minorHAnsi" w:cstheme="minorHAnsi"/>
        </w:rPr>
        <w:tab/>
      </w:r>
      <w:r w:rsidR="00D33AF3" w:rsidRPr="00C9680E">
        <w:rPr>
          <w:rStyle w:val="Strong"/>
          <w:rFonts w:asciiTheme="minorHAnsi" w:hAnsiTheme="minorHAnsi" w:cstheme="minorHAnsi"/>
        </w:rPr>
        <w:tab/>
      </w:r>
      <w:r w:rsidR="001C16A0" w:rsidRPr="00C9680E">
        <w:rPr>
          <w:rStyle w:val="Strong"/>
          <w:rFonts w:asciiTheme="minorHAnsi" w:hAnsiTheme="minorHAnsi" w:cstheme="minorHAnsi"/>
        </w:rPr>
        <w:tab/>
      </w:r>
      <w:r w:rsidR="00BC050C" w:rsidRPr="00C9680E">
        <w:rPr>
          <w:rStyle w:val="Strong"/>
          <w:rFonts w:asciiTheme="minorHAnsi" w:hAnsiTheme="minorHAnsi" w:cstheme="minorHAnsi"/>
        </w:rPr>
        <w:tab/>
      </w:r>
      <w:r w:rsidR="00751120" w:rsidRPr="00C9680E">
        <w:rPr>
          <w:rStyle w:val="Strong"/>
          <w:rFonts w:asciiTheme="minorHAnsi" w:hAnsiTheme="minorHAnsi" w:cstheme="minorHAnsi"/>
        </w:rPr>
        <w:tab/>
      </w:r>
      <w:r w:rsidR="006E5748" w:rsidRPr="00C9680E">
        <w:rPr>
          <w:rStyle w:val="Strong"/>
          <w:rFonts w:asciiTheme="minorHAnsi" w:hAnsiTheme="minorHAnsi" w:cstheme="minorHAnsi"/>
        </w:rPr>
        <w:tab/>
      </w:r>
      <w:r w:rsidR="00751120" w:rsidRPr="00C9680E">
        <w:rPr>
          <w:rStyle w:val="Strong"/>
          <w:rFonts w:asciiTheme="minorHAnsi" w:hAnsiTheme="minorHAnsi" w:cstheme="minorHAnsi"/>
        </w:rPr>
        <w:tab/>
      </w:r>
      <w:r w:rsidR="00C53357" w:rsidRPr="00C9680E">
        <w:rPr>
          <w:rStyle w:val="Strong"/>
          <w:rFonts w:asciiTheme="minorHAnsi" w:hAnsiTheme="minorHAnsi" w:cstheme="minorHAnsi"/>
        </w:rPr>
        <w:t xml:space="preserve"> </w:t>
      </w:r>
      <w:r w:rsidR="00C9680E">
        <w:rPr>
          <w:rStyle w:val="Strong"/>
          <w:rFonts w:asciiTheme="minorHAnsi" w:hAnsiTheme="minorHAnsi" w:cstheme="minorHAnsi"/>
        </w:rPr>
        <w:t xml:space="preserve">       </w:t>
      </w:r>
      <w:r w:rsidR="005D5823" w:rsidRPr="00C9680E">
        <w:rPr>
          <w:rStyle w:val="Strong"/>
          <w:rFonts w:asciiTheme="minorHAnsi" w:hAnsiTheme="minorHAnsi" w:cstheme="minorHAnsi"/>
        </w:rPr>
        <w:t xml:space="preserve">May </w:t>
      </w:r>
      <w:r w:rsidR="006E5748" w:rsidRPr="00C9680E">
        <w:rPr>
          <w:rStyle w:val="Strong"/>
          <w:rFonts w:asciiTheme="minorHAnsi" w:hAnsiTheme="minorHAnsi" w:cstheme="minorHAnsi"/>
          <w:bCs w:val="0"/>
          <w:iCs/>
        </w:rPr>
        <w:t>201</w:t>
      </w:r>
      <w:r w:rsidR="00D22991" w:rsidRPr="00C9680E">
        <w:rPr>
          <w:rStyle w:val="Strong"/>
          <w:rFonts w:asciiTheme="minorHAnsi" w:hAnsiTheme="minorHAnsi" w:cstheme="minorHAnsi"/>
          <w:bCs w:val="0"/>
          <w:iCs/>
        </w:rPr>
        <w:t>5</w:t>
      </w:r>
      <w:r w:rsidR="00486DE8" w:rsidRPr="00C9680E">
        <w:rPr>
          <w:rStyle w:val="Strong"/>
          <w:rFonts w:asciiTheme="minorHAnsi" w:hAnsiTheme="minorHAnsi" w:cstheme="minorHAnsi"/>
          <w:bCs w:val="0"/>
          <w:iCs/>
        </w:rPr>
        <w:t xml:space="preserve">– </w:t>
      </w:r>
      <w:r w:rsidR="00C85E87" w:rsidRPr="00C9680E">
        <w:rPr>
          <w:rStyle w:val="Strong"/>
          <w:rFonts w:asciiTheme="minorHAnsi" w:hAnsiTheme="minorHAnsi" w:cstheme="minorHAnsi"/>
          <w:bCs w:val="0"/>
          <w:iCs/>
        </w:rPr>
        <w:t>Present</w:t>
      </w:r>
    </w:p>
    <w:p w:rsidR="00EB0F60" w:rsidRPr="00C9680E" w:rsidRDefault="00C36CE5" w:rsidP="00C53357">
      <w:pPr>
        <w:pStyle w:val="ColorfulList-Accent11"/>
        <w:spacing w:after="0" w:line="240" w:lineRule="auto"/>
        <w:ind w:left="0"/>
        <w:jc w:val="both"/>
        <w:rPr>
          <w:rFonts w:asciiTheme="minorHAnsi" w:hAnsiTheme="minorHAnsi" w:cstheme="minorHAnsi"/>
          <w:b/>
        </w:rPr>
      </w:pPr>
      <w:r w:rsidRPr="00C9680E">
        <w:rPr>
          <w:rFonts w:asciiTheme="minorHAnsi" w:hAnsiTheme="minorHAnsi" w:cstheme="minorHAnsi"/>
          <w:b/>
        </w:rPr>
        <w:t>Software Tester/Analyst</w:t>
      </w:r>
    </w:p>
    <w:p w:rsidR="00BB79AE" w:rsidRPr="00C9680E" w:rsidRDefault="00BB79AE" w:rsidP="00C53357">
      <w:pPr>
        <w:jc w:val="both"/>
        <w:rPr>
          <w:rStyle w:val="normalchar"/>
          <w:rFonts w:asciiTheme="minorHAnsi" w:hAnsiTheme="minorHAnsi" w:cstheme="minorHAnsi"/>
          <w:bCs/>
          <w:sz w:val="22"/>
          <w:szCs w:val="22"/>
        </w:rPr>
      </w:pPr>
      <w:r w:rsidRPr="00C9680E">
        <w:rPr>
          <w:rStyle w:val="normalchar"/>
          <w:rFonts w:asciiTheme="minorHAnsi" w:hAnsiTheme="minorHAnsi" w:cstheme="minorHAnsi"/>
          <w:bCs/>
          <w:sz w:val="22"/>
          <w:szCs w:val="22"/>
        </w:rPr>
        <w:t xml:space="preserve">Wal-Mart is multinational retail Company Corporation that run chains of large discount department stores and warehouse stores. The project was on MY GUIDE and was based on Mobile testing. My guide is web based Employment Management for Wal-Mart Associates.  I was involved in system testing on </w:t>
      </w:r>
      <w:r w:rsidRPr="00C9680E">
        <w:rPr>
          <w:rStyle w:val="normalchar"/>
          <w:rFonts w:asciiTheme="minorHAnsi" w:hAnsiTheme="minorHAnsi" w:cstheme="minorHAnsi"/>
          <w:bCs/>
          <w:sz w:val="22"/>
          <w:szCs w:val="22"/>
        </w:rPr>
        <w:lastRenderedPageBreak/>
        <w:t>mobile. The application is to assist managers to assign task, track the progress of task and to generate reports.</w:t>
      </w:r>
      <w:r w:rsidR="00EE1315" w:rsidRPr="00C9680E">
        <w:rPr>
          <w:rStyle w:val="normalchar"/>
          <w:rFonts w:asciiTheme="minorHAnsi" w:hAnsiTheme="minorHAnsi" w:cstheme="minorHAnsi"/>
          <w:bCs/>
          <w:sz w:val="22"/>
          <w:szCs w:val="22"/>
        </w:rPr>
        <w:t xml:space="preserve"> I was also involved in System testing for Point of Sale (POS), EMV Card transactions, </w:t>
      </w:r>
      <w:r w:rsidR="009A2838" w:rsidRPr="00C9680E">
        <w:rPr>
          <w:rStyle w:val="normalchar"/>
          <w:rFonts w:asciiTheme="minorHAnsi" w:hAnsiTheme="minorHAnsi" w:cstheme="minorHAnsi"/>
          <w:bCs/>
          <w:sz w:val="22"/>
          <w:szCs w:val="22"/>
        </w:rPr>
        <w:t>Inquiry etc.</w:t>
      </w:r>
    </w:p>
    <w:p w:rsidR="00BB79AE" w:rsidRPr="00C9680E" w:rsidRDefault="00BB79AE" w:rsidP="00C53357">
      <w:pPr>
        <w:jc w:val="both"/>
        <w:rPr>
          <w:rFonts w:asciiTheme="minorHAnsi" w:hAnsiTheme="minorHAnsi" w:cstheme="minorHAnsi"/>
          <w:b/>
          <w:sz w:val="22"/>
          <w:szCs w:val="22"/>
        </w:rPr>
      </w:pPr>
    </w:p>
    <w:p w:rsidR="00BB79AE" w:rsidRPr="00C9680E" w:rsidRDefault="00BB79AE" w:rsidP="00C53357">
      <w:pPr>
        <w:jc w:val="both"/>
        <w:rPr>
          <w:rFonts w:asciiTheme="minorHAnsi" w:hAnsiTheme="minorHAnsi" w:cstheme="minorHAnsi"/>
          <w:b/>
          <w:sz w:val="22"/>
          <w:szCs w:val="22"/>
        </w:rPr>
      </w:pPr>
      <w:r w:rsidRPr="00C9680E">
        <w:rPr>
          <w:rFonts w:asciiTheme="minorHAnsi" w:hAnsiTheme="minorHAnsi" w:cstheme="minorHAnsi"/>
          <w:b/>
          <w:sz w:val="22"/>
          <w:szCs w:val="22"/>
        </w:rPr>
        <w:t>Responsibilities</w:t>
      </w:r>
    </w:p>
    <w:p w:rsidR="00BB79AE" w:rsidRPr="00C9680E" w:rsidRDefault="00BB79AE"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rPr>
      </w:pPr>
      <w:r w:rsidRPr="00C9680E">
        <w:rPr>
          <w:rStyle w:val="normalchar"/>
          <w:rFonts w:asciiTheme="minorHAnsi" w:hAnsiTheme="minorHAnsi" w:cstheme="minorHAnsi"/>
          <w:bCs/>
        </w:rPr>
        <w:t xml:space="preserve">Analyzed System specification documents, Business requirement document and created Test Plan, Test Scenario, Test Cases and Test Procedures for </w:t>
      </w:r>
      <w:r w:rsidRPr="00C9680E">
        <w:rPr>
          <w:rStyle w:val="normalchar"/>
          <w:rFonts w:asciiTheme="minorHAnsi" w:hAnsiTheme="minorHAnsi" w:cstheme="minorHAnsi"/>
        </w:rPr>
        <w:t>manual testing</w:t>
      </w:r>
      <w:r w:rsidRPr="00C9680E">
        <w:rPr>
          <w:rStyle w:val="normalchar"/>
          <w:rFonts w:asciiTheme="minorHAnsi" w:hAnsiTheme="minorHAnsi" w:cstheme="minorHAnsi"/>
          <w:bCs/>
        </w:rPr>
        <w:t>.</w:t>
      </w:r>
    </w:p>
    <w:p w:rsidR="009A2838" w:rsidRPr="00C9680E" w:rsidRDefault="009A2838"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rPr>
      </w:pPr>
      <w:r w:rsidRPr="00C9680E">
        <w:rPr>
          <w:rFonts w:asciiTheme="minorHAnsi" w:hAnsiTheme="minorHAnsi" w:cstheme="minorHAnsi"/>
        </w:rPr>
        <w:t>Solely responsible for complete testing of Retail POS (Point of Sale) System. </w:t>
      </w:r>
    </w:p>
    <w:p w:rsidR="00BB79AE" w:rsidRPr="00C9680E" w:rsidRDefault="00BB79AE"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bCs/>
        </w:rPr>
      </w:pPr>
      <w:r w:rsidRPr="00C9680E">
        <w:rPr>
          <w:rStyle w:val="normalchar"/>
          <w:rFonts w:asciiTheme="minorHAnsi" w:hAnsiTheme="minorHAnsi" w:cstheme="minorHAnsi"/>
          <w:bCs/>
        </w:rPr>
        <w:t>Performed static testing on the mobile application.</w:t>
      </w:r>
    </w:p>
    <w:p w:rsidR="00BB79AE" w:rsidRPr="00C9680E" w:rsidRDefault="00BB79AE"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bCs/>
        </w:rPr>
      </w:pPr>
      <w:r w:rsidRPr="00C9680E">
        <w:rPr>
          <w:rStyle w:val="normalchar"/>
          <w:rFonts w:asciiTheme="minorHAnsi" w:hAnsiTheme="minorHAnsi" w:cstheme="minorHAnsi"/>
          <w:bCs/>
        </w:rPr>
        <w:t xml:space="preserve">Performed </w:t>
      </w:r>
      <w:r w:rsidRPr="00C9680E">
        <w:rPr>
          <w:rStyle w:val="normalchar"/>
          <w:rFonts w:asciiTheme="minorHAnsi" w:hAnsiTheme="minorHAnsi" w:cstheme="minorHAnsi"/>
        </w:rPr>
        <w:t>Smoke and Sanity</w:t>
      </w:r>
      <w:r w:rsidRPr="00C9680E">
        <w:rPr>
          <w:rStyle w:val="normalchar"/>
          <w:rFonts w:asciiTheme="minorHAnsi" w:hAnsiTheme="minorHAnsi" w:cstheme="minorHAnsi"/>
          <w:bCs/>
        </w:rPr>
        <w:t xml:space="preserve"> Testing.</w:t>
      </w:r>
    </w:p>
    <w:p w:rsidR="00BB79AE" w:rsidRPr="00C9680E" w:rsidRDefault="00BB79AE"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bCs/>
        </w:rPr>
      </w:pPr>
      <w:r w:rsidRPr="00C9680E">
        <w:rPr>
          <w:rStyle w:val="normalchar"/>
          <w:rFonts w:asciiTheme="minorHAnsi" w:hAnsiTheme="minorHAnsi" w:cstheme="minorHAnsi"/>
          <w:bCs/>
        </w:rPr>
        <w:t>Followed the</w:t>
      </w:r>
      <w:r w:rsidRPr="00C9680E">
        <w:rPr>
          <w:rStyle w:val="normalchar"/>
          <w:rFonts w:asciiTheme="minorHAnsi" w:hAnsiTheme="minorHAnsi" w:cstheme="minorHAnsi"/>
        </w:rPr>
        <w:t xml:space="preserve"> Agile methodology </w:t>
      </w:r>
      <w:r w:rsidRPr="00C9680E">
        <w:rPr>
          <w:rStyle w:val="normalchar"/>
          <w:rFonts w:asciiTheme="minorHAnsi" w:hAnsiTheme="minorHAnsi" w:cstheme="minorHAnsi"/>
          <w:bCs/>
        </w:rPr>
        <w:t>for the entire SDLC.</w:t>
      </w:r>
    </w:p>
    <w:p w:rsidR="009A2838" w:rsidRPr="00C9680E" w:rsidRDefault="009A2838"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bCs/>
        </w:rPr>
      </w:pPr>
      <w:r w:rsidRPr="00C9680E">
        <w:rPr>
          <w:rFonts w:asciiTheme="minorHAnsi" w:hAnsiTheme="minorHAnsi" w:cstheme="minorHAnsi"/>
          <w:bCs/>
        </w:rPr>
        <w:t> Experience in retail credit card, debit card and EMV Transactions </w:t>
      </w:r>
    </w:p>
    <w:p w:rsidR="00BB79AE" w:rsidRPr="00C9680E" w:rsidRDefault="00BB79AE" w:rsidP="00C53357">
      <w:pPr>
        <w:pStyle w:val="ColorfulList-Accent11"/>
        <w:numPr>
          <w:ilvl w:val="0"/>
          <w:numId w:val="21"/>
        </w:numPr>
        <w:suppressAutoHyphens w:val="0"/>
        <w:spacing w:after="0" w:line="240" w:lineRule="auto"/>
        <w:contextualSpacing/>
        <w:jc w:val="both"/>
        <w:rPr>
          <w:rStyle w:val="normalchar"/>
          <w:rFonts w:asciiTheme="minorHAnsi" w:hAnsiTheme="minorHAnsi" w:cstheme="minorHAnsi"/>
          <w:bCs/>
        </w:rPr>
      </w:pPr>
      <w:r w:rsidRPr="00C9680E">
        <w:rPr>
          <w:rStyle w:val="normalchar"/>
          <w:rFonts w:asciiTheme="minorHAnsi" w:hAnsiTheme="minorHAnsi" w:cstheme="minorHAnsi"/>
          <w:bCs/>
        </w:rPr>
        <w:t>Determined test requirements and developed test scripts for positive and negative test scenarios. </w:t>
      </w:r>
    </w:p>
    <w:p w:rsidR="00C72814" w:rsidRPr="00C9680E" w:rsidRDefault="00C72814" w:rsidP="00C53357">
      <w:pPr>
        <w:numPr>
          <w:ilvl w:val="0"/>
          <w:numId w:val="14"/>
        </w:numPr>
        <w:tabs>
          <w:tab w:val="num" w:pos="360"/>
          <w:tab w:val="left" w:pos="720"/>
        </w:tabs>
        <w:suppressAutoHyphens w:val="0"/>
        <w:ind w:left="360"/>
        <w:jc w:val="both"/>
        <w:rPr>
          <w:rFonts w:asciiTheme="minorHAnsi" w:hAnsiTheme="minorHAnsi" w:cstheme="minorHAnsi"/>
          <w:sz w:val="22"/>
          <w:szCs w:val="22"/>
        </w:rPr>
      </w:pPr>
      <w:r w:rsidRPr="00C9680E">
        <w:rPr>
          <w:rFonts w:asciiTheme="minorHAnsi" w:hAnsiTheme="minorHAnsi" w:cstheme="minorHAnsi"/>
          <w:sz w:val="22"/>
          <w:szCs w:val="22"/>
        </w:rPr>
        <w:t>Tested EMV credit &amp; debit payment solutions and POS devices.</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High Level Test Plans were written by incorporating User Profiles, Configurations, Environments, Risks, Test Scenarios, Schedules and Analysis and Presentation of Results.</w:t>
      </w:r>
    </w:p>
    <w:p w:rsidR="00E04561" w:rsidRPr="00C9680E" w:rsidRDefault="00E04561"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Completed smoke testing across different browsers on desktop, mobile systems before testing defects.</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Coordinated with various teams for different testing activities on a project. Prepared daily and weekly reports for the project progress.</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Used Quality Center to create and maintain Test Requirements and defect tracking, also verified resolution of software and specification defects.</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Following all documented requirements and procedures designed Test Plan, Test Approaches, Test Matrixes, Test Cases and Test Validations documents to validate test result at each of validation points.</w:t>
      </w:r>
    </w:p>
    <w:p w:rsidR="00F551F1" w:rsidRPr="00C9680E" w:rsidRDefault="00F551F1"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Used HP Quality for tracking Defects and tracing requirement functionality performances. </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Performed functionality testing, System Integration Testing and Regression testing on various mobile devices like </w:t>
      </w:r>
      <w:r w:rsidR="00C1318B" w:rsidRPr="00C9680E">
        <w:rPr>
          <w:rFonts w:asciiTheme="minorHAnsi" w:hAnsiTheme="minorHAnsi" w:cstheme="minorHAnsi"/>
          <w:sz w:val="22"/>
          <w:szCs w:val="22"/>
        </w:rPr>
        <w:t>Windows,</w:t>
      </w:r>
      <w:r w:rsidRPr="00C9680E">
        <w:rPr>
          <w:rFonts w:asciiTheme="minorHAnsi" w:hAnsiTheme="minorHAnsi" w:cstheme="minorHAnsi"/>
          <w:sz w:val="22"/>
          <w:szCs w:val="22"/>
        </w:rPr>
        <w:t xml:space="preserve"> Android</w:t>
      </w:r>
      <w:r w:rsidR="00C1318B" w:rsidRPr="00C9680E">
        <w:rPr>
          <w:rFonts w:asciiTheme="minorHAnsi" w:hAnsiTheme="minorHAnsi" w:cstheme="minorHAnsi"/>
          <w:sz w:val="22"/>
          <w:szCs w:val="22"/>
        </w:rPr>
        <w:t xml:space="preserve"> and</w:t>
      </w:r>
      <w:r w:rsidRPr="00C9680E">
        <w:rPr>
          <w:rFonts w:asciiTheme="minorHAnsi" w:hAnsiTheme="minorHAnsi" w:cstheme="minorHAnsi"/>
          <w:sz w:val="22"/>
          <w:szCs w:val="22"/>
        </w:rPr>
        <w:t xml:space="preserve"> i</w:t>
      </w:r>
      <w:r w:rsidR="00C1318B" w:rsidRPr="00C9680E">
        <w:rPr>
          <w:rFonts w:asciiTheme="minorHAnsi" w:hAnsiTheme="minorHAnsi" w:cstheme="minorHAnsi"/>
          <w:sz w:val="22"/>
          <w:szCs w:val="22"/>
        </w:rPr>
        <w:t>OS platforms</w:t>
      </w:r>
      <w:r w:rsidRPr="00C9680E">
        <w:rPr>
          <w:rFonts w:asciiTheme="minorHAnsi" w:hAnsiTheme="minorHAnsi" w:cstheme="minorHAnsi"/>
          <w:sz w:val="22"/>
          <w:szCs w:val="22"/>
        </w:rPr>
        <w:t>.</w:t>
      </w:r>
    </w:p>
    <w:p w:rsidR="00385662" w:rsidRPr="00C9680E" w:rsidRDefault="00385662" w:rsidP="00385662">
      <w:pPr>
        <w:numPr>
          <w:ilvl w:val="0"/>
          <w:numId w:val="21"/>
        </w:numPr>
        <w:tabs>
          <w:tab w:val="num" w:pos="360"/>
        </w:tabs>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Performed </w:t>
      </w:r>
      <w:r w:rsidRPr="00C9680E">
        <w:rPr>
          <w:rFonts w:asciiTheme="minorHAnsi" w:hAnsiTheme="minorHAnsi" w:cstheme="minorHAnsi"/>
          <w:bCs/>
          <w:sz w:val="22"/>
          <w:szCs w:val="22"/>
        </w:rPr>
        <w:t>System, Integration, Ad hoc &amp; UAT testing</w:t>
      </w:r>
      <w:r w:rsidRPr="00C9680E">
        <w:rPr>
          <w:rFonts w:asciiTheme="minorHAnsi" w:hAnsiTheme="minorHAnsi" w:cstheme="minorHAnsi"/>
          <w:sz w:val="22"/>
          <w:szCs w:val="22"/>
        </w:rPr>
        <w:t xml:space="preserve"> of complex applications.</w:t>
      </w:r>
    </w:p>
    <w:p w:rsidR="001E5794" w:rsidRPr="00C9680E" w:rsidRDefault="001E5794" w:rsidP="00385662">
      <w:pPr>
        <w:numPr>
          <w:ilvl w:val="0"/>
          <w:numId w:val="21"/>
        </w:numPr>
        <w:tabs>
          <w:tab w:val="num" w:pos="360"/>
        </w:tabs>
        <w:suppressAutoHyphens w:val="0"/>
        <w:jc w:val="both"/>
        <w:rPr>
          <w:rFonts w:asciiTheme="minorHAnsi" w:hAnsiTheme="minorHAnsi" w:cstheme="minorHAnsi"/>
          <w:sz w:val="22"/>
          <w:szCs w:val="22"/>
        </w:rPr>
      </w:pPr>
      <w:r w:rsidRPr="00C9680E">
        <w:rPr>
          <w:rFonts w:asciiTheme="minorHAnsi" w:hAnsiTheme="minorHAnsi" w:cstheme="minorHAnsi"/>
          <w:sz w:val="22"/>
          <w:szCs w:val="22"/>
        </w:rPr>
        <w:t>Raised defects for both System Integration Testing and UAT.</w:t>
      </w:r>
    </w:p>
    <w:p w:rsidR="00385662" w:rsidRPr="00C9680E" w:rsidRDefault="00385662" w:rsidP="00385662">
      <w:pPr>
        <w:numPr>
          <w:ilvl w:val="0"/>
          <w:numId w:val="21"/>
        </w:numPr>
        <w:tabs>
          <w:tab w:val="num" w:pos="360"/>
        </w:tabs>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Involved in creating </w:t>
      </w:r>
      <w:r w:rsidRPr="00C9680E">
        <w:rPr>
          <w:rFonts w:asciiTheme="minorHAnsi" w:hAnsiTheme="minorHAnsi" w:cstheme="minorHAnsi"/>
          <w:bCs/>
          <w:sz w:val="22"/>
          <w:szCs w:val="22"/>
        </w:rPr>
        <w:t>Test cases, Test Data</w:t>
      </w:r>
      <w:r w:rsidRPr="00C9680E">
        <w:rPr>
          <w:rFonts w:asciiTheme="minorHAnsi" w:hAnsiTheme="minorHAnsi" w:cstheme="minorHAnsi"/>
          <w:sz w:val="22"/>
          <w:szCs w:val="22"/>
        </w:rPr>
        <w:t xml:space="preserve"> reviewing and maintaining and executing detailed Test scripts for </w:t>
      </w:r>
      <w:r w:rsidRPr="00C9680E">
        <w:rPr>
          <w:rFonts w:asciiTheme="minorHAnsi" w:hAnsiTheme="minorHAnsi" w:cstheme="minorHAnsi"/>
          <w:bCs/>
          <w:sz w:val="22"/>
          <w:szCs w:val="22"/>
        </w:rPr>
        <w:t>User Acceptance Testing (UAT),</w:t>
      </w:r>
      <w:r w:rsidRPr="00C9680E">
        <w:rPr>
          <w:rFonts w:asciiTheme="minorHAnsi" w:hAnsiTheme="minorHAnsi" w:cstheme="minorHAnsi"/>
          <w:sz w:val="22"/>
          <w:szCs w:val="22"/>
        </w:rPr>
        <w:t xml:space="preserve"> analyzing bugs and follow up with team members in fixing errors and retesting.</w:t>
      </w:r>
    </w:p>
    <w:p w:rsidR="00385662" w:rsidRPr="00C9680E" w:rsidRDefault="00385662" w:rsidP="00385662">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Performed UAT by formally documenting the results of each test and provided error reports and correction requests to the developers.</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Involved in weekly team meetings.</w:t>
      </w:r>
    </w:p>
    <w:p w:rsidR="00BB79AE" w:rsidRPr="00C9680E" w:rsidRDefault="00BB79AE"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Used Defect Management grid of Quality Center in logging and analyzing issues</w:t>
      </w:r>
    </w:p>
    <w:p w:rsidR="00F551F1" w:rsidRPr="00C9680E" w:rsidRDefault="00F551F1" w:rsidP="00C53357">
      <w:pPr>
        <w:suppressAutoHyphens w:val="0"/>
        <w:jc w:val="both"/>
        <w:rPr>
          <w:rFonts w:asciiTheme="minorHAnsi" w:hAnsiTheme="minorHAnsi" w:cstheme="minorHAnsi"/>
          <w:sz w:val="22"/>
          <w:szCs w:val="22"/>
        </w:rPr>
      </w:pPr>
      <w:r w:rsidRPr="00C9680E">
        <w:rPr>
          <w:rFonts w:asciiTheme="minorHAnsi" w:hAnsiTheme="minorHAnsi" w:cstheme="minorHAnsi"/>
          <w:b/>
          <w:sz w:val="22"/>
          <w:szCs w:val="22"/>
        </w:rPr>
        <w:t>Environment:</w:t>
      </w:r>
      <w:r w:rsidRPr="00C9680E">
        <w:rPr>
          <w:rFonts w:asciiTheme="minorHAnsi" w:hAnsiTheme="minorHAnsi" w:cstheme="minorHAnsi"/>
          <w:sz w:val="22"/>
          <w:szCs w:val="22"/>
        </w:rPr>
        <w:t xml:space="preserve"> </w:t>
      </w:r>
      <w:r w:rsidR="00C53357" w:rsidRPr="00C9680E">
        <w:rPr>
          <w:rFonts w:asciiTheme="minorHAnsi" w:hAnsiTheme="minorHAnsi" w:cstheme="minorHAnsi"/>
          <w:sz w:val="22"/>
          <w:szCs w:val="22"/>
        </w:rPr>
        <w:t xml:space="preserve">HP ALM, </w:t>
      </w:r>
      <w:r w:rsidR="00C72814" w:rsidRPr="00C9680E">
        <w:rPr>
          <w:rFonts w:asciiTheme="minorHAnsi" w:hAnsiTheme="minorHAnsi" w:cstheme="minorHAnsi"/>
          <w:sz w:val="22"/>
          <w:szCs w:val="22"/>
        </w:rPr>
        <w:t>EMV Cards,</w:t>
      </w:r>
      <w:r w:rsidRPr="00C9680E">
        <w:rPr>
          <w:rFonts w:asciiTheme="minorHAnsi" w:hAnsiTheme="minorHAnsi" w:cstheme="minorHAnsi"/>
          <w:sz w:val="22"/>
          <w:szCs w:val="22"/>
        </w:rPr>
        <w:t xml:space="preserve"> </w:t>
      </w:r>
      <w:r w:rsidR="00A54B63" w:rsidRPr="00C9680E">
        <w:rPr>
          <w:rFonts w:asciiTheme="minorHAnsi" w:hAnsiTheme="minorHAnsi" w:cstheme="minorHAnsi"/>
          <w:sz w:val="22"/>
          <w:szCs w:val="22"/>
        </w:rPr>
        <w:t xml:space="preserve">UAT, </w:t>
      </w:r>
      <w:r w:rsidRPr="00C9680E">
        <w:rPr>
          <w:rFonts w:asciiTheme="minorHAnsi" w:hAnsiTheme="minorHAnsi" w:cstheme="minorHAnsi"/>
          <w:sz w:val="22"/>
          <w:szCs w:val="22"/>
        </w:rPr>
        <w:t xml:space="preserve">Windows XP, Soap UI, </w:t>
      </w:r>
      <w:r w:rsidR="008B2160" w:rsidRPr="00C9680E">
        <w:rPr>
          <w:rFonts w:asciiTheme="minorHAnsi" w:hAnsiTheme="minorHAnsi" w:cstheme="minorHAnsi"/>
          <w:bCs/>
          <w:sz w:val="22"/>
          <w:szCs w:val="22"/>
        </w:rPr>
        <w:t xml:space="preserve">Windows, </w:t>
      </w:r>
      <w:r w:rsidRPr="00C9680E">
        <w:rPr>
          <w:rFonts w:asciiTheme="minorHAnsi" w:hAnsiTheme="minorHAnsi" w:cstheme="minorHAnsi"/>
          <w:sz w:val="22"/>
          <w:szCs w:val="22"/>
        </w:rPr>
        <w:t>UNIX, Oracle, HTML, JAVA.</w:t>
      </w:r>
    </w:p>
    <w:p w:rsidR="00A54B63" w:rsidRPr="00C9680E" w:rsidRDefault="00A54B63" w:rsidP="00C53357">
      <w:pPr>
        <w:suppressAutoHyphens w:val="0"/>
        <w:jc w:val="both"/>
        <w:rPr>
          <w:rFonts w:asciiTheme="minorHAnsi" w:hAnsiTheme="minorHAnsi" w:cstheme="minorHAnsi"/>
          <w:sz w:val="22"/>
          <w:szCs w:val="22"/>
        </w:rPr>
      </w:pPr>
    </w:p>
    <w:p w:rsidR="00F551F1" w:rsidRPr="00C9680E" w:rsidRDefault="00F551F1" w:rsidP="00C53357">
      <w:pPr>
        <w:jc w:val="both"/>
        <w:rPr>
          <w:rFonts w:asciiTheme="minorHAnsi" w:hAnsiTheme="minorHAnsi" w:cstheme="minorHAnsi"/>
          <w:b/>
          <w:bCs/>
          <w:sz w:val="22"/>
          <w:szCs w:val="22"/>
        </w:rPr>
      </w:pPr>
    </w:p>
    <w:p w:rsidR="00C72814" w:rsidRPr="00C9680E" w:rsidRDefault="00C72814"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TJ MAXX, Farmington, MA</w:t>
      </w:r>
      <w:r w:rsidRPr="00C9680E">
        <w:rPr>
          <w:rFonts w:asciiTheme="minorHAnsi" w:hAnsiTheme="minorHAnsi" w:cstheme="minorHAnsi"/>
          <w:b/>
          <w:bCs/>
          <w:sz w:val="22"/>
          <w:szCs w:val="22"/>
        </w:rPr>
        <w:tab/>
      </w:r>
      <w:r w:rsidRPr="00C9680E">
        <w:rPr>
          <w:rFonts w:asciiTheme="minorHAnsi" w:hAnsiTheme="minorHAnsi" w:cstheme="minorHAnsi"/>
          <w:b/>
          <w:bCs/>
          <w:sz w:val="22"/>
          <w:szCs w:val="22"/>
        </w:rPr>
        <w:tab/>
      </w:r>
      <w:r w:rsidRPr="00C9680E">
        <w:rPr>
          <w:rFonts w:asciiTheme="minorHAnsi" w:hAnsiTheme="minorHAnsi" w:cstheme="minorHAnsi"/>
          <w:b/>
          <w:bCs/>
          <w:sz w:val="22"/>
          <w:szCs w:val="22"/>
        </w:rPr>
        <w:tab/>
      </w:r>
      <w:r w:rsidRPr="00C9680E">
        <w:rPr>
          <w:rFonts w:asciiTheme="minorHAnsi" w:hAnsiTheme="minorHAnsi" w:cstheme="minorHAnsi"/>
          <w:b/>
          <w:bCs/>
          <w:sz w:val="22"/>
          <w:szCs w:val="22"/>
        </w:rPr>
        <w:tab/>
      </w:r>
      <w:r w:rsidR="00151EC9" w:rsidRPr="00C9680E">
        <w:rPr>
          <w:rFonts w:asciiTheme="minorHAnsi" w:hAnsiTheme="minorHAnsi" w:cstheme="minorHAnsi"/>
          <w:b/>
          <w:bCs/>
          <w:sz w:val="22"/>
          <w:szCs w:val="22"/>
        </w:rPr>
        <w:tab/>
      </w:r>
      <w:r w:rsidR="00151EC9" w:rsidRPr="00C9680E">
        <w:rPr>
          <w:rFonts w:asciiTheme="minorHAnsi" w:hAnsiTheme="minorHAnsi" w:cstheme="minorHAnsi"/>
          <w:b/>
          <w:bCs/>
          <w:sz w:val="22"/>
          <w:szCs w:val="22"/>
        </w:rPr>
        <w:tab/>
      </w:r>
      <w:r w:rsidR="00151EC9" w:rsidRPr="00C9680E">
        <w:rPr>
          <w:rFonts w:asciiTheme="minorHAnsi" w:hAnsiTheme="minorHAnsi" w:cstheme="minorHAnsi"/>
          <w:b/>
          <w:bCs/>
          <w:sz w:val="22"/>
          <w:szCs w:val="22"/>
        </w:rPr>
        <w:tab/>
      </w:r>
      <w:r w:rsidR="00C9680E">
        <w:rPr>
          <w:rFonts w:asciiTheme="minorHAnsi" w:hAnsiTheme="minorHAnsi" w:cstheme="minorHAnsi"/>
          <w:b/>
          <w:bCs/>
          <w:sz w:val="22"/>
          <w:szCs w:val="22"/>
        </w:rPr>
        <w:t xml:space="preserve">    </w:t>
      </w:r>
      <w:r w:rsidR="00D22991" w:rsidRPr="00C9680E">
        <w:rPr>
          <w:rFonts w:asciiTheme="minorHAnsi" w:hAnsiTheme="minorHAnsi" w:cstheme="minorHAnsi"/>
          <w:b/>
          <w:bCs/>
          <w:sz w:val="22"/>
          <w:szCs w:val="22"/>
        </w:rPr>
        <w:t xml:space="preserve">Aug </w:t>
      </w:r>
      <w:r w:rsidR="005D5823" w:rsidRPr="00C9680E">
        <w:rPr>
          <w:rStyle w:val="normalchar"/>
          <w:rFonts w:asciiTheme="minorHAnsi" w:hAnsiTheme="minorHAnsi" w:cstheme="minorHAnsi"/>
          <w:b/>
          <w:bCs/>
          <w:sz w:val="22"/>
          <w:szCs w:val="22"/>
        </w:rPr>
        <w:t>2013</w:t>
      </w:r>
      <w:r w:rsidR="00F87BCD" w:rsidRPr="00C9680E">
        <w:rPr>
          <w:rStyle w:val="normalchar"/>
          <w:rFonts w:asciiTheme="minorHAnsi" w:hAnsiTheme="minorHAnsi" w:cstheme="minorHAnsi"/>
          <w:b/>
          <w:bCs/>
          <w:sz w:val="22"/>
          <w:szCs w:val="22"/>
        </w:rPr>
        <w:t>–</w:t>
      </w:r>
      <w:r w:rsidR="005D5823" w:rsidRPr="00C9680E">
        <w:rPr>
          <w:rStyle w:val="normalchar"/>
          <w:rFonts w:asciiTheme="minorHAnsi" w:hAnsiTheme="minorHAnsi" w:cstheme="minorHAnsi"/>
          <w:b/>
          <w:bCs/>
          <w:sz w:val="22"/>
          <w:szCs w:val="22"/>
        </w:rPr>
        <w:t xml:space="preserve"> </w:t>
      </w:r>
      <w:r w:rsidR="00D22991" w:rsidRPr="00C9680E">
        <w:rPr>
          <w:rStyle w:val="normalchar"/>
          <w:rFonts w:asciiTheme="minorHAnsi" w:hAnsiTheme="minorHAnsi" w:cstheme="minorHAnsi"/>
          <w:b/>
          <w:bCs/>
          <w:sz w:val="22"/>
          <w:szCs w:val="22"/>
        </w:rPr>
        <w:t xml:space="preserve">April </w:t>
      </w:r>
      <w:r w:rsidR="00F87BCD" w:rsidRPr="00C9680E">
        <w:rPr>
          <w:rStyle w:val="normalchar"/>
          <w:rFonts w:asciiTheme="minorHAnsi" w:hAnsiTheme="minorHAnsi" w:cstheme="minorHAnsi"/>
          <w:b/>
          <w:bCs/>
          <w:sz w:val="22"/>
          <w:szCs w:val="22"/>
        </w:rPr>
        <w:t>2015</w:t>
      </w:r>
    </w:p>
    <w:p w:rsidR="00C72814" w:rsidRPr="00C9680E" w:rsidRDefault="00151EC9"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Software Quality Analyst</w:t>
      </w:r>
    </w:p>
    <w:p w:rsidR="00C72814" w:rsidRPr="00C9680E" w:rsidRDefault="00C72814" w:rsidP="00C53357">
      <w:pPr>
        <w:jc w:val="both"/>
        <w:rPr>
          <w:rFonts w:asciiTheme="minorHAnsi" w:hAnsiTheme="minorHAnsi" w:cstheme="minorHAnsi"/>
          <w:bCs/>
          <w:sz w:val="22"/>
          <w:szCs w:val="22"/>
        </w:rPr>
      </w:pPr>
      <w:r w:rsidRPr="00C9680E">
        <w:rPr>
          <w:rFonts w:asciiTheme="minorHAnsi" w:hAnsiTheme="minorHAnsi" w:cstheme="minorHAnsi"/>
          <w:bCs/>
          <w:sz w:val="22"/>
          <w:szCs w:val="22"/>
        </w:rPr>
        <w:t>TJ Maxx was implementing a new system for improving the Point Of Sales performance. A new functionality was added to the registers at the stores, of the POS System to keep track of the slow moving inventory,</w:t>
      </w:r>
      <w:r w:rsidR="00151EC9" w:rsidRPr="00C9680E">
        <w:rPr>
          <w:rFonts w:asciiTheme="minorHAnsi" w:hAnsiTheme="minorHAnsi" w:cstheme="minorHAnsi"/>
          <w:bCs/>
          <w:sz w:val="22"/>
          <w:szCs w:val="22"/>
        </w:rPr>
        <w:t xml:space="preserve"> EMV card transactions, </w:t>
      </w:r>
      <w:r w:rsidRPr="00C9680E">
        <w:rPr>
          <w:rFonts w:asciiTheme="minorHAnsi" w:hAnsiTheme="minorHAnsi" w:cstheme="minorHAnsi"/>
          <w:bCs/>
          <w:sz w:val="22"/>
          <w:szCs w:val="22"/>
        </w:rPr>
        <w:t xml:space="preserve">over-stocked items, stock-outs so as to ensure optimum level of stock in the stores and maximize sales by increasing the speed for credit sales. The project was to test the functionality of store registers as well as the centralized database that stores information of the POS </w:t>
      </w:r>
      <w:r w:rsidRPr="00C9680E">
        <w:rPr>
          <w:rFonts w:asciiTheme="minorHAnsi" w:hAnsiTheme="minorHAnsi" w:cstheme="minorHAnsi"/>
          <w:bCs/>
          <w:sz w:val="22"/>
          <w:szCs w:val="22"/>
        </w:rPr>
        <w:lastRenderedPageBreak/>
        <w:t xml:space="preserve">system. As a </w:t>
      </w:r>
      <w:r w:rsidR="00151EC9" w:rsidRPr="00C9680E">
        <w:rPr>
          <w:rFonts w:asciiTheme="minorHAnsi" w:hAnsiTheme="minorHAnsi" w:cstheme="minorHAnsi"/>
          <w:bCs/>
          <w:sz w:val="22"/>
          <w:szCs w:val="22"/>
        </w:rPr>
        <w:t>Software QA, I</w:t>
      </w:r>
      <w:r w:rsidRPr="00C9680E">
        <w:rPr>
          <w:rFonts w:asciiTheme="minorHAnsi" w:hAnsiTheme="minorHAnsi" w:cstheme="minorHAnsi"/>
          <w:bCs/>
          <w:sz w:val="22"/>
          <w:szCs w:val="22"/>
        </w:rPr>
        <w:t xml:space="preserve"> was responsible for simulating maximum-volume throughput conditions on this Web based application (intranet) and reviewing system behavior under extreme conditions.</w:t>
      </w:r>
      <w:r w:rsidR="00151EC9" w:rsidRPr="00C9680E">
        <w:rPr>
          <w:rFonts w:asciiTheme="minorHAnsi" w:hAnsiTheme="minorHAnsi" w:cstheme="minorHAnsi"/>
          <w:bCs/>
          <w:sz w:val="22"/>
          <w:szCs w:val="22"/>
        </w:rPr>
        <w:t> </w:t>
      </w:r>
    </w:p>
    <w:p w:rsidR="00C72814" w:rsidRPr="00C9680E" w:rsidRDefault="00C72814" w:rsidP="00C53357">
      <w:pPr>
        <w:jc w:val="both"/>
        <w:rPr>
          <w:rFonts w:asciiTheme="minorHAnsi" w:hAnsiTheme="minorHAnsi" w:cstheme="minorHAnsi"/>
          <w:b/>
          <w:bCs/>
          <w:sz w:val="22"/>
          <w:szCs w:val="22"/>
        </w:rPr>
      </w:pPr>
    </w:p>
    <w:p w:rsidR="00C72814" w:rsidRPr="00C9680E" w:rsidRDefault="00C72814" w:rsidP="00C53357">
      <w:pPr>
        <w:jc w:val="both"/>
        <w:rPr>
          <w:rFonts w:asciiTheme="minorHAnsi" w:hAnsiTheme="minorHAnsi" w:cstheme="minorHAnsi"/>
          <w:b/>
          <w:bCs/>
          <w:sz w:val="22"/>
          <w:szCs w:val="22"/>
        </w:rPr>
      </w:pPr>
      <w:r w:rsidRPr="00C9680E">
        <w:rPr>
          <w:rFonts w:asciiTheme="minorHAnsi" w:hAnsiTheme="minorHAnsi" w:cstheme="minorHAnsi"/>
          <w:b/>
          <w:bCs/>
          <w:sz w:val="22"/>
          <w:szCs w:val="22"/>
        </w:rPr>
        <w:t xml:space="preserve">Responsibilities: </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Prepared Test Plan and Test Cases according the business requirements.</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Participated in setting up testing environment.</w:t>
      </w:r>
    </w:p>
    <w:p w:rsidR="00151EC9" w:rsidRPr="00C9680E" w:rsidRDefault="00151EC9"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Manually tested MSR, contactless, EMV cards on different POS terminals. </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Developed test cases and scripts using Quick Test Pro for Functionality, Security and Regression Testing.</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Extensive GUI / Usability interface Checkpoint testing.</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Conducted Parameterization to data tables using Quick Test Pro.</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Created Multiple Actions using Quick Test Pro.</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Conducted Back-end and Regression testing during the various phases of the application.</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Performed Back-End Testing using SQL queries.</w:t>
      </w:r>
    </w:p>
    <w:p w:rsidR="001E5794" w:rsidRPr="00C9680E" w:rsidRDefault="001E5794" w:rsidP="001E5794">
      <w:pPr>
        <w:numPr>
          <w:ilvl w:val="0"/>
          <w:numId w:val="29"/>
        </w:numPr>
        <w:tabs>
          <w:tab w:val="num" w:pos="360"/>
        </w:tabs>
        <w:suppressAutoHyphens w:val="0"/>
        <w:rPr>
          <w:rFonts w:asciiTheme="minorHAnsi" w:hAnsiTheme="minorHAnsi" w:cstheme="minorHAnsi"/>
          <w:sz w:val="22"/>
          <w:szCs w:val="22"/>
        </w:rPr>
      </w:pPr>
      <w:r w:rsidRPr="00C9680E">
        <w:rPr>
          <w:rFonts w:asciiTheme="minorHAnsi" w:hAnsiTheme="minorHAnsi" w:cstheme="minorHAnsi"/>
          <w:sz w:val="22"/>
          <w:szCs w:val="22"/>
        </w:rPr>
        <w:t>Performed System, Integration, Ad hoc &amp; UAT testing of complex applications.</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Analyzed test strategies, test cases for UAT.</w:t>
      </w:r>
    </w:p>
    <w:p w:rsidR="009C3A98" w:rsidRPr="00C9680E" w:rsidRDefault="009C3A98" w:rsidP="009C3A98">
      <w:pPr>
        <w:numPr>
          <w:ilvl w:val="0"/>
          <w:numId w:val="29"/>
        </w:numPr>
        <w:tabs>
          <w:tab w:val="num" w:pos="360"/>
        </w:tabs>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Involved in creating </w:t>
      </w:r>
      <w:r w:rsidRPr="00C9680E">
        <w:rPr>
          <w:rFonts w:asciiTheme="minorHAnsi" w:hAnsiTheme="minorHAnsi" w:cstheme="minorHAnsi"/>
          <w:bCs/>
          <w:sz w:val="22"/>
          <w:szCs w:val="22"/>
        </w:rPr>
        <w:t>Test cases, Test Data</w:t>
      </w:r>
      <w:r w:rsidRPr="00C9680E">
        <w:rPr>
          <w:rFonts w:asciiTheme="minorHAnsi" w:hAnsiTheme="minorHAnsi" w:cstheme="minorHAnsi"/>
          <w:sz w:val="22"/>
          <w:szCs w:val="22"/>
        </w:rPr>
        <w:t xml:space="preserve"> reviewing and maintaining and executing detailed Test scripts for </w:t>
      </w:r>
      <w:r w:rsidRPr="00C9680E">
        <w:rPr>
          <w:rFonts w:asciiTheme="minorHAnsi" w:hAnsiTheme="minorHAnsi" w:cstheme="minorHAnsi"/>
          <w:bCs/>
          <w:sz w:val="22"/>
          <w:szCs w:val="22"/>
        </w:rPr>
        <w:t>User Acceptance Testing (UAT),</w:t>
      </w:r>
      <w:r w:rsidRPr="00C9680E">
        <w:rPr>
          <w:rFonts w:asciiTheme="minorHAnsi" w:hAnsiTheme="minorHAnsi" w:cstheme="minorHAnsi"/>
          <w:sz w:val="22"/>
          <w:szCs w:val="22"/>
        </w:rPr>
        <w:t xml:space="preserve"> analyzing bugs and follow up with team members in fixing errors and retesting.</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Involved reporting and tracking the defects using Test Director.</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Used Test Director to run manual and automated tests, report execution results.</w:t>
      </w:r>
    </w:p>
    <w:p w:rsidR="00C72814" w:rsidRPr="00C9680E" w:rsidRDefault="00C72814" w:rsidP="00C53357">
      <w:pPr>
        <w:numPr>
          <w:ilvl w:val="0"/>
          <w:numId w:val="29"/>
        </w:numPr>
        <w:jc w:val="both"/>
        <w:rPr>
          <w:rFonts w:asciiTheme="minorHAnsi" w:hAnsiTheme="minorHAnsi" w:cstheme="minorHAnsi"/>
          <w:bCs/>
          <w:sz w:val="22"/>
          <w:szCs w:val="22"/>
        </w:rPr>
      </w:pPr>
      <w:r w:rsidRPr="00C9680E">
        <w:rPr>
          <w:rFonts w:asciiTheme="minorHAnsi" w:hAnsiTheme="minorHAnsi" w:cstheme="minorHAnsi"/>
          <w:bCs/>
          <w:sz w:val="22"/>
          <w:szCs w:val="22"/>
        </w:rPr>
        <w:t>Conducted result analysis and interacted with developers to resolve bugs.</w:t>
      </w:r>
    </w:p>
    <w:p w:rsidR="00C72814" w:rsidRPr="00C9680E" w:rsidRDefault="00C72814" w:rsidP="00C53357">
      <w:pPr>
        <w:jc w:val="both"/>
        <w:rPr>
          <w:rFonts w:asciiTheme="minorHAnsi" w:hAnsiTheme="minorHAnsi" w:cstheme="minorHAnsi"/>
          <w:bCs/>
          <w:sz w:val="22"/>
          <w:szCs w:val="22"/>
        </w:rPr>
      </w:pPr>
      <w:r w:rsidRPr="00C9680E">
        <w:rPr>
          <w:rFonts w:asciiTheme="minorHAnsi" w:hAnsiTheme="minorHAnsi" w:cstheme="minorHAnsi"/>
          <w:b/>
          <w:bCs/>
          <w:sz w:val="22"/>
          <w:szCs w:val="22"/>
        </w:rPr>
        <w:t>Environment:</w:t>
      </w:r>
      <w:r w:rsidRPr="00C9680E">
        <w:rPr>
          <w:rFonts w:asciiTheme="minorHAnsi" w:hAnsiTheme="minorHAnsi" w:cstheme="minorHAnsi"/>
          <w:bCs/>
          <w:sz w:val="22"/>
          <w:szCs w:val="22"/>
        </w:rPr>
        <w:t xml:space="preserve"> </w:t>
      </w:r>
      <w:r w:rsidR="00F87BCD" w:rsidRPr="00C9680E">
        <w:rPr>
          <w:rFonts w:asciiTheme="minorHAnsi" w:hAnsiTheme="minorHAnsi" w:cstheme="minorHAnsi"/>
          <w:bCs/>
          <w:sz w:val="22"/>
          <w:szCs w:val="22"/>
        </w:rPr>
        <w:t xml:space="preserve">EMV, Credit/Debit Cards, </w:t>
      </w:r>
      <w:r w:rsidRPr="00C9680E">
        <w:rPr>
          <w:rFonts w:asciiTheme="minorHAnsi" w:hAnsiTheme="minorHAnsi" w:cstheme="minorHAnsi"/>
          <w:bCs/>
          <w:sz w:val="22"/>
          <w:szCs w:val="22"/>
        </w:rPr>
        <w:t>SOAP UI, Oracle/SQL, TOAD, QC, Windows XP, MS Office Suite</w:t>
      </w:r>
      <w:r w:rsidR="00F618CB" w:rsidRPr="00C9680E">
        <w:rPr>
          <w:rFonts w:asciiTheme="minorHAnsi" w:hAnsiTheme="minorHAnsi" w:cstheme="minorHAnsi"/>
          <w:bCs/>
          <w:sz w:val="22"/>
          <w:szCs w:val="22"/>
        </w:rPr>
        <w:t>.</w:t>
      </w:r>
    </w:p>
    <w:p w:rsidR="00D22991" w:rsidRPr="00C9680E" w:rsidRDefault="00D22991" w:rsidP="00C53357">
      <w:pPr>
        <w:jc w:val="both"/>
        <w:rPr>
          <w:rFonts w:asciiTheme="minorHAnsi" w:hAnsiTheme="minorHAnsi" w:cstheme="minorHAnsi"/>
          <w:bCs/>
          <w:sz w:val="22"/>
          <w:szCs w:val="22"/>
        </w:rPr>
      </w:pPr>
    </w:p>
    <w:p w:rsidR="00C72814" w:rsidRPr="00C9680E" w:rsidRDefault="00C72814" w:rsidP="00C53357">
      <w:pPr>
        <w:jc w:val="both"/>
        <w:rPr>
          <w:rFonts w:asciiTheme="minorHAnsi" w:hAnsiTheme="minorHAnsi" w:cstheme="minorHAnsi"/>
          <w:b/>
          <w:bCs/>
          <w:sz w:val="22"/>
          <w:szCs w:val="22"/>
        </w:rPr>
      </w:pPr>
    </w:p>
    <w:p w:rsidR="00535303" w:rsidRPr="00C9680E" w:rsidRDefault="00535303" w:rsidP="00C53357">
      <w:pPr>
        <w:jc w:val="both"/>
        <w:rPr>
          <w:rStyle w:val="normalchar"/>
          <w:rFonts w:asciiTheme="minorHAnsi" w:hAnsiTheme="minorHAnsi" w:cstheme="minorHAnsi"/>
          <w:b/>
          <w:bCs/>
          <w:sz w:val="22"/>
          <w:szCs w:val="22"/>
        </w:rPr>
      </w:pPr>
      <w:r w:rsidRPr="00C9680E">
        <w:rPr>
          <w:rStyle w:val="normalchar"/>
          <w:rFonts w:asciiTheme="minorHAnsi" w:hAnsiTheme="minorHAnsi" w:cstheme="minorHAnsi"/>
          <w:b/>
          <w:bCs/>
          <w:sz w:val="22"/>
          <w:szCs w:val="22"/>
        </w:rPr>
        <w:t xml:space="preserve">Lowe's Inc, Mooresville, NC                                   </w:t>
      </w:r>
      <w:r w:rsidRPr="00C9680E">
        <w:rPr>
          <w:rStyle w:val="normalchar"/>
          <w:rFonts w:asciiTheme="minorHAnsi" w:hAnsiTheme="minorHAnsi" w:cstheme="minorHAnsi"/>
          <w:b/>
          <w:bCs/>
          <w:sz w:val="22"/>
          <w:szCs w:val="22"/>
        </w:rPr>
        <w:tab/>
      </w:r>
      <w:r w:rsidRPr="00C9680E">
        <w:rPr>
          <w:rStyle w:val="normalchar"/>
          <w:rFonts w:asciiTheme="minorHAnsi" w:hAnsiTheme="minorHAnsi" w:cstheme="minorHAnsi"/>
          <w:b/>
          <w:bCs/>
          <w:sz w:val="22"/>
          <w:szCs w:val="22"/>
        </w:rPr>
        <w:tab/>
      </w:r>
      <w:r w:rsidRPr="00C9680E">
        <w:rPr>
          <w:rStyle w:val="normalchar"/>
          <w:rFonts w:asciiTheme="minorHAnsi" w:hAnsiTheme="minorHAnsi" w:cstheme="minorHAnsi"/>
          <w:b/>
          <w:bCs/>
          <w:sz w:val="22"/>
          <w:szCs w:val="22"/>
        </w:rPr>
        <w:tab/>
      </w:r>
      <w:r w:rsidR="00F618CB" w:rsidRPr="00C9680E">
        <w:rPr>
          <w:rStyle w:val="normalchar"/>
          <w:rFonts w:asciiTheme="minorHAnsi" w:hAnsiTheme="minorHAnsi" w:cstheme="minorHAnsi"/>
          <w:b/>
          <w:bCs/>
          <w:sz w:val="22"/>
          <w:szCs w:val="22"/>
        </w:rPr>
        <w:t xml:space="preserve">              </w:t>
      </w:r>
      <w:r w:rsidR="00C9680E">
        <w:rPr>
          <w:rStyle w:val="normalchar"/>
          <w:rFonts w:asciiTheme="minorHAnsi" w:hAnsiTheme="minorHAnsi" w:cstheme="minorHAnsi"/>
          <w:b/>
          <w:bCs/>
          <w:sz w:val="22"/>
          <w:szCs w:val="22"/>
        </w:rPr>
        <w:t xml:space="preserve">                    </w:t>
      </w:r>
      <w:r w:rsidR="00D22991" w:rsidRPr="00C9680E">
        <w:rPr>
          <w:rStyle w:val="normalchar"/>
          <w:rFonts w:asciiTheme="minorHAnsi" w:hAnsiTheme="minorHAnsi" w:cstheme="minorHAnsi"/>
          <w:b/>
          <w:bCs/>
          <w:sz w:val="22"/>
          <w:szCs w:val="22"/>
        </w:rPr>
        <w:t>Nov 2012</w:t>
      </w:r>
      <w:r w:rsidR="00F87BCD" w:rsidRPr="00C9680E">
        <w:rPr>
          <w:rStyle w:val="Strong"/>
          <w:rFonts w:asciiTheme="minorHAnsi" w:hAnsiTheme="minorHAnsi" w:cstheme="minorHAnsi"/>
          <w:bCs w:val="0"/>
          <w:iCs/>
          <w:sz w:val="22"/>
          <w:szCs w:val="22"/>
        </w:rPr>
        <w:t>– July 2013</w:t>
      </w:r>
    </w:p>
    <w:p w:rsidR="00535303" w:rsidRPr="00C9680E" w:rsidRDefault="00535303" w:rsidP="00C53357">
      <w:pPr>
        <w:jc w:val="both"/>
        <w:rPr>
          <w:rStyle w:val="normalchar"/>
          <w:rFonts w:asciiTheme="minorHAnsi" w:hAnsiTheme="minorHAnsi" w:cstheme="minorHAnsi"/>
          <w:b/>
          <w:bCs/>
          <w:sz w:val="22"/>
          <w:szCs w:val="22"/>
        </w:rPr>
      </w:pPr>
      <w:r w:rsidRPr="00C9680E">
        <w:rPr>
          <w:rStyle w:val="normalchar"/>
          <w:rFonts w:asciiTheme="minorHAnsi" w:hAnsiTheme="minorHAnsi" w:cstheme="minorHAnsi"/>
          <w:b/>
          <w:bCs/>
          <w:sz w:val="22"/>
          <w:szCs w:val="22"/>
        </w:rPr>
        <w:t>QA</w:t>
      </w:r>
      <w:r w:rsidR="00F618CB" w:rsidRPr="00C9680E">
        <w:rPr>
          <w:rStyle w:val="normalchar"/>
          <w:rFonts w:asciiTheme="minorHAnsi" w:hAnsiTheme="minorHAnsi" w:cstheme="minorHAnsi"/>
          <w:b/>
          <w:bCs/>
          <w:sz w:val="22"/>
          <w:szCs w:val="22"/>
        </w:rPr>
        <w:t xml:space="preserve"> Analyst </w:t>
      </w:r>
    </w:p>
    <w:p w:rsidR="00535303" w:rsidRPr="00C9680E" w:rsidRDefault="00535303" w:rsidP="00C53357">
      <w:pPr>
        <w:jc w:val="both"/>
        <w:rPr>
          <w:rStyle w:val="normalchar"/>
          <w:rFonts w:asciiTheme="minorHAnsi" w:hAnsiTheme="minorHAnsi" w:cstheme="minorHAnsi"/>
          <w:bCs/>
          <w:sz w:val="22"/>
          <w:szCs w:val="22"/>
        </w:rPr>
      </w:pPr>
      <w:r w:rsidRPr="00C9680E">
        <w:rPr>
          <w:rStyle w:val="normalchar"/>
          <w:rFonts w:asciiTheme="minorHAnsi" w:hAnsiTheme="minorHAnsi" w:cstheme="minorHAnsi"/>
          <w:bCs/>
          <w:sz w:val="22"/>
          <w:szCs w:val="22"/>
        </w:rPr>
        <w:t xml:space="preserve">Lowe's Companies, Inc. is a U.S. based chain of retail home improvement and appliance stores. The Lowe's mobile application user-friendly interface and sleek design offers the convenience of on the go information. It provides the users the convenience to shop and find stores from the phone. </w:t>
      </w:r>
    </w:p>
    <w:p w:rsidR="00535303" w:rsidRPr="00C9680E" w:rsidRDefault="00535303" w:rsidP="00C53357">
      <w:pPr>
        <w:jc w:val="both"/>
        <w:rPr>
          <w:rFonts w:asciiTheme="minorHAnsi" w:hAnsiTheme="minorHAnsi" w:cstheme="minorHAnsi"/>
          <w:b/>
          <w:sz w:val="22"/>
          <w:szCs w:val="22"/>
        </w:rPr>
      </w:pPr>
    </w:p>
    <w:p w:rsidR="00535303" w:rsidRPr="00C9680E" w:rsidRDefault="00535303" w:rsidP="00C53357">
      <w:pPr>
        <w:suppressAutoHyphens w:val="0"/>
        <w:jc w:val="both"/>
        <w:rPr>
          <w:rFonts w:asciiTheme="minorHAnsi" w:hAnsiTheme="minorHAnsi" w:cstheme="minorHAnsi"/>
          <w:b/>
          <w:sz w:val="22"/>
          <w:szCs w:val="22"/>
        </w:rPr>
      </w:pPr>
      <w:r w:rsidRPr="00C9680E">
        <w:rPr>
          <w:rFonts w:asciiTheme="minorHAnsi" w:hAnsiTheme="minorHAnsi" w:cstheme="minorHAnsi"/>
          <w:b/>
          <w:sz w:val="22"/>
          <w:szCs w:val="22"/>
        </w:rPr>
        <w:t>Responsibilities: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As a Mobile test engineer, was responsible for implementation of the new Lowe's mobile application. Other responsibilities include,</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Extensively interacted with business analysts, developers and product owner to test according to the rapid changes in requirements.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Participate in the sprint planning session to acquire knowledge from the business analysts and subject matter experts.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Reviewing the acceptance criteria to create the test cases.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Coordinate with team members, business analysts and developers to provide feedback and implement changes if required.</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Provide daily status updates in agile scrum meetings.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Reviewing the acceptance criteria to get better understanding of the requirements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Prepare test data for various levels of testing including environments and services </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Prepare status reports for management and assess any risks/impediments to the Scrum Master that may impact the testing activities.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lastRenderedPageBreak/>
        <w:t>Perform Functional Testing, Regression testing, System testing of the different versions of Lowe's application Perform Smoke test in the legacy apps to ensure that all the functionalities are working as expected.</w:t>
      </w:r>
    </w:p>
    <w:p w:rsidR="001E5794" w:rsidRPr="00C9680E" w:rsidRDefault="00535303" w:rsidP="001E5794">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Participate in status calls.</w:t>
      </w:r>
    </w:p>
    <w:p w:rsidR="001E5794" w:rsidRPr="00C9680E" w:rsidRDefault="001E5794" w:rsidP="001E5794">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Experienced in developing test plans and test strategy and handling UAT sessions.</w:t>
      </w:r>
    </w:p>
    <w:p w:rsidR="00737105" w:rsidRPr="00C9680E" w:rsidRDefault="00737105" w:rsidP="00737105">
      <w:pPr>
        <w:numPr>
          <w:ilvl w:val="0"/>
          <w:numId w:val="21"/>
        </w:numPr>
        <w:tabs>
          <w:tab w:val="num" w:pos="360"/>
        </w:tabs>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Involved in creating </w:t>
      </w:r>
      <w:r w:rsidRPr="00C9680E">
        <w:rPr>
          <w:rFonts w:asciiTheme="minorHAnsi" w:hAnsiTheme="minorHAnsi" w:cstheme="minorHAnsi"/>
          <w:bCs/>
          <w:sz w:val="22"/>
          <w:szCs w:val="22"/>
        </w:rPr>
        <w:t>Test cases, Test Data</w:t>
      </w:r>
      <w:r w:rsidRPr="00C9680E">
        <w:rPr>
          <w:rFonts w:asciiTheme="minorHAnsi" w:hAnsiTheme="minorHAnsi" w:cstheme="minorHAnsi"/>
          <w:sz w:val="22"/>
          <w:szCs w:val="22"/>
        </w:rPr>
        <w:t xml:space="preserve"> reviewing and maintaining and executing detailed Test scripts for </w:t>
      </w:r>
      <w:r w:rsidRPr="00C9680E">
        <w:rPr>
          <w:rFonts w:asciiTheme="minorHAnsi" w:hAnsiTheme="minorHAnsi" w:cstheme="minorHAnsi"/>
          <w:bCs/>
          <w:sz w:val="22"/>
          <w:szCs w:val="22"/>
        </w:rPr>
        <w:t>User Acceptance Testing (UAT),</w:t>
      </w:r>
      <w:r w:rsidRPr="00C9680E">
        <w:rPr>
          <w:rFonts w:asciiTheme="minorHAnsi" w:hAnsiTheme="minorHAnsi" w:cstheme="minorHAnsi"/>
          <w:sz w:val="22"/>
          <w:szCs w:val="22"/>
        </w:rPr>
        <w:t xml:space="preserve"> analyzing bugs and follow up with team members in fixing errors and retesting.</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Perform backend testing using Endeca for inventory lookup. </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 xml:space="preserve">Use SOAP UI to validate the pricing and inventory in the application. </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Use the Advanced Rest Client to check the service calls</w:t>
      </w:r>
    </w:p>
    <w:p w:rsidR="00535303" w:rsidRPr="00C9680E" w:rsidRDefault="00535303" w:rsidP="00C53357">
      <w:pPr>
        <w:numPr>
          <w:ilvl w:val="0"/>
          <w:numId w:val="21"/>
        </w:numPr>
        <w:suppressAutoHyphens w:val="0"/>
        <w:jc w:val="both"/>
        <w:rPr>
          <w:rFonts w:asciiTheme="minorHAnsi" w:hAnsiTheme="minorHAnsi" w:cstheme="minorHAnsi"/>
          <w:sz w:val="22"/>
          <w:szCs w:val="22"/>
        </w:rPr>
      </w:pPr>
      <w:r w:rsidRPr="00C9680E">
        <w:rPr>
          <w:rFonts w:asciiTheme="minorHAnsi" w:hAnsiTheme="minorHAnsi" w:cstheme="minorHAnsi"/>
          <w:sz w:val="22"/>
          <w:szCs w:val="22"/>
        </w:rPr>
        <w:t>Perform facade services deployment before the app release.</w:t>
      </w:r>
    </w:p>
    <w:p w:rsidR="00693AA2" w:rsidRPr="00C9680E" w:rsidRDefault="00693AA2" w:rsidP="00C53357">
      <w:pPr>
        <w:suppressAutoHyphens w:val="0"/>
        <w:jc w:val="both"/>
        <w:rPr>
          <w:rFonts w:asciiTheme="minorHAnsi" w:hAnsiTheme="minorHAnsi" w:cstheme="minorHAnsi"/>
          <w:sz w:val="22"/>
          <w:szCs w:val="22"/>
        </w:rPr>
      </w:pPr>
      <w:r w:rsidRPr="00C9680E">
        <w:rPr>
          <w:rFonts w:asciiTheme="minorHAnsi" w:hAnsiTheme="minorHAnsi" w:cstheme="minorHAnsi"/>
          <w:b/>
          <w:sz w:val="22"/>
          <w:szCs w:val="22"/>
        </w:rPr>
        <w:t>Environment:</w:t>
      </w:r>
      <w:r w:rsidR="00F618CB" w:rsidRPr="00C9680E">
        <w:rPr>
          <w:rFonts w:asciiTheme="minorHAnsi" w:hAnsiTheme="minorHAnsi" w:cstheme="minorHAnsi"/>
          <w:sz w:val="22"/>
          <w:szCs w:val="22"/>
        </w:rPr>
        <w:t xml:space="preserve"> Quality Center</w:t>
      </w:r>
      <w:r w:rsidR="001A3682" w:rsidRPr="00C9680E">
        <w:rPr>
          <w:rFonts w:asciiTheme="minorHAnsi" w:hAnsiTheme="minorHAnsi" w:cstheme="minorHAnsi"/>
          <w:sz w:val="22"/>
          <w:szCs w:val="22"/>
        </w:rPr>
        <w:t>, </w:t>
      </w:r>
      <w:r w:rsidR="00A54B63" w:rsidRPr="00C9680E">
        <w:rPr>
          <w:rFonts w:asciiTheme="minorHAnsi" w:hAnsiTheme="minorHAnsi" w:cstheme="minorHAnsi"/>
          <w:sz w:val="22"/>
          <w:szCs w:val="22"/>
        </w:rPr>
        <w:t xml:space="preserve">UAT, </w:t>
      </w:r>
      <w:r w:rsidR="001A3682" w:rsidRPr="00C9680E">
        <w:rPr>
          <w:rFonts w:asciiTheme="minorHAnsi" w:hAnsiTheme="minorHAnsi" w:cstheme="minorHAnsi"/>
          <w:sz w:val="22"/>
          <w:szCs w:val="22"/>
        </w:rPr>
        <w:t xml:space="preserve">TOAD, SQL, </w:t>
      </w:r>
      <w:r w:rsidRPr="00C9680E">
        <w:rPr>
          <w:rFonts w:asciiTheme="minorHAnsi" w:hAnsiTheme="minorHAnsi" w:cstheme="minorHAnsi"/>
          <w:sz w:val="22"/>
          <w:szCs w:val="22"/>
        </w:rPr>
        <w:t>Micr</w:t>
      </w:r>
      <w:r w:rsidR="001A3682" w:rsidRPr="00C9680E">
        <w:rPr>
          <w:rFonts w:asciiTheme="minorHAnsi" w:hAnsiTheme="minorHAnsi" w:cstheme="minorHAnsi"/>
          <w:sz w:val="22"/>
          <w:szCs w:val="22"/>
        </w:rPr>
        <w:t>osoft Office, Windows, SOAP UI, Windows</w:t>
      </w:r>
      <w:r w:rsidRPr="00C9680E">
        <w:rPr>
          <w:rFonts w:asciiTheme="minorHAnsi" w:hAnsiTheme="minorHAnsi" w:cstheme="minorHAnsi"/>
          <w:sz w:val="22"/>
          <w:szCs w:val="22"/>
        </w:rPr>
        <w:t>.</w:t>
      </w:r>
    </w:p>
    <w:p w:rsidR="006E5748" w:rsidRPr="00C9680E" w:rsidRDefault="006E5748" w:rsidP="00C53357">
      <w:pPr>
        <w:suppressAutoHyphens w:val="0"/>
        <w:jc w:val="both"/>
        <w:rPr>
          <w:rFonts w:asciiTheme="minorHAnsi" w:hAnsiTheme="minorHAnsi" w:cstheme="minorHAnsi"/>
          <w:sz w:val="22"/>
          <w:szCs w:val="22"/>
        </w:rPr>
      </w:pPr>
    </w:p>
    <w:p w:rsidR="00E4499B" w:rsidRPr="00C9680E" w:rsidRDefault="00E4499B" w:rsidP="00C53357">
      <w:pPr>
        <w:jc w:val="both"/>
        <w:rPr>
          <w:rStyle w:val="Strong"/>
          <w:rFonts w:asciiTheme="minorHAnsi" w:hAnsiTheme="minorHAnsi" w:cstheme="minorHAnsi"/>
          <w:bCs w:val="0"/>
          <w:iCs/>
          <w:sz w:val="22"/>
          <w:szCs w:val="22"/>
        </w:rPr>
      </w:pPr>
      <w:r w:rsidRPr="00C9680E">
        <w:rPr>
          <w:rFonts w:asciiTheme="minorHAnsi" w:hAnsiTheme="minorHAnsi" w:cstheme="minorHAnsi"/>
          <w:b/>
          <w:sz w:val="22"/>
          <w:szCs w:val="22"/>
        </w:rPr>
        <w:t>Huntington National Bank, OH</w:t>
      </w:r>
      <w:r w:rsidRPr="00C9680E">
        <w:rPr>
          <w:rStyle w:val="Strong"/>
          <w:rFonts w:asciiTheme="minorHAnsi" w:hAnsiTheme="minorHAnsi" w:cstheme="minorHAnsi"/>
          <w:sz w:val="22"/>
          <w:szCs w:val="22"/>
        </w:rPr>
        <w:tab/>
      </w:r>
      <w:r w:rsidRPr="00C9680E">
        <w:rPr>
          <w:rStyle w:val="Strong"/>
          <w:rFonts w:asciiTheme="minorHAnsi" w:hAnsiTheme="minorHAnsi" w:cstheme="minorHAnsi"/>
          <w:sz w:val="22"/>
          <w:szCs w:val="22"/>
        </w:rPr>
        <w:tab/>
      </w:r>
      <w:r w:rsidRPr="00C9680E">
        <w:rPr>
          <w:rStyle w:val="Strong"/>
          <w:rFonts w:asciiTheme="minorHAnsi" w:hAnsiTheme="minorHAnsi" w:cstheme="minorHAnsi"/>
          <w:sz w:val="22"/>
          <w:szCs w:val="22"/>
        </w:rPr>
        <w:tab/>
      </w:r>
      <w:r w:rsidRPr="00C9680E">
        <w:rPr>
          <w:rStyle w:val="Strong"/>
          <w:rFonts w:asciiTheme="minorHAnsi" w:hAnsiTheme="minorHAnsi" w:cstheme="minorHAnsi"/>
          <w:sz w:val="22"/>
          <w:szCs w:val="22"/>
        </w:rPr>
        <w:tab/>
      </w:r>
      <w:r w:rsidRPr="00C9680E">
        <w:rPr>
          <w:rStyle w:val="Strong"/>
          <w:rFonts w:asciiTheme="minorHAnsi" w:hAnsiTheme="minorHAnsi" w:cstheme="minorHAnsi"/>
          <w:sz w:val="22"/>
          <w:szCs w:val="22"/>
        </w:rPr>
        <w:tab/>
      </w:r>
      <w:r w:rsidR="00C576AF" w:rsidRPr="00C9680E">
        <w:rPr>
          <w:rStyle w:val="Strong"/>
          <w:rFonts w:asciiTheme="minorHAnsi" w:hAnsiTheme="minorHAnsi" w:cstheme="minorHAnsi"/>
          <w:sz w:val="22"/>
          <w:szCs w:val="22"/>
        </w:rPr>
        <w:tab/>
      </w:r>
      <w:r w:rsidR="00C576AF" w:rsidRPr="00C9680E">
        <w:rPr>
          <w:rStyle w:val="Strong"/>
          <w:rFonts w:asciiTheme="minorHAnsi" w:hAnsiTheme="minorHAnsi" w:cstheme="minorHAnsi"/>
          <w:sz w:val="22"/>
          <w:szCs w:val="22"/>
        </w:rPr>
        <w:tab/>
      </w:r>
      <w:r w:rsidR="001A3682" w:rsidRPr="00C9680E">
        <w:rPr>
          <w:rStyle w:val="Strong"/>
          <w:rFonts w:asciiTheme="minorHAnsi" w:hAnsiTheme="minorHAnsi" w:cstheme="minorHAnsi"/>
          <w:sz w:val="22"/>
          <w:szCs w:val="22"/>
        </w:rPr>
        <w:t xml:space="preserve">    </w:t>
      </w:r>
      <w:r w:rsidR="00D22991" w:rsidRPr="00C9680E">
        <w:rPr>
          <w:rFonts w:asciiTheme="minorHAnsi" w:hAnsiTheme="minorHAnsi" w:cstheme="minorHAnsi"/>
          <w:b/>
          <w:sz w:val="22"/>
          <w:szCs w:val="22"/>
        </w:rPr>
        <w:t>June 2010</w:t>
      </w:r>
      <w:r w:rsidR="00F87BCD" w:rsidRPr="00C9680E">
        <w:rPr>
          <w:rFonts w:asciiTheme="minorHAnsi" w:hAnsiTheme="minorHAnsi" w:cstheme="minorHAnsi"/>
          <w:b/>
          <w:sz w:val="22"/>
          <w:szCs w:val="22"/>
        </w:rPr>
        <w:t>– OCT 2011</w:t>
      </w:r>
    </w:p>
    <w:p w:rsidR="00C576AF" w:rsidRPr="00C9680E" w:rsidRDefault="00C576AF" w:rsidP="00C53357">
      <w:pPr>
        <w:jc w:val="both"/>
        <w:rPr>
          <w:rStyle w:val="Strong"/>
          <w:rFonts w:asciiTheme="minorHAnsi" w:hAnsiTheme="minorHAnsi" w:cstheme="minorHAnsi"/>
          <w:bCs w:val="0"/>
          <w:sz w:val="22"/>
          <w:szCs w:val="22"/>
        </w:rPr>
      </w:pPr>
      <w:r w:rsidRPr="00C9680E">
        <w:rPr>
          <w:rStyle w:val="Strong"/>
          <w:rFonts w:asciiTheme="minorHAnsi" w:hAnsiTheme="minorHAnsi" w:cstheme="minorHAnsi"/>
          <w:sz w:val="22"/>
          <w:szCs w:val="22"/>
        </w:rPr>
        <w:t>QA Analyst</w:t>
      </w:r>
    </w:p>
    <w:p w:rsidR="00E4499B" w:rsidRPr="00C9680E" w:rsidRDefault="00E4499B" w:rsidP="00C53357">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C9680E">
        <w:rPr>
          <w:rFonts w:asciiTheme="minorHAnsi" w:hAnsiTheme="minorHAnsi" w:cstheme="minorHAnsi"/>
          <w:sz w:val="22"/>
          <w:szCs w:val="22"/>
        </w:rPr>
        <w:t xml:space="preserve">The Huntington National Bank is the principal subsidiary of Huntington Bancshares Incorporated a regional bank holding company headquartered in Columbus, Ohio. </w:t>
      </w:r>
    </w:p>
    <w:p w:rsidR="00E14494" w:rsidRPr="00C9680E" w:rsidRDefault="00E4499B" w:rsidP="00C53357">
      <w:pPr>
        <w:jc w:val="both"/>
        <w:rPr>
          <w:rFonts w:asciiTheme="minorHAnsi" w:hAnsiTheme="minorHAnsi" w:cstheme="minorHAnsi"/>
          <w:sz w:val="22"/>
          <w:szCs w:val="22"/>
        </w:rPr>
      </w:pPr>
      <w:r w:rsidRPr="00C9680E">
        <w:rPr>
          <w:rFonts w:asciiTheme="minorHAnsi" w:hAnsiTheme="minorHAnsi" w:cstheme="minorHAnsi"/>
          <w:sz w:val="22"/>
          <w:szCs w:val="22"/>
        </w:rPr>
        <w:t>I worked as a QA Analyst on three modules: e-Apply; where the customer can apply for various banking accounts like checking, savings or for loans and insurance policies; e-Access, which supports online banking; Online banking application, using which customers can check their balance, pay bills, view transaction from certain period etc. I worked on the Bank’s Cash Management that facilitates the wire transfers and international payments and tested the real time messaging, which confirms the customers initiated wire and status of their wire activity.</w:t>
      </w:r>
      <w:r w:rsidR="00E14494" w:rsidRPr="00C9680E">
        <w:rPr>
          <w:rFonts w:asciiTheme="minorHAnsi" w:hAnsiTheme="minorHAnsi" w:cstheme="minorHAnsi"/>
          <w:sz w:val="22"/>
          <w:szCs w:val="22"/>
        </w:rPr>
        <w:t xml:space="preserve"> . I was responsible for writing requirements and coordinating UAT testing efforts for multiple mobile devices including Iphone, Ipad, Android tablets, and various Android Phones.</w:t>
      </w:r>
    </w:p>
    <w:p w:rsidR="003B6667" w:rsidRPr="00C9680E" w:rsidRDefault="003B6667" w:rsidP="00C53357">
      <w:pPr>
        <w:suppressAutoHyphens w:val="0"/>
        <w:jc w:val="both"/>
        <w:rPr>
          <w:rFonts w:asciiTheme="minorHAnsi" w:hAnsiTheme="minorHAnsi" w:cstheme="minorHAnsi"/>
          <w:b/>
          <w:bCs/>
          <w:sz w:val="22"/>
          <w:szCs w:val="22"/>
          <w:lang w:eastAsia="en-US"/>
        </w:rPr>
      </w:pPr>
    </w:p>
    <w:p w:rsidR="00E4499B" w:rsidRPr="00C9680E" w:rsidRDefault="00E4499B" w:rsidP="00C53357">
      <w:pPr>
        <w:jc w:val="both"/>
        <w:rPr>
          <w:rFonts w:asciiTheme="minorHAnsi" w:hAnsiTheme="minorHAnsi" w:cstheme="minorHAnsi"/>
          <w:b/>
          <w:sz w:val="22"/>
          <w:szCs w:val="22"/>
        </w:rPr>
      </w:pPr>
      <w:r w:rsidRPr="00C9680E">
        <w:rPr>
          <w:rFonts w:asciiTheme="minorHAnsi" w:hAnsiTheme="minorHAnsi" w:cstheme="minorHAnsi"/>
          <w:b/>
          <w:sz w:val="22"/>
          <w:szCs w:val="22"/>
        </w:rPr>
        <w:t>Responsibilities:</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Design and execute Test Plans and Test Cases, generate Test Scripts and Test scenarios.</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Involved in the Review of Requirements Specification with functional manager and technical specialists of the application</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Conducted System, Integrated and Regression testing to the application.</w:t>
      </w:r>
    </w:p>
    <w:p w:rsidR="00F87BCD" w:rsidRPr="00C9680E" w:rsidRDefault="00F87BCD"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Completed smoke testing across different browsers on desktop, mobile and the POS systems before testing defects.</w:t>
      </w:r>
    </w:p>
    <w:p w:rsidR="00E14494" w:rsidRPr="00C9680E" w:rsidRDefault="00E14494"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Outlined the process flows and highlighted the enhancements in existing mobile application processes.</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Used SQL Plus to execute SQL queries on the Oracle Database for Backend Testing.</w:t>
      </w:r>
    </w:p>
    <w:p w:rsidR="00737105" w:rsidRPr="00C9680E" w:rsidRDefault="00E14494" w:rsidP="00737105">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Completed smoke testing across different browsers on desktop and mobile before testing defects.</w:t>
      </w:r>
    </w:p>
    <w:p w:rsidR="00737105" w:rsidRPr="00C9680E" w:rsidRDefault="00737105" w:rsidP="00737105">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hAnsiTheme="minorHAnsi" w:cstheme="minorHAnsi"/>
          <w:sz w:val="22"/>
          <w:szCs w:val="22"/>
        </w:rPr>
        <w:t>Experienced in developing test plans and test strategy and handling UAT sessions.</w:t>
      </w:r>
    </w:p>
    <w:p w:rsidR="00E14494" w:rsidRPr="00C9680E" w:rsidRDefault="00E14494"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Created UAT Test Plan for mobile application testing. Outlined the new features in UAT Test Plan.</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Used UNIX shell scripts for monitoring the servers during testing sessions.</w:t>
      </w:r>
    </w:p>
    <w:p w:rsidR="00F551F1" w:rsidRPr="00C9680E" w:rsidRDefault="00F551F1"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 xml:space="preserve">Created Test Scenarios, Test Cases, Test Scripts in HP Quality Center (HPQC). </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Involved in creation and maintenance of Test Matrix and Traceability Matrix.</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Analyzed test results using reports and graphs generated in QC.</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 xml:space="preserve">Worked on QC in setting up and Customizing Project entities for Defect Module Screens. </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Maintained and systematized the documentation process.</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lastRenderedPageBreak/>
        <w:t>Participated in various meetings meant for enhancement and modifications of applications, following client request.</w:t>
      </w:r>
    </w:p>
    <w:p w:rsidR="00E4499B" w:rsidRPr="00C9680E" w:rsidRDefault="00E4499B"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Actively participated in inspections and walkthroughs.</w:t>
      </w:r>
    </w:p>
    <w:p w:rsidR="00F551F1" w:rsidRPr="00C9680E" w:rsidRDefault="006E5748" w:rsidP="00C53357">
      <w:pPr>
        <w:numPr>
          <w:ilvl w:val="0"/>
          <w:numId w:val="14"/>
        </w:numPr>
        <w:tabs>
          <w:tab w:val="clear" w:pos="720"/>
          <w:tab w:val="num" w:pos="360"/>
        </w:tabs>
        <w:suppressAutoHyphens w:val="0"/>
        <w:ind w:left="360"/>
        <w:jc w:val="both"/>
        <w:rPr>
          <w:rFonts w:asciiTheme="minorHAnsi" w:eastAsia="Batang" w:hAnsiTheme="minorHAnsi" w:cstheme="minorHAnsi"/>
          <w:sz w:val="22"/>
          <w:szCs w:val="22"/>
        </w:rPr>
      </w:pPr>
      <w:r w:rsidRPr="00C9680E">
        <w:rPr>
          <w:rFonts w:asciiTheme="minorHAnsi" w:eastAsia="Batang" w:hAnsiTheme="minorHAnsi" w:cstheme="minorHAnsi"/>
          <w:sz w:val="22"/>
          <w:szCs w:val="22"/>
        </w:rPr>
        <w:t>Generated customized graphs and reports using Quality Center.</w:t>
      </w:r>
    </w:p>
    <w:p w:rsidR="00F551F1" w:rsidRPr="00C9680E" w:rsidRDefault="00F551F1" w:rsidP="00C53357">
      <w:pPr>
        <w:suppressAutoHyphens w:val="0"/>
        <w:jc w:val="both"/>
        <w:rPr>
          <w:rFonts w:asciiTheme="minorHAnsi" w:eastAsia="Batang" w:hAnsiTheme="minorHAnsi" w:cstheme="minorHAnsi"/>
          <w:sz w:val="22"/>
          <w:szCs w:val="22"/>
        </w:rPr>
      </w:pPr>
      <w:r w:rsidRPr="00C9680E">
        <w:rPr>
          <w:rFonts w:asciiTheme="minorHAnsi" w:eastAsia="Batang" w:hAnsiTheme="minorHAnsi" w:cstheme="minorHAnsi"/>
          <w:b/>
          <w:sz w:val="22"/>
          <w:szCs w:val="22"/>
        </w:rPr>
        <w:t>Environment:</w:t>
      </w:r>
      <w:r w:rsidRPr="00C9680E">
        <w:rPr>
          <w:rFonts w:asciiTheme="minorHAnsi" w:eastAsia="Batang" w:hAnsiTheme="minorHAnsi" w:cstheme="minorHAnsi"/>
          <w:sz w:val="22"/>
          <w:szCs w:val="22"/>
        </w:rPr>
        <w:t xml:space="preserve"> Windows 7, Agile, Quality Center, </w:t>
      </w:r>
      <w:r w:rsidR="00A54B63" w:rsidRPr="00C9680E">
        <w:rPr>
          <w:rFonts w:asciiTheme="minorHAnsi" w:eastAsia="Batang" w:hAnsiTheme="minorHAnsi" w:cstheme="minorHAnsi"/>
          <w:sz w:val="22"/>
          <w:szCs w:val="22"/>
        </w:rPr>
        <w:t xml:space="preserve">UAT, </w:t>
      </w:r>
      <w:r w:rsidR="00693AA2" w:rsidRPr="00C9680E">
        <w:rPr>
          <w:rFonts w:asciiTheme="minorHAnsi" w:hAnsiTheme="minorHAnsi" w:cstheme="minorHAnsi"/>
          <w:bCs/>
          <w:sz w:val="22"/>
          <w:szCs w:val="22"/>
        </w:rPr>
        <w:t xml:space="preserve">Windows, </w:t>
      </w:r>
      <w:r w:rsidRPr="00C9680E">
        <w:rPr>
          <w:rFonts w:asciiTheme="minorHAnsi" w:eastAsia="Batang" w:hAnsiTheme="minorHAnsi" w:cstheme="minorHAnsi"/>
          <w:sz w:val="22"/>
          <w:szCs w:val="22"/>
        </w:rPr>
        <w:t>Soap UI.</w:t>
      </w:r>
    </w:p>
    <w:p w:rsidR="00BC050C" w:rsidRPr="00C9680E" w:rsidRDefault="00BC050C" w:rsidP="00C53357">
      <w:pPr>
        <w:jc w:val="both"/>
        <w:rPr>
          <w:rStyle w:val="Strong"/>
          <w:rFonts w:asciiTheme="minorHAnsi" w:hAnsiTheme="minorHAnsi" w:cstheme="minorHAnsi"/>
          <w:sz w:val="22"/>
          <w:szCs w:val="22"/>
        </w:rPr>
      </w:pPr>
    </w:p>
    <w:p w:rsidR="004349D7" w:rsidRPr="00C9680E" w:rsidRDefault="004349D7" w:rsidP="00C53357">
      <w:pPr>
        <w:jc w:val="both"/>
        <w:rPr>
          <w:rStyle w:val="Strong"/>
          <w:rFonts w:asciiTheme="minorHAnsi" w:hAnsiTheme="minorHAnsi" w:cstheme="minorHAnsi"/>
          <w:sz w:val="22"/>
          <w:szCs w:val="22"/>
        </w:rPr>
      </w:pPr>
      <w:r w:rsidRPr="00C9680E">
        <w:rPr>
          <w:rStyle w:val="Strong"/>
          <w:rFonts w:asciiTheme="minorHAnsi" w:hAnsiTheme="minorHAnsi" w:cstheme="minorHAnsi"/>
          <w:sz w:val="22"/>
          <w:szCs w:val="22"/>
        </w:rPr>
        <w:t>EDUCATION</w:t>
      </w:r>
    </w:p>
    <w:p w:rsidR="00A008D6" w:rsidRPr="00C9680E" w:rsidRDefault="005B5C5A" w:rsidP="00C53357">
      <w:pPr>
        <w:jc w:val="both"/>
        <w:rPr>
          <w:rStyle w:val="Strong"/>
          <w:rFonts w:asciiTheme="minorHAnsi" w:hAnsiTheme="minorHAnsi" w:cstheme="minorHAnsi"/>
          <w:b w:val="0"/>
          <w:sz w:val="22"/>
          <w:szCs w:val="22"/>
        </w:rPr>
      </w:pPr>
      <w:r w:rsidRPr="00C9680E">
        <w:rPr>
          <w:rStyle w:val="Strong"/>
          <w:rFonts w:asciiTheme="minorHAnsi" w:hAnsiTheme="minorHAnsi" w:cstheme="minorHAnsi"/>
          <w:b w:val="0"/>
          <w:sz w:val="22"/>
          <w:szCs w:val="22"/>
        </w:rPr>
        <w:t>Bachelors in Science</w:t>
      </w:r>
    </w:p>
    <w:p w:rsidR="004349D7" w:rsidRPr="00C9680E" w:rsidRDefault="004349D7" w:rsidP="00C53357">
      <w:pPr>
        <w:jc w:val="both"/>
        <w:rPr>
          <w:rStyle w:val="Strong"/>
          <w:rFonts w:asciiTheme="minorHAnsi" w:hAnsiTheme="minorHAnsi" w:cstheme="minorHAnsi"/>
          <w:sz w:val="22"/>
          <w:szCs w:val="22"/>
        </w:rPr>
      </w:pPr>
    </w:p>
    <w:p w:rsidR="004349D7" w:rsidRPr="00C9680E" w:rsidRDefault="00AB2401" w:rsidP="00C53357">
      <w:pPr>
        <w:jc w:val="both"/>
        <w:rPr>
          <w:rStyle w:val="Strong"/>
          <w:rFonts w:asciiTheme="minorHAnsi" w:hAnsiTheme="minorHAnsi" w:cstheme="minorHAnsi"/>
          <w:b w:val="0"/>
          <w:sz w:val="22"/>
          <w:szCs w:val="22"/>
        </w:rPr>
      </w:pPr>
      <w:r w:rsidRPr="00C9680E">
        <w:rPr>
          <w:rStyle w:val="Strong"/>
          <w:rFonts w:asciiTheme="minorHAnsi" w:hAnsiTheme="minorHAnsi" w:cstheme="minorHAnsi"/>
          <w:b w:val="0"/>
          <w:sz w:val="22"/>
          <w:szCs w:val="22"/>
        </w:rPr>
        <w:tab/>
      </w:r>
      <w:r w:rsidRPr="00C9680E">
        <w:rPr>
          <w:rStyle w:val="Strong"/>
          <w:rFonts w:asciiTheme="minorHAnsi" w:hAnsiTheme="minorHAnsi" w:cstheme="minorHAnsi"/>
          <w:b w:val="0"/>
          <w:sz w:val="22"/>
          <w:szCs w:val="22"/>
        </w:rPr>
        <w:tab/>
      </w:r>
      <w:r w:rsidRPr="00C9680E">
        <w:rPr>
          <w:rStyle w:val="Strong"/>
          <w:rFonts w:asciiTheme="minorHAnsi" w:hAnsiTheme="minorHAnsi" w:cstheme="minorHAnsi"/>
          <w:b w:val="0"/>
          <w:sz w:val="22"/>
          <w:szCs w:val="22"/>
        </w:rPr>
        <w:tab/>
      </w:r>
      <w:r w:rsidR="0055219E" w:rsidRPr="00C9680E">
        <w:rPr>
          <w:rStyle w:val="Strong"/>
          <w:rFonts w:asciiTheme="minorHAnsi" w:hAnsiTheme="minorHAnsi" w:cstheme="minorHAnsi"/>
          <w:b w:val="0"/>
          <w:sz w:val="22"/>
          <w:szCs w:val="22"/>
        </w:rPr>
        <w:tab/>
      </w:r>
    </w:p>
    <w:sectPr w:rsidR="004349D7" w:rsidRPr="00C9680E" w:rsidSect="00C9680E">
      <w:pgSz w:w="12240" w:h="15840"/>
      <w:pgMar w:top="1440" w:right="1440" w:bottom="1440" w:left="1440" w:header="432" w:footer="9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6C0" w:rsidRDefault="007B36C0">
      <w:r>
        <w:separator/>
      </w:r>
    </w:p>
  </w:endnote>
  <w:endnote w:type="continuationSeparator" w:id="1">
    <w:p w:rsidR="007B36C0" w:rsidRDefault="007B36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vice Font 10cpi">
    <w:panose1 w:val="00000000000000000000"/>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6C0" w:rsidRDefault="007B36C0">
      <w:r>
        <w:separator/>
      </w:r>
    </w:p>
  </w:footnote>
  <w:footnote w:type="continuationSeparator" w:id="1">
    <w:p w:rsidR="007B36C0" w:rsidRDefault="007B36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F068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3">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4">
    <w:nsid w:val="00000004"/>
    <w:multiLevelType w:val="singleLevel"/>
    <w:tmpl w:val="00000004"/>
    <w:name w:val="WW8Num4"/>
    <w:lvl w:ilvl="0">
      <w:numFmt w:val="bullet"/>
      <w:lvlText w:val=""/>
      <w:lvlJc w:val="left"/>
      <w:pPr>
        <w:tabs>
          <w:tab w:val="num" w:pos="0"/>
        </w:tabs>
        <w:ind w:left="0" w:firstLine="0"/>
      </w:pPr>
      <w:rPr>
        <w:rFonts w:ascii="Symbol" w:hAnsi="Symbol" w:cs="Symbol"/>
        <w:sz w:val="20"/>
      </w:rPr>
    </w:lvl>
  </w:abstractNum>
  <w:abstractNum w:abstractNumId="5">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color w:val="auto"/>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auto"/>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auto"/>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1077650C"/>
    <w:multiLevelType w:val="hybridMultilevel"/>
    <w:tmpl w:val="B61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17FD7"/>
    <w:multiLevelType w:val="hybridMultilevel"/>
    <w:tmpl w:val="C226B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3424D9"/>
    <w:multiLevelType w:val="hybridMultilevel"/>
    <w:tmpl w:val="B1DA82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671E7E"/>
    <w:multiLevelType w:val="hybridMultilevel"/>
    <w:tmpl w:val="F6082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664C42"/>
    <w:multiLevelType w:val="hybridMultilevel"/>
    <w:tmpl w:val="7280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B5A4F"/>
    <w:multiLevelType w:val="hybridMultilevel"/>
    <w:tmpl w:val="C364885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1F412A99"/>
    <w:multiLevelType w:val="multilevel"/>
    <w:tmpl w:val="F03E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393505"/>
    <w:multiLevelType w:val="multilevel"/>
    <w:tmpl w:val="9D7E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C97D38"/>
    <w:multiLevelType w:val="hybridMultilevel"/>
    <w:tmpl w:val="59CC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A13BE"/>
    <w:multiLevelType w:val="hybridMultilevel"/>
    <w:tmpl w:val="3C526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3C5FC1"/>
    <w:multiLevelType w:val="hybridMultilevel"/>
    <w:tmpl w:val="DF8C8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44E956B8"/>
    <w:multiLevelType w:val="hybridMultilevel"/>
    <w:tmpl w:val="244CDD64"/>
    <w:lvl w:ilvl="0" w:tplc="29620436">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82922AE"/>
    <w:multiLevelType w:val="hybridMultilevel"/>
    <w:tmpl w:val="4A84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F3C22"/>
    <w:multiLevelType w:val="hybridMultilevel"/>
    <w:tmpl w:val="36B0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C97AE9"/>
    <w:multiLevelType w:val="hybridMultilevel"/>
    <w:tmpl w:val="209A09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AD308F5"/>
    <w:multiLevelType w:val="hybridMultilevel"/>
    <w:tmpl w:val="2A9027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E5B1030"/>
    <w:multiLevelType w:val="hybridMultilevel"/>
    <w:tmpl w:val="43EAE0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EB51DFD"/>
    <w:multiLevelType w:val="hybridMultilevel"/>
    <w:tmpl w:val="71623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BD1AA0"/>
    <w:multiLevelType w:val="hybridMultilevel"/>
    <w:tmpl w:val="5F34D8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9">
    <w:nsid w:val="69F0727A"/>
    <w:multiLevelType w:val="hybridMultilevel"/>
    <w:tmpl w:val="04CE8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F071FE4"/>
    <w:multiLevelType w:val="hybridMultilevel"/>
    <w:tmpl w:val="5F0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3"/>
  </w:num>
  <w:num w:numId="7">
    <w:abstractNumId w:val="15"/>
  </w:num>
  <w:num w:numId="8">
    <w:abstractNumId w:val="22"/>
  </w:num>
  <w:num w:numId="9">
    <w:abstractNumId w:val="12"/>
  </w:num>
  <w:num w:numId="10">
    <w:abstractNumId w:val="20"/>
  </w:num>
  <w:num w:numId="11">
    <w:abstractNumId w:val="23"/>
  </w:num>
  <w:num w:numId="12">
    <w:abstractNumId w:val="8"/>
  </w:num>
  <w:num w:numId="13">
    <w:abstractNumId w:val="1"/>
  </w:num>
  <w:num w:numId="14">
    <w:abstractNumId w:val="25"/>
  </w:num>
  <w:num w:numId="15">
    <w:abstractNumId w:val="18"/>
  </w:num>
  <w:num w:numId="16">
    <w:abstractNumId w:val="30"/>
  </w:num>
  <w:num w:numId="17">
    <w:abstractNumId w:val="10"/>
  </w:num>
  <w:num w:numId="18">
    <w:abstractNumId w:val="6"/>
  </w:num>
  <w:num w:numId="19">
    <w:abstractNumId w:val="11"/>
  </w:num>
  <w:num w:numId="20">
    <w:abstractNumId w:val="24"/>
  </w:num>
  <w:num w:numId="21">
    <w:abstractNumId w:val="14"/>
  </w:num>
  <w:num w:numId="22">
    <w:abstractNumId w:val="17"/>
  </w:num>
  <w:num w:numId="23">
    <w:abstractNumId w:val="21"/>
  </w:num>
  <w:num w:numId="24">
    <w:abstractNumId w:val="27"/>
  </w:num>
  <w:num w:numId="25">
    <w:abstractNumId w:val="26"/>
  </w:num>
  <w:num w:numId="26">
    <w:abstractNumId w:val="29"/>
  </w:num>
  <w:num w:numId="27">
    <w:abstractNumId w:val="0"/>
  </w:num>
  <w:num w:numId="28">
    <w:abstractNumId w:val="16"/>
  </w:num>
  <w:num w:numId="29">
    <w:abstractNumId w:val="7"/>
  </w:num>
  <w:num w:numId="30">
    <w:abstractNumId w:val="28"/>
  </w:num>
  <w:num w:numId="31">
    <w:abstractNumId w:val="9"/>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0200FE"/>
    <w:rsid w:val="00002D8C"/>
    <w:rsid w:val="000154C7"/>
    <w:rsid w:val="000200FE"/>
    <w:rsid w:val="0007073A"/>
    <w:rsid w:val="00087ABB"/>
    <w:rsid w:val="000B49BA"/>
    <w:rsid w:val="000C43EE"/>
    <w:rsid w:val="000F38F1"/>
    <w:rsid w:val="001017AF"/>
    <w:rsid w:val="00110278"/>
    <w:rsid w:val="001319AC"/>
    <w:rsid w:val="00137317"/>
    <w:rsid w:val="00151EC9"/>
    <w:rsid w:val="0019215F"/>
    <w:rsid w:val="001A3682"/>
    <w:rsid w:val="001C16A0"/>
    <w:rsid w:val="001E5794"/>
    <w:rsid w:val="001F4BDF"/>
    <w:rsid w:val="00204158"/>
    <w:rsid w:val="00225998"/>
    <w:rsid w:val="00234C75"/>
    <w:rsid w:val="002706F3"/>
    <w:rsid w:val="0028375E"/>
    <w:rsid w:val="002A7D76"/>
    <w:rsid w:val="002B05D1"/>
    <w:rsid w:val="002D6EF8"/>
    <w:rsid w:val="00305417"/>
    <w:rsid w:val="00336F43"/>
    <w:rsid w:val="00385662"/>
    <w:rsid w:val="003A2C6F"/>
    <w:rsid w:val="003B6667"/>
    <w:rsid w:val="003D01F4"/>
    <w:rsid w:val="003D06D8"/>
    <w:rsid w:val="003D4B1D"/>
    <w:rsid w:val="003E20C2"/>
    <w:rsid w:val="00405FA1"/>
    <w:rsid w:val="00420A8F"/>
    <w:rsid w:val="004349D7"/>
    <w:rsid w:val="00481E58"/>
    <w:rsid w:val="00486DE8"/>
    <w:rsid w:val="00495D6F"/>
    <w:rsid w:val="004961E3"/>
    <w:rsid w:val="004B4763"/>
    <w:rsid w:val="004D1086"/>
    <w:rsid w:val="004D3370"/>
    <w:rsid w:val="004E3897"/>
    <w:rsid w:val="004E50EA"/>
    <w:rsid w:val="00535303"/>
    <w:rsid w:val="0054327E"/>
    <w:rsid w:val="0055219E"/>
    <w:rsid w:val="005642ED"/>
    <w:rsid w:val="00574738"/>
    <w:rsid w:val="005A52F2"/>
    <w:rsid w:val="005B0861"/>
    <w:rsid w:val="005B5C5A"/>
    <w:rsid w:val="005D5823"/>
    <w:rsid w:val="005E220F"/>
    <w:rsid w:val="006119D0"/>
    <w:rsid w:val="006722C2"/>
    <w:rsid w:val="00693AA2"/>
    <w:rsid w:val="00695097"/>
    <w:rsid w:val="0069774A"/>
    <w:rsid w:val="006B740B"/>
    <w:rsid w:val="006C1338"/>
    <w:rsid w:val="006E5748"/>
    <w:rsid w:val="006E62C7"/>
    <w:rsid w:val="006F2D47"/>
    <w:rsid w:val="0070040E"/>
    <w:rsid w:val="0072618D"/>
    <w:rsid w:val="00734F64"/>
    <w:rsid w:val="00737105"/>
    <w:rsid w:val="00751120"/>
    <w:rsid w:val="00782E47"/>
    <w:rsid w:val="007B36C0"/>
    <w:rsid w:val="007B43A7"/>
    <w:rsid w:val="007F0E7D"/>
    <w:rsid w:val="00802382"/>
    <w:rsid w:val="00825474"/>
    <w:rsid w:val="008928D0"/>
    <w:rsid w:val="0089452C"/>
    <w:rsid w:val="008A69AB"/>
    <w:rsid w:val="008B2160"/>
    <w:rsid w:val="009A2838"/>
    <w:rsid w:val="009A4454"/>
    <w:rsid w:val="009A654E"/>
    <w:rsid w:val="009B531E"/>
    <w:rsid w:val="009C3A98"/>
    <w:rsid w:val="00A008D6"/>
    <w:rsid w:val="00A14642"/>
    <w:rsid w:val="00A442C2"/>
    <w:rsid w:val="00A443E8"/>
    <w:rsid w:val="00A533F9"/>
    <w:rsid w:val="00A54B63"/>
    <w:rsid w:val="00A6655D"/>
    <w:rsid w:val="00A72E39"/>
    <w:rsid w:val="00A74DFA"/>
    <w:rsid w:val="00AB2401"/>
    <w:rsid w:val="00AC06F6"/>
    <w:rsid w:val="00AC08A3"/>
    <w:rsid w:val="00AC679A"/>
    <w:rsid w:val="00B36CF6"/>
    <w:rsid w:val="00B41886"/>
    <w:rsid w:val="00B45C53"/>
    <w:rsid w:val="00B474B3"/>
    <w:rsid w:val="00B509FF"/>
    <w:rsid w:val="00BA0EA8"/>
    <w:rsid w:val="00BB79AE"/>
    <w:rsid w:val="00BC050C"/>
    <w:rsid w:val="00BE5899"/>
    <w:rsid w:val="00BF26E4"/>
    <w:rsid w:val="00BF4EB6"/>
    <w:rsid w:val="00C119FA"/>
    <w:rsid w:val="00C1318B"/>
    <w:rsid w:val="00C36CE5"/>
    <w:rsid w:val="00C53357"/>
    <w:rsid w:val="00C539A0"/>
    <w:rsid w:val="00C576AF"/>
    <w:rsid w:val="00C72814"/>
    <w:rsid w:val="00C81048"/>
    <w:rsid w:val="00C85E87"/>
    <w:rsid w:val="00C908F4"/>
    <w:rsid w:val="00C9680E"/>
    <w:rsid w:val="00CC3F3A"/>
    <w:rsid w:val="00CD4019"/>
    <w:rsid w:val="00CE5427"/>
    <w:rsid w:val="00D05604"/>
    <w:rsid w:val="00D13064"/>
    <w:rsid w:val="00D22991"/>
    <w:rsid w:val="00D243EF"/>
    <w:rsid w:val="00D330F3"/>
    <w:rsid w:val="00D33AF3"/>
    <w:rsid w:val="00D67C0E"/>
    <w:rsid w:val="00D70ED6"/>
    <w:rsid w:val="00D762A4"/>
    <w:rsid w:val="00D96650"/>
    <w:rsid w:val="00DB3A48"/>
    <w:rsid w:val="00DB6BCB"/>
    <w:rsid w:val="00DC3990"/>
    <w:rsid w:val="00DD4757"/>
    <w:rsid w:val="00E01D7A"/>
    <w:rsid w:val="00E038FB"/>
    <w:rsid w:val="00E04561"/>
    <w:rsid w:val="00E14494"/>
    <w:rsid w:val="00E21D5E"/>
    <w:rsid w:val="00E3284F"/>
    <w:rsid w:val="00E4499B"/>
    <w:rsid w:val="00E92EAC"/>
    <w:rsid w:val="00EA3C96"/>
    <w:rsid w:val="00EB027E"/>
    <w:rsid w:val="00EB0F60"/>
    <w:rsid w:val="00EE1315"/>
    <w:rsid w:val="00F06F52"/>
    <w:rsid w:val="00F131CE"/>
    <w:rsid w:val="00F33730"/>
    <w:rsid w:val="00F551F1"/>
    <w:rsid w:val="00F618CB"/>
    <w:rsid w:val="00F63981"/>
    <w:rsid w:val="00F87BCD"/>
    <w:rsid w:val="00FE7343"/>
    <w:rsid w:val="00FE752D"/>
    <w:rsid w:val="00FF64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CD"/>
    <w:pPr>
      <w:suppressAutoHyphens/>
    </w:pPr>
    <w:rPr>
      <w:lang w:eastAsia="ar-SA"/>
    </w:rPr>
  </w:style>
  <w:style w:type="paragraph" w:styleId="Heading1">
    <w:name w:val="heading 1"/>
    <w:basedOn w:val="Normal"/>
    <w:next w:val="Normal"/>
    <w:qFormat/>
    <w:rsid w:val="00EA3C96"/>
    <w:pPr>
      <w:keepNext/>
      <w:numPr>
        <w:numId w:val="1"/>
      </w:num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A3C96"/>
    <w:rPr>
      <w:rFonts w:ascii="Symbol" w:hAnsi="Symbol" w:cs="Symbol"/>
    </w:rPr>
  </w:style>
  <w:style w:type="character" w:customStyle="1" w:styleId="WW8Num3z0">
    <w:name w:val="WW8Num3z0"/>
    <w:rsid w:val="00EA3C96"/>
    <w:rPr>
      <w:rFonts w:ascii="Symbol" w:hAnsi="Symbol" w:cs="Symbol"/>
    </w:rPr>
  </w:style>
  <w:style w:type="character" w:customStyle="1" w:styleId="WW8Num4z0">
    <w:name w:val="WW8Num4z0"/>
    <w:rsid w:val="00EA3C96"/>
    <w:rPr>
      <w:rFonts w:ascii="Symbol" w:hAnsi="Symbol" w:cs="Symbol"/>
      <w:sz w:val="20"/>
    </w:rPr>
  </w:style>
  <w:style w:type="character" w:customStyle="1" w:styleId="WW8Num5z0">
    <w:name w:val="WW8Num5z0"/>
    <w:rsid w:val="00EA3C96"/>
    <w:rPr>
      <w:rFonts w:ascii="Symbol" w:hAnsi="Symbol" w:cs="Symbol"/>
      <w:color w:val="auto"/>
    </w:rPr>
  </w:style>
  <w:style w:type="character" w:customStyle="1" w:styleId="WW8Num5z1">
    <w:name w:val="WW8Num5z1"/>
    <w:rsid w:val="00EA3C96"/>
    <w:rPr>
      <w:rFonts w:ascii="Courier New" w:hAnsi="Courier New" w:cs="Courier New"/>
    </w:rPr>
  </w:style>
  <w:style w:type="character" w:customStyle="1" w:styleId="WW-DefaultParagraphFont">
    <w:name w:val="WW-Default Paragraph Font"/>
    <w:rsid w:val="00EA3C96"/>
  </w:style>
  <w:style w:type="character" w:customStyle="1" w:styleId="WW8Num2z1">
    <w:name w:val="WW8Num2z1"/>
    <w:rsid w:val="00EA3C96"/>
    <w:rPr>
      <w:rFonts w:ascii="Courier New" w:hAnsi="Courier New" w:cs="Courier New"/>
    </w:rPr>
  </w:style>
  <w:style w:type="character" w:customStyle="1" w:styleId="WW8Num2z2">
    <w:name w:val="WW8Num2z2"/>
    <w:rsid w:val="00EA3C96"/>
    <w:rPr>
      <w:rFonts w:ascii="Wingdings" w:hAnsi="Wingdings" w:cs="Wingdings"/>
    </w:rPr>
  </w:style>
  <w:style w:type="character" w:customStyle="1" w:styleId="WW8Num3z1">
    <w:name w:val="WW8Num3z1"/>
    <w:rsid w:val="00EA3C96"/>
    <w:rPr>
      <w:rFonts w:ascii="Courier New" w:hAnsi="Courier New" w:cs="Courier New"/>
    </w:rPr>
  </w:style>
  <w:style w:type="character" w:customStyle="1" w:styleId="WW8Num3z2">
    <w:name w:val="WW8Num3z2"/>
    <w:rsid w:val="00EA3C96"/>
    <w:rPr>
      <w:rFonts w:ascii="Wingdings" w:hAnsi="Wingdings" w:cs="Wingdings"/>
    </w:rPr>
  </w:style>
  <w:style w:type="character" w:customStyle="1" w:styleId="WW8Num4z1">
    <w:name w:val="WW8Num4z1"/>
    <w:rsid w:val="00EA3C96"/>
    <w:rPr>
      <w:rFonts w:ascii="Wingdings" w:hAnsi="Wingdings" w:cs="Wingdings"/>
    </w:rPr>
  </w:style>
  <w:style w:type="character" w:customStyle="1" w:styleId="WW8Num5z2">
    <w:name w:val="WW8Num5z2"/>
    <w:rsid w:val="00EA3C96"/>
    <w:rPr>
      <w:rFonts w:ascii="Wingdings" w:hAnsi="Wingdings" w:cs="Wingdings"/>
    </w:rPr>
  </w:style>
  <w:style w:type="character" w:customStyle="1" w:styleId="WW8Num5z3">
    <w:name w:val="WW8Num5z3"/>
    <w:rsid w:val="00EA3C96"/>
    <w:rPr>
      <w:rFonts w:ascii="Symbol" w:hAnsi="Symbol" w:cs="Symbol"/>
    </w:rPr>
  </w:style>
  <w:style w:type="character" w:customStyle="1" w:styleId="WW8Num6z0">
    <w:name w:val="WW8Num6z0"/>
    <w:rsid w:val="00EA3C96"/>
    <w:rPr>
      <w:rFonts w:ascii="Symbol" w:hAnsi="Symbol" w:cs="Symbol"/>
    </w:rPr>
  </w:style>
  <w:style w:type="character" w:customStyle="1" w:styleId="WW8Num6z1">
    <w:name w:val="WW8Num6z1"/>
    <w:rsid w:val="00EA3C96"/>
    <w:rPr>
      <w:rFonts w:ascii="Courier New" w:hAnsi="Courier New" w:cs="Symbol"/>
    </w:rPr>
  </w:style>
  <w:style w:type="character" w:customStyle="1" w:styleId="WW8Num6z2">
    <w:name w:val="WW8Num6z2"/>
    <w:rsid w:val="00EA3C96"/>
    <w:rPr>
      <w:rFonts w:ascii="Wingdings" w:hAnsi="Wingdings" w:cs="Wingdings"/>
    </w:rPr>
  </w:style>
  <w:style w:type="character" w:customStyle="1" w:styleId="WW8NumSt7z0">
    <w:name w:val="WW8NumSt7z0"/>
    <w:rsid w:val="00EA3C96"/>
    <w:rPr>
      <w:rFonts w:ascii="Symbol" w:hAnsi="Symbol" w:cs="Symbol"/>
    </w:rPr>
  </w:style>
  <w:style w:type="character" w:customStyle="1" w:styleId="WW8NumSt7z1">
    <w:name w:val="WW8NumSt7z1"/>
    <w:rsid w:val="00EA3C96"/>
    <w:rPr>
      <w:rFonts w:ascii="Courier New" w:hAnsi="Courier New" w:cs="Courier New"/>
    </w:rPr>
  </w:style>
  <w:style w:type="character" w:customStyle="1" w:styleId="WW8NumSt7z2">
    <w:name w:val="WW8NumSt7z2"/>
    <w:rsid w:val="00EA3C96"/>
    <w:rPr>
      <w:rFonts w:ascii="Wingdings" w:hAnsi="Wingdings" w:cs="Wingdings"/>
    </w:rPr>
  </w:style>
  <w:style w:type="character" w:customStyle="1" w:styleId="WW-DefaultParagraphFont1">
    <w:name w:val="WW-Default Paragraph Font1"/>
    <w:rsid w:val="00EA3C96"/>
  </w:style>
  <w:style w:type="character" w:styleId="Strong">
    <w:name w:val="Strong"/>
    <w:qFormat/>
    <w:rsid w:val="00EA3C96"/>
    <w:rPr>
      <w:b/>
      <w:bCs/>
    </w:rPr>
  </w:style>
  <w:style w:type="character" w:customStyle="1" w:styleId="HTMLPreformattedChar">
    <w:name w:val="HTML Preformatted Char"/>
    <w:rsid w:val="00EA3C96"/>
    <w:rPr>
      <w:rFonts w:ascii="Courier New" w:eastAsia="SimSun" w:hAnsi="Courier New" w:cs="Courier New"/>
      <w:lang w:val="en-US" w:eastAsia="ar-SA" w:bidi="ar-SA"/>
    </w:rPr>
  </w:style>
  <w:style w:type="character" w:styleId="Hyperlink">
    <w:name w:val="Hyperlink"/>
    <w:rsid w:val="00EA3C96"/>
    <w:rPr>
      <w:color w:val="0000FF"/>
      <w:u w:val="single"/>
    </w:rPr>
  </w:style>
  <w:style w:type="character" w:customStyle="1" w:styleId="Bullets">
    <w:name w:val="Bullets"/>
    <w:rsid w:val="00EA3C96"/>
    <w:rPr>
      <w:rFonts w:ascii="OpenSymbol" w:eastAsia="OpenSymbol" w:hAnsi="OpenSymbol" w:cs="OpenSymbol"/>
    </w:rPr>
  </w:style>
  <w:style w:type="paragraph" w:customStyle="1" w:styleId="Heading">
    <w:name w:val="Heading"/>
    <w:basedOn w:val="Normal"/>
    <w:next w:val="BodyText"/>
    <w:rsid w:val="00EA3C96"/>
    <w:pPr>
      <w:keepNext/>
      <w:spacing w:before="240" w:after="120"/>
    </w:pPr>
    <w:rPr>
      <w:rFonts w:ascii="Arial" w:eastAsia="Microsoft YaHei" w:hAnsi="Arial" w:cs="Mangal"/>
      <w:sz w:val="28"/>
      <w:szCs w:val="28"/>
    </w:rPr>
  </w:style>
  <w:style w:type="paragraph" w:styleId="BodyText">
    <w:name w:val="Body Text"/>
    <w:basedOn w:val="Normal"/>
    <w:rsid w:val="00EA3C96"/>
    <w:pPr>
      <w:spacing w:after="120"/>
    </w:pPr>
  </w:style>
  <w:style w:type="paragraph" w:styleId="List">
    <w:name w:val="List"/>
    <w:basedOn w:val="BodyText"/>
    <w:rsid w:val="00EA3C96"/>
    <w:rPr>
      <w:rFonts w:cs="Mangal"/>
    </w:rPr>
  </w:style>
  <w:style w:type="paragraph" w:styleId="Caption">
    <w:name w:val="caption"/>
    <w:basedOn w:val="Normal"/>
    <w:qFormat/>
    <w:rsid w:val="00EA3C96"/>
    <w:pPr>
      <w:suppressLineNumbers/>
      <w:spacing w:before="120" w:after="120"/>
    </w:pPr>
    <w:rPr>
      <w:rFonts w:cs="Mangal"/>
      <w:i/>
      <w:iCs/>
      <w:sz w:val="24"/>
      <w:szCs w:val="24"/>
    </w:rPr>
  </w:style>
  <w:style w:type="paragraph" w:customStyle="1" w:styleId="Index">
    <w:name w:val="Index"/>
    <w:basedOn w:val="Normal"/>
    <w:rsid w:val="00EA3C96"/>
    <w:pPr>
      <w:suppressLineNumbers/>
    </w:pPr>
    <w:rPr>
      <w:rFonts w:cs="Mangal"/>
    </w:rPr>
  </w:style>
  <w:style w:type="paragraph" w:customStyle="1" w:styleId="Name">
    <w:name w:val="Name"/>
    <w:basedOn w:val="BodyText"/>
    <w:rsid w:val="00EA3C96"/>
    <w:pPr>
      <w:spacing w:before="120" w:after="0"/>
      <w:ind w:left="-1800" w:right="1080"/>
      <w:jc w:val="center"/>
    </w:pPr>
    <w:rPr>
      <w:rFonts w:ascii="Arial" w:hAnsi="Arial" w:cs="Arial"/>
      <w:b/>
      <w:i/>
      <w:sz w:val="24"/>
    </w:rPr>
  </w:style>
  <w:style w:type="paragraph" w:styleId="Footer">
    <w:name w:val="footer"/>
    <w:basedOn w:val="Normal"/>
    <w:rsid w:val="00EA3C96"/>
    <w:pPr>
      <w:tabs>
        <w:tab w:val="center" w:pos="4320"/>
        <w:tab w:val="right" w:pos="8640"/>
      </w:tabs>
    </w:pPr>
  </w:style>
  <w:style w:type="paragraph" w:styleId="HTMLPreformatted">
    <w:name w:val="HTML Preformatted"/>
    <w:basedOn w:val="Normal"/>
    <w:rsid w:val="00EA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rPr>
  </w:style>
  <w:style w:type="paragraph" w:styleId="NormalWeb">
    <w:name w:val="Normal (Web)"/>
    <w:basedOn w:val="Normal"/>
    <w:rsid w:val="00EA3C96"/>
    <w:pPr>
      <w:spacing w:before="280" w:after="280"/>
    </w:pPr>
    <w:rPr>
      <w:sz w:val="24"/>
      <w:szCs w:val="24"/>
    </w:rPr>
  </w:style>
  <w:style w:type="paragraph" w:customStyle="1" w:styleId="ColorfulList-Accent11">
    <w:name w:val="Colorful List - Accent 11"/>
    <w:basedOn w:val="Normal"/>
    <w:uiPriority w:val="34"/>
    <w:qFormat/>
    <w:rsid w:val="00EA3C96"/>
    <w:pPr>
      <w:spacing w:after="200" w:line="276" w:lineRule="auto"/>
      <w:ind w:left="720"/>
    </w:pPr>
    <w:rPr>
      <w:rFonts w:ascii="Calibri" w:hAnsi="Calibri" w:cs="Calibri"/>
      <w:sz w:val="22"/>
      <w:szCs w:val="22"/>
    </w:rPr>
  </w:style>
  <w:style w:type="paragraph" w:customStyle="1" w:styleId="TableContents">
    <w:name w:val="Table Contents"/>
    <w:basedOn w:val="Normal"/>
    <w:rsid w:val="00EA3C96"/>
    <w:pPr>
      <w:suppressLineNumbers/>
    </w:pPr>
  </w:style>
  <w:style w:type="paragraph" w:customStyle="1" w:styleId="TableHeading">
    <w:name w:val="Table Heading"/>
    <w:basedOn w:val="TableContents"/>
    <w:rsid w:val="00EA3C96"/>
    <w:pPr>
      <w:jc w:val="center"/>
    </w:pPr>
    <w:rPr>
      <w:b/>
      <w:bCs/>
    </w:rPr>
  </w:style>
  <w:style w:type="paragraph" w:styleId="Header">
    <w:name w:val="header"/>
    <w:basedOn w:val="Normal"/>
    <w:link w:val="HeaderChar"/>
    <w:uiPriority w:val="99"/>
    <w:rsid w:val="00EA3C96"/>
    <w:pPr>
      <w:suppressLineNumbers/>
      <w:tabs>
        <w:tab w:val="center" w:pos="4986"/>
        <w:tab w:val="right" w:pos="9972"/>
      </w:tabs>
    </w:pPr>
  </w:style>
  <w:style w:type="paragraph" w:styleId="BodyText2">
    <w:name w:val="Body Text 2"/>
    <w:basedOn w:val="Normal"/>
    <w:link w:val="BodyText2Char"/>
    <w:uiPriority w:val="99"/>
    <w:semiHidden/>
    <w:unhideWhenUsed/>
    <w:rsid w:val="0072618D"/>
    <w:pPr>
      <w:spacing w:after="120" w:line="480" w:lineRule="auto"/>
    </w:pPr>
  </w:style>
  <w:style w:type="character" w:customStyle="1" w:styleId="BodyText2Char">
    <w:name w:val="Body Text 2 Char"/>
    <w:link w:val="BodyText2"/>
    <w:uiPriority w:val="99"/>
    <w:semiHidden/>
    <w:rsid w:val="0072618D"/>
    <w:rPr>
      <w:lang w:eastAsia="ar-SA"/>
    </w:rPr>
  </w:style>
  <w:style w:type="paragraph" w:customStyle="1" w:styleId="NormalWeb3">
    <w:name w:val="Normal (Web)3"/>
    <w:basedOn w:val="Normal"/>
    <w:rsid w:val="00225998"/>
    <w:pPr>
      <w:suppressAutoHyphens w:val="0"/>
      <w:spacing w:before="75" w:after="75"/>
    </w:pPr>
    <w:rPr>
      <w:rFonts w:cs="Device Font 10cpi"/>
      <w:color w:val="000000"/>
      <w:sz w:val="19"/>
      <w:szCs w:val="19"/>
      <w:lang w:eastAsia="en-US"/>
    </w:rPr>
  </w:style>
  <w:style w:type="character" w:customStyle="1" w:styleId="normalchar">
    <w:name w:val="normal__char"/>
    <w:rsid w:val="00BB79AE"/>
  </w:style>
  <w:style w:type="character" w:customStyle="1" w:styleId="apple-style-span">
    <w:name w:val="apple-style-span"/>
    <w:rsid w:val="00BB79AE"/>
  </w:style>
  <w:style w:type="paragraph" w:customStyle="1" w:styleId="MediumGrid21">
    <w:name w:val="Medium Grid 21"/>
    <w:uiPriority w:val="1"/>
    <w:qFormat/>
    <w:rsid w:val="00E14494"/>
    <w:pPr>
      <w:suppressAutoHyphens/>
    </w:pPr>
    <w:rPr>
      <w:rFonts w:ascii="Calibri" w:eastAsia="Calibri" w:hAnsi="Calibri"/>
      <w:sz w:val="22"/>
      <w:szCs w:val="22"/>
      <w:lang w:eastAsia="zh-CN"/>
    </w:rPr>
  </w:style>
  <w:style w:type="character" w:customStyle="1" w:styleId="HeaderChar">
    <w:name w:val="Header Char"/>
    <w:link w:val="Header"/>
    <w:uiPriority w:val="99"/>
    <w:rsid w:val="00693AA2"/>
    <w:rPr>
      <w:lang w:val="en-US" w:eastAsia="ar-SA"/>
    </w:rPr>
  </w:style>
  <w:style w:type="paragraph" w:styleId="ListParagraph">
    <w:name w:val="List Paragraph"/>
    <w:basedOn w:val="Normal"/>
    <w:qFormat/>
    <w:rsid w:val="0028375E"/>
    <w:pPr>
      <w:ind w:left="720"/>
      <w:contextualSpacing/>
    </w:pPr>
  </w:style>
</w:styles>
</file>

<file path=word/webSettings.xml><?xml version="1.0" encoding="utf-8"?>
<w:webSettings xmlns:r="http://schemas.openxmlformats.org/officeDocument/2006/relationships" xmlns:w="http://schemas.openxmlformats.org/wordprocessingml/2006/main">
  <w:divs>
    <w:div w:id="325594504">
      <w:bodyDiv w:val="1"/>
      <w:marLeft w:val="0"/>
      <w:marRight w:val="0"/>
      <w:marTop w:val="0"/>
      <w:marBottom w:val="0"/>
      <w:divBdr>
        <w:top w:val="none" w:sz="0" w:space="0" w:color="auto"/>
        <w:left w:val="none" w:sz="0" w:space="0" w:color="auto"/>
        <w:bottom w:val="none" w:sz="0" w:space="0" w:color="auto"/>
        <w:right w:val="none" w:sz="0" w:space="0" w:color="auto"/>
      </w:divBdr>
    </w:div>
    <w:div w:id="363799047">
      <w:bodyDiv w:val="1"/>
      <w:marLeft w:val="0"/>
      <w:marRight w:val="0"/>
      <w:marTop w:val="0"/>
      <w:marBottom w:val="0"/>
      <w:divBdr>
        <w:top w:val="none" w:sz="0" w:space="0" w:color="auto"/>
        <w:left w:val="none" w:sz="0" w:space="0" w:color="auto"/>
        <w:bottom w:val="none" w:sz="0" w:space="0" w:color="auto"/>
        <w:right w:val="none" w:sz="0" w:space="0" w:color="auto"/>
      </w:divBdr>
    </w:div>
    <w:div w:id="874775266">
      <w:bodyDiv w:val="1"/>
      <w:marLeft w:val="0"/>
      <w:marRight w:val="0"/>
      <w:marTop w:val="0"/>
      <w:marBottom w:val="0"/>
      <w:divBdr>
        <w:top w:val="none" w:sz="0" w:space="0" w:color="auto"/>
        <w:left w:val="none" w:sz="0" w:space="0" w:color="auto"/>
        <w:bottom w:val="none" w:sz="0" w:space="0" w:color="auto"/>
        <w:right w:val="none" w:sz="0" w:space="0" w:color="auto"/>
      </w:divBdr>
    </w:div>
    <w:div w:id="1460567048">
      <w:bodyDiv w:val="1"/>
      <w:marLeft w:val="0"/>
      <w:marRight w:val="0"/>
      <w:marTop w:val="0"/>
      <w:marBottom w:val="0"/>
      <w:divBdr>
        <w:top w:val="none" w:sz="0" w:space="0" w:color="auto"/>
        <w:left w:val="none" w:sz="0" w:space="0" w:color="auto"/>
        <w:bottom w:val="none" w:sz="0" w:space="0" w:color="auto"/>
        <w:right w:val="none" w:sz="0" w:space="0" w:color="auto"/>
      </w:divBdr>
    </w:div>
    <w:div w:id="1958751448">
      <w:bodyDiv w:val="1"/>
      <w:marLeft w:val="0"/>
      <w:marRight w:val="0"/>
      <w:marTop w:val="0"/>
      <w:marBottom w:val="0"/>
      <w:divBdr>
        <w:top w:val="none" w:sz="0" w:space="0" w:color="auto"/>
        <w:left w:val="none" w:sz="0" w:space="0" w:color="auto"/>
        <w:bottom w:val="none" w:sz="0" w:space="0" w:color="auto"/>
        <w:right w:val="none" w:sz="0" w:space="0" w:color="auto"/>
      </w:divBdr>
    </w:div>
    <w:div w:id="2083135232">
      <w:bodyDiv w:val="1"/>
      <w:marLeft w:val="0"/>
      <w:marRight w:val="0"/>
      <w:marTop w:val="0"/>
      <w:marBottom w:val="0"/>
      <w:divBdr>
        <w:top w:val="none" w:sz="0" w:space="0" w:color="auto"/>
        <w:left w:val="none" w:sz="0" w:space="0" w:color="auto"/>
        <w:bottom w:val="none" w:sz="0" w:space="0" w:color="auto"/>
        <w:right w:val="none" w:sz="0" w:space="0" w:color="auto"/>
      </w:divBdr>
    </w:div>
    <w:div w:id="20940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52A0E-C3AF-0F43-9F2B-3CEEAB98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Mustak</vt:lpstr>
    </vt:vector>
  </TitlesOfParts>
  <Company>HOME</Company>
  <LinksUpToDate>false</LinksUpToDate>
  <CharactersWithSpaces>12154</CharactersWithSpaces>
  <SharedDoc>false</SharedDoc>
  <HLinks>
    <vt:vector size="6" baseType="variant">
      <vt:variant>
        <vt:i4>8323155</vt:i4>
      </vt:variant>
      <vt:variant>
        <vt:i4>0</vt:i4>
      </vt:variant>
      <vt:variant>
        <vt:i4>0</vt:i4>
      </vt:variant>
      <vt:variant>
        <vt:i4>5</vt:i4>
      </vt:variant>
      <vt:variant>
        <vt:lpwstr>mailto:Bikeshscorpio@gmail.com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1900-01-01T05:00:00Z</cp:lastPrinted>
  <dcterms:created xsi:type="dcterms:W3CDTF">2017-01-25T19:16:00Z</dcterms:created>
  <dcterms:modified xsi:type="dcterms:W3CDTF">2017-01-25T19:16:00Z</dcterms:modified>
</cp:coreProperties>
</file>