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14" w:rsidRPr="00B412DB" w:rsidRDefault="00D929E5" w:rsidP="00D929E5">
      <w:pPr>
        <w:ind w:right="270"/>
        <w:contextualSpacing/>
        <w:rPr>
          <w:rFonts w:cs="Calibri"/>
          <w:b/>
          <w:bCs/>
        </w:rPr>
      </w:pPr>
      <w:r w:rsidRPr="00627465">
        <w:rPr>
          <w:rFonts w:ascii="Palatino Linotype" w:hAnsi="Palatino Linotype"/>
          <w:noProof/>
        </w:rPr>
        <w:drawing>
          <wp:anchor distT="0" distB="0" distL="114300" distR="114300" simplePos="0" relativeHeight="251659264" behindDoc="0" locked="0" layoutInCell="1" allowOverlap="1" wp14:anchorId="0B450662" wp14:editId="72129B91">
            <wp:simplePos x="0" y="0"/>
            <wp:positionH relativeFrom="margin">
              <wp:posOffset>5162550</wp:posOffset>
            </wp:positionH>
            <wp:positionV relativeFrom="margin">
              <wp:posOffset>1270</wp:posOffset>
            </wp:positionV>
            <wp:extent cx="1370330" cy="569595"/>
            <wp:effectExtent l="152400" t="152400" r="128270" b="167005"/>
            <wp:wrapSquare wrapText="bothSides"/>
            <wp:docPr id="64" name="Picture 1" descr="G:\Madhu Personal\OCJP\OCP_JavaSE6Programmer_clr.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G:\Madhu Personal\OCJP\OCP_JavaSE6Programmer_clr.bmp"/>
                    <pic:cNvPicPr>
                      <a:picLocks noChangeAspect="1" noChangeArrowheads="1"/>
                    </pic:cNvPicPr>
                  </pic:nvPicPr>
                  <pic:blipFill>
                    <a:blip r:embed="rId5" cstate="print">
                      <a:extLst/>
                    </a:blip>
                    <a:srcRect/>
                    <a:stretch>
                      <a:fillRect/>
                    </a:stretch>
                  </pic:blipFill>
                  <pic:spPr bwMode="auto">
                    <a:xfrm>
                      <a:off x="0" y="0"/>
                      <a:ext cx="1370330" cy="569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spellStart"/>
      <w:r w:rsidR="00407F14" w:rsidRPr="00B412DB">
        <w:rPr>
          <w:rFonts w:cs="Calibri"/>
          <w:b/>
          <w:bCs/>
        </w:rPr>
        <w:t>Bharadwaj</w:t>
      </w:r>
      <w:proofErr w:type="spellEnd"/>
      <w:r w:rsidR="00354540" w:rsidRPr="00B412DB">
        <w:rPr>
          <w:rFonts w:cs="Calibri"/>
          <w:b/>
          <w:bCs/>
        </w:rPr>
        <w:t xml:space="preserve"> </w:t>
      </w:r>
      <w:proofErr w:type="spellStart"/>
      <w:r w:rsidR="00354540" w:rsidRPr="00B412DB">
        <w:rPr>
          <w:rFonts w:cs="Calibri"/>
          <w:b/>
          <w:bCs/>
        </w:rPr>
        <w:t>A</w:t>
      </w:r>
      <w:r>
        <w:rPr>
          <w:rFonts w:cs="Calibri"/>
          <w:b/>
          <w:bCs/>
        </w:rPr>
        <w:t>mbati</w:t>
      </w:r>
      <w:proofErr w:type="spellEnd"/>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r>
    </w:p>
    <w:p w:rsidR="00D929E5" w:rsidRDefault="00D929E5" w:rsidP="00F57CF3">
      <w:pPr>
        <w:pBdr>
          <w:bottom w:val="single" w:sz="12" w:space="1" w:color="auto"/>
        </w:pBdr>
        <w:ind w:right="270"/>
        <w:contextualSpacing/>
        <w:rPr>
          <w:rFonts w:cs="Calibri"/>
          <w:b/>
        </w:rPr>
      </w:pPr>
      <w:hyperlink r:id="rId6" w:tgtFrame="_blank" w:history="1">
        <w:r w:rsidR="003960B0" w:rsidRPr="00B412DB">
          <w:rPr>
            <w:rStyle w:val="Hyperlink"/>
            <w:rFonts w:cs="Calibri"/>
            <w:b/>
            <w:color w:val="263238"/>
            <w:u w:val="none"/>
          </w:rPr>
          <w:t>bharath88.dev@gmail.com</w:t>
        </w:r>
      </w:hyperlink>
      <w:r w:rsidR="003960B0" w:rsidRPr="00B412DB">
        <w:rPr>
          <w:rFonts w:cs="Calibri"/>
          <w:b/>
        </w:rPr>
        <w:t xml:space="preserve">                                         </w:t>
      </w:r>
      <w:r w:rsidR="00F57CF3" w:rsidRPr="00B412DB">
        <w:rPr>
          <w:rFonts w:cs="Calibri"/>
          <w:b/>
        </w:rPr>
        <w:tab/>
      </w:r>
      <w:r w:rsidR="00F57CF3" w:rsidRPr="00B412DB">
        <w:rPr>
          <w:rFonts w:cs="Calibri"/>
          <w:b/>
        </w:rPr>
        <w:tab/>
        <w:t xml:space="preserve">      </w:t>
      </w:r>
      <w:r w:rsidR="003960B0" w:rsidRPr="00B412DB">
        <w:rPr>
          <w:rFonts w:cs="Calibri"/>
          <w:b/>
        </w:rPr>
        <w:t xml:space="preserve">                                                                </w:t>
      </w:r>
    </w:p>
    <w:p w:rsidR="00407F14" w:rsidRPr="00B412DB" w:rsidRDefault="003960B0" w:rsidP="00F57CF3">
      <w:pPr>
        <w:pBdr>
          <w:bottom w:val="single" w:sz="12" w:space="1" w:color="auto"/>
        </w:pBdr>
        <w:ind w:right="270"/>
        <w:contextualSpacing/>
        <w:rPr>
          <w:rFonts w:eastAsia="Times New Roman" w:cs="Calibri"/>
          <w:b/>
        </w:rPr>
      </w:pPr>
      <w:r w:rsidRPr="00B412DB">
        <w:rPr>
          <w:rFonts w:cs="Calibri"/>
          <w:b/>
          <w:color w:val="263238"/>
        </w:rPr>
        <w:t>515-978-1451</w:t>
      </w:r>
    </w:p>
    <w:p w:rsidR="009C278E" w:rsidRPr="00B412DB" w:rsidRDefault="009C278E" w:rsidP="00A84558">
      <w:pPr>
        <w:ind w:right="270"/>
        <w:contextualSpacing/>
        <w:jc w:val="both"/>
        <w:rPr>
          <w:rFonts w:cs="Calibri"/>
          <w:b/>
          <w:bCs/>
        </w:rPr>
      </w:pPr>
    </w:p>
    <w:p w:rsidR="00A84558" w:rsidRPr="00B412DB" w:rsidRDefault="009C278E" w:rsidP="00A84558">
      <w:pPr>
        <w:ind w:right="270"/>
        <w:contextualSpacing/>
        <w:jc w:val="both"/>
        <w:rPr>
          <w:rFonts w:cs="Calibri"/>
          <w:b/>
          <w:bCs/>
        </w:rPr>
      </w:pPr>
      <w:r w:rsidRPr="00B412DB">
        <w:rPr>
          <w:rFonts w:cs="Calibri"/>
          <w:b/>
          <w:bCs/>
        </w:rPr>
        <w:t>PROFESSIONAL SUMMARY:</w:t>
      </w:r>
    </w:p>
    <w:p w:rsidR="00173867" w:rsidRPr="00B412DB" w:rsidRDefault="00173867" w:rsidP="00A42F98">
      <w:pPr>
        <w:pStyle w:val="ListParagraph"/>
        <w:numPr>
          <w:ilvl w:val="0"/>
          <w:numId w:val="1"/>
        </w:numPr>
        <w:tabs>
          <w:tab w:val="left" w:pos="630"/>
        </w:tabs>
        <w:spacing w:after="160" w:line="240" w:lineRule="auto"/>
        <w:ind w:left="630" w:right="270" w:hanging="270"/>
        <w:jc w:val="both"/>
        <w:rPr>
          <w:rStyle w:val="Strong"/>
          <w:rFonts w:cs="Calibri"/>
          <w:b w:val="0"/>
        </w:rPr>
      </w:pPr>
      <w:r w:rsidRPr="00B412DB">
        <w:rPr>
          <w:rFonts w:cs="Calibri"/>
        </w:rPr>
        <w:t xml:space="preserve">Experience working with various SDLC methodologies based on </w:t>
      </w:r>
      <w:r w:rsidRPr="00B412DB">
        <w:rPr>
          <w:rFonts w:cs="Calibri"/>
          <w:b/>
        </w:rPr>
        <w:t>Agile</w:t>
      </w:r>
      <w:r w:rsidRPr="00B412DB">
        <w:rPr>
          <w:rFonts w:cs="Calibri"/>
        </w:rPr>
        <w:t>/</w:t>
      </w:r>
      <w:r w:rsidRPr="00B412DB">
        <w:rPr>
          <w:rFonts w:cs="Calibri"/>
          <w:b/>
        </w:rPr>
        <w:t xml:space="preserve">SCRUM </w:t>
      </w:r>
      <w:r w:rsidRPr="00B412DB">
        <w:rPr>
          <w:rFonts w:cs="Calibri"/>
        </w:rPr>
        <w:t xml:space="preserve">like </w:t>
      </w:r>
      <w:r w:rsidR="00A42F98" w:rsidRPr="00B412DB">
        <w:rPr>
          <w:rFonts w:cs="Calibri"/>
          <w:b/>
        </w:rPr>
        <w:t xml:space="preserve">Test Driven </w:t>
      </w:r>
      <w:r w:rsidRPr="00B412DB">
        <w:rPr>
          <w:rFonts w:cs="Calibri"/>
          <w:b/>
        </w:rPr>
        <w:t xml:space="preserve">Development(TTD), Incremental </w:t>
      </w:r>
      <w:r w:rsidRPr="00B412DB">
        <w:rPr>
          <w:rFonts w:cs="Calibri"/>
        </w:rPr>
        <w:t>and</w:t>
      </w:r>
      <w:r w:rsidRPr="00B412DB">
        <w:rPr>
          <w:rFonts w:cs="Calibri"/>
          <w:b/>
        </w:rPr>
        <w:t xml:space="preserve"> Iteration methodology, Pair Programming, Agile Development.</w:t>
      </w:r>
    </w:p>
    <w:p w:rsidR="00173867" w:rsidRPr="00B412DB" w:rsidRDefault="00173867" w:rsidP="00A42F98">
      <w:pPr>
        <w:pStyle w:val="ListParagraph"/>
        <w:numPr>
          <w:ilvl w:val="0"/>
          <w:numId w:val="1"/>
        </w:numPr>
        <w:tabs>
          <w:tab w:val="left" w:pos="630"/>
        </w:tabs>
        <w:spacing w:after="0" w:line="240" w:lineRule="auto"/>
        <w:ind w:right="270" w:hanging="648"/>
        <w:jc w:val="both"/>
        <w:rPr>
          <w:rStyle w:val="Strong"/>
          <w:rFonts w:cs="Calibri"/>
          <w:b w:val="0"/>
        </w:rPr>
      </w:pPr>
      <w:r w:rsidRPr="00B412DB">
        <w:rPr>
          <w:rStyle w:val="Strong"/>
          <w:rFonts w:cs="Calibri"/>
        </w:rPr>
        <w:t xml:space="preserve">Developed modules using Angular, Node, </w:t>
      </w:r>
      <w:proofErr w:type="spellStart"/>
      <w:r w:rsidRPr="00B412DB">
        <w:rPr>
          <w:rStyle w:val="Strong"/>
          <w:rFonts w:cs="Calibri"/>
        </w:rPr>
        <w:t>ExtJS</w:t>
      </w:r>
      <w:proofErr w:type="spellEnd"/>
      <w:r w:rsidRPr="00B412DB">
        <w:rPr>
          <w:rStyle w:val="Strong"/>
          <w:rFonts w:cs="Calibri"/>
        </w:rPr>
        <w:t xml:space="preserve">, </w:t>
      </w:r>
      <w:r w:rsidRPr="00B412DB">
        <w:rPr>
          <w:rFonts w:cs="Calibri"/>
          <w:b/>
        </w:rPr>
        <w:t>React, Bootstrap,</w:t>
      </w:r>
      <w:r w:rsidRPr="00B412DB">
        <w:rPr>
          <w:rStyle w:val="Strong"/>
          <w:rFonts w:cs="Calibri"/>
        </w:rPr>
        <w:t xml:space="preserve"> JavaScript, Ajax, query, CSS3 and HTML5</w:t>
      </w:r>
    </w:p>
    <w:p w:rsidR="00173867" w:rsidRPr="00B412DB" w:rsidRDefault="00173867" w:rsidP="00A42F98">
      <w:pPr>
        <w:pStyle w:val="ListParagraph"/>
        <w:widowControl w:val="0"/>
        <w:numPr>
          <w:ilvl w:val="0"/>
          <w:numId w:val="1"/>
        </w:numPr>
        <w:tabs>
          <w:tab w:val="left" w:pos="630"/>
        </w:tabs>
        <w:spacing w:after="0" w:line="240" w:lineRule="auto"/>
        <w:ind w:right="270" w:hanging="648"/>
        <w:jc w:val="both"/>
        <w:rPr>
          <w:rStyle w:val="Strong"/>
          <w:rFonts w:cs="Calibri"/>
          <w:b w:val="0"/>
        </w:rPr>
      </w:pPr>
      <w:r w:rsidRPr="00B412DB">
        <w:rPr>
          <w:rStyle w:val="Strong"/>
          <w:rFonts w:cs="Calibri"/>
        </w:rPr>
        <w:t>Experienced in Full stack UI technologies using Grunt, Gulp Server, and Yeoman generator for Angular.</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Fonts w:cs="Calibri"/>
          <w:bCs/>
        </w:rPr>
      </w:pPr>
      <w:r w:rsidRPr="00B412DB">
        <w:rPr>
          <w:rStyle w:val="Strong"/>
          <w:rFonts w:cs="Calibri"/>
        </w:rPr>
        <w:t>Expertise in using inbuilt and custom AngularJS directives and filters to add functionalities to the web page.</w:t>
      </w:r>
    </w:p>
    <w:p w:rsidR="00173867" w:rsidRPr="00B412DB" w:rsidRDefault="00173867" w:rsidP="00A42F98">
      <w:pPr>
        <w:pStyle w:val="ListParagraph"/>
        <w:numPr>
          <w:ilvl w:val="0"/>
          <w:numId w:val="1"/>
        </w:numPr>
        <w:tabs>
          <w:tab w:val="left" w:pos="630"/>
        </w:tabs>
        <w:autoSpaceDE w:val="0"/>
        <w:autoSpaceDN w:val="0"/>
        <w:adjustRightInd w:val="0"/>
        <w:spacing w:after="0" w:line="240" w:lineRule="auto"/>
        <w:ind w:left="630" w:right="270" w:hanging="270"/>
        <w:jc w:val="both"/>
        <w:rPr>
          <w:rFonts w:cs="Calibri"/>
        </w:rPr>
      </w:pPr>
      <w:r w:rsidRPr="00B412DB">
        <w:rPr>
          <w:rFonts w:cs="Calibri"/>
        </w:rPr>
        <w:t xml:space="preserve">Experience in </w:t>
      </w:r>
      <w:r w:rsidRPr="00B412DB">
        <w:rPr>
          <w:rFonts w:cs="Calibri"/>
          <w:b/>
        </w:rPr>
        <w:t xml:space="preserve">Angular 1.5/2.0 </w:t>
      </w:r>
      <w:r w:rsidRPr="00B412DB">
        <w:rPr>
          <w:rFonts w:cs="Calibri"/>
        </w:rPr>
        <w:t>along with Bootstrap, CSS3 to create reusable components for RWD</w:t>
      </w:r>
      <w:r w:rsidR="00A42F98" w:rsidRPr="00B412DB">
        <w:rPr>
          <w:rFonts w:cs="Calibri"/>
        </w:rPr>
        <w:t xml:space="preserve"> </w:t>
      </w:r>
      <w:r w:rsidRPr="00B412DB">
        <w:rPr>
          <w:rFonts w:cs="Calibri"/>
        </w:rPr>
        <w:t>applications.</w:t>
      </w:r>
    </w:p>
    <w:p w:rsidR="00173867" w:rsidRPr="00B412DB" w:rsidRDefault="00173867" w:rsidP="00A42F98">
      <w:pPr>
        <w:pStyle w:val="Normal1"/>
        <w:widowControl w:val="0"/>
        <w:numPr>
          <w:ilvl w:val="0"/>
          <w:numId w:val="1"/>
        </w:numPr>
        <w:tabs>
          <w:tab w:val="left" w:pos="630"/>
        </w:tabs>
        <w:ind w:right="270" w:hanging="648"/>
        <w:contextualSpacing/>
        <w:jc w:val="both"/>
        <w:rPr>
          <w:rFonts w:ascii="Calibri" w:hAnsi="Calibri" w:cs="Calibri"/>
          <w:sz w:val="22"/>
          <w:szCs w:val="22"/>
        </w:rPr>
      </w:pPr>
      <w:r w:rsidRPr="00B412DB">
        <w:rPr>
          <w:rFonts w:ascii="Calibri" w:eastAsia="Questrial" w:hAnsi="Calibri" w:cs="Calibri"/>
          <w:sz w:val="22"/>
          <w:szCs w:val="22"/>
        </w:rPr>
        <w:t xml:space="preserve">Experienced in Server-side validations using </w:t>
      </w:r>
      <w:r w:rsidRPr="00B412DB">
        <w:rPr>
          <w:rFonts w:ascii="Calibri" w:eastAsia="Questrial" w:hAnsi="Calibri" w:cs="Calibri"/>
          <w:b/>
          <w:sz w:val="22"/>
          <w:szCs w:val="22"/>
        </w:rPr>
        <w:t>Ajax</w:t>
      </w:r>
      <w:r w:rsidRPr="00B412DB">
        <w:rPr>
          <w:rFonts w:ascii="Calibri" w:eastAsia="Questrial" w:hAnsi="Calibri" w:cs="Calibri"/>
          <w:sz w:val="22"/>
          <w:szCs w:val="22"/>
        </w:rPr>
        <w:t xml:space="preserve"> in </w:t>
      </w:r>
      <w:r w:rsidRPr="00B412DB">
        <w:rPr>
          <w:rFonts w:ascii="Calibri" w:eastAsia="Questrial" w:hAnsi="Calibri" w:cs="Calibri"/>
          <w:b/>
          <w:sz w:val="22"/>
          <w:szCs w:val="22"/>
        </w:rPr>
        <w:t>NodeJS and</w:t>
      </w:r>
      <w:r w:rsidRPr="00B412DB">
        <w:rPr>
          <w:rFonts w:ascii="Calibri" w:eastAsia="Questrial" w:hAnsi="Calibri" w:cs="Calibri"/>
          <w:sz w:val="22"/>
          <w:szCs w:val="22"/>
        </w:rPr>
        <w:t xml:space="preserve"> Client-side validations using </w:t>
      </w:r>
      <w:r w:rsidRPr="00B412DB">
        <w:rPr>
          <w:rFonts w:ascii="Calibri" w:eastAsia="Questrial" w:hAnsi="Calibri" w:cs="Calibri"/>
          <w:b/>
          <w:sz w:val="22"/>
          <w:szCs w:val="22"/>
        </w:rPr>
        <w:t>Angular JS</w:t>
      </w:r>
    </w:p>
    <w:p w:rsidR="00173867" w:rsidRPr="00B412DB" w:rsidRDefault="00173867" w:rsidP="00A42F98">
      <w:pPr>
        <w:pStyle w:val="ListParagraph"/>
        <w:widowControl w:val="0"/>
        <w:numPr>
          <w:ilvl w:val="0"/>
          <w:numId w:val="1"/>
        </w:numPr>
        <w:tabs>
          <w:tab w:val="left" w:pos="630"/>
        </w:tabs>
        <w:spacing w:after="0" w:line="240" w:lineRule="auto"/>
        <w:ind w:left="630" w:right="270" w:hanging="270"/>
        <w:jc w:val="both"/>
        <w:rPr>
          <w:rStyle w:val="Strong"/>
          <w:rFonts w:cs="Calibri"/>
          <w:bCs w:val="0"/>
        </w:rPr>
      </w:pPr>
      <w:r w:rsidRPr="00B412DB">
        <w:rPr>
          <w:rStyle w:val="Strong"/>
          <w:rFonts w:cs="Calibri"/>
        </w:rPr>
        <w:t>Strong experience in developing applications using Core Java concepts like OOPS, Multithreading, Collections Frameworks, Exception Handling, Data structures and JDBC.</w:t>
      </w:r>
    </w:p>
    <w:p w:rsidR="00173867" w:rsidRPr="00B412DB" w:rsidRDefault="00173867" w:rsidP="00A42F98">
      <w:pPr>
        <w:pStyle w:val="ListParagraph"/>
        <w:widowControl w:val="0"/>
        <w:numPr>
          <w:ilvl w:val="0"/>
          <w:numId w:val="1"/>
        </w:numPr>
        <w:tabs>
          <w:tab w:val="left" w:pos="630"/>
        </w:tabs>
        <w:spacing w:after="0" w:line="240" w:lineRule="auto"/>
        <w:ind w:right="270" w:hanging="648"/>
        <w:jc w:val="both"/>
        <w:rPr>
          <w:rFonts w:cs="Calibri"/>
          <w:bCs/>
        </w:rPr>
      </w:pPr>
      <w:r w:rsidRPr="00B412DB">
        <w:rPr>
          <w:rStyle w:val="Strong"/>
          <w:rFonts w:cs="Calibri"/>
        </w:rPr>
        <w:t>Experienced with XML related technologies such DTD/Schema, XML, XSLT (DOM, SAX), and XPATH.</w:t>
      </w:r>
    </w:p>
    <w:p w:rsidR="00173867" w:rsidRPr="00B412DB" w:rsidRDefault="00173867" w:rsidP="00A42F98">
      <w:pPr>
        <w:pStyle w:val="ListParagraph"/>
        <w:numPr>
          <w:ilvl w:val="0"/>
          <w:numId w:val="1"/>
        </w:numPr>
        <w:tabs>
          <w:tab w:val="left" w:pos="630"/>
        </w:tabs>
        <w:spacing w:after="0" w:line="240" w:lineRule="auto"/>
        <w:ind w:left="630" w:right="270" w:hanging="270"/>
        <w:jc w:val="both"/>
        <w:rPr>
          <w:rStyle w:val="Strong"/>
          <w:rFonts w:cs="Calibri"/>
          <w:b w:val="0"/>
        </w:rPr>
      </w:pPr>
      <w:r w:rsidRPr="00B412DB">
        <w:rPr>
          <w:rStyle w:val="Strong"/>
          <w:rFonts w:cs="Calibri"/>
        </w:rPr>
        <w:t xml:space="preserve">Developed core modules in large cross-platform applications using JAVA, J2EE, spring 3/4/Boot, Hibernate, JSP, Servlets, EJB, JDBC, Web Services (SOAP, REST), And Micro Services. </w:t>
      </w:r>
    </w:p>
    <w:p w:rsidR="00173867" w:rsidRPr="00B412DB" w:rsidRDefault="00173867" w:rsidP="00A42F98">
      <w:pPr>
        <w:pStyle w:val="ListParagraph"/>
        <w:numPr>
          <w:ilvl w:val="0"/>
          <w:numId w:val="1"/>
        </w:numPr>
        <w:tabs>
          <w:tab w:val="left" w:pos="630"/>
        </w:tabs>
        <w:spacing w:after="160" w:line="240" w:lineRule="auto"/>
        <w:ind w:left="630" w:right="270" w:hanging="270"/>
        <w:jc w:val="both"/>
        <w:rPr>
          <w:rStyle w:val="Strong"/>
          <w:rFonts w:cs="Calibri"/>
          <w:b w:val="0"/>
        </w:rPr>
      </w:pPr>
      <w:r w:rsidRPr="00B412DB">
        <w:rPr>
          <w:rStyle w:val="Strong"/>
          <w:rFonts w:cs="Calibri"/>
        </w:rPr>
        <w:t>Strong experience in Spring Framework modules such as Spring MVC, IOC, AOP, JDBC, JTA, IO, Spring Dashboard, Spring Boot, Spring Micro services, Spring REST, Spring Eureka, Spring Netflix</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Style w:val="Strong"/>
          <w:rFonts w:cs="Calibri"/>
          <w:b w:val="0"/>
        </w:rPr>
      </w:pPr>
      <w:r w:rsidRPr="00B412DB">
        <w:rPr>
          <w:rStyle w:val="Strong"/>
          <w:rFonts w:cs="Calibri"/>
        </w:rPr>
        <w:t>Experienced in implementing Service Oriented Architecture and Web Services using SOAP, REST.</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Style w:val="Strong"/>
          <w:rFonts w:cs="Calibri"/>
          <w:b w:val="0"/>
        </w:rPr>
      </w:pPr>
      <w:r w:rsidRPr="00B412DB">
        <w:rPr>
          <w:rFonts w:cs="Calibri"/>
        </w:rPr>
        <w:t xml:space="preserve">Developed Micro services using </w:t>
      </w:r>
      <w:r w:rsidRPr="00B412DB">
        <w:rPr>
          <w:rFonts w:cs="Calibri"/>
          <w:b/>
          <w:bCs/>
        </w:rPr>
        <w:t xml:space="preserve">Spring Boot </w:t>
      </w:r>
      <w:r w:rsidRPr="00B412DB">
        <w:rPr>
          <w:rFonts w:cs="Calibri"/>
        </w:rPr>
        <w:t xml:space="preserve">and deploying Micro services into </w:t>
      </w:r>
      <w:r w:rsidRPr="00B412DB">
        <w:rPr>
          <w:rFonts w:cs="Calibri"/>
          <w:b/>
          <w:bCs/>
        </w:rPr>
        <w:t xml:space="preserve">AWS cloud </w:t>
      </w:r>
      <w:r w:rsidRPr="00B412DB">
        <w:rPr>
          <w:rFonts w:cs="Calibri"/>
        </w:rPr>
        <w:t xml:space="preserve">using </w:t>
      </w:r>
      <w:r w:rsidRPr="00B412DB">
        <w:rPr>
          <w:rFonts w:cs="Calibri"/>
          <w:b/>
          <w:bCs/>
        </w:rPr>
        <w:t>Jenkins</w:t>
      </w:r>
      <w:r w:rsidRPr="00B412DB">
        <w:rPr>
          <w:rFonts w:cs="Calibri"/>
        </w:rPr>
        <w:t>.</w:t>
      </w:r>
    </w:p>
    <w:p w:rsidR="00173867" w:rsidRPr="00B412DB" w:rsidRDefault="00173867" w:rsidP="00A42F98">
      <w:pPr>
        <w:pStyle w:val="ListParagraph"/>
        <w:widowControl w:val="0"/>
        <w:numPr>
          <w:ilvl w:val="0"/>
          <w:numId w:val="1"/>
        </w:numPr>
        <w:tabs>
          <w:tab w:val="left" w:pos="630"/>
        </w:tabs>
        <w:spacing w:after="0" w:line="240" w:lineRule="auto"/>
        <w:ind w:left="630" w:right="270" w:hanging="270"/>
        <w:jc w:val="both"/>
        <w:rPr>
          <w:rStyle w:val="Strong"/>
          <w:rFonts w:cs="Calibri"/>
          <w:b w:val="0"/>
          <w:bCs w:val="0"/>
        </w:rPr>
      </w:pPr>
      <w:r w:rsidRPr="00B412DB">
        <w:rPr>
          <w:rStyle w:val="Strong"/>
          <w:rFonts w:cs="Calibri"/>
        </w:rPr>
        <w:t>Experienced in Middleware persistence frameworks like Hibernate/JPA Entities for mapping Java classes using Hibernate Query Language (HQL), HSQL Named Queries, Criteria, and Projections.</w:t>
      </w:r>
    </w:p>
    <w:p w:rsidR="00173867" w:rsidRPr="00B412DB" w:rsidRDefault="00173867" w:rsidP="00A42F98">
      <w:pPr>
        <w:pStyle w:val="Normal1"/>
        <w:widowControl w:val="0"/>
        <w:numPr>
          <w:ilvl w:val="0"/>
          <w:numId w:val="1"/>
        </w:numPr>
        <w:tabs>
          <w:tab w:val="left" w:pos="630"/>
        </w:tabs>
        <w:ind w:left="630" w:right="270" w:hanging="270"/>
        <w:contextualSpacing/>
        <w:jc w:val="both"/>
        <w:rPr>
          <w:rFonts w:ascii="Calibri" w:hAnsi="Calibri" w:cs="Calibri"/>
          <w:color w:val="auto"/>
          <w:sz w:val="22"/>
          <w:szCs w:val="22"/>
        </w:rPr>
      </w:pPr>
      <w:r w:rsidRPr="00B412DB">
        <w:rPr>
          <w:rFonts w:ascii="Calibri" w:hAnsi="Calibri" w:cs="Calibri"/>
          <w:color w:val="auto"/>
          <w:sz w:val="22"/>
          <w:szCs w:val="22"/>
        </w:rPr>
        <w:t xml:space="preserve">Experience in implementing Java EE design patterns such as </w:t>
      </w:r>
      <w:r w:rsidRPr="00B412DB">
        <w:rPr>
          <w:rFonts w:ascii="Calibri" w:hAnsi="Calibri" w:cs="Calibri"/>
          <w:b/>
          <w:color w:val="auto"/>
          <w:sz w:val="22"/>
          <w:szCs w:val="22"/>
        </w:rPr>
        <w:t>MVC, Singleton, Factory, Adapter, Service Locator</w:t>
      </w:r>
      <w:r w:rsidR="00A42F98" w:rsidRPr="00B412DB">
        <w:rPr>
          <w:rFonts w:ascii="Calibri" w:hAnsi="Calibri" w:cs="Calibri"/>
          <w:color w:val="auto"/>
          <w:sz w:val="22"/>
          <w:szCs w:val="22"/>
        </w:rPr>
        <w:t xml:space="preserve">, </w:t>
      </w:r>
      <w:r w:rsidRPr="00B412DB">
        <w:rPr>
          <w:rFonts w:ascii="Calibri" w:hAnsi="Calibri" w:cs="Calibri"/>
          <w:b/>
          <w:color w:val="auto"/>
          <w:sz w:val="22"/>
          <w:szCs w:val="22"/>
        </w:rPr>
        <w:t xml:space="preserve">Session Facade, DAO, DTO, and Business Delegate </w:t>
      </w:r>
      <w:r w:rsidRPr="00B412DB">
        <w:rPr>
          <w:rFonts w:ascii="Calibri" w:hAnsi="Calibri" w:cs="Calibri"/>
          <w:color w:val="auto"/>
          <w:sz w:val="22"/>
          <w:szCs w:val="22"/>
        </w:rPr>
        <w:t>in the development of N-Tier distributed Enterprise Applications.</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Fonts w:cs="Calibri"/>
          <w:bCs/>
        </w:rPr>
      </w:pPr>
      <w:r w:rsidRPr="00B412DB">
        <w:rPr>
          <w:rStyle w:val="Strong"/>
          <w:rFonts w:cs="Calibri"/>
        </w:rPr>
        <w:t>Experience in creating Docker images, Containers, push/pull and integrating with Spring Boot.</w:t>
      </w:r>
    </w:p>
    <w:p w:rsidR="00173867" w:rsidRPr="00B412DB" w:rsidRDefault="00173867" w:rsidP="00A42F98">
      <w:pPr>
        <w:pStyle w:val="ListParagraph"/>
        <w:widowControl w:val="0"/>
        <w:numPr>
          <w:ilvl w:val="0"/>
          <w:numId w:val="1"/>
        </w:numPr>
        <w:tabs>
          <w:tab w:val="left" w:pos="630"/>
        </w:tabs>
        <w:spacing w:after="160" w:line="240" w:lineRule="auto"/>
        <w:ind w:left="630" w:right="270" w:hanging="270"/>
        <w:jc w:val="both"/>
        <w:rPr>
          <w:rStyle w:val="Strong"/>
          <w:rFonts w:cs="Calibri"/>
          <w:b w:val="0"/>
        </w:rPr>
      </w:pPr>
      <w:r w:rsidRPr="00B412DB">
        <w:rPr>
          <w:rStyle w:val="Strong"/>
          <w:rFonts w:cs="Calibri"/>
        </w:rPr>
        <w:t>Experience in database modeling, design and development of PL/SQL stored procedures, packages in relational databases: Oracle 9i / 10g / 11g, Postgres SQL and MYSQL.</w:t>
      </w:r>
    </w:p>
    <w:p w:rsidR="00173867" w:rsidRPr="00B412DB" w:rsidRDefault="00173867" w:rsidP="00A42F98">
      <w:pPr>
        <w:pStyle w:val="ListParagraph"/>
        <w:widowControl w:val="0"/>
        <w:numPr>
          <w:ilvl w:val="0"/>
          <w:numId w:val="1"/>
        </w:numPr>
        <w:tabs>
          <w:tab w:val="left" w:pos="630"/>
        </w:tabs>
        <w:spacing w:after="0" w:line="240" w:lineRule="auto"/>
        <w:ind w:right="270" w:hanging="648"/>
        <w:jc w:val="both"/>
        <w:rPr>
          <w:rFonts w:cs="Calibri"/>
        </w:rPr>
      </w:pPr>
      <w:r w:rsidRPr="00B412DB">
        <w:rPr>
          <w:rStyle w:val="Strong"/>
          <w:rFonts w:cs="Calibri"/>
        </w:rPr>
        <w:t xml:space="preserve">Experience in working with </w:t>
      </w:r>
      <w:r w:rsidRPr="00B412DB">
        <w:rPr>
          <w:rFonts w:eastAsia="Arial" w:cs="Calibri"/>
          <w:b/>
        </w:rPr>
        <w:t>NoSQL</w:t>
      </w:r>
      <w:r w:rsidRPr="00B412DB">
        <w:rPr>
          <w:rFonts w:eastAsia="Arial" w:cs="Calibri"/>
        </w:rPr>
        <w:t xml:space="preserve"> databases like </w:t>
      </w:r>
      <w:r w:rsidRPr="00B412DB">
        <w:rPr>
          <w:rFonts w:eastAsia="Arial" w:cs="Calibri"/>
          <w:b/>
        </w:rPr>
        <w:t>MongoDB</w:t>
      </w:r>
      <w:r w:rsidRPr="00B412DB">
        <w:rPr>
          <w:rFonts w:eastAsia="Arial" w:cs="Calibri"/>
        </w:rPr>
        <w:t xml:space="preserve">, </w:t>
      </w:r>
      <w:r w:rsidRPr="00B412DB">
        <w:rPr>
          <w:rFonts w:eastAsia="Arial" w:cs="Calibri"/>
          <w:b/>
        </w:rPr>
        <w:t>Cassandra</w:t>
      </w:r>
      <w:r w:rsidRPr="00B412DB">
        <w:rPr>
          <w:rFonts w:eastAsia="Arial" w:cs="Calibri"/>
        </w:rPr>
        <w:t>.</w:t>
      </w:r>
    </w:p>
    <w:p w:rsidR="00173867" w:rsidRPr="00B412DB" w:rsidRDefault="00173867" w:rsidP="00A42F98">
      <w:pPr>
        <w:pStyle w:val="ListParagraph"/>
        <w:widowControl w:val="0"/>
        <w:numPr>
          <w:ilvl w:val="0"/>
          <w:numId w:val="1"/>
        </w:numPr>
        <w:tabs>
          <w:tab w:val="left" w:pos="630"/>
        </w:tabs>
        <w:spacing w:after="0" w:line="240" w:lineRule="auto"/>
        <w:ind w:left="630" w:right="270" w:hanging="270"/>
        <w:jc w:val="both"/>
        <w:rPr>
          <w:rFonts w:cs="Calibri"/>
        </w:rPr>
      </w:pPr>
      <w:r w:rsidRPr="00B412DB">
        <w:rPr>
          <w:rFonts w:cs="Calibri"/>
        </w:rPr>
        <w:t xml:space="preserve">Hands on experience in </w:t>
      </w:r>
      <w:r w:rsidRPr="00B412DB">
        <w:rPr>
          <w:rFonts w:cs="Calibri"/>
          <w:b/>
        </w:rPr>
        <w:t>Amazon Web Services</w:t>
      </w:r>
      <w:r w:rsidRPr="00B412DB">
        <w:rPr>
          <w:rFonts w:cs="Calibri"/>
        </w:rPr>
        <w:t xml:space="preserve"> provisioning and good knowledge of </w:t>
      </w:r>
      <w:r w:rsidRPr="00B412DB">
        <w:rPr>
          <w:rFonts w:cs="Calibri"/>
          <w:b/>
        </w:rPr>
        <w:t>AWS</w:t>
      </w:r>
      <w:r w:rsidRPr="00B412DB">
        <w:rPr>
          <w:rFonts w:cs="Calibri"/>
        </w:rPr>
        <w:t xml:space="preserve"> services like </w:t>
      </w:r>
      <w:r w:rsidRPr="00B412DB">
        <w:rPr>
          <w:rFonts w:cs="Calibri"/>
          <w:b/>
        </w:rPr>
        <w:t>EC2, S3, Elastic Beanstalk, ELB (Load Balancers), RDS,</w:t>
      </w:r>
      <w:r w:rsidRPr="00B412DB">
        <w:rPr>
          <w:rFonts w:cs="Calibri"/>
        </w:rPr>
        <w:t xml:space="preserve"> Route53, Cloud Watch, Cloud Formation, IAM, SNS.</w:t>
      </w:r>
    </w:p>
    <w:p w:rsidR="00173867" w:rsidRPr="00B412DB" w:rsidRDefault="00173867" w:rsidP="00A42F98">
      <w:pPr>
        <w:pStyle w:val="ListParagraph"/>
        <w:numPr>
          <w:ilvl w:val="0"/>
          <w:numId w:val="1"/>
        </w:numPr>
        <w:tabs>
          <w:tab w:val="left" w:pos="630"/>
        </w:tabs>
        <w:spacing w:after="160"/>
        <w:ind w:left="630" w:right="270" w:hanging="270"/>
        <w:jc w:val="both"/>
        <w:rPr>
          <w:rFonts w:cs="Calibri"/>
        </w:rPr>
      </w:pPr>
      <w:r w:rsidRPr="00B412DB">
        <w:rPr>
          <w:rFonts w:cs="Calibri"/>
        </w:rPr>
        <w:t>Used Jenkins as a primary tool for implementing the </w:t>
      </w:r>
      <w:r w:rsidRPr="00B412DB">
        <w:rPr>
          <w:rFonts w:cs="Calibri"/>
          <w:b/>
        </w:rPr>
        <w:t>CICD</w:t>
      </w:r>
      <w:r w:rsidRPr="00B412DB">
        <w:rPr>
          <w:rFonts w:cs="Calibri"/>
        </w:rPr>
        <w:t> during code releases, worked with </w:t>
      </w:r>
      <w:r w:rsidRPr="00B412DB">
        <w:rPr>
          <w:rFonts w:cs="Calibri"/>
          <w:b/>
        </w:rPr>
        <w:t>CICD</w:t>
      </w:r>
      <w:r w:rsidRPr="00B412DB">
        <w:rPr>
          <w:rFonts w:cs="Calibri"/>
        </w:rPr>
        <w:t xml:space="preserve"> pipe line to build and deploy transcending application on </w:t>
      </w:r>
      <w:r w:rsidRPr="00B412DB">
        <w:rPr>
          <w:rFonts w:cs="Calibri"/>
          <w:b/>
        </w:rPr>
        <w:t>AWS.</w:t>
      </w:r>
    </w:p>
    <w:p w:rsidR="00173867" w:rsidRPr="00B412DB" w:rsidRDefault="00173867" w:rsidP="00A42F98">
      <w:pPr>
        <w:pStyle w:val="ListParagraph"/>
        <w:numPr>
          <w:ilvl w:val="0"/>
          <w:numId w:val="1"/>
        </w:numPr>
        <w:tabs>
          <w:tab w:val="left" w:pos="630"/>
        </w:tabs>
        <w:spacing w:after="0" w:line="240" w:lineRule="auto"/>
        <w:ind w:right="270" w:hanging="648"/>
        <w:jc w:val="both"/>
        <w:rPr>
          <w:rFonts w:cs="Calibri"/>
        </w:rPr>
      </w:pPr>
      <w:r w:rsidRPr="00B412DB">
        <w:rPr>
          <w:rFonts w:cs="Calibri"/>
        </w:rPr>
        <w:t xml:space="preserve">Expertise with employment of </w:t>
      </w:r>
      <w:r w:rsidRPr="00B412DB">
        <w:rPr>
          <w:rFonts w:cs="Calibri"/>
          <w:b/>
        </w:rPr>
        <w:t>Apache Kafka</w:t>
      </w:r>
      <w:r w:rsidRPr="00B412DB">
        <w:rPr>
          <w:rFonts w:cs="Calibri"/>
        </w:rPr>
        <w:t xml:space="preserve"> and </w:t>
      </w:r>
      <w:r w:rsidRPr="00B412DB">
        <w:rPr>
          <w:rFonts w:cs="Calibri"/>
          <w:b/>
        </w:rPr>
        <w:t xml:space="preserve">Zookeeper </w:t>
      </w:r>
      <w:r w:rsidRPr="00B412DB">
        <w:rPr>
          <w:rFonts w:cs="Calibri"/>
        </w:rPr>
        <w:t>apart from</w:t>
      </w:r>
      <w:r w:rsidRPr="00B412DB">
        <w:rPr>
          <w:rFonts w:cs="Calibri"/>
          <w:b/>
        </w:rPr>
        <w:t xml:space="preserve"> JMS </w:t>
      </w:r>
      <w:r w:rsidRPr="00B412DB">
        <w:rPr>
          <w:rFonts w:cs="Calibri"/>
        </w:rPr>
        <w:t>as messaging service.</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Style w:val="Strong"/>
          <w:rFonts w:cs="Calibri"/>
          <w:b w:val="0"/>
        </w:rPr>
      </w:pPr>
      <w:r w:rsidRPr="00B412DB">
        <w:rPr>
          <w:rStyle w:val="Strong"/>
          <w:rFonts w:cs="Calibri"/>
        </w:rPr>
        <w:t>Hands on experience with build tools like Ant, Maven, Gradle and Logging tools like Log4J.</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Fonts w:cs="Calibri"/>
        </w:rPr>
      </w:pPr>
      <w:r w:rsidRPr="00B412DB">
        <w:rPr>
          <w:rFonts w:cs="Calibri"/>
          <w:shd w:val="clear" w:color="auto" w:fill="FFFFFF"/>
        </w:rPr>
        <w:t xml:space="preserve">Monitoring and logging tools such as </w:t>
      </w:r>
      <w:r w:rsidRPr="00B412DB">
        <w:rPr>
          <w:rFonts w:cs="Calibri"/>
          <w:b/>
          <w:shd w:val="clear" w:color="auto" w:fill="FFFFFF"/>
        </w:rPr>
        <w:t>ELK Stack</w:t>
      </w:r>
      <w:r w:rsidRPr="00B412DB">
        <w:rPr>
          <w:rFonts w:cs="Calibri"/>
          <w:shd w:val="clear" w:color="auto" w:fill="FFFFFF"/>
        </w:rPr>
        <w:t xml:space="preserve"> (Elastic search, Log stash, and Kabana).</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Style w:val="Strong"/>
          <w:rFonts w:cs="Calibri"/>
          <w:b w:val="0"/>
        </w:rPr>
      </w:pPr>
      <w:r w:rsidRPr="00B412DB">
        <w:rPr>
          <w:rStyle w:val="Strong"/>
          <w:rFonts w:cs="Calibri"/>
        </w:rPr>
        <w:t>Experience with CICD, Maven, Gradle, Jenkins, CVS.</w:t>
      </w:r>
    </w:p>
    <w:p w:rsidR="00173867" w:rsidRPr="00B412DB" w:rsidRDefault="00173867" w:rsidP="00A42F98">
      <w:pPr>
        <w:pStyle w:val="ListParagraph"/>
        <w:widowControl w:val="0"/>
        <w:numPr>
          <w:ilvl w:val="0"/>
          <w:numId w:val="1"/>
        </w:numPr>
        <w:tabs>
          <w:tab w:val="left" w:pos="630"/>
        </w:tabs>
        <w:spacing w:line="240" w:lineRule="auto"/>
        <w:ind w:left="630" w:right="270" w:hanging="270"/>
        <w:jc w:val="both"/>
        <w:rPr>
          <w:rStyle w:val="Strong"/>
          <w:rFonts w:cs="Calibri"/>
          <w:b w:val="0"/>
        </w:rPr>
      </w:pPr>
      <w:r w:rsidRPr="00B412DB">
        <w:rPr>
          <w:rStyle w:val="Strong"/>
          <w:rFonts w:cs="Calibri"/>
        </w:rPr>
        <w:t>Experienced in using IDE's such as Eclipse, STS, Rational Application Developer (RAD), Net Beans, and IntelliJ.</w:t>
      </w:r>
    </w:p>
    <w:p w:rsidR="00173867" w:rsidRPr="00B412DB" w:rsidRDefault="00173867" w:rsidP="00A42F98">
      <w:pPr>
        <w:pStyle w:val="ListParagraph"/>
        <w:widowControl w:val="0"/>
        <w:numPr>
          <w:ilvl w:val="0"/>
          <w:numId w:val="1"/>
        </w:numPr>
        <w:tabs>
          <w:tab w:val="left" w:pos="630"/>
        </w:tabs>
        <w:spacing w:line="240" w:lineRule="auto"/>
        <w:ind w:right="270" w:hanging="648"/>
        <w:jc w:val="both"/>
        <w:rPr>
          <w:rStyle w:val="Strong"/>
          <w:rFonts w:cs="Calibri"/>
          <w:b w:val="0"/>
        </w:rPr>
      </w:pPr>
      <w:r w:rsidRPr="00B412DB">
        <w:rPr>
          <w:rStyle w:val="Strong"/>
          <w:rFonts w:cs="Calibri"/>
        </w:rPr>
        <w:t xml:space="preserve">Experience in testing with JUnit Framework using Mockito and Easy Mock, Spring JUnit Runner, JMeter. </w:t>
      </w:r>
    </w:p>
    <w:p w:rsidR="00A42F98" w:rsidRPr="00B412DB" w:rsidRDefault="00173867" w:rsidP="00A42F98">
      <w:pPr>
        <w:pStyle w:val="ListParagraph"/>
        <w:widowControl w:val="0"/>
        <w:numPr>
          <w:ilvl w:val="0"/>
          <w:numId w:val="1"/>
        </w:numPr>
        <w:tabs>
          <w:tab w:val="left" w:pos="630"/>
        </w:tabs>
        <w:spacing w:line="240" w:lineRule="auto"/>
        <w:ind w:right="270" w:hanging="648"/>
        <w:jc w:val="both"/>
        <w:rPr>
          <w:rStyle w:val="Strong"/>
          <w:rFonts w:cs="Calibri"/>
        </w:rPr>
      </w:pPr>
      <w:r w:rsidRPr="00B412DB">
        <w:rPr>
          <w:rStyle w:val="Strong"/>
          <w:rFonts w:cs="Calibri"/>
        </w:rPr>
        <w:t xml:space="preserve">Experience in working with web servers Tomcat 8, Web Sphere 8.x/9.x, Jetty, JBoss7.1.0 and Web Logic </w:t>
      </w:r>
    </w:p>
    <w:p w:rsidR="00A42F98" w:rsidRPr="00B412DB" w:rsidRDefault="00517C0A" w:rsidP="00A42F98">
      <w:pPr>
        <w:pStyle w:val="ListParagraph"/>
        <w:widowControl w:val="0"/>
        <w:numPr>
          <w:ilvl w:val="0"/>
          <w:numId w:val="1"/>
        </w:numPr>
        <w:tabs>
          <w:tab w:val="left" w:pos="630"/>
        </w:tabs>
        <w:spacing w:line="240" w:lineRule="auto"/>
        <w:ind w:right="270" w:hanging="648"/>
        <w:jc w:val="both"/>
        <w:rPr>
          <w:rFonts w:cs="Calibri"/>
          <w:b/>
          <w:bCs/>
        </w:rPr>
      </w:pPr>
      <w:r w:rsidRPr="00B412DB">
        <w:rPr>
          <w:rFonts w:cs="Calibri"/>
        </w:rPr>
        <w:t xml:space="preserve">Part of </w:t>
      </w:r>
      <w:r w:rsidRPr="00B412DB">
        <w:rPr>
          <w:rFonts w:cs="Calibri"/>
          <w:b/>
        </w:rPr>
        <w:t xml:space="preserve">Scrum, Sprint review, Retrospection </w:t>
      </w:r>
      <w:r w:rsidRPr="00B412DB">
        <w:rPr>
          <w:rFonts w:cs="Calibri"/>
        </w:rPr>
        <w:t>and</w:t>
      </w:r>
      <w:r w:rsidRPr="00B412DB">
        <w:rPr>
          <w:rFonts w:cs="Calibri"/>
          <w:b/>
        </w:rPr>
        <w:t xml:space="preserve"> Virtual Closure</w:t>
      </w:r>
      <w:r w:rsidRPr="00B412DB">
        <w:rPr>
          <w:rFonts w:cs="Calibri"/>
        </w:rPr>
        <w:t xml:space="preserve"> meetings as a part of Agile.</w:t>
      </w:r>
    </w:p>
    <w:p w:rsidR="007960BD" w:rsidRPr="00B412DB" w:rsidRDefault="00517C0A" w:rsidP="00F57CF3">
      <w:pPr>
        <w:pStyle w:val="ListParagraph"/>
        <w:widowControl w:val="0"/>
        <w:numPr>
          <w:ilvl w:val="0"/>
          <w:numId w:val="1"/>
        </w:numPr>
        <w:tabs>
          <w:tab w:val="left" w:pos="630"/>
        </w:tabs>
        <w:spacing w:line="240" w:lineRule="auto"/>
        <w:ind w:left="630" w:right="270" w:hanging="270"/>
        <w:jc w:val="both"/>
        <w:rPr>
          <w:rFonts w:cs="Calibri"/>
          <w:b/>
          <w:bCs/>
        </w:rPr>
      </w:pPr>
      <w:r w:rsidRPr="00B412DB">
        <w:rPr>
          <w:rFonts w:cs="Calibri"/>
        </w:rPr>
        <w:t xml:space="preserve">Experience in unit testing using </w:t>
      </w:r>
      <w:r w:rsidR="00876AAF" w:rsidRPr="00B412DB">
        <w:rPr>
          <w:rFonts w:cs="Calibri"/>
          <w:b/>
        </w:rPr>
        <w:t>Karma</w:t>
      </w:r>
      <w:r w:rsidRPr="00B412DB">
        <w:rPr>
          <w:rFonts w:cs="Calibri"/>
          <w:b/>
        </w:rPr>
        <w:t>, Junit</w:t>
      </w:r>
      <w:r w:rsidR="00876AAF" w:rsidRPr="00B412DB">
        <w:rPr>
          <w:rFonts w:cs="Calibri"/>
          <w:b/>
        </w:rPr>
        <w:t>, Mockito, TestNG</w:t>
      </w:r>
      <w:r w:rsidRPr="00B412DB">
        <w:rPr>
          <w:rFonts w:cs="Calibri"/>
        </w:rPr>
        <w:t xml:space="preserve"> and integration testing using </w:t>
      </w:r>
      <w:r w:rsidRPr="00B412DB">
        <w:rPr>
          <w:rFonts w:cs="Calibri"/>
          <w:b/>
        </w:rPr>
        <w:t xml:space="preserve">Continuum, Selenium, Hudson </w:t>
      </w:r>
      <w:r w:rsidRPr="00B412DB">
        <w:rPr>
          <w:rFonts w:cs="Calibri"/>
        </w:rPr>
        <w:t>and</w:t>
      </w:r>
      <w:r w:rsidRPr="00B412DB">
        <w:rPr>
          <w:rFonts w:cs="Calibri"/>
          <w:b/>
        </w:rPr>
        <w:t xml:space="preserve"> Apache Camel</w:t>
      </w:r>
      <w:r w:rsidR="00FA6A3F" w:rsidRPr="00B412DB">
        <w:rPr>
          <w:rFonts w:cs="Calibri"/>
        </w:rPr>
        <w:t>.</w:t>
      </w:r>
    </w:p>
    <w:p w:rsidR="00A84558" w:rsidRPr="00B412DB" w:rsidRDefault="00A84558" w:rsidP="00A42F98">
      <w:pPr>
        <w:shd w:val="clear" w:color="auto" w:fill="FFFFFF"/>
        <w:tabs>
          <w:tab w:val="left" w:pos="630"/>
        </w:tabs>
        <w:spacing w:after="120" w:line="240" w:lineRule="auto"/>
        <w:ind w:right="270" w:hanging="648"/>
        <w:jc w:val="both"/>
        <w:rPr>
          <w:rFonts w:eastAsia="Times New Roman" w:cs="Calibri"/>
        </w:rPr>
      </w:pPr>
    </w:p>
    <w:p w:rsidR="00A42F98" w:rsidRPr="00B412DB" w:rsidRDefault="00A42F98" w:rsidP="00A42F98">
      <w:pPr>
        <w:shd w:val="clear" w:color="auto" w:fill="FFFFFF"/>
        <w:tabs>
          <w:tab w:val="left" w:pos="630"/>
        </w:tabs>
        <w:spacing w:after="120" w:line="240" w:lineRule="auto"/>
        <w:ind w:right="270" w:hanging="648"/>
        <w:jc w:val="both"/>
        <w:rPr>
          <w:rFonts w:cs="Calibri"/>
          <w:b/>
          <w:bCs/>
        </w:rPr>
      </w:pPr>
    </w:p>
    <w:p w:rsidR="00A42F98" w:rsidRDefault="00A42F98" w:rsidP="00A42F98">
      <w:pPr>
        <w:shd w:val="clear" w:color="auto" w:fill="FFFFFF"/>
        <w:tabs>
          <w:tab w:val="left" w:pos="630"/>
        </w:tabs>
        <w:spacing w:after="120" w:line="240" w:lineRule="auto"/>
        <w:ind w:right="270" w:hanging="648"/>
        <w:jc w:val="both"/>
        <w:rPr>
          <w:rFonts w:cs="Calibri"/>
          <w:b/>
          <w:bCs/>
        </w:rPr>
      </w:pPr>
    </w:p>
    <w:p w:rsidR="00901AAA" w:rsidRDefault="00901AAA" w:rsidP="00A42F98">
      <w:pPr>
        <w:shd w:val="clear" w:color="auto" w:fill="FFFFFF"/>
        <w:tabs>
          <w:tab w:val="left" w:pos="630"/>
        </w:tabs>
        <w:spacing w:after="120" w:line="240" w:lineRule="auto"/>
        <w:ind w:right="270" w:hanging="648"/>
        <w:jc w:val="both"/>
        <w:rPr>
          <w:rFonts w:cs="Calibri"/>
          <w:b/>
          <w:bCs/>
        </w:rPr>
      </w:pPr>
    </w:p>
    <w:p w:rsidR="00901AAA" w:rsidRPr="00B412DB" w:rsidRDefault="00901AAA" w:rsidP="00A42F98">
      <w:pPr>
        <w:shd w:val="clear" w:color="auto" w:fill="FFFFFF"/>
        <w:tabs>
          <w:tab w:val="left" w:pos="630"/>
        </w:tabs>
        <w:spacing w:after="120" w:line="240" w:lineRule="auto"/>
        <w:ind w:right="270" w:hanging="648"/>
        <w:jc w:val="both"/>
        <w:rPr>
          <w:rFonts w:cs="Calibri"/>
          <w:b/>
          <w:bCs/>
        </w:rPr>
      </w:pPr>
    </w:p>
    <w:p w:rsidR="00407F14" w:rsidRPr="00B412DB" w:rsidRDefault="009C278E" w:rsidP="00A42F98">
      <w:pPr>
        <w:shd w:val="clear" w:color="auto" w:fill="FFFFFF"/>
        <w:tabs>
          <w:tab w:val="left" w:pos="630"/>
        </w:tabs>
        <w:spacing w:after="120" w:line="240" w:lineRule="auto"/>
        <w:ind w:right="270"/>
        <w:jc w:val="both"/>
        <w:rPr>
          <w:rFonts w:cs="Calibri"/>
          <w:b/>
          <w:bCs/>
        </w:rPr>
      </w:pPr>
      <w:r w:rsidRPr="00B412DB">
        <w:rPr>
          <w:rFonts w:cs="Calibri"/>
          <w:b/>
          <w:bCs/>
        </w:rPr>
        <w:t>TECHNICAL SKILLS:</w:t>
      </w:r>
    </w:p>
    <w:p w:rsidR="00A84558" w:rsidRPr="00B412DB" w:rsidRDefault="00A84558" w:rsidP="00A42F98">
      <w:pPr>
        <w:shd w:val="clear" w:color="auto" w:fill="FFFFFF"/>
        <w:tabs>
          <w:tab w:val="left" w:pos="630"/>
        </w:tabs>
        <w:spacing w:after="120" w:line="240" w:lineRule="auto"/>
        <w:ind w:right="270" w:hanging="648"/>
        <w:jc w:val="both"/>
        <w:rPr>
          <w:rFonts w:cs="Calibri"/>
          <w:b/>
          <w:bCs/>
        </w:rPr>
      </w:pPr>
    </w:p>
    <w:tbl>
      <w:tblPr>
        <w:tblW w:w="10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8"/>
        <w:gridCol w:w="7429"/>
      </w:tblGrid>
      <w:tr w:rsidR="007401DF" w:rsidRPr="00B412DB" w:rsidTr="00A86D67">
        <w:trPr>
          <w:trHeight w:val="215"/>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A86D67" w:rsidP="00A86D67">
            <w:pPr>
              <w:widowControl w:val="0"/>
              <w:overflowPunct w:val="0"/>
              <w:autoSpaceDE w:val="0"/>
              <w:autoSpaceDN w:val="0"/>
              <w:adjustRightInd w:val="0"/>
              <w:spacing w:after="120" w:line="240" w:lineRule="auto"/>
              <w:ind w:right="270"/>
              <w:jc w:val="center"/>
              <w:textAlignment w:val="baseline"/>
              <w:rPr>
                <w:rFonts w:cs="Calibri"/>
                <w:b/>
              </w:rPr>
            </w:pPr>
            <w:r w:rsidRPr="00B412DB">
              <w:rPr>
                <w:rFonts w:cs="Calibri"/>
                <w:b/>
              </w:rPr>
              <w:t xml:space="preserve">Programming </w:t>
            </w:r>
            <w:r w:rsidR="007401DF" w:rsidRPr="00B412DB">
              <w:rPr>
                <w:rFonts w:cs="Calibri"/>
                <w:b/>
              </w:rPr>
              <w:t>Languages</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A86D67" w:rsidP="0095613D">
            <w:pPr>
              <w:spacing w:after="0" w:line="240" w:lineRule="auto"/>
              <w:rPr>
                <w:rFonts w:eastAsia="Times New Roman" w:cs="Calibri"/>
              </w:rPr>
            </w:pPr>
            <w:r w:rsidRPr="00B412DB">
              <w:rPr>
                <w:rFonts w:cs="Calibri"/>
                <w:b/>
                <w:bCs/>
              </w:rPr>
              <w:t xml:space="preserve">       </w:t>
            </w:r>
            <w:r w:rsidR="007401DF" w:rsidRPr="00B412DB">
              <w:rPr>
                <w:rFonts w:cs="Calibri"/>
                <w:b/>
                <w:bCs/>
              </w:rPr>
              <w:t xml:space="preserve">Java 1.6/1.7,1.8, </w:t>
            </w:r>
            <w:r w:rsidR="007401DF" w:rsidRPr="00B412DB">
              <w:rPr>
                <w:rFonts w:cs="Calibri"/>
                <w:b/>
              </w:rPr>
              <w:t>Unix Shell Scripting</w:t>
            </w:r>
            <w:r w:rsidR="007401DF" w:rsidRPr="00B412DB">
              <w:rPr>
                <w:rFonts w:cs="Calibri"/>
                <w:b/>
                <w:bCs/>
              </w:rPr>
              <w:t>, PL/SQL, C</w:t>
            </w:r>
            <w:r w:rsidR="0095613D" w:rsidRPr="00B412DB">
              <w:rPr>
                <w:rFonts w:eastAsia="Times New Roman" w:cs="Calibri"/>
              </w:rPr>
              <w:t xml:space="preserve">, </w:t>
            </w:r>
            <w:r w:rsidR="00266C0A" w:rsidRPr="00B412DB">
              <w:rPr>
                <w:rFonts w:cs="Calibri"/>
                <w:b/>
                <w:bCs/>
              </w:rPr>
              <w:t>Scala</w:t>
            </w:r>
          </w:p>
        </w:tc>
      </w:tr>
      <w:tr w:rsidR="007401DF" w:rsidRPr="00B412DB" w:rsidTr="00A86D67">
        <w:trPr>
          <w:trHeight w:val="215"/>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7401DF" w:rsidP="00A86D67">
            <w:pPr>
              <w:widowControl w:val="0"/>
              <w:overflowPunct w:val="0"/>
              <w:autoSpaceDE w:val="0"/>
              <w:autoSpaceDN w:val="0"/>
              <w:adjustRightInd w:val="0"/>
              <w:spacing w:after="120" w:line="240" w:lineRule="auto"/>
              <w:ind w:right="270"/>
              <w:jc w:val="center"/>
              <w:textAlignment w:val="baseline"/>
              <w:rPr>
                <w:rFonts w:cs="Calibri"/>
                <w:b/>
              </w:rPr>
            </w:pPr>
            <w:r w:rsidRPr="00B412DB">
              <w:rPr>
                <w:rFonts w:cs="Calibri"/>
                <w:b/>
              </w:rPr>
              <w:t>Java/J2EE Technologies</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Servlets, JSP, JSTL, JDBC, JMS, JNDI, RMI, EJB, JFC, Swing, AWT, Applets, Multi-threading, Java Networking</w:t>
            </w:r>
          </w:p>
        </w:tc>
      </w:tr>
      <w:tr w:rsidR="007401DF" w:rsidRPr="00B412DB" w:rsidTr="00A86D67">
        <w:trPr>
          <w:trHeight w:val="232"/>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A86D67" w:rsidP="00A86D67">
            <w:pPr>
              <w:widowControl w:val="0"/>
              <w:overflowPunct w:val="0"/>
              <w:autoSpaceDE w:val="0"/>
              <w:autoSpaceDN w:val="0"/>
              <w:adjustRightInd w:val="0"/>
              <w:spacing w:after="120" w:line="240" w:lineRule="auto"/>
              <w:ind w:right="270"/>
              <w:jc w:val="center"/>
              <w:textAlignment w:val="baseline"/>
              <w:rPr>
                <w:rFonts w:cs="Calibri"/>
                <w:b/>
              </w:rPr>
            </w:pPr>
            <w:r w:rsidRPr="00B412DB">
              <w:rPr>
                <w:rFonts w:cs="Calibri"/>
                <w:b/>
              </w:rPr>
              <w:t>Application/</w:t>
            </w:r>
            <w:proofErr w:type="spellStart"/>
            <w:r w:rsidRPr="00B412DB">
              <w:rPr>
                <w:rFonts w:cs="Calibri"/>
                <w:b/>
              </w:rPr>
              <w:t>Web</w:t>
            </w:r>
            <w:r w:rsidR="007401DF" w:rsidRPr="00B412DB">
              <w:rPr>
                <w:rFonts w:cs="Calibri"/>
                <w:b/>
              </w:rPr>
              <w:t>Servers</w:t>
            </w:r>
            <w:proofErr w:type="spellEnd"/>
            <w:r w:rsidR="007401DF" w:rsidRPr="00B412DB">
              <w:rPr>
                <w:rFonts w:cs="Calibri"/>
                <w:b/>
              </w:rPr>
              <w:t>:</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proofErr w:type="spellStart"/>
            <w:r w:rsidRPr="00B412DB">
              <w:rPr>
                <w:rFonts w:cs="Calibri"/>
                <w:b/>
                <w:bCs/>
              </w:rPr>
              <w:t>WebLogic</w:t>
            </w:r>
            <w:proofErr w:type="spellEnd"/>
            <w:r w:rsidRPr="00B412DB">
              <w:rPr>
                <w:rFonts w:cs="Calibri"/>
                <w:b/>
                <w:bCs/>
              </w:rPr>
              <w:t xml:space="preserve">, IBM </w:t>
            </w:r>
            <w:proofErr w:type="spellStart"/>
            <w:r w:rsidRPr="00B412DB">
              <w:rPr>
                <w:rFonts w:cs="Calibri"/>
                <w:b/>
                <w:bCs/>
              </w:rPr>
              <w:t>WebSphere</w:t>
            </w:r>
            <w:proofErr w:type="spellEnd"/>
            <w:r w:rsidRPr="00B412DB">
              <w:rPr>
                <w:rFonts w:cs="Calibri"/>
                <w:b/>
                <w:bCs/>
              </w:rPr>
              <w:t xml:space="preserve">, </w:t>
            </w:r>
            <w:proofErr w:type="spellStart"/>
            <w:r w:rsidRPr="00B412DB">
              <w:rPr>
                <w:rFonts w:cs="Calibri"/>
                <w:b/>
                <w:bCs/>
              </w:rPr>
              <w:t>JBoss</w:t>
            </w:r>
            <w:proofErr w:type="spellEnd"/>
            <w:r w:rsidRPr="00B412DB">
              <w:rPr>
                <w:rFonts w:cs="Calibri"/>
                <w:b/>
                <w:bCs/>
              </w:rPr>
              <w:t>, Tomcat</w:t>
            </w:r>
          </w:p>
        </w:tc>
      </w:tr>
      <w:tr w:rsidR="007401DF" w:rsidRPr="00B412DB" w:rsidTr="00A86D67">
        <w:trPr>
          <w:trHeight w:val="232"/>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7401DF" w:rsidP="00A86D67">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Frameworks</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Struts 2.x/1.x, Spring 4.x/3.x, Spring Boot,</w:t>
            </w:r>
            <w:r w:rsidR="00A84558" w:rsidRPr="00B412DB">
              <w:rPr>
                <w:rFonts w:cs="Calibri"/>
                <w:b/>
                <w:bCs/>
              </w:rPr>
              <w:t xml:space="preserve"> Hibernate 4.x/3.x, JSF </w:t>
            </w:r>
            <w:r w:rsidRPr="00B412DB">
              <w:rPr>
                <w:rFonts w:cs="Calibri"/>
                <w:b/>
                <w:bCs/>
              </w:rPr>
              <w:t>2.0</w:t>
            </w:r>
            <w:r w:rsidR="00A84558" w:rsidRPr="00B412DB">
              <w:rPr>
                <w:rFonts w:cs="Calibri"/>
                <w:b/>
                <w:bCs/>
              </w:rPr>
              <w:t>/1.2</w:t>
            </w:r>
          </w:p>
        </w:tc>
      </w:tr>
      <w:tr w:rsidR="007401DF" w:rsidRPr="00B412DB" w:rsidTr="00A86D67">
        <w:trPr>
          <w:trHeight w:val="188"/>
          <w:jc w:val="center"/>
        </w:trPr>
        <w:tc>
          <w:tcPr>
            <w:tcW w:w="2788" w:type="dxa"/>
            <w:tcBorders>
              <w:top w:val="single" w:sz="4" w:space="0" w:color="000000"/>
              <w:left w:val="single" w:sz="4" w:space="0" w:color="000000"/>
              <w:bottom w:val="single" w:sz="2" w:space="0" w:color="333333"/>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IDEs</w:t>
            </w:r>
          </w:p>
        </w:tc>
        <w:tc>
          <w:tcPr>
            <w:tcW w:w="7429" w:type="dxa"/>
            <w:tcBorders>
              <w:top w:val="single" w:sz="4" w:space="0" w:color="000000"/>
              <w:left w:val="single" w:sz="4" w:space="0" w:color="000000"/>
              <w:bottom w:val="single" w:sz="2" w:space="0" w:color="333333"/>
              <w:right w:val="single" w:sz="4" w:space="0" w:color="000000"/>
            </w:tcBorders>
          </w:tcPr>
          <w:p w:rsidR="007401DF" w:rsidRPr="00B412DB" w:rsidRDefault="003A6ACD"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 xml:space="preserve">Eclipse, </w:t>
            </w:r>
            <w:r w:rsidR="007401DF" w:rsidRPr="00B412DB">
              <w:rPr>
                <w:rFonts w:cs="Calibri"/>
                <w:b/>
                <w:bCs/>
              </w:rPr>
              <w:t xml:space="preserve">IntelliJ, </w:t>
            </w:r>
            <w:r w:rsidR="00A84558" w:rsidRPr="00B412DB">
              <w:rPr>
                <w:rFonts w:cs="Calibri"/>
                <w:b/>
                <w:bCs/>
              </w:rPr>
              <w:t xml:space="preserve">STS, </w:t>
            </w:r>
            <w:r w:rsidR="007401DF" w:rsidRPr="00B412DB">
              <w:rPr>
                <w:rFonts w:cs="Calibri"/>
                <w:b/>
                <w:bCs/>
              </w:rPr>
              <w:t>WSAD</w:t>
            </w:r>
          </w:p>
        </w:tc>
      </w:tr>
      <w:tr w:rsidR="007401DF" w:rsidRPr="00B412DB" w:rsidTr="00A86D67">
        <w:trPr>
          <w:trHeight w:val="188"/>
          <w:jc w:val="center"/>
        </w:trPr>
        <w:tc>
          <w:tcPr>
            <w:tcW w:w="2788" w:type="dxa"/>
            <w:tcBorders>
              <w:top w:val="single" w:sz="4" w:space="0" w:color="000000"/>
              <w:left w:val="single" w:sz="4" w:space="0" w:color="000000"/>
              <w:bottom w:val="single" w:sz="2" w:space="0" w:color="333333"/>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ORM Frameworks</w:t>
            </w:r>
          </w:p>
        </w:tc>
        <w:tc>
          <w:tcPr>
            <w:tcW w:w="7429" w:type="dxa"/>
            <w:tcBorders>
              <w:top w:val="single" w:sz="4" w:space="0" w:color="000000"/>
              <w:left w:val="single" w:sz="4" w:space="0" w:color="000000"/>
              <w:bottom w:val="single" w:sz="2" w:space="0" w:color="333333"/>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Hibernate, JSF, IBATIS</w:t>
            </w:r>
          </w:p>
        </w:tc>
      </w:tr>
      <w:tr w:rsidR="007401DF" w:rsidRPr="00B412DB" w:rsidTr="00A86D67">
        <w:trPr>
          <w:trHeight w:val="130"/>
          <w:jc w:val="center"/>
        </w:trPr>
        <w:tc>
          <w:tcPr>
            <w:tcW w:w="2788" w:type="dxa"/>
            <w:tcBorders>
              <w:top w:val="single" w:sz="2" w:space="0" w:color="333333"/>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Web technologies</w:t>
            </w:r>
          </w:p>
        </w:tc>
        <w:tc>
          <w:tcPr>
            <w:tcW w:w="7429" w:type="dxa"/>
            <w:tcBorders>
              <w:top w:val="single" w:sz="2" w:space="0" w:color="333333"/>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JSP, JavaScript, jQuery, AJAX, XML, XSLT, HTML, DHTML, CSS, HTML5, Bootstrap, An</w:t>
            </w:r>
            <w:r w:rsidR="003A6ACD" w:rsidRPr="00B412DB">
              <w:rPr>
                <w:rFonts w:cs="Calibri"/>
                <w:b/>
                <w:bCs/>
              </w:rPr>
              <w:t xml:space="preserve">gular JS, React JS, </w:t>
            </w:r>
            <w:r w:rsidRPr="00B412DB">
              <w:rPr>
                <w:rFonts w:cs="Calibri"/>
                <w:b/>
                <w:bCs/>
              </w:rPr>
              <w:t>Backbone JS, Node JS</w:t>
            </w:r>
          </w:p>
        </w:tc>
      </w:tr>
      <w:tr w:rsidR="007401DF" w:rsidRPr="00B412DB" w:rsidTr="00A86D67">
        <w:trPr>
          <w:trHeight w:val="232"/>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Web Services</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JAX-WS, JAX-RPC, JAX-RS, REST, SOAP, WSDL, UDDI</w:t>
            </w:r>
          </w:p>
        </w:tc>
      </w:tr>
      <w:tr w:rsidR="007401DF" w:rsidRPr="00B412DB" w:rsidTr="00A86D67">
        <w:trPr>
          <w:trHeight w:val="125"/>
          <w:jc w:val="center"/>
        </w:trPr>
        <w:tc>
          <w:tcPr>
            <w:tcW w:w="2788" w:type="dxa"/>
            <w:tcBorders>
              <w:top w:val="single" w:sz="4" w:space="0" w:color="000000"/>
              <w:left w:val="single" w:sz="4" w:space="0" w:color="000000"/>
              <w:bottom w:val="single" w:sz="2" w:space="0" w:color="333333"/>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Methodologies</w:t>
            </w:r>
          </w:p>
        </w:tc>
        <w:tc>
          <w:tcPr>
            <w:tcW w:w="7429" w:type="dxa"/>
            <w:tcBorders>
              <w:top w:val="single" w:sz="4" w:space="0" w:color="000000"/>
              <w:left w:val="single" w:sz="4" w:space="0" w:color="000000"/>
              <w:bottom w:val="single" w:sz="2" w:space="0" w:color="333333"/>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Agile, Scrum, TDD, Waterfall</w:t>
            </w:r>
          </w:p>
        </w:tc>
      </w:tr>
      <w:tr w:rsidR="007401DF" w:rsidRPr="00B412DB" w:rsidTr="00A86D67">
        <w:trPr>
          <w:trHeight w:val="193"/>
          <w:jc w:val="center"/>
        </w:trPr>
        <w:tc>
          <w:tcPr>
            <w:tcW w:w="2788" w:type="dxa"/>
            <w:tcBorders>
              <w:top w:val="single" w:sz="2" w:space="0" w:color="333333"/>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Modeling Tools</w:t>
            </w:r>
          </w:p>
        </w:tc>
        <w:tc>
          <w:tcPr>
            <w:tcW w:w="7429" w:type="dxa"/>
            <w:tcBorders>
              <w:top w:val="single" w:sz="2" w:space="0" w:color="333333"/>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UML, Rational Rose, Visio</w:t>
            </w:r>
          </w:p>
        </w:tc>
      </w:tr>
      <w:tr w:rsidR="007401DF" w:rsidRPr="00B412DB" w:rsidTr="00A86D67">
        <w:trPr>
          <w:trHeight w:val="232"/>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 xml:space="preserve">Testing </w:t>
            </w:r>
            <w:r w:rsidR="00A84558" w:rsidRPr="00B412DB">
              <w:rPr>
                <w:rFonts w:cs="Calibri"/>
                <w:b/>
              </w:rPr>
              <w:t>T</w:t>
            </w:r>
            <w:r w:rsidRPr="00B412DB">
              <w:rPr>
                <w:rFonts w:cs="Calibri"/>
                <w:b/>
              </w:rPr>
              <w:t>ools</w:t>
            </w:r>
            <w:r w:rsidR="00A84558" w:rsidRPr="00B412DB">
              <w:rPr>
                <w:rFonts w:cs="Calibri"/>
                <w:b/>
              </w:rPr>
              <w:t xml:space="preserve"> and Technologies</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proofErr w:type="spellStart"/>
            <w:r w:rsidRPr="00B412DB">
              <w:rPr>
                <w:rFonts w:cs="Calibri"/>
                <w:b/>
                <w:bCs/>
              </w:rPr>
              <w:t>JUnit</w:t>
            </w:r>
            <w:proofErr w:type="spellEnd"/>
            <w:r w:rsidRPr="00B412DB">
              <w:rPr>
                <w:rFonts w:cs="Calibri"/>
                <w:b/>
                <w:bCs/>
              </w:rPr>
              <w:t xml:space="preserve">, </w:t>
            </w:r>
            <w:proofErr w:type="spellStart"/>
            <w:r w:rsidRPr="00B412DB">
              <w:rPr>
                <w:rFonts w:cs="Calibri"/>
                <w:b/>
                <w:bCs/>
              </w:rPr>
              <w:t>JMeter</w:t>
            </w:r>
            <w:proofErr w:type="spellEnd"/>
            <w:r w:rsidRPr="00B412DB">
              <w:rPr>
                <w:rFonts w:cs="Calibri"/>
                <w:b/>
                <w:bCs/>
              </w:rPr>
              <w:t xml:space="preserve">, </w:t>
            </w:r>
            <w:proofErr w:type="spellStart"/>
            <w:r w:rsidRPr="00B412DB">
              <w:rPr>
                <w:rFonts w:cs="Calibri"/>
                <w:b/>
                <w:bCs/>
              </w:rPr>
              <w:t>HtmlUnit</w:t>
            </w:r>
            <w:proofErr w:type="spellEnd"/>
            <w:r w:rsidRPr="00B412DB">
              <w:rPr>
                <w:rFonts w:cs="Calibri"/>
                <w:b/>
                <w:bCs/>
              </w:rPr>
              <w:t>,</w:t>
            </w:r>
            <w:r w:rsidR="003A6ACD" w:rsidRPr="00B412DB">
              <w:rPr>
                <w:rFonts w:cs="Calibri"/>
                <w:b/>
                <w:bCs/>
              </w:rPr>
              <w:t xml:space="preserve"> Jasmine, Selenium, </w:t>
            </w:r>
            <w:r w:rsidRPr="00B412DB">
              <w:rPr>
                <w:rFonts w:cs="Calibri"/>
                <w:b/>
                <w:bCs/>
              </w:rPr>
              <w:t>Karma</w:t>
            </w:r>
            <w:r w:rsidR="00A84558" w:rsidRPr="00B412DB">
              <w:rPr>
                <w:rFonts w:cs="Calibri"/>
                <w:b/>
                <w:bCs/>
              </w:rPr>
              <w:t>, Jenkins, JIRA</w:t>
            </w:r>
            <w:r w:rsidR="00876AAF" w:rsidRPr="00B412DB">
              <w:rPr>
                <w:rFonts w:cs="Calibri"/>
                <w:b/>
                <w:bCs/>
              </w:rPr>
              <w:t>, Mockito</w:t>
            </w:r>
          </w:p>
        </w:tc>
      </w:tr>
      <w:tr w:rsidR="007401DF" w:rsidRPr="00B412DB" w:rsidTr="00A86D67">
        <w:trPr>
          <w:trHeight w:val="232"/>
          <w:jc w:val="center"/>
        </w:trPr>
        <w:tc>
          <w:tcPr>
            <w:tcW w:w="2788"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Database Servers</w:t>
            </w:r>
          </w:p>
        </w:tc>
        <w:tc>
          <w:tcPr>
            <w:tcW w:w="7429" w:type="dxa"/>
            <w:tcBorders>
              <w:top w:val="single" w:sz="4" w:space="0" w:color="000000"/>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Oracle 11g/10g/9i/8i,</w:t>
            </w:r>
            <w:r w:rsidR="00A84558" w:rsidRPr="00B412DB">
              <w:rPr>
                <w:rFonts w:cs="Calibri"/>
                <w:b/>
                <w:bCs/>
              </w:rPr>
              <w:t xml:space="preserve"> DB2, SQL Server </w:t>
            </w:r>
            <w:r w:rsidR="003A6ACD" w:rsidRPr="00B412DB">
              <w:rPr>
                <w:rFonts w:cs="Calibri"/>
                <w:b/>
                <w:bCs/>
              </w:rPr>
              <w:t>2012/</w:t>
            </w:r>
            <w:r w:rsidR="00A84558" w:rsidRPr="00B412DB">
              <w:rPr>
                <w:rFonts w:cs="Calibri"/>
                <w:b/>
                <w:bCs/>
              </w:rPr>
              <w:t>2008/2005/2000</w:t>
            </w:r>
            <w:r w:rsidRPr="00B412DB">
              <w:rPr>
                <w:rFonts w:cs="Calibri"/>
                <w:b/>
                <w:bCs/>
              </w:rPr>
              <w:t>, MySQL</w:t>
            </w:r>
          </w:p>
        </w:tc>
      </w:tr>
      <w:tr w:rsidR="007401DF" w:rsidRPr="00B412DB" w:rsidTr="00A86D67">
        <w:trPr>
          <w:trHeight w:val="215"/>
          <w:jc w:val="center"/>
        </w:trPr>
        <w:tc>
          <w:tcPr>
            <w:tcW w:w="2788" w:type="dxa"/>
            <w:tcBorders>
              <w:top w:val="single" w:sz="4" w:space="0" w:color="000000"/>
              <w:left w:val="single" w:sz="4" w:space="0" w:color="000000"/>
              <w:bottom w:val="single" w:sz="4" w:space="0" w:color="auto"/>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Version Control</w:t>
            </w:r>
          </w:p>
        </w:tc>
        <w:tc>
          <w:tcPr>
            <w:tcW w:w="7429" w:type="dxa"/>
            <w:tcBorders>
              <w:top w:val="single" w:sz="4" w:space="0" w:color="000000"/>
              <w:left w:val="single" w:sz="4" w:space="0" w:color="000000"/>
              <w:bottom w:val="single" w:sz="4" w:space="0" w:color="auto"/>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GIT, CVS, SVN</w:t>
            </w:r>
          </w:p>
        </w:tc>
      </w:tr>
      <w:tr w:rsidR="007401DF" w:rsidRPr="00B412DB" w:rsidTr="00A86D67">
        <w:trPr>
          <w:trHeight w:val="165"/>
          <w:jc w:val="center"/>
        </w:trPr>
        <w:tc>
          <w:tcPr>
            <w:tcW w:w="2788" w:type="dxa"/>
            <w:tcBorders>
              <w:top w:val="single" w:sz="4" w:space="0" w:color="auto"/>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rPr>
            </w:pPr>
            <w:r w:rsidRPr="00B412DB">
              <w:rPr>
                <w:rFonts w:cs="Calibri"/>
                <w:b/>
              </w:rPr>
              <w:t>Build Tools</w:t>
            </w:r>
          </w:p>
        </w:tc>
        <w:tc>
          <w:tcPr>
            <w:tcW w:w="7429" w:type="dxa"/>
            <w:tcBorders>
              <w:top w:val="single" w:sz="4" w:space="0" w:color="auto"/>
              <w:left w:val="single" w:sz="4" w:space="0" w:color="000000"/>
              <w:bottom w:val="single" w:sz="4" w:space="0" w:color="000000"/>
              <w:right w:val="single" w:sz="4" w:space="0" w:color="000000"/>
            </w:tcBorders>
          </w:tcPr>
          <w:p w:rsidR="007401DF" w:rsidRPr="00B412DB" w:rsidRDefault="007401DF" w:rsidP="00A84558">
            <w:pPr>
              <w:widowControl w:val="0"/>
              <w:overflowPunct w:val="0"/>
              <w:autoSpaceDE w:val="0"/>
              <w:autoSpaceDN w:val="0"/>
              <w:adjustRightInd w:val="0"/>
              <w:spacing w:after="120" w:line="240" w:lineRule="auto"/>
              <w:ind w:left="360" w:right="270"/>
              <w:textAlignment w:val="baseline"/>
              <w:rPr>
                <w:rFonts w:cs="Calibri"/>
                <w:b/>
                <w:bCs/>
              </w:rPr>
            </w:pPr>
            <w:r w:rsidRPr="00B412DB">
              <w:rPr>
                <w:rFonts w:cs="Calibri"/>
                <w:b/>
                <w:bCs/>
              </w:rPr>
              <w:t>ANT, Maven</w:t>
            </w:r>
          </w:p>
        </w:tc>
      </w:tr>
    </w:tbl>
    <w:p w:rsidR="009C278E" w:rsidRPr="00B412DB" w:rsidRDefault="009C278E" w:rsidP="001B0A00">
      <w:pPr>
        <w:shd w:val="clear" w:color="auto" w:fill="FFFFFF"/>
        <w:spacing w:after="75" w:line="234" w:lineRule="atLeast"/>
        <w:ind w:right="270"/>
        <w:jc w:val="both"/>
        <w:rPr>
          <w:rFonts w:eastAsia="Times New Roman" w:cs="Calibri"/>
          <w:b/>
          <w:bCs/>
        </w:rPr>
      </w:pPr>
    </w:p>
    <w:p w:rsidR="00A86D67" w:rsidRPr="00B412DB" w:rsidRDefault="00A86D67" w:rsidP="001B0A00">
      <w:pPr>
        <w:shd w:val="clear" w:color="auto" w:fill="FFFFFF"/>
        <w:spacing w:after="75" w:line="234" w:lineRule="atLeast"/>
        <w:ind w:right="270"/>
        <w:jc w:val="both"/>
        <w:rPr>
          <w:rFonts w:eastAsia="Times New Roman" w:cs="Calibri"/>
          <w:b/>
          <w:bCs/>
        </w:rPr>
      </w:pPr>
    </w:p>
    <w:p w:rsidR="00407F14" w:rsidRPr="00B412DB" w:rsidRDefault="009C278E" w:rsidP="00354540">
      <w:pPr>
        <w:shd w:val="clear" w:color="auto" w:fill="FFFFFF"/>
        <w:spacing w:after="75" w:line="234" w:lineRule="atLeast"/>
        <w:ind w:right="270"/>
        <w:jc w:val="both"/>
        <w:rPr>
          <w:rFonts w:eastAsia="Times New Roman" w:cs="Calibri"/>
          <w:b/>
          <w:bCs/>
        </w:rPr>
      </w:pPr>
      <w:r w:rsidRPr="00B412DB">
        <w:rPr>
          <w:rFonts w:eastAsia="Times New Roman" w:cs="Calibri"/>
          <w:b/>
          <w:bCs/>
        </w:rPr>
        <w:t>PROFESSIONAL EXPERIENCE:</w:t>
      </w:r>
    </w:p>
    <w:p w:rsidR="00A86D67" w:rsidRPr="00B412DB" w:rsidRDefault="00A86D67" w:rsidP="00A86D67">
      <w:pPr>
        <w:pStyle w:val="NoSpacing"/>
        <w:rPr>
          <w:rFonts w:cs="Calibri"/>
          <w:b/>
        </w:rPr>
      </w:pPr>
    </w:p>
    <w:p w:rsidR="00A86D67" w:rsidRPr="00B412DB" w:rsidRDefault="00A86D67" w:rsidP="00A86D67">
      <w:pPr>
        <w:pStyle w:val="NoSpacing"/>
        <w:rPr>
          <w:rFonts w:cs="Calibri"/>
          <w:b/>
        </w:rPr>
      </w:pPr>
      <w:r w:rsidRPr="00B412DB">
        <w:rPr>
          <w:rFonts w:cs="Calibri"/>
          <w:b/>
        </w:rPr>
        <w:t>Client</w:t>
      </w:r>
      <w:r w:rsidRPr="00B412DB">
        <w:rPr>
          <w:rFonts w:cs="Calibri"/>
          <w:b/>
        </w:rPr>
        <w:tab/>
      </w:r>
      <w:r w:rsidRPr="00B412DB">
        <w:rPr>
          <w:rFonts w:cs="Calibri"/>
          <w:b/>
        </w:rPr>
        <w:tab/>
        <w:t xml:space="preserve">: </w:t>
      </w:r>
      <w:r w:rsidRPr="00B412DB">
        <w:rPr>
          <w:rFonts w:cs="Calibri"/>
          <w:b/>
          <w:bCs/>
          <w:color w:val="222222"/>
          <w:shd w:val="clear" w:color="auto" w:fill="FFFFFF"/>
        </w:rPr>
        <w:t>UPS, Alpharetta, GA</w:t>
      </w:r>
      <w:r w:rsidRPr="00B412DB">
        <w:rPr>
          <w:rFonts w:cs="Calibri"/>
          <w:b/>
          <w:bCs/>
          <w:color w:val="222222"/>
        </w:rPr>
        <w:t>  </w:t>
      </w:r>
    </w:p>
    <w:p w:rsidR="00A86D67" w:rsidRPr="00B412DB" w:rsidRDefault="00A86D67" w:rsidP="00A86D67">
      <w:pPr>
        <w:pStyle w:val="NoSpacing"/>
        <w:rPr>
          <w:rFonts w:cs="Calibri"/>
          <w:b/>
        </w:rPr>
      </w:pPr>
      <w:r w:rsidRPr="00B412DB">
        <w:rPr>
          <w:rFonts w:cs="Calibri"/>
          <w:b/>
        </w:rPr>
        <w:t>Duration</w:t>
      </w:r>
      <w:r w:rsidRPr="00B412DB">
        <w:rPr>
          <w:rFonts w:cs="Calibri"/>
          <w:b/>
        </w:rPr>
        <w:tab/>
        <w:t xml:space="preserve">: </w:t>
      </w:r>
      <w:r w:rsidRPr="00B412DB">
        <w:rPr>
          <w:rFonts w:eastAsiaTheme="minorHAnsi" w:cs="Calibri"/>
          <w:b/>
          <w:bCs/>
        </w:rPr>
        <w:t>June 2017 – Till Date</w:t>
      </w:r>
    </w:p>
    <w:p w:rsidR="00A86D67" w:rsidRPr="00B412DB" w:rsidRDefault="00A86D67" w:rsidP="00A86D67">
      <w:pPr>
        <w:pStyle w:val="NoSpacing"/>
        <w:rPr>
          <w:rFonts w:cs="Calibri"/>
          <w:b/>
          <w:bCs/>
        </w:rPr>
      </w:pPr>
      <w:r w:rsidRPr="00B412DB">
        <w:rPr>
          <w:rFonts w:cs="Calibri"/>
          <w:b/>
        </w:rPr>
        <w:t>Role</w:t>
      </w:r>
      <w:r w:rsidRPr="00B412DB">
        <w:rPr>
          <w:rFonts w:cs="Calibri"/>
          <w:b/>
        </w:rPr>
        <w:tab/>
      </w:r>
      <w:r w:rsidRPr="00B412DB">
        <w:rPr>
          <w:rFonts w:cs="Calibri"/>
          <w:b/>
        </w:rPr>
        <w:tab/>
        <w:t xml:space="preserve">: </w:t>
      </w:r>
      <w:r w:rsidRPr="00B412DB">
        <w:rPr>
          <w:rFonts w:cs="Calibri"/>
          <w:b/>
          <w:bCs/>
          <w:color w:val="222222"/>
          <w:shd w:val="clear" w:color="auto" w:fill="FFFFFF"/>
        </w:rPr>
        <w:t>Sr. Java Full Stack Developer</w:t>
      </w:r>
    </w:p>
    <w:p w:rsidR="003937CE" w:rsidRPr="00B412DB" w:rsidRDefault="003937CE" w:rsidP="0068457F">
      <w:pPr>
        <w:tabs>
          <w:tab w:val="left" w:pos="2898"/>
          <w:tab w:val="left" w:pos="8838"/>
        </w:tabs>
        <w:outlineLvl w:val="0"/>
        <w:rPr>
          <w:rFonts w:cs="Calibri"/>
          <w:b/>
          <w:bCs/>
          <w:color w:val="222222"/>
          <w:shd w:val="clear" w:color="auto" w:fill="FFFFFF"/>
        </w:rPr>
      </w:pPr>
      <w:r w:rsidRPr="00B412DB">
        <w:rPr>
          <w:rFonts w:cs="Calibri"/>
          <w:b/>
          <w:bCs/>
          <w:color w:val="222222"/>
          <w:shd w:val="clear" w:color="auto" w:fill="FFFFFF"/>
        </w:rPr>
        <w:t>Description: </w:t>
      </w:r>
      <w:r w:rsidRPr="00B412DB">
        <w:rPr>
          <w:rFonts w:cs="Calibri"/>
          <w:color w:val="222222"/>
          <w:shd w:val="clear" w:color="auto" w:fill="FFFFFF"/>
        </w:rPr>
        <w:t>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proofErr w:type="gramStart"/>
      <w:r w:rsidRPr="00B412DB">
        <w:rPr>
          <w:rFonts w:cs="Calibri"/>
          <w:color w:val="222222"/>
          <w:shd w:val="clear" w:color="auto" w:fill="FFFFFF"/>
        </w:rPr>
        <w:t>.</w:t>
      </w:r>
      <w:r w:rsidR="00E351ED" w:rsidRPr="00B412DB">
        <w:rPr>
          <w:rFonts w:cs="Calibri"/>
          <w:b/>
          <w:bCs/>
          <w:shd w:val="clear" w:color="auto" w:fill="FFFFFF"/>
        </w:rPr>
        <w:t>.</w:t>
      </w:r>
      <w:proofErr w:type="gramEnd"/>
    </w:p>
    <w:p w:rsidR="00C4334C" w:rsidRPr="00B412DB" w:rsidRDefault="00C4334C" w:rsidP="0068457F">
      <w:pPr>
        <w:tabs>
          <w:tab w:val="left" w:pos="2898"/>
          <w:tab w:val="left" w:pos="8838"/>
        </w:tabs>
        <w:outlineLvl w:val="0"/>
        <w:rPr>
          <w:rFonts w:cs="Calibri"/>
        </w:rPr>
      </w:pPr>
      <w:r w:rsidRPr="00B412DB">
        <w:rPr>
          <w:rFonts w:eastAsia="Times New Roman" w:cs="Calibri"/>
          <w:b/>
          <w:bCs/>
        </w:rPr>
        <w:t xml:space="preserve">Responsibilities: </w:t>
      </w:r>
    </w:p>
    <w:p w:rsidR="004E2460" w:rsidRPr="00B412DB" w:rsidRDefault="004E2460" w:rsidP="00876388">
      <w:pPr>
        <w:pStyle w:val="ListParagraph"/>
        <w:numPr>
          <w:ilvl w:val="0"/>
          <w:numId w:val="13"/>
        </w:numPr>
        <w:suppressAutoHyphens/>
        <w:autoSpaceDE w:val="0"/>
        <w:spacing w:after="0" w:line="240" w:lineRule="auto"/>
        <w:ind w:right="90"/>
        <w:jc w:val="both"/>
        <w:rPr>
          <w:rStyle w:val="Strong"/>
          <w:rFonts w:cs="Calibri"/>
          <w:b w:val="0"/>
          <w:bCs w:val="0"/>
        </w:rPr>
      </w:pPr>
      <w:r w:rsidRPr="00B412DB">
        <w:rPr>
          <w:rFonts w:cs="Calibri"/>
        </w:rPr>
        <w:t xml:space="preserve">Involved in the analysis, design and development phases of the </w:t>
      </w:r>
      <w:r w:rsidRPr="00B412DB">
        <w:rPr>
          <w:rFonts w:cs="Calibri"/>
          <w:b/>
        </w:rPr>
        <w:t>Software Development Life Cycle</w:t>
      </w:r>
      <w:r w:rsidRPr="00B412DB">
        <w:rPr>
          <w:rFonts w:cs="Calibri"/>
        </w:rPr>
        <w:t xml:space="preserve"> (SDLC) using </w:t>
      </w:r>
      <w:r w:rsidRPr="00B412DB">
        <w:rPr>
          <w:rFonts w:cs="Calibri"/>
          <w:b/>
        </w:rPr>
        <w:t>Agile (SCRUM</w:t>
      </w:r>
      <w:r w:rsidRPr="00B412DB">
        <w:rPr>
          <w:rFonts w:cs="Calibri"/>
        </w:rPr>
        <w:t>) development methodology to deliver regular updates to business team and project managers.</w:t>
      </w:r>
    </w:p>
    <w:p w:rsidR="004E2460" w:rsidRPr="00B412DB" w:rsidRDefault="004E2460" w:rsidP="00876388">
      <w:pPr>
        <w:pStyle w:val="ListParagraph"/>
        <w:numPr>
          <w:ilvl w:val="0"/>
          <w:numId w:val="13"/>
        </w:numPr>
        <w:spacing w:after="0" w:line="240" w:lineRule="auto"/>
        <w:ind w:right="90"/>
        <w:jc w:val="both"/>
        <w:rPr>
          <w:rFonts w:cs="Calibri"/>
          <w:b/>
          <w:shd w:val="clear" w:color="auto" w:fill="FFFFFF"/>
        </w:rPr>
      </w:pPr>
      <w:r w:rsidRPr="00B412DB">
        <w:rPr>
          <w:rStyle w:val="Strong"/>
          <w:rFonts w:cs="Calibri"/>
        </w:rPr>
        <w:t xml:space="preserve">Developed UI pages using </w:t>
      </w:r>
      <w:r w:rsidRPr="00B412DB">
        <w:rPr>
          <w:rFonts w:cs="Calibri"/>
          <w:b/>
          <w:shd w:val="clear" w:color="auto" w:fill="FFFFFF"/>
        </w:rPr>
        <w:t>HTML5, AngularJS 2.0, Bootstrap, CSS3, JavaScript, jQuery, AJAX and Nodes.</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rPr>
        <w:t xml:space="preserve">Build the reusable service components with </w:t>
      </w:r>
      <w:r w:rsidRPr="00B412DB">
        <w:rPr>
          <w:rFonts w:cs="Calibri"/>
          <w:b/>
        </w:rPr>
        <w:t xml:space="preserve">AngularJS, Bootstrap, </w:t>
      </w:r>
      <w:r w:rsidRPr="00B412DB">
        <w:rPr>
          <w:rFonts w:cs="Calibri"/>
        </w:rPr>
        <w:t>and</w:t>
      </w:r>
      <w:r w:rsidRPr="00B412DB">
        <w:rPr>
          <w:rFonts w:cs="Calibri"/>
          <w:b/>
        </w:rPr>
        <w:t xml:space="preserve"> JSX</w:t>
      </w:r>
      <w:r w:rsidRPr="00B412DB">
        <w:rPr>
          <w:rFonts w:cs="Calibri"/>
        </w:rPr>
        <w:t xml:space="preserve"> that are used across various modules.</w:t>
      </w:r>
    </w:p>
    <w:p w:rsidR="004E2460" w:rsidRPr="00B412DB" w:rsidRDefault="004E2460" w:rsidP="00876388">
      <w:pPr>
        <w:pStyle w:val="ListParagraph"/>
        <w:numPr>
          <w:ilvl w:val="0"/>
          <w:numId w:val="13"/>
        </w:numPr>
        <w:spacing w:after="0" w:line="240" w:lineRule="auto"/>
        <w:ind w:right="90"/>
        <w:jc w:val="both"/>
        <w:rPr>
          <w:rFonts w:cs="Calibri"/>
          <w:lang w:val="en-GB"/>
        </w:rPr>
      </w:pPr>
      <w:r w:rsidRPr="00B412DB">
        <w:rPr>
          <w:rFonts w:cs="Calibri"/>
          <w:lang w:val="en-GB"/>
        </w:rPr>
        <w:t xml:space="preserve">Used Selectors, Events, AJAX and Dom Manipulation components in </w:t>
      </w:r>
      <w:r w:rsidRPr="00B412DB">
        <w:rPr>
          <w:rFonts w:cs="Calibri"/>
          <w:b/>
          <w:lang w:val="en-GB"/>
        </w:rPr>
        <w:t>Angular 2.0directives, filters, services.</w:t>
      </w:r>
    </w:p>
    <w:p w:rsidR="004E2460" w:rsidRPr="00B412DB" w:rsidRDefault="004E2460" w:rsidP="00876388">
      <w:pPr>
        <w:widowControl w:val="0"/>
        <w:numPr>
          <w:ilvl w:val="0"/>
          <w:numId w:val="13"/>
        </w:numPr>
        <w:autoSpaceDE w:val="0"/>
        <w:autoSpaceDN w:val="0"/>
        <w:adjustRightInd w:val="0"/>
        <w:snapToGrid w:val="0"/>
        <w:spacing w:after="0" w:line="240" w:lineRule="auto"/>
        <w:ind w:right="90"/>
        <w:jc w:val="both"/>
        <w:rPr>
          <w:rFonts w:eastAsia="Times" w:cs="Calibri"/>
        </w:rPr>
      </w:pPr>
      <w:r w:rsidRPr="00B412DB">
        <w:rPr>
          <w:rFonts w:cs="Calibri"/>
          <w:lang w:eastAsia="en-IN"/>
        </w:rPr>
        <w:t>Used NodeJS for doing non-blocking design operation for server-side code.</w:t>
      </w:r>
    </w:p>
    <w:p w:rsidR="004E2460" w:rsidRPr="00B412DB" w:rsidRDefault="004E2460" w:rsidP="00876388">
      <w:pPr>
        <w:pStyle w:val="NoSpacing"/>
        <w:numPr>
          <w:ilvl w:val="0"/>
          <w:numId w:val="13"/>
        </w:numPr>
        <w:ind w:right="90"/>
        <w:jc w:val="both"/>
        <w:rPr>
          <w:rFonts w:cs="Calibri"/>
          <w:color w:val="000000"/>
        </w:rPr>
      </w:pPr>
      <w:r w:rsidRPr="00B412DB">
        <w:rPr>
          <w:rFonts w:cs="Calibri"/>
          <w:color w:val="000000"/>
        </w:rPr>
        <w:t xml:space="preserve">Built REST by building </w:t>
      </w:r>
      <w:r w:rsidRPr="00B412DB">
        <w:rPr>
          <w:rFonts w:cs="Calibri"/>
          <w:b/>
          <w:color w:val="000000"/>
        </w:rPr>
        <w:t xml:space="preserve">Nodes </w:t>
      </w:r>
      <w:r w:rsidRPr="00B412DB">
        <w:rPr>
          <w:rFonts w:cs="Calibri"/>
          <w:color w:val="000000"/>
        </w:rPr>
        <w:t>in the back-end to handle requests sent from the query Ajax calls.</w:t>
      </w:r>
    </w:p>
    <w:p w:rsidR="004E2460" w:rsidRPr="00B412DB" w:rsidRDefault="004E2460" w:rsidP="00876388">
      <w:pPr>
        <w:numPr>
          <w:ilvl w:val="0"/>
          <w:numId w:val="13"/>
        </w:numPr>
        <w:tabs>
          <w:tab w:val="left" w:pos="360"/>
          <w:tab w:val="left" w:pos="720"/>
          <w:tab w:val="left" w:pos="765"/>
          <w:tab w:val="left" w:pos="1080"/>
        </w:tabs>
        <w:suppressAutoHyphens/>
        <w:autoSpaceDE w:val="0"/>
        <w:autoSpaceDN w:val="0"/>
        <w:adjustRightInd w:val="0"/>
        <w:spacing w:after="0" w:line="240" w:lineRule="auto"/>
        <w:ind w:right="90"/>
        <w:contextualSpacing/>
        <w:jc w:val="both"/>
        <w:rPr>
          <w:rFonts w:cs="Calibri"/>
          <w:kern w:val="28"/>
        </w:rPr>
      </w:pPr>
      <w:r w:rsidRPr="00B412DB">
        <w:rPr>
          <w:rFonts w:cs="Calibri"/>
        </w:rPr>
        <w:t xml:space="preserve">Implemented </w:t>
      </w:r>
      <w:r w:rsidRPr="00B412DB">
        <w:rPr>
          <w:rFonts w:cs="Calibri"/>
          <w:b/>
        </w:rPr>
        <w:t>jQuery</w:t>
      </w:r>
      <w:r w:rsidRPr="00B412DB">
        <w:rPr>
          <w:rFonts w:cs="Calibri"/>
        </w:rPr>
        <w:t xml:space="preserve"> to develop the widgets and to perform the client-side validations, UI centric </w:t>
      </w:r>
      <w:r w:rsidRPr="00B412DB">
        <w:rPr>
          <w:rFonts w:cs="Calibri"/>
          <w:b/>
        </w:rPr>
        <w:t>Ajax behavior</w:t>
      </w:r>
      <w:r w:rsidRPr="00B412DB">
        <w:rPr>
          <w:rFonts w:cs="Calibri"/>
        </w:rPr>
        <w:t>.</w:t>
      </w:r>
    </w:p>
    <w:p w:rsidR="004E2460" w:rsidRPr="00B412DB" w:rsidRDefault="004E2460" w:rsidP="00876388">
      <w:pPr>
        <w:pStyle w:val="ListParagraph"/>
        <w:numPr>
          <w:ilvl w:val="0"/>
          <w:numId w:val="13"/>
        </w:numPr>
        <w:tabs>
          <w:tab w:val="left" w:pos="2520"/>
        </w:tabs>
        <w:spacing w:after="0" w:line="240" w:lineRule="auto"/>
        <w:ind w:right="90"/>
        <w:jc w:val="both"/>
        <w:rPr>
          <w:rFonts w:cs="Calibri"/>
          <w:lang w:val="en-GB"/>
        </w:rPr>
      </w:pPr>
      <w:r w:rsidRPr="00B412DB">
        <w:rPr>
          <w:rFonts w:cs="Calibri"/>
        </w:rPr>
        <w:t xml:space="preserve">Used </w:t>
      </w:r>
      <w:r w:rsidRPr="00B412DB">
        <w:rPr>
          <w:rFonts w:cs="Calibri"/>
          <w:b/>
        </w:rPr>
        <w:t xml:space="preserve">Executor Service multithreading </w:t>
      </w:r>
      <w:r w:rsidRPr="00B412DB">
        <w:rPr>
          <w:rFonts w:cs="Calibri"/>
        </w:rPr>
        <w:t>to implement</w:t>
      </w:r>
      <w:r w:rsidRPr="00B412DB">
        <w:rPr>
          <w:rFonts w:cs="Calibri"/>
          <w:b/>
        </w:rPr>
        <w:t xml:space="preserve"> Thread pool, parallel processing </w:t>
      </w:r>
      <w:r w:rsidRPr="00B412DB">
        <w:rPr>
          <w:rFonts w:cs="Calibri"/>
        </w:rPr>
        <w:t>to run processes asynchronously using future calls to access the data.</w:t>
      </w:r>
    </w:p>
    <w:p w:rsidR="004E2460" w:rsidRPr="00B412DB" w:rsidRDefault="004E2460" w:rsidP="00876388">
      <w:pPr>
        <w:pStyle w:val="ListParagraph"/>
        <w:numPr>
          <w:ilvl w:val="0"/>
          <w:numId w:val="13"/>
        </w:numPr>
        <w:tabs>
          <w:tab w:val="left" w:pos="2520"/>
        </w:tabs>
        <w:spacing w:after="0" w:line="240" w:lineRule="auto"/>
        <w:ind w:right="90"/>
        <w:jc w:val="both"/>
        <w:rPr>
          <w:rFonts w:cs="Calibri"/>
          <w:lang w:val="en-GB"/>
        </w:rPr>
      </w:pPr>
      <w:r w:rsidRPr="00B412DB">
        <w:rPr>
          <w:rFonts w:cs="Calibri"/>
        </w:rPr>
        <w:t xml:space="preserve">Developed using new features of </w:t>
      </w:r>
      <w:r w:rsidRPr="00B412DB">
        <w:rPr>
          <w:rFonts w:cs="Calibri"/>
          <w:b/>
        </w:rPr>
        <w:t>Java 1.8 annotations</w:t>
      </w:r>
      <w:r w:rsidRPr="00B412DB">
        <w:rPr>
          <w:rFonts w:cs="Calibri"/>
        </w:rPr>
        <w:t xml:space="preserve">, </w:t>
      </w:r>
      <w:r w:rsidRPr="00B412DB">
        <w:rPr>
          <w:rFonts w:cs="Calibri"/>
          <w:b/>
        </w:rPr>
        <w:t>Generics</w:t>
      </w:r>
      <w:r w:rsidRPr="00B412DB">
        <w:rPr>
          <w:rFonts w:cs="Calibri"/>
        </w:rPr>
        <w:t>, enhanced for loop and Enemas.</w:t>
      </w:r>
    </w:p>
    <w:p w:rsidR="004E2460" w:rsidRPr="00B412DB" w:rsidRDefault="004E2460" w:rsidP="00876388">
      <w:pPr>
        <w:pStyle w:val="msonormalcxspmiddlecxspmiddlecxspmiddle"/>
        <w:numPr>
          <w:ilvl w:val="0"/>
          <w:numId w:val="13"/>
        </w:numPr>
        <w:tabs>
          <w:tab w:val="left" w:pos="2520"/>
        </w:tabs>
        <w:ind w:right="90"/>
        <w:contextualSpacing/>
        <w:jc w:val="both"/>
        <w:rPr>
          <w:rFonts w:ascii="Calibri" w:hAnsi="Calibri" w:cs="Calibri"/>
          <w:sz w:val="22"/>
          <w:szCs w:val="22"/>
        </w:rPr>
      </w:pPr>
      <w:r w:rsidRPr="00B412DB">
        <w:rPr>
          <w:rFonts w:ascii="Calibri" w:hAnsi="Calibri" w:cs="Calibri"/>
          <w:sz w:val="22"/>
          <w:szCs w:val="22"/>
        </w:rPr>
        <w:lastRenderedPageBreak/>
        <w:t>Used advanced java 8 features like</w:t>
      </w:r>
      <w:r w:rsidRPr="00B412DB">
        <w:rPr>
          <w:rFonts w:ascii="Calibri" w:hAnsi="Calibri" w:cs="Calibri"/>
          <w:b/>
          <w:sz w:val="22"/>
          <w:szCs w:val="22"/>
        </w:rPr>
        <w:t xml:space="preserve"> Lambda expressions</w:t>
      </w:r>
      <w:r w:rsidRPr="00B412DB">
        <w:rPr>
          <w:rFonts w:ascii="Calibri" w:hAnsi="Calibri" w:cs="Calibri"/>
          <w:sz w:val="22"/>
          <w:szCs w:val="22"/>
        </w:rPr>
        <w:t xml:space="preserve"> for array operations, </w:t>
      </w:r>
      <w:r w:rsidRPr="00B412DB">
        <w:rPr>
          <w:rFonts w:ascii="Calibri" w:hAnsi="Calibri" w:cs="Calibri"/>
          <w:b/>
          <w:sz w:val="22"/>
          <w:szCs w:val="22"/>
        </w:rPr>
        <w:t>Streams, Method reference, collections</w:t>
      </w:r>
      <w:r w:rsidRPr="00B412DB">
        <w:rPr>
          <w:rFonts w:ascii="Calibri" w:hAnsi="Calibri" w:cs="Calibri"/>
          <w:sz w:val="22"/>
          <w:szCs w:val="22"/>
        </w:rPr>
        <w:t>. Enhanced concurrency methods etc. throughout the application for well-defined programming.</w:t>
      </w:r>
    </w:p>
    <w:p w:rsidR="004E2460" w:rsidRPr="00B412DB" w:rsidRDefault="004E2460" w:rsidP="00876388">
      <w:pPr>
        <w:pStyle w:val="ListParagraph"/>
        <w:numPr>
          <w:ilvl w:val="0"/>
          <w:numId w:val="13"/>
        </w:numPr>
        <w:spacing w:after="0" w:line="240" w:lineRule="auto"/>
        <w:ind w:right="90"/>
        <w:jc w:val="both"/>
        <w:rPr>
          <w:rStyle w:val="Strong"/>
          <w:rFonts w:cs="Calibri"/>
          <w:bCs w:val="0"/>
        </w:rPr>
      </w:pPr>
      <w:r w:rsidRPr="00B412DB">
        <w:rPr>
          <w:rStyle w:val="Strong"/>
          <w:rFonts w:cs="Calibri"/>
        </w:rPr>
        <w:t xml:space="preserve">Implemented design patterns like MVC, Singleton, </w:t>
      </w:r>
      <w:r w:rsidRPr="00B412DB">
        <w:rPr>
          <w:rFonts w:cs="Calibri"/>
          <w:b/>
        </w:rPr>
        <w:t>Business Delegate,</w:t>
      </w:r>
      <w:r w:rsidRPr="00B412DB">
        <w:rPr>
          <w:rStyle w:val="Strong"/>
          <w:rFonts w:cs="Calibri"/>
        </w:rPr>
        <w:t xml:space="preserve"> Factory, and Service Locator.</w:t>
      </w:r>
    </w:p>
    <w:p w:rsidR="004E2460" w:rsidRPr="00B412DB" w:rsidRDefault="004E2460" w:rsidP="00876388">
      <w:pPr>
        <w:pStyle w:val="NoSpacing"/>
        <w:numPr>
          <w:ilvl w:val="0"/>
          <w:numId w:val="13"/>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Calibri"/>
          <w:highlight w:val="white"/>
        </w:rPr>
      </w:pPr>
      <w:r w:rsidRPr="00B412DB">
        <w:rPr>
          <w:rFonts w:cs="Calibri"/>
          <w:highlight w:val="white"/>
        </w:rPr>
        <w:t xml:space="preserve">Developed Restful web services using </w:t>
      </w:r>
      <w:r w:rsidRPr="00B412DB">
        <w:rPr>
          <w:rFonts w:cs="Calibri"/>
          <w:b/>
          <w:highlight w:val="white"/>
        </w:rPr>
        <w:t>Spring MVC REST framework</w:t>
      </w:r>
      <w:r w:rsidRPr="00B412DB">
        <w:rPr>
          <w:rFonts w:cs="Calibri"/>
          <w:highlight w:val="white"/>
        </w:rPr>
        <w:t xml:space="preserve"> and </w:t>
      </w:r>
      <w:r w:rsidRPr="00B412DB">
        <w:rPr>
          <w:rFonts w:cs="Calibri"/>
          <w:b/>
          <w:highlight w:val="white"/>
        </w:rPr>
        <w:t>JAX-RS</w:t>
      </w:r>
      <w:r w:rsidRPr="00B412DB">
        <w:rPr>
          <w:rFonts w:cs="Calibri"/>
          <w:highlight w:val="white"/>
        </w:rPr>
        <w:t>.</w:t>
      </w:r>
    </w:p>
    <w:p w:rsidR="004E2460" w:rsidRPr="00B412DB" w:rsidRDefault="004E2460" w:rsidP="00876388">
      <w:pPr>
        <w:pStyle w:val="NoSpacing"/>
        <w:numPr>
          <w:ilvl w:val="0"/>
          <w:numId w:val="13"/>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Calibri"/>
          <w:highlight w:val="white"/>
        </w:rPr>
      </w:pPr>
      <w:r w:rsidRPr="00B412DB">
        <w:rPr>
          <w:rFonts w:cs="Calibri"/>
        </w:rPr>
        <w:t xml:space="preserve">Used </w:t>
      </w:r>
      <w:r w:rsidRPr="00B412DB">
        <w:rPr>
          <w:rFonts w:cs="Calibri"/>
          <w:b/>
        </w:rPr>
        <w:t>Spring MVC Rest Controllers</w:t>
      </w:r>
      <w:r w:rsidRPr="00B412DB">
        <w:rPr>
          <w:rFonts w:cs="Calibri"/>
        </w:rPr>
        <w:t xml:space="preserve">, Services along with Dependency Injection, </w:t>
      </w:r>
      <w:r w:rsidRPr="00B412DB">
        <w:rPr>
          <w:rFonts w:cs="Calibri"/>
          <w:b/>
        </w:rPr>
        <w:t xml:space="preserve">Spring JMS </w:t>
      </w:r>
      <w:r w:rsidRPr="00B412DB">
        <w:rPr>
          <w:rFonts w:cs="Calibri"/>
        </w:rPr>
        <w:t xml:space="preserve">and </w:t>
      </w:r>
      <w:r w:rsidRPr="00B412DB">
        <w:rPr>
          <w:rFonts w:eastAsia="Questrial" w:cs="Calibri"/>
          <w:b/>
        </w:rPr>
        <w:t>Spring Security</w:t>
      </w:r>
      <w:r w:rsidRPr="00B412DB">
        <w:rPr>
          <w:rFonts w:cs="Calibri"/>
        </w:rPr>
        <w:t>.</w:t>
      </w:r>
    </w:p>
    <w:p w:rsidR="004E2460" w:rsidRPr="00B412DB" w:rsidRDefault="004E2460" w:rsidP="00876388">
      <w:pPr>
        <w:pStyle w:val="NoSpacing"/>
        <w:numPr>
          <w:ilvl w:val="0"/>
          <w:numId w:val="13"/>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Calibri"/>
          <w:highlight w:val="white"/>
        </w:rPr>
      </w:pPr>
      <w:r w:rsidRPr="00B412DB">
        <w:rPr>
          <w:rFonts w:cs="Calibri"/>
        </w:rPr>
        <w:t>Used</w:t>
      </w:r>
      <w:r w:rsidRPr="00B412DB">
        <w:rPr>
          <w:rFonts w:cs="Calibri"/>
          <w:b/>
          <w:bCs/>
        </w:rPr>
        <w:t xml:space="preserve"> Spring Framework AOP Module </w:t>
      </w:r>
      <w:r w:rsidRPr="00B412DB">
        <w:rPr>
          <w:rFonts w:cs="Calibri"/>
          <w:bCs/>
        </w:rPr>
        <w:t xml:space="preserve">to implement </w:t>
      </w:r>
      <w:r w:rsidRPr="00B412DB">
        <w:rPr>
          <w:rFonts w:cs="Calibri"/>
          <w:b/>
          <w:bCs/>
        </w:rPr>
        <w:t>logging</w:t>
      </w:r>
      <w:r w:rsidRPr="00B412DB">
        <w:rPr>
          <w:rFonts w:cs="Calibri"/>
          <w:bCs/>
        </w:rPr>
        <w:t xml:space="preserve"> in the application to know the application status.</w:t>
      </w:r>
    </w:p>
    <w:p w:rsidR="004E2460" w:rsidRPr="00B412DB" w:rsidRDefault="004E2460" w:rsidP="00876388">
      <w:pPr>
        <w:pStyle w:val="msonormalcxspmiddlecxspmiddlecxspmiddle"/>
        <w:numPr>
          <w:ilvl w:val="0"/>
          <w:numId w:val="13"/>
        </w:numPr>
        <w:tabs>
          <w:tab w:val="left" w:pos="2520"/>
        </w:tabs>
        <w:ind w:right="90"/>
        <w:jc w:val="both"/>
        <w:rPr>
          <w:rFonts w:ascii="Calibri" w:hAnsi="Calibri" w:cs="Calibri"/>
          <w:bCs/>
          <w:sz w:val="22"/>
          <w:szCs w:val="22"/>
        </w:rPr>
      </w:pPr>
      <w:r w:rsidRPr="00B412DB">
        <w:rPr>
          <w:rFonts w:ascii="Calibri" w:hAnsi="Calibri" w:cs="Calibri"/>
          <w:sz w:val="22"/>
          <w:szCs w:val="22"/>
        </w:rPr>
        <w:t xml:space="preserve">Used Annotations for </w:t>
      </w:r>
      <w:r w:rsidRPr="00B412DB">
        <w:rPr>
          <w:rFonts w:ascii="Calibri" w:hAnsi="Calibri" w:cs="Calibri"/>
          <w:b/>
          <w:sz w:val="22"/>
          <w:szCs w:val="22"/>
        </w:rPr>
        <w:t>Spring DI</w:t>
      </w:r>
      <w:r w:rsidRPr="00B412DB">
        <w:rPr>
          <w:rFonts w:ascii="Calibri" w:hAnsi="Calibri" w:cs="Calibri"/>
          <w:sz w:val="22"/>
          <w:szCs w:val="22"/>
        </w:rPr>
        <w:t xml:space="preserve">, </w:t>
      </w:r>
      <w:r w:rsidRPr="00B412DB">
        <w:rPr>
          <w:rFonts w:ascii="Calibri" w:hAnsi="Calibri" w:cs="Calibri"/>
          <w:b/>
          <w:sz w:val="22"/>
          <w:szCs w:val="22"/>
        </w:rPr>
        <w:t>Auto wiring</w:t>
      </w:r>
      <w:r w:rsidRPr="00B412DB">
        <w:rPr>
          <w:rFonts w:ascii="Calibri" w:hAnsi="Calibri" w:cs="Calibri"/>
          <w:sz w:val="22"/>
          <w:szCs w:val="22"/>
        </w:rPr>
        <w:t xml:space="preserve"> and Spring MVC for REST API s and </w:t>
      </w:r>
      <w:r w:rsidRPr="00B412DB">
        <w:rPr>
          <w:rFonts w:ascii="Calibri" w:hAnsi="Calibri" w:cs="Calibri"/>
          <w:b/>
          <w:bCs/>
          <w:sz w:val="22"/>
          <w:szCs w:val="22"/>
        </w:rPr>
        <w:t xml:space="preserve">Spring Boot </w:t>
      </w:r>
      <w:r w:rsidRPr="00B412DB">
        <w:rPr>
          <w:rFonts w:ascii="Calibri" w:hAnsi="Calibri" w:cs="Calibri"/>
          <w:sz w:val="22"/>
          <w:szCs w:val="22"/>
        </w:rPr>
        <w:t xml:space="preserve">for </w:t>
      </w:r>
      <w:r w:rsidRPr="00B412DB">
        <w:rPr>
          <w:rFonts w:ascii="Calibri" w:hAnsi="Calibri" w:cs="Calibri"/>
          <w:b/>
          <w:sz w:val="22"/>
          <w:szCs w:val="22"/>
        </w:rPr>
        <w:t>Micro services</w:t>
      </w:r>
      <w:r w:rsidRPr="00B412DB">
        <w:rPr>
          <w:rFonts w:ascii="Calibri" w:hAnsi="Calibri" w:cs="Calibri"/>
          <w:sz w:val="22"/>
          <w:szCs w:val="22"/>
        </w:rPr>
        <w:t>.</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rPr>
        <w:t xml:space="preserve">Implementing or exposing the </w:t>
      </w:r>
      <w:r w:rsidRPr="00B412DB">
        <w:rPr>
          <w:rFonts w:cs="Calibri"/>
          <w:b/>
        </w:rPr>
        <w:t xml:space="preserve">Micro service </w:t>
      </w:r>
      <w:r w:rsidRPr="00B412DB">
        <w:rPr>
          <w:rFonts w:cs="Calibri"/>
        </w:rPr>
        <w:t xml:space="preserve">architecture with </w:t>
      </w:r>
      <w:r w:rsidRPr="00B412DB">
        <w:rPr>
          <w:rFonts w:cs="Calibri"/>
          <w:b/>
        </w:rPr>
        <w:t>Spring Boot</w:t>
      </w:r>
      <w:r w:rsidRPr="00B412DB">
        <w:rPr>
          <w:rFonts w:cs="Calibri"/>
        </w:rPr>
        <w:t xml:space="preserve"> based services interacting through a combination of </w:t>
      </w:r>
      <w:r w:rsidRPr="00B412DB">
        <w:rPr>
          <w:rFonts w:cs="Calibri"/>
          <w:b/>
        </w:rPr>
        <w:t>REST</w:t>
      </w:r>
      <w:r w:rsidRPr="00B412DB">
        <w:rPr>
          <w:rFonts w:cs="Calibri"/>
        </w:rPr>
        <w:t xml:space="preserve"> and </w:t>
      </w:r>
      <w:r w:rsidRPr="00B412DB">
        <w:rPr>
          <w:rFonts w:cs="Calibri"/>
          <w:b/>
        </w:rPr>
        <w:t>Apache Kafka</w:t>
      </w:r>
      <w:r w:rsidRPr="00B412DB">
        <w:rPr>
          <w:rFonts w:cs="Calibri"/>
        </w:rPr>
        <w:t xml:space="preserve"> message brokers.</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rPr>
        <w:t xml:space="preserve">Experienced in logging with </w:t>
      </w:r>
      <w:r w:rsidRPr="00B412DB">
        <w:rPr>
          <w:rFonts w:cs="Calibri"/>
          <w:b/>
        </w:rPr>
        <w:t>ELK Stack</w:t>
      </w:r>
      <w:r w:rsidRPr="00B412DB">
        <w:rPr>
          <w:rFonts w:cs="Calibri"/>
        </w:rPr>
        <w:t xml:space="preserve"> by using </w:t>
      </w:r>
      <w:r w:rsidRPr="00B412DB">
        <w:rPr>
          <w:rFonts w:cs="Calibri"/>
          <w:b/>
        </w:rPr>
        <w:t xml:space="preserve">Elastic search, Log stash, </w:t>
      </w:r>
      <w:r w:rsidRPr="00B412DB">
        <w:rPr>
          <w:rFonts w:cs="Calibri"/>
        </w:rPr>
        <w:t>and</w:t>
      </w:r>
      <w:r w:rsidRPr="00B412DB">
        <w:rPr>
          <w:rFonts w:cs="Calibri"/>
          <w:b/>
        </w:rPr>
        <w:t xml:space="preserve"> Kibana</w:t>
      </w:r>
      <w:r w:rsidRPr="00B412DB">
        <w:rPr>
          <w:rFonts w:cs="Calibri"/>
        </w:rPr>
        <w:t>.</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Style w:val="Strong"/>
          <w:rFonts w:cs="Calibri"/>
        </w:rPr>
        <w:t>Using Swagger UI registered micro services, monitored service health check from Spring Boot admin console.</w:t>
      </w:r>
    </w:p>
    <w:p w:rsidR="004E2460" w:rsidRPr="00B412DB" w:rsidRDefault="004E2460" w:rsidP="00876388">
      <w:pPr>
        <w:pStyle w:val="ListParagraph"/>
        <w:numPr>
          <w:ilvl w:val="0"/>
          <w:numId w:val="13"/>
        </w:numPr>
        <w:spacing w:after="0" w:line="240" w:lineRule="auto"/>
        <w:ind w:right="90"/>
        <w:jc w:val="both"/>
        <w:rPr>
          <w:rStyle w:val="Strong"/>
          <w:rFonts w:cs="Calibri"/>
          <w:b w:val="0"/>
          <w:bCs w:val="0"/>
        </w:rPr>
      </w:pPr>
      <w:r w:rsidRPr="00B412DB">
        <w:rPr>
          <w:rStyle w:val="Strong"/>
          <w:rFonts w:cs="Calibri"/>
        </w:rPr>
        <w:t xml:space="preserve">Used </w:t>
      </w:r>
      <w:proofErr w:type="spellStart"/>
      <w:r w:rsidRPr="00B412DB">
        <w:rPr>
          <w:rFonts w:cs="Calibri"/>
          <w:b/>
          <w:shd w:val="clear" w:color="auto" w:fill="FFFFFF"/>
        </w:rPr>
        <w:t>Oauth</w:t>
      </w:r>
      <w:proofErr w:type="spellEnd"/>
      <w:r w:rsidRPr="00B412DB">
        <w:rPr>
          <w:rFonts w:cs="Calibri"/>
          <w:b/>
          <w:shd w:val="clear" w:color="auto" w:fill="FFFFFF"/>
        </w:rPr>
        <w:t xml:space="preserve"> 2.0</w:t>
      </w:r>
      <w:r w:rsidRPr="00B412DB">
        <w:rPr>
          <w:rFonts w:cs="Calibri"/>
          <w:shd w:val="clear" w:color="auto" w:fill="FFFFFF"/>
        </w:rPr>
        <w:t xml:space="preserve"> authentication protocol respectively for </w:t>
      </w:r>
      <w:r w:rsidRPr="00B412DB">
        <w:rPr>
          <w:rFonts w:cs="Calibri"/>
          <w:b/>
          <w:shd w:val="clear" w:color="auto" w:fill="FFFFFF"/>
        </w:rPr>
        <w:t>security</w:t>
      </w:r>
      <w:r w:rsidRPr="00B412DB">
        <w:rPr>
          <w:rFonts w:cs="Calibri"/>
          <w:shd w:val="clear" w:color="auto" w:fill="FFFFFF"/>
        </w:rPr>
        <w:t xml:space="preserve"> and </w:t>
      </w:r>
      <w:r w:rsidRPr="00B412DB">
        <w:rPr>
          <w:rFonts w:cs="Calibri"/>
          <w:b/>
          <w:shd w:val="clear" w:color="auto" w:fill="FFFFFF"/>
        </w:rPr>
        <w:t>authorization</w:t>
      </w:r>
      <w:r w:rsidRPr="00B412DB">
        <w:rPr>
          <w:rFonts w:cs="Calibri"/>
          <w:shd w:val="clear" w:color="auto" w:fill="FFFFFF"/>
        </w:rPr>
        <w:t>.</w:t>
      </w:r>
    </w:p>
    <w:p w:rsidR="004E2460" w:rsidRPr="00B412DB" w:rsidRDefault="004E2460" w:rsidP="00876388">
      <w:pPr>
        <w:pStyle w:val="ListParagraph"/>
        <w:numPr>
          <w:ilvl w:val="0"/>
          <w:numId w:val="13"/>
        </w:numPr>
        <w:spacing w:after="0" w:line="240" w:lineRule="auto"/>
        <w:ind w:right="90"/>
        <w:jc w:val="both"/>
        <w:rPr>
          <w:rStyle w:val="Strong"/>
          <w:rFonts w:cs="Calibri"/>
          <w:bCs w:val="0"/>
        </w:rPr>
      </w:pPr>
      <w:r w:rsidRPr="00B412DB">
        <w:rPr>
          <w:rStyle w:val="Strong"/>
          <w:rFonts w:cs="Calibri"/>
        </w:rPr>
        <w:t>Experienced circuit breaker patterns and fail safe in Spring Boot Micro Service applications using Hysteria and monitored the services using Hysteria Dashboard.</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shd w:val="clear" w:color="auto" w:fill="FFFFFF"/>
        </w:rPr>
        <w:t xml:space="preserve">Experience in performance tuning with </w:t>
      </w:r>
      <w:r w:rsidRPr="00B412DB">
        <w:rPr>
          <w:rFonts w:cs="Calibri"/>
          <w:b/>
          <w:shd w:val="clear" w:color="auto" w:fill="FFFFFF"/>
        </w:rPr>
        <w:t>Oracle database</w:t>
      </w:r>
      <w:r w:rsidRPr="00B412DB">
        <w:rPr>
          <w:rFonts w:cs="Calibri"/>
          <w:shd w:val="clear" w:color="auto" w:fill="FFFFFF"/>
        </w:rPr>
        <w:t>.</w:t>
      </w:r>
      <w:r w:rsidRPr="00B412DB">
        <w:rPr>
          <w:rFonts w:cs="Calibri"/>
        </w:rPr>
        <w:t xml:space="preserve"> Designed and developed file upload and file download features with </w:t>
      </w:r>
      <w:r w:rsidRPr="00B412DB">
        <w:rPr>
          <w:rFonts w:cs="Calibri"/>
          <w:b/>
        </w:rPr>
        <w:t>Oracle BLOB and CLOB.</w:t>
      </w:r>
    </w:p>
    <w:p w:rsidR="004E2460" w:rsidRPr="00B412DB" w:rsidRDefault="004E2460" w:rsidP="00876388">
      <w:pPr>
        <w:pStyle w:val="ListParagraph"/>
        <w:numPr>
          <w:ilvl w:val="0"/>
          <w:numId w:val="13"/>
        </w:numPr>
        <w:spacing w:after="0" w:line="240" w:lineRule="auto"/>
        <w:ind w:right="90"/>
        <w:jc w:val="both"/>
        <w:rPr>
          <w:rStyle w:val="Strong"/>
          <w:rFonts w:cs="Calibri"/>
          <w:bCs w:val="0"/>
        </w:rPr>
      </w:pPr>
      <w:r w:rsidRPr="00B412DB">
        <w:rPr>
          <w:rStyle w:val="Strong"/>
          <w:rFonts w:cs="Calibri"/>
        </w:rPr>
        <w:t>Experienced HQL, Named Parameters, Named Queries and Interfaces such as Expression, Query and Criteria for implementation of Hibernate template and extensively used Hibernate Cache.</w:t>
      </w:r>
    </w:p>
    <w:p w:rsidR="004E2460" w:rsidRPr="00B412DB" w:rsidRDefault="004E2460" w:rsidP="00876388">
      <w:pPr>
        <w:pStyle w:val="ListParagraph"/>
        <w:numPr>
          <w:ilvl w:val="0"/>
          <w:numId w:val="13"/>
        </w:numPr>
        <w:spacing w:after="0" w:line="240" w:lineRule="auto"/>
        <w:ind w:right="90"/>
        <w:jc w:val="both"/>
        <w:rPr>
          <w:rStyle w:val="Strong"/>
          <w:rFonts w:cs="Calibri"/>
          <w:b w:val="0"/>
          <w:bCs w:val="0"/>
        </w:rPr>
      </w:pPr>
      <w:r w:rsidRPr="00B412DB">
        <w:rPr>
          <w:rFonts w:eastAsia="Times New Roman" w:cs="Calibri"/>
        </w:rPr>
        <w:t>Wrote SQL</w:t>
      </w:r>
      <w:r w:rsidRPr="00B412DB">
        <w:rPr>
          <w:rFonts w:eastAsia="Times New Roman" w:cs="Calibri"/>
          <w:b/>
        </w:rPr>
        <w:t xml:space="preserve"> queries, stored procedures, triggers, views, and </w:t>
      </w:r>
      <w:r w:rsidRPr="00B412DB">
        <w:rPr>
          <w:rFonts w:eastAsia="Times New Roman" w:cs="Calibri"/>
        </w:rPr>
        <w:t>enhanced performance with explain plans.</w:t>
      </w:r>
    </w:p>
    <w:p w:rsidR="004E2460" w:rsidRPr="00B412DB" w:rsidRDefault="004E2460" w:rsidP="00876388">
      <w:pPr>
        <w:pStyle w:val="ListParagraph"/>
        <w:numPr>
          <w:ilvl w:val="0"/>
          <w:numId w:val="13"/>
        </w:numPr>
        <w:tabs>
          <w:tab w:val="left" w:pos="2520"/>
        </w:tabs>
        <w:spacing w:after="160" w:line="240" w:lineRule="auto"/>
        <w:ind w:right="90"/>
        <w:jc w:val="both"/>
        <w:rPr>
          <w:rFonts w:cs="Calibri"/>
        </w:rPr>
      </w:pPr>
      <w:r w:rsidRPr="00B412DB">
        <w:rPr>
          <w:rStyle w:val="Strong"/>
          <w:rFonts w:cs="Calibri"/>
        </w:rPr>
        <w:t xml:space="preserve">Developed DAO layer using Cassandra and </w:t>
      </w:r>
      <w:r w:rsidRPr="00B412DB">
        <w:rPr>
          <w:rFonts w:cs="Calibri"/>
          <w:shd w:val="clear" w:color="auto" w:fill="FFFFFF"/>
        </w:rPr>
        <w:t xml:space="preserve">expertise in </w:t>
      </w:r>
      <w:r w:rsidRPr="00B412DB">
        <w:rPr>
          <w:rFonts w:cs="Calibri"/>
          <w:b/>
          <w:shd w:val="clear" w:color="auto" w:fill="FFFFFF"/>
        </w:rPr>
        <w:t>CQL (Cassandra Query Language)</w:t>
      </w:r>
      <w:r w:rsidRPr="00B412DB">
        <w:rPr>
          <w:rFonts w:cs="Calibri"/>
          <w:shd w:val="clear" w:color="auto" w:fill="FFFFFF"/>
        </w:rPr>
        <w:t>, for retrieving the data present in</w:t>
      </w:r>
      <w:r w:rsidRPr="00B412DB">
        <w:rPr>
          <w:rStyle w:val="apple-converted-space"/>
          <w:rFonts w:cs="Calibri"/>
          <w:shd w:val="clear" w:color="auto" w:fill="FFFFFF"/>
        </w:rPr>
        <w:t xml:space="preserve"> Cassandra</w:t>
      </w:r>
      <w:r w:rsidRPr="00B412DB">
        <w:rPr>
          <w:rFonts w:cs="Calibri"/>
          <w:shd w:val="clear" w:color="auto" w:fill="FFFFFF"/>
        </w:rPr>
        <w:t xml:space="preserve"> cluster by running queries in </w:t>
      </w:r>
      <w:r w:rsidRPr="00B412DB">
        <w:rPr>
          <w:rFonts w:cs="Calibri"/>
          <w:b/>
          <w:shd w:val="clear" w:color="auto" w:fill="FFFFFF"/>
        </w:rPr>
        <w:t>CQL</w:t>
      </w:r>
      <w:r w:rsidRPr="00B412DB">
        <w:rPr>
          <w:rFonts w:cs="Calibri"/>
          <w:shd w:val="clear" w:color="auto" w:fill="FFFFFF"/>
        </w:rPr>
        <w:t>.</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rPr>
        <w:t xml:space="preserve">Deployed Spring Boot based micro services into </w:t>
      </w:r>
      <w:r w:rsidRPr="00B412DB">
        <w:rPr>
          <w:rFonts w:cs="Calibri"/>
          <w:b/>
        </w:rPr>
        <w:t>Docker container</w:t>
      </w:r>
      <w:r w:rsidRPr="00B412DB">
        <w:rPr>
          <w:rFonts w:cs="Calibri"/>
        </w:rPr>
        <w:t xml:space="preserve"> using </w:t>
      </w:r>
      <w:r w:rsidRPr="00B412DB">
        <w:rPr>
          <w:rFonts w:cs="Calibri"/>
          <w:b/>
        </w:rPr>
        <w:t>Amazon EC2</w:t>
      </w:r>
      <w:r w:rsidRPr="00B412DB">
        <w:rPr>
          <w:rFonts w:cs="Calibri"/>
        </w:rPr>
        <w:t xml:space="preserve"> container services.</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rPr>
        <w:t xml:space="preserve">Developed API for using </w:t>
      </w:r>
      <w:r w:rsidRPr="00B412DB">
        <w:rPr>
          <w:rFonts w:cs="Calibri"/>
          <w:b/>
        </w:rPr>
        <w:t>AWS Lambda</w:t>
      </w:r>
      <w:r w:rsidRPr="00B412DB">
        <w:rPr>
          <w:rFonts w:cs="Calibri"/>
        </w:rPr>
        <w:t xml:space="preserve"> to manage the servers and run the code in the </w:t>
      </w:r>
      <w:r w:rsidRPr="00B412DB">
        <w:rPr>
          <w:rFonts w:cs="Calibri"/>
          <w:b/>
        </w:rPr>
        <w:t>AWS.</w:t>
      </w:r>
      <w:r w:rsidRPr="00B412DB">
        <w:rPr>
          <w:rFonts w:cs="Calibri"/>
        </w:rPr>
        <w:t> </w:t>
      </w:r>
    </w:p>
    <w:p w:rsidR="004E2460" w:rsidRPr="00B412DB" w:rsidRDefault="004E2460" w:rsidP="00876388">
      <w:pPr>
        <w:pStyle w:val="ListParagraph"/>
        <w:numPr>
          <w:ilvl w:val="0"/>
          <w:numId w:val="13"/>
        </w:numPr>
        <w:spacing w:after="0" w:line="240" w:lineRule="auto"/>
        <w:ind w:right="90"/>
        <w:jc w:val="both"/>
        <w:rPr>
          <w:rFonts w:cs="Calibri"/>
        </w:rPr>
      </w:pPr>
      <w:r w:rsidRPr="00B412DB">
        <w:rPr>
          <w:rFonts w:cs="Calibri"/>
        </w:rPr>
        <w:t xml:space="preserve">Used </w:t>
      </w:r>
      <w:r w:rsidRPr="00B412DB">
        <w:rPr>
          <w:rFonts w:cs="Calibri"/>
          <w:b/>
        </w:rPr>
        <w:t>AWS Cloud watch</w:t>
      </w:r>
      <w:r w:rsidRPr="00B412DB">
        <w:rPr>
          <w:rFonts w:cs="Calibri"/>
        </w:rPr>
        <w:t xml:space="preserve"> in alerting, maintaining and monitoring of production and corporate servers/storage.</w:t>
      </w:r>
    </w:p>
    <w:p w:rsidR="004E2460" w:rsidRPr="00B412DB" w:rsidRDefault="004E2460" w:rsidP="00876388">
      <w:pPr>
        <w:pStyle w:val="guru"/>
        <w:numPr>
          <w:ilvl w:val="0"/>
          <w:numId w:val="13"/>
        </w:numPr>
        <w:ind w:right="90"/>
        <w:jc w:val="both"/>
        <w:rPr>
          <w:rStyle w:val="Strong"/>
          <w:rFonts w:ascii="Calibri" w:hAnsi="Calibri" w:cs="Calibri"/>
          <w:b w:val="0"/>
          <w:color w:val="auto"/>
        </w:rPr>
      </w:pPr>
      <w:r w:rsidRPr="00B412DB">
        <w:rPr>
          <w:rStyle w:val="Strong"/>
          <w:rFonts w:ascii="Calibri" w:hAnsi="Calibri" w:cs="Calibri"/>
          <w:color w:val="auto"/>
        </w:rPr>
        <w:t>Experience with building Docker Images and running them on Docker container.</w:t>
      </w:r>
    </w:p>
    <w:p w:rsidR="004E2460" w:rsidRPr="00B412DB" w:rsidRDefault="004E2460" w:rsidP="00876388">
      <w:pPr>
        <w:widowControl w:val="0"/>
        <w:numPr>
          <w:ilvl w:val="0"/>
          <w:numId w:val="13"/>
        </w:numPr>
        <w:tabs>
          <w:tab w:val="left" w:pos="432"/>
          <w:tab w:val="right" w:pos="9360"/>
        </w:tabs>
        <w:autoSpaceDE w:val="0"/>
        <w:autoSpaceDN w:val="0"/>
        <w:adjustRightInd w:val="0"/>
        <w:spacing w:after="0" w:line="240" w:lineRule="auto"/>
        <w:ind w:right="90"/>
        <w:jc w:val="both"/>
        <w:rPr>
          <w:rFonts w:cs="Calibri"/>
        </w:rPr>
      </w:pPr>
      <w:r w:rsidRPr="00B412DB">
        <w:rPr>
          <w:rFonts w:cs="Calibri"/>
          <w:shd w:val="clear" w:color="auto" w:fill="FFFFFF"/>
        </w:rPr>
        <w:t xml:space="preserve">Designed and configured management reports and dashboards using </w:t>
      </w:r>
      <w:r w:rsidRPr="00B412DB">
        <w:rPr>
          <w:rFonts w:cs="Calibri"/>
          <w:b/>
          <w:shd w:val="clear" w:color="auto" w:fill="FFFFFF"/>
        </w:rPr>
        <w:t>Kibana</w:t>
      </w:r>
      <w:r w:rsidRPr="00B412DB">
        <w:rPr>
          <w:rFonts w:cs="Calibri"/>
          <w:shd w:val="clear" w:color="auto" w:fill="FFFFFF"/>
        </w:rPr>
        <w:t>. </w:t>
      </w:r>
    </w:p>
    <w:p w:rsidR="004E2460" w:rsidRPr="00B412DB" w:rsidRDefault="004E2460" w:rsidP="00876388">
      <w:pPr>
        <w:pStyle w:val="ListParagraph"/>
        <w:numPr>
          <w:ilvl w:val="0"/>
          <w:numId w:val="13"/>
        </w:numPr>
        <w:shd w:val="clear" w:color="auto" w:fill="FFFFFF"/>
        <w:spacing w:after="0" w:line="240" w:lineRule="auto"/>
        <w:ind w:right="90"/>
        <w:jc w:val="both"/>
        <w:rPr>
          <w:rFonts w:cs="Calibri"/>
        </w:rPr>
      </w:pPr>
      <w:r w:rsidRPr="00B412DB">
        <w:rPr>
          <w:rFonts w:cs="Calibri"/>
        </w:rPr>
        <w:t xml:space="preserve">Worked on Test automation framework using </w:t>
      </w:r>
      <w:r w:rsidRPr="00B412DB">
        <w:rPr>
          <w:rFonts w:cs="Calibri"/>
          <w:b/>
          <w:bCs/>
        </w:rPr>
        <w:t xml:space="preserve">Selenium </w:t>
      </w:r>
      <w:r w:rsidRPr="00B412DB">
        <w:rPr>
          <w:rFonts w:cs="Calibri"/>
        </w:rPr>
        <w:t>web driver.</w:t>
      </w:r>
    </w:p>
    <w:p w:rsidR="004E2460" w:rsidRPr="00B412DB" w:rsidRDefault="004E2460" w:rsidP="00876388">
      <w:pPr>
        <w:pStyle w:val="ListParagraph"/>
        <w:numPr>
          <w:ilvl w:val="0"/>
          <w:numId w:val="13"/>
        </w:numPr>
        <w:shd w:val="clear" w:color="auto" w:fill="FFFFFF"/>
        <w:spacing w:after="0" w:line="240" w:lineRule="auto"/>
        <w:ind w:right="90"/>
        <w:jc w:val="both"/>
        <w:rPr>
          <w:rStyle w:val="apple-style-span"/>
          <w:rFonts w:cs="Calibri"/>
        </w:rPr>
      </w:pPr>
      <w:r w:rsidRPr="00B412DB">
        <w:rPr>
          <w:rFonts w:cs="Calibri"/>
        </w:rPr>
        <w:t xml:space="preserve">Familiar with </w:t>
      </w:r>
      <w:r w:rsidRPr="00B412DB">
        <w:rPr>
          <w:rFonts w:cs="Calibri"/>
          <w:b/>
        </w:rPr>
        <w:t>Cucumber, Selenium Web Driver, Selenium</w:t>
      </w:r>
      <w:r w:rsidRPr="00B412DB">
        <w:rPr>
          <w:rFonts w:cs="Calibri"/>
        </w:rPr>
        <w:t xml:space="preserve"> commands and </w:t>
      </w:r>
      <w:r w:rsidRPr="00B412DB">
        <w:rPr>
          <w:rFonts w:cs="Calibri"/>
          <w:b/>
        </w:rPr>
        <w:t>X-path</w:t>
      </w:r>
      <w:r w:rsidRPr="00B412DB">
        <w:rPr>
          <w:rFonts w:cs="Calibri"/>
        </w:rPr>
        <w:t xml:space="preserve"> and </w:t>
      </w:r>
      <w:r w:rsidRPr="00B412DB">
        <w:rPr>
          <w:rFonts w:cs="Calibri"/>
          <w:bCs/>
        </w:rPr>
        <w:t xml:space="preserve">developed </w:t>
      </w:r>
      <w:r w:rsidRPr="00B412DB">
        <w:rPr>
          <w:rFonts w:cs="Calibri"/>
          <w:b/>
          <w:bCs/>
        </w:rPr>
        <w:t>grunt</w:t>
      </w:r>
      <w:r w:rsidRPr="00B412DB">
        <w:rPr>
          <w:rFonts w:cs="Calibri"/>
          <w:bCs/>
        </w:rPr>
        <w:t xml:space="preserve"> tasks to run the unit tests on </w:t>
      </w:r>
      <w:r w:rsidRPr="00B412DB">
        <w:rPr>
          <w:rFonts w:cs="Calibri"/>
          <w:b/>
          <w:bCs/>
        </w:rPr>
        <w:t>Jenkins</w:t>
      </w:r>
      <w:r w:rsidRPr="00B412DB">
        <w:rPr>
          <w:rFonts w:cs="Calibri"/>
          <w:bCs/>
        </w:rPr>
        <w:t xml:space="preserve"> and </w:t>
      </w:r>
      <w:r w:rsidRPr="00B412DB">
        <w:rPr>
          <w:rFonts w:cs="Calibri"/>
        </w:rPr>
        <w:t xml:space="preserve">Used </w:t>
      </w:r>
      <w:r w:rsidRPr="00B412DB">
        <w:rPr>
          <w:rFonts w:cs="Calibri"/>
          <w:b/>
        </w:rPr>
        <w:t>JIRA</w:t>
      </w:r>
      <w:r w:rsidRPr="00B412DB">
        <w:rPr>
          <w:rFonts w:cs="Calibri"/>
        </w:rPr>
        <w:t xml:space="preserve"> to assign, track, report and audit the issues in the application.</w:t>
      </w:r>
    </w:p>
    <w:p w:rsidR="004E2460" w:rsidRPr="00B412DB" w:rsidRDefault="004E2460" w:rsidP="00876388">
      <w:pPr>
        <w:pStyle w:val="ListParagraph"/>
        <w:numPr>
          <w:ilvl w:val="0"/>
          <w:numId w:val="13"/>
        </w:numPr>
        <w:spacing w:after="0" w:line="240" w:lineRule="auto"/>
        <w:ind w:right="90"/>
        <w:jc w:val="both"/>
        <w:rPr>
          <w:rStyle w:val="Strong"/>
          <w:rFonts w:cs="Calibri"/>
          <w:b w:val="0"/>
          <w:bCs w:val="0"/>
        </w:rPr>
      </w:pPr>
      <w:r w:rsidRPr="00B412DB">
        <w:rPr>
          <w:rStyle w:val="Strong"/>
          <w:rFonts w:cs="Calibri"/>
        </w:rPr>
        <w:t>Worked with several testing frameworks such as JUnit and Mockito</w:t>
      </w:r>
    </w:p>
    <w:p w:rsidR="004E2460" w:rsidRPr="00B412DB" w:rsidRDefault="004E2460" w:rsidP="00876388">
      <w:pPr>
        <w:pStyle w:val="ListParagraph"/>
        <w:numPr>
          <w:ilvl w:val="0"/>
          <w:numId w:val="13"/>
        </w:numPr>
        <w:spacing w:after="0" w:line="240" w:lineRule="auto"/>
        <w:ind w:right="90"/>
        <w:jc w:val="both"/>
        <w:rPr>
          <w:rStyle w:val="Strong"/>
          <w:rFonts w:cs="Calibri"/>
          <w:b w:val="0"/>
          <w:bCs w:val="0"/>
        </w:rPr>
      </w:pPr>
      <w:r w:rsidRPr="00B412DB">
        <w:rPr>
          <w:rStyle w:val="Strong"/>
          <w:rFonts w:cs="Calibri"/>
        </w:rPr>
        <w:t>Used Eclipse based Spring Tool Suite (STS) for development and debugging Spring Boot applications.</w:t>
      </w:r>
    </w:p>
    <w:p w:rsidR="004E2460" w:rsidRPr="00B412DB" w:rsidRDefault="004E2460" w:rsidP="00876388">
      <w:pPr>
        <w:pStyle w:val="ListParagraph"/>
        <w:numPr>
          <w:ilvl w:val="0"/>
          <w:numId w:val="13"/>
        </w:numPr>
        <w:spacing w:after="0" w:line="240" w:lineRule="auto"/>
        <w:ind w:right="90"/>
        <w:jc w:val="both"/>
        <w:rPr>
          <w:rStyle w:val="Strong"/>
          <w:rFonts w:cs="Calibri"/>
          <w:b w:val="0"/>
          <w:bCs w:val="0"/>
        </w:rPr>
      </w:pPr>
      <w:r w:rsidRPr="00B412DB">
        <w:rPr>
          <w:rFonts w:cs="Calibri"/>
          <w:shd w:val="clear" w:color="auto" w:fill="FFFFFF"/>
        </w:rPr>
        <w:t xml:space="preserve">Configured and administered </w:t>
      </w:r>
      <w:r w:rsidRPr="00B412DB">
        <w:rPr>
          <w:rFonts w:cs="Calibri"/>
          <w:b/>
          <w:shd w:val="clear" w:color="auto" w:fill="FFFFFF"/>
        </w:rPr>
        <w:t xml:space="preserve">Jenkins for CI/CD </w:t>
      </w:r>
      <w:r w:rsidRPr="00B412DB">
        <w:rPr>
          <w:rFonts w:cs="Calibri"/>
          <w:shd w:val="clear" w:color="auto" w:fill="FFFFFF"/>
        </w:rPr>
        <w:t xml:space="preserve">into </w:t>
      </w:r>
      <w:r w:rsidRPr="00B412DB">
        <w:rPr>
          <w:rFonts w:cs="Calibri"/>
          <w:b/>
          <w:shd w:val="clear" w:color="auto" w:fill="FFFFFF"/>
        </w:rPr>
        <w:t>Tomcat</w:t>
      </w:r>
      <w:r w:rsidRPr="00B412DB">
        <w:rPr>
          <w:rFonts w:cs="Calibri"/>
          <w:shd w:val="clear" w:color="auto" w:fill="FFFFFF"/>
        </w:rPr>
        <w:t xml:space="preserve"> Application Server.</w:t>
      </w:r>
    </w:p>
    <w:p w:rsidR="00E4188E" w:rsidRPr="00B412DB" w:rsidRDefault="00E4188E" w:rsidP="00E4188E">
      <w:pPr>
        <w:pStyle w:val="ListParagraph"/>
        <w:shd w:val="clear" w:color="auto" w:fill="FFFFFF"/>
        <w:spacing w:after="0" w:line="234" w:lineRule="atLeast"/>
        <w:ind w:left="360" w:right="270"/>
        <w:jc w:val="both"/>
        <w:rPr>
          <w:rFonts w:eastAsia="Times New Roman" w:cs="Calibri"/>
          <w:bCs/>
        </w:rPr>
      </w:pPr>
    </w:p>
    <w:p w:rsidR="00C4334C" w:rsidRPr="00B412DB" w:rsidRDefault="00C4334C" w:rsidP="00C4334C">
      <w:pPr>
        <w:shd w:val="clear" w:color="auto" w:fill="FFFFFF"/>
        <w:spacing w:after="0" w:line="234" w:lineRule="atLeast"/>
        <w:ind w:left="360" w:right="270"/>
        <w:jc w:val="both"/>
        <w:rPr>
          <w:rFonts w:eastAsia="Times New Roman" w:cs="Calibri"/>
          <w:bCs/>
        </w:rPr>
      </w:pPr>
    </w:p>
    <w:p w:rsidR="00A13364" w:rsidRPr="00B412DB" w:rsidRDefault="00C4334C" w:rsidP="00C4334C">
      <w:pPr>
        <w:shd w:val="clear" w:color="auto" w:fill="FFFFFF"/>
        <w:spacing w:after="0" w:line="234" w:lineRule="atLeast"/>
        <w:ind w:right="270"/>
        <w:jc w:val="both"/>
        <w:rPr>
          <w:rFonts w:eastAsia="Times New Roman" w:cs="Calibri"/>
          <w:bCs/>
        </w:rPr>
      </w:pPr>
      <w:r w:rsidRPr="00B412DB">
        <w:rPr>
          <w:rFonts w:eastAsia="Times New Roman" w:cs="Calibri"/>
          <w:b/>
          <w:bCs/>
        </w:rPr>
        <w:t>Environment:</w:t>
      </w:r>
      <w:r w:rsidRPr="00B412DB">
        <w:rPr>
          <w:rFonts w:eastAsia="Times New Roman" w:cs="Calibri"/>
          <w:bCs/>
        </w:rPr>
        <w:t xml:space="preserve"> </w:t>
      </w:r>
      <w:r w:rsidRPr="00B412DB">
        <w:rPr>
          <w:rFonts w:eastAsia="Times New Roman" w:cs="Calibri"/>
          <w:b/>
          <w:bCs/>
        </w:rPr>
        <w:t xml:space="preserve">Java 8/J2EE, Spring 4.x, Spring Boot, Spring Quartz, </w:t>
      </w:r>
      <w:r w:rsidR="00ED3181" w:rsidRPr="00B412DB">
        <w:rPr>
          <w:rFonts w:eastAsia="Times New Roman" w:cs="Calibri"/>
          <w:b/>
          <w:bCs/>
        </w:rPr>
        <w:t xml:space="preserve">Docker, </w:t>
      </w:r>
      <w:r w:rsidRPr="00B412DB">
        <w:rPr>
          <w:rFonts w:eastAsia="Times New Roman" w:cs="Calibri"/>
          <w:b/>
          <w:bCs/>
        </w:rPr>
        <w:t xml:space="preserve">Hibernate 4.x, XML, </w:t>
      </w:r>
      <w:r w:rsidR="00211211" w:rsidRPr="00B412DB">
        <w:rPr>
          <w:rFonts w:eastAsia="Times New Roman" w:cs="Calibri"/>
          <w:b/>
          <w:bCs/>
        </w:rPr>
        <w:t>Microservices, Angular4</w:t>
      </w:r>
      <w:r w:rsidRPr="00B412DB">
        <w:rPr>
          <w:rFonts w:eastAsia="Times New Roman" w:cs="Calibri"/>
          <w:b/>
          <w:bCs/>
        </w:rPr>
        <w:t>,</w:t>
      </w:r>
      <w:r w:rsidR="00ED3181" w:rsidRPr="00B412DB">
        <w:rPr>
          <w:rFonts w:eastAsia="Times New Roman" w:cs="Calibri"/>
          <w:b/>
          <w:bCs/>
        </w:rPr>
        <w:t xml:space="preserve"> XML 1.x, Java Beans</w:t>
      </w:r>
      <w:r w:rsidRPr="00B412DB">
        <w:rPr>
          <w:rFonts w:eastAsia="Times New Roman" w:cs="Calibri"/>
          <w:b/>
          <w:bCs/>
        </w:rPr>
        <w:t xml:space="preserve">, </w:t>
      </w:r>
      <w:proofErr w:type="spellStart"/>
      <w:r w:rsidRPr="00B412DB">
        <w:rPr>
          <w:rFonts w:eastAsia="Times New Roman" w:cs="Calibri"/>
          <w:b/>
          <w:bCs/>
        </w:rPr>
        <w:t>Hystrix</w:t>
      </w:r>
      <w:proofErr w:type="spellEnd"/>
      <w:r w:rsidRPr="00B412DB">
        <w:rPr>
          <w:rFonts w:eastAsia="Times New Roman" w:cs="Calibri"/>
          <w:b/>
          <w:bCs/>
        </w:rPr>
        <w:t xml:space="preserve"> Dashboard, </w:t>
      </w:r>
      <w:r w:rsidR="004E2460" w:rsidRPr="00B412DB">
        <w:rPr>
          <w:rFonts w:eastAsia="Times New Roman" w:cs="Calibri"/>
          <w:b/>
          <w:bCs/>
        </w:rPr>
        <w:t>Tomcat</w:t>
      </w:r>
      <w:r w:rsidR="00211211" w:rsidRPr="00B412DB">
        <w:rPr>
          <w:rFonts w:eastAsia="Times New Roman" w:cs="Calibri"/>
          <w:b/>
          <w:bCs/>
        </w:rPr>
        <w:t xml:space="preserve">, Oracle 11g, </w:t>
      </w:r>
      <w:r w:rsidRPr="00B412DB">
        <w:rPr>
          <w:rFonts w:eastAsia="Times New Roman" w:cs="Calibri"/>
          <w:b/>
          <w:bCs/>
        </w:rPr>
        <w:t xml:space="preserve">JavaScript, </w:t>
      </w:r>
      <w:r w:rsidR="00ED3181" w:rsidRPr="00B412DB">
        <w:rPr>
          <w:rFonts w:eastAsia="Times New Roman" w:cs="Calibri"/>
          <w:b/>
          <w:bCs/>
        </w:rPr>
        <w:t>REST</w:t>
      </w:r>
      <w:r w:rsidRPr="00B412DB">
        <w:rPr>
          <w:rFonts w:eastAsia="Times New Roman" w:cs="Calibri"/>
          <w:b/>
          <w:bCs/>
        </w:rPr>
        <w:t xml:space="preserve">, </w:t>
      </w:r>
      <w:r w:rsidR="00102CF4" w:rsidRPr="00B412DB">
        <w:rPr>
          <w:rFonts w:eastAsia="Times New Roman" w:cs="Calibri"/>
          <w:b/>
          <w:bCs/>
        </w:rPr>
        <w:t>Kafka</w:t>
      </w:r>
      <w:r w:rsidRPr="00B412DB">
        <w:rPr>
          <w:rFonts w:eastAsia="Times New Roman" w:cs="Calibri"/>
          <w:b/>
          <w:bCs/>
        </w:rPr>
        <w:t>, AWS IAM, Agile Methodology, Spring Eureka,</w:t>
      </w:r>
      <w:r w:rsidR="00102CF4" w:rsidRPr="00B412DB">
        <w:rPr>
          <w:rFonts w:eastAsia="Times New Roman" w:cs="Calibri"/>
          <w:b/>
          <w:bCs/>
        </w:rPr>
        <w:t xml:space="preserve"> JIRA,</w:t>
      </w:r>
      <w:r w:rsidRPr="00B412DB">
        <w:rPr>
          <w:rFonts w:eastAsia="Times New Roman" w:cs="Calibri"/>
          <w:b/>
          <w:bCs/>
        </w:rPr>
        <w:t xml:space="preserve"> SVN, Maven,</w:t>
      </w:r>
      <w:r w:rsidR="00E4188E" w:rsidRPr="00B412DB">
        <w:rPr>
          <w:rFonts w:eastAsia="Times New Roman" w:cs="Calibri"/>
          <w:b/>
          <w:bCs/>
        </w:rPr>
        <w:t xml:space="preserve"> Jenkins,</w:t>
      </w:r>
      <w:r w:rsidR="004E2460" w:rsidRPr="00B412DB">
        <w:rPr>
          <w:rFonts w:eastAsia="Times New Roman" w:cs="Calibri"/>
          <w:b/>
          <w:bCs/>
        </w:rPr>
        <w:t xml:space="preserve"> </w:t>
      </w:r>
      <w:r w:rsidRPr="00B412DB">
        <w:rPr>
          <w:rFonts w:eastAsia="Times New Roman" w:cs="Calibri"/>
          <w:b/>
          <w:bCs/>
        </w:rPr>
        <w:t>Mockito.</w:t>
      </w:r>
    </w:p>
    <w:p w:rsidR="00876AAF" w:rsidRPr="00B412DB" w:rsidRDefault="00876AAF" w:rsidP="00C4334C">
      <w:pPr>
        <w:shd w:val="clear" w:color="auto" w:fill="FFFFFF"/>
        <w:spacing w:after="0" w:line="234" w:lineRule="atLeast"/>
        <w:ind w:right="270"/>
        <w:jc w:val="both"/>
        <w:rPr>
          <w:rFonts w:eastAsia="Times New Roman" w:cs="Calibri"/>
          <w:bCs/>
        </w:rPr>
      </w:pPr>
    </w:p>
    <w:p w:rsidR="00876388" w:rsidRPr="00B412DB" w:rsidRDefault="00876388" w:rsidP="00C4334C">
      <w:pPr>
        <w:shd w:val="clear" w:color="auto" w:fill="FFFFFF"/>
        <w:spacing w:after="0" w:line="234" w:lineRule="atLeast"/>
        <w:ind w:right="270"/>
        <w:jc w:val="both"/>
        <w:rPr>
          <w:rFonts w:eastAsia="Times New Roman" w:cs="Calibri"/>
          <w:bCs/>
        </w:rPr>
      </w:pPr>
    </w:p>
    <w:p w:rsidR="0068457F" w:rsidRPr="00B412DB" w:rsidRDefault="0068457F" w:rsidP="0068457F">
      <w:pPr>
        <w:pStyle w:val="NoSpacing"/>
        <w:rPr>
          <w:rFonts w:cs="Calibri"/>
          <w:b/>
        </w:rPr>
      </w:pPr>
      <w:bookmarkStart w:id="0" w:name="OLE_LINK19"/>
      <w:bookmarkStart w:id="1" w:name="OLE_LINK20"/>
      <w:r w:rsidRPr="00B412DB">
        <w:rPr>
          <w:rFonts w:cs="Calibri"/>
          <w:b/>
        </w:rPr>
        <w:t>Client</w:t>
      </w:r>
      <w:r w:rsidRPr="00B412DB">
        <w:rPr>
          <w:rFonts w:cs="Calibri"/>
          <w:b/>
        </w:rPr>
        <w:tab/>
      </w:r>
      <w:r w:rsidRPr="00B412DB">
        <w:rPr>
          <w:rFonts w:cs="Calibri"/>
          <w:b/>
        </w:rPr>
        <w:tab/>
        <w:t>: UHG, Southfield, MI</w:t>
      </w:r>
    </w:p>
    <w:p w:rsidR="0068457F" w:rsidRPr="00B412DB" w:rsidRDefault="0068457F" w:rsidP="0068457F">
      <w:pPr>
        <w:pStyle w:val="NoSpacing"/>
        <w:rPr>
          <w:rFonts w:cs="Calibri"/>
          <w:b/>
        </w:rPr>
      </w:pPr>
      <w:r w:rsidRPr="00B412DB">
        <w:rPr>
          <w:rFonts w:cs="Calibri"/>
          <w:b/>
        </w:rPr>
        <w:t>Duration</w:t>
      </w:r>
      <w:r w:rsidRPr="00B412DB">
        <w:rPr>
          <w:rFonts w:cs="Calibri"/>
          <w:b/>
        </w:rPr>
        <w:tab/>
        <w:t xml:space="preserve">: </w:t>
      </w:r>
      <w:r w:rsidR="00AA279E" w:rsidRPr="00B412DB">
        <w:rPr>
          <w:rFonts w:eastAsiaTheme="minorHAnsi" w:cs="Calibri"/>
          <w:b/>
          <w:bCs/>
        </w:rPr>
        <w:t>April 2016 – May 2017</w:t>
      </w:r>
    </w:p>
    <w:p w:rsidR="0068457F" w:rsidRPr="00B412DB" w:rsidRDefault="00F36578" w:rsidP="0068457F">
      <w:pPr>
        <w:pStyle w:val="NoSpacing"/>
        <w:rPr>
          <w:rFonts w:cs="Calibri"/>
          <w:b/>
          <w:bCs/>
        </w:rPr>
      </w:pPr>
      <w:r w:rsidRPr="00B412DB">
        <w:rPr>
          <w:rFonts w:cs="Calibri"/>
          <w:b/>
        </w:rPr>
        <w:t>Role</w:t>
      </w:r>
      <w:r w:rsidRPr="00B412DB">
        <w:rPr>
          <w:rFonts w:cs="Calibri"/>
          <w:b/>
        </w:rPr>
        <w:tab/>
      </w:r>
      <w:r w:rsidRPr="00B412DB">
        <w:rPr>
          <w:rFonts w:cs="Calibri"/>
          <w:b/>
        </w:rPr>
        <w:tab/>
        <w:t xml:space="preserve">: </w:t>
      </w:r>
      <w:r w:rsidR="0068457F" w:rsidRPr="00B412DB">
        <w:rPr>
          <w:rFonts w:cs="Calibri"/>
          <w:b/>
        </w:rPr>
        <w:t>Java</w:t>
      </w:r>
      <w:r w:rsidR="0068457F" w:rsidRPr="00B412DB">
        <w:rPr>
          <w:rFonts w:cs="Calibri"/>
          <w:b/>
          <w:bCs/>
        </w:rPr>
        <w:t xml:space="preserve"> Full Stack Developer</w:t>
      </w:r>
    </w:p>
    <w:bookmarkEnd w:id="0"/>
    <w:bookmarkEnd w:id="1"/>
    <w:p w:rsidR="00876AAF" w:rsidRDefault="00876AAF" w:rsidP="00876AAF">
      <w:pPr>
        <w:shd w:val="clear" w:color="auto" w:fill="FFFFFF"/>
        <w:spacing w:after="0" w:line="234" w:lineRule="atLeast"/>
        <w:ind w:right="270"/>
        <w:jc w:val="both"/>
        <w:rPr>
          <w:rFonts w:cs="Calibri"/>
        </w:rPr>
      </w:pPr>
      <w:r w:rsidRPr="00B412DB">
        <w:rPr>
          <w:rFonts w:eastAsia="Times New Roman" w:cs="Calibri"/>
          <w:b/>
          <w:bCs/>
        </w:rPr>
        <w:t>Description:</w:t>
      </w:r>
      <w:r w:rsidR="0068457F" w:rsidRPr="00B412DB">
        <w:rPr>
          <w:rFonts w:cs="Calibri"/>
        </w:rPr>
        <w:t xml:space="preserve"> </w:t>
      </w:r>
      <w:proofErr w:type="spellStart"/>
      <w:r w:rsidR="0068457F" w:rsidRPr="00B412DB">
        <w:rPr>
          <w:rFonts w:cs="Calibri"/>
        </w:rPr>
        <w:t>eMedical</w:t>
      </w:r>
      <w:proofErr w:type="spellEnd"/>
      <w:r w:rsidR="0068457F" w:rsidRPr="00B412DB">
        <w:rPr>
          <w:rFonts w:cs="Calibri"/>
        </w:rPr>
        <w:t xml:space="preserve">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BC4E26" w:rsidRPr="00B412DB" w:rsidRDefault="00BC4E26" w:rsidP="00876AAF">
      <w:pPr>
        <w:shd w:val="clear" w:color="auto" w:fill="FFFFFF"/>
        <w:spacing w:after="0" w:line="234" w:lineRule="atLeast"/>
        <w:ind w:right="270"/>
        <w:jc w:val="both"/>
        <w:rPr>
          <w:rFonts w:cs="Calibri"/>
        </w:rPr>
      </w:pPr>
    </w:p>
    <w:p w:rsidR="00876AAF" w:rsidRPr="00B412DB" w:rsidRDefault="00876AAF" w:rsidP="00876AAF">
      <w:pPr>
        <w:shd w:val="clear" w:color="auto" w:fill="FFFFFF"/>
        <w:spacing w:after="0" w:line="234" w:lineRule="atLeast"/>
        <w:ind w:right="270"/>
        <w:jc w:val="both"/>
        <w:rPr>
          <w:rFonts w:eastAsia="Times New Roman" w:cs="Calibri"/>
          <w:b/>
          <w:bCs/>
        </w:rPr>
      </w:pPr>
      <w:r w:rsidRPr="00B412DB">
        <w:rPr>
          <w:rFonts w:eastAsia="Times New Roman" w:cs="Calibri"/>
          <w:b/>
          <w:bCs/>
        </w:rPr>
        <w:t>Responsibilities:</w:t>
      </w:r>
    </w:p>
    <w:p w:rsidR="00876388" w:rsidRPr="00B412DB" w:rsidRDefault="00876388" w:rsidP="00876AAF">
      <w:pPr>
        <w:shd w:val="clear" w:color="auto" w:fill="FFFFFF"/>
        <w:spacing w:after="0" w:line="234" w:lineRule="atLeast"/>
        <w:ind w:right="270"/>
        <w:jc w:val="both"/>
        <w:rPr>
          <w:rFonts w:eastAsia="Times New Roman" w:cs="Calibri"/>
          <w:b/>
          <w:bCs/>
        </w:rPr>
      </w:pP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Fonts w:cs="Calibri"/>
        </w:rPr>
        <w:t xml:space="preserve">Implemented </w:t>
      </w:r>
      <w:r w:rsidRPr="00B412DB">
        <w:rPr>
          <w:rFonts w:cs="Calibri"/>
          <w:b/>
        </w:rPr>
        <w:t>agile methodologies</w:t>
      </w:r>
      <w:r w:rsidRPr="00B412DB">
        <w:rPr>
          <w:rFonts w:cs="Calibri"/>
        </w:rPr>
        <w:t>, actively involved in technical meetings, requirement gathering, analysis, planning, effort estimation, coding, development and testing.</w:t>
      </w:r>
    </w:p>
    <w:p w:rsidR="00CC7506" w:rsidRPr="00B412DB" w:rsidRDefault="00CC7506" w:rsidP="00876388">
      <w:pPr>
        <w:pStyle w:val="ListParagraph"/>
        <w:numPr>
          <w:ilvl w:val="0"/>
          <w:numId w:val="13"/>
        </w:numPr>
        <w:spacing w:after="0" w:line="240" w:lineRule="auto"/>
        <w:ind w:right="180"/>
        <w:jc w:val="both"/>
        <w:rPr>
          <w:rFonts w:cs="Calibri"/>
        </w:rPr>
      </w:pPr>
      <w:r w:rsidRPr="00B412DB">
        <w:rPr>
          <w:rFonts w:cs="Calibri"/>
        </w:rPr>
        <w:t xml:space="preserve">Developed User Interface application modules using </w:t>
      </w:r>
      <w:r w:rsidRPr="00B412DB">
        <w:rPr>
          <w:rFonts w:cs="Calibri"/>
          <w:b/>
        </w:rPr>
        <w:t>HTML</w:t>
      </w:r>
      <w:r w:rsidRPr="00B412DB">
        <w:rPr>
          <w:rFonts w:cs="Calibri"/>
        </w:rPr>
        <w:t xml:space="preserve">, </w:t>
      </w:r>
      <w:r w:rsidRPr="00B412DB">
        <w:rPr>
          <w:rFonts w:cs="Calibri"/>
          <w:b/>
        </w:rPr>
        <w:t>CSS</w:t>
      </w:r>
      <w:r w:rsidRPr="00B412DB">
        <w:rPr>
          <w:rFonts w:cs="Calibri"/>
        </w:rPr>
        <w:t xml:space="preserve"> and </w:t>
      </w:r>
      <w:r w:rsidRPr="00B412DB">
        <w:rPr>
          <w:rFonts w:cs="Calibri"/>
          <w:b/>
        </w:rPr>
        <w:t>JavaScript, JSON, query</w:t>
      </w:r>
      <w:r w:rsidRPr="00B412DB">
        <w:rPr>
          <w:rFonts w:cs="Calibri"/>
        </w:rPr>
        <w:t xml:space="preserve"> and </w:t>
      </w:r>
      <w:r w:rsidRPr="00B412DB">
        <w:rPr>
          <w:rFonts w:cs="Calibri"/>
          <w:b/>
        </w:rPr>
        <w:t>AJAX</w:t>
      </w:r>
      <w:r w:rsidRPr="00B412DB">
        <w:rPr>
          <w:rFonts w:cs="Calibri"/>
        </w:rPr>
        <w:t>.</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lastRenderedPageBreak/>
        <w:t>Wrote client-Side code using Reacts and used NPM and gulp directories to generate the server environments used flux with redub framework to manage targeted URL’s and to monitor the application.</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t>Used Reacts to implement rich functions in various pages: form validation, crud, grid list, search, sort, pagination, multi-selection, tags-input, advanced/custom directives, authentication, unit tests, etc.</w:t>
      </w:r>
    </w:p>
    <w:p w:rsidR="00CC7506" w:rsidRPr="00B412DB" w:rsidRDefault="00CC7506" w:rsidP="00876388">
      <w:pPr>
        <w:pStyle w:val="NoSpacing"/>
        <w:numPr>
          <w:ilvl w:val="0"/>
          <w:numId w:val="13"/>
        </w:numPr>
        <w:ind w:right="180"/>
        <w:jc w:val="both"/>
        <w:rPr>
          <w:rStyle w:val="Strong"/>
          <w:rFonts w:cs="Calibri"/>
          <w:b w:val="0"/>
          <w:bCs w:val="0"/>
        </w:rPr>
      </w:pPr>
      <w:r w:rsidRPr="00B412DB">
        <w:rPr>
          <w:rFonts w:cs="Calibri"/>
        </w:rPr>
        <w:t xml:space="preserve">Extensively used </w:t>
      </w:r>
      <w:r w:rsidRPr="00B412DB">
        <w:rPr>
          <w:rFonts w:cs="Calibri"/>
          <w:b/>
        </w:rPr>
        <w:t xml:space="preserve">jQuery, NodeJS </w:t>
      </w:r>
      <w:r w:rsidRPr="00B412DB">
        <w:rPr>
          <w:rFonts w:cs="Calibri"/>
        </w:rPr>
        <w:t xml:space="preserve">in implementing various GUI components in application portal. </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t>Worked with controller, service and view components in applications using spring 3.5 framework.</w:t>
      </w:r>
    </w:p>
    <w:p w:rsidR="00CC7506" w:rsidRPr="00B412DB" w:rsidRDefault="00CC7506" w:rsidP="00876388">
      <w:pPr>
        <w:widowControl w:val="0"/>
        <w:numPr>
          <w:ilvl w:val="0"/>
          <w:numId w:val="13"/>
        </w:numPr>
        <w:autoSpaceDE w:val="0"/>
        <w:autoSpaceDN w:val="0"/>
        <w:adjustRightInd w:val="0"/>
        <w:snapToGrid w:val="0"/>
        <w:spacing w:after="0" w:line="240" w:lineRule="auto"/>
        <w:ind w:right="180"/>
        <w:jc w:val="both"/>
        <w:rPr>
          <w:rStyle w:val="Strong"/>
          <w:rFonts w:cs="Calibri"/>
          <w:b w:val="0"/>
          <w:bCs w:val="0"/>
        </w:rPr>
      </w:pPr>
      <w:r w:rsidRPr="00B412DB">
        <w:rPr>
          <w:rFonts w:cs="Calibri"/>
          <w:bCs/>
        </w:rPr>
        <w:t>Extensively used various modules in</w:t>
      </w:r>
      <w:r w:rsidRPr="00B412DB">
        <w:rPr>
          <w:rFonts w:cs="Calibri"/>
          <w:b/>
          <w:bCs/>
        </w:rPr>
        <w:t xml:space="preserve"> spring like AOP, DI (IOC), Bean Wiring, Spring Inheritance, Auto Wiring, Spring JDBC Templates and Spring Quartz Schedulers for Jobs.</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t>Service Oriented Architecture (SOA) was exposed through Restful web services with loose coupling between layers using spring framework during development.</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t>Designed and developed Micro services using REST framework and Spring Boot.</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t>Enterprise level web applications were supported by building spring based Java and Scale micro services.</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Style w:val="Strong"/>
          <w:rFonts w:cs="Calibri"/>
        </w:rPr>
        <w:t xml:space="preserve">Consumed messages from </w:t>
      </w:r>
      <w:r w:rsidRPr="00B412DB">
        <w:rPr>
          <w:rFonts w:cs="Calibri"/>
          <w:b/>
        </w:rPr>
        <w:t xml:space="preserve">JMS-Message driven beans </w:t>
      </w:r>
      <w:r w:rsidRPr="00B412DB">
        <w:rPr>
          <w:rFonts w:cs="Calibri"/>
        </w:rPr>
        <w:t>and</w:t>
      </w:r>
      <w:r w:rsidRPr="00B412DB">
        <w:rPr>
          <w:rFonts w:cs="Calibri"/>
          <w:b/>
        </w:rPr>
        <w:t xml:space="preserve"> Active MQ.</w:t>
      </w:r>
      <w:r w:rsidRPr="00B412DB">
        <w:rPr>
          <w:rFonts w:cs="Calibri"/>
        </w:rPr>
        <w:t xml:space="preserve"> Integrated</w:t>
      </w:r>
      <w:r w:rsidRPr="00B412DB">
        <w:rPr>
          <w:rFonts w:cs="Calibri"/>
          <w:b/>
        </w:rPr>
        <w:t xml:space="preserve"> Active MQ </w:t>
      </w:r>
      <w:r w:rsidRPr="00B412DB">
        <w:rPr>
          <w:rFonts w:cs="Calibri"/>
        </w:rPr>
        <w:t xml:space="preserve">with </w:t>
      </w:r>
      <w:r w:rsidRPr="00B412DB">
        <w:rPr>
          <w:rFonts w:cs="Calibri"/>
          <w:b/>
        </w:rPr>
        <w:t>Beans.</w:t>
      </w:r>
    </w:p>
    <w:p w:rsidR="00CC7506" w:rsidRPr="00B412DB" w:rsidRDefault="00CC7506" w:rsidP="00876388">
      <w:pPr>
        <w:pStyle w:val="ListParagraph"/>
        <w:numPr>
          <w:ilvl w:val="0"/>
          <w:numId w:val="13"/>
        </w:numPr>
        <w:spacing w:after="0" w:line="240" w:lineRule="auto"/>
        <w:ind w:right="180"/>
        <w:jc w:val="both"/>
        <w:rPr>
          <w:rFonts w:cs="Calibri"/>
        </w:rPr>
      </w:pPr>
      <w:r w:rsidRPr="00B412DB">
        <w:rPr>
          <w:rFonts w:cs="Calibri"/>
          <w:bCs/>
        </w:rPr>
        <w:t xml:space="preserve">Experience in Creating, Dropping Indexes, Tables, Stored Process and Views on </w:t>
      </w:r>
      <w:r w:rsidRPr="00B412DB">
        <w:rPr>
          <w:rFonts w:cs="Calibri"/>
          <w:b/>
          <w:bCs/>
        </w:rPr>
        <w:t>Oracle DB</w:t>
      </w:r>
      <w:r w:rsidRPr="00B412DB">
        <w:rPr>
          <w:rFonts w:cs="Calibri"/>
          <w:bCs/>
        </w:rPr>
        <w:t>.</w:t>
      </w:r>
    </w:p>
    <w:p w:rsidR="00CC7506" w:rsidRPr="00B412DB" w:rsidRDefault="00CC7506" w:rsidP="00876388">
      <w:pPr>
        <w:pStyle w:val="ListParagraph"/>
        <w:numPr>
          <w:ilvl w:val="0"/>
          <w:numId w:val="13"/>
        </w:numPr>
        <w:spacing w:after="0" w:line="240" w:lineRule="auto"/>
        <w:ind w:right="180"/>
        <w:jc w:val="both"/>
        <w:rPr>
          <w:rFonts w:cs="Calibri"/>
        </w:rPr>
      </w:pPr>
      <w:r w:rsidRPr="00B412DB">
        <w:rPr>
          <w:rStyle w:val="Strong"/>
          <w:rFonts w:cs="Calibri"/>
        </w:rPr>
        <w:t>Cloud environment for micro services was provided using spring cloud Netflix (Eureka server, Hysteria, Ribbon).</w:t>
      </w:r>
    </w:p>
    <w:p w:rsidR="00CC7506" w:rsidRPr="00B412DB" w:rsidRDefault="00CC7506" w:rsidP="00876388">
      <w:pPr>
        <w:pStyle w:val="ListParagraph"/>
        <w:numPr>
          <w:ilvl w:val="0"/>
          <w:numId w:val="13"/>
        </w:numPr>
        <w:spacing w:after="0" w:line="240" w:lineRule="auto"/>
        <w:ind w:right="180"/>
        <w:jc w:val="both"/>
        <w:rPr>
          <w:rFonts w:cs="Calibri"/>
        </w:rPr>
      </w:pPr>
      <w:r w:rsidRPr="00B412DB">
        <w:rPr>
          <w:rFonts w:cs="Calibri"/>
        </w:rPr>
        <w:t xml:space="preserve">Expertise with employment of </w:t>
      </w:r>
      <w:r w:rsidRPr="00B412DB">
        <w:rPr>
          <w:rFonts w:cs="Calibri"/>
          <w:b/>
        </w:rPr>
        <w:t>Spring Kafka</w:t>
      </w:r>
      <w:r w:rsidRPr="00B412DB">
        <w:rPr>
          <w:rFonts w:cs="Calibri"/>
        </w:rPr>
        <w:t xml:space="preserve"> and </w:t>
      </w:r>
      <w:r w:rsidRPr="00B412DB">
        <w:rPr>
          <w:rFonts w:cs="Calibri"/>
          <w:b/>
        </w:rPr>
        <w:t xml:space="preserve">Zookeeper </w:t>
      </w:r>
      <w:r w:rsidRPr="00B412DB">
        <w:rPr>
          <w:rFonts w:cs="Calibri"/>
        </w:rPr>
        <w:t>apart from</w:t>
      </w:r>
      <w:r w:rsidRPr="00B412DB">
        <w:rPr>
          <w:rFonts w:cs="Calibri"/>
          <w:b/>
        </w:rPr>
        <w:t xml:space="preserve"> JMS </w:t>
      </w:r>
      <w:r w:rsidRPr="00B412DB">
        <w:rPr>
          <w:rFonts w:cs="Calibri"/>
        </w:rPr>
        <w:t>as messaging service.</w:t>
      </w:r>
    </w:p>
    <w:p w:rsidR="00CC7506" w:rsidRPr="00B412DB" w:rsidRDefault="00CC7506" w:rsidP="00876388">
      <w:pPr>
        <w:pStyle w:val="ListParagraph"/>
        <w:numPr>
          <w:ilvl w:val="0"/>
          <w:numId w:val="13"/>
        </w:numPr>
        <w:shd w:val="clear" w:color="auto" w:fill="FFFFFF"/>
        <w:spacing w:after="0" w:line="240" w:lineRule="auto"/>
        <w:ind w:right="180"/>
        <w:jc w:val="both"/>
        <w:rPr>
          <w:rFonts w:eastAsia="Times New Roman" w:cs="Calibri"/>
          <w:lang w:eastAsia="en-GB"/>
        </w:rPr>
      </w:pPr>
      <w:r w:rsidRPr="00B412DB">
        <w:rPr>
          <w:rFonts w:eastAsia="Times New Roman" w:cs="Calibri"/>
          <w:lang w:eastAsia="en-GB"/>
        </w:rPr>
        <w:t xml:space="preserve">Deployed the Application into </w:t>
      </w:r>
      <w:r w:rsidRPr="00B412DB">
        <w:rPr>
          <w:rFonts w:eastAsia="Times New Roman" w:cs="Calibri"/>
          <w:b/>
          <w:lang w:eastAsia="en-GB"/>
        </w:rPr>
        <w:t>Docker</w:t>
      </w:r>
      <w:r w:rsidRPr="00B412DB">
        <w:rPr>
          <w:rFonts w:eastAsia="Times New Roman" w:cs="Calibri"/>
          <w:lang w:eastAsia="en-GB"/>
        </w:rPr>
        <w:t xml:space="preserve"> container and made easily accessible at runtime using </w:t>
      </w:r>
      <w:r w:rsidRPr="00B412DB">
        <w:rPr>
          <w:rFonts w:eastAsia="Times New Roman" w:cs="Calibri"/>
          <w:b/>
          <w:lang w:eastAsia="en-GB"/>
        </w:rPr>
        <w:t>Cloud Foundry</w:t>
      </w:r>
      <w:r w:rsidRPr="00B412DB">
        <w:rPr>
          <w:rFonts w:eastAsia="Times New Roman" w:cs="Calibri"/>
          <w:lang w:eastAsia="en-GB"/>
        </w:rPr>
        <w:t xml:space="preserve"> and other cloud services like </w:t>
      </w:r>
      <w:r w:rsidRPr="00B412DB">
        <w:rPr>
          <w:rFonts w:eastAsia="Times New Roman" w:cs="Calibri"/>
          <w:b/>
          <w:lang w:eastAsia="en-GB"/>
        </w:rPr>
        <w:t>AWS, Netflix Eureka, and Spring Hysteria</w:t>
      </w:r>
      <w:r w:rsidRPr="00B412DB">
        <w:rPr>
          <w:rFonts w:eastAsia="Times New Roman" w:cs="Calibri"/>
          <w:lang w:eastAsia="en-GB"/>
        </w:rPr>
        <w:t xml:space="preserve"> as fallback method.</w:t>
      </w:r>
    </w:p>
    <w:p w:rsidR="00CC7506" w:rsidRPr="00B412DB" w:rsidRDefault="00CC7506" w:rsidP="00876388">
      <w:pPr>
        <w:pStyle w:val="ListParagraph"/>
        <w:numPr>
          <w:ilvl w:val="0"/>
          <w:numId w:val="13"/>
        </w:numPr>
        <w:shd w:val="clear" w:color="auto" w:fill="FFFFFF"/>
        <w:spacing w:after="0" w:line="240" w:lineRule="auto"/>
        <w:ind w:right="180"/>
        <w:jc w:val="both"/>
        <w:rPr>
          <w:rFonts w:eastAsia="Times New Roman" w:cs="Calibri"/>
          <w:lang w:eastAsia="en-GB"/>
        </w:rPr>
      </w:pPr>
      <w:r w:rsidRPr="00B412DB">
        <w:rPr>
          <w:rFonts w:eastAsia="Times New Roman" w:cs="Calibri"/>
          <w:lang w:eastAsia="en-GB"/>
        </w:rPr>
        <w:t xml:space="preserve">Used </w:t>
      </w:r>
      <w:r w:rsidRPr="00B412DB">
        <w:rPr>
          <w:rFonts w:eastAsia="Times New Roman" w:cs="Calibri"/>
          <w:b/>
          <w:lang w:eastAsia="en-GB"/>
        </w:rPr>
        <w:t>Spring Ribbon</w:t>
      </w:r>
      <w:r w:rsidRPr="00B412DB">
        <w:rPr>
          <w:rFonts w:eastAsia="Times New Roman" w:cs="Calibri"/>
          <w:lang w:eastAsia="en-GB"/>
        </w:rPr>
        <w:t xml:space="preserve"> for load balancing and broker service to maintain status using </w:t>
      </w:r>
      <w:r w:rsidRPr="00B412DB">
        <w:rPr>
          <w:rFonts w:eastAsia="Times New Roman" w:cs="Calibri"/>
          <w:b/>
          <w:lang w:eastAsia="en-GB"/>
        </w:rPr>
        <w:t>Spring Kafka</w:t>
      </w:r>
      <w:r w:rsidRPr="00B412DB">
        <w:rPr>
          <w:rFonts w:eastAsia="Times New Roman" w:cs="Calibri"/>
          <w:lang w:eastAsia="en-GB"/>
        </w:rPr>
        <w:t xml:space="preserve"> and </w:t>
      </w:r>
      <w:r w:rsidRPr="00B412DB">
        <w:rPr>
          <w:rFonts w:eastAsia="Times New Roman" w:cs="Calibri"/>
          <w:b/>
          <w:lang w:eastAsia="en-GB"/>
        </w:rPr>
        <w:t>Zookeeper.</w:t>
      </w:r>
    </w:p>
    <w:p w:rsidR="00CC7506" w:rsidRPr="00B412DB" w:rsidRDefault="00CC7506" w:rsidP="00876388">
      <w:pPr>
        <w:pStyle w:val="Normal1"/>
        <w:numPr>
          <w:ilvl w:val="0"/>
          <w:numId w:val="13"/>
        </w:numPr>
        <w:ind w:right="180"/>
        <w:jc w:val="both"/>
        <w:rPr>
          <w:rFonts w:ascii="Calibri" w:hAnsi="Calibri" w:cs="Calibri"/>
          <w:color w:val="auto"/>
          <w:sz w:val="22"/>
          <w:szCs w:val="22"/>
        </w:rPr>
      </w:pPr>
      <w:r w:rsidRPr="00B412DB">
        <w:rPr>
          <w:rFonts w:ascii="Calibri" w:hAnsi="Calibri" w:cs="Calibri"/>
          <w:color w:val="auto"/>
          <w:sz w:val="22"/>
          <w:szCs w:val="22"/>
          <w:shd w:val="clear" w:color="auto" w:fill="FFFFFF"/>
        </w:rPr>
        <w:t xml:space="preserve">Developed </w:t>
      </w:r>
      <w:r w:rsidRPr="00B412DB">
        <w:rPr>
          <w:rFonts w:ascii="Calibri" w:hAnsi="Calibri" w:cs="Calibri"/>
          <w:b/>
          <w:color w:val="auto"/>
          <w:sz w:val="22"/>
          <w:szCs w:val="22"/>
          <w:shd w:val="clear" w:color="auto" w:fill="FFFFFF"/>
        </w:rPr>
        <w:t>CI/CD</w:t>
      </w:r>
      <w:r w:rsidRPr="00B412DB">
        <w:rPr>
          <w:rFonts w:ascii="Calibri" w:hAnsi="Calibri" w:cs="Calibri"/>
          <w:color w:val="auto"/>
          <w:sz w:val="22"/>
          <w:szCs w:val="22"/>
          <w:shd w:val="clear" w:color="auto" w:fill="FFFFFF"/>
        </w:rPr>
        <w:t xml:space="preserve"> system with Jenkins on </w:t>
      </w:r>
      <w:r w:rsidRPr="00B412DB">
        <w:rPr>
          <w:rFonts w:ascii="Calibri" w:hAnsi="Calibri" w:cs="Calibri"/>
          <w:b/>
          <w:color w:val="auto"/>
          <w:sz w:val="22"/>
          <w:szCs w:val="22"/>
          <w:shd w:val="clear" w:color="auto" w:fill="FFFFFF"/>
        </w:rPr>
        <w:t>Kubernetes</w:t>
      </w:r>
      <w:r w:rsidRPr="00B412DB">
        <w:rPr>
          <w:rFonts w:ascii="Calibri" w:hAnsi="Calibri" w:cs="Calibri"/>
          <w:color w:val="auto"/>
          <w:sz w:val="22"/>
          <w:szCs w:val="22"/>
          <w:shd w:val="clear" w:color="auto" w:fill="FFFFFF"/>
        </w:rPr>
        <w:t xml:space="preserve"> container environment utilizing </w:t>
      </w:r>
      <w:r w:rsidRPr="00B412DB">
        <w:rPr>
          <w:rFonts w:ascii="Calibri" w:hAnsi="Calibri" w:cs="Calibri"/>
          <w:b/>
          <w:color w:val="auto"/>
          <w:sz w:val="22"/>
          <w:szCs w:val="22"/>
          <w:shd w:val="clear" w:color="auto" w:fill="FFFFFF"/>
        </w:rPr>
        <w:t>Kubernetes</w:t>
      </w:r>
      <w:r w:rsidRPr="00B412DB">
        <w:rPr>
          <w:rFonts w:ascii="Calibri" w:hAnsi="Calibri" w:cs="Calibri"/>
          <w:color w:val="auto"/>
          <w:sz w:val="22"/>
          <w:szCs w:val="22"/>
          <w:shd w:val="clear" w:color="auto" w:fill="FFFFFF"/>
        </w:rPr>
        <w:t>.</w:t>
      </w:r>
    </w:p>
    <w:p w:rsidR="00CC7506" w:rsidRPr="00B412DB" w:rsidRDefault="00CC7506" w:rsidP="00876388">
      <w:pPr>
        <w:widowControl w:val="0"/>
        <w:numPr>
          <w:ilvl w:val="0"/>
          <w:numId w:val="13"/>
        </w:numPr>
        <w:tabs>
          <w:tab w:val="left" w:pos="432"/>
          <w:tab w:val="right" w:pos="9360"/>
        </w:tabs>
        <w:autoSpaceDE w:val="0"/>
        <w:autoSpaceDN w:val="0"/>
        <w:adjustRightInd w:val="0"/>
        <w:spacing w:after="0" w:line="240" w:lineRule="auto"/>
        <w:ind w:right="180"/>
        <w:jc w:val="both"/>
        <w:rPr>
          <w:rFonts w:cs="Calibri"/>
        </w:rPr>
      </w:pPr>
      <w:r w:rsidRPr="00B412DB">
        <w:rPr>
          <w:rFonts w:cs="Calibri"/>
        </w:rPr>
        <w:t xml:space="preserve">Reading the log files using </w:t>
      </w:r>
      <w:r w:rsidRPr="00B412DB">
        <w:rPr>
          <w:rFonts w:cs="Calibri"/>
          <w:b/>
        </w:rPr>
        <w:t>Elastic Search</w:t>
      </w:r>
      <w:r w:rsidRPr="00B412DB">
        <w:rPr>
          <w:rFonts w:cs="Calibri"/>
        </w:rPr>
        <w:t xml:space="preserve">, </w:t>
      </w:r>
      <w:r w:rsidRPr="00B412DB">
        <w:rPr>
          <w:rFonts w:cs="Calibri"/>
          <w:b/>
        </w:rPr>
        <w:t xml:space="preserve">Logstash </w:t>
      </w:r>
      <w:r w:rsidRPr="00B412DB">
        <w:rPr>
          <w:rFonts w:cs="Calibri"/>
        </w:rPr>
        <w:t>and alerting users on the issue and saving the alert details.</w:t>
      </w:r>
    </w:p>
    <w:p w:rsidR="00CC7506" w:rsidRPr="00B412DB" w:rsidRDefault="00CC7506" w:rsidP="00876388">
      <w:pPr>
        <w:widowControl w:val="0"/>
        <w:numPr>
          <w:ilvl w:val="0"/>
          <w:numId w:val="13"/>
        </w:numPr>
        <w:tabs>
          <w:tab w:val="left" w:pos="432"/>
          <w:tab w:val="right" w:pos="9360"/>
        </w:tabs>
        <w:autoSpaceDE w:val="0"/>
        <w:autoSpaceDN w:val="0"/>
        <w:adjustRightInd w:val="0"/>
        <w:spacing w:after="0" w:line="240" w:lineRule="auto"/>
        <w:ind w:right="180"/>
        <w:jc w:val="both"/>
        <w:rPr>
          <w:rFonts w:cs="Calibri"/>
        </w:rPr>
      </w:pPr>
      <w:r w:rsidRPr="00B412DB">
        <w:rPr>
          <w:rFonts w:cs="Calibri"/>
        </w:rPr>
        <w:t xml:space="preserve">Used micro-framework to implement with REST API and </w:t>
      </w:r>
      <w:r w:rsidRPr="00B412DB">
        <w:rPr>
          <w:rFonts w:cs="Calibri"/>
          <w:b/>
        </w:rPr>
        <w:t>Mongo DB</w:t>
      </w:r>
      <w:r w:rsidRPr="00B412DB">
        <w:rPr>
          <w:rFonts w:cs="Calibri"/>
        </w:rPr>
        <w:t xml:space="preserve"> (NO SQL) as back end database.</w:t>
      </w:r>
    </w:p>
    <w:p w:rsidR="00CC7506" w:rsidRPr="00B412DB" w:rsidRDefault="00CC7506" w:rsidP="00876388">
      <w:pPr>
        <w:widowControl w:val="0"/>
        <w:numPr>
          <w:ilvl w:val="0"/>
          <w:numId w:val="13"/>
        </w:numPr>
        <w:tabs>
          <w:tab w:val="left" w:pos="432"/>
          <w:tab w:val="right" w:pos="9360"/>
        </w:tabs>
        <w:autoSpaceDE w:val="0"/>
        <w:autoSpaceDN w:val="0"/>
        <w:adjustRightInd w:val="0"/>
        <w:spacing w:after="0" w:line="240" w:lineRule="auto"/>
        <w:ind w:right="180"/>
        <w:jc w:val="both"/>
        <w:rPr>
          <w:rFonts w:cs="Calibri"/>
        </w:rPr>
      </w:pPr>
      <w:r w:rsidRPr="00B412DB">
        <w:rPr>
          <w:rFonts w:cs="Calibri"/>
        </w:rPr>
        <w:t xml:space="preserve">Created JSON Data and stored as documents comprising documents, data types and conversions in </w:t>
      </w:r>
      <w:r w:rsidRPr="00B412DB">
        <w:rPr>
          <w:rFonts w:cs="Calibri"/>
          <w:b/>
        </w:rPr>
        <w:t>MongoDB.</w:t>
      </w:r>
    </w:p>
    <w:p w:rsidR="00CC7506" w:rsidRPr="00B412DB" w:rsidRDefault="00CC7506" w:rsidP="00876388">
      <w:pPr>
        <w:widowControl w:val="0"/>
        <w:numPr>
          <w:ilvl w:val="0"/>
          <w:numId w:val="13"/>
        </w:numPr>
        <w:tabs>
          <w:tab w:val="left" w:pos="432"/>
          <w:tab w:val="right" w:pos="9360"/>
        </w:tabs>
        <w:autoSpaceDE w:val="0"/>
        <w:autoSpaceDN w:val="0"/>
        <w:adjustRightInd w:val="0"/>
        <w:spacing w:after="0" w:line="240" w:lineRule="auto"/>
        <w:ind w:right="180"/>
        <w:jc w:val="both"/>
        <w:rPr>
          <w:rFonts w:cs="Calibri"/>
        </w:rPr>
      </w:pPr>
      <w:r w:rsidRPr="00B412DB">
        <w:rPr>
          <w:rFonts w:cs="Calibri"/>
          <w:color w:val="000000"/>
        </w:rPr>
        <w:t xml:space="preserve">Configured </w:t>
      </w:r>
      <w:r w:rsidRPr="00B412DB">
        <w:rPr>
          <w:rFonts w:cs="Calibri"/>
          <w:b/>
          <w:bCs/>
          <w:color w:val="000000"/>
        </w:rPr>
        <w:t>AWSEC2</w:t>
      </w:r>
      <w:r w:rsidRPr="00B412DB">
        <w:rPr>
          <w:rFonts w:cs="Calibri"/>
          <w:color w:val="000000"/>
        </w:rPr>
        <w:t xml:space="preserve"> instances, </w:t>
      </w:r>
      <w:r w:rsidRPr="00B412DB">
        <w:rPr>
          <w:rFonts w:cs="Calibri"/>
          <w:b/>
          <w:bCs/>
          <w:color w:val="000000"/>
        </w:rPr>
        <w:t>S3Buckets</w:t>
      </w:r>
      <w:r w:rsidRPr="00B412DB">
        <w:rPr>
          <w:rFonts w:cs="Calibri"/>
          <w:color w:val="000000"/>
        </w:rPr>
        <w:t xml:space="preserve"> and Cloud Formation Services based on the business requirements.</w:t>
      </w:r>
    </w:p>
    <w:p w:rsidR="00CC7506" w:rsidRPr="00B412DB" w:rsidRDefault="00CC7506" w:rsidP="00876388">
      <w:pPr>
        <w:pStyle w:val="NoSpacing"/>
        <w:numPr>
          <w:ilvl w:val="0"/>
          <w:numId w:val="13"/>
        </w:numPr>
        <w:ind w:right="180"/>
        <w:jc w:val="both"/>
        <w:rPr>
          <w:rFonts w:cs="Calibri"/>
          <w:color w:val="000000"/>
        </w:rPr>
      </w:pPr>
      <w:r w:rsidRPr="00B412DB">
        <w:rPr>
          <w:rFonts w:cs="Calibri"/>
          <w:color w:val="000000"/>
        </w:rPr>
        <w:t>Utilized </w:t>
      </w:r>
      <w:r w:rsidRPr="00B412DB">
        <w:rPr>
          <w:rFonts w:cs="Calibri"/>
          <w:b/>
          <w:color w:val="000000"/>
        </w:rPr>
        <w:t>AWS Lambda</w:t>
      </w:r>
      <w:r w:rsidRPr="00B412DB">
        <w:rPr>
          <w:rFonts w:cs="Calibri"/>
          <w:color w:val="000000"/>
        </w:rPr>
        <w:t xml:space="preserve"> to upload data into </w:t>
      </w:r>
      <w:r w:rsidRPr="00B412DB">
        <w:rPr>
          <w:rFonts w:cs="Calibri"/>
          <w:b/>
          <w:color w:val="000000"/>
        </w:rPr>
        <w:t>AWS S3</w:t>
      </w:r>
      <w:r w:rsidRPr="00B412DB">
        <w:rPr>
          <w:rFonts w:cs="Calibri"/>
          <w:color w:val="000000"/>
        </w:rPr>
        <w:t xml:space="preserve"> buckets and to trigger </w:t>
      </w:r>
      <w:r w:rsidRPr="00B412DB">
        <w:rPr>
          <w:rFonts w:cs="Calibri"/>
          <w:b/>
          <w:color w:val="000000"/>
        </w:rPr>
        <w:t>Lambda</w:t>
      </w:r>
      <w:r w:rsidRPr="00B412DB">
        <w:rPr>
          <w:rFonts w:cs="Calibri"/>
          <w:color w:val="000000"/>
        </w:rPr>
        <w:t xml:space="preserve"> Functions Including</w:t>
      </w:r>
      <w:r w:rsidRPr="00B412DB">
        <w:rPr>
          <w:rFonts w:cs="Calibri"/>
          <w:b/>
          <w:color w:val="000000"/>
        </w:rPr>
        <w:t xml:space="preserve"> EC2.</w:t>
      </w:r>
    </w:p>
    <w:p w:rsidR="00CC7506" w:rsidRPr="00B412DB" w:rsidRDefault="00CC7506" w:rsidP="00876388">
      <w:pPr>
        <w:widowControl w:val="0"/>
        <w:numPr>
          <w:ilvl w:val="0"/>
          <w:numId w:val="13"/>
        </w:numPr>
        <w:tabs>
          <w:tab w:val="left" w:pos="432"/>
          <w:tab w:val="right" w:pos="9360"/>
        </w:tabs>
        <w:autoSpaceDE w:val="0"/>
        <w:autoSpaceDN w:val="0"/>
        <w:adjustRightInd w:val="0"/>
        <w:spacing w:after="0" w:line="240" w:lineRule="auto"/>
        <w:ind w:right="180"/>
        <w:jc w:val="both"/>
        <w:rPr>
          <w:rFonts w:cs="Calibri"/>
        </w:rPr>
      </w:pPr>
      <w:r w:rsidRPr="00B412DB">
        <w:rPr>
          <w:rFonts w:cs="Calibri"/>
          <w:shd w:val="clear" w:color="auto" w:fill="FFFFFF"/>
        </w:rPr>
        <w:t xml:space="preserve">Expertise on </w:t>
      </w:r>
      <w:r w:rsidRPr="00B412DB">
        <w:rPr>
          <w:rFonts w:cs="Calibri"/>
          <w:b/>
          <w:shd w:val="clear" w:color="auto" w:fill="FFFFFF"/>
        </w:rPr>
        <w:t>Soap UI</w:t>
      </w:r>
      <w:r w:rsidRPr="00B412DB">
        <w:rPr>
          <w:rFonts w:cs="Calibri"/>
          <w:shd w:val="clear" w:color="auto" w:fill="FFFFFF"/>
        </w:rPr>
        <w:t xml:space="preserve">, </w:t>
      </w:r>
      <w:r w:rsidRPr="00B412DB">
        <w:rPr>
          <w:rFonts w:cs="Calibri"/>
          <w:b/>
          <w:shd w:val="clear" w:color="auto" w:fill="FFFFFF"/>
        </w:rPr>
        <w:t>Selenium</w:t>
      </w:r>
      <w:r w:rsidRPr="00B412DB">
        <w:rPr>
          <w:rFonts w:cs="Calibri"/>
          <w:shd w:val="clear" w:color="auto" w:fill="FFFFFF"/>
        </w:rPr>
        <w:t xml:space="preserve"> Data Driven framework and integrating it with </w:t>
      </w:r>
      <w:r w:rsidRPr="00B412DB">
        <w:rPr>
          <w:rStyle w:val="apple-converted-space"/>
          <w:rFonts w:cs="Calibri"/>
          <w:b/>
          <w:shd w:val="clear" w:color="auto" w:fill="FFFFFF"/>
        </w:rPr>
        <w:t xml:space="preserve">Maven </w:t>
      </w:r>
      <w:r w:rsidRPr="00B412DB">
        <w:rPr>
          <w:rFonts w:cs="Calibri"/>
          <w:shd w:val="clear" w:color="auto" w:fill="FFFFFF"/>
        </w:rPr>
        <w:t xml:space="preserve">[Build Management Tool], </w:t>
      </w:r>
      <w:r w:rsidRPr="00B412DB">
        <w:rPr>
          <w:rFonts w:cs="Calibri"/>
          <w:b/>
          <w:shd w:val="clear" w:color="auto" w:fill="FFFFFF"/>
        </w:rPr>
        <w:t>Testing</w:t>
      </w:r>
      <w:r w:rsidRPr="00B412DB">
        <w:rPr>
          <w:rFonts w:cs="Calibri"/>
          <w:shd w:val="clear" w:color="auto" w:fill="FFFFFF"/>
        </w:rPr>
        <w:t xml:space="preserve"> [Unit Testing tool] and</w:t>
      </w:r>
      <w:r w:rsidRPr="00B412DB">
        <w:rPr>
          <w:rFonts w:cs="Calibri"/>
          <w:b/>
          <w:shd w:val="clear" w:color="auto" w:fill="FFFFFF"/>
        </w:rPr>
        <w:t xml:space="preserve"> Jenkins</w:t>
      </w:r>
      <w:r w:rsidRPr="00B412DB">
        <w:rPr>
          <w:rFonts w:cs="Calibri"/>
          <w:shd w:val="clear" w:color="auto" w:fill="FFFFFF"/>
        </w:rPr>
        <w:t xml:space="preserve"> [Continuous Integration Tool].</w:t>
      </w:r>
    </w:p>
    <w:p w:rsidR="00CC7506" w:rsidRPr="00B412DB" w:rsidRDefault="00CC7506" w:rsidP="00876388">
      <w:pPr>
        <w:pStyle w:val="ListParagraph"/>
        <w:numPr>
          <w:ilvl w:val="0"/>
          <w:numId w:val="13"/>
        </w:numPr>
        <w:spacing w:after="0" w:line="240" w:lineRule="auto"/>
        <w:ind w:right="180"/>
        <w:jc w:val="both"/>
        <w:rPr>
          <w:rStyle w:val="Strong"/>
          <w:rFonts w:cs="Calibri"/>
          <w:b w:val="0"/>
          <w:bCs w:val="0"/>
        </w:rPr>
      </w:pPr>
      <w:r w:rsidRPr="00B412DB">
        <w:rPr>
          <w:rFonts w:cs="Calibri"/>
        </w:rPr>
        <w:t xml:space="preserve">Worked with </w:t>
      </w:r>
      <w:r w:rsidRPr="00B412DB">
        <w:rPr>
          <w:rFonts w:cs="Calibri"/>
          <w:b/>
        </w:rPr>
        <w:t>JAXB</w:t>
      </w:r>
      <w:r w:rsidRPr="00B412DB">
        <w:rPr>
          <w:rFonts w:cs="Calibri"/>
        </w:rPr>
        <w:t xml:space="preserve"> parser for marshalling and Unmarshalling XML data.</w:t>
      </w:r>
    </w:p>
    <w:p w:rsidR="00CC7506" w:rsidRPr="00B412DB" w:rsidRDefault="00CC7506" w:rsidP="00876388">
      <w:pPr>
        <w:pStyle w:val="ListParagraph"/>
        <w:numPr>
          <w:ilvl w:val="0"/>
          <w:numId w:val="13"/>
        </w:numPr>
        <w:spacing w:after="0" w:line="240" w:lineRule="auto"/>
        <w:ind w:right="180"/>
        <w:jc w:val="both"/>
        <w:rPr>
          <w:rFonts w:cs="Calibri"/>
        </w:rPr>
      </w:pPr>
      <w:r w:rsidRPr="00B412DB">
        <w:rPr>
          <w:rFonts w:cs="Calibri"/>
          <w:shd w:val="clear" w:color="auto" w:fill="FFFFFF"/>
        </w:rPr>
        <w:t xml:space="preserve">Used </w:t>
      </w:r>
      <w:r w:rsidRPr="00B412DB">
        <w:rPr>
          <w:rFonts w:cs="Calibri"/>
          <w:b/>
          <w:shd w:val="clear" w:color="auto" w:fill="FFFFFF"/>
        </w:rPr>
        <w:t xml:space="preserve">IntelliJ </w:t>
      </w:r>
      <w:r w:rsidRPr="00B412DB">
        <w:rPr>
          <w:rFonts w:cs="Calibri"/>
          <w:shd w:val="clear" w:color="auto" w:fill="FFFFFF"/>
        </w:rPr>
        <w:t>to develop and debug the application.</w:t>
      </w:r>
    </w:p>
    <w:p w:rsidR="00CC7506" w:rsidRPr="00B412DB" w:rsidRDefault="00CC7506" w:rsidP="00876388">
      <w:pPr>
        <w:pStyle w:val="msonormalcxspmiddlecxspmiddlecxspmiddle"/>
        <w:numPr>
          <w:ilvl w:val="0"/>
          <w:numId w:val="13"/>
        </w:numPr>
        <w:tabs>
          <w:tab w:val="left" w:pos="2520"/>
        </w:tabs>
        <w:ind w:right="180"/>
        <w:contextualSpacing/>
        <w:jc w:val="both"/>
        <w:rPr>
          <w:rFonts w:ascii="Calibri" w:hAnsi="Calibri" w:cs="Calibri"/>
          <w:sz w:val="22"/>
          <w:szCs w:val="22"/>
        </w:rPr>
      </w:pPr>
      <w:r w:rsidRPr="00B412DB">
        <w:rPr>
          <w:rFonts w:ascii="Calibri" w:hAnsi="Calibri" w:cs="Calibri"/>
          <w:sz w:val="22"/>
          <w:szCs w:val="22"/>
        </w:rPr>
        <w:t xml:space="preserve">Used </w:t>
      </w:r>
      <w:r w:rsidRPr="00B412DB">
        <w:rPr>
          <w:rFonts w:ascii="Calibri" w:hAnsi="Calibri" w:cs="Calibri"/>
          <w:b/>
          <w:sz w:val="22"/>
          <w:szCs w:val="22"/>
        </w:rPr>
        <w:t>Maven</w:t>
      </w:r>
      <w:r w:rsidRPr="00B412DB">
        <w:rPr>
          <w:rFonts w:ascii="Calibri" w:hAnsi="Calibri" w:cs="Calibri"/>
          <w:sz w:val="22"/>
          <w:szCs w:val="22"/>
        </w:rPr>
        <w:t xml:space="preserve"> as build and dependency management tool for creating </w:t>
      </w:r>
      <w:r w:rsidRPr="00B412DB">
        <w:rPr>
          <w:rFonts w:ascii="Calibri" w:hAnsi="Calibri" w:cs="Calibri"/>
          <w:b/>
          <w:sz w:val="22"/>
          <w:szCs w:val="22"/>
        </w:rPr>
        <w:t>EAR, WAR and JAR</w:t>
      </w:r>
      <w:r w:rsidRPr="00B412DB">
        <w:rPr>
          <w:rFonts w:ascii="Calibri" w:hAnsi="Calibri" w:cs="Calibri"/>
          <w:sz w:val="22"/>
          <w:szCs w:val="22"/>
        </w:rPr>
        <w:t xml:space="preserve"> file to be deployed in application servers and integrated with </w:t>
      </w:r>
      <w:r w:rsidRPr="00B412DB">
        <w:rPr>
          <w:rFonts w:ascii="Calibri" w:hAnsi="Calibri" w:cs="Calibri"/>
          <w:b/>
          <w:sz w:val="22"/>
          <w:szCs w:val="22"/>
        </w:rPr>
        <w:t>SVN, Jenkins, and Jenkins Jobs.</w:t>
      </w:r>
    </w:p>
    <w:p w:rsidR="00876AAF" w:rsidRPr="00B412DB" w:rsidRDefault="00876AAF" w:rsidP="00876AAF">
      <w:pPr>
        <w:shd w:val="clear" w:color="auto" w:fill="FFFFFF"/>
        <w:spacing w:after="0" w:line="234" w:lineRule="atLeast"/>
        <w:ind w:right="270"/>
        <w:jc w:val="both"/>
        <w:rPr>
          <w:rFonts w:eastAsia="Times New Roman" w:cs="Calibri"/>
          <w:bCs/>
        </w:rPr>
      </w:pPr>
      <w:r w:rsidRPr="00B412DB">
        <w:rPr>
          <w:rFonts w:eastAsia="Times New Roman" w:cs="Calibri"/>
          <w:b/>
          <w:bCs/>
        </w:rPr>
        <w:t>Environment:</w:t>
      </w:r>
      <w:r w:rsidR="00E4188E" w:rsidRPr="00B412DB">
        <w:rPr>
          <w:rFonts w:eastAsia="Times New Roman" w:cs="Calibri"/>
          <w:bCs/>
        </w:rPr>
        <w:t xml:space="preserve"> </w:t>
      </w:r>
      <w:r w:rsidR="00E4188E" w:rsidRPr="00B412DB">
        <w:rPr>
          <w:rFonts w:eastAsia="Times New Roman" w:cs="Calibri"/>
          <w:b/>
          <w:bCs/>
        </w:rPr>
        <w:t>Java 1.8</w:t>
      </w:r>
      <w:r w:rsidRPr="00B412DB">
        <w:rPr>
          <w:rFonts w:eastAsia="Times New Roman" w:cs="Calibri"/>
          <w:b/>
          <w:bCs/>
        </w:rPr>
        <w:t xml:space="preserve">, Spring </w:t>
      </w:r>
      <w:r w:rsidR="004C3E5C" w:rsidRPr="00B412DB">
        <w:rPr>
          <w:rFonts w:eastAsia="Times New Roman" w:cs="Calibri"/>
          <w:b/>
          <w:bCs/>
        </w:rPr>
        <w:t>Boot, Microservices, HTML5, CSS</w:t>
      </w:r>
      <w:r w:rsidR="003E68A4" w:rsidRPr="00B412DB">
        <w:rPr>
          <w:rFonts w:eastAsia="Times New Roman" w:cs="Calibri"/>
          <w:b/>
          <w:bCs/>
        </w:rPr>
        <w:t>3, Bootstrap, Angular2</w:t>
      </w:r>
      <w:r w:rsidRPr="00B412DB">
        <w:rPr>
          <w:rFonts w:eastAsia="Times New Roman" w:cs="Calibri"/>
          <w:b/>
          <w:bCs/>
        </w:rPr>
        <w:t xml:space="preserve">, SOAP, Microsoft Visio, </w:t>
      </w:r>
      <w:r w:rsidR="004C3E5C" w:rsidRPr="00B412DB">
        <w:rPr>
          <w:rFonts w:eastAsia="Times New Roman" w:cs="Calibri"/>
          <w:b/>
          <w:bCs/>
        </w:rPr>
        <w:t>Jenkins</w:t>
      </w:r>
      <w:r w:rsidR="00D0701C" w:rsidRPr="00B412DB">
        <w:rPr>
          <w:rFonts w:eastAsia="Times New Roman" w:cs="Calibri"/>
          <w:b/>
          <w:bCs/>
        </w:rPr>
        <w:t>, Amazon Web Services S3</w:t>
      </w:r>
      <w:r w:rsidR="00CD42FD" w:rsidRPr="00B412DB">
        <w:rPr>
          <w:rFonts w:eastAsia="Times New Roman" w:cs="Calibri"/>
          <w:b/>
          <w:bCs/>
        </w:rPr>
        <w:t>,</w:t>
      </w:r>
      <w:r w:rsidRPr="00B412DB">
        <w:rPr>
          <w:rFonts w:eastAsia="Times New Roman" w:cs="Calibri"/>
          <w:b/>
          <w:bCs/>
        </w:rPr>
        <w:t xml:space="preserve"> UNIX/LINUX, </w:t>
      </w:r>
      <w:r w:rsidR="00073ABB" w:rsidRPr="00B412DB">
        <w:rPr>
          <w:rFonts w:eastAsia="Times New Roman" w:cs="Calibri"/>
          <w:b/>
          <w:bCs/>
        </w:rPr>
        <w:t>NoSQL(MongoDB)</w:t>
      </w:r>
      <w:r w:rsidRPr="00B412DB">
        <w:rPr>
          <w:rFonts w:eastAsia="Times New Roman" w:cs="Calibri"/>
          <w:b/>
          <w:bCs/>
        </w:rPr>
        <w:t>, GitHub, TestNG, Log4j.</w:t>
      </w:r>
    </w:p>
    <w:p w:rsidR="00F40DA9" w:rsidRPr="00B412DB" w:rsidRDefault="00F40DA9" w:rsidP="00F40DA9">
      <w:pPr>
        <w:shd w:val="clear" w:color="auto" w:fill="FFFFFF"/>
        <w:spacing w:after="0" w:line="234" w:lineRule="atLeast"/>
        <w:ind w:left="360" w:right="270"/>
        <w:jc w:val="both"/>
        <w:rPr>
          <w:rFonts w:cs="Calibri"/>
        </w:rPr>
      </w:pPr>
    </w:p>
    <w:p w:rsidR="001B0A00" w:rsidRPr="00B412DB" w:rsidRDefault="001B0A00" w:rsidP="00F40DA9">
      <w:pPr>
        <w:shd w:val="clear" w:color="auto" w:fill="FFFFFF"/>
        <w:spacing w:after="0" w:line="234" w:lineRule="atLeast"/>
        <w:ind w:left="360" w:right="270"/>
        <w:jc w:val="both"/>
        <w:rPr>
          <w:rFonts w:cs="Calibri"/>
        </w:rPr>
      </w:pPr>
    </w:p>
    <w:p w:rsidR="00EF1E93" w:rsidRPr="00B412DB" w:rsidRDefault="0068457F" w:rsidP="0068457F">
      <w:pPr>
        <w:pStyle w:val="NoSpacing"/>
        <w:rPr>
          <w:rFonts w:cs="Calibri"/>
          <w:b/>
        </w:rPr>
      </w:pPr>
      <w:r w:rsidRPr="00B412DB">
        <w:rPr>
          <w:rFonts w:cs="Calibri"/>
          <w:b/>
        </w:rPr>
        <w:t>Client</w:t>
      </w:r>
      <w:r w:rsidRPr="00B412DB">
        <w:rPr>
          <w:rFonts w:cs="Calibri"/>
          <w:b/>
        </w:rPr>
        <w:tab/>
      </w:r>
      <w:r w:rsidRPr="00B412DB">
        <w:rPr>
          <w:rFonts w:cs="Calibri"/>
          <w:b/>
        </w:rPr>
        <w:tab/>
        <w:t xml:space="preserve">: </w:t>
      </w:r>
      <w:bookmarkStart w:id="2" w:name="OLE_LINK8"/>
      <w:bookmarkStart w:id="3" w:name="OLE_LINK9"/>
      <w:bookmarkStart w:id="4" w:name="OLE_LINK10"/>
      <w:bookmarkStart w:id="5" w:name="OLE_LINK15"/>
      <w:bookmarkStart w:id="6" w:name="OLE_LINK16"/>
      <w:r w:rsidRPr="00B412DB">
        <w:rPr>
          <w:rFonts w:cs="Calibri"/>
          <w:b/>
        </w:rPr>
        <w:t xml:space="preserve">American National Insurance Company, </w:t>
      </w:r>
      <w:proofErr w:type="spellStart"/>
      <w:r w:rsidRPr="00B412DB">
        <w:rPr>
          <w:rFonts w:cs="Calibri"/>
          <w:b/>
        </w:rPr>
        <w:t>Water</w:t>
      </w:r>
      <w:bookmarkStart w:id="7" w:name="_GoBack"/>
      <w:bookmarkEnd w:id="7"/>
      <w:r w:rsidRPr="00B412DB">
        <w:rPr>
          <w:rFonts w:cs="Calibri"/>
          <w:b/>
        </w:rPr>
        <w:t>Loo</w:t>
      </w:r>
      <w:proofErr w:type="spellEnd"/>
      <w:r w:rsidRPr="00B412DB">
        <w:rPr>
          <w:rFonts w:cs="Calibri"/>
          <w:b/>
        </w:rPr>
        <w:t>, IA</w:t>
      </w:r>
      <w:bookmarkEnd w:id="2"/>
      <w:bookmarkEnd w:id="3"/>
      <w:bookmarkEnd w:id="4"/>
      <w:bookmarkEnd w:id="5"/>
      <w:bookmarkEnd w:id="6"/>
    </w:p>
    <w:p w:rsidR="0068457F" w:rsidRPr="00B412DB" w:rsidRDefault="0068457F" w:rsidP="0068457F">
      <w:pPr>
        <w:pStyle w:val="NoSpacing"/>
        <w:rPr>
          <w:rFonts w:cs="Calibri"/>
          <w:b/>
        </w:rPr>
      </w:pPr>
      <w:r w:rsidRPr="00B412DB">
        <w:rPr>
          <w:rFonts w:cs="Calibri"/>
          <w:b/>
        </w:rPr>
        <w:t>Duration</w:t>
      </w:r>
      <w:r w:rsidRPr="00B412DB">
        <w:rPr>
          <w:rFonts w:cs="Calibri"/>
          <w:b/>
        </w:rPr>
        <w:tab/>
        <w:t xml:space="preserve">: </w:t>
      </w:r>
      <w:r w:rsidR="00AA279E" w:rsidRPr="00B412DB">
        <w:rPr>
          <w:rFonts w:eastAsiaTheme="minorHAnsi" w:cs="Calibri"/>
          <w:b/>
          <w:bCs/>
        </w:rPr>
        <w:t>Feb 2015 – March 2016</w:t>
      </w:r>
    </w:p>
    <w:p w:rsidR="0068457F" w:rsidRPr="00B412DB" w:rsidRDefault="0068457F" w:rsidP="0068457F">
      <w:pPr>
        <w:pStyle w:val="NoSpacing"/>
        <w:rPr>
          <w:rFonts w:cs="Calibri"/>
          <w:b/>
        </w:rPr>
      </w:pPr>
      <w:r w:rsidRPr="00B412DB">
        <w:rPr>
          <w:rFonts w:cs="Calibri"/>
          <w:b/>
        </w:rPr>
        <w:t>Role</w:t>
      </w:r>
      <w:r w:rsidRPr="00B412DB">
        <w:rPr>
          <w:rFonts w:cs="Calibri"/>
          <w:b/>
        </w:rPr>
        <w:tab/>
      </w:r>
      <w:r w:rsidRPr="00B412DB">
        <w:rPr>
          <w:rFonts w:cs="Calibri"/>
          <w:b/>
        </w:rPr>
        <w:tab/>
        <w:t>: Sr. Java/J2EE Developer</w:t>
      </w:r>
    </w:p>
    <w:p w:rsidR="00F40DA9" w:rsidRPr="00B412DB" w:rsidRDefault="00F40DA9" w:rsidP="00F40DA9">
      <w:pPr>
        <w:shd w:val="clear" w:color="auto" w:fill="FFFFFF"/>
        <w:spacing w:after="0" w:line="234" w:lineRule="atLeast"/>
        <w:ind w:right="270"/>
        <w:jc w:val="both"/>
        <w:rPr>
          <w:rFonts w:eastAsia="Times New Roman" w:cs="Calibri"/>
          <w:b/>
          <w:bCs/>
        </w:rPr>
      </w:pPr>
      <w:r w:rsidRPr="00B412DB">
        <w:rPr>
          <w:rFonts w:eastAsia="Times New Roman" w:cs="Calibri"/>
          <w:b/>
          <w:bCs/>
        </w:rPr>
        <w:t xml:space="preserve">Description: </w:t>
      </w:r>
      <w:r w:rsidR="0068457F" w:rsidRPr="00B412DB">
        <w:rPr>
          <w:rFonts w:cs="Calibri"/>
        </w:rPr>
        <w:t>American National Insurance Company is a leading insurance organization offering a broad range of insurance products and insurance-related services. ANIC provides insurance protection to more than 5 million businesses and professionals in the US and also internationally. This Project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order management system that fulfills purchase order.</w:t>
      </w:r>
    </w:p>
    <w:p w:rsidR="00BC4E26" w:rsidRDefault="00BC4E26" w:rsidP="00F40DA9">
      <w:pPr>
        <w:shd w:val="clear" w:color="auto" w:fill="FFFFFF"/>
        <w:spacing w:after="0" w:line="234" w:lineRule="atLeast"/>
        <w:ind w:right="270"/>
        <w:jc w:val="both"/>
        <w:rPr>
          <w:rFonts w:eastAsia="Times New Roman" w:cs="Calibri"/>
          <w:b/>
          <w:bCs/>
        </w:rPr>
      </w:pPr>
    </w:p>
    <w:p w:rsidR="00F40DA9" w:rsidRPr="00B412DB" w:rsidRDefault="00F40DA9" w:rsidP="00F40DA9">
      <w:pPr>
        <w:shd w:val="clear" w:color="auto" w:fill="FFFFFF"/>
        <w:spacing w:after="0" w:line="234" w:lineRule="atLeast"/>
        <w:ind w:right="270"/>
        <w:jc w:val="both"/>
        <w:rPr>
          <w:rFonts w:eastAsia="Times New Roman" w:cs="Calibri"/>
          <w:b/>
          <w:bCs/>
        </w:rPr>
      </w:pPr>
      <w:r w:rsidRPr="00B412DB">
        <w:rPr>
          <w:rFonts w:eastAsia="Times New Roman" w:cs="Calibri"/>
          <w:b/>
          <w:bCs/>
        </w:rPr>
        <w:t xml:space="preserve">Responsibilities: </w:t>
      </w:r>
    </w:p>
    <w:p w:rsidR="00876388" w:rsidRPr="00B412DB" w:rsidRDefault="00876388" w:rsidP="00F40DA9">
      <w:pPr>
        <w:shd w:val="clear" w:color="auto" w:fill="FFFFFF"/>
        <w:spacing w:after="0" w:line="234" w:lineRule="atLeast"/>
        <w:ind w:right="270"/>
        <w:jc w:val="both"/>
        <w:rPr>
          <w:rFonts w:eastAsia="Times New Roman" w:cs="Calibri"/>
          <w:b/>
          <w:bCs/>
        </w:rPr>
      </w:pP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Involved in </w:t>
      </w:r>
      <w:r w:rsidRPr="00B412DB">
        <w:rPr>
          <w:rFonts w:eastAsia="Times New Roman" w:cs="Calibri"/>
          <w:b/>
          <w:bCs/>
        </w:rPr>
        <w:t>Brain Storming sessions, Daily Scrum meetings, Sprint planning</w:t>
      </w:r>
      <w:r w:rsidRPr="00B412DB">
        <w:rPr>
          <w:rFonts w:eastAsia="Times New Roman" w:cs="Calibri"/>
          <w:bCs/>
        </w:rPr>
        <w:t xml:space="preserve"> and estimation of the tasks for the user stories.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Gathered and clarified requirements with business analyst to feed into high-level customization design, development and installation phases.</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
          <w:bCs/>
        </w:rPr>
      </w:pPr>
      <w:r w:rsidRPr="00B412DB">
        <w:rPr>
          <w:rFonts w:eastAsia="Times New Roman" w:cs="Calibri"/>
          <w:bCs/>
        </w:rPr>
        <w:lastRenderedPageBreak/>
        <w:t xml:space="preserve">Used design patterns like </w:t>
      </w:r>
      <w:r w:rsidRPr="00B412DB">
        <w:rPr>
          <w:rFonts w:eastAsia="Times New Roman" w:cs="Calibri"/>
          <w:b/>
          <w:bCs/>
        </w:rPr>
        <w:t xml:space="preserve">Singleton, Factory, MVC, Front Controller, Service Locator, Session Facade </w:t>
      </w:r>
      <w:r w:rsidRPr="00B412DB">
        <w:rPr>
          <w:rFonts w:eastAsia="Times New Roman" w:cs="Calibri"/>
          <w:bCs/>
        </w:rPr>
        <w:t>and</w:t>
      </w:r>
      <w:r w:rsidRPr="00B412DB">
        <w:rPr>
          <w:rFonts w:eastAsia="Times New Roman" w:cs="Calibri"/>
          <w:b/>
          <w:bCs/>
        </w:rPr>
        <w:t xml:space="preserve"> DAO.</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Involved in the front end using </w:t>
      </w:r>
      <w:r w:rsidRPr="00B412DB">
        <w:rPr>
          <w:rFonts w:eastAsia="Times New Roman" w:cs="Calibri"/>
          <w:b/>
          <w:bCs/>
        </w:rPr>
        <w:t>JSP, HTML, JavaScript, AJAX</w:t>
      </w:r>
      <w:r w:rsidRPr="00B412DB">
        <w:rPr>
          <w:rFonts w:eastAsia="Times New Roman" w:cs="Calibri"/>
          <w:bCs/>
        </w:rPr>
        <w:t>.</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Developed the web application by using </w:t>
      </w:r>
      <w:proofErr w:type="spellStart"/>
      <w:r w:rsidRPr="00B412DB">
        <w:rPr>
          <w:rFonts w:eastAsia="Times New Roman" w:cs="Calibri"/>
          <w:b/>
          <w:bCs/>
        </w:rPr>
        <w:t>PrimeFaces</w:t>
      </w:r>
      <w:proofErr w:type="spellEnd"/>
      <w:r w:rsidRPr="00B412DB">
        <w:rPr>
          <w:rFonts w:eastAsia="Times New Roman" w:cs="Calibri"/>
          <w:bCs/>
        </w:rPr>
        <w:t xml:space="preserve"> employing </w:t>
      </w:r>
      <w:r w:rsidRPr="00B412DB">
        <w:rPr>
          <w:rFonts w:eastAsia="Times New Roman" w:cs="Calibri"/>
          <w:b/>
          <w:bCs/>
        </w:rPr>
        <w:t>AJAX</w:t>
      </w:r>
      <w:r w:rsidRPr="00B412DB">
        <w:rPr>
          <w:rFonts w:eastAsia="Times New Roman" w:cs="Calibri"/>
          <w:bCs/>
        </w:rPr>
        <w:t xml:space="preserve"> at client -side components which enables rich web application content in </w:t>
      </w:r>
      <w:r w:rsidRPr="00B412DB">
        <w:rPr>
          <w:rFonts w:eastAsia="Times New Roman" w:cs="Calibri"/>
          <w:b/>
          <w:bCs/>
        </w:rPr>
        <w:t>GUI's</w:t>
      </w:r>
      <w:r w:rsidRPr="00B412DB">
        <w:rPr>
          <w:rFonts w:eastAsia="Times New Roman" w:cs="Calibri"/>
          <w:bCs/>
        </w:rPr>
        <w:t xml:space="preserve">.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Worked on Spring modules like </w:t>
      </w:r>
      <w:r w:rsidRPr="00B412DB">
        <w:rPr>
          <w:rFonts w:eastAsia="Times New Roman" w:cs="Calibri"/>
          <w:b/>
          <w:bCs/>
        </w:rPr>
        <w:t xml:space="preserve">Dependency Injection, Aspect Oriented Programming </w:t>
      </w:r>
      <w:r w:rsidRPr="00B412DB">
        <w:rPr>
          <w:rFonts w:eastAsia="Times New Roman" w:cs="Calibri"/>
          <w:bCs/>
        </w:rPr>
        <w:t>and</w:t>
      </w:r>
      <w:r w:rsidRPr="00B412DB">
        <w:rPr>
          <w:rFonts w:eastAsia="Times New Roman" w:cs="Calibri"/>
          <w:b/>
          <w:bCs/>
        </w:rPr>
        <w:t xml:space="preserve"> Spring Mail, Spring JMS and Spring Security</w:t>
      </w:r>
      <w:r w:rsidRPr="00B412DB">
        <w:rPr>
          <w:rFonts w:eastAsia="Times New Roman" w:cs="Calibri"/>
          <w:bCs/>
        </w:rPr>
        <w:t>.</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Involved in development of Agent Verification System using </w:t>
      </w:r>
      <w:r w:rsidRPr="00B412DB">
        <w:rPr>
          <w:rFonts w:eastAsia="Times New Roman" w:cs="Calibri"/>
          <w:b/>
          <w:bCs/>
        </w:rPr>
        <w:t>Spring MVC framework</w:t>
      </w:r>
      <w:r w:rsidRPr="00B412DB">
        <w:rPr>
          <w:rFonts w:eastAsia="Times New Roman" w:cs="Calibri"/>
          <w:bCs/>
        </w:rPr>
        <w:t>.</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Extensively used </w:t>
      </w:r>
      <w:r w:rsidRPr="00B412DB">
        <w:rPr>
          <w:rFonts w:eastAsia="Times New Roman" w:cs="Calibri"/>
          <w:b/>
          <w:bCs/>
        </w:rPr>
        <w:t xml:space="preserve">Hibernate mappings, HQL, </w:t>
      </w:r>
      <w:proofErr w:type="spellStart"/>
      <w:r w:rsidRPr="00B412DB">
        <w:rPr>
          <w:rFonts w:eastAsia="Times New Roman" w:cs="Calibri"/>
          <w:b/>
          <w:bCs/>
        </w:rPr>
        <w:t>EHCache</w:t>
      </w:r>
      <w:proofErr w:type="spellEnd"/>
      <w:r w:rsidRPr="00B412DB">
        <w:rPr>
          <w:rFonts w:eastAsia="Times New Roman" w:cs="Calibri"/>
          <w:b/>
          <w:bCs/>
        </w:rPr>
        <w:t xml:space="preserve">, Query, Criteria, Lazy loading Transactions </w:t>
      </w:r>
      <w:proofErr w:type="spellStart"/>
      <w:r w:rsidRPr="00B412DB">
        <w:rPr>
          <w:rFonts w:eastAsia="Times New Roman" w:cs="Calibri"/>
          <w:bCs/>
        </w:rPr>
        <w:t>and</w:t>
      </w:r>
      <w:r w:rsidRPr="00B412DB">
        <w:rPr>
          <w:rFonts w:eastAsia="Times New Roman" w:cs="Calibri"/>
          <w:b/>
          <w:bCs/>
        </w:rPr>
        <w:t>Lockings</w:t>
      </w:r>
      <w:proofErr w:type="spellEnd"/>
      <w:r w:rsidRPr="00B412DB">
        <w:rPr>
          <w:rFonts w:eastAsia="Times New Roman" w:cs="Calibri"/>
          <w:bCs/>
        </w:rPr>
        <w:t>.</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Spring AOP is used for </w:t>
      </w:r>
      <w:r w:rsidRPr="00B412DB">
        <w:rPr>
          <w:rFonts w:eastAsia="Times New Roman" w:cs="Calibri"/>
          <w:b/>
          <w:bCs/>
        </w:rPr>
        <w:t>logging, auditing</w:t>
      </w:r>
      <w:r w:rsidRPr="00B412DB">
        <w:rPr>
          <w:rFonts w:eastAsia="Times New Roman" w:cs="Calibri"/>
          <w:bCs/>
        </w:rPr>
        <w:t xml:space="preserve"> and</w:t>
      </w:r>
      <w:r w:rsidRPr="00B412DB">
        <w:rPr>
          <w:rFonts w:eastAsia="Times New Roman" w:cs="Calibri"/>
          <w:b/>
          <w:bCs/>
        </w:rPr>
        <w:t xml:space="preserve"> transaction management</w:t>
      </w:r>
      <w:r w:rsidRPr="00B412DB">
        <w:rPr>
          <w:rFonts w:eastAsia="Times New Roman" w:cs="Calibri"/>
          <w:bCs/>
        </w:rPr>
        <w:t xml:space="preserve"> to distinguish business logic from the cross-cutting concerns.</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Developed </w:t>
      </w:r>
      <w:r w:rsidRPr="00B412DB">
        <w:rPr>
          <w:rFonts w:eastAsia="Times New Roman" w:cs="Calibri"/>
          <w:b/>
          <w:bCs/>
        </w:rPr>
        <w:t>Batch Rescore Tool</w:t>
      </w:r>
      <w:r w:rsidRPr="00B412DB">
        <w:rPr>
          <w:rFonts w:eastAsia="Times New Roman" w:cs="Calibri"/>
          <w:bCs/>
        </w:rPr>
        <w:t xml:space="preserve"> to rescore multiple claims using Multithreading.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Designed the user interactive web pages using web technologies like </w:t>
      </w:r>
      <w:r w:rsidRPr="00B412DB">
        <w:rPr>
          <w:rFonts w:eastAsia="Times New Roman" w:cs="Calibri"/>
          <w:b/>
          <w:bCs/>
        </w:rPr>
        <w:t>HTML5, XHTML</w:t>
      </w:r>
      <w:r w:rsidRPr="00B412DB">
        <w:rPr>
          <w:rFonts w:eastAsia="Times New Roman" w:cs="Calibri"/>
          <w:bCs/>
        </w:rPr>
        <w:t xml:space="preserve">, and </w:t>
      </w:r>
      <w:r w:rsidRPr="00B412DB">
        <w:rPr>
          <w:rFonts w:eastAsia="Times New Roman" w:cs="Calibri"/>
          <w:b/>
          <w:bCs/>
        </w:rPr>
        <w:t>CSS3</w:t>
      </w:r>
      <w:r w:rsidRPr="00B412DB">
        <w:rPr>
          <w:rFonts w:eastAsia="Times New Roman" w:cs="Calibri"/>
          <w:bCs/>
        </w:rPr>
        <w:t xml:space="preserve">.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Used jQuery to make the application highly interactive and used JSON objects effectively for efficient client-side coding.</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
          <w:bCs/>
        </w:rPr>
      </w:pPr>
      <w:r w:rsidRPr="00B412DB">
        <w:rPr>
          <w:rFonts w:eastAsia="Times New Roman" w:cs="Calibri"/>
          <w:bCs/>
        </w:rPr>
        <w:t xml:space="preserve">Designed most interactive web using </w:t>
      </w:r>
      <w:r w:rsidRPr="00B412DB">
        <w:rPr>
          <w:rFonts w:eastAsia="Times New Roman" w:cs="Calibri"/>
          <w:b/>
          <w:bCs/>
        </w:rPr>
        <w:t>AJAX</w:t>
      </w:r>
      <w:r w:rsidRPr="00B412DB">
        <w:rPr>
          <w:rFonts w:eastAsia="Times New Roman" w:cs="Calibri"/>
          <w:bCs/>
        </w:rPr>
        <w:t xml:space="preserve">, </w:t>
      </w:r>
      <w:r w:rsidRPr="00B412DB">
        <w:rPr>
          <w:rFonts w:eastAsia="Times New Roman" w:cs="Calibri"/>
          <w:b/>
          <w:bCs/>
        </w:rPr>
        <w:t>JSON</w:t>
      </w:r>
      <w:r w:rsidRPr="00B412DB">
        <w:rPr>
          <w:rFonts w:eastAsia="Times New Roman" w:cs="Calibri"/>
          <w:bCs/>
        </w:rPr>
        <w:t xml:space="preserve">, </w:t>
      </w:r>
      <w:r w:rsidRPr="00B412DB">
        <w:rPr>
          <w:rFonts w:eastAsia="Times New Roman" w:cs="Calibri"/>
          <w:b/>
          <w:bCs/>
        </w:rPr>
        <w:t>JavaScript</w:t>
      </w:r>
      <w:r w:rsidRPr="00B412DB">
        <w:rPr>
          <w:rFonts w:eastAsia="Times New Roman" w:cs="Calibri"/>
          <w:bCs/>
        </w:rPr>
        <w:t>, and</w:t>
      </w:r>
      <w:r w:rsidRPr="00B412DB">
        <w:rPr>
          <w:rFonts w:eastAsia="Times New Roman" w:cs="Calibri"/>
          <w:b/>
          <w:bCs/>
        </w:rPr>
        <w:t xml:space="preserve"> Bootstrap</w:t>
      </w:r>
      <w:r w:rsidRPr="00B412DB">
        <w:rPr>
          <w:rFonts w:eastAsia="Times New Roman" w:cs="Calibri"/>
          <w:bCs/>
        </w:rPr>
        <w:t xml:space="preserve">.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Spring JMS</w:t>
      </w:r>
      <w:r w:rsidRPr="00B412DB">
        <w:rPr>
          <w:rFonts w:eastAsia="Times New Roman" w:cs="Calibri"/>
          <w:bCs/>
        </w:rPr>
        <w:t xml:space="preserve"> to post and consume the messages from the </w:t>
      </w:r>
      <w:r w:rsidRPr="00B412DB">
        <w:rPr>
          <w:rFonts w:eastAsia="Times New Roman" w:cs="Calibri"/>
          <w:b/>
          <w:bCs/>
        </w:rPr>
        <w:t>IBM MQ Server</w:t>
      </w:r>
      <w:r w:rsidRPr="00B412DB">
        <w:rPr>
          <w:rFonts w:eastAsia="Times New Roman" w:cs="Calibri"/>
          <w:bCs/>
        </w:rPr>
        <w:t>.</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
          <w:bCs/>
        </w:rPr>
      </w:pPr>
      <w:r w:rsidRPr="00B412DB">
        <w:rPr>
          <w:rFonts w:eastAsia="Times New Roman" w:cs="Calibri"/>
          <w:bCs/>
        </w:rPr>
        <w:t xml:space="preserve">Worked with </w:t>
      </w:r>
      <w:r w:rsidRPr="00B412DB">
        <w:rPr>
          <w:rFonts w:eastAsia="Times New Roman" w:cs="Calibri"/>
          <w:b/>
          <w:bCs/>
        </w:rPr>
        <w:t xml:space="preserve">Spring controllers, View Resolvers </w:t>
      </w:r>
      <w:r w:rsidRPr="00B412DB">
        <w:rPr>
          <w:rFonts w:eastAsia="Times New Roman" w:cs="Calibri"/>
          <w:bCs/>
        </w:rPr>
        <w:t>and</w:t>
      </w:r>
      <w:r w:rsidRPr="00B412DB">
        <w:rPr>
          <w:rFonts w:eastAsia="Times New Roman" w:cs="Calibri"/>
          <w:b/>
          <w:bCs/>
        </w:rPr>
        <w:t xml:space="preserve"> Model </w:t>
      </w:r>
      <w:r w:rsidRPr="00B412DB">
        <w:rPr>
          <w:rFonts w:eastAsia="Times New Roman" w:cs="Calibri"/>
          <w:bCs/>
        </w:rPr>
        <w:t>and</w:t>
      </w:r>
      <w:r w:rsidRPr="00B412DB">
        <w:rPr>
          <w:rFonts w:eastAsia="Times New Roman" w:cs="Calibri"/>
          <w:b/>
          <w:bCs/>
        </w:rPr>
        <w:t xml:space="preserve"> View Objects.</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Spring Mail</w:t>
      </w:r>
      <w:r w:rsidRPr="00B412DB">
        <w:rPr>
          <w:rFonts w:eastAsia="Times New Roman" w:cs="Calibri"/>
          <w:bCs/>
        </w:rPr>
        <w:t xml:space="preserve"> for sending emails to the customers and business.</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Extensively used </w:t>
      </w:r>
      <w:r w:rsidRPr="00B412DB">
        <w:rPr>
          <w:rFonts w:eastAsia="Times New Roman" w:cs="Calibri"/>
          <w:b/>
          <w:bCs/>
        </w:rPr>
        <w:t xml:space="preserve">hibernate named queries, criteria queries, Hibernate Query Language (HQL) </w:t>
      </w:r>
      <w:r w:rsidRPr="00B412DB">
        <w:rPr>
          <w:rFonts w:eastAsia="Times New Roman" w:cs="Calibri"/>
          <w:bCs/>
        </w:rPr>
        <w:t>and</w:t>
      </w:r>
      <w:r w:rsidRPr="00B412DB">
        <w:rPr>
          <w:rFonts w:eastAsia="Times New Roman" w:cs="Calibri"/>
          <w:b/>
          <w:bCs/>
        </w:rPr>
        <w:t xml:space="preserve"> Optimistic Locking </w:t>
      </w:r>
      <w:r w:rsidRPr="00B412DB">
        <w:rPr>
          <w:rFonts w:eastAsia="Times New Roman" w:cs="Calibri"/>
          <w:bCs/>
        </w:rPr>
        <w:t>and</w:t>
      </w:r>
      <w:r w:rsidRPr="00B412DB">
        <w:rPr>
          <w:rFonts w:eastAsia="Times New Roman" w:cs="Calibri"/>
          <w:b/>
          <w:bCs/>
        </w:rPr>
        <w:t xml:space="preserve"> Caching</w:t>
      </w:r>
      <w:r w:rsidRPr="00B412DB">
        <w:rPr>
          <w:rFonts w:eastAsia="Times New Roman" w:cs="Calibri"/>
          <w:bCs/>
        </w:rPr>
        <w:t xml:space="preserve"> to process the data from the database.</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Implemented </w:t>
      </w:r>
      <w:r w:rsidRPr="00B412DB">
        <w:rPr>
          <w:rFonts w:eastAsia="Times New Roman" w:cs="Calibri"/>
          <w:b/>
          <w:bCs/>
        </w:rPr>
        <w:t>Quartz jobs</w:t>
      </w:r>
      <w:r w:rsidRPr="00B412DB">
        <w:rPr>
          <w:rFonts w:eastAsia="Times New Roman" w:cs="Calibri"/>
          <w:bCs/>
        </w:rPr>
        <w:t xml:space="preserve"> for running the </w:t>
      </w:r>
      <w:r w:rsidRPr="00B412DB">
        <w:rPr>
          <w:rFonts w:eastAsia="Times New Roman" w:cs="Calibri"/>
          <w:b/>
          <w:bCs/>
        </w:rPr>
        <w:t>batch jobs</w:t>
      </w:r>
      <w:r w:rsidRPr="00B412DB">
        <w:rPr>
          <w:rFonts w:eastAsia="Times New Roman" w:cs="Calibri"/>
          <w:bCs/>
        </w:rPr>
        <w:t xml:space="preserve"> based on the </w:t>
      </w:r>
      <w:proofErr w:type="spellStart"/>
      <w:r w:rsidRPr="00B412DB">
        <w:rPr>
          <w:rFonts w:eastAsia="Times New Roman" w:cs="Calibri"/>
          <w:b/>
          <w:bCs/>
        </w:rPr>
        <w:t>cron</w:t>
      </w:r>
      <w:proofErr w:type="spellEnd"/>
      <w:r w:rsidRPr="00B412DB">
        <w:rPr>
          <w:rFonts w:eastAsia="Times New Roman" w:cs="Calibri"/>
          <w:b/>
          <w:bCs/>
        </w:rPr>
        <w:t xml:space="preserve"> triggers</w:t>
      </w:r>
      <w:r w:rsidRPr="00B412DB">
        <w:rPr>
          <w:rFonts w:eastAsia="Times New Roman" w:cs="Calibri"/>
          <w:bCs/>
        </w:rPr>
        <w:t xml:space="preserve"> configured in the Spring files.</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Involved in deploying and testing the application in </w:t>
      </w:r>
      <w:r w:rsidRPr="00B412DB">
        <w:rPr>
          <w:rFonts w:eastAsia="Times New Roman" w:cs="Calibri"/>
          <w:b/>
          <w:bCs/>
        </w:rPr>
        <w:t>JBoss</w:t>
      </w:r>
      <w:r w:rsidRPr="00B412DB">
        <w:rPr>
          <w:rFonts w:eastAsia="Times New Roman" w:cs="Calibri"/>
          <w:bCs/>
        </w:rPr>
        <w:t xml:space="preserve"> application server.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MongoDB</w:t>
      </w:r>
      <w:r w:rsidRPr="00B412DB">
        <w:rPr>
          <w:rFonts w:eastAsia="Times New Roman" w:cs="Calibri"/>
          <w:bCs/>
        </w:rPr>
        <w:t xml:space="preserve"> as a NoSQL for storing JSON data.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Responsible for continuous monitoring and managing </w:t>
      </w:r>
      <w:r w:rsidRPr="00B412DB">
        <w:rPr>
          <w:rFonts w:eastAsia="Times New Roman" w:cs="Calibri"/>
          <w:b/>
          <w:bCs/>
        </w:rPr>
        <w:t>Elastic Map Reduce cluster</w:t>
      </w:r>
      <w:r w:rsidRPr="00B412DB">
        <w:rPr>
          <w:rFonts w:eastAsia="Times New Roman" w:cs="Calibri"/>
          <w:bCs/>
        </w:rPr>
        <w:t xml:space="preserve"> through </w:t>
      </w:r>
      <w:r w:rsidRPr="00B412DB">
        <w:rPr>
          <w:rFonts w:eastAsia="Times New Roman" w:cs="Calibri"/>
          <w:b/>
          <w:bCs/>
        </w:rPr>
        <w:t>AWS</w:t>
      </w:r>
      <w:r w:rsidRPr="00B412DB">
        <w:rPr>
          <w:rFonts w:eastAsia="Times New Roman" w:cs="Calibri"/>
          <w:bCs/>
        </w:rPr>
        <w:t xml:space="preserve"> console.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Implemented validation rules using </w:t>
      </w:r>
      <w:r w:rsidRPr="00B412DB">
        <w:rPr>
          <w:rFonts w:eastAsia="Times New Roman" w:cs="Calibri"/>
          <w:b/>
          <w:bCs/>
        </w:rPr>
        <w:t>JBoss BRMS</w:t>
      </w:r>
      <w:r w:rsidRPr="00B412DB">
        <w:rPr>
          <w:rFonts w:eastAsia="Times New Roman" w:cs="Calibri"/>
          <w:bCs/>
        </w:rPr>
        <w:t xml:space="preserve"> (Business Rule Management System). </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Developed unit and integration test cases using </w:t>
      </w:r>
      <w:r w:rsidRPr="00B412DB">
        <w:rPr>
          <w:rFonts w:eastAsia="Times New Roman" w:cs="Calibri"/>
          <w:b/>
          <w:bCs/>
        </w:rPr>
        <w:t>JUnit</w:t>
      </w:r>
      <w:r w:rsidRPr="00B412DB">
        <w:rPr>
          <w:rFonts w:eastAsia="Times New Roman" w:cs="Calibri"/>
          <w:bCs/>
        </w:rPr>
        <w:t xml:space="preserve">, and </w:t>
      </w:r>
      <w:r w:rsidRPr="00B412DB">
        <w:rPr>
          <w:rFonts w:eastAsia="Times New Roman" w:cs="Calibri"/>
          <w:b/>
          <w:bCs/>
        </w:rPr>
        <w:t>Mockito</w:t>
      </w:r>
      <w:r w:rsidRPr="00B412DB">
        <w:rPr>
          <w:rFonts w:eastAsia="Times New Roman" w:cs="Calibri"/>
          <w:bCs/>
        </w:rPr>
        <w:t>.</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Used</w:t>
      </w:r>
      <w:r w:rsidRPr="00B412DB">
        <w:rPr>
          <w:rFonts w:eastAsia="Times New Roman" w:cs="Calibri"/>
          <w:b/>
          <w:bCs/>
        </w:rPr>
        <w:t xml:space="preserve"> CVS</w:t>
      </w:r>
      <w:r w:rsidRPr="00B412DB">
        <w:rPr>
          <w:rFonts w:eastAsia="Times New Roman" w:cs="Calibri"/>
          <w:bCs/>
        </w:rPr>
        <w:t xml:space="preserve"> as version control software.</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Ant</w:t>
      </w:r>
      <w:r w:rsidRPr="00B412DB">
        <w:rPr>
          <w:rFonts w:eastAsia="Times New Roman" w:cs="Calibri"/>
          <w:bCs/>
        </w:rPr>
        <w:t xml:space="preserve"> for building and deploying the Web applications.</w:t>
      </w:r>
    </w:p>
    <w:p w:rsidR="00F40DA9" w:rsidRPr="00B412DB" w:rsidRDefault="00F40DA9" w:rsidP="00876388">
      <w:pPr>
        <w:pStyle w:val="ListParagraph"/>
        <w:numPr>
          <w:ilvl w:val="0"/>
          <w:numId w:val="4"/>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JIRA</w:t>
      </w:r>
      <w:r w:rsidRPr="00B412DB">
        <w:rPr>
          <w:rFonts w:eastAsia="Times New Roman" w:cs="Calibri"/>
          <w:bCs/>
        </w:rPr>
        <w:t xml:space="preserve"> tool for tracking stories progress and followed agile methodology.</w:t>
      </w:r>
    </w:p>
    <w:p w:rsidR="00F40DA9" w:rsidRPr="00B412DB" w:rsidRDefault="00F40DA9" w:rsidP="00876388">
      <w:pPr>
        <w:shd w:val="clear" w:color="auto" w:fill="FFFFFF"/>
        <w:spacing w:after="0" w:line="234" w:lineRule="atLeast"/>
        <w:ind w:left="360" w:right="180" w:hanging="270"/>
        <w:jc w:val="both"/>
        <w:rPr>
          <w:rFonts w:eastAsia="Times New Roman" w:cs="Calibri"/>
          <w:bCs/>
        </w:rPr>
      </w:pPr>
    </w:p>
    <w:p w:rsidR="00F40DA9" w:rsidRPr="00B412DB" w:rsidRDefault="00F40DA9" w:rsidP="00F40DA9">
      <w:pPr>
        <w:shd w:val="clear" w:color="auto" w:fill="FFFFFF"/>
        <w:spacing w:after="0" w:line="234" w:lineRule="atLeast"/>
        <w:ind w:right="270"/>
        <w:jc w:val="both"/>
        <w:rPr>
          <w:rFonts w:eastAsia="Times New Roman" w:cs="Calibri"/>
          <w:bCs/>
        </w:rPr>
      </w:pPr>
      <w:r w:rsidRPr="00B412DB">
        <w:rPr>
          <w:rFonts w:eastAsia="Times New Roman" w:cs="Calibri"/>
          <w:b/>
          <w:bCs/>
        </w:rPr>
        <w:t>Environment:</w:t>
      </w:r>
      <w:r w:rsidRPr="00B412DB">
        <w:rPr>
          <w:rFonts w:eastAsia="Times New Roman" w:cs="Calibri"/>
          <w:bCs/>
        </w:rPr>
        <w:t xml:space="preserve"> </w:t>
      </w:r>
      <w:r w:rsidRPr="00B412DB">
        <w:rPr>
          <w:rFonts w:eastAsia="Times New Roman" w:cs="Calibri"/>
          <w:b/>
          <w:bCs/>
        </w:rPr>
        <w:t xml:space="preserve">Java 1.8, Spring MVC, JSP, </w:t>
      </w:r>
      <w:r w:rsidR="00073ABB" w:rsidRPr="00B412DB">
        <w:rPr>
          <w:rFonts w:eastAsia="Times New Roman" w:cs="Calibri"/>
          <w:b/>
          <w:bCs/>
        </w:rPr>
        <w:t xml:space="preserve">JMS, </w:t>
      </w:r>
      <w:r w:rsidRPr="00B412DB">
        <w:rPr>
          <w:rFonts w:eastAsia="Times New Roman" w:cs="Calibri"/>
          <w:b/>
          <w:bCs/>
        </w:rPr>
        <w:t>Hibernate, H</w:t>
      </w:r>
      <w:r w:rsidR="00073ABB" w:rsidRPr="00B412DB">
        <w:rPr>
          <w:rFonts w:eastAsia="Times New Roman" w:cs="Calibri"/>
          <w:b/>
          <w:bCs/>
        </w:rPr>
        <w:t>TML5, XHTML, CSS3, Java Script</w:t>
      </w:r>
      <w:r w:rsidRPr="00B412DB">
        <w:rPr>
          <w:rFonts w:eastAsia="Times New Roman" w:cs="Calibri"/>
          <w:b/>
          <w:bCs/>
        </w:rPr>
        <w:t xml:space="preserve">, Backbone JS, AJAX, CVS, IBM MQ, </w:t>
      </w:r>
      <w:proofErr w:type="spellStart"/>
      <w:r w:rsidRPr="00B412DB">
        <w:rPr>
          <w:rFonts w:eastAsia="Times New Roman" w:cs="Calibri"/>
          <w:b/>
          <w:bCs/>
        </w:rPr>
        <w:t>MongoDB</w:t>
      </w:r>
      <w:proofErr w:type="spellEnd"/>
      <w:r w:rsidRPr="00B412DB">
        <w:rPr>
          <w:rFonts w:eastAsia="Times New Roman" w:cs="Calibri"/>
          <w:b/>
          <w:bCs/>
        </w:rPr>
        <w:t xml:space="preserve">, </w:t>
      </w:r>
      <w:proofErr w:type="spellStart"/>
      <w:r w:rsidRPr="00B412DB">
        <w:rPr>
          <w:rFonts w:eastAsia="Times New Roman" w:cs="Calibri"/>
          <w:b/>
          <w:bCs/>
        </w:rPr>
        <w:t>Mockito</w:t>
      </w:r>
      <w:proofErr w:type="spellEnd"/>
      <w:r w:rsidRPr="00B412DB">
        <w:rPr>
          <w:rFonts w:eastAsia="Times New Roman" w:cs="Calibri"/>
          <w:b/>
          <w:bCs/>
        </w:rPr>
        <w:t xml:space="preserve">, </w:t>
      </w:r>
      <w:proofErr w:type="spellStart"/>
      <w:r w:rsidRPr="00B412DB">
        <w:rPr>
          <w:rFonts w:eastAsia="Times New Roman" w:cs="Calibri"/>
          <w:b/>
          <w:bCs/>
        </w:rPr>
        <w:t>Junit</w:t>
      </w:r>
      <w:proofErr w:type="spellEnd"/>
      <w:r w:rsidRPr="00B412DB">
        <w:rPr>
          <w:rFonts w:eastAsia="Times New Roman" w:cs="Calibri"/>
          <w:b/>
          <w:bCs/>
        </w:rPr>
        <w:t xml:space="preserve">, </w:t>
      </w:r>
      <w:proofErr w:type="spellStart"/>
      <w:r w:rsidRPr="00B412DB">
        <w:rPr>
          <w:rFonts w:eastAsia="Times New Roman" w:cs="Calibri"/>
          <w:b/>
          <w:bCs/>
        </w:rPr>
        <w:t>JBoss</w:t>
      </w:r>
      <w:proofErr w:type="spellEnd"/>
      <w:r w:rsidRPr="00B412DB">
        <w:rPr>
          <w:rFonts w:eastAsia="Times New Roman" w:cs="Calibri"/>
          <w:b/>
          <w:bCs/>
        </w:rPr>
        <w:t xml:space="preserve">, Web Services, </w:t>
      </w:r>
      <w:proofErr w:type="spellStart"/>
      <w:r w:rsidRPr="00B412DB">
        <w:rPr>
          <w:rFonts w:eastAsia="Times New Roman" w:cs="Calibri"/>
          <w:b/>
          <w:bCs/>
        </w:rPr>
        <w:t>PrimeFaces</w:t>
      </w:r>
      <w:proofErr w:type="spellEnd"/>
      <w:r w:rsidRPr="00B412DB">
        <w:rPr>
          <w:rFonts w:eastAsia="Times New Roman" w:cs="Calibri"/>
          <w:b/>
          <w:bCs/>
        </w:rPr>
        <w:t>, AW</w:t>
      </w:r>
      <w:r w:rsidR="00073ABB" w:rsidRPr="00B412DB">
        <w:rPr>
          <w:rFonts w:eastAsia="Times New Roman" w:cs="Calibri"/>
          <w:b/>
          <w:bCs/>
        </w:rPr>
        <w:t>S, BRMS,</w:t>
      </w:r>
      <w:r w:rsidRPr="00B412DB">
        <w:rPr>
          <w:rFonts w:eastAsia="Times New Roman" w:cs="Calibri"/>
          <w:b/>
          <w:bCs/>
        </w:rPr>
        <w:t xml:space="preserve"> Eclipse</w:t>
      </w:r>
      <w:r w:rsidR="00073ABB" w:rsidRPr="00B412DB">
        <w:rPr>
          <w:rFonts w:eastAsia="Times New Roman" w:cs="Calibri"/>
          <w:b/>
          <w:bCs/>
        </w:rPr>
        <w:t>, Ant</w:t>
      </w:r>
      <w:r w:rsidRPr="00B412DB">
        <w:rPr>
          <w:rFonts w:eastAsia="Times New Roman" w:cs="Calibri"/>
          <w:b/>
          <w:bCs/>
        </w:rPr>
        <w:t>.</w:t>
      </w:r>
    </w:p>
    <w:p w:rsidR="00F40DA9" w:rsidRPr="00B412DB" w:rsidRDefault="00F40DA9" w:rsidP="00F40DA9">
      <w:pPr>
        <w:rPr>
          <w:rFonts w:cs="Calibri"/>
        </w:rPr>
      </w:pPr>
    </w:p>
    <w:p w:rsidR="00A13364" w:rsidRPr="00B412DB" w:rsidRDefault="00A13364" w:rsidP="00354540">
      <w:pPr>
        <w:shd w:val="clear" w:color="auto" w:fill="FFFFFF"/>
        <w:spacing w:after="0" w:line="234" w:lineRule="atLeast"/>
        <w:ind w:right="270"/>
        <w:jc w:val="both"/>
        <w:rPr>
          <w:rFonts w:eastAsia="Times New Roman" w:cs="Calibri"/>
          <w:bCs/>
        </w:rPr>
      </w:pPr>
    </w:p>
    <w:p w:rsidR="0068457F" w:rsidRPr="00B412DB" w:rsidRDefault="0068457F" w:rsidP="0068457F">
      <w:pPr>
        <w:pStyle w:val="NoSpacing"/>
        <w:rPr>
          <w:rFonts w:cs="Calibri"/>
          <w:b/>
        </w:rPr>
      </w:pPr>
      <w:r w:rsidRPr="00B412DB">
        <w:rPr>
          <w:rFonts w:cs="Calibri"/>
          <w:b/>
        </w:rPr>
        <w:t>Client</w:t>
      </w:r>
      <w:r w:rsidRPr="00B412DB">
        <w:rPr>
          <w:rFonts w:cs="Calibri"/>
          <w:b/>
        </w:rPr>
        <w:tab/>
      </w:r>
      <w:r w:rsidRPr="00B412DB">
        <w:rPr>
          <w:rFonts w:cs="Calibri"/>
          <w:b/>
        </w:rPr>
        <w:tab/>
        <w:t xml:space="preserve">: </w:t>
      </w:r>
      <w:bookmarkStart w:id="8" w:name="OLE_LINK3"/>
      <w:bookmarkStart w:id="9" w:name="OLE_LINK4"/>
      <w:bookmarkStart w:id="10" w:name="OLE_LINK17"/>
      <w:bookmarkStart w:id="11" w:name="OLE_LINK13"/>
      <w:bookmarkStart w:id="12" w:name="OLE_LINK14"/>
      <w:r w:rsidRPr="00B412DB">
        <w:rPr>
          <w:rFonts w:cs="Calibri"/>
          <w:b/>
        </w:rPr>
        <w:t>Valley National Bank, Wayne, NJ</w:t>
      </w:r>
      <w:bookmarkEnd w:id="8"/>
      <w:bookmarkEnd w:id="9"/>
      <w:bookmarkEnd w:id="10"/>
    </w:p>
    <w:bookmarkEnd w:id="11"/>
    <w:bookmarkEnd w:id="12"/>
    <w:p w:rsidR="00AA279E" w:rsidRPr="00B412DB" w:rsidRDefault="0068457F" w:rsidP="00AA2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eastAsiaTheme="minorHAnsi" w:cs="Calibri"/>
          <w:b/>
          <w:bCs/>
        </w:rPr>
      </w:pPr>
      <w:r w:rsidRPr="00B412DB">
        <w:rPr>
          <w:rFonts w:cs="Calibri"/>
          <w:b/>
        </w:rPr>
        <w:t>Duration</w:t>
      </w:r>
      <w:r w:rsidRPr="00B412DB">
        <w:rPr>
          <w:rFonts w:cs="Calibri"/>
          <w:b/>
        </w:rPr>
        <w:tab/>
      </w:r>
      <w:r w:rsidR="0049049F">
        <w:rPr>
          <w:rFonts w:cs="Calibri"/>
          <w:b/>
        </w:rPr>
        <w:t xml:space="preserve">       </w:t>
      </w:r>
      <w:r w:rsidRPr="00B412DB">
        <w:rPr>
          <w:rFonts w:cs="Calibri"/>
          <w:b/>
        </w:rPr>
        <w:t xml:space="preserve">: </w:t>
      </w:r>
      <w:r w:rsidR="00AA279E" w:rsidRPr="00B412DB">
        <w:rPr>
          <w:rFonts w:eastAsiaTheme="minorHAnsi" w:cs="Calibri"/>
          <w:b/>
          <w:bCs/>
        </w:rPr>
        <w:t>Aug 2013 – Jan 2015</w:t>
      </w:r>
    </w:p>
    <w:p w:rsidR="0068457F" w:rsidRPr="00B412DB" w:rsidRDefault="0068457F" w:rsidP="0068457F">
      <w:pPr>
        <w:pStyle w:val="NoSpacing"/>
        <w:rPr>
          <w:rFonts w:cs="Calibri"/>
          <w:b/>
          <w:bCs/>
        </w:rPr>
      </w:pPr>
      <w:r w:rsidRPr="00B412DB">
        <w:rPr>
          <w:rFonts w:cs="Calibri"/>
          <w:b/>
        </w:rPr>
        <w:t>Role</w:t>
      </w:r>
      <w:r w:rsidRPr="00B412DB">
        <w:rPr>
          <w:rFonts w:cs="Calibri"/>
          <w:b/>
        </w:rPr>
        <w:tab/>
      </w:r>
      <w:r w:rsidRPr="00B412DB">
        <w:rPr>
          <w:rFonts w:cs="Calibri"/>
          <w:b/>
        </w:rPr>
        <w:tab/>
        <w:t>: Sr. Java/</w:t>
      </w:r>
      <w:r w:rsidRPr="00B412DB">
        <w:rPr>
          <w:rFonts w:cs="Calibri"/>
          <w:b/>
          <w:bCs/>
        </w:rPr>
        <w:t xml:space="preserve">J2EE Developer </w:t>
      </w:r>
    </w:p>
    <w:p w:rsidR="00EC6D9F" w:rsidRPr="00B412DB" w:rsidRDefault="00EC6D9F" w:rsidP="00EC6D9F">
      <w:pPr>
        <w:shd w:val="clear" w:color="auto" w:fill="FFFFFF"/>
        <w:spacing w:after="0" w:line="234" w:lineRule="atLeast"/>
        <w:ind w:right="270"/>
        <w:jc w:val="both"/>
        <w:rPr>
          <w:rFonts w:cs="Calibri"/>
        </w:rPr>
      </w:pPr>
      <w:r w:rsidRPr="00B412DB">
        <w:rPr>
          <w:rFonts w:eastAsia="Times New Roman" w:cs="Calibri"/>
          <w:b/>
          <w:bCs/>
        </w:rPr>
        <w:t xml:space="preserve">Description: </w:t>
      </w:r>
      <w:r w:rsidR="0068457F" w:rsidRPr="00B412DB">
        <w:rPr>
          <w:rFonts w:cs="Calibri"/>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876388" w:rsidRPr="00B412DB" w:rsidRDefault="00876388" w:rsidP="00EC6D9F">
      <w:pPr>
        <w:shd w:val="clear" w:color="auto" w:fill="FFFFFF"/>
        <w:spacing w:after="0" w:line="234" w:lineRule="atLeast"/>
        <w:ind w:right="270"/>
        <w:jc w:val="both"/>
        <w:rPr>
          <w:rFonts w:eastAsia="Times New Roman" w:cs="Calibri"/>
          <w:b/>
          <w:bCs/>
        </w:rPr>
      </w:pPr>
    </w:p>
    <w:p w:rsidR="00EC6D9F" w:rsidRPr="00B412DB" w:rsidRDefault="00EC6D9F" w:rsidP="00EC6D9F">
      <w:pPr>
        <w:shd w:val="clear" w:color="auto" w:fill="FFFFFF"/>
        <w:spacing w:after="0" w:line="234" w:lineRule="atLeast"/>
        <w:ind w:right="270"/>
        <w:jc w:val="both"/>
        <w:rPr>
          <w:rFonts w:eastAsia="Times New Roman" w:cs="Calibri"/>
          <w:b/>
          <w:bCs/>
        </w:rPr>
      </w:pPr>
      <w:r w:rsidRPr="00B412DB">
        <w:rPr>
          <w:rFonts w:eastAsia="Times New Roman" w:cs="Calibri"/>
          <w:b/>
          <w:bCs/>
        </w:rPr>
        <w:t xml:space="preserve">Responsibilities: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J2EE deployment on </w:t>
      </w:r>
      <w:r w:rsidRPr="00B412DB">
        <w:rPr>
          <w:rFonts w:eastAsia="Times New Roman" w:cs="Calibri"/>
          <w:b/>
          <w:bCs/>
        </w:rPr>
        <w:t>WebLogic</w:t>
      </w:r>
      <w:r w:rsidRPr="00B412DB">
        <w:rPr>
          <w:rFonts w:eastAsia="Times New Roman" w:cs="Calibri"/>
          <w:bCs/>
        </w:rPr>
        <w:t xml:space="preserve"> servers</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Troubleshooting issues that may occur during the test cycle for the </w:t>
      </w:r>
      <w:r w:rsidRPr="00B412DB">
        <w:rPr>
          <w:rFonts w:eastAsia="Times New Roman" w:cs="Calibri"/>
          <w:b/>
          <w:bCs/>
        </w:rPr>
        <w:t>J2EE</w:t>
      </w:r>
      <w:r w:rsidRPr="00B412DB">
        <w:rPr>
          <w:rFonts w:eastAsia="Times New Roman" w:cs="Calibri"/>
          <w:bCs/>
        </w:rPr>
        <w:t xml:space="preserve"> applications on </w:t>
      </w:r>
      <w:r w:rsidRPr="00B412DB">
        <w:rPr>
          <w:rFonts w:eastAsia="Times New Roman" w:cs="Calibri"/>
          <w:b/>
          <w:bCs/>
        </w:rPr>
        <w:t>Struts and Spring framework</w:t>
      </w:r>
      <w:r w:rsidRPr="00B412DB">
        <w:rPr>
          <w:rFonts w:eastAsia="Times New Roman" w:cs="Calibri"/>
          <w:bCs/>
        </w:rPr>
        <w:t xml:space="preserve"> running on </w:t>
      </w:r>
      <w:r w:rsidRPr="00B412DB">
        <w:rPr>
          <w:rFonts w:eastAsia="Times New Roman" w:cs="Calibri"/>
          <w:b/>
          <w:bCs/>
        </w:rPr>
        <w:t>WebLogic</w:t>
      </w:r>
      <w:r w:rsidRPr="00B412DB">
        <w:rPr>
          <w:rFonts w:eastAsia="Times New Roman" w:cs="Calibri"/>
          <w:bCs/>
        </w:rPr>
        <w:t xml:space="preserve"> servers.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Developed services that are reusable and interoperable, based on </w:t>
      </w:r>
      <w:r w:rsidRPr="00B412DB">
        <w:rPr>
          <w:rFonts w:eastAsia="Times New Roman" w:cs="Calibri"/>
          <w:b/>
          <w:bCs/>
        </w:rPr>
        <w:t>SOAP, WSDL, JAX-WS, JAX-RPC Web services</w:t>
      </w:r>
      <w:r w:rsidRPr="00B412DB">
        <w:rPr>
          <w:rFonts w:eastAsia="Times New Roman" w:cs="Calibri"/>
          <w:bCs/>
        </w:rPr>
        <w:t>.</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Well versed in Core Java concepts like</w:t>
      </w:r>
      <w:r w:rsidRPr="00B412DB">
        <w:rPr>
          <w:rFonts w:eastAsia="Times New Roman" w:cs="Calibri"/>
          <w:b/>
          <w:bCs/>
        </w:rPr>
        <w:t xml:space="preserve"> Collections, Swing, Serialization and Servlets &amp; JSP</w:t>
      </w:r>
      <w:r w:rsidRPr="00B412DB">
        <w:rPr>
          <w:rFonts w:eastAsia="Times New Roman" w:cs="Calibri"/>
          <w:bCs/>
        </w:rPr>
        <w:t xml:space="preserve">.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lastRenderedPageBreak/>
        <w:t xml:space="preserve">Developed </w:t>
      </w:r>
      <w:r w:rsidRPr="00B412DB">
        <w:rPr>
          <w:rFonts w:eastAsia="Times New Roman" w:cs="Calibri"/>
          <w:b/>
          <w:bCs/>
        </w:rPr>
        <w:t>POJO</w:t>
      </w:r>
      <w:r w:rsidRPr="00B412DB">
        <w:rPr>
          <w:rFonts w:eastAsia="Times New Roman" w:cs="Calibri"/>
          <w:bCs/>
        </w:rPr>
        <w:t xml:space="preserve"> objects and used </w:t>
      </w:r>
      <w:r w:rsidRPr="00B412DB">
        <w:rPr>
          <w:rFonts w:eastAsia="Times New Roman" w:cs="Calibri"/>
          <w:b/>
          <w:bCs/>
        </w:rPr>
        <w:t>Hibernate</w:t>
      </w:r>
      <w:r w:rsidRPr="00B412DB">
        <w:rPr>
          <w:rFonts w:eastAsia="Times New Roman" w:cs="Calibri"/>
          <w:bCs/>
        </w:rPr>
        <w:t xml:space="preserve"> as the </w:t>
      </w:r>
      <w:r w:rsidRPr="00B412DB">
        <w:rPr>
          <w:rFonts w:eastAsia="Times New Roman" w:cs="Calibri"/>
          <w:b/>
          <w:bCs/>
        </w:rPr>
        <w:t>Object-Relational Mapping</w:t>
      </w:r>
      <w:r w:rsidRPr="00B412DB">
        <w:rPr>
          <w:rFonts w:eastAsia="Times New Roman" w:cs="Calibri"/>
          <w:bCs/>
        </w:rPr>
        <w:t xml:space="preserve"> tool to access the persistent data from </w:t>
      </w:r>
      <w:r w:rsidRPr="00B412DB">
        <w:rPr>
          <w:rFonts w:eastAsia="Times New Roman" w:cs="Calibri"/>
          <w:b/>
          <w:bCs/>
        </w:rPr>
        <w:t>SQL Server</w:t>
      </w:r>
      <w:r w:rsidRPr="00B412DB">
        <w:rPr>
          <w:rFonts w:eastAsia="Times New Roman" w:cs="Calibri"/>
          <w:bCs/>
        </w:rPr>
        <w:t xml:space="preserve">.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Hands-on writing </w:t>
      </w:r>
      <w:r w:rsidRPr="00B412DB">
        <w:rPr>
          <w:rFonts w:eastAsia="Times New Roman" w:cs="Calibri"/>
          <w:b/>
          <w:bCs/>
        </w:rPr>
        <w:t>Stored Procedures, functions, triggers, DDL, DML SQL queries</w:t>
      </w:r>
      <w:r w:rsidRPr="00B412DB">
        <w:rPr>
          <w:rFonts w:eastAsia="Times New Roman" w:cs="Calibri"/>
          <w:bCs/>
        </w:rPr>
        <w:t xml:space="preserve">.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Did load testing of </w:t>
      </w:r>
      <w:r w:rsidRPr="00B412DB">
        <w:rPr>
          <w:rFonts w:eastAsia="Times New Roman" w:cs="Calibri"/>
          <w:b/>
          <w:bCs/>
        </w:rPr>
        <w:t>SOAP Web Services</w:t>
      </w:r>
      <w:r w:rsidRPr="00B412DB">
        <w:rPr>
          <w:rFonts w:eastAsia="Times New Roman" w:cs="Calibri"/>
          <w:bCs/>
        </w:rPr>
        <w:t xml:space="preserve"> using </w:t>
      </w:r>
      <w:r w:rsidRPr="00B412DB">
        <w:rPr>
          <w:rFonts w:eastAsia="Times New Roman" w:cs="Calibri"/>
          <w:b/>
          <w:bCs/>
        </w:rPr>
        <w:t xml:space="preserve">SOAP UI </w:t>
      </w:r>
      <w:r w:rsidRPr="00B412DB">
        <w:rPr>
          <w:rFonts w:eastAsia="Times New Roman" w:cs="Calibri"/>
          <w:bCs/>
        </w:rPr>
        <w:t>and</w:t>
      </w:r>
      <w:r w:rsidRPr="00B412DB">
        <w:rPr>
          <w:rFonts w:eastAsia="Times New Roman" w:cs="Calibri"/>
          <w:b/>
          <w:bCs/>
        </w:rPr>
        <w:t xml:space="preserve"> Apache JMeter tools</w:t>
      </w:r>
      <w:r w:rsidRPr="00B412DB">
        <w:rPr>
          <w:rFonts w:eastAsia="Times New Roman" w:cs="Calibri"/>
          <w:bCs/>
        </w:rPr>
        <w:t xml:space="preserve">.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Developed a GUI to help to read the logs generated by the scripts, the GUI was created using flask, D3, jQuery table sorter.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
          <w:bCs/>
        </w:rPr>
        <w:t>GWT</w:t>
      </w:r>
      <w:r w:rsidRPr="00B412DB">
        <w:rPr>
          <w:rFonts w:eastAsia="Times New Roman" w:cs="Calibri"/>
          <w:bCs/>
        </w:rPr>
        <w:t xml:space="preserve"> (Google Web Tool Kit) is used to build and develop the </w:t>
      </w:r>
      <w:r w:rsidRPr="00B412DB">
        <w:rPr>
          <w:rFonts w:eastAsia="Times New Roman" w:cs="Calibri"/>
          <w:b/>
          <w:bCs/>
        </w:rPr>
        <w:t>MAT</w:t>
      </w:r>
      <w:r w:rsidRPr="00B412DB">
        <w:rPr>
          <w:rFonts w:eastAsia="Times New Roman" w:cs="Calibri"/>
          <w:bCs/>
        </w:rPr>
        <w:t xml:space="preserve"> Application.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Knowledge of using </w:t>
      </w:r>
      <w:r w:rsidRPr="00B412DB">
        <w:rPr>
          <w:rFonts w:eastAsia="Times New Roman" w:cs="Calibri"/>
          <w:b/>
          <w:bCs/>
        </w:rPr>
        <w:t>Apache Camel</w:t>
      </w:r>
      <w:r w:rsidRPr="00B412DB">
        <w:rPr>
          <w:rFonts w:eastAsia="Times New Roman" w:cs="Calibri"/>
          <w:bCs/>
        </w:rPr>
        <w:t xml:space="preserve"> through Fuse Mediation Router.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Implemented Internationalization using Spring MVC Interceptors and spring core modules.</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Used </w:t>
      </w:r>
      <w:r w:rsidRPr="00B412DB">
        <w:rPr>
          <w:rFonts w:eastAsia="Times New Roman" w:cs="Calibri"/>
          <w:b/>
          <w:bCs/>
        </w:rPr>
        <w:t>Spring validation framework</w:t>
      </w:r>
      <w:r w:rsidRPr="00B412DB">
        <w:rPr>
          <w:rFonts w:eastAsia="Times New Roman" w:cs="Calibri"/>
          <w:bCs/>
        </w:rPr>
        <w:t xml:space="preserve"> to implement the server-side validations.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Effective use of data structures and algorithms to solve complex problems, reducing time complexity and memory usage.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Used </w:t>
      </w:r>
      <w:r w:rsidRPr="00B412DB">
        <w:rPr>
          <w:rFonts w:eastAsia="Times New Roman" w:cs="Calibri"/>
          <w:b/>
          <w:bCs/>
        </w:rPr>
        <w:t>JMS</w:t>
      </w:r>
      <w:r w:rsidRPr="00B412DB">
        <w:rPr>
          <w:rFonts w:eastAsia="Times New Roman" w:cs="Calibri"/>
          <w:bCs/>
        </w:rPr>
        <w:t xml:space="preserve"> (Java Mailing Service) API to mail notifications upon the success or failure when the backend processes are completed and also to send mail notifications regarding any system related problems.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Developed business components using core java concepts like </w:t>
      </w:r>
      <w:r w:rsidRPr="00B412DB">
        <w:rPr>
          <w:rFonts w:eastAsia="Times New Roman" w:cs="Calibri"/>
          <w:b/>
          <w:bCs/>
        </w:rPr>
        <w:t xml:space="preserve">Inheritance, Polymorphism, Collections, Serialization, Multithreading, </w:t>
      </w:r>
      <w:r w:rsidRPr="00B412DB">
        <w:rPr>
          <w:rFonts w:eastAsia="Times New Roman" w:cs="Calibri"/>
          <w:bCs/>
        </w:rPr>
        <w:t xml:space="preserve">etc.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Developed user interface using </w:t>
      </w:r>
      <w:r w:rsidRPr="00B412DB">
        <w:rPr>
          <w:rFonts w:eastAsia="Times New Roman" w:cs="Calibri"/>
          <w:b/>
          <w:bCs/>
        </w:rPr>
        <w:t xml:space="preserve">JSP </w:t>
      </w:r>
      <w:r w:rsidRPr="00B412DB">
        <w:rPr>
          <w:rFonts w:eastAsia="Times New Roman" w:cs="Calibri"/>
          <w:bCs/>
        </w:rPr>
        <w:t>with</w:t>
      </w:r>
      <w:r w:rsidRPr="00B412DB">
        <w:rPr>
          <w:rFonts w:eastAsia="Times New Roman" w:cs="Calibri"/>
          <w:b/>
          <w:bCs/>
        </w:rPr>
        <w:t xml:space="preserve"> JavaBeans, JSTL, </w:t>
      </w:r>
      <w:r w:rsidRPr="00B412DB">
        <w:rPr>
          <w:rFonts w:eastAsia="Times New Roman" w:cs="Calibri"/>
          <w:bCs/>
        </w:rPr>
        <w:t>and</w:t>
      </w:r>
      <w:r w:rsidR="003E68A4" w:rsidRPr="00B412DB">
        <w:rPr>
          <w:rFonts w:eastAsia="Times New Roman" w:cs="Calibri"/>
          <w:b/>
          <w:bCs/>
        </w:rPr>
        <w:t xml:space="preserve"> Custom Tag Libraries, JS, CSS</w:t>
      </w:r>
      <w:r w:rsidRPr="00B412DB">
        <w:rPr>
          <w:rFonts w:eastAsia="Times New Roman" w:cs="Calibri"/>
          <w:b/>
          <w:bCs/>
        </w:rPr>
        <w:t xml:space="preserve">, Node JS, HTML, SASS, </w:t>
      </w:r>
      <w:proofErr w:type="spellStart"/>
      <w:r w:rsidRPr="00B412DB">
        <w:rPr>
          <w:rFonts w:eastAsia="Times New Roman" w:cs="Calibri"/>
          <w:bCs/>
        </w:rPr>
        <w:t>andAjax</w:t>
      </w:r>
      <w:proofErr w:type="spellEnd"/>
      <w:r w:rsidRPr="00B412DB">
        <w:rPr>
          <w:rFonts w:eastAsia="Times New Roman" w:cs="Calibri"/>
          <w:bCs/>
        </w:rPr>
        <w:t xml:space="preserve"> to speed the application.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Prepared and presented </w:t>
      </w:r>
      <w:r w:rsidRPr="00B412DB">
        <w:rPr>
          <w:rFonts w:eastAsia="Times New Roman" w:cs="Calibri"/>
          <w:b/>
          <w:bCs/>
        </w:rPr>
        <w:t>UNIX</w:t>
      </w:r>
      <w:r w:rsidRPr="00B412DB">
        <w:rPr>
          <w:rFonts w:eastAsia="Times New Roman" w:cs="Calibri"/>
          <w:bCs/>
        </w:rPr>
        <w:t xml:space="preserve"> production and implementation schedules to the Project Manager and client.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Wrote </w:t>
      </w:r>
      <w:r w:rsidRPr="00B412DB">
        <w:rPr>
          <w:rFonts w:eastAsia="Times New Roman" w:cs="Calibri"/>
          <w:b/>
          <w:bCs/>
        </w:rPr>
        <w:t xml:space="preserve">PL/SQL Queries, stored procedures, triggers </w:t>
      </w:r>
      <w:r w:rsidRPr="00B412DB">
        <w:rPr>
          <w:rFonts w:eastAsia="Times New Roman" w:cs="Calibri"/>
          <w:bCs/>
        </w:rPr>
        <w:t>and</w:t>
      </w:r>
      <w:r w:rsidRPr="00B412DB">
        <w:rPr>
          <w:rFonts w:eastAsia="Times New Roman" w:cs="Calibri"/>
          <w:b/>
          <w:bCs/>
        </w:rPr>
        <w:t xml:space="preserve"> prepared statements</w:t>
      </w:r>
      <w:r w:rsidRPr="00B412DB">
        <w:rPr>
          <w:rFonts w:eastAsia="Times New Roman" w:cs="Calibri"/>
          <w:bCs/>
        </w:rPr>
        <w:t xml:space="preserve">.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Responsible for developing the connection pooling for FileNet Server implementing spring framework concepts such as Transaction management and DAO support.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National level complex problem-solving competition, using JAVA, Data Structures, and Algorithms.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Implemented </w:t>
      </w:r>
      <w:r w:rsidRPr="00B412DB">
        <w:rPr>
          <w:rFonts w:eastAsia="Times New Roman" w:cs="Calibri"/>
          <w:b/>
          <w:bCs/>
        </w:rPr>
        <w:t xml:space="preserve">Screen Navigation </w:t>
      </w:r>
      <w:r w:rsidRPr="00B412DB">
        <w:rPr>
          <w:rFonts w:eastAsia="Times New Roman" w:cs="Calibri"/>
          <w:bCs/>
        </w:rPr>
        <w:t>using</w:t>
      </w:r>
      <w:r w:rsidRPr="00B412DB">
        <w:rPr>
          <w:rFonts w:eastAsia="Times New Roman" w:cs="Calibri"/>
          <w:b/>
          <w:bCs/>
        </w:rPr>
        <w:t xml:space="preserve"> JQuery </w:t>
      </w:r>
      <w:r w:rsidRPr="00B412DB">
        <w:rPr>
          <w:rFonts w:eastAsia="Times New Roman" w:cs="Calibri"/>
          <w:bCs/>
        </w:rPr>
        <w:t>and</w:t>
      </w:r>
      <w:r w:rsidRPr="00B412DB">
        <w:rPr>
          <w:rFonts w:eastAsia="Times New Roman" w:cs="Calibri"/>
          <w:b/>
          <w:bCs/>
        </w:rPr>
        <w:t xml:space="preserve"> Spring MVC</w:t>
      </w:r>
      <w:r w:rsidRPr="00B412DB">
        <w:rPr>
          <w:rFonts w:eastAsia="Times New Roman" w:cs="Calibri"/>
          <w:bCs/>
        </w:rPr>
        <w:t>.</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Involved in generating </w:t>
      </w:r>
      <w:r w:rsidRPr="00B412DB">
        <w:rPr>
          <w:rFonts w:eastAsia="Times New Roman" w:cs="Calibri"/>
          <w:b/>
          <w:bCs/>
        </w:rPr>
        <w:t>JAXB</w:t>
      </w:r>
      <w:r w:rsidRPr="00B412DB">
        <w:rPr>
          <w:rFonts w:eastAsia="Times New Roman" w:cs="Calibri"/>
          <w:bCs/>
        </w:rPr>
        <w:t xml:space="preserve"> classes from schema files.</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Developed Test classes using </w:t>
      </w:r>
      <w:r w:rsidRPr="00B412DB">
        <w:rPr>
          <w:rFonts w:eastAsia="Times New Roman" w:cs="Calibri"/>
          <w:b/>
          <w:bCs/>
        </w:rPr>
        <w:t xml:space="preserve">JUnit </w:t>
      </w:r>
      <w:r w:rsidRPr="00B412DB">
        <w:rPr>
          <w:rFonts w:eastAsia="Times New Roman" w:cs="Calibri"/>
          <w:bCs/>
        </w:rPr>
        <w:t xml:space="preserve">and </w:t>
      </w:r>
      <w:r w:rsidRPr="00B412DB">
        <w:rPr>
          <w:rFonts w:eastAsia="Times New Roman" w:cs="Calibri"/>
          <w:b/>
          <w:bCs/>
        </w:rPr>
        <w:t>Easy Mock</w:t>
      </w:r>
      <w:r w:rsidRPr="00B412DB">
        <w:rPr>
          <w:rFonts w:eastAsia="Times New Roman" w:cs="Calibri"/>
          <w:bCs/>
        </w:rPr>
        <w:t xml:space="preserve"> and test coverage using </w:t>
      </w:r>
      <w:r w:rsidRPr="00B412DB">
        <w:rPr>
          <w:rFonts w:eastAsia="Times New Roman" w:cs="Calibri"/>
          <w:b/>
          <w:bCs/>
        </w:rPr>
        <w:t>EMMA</w:t>
      </w:r>
      <w:r w:rsidRPr="00B412DB">
        <w:rPr>
          <w:rFonts w:eastAsia="Times New Roman" w:cs="Calibri"/>
          <w:bCs/>
        </w:rPr>
        <w:t xml:space="preserve"> plug-in. </w:t>
      </w:r>
    </w:p>
    <w:p w:rsidR="00EC6D9F" w:rsidRPr="00B412DB" w:rsidRDefault="00EC6D9F" w:rsidP="00876388">
      <w:pPr>
        <w:pStyle w:val="ListParagraph"/>
        <w:numPr>
          <w:ilvl w:val="0"/>
          <w:numId w:val="5"/>
        </w:numPr>
        <w:shd w:val="clear" w:color="auto" w:fill="FFFFFF"/>
        <w:spacing w:after="0" w:line="234" w:lineRule="atLeast"/>
        <w:ind w:right="270"/>
        <w:jc w:val="both"/>
        <w:rPr>
          <w:rFonts w:eastAsia="Times New Roman" w:cs="Calibri"/>
          <w:bCs/>
        </w:rPr>
      </w:pPr>
      <w:r w:rsidRPr="00B412DB">
        <w:rPr>
          <w:rFonts w:eastAsia="Times New Roman" w:cs="Calibri"/>
          <w:bCs/>
        </w:rPr>
        <w:t xml:space="preserve">Worked with </w:t>
      </w:r>
      <w:r w:rsidRPr="00B412DB">
        <w:rPr>
          <w:rFonts w:eastAsia="Times New Roman" w:cs="Calibri"/>
          <w:b/>
          <w:bCs/>
        </w:rPr>
        <w:t>Splunk</w:t>
      </w:r>
      <w:r w:rsidRPr="00B412DB">
        <w:rPr>
          <w:rFonts w:eastAsia="Times New Roman" w:cs="Calibri"/>
          <w:bCs/>
        </w:rPr>
        <w:t xml:space="preserve"> to logging and analyzing defects status. </w:t>
      </w:r>
    </w:p>
    <w:p w:rsidR="00EC6D9F" w:rsidRPr="00B412DB" w:rsidRDefault="00EC6D9F" w:rsidP="00EC6D9F">
      <w:pPr>
        <w:shd w:val="clear" w:color="auto" w:fill="FFFFFF"/>
        <w:spacing w:after="0" w:line="234" w:lineRule="atLeast"/>
        <w:ind w:left="360" w:right="270"/>
        <w:jc w:val="both"/>
        <w:rPr>
          <w:rFonts w:eastAsia="Times New Roman" w:cs="Calibri"/>
          <w:bCs/>
        </w:rPr>
      </w:pPr>
    </w:p>
    <w:p w:rsidR="00EC6D9F" w:rsidRPr="00B412DB" w:rsidRDefault="00EC6D9F" w:rsidP="00EC6D9F">
      <w:pPr>
        <w:shd w:val="clear" w:color="auto" w:fill="FFFFFF"/>
        <w:spacing w:after="0" w:line="234" w:lineRule="atLeast"/>
        <w:ind w:right="270"/>
        <w:jc w:val="both"/>
        <w:rPr>
          <w:rFonts w:eastAsia="Times New Roman" w:cs="Calibri"/>
          <w:bCs/>
        </w:rPr>
      </w:pPr>
      <w:r w:rsidRPr="00B412DB">
        <w:rPr>
          <w:rFonts w:eastAsia="Times New Roman" w:cs="Calibri"/>
          <w:b/>
          <w:bCs/>
        </w:rPr>
        <w:t>Environment: Java, J2EE, UNIX, Oracle WebLogic Server, Spring core, JMeter, Spring MVC, Hibernate, JSP, JSTL, SOAP, GWT, Apache Camel, FileNet, Ajax, jQuery, HTML5, CSS, SASS, Splunk, Junit, Easy Mock, EMMA.</w:t>
      </w:r>
    </w:p>
    <w:p w:rsidR="00A13364" w:rsidRPr="00B412DB" w:rsidRDefault="00A13364" w:rsidP="00EC6D9F">
      <w:pPr>
        <w:shd w:val="clear" w:color="auto" w:fill="FFFFFF"/>
        <w:spacing w:after="0" w:line="234" w:lineRule="atLeast"/>
        <w:ind w:right="270"/>
        <w:jc w:val="both"/>
        <w:rPr>
          <w:rFonts w:eastAsia="Times New Roman" w:cs="Calibri"/>
          <w:bCs/>
        </w:rPr>
      </w:pPr>
    </w:p>
    <w:p w:rsidR="00876388" w:rsidRPr="00B412DB" w:rsidRDefault="00876388" w:rsidP="00EC6D9F">
      <w:pPr>
        <w:shd w:val="clear" w:color="auto" w:fill="FFFFFF"/>
        <w:spacing w:after="0" w:line="234" w:lineRule="atLeast"/>
        <w:ind w:right="270"/>
        <w:jc w:val="both"/>
        <w:rPr>
          <w:rFonts w:eastAsia="Times New Roman" w:cs="Calibri"/>
          <w:bCs/>
        </w:rPr>
      </w:pPr>
    </w:p>
    <w:p w:rsidR="0068457F" w:rsidRPr="00B412DB" w:rsidRDefault="0068457F" w:rsidP="0068457F">
      <w:pPr>
        <w:pStyle w:val="NoSpacing"/>
        <w:rPr>
          <w:rFonts w:cs="Calibri"/>
          <w:b/>
        </w:rPr>
      </w:pPr>
      <w:r w:rsidRPr="00B412DB">
        <w:rPr>
          <w:rFonts w:cs="Calibri"/>
          <w:b/>
        </w:rPr>
        <w:t>Client</w:t>
      </w:r>
      <w:r w:rsidRPr="00B412DB">
        <w:rPr>
          <w:rFonts w:cs="Calibri"/>
          <w:b/>
        </w:rPr>
        <w:tab/>
      </w:r>
      <w:r w:rsidRPr="00B412DB">
        <w:rPr>
          <w:rFonts w:cs="Calibri"/>
          <w:b/>
        </w:rPr>
        <w:tab/>
        <w:t xml:space="preserve">: </w:t>
      </w:r>
      <w:bookmarkStart w:id="13" w:name="OLE_LINK1"/>
      <w:bookmarkStart w:id="14" w:name="OLE_LINK2"/>
      <w:bookmarkStart w:id="15" w:name="OLE_LINK7"/>
      <w:bookmarkStart w:id="16" w:name="OLE_LINK11"/>
      <w:bookmarkStart w:id="17" w:name="OLE_LINK12"/>
      <w:bookmarkStart w:id="18" w:name="OLE_LINK18"/>
      <w:r w:rsidRPr="00B412DB">
        <w:rPr>
          <w:rFonts w:cs="Calibri"/>
          <w:b/>
        </w:rPr>
        <w:t>Walgreens Health Initiatives, Chicago, IL</w:t>
      </w:r>
      <w:bookmarkEnd w:id="13"/>
      <w:bookmarkEnd w:id="14"/>
      <w:bookmarkEnd w:id="15"/>
      <w:bookmarkEnd w:id="16"/>
      <w:bookmarkEnd w:id="17"/>
      <w:bookmarkEnd w:id="18"/>
      <w:r w:rsidRPr="00B412DB">
        <w:rPr>
          <w:rFonts w:cs="Calibri"/>
          <w:b/>
        </w:rPr>
        <w:tab/>
      </w:r>
    </w:p>
    <w:p w:rsidR="0068457F" w:rsidRPr="00B412DB" w:rsidRDefault="0068457F" w:rsidP="0068457F">
      <w:pPr>
        <w:pStyle w:val="NoSpacing"/>
        <w:rPr>
          <w:rFonts w:cs="Calibri"/>
          <w:b/>
        </w:rPr>
      </w:pPr>
      <w:r w:rsidRPr="00B412DB">
        <w:rPr>
          <w:rFonts w:cs="Calibri"/>
          <w:b/>
        </w:rPr>
        <w:t>Duration</w:t>
      </w:r>
      <w:r w:rsidRPr="00B412DB">
        <w:rPr>
          <w:rFonts w:cs="Calibri"/>
          <w:b/>
        </w:rPr>
        <w:tab/>
        <w:t xml:space="preserve">: </w:t>
      </w:r>
      <w:r w:rsidR="003B5757" w:rsidRPr="00B412DB">
        <w:rPr>
          <w:rFonts w:eastAsiaTheme="minorHAnsi" w:cs="Calibri"/>
          <w:b/>
          <w:bCs/>
        </w:rPr>
        <w:t>Dec 2010 – July 2013</w:t>
      </w:r>
    </w:p>
    <w:p w:rsidR="0068457F" w:rsidRPr="00B412DB" w:rsidRDefault="0068457F" w:rsidP="0068457F">
      <w:pPr>
        <w:pStyle w:val="NoSpacing"/>
        <w:rPr>
          <w:rFonts w:cs="Calibri"/>
          <w:b/>
          <w:bCs/>
        </w:rPr>
      </w:pPr>
      <w:r w:rsidRPr="00B412DB">
        <w:rPr>
          <w:rFonts w:cs="Calibri"/>
          <w:b/>
        </w:rPr>
        <w:t>Role</w:t>
      </w:r>
      <w:r w:rsidRPr="00B412DB">
        <w:rPr>
          <w:rFonts w:cs="Calibri"/>
          <w:b/>
        </w:rPr>
        <w:tab/>
      </w:r>
      <w:r w:rsidRPr="00B412DB">
        <w:rPr>
          <w:rFonts w:cs="Calibri"/>
          <w:b/>
        </w:rPr>
        <w:tab/>
        <w:t>: Java/</w:t>
      </w:r>
      <w:r w:rsidRPr="00B412DB">
        <w:rPr>
          <w:rFonts w:cs="Calibri"/>
          <w:b/>
          <w:bCs/>
        </w:rPr>
        <w:t xml:space="preserve">J2EE Developer </w:t>
      </w:r>
    </w:p>
    <w:p w:rsidR="009875F7" w:rsidRPr="00B412DB" w:rsidRDefault="009875F7" w:rsidP="009875F7">
      <w:pPr>
        <w:shd w:val="clear" w:color="auto" w:fill="FFFFFF"/>
        <w:spacing w:after="0" w:line="234" w:lineRule="atLeast"/>
        <w:ind w:right="270"/>
        <w:jc w:val="both"/>
        <w:rPr>
          <w:rFonts w:eastAsia="Times New Roman" w:cs="Calibri"/>
          <w:b/>
          <w:bCs/>
        </w:rPr>
      </w:pPr>
      <w:r w:rsidRPr="00B412DB">
        <w:rPr>
          <w:rFonts w:eastAsia="Times New Roman" w:cs="Calibri"/>
          <w:b/>
          <w:bCs/>
        </w:rPr>
        <w:t xml:space="preserve">Description: </w:t>
      </w:r>
      <w:r w:rsidR="0068457F" w:rsidRPr="00B412DB">
        <w:rPr>
          <w:rFonts w:eastAsia="Times New Roman" w:cs="Calibri"/>
        </w:rPr>
        <w:t>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a Web based member in the US. Its services include formulary design, disease management programs and mail-order pharmacy services that application responsible for the identification of drug therapy conflicts and the update and stratification of member profiles.</w:t>
      </w:r>
    </w:p>
    <w:p w:rsidR="00BC4E26" w:rsidRDefault="00BC4E26" w:rsidP="009875F7">
      <w:pPr>
        <w:shd w:val="clear" w:color="auto" w:fill="FFFFFF"/>
        <w:spacing w:after="0" w:line="234" w:lineRule="atLeast"/>
        <w:ind w:right="270"/>
        <w:jc w:val="both"/>
        <w:rPr>
          <w:rFonts w:eastAsia="Times New Roman" w:cs="Calibri"/>
          <w:b/>
          <w:bCs/>
        </w:rPr>
      </w:pPr>
    </w:p>
    <w:p w:rsidR="009875F7" w:rsidRPr="00B412DB" w:rsidRDefault="009875F7" w:rsidP="009875F7">
      <w:pPr>
        <w:shd w:val="clear" w:color="auto" w:fill="FFFFFF"/>
        <w:spacing w:after="0" w:line="234" w:lineRule="atLeast"/>
        <w:ind w:right="270"/>
        <w:jc w:val="both"/>
        <w:rPr>
          <w:rFonts w:eastAsia="Times New Roman" w:cs="Calibri"/>
          <w:b/>
          <w:bCs/>
        </w:rPr>
      </w:pPr>
      <w:r w:rsidRPr="00B412DB">
        <w:rPr>
          <w:rFonts w:eastAsia="Times New Roman" w:cs="Calibri"/>
          <w:b/>
          <w:bCs/>
        </w:rPr>
        <w:t xml:space="preserve">Responsibilities: </w:t>
      </w:r>
    </w:p>
    <w:p w:rsidR="00876388" w:rsidRPr="00B412DB" w:rsidRDefault="00876388" w:rsidP="009875F7">
      <w:pPr>
        <w:shd w:val="clear" w:color="auto" w:fill="FFFFFF"/>
        <w:spacing w:after="0" w:line="234" w:lineRule="atLeast"/>
        <w:ind w:right="270"/>
        <w:jc w:val="both"/>
        <w:rPr>
          <w:rFonts w:eastAsia="Times New Roman" w:cs="Calibri"/>
          <w:b/>
          <w:bCs/>
        </w:rPr>
      </w:pP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Involved in the </w:t>
      </w:r>
      <w:r w:rsidRPr="00B412DB">
        <w:rPr>
          <w:rFonts w:eastAsia="Times New Roman" w:cs="Calibri"/>
          <w:b/>
          <w:bCs/>
        </w:rPr>
        <w:t>design</w:t>
      </w:r>
      <w:r w:rsidRPr="00B412DB">
        <w:rPr>
          <w:rFonts w:eastAsia="Times New Roman" w:cs="Calibri"/>
          <w:bCs/>
        </w:rPr>
        <w:t xml:space="preserve"> and </w:t>
      </w:r>
      <w:r w:rsidRPr="00B412DB">
        <w:rPr>
          <w:rFonts w:eastAsia="Times New Roman" w:cs="Calibri"/>
          <w:b/>
          <w:bCs/>
        </w:rPr>
        <w:t>development</w:t>
      </w:r>
      <w:r w:rsidRPr="00B412DB">
        <w:rPr>
          <w:rFonts w:eastAsia="Times New Roman" w:cs="Calibri"/>
          <w:bCs/>
        </w:rPr>
        <w:t xml:space="preserve"> phases of </w:t>
      </w:r>
      <w:r w:rsidRPr="00B412DB">
        <w:rPr>
          <w:rFonts w:eastAsia="Times New Roman" w:cs="Calibri"/>
          <w:b/>
          <w:bCs/>
        </w:rPr>
        <w:t>Agile Software Development</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Analyzed current mainframe system and designed new </w:t>
      </w:r>
      <w:r w:rsidRPr="00B412DB">
        <w:rPr>
          <w:rFonts w:eastAsia="Times New Roman" w:cs="Calibri"/>
          <w:b/>
          <w:bCs/>
        </w:rPr>
        <w:t>GUI screens</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Developed the application using 3 Tier Architecture i.e., </w:t>
      </w:r>
      <w:r w:rsidRPr="00B412DB">
        <w:rPr>
          <w:rFonts w:eastAsia="Times New Roman" w:cs="Calibri"/>
          <w:b/>
          <w:bCs/>
        </w:rPr>
        <w:t>Presentation</w:t>
      </w:r>
      <w:r w:rsidRPr="00B412DB">
        <w:rPr>
          <w:rFonts w:eastAsia="Times New Roman" w:cs="Calibri"/>
          <w:bCs/>
        </w:rPr>
        <w:t xml:space="preserve">, </w:t>
      </w:r>
      <w:r w:rsidRPr="00B412DB">
        <w:rPr>
          <w:rFonts w:eastAsia="Times New Roman" w:cs="Calibri"/>
          <w:b/>
          <w:bCs/>
        </w:rPr>
        <w:t>Business</w:t>
      </w:r>
      <w:r w:rsidRPr="00B412DB">
        <w:rPr>
          <w:rFonts w:eastAsia="Times New Roman" w:cs="Calibri"/>
          <w:bCs/>
        </w:rPr>
        <w:t xml:space="preserve">, and </w:t>
      </w:r>
      <w:proofErr w:type="spellStart"/>
      <w:r w:rsidRPr="00B412DB">
        <w:rPr>
          <w:rFonts w:eastAsia="Times New Roman" w:cs="Calibri"/>
          <w:b/>
          <w:bCs/>
        </w:rPr>
        <w:t>DataIntegrationlayers</w:t>
      </w:r>
      <w:proofErr w:type="spellEnd"/>
      <w:r w:rsidRPr="00B412DB">
        <w:rPr>
          <w:rFonts w:eastAsia="Times New Roman" w:cs="Calibri"/>
          <w:bCs/>
        </w:rPr>
        <w:t xml:space="preserve"> in accordance with the customer/client standards.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Played a vital role in </w:t>
      </w:r>
      <w:r w:rsidRPr="00B412DB">
        <w:rPr>
          <w:rFonts w:eastAsia="Times New Roman" w:cs="Calibri"/>
          <w:b/>
          <w:bCs/>
        </w:rPr>
        <w:t>Scala framework</w:t>
      </w:r>
      <w:r w:rsidRPr="00B412DB">
        <w:rPr>
          <w:rFonts w:eastAsia="Times New Roman" w:cs="Calibri"/>
          <w:bCs/>
        </w:rPr>
        <w:t xml:space="preserve"> for web-based applications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FileNet</w:t>
      </w:r>
      <w:r w:rsidRPr="00B412DB">
        <w:rPr>
          <w:rFonts w:eastAsia="Times New Roman" w:cs="Calibri"/>
          <w:bCs/>
        </w:rPr>
        <w:t xml:space="preserve"> for </w:t>
      </w:r>
      <w:r w:rsidRPr="00B412DB">
        <w:rPr>
          <w:rFonts w:eastAsia="Times New Roman" w:cs="Calibri"/>
          <w:b/>
          <w:bCs/>
        </w:rPr>
        <w:t>Content Management</w:t>
      </w:r>
      <w:r w:rsidRPr="00B412DB">
        <w:rPr>
          <w:rFonts w:eastAsia="Times New Roman" w:cs="Calibri"/>
          <w:bCs/>
        </w:rPr>
        <w:t xml:space="preserve"> and for streamlining </w:t>
      </w:r>
      <w:r w:rsidRPr="00B412DB">
        <w:rPr>
          <w:rFonts w:eastAsia="Times New Roman" w:cs="Calibri"/>
          <w:b/>
          <w:bCs/>
        </w:rPr>
        <w:t>Business Processes</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Created Responsive Layouts for multiple devices and platforms using foundation framework.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Implemented printable chart report using </w:t>
      </w:r>
      <w:r w:rsidRPr="00B412DB">
        <w:rPr>
          <w:rFonts w:eastAsia="Times New Roman" w:cs="Calibri"/>
          <w:b/>
          <w:bCs/>
        </w:rPr>
        <w:t xml:space="preserve">HTML, CSS, </w:t>
      </w:r>
      <w:r w:rsidRPr="00B412DB">
        <w:rPr>
          <w:rFonts w:eastAsia="Times New Roman" w:cs="Calibri"/>
          <w:bCs/>
        </w:rPr>
        <w:t>and</w:t>
      </w:r>
      <w:r w:rsidRPr="00B412DB">
        <w:rPr>
          <w:rFonts w:eastAsia="Times New Roman" w:cs="Calibri"/>
          <w:b/>
          <w:bCs/>
        </w:rPr>
        <w:t xml:space="preserve"> jQuery</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lastRenderedPageBreak/>
        <w:t xml:space="preserve">Applied </w:t>
      </w:r>
      <w:r w:rsidRPr="00B412DB">
        <w:rPr>
          <w:rFonts w:eastAsia="Times New Roman" w:cs="Calibri"/>
          <w:b/>
          <w:bCs/>
        </w:rPr>
        <w:t>JavaScript</w:t>
      </w:r>
      <w:r w:rsidRPr="00B412DB">
        <w:rPr>
          <w:rFonts w:eastAsia="Times New Roman" w:cs="Calibri"/>
          <w:bCs/>
        </w:rPr>
        <w:t xml:space="preserve"> for client-side form validation. </w:t>
      </w:r>
    </w:p>
    <w:p w:rsidR="00B50570"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Worked on </w:t>
      </w:r>
      <w:r w:rsidRPr="00B412DB">
        <w:rPr>
          <w:rFonts w:eastAsia="Times New Roman" w:cs="Calibri"/>
          <w:b/>
          <w:bCs/>
        </w:rPr>
        <w:t>UNIX</w:t>
      </w:r>
      <w:r w:rsidRPr="00B412DB">
        <w:rPr>
          <w:rFonts w:eastAsia="Times New Roman" w:cs="Calibri"/>
          <w:bCs/>
        </w:rPr>
        <w:t xml:space="preserve"> and </w:t>
      </w:r>
      <w:r w:rsidRPr="00B412DB">
        <w:rPr>
          <w:rFonts w:eastAsia="Times New Roman" w:cs="Calibri"/>
          <w:b/>
          <w:bCs/>
        </w:rPr>
        <w:t>LINUX</w:t>
      </w:r>
      <w:r w:rsidRPr="00B412DB">
        <w:rPr>
          <w:rFonts w:eastAsia="Times New Roman" w:cs="Calibri"/>
          <w:bCs/>
        </w:rPr>
        <w:t xml:space="preserve"> to move the project into the production environment.</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Created Managed Beans for handling pages and include logic for processing of the data on the page.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Object Relational Mapping</w:t>
      </w:r>
      <w:r w:rsidRPr="00B412DB">
        <w:rPr>
          <w:rFonts w:eastAsia="Times New Roman" w:cs="Calibri"/>
          <w:bCs/>
        </w:rPr>
        <w:t xml:space="preserve"> tool to achieve an object to database table persistency.</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Worked with </w:t>
      </w:r>
      <w:r w:rsidRPr="00B412DB">
        <w:rPr>
          <w:rFonts w:eastAsia="Times New Roman" w:cs="Calibri"/>
          <w:b/>
          <w:bCs/>
        </w:rPr>
        <w:t>Core Java</w:t>
      </w:r>
      <w:r w:rsidRPr="00B412DB">
        <w:rPr>
          <w:rFonts w:eastAsia="Times New Roman" w:cs="Calibri"/>
          <w:bCs/>
        </w:rPr>
        <w:t xml:space="preserve"> to develop automated solutions to include web interfaces using HTML, CSS, JavaScript and Web services.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Created simple user interface for application's configuration system using </w:t>
      </w:r>
      <w:r w:rsidRPr="00B412DB">
        <w:rPr>
          <w:rFonts w:eastAsia="Times New Roman" w:cs="Calibri"/>
          <w:b/>
          <w:bCs/>
        </w:rPr>
        <w:t xml:space="preserve">MVC design patterns </w:t>
      </w:r>
      <w:r w:rsidRPr="00B412DB">
        <w:rPr>
          <w:rFonts w:eastAsia="Times New Roman" w:cs="Calibri"/>
          <w:bCs/>
        </w:rPr>
        <w:t>and</w:t>
      </w:r>
      <w:r w:rsidRPr="00B412DB">
        <w:rPr>
          <w:rFonts w:eastAsia="Times New Roman" w:cs="Calibri"/>
          <w:b/>
          <w:bCs/>
        </w:rPr>
        <w:t xml:space="preserve"> swing framework</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Developed web GUI involving HTML, JavaScript under MVC architecture.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Creation of </w:t>
      </w:r>
      <w:r w:rsidRPr="00B412DB">
        <w:rPr>
          <w:rFonts w:eastAsia="Times New Roman" w:cs="Calibri"/>
          <w:b/>
          <w:bCs/>
        </w:rPr>
        <w:t>WebLogic</w:t>
      </w:r>
      <w:r w:rsidRPr="00B412DB">
        <w:rPr>
          <w:rFonts w:eastAsia="Times New Roman" w:cs="Calibri"/>
          <w:bCs/>
        </w:rPr>
        <w:t xml:space="preserve"> domains and setup Admin &amp; Managed servers for JAVA/J2EE applications on </w:t>
      </w:r>
      <w:r w:rsidRPr="00B412DB">
        <w:rPr>
          <w:rFonts w:eastAsia="Times New Roman" w:cs="Calibri"/>
          <w:b/>
          <w:bCs/>
        </w:rPr>
        <w:t xml:space="preserve">Non-Production </w:t>
      </w:r>
      <w:r w:rsidRPr="00B412DB">
        <w:rPr>
          <w:rFonts w:eastAsia="Times New Roman" w:cs="Calibri"/>
          <w:bCs/>
        </w:rPr>
        <w:t>and</w:t>
      </w:r>
      <w:r w:rsidRPr="00B412DB">
        <w:rPr>
          <w:rFonts w:eastAsia="Times New Roman" w:cs="Calibri"/>
          <w:b/>
          <w:bCs/>
        </w:rPr>
        <w:t xml:space="preserve"> Production environments</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Involved in the configuration of </w:t>
      </w:r>
      <w:r w:rsidRPr="00B412DB">
        <w:rPr>
          <w:rFonts w:eastAsia="Times New Roman" w:cs="Calibri"/>
          <w:b/>
          <w:bCs/>
        </w:rPr>
        <w:t xml:space="preserve">Spring Framework </w:t>
      </w:r>
      <w:r w:rsidRPr="00B412DB">
        <w:rPr>
          <w:rFonts w:eastAsia="Times New Roman" w:cs="Calibri"/>
          <w:bCs/>
        </w:rPr>
        <w:t>and</w:t>
      </w:r>
      <w:r w:rsidRPr="00B412DB">
        <w:rPr>
          <w:rFonts w:eastAsia="Times New Roman" w:cs="Calibri"/>
          <w:b/>
          <w:bCs/>
        </w:rPr>
        <w:t xml:space="preserve"> Hibernate mapping tool</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Monitoring WebLogic/JBoss Server health and security.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Creation of </w:t>
      </w:r>
      <w:r w:rsidRPr="00B412DB">
        <w:rPr>
          <w:rFonts w:eastAsia="Times New Roman" w:cs="Calibri"/>
          <w:b/>
          <w:bCs/>
        </w:rPr>
        <w:t>Connection Pools, Data Sources</w:t>
      </w:r>
      <w:r w:rsidRPr="00B412DB">
        <w:rPr>
          <w:rFonts w:eastAsia="Times New Roman" w:cs="Calibri"/>
          <w:bCs/>
        </w:rPr>
        <w:t xml:space="preserve"> in </w:t>
      </w:r>
      <w:r w:rsidRPr="00B412DB">
        <w:rPr>
          <w:rFonts w:eastAsia="Times New Roman" w:cs="Calibri"/>
          <w:b/>
          <w:bCs/>
        </w:rPr>
        <w:t>WebLogic console</w:t>
      </w:r>
      <w:r w:rsidRPr="00B412DB">
        <w:rPr>
          <w:rFonts w:eastAsia="Times New Roman" w:cs="Calibri"/>
          <w:bCs/>
        </w:rPr>
        <w:t xml:space="preserve">.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Written Web Services (JAX-WS) for the external system via SOAP/HTTP call.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Log4j</w:t>
      </w:r>
      <w:r w:rsidRPr="00B412DB">
        <w:rPr>
          <w:rFonts w:eastAsia="Times New Roman" w:cs="Calibri"/>
          <w:bCs/>
        </w:rPr>
        <w:t xml:space="preserve"> framework to log and track application. </w:t>
      </w:r>
    </w:p>
    <w:p w:rsidR="009875F7" w:rsidRPr="00B412DB" w:rsidRDefault="009875F7" w:rsidP="00876388">
      <w:pPr>
        <w:pStyle w:val="ListParagraph"/>
        <w:numPr>
          <w:ilvl w:val="0"/>
          <w:numId w:val="6"/>
        </w:numPr>
        <w:shd w:val="clear" w:color="auto" w:fill="FFFFFF"/>
        <w:spacing w:after="0" w:line="234" w:lineRule="atLeast"/>
        <w:ind w:right="180"/>
        <w:jc w:val="both"/>
        <w:rPr>
          <w:rFonts w:eastAsia="Times New Roman" w:cs="Calibri"/>
          <w:bCs/>
        </w:rPr>
      </w:pPr>
      <w:r w:rsidRPr="00B412DB">
        <w:rPr>
          <w:rFonts w:eastAsia="Times New Roman" w:cs="Calibri"/>
          <w:bCs/>
        </w:rPr>
        <w:t xml:space="preserve">Used </w:t>
      </w:r>
      <w:r w:rsidRPr="00B412DB">
        <w:rPr>
          <w:rFonts w:eastAsia="Times New Roman" w:cs="Calibri"/>
          <w:b/>
          <w:bCs/>
        </w:rPr>
        <w:t>Rational Clear Case</w:t>
      </w:r>
      <w:r w:rsidRPr="00B412DB">
        <w:rPr>
          <w:rFonts w:eastAsia="Times New Roman" w:cs="Calibri"/>
          <w:bCs/>
        </w:rPr>
        <w:t xml:space="preserve"> for Version Control. </w:t>
      </w:r>
    </w:p>
    <w:p w:rsidR="009875F7" w:rsidRPr="00B412DB" w:rsidRDefault="009875F7" w:rsidP="009875F7">
      <w:pPr>
        <w:shd w:val="clear" w:color="auto" w:fill="FFFFFF"/>
        <w:spacing w:after="0" w:line="234" w:lineRule="atLeast"/>
        <w:ind w:left="360" w:right="270"/>
        <w:jc w:val="both"/>
        <w:rPr>
          <w:rFonts w:eastAsia="Times New Roman" w:cs="Calibri"/>
          <w:bCs/>
        </w:rPr>
      </w:pPr>
    </w:p>
    <w:p w:rsidR="009875F7" w:rsidRPr="00B412DB" w:rsidRDefault="009875F7" w:rsidP="009875F7">
      <w:pPr>
        <w:shd w:val="clear" w:color="auto" w:fill="FFFFFF"/>
        <w:spacing w:after="0" w:line="234" w:lineRule="atLeast"/>
        <w:ind w:right="270"/>
        <w:jc w:val="both"/>
        <w:rPr>
          <w:rFonts w:eastAsia="Times New Roman" w:cs="Calibri"/>
          <w:bCs/>
        </w:rPr>
      </w:pPr>
      <w:r w:rsidRPr="00B412DB">
        <w:rPr>
          <w:rFonts w:eastAsia="Times New Roman" w:cs="Calibri"/>
          <w:b/>
          <w:bCs/>
        </w:rPr>
        <w:t>Environment:</w:t>
      </w:r>
      <w:r w:rsidRPr="00B412DB">
        <w:rPr>
          <w:rFonts w:eastAsia="Times New Roman" w:cs="Calibri"/>
          <w:bCs/>
        </w:rPr>
        <w:t xml:space="preserve"> FileNet, HTML, CSS, JavaScript, jQuery, Scala, Java, JSP, Core Java, Spring, Swing, Hibernate, JSF, UNIX, SOAP, XML, IBM WebSphere 6.1, Rational Clear Case, Log 4j, IBM DB2.</w:t>
      </w:r>
    </w:p>
    <w:p w:rsidR="00AD4D89" w:rsidRPr="00B412DB" w:rsidRDefault="00AD4D89" w:rsidP="009875F7">
      <w:pPr>
        <w:shd w:val="clear" w:color="auto" w:fill="FFFFFF"/>
        <w:spacing w:after="0" w:line="234" w:lineRule="atLeast"/>
        <w:ind w:right="270"/>
        <w:jc w:val="both"/>
        <w:rPr>
          <w:rFonts w:eastAsia="Times New Roman" w:cs="Calibri"/>
          <w:bCs/>
        </w:rPr>
      </w:pPr>
    </w:p>
    <w:p w:rsidR="00AD4D89" w:rsidRPr="00B412DB" w:rsidRDefault="00AD4D89" w:rsidP="009875F7">
      <w:pPr>
        <w:shd w:val="clear" w:color="auto" w:fill="FFFFFF"/>
        <w:spacing w:after="0" w:line="234" w:lineRule="atLeast"/>
        <w:ind w:right="270"/>
        <w:jc w:val="both"/>
        <w:rPr>
          <w:rFonts w:eastAsia="Times New Roman" w:cs="Calibri"/>
          <w:bCs/>
        </w:rPr>
      </w:pPr>
    </w:p>
    <w:p w:rsidR="0068457F" w:rsidRPr="00B412DB" w:rsidRDefault="0068457F" w:rsidP="0068457F">
      <w:pPr>
        <w:pStyle w:val="NoSpacing"/>
        <w:rPr>
          <w:rFonts w:cs="Calibri"/>
          <w:b/>
        </w:rPr>
      </w:pPr>
      <w:r w:rsidRPr="00B412DB">
        <w:rPr>
          <w:rFonts w:cs="Calibri"/>
          <w:b/>
        </w:rPr>
        <w:t>Client</w:t>
      </w:r>
      <w:r w:rsidRPr="00B412DB">
        <w:rPr>
          <w:rFonts w:cs="Calibri"/>
          <w:b/>
        </w:rPr>
        <w:tab/>
      </w:r>
      <w:r w:rsidRPr="00B412DB">
        <w:rPr>
          <w:rFonts w:cs="Calibri"/>
          <w:b/>
        </w:rPr>
        <w:tab/>
        <w:t xml:space="preserve">: </w:t>
      </w:r>
      <w:bookmarkStart w:id="19" w:name="OLE_LINK5"/>
      <w:bookmarkStart w:id="20" w:name="OLE_LINK6"/>
      <w:r w:rsidRPr="00B412DB">
        <w:rPr>
          <w:rFonts w:cs="Calibri"/>
          <w:b/>
        </w:rPr>
        <w:t>AIG Life Insurance, Hyderabad, India</w:t>
      </w:r>
      <w:bookmarkEnd w:id="19"/>
      <w:bookmarkEnd w:id="20"/>
    </w:p>
    <w:p w:rsidR="0068457F" w:rsidRPr="00B412DB" w:rsidRDefault="0068457F" w:rsidP="003B5757">
      <w:pPr>
        <w:pStyle w:val="NoSpacing"/>
        <w:tabs>
          <w:tab w:val="left" w:pos="720"/>
          <w:tab w:val="left" w:pos="1440"/>
          <w:tab w:val="left" w:pos="2160"/>
          <w:tab w:val="left" w:pos="2880"/>
          <w:tab w:val="left" w:pos="3600"/>
          <w:tab w:val="left" w:pos="4007"/>
        </w:tabs>
        <w:rPr>
          <w:rFonts w:cs="Calibri"/>
          <w:b/>
        </w:rPr>
      </w:pPr>
      <w:r w:rsidRPr="00B412DB">
        <w:rPr>
          <w:rFonts w:cs="Calibri"/>
          <w:b/>
        </w:rPr>
        <w:t>Duration</w:t>
      </w:r>
      <w:r w:rsidRPr="00B412DB">
        <w:rPr>
          <w:rFonts w:cs="Calibri"/>
          <w:b/>
        </w:rPr>
        <w:tab/>
      </w:r>
      <w:r w:rsidR="003B5757" w:rsidRPr="00B412DB">
        <w:rPr>
          <w:rFonts w:cs="Calibri"/>
          <w:b/>
        </w:rPr>
        <w:t xml:space="preserve">: </w:t>
      </w:r>
      <w:r w:rsidR="00D929E5">
        <w:rPr>
          <w:rFonts w:eastAsiaTheme="minorHAnsi" w:cs="Calibri"/>
          <w:b/>
          <w:bCs/>
        </w:rPr>
        <w:t>June</w:t>
      </w:r>
      <w:r w:rsidR="003B5757" w:rsidRPr="00B412DB">
        <w:rPr>
          <w:rFonts w:eastAsiaTheme="minorHAnsi" w:cs="Calibri"/>
          <w:b/>
          <w:bCs/>
        </w:rPr>
        <w:t xml:space="preserve"> 2009 – Oct 2010</w:t>
      </w:r>
    </w:p>
    <w:p w:rsidR="0068457F" w:rsidRPr="00B412DB" w:rsidRDefault="0068457F" w:rsidP="0068457F">
      <w:pPr>
        <w:pStyle w:val="NoSpacing"/>
        <w:rPr>
          <w:rFonts w:cs="Calibri"/>
          <w:b/>
        </w:rPr>
      </w:pPr>
      <w:r w:rsidRPr="00B412DB">
        <w:rPr>
          <w:rFonts w:cs="Calibri"/>
          <w:b/>
        </w:rPr>
        <w:t>Role</w:t>
      </w:r>
      <w:r w:rsidRPr="00B412DB">
        <w:rPr>
          <w:rFonts w:cs="Calibri"/>
          <w:b/>
        </w:rPr>
        <w:tab/>
      </w:r>
      <w:r w:rsidRPr="00B412DB">
        <w:rPr>
          <w:rFonts w:cs="Calibri"/>
          <w:b/>
        </w:rPr>
        <w:tab/>
        <w:t xml:space="preserve">: Java/UI Developer </w:t>
      </w:r>
    </w:p>
    <w:p w:rsidR="00A13364" w:rsidRPr="00B412DB" w:rsidRDefault="00A13364" w:rsidP="00354540">
      <w:pPr>
        <w:shd w:val="clear" w:color="auto" w:fill="FFFFFF"/>
        <w:spacing w:after="0" w:line="234" w:lineRule="atLeast"/>
        <w:ind w:right="270"/>
        <w:jc w:val="both"/>
        <w:rPr>
          <w:rFonts w:cs="Calibri"/>
        </w:rPr>
      </w:pPr>
      <w:r w:rsidRPr="00B412DB">
        <w:rPr>
          <w:rFonts w:eastAsia="Times New Roman" w:cs="Calibri"/>
          <w:b/>
          <w:bCs/>
        </w:rPr>
        <w:t xml:space="preserve">Description: </w:t>
      </w:r>
      <w:r w:rsidR="0068457F" w:rsidRPr="00B412DB">
        <w:rPr>
          <w:rFonts w:cs="Calibri"/>
        </w:rPr>
        <w:t>This system provides Patient Administration, Billing and Pharmacy Management functions for the hospital. The Major function of this system is to provide and share the patient health records and access with other insurance companies through SOAP services.</w:t>
      </w:r>
    </w:p>
    <w:p w:rsidR="00876388" w:rsidRPr="00B412DB" w:rsidRDefault="00876388" w:rsidP="00354540">
      <w:pPr>
        <w:shd w:val="clear" w:color="auto" w:fill="FFFFFF"/>
        <w:spacing w:after="0" w:line="234" w:lineRule="atLeast"/>
        <w:ind w:right="270"/>
        <w:jc w:val="both"/>
        <w:rPr>
          <w:rFonts w:eastAsia="Times New Roman" w:cs="Calibri"/>
          <w:b/>
          <w:bCs/>
        </w:rPr>
      </w:pPr>
    </w:p>
    <w:p w:rsidR="00DD6140" w:rsidRPr="00B412DB" w:rsidRDefault="00A13364" w:rsidP="00DD6140">
      <w:pPr>
        <w:widowControl w:val="0"/>
        <w:tabs>
          <w:tab w:val="left" w:pos="720"/>
        </w:tabs>
        <w:autoSpaceDE w:val="0"/>
        <w:autoSpaceDN w:val="0"/>
        <w:adjustRightInd w:val="0"/>
        <w:spacing w:after="0" w:line="240" w:lineRule="auto"/>
        <w:jc w:val="both"/>
        <w:rPr>
          <w:rFonts w:eastAsia="Times New Roman" w:cs="Calibri"/>
          <w:b/>
          <w:bCs/>
        </w:rPr>
      </w:pPr>
      <w:r w:rsidRPr="00B412DB">
        <w:rPr>
          <w:rFonts w:eastAsia="Times New Roman" w:cs="Calibri"/>
          <w:b/>
          <w:bCs/>
        </w:rPr>
        <w:t xml:space="preserve">Responsibilities: </w:t>
      </w:r>
    </w:p>
    <w:p w:rsidR="00876388" w:rsidRPr="00B412DB" w:rsidRDefault="00876388" w:rsidP="00DD6140">
      <w:pPr>
        <w:widowControl w:val="0"/>
        <w:tabs>
          <w:tab w:val="left" w:pos="720"/>
        </w:tabs>
        <w:autoSpaceDE w:val="0"/>
        <w:autoSpaceDN w:val="0"/>
        <w:adjustRightInd w:val="0"/>
        <w:spacing w:after="0" w:line="240" w:lineRule="auto"/>
        <w:jc w:val="both"/>
        <w:rPr>
          <w:rFonts w:eastAsia="Times New Roman" w:cs="Calibri"/>
          <w:b/>
          <w:bCs/>
        </w:rPr>
      </w:pPr>
    </w:p>
    <w:p w:rsidR="00DD6140" w:rsidRPr="00B412DB" w:rsidRDefault="00DD6140" w:rsidP="00876388">
      <w:pPr>
        <w:pStyle w:val="ListParagraph"/>
        <w:widowControl w:val="0"/>
        <w:numPr>
          <w:ilvl w:val="0"/>
          <w:numId w:val="8"/>
        </w:numPr>
        <w:tabs>
          <w:tab w:val="left" w:pos="720"/>
        </w:tabs>
        <w:autoSpaceDE w:val="0"/>
        <w:autoSpaceDN w:val="0"/>
        <w:adjustRightInd w:val="0"/>
        <w:spacing w:after="0" w:line="240" w:lineRule="auto"/>
        <w:ind w:right="180"/>
        <w:jc w:val="both"/>
        <w:rPr>
          <w:rFonts w:cs="Calibri"/>
        </w:rPr>
      </w:pPr>
      <w:r w:rsidRPr="00B412DB">
        <w:rPr>
          <w:rFonts w:cs="Calibri"/>
        </w:rPr>
        <w:t>Involved in requirements gathering, implementation and setting up the development environment.</w:t>
      </w:r>
    </w:p>
    <w:p w:rsidR="00DD6140" w:rsidRPr="00B412DB" w:rsidRDefault="00DD6140" w:rsidP="00876388">
      <w:pPr>
        <w:widowControl w:val="0"/>
        <w:numPr>
          <w:ilvl w:val="0"/>
          <w:numId w:val="7"/>
        </w:numPr>
        <w:tabs>
          <w:tab w:val="left" w:pos="360"/>
        </w:tabs>
        <w:autoSpaceDE w:val="0"/>
        <w:autoSpaceDN w:val="0"/>
        <w:adjustRightInd w:val="0"/>
        <w:spacing w:after="0" w:line="240" w:lineRule="auto"/>
        <w:ind w:right="180"/>
        <w:jc w:val="both"/>
        <w:rPr>
          <w:rFonts w:cs="Calibri"/>
        </w:rPr>
      </w:pPr>
      <w:r w:rsidRPr="00B412DB">
        <w:rPr>
          <w:rFonts w:cs="Calibri"/>
        </w:rPr>
        <w:t xml:space="preserve">Designed components for company's object framework using best practices and J2EE design patterns such as </w:t>
      </w:r>
      <w:r w:rsidRPr="00B412DB">
        <w:rPr>
          <w:rFonts w:cs="Calibri"/>
          <w:b/>
        </w:rPr>
        <w:t>Model-View-Controller (MVC)</w:t>
      </w:r>
      <w:proofErr w:type="gramStart"/>
      <w:r w:rsidRPr="00B412DB">
        <w:rPr>
          <w:rFonts w:cs="Calibri"/>
          <w:b/>
        </w:rPr>
        <w:t>,Data</w:t>
      </w:r>
      <w:proofErr w:type="gramEnd"/>
      <w:r w:rsidRPr="00B412DB">
        <w:rPr>
          <w:rFonts w:cs="Calibri"/>
          <w:b/>
        </w:rPr>
        <w:t xml:space="preserve"> Access Object</w:t>
      </w:r>
      <w:r w:rsidRPr="00B412DB">
        <w:rPr>
          <w:rFonts w:cs="Calibri"/>
        </w:rPr>
        <w:t>, Value Object, and Business Delegate.</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Actively participated in the complete life cycle of development, from the design phase to implementation Phase.</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Creating use cases, class diagrams, activity diagrams and collaboration diagrams.</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Responsible for environment setup in </w:t>
      </w:r>
      <w:r w:rsidRPr="00B412DB">
        <w:rPr>
          <w:rFonts w:cs="Calibri"/>
          <w:b/>
        </w:rPr>
        <w:t>LINUX</w:t>
      </w:r>
      <w:r w:rsidRPr="00B412DB">
        <w:rPr>
          <w:rFonts w:cs="Calibri"/>
        </w:rPr>
        <w:t xml:space="preserve"> environment.</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Played a key role in the development of server-side functionality of handling the requests and responses using Java Servlets.</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Created Data Access Object </w:t>
      </w:r>
      <w:r w:rsidRPr="00B412DB">
        <w:rPr>
          <w:rFonts w:cs="Calibri"/>
          <w:b/>
        </w:rPr>
        <w:t>(DAO)</w:t>
      </w:r>
      <w:r w:rsidRPr="00B412DB">
        <w:rPr>
          <w:rFonts w:cs="Calibri"/>
        </w:rPr>
        <w:t xml:space="preserve"> which is used by the Hibernate API calls to interact with the database.</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Used </w:t>
      </w:r>
      <w:r w:rsidRPr="00B412DB">
        <w:rPr>
          <w:rFonts w:cs="Calibri"/>
          <w:b/>
        </w:rPr>
        <w:t>HTML, CSS, JavaScript, jQuery</w:t>
      </w:r>
      <w:r w:rsidRPr="00B412DB">
        <w:rPr>
          <w:rFonts w:cs="Calibri"/>
        </w:rPr>
        <w:t xml:space="preserve"> for designing the UI.</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Designed and implemented Web Services calls for service provider methods.</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Used </w:t>
      </w:r>
      <w:r w:rsidRPr="00B412DB">
        <w:rPr>
          <w:rFonts w:cs="Calibri"/>
          <w:b/>
        </w:rPr>
        <w:t>Apache Tomcat</w:t>
      </w:r>
      <w:r w:rsidRPr="00B412DB">
        <w:rPr>
          <w:rFonts w:cs="Calibri"/>
        </w:rPr>
        <w:t xml:space="preserve"> as the server to run the application.</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Used </w:t>
      </w:r>
      <w:r w:rsidRPr="00B412DB">
        <w:rPr>
          <w:rFonts w:cs="Calibri"/>
          <w:b/>
        </w:rPr>
        <w:t>Oracle</w:t>
      </w:r>
      <w:r w:rsidRPr="00B412DB">
        <w:rPr>
          <w:rFonts w:cs="Calibri"/>
        </w:rPr>
        <w:t xml:space="preserve"> as the relational database</w:t>
      </w:r>
    </w:p>
    <w:p w:rsidR="009112A0" w:rsidRPr="00B412DB" w:rsidRDefault="009112A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Used </w:t>
      </w:r>
      <w:r w:rsidRPr="00B412DB">
        <w:rPr>
          <w:rFonts w:cs="Calibri"/>
          <w:b/>
        </w:rPr>
        <w:t xml:space="preserve">GIT </w:t>
      </w:r>
      <w:r w:rsidRPr="00B412DB">
        <w:rPr>
          <w:rFonts w:cs="Calibri"/>
        </w:rPr>
        <w:t>as the version control repository.</w:t>
      </w:r>
    </w:p>
    <w:p w:rsidR="009112A0" w:rsidRPr="00B412DB" w:rsidRDefault="009112A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 xml:space="preserve">Developed unit testing using </w:t>
      </w:r>
      <w:r w:rsidRPr="00B412DB">
        <w:rPr>
          <w:rFonts w:cs="Calibri"/>
          <w:b/>
        </w:rPr>
        <w:t>JUnit.</w:t>
      </w:r>
    </w:p>
    <w:p w:rsidR="00DD6140" w:rsidRPr="00B412DB" w:rsidRDefault="00DD6140" w:rsidP="00876388">
      <w:pPr>
        <w:widowControl w:val="0"/>
        <w:numPr>
          <w:ilvl w:val="0"/>
          <w:numId w:val="7"/>
        </w:numPr>
        <w:tabs>
          <w:tab w:val="left" w:pos="720"/>
        </w:tabs>
        <w:autoSpaceDE w:val="0"/>
        <w:autoSpaceDN w:val="0"/>
        <w:adjustRightInd w:val="0"/>
        <w:spacing w:after="0" w:line="240" w:lineRule="auto"/>
        <w:ind w:right="180"/>
        <w:jc w:val="both"/>
        <w:rPr>
          <w:rFonts w:cs="Calibri"/>
        </w:rPr>
      </w:pPr>
      <w:r w:rsidRPr="00B412DB">
        <w:rPr>
          <w:rFonts w:cs="Calibri"/>
        </w:rPr>
        <w:t>Involved in developing new functionality as per the needs of the users.</w:t>
      </w:r>
    </w:p>
    <w:p w:rsidR="00DD6140" w:rsidRPr="00B412DB" w:rsidRDefault="00DD6140" w:rsidP="00DD6140">
      <w:pPr>
        <w:widowControl w:val="0"/>
        <w:tabs>
          <w:tab w:val="left" w:pos="720"/>
        </w:tabs>
        <w:autoSpaceDE w:val="0"/>
        <w:autoSpaceDN w:val="0"/>
        <w:adjustRightInd w:val="0"/>
        <w:spacing w:after="0" w:line="240" w:lineRule="auto"/>
        <w:ind w:left="360"/>
        <w:jc w:val="both"/>
        <w:rPr>
          <w:rFonts w:cs="Calibri"/>
        </w:rPr>
      </w:pPr>
    </w:p>
    <w:p w:rsidR="00DD6140" w:rsidRPr="00B412DB" w:rsidRDefault="00DD6140" w:rsidP="00DD6140">
      <w:pPr>
        <w:widowControl w:val="0"/>
        <w:tabs>
          <w:tab w:val="left" w:pos="720"/>
        </w:tabs>
        <w:autoSpaceDE w:val="0"/>
        <w:autoSpaceDN w:val="0"/>
        <w:adjustRightInd w:val="0"/>
        <w:spacing w:after="0" w:line="240" w:lineRule="auto"/>
        <w:jc w:val="both"/>
        <w:rPr>
          <w:rFonts w:cs="Calibri"/>
        </w:rPr>
      </w:pPr>
      <w:r w:rsidRPr="00B412DB">
        <w:rPr>
          <w:rFonts w:cs="Calibri"/>
          <w:b/>
        </w:rPr>
        <w:t xml:space="preserve">Environment: </w:t>
      </w:r>
      <w:r w:rsidRPr="00B412DB">
        <w:rPr>
          <w:rFonts w:cs="Calibri"/>
        </w:rPr>
        <w:t>JSP, Servlets, Struts framework, MVC, Java Beans, JDBC, Tomcat, Linux, Oracle 10g, JavaScript,</w:t>
      </w:r>
      <w:r w:rsidR="007342AC" w:rsidRPr="00B412DB">
        <w:rPr>
          <w:rFonts w:cs="Calibri"/>
        </w:rPr>
        <w:t xml:space="preserve"> HTML, CSS, JavaScript,</w:t>
      </w:r>
      <w:r w:rsidRPr="00B412DB">
        <w:rPr>
          <w:rFonts w:cs="Calibri"/>
        </w:rPr>
        <w:t xml:space="preserve"> jQuery,</w:t>
      </w:r>
      <w:r w:rsidR="007342AC" w:rsidRPr="00B412DB">
        <w:rPr>
          <w:rFonts w:cs="Calibri"/>
        </w:rPr>
        <w:t xml:space="preserve"> GIT,</w:t>
      </w:r>
      <w:r w:rsidRPr="00B412DB">
        <w:rPr>
          <w:rFonts w:cs="Calibri"/>
        </w:rPr>
        <w:t xml:space="preserve"> JUnit.</w:t>
      </w:r>
    </w:p>
    <w:p w:rsidR="0060055D" w:rsidRPr="00B412DB" w:rsidRDefault="0060055D" w:rsidP="00DD6140">
      <w:pPr>
        <w:shd w:val="clear" w:color="auto" w:fill="FFFFFF"/>
        <w:spacing w:after="0" w:line="234" w:lineRule="atLeast"/>
        <w:ind w:right="270"/>
        <w:jc w:val="both"/>
        <w:rPr>
          <w:rFonts w:eastAsia="Times New Roman" w:cs="Calibri"/>
          <w:bCs/>
        </w:rPr>
      </w:pPr>
    </w:p>
    <w:sectPr w:rsidR="0060055D" w:rsidRPr="00B412DB" w:rsidSect="00F40DA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Questrial">
    <w:altName w:val="Times New Roman"/>
    <w:charset w:val="00"/>
    <w:family w:val="auto"/>
    <w:pitch w:val="default"/>
  </w:font>
  <w:font w:name="Times">
    <w:panose1 w:val="02020603050405020304"/>
    <w:charset w:val="00"/>
    <w:family w:val="auto"/>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3">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C0E36BA"/>
    <w:multiLevelType w:val="hybridMultilevel"/>
    <w:tmpl w:val="7318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6">
    <w:nsid w:val="0E3423A9"/>
    <w:multiLevelType w:val="hybridMultilevel"/>
    <w:tmpl w:val="724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2B7B2A"/>
    <w:multiLevelType w:val="hybridMultilevel"/>
    <w:tmpl w:val="9D3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516411"/>
    <w:multiLevelType w:val="hybridMultilevel"/>
    <w:tmpl w:val="789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E48BA"/>
    <w:multiLevelType w:val="hybridMultilevel"/>
    <w:tmpl w:val="9C1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515AE"/>
    <w:multiLevelType w:val="hybridMultilevel"/>
    <w:tmpl w:val="B2F043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735B2D65"/>
    <w:multiLevelType w:val="hybridMultilevel"/>
    <w:tmpl w:val="747E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6"/>
  </w:num>
  <w:num w:numId="5">
    <w:abstractNumId w:val="8"/>
  </w:num>
  <w:num w:numId="6">
    <w:abstractNumId w:val="13"/>
  </w:num>
  <w:num w:numId="7">
    <w:abstractNumId w:val="7"/>
  </w:num>
  <w:num w:numId="8">
    <w:abstractNumId w:val="9"/>
  </w:num>
  <w:num w:numId="9">
    <w:abstractNumId w:val="1"/>
  </w:num>
  <w:num w:numId="10">
    <w:abstractNumId w:val="2"/>
  </w:num>
  <w:num w:numId="11">
    <w:abstractNumId w:val="10"/>
  </w:num>
  <w:num w:numId="12">
    <w:abstractNumId w:val="5"/>
  </w:num>
  <w:num w:numId="13">
    <w:abstractNumId w:val="14"/>
  </w:num>
  <w:num w:numId="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14"/>
    <w:rsid w:val="00044CA4"/>
    <w:rsid w:val="00061B29"/>
    <w:rsid w:val="00073ABB"/>
    <w:rsid w:val="00091B17"/>
    <w:rsid w:val="000A5AD4"/>
    <w:rsid w:val="000B147A"/>
    <w:rsid w:val="000D7C25"/>
    <w:rsid w:val="00102CF4"/>
    <w:rsid w:val="00150529"/>
    <w:rsid w:val="00156303"/>
    <w:rsid w:val="001650F8"/>
    <w:rsid w:val="00172313"/>
    <w:rsid w:val="00173867"/>
    <w:rsid w:val="0019297D"/>
    <w:rsid w:val="001B0A00"/>
    <w:rsid w:val="001D0638"/>
    <w:rsid w:val="001E3407"/>
    <w:rsid w:val="001F4D3F"/>
    <w:rsid w:val="00211211"/>
    <w:rsid w:val="00266C0A"/>
    <w:rsid w:val="002946E2"/>
    <w:rsid w:val="002A20F3"/>
    <w:rsid w:val="002A5205"/>
    <w:rsid w:val="002D25FB"/>
    <w:rsid w:val="002D674C"/>
    <w:rsid w:val="003252D4"/>
    <w:rsid w:val="00354540"/>
    <w:rsid w:val="00367DF9"/>
    <w:rsid w:val="00372E89"/>
    <w:rsid w:val="003937CE"/>
    <w:rsid w:val="003960B0"/>
    <w:rsid w:val="003A6ACD"/>
    <w:rsid w:val="003A7CE7"/>
    <w:rsid w:val="003B5757"/>
    <w:rsid w:val="003B7564"/>
    <w:rsid w:val="003E68A4"/>
    <w:rsid w:val="003F1BF4"/>
    <w:rsid w:val="00407F14"/>
    <w:rsid w:val="0047491E"/>
    <w:rsid w:val="004873BB"/>
    <w:rsid w:val="00487C86"/>
    <w:rsid w:val="0049049F"/>
    <w:rsid w:val="004C3E5C"/>
    <w:rsid w:val="004E2460"/>
    <w:rsid w:val="004F50D0"/>
    <w:rsid w:val="00505F00"/>
    <w:rsid w:val="00517C0A"/>
    <w:rsid w:val="005860E9"/>
    <w:rsid w:val="005A130D"/>
    <w:rsid w:val="005B49B9"/>
    <w:rsid w:val="005C4976"/>
    <w:rsid w:val="0060055D"/>
    <w:rsid w:val="00624B02"/>
    <w:rsid w:val="00663CEB"/>
    <w:rsid w:val="0068457F"/>
    <w:rsid w:val="0068713F"/>
    <w:rsid w:val="006A660D"/>
    <w:rsid w:val="006C0CF4"/>
    <w:rsid w:val="006E6DDA"/>
    <w:rsid w:val="00706238"/>
    <w:rsid w:val="007073DA"/>
    <w:rsid w:val="007114F8"/>
    <w:rsid w:val="0072790F"/>
    <w:rsid w:val="007342AC"/>
    <w:rsid w:val="007401DF"/>
    <w:rsid w:val="00742261"/>
    <w:rsid w:val="0075559B"/>
    <w:rsid w:val="007929F0"/>
    <w:rsid w:val="007960BD"/>
    <w:rsid w:val="007C1988"/>
    <w:rsid w:val="007D2FD1"/>
    <w:rsid w:val="007F065A"/>
    <w:rsid w:val="008104FD"/>
    <w:rsid w:val="00876388"/>
    <w:rsid w:val="00876AAF"/>
    <w:rsid w:val="008A53E6"/>
    <w:rsid w:val="008B26A1"/>
    <w:rsid w:val="008E7EC3"/>
    <w:rsid w:val="00901AAA"/>
    <w:rsid w:val="009112A0"/>
    <w:rsid w:val="00924960"/>
    <w:rsid w:val="00932262"/>
    <w:rsid w:val="00933C30"/>
    <w:rsid w:val="0095613D"/>
    <w:rsid w:val="009875F7"/>
    <w:rsid w:val="009C278E"/>
    <w:rsid w:val="009E01D8"/>
    <w:rsid w:val="00A05FAF"/>
    <w:rsid w:val="00A13364"/>
    <w:rsid w:val="00A2491C"/>
    <w:rsid w:val="00A3762B"/>
    <w:rsid w:val="00A42F98"/>
    <w:rsid w:val="00A50528"/>
    <w:rsid w:val="00A66796"/>
    <w:rsid w:val="00A72092"/>
    <w:rsid w:val="00A84558"/>
    <w:rsid w:val="00A853C6"/>
    <w:rsid w:val="00A86D67"/>
    <w:rsid w:val="00AA279E"/>
    <w:rsid w:val="00AA2E09"/>
    <w:rsid w:val="00AD2266"/>
    <w:rsid w:val="00AD4D89"/>
    <w:rsid w:val="00B412DB"/>
    <w:rsid w:val="00B50570"/>
    <w:rsid w:val="00B659FB"/>
    <w:rsid w:val="00BC036C"/>
    <w:rsid w:val="00BC4E26"/>
    <w:rsid w:val="00BD7505"/>
    <w:rsid w:val="00C4334C"/>
    <w:rsid w:val="00C709B8"/>
    <w:rsid w:val="00CC7506"/>
    <w:rsid w:val="00CD17E4"/>
    <w:rsid w:val="00CD42FD"/>
    <w:rsid w:val="00D0701C"/>
    <w:rsid w:val="00D26005"/>
    <w:rsid w:val="00D45235"/>
    <w:rsid w:val="00D60825"/>
    <w:rsid w:val="00D929E5"/>
    <w:rsid w:val="00D96B12"/>
    <w:rsid w:val="00DC34CC"/>
    <w:rsid w:val="00DD5E07"/>
    <w:rsid w:val="00DD6140"/>
    <w:rsid w:val="00DE6CAE"/>
    <w:rsid w:val="00E351ED"/>
    <w:rsid w:val="00E4188E"/>
    <w:rsid w:val="00E75141"/>
    <w:rsid w:val="00E94E56"/>
    <w:rsid w:val="00EA137E"/>
    <w:rsid w:val="00EA7883"/>
    <w:rsid w:val="00EC6D9F"/>
    <w:rsid w:val="00ED3181"/>
    <w:rsid w:val="00EF1E93"/>
    <w:rsid w:val="00EF479D"/>
    <w:rsid w:val="00F127F6"/>
    <w:rsid w:val="00F36578"/>
    <w:rsid w:val="00F40DA9"/>
    <w:rsid w:val="00F57CF3"/>
    <w:rsid w:val="00F7421D"/>
    <w:rsid w:val="00F777AE"/>
    <w:rsid w:val="00F827F7"/>
    <w:rsid w:val="00FA6A3F"/>
    <w:rsid w:val="00FB0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CB438-F1FC-B449-82F9-11EB1A6F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14"/>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F14"/>
  </w:style>
  <w:style w:type="paragraph" w:customStyle="1" w:styleId="workdescription">
    <w:name w:val="work_description"/>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qFormat/>
    <w:rsid w:val="00407F14"/>
    <w:pPr>
      <w:ind w:left="720"/>
      <w:contextualSpacing/>
    </w:pPr>
  </w:style>
  <w:style w:type="paragraph" w:styleId="NoSpacing">
    <w:name w:val="No Spacing"/>
    <w:link w:val="NoSpacingChar"/>
    <w:uiPriority w:val="1"/>
    <w:qFormat/>
    <w:rsid w:val="00407F14"/>
    <w:rPr>
      <w:rFonts w:ascii="Calibri" w:eastAsia="Calibri" w:hAnsi="Calibri" w:cs="Times New Roman"/>
      <w:sz w:val="22"/>
      <w:szCs w:val="22"/>
    </w:rPr>
  </w:style>
  <w:style w:type="character" w:styleId="Hyperlink">
    <w:name w:val="Hyperlink"/>
    <w:uiPriority w:val="99"/>
    <w:unhideWhenUsed/>
    <w:rsid w:val="00407F14"/>
    <w:rPr>
      <w:color w:val="0563C1"/>
      <w:u w:val="single"/>
    </w:rPr>
  </w:style>
  <w:style w:type="table" w:styleId="TableGrid">
    <w:name w:val="Table Grid"/>
    <w:basedOn w:val="TableNormal"/>
    <w:uiPriority w:val="59"/>
    <w:rsid w:val="00407F14"/>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07F14"/>
    <w:rPr>
      <w:rFonts w:cs="Times New Roman"/>
    </w:rPr>
  </w:style>
  <w:style w:type="paragraph" w:styleId="NormalWeb">
    <w:name w:val="Normal (Web)"/>
    <w:basedOn w:val="Normal"/>
    <w:uiPriority w:val="99"/>
    <w:unhideWhenUsed/>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407F14"/>
  </w:style>
  <w:style w:type="paragraph" w:styleId="HTMLPreformatted">
    <w:name w:val="HTML Preformatted"/>
    <w:basedOn w:val="Normal"/>
    <w:link w:val="HTMLPreformattedChar"/>
    <w:uiPriority w:val="99"/>
    <w:semiHidden/>
    <w:unhideWhenUsed/>
    <w:rsid w:val="0040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407F14"/>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407F14"/>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407F14"/>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407F14"/>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407F14"/>
    <w:rPr>
      <w:rFonts w:ascii="Times New Roman" w:eastAsia="Times New Roman" w:hAnsi="Times New Roman" w:cs="Times New Roman"/>
    </w:rPr>
  </w:style>
  <w:style w:type="character" w:customStyle="1" w:styleId="normalchar">
    <w:name w:val="normal__char"/>
    <w:basedOn w:val="DefaultParagraphFont"/>
    <w:rsid w:val="00407F14"/>
  </w:style>
  <w:style w:type="character" w:customStyle="1" w:styleId="plain0020textchar">
    <w:name w:val="plain_0020text__char"/>
    <w:basedOn w:val="DefaultParagraphFont"/>
    <w:rsid w:val="00407F14"/>
  </w:style>
  <w:style w:type="paragraph" w:customStyle="1" w:styleId="ListStyle">
    <w:name w:val="ListStyle"/>
    <w:rsid w:val="00407F14"/>
    <w:pPr>
      <w:suppressAutoHyphens/>
    </w:pPr>
    <w:rPr>
      <w:rFonts w:ascii="Times New Roman" w:eastAsia="Arial" w:hAnsi="Times New Roman" w:cs="Times New Roman"/>
      <w:sz w:val="20"/>
      <w:szCs w:val="20"/>
      <w:lang w:eastAsia="hi-IN" w:bidi="hi-IN"/>
    </w:rPr>
  </w:style>
  <w:style w:type="paragraph" w:customStyle="1" w:styleId="msonormalcxspmiddlecxspmiddle">
    <w:name w:val="msonormal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407F14"/>
  </w:style>
  <w:style w:type="character" w:customStyle="1" w:styleId="highlight">
    <w:name w:val="highlight"/>
    <w:rsid w:val="00407F14"/>
  </w:style>
  <w:style w:type="character" w:customStyle="1" w:styleId="bold">
    <w:name w:val="bold"/>
    <w:rsid w:val="00407F14"/>
  </w:style>
  <w:style w:type="paragraph" w:styleId="BalloonText">
    <w:name w:val="Balloon Text"/>
    <w:basedOn w:val="Normal"/>
    <w:link w:val="BalloonTextChar"/>
    <w:uiPriority w:val="99"/>
    <w:semiHidden/>
    <w:unhideWhenUsed/>
    <w:rsid w:val="00407F14"/>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407F14"/>
    <w:rPr>
      <w:rFonts w:ascii="Segoe UI" w:eastAsia="Calibri" w:hAnsi="Segoe UI" w:cs="Times New Roman"/>
      <w:sz w:val="18"/>
      <w:szCs w:val="18"/>
    </w:rPr>
  </w:style>
  <w:style w:type="character" w:customStyle="1" w:styleId="NormalVerdanaChar1">
    <w:name w:val="Normal + Verdana Char1"/>
    <w:link w:val="NormalVerdana"/>
    <w:locked/>
    <w:rsid w:val="0019297D"/>
    <w:rPr>
      <w:rFonts w:ascii="Verdana" w:hAnsi="Verdana"/>
    </w:rPr>
  </w:style>
  <w:style w:type="paragraph" w:customStyle="1" w:styleId="NormalVerdana">
    <w:name w:val="Normal + Verdana"/>
    <w:basedOn w:val="Normal"/>
    <w:link w:val="NormalVerdanaChar1"/>
    <w:rsid w:val="0019297D"/>
    <w:pPr>
      <w:spacing w:after="0" w:line="240" w:lineRule="auto"/>
    </w:pPr>
    <w:rPr>
      <w:rFonts w:ascii="Verdana" w:eastAsiaTheme="minorHAnsi" w:hAnsi="Verdana" w:cstheme="minorBidi"/>
      <w:sz w:val="24"/>
      <w:szCs w:val="24"/>
    </w:rPr>
  </w:style>
  <w:style w:type="paragraph" w:customStyle="1" w:styleId="Normal1">
    <w:name w:val="Normal1"/>
    <w:rsid w:val="0019297D"/>
    <w:rPr>
      <w:rFonts w:ascii="Times New Roman" w:eastAsia="Times New Roman" w:hAnsi="Times New Roman" w:cs="Times New Roman"/>
      <w:color w:val="000000"/>
    </w:rPr>
  </w:style>
  <w:style w:type="paragraph" w:styleId="PlainText">
    <w:name w:val="Plain Text"/>
    <w:basedOn w:val="Normal"/>
    <w:link w:val="PlainTextChar"/>
    <w:rsid w:val="005C4976"/>
    <w:pPr>
      <w:spacing w:after="0" w:line="240" w:lineRule="auto"/>
    </w:pPr>
    <w:rPr>
      <w:szCs w:val="21"/>
    </w:rPr>
  </w:style>
  <w:style w:type="character" w:customStyle="1" w:styleId="PlainTextChar">
    <w:name w:val="Plain Text Char"/>
    <w:basedOn w:val="DefaultParagraphFont"/>
    <w:link w:val="PlainText"/>
    <w:rsid w:val="005C4976"/>
    <w:rPr>
      <w:rFonts w:ascii="Calibri" w:eastAsia="Calibri" w:hAnsi="Calibri" w:cs="Times New Roman"/>
      <w:sz w:val="22"/>
      <w:szCs w:val="21"/>
    </w:rPr>
  </w:style>
  <w:style w:type="character" w:styleId="Strong">
    <w:name w:val="Strong"/>
    <w:basedOn w:val="DefaultParagraphFont"/>
    <w:uiPriority w:val="22"/>
    <w:qFormat/>
    <w:rsid w:val="004E2460"/>
    <w:rPr>
      <w:b/>
      <w:bCs/>
    </w:rPr>
  </w:style>
  <w:style w:type="character" w:customStyle="1" w:styleId="ListParagraphChar">
    <w:name w:val="List Paragraph Char"/>
    <w:link w:val="ListParagraph"/>
    <w:rsid w:val="004E2460"/>
    <w:rPr>
      <w:rFonts w:ascii="Calibri" w:eastAsia="Calibri" w:hAnsi="Calibri" w:cs="Times New Roman"/>
      <w:sz w:val="22"/>
      <w:szCs w:val="22"/>
    </w:rPr>
  </w:style>
  <w:style w:type="character" w:customStyle="1" w:styleId="NoSpacingChar">
    <w:name w:val="No Spacing Char"/>
    <w:link w:val="NoSpacing"/>
    <w:uiPriority w:val="1"/>
    <w:rsid w:val="004E2460"/>
    <w:rPr>
      <w:rFonts w:ascii="Calibri" w:eastAsia="Calibri" w:hAnsi="Calibri" w:cs="Times New Roman"/>
      <w:sz w:val="22"/>
      <w:szCs w:val="22"/>
    </w:rPr>
  </w:style>
  <w:style w:type="paragraph" w:customStyle="1" w:styleId="guru">
    <w:name w:val="guru"/>
    <w:basedOn w:val="Normal"/>
    <w:next w:val="NoSpacing"/>
    <w:autoRedefine/>
    <w:rsid w:val="004E2460"/>
    <w:pPr>
      <w:shd w:val="clear" w:color="auto" w:fill="FFFFFF" w:themeFill="background1"/>
      <w:spacing w:after="0" w:line="240" w:lineRule="auto"/>
      <w:ind w:left="360" w:hanging="360"/>
      <w:contextualSpacing/>
    </w:pPr>
    <w:rPr>
      <w:rFonts w:asciiTheme="minorHAnsi" w:eastAsiaTheme="minorEastAsia" w:hAnsiTheme="minorHAnsi" w:cstheme="minorHAnsi"/>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75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rath88.dev@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Ambati,Bharadwaj</dc:creator>
  <cp:keywords/>
  <dc:description/>
  <cp:lastModifiedBy>Shashank Sharma</cp:lastModifiedBy>
  <cp:revision>2</cp:revision>
  <dcterms:created xsi:type="dcterms:W3CDTF">2018-07-06T16:08:00Z</dcterms:created>
  <dcterms:modified xsi:type="dcterms:W3CDTF">2018-07-06T16:08:00Z</dcterms:modified>
</cp:coreProperties>
</file>