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DCD" w:rsidRPr="00600E4F" w:rsidRDefault="00F043DF" w:rsidP="00600E4F">
      <w:pPr>
        <w:rPr>
          <w:rFonts w:ascii="Candara" w:hAnsi="Candara" w:cs="Times New Roman"/>
        </w:rPr>
      </w:pPr>
      <w:r w:rsidRPr="00600E4F">
        <w:rPr>
          <w:rStyle w:val="apple-style-span"/>
          <w:rFonts w:ascii="Candara" w:hAnsi="Candara"/>
        </w:rPr>
        <w:t>Full Name - Yash Kadakia</w:t>
      </w:r>
      <w:r w:rsidRPr="00600E4F">
        <w:rPr>
          <w:rStyle w:val="apple-style-span"/>
          <w:rFonts w:ascii="Candara" w:hAnsi="Candara"/>
        </w:rPr>
        <w:br/>
      </w:r>
      <w:r w:rsidRPr="00600E4F">
        <w:rPr>
          <w:rStyle w:val="apple-style-span"/>
          <w:rFonts w:ascii="Candara" w:hAnsi="Candara" w:cs="Times New Roman"/>
        </w:rPr>
        <w:t>New Email Id - </w:t>
      </w:r>
      <w:hyperlink r:id="rId8" w:tgtFrame="_blank" w:history="1">
        <w:r w:rsidRPr="00600E4F">
          <w:rPr>
            <w:rStyle w:val="apple-style-span"/>
            <w:rFonts w:ascii="Candara" w:hAnsi="Candara" w:cs="Times New Roman"/>
            <w:b/>
            <w:u w:val="single"/>
          </w:rPr>
          <w:t>yashskadakia@gmail.com</w:t>
        </w:r>
      </w:hyperlink>
      <w:r w:rsidRPr="00600E4F">
        <w:rPr>
          <w:rStyle w:val="apple-style-span"/>
          <w:rFonts w:ascii="Candara" w:hAnsi="Candara" w:cs="Times New Roman"/>
        </w:rPr>
        <w:br/>
        <w:t>New Cell Number - </w:t>
      </w:r>
      <w:hyperlink r:id="rId9" w:tgtFrame="_blank" w:history="1">
        <w:r w:rsidRPr="00600E4F">
          <w:rPr>
            <w:rStyle w:val="apple-style-span"/>
            <w:rFonts w:ascii="Candara" w:hAnsi="Candara" w:cs="Times New Roman"/>
          </w:rPr>
          <w:t>510 292 4756</w:t>
        </w:r>
      </w:hyperlink>
    </w:p>
    <w:p w:rsidR="00411B87" w:rsidRPr="00600E4F" w:rsidRDefault="00AA1682" w:rsidP="00600E4F">
      <w:pPr>
        <w:spacing w:after="0" w:line="240" w:lineRule="auto"/>
        <w:rPr>
          <w:rFonts w:ascii="Candara" w:hAnsi="Candara" w:cstheme="minorHAnsi"/>
          <w:b/>
          <w:u w:val="single"/>
        </w:rPr>
      </w:pPr>
      <w:r w:rsidRPr="00600E4F">
        <w:rPr>
          <w:rFonts w:ascii="Candara" w:hAnsi="Candara" w:cstheme="minorHAnsi"/>
          <w:b/>
          <w:u w:val="single"/>
        </w:rPr>
        <w:t>PROFESSIONAL SUMMARY:</w:t>
      </w:r>
    </w:p>
    <w:p w:rsidR="002210B0"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Over </w:t>
      </w:r>
      <w:r w:rsidR="00E40551" w:rsidRPr="00600E4F">
        <w:rPr>
          <w:rFonts w:ascii="Candara" w:hAnsi="Candara" w:cstheme="minorHAnsi"/>
          <w:color w:val="000000"/>
          <w:sz w:val="22"/>
          <w:szCs w:val="22"/>
        </w:rPr>
        <w:t>7+</w:t>
      </w:r>
      <w:r w:rsidR="00EB2906" w:rsidRPr="00600E4F">
        <w:rPr>
          <w:rFonts w:ascii="Candara" w:hAnsi="Candara" w:cstheme="minorHAnsi"/>
          <w:color w:val="000000"/>
          <w:sz w:val="22"/>
          <w:szCs w:val="22"/>
        </w:rPr>
        <w:t xml:space="preserve"> </w:t>
      </w:r>
      <w:r w:rsidR="002210B0" w:rsidRPr="00600E4F">
        <w:rPr>
          <w:rFonts w:ascii="Candara" w:hAnsi="Candara" w:cstheme="minorHAnsi"/>
          <w:color w:val="000000"/>
          <w:sz w:val="22"/>
          <w:szCs w:val="22"/>
        </w:rPr>
        <w:t xml:space="preserve">years of experience in Information Technology as a </w:t>
      </w:r>
      <w:r w:rsidR="00470E86" w:rsidRPr="00600E4F">
        <w:rPr>
          <w:rFonts w:ascii="Candara" w:hAnsi="Candara" w:cstheme="minorHAnsi"/>
          <w:color w:val="000000"/>
          <w:sz w:val="22"/>
          <w:szCs w:val="22"/>
        </w:rPr>
        <w:t>Sr</w:t>
      </w:r>
      <w:r w:rsidR="003A0D0D" w:rsidRPr="00600E4F">
        <w:rPr>
          <w:rFonts w:ascii="Candara" w:hAnsi="Candara" w:cstheme="minorHAnsi"/>
          <w:color w:val="000000"/>
          <w:sz w:val="22"/>
          <w:szCs w:val="22"/>
        </w:rPr>
        <w:t xml:space="preserve"> </w:t>
      </w:r>
      <w:r w:rsidR="002210B0" w:rsidRPr="00600E4F">
        <w:rPr>
          <w:rFonts w:ascii="Candara" w:hAnsi="Candara" w:cstheme="minorHAnsi"/>
          <w:color w:val="000000"/>
          <w:sz w:val="22"/>
          <w:szCs w:val="22"/>
        </w:rPr>
        <w:t xml:space="preserve">Business Analyst with expertise in implementation of </w:t>
      </w:r>
      <w:r w:rsidR="00224CA7" w:rsidRPr="00600E4F">
        <w:rPr>
          <w:rFonts w:ascii="Candara" w:hAnsi="Candara" w:cstheme="minorHAnsi"/>
          <w:color w:val="000000"/>
          <w:sz w:val="22"/>
          <w:szCs w:val="22"/>
        </w:rPr>
        <w:t xml:space="preserve">full life cycle (SDLC) Data Warehousing, Data Integration, </w:t>
      </w:r>
      <w:r w:rsidR="001C7DCD" w:rsidRPr="00600E4F">
        <w:rPr>
          <w:rFonts w:ascii="Candara" w:hAnsi="Candara" w:cs="Calibri"/>
          <w:color w:val="000000"/>
          <w:sz w:val="22"/>
          <w:szCs w:val="22"/>
        </w:rPr>
        <w:t>Business Intelligence Reporting, Data Analysis</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Extensive experience in business requirement gathering, analysis, modeling and project management.</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In depth knowledge of Business process modeling, Business process management and workflow management. </w:t>
      </w:r>
    </w:p>
    <w:p w:rsidR="00EB2906" w:rsidRPr="00600E4F" w:rsidRDefault="00EB290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Build and maintain strong relationships with business partners, customers, technology teams and Data Management team to build Business </w:t>
      </w:r>
      <w:r w:rsidR="006C1FB6" w:rsidRPr="00600E4F">
        <w:rPr>
          <w:rFonts w:ascii="Candara" w:hAnsi="Candara" w:cstheme="minorHAnsi"/>
          <w:color w:val="000000"/>
          <w:sz w:val="22"/>
          <w:szCs w:val="22"/>
        </w:rPr>
        <w:t>Intelligence (</w:t>
      </w:r>
      <w:r w:rsidR="00B56F47" w:rsidRPr="00600E4F">
        <w:rPr>
          <w:rFonts w:ascii="Candara" w:hAnsi="Candara" w:cstheme="minorHAnsi"/>
          <w:color w:val="000000"/>
          <w:sz w:val="22"/>
          <w:szCs w:val="22"/>
        </w:rPr>
        <w:t>BI)</w:t>
      </w:r>
      <w:r w:rsidRPr="00600E4F">
        <w:rPr>
          <w:rFonts w:ascii="Candara" w:hAnsi="Candara" w:cstheme="minorHAnsi"/>
          <w:color w:val="000000"/>
          <w:sz w:val="22"/>
          <w:szCs w:val="22"/>
        </w:rPr>
        <w:t xml:space="preserve"> solutions.</w:t>
      </w:r>
    </w:p>
    <w:p w:rsidR="007A00F0" w:rsidRPr="00600E4F" w:rsidRDefault="007A00F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Using Facets for various health insurance areas such as enrollment, member, Products and other FACETS related modules</w:t>
      </w:r>
    </w:p>
    <w:p w:rsidR="00166EB7" w:rsidRPr="00600E4F" w:rsidRDefault="00166EB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Experienced in various Healthcare areas like Enrollment, Benefits, Claims, Medicare, and implementation of HIPAA key EDI (ANSI X12) transactions.</w:t>
      </w:r>
    </w:p>
    <w:p w:rsidR="00166EB7" w:rsidRPr="00600E4F" w:rsidRDefault="00166EB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Dealt with the complexity of migrating from the ICD-9 set of diagnostic codes to ICD-10.</w:t>
      </w:r>
    </w:p>
    <w:p w:rsidR="00166EB7" w:rsidRPr="00600E4F" w:rsidRDefault="00166EB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Expert in all phases of Requirement Management, including gathering, analyzing, tracking requirements and quality assurance. </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600E4F" w:rsidRDefault="00166EB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Excellent knowledge of the AS-IS and TO-BE business processes and experience in converting these requirements into technical specifications for preparing test plans.</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Excellent communication and Interpersonal Skills, capable of communicating with higher management, and directors. Exceptional mediator between external and internal customers, capable of interpreting their needs and positions to ensure the success of the projects.</w:t>
      </w:r>
    </w:p>
    <w:p w:rsidR="00224CA7" w:rsidRPr="00600E4F" w:rsidRDefault="006C7C3A"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Proficient in developing Analysis Model, Use Case Diagrams, Activity Diagrams, Behavior Diagrams, Class Diagrams using MS Visio for business process modeling and designing data flow diagrams (DFD).</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Experience in testing Business Intelligence reports generated by various BI Tools like Cognos and Business Objects.</w:t>
      </w:r>
    </w:p>
    <w:p w:rsidR="007A00F0" w:rsidRDefault="007A00F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Hands on experience in all major facets of Project management – project planning, execution, milestone monitoring, resource utilization and driving a team with multi vendors and customer.</w:t>
      </w:r>
    </w:p>
    <w:p w:rsidR="00600E4F" w:rsidRPr="00600E4F" w:rsidRDefault="00600E4F"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Calibri"/>
          <w:color w:val="000000"/>
          <w:sz w:val="22"/>
          <w:szCs w:val="22"/>
        </w:rPr>
        <w:t xml:space="preserve">In depth experience and understanding of Microsoft .Net technologies and framework and Object Oriented Programming (OOP) concepts. </w:t>
      </w:r>
    </w:p>
    <w:p w:rsidR="00EB2906"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Assisted the development team throughout the construction process of the software.</w:t>
      </w:r>
    </w:p>
    <w:p w:rsidR="00972C00" w:rsidRPr="00600E4F" w:rsidRDefault="00972C0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Expert in writing UAT test cases, test plan, test strategies based on the process requirements. Proficient in quality control and quality assurance testing techniques.</w:t>
      </w:r>
    </w:p>
    <w:p w:rsidR="00AA1682" w:rsidRPr="00600E4F" w:rsidRDefault="002210B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Highly efficient, demonstrated superior time management and multi-tasking skills by accomplishing full-time studies and employment concurrently</w:t>
      </w:r>
    </w:p>
    <w:p w:rsidR="00AA1682" w:rsidRPr="00600E4F" w:rsidRDefault="00AA1682" w:rsidP="00600E4F">
      <w:pPr>
        <w:spacing w:after="0" w:line="240" w:lineRule="auto"/>
        <w:rPr>
          <w:rFonts w:ascii="Candara" w:hAnsi="Candara" w:cstheme="minorHAnsi"/>
          <w:b/>
          <w:u w:val="single"/>
        </w:rPr>
      </w:pPr>
      <w:r w:rsidRPr="00600E4F">
        <w:rPr>
          <w:rFonts w:ascii="Candara" w:hAnsi="Candara" w:cstheme="minorHAnsi"/>
          <w:b/>
          <w:u w:val="single"/>
        </w:rPr>
        <w:t xml:space="preserve">TECHNICAL </w:t>
      </w:r>
      <w:r w:rsidR="002D13E8" w:rsidRPr="00600E4F">
        <w:rPr>
          <w:rFonts w:ascii="Candara" w:hAnsi="Candara" w:cstheme="minorHAnsi"/>
          <w:b/>
          <w:u w:val="single"/>
        </w:rPr>
        <w:t>SKILLS:</w:t>
      </w:r>
    </w:p>
    <w:p w:rsidR="00AA1682" w:rsidRPr="00600E4F" w:rsidRDefault="00AA1682"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Automated Testing tools:</w:t>
      </w:r>
      <w:r w:rsidRPr="00600E4F">
        <w:rPr>
          <w:rFonts w:ascii="Candara" w:eastAsia="Times New Roman" w:hAnsi="Candara" w:cstheme="minorHAnsi"/>
          <w:color w:val="000000"/>
        </w:rPr>
        <w:tab/>
      </w:r>
      <w:r w:rsidR="00B66E23" w:rsidRPr="00600E4F">
        <w:rPr>
          <w:rFonts w:ascii="Candara" w:eastAsia="Times New Roman" w:hAnsi="Candara" w:cstheme="minorHAnsi"/>
          <w:color w:val="000000"/>
        </w:rPr>
        <w:t>Rational Unified Process (RUP), UML,</w:t>
      </w:r>
    </w:p>
    <w:p w:rsidR="00AA1682" w:rsidRPr="00600E4F" w:rsidRDefault="00A12886"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Business Modeling Tools</w:t>
      </w:r>
      <w:r w:rsidR="00AA1682" w:rsidRPr="00600E4F">
        <w:rPr>
          <w:rFonts w:ascii="Candara" w:eastAsia="Times New Roman" w:hAnsi="Candara" w:cstheme="minorHAnsi"/>
          <w:color w:val="000000"/>
        </w:rPr>
        <w:t>:</w:t>
      </w:r>
      <w:r w:rsidR="00AA1682" w:rsidRPr="00600E4F">
        <w:rPr>
          <w:rFonts w:ascii="Candara" w:eastAsia="Times New Roman" w:hAnsi="Candara" w:cstheme="minorHAnsi"/>
          <w:color w:val="000000"/>
        </w:rPr>
        <w:tab/>
      </w:r>
      <w:r w:rsidRPr="00600E4F">
        <w:rPr>
          <w:rFonts w:ascii="Candara" w:eastAsia="Times New Roman" w:hAnsi="Candara" w:cstheme="minorHAnsi"/>
          <w:color w:val="000000"/>
        </w:rPr>
        <w:t>Rational Rose, MS Visio</w:t>
      </w:r>
      <w:r w:rsidR="00224CA7" w:rsidRPr="00600E4F">
        <w:rPr>
          <w:rFonts w:ascii="Candara" w:eastAsia="Times New Roman" w:hAnsi="Candara" w:cstheme="minorHAnsi"/>
          <w:color w:val="000000"/>
        </w:rPr>
        <w:t>, Business intelligence</w:t>
      </w:r>
      <w:r w:rsidR="00B56F47" w:rsidRPr="00600E4F">
        <w:rPr>
          <w:rFonts w:ascii="Candara" w:eastAsia="Times New Roman" w:hAnsi="Candara" w:cstheme="minorHAnsi"/>
          <w:color w:val="000000"/>
        </w:rPr>
        <w:t>, Congos</w:t>
      </w:r>
      <w:r w:rsidR="005E465B" w:rsidRPr="00600E4F">
        <w:rPr>
          <w:rFonts w:ascii="Candara" w:eastAsia="Times New Roman" w:hAnsi="Candara" w:cstheme="minorHAnsi"/>
          <w:color w:val="000000"/>
        </w:rPr>
        <w:t>,ETL</w:t>
      </w:r>
    </w:p>
    <w:p w:rsidR="00AA1682" w:rsidRPr="00600E4F" w:rsidRDefault="00AA1682" w:rsidP="00600E4F">
      <w:pPr>
        <w:spacing w:after="0"/>
        <w:ind w:left="2160" w:hanging="2160"/>
        <w:rPr>
          <w:rFonts w:ascii="Candara" w:eastAsia="Times New Roman" w:hAnsi="Candara" w:cstheme="minorHAnsi"/>
          <w:color w:val="000000"/>
        </w:rPr>
      </w:pPr>
      <w:r w:rsidRPr="00600E4F">
        <w:rPr>
          <w:rFonts w:ascii="Candara" w:eastAsia="Times New Roman" w:hAnsi="Candara" w:cstheme="minorHAnsi"/>
          <w:color w:val="000000"/>
        </w:rPr>
        <w:t xml:space="preserve">RDBMS:  </w:t>
      </w:r>
      <w:r w:rsidRPr="00600E4F">
        <w:rPr>
          <w:rFonts w:ascii="Candara" w:eastAsia="Times New Roman" w:hAnsi="Candara" w:cstheme="minorHAnsi"/>
          <w:color w:val="000000"/>
        </w:rPr>
        <w:tab/>
      </w:r>
      <w:r w:rsidRPr="00600E4F">
        <w:rPr>
          <w:rFonts w:ascii="Candara" w:eastAsia="Times New Roman" w:hAnsi="Candara" w:cstheme="minorHAnsi"/>
          <w:color w:val="000000"/>
        </w:rPr>
        <w:tab/>
        <w:t>SQL Server, MS Access,</w:t>
      </w:r>
      <w:r w:rsidR="00C10C85" w:rsidRPr="00600E4F">
        <w:rPr>
          <w:rFonts w:ascii="Candara" w:hAnsi="Candara" w:cstheme="minorHAnsi"/>
          <w:szCs w:val="18"/>
        </w:rPr>
        <w:t xml:space="preserve"> </w:t>
      </w:r>
      <w:r w:rsidR="00C10C85" w:rsidRPr="00600E4F">
        <w:rPr>
          <w:rFonts w:ascii="Candara" w:eastAsia="Times New Roman" w:hAnsi="Candara" w:cstheme="minorHAnsi"/>
          <w:color w:val="000000"/>
        </w:rPr>
        <w:t xml:space="preserve">Teradata, </w:t>
      </w:r>
      <w:r w:rsidRPr="00600E4F">
        <w:rPr>
          <w:rFonts w:ascii="Candara" w:eastAsia="Times New Roman" w:hAnsi="Candara" w:cstheme="minorHAnsi"/>
          <w:color w:val="000000"/>
        </w:rPr>
        <w:t>Oracle 8i/9i, My</w:t>
      </w:r>
      <w:r w:rsidR="00E40551" w:rsidRPr="00600E4F">
        <w:rPr>
          <w:rFonts w:ascii="Candara" w:eastAsia="Times New Roman" w:hAnsi="Candara" w:cstheme="minorHAnsi"/>
          <w:color w:val="000000"/>
        </w:rPr>
        <w:t xml:space="preserve"> </w:t>
      </w:r>
      <w:r w:rsidRPr="00600E4F">
        <w:rPr>
          <w:rFonts w:ascii="Candara" w:eastAsia="Times New Roman" w:hAnsi="Candara" w:cstheme="minorHAnsi"/>
          <w:color w:val="000000"/>
        </w:rPr>
        <w:t>SQL</w:t>
      </w:r>
    </w:p>
    <w:p w:rsidR="00AA1682" w:rsidRPr="00600E4F" w:rsidRDefault="00AA1682"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Operating Systems:</w:t>
      </w:r>
      <w:r w:rsidRPr="00600E4F">
        <w:rPr>
          <w:rFonts w:ascii="Candara" w:eastAsia="Times New Roman" w:hAnsi="Candara" w:cstheme="minorHAnsi"/>
          <w:color w:val="000000"/>
        </w:rPr>
        <w:tab/>
      </w:r>
      <w:r w:rsidRPr="00600E4F">
        <w:rPr>
          <w:rFonts w:ascii="Candara" w:eastAsia="Times New Roman" w:hAnsi="Candara" w:cstheme="minorHAnsi"/>
          <w:color w:val="000000"/>
        </w:rPr>
        <w:tab/>
        <w:t xml:space="preserve">MS-DOS, Windows 98/NT/2000, Win XP, UNIX </w:t>
      </w:r>
    </w:p>
    <w:p w:rsidR="00240056" w:rsidRPr="00600E4F" w:rsidRDefault="00240056"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 xml:space="preserve">Healthcare </w:t>
      </w:r>
      <w:r w:rsidR="00C25FE1" w:rsidRPr="00600E4F">
        <w:rPr>
          <w:rFonts w:ascii="Candara" w:eastAsia="Times New Roman" w:hAnsi="Candara" w:cstheme="minorHAnsi"/>
          <w:color w:val="000000"/>
        </w:rPr>
        <w:t xml:space="preserve">Tools                       </w:t>
      </w:r>
      <w:r w:rsidR="00856616" w:rsidRPr="00600E4F">
        <w:rPr>
          <w:rFonts w:ascii="Candara" w:eastAsia="Times New Roman" w:hAnsi="Candara" w:cstheme="minorHAnsi"/>
          <w:color w:val="000000"/>
        </w:rPr>
        <w:t xml:space="preserve">     </w:t>
      </w:r>
      <w:r w:rsidRPr="00600E4F">
        <w:rPr>
          <w:rFonts w:ascii="Candara" w:eastAsia="Times New Roman" w:hAnsi="Candara" w:cstheme="minorHAnsi"/>
          <w:color w:val="000000"/>
        </w:rPr>
        <w:t>Facets &amp;, EDIFECS    </w:t>
      </w:r>
    </w:p>
    <w:p w:rsidR="00A12886" w:rsidRPr="00600E4F" w:rsidRDefault="00A12886"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 xml:space="preserve">Software Tools/Utilities    </w:t>
      </w:r>
      <w:r w:rsidR="00240056" w:rsidRPr="00600E4F">
        <w:rPr>
          <w:rFonts w:ascii="Candara" w:eastAsia="Times New Roman" w:hAnsi="Candara" w:cstheme="minorHAnsi"/>
          <w:color w:val="000000"/>
        </w:rPr>
        <w:t xml:space="preserve">    </w:t>
      </w:r>
      <w:r w:rsidR="00C25FE1" w:rsidRPr="00600E4F">
        <w:rPr>
          <w:rFonts w:ascii="Candara" w:eastAsia="Times New Roman" w:hAnsi="Candara" w:cstheme="minorHAnsi"/>
          <w:color w:val="000000"/>
        </w:rPr>
        <w:t xml:space="preserve"> </w:t>
      </w:r>
      <w:r w:rsidR="007F47CE" w:rsidRPr="00600E4F">
        <w:rPr>
          <w:rFonts w:ascii="Candara" w:eastAsia="Times New Roman" w:hAnsi="Candara" w:cstheme="minorHAnsi"/>
          <w:color w:val="000000"/>
        </w:rPr>
        <w:t xml:space="preserve">   </w:t>
      </w:r>
      <w:r w:rsidR="003A0D0D" w:rsidRPr="00600E4F">
        <w:rPr>
          <w:rFonts w:ascii="Candara" w:eastAsia="Times New Roman" w:hAnsi="Candara" w:cstheme="minorHAnsi"/>
          <w:color w:val="000000"/>
        </w:rPr>
        <w:t xml:space="preserve"> </w:t>
      </w:r>
      <w:r w:rsidR="001C7DCD" w:rsidRPr="00600E4F">
        <w:rPr>
          <w:rFonts w:ascii="Candara" w:eastAsia="Times New Roman" w:hAnsi="Candara" w:cstheme="minorHAnsi"/>
          <w:color w:val="000000"/>
        </w:rPr>
        <w:t xml:space="preserve">   MS Word </w:t>
      </w:r>
      <w:r w:rsidRPr="00600E4F">
        <w:rPr>
          <w:rFonts w:ascii="Candara" w:eastAsia="Times New Roman" w:hAnsi="Candara" w:cstheme="minorHAnsi"/>
          <w:color w:val="000000"/>
        </w:rPr>
        <w:t>, MS Excel, MS PowerPoint 5.0, MS Access</w:t>
      </w:r>
      <w:r w:rsidR="00B56F47" w:rsidRPr="00600E4F">
        <w:rPr>
          <w:rFonts w:ascii="Candara" w:eastAsia="Times New Roman" w:hAnsi="Candara" w:cstheme="minorHAnsi"/>
          <w:color w:val="000000"/>
        </w:rPr>
        <w:t>, IBM</w:t>
      </w:r>
      <w:r w:rsidRPr="00600E4F">
        <w:rPr>
          <w:rFonts w:ascii="Candara" w:eastAsia="Times New Roman" w:hAnsi="Candara" w:cstheme="minorHAnsi"/>
          <w:color w:val="000000"/>
        </w:rPr>
        <w:t xml:space="preserve"> </w:t>
      </w:r>
    </w:p>
    <w:p w:rsidR="00AA1682" w:rsidRPr="00600E4F" w:rsidRDefault="00AA1682" w:rsidP="00600E4F">
      <w:pPr>
        <w:spacing w:after="0"/>
        <w:ind w:left="2880" w:hanging="2880"/>
        <w:rPr>
          <w:rFonts w:ascii="Candara" w:eastAsia="Times New Roman" w:hAnsi="Candara" w:cstheme="minorHAnsi"/>
          <w:color w:val="000000"/>
        </w:rPr>
      </w:pPr>
      <w:r w:rsidRPr="00600E4F">
        <w:rPr>
          <w:rFonts w:ascii="Candara" w:eastAsia="Times New Roman" w:hAnsi="Candara" w:cstheme="minorHAnsi"/>
          <w:color w:val="000000"/>
        </w:rPr>
        <w:t xml:space="preserve">DB Tools: </w:t>
      </w:r>
      <w:r w:rsidRPr="00600E4F">
        <w:rPr>
          <w:rFonts w:ascii="Candara" w:eastAsia="Times New Roman" w:hAnsi="Candara" w:cstheme="minorHAnsi"/>
          <w:color w:val="000000"/>
        </w:rPr>
        <w:tab/>
        <w:t>Oracle, MS Access, Microsoft SQL server,</w:t>
      </w:r>
      <w:r w:rsidR="00C10C85" w:rsidRPr="00600E4F">
        <w:rPr>
          <w:rFonts w:ascii="Candara" w:eastAsia="Times New Roman" w:hAnsi="Candara" w:cstheme="minorHAnsi"/>
          <w:color w:val="000000"/>
        </w:rPr>
        <w:t xml:space="preserve"> SAS,</w:t>
      </w:r>
      <w:r w:rsidRPr="00600E4F">
        <w:rPr>
          <w:rFonts w:ascii="Candara" w:eastAsia="Times New Roman" w:hAnsi="Candara" w:cstheme="minorHAnsi"/>
          <w:color w:val="000000"/>
        </w:rPr>
        <w:t xml:space="preserve"> Toad, SQL Developer, Transact - SQL (Query Analyzer)</w:t>
      </w:r>
    </w:p>
    <w:p w:rsidR="00AA1682" w:rsidRPr="00600E4F" w:rsidRDefault="00C25FE1"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Languages/Dev Tools:</w:t>
      </w:r>
      <w:r w:rsidRPr="00600E4F">
        <w:rPr>
          <w:rFonts w:ascii="Candara" w:eastAsia="Times New Roman" w:hAnsi="Candara" w:cstheme="minorHAnsi"/>
          <w:color w:val="000000"/>
        </w:rPr>
        <w:tab/>
      </w:r>
      <w:r w:rsidR="007F47CE" w:rsidRPr="00600E4F">
        <w:rPr>
          <w:rFonts w:ascii="Candara" w:eastAsia="Times New Roman" w:hAnsi="Candara" w:cstheme="minorHAnsi"/>
          <w:color w:val="000000"/>
        </w:rPr>
        <w:t xml:space="preserve">          </w:t>
      </w:r>
      <w:r w:rsidR="00D0789C" w:rsidRPr="00600E4F">
        <w:rPr>
          <w:rFonts w:ascii="Candara" w:eastAsia="Times New Roman" w:hAnsi="Candara" w:cstheme="minorHAnsi"/>
          <w:color w:val="000000"/>
        </w:rPr>
        <w:t xml:space="preserve">   </w:t>
      </w:r>
      <w:r w:rsidR="00AA1682" w:rsidRPr="00600E4F">
        <w:rPr>
          <w:rFonts w:ascii="Candara" w:eastAsia="Times New Roman" w:hAnsi="Candara" w:cstheme="minorHAnsi"/>
          <w:color w:val="000000"/>
        </w:rPr>
        <w:t xml:space="preserve">VB, SQL, PL/SQL, Test Scripting Language, </w:t>
      </w:r>
      <w:r w:rsidR="00600E4F">
        <w:rPr>
          <w:rFonts w:ascii="Candara" w:eastAsia="Times New Roman" w:hAnsi="Candara" w:cstheme="minorHAnsi"/>
          <w:color w:val="000000"/>
        </w:rPr>
        <w:t>ASP,NET,</w:t>
      </w:r>
      <w:r w:rsidR="00AA1682" w:rsidRPr="00600E4F">
        <w:rPr>
          <w:rFonts w:ascii="Candara" w:eastAsia="Times New Roman" w:hAnsi="Candara" w:cstheme="minorHAnsi"/>
          <w:color w:val="000000"/>
        </w:rPr>
        <w:t>C++, Java,</w:t>
      </w:r>
      <w:r w:rsidR="00BC201D" w:rsidRPr="00600E4F">
        <w:rPr>
          <w:rFonts w:ascii="Candara" w:eastAsia="Times New Roman" w:hAnsi="Candara" w:cstheme="minorHAnsi"/>
          <w:color w:val="000000"/>
        </w:rPr>
        <w:t xml:space="preserve"> SOAP</w:t>
      </w:r>
      <w:r w:rsidR="00135FD4" w:rsidRPr="00600E4F">
        <w:rPr>
          <w:rFonts w:ascii="Candara" w:eastAsia="Times New Roman" w:hAnsi="Candara" w:cstheme="minorHAnsi"/>
          <w:color w:val="000000"/>
        </w:rPr>
        <w:t xml:space="preserve"> </w:t>
      </w:r>
      <w:r w:rsidR="00BC201D" w:rsidRPr="00600E4F">
        <w:rPr>
          <w:rFonts w:ascii="Candara" w:eastAsia="Times New Roman" w:hAnsi="Candara" w:cstheme="minorHAnsi"/>
          <w:color w:val="000000"/>
        </w:rPr>
        <w:t>UI, XML</w:t>
      </w:r>
    </w:p>
    <w:p w:rsidR="00AA1682" w:rsidRPr="00600E4F" w:rsidRDefault="00AA1682"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Scripting Language:</w:t>
      </w:r>
      <w:r w:rsidRPr="00600E4F">
        <w:rPr>
          <w:rFonts w:ascii="Candara" w:eastAsia="Times New Roman" w:hAnsi="Candara" w:cstheme="minorHAnsi"/>
          <w:color w:val="000000"/>
        </w:rPr>
        <w:tab/>
      </w:r>
      <w:r w:rsidRPr="00600E4F">
        <w:rPr>
          <w:rFonts w:ascii="Candara" w:eastAsia="Times New Roman" w:hAnsi="Candara" w:cstheme="minorHAnsi"/>
          <w:color w:val="000000"/>
        </w:rPr>
        <w:tab/>
        <w:t xml:space="preserve">HTML, XML, VBScript, TSL, </w:t>
      </w:r>
      <w:r w:rsidR="00A62583" w:rsidRPr="00600E4F">
        <w:rPr>
          <w:rFonts w:ascii="Candara" w:eastAsia="Times New Roman" w:hAnsi="Candara" w:cstheme="minorHAnsi"/>
          <w:color w:val="000000"/>
        </w:rPr>
        <w:t>UNIX</w:t>
      </w:r>
      <w:r w:rsidRPr="00600E4F">
        <w:rPr>
          <w:rFonts w:ascii="Candara" w:eastAsia="Times New Roman" w:hAnsi="Candara" w:cstheme="minorHAnsi"/>
          <w:color w:val="000000"/>
        </w:rPr>
        <w:t xml:space="preserve"> shell scripts, SQA basic</w:t>
      </w:r>
    </w:p>
    <w:p w:rsidR="00B46B94" w:rsidRPr="00600E4F" w:rsidRDefault="00AA1682" w:rsidP="00600E4F">
      <w:pPr>
        <w:spacing w:after="0"/>
        <w:rPr>
          <w:rFonts w:ascii="Candara" w:eastAsia="Times New Roman" w:hAnsi="Candara" w:cstheme="minorHAnsi"/>
          <w:color w:val="000000"/>
        </w:rPr>
      </w:pPr>
      <w:r w:rsidRPr="00600E4F">
        <w:rPr>
          <w:rFonts w:ascii="Candara" w:eastAsia="Times New Roman" w:hAnsi="Candara" w:cstheme="minorHAnsi"/>
          <w:color w:val="000000"/>
        </w:rPr>
        <w:t>Other:</w:t>
      </w:r>
      <w:r w:rsidRPr="00600E4F">
        <w:rPr>
          <w:rFonts w:ascii="Candara" w:eastAsia="Times New Roman" w:hAnsi="Candara" w:cstheme="minorHAnsi"/>
          <w:color w:val="000000"/>
        </w:rPr>
        <w:tab/>
      </w:r>
      <w:r w:rsidRPr="00600E4F">
        <w:rPr>
          <w:rFonts w:ascii="Candara" w:eastAsia="Times New Roman" w:hAnsi="Candara" w:cstheme="minorHAnsi"/>
          <w:color w:val="000000"/>
        </w:rPr>
        <w:tab/>
      </w:r>
      <w:r w:rsidRPr="00600E4F">
        <w:rPr>
          <w:rFonts w:ascii="Candara" w:eastAsia="Times New Roman" w:hAnsi="Candara" w:cstheme="minorHAnsi"/>
          <w:color w:val="000000"/>
        </w:rPr>
        <w:tab/>
      </w:r>
      <w:r w:rsidRPr="00600E4F">
        <w:rPr>
          <w:rFonts w:ascii="Candara" w:eastAsia="Times New Roman" w:hAnsi="Candara" w:cstheme="minorHAnsi"/>
          <w:color w:val="000000"/>
        </w:rPr>
        <w:tab/>
        <w:t xml:space="preserve">J2EE, Microsoft Office, </w:t>
      </w:r>
      <w:r w:rsidR="00A62583" w:rsidRPr="00600E4F">
        <w:rPr>
          <w:rFonts w:ascii="Candara" w:eastAsia="Times New Roman" w:hAnsi="Candara" w:cstheme="minorHAnsi"/>
          <w:color w:val="000000"/>
        </w:rPr>
        <w:t>IIS,</w:t>
      </w:r>
      <w:r w:rsidRPr="00600E4F">
        <w:rPr>
          <w:rFonts w:ascii="Candara" w:eastAsia="Times New Roman" w:hAnsi="Candara" w:cstheme="minorHAnsi"/>
          <w:color w:val="000000"/>
        </w:rPr>
        <w:t xml:space="preserve"> Visio 2000, Rational Rose</w:t>
      </w:r>
    </w:p>
    <w:p w:rsidR="00224CA7" w:rsidRPr="00600E4F" w:rsidRDefault="00AA1682" w:rsidP="00600E4F">
      <w:pPr>
        <w:pStyle w:val="BodyText"/>
        <w:rPr>
          <w:rFonts w:ascii="Candara" w:hAnsi="Candara" w:cstheme="minorHAnsi"/>
          <w:b/>
        </w:rPr>
      </w:pPr>
      <w:r w:rsidRPr="00600E4F">
        <w:rPr>
          <w:rFonts w:ascii="Candara" w:hAnsi="Candara" w:cstheme="minorHAnsi"/>
          <w:b/>
          <w:u w:val="single"/>
        </w:rPr>
        <w:t>PROFESSIONAL EXPERIENCE</w:t>
      </w:r>
      <w:r w:rsidRPr="00600E4F">
        <w:rPr>
          <w:rFonts w:ascii="Candara" w:hAnsi="Candara" w:cstheme="minorHAnsi"/>
          <w:b/>
        </w:rPr>
        <w:t>:</w:t>
      </w:r>
    </w:p>
    <w:p w:rsidR="00224CA7" w:rsidRPr="00600E4F" w:rsidRDefault="00BD420E" w:rsidP="00600E4F">
      <w:pPr>
        <w:rPr>
          <w:rFonts w:ascii="Candara" w:eastAsia="Times New Roman" w:hAnsi="Candara" w:cstheme="minorHAnsi"/>
          <w:color w:val="000000"/>
        </w:rPr>
      </w:pPr>
      <w:r w:rsidRPr="00600E4F">
        <w:rPr>
          <w:rStyle w:val="body0020textchar"/>
          <w:rFonts w:ascii="Candara" w:eastAsia="MS Gothic" w:hAnsi="Candara" w:cstheme="minorHAnsi"/>
          <w:b/>
          <w:sz w:val="20"/>
          <w:szCs w:val="20"/>
        </w:rPr>
        <w:t>Health Partners Inc. Philadelphia, PA</w:t>
      </w:r>
      <w:r w:rsidR="00224CA7" w:rsidRPr="00600E4F">
        <w:rPr>
          <w:rFonts w:ascii="Candara" w:hAnsi="Candara" w:cstheme="minorHAnsi"/>
          <w:b/>
        </w:rPr>
        <w:t xml:space="preserve">         </w:t>
      </w:r>
      <w:r w:rsidR="0059465C" w:rsidRPr="00600E4F">
        <w:rPr>
          <w:rFonts w:ascii="Candara" w:hAnsi="Candara" w:cstheme="minorHAnsi"/>
          <w:b/>
        </w:rPr>
        <w:t>Business Analyst</w:t>
      </w:r>
      <w:r w:rsidR="00224CA7" w:rsidRPr="00600E4F">
        <w:rPr>
          <w:rFonts w:ascii="Candara" w:hAnsi="Candara" w:cstheme="minorHAnsi"/>
          <w:b/>
        </w:rPr>
        <w:tab/>
      </w:r>
      <w:r w:rsidR="0059465C" w:rsidRPr="00600E4F">
        <w:rPr>
          <w:rFonts w:ascii="Candara" w:hAnsi="Candara" w:cstheme="minorHAnsi"/>
          <w:b/>
        </w:rPr>
        <w:t xml:space="preserve">                         </w:t>
      </w:r>
      <w:r w:rsidR="00856616" w:rsidRPr="00600E4F">
        <w:rPr>
          <w:rFonts w:ascii="Candara" w:hAnsi="Candara" w:cstheme="minorHAnsi"/>
          <w:b/>
          <w:bCs/>
        </w:rPr>
        <w:t xml:space="preserve">Feb-2013-Till Now </w:t>
      </w:r>
      <w:r w:rsidR="00224CA7" w:rsidRPr="00600E4F">
        <w:rPr>
          <w:rFonts w:ascii="Candara" w:hAnsi="Candara" w:cstheme="minorHAnsi"/>
          <w:b/>
        </w:rPr>
        <w:tab/>
      </w:r>
      <w:r w:rsidR="00224CA7" w:rsidRPr="00600E4F">
        <w:rPr>
          <w:rFonts w:ascii="Candara" w:hAnsi="Candara" w:cstheme="minorHAnsi"/>
          <w:b/>
        </w:rPr>
        <w:tab/>
        <w:t xml:space="preserve"> </w:t>
      </w:r>
      <w:r w:rsidR="00224CA7" w:rsidRPr="00600E4F">
        <w:rPr>
          <w:rFonts w:ascii="Candara" w:hAnsi="Candara" w:cstheme="minorHAnsi"/>
          <w:b/>
        </w:rPr>
        <w:br/>
      </w:r>
      <w:r w:rsidRPr="00600E4F">
        <w:rPr>
          <w:rFonts w:ascii="Candara" w:eastAsia="Times New Roman" w:hAnsi="Candara" w:cstheme="minorHAnsi"/>
          <w:color w:val="000000"/>
        </w:rPr>
        <w:t xml:space="preserve">As a Business Analyst worked on research department which was currently trying to develop an ODS/Data Warehouse to support its institutional equities research department. The data warehouse was being designed. This project implemented ETL process using </w:t>
      </w:r>
      <w:r w:rsidR="001C7DCD" w:rsidRPr="00600E4F">
        <w:rPr>
          <w:rFonts w:ascii="Candara" w:eastAsia="Times New Roman" w:hAnsi="Candara" w:cstheme="minorHAnsi"/>
          <w:color w:val="000000"/>
        </w:rPr>
        <w:t xml:space="preserve">focused on providing Business Intelligence (Reporting) </w:t>
      </w:r>
      <w:r w:rsidR="006C1FB6" w:rsidRPr="00600E4F">
        <w:rPr>
          <w:rFonts w:ascii="Candara" w:eastAsia="Times New Roman" w:hAnsi="Candara" w:cstheme="minorHAnsi"/>
          <w:color w:val="000000"/>
        </w:rPr>
        <w:t>Data warehouse and IBM Cognos reporting application to replace a legacy source system and reporting application (GQL/ BI Query) are critical parts of this initiative</w:t>
      </w:r>
      <w:r w:rsidR="00224CA7" w:rsidRPr="00600E4F">
        <w:rPr>
          <w:rFonts w:ascii="Candara" w:eastAsia="Times New Roman" w:hAnsi="Candara" w:cstheme="minorHAnsi"/>
          <w:color w:val="000000"/>
        </w:rPr>
        <w:t xml:space="preserve">, Billing and enrollment for Approval/Declines of applications. </w:t>
      </w:r>
    </w:p>
    <w:p w:rsidR="00224CA7" w:rsidRPr="00600E4F" w:rsidRDefault="00224CA7" w:rsidP="00600E4F">
      <w:pPr>
        <w:spacing w:after="0"/>
        <w:ind w:left="720" w:hanging="720"/>
        <w:outlineLvl w:val="0"/>
        <w:rPr>
          <w:rFonts w:ascii="Candara" w:hAnsi="Candara" w:cstheme="minorHAnsi"/>
          <w:b/>
          <w:bCs/>
          <w:u w:val="single"/>
        </w:rPr>
      </w:pPr>
      <w:r w:rsidRPr="00600E4F">
        <w:rPr>
          <w:rFonts w:ascii="Candara" w:hAnsi="Candara" w:cstheme="minorHAnsi"/>
          <w:b/>
          <w:bCs/>
          <w:u w:val="single"/>
        </w:rPr>
        <w:t>Responsibilities: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with the statisticians and underwriting team to analyze and validate run-time decision models.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Generated weekly reports for the senior management and collaborated between the team lead and development teams for clarification of issues. Applying Business Intelligence concepts to analyze the existing data at clinics and migrating them to the master database. Responsible for overall project development cycle with RUP approach.</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and documented the changes in the compliance rules for adverse action redesign.</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the Interfaces to mainframe application data sources, reviewed and verified the data quality in Business Intelligence Reports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Ensure day-to-day EDI transmission, Reject tracking and Reconciliation.</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up-gradation of HIPAA X12 4010 transaction to HIPAA X12 5010 and ICD 9-CM (Clinical modification) to ICD-10-CM/PCS (Clinical modification/procedure coding system) simultaneously.</w:t>
      </w:r>
    </w:p>
    <w:p w:rsidR="006C1FB6" w:rsidRPr="00600E4F" w:rsidRDefault="006C1FB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Well-versed in developing reporting applications using Cognos Business Intelligence components like Report Studio, Framework Manager, Query Studio, Analysis Studio, Metric Studio and Cognos Connection.</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Responsible for data management, data modeling and data mapping, for writing story card and check if they are implemented on time, for mapping EDI X12 data into XML and then to the FACETS system using Extreme translator</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Expertise in developing Business Intelligence and Data Warehouse applications. Creating Universes for Adhoc reporting and also for Dashboards. Creating Full Clients and Web Intelligence Reports.</w:t>
      </w:r>
    </w:p>
    <w:p w:rsidR="00103C40" w:rsidRDefault="00103C4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Designed new database tables to meet business information needs. Designed Mapping document, which is a guideline to ETL Coding</w:t>
      </w:r>
    </w:p>
    <w:p w:rsidR="00600E4F" w:rsidRPr="00600E4F" w:rsidRDefault="00600E4F"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requirement gathering, analysis, and design and developing using ASP.Net front end technology.</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Extensive use of Use cases, written business flows, and work flow diagrams for effective plans.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Managed all the requirements, making requirements available to all team members.</w:t>
      </w:r>
    </w:p>
    <w:p w:rsidR="0065356E" w:rsidRPr="00600E4F" w:rsidRDefault="006535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Experience with Informatics metadata manager and Business Intelligence tools like Business Objects, Cognos and Defect management tools.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Created requirements analysis and design phase artifacts using Requisite Pro and MS Visio.</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extensively with the users and with different levels of management to identify requirements, use cases and to develop functional specifications.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the mainframe reports for member/eligibility/claims and mapped the fields with FACETS batch jobs and reports.</w:t>
      </w:r>
    </w:p>
    <w:p w:rsidR="00C10C85" w:rsidRPr="00600E4F" w:rsidRDefault="00C10C85"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Data Analysis using Advanced SQL, SAS, Excel, Access, Business Objects,  Queries, Reports, Table and Forms</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Conducted Asset Management, Risk Analysis of the Requirements and Traceability focus areas of the various projects and worked with the project team to help them identify the high-risk areas..</w:t>
      </w:r>
    </w:p>
    <w:p w:rsidR="006C1FB6" w:rsidRPr="00600E4F" w:rsidRDefault="006C1FB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Installed and configured Cognos BI and worked with Cognos BI modeling, Report Studio.</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 specifications and Tes</w:t>
      </w:r>
      <w:r w:rsidR="006C1FB6" w:rsidRPr="00600E4F">
        <w:rPr>
          <w:rFonts w:ascii="Candara" w:hAnsi="Candara" w:cstheme="minorHAnsi"/>
          <w:color w:val="000000"/>
          <w:sz w:val="22"/>
          <w:szCs w:val="22"/>
        </w:rPr>
        <w:t>t Case usages for the HIPAA 837</w:t>
      </w:r>
      <w:r w:rsidRPr="00600E4F">
        <w:rPr>
          <w:rFonts w:ascii="Candara" w:hAnsi="Candara" w:cstheme="minorHAnsi"/>
          <w:color w:val="000000"/>
          <w:sz w:val="22"/>
          <w:szCs w:val="22"/>
        </w:rPr>
        <w:t>, 270/271, 276/277, 835, 824, 275 and others.</w:t>
      </w:r>
    </w:p>
    <w:p w:rsidR="00EB2906" w:rsidRDefault="00EB290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implementation of Business Intelligence Applications using Cognos and Business Objects, building Data Marts and enterprise wide Data Warehousing.</w:t>
      </w:r>
    </w:p>
    <w:p w:rsidR="00600E4F" w:rsidRPr="00600E4F" w:rsidRDefault="00600E4F"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Responsible for migration of webpages from ASP to ASP.NET.</w:t>
      </w:r>
    </w:p>
    <w:p w:rsidR="006C1FB6" w:rsidRPr="00600E4F" w:rsidRDefault="006C1FB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Broad Understanding of Cognos BI tools and ability to translate user requirements into Framework Manager Models and reports.</w:t>
      </w:r>
    </w:p>
    <w:p w:rsidR="006C1FB6" w:rsidRPr="00600E4F" w:rsidRDefault="00103C4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functional requirement documents and data specifications for ETL Process</w:t>
      </w:r>
    </w:p>
    <w:p w:rsidR="00224CA7" w:rsidRPr="00600E4F" w:rsidRDefault="00224CA7" w:rsidP="00600E4F">
      <w:pPr>
        <w:rPr>
          <w:rFonts w:ascii="Candara" w:hAnsi="Candara" w:cstheme="minorHAnsi"/>
          <w:spacing w:val="5"/>
        </w:rPr>
      </w:pPr>
      <w:r w:rsidRPr="00600E4F">
        <w:rPr>
          <w:rFonts w:ascii="Candara" w:hAnsi="Candara" w:cstheme="minorHAnsi"/>
          <w:b/>
          <w:spacing w:val="5"/>
        </w:rPr>
        <w:t>Environment:</w:t>
      </w:r>
      <w:r w:rsidRPr="00600E4F">
        <w:rPr>
          <w:rFonts w:ascii="Candara" w:hAnsi="Candara" w:cstheme="minorHAnsi"/>
          <w:spacing w:val="5"/>
        </w:rPr>
        <w:t xml:space="preserve"> </w:t>
      </w:r>
      <w:r w:rsidR="006C1FB6" w:rsidRPr="00600E4F">
        <w:rPr>
          <w:rFonts w:ascii="Candara" w:eastAsia="Times New Roman" w:hAnsi="Candara" w:cstheme="minorHAnsi"/>
          <w:color w:val="000000"/>
        </w:rPr>
        <w:t xml:space="preserve">Facets </w:t>
      </w:r>
      <w:r w:rsidRPr="00600E4F">
        <w:rPr>
          <w:rFonts w:ascii="Candara" w:eastAsia="Times New Roman" w:hAnsi="Candara" w:cstheme="minorHAnsi"/>
          <w:color w:val="000000"/>
        </w:rPr>
        <w:t>MS SQL, Windows XP, Requisite Pro, Clear Case, UML, Business Objects,</w:t>
      </w:r>
      <w:r w:rsidR="00EB2906" w:rsidRPr="00600E4F">
        <w:rPr>
          <w:rFonts w:ascii="Candara" w:eastAsia="Times New Roman" w:hAnsi="Candara" w:cstheme="minorHAnsi"/>
          <w:color w:val="000000"/>
        </w:rPr>
        <w:t xml:space="preserve"> Business Intelligence</w:t>
      </w:r>
      <w:r w:rsidR="00B56F47" w:rsidRPr="00600E4F">
        <w:rPr>
          <w:rFonts w:ascii="Candara" w:eastAsia="Times New Roman" w:hAnsi="Candara" w:cstheme="minorHAnsi"/>
          <w:color w:val="000000"/>
        </w:rPr>
        <w:t>,</w:t>
      </w:r>
      <w:r w:rsidR="001C7DCD" w:rsidRPr="00600E4F">
        <w:rPr>
          <w:rFonts w:ascii="Candara" w:eastAsia="Times New Roman" w:hAnsi="Candara" w:cstheme="minorHAnsi"/>
          <w:color w:val="000000"/>
        </w:rPr>
        <w:t xml:space="preserve"> </w:t>
      </w:r>
      <w:r w:rsidR="00B56F47" w:rsidRPr="00600E4F">
        <w:rPr>
          <w:rFonts w:ascii="Candara" w:eastAsia="Times New Roman" w:hAnsi="Candara" w:cstheme="minorHAnsi"/>
          <w:color w:val="000000"/>
        </w:rPr>
        <w:t xml:space="preserve">Congos </w:t>
      </w:r>
      <w:r w:rsidR="006C1FB6" w:rsidRPr="00600E4F">
        <w:rPr>
          <w:rFonts w:ascii="Candara" w:eastAsia="Times New Roman" w:hAnsi="Candara" w:cstheme="minorHAnsi"/>
          <w:color w:val="000000"/>
        </w:rPr>
        <w:t>, Report Studio,</w:t>
      </w:r>
      <w:r w:rsidR="00600E4F">
        <w:rPr>
          <w:rFonts w:ascii="Candara" w:eastAsia="Times New Roman" w:hAnsi="Candara" w:cstheme="minorHAnsi"/>
          <w:color w:val="000000"/>
        </w:rPr>
        <w:t xml:space="preserve"> ASP,NET,</w:t>
      </w:r>
      <w:r w:rsidR="006C1FB6" w:rsidRPr="00600E4F">
        <w:rPr>
          <w:rFonts w:ascii="Candara" w:eastAsia="Times New Roman" w:hAnsi="Candara" w:cstheme="minorHAnsi"/>
          <w:color w:val="000000"/>
        </w:rPr>
        <w:t xml:space="preserve">IBM </w:t>
      </w:r>
      <w:r w:rsidRPr="00600E4F">
        <w:rPr>
          <w:rFonts w:ascii="Candara" w:eastAsia="Times New Roman" w:hAnsi="Candara" w:cstheme="minorHAnsi"/>
          <w:color w:val="000000"/>
        </w:rPr>
        <w:t>MS Visio,</w:t>
      </w:r>
      <w:r w:rsidR="00C10C85" w:rsidRPr="00600E4F">
        <w:rPr>
          <w:rFonts w:ascii="Candara" w:eastAsia="Times New Roman" w:hAnsi="Candara" w:cstheme="minorHAnsi"/>
          <w:color w:val="000000"/>
        </w:rPr>
        <w:t xml:space="preserve"> SQL, SAS, ETL</w:t>
      </w:r>
      <w:r w:rsidRPr="00600E4F">
        <w:rPr>
          <w:rFonts w:ascii="Candara" w:eastAsia="Times New Roman" w:hAnsi="Candara" w:cstheme="minorHAnsi"/>
          <w:color w:val="000000"/>
        </w:rPr>
        <w:t xml:space="preserve"> MS Project, MS Excel</w:t>
      </w:r>
    </w:p>
    <w:p w:rsidR="00F96F17" w:rsidRPr="00600E4F" w:rsidRDefault="00B4406E" w:rsidP="00600E4F">
      <w:pPr>
        <w:spacing w:after="0"/>
        <w:ind w:left="720" w:hanging="720"/>
        <w:rPr>
          <w:rFonts w:ascii="Candara" w:hAnsi="Candara" w:cstheme="minorHAnsi"/>
          <w:b/>
          <w:bCs/>
        </w:rPr>
      </w:pPr>
      <w:r w:rsidRPr="00600E4F">
        <w:rPr>
          <w:rFonts w:ascii="Candara" w:hAnsi="Candara" w:cstheme="minorHAnsi"/>
          <w:b/>
          <w:bCs/>
        </w:rPr>
        <w:t>Coventry Health Care, Downers Grove, IL</w:t>
      </w:r>
      <w:r w:rsidR="00A62583" w:rsidRPr="00600E4F">
        <w:rPr>
          <w:rFonts w:ascii="Candara" w:eastAsia="Times New Roman" w:hAnsi="Candara" w:cstheme="minorHAnsi"/>
          <w:b/>
          <w:bCs/>
        </w:rPr>
        <w:t xml:space="preserve">  </w:t>
      </w:r>
      <w:r w:rsidR="00856616" w:rsidRPr="00600E4F">
        <w:rPr>
          <w:rFonts w:ascii="Candara" w:hAnsi="Candara" w:cstheme="minorHAnsi"/>
          <w:b/>
          <w:bCs/>
        </w:rPr>
        <w:t xml:space="preserve">  </w:t>
      </w:r>
      <w:r w:rsidR="0059465C" w:rsidRPr="00600E4F">
        <w:rPr>
          <w:rFonts w:ascii="Candara" w:hAnsi="Candara" w:cstheme="minorHAnsi"/>
          <w:b/>
        </w:rPr>
        <w:t>Business Analyst</w:t>
      </w:r>
      <w:r w:rsidR="0059465C" w:rsidRPr="00600E4F">
        <w:rPr>
          <w:rFonts w:ascii="Candara" w:hAnsi="Candara" w:cstheme="minorHAnsi"/>
          <w:b/>
          <w:bCs/>
        </w:rPr>
        <w:t xml:space="preserve">                  </w:t>
      </w:r>
      <w:r w:rsidRPr="00600E4F">
        <w:rPr>
          <w:rFonts w:ascii="Candara" w:hAnsi="Candara" w:cstheme="minorHAnsi"/>
          <w:b/>
          <w:bCs/>
        </w:rPr>
        <w:tab/>
      </w:r>
      <w:r w:rsidR="00856616" w:rsidRPr="00600E4F">
        <w:rPr>
          <w:rFonts w:ascii="Candara" w:hAnsi="Candara" w:cstheme="minorHAnsi"/>
          <w:b/>
          <w:bCs/>
        </w:rPr>
        <w:t>Aug-2011-Dec-2012</w:t>
      </w:r>
    </w:p>
    <w:p w:rsidR="007F47CE" w:rsidRPr="00600E4F" w:rsidRDefault="00B4406E" w:rsidP="00600E4F">
      <w:pPr>
        <w:rPr>
          <w:rFonts w:ascii="Candara" w:eastAsia="Times New Roman" w:hAnsi="Candara" w:cstheme="minorHAnsi"/>
          <w:color w:val="000000"/>
        </w:rPr>
      </w:pPr>
      <w:r w:rsidRPr="00600E4F">
        <w:rPr>
          <w:rFonts w:ascii="Candara" w:eastAsia="Times New Roman" w:hAnsi="Candara" w:cstheme="minorHAnsi"/>
          <w:color w:val="000000"/>
        </w:rPr>
        <w:t xml:space="preserve">Coventry health care is a provider of managed health care services offering members a wide choice of options, high standards of care and affordable rates. I worked in the “ICD10 Enhancement” Project of the Claims, Enrollment, Provider Admin, Finance and Group Admin Business domains. My recent project was the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 </w:t>
      </w:r>
      <w:r w:rsidR="00856616" w:rsidRPr="00600E4F">
        <w:rPr>
          <w:rFonts w:ascii="Candara" w:eastAsia="Times New Roman" w:hAnsi="Candara" w:cstheme="minorHAnsi"/>
          <w:color w:val="000000"/>
        </w:rPr>
        <w:br/>
      </w:r>
      <w:r w:rsidR="00F96F17" w:rsidRPr="00600E4F">
        <w:rPr>
          <w:rFonts w:ascii="Candara" w:hAnsi="Candara" w:cstheme="minorHAnsi"/>
          <w:b/>
          <w:bCs/>
          <w:u w:val="single"/>
        </w:rPr>
        <w:t>Responsibilities</w:t>
      </w:r>
      <w:r w:rsidR="00F96F17" w:rsidRPr="00600E4F">
        <w:rPr>
          <w:rFonts w:ascii="Candara" w:hAnsi="Candara" w:cstheme="minorHAnsi"/>
        </w:rPr>
        <w:t>:</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Coordinated with Business Owners, Application Vendor, Payers and Clearinghouses to bring all processes to a level of execution to mitigate any impact to current revenue flow under the 5010-compliancy requirements</w:t>
      </w:r>
    </w:p>
    <w:p w:rsidR="00B56F47" w:rsidRPr="00600E4F" w:rsidRDefault="00B56F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with customers, end-users, technical architects, and application designers to definethe data requirements and structure for Business Intelligence (BI) applications.</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Performed Analysis of ICD9 Procedure and Diagnosis Codes in accordance with ICD 10 CM and ICD 10 PCS Conversion Compliances.</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Organized meetings and led JAD sessions to ensure legal and compliance deadlines of CMS (Centers for Medicare and Medicaid Services) are met.</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HIPAA 4010–5010 Conversion Analysis – Involved in the documentation of HIPAA 5010 changes to EDI 837, 834, 835, 276, 277 Transactions.</w:t>
      </w:r>
    </w:p>
    <w:p w:rsidR="00EB2906" w:rsidRPr="00600E4F" w:rsidRDefault="00EB2906"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Knowledge in Business Intelligence, Business Architecture and Data Warehousing including Data Analysis and Data Mapping.</w:t>
      </w:r>
    </w:p>
    <w:p w:rsidR="007A00F0" w:rsidRPr="00600E4F" w:rsidRDefault="007A00F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with EDI Mercator Team for Data Mapping, Data mining and Building 837 Maps</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Documented the UAT Plan for the project and worked with the UAT Team to ensure every acceptance criteria for the requirements has been included in the UAT task plan.</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with Business Owners of IDX, the claims adjudication system, and documented updates and enhancements to the application.</w:t>
      </w:r>
    </w:p>
    <w:p w:rsidR="00224CA7" w:rsidRPr="00600E4F" w:rsidRDefault="00224CA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Study the business process and gather the client requirements. Base line the Business Intelligence tools.</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Effectively elaborated the Current process and gave a clear picture of the proposed process for the projects in the organization. </w:t>
      </w:r>
    </w:p>
    <w:p w:rsidR="00C401FB" w:rsidRPr="00600E4F" w:rsidRDefault="00C401FB"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Highly experienced in developing decision support applications with Cognos and other Business Intelligence, ETL and database tool suites</w:t>
      </w:r>
    </w:p>
    <w:p w:rsidR="00C10C85" w:rsidRPr="00600E4F" w:rsidRDefault="00C10C85"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Designed and developed LDAP authentication &amp; authorization module Generated weekly, bi weekly, monthly reports with help Oracle, SQL, MS Access, MS Excel, UNIX, SAS.</w:t>
      </w:r>
    </w:p>
    <w:p w:rsidR="007A00F0" w:rsidRPr="00600E4F" w:rsidRDefault="007A00F0"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Trading Partner Setup for claims coming from FACETS and trading partners.</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the EDI X12 data elements in the existing system to validate it against the data elements required in new system.</w:t>
      </w:r>
    </w:p>
    <w:p w:rsidR="00B4406E"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Vendor Management – Worked as a facilitator for Testing Efforts and New Requirements between the Healthcare Company and its various Vendors.</w:t>
      </w:r>
    </w:p>
    <w:p w:rsidR="00C401FB" w:rsidRPr="00600E4F" w:rsidRDefault="00C401FB"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Interacted with ETL team to gather the requirements for the reporting.</w:t>
      </w:r>
    </w:p>
    <w:p w:rsidR="004D4B10" w:rsidRPr="00600E4F" w:rsidRDefault="00B4406E"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600E4F" w:rsidRDefault="001C6D23" w:rsidP="00600E4F">
      <w:pPr>
        <w:rPr>
          <w:rFonts w:ascii="Candara" w:eastAsia="Times New Roman" w:hAnsi="Candara" w:cstheme="minorHAnsi"/>
        </w:rPr>
      </w:pPr>
      <w:r w:rsidRPr="00600E4F">
        <w:rPr>
          <w:rFonts w:ascii="Candara" w:hAnsi="Candara" w:cstheme="minorHAnsi"/>
          <w:b/>
          <w:bCs/>
          <w:u w:val="single"/>
        </w:rPr>
        <w:t>Environment</w:t>
      </w:r>
      <w:r w:rsidRPr="00600E4F">
        <w:rPr>
          <w:rFonts w:ascii="Candara" w:hAnsi="Candara" w:cstheme="minorHAnsi"/>
          <w:b/>
          <w:bCs/>
        </w:rPr>
        <w:t>:</w:t>
      </w:r>
      <w:r w:rsidRPr="00600E4F">
        <w:rPr>
          <w:rFonts w:ascii="Candara" w:hAnsi="Candara" w:cstheme="minorHAnsi"/>
        </w:rPr>
        <w:t xml:space="preserve"> </w:t>
      </w:r>
      <w:r w:rsidR="00B4406E" w:rsidRPr="00600E4F">
        <w:rPr>
          <w:rFonts w:ascii="Candara" w:eastAsia="Times New Roman" w:hAnsi="Candara" w:cstheme="minorHAnsi"/>
          <w:color w:val="000000"/>
        </w:rPr>
        <w:t xml:space="preserve">MS Visio, Word Excel, PowerPoint, Rational Rose, Requisite Pro, </w:t>
      </w:r>
      <w:r w:rsidR="00224CA7" w:rsidRPr="00600E4F">
        <w:rPr>
          <w:rFonts w:ascii="Candara" w:eastAsia="Times New Roman" w:hAnsi="Candara" w:cstheme="minorHAnsi"/>
          <w:color w:val="000000"/>
        </w:rPr>
        <w:t xml:space="preserve">Business </w:t>
      </w:r>
      <w:r w:rsidR="00C401FB" w:rsidRPr="00600E4F">
        <w:rPr>
          <w:rFonts w:ascii="Candara" w:eastAsia="Times New Roman" w:hAnsi="Candara" w:cstheme="minorHAnsi"/>
          <w:color w:val="000000"/>
        </w:rPr>
        <w:t xml:space="preserve">Intelligence, Cognos, ETL, Report Studio </w:t>
      </w:r>
      <w:r w:rsidR="00B4406E" w:rsidRPr="00600E4F">
        <w:rPr>
          <w:rFonts w:ascii="Candara" w:eastAsia="Times New Roman" w:hAnsi="Candara" w:cstheme="minorHAnsi"/>
          <w:color w:val="000000"/>
        </w:rPr>
        <w:t xml:space="preserve">SQL, Quality Center and </w:t>
      </w:r>
      <w:r w:rsidR="00C10C85" w:rsidRPr="00600E4F">
        <w:rPr>
          <w:rFonts w:ascii="Candara" w:eastAsia="Times New Roman" w:hAnsi="Candara" w:cstheme="minorHAnsi"/>
          <w:szCs w:val="18"/>
        </w:rPr>
        <w:t>Teradata</w:t>
      </w:r>
      <w:r w:rsidR="00C10C85" w:rsidRPr="00600E4F">
        <w:rPr>
          <w:rFonts w:ascii="Candara" w:hAnsi="Candara" w:cstheme="minorHAnsi"/>
          <w:szCs w:val="18"/>
        </w:rPr>
        <w:t>,</w:t>
      </w:r>
      <w:r w:rsidR="00C10C85" w:rsidRPr="00600E4F">
        <w:rPr>
          <w:rFonts w:ascii="Candara" w:eastAsia="Times New Roman" w:hAnsi="Candara" w:cstheme="minorHAnsi"/>
          <w:color w:val="000000"/>
        </w:rPr>
        <w:t xml:space="preserve"> </w:t>
      </w:r>
      <w:r w:rsidR="00B4406E" w:rsidRPr="00600E4F">
        <w:rPr>
          <w:rFonts w:ascii="Candara" w:eastAsia="Times New Roman" w:hAnsi="Candara" w:cstheme="minorHAnsi"/>
          <w:color w:val="000000"/>
        </w:rPr>
        <w:t>Oracle.</w:t>
      </w:r>
      <w:r w:rsidR="00A05431" w:rsidRPr="00600E4F">
        <w:rPr>
          <w:rFonts w:ascii="Candara" w:eastAsia="Times New Roman" w:hAnsi="Candara" w:cstheme="minorHAnsi"/>
          <w:color w:val="000000"/>
        </w:rPr>
        <w:t xml:space="preserve"> Facets, </w:t>
      </w:r>
    </w:p>
    <w:p w:rsidR="005636CD" w:rsidRPr="00600E4F" w:rsidRDefault="00C25FE1" w:rsidP="00600E4F">
      <w:pPr>
        <w:spacing w:after="0"/>
        <w:ind w:left="720" w:hanging="720"/>
        <w:outlineLvl w:val="0"/>
        <w:rPr>
          <w:rFonts w:ascii="Candara" w:hAnsi="Candara" w:cstheme="minorHAnsi"/>
          <w:b/>
          <w:bCs/>
        </w:rPr>
      </w:pPr>
      <w:r w:rsidRPr="00600E4F">
        <w:rPr>
          <w:rFonts w:ascii="Candara" w:hAnsi="Candara" w:cstheme="minorHAnsi"/>
          <w:b/>
          <w:bCs/>
        </w:rPr>
        <w:t>Humana, Louisvi</w:t>
      </w:r>
      <w:r w:rsidR="007F47CE" w:rsidRPr="00600E4F">
        <w:rPr>
          <w:rFonts w:ascii="Candara" w:hAnsi="Candara" w:cstheme="minorHAnsi"/>
          <w:b/>
          <w:bCs/>
        </w:rPr>
        <w:t>lle,</w:t>
      </w:r>
      <w:r w:rsidR="00471C34" w:rsidRPr="00600E4F">
        <w:rPr>
          <w:rFonts w:ascii="Candara" w:hAnsi="Candara" w:cstheme="minorHAnsi"/>
          <w:b/>
          <w:bCs/>
        </w:rPr>
        <w:t xml:space="preserve"> KY</w:t>
      </w:r>
      <w:r w:rsidR="00471C34" w:rsidRPr="00600E4F">
        <w:rPr>
          <w:rFonts w:ascii="Candara" w:hAnsi="Candara" w:cstheme="minorHAnsi"/>
          <w:b/>
          <w:bCs/>
        </w:rPr>
        <w:tab/>
      </w:r>
      <w:r w:rsidR="00F737C7" w:rsidRPr="00600E4F">
        <w:rPr>
          <w:rFonts w:ascii="Candara" w:hAnsi="Candara" w:cstheme="minorHAnsi"/>
          <w:b/>
          <w:bCs/>
        </w:rPr>
        <w:tab/>
      </w:r>
      <w:r w:rsidR="0059465C" w:rsidRPr="00600E4F">
        <w:rPr>
          <w:rFonts w:ascii="Candara" w:hAnsi="Candara" w:cstheme="minorHAnsi"/>
          <w:b/>
          <w:bCs/>
        </w:rPr>
        <w:t xml:space="preserve">Business Analyst                  </w:t>
      </w:r>
      <w:r w:rsidR="00856616" w:rsidRPr="00600E4F">
        <w:rPr>
          <w:rFonts w:ascii="Candara" w:hAnsi="Candara" w:cstheme="minorHAnsi"/>
          <w:b/>
          <w:bCs/>
        </w:rPr>
        <w:t>Jan-2010-Jun-2011</w:t>
      </w:r>
      <w:r w:rsidR="00856616" w:rsidRPr="00600E4F">
        <w:rPr>
          <w:rFonts w:ascii="Candara" w:hAnsi="Candara" w:cstheme="minorHAnsi"/>
          <w:b/>
          <w:bCs/>
        </w:rPr>
        <w:br/>
      </w:r>
      <w:r w:rsidR="00411B87" w:rsidRPr="00600E4F">
        <w:rPr>
          <w:rFonts w:ascii="Candara" w:eastAsia="Times New Roman" w:hAnsi="Candara" w:cstheme="minorHAnsi"/>
          <w:color w:val="000000"/>
        </w:rPr>
        <w:t xml:space="preserve">Humana </w:t>
      </w:r>
      <w:r w:rsidR="00F96F17" w:rsidRPr="00600E4F">
        <w:rPr>
          <w:rFonts w:ascii="Candara" w:eastAsia="Times New Roman" w:hAnsi="Candara" w:cstheme="minorHAnsi"/>
          <w:color w:val="000000"/>
        </w:rPr>
        <w:t>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600E4F">
        <w:rPr>
          <w:rFonts w:ascii="Candara" w:eastAsia="Times New Roman" w:hAnsi="Candara" w:cstheme="minorHAnsi"/>
          <w:color w:val="000000"/>
        </w:rPr>
        <w:t>nse (276/277), Remittance (835)</w:t>
      </w:r>
    </w:p>
    <w:p w:rsidR="005636CD" w:rsidRPr="00600E4F" w:rsidRDefault="00F96F17" w:rsidP="00600E4F">
      <w:pPr>
        <w:spacing w:after="0"/>
        <w:ind w:left="720" w:hanging="720"/>
        <w:outlineLvl w:val="0"/>
        <w:rPr>
          <w:rFonts w:ascii="Candara" w:hAnsi="Candara" w:cstheme="minorHAnsi"/>
          <w:b/>
          <w:bCs/>
          <w:u w:val="single"/>
        </w:rPr>
      </w:pPr>
      <w:r w:rsidRPr="00600E4F">
        <w:rPr>
          <w:rFonts w:ascii="Candara" w:hAnsi="Candara" w:cstheme="minorHAnsi"/>
          <w:b/>
          <w:bCs/>
          <w:u w:val="single"/>
        </w:rPr>
        <w:t>Responsibilities: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Gathered Business Requirements from the Subject Matter Experts (SMEs) and documented the requirements in the BRD. </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Gathered and documented functional requirements for testing and verification of HIPAA.</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Web Portal Development – Worked as a Business Analyst gathering requirements to develop a referral portal. </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Created process flow diagrams describing provider and member access to the web portals. Elicited and documented business, user, functional and non-functional requirements.</w:t>
      </w:r>
    </w:p>
    <w:p w:rsidR="00C530CF" w:rsidRPr="00600E4F" w:rsidRDefault="00C530CF"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Healthcare system implementation including enterprise Electronic Medical Records (EMR) software.</w:t>
      </w:r>
    </w:p>
    <w:p w:rsidR="009D7107" w:rsidRPr="00600E4F" w:rsidRDefault="009D710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Gathered requirement for HIPAA 4010-HIPAA 5010 and ICD 9 (clinical modification) to ICD10 conversion.</w:t>
      </w:r>
    </w:p>
    <w:p w:rsidR="0094608C" w:rsidRPr="00600E4F" w:rsidRDefault="0094608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the EDIFECS claims mapping and Gems mapping of values for the other claim sub systems  Slam dunk candidate will have experience testing</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Developed, communicated, and validated requirements package with business and developers.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Engaged with clients to understand business processes and determine their specific requirements.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Facilitated Joint Application Development (JAD) Sessions for communicating and managing expectations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Validate EDI Claim Process according to HIPAA compliance. </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Tested HIPAA regulations in Facets HIPAA privacy module. </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Extensively used Agile Methodology in the process of the project management based on SDLC.</w:t>
      </w:r>
    </w:p>
    <w:p w:rsidR="009D7107" w:rsidRPr="00600E4F" w:rsidRDefault="009D710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up-gradation of HIPAA X12 4010 transaction to HIPAA X12 5010 and ICD 9-CM (Clinical modification) to ICD-10-CM/PCS (Clinical modification/procedure coding system) simultaneously.</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Conducting business validations, covering the following deliverables: FACETS Providers, Facets Claims and Facets Membership and Operational reports.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Created process flow diagrams describing provider and member access to the portals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Tested the HIPPA EDI, 834, 270/271, 276/277, 837/835 transactions according to test scenarios and verify the data with Facets on different modules.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Participated in frequent Agile team meetings (Scrum planning, daily stand-ups, retrospectives) to provide UX input and guidance to an Agile product development process.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Designed and developed scenarios based on business requirements.</w:t>
      </w:r>
    </w:p>
    <w:p w:rsidR="00E81547" w:rsidRPr="00600E4F" w:rsidRDefault="00E8154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Followed RUP methodology for the entire SDLC.</w:t>
      </w:r>
    </w:p>
    <w:p w:rsidR="0094608C" w:rsidRPr="00600E4F" w:rsidRDefault="0094608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Designed Test Plans for Manual Testing, System Testing, Integration Testing and Performance Testing, of the applications and used EDIFECS spec builder to look for the severity of HIPAA Edits.</w:t>
      </w:r>
    </w:p>
    <w:p w:rsidR="00F74B11" w:rsidRPr="00600E4F" w:rsidRDefault="00F74B1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Design, development, implementation and roll-out of </w:t>
      </w:r>
      <w:r w:rsidR="007F47CE" w:rsidRPr="00600E4F">
        <w:rPr>
          <w:rFonts w:ascii="Candara" w:hAnsi="Candara" w:cstheme="minorHAnsi"/>
          <w:color w:val="000000"/>
          <w:sz w:val="22"/>
          <w:szCs w:val="22"/>
        </w:rPr>
        <w:t>Micro Strategy</w:t>
      </w:r>
      <w:r w:rsidRPr="00600E4F">
        <w:rPr>
          <w:rFonts w:ascii="Candara" w:hAnsi="Candara" w:cstheme="minorHAnsi"/>
          <w:color w:val="000000"/>
          <w:sz w:val="22"/>
          <w:szCs w:val="22"/>
        </w:rPr>
        <w:t xml:space="preserve"> Business Intelligence applications, Rational Unified Process (RUP) was used to implement iterative SDLC. </w:t>
      </w:r>
    </w:p>
    <w:p w:rsidR="008F7E17" w:rsidRPr="00600E4F" w:rsidRDefault="008F7E17"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Tested the ANSI X12 Version 4010 / EDI transactions (HIPAA) like 270, 271, 276, 277, 278 837P, 837I, 837D,  835 remittances) </w:t>
      </w:r>
    </w:p>
    <w:p w:rsidR="007152AC" w:rsidRPr="00600E4F" w:rsidRDefault="001C6D23" w:rsidP="00600E4F">
      <w:pPr>
        <w:rPr>
          <w:rFonts w:ascii="Candara" w:eastAsia="Times New Roman" w:hAnsi="Candara" w:cstheme="minorHAnsi"/>
          <w:color w:val="000000"/>
        </w:rPr>
      </w:pPr>
      <w:r w:rsidRPr="00600E4F">
        <w:rPr>
          <w:rFonts w:ascii="Candara" w:hAnsi="Candara" w:cstheme="minorHAnsi"/>
          <w:b/>
          <w:u w:val="single"/>
        </w:rPr>
        <w:t>Environment</w:t>
      </w:r>
      <w:r w:rsidRPr="00600E4F">
        <w:rPr>
          <w:rFonts w:ascii="Candara" w:hAnsi="Candara" w:cstheme="minorHAnsi"/>
          <w:b/>
        </w:rPr>
        <w:t>:</w:t>
      </w:r>
      <w:r w:rsidR="00C530CF" w:rsidRPr="00600E4F">
        <w:rPr>
          <w:rFonts w:ascii="Candara" w:eastAsia="Times New Roman" w:hAnsi="Candara" w:cstheme="minorHAnsi"/>
        </w:rPr>
        <w:t xml:space="preserve">, </w:t>
      </w:r>
      <w:r w:rsidR="00C530CF" w:rsidRPr="00600E4F">
        <w:rPr>
          <w:rFonts w:ascii="Candara" w:eastAsia="Times New Roman" w:hAnsi="Candara" w:cstheme="minorHAnsi"/>
          <w:color w:val="000000"/>
        </w:rPr>
        <w:t xml:space="preserve">Prime Suite  </w:t>
      </w:r>
      <w:r w:rsidR="008D25C0" w:rsidRPr="00600E4F">
        <w:rPr>
          <w:rFonts w:ascii="Candara" w:eastAsia="Times New Roman" w:hAnsi="Candara" w:cstheme="minorHAnsi"/>
          <w:color w:val="000000"/>
        </w:rPr>
        <w:t xml:space="preserve">RUP, UML, </w:t>
      </w:r>
      <w:r w:rsidR="0094608C" w:rsidRPr="00600E4F">
        <w:rPr>
          <w:rFonts w:ascii="Candara" w:eastAsia="Times New Roman" w:hAnsi="Candara" w:cstheme="minorHAnsi"/>
          <w:color w:val="000000"/>
        </w:rPr>
        <w:t xml:space="preserve">HTML, EDIFECS, EDI, </w:t>
      </w:r>
      <w:r w:rsidR="008D25C0" w:rsidRPr="00600E4F">
        <w:rPr>
          <w:rFonts w:ascii="Candara" w:eastAsia="Times New Roman" w:hAnsi="Candara" w:cstheme="minorHAnsi"/>
          <w:color w:val="000000"/>
        </w:rPr>
        <w:t xml:space="preserve">Agile, JAVA, MS VISIO, MS OFFICE (Word, Excel, </w:t>
      </w:r>
      <w:r w:rsidR="00C25FE1" w:rsidRPr="00600E4F">
        <w:rPr>
          <w:rFonts w:ascii="Candara" w:eastAsia="Times New Roman" w:hAnsi="Candara" w:cstheme="minorHAnsi"/>
          <w:color w:val="000000"/>
        </w:rPr>
        <w:t>MS Access, PowerPoint, Project)</w:t>
      </w:r>
      <w:r w:rsidR="008D25C0" w:rsidRPr="00600E4F">
        <w:rPr>
          <w:rFonts w:ascii="Candara" w:eastAsia="Times New Roman" w:hAnsi="Candara" w:cstheme="minorHAnsi"/>
          <w:color w:val="000000"/>
        </w:rPr>
        <w:t>, Basel II</w:t>
      </w:r>
    </w:p>
    <w:p w:rsidR="007152AC" w:rsidRPr="00600E4F" w:rsidRDefault="007152AC" w:rsidP="00600E4F">
      <w:pPr>
        <w:pStyle w:val="NoSpacing"/>
        <w:rPr>
          <w:rFonts w:ascii="Candara" w:hAnsi="Candara" w:cstheme="minorHAnsi"/>
          <w:b/>
          <w:spacing w:val="5"/>
        </w:rPr>
      </w:pPr>
      <w:r w:rsidRPr="00600E4F">
        <w:rPr>
          <w:rFonts w:ascii="Candara" w:hAnsi="Candara" w:cstheme="minorHAnsi"/>
          <w:b/>
          <w:spacing w:val="5"/>
        </w:rPr>
        <w:t xml:space="preserve">Oxford Health Plans, CT        </w:t>
      </w:r>
      <w:r w:rsidR="0059465C" w:rsidRPr="00600E4F">
        <w:rPr>
          <w:rFonts w:ascii="Candara" w:hAnsi="Candara" w:cstheme="minorHAnsi"/>
          <w:b/>
          <w:spacing w:val="5"/>
        </w:rPr>
        <w:t>Business Analyst</w:t>
      </w:r>
      <w:r w:rsidRPr="00600E4F">
        <w:rPr>
          <w:rFonts w:ascii="Candara" w:hAnsi="Candara" w:cstheme="minorHAnsi"/>
          <w:b/>
          <w:spacing w:val="5"/>
        </w:rPr>
        <w:t xml:space="preserve">   </w:t>
      </w:r>
      <w:r w:rsidR="00F737C7" w:rsidRPr="00600E4F">
        <w:rPr>
          <w:rFonts w:ascii="Candara" w:hAnsi="Candara" w:cstheme="minorHAnsi"/>
          <w:b/>
          <w:spacing w:val="5"/>
        </w:rPr>
        <w:t xml:space="preserve">                                </w:t>
      </w:r>
      <w:r w:rsidR="00ED3BFE" w:rsidRPr="00600E4F">
        <w:rPr>
          <w:rFonts w:ascii="Candara" w:hAnsi="Candara" w:cstheme="minorHAnsi"/>
          <w:b/>
          <w:spacing w:val="5"/>
        </w:rPr>
        <w:t xml:space="preserve"> </w:t>
      </w:r>
      <w:r w:rsidR="00856616" w:rsidRPr="00600E4F">
        <w:rPr>
          <w:rFonts w:ascii="Candara" w:hAnsi="Candara" w:cstheme="minorHAnsi"/>
          <w:b/>
          <w:spacing w:val="5"/>
        </w:rPr>
        <w:t>May-2008-Nov-2009</w:t>
      </w:r>
    </w:p>
    <w:p w:rsidR="007152AC" w:rsidRPr="00600E4F" w:rsidRDefault="007152AC" w:rsidP="00600E4F">
      <w:pPr>
        <w:rPr>
          <w:rFonts w:ascii="Candara" w:eastAsia="Times New Roman" w:hAnsi="Candara" w:cstheme="minorHAnsi"/>
          <w:color w:val="000000"/>
        </w:rPr>
      </w:pPr>
      <w:r w:rsidRPr="00600E4F">
        <w:rPr>
          <w:rFonts w:ascii="Candara" w:eastAsia="Times New Roman" w:hAnsi="Candara" w:cstheme="minorHAnsi"/>
          <w:color w:val="000000"/>
        </w:rPr>
        <w:t>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r w:rsidR="00F737C7" w:rsidRPr="00600E4F">
        <w:rPr>
          <w:rFonts w:ascii="Candara" w:eastAsia="Times New Roman" w:hAnsi="Candara" w:cstheme="minorHAnsi"/>
          <w:color w:val="000000"/>
        </w:rPr>
        <w:br/>
      </w:r>
      <w:r w:rsidRPr="00600E4F">
        <w:rPr>
          <w:rFonts w:ascii="Candara" w:hAnsi="Candara" w:cstheme="minorHAnsi"/>
          <w:b/>
          <w:u w:val="single"/>
        </w:rPr>
        <w:t>Responsibilities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Analysis of the defects related to the reports and various EDI transactions within the HP system</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Used the Import and export procedures to transfer data into different formats, several SAS functions, Arrays for manipulating data for producing descriptive statistics. Exported SAS data to Excel to produce reports and graphs.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Create and maintain the Business Requirement Documents for the defects (Defect Resolution Document) Act as a liaison between the ETL developers, QA tester and SME</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Wrote standard and complex SQL queries to perform data and graph validation to meet user needs.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Used FACETS Analytics for fast and easy retrieval, display and grouping of information for performing queries and generating reports.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Help in preparing the training material of the providers and insurance companies using the software supporting ICD 10.</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Utilized survey assessment results of ICD-10 to create listing constraints, processes, projects and systems, applications and vendor software to be impacted by the ICD-10 Conversion Project.</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Participated in Code and Design Reviews for the ODS project for backend Data population and reporting system.</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Assisted with Unit, SYT, and SIT testing using HP Quality center, written test plans, defined test cases and performed backend testing using SQL queries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With HIPAA compliant ANSI X12 837 formats for both professional claims and institutional claims.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Created macros to enhance accuracy of analysis and reduce the time to accomplish the weekly tasks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Working through the phases of SDLC using the Agile methodology</w:t>
      </w:r>
    </w:p>
    <w:p w:rsidR="007152AC"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on different modules of Facets such as Members/subscriber, commissions, provider, billing, plan and Case management.</w:t>
      </w:r>
    </w:p>
    <w:p w:rsidR="00600E4F" w:rsidRPr="00600E4F" w:rsidRDefault="00600E4F"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Calibri"/>
          <w:color w:val="000000"/>
          <w:sz w:val="22"/>
          <w:szCs w:val="22"/>
        </w:rPr>
        <w:t>Used ASP.NET Web Server controls like Grid View, Data List and Repeater for displaying the records.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on defect related to EDI 837, 835, 277 and 999 transactions</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on new requirements (Change Request) and modifications on various reports that were determined as critical by the Client.</w:t>
      </w:r>
    </w:p>
    <w:p w:rsidR="007152AC" w:rsidRPr="00600E4F" w:rsidRDefault="007152AC"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Validation of mock screens, wire frame and Graphical User Interface for the project created by technology stakeholders based on approved Functional Requirements.</w:t>
      </w:r>
    </w:p>
    <w:p w:rsidR="007152AC" w:rsidRPr="00600E4F" w:rsidRDefault="007152AC" w:rsidP="00600E4F">
      <w:pPr>
        <w:rPr>
          <w:rFonts w:ascii="Candara" w:hAnsi="Candara" w:cstheme="minorHAnsi"/>
          <w:b/>
        </w:rPr>
      </w:pPr>
      <w:r w:rsidRPr="00600E4F">
        <w:rPr>
          <w:rFonts w:ascii="Candara" w:eastAsia="Times New Roman" w:hAnsi="Candara" w:cstheme="minorHAnsi"/>
          <w:b/>
          <w:u w:val="single"/>
        </w:rPr>
        <w:t>Environment:</w:t>
      </w:r>
      <w:r w:rsidRPr="00600E4F">
        <w:rPr>
          <w:rFonts w:ascii="Candara" w:hAnsi="Candara" w:cstheme="minorHAnsi"/>
          <w:b/>
        </w:rPr>
        <w:t xml:space="preserve"> </w:t>
      </w:r>
      <w:r w:rsidRPr="00600E4F">
        <w:rPr>
          <w:rFonts w:ascii="Candara" w:eastAsia="Times New Roman" w:hAnsi="Candara" w:cstheme="minorHAnsi"/>
          <w:color w:val="000000"/>
        </w:rPr>
        <w:t>MS Office, MS Pr</w:t>
      </w:r>
      <w:r w:rsidR="00F737C7" w:rsidRPr="00600E4F">
        <w:rPr>
          <w:rFonts w:ascii="Candara" w:eastAsia="Times New Roman" w:hAnsi="Candara" w:cstheme="minorHAnsi"/>
          <w:color w:val="000000"/>
        </w:rPr>
        <w:t>oject, UML, RUP, Visio HP UNIX,</w:t>
      </w:r>
      <w:r w:rsidRPr="00600E4F">
        <w:rPr>
          <w:rFonts w:ascii="Candara" w:eastAsia="Times New Roman" w:hAnsi="Candara" w:cstheme="minorHAnsi"/>
          <w:color w:val="000000"/>
        </w:rPr>
        <w:t xml:space="preserve">, UNIX, SQL Developer, MS Access, Windows XP, </w:t>
      </w:r>
      <w:r w:rsidR="00600E4F">
        <w:rPr>
          <w:rFonts w:ascii="Candara" w:eastAsia="Times New Roman" w:hAnsi="Candara" w:cstheme="minorHAnsi"/>
          <w:color w:val="000000"/>
        </w:rPr>
        <w:t>ASP,NET,</w:t>
      </w:r>
      <w:r w:rsidRPr="00600E4F">
        <w:rPr>
          <w:rFonts w:ascii="Candara" w:eastAsia="Times New Roman" w:hAnsi="Candara" w:cstheme="minorHAnsi"/>
          <w:color w:val="000000"/>
        </w:rPr>
        <w:t xml:space="preserve">Agile, </w:t>
      </w:r>
      <w:r w:rsidR="00F737C7" w:rsidRPr="00600E4F">
        <w:rPr>
          <w:rFonts w:ascii="Candara" w:eastAsia="Times New Roman" w:hAnsi="Candara" w:cstheme="minorHAnsi"/>
          <w:color w:val="000000"/>
        </w:rPr>
        <w:t>Oracle,</w:t>
      </w:r>
      <w:r w:rsidRPr="00600E4F">
        <w:rPr>
          <w:rFonts w:ascii="Candara" w:eastAsia="Times New Roman" w:hAnsi="Candara" w:cstheme="minorHAnsi"/>
          <w:color w:val="000000"/>
        </w:rPr>
        <w:t xml:space="preserve"> MS Office tools, HP</w:t>
      </w:r>
    </w:p>
    <w:p w:rsidR="0059465C" w:rsidRPr="00600E4F" w:rsidRDefault="00E121C1" w:rsidP="00600E4F">
      <w:pPr>
        <w:pStyle w:val="NoSpacing"/>
        <w:rPr>
          <w:rFonts w:ascii="Candara" w:hAnsi="Candara" w:cstheme="minorHAnsi"/>
          <w:b/>
        </w:rPr>
      </w:pPr>
      <w:r w:rsidRPr="00600E4F">
        <w:rPr>
          <w:rFonts w:ascii="Candara" w:hAnsi="Candara" w:cstheme="minorHAnsi"/>
          <w:b/>
          <w:spacing w:val="5"/>
        </w:rPr>
        <w:t>UNICARE, Minneapolis, MN</w:t>
      </w:r>
      <w:r w:rsidR="007F47CE" w:rsidRPr="00600E4F">
        <w:rPr>
          <w:rFonts w:ascii="Candara" w:hAnsi="Candara" w:cstheme="minorHAnsi"/>
          <w:b/>
          <w:spacing w:val="5"/>
        </w:rPr>
        <w:tab/>
      </w:r>
      <w:r w:rsidR="0059465C" w:rsidRPr="00600E4F">
        <w:rPr>
          <w:rFonts w:ascii="Candara" w:hAnsi="Candara" w:cstheme="minorHAnsi"/>
          <w:b/>
          <w:bCs/>
        </w:rPr>
        <w:t>Business Analyst</w:t>
      </w:r>
      <w:r w:rsidR="0059465C" w:rsidRPr="00600E4F">
        <w:rPr>
          <w:rFonts w:ascii="Candara" w:hAnsi="Candara" w:cstheme="minorHAnsi"/>
          <w:b/>
          <w:spacing w:val="5"/>
        </w:rPr>
        <w:t xml:space="preserve">          </w:t>
      </w:r>
      <w:r w:rsidR="00D607D2" w:rsidRPr="00600E4F">
        <w:rPr>
          <w:rFonts w:ascii="Candara" w:hAnsi="Candara" w:cstheme="minorHAnsi"/>
          <w:b/>
          <w:spacing w:val="5"/>
        </w:rPr>
        <w:t>Jan-2007-May-2008</w:t>
      </w:r>
    </w:p>
    <w:p w:rsidR="00E121C1" w:rsidRPr="00600E4F" w:rsidRDefault="00E121C1" w:rsidP="00600E4F">
      <w:pPr>
        <w:pStyle w:val="NoSpacing"/>
        <w:rPr>
          <w:rFonts w:ascii="Candara" w:hAnsi="Candara" w:cstheme="minorHAnsi"/>
          <w:b/>
          <w:spacing w:val="5"/>
        </w:rPr>
      </w:pPr>
      <w:r w:rsidRPr="00600E4F">
        <w:rPr>
          <w:rFonts w:ascii="Candara" w:eastAsia="Times New Roman" w:hAnsi="Candara" w:cstheme="minorHAnsi"/>
          <w:color w:val="000000"/>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E121C1" w:rsidRPr="00600E4F" w:rsidRDefault="00E121C1" w:rsidP="00600E4F">
      <w:pPr>
        <w:rPr>
          <w:rFonts w:ascii="Candara" w:hAnsi="Candara" w:cstheme="minorHAnsi"/>
          <w:b/>
          <w:spacing w:val="5"/>
          <w:u w:val="single"/>
        </w:rPr>
      </w:pPr>
      <w:r w:rsidRPr="00600E4F">
        <w:rPr>
          <w:rFonts w:ascii="Candara" w:eastAsia="Times New Roman" w:hAnsi="Candara" w:cstheme="minorHAnsi"/>
          <w:b/>
          <w:u w:val="single"/>
        </w:rPr>
        <w:t>Responsibilities:</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current business process flow by understanding preset business rules and conditions.</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Conducted formal interviews, Live Meetings and JAD sessions with business users Subject Matter Experts (SME’s)</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Designed and developed Use Cases, Activity Diagrams and Sequence Diagrams using UML.</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Involved in Backend Testing to verify data integrity by using SQL.</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Documented, organized and tracked the requirements using Rational Requisite Pro.</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Defined project milestones, schedules, and monitored progress using MS-Project and updated plans as required.</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and tested Data Interface needs with external systems.</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Analyzed, manipulated and updated Database using SQL.</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 xml:space="preserve">Gap Analysis: Analyzed the client’s applications programs to determine the impact of the </w:t>
      </w:r>
      <w:bookmarkStart w:id="0" w:name="OLE_LINK1"/>
      <w:r w:rsidRPr="00600E4F">
        <w:rPr>
          <w:rFonts w:ascii="Candara" w:hAnsi="Candara" w:cstheme="minorHAnsi"/>
          <w:color w:val="000000"/>
          <w:sz w:val="22"/>
          <w:szCs w:val="22"/>
        </w:rPr>
        <w:t>HIPAA</w:t>
      </w:r>
      <w:bookmarkEnd w:id="0"/>
      <w:r w:rsidRPr="00600E4F">
        <w:rPr>
          <w:rFonts w:ascii="Candara" w:hAnsi="Candara" w:cstheme="minorHAnsi"/>
          <w:color w:val="000000"/>
          <w:sz w:val="22"/>
          <w:szCs w:val="22"/>
        </w:rPr>
        <w:t xml:space="preserve"> rule on EDI Transaction Set and Code List implementation and defined the changes to bring the affected systems into HIPAA compliance.</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Assisted with user testing of systems and maintained quality procedures and ensured appropriate documentation is in place.</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Maintained Requirement Traceability Matrix (RTM) and Utilized Clear Quest for change requests and defect tracking.</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Claim validation and Pend/Denied Claims Analysis for the Health plans Medicaid programs.</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Worked closely with the technical team to look up for the best possible solution on requirements by keeping business needs and technical constraints in mind.</w:t>
      </w:r>
    </w:p>
    <w:p w:rsidR="00E121C1" w:rsidRPr="00600E4F" w:rsidRDefault="00E121C1" w:rsidP="00600E4F">
      <w:pPr>
        <w:pStyle w:val="NormalWeb"/>
        <w:numPr>
          <w:ilvl w:val="0"/>
          <w:numId w:val="2"/>
        </w:numPr>
        <w:spacing w:beforeLines="20" w:beforeAutospacing="0" w:afterLines="20" w:afterAutospacing="0"/>
        <w:ind w:hanging="360"/>
        <w:rPr>
          <w:rFonts w:ascii="Candara" w:hAnsi="Candara" w:cstheme="minorHAnsi"/>
          <w:color w:val="000000"/>
          <w:sz w:val="22"/>
          <w:szCs w:val="22"/>
        </w:rPr>
      </w:pPr>
      <w:r w:rsidRPr="00600E4F">
        <w:rPr>
          <w:rFonts w:ascii="Candara" w:hAnsi="Candara" w:cstheme="minorHAnsi"/>
          <w:color w:val="000000"/>
          <w:sz w:val="22"/>
          <w:szCs w:val="22"/>
        </w:rPr>
        <w:t>Updating, transferring and sharing Files using FTP between Windows and UNIX machines.</w:t>
      </w:r>
    </w:p>
    <w:p w:rsidR="00F96F17" w:rsidRPr="00600E4F" w:rsidRDefault="00E121C1" w:rsidP="00600E4F">
      <w:pPr>
        <w:rPr>
          <w:rFonts w:ascii="Candara" w:hAnsi="Candara" w:cstheme="minorHAnsi"/>
          <w:b/>
          <w:bCs/>
        </w:rPr>
      </w:pPr>
      <w:r w:rsidRPr="00600E4F">
        <w:rPr>
          <w:rFonts w:ascii="Candara" w:hAnsi="Candara" w:cstheme="minorHAnsi"/>
          <w:b/>
          <w:bCs/>
          <w:u w:val="single"/>
        </w:rPr>
        <w:t>Environment:</w:t>
      </w:r>
      <w:r w:rsidRPr="00600E4F">
        <w:rPr>
          <w:rFonts w:ascii="Candara" w:hAnsi="Candara" w:cstheme="minorHAnsi"/>
          <w:b/>
          <w:spacing w:val="5"/>
        </w:rPr>
        <w:t xml:space="preserve">  </w:t>
      </w:r>
      <w:r w:rsidRPr="00600E4F">
        <w:rPr>
          <w:rFonts w:ascii="Candara" w:eastAsia="Times New Roman" w:hAnsi="Candara" w:cstheme="minorHAnsi"/>
          <w:color w:val="000000"/>
        </w:rPr>
        <w:t>UML, MS Word, Rational Requisite Pro, Rational Clear Quest, Quality Center, SQL, FTP, Telnet</w:t>
      </w:r>
      <w:r w:rsidR="00411B87" w:rsidRPr="00600E4F">
        <w:rPr>
          <w:rFonts w:ascii="Candara" w:eastAsia="Times New Roman" w:hAnsi="Candara" w:cstheme="minorHAnsi"/>
          <w:color w:val="000000"/>
        </w:rPr>
        <w:t xml:space="preserve">                                             </w:t>
      </w:r>
      <w:r w:rsidRPr="00600E4F">
        <w:rPr>
          <w:rFonts w:ascii="Candara" w:eastAsia="Times New Roman" w:hAnsi="Candara" w:cstheme="minorHAnsi"/>
          <w:color w:val="000000"/>
        </w:rPr>
        <w:t xml:space="preserve">                            </w:t>
      </w:r>
    </w:p>
    <w:sectPr w:rsidR="00F96F17" w:rsidRPr="00600E4F" w:rsidSect="002B1B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23A" w:rsidRDefault="0074623A" w:rsidP="00F26A6C">
      <w:pPr>
        <w:spacing w:after="0" w:line="240" w:lineRule="auto"/>
      </w:pPr>
      <w:r>
        <w:separator/>
      </w:r>
    </w:p>
  </w:endnote>
  <w:endnote w:type="continuationSeparator" w:id="1">
    <w:p w:rsidR="0074623A" w:rsidRDefault="0074623A"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23A" w:rsidRDefault="0074623A" w:rsidP="00F26A6C">
      <w:pPr>
        <w:spacing w:after="0" w:line="240" w:lineRule="auto"/>
      </w:pPr>
      <w:r>
        <w:separator/>
      </w:r>
    </w:p>
  </w:footnote>
  <w:footnote w:type="continuationSeparator" w:id="1">
    <w:p w:rsidR="0074623A" w:rsidRDefault="0074623A"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88D1BE"/>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A47A3"/>
    <w:multiLevelType w:val="hybridMultilevel"/>
    <w:tmpl w:val="DE2E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F21B46"/>
    <w:multiLevelType w:val="hybridMultilevel"/>
    <w:tmpl w:val="0D86108E"/>
    <w:lvl w:ilvl="0" w:tplc="80E2E7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15C54C1"/>
    <w:multiLevelType w:val="hybridMultilevel"/>
    <w:tmpl w:val="CD0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904D2"/>
    <w:multiLevelType w:val="hybridMultilevel"/>
    <w:tmpl w:val="2B9A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40155"/>
    <w:multiLevelType w:val="hybridMultilevel"/>
    <w:tmpl w:val="A57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631C0"/>
    <w:multiLevelType w:val="hybridMultilevel"/>
    <w:tmpl w:val="B2FE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254B2"/>
    <w:multiLevelType w:val="hybridMultilevel"/>
    <w:tmpl w:val="00169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8EA78AD"/>
    <w:multiLevelType w:val="hybridMultilevel"/>
    <w:tmpl w:val="9A90F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3C667F"/>
    <w:multiLevelType w:val="hybridMultilevel"/>
    <w:tmpl w:val="B6D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BC2759"/>
    <w:multiLevelType w:val="hybridMultilevel"/>
    <w:tmpl w:val="53542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7"/>
  </w:num>
  <w:num w:numId="2">
    <w:abstractNumId w:val="4"/>
  </w:num>
  <w:num w:numId="3">
    <w:abstractNumId w:val="14"/>
  </w:num>
  <w:num w:numId="4">
    <w:abstractNumId w:val="17"/>
  </w:num>
  <w:num w:numId="5">
    <w:abstractNumId w:val="11"/>
  </w:num>
  <w:num w:numId="6">
    <w:abstractNumId w:val="9"/>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5"/>
  </w:num>
  <w:num w:numId="9">
    <w:abstractNumId w:val="16"/>
  </w:num>
  <w:num w:numId="10">
    <w:abstractNumId w:val="10"/>
  </w:num>
  <w:num w:numId="11">
    <w:abstractNumId w:val="8"/>
  </w:num>
  <w:num w:numId="12">
    <w:abstractNumId w:val="12"/>
  </w:num>
  <w:num w:numId="13">
    <w:abstractNumId w:val="18"/>
  </w:num>
  <w:num w:numId="14">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A1682"/>
    <w:rsid w:val="000163FB"/>
    <w:rsid w:val="00032B7C"/>
    <w:rsid w:val="00036C0B"/>
    <w:rsid w:val="000373B3"/>
    <w:rsid w:val="0004383A"/>
    <w:rsid w:val="00050D37"/>
    <w:rsid w:val="00070F78"/>
    <w:rsid w:val="000D3990"/>
    <w:rsid w:val="000D527D"/>
    <w:rsid w:val="000D555D"/>
    <w:rsid w:val="000E6FF1"/>
    <w:rsid w:val="000F54BE"/>
    <w:rsid w:val="000F5B53"/>
    <w:rsid w:val="00100357"/>
    <w:rsid w:val="00103C40"/>
    <w:rsid w:val="00106CBB"/>
    <w:rsid w:val="00111C6E"/>
    <w:rsid w:val="001121BC"/>
    <w:rsid w:val="001144DC"/>
    <w:rsid w:val="00120811"/>
    <w:rsid w:val="00134B17"/>
    <w:rsid w:val="00135FD4"/>
    <w:rsid w:val="00152659"/>
    <w:rsid w:val="00165A15"/>
    <w:rsid w:val="00166EB7"/>
    <w:rsid w:val="00175315"/>
    <w:rsid w:val="00183DD6"/>
    <w:rsid w:val="0018581F"/>
    <w:rsid w:val="0019550C"/>
    <w:rsid w:val="001B51B0"/>
    <w:rsid w:val="001C6D23"/>
    <w:rsid w:val="001C7DCD"/>
    <w:rsid w:val="0020409F"/>
    <w:rsid w:val="00205A45"/>
    <w:rsid w:val="00207E12"/>
    <w:rsid w:val="002156D5"/>
    <w:rsid w:val="002206DA"/>
    <w:rsid w:val="002208A5"/>
    <w:rsid w:val="002210B0"/>
    <w:rsid w:val="00224CA7"/>
    <w:rsid w:val="00225B25"/>
    <w:rsid w:val="00227578"/>
    <w:rsid w:val="00240056"/>
    <w:rsid w:val="002434F6"/>
    <w:rsid w:val="00256401"/>
    <w:rsid w:val="002744AF"/>
    <w:rsid w:val="00280720"/>
    <w:rsid w:val="002A1D80"/>
    <w:rsid w:val="002A26B9"/>
    <w:rsid w:val="002A4846"/>
    <w:rsid w:val="002B1B99"/>
    <w:rsid w:val="002C0A88"/>
    <w:rsid w:val="002C5396"/>
    <w:rsid w:val="002D08E3"/>
    <w:rsid w:val="002D13E8"/>
    <w:rsid w:val="002E66B7"/>
    <w:rsid w:val="003046E1"/>
    <w:rsid w:val="003129CC"/>
    <w:rsid w:val="00312A6E"/>
    <w:rsid w:val="003251E9"/>
    <w:rsid w:val="00331037"/>
    <w:rsid w:val="00360AD9"/>
    <w:rsid w:val="0037219F"/>
    <w:rsid w:val="00380499"/>
    <w:rsid w:val="003A0D0D"/>
    <w:rsid w:val="003B1158"/>
    <w:rsid w:val="003C5056"/>
    <w:rsid w:val="00401B52"/>
    <w:rsid w:val="00411B87"/>
    <w:rsid w:val="0041641C"/>
    <w:rsid w:val="004268A1"/>
    <w:rsid w:val="00440343"/>
    <w:rsid w:val="00442388"/>
    <w:rsid w:val="00451338"/>
    <w:rsid w:val="004527B1"/>
    <w:rsid w:val="004529DA"/>
    <w:rsid w:val="004574B0"/>
    <w:rsid w:val="00470E86"/>
    <w:rsid w:val="00471C34"/>
    <w:rsid w:val="004877EC"/>
    <w:rsid w:val="004919EC"/>
    <w:rsid w:val="004C34EC"/>
    <w:rsid w:val="004D4B10"/>
    <w:rsid w:val="004D6095"/>
    <w:rsid w:val="004D6885"/>
    <w:rsid w:val="004E0BE7"/>
    <w:rsid w:val="004F6F34"/>
    <w:rsid w:val="005074C3"/>
    <w:rsid w:val="00536487"/>
    <w:rsid w:val="00553AC6"/>
    <w:rsid w:val="005636CD"/>
    <w:rsid w:val="005714DD"/>
    <w:rsid w:val="0058065B"/>
    <w:rsid w:val="00586A64"/>
    <w:rsid w:val="0059465C"/>
    <w:rsid w:val="00596445"/>
    <w:rsid w:val="005A3133"/>
    <w:rsid w:val="005B1FD9"/>
    <w:rsid w:val="005C5B0F"/>
    <w:rsid w:val="005C7246"/>
    <w:rsid w:val="005D5670"/>
    <w:rsid w:val="005E1CD3"/>
    <w:rsid w:val="005E465B"/>
    <w:rsid w:val="005E71DB"/>
    <w:rsid w:val="005E765F"/>
    <w:rsid w:val="00600E4F"/>
    <w:rsid w:val="00611EA3"/>
    <w:rsid w:val="00612609"/>
    <w:rsid w:val="006327C9"/>
    <w:rsid w:val="0065356E"/>
    <w:rsid w:val="00696B1F"/>
    <w:rsid w:val="006A51EA"/>
    <w:rsid w:val="006A53C6"/>
    <w:rsid w:val="006B16F9"/>
    <w:rsid w:val="006C1FB6"/>
    <w:rsid w:val="006C7C3A"/>
    <w:rsid w:val="006D099F"/>
    <w:rsid w:val="006D1785"/>
    <w:rsid w:val="006D749F"/>
    <w:rsid w:val="006E205A"/>
    <w:rsid w:val="0070487F"/>
    <w:rsid w:val="00710461"/>
    <w:rsid w:val="007152AC"/>
    <w:rsid w:val="00731D24"/>
    <w:rsid w:val="00732111"/>
    <w:rsid w:val="0074623A"/>
    <w:rsid w:val="007526D2"/>
    <w:rsid w:val="007821F6"/>
    <w:rsid w:val="007A00F0"/>
    <w:rsid w:val="007A441F"/>
    <w:rsid w:val="007B35E0"/>
    <w:rsid w:val="007B55EF"/>
    <w:rsid w:val="007B6A76"/>
    <w:rsid w:val="007C281E"/>
    <w:rsid w:val="007D4085"/>
    <w:rsid w:val="007F3193"/>
    <w:rsid w:val="007F47CE"/>
    <w:rsid w:val="007F4A4C"/>
    <w:rsid w:val="00810FAB"/>
    <w:rsid w:val="00811C9F"/>
    <w:rsid w:val="00826E56"/>
    <w:rsid w:val="0083077A"/>
    <w:rsid w:val="00843676"/>
    <w:rsid w:val="00851EAA"/>
    <w:rsid w:val="00855E5D"/>
    <w:rsid w:val="00856616"/>
    <w:rsid w:val="00871190"/>
    <w:rsid w:val="0087251E"/>
    <w:rsid w:val="00882730"/>
    <w:rsid w:val="00882781"/>
    <w:rsid w:val="008938F2"/>
    <w:rsid w:val="008C45A3"/>
    <w:rsid w:val="008D25C0"/>
    <w:rsid w:val="008D5640"/>
    <w:rsid w:val="008E1EF7"/>
    <w:rsid w:val="008F3DBF"/>
    <w:rsid w:val="008F7E17"/>
    <w:rsid w:val="00901CDA"/>
    <w:rsid w:val="00916652"/>
    <w:rsid w:val="00934A52"/>
    <w:rsid w:val="00937E95"/>
    <w:rsid w:val="00940BAB"/>
    <w:rsid w:val="0094608C"/>
    <w:rsid w:val="00972C00"/>
    <w:rsid w:val="00974EBD"/>
    <w:rsid w:val="00985B67"/>
    <w:rsid w:val="00990FDD"/>
    <w:rsid w:val="009947FF"/>
    <w:rsid w:val="00996274"/>
    <w:rsid w:val="009A2DA3"/>
    <w:rsid w:val="009B6590"/>
    <w:rsid w:val="009C6D04"/>
    <w:rsid w:val="009D0EDF"/>
    <w:rsid w:val="009D7107"/>
    <w:rsid w:val="00A05431"/>
    <w:rsid w:val="00A071B6"/>
    <w:rsid w:val="00A12886"/>
    <w:rsid w:val="00A14B2F"/>
    <w:rsid w:val="00A3704B"/>
    <w:rsid w:val="00A52645"/>
    <w:rsid w:val="00A62583"/>
    <w:rsid w:val="00A66E4B"/>
    <w:rsid w:val="00A83335"/>
    <w:rsid w:val="00A94291"/>
    <w:rsid w:val="00A97669"/>
    <w:rsid w:val="00AA1682"/>
    <w:rsid w:val="00AB64E6"/>
    <w:rsid w:val="00AC3587"/>
    <w:rsid w:val="00AD76F1"/>
    <w:rsid w:val="00AF6D48"/>
    <w:rsid w:val="00B0162F"/>
    <w:rsid w:val="00B36DF2"/>
    <w:rsid w:val="00B4406E"/>
    <w:rsid w:val="00B46B94"/>
    <w:rsid w:val="00B50631"/>
    <w:rsid w:val="00B56F47"/>
    <w:rsid w:val="00B61266"/>
    <w:rsid w:val="00B66E23"/>
    <w:rsid w:val="00B71361"/>
    <w:rsid w:val="00B830A1"/>
    <w:rsid w:val="00B90B7D"/>
    <w:rsid w:val="00B93821"/>
    <w:rsid w:val="00B93F06"/>
    <w:rsid w:val="00BB5420"/>
    <w:rsid w:val="00BC201D"/>
    <w:rsid w:val="00BC25DE"/>
    <w:rsid w:val="00BC642E"/>
    <w:rsid w:val="00BD420E"/>
    <w:rsid w:val="00BE1D3C"/>
    <w:rsid w:val="00BE77C7"/>
    <w:rsid w:val="00BF615C"/>
    <w:rsid w:val="00C01B4B"/>
    <w:rsid w:val="00C04532"/>
    <w:rsid w:val="00C10C85"/>
    <w:rsid w:val="00C118BC"/>
    <w:rsid w:val="00C25FE1"/>
    <w:rsid w:val="00C401FB"/>
    <w:rsid w:val="00C530CF"/>
    <w:rsid w:val="00C648AD"/>
    <w:rsid w:val="00CA1222"/>
    <w:rsid w:val="00CC7FE1"/>
    <w:rsid w:val="00CD67B1"/>
    <w:rsid w:val="00CE10F3"/>
    <w:rsid w:val="00CE1878"/>
    <w:rsid w:val="00D01622"/>
    <w:rsid w:val="00D02A1E"/>
    <w:rsid w:val="00D0789C"/>
    <w:rsid w:val="00D14C25"/>
    <w:rsid w:val="00D163B4"/>
    <w:rsid w:val="00D2573D"/>
    <w:rsid w:val="00D30C12"/>
    <w:rsid w:val="00D607D2"/>
    <w:rsid w:val="00D8248B"/>
    <w:rsid w:val="00D9107C"/>
    <w:rsid w:val="00D95455"/>
    <w:rsid w:val="00D956B5"/>
    <w:rsid w:val="00DB2696"/>
    <w:rsid w:val="00DE3F3D"/>
    <w:rsid w:val="00E103CC"/>
    <w:rsid w:val="00E121C1"/>
    <w:rsid w:val="00E35A6F"/>
    <w:rsid w:val="00E40551"/>
    <w:rsid w:val="00E41FFD"/>
    <w:rsid w:val="00E430C7"/>
    <w:rsid w:val="00E6302A"/>
    <w:rsid w:val="00E6490B"/>
    <w:rsid w:val="00E703D4"/>
    <w:rsid w:val="00E81547"/>
    <w:rsid w:val="00E91194"/>
    <w:rsid w:val="00E913F2"/>
    <w:rsid w:val="00EA288B"/>
    <w:rsid w:val="00EA7F8D"/>
    <w:rsid w:val="00EB2906"/>
    <w:rsid w:val="00EB692A"/>
    <w:rsid w:val="00EB6DA1"/>
    <w:rsid w:val="00ED3BFE"/>
    <w:rsid w:val="00ED4D54"/>
    <w:rsid w:val="00ED64EB"/>
    <w:rsid w:val="00EE4C9E"/>
    <w:rsid w:val="00F043DF"/>
    <w:rsid w:val="00F26A6C"/>
    <w:rsid w:val="00F30B2D"/>
    <w:rsid w:val="00F375BA"/>
    <w:rsid w:val="00F379E0"/>
    <w:rsid w:val="00F503B6"/>
    <w:rsid w:val="00F608F0"/>
    <w:rsid w:val="00F737C7"/>
    <w:rsid w:val="00F74B11"/>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itle" w:qFormat="1"/>
    <w:lsdException w:name="Body Text 3" w:uiPriority="99"/>
    <w:lsdException w:name="Hyperlink" w:uiPriority="99"/>
    <w:lsdException w:name="Normal (Web)" w:uiPriority="99"/>
    <w:lsdException w:name="No Spacing" w:uiPriority="1"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rsid w:val="00F26A6C"/>
  </w:style>
  <w:style w:type="paragraph" w:styleId="Footer">
    <w:name w:val="footer"/>
    <w:basedOn w:val="Normal"/>
    <w:link w:val="FooterChar"/>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34"/>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1"/>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3"/>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normal0">
    <w:name w:val="normal"/>
    <w:rsid w:val="00C10C85"/>
    <w:pPr>
      <w:spacing w:after="0" w:line="240" w:lineRule="auto"/>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548685052">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ashskadaki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510%20292%204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3F5DE-240D-4827-A6C0-B15BA4DF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20818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2014-08-07T18:01:00Z</dcterms:created>
  <dcterms:modified xsi:type="dcterms:W3CDTF">2014-08-20T18:35:00Z</dcterms:modified>
</cp:coreProperties>
</file>