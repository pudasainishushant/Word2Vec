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788"/>
        <w:gridCol w:w="4788"/>
      </w:tblGrid>
      <w:tr w:rsidR="001540E0" w:rsidRPr="00494017" w:rsidTr="001540E0">
        <w:tc>
          <w:tcPr>
            <w:tcW w:w="4788" w:type="dxa"/>
          </w:tcPr>
          <w:p w:rsidR="001540E0" w:rsidRPr="00494017" w:rsidRDefault="001540E0" w:rsidP="001540E0">
            <w:pPr>
              <w:spacing w:line="100" w:lineRule="atLeast"/>
              <w:jc w:val="both"/>
              <w:rPr>
                <w:rFonts w:ascii="Times New Roman" w:hAnsi="Times New Roman"/>
                <w:b/>
                <w:color w:val="000000"/>
              </w:rPr>
            </w:pPr>
            <w:proofErr w:type="spellStart"/>
            <w:r w:rsidRPr="00494017">
              <w:rPr>
                <w:rFonts w:ascii="Times New Roman" w:hAnsi="Times New Roman"/>
                <w:b/>
                <w:color w:val="000000"/>
              </w:rPr>
              <w:t>Himal</w:t>
            </w:r>
            <w:proofErr w:type="spellEnd"/>
            <w:r w:rsidRPr="00494017">
              <w:rPr>
                <w:rFonts w:ascii="Times New Roman" w:hAnsi="Times New Roman"/>
                <w:b/>
                <w:color w:val="000000"/>
              </w:rPr>
              <w:t xml:space="preserve"> </w:t>
            </w:r>
            <w:proofErr w:type="spellStart"/>
            <w:r w:rsidRPr="00494017">
              <w:rPr>
                <w:rFonts w:ascii="Times New Roman" w:hAnsi="Times New Roman"/>
                <w:b/>
                <w:color w:val="000000"/>
              </w:rPr>
              <w:t>Millela</w:t>
            </w:r>
            <w:proofErr w:type="spellEnd"/>
            <w:r w:rsidRPr="00494017">
              <w:rPr>
                <w:rFonts w:ascii="Times New Roman" w:hAnsi="Times New Roman"/>
                <w:b/>
                <w:color w:val="000000"/>
              </w:rPr>
              <w:t xml:space="preserve"> Kanda </w:t>
            </w:r>
            <w:proofErr w:type="spellStart"/>
            <w:r w:rsidRPr="00494017">
              <w:rPr>
                <w:rFonts w:ascii="Times New Roman" w:hAnsi="Times New Roman"/>
                <w:b/>
                <w:color w:val="000000"/>
              </w:rPr>
              <w:t>Dewage</w:t>
            </w:r>
            <w:proofErr w:type="spellEnd"/>
          </w:p>
        </w:tc>
        <w:tc>
          <w:tcPr>
            <w:tcW w:w="4788" w:type="dxa"/>
          </w:tcPr>
          <w:p w:rsidR="001540E0" w:rsidRPr="00494017" w:rsidRDefault="001540E0" w:rsidP="001540E0">
            <w:pPr>
              <w:spacing w:line="100" w:lineRule="atLeast"/>
              <w:jc w:val="both"/>
              <w:rPr>
                <w:rFonts w:ascii="Times New Roman" w:hAnsi="Times New Roman"/>
                <w:b/>
                <w:color w:val="000000"/>
              </w:rPr>
            </w:pPr>
            <w:r w:rsidRPr="00494017">
              <w:rPr>
                <w:rFonts w:ascii="Times New Roman" w:hAnsi="Times New Roman"/>
                <w:b/>
                <w:color w:val="000000"/>
              </w:rPr>
              <w:t>Email :</w:t>
            </w:r>
            <w:r w:rsidR="00470044" w:rsidRPr="00C84A9E">
              <w:rPr>
                <w:rFonts w:ascii="Times New Roman" w:hAnsi="Times New Roman"/>
                <w:b/>
                <w:color w:val="000000"/>
              </w:rPr>
              <w:t>h.millelakanda@yahoo.com</w:t>
            </w:r>
          </w:p>
        </w:tc>
      </w:tr>
      <w:tr w:rsidR="001540E0" w:rsidRPr="00494017" w:rsidTr="001540E0">
        <w:tc>
          <w:tcPr>
            <w:tcW w:w="4788" w:type="dxa"/>
          </w:tcPr>
          <w:p w:rsidR="001540E0" w:rsidRPr="00494017" w:rsidRDefault="001540E0" w:rsidP="001540E0">
            <w:pPr>
              <w:spacing w:line="100" w:lineRule="atLeast"/>
              <w:jc w:val="both"/>
              <w:rPr>
                <w:rFonts w:ascii="Times New Roman" w:hAnsi="Times New Roman"/>
                <w:b/>
                <w:color w:val="000000"/>
              </w:rPr>
            </w:pPr>
          </w:p>
        </w:tc>
        <w:tc>
          <w:tcPr>
            <w:tcW w:w="4788" w:type="dxa"/>
          </w:tcPr>
          <w:p w:rsidR="001540E0" w:rsidRPr="00494017" w:rsidRDefault="001540E0" w:rsidP="001540E0">
            <w:pPr>
              <w:spacing w:line="100" w:lineRule="atLeast"/>
              <w:jc w:val="both"/>
              <w:rPr>
                <w:rFonts w:ascii="Times New Roman" w:hAnsi="Times New Roman"/>
                <w:b/>
                <w:color w:val="000000"/>
              </w:rPr>
            </w:pPr>
            <w:r w:rsidRPr="00494017">
              <w:rPr>
                <w:rFonts w:ascii="Times New Roman" w:hAnsi="Times New Roman"/>
                <w:b/>
                <w:color w:val="000000"/>
              </w:rPr>
              <w:t>Phone: (573)275-2754</w:t>
            </w:r>
          </w:p>
        </w:tc>
      </w:tr>
    </w:tbl>
    <w:p w:rsidR="00471928" w:rsidRPr="00494017" w:rsidRDefault="00471928">
      <w:pPr>
        <w:shd w:val="clear" w:color="auto" w:fill="D9D9D9"/>
        <w:spacing w:before="240" w:line="100" w:lineRule="atLeast"/>
        <w:jc w:val="both"/>
        <w:rPr>
          <w:rFonts w:ascii="Times New Roman" w:hAnsi="Times New Roman"/>
          <w:b/>
          <w:bCs/>
          <w:color w:val="000000"/>
        </w:rPr>
      </w:pPr>
      <w:r w:rsidRPr="00494017">
        <w:rPr>
          <w:rFonts w:ascii="Times New Roman" w:hAnsi="Times New Roman"/>
          <w:b/>
          <w:bCs/>
          <w:color w:val="000000"/>
        </w:rPr>
        <w:t>Professional Summary</w:t>
      </w:r>
    </w:p>
    <w:p w:rsidR="00471928" w:rsidRPr="00494017" w:rsidRDefault="00471928">
      <w:pPr>
        <w:tabs>
          <w:tab w:val="left" w:pos="720"/>
        </w:tabs>
        <w:spacing w:before="28" w:after="28"/>
        <w:ind w:left="360"/>
        <w:jc w:val="both"/>
        <w:rPr>
          <w:rFonts w:ascii="Times New Roman" w:hAnsi="Times New Roman"/>
          <w:b/>
          <w:bCs/>
        </w:rPr>
      </w:pPr>
    </w:p>
    <w:p w:rsidR="00471928" w:rsidRPr="00494017" w:rsidRDefault="0036662B" w:rsidP="00123FB5">
      <w:pPr>
        <w:numPr>
          <w:ilvl w:val="0"/>
          <w:numId w:val="10"/>
        </w:numPr>
        <w:tabs>
          <w:tab w:val="left" w:pos="360"/>
        </w:tabs>
        <w:spacing w:before="28" w:after="28"/>
        <w:jc w:val="both"/>
        <w:rPr>
          <w:rFonts w:ascii="Times New Roman" w:hAnsi="Times New Roman"/>
        </w:rPr>
      </w:pPr>
      <w:r>
        <w:rPr>
          <w:rFonts w:ascii="Times New Roman" w:hAnsi="Times New Roman"/>
          <w:b/>
        </w:rPr>
        <w:t>7</w:t>
      </w:r>
      <w:r w:rsidR="00471928" w:rsidRPr="00494017">
        <w:rPr>
          <w:rFonts w:ascii="Times New Roman" w:hAnsi="Times New Roman"/>
          <w:b/>
        </w:rPr>
        <w:t xml:space="preserve"> years</w:t>
      </w:r>
      <w:r w:rsidR="00471928" w:rsidRPr="00494017">
        <w:rPr>
          <w:rFonts w:ascii="Times New Roman" w:hAnsi="Times New Roman"/>
        </w:rPr>
        <w:t xml:space="preserve"> of experience in design, analysis, development and testing of web/enterprise based and client/server applications &amp; extensive relational database based applications.</w:t>
      </w:r>
    </w:p>
    <w:p w:rsidR="004251AC" w:rsidRPr="00494017" w:rsidRDefault="00471928" w:rsidP="00123FB5">
      <w:pPr>
        <w:numPr>
          <w:ilvl w:val="0"/>
          <w:numId w:val="10"/>
        </w:numPr>
        <w:tabs>
          <w:tab w:val="left" w:pos="-1080"/>
        </w:tabs>
        <w:spacing w:before="28" w:after="28"/>
        <w:jc w:val="both"/>
        <w:rPr>
          <w:rFonts w:ascii="Times New Roman" w:hAnsi="Times New Roman"/>
          <w:b/>
          <w:bCs/>
        </w:rPr>
      </w:pPr>
      <w:r w:rsidRPr="00494017">
        <w:rPr>
          <w:rFonts w:ascii="Times New Roman" w:hAnsi="Times New Roman"/>
        </w:rPr>
        <w:t xml:space="preserve">Extensive experience </w:t>
      </w:r>
      <w:proofErr w:type="spellStart"/>
      <w:r w:rsidRPr="00494017">
        <w:rPr>
          <w:rFonts w:ascii="Times New Roman" w:hAnsi="Times New Roman"/>
        </w:rPr>
        <w:t>in</w:t>
      </w:r>
      <w:r w:rsidRPr="00494017">
        <w:rPr>
          <w:rFonts w:ascii="Times New Roman" w:hAnsi="Times New Roman"/>
          <w:bCs/>
        </w:rPr>
        <w:t>the</w:t>
      </w:r>
      <w:proofErr w:type="spellEnd"/>
      <w:r w:rsidRPr="00494017">
        <w:rPr>
          <w:rFonts w:ascii="Times New Roman" w:hAnsi="Times New Roman"/>
          <w:b/>
          <w:bCs/>
        </w:rPr>
        <w:t xml:space="preserve"> </w:t>
      </w:r>
      <w:proofErr w:type="spellStart"/>
      <w:r w:rsidRPr="00494017">
        <w:rPr>
          <w:rFonts w:ascii="Times New Roman" w:hAnsi="Times New Roman"/>
          <w:b/>
          <w:bCs/>
        </w:rPr>
        <w:t>design</w:t>
      </w:r>
      <w:r w:rsidRPr="00494017">
        <w:rPr>
          <w:rFonts w:ascii="Times New Roman" w:hAnsi="Times New Roman"/>
        </w:rPr>
        <w:t>and</w:t>
      </w:r>
      <w:proofErr w:type="spellEnd"/>
      <w:r w:rsidRPr="00494017">
        <w:rPr>
          <w:rFonts w:ascii="Times New Roman" w:hAnsi="Times New Roman"/>
        </w:rPr>
        <w:t xml:space="preserve"> </w:t>
      </w:r>
      <w:proofErr w:type="spellStart"/>
      <w:r w:rsidRPr="00494017">
        <w:rPr>
          <w:rFonts w:ascii="Times New Roman" w:hAnsi="Times New Roman"/>
          <w:b/>
          <w:bCs/>
        </w:rPr>
        <w:t>development</w:t>
      </w:r>
      <w:r w:rsidR="004251AC" w:rsidRPr="00494017">
        <w:rPr>
          <w:rFonts w:ascii="Times New Roman" w:hAnsi="Times New Roman"/>
          <w:bCs/>
        </w:rPr>
        <w:t>of</w:t>
      </w:r>
      <w:r w:rsidR="004251AC" w:rsidRPr="00494017">
        <w:rPr>
          <w:rFonts w:ascii="Times New Roman" w:hAnsi="Times New Roman"/>
          <w:b/>
        </w:rPr>
        <w:t>RESTful</w:t>
      </w:r>
      <w:r w:rsidR="004251AC" w:rsidRPr="00494017">
        <w:rPr>
          <w:rFonts w:ascii="Times New Roman" w:hAnsi="Times New Roman"/>
        </w:rPr>
        <w:t>and</w:t>
      </w:r>
      <w:proofErr w:type="spellEnd"/>
      <w:r w:rsidR="004251AC" w:rsidRPr="00494017">
        <w:rPr>
          <w:rFonts w:ascii="Times New Roman" w:hAnsi="Times New Roman"/>
          <w:b/>
        </w:rPr>
        <w:t xml:space="preserve"> SOAP </w:t>
      </w:r>
      <w:r w:rsidR="004251AC" w:rsidRPr="00494017">
        <w:rPr>
          <w:rFonts w:ascii="Times New Roman" w:hAnsi="Times New Roman"/>
        </w:rPr>
        <w:t>web service and service clients.</w:t>
      </w:r>
    </w:p>
    <w:p w:rsidR="00696C6E" w:rsidRPr="00494017" w:rsidRDefault="004251AC" w:rsidP="00696C6E">
      <w:pPr>
        <w:numPr>
          <w:ilvl w:val="0"/>
          <w:numId w:val="10"/>
        </w:numPr>
        <w:tabs>
          <w:tab w:val="left" w:pos="-1080"/>
        </w:tabs>
        <w:spacing w:before="28" w:after="28"/>
        <w:jc w:val="both"/>
        <w:rPr>
          <w:rFonts w:ascii="Times New Roman" w:hAnsi="Times New Roman"/>
          <w:b/>
          <w:bCs/>
        </w:rPr>
      </w:pPr>
      <w:r w:rsidRPr="00494017">
        <w:rPr>
          <w:rFonts w:ascii="Times New Roman" w:hAnsi="Times New Roman"/>
        </w:rPr>
        <w:t xml:space="preserve">Experience </w:t>
      </w:r>
      <w:r w:rsidR="00471928" w:rsidRPr="00494017">
        <w:rPr>
          <w:rFonts w:ascii="Times New Roman" w:hAnsi="Times New Roman"/>
        </w:rPr>
        <w:t>of</w:t>
      </w:r>
      <w:r w:rsidR="00471928" w:rsidRPr="00494017">
        <w:rPr>
          <w:rFonts w:ascii="Times New Roman" w:hAnsi="Times New Roman"/>
          <w:b/>
          <w:bCs/>
        </w:rPr>
        <w:t xml:space="preserve">J2EE </w:t>
      </w:r>
      <w:r w:rsidR="00471928" w:rsidRPr="00494017">
        <w:rPr>
          <w:rFonts w:ascii="Times New Roman" w:hAnsi="Times New Roman"/>
        </w:rPr>
        <w:t xml:space="preserve">applications using </w:t>
      </w:r>
      <w:r w:rsidR="00471928" w:rsidRPr="00494017">
        <w:rPr>
          <w:rFonts w:ascii="Times New Roman" w:hAnsi="Times New Roman"/>
          <w:b/>
          <w:bCs/>
        </w:rPr>
        <w:t>Core Java, Java collection, JDBC, Servlets, JSP, Enterprise Java Beans, XML, Struts, JQuery.</w:t>
      </w:r>
    </w:p>
    <w:p w:rsidR="004251AC" w:rsidRPr="00494017" w:rsidRDefault="004251AC" w:rsidP="004251AC">
      <w:pPr>
        <w:numPr>
          <w:ilvl w:val="0"/>
          <w:numId w:val="10"/>
        </w:numPr>
        <w:spacing w:before="28" w:after="28"/>
        <w:jc w:val="both"/>
        <w:rPr>
          <w:rFonts w:ascii="Times New Roman" w:hAnsi="Times New Roman"/>
        </w:rPr>
      </w:pPr>
      <w:r w:rsidRPr="00494017">
        <w:rPr>
          <w:rFonts w:ascii="Times New Roman" w:hAnsi="Times New Roman"/>
        </w:rPr>
        <w:t>Experience in various</w:t>
      </w:r>
      <w:r w:rsidRPr="00494017">
        <w:rPr>
          <w:rFonts w:ascii="Times New Roman" w:hAnsi="Times New Roman"/>
          <w:b/>
        </w:rPr>
        <w:t>Agile</w:t>
      </w:r>
      <w:r w:rsidRPr="00494017">
        <w:rPr>
          <w:rFonts w:ascii="Times New Roman" w:hAnsi="Times New Roman"/>
        </w:rPr>
        <w:t xml:space="preserve"> methodologies like </w:t>
      </w:r>
      <w:r w:rsidRPr="00494017">
        <w:rPr>
          <w:rFonts w:ascii="Times New Roman" w:hAnsi="Times New Roman"/>
          <w:b/>
        </w:rPr>
        <w:t>Test Driven Development</w:t>
      </w:r>
      <w:r w:rsidRPr="00494017">
        <w:rPr>
          <w:rFonts w:ascii="Times New Roman" w:hAnsi="Times New Roman"/>
        </w:rPr>
        <w:t xml:space="preserve">, </w:t>
      </w:r>
      <w:r w:rsidRPr="00494017">
        <w:rPr>
          <w:rFonts w:ascii="Times New Roman" w:hAnsi="Times New Roman"/>
          <w:b/>
        </w:rPr>
        <w:t>SCRUM</w:t>
      </w:r>
      <w:r w:rsidRPr="00494017">
        <w:rPr>
          <w:rFonts w:ascii="Times New Roman" w:hAnsi="Times New Roman"/>
        </w:rPr>
        <w:t xml:space="preserve">, and </w:t>
      </w:r>
      <w:r w:rsidRPr="00494017">
        <w:rPr>
          <w:rFonts w:ascii="Times New Roman" w:hAnsi="Times New Roman"/>
          <w:b/>
        </w:rPr>
        <w:t>Pair Programming</w:t>
      </w:r>
      <w:r w:rsidRPr="00494017">
        <w:rPr>
          <w:rFonts w:ascii="Times New Roman" w:hAnsi="Times New Roman"/>
        </w:rPr>
        <w:t>.</w:t>
      </w:r>
    </w:p>
    <w:p w:rsidR="00696C6E" w:rsidRPr="00494017" w:rsidRDefault="00471928" w:rsidP="00696C6E">
      <w:pPr>
        <w:numPr>
          <w:ilvl w:val="0"/>
          <w:numId w:val="10"/>
        </w:numPr>
        <w:spacing w:before="28" w:after="28"/>
        <w:jc w:val="both"/>
        <w:rPr>
          <w:rFonts w:ascii="Times New Roman" w:hAnsi="Times New Roman"/>
          <w:b/>
          <w:bCs/>
        </w:rPr>
      </w:pPr>
      <w:r w:rsidRPr="00494017">
        <w:rPr>
          <w:rFonts w:ascii="Times New Roman" w:hAnsi="Times New Roman"/>
        </w:rPr>
        <w:t xml:space="preserve">Expertise in various open source frameworks like </w:t>
      </w:r>
      <w:r w:rsidRPr="00494017">
        <w:rPr>
          <w:rFonts w:ascii="Times New Roman" w:hAnsi="Times New Roman"/>
          <w:b/>
          <w:bCs/>
        </w:rPr>
        <w:t>Struts2.0/1.2,</w:t>
      </w:r>
      <w:r w:rsidR="001540E0" w:rsidRPr="00494017">
        <w:rPr>
          <w:rFonts w:ascii="Times New Roman" w:hAnsi="Times New Roman"/>
          <w:b/>
          <w:bCs/>
        </w:rPr>
        <w:t>Spring3.2</w:t>
      </w:r>
      <w:r w:rsidRPr="00494017">
        <w:rPr>
          <w:rFonts w:ascii="Times New Roman" w:hAnsi="Times New Roman"/>
          <w:color w:val="000000"/>
        </w:rPr>
        <w:t>,</w:t>
      </w:r>
      <w:r w:rsidRPr="00494017">
        <w:rPr>
          <w:rFonts w:ascii="Times New Roman" w:hAnsi="Times New Roman"/>
          <w:bCs/>
        </w:rPr>
        <w:t xml:space="preserve">and </w:t>
      </w:r>
      <w:r w:rsidRPr="00494017">
        <w:rPr>
          <w:rFonts w:ascii="Times New Roman" w:hAnsi="Times New Roman"/>
          <w:b/>
          <w:bCs/>
        </w:rPr>
        <w:t>ORM</w:t>
      </w:r>
      <w:r w:rsidRPr="00494017">
        <w:rPr>
          <w:rFonts w:ascii="Times New Roman" w:hAnsi="Times New Roman"/>
        </w:rPr>
        <w:t xml:space="preserve">Technology like </w:t>
      </w:r>
      <w:r w:rsidR="004251AC" w:rsidRPr="00494017">
        <w:rPr>
          <w:rFonts w:ascii="Times New Roman" w:hAnsi="Times New Roman"/>
          <w:b/>
          <w:bCs/>
        </w:rPr>
        <w:t>Hibernate.</w:t>
      </w:r>
    </w:p>
    <w:p w:rsidR="00471928" w:rsidRPr="00494017" w:rsidRDefault="004251AC" w:rsidP="00123FB5">
      <w:pPr>
        <w:numPr>
          <w:ilvl w:val="0"/>
          <w:numId w:val="10"/>
        </w:numPr>
        <w:spacing w:before="28" w:after="28"/>
        <w:jc w:val="both"/>
        <w:rPr>
          <w:rFonts w:ascii="Times New Roman" w:hAnsi="Times New Roman"/>
          <w:b/>
          <w:bCs/>
        </w:rPr>
      </w:pPr>
      <w:r w:rsidRPr="00494017">
        <w:rPr>
          <w:rFonts w:ascii="Times New Roman" w:hAnsi="Times New Roman"/>
          <w:bCs/>
        </w:rPr>
        <w:t xml:space="preserve">Experience </w:t>
      </w:r>
      <w:r w:rsidR="00696C6E" w:rsidRPr="00494017">
        <w:rPr>
          <w:rFonts w:ascii="Times New Roman" w:hAnsi="Times New Roman"/>
          <w:bCs/>
        </w:rPr>
        <w:t>working with</w:t>
      </w:r>
      <w:r w:rsidR="00696C6E" w:rsidRPr="00494017">
        <w:rPr>
          <w:rFonts w:ascii="Times New Roman" w:hAnsi="Times New Roman"/>
          <w:b/>
          <w:bCs/>
        </w:rPr>
        <w:t xml:space="preserve"> XML </w:t>
      </w:r>
      <w:r w:rsidR="004C1E12">
        <w:rPr>
          <w:rFonts w:ascii="Times New Roman" w:hAnsi="Times New Roman"/>
          <w:b/>
          <w:bCs/>
        </w:rPr>
        <w:t>and</w:t>
      </w:r>
      <w:r w:rsidR="00696C6E" w:rsidRPr="00494017">
        <w:rPr>
          <w:rFonts w:ascii="Times New Roman" w:hAnsi="Times New Roman"/>
          <w:b/>
          <w:bCs/>
        </w:rPr>
        <w:t xml:space="preserve"> JSON data. </w:t>
      </w:r>
    </w:p>
    <w:p w:rsidR="00796EFE" w:rsidRPr="00494017" w:rsidRDefault="00796EFE" w:rsidP="00796EFE">
      <w:pPr>
        <w:numPr>
          <w:ilvl w:val="0"/>
          <w:numId w:val="10"/>
        </w:numPr>
        <w:tabs>
          <w:tab w:val="left" w:pos="-1080"/>
        </w:tabs>
        <w:spacing w:before="28" w:after="28"/>
        <w:jc w:val="both"/>
        <w:rPr>
          <w:rStyle w:val="apple-style-span"/>
          <w:rFonts w:ascii="Times New Roman" w:eastAsia="Batang" w:hAnsi="Times New Roman"/>
        </w:rPr>
      </w:pPr>
      <w:r w:rsidRPr="00494017">
        <w:rPr>
          <w:rStyle w:val="apple-style-span"/>
          <w:rFonts w:ascii="Times New Roman" w:hAnsi="Times New Roman"/>
          <w:color w:val="000000"/>
        </w:rPr>
        <w:t>Expert in using J2EE com</w:t>
      </w:r>
      <w:r w:rsidR="00696C6E" w:rsidRPr="00494017">
        <w:rPr>
          <w:rStyle w:val="apple-style-span"/>
          <w:rFonts w:ascii="Times New Roman" w:hAnsi="Times New Roman"/>
          <w:color w:val="000000"/>
        </w:rPr>
        <w:t xml:space="preserve">plaint application servers like </w:t>
      </w:r>
      <w:r w:rsidRPr="00494017">
        <w:rPr>
          <w:rStyle w:val="apple-style-span"/>
          <w:rFonts w:ascii="Times New Roman" w:hAnsi="Times New Roman"/>
          <w:color w:val="000000"/>
        </w:rPr>
        <w:t xml:space="preserve">IBM Web Sphere, Apache Tomcat, </w:t>
      </w:r>
      <w:r w:rsidR="00696C6E" w:rsidRPr="00494017">
        <w:rPr>
          <w:rStyle w:val="apple-style-span"/>
          <w:rFonts w:ascii="Times New Roman" w:hAnsi="Times New Roman"/>
          <w:color w:val="000000"/>
        </w:rPr>
        <w:t>Apache HTTP server</w:t>
      </w:r>
      <w:r w:rsidRPr="00494017">
        <w:rPr>
          <w:rStyle w:val="apple-style-span"/>
          <w:rFonts w:ascii="Times New Roman" w:hAnsi="Times New Roman"/>
          <w:color w:val="000000"/>
        </w:rPr>
        <w:t xml:space="preserve">and </w:t>
      </w:r>
      <w:r w:rsidR="00696C6E" w:rsidRPr="00494017">
        <w:rPr>
          <w:rStyle w:val="apple-style-span"/>
          <w:rFonts w:ascii="Times New Roman" w:hAnsi="Times New Roman"/>
          <w:b/>
          <w:color w:val="000000"/>
        </w:rPr>
        <w:t>Ensemble</w:t>
      </w:r>
      <w:r w:rsidRPr="00494017">
        <w:rPr>
          <w:rStyle w:val="apple-style-span"/>
          <w:rFonts w:ascii="Times New Roman" w:hAnsi="Times New Roman"/>
          <w:b/>
          <w:color w:val="000000"/>
        </w:rPr>
        <w:t xml:space="preserve"> ESB</w:t>
      </w:r>
      <w:r w:rsidRPr="00494017">
        <w:rPr>
          <w:rStyle w:val="apple-style-span"/>
          <w:rFonts w:ascii="Times New Roman" w:hAnsi="Times New Roman"/>
          <w:color w:val="000000"/>
        </w:rPr>
        <w:t>.</w:t>
      </w:r>
    </w:p>
    <w:p w:rsidR="00D713AC" w:rsidRPr="00494017" w:rsidRDefault="00D713AC" w:rsidP="00D713AC">
      <w:pPr>
        <w:numPr>
          <w:ilvl w:val="0"/>
          <w:numId w:val="10"/>
        </w:numPr>
        <w:suppressAutoHyphens w:val="0"/>
        <w:autoSpaceDE w:val="0"/>
        <w:autoSpaceDN w:val="0"/>
        <w:adjustRightInd w:val="0"/>
        <w:spacing w:before="28" w:after="28"/>
        <w:jc w:val="both"/>
        <w:rPr>
          <w:rStyle w:val="apple-style-span"/>
          <w:rFonts w:ascii="Times New Roman" w:eastAsia="Batang" w:hAnsi="Times New Roman"/>
        </w:rPr>
      </w:pPr>
      <w:r w:rsidRPr="00494017">
        <w:rPr>
          <w:rFonts w:ascii="Times New Roman" w:hAnsi="Times New Roman"/>
          <w:kern w:val="0"/>
          <w:lang w:eastAsia="en-US" w:bidi="ar-SA"/>
        </w:rPr>
        <w:t xml:space="preserve">Designing, developing, and implementing complex integration for end-to-end solutions at a business logic level using </w:t>
      </w:r>
      <w:proofErr w:type="spellStart"/>
      <w:r w:rsidRPr="00494017">
        <w:rPr>
          <w:rFonts w:ascii="Times New Roman" w:hAnsi="Times New Roman"/>
          <w:kern w:val="0"/>
          <w:lang w:eastAsia="en-US" w:bidi="ar-SA"/>
        </w:rPr>
        <w:t>JBoss</w:t>
      </w:r>
      <w:r w:rsidRPr="00494017">
        <w:rPr>
          <w:rFonts w:ascii="Times New Roman" w:hAnsi="Times New Roman"/>
          <w:b/>
          <w:bCs/>
          <w:kern w:val="0"/>
          <w:lang w:eastAsia="en-US" w:bidi="ar-SA"/>
        </w:rPr>
        <w:t>SOA</w:t>
      </w:r>
      <w:proofErr w:type="spellEnd"/>
      <w:r w:rsidRPr="00494017">
        <w:rPr>
          <w:rFonts w:ascii="Times New Roman" w:hAnsi="Times New Roman"/>
          <w:b/>
          <w:bCs/>
          <w:kern w:val="0"/>
          <w:lang w:eastAsia="en-US" w:bidi="ar-SA"/>
        </w:rPr>
        <w:t xml:space="preserve"> </w:t>
      </w:r>
      <w:r w:rsidRPr="00494017">
        <w:rPr>
          <w:rFonts w:ascii="Times New Roman" w:hAnsi="Times New Roman"/>
          <w:kern w:val="0"/>
          <w:lang w:eastAsia="en-US" w:bidi="ar-SA"/>
        </w:rPr>
        <w:t>components.</w:t>
      </w:r>
    </w:p>
    <w:p w:rsidR="00471928" w:rsidRPr="00494017" w:rsidRDefault="00471928" w:rsidP="00796EFE">
      <w:pPr>
        <w:numPr>
          <w:ilvl w:val="0"/>
          <w:numId w:val="10"/>
        </w:numPr>
        <w:tabs>
          <w:tab w:val="left" w:pos="-1080"/>
        </w:tabs>
        <w:spacing w:before="28" w:after="28"/>
        <w:jc w:val="both"/>
        <w:rPr>
          <w:rFonts w:ascii="Times New Roman" w:eastAsia="Batang" w:hAnsi="Times New Roman"/>
        </w:rPr>
      </w:pPr>
      <w:r w:rsidRPr="00494017">
        <w:rPr>
          <w:rFonts w:ascii="Times New Roman" w:eastAsia="Batang" w:hAnsi="Times New Roman"/>
        </w:rPr>
        <w:t>Expertise working with standard JAVA</w:t>
      </w:r>
      <w:r w:rsidRPr="00494017">
        <w:rPr>
          <w:rFonts w:ascii="Times New Roman" w:eastAsia="Batang" w:hAnsi="Times New Roman"/>
          <w:b/>
          <w:bCs/>
        </w:rPr>
        <w:t xml:space="preserve"> Design Patterns </w:t>
      </w:r>
      <w:r w:rsidRPr="00494017">
        <w:rPr>
          <w:rFonts w:ascii="Times New Roman" w:eastAsia="Batang" w:hAnsi="Times New Roman"/>
        </w:rPr>
        <w:t>(Singleton, Front Controller, DAO, DTO, MVC and Business Delegate).</w:t>
      </w:r>
    </w:p>
    <w:p w:rsidR="00471928" w:rsidRPr="00494017" w:rsidRDefault="00471928" w:rsidP="00123FB5">
      <w:pPr>
        <w:numPr>
          <w:ilvl w:val="0"/>
          <w:numId w:val="10"/>
        </w:numPr>
        <w:tabs>
          <w:tab w:val="left" w:pos="-1080"/>
        </w:tabs>
        <w:spacing w:before="28" w:after="28"/>
        <w:jc w:val="both"/>
        <w:rPr>
          <w:rFonts w:ascii="Times New Roman" w:hAnsi="Times New Roman"/>
        </w:rPr>
      </w:pPr>
      <w:r w:rsidRPr="00494017">
        <w:rPr>
          <w:rFonts w:ascii="Times New Roman" w:hAnsi="Times New Roman"/>
        </w:rPr>
        <w:t>Strong experience in RDBMS uses</w:t>
      </w:r>
      <w:r w:rsidR="00652262" w:rsidRPr="00494017">
        <w:rPr>
          <w:rFonts w:ascii="Times New Roman" w:hAnsi="Times New Roman"/>
          <w:b/>
          <w:bCs/>
        </w:rPr>
        <w:t xml:space="preserve">MS </w:t>
      </w:r>
      <w:r w:rsidRPr="00494017">
        <w:rPr>
          <w:rFonts w:ascii="Times New Roman" w:hAnsi="Times New Roman"/>
          <w:b/>
          <w:bCs/>
        </w:rPr>
        <w:t xml:space="preserve">SQL Server, </w:t>
      </w:r>
      <w:r w:rsidRPr="00494017">
        <w:rPr>
          <w:rFonts w:ascii="Times New Roman" w:hAnsi="Times New Roman"/>
          <w:bCs/>
        </w:rPr>
        <w:t>schema development,</w:t>
      </w:r>
      <w:r w:rsidRPr="00494017">
        <w:rPr>
          <w:rFonts w:ascii="Times New Roman" w:hAnsi="Times New Roman"/>
          <w:b/>
        </w:rPr>
        <w:t xml:space="preserve"> PL-SQL </w:t>
      </w:r>
      <w:r w:rsidRPr="00494017">
        <w:rPr>
          <w:rFonts w:ascii="Times New Roman" w:hAnsi="Times New Roman"/>
        </w:rPr>
        <w:t>programming</w:t>
      </w:r>
      <w:r w:rsidRPr="00494017">
        <w:rPr>
          <w:rFonts w:ascii="Times New Roman" w:hAnsi="Times New Roman"/>
          <w:b/>
          <w:bCs/>
        </w:rPr>
        <w:t xml:space="preserve">, </w:t>
      </w:r>
      <w:r w:rsidRPr="00494017">
        <w:rPr>
          <w:rFonts w:ascii="Times New Roman" w:hAnsi="Times New Roman"/>
          <w:bCs/>
        </w:rPr>
        <w:t xml:space="preserve">including experience in </w:t>
      </w:r>
      <w:r w:rsidRPr="00494017">
        <w:rPr>
          <w:rFonts w:ascii="Times New Roman" w:hAnsi="Times New Roman"/>
          <w:b/>
          <w:bCs/>
        </w:rPr>
        <w:t>Oracle fine tuning</w:t>
      </w:r>
      <w:r w:rsidRPr="00494017">
        <w:rPr>
          <w:rFonts w:ascii="Times New Roman" w:hAnsi="Times New Roman"/>
          <w:bCs/>
        </w:rPr>
        <w:t xml:space="preserve">, utilizing </w:t>
      </w:r>
      <w:r w:rsidRPr="00494017">
        <w:rPr>
          <w:rFonts w:ascii="Times New Roman" w:hAnsi="Times New Roman"/>
          <w:b/>
          <w:bCs/>
        </w:rPr>
        <w:t>SQL Loader</w:t>
      </w:r>
      <w:r w:rsidRPr="00494017">
        <w:rPr>
          <w:rFonts w:ascii="Times New Roman" w:hAnsi="Times New Roman"/>
          <w:bCs/>
        </w:rPr>
        <w:t xml:space="preserve"> utility</w:t>
      </w:r>
      <w:r w:rsidRPr="00494017">
        <w:rPr>
          <w:rFonts w:ascii="Times New Roman" w:hAnsi="Times New Roman"/>
          <w:b/>
          <w:bCs/>
        </w:rPr>
        <w:t xml:space="preserve"> MySQL</w:t>
      </w:r>
      <w:r w:rsidRPr="00494017">
        <w:rPr>
          <w:rFonts w:ascii="Times New Roman" w:hAnsi="Times New Roman"/>
        </w:rPr>
        <w:t>&amp; MySQL replication setup.</w:t>
      </w:r>
    </w:p>
    <w:p w:rsidR="00471928" w:rsidRPr="00494017" w:rsidRDefault="00471928" w:rsidP="00123FB5">
      <w:pPr>
        <w:numPr>
          <w:ilvl w:val="0"/>
          <w:numId w:val="10"/>
        </w:numPr>
        <w:spacing w:before="28" w:after="28"/>
        <w:jc w:val="both"/>
        <w:rPr>
          <w:rFonts w:ascii="Times New Roman" w:eastAsia="MS Mincho" w:hAnsi="Times New Roman"/>
          <w:b/>
          <w:color w:val="000000"/>
        </w:rPr>
      </w:pPr>
      <w:r w:rsidRPr="00494017">
        <w:rPr>
          <w:rFonts w:ascii="Times New Roman" w:eastAsia="MS Mincho" w:hAnsi="Times New Roman"/>
          <w:color w:val="000000"/>
        </w:rPr>
        <w:t xml:space="preserve">Expertise in Web-Development technologies like </w:t>
      </w:r>
      <w:r w:rsidRPr="00494017">
        <w:rPr>
          <w:rFonts w:ascii="Times New Roman" w:eastAsia="MS Mincho" w:hAnsi="Times New Roman"/>
          <w:b/>
          <w:color w:val="000000"/>
        </w:rPr>
        <w:t>HTML, DHTML, JavaScript, CSS, XML</w:t>
      </w:r>
      <w:r w:rsidRPr="00494017">
        <w:rPr>
          <w:rFonts w:ascii="Times New Roman" w:eastAsia="MS Mincho" w:hAnsi="Times New Roman"/>
          <w:color w:val="000000"/>
        </w:rPr>
        <w:t xml:space="preserve"> and </w:t>
      </w:r>
      <w:r w:rsidRPr="00494017">
        <w:rPr>
          <w:rFonts w:ascii="Times New Roman" w:eastAsia="MS Mincho" w:hAnsi="Times New Roman"/>
          <w:b/>
          <w:color w:val="000000"/>
        </w:rPr>
        <w:t xml:space="preserve">XSL/XSLT </w:t>
      </w:r>
      <w:r w:rsidRPr="00494017">
        <w:rPr>
          <w:rFonts w:ascii="Times New Roman" w:eastAsia="MS Mincho" w:hAnsi="Times New Roman"/>
          <w:color w:val="000000"/>
        </w:rPr>
        <w:t>and</w:t>
      </w:r>
      <w:r w:rsidRPr="00494017">
        <w:rPr>
          <w:rFonts w:ascii="Times New Roman" w:eastAsia="MS Mincho" w:hAnsi="Times New Roman"/>
          <w:b/>
          <w:color w:val="000000"/>
        </w:rPr>
        <w:t xml:space="preserve"> AJAX.</w:t>
      </w:r>
    </w:p>
    <w:p w:rsidR="00471928" w:rsidRPr="00494017" w:rsidRDefault="00471928" w:rsidP="00123FB5">
      <w:pPr>
        <w:numPr>
          <w:ilvl w:val="0"/>
          <w:numId w:val="10"/>
        </w:numPr>
        <w:spacing w:before="28" w:after="28"/>
        <w:jc w:val="both"/>
        <w:rPr>
          <w:rFonts w:ascii="Times New Roman" w:hAnsi="Times New Roman"/>
          <w:b/>
        </w:rPr>
      </w:pPr>
      <w:r w:rsidRPr="00494017">
        <w:rPr>
          <w:rFonts w:ascii="Times New Roman" w:hAnsi="Times New Roman"/>
        </w:rPr>
        <w:t xml:space="preserve">Extensive development experience in different IDE’s like </w:t>
      </w:r>
      <w:r w:rsidRPr="00494017">
        <w:rPr>
          <w:rFonts w:ascii="Times New Roman" w:hAnsi="Times New Roman"/>
          <w:b/>
        </w:rPr>
        <w:t xml:space="preserve">Eclipse, My Eclipse, NetBeans </w:t>
      </w:r>
      <w:r w:rsidRPr="00494017">
        <w:rPr>
          <w:rFonts w:ascii="Times New Roman" w:hAnsi="Times New Roman"/>
        </w:rPr>
        <w:t>and</w:t>
      </w:r>
      <w:r w:rsidRPr="00494017">
        <w:rPr>
          <w:rFonts w:ascii="Times New Roman" w:hAnsi="Times New Roman"/>
          <w:b/>
        </w:rPr>
        <w:t xml:space="preserve"> RAD.</w:t>
      </w:r>
    </w:p>
    <w:p w:rsidR="00471928" w:rsidRPr="00494017" w:rsidRDefault="00471928" w:rsidP="00123FB5">
      <w:pPr>
        <w:numPr>
          <w:ilvl w:val="0"/>
          <w:numId w:val="10"/>
        </w:numPr>
        <w:spacing w:before="28" w:after="28"/>
        <w:jc w:val="both"/>
        <w:rPr>
          <w:rFonts w:ascii="Times New Roman" w:hAnsi="Times New Roman"/>
        </w:rPr>
      </w:pPr>
      <w:r w:rsidRPr="00494017">
        <w:rPr>
          <w:rFonts w:ascii="Times New Roman" w:hAnsi="Times New Roman"/>
        </w:rPr>
        <w:t xml:space="preserve">Experience in using </w:t>
      </w:r>
      <w:r w:rsidRPr="00494017">
        <w:rPr>
          <w:rFonts w:ascii="Times New Roman" w:hAnsi="Times New Roman"/>
          <w:b/>
        </w:rPr>
        <w:t>DOM</w:t>
      </w:r>
      <w:r w:rsidRPr="00494017">
        <w:rPr>
          <w:rFonts w:ascii="Times New Roman" w:hAnsi="Times New Roman"/>
        </w:rPr>
        <w:t xml:space="preserve"> and </w:t>
      </w:r>
      <w:r w:rsidRPr="00494017">
        <w:rPr>
          <w:rFonts w:ascii="Times New Roman" w:hAnsi="Times New Roman"/>
          <w:b/>
        </w:rPr>
        <w:t>SAX</w:t>
      </w:r>
      <w:r w:rsidRPr="00494017">
        <w:rPr>
          <w:rFonts w:ascii="Times New Roman" w:hAnsi="Times New Roman"/>
        </w:rPr>
        <w:t xml:space="preserve"> parsers to process, validate, parse and extract data from </w:t>
      </w:r>
      <w:r w:rsidRPr="00494017">
        <w:rPr>
          <w:rFonts w:ascii="Times New Roman" w:hAnsi="Times New Roman"/>
          <w:b/>
        </w:rPr>
        <w:t>XML</w:t>
      </w:r>
      <w:r w:rsidRPr="00494017">
        <w:rPr>
          <w:rFonts w:ascii="Times New Roman" w:hAnsi="Times New Roman"/>
        </w:rPr>
        <w:t xml:space="preserve"> files.</w:t>
      </w:r>
    </w:p>
    <w:p w:rsidR="00471928" w:rsidRPr="00494017" w:rsidRDefault="00471928" w:rsidP="00123FB5">
      <w:pPr>
        <w:numPr>
          <w:ilvl w:val="0"/>
          <w:numId w:val="10"/>
        </w:numPr>
        <w:spacing w:before="28" w:after="28"/>
        <w:jc w:val="both"/>
        <w:rPr>
          <w:rFonts w:ascii="Times New Roman" w:hAnsi="Times New Roman"/>
        </w:rPr>
      </w:pPr>
      <w:r w:rsidRPr="00494017">
        <w:rPr>
          <w:rFonts w:ascii="Times New Roman" w:hAnsi="Times New Roman"/>
        </w:rPr>
        <w:t xml:space="preserve">Hands on experience in </w:t>
      </w:r>
      <w:r w:rsidRPr="00494017">
        <w:rPr>
          <w:rFonts w:ascii="Times New Roman" w:hAnsi="Times New Roman"/>
          <w:b/>
        </w:rPr>
        <w:t>UML Modeling</w:t>
      </w:r>
      <w:r w:rsidRPr="00494017">
        <w:rPr>
          <w:rFonts w:ascii="Times New Roman" w:hAnsi="Times New Roman"/>
        </w:rPr>
        <w:t>, Rational Rose and Design Pattern (J2EE) like Singleton Factory Method, Facade, Front Controller, Delegate Pattern, MVC Architecture.</w:t>
      </w:r>
    </w:p>
    <w:p w:rsidR="00471928" w:rsidRPr="00494017" w:rsidRDefault="00471928" w:rsidP="00123FB5">
      <w:pPr>
        <w:numPr>
          <w:ilvl w:val="0"/>
          <w:numId w:val="10"/>
        </w:numPr>
        <w:spacing w:before="28" w:after="28"/>
        <w:jc w:val="both"/>
        <w:rPr>
          <w:rFonts w:ascii="Times New Roman" w:hAnsi="Times New Roman"/>
          <w:b/>
        </w:rPr>
      </w:pPr>
      <w:r w:rsidRPr="00494017">
        <w:rPr>
          <w:rFonts w:ascii="Times New Roman" w:hAnsi="Times New Roman"/>
        </w:rPr>
        <w:t xml:space="preserve">Experienced in generating logging with </w:t>
      </w:r>
      <w:r w:rsidRPr="00494017">
        <w:rPr>
          <w:rFonts w:ascii="Times New Roman" w:hAnsi="Times New Roman"/>
          <w:b/>
        </w:rPr>
        <w:t>Log4j</w:t>
      </w:r>
      <w:r w:rsidRPr="00494017">
        <w:rPr>
          <w:rFonts w:ascii="Times New Roman" w:hAnsi="Times New Roman"/>
        </w:rPr>
        <w:t xml:space="preserve"> to identify the errors in a production test environment and experienced in</w:t>
      </w:r>
      <w:r w:rsidRPr="00494017">
        <w:rPr>
          <w:rFonts w:ascii="Times New Roman" w:hAnsi="Times New Roman"/>
          <w:b/>
        </w:rPr>
        <w:t xml:space="preserve"> Ant Tool.</w:t>
      </w:r>
    </w:p>
    <w:p w:rsidR="00471928" w:rsidRPr="00494017" w:rsidRDefault="00471928" w:rsidP="00123FB5">
      <w:pPr>
        <w:numPr>
          <w:ilvl w:val="0"/>
          <w:numId w:val="10"/>
        </w:numPr>
        <w:spacing w:before="28" w:after="28"/>
        <w:jc w:val="both"/>
        <w:rPr>
          <w:rFonts w:ascii="Times New Roman" w:eastAsia="MS Mincho" w:hAnsi="Times New Roman"/>
          <w:b/>
          <w:color w:val="000000"/>
        </w:rPr>
      </w:pPr>
      <w:r w:rsidRPr="00494017">
        <w:rPr>
          <w:rFonts w:ascii="Times New Roman" w:eastAsia="MS Mincho" w:hAnsi="Times New Roman"/>
          <w:color w:val="000000"/>
        </w:rPr>
        <w:t xml:space="preserve">Involved in </w:t>
      </w:r>
      <w:r w:rsidRPr="00494017">
        <w:rPr>
          <w:rFonts w:ascii="Times New Roman" w:eastAsia="MS Mincho" w:hAnsi="Times New Roman"/>
          <w:b/>
          <w:color w:val="000000"/>
        </w:rPr>
        <w:t>Unit Test Case's</w:t>
      </w:r>
      <w:r w:rsidRPr="00494017">
        <w:rPr>
          <w:rFonts w:ascii="Times New Roman" w:eastAsia="MS Mincho" w:hAnsi="Times New Roman"/>
          <w:color w:val="000000"/>
        </w:rPr>
        <w:t xml:space="preserve"> writing and having good knowledge in </w:t>
      </w:r>
      <w:r w:rsidRPr="00494017">
        <w:rPr>
          <w:rFonts w:ascii="Times New Roman" w:eastAsia="MS Mincho" w:hAnsi="Times New Roman"/>
          <w:b/>
          <w:color w:val="000000"/>
        </w:rPr>
        <w:t>JUnit.</w:t>
      </w:r>
    </w:p>
    <w:p w:rsidR="00471928" w:rsidRPr="00494017" w:rsidRDefault="00471928" w:rsidP="00123FB5">
      <w:pPr>
        <w:numPr>
          <w:ilvl w:val="0"/>
          <w:numId w:val="10"/>
        </w:numPr>
        <w:spacing w:before="28" w:after="28"/>
        <w:jc w:val="both"/>
        <w:rPr>
          <w:rFonts w:ascii="Times New Roman" w:hAnsi="Times New Roman"/>
        </w:rPr>
      </w:pPr>
      <w:r w:rsidRPr="00494017">
        <w:rPr>
          <w:rFonts w:ascii="Times New Roman" w:hAnsi="Times New Roman"/>
        </w:rPr>
        <w:t>Experience in developing test cases and test plans besides involving in Unit testing, Integration testing and User Acceptance testing extensively.</w:t>
      </w:r>
    </w:p>
    <w:p w:rsidR="001540E0" w:rsidRPr="00494017" w:rsidRDefault="00471928" w:rsidP="00123FB5">
      <w:pPr>
        <w:numPr>
          <w:ilvl w:val="0"/>
          <w:numId w:val="10"/>
        </w:numPr>
        <w:spacing w:before="28" w:after="28"/>
        <w:jc w:val="both"/>
        <w:rPr>
          <w:rFonts w:ascii="Times New Roman" w:hAnsi="Times New Roman"/>
        </w:rPr>
      </w:pPr>
      <w:r w:rsidRPr="00494017">
        <w:rPr>
          <w:rFonts w:ascii="Times New Roman" w:hAnsi="Times New Roman"/>
        </w:rPr>
        <w:t>Team Player, quick learner and self-starter with effective communication, motivation and organizational skills combined with attention to detail and business process improvements.</w:t>
      </w:r>
    </w:p>
    <w:p w:rsidR="00471928" w:rsidRPr="00494017" w:rsidRDefault="00471928" w:rsidP="00123FB5">
      <w:pPr>
        <w:numPr>
          <w:ilvl w:val="0"/>
          <w:numId w:val="10"/>
        </w:numPr>
        <w:spacing w:before="28" w:after="28"/>
        <w:jc w:val="both"/>
        <w:rPr>
          <w:rFonts w:ascii="Times New Roman" w:hAnsi="Times New Roman"/>
        </w:rPr>
      </w:pPr>
      <w:r w:rsidRPr="00494017">
        <w:rPr>
          <w:rFonts w:ascii="Times New Roman" w:hAnsi="Times New Roman"/>
        </w:rPr>
        <w:t xml:space="preserve">Proven ability </w:t>
      </w:r>
      <w:r w:rsidR="00C96FA4">
        <w:rPr>
          <w:rFonts w:ascii="Times New Roman" w:hAnsi="Times New Roman"/>
        </w:rPr>
        <w:t>to analyze problems, root cause</w:t>
      </w:r>
      <w:r w:rsidRPr="00494017">
        <w:rPr>
          <w:rFonts w:ascii="Times New Roman" w:hAnsi="Times New Roman"/>
        </w:rPr>
        <w:t xml:space="preserve"> and develop innovative solutions to business challenges and streamlining operations.</w:t>
      </w:r>
    </w:p>
    <w:p w:rsidR="00471928" w:rsidRPr="00494017" w:rsidRDefault="00471928">
      <w:pPr>
        <w:pStyle w:val="ListParagraph"/>
        <w:shd w:val="clear" w:color="auto" w:fill="D9D9D9"/>
        <w:spacing w:before="120" w:after="120" w:line="360" w:lineRule="auto"/>
        <w:rPr>
          <w:rFonts w:ascii="Times New Roman" w:hAnsi="Times New Roman"/>
          <w:b/>
        </w:rPr>
      </w:pPr>
      <w:r w:rsidRPr="00494017">
        <w:rPr>
          <w:rFonts w:ascii="Times New Roman" w:hAnsi="Times New Roman"/>
          <w:b/>
        </w:rPr>
        <w:lastRenderedPageBreak/>
        <w:t>Technical Skills:</w:t>
      </w:r>
    </w:p>
    <w:tbl>
      <w:tblPr>
        <w:tblW w:w="0" w:type="auto"/>
        <w:tblLayout w:type="fixed"/>
        <w:tblCellMar>
          <w:left w:w="10" w:type="dxa"/>
          <w:right w:w="10" w:type="dxa"/>
        </w:tblCellMar>
        <w:tblLook w:val="0000"/>
      </w:tblPr>
      <w:tblGrid>
        <w:gridCol w:w="4080"/>
        <w:gridCol w:w="5294"/>
      </w:tblGrid>
      <w:tr w:rsidR="00471928" w:rsidRPr="00494017">
        <w:trPr>
          <w:trHeight w:val="330"/>
        </w:trPr>
        <w:tc>
          <w:tcPr>
            <w:tcW w:w="4080" w:type="dxa"/>
            <w:tcBorders>
              <w:top w:val="single" w:sz="8" w:space="0" w:color="000000"/>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rPr>
            </w:pPr>
            <w:r w:rsidRPr="00494017">
              <w:rPr>
                <w:rFonts w:ascii="Times New Roman" w:hAnsi="Times New Roman"/>
                <w:b/>
                <w:bCs/>
              </w:rPr>
              <w:t>Web Technologies</w:t>
            </w:r>
          </w:p>
        </w:tc>
        <w:tc>
          <w:tcPr>
            <w:tcW w:w="52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rPr>
            </w:pPr>
            <w:r w:rsidRPr="00494017">
              <w:rPr>
                <w:rFonts w:ascii="Times New Roman" w:hAnsi="Times New Roman"/>
              </w:rPr>
              <w:t>J2EE, JSP, Servlet, Web Services</w:t>
            </w:r>
            <w:r w:rsidR="009866FD" w:rsidRPr="00494017">
              <w:rPr>
                <w:rFonts w:ascii="Times New Roman" w:hAnsi="Times New Roman"/>
              </w:rPr>
              <w:t xml:space="preserve"> (</w:t>
            </w:r>
            <w:proofErr w:type="spellStart"/>
            <w:r w:rsidR="009866FD" w:rsidRPr="00494017">
              <w:rPr>
                <w:rFonts w:ascii="Times New Roman" w:hAnsi="Times New Roman"/>
              </w:rPr>
              <w:t>RESTful</w:t>
            </w:r>
            <w:proofErr w:type="spellEnd"/>
            <w:r w:rsidR="009866FD" w:rsidRPr="00494017">
              <w:rPr>
                <w:rFonts w:ascii="Times New Roman" w:hAnsi="Times New Roman"/>
              </w:rPr>
              <w:t>/SOAP)</w:t>
            </w:r>
            <w:r w:rsidRPr="00494017">
              <w:rPr>
                <w:rFonts w:ascii="Times New Roman" w:hAnsi="Times New Roman"/>
              </w:rPr>
              <w:t>, JDBC 2.1/3.0, MVC, JSTL, DOM, CSS.</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position w:val="-13"/>
              </w:rPr>
            </w:pPr>
            <w:r w:rsidRPr="00494017">
              <w:rPr>
                <w:rFonts w:ascii="Times New Roman" w:hAnsi="Times New Roman"/>
                <w:b/>
                <w:bCs/>
                <w:color w:val="000000"/>
                <w:position w:val="-13"/>
              </w:rPr>
              <w:t>Java Frameworks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C26A33" w:rsidP="00C26A33">
            <w:pPr>
              <w:suppressAutoHyphens w:val="0"/>
              <w:spacing w:line="100" w:lineRule="atLeast"/>
              <w:rPr>
                <w:rFonts w:ascii="Times New Roman" w:hAnsi="Times New Roman"/>
                <w:color w:val="000000"/>
              </w:rPr>
            </w:pPr>
            <w:r w:rsidRPr="00494017">
              <w:rPr>
                <w:rFonts w:ascii="Times New Roman" w:hAnsi="Times New Roman"/>
                <w:color w:val="000000"/>
              </w:rPr>
              <w:t>Spring, JSF 1.x/2.x, Hibernate 2/3.1</w:t>
            </w:r>
            <w:r>
              <w:rPr>
                <w:rFonts w:ascii="Times New Roman" w:hAnsi="Times New Roman"/>
                <w:color w:val="000000"/>
              </w:rPr>
              <w:t xml:space="preserve">, </w:t>
            </w:r>
            <w:r w:rsidR="008A3B16" w:rsidRPr="00494017">
              <w:rPr>
                <w:rFonts w:ascii="Times New Roman" w:hAnsi="Times New Roman"/>
                <w:color w:val="000000"/>
              </w:rPr>
              <w:t>Apache CXF,</w:t>
            </w:r>
            <w:r w:rsidR="009866FD" w:rsidRPr="00494017">
              <w:rPr>
                <w:rFonts w:ascii="Times New Roman" w:hAnsi="Times New Roman"/>
                <w:color w:val="000000"/>
              </w:rPr>
              <w:t xml:space="preserve"> Apache http components,</w:t>
            </w:r>
            <w:r>
              <w:rPr>
                <w:rFonts w:ascii="Times New Roman" w:hAnsi="Times New Roman"/>
                <w:color w:val="000000"/>
              </w:rPr>
              <w:t>Struts 1.x/2.x,</w:t>
            </w:r>
            <w:r w:rsidR="00471928" w:rsidRPr="00494017">
              <w:rPr>
                <w:rFonts w:ascii="Times New Roman" w:hAnsi="Times New Roman"/>
                <w:color w:val="000000"/>
              </w:rPr>
              <w:t xml:space="preserve"> EJB 2.x/3.x.</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IDE / Tools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C26A33" w:rsidP="00C26A33">
            <w:pPr>
              <w:suppressAutoHyphens w:val="0"/>
              <w:spacing w:line="100" w:lineRule="atLeast"/>
              <w:rPr>
                <w:rFonts w:ascii="Times New Roman" w:hAnsi="Times New Roman"/>
              </w:rPr>
            </w:pPr>
            <w:r>
              <w:rPr>
                <w:rFonts w:ascii="Times New Roman" w:hAnsi="Times New Roman"/>
              </w:rPr>
              <w:t>Eclipse</w:t>
            </w:r>
            <w:r w:rsidR="009866FD" w:rsidRPr="00494017">
              <w:rPr>
                <w:rFonts w:ascii="Times New Roman" w:hAnsi="Times New Roman"/>
              </w:rPr>
              <w:t xml:space="preserve">, Net </w:t>
            </w:r>
            <w:proofErr w:type="spellStart"/>
            <w:r w:rsidR="009866FD" w:rsidRPr="00494017">
              <w:rPr>
                <w:rFonts w:ascii="Times New Roman" w:hAnsi="Times New Roman"/>
              </w:rPr>
              <w:t>Beans</w:t>
            </w:r>
            <w:r w:rsidR="008A3B16" w:rsidRPr="00494017">
              <w:rPr>
                <w:rFonts w:ascii="Times New Roman" w:hAnsi="Times New Roman"/>
              </w:rPr>
              <w:t>,</w:t>
            </w:r>
            <w:r w:rsidRPr="00494017">
              <w:rPr>
                <w:rFonts w:ascii="Times New Roman" w:hAnsi="Times New Roman"/>
              </w:rPr>
              <w:t>MyEclipse</w:t>
            </w:r>
            <w:r w:rsidR="008A3B16" w:rsidRPr="00494017">
              <w:rPr>
                <w:rFonts w:ascii="Times New Roman" w:hAnsi="Times New Roman"/>
              </w:rPr>
              <w:t>IntelliJ</w:t>
            </w:r>
            <w:proofErr w:type="spellEnd"/>
            <w:r w:rsidR="00471928" w:rsidRPr="00494017">
              <w:rPr>
                <w:rFonts w:ascii="Times New Roman" w:hAnsi="Times New Roman"/>
              </w:rPr>
              <w:t xml:space="preserve">, </w:t>
            </w:r>
            <w:r w:rsidR="009866FD" w:rsidRPr="00494017">
              <w:rPr>
                <w:rFonts w:ascii="Times New Roman" w:hAnsi="Times New Roman"/>
              </w:rPr>
              <w:t xml:space="preserve">RAD, </w:t>
            </w:r>
            <w:r w:rsidR="00471928" w:rsidRPr="00494017">
              <w:rPr>
                <w:rFonts w:ascii="Times New Roman" w:hAnsi="Times New Roman"/>
              </w:rPr>
              <w:t>Toad and FTP clients</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API</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color w:val="000000"/>
              </w:rPr>
            </w:pPr>
            <w:r w:rsidRPr="00494017">
              <w:rPr>
                <w:rFonts w:ascii="Times New Roman" w:hAnsi="Times New Roman"/>
                <w:color w:val="000000"/>
              </w:rPr>
              <w:t xml:space="preserve">Java Collections, Threads, </w:t>
            </w:r>
            <w:r w:rsidR="009866FD" w:rsidRPr="00494017">
              <w:rPr>
                <w:rFonts w:ascii="Times New Roman" w:hAnsi="Times New Roman"/>
                <w:color w:val="000000"/>
              </w:rPr>
              <w:t xml:space="preserve">Generics, </w:t>
            </w:r>
            <w:r w:rsidRPr="00494017">
              <w:rPr>
                <w:rFonts w:ascii="Times New Roman" w:hAnsi="Times New Roman"/>
                <w:color w:val="000000"/>
              </w:rPr>
              <w:t>RMI, JavaBeans, JDBC, JNDI</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Languages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8A3B16">
            <w:pPr>
              <w:suppressAutoHyphens w:val="0"/>
              <w:spacing w:line="100" w:lineRule="atLeast"/>
              <w:rPr>
                <w:rFonts w:ascii="Times New Roman" w:hAnsi="Times New Roman"/>
                <w:color w:val="000000"/>
              </w:rPr>
            </w:pPr>
            <w:r w:rsidRPr="00494017">
              <w:rPr>
                <w:rFonts w:ascii="Times New Roman" w:hAnsi="Times New Roman"/>
                <w:color w:val="000000"/>
              </w:rPr>
              <w:t xml:space="preserve">Java </w:t>
            </w:r>
            <w:r w:rsidR="00471928" w:rsidRPr="00494017">
              <w:rPr>
                <w:rFonts w:ascii="Times New Roman" w:hAnsi="Times New Roman"/>
                <w:color w:val="000000"/>
              </w:rPr>
              <w:t>1.5/1.6</w:t>
            </w:r>
            <w:r w:rsidRPr="00494017">
              <w:rPr>
                <w:rFonts w:ascii="Times New Roman" w:hAnsi="Times New Roman"/>
                <w:color w:val="000000"/>
              </w:rPr>
              <w:t>/1.7</w:t>
            </w:r>
            <w:r w:rsidR="00471928" w:rsidRPr="00494017">
              <w:rPr>
                <w:rFonts w:ascii="Times New Roman" w:hAnsi="Times New Roman"/>
                <w:color w:val="000000"/>
              </w:rPr>
              <w:t>, C</w:t>
            </w:r>
            <w:r w:rsidRPr="00494017">
              <w:rPr>
                <w:rFonts w:ascii="Times New Roman" w:hAnsi="Times New Roman"/>
                <w:color w:val="000000"/>
              </w:rPr>
              <w:t>#</w:t>
            </w:r>
            <w:r w:rsidR="00471928" w:rsidRPr="00494017">
              <w:rPr>
                <w:rFonts w:ascii="Times New Roman" w:hAnsi="Times New Roman"/>
                <w:color w:val="000000"/>
              </w:rPr>
              <w:t>, HQL, SQL</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Markup/Script languages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rPr>
            </w:pPr>
            <w:r w:rsidRPr="00494017">
              <w:rPr>
                <w:rFonts w:ascii="Times New Roman" w:hAnsi="Times New Roman"/>
              </w:rPr>
              <w:t>HTML, JavaScript, XML and Ajax</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Application Servers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471928" w:rsidP="008A3B16">
            <w:pPr>
              <w:suppressAutoHyphens w:val="0"/>
              <w:spacing w:line="100" w:lineRule="atLeast"/>
              <w:rPr>
                <w:rFonts w:ascii="Times New Roman" w:hAnsi="Times New Roman"/>
                <w:color w:val="000000"/>
              </w:rPr>
            </w:pPr>
            <w:r w:rsidRPr="00494017">
              <w:rPr>
                <w:rFonts w:ascii="Times New Roman" w:hAnsi="Times New Roman"/>
                <w:color w:val="000000"/>
              </w:rPr>
              <w:t>Apache Tomcat</w:t>
            </w:r>
            <w:r w:rsidR="008A3B16" w:rsidRPr="00494017">
              <w:rPr>
                <w:rFonts w:ascii="Times New Roman" w:hAnsi="Times New Roman"/>
                <w:color w:val="000000"/>
              </w:rPr>
              <w:t xml:space="preserve"> 6 / 7</w:t>
            </w:r>
            <w:r w:rsidRPr="00494017">
              <w:rPr>
                <w:rFonts w:ascii="Times New Roman" w:hAnsi="Times New Roman"/>
                <w:color w:val="000000"/>
              </w:rPr>
              <w:t>,</w:t>
            </w:r>
            <w:r w:rsidR="008A3B16" w:rsidRPr="00494017">
              <w:rPr>
                <w:rFonts w:ascii="Times New Roman" w:hAnsi="Times New Roman"/>
                <w:kern w:val="0"/>
                <w:lang w:eastAsia="en-US" w:bidi="ar-SA"/>
              </w:rPr>
              <w:t xml:space="preserve">Apache HTTP server, </w:t>
            </w:r>
            <w:r w:rsidRPr="00494017">
              <w:rPr>
                <w:rFonts w:ascii="Times New Roman" w:hAnsi="Times New Roman"/>
                <w:color w:val="000000"/>
              </w:rPr>
              <w:t xml:space="preserve">IBM Web sphere, BEA Web logic Server, </w:t>
            </w:r>
            <w:proofErr w:type="spellStart"/>
            <w:r w:rsidRPr="00494017">
              <w:rPr>
                <w:rFonts w:ascii="Times New Roman" w:hAnsi="Times New Roman"/>
                <w:color w:val="000000"/>
              </w:rPr>
              <w:t>JBoss</w:t>
            </w:r>
            <w:proofErr w:type="spellEnd"/>
            <w:r w:rsidRPr="00494017">
              <w:rPr>
                <w:rFonts w:ascii="Times New Roman" w:hAnsi="Times New Roman"/>
                <w:color w:val="000000"/>
              </w:rPr>
              <w:t>.</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Design Patterns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rPr>
            </w:pPr>
            <w:r w:rsidRPr="00494017">
              <w:rPr>
                <w:rFonts w:ascii="Times New Roman" w:hAnsi="Times New Roman"/>
              </w:rPr>
              <w:t>Session Façade, Singleton, DAO, DTO, Front Controller, Service Locator, Business Delegate.</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Databases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color w:val="000000"/>
              </w:rPr>
            </w:pPr>
            <w:r w:rsidRPr="00494017">
              <w:rPr>
                <w:rFonts w:ascii="Times New Roman" w:hAnsi="Times New Roman"/>
                <w:color w:val="000000"/>
              </w:rPr>
              <w:t>Oracle 9i/10g, MS SQL Server 2000/2005/2008, MySQL, DB2</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Operating System</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B31D4E" w:rsidP="008A3B16">
            <w:pPr>
              <w:suppressAutoHyphens w:val="0"/>
              <w:spacing w:line="100" w:lineRule="atLeast"/>
              <w:rPr>
                <w:rFonts w:ascii="Times New Roman" w:hAnsi="Times New Roman"/>
                <w:color w:val="000000"/>
              </w:rPr>
            </w:pPr>
            <w:r w:rsidRPr="00494017">
              <w:rPr>
                <w:rFonts w:ascii="Times New Roman" w:hAnsi="Times New Roman"/>
                <w:color w:val="000000"/>
              </w:rPr>
              <w:t>Windows 2000/</w:t>
            </w:r>
            <w:r w:rsidR="008A3B16" w:rsidRPr="00494017">
              <w:rPr>
                <w:rFonts w:ascii="Times New Roman" w:hAnsi="Times New Roman"/>
                <w:color w:val="000000"/>
              </w:rPr>
              <w:t>NT/</w:t>
            </w:r>
            <w:r w:rsidRPr="00494017">
              <w:rPr>
                <w:rFonts w:ascii="Times New Roman" w:hAnsi="Times New Roman"/>
                <w:color w:val="000000"/>
              </w:rPr>
              <w:t>7/8</w:t>
            </w:r>
            <w:r w:rsidR="008A3B16" w:rsidRPr="00494017">
              <w:rPr>
                <w:rFonts w:ascii="Times New Roman" w:hAnsi="Times New Roman"/>
                <w:color w:val="000000"/>
              </w:rPr>
              <w:t>/ 2008 RT</w:t>
            </w:r>
            <w:r w:rsidRPr="00494017">
              <w:rPr>
                <w:rFonts w:ascii="Times New Roman" w:hAnsi="Times New Roman"/>
                <w:color w:val="000000"/>
              </w:rPr>
              <w:t>, Linux and UNIX</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Methodologies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color w:val="000000"/>
              </w:rPr>
            </w:pPr>
            <w:r w:rsidRPr="00494017">
              <w:rPr>
                <w:rFonts w:ascii="Times New Roman" w:hAnsi="Times New Roman"/>
                <w:color w:val="000000"/>
              </w:rPr>
              <w:t>Agile, SCRUM, TDD, Waterfall.</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Repositories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9866FD">
            <w:pPr>
              <w:suppressAutoHyphens w:val="0"/>
              <w:spacing w:line="100" w:lineRule="atLeast"/>
              <w:rPr>
                <w:rFonts w:ascii="Times New Roman" w:hAnsi="Times New Roman"/>
                <w:color w:val="000000"/>
              </w:rPr>
            </w:pPr>
            <w:r w:rsidRPr="00494017">
              <w:rPr>
                <w:rFonts w:ascii="Times New Roman" w:hAnsi="Times New Roman"/>
                <w:color w:val="000000"/>
              </w:rPr>
              <w:t xml:space="preserve">Maven, </w:t>
            </w:r>
            <w:proofErr w:type="spellStart"/>
            <w:r w:rsidR="00471928" w:rsidRPr="00494017">
              <w:rPr>
                <w:rFonts w:ascii="Times New Roman" w:hAnsi="Times New Roman"/>
                <w:color w:val="000000"/>
              </w:rPr>
              <w:t>ClearCase</w:t>
            </w:r>
            <w:proofErr w:type="spellEnd"/>
            <w:r w:rsidR="00471928" w:rsidRPr="00494017">
              <w:rPr>
                <w:rFonts w:ascii="Times New Roman" w:hAnsi="Times New Roman"/>
                <w:color w:val="000000"/>
              </w:rPr>
              <w:t xml:space="preserve">, </w:t>
            </w:r>
            <w:proofErr w:type="spellStart"/>
            <w:r w:rsidR="008A3B16" w:rsidRPr="00494017">
              <w:rPr>
                <w:rFonts w:ascii="Times New Roman" w:hAnsi="Times New Roman"/>
                <w:color w:val="000000"/>
              </w:rPr>
              <w:t>Git</w:t>
            </w:r>
            <w:proofErr w:type="spellEnd"/>
            <w:r w:rsidR="008A3B16" w:rsidRPr="00494017">
              <w:rPr>
                <w:rFonts w:ascii="Times New Roman" w:hAnsi="Times New Roman"/>
                <w:color w:val="000000"/>
              </w:rPr>
              <w:t xml:space="preserve">, </w:t>
            </w:r>
            <w:r w:rsidR="00471928" w:rsidRPr="00494017">
              <w:rPr>
                <w:rFonts w:ascii="Times New Roman" w:hAnsi="Times New Roman"/>
                <w:color w:val="000000"/>
              </w:rPr>
              <w:t>Perforce, SVN and Harvest.</w:t>
            </w:r>
          </w:p>
        </w:tc>
      </w:tr>
      <w:tr w:rsidR="00471928" w:rsidRPr="00494017">
        <w:trPr>
          <w:trHeight w:val="330"/>
        </w:trPr>
        <w:tc>
          <w:tcPr>
            <w:tcW w:w="4080" w:type="dxa"/>
            <w:tcBorders>
              <w:left w:val="single" w:sz="8" w:space="0" w:color="000000"/>
              <w:bottom w:val="single" w:sz="8" w:space="0" w:color="000000"/>
            </w:tcBorders>
            <w:shd w:val="clear" w:color="auto" w:fill="FFFFFF"/>
            <w:vAlign w:val="center"/>
          </w:tcPr>
          <w:p w:rsidR="00471928" w:rsidRPr="00494017" w:rsidRDefault="00471928">
            <w:pPr>
              <w:suppressAutoHyphens w:val="0"/>
              <w:spacing w:line="100" w:lineRule="atLeast"/>
              <w:rPr>
                <w:rFonts w:ascii="Times New Roman" w:hAnsi="Times New Roman"/>
                <w:b/>
                <w:bCs/>
                <w:color w:val="000000"/>
              </w:rPr>
            </w:pPr>
            <w:r w:rsidRPr="00494017">
              <w:rPr>
                <w:rFonts w:ascii="Times New Roman" w:hAnsi="Times New Roman"/>
                <w:b/>
                <w:bCs/>
                <w:color w:val="000000"/>
              </w:rPr>
              <w:t>Others</w:t>
            </w:r>
          </w:p>
        </w:tc>
        <w:tc>
          <w:tcPr>
            <w:tcW w:w="5294" w:type="dxa"/>
            <w:tcBorders>
              <w:left w:val="single" w:sz="8" w:space="0" w:color="000000"/>
              <w:bottom w:val="single" w:sz="8" w:space="0" w:color="000000"/>
              <w:right w:val="single" w:sz="8" w:space="0" w:color="000000"/>
            </w:tcBorders>
            <w:shd w:val="clear" w:color="auto" w:fill="FFFFFF"/>
            <w:vAlign w:val="center"/>
          </w:tcPr>
          <w:p w:rsidR="00471928" w:rsidRPr="00494017" w:rsidRDefault="009866FD" w:rsidP="00D91300">
            <w:pPr>
              <w:suppressAutoHyphens w:val="0"/>
              <w:spacing w:line="100" w:lineRule="atLeast"/>
              <w:rPr>
                <w:rFonts w:ascii="Times New Roman" w:hAnsi="Times New Roman"/>
                <w:color w:val="000000"/>
              </w:rPr>
            </w:pPr>
            <w:r w:rsidRPr="00494017">
              <w:rPr>
                <w:rFonts w:ascii="Times New Roman" w:hAnsi="Times New Roman"/>
                <w:color w:val="000000"/>
              </w:rPr>
              <w:t xml:space="preserve">JSON, </w:t>
            </w:r>
            <w:r w:rsidR="00471928" w:rsidRPr="00494017">
              <w:rPr>
                <w:rFonts w:ascii="Times New Roman" w:hAnsi="Times New Roman"/>
                <w:color w:val="000000"/>
              </w:rPr>
              <w:t xml:space="preserve">ANT, </w:t>
            </w:r>
            <w:r w:rsidRPr="00494017">
              <w:rPr>
                <w:rFonts w:ascii="Times New Roman" w:hAnsi="Times New Roman"/>
                <w:color w:val="000000"/>
              </w:rPr>
              <w:t xml:space="preserve">Rational Rose, </w:t>
            </w:r>
            <w:proofErr w:type="spellStart"/>
            <w:r w:rsidRPr="00494017">
              <w:rPr>
                <w:rFonts w:ascii="Times New Roman" w:hAnsi="Times New Roman"/>
                <w:color w:val="000000"/>
              </w:rPr>
              <w:t>UMLet</w:t>
            </w:r>
            <w:proofErr w:type="spellEnd"/>
            <w:r w:rsidRPr="00494017">
              <w:rPr>
                <w:rFonts w:ascii="Times New Roman" w:hAnsi="Times New Roman"/>
                <w:color w:val="000000"/>
              </w:rPr>
              <w:t xml:space="preserve">, Log4J, </w:t>
            </w:r>
            <w:proofErr w:type="spellStart"/>
            <w:r w:rsidRPr="00494017">
              <w:rPr>
                <w:rFonts w:ascii="Times New Roman" w:hAnsi="Times New Roman"/>
                <w:color w:val="000000"/>
              </w:rPr>
              <w:t>JUnit</w:t>
            </w:r>
            <w:proofErr w:type="spellEnd"/>
            <w:r w:rsidRPr="00494017">
              <w:rPr>
                <w:rFonts w:ascii="Times New Roman" w:hAnsi="Times New Roman"/>
                <w:color w:val="000000"/>
              </w:rPr>
              <w:t xml:space="preserve">, </w:t>
            </w:r>
            <w:r w:rsidR="008A3B16" w:rsidRPr="00494017">
              <w:rPr>
                <w:rFonts w:ascii="Times New Roman" w:hAnsi="Times New Roman"/>
                <w:color w:val="000000"/>
              </w:rPr>
              <w:t>Microsof</w:t>
            </w:r>
            <w:r w:rsidRPr="00494017">
              <w:rPr>
                <w:rFonts w:ascii="Times New Roman" w:hAnsi="Times New Roman"/>
                <w:color w:val="000000"/>
              </w:rPr>
              <w:t>t Team Foundation Server (TFS)</w:t>
            </w:r>
            <w:r w:rsidR="00D91300">
              <w:rPr>
                <w:rFonts w:ascii="Times New Roman" w:hAnsi="Times New Roman"/>
                <w:color w:val="000000"/>
              </w:rPr>
              <w:t xml:space="preserve">, </w:t>
            </w:r>
            <w:proofErr w:type="spellStart"/>
            <w:r w:rsidR="00D91300">
              <w:rPr>
                <w:rFonts w:ascii="Times New Roman" w:hAnsi="Times New Roman"/>
                <w:color w:val="000000"/>
              </w:rPr>
              <w:t>JQuery</w:t>
            </w:r>
            <w:proofErr w:type="spellEnd"/>
            <w:r w:rsidRPr="00494017">
              <w:rPr>
                <w:rFonts w:ascii="Times New Roman" w:hAnsi="Times New Roman"/>
                <w:color w:val="000000"/>
              </w:rPr>
              <w:t xml:space="preserve">, </w:t>
            </w:r>
            <w:proofErr w:type="spellStart"/>
            <w:r w:rsidRPr="00494017">
              <w:rPr>
                <w:rFonts w:ascii="Times New Roman" w:hAnsi="Times New Roman"/>
                <w:color w:val="000000"/>
              </w:rPr>
              <w:t>Memcached</w:t>
            </w:r>
            <w:proofErr w:type="spellEnd"/>
            <w:r w:rsidRPr="00494017">
              <w:rPr>
                <w:rFonts w:ascii="Times New Roman" w:hAnsi="Times New Roman"/>
                <w:color w:val="000000"/>
              </w:rPr>
              <w:t xml:space="preserve">, </w:t>
            </w:r>
            <w:proofErr w:type="spellStart"/>
            <w:proofErr w:type="gramStart"/>
            <w:r w:rsidRPr="00494017">
              <w:rPr>
                <w:rFonts w:ascii="Times New Roman" w:hAnsi="Times New Roman"/>
                <w:color w:val="000000"/>
              </w:rPr>
              <w:t>EhCache</w:t>
            </w:r>
            <w:proofErr w:type="spellEnd"/>
            <w:r w:rsidRPr="00494017">
              <w:rPr>
                <w:rFonts w:ascii="Times New Roman" w:hAnsi="Times New Roman"/>
                <w:color w:val="000000"/>
              </w:rPr>
              <w:t xml:space="preserve"> ,</w:t>
            </w:r>
            <w:proofErr w:type="spellStart"/>
            <w:r w:rsidRPr="00494017">
              <w:rPr>
                <w:rFonts w:ascii="Times New Roman" w:hAnsi="Times New Roman"/>
                <w:color w:val="000000"/>
              </w:rPr>
              <w:t>Elast</w:t>
            </w:r>
            <w:r w:rsidR="00797D4B">
              <w:rPr>
                <w:rFonts w:ascii="Times New Roman" w:hAnsi="Times New Roman"/>
                <w:color w:val="000000"/>
              </w:rPr>
              <w:t>icSearch</w:t>
            </w:r>
            <w:proofErr w:type="spellEnd"/>
            <w:proofErr w:type="gramEnd"/>
            <w:r w:rsidR="00797D4B">
              <w:rPr>
                <w:rFonts w:ascii="Times New Roman" w:hAnsi="Times New Roman"/>
                <w:color w:val="000000"/>
              </w:rPr>
              <w:t xml:space="preserve">, </w:t>
            </w:r>
            <w:proofErr w:type="spellStart"/>
            <w:r w:rsidR="00797D4B">
              <w:rPr>
                <w:rFonts w:ascii="Times New Roman" w:hAnsi="Times New Roman"/>
                <w:color w:val="000000"/>
              </w:rPr>
              <w:t>Kibana,</w:t>
            </w:r>
            <w:r w:rsidRPr="00494017">
              <w:rPr>
                <w:rFonts w:ascii="Times New Roman" w:hAnsi="Times New Roman"/>
                <w:color w:val="000000"/>
              </w:rPr>
              <w:t>InterSystems</w:t>
            </w:r>
            <w:proofErr w:type="spellEnd"/>
            <w:r w:rsidRPr="00494017">
              <w:rPr>
                <w:rFonts w:ascii="Times New Roman" w:hAnsi="Times New Roman"/>
                <w:color w:val="000000"/>
              </w:rPr>
              <w:t xml:space="preserve"> Ensemble</w:t>
            </w:r>
            <w:r w:rsidR="00797D4B">
              <w:rPr>
                <w:rFonts w:ascii="Times New Roman" w:hAnsi="Times New Roman"/>
                <w:color w:val="000000"/>
              </w:rPr>
              <w:t xml:space="preserve"> ESB.</w:t>
            </w:r>
          </w:p>
        </w:tc>
      </w:tr>
    </w:tbl>
    <w:p w:rsidR="00471928" w:rsidRPr="00494017" w:rsidRDefault="00471928">
      <w:pPr>
        <w:pStyle w:val="ListParagraph"/>
        <w:spacing w:line="100" w:lineRule="atLeast"/>
        <w:ind w:left="360"/>
        <w:jc w:val="both"/>
        <w:rPr>
          <w:rFonts w:ascii="Times New Roman" w:hAnsi="Times New Roman"/>
        </w:rPr>
      </w:pPr>
    </w:p>
    <w:p w:rsidR="00471928" w:rsidRPr="00494017" w:rsidRDefault="00471928">
      <w:pPr>
        <w:shd w:val="clear" w:color="auto" w:fill="D9D9D9"/>
        <w:spacing w:before="120" w:after="120" w:line="360" w:lineRule="auto"/>
        <w:rPr>
          <w:rFonts w:ascii="Times New Roman" w:hAnsi="Times New Roman"/>
          <w:b/>
        </w:rPr>
      </w:pPr>
      <w:r w:rsidRPr="00494017">
        <w:rPr>
          <w:rFonts w:ascii="Times New Roman" w:hAnsi="Times New Roman"/>
          <w:b/>
        </w:rPr>
        <w:t>Professional Experience:</w:t>
      </w:r>
    </w:p>
    <w:p w:rsidR="003314FC" w:rsidRPr="00494017" w:rsidRDefault="0087403E">
      <w:pPr>
        <w:spacing w:line="100" w:lineRule="atLeast"/>
        <w:rPr>
          <w:rFonts w:ascii="Times New Roman" w:eastAsia="Calibri" w:hAnsi="Times New Roman"/>
          <w:b/>
          <w:color w:val="222222"/>
        </w:rPr>
      </w:pPr>
      <w:r>
        <w:rPr>
          <w:rFonts w:ascii="Times New Roman" w:eastAsia="Calibri" w:hAnsi="Times New Roman"/>
          <w:b/>
          <w:color w:val="222222"/>
        </w:rPr>
        <w:t>3M Health Information Systems</w:t>
      </w:r>
      <w:r w:rsidR="00F177CB" w:rsidRPr="00494017">
        <w:rPr>
          <w:rFonts w:ascii="Times New Roman" w:eastAsia="Calibri" w:hAnsi="Times New Roman"/>
          <w:b/>
          <w:color w:val="222222"/>
        </w:rPr>
        <w:t xml:space="preserve">, </w:t>
      </w:r>
      <w:r>
        <w:rPr>
          <w:rFonts w:ascii="Times New Roman" w:eastAsia="Calibri" w:hAnsi="Times New Roman"/>
          <w:b/>
          <w:color w:val="222222"/>
        </w:rPr>
        <w:t>Silver Spring MD</w:t>
      </w:r>
      <w:r>
        <w:rPr>
          <w:rFonts w:ascii="Times New Roman" w:eastAsia="Calibri" w:hAnsi="Times New Roman"/>
          <w:b/>
          <w:color w:val="222222"/>
        </w:rPr>
        <w:tab/>
      </w:r>
      <w:r>
        <w:rPr>
          <w:rFonts w:ascii="Times New Roman" w:eastAsia="Calibri" w:hAnsi="Times New Roman"/>
          <w:b/>
          <w:color w:val="222222"/>
        </w:rPr>
        <w:tab/>
      </w:r>
      <w:r w:rsidR="00F177CB" w:rsidRPr="00494017">
        <w:rPr>
          <w:rFonts w:ascii="Times New Roman" w:eastAsia="Calibri" w:hAnsi="Times New Roman"/>
          <w:b/>
          <w:color w:val="222222"/>
        </w:rPr>
        <w:tab/>
        <w:t>Oct</w:t>
      </w:r>
      <w:r w:rsidR="003314FC" w:rsidRPr="00494017">
        <w:rPr>
          <w:rFonts w:ascii="Times New Roman" w:eastAsia="Calibri" w:hAnsi="Times New Roman"/>
          <w:b/>
          <w:color w:val="222222"/>
        </w:rPr>
        <w:t>’13 – Present</w:t>
      </w:r>
    </w:p>
    <w:p w:rsidR="003314FC" w:rsidRPr="00494017" w:rsidRDefault="003314FC">
      <w:pPr>
        <w:spacing w:line="100" w:lineRule="atLeast"/>
        <w:rPr>
          <w:rFonts w:ascii="Times New Roman" w:eastAsia="Calibri" w:hAnsi="Times New Roman"/>
          <w:b/>
          <w:color w:val="222222"/>
        </w:rPr>
      </w:pPr>
      <w:r w:rsidRPr="00494017">
        <w:rPr>
          <w:rFonts w:ascii="Times New Roman" w:eastAsia="Calibri" w:hAnsi="Times New Roman"/>
          <w:b/>
          <w:color w:val="222222"/>
        </w:rPr>
        <w:t>Current location: Silver Spring MD</w:t>
      </w:r>
    </w:p>
    <w:p w:rsidR="003314FC" w:rsidRPr="00494017" w:rsidRDefault="003314FC">
      <w:pPr>
        <w:spacing w:line="100" w:lineRule="atLeast"/>
        <w:rPr>
          <w:rFonts w:ascii="Times New Roman" w:eastAsia="Calibri" w:hAnsi="Times New Roman"/>
          <w:b/>
          <w:color w:val="222222"/>
        </w:rPr>
      </w:pPr>
      <w:r w:rsidRPr="00494017">
        <w:rPr>
          <w:rFonts w:ascii="Times New Roman" w:eastAsia="Calibri" w:hAnsi="Times New Roman"/>
          <w:b/>
          <w:color w:val="222222"/>
        </w:rPr>
        <w:t xml:space="preserve">Project: </w:t>
      </w:r>
      <w:r w:rsidR="00A37A11" w:rsidRPr="00494017">
        <w:rPr>
          <w:rFonts w:ascii="Times New Roman" w:eastAsia="Calibri" w:hAnsi="Times New Roman"/>
          <w:b/>
          <w:color w:val="222222"/>
        </w:rPr>
        <w:t>TLO - Middleware</w:t>
      </w:r>
    </w:p>
    <w:p w:rsidR="003314FC" w:rsidRPr="00494017" w:rsidRDefault="003314FC">
      <w:pPr>
        <w:spacing w:line="100" w:lineRule="atLeast"/>
        <w:rPr>
          <w:rFonts w:ascii="Times New Roman" w:eastAsia="Calibri" w:hAnsi="Times New Roman"/>
          <w:b/>
          <w:color w:val="222222"/>
        </w:rPr>
      </w:pPr>
      <w:r w:rsidRPr="00494017">
        <w:rPr>
          <w:rFonts w:ascii="Times New Roman" w:eastAsia="Calibri" w:hAnsi="Times New Roman"/>
          <w:b/>
          <w:color w:val="222222"/>
        </w:rPr>
        <w:t>Role: Senior Java Developer</w:t>
      </w:r>
    </w:p>
    <w:p w:rsidR="003314FC" w:rsidRPr="00494017" w:rsidRDefault="003314FC">
      <w:pPr>
        <w:spacing w:line="100" w:lineRule="atLeast"/>
        <w:rPr>
          <w:rFonts w:ascii="Times New Roman" w:eastAsia="Calibri" w:hAnsi="Times New Roman"/>
          <w:b/>
          <w:color w:val="222222"/>
        </w:rPr>
      </w:pPr>
    </w:p>
    <w:p w:rsidR="003314FC" w:rsidRPr="00494017" w:rsidRDefault="005E0E5E">
      <w:pPr>
        <w:spacing w:line="100" w:lineRule="atLeast"/>
        <w:rPr>
          <w:rFonts w:ascii="Times New Roman" w:eastAsia="Calibri" w:hAnsi="Times New Roman"/>
          <w:color w:val="222222"/>
        </w:rPr>
      </w:pPr>
      <w:r w:rsidRPr="00494017">
        <w:rPr>
          <w:rFonts w:ascii="Times New Roman" w:eastAsia="Calibri" w:hAnsi="Times New Roman"/>
          <w:color w:val="222222"/>
        </w:rPr>
        <w:t>TLO-</w:t>
      </w:r>
      <w:proofErr w:type="spellStart"/>
      <w:r w:rsidRPr="00494017">
        <w:rPr>
          <w:rFonts w:ascii="Times New Roman" w:eastAsia="Calibri" w:hAnsi="Times New Roman"/>
          <w:color w:val="222222"/>
        </w:rPr>
        <w:t>Middleweare</w:t>
      </w:r>
      <w:proofErr w:type="spellEnd"/>
      <w:r w:rsidRPr="00494017">
        <w:rPr>
          <w:rFonts w:ascii="Times New Roman" w:eastAsia="Calibri" w:hAnsi="Times New Roman"/>
          <w:color w:val="222222"/>
        </w:rPr>
        <w:t xml:space="preserve"> team </w:t>
      </w:r>
      <w:r w:rsidR="00A37A11" w:rsidRPr="00494017">
        <w:rPr>
          <w:rFonts w:ascii="Times New Roman" w:eastAsia="Calibri" w:hAnsi="Times New Roman"/>
          <w:color w:val="222222"/>
        </w:rPr>
        <w:t xml:space="preserve">is responsible for designing and developing </w:t>
      </w:r>
      <w:r w:rsidR="008D7E4E" w:rsidRPr="00494017">
        <w:rPr>
          <w:rFonts w:ascii="Times New Roman" w:eastAsia="Calibri" w:hAnsi="Times New Roman"/>
          <w:color w:val="222222"/>
        </w:rPr>
        <w:t xml:space="preserve">web services, </w:t>
      </w:r>
      <w:r w:rsidR="009462C8" w:rsidRPr="00494017">
        <w:rPr>
          <w:rFonts w:ascii="Times New Roman" w:eastAsia="Calibri" w:hAnsi="Times New Roman"/>
          <w:color w:val="222222"/>
        </w:rPr>
        <w:t>security tools for web servers,</w:t>
      </w:r>
      <w:r w:rsidR="008D7E4E" w:rsidRPr="00494017">
        <w:rPr>
          <w:rFonts w:ascii="Times New Roman" w:eastAsia="Calibri" w:hAnsi="Times New Roman"/>
          <w:color w:val="222222"/>
        </w:rPr>
        <w:t xml:space="preserve"> logging agent and components for the Middleware. Middleware component provides helper APIs to use in web applications, web services and service, clients developed by other development teams.  </w:t>
      </w:r>
    </w:p>
    <w:p w:rsidR="009462C8" w:rsidRPr="00494017" w:rsidRDefault="009462C8">
      <w:pPr>
        <w:spacing w:line="100" w:lineRule="atLeast"/>
        <w:rPr>
          <w:rFonts w:ascii="Times New Roman" w:eastAsia="Calibri" w:hAnsi="Times New Roman"/>
          <w:color w:val="222222"/>
        </w:rPr>
      </w:pPr>
    </w:p>
    <w:p w:rsidR="009462C8" w:rsidRPr="00494017" w:rsidRDefault="009462C8" w:rsidP="009462C8">
      <w:pPr>
        <w:spacing w:after="240" w:line="100" w:lineRule="atLeast"/>
        <w:jc w:val="both"/>
        <w:rPr>
          <w:rFonts w:ascii="Times New Roman" w:hAnsi="Times New Roman"/>
          <w:b/>
          <w:bCs/>
          <w:color w:val="1F497D"/>
        </w:rPr>
      </w:pPr>
      <w:r w:rsidRPr="00494017">
        <w:rPr>
          <w:rFonts w:ascii="Times New Roman" w:hAnsi="Times New Roman"/>
          <w:b/>
          <w:bCs/>
          <w:color w:val="1F497D"/>
        </w:rPr>
        <w:t>Responsibilities:</w:t>
      </w:r>
    </w:p>
    <w:p w:rsidR="009462C8" w:rsidRPr="00494017" w:rsidRDefault="009462C8"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Involved in </w:t>
      </w:r>
      <w:r w:rsidRPr="00494017">
        <w:rPr>
          <w:rFonts w:ascii="Times New Roman" w:hAnsi="Times New Roman"/>
          <w:b/>
          <w:bCs/>
          <w:color w:val="000000"/>
        </w:rPr>
        <w:t>Design</w:t>
      </w:r>
      <w:r w:rsidRPr="00494017">
        <w:rPr>
          <w:rFonts w:ascii="Times New Roman" w:hAnsi="Times New Roman"/>
          <w:bCs/>
          <w:color w:val="000000"/>
        </w:rPr>
        <w:t xml:space="preserve">, </w:t>
      </w:r>
      <w:r w:rsidRPr="00494017">
        <w:rPr>
          <w:rFonts w:ascii="Times New Roman" w:hAnsi="Times New Roman"/>
          <w:b/>
          <w:bCs/>
          <w:color w:val="000000"/>
        </w:rPr>
        <w:t>Development</w:t>
      </w:r>
      <w:r w:rsidRPr="00494017">
        <w:rPr>
          <w:rFonts w:ascii="Times New Roman" w:hAnsi="Times New Roman"/>
          <w:bCs/>
          <w:color w:val="000000"/>
        </w:rPr>
        <w:t xml:space="preserve"> and </w:t>
      </w:r>
      <w:r w:rsidRPr="00494017">
        <w:rPr>
          <w:rFonts w:ascii="Times New Roman" w:hAnsi="Times New Roman"/>
          <w:b/>
          <w:bCs/>
          <w:color w:val="000000"/>
        </w:rPr>
        <w:t xml:space="preserve">Quality </w:t>
      </w:r>
      <w:r w:rsidR="00F35947" w:rsidRPr="00494017">
        <w:rPr>
          <w:rFonts w:ascii="Times New Roman" w:hAnsi="Times New Roman"/>
          <w:b/>
          <w:bCs/>
          <w:color w:val="000000"/>
        </w:rPr>
        <w:t>Assurance</w:t>
      </w:r>
      <w:r w:rsidRPr="00494017">
        <w:rPr>
          <w:rFonts w:ascii="Times New Roman" w:hAnsi="Times New Roman"/>
          <w:bCs/>
          <w:color w:val="000000"/>
        </w:rPr>
        <w:t xml:space="preserve"> phases the components. </w:t>
      </w:r>
    </w:p>
    <w:p w:rsidR="00F35947" w:rsidRPr="00494017" w:rsidRDefault="004C043F" w:rsidP="004C043F">
      <w:pPr>
        <w:numPr>
          <w:ilvl w:val="0"/>
          <w:numId w:val="11"/>
        </w:numPr>
        <w:spacing w:line="100" w:lineRule="atLeast"/>
        <w:rPr>
          <w:rFonts w:ascii="Times New Roman" w:hAnsi="Times New Roman"/>
          <w:bCs/>
          <w:color w:val="000000"/>
        </w:rPr>
      </w:pPr>
      <w:r w:rsidRPr="00494017">
        <w:rPr>
          <w:rFonts w:ascii="Times New Roman" w:hAnsi="Times New Roman"/>
          <w:b/>
          <w:bCs/>
          <w:color w:val="000000"/>
        </w:rPr>
        <w:t>Documented</w:t>
      </w:r>
      <w:r w:rsidRPr="00494017">
        <w:rPr>
          <w:rFonts w:ascii="Times New Roman" w:hAnsi="Times New Roman"/>
          <w:bCs/>
          <w:color w:val="000000"/>
        </w:rPr>
        <w:t xml:space="preserve"> the design, </w:t>
      </w:r>
      <w:r w:rsidR="005E0E5E" w:rsidRPr="00494017">
        <w:rPr>
          <w:rFonts w:ascii="Times New Roman" w:hAnsi="Times New Roman"/>
          <w:bCs/>
          <w:color w:val="000000"/>
        </w:rPr>
        <w:t>development, enhancements</w:t>
      </w:r>
      <w:r w:rsidRPr="00494017">
        <w:rPr>
          <w:rFonts w:ascii="Times New Roman" w:hAnsi="Times New Roman"/>
          <w:bCs/>
          <w:color w:val="000000"/>
        </w:rPr>
        <w:t xml:space="preserve"> and user instructions for the components. </w:t>
      </w:r>
    </w:p>
    <w:p w:rsidR="009462C8" w:rsidRPr="00494017" w:rsidRDefault="00F35947" w:rsidP="004C043F">
      <w:pPr>
        <w:numPr>
          <w:ilvl w:val="0"/>
          <w:numId w:val="11"/>
        </w:numPr>
        <w:spacing w:line="100" w:lineRule="atLeast"/>
        <w:rPr>
          <w:rFonts w:ascii="Times New Roman" w:hAnsi="Times New Roman"/>
        </w:rPr>
      </w:pPr>
      <w:r w:rsidRPr="00494017">
        <w:rPr>
          <w:rFonts w:ascii="Times New Roman" w:hAnsi="Times New Roman"/>
        </w:rPr>
        <w:t>Followed</w:t>
      </w:r>
      <w:r w:rsidR="009462C8" w:rsidRPr="00494017">
        <w:rPr>
          <w:rFonts w:ascii="Times New Roman" w:hAnsi="Times New Roman"/>
          <w:b/>
        </w:rPr>
        <w:t>AGILE</w:t>
      </w:r>
      <w:r w:rsidRPr="00494017">
        <w:rPr>
          <w:rFonts w:ascii="Times New Roman" w:hAnsi="Times New Roman"/>
        </w:rPr>
        <w:t xml:space="preserve">as the development </w:t>
      </w:r>
      <w:r w:rsidR="009462C8" w:rsidRPr="00494017">
        <w:rPr>
          <w:rFonts w:ascii="Times New Roman" w:hAnsi="Times New Roman"/>
        </w:rPr>
        <w:t>methodology</w:t>
      </w:r>
      <w:r w:rsidRPr="00494017">
        <w:rPr>
          <w:rFonts w:ascii="Times New Roman" w:hAnsi="Times New Roman"/>
        </w:rPr>
        <w:t xml:space="preserve"> with 3 weeks </w:t>
      </w:r>
      <w:r w:rsidRPr="00494017">
        <w:rPr>
          <w:rFonts w:ascii="Times New Roman" w:hAnsi="Times New Roman"/>
          <w:b/>
        </w:rPr>
        <w:t>Sprint</w:t>
      </w:r>
      <w:r w:rsidRPr="00494017">
        <w:rPr>
          <w:rFonts w:ascii="Times New Roman" w:hAnsi="Times New Roman"/>
        </w:rPr>
        <w:t>. I</w:t>
      </w:r>
      <w:r w:rsidR="009462C8" w:rsidRPr="00494017">
        <w:rPr>
          <w:rFonts w:ascii="Times New Roman" w:hAnsi="Times New Roman"/>
        </w:rPr>
        <w:t xml:space="preserve">nvolved in </w:t>
      </w:r>
      <w:r w:rsidR="009462C8" w:rsidRPr="00494017">
        <w:rPr>
          <w:rFonts w:ascii="Times New Roman" w:hAnsi="Times New Roman"/>
          <w:b/>
        </w:rPr>
        <w:t>SCRUM</w:t>
      </w:r>
      <w:r w:rsidR="009462C8" w:rsidRPr="00494017">
        <w:rPr>
          <w:rFonts w:ascii="Times New Roman" w:hAnsi="Times New Roman"/>
        </w:rPr>
        <w:t xml:space="preserve"> meetings.</w:t>
      </w:r>
    </w:p>
    <w:p w:rsidR="009462C8" w:rsidRPr="00494017" w:rsidRDefault="009462C8" w:rsidP="004C043F">
      <w:pPr>
        <w:pStyle w:val="ListParagraph"/>
        <w:numPr>
          <w:ilvl w:val="0"/>
          <w:numId w:val="11"/>
        </w:numPr>
        <w:spacing w:line="100" w:lineRule="atLeast"/>
        <w:rPr>
          <w:rFonts w:ascii="Times New Roman" w:hAnsi="Times New Roman"/>
          <w:color w:val="000000"/>
        </w:rPr>
      </w:pPr>
      <w:r w:rsidRPr="00494017">
        <w:rPr>
          <w:rFonts w:ascii="Times New Roman" w:hAnsi="Times New Roman"/>
          <w:color w:val="000000"/>
        </w:rPr>
        <w:t xml:space="preserve">Designed and developed </w:t>
      </w:r>
      <w:proofErr w:type="spellStart"/>
      <w:r w:rsidRPr="00494017">
        <w:rPr>
          <w:rFonts w:ascii="Times New Roman" w:hAnsi="Times New Roman"/>
          <w:b/>
          <w:color w:val="000000"/>
        </w:rPr>
        <w:t>RESTful</w:t>
      </w:r>
      <w:proofErr w:type="spellEnd"/>
      <w:r w:rsidR="005D5FB5" w:rsidRPr="00494017">
        <w:rPr>
          <w:rFonts w:ascii="Times New Roman" w:hAnsi="Times New Roman"/>
          <w:color w:val="000000"/>
        </w:rPr>
        <w:t xml:space="preserve"> services for security token generation. </w:t>
      </w:r>
    </w:p>
    <w:p w:rsidR="009462C8" w:rsidRPr="00494017" w:rsidRDefault="009462C8" w:rsidP="004C043F">
      <w:pPr>
        <w:pStyle w:val="ListParagraph"/>
        <w:numPr>
          <w:ilvl w:val="0"/>
          <w:numId w:val="11"/>
        </w:numPr>
        <w:spacing w:line="100" w:lineRule="atLeast"/>
        <w:rPr>
          <w:rFonts w:ascii="Times New Roman" w:hAnsi="Times New Roman"/>
          <w:color w:val="000000"/>
        </w:rPr>
      </w:pPr>
      <w:r w:rsidRPr="00494017">
        <w:rPr>
          <w:rFonts w:ascii="Times New Roman" w:hAnsi="Times New Roman"/>
          <w:color w:val="000000"/>
        </w:rPr>
        <w:lastRenderedPageBreak/>
        <w:t xml:space="preserve">Developed </w:t>
      </w:r>
      <w:r w:rsidRPr="00494017">
        <w:rPr>
          <w:rFonts w:ascii="Times New Roman" w:hAnsi="Times New Roman"/>
          <w:b/>
          <w:color w:val="000000"/>
        </w:rPr>
        <w:t>JSON</w:t>
      </w:r>
      <w:r w:rsidRPr="00494017">
        <w:rPr>
          <w:rFonts w:ascii="Times New Roman" w:hAnsi="Times New Roman"/>
          <w:color w:val="000000"/>
        </w:rPr>
        <w:t xml:space="preserve"> and </w:t>
      </w:r>
      <w:r w:rsidRPr="00494017">
        <w:rPr>
          <w:rFonts w:ascii="Times New Roman" w:hAnsi="Times New Roman"/>
          <w:b/>
          <w:color w:val="000000"/>
        </w:rPr>
        <w:t>XML</w:t>
      </w:r>
      <w:r w:rsidRPr="00494017">
        <w:rPr>
          <w:rFonts w:ascii="Times New Roman" w:hAnsi="Times New Roman"/>
          <w:color w:val="000000"/>
        </w:rPr>
        <w:t xml:space="preserve"> parsing APIs for the Middleware and </w:t>
      </w:r>
      <w:proofErr w:type="spellStart"/>
      <w:r w:rsidRPr="00494017">
        <w:rPr>
          <w:rFonts w:ascii="Times New Roman" w:hAnsi="Times New Roman"/>
          <w:color w:val="000000"/>
        </w:rPr>
        <w:t>LogAgent</w:t>
      </w:r>
      <w:proofErr w:type="spellEnd"/>
      <w:r w:rsidRPr="00494017">
        <w:rPr>
          <w:rFonts w:ascii="Times New Roman" w:hAnsi="Times New Roman"/>
          <w:color w:val="000000"/>
        </w:rPr>
        <w:t xml:space="preserve"> components.  </w:t>
      </w:r>
    </w:p>
    <w:p w:rsidR="009462C8" w:rsidRPr="00494017" w:rsidRDefault="009462C8" w:rsidP="004C043F">
      <w:pPr>
        <w:pStyle w:val="ListParagraph"/>
        <w:numPr>
          <w:ilvl w:val="0"/>
          <w:numId w:val="11"/>
        </w:numPr>
        <w:spacing w:line="100" w:lineRule="atLeast"/>
        <w:rPr>
          <w:rFonts w:ascii="Times New Roman" w:hAnsi="Times New Roman"/>
          <w:b/>
          <w:color w:val="000000"/>
        </w:rPr>
      </w:pPr>
      <w:r w:rsidRPr="00494017">
        <w:rPr>
          <w:rFonts w:ascii="Times New Roman" w:hAnsi="Times New Roman"/>
          <w:color w:val="000000"/>
        </w:rPr>
        <w:t xml:space="preserve">Developed helper APIs for </w:t>
      </w:r>
      <w:proofErr w:type="spellStart"/>
      <w:r w:rsidRPr="00494017">
        <w:rPr>
          <w:rFonts w:ascii="Times New Roman" w:hAnsi="Times New Roman"/>
          <w:b/>
          <w:color w:val="000000"/>
        </w:rPr>
        <w:t>RESTFul</w:t>
      </w:r>
      <w:proofErr w:type="spellEnd"/>
      <w:r w:rsidRPr="00494017">
        <w:rPr>
          <w:rFonts w:ascii="Times New Roman" w:hAnsi="Times New Roman"/>
          <w:b/>
          <w:color w:val="000000"/>
        </w:rPr>
        <w:t>/SOAP</w:t>
      </w:r>
      <w:r w:rsidRPr="00494017">
        <w:rPr>
          <w:rFonts w:ascii="Times New Roman" w:hAnsi="Times New Roman"/>
          <w:color w:val="000000"/>
        </w:rPr>
        <w:t xml:space="preserve"> clients. </w:t>
      </w:r>
    </w:p>
    <w:p w:rsidR="009462C8" w:rsidRPr="00FE439D" w:rsidRDefault="00FE439D" w:rsidP="004C043F">
      <w:pPr>
        <w:pStyle w:val="ListParagraph"/>
        <w:numPr>
          <w:ilvl w:val="0"/>
          <w:numId w:val="11"/>
        </w:numPr>
        <w:spacing w:line="100" w:lineRule="atLeast"/>
        <w:rPr>
          <w:rFonts w:ascii="Times New Roman" w:hAnsi="Times New Roman"/>
          <w:b/>
          <w:color w:val="000000"/>
        </w:rPr>
      </w:pPr>
      <w:r>
        <w:rPr>
          <w:rFonts w:ascii="Times New Roman" w:hAnsi="Times New Roman"/>
          <w:color w:val="000000"/>
        </w:rPr>
        <w:t xml:space="preserve">Developed a </w:t>
      </w:r>
      <w:r w:rsidR="005D5FB5" w:rsidRPr="00494017">
        <w:rPr>
          <w:rFonts w:ascii="Times New Roman" w:hAnsi="Times New Roman"/>
          <w:b/>
          <w:color w:val="000000"/>
        </w:rPr>
        <w:t>Security Token Service (STS)</w:t>
      </w:r>
      <w:r w:rsidR="005D5FB5" w:rsidRPr="00494017">
        <w:rPr>
          <w:rFonts w:ascii="Times New Roman" w:hAnsi="Times New Roman"/>
          <w:color w:val="000000"/>
        </w:rPr>
        <w:t xml:space="preserve"> client using </w:t>
      </w:r>
      <w:r w:rsidR="005D5FB5" w:rsidRPr="00494017">
        <w:rPr>
          <w:rFonts w:ascii="Times New Roman" w:hAnsi="Times New Roman"/>
          <w:b/>
          <w:color w:val="000000"/>
        </w:rPr>
        <w:t>Apache CXF</w:t>
      </w:r>
      <w:r w:rsidR="005D5FB5" w:rsidRPr="00494017">
        <w:rPr>
          <w:rFonts w:ascii="Times New Roman" w:hAnsi="Times New Roman"/>
          <w:color w:val="000000"/>
        </w:rPr>
        <w:t xml:space="preserve"> framework that can be used</w:t>
      </w:r>
      <w:r>
        <w:rPr>
          <w:rFonts w:ascii="Times New Roman" w:hAnsi="Times New Roman"/>
          <w:color w:val="000000"/>
        </w:rPr>
        <w:t xml:space="preserve"> by the other development teams to request </w:t>
      </w:r>
      <w:r w:rsidRPr="00FE439D">
        <w:rPr>
          <w:rFonts w:ascii="Times New Roman" w:hAnsi="Times New Roman"/>
          <w:b/>
          <w:color w:val="000000"/>
        </w:rPr>
        <w:t>SAML</w:t>
      </w:r>
      <w:r>
        <w:rPr>
          <w:rFonts w:ascii="Times New Roman" w:hAnsi="Times New Roman"/>
          <w:color w:val="000000"/>
        </w:rPr>
        <w:t xml:space="preserve"> tokens from a centralized STS. </w:t>
      </w:r>
    </w:p>
    <w:p w:rsidR="00FE439D" w:rsidRPr="00494017" w:rsidRDefault="00FE439D" w:rsidP="004C043F">
      <w:pPr>
        <w:pStyle w:val="ListParagraph"/>
        <w:numPr>
          <w:ilvl w:val="0"/>
          <w:numId w:val="11"/>
        </w:numPr>
        <w:spacing w:line="100" w:lineRule="atLeast"/>
        <w:rPr>
          <w:rFonts w:ascii="Times New Roman" w:hAnsi="Times New Roman"/>
          <w:b/>
          <w:color w:val="000000"/>
        </w:rPr>
      </w:pPr>
      <w:r>
        <w:rPr>
          <w:rFonts w:ascii="Times New Roman" w:hAnsi="Times New Roman"/>
          <w:color w:val="000000"/>
        </w:rPr>
        <w:t xml:space="preserve">Enhanced the Middleware component to support </w:t>
      </w:r>
      <w:r w:rsidRPr="00FE439D">
        <w:rPr>
          <w:rFonts w:ascii="Times New Roman" w:hAnsi="Times New Roman"/>
          <w:b/>
          <w:color w:val="000000"/>
        </w:rPr>
        <w:t>Single Sign-On (SSO)</w:t>
      </w:r>
      <w:r>
        <w:rPr>
          <w:rFonts w:ascii="Times New Roman" w:hAnsi="Times New Roman"/>
          <w:color w:val="000000"/>
        </w:rPr>
        <w:t xml:space="preserve"> capabilities with STS. </w:t>
      </w:r>
    </w:p>
    <w:p w:rsidR="009462C8" w:rsidRPr="00494017" w:rsidRDefault="005D5FB5"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Maintained the </w:t>
      </w:r>
      <w:r w:rsidR="00696C6E" w:rsidRPr="00494017">
        <w:rPr>
          <w:rStyle w:val="apple-style-span"/>
          <w:rFonts w:ascii="Times New Roman" w:hAnsi="Times New Roman"/>
          <w:color w:val="000000"/>
        </w:rPr>
        <w:t xml:space="preserve">ESB </w:t>
      </w:r>
      <w:r w:rsidRPr="00494017">
        <w:rPr>
          <w:rFonts w:ascii="Times New Roman" w:hAnsi="Times New Roman"/>
          <w:bCs/>
          <w:color w:val="000000"/>
        </w:rPr>
        <w:t>(</w:t>
      </w:r>
      <w:r w:rsidR="00696C6E" w:rsidRPr="00494017">
        <w:rPr>
          <w:rFonts w:ascii="Times New Roman" w:hAnsi="Times New Roman"/>
          <w:bCs/>
          <w:color w:val="000000"/>
        </w:rPr>
        <w:t xml:space="preserve">an </w:t>
      </w:r>
      <w:proofErr w:type="spellStart"/>
      <w:r w:rsidRPr="00494017">
        <w:rPr>
          <w:rFonts w:ascii="Times New Roman" w:hAnsi="Times New Roman"/>
          <w:b/>
          <w:bCs/>
          <w:color w:val="000000"/>
        </w:rPr>
        <w:t>InterSytem’s</w:t>
      </w:r>
      <w:proofErr w:type="spellEnd"/>
      <w:r w:rsidRPr="00494017">
        <w:rPr>
          <w:rFonts w:ascii="Times New Roman" w:hAnsi="Times New Roman"/>
          <w:b/>
          <w:bCs/>
          <w:color w:val="000000"/>
        </w:rPr>
        <w:t xml:space="preserve"> Ensemble</w:t>
      </w:r>
      <w:r w:rsidRPr="00494017">
        <w:rPr>
          <w:rFonts w:ascii="Times New Roman" w:hAnsi="Times New Roman"/>
          <w:bCs/>
          <w:color w:val="000000"/>
        </w:rPr>
        <w:t xml:space="preserve"> instance) in the development environment.   </w:t>
      </w:r>
    </w:p>
    <w:p w:rsidR="00325EE6" w:rsidRDefault="00325EE6" w:rsidP="004C043F">
      <w:pPr>
        <w:numPr>
          <w:ilvl w:val="0"/>
          <w:numId w:val="11"/>
        </w:numPr>
        <w:spacing w:line="100" w:lineRule="atLeast"/>
        <w:rPr>
          <w:rFonts w:ascii="Times New Roman" w:hAnsi="Times New Roman"/>
          <w:bCs/>
          <w:color w:val="000000"/>
        </w:rPr>
      </w:pPr>
      <w:r>
        <w:rPr>
          <w:rFonts w:ascii="Times New Roman" w:hAnsi="Times New Roman"/>
          <w:bCs/>
          <w:color w:val="000000"/>
        </w:rPr>
        <w:t xml:space="preserve">Developed a </w:t>
      </w:r>
      <w:r w:rsidRPr="00325EE6">
        <w:rPr>
          <w:rFonts w:ascii="Times New Roman" w:hAnsi="Times New Roman"/>
          <w:b/>
          <w:bCs/>
          <w:color w:val="000000"/>
        </w:rPr>
        <w:t>Message Security Module</w:t>
      </w:r>
      <w:r>
        <w:rPr>
          <w:rFonts w:ascii="Times New Roman" w:hAnsi="Times New Roman"/>
          <w:bCs/>
          <w:color w:val="000000"/>
        </w:rPr>
        <w:t xml:space="preserve"> for security token </w:t>
      </w:r>
      <w:r w:rsidRPr="00F0671A">
        <w:rPr>
          <w:rFonts w:ascii="Times New Roman" w:hAnsi="Times New Roman"/>
          <w:b/>
          <w:bCs/>
          <w:color w:val="000000"/>
        </w:rPr>
        <w:t>(SAML)</w:t>
      </w:r>
      <w:r>
        <w:rPr>
          <w:rFonts w:ascii="Times New Roman" w:hAnsi="Times New Roman"/>
          <w:bCs/>
          <w:color w:val="000000"/>
        </w:rPr>
        <w:t xml:space="preserve"> validation of the incoming http traffic for </w:t>
      </w:r>
      <w:r w:rsidRPr="00325EE6">
        <w:rPr>
          <w:rFonts w:ascii="Times New Roman" w:hAnsi="Times New Roman"/>
          <w:b/>
          <w:bCs/>
          <w:color w:val="000000"/>
        </w:rPr>
        <w:t>Tomcat</w:t>
      </w:r>
      <w:r>
        <w:rPr>
          <w:rFonts w:ascii="Times New Roman" w:hAnsi="Times New Roman"/>
          <w:bCs/>
          <w:color w:val="000000"/>
        </w:rPr>
        <w:t xml:space="preserve"> server.</w:t>
      </w:r>
    </w:p>
    <w:p w:rsidR="005D5FB5" w:rsidRDefault="005D5FB5"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Implemented a </w:t>
      </w:r>
      <w:r w:rsidRPr="00494017">
        <w:rPr>
          <w:rFonts w:ascii="Times New Roman" w:hAnsi="Times New Roman"/>
          <w:b/>
          <w:bCs/>
          <w:color w:val="000000"/>
        </w:rPr>
        <w:t>Mutual Authentication</w:t>
      </w:r>
      <w:r w:rsidRPr="00494017">
        <w:rPr>
          <w:rFonts w:ascii="Times New Roman" w:hAnsi="Times New Roman"/>
          <w:bCs/>
          <w:color w:val="000000"/>
        </w:rPr>
        <w:t xml:space="preserve"> mecha</w:t>
      </w:r>
      <w:r w:rsidR="00416B4D">
        <w:rPr>
          <w:rFonts w:ascii="Times New Roman" w:hAnsi="Times New Roman"/>
          <w:bCs/>
          <w:color w:val="000000"/>
        </w:rPr>
        <w:t xml:space="preserve">nism into Middleware component </w:t>
      </w:r>
      <w:r w:rsidRPr="00494017">
        <w:rPr>
          <w:rFonts w:ascii="Times New Roman" w:hAnsi="Times New Roman"/>
          <w:bCs/>
          <w:color w:val="000000"/>
        </w:rPr>
        <w:t xml:space="preserve">for service calls.  </w:t>
      </w:r>
    </w:p>
    <w:p w:rsidR="00EE7DD3" w:rsidRPr="00494017" w:rsidRDefault="00EE7DD3" w:rsidP="004C043F">
      <w:pPr>
        <w:numPr>
          <w:ilvl w:val="0"/>
          <w:numId w:val="11"/>
        </w:numPr>
        <w:spacing w:line="100" w:lineRule="atLeast"/>
        <w:rPr>
          <w:rFonts w:ascii="Times New Roman" w:hAnsi="Times New Roman"/>
          <w:bCs/>
          <w:color w:val="000000"/>
        </w:rPr>
      </w:pPr>
      <w:r>
        <w:rPr>
          <w:rFonts w:ascii="Times New Roman" w:hAnsi="Times New Roman"/>
          <w:bCs/>
          <w:color w:val="000000"/>
        </w:rPr>
        <w:t xml:space="preserve">Design and implemented a proxy web application </w:t>
      </w:r>
      <w:r w:rsidR="00A84658">
        <w:rPr>
          <w:rFonts w:ascii="Times New Roman" w:hAnsi="Times New Roman"/>
          <w:bCs/>
          <w:color w:val="000000"/>
        </w:rPr>
        <w:t xml:space="preserve">using </w:t>
      </w:r>
      <w:r w:rsidR="00A84658" w:rsidRPr="00A84658">
        <w:rPr>
          <w:rFonts w:ascii="Times New Roman" w:hAnsi="Times New Roman"/>
          <w:b/>
          <w:bCs/>
          <w:color w:val="000000"/>
        </w:rPr>
        <w:t>Spring MVC</w:t>
      </w:r>
      <w:r w:rsidR="00A84658">
        <w:rPr>
          <w:rFonts w:ascii="Times New Roman" w:hAnsi="Times New Roman"/>
          <w:bCs/>
          <w:color w:val="000000"/>
        </w:rPr>
        <w:t>.</w:t>
      </w:r>
    </w:p>
    <w:p w:rsidR="00F35947" w:rsidRPr="00494017" w:rsidRDefault="00F35947"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Implemented </w:t>
      </w:r>
      <w:proofErr w:type="spellStart"/>
      <w:r w:rsidRPr="00494017">
        <w:rPr>
          <w:rFonts w:ascii="Times New Roman" w:hAnsi="Times New Roman"/>
          <w:bCs/>
          <w:color w:val="000000"/>
        </w:rPr>
        <w:t>LogAgent</w:t>
      </w:r>
      <w:proofErr w:type="spellEnd"/>
      <w:r w:rsidRPr="00494017">
        <w:rPr>
          <w:rFonts w:ascii="Times New Roman" w:hAnsi="Times New Roman"/>
          <w:bCs/>
          <w:color w:val="000000"/>
        </w:rPr>
        <w:t xml:space="preserve"> library to capture debug and runtime log information from web services and web clients.</w:t>
      </w:r>
    </w:p>
    <w:p w:rsidR="00F35947" w:rsidRPr="00494017" w:rsidRDefault="00F35947"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Integrated </w:t>
      </w:r>
      <w:proofErr w:type="spellStart"/>
      <w:r w:rsidRPr="00494017">
        <w:rPr>
          <w:rFonts w:ascii="Times New Roman" w:hAnsi="Times New Roman"/>
          <w:bCs/>
          <w:color w:val="000000"/>
        </w:rPr>
        <w:t>LogAgent</w:t>
      </w:r>
      <w:proofErr w:type="spellEnd"/>
      <w:r w:rsidRPr="00494017">
        <w:rPr>
          <w:rFonts w:ascii="Times New Roman" w:hAnsi="Times New Roman"/>
          <w:bCs/>
          <w:color w:val="000000"/>
        </w:rPr>
        <w:t xml:space="preserve"> with </w:t>
      </w:r>
      <w:proofErr w:type="spellStart"/>
      <w:r w:rsidRPr="00494017">
        <w:rPr>
          <w:rFonts w:ascii="Times New Roman" w:hAnsi="Times New Roman"/>
          <w:b/>
          <w:bCs/>
          <w:color w:val="000000"/>
        </w:rPr>
        <w:t>ElasticSearch</w:t>
      </w:r>
      <w:proofErr w:type="spellEnd"/>
      <w:r w:rsidRPr="00494017">
        <w:rPr>
          <w:rFonts w:ascii="Times New Roman" w:hAnsi="Times New Roman"/>
          <w:bCs/>
          <w:color w:val="000000"/>
        </w:rPr>
        <w:t xml:space="preserve"> to store log information.  </w:t>
      </w:r>
    </w:p>
    <w:p w:rsidR="004C043F" w:rsidRDefault="004C043F"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Design and developed a stand-alone watchdog service (Windows service and Linux daemon) to integrate </w:t>
      </w:r>
      <w:proofErr w:type="spellStart"/>
      <w:r w:rsidRPr="00494017">
        <w:rPr>
          <w:rFonts w:ascii="Times New Roman" w:hAnsi="Times New Roman"/>
          <w:b/>
          <w:bCs/>
          <w:color w:val="000000"/>
        </w:rPr>
        <w:t>ElasticSearch</w:t>
      </w:r>
      <w:proofErr w:type="spellEnd"/>
      <w:r w:rsidRPr="00494017">
        <w:rPr>
          <w:rFonts w:ascii="Times New Roman" w:hAnsi="Times New Roman"/>
          <w:bCs/>
          <w:color w:val="000000"/>
        </w:rPr>
        <w:t xml:space="preserve"> and </w:t>
      </w:r>
      <w:proofErr w:type="spellStart"/>
      <w:r w:rsidRPr="00494017">
        <w:rPr>
          <w:rFonts w:ascii="Times New Roman" w:hAnsi="Times New Roman"/>
          <w:b/>
          <w:bCs/>
          <w:color w:val="000000"/>
        </w:rPr>
        <w:t>Zabbix</w:t>
      </w:r>
      <w:proofErr w:type="spellEnd"/>
      <w:r w:rsidRPr="00494017">
        <w:rPr>
          <w:rFonts w:ascii="Times New Roman" w:hAnsi="Times New Roman"/>
          <w:bCs/>
          <w:color w:val="000000"/>
        </w:rPr>
        <w:t xml:space="preserve"> for monitoring and alerting purposes. </w:t>
      </w:r>
    </w:p>
    <w:p w:rsidR="003157EF" w:rsidRPr="00494017" w:rsidRDefault="003157EF" w:rsidP="004C043F">
      <w:pPr>
        <w:numPr>
          <w:ilvl w:val="0"/>
          <w:numId w:val="11"/>
        </w:numPr>
        <w:spacing w:line="100" w:lineRule="atLeast"/>
        <w:rPr>
          <w:rFonts w:ascii="Times New Roman" w:hAnsi="Times New Roman"/>
          <w:bCs/>
          <w:color w:val="000000"/>
        </w:rPr>
      </w:pPr>
      <w:r w:rsidRPr="00494017">
        <w:rPr>
          <w:rFonts w:ascii="Times New Roman" w:hAnsi="Times New Roman"/>
        </w:rPr>
        <w:t xml:space="preserve">Created the </w:t>
      </w:r>
      <w:r w:rsidRPr="00494017">
        <w:rPr>
          <w:rFonts w:ascii="Times New Roman" w:hAnsi="Times New Roman"/>
          <w:b/>
        </w:rPr>
        <w:t>test cases</w:t>
      </w:r>
      <w:r w:rsidRPr="00494017">
        <w:rPr>
          <w:rFonts w:ascii="Times New Roman" w:hAnsi="Times New Roman"/>
        </w:rPr>
        <w:t xml:space="preserve"> for testing the functionalities</w:t>
      </w:r>
      <w:r>
        <w:rPr>
          <w:rFonts w:ascii="Times New Roman" w:hAnsi="Times New Roman"/>
        </w:rPr>
        <w:t>.</w:t>
      </w:r>
    </w:p>
    <w:p w:rsidR="004251AC" w:rsidRPr="00494017" w:rsidRDefault="004251AC"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Maven</w:t>
      </w:r>
      <w:r w:rsidRPr="00494017">
        <w:rPr>
          <w:rFonts w:ascii="Times New Roman" w:hAnsi="Times New Roman"/>
          <w:bCs/>
          <w:color w:val="000000"/>
        </w:rPr>
        <w:t xml:space="preserve"> repository for some components.  </w:t>
      </w:r>
    </w:p>
    <w:p w:rsidR="00F35947" w:rsidRPr="00494017" w:rsidRDefault="00F35947"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ANT</w:t>
      </w:r>
      <w:r w:rsidRPr="00494017">
        <w:rPr>
          <w:rFonts w:ascii="Times New Roman" w:hAnsi="Times New Roman"/>
          <w:bCs/>
          <w:color w:val="000000"/>
        </w:rPr>
        <w:t xml:space="preserve"> as a build tool.</w:t>
      </w:r>
    </w:p>
    <w:p w:rsidR="00F35947" w:rsidRPr="00494017" w:rsidRDefault="00F35947" w:rsidP="004C043F">
      <w:pPr>
        <w:numPr>
          <w:ilvl w:val="0"/>
          <w:numId w:val="11"/>
        </w:numPr>
        <w:spacing w:line="100" w:lineRule="atLeast"/>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 xml:space="preserve">Microsoft Team Foundation Server (TFS) </w:t>
      </w:r>
      <w:r w:rsidRPr="00494017">
        <w:rPr>
          <w:rFonts w:ascii="Times New Roman" w:hAnsi="Times New Roman"/>
          <w:bCs/>
          <w:color w:val="000000"/>
        </w:rPr>
        <w:t>for source control.</w:t>
      </w:r>
    </w:p>
    <w:p w:rsidR="009462C8" w:rsidRPr="00494017" w:rsidRDefault="009462C8" w:rsidP="009462C8">
      <w:pPr>
        <w:jc w:val="both"/>
        <w:rPr>
          <w:rFonts w:ascii="Times New Roman" w:eastAsia="Calibri" w:hAnsi="Times New Roman"/>
          <w:b/>
          <w:bCs/>
          <w:color w:val="1F497D"/>
        </w:rPr>
      </w:pPr>
    </w:p>
    <w:p w:rsidR="009462C8" w:rsidRPr="00494017" w:rsidRDefault="009462C8" w:rsidP="009462C8">
      <w:pPr>
        <w:jc w:val="both"/>
        <w:rPr>
          <w:rFonts w:ascii="Times New Roman" w:eastAsia="Calibri" w:hAnsi="Times New Roman"/>
          <w:b/>
          <w:bCs/>
          <w:color w:val="1F497D"/>
        </w:rPr>
      </w:pPr>
      <w:r w:rsidRPr="00494017">
        <w:rPr>
          <w:rFonts w:ascii="Times New Roman" w:eastAsia="Calibri" w:hAnsi="Times New Roman"/>
          <w:b/>
          <w:bCs/>
          <w:color w:val="1F497D"/>
        </w:rPr>
        <w:t>Environment:</w:t>
      </w:r>
    </w:p>
    <w:p w:rsidR="009462C8" w:rsidRPr="00494017" w:rsidRDefault="009462C8" w:rsidP="009462C8">
      <w:pPr>
        <w:jc w:val="both"/>
        <w:rPr>
          <w:rFonts w:ascii="Times New Roman" w:eastAsia="Calibri" w:hAnsi="Times New Roman"/>
          <w:b/>
          <w:bCs/>
          <w:color w:val="1F497D"/>
        </w:rPr>
      </w:pPr>
      <w:r w:rsidRPr="00494017">
        <w:rPr>
          <w:rFonts w:ascii="Times New Roman" w:eastAsia="Calibri" w:hAnsi="Times New Roman"/>
          <w:b/>
          <w:bCs/>
          <w:color w:val="1F497D"/>
        </w:rPr>
        <w:t> </w:t>
      </w:r>
    </w:p>
    <w:p w:rsidR="009462C8" w:rsidRPr="00494017" w:rsidRDefault="005E0E5E" w:rsidP="004251AC">
      <w:pPr>
        <w:pBdr>
          <w:bottom w:val="single" w:sz="4" w:space="1" w:color="000000"/>
        </w:pBdr>
        <w:spacing w:line="100" w:lineRule="atLeast"/>
        <w:jc w:val="both"/>
        <w:rPr>
          <w:rFonts w:ascii="Times New Roman" w:eastAsia="Calibri" w:hAnsi="Times New Roman"/>
          <w:bCs/>
          <w:color w:val="000000"/>
        </w:rPr>
      </w:pPr>
      <w:r w:rsidRPr="00494017">
        <w:rPr>
          <w:rFonts w:ascii="Times New Roman" w:eastAsia="Calibri" w:hAnsi="Times New Roman"/>
          <w:bCs/>
          <w:color w:val="000000"/>
        </w:rPr>
        <w:t>JDK 1.6</w:t>
      </w:r>
      <w:r w:rsidR="009462C8" w:rsidRPr="00494017">
        <w:rPr>
          <w:rFonts w:ascii="Times New Roman" w:eastAsia="Calibri" w:hAnsi="Times New Roman"/>
          <w:bCs/>
          <w:color w:val="000000"/>
        </w:rPr>
        <w:t>,</w:t>
      </w:r>
      <w:r w:rsidRPr="00494017">
        <w:rPr>
          <w:rFonts w:ascii="Times New Roman" w:eastAsia="Calibri" w:hAnsi="Times New Roman"/>
          <w:bCs/>
          <w:color w:val="000000"/>
        </w:rPr>
        <w:t xml:space="preserve"> JDK 1.7 Apache CXF, Apache HTTP components, Apache Tomcat 6 and Tomcat 7,</w:t>
      </w:r>
      <w:r w:rsidR="00A84658">
        <w:rPr>
          <w:rFonts w:ascii="Times New Roman" w:eastAsia="Calibri" w:hAnsi="Times New Roman"/>
          <w:bCs/>
          <w:color w:val="000000"/>
        </w:rPr>
        <w:t xml:space="preserve"> Spring MVC,</w:t>
      </w:r>
      <w:r w:rsidR="00D91300">
        <w:rPr>
          <w:rFonts w:ascii="Times New Roman" w:eastAsia="Calibri" w:hAnsi="Times New Roman"/>
          <w:bCs/>
          <w:color w:val="000000"/>
        </w:rPr>
        <w:t xml:space="preserve"> Spring </w:t>
      </w:r>
      <w:proofErr w:type="spellStart"/>
      <w:r w:rsidR="00D91300">
        <w:rPr>
          <w:rFonts w:ascii="Times New Roman" w:eastAsia="Calibri" w:hAnsi="Times New Roman"/>
          <w:bCs/>
          <w:color w:val="000000"/>
        </w:rPr>
        <w:t>Security,</w:t>
      </w:r>
      <w:r w:rsidR="004251AC" w:rsidRPr="00494017">
        <w:rPr>
          <w:rFonts w:ascii="Times New Roman" w:eastAsia="Calibri" w:hAnsi="Times New Roman"/>
          <w:bCs/>
          <w:color w:val="000000"/>
        </w:rPr>
        <w:t>Apache</w:t>
      </w:r>
      <w:proofErr w:type="spellEnd"/>
      <w:r w:rsidR="004251AC" w:rsidRPr="00494017">
        <w:rPr>
          <w:rFonts w:ascii="Times New Roman" w:eastAsia="Calibri" w:hAnsi="Times New Roman"/>
          <w:bCs/>
          <w:color w:val="000000"/>
        </w:rPr>
        <w:t xml:space="preserve"> HTTP server, </w:t>
      </w:r>
      <w:proofErr w:type="spellStart"/>
      <w:r w:rsidR="004251AC" w:rsidRPr="00494017">
        <w:rPr>
          <w:rFonts w:ascii="Times New Roman" w:eastAsia="Calibri" w:hAnsi="Times New Roman"/>
          <w:bCs/>
          <w:color w:val="000000"/>
        </w:rPr>
        <w:t>RESTful</w:t>
      </w:r>
      <w:proofErr w:type="spellEnd"/>
      <w:r w:rsidR="004251AC" w:rsidRPr="00494017">
        <w:rPr>
          <w:rFonts w:ascii="Times New Roman" w:eastAsia="Calibri" w:hAnsi="Times New Roman"/>
          <w:bCs/>
          <w:color w:val="000000"/>
        </w:rPr>
        <w:t xml:space="preserve">, SOAP, </w:t>
      </w:r>
      <w:r w:rsidR="00B3356C">
        <w:rPr>
          <w:rFonts w:ascii="Times New Roman" w:eastAsia="Calibri" w:hAnsi="Times New Roman"/>
          <w:bCs/>
          <w:color w:val="000000"/>
        </w:rPr>
        <w:t xml:space="preserve">SOA, </w:t>
      </w:r>
      <w:r w:rsidR="004251AC" w:rsidRPr="00494017">
        <w:rPr>
          <w:rFonts w:ascii="Times New Roman" w:eastAsia="Calibri" w:hAnsi="Times New Roman"/>
          <w:bCs/>
          <w:color w:val="000000"/>
        </w:rPr>
        <w:t xml:space="preserve">WSDL, Ensemble, </w:t>
      </w:r>
      <w:proofErr w:type="spellStart"/>
      <w:r w:rsidR="004251AC" w:rsidRPr="00494017">
        <w:rPr>
          <w:rFonts w:ascii="Times New Roman" w:eastAsia="Calibri" w:hAnsi="Times New Roman"/>
          <w:bCs/>
          <w:color w:val="000000"/>
        </w:rPr>
        <w:t>ElasticSearch</w:t>
      </w:r>
      <w:proofErr w:type="spellEnd"/>
      <w:r w:rsidR="004251AC" w:rsidRPr="00494017">
        <w:rPr>
          <w:rFonts w:ascii="Times New Roman" w:eastAsia="Calibri" w:hAnsi="Times New Roman"/>
          <w:bCs/>
          <w:color w:val="000000"/>
        </w:rPr>
        <w:t xml:space="preserve">, </w:t>
      </w:r>
      <w:proofErr w:type="spellStart"/>
      <w:r w:rsidR="004251AC" w:rsidRPr="00494017">
        <w:rPr>
          <w:rFonts w:ascii="Times New Roman" w:eastAsia="Calibri" w:hAnsi="Times New Roman"/>
          <w:bCs/>
          <w:color w:val="000000"/>
        </w:rPr>
        <w:t>Kibana</w:t>
      </w:r>
      <w:proofErr w:type="spellEnd"/>
      <w:r w:rsidR="004251AC" w:rsidRPr="00494017">
        <w:rPr>
          <w:rFonts w:ascii="Times New Roman" w:eastAsia="Calibri" w:hAnsi="Times New Roman"/>
          <w:bCs/>
          <w:color w:val="000000"/>
        </w:rPr>
        <w:t xml:space="preserve">, </w:t>
      </w:r>
      <w:proofErr w:type="spellStart"/>
      <w:r w:rsidR="004251AC" w:rsidRPr="00494017">
        <w:rPr>
          <w:rFonts w:ascii="Times New Roman" w:eastAsia="Calibri" w:hAnsi="Times New Roman"/>
          <w:bCs/>
          <w:color w:val="000000"/>
        </w:rPr>
        <w:t>Zabbix</w:t>
      </w:r>
      <w:proofErr w:type="spellEnd"/>
      <w:r w:rsidR="004251AC" w:rsidRPr="00494017">
        <w:rPr>
          <w:rFonts w:ascii="Times New Roman" w:eastAsia="Calibri" w:hAnsi="Times New Roman"/>
          <w:bCs/>
          <w:color w:val="000000"/>
        </w:rPr>
        <w:t xml:space="preserve">, </w:t>
      </w:r>
      <w:r w:rsidRPr="00494017">
        <w:rPr>
          <w:rFonts w:ascii="Times New Roman" w:eastAsia="Calibri" w:hAnsi="Times New Roman"/>
          <w:bCs/>
          <w:color w:val="000000"/>
        </w:rPr>
        <w:t xml:space="preserve">HTML, Bouncy Castle, WSS4J, SSLv3, </w:t>
      </w:r>
      <w:r w:rsidR="00FE439D">
        <w:rPr>
          <w:rFonts w:ascii="Times New Roman" w:eastAsia="Calibri" w:hAnsi="Times New Roman"/>
          <w:bCs/>
          <w:color w:val="000000"/>
        </w:rPr>
        <w:t xml:space="preserve">X509, SAML, SSO, </w:t>
      </w:r>
      <w:r w:rsidRPr="00494017">
        <w:rPr>
          <w:rFonts w:ascii="Times New Roman" w:eastAsia="Calibri" w:hAnsi="Times New Roman"/>
          <w:bCs/>
          <w:color w:val="000000"/>
        </w:rPr>
        <w:t xml:space="preserve">TSLv1 TLSv1.2, </w:t>
      </w:r>
      <w:proofErr w:type="spellStart"/>
      <w:r w:rsidRPr="00494017">
        <w:rPr>
          <w:rFonts w:ascii="Times New Roman" w:eastAsia="Calibri" w:hAnsi="Times New Roman"/>
          <w:bCs/>
          <w:color w:val="000000"/>
        </w:rPr>
        <w:t>JSoup</w:t>
      </w:r>
      <w:proofErr w:type="spellEnd"/>
      <w:r w:rsidRPr="00494017">
        <w:rPr>
          <w:rFonts w:ascii="Times New Roman" w:eastAsia="Calibri" w:hAnsi="Times New Roman"/>
          <w:bCs/>
          <w:color w:val="000000"/>
        </w:rPr>
        <w:t xml:space="preserve">, </w:t>
      </w:r>
      <w:proofErr w:type="spellStart"/>
      <w:r w:rsidRPr="00494017">
        <w:rPr>
          <w:rFonts w:ascii="Times New Roman" w:eastAsia="Calibri" w:hAnsi="Times New Roman"/>
          <w:bCs/>
          <w:color w:val="000000"/>
        </w:rPr>
        <w:t>Gson</w:t>
      </w:r>
      <w:proofErr w:type="spellEnd"/>
      <w:r w:rsidRPr="00494017">
        <w:rPr>
          <w:rFonts w:ascii="Times New Roman" w:eastAsia="Calibri" w:hAnsi="Times New Roman"/>
          <w:bCs/>
          <w:color w:val="000000"/>
        </w:rPr>
        <w:t xml:space="preserve">, </w:t>
      </w:r>
      <w:proofErr w:type="spellStart"/>
      <w:r w:rsidRPr="00494017">
        <w:rPr>
          <w:rFonts w:ascii="Times New Roman" w:eastAsia="Calibri" w:hAnsi="Times New Roman"/>
          <w:bCs/>
          <w:color w:val="000000"/>
        </w:rPr>
        <w:t>EhCache</w:t>
      </w:r>
      <w:proofErr w:type="spellEnd"/>
      <w:r w:rsidRPr="00494017">
        <w:rPr>
          <w:rFonts w:ascii="Times New Roman" w:eastAsia="Calibri" w:hAnsi="Times New Roman"/>
          <w:bCs/>
          <w:color w:val="000000"/>
        </w:rPr>
        <w:t xml:space="preserve">, </w:t>
      </w:r>
      <w:proofErr w:type="spellStart"/>
      <w:r w:rsidRPr="00494017">
        <w:rPr>
          <w:rFonts w:ascii="Times New Roman" w:eastAsia="Calibri" w:hAnsi="Times New Roman"/>
          <w:bCs/>
          <w:color w:val="000000"/>
        </w:rPr>
        <w:t>Memcached</w:t>
      </w:r>
      <w:proofErr w:type="spellEnd"/>
      <w:r w:rsidR="004251AC" w:rsidRPr="00494017">
        <w:rPr>
          <w:rFonts w:ascii="Times New Roman" w:eastAsia="Calibri" w:hAnsi="Times New Roman"/>
          <w:bCs/>
          <w:color w:val="000000"/>
        </w:rPr>
        <w:t xml:space="preserve">, Log4j, Jackson, </w:t>
      </w:r>
      <w:r w:rsidR="009462C8" w:rsidRPr="00494017">
        <w:rPr>
          <w:rFonts w:ascii="Times New Roman" w:eastAsia="Calibri" w:hAnsi="Times New Roman"/>
          <w:bCs/>
          <w:color w:val="000000"/>
        </w:rPr>
        <w:t xml:space="preserve">Servlets, XML, </w:t>
      </w:r>
      <w:r w:rsidR="004251AC" w:rsidRPr="00494017">
        <w:rPr>
          <w:rFonts w:ascii="Times New Roman" w:eastAsia="Calibri" w:hAnsi="Times New Roman"/>
          <w:bCs/>
          <w:color w:val="000000"/>
        </w:rPr>
        <w:t xml:space="preserve">JSON, </w:t>
      </w:r>
      <w:r w:rsidR="009462C8" w:rsidRPr="00494017">
        <w:rPr>
          <w:rFonts w:ascii="Times New Roman" w:eastAsia="Calibri" w:hAnsi="Times New Roman"/>
          <w:bCs/>
          <w:color w:val="000000"/>
        </w:rPr>
        <w:t xml:space="preserve">JavaScript, </w:t>
      </w:r>
      <w:r w:rsidR="004251AC" w:rsidRPr="00494017">
        <w:rPr>
          <w:rFonts w:ascii="Times New Roman" w:eastAsia="Calibri" w:hAnsi="Times New Roman"/>
          <w:bCs/>
          <w:color w:val="000000"/>
        </w:rPr>
        <w:t>Maven,</w:t>
      </w:r>
      <w:r w:rsidR="009462C8" w:rsidRPr="00494017">
        <w:rPr>
          <w:rFonts w:ascii="Times New Roman" w:eastAsia="Calibri" w:hAnsi="Times New Roman"/>
          <w:bCs/>
          <w:color w:val="000000"/>
        </w:rPr>
        <w:t xml:space="preserve"> Ant, </w:t>
      </w:r>
      <w:r w:rsidR="004251AC" w:rsidRPr="00494017">
        <w:rPr>
          <w:rFonts w:ascii="Times New Roman" w:eastAsia="Calibri" w:hAnsi="Times New Roman"/>
          <w:bCs/>
          <w:color w:val="000000"/>
        </w:rPr>
        <w:t>TFS</w:t>
      </w:r>
    </w:p>
    <w:p w:rsidR="004251AC" w:rsidRPr="00494017" w:rsidRDefault="004251AC" w:rsidP="004251AC">
      <w:pPr>
        <w:pBdr>
          <w:bottom w:val="single" w:sz="4" w:space="1" w:color="000000"/>
        </w:pBdr>
        <w:spacing w:line="100" w:lineRule="atLeast"/>
        <w:jc w:val="both"/>
        <w:rPr>
          <w:rFonts w:ascii="Times New Roman" w:eastAsia="Calibri" w:hAnsi="Times New Roman"/>
          <w:bCs/>
          <w:color w:val="000000"/>
        </w:rPr>
      </w:pPr>
    </w:p>
    <w:p w:rsidR="00F177CB" w:rsidRPr="00494017" w:rsidRDefault="00F177CB">
      <w:pPr>
        <w:spacing w:line="100" w:lineRule="atLeast"/>
        <w:rPr>
          <w:rFonts w:ascii="Times New Roman" w:eastAsia="Calibri" w:hAnsi="Times New Roman"/>
          <w:b/>
          <w:color w:val="222222"/>
        </w:rPr>
      </w:pPr>
    </w:p>
    <w:p w:rsidR="00F177CB" w:rsidRPr="00494017" w:rsidRDefault="00F177CB">
      <w:pPr>
        <w:spacing w:line="100" w:lineRule="atLeast"/>
        <w:rPr>
          <w:rFonts w:ascii="Times New Roman" w:eastAsia="Calibri" w:hAnsi="Times New Roman"/>
          <w:b/>
          <w:color w:val="222222"/>
        </w:rPr>
      </w:pPr>
    </w:p>
    <w:p w:rsidR="00471928" w:rsidRPr="00494017" w:rsidRDefault="00471928">
      <w:pPr>
        <w:spacing w:line="100" w:lineRule="atLeast"/>
        <w:rPr>
          <w:rFonts w:ascii="Times New Roman" w:eastAsia="Calibri" w:hAnsi="Times New Roman"/>
          <w:b/>
          <w:color w:val="222222"/>
        </w:rPr>
      </w:pPr>
      <w:r w:rsidRPr="00494017">
        <w:rPr>
          <w:rFonts w:ascii="Times New Roman" w:eastAsia="Calibri" w:hAnsi="Times New Roman"/>
          <w:b/>
          <w:color w:val="222222"/>
        </w:rPr>
        <w:t xml:space="preserve">WALMARTLABS, San Bruno, CA </w:t>
      </w:r>
      <w:r w:rsidRPr="00494017">
        <w:rPr>
          <w:rFonts w:ascii="Times New Roman" w:eastAsia="Calibri" w:hAnsi="Times New Roman"/>
          <w:b/>
          <w:color w:val="222222"/>
        </w:rPr>
        <w:tab/>
      </w:r>
      <w:r w:rsidRPr="00494017">
        <w:rPr>
          <w:rFonts w:ascii="Times New Roman" w:eastAsia="Calibri" w:hAnsi="Times New Roman"/>
          <w:b/>
          <w:color w:val="222222"/>
        </w:rPr>
        <w:tab/>
      </w:r>
      <w:r w:rsidRPr="00494017">
        <w:rPr>
          <w:rFonts w:ascii="Times New Roman" w:eastAsia="Calibri" w:hAnsi="Times New Roman"/>
          <w:b/>
          <w:color w:val="222222"/>
        </w:rPr>
        <w:tab/>
      </w:r>
      <w:r w:rsidRPr="00494017">
        <w:rPr>
          <w:rFonts w:ascii="Times New Roman" w:eastAsia="Calibri" w:hAnsi="Times New Roman"/>
          <w:b/>
          <w:color w:val="222222"/>
        </w:rPr>
        <w:tab/>
      </w:r>
      <w:r w:rsidRPr="00494017">
        <w:rPr>
          <w:rFonts w:ascii="Times New Roman" w:eastAsia="Calibri" w:hAnsi="Times New Roman"/>
          <w:b/>
          <w:color w:val="222222"/>
        </w:rPr>
        <w:tab/>
        <w:t xml:space="preserve">Jan’12 – </w:t>
      </w:r>
      <w:r w:rsidR="00F177CB" w:rsidRPr="00494017">
        <w:rPr>
          <w:rFonts w:ascii="Times New Roman" w:eastAsia="Calibri" w:hAnsi="Times New Roman"/>
          <w:b/>
          <w:color w:val="222222"/>
        </w:rPr>
        <w:t>Sep’13</w:t>
      </w:r>
    </w:p>
    <w:p w:rsidR="00471928" w:rsidRPr="00494017" w:rsidRDefault="00471928">
      <w:pPr>
        <w:spacing w:line="100" w:lineRule="atLeast"/>
        <w:rPr>
          <w:rFonts w:ascii="Times New Roman" w:hAnsi="Times New Roman"/>
          <w:b/>
          <w:color w:val="222222"/>
        </w:rPr>
      </w:pPr>
      <w:r w:rsidRPr="00494017">
        <w:rPr>
          <w:rFonts w:ascii="Times New Roman" w:eastAsia="Calibri" w:hAnsi="Times New Roman"/>
          <w:b/>
        </w:rPr>
        <w:t xml:space="preserve">Project: </w:t>
      </w:r>
      <w:r w:rsidRPr="00494017">
        <w:rPr>
          <w:rFonts w:ascii="Times New Roman" w:hAnsi="Times New Roman"/>
          <w:b/>
          <w:color w:val="222222"/>
        </w:rPr>
        <w:t>Consumer Genome (Services)</w:t>
      </w:r>
    </w:p>
    <w:p w:rsidR="00471928" w:rsidRPr="00494017" w:rsidRDefault="00471928">
      <w:pPr>
        <w:spacing w:line="100" w:lineRule="atLeast"/>
        <w:rPr>
          <w:rFonts w:ascii="Times New Roman" w:eastAsia="Calibri" w:hAnsi="Times New Roman"/>
          <w:b/>
        </w:rPr>
      </w:pPr>
      <w:r w:rsidRPr="00494017">
        <w:rPr>
          <w:rFonts w:ascii="Times New Roman" w:eastAsia="Calibri" w:hAnsi="Times New Roman"/>
          <w:b/>
        </w:rPr>
        <w:t>Role: Senior Java Developer</w:t>
      </w:r>
    </w:p>
    <w:p w:rsidR="00471928" w:rsidRPr="00494017" w:rsidRDefault="00471928">
      <w:pPr>
        <w:spacing w:line="100" w:lineRule="atLeast"/>
        <w:rPr>
          <w:rFonts w:ascii="Times New Roman" w:eastAsia="Calibri" w:hAnsi="Times New Roman"/>
          <w:b/>
        </w:rPr>
      </w:pPr>
    </w:p>
    <w:p w:rsidR="00471928" w:rsidRPr="00494017" w:rsidRDefault="00471928" w:rsidP="00123FB5">
      <w:pPr>
        <w:spacing w:line="100" w:lineRule="atLeast"/>
        <w:jc w:val="both"/>
        <w:rPr>
          <w:rFonts w:ascii="Times New Roman" w:eastAsia="Calibri" w:hAnsi="Times New Roman"/>
          <w:color w:val="222222"/>
        </w:rPr>
      </w:pPr>
      <w:r w:rsidRPr="00494017">
        <w:rPr>
          <w:rFonts w:ascii="Times New Roman" w:eastAsia="Calibri" w:hAnsi="Times New Roman"/>
          <w:b/>
          <w:color w:val="222222"/>
        </w:rPr>
        <w:t>UCID (Universal Customer Identifier) </w:t>
      </w:r>
      <w:r w:rsidRPr="00494017">
        <w:rPr>
          <w:rFonts w:ascii="Times New Roman" w:eastAsia="Calibri" w:hAnsi="Times New Roman"/>
          <w:color w:val="222222"/>
        </w:rPr>
        <w:t xml:space="preserve">is a team where we developed RESTFUL web services to express credit card numbers in a single common format rather using different formats like </w:t>
      </w:r>
      <w:proofErr w:type="spellStart"/>
      <w:r w:rsidRPr="00494017">
        <w:rPr>
          <w:rFonts w:ascii="Times New Roman" w:eastAsia="Calibri" w:hAnsi="Times New Roman"/>
          <w:color w:val="222222"/>
        </w:rPr>
        <w:t>Xref</w:t>
      </w:r>
      <w:proofErr w:type="spellEnd"/>
      <w:r w:rsidRPr="00494017">
        <w:rPr>
          <w:rFonts w:ascii="Times New Roman" w:eastAsia="Calibri" w:hAnsi="Times New Roman"/>
          <w:color w:val="222222"/>
        </w:rPr>
        <w:t xml:space="preserve"> and </w:t>
      </w:r>
      <w:proofErr w:type="spellStart"/>
      <w:r w:rsidRPr="00494017">
        <w:rPr>
          <w:rFonts w:ascii="Times New Roman" w:eastAsia="Calibri" w:hAnsi="Times New Roman"/>
          <w:color w:val="222222"/>
        </w:rPr>
        <w:t>Gindex</w:t>
      </w:r>
      <w:proofErr w:type="spellEnd"/>
      <w:r w:rsidRPr="00494017">
        <w:rPr>
          <w:rFonts w:ascii="Times New Roman" w:eastAsia="Calibri" w:hAnsi="Times New Roman"/>
          <w:color w:val="222222"/>
        </w:rPr>
        <w:t xml:space="preserve"> which were used by Walmart U.S. properties and Walmart.com, so that we can track, analyze, and understand customer behavior across brands and channels.</w:t>
      </w:r>
    </w:p>
    <w:p w:rsidR="00471928" w:rsidRPr="00494017" w:rsidRDefault="00471928" w:rsidP="00123FB5">
      <w:pPr>
        <w:spacing w:line="100" w:lineRule="atLeast"/>
        <w:jc w:val="both"/>
        <w:rPr>
          <w:rFonts w:ascii="Times New Roman" w:hAnsi="Times New Roman"/>
        </w:rPr>
      </w:pPr>
    </w:p>
    <w:p w:rsidR="00471928" w:rsidRPr="00494017" w:rsidRDefault="00471928">
      <w:pPr>
        <w:spacing w:after="240" w:line="100" w:lineRule="atLeast"/>
        <w:jc w:val="both"/>
        <w:rPr>
          <w:rFonts w:ascii="Times New Roman" w:hAnsi="Times New Roman"/>
          <w:b/>
          <w:bCs/>
          <w:color w:val="1F497D"/>
        </w:rPr>
      </w:pPr>
      <w:r w:rsidRPr="00494017">
        <w:rPr>
          <w:rFonts w:ascii="Times New Roman" w:hAnsi="Times New Roman"/>
          <w:b/>
          <w:bCs/>
          <w:color w:val="1F497D"/>
        </w:rPr>
        <w:t>Responsibilities:</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lastRenderedPageBreak/>
        <w:t xml:space="preserve">Involved in Design, Development and Support phases of </w:t>
      </w:r>
      <w:r w:rsidRPr="00494017">
        <w:rPr>
          <w:rFonts w:ascii="Times New Roman" w:hAnsi="Times New Roman"/>
          <w:b/>
          <w:bCs/>
          <w:color w:val="000000"/>
        </w:rPr>
        <w:t>Software Development Life Cycle (SDLC)</w:t>
      </w:r>
      <w:r w:rsidRPr="00494017">
        <w:rPr>
          <w:rFonts w:ascii="Times New Roman" w:hAnsi="Times New Roman"/>
          <w:bCs/>
          <w:color w:val="000000"/>
        </w:rPr>
        <w:t>.</w:t>
      </w:r>
    </w:p>
    <w:p w:rsidR="00471928" w:rsidRPr="00494017" w:rsidRDefault="00471928" w:rsidP="00123FB5">
      <w:pPr>
        <w:numPr>
          <w:ilvl w:val="0"/>
          <w:numId w:val="11"/>
        </w:numPr>
        <w:spacing w:line="100" w:lineRule="atLeast"/>
        <w:jc w:val="both"/>
        <w:rPr>
          <w:rFonts w:ascii="Times New Roman" w:hAnsi="Times New Roman"/>
        </w:rPr>
      </w:pPr>
      <w:r w:rsidRPr="00494017">
        <w:rPr>
          <w:rFonts w:ascii="Times New Roman" w:hAnsi="Times New Roman"/>
        </w:rPr>
        <w:t xml:space="preserve">Designed </w:t>
      </w:r>
      <w:r w:rsidRPr="00494017">
        <w:rPr>
          <w:rFonts w:ascii="Times New Roman" w:hAnsi="Times New Roman"/>
          <w:b/>
        </w:rPr>
        <w:t>UML</w:t>
      </w:r>
      <w:r w:rsidRPr="00494017">
        <w:rPr>
          <w:rFonts w:ascii="Times New Roman" w:hAnsi="Times New Roman"/>
        </w:rPr>
        <w:t xml:space="preserve"> Diagrams like Class Diagrams, Sequence Diagrams and Activity Diagrams.</w:t>
      </w:r>
    </w:p>
    <w:p w:rsidR="00471928" w:rsidRPr="00494017" w:rsidRDefault="00471928" w:rsidP="00123FB5">
      <w:pPr>
        <w:pStyle w:val="ListParagraph"/>
        <w:numPr>
          <w:ilvl w:val="0"/>
          <w:numId w:val="11"/>
        </w:numPr>
        <w:spacing w:line="100" w:lineRule="atLeast"/>
        <w:jc w:val="both"/>
        <w:rPr>
          <w:rFonts w:ascii="Times New Roman" w:hAnsi="Times New Roman"/>
          <w:color w:val="000000"/>
        </w:rPr>
      </w:pPr>
      <w:r w:rsidRPr="00494017">
        <w:rPr>
          <w:rFonts w:ascii="Times New Roman" w:hAnsi="Times New Roman"/>
          <w:color w:val="000000"/>
        </w:rPr>
        <w:t xml:space="preserve">Developed </w:t>
      </w:r>
      <w:r w:rsidRPr="00494017">
        <w:rPr>
          <w:rFonts w:ascii="Times New Roman" w:hAnsi="Times New Roman"/>
          <w:b/>
          <w:color w:val="000000"/>
        </w:rPr>
        <w:t>UI pages</w:t>
      </w:r>
      <w:r w:rsidRPr="00494017">
        <w:rPr>
          <w:rFonts w:ascii="Times New Roman" w:hAnsi="Times New Roman"/>
          <w:color w:val="000000"/>
        </w:rPr>
        <w:t xml:space="preserve"> with </w:t>
      </w:r>
      <w:r w:rsidRPr="00494017">
        <w:rPr>
          <w:rFonts w:ascii="Times New Roman" w:hAnsi="Times New Roman"/>
          <w:b/>
          <w:color w:val="000000"/>
        </w:rPr>
        <w:t>JSF</w:t>
      </w:r>
      <w:r w:rsidR="005867C1" w:rsidRPr="00494017">
        <w:rPr>
          <w:rFonts w:ascii="Times New Roman" w:hAnsi="Times New Roman"/>
          <w:color w:val="000000"/>
        </w:rPr>
        <w:t xml:space="preserve"> framework and </w:t>
      </w:r>
      <w:r w:rsidR="005867C1" w:rsidRPr="00494017">
        <w:rPr>
          <w:rFonts w:ascii="Times New Roman" w:hAnsi="Times New Roman"/>
          <w:b/>
          <w:kern w:val="0"/>
          <w:lang w:eastAsia="en-US" w:bidi="ar-SA"/>
        </w:rPr>
        <w:t>HTML</w:t>
      </w:r>
      <w:r w:rsidR="005867C1" w:rsidRPr="00494017">
        <w:rPr>
          <w:rFonts w:ascii="Times New Roman" w:hAnsi="Times New Roman"/>
          <w:kern w:val="0"/>
          <w:lang w:eastAsia="en-US" w:bidi="ar-SA"/>
        </w:rPr>
        <w:t>.</w:t>
      </w:r>
    </w:p>
    <w:p w:rsidR="00AB01C3" w:rsidRPr="00494017" w:rsidRDefault="00AB01C3" w:rsidP="00123FB5">
      <w:pPr>
        <w:pStyle w:val="ListParagraph"/>
        <w:numPr>
          <w:ilvl w:val="0"/>
          <w:numId w:val="11"/>
        </w:numPr>
        <w:spacing w:line="100" w:lineRule="atLeast"/>
        <w:jc w:val="both"/>
        <w:rPr>
          <w:rFonts w:ascii="Times New Roman" w:hAnsi="Times New Roman"/>
          <w:color w:val="000000"/>
        </w:rPr>
      </w:pPr>
      <w:r w:rsidRPr="00494017">
        <w:rPr>
          <w:rFonts w:ascii="Times New Roman" w:hAnsi="Times New Roman"/>
          <w:color w:val="000000"/>
        </w:rPr>
        <w:t xml:space="preserve">Designed and documented </w:t>
      </w:r>
      <w:r w:rsidRPr="00494017">
        <w:rPr>
          <w:rFonts w:ascii="Times New Roman" w:hAnsi="Times New Roman"/>
          <w:b/>
          <w:color w:val="000000"/>
        </w:rPr>
        <w:t>REST</w:t>
      </w:r>
      <w:r w:rsidRPr="00494017">
        <w:rPr>
          <w:rFonts w:ascii="Times New Roman" w:hAnsi="Times New Roman"/>
          <w:color w:val="000000"/>
        </w:rPr>
        <w:t xml:space="preserve">/HTTP APIs, including </w:t>
      </w:r>
      <w:r w:rsidRPr="00494017">
        <w:rPr>
          <w:rFonts w:ascii="Times New Roman" w:hAnsi="Times New Roman"/>
          <w:b/>
          <w:color w:val="000000"/>
        </w:rPr>
        <w:t>JSON</w:t>
      </w:r>
      <w:r w:rsidRPr="00494017">
        <w:rPr>
          <w:rFonts w:ascii="Times New Roman" w:hAnsi="Times New Roman"/>
          <w:color w:val="000000"/>
        </w:rPr>
        <w:t xml:space="preserve"> data formats and API versioning strategy.</w:t>
      </w:r>
    </w:p>
    <w:p w:rsidR="00471928" w:rsidRPr="00494017" w:rsidRDefault="00471928" w:rsidP="00123FB5">
      <w:pPr>
        <w:pStyle w:val="ListParagraph"/>
        <w:numPr>
          <w:ilvl w:val="0"/>
          <w:numId w:val="11"/>
        </w:numPr>
        <w:spacing w:line="100" w:lineRule="atLeast"/>
        <w:jc w:val="both"/>
        <w:rPr>
          <w:rFonts w:ascii="Times New Roman" w:hAnsi="Times New Roman"/>
          <w:b/>
          <w:color w:val="000000"/>
        </w:rPr>
      </w:pPr>
      <w:r w:rsidRPr="00494017">
        <w:rPr>
          <w:rFonts w:ascii="Times New Roman" w:hAnsi="Times New Roman"/>
          <w:color w:val="000000"/>
        </w:rPr>
        <w:t xml:space="preserve">Framework leverages </w:t>
      </w:r>
      <w:r w:rsidRPr="00494017">
        <w:rPr>
          <w:rFonts w:ascii="Times New Roman" w:hAnsi="Times New Roman"/>
          <w:b/>
          <w:color w:val="000000"/>
        </w:rPr>
        <w:t>JSF</w:t>
      </w:r>
      <w:r w:rsidRPr="00494017">
        <w:rPr>
          <w:rFonts w:ascii="Times New Roman" w:hAnsi="Times New Roman"/>
          <w:color w:val="000000"/>
        </w:rPr>
        <w:t xml:space="preserve"> features like </w:t>
      </w:r>
      <w:r w:rsidRPr="00494017">
        <w:rPr>
          <w:rFonts w:ascii="Times New Roman" w:hAnsi="Times New Roman"/>
          <w:b/>
          <w:color w:val="000000"/>
        </w:rPr>
        <w:t>Event handling, Validation mechanisms</w:t>
      </w:r>
      <w:r w:rsidRPr="00494017">
        <w:rPr>
          <w:rFonts w:ascii="Times New Roman" w:hAnsi="Times New Roman"/>
          <w:color w:val="000000"/>
        </w:rPr>
        <w:t xml:space="preserve">, and </w:t>
      </w:r>
      <w:r w:rsidRPr="00494017">
        <w:rPr>
          <w:rFonts w:ascii="Times New Roman" w:hAnsi="Times New Roman"/>
          <w:b/>
          <w:color w:val="000000"/>
        </w:rPr>
        <w:t>state management.</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Developed </w:t>
      </w:r>
      <w:r w:rsidRPr="00494017">
        <w:rPr>
          <w:rFonts w:ascii="Times New Roman" w:hAnsi="Times New Roman"/>
          <w:b/>
          <w:bCs/>
          <w:color w:val="000000"/>
        </w:rPr>
        <w:t>storedprocedures</w:t>
      </w:r>
      <w:r w:rsidRPr="00494017">
        <w:rPr>
          <w:rFonts w:ascii="Times New Roman" w:hAnsi="Times New Roman"/>
          <w:bCs/>
          <w:color w:val="000000"/>
        </w:rPr>
        <w:t xml:space="preserve"> to pull necessary data according to business requirements. This data have been used for generating reports.</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Developed </w:t>
      </w:r>
      <w:r w:rsidRPr="00494017">
        <w:rPr>
          <w:rFonts w:ascii="Times New Roman" w:hAnsi="Times New Roman"/>
          <w:b/>
          <w:bCs/>
          <w:color w:val="000000"/>
        </w:rPr>
        <w:t>PERL</w:t>
      </w:r>
      <w:r w:rsidRPr="00494017">
        <w:rPr>
          <w:rFonts w:ascii="Times New Roman" w:hAnsi="Times New Roman"/>
          <w:bCs/>
          <w:color w:val="000000"/>
        </w:rPr>
        <w:t xml:space="preserve"> scripts for deleting all the files those are part of previous test run and also for </w:t>
      </w:r>
      <w:proofErr w:type="spellStart"/>
      <w:r w:rsidRPr="00494017">
        <w:rPr>
          <w:rFonts w:ascii="Times New Roman" w:hAnsi="Times New Roman"/>
          <w:bCs/>
          <w:color w:val="000000"/>
        </w:rPr>
        <w:t>ftping</w:t>
      </w:r>
      <w:proofErr w:type="spellEnd"/>
      <w:r w:rsidRPr="00494017">
        <w:rPr>
          <w:rFonts w:ascii="Times New Roman" w:hAnsi="Times New Roman"/>
          <w:bCs/>
          <w:color w:val="000000"/>
        </w:rPr>
        <w:t xml:space="preserve"> files from one environment to another.</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SAX</w:t>
      </w:r>
      <w:r w:rsidRPr="00494017">
        <w:rPr>
          <w:rFonts w:ascii="Times New Roman" w:hAnsi="Times New Roman"/>
          <w:bCs/>
          <w:color w:val="000000"/>
        </w:rPr>
        <w:t xml:space="preserve">, </w:t>
      </w:r>
      <w:r w:rsidRPr="00494017">
        <w:rPr>
          <w:rFonts w:ascii="Times New Roman" w:hAnsi="Times New Roman"/>
          <w:b/>
          <w:bCs/>
          <w:color w:val="000000"/>
        </w:rPr>
        <w:t>DOM</w:t>
      </w:r>
      <w:r w:rsidRPr="00494017">
        <w:rPr>
          <w:rFonts w:ascii="Times New Roman" w:hAnsi="Times New Roman"/>
          <w:bCs/>
          <w:color w:val="000000"/>
        </w:rPr>
        <w:t xml:space="preserve"> API to parse xml files</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Developed the entire application implementing </w:t>
      </w:r>
      <w:r w:rsidRPr="00494017">
        <w:rPr>
          <w:rFonts w:ascii="Times New Roman" w:hAnsi="Times New Roman"/>
          <w:b/>
          <w:bCs/>
          <w:color w:val="000000"/>
        </w:rPr>
        <w:t>MVC Architecture</w:t>
      </w:r>
      <w:r w:rsidRPr="00494017">
        <w:rPr>
          <w:rFonts w:ascii="Times New Roman" w:hAnsi="Times New Roman"/>
          <w:bCs/>
          <w:color w:val="000000"/>
        </w:rPr>
        <w:t xml:space="preserve"> integrating JSF with Hibernate and </w:t>
      </w:r>
      <w:r w:rsidRPr="00494017">
        <w:rPr>
          <w:rFonts w:ascii="Times New Roman" w:hAnsi="Times New Roman"/>
          <w:b/>
          <w:bCs/>
          <w:color w:val="000000"/>
        </w:rPr>
        <w:t>spring</w:t>
      </w:r>
      <w:r w:rsidRPr="00494017">
        <w:rPr>
          <w:rFonts w:ascii="Times New Roman" w:hAnsi="Times New Roman"/>
          <w:bCs/>
          <w:color w:val="000000"/>
        </w:rPr>
        <w:t xml:space="preserve"> frameworks.</w:t>
      </w:r>
    </w:p>
    <w:p w:rsidR="00471928" w:rsidRPr="00494017" w:rsidRDefault="00471928" w:rsidP="00123FB5">
      <w:pPr>
        <w:pStyle w:val="BodyText"/>
        <w:numPr>
          <w:ilvl w:val="0"/>
          <w:numId w:val="11"/>
        </w:numPr>
        <w:spacing w:after="0" w:line="100" w:lineRule="atLeast"/>
        <w:rPr>
          <w:rFonts w:ascii="Times New Roman" w:hAnsi="Times New Roman"/>
          <w:color w:val="000000"/>
        </w:rPr>
      </w:pPr>
      <w:r w:rsidRPr="00494017">
        <w:rPr>
          <w:rFonts w:ascii="Times New Roman" w:hAnsi="Times New Roman"/>
          <w:color w:val="000000"/>
        </w:rPr>
        <w:t>Created configuration files for spring, Hibernate and JSF navigation.</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Hibernate</w:t>
      </w:r>
      <w:r w:rsidRPr="00494017">
        <w:rPr>
          <w:rFonts w:ascii="Times New Roman" w:hAnsi="Times New Roman"/>
          <w:bCs/>
          <w:color w:val="000000"/>
        </w:rPr>
        <w:t>, object/rel</w:t>
      </w:r>
      <w:r w:rsidR="006B54BA">
        <w:rPr>
          <w:rFonts w:ascii="Times New Roman" w:hAnsi="Times New Roman"/>
          <w:bCs/>
          <w:color w:val="000000"/>
        </w:rPr>
        <w:t xml:space="preserve">ational-mapping (ORM) solution </w:t>
      </w:r>
      <w:r w:rsidR="006B54BA" w:rsidRPr="00494017">
        <w:rPr>
          <w:rFonts w:ascii="Times New Roman" w:hAnsi="Times New Roman"/>
          <w:bCs/>
          <w:color w:val="000000"/>
        </w:rPr>
        <w:t>technique</w:t>
      </w:r>
      <w:r w:rsidR="006B54BA">
        <w:rPr>
          <w:rFonts w:ascii="Times New Roman" w:hAnsi="Times New Roman"/>
          <w:bCs/>
          <w:color w:val="000000"/>
        </w:rPr>
        <w:t>s</w:t>
      </w:r>
      <w:r w:rsidRPr="00494017">
        <w:rPr>
          <w:rFonts w:ascii="Times New Roman" w:hAnsi="Times New Roman"/>
          <w:bCs/>
          <w:color w:val="000000"/>
        </w:rPr>
        <w:t xml:space="preserve"> of mapping data representation from MVC model to Sybase Relational data model with </w:t>
      </w:r>
      <w:r w:rsidR="00652262" w:rsidRPr="00494017">
        <w:rPr>
          <w:rFonts w:ascii="Times New Roman" w:hAnsi="Times New Roman"/>
          <w:b/>
          <w:bCs/>
          <w:color w:val="000000"/>
        </w:rPr>
        <w:t xml:space="preserve">MS </w:t>
      </w:r>
      <w:r w:rsidRPr="00494017">
        <w:rPr>
          <w:rFonts w:ascii="Times New Roman" w:hAnsi="Times New Roman"/>
          <w:b/>
          <w:bCs/>
          <w:color w:val="000000"/>
        </w:rPr>
        <w:t>SQL</w:t>
      </w:r>
      <w:r w:rsidRPr="00494017">
        <w:rPr>
          <w:rFonts w:ascii="Times New Roman" w:hAnsi="Times New Roman"/>
          <w:bCs/>
          <w:color w:val="000000"/>
        </w:rPr>
        <w:t>-based schema.</w:t>
      </w:r>
    </w:p>
    <w:p w:rsidR="00F35947" w:rsidRPr="00494017" w:rsidRDefault="00471928" w:rsidP="00F35947">
      <w:pPr>
        <w:numPr>
          <w:ilvl w:val="0"/>
          <w:numId w:val="11"/>
        </w:numPr>
        <w:spacing w:line="100" w:lineRule="atLeast"/>
        <w:jc w:val="both"/>
        <w:rPr>
          <w:rFonts w:ascii="Times New Roman" w:hAnsi="Times New Roman"/>
        </w:rPr>
      </w:pPr>
      <w:r w:rsidRPr="00494017">
        <w:rPr>
          <w:rFonts w:ascii="Times New Roman" w:hAnsi="Times New Roman"/>
          <w:bCs/>
          <w:color w:val="000000"/>
        </w:rPr>
        <w:t xml:space="preserve">Developed </w:t>
      </w:r>
      <w:r w:rsidRPr="00494017">
        <w:rPr>
          <w:rFonts w:ascii="Times New Roman" w:hAnsi="Times New Roman"/>
          <w:b/>
          <w:bCs/>
          <w:color w:val="000000"/>
        </w:rPr>
        <w:t>Web Services</w:t>
      </w:r>
      <w:r w:rsidRPr="00494017">
        <w:rPr>
          <w:rFonts w:ascii="Times New Roman" w:hAnsi="Times New Roman"/>
          <w:bCs/>
          <w:color w:val="000000"/>
        </w:rPr>
        <w:t xml:space="preserve"> for data transfer using </w:t>
      </w:r>
      <w:r w:rsidRPr="00494017">
        <w:rPr>
          <w:rFonts w:ascii="Times New Roman" w:hAnsi="Times New Roman"/>
          <w:b/>
          <w:bCs/>
          <w:color w:val="000000"/>
        </w:rPr>
        <w:t>Apache Axis</w:t>
      </w:r>
      <w:r w:rsidRPr="00494017">
        <w:rPr>
          <w:rFonts w:ascii="Times New Roman" w:hAnsi="Times New Roman"/>
          <w:bCs/>
          <w:color w:val="000000"/>
        </w:rPr>
        <w:t>, SOAP, WSDL, and UDDI.</w:t>
      </w:r>
    </w:p>
    <w:p w:rsidR="00471928" w:rsidRPr="00494017" w:rsidRDefault="00F35947" w:rsidP="00F35947">
      <w:pPr>
        <w:numPr>
          <w:ilvl w:val="0"/>
          <w:numId w:val="11"/>
        </w:numPr>
        <w:spacing w:line="100" w:lineRule="atLeast"/>
        <w:jc w:val="both"/>
        <w:rPr>
          <w:rFonts w:ascii="Times New Roman" w:hAnsi="Times New Roman"/>
        </w:rPr>
      </w:pPr>
      <w:r w:rsidRPr="00494017">
        <w:rPr>
          <w:rFonts w:ascii="Times New Roman" w:hAnsi="Times New Roman"/>
          <w:b/>
        </w:rPr>
        <w:t>AGILE</w:t>
      </w:r>
      <w:r w:rsidRPr="00494017">
        <w:rPr>
          <w:rFonts w:ascii="Times New Roman" w:hAnsi="Times New Roman"/>
        </w:rPr>
        <w:t xml:space="preserve"> methodology was followed.</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Deployed the application on </w:t>
      </w:r>
      <w:r w:rsidRPr="00494017">
        <w:rPr>
          <w:rFonts w:ascii="Times New Roman" w:hAnsi="Times New Roman"/>
          <w:b/>
          <w:bCs/>
          <w:color w:val="000000"/>
        </w:rPr>
        <w:t>WebLogic Application Server</w:t>
      </w:r>
      <w:r w:rsidRPr="00494017">
        <w:rPr>
          <w:rFonts w:ascii="Times New Roman" w:hAnsi="Times New Roman"/>
          <w:bCs/>
          <w:color w:val="000000"/>
        </w:rPr>
        <w:t>.</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 xml:space="preserve">JUnit </w:t>
      </w:r>
      <w:r w:rsidRPr="00494017">
        <w:rPr>
          <w:rFonts w:ascii="Times New Roman" w:hAnsi="Times New Roman"/>
          <w:bCs/>
          <w:color w:val="000000"/>
        </w:rPr>
        <w:t xml:space="preserve">framework for unit testing of application and </w:t>
      </w:r>
      <w:r w:rsidRPr="00494017">
        <w:rPr>
          <w:rFonts w:ascii="Times New Roman" w:hAnsi="Times New Roman"/>
          <w:b/>
          <w:bCs/>
          <w:color w:val="000000"/>
        </w:rPr>
        <w:t xml:space="preserve">Log4j </w:t>
      </w:r>
      <w:r w:rsidRPr="00494017">
        <w:rPr>
          <w:rFonts w:ascii="Times New Roman" w:hAnsi="Times New Roman"/>
          <w:bCs/>
          <w:color w:val="000000"/>
        </w:rPr>
        <w:t>to capture the log that includes runtime exceptions.</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ANT</w:t>
      </w:r>
      <w:r w:rsidRPr="00494017">
        <w:rPr>
          <w:rFonts w:ascii="Times New Roman" w:hAnsi="Times New Roman"/>
          <w:bCs/>
          <w:color w:val="000000"/>
        </w:rPr>
        <w:t xml:space="preserve"> as a build tool.</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Used </w:t>
      </w:r>
      <w:r w:rsidRPr="00494017">
        <w:rPr>
          <w:rFonts w:ascii="Times New Roman" w:hAnsi="Times New Roman"/>
          <w:b/>
          <w:bCs/>
          <w:color w:val="000000"/>
        </w:rPr>
        <w:t xml:space="preserve">StarTeam </w:t>
      </w:r>
      <w:r w:rsidRPr="00494017">
        <w:rPr>
          <w:rFonts w:ascii="Times New Roman" w:hAnsi="Times New Roman"/>
          <w:bCs/>
          <w:color w:val="000000"/>
        </w:rPr>
        <w:t>version control for implementing the application.</w:t>
      </w:r>
    </w:p>
    <w:p w:rsidR="00471928" w:rsidRPr="00494017" w:rsidRDefault="00471928" w:rsidP="00123FB5">
      <w:pPr>
        <w:numPr>
          <w:ilvl w:val="0"/>
          <w:numId w:val="11"/>
        </w:numPr>
        <w:spacing w:line="100" w:lineRule="atLeast"/>
        <w:jc w:val="both"/>
        <w:rPr>
          <w:rFonts w:ascii="Times New Roman" w:hAnsi="Times New Roman"/>
          <w:bCs/>
          <w:color w:val="000000"/>
        </w:rPr>
      </w:pPr>
      <w:r w:rsidRPr="00494017">
        <w:rPr>
          <w:rFonts w:ascii="Times New Roman" w:hAnsi="Times New Roman"/>
          <w:bCs/>
          <w:color w:val="000000"/>
        </w:rPr>
        <w:t xml:space="preserve">Involved in the </w:t>
      </w:r>
      <w:r w:rsidRPr="00494017">
        <w:rPr>
          <w:rFonts w:ascii="Times New Roman" w:hAnsi="Times New Roman"/>
          <w:b/>
          <w:bCs/>
          <w:color w:val="000000"/>
        </w:rPr>
        <w:t>production support</w:t>
      </w:r>
      <w:r w:rsidRPr="00494017">
        <w:rPr>
          <w:rFonts w:ascii="Times New Roman" w:hAnsi="Times New Roman"/>
          <w:bCs/>
          <w:color w:val="000000"/>
        </w:rPr>
        <w:t xml:space="preserve"> of the application</w:t>
      </w:r>
    </w:p>
    <w:p w:rsidR="00471928" w:rsidRPr="00494017" w:rsidRDefault="00471928" w:rsidP="00123FB5">
      <w:pPr>
        <w:jc w:val="both"/>
        <w:rPr>
          <w:rFonts w:ascii="Times New Roman" w:eastAsia="Calibri" w:hAnsi="Times New Roman"/>
          <w:b/>
          <w:bCs/>
          <w:color w:val="1F497D"/>
        </w:rPr>
      </w:pPr>
    </w:p>
    <w:p w:rsidR="00471928" w:rsidRPr="00494017" w:rsidRDefault="00471928">
      <w:pPr>
        <w:jc w:val="both"/>
        <w:rPr>
          <w:rFonts w:ascii="Times New Roman" w:eastAsia="Calibri" w:hAnsi="Times New Roman"/>
          <w:b/>
          <w:bCs/>
          <w:color w:val="1F497D"/>
        </w:rPr>
      </w:pPr>
      <w:r w:rsidRPr="00494017">
        <w:rPr>
          <w:rFonts w:ascii="Times New Roman" w:eastAsia="Calibri" w:hAnsi="Times New Roman"/>
          <w:b/>
          <w:bCs/>
          <w:color w:val="1F497D"/>
        </w:rPr>
        <w:t>Environment:</w:t>
      </w:r>
    </w:p>
    <w:p w:rsidR="00471928" w:rsidRPr="00494017" w:rsidRDefault="00471928">
      <w:pPr>
        <w:jc w:val="both"/>
        <w:rPr>
          <w:rFonts w:ascii="Times New Roman" w:eastAsia="Calibri" w:hAnsi="Times New Roman"/>
          <w:b/>
          <w:bCs/>
          <w:color w:val="1F497D"/>
        </w:rPr>
      </w:pPr>
      <w:r w:rsidRPr="00494017">
        <w:rPr>
          <w:rFonts w:ascii="Times New Roman" w:eastAsia="Calibri" w:hAnsi="Times New Roman"/>
          <w:b/>
          <w:bCs/>
          <w:color w:val="1F497D"/>
        </w:rPr>
        <w:t> </w:t>
      </w:r>
    </w:p>
    <w:p w:rsidR="00471928" w:rsidRPr="00494017" w:rsidRDefault="00D91300">
      <w:pPr>
        <w:pBdr>
          <w:bottom w:val="single" w:sz="4" w:space="1" w:color="000000"/>
        </w:pBdr>
        <w:spacing w:line="100" w:lineRule="atLeast"/>
        <w:jc w:val="both"/>
        <w:rPr>
          <w:rFonts w:ascii="Times New Roman" w:eastAsia="Calibri" w:hAnsi="Times New Roman"/>
          <w:bCs/>
          <w:color w:val="000000"/>
        </w:rPr>
      </w:pPr>
      <w:r>
        <w:rPr>
          <w:rFonts w:ascii="Times New Roman" w:eastAsia="Calibri" w:hAnsi="Times New Roman"/>
          <w:bCs/>
          <w:color w:val="000000"/>
        </w:rPr>
        <w:t xml:space="preserve">JDK 1.5, Spring Core,Spring </w:t>
      </w:r>
      <w:r w:rsidRPr="00D91300">
        <w:rPr>
          <w:rFonts w:ascii="Times New Roman" w:eastAsia="Calibri" w:hAnsi="Times New Roman"/>
          <w:bCs/>
          <w:color w:val="000000"/>
        </w:rPr>
        <w:t>Transactions</w:t>
      </w:r>
      <w:r>
        <w:rPr>
          <w:rFonts w:ascii="Times New Roman" w:eastAsia="Calibri" w:hAnsi="Times New Roman"/>
          <w:bCs/>
          <w:color w:val="000000"/>
        </w:rPr>
        <w:t>,</w:t>
      </w:r>
      <w:bookmarkStart w:id="0" w:name="_GoBack"/>
      <w:bookmarkEnd w:id="0"/>
      <w:r w:rsidR="00471928" w:rsidRPr="00494017">
        <w:rPr>
          <w:rFonts w:ascii="Times New Roman" w:eastAsia="Calibri" w:hAnsi="Times New Roman"/>
          <w:bCs/>
          <w:color w:val="000000"/>
        </w:rPr>
        <w:t xml:space="preserve"> WebLogic, JSF, Servlets,</w:t>
      </w:r>
      <w:r w:rsidR="00FB45C0" w:rsidRPr="00494017">
        <w:rPr>
          <w:rFonts w:ascii="Times New Roman" w:eastAsia="Calibri" w:hAnsi="Times New Roman"/>
          <w:b/>
          <w:bCs/>
          <w:color w:val="000000"/>
        </w:rPr>
        <w:t>MULE</w:t>
      </w:r>
      <w:r w:rsidR="00FB45C0" w:rsidRPr="00494017">
        <w:rPr>
          <w:rFonts w:ascii="Times New Roman" w:eastAsia="Calibri" w:hAnsi="Times New Roman"/>
          <w:bCs/>
          <w:color w:val="000000"/>
        </w:rPr>
        <w:t>,</w:t>
      </w:r>
      <w:r w:rsidR="00471928" w:rsidRPr="00494017">
        <w:rPr>
          <w:rFonts w:ascii="Times New Roman" w:eastAsia="Calibri" w:hAnsi="Times New Roman"/>
          <w:bCs/>
          <w:color w:val="000000"/>
        </w:rPr>
        <w:t xml:space="preserve"> XML, Apache Axis, SOAP, WSDL, SAX, DOM, JavaScript, </w:t>
      </w:r>
      <w:r w:rsidR="00EE7DD3">
        <w:rPr>
          <w:rFonts w:ascii="Times New Roman" w:eastAsia="Calibri" w:hAnsi="Times New Roman"/>
          <w:bCs/>
          <w:color w:val="000000"/>
        </w:rPr>
        <w:t xml:space="preserve">Rational Rose, UML, HTML, </w:t>
      </w:r>
      <w:r w:rsidR="00471928" w:rsidRPr="00494017">
        <w:rPr>
          <w:rFonts w:ascii="Times New Roman" w:eastAsia="Calibri" w:hAnsi="Times New Roman"/>
          <w:bCs/>
          <w:color w:val="000000"/>
        </w:rPr>
        <w:t>Log4J, JUnit, DB Unit, Ant, PERL, StarTeam.</w:t>
      </w:r>
    </w:p>
    <w:p w:rsidR="00471928" w:rsidRPr="00494017" w:rsidRDefault="00471928">
      <w:pPr>
        <w:pBdr>
          <w:bottom w:val="single" w:sz="4" w:space="1" w:color="000000"/>
        </w:pBdr>
        <w:spacing w:line="100" w:lineRule="atLeast"/>
        <w:jc w:val="both"/>
        <w:rPr>
          <w:rFonts w:ascii="Times New Roman" w:hAnsi="Times New Roman"/>
        </w:rPr>
      </w:pPr>
    </w:p>
    <w:p w:rsidR="00471928" w:rsidRPr="00494017" w:rsidRDefault="00471928">
      <w:pPr>
        <w:spacing w:line="100" w:lineRule="atLeast"/>
        <w:jc w:val="both"/>
        <w:rPr>
          <w:rFonts w:ascii="Times New Roman" w:hAnsi="Times New Roman"/>
          <w:b/>
        </w:rPr>
      </w:pPr>
    </w:p>
    <w:p w:rsidR="00471928" w:rsidRPr="00494017" w:rsidRDefault="00471928">
      <w:pPr>
        <w:spacing w:line="100" w:lineRule="atLeast"/>
        <w:jc w:val="both"/>
        <w:rPr>
          <w:rFonts w:ascii="Times New Roman" w:hAnsi="Times New Roman"/>
          <w:b/>
        </w:rPr>
      </w:pPr>
      <w:r w:rsidRPr="00494017">
        <w:rPr>
          <w:rFonts w:ascii="Times New Roman" w:hAnsi="Times New Roman"/>
          <w:b/>
        </w:rPr>
        <w:t xml:space="preserve">State Farm Insurance, Bloomington, IL             </w:t>
      </w:r>
      <w:r w:rsidRPr="00494017">
        <w:rPr>
          <w:rFonts w:ascii="Times New Roman" w:hAnsi="Times New Roman"/>
          <w:b/>
        </w:rPr>
        <w:tab/>
      </w:r>
      <w:r w:rsidRPr="00494017">
        <w:rPr>
          <w:rFonts w:ascii="Times New Roman" w:hAnsi="Times New Roman"/>
          <w:b/>
        </w:rPr>
        <w:tab/>
      </w:r>
      <w:r w:rsidRPr="00494017">
        <w:rPr>
          <w:rFonts w:ascii="Times New Roman" w:hAnsi="Times New Roman"/>
          <w:b/>
        </w:rPr>
        <w:tab/>
        <w:t xml:space="preserve">             Sep’10 – Dec’11 </w:t>
      </w:r>
    </w:p>
    <w:p w:rsidR="00471928" w:rsidRPr="00494017" w:rsidRDefault="00471928">
      <w:pPr>
        <w:spacing w:line="100" w:lineRule="atLeast"/>
        <w:jc w:val="both"/>
        <w:rPr>
          <w:rFonts w:ascii="Times New Roman" w:hAnsi="Times New Roman"/>
          <w:b/>
        </w:rPr>
      </w:pPr>
      <w:r w:rsidRPr="00494017">
        <w:rPr>
          <w:rFonts w:ascii="Times New Roman" w:hAnsi="Times New Roman"/>
          <w:b/>
        </w:rPr>
        <w:t>Sr. Java/J2EE Developer</w:t>
      </w:r>
    </w:p>
    <w:p w:rsidR="00471928" w:rsidRPr="00494017" w:rsidRDefault="00471928">
      <w:pPr>
        <w:tabs>
          <w:tab w:val="left" w:pos="720"/>
          <w:tab w:val="right" w:pos="9720"/>
        </w:tabs>
        <w:spacing w:before="60"/>
        <w:jc w:val="both"/>
        <w:rPr>
          <w:rFonts w:ascii="Times New Roman" w:hAnsi="Times New Roman"/>
        </w:rPr>
      </w:pPr>
      <w:r w:rsidRPr="00494017">
        <w:rPr>
          <w:rFonts w:ascii="Times New Roman" w:hAnsi="Times New Roman"/>
        </w:rPr>
        <w:t>State Farm is one of the largest insurance companies in the world, focusing on casualty insurance, life insurance and Automobile insurance.  There are applications in the project that enable to view the services offered by this company online.  The primary users of this application are Insurance policy owners, agents and customer service representatives</w:t>
      </w:r>
    </w:p>
    <w:p w:rsidR="0086277E" w:rsidRPr="00494017" w:rsidRDefault="0086277E">
      <w:pPr>
        <w:spacing w:after="240" w:line="100" w:lineRule="atLeast"/>
        <w:jc w:val="both"/>
        <w:rPr>
          <w:rFonts w:ascii="Times New Roman" w:hAnsi="Times New Roman"/>
          <w:b/>
          <w:bCs/>
          <w:color w:val="1F497D"/>
        </w:rPr>
      </w:pPr>
    </w:p>
    <w:p w:rsidR="00471928" w:rsidRPr="00494017" w:rsidRDefault="00471928">
      <w:pPr>
        <w:spacing w:after="240" w:line="100" w:lineRule="atLeast"/>
        <w:jc w:val="both"/>
        <w:rPr>
          <w:rFonts w:ascii="Times New Roman" w:hAnsi="Times New Roman"/>
          <w:b/>
          <w:bCs/>
          <w:color w:val="1F497D"/>
        </w:rPr>
      </w:pPr>
      <w:r w:rsidRPr="00494017">
        <w:rPr>
          <w:rFonts w:ascii="Times New Roman" w:hAnsi="Times New Roman"/>
          <w:b/>
          <w:bCs/>
          <w:color w:val="1F497D"/>
        </w:rPr>
        <w:t>Responsibilities: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lastRenderedPageBreak/>
        <w:t>Identified the Business requirements of the project.</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Involved in preparing System Requirements for the project.</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Involved in preparing the Detailed Design document for the project</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Extensively used MVC, Factory, Delegate and Singleton design patterns.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Used </w:t>
      </w:r>
      <w:r w:rsidRPr="00494017">
        <w:rPr>
          <w:rFonts w:ascii="Times New Roman" w:hAnsi="Times New Roman"/>
          <w:b/>
        </w:rPr>
        <w:t>Spring FrameworkAOP</w:t>
      </w:r>
      <w:r w:rsidRPr="00494017">
        <w:rPr>
          <w:rFonts w:ascii="Times New Roman" w:hAnsi="Times New Roman"/>
        </w:rPr>
        <w:t xml:space="preserve"> Module to implement logging in the application to know the application status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Spring MVC Framework IOC (Inversion of Control) design pattern is used to have relationships   between application components.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Developed, and debugged the servlets and EJB with Web sphere Application server.</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Developed the middle tier using EJBs, Java Servlets.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Developed session, entity beans and message driven beans.</w:t>
      </w:r>
    </w:p>
    <w:p w:rsidR="00471928" w:rsidRPr="00494017" w:rsidRDefault="00471928" w:rsidP="000C775F">
      <w:pPr>
        <w:pStyle w:val="ListParagraph"/>
        <w:numPr>
          <w:ilvl w:val="0"/>
          <w:numId w:val="12"/>
        </w:numPr>
        <w:spacing w:line="100" w:lineRule="atLeast"/>
        <w:jc w:val="both"/>
        <w:rPr>
          <w:rFonts w:ascii="Times New Roman" w:hAnsi="Times New Roman"/>
        </w:rPr>
      </w:pPr>
      <w:r w:rsidRPr="00494017">
        <w:rPr>
          <w:rFonts w:ascii="Times New Roman" w:hAnsi="Times New Roman"/>
        </w:rPr>
        <w:t>Designed and developed the UI using Struts view component, JSP, HTML, CSS andJavaScript, AJAX.</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Designed the data flow for the client-side screens and the object interaction layer for the server side components using Rational Rose.</w:t>
      </w:r>
    </w:p>
    <w:p w:rsidR="00AB01C3" w:rsidRPr="00494017" w:rsidRDefault="00471928" w:rsidP="00AB01C3">
      <w:pPr>
        <w:pStyle w:val="ListParagraph"/>
        <w:numPr>
          <w:ilvl w:val="0"/>
          <w:numId w:val="12"/>
        </w:numPr>
        <w:spacing w:line="100" w:lineRule="atLeast"/>
        <w:jc w:val="both"/>
        <w:rPr>
          <w:rFonts w:ascii="Times New Roman" w:hAnsi="Times New Roman"/>
        </w:rPr>
      </w:pPr>
      <w:r w:rsidRPr="00494017">
        <w:rPr>
          <w:rFonts w:ascii="Times New Roman" w:hAnsi="Times New Roman"/>
        </w:rPr>
        <w:t>Involved in Use Case Realization, Use Case Diagrams, and Class Diagrams and Sequence diagrams using Rational Rose.</w:t>
      </w:r>
    </w:p>
    <w:p w:rsidR="00AB01C3" w:rsidRPr="00494017" w:rsidRDefault="00AB01C3" w:rsidP="00AB01C3">
      <w:pPr>
        <w:numPr>
          <w:ilvl w:val="0"/>
          <w:numId w:val="12"/>
        </w:numPr>
        <w:shd w:val="clear" w:color="auto" w:fill="FFFFFF"/>
        <w:suppressAutoHyphens w:val="0"/>
        <w:spacing w:before="100" w:beforeAutospacing="1" w:after="100" w:afterAutospacing="1" w:line="330" w:lineRule="atLeast"/>
        <w:rPr>
          <w:rFonts w:ascii="Times New Roman" w:hAnsi="Times New Roman"/>
          <w:color w:val="222222"/>
          <w:kern w:val="0"/>
          <w:lang w:eastAsia="en-US" w:bidi="ar-SA"/>
        </w:rPr>
      </w:pPr>
      <w:r w:rsidRPr="00494017">
        <w:rPr>
          <w:rFonts w:ascii="Times New Roman" w:hAnsi="Times New Roman"/>
          <w:color w:val="222222"/>
          <w:kern w:val="0"/>
          <w:lang w:eastAsia="en-US" w:bidi="ar-SA"/>
        </w:rPr>
        <w:t>Designed </w:t>
      </w:r>
      <w:r w:rsidRPr="00494017">
        <w:rPr>
          <w:rFonts w:ascii="Times New Roman" w:hAnsi="Times New Roman"/>
          <w:b/>
          <w:color w:val="222222"/>
          <w:kern w:val="0"/>
          <w:lang w:eastAsia="en-US" w:bidi="ar-SA"/>
        </w:rPr>
        <w:t>REST APIs</w:t>
      </w:r>
      <w:r w:rsidRPr="00494017">
        <w:rPr>
          <w:rFonts w:ascii="Times New Roman" w:hAnsi="Times New Roman"/>
          <w:color w:val="222222"/>
          <w:kern w:val="0"/>
          <w:lang w:eastAsia="en-US" w:bidi="ar-SA"/>
        </w:rPr>
        <w:t xml:space="preserve"> that allow sophisticated, effective and low cost application integration</w:t>
      </w:r>
    </w:p>
    <w:p w:rsidR="00655A97" w:rsidRPr="00494017" w:rsidRDefault="00655A97" w:rsidP="00AB01C3">
      <w:pPr>
        <w:numPr>
          <w:ilvl w:val="0"/>
          <w:numId w:val="12"/>
        </w:numPr>
        <w:shd w:val="clear" w:color="auto" w:fill="FFFFFF"/>
        <w:suppressAutoHyphens w:val="0"/>
        <w:spacing w:before="100" w:beforeAutospacing="1" w:after="100" w:afterAutospacing="1" w:line="330" w:lineRule="atLeast"/>
        <w:rPr>
          <w:rFonts w:ascii="Times New Roman" w:hAnsi="Times New Roman"/>
          <w:color w:val="222222"/>
          <w:kern w:val="0"/>
          <w:lang w:eastAsia="en-US" w:bidi="ar-SA"/>
        </w:rPr>
      </w:pPr>
      <w:r w:rsidRPr="00494017">
        <w:rPr>
          <w:rFonts w:ascii="Times New Roman" w:hAnsi="Times New Roman"/>
          <w:b/>
          <w:kern w:val="0"/>
          <w:lang w:eastAsia="en-US" w:bidi="ar-SA"/>
        </w:rPr>
        <w:t>SOA</w:t>
      </w:r>
      <w:r w:rsidRPr="00494017">
        <w:rPr>
          <w:rFonts w:ascii="Times New Roman" w:hAnsi="Times New Roman"/>
          <w:kern w:val="0"/>
          <w:lang w:eastAsia="en-US" w:bidi="ar-SA"/>
        </w:rPr>
        <w:t xml:space="preserve"> implementations to address distributed service transaction requirements.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Designed configuration XML Schema for the application.</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Used JSF layout for View of MVC. JavaSc</w:t>
      </w:r>
      <w:r w:rsidR="00EE7DD3">
        <w:rPr>
          <w:rFonts w:ascii="Times New Roman" w:hAnsi="Times New Roman"/>
        </w:rPr>
        <w:t>ript, DHTML also used for front-</w:t>
      </w:r>
      <w:r w:rsidRPr="00494017">
        <w:rPr>
          <w:rFonts w:ascii="Times New Roman" w:hAnsi="Times New Roman"/>
        </w:rPr>
        <w:t>end interactivity.</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Used SOAP for </w:t>
      </w:r>
      <w:r w:rsidRPr="00494017">
        <w:rPr>
          <w:rFonts w:ascii="Times New Roman" w:hAnsi="Times New Roman"/>
          <w:b/>
        </w:rPr>
        <w:t>Web Services</w:t>
      </w:r>
      <w:r w:rsidRPr="00494017">
        <w:rPr>
          <w:rFonts w:ascii="Times New Roman" w:hAnsi="Times New Roman"/>
        </w:rPr>
        <w:t xml:space="preserve"> by exchanging XML data between applications over HTTP.</w:t>
      </w:r>
    </w:p>
    <w:p w:rsidR="00AB01C3" w:rsidRPr="00494017" w:rsidRDefault="00AB01C3" w:rsidP="00AB01C3">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Applied the </w:t>
      </w:r>
      <w:r w:rsidRPr="00494017">
        <w:rPr>
          <w:rFonts w:ascii="Times New Roman" w:hAnsi="Times New Roman"/>
          <w:b/>
        </w:rPr>
        <w:t>JSON</w:t>
      </w:r>
      <w:r w:rsidRPr="00494017">
        <w:rPr>
          <w:rFonts w:ascii="Times New Roman" w:hAnsi="Times New Roman"/>
        </w:rPr>
        <w:t xml:space="preserve"> and XML for the static data model for different region.</w:t>
      </w:r>
    </w:p>
    <w:p w:rsidR="00AB01C3" w:rsidRPr="00494017" w:rsidRDefault="00AB01C3" w:rsidP="00AB01C3">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Designed a tool which will accept the incoming </w:t>
      </w:r>
      <w:r w:rsidRPr="00494017">
        <w:rPr>
          <w:rFonts w:ascii="Times New Roman" w:hAnsi="Times New Roman"/>
          <w:b/>
        </w:rPr>
        <w:t>JSON</w:t>
      </w:r>
      <w:r w:rsidRPr="00494017">
        <w:rPr>
          <w:rFonts w:ascii="Times New Roman" w:hAnsi="Times New Roman"/>
        </w:rPr>
        <w:t xml:space="preserve"> response</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JUnit tests were written to test each module in the application.</w:t>
      </w:r>
    </w:p>
    <w:p w:rsidR="00471928" w:rsidRPr="00494017" w:rsidRDefault="00471928" w:rsidP="00AB01C3">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Used </w:t>
      </w:r>
      <w:r w:rsidR="00AB01C3" w:rsidRPr="00494017">
        <w:rPr>
          <w:rFonts w:ascii="Times New Roman" w:hAnsi="Times New Roman"/>
        </w:rPr>
        <w:t>SOAP</w:t>
      </w:r>
      <w:r w:rsidRPr="00494017">
        <w:rPr>
          <w:rFonts w:ascii="Times New Roman" w:hAnsi="Times New Roman"/>
        </w:rPr>
        <w:t xml:space="preserve"> over </w:t>
      </w:r>
      <w:r w:rsidR="00AB01C3" w:rsidRPr="00494017">
        <w:rPr>
          <w:rFonts w:ascii="Times New Roman" w:hAnsi="Times New Roman"/>
        </w:rPr>
        <w:t xml:space="preserve">HTTP and SOAP </w:t>
      </w:r>
      <w:r w:rsidRPr="00494017">
        <w:rPr>
          <w:rFonts w:ascii="Times New Roman" w:hAnsi="Times New Roman"/>
        </w:rPr>
        <w:t xml:space="preserve">over JMS for communication between </w:t>
      </w:r>
      <w:r w:rsidR="00AB01C3" w:rsidRPr="00494017">
        <w:rPr>
          <w:rFonts w:ascii="Times New Roman" w:hAnsi="Times New Roman"/>
        </w:rPr>
        <w:t>c</w:t>
      </w:r>
      <w:r w:rsidRPr="00494017">
        <w:rPr>
          <w:rFonts w:ascii="Times New Roman" w:hAnsi="Times New Roman"/>
        </w:rPr>
        <w:t>omponents.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Created the </w:t>
      </w:r>
      <w:r w:rsidRPr="00494017">
        <w:rPr>
          <w:rFonts w:ascii="Times New Roman" w:hAnsi="Times New Roman"/>
          <w:b/>
        </w:rPr>
        <w:t>test cases</w:t>
      </w:r>
      <w:r w:rsidRPr="00494017">
        <w:rPr>
          <w:rFonts w:ascii="Times New Roman" w:hAnsi="Times New Roman"/>
        </w:rPr>
        <w:t xml:space="preserve"> for testing the functionalities using JUnit.</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Implemented several design patterns like Singleton, MVC and Factory design patterns.</w:t>
      </w:r>
    </w:p>
    <w:p w:rsidR="00471928" w:rsidRPr="00494017" w:rsidRDefault="00471928" w:rsidP="00131390">
      <w:pPr>
        <w:pStyle w:val="ListParagraph"/>
        <w:numPr>
          <w:ilvl w:val="0"/>
          <w:numId w:val="12"/>
        </w:numPr>
        <w:spacing w:line="100" w:lineRule="atLeast"/>
        <w:jc w:val="both"/>
        <w:rPr>
          <w:rFonts w:ascii="Times New Roman" w:hAnsi="Times New Roman"/>
        </w:rPr>
      </w:pPr>
      <w:r w:rsidRPr="00494017">
        <w:rPr>
          <w:rFonts w:ascii="Times New Roman" w:hAnsi="Times New Roman"/>
        </w:rPr>
        <w:t xml:space="preserve">Developed </w:t>
      </w:r>
      <w:r w:rsidR="00652262" w:rsidRPr="00494017">
        <w:rPr>
          <w:rFonts w:ascii="Times New Roman" w:hAnsi="Times New Roman"/>
          <w:b/>
        </w:rPr>
        <w:t xml:space="preserve">MS </w:t>
      </w:r>
      <w:r w:rsidRPr="00494017">
        <w:rPr>
          <w:rFonts w:ascii="Times New Roman" w:hAnsi="Times New Roman"/>
          <w:b/>
        </w:rPr>
        <w:t>SQL</w:t>
      </w:r>
      <w:r w:rsidRPr="00494017">
        <w:rPr>
          <w:rFonts w:ascii="Times New Roman" w:hAnsi="Times New Roman"/>
        </w:rPr>
        <w:t xml:space="preserve"> queries and Stored Procedures for retrieving the data from several databases.</w:t>
      </w:r>
    </w:p>
    <w:p w:rsidR="0065421C" w:rsidRPr="00494017" w:rsidRDefault="0065421C" w:rsidP="0065421C">
      <w:pPr>
        <w:pStyle w:val="ListParagraph"/>
        <w:spacing w:line="100" w:lineRule="atLeast"/>
        <w:ind w:left="1080"/>
        <w:jc w:val="both"/>
        <w:rPr>
          <w:rFonts w:ascii="Times New Roman" w:hAnsi="Times New Roman"/>
        </w:rPr>
      </w:pPr>
    </w:p>
    <w:p w:rsidR="00471928" w:rsidRPr="00494017" w:rsidRDefault="00471928">
      <w:pPr>
        <w:pStyle w:val="NoSpacing"/>
        <w:widowControl/>
        <w:spacing w:before="60" w:line="240" w:lineRule="atLeast"/>
        <w:jc w:val="both"/>
        <w:rPr>
          <w:rFonts w:ascii="Times New Roman" w:eastAsia="Calibri" w:hAnsi="Times New Roman" w:cs="Times New Roman"/>
          <w:b/>
          <w:bCs/>
          <w:color w:val="1F497D"/>
        </w:rPr>
      </w:pPr>
      <w:r w:rsidRPr="00494017">
        <w:rPr>
          <w:rFonts w:ascii="Times New Roman" w:eastAsia="Calibri" w:hAnsi="Times New Roman" w:cs="Times New Roman"/>
          <w:b/>
          <w:bCs/>
          <w:color w:val="1F497D"/>
        </w:rPr>
        <w:t>Environment: </w:t>
      </w:r>
    </w:p>
    <w:p w:rsidR="00471928" w:rsidRPr="00494017" w:rsidRDefault="00471928">
      <w:pPr>
        <w:pStyle w:val="NoSpacing"/>
        <w:widowControl/>
        <w:pBdr>
          <w:bottom w:val="single" w:sz="4" w:space="1" w:color="000000"/>
        </w:pBdr>
        <w:spacing w:line="100" w:lineRule="atLeast"/>
        <w:jc w:val="both"/>
        <w:rPr>
          <w:rFonts w:ascii="Times New Roman" w:eastAsia="Calibri" w:hAnsi="Times New Roman" w:cs="Times New Roman"/>
          <w:b/>
          <w:bCs/>
          <w:color w:val="000000"/>
        </w:rPr>
      </w:pPr>
      <w:r w:rsidRPr="00494017">
        <w:rPr>
          <w:rFonts w:ascii="Times New Roman" w:eastAsia="Calibri" w:hAnsi="Times New Roman" w:cs="Times New Roman"/>
          <w:bCs/>
          <w:color w:val="000000"/>
        </w:rPr>
        <w:t>Core Java/J2EE,</w:t>
      </w:r>
      <w:r w:rsidR="00A266E9">
        <w:rPr>
          <w:rFonts w:ascii="Times New Roman" w:eastAsia="Calibri" w:hAnsi="Times New Roman" w:cs="Times New Roman"/>
          <w:bCs/>
          <w:color w:val="000000"/>
        </w:rPr>
        <w:t xml:space="preserve"> JDK 1.6, Java beans,</w:t>
      </w:r>
      <w:r w:rsidRPr="00494017">
        <w:rPr>
          <w:rFonts w:ascii="Times New Roman" w:eastAsia="Calibri" w:hAnsi="Times New Roman" w:cs="Times New Roman"/>
          <w:bCs/>
          <w:color w:val="000000"/>
        </w:rPr>
        <w:t xml:space="preserve"> Servlets, JSP, Java Swing, JSTL, </w:t>
      </w:r>
      <w:r w:rsidR="00AB01C3" w:rsidRPr="00494017">
        <w:rPr>
          <w:rFonts w:ascii="Times New Roman" w:hAnsi="Times New Roman" w:cs="Times New Roman"/>
          <w:color w:val="222222"/>
          <w:kern w:val="0"/>
          <w:lang w:eastAsia="en-US" w:bidi="ar-SA"/>
        </w:rPr>
        <w:t>REST,</w:t>
      </w:r>
      <w:r w:rsidR="00FB5D25">
        <w:rPr>
          <w:rFonts w:ascii="Times New Roman" w:eastAsia="Calibri" w:hAnsi="Times New Roman" w:cs="Times New Roman"/>
          <w:bCs/>
          <w:color w:val="000000"/>
        </w:rPr>
        <w:t>SOAP,</w:t>
      </w:r>
      <w:r w:rsidR="000C2B0D" w:rsidRPr="00494017">
        <w:rPr>
          <w:rFonts w:ascii="Times New Roman" w:eastAsia="Calibri" w:hAnsi="Times New Roman" w:cs="Times New Roman"/>
          <w:bCs/>
          <w:color w:val="000000"/>
        </w:rPr>
        <w:t>SOA</w:t>
      </w:r>
      <w:r w:rsidR="000C2B0D">
        <w:rPr>
          <w:rFonts w:ascii="Times New Roman" w:eastAsia="Calibri" w:hAnsi="Times New Roman" w:cs="Times New Roman"/>
          <w:bCs/>
          <w:color w:val="000000"/>
        </w:rPr>
        <w:t>, Spring 2.5,</w:t>
      </w:r>
      <w:r w:rsidR="000C2B0D" w:rsidRPr="00494017">
        <w:rPr>
          <w:rFonts w:ascii="Times New Roman" w:eastAsia="Calibri" w:hAnsi="Times New Roman" w:cs="Times New Roman"/>
          <w:bCs/>
          <w:color w:val="000000"/>
        </w:rPr>
        <w:t xml:space="preserve"> Hibernate 3</w:t>
      </w:r>
      <w:r w:rsidR="000C2B0D">
        <w:rPr>
          <w:rFonts w:ascii="Times New Roman" w:eastAsia="Calibri" w:hAnsi="Times New Roman" w:cs="Times New Roman"/>
          <w:bCs/>
          <w:color w:val="000000"/>
        </w:rPr>
        <w:t xml:space="preserve">.0, </w:t>
      </w:r>
      <w:r w:rsidRPr="00494017">
        <w:rPr>
          <w:rFonts w:ascii="Times New Roman" w:eastAsia="Calibri" w:hAnsi="Times New Roman" w:cs="Times New Roman"/>
          <w:bCs/>
          <w:color w:val="000000"/>
        </w:rPr>
        <w:t>Struts, JSF, Unix Shell Scr</w:t>
      </w:r>
      <w:r w:rsidR="00FB5D25">
        <w:rPr>
          <w:rFonts w:ascii="Times New Roman" w:eastAsia="Calibri" w:hAnsi="Times New Roman" w:cs="Times New Roman"/>
          <w:bCs/>
          <w:color w:val="000000"/>
        </w:rPr>
        <w:t>ipt</w:t>
      </w:r>
      <w:r w:rsidRPr="00494017">
        <w:rPr>
          <w:rFonts w:ascii="Times New Roman" w:eastAsia="Calibri" w:hAnsi="Times New Roman" w:cs="Times New Roman"/>
          <w:bCs/>
          <w:color w:val="000000"/>
        </w:rPr>
        <w:t>,</w:t>
      </w:r>
      <w:r w:rsidR="00A266E9">
        <w:rPr>
          <w:rFonts w:ascii="Times New Roman" w:eastAsia="Calibri" w:hAnsi="Times New Roman" w:cs="Times New Roman"/>
          <w:bCs/>
          <w:color w:val="000000"/>
        </w:rPr>
        <w:t>EJB, JMS, XML, XSLT, JDBC</w:t>
      </w:r>
      <w:r w:rsidRPr="00494017">
        <w:rPr>
          <w:rFonts w:ascii="Times New Roman" w:eastAsia="Calibri" w:hAnsi="Times New Roman" w:cs="Times New Roman"/>
          <w:bCs/>
          <w:color w:val="000000"/>
        </w:rPr>
        <w:t>,</w:t>
      </w:r>
      <w:r w:rsidR="00A266E9">
        <w:rPr>
          <w:rFonts w:ascii="Times New Roman" w:eastAsia="Calibri" w:hAnsi="Times New Roman" w:cs="Times New Roman"/>
          <w:bCs/>
          <w:color w:val="000000"/>
        </w:rPr>
        <w:t>JAX-WS, JSON</w:t>
      </w:r>
      <w:r w:rsidR="00A266E9">
        <w:rPr>
          <w:rFonts w:ascii="Times New Roman" w:eastAsia="Calibri" w:hAnsi="Times New Roman" w:cs="Times New Roman"/>
          <w:b/>
          <w:bCs/>
          <w:color w:val="000000"/>
        </w:rPr>
        <w:t>,</w:t>
      </w:r>
      <w:r w:rsidRPr="00494017">
        <w:rPr>
          <w:rFonts w:ascii="Times New Roman" w:eastAsia="Calibri" w:hAnsi="Times New Roman" w:cs="Times New Roman"/>
          <w:bCs/>
          <w:color w:val="000000"/>
        </w:rPr>
        <w:t xml:space="preserve"> IBM </w:t>
      </w:r>
      <w:r w:rsidR="00FB5D25">
        <w:rPr>
          <w:rFonts w:ascii="Times New Roman" w:eastAsia="Calibri" w:hAnsi="Times New Roman" w:cs="Times New Roman"/>
          <w:bCs/>
          <w:color w:val="000000"/>
        </w:rPr>
        <w:t>WebSphere</w:t>
      </w:r>
      <w:r w:rsidRPr="00494017">
        <w:rPr>
          <w:rFonts w:ascii="Times New Roman" w:eastAsia="Calibri" w:hAnsi="Times New Roman" w:cs="Times New Roman"/>
          <w:bCs/>
          <w:color w:val="000000"/>
        </w:rPr>
        <w:t>6.0</w:t>
      </w:r>
      <w:r w:rsidR="00FB5D25">
        <w:rPr>
          <w:rFonts w:ascii="Times New Roman" w:eastAsia="Calibri" w:hAnsi="Times New Roman" w:cs="Times New Roman"/>
          <w:bCs/>
          <w:color w:val="000000"/>
        </w:rPr>
        <w:t xml:space="preserve"> and 6.1</w:t>
      </w:r>
      <w:r w:rsidRPr="00494017">
        <w:rPr>
          <w:rFonts w:ascii="Times New Roman" w:eastAsia="Calibri" w:hAnsi="Times New Roman" w:cs="Times New Roman"/>
          <w:bCs/>
          <w:color w:val="000000"/>
        </w:rPr>
        <w:t xml:space="preserve">, WSAD, IBM MQ, </w:t>
      </w:r>
      <w:r w:rsidR="00A266E9" w:rsidRPr="00494017">
        <w:rPr>
          <w:rFonts w:ascii="Times New Roman" w:eastAsia="Calibri" w:hAnsi="Times New Roman" w:cs="Times New Roman"/>
          <w:bCs/>
          <w:color w:val="000000"/>
        </w:rPr>
        <w:t>AJAX</w:t>
      </w:r>
      <w:r w:rsidR="00A266E9">
        <w:rPr>
          <w:rFonts w:ascii="Times New Roman" w:eastAsia="Calibri" w:hAnsi="Times New Roman" w:cs="Times New Roman"/>
          <w:bCs/>
          <w:color w:val="000000"/>
        </w:rPr>
        <w:t xml:space="preserve">, </w:t>
      </w:r>
      <w:r w:rsidR="000C2B0D">
        <w:rPr>
          <w:rFonts w:ascii="Times New Roman" w:eastAsia="Calibri" w:hAnsi="Times New Roman" w:cs="Times New Roman"/>
          <w:bCs/>
          <w:color w:val="000000"/>
        </w:rPr>
        <w:t xml:space="preserve">HTML, CSS, JavaScript, </w:t>
      </w:r>
      <w:proofErr w:type="spellStart"/>
      <w:r w:rsidR="00A266E9">
        <w:rPr>
          <w:rFonts w:ascii="Times New Roman" w:eastAsia="Calibri" w:hAnsi="Times New Roman" w:cs="Times New Roman"/>
          <w:bCs/>
          <w:color w:val="000000"/>
        </w:rPr>
        <w:t>JUnit</w:t>
      </w:r>
      <w:proofErr w:type="spellEnd"/>
      <w:r w:rsidR="00A266E9">
        <w:rPr>
          <w:rFonts w:ascii="Times New Roman" w:eastAsia="Calibri" w:hAnsi="Times New Roman" w:cs="Times New Roman"/>
          <w:bCs/>
          <w:color w:val="000000"/>
        </w:rPr>
        <w:t xml:space="preserve">, </w:t>
      </w:r>
      <w:r w:rsidR="000C2B0D">
        <w:rPr>
          <w:rFonts w:ascii="Times New Roman" w:eastAsia="Calibri" w:hAnsi="Times New Roman" w:cs="Times New Roman"/>
          <w:bCs/>
          <w:color w:val="000000"/>
        </w:rPr>
        <w:t>Eclipse</w:t>
      </w:r>
      <w:r w:rsidR="00655A97" w:rsidRPr="00494017">
        <w:rPr>
          <w:rFonts w:ascii="Times New Roman" w:eastAsia="Calibri" w:hAnsi="Times New Roman" w:cs="Times New Roman"/>
          <w:bCs/>
          <w:color w:val="000000"/>
        </w:rPr>
        <w:t xml:space="preserve">, </w:t>
      </w:r>
      <w:r w:rsidR="00A266E9">
        <w:rPr>
          <w:rFonts w:ascii="Times New Roman" w:eastAsia="Calibri" w:hAnsi="Times New Roman" w:cs="Times New Roman"/>
          <w:bCs/>
          <w:color w:val="000000"/>
        </w:rPr>
        <w:t>UML, Rational Rose</w:t>
      </w:r>
      <w:r w:rsidR="00FB5D25">
        <w:rPr>
          <w:rFonts w:ascii="Times New Roman" w:eastAsia="Calibri" w:hAnsi="Times New Roman" w:cs="Times New Roman"/>
          <w:bCs/>
          <w:color w:val="000000"/>
        </w:rPr>
        <w:t>,</w:t>
      </w:r>
      <w:r w:rsidR="00A266E9">
        <w:rPr>
          <w:rFonts w:ascii="Times New Roman" w:eastAsia="Calibri" w:hAnsi="Times New Roman" w:cs="Times New Roman"/>
          <w:bCs/>
          <w:color w:val="000000"/>
        </w:rPr>
        <w:t xml:space="preserve"> Visio</w:t>
      </w:r>
    </w:p>
    <w:p w:rsidR="00471928" w:rsidRPr="00494017" w:rsidRDefault="00471928">
      <w:pPr>
        <w:pStyle w:val="NoSpacing"/>
        <w:widowControl/>
        <w:pBdr>
          <w:bottom w:val="single" w:sz="4" w:space="1" w:color="000000"/>
        </w:pBdr>
        <w:spacing w:line="100" w:lineRule="atLeast"/>
        <w:jc w:val="both"/>
        <w:rPr>
          <w:rFonts w:ascii="Times New Roman" w:eastAsia="Calibri" w:hAnsi="Times New Roman" w:cs="Times New Roman"/>
          <w:b/>
          <w:bCs/>
          <w:color w:val="000000"/>
        </w:rPr>
      </w:pPr>
    </w:p>
    <w:p w:rsidR="00471928" w:rsidRPr="00494017" w:rsidRDefault="00471928">
      <w:pPr>
        <w:spacing w:line="100" w:lineRule="atLeast"/>
        <w:rPr>
          <w:rFonts w:ascii="Times New Roman" w:eastAsia="Calibri" w:hAnsi="Times New Roman"/>
          <w:b/>
        </w:rPr>
      </w:pPr>
    </w:p>
    <w:p w:rsidR="00471928" w:rsidRPr="00494017" w:rsidRDefault="00471928">
      <w:pPr>
        <w:spacing w:line="100" w:lineRule="atLeast"/>
        <w:rPr>
          <w:rFonts w:ascii="Times New Roman" w:hAnsi="Times New Roman"/>
        </w:rPr>
      </w:pPr>
      <w:r w:rsidRPr="00494017">
        <w:rPr>
          <w:rFonts w:ascii="Times New Roman" w:eastAsia="Calibri" w:hAnsi="Times New Roman"/>
          <w:b/>
        </w:rPr>
        <w:t>American Express - PHOENIX, AZ</w:t>
      </w:r>
      <w:r w:rsidR="0036662B">
        <w:rPr>
          <w:rFonts w:ascii="Times New Roman" w:hAnsi="Times New Roman"/>
          <w:b/>
        </w:rPr>
        <w:t xml:space="preserve">Jun </w:t>
      </w:r>
      <w:r w:rsidRPr="00494017">
        <w:rPr>
          <w:rFonts w:ascii="Times New Roman" w:hAnsi="Times New Roman"/>
          <w:b/>
        </w:rPr>
        <w:t>’09 – Aug ’10</w:t>
      </w:r>
    </w:p>
    <w:p w:rsidR="00471928" w:rsidRPr="00494017" w:rsidRDefault="00471928">
      <w:pPr>
        <w:shd w:val="clear" w:color="auto" w:fill="FFFFFF"/>
        <w:spacing w:line="100" w:lineRule="atLeast"/>
        <w:rPr>
          <w:rFonts w:ascii="Times New Roman" w:eastAsia="Calibri" w:hAnsi="Times New Roman"/>
          <w:b/>
        </w:rPr>
      </w:pPr>
      <w:r w:rsidRPr="00494017">
        <w:rPr>
          <w:rFonts w:ascii="Times New Roman" w:hAnsi="Times New Roman"/>
          <w:b/>
          <w:bCs/>
        </w:rPr>
        <w:t xml:space="preserve">Project: </w:t>
      </w:r>
      <w:proofErr w:type="spellStart"/>
      <w:r w:rsidRPr="00494017">
        <w:rPr>
          <w:rFonts w:ascii="Times New Roman" w:eastAsia="Calibri" w:hAnsi="Times New Roman"/>
          <w:b/>
        </w:rPr>
        <w:t>ReSup</w:t>
      </w:r>
      <w:proofErr w:type="spellEnd"/>
      <w:r w:rsidRPr="00494017">
        <w:rPr>
          <w:rFonts w:ascii="Times New Roman" w:eastAsia="Calibri" w:hAnsi="Times New Roman"/>
          <w:b/>
        </w:rPr>
        <w:t xml:space="preserve"> (Relationship Summary) NGI Migration (Next Generation Interactive)</w:t>
      </w:r>
    </w:p>
    <w:p w:rsidR="00471928" w:rsidRPr="00494017" w:rsidRDefault="00471928">
      <w:pPr>
        <w:spacing w:line="100" w:lineRule="atLeast"/>
        <w:jc w:val="both"/>
        <w:rPr>
          <w:rFonts w:ascii="Times New Roman" w:eastAsia="Calibri" w:hAnsi="Times New Roman"/>
          <w:b/>
        </w:rPr>
      </w:pPr>
      <w:r w:rsidRPr="00494017">
        <w:rPr>
          <w:rFonts w:ascii="Times New Roman" w:eastAsia="Calibri" w:hAnsi="Times New Roman"/>
          <w:b/>
        </w:rPr>
        <w:t>Role: Senior Java/J2EE developer</w:t>
      </w:r>
    </w:p>
    <w:p w:rsidR="00471928" w:rsidRPr="00494017" w:rsidRDefault="00471928">
      <w:pPr>
        <w:shd w:val="clear" w:color="auto" w:fill="FFFFFF"/>
        <w:spacing w:line="100" w:lineRule="atLeast"/>
        <w:rPr>
          <w:rFonts w:ascii="Times New Roman" w:hAnsi="Times New Roman"/>
          <w:b/>
          <w:bCs/>
        </w:rPr>
      </w:pPr>
    </w:p>
    <w:p w:rsidR="00471928" w:rsidRPr="00494017" w:rsidRDefault="00471928">
      <w:pPr>
        <w:spacing w:line="100" w:lineRule="atLeast"/>
        <w:ind w:firstLine="720"/>
        <w:jc w:val="both"/>
        <w:rPr>
          <w:rFonts w:ascii="Times New Roman" w:eastAsia="Calibri" w:hAnsi="Times New Roman"/>
        </w:rPr>
      </w:pPr>
      <w:r w:rsidRPr="00494017">
        <w:rPr>
          <w:rFonts w:ascii="Times New Roman" w:eastAsia="Calibri" w:hAnsi="Times New Roman"/>
        </w:rPr>
        <w:t>The Manage Your Card Account (MYCA) is a collection of interactive applications that enable American Express customers to manage their American Express Card Accounts via the Internet self-servicing channel. The Relationship Summary Page (</w:t>
      </w:r>
      <w:proofErr w:type="spellStart"/>
      <w:r w:rsidRPr="00494017">
        <w:rPr>
          <w:rFonts w:ascii="Times New Roman" w:eastAsia="Calibri" w:hAnsi="Times New Roman"/>
        </w:rPr>
        <w:t>ReSuP</w:t>
      </w:r>
      <w:proofErr w:type="spellEnd"/>
      <w:r w:rsidRPr="00494017">
        <w:rPr>
          <w:rFonts w:ascii="Times New Roman" w:eastAsia="Calibri" w:hAnsi="Times New Roman"/>
        </w:rPr>
        <w:t>) Project is the next evolution of MYCA. Currently, customer account information is fragmented throughout AmericanExpress.com. AmericanExpress.com provides within-segment Account Summary Pages on MYCA, Financial Accounts, Small Business Dashboard, Emerald Dashboard (under development) and MyAmex.com</w:t>
      </w:r>
    </w:p>
    <w:p w:rsidR="00471928" w:rsidRPr="00494017" w:rsidRDefault="00471928">
      <w:pPr>
        <w:spacing w:line="100" w:lineRule="atLeast"/>
        <w:ind w:firstLine="720"/>
        <w:jc w:val="both"/>
        <w:rPr>
          <w:rFonts w:ascii="Times New Roman" w:hAnsi="Times New Roman"/>
          <w:b/>
          <w:bCs/>
          <w:color w:val="000000"/>
          <w:u w:val="single"/>
        </w:rPr>
      </w:pPr>
    </w:p>
    <w:p w:rsidR="00471928" w:rsidRPr="00494017" w:rsidRDefault="00471928">
      <w:pPr>
        <w:spacing w:after="120" w:line="100" w:lineRule="atLeast"/>
        <w:rPr>
          <w:rFonts w:ascii="Times New Roman" w:hAnsi="Times New Roman"/>
          <w:b/>
          <w:bCs/>
          <w:color w:val="1F497D"/>
        </w:rPr>
      </w:pPr>
      <w:r w:rsidRPr="00494017">
        <w:rPr>
          <w:rFonts w:ascii="Times New Roman" w:hAnsi="Times New Roman"/>
          <w:b/>
          <w:bCs/>
          <w:color w:val="1F497D"/>
        </w:rPr>
        <w:t>Responsibilities:</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Actively participating in all the phases of the </w:t>
      </w:r>
      <w:r w:rsidRPr="00494017">
        <w:rPr>
          <w:rFonts w:ascii="Times New Roman" w:eastAsia="Calibri" w:hAnsi="Times New Roman"/>
          <w:b/>
        </w:rPr>
        <w:t>System Development Life Cycle (SDLC)</w:t>
      </w:r>
      <w:r w:rsidRPr="00494017">
        <w:rPr>
          <w:rFonts w:ascii="Times New Roman" w:eastAsia="Calibri" w:hAnsi="Times New Roman"/>
        </w:rPr>
        <w: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Participating in the </w:t>
      </w:r>
      <w:r w:rsidRPr="00494017">
        <w:rPr>
          <w:rFonts w:ascii="Times New Roman" w:eastAsia="Calibri" w:hAnsi="Times New Roman"/>
          <w:b/>
        </w:rPr>
        <w:t>High-level and low-level system design</w:t>
      </w:r>
      <w:r w:rsidRPr="00494017">
        <w:rPr>
          <w:rFonts w:ascii="Times New Roman" w:eastAsia="Calibri" w:hAnsi="Times New Roman"/>
        </w:rPr>
        <w:t xml:space="preserve">, </w:t>
      </w:r>
      <w:r w:rsidRPr="00494017">
        <w:rPr>
          <w:rFonts w:ascii="Times New Roman" w:eastAsia="Calibri" w:hAnsi="Times New Roman"/>
          <w:b/>
        </w:rPr>
        <w:t>planning</w:t>
      </w:r>
      <w:r w:rsidRPr="00494017">
        <w:rPr>
          <w:rFonts w:ascii="Times New Roman" w:eastAsia="Calibri" w:hAnsi="Times New Roman"/>
        </w:rPr>
        <w:t xml:space="preserve">, </w:t>
      </w:r>
      <w:r w:rsidRPr="00494017">
        <w:rPr>
          <w:rFonts w:ascii="Times New Roman" w:eastAsia="Calibri" w:hAnsi="Times New Roman"/>
          <w:b/>
        </w:rPr>
        <w:t>estimation</w:t>
      </w:r>
      <w:r w:rsidRPr="00494017">
        <w:rPr>
          <w:rFonts w:ascii="Times New Roman" w:eastAsia="Calibri" w:hAnsi="Times New Roman"/>
        </w:rPr>
        <w:t xml:space="preserve"> and </w:t>
      </w:r>
      <w:r w:rsidRPr="00494017">
        <w:rPr>
          <w:rFonts w:ascii="Times New Roman" w:eastAsia="Calibri" w:hAnsi="Times New Roman"/>
          <w:b/>
        </w:rPr>
        <w:t>implementation</w:t>
      </w:r>
      <w:r w:rsidRPr="00494017">
        <w:rPr>
          <w:rFonts w:ascii="Times New Roman" w:eastAsia="Calibri" w:hAnsi="Times New Roman"/>
        </w:rPr>
        <w: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Preparation of the </w:t>
      </w:r>
      <w:r w:rsidRPr="00494017">
        <w:rPr>
          <w:rFonts w:ascii="Times New Roman" w:eastAsia="Calibri" w:hAnsi="Times New Roman"/>
          <w:b/>
        </w:rPr>
        <w:t>technical design documents</w:t>
      </w:r>
      <w:r w:rsidRPr="00494017">
        <w:rPr>
          <w:rFonts w:ascii="Times New Roman" w:eastAsia="Calibri" w:hAnsi="Times New Roman"/>
        </w:rPr>
        <w:t xml:space="preserve"> including class diagrams, sequence diagrams, flow charts, process flow diagrams and etc.</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Identifying and implementing of different </w:t>
      </w:r>
      <w:r w:rsidRPr="00494017">
        <w:rPr>
          <w:rFonts w:ascii="Times New Roman" w:eastAsia="Calibri" w:hAnsi="Times New Roman"/>
          <w:b/>
        </w:rPr>
        <w:t>J2EE design patterns</w:t>
      </w:r>
      <w:r w:rsidRPr="00494017">
        <w:rPr>
          <w:rFonts w:ascii="Times New Roman" w:eastAsia="Calibri" w:hAnsi="Times New Roman"/>
        </w:rPr>
        <w:t xml:space="preserve"> like Service Locator, Business Delegate, </w:t>
      </w:r>
      <w:proofErr w:type="gramStart"/>
      <w:r w:rsidRPr="00494017">
        <w:rPr>
          <w:rFonts w:ascii="Times New Roman" w:eastAsia="Calibri" w:hAnsi="Times New Roman"/>
        </w:rPr>
        <w:t>DAO</w:t>
      </w:r>
      <w:proofErr w:type="gramEnd"/>
      <w:r w:rsidRPr="00494017">
        <w:rPr>
          <w:rFonts w:ascii="Times New Roman" w:eastAsia="Calibri" w:hAnsi="Times New Roman"/>
        </w:rPr>
        <w:t xml:space="preserve"> etc.</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Used different XML parsers like </w:t>
      </w:r>
      <w:r w:rsidRPr="00494017">
        <w:rPr>
          <w:rFonts w:ascii="Times New Roman" w:eastAsia="Calibri" w:hAnsi="Times New Roman"/>
          <w:b/>
        </w:rPr>
        <w:t>SAX</w:t>
      </w:r>
      <w:r w:rsidRPr="00494017">
        <w:rPr>
          <w:rFonts w:ascii="Times New Roman" w:eastAsia="Calibri" w:hAnsi="Times New Roman"/>
        </w:rPr>
        <w:t xml:space="preserve"> and </w:t>
      </w:r>
      <w:r w:rsidRPr="00494017">
        <w:rPr>
          <w:rFonts w:ascii="Times New Roman" w:eastAsia="Calibri" w:hAnsi="Times New Roman"/>
          <w:b/>
        </w:rPr>
        <w:t>DOM</w:t>
      </w:r>
      <w:r w:rsidRPr="00494017">
        <w:rPr>
          <w:rFonts w:ascii="Times New Roman" w:eastAsia="Calibri" w:hAnsi="Times New Roman"/>
        </w:rPr>
        <w:t xml:space="preserve"> as per requirements.</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Setting the </w:t>
      </w:r>
      <w:r w:rsidRPr="00494017">
        <w:rPr>
          <w:rFonts w:ascii="Times New Roman" w:eastAsia="Calibri" w:hAnsi="Times New Roman"/>
          <w:b/>
        </w:rPr>
        <w:t>coding standards</w:t>
      </w:r>
      <w:r w:rsidRPr="00494017">
        <w:rPr>
          <w:rFonts w:ascii="Times New Roman" w:eastAsia="Calibri" w:hAnsi="Times New Roman"/>
        </w:rPr>
        <w:t xml:space="preserve"> and code review.</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b/>
        </w:rPr>
        <w:t>Unit test case</w:t>
      </w:r>
      <w:r w:rsidRPr="00494017">
        <w:rPr>
          <w:rFonts w:ascii="Times New Roman" w:eastAsia="Calibri" w:hAnsi="Times New Roman"/>
        </w:rPr>
        <w:t xml:space="preserve"> preparation and Unit testing as part of the development.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Used different XML parsers like SAX and DOM as per requirement.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Implemented modules using </w:t>
      </w:r>
      <w:r w:rsidRPr="00494017">
        <w:rPr>
          <w:rFonts w:ascii="Times New Roman" w:eastAsia="Calibri" w:hAnsi="Times New Roman"/>
          <w:b/>
        </w:rPr>
        <w:t>Core Java APIs</w:t>
      </w:r>
      <w:r w:rsidRPr="00494017">
        <w:rPr>
          <w:rFonts w:ascii="Times New Roman" w:eastAsia="Calibri" w:hAnsi="Times New Roman"/>
        </w:rPr>
        <w:t xml:space="preserve">, </w:t>
      </w:r>
      <w:r w:rsidRPr="00494017">
        <w:rPr>
          <w:rFonts w:ascii="Times New Roman" w:eastAsia="Calibri" w:hAnsi="Times New Roman"/>
          <w:b/>
        </w:rPr>
        <w:t>Java collection</w:t>
      </w:r>
      <w:r w:rsidRPr="00494017">
        <w:rPr>
          <w:rFonts w:ascii="Times New Roman" w:eastAsia="Calibri" w:hAnsi="Times New Roman"/>
        </w:rPr>
        <w:t xml:space="preserve">, </w:t>
      </w:r>
      <w:r w:rsidRPr="00494017">
        <w:rPr>
          <w:rFonts w:ascii="Times New Roman" w:eastAsia="Calibri" w:hAnsi="Times New Roman"/>
          <w:b/>
        </w:rPr>
        <w:t>Threads</w:t>
      </w:r>
      <w:r w:rsidRPr="00494017">
        <w:rPr>
          <w:rFonts w:ascii="Times New Roman" w:eastAsia="Calibri" w:hAnsi="Times New Roman"/>
        </w:rPr>
        <w:t xml:space="preserve">, </w:t>
      </w:r>
      <w:r w:rsidRPr="00494017">
        <w:rPr>
          <w:rFonts w:ascii="Times New Roman" w:eastAsia="Calibri" w:hAnsi="Times New Roman"/>
          <w:b/>
        </w:rPr>
        <w:t>XML</w:t>
      </w:r>
      <w:r w:rsidRPr="00494017">
        <w:rPr>
          <w:rFonts w:ascii="Times New Roman" w:eastAsia="Calibri" w:hAnsi="Times New Roman"/>
        </w:rPr>
        <w:t>, and integrating the modules.</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Used </w:t>
      </w:r>
      <w:r w:rsidRPr="00494017">
        <w:rPr>
          <w:rFonts w:ascii="Times New Roman" w:eastAsia="Calibri" w:hAnsi="Times New Roman"/>
          <w:b/>
        </w:rPr>
        <w:t>RAD</w:t>
      </w:r>
      <w:r w:rsidRPr="00494017">
        <w:rPr>
          <w:rFonts w:ascii="Times New Roman" w:eastAsia="Calibri" w:hAnsi="Times New Roman"/>
        </w:rPr>
        <w:t xml:space="preserve"> for application development.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Assisted in </w:t>
      </w:r>
      <w:r w:rsidRPr="00494017">
        <w:rPr>
          <w:rFonts w:ascii="Times New Roman" w:eastAsia="Calibri" w:hAnsi="Times New Roman"/>
          <w:b/>
        </w:rPr>
        <w:t>Developing testing plans</w:t>
      </w:r>
      <w:r w:rsidRPr="00494017">
        <w:rPr>
          <w:rFonts w:ascii="Times New Roman" w:eastAsia="Calibri" w:hAnsi="Times New Roman"/>
        </w:rPr>
        <w:t xml:space="preserve"> and procedures for unit test, system test, and acceptance test.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Implemented </w:t>
      </w:r>
      <w:r w:rsidRPr="00494017">
        <w:rPr>
          <w:rFonts w:ascii="Times New Roman" w:eastAsia="Calibri" w:hAnsi="Times New Roman"/>
          <w:b/>
        </w:rPr>
        <w:t>Maven</w:t>
      </w:r>
      <w:r w:rsidRPr="00494017">
        <w:rPr>
          <w:rFonts w:ascii="Times New Roman" w:eastAsia="Calibri" w:hAnsi="Times New Roman"/>
        </w:rPr>
        <w:t xml:space="preserve"> for building NGI </w:t>
      </w:r>
      <w:proofErr w:type="spellStart"/>
      <w:r w:rsidRPr="00494017">
        <w:rPr>
          <w:rFonts w:ascii="Times New Roman" w:eastAsia="Calibri" w:hAnsi="Times New Roman"/>
        </w:rPr>
        <w:t>ReSuP</w:t>
      </w:r>
      <w:proofErr w:type="spellEnd"/>
      <w:r w:rsidRPr="00494017">
        <w:rPr>
          <w:rFonts w:ascii="Times New Roman" w:eastAsia="Calibri" w:hAnsi="Times New Roman"/>
        </w:rPr>
        <w:t xml:space="preserve"> project.</w:t>
      </w:r>
    </w:p>
    <w:p w:rsidR="00471928" w:rsidRPr="00494017" w:rsidRDefault="00471928" w:rsidP="00131390">
      <w:pPr>
        <w:pStyle w:val="ListParagraph"/>
        <w:numPr>
          <w:ilvl w:val="0"/>
          <w:numId w:val="14"/>
        </w:numPr>
        <w:spacing w:line="100" w:lineRule="atLeast"/>
        <w:jc w:val="both"/>
        <w:rPr>
          <w:rFonts w:ascii="Times New Roman" w:hAnsi="Times New Roman"/>
          <w:color w:val="000000"/>
        </w:rPr>
      </w:pPr>
      <w:r w:rsidRPr="00494017">
        <w:rPr>
          <w:rFonts w:ascii="Times New Roman" w:hAnsi="Times New Roman"/>
          <w:color w:val="000000"/>
        </w:rPr>
        <w:t xml:space="preserve">Implemented new module structure for a </w:t>
      </w:r>
      <w:proofErr w:type="spellStart"/>
      <w:r w:rsidRPr="00494017">
        <w:rPr>
          <w:rFonts w:ascii="Times New Roman" w:hAnsi="Times New Roman"/>
          <w:color w:val="000000"/>
        </w:rPr>
        <w:t>ReSuP</w:t>
      </w:r>
      <w:proofErr w:type="spellEnd"/>
      <w:r w:rsidRPr="00494017">
        <w:rPr>
          <w:rFonts w:ascii="Times New Roman" w:hAnsi="Times New Roman"/>
          <w:color w:val="000000"/>
        </w:rPr>
        <w:t xml:space="preserve"> project in Subversion.</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Setup E0 Environment for NGI </w:t>
      </w:r>
      <w:proofErr w:type="spellStart"/>
      <w:r w:rsidRPr="00494017">
        <w:rPr>
          <w:rFonts w:ascii="Times New Roman" w:eastAsia="Calibri" w:hAnsi="Times New Roman"/>
        </w:rPr>
        <w:t>ReSuP</w:t>
      </w:r>
      <w:proofErr w:type="spellEnd"/>
      <w:r w:rsidRPr="00494017">
        <w:rPr>
          <w:rFonts w:ascii="Times New Roman" w:eastAsia="Calibri" w:hAnsi="Times New Roman"/>
        </w:rPr>
        <w:t xml:space="preserve"> project on </w:t>
      </w:r>
      <w:r w:rsidRPr="00494017">
        <w:rPr>
          <w:rFonts w:ascii="Times New Roman" w:eastAsia="Calibri" w:hAnsi="Times New Roman"/>
          <w:b/>
        </w:rPr>
        <w:t>WAS 6.1</w:t>
      </w:r>
      <w:r w:rsidRPr="00494017">
        <w:rPr>
          <w:rFonts w:ascii="Times New Roman" w:eastAsia="Calibri" w:hAnsi="Times New Roman"/>
        </w:rPr>
        <w:t>.</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 xml:space="preserve">Implemented new module structure for a </w:t>
      </w:r>
      <w:proofErr w:type="spellStart"/>
      <w:r w:rsidRPr="00494017">
        <w:rPr>
          <w:rFonts w:ascii="Times New Roman" w:eastAsia="Calibri" w:hAnsi="Times New Roman"/>
        </w:rPr>
        <w:t>ReSuP</w:t>
      </w:r>
      <w:proofErr w:type="spellEnd"/>
      <w:r w:rsidRPr="00494017">
        <w:rPr>
          <w:rFonts w:ascii="Times New Roman" w:eastAsia="Calibri" w:hAnsi="Times New Roman"/>
        </w:rPr>
        <w:t xml:space="preserve"> project in Subversion.   </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b/>
        </w:rPr>
        <w:t>Conducted trainings</w:t>
      </w:r>
      <w:r w:rsidRPr="00494017">
        <w:rPr>
          <w:rFonts w:ascii="Times New Roman" w:eastAsia="Calibri" w:hAnsi="Times New Roman"/>
        </w:rPr>
        <w:t xml:space="preserve"> for rest of the MYCA teams for E0 set-up and NGI plug-ins.</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rPr>
        <w:t>Unit testing and implementation.</w:t>
      </w:r>
    </w:p>
    <w:p w:rsidR="00471928" w:rsidRPr="00494017" w:rsidRDefault="00471928" w:rsidP="00131390">
      <w:pPr>
        <w:numPr>
          <w:ilvl w:val="0"/>
          <w:numId w:val="14"/>
        </w:numPr>
        <w:tabs>
          <w:tab w:val="left" w:pos="1440"/>
        </w:tabs>
        <w:spacing w:line="100" w:lineRule="atLeast"/>
        <w:jc w:val="both"/>
        <w:rPr>
          <w:rFonts w:ascii="Times New Roman" w:eastAsia="Calibri" w:hAnsi="Times New Roman"/>
        </w:rPr>
      </w:pPr>
      <w:r w:rsidRPr="00494017">
        <w:rPr>
          <w:rFonts w:ascii="Times New Roman" w:eastAsia="Calibri" w:hAnsi="Times New Roman"/>
          <w:b/>
        </w:rPr>
        <w:t>Performance Testing</w:t>
      </w:r>
      <w:r w:rsidRPr="00494017">
        <w:rPr>
          <w:rFonts w:ascii="Times New Roman" w:eastAsia="Calibri" w:hAnsi="Times New Roman"/>
        </w:rPr>
        <w:t xml:space="preserve"> with J Meter and Analysis of the results.</w:t>
      </w:r>
    </w:p>
    <w:p w:rsidR="00471928" w:rsidRPr="00494017" w:rsidRDefault="00471928" w:rsidP="00131390">
      <w:pPr>
        <w:numPr>
          <w:ilvl w:val="0"/>
          <w:numId w:val="14"/>
        </w:numPr>
        <w:tabs>
          <w:tab w:val="left" w:pos="1440"/>
        </w:tabs>
        <w:spacing w:line="100" w:lineRule="atLeast"/>
        <w:jc w:val="both"/>
        <w:rPr>
          <w:rFonts w:ascii="Times New Roman" w:eastAsia="Arial Narrow" w:hAnsi="Times New Roman"/>
        </w:rPr>
      </w:pPr>
      <w:r w:rsidRPr="00494017">
        <w:rPr>
          <w:rFonts w:ascii="Times New Roman" w:eastAsia="Arial Narrow" w:hAnsi="Times New Roman"/>
        </w:rPr>
        <w:t xml:space="preserve">Worked on </w:t>
      </w:r>
      <w:r w:rsidRPr="00494017">
        <w:rPr>
          <w:rFonts w:ascii="Times New Roman" w:eastAsia="Arial Narrow" w:hAnsi="Times New Roman"/>
          <w:b/>
        </w:rPr>
        <w:t>SOAP,</w:t>
      </w:r>
      <w:r w:rsidRPr="00494017">
        <w:rPr>
          <w:rFonts w:ascii="Times New Roman" w:eastAsia="Arial Narrow" w:hAnsi="Times New Roman"/>
        </w:rPr>
        <w:t xml:space="preserve"> WSDL and implementation of code templates generate WSDL file, and serialization files.</w:t>
      </w:r>
    </w:p>
    <w:p w:rsidR="00471928" w:rsidRPr="00494017" w:rsidRDefault="00471928" w:rsidP="00131390">
      <w:pPr>
        <w:pStyle w:val="ListParagraph"/>
        <w:spacing w:after="120" w:line="100" w:lineRule="atLeast"/>
        <w:rPr>
          <w:rFonts w:ascii="Times New Roman" w:hAnsi="Times New Roman"/>
          <w:b/>
          <w:bCs/>
          <w:color w:val="1F497D"/>
        </w:rPr>
      </w:pPr>
    </w:p>
    <w:p w:rsidR="00471928" w:rsidRPr="00494017" w:rsidRDefault="00471928">
      <w:pPr>
        <w:pStyle w:val="ListParagraph"/>
        <w:spacing w:after="120" w:line="100" w:lineRule="atLeast"/>
        <w:rPr>
          <w:rFonts w:ascii="Times New Roman" w:hAnsi="Times New Roman"/>
          <w:b/>
          <w:bCs/>
          <w:color w:val="1F497D"/>
        </w:rPr>
      </w:pPr>
      <w:r w:rsidRPr="00494017">
        <w:rPr>
          <w:rFonts w:ascii="Times New Roman" w:hAnsi="Times New Roman"/>
          <w:b/>
          <w:bCs/>
          <w:color w:val="1F497D"/>
        </w:rPr>
        <w:t>Environment:</w:t>
      </w:r>
    </w:p>
    <w:p w:rsidR="00471928" w:rsidRPr="00494017" w:rsidRDefault="00471928">
      <w:pPr>
        <w:pBdr>
          <w:bottom w:val="single" w:sz="4" w:space="1" w:color="000000"/>
        </w:pBdr>
        <w:spacing w:line="100" w:lineRule="atLeast"/>
        <w:jc w:val="both"/>
        <w:rPr>
          <w:rFonts w:ascii="Times New Roman" w:eastAsia="Calibri" w:hAnsi="Times New Roman"/>
        </w:rPr>
      </w:pPr>
      <w:r w:rsidRPr="00494017">
        <w:rPr>
          <w:rFonts w:ascii="Times New Roman" w:eastAsia="Calibri" w:hAnsi="Times New Roman"/>
        </w:rPr>
        <w:t>Java 1.5, J2EE, JavaScript, Java beans 3.0, Servlet 2.4, Struts 2.0, Eclipse, JDBC, JMS, ANT, MVC, AJAX, HTML, UML, XML, XSLT, Service Locator, SOAP, Web-Services and WebSphere 6.1.</w:t>
      </w:r>
    </w:p>
    <w:p w:rsidR="001540E0" w:rsidRPr="00494017" w:rsidRDefault="001540E0">
      <w:pPr>
        <w:pBdr>
          <w:bottom w:val="single" w:sz="4" w:space="1" w:color="000000"/>
        </w:pBdr>
        <w:rPr>
          <w:rFonts w:ascii="Times New Roman" w:hAnsi="Times New Roman"/>
          <w:bCs/>
        </w:rPr>
      </w:pPr>
    </w:p>
    <w:p w:rsidR="00471928" w:rsidRPr="00494017" w:rsidRDefault="000645F4">
      <w:pPr>
        <w:spacing w:line="100" w:lineRule="atLeast"/>
        <w:jc w:val="both"/>
        <w:rPr>
          <w:rFonts w:ascii="Times New Roman" w:hAnsi="Times New Roman"/>
          <w:b/>
          <w:bCs/>
          <w:color w:val="000000"/>
        </w:rPr>
      </w:pPr>
      <w:r w:rsidRPr="00494017">
        <w:rPr>
          <w:rFonts w:ascii="Times New Roman" w:hAnsi="Times New Roman"/>
          <w:b/>
          <w:bCs/>
          <w:color w:val="000000"/>
        </w:rPr>
        <w:t>Sri Lanka Telecom, Sri Lanka</w:t>
      </w:r>
      <w:r w:rsidR="0036662B">
        <w:rPr>
          <w:rFonts w:ascii="Times New Roman" w:hAnsi="Times New Roman"/>
          <w:b/>
          <w:bCs/>
          <w:color w:val="000000"/>
        </w:rPr>
        <w:tab/>
      </w:r>
      <w:r w:rsidR="0036662B">
        <w:rPr>
          <w:rFonts w:ascii="Times New Roman" w:hAnsi="Times New Roman"/>
          <w:b/>
          <w:bCs/>
          <w:color w:val="000000"/>
        </w:rPr>
        <w:tab/>
      </w:r>
      <w:r w:rsidR="0036662B">
        <w:rPr>
          <w:rFonts w:ascii="Times New Roman" w:hAnsi="Times New Roman"/>
          <w:b/>
          <w:bCs/>
          <w:color w:val="000000"/>
        </w:rPr>
        <w:tab/>
      </w:r>
      <w:r w:rsidR="0036662B">
        <w:rPr>
          <w:rFonts w:ascii="Times New Roman" w:hAnsi="Times New Roman"/>
          <w:b/>
          <w:bCs/>
          <w:color w:val="000000"/>
        </w:rPr>
        <w:tab/>
      </w:r>
      <w:r w:rsidR="0036662B">
        <w:rPr>
          <w:rFonts w:ascii="Times New Roman" w:hAnsi="Times New Roman"/>
          <w:b/>
          <w:bCs/>
          <w:color w:val="000000"/>
        </w:rPr>
        <w:tab/>
        <w:t xml:space="preserve">                   Jan’08</w:t>
      </w:r>
      <w:r w:rsidR="00EE7DD3">
        <w:rPr>
          <w:rFonts w:ascii="Times New Roman" w:hAnsi="Times New Roman"/>
          <w:b/>
          <w:bCs/>
          <w:color w:val="000000"/>
        </w:rPr>
        <w:t>–</w:t>
      </w:r>
      <w:r w:rsidR="00DE1C12">
        <w:rPr>
          <w:rFonts w:ascii="Times New Roman" w:hAnsi="Times New Roman"/>
          <w:b/>
          <w:bCs/>
          <w:color w:val="000000"/>
        </w:rPr>
        <w:t xml:space="preserve"> Dec</w:t>
      </w:r>
      <w:r w:rsidR="00EE7DD3">
        <w:rPr>
          <w:rFonts w:ascii="Times New Roman" w:hAnsi="Times New Roman"/>
          <w:b/>
          <w:bCs/>
          <w:color w:val="000000"/>
        </w:rPr>
        <w:t>’</w:t>
      </w:r>
      <w:r w:rsidR="00471928" w:rsidRPr="00494017">
        <w:rPr>
          <w:rFonts w:ascii="Times New Roman" w:hAnsi="Times New Roman"/>
          <w:b/>
          <w:bCs/>
          <w:color w:val="000000"/>
        </w:rPr>
        <w:t>08</w:t>
      </w:r>
    </w:p>
    <w:p w:rsidR="00471928" w:rsidRPr="00494017" w:rsidRDefault="00471928">
      <w:pPr>
        <w:spacing w:line="100" w:lineRule="atLeast"/>
        <w:jc w:val="both"/>
        <w:rPr>
          <w:rFonts w:ascii="Times New Roman" w:hAnsi="Times New Roman"/>
          <w:b/>
          <w:bCs/>
          <w:color w:val="000000"/>
        </w:rPr>
      </w:pPr>
      <w:r w:rsidRPr="00494017">
        <w:rPr>
          <w:rFonts w:ascii="Times New Roman" w:hAnsi="Times New Roman"/>
          <w:b/>
          <w:bCs/>
          <w:color w:val="000000"/>
        </w:rPr>
        <w:t>PROJECT: Customer E-Care Product</w:t>
      </w:r>
    </w:p>
    <w:p w:rsidR="00471928" w:rsidRPr="00494017" w:rsidRDefault="00471928">
      <w:pPr>
        <w:spacing w:line="100" w:lineRule="atLeast"/>
        <w:jc w:val="both"/>
        <w:rPr>
          <w:rFonts w:ascii="Times New Roman" w:hAnsi="Times New Roman"/>
          <w:b/>
          <w:bCs/>
          <w:color w:val="000000"/>
        </w:rPr>
      </w:pPr>
      <w:r w:rsidRPr="00494017">
        <w:rPr>
          <w:rFonts w:ascii="Times New Roman" w:hAnsi="Times New Roman"/>
          <w:b/>
          <w:bCs/>
          <w:color w:val="000000"/>
        </w:rPr>
        <w:t>ROLE: Java/J2EE Developer</w:t>
      </w:r>
    </w:p>
    <w:p w:rsidR="00471928" w:rsidRPr="00494017" w:rsidRDefault="00471928">
      <w:pPr>
        <w:shd w:val="clear" w:color="auto" w:fill="FFFFFF"/>
        <w:spacing w:line="100" w:lineRule="atLeast"/>
        <w:rPr>
          <w:rFonts w:ascii="Times New Roman" w:hAnsi="Times New Roman"/>
          <w:b/>
          <w:bCs/>
        </w:rPr>
      </w:pPr>
    </w:p>
    <w:p w:rsidR="00471928" w:rsidRPr="00494017" w:rsidRDefault="000645F4">
      <w:pPr>
        <w:spacing w:line="100" w:lineRule="atLeast"/>
        <w:ind w:firstLine="720"/>
        <w:jc w:val="both"/>
        <w:rPr>
          <w:rFonts w:ascii="Times New Roman" w:hAnsi="Times New Roman"/>
          <w:color w:val="000000"/>
        </w:rPr>
      </w:pPr>
      <w:r w:rsidRPr="00494017">
        <w:rPr>
          <w:rFonts w:ascii="Times New Roman" w:hAnsi="Times New Roman"/>
          <w:color w:val="000000"/>
        </w:rPr>
        <w:lastRenderedPageBreak/>
        <w:t>Sri Lanka Telecom</w:t>
      </w:r>
      <w:r w:rsidR="00471928" w:rsidRPr="00494017">
        <w:rPr>
          <w:rFonts w:ascii="Times New Roman" w:hAnsi="Times New Roman"/>
          <w:color w:val="000000"/>
        </w:rPr>
        <w:t xml:space="preserve"> is actively involved in providing telecom solutions in various major network infrastructure projects. E-Care is a customer care product, which provides single profile for every customer irrespective of services availed. The product is partitioned into modules, each of which caters to distinct functions in the business, enabling in effectively tracking customer profile changes, customer inquiries and automatic alerts, at the same time maintaining knowledge base of all problems for future reference.</w:t>
      </w:r>
      <w:r w:rsidR="00471928" w:rsidRPr="00494017">
        <w:rPr>
          <w:rFonts w:ascii="Times New Roman" w:hAnsi="Times New Roman"/>
          <w:color w:val="000000"/>
        </w:rPr>
        <w:tab/>
      </w:r>
    </w:p>
    <w:p w:rsidR="00471928" w:rsidRPr="00494017" w:rsidRDefault="00471928">
      <w:pPr>
        <w:spacing w:line="100" w:lineRule="atLeast"/>
        <w:ind w:firstLine="720"/>
        <w:jc w:val="both"/>
        <w:rPr>
          <w:rFonts w:ascii="Times New Roman" w:hAnsi="Times New Roman"/>
        </w:rPr>
      </w:pPr>
    </w:p>
    <w:p w:rsidR="00471928" w:rsidRPr="00494017" w:rsidRDefault="00471928">
      <w:pPr>
        <w:spacing w:after="120" w:line="100" w:lineRule="atLeast"/>
        <w:rPr>
          <w:rFonts w:ascii="Times New Roman" w:hAnsi="Times New Roman"/>
          <w:b/>
          <w:bCs/>
          <w:color w:val="1F497D"/>
        </w:rPr>
      </w:pPr>
      <w:r w:rsidRPr="00494017">
        <w:rPr>
          <w:rFonts w:ascii="Times New Roman" w:hAnsi="Times New Roman"/>
          <w:b/>
          <w:bCs/>
          <w:color w:val="1F497D"/>
        </w:rPr>
        <w:t>Responsibilities:</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 xml:space="preserve">Involved in </w:t>
      </w:r>
      <w:r w:rsidRPr="00494017">
        <w:rPr>
          <w:rFonts w:ascii="Times New Roman" w:hAnsi="Times New Roman"/>
          <w:b/>
          <w:bCs/>
          <w:color w:val="000000"/>
        </w:rPr>
        <w:t>Software Development Life Cycle (SDLC)</w:t>
      </w:r>
      <w:r w:rsidRPr="00494017">
        <w:rPr>
          <w:rFonts w:ascii="Times New Roman" w:hAnsi="Times New Roman"/>
          <w:color w:val="000000"/>
        </w:rPr>
        <w:t xml:space="preserve"> of the application, requirement gathering, design analysis and code development.</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 xml:space="preserve">Implemented </w:t>
      </w:r>
      <w:r w:rsidRPr="00494017">
        <w:rPr>
          <w:rFonts w:ascii="Times New Roman" w:hAnsi="Times New Roman"/>
          <w:b/>
          <w:bCs/>
          <w:color w:val="000000"/>
        </w:rPr>
        <w:t xml:space="preserve">Struts </w:t>
      </w:r>
      <w:r w:rsidRPr="00494017">
        <w:rPr>
          <w:rFonts w:ascii="Times New Roman" w:hAnsi="Times New Roman"/>
          <w:color w:val="000000"/>
        </w:rPr>
        <w:t xml:space="preserve">framework based on the </w:t>
      </w:r>
      <w:r w:rsidRPr="00494017">
        <w:rPr>
          <w:rFonts w:ascii="Times New Roman" w:hAnsi="Times New Roman"/>
          <w:b/>
          <w:bCs/>
          <w:color w:val="000000"/>
        </w:rPr>
        <w:t>Model View Controller</w:t>
      </w:r>
      <w:r w:rsidRPr="00494017">
        <w:rPr>
          <w:rFonts w:ascii="Times New Roman" w:hAnsi="Times New Roman"/>
          <w:color w:val="000000"/>
        </w:rPr>
        <w:t xml:space="preserve"> design paradigm.</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 xml:space="preserve">Developed User Interface with </w:t>
      </w:r>
      <w:r w:rsidRPr="00494017">
        <w:rPr>
          <w:rFonts w:ascii="Times New Roman" w:hAnsi="Times New Roman"/>
          <w:b/>
          <w:bCs/>
          <w:color w:val="000000"/>
        </w:rPr>
        <w:t>Struts1.2 Framework</w:t>
      </w:r>
      <w:r w:rsidRPr="00494017">
        <w:rPr>
          <w:rFonts w:ascii="Times New Roman" w:hAnsi="Times New Roman"/>
          <w:color w:val="000000"/>
        </w:rPr>
        <w:t xml:space="preserve"> using MVC Architecture.</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 xml:space="preserve">Used </w:t>
      </w:r>
      <w:r w:rsidRPr="00494017">
        <w:rPr>
          <w:rFonts w:ascii="Times New Roman" w:hAnsi="Times New Roman"/>
          <w:b/>
          <w:bCs/>
          <w:color w:val="000000"/>
        </w:rPr>
        <w:t>Struts Validates</w:t>
      </w:r>
      <w:r w:rsidRPr="00494017">
        <w:rPr>
          <w:rFonts w:ascii="Times New Roman" w:hAnsi="Times New Roman"/>
          <w:color w:val="000000"/>
        </w:rPr>
        <w:t xml:space="preserve"> for client side validation</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 xml:space="preserve">Extensively made use of </w:t>
      </w:r>
      <w:r w:rsidRPr="00494017">
        <w:rPr>
          <w:rFonts w:ascii="Times New Roman" w:hAnsi="Times New Roman"/>
          <w:b/>
          <w:bCs/>
          <w:color w:val="000000"/>
        </w:rPr>
        <w:t xml:space="preserve">Struts </w:t>
      </w:r>
      <w:r w:rsidRPr="00494017">
        <w:rPr>
          <w:rFonts w:ascii="Times New Roman" w:hAnsi="Times New Roman"/>
          <w:color w:val="000000"/>
        </w:rPr>
        <w:t xml:space="preserve">and </w:t>
      </w:r>
      <w:r w:rsidRPr="00494017">
        <w:rPr>
          <w:rFonts w:ascii="Times New Roman" w:hAnsi="Times New Roman"/>
          <w:b/>
          <w:bCs/>
          <w:color w:val="000000"/>
        </w:rPr>
        <w:t>JSP Tag library</w:t>
      </w:r>
      <w:r w:rsidRPr="00494017">
        <w:rPr>
          <w:rFonts w:ascii="Times New Roman" w:hAnsi="Times New Roman"/>
          <w:color w:val="000000"/>
        </w:rPr>
        <w:t>.</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Mapped classes to database tables in Deployment Descriptor files.</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Worked on triggers and stored procedures on Oracle database.</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b/>
          <w:bCs/>
          <w:color w:val="000000"/>
        </w:rPr>
        <w:t>Apache Ant</w:t>
      </w:r>
      <w:r w:rsidRPr="00494017">
        <w:rPr>
          <w:rFonts w:ascii="Times New Roman" w:hAnsi="Times New Roman"/>
          <w:color w:val="000000"/>
        </w:rPr>
        <w:t xml:space="preserve"> was used for the entire build process.</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b/>
          <w:bCs/>
          <w:color w:val="000000"/>
        </w:rPr>
        <w:t xml:space="preserve">JUnit </w:t>
      </w:r>
      <w:r w:rsidRPr="00494017">
        <w:rPr>
          <w:rFonts w:ascii="Times New Roman" w:hAnsi="Times New Roman"/>
          <w:color w:val="000000"/>
        </w:rPr>
        <w:t>was used to implement test cases for beans.</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 xml:space="preserve">Worked on </w:t>
      </w:r>
      <w:r w:rsidRPr="00494017">
        <w:rPr>
          <w:rFonts w:ascii="Times New Roman" w:hAnsi="Times New Roman"/>
          <w:b/>
          <w:bCs/>
          <w:color w:val="000000"/>
        </w:rPr>
        <w:t>Eclipse IDE</w:t>
      </w:r>
      <w:r w:rsidRPr="00494017">
        <w:rPr>
          <w:rFonts w:ascii="Times New Roman" w:hAnsi="Times New Roman"/>
          <w:color w:val="000000"/>
        </w:rPr>
        <w:t xml:space="preserve"> to write the code and integrate the application.</w:t>
      </w:r>
    </w:p>
    <w:p w:rsidR="00471928" w:rsidRPr="00494017" w:rsidRDefault="00471928" w:rsidP="00131390">
      <w:pPr>
        <w:numPr>
          <w:ilvl w:val="0"/>
          <w:numId w:val="17"/>
        </w:numPr>
        <w:spacing w:line="100" w:lineRule="atLeast"/>
        <w:jc w:val="both"/>
        <w:rPr>
          <w:rFonts w:ascii="Times New Roman" w:hAnsi="Times New Roman"/>
          <w:color w:val="000000"/>
        </w:rPr>
      </w:pPr>
      <w:r w:rsidRPr="00494017">
        <w:rPr>
          <w:rFonts w:ascii="Times New Roman" w:hAnsi="Times New Roman"/>
          <w:color w:val="000000"/>
        </w:rPr>
        <w:t>Application was deployed on Web Sphere Application Server.</w:t>
      </w:r>
    </w:p>
    <w:p w:rsidR="00471928" w:rsidRPr="00494017" w:rsidRDefault="00471928">
      <w:pPr>
        <w:spacing w:before="60" w:line="240" w:lineRule="atLeast"/>
        <w:jc w:val="both"/>
        <w:rPr>
          <w:rFonts w:ascii="Times New Roman" w:hAnsi="Times New Roman"/>
          <w:b/>
          <w:bCs/>
          <w:color w:val="1F497D"/>
        </w:rPr>
      </w:pPr>
      <w:r w:rsidRPr="00494017">
        <w:rPr>
          <w:rFonts w:ascii="Times New Roman" w:hAnsi="Times New Roman"/>
          <w:b/>
          <w:bCs/>
          <w:color w:val="1F497D"/>
        </w:rPr>
        <w:t>Environment: </w:t>
      </w:r>
    </w:p>
    <w:p w:rsidR="00471928" w:rsidRPr="00494017" w:rsidRDefault="00471928">
      <w:pPr>
        <w:spacing w:before="60" w:line="240" w:lineRule="atLeast"/>
        <w:jc w:val="both"/>
        <w:rPr>
          <w:rFonts w:ascii="Times New Roman" w:hAnsi="Times New Roman"/>
        </w:rPr>
      </w:pPr>
    </w:p>
    <w:p w:rsidR="00471928" w:rsidRPr="00494017" w:rsidRDefault="00471928">
      <w:pPr>
        <w:spacing w:line="100" w:lineRule="atLeast"/>
        <w:jc w:val="both"/>
        <w:rPr>
          <w:rFonts w:ascii="Times New Roman" w:hAnsi="Times New Roman"/>
          <w:color w:val="000000"/>
        </w:rPr>
      </w:pPr>
      <w:r w:rsidRPr="00494017">
        <w:rPr>
          <w:rFonts w:ascii="Times New Roman" w:hAnsi="Times New Roman"/>
          <w:color w:val="000000"/>
        </w:rPr>
        <w:t>JDK 1.4</w:t>
      </w:r>
      <w:r w:rsidRPr="00494017">
        <w:rPr>
          <w:rFonts w:ascii="Times New Roman" w:hAnsi="Times New Roman"/>
          <w:b/>
          <w:bCs/>
          <w:color w:val="000000"/>
        </w:rPr>
        <w:t xml:space="preserve">, </w:t>
      </w:r>
      <w:r w:rsidRPr="00494017">
        <w:rPr>
          <w:rFonts w:ascii="Times New Roman" w:hAnsi="Times New Roman"/>
          <w:color w:val="000000"/>
        </w:rPr>
        <w:t>JavaScript, JSP 1.2, Servlets, Struts, JMS, WSAD, Web Sphere Application Server, Oracle, EJB, Eclipse, Ant, Linux.</w:t>
      </w:r>
      <w:bookmarkStart w:id="1" w:name="id.0cf89965fa42"/>
      <w:bookmarkEnd w:id="1"/>
    </w:p>
    <w:p w:rsidR="00471928" w:rsidRPr="00494017" w:rsidRDefault="00471928">
      <w:pPr>
        <w:spacing w:line="100" w:lineRule="atLeast"/>
        <w:jc w:val="both"/>
        <w:rPr>
          <w:rFonts w:ascii="Times New Roman" w:hAnsi="Times New Roman"/>
          <w:b/>
          <w:bCs/>
          <w:color w:val="000000"/>
        </w:rPr>
      </w:pPr>
    </w:p>
    <w:p w:rsidR="00471928" w:rsidRPr="00494017" w:rsidRDefault="00471928">
      <w:pPr>
        <w:shd w:val="clear" w:color="auto" w:fill="D9D9D9"/>
        <w:spacing w:before="120" w:after="120" w:line="360" w:lineRule="auto"/>
        <w:rPr>
          <w:rFonts w:ascii="Times New Roman" w:hAnsi="Times New Roman"/>
          <w:b/>
        </w:rPr>
      </w:pPr>
      <w:r w:rsidRPr="00494017">
        <w:rPr>
          <w:rFonts w:ascii="Times New Roman" w:hAnsi="Times New Roman"/>
          <w:b/>
        </w:rPr>
        <w:t>Educational Qualifications:</w:t>
      </w:r>
    </w:p>
    <w:p w:rsidR="0036662B" w:rsidRDefault="0036662B">
      <w:pPr>
        <w:jc w:val="both"/>
        <w:rPr>
          <w:rFonts w:ascii="Times New Roman" w:hAnsi="Times New Roman"/>
        </w:rPr>
      </w:pPr>
      <w:proofErr w:type="gramStart"/>
      <w:r>
        <w:rPr>
          <w:rFonts w:ascii="Times New Roman" w:hAnsi="Times New Roman"/>
        </w:rPr>
        <w:t xml:space="preserve">MS </w:t>
      </w:r>
      <w:r w:rsidRPr="00494017">
        <w:rPr>
          <w:rFonts w:ascii="Times New Roman" w:hAnsi="Times New Roman"/>
        </w:rPr>
        <w:t>in Telecommunication and Computer Networks.</w:t>
      </w:r>
      <w:proofErr w:type="gramEnd"/>
    </w:p>
    <w:p w:rsidR="0036662B" w:rsidRDefault="0036662B">
      <w:pPr>
        <w:jc w:val="both"/>
        <w:rPr>
          <w:rFonts w:ascii="Times New Roman" w:hAnsi="Times New Roman"/>
        </w:rPr>
      </w:pPr>
      <w:r>
        <w:rPr>
          <w:rFonts w:ascii="Times New Roman" w:hAnsi="Times New Roman"/>
        </w:rPr>
        <w:t>Southeast Missouri State University</w:t>
      </w:r>
    </w:p>
    <w:p w:rsidR="00471928" w:rsidRPr="00494017" w:rsidRDefault="00471928">
      <w:pPr>
        <w:rPr>
          <w:rFonts w:ascii="Times New Roman" w:hAnsi="Times New Roman"/>
        </w:rPr>
      </w:pPr>
    </w:p>
    <w:sectPr w:rsidR="00471928" w:rsidRPr="00494017" w:rsidSect="00D26BE7">
      <w:pgSz w:w="12240" w:h="15840"/>
      <w:pgMar w:top="1260" w:right="1440" w:bottom="1080" w:left="1440"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MS PGothic"/>
    <w:charset w:val="80"/>
    <w:family w:val="swiss"/>
    <w:pitch w:val="variable"/>
    <w:sig w:usb0="00000000" w:usb1="00000000" w:usb2="00000000" w:usb3="00000000" w:csb0="00000000" w:csb1="00000000"/>
  </w:font>
  <w:font w:name="Nimbus Sans L">
    <w:altName w:val="MS Mincho"/>
    <w:charset w:val="8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F">
    <w:altName w:val="MS Mincho"/>
    <w:charset w:val="80"/>
    <w:family w:val="auto"/>
    <w:pitch w:val="variable"/>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FACB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Num1"/>
    <w:lvl w:ilvl="0">
      <w:start w:val="1"/>
      <w:numFmt w:val="bullet"/>
      <w:lvlText w:val=""/>
      <w:lvlJc w:val="left"/>
      <w:pPr>
        <w:tabs>
          <w:tab w:val="num" w:pos="0"/>
        </w:tabs>
        <w:ind w:left="720" w:hanging="360"/>
      </w:pPr>
      <w:rPr>
        <w:rFonts w:ascii="Wingdings" w:hAnsi="Wingdings"/>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
    <w:nsid w:val="00000002"/>
    <w:multiLevelType w:val="multilevel"/>
    <w:tmpl w:val="00000002"/>
    <w:name w:val="WWNum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Symbol" w:hAnsi="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Symbol" w:hAnsi="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rPr>
    </w:lvl>
  </w:abstractNum>
  <w:abstractNum w:abstractNumId="3">
    <w:nsid w:val="00000003"/>
    <w:multiLevelType w:val="multilevel"/>
    <w:tmpl w:val="00000003"/>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4"/>
    <w:multiLevelType w:val="multilevel"/>
    <w:tmpl w:val="00000004"/>
    <w:name w:val="WWNum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5"/>
    <w:multiLevelType w:val="multilevel"/>
    <w:tmpl w:val="00000005"/>
    <w:name w:val="WWNum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6"/>
    <w:multiLevelType w:val="multilevel"/>
    <w:tmpl w:val="00000006"/>
    <w:name w:val="WWNum6"/>
    <w:lvl w:ilvl="0">
      <w:start w:val="1"/>
      <w:numFmt w:val="bullet"/>
      <w:lvlText w:val=""/>
      <w:lvlJc w:val="left"/>
      <w:pPr>
        <w:tabs>
          <w:tab w:val="num" w:pos="0"/>
        </w:tabs>
        <w:ind w:left="720" w:hanging="360"/>
      </w:pPr>
      <w:rPr>
        <w:rFonts w:ascii="Wingdings" w:hAnsi="Wingdings"/>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nsid w:val="00000007"/>
    <w:multiLevelType w:val="multilevel"/>
    <w:tmpl w:val="00000007"/>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Symbol" w:hAnsi="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Symbol" w:hAnsi="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rPr>
    </w:lvl>
  </w:abstractNum>
  <w:abstractNum w:abstractNumId="8">
    <w:nsid w:val="00000008"/>
    <w:multiLevelType w:val="multilevel"/>
    <w:tmpl w:val="00000008"/>
    <w:name w:val="WWNum8"/>
    <w:lvl w:ilvl="0">
      <w:start w:val="1"/>
      <w:numFmt w:val="bullet"/>
      <w:lvlText w:val=""/>
      <w:lvlJc w:val="left"/>
      <w:pPr>
        <w:tabs>
          <w:tab w:val="num" w:pos="0"/>
        </w:tabs>
        <w:ind w:left="1069" w:hanging="360"/>
      </w:pPr>
      <w:rPr>
        <w:rFonts w:ascii="Wingdings" w:hAnsi="Wingdings"/>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9">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7ED3FC1"/>
    <w:multiLevelType w:val="hybridMultilevel"/>
    <w:tmpl w:val="163C8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8502821"/>
    <w:multiLevelType w:val="multilevel"/>
    <w:tmpl w:val="3E7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6710E"/>
    <w:multiLevelType w:val="hybridMultilevel"/>
    <w:tmpl w:val="DD62B5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2996768"/>
    <w:multiLevelType w:val="hybridMultilevel"/>
    <w:tmpl w:val="3B44FB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64712DF"/>
    <w:multiLevelType w:val="hybridMultilevel"/>
    <w:tmpl w:val="35F44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6E0BE8"/>
    <w:multiLevelType w:val="hybridMultilevel"/>
    <w:tmpl w:val="0F8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155404"/>
    <w:multiLevelType w:val="hybridMultilevel"/>
    <w:tmpl w:val="B7606E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29D220D"/>
    <w:multiLevelType w:val="hybridMultilevel"/>
    <w:tmpl w:val="130C03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45C2162"/>
    <w:multiLevelType w:val="hybridMultilevel"/>
    <w:tmpl w:val="E0DC1476"/>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6"/>
  </w:num>
  <w:num w:numId="11">
    <w:abstractNumId w:val="15"/>
  </w:num>
  <w:num w:numId="12">
    <w:abstractNumId w:val="12"/>
  </w:num>
  <w:num w:numId="13">
    <w:abstractNumId w:val="14"/>
  </w:num>
  <w:num w:numId="14">
    <w:abstractNumId w:val="10"/>
  </w:num>
  <w:num w:numId="15">
    <w:abstractNumId w:val="17"/>
  </w:num>
  <w:num w:numId="16">
    <w:abstractNumId w:val="13"/>
  </w:num>
  <w:num w:numId="17">
    <w:abstractNumId w:val="18"/>
  </w:num>
  <w:num w:numId="18">
    <w:abstractNumId w:val="1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AA7388"/>
    <w:rsid w:val="000645F4"/>
    <w:rsid w:val="00073E6D"/>
    <w:rsid w:val="000C2B0D"/>
    <w:rsid w:val="000C775F"/>
    <w:rsid w:val="00123FB5"/>
    <w:rsid w:val="00131390"/>
    <w:rsid w:val="001540E0"/>
    <w:rsid w:val="00155144"/>
    <w:rsid w:val="00200AB8"/>
    <w:rsid w:val="003157EF"/>
    <w:rsid w:val="00325EE6"/>
    <w:rsid w:val="003314FC"/>
    <w:rsid w:val="0036662B"/>
    <w:rsid w:val="00416B4D"/>
    <w:rsid w:val="004251AC"/>
    <w:rsid w:val="00434D5C"/>
    <w:rsid w:val="00470044"/>
    <w:rsid w:val="00471928"/>
    <w:rsid w:val="00494017"/>
    <w:rsid w:val="004C043F"/>
    <w:rsid w:val="004C1E12"/>
    <w:rsid w:val="005601E7"/>
    <w:rsid w:val="005801DD"/>
    <w:rsid w:val="005867C1"/>
    <w:rsid w:val="005D5FB5"/>
    <w:rsid w:val="005E0E5E"/>
    <w:rsid w:val="00607E28"/>
    <w:rsid w:val="006223E5"/>
    <w:rsid w:val="00652262"/>
    <w:rsid w:val="0065421C"/>
    <w:rsid w:val="00655A97"/>
    <w:rsid w:val="00696C6E"/>
    <w:rsid w:val="006B3B42"/>
    <w:rsid w:val="006B54BA"/>
    <w:rsid w:val="00746C9F"/>
    <w:rsid w:val="00754203"/>
    <w:rsid w:val="00796EFE"/>
    <w:rsid w:val="00797D4B"/>
    <w:rsid w:val="00802ACB"/>
    <w:rsid w:val="0086277E"/>
    <w:rsid w:val="0087403E"/>
    <w:rsid w:val="008A3B16"/>
    <w:rsid w:val="008D7E4E"/>
    <w:rsid w:val="009462C8"/>
    <w:rsid w:val="009866FD"/>
    <w:rsid w:val="00987B86"/>
    <w:rsid w:val="00A17CCB"/>
    <w:rsid w:val="00A266E9"/>
    <w:rsid w:val="00A37A11"/>
    <w:rsid w:val="00A84658"/>
    <w:rsid w:val="00AA7388"/>
    <w:rsid w:val="00AA7951"/>
    <w:rsid w:val="00AB01C3"/>
    <w:rsid w:val="00AF716D"/>
    <w:rsid w:val="00B31D4E"/>
    <w:rsid w:val="00B3356C"/>
    <w:rsid w:val="00B94824"/>
    <w:rsid w:val="00C20AE3"/>
    <w:rsid w:val="00C26A33"/>
    <w:rsid w:val="00C84A9E"/>
    <w:rsid w:val="00C96FA4"/>
    <w:rsid w:val="00CD7AF1"/>
    <w:rsid w:val="00D12281"/>
    <w:rsid w:val="00D26BE7"/>
    <w:rsid w:val="00D37EB1"/>
    <w:rsid w:val="00D713AC"/>
    <w:rsid w:val="00D870AE"/>
    <w:rsid w:val="00D91300"/>
    <w:rsid w:val="00DE1C12"/>
    <w:rsid w:val="00EE7DD3"/>
    <w:rsid w:val="00F0546C"/>
    <w:rsid w:val="00F0671A"/>
    <w:rsid w:val="00F177CB"/>
    <w:rsid w:val="00F35947"/>
    <w:rsid w:val="00FB45C0"/>
    <w:rsid w:val="00FB5D25"/>
    <w:rsid w:val="00FE1F5D"/>
    <w:rsid w:val="00FE4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987B86"/>
    <w:pPr>
      <w:suppressAutoHyphens/>
    </w:pPr>
    <w:rPr>
      <w:rFonts w:ascii="Calibri" w:hAnsi="Calib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87B86"/>
  </w:style>
  <w:style w:type="character" w:customStyle="1" w:styleId="ListLabel1">
    <w:name w:val="ListLabel 1"/>
    <w:rsid w:val="00987B86"/>
    <w:rPr>
      <w:rFonts w:cs="Courier New"/>
    </w:rPr>
  </w:style>
  <w:style w:type="character" w:styleId="Hyperlink">
    <w:name w:val="Hyperlink"/>
    <w:rsid w:val="00987B86"/>
    <w:rPr>
      <w:color w:val="000080"/>
      <w:u w:val="single"/>
    </w:rPr>
  </w:style>
  <w:style w:type="paragraph" w:customStyle="1" w:styleId="Heading">
    <w:name w:val="Heading"/>
    <w:basedOn w:val="Normal"/>
    <w:next w:val="BodyText"/>
    <w:rsid w:val="00987B86"/>
    <w:pPr>
      <w:keepNext/>
      <w:spacing w:before="240" w:after="120"/>
    </w:pPr>
    <w:rPr>
      <w:rFonts w:ascii="Liberation Sans" w:eastAsia="Nimbus Sans L" w:hAnsi="Liberation Sans" w:cs="Nimbus Sans L"/>
      <w:sz w:val="28"/>
      <w:szCs w:val="28"/>
    </w:rPr>
  </w:style>
  <w:style w:type="paragraph" w:styleId="BodyText">
    <w:name w:val="Body Text"/>
    <w:basedOn w:val="Normal"/>
    <w:rsid w:val="00987B86"/>
    <w:pPr>
      <w:spacing w:after="120"/>
    </w:pPr>
  </w:style>
  <w:style w:type="paragraph" w:styleId="List">
    <w:name w:val="List"/>
    <w:basedOn w:val="BodyText"/>
    <w:rsid w:val="00987B86"/>
  </w:style>
  <w:style w:type="paragraph" w:styleId="Caption">
    <w:name w:val="caption"/>
    <w:basedOn w:val="Normal"/>
    <w:qFormat/>
    <w:rsid w:val="00987B86"/>
    <w:pPr>
      <w:suppressLineNumbers/>
      <w:spacing w:before="120" w:after="120"/>
    </w:pPr>
    <w:rPr>
      <w:i/>
      <w:iCs/>
    </w:rPr>
  </w:style>
  <w:style w:type="paragraph" w:customStyle="1" w:styleId="Index">
    <w:name w:val="Index"/>
    <w:basedOn w:val="Normal"/>
    <w:rsid w:val="00987B86"/>
    <w:pPr>
      <w:suppressLineNumbers/>
    </w:pPr>
  </w:style>
  <w:style w:type="paragraph" w:styleId="NoSpacing">
    <w:name w:val="No Spacing"/>
    <w:qFormat/>
    <w:rsid w:val="00987B86"/>
    <w:pPr>
      <w:widowControl w:val="0"/>
      <w:suppressAutoHyphens/>
    </w:pPr>
    <w:rPr>
      <w:rFonts w:ascii="Calibri" w:eastAsia="Arial Unicode MS" w:hAnsi="Calibri" w:cs="F"/>
      <w:kern w:val="1"/>
      <w:sz w:val="24"/>
      <w:szCs w:val="24"/>
      <w:lang w:eastAsia="hi-IN" w:bidi="hi-IN"/>
    </w:rPr>
  </w:style>
  <w:style w:type="paragraph" w:styleId="ListParagraph">
    <w:name w:val="List Paragraph"/>
    <w:basedOn w:val="Normal"/>
    <w:qFormat/>
    <w:rsid w:val="00987B86"/>
  </w:style>
  <w:style w:type="table" w:styleId="TableGrid">
    <w:name w:val="Table Grid"/>
    <w:basedOn w:val="TableNormal"/>
    <w:rsid w:val="001540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AB01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pPr>
      <w:suppressAutoHyphens/>
    </w:pPr>
    <w:rPr>
      <w:rFonts w:ascii="Calibri" w:hAnsi="Calib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character" w:customStyle="1" w:styleId="ListLabel1">
    <w:name w:val="ListLabel 1"/>
    <w:rPr>
      <w:rFonts w:cs="Courier New"/>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Nimbus Sans L" w:hAnsi="Liberation Sans" w:cs="Nimbus Sans 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Spacing">
    <w:name w:val="No Spacing"/>
    <w:qFormat/>
    <w:pPr>
      <w:widowControl w:val="0"/>
      <w:suppressAutoHyphens/>
    </w:pPr>
    <w:rPr>
      <w:rFonts w:ascii="Calibri" w:eastAsia="Arial Unicode MS" w:hAnsi="Calibri" w:cs="F"/>
      <w:kern w:val="1"/>
      <w:sz w:val="24"/>
      <w:szCs w:val="24"/>
      <w:lang w:eastAsia="hi-IN" w:bidi="hi-IN"/>
    </w:rPr>
  </w:style>
  <w:style w:type="paragraph" w:styleId="ListParagraph">
    <w:name w:val="List Paragraph"/>
    <w:basedOn w:val="Normal"/>
    <w:qFormat/>
  </w:style>
  <w:style w:type="table" w:styleId="TableGrid">
    <w:name w:val="Table Grid"/>
    <w:basedOn w:val="TableNormal"/>
    <w:rsid w:val="001540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AB01C3"/>
  </w:style>
</w:styles>
</file>

<file path=word/webSettings.xml><?xml version="1.0" encoding="utf-8"?>
<w:webSettings xmlns:r="http://schemas.openxmlformats.org/officeDocument/2006/relationships" xmlns:w="http://schemas.openxmlformats.org/wordprocessingml/2006/main">
  <w:divs>
    <w:div w:id="504707910">
      <w:bodyDiv w:val="1"/>
      <w:marLeft w:val="0"/>
      <w:marRight w:val="0"/>
      <w:marTop w:val="0"/>
      <w:marBottom w:val="0"/>
      <w:divBdr>
        <w:top w:val="none" w:sz="0" w:space="0" w:color="auto"/>
        <w:left w:val="none" w:sz="0" w:space="0" w:color="auto"/>
        <w:bottom w:val="none" w:sz="0" w:space="0" w:color="auto"/>
        <w:right w:val="none" w:sz="0" w:space="0" w:color="auto"/>
      </w:divBdr>
      <w:divsChild>
        <w:div w:id="979649656">
          <w:marLeft w:val="0"/>
          <w:marRight w:val="0"/>
          <w:marTop w:val="0"/>
          <w:marBottom w:val="0"/>
          <w:divBdr>
            <w:top w:val="none" w:sz="0" w:space="0" w:color="auto"/>
            <w:left w:val="none" w:sz="0" w:space="0" w:color="auto"/>
            <w:bottom w:val="none" w:sz="0" w:space="0" w:color="auto"/>
            <w:right w:val="none" w:sz="0" w:space="0" w:color="auto"/>
          </w:divBdr>
        </w:div>
        <w:div w:id="1199008358">
          <w:marLeft w:val="0"/>
          <w:marRight w:val="0"/>
          <w:marTop w:val="0"/>
          <w:marBottom w:val="0"/>
          <w:divBdr>
            <w:top w:val="none" w:sz="0" w:space="0" w:color="auto"/>
            <w:left w:val="none" w:sz="0" w:space="0" w:color="auto"/>
            <w:bottom w:val="none" w:sz="0" w:space="0" w:color="auto"/>
            <w:right w:val="none" w:sz="0" w:space="0" w:color="auto"/>
          </w:divBdr>
        </w:div>
        <w:div w:id="1924216116">
          <w:marLeft w:val="0"/>
          <w:marRight w:val="0"/>
          <w:marTop w:val="0"/>
          <w:marBottom w:val="0"/>
          <w:divBdr>
            <w:top w:val="none" w:sz="0" w:space="0" w:color="auto"/>
            <w:left w:val="none" w:sz="0" w:space="0" w:color="auto"/>
            <w:bottom w:val="none" w:sz="0" w:space="0" w:color="auto"/>
            <w:right w:val="none" w:sz="0" w:space="0" w:color="auto"/>
          </w:divBdr>
        </w:div>
        <w:div w:id="780760055">
          <w:marLeft w:val="0"/>
          <w:marRight w:val="0"/>
          <w:marTop w:val="0"/>
          <w:marBottom w:val="0"/>
          <w:divBdr>
            <w:top w:val="none" w:sz="0" w:space="0" w:color="auto"/>
            <w:left w:val="none" w:sz="0" w:space="0" w:color="auto"/>
            <w:bottom w:val="none" w:sz="0" w:space="0" w:color="auto"/>
            <w:right w:val="none" w:sz="0" w:space="0" w:color="auto"/>
          </w:divBdr>
        </w:div>
        <w:div w:id="1904944017">
          <w:marLeft w:val="1080"/>
          <w:marRight w:val="0"/>
          <w:marTop w:val="0"/>
          <w:marBottom w:val="200"/>
          <w:divBdr>
            <w:top w:val="none" w:sz="0" w:space="0" w:color="auto"/>
            <w:left w:val="none" w:sz="0" w:space="0" w:color="auto"/>
            <w:bottom w:val="none" w:sz="0" w:space="0" w:color="auto"/>
            <w:right w:val="none" w:sz="0" w:space="0" w:color="auto"/>
          </w:divBdr>
        </w:div>
        <w:div w:id="140001327">
          <w:marLeft w:val="1080"/>
          <w:marRight w:val="0"/>
          <w:marTop w:val="0"/>
          <w:marBottom w:val="200"/>
          <w:divBdr>
            <w:top w:val="none" w:sz="0" w:space="0" w:color="auto"/>
            <w:left w:val="none" w:sz="0" w:space="0" w:color="auto"/>
            <w:bottom w:val="none" w:sz="0" w:space="0" w:color="auto"/>
            <w:right w:val="none" w:sz="0" w:space="0" w:color="auto"/>
          </w:divBdr>
        </w:div>
        <w:div w:id="1447774700">
          <w:marLeft w:val="1080"/>
          <w:marRight w:val="0"/>
          <w:marTop w:val="0"/>
          <w:marBottom w:val="200"/>
          <w:divBdr>
            <w:top w:val="none" w:sz="0" w:space="0" w:color="auto"/>
            <w:left w:val="none" w:sz="0" w:space="0" w:color="auto"/>
            <w:bottom w:val="none" w:sz="0" w:space="0" w:color="auto"/>
            <w:right w:val="none" w:sz="0" w:space="0" w:color="auto"/>
          </w:divBdr>
        </w:div>
        <w:div w:id="284117544">
          <w:marLeft w:val="1080"/>
          <w:marRight w:val="0"/>
          <w:marTop w:val="0"/>
          <w:marBottom w:val="200"/>
          <w:divBdr>
            <w:top w:val="none" w:sz="0" w:space="0" w:color="auto"/>
            <w:left w:val="none" w:sz="0" w:space="0" w:color="auto"/>
            <w:bottom w:val="none" w:sz="0" w:space="0" w:color="auto"/>
            <w:right w:val="none" w:sz="0" w:space="0" w:color="auto"/>
          </w:divBdr>
        </w:div>
        <w:div w:id="1842501434">
          <w:marLeft w:val="1080"/>
          <w:marRight w:val="0"/>
          <w:marTop w:val="0"/>
          <w:marBottom w:val="200"/>
          <w:divBdr>
            <w:top w:val="none" w:sz="0" w:space="0" w:color="auto"/>
            <w:left w:val="none" w:sz="0" w:space="0" w:color="auto"/>
            <w:bottom w:val="none" w:sz="0" w:space="0" w:color="auto"/>
            <w:right w:val="none" w:sz="0" w:space="0" w:color="auto"/>
          </w:divBdr>
        </w:div>
        <w:div w:id="2125690425">
          <w:marLeft w:val="0"/>
          <w:marRight w:val="0"/>
          <w:marTop w:val="0"/>
          <w:marBottom w:val="0"/>
          <w:divBdr>
            <w:top w:val="none" w:sz="0" w:space="0" w:color="auto"/>
            <w:left w:val="none" w:sz="0" w:space="0" w:color="auto"/>
            <w:bottom w:val="none" w:sz="0" w:space="0" w:color="auto"/>
            <w:right w:val="none" w:sz="0" w:space="0" w:color="auto"/>
          </w:divBdr>
        </w:div>
        <w:div w:id="403575880">
          <w:marLeft w:val="1080"/>
          <w:marRight w:val="0"/>
          <w:marTop w:val="0"/>
          <w:marBottom w:val="0"/>
          <w:divBdr>
            <w:top w:val="none" w:sz="0" w:space="0" w:color="auto"/>
            <w:left w:val="none" w:sz="0" w:space="0" w:color="auto"/>
            <w:bottom w:val="none" w:sz="0" w:space="0" w:color="auto"/>
            <w:right w:val="none" w:sz="0" w:space="0" w:color="auto"/>
          </w:divBdr>
        </w:div>
        <w:div w:id="714081400">
          <w:marLeft w:val="1080"/>
          <w:marRight w:val="0"/>
          <w:marTop w:val="0"/>
          <w:marBottom w:val="0"/>
          <w:divBdr>
            <w:top w:val="none" w:sz="0" w:space="0" w:color="auto"/>
            <w:left w:val="none" w:sz="0" w:space="0" w:color="auto"/>
            <w:bottom w:val="none" w:sz="0" w:space="0" w:color="auto"/>
            <w:right w:val="none" w:sz="0" w:space="0" w:color="auto"/>
          </w:divBdr>
        </w:div>
        <w:div w:id="1977178293">
          <w:marLeft w:val="1080"/>
          <w:marRight w:val="0"/>
          <w:marTop w:val="0"/>
          <w:marBottom w:val="0"/>
          <w:divBdr>
            <w:top w:val="none" w:sz="0" w:space="0" w:color="auto"/>
            <w:left w:val="none" w:sz="0" w:space="0" w:color="auto"/>
            <w:bottom w:val="none" w:sz="0" w:space="0" w:color="auto"/>
            <w:right w:val="none" w:sz="0" w:space="0" w:color="auto"/>
          </w:divBdr>
        </w:div>
        <w:div w:id="1286960006">
          <w:marLeft w:val="0"/>
          <w:marRight w:val="0"/>
          <w:marTop w:val="0"/>
          <w:marBottom w:val="0"/>
          <w:divBdr>
            <w:top w:val="none" w:sz="0" w:space="0" w:color="auto"/>
            <w:left w:val="none" w:sz="0" w:space="0" w:color="auto"/>
            <w:bottom w:val="none" w:sz="0" w:space="0" w:color="auto"/>
            <w:right w:val="none" w:sz="0" w:space="0" w:color="auto"/>
          </w:divBdr>
        </w:div>
        <w:div w:id="2706253">
          <w:marLeft w:val="1080"/>
          <w:marRight w:val="0"/>
          <w:marTop w:val="0"/>
          <w:marBottom w:val="0"/>
          <w:divBdr>
            <w:top w:val="none" w:sz="0" w:space="0" w:color="auto"/>
            <w:left w:val="none" w:sz="0" w:space="0" w:color="auto"/>
            <w:bottom w:val="none" w:sz="0" w:space="0" w:color="auto"/>
            <w:right w:val="none" w:sz="0" w:space="0" w:color="auto"/>
          </w:divBdr>
        </w:div>
        <w:div w:id="1870868814">
          <w:marLeft w:val="1080"/>
          <w:marRight w:val="0"/>
          <w:marTop w:val="0"/>
          <w:marBottom w:val="0"/>
          <w:divBdr>
            <w:top w:val="none" w:sz="0" w:space="0" w:color="auto"/>
            <w:left w:val="none" w:sz="0" w:space="0" w:color="auto"/>
            <w:bottom w:val="none" w:sz="0" w:space="0" w:color="auto"/>
            <w:right w:val="none" w:sz="0" w:space="0" w:color="auto"/>
          </w:divBdr>
        </w:div>
        <w:div w:id="330177749">
          <w:marLeft w:val="1080"/>
          <w:marRight w:val="0"/>
          <w:marTop w:val="0"/>
          <w:marBottom w:val="0"/>
          <w:divBdr>
            <w:top w:val="none" w:sz="0" w:space="0" w:color="auto"/>
            <w:left w:val="none" w:sz="0" w:space="0" w:color="auto"/>
            <w:bottom w:val="none" w:sz="0" w:space="0" w:color="auto"/>
            <w:right w:val="none" w:sz="0" w:space="0" w:color="auto"/>
          </w:divBdr>
        </w:div>
        <w:div w:id="586497411">
          <w:marLeft w:val="1080"/>
          <w:marRight w:val="0"/>
          <w:marTop w:val="0"/>
          <w:marBottom w:val="0"/>
          <w:divBdr>
            <w:top w:val="none" w:sz="0" w:space="0" w:color="auto"/>
            <w:left w:val="none" w:sz="0" w:space="0" w:color="auto"/>
            <w:bottom w:val="none" w:sz="0" w:space="0" w:color="auto"/>
            <w:right w:val="none" w:sz="0" w:space="0" w:color="auto"/>
          </w:divBdr>
        </w:div>
        <w:div w:id="1541016849">
          <w:marLeft w:val="1080"/>
          <w:marRight w:val="0"/>
          <w:marTop w:val="0"/>
          <w:marBottom w:val="0"/>
          <w:divBdr>
            <w:top w:val="none" w:sz="0" w:space="0" w:color="auto"/>
            <w:left w:val="none" w:sz="0" w:space="0" w:color="auto"/>
            <w:bottom w:val="none" w:sz="0" w:space="0" w:color="auto"/>
            <w:right w:val="none" w:sz="0" w:space="0" w:color="auto"/>
          </w:divBdr>
        </w:div>
        <w:div w:id="1257708660">
          <w:marLeft w:val="1080"/>
          <w:marRight w:val="0"/>
          <w:marTop w:val="0"/>
          <w:marBottom w:val="0"/>
          <w:divBdr>
            <w:top w:val="none" w:sz="0" w:space="0" w:color="auto"/>
            <w:left w:val="none" w:sz="0" w:space="0" w:color="auto"/>
            <w:bottom w:val="none" w:sz="0" w:space="0" w:color="auto"/>
            <w:right w:val="none" w:sz="0" w:space="0" w:color="auto"/>
          </w:divBdr>
        </w:div>
      </w:divsChild>
    </w:div>
    <w:div w:id="951667999">
      <w:bodyDiv w:val="1"/>
      <w:marLeft w:val="0"/>
      <w:marRight w:val="0"/>
      <w:marTop w:val="0"/>
      <w:marBottom w:val="0"/>
      <w:divBdr>
        <w:top w:val="none" w:sz="0" w:space="0" w:color="auto"/>
        <w:left w:val="none" w:sz="0" w:space="0" w:color="auto"/>
        <w:bottom w:val="none" w:sz="0" w:space="0" w:color="auto"/>
        <w:right w:val="none" w:sz="0" w:space="0" w:color="auto"/>
      </w:divBdr>
    </w:div>
    <w:div w:id="1235163710">
      <w:bodyDiv w:val="1"/>
      <w:marLeft w:val="0"/>
      <w:marRight w:val="0"/>
      <w:marTop w:val="0"/>
      <w:marBottom w:val="0"/>
      <w:divBdr>
        <w:top w:val="none" w:sz="0" w:space="0" w:color="auto"/>
        <w:left w:val="none" w:sz="0" w:space="0" w:color="auto"/>
        <w:bottom w:val="none" w:sz="0" w:space="0" w:color="auto"/>
        <w:right w:val="none" w:sz="0" w:space="0" w:color="auto"/>
      </w:divBdr>
      <w:divsChild>
        <w:div w:id="1046182729">
          <w:marLeft w:val="0"/>
          <w:marRight w:val="0"/>
          <w:marTop w:val="0"/>
          <w:marBottom w:val="60"/>
          <w:divBdr>
            <w:top w:val="none" w:sz="0" w:space="0" w:color="auto"/>
            <w:left w:val="none" w:sz="0" w:space="0" w:color="auto"/>
            <w:bottom w:val="none" w:sz="0" w:space="0" w:color="auto"/>
            <w:right w:val="none" w:sz="0" w:space="0" w:color="auto"/>
          </w:divBdr>
          <w:divsChild>
            <w:div w:id="1038122191">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Himal</dc:title>
  <dc:creator>Himal</dc:creator>
  <dc:description>vipin@srimatrix.com</dc:description>
  <cp:lastModifiedBy>vsharma</cp:lastModifiedBy>
  <cp:revision>2</cp:revision>
  <cp:lastPrinted>2013-09-12T16:43:00Z</cp:lastPrinted>
  <dcterms:created xsi:type="dcterms:W3CDTF">2015-07-31T21:38:00Z</dcterms:created>
  <dcterms:modified xsi:type="dcterms:W3CDTF">2015-07-31T21:38:00Z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