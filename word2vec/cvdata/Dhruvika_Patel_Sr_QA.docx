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ADD" w:rsidRPr="00E3436E" w:rsidRDefault="00580ADD" w:rsidP="00580ADD">
      <w:pPr>
        <w:widowControl w:val="0"/>
        <w:autoSpaceDE w:val="0"/>
        <w:autoSpaceDN w:val="0"/>
        <w:adjustRightInd w:val="0"/>
        <w:spacing w:line="240" w:lineRule="atLeast"/>
        <w:jc w:val="center"/>
        <w:rPr>
          <w:b/>
          <w:sz w:val="22"/>
          <w:szCs w:val="22"/>
        </w:rPr>
      </w:pPr>
      <w:r w:rsidRPr="00E3436E">
        <w:rPr>
          <w:b/>
          <w:sz w:val="22"/>
          <w:szCs w:val="22"/>
        </w:rPr>
        <w:t>Dhruvika Patel</w:t>
      </w:r>
    </w:p>
    <w:p w:rsidR="00CF0A05" w:rsidRDefault="00E3436E" w:rsidP="00580ADD">
      <w:pPr>
        <w:widowControl w:val="0"/>
        <w:autoSpaceDE w:val="0"/>
        <w:autoSpaceDN w:val="0"/>
        <w:adjustRightInd w:val="0"/>
        <w:spacing w:line="240" w:lineRule="atLeast"/>
        <w:jc w:val="center"/>
        <w:rPr>
          <w:rFonts w:ascii="Times New Roman" w:hAnsi="Times New Roman" w:cs="Times New Roman"/>
          <w:b/>
          <w:bCs/>
          <w:color w:val="000000"/>
          <w:sz w:val="22"/>
          <w:szCs w:val="22"/>
        </w:rPr>
      </w:pPr>
      <w:r w:rsidRPr="000015E3">
        <w:rPr>
          <w:rStyle w:val="Hyperlink"/>
          <w:rFonts w:eastAsia="Times New Roman"/>
        </w:rPr>
        <w:t>dhruvika.patel3110@gmail.com</w:t>
      </w:r>
      <w:r w:rsidR="00580ADD">
        <w:rPr>
          <w:rFonts w:ascii="Times New Roman" w:hAnsi="Times New Roman" w:cs="Times New Roman"/>
          <w:b/>
          <w:bCs/>
          <w:color w:val="000000"/>
          <w:sz w:val="22"/>
          <w:szCs w:val="22"/>
        </w:rPr>
        <w:t xml:space="preserve">                                                                                                                        </w:t>
      </w:r>
    </w:p>
    <w:p w:rsidR="00580ADD" w:rsidRPr="00CF0A05" w:rsidRDefault="00580ADD" w:rsidP="00E3436E">
      <w:pPr>
        <w:widowControl w:val="0"/>
        <w:autoSpaceDE w:val="0"/>
        <w:autoSpaceDN w:val="0"/>
        <w:adjustRightInd w:val="0"/>
        <w:spacing w:line="2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 xml:space="preserve"> </w:t>
      </w:r>
      <w:r w:rsidR="00E3436E" w:rsidRPr="00E3436E">
        <w:rPr>
          <w:b/>
          <w:sz w:val="22"/>
          <w:szCs w:val="22"/>
        </w:rPr>
        <w:t>626-692-5014</w:t>
      </w:r>
    </w:p>
    <w:p w:rsidR="00804F3F" w:rsidRDefault="00804F3F" w:rsidP="00804F3F">
      <w:pPr>
        <w:widowControl w:val="0"/>
        <w:pBdr>
          <w:bottom w:val="double" w:sz="4" w:space="1" w:color="auto"/>
        </w:pBdr>
        <w:autoSpaceDE w:val="0"/>
        <w:autoSpaceDN w:val="0"/>
        <w:adjustRightInd w:val="0"/>
        <w:spacing w:line="240" w:lineRule="atLeast"/>
        <w:rPr>
          <w:rFonts w:ascii="Times New Roman" w:hAnsi="Times New Roman" w:cs="Times New Roman"/>
          <w:b/>
          <w:bCs/>
          <w:color w:val="000000"/>
          <w:sz w:val="22"/>
          <w:szCs w:val="22"/>
          <w:u w:val="single" w:color="000000"/>
        </w:rPr>
      </w:pPr>
    </w:p>
    <w:p w:rsidR="00580ADD" w:rsidRPr="00E3436E" w:rsidRDefault="00580ADD" w:rsidP="00804F3F">
      <w:pPr>
        <w:widowControl w:val="0"/>
        <w:pBdr>
          <w:bottom w:val="double" w:sz="4" w:space="1" w:color="auto"/>
        </w:pBdr>
        <w:autoSpaceDE w:val="0"/>
        <w:autoSpaceDN w:val="0"/>
        <w:adjustRightInd w:val="0"/>
        <w:spacing w:line="240" w:lineRule="atLeast"/>
        <w:rPr>
          <w:rFonts w:cstheme="minorHAnsi"/>
          <w:b/>
          <w:bCs/>
          <w:color w:val="000000"/>
          <w:sz w:val="22"/>
          <w:szCs w:val="22"/>
        </w:rPr>
      </w:pPr>
      <w:r w:rsidRPr="00E3436E">
        <w:rPr>
          <w:rFonts w:cstheme="minorHAnsi"/>
          <w:b/>
          <w:bCs/>
          <w:color w:val="000000"/>
          <w:sz w:val="22"/>
          <w:szCs w:val="22"/>
        </w:rPr>
        <w:t>PROFESSIONAL SUMMARY:</w:t>
      </w:r>
    </w:p>
    <w:p w:rsidR="00580ADD" w:rsidRDefault="00580ADD" w:rsidP="00580ADD">
      <w:pPr>
        <w:widowControl w:val="0"/>
        <w:autoSpaceDE w:val="0"/>
        <w:autoSpaceDN w:val="0"/>
        <w:adjustRightInd w:val="0"/>
        <w:spacing w:line="240" w:lineRule="atLeast"/>
        <w:rPr>
          <w:rFonts w:ascii="Times New Roman" w:hAnsi="Times New Roman" w:cs="Times New Roman"/>
          <w:b/>
          <w:bCs/>
          <w:color w:val="000000"/>
          <w:sz w:val="22"/>
          <w:szCs w:val="22"/>
          <w:u w:color="000000"/>
        </w:rPr>
      </w:pPr>
    </w:p>
    <w:p w:rsidR="00580ADD" w:rsidRPr="00E3436E" w:rsidRDefault="00580ADD" w:rsidP="00B026A9">
      <w:pPr>
        <w:pStyle w:val="ListParagraph"/>
        <w:widowControl w:val="0"/>
        <w:numPr>
          <w:ilvl w:val="0"/>
          <w:numId w:val="14"/>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 xml:space="preserve">Over </w:t>
      </w:r>
      <w:r w:rsidR="00CF0A05" w:rsidRPr="00E3436E">
        <w:rPr>
          <w:rFonts w:ascii="Calibri" w:hAnsi="Calibri" w:cs="Calibri"/>
          <w:b/>
          <w:bCs/>
          <w:color w:val="000000"/>
          <w:sz w:val="22"/>
          <w:szCs w:val="22"/>
          <w:u w:color="000000"/>
        </w:rPr>
        <w:t>5</w:t>
      </w:r>
      <w:r w:rsidRPr="00E3436E">
        <w:rPr>
          <w:rFonts w:ascii="Calibri" w:hAnsi="Calibri" w:cs="Calibri"/>
          <w:b/>
          <w:bCs/>
          <w:color w:val="000000"/>
          <w:sz w:val="22"/>
          <w:szCs w:val="22"/>
          <w:u w:color="000000"/>
        </w:rPr>
        <w:t xml:space="preserve"> years</w:t>
      </w:r>
      <w:r w:rsidRPr="00E3436E">
        <w:rPr>
          <w:rFonts w:ascii="Calibri" w:hAnsi="Calibri" w:cs="Calibri"/>
          <w:color w:val="000000"/>
          <w:sz w:val="22"/>
          <w:szCs w:val="22"/>
          <w:u w:color="000000"/>
        </w:rPr>
        <w:t xml:space="preserve"> of experience in IT industry on System Analysis, Design, Development and testing of the software for various Enterprise Applications.</w:t>
      </w:r>
    </w:p>
    <w:p w:rsidR="00580ADD" w:rsidRPr="00E3436E" w:rsidRDefault="00580ADD" w:rsidP="00B026A9">
      <w:pPr>
        <w:pStyle w:val="ListParagraph"/>
        <w:widowControl w:val="0"/>
        <w:numPr>
          <w:ilvl w:val="0"/>
          <w:numId w:val="14"/>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 xml:space="preserve">Excellent experience in software testing in </w:t>
      </w:r>
      <w:r w:rsidRPr="00E3436E">
        <w:rPr>
          <w:rFonts w:ascii="Calibri" w:hAnsi="Calibri" w:cs="Calibri"/>
          <w:b/>
          <w:bCs/>
          <w:color w:val="000000"/>
          <w:sz w:val="22"/>
          <w:szCs w:val="22"/>
          <w:u w:color="000000"/>
        </w:rPr>
        <w:t>Client Server Application</w:t>
      </w:r>
      <w:r w:rsidRPr="00E3436E">
        <w:rPr>
          <w:rFonts w:ascii="Calibri" w:hAnsi="Calibri" w:cs="Calibri"/>
          <w:color w:val="000000"/>
          <w:sz w:val="22"/>
          <w:szCs w:val="22"/>
          <w:u w:color="000000"/>
        </w:rPr>
        <w:t xml:space="preserve"> and </w:t>
      </w:r>
      <w:r w:rsidRPr="00E3436E">
        <w:rPr>
          <w:rFonts w:ascii="Calibri" w:hAnsi="Calibri" w:cs="Calibri"/>
          <w:b/>
          <w:bCs/>
          <w:color w:val="000000"/>
          <w:sz w:val="22"/>
          <w:szCs w:val="22"/>
          <w:u w:color="000000"/>
        </w:rPr>
        <w:t>Web based application</w:t>
      </w:r>
      <w:r w:rsidRPr="00E3436E">
        <w:rPr>
          <w:rFonts w:ascii="Calibri" w:hAnsi="Calibri" w:cs="Calibri"/>
          <w:color w:val="000000"/>
          <w:sz w:val="22"/>
          <w:szCs w:val="22"/>
          <w:u w:color="000000"/>
        </w:rPr>
        <w:t xml:space="preserve"> using Manual Testing Techniques and Automated open source Testing Tools.</w:t>
      </w:r>
    </w:p>
    <w:p w:rsidR="00580ADD" w:rsidRPr="00E3436E" w:rsidRDefault="00580ADD" w:rsidP="00B026A9">
      <w:pPr>
        <w:pStyle w:val="ListParagraph"/>
        <w:widowControl w:val="0"/>
        <w:numPr>
          <w:ilvl w:val="0"/>
          <w:numId w:val="14"/>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 xml:space="preserve">In depth understanding of Software Development Life Cycle </w:t>
      </w:r>
      <w:r w:rsidRPr="00E3436E">
        <w:rPr>
          <w:rFonts w:ascii="Calibri" w:hAnsi="Calibri" w:cs="Calibri"/>
          <w:b/>
          <w:bCs/>
          <w:color w:val="000000"/>
          <w:sz w:val="22"/>
          <w:szCs w:val="22"/>
          <w:u w:color="000000"/>
        </w:rPr>
        <w:t>(SDLC)</w:t>
      </w:r>
      <w:r w:rsidRPr="00E3436E">
        <w:rPr>
          <w:rFonts w:ascii="Calibri" w:hAnsi="Calibri" w:cs="Calibri"/>
          <w:color w:val="000000"/>
          <w:sz w:val="22"/>
          <w:szCs w:val="22"/>
          <w:u w:color="000000"/>
        </w:rPr>
        <w:t xml:space="preserve">, Software Testing Life Cycle </w:t>
      </w:r>
      <w:r w:rsidRPr="00E3436E">
        <w:rPr>
          <w:rFonts w:ascii="Calibri" w:hAnsi="Calibri" w:cs="Calibri"/>
          <w:b/>
          <w:bCs/>
          <w:color w:val="000000"/>
          <w:sz w:val="22"/>
          <w:szCs w:val="22"/>
          <w:u w:color="000000"/>
        </w:rPr>
        <w:t>(STLC)</w:t>
      </w:r>
      <w:r w:rsidRPr="00E3436E">
        <w:rPr>
          <w:rFonts w:ascii="Calibri" w:hAnsi="Calibri" w:cs="Calibri"/>
          <w:color w:val="000000"/>
          <w:sz w:val="22"/>
          <w:szCs w:val="22"/>
          <w:u w:color="000000"/>
        </w:rPr>
        <w:t xml:space="preserve"> and Bug Life Cycle </w:t>
      </w:r>
      <w:r w:rsidR="00B026A9" w:rsidRPr="00E3436E">
        <w:rPr>
          <w:rFonts w:ascii="Calibri" w:hAnsi="Calibri" w:cs="Calibri"/>
          <w:b/>
          <w:bCs/>
          <w:color w:val="000000"/>
          <w:sz w:val="22"/>
          <w:szCs w:val="22"/>
          <w:u w:color="000000"/>
        </w:rPr>
        <w:t>(BLC),</w:t>
      </w:r>
      <w:r w:rsidRPr="00E3436E">
        <w:rPr>
          <w:rFonts w:ascii="Calibri" w:hAnsi="Calibri" w:cs="Calibri"/>
          <w:color w:val="000000"/>
          <w:sz w:val="22"/>
          <w:szCs w:val="22"/>
          <w:u w:color="000000"/>
        </w:rPr>
        <w:t xml:space="preserve"> And QA methodologies including </w:t>
      </w:r>
      <w:r w:rsidRPr="00E3436E">
        <w:rPr>
          <w:rFonts w:ascii="Calibri" w:hAnsi="Calibri" w:cs="Calibri"/>
          <w:b/>
          <w:bCs/>
          <w:color w:val="000000"/>
          <w:sz w:val="22"/>
          <w:szCs w:val="22"/>
          <w:u w:color="000000"/>
        </w:rPr>
        <w:t>Waterfall</w:t>
      </w:r>
      <w:r w:rsidRPr="00E3436E">
        <w:rPr>
          <w:rFonts w:ascii="Calibri" w:hAnsi="Calibri" w:cs="Calibri"/>
          <w:color w:val="000000"/>
          <w:sz w:val="22"/>
          <w:szCs w:val="22"/>
          <w:u w:color="000000"/>
        </w:rPr>
        <w:t xml:space="preserve"> and </w:t>
      </w:r>
      <w:r w:rsidRPr="00E3436E">
        <w:rPr>
          <w:rFonts w:ascii="Calibri" w:hAnsi="Calibri" w:cs="Calibri"/>
          <w:b/>
          <w:bCs/>
          <w:color w:val="000000"/>
          <w:sz w:val="22"/>
          <w:szCs w:val="22"/>
          <w:u w:color="000000"/>
        </w:rPr>
        <w:t>Agile</w:t>
      </w:r>
      <w:r w:rsidRPr="00E3436E">
        <w:rPr>
          <w:rFonts w:ascii="Calibri" w:hAnsi="Calibri" w:cs="Calibri"/>
          <w:color w:val="000000"/>
          <w:sz w:val="22"/>
          <w:szCs w:val="22"/>
          <w:u w:color="000000"/>
        </w:rPr>
        <w:t xml:space="preserve"> methodologies to ensure appropriate </w:t>
      </w:r>
      <w:r w:rsidRPr="00E3436E">
        <w:rPr>
          <w:rFonts w:ascii="Calibri" w:hAnsi="Calibri" w:cs="Calibri"/>
          <w:b/>
          <w:bCs/>
          <w:color w:val="000000"/>
          <w:sz w:val="22"/>
          <w:szCs w:val="22"/>
          <w:u w:color="000000"/>
        </w:rPr>
        <w:t>Quality Control</w:t>
      </w:r>
      <w:r w:rsidRPr="00E3436E">
        <w:rPr>
          <w:rFonts w:ascii="Calibri" w:hAnsi="Calibri" w:cs="Calibri"/>
          <w:color w:val="000000"/>
          <w:sz w:val="22"/>
          <w:szCs w:val="22"/>
          <w:u w:color="000000"/>
        </w:rPr>
        <w:t>.</w:t>
      </w:r>
    </w:p>
    <w:p w:rsidR="00580ADD" w:rsidRPr="00E3436E" w:rsidRDefault="00580ADD" w:rsidP="00B026A9">
      <w:pPr>
        <w:pStyle w:val="ListParagraph"/>
        <w:widowControl w:val="0"/>
        <w:numPr>
          <w:ilvl w:val="0"/>
          <w:numId w:val="14"/>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Experience in preparing Test plan, Test cases, Traceability matrix, Test documentation and reports.</w:t>
      </w:r>
    </w:p>
    <w:p w:rsidR="00580ADD" w:rsidRPr="00E3436E" w:rsidRDefault="00580ADD" w:rsidP="00B026A9">
      <w:pPr>
        <w:pStyle w:val="ListParagraph"/>
        <w:widowControl w:val="0"/>
        <w:numPr>
          <w:ilvl w:val="0"/>
          <w:numId w:val="14"/>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 xml:space="preserve">Expertise in working with </w:t>
      </w:r>
      <w:r w:rsidRPr="00E3436E">
        <w:rPr>
          <w:rFonts w:ascii="Calibri" w:hAnsi="Calibri" w:cs="Calibri"/>
          <w:b/>
          <w:bCs/>
          <w:color w:val="000000"/>
          <w:sz w:val="22"/>
          <w:szCs w:val="22"/>
          <w:u w:color="000000"/>
        </w:rPr>
        <w:t>Manual</w:t>
      </w:r>
      <w:r w:rsidRPr="00E3436E">
        <w:rPr>
          <w:rFonts w:ascii="Calibri" w:hAnsi="Calibri" w:cs="Calibri"/>
          <w:color w:val="000000"/>
          <w:sz w:val="22"/>
          <w:szCs w:val="22"/>
          <w:u w:color="000000"/>
        </w:rPr>
        <w:t xml:space="preserve"> and </w:t>
      </w:r>
      <w:r w:rsidRPr="00E3436E">
        <w:rPr>
          <w:rFonts w:ascii="Calibri" w:hAnsi="Calibri" w:cs="Calibri"/>
          <w:b/>
          <w:bCs/>
          <w:color w:val="000000"/>
          <w:sz w:val="22"/>
          <w:szCs w:val="22"/>
          <w:u w:color="000000"/>
        </w:rPr>
        <w:t>Automated testing tools</w:t>
      </w:r>
      <w:r w:rsidRPr="00E3436E">
        <w:rPr>
          <w:rFonts w:ascii="Calibri" w:hAnsi="Calibri" w:cs="Calibri"/>
          <w:color w:val="000000"/>
          <w:sz w:val="22"/>
          <w:szCs w:val="22"/>
          <w:u w:color="000000"/>
        </w:rPr>
        <w:t xml:space="preserve">: </w:t>
      </w:r>
      <w:r w:rsidRPr="00E3436E">
        <w:rPr>
          <w:rFonts w:ascii="Calibri" w:hAnsi="Calibri" w:cs="Calibri"/>
          <w:b/>
          <w:bCs/>
          <w:color w:val="000000"/>
          <w:sz w:val="22"/>
          <w:szCs w:val="22"/>
          <w:u w:color="000000"/>
        </w:rPr>
        <w:t>SOAP Scope, SOAP UI, IBM RIT (</w:t>
      </w:r>
      <w:proofErr w:type="spellStart"/>
      <w:r w:rsidRPr="00E3436E">
        <w:rPr>
          <w:rFonts w:ascii="Calibri" w:hAnsi="Calibri" w:cs="Calibri"/>
          <w:b/>
          <w:bCs/>
          <w:color w:val="000000"/>
          <w:sz w:val="22"/>
          <w:szCs w:val="22"/>
          <w:u w:color="000000"/>
        </w:rPr>
        <w:t>GreenHat</w:t>
      </w:r>
      <w:proofErr w:type="spellEnd"/>
      <w:r w:rsidRPr="00E3436E">
        <w:rPr>
          <w:rFonts w:ascii="Calibri" w:hAnsi="Calibri" w:cs="Calibri"/>
          <w:b/>
          <w:bCs/>
          <w:color w:val="000000"/>
          <w:sz w:val="22"/>
          <w:szCs w:val="22"/>
          <w:u w:color="000000"/>
        </w:rPr>
        <w:t xml:space="preserve"> (GH) Tester), Clear Quest and Quality Center HP ALM11, CALT</w:t>
      </w:r>
      <w:r w:rsidRPr="00E3436E">
        <w:rPr>
          <w:rFonts w:ascii="Calibri" w:hAnsi="Calibri" w:cs="Calibri"/>
          <w:color w:val="000000"/>
          <w:sz w:val="22"/>
          <w:szCs w:val="22"/>
          <w:u w:color="000000"/>
        </w:rPr>
        <w:t>.</w:t>
      </w:r>
    </w:p>
    <w:p w:rsidR="00580ADD" w:rsidRPr="00E3436E" w:rsidRDefault="00580ADD" w:rsidP="00B026A9">
      <w:pPr>
        <w:pStyle w:val="ListParagraph"/>
        <w:widowControl w:val="0"/>
        <w:numPr>
          <w:ilvl w:val="0"/>
          <w:numId w:val="14"/>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 xml:space="preserve">Good experience in creating, modifying and enhancing both manual Test cases and Test Scripts created in </w:t>
      </w:r>
      <w:r w:rsidRPr="00E3436E">
        <w:rPr>
          <w:rFonts w:ascii="Calibri" w:hAnsi="Calibri" w:cs="Calibri"/>
          <w:b/>
          <w:bCs/>
          <w:color w:val="000000"/>
          <w:sz w:val="22"/>
          <w:szCs w:val="22"/>
          <w:u w:color="000000"/>
        </w:rPr>
        <w:t xml:space="preserve">Selenium </w:t>
      </w:r>
      <w:proofErr w:type="spellStart"/>
      <w:r w:rsidRPr="00E3436E">
        <w:rPr>
          <w:rFonts w:ascii="Calibri" w:hAnsi="Calibri" w:cs="Calibri"/>
          <w:b/>
          <w:bCs/>
          <w:color w:val="000000"/>
          <w:sz w:val="22"/>
          <w:szCs w:val="22"/>
          <w:u w:color="000000"/>
        </w:rPr>
        <w:t>Webdriver</w:t>
      </w:r>
      <w:proofErr w:type="spellEnd"/>
      <w:r w:rsidRPr="00E3436E">
        <w:rPr>
          <w:rFonts w:ascii="Calibri" w:hAnsi="Calibri" w:cs="Calibri"/>
          <w:color w:val="000000"/>
          <w:sz w:val="22"/>
          <w:szCs w:val="22"/>
          <w:u w:color="000000"/>
        </w:rPr>
        <w:t xml:space="preserve"> with </w:t>
      </w:r>
      <w:r w:rsidRPr="00E3436E">
        <w:rPr>
          <w:rFonts w:ascii="Calibri" w:hAnsi="Calibri" w:cs="Calibri"/>
          <w:b/>
          <w:bCs/>
          <w:color w:val="000000"/>
          <w:sz w:val="22"/>
          <w:szCs w:val="22"/>
          <w:u w:color="000000"/>
        </w:rPr>
        <w:t>Test NG</w:t>
      </w:r>
      <w:r w:rsidRPr="00E3436E">
        <w:rPr>
          <w:rFonts w:ascii="Calibri" w:hAnsi="Calibri" w:cs="Calibri"/>
          <w:color w:val="000000"/>
          <w:sz w:val="22"/>
          <w:szCs w:val="22"/>
          <w:u w:color="000000"/>
        </w:rPr>
        <w:t xml:space="preserve"> and </w:t>
      </w:r>
      <w:r w:rsidRPr="00E3436E">
        <w:rPr>
          <w:rFonts w:ascii="Calibri" w:hAnsi="Calibri" w:cs="Calibri"/>
          <w:b/>
          <w:bCs/>
          <w:color w:val="000000"/>
          <w:sz w:val="22"/>
          <w:szCs w:val="22"/>
          <w:u w:color="000000"/>
        </w:rPr>
        <w:t>Junit</w:t>
      </w:r>
      <w:r w:rsidRPr="00E3436E">
        <w:rPr>
          <w:rFonts w:ascii="Calibri" w:hAnsi="Calibri" w:cs="Calibri"/>
          <w:color w:val="000000"/>
          <w:sz w:val="22"/>
          <w:szCs w:val="22"/>
          <w:u w:color="000000"/>
        </w:rPr>
        <w:t xml:space="preserve"> frameworks.</w:t>
      </w:r>
    </w:p>
    <w:p w:rsidR="00580ADD" w:rsidRPr="00E3436E" w:rsidRDefault="00580ADD" w:rsidP="00B026A9">
      <w:pPr>
        <w:pStyle w:val="ListParagraph"/>
        <w:widowControl w:val="0"/>
        <w:numPr>
          <w:ilvl w:val="0"/>
          <w:numId w:val="14"/>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 xml:space="preserve">Working knowledge of </w:t>
      </w:r>
      <w:r w:rsidRPr="00E3436E">
        <w:rPr>
          <w:rFonts w:ascii="Calibri" w:hAnsi="Calibri" w:cs="Calibri"/>
          <w:b/>
          <w:bCs/>
          <w:color w:val="000000"/>
          <w:sz w:val="22"/>
          <w:szCs w:val="22"/>
          <w:u w:color="000000"/>
        </w:rPr>
        <w:t>SOA</w:t>
      </w:r>
      <w:r w:rsidRPr="00E3436E">
        <w:rPr>
          <w:rFonts w:ascii="Calibri" w:hAnsi="Calibri" w:cs="Calibri"/>
          <w:color w:val="000000"/>
          <w:sz w:val="22"/>
          <w:szCs w:val="22"/>
          <w:u w:color="000000"/>
        </w:rPr>
        <w:t xml:space="preserve">, </w:t>
      </w:r>
      <w:r w:rsidRPr="00E3436E">
        <w:rPr>
          <w:rFonts w:ascii="Calibri" w:hAnsi="Calibri" w:cs="Calibri"/>
          <w:b/>
          <w:bCs/>
          <w:color w:val="000000"/>
          <w:sz w:val="22"/>
          <w:szCs w:val="22"/>
          <w:u w:color="000000"/>
        </w:rPr>
        <w:t>Web Services</w:t>
      </w:r>
      <w:r w:rsidRPr="00E3436E">
        <w:rPr>
          <w:rFonts w:ascii="Calibri" w:hAnsi="Calibri" w:cs="Calibri"/>
          <w:color w:val="000000"/>
          <w:sz w:val="22"/>
          <w:szCs w:val="22"/>
          <w:u w:color="000000"/>
        </w:rPr>
        <w:t xml:space="preserve">, </w:t>
      </w:r>
      <w:r w:rsidRPr="00E3436E">
        <w:rPr>
          <w:rFonts w:ascii="Calibri" w:hAnsi="Calibri" w:cs="Calibri"/>
          <w:b/>
          <w:bCs/>
          <w:color w:val="000000"/>
          <w:sz w:val="22"/>
          <w:szCs w:val="22"/>
          <w:u w:color="000000"/>
        </w:rPr>
        <w:t>Web Services Definition Language</w:t>
      </w:r>
      <w:r w:rsidRPr="00E3436E">
        <w:rPr>
          <w:rFonts w:ascii="Calibri" w:hAnsi="Calibri" w:cs="Calibri"/>
          <w:color w:val="000000"/>
          <w:sz w:val="22"/>
          <w:szCs w:val="22"/>
          <w:u w:color="000000"/>
        </w:rPr>
        <w:t xml:space="preserve"> (</w:t>
      </w:r>
      <w:r w:rsidRPr="00E3436E">
        <w:rPr>
          <w:rFonts w:ascii="Calibri" w:hAnsi="Calibri" w:cs="Calibri"/>
          <w:b/>
          <w:bCs/>
          <w:color w:val="000000"/>
          <w:sz w:val="22"/>
          <w:szCs w:val="22"/>
          <w:u w:color="000000"/>
        </w:rPr>
        <w:t>WSDL)</w:t>
      </w:r>
      <w:r w:rsidRPr="00E3436E">
        <w:rPr>
          <w:rFonts w:ascii="Calibri" w:hAnsi="Calibri" w:cs="Calibri"/>
          <w:color w:val="000000"/>
          <w:sz w:val="22"/>
          <w:szCs w:val="22"/>
          <w:u w:color="000000"/>
        </w:rPr>
        <w:t xml:space="preserve">, </w:t>
      </w:r>
      <w:r w:rsidRPr="00E3436E">
        <w:rPr>
          <w:rFonts w:ascii="Calibri" w:hAnsi="Calibri" w:cs="Calibri"/>
          <w:b/>
          <w:bCs/>
          <w:color w:val="000000"/>
          <w:sz w:val="22"/>
          <w:szCs w:val="22"/>
          <w:u w:color="000000"/>
        </w:rPr>
        <w:t>SOAP</w:t>
      </w:r>
      <w:r w:rsidRPr="00E3436E">
        <w:rPr>
          <w:rFonts w:ascii="Calibri" w:hAnsi="Calibri" w:cs="Calibri"/>
          <w:color w:val="000000"/>
          <w:sz w:val="22"/>
          <w:szCs w:val="22"/>
          <w:u w:color="000000"/>
        </w:rPr>
        <w:t xml:space="preserve">, </w:t>
      </w:r>
      <w:r w:rsidRPr="00E3436E">
        <w:rPr>
          <w:rFonts w:ascii="Calibri" w:hAnsi="Calibri" w:cs="Calibri"/>
          <w:b/>
          <w:bCs/>
          <w:color w:val="000000"/>
          <w:sz w:val="22"/>
          <w:szCs w:val="22"/>
          <w:u w:color="000000"/>
        </w:rPr>
        <w:t>XML</w:t>
      </w:r>
      <w:r w:rsidRPr="00E3436E">
        <w:rPr>
          <w:rFonts w:ascii="Calibri" w:hAnsi="Calibri" w:cs="Calibri"/>
          <w:color w:val="000000"/>
          <w:sz w:val="22"/>
          <w:szCs w:val="22"/>
          <w:u w:color="000000"/>
        </w:rPr>
        <w:t xml:space="preserve"> and </w:t>
      </w:r>
      <w:r w:rsidRPr="00E3436E">
        <w:rPr>
          <w:rFonts w:ascii="Calibri" w:hAnsi="Calibri" w:cs="Calibri"/>
          <w:b/>
          <w:bCs/>
          <w:color w:val="000000"/>
          <w:sz w:val="22"/>
          <w:szCs w:val="22"/>
          <w:u w:color="000000"/>
        </w:rPr>
        <w:t>XML</w:t>
      </w:r>
      <w:r w:rsidRPr="00E3436E">
        <w:rPr>
          <w:rFonts w:ascii="Calibri" w:hAnsi="Calibri" w:cs="Calibri"/>
          <w:color w:val="000000"/>
          <w:sz w:val="22"/>
          <w:szCs w:val="22"/>
          <w:u w:color="000000"/>
        </w:rPr>
        <w:t xml:space="preserve"> Spy.</w:t>
      </w:r>
    </w:p>
    <w:p w:rsidR="00580ADD" w:rsidRPr="00E3436E" w:rsidRDefault="00580ADD" w:rsidP="00B026A9">
      <w:pPr>
        <w:pStyle w:val="ListParagraph"/>
        <w:widowControl w:val="0"/>
        <w:numPr>
          <w:ilvl w:val="0"/>
          <w:numId w:val="14"/>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 xml:space="preserve">Experience in </w:t>
      </w:r>
      <w:r w:rsidRPr="00E3436E">
        <w:rPr>
          <w:rFonts w:ascii="Calibri" w:hAnsi="Calibri" w:cs="Calibri"/>
          <w:b/>
          <w:bCs/>
          <w:color w:val="000000"/>
          <w:sz w:val="22"/>
          <w:szCs w:val="22"/>
          <w:u w:color="000000"/>
        </w:rPr>
        <w:t>Automation</w:t>
      </w:r>
      <w:r w:rsidRPr="00E3436E">
        <w:rPr>
          <w:rFonts w:ascii="Calibri" w:hAnsi="Calibri" w:cs="Calibri"/>
          <w:color w:val="000000"/>
          <w:sz w:val="22"/>
          <w:szCs w:val="22"/>
          <w:u w:color="000000"/>
        </w:rPr>
        <w:t xml:space="preserve">, </w:t>
      </w:r>
      <w:r w:rsidRPr="00E3436E">
        <w:rPr>
          <w:rFonts w:ascii="Calibri" w:hAnsi="Calibri" w:cs="Calibri"/>
          <w:b/>
          <w:bCs/>
          <w:color w:val="000000"/>
          <w:sz w:val="22"/>
          <w:szCs w:val="22"/>
          <w:u w:color="000000"/>
        </w:rPr>
        <w:t>Integration</w:t>
      </w:r>
      <w:r w:rsidRPr="00E3436E">
        <w:rPr>
          <w:rFonts w:ascii="Calibri" w:hAnsi="Calibri" w:cs="Calibri"/>
          <w:color w:val="000000"/>
          <w:sz w:val="22"/>
          <w:szCs w:val="22"/>
          <w:u w:color="000000"/>
        </w:rPr>
        <w:t xml:space="preserve"> (CIT/SIT/UAT), </w:t>
      </w:r>
      <w:r w:rsidRPr="00E3436E">
        <w:rPr>
          <w:rFonts w:ascii="Calibri" w:hAnsi="Calibri" w:cs="Calibri"/>
          <w:b/>
          <w:bCs/>
          <w:color w:val="000000"/>
          <w:sz w:val="22"/>
          <w:szCs w:val="22"/>
          <w:u w:color="000000"/>
        </w:rPr>
        <w:t>Installation</w:t>
      </w:r>
      <w:r w:rsidRPr="00E3436E">
        <w:rPr>
          <w:rFonts w:ascii="Calibri" w:hAnsi="Calibri" w:cs="Calibri"/>
          <w:color w:val="000000"/>
          <w:sz w:val="22"/>
          <w:szCs w:val="22"/>
          <w:u w:color="000000"/>
        </w:rPr>
        <w:t xml:space="preserve">, </w:t>
      </w:r>
      <w:r w:rsidRPr="00E3436E">
        <w:rPr>
          <w:rFonts w:ascii="Calibri" w:hAnsi="Calibri" w:cs="Calibri"/>
          <w:b/>
          <w:bCs/>
          <w:color w:val="000000"/>
          <w:sz w:val="22"/>
          <w:szCs w:val="22"/>
          <w:u w:color="000000"/>
        </w:rPr>
        <w:t>Smoke</w:t>
      </w:r>
      <w:r w:rsidRPr="00E3436E">
        <w:rPr>
          <w:rFonts w:ascii="Calibri" w:hAnsi="Calibri" w:cs="Calibri"/>
          <w:color w:val="000000"/>
          <w:sz w:val="22"/>
          <w:szCs w:val="22"/>
          <w:u w:color="000000"/>
        </w:rPr>
        <w:t xml:space="preserve">, </w:t>
      </w:r>
      <w:r w:rsidRPr="00E3436E">
        <w:rPr>
          <w:rFonts w:ascii="Calibri" w:hAnsi="Calibri" w:cs="Calibri"/>
          <w:b/>
          <w:bCs/>
          <w:color w:val="000000"/>
          <w:sz w:val="22"/>
          <w:szCs w:val="22"/>
          <w:u w:color="000000"/>
        </w:rPr>
        <w:t>Regression</w:t>
      </w:r>
      <w:r w:rsidRPr="00E3436E">
        <w:rPr>
          <w:rFonts w:ascii="Calibri" w:hAnsi="Calibri" w:cs="Calibri"/>
          <w:color w:val="000000"/>
          <w:sz w:val="22"/>
          <w:szCs w:val="22"/>
          <w:u w:color="000000"/>
        </w:rPr>
        <w:t xml:space="preserve">, </w:t>
      </w:r>
      <w:r w:rsidRPr="00E3436E">
        <w:rPr>
          <w:rFonts w:ascii="Calibri" w:hAnsi="Calibri" w:cs="Calibri"/>
          <w:b/>
          <w:bCs/>
          <w:color w:val="000000"/>
          <w:sz w:val="22"/>
          <w:szCs w:val="22"/>
          <w:u w:color="000000"/>
        </w:rPr>
        <w:t>System</w:t>
      </w:r>
      <w:r w:rsidRPr="00E3436E">
        <w:rPr>
          <w:rFonts w:ascii="Calibri" w:hAnsi="Calibri" w:cs="Calibri"/>
          <w:color w:val="000000"/>
          <w:sz w:val="22"/>
          <w:szCs w:val="22"/>
          <w:u w:color="000000"/>
        </w:rPr>
        <w:t xml:space="preserve">, </w:t>
      </w:r>
      <w:r w:rsidRPr="00E3436E">
        <w:rPr>
          <w:rFonts w:ascii="Calibri" w:hAnsi="Calibri" w:cs="Calibri"/>
          <w:b/>
          <w:bCs/>
          <w:color w:val="000000"/>
          <w:sz w:val="22"/>
          <w:szCs w:val="22"/>
          <w:u w:color="000000"/>
        </w:rPr>
        <w:t>GUI</w:t>
      </w:r>
      <w:r w:rsidRPr="00E3436E">
        <w:rPr>
          <w:rFonts w:ascii="Calibri" w:hAnsi="Calibri" w:cs="Calibri"/>
          <w:color w:val="000000"/>
          <w:sz w:val="22"/>
          <w:szCs w:val="22"/>
          <w:u w:color="000000"/>
        </w:rPr>
        <w:t xml:space="preserve">, </w:t>
      </w:r>
      <w:proofErr w:type="spellStart"/>
      <w:r w:rsidRPr="00E3436E">
        <w:rPr>
          <w:rFonts w:ascii="Calibri" w:hAnsi="Calibri" w:cs="Calibri"/>
          <w:b/>
          <w:bCs/>
          <w:color w:val="000000"/>
          <w:sz w:val="22"/>
          <w:szCs w:val="22"/>
          <w:u w:color="000000"/>
        </w:rPr>
        <w:t>Adhoc</w:t>
      </w:r>
      <w:proofErr w:type="spellEnd"/>
      <w:r w:rsidRPr="00E3436E">
        <w:rPr>
          <w:rFonts w:ascii="Calibri" w:hAnsi="Calibri" w:cs="Calibri"/>
          <w:color w:val="000000"/>
          <w:sz w:val="22"/>
          <w:szCs w:val="22"/>
          <w:u w:color="000000"/>
        </w:rPr>
        <w:t xml:space="preserve">, </w:t>
      </w:r>
      <w:r w:rsidRPr="00E3436E">
        <w:rPr>
          <w:rFonts w:ascii="Calibri" w:hAnsi="Calibri" w:cs="Calibri"/>
          <w:b/>
          <w:bCs/>
          <w:color w:val="000000"/>
          <w:sz w:val="22"/>
          <w:szCs w:val="22"/>
          <w:u w:color="000000"/>
        </w:rPr>
        <w:t>Incident</w:t>
      </w:r>
      <w:r w:rsidRPr="00E3436E">
        <w:rPr>
          <w:rFonts w:ascii="Calibri" w:hAnsi="Calibri" w:cs="Calibri"/>
          <w:color w:val="000000"/>
          <w:sz w:val="22"/>
          <w:szCs w:val="22"/>
          <w:u w:color="000000"/>
        </w:rPr>
        <w:t xml:space="preserve">, </w:t>
      </w:r>
      <w:r w:rsidRPr="00E3436E">
        <w:rPr>
          <w:rFonts w:ascii="Calibri" w:hAnsi="Calibri" w:cs="Calibri"/>
          <w:b/>
          <w:bCs/>
          <w:color w:val="000000"/>
          <w:sz w:val="22"/>
          <w:szCs w:val="22"/>
          <w:u w:color="000000"/>
        </w:rPr>
        <w:t>Recovery</w:t>
      </w:r>
      <w:r w:rsidRPr="00E3436E">
        <w:rPr>
          <w:rFonts w:ascii="Calibri" w:hAnsi="Calibri" w:cs="Calibri"/>
          <w:color w:val="000000"/>
          <w:sz w:val="22"/>
          <w:szCs w:val="22"/>
          <w:u w:color="000000"/>
        </w:rPr>
        <w:t xml:space="preserve">, </w:t>
      </w:r>
      <w:r w:rsidRPr="00E3436E">
        <w:rPr>
          <w:rFonts w:ascii="Calibri" w:hAnsi="Calibri" w:cs="Calibri"/>
          <w:b/>
          <w:bCs/>
          <w:color w:val="000000"/>
          <w:sz w:val="22"/>
          <w:szCs w:val="22"/>
          <w:u w:color="000000"/>
        </w:rPr>
        <w:t>Cross Browser</w:t>
      </w:r>
      <w:r w:rsidRPr="00E3436E">
        <w:rPr>
          <w:rFonts w:ascii="Calibri" w:hAnsi="Calibri" w:cs="Calibri"/>
          <w:color w:val="000000"/>
          <w:sz w:val="22"/>
          <w:szCs w:val="22"/>
          <w:u w:color="000000"/>
        </w:rPr>
        <w:t xml:space="preserve"> and </w:t>
      </w:r>
      <w:r w:rsidRPr="00E3436E">
        <w:rPr>
          <w:rFonts w:ascii="Calibri" w:hAnsi="Calibri" w:cs="Calibri"/>
          <w:b/>
          <w:bCs/>
          <w:color w:val="000000"/>
          <w:sz w:val="22"/>
          <w:szCs w:val="22"/>
          <w:u w:color="000000"/>
        </w:rPr>
        <w:t>Compatibility</w:t>
      </w:r>
      <w:r w:rsidRPr="00E3436E">
        <w:rPr>
          <w:rFonts w:ascii="Calibri" w:hAnsi="Calibri" w:cs="Calibri"/>
          <w:color w:val="000000"/>
          <w:sz w:val="22"/>
          <w:szCs w:val="22"/>
          <w:u w:color="000000"/>
        </w:rPr>
        <w:t xml:space="preserve"> Testing.</w:t>
      </w:r>
    </w:p>
    <w:p w:rsidR="00580ADD" w:rsidRPr="00E3436E" w:rsidRDefault="00580ADD" w:rsidP="00B026A9">
      <w:pPr>
        <w:pStyle w:val="ListParagraph"/>
        <w:widowControl w:val="0"/>
        <w:numPr>
          <w:ilvl w:val="0"/>
          <w:numId w:val="14"/>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 xml:space="preserve">Testing the Functionalities using </w:t>
      </w:r>
      <w:r w:rsidRPr="00E3436E">
        <w:rPr>
          <w:rFonts w:ascii="Calibri" w:hAnsi="Calibri" w:cs="Calibri"/>
          <w:b/>
          <w:bCs/>
          <w:color w:val="000000"/>
          <w:sz w:val="22"/>
          <w:szCs w:val="22"/>
          <w:u w:color="000000"/>
        </w:rPr>
        <w:t>Black Box</w:t>
      </w:r>
      <w:r w:rsidRPr="00E3436E">
        <w:rPr>
          <w:rFonts w:ascii="Calibri" w:hAnsi="Calibri" w:cs="Calibri"/>
          <w:color w:val="000000"/>
          <w:sz w:val="22"/>
          <w:szCs w:val="22"/>
          <w:u w:color="000000"/>
        </w:rPr>
        <w:t xml:space="preserve"> testing technique. Excellent knowledge and working experience in test execution and test results analysis.</w:t>
      </w:r>
    </w:p>
    <w:p w:rsidR="00FF0B0D" w:rsidRPr="00E3436E" w:rsidRDefault="00FF0B0D" w:rsidP="00B026A9">
      <w:pPr>
        <w:pStyle w:val="ListParagraph"/>
        <w:widowControl w:val="0"/>
        <w:numPr>
          <w:ilvl w:val="0"/>
          <w:numId w:val="14"/>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 xml:space="preserve">Experience working with </w:t>
      </w:r>
      <w:r w:rsidRPr="00E3436E">
        <w:rPr>
          <w:rFonts w:ascii="Calibri" w:hAnsi="Calibri" w:cs="Calibri"/>
          <w:b/>
          <w:color w:val="000000"/>
          <w:sz w:val="22"/>
          <w:szCs w:val="22"/>
          <w:u w:color="000000"/>
        </w:rPr>
        <w:t>UFT</w:t>
      </w:r>
      <w:r w:rsidRPr="00E3436E">
        <w:rPr>
          <w:rFonts w:ascii="Calibri" w:hAnsi="Calibri" w:cs="Calibri"/>
          <w:color w:val="000000"/>
          <w:sz w:val="22"/>
          <w:szCs w:val="22"/>
          <w:u w:color="000000"/>
        </w:rPr>
        <w:t xml:space="preserve"> to develop functional and Regression test cases.</w:t>
      </w:r>
    </w:p>
    <w:p w:rsidR="00580ADD" w:rsidRPr="00E3436E" w:rsidRDefault="00580ADD" w:rsidP="00B026A9">
      <w:pPr>
        <w:pStyle w:val="ListParagraph"/>
        <w:widowControl w:val="0"/>
        <w:numPr>
          <w:ilvl w:val="0"/>
          <w:numId w:val="14"/>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 xml:space="preserve">Extensively Used </w:t>
      </w:r>
      <w:r w:rsidRPr="00E3436E">
        <w:rPr>
          <w:rFonts w:ascii="Calibri" w:hAnsi="Calibri" w:cs="Calibri"/>
          <w:b/>
          <w:bCs/>
          <w:color w:val="000000"/>
          <w:sz w:val="22"/>
          <w:szCs w:val="22"/>
          <w:u w:color="000000"/>
        </w:rPr>
        <w:t>Mercury Quality Center</w:t>
      </w:r>
      <w:r w:rsidRPr="00E3436E">
        <w:rPr>
          <w:rFonts w:ascii="Calibri" w:hAnsi="Calibri" w:cs="Calibri"/>
          <w:color w:val="000000"/>
          <w:sz w:val="22"/>
          <w:szCs w:val="22"/>
          <w:u w:color="000000"/>
        </w:rPr>
        <w:t xml:space="preserve"> and </w:t>
      </w:r>
      <w:r w:rsidRPr="00E3436E">
        <w:rPr>
          <w:rFonts w:ascii="Calibri" w:hAnsi="Calibri" w:cs="Calibri"/>
          <w:b/>
          <w:bCs/>
          <w:color w:val="000000"/>
          <w:sz w:val="22"/>
          <w:szCs w:val="22"/>
          <w:u w:color="000000"/>
        </w:rPr>
        <w:t xml:space="preserve">JIRA </w:t>
      </w:r>
      <w:r w:rsidRPr="00E3436E">
        <w:rPr>
          <w:rFonts w:ascii="Calibri" w:hAnsi="Calibri" w:cs="Calibri"/>
          <w:color w:val="000000"/>
          <w:sz w:val="22"/>
          <w:szCs w:val="22"/>
          <w:u w:color="000000"/>
        </w:rPr>
        <w:t xml:space="preserve">to create Test cases and report </w:t>
      </w:r>
      <w:r w:rsidRPr="00E3436E">
        <w:rPr>
          <w:rFonts w:ascii="Calibri" w:hAnsi="Calibri" w:cs="Calibri"/>
          <w:b/>
          <w:bCs/>
          <w:color w:val="000000"/>
          <w:sz w:val="22"/>
          <w:szCs w:val="22"/>
          <w:u w:color="000000"/>
        </w:rPr>
        <w:t>Bugs</w:t>
      </w:r>
      <w:r w:rsidRPr="00E3436E">
        <w:rPr>
          <w:rFonts w:ascii="Calibri" w:hAnsi="Calibri" w:cs="Calibri"/>
          <w:color w:val="000000"/>
          <w:sz w:val="22"/>
          <w:szCs w:val="22"/>
          <w:u w:color="000000"/>
        </w:rPr>
        <w:t xml:space="preserve"> in Defect Module.</w:t>
      </w:r>
    </w:p>
    <w:p w:rsidR="00580ADD" w:rsidRPr="00E3436E" w:rsidRDefault="00580ADD" w:rsidP="00B026A9">
      <w:pPr>
        <w:pStyle w:val="ListParagraph"/>
        <w:widowControl w:val="0"/>
        <w:numPr>
          <w:ilvl w:val="0"/>
          <w:numId w:val="14"/>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 xml:space="preserve">Good experience in Bug Tracking tools like </w:t>
      </w:r>
      <w:r w:rsidRPr="00E3436E">
        <w:rPr>
          <w:rFonts w:ascii="Calibri" w:hAnsi="Calibri" w:cs="Calibri"/>
          <w:b/>
          <w:bCs/>
          <w:color w:val="000000"/>
          <w:sz w:val="22"/>
          <w:szCs w:val="22"/>
          <w:u w:color="000000"/>
        </w:rPr>
        <w:t>Quality Center</w:t>
      </w:r>
      <w:r w:rsidRPr="00E3436E">
        <w:rPr>
          <w:rFonts w:ascii="Calibri" w:hAnsi="Calibri" w:cs="Calibri"/>
          <w:color w:val="000000"/>
          <w:sz w:val="22"/>
          <w:szCs w:val="22"/>
          <w:u w:color="000000"/>
        </w:rPr>
        <w:t xml:space="preserve">, </w:t>
      </w:r>
      <w:r w:rsidRPr="00E3436E">
        <w:rPr>
          <w:rFonts w:ascii="Calibri" w:hAnsi="Calibri" w:cs="Calibri"/>
          <w:b/>
          <w:bCs/>
          <w:color w:val="000000"/>
          <w:sz w:val="22"/>
          <w:szCs w:val="22"/>
          <w:u w:color="000000"/>
        </w:rPr>
        <w:t>Test Director</w:t>
      </w:r>
      <w:r w:rsidRPr="00E3436E">
        <w:rPr>
          <w:rFonts w:ascii="Calibri" w:hAnsi="Calibri" w:cs="Calibri"/>
          <w:color w:val="000000"/>
          <w:sz w:val="22"/>
          <w:szCs w:val="22"/>
          <w:u w:color="000000"/>
        </w:rPr>
        <w:t xml:space="preserve">, </w:t>
      </w:r>
      <w:r w:rsidRPr="00E3436E">
        <w:rPr>
          <w:rFonts w:ascii="Calibri" w:hAnsi="Calibri" w:cs="Calibri"/>
          <w:b/>
          <w:bCs/>
          <w:color w:val="000000"/>
          <w:sz w:val="22"/>
          <w:szCs w:val="22"/>
          <w:u w:color="000000"/>
        </w:rPr>
        <w:t>Clear Quest</w:t>
      </w:r>
      <w:r w:rsidRPr="00E3436E">
        <w:rPr>
          <w:rFonts w:ascii="Calibri" w:hAnsi="Calibri" w:cs="Calibri"/>
          <w:color w:val="000000"/>
          <w:sz w:val="22"/>
          <w:szCs w:val="22"/>
          <w:u w:color="000000"/>
        </w:rPr>
        <w:t xml:space="preserve"> and </w:t>
      </w:r>
      <w:proofErr w:type="spellStart"/>
      <w:r w:rsidRPr="00E3436E">
        <w:rPr>
          <w:rFonts w:ascii="Calibri" w:hAnsi="Calibri" w:cs="Calibri"/>
          <w:b/>
          <w:bCs/>
          <w:color w:val="000000"/>
          <w:sz w:val="22"/>
          <w:szCs w:val="22"/>
          <w:u w:color="000000"/>
        </w:rPr>
        <w:t>BugZilla</w:t>
      </w:r>
      <w:proofErr w:type="spellEnd"/>
      <w:r w:rsidRPr="00E3436E">
        <w:rPr>
          <w:rFonts w:ascii="Calibri" w:hAnsi="Calibri" w:cs="Calibri"/>
          <w:color w:val="000000"/>
          <w:sz w:val="22"/>
          <w:szCs w:val="22"/>
          <w:u w:color="000000"/>
        </w:rPr>
        <w:t>.</w:t>
      </w:r>
    </w:p>
    <w:p w:rsidR="00580ADD" w:rsidRPr="00E3436E" w:rsidRDefault="00580ADD" w:rsidP="00B026A9">
      <w:pPr>
        <w:pStyle w:val="ListParagraph"/>
        <w:widowControl w:val="0"/>
        <w:numPr>
          <w:ilvl w:val="0"/>
          <w:numId w:val="14"/>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 xml:space="preserve">Having good knowledge in basic </w:t>
      </w:r>
      <w:r w:rsidRPr="00E3436E">
        <w:rPr>
          <w:rFonts w:ascii="Calibri" w:hAnsi="Calibri" w:cs="Calibri"/>
          <w:b/>
          <w:bCs/>
          <w:color w:val="000000"/>
          <w:sz w:val="22"/>
          <w:szCs w:val="22"/>
          <w:u w:color="000000"/>
        </w:rPr>
        <w:t>XML</w:t>
      </w:r>
      <w:r w:rsidRPr="00E3436E">
        <w:rPr>
          <w:rFonts w:ascii="Calibri" w:hAnsi="Calibri" w:cs="Calibri"/>
          <w:color w:val="000000"/>
          <w:sz w:val="22"/>
          <w:szCs w:val="22"/>
          <w:u w:color="000000"/>
        </w:rPr>
        <w:t xml:space="preserve">, </w:t>
      </w:r>
      <w:r w:rsidRPr="00E3436E">
        <w:rPr>
          <w:rFonts w:ascii="Calibri" w:hAnsi="Calibri" w:cs="Calibri"/>
          <w:b/>
          <w:bCs/>
          <w:color w:val="000000"/>
          <w:sz w:val="22"/>
          <w:szCs w:val="22"/>
          <w:u w:color="000000"/>
        </w:rPr>
        <w:t>SQL</w:t>
      </w:r>
      <w:r w:rsidRPr="00E3436E">
        <w:rPr>
          <w:rFonts w:ascii="Calibri" w:hAnsi="Calibri" w:cs="Calibri"/>
          <w:color w:val="000000"/>
          <w:sz w:val="22"/>
          <w:szCs w:val="22"/>
          <w:u w:color="000000"/>
        </w:rPr>
        <w:t xml:space="preserve"> and </w:t>
      </w:r>
      <w:r w:rsidRPr="00E3436E">
        <w:rPr>
          <w:rFonts w:ascii="Calibri" w:hAnsi="Calibri" w:cs="Calibri"/>
          <w:b/>
          <w:bCs/>
          <w:color w:val="000000"/>
          <w:sz w:val="22"/>
          <w:szCs w:val="22"/>
          <w:u w:color="000000"/>
        </w:rPr>
        <w:t>VBS</w:t>
      </w:r>
      <w:r w:rsidRPr="00E3436E">
        <w:rPr>
          <w:rFonts w:ascii="Calibri" w:hAnsi="Calibri" w:cs="Calibri"/>
          <w:color w:val="000000"/>
          <w:sz w:val="22"/>
          <w:szCs w:val="22"/>
          <w:u w:color="000000"/>
        </w:rPr>
        <w:t xml:space="preserve"> commands. And has complete knowledge of </w:t>
      </w:r>
      <w:r w:rsidRPr="00E3436E">
        <w:rPr>
          <w:rFonts w:ascii="Calibri" w:hAnsi="Calibri" w:cs="Calibri"/>
          <w:b/>
          <w:bCs/>
          <w:color w:val="000000"/>
          <w:sz w:val="22"/>
          <w:szCs w:val="22"/>
          <w:u w:color="000000"/>
        </w:rPr>
        <w:t>Defect Life Cycle</w:t>
      </w:r>
      <w:r w:rsidRPr="00E3436E">
        <w:rPr>
          <w:rFonts w:ascii="Calibri" w:hAnsi="Calibri" w:cs="Calibri"/>
          <w:color w:val="000000"/>
          <w:sz w:val="22"/>
          <w:szCs w:val="22"/>
          <w:u w:color="000000"/>
        </w:rPr>
        <w:t>.</w:t>
      </w:r>
    </w:p>
    <w:p w:rsidR="00580ADD" w:rsidRPr="00E3436E" w:rsidRDefault="00580ADD" w:rsidP="00B026A9">
      <w:pPr>
        <w:pStyle w:val="ListParagraph"/>
        <w:widowControl w:val="0"/>
        <w:numPr>
          <w:ilvl w:val="0"/>
          <w:numId w:val="14"/>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 xml:space="preserve">Fair Hands-on experience using </w:t>
      </w:r>
      <w:proofErr w:type="spellStart"/>
      <w:r w:rsidRPr="00E3436E">
        <w:rPr>
          <w:rFonts w:ascii="Calibri" w:hAnsi="Calibri" w:cs="Calibri"/>
          <w:b/>
          <w:bCs/>
          <w:color w:val="000000"/>
          <w:sz w:val="22"/>
          <w:szCs w:val="22"/>
          <w:u w:color="000000"/>
        </w:rPr>
        <w:t>Xpath</w:t>
      </w:r>
      <w:proofErr w:type="spellEnd"/>
      <w:r w:rsidRPr="00E3436E">
        <w:rPr>
          <w:rFonts w:ascii="Calibri" w:hAnsi="Calibri" w:cs="Calibri"/>
          <w:color w:val="000000"/>
          <w:sz w:val="22"/>
          <w:szCs w:val="22"/>
          <w:u w:color="000000"/>
        </w:rPr>
        <w:t xml:space="preserve"> functions and page object model. Experience with Jenkins integration for continuous integration.</w:t>
      </w:r>
    </w:p>
    <w:p w:rsidR="00580ADD" w:rsidRPr="00E3436E" w:rsidRDefault="00580ADD" w:rsidP="00B026A9">
      <w:pPr>
        <w:pStyle w:val="ListParagraph"/>
        <w:widowControl w:val="0"/>
        <w:numPr>
          <w:ilvl w:val="0"/>
          <w:numId w:val="14"/>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 xml:space="preserve">Proven ability in designing and creating automation frameworks for </w:t>
      </w:r>
      <w:r w:rsidRPr="00E3436E">
        <w:rPr>
          <w:rFonts w:ascii="Calibri" w:hAnsi="Calibri" w:cs="Calibri"/>
          <w:b/>
          <w:bCs/>
          <w:color w:val="000000"/>
          <w:sz w:val="22"/>
          <w:szCs w:val="22"/>
          <w:u w:color="000000"/>
        </w:rPr>
        <w:t>J2EE</w:t>
      </w:r>
      <w:r w:rsidRPr="00E3436E">
        <w:rPr>
          <w:rFonts w:ascii="Calibri" w:hAnsi="Calibri" w:cs="Calibri"/>
          <w:color w:val="000000"/>
          <w:sz w:val="22"/>
          <w:szCs w:val="22"/>
          <w:u w:color="000000"/>
        </w:rPr>
        <w:t xml:space="preserve"> based applications using </w:t>
      </w:r>
      <w:r w:rsidRPr="00E3436E">
        <w:rPr>
          <w:rFonts w:ascii="Calibri" w:hAnsi="Calibri" w:cs="Calibri"/>
          <w:b/>
          <w:bCs/>
          <w:color w:val="000000"/>
          <w:sz w:val="22"/>
          <w:szCs w:val="22"/>
          <w:u w:color="000000"/>
        </w:rPr>
        <w:t>Java</w:t>
      </w:r>
      <w:r w:rsidRPr="00E3436E">
        <w:rPr>
          <w:rFonts w:ascii="Calibri" w:hAnsi="Calibri" w:cs="Calibri"/>
          <w:color w:val="000000"/>
          <w:sz w:val="22"/>
          <w:szCs w:val="22"/>
          <w:u w:color="000000"/>
        </w:rPr>
        <w:t xml:space="preserve">, </w:t>
      </w:r>
      <w:proofErr w:type="spellStart"/>
      <w:r w:rsidRPr="00E3436E">
        <w:rPr>
          <w:rFonts w:ascii="Calibri" w:hAnsi="Calibri" w:cs="Calibri"/>
          <w:b/>
          <w:bCs/>
          <w:color w:val="000000"/>
          <w:sz w:val="22"/>
          <w:szCs w:val="22"/>
          <w:u w:color="000000"/>
        </w:rPr>
        <w:t>JUnit</w:t>
      </w:r>
      <w:proofErr w:type="spellEnd"/>
      <w:r w:rsidRPr="00E3436E">
        <w:rPr>
          <w:rFonts w:ascii="Calibri" w:hAnsi="Calibri" w:cs="Calibri"/>
          <w:b/>
          <w:bCs/>
          <w:color w:val="000000"/>
          <w:sz w:val="22"/>
          <w:szCs w:val="22"/>
          <w:u w:color="000000"/>
        </w:rPr>
        <w:t xml:space="preserve">/ </w:t>
      </w:r>
      <w:proofErr w:type="spellStart"/>
      <w:r w:rsidRPr="00E3436E">
        <w:rPr>
          <w:rFonts w:ascii="Calibri" w:hAnsi="Calibri" w:cs="Calibri"/>
          <w:b/>
          <w:bCs/>
          <w:color w:val="000000"/>
          <w:sz w:val="22"/>
          <w:szCs w:val="22"/>
          <w:u w:color="000000"/>
        </w:rPr>
        <w:t>TestNG</w:t>
      </w:r>
      <w:proofErr w:type="spellEnd"/>
      <w:r w:rsidRPr="00E3436E">
        <w:rPr>
          <w:rFonts w:ascii="Calibri" w:hAnsi="Calibri" w:cs="Calibri"/>
          <w:color w:val="000000"/>
          <w:sz w:val="22"/>
          <w:szCs w:val="22"/>
          <w:u w:color="000000"/>
        </w:rPr>
        <w:t>, Selenium </w:t>
      </w:r>
      <w:proofErr w:type="spellStart"/>
      <w:r w:rsidRPr="00E3436E">
        <w:rPr>
          <w:rFonts w:ascii="Calibri" w:hAnsi="Calibri" w:cs="Calibri"/>
          <w:b/>
          <w:bCs/>
          <w:color w:val="000000"/>
          <w:sz w:val="22"/>
          <w:szCs w:val="22"/>
          <w:u w:color="000000"/>
        </w:rPr>
        <w:t>WebDriver</w:t>
      </w:r>
      <w:proofErr w:type="spellEnd"/>
      <w:r w:rsidRPr="00E3436E">
        <w:rPr>
          <w:rFonts w:ascii="Calibri" w:hAnsi="Calibri" w:cs="Calibri"/>
          <w:b/>
          <w:bCs/>
          <w:color w:val="000000"/>
          <w:sz w:val="22"/>
          <w:szCs w:val="22"/>
          <w:u w:color="000000"/>
        </w:rPr>
        <w:t>/IDE/Grid, ANT/Maven and Jenkins</w:t>
      </w:r>
      <w:r w:rsidRPr="00E3436E">
        <w:rPr>
          <w:rFonts w:ascii="Calibri" w:hAnsi="Calibri" w:cs="Calibri"/>
          <w:color w:val="000000"/>
          <w:sz w:val="22"/>
          <w:szCs w:val="22"/>
          <w:u w:color="000000"/>
        </w:rPr>
        <w:t>.</w:t>
      </w:r>
    </w:p>
    <w:p w:rsidR="00580ADD" w:rsidRPr="00E3436E" w:rsidRDefault="00580ADD" w:rsidP="00B026A9">
      <w:pPr>
        <w:pStyle w:val="ListParagraph"/>
        <w:widowControl w:val="0"/>
        <w:numPr>
          <w:ilvl w:val="0"/>
          <w:numId w:val="14"/>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 xml:space="preserve">Using </w:t>
      </w:r>
      <w:r w:rsidRPr="00E3436E">
        <w:rPr>
          <w:rFonts w:ascii="Calibri" w:hAnsi="Calibri" w:cs="Calibri"/>
          <w:b/>
          <w:bCs/>
          <w:color w:val="000000"/>
          <w:sz w:val="22"/>
          <w:szCs w:val="22"/>
          <w:u w:color="000000"/>
        </w:rPr>
        <w:t>Spring</w:t>
      </w:r>
      <w:r w:rsidRPr="00E3436E">
        <w:rPr>
          <w:rFonts w:ascii="Calibri" w:hAnsi="Calibri" w:cs="Calibri"/>
          <w:color w:val="000000"/>
          <w:sz w:val="22"/>
          <w:szCs w:val="22"/>
          <w:u w:color="000000"/>
        </w:rPr>
        <w:t xml:space="preserve"> Framework written </w:t>
      </w:r>
      <w:r w:rsidRPr="00E3436E">
        <w:rPr>
          <w:rFonts w:ascii="Calibri" w:hAnsi="Calibri" w:cs="Calibri"/>
          <w:b/>
          <w:bCs/>
          <w:color w:val="000000"/>
          <w:sz w:val="22"/>
          <w:szCs w:val="22"/>
          <w:u w:color="000000"/>
        </w:rPr>
        <w:t>Java Coding</w:t>
      </w:r>
      <w:r w:rsidRPr="00E3436E">
        <w:rPr>
          <w:rFonts w:ascii="Calibri" w:hAnsi="Calibri" w:cs="Calibri"/>
          <w:color w:val="000000"/>
          <w:sz w:val="22"/>
          <w:szCs w:val="22"/>
          <w:u w:color="000000"/>
        </w:rPr>
        <w:t xml:space="preserve"> for </w:t>
      </w:r>
      <w:r w:rsidRPr="00E3436E">
        <w:rPr>
          <w:rFonts w:ascii="Calibri" w:hAnsi="Calibri" w:cs="Calibri"/>
          <w:b/>
          <w:bCs/>
          <w:color w:val="000000"/>
          <w:sz w:val="22"/>
          <w:szCs w:val="22"/>
          <w:u w:color="000000"/>
        </w:rPr>
        <w:t>API</w:t>
      </w:r>
      <w:r w:rsidRPr="00E3436E">
        <w:rPr>
          <w:rFonts w:ascii="Calibri" w:hAnsi="Calibri" w:cs="Calibri"/>
          <w:color w:val="000000"/>
          <w:sz w:val="22"/>
          <w:szCs w:val="22"/>
          <w:u w:color="000000"/>
        </w:rPr>
        <w:t xml:space="preserve"> Testing using Post. Performed </w:t>
      </w:r>
      <w:r w:rsidRPr="00E3436E">
        <w:rPr>
          <w:rFonts w:ascii="Calibri" w:hAnsi="Calibri" w:cs="Calibri"/>
          <w:b/>
          <w:bCs/>
          <w:color w:val="000000"/>
          <w:sz w:val="22"/>
          <w:szCs w:val="22"/>
          <w:u w:color="000000"/>
        </w:rPr>
        <w:t>Java Web Services</w:t>
      </w:r>
      <w:r w:rsidRPr="00E3436E">
        <w:rPr>
          <w:rFonts w:ascii="Calibri" w:hAnsi="Calibri" w:cs="Calibri"/>
          <w:color w:val="000000"/>
          <w:sz w:val="22"/>
          <w:szCs w:val="22"/>
          <w:u w:color="000000"/>
        </w:rPr>
        <w:t xml:space="preserve"> testing for </w:t>
      </w:r>
      <w:r w:rsidRPr="00E3436E">
        <w:rPr>
          <w:rFonts w:ascii="Calibri" w:hAnsi="Calibri" w:cs="Calibri"/>
          <w:b/>
          <w:bCs/>
          <w:color w:val="000000"/>
          <w:sz w:val="22"/>
          <w:szCs w:val="22"/>
          <w:u w:color="000000"/>
        </w:rPr>
        <w:t>REST API</w:t>
      </w:r>
      <w:r w:rsidRPr="00E3436E">
        <w:rPr>
          <w:rFonts w:ascii="Calibri" w:hAnsi="Calibri" w:cs="Calibri"/>
          <w:color w:val="000000"/>
          <w:sz w:val="22"/>
          <w:szCs w:val="22"/>
          <w:u w:color="000000"/>
        </w:rPr>
        <w:t xml:space="preserve"> Calls. Performed </w:t>
      </w:r>
      <w:r w:rsidRPr="00E3436E">
        <w:rPr>
          <w:rFonts w:ascii="Calibri" w:hAnsi="Calibri" w:cs="Calibri"/>
          <w:b/>
          <w:bCs/>
          <w:color w:val="000000"/>
          <w:sz w:val="22"/>
          <w:szCs w:val="22"/>
          <w:u w:color="000000"/>
        </w:rPr>
        <w:t>API Testing</w:t>
      </w:r>
      <w:r w:rsidRPr="00E3436E">
        <w:rPr>
          <w:rFonts w:ascii="Calibri" w:hAnsi="Calibri" w:cs="Calibri"/>
          <w:color w:val="000000"/>
          <w:sz w:val="22"/>
          <w:szCs w:val="22"/>
          <w:u w:color="000000"/>
        </w:rPr>
        <w:t xml:space="preserve"> using </w:t>
      </w:r>
      <w:r w:rsidRPr="00E3436E">
        <w:rPr>
          <w:rFonts w:ascii="Calibri" w:hAnsi="Calibri" w:cs="Calibri"/>
          <w:b/>
          <w:bCs/>
          <w:color w:val="000000"/>
          <w:sz w:val="22"/>
          <w:szCs w:val="22"/>
          <w:u w:color="000000"/>
        </w:rPr>
        <w:t>Rest Client</w:t>
      </w:r>
      <w:r w:rsidRPr="00E3436E">
        <w:rPr>
          <w:rFonts w:ascii="Calibri" w:hAnsi="Calibri" w:cs="Calibri"/>
          <w:color w:val="000000"/>
          <w:sz w:val="22"/>
          <w:szCs w:val="22"/>
          <w:u w:color="000000"/>
        </w:rPr>
        <w:t xml:space="preserve"> and </w:t>
      </w:r>
      <w:r w:rsidRPr="00E3436E">
        <w:rPr>
          <w:rFonts w:ascii="Calibri" w:hAnsi="Calibri" w:cs="Calibri"/>
          <w:b/>
          <w:bCs/>
          <w:color w:val="000000"/>
          <w:sz w:val="22"/>
          <w:szCs w:val="22"/>
          <w:u w:color="000000"/>
        </w:rPr>
        <w:t>SOAP UI</w:t>
      </w:r>
      <w:r w:rsidRPr="00E3436E">
        <w:rPr>
          <w:rFonts w:ascii="Calibri" w:hAnsi="Calibri" w:cs="Calibri"/>
          <w:color w:val="000000"/>
          <w:sz w:val="22"/>
          <w:szCs w:val="22"/>
          <w:u w:color="000000"/>
        </w:rPr>
        <w:t>.</w:t>
      </w:r>
    </w:p>
    <w:p w:rsidR="00580ADD" w:rsidRPr="00E3436E" w:rsidRDefault="00580ADD" w:rsidP="00B026A9">
      <w:pPr>
        <w:pStyle w:val="ListParagraph"/>
        <w:widowControl w:val="0"/>
        <w:numPr>
          <w:ilvl w:val="0"/>
          <w:numId w:val="14"/>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 xml:space="preserve">Written coding in </w:t>
      </w:r>
      <w:r w:rsidRPr="00E3436E">
        <w:rPr>
          <w:rFonts w:ascii="Calibri" w:hAnsi="Calibri" w:cs="Calibri"/>
          <w:b/>
          <w:bCs/>
          <w:color w:val="000000"/>
          <w:sz w:val="22"/>
          <w:szCs w:val="22"/>
          <w:u w:color="000000"/>
        </w:rPr>
        <w:t>Perl</w:t>
      </w:r>
      <w:r w:rsidRPr="00E3436E">
        <w:rPr>
          <w:rFonts w:ascii="Calibri" w:hAnsi="Calibri" w:cs="Calibri"/>
          <w:color w:val="000000"/>
          <w:sz w:val="22"/>
          <w:szCs w:val="22"/>
          <w:u w:color="000000"/>
        </w:rPr>
        <w:t xml:space="preserve"> to perform file upload, mail trigger, file download and report generation.</w:t>
      </w:r>
    </w:p>
    <w:p w:rsidR="00580ADD" w:rsidRPr="00E3436E" w:rsidRDefault="00580ADD" w:rsidP="00B026A9">
      <w:pPr>
        <w:pStyle w:val="ListParagraph"/>
        <w:widowControl w:val="0"/>
        <w:numPr>
          <w:ilvl w:val="0"/>
          <w:numId w:val="14"/>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 xml:space="preserve">Worked with </w:t>
      </w:r>
      <w:r w:rsidRPr="00E3436E">
        <w:rPr>
          <w:rFonts w:ascii="Calibri" w:hAnsi="Calibri" w:cs="Calibri"/>
          <w:b/>
          <w:bCs/>
          <w:color w:val="000000"/>
          <w:sz w:val="22"/>
          <w:szCs w:val="22"/>
          <w:u w:color="000000"/>
        </w:rPr>
        <w:t>Unix/shell</w:t>
      </w:r>
      <w:r w:rsidRPr="00E3436E">
        <w:rPr>
          <w:rFonts w:ascii="Calibri" w:hAnsi="Calibri" w:cs="Calibri"/>
          <w:color w:val="000000"/>
          <w:sz w:val="22"/>
          <w:szCs w:val="22"/>
          <w:u w:color="000000"/>
        </w:rPr>
        <w:t xml:space="preserve"> scripting for caching data from </w:t>
      </w:r>
      <w:r w:rsidRPr="00E3436E">
        <w:rPr>
          <w:rFonts w:ascii="Calibri" w:hAnsi="Calibri" w:cs="Calibri"/>
          <w:b/>
          <w:bCs/>
          <w:color w:val="000000"/>
          <w:sz w:val="22"/>
          <w:szCs w:val="22"/>
          <w:u w:color="000000"/>
        </w:rPr>
        <w:t>Oracle</w:t>
      </w:r>
      <w:r w:rsidRPr="00E3436E">
        <w:rPr>
          <w:rFonts w:ascii="Calibri" w:hAnsi="Calibri" w:cs="Calibri"/>
          <w:color w:val="000000"/>
          <w:sz w:val="22"/>
          <w:szCs w:val="22"/>
          <w:u w:color="000000"/>
        </w:rPr>
        <w:t xml:space="preserve"> database to </w:t>
      </w:r>
      <w:r w:rsidRPr="00E3436E">
        <w:rPr>
          <w:rFonts w:ascii="Calibri" w:hAnsi="Calibri" w:cs="Calibri"/>
          <w:b/>
          <w:bCs/>
          <w:color w:val="000000"/>
          <w:sz w:val="22"/>
          <w:szCs w:val="22"/>
          <w:u w:color="000000"/>
        </w:rPr>
        <w:t>MySQL</w:t>
      </w:r>
      <w:r w:rsidRPr="00E3436E">
        <w:rPr>
          <w:rFonts w:ascii="Calibri" w:hAnsi="Calibri" w:cs="Calibri"/>
          <w:color w:val="000000"/>
          <w:sz w:val="22"/>
          <w:szCs w:val="22"/>
          <w:u w:color="000000"/>
        </w:rPr>
        <w:t xml:space="preserve"> database.</w:t>
      </w:r>
    </w:p>
    <w:p w:rsidR="00580ADD" w:rsidRPr="00E3436E" w:rsidRDefault="00580ADD" w:rsidP="00B026A9">
      <w:pPr>
        <w:pStyle w:val="ListParagraph"/>
        <w:widowControl w:val="0"/>
        <w:numPr>
          <w:ilvl w:val="0"/>
          <w:numId w:val="14"/>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 xml:space="preserve">Using </w:t>
      </w:r>
      <w:proofErr w:type="spellStart"/>
      <w:r w:rsidRPr="00E3436E">
        <w:rPr>
          <w:rFonts w:ascii="Calibri" w:hAnsi="Calibri" w:cs="Calibri"/>
          <w:b/>
          <w:bCs/>
          <w:color w:val="000000"/>
          <w:sz w:val="22"/>
          <w:szCs w:val="22"/>
          <w:u w:color="000000"/>
        </w:rPr>
        <w:t>JMeter</w:t>
      </w:r>
      <w:proofErr w:type="spellEnd"/>
      <w:r w:rsidRPr="00E3436E">
        <w:rPr>
          <w:rFonts w:ascii="Calibri" w:hAnsi="Calibri" w:cs="Calibri"/>
          <w:b/>
          <w:bCs/>
          <w:color w:val="000000"/>
          <w:sz w:val="22"/>
          <w:szCs w:val="22"/>
          <w:u w:color="000000"/>
        </w:rPr>
        <w:t xml:space="preserve"> </w:t>
      </w:r>
      <w:r w:rsidRPr="00E3436E">
        <w:rPr>
          <w:rFonts w:ascii="Calibri" w:hAnsi="Calibri" w:cs="Calibri"/>
          <w:color w:val="000000"/>
          <w:sz w:val="22"/>
          <w:szCs w:val="22"/>
          <w:u w:color="000000"/>
        </w:rPr>
        <w:t>performed Unit Level Validation like special characters, uniqueness, invalid input, specified data range, boundary values for account creation.</w:t>
      </w:r>
    </w:p>
    <w:p w:rsidR="00580ADD" w:rsidRPr="00E3436E" w:rsidRDefault="00580ADD" w:rsidP="00B026A9">
      <w:pPr>
        <w:pStyle w:val="ListParagraph"/>
        <w:widowControl w:val="0"/>
        <w:numPr>
          <w:ilvl w:val="0"/>
          <w:numId w:val="14"/>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 xml:space="preserve">Worked on multiple </w:t>
      </w:r>
      <w:proofErr w:type="spellStart"/>
      <w:r w:rsidRPr="00E3436E">
        <w:rPr>
          <w:rFonts w:ascii="Calibri" w:hAnsi="Calibri" w:cs="Calibri"/>
          <w:b/>
          <w:bCs/>
          <w:color w:val="000000"/>
          <w:sz w:val="22"/>
          <w:szCs w:val="22"/>
          <w:u w:color="000000"/>
        </w:rPr>
        <w:t>adhoc</w:t>
      </w:r>
      <w:proofErr w:type="spellEnd"/>
      <w:r w:rsidRPr="00E3436E">
        <w:rPr>
          <w:rFonts w:ascii="Calibri" w:hAnsi="Calibri" w:cs="Calibri"/>
          <w:color w:val="000000"/>
          <w:sz w:val="22"/>
          <w:szCs w:val="22"/>
          <w:u w:color="000000"/>
        </w:rPr>
        <w:t xml:space="preserve"> requests asked by other teams and vendors.</w:t>
      </w:r>
    </w:p>
    <w:p w:rsidR="00580ADD" w:rsidRPr="00E3436E" w:rsidRDefault="00580ADD" w:rsidP="00B026A9">
      <w:pPr>
        <w:pStyle w:val="ListParagraph"/>
        <w:widowControl w:val="0"/>
        <w:numPr>
          <w:ilvl w:val="0"/>
          <w:numId w:val="14"/>
        </w:numPr>
        <w:tabs>
          <w:tab w:val="left" w:pos="90"/>
          <w:tab w:val="left" w:pos="360"/>
        </w:tabs>
        <w:autoSpaceDE w:val="0"/>
        <w:autoSpaceDN w:val="0"/>
        <w:adjustRightInd w:val="0"/>
        <w:spacing w:after="60"/>
        <w:jc w:val="both"/>
        <w:rPr>
          <w:rFonts w:ascii="Calibri" w:hAnsi="Calibri" w:cs="Calibri"/>
          <w:b/>
          <w:bCs/>
          <w:color w:val="000000"/>
          <w:sz w:val="22"/>
          <w:szCs w:val="22"/>
          <w:u w:color="000000"/>
        </w:rPr>
      </w:pPr>
      <w:r w:rsidRPr="00E3436E">
        <w:rPr>
          <w:rFonts w:ascii="Calibri" w:hAnsi="Calibri" w:cs="Calibri"/>
          <w:color w:val="000000"/>
          <w:sz w:val="22"/>
          <w:szCs w:val="22"/>
          <w:u w:color="000000"/>
        </w:rPr>
        <w:t xml:space="preserve">Involved in Test designing by preparing High Level Scenarios &amp; Test Cases by verifying </w:t>
      </w:r>
      <w:r w:rsidRPr="00E3436E">
        <w:rPr>
          <w:rFonts w:ascii="Calibri" w:hAnsi="Calibri" w:cs="Calibri"/>
          <w:b/>
          <w:bCs/>
          <w:color w:val="000000"/>
          <w:sz w:val="22"/>
          <w:szCs w:val="22"/>
          <w:u w:color="000000"/>
        </w:rPr>
        <w:t>BRD’s &amp; HLD’s.</w:t>
      </w:r>
    </w:p>
    <w:p w:rsidR="00580ADD" w:rsidRPr="00E3436E" w:rsidRDefault="00580ADD" w:rsidP="00B026A9">
      <w:pPr>
        <w:pStyle w:val="ListParagraph"/>
        <w:widowControl w:val="0"/>
        <w:numPr>
          <w:ilvl w:val="0"/>
          <w:numId w:val="14"/>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 xml:space="preserve">Backend testing using </w:t>
      </w:r>
      <w:r w:rsidRPr="00E3436E">
        <w:rPr>
          <w:rFonts w:ascii="Calibri" w:hAnsi="Calibri" w:cs="Calibri"/>
          <w:b/>
          <w:bCs/>
          <w:color w:val="000000"/>
          <w:sz w:val="22"/>
          <w:szCs w:val="22"/>
          <w:u w:color="000000"/>
        </w:rPr>
        <w:t>SQL Queries</w:t>
      </w:r>
      <w:r w:rsidRPr="00E3436E">
        <w:rPr>
          <w:rFonts w:ascii="Calibri" w:hAnsi="Calibri" w:cs="Calibri"/>
          <w:color w:val="000000"/>
          <w:sz w:val="22"/>
          <w:szCs w:val="22"/>
          <w:u w:color="000000"/>
        </w:rPr>
        <w:t xml:space="preserve">. Involved in creating the Scenarios for single and multi-user test. Expertise in Data driven testing, </w:t>
      </w:r>
      <w:r w:rsidRPr="00E3436E">
        <w:rPr>
          <w:rFonts w:ascii="Calibri" w:hAnsi="Calibri" w:cs="Calibri"/>
          <w:b/>
          <w:bCs/>
          <w:color w:val="000000"/>
          <w:sz w:val="22"/>
          <w:szCs w:val="22"/>
          <w:u w:color="000000"/>
        </w:rPr>
        <w:t>Back-End testing</w:t>
      </w:r>
      <w:r w:rsidRPr="00E3436E">
        <w:rPr>
          <w:rFonts w:ascii="Calibri" w:hAnsi="Calibri" w:cs="Calibri"/>
          <w:color w:val="000000"/>
          <w:sz w:val="22"/>
          <w:szCs w:val="22"/>
          <w:u w:color="000000"/>
        </w:rPr>
        <w:t>.</w:t>
      </w:r>
    </w:p>
    <w:p w:rsidR="00580ADD" w:rsidRPr="00E3436E" w:rsidRDefault="00580ADD" w:rsidP="00B026A9">
      <w:pPr>
        <w:pStyle w:val="ListParagraph"/>
        <w:widowControl w:val="0"/>
        <w:numPr>
          <w:ilvl w:val="0"/>
          <w:numId w:val="14"/>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 xml:space="preserve">Thorough Understanding of </w:t>
      </w:r>
      <w:r w:rsidRPr="00E3436E">
        <w:rPr>
          <w:rFonts w:ascii="Calibri" w:hAnsi="Calibri" w:cs="Calibri"/>
          <w:b/>
          <w:bCs/>
          <w:color w:val="000000"/>
          <w:sz w:val="22"/>
          <w:szCs w:val="22"/>
          <w:u w:color="000000"/>
        </w:rPr>
        <w:t>Unix/Linux/Windows</w:t>
      </w:r>
      <w:r w:rsidRPr="00E3436E">
        <w:rPr>
          <w:rFonts w:ascii="Calibri" w:hAnsi="Calibri" w:cs="Calibri"/>
          <w:color w:val="000000"/>
          <w:sz w:val="22"/>
          <w:szCs w:val="22"/>
          <w:u w:color="000000"/>
        </w:rPr>
        <w:t xml:space="preserve"> Environment.</w:t>
      </w:r>
    </w:p>
    <w:p w:rsidR="00580ADD" w:rsidRPr="00E3436E" w:rsidRDefault="00580ADD" w:rsidP="00B026A9">
      <w:pPr>
        <w:pStyle w:val="ListParagraph"/>
        <w:widowControl w:val="0"/>
        <w:numPr>
          <w:ilvl w:val="0"/>
          <w:numId w:val="14"/>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Involvement in Project Planning, Coordination and implementing various QA methodologies.</w:t>
      </w:r>
    </w:p>
    <w:p w:rsidR="00580ADD" w:rsidRPr="00E3436E" w:rsidRDefault="00580ADD" w:rsidP="00B026A9">
      <w:pPr>
        <w:pStyle w:val="ListParagraph"/>
        <w:widowControl w:val="0"/>
        <w:numPr>
          <w:ilvl w:val="0"/>
          <w:numId w:val="14"/>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Ability in working individually or as a part of team, Problem solving, Analytical skills, Rep</w:t>
      </w:r>
      <w:r w:rsidR="00B026A9" w:rsidRPr="00E3436E">
        <w:rPr>
          <w:rFonts w:ascii="Calibri" w:hAnsi="Calibri" w:cs="Calibri"/>
          <w:color w:val="000000"/>
          <w:sz w:val="22"/>
          <w:szCs w:val="22"/>
          <w:u w:color="000000"/>
        </w:rPr>
        <w:t>orting and Assisting to Manager and has strong communication &amp; interaction skills.</w:t>
      </w:r>
    </w:p>
    <w:p w:rsidR="00B026A9" w:rsidRPr="00B026A9" w:rsidRDefault="00B026A9" w:rsidP="00B026A9">
      <w:pPr>
        <w:pStyle w:val="ListParagraph"/>
        <w:widowControl w:val="0"/>
        <w:tabs>
          <w:tab w:val="left" w:pos="90"/>
          <w:tab w:val="left" w:pos="360"/>
        </w:tabs>
        <w:autoSpaceDE w:val="0"/>
        <w:autoSpaceDN w:val="0"/>
        <w:adjustRightInd w:val="0"/>
        <w:spacing w:after="60"/>
        <w:ind w:left="360"/>
        <w:jc w:val="both"/>
        <w:rPr>
          <w:rFonts w:ascii="Times New Roman" w:hAnsi="Times New Roman" w:cs="Times New Roman"/>
          <w:color w:val="000000"/>
          <w:sz w:val="22"/>
          <w:szCs w:val="22"/>
          <w:u w:color="000000"/>
        </w:rPr>
      </w:pPr>
    </w:p>
    <w:p w:rsidR="00580ADD" w:rsidRDefault="00580ADD" w:rsidP="00580ADD">
      <w:pPr>
        <w:widowControl w:val="0"/>
        <w:autoSpaceDE w:val="0"/>
        <w:autoSpaceDN w:val="0"/>
        <w:adjustRightInd w:val="0"/>
        <w:spacing w:after="160"/>
        <w:rPr>
          <w:rFonts w:ascii="Times New Roman" w:hAnsi="Times New Roman" w:cs="Times New Roman"/>
          <w:color w:val="000000"/>
          <w:sz w:val="22"/>
          <w:szCs w:val="22"/>
          <w:u w:color="000000"/>
        </w:rPr>
      </w:pPr>
    </w:p>
    <w:p w:rsidR="00CD260D" w:rsidRDefault="00CD260D" w:rsidP="00580ADD">
      <w:pPr>
        <w:widowControl w:val="0"/>
        <w:autoSpaceDE w:val="0"/>
        <w:autoSpaceDN w:val="0"/>
        <w:adjustRightInd w:val="0"/>
        <w:spacing w:after="160"/>
        <w:rPr>
          <w:rFonts w:ascii="Times New Roman" w:hAnsi="Times New Roman" w:cs="Times New Roman"/>
          <w:b/>
          <w:bCs/>
          <w:color w:val="000000"/>
          <w:sz w:val="22"/>
          <w:szCs w:val="22"/>
          <w:u w:val="single" w:color="000000"/>
        </w:rPr>
      </w:pPr>
    </w:p>
    <w:p w:rsidR="00CD260D" w:rsidRDefault="00CD260D" w:rsidP="00580ADD">
      <w:pPr>
        <w:widowControl w:val="0"/>
        <w:autoSpaceDE w:val="0"/>
        <w:autoSpaceDN w:val="0"/>
        <w:adjustRightInd w:val="0"/>
        <w:spacing w:after="160"/>
        <w:rPr>
          <w:rFonts w:ascii="Times New Roman" w:hAnsi="Times New Roman" w:cs="Times New Roman"/>
          <w:b/>
          <w:bCs/>
          <w:color w:val="000000"/>
          <w:sz w:val="22"/>
          <w:szCs w:val="22"/>
          <w:u w:val="single" w:color="000000"/>
        </w:rPr>
      </w:pPr>
    </w:p>
    <w:p w:rsidR="00B026A9" w:rsidRDefault="00B026A9" w:rsidP="00580ADD">
      <w:pPr>
        <w:widowControl w:val="0"/>
        <w:autoSpaceDE w:val="0"/>
        <w:autoSpaceDN w:val="0"/>
        <w:adjustRightInd w:val="0"/>
        <w:spacing w:after="160"/>
        <w:rPr>
          <w:rFonts w:ascii="Times New Roman" w:hAnsi="Times New Roman" w:cs="Times New Roman"/>
          <w:b/>
          <w:bCs/>
          <w:color w:val="000000"/>
          <w:sz w:val="22"/>
          <w:szCs w:val="22"/>
          <w:u w:val="single" w:color="000000"/>
        </w:rPr>
      </w:pPr>
    </w:p>
    <w:p w:rsidR="00B026A9" w:rsidRDefault="00B026A9" w:rsidP="00580ADD">
      <w:pPr>
        <w:widowControl w:val="0"/>
        <w:autoSpaceDE w:val="0"/>
        <w:autoSpaceDN w:val="0"/>
        <w:adjustRightInd w:val="0"/>
        <w:spacing w:after="160"/>
        <w:rPr>
          <w:rFonts w:ascii="Times New Roman" w:hAnsi="Times New Roman" w:cs="Times New Roman"/>
          <w:b/>
          <w:bCs/>
          <w:color w:val="000000"/>
          <w:sz w:val="22"/>
          <w:szCs w:val="22"/>
          <w:u w:val="single" w:color="000000"/>
        </w:rPr>
      </w:pPr>
    </w:p>
    <w:p w:rsidR="00580ADD" w:rsidRPr="00E3436E" w:rsidRDefault="00580ADD" w:rsidP="00CD260D">
      <w:pPr>
        <w:widowControl w:val="0"/>
        <w:pBdr>
          <w:bottom w:val="double" w:sz="4" w:space="1" w:color="auto"/>
        </w:pBdr>
        <w:autoSpaceDE w:val="0"/>
        <w:autoSpaceDN w:val="0"/>
        <w:adjustRightInd w:val="0"/>
        <w:spacing w:after="160"/>
        <w:rPr>
          <w:rFonts w:cstheme="minorHAnsi"/>
          <w:b/>
          <w:bCs/>
          <w:color w:val="000000"/>
          <w:sz w:val="22"/>
          <w:szCs w:val="22"/>
          <w:u w:color="000000"/>
        </w:rPr>
      </w:pPr>
      <w:r w:rsidRPr="00E3436E">
        <w:rPr>
          <w:rFonts w:cstheme="minorHAnsi"/>
          <w:b/>
          <w:bCs/>
          <w:color w:val="000000"/>
          <w:sz w:val="22"/>
          <w:szCs w:val="22"/>
        </w:rPr>
        <w:t>TECHNICAL SKILLS</w:t>
      </w:r>
      <w:r w:rsidRPr="00E3436E">
        <w:rPr>
          <w:rFonts w:cstheme="minorHAnsi"/>
          <w:b/>
          <w:bCs/>
          <w:color w:val="000000"/>
          <w:sz w:val="22"/>
          <w:szCs w:val="22"/>
          <w:u w:color="000000"/>
        </w:rPr>
        <w:t>:</w:t>
      </w:r>
    </w:p>
    <w:tbl>
      <w:tblPr>
        <w:tblW w:w="11088" w:type="dxa"/>
        <w:tblInd w:w="-118" w:type="dxa"/>
        <w:tblBorders>
          <w:top w:val="nil"/>
          <w:left w:val="nil"/>
          <w:right w:val="nil"/>
        </w:tblBorders>
        <w:tblLayout w:type="fixed"/>
        <w:tblLook w:val="0000"/>
      </w:tblPr>
      <w:tblGrid>
        <w:gridCol w:w="3078"/>
        <w:gridCol w:w="8010"/>
      </w:tblGrid>
      <w:tr w:rsidR="00580ADD" w:rsidTr="00CD260D">
        <w:tc>
          <w:tcPr>
            <w:tcW w:w="307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580ADD" w:rsidRPr="00E3436E" w:rsidRDefault="00580ADD">
            <w:pPr>
              <w:widowControl w:val="0"/>
              <w:autoSpaceDE w:val="0"/>
              <w:autoSpaceDN w:val="0"/>
              <w:adjustRightInd w:val="0"/>
              <w:rPr>
                <w:rFonts w:ascii="Calibri" w:hAnsi="Calibri" w:cs="Calibri"/>
                <w:kern w:val="1"/>
                <w:u w:color="000000"/>
              </w:rPr>
            </w:pPr>
            <w:r w:rsidRPr="00E3436E">
              <w:rPr>
                <w:rFonts w:ascii="Calibri" w:hAnsi="Calibri" w:cs="Calibri"/>
                <w:b/>
                <w:bCs/>
                <w:color w:val="000000"/>
                <w:sz w:val="22"/>
                <w:szCs w:val="22"/>
                <w:u w:color="000000"/>
              </w:rPr>
              <w:t>Automation Testing Tools</w:t>
            </w:r>
          </w:p>
        </w:tc>
        <w:tc>
          <w:tcPr>
            <w:tcW w:w="801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580ADD" w:rsidRPr="00E3436E" w:rsidRDefault="00580ADD">
            <w:pPr>
              <w:widowControl w:val="0"/>
              <w:autoSpaceDE w:val="0"/>
              <w:autoSpaceDN w:val="0"/>
              <w:adjustRightInd w:val="0"/>
              <w:rPr>
                <w:rFonts w:ascii="Calibri" w:hAnsi="Calibri" w:cs="Calibri"/>
                <w:kern w:val="1"/>
                <w:u w:color="000000"/>
              </w:rPr>
            </w:pPr>
            <w:r w:rsidRPr="00E3436E">
              <w:rPr>
                <w:rFonts w:ascii="Calibri" w:hAnsi="Calibri" w:cs="Calibri"/>
                <w:color w:val="000000"/>
                <w:sz w:val="22"/>
                <w:szCs w:val="22"/>
                <w:u w:color="000000"/>
              </w:rPr>
              <w:t xml:space="preserve">Selenium </w:t>
            </w:r>
            <w:proofErr w:type="spellStart"/>
            <w:r w:rsidRPr="00E3436E">
              <w:rPr>
                <w:rFonts w:ascii="Calibri" w:hAnsi="Calibri" w:cs="Calibri"/>
                <w:color w:val="000000"/>
                <w:sz w:val="22"/>
                <w:szCs w:val="22"/>
                <w:u w:color="000000"/>
              </w:rPr>
              <w:t>WebDriver</w:t>
            </w:r>
            <w:proofErr w:type="spellEnd"/>
            <w:r w:rsidRPr="00E3436E">
              <w:rPr>
                <w:rFonts w:ascii="Calibri" w:hAnsi="Calibri" w:cs="Calibri"/>
                <w:color w:val="000000"/>
                <w:sz w:val="22"/>
                <w:szCs w:val="22"/>
                <w:u w:color="000000"/>
              </w:rPr>
              <w:t xml:space="preserve">/RC/Grid/IDE, </w:t>
            </w:r>
            <w:proofErr w:type="spellStart"/>
            <w:r w:rsidRPr="00E3436E">
              <w:rPr>
                <w:rFonts w:ascii="Calibri" w:hAnsi="Calibri" w:cs="Calibri"/>
                <w:color w:val="000000"/>
                <w:sz w:val="22"/>
                <w:szCs w:val="22"/>
                <w:u w:color="000000"/>
              </w:rPr>
              <w:t>JUnit</w:t>
            </w:r>
            <w:proofErr w:type="spellEnd"/>
            <w:r w:rsidRPr="00E3436E">
              <w:rPr>
                <w:rFonts w:ascii="Calibri" w:hAnsi="Calibri" w:cs="Calibri"/>
                <w:color w:val="000000"/>
                <w:sz w:val="22"/>
                <w:szCs w:val="22"/>
                <w:u w:color="000000"/>
              </w:rPr>
              <w:t xml:space="preserve">, </w:t>
            </w:r>
            <w:proofErr w:type="spellStart"/>
            <w:r w:rsidRPr="00E3436E">
              <w:rPr>
                <w:rFonts w:ascii="Calibri" w:hAnsi="Calibri" w:cs="Calibri"/>
                <w:color w:val="000000"/>
                <w:sz w:val="22"/>
                <w:szCs w:val="22"/>
                <w:u w:color="000000"/>
              </w:rPr>
              <w:t>JMeter</w:t>
            </w:r>
            <w:proofErr w:type="spellEnd"/>
          </w:p>
        </w:tc>
      </w:tr>
      <w:tr w:rsidR="00580ADD" w:rsidTr="00CD260D">
        <w:tblPrEx>
          <w:tblBorders>
            <w:top w:val="none" w:sz="0" w:space="0" w:color="auto"/>
          </w:tblBorders>
        </w:tblPrEx>
        <w:tc>
          <w:tcPr>
            <w:tcW w:w="307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580ADD" w:rsidRPr="00E3436E" w:rsidRDefault="00580ADD">
            <w:pPr>
              <w:widowControl w:val="0"/>
              <w:autoSpaceDE w:val="0"/>
              <w:autoSpaceDN w:val="0"/>
              <w:adjustRightInd w:val="0"/>
              <w:rPr>
                <w:rFonts w:ascii="Calibri" w:hAnsi="Calibri" w:cs="Calibri"/>
                <w:kern w:val="1"/>
                <w:u w:color="000000"/>
              </w:rPr>
            </w:pPr>
            <w:r w:rsidRPr="00E3436E">
              <w:rPr>
                <w:rFonts w:ascii="Calibri" w:hAnsi="Calibri" w:cs="Calibri"/>
                <w:b/>
                <w:bCs/>
                <w:color w:val="000000"/>
                <w:sz w:val="22"/>
                <w:szCs w:val="22"/>
                <w:u w:color="000000"/>
              </w:rPr>
              <w:t>Languages/Frameworks</w:t>
            </w:r>
          </w:p>
        </w:tc>
        <w:tc>
          <w:tcPr>
            <w:tcW w:w="801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580ADD" w:rsidRPr="00E3436E" w:rsidRDefault="00580ADD">
            <w:pPr>
              <w:widowControl w:val="0"/>
              <w:autoSpaceDE w:val="0"/>
              <w:autoSpaceDN w:val="0"/>
              <w:adjustRightInd w:val="0"/>
              <w:rPr>
                <w:rFonts w:ascii="Calibri" w:hAnsi="Calibri" w:cs="Calibri"/>
                <w:kern w:val="1"/>
                <w:u w:color="000000"/>
              </w:rPr>
            </w:pPr>
            <w:r w:rsidRPr="00E3436E">
              <w:rPr>
                <w:rFonts w:ascii="Calibri" w:hAnsi="Calibri" w:cs="Calibri"/>
                <w:color w:val="000000"/>
                <w:sz w:val="22"/>
                <w:szCs w:val="22"/>
                <w:u w:color="000000"/>
              </w:rPr>
              <w:t xml:space="preserve">JAVA, JSP, Perl, Shell, API, </w:t>
            </w:r>
            <w:proofErr w:type="spellStart"/>
            <w:r w:rsidRPr="00E3436E">
              <w:rPr>
                <w:rFonts w:ascii="Calibri" w:hAnsi="Calibri" w:cs="Calibri"/>
                <w:color w:val="000000"/>
                <w:sz w:val="22"/>
                <w:szCs w:val="22"/>
                <w:u w:color="000000"/>
              </w:rPr>
              <w:t>TestNG</w:t>
            </w:r>
            <w:proofErr w:type="spellEnd"/>
            <w:r w:rsidRPr="00E3436E">
              <w:rPr>
                <w:rFonts w:ascii="Calibri" w:hAnsi="Calibri" w:cs="Calibri"/>
                <w:color w:val="000000"/>
                <w:sz w:val="22"/>
                <w:szCs w:val="22"/>
                <w:u w:color="000000"/>
              </w:rPr>
              <w:t>, Maven, SQL, Cucumber, Gherkin</w:t>
            </w:r>
          </w:p>
        </w:tc>
      </w:tr>
      <w:tr w:rsidR="00580ADD" w:rsidTr="00CD260D">
        <w:tblPrEx>
          <w:tblBorders>
            <w:top w:val="none" w:sz="0" w:space="0" w:color="auto"/>
          </w:tblBorders>
        </w:tblPrEx>
        <w:tc>
          <w:tcPr>
            <w:tcW w:w="307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580ADD" w:rsidRPr="00E3436E" w:rsidRDefault="00580ADD">
            <w:pPr>
              <w:widowControl w:val="0"/>
              <w:autoSpaceDE w:val="0"/>
              <w:autoSpaceDN w:val="0"/>
              <w:adjustRightInd w:val="0"/>
              <w:rPr>
                <w:rFonts w:ascii="Calibri" w:hAnsi="Calibri" w:cs="Calibri"/>
                <w:kern w:val="1"/>
                <w:u w:color="000000"/>
              </w:rPr>
            </w:pPr>
            <w:r w:rsidRPr="00E3436E">
              <w:rPr>
                <w:rFonts w:ascii="Calibri" w:hAnsi="Calibri" w:cs="Calibri"/>
                <w:b/>
                <w:bCs/>
                <w:color w:val="000000"/>
                <w:sz w:val="22"/>
                <w:szCs w:val="22"/>
                <w:u w:color="000000"/>
              </w:rPr>
              <w:t>Test Management Tools</w:t>
            </w:r>
          </w:p>
        </w:tc>
        <w:tc>
          <w:tcPr>
            <w:tcW w:w="801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580ADD" w:rsidRPr="00E3436E" w:rsidRDefault="00580ADD">
            <w:pPr>
              <w:widowControl w:val="0"/>
              <w:autoSpaceDE w:val="0"/>
              <w:autoSpaceDN w:val="0"/>
              <w:adjustRightInd w:val="0"/>
              <w:rPr>
                <w:rFonts w:ascii="Calibri" w:hAnsi="Calibri" w:cs="Calibri"/>
                <w:kern w:val="1"/>
                <w:u w:color="000000"/>
              </w:rPr>
            </w:pPr>
            <w:r w:rsidRPr="00E3436E">
              <w:rPr>
                <w:rFonts w:ascii="Calibri" w:hAnsi="Calibri" w:cs="Calibri"/>
                <w:color w:val="000000"/>
                <w:sz w:val="22"/>
                <w:szCs w:val="22"/>
                <w:u w:color="000000"/>
              </w:rPr>
              <w:t>Quality Center/ALM</w:t>
            </w:r>
          </w:p>
        </w:tc>
      </w:tr>
      <w:tr w:rsidR="00580ADD" w:rsidTr="00CD260D">
        <w:tblPrEx>
          <w:tblBorders>
            <w:top w:val="none" w:sz="0" w:space="0" w:color="auto"/>
          </w:tblBorders>
        </w:tblPrEx>
        <w:tc>
          <w:tcPr>
            <w:tcW w:w="307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580ADD" w:rsidRPr="00E3436E" w:rsidRDefault="00580ADD">
            <w:pPr>
              <w:widowControl w:val="0"/>
              <w:autoSpaceDE w:val="0"/>
              <w:autoSpaceDN w:val="0"/>
              <w:adjustRightInd w:val="0"/>
              <w:rPr>
                <w:rFonts w:ascii="Calibri" w:hAnsi="Calibri" w:cs="Calibri"/>
                <w:kern w:val="1"/>
                <w:u w:color="000000"/>
              </w:rPr>
            </w:pPr>
            <w:r w:rsidRPr="00E3436E">
              <w:rPr>
                <w:rFonts w:ascii="Calibri" w:hAnsi="Calibri" w:cs="Calibri"/>
                <w:b/>
                <w:bCs/>
                <w:color w:val="000000"/>
                <w:sz w:val="22"/>
                <w:szCs w:val="22"/>
                <w:u w:color="000000"/>
              </w:rPr>
              <w:t>Web &amp; App Server</w:t>
            </w:r>
          </w:p>
        </w:tc>
        <w:tc>
          <w:tcPr>
            <w:tcW w:w="801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580ADD" w:rsidRPr="00E3436E" w:rsidRDefault="005A7215" w:rsidP="005A7215">
            <w:pPr>
              <w:widowControl w:val="0"/>
              <w:autoSpaceDE w:val="0"/>
              <w:autoSpaceDN w:val="0"/>
              <w:adjustRightInd w:val="0"/>
              <w:rPr>
                <w:rFonts w:ascii="Calibri" w:hAnsi="Calibri" w:cs="Calibri"/>
                <w:kern w:val="1"/>
                <w:u w:color="000000"/>
              </w:rPr>
            </w:pPr>
            <w:r w:rsidRPr="00E3436E">
              <w:rPr>
                <w:rFonts w:ascii="Calibri" w:hAnsi="Calibri" w:cs="Calibri"/>
                <w:color w:val="000000"/>
                <w:sz w:val="22"/>
                <w:szCs w:val="22"/>
                <w:u w:color="000000"/>
              </w:rPr>
              <w:t>Apache Tomcat</w:t>
            </w:r>
            <w:r w:rsidR="00580ADD" w:rsidRPr="00E3436E">
              <w:rPr>
                <w:rFonts w:ascii="Calibri" w:hAnsi="Calibri" w:cs="Calibri"/>
                <w:color w:val="000000"/>
                <w:sz w:val="22"/>
                <w:szCs w:val="22"/>
                <w:u w:color="000000"/>
              </w:rPr>
              <w:t xml:space="preserve">, </w:t>
            </w:r>
            <w:proofErr w:type="spellStart"/>
            <w:r w:rsidR="00580ADD" w:rsidRPr="00E3436E">
              <w:rPr>
                <w:rFonts w:ascii="Calibri" w:hAnsi="Calibri" w:cs="Calibri"/>
                <w:color w:val="000000"/>
                <w:sz w:val="22"/>
                <w:szCs w:val="22"/>
                <w:u w:color="000000"/>
              </w:rPr>
              <w:t>WebLogic</w:t>
            </w:r>
            <w:proofErr w:type="spellEnd"/>
            <w:r w:rsidR="00580ADD" w:rsidRPr="00E3436E">
              <w:rPr>
                <w:rFonts w:ascii="Calibri" w:hAnsi="Calibri" w:cs="Calibri"/>
                <w:color w:val="000000"/>
                <w:sz w:val="22"/>
                <w:szCs w:val="22"/>
                <w:u w:color="000000"/>
              </w:rPr>
              <w:t xml:space="preserve">, </w:t>
            </w:r>
            <w:proofErr w:type="spellStart"/>
            <w:r w:rsidR="00580ADD" w:rsidRPr="00E3436E">
              <w:rPr>
                <w:rFonts w:ascii="Calibri" w:hAnsi="Calibri" w:cs="Calibri"/>
                <w:color w:val="000000"/>
                <w:sz w:val="22"/>
                <w:szCs w:val="22"/>
                <w:u w:color="000000"/>
              </w:rPr>
              <w:t>WebSphere</w:t>
            </w:r>
            <w:proofErr w:type="spellEnd"/>
            <w:r w:rsidR="00580ADD" w:rsidRPr="00E3436E">
              <w:rPr>
                <w:rFonts w:ascii="Calibri" w:hAnsi="Calibri" w:cs="Calibri"/>
                <w:color w:val="000000"/>
                <w:sz w:val="22"/>
                <w:szCs w:val="22"/>
                <w:u w:color="000000"/>
              </w:rPr>
              <w:t xml:space="preserve">, Sun </w:t>
            </w:r>
            <w:proofErr w:type="spellStart"/>
            <w:r w:rsidR="00580ADD" w:rsidRPr="00E3436E">
              <w:rPr>
                <w:rFonts w:ascii="Calibri" w:hAnsi="Calibri" w:cs="Calibri"/>
                <w:color w:val="000000"/>
                <w:sz w:val="22"/>
                <w:szCs w:val="22"/>
                <w:u w:color="000000"/>
              </w:rPr>
              <w:t>Iplanet</w:t>
            </w:r>
            <w:proofErr w:type="spellEnd"/>
            <w:r w:rsidR="00580ADD" w:rsidRPr="00E3436E">
              <w:rPr>
                <w:rFonts w:ascii="Calibri" w:hAnsi="Calibri" w:cs="Calibri"/>
                <w:color w:val="000000"/>
                <w:sz w:val="22"/>
                <w:szCs w:val="22"/>
                <w:u w:color="000000"/>
              </w:rPr>
              <w:t xml:space="preserve"> Web &amp; Messaging Server.</w:t>
            </w:r>
          </w:p>
        </w:tc>
      </w:tr>
      <w:tr w:rsidR="00580ADD" w:rsidTr="00CD260D">
        <w:tblPrEx>
          <w:tblBorders>
            <w:top w:val="none" w:sz="0" w:space="0" w:color="auto"/>
          </w:tblBorders>
        </w:tblPrEx>
        <w:tc>
          <w:tcPr>
            <w:tcW w:w="307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580ADD" w:rsidRPr="00E3436E" w:rsidRDefault="00580ADD">
            <w:pPr>
              <w:widowControl w:val="0"/>
              <w:autoSpaceDE w:val="0"/>
              <w:autoSpaceDN w:val="0"/>
              <w:adjustRightInd w:val="0"/>
              <w:rPr>
                <w:rFonts w:ascii="Calibri" w:hAnsi="Calibri" w:cs="Calibri"/>
                <w:kern w:val="1"/>
                <w:u w:color="000000"/>
              </w:rPr>
            </w:pPr>
            <w:r w:rsidRPr="00E3436E">
              <w:rPr>
                <w:rFonts w:ascii="Calibri" w:hAnsi="Calibri" w:cs="Calibri"/>
                <w:b/>
                <w:bCs/>
                <w:color w:val="000000"/>
                <w:sz w:val="22"/>
                <w:szCs w:val="22"/>
                <w:u w:color="000000"/>
              </w:rPr>
              <w:t>RDBMS</w:t>
            </w:r>
          </w:p>
        </w:tc>
        <w:tc>
          <w:tcPr>
            <w:tcW w:w="801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580ADD" w:rsidRPr="00E3436E" w:rsidRDefault="00580ADD">
            <w:pPr>
              <w:widowControl w:val="0"/>
              <w:autoSpaceDE w:val="0"/>
              <w:autoSpaceDN w:val="0"/>
              <w:adjustRightInd w:val="0"/>
              <w:rPr>
                <w:rFonts w:ascii="Calibri" w:hAnsi="Calibri" w:cs="Calibri"/>
                <w:kern w:val="1"/>
                <w:u w:color="000000"/>
              </w:rPr>
            </w:pPr>
            <w:r w:rsidRPr="00E3436E">
              <w:rPr>
                <w:rFonts w:ascii="Calibri" w:hAnsi="Calibri" w:cs="Calibri"/>
                <w:color w:val="000000"/>
                <w:sz w:val="22"/>
                <w:szCs w:val="22"/>
                <w:u w:color="000000"/>
              </w:rPr>
              <w:t>Oracle, MySQL</w:t>
            </w:r>
          </w:p>
        </w:tc>
      </w:tr>
      <w:tr w:rsidR="00580ADD" w:rsidTr="00CD260D">
        <w:tblPrEx>
          <w:tblBorders>
            <w:top w:val="none" w:sz="0" w:space="0" w:color="auto"/>
          </w:tblBorders>
        </w:tblPrEx>
        <w:tc>
          <w:tcPr>
            <w:tcW w:w="307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580ADD" w:rsidRPr="00E3436E" w:rsidRDefault="00580ADD">
            <w:pPr>
              <w:widowControl w:val="0"/>
              <w:autoSpaceDE w:val="0"/>
              <w:autoSpaceDN w:val="0"/>
              <w:adjustRightInd w:val="0"/>
              <w:rPr>
                <w:rFonts w:ascii="Calibri" w:hAnsi="Calibri" w:cs="Calibri"/>
                <w:kern w:val="1"/>
                <w:u w:color="000000"/>
              </w:rPr>
            </w:pPr>
            <w:r w:rsidRPr="00E3436E">
              <w:rPr>
                <w:rFonts w:ascii="Calibri" w:hAnsi="Calibri" w:cs="Calibri"/>
                <w:b/>
                <w:bCs/>
                <w:color w:val="000000"/>
                <w:sz w:val="22"/>
                <w:szCs w:val="22"/>
                <w:u w:color="000000"/>
              </w:rPr>
              <w:t>Continuous Integration Tools</w:t>
            </w:r>
          </w:p>
        </w:tc>
        <w:tc>
          <w:tcPr>
            <w:tcW w:w="801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580ADD" w:rsidRPr="00E3436E" w:rsidRDefault="00580ADD" w:rsidP="005A7215">
            <w:pPr>
              <w:widowControl w:val="0"/>
              <w:autoSpaceDE w:val="0"/>
              <w:autoSpaceDN w:val="0"/>
              <w:adjustRightInd w:val="0"/>
              <w:rPr>
                <w:rFonts w:ascii="Calibri" w:hAnsi="Calibri" w:cs="Calibri"/>
                <w:kern w:val="1"/>
                <w:u w:color="000000"/>
              </w:rPr>
            </w:pPr>
            <w:r w:rsidRPr="00E3436E">
              <w:rPr>
                <w:rFonts w:ascii="Calibri" w:hAnsi="Calibri" w:cs="Calibri"/>
                <w:color w:val="000000"/>
                <w:sz w:val="22"/>
                <w:szCs w:val="22"/>
                <w:u w:color="000000"/>
              </w:rPr>
              <w:t xml:space="preserve">Jenkins, Hudson, Cruise Control, </w:t>
            </w:r>
          </w:p>
        </w:tc>
      </w:tr>
      <w:tr w:rsidR="00580ADD" w:rsidTr="00CD260D">
        <w:tblPrEx>
          <w:tblBorders>
            <w:top w:val="none" w:sz="0" w:space="0" w:color="auto"/>
          </w:tblBorders>
        </w:tblPrEx>
        <w:tc>
          <w:tcPr>
            <w:tcW w:w="307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580ADD" w:rsidRPr="00E3436E" w:rsidRDefault="00580ADD">
            <w:pPr>
              <w:widowControl w:val="0"/>
              <w:autoSpaceDE w:val="0"/>
              <w:autoSpaceDN w:val="0"/>
              <w:adjustRightInd w:val="0"/>
              <w:rPr>
                <w:rFonts w:ascii="Calibri" w:hAnsi="Calibri" w:cs="Calibri"/>
                <w:kern w:val="1"/>
                <w:u w:color="000000"/>
              </w:rPr>
            </w:pPr>
            <w:r w:rsidRPr="00E3436E">
              <w:rPr>
                <w:rFonts w:ascii="Calibri" w:hAnsi="Calibri" w:cs="Calibri"/>
                <w:b/>
                <w:bCs/>
                <w:color w:val="000000"/>
                <w:sz w:val="22"/>
                <w:szCs w:val="22"/>
                <w:u w:color="000000"/>
              </w:rPr>
              <w:t>Web Technology</w:t>
            </w:r>
          </w:p>
        </w:tc>
        <w:tc>
          <w:tcPr>
            <w:tcW w:w="801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580ADD" w:rsidRPr="00E3436E" w:rsidRDefault="00580ADD">
            <w:pPr>
              <w:widowControl w:val="0"/>
              <w:autoSpaceDE w:val="0"/>
              <w:autoSpaceDN w:val="0"/>
              <w:adjustRightInd w:val="0"/>
              <w:rPr>
                <w:rFonts w:ascii="Calibri" w:hAnsi="Calibri" w:cs="Calibri"/>
                <w:kern w:val="1"/>
                <w:u w:color="000000"/>
              </w:rPr>
            </w:pPr>
            <w:r w:rsidRPr="00E3436E">
              <w:rPr>
                <w:rFonts w:ascii="Calibri" w:hAnsi="Calibri" w:cs="Calibri"/>
                <w:color w:val="000000"/>
                <w:sz w:val="22"/>
                <w:szCs w:val="22"/>
                <w:u w:color="000000"/>
              </w:rPr>
              <w:t>HTML, CSS, Java Script, XML</w:t>
            </w:r>
          </w:p>
        </w:tc>
      </w:tr>
      <w:tr w:rsidR="00580ADD" w:rsidTr="00CD260D">
        <w:tblPrEx>
          <w:tblBorders>
            <w:top w:val="none" w:sz="0" w:space="0" w:color="auto"/>
          </w:tblBorders>
        </w:tblPrEx>
        <w:tc>
          <w:tcPr>
            <w:tcW w:w="307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580ADD" w:rsidRPr="00E3436E" w:rsidRDefault="00580ADD">
            <w:pPr>
              <w:widowControl w:val="0"/>
              <w:autoSpaceDE w:val="0"/>
              <w:autoSpaceDN w:val="0"/>
              <w:adjustRightInd w:val="0"/>
              <w:rPr>
                <w:rFonts w:ascii="Calibri" w:hAnsi="Calibri" w:cs="Calibri"/>
                <w:kern w:val="1"/>
                <w:u w:color="000000"/>
              </w:rPr>
            </w:pPr>
            <w:r w:rsidRPr="00E3436E">
              <w:rPr>
                <w:rFonts w:ascii="Calibri" w:hAnsi="Calibri" w:cs="Calibri"/>
                <w:b/>
                <w:bCs/>
                <w:color w:val="000000"/>
                <w:sz w:val="22"/>
                <w:szCs w:val="22"/>
                <w:u w:color="000000"/>
              </w:rPr>
              <w:t>Operating Systems</w:t>
            </w:r>
          </w:p>
        </w:tc>
        <w:tc>
          <w:tcPr>
            <w:tcW w:w="801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580ADD" w:rsidRPr="00E3436E" w:rsidRDefault="00580ADD">
            <w:pPr>
              <w:widowControl w:val="0"/>
              <w:autoSpaceDE w:val="0"/>
              <w:autoSpaceDN w:val="0"/>
              <w:adjustRightInd w:val="0"/>
              <w:rPr>
                <w:rFonts w:ascii="Calibri" w:hAnsi="Calibri" w:cs="Calibri"/>
                <w:kern w:val="1"/>
                <w:u w:color="000000"/>
              </w:rPr>
            </w:pPr>
            <w:r w:rsidRPr="00E3436E">
              <w:rPr>
                <w:rFonts w:ascii="Calibri" w:hAnsi="Calibri" w:cs="Calibri"/>
                <w:color w:val="000000"/>
                <w:sz w:val="22"/>
                <w:szCs w:val="22"/>
                <w:u w:color="000000"/>
              </w:rPr>
              <w:t>Windows, Mac OS, UNIX</w:t>
            </w:r>
          </w:p>
        </w:tc>
      </w:tr>
      <w:tr w:rsidR="00580ADD" w:rsidTr="00CD260D">
        <w:tblPrEx>
          <w:tblBorders>
            <w:top w:val="none" w:sz="0" w:space="0" w:color="auto"/>
          </w:tblBorders>
        </w:tblPrEx>
        <w:tc>
          <w:tcPr>
            <w:tcW w:w="307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580ADD" w:rsidRPr="00E3436E" w:rsidRDefault="00580ADD">
            <w:pPr>
              <w:widowControl w:val="0"/>
              <w:autoSpaceDE w:val="0"/>
              <w:autoSpaceDN w:val="0"/>
              <w:adjustRightInd w:val="0"/>
              <w:rPr>
                <w:rFonts w:ascii="Calibri" w:hAnsi="Calibri" w:cs="Calibri"/>
                <w:kern w:val="1"/>
                <w:u w:color="000000"/>
              </w:rPr>
            </w:pPr>
            <w:r w:rsidRPr="00E3436E">
              <w:rPr>
                <w:rFonts w:ascii="Calibri" w:hAnsi="Calibri" w:cs="Calibri"/>
                <w:b/>
                <w:bCs/>
                <w:color w:val="000000"/>
                <w:sz w:val="22"/>
                <w:szCs w:val="22"/>
                <w:u w:color="000000"/>
              </w:rPr>
              <w:t>Defect Tracking System</w:t>
            </w:r>
          </w:p>
        </w:tc>
        <w:tc>
          <w:tcPr>
            <w:tcW w:w="801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580ADD" w:rsidRPr="00E3436E" w:rsidRDefault="00580ADD" w:rsidP="00804F3F">
            <w:pPr>
              <w:widowControl w:val="0"/>
              <w:autoSpaceDE w:val="0"/>
              <w:autoSpaceDN w:val="0"/>
              <w:adjustRightInd w:val="0"/>
              <w:rPr>
                <w:rFonts w:ascii="Calibri" w:hAnsi="Calibri" w:cs="Calibri"/>
                <w:kern w:val="1"/>
                <w:u w:color="000000"/>
              </w:rPr>
            </w:pPr>
            <w:r w:rsidRPr="00E3436E">
              <w:rPr>
                <w:rFonts w:ascii="Calibri" w:hAnsi="Calibri" w:cs="Calibri"/>
                <w:color w:val="000000"/>
                <w:sz w:val="22"/>
                <w:szCs w:val="22"/>
                <w:u w:color="000000"/>
              </w:rPr>
              <w:t xml:space="preserve">JIRA, Quality Center, </w:t>
            </w:r>
            <w:proofErr w:type="spellStart"/>
            <w:r w:rsidRPr="00E3436E">
              <w:rPr>
                <w:rFonts w:ascii="Calibri" w:hAnsi="Calibri" w:cs="Calibri"/>
                <w:color w:val="000000"/>
                <w:sz w:val="22"/>
                <w:szCs w:val="22"/>
                <w:u w:color="000000"/>
              </w:rPr>
              <w:t>BugZilla</w:t>
            </w:r>
            <w:proofErr w:type="spellEnd"/>
            <w:r w:rsidRPr="00E3436E">
              <w:rPr>
                <w:rFonts w:ascii="Calibri" w:hAnsi="Calibri" w:cs="Calibri"/>
                <w:color w:val="000000"/>
                <w:sz w:val="22"/>
                <w:szCs w:val="22"/>
                <w:u w:color="000000"/>
              </w:rPr>
              <w:t>.</w:t>
            </w:r>
          </w:p>
        </w:tc>
      </w:tr>
      <w:tr w:rsidR="00580ADD" w:rsidTr="00CD260D">
        <w:tblPrEx>
          <w:tblBorders>
            <w:top w:val="none" w:sz="0" w:space="0" w:color="auto"/>
          </w:tblBorders>
        </w:tblPrEx>
        <w:tc>
          <w:tcPr>
            <w:tcW w:w="307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580ADD" w:rsidRPr="00E3436E" w:rsidRDefault="00580ADD">
            <w:pPr>
              <w:widowControl w:val="0"/>
              <w:autoSpaceDE w:val="0"/>
              <w:autoSpaceDN w:val="0"/>
              <w:adjustRightInd w:val="0"/>
              <w:rPr>
                <w:rFonts w:ascii="Calibri" w:hAnsi="Calibri" w:cs="Calibri"/>
                <w:kern w:val="1"/>
                <w:u w:color="000000"/>
              </w:rPr>
            </w:pPr>
            <w:r w:rsidRPr="00E3436E">
              <w:rPr>
                <w:rFonts w:ascii="Calibri" w:hAnsi="Calibri" w:cs="Calibri"/>
                <w:b/>
                <w:bCs/>
                <w:color w:val="000000"/>
                <w:sz w:val="22"/>
                <w:szCs w:val="22"/>
                <w:u w:color="000000"/>
              </w:rPr>
              <w:t>Versioning Systems</w:t>
            </w:r>
          </w:p>
        </w:tc>
        <w:tc>
          <w:tcPr>
            <w:tcW w:w="801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580ADD" w:rsidRPr="00E3436E" w:rsidRDefault="00580ADD">
            <w:pPr>
              <w:widowControl w:val="0"/>
              <w:autoSpaceDE w:val="0"/>
              <w:autoSpaceDN w:val="0"/>
              <w:adjustRightInd w:val="0"/>
              <w:rPr>
                <w:rFonts w:ascii="Calibri" w:hAnsi="Calibri" w:cs="Calibri"/>
                <w:kern w:val="1"/>
                <w:u w:color="000000"/>
              </w:rPr>
            </w:pPr>
            <w:r w:rsidRPr="00E3436E">
              <w:rPr>
                <w:rFonts w:ascii="Calibri" w:hAnsi="Calibri" w:cs="Calibri"/>
                <w:color w:val="000000"/>
                <w:sz w:val="22"/>
                <w:szCs w:val="22"/>
                <w:u w:color="000000"/>
              </w:rPr>
              <w:t xml:space="preserve">CVS, SVN, </w:t>
            </w:r>
            <w:proofErr w:type="spellStart"/>
            <w:r w:rsidRPr="00E3436E">
              <w:rPr>
                <w:rFonts w:ascii="Calibri" w:hAnsi="Calibri" w:cs="Calibri"/>
                <w:color w:val="000000"/>
                <w:sz w:val="22"/>
                <w:szCs w:val="22"/>
                <w:u w:color="000000"/>
              </w:rPr>
              <w:t>Github</w:t>
            </w:r>
            <w:proofErr w:type="spellEnd"/>
            <w:r w:rsidRPr="00E3436E">
              <w:rPr>
                <w:rFonts w:ascii="Calibri" w:hAnsi="Calibri" w:cs="Calibri"/>
                <w:color w:val="000000"/>
                <w:sz w:val="22"/>
                <w:szCs w:val="22"/>
                <w:u w:color="000000"/>
              </w:rPr>
              <w:t>, Stash, TFS</w:t>
            </w:r>
          </w:p>
        </w:tc>
      </w:tr>
      <w:tr w:rsidR="00580ADD" w:rsidTr="00CD260D">
        <w:tc>
          <w:tcPr>
            <w:tcW w:w="307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580ADD" w:rsidRPr="00E3436E" w:rsidRDefault="00580ADD">
            <w:pPr>
              <w:widowControl w:val="0"/>
              <w:autoSpaceDE w:val="0"/>
              <w:autoSpaceDN w:val="0"/>
              <w:adjustRightInd w:val="0"/>
              <w:rPr>
                <w:rFonts w:ascii="Calibri" w:hAnsi="Calibri" w:cs="Calibri"/>
                <w:kern w:val="1"/>
                <w:u w:color="000000"/>
              </w:rPr>
            </w:pPr>
            <w:r w:rsidRPr="00E3436E">
              <w:rPr>
                <w:rFonts w:ascii="Calibri" w:hAnsi="Calibri" w:cs="Calibri"/>
                <w:b/>
                <w:bCs/>
                <w:color w:val="000000"/>
                <w:sz w:val="22"/>
                <w:szCs w:val="22"/>
                <w:u w:color="000000"/>
              </w:rPr>
              <w:t>Miscellaneous Tools</w:t>
            </w:r>
          </w:p>
        </w:tc>
        <w:tc>
          <w:tcPr>
            <w:tcW w:w="801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580ADD" w:rsidRPr="00E3436E" w:rsidRDefault="00580ADD">
            <w:pPr>
              <w:widowControl w:val="0"/>
              <w:autoSpaceDE w:val="0"/>
              <w:autoSpaceDN w:val="0"/>
              <w:adjustRightInd w:val="0"/>
              <w:rPr>
                <w:rFonts w:ascii="Calibri" w:hAnsi="Calibri" w:cs="Calibri"/>
                <w:color w:val="000000"/>
                <w:sz w:val="22"/>
                <w:szCs w:val="22"/>
                <w:u w:color="000000"/>
              </w:rPr>
            </w:pPr>
            <w:r w:rsidRPr="00E3436E">
              <w:rPr>
                <w:rFonts w:ascii="Calibri" w:hAnsi="Calibri" w:cs="Calibri"/>
                <w:color w:val="000000"/>
                <w:sz w:val="22"/>
                <w:szCs w:val="22"/>
                <w:u w:color="000000"/>
              </w:rPr>
              <w:t xml:space="preserve">MS Office Suite, IE/Firefox/Chrome/Safari, Firebug, </w:t>
            </w:r>
            <w:proofErr w:type="spellStart"/>
            <w:r w:rsidRPr="00E3436E">
              <w:rPr>
                <w:rFonts w:ascii="Calibri" w:hAnsi="Calibri" w:cs="Calibri"/>
                <w:color w:val="000000"/>
                <w:sz w:val="22"/>
                <w:szCs w:val="22"/>
                <w:u w:color="000000"/>
              </w:rPr>
              <w:t>Firepath</w:t>
            </w:r>
            <w:proofErr w:type="spellEnd"/>
          </w:p>
        </w:tc>
      </w:tr>
    </w:tbl>
    <w:p w:rsidR="003575EC" w:rsidRDefault="003575EC" w:rsidP="00580ADD">
      <w:pPr>
        <w:widowControl w:val="0"/>
        <w:autoSpaceDE w:val="0"/>
        <w:autoSpaceDN w:val="0"/>
        <w:adjustRightInd w:val="0"/>
        <w:spacing w:line="240" w:lineRule="atLeast"/>
        <w:rPr>
          <w:rFonts w:ascii="Times New Roman" w:hAnsi="Times New Roman" w:cs="Times New Roman"/>
          <w:b/>
          <w:bCs/>
          <w:color w:val="000000"/>
          <w:sz w:val="22"/>
          <w:szCs w:val="22"/>
          <w:u w:val="single" w:color="000000"/>
        </w:rPr>
      </w:pPr>
    </w:p>
    <w:p w:rsidR="00580ADD" w:rsidRPr="00E3436E" w:rsidRDefault="00580ADD" w:rsidP="00CD260D">
      <w:pPr>
        <w:widowControl w:val="0"/>
        <w:pBdr>
          <w:bottom w:val="double" w:sz="4" w:space="1" w:color="auto"/>
        </w:pBdr>
        <w:autoSpaceDE w:val="0"/>
        <w:autoSpaceDN w:val="0"/>
        <w:adjustRightInd w:val="0"/>
        <w:spacing w:line="240" w:lineRule="atLeast"/>
        <w:rPr>
          <w:rFonts w:cstheme="minorHAnsi"/>
          <w:b/>
          <w:bCs/>
          <w:color w:val="000000"/>
          <w:sz w:val="22"/>
          <w:szCs w:val="22"/>
        </w:rPr>
      </w:pPr>
      <w:r w:rsidRPr="00E3436E">
        <w:rPr>
          <w:rFonts w:cstheme="minorHAnsi"/>
          <w:b/>
          <w:bCs/>
          <w:color w:val="000000"/>
          <w:sz w:val="22"/>
          <w:szCs w:val="22"/>
        </w:rPr>
        <w:t>PROFESSIONAL EXPERIENCE:</w:t>
      </w:r>
    </w:p>
    <w:p w:rsidR="00CD260D" w:rsidRDefault="00CD260D" w:rsidP="00580ADD">
      <w:pPr>
        <w:widowControl w:val="0"/>
        <w:autoSpaceDE w:val="0"/>
        <w:autoSpaceDN w:val="0"/>
        <w:adjustRightInd w:val="0"/>
        <w:spacing w:line="240" w:lineRule="atLeast"/>
        <w:rPr>
          <w:rFonts w:ascii="Times New Roman" w:hAnsi="Times New Roman" w:cs="Times New Roman"/>
          <w:b/>
          <w:bCs/>
          <w:color w:val="000000"/>
          <w:sz w:val="22"/>
          <w:szCs w:val="22"/>
          <w:u w:color="000000"/>
        </w:rPr>
      </w:pPr>
    </w:p>
    <w:p w:rsidR="00580ADD" w:rsidRPr="00E3436E" w:rsidRDefault="00580ADD" w:rsidP="00580ADD">
      <w:pPr>
        <w:widowControl w:val="0"/>
        <w:autoSpaceDE w:val="0"/>
        <w:autoSpaceDN w:val="0"/>
        <w:adjustRightInd w:val="0"/>
        <w:spacing w:line="240" w:lineRule="atLeast"/>
        <w:rPr>
          <w:rFonts w:ascii="Calibri" w:hAnsi="Calibri" w:cs="Calibri"/>
          <w:b/>
          <w:bCs/>
          <w:color w:val="000000"/>
          <w:sz w:val="22"/>
          <w:szCs w:val="22"/>
          <w:u w:color="000000"/>
        </w:rPr>
      </w:pPr>
      <w:r w:rsidRPr="00E3436E">
        <w:rPr>
          <w:rFonts w:ascii="Calibri" w:hAnsi="Calibri" w:cs="Calibri"/>
          <w:b/>
          <w:bCs/>
          <w:color w:val="000000"/>
          <w:sz w:val="22"/>
          <w:szCs w:val="22"/>
          <w:u w:color="000000"/>
        </w:rPr>
        <w:t xml:space="preserve">Company: ADP, Los Angeles, CA                                                                              </w:t>
      </w:r>
      <w:r w:rsidR="003575EC" w:rsidRPr="00E3436E">
        <w:rPr>
          <w:rFonts w:ascii="Calibri" w:hAnsi="Calibri" w:cs="Calibri"/>
          <w:b/>
          <w:bCs/>
          <w:color w:val="000000"/>
          <w:sz w:val="22"/>
          <w:szCs w:val="22"/>
          <w:u w:color="000000"/>
        </w:rPr>
        <w:t xml:space="preserve">                             </w:t>
      </w:r>
      <w:r w:rsidRPr="00E3436E">
        <w:rPr>
          <w:rFonts w:ascii="Calibri" w:hAnsi="Calibri" w:cs="Calibri"/>
          <w:b/>
          <w:bCs/>
          <w:color w:val="000000"/>
          <w:sz w:val="22"/>
          <w:szCs w:val="22"/>
          <w:u w:color="000000"/>
        </w:rPr>
        <w:t xml:space="preserve">  Oct 16 – Nov 17</w:t>
      </w:r>
    </w:p>
    <w:p w:rsidR="00804F3F" w:rsidRPr="00E3436E" w:rsidRDefault="00804F3F" w:rsidP="00804F3F">
      <w:pPr>
        <w:widowControl w:val="0"/>
        <w:autoSpaceDE w:val="0"/>
        <w:autoSpaceDN w:val="0"/>
        <w:adjustRightInd w:val="0"/>
        <w:spacing w:line="240" w:lineRule="atLeast"/>
        <w:rPr>
          <w:rFonts w:ascii="Calibri" w:hAnsi="Calibri" w:cs="Calibri"/>
          <w:b/>
          <w:bCs/>
          <w:color w:val="000000"/>
          <w:sz w:val="22"/>
          <w:szCs w:val="22"/>
          <w:u w:color="000000"/>
        </w:rPr>
      </w:pPr>
      <w:r w:rsidRPr="00E3436E">
        <w:rPr>
          <w:rFonts w:ascii="Calibri" w:hAnsi="Calibri" w:cs="Calibri"/>
          <w:b/>
          <w:bCs/>
          <w:color w:val="000000"/>
          <w:sz w:val="22"/>
          <w:szCs w:val="22"/>
          <w:u w:color="000000"/>
        </w:rPr>
        <w:t>Role: Sr. Quality Assurance Engineer/Analyst</w:t>
      </w:r>
    </w:p>
    <w:p w:rsidR="00E3436E" w:rsidRDefault="00E3436E" w:rsidP="00CD260D">
      <w:pPr>
        <w:widowControl w:val="0"/>
        <w:autoSpaceDE w:val="0"/>
        <w:autoSpaceDN w:val="0"/>
        <w:adjustRightInd w:val="0"/>
        <w:spacing w:line="240" w:lineRule="atLeast"/>
        <w:jc w:val="both"/>
        <w:rPr>
          <w:rFonts w:ascii="Calibri" w:hAnsi="Calibri" w:cs="Calibri"/>
          <w:b/>
          <w:bCs/>
          <w:color w:val="000000"/>
          <w:sz w:val="22"/>
          <w:szCs w:val="22"/>
          <w:u w:color="000000"/>
        </w:rPr>
      </w:pPr>
    </w:p>
    <w:p w:rsidR="00580ADD" w:rsidRPr="00E3436E" w:rsidRDefault="00580ADD" w:rsidP="00CD260D">
      <w:pPr>
        <w:widowControl w:val="0"/>
        <w:autoSpaceDE w:val="0"/>
        <w:autoSpaceDN w:val="0"/>
        <w:adjustRightInd w:val="0"/>
        <w:spacing w:line="240" w:lineRule="atLeast"/>
        <w:jc w:val="both"/>
        <w:rPr>
          <w:rFonts w:ascii="Calibri" w:hAnsi="Calibri" w:cs="Calibri"/>
          <w:b/>
          <w:bCs/>
          <w:color w:val="000000"/>
          <w:sz w:val="22"/>
          <w:szCs w:val="22"/>
          <w:u w:color="000000"/>
        </w:rPr>
      </w:pPr>
      <w:r w:rsidRPr="00E3436E">
        <w:rPr>
          <w:rFonts w:ascii="Calibri" w:hAnsi="Calibri" w:cs="Calibri"/>
          <w:b/>
          <w:bCs/>
          <w:color w:val="000000"/>
          <w:sz w:val="22"/>
          <w:szCs w:val="22"/>
          <w:u w:color="000000"/>
        </w:rPr>
        <w:t xml:space="preserve">Description: </w:t>
      </w:r>
      <w:r w:rsidRPr="00E3436E">
        <w:rPr>
          <w:rFonts w:ascii="Calibri" w:hAnsi="Calibri" w:cs="Calibri"/>
          <w:color w:val="000000"/>
          <w:sz w:val="22"/>
          <w:szCs w:val="22"/>
          <w:u w:color="000000"/>
        </w:rPr>
        <w:t>Responsible for testing data Interaction between three different systems (Mainframe to N8 Application to SAP) , as ADP is payroll and HR services, the Tax department is making data transmission web application for ADP clients to bring the whole backend process of tax processing from Mainframe to the new Application called N8. So it would make more flexible to the clients to see the whole tax process. Responsibility also includes Quality Assurance of data interaction and process in-between three applications of</w:t>
      </w:r>
      <w:r w:rsidR="005E0EEA" w:rsidRPr="00E3436E">
        <w:rPr>
          <w:rFonts w:ascii="Calibri" w:hAnsi="Calibri" w:cs="Calibri"/>
          <w:color w:val="000000"/>
          <w:sz w:val="22"/>
          <w:szCs w:val="22"/>
          <w:u w:color="000000"/>
        </w:rPr>
        <w:t xml:space="preserve"> </w:t>
      </w:r>
      <w:r w:rsidRPr="00E3436E">
        <w:rPr>
          <w:rFonts w:ascii="Calibri" w:hAnsi="Calibri" w:cs="Calibri"/>
          <w:color w:val="000000"/>
          <w:sz w:val="22"/>
          <w:szCs w:val="22"/>
          <w:u w:color="000000"/>
        </w:rPr>
        <w:t>ADP, Tax processing Department. End to end validation of system connectivity, data validation between three application Mainframe N8(New Front end web Application) and SAP, testing of safe transmission of Data is also one of the responsibilities.</w:t>
      </w:r>
    </w:p>
    <w:p w:rsidR="008D3C14" w:rsidRPr="00E3436E" w:rsidRDefault="008D3C14" w:rsidP="00580ADD">
      <w:pPr>
        <w:widowControl w:val="0"/>
        <w:autoSpaceDE w:val="0"/>
        <w:autoSpaceDN w:val="0"/>
        <w:adjustRightInd w:val="0"/>
        <w:spacing w:line="240" w:lineRule="atLeast"/>
        <w:rPr>
          <w:rFonts w:ascii="Calibri" w:hAnsi="Calibri" w:cs="Calibri"/>
          <w:b/>
          <w:bCs/>
          <w:color w:val="000000"/>
          <w:sz w:val="22"/>
          <w:szCs w:val="22"/>
          <w:u w:color="000000"/>
        </w:rPr>
      </w:pPr>
    </w:p>
    <w:p w:rsidR="00580ADD" w:rsidRPr="00E3436E" w:rsidRDefault="00580ADD" w:rsidP="00580ADD">
      <w:pPr>
        <w:widowControl w:val="0"/>
        <w:autoSpaceDE w:val="0"/>
        <w:autoSpaceDN w:val="0"/>
        <w:adjustRightInd w:val="0"/>
        <w:spacing w:line="240" w:lineRule="atLeast"/>
        <w:rPr>
          <w:rFonts w:ascii="Calibri" w:hAnsi="Calibri" w:cs="Calibri"/>
          <w:b/>
          <w:bCs/>
          <w:color w:val="000000"/>
          <w:sz w:val="22"/>
          <w:szCs w:val="22"/>
          <w:u w:color="000000"/>
        </w:rPr>
      </w:pPr>
      <w:r w:rsidRPr="00E3436E">
        <w:rPr>
          <w:rFonts w:ascii="Calibri" w:hAnsi="Calibri" w:cs="Calibri"/>
          <w:b/>
          <w:bCs/>
          <w:color w:val="000000"/>
          <w:sz w:val="22"/>
          <w:szCs w:val="22"/>
          <w:u w:color="000000"/>
        </w:rPr>
        <w:t>Responsibilities:</w:t>
      </w:r>
    </w:p>
    <w:p w:rsidR="00CF0A05" w:rsidRPr="00E3436E" w:rsidRDefault="00CF0A05" w:rsidP="00804F3F">
      <w:pPr>
        <w:pStyle w:val="ListParagraph"/>
        <w:widowControl w:val="0"/>
        <w:numPr>
          <w:ilvl w:val="0"/>
          <w:numId w:val="9"/>
        </w:numPr>
        <w:tabs>
          <w:tab w:val="left" w:pos="20"/>
          <w:tab w:val="left" w:pos="380"/>
        </w:tabs>
        <w:autoSpaceDE w:val="0"/>
        <w:autoSpaceDN w:val="0"/>
        <w:adjustRightInd w:val="0"/>
        <w:jc w:val="both"/>
        <w:rPr>
          <w:rFonts w:ascii="Calibri" w:hAnsi="Calibri" w:cs="Calibri"/>
          <w:color w:val="000000"/>
          <w:sz w:val="22"/>
          <w:szCs w:val="22"/>
          <w:u w:color="000000"/>
        </w:rPr>
      </w:pPr>
      <w:r w:rsidRPr="00E3436E">
        <w:rPr>
          <w:rFonts w:ascii="Calibri" w:hAnsi="Calibri" w:cs="Calibri"/>
          <w:color w:val="000000"/>
          <w:sz w:val="22"/>
          <w:szCs w:val="22"/>
          <w:u w:color="000000"/>
        </w:rPr>
        <w:t>Responsible for business analysis, gathering requirements and specifications, project planning and identifying the resources and implementation of project.</w:t>
      </w:r>
    </w:p>
    <w:p w:rsidR="000A251D" w:rsidRPr="00E3436E" w:rsidRDefault="000A251D" w:rsidP="00804F3F">
      <w:pPr>
        <w:pStyle w:val="ListParagraph"/>
        <w:widowControl w:val="0"/>
        <w:numPr>
          <w:ilvl w:val="0"/>
          <w:numId w:val="9"/>
        </w:numPr>
        <w:tabs>
          <w:tab w:val="left" w:pos="20"/>
          <w:tab w:val="left" w:pos="380"/>
        </w:tabs>
        <w:autoSpaceDE w:val="0"/>
        <w:autoSpaceDN w:val="0"/>
        <w:adjustRightInd w:val="0"/>
        <w:jc w:val="both"/>
        <w:rPr>
          <w:rFonts w:ascii="Calibri" w:hAnsi="Calibri" w:cs="Calibri"/>
          <w:color w:val="000000"/>
          <w:sz w:val="22"/>
          <w:szCs w:val="22"/>
          <w:u w:color="000000"/>
        </w:rPr>
      </w:pPr>
      <w:r w:rsidRPr="00E3436E">
        <w:rPr>
          <w:rFonts w:ascii="Calibri" w:hAnsi="Calibri" w:cs="Calibri"/>
          <w:color w:val="000000"/>
          <w:sz w:val="22"/>
          <w:szCs w:val="22"/>
          <w:u w:color="000000"/>
        </w:rPr>
        <w:t>Involved in daily status meeting and reporting.</w:t>
      </w:r>
    </w:p>
    <w:p w:rsidR="00CF0A05" w:rsidRPr="00E3436E" w:rsidRDefault="00CF0A05" w:rsidP="00CD260D">
      <w:pPr>
        <w:pStyle w:val="ListParagraph"/>
        <w:widowControl w:val="0"/>
        <w:numPr>
          <w:ilvl w:val="0"/>
          <w:numId w:val="9"/>
        </w:numPr>
        <w:tabs>
          <w:tab w:val="left" w:pos="20"/>
          <w:tab w:val="left" w:pos="380"/>
        </w:tabs>
        <w:autoSpaceDE w:val="0"/>
        <w:autoSpaceDN w:val="0"/>
        <w:adjustRightInd w:val="0"/>
        <w:jc w:val="both"/>
        <w:rPr>
          <w:rFonts w:ascii="Calibri" w:hAnsi="Calibri" w:cs="Calibri"/>
          <w:color w:val="000000"/>
          <w:sz w:val="22"/>
          <w:szCs w:val="22"/>
          <w:u w:color="000000"/>
        </w:rPr>
      </w:pPr>
      <w:r w:rsidRPr="00E3436E">
        <w:rPr>
          <w:rFonts w:ascii="Calibri" w:hAnsi="Calibri" w:cs="Calibri"/>
          <w:color w:val="000000"/>
          <w:sz w:val="22"/>
          <w:szCs w:val="22"/>
          <w:u w:color="000000"/>
        </w:rPr>
        <w:t xml:space="preserve">Designed the automated test cases using the selenium Web driver using Java. </w:t>
      </w:r>
    </w:p>
    <w:p w:rsidR="000A251D" w:rsidRPr="00E3436E" w:rsidRDefault="000A251D" w:rsidP="000A251D">
      <w:pPr>
        <w:pStyle w:val="ListParagraph"/>
        <w:widowControl w:val="0"/>
        <w:numPr>
          <w:ilvl w:val="0"/>
          <w:numId w:val="9"/>
        </w:numPr>
        <w:tabs>
          <w:tab w:val="left" w:pos="20"/>
          <w:tab w:val="left" w:pos="380"/>
        </w:tabs>
        <w:autoSpaceDE w:val="0"/>
        <w:autoSpaceDN w:val="0"/>
        <w:adjustRightInd w:val="0"/>
        <w:jc w:val="both"/>
        <w:rPr>
          <w:rFonts w:ascii="Calibri" w:hAnsi="Calibri" w:cs="Calibri"/>
          <w:color w:val="000000"/>
          <w:sz w:val="22"/>
          <w:szCs w:val="22"/>
          <w:u w:color="000000"/>
        </w:rPr>
      </w:pPr>
      <w:r w:rsidRPr="00E3436E">
        <w:rPr>
          <w:rFonts w:ascii="Calibri" w:hAnsi="Calibri" w:cs="Calibri"/>
          <w:color w:val="000000"/>
          <w:sz w:val="22"/>
          <w:szCs w:val="22"/>
          <w:u w:color="000000"/>
        </w:rPr>
        <w:t>Developed keyword driven test scripts using Selenium Web Driver.</w:t>
      </w:r>
    </w:p>
    <w:p w:rsidR="00CF0A05" w:rsidRPr="00E3436E" w:rsidRDefault="00CF0A05" w:rsidP="00CD260D">
      <w:pPr>
        <w:pStyle w:val="ListParagraph"/>
        <w:widowControl w:val="0"/>
        <w:numPr>
          <w:ilvl w:val="0"/>
          <w:numId w:val="9"/>
        </w:numPr>
        <w:tabs>
          <w:tab w:val="left" w:pos="20"/>
          <w:tab w:val="left" w:pos="380"/>
        </w:tabs>
        <w:autoSpaceDE w:val="0"/>
        <w:autoSpaceDN w:val="0"/>
        <w:adjustRightInd w:val="0"/>
        <w:jc w:val="both"/>
        <w:rPr>
          <w:rFonts w:ascii="Calibri" w:hAnsi="Calibri" w:cs="Calibri"/>
          <w:color w:val="000000"/>
          <w:sz w:val="22"/>
          <w:szCs w:val="22"/>
          <w:u w:color="000000"/>
        </w:rPr>
      </w:pPr>
      <w:r w:rsidRPr="00E3436E">
        <w:rPr>
          <w:rFonts w:ascii="Calibri" w:hAnsi="Calibri" w:cs="Calibri"/>
          <w:color w:val="000000"/>
          <w:sz w:val="22"/>
          <w:szCs w:val="22"/>
          <w:u w:color="000000"/>
        </w:rPr>
        <w:t>Development of test cases using Java/</w:t>
      </w:r>
      <w:proofErr w:type="spellStart"/>
      <w:r w:rsidRPr="00E3436E">
        <w:rPr>
          <w:rFonts w:ascii="Calibri" w:hAnsi="Calibri" w:cs="Calibri"/>
          <w:color w:val="000000"/>
          <w:sz w:val="22"/>
          <w:szCs w:val="22"/>
          <w:u w:color="000000"/>
        </w:rPr>
        <w:t>TestNG</w:t>
      </w:r>
      <w:proofErr w:type="spellEnd"/>
      <w:r w:rsidRPr="00E3436E">
        <w:rPr>
          <w:rFonts w:ascii="Calibri" w:hAnsi="Calibri" w:cs="Calibri"/>
          <w:color w:val="000000"/>
          <w:sz w:val="22"/>
          <w:szCs w:val="22"/>
          <w:u w:color="000000"/>
        </w:rPr>
        <w:t>.</w:t>
      </w:r>
    </w:p>
    <w:p w:rsidR="00CF0A05" w:rsidRPr="00E3436E" w:rsidRDefault="00CF0A05" w:rsidP="00CD260D">
      <w:pPr>
        <w:pStyle w:val="ListParagraph"/>
        <w:widowControl w:val="0"/>
        <w:numPr>
          <w:ilvl w:val="0"/>
          <w:numId w:val="9"/>
        </w:numPr>
        <w:tabs>
          <w:tab w:val="left" w:pos="20"/>
          <w:tab w:val="left" w:pos="380"/>
        </w:tabs>
        <w:autoSpaceDE w:val="0"/>
        <w:autoSpaceDN w:val="0"/>
        <w:adjustRightInd w:val="0"/>
        <w:jc w:val="both"/>
        <w:rPr>
          <w:rFonts w:ascii="Calibri" w:hAnsi="Calibri" w:cs="Calibri"/>
          <w:color w:val="000000"/>
          <w:sz w:val="22"/>
          <w:szCs w:val="22"/>
          <w:u w:color="000000"/>
        </w:rPr>
      </w:pPr>
      <w:r w:rsidRPr="00E3436E">
        <w:rPr>
          <w:rFonts w:ascii="Calibri" w:hAnsi="Calibri" w:cs="Calibri"/>
          <w:color w:val="000000"/>
          <w:sz w:val="22"/>
          <w:szCs w:val="22"/>
          <w:u w:color="000000"/>
        </w:rPr>
        <w:t>Involved in project planning, implementing various QA methodologies.</w:t>
      </w:r>
    </w:p>
    <w:p w:rsidR="00CF0A05" w:rsidRPr="00E3436E" w:rsidRDefault="00CF0A05" w:rsidP="00CD260D">
      <w:pPr>
        <w:pStyle w:val="ListParagraph"/>
        <w:widowControl w:val="0"/>
        <w:numPr>
          <w:ilvl w:val="0"/>
          <w:numId w:val="9"/>
        </w:numPr>
        <w:tabs>
          <w:tab w:val="left" w:pos="20"/>
          <w:tab w:val="left" w:pos="380"/>
        </w:tabs>
        <w:autoSpaceDE w:val="0"/>
        <w:autoSpaceDN w:val="0"/>
        <w:adjustRightInd w:val="0"/>
        <w:spacing w:line="240" w:lineRule="atLeast"/>
        <w:jc w:val="both"/>
        <w:rPr>
          <w:rFonts w:ascii="Calibri" w:hAnsi="Calibri" w:cs="Calibri"/>
          <w:color w:val="000000"/>
          <w:sz w:val="22"/>
          <w:szCs w:val="22"/>
          <w:u w:color="000000"/>
        </w:rPr>
      </w:pPr>
      <w:r w:rsidRPr="00E3436E">
        <w:rPr>
          <w:rFonts w:ascii="Calibri" w:hAnsi="Calibri" w:cs="Calibri"/>
          <w:color w:val="000000"/>
          <w:sz w:val="22"/>
          <w:szCs w:val="22"/>
          <w:u w:color="000000"/>
        </w:rPr>
        <w:t xml:space="preserve">Worked with Rally to create user stories, test cases and defects for manual testing. </w:t>
      </w:r>
    </w:p>
    <w:p w:rsidR="00CF0A05" w:rsidRPr="00E3436E" w:rsidRDefault="00CF0A05" w:rsidP="00CD260D">
      <w:pPr>
        <w:pStyle w:val="ListParagraph"/>
        <w:widowControl w:val="0"/>
        <w:numPr>
          <w:ilvl w:val="0"/>
          <w:numId w:val="9"/>
        </w:numPr>
        <w:tabs>
          <w:tab w:val="left" w:pos="20"/>
          <w:tab w:val="left" w:pos="380"/>
        </w:tabs>
        <w:autoSpaceDE w:val="0"/>
        <w:autoSpaceDN w:val="0"/>
        <w:adjustRightInd w:val="0"/>
        <w:spacing w:line="240" w:lineRule="atLeast"/>
        <w:jc w:val="both"/>
        <w:rPr>
          <w:rFonts w:ascii="Calibri" w:hAnsi="Calibri" w:cs="Calibri"/>
          <w:color w:val="000000"/>
          <w:sz w:val="22"/>
          <w:szCs w:val="22"/>
          <w:u w:color="000000"/>
        </w:rPr>
      </w:pPr>
      <w:r w:rsidRPr="00E3436E">
        <w:rPr>
          <w:rFonts w:ascii="Calibri" w:hAnsi="Calibri" w:cs="Calibri"/>
          <w:color w:val="000000"/>
          <w:sz w:val="22"/>
          <w:szCs w:val="22"/>
          <w:u w:color="000000"/>
        </w:rPr>
        <w:t>Worked under Agile Scrum Methodology.</w:t>
      </w:r>
    </w:p>
    <w:p w:rsidR="00CF0A05" w:rsidRPr="00E3436E" w:rsidRDefault="00CF0A05" w:rsidP="00CD260D">
      <w:pPr>
        <w:pStyle w:val="ListParagraph"/>
        <w:widowControl w:val="0"/>
        <w:numPr>
          <w:ilvl w:val="0"/>
          <w:numId w:val="9"/>
        </w:numPr>
        <w:tabs>
          <w:tab w:val="left" w:pos="20"/>
          <w:tab w:val="left" w:pos="380"/>
        </w:tabs>
        <w:autoSpaceDE w:val="0"/>
        <w:autoSpaceDN w:val="0"/>
        <w:adjustRightInd w:val="0"/>
        <w:spacing w:line="240" w:lineRule="atLeast"/>
        <w:jc w:val="both"/>
        <w:rPr>
          <w:rFonts w:ascii="Calibri" w:hAnsi="Calibri" w:cs="Calibri"/>
          <w:color w:val="000000"/>
          <w:sz w:val="22"/>
          <w:szCs w:val="22"/>
          <w:u w:color="000000"/>
        </w:rPr>
      </w:pPr>
      <w:r w:rsidRPr="00E3436E">
        <w:rPr>
          <w:rFonts w:ascii="Calibri" w:hAnsi="Calibri" w:cs="Calibri"/>
          <w:color w:val="000000"/>
          <w:sz w:val="22"/>
          <w:szCs w:val="22"/>
          <w:u w:color="000000"/>
        </w:rPr>
        <w:t>Created the test data for interpreting positive/Negative results during functional testing. Executing the Test scripts &amp; defect tracking using Quality Center.</w:t>
      </w:r>
    </w:p>
    <w:p w:rsidR="00CF0A05" w:rsidRPr="00E3436E" w:rsidRDefault="00CF0A05" w:rsidP="00CD260D">
      <w:pPr>
        <w:pStyle w:val="ListParagraph"/>
        <w:widowControl w:val="0"/>
        <w:numPr>
          <w:ilvl w:val="0"/>
          <w:numId w:val="9"/>
        </w:numPr>
        <w:tabs>
          <w:tab w:val="left" w:pos="20"/>
          <w:tab w:val="left" w:pos="380"/>
        </w:tabs>
        <w:autoSpaceDE w:val="0"/>
        <w:autoSpaceDN w:val="0"/>
        <w:adjustRightInd w:val="0"/>
        <w:spacing w:line="240" w:lineRule="atLeast"/>
        <w:jc w:val="both"/>
        <w:rPr>
          <w:rFonts w:ascii="Calibri" w:hAnsi="Calibri" w:cs="Calibri"/>
          <w:color w:val="000000"/>
          <w:sz w:val="22"/>
          <w:szCs w:val="22"/>
          <w:u w:color="000000"/>
        </w:rPr>
      </w:pPr>
      <w:r w:rsidRPr="00E3436E">
        <w:rPr>
          <w:rFonts w:ascii="Calibri" w:hAnsi="Calibri" w:cs="Calibri"/>
          <w:color w:val="000000"/>
          <w:sz w:val="22"/>
          <w:szCs w:val="22"/>
          <w:u w:color="000000"/>
        </w:rPr>
        <w:t>Performed the Regression testing every time when developer fix the defects. Deploy the build in QA stage and run sanity test cases.</w:t>
      </w:r>
    </w:p>
    <w:p w:rsidR="00CF0A05" w:rsidRPr="00E3436E" w:rsidRDefault="00CF0A05" w:rsidP="00CD260D">
      <w:pPr>
        <w:pStyle w:val="ListParagraph"/>
        <w:widowControl w:val="0"/>
        <w:numPr>
          <w:ilvl w:val="0"/>
          <w:numId w:val="9"/>
        </w:numPr>
        <w:tabs>
          <w:tab w:val="left" w:pos="20"/>
          <w:tab w:val="left" w:pos="380"/>
        </w:tabs>
        <w:autoSpaceDE w:val="0"/>
        <w:autoSpaceDN w:val="0"/>
        <w:adjustRightInd w:val="0"/>
        <w:spacing w:line="240" w:lineRule="atLeast"/>
        <w:jc w:val="both"/>
        <w:rPr>
          <w:rFonts w:ascii="Calibri" w:hAnsi="Calibri" w:cs="Calibri"/>
          <w:color w:val="000000"/>
          <w:sz w:val="22"/>
          <w:szCs w:val="22"/>
          <w:u w:color="000000"/>
        </w:rPr>
      </w:pPr>
      <w:r w:rsidRPr="00E3436E">
        <w:rPr>
          <w:rFonts w:ascii="Calibri" w:hAnsi="Calibri" w:cs="Calibri"/>
          <w:color w:val="000000"/>
          <w:sz w:val="22"/>
          <w:szCs w:val="22"/>
          <w:u w:color="000000"/>
        </w:rPr>
        <w:t xml:space="preserve">Involved in performing other testing like End to End testing, Smoke Testing, Integration Testing and Testing the Functionalities using </w:t>
      </w:r>
      <w:r w:rsidRPr="00E3436E">
        <w:rPr>
          <w:rFonts w:ascii="Calibri" w:hAnsi="Calibri" w:cs="Calibri"/>
          <w:b/>
          <w:bCs/>
          <w:color w:val="000000"/>
          <w:sz w:val="22"/>
          <w:szCs w:val="22"/>
          <w:u w:color="000000"/>
        </w:rPr>
        <w:t>Black Box</w:t>
      </w:r>
      <w:r w:rsidRPr="00E3436E">
        <w:rPr>
          <w:rFonts w:ascii="Calibri" w:hAnsi="Calibri" w:cs="Calibri"/>
          <w:color w:val="000000"/>
          <w:sz w:val="22"/>
          <w:szCs w:val="22"/>
          <w:u w:color="000000"/>
        </w:rPr>
        <w:t xml:space="preserve"> testing technique.</w:t>
      </w:r>
    </w:p>
    <w:p w:rsidR="000A251D" w:rsidRPr="00E3436E" w:rsidRDefault="000A251D" w:rsidP="00CD260D">
      <w:pPr>
        <w:pStyle w:val="ListParagraph"/>
        <w:widowControl w:val="0"/>
        <w:numPr>
          <w:ilvl w:val="0"/>
          <w:numId w:val="9"/>
        </w:numPr>
        <w:tabs>
          <w:tab w:val="left" w:pos="20"/>
          <w:tab w:val="left" w:pos="380"/>
        </w:tabs>
        <w:autoSpaceDE w:val="0"/>
        <w:autoSpaceDN w:val="0"/>
        <w:adjustRightInd w:val="0"/>
        <w:spacing w:line="240" w:lineRule="atLeast"/>
        <w:jc w:val="both"/>
        <w:rPr>
          <w:rFonts w:ascii="Calibri" w:hAnsi="Calibri" w:cs="Calibri"/>
          <w:color w:val="000000"/>
          <w:sz w:val="22"/>
          <w:szCs w:val="22"/>
          <w:u w:color="000000"/>
        </w:rPr>
      </w:pPr>
      <w:r w:rsidRPr="00E3436E">
        <w:rPr>
          <w:rFonts w:ascii="Calibri" w:hAnsi="Calibri" w:cs="Calibri"/>
          <w:color w:val="000000"/>
          <w:sz w:val="22"/>
          <w:szCs w:val="22"/>
          <w:u w:color="000000"/>
        </w:rPr>
        <w:t>Performed API testing to verify the data communication between two different applications.</w:t>
      </w:r>
    </w:p>
    <w:p w:rsidR="000A251D" w:rsidRPr="00E3436E" w:rsidRDefault="00CF0A05" w:rsidP="000A251D">
      <w:pPr>
        <w:pStyle w:val="ListParagraph"/>
        <w:widowControl w:val="0"/>
        <w:numPr>
          <w:ilvl w:val="0"/>
          <w:numId w:val="9"/>
        </w:numPr>
        <w:tabs>
          <w:tab w:val="left" w:pos="20"/>
          <w:tab w:val="left" w:pos="380"/>
        </w:tabs>
        <w:autoSpaceDE w:val="0"/>
        <w:autoSpaceDN w:val="0"/>
        <w:adjustRightInd w:val="0"/>
        <w:spacing w:line="240" w:lineRule="atLeast"/>
        <w:jc w:val="both"/>
        <w:rPr>
          <w:rFonts w:ascii="Calibri" w:hAnsi="Calibri" w:cs="Calibri"/>
          <w:color w:val="000000"/>
          <w:sz w:val="22"/>
          <w:szCs w:val="22"/>
          <w:u w:color="000000"/>
        </w:rPr>
      </w:pPr>
      <w:r w:rsidRPr="00E3436E">
        <w:rPr>
          <w:rFonts w:ascii="Calibri" w:hAnsi="Calibri" w:cs="Calibri"/>
          <w:color w:val="000000"/>
          <w:sz w:val="22"/>
          <w:szCs w:val="22"/>
          <w:u w:color="000000"/>
        </w:rPr>
        <w:t>Worked with SAP (Systems, Applications &amp; Products in Data Processing) to validate necessary transactions and real time reporting using ALM.</w:t>
      </w:r>
    </w:p>
    <w:p w:rsidR="00CF0A05" w:rsidRPr="00E3436E" w:rsidRDefault="00CF0A05" w:rsidP="00CD260D">
      <w:pPr>
        <w:pStyle w:val="ListParagraph"/>
        <w:widowControl w:val="0"/>
        <w:numPr>
          <w:ilvl w:val="0"/>
          <w:numId w:val="9"/>
        </w:numPr>
        <w:tabs>
          <w:tab w:val="left" w:pos="20"/>
          <w:tab w:val="left" w:pos="380"/>
        </w:tabs>
        <w:autoSpaceDE w:val="0"/>
        <w:autoSpaceDN w:val="0"/>
        <w:adjustRightInd w:val="0"/>
        <w:spacing w:line="240" w:lineRule="atLeast"/>
        <w:jc w:val="both"/>
        <w:rPr>
          <w:rFonts w:ascii="Calibri" w:hAnsi="Calibri" w:cs="Calibri"/>
          <w:color w:val="000000"/>
          <w:sz w:val="22"/>
          <w:szCs w:val="22"/>
          <w:u w:color="000000"/>
        </w:rPr>
      </w:pPr>
      <w:r w:rsidRPr="00E3436E">
        <w:rPr>
          <w:rFonts w:ascii="Calibri" w:hAnsi="Calibri" w:cs="Calibri"/>
          <w:color w:val="000000"/>
          <w:sz w:val="22"/>
          <w:szCs w:val="22"/>
          <w:u w:color="000000"/>
        </w:rPr>
        <w:t>Performed Backend conversion testing using written SQL quires for database validation.</w:t>
      </w:r>
    </w:p>
    <w:p w:rsidR="00E3436E" w:rsidRDefault="00E3436E" w:rsidP="00580ADD">
      <w:pPr>
        <w:widowControl w:val="0"/>
        <w:autoSpaceDE w:val="0"/>
        <w:autoSpaceDN w:val="0"/>
        <w:adjustRightInd w:val="0"/>
        <w:spacing w:line="240" w:lineRule="atLeast"/>
        <w:rPr>
          <w:rFonts w:ascii="Calibri" w:hAnsi="Calibri" w:cs="Calibri"/>
          <w:b/>
          <w:color w:val="000000" w:themeColor="text1"/>
          <w:sz w:val="21"/>
          <w:szCs w:val="21"/>
        </w:rPr>
      </w:pPr>
    </w:p>
    <w:p w:rsidR="003575EC" w:rsidRPr="00E3436E" w:rsidRDefault="00CF0A05" w:rsidP="00580ADD">
      <w:pPr>
        <w:widowControl w:val="0"/>
        <w:autoSpaceDE w:val="0"/>
        <w:autoSpaceDN w:val="0"/>
        <w:adjustRightInd w:val="0"/>
        <w:spacing w:line="240" w:lineRule="atLeast"/>
        <w:rPr>
          <w:rFonts w:ascii="Calibri" w:hAnsi="Calibri" w:cs="Calibri"/>
          <w:color w:val="000000"/>
          <w:sz w:val="22"/>
          <w:szCs w:val="22"/>
          <w:u w:color="000000"/>
        </w:rPr>
      </w:pPr>
      <w:r w:rsidRPr="00E3436E">
        <w:rPr>
          <w:rFonts w:ascii="Calibri" w:hAnsi="Calibri" w:cs="Calibri"/>
          <w:b/>
          <w:color w:val="000000" w:themeColor="text1"/>
          <w:sz w:val="21"/>
          <w:szCs w:val="21"/>
        </w:rPr>
        <w:t>Environment</w:t>
      </w:r>
      <w:r w:rsidRPr="00E3436E">
        <w:rPr>
          <w:rFonts w:ascii="Calibri" w:hAnsi="Calibri" w:cs="Calibri"/>
          <w:color w:val="000000" w:themeColor="text1"/>
          <w:sz w:val="21"/>
          <w:szCs w:val="21"/>
        </w:rPr>
        <w:t xml:space="preserve">: </w:t>
      </w:r>
      <w:r w:rsidRPr="00E3436E">
        <w:rPr>
          <w:rFonts w:ascii="Calibri" w:hAnsi="Calibri" w:cs="Calibri"/>
          <w:color w:val="000000"/>
          <w:sz w:val="22"/>
          <w:szCs w:val="22"/>
          <w:u w:color="000000"/>
        </w:rPr>
        <w:t xml:space="preserve">Java, Selenium </w:t>
      </w:r>
      <w:proofErr w:type="spellStart"/>
      <w:r w:rsidRPr="00E3436E">
        <w:rPr>
          <w:rFonts w:ascii="Calibri" w:hAnsi="Calibri" w:cs="Calibri"/>
          <w:color w:val="000000"/>
          <w:sz w:val="22"/>
          <w:szCs w:val="22"/>
          <w:u w:color="000000"/>
        </w:rPr>
        <w:t>WebDriver</w:t>
      </w:r>
      <w:proofErr w:type="spellEnd"/>
      <w:r w:rsidRPr="00E3436E">
        <w:rPr>
          <w:rFonts w:ascii="Calibri" w:hAnsi="Calibri" w:cs="Calibri"/>
          <w:color w:val="000000"/>
          <w:sz w:val="22"/>
          <w:szCs w:val="22"/>
          <w:u w:color="000000"/>
        </w:rPr>
        <w:t xml:space="preserve">, </w:t>
      </w:r>
      <w:proofErr w:type="spellStart"/>
      <w:r w:rsidRPr="00E3436E">
        <w:rPr>
          <w:rFonts w:ascii="Calibri" w:hAnsi="Calibri" w:cs="Calibri"/>
          <w:color w:val="000000"/>
          <w:sz w:val="22"/>
          <w:szCs w:val="22"/>
          <w:u w:color="000000"/>
        </w:rPr>
        <w:t>Junit</w:t>
      </w:r>
      <w:proofErr w:type="spellEnd"/>
      <w:r w:rsidRPr="00E3436E">
        <w:rPr>
          <w:rFonts w:ascii="Calibri" w:hAnsi="Calibri" w:cs="Calibri"/>
          <w:color w:val="000000"/>
          <w:sz w:val="22"/>
          <w:szCs w:val="22"/>
          <w:u w:color="000000"/>
        </w:rPr>
        <w:t xml:space="preserve">, </w:t>
      </w:r>
      <w:proofErr w:type="spellStart"/>
      <w:r w:rsidRPr="00E3436E">
        <w:rPr>
          <w:rFonts w:ascii="Calibri" w:hAnsi="Calibri" w:cs="Calibri"/>
          <w:color w:val="000000"/>
          <w:sz w:val="22"/>
          <w:szCs w:val="22"/>
          <w:u w:color="000000"/>
        </w:rPr>
        <w:t>TestNG</w:t>
      </w:r>
      <w:proofErr w:type="spellEnd"/>
      <w:r w:rsidRPr="00E3436E">
        <w:rPr>
          <w:rFonts w:ascii="Calibri" w:hAnsi="Calibri" w:cs="Calibri"/>
          <w:color w:val="000000"/>
          <w:sz w:val="22"/>
          <w:szCs w:val="22"/>
          <w:u w:color="000000"/>
        </w:rPr>
        <w:t>, Soap UI, Internet Explorer, Chrome, Firefox, Agile, Quality Center, SQL, Oracle, ALM, Rally, SAP, Mainframe</w:t>
      </w:r>
      <w:r w:rsidR="00E3436E" w:rsidRPr="00E3436E">
        <w:rPr>
          <w:rFonts w:ascii="Calibri" w:hAnsi="Calibri" w:cs="Calibri"/>
          <w:color w:val="000000"/>
          <w:sz w:val="22"/>
          <w:szCs w:val="22"/>
          <w:u w:color="000000"/>
        </w:rPr>
        <w:t>.</w:t>
      </w:r>
      <w:r w:rsidRPr="00E3436E">
        <w:rPr>
          <w:rFonts w:ascii="Calibri" w:hAnsi="Calibri" w:cs="Calibri"/>
          <w:color w:val="000000"/>
          <w:sz w:val="22"/>
          <w:szCs w:val="22"/>
          <w:u w:color="000000"/>
        </w:rPr>
        <w:t xml:space="preserve"> </w:t>
      </w:r>
    </w:p>
    <w:p w:rsidR="00580ADD" w:rsidRPr="00E3436E" w:rsidRDefault="00580ADD" w:rsidP="00580ADD">
      <w:pPr>
        <w:widowControl w:val="0"/>
        <w:autoSpaceDE w:val="0"/>
        <w:autoSpaceDN w:val="0"/>
        <w:adjustRightInd w:val="0"/>
        <w:spacing w:line="240" w:lineRule="atLeast"/>
        <w:rPr>
          <w:rFonts w:ascii="Calibri" w:hAnsi="Calibri" w:cs="Calibri"/>
          <w:b/>
          <w:color w:val="000000" w:themeColor="text1"/>
          <w:sz w:val="21"/>
          <w:szCs w:val="21"/>
        </w:rPr>
      </w:pPr>
      <w:r w:rsidRPr="00E3436E">
        <w:rPr>
          <w:rFonts w:ascii="Calibri" w:hAnsi="Calibri" w:cs="Calibri"/>
          <w:b/>
          <w:color w:val="000000" w:themeColor="text1"/>
          <w:sz w:val="21"/>
          <w:szCs w:val="21"/>
        </w:rPr>
        <w:lastRenderedPageBreak/>
        <w:t xml:space="preserve">Company: Capital One, Plano, TX                                                                                </w:t>
      </w:r>
      <w:r w:rsidR="003575EC" w:rsidRPr="00E3436E">
        <w:rPr>
          <w:rFonts w:ascii="Calibri" w:hAnsi="Calibri" w:cs="Calibri"/>
          <w:b/>
          <w:color w:val="000000" w:themeColor="text1"/>
          <w:sz w:val="21"/>
          <w:szCs w:val="21"/>
        </w:rPr>
        <w:t xml:space="preserve">                            </w:t>
      </w:r>
      <w:r w:rsidRPr="00E3436E">
        <w:rPr>
          <w:rFonts w:ascii="Calibri" w:hAnsi="Calibri" w:cs="Calibri"/>
          <w:b/>
          <w:color w:val="000000" w:themeColor="text1"/>
          <w:sz w:val="21"/>
          <w:szCs w:val="21"/>
        </w:rPr>
        <w:t>Aug 15 – Oct 16</w:t>
      </w:r>
    </w:p>
    <w:p w:rsidR="00804F3F" w:rsidRPr="00E3436E" w:rsidRDefault="00804F3F" w:rsidP="00804F3F">
      <w:pPr>
        <w:widowControl w:val="0"/>
        <w:autoSpaceDE w:val="0"/>
        <w:autoSpaceDN w:val="0"/>
        <w:adjustRightInd w:val="0"/>
        <w:spacing w:line="240" w:lineRule="atLeast"/>
        <w:rPr>
          <w:rFonts w:ascii="Calibri" w:hAnsi="Calibri" w:cs="Calibri"/>
          <w:b/>
          <w:color w:val="000000" w:themeColor="text1"/>
          <w:sz w:val="21"/>
          <w:szCs w:val="21"/>
        </w:rPr>
      </w:pPr>
      <w:r w:rsidRPr="00E3436E">
        <w:rPr>
          <w:rFonts w:ascii="Calibri" w:hAnsi="Calibri" w:cs="Calibri"/>
          <w:b/>
          <w:color w:val="000000" w:themeColor="text1"/>
          <w:sz w:val="21"/>
          <w:szCs w:val="21"/>
        </w:rPr>
        <w:t>Role: Sr. Automation Tester/Analyst</w:t>
      </w:r>
    </w:p>
    <w:p w:rsidR="00E3436E" w:rsidRDefault="00E3436E" w:rsidP="00CD260D">
      <w:pPr>
        <w:widowControl w:val="0"/>
        <w:autoSpaceDE w:val="0"/>
        <w:autoSpaceDN w:val="0"/>
        <w:adjustRightInd w:val="0"/>
        <w:spacing w:line="240" w:lineRule="atLeast"/>
        <w:jc w:val="both"/>
        <w:rPr>
          <w:rFonts w:ascii="Calibri" w:hAnsi="Calibri" w:cs="Calibri"/>
          <w:b/>
          <w:color w:val="000000" w:themeColor="text1"/>
          <w:sz w:val="21"/>
          <w:szCs w:val="21"/>
        </w:rPr>
      </w:pPr>
    </w:p>
    <w:p w:rsidR="00580ADD" w:rsidRPr="00E3436E" w:rsidRDefault="00580ADD" w:rsidP="00CD260D">
      <w:pPr>
        <w:widowControl w:val="0"/>
        <w:autoSpaceDE w:val="0"/>
        <w:autoSpaceDN w:val="0"/>
        <w:adjustRightInd w:val="0"/>
        <w:spacing w:line="240" w:lineRule="atLeast"/>
        <w:jc w:val="both"/>
        <w:rPr>
          <w:rFonts w:ascii="Calibri" w:hAnsi="Calibri" w:cs="Calibri"/>
          <w:color w:val="000000"/>
          <w:sz w:val="22"/>
          <w:szCs w:val="22"/>
          <w:u w:color="000000"/>
        </w:rPr>
      </w:pPr>
      <w:r w:rsidRPr="00E3436E">
        <w:rPr>
          <w:rFonts w:ascii="Calibri" w:hAnsi="Calibri" w:cs="Calibri"/>
          <w:b/>
          <w:color w:val="000000" w:themeColor="text1"/>
          <w:sz w:val="21"/>
          <w:szCs w:val="21"/>
        </w:rPr>
        <w:t>Description:</w:t>
      </w:r>
      <w:r>
        <w:rPr>
          <w:rFonts w:ascii="Times New Roman" w:hAnsi="Times New Roman" w:cs="Times New Roman"/>
          <w:b/>
          <w:bCs/>
          <w:color w:val="000000"/>
          <w:sz w:val="22"/>
          <w:szCs w:val="22"/>
          <w:u w:color="000000"/>
        </w:rPr>
        <w:t xml:space="preserve"> </w:t>
      </w:r>
      <w:r w:rsidRPr="00E3436E">
        <w:rPr>
          <w:rFonts w:ascii="Calibri" w:hAnsi="Calibri" w:cs="Calibri"/>
          <w:color w:val="000000"/>
          <w:sz w:val="22"/>
          <w:szCs w:val="22"/>
          <w:u w:color="000000"/>
        </w:rPr>
        <w:t>Responsible for testing data transmission website, as Capital One, wholesale department is making data transmission website more flexible to Bank Operators. Responsibility also includes Quality Assurance of data transmission project of Capital One, Whole Sale Department. End to end validation of Customer connectivity, data validation between Capital One and Wachovia whole sale applications, testing of whole sale safe transmission website is also one of the responsibilities.</w:t>
      </w:r>
    </w:p>
    <w:p w:rsidR="00CF22C0" w:rsidRDefault="00CF22C0" w:rsidP="00580ADD">
      <w:pPr>
        <w:widowControl w:val="0"/>
        <w:autoSpaceDE w:val="0"/>
        <w:autoSpaceDN w:val="0"/>
        <w:adjustRightInd w:val="0"/>
        <w:spacing w:line="240" w:lineRule="atLeast"/>
        <w:rPr>
          <w:rFonts w:ascii="Times New Roman" w:hAnsi="Times New Roman" w:cs="Times New Roman"/>
          <w:b/>
          <w:bCs/>
          <w:color w:val="000000"/>
          <w:sz w:val="22"/>
          <w:szCs w:val="22"/>
          <w:u w:color="000000"/>
        </w:rPr>
      </w:pPr>
    </w:p>
    <w:p w:rsidR="00CF22C0" w:rsidRDefault="00CF22C0" w:rsidP="00580ADD">
      <w:pPr>
        <w:widowControl w:val="0"/>
        <w:autoSpaceDE w:val="0"/>
        <w:autoSpaceDN w:val="0"/>
        <w:adjustRightInd w:val="0"/>
        <w:spacing w:line="240" w:lineRule="atLeast"/>
        <w:rPr>
          <w:rFonts w:ascii="Times New Roman" w:hAnsi="Times New Roman" w:cs="Times New Roman"/>
          <w:b/>
          <w:bCs/>
          <w:color w:val="000000"/>
          <w:sz w:val="22"/>
          <w:szCs w:val="22"/>
          <w:u w:color="000000"/>
        </w:rPr>
      </w:pPr>
    </w:p>
    <w:p w:rsidR="00580ADD" w:rsidRPr="00E3436E" w:rsidRDefault="00580ADD" w:rsidP="00580ADD">
      <w:pPr>
        <w:widowControl w:val="0"/>
        <w:autoSpaceDE w:val="0"/>
        <w:autoSpaceDN w:val="0"/>
        <w:adjustRightInd w:val="0"/>
        <w:spacing w:line="240" w:lineRule="atLeast"/>
        <w:rPr>
          <w:rFonts w:cstheme="minorHAnsi"/>
          <w:b/>
          <w:bCs/>
          <w:color w:val="000000"/>
          <w:sz w:val="22"/>
          <w:szCs w:val="22"/>
          <w:u w:color="000000"/>
        </w:rPr>
      </w:pPr>
      <w:r w:rsidRPr="00E3436E">
        <w:rPr>
          <w:rFonts w:cstheme="minorHAnsi"/>
          <w:b/>
          <w:bCs/>
          <w:color w:val="000000"/>
          <w:sz w:val="22"/>
          <w:szCs w:val="22"/>
          <w:u w:color="000000"/>
        </w:rPr>
        <w:t>Responsibilities:</w:t>
      </w:r>
    </w:p>
    <w:p w:rsidR="00580ADD" w:rsidRPr="00E3436E" w:rsidRDefault="00580ADD" w:rsidP="00804F3F">
      <w:pPr>
        <w:pStyle w:val="ListParagraph"/>
        <w:widowControl w:val="0"/>
        <w:numPr>
          <w:ilvl w:val="0"/>
          <w:numId w:val="10"/>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Extensively involved in analyzing Business Requirements, created testing strategies, testing plans and prepared detailed test cases for the Application under Test (AUT).</w:t>
      </w:r>
    </w:p>
    <w:p w:rsidR="00580ADD" w:rsidRPr="00E3436E" w:rsidRDefault="00580ADD" w:rsidP="00804F3F">
      <w:pPr>
        <w:pStyle w:val="ListParagraph"/>
        <w:widowControl w:val="0"/>
        <w:numPr>
          <w:ilvl w:val="0"/>
          <w:numId w:val="10"/>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Developed automation test scripts using Selenium Web Driver and Java.</w:t>
      </w:r>
    </w:p>
    <w:p w:rsidR="00580ADD" w:rsidRPr="00E3436E" w:rsidRDefault="00580ADD" w:rsidP="00804F3F">
      <w:pPr>
        <w:pStyle w:val="ListParagraph"/>
        <w:widowControl w:val="0"/>
        <w:numPr>
          <w:ilvl w:val="0"/>
          <w:numId w:val="10"/>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Developed Data Driven Test scripts as well as running these scripts for Message processing, Registration, and Reports testing using Selenium WebDriver.</w:t>
      </w:r>
    </w:p>
    <w:p w:rsidR="00580ADD" w:rsidRPr="00E3436E" w:rsidRDefault="00580ADD" w:rsidP="00804F3F">
      <w:pPr>
        <w:pStyle w:val="ListParagraph"/>
        <w:widowControl w:val="0"/>
        <w:numPr>
          <w:ilvl w:val="0"/>
          <w:numId w:val="10"/>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 xml:space="preserve">Created test cases, test plans, tested API’s, wrote JUnit test cases, executed code coverage and wrote automation scripts using Selenium WebDriver. </w:t>
      </w:r>
    </w:p>
    <w:p w:rsidR="00580ADD" w:rsidRPr="00E3436E" w:rsidRDefault="00580ADD" w:rsidP="00804F3F">
      <w:pPr>
        <w:pStyle w:val="ListParagraph"/>
        <w:widowControl w:val="0"/>
        <w:numPr>
          <w:ilvl w:val="0"/>
          <w:numId w:val="10"/>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Performed parameterization of the automated test scripts in Selenium WebDriver to check how the application performs against multiple sets of data.</w:t>
      </w:r>
    </w:p>
    <w:p w:rsidR="00CB523C" w:rsidRPr="00E3436E" w:rsidRDefault="00CB523C" w:rsidP="00804F3F">
      <w:pPr>
        <w:pStyle w:val="ListParagraph"/>
        <w:widowControl w:val="0"/>
        <w:numPr>
          <w:ilvl w:val="0"/>
          <w:numId w:val="10"/>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Worked with UFT for functional and regression testing.</w:t>
      </w:r>
    </w:p>
    <w:p w:rsidR="00580ADD" w:rsidRPr="00E3436E" w:rsidRDefault="00580ADD" w:rsidP="00804F3F">
      <w:pPr>
        <w:pStyle w:val="ListParagraph"/>
        <w:widowControl w:val="0"/>
        <w:numPr>
          <w:ilvl w:val="0"/>
          <w:numId w:val="10"/>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Created the JUnit test cases for the different web applications using Eclipse IDE.</w:t>
      </w:r>
    </w:p>
    <w:p w:rsidR="00580ADD" w:rsidRPr="00E3436E" w:rsidRDefault="00580ADD" w:rsidP="00804F3F">
      <w:pPr>
        <w:pStyle w:val="ListParagraph"/>
        <w:widowControl w:val="0"/>
        <w:numPr>
          <w:ilvl w:val="0"/>
          <w:numId w:val="10"/>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Extended data driven framework and developed re-usable functions across the application.</w:t>
      </w:r>
    </w:p>
    <w:p w:rsidR="00580ADD" w:rsidRPr="00E3436E" w:rsidRDefault="00580ADD" w:rsidP="00804F3F">
      <w:pPr>
        <w:pStyle w:val="ListParagraph"/>
        <w:widowControl w:val="0"/>
        <w:numPr>
          <w:ilvl w:val="0"/>
          <w:numId w:val="10"/>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Used JUnit Test to automate functional and regression testing across integrated environments.</w:t>
      </w:r>
    </w:p>
    <w:p w:rsidR="00580ADD" w:rsidRPr="00E3436E" w:rsidRDefault="00580ADD" w:rsidP="00804F3F">
      <w:pPr>
        <w:pStyle w:val="ListParagraph"/>
        <w:widowControl w:val="0"/>
        <w:numPr>
          <w:ilvl w:val="0"/>
          <w:numId w:val="10"/>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Used ANT to build and run the Selenium WebDriver automation framework. Once the script got over, framework used to send the automation reports over email.</w:t>
      </w:r>
    </w:p>
    <w:p w:rsidR="00580ADD" w:rsidRPr="00E3436E" w:rsidRDefault="00580ADD" w:rsidP="00804F3F">
      <w:pPr>
        <w:pStyle w:val="ListParagraph"/>
        <w:widowControl w:val="0"/>
        <w:numPr>
          <w:ilvl w:val="0"/>
          <w:numId w:val="10"/>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Involved in ANT configuration for running servers and scripts after the build.</w:t>
      </w:r>
    </w:p>
    <w:p w:rsidR="00580ADD" w:rsidRPr="00E3436E" w:rsidRDefault="00580ADD" w:rsidP="00804F3F">
      <w:pPr>
        <w:pStyle w:val="ListParagraph"/>
        <w:widowControl w:val="0"/>
        <w:numPr>
          <w:ilvl w:val="0"/>
          <w:numId w:val="10"/>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Contributed to the Continuous Integration pipeline running component builds, creating and running Deployment jobs on individual stages on Jenkins, and running automated and manual functional tests.</w:t>
      </w:r>
    </w:p>
    <w:p w:rsidR="00580ADD" w:rsidRPr="00E3436E" w:rsidRDefault="00580ADD" w:rsidP="00804F3F">
      <w:pPr>
        <w:pStyle w:val="ListParagraph"/>
        <w:widowControl w:val="0"/>
        <w:numPr>
          <w:ilvl w:val="0"/>
          <w:numId w:val="10"/>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Integrated the test suites to Jenkins to execute them automatically after every successful deployment.</w:t>
      </w:r>
    </w:p>
    <w:p w:rsidR="00580ADD" w:rsidRPr="00E3436E" w:rsidRDefault="00580ADD" w:rsidP="00804F3F">
      <w:pPr>
        <w:pStyle w:val="ListParagraph"/>
        <w:widowControl w:val="0"/>
        <w:numPr>
          <w:ilvl w:val="0"/>
          <w:numId w:val="10"/>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Performed back-end testing on Oracle and SQL Server databases by writing SQL queries to make sure the contents displayed on the UI correct as per requirements specifications.</w:t>
      </w:r>
    </w:p>
    <w:p w:rsidR="00580ADD" w:rsidRPr="00E3436E" w:rsidRDefault="00580ADD" w:rsidP="00804F3F">
      <w:pPr>
        <w:pStyle w:val="ListParagraph"/>
        <w:widowControl w:val="0"/>
        <w:numPr>
          <w:ilvl w:val="0"/>
          <w:numId w:val="10"/>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 xml:space="preserve">Conducted test on Web services transactions like automatic bill payment, wire transfers, batch payments and account transfers sent over HTTP or HTTPS by inspecting every XML request and response using </w:t>
      </w:r>
      <w:proofErr w:type="spellStart"/>
      <w:r w:rsidRPr="00E3436E">
        <w:rPr>
          <w:rFonts w:ascii="Calibri" w:hAnsi="Calibri" w:cs="Calibri"/>
          <w:color w:val="000000"/>
          <w:sz w:val="22"/>
          <w:szCs w:val="22"/>
          <w:u w:color="000000"/>
        </w:rPr>
        <w:t>SoapUI</w:t>
      </w:r>
      <w:proofErr w:type="spellEnd"/>
      <w:r w:rsidRPr="00E3436E">
        <w:rPr>
          <w:rFonts w:ascii="Calibri" w:hAnsi="Calibri" w:cs="Calibri"/>
          <w:color w:val="000000"/>
          <w:sz w:val="22"/>
          <w:szCs w:val="22"/>
          <w:u w:color="000000"/>
        </w:rPr>
        <w:t xml:space="preserve">. </w:t>
      </w:r>
    </w:p>
    <w:p w:rsidR="00580ADD" w:rsidRPr="00E3436E" w:rsidRDefault="00580ADD" w:rsidP="00804F3F">
      <w:pPr>
        <w:pStyle w:val="ListParagraph"/>
        <w:widowControl w:val="0"/>
        <w:numPr>
          <w:ilvl w:val="0"/>
          <w:numId w:val="10"/>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 xml:space="preserve">Recorded </w:t>
      </w:r>
      <w:proofErr w:type="spellStart"/>
      <w:r w:rsidRPr="00E3436E">
        <w:rPr>
          <w:rFonts w:ascii="Calibri" w:hAnsi="Calibri" w:cs="Calibri"/>
          <w:color w:val="000000"/>
          <w:sz w:val="22"/>
          <w:szCs w:val="22"/>
          <w:u w:color="000000"/>
        </w:rPr>
        <w:t>JMeter</w:t>
      </w:r>
      <w:proofErr w:type="spellEnd"/>
      <w:r w:rsidRPr="00E3436E">
        <w:rPr>
          <w:rFonts w:ascii="Calibri" w:hAnsi="Calibri" w:cs="Calibri"/>
          <w:color w:val="000000"/>
          <w:sz w:val="22"/>
          <w:szCs w:val="22"/>
          <w:u w:color="000000"/>
        </w:rPr>
        <w:t xml:space="preserve"> user scripts implementing parameterization both manually and by data driven wizards in </w:t>
      </w:r>
      <w:proofErr w:type="spellStart"/>
      <w:r w:rsidRPr="00E3436E">
        <w:rPr>
          <w:rFonts w:ascii="Calibri" w:hAnsi="Calibri" w:cs="Calibri"/>
          <w:color w:val="000000"/>
          <w:sz w:val="22"/>
          <w:szCs w:val="22"/>
          <w:u w:color="000000"/>
        </w:rPr>
        <w:t>JMeter</w:t>
      </w:r>
      <w:proofErr w:type="spellEnd"/>
      <w:r w:rsidRPr="00E3436E">
        <w:rPr>
          <w:rFonts w:ascii="Calibri" w:hAnsi="Calibri" w:cs="Calibri"/>
          <w:color w:val="000000"/>
          <w:sz w:val="22"/>
          <w:szCs w:val="22"/>
          <w:u w:color="000000"/>
        </w:rPr>
        <w:t>.</w:t>
      </w:r>
    </w:p>
    <w:p w:rsidR="00580ADD" w:rsidRPr="00E3436E" w:rsidRDefault="00580ADD" w:rsidP="00804F3F">
      <w:pPr>
        <w:pStyle w:val="ListParagraph"/>
        <w:widowControl w:val="0"/>
        <w:numPr>
          <w:ilvl w:val="0"/>
          <w:numId w:val="10"/>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 xml:space="preserve">Performed defect reporting and bug tracking using JIRA and also followed up with development team to verify bug fixes, and update bug status. </w:t>
      </w:r>
    </w:p>
    <w:p w:rsidR="00580ADD" w:rsidRPr="00804F3F" w:rsidRDefault="00580ADD" w:rsidP="00804F3F">
      <w:pPr>
        <w:pStyle w:val="ListParagraph"/>
        <w:widowControl w:val="0"/>
        <w:numPr>
          <w:ilvl w:val="0"/>
          <w:numId w:val="10"/>
        </w:numPr>
        <w:tabs>
          <w:tab w:val="left" w:pos="90"/>
          <w:tab w:val="left" w:pos="360"/>
        </w:tabs>
        <w:autoSpaceDE w:val="0"/>
        <w:autoSpaceDN w:val="0"/>
        <w:adjustRightInd w:val="0"/>
        <w:spacing w:after="60"/>
        <w:jc w:val="both"/>
        <w:rPr>
          <w:rFonts w:ascii="Times New Roman" w:hAnsi="Times New Roman" w:cs="Times New Roman"/>
          <w:color w:val="000000"/>
          <w:sz w:val="22"/>
          <w:szCs w:val="22"/>
          <w:u w:color="000000"/>
        </w:rPr>
      </w:pPr>
      <w:r w:rsidRPr="00E3436E">
        <w:rPr>
          <w:rFonts w:ascii="Calibri" w:hAnsi="Calibri" w:cs="Calibri"/>
          <w:color w:val="000000"/>
          <w:sz w:val="22"/>
          <w:szCs w:val="22"/>
          <w:u w:color="000000"/>
        </w:rPr>
        <w:t>Responsible for collecting and analyzing the test metrics and then submitting the reports, which kept track of the status and progress of the testing effort.</w:t>
      </w:r>
    </w:p>
    <w:p w:rsidR="00E3436E" w:rsidRDefault="00E3436E" w:rsidP="00580ADD">
      <w:pPr>
        <w:widowControl w:val="0"/>
        <w:autoSpaceDE w:val="0"/>
        <w:autoSpaceDN w:val="0"/>
        <w:adjustRightInd w:val="0"/>
        <w:spacing w:line="240" w:lineRule="atLeast"/>
        <w:rPr>
          <w:rFonts w:ascii="Times New Roman" w:hAnsi="Times New Roman" w:cs="Times New Roman"/>
          <w:b/>
          <w:bCs/>
          <w:color w:val="000000"/>
          <w:sz w:val="22"/>
          <w:szCs w:val="22"/>
          <w:u w:color="000000"/>
        </w:rPr>
      </w:pPr>
    </w:p>
    <w:p w:rsidR="00580ADD" w:rsidRPr="00E3436E" w:rsidRDefault="00580ADD" w:rsidP="00580ADD">
      <w:pPr>
        <w:widowControl w:val="0"/>
        <w:autoSpaceDE w:val="0"/>
        <w:autoSpaceDN w:val="0"/>
        <w:adjustRightInd w:val="0"/>
        <w:spacing w:line="240" w:lineRule="atLeast"/>
        <w:rPr>
          <w:rFonts w:ascii="Calibri" w:hAnsi="Calibri" w:cs="Calibri"/>
          <w:color w:val="000000"/>
          <w:sz w:val="22"/>
          <w:szCs w:val="22"/>
          <w:u w:color="000000"/>
        </w:rPr>
      </w:pPr>
      <w:r w:rsidRPr="00E3436E">
        <w:rPr>
          <w:rFonts w:cstheme="minorHAnsi"/>
          <w:b/>
          <w:bCs/>
          <w:color w:val="000000"/>
          <w:sz w:val="22"/>
          <w:szCs w:val="22"/>
          <w:u w:color="000000"/>
        </w:rPr>
        <w:t>Environment:</w:t>
      </w:r>
      <w:r>
        <w:rPr>
          <w:rFonts w:ascii="Times New Roman" w:hAnsi="Times New Roman" w:cs="Times New Roman"/>
          <w:b/>
          <w:bCs/>
          <w:color w:val="000000"/>
          <w:sz w:val="22"/>
          <w:szCs w:val="22"/>
          <w:u w:color="000000"/>
        </w:rPr>
        <w:t xml:space="preserve"> </w:t>
      </w:r>
      <w:r w:rsidRPr="00E3436E">
        <w:rPr>
          <w:rFonts w:ascii="Calibri" w:hAnsi="Calibri" w:cs="Calibri"/>
          <w:color w:val="000000"/>
          <w:sz w:val="22"/>
          <w:szCs w:val="22"/>
          <w:u w:color="000000"/>
        </w:rPr>
        <w:t xml:space="preserve">Java, Selenium </w:t>
      </w:r>
      <w:proofErr w:type="spellStart"/>
      <w:r w:rsidRPr="00E3436E">
        <w:rPr>
          <w:rFonts w:ascii="Calibri" w:hAnsi="Calibri" w:cs="Calibri"/>
          <w:color w:val="000000"/>
          <w:sz w:val="22"/>
          <w:szCs w:val="22"/>
          <w:u w:color="000000"/>
        </w:rPr>
        <w:t>WebDriver</w:t>
      </w:r>
      <w:proofErr w:type="spellEnd"/>
      <w:r w:rsidR="00CB523C" w:rsidRPr="00E3436E">
        <w:rPr>
          <w:rFonts w:ascii="Calibri" w:hAnsi="Calibri" w:cs="Calibri"/>
          <w:color w:val="000000"/>
          <w:sz w:val="22"/>
          <w:szCs w:val="22"/>
          <w:u w:color="000000"/>
        </w:rPr>
        <w:t>, UFT</w:t>
      </w:r>
      <w:r w:rsidRPr="00E3436E">
        <w:rPr>
          <w:rFonts w:ascii="Calibri" w:hAnsi="Calibri" w:cs="Calibri"/>
          <w:color w:val="000000"/>
          <w:sz w:val="22"/>
          <w:szCs w:val="22"/>
          <w:u w:color="000000"/>
        </w:rPr>
        <w:t xml:space="preserve">, Eclipse, </w:t>
      </w:r>
      <w:proofErr w:type="spellStart"/>
      <w:r w:rsidRPr="00E3436E">
        <w:rPr>
          <w:rFonts w:ascii="Calibri" w:hAnsi="Calibri" w:cs="Calibri"/>
          <w:color w:val="000000"/>
          <w:sz w:val="22"/>
          <w:szCs w:val="22"/>
          <w:u w:color="000000"/>
        </w:rPr>
        <w:t>Junit</w:t>
      </w:r>
      <w:proofErr w:type="spellEnd"/>
      <w:r w:rsidRPr="00E3436E">
        <w:rPr>
          <w:rFonts w:ascii="Calibri" w:hAnsi="Calibri" w:cs="Calibri"/>
          <w:color w:val="000000"/>
          <w:sz w:val="22"/>
          <w:szCs w:val="22"/>
          <w:u w:color="000000"/>
        </w:rPr>
        <w:t xml:space="preserve">, ANT, Jenkins, </w:t>
      </w:r>
      <w:proofErr w:type="spellStart"/>
      <w:r w:rsidRPr="00E3436E">
        <w:rPr>
          <w:rFonts w:ascii="Calibri" w:hAnsi="Calibri" w:cs="Calibri"/>
          <w:color w:val="000000"/>
          <w:sz w:val="22"/>
          <w:szCs w:val="22"/>
          <w:u w:color="000000"/>
        </w:rPr>
        <w:t>SoapUI</w:t>
      </w:r>
      <w:proofErr w:type="spellEnd"/>
      <w:r w:rsidRPr="00E3436E">
        <w:rPr>
          <w:rFonts w:ascii="Calibri" w:hAnsi="Calibri" w:cs="Calibri"/>
          <w:color w:val="000000"/>
          <w:sz w:val="22"/>
          <w:szCs w:val="22"/>
          <w:u w:color="000000"/>
        </w:rPr>
        <w:t xml:space="preserve">, Internet Explorer, Google Chrome, Firefox, </w:t>
      </w:r>
      <w:proofErr w:type="spellStart"/>
      <w:r w:rsidRPr="00E3436E">
        <w:rPr>
          <w:rFonts w:ascii="Calibri" w:hAnsi="Calibri" w:cs="Calibri"/>
          <w:color w:val="000000"/>
          <w:sz w:val="22"/>
          <w:szCs w:val="22"/>
          <w:u w:color="000000"/>
        </w:rPr>
        <w:t>Git</w:t>
      </w:r>
      <w:proofErr w:type="spellEnd"/>
      <w:r w:rsidRPr="00E3436E">
        <w:rPr>
          <w:rFonts w:ascii="Calibri" w:hAnsi="Calibri" w:cs="Calibri"/>
          <w:color w:val="000000"/>
          <w:sz w:val="22"/>
          <w:szCs w:val="22"/>
          <w:u w:color="000000"/>
        </w:rPr>
        <w:t>, TDD, Agile, Quality Center, SQL, Oracle, Windows and UNIX.</w:t>
      </w:r>
    </w:p>
    <w:p w:rsidR="00580ADD" w:rsidRDefault="00580ADD" w:rsidP="00580ADD">
      <w:pPr>
        <w:widowControl w:val="0"/>
        <w:autoSpaceDE w:val="0"/>
        <w:autoSpaceDN w:val="0"/>
        <w:adjustRightInd w:val="0"/>
        <w:spacing w:line="240" w:lineRule="atLeast"/>
        <w:rPr>
          <w:rFonts w:ascii="Times New Roman" w:hAnsi="Times New Roman" w:cs="Times New Roman"/>
          <w:b/>
          <w:bCs/>
          <w:color w:val="000000"/>
          <w:sz w:val="22"/>
          <w:szCs w:val="22"/>
          <w:u w:color="000000"/>
        </w:rPr>
      </w:pPr>
    </w:p>
    <w:p w:rsidR="00CF22C0" w:rsidRDefault="00CF22C0" w:rsidP="00580ADD">
      <w:pPr>
        <w:widowControl w:val="0"/>
        <w:autoSpaceDE w:val="0"/>
        <w:autoSpaceDN w:val="0"/>
        <w:adjustRightInd w:val="0"/>
        <w:spacing w:line="240" w:lineRule="atLeast"/>
        <w:rPr>
          <w:rFonts w:ascii="Times New Roman" w:hAnsi="Times New Roman" w:cs="Times New Roman"/>
          <w:b/>
          <w:bCs/>
          <w:color w:val="000000"/>
          <w:sz w:val="22"/>
          <w:szCs w:val="22"/>
          <w:u w:color="000000"/>
        </w:rPr>
      </w:pPr>
    </w:p>
    <w:p w:rsidR="00580ADD" w:rsidRPr="00E3436E" w:rsidRDefault="00580ADD" w:rsidP="00580ADD">
      <w:pPr>
        <w:widowControl w:val="0"/>
        <w:autoSpaceDE w:val="0"/>
        <w:autoSpaceDN w:val="0"/>
        <w:adjustRightInd w:val="0"/>
        <w:spacing w:line="240" w:lineRule="atLeast"/>
        <w:rPr>
          <w:rFonts w:cstheme="minorHAnsi"/>
          <w:b/>
          <w:bCs/>
          <w:color w:val="000000"/>
          <w:sz w:val="22"/>
          <w:szCs w:val="22"/>
          <w:u w:color="000000"/>
        </w:rPr>
      </w:pPr>
      <w:r w:rsidRPr="00E3436E">
        <w:rPr>
          <w:rFonts w:cstheme="minorHAnsi"/>
          <w:b/>
          <w:bCs/>
          <w:color w:val="000000"/>
          <w:sz w:val="22"/>
          <w:szCs w:val="22"/>
          <w:u w:color="000000"/>
        </w:rPr>
        <w:t>Client: Comerica, Inc., Dallas</w:t>
      </w:r>
      <w:r w:rsidRPr="00E3436E">
        <w:rPr>
          <w:rFonts w:cstheme="minorHAnsi"/>
          <w:b/>
          <w:bCs/>
          <w:color w:val="000000"/>
          <w:sz w:val="22"/>
          <w:szCs w:val="22"/>
          <w:u w:color="000000"/>
        </w:rPr>
        <w:tab/>
      </w:r>
      <w:r w:rsidRPr="00E3436E">
        <w:rPr>
          <w:rFonts w:cstheme="minorHAnsi"/>
          <w:b/>
          <w:bCs/>
          <w:color w:val="000000"/>
          <w:sz w:val="22"/>
          <w:szCs w:val="22"/>
          <w:u w:color="000000"/>
        </w:rPr>
        <w:tab/>
      </w:r>
      <w:r w:rsidRPr="00E3436E">
        <w:rPr>
          <w:rFonts w:cstheme="minorHAnsi"/>
          <w:b/>
          <w:bCs/>
          <w:color w:val="000000"/>
          <w:sz w:val="22"/>
          <w:szCs w:val="22"/>
          <w:u w:color="000000"/>
        </w:rPr>
        <w:tab/>
      </w:r>
      <w:r w:rsidRPr="00E3436E">
        <w:rPr>
          <w:rFonts w:cstheme="minorHAnsi"/>
          <w:b/>
          <w:bCs/>
          <w:color w:val="000000"/>
          <w:sz w:val="22"/>
          <w:szCs w:val="22"/>
          <w:u w:color="000000"/>
        </w:rPr>
        <w:tab/>
      </w:r>
      <w:r w:rsidRPr="00E3436E">
        <w:rPr>
          <w:rFonts w:cstheme="minorHAnsi"/>
          <w:b/>
          <w:bCs/>
          <w:color w:val="000000"/>
          <w:sz w:val="22"/>
          <w:szCs w:val="22"/>
          <w:u w:color="000000"/>
        </w:rPr>
        <w:tab/>
      </w:r>
      <w:r w:rsidRPr="00E3436E">
        <w:rPr>
          <w:rFonts w:cstheme="minorHAnsi"/>
          <w:b/>
          <w:bCs/>
          <w:color w:val="000000"/>
          <w:sz w:val="22"/>
          <w:szCs w:val="22"/>
          <w:u w:color="000000"/>
        </w:rPr>
        <w:tab/>
      </w:r>
      <w:r w:rsidR="003575EC" w:rsidRPr="00E3436E">
        <w:rPr>
          <w:rFonts w:cstheme="minorHAnsi"/>
          <w:b/>
          <w:bCs/>
          <w:color w:val="000000"/>
          <w:sz w:val="22"/>
          <w:szCs w:val="22"/>
          <w:u w:color="000000"/>
        </w:rPr>
        <w:tab/>
      </w:r>
      <w:r w:rsidR="003575EC" w:rsidRPr="00E3436E">
        <w:rPr>
          <w:rFonts w:cstheme="minorHAnsi"/>
          <w:b/>
          <w:bCs/>
          <w:color w:val="000000"/>
          <w:sz w:val="22"/>
          <w:szCs w:val="22"/>
          <w:u w:color="000000"/>
        </w:rPr>
        <w:tab/>
        <w:t xml:space="preserve">                      </w:t>
      </w:r>
      <w:r w:rsidRPr="00E3436E">
        <w:rPr>
          <w:rFonts w:cstheme="minorHAnsi"/>
          <w:b/>
          <w:bCs/>
          <w:color w:val="000000"/>
          <w:sz w:val="22"/>
          <w:szCs w:val="22"/>
          <w:u w:color="000000"/>
        </w:rPr>
        <w:t xml:space="preserve">  Jul 14 – Aug 15</w:t>
      </w:r>
    </w:p>
    <w:p w:rsidR="00804F3F" w:rsidRPr="00E3436E" w:rsidRDefault="00804F3F" w:rsidP="00CD260D">
      <w:pPr>
        <w:widowControl w:val="0"/>
        <w:autoSpaceDE w:val="0"/>
        <w:autoSpaceDN w:val="0"/>
        <w:adjustRightInd w:val="0"/>
        <w:spacing w:line="240" w:lineRule="atLeast"/>
        <w:jc w:val="both"/>
        <w:rPr>
          <w:rFonts w:cstheme="minorHAnsi"/>
          <w:b/>
          <w:bCs/>
          <w:color w:val="000000"/>
          <w:sz w:val="22"/>
          <w:szCs w:val="22"/>
          <w:u w:color="000000"/>
        </w:rPr>
      </w:pPr>
      <w:r w:rsidRPr="00E3436E">
        <w:rPr>
          <w:rFonts w:cstheme="minorHAnsi"/>
          <w:b/>
          <w:bCs/>
          <w:color w:val="000000"/>
          <w:sz w:val="22"/>
          <w:szCs w:val="22"/>
          <w:u w:color="000000"/>
        </w:rPr>
        <w:t>Role: Automation Tester/Analyst</w:t>
      </w:r>
    </w:p>
    <w:p w:rsidR="00580ADD" w:rsidRPr="00E3436E" w:rsidRDefault="00580ADD" w:rsidP="00CD260D">
      <w:pPr>
        <w:widowControl w:val="0"/>
        <w:autoSpaceDE w:val="0"/>
        <w:autoSpaceDN w:val="0"/>
        <w:adjustRightInd w:val="0"/>
        <w:spacing w:line="240" w:lineRule="atLeast"/>
        <w:jc w:val="both"/>
        <w:rPr>
          <w:rFonts w:ascii="Calibri" w:hAnsi="Calibri" w:cs="Calibri"/>
          <w:b/>
          <w:bCs/>
          <w:color w:val="000000"/>
          <w:sz w:val="22"/>
          <w:szCs w:val="22"/>
          <w:u w:color="000000"/>
        </w:rPr>
      </w:pPr>
      <w:r w:rsidRPr="00E3436E">
        <w:rPr>
          <w:rFonts w:cstheme="minorHAnsi"/>
          <w:b/>
          <w:bCs/>
          <w:color w:val="000000"/>
          <w:sz w:val="22"/>
          <w:szCs w:val="22"/>
          <w:u w:color="000000"/>
        </w:rPr>
        <w:t>Description:</w:t>
      </w:r>
      <w:r>
        <w:rPr>
          <w:rFonts w:ascii="Times New Roman" w:hAnsi="Times New Roman" w:cs="Times New Roman"/>
          <w:b/>
          <w:bCs/>
          <w:color w:val="000000"/>
          <w:sz w:val="22"/>
          <w:szCs w:val="22"/>
          <w:u w:color="000000"/>
        </w:rPr>
        <w:t xml:space="preserve"> </w:t>
      </w:r>
      <w:r w:rsidRPr="00E3436E">
        <w:rPr>
          <w:rFonts w:ascii="Calibri" w:hAnsi="Calibri" w:cs="Calibri"/>
          <w:color w:val="000000"/>
          <w:sz w:val="22"/>
          <w:szCs w:val="22"/>
          <w:u w:color="000000"/>
        </w:rPr>
        <w:t>Comerica, Inc. is a nationwide bank which offers personal, small business, and corporate banking products. Comerica Inc. has different types of payments, Wire and Draft payments, ACH payments, Payments Imports, Payment Reports. There are different types of Payment methods, Templates methods. Each Payment &amp; Template has different types of payment methods based on the different type of payment mode that has been selected.</w:t>
      </w:r>
    </w:p>
    <w:p w:rsidR="008D3C14" w:rsidRDefault="008D3C14" w:rsidP="00CD260D">
      <w:pPr>
        <w:widowControl w:val="0"/>
        <w:autoSpaceDE w:val="0"/>
        <w:autoSpaceDN w:val="0"/>
        <w:adjustRightInd w:val="0"/>
        <w:spacing w:line="240" w:lineRule="atLeast"/>
        <w:jc w:val="both"/>
        <w:rPr>
          <w:rFonts w:ascii="Times New Roman" w:hAnsi="Times New Roman" w:cs="Times New Roman"/>
          <w:b/>
          <w:bCs/>
          <w:color w:val="000000"/>
          <w:sz w:val="22"/>
          <w:szCs w:val="22"/>
          <w:u w:color="000000"/>
        </w:rPr>
      </w:pPr>
    </w:p>
    <w:p w:rsidR="00580ADD" w:rsidRPr="00E3436E" w:rsidRDefault="00580ADD" w:rsidP="00CD260D">
      <w:pPr>
        <w:widowControl w:val="0"/>
        <w:autoSpaceDE w:val="0"/>
        <w:autoSpaceDN w:val="0"/>
        <w:adjustRightInd w:val="0"/>
        <w:spacing w:line="240" w:lineRule="atLeast"/>
        <w:jc w:val="both"/>
        <w:rPr>
          <w:rFonts w:cstheme="minorHAnsi"/>
          <w:b/>
          <w:bCs/>
          <w:color w:val="000000"/>
          <w:sz w:val="22"/>
          <w:szCs w:val="22"/>
          <w:u w:color="000000"/>
        </w:rPr>
      </w:pPr>
      <w:r w:rsidRPr="00E3436E">
        <w:rPr>
          <w:rFonts w:cstheme="minorHAnsi"/>
          <w:b/>
          <w:bCs/>
          <w:color w:val="000000"/>
          <w:sz w:val="22"/>
          <w:szCs w:val="22"/>
          <w:u w:color="000000"/>
        </w:rPr>
        <w:t>Responsibilities:</w:t>
      </w:r>
    </w:p>
    <w:p w:rsidR="00580ADD" w:rsidRPr="00E3436E" w:rsidRDefault="00580ADD" w:rsidP="00804F3F">
      <w:pPr>
        <w:widowControl w:val="0"/>
        <w:numPr>
          <w:ilvl w:val="0"/>
          <w:numId w:val="11"/>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Interacted with Business Analysts for requirement gathering.</w:t>
      </w:r>
    </w:p>
    <w:p w:rsidR="00580ADD" w:rsidRPr="00E3436E" w:rsidRDefault="00580ADD" w:rsidP="00804F3F">
      <w:pPr>
        <w:pStyle w:val="ListParagraph"/>
        <w:widowControl w:val="0"/>
        <w:numPr>
          <w:ilvl w:val="0"/>
          <w:numId w:val="11"/>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lastRenderedPageBreak/>
        <w:t>Involved in Design and Implementation of Business Logic functions and Technical requirements.</w:t>
      </w:r>
    </w:p>
    <w:p w:rsidR="00580ADD" w:rsidRPr="00E3436E" w:rsidRDefault="00580ADD" w:rsidP="00804F3F">
      <w:pPr>
        <w:widowControl w:val="0"/>
        <w:numPr>
          <w:ilvl w:val="0"/>
          <w:numId w:val="11"/>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 xml:space="preserve">Performed automated testing using Selenium </w:t>
      </w:r>
      <w:proofErr w:type="spellStart"/>
      <w:r w:rsidRPr="00E3436E">
        <w:rPr>
          <w:rFonts w:ascii="Calibri" w:hAnsi="Calibri" w:cs="Calibri"/>
          <w:color w:val="000000"/>
          <w:sz w:val="22"/>
          <w:szCs w:val="22"/>
          <w:u w:color="000000"/>
        </w:rPr>
        <w:t>WebDriver</w:t>
      </w:r>
      <w:proofErr w:type="spellEnd"/>
      <w:r w:rsidRPr="00E3436E">
        <w:rPr>
          <w:rFonts w:ascii="Calibri" w:hAnsi="Calibri" w:cs="Calibri"/>
          <w:color w:val="000000"/>
          <w:sz w:val="22"/>
          <w:szCs w:val="22"/>
          <w:u w:color="000000"/>
        </w:rPr>
        <w:t xml:space="preserve">, </w:t>
      </w:r>
      <w:proofErr w:type="spellStart"/>
      <w:r w:rsidRPr="00E3436E">
        <w:rPr>
          <w:rFonts w:ascii="Calibri" w:hAnsi="Calibri" w:cs="Calibri"/>
          <w:color w:val="000000"/>
          <w:sz w:val="22"/>
          <w:szCs w:val="22"/>
          <w:u w:color="000000"/>
        </w:rPr>
        <w:t>TestNG</w:t>
      </w:r>
      <w:proofErr w:type="spellEnd"/>
      <w:r w:rsidRPr="00E3436E">
        <w:rPr>
          <w:rFonts w:ascii="Calibri" w:hAnsi="Calibri" w:cs="Calibri"/>
          <w:color w:val="000000"/>
          <w:sz w:val="22"/>
          <w:szCs w:val="22"/>
          <w:u w:color="000000"/>
        </w:rPr>
        <w:t xml:space="preserve"> on various applications.</w:t>
      </w:r>
    </w:p>
    <w:p w:rsidR="00580ADD" w:rsidRPr="00E3436E" w:rsidRDefault="00580ADD" w:rsidP="00804F3F">
      <w:pPr>
        <w:widowControl w:val="0"/>
        <w:numPr>
          <w:ilvl w:val="0"/>
          <w:numId w:val="11"/>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Performed Functional testing to identify various critical points in the application and automated it by using Selenium WebDriver on different module of corporate web site.</w:t>
      </w:r>
    </w:p>
    <w:p w:rsidR="00580ADD" w:rsidRPr="00E3436E" w:rsidRDefault="00580ADD" w:rsidP="00804F3F">
      <w:pPr>
        <w:widowControl w:val="0"/>
        <w:numPr>
          <w:ilvl w:val="0"/>
          <w:numId w:val="11"/>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Interacted constantly with Developers and QA leads to write Test Cases and Plans in the most effective way possible.</w:t>
      </w:r>
    </w:p>
    <w:p w:rsidR="00580ADD" w:rsidRPr="00E3436E" w:rsidRDefault="00580ADD" w:rsidP="00804F3F">
      <w:pPr>
        <w:widowControl w:val="0"/>
        <w:numPr>
          <w:ilvl w:val="0"/>
          <w:numId w:val="11"/>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 xml:space="preserve">Involved in writing SQL queries using Toad for retrieving and manipulating Databases. </w:t>
      </w:r>
    </w:p>
    <w:p w:rsidR="00580ADD" w:rsidRPr="00E3436E" w:rsidRDefault="00580ADD" w:rsidP="00804F3F">
      <w:pPr>
        <w:widowControl w:val="0"/>
        <w:numPr>
          <w:ilvl w:val="0"/>
          <w:numId w:val="11"/>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Performed Front end GUI testing of the application which includes testing correct error message, color scheme, scroll bar, tool tip, font consistency, spellings, tab index, working of links, correct values in combo box, Help manual, shortcut keys, Boundary Analysis.</w:t>
      </w:r>
    </w:p>
    <w:p w:rsidR="00580ADD" w:rsidRPr="00E3436E" w:rsidRDefault="00580ADD" w:rsidP="00804F3F">
      <w:pPr>
        <w:widowControl w:val="0"/>
        <w:numPr>
          <w:ilvl w:val="0"/>
          <w:numId w:val="11"/>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Developed generic Selenium API to be reused by different teams.</w:t>
      </w:r>
    </w:p>
    <w:p w:rsidR="00580ADD" w:rsidRPr="00E3436E" w:rsidRDefault="00580ADD" w:rsidP="00804F3F">
      <w:pPr>
        <w:widowControl w:val="0"/>
        <w:numPr>
          <w:ilvl w:val="0"/>
          <w:numId w:val="11"/>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Worked on Page Object Model framework in particular to encapsulate the internal state of web page to a single page object.</w:t>
      </w:r>
    </w:p>
    <w:p w:rsidR="00580ADD" w:rsidRPr="00E3436E" w:rsidRDefault="00580ADD" w:rsidP="00804F3F">
      <w:pPr>
        <w:widowControl w:val="0"/>
        <w:numPr>
          <w:ilvl w:val="0"/>
          <w:numId w:val="11"/>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Used JIRA as a mode to log bugs and communicate with managers and developers with issues regarding closure of bugs.</w:t>
      </w:r>
    </w:p>
    <w:p w:rsidR="00580ADD" w:rsidRPr="00E3436E" w:rsidRDefault="00580ADD" w:rsidP="00804F3F">
      <w:pPr>
        <w:widowControl w:val="0"/>
        <w:numPr>
          <w:ilvl w:val="0"/>
          <w:numId w:val="11"/>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E3436E">
        <w:rPr>
          <w:rFonts w:ascii="Calibri" w:hAnsi="Calibri" w:cs="Calibri"/>
          <w:color w:val="000000"/>
          <w:sz w:val="22"/>
          <w:szCs w:val="22"/>
          <w:u w:color="000000"/>
        </w:rPr>
        <w:t>Worked in the Agile Development Environment with frequently changing requirements and features set.</w:t>
      </w:r>
    </w:p>
    <w:p w:rsidR="00E3436E" w:rsidRDefault="00E3436E" w:rsidP="00CD260D">
      <w:pPr>
        <w:widowControl w:val="0"/>
        <w:autoSpaceDE w:val="0"/>
        <w:autoSpaceDN w:val="0"/>
        <w:adjustRightInd w:val="0"/>
        <w:spacing w:line="240" w:lineRule="atLeast"/>
        <w:jc w:val="both"/>
        <w:rPr>
          <w:rFonts w:ascii="Times New Roman" w:hAnsi="Times New Roman" w:cs="Times New Roman"/>
          <w:b/>
          <w:bCs/>
          <w:color w:val="000000"/>
          <w:sz w:val="22"/>
          <w:szCs w:val="22"/>
          <w:u w:color="000000"/>
        </w:rPr>
      </w:pPr>
    </w:p>
    <w:p w:rsidR="00580ADD" w:rsidRDefault="00580ADD" w:rsidP="00CD260D">
      <w:pPr>
        <w:widowControl w:val="0"/>
        <w:autoSpaceDE w:val="0"/>
        <w:autoSpaceDN w:val="0"/>
        <w:adjustRightInd w:val="0"/>
        <w:spacing w:line="240" w:lineRule="atLeast"/>
        <w:jc w:val="both"/>
        <w:rPr>
          <w:rFonts w:ascii="Times New Roman" w:hAnsi="Times New Roman" w:cs="Times New Roman"/>
          <w:b/>
          <w:bCs/>
          <w:color w:val="000000"/>
          <w:sz w:val="22"/>
          <w:szCs w:val="22"/>
          <w:u w:color="000000"/>
        </w:rPr>
      </w:pPr>
      <w:r w:rsidRPr="00E3436E">
        <w:rPr>
          <w:rFonts w:cstheme="minorHAnsi"/>
          <w:b/>
          <w:bCs/>
          <w:color w:val="000000"/>
          <w:sz w:val="22"/>
          <w:szCs w:val="22"/>
          <w:u w:color="000000"/>
        </w:rPr>
        <w:t>Environment:</w:t>
      </w:r>
      <w:r>
        <w:rPr>
          <w:rFonts w:ascii="Times New Roman" w:hAnsi="Times New Roman" w:cs="Times New Roman"/>
          <w:b/>
          <w:bCs/>
          <w:color w:val="000000"/>
          <w:sz w:val="22"/>
          <w:szCs w:val="22"/>
          <w:u w:color="000000"/>
        </w:rPr>
        <w:t xml:space="preserve"> </w:t>
      </w:r>
      <w:r w:rsidRPr="00E3436E">
        <w:rPr>
          <w:rFonts w:ascii="Calibri" w:hAnsi="Calibri" w:cs="Calibri"/>
          <w:color w:val="000000"/>
          <w:sz w:val="22"/>
          <w:szCs w:val="22"/>
          <w:u w:color="000000"/>
        </w:rPr>
        <w:t>Java, Selenium IDE/</w:t>
      </w:r>
      <w:proofErr w:type="spellStart"/>
      <w:r w:rsidRPr="00E3436E">
        <w:rPr>
          <w:rFonts w:ascii="Calibri" w:hAnsi="Calibri" w:cs="Calibri"/>
          <w:color w:val="000000"/>
          <w:sz w:val="22"/>
          <w:szCs w:val="22"/>
          <w:u w:color="000000"/>
        </w:rPr>
        <w:t>WebDriver</w:t>
      </w:r>
      <w:proofErr w:type="spellEnd"/>
      <w:r w:rsidRPr="00E3436E">
        <w:rPr>
          <w:rFonts w:ascii="Calibri" w:hAnsi="Calibri" w:cs="Calibri"/>
          <w:color w:val="000000"/>
          <w:sz w:val="22"/>
          <w:szCs w:val="22"/>
          <w:u w:color="000000"/>
        </w:rPr>
        <w:t xml:space="preserve">, </w:t>
      </w:r>
      <w:proofErr w:type="spellStart"/>
      <w:r w:rsidRPr="00E3436E">
        <w:rPr>
          <w:rFonts w:ascii="Calibri" w:hAnsi="Calibri" w:cs="Calibri"/>
          <w:color w:val="000000"/>
          <w:sz w:val="22"/>
          <w:szCs w:val="22"/>
          <w:u w:color="000000"/>
        </w:rPr>
        <w:t>TestNG</w:t>
      </w:r>
      <w:proofErr w:type="spellEnd"/>
      <w:r w:rsidRPr="00E3436E">
        <w:rPr>
          <w:rFonts w:ascii="Calibri" w:hAnsi="Calibri" w:cs="Calibri"/>
          <w:color w:val="000000"/>
          <w:sz w:val="22"/>
          <w:szCs w:val="22"/>
          <w:u w:color="000000"/>
        </w:rPr>
        <w:t xml:space="preserve">, JIRA, XML, HTML, </w:t>
      </w:r>
      <w:proofErr w:type="spellStart"/>
      <w:r w:rsidRPr="00E3436E">
        <w:rPr>
          <w:rFonts w:ascii="Calibri" w:hAnsi="Calibri" w:cs="Calibri"/>
          <w:color w:val="000000"/>
          <w:sz w:val="22"/>
          <w:szCs w:val="22"/>
          <w:u w:color="000000"/>
        </w:rPr>
        <w:t>SQLServer</w:t>
      </w:r>
      <w:proofErr w:type="spellEnd"/>
      <w:r w:rsidRPr="00E3436E">
        <w:rPr>
          <w:rFonts w:ascii="Calibri" w:hAnsi="Calibri" w:cs="Calibri"/>
          <w:color w:val="000000"/>
          <w:sz w:val="22"/>
          <w:szCs w:val="22"/>
          <w:u w:color="000000"/>
        </w:rPr>
        <w:t>, Eclipse, SOAPUI, Agile (Scrum) Methodology, Page Object Model Framework.</w:t>
      </w:r>
    </w:p>
    <w:p w:rsidR="00580ADD" w:rsidRDefault="00580ADD" w:rsidP="00CD260D">
      <w:pPr>
        <w:widowControl w:val="0"/>
        <w:autoSpaceDE w:val="0"/>
        <w:autoSpaceDN w:val="0"/>
        <w:adjustRightInd w:val="0"/>
        <w:spacing w:line="240" w:lineRule="atLeast"/>
        <w:jc w:val="both"/>
        <w:rPr>
          <w:rFonts w:ascii="Times New Roman" w:hAnsi="Times New Roman" w:cs="Times New Roman"/>
          <w:b/>
          <w:bCs/>
          <w:color w:val="000000"/>
          <w:sz w:val="22"/>
          <w:szCs w:val="22"/>
          <w:u w:color="000000"/>
        </w:rPr>
      </w:pPr>
    </w:p>
    <w:p w:rsidR="00CF22C0" w:rsidRDefault="00CF22C0" w:rsidP="00CD260D">
      <w:pPr>
        <w:widowControl w:val="0"/>
        <w:autoSpaceDE w:val="0"/>
        <w:autoSpaceDN w:val="0"/>
        <w:adjustRightInd w:val="0"/>
        <w:spacing w:line="240" w:lineRule="atLeast"/>
        <w:jc w:val="both"/>
        <w:rPr>
          <w:rFonts w:ascii="Times New Roman" w:hAnsi="Times New Roman" w:cs="Times New Roman"/>
          <w:b/>
          <w:bCs/>
          <w:color w:val="000000"/>
          <w:sz w:val="22"/>
          <w:szCs w:val="22"/>
          <w:u w:color="000000"/>
        </w:rPr>
      </w:pPr>
    </w:p>
    <w:p w:rsidR="00580ADD" w:rsidRPr="00E3436E" w:rsidRDefault="00580ADD" w:rsidP="00CD260D">
      <w:pPr>
        <w:widowControl w:val="0"/>
        <w:autoSpaceDE w:val="0"/>
        <w:autoSpaceDN w:val="0"/>
        <w:adjustRightInd w:val="0"/>
        <w:spacing w:line="240" w:lineRule="atLeast"/>
        <w:jc w:val="both"/>
        <w:rPr>
          <w:rFonts w:cstheme="minorHAnsi"/>
          <w:b/>
          <w:bCs/>
          <w:color w:val="000000"/>
          <w:sz w:val="22"/>
          <w:szCs w:val="22"/>
          <w:u w:color="000000"/>
        </w:rPr>
      </w:pPr>
      <w:r w:rsidRPr="00E3436E">
        <w:rPr>
          <w:rFonts w:cstheme="minorHAnsi"/>
          <w:b/>
          <w:bCs/>
          <w:color w:val="000000"/>
          <w:sz w:val="22"/>
          <w:szCs w:val="22"/>
          <w:u w:color="000000"/>
        </w:rPr>
        <w:t>Company: Experian, Costa Mesa, CA</w:t>
      </w:r>
      <w:r w:rsidRPr="00E3436E">
        <w:rPr>
          <w:rFonts w:cstheme="minorHAnsi"/>
          <w:b/>
          <w:bCs/>
          <w:color w:val="000000"/>
          <w:sz w:val="22"/>
          <w:szCs w:val="22"/>
          <w:u w:color="000000"/>
        </w:rPr>
        <w:tab/>
      </w:r>
      <w:r w:rsidRPr="00E3436E">
        <w:rPr>
          <w:rFonts w:cstheme="minorHAnsi"/>
          <w:b/>
          <w:bCs/>
          <w:color w:val="000000"/>
          <w:sz w:val="22"/>
          <w:szCs w:val="22"/>
          <w:u w:color="000000"/>
        </w:rPr>
        <w:tab/>
      </w:r>
      <w:r w:rsidRPr="00E3436E">
        <w:rPr>
          <w:rFonts w:cstheme="minorHAnsi"/>
          <w:b/>
          <w:bCs/>
          <w:color w:val="000000"/>
          <w:sz w:val="22"/>
          <w:szCs w:val="22"/>
          <w:u w:color="000000"/>
        </w:rPr>
        <w:tab/>
      </w:r>
      <w:r w:rsidRPr="00E3436E">
        <w:rPr>
          <w:rFonts w:cstheme="minorHAnsi"/>
          <w:b/>
          <w:bCs/>
          <w:color w:val="000000"/>
          <w:sz w:val="22"/>
          <w:szCs w:val="22"/>
          <w:u w:color="000000"/>
        </w:rPr>
        <w:tab/>
      </w:r>
      <w:r w:rsidRPr="00E3436E">
        <w:rPr>
          <w:rFonts w:cstheme="minorHAnsi"/>
          <w:b/>
          <w:bCs/>
          <w:color w:val="000000"/>
          <w:sz w:val="22"/>
          <w:szCs w:val="22"/>
          <w:u w:color="000000"/>
        </w:rPr>
        <w:tab/>
      </w:r>
      <w:r w:rsidRPr="00E3436E">
        <w:rPr>
          <w:rFonts w:cstheme="minorHAnsi"/>
          <w:b/>
          <w:bCs/>
          <w:color w:val="000000"/>
          <w:sz w:val="22"/>
          <w:szCs w:val="22"/>
          <w:u w:color="000000"/>
        </w:rPr>
        <w:tab/>
        <w:t xml:space="preserve">          </w:t>
      </w:r>
      <w:r w:rsidR="003575EC" w:rsidRPr="00E3436E">
        <w:rPr>
          <w:rFonts w:cstheme="minorHAnsi"/>
          <w:b/>
          <w:bCs/>
          <w:color w:val="000000"/>
          <w:sz w:val="22"/>
          <w:szCs w:val="22"/>
          <w:u w:color="000000"/>
        </w:rPr>
        <w:t xml:space="preserve">                           Oct 13</w:t>
      </w:r>
      <w:r w:rsidRPr="00E3436E">
        <w:rPr>
          <w:rFonts w:cstheme="minorHAnsi"/>
          <w:b/>
          <w:bCs/>
          <w:color w:val="000000"/>
          <w:sz w:val="22"/>
          <w:szCs w:val="22"/>
          <w:u w:color="000000"/>
        </w:rPr>
        <w:t xml:space="preserve"> –</w:t>
      </w:r>
      <w:r w:rsidR="003575EC" w:rsidRPr="00E3436E">
        <w:rPr>
          <w:rFonts w:cstheme="minorHAnsi"/>
          <w:b/>
          <w:bCs/>
          <w:color w:val="000000"/>
          <w:sz w:val="22"/>
          <w:szCs w:val="22"/>
          <w:u w:color="000000"/>
        </w:rPr>
        <w:t xml:space="preserve"> Apr 14</w:t>
      </w:r>
      <w:r w:rsidRPr="00E3436E">
        <w:rPr>
          <w:rFonts w:cstheme="minorHAnsi"/>
          <w:b/>
          <w:bCs/>
          <w:color w:val="000000"/>
          <w:sz w:val="22"/>
          <w:szCs w:val="22"/>
          <w:u w:color="000000"/>
        </w:rPr>
        <w:t xml:space="preserve">                              </w:t>
      </w:r>
    </w:p>
    <w:p w:rsidR="00804F3F" w:rsidRPr="00E3436E" w:rsidRDefault="00804F3F" w:rsidP="00CD260D">
      <w:pPr>
        <w:widowControl w:val="0"/>
        <w:autoSpaceDE w:val="0"/>
        <w:autoSpaceDN w:val="0"/>
        <w:adjustRightInd w:val="0"/>
        <w:spacing w:line="240" w:lineRule="atLeast"/>
        <w:jc w:val="both"/>
        <w:rPr>
          <w:rFonts w:cstheme="minorHAnsi"/>
          <w:b/>
          <w:bCs/>
          <w:color w:val="000000"/>
          <w:sz w:val="22"/>
          <w:szCs w:val="22"/>
          <w:u w:color="000000"/>
        </w:rPr>
      </w:pPr>
      <w:r w:rsidRPr="00E3436E">
        <w:rPr>
          <w:rFonts w:cstheme="minorHAnsi"/>
          <w:b/>
          <w:bCs/>
          <w:color w:val="000000"/>
          <w:sz w:val="22"/>
          <w:szCs w:val="22"/>
          <w:u w:color="000000"/>
        </w:rPr>
        <w:t>Role:</w:t>
      </w:r>
      <w:r w:rsidR="008D3C14" w:rsidRPr="00E3436E">
        <w:rPr>
          <w:rFonts w:cstheme="minorHAnsi"/>
          <w:b/>
          <w:bCs/>
          <w:color w:val="000000"/>
          <w:sz w:val="22"/>
          <w:szCs w:val="22"/>
          <w:u w:color="000000"/>
        </w:rPr>
        <w:t xml:space="preserve"> </w:t>
      </w:r>
      <w:r w:rsidRPr="00E3436E">
        <w:rPr>
          <w:rFonts w:cstheme="minorHAnsi"/>
          <w:b/>
          <w:bCs/>
          <w:color w:val="000000"/>
          <w:sz w:val="22"/>
          <w:szCs w:val="22"/>
          <w:u w:color="000000"/>
        </w:rPr>
        <w:t>Selenium QA Engineer</w:t>
      </w:r>
    </w:p>
    <w:p w:rsidR="00580ADD" w:rsidRDefault="00580ADD" w:rsidP="00CD260D">
      <w:pPr>
        <w:widowControl w:val="0"/>
        <w:autoSpaceDE w:val="0"/>
        <w:autoSpaceDN w:val="0"/>
        <w:adjustRightInd w:val="0"/>
        <w:spacing w:line="240" w:lineRule="atLeast"/>
        <w:jc w:val="both"/>
        <w:rPr>
          <w:rFonts w:ascii="Times New Roman" w:hAnsi="Times New Roman" w:cs="Times New Roman"/>
          <w:b/>
          <w:bCs/>
          <w:color w:val="000000"/>
          <w:sz w:val="22"/>
          <w:szCs w:val="22"/>
          <w:u w:color="000000"/>
        </w:rPr>
      </w:pPr>
      <w:r w:rsidRPr="00E3436E">
        <w:rPr>
          <w:rFonts w:cstheme="minorHAnsi"/>
          <w:b/>
          <w:bCs/>
          <w:color w:val="000000"/>
          <w:sz w:val="22"/>
          <w:szCs w:val="22"/>
          <w:u w:color="000000"/>
        </w:rPr>
        <w:t>Description:</w:t>
      </w:r>
      <w:r>
        <w:rPr>
          <w:rFonts w:ascii="Times New Roman" w:hAnsi="Times New Roman" w:cs="Times New Roman"/>
          <w:b/>
          <w:bCs/>
          <w:color w:val="000000"/>
          <w:sz w:val="22"/>
          <w:szCs w:val="22"/>
          <w:u w:color="000000"/>
        </w:rPr>
        <w:t xml:space="preserve"> </w:t>
      </w:r>
      <w:r w:rsidRPr="00E3436E">
        <w:rPr>
          <w:rFonts w:ascii="Calibri" w:hAnsi="Calibri" w:cs="Calibri"/>
          <w:color w:val="000000"/>
          <w:sz w:val="22"/>
          <w:szCs w:val="22"/>
          <w:u w:color="000000"/>
        </w:rPr>
        <w:t>Experian is the leading global information Services Company, providing data and analytical tools to clients in more than 90 countries. The company helps businesses to manage credit risk, prevent fraud and target marketing offers. Experian also helps individuals to check their credit report and credit score, and protect against identity theft.</w:t>
      </w:r>
    </w:p>
    <w:p w:rsidR="008D3C14" w:rsidRDefault="008D3C14" w:rsidP="00CD260D">
      <w:pPr>
        <w:widowControl w:val="0"/>
        <w:autoSpaceDE w:val="0"/>
        <w:autoSpaceDN w:val="0"/>
        <w:adjustRightInd w:val="0"/>
        <w:spacing w:line="240" w:lineRule="atLeast"/>
        <w:jc w:val="both"/>
        <w:rPr>
          <w:rFonts w:ascii="Times New Roman" w:hAnsi="Times New Roman" w:cs="Times New Roman"/>
          <w:b/>
          <w:bCs/>
          <w:color w:val="000000"/>
          <w:sz w:val="22"/>
          <w:szCs w:val="22"/>
          <w:u w:color="000000"/>
        </w:rPr>
      </w:pPr>
    </w:p>
    <w:p w:rsidR="00580ADD" w:rsidRPr="00E3436E" w:rsidRDefault="00580ADD" w:rsidP="00CD260D">
      <w:pPr>
        <w:widowControl w:val="0"/>
        <w:autoSpaceDE w:val="0"/>
        <w:autoSpaceDN w:val="0"/>
        <w:adjustRightInd w:val="0"/>
        <w:spacing w:line="240" w:lineRule="atLeast"/>
        <w:jc w:val="both"/>
        <w:rPr>
          <w:rFonts w:cstheme="minorHAnsi"/>
          <w:b/>
          <w:bCs/>
          <w:color w:val="000000"/>
          <w:sz w:val="22"/>
          <w:szCs w:val="22"/>
          <w:u w:color="000000"/>
        </w:rPr>
      </w:pPr>
      <w:r w:rsidRPr="00E3436E">
        <w:rPr>
          <w:rFonts w:cstheme="minorHAnsi"/>
          <w:b/>
          <w:bCs/>
          <w:color w:val="000000"/>
          <w:sz w:val="22"/>
          <w:szCs w:val="22"/>
          <w:u w:color="000000"/>
        </w:rPr>
        <w:t>Responsibilities:</w:t>
      </w:r>
    </w:p>
    <w:p w:rsidR="00580ADD" w:rsidRPr="00BD0AB9" w:rsidRDefault="00580ADD" w:rsidP="00804F3F">
      <w:pPr>
        <w:pStyle w:val="ListParagraph"/>
        <w:widowControl w:val="0"/>
        <w:numPr>
          <w:ilvl w:val="0"/>
          <w:numId w:val="12"/>
        </w:numPr>
        <w:tabs>
          <w:tab w:val="left" w:pos="90"/>
          <w:tab w:val="left" w:pos="360"/>
        </w:tabs>
        <w:autoSpaceDE w:val="0"/>
        <w:autoSpaceDN w:val="0"/>
        <w:adjustRightInd w:val="0"/>
        <w:spacing w:after="60"/>
        <w:jc w:val="both"/>
        <w:rPr>
          <w:rFonts w:cstheme="minorHAnsi"/>
          <w:color w:val="000000"/>
          <w:sz w:val="22"/>
          <w:szCs w:val="22"/>
          <w:u w:color="000000"/>
        </w:rPr>
      </w:pPr>
      <w:r w:rsidRPr="00BD0AB9">
        <w:rPr>
          <w:rFonts w:cstheme="minorHAnsi"/>
          <w:color w:val="000000"/>
          <w:sz w:val="22"/>
          <w:szCs w:val="22"/>
          <w:u w:color="000000"/>
        </w:rPr>
        <w:t>Worked closely with business analysts and developers for thorough requirements review and developing test Scenarios.</w:t>
      </w:r>
    </w:p>
    <w:p w:rsidR="00580ADD" w:rsidRPr="00BD0AB9" w:rsidRDefault="00580ADD" w:rsidP="00804F3F">
      <w:pPr>
        <w:pStyle w:val="ListParagraph"/>
        <w:widowControl w:val="0"/>
        <w:numPr>
          <w:ilvl w:val="0"/>
          <w:numId w:val="12"/>
        </w:numPr>
        <w:tabs>
          <w:tab w:val="left" w:pos="90"/>
          <w:tab w:val="left" w:pos="360"/>
        </w:tabs>
        <w:autoSpaceDE w:val="0"/>
        <w:autoSpaceDN w:val="0"/>
        <w:adjustRightInd w:val="0"/>
        <w:spacing w:after="60"/>
        <w:jc w:val="both"/>
        <w:rPr>
          <w:rFonts w:cstheme="minorHAnsi"/>
          <w:color w:val="000000"/>
          <w:sz w:val="22"/>
          <w:szCs w:val="22"/>
          <w:u w:color="000000"/>
        </w:rPr>
      </w:pPr>
      <w:r w:rsidRPr="00BD0AB9">
        <w:rPr>
          <w:rFonts w:cstheme="minorHAnsi"/>
          <w:color w:val="000000"/>
          <w:sz w:val="22"/>
          <w:szCs w:val="22"/>
          <w:u w:color="000000"/>
        </w:rPr>
        <w:t xml:space="preserve">Involved in setting up configuring the testing environment with Eclipse, JUNIT, </w:t>
      </w:r>
      <w:proofErr w:type="gramStart"/>
      <w:r w:rsidRPr="00BD0AB9">
        <w:rPr>
          <w:rFonts w:cstheme="minorHAnsi"/>
          <w:color w:val="000000"/>
          <w:sz w:val="22"/>
          <w:szCs w:val="22"/>
          <w:u w:color="000000"/>
        </w:rPr>
        <w:t>Selenium</w:t>
      </w:r>
      <w:proofErr w:type="gramEnd"/>
      <w:r w:rsidRPr="00BD0AB9">
        <w:rPr>
          <w:rFonts w:cstheme="minorHAnsi"/>
          <w:color w:val="000000"/>
          <w:sz w:val="22"/>
          <w:szCs w:val="22"/>
          <w:u w:color="000000"/>
        </w:rPr>
        <w:t xml:space="preserve"> RC and Selenium Java client driver.</w:t>
      </w:r>
    </w:p>
    <w:p w:rsidR="00580ADD" w:rsidRPr="00BD0AB9" w:rsidRDefault="00580ADD" w:rsidP="00804F3F">
      <w:pPr>
        <w:pStyle w:val="ListParagraph"/>
        <w:widowControl w:val="0"/>
        <w:numPr>
          <w:ilvl w:val="0"/>
          <w:numId w:val="12"/>
        </w:numPr>
        <w:tabs>
          <w:tab w:val="left" w:pos="90"/>
          <w:tab w:val="left" w:pos="360"/>
        </w:tabs>
        <w:autoSpaceDE w:val="0"/>
        <w:autoSpaceDN w:val="0"/>
        <w:adjustRightInd w:val="0"/>
        <w:spacing w:after="60"/>
        <w:jc w:val="both"/>
        <w:rPr>
          <w:rFonts w:cstheme="minorHAnsi"/>
          <w:color w:val="000000"/>
          <w:sz w:val="22"/>
          <w:szCs w:val="22"/>
          <w:u w:color="000000"/>
        </w:rPr>
      </w:pPr>
      <w:r w:rsidRPr="00BD0AB9">
        <w:rPr>
          <w:rFonts w:cstheme="minorHAnsi"/>
          <w:color w:val="000000"/>
          <w:sz w:val="22"/>
          <w:szCs w:val="22"/>
          <w:u w:color="000000"/>
        </w:rPr>
        <w:t>Actively involved in all stages of STLC (Software Testing Life Cycle).</w:t>
      </w:r>
    </w:p>
    <w:p w:rsidR="00580ADD" w:rsidRPr="00BD0AB9" w:rsidRDefault="00580ADD" w:rsidP="00804F3F">
      <w:pPr>
        <w:pStyle w:val="ListParagraph"/>
        <w:widowControl w:val="0"/>
        <w:numPr>
          <w:ilvl w:val="0"/>
          <w:numId w:val="12"/>
        </w:numPr>
        <w:tabs>
          <w:tab w:val="left" w:pos="90"/>
          <w:tab w:val="left" w:pos="360"/>
        </w:tabs>
        <w:autoSpaceDE w:val="0"/>
        <w:autoSpaceDN w:val="0"/>
        <w:adjustRightInd w:val="0"/>
        <w:spacing w:after="60"/>
        <w:jc w:val="both"/>
        <w:rPr>
          <w:rFonts w:cstheme="minorHAnsi"/>
          <w:color w:val="000000"/>
          <w:sz w:val="22"/>
          <w:szCs w:val="22"/>
          <w:u w:color="000000"/>
        </w:rPr>
      </w:pPr>
      <w:r w:rsidRPr="00BD0AB9">
        <w:rPr>
          <w:rFonts w:cstheme="minorHAnsi"/>
          <w:color w:val="000000"/>
          <w:sz w:val="22"/>
          <w:szCs w:val="22"/>
          <w:u w:color="000000"/>
        </w:rPr>
        <w:t>Created test scripts and test cases for approved business use case and requirements for System and UAT testing.</w:t>
      </w:r>
    </w:p>
    <w:p w:rsidR="00580ADD" w:rsidRPr="00BD0AB9" w:rsidRDefault="00580ADD" w:rsidP="00804F3F">
      <w:pPr>
        <w:pStyle w:val="ListParagraph"/>
        <w:widowControl w:val="0"/>
        <w:numPr>
          <w:ilvl w:val="0"/>
          <w:numId w:val="12"/>
        </w:numPr>
        <w:tabs>
          <w:tab w:val="left" w:pos="90"/>
          <w:tab w:val="left" w:pos="360"/>
        </w:tabs>
        <w:autoSpaceDE w:val="0"/>
        <w:autoSpaceDN w:val="0"/>
        <w:adjustRightInd w:val="0"/>
        <w:spacing w:after="60"/>
        <w:jc w:val="both"/>
        <w:rPr>
          <w:rFonts w:cstheme="minorHAnsi"/>
          <w:color w:val="000000"/>
          <w:sz w:val="22"/>
          <w:szCs w:val="22"/>
          <w:u w:color="000000"/>
        </w:rPr>
      </w:pPr>
      <w:r w:rsidRPr="00BD0AB9">
        <w:rPr>
          <w:rFonts w:cstheme="minorHAnsi"/>
          <w:color w:val="000000"/>
          <w:sz w:val="22"/>
          <w:szCs w:val="22"/>
          <w:u w:color="000000"/>
        </w:rPr>
        <w:t xml:space="preserve">Utilized </w:t>
      </w:r>
      <w:proofErr w:type="spellStart"/>
      <w:r w:rsidRPr="00BD0AB9">
        <w:rPr>
          <w:rFonts w:cstheme="minorHAnsi"/>
          <w:color w:val="000000"/>
          <w:sz w:val="22"/>
          <w:szCs w:val="22"/>
          <w:u w:color="000000"/>
        </w:rPr>
        <w:t>Xpath</w:t>
      </w:r>
      <w:proofErr w:type="spellEnd"/>
      <w:r w:rsidRPr="00BD0AB9">
        <w:rPr>
          <w:rFonts w:cstheme="minorHAnsi"/>
          <w:color w:val="000000"/>
          <w:sz w:val="22"/>
          <w:szCs w:val="22"/>
          <w:u w:color="000000"/>
        </w:rPr>
        <w:t xml:space="preserve"> locator to identify application objects uniquely (Firebug, Inspect element).</w:t>
      </w:r>
    </w:p>
    <w:p w:rsidR="00580ADD" w:rsidRPr="00BD0AB9" w:rsidRDefault="00580ADD" w:rsidP="00804F3F">
      <w:pPr>
        <w:pStyle w:val="ListParagraph"/>
        <w:widowControl w:val="0"/>
        <w:numPr>
          <w:ilvl w:val="0"/>
          <w:numId w:val="12"/>
        </w:numPr>
        <w:tabs>
          <w:tab w:val="left" w:pos="90"/>
          <w:tab w:val="left" w:pos="360"/>
        </w:tabs>
        <w:autoSpaceDE w:val="0"/>
        <w:autoSpaceDN w:val="0"/>
        <w:adjustRightInd w:val="0"/>
        <w:spacing w:after="60"/>
        <w:jc w:val="both"/>
        <w:rPr>
          <w:rFonts w:cstheme="minorHAnsi"/>
          <w:color w:val="000000"/>
          <w:sz w:val="22"/>
          <w:szCs w:val="22"/>
          <w:u w:color="000000"/>
        </w:rPr>
      </w:pPr>
      <w:r w:rsidRPr="00BD0AB9">
        <w:rPr>
          <w:rFonts w:cstheme="minorHAnsi"/>
          <w:color w:val="000000"/>
          <w:sz w:val="22"/>
          <w:szCs w:val="22"/>
          <w:u w:color="000000"/>
        </w:rPr>
        <w:t>Created and maintained test plan, test cases and automation test documents.</w:t>
      </w:r>
    </w:p>
    <w:p w:rsidR="00580ADD" w:rsidRPr="00BD0AB9" w:rsidRDefault="00580ADD" w:rsidP="00804F3F">
      <w:pPr>
        <w:pStyle w:val="ListParagraph"/>
        <w:widowControl w:val="0"/>
        <w:numPr>
          <w:ilvl w:val="0"/>
          <w:numId w:val="12"/>
        </w:numPr>
        <w:tabs>
          <w:tab w:val="left" w:pos="90"/>
          <w:tab w:val="left" w:pos="360"/>
        </w:tabs>
        <w:autoSpaceDE w:val="0"/>
        <w:autoSpaceDN w:val="0"/>
        <w:adjustRightInd w:val="0"/>
        <w:spacing w:after="60"/>
        <w:jc w:val="both"/>
        <w:rPr>
          <w:rFonts w:cstheme="minorHAnsi"/>
          <w:color w:val="000000"/>
          <w:sz w:val="22"/>
          <w:szCs w:val="22"/>
          <w:u w:color="000000"/>
        </w:rPr>
      </w:pPr>
      <w:r w:rsidRPr="00BD0AB9">
        <w:rPr>
          <w:rFonts w:cstheme="minorHAnsi"/>
          <w:color w:val="000000"/>
          <w:sz w:val="22"/>
          <w:szCs w:val="22"/>
          <w:u w:color="000000"/>
        </w:rPr>
        <w:t>Initially involved in creating a Manual Test Cases in Quality Center. Tests were grouped into test plan and executed. Results were recorded and published to management.</w:t>
      </w:r>
    </w:p>
    <w:p w:rsidR="00580ADD" w:rsidRPr="00BD0AB9" w:rsidRDefault="00580ADD" w:rsidP="00804F3F">
      <w:pPr>
        <w:pStyle w:val="ListParagraph"/>
        <w:widowControl w:val="0"/>
        <w:numPr>
          <w:ilvl w:val="0"/>
          <w:numId w:val="12"/>
        </w:numPr>
        <w:tabs>
          <w:tab w:val="left" w:pos="90"/>
          <w:tab w:val="left" w:pos="360"/>
        </w:tabs>
        <w:autoSpaceDE w:val="0"/>
        <w:autoSpaceDN w:val="0"/>
        <w:adjustRightInd w:val="0"/>
        <w:spacing w:after="60"/>
        <w:jc w:val="both"/>
        <w:rPr>
          <w:rFonts w:cstheme="minorHAnsi"/>
          <w:color w:val="000000"/>
          <w:sz w:val="22"/>
          <w:szCs w:val="22"/>
          <w:u w:color="000000"/>
        </w:rPr>
      </w:pPr>
      <w:r w:rsidRPr="00BD0AB9">
        <w:rPr>
          <w:rFonts w:cstheme="minorHAnsi"/>
          <w:color w:val="000000"/>
          <w:sz w:val="22"/>
          <w:szCs w:val="22"/>
          <w:u w:color="000000"/>
        </w:rPr>
        <w:t>Involved in Functional and Regression testing.</w:t>
      </w:r>
    </w:p>
    <w:p w:rsidR="00580ADD" w:rsidRPr="00BD0AB9" w:rsidRDefault="00580ADD" w:rsidP="00804F3F">
      <w:pPr>
        <w:pStyle w:val="ListParagraph"/>
        <w:widowControl w:val="0"/>
        <w:numPr>
          <w:ilvl w:val="0"/>
          <w:numId w:val="12"/>
        </w:numPr>
        <w:tabs>
          <w:tab w:val="left" w:pos="90"/>
          <w:tab w:val="left" w:pos="360"/>
        </w:tabs>
        <w:autoSpaceDE w:val="0"/>
        <w:autoSpaceDN w:val="0"/>
        <w:adjustRightInd w:val="0"/>
        <w:spacing w:after="60"/>
        <w:jc w:val="both"/>
        <w:rPr>
          <w:rFonts w:cstheme="minorHAnsi"/>
          <w:color w:val="000000"/>
          <w:sz w:val="22"/>
          <w:szCs w:val="22"/>
          <w:u w:color="000000"/>
        </w:rPr>
      </w:pPr>
      <w:r w:rsidRPr="00BD0AB9">
        <w:rPr>
          <w:rFonts w:cstheme="minorHAnsi"/>
          <w:color w:val="000000"/>
          <w:sz w:val="22"/>
          <w:szCs w:val="22"/>
          <w:u w:color="000000"/>
        </w:rPr>
        <w:t>Involved in verification of Frontend GUI Objects and elements.</w:t>
      </w:r>
    </w:p>
    <w:p w:rsidR="00580ADD" w:rsidRPr="00BD0AB9" w:rsidRDefault="00580ADD" w:rsidP="00804F3F">
      <w:pPr>
        <w:pStyle w:val="ListParagraph"/>
        <w:widowControl w:val="0"/>
        <w:numPr>
          <w:ilvl w:val="0"/>
          <w:numId w:val="12"/>
        </w:numPr>
        <w:tabs>
          <w:tab w:val="left" w:pos="90"/>
          <w:tab w:val="left" w:pos="360"/>
        </w:tabs>
        <w:autoSpaceDE w:val="0"/>
        <w:autoSpaceDN w:val="0"/>
        <w:adjustRightInd w:val="0"/>
        <w:spacing w:after="60"/>
        <w:jc w:val="both"/>
        <w:rPr>
          <w:rFonts w:cstheme="minorHAnsi"/>
          <w:color w:val="000000"/>
          <w:sz w:val="22"/>
          <w:szCs w:val="22"/>
          <w:u w:color="000000"/>
        </w:rPr>
      </w:pPr>
      <w:r w:rsidRPr="00BD0AB9">
        <w:rPr>
          <w:rFonts w:cstheme="minorHAnsi"/>
          <w:color w:val="000000"/>
          <w:sz w:val="22"/>
          <w:szCs w:val="22"/>
          <w:u w:color="000000"/>
        </w:rPr>
        <w:t>Lead the testing initiative - develop test strategy, test plan, &amp; test cases, conduct informal &amp; formal testing cycles and facilitated User Acceptance Testing (UAT) &amp; smoke testing, performed post-production installation testing.</w:t>
      </w:r>
    </w:p>
    <w:p w:rsidR="00580ADD" w:rsidRPr="00BD0AB9" w:rsidRDefault="00580ADD" w:rsidP="00804F3F">
      <w:pPr>
        <w:pStyle w:val="ListParagraph"/>
        <w:widowControl w:val="0"/>
        <w:numPr>
          <w:ilvl w:val="0"/>
          <w:numId w:val="12"/>
        </w:numPr>
        <w:tabs>
          <w:tab w:val="left" w:pos="90"/>
          <w:tab w:val="left" w:pos="360"/>
        </w:tabs>
        <w:autoSpaceDE w:val="0"/>
        <w:autoSpaceDN w:val="0"/>
        <w:adjustRightInd w:val="0"/>
        <w:spacing w:after="60"/>
        <w:jc w:val="both"/>
        <w:rPr>
          <w:rFonts w:cstheme="minorHAnsi"/>
          <w:color w:val="000000"/>
          <w:sz w:val="22"/>
          <w:szCs w:val="22"/>
          <w:u w:color="000000"/>
        </w:rPr>
      </w:pPr>
      <w:r w:rsidRPr="00BD0AB9">
        <w:rPr>
          <w:rFonts w:cstheme="minorHAnsi"/>
          <w:color w:val="000000"/>
          <w:sz w:val="22"/>
          <w:szCs w:val="22"/>
          <w:u w:color="000000"/>
        </w:rPr>
        <w:t>Performed Web Services Testing and XML validation by creating test case suite using SOAP UI.</w:t>
      </w:r>
    </w:p>
    <w:p w:rsidR="00580ADD" w:rsidRPr="00BD0AB9" w:rsidRDefault="00580ADD" w:rsidP="00804F3F">
      <w:pPr>
        <w:pStyle w:val="ListParagraph"/>
        <w:widowControl w:val="0"/>
        <w:numPr>
          <w:ilvl w:val="0"/>
          <w:numId w:val="12"/>
        </w:numPr>
        <w:tabs>
          <w:tab w:val="left" w:pos="90"/>
          <w:tab w:val="left" w:pos="360"/>
        </w:tabs>
        <w:autoSpaceDE w:val="0"/>
        <w:autoSpaceDN w:val="0"/>
        <w:adjustRightInd w:val="0"/>
        <w:spacing w:after="60"/>
        <w:jc w:val="both"/>
        <w:rPr>
          <w:rFonts w:cstheme="minorHAnsi"/>
          <w:color w:val="000000"/>
          <w:sz w:val="22"/>
          <w:szCs w:val="22"/>
          <w:u w:color="000000"/>
        </w:rPr>
      </w:pPr>
      <w:r w:rsidRPr="00BD0AB9">
        <w:rPr>
          <w:rFonts w:cstheme="minorHAnsi"/>
          <w:color w:val="000000"/>
          <w:sz w:val="22"/>
          <w:szCs w:val="22"/>
          <w:u w:color="000000"/>
        </w:rPr>
        <w:t>Performed Data Driven Testing of the web service using Data Source and Data Loop.</w:t>
      </w:r>
    </w:p>
    <w:p w:rsidR="00580ADD" w:rsidRPr="00BD0AB9" w:rsidRDefault="00580ADD" w:rsidP="00804F3F">
      <w:pPr>
        <w:pStyle w:val="ListParagraph"/>
        <w:widowControl w:val="0"/>
        <w:numPr>
          <w:ilvl w:val="0"/>
          <w:numId w:val="12"/>
        </w:numPr>
        <w:tabs>
          <w:tab w:val="left" w:pos="90"/>
          <w:tab w:val="left" w:pos="360"/>
        </w:tabs>
        <w:autoSpaceDE w:val="0"/>
        <w:autoSpaceDN w:val="0"/>
        <w:adjustRightInd w:val="0"/>
        <w:spacing w:after="60"/>
        <w:jc w:val="both"/>
        <w:rPr>
          <w:rFonts w:cstheme="minorHAnsi"/>
          <w:color w:val="000000"/>
          <w:sz w:val="22"/>
          <w:szCs w:val="22"/>
          <w:u w:color="000000"/>
        </w:rPr>
      </w:pPr>
      <w:r w:rsidRPr="00BD0AB9">
        <w:rPr>
          <w:rFonts w:cstheme="minorHAnsi"/>
          <w:color w:val="000000"/>
          <w:sz w:val="22"/>
          <w:szCs w:val="22"/>
          <w:u w:color="000000"/>
        </w:rPr>
        <w:t xml:space="preserve">Validated soap response using various Assertions such as </w:t>
      </w:r>
      <w:proofErr w:type="spellStart"/>
      <w:r w:rsidRPr="00BD0AB9">
        <w:rPr>
          <w:rFonts w:cstheme="minorHAnsi"/>
          <w:color w:val="000000"/>
          <w:sz w:val="22"/>
          <w:szCs w:val="22"/>
          <w:u w:color="000000"/>
        </w:rPr>
        <w:t>Xpath</w:t>
      </w:r>
      <w:proofErr w:type="spellEnd"/>
      <w:r w:rsidRPr="00BD0AB9">
        <w:rPr>
          <w:rFonts w:cstheme="minorHAnsi"/>
          <w:color w:val="000000"/>
          <w:sz w:val="22"/>
          <w:szCs w:val="22"/>
          <w:u w:color="000000"/>
        </w:rPr>
        <w:t>, Contains, SOAP Fault, Schema Compliance etc.</w:t>
      </w:r>
    </w:p>
    <w:p w:rsidR="00580ADD" w:rsidRPr="00BD0AB9" w:rsidRDefault="00580ADD" w:rsidP="00804F3F">
      <w:pPr>
        <w:pStyle w:val="ListParagraph"/>
        <w:widowControl w:val="0"/>
        <w:numPr>
          <w:ilvl w:val="0"/>
          <w:numId w:val="12"/>
        </w:numPr>
        <w:tabs>
          <w:tab w:val="left" w:pos="90"/>
          <w:tab w:val="left" w:pos="360"/>
        </w:tabs>
        <w:autoSpaceDE w:val="0"/>
        <w:autoSpaceDN w:val="0"/>
        <w:adjustRightInd w:val="0"/>
        <w:spacing w:after="60"/>
        <w:jc w:val="both"/>
        <w:rPr>
          <w:rFonts w:cstheme="minorHAnsi"/>
          <w:color w:val="000000"/>
          <w:sz w:val="22"/>
          <w:szCs w:val="22"/>
          <w:u w:color="000000"/>
        </w:rPr>
      </w:pPr>
      <w:r w:rsidRPr="00BD0AB9">
        <w:rPr>
          <w:rFonts w:cstheme="minorHAnsi"/>
          <w:color w:val="000000"/>
          <w:sz w:val="22"/>
          <w:szCs w:val="22"/>
          <w:u w:color="000000"/>
        </w:rPr>
        <w:t>Created Test Sets to do Functional and Data Driven Testing on the Web Services.</w:t>
      </w:r>
    </w:p>
    <w:p w:rsidR="00580ADD" w:rsidRPr="00BD0AB9" w:rsidRDefault="00580ADD" w:rsidP="00804F3F">
      <w:pPr>
        <w:pStyle w:val="ListParagraph"/>
        <w:widowControl w:val="0"/>
        <w:numPr>
          <w:ilvl w:val="0"/>
          <w:numId w:val="12"/>
        </w:numPr>
        <w:tabs>
          <w:tab w:val="left" w:pos="90"/>
          <w:tab w:val="left" w:pos="360"/>
        </w:tabs>
        <w:autoSpaceDE w:val="0"/>
        <w:autoSpaceDN w:val="0"/>
        <w:adjustRightInd w:val="0"/>
        <w:spacing w:after="60"/>
        <w:jc w:val="both"/>
        <w:rPr>
          <w:rFonts w:cstheme="minorHAnsi"/>
          <w:color w:val="000000"/>
          <w:sz w:val="22"/>
          <w:szCs w:val="22"/>
          <w:u w:color="000000"/>
        </w:rPr>
      </w:pPr>
      <w:r w:rsidRPr="00BD0AB9">
        <w:rPr>
          <w:rFonts w:cstheme="minorHAnsi"/>
          <w:color w:val="000000"/>
          <w:sz w:val="22"/>
          <w:szCs w:val="22"/>
          <w:u w:color="000000"/>
        </w:rPr>
        <w:t>Performed Database Testing by passing SQL Queries and retrieved information from Database.</w:t>
      </w:r>
    </w:p>
    <w:p w:rsidR="00580ADD" w:rsidRPr="00BD0AB9" w:rsidRDefault="00580ADD" w:rsidP="00804F3F">
      <w:pPr>
        <w:pStyle w:val="ListParagraph"/>
        <w:widowControl w:val="0"/>
        <w:numPr>
          <w:ilvl w:val="0"/>
          <w:numId w:val="12"/>
        </w:numPr>
        <w:tabs>
          <w:tab w:val="left" w:pos="90"/>
          <w:tab w:val="left" w:pos="360"/>
        </w:tabs>
        <w:autoSpaceDE w:val="0"/>
        <w:autoSpaceDN w:val="0"/>
        <w:adjustRightInd w:val="0"/>
        <w:spacing w:after="60"/>
        <w:jc w:val="both"/>
        <w:rPr>
          <w:rFonts w:cstheme="minorHAnsi"/>
          <w:color w:val="000000"/>
          <w:sz w:val="22"/>
          <w:szCs w:val="22"/>
          <w:u w:color="000000"/>
        </w:rPr>
      </w:pPr>
      <w:r w:rsidRPr="00BD0AB9">
        <w:rPr>
          <w:rFonts w:cstheme="minorHAnsi"/>
          <w:color w:val="000000"/>
          <w:sz w:val="22"/>
          <w:szCs w:val="22"/>
          <w:u w:color="000000"/>
        </w:rPr>
        <w:t xml:space="preserve">Quality Center was used as the overall Test Management Tool, where scripts were located and stored under respective Project Folders. </w:t>
      </w:r>
    </w:p>
    <w:p w:rsidR="00580ADD" w:rsidRPr="00BD0AB9" w:rsidRDefault="00580ADD" w:rsidP="00804F3F">
      <w:pPr>
        <w:pStyle w:val="ListParagraph"/>
        <w:widowControl w:val="0"/>
        <w:numPr>
          <w:ilvl w:val="0"/>
          <w:numId w:val="12"/>
        </w:numPr>
        <w:tabs>
          <w:tab w:val="left" w:pos="90"/>
          <w:tab w:val="left" w:pos="360"/>
        </w:tabs>
        <w:autoSpaceDE w:val="0"/>
        <w:autoSpaceDN w:val="0"/>
        <w:adjustRightInd w:val="0"/>
        <w:spacing w:after="60"/>
        <w:jc w:val="both"/>
        <w:rPr>
          <w:rFonts w:cstheme="minorHAnsi"/>
          <w:color w:val="000000"/>
          <w:sz w:val="22"/>
          <w:szCs w:val="22"/>
          <w:u w:color="000000"/>
        </w:rPr>
      </w:pPr>
      <w:r w:rsidRPr="00BD0AB9">
        <w:rPr>
          <w:rFonts w:cstheme="minorHAnsi"/>
          <w:color w:val="000000"/>
          <w:sz w:val="22"/>
          <w:szCs w:val="22"/>
          <w:u w:color="000000"/>
        </w:rPr>
        <w:t>Contributed to the development of UAT process, and ensured sufficient planning took place for testing.</w:t>
      </w:r>
    </w:p>
    <w:p w:rsidR="00580ADD" w:rsidRPr="00BD0AB9" w:rsidRDefault="00580ADD" w:rsidP="00804F3F">
      <w:pPr>
        <w:pStyle w:val="ListParagraph"/>
        <w:widowControl w:val="0"/>
        <w:numPr>
          <w:ilvl w:val="0"/>
          <w:numId w:val="12"/>
        </w:numPr>
        <w:tabs>
          <w:tab w:val="left" w:pos="90"/>
          <w:tab w:val="left" w:pos="360"/>
        </w:tabs>
        <w:autoSpaceDE w:val="0"/>
        <w:autoSpaceDN w:val="0"/>
        <w:adjustRightInd w:val="0"/>
        <w:spacing w:after="60"/>
        <w:jc w:val="both"/>
        <w:rPr>
          <w:rFonts w:cstheme="minorHAnsi"/>
          <w:color w:val="000000"/>
          <w:sz w:val="22"/>
          <w:szCs w:val="22"/>
          <w:u w:color="000000"/>
        </w:rPr>
      </w:pPr>
      <w:r w:rsidRPr="00BD0AB9">
        <w:rPr>
          <w:rFonts w:cstheme="minorHAnsi"/>
          <w:color w:val="000000"/>
          <w:sz w:val="22"/>
          <w:szCs w:val="22"/>
          <w:u w:color="000000"/>
        </w:rPr>
        <w:t>Performed Defect tracking in QC. Defects were linked via traceability to specific test case.</w:t>
      </w:r>
    </w:p>
    <w:p w:rsidR="00580ADD" w:rsidRPr="00BD0AB9" w:rsidRDefault="00580ADD" w:rsidP="00804F3F">
      <w:pPr>
        <w:pStyle w:val="ListParagraph"/>
        <w:widowControl w:val="0"/>
        <w:numPr>
          <w:ilvl w:val="0"/>
          <w:numId w:val="12"/>
        </w:numPr>
        <w:tabs>
          <w:tab w:val="left" w:pos="90"/>
          <w:tab w:val="left" w:pos="360"/>
        </w:tabs>
        <w:autoSpaceDE w:val="0"/>
        <w:autoSpaceDN w:val="0"/>
        <w:adjustRightInd w:val="0"/>
        <w:spacing w:after="60"/>
        <w:jc w:val="both"/>
        <w:rPr>
          <w:rFonts w:cstheme="minorHAnsi"/>
          <w:color w:val="000000"/>
          <w:sz w:val="22"/>
          <w:szCs w:val="22"/>
          <w:u w:color="000000"/>
        </w:rPr>
      </w:pPr>
      <w:r w:rsidRPr="00BD0AB9">
        <w:rPr>
          <w:rFonts w:cstheme="minorHAnsi"/>
          <w:color w:val="000000"/>
          <w:sz w:val="22"/>
          <w:szCs w:val="22"/>
          <w:u w:color="000000"/>
        </w:rPr>
        <w:lastRenderedPageBreak/>
        <w:t>Wrote Junit tests using Junit framework.</w:t>
      </w:r>
    </w:p>
    <w:p w:rsidR="00580ADD" w:rsidRPr="00BD0AB9" w:rsidRDefault="00580ADD" w:rsidP="00804F3F">
      <w:pPr>
        <w:pStyle w:val="ListParagraph"/>
        <w:widowControl w:val="0"/>
        <w:numPr>
          <w:ilvl w:val="0"/>
          <w:numId w:val="12"/>
        </w:numPr>
        <w:tabs>
          <w:tab w:val="left" w:pos="90"/>
          <w:tab w:val="left" w:pos="360"/>
        </w:tabs>
        <w:autoSpaceDE w:val="0"/>
        <w:autoSpaceDN w:val="0"/>
        <w:adjustRightInd w:val="0"/>
        <w:spacing w:after="60"/>
        <w:jc w:val="both"/>
        <w:rPr>
          <w:rFonts w:cstheme="minorHAnsi"/>
          <w:color w:val="000000"/>
          <w:sz w:val="22"/>
          <w:szCs w:val="22"/>
          <w:u w:color="000000"/>
        </w:rPr>
      </w:pPr>
      <w:r w:rsidRPr="00BD0AB9">
        <w:rPr>
          <w:rFonts w:cstheme="minorHAnsi"/>
          <w:color w:val="000000"/>
          <w:sz w:val="22"/>
          <w:szCs w:val="22"/>
          <w:u w:color="000000"/>
        </w:rPr>
        <w:t>Involved in weekly walkthroughs and inspection meetings, to verify the status of the testing effort and the project as a whole.</w:t>
      </w:r>
    </w:p>
    <w:p w:rsidR="00580ADD" w:rsidRPr="00BD0AB9" w:rsidRDefault="00580ADD" w:rsidP="00CD260D">
      <w:pPr>
        <w:widowControl w:val="0"/>
        <w:autoSpaceDE w:val="0"/>
        <w:autoSpaceDN w:val="0"/>
        <w:adjustRightInd w:val="0"/>
        <w:spacing w:line="240" w:lineRule="atLeast"/>
        <w:jc w:val="both"/>
        <w:rPr>
          <w:rFonts w:ascii="Calibri" w:hAnsi="Calibri" w:cs="Calibri"/>
          <w:b/>
          <w:bCs/>
          <w:color w:val="000000"/>
          <w:sz w:val="22"/>
          <w:szCs w:val="22"/>
          <w:u w:color="000000"/>
        </w:rPr>
      </w:pPr>
      <w:r w:rsidRPr="00BD0AB9">
        <w:rPr>
          <w:rFonts w:cstheme="minorHAnsi"/>
          <w:b/>
          <w:bCs/>
          <w:color w:val="000000"/>
          <w:sz w:val="22"/>
          <w:szCs w:val="22"/>
          <w:u w:color="000000"/>
        </w:rPr>
        <w:t>Environment:</w:t>
      </w:r>
      <w:r>
        <w:rPr>
          <w:rFonts w:ascii="Times New Roman" w:hAnsi="Times New Roman" w:cs="Times New Roman"/>
          <w:b/>
          <w:bCs/>
          <w:color w:val="000000"/>
          <w:sz w:val="22"/>
          <w:szCs w:val="22"/>
          <w:u w:color="000000"/>
        </w:rPr>
        <w:t xml:space="preserve"> </w:t>
      </w:r>
      <w:r w:rsidRPr="00BD0AB9">
        <w:rPr>
          <w:rFonts w:ascii="Calibri" w:hAnsi="Calibri" w:cs="Calibri"/>
          <w:color w:val="000000"/>
          <w:sz w:val="22"/>
          <w:szCs w:val="22"/>
          <w:u w:color="000000"/>
        </w:rPr>
        <w:t xml:space="preserve">Java, Selenium RC/IDE, Junit, Ant, SOAP UI, </w:t>
      </w:r>
      <w:proofErr w:type="spellStart"/>
      <w:r w:rsidRPr="00BD0AB9">
        <w:rPr>
          <w:rFonts w:ascii="Calibri" w:hAnsi="Calibri" w:cs="Calibri"/>
          <w:color w:val="000000"/>
          <w:sz w:val="22"/>
          <w:szCs w:val="22"/>
          <w:u w:color="000000"/>
        </w:rPr>
        <w:t>Xpath</w:t>
      </w:r>
      <w:proofErr w:type="spellEnd"/>
      <w:r w:rsidRPr="00BD0AB9">
        <w:rPr>
          <w:rFonts w:ascii="Calibri" w:hAnsi="Calibri" w:cs="Calibri"/>
          <w:color w:val="000000"/>
          <w:sz w:val="22"/>
          <w:szCs w:val="22"/>
          <w:u w:color="000000"/>
        </w:rPr>
        <w:t>, Eclipse, Quality Center, Firebug, SVN, SQL, Oracle,   Windows.</w:t>
      </w:r>
      <w:r w:rsidRPr="00BD0AB9">
        <w:rPr>
          <w:rFonts w:ascii="Calibri" w:hAnsi="Calibri" w:cs="Calibri"/>
          <w:b/>
          <w:bCs/>
          <w:color w:val="000000"/>
          <w:sz w:val="22"/>
          <w:szCs w:val="22"/>
          <w:u w:color="000000"/>
        </w:rPr>
        <w:t xml:space="preserve"> </w:t>
      </w:r>
    </w:p>
    <w:p w:rsidR="00CF22C0" w:rsidRPr="00BD0AB9" w:rsidRDefault="00CF22C0" w:rsidP="00CD260D">
      <w:pPr>
        <w:widowControl w:val="0"/>
        <w:autoSpaceDE w:val="0"/>
        <w:autoSpaceDN w:val="0"/>
        <w:adjustRightInd w:val="0"/>
        <w:spacing w:line="240" w:lineRule="atLeast"/>
        <w:jc w:val="both"/>
        <w:rPr>
          <w:rFonts w:cstheme="minorHAnsi"/>
          <w:b/>
          <w:bCs/>
          <w:color w:val="000000"/>
          <w:sz w:val="22"/>
          <w:szCs w:val="22"/>
          <w:u w:color="000000"/>
        </w:rPr>
      </w:pPr>
    </w:p>
    <w:p w:rsidR="00580ADD" w:rsidRPr="00BD0AB9" w:rsidRDefault="00580ADD" w:rsidP="00CD260D">
      <w:pPr>
        <w:widowControl w:val="0"/>
        <w:autoSpaceDE w:val="0"/>
        <w:autoSpaceDN w:val="0"/>
        <w:adjustRightInd w:val="0"/>
        <w:spacing w:line="240" w:lineRule="atLeast"/>
        <w:jc w:val="both"/>
        <w:rPr>
          <w:rFonts w:cstheme="minorHAnsi"/>
          <w:b/>
          <w:bCs/>
          <w:color w:val="000000"/>
          <w:sz w:val="22"/>
          <w:szCs w:val="22"/>
          <w:u w:color="000000"/>
        </w:rPr>
      </w:pPr>
      <w:bookmarkStart w:id="0" w:name="_GoBack"/>
      <w:bookmarkEnd w:id="0"/>
      <w:r w:rsidRPr="00BD0AB9">
        <w:rPr>
          <w:rFonts w:cstheme="minorHAnsi"/>
          <w:b/>
          <w:bCs/>
          <w:color w:val="000000"/>
          <w:sz w:val="22"/>
          <w:szCs w:val="22"/>
          <w:u w:color="000000"/>
        </w:rPr>
        <w:t xml:space="preserve">Company: Hilton Hotels, Bangalore, India                                                                       </w:t>
      </w:r>
      <w:r w:rsidR="003575EC" w:rsidRPr="00BD0AB9">
        <w:rPr>
          <w:rFonts w:cstheme="minorHAnsi"/>
          <w:b/>
          <w:bCs/>
          <w:color w:val="000000"/>
          <w:sz w:val="22"/>
          <w:szCs w:val="22"/>
          <w:u w:color="000000"/>
        </w:rPr>
        <w:t xml:space="preserve">                       Jan 12 – Sep 13</w:t>
      </w:r>
    </w:p>
    <w:p w:rsidR="00580ADD" w:rsidRPr="00BD0AB9" w:rsidRDefault="00580ADD" w:rsidP="00CD260D">
      <w:pPr>
        <w:widowControl w:val="0"/>
        <w:autoSpaceDE w:val="0"/>
        <w:autoSpaceDN w:val="0"/>
        <w:adjustRightInd w:val="0"/>
        <w:spacing w:line="240" w:lineRule="atLeast"/>
        <w:jc w:val="both"/>
        <w:rPr>
          <w:rFonts w:cstheme="minorHAnsi"/>
          <w:b/>
          <w:bCs/>
          <w:color w:val="000000"/>
          <w:sz w:val="22"/>
          <w:szCs w:val="22"/>
          <w:u w:color="000000"/>
        </w:rPr>
      </w:pPr>
      <w:r w:rsidRPr="00BD0AB9">
        <w:rPr>
          <w:rFonts w:cstheme="minorHAnsi"/>
          <w:b/>
          <w:bCs/>
          <w:color w:val="000000"/>
          <w:sz w:val="22"/>
          <w:szCs w:val="22"/>
          <w:u w:color="000000"/>
        </w:rPr>
        <w:t xml:space="preserve">Project: Pangea </w:t>
      </w:r>
    </w:p>
    <w:p w:rsidR="00804F3F" w:rsidRPr="00BD0AB9" w:rsidRDefault="00804F3F" w:rsidP="00CD260D">
      <w:pPr>
        <w:widowControl w:val="0"/>
        <w:autoSpaceDE w:val="0"/>
        <w:autoSpaceDN w:val="0"/>
        <w:adjustRightInd w:val="0"/>
        <w:spacing w:line="240" w:lineRule="atLeast"/>
        <w:jc w:val="both"/>
        <w:rPr>
          <w:rFonts w:cstheme="minorHAnsi"/>
          <w:b/>
          <w:bCs/>
          <w:color w:val="000000"/>
          <w:sz w:val="22"/>
          <w:szCs w:val="22"/>
          <w:u w:color="000000"/>
        </w:rPr>
      </w:pPr>
      <w:r w:rsidRPr="00BD0AB9">
        <w:rPr>
          <w:rFonts w:cstheme="minorHAnsi"/>
          <w:b/>
          <w:bCs/>
          <w:color w:val="000000"/>
          <w:sz w:val="22"/>
          <w:szCs w:val="22"/>
          <w:u w:color="000000"/>
        </w:rPr>
        <w:t>Role:  Java/J2EE Developer</w:t>
      </w:r>
    </w:p>
    <w:p w:rsidR="00CF22C0" w:rsidRPr="00BD0AB9" w:rsidRDefault="00580ADD" w:rsidP="00CD260D">
      <w:pPr>
        <w:widowControl w:val="0"/>
        <w:autoSpaceDE w:val="0"/>
        <w:autoSpaceDN w:val="0"/>
        <w:adjustRightInd w:val="0"/>
        <w:spacing w:line="240" w:lineRule="atLeast"/>
        <w:jc w:val="both"/>
        <w:rPr>
          <w:rFonts w:ascii="Calibri" w:hAnsi="Calibri" w:cs="Calibri"/>
          <w:b/>
          <w:bCs/>
          <w:color w:val="000000"/>
          <w:sz w:val="22"/>
          <w:szCs w:val="22"/>
          <w:u w:color="000000"/>
        </w:rPr>
      </w:pPr>
      <w:r w:rsidRPr="00BD0AB9">
        <w:rPr>
          <w:rFonts w:cstheme="minorHAnsi"/>
          <w:b/>
          <w:bCs/>
          <w:color w:val="000000"/>
          <w:sz w:val="22"/>
          <w:szCs w:val="22"/>
          <w:u w:color="000000"/>
        </w:rPr>
        <w:t>Description:</w:t>
      </w:r>
      <w:r>
        <w:rPr>
          <w:rFonts w:ascii="Times New Roman" w:hAnsi="Times New Roman" w:cs="Times New Roman"/>
          <w:b/>
          <w:bCs/>
          <w:color w:val="000000"/>
          <w:sz w:val="22"/>
          <w:szCs w:val="22"/>
          <w:u w:color="000000"/>
        </w:rPr>
        <w:t xml:space="preserve"> </w:t>
      </w:r>
      <w:r w:rsidRPr="00BD0AB9">
        <w:rPr>
          <w:rFonts w:ascii="Calibri" w:hAnsi="Calibri" w:cs="Calibri"/>
          <w:color w:val="000000"/>
          <w:sz w:val="22"/>
          <w:szCs w:val="22"/>
          <w:u w:color="000000"/>
        </w:rPr>
        <w:t>Pangea program is a global initiative to deploy a new set of web-based applications that both consolidates and unifies Hilton’s existing web presence into a single infrastructure, while also significantly enhancing the functionality, and extending Hilton’s presence in new source markets (UK, DE, and JP). This site uses advanced internet technologies to provide a unique travel planning and secure online booking experience for consumers.</w:t>
      </w:r>
    </w:p>
    <w:p w:rsidR="00B026A9" w:rsidRDefault="00B026A9" w:rsidP="00CD260D">
      <w:pPr>
        <w:widowControl w:val="0"/>
        <w:autoSpaceDE w:val="0"/>
        <w:autoSpaceDN w:val="0"/>
        <w:adjustRightInd w:val="0"/>
        <w:spacing w:line="240" w:lineRule="atLeast"/>
        <w:jc w:val="both"/>
        <w:rPr>
          <w:rFonts w:ascii="Times New Roman" w:hAnsi="Times New Roman" w:cs="Times New Roman"/>
          <w:b/>
          <w:bCs/>
          <w:color w:val="000000"/>
          <w:sz w:val="22"/>
          <w:szCs w:val="22"/>
          <w:u w:color="000000"/>
        </w:rPr>
      </w:pPr>
    </w:p>
    <w:p w:rsidR="00580ADD" w:rsidRPr="00BD0AB9" w:rsidRDefault="00580ADD" w:rsidP="00CD260D">
      <w:pPr>
        <w:widowControl w:val="0"/>
        <w:autoSpaceDE w:val="0"/>
        <w:autoSpaceDN w:val="0"/>
        <w:adjustRightInd w:val="0"/>
        <w:spacing w:line="240" w:lineRule="atLeast"/>
        <w:jc w:val="both"/>
        <w:rPr>
          <w:rFonts w:cstheme="minorHAnsi"/>
          <w:b/>
          <w:bCs/>
          <w:color w:val="000000"/>
          <w:sz w:val="22"/>
          <w:szCs w:val="22"/>
          <w:u w:color="000000"/>
        </w:rPr>
      </w:pPr>
      <w:r w:rsidRPr="00BD0AB9">
        <w:rPr>
          <w:rFonts w:cstheme="minorHAnsi"/>
          <w:b/>
          <w:bCs/>
          <w:color w:val="000000"/>
          <w:sz w:val="22"/>
          <w:szCs w:val="22"/>
          <w:u w:color="000000"/>
        </w:rPr>
        <w:t>Responsibilities:</w:t>
      </w:r>
    </w:p>
    <w:p w:rsidR="00580ADD" w:rsidRPr="00BD0AB9" w:rsidRDefault="00580ADD" w:rsidP="00804F3F">
      <w:pPr>
        <w:pStyle w:val="ListParagraph"/>
        <w:widowControl w:val="0"/>
        <w:numPr>
          <w:ilvl w:val="0"/>
          <w:numId w:val="13"/>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BD0AB9">
        <w:rPr>
          <w:rFonts w:ascii="Calibri" w:hAnsi="Calibri" w:cs="Calibri"/>
          <w:color w:val="000000"/>
          <w:sz w:val="22"/>
          <w:szCs w:val="22"/>
          <w:u w:color="000000"/>
        </w:rPr>
        <w:t>Participated in the business requirements analysis meetings and prepared use-case diagrams using Rational Rose.</w:t>
      </w:r>
    </w:p>
    <w:p w:rsidR="00580ADD" w:rsidRPr="00BD0AB9" w:rsidRDefault="00580ADD" w:rsidP="00804F3F">
      <w:pPr>
        <w:pStyle w:val="ListParagraph"/>
        <w:widowControl w:val="0"/>
        <w:numPr>
          <w:ilvl w:val="0"/>
          <w:numId w:val="13"/>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BD0AB9">
        <w:rPr>
          <w:rFonts w:ascii="Calibri" w:hAnsi="Calibri" w:cs="Calibri"/>
          <w:color w:val="000000"/>
          <w:sz w:val="22"/>
          <w:szCs w:val="22"/>
          <w:u w:color="000000"/>
        </w:rPr>
        <w:t>Involved in development of very critical transactions- Hotel Search, Availability, Booking, Guest Enroll and Guest Update.</w:t>
      </w:r>
    </w:p>
    <w:p w:rsidR="00580ADD" w:rsidRPr="00BD0AB9" w:rsidRDefault="00580ADD" w:rsidP="00804F3F">
      <w:pPr>
        <w:pStyle w:val="ListParagraph"/>
        <w:widowControl w:val="0"/>
        <w:numPr>
          <w:ilvl w:val="0"/>
          <w:numId w:val="13"/>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BD0AB9">
        <w:rPr>
          <w:rFonts w:ascii="Calibri" w:hAnsi="Calibri" w:cs="Calibri"/>
          <w:color w:val="000000"/>
          <w:sz w:val="22"/>
          <w:szCs w:val="22"/>
          <w:u w:color="000000"/>
        </w:rPr>
        <w:t>Involved in installing and configuration of apache web server which is being used to serve static resources (</w:t>
      </w:r>
      <w:proofErr w:type="spellStart"/>
      <w:r w:rsidRPr="00BD0AB9">
        <w:rPr>
          <w:rFonts w:ascii="Calibri" w:hAnsi="Calibri" w:cs="Calibri"/>
          <w:color w:val="000000"/>
          <w:sz w:val="22"/>
          <w:szCs w:val="22"/>
          <w:u w:color="000000"/>
        </w:rPr>
        <w:t>css</w:t>
      </w:r>
      <w:proofErr w:type="spellEnd"/>
      <w:r w:rsidRPr="00BD0AB9">
        <w:rPr>
          <w:rFonts w:ascii="Calibri" w:hAnsi="Calibri" w:cs="Calibri"/>
          <w:color w:val="000000"/>
          <w:sz w:val="22"/>
          <w:szCs w:val="22"/>
          <w:u w:color="000000"/>
        </w:rPr>
        <w:t>/</w:t>
      </w:r>
      <w:proofErr w:type="spellStart"/>
      <w:r w:rsidRPr="00BD0AB9">
        <w:rPr>
          <w:rFonts w:ascii="Calibri" w:hAnsi="Calibri" w:cs="Calibri"/>
          <w:color w:val="000000"/>
          <w:sz w:val="22"/>
          <w:szCs w:val="22"/>
          <w:u w:color="000000"/>
        </w:rPr>
        <w:t>js</w:t>
      </w:r>
      <w:proofErr w:type="spellEnd"/>
      <w:r w:rsidRPr="00BD0AB9">
        <w:rPr>
          <w:rFonts w:ascii="Calibri" w:hAnsi="Calibri" w:cs="Calibri"/>
          <w:color w:val="000000"/>
          <w:sz w:val="22"/>
          <w:szCs w:val="22"/>
          <w:u w:color="000000"/>
        </w:rPr>
        <w:t>/images) and route the requests.</w:t>
      </w:r>
    </w:p>
    <w:p w:rsidR="00580ADD" w:rsidRPr="00BD0AB9" w:rsidRDefault="00580ADD" w:rsidP="00804F3F">
      <w:pPr>
        <w:pStyle w:val="ListParagraph"/>
        <w:widowControl w:val="0"/>
        <w:numPr>
          <w:ilvl w:val="0"/>
          <w:numId w:val="13"/>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BD0AB9">
        <w:rPr>
          <w:rFonts w:ascii="Calibri" w:hAnsi="Calibri" w:cs="Calibri"/>
          <w:color w:val="000000"/>
          <w:sz w:val="22"/>
          <w:szCs w:val="22"/>
          <w:u w:color="000000"/>
        </w:rPr>
        <w:t xml:space="preserve">Developed the presentation layer using </w:t>
      </w:r>
      <w:proofErr w:type="gramStart"/>
      <w:r w:rsidRPr="00BD0AB9">
        <w:rPr>
          <w:rFonts w:ascii="Calibri" w:hAnsi="Calibri" w:cs="Calibri"/>
          <w:color w:val="000000"/>
          <w:sz w:val="22"/>
          <w:szCs w:val="22"/>
          <w:u w:color="000000"/>
        </w:rPr>
        <w:t>Spring</w:t>
      </w:r>
      <w:proofErr w:type="gramEnd"/>
      <w:r w:rsidRPr="00BD0AB9">
        <w:rPr>
          <w:rFonts w:ascii="Calibri" w:hAnsi="Calibri" w:cs="Calibri"/>
          <w:color w:val="000000"/>
          <w:sz w:val="22"/>
          <w:szCs w:val="22"/>
          <w:u w:color="000000"/>
        </w:rPr>
        <w:t>, JSP, JSTL, JavaScript, HTML, CSS, jQuery and AJAX.</w:t>
      </w:r>
    </w:p>
    <w:p w:rsidR="00580ADD" w:rsidRPr="00BD0AB9" w:rsidRDefault="00580ADD" w:rsidP="00804F3F">
      <w:pPr>
        <w:pStyle w:val="ListParagraph"/>
        <w:widowControl w:val="0"/>
        <w:numPr>
          <w:ilvl w:val="0"/>
          <w:numId w:val="13"/>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BD0AB9">
        <w:rPr>
          <w:rFonts w:ascii="Calibri" w:hAnsi="Calibri" w:cs="Calibri"/>
          <w:color w:val="000000"/>
          <w:sz w:val="22"/>
          <w:szCs w:val="22"/>
          <w:u w:color="000000"/>
        </w:rPr>
        <w:t>Developed custom tags and EL-functions to separate presentation and processing logic</w:t>
      </w:r>
    </w:p>
    <w:p w:rsidR="00580ADD" w:rsidRPr="00BD0AB9" w:rsidRDefault="00580ADD" w:rsidP="00804F3F">
      <w:pPr>
        <w:pStyle w:val="ListParagraph"/>
        <w:widowControl w:val="0"/>
        <w:numPr>
          <w:ilvl w:val="0"/>
          <w:numId w:val="13"/>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BD0AB9">
        <w:rPr>
          <w:rFonts w:ascii="Calibri" w:hAnsi="Calibri" w:cs="Calibri"/>
          <w:color w:val="000000"/>
          <w:sz w:val="22"/>
          <w:szCs w:val="22"/>
          <w:u w:color="000000"/>
        </w:rPr>
        <w:t>Developed Service layer Using Spring and persistence layer using Hibernate.</w:t>
      </w:r>
    </w:p>
    <w:p w:rsidR="00580ADD" w:rsidRPr="00BD0AB9" w:rsidRDefault="00580ADD" w:rsidP="00804F3F">
      <w:pPr>
        <w:pStyle w:val="ListParagraph"/>
        <w:widowControl w:val="0"/>
        <w:numPr>
          <w:ilvl w:val="0"/>
          <w:numId w:val="13"/>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BD0AB9">
        <w:rPr>
          <w:rFonts w:ascii="Calibri" w:hAnsi="Calibri" w:cs="Calibri"/>
          <w:color w:val="000000"/>
          <w:sz w:val="22"/>
          <w:szCs w:val="22"/>
          <w:u w:color="000000"/>
        </w:rPr>
        <w:t>Worked on enhancements and defects.</w:t>
      </w:r>
    </w:p>
    <w:p w:rsidR="00580ADD" w:rsidRPr="00BD0AB9" w:rsidRDefault="00580ADD" w:rsidP="00804F3F">
      <w:pPr>
        <w:pStyle w:val="ListParagraph"/>
        <w:widowControl w:val="0"/>
        <w:numPr>
          <w:ilvl w:val="0"/>
          <w:numId w:val="13"/>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BD0AB9">
        <w:rPr>
          <w:rFonts w:ascii="Calibri" w:hAnsi="Calibri" w:cs="Calibri"/>
          <w:color w:val="000000"/>
          <w:sz w:val="22"/>
          <w:szCs w:val="22"/>
          <w:u w:color="000000"/>
        </w:rPr>
        <w:t>Extensively worked on various features of Hibernate such as Associations, Caching, Lazy loading and HQL</w:t>
      </w:r>
    </w:p>
    <w:p w:rsidR="00580ADD" w:rsidRPr="00BD0AB9" w:rsidRDefault="00580ADD" w:rsidP="00804F3F">
      <w:pPr>
        <w:pStyle w:val="ListParagraph"/>
        <w:widowControl w:val="0"/>
        <w:numPr>
          <w:ilvl w:val="0"/>
          <w:numId w:val="13"/>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BD0AB9">
        <w:rPr>
          <w:rFonts w:ascii="Calibri" w:hAnsi="Calibri" w:cs="Calibri"/>
          <w:color w:val="000000"/>
          <w:sz w:val="22"/>
          <w:szCs w:val="22"/>
          <w:u w:color="000000"/>
        </w:rPr>
        <w:t>Extensively used Dependency Injection and AOP features of Spring Frame work.</w:t>
      </w:r>
    </w:p>
    <w:p w:rsidR="00580ADD" w:rsidRPr="00BD0AB9" w:rsidRDefault="00580ADD" w:rsidP="00804F3F">
      <w:pPr>
        <w:pStyle w:val="ListParagraph"/>
        <w:widowControl w:val="0"/>
        <w:numPr>
          <w:ilvl w:val="0"/>
          <w:numId w:val="13"/>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BD0AB9">
        <w:rPr>
          <w:rFonts w:ascii="Calibri" w:hAnsi="Calibri" w:cs="Calibri"/>
          <w:color w:val="000000"/>
          <w:sz w:val="22"/>
          <w:szCs w:val="22"/>
          <w:u w:color="000000"/>
        </w:rPr>
        <w:t>Extensively worked on Web Services to send and receive the data from NGT.</w:t>
      </w:r>
    </w:p>
    <w:p w:rsidR="00580ADD" w:rsidRPr="00BD0AB9" w:rsidRDefault="00580ADD" w:rsidP="00804F3F">
      <w:pPr>
        <w:pStyle w:val="ListParagraph"/>
        <w:widowControl w:val="0"/>
        <w:numPr>
          <w:ilvl w:val="0"/>
          <w:numId w:val="13"/>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BD0AB9">
        <w:rPr>
          <w:rFonts w:ascii="Calibri" w:hAnsi="Calibri" w:cs="Calibri"/>
          <w:color w:val="000000"/>
          <w:sz w:val="22"/>
          <w:szCs w:val="22"/>
          <w:u w:color="000000"/>
        </w:rPr>
        <w:t>Extensively worked on TOAD for interacting with data base.</w:t>
      </w:r>
    </w:p>
    <w:p w:rsidR="00580ADD" w:rsidRPr="00BD0AB9" w:rsidRDefault="00580ADD" w:rsidP="00804F3F">
      <w:pPr>
        <w:pStyle w:val="ListParagraph"/>
        <w:widowControl w:val="0"/>
        <w:numPr>
          <w:ilvl w:val="0"/>
          <w:numId w:val="13"/>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BD0AB9">
        <w:rPr>
          <w:rFonts w:ascii="Calibri" w:hAnsi="Calibri" w:cs="Calibri"/>
          <w:color w:val="000000"/>
          <w:sz w:val="22"/>
          <w:szCs w:val="22"/>
          <w:u w:color="000000"/>
        </w:rPr>
        <w:t>Developed complex SQL queries to perform efficient data retrieval operations.</w:t>
      </w:r>
    </w:p>
    <w:p w:rsidR="00580ADD" w:rsidRPr="00BD0AB9" w:rsidRDefault="00580ADD" w:rsidP="00804F3F">
      <w:pPr>
        <w:pStyle w:val="ListParagraph"/>
        <w:widowControl w:val="0"/>
        <w:numPr>
          <w:ilvl w:val="0"/>
          <w:numId w:val="13"/>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BD0AB9">
        <w:rPr>
          <w:rFonts w:ascii="Calibri" w:hAnsi="Calibri" w:cs="Calibri"/>
          <w:color w:val="000000"/>
          <w:sz w:val="22"/>
          <w:szCs w:val="22"/>
          <w:u w:color="000000"/>
        </w:rPr>
        <w:t xml:space="preserve">Developed Unit, Integration Test Cases using </w:t>
      </w:r>
      <w:proofErr w:type="spellStart"/>
      <w:r w:rsidRPr="00BD0AB9">
        <w:rPr>
          <w:rFonts w:ascii="Calibri" w:hAnsi="Calibri" w:cs="Calibri"/>
          <w:color w:val="000000"/>
          <w:sz w:val="22"/>
          <w:szCs w:val="22"/>
          <w:u w:color="000000"/>
        </w:rPr>
        <w:t>Junit</w:t>
      </w:r>
      <w:proofErr w:type="spellEnd"/>
      <w:r w:rsidRPr="00BD0AB9">
        <w:rPr>
          <w:rFonts w:ascii="Calibri" w:hAnsi="Calibri" w:cs="Calibri"/>
          <w:color w:val="000000"/>
          <w:sz w:val="22"/>
          <w:szCs w:val="22"/>
          <w:u w:color="000000"/>
        </w:rPr>
        <w:t xml:space="preserve"> and </w:t>
      </w:r>
      <w:proofErr w:type="spellStart"/>
      <w:r w:rsidRPr="00BD0AB9">
        <w:rPr>
          <w:rFonts w:ascii="Calibri" w:hAnsi="Calibri" w:cs="Calibri"/>
          <w:color w:val="000000"/>
          <w:sz w:val="22"/>
          <w:szCs w:val="22"/>
          <w:u w:color="000000"/>
        </w:rPr>
        <w:t>JMock</w:t>
      </w:r>
      <w:proofErr w:type="spellEnd"/>
      <w:r w:rsidRPr="00BD0AB9">
        <w:rPr>
          <w:rFonts w:ascii="Calibri" w:hAnsi="Calibri" w:cs="Calibri"/>
          <w:color w:val="000000"/>
          <w:sz w:val="22"/>
          <w:szCs w:val="22"/>
          <w:u w:color="000000"/>
        </w:rPr>
        <w:t xml:space="preserve"> technologies.</w:t>
      </w:r>
    </w:p>
    <w:p w:rsidR="00580ADD" w:rsidRPr="00BD0AB9" w:rsidRDefault="00580ADD" w:rsidP="00804F3F">
      <w:pPr>
        <w:pStyle w:val="ListParagraph"/>
        <w:widowControl w:val="0"/>
        <w:numPr>
          <w:ilvl w:val="0"/>
          <w:numId w:val="13"/>
        </w:numPr>
        <w:tabs>
          <w:tab w:val="left" w:pos="90"/>
          <w:tab w:val="left" w:pos="360"/>
        </w:tabs>
        <w:autoSpaceDE w:val="0"/>
        <w:autoSpaceDN w:val="0"/>
        <w:adjustRightInd w:val="0"/>
        <w:spacing w:after="60"/>
        <w:jc w:val="both"/>
        <w:rPr>
          <w:rFonts w:ascii="Calibri" w:hAnsi="Calibri" w:cs="Calibri"/>
          <w:color w:val="000000"/>
          <w:sz w:val="22"/>
          <w:szCs w:val="22"/>
          <w:u w:color="000000"/>
        </w:rPr>
      </w:pPr>
      <w:r w:rsidRPr="00BD0AB9">
        <w:rPr>
          <w:rFonts w:ascii="Calibri" w:hAnsi="Calibri" w:cs="Calibri"/>
          <w:color w:val="000000"/>
          <w:sz w:val="22"/>
          <w:szCs w:val="22"/>
          <w:u w:color="000000"/>
        </w:rPr>
        <w:t xml:space="preserve">Involved in complete software development life cycle (SDLC) </w:t>
      </w:r>
    </w:p>
    <w:p w:rsidR="00580ADD" w:rsidRPr="00804F3F" w:rsidRDefault="00580ADD" w:rsidP="00804F3F">
      <w:pPr>
        <w:pStyle w:val="ListParagraph"/>
        <w:widowControl w:val="0"/>
        <w:numPr>
          <w:ilvl w:val="0"/>
          <w:numId w:val="13"/>
        </w:numPr>
        <w:tabs>
          <w:tab w:val="left" w:pos="90"/>
          <w:tab w:val="left" w:pos="360"/>
        </w:tabs>
        <w:autoSpaceDE w:val="0"/>
        <w:autoSpaceDN w:val="0"/>
        <w:adjustRightInd w:val="0"/>
        <w:spacing w:after="60"/>
        <w:jc w:val="both"/>
        <w:rPr>
          <w:rFonts w:ascii="Times New Roman" w:hAnsi="Times New Roman" w:cs="Times New Roman"/>
          <w:color w:val="000000"/>
          <w:sz w:val="22"/>
          <w:szCs w:val="22"/>
          <w:u w:color="000000"/>
        </w:rPr>
      </w:pPr>
      <w:r w:rsidRPr="00BD0AB9">
        <w:rPr>
          <w:rFonts w:ascii="Calibri" w:hAnsi="Calibri" w:cs="Calibri"/>
          <w:color w:val="000000"/>
          <w:sz w:val="22"/>
          <w:szCs w:val="22"/>
          <w:u w:color="000000"/>
        </w:rPr>
        <w:t>Developed the custom build scripts using ant tool.</w:t>
      </w:r>
    </w:p>
    <w:p w:rsidR="00580ADD" w:rsidRDefault="00580ADD" w:rsidP="00CD260D">
      <w:pPr>
        <w:widowControl w:val="0"/>
        <w:autoSpaceDE w:val="0"/>
        <w:autoSpaceDN w:val="0"/>
        <w:adjustRightInd w:val="0"/>
        <w:spacing w:after="60"/>
        <w:jc w:val="both"/>
        <w:rPr>
          <w:rFonts w:ascii="Times New Roman" w:hAnsi="Times New Roman" w:cs="Times New Roman"/>
          <w:color w:val="000000"/>
          <w:sz w:val="22"/>
          <w:szCs w:val="22"/>
          <w:u w:color="000000"/>
        </w:rPr>
      </w:pPr>
    </w:p>
    <w:p w:rsidR="00951F59" w:rsidRPr="003575EC" w:rsidRDefault="00BD0AB9" w:rsidP="00CD260D">
      <w:pPr>
        <w:widowControl w:val="0"/>
        <w:autoSpaceDE w:val="0"/>
        <w:autoSpaceDN w:val="0"/>
        <w:adjustRightInd w:val="0"/>
        <w:spacing w:line="240" w:lineRule="atLeast"/>
        <w:jc w:val="both"/>
        <w:rPr>
          <w:rFonts w:ascii="Times New Roman" w:hAnsi="Times New Roman" w:cs="Times New Roman"/>
          <w:b/>
          <w:bCs/>
          <w:color w:val="000000"/>
          <w:sz w:val="22"/>
          <w:szCs w:val="22"/>
          <w:u w:color="000000"/>
        </w:rPr>
      </w:pPr>
      <w:r w:rsidRPr="00BD0AB9">
        <w:rPr>
          <w:rFonts w:cstheme="minorHAnsi"/>
          <w:b/>
          <w:bCs/>
          <w:color w:val="000000"/>
          <w:sz w:val="22"/>
          <w:szCs w:val="22"/>
          <w:u w:color="000000"/>
        </w:rPr>
        <w:t>Environment</w:t>
      </w:r>
      <w:r w:rsidR="00580ADD" w:rsidRPr="00BD0AB9">
        <w:rPr>
          <w:rFonts w:cstheme="minorHAnsi"/>
          <w:b/>
          <w:bCs/>
          <w:color w:val="000000"/>
          <w:sz w:val="22"/>
          <w:szCs w:val="22"/>
          <w:u w:color="000000"/>
        </w:rPr>
        <w:t>:</w:t>
      </w:r>
      <w:r w:rsidR="00580ADD">
        <w:rPr>
          <w:rFonts w:ascii="Times New Roman" w:hAnsi="Times New Roman" w:cs="Times New Roman"/>
          <w:b/>
          <w:bCs/>
          <w:color w:val="000000"/>
          <w:sz w:val="22"/>
          <w:szCs w:val="22"/>
          <w:u w:color="000000"/>
        </w:rPr>
        <w:t xml:space="preserve"> </w:t>
      </w:r>
      <w:r w:rsidR="00580ADD" w:rsidRPr="00BD0AB9">
        <w:rPr>
          <w:rFonts w:ascii="Calibri" w:hAnsi="Calibri" w:cs="Calibri"/>
          <w:color w:val="000000"/>
          <w:sz w:val="22"/>
          <w:szCs w:val="22"/>
          <w:u w:color="000000"/>
        </w:rPr>
        <w:t xml:space="preserve">JDK, Spring, Hibernate, Eclipse, WebLogic application server, AspectJ, Oracle10g,TOAD, JIBX, Rational Rose, SVN, Ant Build, Log4J, </w:t>
      </w:r>
      <w:proofErr w:type="spellStart"/>
      <w:r w:rsidR="00580ADD" w:rsidRPr="00BD0AB9">
        <w:rPr>
          <w:rFonts w:ascii="Calibri" w:hAnsi="Calibri" w:cs="Calibri"/>
          <w:color w:val="000000"/>
          <w:sz w:val="22"/>
          <w:szCs w:val="22"/>
          <w:u w:color="000000"/>
        </w:rPr>
        <w:t>Junit</w:t>
      </w:r>
      <w:proofErr w:type="spellEnd"/>
      <w:r w:rsidR="00580ADD" w:rsidRPr="00BD0AB9">
        <w:rPr>
          <w:rFonts w:ascii="Calibri" w:hAnsi="Calibri" w:cs="Calibri"/>
          <w:color w:val="000000"/>
          <w:sz w:val="22"/>
          <w:szCs w:val="22"/>
          <w:u w:color="000000"/>
        </w:rPr>
        <w:t xml:space="preserve">, </w:t>
      </w:r>
      <w:proofErr w:type="spellStart"/>
      <w:r w:rsidR="00580ADD" w:rsidRPr="00BD0AB9">
        <w:rPr>
          <w:rFonts w:ascii="Calibri" w:hAnsi="Calibri" w:cs="Calibri"/>
          <w:color w:val="000000"/>
          <w:sz w:val="22"/>
          <w:szCs w:val="22"/>
          <w:u w:color="000000"/>
        </w:rPr>
        <w:t>EasyMock</w:t>
      </w:r>
      <w:proofErr w:type="spellEnd"/>
      <w:r w:rsidR="00580ADD" w:rsidRPr="00BD0AB9">
        <w:rPr>
          <w:rFonts w:ascii="Calibri" w:hAnsi="Calibri" w:cs="Calibri"/>
          <w:color w:val="000000"/>
          <w:sz w:val="22"/>
          <w:szCs w:val="22"/>
          <w:u w:color="000000"/>
        </w:rPr>
        <w:t>.</w:t>
      </w:r>
    </w:p>
    <w:sectPr w:rsidR="00951F59" w:rsidRPr="003575EC" w:rsidSect="00CF0A0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39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21102A0D"/>
    <w:multiLevelType w:val="hybridMultilevel"/>
    <w:tmpl w:val="DA0CB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52AD7F96"/>
    <w:multiLevelType w:val="hybridMultilevel"/>
    <w:tmpl w:val="F43EB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D920458"/>
    <w:multiLevelType w:val="hybridMultilevel"/>
    <w:tmpl w:val="C0B68E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E77E57"/>
    <w:multiLevelType w:val="hybridMultilevel"/>
    <w:tmpl w:val="36F47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39D5472"/>
    <w:multiLevelType w:val="hybridMultilevel"/>
    <w:tmpl w:val="9ECA4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C4E41C6"/>
    <w:multiLevelType w:val="hybridMultilevel"/>
    <w:tmpl w:val="27BE0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1"/>
  </w:num>
  <w:num w:numId="11">
    <w:abstractNumId w:val="13"/>
  </w:num>
  <w:num w:numId="12">
    <w:abstractNumId w:val="10"/>
  </w:num>
  <w:num w:numId="13">
    <w:abstractNumId w:val="12"/>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0ADD"/>
    <w:rsid w:val="000A251D"/>
    <w:rsid w:val="003575EC"/>
    <w:rsid w:val="00495175"/>
    <w:rsid w:val="00580ADD"/>
    <w:rsid w:val="005A7215"/>
    <w:rsid w:val="005E0EEA"/>
    <w:rsid w:val="00804F3F"/>
    <w:rsid w:val="0086712B"/>
    <w:rsid w:val="008D3C14"/>
    <w:rsid w:val="00AB08AA"/>
    <w:rsid w:val="00B026A9"/>
    <w:rsid w:val="00BD0AB9"/>
    <w:rsid w:val="00CB523C"/>
    <w:rsid w:val="00CD260D"/>
    <w:rsid w:val="00CF0A05"/>
    <w:rsid w:val="00CF22C0"/>
    <w:rsid w:val="00DB380F"/>
    <w:rsid w:val="00E3436E"/>
    <w:rsid w:val="00FF0B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8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F0A05"/>
    <w:pPr>
      <w:ind w:left="720"/>
      <w:contextualSpacing/>
    </w:pPr>
  </w:style>
  <w:style w:type="character" w:styleId="Hyperlink">
    <w:name w:val="Hyperlink"/>
    <w:basedOn w:val="DefaultParagraphFont"/>
    <w:uiPriority w:val="99"/>
    <w:unhideWhenUsed/>
    <w:rsid w:val="00E3436E"/>
    <w:rPr>
      <w:color w:val="0563C1" w:themeColor="hyperlink"/>
      <w:u w:val="single"/>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2494</Words>
  <Characters>14221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Patel, Dhruvika</dc:creator>
  <cp:lastModifiedBy>venkatarao.k</cp:lastModifiedBy>
  <cp:revision>2</cp:revision>
  <dcterms:created xsi:type="dcterms:W3CDTF">2018-06-07T17:41:00Z</dcterms:created>
  <dcterms:modified xsi:type="dcterms:W3CDTF">2018-06-07T17:41:00Z</dcterms:modified>
</cp:coreProperties>
</file>