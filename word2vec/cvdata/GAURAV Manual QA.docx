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9F6" w:rsidRPr="006B6308" w:rsidRDefault="008919F6" w:rsidP="008919F6">
      <w:pPr>
        <w:widowControl w:val="0"/>
        <w:spacing w:after="0" w:line="240" w:lineRule="auto"/>
        <w:jc w:val="both"/>
        <w:rPr>
          <w:rFonts w:ascii="Times New Roman" w:hAnsi="Times New Roman"/>
          <w:sz w:val="18"/>
          <w:szCs w:val="18"/>
        </w:rPr>
      </w:pPr>
    </w:p>
    <w:p w:rsidR="00D90D28" w:rsidRPr="006B6308" w:rsidRDefault="006B6308" w:rsidP="006B6308">
      <w:pPr>
        <w:widowControl w:val="0"/>
        <w:autoSpaceDE w:val="0"/>
        <w:autoSpaceDN w:val="0"/>
        <w:adjustRightInd w:val="0"/>
        <w:spacing w:line="235" w:lineRule="auto"/>
        <w:jc w:val="center"/>
        <w:rPr>
          <w:sz w:val="18"/>
          <w:szCs w:val="18"/>
        </w:rPr>
      </w:pPr>
      <w:r>
        <w:rPr>
          <w:b/>
          <w:color w:val="262626"/>
          <w:sz w:val="18"/>
          <w:szCs w:val="18"/>
        </w:rPr>
        <w:t>GAURAV KULKARNI</w:t>
      </w:r>
      <w:r>
        <w:rPr>
          <w:color w:val="262626"/>
          <w:sz w:val="18"/>
          <w:szCs w:val="18"/>
        </w:rPr>
        <w:t xml:space="preserve"> </w:t>
      </w:r>
      <w:r>
        <w:rPr>
          <w:color w:val="262626"/>
          <w:sz w:val="18"/>
          <w:szCs w:val="18"/>
        </w:rPr>
        <w:br/>
        <w:t>508-496-6537</w:t>
      </w:r>
      <w:r>
        <w:rPr>
          <w:rStyle w:val="apple-converted-space"/>
          <w:color w:val="262626"/>
          <w:sz w:val="18"/>
          <w:szCs w:val="18"/>
        </w:rPr>
        <w:t> </w:t>
      </w:r>
      <w:r>
        <w:rPr>
          <w:color w:val="262626"/>
          <w:sz w:val="18"/>
          <w:szCs w:val="18"/>
        </w:rPr>
        <w:br/>
      </w:r>
      <w:r>
        <w:rPr>
          <w:rStyle w:val="apple-converted-space"/>
          <w:color w:val="262626"/>
          <w:sz w:val="18"/>
          <w:szCs w:val="18"/>
        </w:rPr>
        <w:t> </w:t>
      </w:r>
      <w:hyperlink r:id="rId7" w:tgtFrame="_blank" w:history="1">
        <w:r>
          <w:rPr>
            <w:rStyle w:val="Hyperlink"/>
            <w:sz w:val="18"/>
            <w:szCs w:val="18"/>
          </w:rPr>
          <w:t>grv.kulkarni1@gmail.com</w:t>
        </w:r>
      </w:hyperlink>
    </w:p>
    <w:p w:rsidR="00CD67EA" w:rsidRPr="006B6308" w:rsidRDefault="00CD67EA" w:rsidP="008919F6">
      <w:pPr>
        <w:widowControl w:val="0"/>
        <w:spacing w:after="0" w:line="240" w:lineRule="auto"/>
        <w:jc w:val="both"/>
        <w:rPr>
          <w:rFonts w:ascii="Times New Roman" w:hAnsi="Times New Roman"/>
          <w:b/>
          <w:sz w:val="18"/>
          <w:szCs w:val="18"/>
          <w:u w:val="single"/>
        </w:rPr>
      </w:pPr>
    </w:p>
    <w:p w:rsidR="008919F6" w:rsidRPr="006B6308" w:rsidRDefault="008919F6" w:rsidP="008919F6">
      <w:pPr>
        <w:widowControl w:val="0"/>
        <w:spacing w:after="0" w:line="240" w:lineRule="auto"/>
        <w:jc w:val="both"/>
        <w:rPr>
          <w:rFonts w:ascii="Times New Roman" w:hAnsi="Times New Roman"/>
          <w:b/>
          <w:sz w:val="18"/>
          <w:szCs w:val="18"/>
          <w:u w:val="single"/>
        </w:rPr>
      </w:pPr>
      <w:r w:rsidRPr="006B6308">
        <w:rPr>
          <w:rFonts w:ascii="Times New Roman" w:hAnsi="Times New Roman"/>
          <w:b/>
          <w:sz w:val="18"/>
          <w:szCs w:val="18"/>
          <w:u w:val="single"/>
        </w:rPr>
        <w:t>SUMMARY</w:t>
      </w:r>
    </w:p>
    <w:p w:rsidR="008919F6" w:rsidRPr="006B6308" w:rsidRDefault="00CD67EA" w:rsidP="008919F6">
      <w:pPr>
        <w:widowControl w:val="0"/>
        <w:numPr>
          <w:ilvl w:val="0"/>
          <w:numId w:val="1"/>
        </w:numPr>
        <w:spacing w:after="0" w:line="240" w:lineRule="auto"/>
        <w:ind w:hanging="360"/>
        <w:jc w:val="both"/>
        <w:rPr>
          <w:rFonts w:ascii="Times New Roman" w:hAnsi="Times New Roman"/>
          <w:position w:val="-2"/>
          <w:sz w:val="18"/>
          <w:szCs w:val="18"/>
        </w:rPr>
      </w:pPr>
      <w:r w:rsidRPr="006B6308">
        <w:rPr>
          <w:rFonts w:ascii="Times New Roman" w:hAnsi="Times New Roman"/>
          <w:sz w:val="18"/>
          <w:szCs w:val="18"/>
        </w:rPr>
        <w:t>Around 7 years of experience in Information Technology with emphasis on Software Analysis, Development and QA Testing in Client/Server and web based/ browser based applications.</w:t>
      </w:r>
      <w:r w:rsidR="008919F6" w:rsidRPr="006B6308">
        <w:rPr>
          <w:rFonts w:ascii="Times New Roman" w:hAnsi="Times New Roman"/>
          <w:sz w:val="18"/>
          <w:szCs w:val="18"/>
        </w:rPr>
        <w:t xml:space="preserve"> </w:t>
      </w:r>
    </w:p>
    <w:p w:rsidR="008919F6" w:rsidRPr="006B6308" w:rsidRDefault="008919F6" w:rsidP="008919F6">
      <w:pPr>
        <w:widowControl w:val="0"/>
        <w:numPr>
          <w:ilvl w:val="0"/>
          <w:numId w:val="1"/>
        </w:numPr>
        <w:spacing w:after="0" w:line="240" w:lineRule="auto"/>
        <w:ind w:hanging="360"/>
        <w:jc w:val="both"/>
        <w:rPr>
          <w:rFonts w:ascii="Times New Roman" w:hAnsi="Times New Roman"/>
          <w:position w:val="-2"/>
          <w:sz w:val="18"/>
          <w:szCs w:val="18"/>
        </w:rPr>
      </w:pPr>
      <w:r w:rsidRPr="006B6308">
        <w:rPr>
          <w:rFonts w:ascii="Times New Roman" w:hAnsi="Times New Roman"/>
          <w:sz w:val="18"/>
          <w:szCs w:val="18"/>
        </w:rPr>
        <w:t>Extensive  experience in developing Test strategies, Test Plans, Test scenarios, Test Cases for both manual and automated tests</w:t>
      </w:r>
    </w:p>
    <w:p w:rsidR="008919F6" w:rsidRPr="006B6308" w:rsidRDefault="008919F6" w:rsidP="008919F6">
      <w:pPr>
        <w:pStyle w:val="ResumeList1"/>
        <w:numPr>
          <w:ilvl w:val="0"/>
          <w:numId w:val="1"/>
        </w:numPr>
        <w:tabs>
          <w:tab w:val="clear" w:pos="360"/>
          <w:tab w:val="clear" w:pos="9000"/>
        </w:tabs>
        <w:ind w:hanging="360"/>
        <w:jc w:val="both"/>
        <w:rPr>
          <w:rFonts w:ascii="Times New Roman" w:hAnsi="Times New Roman"/>
          <w:position w:val="-2"/>
          <w:sz w:val="18"/>
          <w:szCs w:val="18"/>
        </w:rPr>
      </w:pPr>
      <w:r w:rsidRPr="006B6308">
        <w:rPr>
          <w:rFonts w:ascii="Times New Roman" w:hAnsi="Times New Roman"/>
          <w:sz w:val="18"/>
          <w:szCs w:val="18"/>
        </w:rPr>
        <w:t xml:space="preserve">Performed manual testing extensively—primarily Functional, Smoke, and Integration, Regression, GUI, Database, Black Box, White, Backend and UAT testing. </w:t>
      </w:r>
    </w:p>
    <w:p w:rsidR="008919F6" w:rsidRPr="006B6308" w:rsidRDefault="008919F6" w:rsidP="008919F6">
      <w:pPr>
        <w:pStyle w:val="ResumeList1"/>
        <w:numPr>
          <w:ilvl w:val="0"/>
          <w:numId w:val="1"/>
        </w:numPr>
        <w:tabs>
          <w:tab w:val="clear" w:pos="360"/>
          <w:tab w:val="clear" w:pos="9000"/>
        </w:tabs>
        <w:ind w:hanging="360"/>
        <w:jc w:val="both"/>
        <w:rPr>
          <w:rFonts w:ascii="Times New Roman" w:hAnsi="Times New Roman"/>
          <w:position w:val="-2"/>
          <w:sz w:val="18"/>
          <w:szCs w:val="18"/>
        </w:rPr>
      </w:pPr>
      <w:r w:rsidRPr="006B6308">
        <w:rPr>
          <w:rFonts w:ascii="Times New Roman" w:hAnsi="Times New Roman"/>
          <w:position w:val="-2"/>
          <w:sz w:val="18"/>
          <w:szCs w:val="18"/>
        </w:rPr>
        <w:t>Experience in developing, executing and maintaining Test Scenarios, Test Cases for both manual and automated test environments.</w:t>
      </w:r>
    </w:p>
    <w:p w:rsidR="008919F6" w:rsidRPr="006B6308" w:rsidRDefault="008919F6" w:rsidP="008919F6">
      <w:pPr>
        <w:widowControl w:val="0"/>
        <w:numPr>
          <w:ilvl w:val="0"/>
          <w:numId w:val="1"/>
        </w:numPr>
        <w:spacing w:after="0" w:line="240" w:lineRule="auto"/>
        <w:ind w:hanging="360"/>
        <w:jc w:val="both"/>
        <w:rPr>
          <w:rFonts w:ascii="Times New Roman" w:hAnsi="Times New Roman"/>
          <w:position w:val="-2"/>
          <w:sz w:val="18"/>
          <w:szCs w:val="18"/>
        </w:rPr>
      </w:pPr>
      <w:r w:rsidRPr="006B6308">
        <w:rPr>
          <w:rFonts w:ascii="Times New Roman" w:hAnsi="Times New Roman"/>
          <w:sz w:val="18"/>
          <w:szCs w:val="18"/>
        </w:rPr>
        <w:t xml:space="preserve">Experience in requirements gathering, documentation and co coordinating between business, developers and QA. </w:t>
      </w:r>
    </w:p>
    <w:p w:rsidR="008919F6" w:rsidRPr="006B6308" w:rsidRDefault="008919F6" w:rsidP="008919F6">
      <w:pPr>
        <w:widowControl w:val="0"/>
        <w:numPr>
          <w:ilvl w:val="0"/>
          <w:numId w:val="1"/>
        </w:numPr>
        <w:spacing w:after="0" w:line="240" w:lineRule="auto"/>
        <w:ind w:hanging="360"/>
        <w:jc w:val="both"/>
        <w:rPr>
          <w:rFonts w:ascii="Times New Roman" w:hAnsi="Times New Roman"/>
          <w:position w:val="-2"/>
          <w:sz w:val="18"/>
          <w:szCs w:val="18"/>
        </w:rPr>
      </w:pPr>
      <w:r w:rsidRPr="006B6308">
        <w:rPr>
          <w:rFonts w:ascii="Times New Roman" w:hAnsi="Times New Roman"/>
          <w:sz w:val="18"/>
          <w:szCs w:val="18"/>
        </w:rPr>
        <w:t xml:space="preserve">Extensive experience in writing Use cases, BRD, FRD and test cases. </w:t>
      </w:r>
    </w:p>
    <w:p w:rsidR="008919F6" w:rsidRPr="006B6308" w:rsidRDefault="008919F6" w:rsidP="008919F6">
      <w:pPr>
        <w:widowControl w:val="0"/>
        <w:numPr>
          <w:ilvl w:val="0"/>
          <w:numId w:val="1"/>
        </w:numPr>
        <w:spacing w:after="0" w:line="240" w:lineRule="auto"/>
        <w:ind w:hanging="360"/>
        <w:jc w:val="both"/>
        <w:rPr>
          <w:rFonts w:ascii="Times New Roman" w:hAnsi="Times New Roman"/>
          <w:position w:val="-2"/>
          <w:sz w:val="18"/>
          <w:szCs w:val="18"/>
        </w:rPr>
      </w:pPr>
      <w:r w:rsidRPr="006B6308">
        <w:rPr>
          <w:rFonts w:ascii="Times New Roman" w:hAnsi="Times New Roman"/>
          <w:sz w:val="18"/>
          <w:szCs w:val="18"/>
        </w:rPr>
        <w:t>Experience in writing User stories and managing team’s product backlog in Rally</w:t>
      </w:r>
    </w:p>
    <w:p w:rsidR="008919F6" w:rsidRPr="006B6308" w:rsidRDefault="008919F6" w:rsidP="008919F6">
      <w:pPr>
        <w:widowControl w:val="0"/>
        <w:numPr>
          <w:ilvl w:val="0"/>
          <w:numId w:val="1"/>
        </w:numPr>
        <w:spacing w:after="0" w:line="240" w:lineRule="auto"/>
        <w:ind w:hanging="360"/>
        <w:jc w:val="both"/>
        <w:rPr>
          <w:rFonts w:ascii="Times New Roman" w:hAnsi="Times New Roman"/>
          <w:position w:val="-2"/>
          <w:sz w:val="18"/>
          <w:szCs w:val="18"/>
        </w:rPr>
      </w:pPr>
      <w:r w:rsidRPr="006B6308">
        <w:rPr>
          <w:rFonts w:ascii="Times New Roman" w:hAnsi="Times New Roman"/>
          <w:sz w:val="18"/>
          <w:szCs w:val="18"/>
        </w:rPr>
        <w:t>Experience in all stages of STLC and SDLC ranging from planning, estimation, specification, designing, preparation of GUI Test Cases, Functional Test Cases and testing with timely delivery against aggressive deadlines and QA process.</w:t>
      </w:r>
    </w:p>
    <w:p w:rsidR="008919F6" w:rsidRPr="006B6308" w:rsidRDefault="008919F6" w:rsidP="008919F6">
      <w:pPr>
        <w:widowControl w:val="0"/>
        <w:numPr>
          <w:ilvl w:val="0"/>
          <w:numId w:val="1"/>
        </w:numPr>
        <w:spacing w:after="0" w:line="240" w:lineRule="auto"/>
        <w:ind w:hanging="360"/>
        <w:jc w:val="both"/>
        <w:rPr>
          <w:rFonts w:ascii="Times New Roman" w:hAnsi="Times New Roman"/>
          <w:position w:val="-2"/>
          <w:sz w:val="18"/>
          <w:szCs w:val="18"/>
        </w:rPr>
      </w:pPr>
      <w:r w:rsidRPr="006B6308">
        <w:rPr>
          <w:rFonts w:ascii="Times New Roman" w:hAnsi="Times New Roman"/>
          <w:position w:val="-2"/>
          <w:sz w:val="18"/>
          <w:szCs w:val="18"/>
        </w:rPr>
        <w:t xml:space="preserve">Worked with Portfolio management team with gathering and documenting daily and weekly reports using Project plan, Visio and Excel.  </w:t>
      </w:r>
    </w:p>
    <w:p w:rsidR="00070C23" w:rsidRPr="006B6308" w:rsidRDefault="00070C23" w:rsidP="008919F6">
      <w:pPr>
        <w:widowControl w:val="0"/>
        <w:numPr>
          <w:ilvl w:val="0"/>
          <w:numId w:val="1"/>
        </w:numPr>
        <w:spacing w:after="0" w:line="240" w:lineRule="auto"/>
        <w:ind w:hanging="360"/>
        <w:jc w:val="both"/>
        <w:rPr>
          <w:rFonts w:ascii="Times New Roman" w:hAnsi="Times New Roman"/>
          <w:position w:val="-2"/>
          <w:sz w:val="18"/>
          <w:szCs w:val="18"/>
        </w:rPr>
      </w:pPr>
      <w:r w:rsidRPr="006B6308">
        <w:rPr>
          <w:rFonts w:ascii="Times New Roman" w:hAnsi="Times New Roman"/>
          <w:position w:val="-2"/>
          <w:sz w:val="18"/>
          <w:szCs w:val="18"/>
        </w:rPr>
        <w:t xml:space="preserve">Written complex SQL queries against every database including </w:t>
      </w:r>
      <w:r w:rsidRPr="006B6308">
        <w:rPr>
          <w:rFonts w:ascii="Times New Roman" w:hAnsi="Times New Roman"/>
          <w:bCs/>
          <w:position w:val="-2"/>
          <w:sz w:val="18"/>
          <w:szCs w:val="18"/>
        </w:rPr>
        <w:t>Oracle</w:t>
      </w:r>
      <w:r w:rsidRPr="006B6308">
        <w:rPr>
          <w:rFonts w:ascii="Times New Roman" w:hAnsi="Times New Roman"/>
          <w:position w:val="-2"/>
          <w:sz w:val="18"/>
          <w:szCs w:val="18"/>
        </w:rPr>
        <w:t>, DB2, Sybase, Teradata and SQL Server.</w:t>
      </w:r>
    </w:p>
    <w:p w:rsidR="008919F6" w:rsidRPr="006B6308" w:rsidRDefault="008919F6" w:rsidP="008919F6">
      <w:pPr>
        <w:widowControl w:val="0"/>
        <w:numPr>
          <w:ilvl w:val="0"/>
          <w:numId w:val="1"/>
        </w:numPr>
        <w:spacing w:after="0" w:line="240" w:lineRule="auto"/>
        <w:ind w:hanging="360"/>
        <w:jc w:val="both"/>
        <w:rPr>
          <w:rFonts w:ascii="Times New Roman" w:hAnsi="Times New Roman"/>
          <w:position w:val="-2"/>
          <w:sz w:val="18"/>
          <w:szCs w:val="18"/>
        </w:rPr>
      </w:pPr>
      <w:r w:rsidRPr="006B6308">
        <w:rPr>
          <w:rFonts w:ascii="Times New Roman" w:hAnsi="Times New Roman"/>
          <w:bCs/>
          <w:position w:val="-2"/>
          <w:sz w:val="18"/>
          <w:szCs w:val="18"/>
        </w:rPr>
        <w:t>Extensive experience in Manual and Automated testing.</w:t>
      </w:r>
    </w:p>
    <w:p w:rsidR="006B6308" w:rsidRPr="006B6308" w:rsidRDefault="006B6308" w:rsidP="008919F6">
      <w:pPr>
        <w:widowControl w:val="0"/>
        <w:numPr>
          <w:ilvl w:val="0"/>
          <w:numId w:val="1"/>
        </w:numPr>
        <w:spacing w:after="0" w:line="240" w:lineRule="auto"/>
        <w:ind w:hanging="360"/>
        <w:jc w:val="both"/>
        <w:rPr>
          <w:rFonts w:ascii="Times New Roman" w:hAnsi="Times New Roman"/>
          <w:position w:val="-2"/>
          <w:sz w:val="18"/>
          <w:szCs w:val="18"/>
        </w:rPr>
      </w:pPr>
      <w:r w:rsidRPr="006B6308">
        <w:rPr>
          <w:rFonts w:ascii="Times New Roman" w:hAnsi="Times New Roman"/>
          <w:position w:val="-2"/>
          <w:sz w:val="18"/>
          <w:szCs w:val="18"/>
        </w:rPr>
        <w:t xml:space="preserve">Expert in creating test scripts using </w:t>
      </w:r>
      <w:r w:rsidRPr="006B6308">
        <w:rPr>
          <w:rFonts w:ascii="Times New Roman" w:hAnsi="Times New Roman"/>
          <w:bCs/>
          <w:position w:val="-2"/>
          <w:sz w:val="18"/>
          <w:szCs w:val="18"/>
        </w:rPr>
        <w:t xml:space="preserve">Ruby script </w:t>
      </w:r>
      <w:r w:rsidRPr="006B6308">
        <w:rPr>
          <w:rFonts w:ascii="Times New Roman" w:hAnsi="Times New Roman"/>
          <w:position w:val="-2"/>
          <w:sz w:val="18"/>
          <w:szCs w:val="18"/>
        </w:rPr>
        <w:t xml:space="preserve">with </w:t>
      </w:r>
      <w:r w:rsidRPr="006B6308">
        <w:rPr>
          <w:rFonts w:ascii="Times New Roman" w:hAnsi="Times New Roman"/>
          <w:bCs/>
          <w:position w:val="-2"/>
          <w:sz w:val="18"/>
          <w:szCs w:val="18"/>
        </w:rPr>
        <w:t>Selenium</w:t>
      </w:r>
      <w:r w:rsidRPr="006B6308">
        <w:rPr>
          <w:rFonts w:ascii="Times New Roman" w:hAnsi="Times New Roman"/>
          <w:b/>
          <w:bCs/>
          <w:position w:val="-2"/>
          <w:sz w:val="18"/>
          <w:szCs w:val="18"/>
        </w:rPr>
        <w:t xml:space="preserve"> </w:t>
      </w:r>
      <w:r w:rsidRPr="006B6308">
        <w:rPr>
          <w:rFonts w:ascii="Times New Roman" w:hAnsi="Times New Roman"/>
          <w:position w:val="-2"/>
          <w:sz w:val="18"/>
          <w:szCs w:val="18"/>
        </w:rPr>
        <w:t>on Unix/Linux environment and also in windows environment</w:t>
      </w:r>
    </w:p>
    <w:p w:rsidR="008919F6" w:rsidRPr="006B6308" w:rsidRDefault="008919F6" w:rsidP="008919F6">
      <w:pPr>
        <w:widowControl w:val="0"/>
        <w:numPr>
          <w:ilvl w:val="0"/>
          <w:numId w:val="1"/>
        </w:numPr>
        <w:spacing w:after="0" w:line="240" w:lineRule="auto"/>
        <w:ind w:hanging="360"/>
        <w:jc w:val="both"/>
        <w:rPr>
          <w:rFonts w:ascii="Times New Roman" w:hAnsi="Times New Roman"/>
          <w:position w:val="-2"/>
          <w:sz w:val="18"/>
          <w:szCs w:val="18"/>
        </w:rPr>
      </w:pPr>
      <w:r w:rsidRPr="006B6308">
        <w:rPr>
          <w:rFonts w:ascii="Times New Roman" w:hAnsi="Times New Roman"/>
          <w:sz w:val="18"/>
          <w:szCs w:val="18"/>
        </w:rPr>
        <w:t>Worked on various business domains like Retail, healthcare, finance etc</w:t>
      </w:r>
    </w:p>
    <w:p w:rsidR="008919F6" w:rsidRPr="006B6308" w:rsidRDefault="008919F6" w:rsidP="008919F6">
      <w:pPr>
        <w:pStyle w:val="ListParagraph"/>
        <w:numPr>
          <w:ilvl w:val="0"/>
          <w:numId w:val="1"/>
        </w:numPr>
        <w:ind w:hanging="360"/>
        <w:jc w:val="both"/>
        <w:rPr>
          <w:rStyle w:val="blackres1"/>
          <w:rFonts w:ascii="Times New Roman" w:hAnsi="Times New Roman"/>
          <w:position w:val="-2"/>
          <w:sz w:val="18"/>
          <w:szCs w:val="18"/>
        </w:rPr>
      </w:pPr>
      <w:r w:rsidRPr="006B6308">
        <w:rPr>
          <w:rStyle w:val="blackres1"/>
          <w:rFonts w:ascii="Times New Roman" w:hAnsi="Times New Roman"/>
          <w:sz w:val="18"/>
          <w:szCs w:val="18"/>
        </w:rPr>
        <w:t xml:space="preserve">Worked with Web and Client-server applications on Window and UNIX environment. </w:t>
      </w:r>
    </w:p>
    <w:p w:rsidR="008919F6" w:rsidRPr="006B6308" w:rsidRDefault="008919F6" w:rsidP="008919F6">
      <w:pPr>
        <w:pStyle w:val="ListParagraph"/>
        <w:numPr>
          <w:ilvl w:val="0"/>
          <w:numId w:val="1"/>
        </w:numPr>
        <w:ind w:hanging="360"/>
        <w:jc w:val="both"/>
        <w:rPr>
          <w:position w:val="-2"/>
          <w:sz w:val="18"/>
          <w:szCs w:val="18"/>
        </w:rPr>
      </w:pPr>
      <w:r w:rsidRPr="006B6308">
        <w:rPr>
          <w:sz w:val="18"/>
          <w:szCs w:val="18"/>
        </w:rPr>
        <w:t xml:space="preserve">Experience in methodologies such as Waterfall, Agile/SCRUM. </w:t>
      </w:r>
    </w:p>
    <w:p w:rsidR="008919F6" w:rsidRPr="006B6308" w:rsidRDefault="008919F6" w:rsidP="008919F6">
      <w:pPr>
        <w:pStyle w:val="ListParagraph"/>
        <w:numPr>
          <w:ilvl w:val="0"/>
          <w:numId w:val="1"/>
        </w:numPr>
        <w:ind w:hanging="360"/>
        <w:jc w:val="both"/>
        <w:rPr>
          <w:position w:val="-2"/>
          <w:sz w:val="18"/>
          <w:szCs w:val="18"/>
        </w:rPr>
      </w:pPr>
      <w:r w:rsidRPr="006B6308">
        <w:rPr>
          <w:position w:val="-2"/>
          <w:sz w:val="18"/>
          <w:szCs w:val="18"/>
        </w:rPr>
        <w:t>Performed User Acceptance Testing (UAT) manually.</w:t>
      </w:r>
    </w:p>
    <w:p w:rsidR="008919F6" w:rsidRPr="006B6308" w:rsidRDefault="008919F6" w:rsidP="008919F6">
      <w:pPr>
        <w:widowControl w:val="0"/>
        <w:numPr>
          <w:ilvl w:val="0"/>
          <w:numId w:val="1"/>
        </w:numPr>
        <w:spacing w:after="0" w:line="240" w:lineRule="auto"/>
        <w:ind w:hanging="360"/>
        <w:jc w:val="both"/>
        <w:rPr>
          <w:rFonts w:ascii="Times New Roman" w:hAnsi="Times New Roman"/>
          <w:position w:val="-2"/>
          <w:sz w:val="18"/>
          <w:szCs w:val="18"/>
        </w:rPr>
      </w:pPr>
      <w:r w:rsidRPr="006B6308">
        <w:rPr>
          <w:rFonts w:ascii="Times New Roman" w:hAnsi="Times New Roman"/>
          <w:sz w:val="18"/>
          <w:szCs w:val="18"/>
        </w:rPr>
        <w:t xml:space="preserve">Experience in interacting with engineers, developers, and technical support personnel in aiding them on bbaseline requirement specifications. </w:t>
      </w:r>
    </w:p>
    <w:p w:rsidR="008919F6" w:rsidRPr="006B6308" w:rsidRDefault="008919F6" w:rsidP="008919F6">
      <w:pPr>
        <w:pStyle w:val="ResumeList1"/>
        <w:numPr>
          <w:ilvl w:val="0"/>
          <w:numId w:val="1"/>
        </w:numPr>
        <w:tabs>
          <w:tab w:val="clear" w:pos="360"/>
          <w:tab w:val="clear" w:pos="9000"/>
        </w:tabs>
        <w:ind w:hanging="360"/>
        <w:jc w:val="both"/>
        <w:rPr>
          <w:rFonts w:ascii="Times New Roman" w:hAnsi="Times New Roman"/>
          <w:position w:val="-2"/>
          <w:sz w:val="18"/>
          <w:szCs w:val="18"/>
        </w:rPr>
      </w:pPr>
      <w:r w:rsidRPr="006B6308">
        <w:rPr>
          <w:rFonts w:ascii="Times New Roman" w:hAnsi="Times New Roman"/>
          <w:sz w:val="18"/>
          <w:szCs w:val="18"/>
        </w:rPr>
        <w:t>Planning and execution of automated test scripts using tools such as Test Director/Quality Center, Load Runner and QTP, based on business/functional specifications.</w:t>
      </w:r>
    </w:p>
    <w:p w:rsidR="008919F6" w:rsidRPr="006B6308" w:rsidRDefault="008919F6" w:rsidP="008919F6">
      <w:pPr>
        <w:pStyle w:val="ResumeList1"/>
        <w:numPr>
          <w:ilvl w:val="0"/>
          <w:numId w:val="1"/>
        </w:numPr>
        <w:tabs>
          <w:tab w:val="clear" w:pos="360"/>
          <w:tab w:val="clear" w:pos="9000"/>
        </w:tabs>
        <w:ind w:hanging="360"/>
        <w:jc w:val="both"/>
        <w:rPr>
          <w:rFonts w:ascii="Times New Roman" w:hAnsi="Times New Roman"/>
          <w:position w:val="-2"/>
          <w:sz w:val="18"/>
          <w:szCs w:val="18"/>
        </w:rPr>
      </w:pPr>
      <w:r w:rsidRPr="006B6308">
        <w:rPr>
          <w:rFonts w:ascii="Times New Roman" w:hAnsi="Times New Roman"/>
          <w:position w:val="-2"/>
          <w:sz w:val="18"/>
          <w:szCs w:val="18"/>
        </w:rPr>
        <w:t xml:space="preserve">Expertise in </w:t>
      </w:r>
      <w:r w:rsidRPr="006B6308">
        <w:rPr>
          <w:rFonts w:ascii="Times New Roman" w:hAnsi="Times New Roman"/>
          <w:bCs/>
          <w:position w:val="-2"/>
          <w:sz w:val="18"/>
          <w:szCs w:val="18"/>
        </w:rPr>
        <w:t>Relational DBMS like Oracle, Sybase and SQL Server.</w:t>
      </w:r>
    </w:p>
    <w:p w:rsidR="008919F6" w:rsidRPr="006B6308" w:rsidRDefault="008919F6" w:rsidP="008919F6">
      <w:pPr>
        <w:pStyle w:val="ResumeList1"/>
        <w:numPr>
          <w:ilvl w:val="0"/>
          <w:numId w:val="1"/>
        </w:numPr>
        <w:tabs>
          <w:tab w:val="clear" w:pos="360"/>
          <w:tab w:val="clear" w:pos="9000"/>
        </w:tabs>
        <w:ind w:hanging="360"/>
        <w:jc w:val="both"/>
        <w:rPr>
          <w:rFonts w:ascii="Times New Roman" w:hAnsi="Times New Roman"/>
          <w:position w:val="-2"/>
          <w:sz w:val="18"/>
          <w:szCs w:val="18"/>
        </w:rPr>
      </w:pPr>
      <w:r w:rsidRPr="006B6308">
        <w:rPr>
          <w:rFonts w:ascii="Times New Roman" w:hAnsi="Times New Roman"/>
          <w:sz w:val="18"/>
          <w:szCs w:val="18"/>
        </w:rPr>
        <w:t xml:space="preserve">Planning and execution of manual test scripts using MTM and reporting bugs using TFS </w:t>
      </w:r>
    </w:p>
    <w:p w:rsidR="008919F6" w:rsidRPr="006B6308" w:rsidRDefault="008919F6" w:rsidP="008919F6">
      <w:pPr>
        <w:pStyle w:val="ResumeList1"/>
        <w:numPr>
          <w:ilvl w:val="0"/>
          <w:numId w:val="1"/>
        </w:numPr>
        <w:tabs>
          <w:tab w:val="clear" w:pos="360"/>
          <w:tab w:val="clear" w:pos="9000"/>
        </w:tabs>
        <w:ind w:hanging="360"/>
        <w:jc w:val="both"/>
        <w:rPr>
          <w:rFonts w:ascii="Times New Roman" w:hAnsi="Times New Roman"/>
          <w:position w:val="-2"/>
          <w:sz w:val="18"/>
          <w:szCs w:val="18"/>
        </w:rPr>
      </w:pPr>
      <w:r w:rsidRPr="006B6308">
        <w:rPr>
          <w:rFonts w:ascii="Times New Roman" w:hAnsi="Times New Roman"/>
          <w:position w:val="-2"/>
          <w:sz w:val="18"/>
          <w:szCs w:val="18"/>
        </w:rPr>
        <w:t>Expertise in Manual and Automated Correlations to Parameterize Dynamically changing Parameters.</w:t>
      </w:r>
    </w:p>
    <w:p w:rsidR="008919F6" w:rsidRPr="006B6308" w:rsidRDefault="008919F6" w:rsidP="008919F6">
      <w:pPr>
        <w:pStyle w:val="ResumeList1"/>
        <w:numPr>
          <w:ilvl w:val="0"/>
          <w:numId w:val="1"/>
        </w:numPr>
        <w:tabs>
          <w:tab w:val="clear" w:pos="360"/>
          <w:tab w:val="clear" w:pos="9000"/>
        </w:tabs>
        <w:ind w:hanging="360"/>
        <w:jc w:val="both"/>
        <w:rPr>
          <w:rFonts w:ascii="Times New Roman" w:hAnsi="Times New Roman"/>
          <w:position w:val="-2"/>
          <w:sz w:val="18"/>
          <w:szCs w:val="18"/>
        </w:rPr>
      </w:pPr>
      <w:r w:rsidRPr="006B6308">
        <w:rPr>
          <w:rFonts w:ascii="Times New Roman" w:hAnsi="Times New Roman"/>
          <w:sz w:val="18"/>
          <w:szCs w:val="18"/>
        </w:rPr>
        <w:t>Expertise in creating bug reports using tools like Test Director, Quality Center, Clear Quest, Bugzilla and TFS</w:t>
      </w:r>
    </w:p>
    <w:p w:rsidR="008919F6" w:rsidRPr="006B6308" w:rsidRDefault="008919F6" w:rsidP="008919F6">
      <w:pPr>
        <w:widowControl w:val="0"/>
        <w:numPr>
          <w:ilvl w:val="0"/>
          <w:numId w:val="1"/>
        </w:numPr>
        <w:spacing w:after="0" w:line="240" w:lineRule="auto"/>
        <w:ind w:hanging="360"/>
        <w:jc w:val="both"/>
        <w:rPr>
          <w:rFonts w:ascii="Times New Roman" w:hAnsi="Times New Roman"/>
          <w:position w:val="-2"/>
          <w:sz w:val="18"/>
          <w:szCs w:val="18"/>
        </w:rPr>
      </w:pPr>
      <w:r w:rsidRPr="006B6308">
        <w:rPr>
          <w:rFonts w:ascii="Times New Roman" w:hAnsi="Times New Roman"/>
          <w:sz w:val="18"/>
          <w:szCs w:val="18"/>
        </w:rPr>
        <w:t>Experience in writing SQL Queries, UNIX shell scripting and working on various operating systems.</w:t>
      </w:r>
    </w:p>
    <w:p w:rsidR="008919F6" w:rsidRPr="006B6308" w:rsidRDefault="008919F6" w:rsidP="008919F6">
      <w:pPr>
        <w:numPr>
          <w:ilvl w:val="0"/>
          <w:numId w:val="1"/>
        </w:numPr>
        <w:spacing w:after="0" w:line="240" w:lineRule="auto"/>
        <w:ind w:hanging="360"/>
        <w:jc w:val="both"/>
        <w:rPr>
          <w:rFonts w:ascii="Times New Roman" w:hAnsi="Times New Roman"/>
          <w:position w:val="-2"/>
          <w:sz w:val="18"/>
          <w:szCs w:val="18"/>
        </w:rPr>
      </w:pPr>
      <w:r w:rsidRPr="006B6308">
        <w:rPr>
          <w:rFonts w:ascii="Times New Roman" w:hAnsi="Times New Roman"/>
          <w:sz w:val="18"/>
          <w:szCs w:val="18"/>
        </w:rPr>
        <w:t>Motivated self-starter with exceptional team building, leadership, and interpersonal skills. Hardworking team player with the ability to work in time sensitive environments.</w:t>
      </w:r>
    </w:p>
    <w:p w:rsidR="008919F6" w:rsidRPr="006B6308" w:rsidRDefault="008919F6" w:rsidP="008919F6">
      <w:pPr>
        <w:numPr>
          <w:ilvl w:val="0"/>
          <w:numId w:val="1"/>
        </w:numPr>
        <w:spacing w:after="0" w:line="240" w:lineRule="auto"/>
        <w:ind w:hanging="360"/>
        <w:jc w:val="both"/>
        <w:rPr>
          <w:rFonts w:ascii="Times New Roman" w:hAnsi="Times New Roman"/>
          <w:position w:val="-2"/>
          <w:sz w:val="18"/>
          <w:szCs w:val="18"/>
        </w:rPr>
      </w:pPr>
      <w:r w:rsidRPr="006B6308">
        <w:rPr>
          <w:rFonts w:ascii="Times New Roman" w:hAnsi="Times New Roman"/>
          <w:sz w:val="18"/>
          <w:szCs w:val="18"/>
        </w:rPr>
        <w:t>Possess excellent communication and organization skills with the ability to adapt to new environments.</w:t>
      </w:r>
    </w:p>
    <w:p w:rsidR="008919F6" w:rsidRPr="006B6308" w:rsidRDefault="008919F6" w:rsidP="008919F6">
      <w:pPr>
        <w:spacing w:after="0" w:line="240" w:lineRule="auto"/>
        <w:jc w:val="both"/>
        <w:rPr>
          <w:rFonts w:ascii="Times New Roman" w:hAnsi="Times New Roman"/>
          <w:sz w:val="18"/>
          <w:szCs w:val="18"/>
        </w:rPr>
      </w:pPr>
    </w:p>
    <w:p w:rsidR="008919F6" w:rsidRPr="006B6308" w:rsidRDefault="008919F6" w:rsidP="008919F6">
      <w:pPr>
        <w:spacing w:after="0" w:line="240" w:lineRule="auto"/>
        <w:jc w:val="both"/>
        <w:rPr>
          <w:rFonts w:ascii="Times New Roman" w:hAnsi="Times New Roman"/>
          <w:b/>
          <w:sz w:val="18"/>
          <w:szCs w:val="18"/>
          <w:u w:val="single"/>
        </w:rPr>
      </w:pPr>
      <w:r w:rsidRPr="006B6308">
        <w:rPr>
          <w:rFonts w:ascii="Times New Roman" w:hAnsi="Times New Roman"/>
          <w:b/>
          <w:sz w:val="18"/>
          <w:szCs w:val="18"/>
          <w:u w:val="single"/>
        </w:rPr>
        <w:t>TECHNICAL SKILLS</w:t>
      </w:r>
    </w:p>
    <w:p w:rsidR="008919F6" w:rsidRPr="006B6308" w:rsidRDefault="008919F6" w:rsidP="008919F6">
      <w:pPr>
        <w:spacing w:after="0" w:line="240" w:lineRule="auto"/>
        <w:jc w:val="both"/>
        <w:rPr>
          <w:rFonts w:ascii="Times New Roman" w:hAnsi="Times New Roman"/>
          <w:sz w:val="18"/>
          <w:szCs w:val="18"/>
        </w:rPr>
      </w:pPr>
    </w:p>
    <w:p w:rsidR="008919F6" w:rsidRPr="006B6308" w:rsidRDefault="008919F6" w:rsidP="008919F6">
      <w:pPr>
        <w:pStyle w:val="ResumeList1"/>
        <w:numPr>
          <w:ilvl w:val="0"/>
          <w:numId w:val="2"/>
        </w:numPr>
        <w:tabs>
          <w:tab w:val="clear" w:pos="360"/>
          <w:tab w:val="clear" w:pos="9000"/>
        </w:tabs>
        <w:ind w:hanging="360"/>
        <w:jc w:val="both"/>
        <w:rPr>
          <w:rFonts w:ascii="Times New Roman" w:hAnsi="Times New Roman"/>
          <w:position w:val="-2"/>
          <w:sz w:val="18"/>
          <w:szCs w:val="18"/>
        </w:rPr>
      </w:pPr>
      <w:r w:rsidRPr="006B6308">
        <w:rPr>
          <w:rFonts w:ascii="Times New Roman" w:hAnsi="Times New Roman"/>
          <w:sz w:val="18"/>
          <w:szCs w:val="18"/>
        </w:rPr>
        <w:t xml:space="preserve">Testing Tools: Quick Test Pro, Load Runner, Microsoft Test Management. </w:t>
      </w:r>
    </w:p>
    <w:p w:rsidR="008919F6" w:rsidRPr="006B6308" w:rsidRDefault="008919F6" w:rsidP="008919F6">
      <w:pPr>
        <w:pStyle w:val="ResumeList1"/>
        <w:numPr>
          <w:ilvl w:val="0"/>
          <w:numId w:val="2"/>
        </w:numPr>
        <w:tabs>
          <w:tab w:val="clear" w:pos="360"/>
          <w:tab w:val="clear" w:pos="9000"/>
        </w:tabs>
        <w:ind w:hanging="360"/>
        <w:jc w:val="both"/>
        <w:rPr>
          <w:rFonts w:ascii="Times New Roman" w:hAnsi="Times New Roman"/>
          <w:position w:val="-2"/>
          <w:sz w:val="18"/>
          <w:szCs w:val="18"/>
        </w:rPr>
      </w:pPr>
      <w:r w:rsidRPr="006B6308">
        <w:rPr>
          <w:rFonts w:ascii="Times New Roman" w:hAnsi="Times New Roman"/>
          <w:sz w:val="18"/>
          <w:szCs w:val="18"/>
        </w:rPr>
        <w:t>Defect Tracking Tools: Test Director, Quality Center, Clear Quest, Bugzilla, TFS, JIRA.</w:t>
      </w:r>
    </w:p>
    <w:p w:rsidR="008919F6" w:rsidRPr="006B6308" w:rsidRDefault="008919F6" w:rsidP="008919F6">
      <w:pPr>
        <w:pStyle w:val="ResumeList1"/>
        <w:numPr>
          <w:ilvl w:val="0"/>
          <w:numId w:val="2"/>
        </w:numPr>
        <w:tabs>
          <w:tab w:val="clear" w:pos="360"/>
          <w:tab w:val="clear" w:pos="9000"/>
        </w:tabs>
        <w:ind w:hanging="360"/>
        <w:jc w:val="both"/>
        <w:rPr>
          <w:rFonts w:ascii="Times New Roman" w:hAnsi="Times New Roman"/>
          <w:position w:val="-2"/>
          <w:sz w:val="18"/>
          <w:szCs w:val="18"/>
        </w:rPr>
      </w:pPr>
      <w:r w:rsidRPr="006B6308">
        <w:rPr>
          <w:rFonts w:ascii="Times New Roman" w:hAnsi="Times New Roman"/>
          <w:sz w:val="18"/>
          <w:szCs w:val="18"/>
        </w:rPr>
        <w:t xml:space="preserve">Languages: C, C++, Java, Visual Basic, </w:t>
      </w:r>
      <w:r w:rsidR="00CD67EA" w:rsidRPr="006B6308">
        <w:rPr>
          <w:rFonts w:ascii="Times New Roman" w:hAnsi="Times New Roman"/>
          <w:sz w:val="18"/>
          <w:szCs w:val="18"/>
        </w:rPr>
        <w:t>Java Scripts</w:t>
      </w:r>
      <w:r w:rsidRPr="006B6308">
        <w:rPr>
          <w:rFonts w:ascii="Times New Roman" w:hAnsi="Times New Roman"/>
          <w:sz w:val="18"/>
          <w:szCs w:val="18"/>
        </w:rPr>
        <w:t xml:space="preserve">, SQL, HTML, XML, .NET.  </w:t>
      </w:r>
    </w:p>
    <w:p w:rsidR="008919F6" w:rsidRPr="006B6308" w:rsidRDefault="008919F6" w:rsidP="008919F6">
      <w:pPr>
        <w:pStyle w:val="ResumeList1"/>
        <w:numPr>
          <w:ilvl w:val="0"/>
          <w:numId w:val="2"/>
        </w:numPr>
        <w:tabs>
          <w:tab w:val="clear" w:pos="360"/>
          <w:tab w:val="clear" w:pos="9000"/>
        </w:tabs>
        <w:ind w:hanging="360"/>
        <w:jc w:val="both"/>
        <w:rPr>
          <w:rFonts w:ascii="Times New Roman" w:hAnsi="Times New Roman"/>
          <w:position w:val="-2"/>
          <w:sz w:val="18"/>
          <w:szCs w:val="18"/>
        </w:rPr>
      </w:pPr>
      <w:r w:rsidRPr="006B6308">
        <w:rPr>
          <w:rFonts w:ascii="Times New Roman" w:hAnsi="Times New Roman"/>
          <w:sz w:val="18"/>
          <w:szCs w:val="18"/>
        </w:rPr>
        <w:t>Databases: Oracle, SQL Server, TOAD</w:t>
      </w:r>
      <w:r w:rsidR="006B6308" w:rsidRPr="006B6308">
        <w:rPr>
          <w:rFonts w:ascii="Times New Roman" w:hAnsi="Times New Roman"/>
          <w:sz w:val="18"/>
          <w:szCs w:val="18"/>
        </w:rPr>
        <w:t>,</w:t>
      </w:r>
      <w:r w:rsidR="006B6308" w:rsidRPr="006B6308">
        <w:rPr>
          <w:rFonts w:ascii="Times New Roman" w:eastAsiaTheme="minorHAnsi" w:hAnsi="Times New Roman"/>
          <w:sz w:val="18"/>
          <w:szCs w:val="18"/>
        </w:rPr>
        <w:t xml:space="preserve"> </w:t>
      </w:r>
      <w:r w:rsidR="006B6308" w:rsidRPr="006B6308">
        <w:rPr>
          <w:rFonts w:ascii="Times New Roman" w:hAnsi="Times New Roman"/>
          <w:sz w:val="18"/>
          <w:szCs w:val="18"/>
        </w:rPr>
        <w:t>Perl Scripting.</w:t>
      </w:r>
    </w:p>
    <w:p w:rsidR="008919F6" w:rsidRPr="006B6308" w:rsidRDefault="008919F6" w:rsidP="008919F6">
      <w:pPr>
        <w:pStyle w:val="ResumeList1"/>
        <w:numPr>
          <w:ilvl w:val="0"/>
          <w:numId w:val="2"/>
        </w:numPr>
        <w:tabs>
          <w:tab w:val="clear" w:pos="360"/>
          <w:tab w:val="clear" w:pos="9000"/>
        </w:tabs>
        <w:ind w:hanging="360"/>
        <w:jc w:val="both"/>
        <w:rPr>
          <w:rFonts w:ascii="Times New Roman" w:hAnsi="Times New Roman"/>
          <w:position w:val="-2"/>
          <w:sz w:val="18"/>
          <w:szCs w:val="18"/>
        </w:rPr>
      </w:pPr>
      <w:r w:rsidRPr="006B6308">
        <w:rPr>
          <w:rFonts w:ascii="Times New Roman" w:hAnsi="Times New Roman"/>
          <w:sz w:val="18"/>
          <w:szCs w:val="18"/>
        </w:rPr>
        <w:t>Operating Systems: Windows, UNIX</w:t>
      </w:r>
    </w:p>
    <w:p w:rsidR="008919F6" w:rsidRPr="006B6308" w:rsidRDefault="008919F6" w:rsidP="008919F6">
      <w:pPr>
        <w:pStyle w:val="ResumeList1"/>
        <w:numPr>
          <w:ilvl w:val="0"/>
          <w:numId w:val="2"/>
        </w:numPr>
        <w:tabs>
          <w:tab w:val="clear" w:pos="360"/>
          <w:tab w:val="clear" w:pos="9000"/>
        </w:tabs>
        <w:ind w:hanging="360"/>
        <w:jc w:val="both"/>
        <w:rPr>
          <w:rFonts w:ascii="Times New Roman" w:hAnsi="Times New Roman"/>
          <w:position w:val="-2"/>
          <w:sz w:val="18"/>
          <w:szCs w:val="18"/>
        </w:rPr>
      </w:pPr>
      <w:r w:rsidRPr="006B6308">
        <w:rPr>
          <w:rFonts w:ascii="Times New Roman" w:hAnsi="Times New Roman"/>
          <w:sz w:val="18"/>
          <w:szCs w:val="18"/>
        </w:rPr>
        <w:t>Agile Managing Tool: Rally</w:t>
      </w:r>
    </w:p>
    <w:p w:rsidR="008919F6" w:rsidRPr="006B6308" w:rsidRDefault="008919F6" w:rsidP="008919F6">
      <w:pPr>
        <w:pStyle w:val="ResumeList1"/>
        <w:numPr>
          <w:ilvl w:val="0"/>
          <w:numId w:val="2"/>
        </w:numPr>
        <w:tabs>
          <w:tab w:val="clear" w:pos="360"/>
          <w:tab w:val="clear" w:pos="9000"/>
        </w:tabs>
        <w:ind w:hanging="360"/>
        <w:jc w:val="both"/>
        <w:rPr>
          <w:rFonts w:ascii="Times New Roman" w:hAnsi="Times New Roman"/>
          <w:position w:val="-2"/>
          <w:sz w:val="18"/>
          <w:szCs w:val="18"/>
        </w:rPr>
      </w:pPr>
      <w:r w:rsidRPr="006B6308">
        <w:rPr>
          <w:rFonts w:ascii="Times New Roman" w:hAnsi="Times New Roman"/>
          <w:sz w:val="18"/>
          <w:szCs w:val="18"/>
        </w:rPr>
        <w:t xml:space="preserve">MS Office Applications: Microsoft Project, Visio, Excel, PowerPoint, Word, Outlook, Access. </w:t>
      </w:r>
    </w:p>
    <w:p w:rsidR="008919F6" w:rsidRPr="006B6308" w:rsidRDefault="008919F6" w:rsidP="008919F6">
      <w:pPr>
        <w:tabs>
          <w:tab w:val="left" w:pos="7090"/>
        </w:tabs>
        <w:spacing w:after="0"/>
        <w:jc w:val="both"/>
        <w:rPr>
          <w:rFonts w:ascii="Times New Roman" w:hAnsi="Times New Roman"/>
          <w:sz w:val="18"/>
          <w:szCs w:val="18"/>
          <w:u w:val="single"/>
        </w:rPr>
      </w:pPr>
    </w:p>
    <w:p w:rsidR="008919F6" w:rsidRPr="006B6308" w:rsidRDefault="008919F6" w:rsidP="008919F6">
      <w:pPr>
        <w:tabs>
          <w:tab w:val="left" w:pos="7090"/>
        </w:tabs>
        <w:spacing w:after="0"/>
        <w:jc w:val="both"/>
        <w:rPr>
          <w:rFonts w:ascii="Times New Roman" w:hAnsi="Times New Roman"/>
          <w:b/>
          <w:sz w:val="18"/>
          <w:szCs w:val="18"/>
          <w:u w:val="single"/>
        </w:rPr>
      </w:pPr>
      <w:r w:rsidRPr="006B6308">
        <w:rPr>
          <w:rFonts w:ascii="Times New Roman" w:hAnsi="Times New Roman"/>
          <w:b/>
          <w:sz w:val="18"/>
          <w:szCs w:val="18"/>
          <w:u w:val="single"/>
        </w:rPr>
        <w:t>PROFESSIONAL EXPERIENCE</w:t>
      </w:r>
    </w:p>
    <w:p w:rsidR="008919F6" w:rsidRPr="006B6308" w:rsidRDefault="008919F6" w:rsidP="008919F6">
      <w:pPr>
        <w:spacing w:after="0" w:line="240" w:lineRule="auto"/>
        <w:jc w:val="both"/>
        <w:rPr>
          <w:rFonts w:ascii="Times New Roman" w:eastAsia="Times New Roman" w:hAnsi="Times New Roman"/>
          <w:b/>
          <w:bCs/>
          <w:sz w:val="18"/>
          <w:szCs w:val="18"/>
          <w:shd w:val="clear" w:color="auto" w:fill="FFFFFF"/>
        </w:rPr>
      </w:pPr>
      <w:r w:rsidRPr="006B6308">
        <w:rPr>
          <w:rFonts w:ascii="Times New Roman" w:eastAsia="Times New Roman" w:hAnsi="Times New Roman"/>
          <w:b/>
          <w:bCs/>
          <w:sz w:val="18"/>
          <w:szCs w:val="18"/>
          <w:shd w:val="clear" w:color="auto" w:fill="FFFFFF"/>
        </w:rPr>
        <w:t xml:space="preserve">Magallen Health Services, St. Louis, MO                                                                </w:t>
      </w:r>
      <w:r w:rsidRPr="006B6308">
        <w:rPr>
          <w:rFonts w:ascii="Times New Roman" w:eastAsia="Times New Roman" w:hAnsi="Times New Roman"/>
          <w:b/>
          <w:bCs/>
          <w:sz w:val="18"/>
          <w:szCs w:val="18"/>
          <w:shd w:val="clear" w:color="auto" w:fill="FFFFFF"/>
        </w:rPr>
        <w:tab/>
      </w:r>
      <w:r w:rsidRPr="006B6308">
        <w:rPr>
          <w:rFonts w:ascii="Times New Roman" w:eastAsia="Times New Roman" w:hAnsi="Times New Roman"/>
          <w:b/>
          <w:bCs/>
          <w:sz w:val="18"/>
          <w:szCs w:val="18"/>
          <w:shd w:val="clear" w:color="auto" w:fill="FFFFFF"/>
        </w:rPr>
        <w:tab/>
      </w:r>
      <w:r w:rsidRPr="006B6308">
        <w:rPr>
          <w:rFonts w:ascii="Times New Roman" w:eastAsia="Times New Roman" w:hAnsi="Times New Roman"/>
          <w:b/>
          <w:bCs/>
          <w:sz w:val="18"/>
          <w:szCs w:val="18"/>
          <w:shd w:val="clear" w:color="auto" w:fill="FFFFFF"/>
        </w:rPr>
        <w:tab/>
      </w:r>
      <w:r w:rsidR="00BB0827" w:rsidRPr="006B6308">
        <w:rPr>
          <w:rFonts w:ascii="Times New Roman" w:eastAsia="Times New Roman" w:hAnsi="Times New Roman"/>
          <w:b/>
          <w:bCs/>
          <w:sz w:val="18"/>
          <w:szCs w:val="18"/>
          <w:shd w:val="clear" w:color="auto" w:fill="FFFFFF"/>
        </w:rPr>
        <w:t xml:space="preserve">  </w:t>
      </w:r>
      <w:r w:rsidR="00BB0827" w:rsidRPr="006B6308">
        <w:rPr>
          <w:rFonts w:ascii="Times New Roman" w:eastAsia="Times New Roman" w:hAnsi="Times New Roman"/>
          <w:b/>
          <w:bCs/>
          <w:sz w:val="18"/>
          <w:szCs w:val="18"/>
          <w:shd w:val="clear" w:color="auto" w:fill="FFFFFF"/>
        </w:rPr>
        <w:tab/>
        <w:t xml:space="preserve">  Jan 14 – </w:t>
      </w:r>
      <w:r w:rsidR="005735B9">
        <w:rPr>
          <w:rFonts w:ascii="Times New Roman" w:eastAsia="Times New Roman" w:hAnsi="Times New Roman"/>
          <w:b/>
          <w:bCs/>
          <w:sz w:val="18"/>
          <w:szCs w:val="18"/>
          <w:shd w:val="clear" w:color="auto" w:fill="FFFFFF"/>
        </w:rPr>
        <w:t>Till Date</w:t>
      </w:r>
    </w:p>
    <w:p w:rsidR="008919F6" w:rsidRPr="006B6308" w:rsidRDefault="00BB0827" w:rsidP="008919F6">
      <w:pPr>
        <w:spacing w:after="0" w:line="240" w:lineRule="auto"/>
        <w:jc w:val="both"/>
        <w:rPr>
          <w:rFonts w:ascii="Times New Roman" w:eastAsia="Times New Roman" w:hAnsi="Times New Roman"/>
          <w:sz w:val="18"/>
          <w:szCs w:val="18"/>
          <w:shd w:val="clear" w:color="auto" w:fill="FFFFFF"/>
        </w:rPr>
      </w:pPr>
      <w:r w:rsidRPr="006B6308">
        <w:rPr>
          <w:rFonts w:ascii="Times New Roman" w:eastAsia="Times New Roman" w:hAnsi="Times New Roman"/>
          <w:b/>
          <w:bCs/>
          <w:sz w:val="18"/>
          <w:szCs w:val="18"/>
          <w:shd w:val="clear" w:color="auto" w:fill="FFFFFF"/>
        </w:rPr>
        <w:t xml:space="preserve">Sr. </w:t>
      </w:r>
      <w:r w:rsidR="008919F6" w:rsidRPr="006B6308">
        <w:rPr>
          <w:rFonts w:ascii="Times New Roman" w:eastAsia="Times New Roman" w:hAnsi="Times New Roman"/>
          <w:b/>
          <w:bCs/>
          <w:sz w:val="18"/>
          <w:szCs w:val="18"/>
          <w:shd w:val="clear" w:color="auto" w:fill="FFFFFF"/>
        </w:rPr>
        <w:t xml:space="preserve">QA </w:t>
      </w:r>
      <w:r w:rsidRPr="006B6308">
        <w:rPr>
          <w:rFonts w:ascii="Times New Roman" w:eastAsia="Times New Roman" w:hAnsi="Times New Roman"/>
          <w:b/>
          <w:bCs/>
          <w:sz w:val="18"/>
          <w:szCs w:val="18"/>
          <w:shd w:val="clear" w:color="auto" w:fill="FFFFFF"/>
        </w:rPr>
        <w:t>Automation/Manual Tester</w:t>
      </w:r>
    </w:p>
    <w:p w:rsidR="008919F6" w:rsidRPr="006B6308" w:rsidRDefault="008919F6" w:rsidP="008919F6">
      <w:pPr>
        <w:spacing w:after="0" w:line="240" w:lineRule="auto"/>
        <w:jc w:val="both"/>
        <w:rPr>
          <w:rFonts w:ascii="Times New Roman" w:eastAsia="Times New Roman" w:hAnsi="Times New Roman"/>
          <w:sz w:val="18"/>
          <w:szCs w:val="18"/>
          <w:shd w:val="clear" w:color="auto" w:fill="FFFFFF"/>
        </w:rPr>
      </w:pPr>
      <w:r w:rsidRPr="006B6308">
        <w:rPr>
          <w:rFonts w:ascii="Times New Roman" w:eastAsia="Times New Roman" w:hAnsi="Times New Roman"/>
          <w:sz w:val="18"/>
          <w:szCs w:val="18"/>
          <w:shd w:val="clear" w:color="auto" w:fill="FFFFFF"/>
        </w:rPr>
        <w:t xml:space="preserve">Magallen Healthcare Services is a health care management company whose primary business is to simplify complex and costly health care services. Its core business is to manage  behavioral health care, diagnostic imaging, specialty pharmaceutical services and providing pharmacy benefits administration. Its services has enabled  to deliver invaluable insights and innovative solutions that positively impact both the quality and the cost of some of the country's fastest growing areas of health care issues. </w:t>
      </w:r>
    </w:p>
    <w:p w:rsidR="008919F6" w:rsidRPr="006B6308" w:rsidRDefault="008919F6" w:rsidP="008919F6">
      <w:pPr>
        <w:spacing w:after="0" w:line="240" w:lineRule="auto"/>
        <w:jc w:val="both"/>
        <w:rPr>
          <w:rFonts w:ascii="Times New Roman" w:eastAsia="Times New Roman" w:hAnsi="Times New Roman"/>
          <w:sz w:val="18"/>
          <w:szCs w:val="18"/>
          <w:shd w:val="clear" w:color="auto" w:fill="FFFFFF"/>
        </w:rPr>
      </w:pPr>
    </w:p>
    <w:p w:rsidR="008919F6" w:rsidRPr="006B6308" w:rsidRDefault="008919F6" w:rsidP="008919F6">
      <w:pPr>
        <w:spacing w:after="0" w:line="240" w:lineRule="auto"/>
        <w:jc w:val="both"/>
        <w:rPr>
          <w:rFonts w:ascii="Times New Roman" w:eastAsia="Times New Roman" w:hAnsi="Times New Roman"/>
          <w:sz w:val="18"/>
          <w:szCs w:val="18"/>
          <w:shd w:val="clear" w:color="auto" w:fill="FFFFFF"/>
        </w:rPr>
      </w:pPr>
      <w:r w:rsidRPr="006B6308">
        <w:rPr>
          <w:rFonts w:ascii="Times New Roman" w:eastAsia="Times New Roman" w:hAnsi="Times New Roman"/>
          <w:b/>
          <w:bCs/>
          <w:sz w:val="18"/>
          <w:szCs w:val="18"/>
          <w:shd w:val="clear" w:color="auto" w:fill="FFFFFF"/>
        </w:rPr>
        <w:t>Responsibilities:</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Performed Integration, End to End System Testing.</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lastRenderedPageBreak/>
        <w:t>Developed Test Cases for Functional, Integration and Regression Testing.</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Participated in Creating and Execution of Test Plans, Test Cases and Test Scripts.</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Worked on GAP Analysis for Identifying the Missing Scenarios</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Written and maintain automated testing scripts using QTP.</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Experience in handling Ajax Based applications in Selenium Test classes.</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Identified the test scenarios for the Regression testing.</w:t>
      </w:r>
    </w:p>
    <w:p w:rsidR="008919F6" w:rsidRPr="006B6308" w:rsidRDefault="008919F6" w:rsidP="00CD67EA">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 xml:space="preserve">Developed </w:t>
      </w:r>
      <w:r w:rsidRPr="006B6308">
        <w:rPr>
          <w:rFonts w:ascii="Times New Roman" w:hAnsi="Times New Roman"/>
          <w:bCs/>
          <w:sz w:val="18"/>
          <w:szCs w:val="18"/>
        </w:rPr>
        <w:t>Automated</w:t>
      </w:r>
      <w:r w:rsidRPr="006B6308">
        <w:rPr>
          <w:rFonts w:ascii="Times New Roman" w:hAnsi="Times New Roman"/>
          <w:sz w:val="18"/>
          <w:szCs w:val="18"/>
        </w:rPr>
        <w:t xml:space="preserve"> Test Cases, using </w:t>
      </w:r>
      <w:r w:rsidRPr="006B6308">
        <w:rPr>
          <w:rFonts w:ascii="Times New Roman" w:hAnsi="Times New Roman"/>
          <w:bCs/>
          <w:sz w:val="18"/>
          <w:szCs w:val="18"/>
        </w:rPr>
        <w:t>Selenium IDE.</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Worked in Agile methodologies such as SCRUM</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bCs/>
          <w:sz w:val="18"/>
          <w:szCs w:val="18"/>
        </w:rPr>
        <w:t>Complete Responsibility in manual testing, Automation testing of the compliance and discretionary projects in both Auto and property lines of business</w:t>
      </w:r>
    </w:p>
    <w:p w:rsidR="00B82734" w:rsidRPr="006B6308" w:rsidRDefault="00B82734"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 xml:space="preserve">Validate the ETL code that the data pulling from the source </w:t>
      </w:r>
      <w:r w:rsidRPr="006B6308">
        <w:rPr>
          <w:rFonts w:ascii="Times New Roman" w:hAnsi="Times New Roman"/>
          <w:bCs/>
          <w:sz w:val="18"/>
          <w:szCs w:val="18"/>
        </w:rPr>
        <w:t>(IMS Auto)</w:t>
      </w:r>
      <w:r w:rsidRPr="006B6308">
        <w:rPr>
          <w:rFonts w:ascii="Times New Roman" w:hAnsi="Times New Roman"/>
          <w:sz w:val="18"/>
          <w:szCs w:val="18"/>
        </w:rPr>
        <w:t xml:space="preserve"> and data movement from pre-staging to pre-landing/pre-landing to landing is complete and accurate.</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Performed rigorous manual testing such Functional Testing, Smoke testing, Integration testing, UAT  Testing, Backend Testing, Regression Testing, End to End Testing and System Testing.</w:t>
      </w:r>
    </w:p>
    <w:p w:rsidR="00CD67EA" w:rsidRPr="006B6308" w:rsidRDefault="00CD67EA"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bCs/>
          <w:sz w:val="18"/>
          <w:szCs w:val="18"/>
        </w:rPr>
        <w:t>Python</w:t>
      </w:r>
      <w:r w:rsidRPr="006B6308">
        <w:rPr>
          <w:rFonts w:ascii="Times New Roman" w:hAnsi="Times New Roman"/>
          <w:sz w:val="18"/>
          <w:szCs w:val="18"/>
        </w:rPr>
        <w:t xml:space="preserve"> is often used as a scripting language but is also used in a wide range of non-scripting contexts.</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Identified the test data requirements for testing and created the test data for multiple phases of testing.</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Created and executed the Test plan, Test Cases, Automation Test Scripts, and Test Steps for all the modules and stored in SVN and JIRA.</w:t>
      </w:r>
    </w:p>
    <w:p w:rsidR="00070C23" w:rsidRPr="006B6308" w:rsidRDefault="00070C23"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 xml:space="preserve">Extensively involved in </w:t>
      </w:r>
      <w:r w:rsidRPr="006B6308">
        <w:rPr>
          <w:rFonts w:ascii="Times New Roman" w:hAnsi="Times New Roman"/>
          <w:bCs/>
          <w:sz w:val="18"/>
          <w:szCs w:val="18"/>
        </w:rPr>
        <w:t>testing the ETL process</w:t>
      </w:r>
      <w:r w:rsidRPr="006B6308">
        <w:rPr>
          <w:rFonts w:ascii="Times New Roman" w:hAnsi="Times New Roman"/>
          <w:sz w:val="18"/>
          <w:szCs w:val="18"/>
        </w:rPr>
        <w:t xml:space="preserve"> of data sources, SAP, PeopleSoft, Teradata, SQL Server, Oracle, flat files into the target Teradata, Oracle database as per the data models.</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Conducted Manual Testing and documentation in the initial phase of the project.</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Responsible for creating Traceability Matrix report and Test Completion Progress and defects Report in Quality Center</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Identified the test scenarios to be automated and involved in conversion of test scenarios to the selenium test classes using Selenium Web-Driver API and JUnit framework.</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Written SQL queries for backend data verification using Oracle SQL Developer.</w:t>
      </w:r>
    </w:p>
    <w:p w:rsidR="008919F6" w:rsidRPr="006B6308" w:rsidRDefault="008919F6" w:rsidP="008919F6">
      <w:pPr>
        <w:jc w:val="both"/>
        <w:rPr>
          <w:rFonts w:ascii="Times New Roman" w:eastAsia="Times New Roman" w:hAnsi="Times New Roman"/>
          <w:color w:val="auto"/>
          <w:sz w:val="18"/>
          <w:szCs w:val="18"/>
        </w:rPr>
      </w:pPr>
      <w:r w:rsidRPr="006B6308">
        <w:rPr>
          <w:rFonts w:ascii="Times New Roman" w:eastAsia="Times New Roman" w:hAnsi="Times New Roman"/>
          <w:b/>
          <w:bCs/>
          <w:sz w:val="18"/>
          <w:szCs w:val="18"/>
          <w:shd w:val="clear" w:color="auto" w:fill="FFFFFF"/>
        </w:rPr>
        <w:t xml:space="preserve">Environment: </w:t>
      </w:r>
      <w:r w:rsidR="00070C23" w:rsidRPr="006B6308">
        <w:rPr>
          <w:rFonts w:ascii="Times New Roman" w:eastAsia="Times New Roman" w:hAnsi="Times New Roman"/>
          <w:bCs/>
          <w:sz w:val="18"/>
          <w:szCs w:val="18"/>
          <w:shd w:val="clear" w:color="auto" w:fill="FFFFFF"/>
        </w:rPr>
        <w:t>Oracle 11g, TOAD 9.5, MySQL</w:t>
      </w:r>
      <w:r w:rsidR="00070C23" w:rsidRPr="006B6308">
        <w:rPr>
          <w:rFonts w:ascii="Times New Roman" w:eastAsia="Times New Roman" w:hAnsi="Times New Roman"/>
          <w:b/>
          <w:bCs/>
          <w:sz w:val="18"/>
          <w:szCs w:val="18"/>
          <w:shd w:val="clear" w:color="auto" w:fill="FFFFFF"/>
        </w:rPr>
        <w:t xml:space="preserve">, </w:t>
      </w:r>
      <w:r w:rsidRPr="006B6308">
        <w:rPr>
          <w:rFonts w:ascii="Times New Roman" w:eastAsia="Times New Roman" w:hAnsi="Times New Roman"/>
          <w:bCs/>
          <w:sz w:val="18"/>
          <w:szCs w:val="18"/>
          <w:shd w:val="clear" w:color="auto" w:fill="FFFFFF"/>
        </w:rPr>
        <w:t>JAVA , J2EE, SQL/PL</w:t>
      </w:r>
      <w:r w:rsidR="00070C23" w:rsidRPr="006B6308">
        <w:rPr>
          <w:rFonts w:ascii="Times New Roman" w:eastAsia="Times New Roman" w:hAnsi="Times New Roman"/>
          <w:bCs/>
          <w:sz w:val="18"/>
          <w:szCs w:val="18"/>
          <w:shd w:val="clear" w:color="auto" w:fill="FFFFFF"/>
        </w:rPr>
        <w:t xml:space="preserve">, </w:t>
      </w:r>
      <w:r w:rsidRPr="006B6308">
        <w:rPr>
          <w:rFonts w:ascii="Times New Roman" w:eastAsia="Times New Roman" w:hAnsi="Times New Roman"/>
          <w:bCs/>
          <w:sz w:val="18"/>
          <w:szCs w:val="18"/>
          <w:shd w:val="clear" w:color="auto" w:fill="FFFFFF"/>
        </w:rPr>
        <w:t>SQL,</w:t>
      </w:r>
      <w:r w:rsidR="00CD67EA" w:rsidRPr="006B6308">
        <w:rPr>
          <w:rFonts w:ascii="Times New Roman" w:hAnsi="Times New Roman"/>
          <w:bCs/>
          <w:sz w:val="18"/>
          <w:szCs w:val="18"/>
        </w:rPr>
        <w:t xml:space="preserve"> Python,</w:t>
      </w:r>
      <w:r w:rsidR="00070C23" w:rsidRPr="006B6308">
        <w:rPr>
          <w:rFonts w:ascii="Times New Roman" w:hAnsi="Times New Roman"/>
          <w:sz w:val="18"/>
          <w:szCs w:val="18"/>
        </w:rPr>
        <w:t xml:space="preserve"> </w:t>
      </w:r>
      <w:r w:rsidR="00070C23" w:rsidRPr="006B6308">
        <w:rPr>
          <w:rFonts w:ascii="Times New Roman" w:eastAsia="Times New Roman" w:hAnsi="Times New Roman"/>
          <w:bCs/>
          <w:sz w:val="18"/>
          <w:szCs w:val="18"/>
          <w:shd w:val="clear" w:color="auto" w:fill="FFFFFF"/>
        </w:rPr>
        <w:t>Teradata,</w:t>
      </w:r>
      <w:r w:rsidR="00CD67EA" w:rsidRPr="006B6308">
        <w:rPr>
          <w:rFonts w:ascii="Times New Roman" w:hAnsi="Times New Roman"/>
          <w:sz w:val="18"/>
          <w:szCs w:val="18"/>
        </w:rPr>
        <w:t xml:space="preserve"> Java Scripts,</w:t>
      </w:r>
      <w:r w:rsidR="006B6308" w:rsidRPr="006B6308">
        <w:rPr>
          <w:rFonts w:ascii="Times New Roman" w:hAnsi="Times New Roman"/>
          <w:sz w:val="18"/>
          <w:szCs w:val="18"/>
        </w:rPr>
        <w:t xml:space="preserve"> Ruby,</w:t>
      </w:r>
      <w:r w:rsidR="00BB0827" w:rsidRPr="006B6308">
        <w:rPr>
          <w:rFonts w:ascii="Times New Roman" w:hAnsi="Times New Roman"/>
          <w:sz w:val="18"/>
          <w:szCs w:val="18"/>
        </w:rPr>
        <w:t xml:space="preserve"> </w:t>
      </w:r>
      <w:r w:rsidR="00BB0827" w:rsidRPr="006B6308">
        <w:rPr>
          <w:rFonts w:ascii="Times New Roman" w:eastAsia="Times New Roman" w:hAnsi="Times New Roman"/>
          <w:bCs/>
          <w:sz w:val="18"/>
          <w:szCs w:val="18"/>
          <w:shd w:val="clear" w:color="auto" w:fill="FFFFFF"/>
        </w:rPr>
        <w:t>DB2,</w:t>
      </w:r>
      <w:r w:rsidRPr="006B6308">
        <w:rPr>
          <w:rFonts w:ascii="Times New Roman" w:eastAsia="Times New Roman" w:hAnsi="Times New Roman"/>
          <w:bCs/>
          <w:sz w:val="18"/>
          <w:szCs w:val="18"/>
          <w:shd w:val="clear" w:color="auto" w:fill="FFFFFF"/>
        </w:rPr>
        <w:t xml:space="preserve"> Eclipse,  AJAX,</w:t>
      </w:r>
      <w:r w:rsidRPr="006B6308">
        <w:rPr>
          <w:rFonts w:ascii="Times New Roman" w:hAnsi="Times New Roman"/>
          <w:sz w:val="18"/>
          <w:szCs w:val="18"/>
        </w:rPr>
        <w:t xml:space="preserve"> </w:t>
      </w:r>
      <w:r w:rsidRPr="006B6308">
        <w:rPr>
          <w:rFonts w:ascii="Times New Roman" w:eastAsia="Times New Roman" w:hAnsi="Times New Roman"/>
          <w:bCs/>
          <w:sz w:val="18"/>
          <w:szCs w:val="18"/>
          <w:shd w:val="clear" w:color="auto" w:fill="FFFFFF"/>
        </w:rPr>
        <w:t xml:space="preserve">Agile, Quick Test Pro 9.2, Soap UI,  Load Runner 9.1, Mercury Quality Center 9.2,  </w:t>
      </w:r>
      <w:r w:rsidR="006B6308" w:rsidRPr="006B6308">
        <w:rPr>
          <w:rFonts w:ascii="Times New Roman" w:eastAsia="Times New Roman" w:hAnsi="Times New Roman"/>
          <w:bCs/>
          <w:sz w:val="18"/>
          <w:szCs w:val="18"/>
          <w:shd w:val="clear" w:color="auto" w:fill="FFFFFF"/>
        </w:rPr>
        <w:t>UNIX Shell Scripting</w:t>
      </w:r>
      <w:r w:rsidRPr="006B6308">
        <w:rPr>
          <w:rFonts w:ascii="Times New Roman" w:eastAsia="Times New Roman" w:hAnsi="Times New Roman"/>
          <w:bCs/>
          <w:sz w:val="18"/>
          <w:szCs w:val="18"/>
          <w:shd w:val="clear" w:color="auto" w:fill="FFFFFF"/>
        </w:rPr>
        <w:t>, Windows</w:t>
      </w:r>
    </w:p>
    <w:p w:rsidR="008919F6" w:rsidRPr="006B6308" w:rsidRDefault="008919F6" w:rsidP="008919F6">
      <w:pPr>
        <w:tabs>
          <w:tab w:val="left" w:pos="3360"/>
        </w:tabs>
        <w:spacing w:after="0"/>
        <w:rPr>
          <w:rFonts w:ascii="Times New Roman" w:hAnsi="Times New Roman"/>
          <w:b/>
          <w:sz w:val="18"/>
          <w:szCs w:val="18"/>
        </w:rPr>
      </w:pPr>
      <w:r w:rsidRPr="006B6308">
        <w:rPr>
          <w:rFonts w:ascii="Times New Roman" w:hAnsi="Times New Roman"/>
          <w:b/>
          <w:sz w:val="18"/>
          <w:szCs w:val="18"/>
        </w:rPr>
        <w:t>Deloitte Consulting LLP, Harrisburg, Pennsylvania</w:t>
      </w:r>
      <w:r w:rsidRPr="006B6308">
        <w:rPr>
          <w:rFonts w:ascii="Times New Roman" w:hAnsi="Times New Roman"/>
          <w:b/>
          <w:sz w:val="18"/>
          <w:szCs w:val="18"/>
        </w:rPr>
        <w:tab/>
      </w:r>
      <w:r w:rsidRPr="006B6308">
        <w:rPr>
          <w:rFonts w:ascii="Times New Roman" w:hAnsi="Times New Roman"/>
          <w:b/>
          <w:sz w:val="18"/>
          <w:szCs w:val="18"/>
        </w:rPr>
        <w:tab/>
      </w:r>
      <w:r w:rsidRPr="006B6308">
        <w:rPr>
          <w:rFonts w:ascii="Times New Roman" w:hAnsi="Times New Roman"/>
          <w:b/>
          <w:sz w:val="18"/>
          <w:szCs w:val="18"/>
        </w:rPr>
        <w:tab/>
      </w:r>
      <w:r w:rsidRPr="006B6308">
        <w:rPr>
          <w:rFonts w:ascii="Times New Roman" w:hAnsi="Times New Roman"/>
          <w:b/>
          <w:sz w:val="18"/>
          <w:szCs w:val="18"/>
        </w:rPr>
        <w:tab/>
        <w:t xml:space="preserve"> </w:t>
      </w:r>
      <w:r w:rsidRPr="006B6308">
        <w:rPr>
          <w:rFonts w:ascii="Times New Roman" w:hAnsi="Times New Roman"/>
          <w:b/>
          <w:sz w:val="18"/>
          <w:szCs w:val="18"/>
        </w:rPr>
        <w:tab/>
      </w:r>
      <w:r w:rsidR="00BB0827" w:rsidRPr="006B6308">
        <w:rPr>
          <w:rFonts w:ascii="Times New Roman" w:hAnsi="Times New Roman"/>
          <w:b/>
          <w:sz w:val="18"/>
          <w:szCs w:val="18"/>
        </w:rPr>
        <w:tab/>
      </w:r>
      <w:r w:rsidR="00BB0827" w:rsidRPr="006B6308">
        <w:rPr>
          <w:rFonts w:ascii="Times New Roman" w:hAnsi="Times New Roman"/>
          <w:b/>
          <w:sz w:val="18"/>
          <w:szCs w:val="18"/>
        </w:rPr>
        <w:tab/>
      </w:r>
      <w:r w:rsidRPr="006B6308">
        <w:rPr>
          <w:rFonts w:ascii="Times New Roman" w:hAnsi="Times New Roman"/>
          <w:b/>
          <w:sz w:val="18"/>
          <w:szCs w:val="18"/>
        </w:rPr>
        <w:t xml:space="preserve">    </w:t>
      </w:r>
      <w:r w:rsidR="00BB0827" w:rsidRPr="006B6308">
        <w:rPr>
          <w:rFonts w:ascii="Times New Roman" w:hAnsi="Times New Roman"/>
          <w:b/>
          <w:sz w:val="18"/>
          <w:szCs w:val="18"/>
        </w:rPr>
        <w:t xml:space="preserve"> Mar’12 – Nov 13</w:t>
      </w:r>
    </w:p>
    <w:p w:rsidR="008919F6" w:rsidRPr="006B6308" w:rsidRDefault="008919F6" w:rsidP="008919F6">
      <w:pPr>
        <w:tabs>
          <w:tab w:val="left" w:pos="3360"/>
        </w:tabs>
        <w:spacing w:after="0"/>
        <w:rPr>
          <w:rFonts w:ascii="Times New Roman" w:hAnsi="Times New Roman"/>
          <w:b/>
          <w:sz w:val="18"/>
          <w:szCs w:val="18"/>
        </w:rPr>
      </w:pPr>
      <w:r w:rsidRPr="006B6308">
        <w:rPr>
          <w:rFonts w:ascii="Times New Roman" w:hAnsi="Times New Roman"/>
          <w:b/>
          <w:sz w:val="18"/>
          <w:szCs w:val="18"/>
        </w:rPr>
        <w:t>Sr. Manual QA Tester</w:t>
      </w:r>
    </w:p>
    <w:p w:rsidR="008919F6" w:rsidRPr="006B6308" w:rsidRDefault="008919F6" w:rsidP="008919F6">
      <w:pPr>
        <w:tabs>
          <w:tab w:val="left" w:pos="3360"/>
        </w:tabs>
        <w:spacing w:after="0"/>
        <w:rPr>
          <w:rFonts w:ascii="Times New Roman" w:hAnsi="Times New Roman"/>
          <w:sz w:val="18"/>
          <w:szCs w:val="18"/>
        </w:rPr>
      </w:pPr>
      <w:r w:rsidRPr="006B6308">
        <w:rPr>
          <w:rFonts w:ascii="Times New Roman" w:hAnsi="Times New Roman"/>
          <w:b/>
          <w:sz w:val="18"/>
          <w:szCs w:val="18"/>
        </w:rPr>
        <w:t xml:space="preserve">Project: </w:t>
      </w:r>
      <w:r w:rsidRPr="006B6308">
        <w:rPr>
          <w:rFonts w:ascii="Times New Roman" w:hAnsi="Times New Roman"/>
          <w:sz w:val="18"/>
          <w:szCs w:val="18"/>
        </w:rPr>
        <w:t xml:space="preserve">The goal of the project – </w:t>
      </w:r>
      <w:r w:rsidRPr="006B6308">
        <w:rPr>
          <w:rFonts w:ascii="Times New Roman" w:hAnsi="Times New Roman"/>
          <w:b/>
          <w:sz w:val="18"/>
          <w:szCs w:val="18"/>
        </w:rPr>
        <w:t>Integrated Eligibility System</w:t>
      </w:r>
      <w:r w:rsidRPr="006B6308">
        <w:rPr>
          <w:rFonts w:ascii="Times New Roman" w:hAnsi="Times New Roman"/>
          <w:sz w:val="18"/>
          <w:szCs w:val="18"/>
        </w:rPr>
        <w:t xml:space="preserve"> </w:t>
      </w:r>
      <w:r w:rsidRPr="006B6308">
        <w:rPr>
          <w:rFonts w:ascii="Times New Roman" w:hAnsi="Times New Roman"/>
          <w:b/>
          <w:sz w:val="18"/>
          <w:szCs w:val="18"/>
        </w:rPr>
        <w:t>(IES)</w:t>
      </w:r>
      <w:r w:rsidRPr="006B6308">
        <w:rPr>
          <w:rFonts w:ascii="Times New Roman" w:hAnsi="Times New Roman"/>
          <w:sz w:val="18"/>
          <w:szCs w:val="18"/>
        </w:rPr>
        <w:t xml:space="preserve"> is to improve access to the programs providing service to economically disadvantaged people by providing a simple, efficient, seamless, and traceable system, for people to access and manage their health coverage, insurance, or aid. Consolidation and modernization of eligibility functions for several programs operated by Department of Healthcare and Family Services (HFS) and Department of Human Services (DHS)</w:t>
      </w:r>
    </w:p>
    <w:p w:rsidR="008919F6" w:rsidRPr="006B6308" w:rsidRDefault="008919F6" w:rsidP="008919F6">
      <w:pPr>
        <w:tabs>
          <w:tab w:val="left" w:pos="3360"/>
        </w:tabs>
        <w:spacing w:after="0"/>
        <w:rPr>
          <w:rFonts w:ascii="Times New Roman" w:hAnsi="Times New Roman"/>
          <w:sz w:val="18"/>
          <w:szCs w:val="18"/>
        </w:rPr>
      </w:pPr>
    </w:p>
    <w:p w:rsidR="008919F6" w:rsidRPr="006B6308" w:rsidRDefault="008919F6" w:rsidP="008919F6">
      <w:pPr>
        <w:tabs>
          <w:tab w:val="left" w:pos="3360"/>
        </w:tabs>
        <w:spacing w:after="0"/>
        <w:rPr>
          <w:rFonts w:ascii="Times New Roman" w:hAnsi="Times New Roman"/>
          <w:b/>
          <w:sz w:val="18"/>
          <w:szCs w:val="18"/>
        </w:rPr>
      </w:pPr>
      <w:r w:rsidRPr="006B6308">
        <w:rPr>
          <w:rFonts w:ascii="Times New Roman" w:hAnsi="Times New Roman"/>
          <w:b/>
          <w:sz w:val="18"/>
          <w:szCs w:val="18"/>
        </w:rPr>
        <w:t>Responsibilities:</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Reviewing system documentation, identifying test objectives, developing/updating test scenarios, and executing functional and regression test scenarios for a web-based application</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Creating and executing test scenarios in addition to analyzing and clearly documenting all programming defects (software bugs)</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Developed Test Cases in Excel and conducted Manual Testing/ Execution in Jama Contour</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 xml:space="preserve">Create SQL queries against a relational database when necessary to verify business scenarios </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Conducted Regression testing on written test cases.</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Check the release of functionalities before executions of test case using Altassian Confluence</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Performed Manual Testing on various modules of the application.</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Created and executed the Test plan, Test Cases, Automation Test Scripts, and Test Steps for all the modules and stored in SVN and JIRA.</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Performed rigorous manual testing such Functional Testing, Smoke testing, Integration testing, UAT  Testing, Backend Testing, Regression Testing, End to End Testing and System Testing.</w:t>
      </w:r>
    </w:p>
    <w:p w:rsidR="00CD67EA" w:rsidRPr="006B6308" w:rsidRDefault="00CD67EA"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Created Keyword-Driven Automated Frameworks using Selenium RC configured under Eclipce J-unit environment.</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Have used JUNIT for automated testing of ETL transformations.</w:t>
      </w:r>
    </w:p>
    <w:p w:rsidR="00070C23" w:rsidRPr="006B6308" w:rsidRDefault="00070C23"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Did extensive back end testing of the PEGA application tables in DB2 and the claim processing tables in Teradata using Teradata SQL Assistant</w:t>
      </w:r>
      <w:r w:rsidR="00BB0827" w:rsidRPr="006B6308">
        <w:rPr>
          <w:rFonts w:ascii="Times New Roman" w:hAnsi="Times New Roman"/>
          <w:sz w:val="18"/>
          <w:szCs w:val="18"/>
        </w:rPr>
        <w:t>.</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Retested Defects using Manual Testing, and update the defects using JIRA.</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Performed daily smoke testing and updated comments using Manual Testing.</w:t>
      </w:r>
    </w:p>
    <w:p w:rsidR="00CD67EA" w:rsidRPr="006B6308" w:rsidRDefault="00CD67EA"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bCs/>
          <w:sz w:val="18"/>
          <w:szCs w:val="18"/>
        </w:rPr>
        <w:t>Python</w:t>
      </w:r>
      <w:r w:rsidRPr="006B6308">
        <w:rPr>
          <w:rFonts w:ascii="Times New Roman" w:hAnsi="Times New Roman"/>
          <w:sz w:val="18"/>
          <w:szCs w:val="18"/>
        </w:rPr>
        <w:t xml:space="preserve"> supports multiple programming paradigms, including object-oriented, imperative and </w:t>
      </w:r>
      <w:r w:rsidRPr="006B6308">
        <w:rPr>
          <w:rFonts w:ascii="Times New Roman" w:hAnsi="Times New Roman"/>
          <w:bCs/>
          <w:sz w:val="18"/>
          <w:szCs w:val="18"/>
        </w:rPr>
        <w:t>functional</w:t>
      </w:r>
      <w:r w:rsidRPr="006B6308">
        <w:rPr>
          <w:rFonts w:ascii="Times New Roman" w:hAnsi="Times New Roman"/>
          <w:sz w:val="18"/>
          <w:szCs w:val="18"/>
        </w:rPr>
        <w:t xml:space="preserve"> programming styles.</w:t>
      </w:r>
    </w:p>
    <w:p w:rsidR="00B82734" w:rsidRPr="006B6308" w:rsidRDefault="00B82734"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 xml:space="preserve">Designed and developed </w:t>
      </w:r>
      <w:r w:rsidRPr="006B6308">
        <w:rPr>
          <w:rFonts w:ascii="Times New Roman" w:hAnsi="Times New Roman"/>
          <w:bCs/>
          <w:sz w:val="18"/>
          <w:szCs w:val="18"/>
        </w:rPr>
        <w:t>UNIX shell scripts</w:t>
      </w:r>
      <w:r w:rsidRPr="006B6308">
        <w:rPr>
          <w:rFonts w:ascii="Times New Roman" w:hAnsi="Times New Roman"/>
          <w:sz w:val="18"/>
          <w:szCs w:val="18"/>
        </w:rPr>
        <w:t xml:space="preserve"> as part of the ETL process, automate the process of loading, pulling the data.</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Preparation of Test Procedures, Executing Test Cases both manual and automated test cases using HP Quality Center.</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Performed Manual Testing to determine eligibility and financial results for different programs.</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lastRenderedPageBreak/>
        <w:t>Updated daily stats of blocked, failed and passed test case and logged execution time in JIRA</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Conducted End-to-End testing for the application using Manual Testing</w:t>
      </w:r>
    </w:p>
    <w:p w:rsidR="00CD67EA" w:rsidRPr="006B6308" w:rsidRDefault="00CD67EA" w:rsidP="00CD67EA">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eastAsia="Times New Roman" w:hAnsi="Times New Roman"/>
          <w:sz w:val="18"/>
          <w:szCs w:val="18"/>
          <w:shd w:val="clear" w:color="auto" w:fill="FFFFFF"/>
        </w:rPr>
        <w:t>Worked in converting some of the existing automation script in Visual Basic to Selenium Java/JUnit test classes.</w:t>
      </w:r>
    </w:p>
    <w:p w:rsidR="00070C23" w:rsidRPr="006B6308" w:rsidRDefault="00070C23"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Tested reports from Brio Explorer using a complex set of well-defied SQL queries that targeted the backend claim processing table in Teradata.</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Design and development of automation test scripts by VB Scripts to the identified Regression Test Cases in QA wizard Pro tool and executed the scripts in Regression phase.</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Actively participated in the UAT transition, retested UAT defects and updated comments in JIRA on client feedbacks</w:t>
      </w:r>
    </w:p>
    <w:p w:rsidR="008919F6" w:rsidRPr="006B6308" w:rsidRDefault="008919F6" w:rsidP="008919F6">
      <w:pPr>
        <w:tabs>
          <w:tab w:val="left" w:pos="3360"/>
        </w:tabs>
        <w:spacing w:after="0"/>
        <w:rPr>
          <w:rFonts w:ascii="Times New Roman" w:hAnsi="Times New Roman"/>
          <w:b/>
          <w:sz w:val="18"/>
          <w:szCs w:val="18"/>
        </w:rPr>
      </w:pPr>
      <w:r w:rsidRPr="006B6308">
        <w:rPr>
          <w:rFonts w:ascii="Times New Roman" w:hAnsi="Times New Roman"/>
          <w:b/>
          <w:sz w:val="18"/>
          <w:szCs w:val="18"/>
        </w:rPr>
        <w:t xml:space="preserve">Environment: </w:t>
      </w:r>
      <w:r w:rsidR="00070C23" w:rsidRPr="006B6308">
        <w:rPr>
          <w:rFonts w:ascii="Times New Roman" w:eastAsia="Times New Roman" w:hAnsi="Times New Roman"/>
          <w:bCs/>
          <w:sz w:val="18"/>
          <w:szCs w:val="18"/>
          <w:shd w:val="clear" w:color="auto" w:fill="FFFFFF"/>
        </w:rPr>
        <w:t>Oracle 11g, TOAD 9.5, MySQL</w:t>
      </w:r>
      <w:r w:rsidR="00070C23" w:rsidRPr="006B6308">
        <w:rPr>
          <w:rFonts w:ascii="Times New Roman" w:eastAsia="Times New Roman" w:hAnsi="Times New Roman"/>
          <w:b/>
          <w:bCs/>
          <w:sz w:val="18"/>
          <w:szCs w:val="18"/>
          <w:shd w:val="clear" w:color="auto" w:fill="FFFFFF"/>
        </w:rPr>
        <w:t xml:space="preserve">, </w:t>
      </w:r>
      <w:r w:rsidR="00070C23" w:rsidRPr="006B6308">
        <w:rPr>
          <w:rFonts w:ascii="Times New Roman" w:eastAsia="Times New Roman" w:hAnsi="Times New Roman"/>
          <w:bCs/>
          <w:sz w:val="18"/>
          <w:szCs w:val="18"/>
          <w:shd w:val="clear" w:color="auto" w:fill="FFFFFF"/>
        </w:rPr>
        <w:t>JAVA , J2EE, SQL/PLSQL,</w:t>
      </w:r>
      <w:r w:rsidR="00CD67EA" w:rsidRPr="006B6308">
        <w:rPr>
          <w:rFonts w:ascii="Times New Roman" w:hAnsi="Times New Roman"/>
          <w:bCs/>
          <w:sz w:val="18"/>
          <w:szCs w:val="18"/>
        </w:rPr>
        <w:t xml:space="preserve"> Python,</w:t>
      </w:r>
      <w:r w:rsidR="00070C23" w:rsidRPr="006B6308">
        <w:rPr>
          <w:rFonts w:ascii="Times New Roman" w:eastAsia="Times New Roman" w:hAnsi="Times New Roman"/>
          <w:bCs/>
          <w:sz w:val="18"/>
          <w:szCs w:val="18"/>
          <w:shd w:val="clear" w:color="auto" w:fill="FFFFFF"/>
        </w:rPr>
        <w:t xml:space="preserve"> Eclipse,</w:t>
      </w:r>
      <w:r w:rsidR="00CD67EA" w:rsidRPr="006B6308">
        <w:rPr>
          <w:rFonts w:ascii="Times New Roman" w:hAnsi="Times New Roman"/>
          <w:sz w:val="18"/>
          <w:szCs w:val="18"/>
        </w:rPr>
        <w:t xml:space="preserve"> Java Scripts,</w:t>
      </w:r>
      <w:r w:rsidR="00070C23" w:rsidRPr="006B6308">
        <w:rPr>
          <w:rFonts w:ascii="Times New Roman" w:eastAsia="Times New Roman" w:hAnsi="Times New Roman"/>
          <w:bCs/>
          <w:sz w:val="18"/>
          <w:szCs w:val="18"/>
          <w:shd w:val="clear" w:color="auto" w:fill="FFFFFF"/>
        </w:rPr>
        <w:t xml:space="preserve"> Teradata,</w:t>
      </w:r>
      <w:r w:rsidR="00BB0827" w:rsidRPr="006B6308">
        <w:rPr>
          <w:rFonts w:ascii="Times New Roman" w:hAnsi="Times New Roman"/>
          <w:sz w:val="18"/>
          <w:szCs w:val="18"/>
        </w:rPr>
        <w:t xml:space="preserve"> DB2,</w:t>
      </w:r>
      <w:r w:rsidR="006B6308" w:rsidRPr="006B6308">
        <w:rPr>
          <w:rFonts w:ascii="Times New Roman" w:hAnsi="Times New Roman"/>
          <w:sz w:val="18"/>
          <w:szCs w:val="18"/>
        </w:rPr>
        <w:t xml:space="preserve"> Ruby,</w:t>
      </w:r>
      <w:r w:rsidR="00070C23" w:rsidRPr="006B6308">
        <w:rPr>
          <w:rFonts w:ascii="Times New Roman" w:eastAsia="Times New Roman" w:hAnsi="Times New Roman"/>
          <w:bCs/>
          <w:sz w:val="18"/>
          <w:szCs w:val="18"/>
          <w:shd w:val="clear" w:color="auto" w:fill="FFFFFF"/>
        </w:rPr>
        <w:t xml:space="preserve">  AJAX,</w:t>
      </w:r>
      <w:r w:rsidR="00070C23" w:rsidRPr="006B6308">
        <w:rPr>
          <w:rFonts w:ascii="Times New Roman" w:hAnsi="Times New Roman"/>
          <w:sz w:val="18"/>
          <w:szCs w:val="18"/>
        </w:rPr>
        <w:t xml:space="preserve"> </w:t>
      </w:r>
      <w:r w:rsidR="00070C23" w:rsidRPr="006B6308">
        <w:rPr>
          <w:rFonts w:ascii="Times New Roman" w:eastAsia="Times New Roman" w:hAnsi="Times New Roman"/>
          <w:bCs/>
          <w:sz w:val="18"/>
          <w:szCs w:val="18"/>
          <w:shd w:val="clear" w:color="auto" w:fill="FFFFFF"/>
        </w:rPr>
        <w:t xml:space="preserve">Agile, Quick Test Pro 9.2, Soap UI,  Load Runner 9.1, Mercury Quality Center 9.2,  </w:t>
      </w:r>
      <w:r w:rsidR="006B6308" w:rsidRPr="006B6308">
        <w:rPr>
          <w:rFonts w:ascii="Times New Roman" w:eastAsia="Times New Roman" w:hAnsi="Times New Roman"/>
          <w:bCs/>
          <w:sz w:val="18"/>
          <w:szCs w:val="18"/>
          <w:shd w:val="clear" w:color="auto" w:fill="FFFFFF"/>
        </w:rPr>
        <w:t>UNIX Shell Scripting</w:t>
      </w:r>
      <w:r w:rsidR="00070C23" w:rsidRPr="006B6308">
        <w:rPr>
          <w:rFonts w:ascii="Times New Roman" w:eastAsia="Times New Roman" w:hAnsi="Times New Roman"/>
          <w:bCs/>
          <w:sz w:val="18"/>
          <w:szCs w:val="18"/>
          <w:shd w:val="clear" w:color="auto" w:fill="FFFFFF"/>
        </w:rPr>
        <w:t>, Windows.</w:t>
      </w:r>
    </w:p>
    <w:p w:rsidR="008919F6" w:rsidRPr="006B6308" w:rsidRDefault="008919F6" w:rsidP="008919F6">
      <w:pPr>
        <w:tabs>
          <w:tab w:val="left" w:pos="3360"/>
        </w:tabs>
        <w:spacing w:after="0"/>
        <w:rPr>
          <w:rFonts w:ascii="Times New Roman" w:hAnsi="Times New Roman"/>
          <w:b/>
          <w:sz w:val="18"/>
          <w:szCs w:val="18"/>
        </w:rPr>
      </w:pPr>
    </w:p>
    <w:p w:rsidR="008919F6" w:rsidRPr="006B6308" w:rsidRDefault="008919F6" w:rsidP="008919F6">
      <w:pPr>
        <w:tabs>
          <w:tab w:val="left" w:pos="3360"/>
        </w:tabs>
        <w:spacing w:after="0"/>
        <w:rPr>
          <w:rFonts w:ascii="Times New Roman" w:hAnsi="Times New Roman"/>
          <w:b/>
          <w:sz w:val="18"/>
          <w:szCs w:val="18"/>
        </w:rPr>
      </w:pPr>
      <w:r w:rsidRPr="006B6308">
        <w:rPr>
          <w:rFonts w:ascii="Times New Roman" w:hAnsi="Times New Roman"/>
          <w:b/>
          <w:sz w:val="18"/>
          <w:szCs w:val="18"/>
        </w:rPr>
        <w:t>ConocoPhillips, Bartlesville, Oklahoma</w:t>
      </w:r>
      <w:r w:rsidRPr="006B6308">
        <w:rPr>
          <w:rFonts w:ascii="Times New Roman" w:hAnsi="Times New Roman"/>
          <w:b/>
          <w:sz w:val="18"/>
          <w:szCs w:val="18"/>
        </w:rPr>
        <w:tab/>
      </w:r>
      <w:r w:rsidRPr="006B6308">
        <w:rPr>
          <w:rFonts w:ascii="Times New Roman" w:hAnsi="Times New Roman"/>
          <w:b/>
          <w:sz w:val="18"/>
          <w:szCs w:val="18"/>
        </w:rPr>
        <w:tab/>
      </w:r>
      <w:r w:rsidRPr="006B6308">
        <w:rPr>
          <w:rFonts w:ascii="Times New Roman" w:hAnsi="Times New Roman"/>
          <w:b/>
          <w:sz w:val="18"/>
          <w:szCs w:val="18"/>
        </w:rPr>
        <w:tab/>
      </w:r>
      <w:r w:rsidRPr="006B6308">
        <w:rPr>
          <w:rFonts w:ascii="Times New Roman" w:hAnsi="Times New Roman"/>
          <w:b/>
          <w:sz w:val="18"/>
          <w:szCs w:val="18"/>
        </w:rPr>
        <w:tab/>
        <w:t xml:space="preserve">              </w:t>
      </w:r>
      <w:r w:rsidRPr="006B6308">
        <w:rPr>
          <w:rFonts w:ascii="Times New Roman" w:hAnsi="Times New Roman"/>
          <w:b/>
          <w:sz w:val="18"/>
          <w:szCs w:val="18"/>
        </w:rPr>
        <w:tab/>
      </w:r>
      <w:r w:rsidRPr="006B6308">
        <w:rPr>
          <w:rFonts w:ascii="Times New Roman" w:hAnsi="Times New Roman"/>
          <w:b/>
          <w:sz w:val="18"/>
          <w:szCs w:val="18"/>
        </w:rPr>
        <w:tab/>
      </w:r>
      <w:r w:rsidRPr="006B6308">
        <w:rPr>
          <w:rFonts w:ascii="Times New Roman" w:hAnsi="Times New Roman"/>
          <w:b/>
          <w:sz w:val="18"/>
          <w:szCs w:val="18"/>
        </w:rPr>
        <w:tab/>
      </w:r>
      <w:r w:rsidRPr="006B6308">
        <w:rPr>
          <w:rFonts w:ascii="Times New Roman" w:hAnsi="Times New Roman"/>
          <w:b/>
          <w:sz w:val="18"/>
          <w:szCs w:val="18"/>
        </w:rPr>
        <w:tab/>
      </w:r>
      <w:r w:rsidRPr="006B6308">
        <w:rPr>
          <w:rFonts w:ascii="Times New Roman" w:hAnsi="Times New Roman"/>
          <w:b/>
          <w:sz w:val="18"/>
          <w:szCs w:val="18"/>
        </w:rPr>
        <w:tab/>
      </w:r>
      <w:r w:rsidR="00BB0827" w:rsidRPr="006B6308">
        <w:rPr>
          <w:rFonts w:ascii="Times New Roman" w:hAnsi="Times New Roman"/>
          <w:b/>
          <w:sz w:val="18"/>
          <w:szCs w:val="18"/>
        </w:rPr>
        <w:t>Mar’ 10</w:t>
      </w:r>
      <w:r w:rsidRPr="006B6308">
        <w:rPr>
          <w:rFonts w:ascii="Times New Roman" w:hAnsi="Times New Roman"/>
          <w:b/>
          <w:sz w:val="18"/>
          <w:szCs w:val="18"/>
        </w:rPr>
        <w:t xml:space="preserve"> – Fe</w:t>
      </w:r>
      <w:r w:rsidR="00BB0827" w:rsidRPr="006B6308">
        <w:rPr>
          <w:rFonts w:ascii="Times New Roman" w:hAnsi="Times New Roman"/>
          <w:b/>
          <w:sz w:val="18"/>
          <w:szCs w:val="18"/>
        </w:rPr>
        <w:t>b’12</w:t>
      </w:r>
    </w:p>
    <w:p w:rsidR="008919F6" w:rsidRPr="006B6308" w:rsidRDefault="008919F6" w:rsidP="008919F6">
      <w:pPr>
        <w:tabs>
          <w:tab w:val="left" w:pos="3360"/>
        </w:tabs>
        <w:spacing w:after="0"/>
        <w:rPr>
          <w:rFonts w:ascii="Times New Roman" w:hAnsi="Times New Roman"/>
          <w:b/>
          <w:sz w:val="18"/>
          <w:szCs w:val="18"/>
        </w:rPr>
      </w:pPr>
      <w:r w:rsidRPr="006B6308">
        <w:rPr>
          <w:rFonts w:ascii="Times New Roman" w:hAnsi="Times New Roman"/>
          <w:b/>
          <w:sz w:val="18"/>
          <w:szCs w:val="18"/>
        </w:rPr>
        <w:t>QA/Manual Tester</w:t>
      </w:r>
    </w:p>
    <w:p w:rsidR="008919F6" w:rsidRPr="006B6308" w:rsidRDefault="008919F6" w:rsidP="008919F6">
      <w:pPr>
        <w:tabs>
          <w:tab w:val="left" w:pos="3360"/>
        </w:tabs>
        <w:spacing w:after="0"/>
        <w:rPr>
          <w:rFonts w:ascii="Times New Roman" w:hAnsi="Times New Roman"/>
          <w:sz w:val="18"/>
          <w:szCs w:val="18"/>
        </w:rPr>
      </w:pPr>
      <w:r w:rsidRPr="006B6308">
        <w:rPr>
          <w:rFonts w:ascii="Times New Roman" w:hAnsi="Times New Roman"/>
          <w:b/>
          <w:sz w:val="18"/>
          <w:szCs w:val="18"/>
        </w:rPr>
        <w:t xml:space="preserve">Project: </w:t>
      </w:r>
      <w:r w:rsidRPr="006B6308">
        <w:rPr>
          <w:rFonts w:ascii="Times New Roman" w:hAnsi="Times New Roman"/>
          <w:sz w:val="18"/>
          <w:szCs w:val="18"/>
        </w:rPr>
        <w:t xml:space="preserve">ConocoPhillips produces transports and markets crude oil, natural gas liquids, liquefied natural gas and bitumen on worldwide basis. Key focus includes safely producing assets, executing existing major projects and exploring new resources in promising areas. The project was about testing on the migration of the web applications from older version to the new version. </w:t>
      </w:r>
    </w:p>
    <w:p w:rsidR="008919F6" w:rsidRPr="006B6308" w:rsidRDefault="008919F6" w:rsidP="008919F6">
      <w:pPr>
        <w:tabs>
          <w:tab w:val="left" w:pos="3360"/>
        </w:tabs>
        <w:spacing w:after="0"/>
        <w:rPr>
          <w:rFonts w:ascii="Times New Roman" w:hAnsi="Times New Roman"/>
          <w:sz w:val="18"/>
          <w:szCs w:val="18"/>
        </w:rPr>
      </w:pPr>
    </w:p>
    <w:p w:rsidR="008919F6" w:rsidRPr="006B6308" w:rsidRDefault="008919F6" w:rsidP="008919F6">
      <w:pPr>
        <w:tabs>
          <w:tab w:val="left" w:pos="3360"/>
        </w:tabs>
        <w:spacing w:after="0"/>
        <w:rPr>
          <w:rFonts w:ascii="Times New Roman" w:hAnsi="Times New Roman"/>
          <w:b/>
          <w:sz w:val="18"/>
          <w:szCs w:val="18"/>
        </w:rPr>
      </w:pPr>
      <w:r w:rsidRPr="006B6308">
        <w:rPr>
          <w:rFonts w:ascii="Times New Roman" w:hAnsi="Times New Roman"/>
          <w:b/>
          <w:sz w:val="18"/>
          <w:szCs w:val="18"/>
        </w:rPr>
        <w:t>Responsibilities:</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Reviewed the Business Requirement Documents (BRD) and the Functional Specifications</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Created Test Plans, and generated Test Cases for the application</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Conducted Manual Testing of the written Test cases</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Experience on E2E testing with Vb scripts, Java Scripts and SQL</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Performed End to End Testing Manually</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Used Agile testing methodology</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Performed Manual Testing on different modules of the application</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Created automated scripts using Quick Test Pro to perform Regression testing of the modules like task ID Creation and login application</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Performed Functional Testing, Regression Testing, System Testing</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Actively participated in System testing, Integration testing and coordinated UAT</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Involved in smoke, functional, black box, End to End, navigational and regression tests during execution of scripts</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Uploaded and executed Functional Test cases in HP Quality Center</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Coordinated the Defect Management Process during Test execution using Quality Center</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Participated in meetings with Business Analysts, System Analysts &amp; Developers for defect analysis.</w:t>
      </w:r>
    </w:p>
    <w:p w:rsidR="008919F6" w:rsidRPr="006B6308" w:rsidRDefault="008919F6" w:rsidP="008919F6">
      <w:pPr>
        <w:spacing w:after="0"/>
        <w:jc w:val="both"/>
        <w:rPr>
          <w:rFonts w:ascii="Times New Roman" w:hAnsi="Times New Roman"/>
          <w:b/>
          <w:sz w:val="18"/>
          <w:szCs w:val="18"/>
        </w:rPr>
      </w:pPr>
      <w:r w:rsidRPr="006B6308">
        <w:rPr>
          <w:rFonts w:ascii="Times New Roman" w:hAnsi="Times New Roman"/>
          <w:b/>
          <w:sz w:val="18"/>
          <w:szCs w:val="18"/>
        </w:rPr>
        <w:t xml:space="preserve">Environment: </w:t>
      </w:r>
      <w:r w:rsidRPr="006B6308">
        <w:rPr>
          <w:rFonts w:ascii="Times New Roman" w:hAnsi="Times New Roman"/>
          <w:bCs/>
          <w:sz w:val="18"/>
          <w:szCs w:val="18"/>
        </w:rPr>
        <w:t>VB.Net 3.5 Framework, MS SQL Server 2005/2008,</w:t>
      </w:r>
      <w:r w:rsidRPr="006B6308">
        <w:rPr>
          <w:rFonts w:ascii="Times New Roman" w:hAnsi="Times New Roman"/>
          <w:sz w:val="18"/>
          <w:szCs w:val="18"/>
        </w:rPr>
        <w:t xml:space="preserve"> </w:t>
      </w:r>
      <w:r w:rsidRPr="006B6308">
        <w:rPr>
          <w:rFonts w:ascii="Times New Roman" w:hAnsi="Times New Roman"/>
          <w:bCs/>
          <w:sz w:val="18"/>
          <w:szCs w:val="18"/>
        </w:rPr>
        <w:t>Agile,</w:t>
      </w:r>
      <w:r w:rsidR="00CD67EA" w:rsidRPr="006B6308">
        <w:rPr>
          <w:rFonts w:ascii="Times New Roman" w:hAnsi="Times New Roman"/>
          <w:sz w:val="18"/>
          <w:szCs w:val="18"/>
        </w:rPr>
        <w:t xml:space="preserve"> Java Scripts,</w:t>
      </w:r>
      <w:r w:rsidRPr="006B6308">
        <w:rPr>
          <w:rFonts w:ascii="Times New Roman" w:hAnsi="Times New Roman"/>
          <w:bCs/>
          <w:sz w:val="18"/>
          <w:szCs w:val="18"/>
        </w:rPr>
        <w:t xml:space="preserve"> MS Visual Studio 2008,</w:t>
      </w:r>
      <w:r w:rsidRPr="006B6308">
        <w:rPr>
          <w:rStyle w:val="apple-converted-space"/>
          <w:rFonts w:ascii="Times New Roman" w:hAnsi="Times New Roman"/>
          <w:bCs/>
          <w:sz w:val="18"/>
          <w:szCs w:val="18"/>
        </w:rPr>
        <w:t> </w:t>
      </w:r>
      <w:r w:rsidRPr="006B6308">
        <w:rPr>
          <w:rFonts w:ascii="Times New Roman" w:hAnsi="Times New Roman"/>
          <w:bCs/>
          <w:sz w:val="18"/>
          <w:szCs w:val="18"/>
        </w:rPr>
        <w:t> Office 2007, Quality Center 9.0, Quick Test Professional 9.2, Load Runner 7.0</w:t>
      </w:r>
    </w:p>
    <w:p w:rsidR="008919F6" w:rsidRPr="006B6308" w:rsidRDefault="008919F6" w:rsidP="008919F6">
      <w:pPr>
        <w:spacing w:after="0"/>
        <w:jc w:val="both"/>
        <w:rPr>
          <w:rFonts w:ascii="Times New Roman" w:hAnsi="Times New Roman"/>
          <w:sz w:val="18"/>
          <w:szCs w:val="18"/>
        </w:rPr>
      </w:pPr>
    </w:p>
    <w:p w:rsidR="008919F6" w:rsidRPr="006B6308" w:rsidRDefault="008919F6" w:rsidP="008919F6">
      <w:pPr>
        <w:spacing w:after="0"/>
        <w:jc w:val="both"/>
        <w:rPr>
          <w:rFonts w:ascii="Times New Roman" w:hAnsi="Times New Roman"/>
          <w:sz w:val="18"/>
          <w:szCs w:val="18"/>
        </w:rPr>
      </w:pPr>
      <w:r w:rsidRPr="006B6308">
        <w:rPr>
          <w:rFonts w:ascii="Times New Roman" w:hAnsi="Times New Roman"/>
          <w:b/>
          <w:sz w:val="18"/>
          <w:szCs w:val="18"/>
        </w:rPr>
        <w:t>Center Point Energy, Huston, Texas</w:t>
      </w:r>
      <w:r w:rsidRPr="006B6308">
        <w:rPr>
          <w:rFonts w:ascii="Times New Roman" w:hAnsi="Times New Roman"/>
          <w:b/>
          <w:sz w:val="18"/>
          <w:szCs w:val="18"/>
        </w:rPr>
        <w:tab/>
      </w:r>
      <w:r w:rsidRPr="006B6308">
        <w:rPr>
          <w:rFonts w:ascii="Times New Roman" w:hAnsi="Times New Roman"/>
          <w:b/>
          <w:sz w:val="18"/>
          <w:szCs w:val="18"/>
        </w:rPr>
        <w:tab/>
      </w:r>
      <w:r w:rsidRPr="006B6308">
        <w:rPr>
          <w:rFonts w:ascii="Times New Roman" w:hAnsi="Times New Roman"/>
          <w:b/>
          <w:sz w:val="18"/>
          <w:szCs w:val="18"/>
        </w:rPr>
        <w:tab/>
      </w:r>
      <w:r w:rsidRPr="006B6308">
        <w:rPr>
          <w:rFonts w:ascii="Times New Roman" w:hAnsi="Times New Roman"/>
          <w:b/>
          <w:sz w:val="18"/>
          <w:szCs w:val="18"/>
        </w:rPr>
        <w:tab/>
        <w:t xml:space="preserve">                    </w:t>
      </w:r>
      <w:r w:rsidRPr="006B6308">
        <w:rPr>
          <w:rFonts w:ascii="Times New Roman" w:hAnsi="Times New Roman"/>
          <w:b/>
          <w:sz w:val="18"/>
          <w:szCs w:val="18"/>
        </w:rPr>
        <w:tab/>
      </w:r>
      <w:r w:rsidRPr="006B6308">
        <w:rPr>
          <w:rFonts w:ascii="Times New Roman" w:hAnsi="Times New Roman"/>
          <w:b/>
          <w:sz w:val="18"/>
          <w:szCs w:val="18"/>
        </w:rPr>
        <w:tab/>
      </w:r>
      <w:r w:rsidRPr="006B6308">
        <w:rPr>
          <w:rFonts w:ascii="Times New Roman" w:hAnsi="Times New Roman"/>
          <w:b/>
          <w:sz w:val="18"/>
          <w:szCs w:val="18"/>
        </w:rPr>
        <w:tab/>
      </w:r>
      <w:r w:rsidR="00BB0827" w:rsidRPr="006B6308">
        <w:rPr>
          <w:rFonts w:ascii="Times New Roman" w:hAnsi="Times New Roman"/>
          <w:b/>
          <w:sz w:val="18"/>
          <w:szCs w:val="18"/>
        </w:rPr>
        <w:t xml:space="preserve">     </w:t>
      </w:r>
      <w:r w:rsidR="00BB0827" w:rsidRPr="006B6308">
        <w:rPr>
          <w:rFonts w:ascii="Times New Roman" w:hAnsi="Times New Roman"/>
          <w:b/>
          <w:sz w:val="18"/>
          <w:szCs w:val="18"/>
        </w:rPr>
        <w:tab/>
      </w:r>
      <w:r w:rsidR="006B6308">
        <w:rPr>
          <w:rFonts w:ascii="Times New Roman" w:hAnsi="Times New Roman"/>
          <w:b/>
          <w:sz w:val="18"/>
          <w:szCs w:val="18"/>
        </w:rPr>
        <w:t>May</w:t>
      </w:r>
      <w:r w:rsidRPr="006B6308">
        <w:rPr>
          <w:rFonts w:ascii="Times New Roman" w:hAnsi="Times New Roman"/>
          <w:b/>
          <w:sz w:val="18"/>
          <w:szCs w:val="18"/>
        </w:rPr>
        <w:t xml:space="preserve">’ </w:t>
      </w:r>
      <w:r w:rsidR="00BB0827" w:rsidRPr="006B6308">
        <w:rPr>
          <w:rFonts w:ascii="Times New Roman" w:hAnsi="Times New Roman"/>
          <w:b/>
          <w:sz w:val="18"/>
          <w:szCs w:val="18"/>
        </w:rPr>
        <w:t>08</w:t>
      </w:r>
      <w:r w:rsidRPr="006B6308">
        <w:rPr>
          <w:rFonts w:ascii="Times New Roman" w:hAnsi="Times New Roman"/>
          <w:b/>
          <w:sz w:val="18"/>
          <w:szCs w:val="18"/>
        </w:rPr>
        <w:t xml:space="preserve"> - Feb’ 1</w:t>
      </w:r>
      <w:r w:rsidR="00BB0827" w:rsidRPr="006B6308">
        <w:rPr>
          <w:rFonts w:ascii="Times New Roman" w:hAnsi="Times New Roman"/>
          <w:b/>
          <w:sz w:val="18"/>
          <w:szCs w:val="18"/>
        </w:rPr>
        <w:t>0</w:t>
      </w:r>
    </w:p>
    <w:p w:rsidR="008919F6" w:rsidRPr="006B6308" w:rsidRDefault="00BB0827" w:rsidP="008919F6">
      <w:pPr>
        <w:tabs>
          <w:tab w:val="left" w:pos="3360"/>
        </w:tabs>
        <w:spacing w:after="0"/>
        <w:rPr>
          <w:rFonts w:ascii="Times New Roman" w:hAnsi="Times New Roman"/>
          <w:b/>
          <w:sz w:val="18"/>
          <w:szCs w:val="18"/>
        </w:rPr>
      </w:pPr>
      <w:r w:rsidRPr="006B6308">
        <w:rPr>
          <w:rFonts w:ascii="Times New Roman" w:hAnsi="Times New Roman"/>
          <w:b/>
          <w:sz w:val="18"/>
          <w:szCs w:val="18"/>
        </w:rPr>
        <w:t xml:space="preserve">QA Test Engineer </w:t>
      </w:r>
    </w:p>
    <w:p w:rsidR="008919F6" w:rsidRPr="006B6308" w:rsidRDefault="008919F6" w:rsidP="008919F6">
      <w:pPr>
        <w:tabs>
          <w:tab w:val="left" w:pos="3360"/>
        </w:tabs>
        <w:spacing w:after="0"/>
        <w:rPr>
          <w:rFonts w:ascii="Times New Roman" w:hAnsi="Times New Roman"/>
          <w:sz w:val="18"/>
          <w:szCs w:val="18"/>
        </w:rPr>
      </w:pPr>
      <w:r w:rsidRPr="006B6308">
        <w:rPr>
          <w:rFonts w:ascii="Times New Roman" w:hAnsi="Times New Roman"/>
          <w:b/>
          <w:sz w:val="18"/>
          <w:szCs w:val="18"/>
        </w:rPr>
        <w:t xml:space="preserve">Project: </w:t>
      </w:r>
      <w:r w:rsidRPr="006B6308">
        <w:rPr>
          <w:rFonts w:ascii="Times New Roman" w:hAnsi="Times New Roman"/>
          <w:sz w:val="18"/>
          <w:szCs w:val="18"/>
        </w:rPr>
        <w:t>Center Point Energy is a company operating in businesses like electric transmission and distribution, natural gas distribution, interstate natural gas pipelines, field services and competitive natural gas sales and services. The project was about testing application of the electronic bill pay (E-Pay) system for the natural gas distribution in Huston metropolitan area. The electronic bill pay system was upgraded and the testing on the changes in navigation to various links was carried out.</w:t>
      </w:r>
    </w:p>
    <w:p w:rsidR="008919F6" w:rsidRPr="006B6308" w:rsidRDefault="008919F6" w:rsidP="008919F6">
      <w:pPr>
        <w:tabs>
          <w:tab w:val="left" w:pos="3360"/>
        </w:tabs>
        <w:spacing w:after="0"/>
        <w:rPr>
          <w:rFonts w:ascii="Times New Roman" w:hAnsi="Times New Roman"/>
          <w:b/>
          <w:sz w:val="18"/>
          <w:szCs w:val="18"/>
        </w:rPr>
      </w:pPr>
    </w:p>
    <w:p w:rsidR="008919F6" w:rsidRPr="006B6308" w:rsidRDefault="008919F6" w:rsidP="008919F6">
      <w:pPr>
        <w:tabs>
          <w:tab w:val="left" w:pos="3360"/>
        </w:tabs>
        <w:spacing w:after="0"/>
        <w:rPr>
          <w:rFonts w:ascii="Times New Roman" w:hAnsi="Times New Roman"/>
          <w:b/>
          <w:sz w:val="18"/>
          <w:szCs w:val="18"/>
        </w:rPr>
      </w:pPr>
      <w:r w:rsidRPr="006B6308">
        <w:rPr>
          <w:rFonts w:ascii="Times New Roman" w:hAnsi="Times New Roman"/>
          <w:b/>
          <w:sz w:val="18"/>
          <w:szCs w:val="18"/>
        </w:rPr>
        <w:t>Responsibilities:</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Reviewed the Business Requirement Documents (BRD) and the Functional Specifications.</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Conducted Manual testing of the written Test Cases</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Participated and coordinated in Test Case Walkthroughs.</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Designing End to End Testing Scenarios for Manual Testing</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Reviewed the Designs and specifications and created Test cases based on the content</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Performed Manual Testing of the application</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Used Agile testing methodology</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Involved in creating Test scripts for automation using Quick Test Professional</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Execution of Test cases in RCQ definite amount of time for different releases</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Performed Backend Testing by writing SQL queries</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Performed data driven testing using Quick Test Pro</w:t>
      </w:r>
    </w:p>
    <w:p w:rsidR="008919F6" w:rsidRPr="006B6308"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6B6308">
        <w:rPr>
          <w:rFonts w:ascii="Times New Roman" w:hAnsi="Times New Roman"/>
          <w:sz w:val="18"/>
          <w:szCs w:val="18"/>
        </w:rPr>
        <w:t>Testing the Online-chat and E-Bill features</w:t>
      </w:r>
    </w:p>
    <w:p w:rsidR="0004461E" w:rsidRPr="006B6308" w:rsidRDefault="008919F6" w:rsidP="00070C23">
      <w:pPr>
        <w:jc w:val="both"/>
        <w:rPr>
          <w:rFonts w:ascii="Times New Roman" w:hAnsi="Times New Roman"/>
          <w:b/>
          <w:sz w:val="18"/>
          <w:szCs w:val="18"/>
        </w:rPr>
      </w:pPr>
      <w:r w:rsidRPr="006B6308">
        <w:rPr>
          <w:rFonts w:ascii="Times New Roman" w:hAnsi="Times New Roman"/>
          <w:b/>
          <w:sz w:val="18"/>
          <w:szCs w:val="18"/>
        </w:rPr>
        <w:t xml:space="preserve">Environment: </w:t>
      </w:r>
      <w:r w:rsidRPr="006B6308">
        <w:rPr>
          <w:rFonts w:ascii="Times New Roman" w:hAnsi="Times New Roman"/>
          <w:bCs/>
          <w:sz w:val="18"/>
          <w:szCs w:val="18"/>
        </w:rPr>
        <w:t>MS SQL Server 2005/2008, MS Visual Studio 2008,</w:t>
      </w:r>
      <w:r w:rsidRPr="006B6308">
        <w:rPr>
          <w:rStyle w:val="apple-converted-space"/>
          <w:rFonts w:ascii="Times New Roman" w:hAnsi="Times New Roman"/>
          <w:bCs/>
          <w:sz w:val="18"/>
          <w:szCs w:val="18"/>
        </w:rPr>
        <w:t> </w:t>
      </w:r>
      <w:r w:rsidRPr="006B6308">
        <w:rPr>
          <w:rFonts w:ascii="Times New Roman" w:hAnsi="Times New Roman"/>
          <w:bCs/>
          <w:sz w:val="18"/>
          <w:szCs w:val="18"/>
        </w:rPr>
        <w:t> Office 2007, Quality Center 9.0, Quick Test Professional 9.2, Load Runner 7.0</w:t>
      </w:r>
    </w:p>
    <w:sectPr w:rsidR="0004461E" w:rsidRPr="006B6308" w:rsidSect="00355EB0">
      <w:headerReference w:type="even" r:id="rId8"/>
      <w:headerReference w:type="default" r:id="rId9"/>
      <w:footerReference w:type="even" r:id="rId10"/>
      <w:footerReference w:type="default" r:id="rId11"/>
      <w:pgSz w:w="12240" w:h="15840"/>
      <w:pgMar w:top="-720" w:right="900" w:bottom="1440" w:left="63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7BE2" w:rsidRDefault="00B57BE2" w:rsidP="00337A20">
      <w:pPr>
        <w:spacing w:after="0" w:line="240" w:lineRule="auto"/>
      </w:pPr>
      <w:r>
        <w:separator/>
      </w:r>
    </w:p>
  </w:endnote>
  <w:endnote w:type="continuationSeparator" w:id="1">
    <w:p w:rsidR="00B57BE2" w:rsidRDefault="00B57BE2" w:rsidP="00337A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ヒラギノ角ゴ Pro W3">
    <w:altName w:val="Times New Roman"/>
    <w:charset w:val="00"/>
    <w:family w:val="roman"/>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Grande">
    <w:altName w:val="Times New Roman"/>
    <w:charset w:val="00"/>
    <w:family w:val="roman"/>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192"/>
      <w:gridCol w:w="3192"/>
      <w:gridCol w:w="3192"/>
    </w:tblGrid>
    <w:tr w:rsidR="002E1044" w:rsidTr="001D46DD">
      <w:tc>
        <w:tcPr>
          <w:tcW w:w="3192" w:type="dxa"/>
        </w:tcPr>
        <w:p w:rsidR="002E1044" w:rsidRDefault="00B57BE2" w:rsidP="001D46DD">
          <w:pPr>
            <w:pStyle w:val="FreeFormA"/>
            <w:rPr>
              <w:rFonts w:ascii="Times New Roman" w:eastAsia="Times New Roman" w:hAnsi="Times New Roman"/>
              <w:color w:val="auto"/>
              <w:sz w:val="20"/>
            </w:rPr>
          </w:pPr>
        </w:p>
      </w:tc>
      <w:tc>
        <w:tcPr>
          <w:tcW w:w="3192" w:type="dxa"/>
        </w:tcPr>
        <w:p w:rsidR="002E1044" w:rsidRDefault="00B57BE2" w:rsidP="001D46DD">
          <w:pPr>
            <w:pStyle w:val="FreeFormA"/>
            <w:jc w:val="center"/>
            <w:rPr>
              <w:rFonts w:ascii="Times New Roman" w:eastAsia="Times New Roman" w:hAnsi="Times New Roman"/>
              <w:color w:val="auto"/>
              <w:sz w:val="20"/>
            </w:rPr>
          </w:pPr>
        </w:p>
      </w:tc>
      <w:tc>
        <w:tcPr>
          <w:tcW w:w="3192" w:type="dxa"/>
        </w:tcPr>
        <w:p w:rsidR="002E1044" w:rsidRDefault="00B57BE2" w:rsidP="001D46DD">
          <w:pPr>
            <w:pStyle w:val="FreeFormA"/>
            <w:jc w:val="right"/>
            <w:rPr>
              <w:rFonts w:ascii="Times New Roman" w:eastAsia="Times New Roman" w:hAnsi="Times New Roman"/>
              <w:color w:val="auto"/>
              <w:sz w:val="20"/>
            </w:rPr>
          </w:pPr>
        </w:p>
      </w:tc>
    </w:tr>
  </w:tbl>
  <w:p w:rsidR="002E1044" w:rsidRDefault="00B57BE2">
    <w:pPr>
      <w:pStyle w:val="FreeFormA"/>
      <w:rPr>
        <w:rFonts w:ascii="Times New Roman" w:eastAsia="Times New Roman" w:hAnsi="Times New Roman"/>
        <w:color w:val="auto"/>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192"/>
      <w:gridCol w:w="3192"/>
      <w:gridCol w:w="3192"/>
    </w:tblGrid>
    <w:tr w:rsidR="002E1044" w:rsidTr="001D46DD">
      <w:tc>
        <w:tcPr>
          <w:tcW w:w="3192" w:type="dxa"/>
        </w:tcPr>
        <w:p w:rsidR="002E1044" w:rsidRDefault="00B57BE2" w:rsidP="001D46DD">
          <w:pPr>
            <w:pStyle w:val="FreeFormA"/>
            <w:rPr>
              <w:rFonts w:ascii="Times New Roman" w:eastAsia="Times New Roman" w:hAnsi="Times New Roman"/>
              <w:color w:val="auto"/>
              <w:sz w:val="20"/>
            </w:rPr>
          </w:pPr>
        </w:p>
      </w:tc>
      <w:tc>
        <w:tcPr>
          <w:tcW w:w="3192" w:type="dxa"/>
        </w:tcPr>
        <w:p w:rsidR="002E1044" w:rsidRDefault="00B57BE2" w:rsidP="001D46DD">
          <w:pPr>
            <w:pStyle w:val="FreeFormA"/>
            <w:jc w:val="center"/>
            <w:rPr>
              <w:rFonts w:ascii="Times New Roman" w:eastAsia="Times New Roman" w:hAnsi="Times New Roman"/>
              <w:color w:val="auto"/>
              <w:sz w:val="20"/>
            </w:rPr>
          </w:pPr>
        </w:p>
      </w:tc>
      <w:tc>
        <w:tcPr>
          <w:tcW w:w="3192" w:type="dxa"/>
        </w:tcPr>
        <w:p w:rsidR="002E1044" w:rsidRDefault="00B57BE2" w:rsidP="001D46DD">
          <w:pPr>
            <w:pStyle w:val="FreeFormA"/>
            <w:jc w:val="right"/>
            <w:rPr>
              <w:rFonts w:ascii="Times New Roman" w:eastAsia="Times New Roman" w:hAnsi="Times New Roman"/>
              <w:color w:val="auto"/>
              <w:sz w:val="20"/>
            </w:rPr>
          </w:pPr>
        </w:p>
      </w:tc>
    </w:tr>
  </w:tbl>
  <w:p w:rsidR="002E1044" w:rsidRDefault="00B57BE2">
    <w:pPr>
      <w:pStyle w:val="FreeFormA"/>
      <w:rPr>
        <w:rFonts w:ascii="Times New Roman" w:eastAsia="Times New Roman" w:hAnsi="Times New Roman"/>
        <w:color w:val="auto"/>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7BE2" w:rsidRDefault="00B57BE2" w:rsidP="00337A20">
      <w:pPr>
        <w:spacing w:after="0" w:line="240" w:lineRule="auto"/>
      </w:pPr>
      <w:r>
        <w:separator/>
      </w:r>
    </w:p>
  </w:footnote>
  <w:footnote w:type="continuationSeparator" w:id="1">
    <w:p w:rsidR="00B57BE2" w:rsidRDefault="00B57BE2" w:rsidP="00337A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D1F" w:rsidRDefault="00D90D28" w:rsidP="00E77D1F">
    <w:pPr>
      <w:pStyle w:val="Header1"/>
      <w:tabs>
        <w:tab w:val="clear" w:pos="9360"/>
        <w:tab w:val="right" w:pos="9340"/>
      </w:tabs>
      <w:rPr>
        <w:rFonts w:ascii="Times New Roman" w:hAnsi="Times New Roman"/>
        <w:sz w:val="24"/>
      </w:rPr>
    </w:pPr>
    <w:r>
      <w:rPr>
        <w:rFonts w:ascii="Times New Roman" w:hAnsi="Times New Roman"/>
        <w:sz w:val="24"/>
      </w:rPr>
      <w:t>NISHA PRADHAN</w:t>
    </w:r>
  </w:p>
  <w:p w:rsidR="00E77D1F" w:rsidRDefault="00337A20" w:rsidP="00E77D1F">
    <w:pPr>
      <w:pStyle w:val="Header1"/>
      <w:tabs>
        <w:tab w:val="clear" w:pos="9360"/>
        <w:tab w:val="right" w:pos="9340"/>
      </w:tabs>
      <w:rPr>
        <w:rFonts w:ascii="Times New Roman" w:hAnsi="Times New Roman"/>
        <w:sz w:val="24"/>
      </w:rPr>
    </w:pPr>
    <w:hyperlink r:id="rId1" w:history="1">
      <w:r w:rsidR="00D90D28" w:rsidRPr="00DD5C29">
        <w:rPr>
          <w:rStyle w:val="Hyperlink"/>
          <w:rFonts w:ascii="Times New Roman" w:hAnsi="Times New Roman"/>
          <w:sz w:val="24"/>
        </w:rPr>
        <w:t>Pnisha43@gmail.com</w:t>
      </w:r>
    </w:hyperlink>
  </w:p>
  <w:p w:rsidR="00E77D1F" w:rsidRPr="00184369" w:rsidRDefault="00D90D28" w:rsidP="00E77D1F">
    <w:pPr>
      <w:pStyle w:val="Header1"/>
      <w:tabs>
        <w:tab w:val="clear" w:pos="9360"/>
        <w:tab w:val="right" w:pos="9340"/>
      </w:tabs>
      <w:rPr>
        <w:rFonts w:ascii="Times New Roman" w:hAnsi="Times New Roman"/>
        <w:sz w:val="24"/>
      </w:rPr>
    </w:pPr>
    <w:r>
      <w:rPr>
        <w:rFonts w:ascii="Times New Roman" w:hAnsi="Times New Roman"/>
        <w:sz w:val="24"/>
      </w:rPr>
      <w:t>972-891-8815</w:t>
    </w:r>
  </w:p>
  <w:p w:rsidR="002E1044" w:rsidRPr="00E77D1F" w:rsidRDefault="00B57BE2" w:rsidP="00E77D1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80A" w:rsidRPr="00184369" w:rsidRDefault="00B57BE2">
    <w:pPr>
      <w:pStyle w:val="Header1"/>
      <w:tabs>
        <w:tab w:val="clear" w:pos="9360"/>
        <w:tab w:val="right" w:pos="9340"/>
      </w:tabs>
      <w:rPr>
        <w:rFonts w:ascii="Times New Roman" w:hAnsi="Times New Roman"/>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bullet"/>
      <w:lvlText w:val="·"/>
      <w:lvlJc w:val="left"/>
      <w:pPr>
        <w:tabs>
          <w:tab w:val="num" w:pos="360"/>
        </w:tabs>
        <w:ind w:left="360" w:firstLine="0"/>
      </w:pPr>
      <w:rPr>
        <w:rFonts w:hint="default"/>
        <w:position w:val="0"/>
        <w:sz w:val="22"/>
      </w:rPr>
    </w:lvl>
    <w:lvl w:ilvl="1">
      <w:start w:val="1"/>
      <w:numFmt w:val="bullet"/>
      <w:suff w:val="nothing"/>
      <w:lvlText w:val="o"/>
      <w:lvlJc w:val="left"/>
      <w:pPr>
        <w:ind w:left="0" w:firstLine="1440"/>
      </w:pPr>
      <w:rPr>
        <w:rFonts w:ascii="Courier New" w:eastAsia="ヒラギノ角ゴ Pro W3" w:hAnsi="Courier New" w:hint="default"/>
        <w:position w:val="0"/>
        <w:sz w:val="22"/>
      </w:rPr>
    </w:lvl>
    <w:lvl w:ilvl="2">
      <w:start w:val="1"/>
      <w:numFmt w:val="bullet"/>
      <w:suff w:val="nothing"/>
      <w:lvlText w:val=""/>
      <w:lvlJc w:val="left"/>
      <w:pPr>
        <w:ind w:left="0" w:firstLine="2160"/>
      </w:pPr>
      <w:rPr>
        <w:rFonts w:ascii="Wingdings" w:eastAsia="ヒラギノ角ゴ Pro W3" w:hAnsi="Wingdings" w:hint="default"/>
        <w:position w:val="0"/>
        <w:sz w:val="22"/>
      </w:rPr>
    </w:lvl>
    <w:lvl w:ilvl="3">
      <w:start w:val="1"/>
      <w:numFmt w:val="bullet"/>
      <w:suff w:val="nothing"/>
      <w:lvlText w:val="·"/>
      <w:lvlJc w:val="left"/>
      <w:pPr>
        <w:ind w:left="0" w:firstLine="2880"/>
      </w:pPr>
      <w:rPr>
        <w:rFonts w:hint="default"/>
        <w:position w:val="0"/>
        <w:sz w:val="22"/>
      </w:rPr>
    </w:lvl>
    <w:lvl w:ilvl="4">
      <w:start w:val="1"/>
      <w:numFmt w:val="bullet"/>
      <w:suff w:val="nothing"/>
      <w:lvlText w:val="o"/>
      <w:lvlJc w:val="left"/>
      <w:pPr>
        <w:ind w:left="0" w:firstLine="3600"/>
      </w:pPr>
      <w:rPr>
        <w:rFonts w:ascii="Courier New" w:eastAsia="ヒラギノ角ゴ Pro W3" w:hAnsi="Courier New" w:hint="default"/>
        <w:position w:val="0"/>
        <w:sz w:val="22"/>
      </w:rPr>
    </w:lvl>
    <w:lvl w:ilvl="5">
      <w:start w:val="1"/>
      <w:numFmt w:val="bullet"/>
      <w:suff w:val="nothing"/>
      <w:lvlText w:val=""/>
      <w:lvlJc w:val="left"/>
      <w:pPr>
        <w:ind w:left="0" w:firstLine="4320"/>
      </w:pPr>
      <w:rPr>
        <w:rFonts w:ascii="Wingdings" w:eastAsia="ヒラギノ角ゴ Pro W3" w:hAnsi="Wingdings" w:hint="default"/>
        <w:position w:val="0"/>
        <w:sz w:val="22"/>
      </w:rPr>
    </w:lvl>
    <w:lvl w:ilvl="6">
      <w:start w:val="1"/>
      <w:numFmt w:val="bullet"/>
      <w:suff w:val="nothing"/>
      <w:lvlText w:val="·"/>
      <w:lvlJc w:val="left"/>
      <w:pPr>
        <w:ind w:left="0" w:firstLine="5040"/>
      </w:pPr>
      <w:rPr>
        <w:rFonts w:hint="default"/>
        <w:position w:val="0"/>
        <w:sz w:val="22"/>
      </w:rPr>
    </w:lvl>
    <w:lvl w:ilvl="7">
      <w:start w:val="1"/>
      <w:numFmt w:val="bullet"/>
      <w:suff w:val="nothing"/>
      <w:lvlText w:val="o"/>
      <w:lvlJc w:val="left"/>
      <w:pPr>
        <w:ind w:left="0" w:firstLine="5760"/>
      </w:pPr>
      <w:rPr>
        <w:rFonts w:ascii="Courier New" w:eastAsia="ヒラギノ角ゴ Pro W3" w:hAnsi="Courier New" w:hint="default"/>
        <w:position w:val="0"/>
        <w:sz w:val="22"/>
      </w:rPr>
    </w:lvl>
    <w:lvl w:ilvl="8">
      <w:start w:val="1"/>
      <w:numFmt w:val="bullet"/>
      <w:suff w:val="nothing"/>
      <w:lvlText w:val=""/>
      <w:lvlJc w:val="left"/>
      <w:pPr>
        <w:ind w:left="0" w:firstLine="6480"/>
      </w:pPr>
      <w:rPr>
        <w:rFonts w:ascii="Wingdings" w:eastAsia="ヒラギノ角ゴ Pro W3" w:hAnsi="Wingdings" w:hint="default"/>
        <w:position w:val="0"/>
        <w:sz w:val="22"/>
      </w:rPr>
    </w:lvl>
  </w:abstractNum>
  <w:abstractNum w:abstractNumId="1">
    <w:nsid w:val="00000002"/>
    <w:multiLevelType w:val="multilevel"/>
    <w:tmpl w:val="894EE874"/>
    <w:lvl w:ilvl="0">
      <w:start w:val="1"/>
      <w:numFmt w:val="bullet"/>
      <w:lvlText w:val="·"/>
      <w:lvlJc w:val="left"/>
      <w:pPr>
        <w:tabs>
          <w:tab w:val="num" w:pos="360"/>
        </w:tabs>
        <w:ind w:left="360" w:firstLine="0"/>
      </w:pPr>
      <w:rPr>
        <w:rFonts w:hint="default"/>
        <w:position w:val="0"/>
        <w:sz w:val="22"/>
      </w:rPr>
    </w:lvl>
    <w:lvl w:ilvl="1">
      <w:start w:val="1"/>
      <w:numFmt w:val="bullet"/>
      <w:suff w:val="nothing"/>
      <w:lvlText w:val="o"/>
      <w:lvlJc w:val="left"/>
      <w:pPr>
        <w:ind w:left="0" w:firstLine="1440"/>
      </w:pPr>
      <w:rPr>
        <w:rFonts w:ascii="Courier New" w:eastAsia="ヒラギノ角ゴ Pro W3" w:hAnsi="Courier New" w:hint="default"/>
        <w:position w:val="0"/>
        <w:sz w:val="22"/>
      </w:rPr>
    </w:lvl>
    <w:lvl w:ilvl="2">
      <w:start w:val="1"/>
      <w:numFmt w:val="bullet"/>
      <w:suff w:val="nothing"/>
      <w:lvlText w:val=""/>
      <w:lvlJc w:val="left"/>
      <w:pPr>
        <w:ind w:left="0" w:firstLine="2160"/>
      </w:pPr>
      <w:rPr>
        <w:rFonts w:ascii="Wingdings" w:eastAsia="ヒラギノ角ゴ Pro W3" w:hAnsi="Wingdings" w:hint="default"/>
        <w:position w:val="0"/>
        <w:sz w:val="22"/>
      </w:rPr>
    </w:lvl>
    <w:lvl w:ilvl="3">
      <w:start w:val="1"/>
      <w:numFmt w:val="bullet"/>
      <w:suff w:val="nothing"/>
      <w:lvlText w:val="·"/>
      <w:lvlJc w:val="left"/>
      <w:pPr>
        <w:ind w:left="0" w:firstLine="2880"/>
      </w:pPr>
      <w:rPr>
        <w:rFonts w:hint="default"/>
        <w:position w:val="0"/>
        <w:sz w:val="22"/>
      </w:rPr>
    </w:lvl>
    <w:lvl w:ilvl="4">
      <w:start w:val="1"/>
      <w:numFmt w:val="bullet"/>
      <w:suff w:val="nothing"/>
      <w:lvlText w:val="o"/>
      <w:lvlJc w:val="left"/>
      <w:pPr>
        <w:ind w:left="0" w:firstLine="3600"/>
      </w:pPr>
      <w:rPr>
        <w:rFonts w:ascii="Courier New" w:eastAsia="ヒラギノ角ゴ Pro W3" w:hAnsi="Courier New" w:hint="default"/>
        <w:position w:val="0"/>
        <w:sz w:val="22"/>
      </w:rPr>
    </w:lvl>
    <w:lvl w:ilvl="5">
      <w:start w:val="1"/>
      <w:numFmt w:val="bullet"/>
      <w:suff w:val="nothing"/>
      <w:lvlText w:val=""/>
      <w:lvlJc w:val="left"/>
      <w:pPr>
        <w:ind w:left="0" w:firstLine="4320"/>
      </w:pPr>
      <w:rPr>
        <w:rFonts w:ascii="Wingdings" w:eastAsia="ヒラギノ角ゴ Pro W3" w:hAnsi="Wingdings" w:hint="default"/>
        <w:position w:val="0"/>
        <w:sz w:val="22"/>
      </w:rPr>
    </w:lvl>
    <w:lvl w:ilvl="6">
      <w:start w:val="1"/>
      <w:numFmt w:val="bullet"/>
      <w:suff w:val="nothing"/>
      <w:lvlText w:val="·"/>
      <w:lvlJc w:val="left"/>
      <w:pPr>
        <w:ind w:left="0" w:firstLine="5040"/>
      </w:pPr>
      <w:rPr>
        <w:rFonts w:hint="default"/>
        <w:position w:val="0"/>
        <w:sz w:val="22"/>
      </w:rPr>
    </w:lvl>
    <w:lvl w:ilvl="7">
      <w:start w:val="1"/>
      <w:numFmt w:val="bullet"/>
      <w:suff w:val="nothing"/>
      <w:lvlText w:val="o"/>
      <w:lvlJc w:val="left"/>
      <w:pPr>
        <w:ind w:left="0" w:firstLine="5760"/>
      </w:pPr>
      <w:rPr>
        <w:rFonts w:ascii="Courier New" w:eastAsia="ヒラギノ角ゴ Pro W3" w:hAnsi="Courier New" w:hint="default"/>
        <w:position w:val="0"/>
        <w:sz w:val="22"/>
      </w:rPr>
    </w:lvl>
    <w:lvl w:ilvl="8">
      <w:start w:val="1"/>
      <w:numFmt w:val="bullet"/>
      <w:suff w:val="nothing"/>
      <w:lvlText w:val=""/>
      <w:lvlJc w:val="left"/>
      <w:pPr>
        <w:ind w:left="0" w:firstLine="6480"/>
      </w:pPr>
      <w:rPr>
        <w:rFonts w:ascii="Wingdings" w:eastAsia="ヒラギノ角ゴ Pro W3" w:hAnsi="Wingdings" w:hint="default"/>
        <w:position w:val="0"/>
        <w:sz w:val="22"/>
      </w:rPr>
    </w:lvl>
  </w:abstractNum>
  <w:abstractNum w:abstractNumId="2">
    <w:nsid w:val="00000006"/>
    <w:multiLevelType w:val="multilevel"/>
    <w:tmpl w:val="894EE878"/>
    <w:lvl w:ilvl="0">
      <w:start w:val="1"/>
      <w:numFmt w:val="bullet"/>
      <w:lvlText w:val="·"/>
      <w:lvlJc w:val="left"/>
      <w:pPr>
        <w:tabs>
          <w:tab w:val="num" w:pos="360"/>
        </w:tabs>
        <w:ind w:left="360" w:firstLine="0"/>
      </w:pPr>
      <w:rPr>
        <w:rFonts w:hint="default"/>
        <w:position w:val="0"/>
        <w:sz w:val="22"/>
      </w:rPr>
    </w:lvl>
    <w:lvl w:ilvl="1">
      <w:start w:val="1"/>
      <w:numFmt w:val="bullet"/>
      <w:suff w:val="nothing"/>
      <w:lvlText w:val="o"/>
      <w:lvlJc w:val="left"/>
      <w:pPr>
        <w:ind w:left="0" w:firstLine="1440"/>
      </w:pPr>
      <w:rPr>
        <w:rFonts w:ascii="Courier New" w:eastAsia="ヒラギノ角ゴ Pro W3" w:hAnsi="Courier New" w:hint="default"/>
        <w:position w:val="0"/>
        <w:sz w:val="22"/>
      </w:rPr>
    </w:lvl>
    <w:lvl w:ilvl="2">
      <w:start w:val="1"/>
      <w:numFmt w:val="bullet"/>
      <w:suff w:val="nothing"/>
      <w:lvlText w:val=""/>
      <w:lvlJc w:val="left"/>
      <w:pPr>
        <w:ind w:left="0" w:firstLine="2160"/>
      </w:pPr>
      <w:rPr>
        <w:rFonts w:ascii="Wingdings" w:eastAsia="ヒラギノ角ゴ Pro W3" w:hAnsi="Wingdings" w:hint="default"/>
        <w:position w:val="0"/>
        <w:sz w:val="22"/>
      </w:rPr>
    </w:lvl>
    <w:lvl w:ilvl="3">
      <w:start w:val="1"/>
      <w:numFmt w:val="bullet"/>
      <w:suff w:val="nothing"/>
      <w:lvlText w:val="·"/>
      <w:lvlJc w:val="left"/>
      <w:pPr>
        <w:ind w:left="0" w:firstLine="2880"/>
      </w:pPr>
      <w:rPr>
        <w:rFonts w:hint="default"/>
        <w:position w:val="0"/>
        <w:sz w:val="22"/>
      </w:rPr>
    </w:lvl>
    <w:lvl w:ilvl="4">
      <w:start w:val="1"/>
      <w:numFmt w:val="bullet"/>
      <w:suff w:val="nothing"/>
      <w:lvlText w:val="o"/>
      <w:lvlJc w:val="left"/>
      <w:pPr>
        <w:ind w:left="0" w:firstLine="3600"/>
      </w:pPr>
      <w:rPr>
        <w:rFonts w:ascii="Courier New" w:eastAsia="ヒラギノ角ゴ Pro W3" w:hAnsi="Courier New" w:hint="default"/>
        <w:position w:val="0"/>
        <w:sz w:val="22"/>
      </w:rPr>
    </w:lvl>
    <w:lvl w:ilvl="5">
      <w:start w:val="1"/>
      <w:numFmt w:val="bullet"/>
      <w:suff w:val="nothing"/>
      <w:lvlText w:val=""/>
      <w:lvlJc w:val="left"/>
      <w:pPr>
        <w:ind w:left="0" w:firstLine="4320"/>
      </w:pPr>
      <w:rPr>
        <w:rFonts w:ascii="Wingdings" w:eastAsia="ヒラギノ角ゴ Pro W3" w:hAnsi="Wingdings" w:hint="default"/>
        <w:position w:val="0"/>
        <w:sz w:val="22"/>
      </w:rPr>
    </w:lvl>
    <w:lvl w:ilvl="6">
      <w:start w:val="1"/>
      <w:numFmt w:val="bullet"/>
      <w:suff w:val="nothing"/>
      <w:lvlText w:val="·"/>
      <w:lvlJc w:val="left"/>
      <w:pPr>
        <w:ind w:left="0" w:firstLine="5040"/>
      </w:pPr>
      <w:rPr>
        <w:rFonts w:hint="default"/>
        <w:position w:val="0"/>
        <w:sz w:val="22"/>
      </w:rPr>
    </w:lvl>
    <w:lvl w:ilvl="7">
      <w:start w:val="1"/>
      <w:numFmt w:val="bullet"/>
      <w:suff w:val="nothing"/>
      <w:lvlText w:val="o"/>
      <w:lvlJc w:val="left"/>
      <w:pPr>
        <w:ind w:left="0" w:firstLine="5760"/>
      </w:pPr>
      <w:rPr>
        <w:rFonts w:ascii="Courier New" w:eastAsia="ヒラギノ角ゴ Pro W3" w:hAnsi="Courier New" w:hint="default"/>
        <w:position w:val="0"/>
        <w:sz w:val="22"/>
      </w:rPr>
    </w:lvl>
    <w:lvl w:ilvl="8">
      <w:start w:val="1"/>
      <w:numFmt w:val="bullet"/>
      <w:suff w:val="nothing"/>
      <w:lvlText w:val=""/>
      <w:lvlJc w:val="left"/>
      <w:pPr>
        <w:ind w:left="0" w:firstLine="6480"/>
      </w:pPr>
      <w:rPr>
        <w:rFonts w:ascii="Wingdings" w:eastAsia="ヒラギノ角ゴ Pro W3" w:hAnsi="Wingdings" w:hint="default"/>
        <w:position w:val="0"/>
        <w:sz w:val="22"/>
      </w:rPr>
    </w:lvl>
  </w:abstractNum>
  <w:abstractNum w:abstractNumId="3">
    <w:nsid w:val="79AB66D8"/>
    <w:multiLevelType w:val="hybridMultilevel"/>
    <w:tmpl w:val="AA6A1A6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footnotePr>
    <w:footnote w:id="0"/>
    <w:footnote w:id="1"/>
  </w:footnotePr>
  <w:endnotePr>
    <w:endnote w:id="0"/>
    <w:endnote w:id="1"/>
  </w:endnotePr>
  <w:compat/>
  <w:rsids>
    <w:rsidRoot w:val="008919F6"/>
    <w:rsid w:val="0004461E"/>
    <w:rsid w:val="00070C23"/>
    <w:rsid w:val="00337A20"/>
    <w:rsid w:val="005735B9"/>
    <w:rsid w:val="006B6308"/>
    <w:rsid w:val="008919F6"/>
    <w:rsid w:val="00B57BE2"/>
    <w:rsid w:val="00B82734"/>
    <w:rsid w:val="00BB0827"/>
    <w:rsid w:val="00CD67EA"/>
    <w:rsid w:val="00D90D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9F6"/>
    <w:rPr>
      <w:rFonts w:ascii="Lucida Grande" w:eastAsia="ヒラギノ角ゴ Pro W3" w:hAnsi="Lucida Grande" w:cs="Times New Roman"/>
      <w:color w:val="00000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rsid w:val="008919F6"/>
    <w:pPr>
      <w:tabs>
        <w:tab w:val="center" w:pos="4680"/>
        <w:tab w:val="right" w:pos="9360"/>
      </w:tabs>
      <w:spacing w:after="0" w:line="240" w:lineRule="auto"/>
    </w:pPr>
    <w:rPr>
      <w:rFonts w:ascii="Lucida Grande" w:eastAsia="ヒラギノ角ゴ Pro W3" w:hAnsi="Lucida Grande" w:cs="Times New Roman"/>
      <w:color w:val="000000"/>
      <w:szCs w:val="20"/>
    </w:rPr>
  </w:style>
  <w:style w:type="paragraph" w:customStyle="1" w:styleId="FreeFormA">
    <w:name w:val="Free Form A"/>
    <w:rsid w:val="008919F6"/>
    <w:rPr>
      <w:rFonts w:ascii="Arial" w:eastAsia="ヒラギノ角ゴ Pro W3" w:hAnsi="Arial" w:cs="Times New Roman"/>
      <w:color w:val="000000"/>
      <w:szCs w:val="20"/>
    </w:rPr>
  </w:style>
  <w:style w:type="paragraph" w:styleId="ListParagraph">
    <w:name w:val="List Paragraph"/>
    <w:qFormat/>
    <w:rsid w:val="008919F6"/>
    <w:pPr>
      <w:spacing w:after="0" w:line="240" w:lineRule="auto"/>
      <w:ind w:left="720"/>
    </w:pPr>
    <w:rPr>
      <w:rFonts w:ascii="Times New Roman" w:eastAsia="ヒラギノ角ゴ Pro W3" w:hAnsi="Times New Roman" w:cs="Times New Roman"/>
      <w:color w:val="000000"/>
      <w:sz w:val="24"/>
      <w:szCs w:val="20"/>
    </w:rPr>
  </w:style>
  <w:style w:type="character" w:customStyle="1" w:styleId="blackres1">
    <w:name w:val="blackres1"/>
    <w:rsid w:val="008919F6"/>
    <w:rPr>
      <w:rFonts w:ascii="Arial" w:eastAsia="ヒラギノ角ゴ Pro W3" w:hAnsi="Arial"/>
      <w:b w:val="0"/>
      <w:i w:val="0"/>
      <w:color w:val="000000"/>
      <w:sz w:val="20"/>
    </w:rPr>
  </w:style>
  <w:style w:type="paragraph" w:customStyle="1" w:styleId="ResumeList1">
    <w:name w:val="Resume List 1"/>
    <w:rsid w:val="008919F6"/>
    <w:pPr>
      <w:tabs>
        <w:tab w:val="left" w:pos="360"/>
        <w:tab w:val="right" w:pos="9000"/>
      </w:tabs>
      <w:spacing w:after="0" w:line="240" w:lineRule="auto"/>
    </w:pPr>
    <w:rPr>
      <w:rFonts w:ascii="Arial" w:eastAsia="ヒラギノ角ゴ Pro W3" w:hAnsi="Arial" w:cs="Times New Roman"/>
      <w:color w:val="000000"/>
      <w:sz w:val="20"/>
      <w:szCs w:val="20"/>
    </w:rPr>
  </w:style>
  <w:style w:type="paragraph" w:styleId="Header">
    <w:name w:val="header"/>
    <w:basedOn w:val="Normal"/>
    <w:link w:val="HeaderChar"/>
    <w:rsid w:val="008919F6"/>
    <w:pPr>
      <w:tabs>
        <w:tab w:val="center" w:pos="4680"/>
        <w:tab w:val="right" w:pos="9360"/>
      </w:tabs>
    </w:pPr>
  </w:style>
  <w:style w:type="character" w:customStyle="1" w:styleId="HeaderChar">
    <w:name w:val="Header Char"/>
    <w:basedOn w:val="DefaultParagraphFont"/>
    <w:link w:val="Header"/>
    <w:rsid w:val="008919F6"/>
    <w:rPr>
      <w:rFonts w:ascii="Lucida Grande" w:eastAsia="ヒラギノ角ゴ Pro W3" w:hAnsi="Lucida Grande" w:cs="Times New Roman"/>
      <w:color w:val="000000"/>
      <w:szCs w:val="24"/>
      <w:lang w:val="en-US"/>
    </w:rPr>
  </w:style>
  <w:style w:type="character" w:styleId="Hyperlink">
    <w:name w:val="Hyperlink"/>
    <w:rsid w:val="008919F6"/>
    <w:rPr>
      <w:color w:val="0000FF"/>
      <w:u w:val="single"/>
    </w:rPr>
  </w:style>
  <w:style w:type="character" w:customStyle="1" w:styleId="emp-txtempstyle">
    <w:name w:val="emp-txtempstyle"/>
    <w:basedOn w:val="DefaultParagraphFont"/>
    <w:rsid w:val="008919F6"/>
  </w:style>
  <w:style w:type="paragraph" w:customStyle="1" w:styleId="ListStyle">
    <w:name w:val="ListStyle"/>
    <w:rsid w:val="008919F6"/>
    <w:pPr>
      <w:spacing w:after="0" w:line="240" w:lineRule="auto"/>
    </w:pPr>
    <w:rPr>
      <w:rFonts w:ascii="Times New Roman" w:eastAsia="Times New Roman" w:hAnsi="Times New Roman" w:cs="Times New Roman"/>
      <w:sz w:val="20"/>
      <w:szCs w:val="20"/>
    </w:rPr>
  </w:style>
  <w:style w:type="character" w:customStyle="1" w:styleId="apple-converted-space">
    <w:name w:val="apple-converted-space"/>
    <w:basedOn w:val="DefaultParagraphFont"/>
    <w:rsid w:val="008919F6"/>
  </w:style>
</w:styles>
</file>

<file path=word/webSettings.xml><?xml version="1.0" encoding="utf-8"?>
<w:webSettings xmlns:r="http://schemas.openxmlformats.org/officeDocument/2006/relationships" xmlns:w="http://schemas.openxmlformats.org/wordprocessingml/2006/main">
  <w:divs>
    <w:div w:id="93259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grv.kulkarni1@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hyperlink" Target="mailto:Pnisha4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1949</Words>
  <Characters>11114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dcterms:created xsi:type="dcterms:W3CDTF">2015-04-13T21:36:00Z</dcterms:created>
  <dcterms:modified xsi:type="dcterms:W3CDTF">2015-04-13T21:36:00Z</dcterms:modified>
</cp:coreProperties>
</file>