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57E" w:rsidRPr="00D506AB" w:rsidRDefault="00C0357E" w:rsidP="0059364A">
      <w:pPr>
        <w:pStyle w:val="BodyText"/>
        <w:spacing w:after="0"/>
        <w:ind w:right="360"/>
        <w:rPr>
          <w:rFonts w:asciiTheme="minorHAnsi" w:hAnsiTheme="minorHAnsi" w:cstheme="minorHAnsi"/>
          <w:b/>
          <w:bCs/>
          <w:color w:val="C00000"/>
          <w:sz w:val="22"/>
          <w:szCs w:val="22"/>
        </w:rPr>
      </w:pPr>
    </w:p>
    <w:p w:rsidR="00D506AB" w:rsidRPr="00D506AB" w:rsidRDefault="00D506AB" w:rsidP="0059364A">
      <w:pPr>
        <w:pStyle w:val="BodyText"/>
        <w:spacing w:after="0"/>
        <w:ind w:right="360"/>
        <w:rPr>
          <w:rFonts w:asciiTheme="minorHAnsi" w:hAnsiTheme="minorHAnsi" w:cstheme="minorHAnsi"/>
          <w:b/>
          <w:bCs/>
          <w:color w:val="C00000"/>
          <w:sz w:val="22"/>
          <w:szCs w:val="22"/>
        </w:rPr>
      </w:pPr>
    </w:p>
    <w:p w:rsidR="00D506AB" w:rsidRPr="00D506AB" w:rsidRDefault="00D506AB" w:rsidP="0059364A">
      <w:pPr>
        <w:pStyle w:val="BodyText"/>
        <w:spacing w:after="0"/>
        <w:ind w:right="360"/>
        <w:rPr>
          <w:rFonts w:asciiTheme="minorHAnsi" w:hAnsiTheme="minorHAnsi" w:cstheme="minorHAnsi"/>
          <w:b/>
          <w:bCs/>
          <w:color w:val="C00000"/>
          <w:sz w:val="22"/>
          <w:szCs w:val="22"/>
        </w:rPr>
      </w:pPr>
    </w:p>
    <w:p w:rsidR="00D506AB" w:rsidRPr="00D506AB" w:rsidRDefault="00D506AB" w:rsidP="0059364A">
      <w:pPr>
        <w:pStyle w:val="BodyText"/>
        <w:spacing w:after="0"/>
        <w:ind w:right="360"/>
        <w:rPr>
          <w:rFonts w:asciiTheme="minorHAnsi" w:hAnsiTheme="minorHAnsi" w:cstheme="minorHAnsi"/>
          <w:b/>
          <w:bCs/>
          <w:color w:val="C00000"/>
          <w:sz w:val="22"/>
          <w:szCs w:val="22"/>
        </w:rPr>
      </w:pPr>
    </w:p>
    <w:p w:rsidR="00D506AB" w:rsidRPr="00D506AB" w:rsidRDefault="00D506AB" w:rsidP="0059364A">
      <w:pPr>
        <w:pStyle w:val="BodyText"/>
        <w:spacing w:after="0"/>
        <w:ind w:right="360"/>
        <w:rPr>
          <w:rFonts w:asciiTheme="minorHAnsi" w:hAnsiTheme="minorHAnsi" w:cstheme="minorHAnsi"/>
          <w:b/>
          <w:bCs/>
          <w:color w:val="C00000"/>
          <w:sz w:val="22"/>
          <w:szCs w:val="22"/>
        </w:rPr>
      </w:pPr>
    </w:p>
    <w:p w:rsidR="007A2F86" w:rsidRPr="00D506AB" w:rsidRDefault="009A1FC4" w:rsidP="00940B59">
      <w:pPr>
        <w:pStyle w:val="BodyText"/>
        <w:spacing w:after="0"/>
        <w:ind w:right="360"/>
        <w:rPr>
          <w:rFonts w:asciiTheme="minorHAnsi" w:hAnsiTheme="minorHAnsi" w:cstheme="minorHAnsi"/>
          <w:b/>
          <w:bCs/>
          <w:sz w:val="22"/>
          <w:szCs w:val="22"/>
          <w:u w:val="single"/>
        </w:rPr>
      </w:pPr>
      <w:r w:rsidRPr="00D506AB">
        <w:rPr>
          <w:rFonts w:asciiTheme="minorHAnsi" w:hAnsiTheme="minorHAnsi" w:cstheme="minorHAnsi"/>
          <w:b/>
          <w:bCs/>
          <w:sz w:val="22"/>
          <w:szCs w:val="22"/>
          <w:u w:val="single"/>
        </w:rPr>
        <w:t xml:space="preserve">SUMMARY </w:t>
      </w:r>
    </w:p>
    <w:p w:rsidR="007A2F86" w:rsidRPr="00D506AB" w:rsidRDefault="00477692" w:rsidP="007879BE">
      <w:pPr>
        <w:numPr>
          <w:ilvl w:val="0"/>
          <w:numId w:val="2"/>
        </w:numPr>
        <w:tabs>
          <w:tab w:val="left" w:pos="4680"/>
        </w:tabs>
        <w:jc w:val="both"/>
        <w:rPr>
          <w:rFonts w:asciiTheme="minorHAnsi" w:hAnsiTheme="minorHAnsi" w:cstheme="minorHAnsi"/>
          <w:sz w:val="22"/>
          <w:szCs w:val="22"/>
        </w:rPr>
      </w:pPr>
      <w:r w:rsidRPr="00D506AB">
        <w:rPr>
          <w:rFonts w:asciiTheme="minorHAnsi" w:hAnsiTheme="minorHAnsi" w:cstheme="minorHAnsi"/>
          <w:sz w:val="22"/>
          <w:szCs w:val="22"/>
        </w:rPr>
        <w:t>Over</w:t>
      </w:r>
      <w:r w:rsidR="00536F7F">
        <w:rPr>
          <w:rFonts w:asciiTheme="minorHAnsi" w:hAnsiTheme="minorHAnsi" w:cstheme="minorHAnsi"/>
          <w:sz w:val="22"/>
          <w:szCs w:val="22"/>
        </w:rPr>
        <w:t xml:space="preserve"> 6+ </w:t>
      </w:r>
      <w:r w:rsidR="006B02CE" w:rsidRPr="00D506AB">
        <w:rPr>
          <w:rFonts w:asciiTheme="minorHAnsi" w:hAnsiTheme="minorHAnsi" w:cstheme="minorHAnsi"/>
          <w:sz w:val="22"/>
          <w:szCs w:val="22"/>
        </w:rPr>
        <w:t>years</w:t>
      </w:r>
      <w:r w:rsidR="00C87D63" w:rsidRPr="00D506AB">
        <w:rPr>
          <w:rFonts w:asciiTheme="minorHAnsi" w:hAnsiTheme="minorHAnsi" w:cstheme="minorHAnsi"/>
          <w:sz w:val="22"/>
          <w:szCs w:val="22"/>
        </w:rPr>
        <w:t xml:space="preserve"> of </w:t>
      </w:r>
      <w:r w:rsidR="007A2F86" w:rsidRPr="00D506AB">
        <w:rPr>
          <w:rFonts w:asciiTheme="minorHAnsi" w:hAnsiTheme="minorHAnsi" w:cstheme="minorHAnsi"/>
          <w:sz w:val="22"/>
          <w:szCs w:val="22"/>
        </w:rPr>
        <w:t xml:space="preserve">experience in Software Quality Assurance &amp; Testing on diversified projects in </w:t>
      </w:r>
      <w:r w:rsidR="00CA1462" w:rsidRPr="00D506AB">
        <w:rPr>
          <w:rFonts w:asciiTheme="minorHAnsi" w:hAnsiTheme="minorHAnsi" w:cstheme="minorHAnsi"/>
          <w:sz w:val="22"/>
          <w:szCs w:val="22"/>
        </w:rPr>
        <w:t xml:space="preserve">Banking &amp; Media </w:t>
      </w:r>
      <w:r w:rsidR="007A2F86" w:rsidRPr="00D506AB">
        <w:rPr>
          <w:rFonts w:asciiTheme="minorHAnsi" w:hAnsiTheme="minorHAnsi" w:cstheme="minorHAnsi"/>
          <w:sz w:val="22"/>
          <w:szCs w:val="22"/>
        </w:rPr>
        <w:t xml:space="preserve">domain. </w:t>
      </w:r>
    </w:p>
    <w:p w:rsidR="00C87D63" w:rsidRPr="00D506AB" w:rsidRDefault="007A2F86" w:rsidP="007879BE">
      <w:pPr>
        <w:numPr>
          <w:ilvl w:val="0"/>
          <w:numId w:val="2"/>
        </w:numPr>
        <w:tabs>
          <w:tab w:val="left" w:pos="4680"/>
        </w:tabs>
        <w:jc w:val="both"/>
        <w:rPr>
          <w:rFonts w:asciiTheme="minorHAnsi" w:hAnsiTheme="minorHAnsi" w:cstheme="minorHAnsi"/>
          <w:sz w:val="22"/>
          <w:szCs w:val="22"/>
        </w:rPr>
      </w:pPr>
      <w:r w:rsidRPr="00D506AB">
        <w:rPr>
          <w:rFonts w:asciiTheme="minorHAnsi" w:hAnsiTheme="minorHAnsi" w:cstheme="minorHAnsi"/>
          <w:sz w:val="22"/>
          <w:szCs w:val="22"/>
        </w:rPr>
        <w:t>Experience in Manual &amp; Automation</w:t>
      </w:r>
      <w:r w:rsidR="00C87D63" w:rsidRPr="00D506AB">
        <w:rPr>
          <w:rFonts w:asciiTheme="minorHAnsi" w:hAnsiTheme="minorHAnsi" w:cstheme="minorHAnsi"/>
          <w:sz w:val="22"/>
          <w:szCs w:val="22"/>
        </w:rPr>
        <w:t xml:space="preserve"> test case execution, defect tracking, test plan/test case creation and management, and requirements analysis.</w:t>
      </w:r>
    </w:p>
    <w:p w:rsidR="007A2F86" w:rsidRPr="00D506AB" w:rsidRDefault="007A2F86" w:rsidP="007879BE">
      <w:pPr>
        <w:numPr>
          <w:ilvl w:val="0"/>
          <w:numId w:val="2"/>
        </w:numPr>
        <w:tabs>
          <w:tab w:val="left" w:pos="4680"/>
        </w:tabs>
        <w:jc w:val="both"/>
        <w:rPr>
          <w:rFonts w:asciiTheme="minorHAnsi" w:hAnsiTheme="minorHAnsi" w:cstheme="minorHAnsi"/>
          <w:sz w:val="22"/>
          <w:szCs w:val="22"/>
        </w:rPr>
      </w:pPr>
      <w:r w:rsidRPr="00D506AB">
        <w:rPr>
          <w:rFonts w:asciiTheme="minorHAnsi" w:hAnsiTheme="minorHAnsi" w:cstheme="minorHAnsi"/>
          <w:sz w:val="22"/>
          <w:szCs w:val="22"/>
        </w:rPr>
        <w:t xml:space="preserve">Extensive knowledge of </w:t>
      </w:r>
      <w:r w:rsidRPr="00D506AB">
        <w:rPr>
          <w:rFonts w:asciiTheme="minorHAnsi" w:hAnsiTheme="minorHAnsi" w:cstheme="minorHAnsi"/>
          <w:b/>
          <w:bCs/>
          <w:sz w:val="22"/>
          <w:szCs w:val="22"/>
        </w:rPr>
        <w:t>SDLC</w:t>
      </w:r>
      <w:r w:rsidRPr="00D506AB">
        <w:rPr>
          <w:rFonts w:asciiTheme="minorHAnsi" w:hAnsiTheme="minorHAnsi" w:cstheme="minorHAnsi"/>
          <w:sz w:val="22"/>
          <w:szCs w:val="22"/>
        </w:rPr>
        <w:t xml:space="preserve"> (</w:t>
      </w:r>
      <w:r w:rsidRPr="00D506AB">
        <w:rPr>
          <w:rFonts w:asciiTheme="minorHAnsi" w:hAnsiTheme="minorHAnsi" w:cstheme="minorHAnsi"/>
          <w:bCs/>
          <w:sz w:val="22"/>
          <w:szCs w:val="22"/>
        </w:rPr>
        <w:t>Software</w:t>
      </w:r>
      <w:r w:rsidRPr="00D506AB">
        <w:rPr>
          <w:rFonts w:asciiTheme="minorHAnsi" w:hAnsiTheme="minorHAnsi" w:cstheme="minorHAnsi"/>
          <w:sz w:val="22"/>
          <w:szCs w:val="22"/>
        </w:rPr>
        <w:t xml:space="preserve"> </w:t>
      </w:r>
      <w:r w:rsidRPr="00D506AB">
        <w:rPr>
          <w:rFonts w:asciiTheme="minorHAnsi" w:hAnsiTheme="minorHAnsi" w:cstheme="minorHAnsi"/>
          <w:bCs/>
          <w:sz w:val="22"/>
          <w:szCs w:val="22"/>
        </w:rPr>
        <w:t>Development</w:t>
      </w:r>
      <w:r w:rsidRPr="00D506AB">
        <w:rPr>
          <w:rFonts w:asciiTheme="minorHAnsi" w:hAnsiTheme="minorHAnsi" w:cstheme="minorHAnsi"/>
          <w:sz w:val="22"/>
          <w:szCs w:val="22"/>
        </w:rPr>
        <w:t xml:space="preserve"> Life </w:t>
      </w:r>
      <w:r w:rsidRPr="00D506AB">
        <w:rPr>
          <w:rFonts w:asciiTheme="minorHAnsi" w:hAnsiTheme="minorHAnsi" w:cstheme="minorHAnsi"/>
          <w:bCs/>
          <w:sz w:val="22"/>
          <w:szCs w:val="22"/>
        </w:rPr>
        <w:t>Cycle</w:t>
      </w:r>
      <w:r w:rsidRPr="00D506AB">
        <w:rPr>
          <w:rFonts w:asciiTheme="minorHAnsi" w:hAnsiTheme="minorHAnsi" w:cstheme="minorHAnsi"/>
          <w:sz w:val="22"/>
          <w:szCs w:val="22"/>
        </w:rPr>
        <w:t xml:space="preserve">) and </w:t>
      </w:r>
      <w:r w:rsidRPr="00D506AB">
        <w:rPr>
          <w:rFonts w:asciiTheme="minorHAnsi" w:hAnsiTheme="minorHAnsi" w:cstheme="minorHAnsi"/>
          <w:b/>
          <w:sz w:val="22"/>
          <w:szCs w:val="22"/>
        </w:rPr>
        <w:t>STLC</w:t>
      </w:r>
      <w:r w:rsidRPr="00D506AB">
        <w:rPr>
          <w:rFonts w:asciiTheme="minorHAnsi" w:hAnsiTheme="minorHAnsi" w:cstheme="minorHAnsi"/>
          <w:sz w:val="22"/>
          <w:szCs w:val="22"/>
        </w:rPr>
        <w:t xml:space="preserve"> methodologies.</w:t>
      </w:r>
    </w:p>
    <w:p w:rsidR="007A2F86" w:rsidRPr="00D506AB" w:rsidRDefault="007A2F86" w:rsidP="007879BE">
      <w:pPr>
        <w:numPr>
          <w:ilvl w:val="0"/>
          <w:numId w:val="2"/>
        </w:numPr>
        <w:tabs>
          <w:tab w:val="left" w:pos="4680"/>
        </w:tabs>
        <w:jc w:val="both"/>
        <w:rPr>
          <w:rFonts w:asciiTheme="minorHAnsi" w:hAnsiTheme="minorHAnsi" w:cstheme="minorHAnsi"/>
          <w:sz w:val="22"/>
          <w:szCs w:val="22"/>
        </w:rPr>
      </w:pPr>
      <w:r w:rsidRPr="00D506AB">
        <w:rPr>
          <w:rFonts w:asciiTheme="minorHAnsi" w:hAnsiTheme="minorHAnsi" w:cstheme="minorHAnsi"/>
          <w:sz w:val="22"/>
          <w:szCs w:val="22"/>
        </w:rPr>
        <w:t>Experience in working with Windows, Client-Server, Web based as well as Mainframe related applications</w:t>
      </w:r>
    </w:p>
    <w:p w:rsidR="00C87D63" w:rsidRPr="00D506AB" w:rsidRDefault="00C87D63" w:rsidP="007879BE">
      <w:pPr>
        <w:numPr>
          <w:ilvl w:val="0"/>
          <w:numId w:val="2"/>
        </w:numPr>
        <w:tabs>
          <w:tab w:val="left" w:pos="4680"/>
        </w:tabs>
        <w:jc w:val="both"/>
        <w:rPr>
          <w:rFonts w:asciiTheme="minorHAnsi" w:hAnsiTheme="minorHAnsi" w:cstheme="minorHAnsi"/>
          <w:sz w:val="22"/>
          <w:szCs w:val="22"/>
        </w:rPr>
      </w:pPr>
      <w:r w:rsidRPr="00D506AB">
        <w:rPr>
          <w:rFonts w:asciiTheme="minorHAnsi" w:hAnsiTheme="minorHAnsi" w:cstheme="minorHAnsi"/>
          <w:sz w:val="22"/>
          <w:szCs w:val="22"/>
        </w:rPr>
        <w:t xml:space="preserve">Experienced in developing </w:t>
      </w:r>
      <w:r w:rsidRPr="00D506AB">
        <w:rPr>
          <w:rFonts w:asciiTheme="minorHAnsi" w:hAnsiTheme="minorHAnsi" w:cstheme="minorHAnsi"/>
          <w:b/>
          <w:bCs/>
          <w:sz w:val="22"/>
          <w:szCs w:val="22"/>
        </w:rPr>
        <w:t>Test</w:t>
      </w:r>
      <w:r w:rsidRPr="00D506AB">
        <w:rPr>
          <w:rFonts w:asciiTheme="minorHAnsi" w:hAnsiTheme="minorHAnsi" w:cstheme="minorHAnsi"/>
          <w:b/>
          <w:sz w:val="22"/>
          <w:szCs w:val="22"/>
        </w:rPr>
        <w:t xml:space="preserve"> </w:t>
      </w:r>
      <w:r w:rsidRPr="00D506AB">
        <w:rPr>
          <w:rFonts w:asciiTheme="minorHAnsi" w:hAnsiTheme="minorHAnsi" w:cstheme="minorHAnsi"/>
          <w:b/>
          <w:bCs/>
          <w:sz w:val="22"/>
          <w:szCs w:val="22"/>
        </w:rPr>
        <w:t>Plans</w:t>
      </w:r>
      <w:r w:rsidRPr="00D506AB">
        <w:rPr>
          <w:rFonts w:asciiTheme="minorHAnsi" w:hAnsiTheme="minorHAnsi" w:cstheme="minorHAnsi"/>
          <w:b/>
          <w:sz w:val="22"/>
          <w:szCs w:val="22"/>
        </w:rPr>
        <w:t xml:space="preserve"> and </w:t>
      </w:r>
      <w:r w:rsidRPr="00D506AB">
        <w:rPr>
          <w:rFonts w:asciiTheme="minorHAnsi" w:hAnsiTheme="minorHAnsi" w:cstheme="minorHAnsi"/>
          <w:b/>
          <w:bCs/>
          <w:sz w:val="22"/>
          <w:szCs w:val="22"/>
        </w:rPr>
        <w:t>Test</w:t>
      </w:r>
      <w:r w:rsidRPr="00D506AB">
        <w:rPr>
          <w:rFonts w:asciiTheme="minorHAnsi" w:hAnsiTheme="minorHAnsi" w:cstheme="minorHAnsi"/>
          <w:b/>
          <w:sz w:val="22"/>
          <w:szCs w:val="22"/>
        </w:rPr>
        <w:t xml:space="preserve"> </w:t>
      </w:r>
      <w:r w:rsidRPr="00D506AB">
        <w:rPr>
          <w:rFonts w:asciiTheme="minorHAnsi" w:hAnsiTheme="minorHAnsi" w:cstheme="minorHAnsi"/>
          <w:b/>
          <w:bCs/>
          <w:sz w:val="22"/>
          <w:szCs w:val="22"/>
        </w:rPr>
        <w:t>Cases</w:t>
      </w:r>
      <w:r w:rsidRPr="00D506AB">
        <w:rPr>
          <w:rFonts w:asciiTheme="minorHAnsi" w:hAnsiTheme="minorHAnsi" w:cstheme="minorHAnsi"/>
          <w:sz w:val="22"/>
          <w:szCs w:val="22"/>
        </w:rPr>
        <w:t xml:space="preserve"> for different types of software testing.</w:t>
      </w:r>
    </w:p>
    <w:p w:rsidR="008E2E3A" w:rsidRPr="00D506AB" w:rsidRDefault="00C87D63" w:rsidP="007879BE">
      <w:pPr>
        <w:numPr>
          <w:ilvl w:val="0"/>
          <w:numId w:val="2"/>
        </w:numPr>
        <w:tabs>
          <w:tab w:val="left" w:pos="4680"/>
        </w:tabs>
        <w:jc w:val="both"/>
        <w:rPr>
          <w:rFonts w:asciiTheme="minorHAnsi" w:hAnsiTheme="minorHAnsi" w:cstheme="minorHAnsi"/>
          <w:sz w:val="22"/>
          <w:szCs w:val="22"/>
        </w:rPr>
      </w:pPr>
      <w:r w:rsidRPr="00D506AB">
        <w:rPr>
          <w:rFonts w:asciiTheme="minorHAnsi" w:hAnsiTheme="minorHAnsi" w:cstheme="minorHAnsi"/>
          <w:sz w:val="22"/>
          <w:szCs w:val="22"/>
        </w:rPr>
        <w:t xml:space="preserve">Proficient in both Manual and </w:t>
      </w:r>
      <w:r w:rsidR="002A09D0" w:rsidRPr="00D506AB">
        <w:rPr>
          <w:rFonts w:asciiTheme="minorHAnsi" w:hAnsiTheme="minorHAnsi" w:cstheme="minorHAnsi"/>
          <w:sz w:val="22"/>
          <w:szCs w:val="22"/>
        </w:rPr>
        <w:t>Automated</w:t>
      </w:r>
      <w:r w:rsidRPr="00D506AB">
        <w:rPr>
          <w:rFonts w:asciiTheme="minorHAnsi" w:hAnsiTheme="minorHAnsi" w:cstheme="minorHAnsi"/>
          <w:sz w:val="22"/>
          <w:szCs w:val="22"/>
        </w:rPr>
        <w:t xml:space="preserve"> Testing Tools such as </w:t>
      </w:r>
      <w:r w:rsidR="008E2E3A" w:rsidRPr="00D506AB">
        <w:rPr>
          <w:rFonts w:asciiTheme="minorHAnsi" w:hAnsiTheme="minorHAnsi" w:cstheme="minorHAnsi"/>
          <w:sz w:val="22"/>
          <w:szCs w:val="22"/>
        </w:rPr>
        <w:t>HP ALM/</w:t>
      </w:r>
      <w:r w:rsidRPr="00D506AB">
        <w:rPr>
          <w:rFonts w:asciiTheme="minorHAnsi" w:hAnsiTheme="minorHAnsi" w:cstheme="minorHAnsi"/>
          <w:b/>
          <w:sz w:val="22"/>
          <w:szCs w:val="22"/>
        </w:rPr>
        <w:t>Q</w:t>
      </w:r>
      <w:r w:rsidR="0041521F" w:rsidRPr="00D506AB">
        <w:rPr>
          <w:rFonts w:asciiTheme="minorHAnsi" w:hAnsiTheme="minorHAnsi" w:cstheme="minorHAnsi"/>
          <w:b/>
          <w:sz w:val="22"/>
          <w:szCs w:val="22"/>
        </w:rPr>
        <w:t xml:space="preserve">C, </w:t>
      </w:r>
      <w:r w:rsidR="0041521F" w:rsidRPr="00D506AB">
        <w:rPr>
          <w:rFonts w:asciiTheme="minorHAnsi" w:hAnsiTheme="minorHAnsi" w:cstheme="minorHAnsi"/>
          <w:sz w:val="22"/>
          <w:szCs w:val="22"/>
        </w:rPr>
        <w:t>Q</w:t>
      </w:r>
      <w:r w:rsidR="008E2E3A" w:rsidRPr="00D506AB">
        <w:rPr>
          <w:rFonts w:asciiTheme="minorHAnsi" w:hAnsiTheme="minorHAnsi" w:cstheme="minorHAnsi"/>
          <w:sz w:val="22"/>
          <w:szCs w:val="22"/>
        </w:rPr>
        <w:t>TP, Win Runner,</w:t>
      </w:r>
    </w:p>
    <w:p w:rsidR="00C87D63" w:rsidRPr="00D506AB" w:rsidRDefault="00C87D63" w:rsidP="007879BE">
      <w:pPr>
        <w:numPr>
          <w:ilvl w:val="0"/>
          <w:numId w:val="2"/>
        </w:numPr>
        <w:tabs>
          <w:tab w:val="left" w:pos="4680"/>
        </w:tabs>
        <w:jc w:val="both"/>
        <w:rPr>
          <w:rFonts w:asciiTheme="minorHAnsi" w:hAnsiTheme="minorHAnsi" w:cstheme="minorHAnsi"/>
          <w:sz w:val="22"/>
          <w:szCs w:val="22"/>
        </w:rPr>
      </w:pPr>
      <w:r w:rsidRPr="00D506AB">
        <w:rPr>
          <w:rFonts w:asciiTheme="minorHAnsi" w:hAnsiTheme="minorHAnsi" w:cstheme="minorHAnsi"/>
          <w:sz w:val="22"/>
          <w:szCs w:val="22"/>
        </w:rPr>
        <w:t xml:space="preserve">Hands on experience working with different modules of </w:t>
      </w:r>
      <w:r w:rsidR="00D65F45" w:rsidRPr="00D506AB">
        <w:rPr>
          <w:rFonts w:asciiTheme="minorHAnsi" w:hAnsiTheme="minorHAnsi" w:cstheme="minorHAnsi"/>
          <w:b/>
          <w:sz w:val="22"/>
          <w:szCs w:val="22"/>
        </w:rPr>
        <w:t>ALM/Quality Center</w:t>
      </w:r>
      <w:r w:rsidRPr="00D506AB">
        <w:rPr>
          <w:rFonts w:asciiTheme="minorHAnsi" w:hAnsiTheme="minorHAnsi" w:cstheme="minorHAnsi"/>
          <w:sz w:val="22"/>
          <w:szCs w:val="22"/>
        </w:rPr>
        <w:t xml:space="preserve"> such as Requirements, Release, Test Plan, Test Lab, Test Cycle, Defects and Dashboard.</w:t>
      </w:r>
    </w:p>
    <w:p w:rsidR="00C91298" w:rsidRPr="00D506AB" w:rsidRDefault="00C91298" w:rsidP="007879BE">
      <w:pPr>
        <w:numPr>
          <w:ilvl w:val="0"/>
          <w:numId w:val="2"/>
        </w:numPr>
        <w:tabs>
          <w:tab w:val="left" w:pos="4680"/>
        </w:tabs>
        <w:jc w:val="both"/>
        <w:rPr>
          <w:rFonts w:asciiTheme="minorHAnsi" w:hAnsiTheme="minorHAnsi" w:cstheme="minorHAnsi"/>
          <w:sz w:val="22"/>
          <w:szCs w:val="22"/>
        </w:rPr>
      </w:pPr>
      <w:r w:rsidRPr="00D506AB">
        <w:rPr>
          <w:rFonts w:asciiTheme="minorHAnsi" w:hAnsiTheme="minorHAnsi" w:cstheme="minorHAnsi"/>
          <w:sz w:val="22"/>
          <w:szCs w:val="22"/>
        </w:rPr>
        <w:t>Self-driven team player with excellent communication skills, strong analytical and reasoning skills abilities.</w:t>
      </w:r>
    </w:p>
    <w:p w:rsidR="00C44218" w:rsidRPr="00D506AB" w:rsidRDefault="00C44218" w:rsidP="007879BE">
      <w:pPr>
        <w:widowControl w:val="0"/>
        <w:numPr>
          <w:ilvl w:val="0"/>
          <w:numId w:val="6"/>
        </w:numPr>
        <w:suppressAutoHyphens w:val="0"/>
        <w:rPr>
          <w:rFonts w:asciiTheme="minorHAnsi" w:hAnsiTheme="minorHAnsi" w:cstheme="minorHAnsi"/>
          <w:b/>
          <w:bCs/>
          <w:sz w:val="22"/>
          <w:szCs w:val="22"/>
        </w:rPr>
      </w:pPr>
      <w:r w:rsidRPr="00D506AB">
        <w:rPr>
          <w:rFonts w:asciiTheme="minorHAnsi" w:hAnsiTheme="minorHAnsi" w:cstheme="minorHAnsi"/>
          <w:bCs/>
          <w:sz w:val="22"/>
          <w:szCs w:val="22"/>
        </w:rPr>
        <w:t>Good experience in</w:t>
      </w:r>
      <w:r w:rsidRPr="00D506AB">
        <w:rPr>
          <w:rFonts w:asciiTheme="minorHAnsi" w:hAnsiTheme="minorHAnsi" w:cstheme="minorHAnsi"/>
          <w:b/>
          <w:bCs/>
          <w:sz w:val="22"/>
          <w:szCs w:val="22"/>
        </w:rPr>
        <w:t xml:space="preserve"> Web Services </w:t>
      </w:r>
      <w:r w:rsidRPr="00D506AB">
        <w:rPr>
          <w:rFonts w:asciiTheme="minorHAnsi" w:hAnsiTheme="minorHAnsi" w:cstheme="minorHAnsi"/>
          <w:bCs/>
          <w:sz w:val="22"/>
          <w:szCs w:val="22"/>
        </w:rPr>
        <w:t>testing using</w:t>
      </w:r>
      <w:r w:rsidRPr="00D506AB">
        <w:rPr>
          <w:rFonts w:asciiTheme="minorHAnsi" w:hAnsiTheme="minorHAnsi" w:cstheme="minorHAnsi"/>
          <w:b/>
          <w:bCs/>
          <w:sz w:val="22"/>
          <w:szCs w:val="22"/>
        </w:rPr>
        <w:t xml:space="preserve"> SOAPUI, XML, &amp; WSDL.</w:t>
      </w:r>
    </w:p>
    <w:p w:rsidR="00674294" w:rsidRPr="00D506AB" w:rsidRDefault="00674294" w:rsidP="007879BE">
      <w:pPr>
        <w:widowControl w:val="0"/>
        <w:numPr>
          <w:ilvl w:val="0"/>
          <w:numId w:val="7"/>
        </w:numPr>
        <w:suppressAutoHyphens w:val="0"/>
        <w:contextualSpacing/>
        <w:rPr>
          <w:rFonts w:asciiTheme="minorHAnsi" w:hAnsiTheme="minorHAnsi" w:cstheme="minorHAnsi"/>
          <w:sz w:val="22"/>
          <w:szCs w:val="22"/>
        </w:rPr>
      </w:pPr>
      <w:r w:rsidRPr="00D506AB">
        <w:rPr>
          <w:rFonts w:asciiTheme="minorHAnsi" w:hAnsiTheme="minorHAnsi" w:cstheme="minorHAnsi"/>
          <w:sz w:val="22"/>
          <w:szCs w:val="22"/>
        </w:rPr>
        <w:t xml:space="preserve">Knowledge in mobile technologies like </w:t>
      </w:r>
      <w:r w:rsidRPr="00D506AB">
        <w:rPr>
          <w:rFonts w:asciiTheme="minorHAnsi" w:hAnsiTheme="minorHAnsi" w:cstheme="minorHAnsi"/>
          <w:b/>
          <w:sz w:val="22"/>
          <w:szCs w:val="22"/>
        </w:rPr>
        <w:t>GSM, CDMA, 3G, WAP</w:t>
      </w:r>
      <w:r w:rsidRPr="00D506AB">
        <w:rPr>
          <w:rFonts w:asciiTheme="minorHAnsi" w:hAnsiTheme="minorHAnsi" w:cstheme="minorHAnsi"/>
          <w:sz w:val="22"/>
          <w:szCs w:val="22"/>
        </w:rPr>
        <w:t xml:space="preserve"> applications. </w:t>
      </w:r>
    </w:p>
    <w:p w:rsidR="00C87D63" w:rsidRPr="00D506AB" w:rsidRDefault="00C87D63" w:rsidP="007879BE">
      <w:pPr>
        <w:numPr>
          <w:ilvl w:val="0"/>
          <w:numId w:val="2"/>
        </w:numPr>
        <w:tabs>
          <w:tab w:val="left" w:pos="4680"/>
        </w:tabs>
        <w:jc w:val="both"/>
        <w:rPr>
          <w:rFonts w:asciiTheme="minorHAnsi" w:hAnsiTheme="minorHAnsi" w:cstheme="minorHAnsi"/>
          <w:sz w:val="22"/>
          <w:szCs w:val="22"/>
        </w:rPr>
      </w:pPr>
      <w:r w:rsidRPr="00D506AB">
        <w:rPr>
          <w:rFonts w:asciiTheme="minorHAnsi" w:hAnsiTheme="minorHAnsi" w:cstheme="minorHAnsi"/>
          <w:sz w:val="22"/>
          <w:szCs w:val="22"/>
        </w:rPr>
        <w:t xml:space="preserve">Experienced in various types of testing including </w:t>
      </w:r>
      <w:r w:rsidRPr="00D506AB">
        <w:rPr>
          <w:rFonts w:asciiTheme="minorHAnsi" w:hAnsiTheme="minorHAnsi" w:cstheme="minorHAnsi"/>
          <w:b/>
          <w:bCs/>
          <w:sz w:val="22"/>
          <w:szCs w:val="22"/>
        </w:rPr>
        <w:t>Sanity</w:t>
      </w:r>
      <w:r w:rsidRPr="00D506AB">
        <w:rPr>
          <w:rFonts w:asciiTheme="minorHAnsi" w:hAnsiTheme="minorHAnsi" w:cstheme="minorHAnsi"/>
          <w:b/>
          <w:sz w:val="22"/>
          <w:szCs w:val="22"/>
        </w:rPr>
        <w:t xml:space="preserve"> </w:t>
      </w:r>
      <w:r w:rsidRPr="00D506AB">
        <w:rPr>
          <w:rFonts w:asciiTheme="minorHAnsi" w:hAnsiTheme="minorHAnsi" w:cstheme="minorHAnsi"/>
          <w:b/>
          <w:bCs/>
          <w:sz w:val="22"/>
          <w:szCs w:val="22"/>
        </w:rPr>
        <w:t>Testing</w:t>
      </w:r>
      <w:r w:rsidRPr="00D506AB">
        <w:rPr>
          <w:rFonts w:asciiTheme="minorHAnsi" w:hAnsiTheme="minorHAnsi" w:cstheme="minorHAnsi"/>
          <w:b/>
          <w:sz w:val="22"/>
          <w:szCs w:val="22"/>
        </w:rPr>
        <w:t xml:space="preserve">, </w:t>
      </w:r>
      <w:r w:rsidRPr="00D506AB">
        <w:rPr>
          <w:rFonts w:asciiTheme="minorHAnsi" w:hAnsiTheme="minorHAnsi" w:cstheme="minorHAnsi"/>
          <w:b/>
          <w:bCs/>
          <w:sz w:val="22"/>
          <w:szCs w:val="22"/>
        </w:rPr>
        <w:t>Smoke</w:t>
      </w:r>
      <w:r w:rsidRPr="00D506AB">
        <w:rPr>
          <w:rFonts w:asciiTheme="minorHAnsi" w:hAnsiTheme="minorHAnsi" w:cstheme="minorHAnsi"/>
          <w:b/>
          <w:sz w:val="22"/>
          <w:szCs w:val="22"/>
        </w:rPr>
        <w:t xml:space="preserve"> </w:t>
      </w:r>
      <w:r w:rsidRPr="00D506AB">
        <w:rPr>
          <w:rFonts w:asciiTheme="minorHAnsi" w:hAnsiTheme="minorHAnsi" w:cstheme="minorHAnsi"/>
          <w:b/>
          <w:bCs/>
          <w:sz w:val="22"/>
          <w:szCs w:val="22"/>
        </w:rPr>
        <w:t>Testing</w:t>
      </w:r>
      <w:r w:rsidRPr="00D506AB">
        <w:rPr>
          <w:rFonts w:asciiTheme="minorHAnsi" w:hAnsiTheme="minorHAnsi" w:cstheme="minorHAnsi"/>
          <w:b/>
          <w:sz w:val="22"/>
          <w:szCs w:val="22"/>
        </w:rPr>
        <w:t xml:space="preserve">, </w:t>
      </w:r>
      <w:r w:rsidRPr="00D506AB">
        <w:rPr>
          <w:rFonts w:asciiTheme="minorHAnsi" w:hAnsiTheme="minorHAnsi" w:cstheme="minorHAnsi"/>
          <w:b/>
          <w:bCs/>
          <w:sz w:val="22"/>
          <w:szCs w:val="22"/>
        </w:rPr>
        <w:t>Functionality</w:t>
      </w:r>
      <w:r w:rsidRPr="00D506AB">
        <w:rPr>
          <w:rFonts w:asciiTheme="minorHAnsi" w:hAnsiTheme="minorHAnsi" w:cstheme="minorHAnsi"/>
          <w:b/>
          <w:sz w:val="22"/>
          <w:szCs w:val="22"/>
        </w:rPr>
        <w:t xml:space="preserve"> </w:t>
      </w:r>
      <w:r w:rsidRPr="00D506AB">
        <w:rPr>
          <w:rFonts w:asciiTheme="minorHAnsi" w:hAnsiTheme="minorHAnsi" w:cstheme="minorHAnsi"/>
          <w:b/>
          <w:bCs/>
          <w:sz w:val="22"/>
          <w:szCs w:val="22"/>
        </w:rPr>
        <w:t>Testing</w:t>
      </w:r>
      <w:r w:rsidRPr="00D506AB">
        <w:rPr>
          <w:rFonts w:asciiTheme="minorHAnsi" w:hAnsiTheme="minorHAnsi" w:cstheme="minorHAnsi"/>
          <w:b/>
          <w:sz w:val="22"/>
          <w:szCs w:val="22"/>
        </w:rPr>
        <w:t>,</w:t>
      </w:r>
      <w:r w:rsidRPr="00D506AB">
        <w:rPr>
          <w:rFonts w:asciiTheme="minorHAnsi" w:hAnsiTheme="minorHAnsi" w:cstheme="minorHAnsi"/>
          <w:sz w:val="22"/>
          <w:szCs w:val="22"/>
        </w:rPr>
        <w:t xml:space="preserve"> </w:t>
      </w:r>
      <w:r w:rsidRPr="00D506AB">
        <w:rPr>
          <w:rFonts w:asciiTheme="minorHAnsi" w:hAnsiTheme="minorHAnsi" w:cstheme="minorHAnsi"/>
          <w:bCs/>
          <w:sz w:val="22"/>
          <w:szCs w:val="22"/>
        </w:rPr>
        <w:t>Performance</w:t>
      </w:r>
      <w:r w:rsidRPr="00D506AB">
        <w:rPr>
          <w:rFonts w:asciiTheme="minorHAnsi" w:hAnsiTheme="minorHAnsi" w:cstheme="minorHAnsi"/>
          <w:sz w:val="22"/>
          <w:szCs w:val="22"/>
        </w:rPr>
        <w:t xml:space="preserve"> </w:t>
      </w:r>
      <w:r w:rsidRPr="00D506AB">
        <w:rPr>
          <w:rFonts w:asciiTheme="minorHAnsi" w:hAnsiTheme="minorHAnsi" w:cstheme="minorHAnsi"/>
          <w:bCs/>
          <w:sz w:val="22"/>
          <w:szCs w:val="22"/>
        </w:rPr>
        <w:t>Testing</w:t>
      </w:r>
      <w:r w:rsidRPr="00D506AB">
        <w:rPr>
          <w:rFonts w:asciiTheme="minorHAnsi" w:hAnsiTheme="minorHAnsi" w:cstheme="minorHAnsi"/>
          <w:sz w:val="22"/>
          <w:szCs w:val="22"/>
        </w:rPr>
        <w:t xml:space="preserve">, </w:t>
      </w:r>
      <w:r w:rsidRPr="00D506AB">
        <w:rPr>
          <w:rFonts w:asciiTheme="minorHAnsi" w:hAnsiTheme="minorHAnsi" w:cstheme="minorHAnsi"/>
          <w:bCs/>
          <w:sz w:val="22"/>
          <w:szCs w:val="22"/>
        </w:rPr>
        <w:t>Volume</w:t>
      </w:r>
      <w:r w:rsidRPr="00D506AB">
        <w:rPr>
          <w:rFonts w:asciiTheme="minorHAnsi" w:hAnsiTheme="minorHAnsi" w:cstheme="minorHAnsi"/>
          <w:sz w:val="22"/>
          <w:szCs w:val="22"/>
        </w:rPr>
        <w:t xml:space="preserve"> </w:t>
      </w:r>
      <w:r w:rsidRPr="00D506AB">
        <w:rPr>
          <w:rFonts w:asciiTheme="minorHAnsi" w:hAnsiTheme="minorHAnsi" w:cstheme="minorHAnsi"/>
          <w:bCs/>
          <w:sz w:val="22"/>
          <w:szCs w:val="22"/>
        </w:rPr>
        <w:t>Testing</w:t>
      </w:r>
      <w:r w:rsidRPr="00D506AB">
        <w:rPr>
          <w:rFonts w:asciiTheme="minorHAnsi" w:hAnsiTheme="minorHAnsi" w:cstheme="minorHAnsi"/>
          <w:sz w:val="22"/>
          <w:szCs w:val="22"/>
        </w:rPr>
        <w:t xml:space="preserve">, </w:t>
      </w:r>
      <w:r w:rsidRPr="00D506AB">
        <w:rPr>
          <w:rFonts w:asciiTheme="minorHAnsi" w:hAnsiTheme="minorHAnsi" w:cstheme="minorHAnsi"/>
          <w:bCs/>
          <w:sz w:val="22"/>
          <w:szCs w:val="22"/>
        </w:rPr>
        <w:t>Unit</w:t>
      </w:r>
      <w:r w:rsidRPr="00D506AB">
        <w:rPr>
          <w:rFonts w:asciiTheme="minorHAnsi" w:hAnsiTheme="minorHAnsi" w:cstheme="minorHAnsi"/>
          <w:sz w:val="22"/>
          <w:szCs w:val="22"/>
        </w:rPr>
        <w:t xml:space="preserve"> </w:t>
      </w:r>
      <w:r w:rsidRPr="00D506AB">
        <w:rPr>
          <w:rFonts w:asciiTheme="minorHAnsi" w:hAnsiTheme="minorHAnsi" w:cstheme="minorHAnsi"/>
          <w:bCs/>
          <w:sz w:val="22"/>
          <w:szCs w:val="22"/>
        </w:rPr>
        <w:t>Testing</w:t>
      </w:r>
      <w:r w:rsidRPr="00D506AB">
        <w:rPr>
          <w:rFonts w:asciiTheme="minorHAnsi" w:hAnsiTheme="minorHAnsi" w:cstheme="minorHAnsi"/>
          <w:sz w:val="22"/>
          <w:szCs w:val="22"/>
        </w:rPr>
        <w:t xml:space="preserve">, </w:t>
      </w:r>
      <w:r w:rsidRPr="00D506AB">
        <w:rPr>
          <w:rFonts w:asciiTheme="minorHAnsi" w:hAnsiTheme="minorHAnsi" w:cstheme="minorHAnsi"/>
          <w:bCs/>
          <w:sz w:val="22"/>
          <w:szCs w:val="22"/>
        </w:rPr>
        <w:t>Integrated</w:t>
      </w:r>
      <w:r w:rsidRPr="00D506AB">
        <w:rPr>
          <w:rFonts w:asciiTheme="minorHAnsi" w:hAnsiTheme="minorHAnsi" w:cstheme="minorHAnsi"/>
          <w:sz w:val="22"/>
          <w:szCs w:val="22"/>
        </w:rPr>
        <w:t xml:space="preserve"> </w:t>
      </w:r>
      <w:r w:rsidRPr="00D506AB">
        <w:rPr>
          <w:rFonts w:asciiTheme="minorHAnsi" w:hAnsiTheme="minorHAnsi" w:cstheme="minorHAnsi"/>
          <w:bCs/>
          <w:sz w:val="22"/>
          <w:szCs w:val="22"/>
        </w:rPr>
        <w:t>Testing</w:t>
      </w:r>
      <w:r w:rsidRPr="00D506AB">
        <w:rPr>
          <w:rFonts w:asciiTheme="minorHAnsi" w:hAnsiTheme="minorHAnsi" w:cstheme="minorHAnsi"/>
          <w:sz w:val="22"/>
          <w:szCs w:val="22"/>
        </w:rPr>
        <w:t xml:space="preserve">, </w:t>
      </w:r>
      <w:r w:rsidRPr="00D506AB">
        <w:rPr>
          <w:rFonts w:asciiTheme="minorHAnsi" w:hAnsiTheme="minorHAnsi" w:cstheme="minorHAnsi"/>
          <w:b/>
          <w:bCs/>
          <w:sz w:val="22"/>
          <w:szCs w:val="22"/>
        </w:rPr>
        <w:t>System</w:t>
      </w:r>
      <w:r w:rsidRPr="00D506AB">
        <w:rPr>
          <w:rFonts w:asciiTheme="minorHAnsi" w:hAnsiTheme="minorHAnsi" w:cstheme="minorHAnsi"/>
          <w:b/>
          <w:sz w:val="22"/>
          <w:szCs w:val="22"/>
        </w:rPr>
        <w:t xml:space="preserve"> </w:t>
      </w:r>
      <w:r w:rsidRPr="00D506AB">
        <w:rPr>
          <w:rFonts w:asciiTheme="minorHAnsi" w:hAnsiTheme="minorHAnsi" w:cstheme="minorHAnsi"/>
          <w:b/>
          <w:bCs/>
          <w:sz w:val="22"/>
          <w:szCs w:val="22"/>
        </w:rPr>
        <w:t>Testing</w:t>
      </w:r>
      <w:r w:rsidRPr="00D506AB">
        <w:rPr>
          <w:rFonts w:asciiTheme="minorHAnsi" w:hAnsiTheme="minorHAnsi" w:cstheme="minorHAnsi"/>
          <w:b/>
          <w:sz w:val="22"/>
          <w:szCs w:val="22"/>
        </w:rPr>
        <w:t xml:space="preserve">, </w:t>
      </w:r>
      <w:r w:rsidRPr="00D506AB">
        <w:rPr>
          <w:rFonts w:asciiTheme="minorHAnsi" w:hAnsiTheme="minorHAnsi" w:cstheme="minorHAnsi"/>
          <w:b/>
          <w:bCs/>
          <w:sz w:val="22"/>
          <w:szCs w:val="22"/>
        </w:rPr>
        <w:t>Positive</w:t>
      </w:r>
      <w:r w:rsidRPr="00D506AB">
        <w:rPr>
          <w:rFonts w:asciiTheme="minorHAnsi" w:hAnsiTheme="minorHAnsi" w:cstheme="minorHAnsi"/>
          <w:b/>
          <w:sz w:val="22"/>
          <w:szCs w:val="22"/>
        </w:rPr>
        <w:t xml:space="preserve"> and Neg</w:t>
      </w:r>
      <w:r w:rsidRPr="00D506AB">
        <w:rPr>
          <w:rFonts w:asciiTheme="minorHAnsi" w:hAnsiTheme="minorHAnsi" w:cstheme="minorHAnsi"/>
          <w:b/>
          <w:bCs/>
          <w:sz w:val="22"/>
          <w:szCs w:val="22"/>
        </w:rPr>
        <w:t>a</w:t>
      </w:r>
      <w:r w:rsidRPr="00D506AB">
        <w:rPr>
          <w:rFonts w:asciiTheme="minorHAnsi" w:hAnsiTheme="minorHAnsi" w:cstheme="minorHAnsi"/>
          <w:b/>
          <w:sz w:val="22"/>
          <w:szCs w:val="22"/>
        </w:rPr>
        <w:t xml:space="preserve">tive </w:t>
      </w:r>
      <w:r w:rsidRPr="00D506AB">
        <w:rPr>
          <w:rFonts w:asciiTheme="minorHAnsi" w:hAnsiTheme="minorHAnsi" w:cstheme="minorHAnsi"/>
          <w:b/>
          <w:bCs/>
          <w:sz w:val="22"/>
          <w:szCs w:val="22"/>
        </w:rPr>
        <w:t>Testing</w:t>
      </w:r>
      <w:r w:rsidRPr="00D506AB">
        <w:rPr>
          <w:rFonts w:asciiTheme="minorHAnsi" w:hAnsiTheme="minorHAnsi" w:cstheme="minorHAnsi"/>
          <w:b/>
          <w:sz w:val="22"/>
          <w:szCs w:val="22"/>
        </w:rPr>
        <w:t xml:space="preserve">, </w:t>
      </w:r>
      <w:r w:rsidRPr="00D506AB">
        <w:rPr>
          <w:rFonts w:asciiTheme="minorHAnsi" w:hAnsiTheme="minorHAnsi" w:cstheme="minorHAnsi"/>
          <w:b/>
          <w:bCs/>
          <w:sz w:val="22"/>
          <w:szCs w:val="22"/>
        </w:rPr>
        <w:t>Security</w:t>
      </w:r>
      <w:r w:rsidRPr="00D506AB">
        <w:rPr>
          <w:rFonts w:asciiTheme="minorHAnsi" w:hAnsiTheme="minorHAnsi" w:cstheme="minorHAnsi"/>
          <w:b/>
          <w:sz w:val="22"/>
          <w:szCs w:val="22"/>
        </w:rPr>
        <w:t xml:space="preserve"> </w:t>
      </w:r>
      <w:r w:rsidRPr="00D506AB">
        <w:rPr>
          <w:rFonts w:asciiTheme="minorHAnsi" w:hAnsiTheme="minorHAnsi" w:cstheme="minorHAnsi"/>
          <w:b/>
          <w:bCs/>
          <w:sz w:val="22"/>
          <w:szCs w:val="22"/>
        </w:rPr>
        <w:t>Testing</w:t>
      </w:r>
      <w:r w:rsidRPr="00D506AB">
        <w:rPr>
          <w:rFonts w:asciiTheme="minorHAnsi" w:hAnsiTheme="minorHAnsi" w:cstheme="minorHAnsi"/>
          <w:b/>
          <w:sz w:val="22"/>
          <w:szCs w:val="22"/>
        </w:rPr>
        <w:t>,</w:t>
      </w:r>
      <w:r w:rsidRPr="00D506AB">
        <w:rPr>
          <w:rFonts w:asciiTheme="minorHAnsi" w:hAnsiTheme="minorHAnsi" w:cstheme="minorHAnsi"/>
          <w:sz w:val="22"/>
          <w:szCs w:val="22"/>
        </w:rPr>
        <w:t xml:space="preserve"> </w:t>
      </w:r>
      <w:r w:rsidRPr="00D506AB">
        <w:rPr>
          <w:rFonts w:asciiTheme="minorHAnsi" w:hAnsiTheme="minorHAnsi" w:cstheme="minorHAnsi"/>
          <w:bCs/>
          <w:sz w:val="22"/>
          <w:szCs w:val="22"/>
        </w:rPr>
        <w:t>Stress</w:t>
      </w:r>
      <w:r w:rsidRPr="00D506AB">
        <w:rPr>
          <w:rFonts w:asciiTheme="minorHAnsi" w:hAnsiTheme="minorHAnsi" w:cstheme="minorHAnsi"/>
          <w:sz w:val="22"/>
          <w:szCs w:val="22"/>
        </w:rPr>
        <w:t xml:space="preserve"> </w:t>
      </w:r>
      <w:r w:rsidRPr="00D506AB">
        <w:rPr>
          <w:rFonts w:asciiTheme="minorHAnsi" w:hAnsiTheme="minorHAnsi" w:cstheme="minorHAnsi"/>
          <w:bCs/>
          <w:sz w:val="22"/>
          <w:szCs w:val="22"/>
        </w:rPr>
        <w:t>Testing</w:t>
      </w:r>
      <w:r w:rsidRPr="00D506AB">
        <w:rPr>
          <w:rFonts w:asciiTheme="minorHAnsi" w:hAnsiTheme="minorHAnsi" w:cstheme="minorHAnsi"/>
          <w:sz w:val="22"/>
          <w:szCs w:val="22"/>
        </w:rPr>
        <w:t xml:space="preserve">, </w:t>
      </w:r>
      <w:r w:rsidRPr="00D506AB">
        <w:rPr>
          <w:rFonts w:asciiTheme="minorHAnsi" w:hAnsiTheme="minorHAnsi" w:cstheme="minorHAnsi"/>
          <w:bCs/>
          <w:sz w:val="22"/>
          <w:szCs w:val="22"/>
        </w:rPr>
        <w:t>Load</w:t>
      </w:r>
      <w:r w:rsidRPr="00D506AB">
        <w:rPr>
          <w:rFonts w:asciiTheme="minorHAnsi" w:hAnsiTheme="minorHAnsi" w:cstheme="minorHAnsi"/>
          <w:sz w:val="22"/>
          <w:szCs w:val="22"/>
        </w:rPr>
        <w:t xml:space="preserve"> </w:t>
      </w:r>
      <w:r w:rsidRPr="00D506AB">
        <w:rPr>
          <w:rFonts w:asciiTheme="minorHAnsi" w:hAnsiTheme="minorHAnsi" w:cstheme="minorHAnsi"/>
          <w:bCs/>
          <w:sz w:val="22"/>
          <w:szCs w:val="22"/>
        </w:rPr>
        <w:t>Testing</w:t>
      </w:r>
      <w:r w:rsidRPr="00D506AB">
        <w:rPr>
          <w:rFonts w:asciiTheme="minorHAnsi" w:hAnsiTheme="minorHAnsi" w:cstheme="minorHAnsi"/>
          <w:sz w:val="22"/>
          <w:szCs w:val="22"/>
        </w:rPr>
        <w:t xml:space="preserve"> and </w:t>
      </w:r>
      <w:r w:rsidRPr="00D506AB">
        <w:rPr>
          <w:rFonts w:asciiTheme="minorHAnsi" w:hAnsiTheme="minorHAnsi" w:cstheme="minorHAnsi"/>
          <w:bCs/>
          <w:sz w:val="22"/>
          <w:szCs w:val="22"/>
        </w:rPr>
        <w:t>Regression</w:t>
      </w:r>
      <w:r w:rsidRPr="00D506AB">
        <w:rPr>
          <w:rFonts w:asciiTheme="minorHAnsi" w:hAnsiTheme="minorHAnsi" w:cstheme="minorHAnsi"/>
          <w:sz w:val="22"/>
          <w:szCs w:val="22"/>
        </w:rPr>
        <w:t xml:space="preserve"> </w:t>
      </w:r>
      <w:r w:rsidRPr="00D506AB">
        <w:rPr>
          <w:rFonts w:asciiTheme="minorHAnsi" w:hAnsiTheme="minorHAnsi" w:cstheme="minorHAnsi"/>
          <w:bCs/>
          <w:sz w:val="22"/>
          <w:szCs w:val="22"/>
        </w:rPr>
        <w:t>Testing</w:t>
      </w:r>
      <w:r w:rsidRPr="00D506AB">
        <w:rPr>
          <w:rFonts w:asciiTheme="minorHAnsi" w:hAnsiTheme="minorHAnsi" w:cstheme="minorHAnsi"/>
          <w:sz w:val="22"/>
          <w:szCs w:val="22"/>
        </w:rPr>
        <w:t xml:space="preserve"> of </w:t>
      </w:r>
      <w:r w:rsidRPr="00D506AB">
        <w:rPr>
          <w:rFonts w:asciiTheme="minorHAnsi" w:hAnsiTheme="minorHAnsi" w:cstheme="minorHAnsi"/>
          <w:bCs/>
          <w:sz w:val="22"/>
          <w:szCs w:val="22"/>
        </w:rPr>
        <w:t>Stand</w:t>
      </w:r>
      <w:r w:rsidRPr="00D506AB">
        <w:rPr>
          <w:rFonts w:asciiTheme="minorHAnsi" w:hAnsiTheme="minorHAnsi" w:cstheme="minorHAnsi"/>
          <w:sz w:val="22"/>
          <w:szCs w:val="22"/>
        </w:rPr>
        <w:t xml:space="preserve"> alone, Web </w:t>
      </w:r>
      <w:r w:rsidRPr="00D506AB">
        <w:rPr>
          <w:rFonts w:asciiTheme="minorHAnsi" w:hAnsiTheme="minorHAnsi" w:cstheme="minorHAnsi"/>
          <w:bCs/>
          <w:sz w:val="22"/>
          <w:szCs w:val="22"/>
        </w:rPr>
        <w:t>Based</w:t>
      </w:r>
      <w:r w:rsidRPr="00D506AB">
        <w:rPr>
          <w:rFonts w:asciiTheme="minorHAnsi" w:hAnsiTheme="minorHAnsi" w:cstheme="minorHAnsi"/>
          <w:sz w:val="22"/>
          <w:szCs w:val="22"/>
        </w:rPr>
        <w:t xml:space="preserve"> and </w:t>
      </w:r>
      <w:r w:rsidRPr="00D506AB">
        <w:rPr>
          <w:rFonts w:asciiTheme="minorHAnsi" w:hAnsiTheme="minorHAnsi" w:cstheme="minorHAnsi"/>
          <w:bCs/>
          <w:sz w:val="22"/>
          <w:szCs w:val="22"/>
        </w:rPr>
        <w:t>Client</w:t>
      </w:r>
      <w:r w:rsidRPr="00D506AB">
        <w:rPr>
          <w:rFonts w:asciiTheme="minorHAnsi" w:hAnsiTheme="minorHAnsi" w:cstheme="minorHAnsi"/>
          <w:sz w:val="22"/>
          <w:szCs w:val="22"/>
        </w:rPr>
        <w:t>-</w:t>
      </w:r>
      <w:r w:rsidRPr="00D506AB">
        <w:rPr>
          <w:rFonts w:asciiTheme="minorHAnsi" w:hAnsiTheme="minorHAnsi" w:cstheme="minorHAnsi"/>
          <w:bCs/>
          <w:sz w:val="22"/>
          <w:szCs w:val="22"/>
        </w:rPr>
        <w:t>Server</w:t>
      </w:r>
      <w:r w:rsidRPr="00D506AB">
        <w:rPr>
          <w:rFonts w:asciiTheme="minorHAnsi" w:hAnsiTheme="minorHAnsi" w:cstheme="minorHAnsi"/>
          <w:sz w:val="22"/>
          <w:szCs w:val="22"/>
        </w:rPr>
        <w:t xml:space="preserve"> </w:t>
      </w:r>
      <w:r w:rsidRPr="00D506AB">
        <w:rPr>
          <w:rFonts w:asciiTheme="minorHAnsi" w:hAnsiTheme="minorHAnsi" w:cstheme="minorHAnsi"/>
          <w:bCs/>
          <w:sz w:val="22"/>
          <w:szCs w:val="22"/>
        </w:rPr>
        <w:t>applications</w:t>
      </w:r>
      <w:r w:rsidR="00C44218" w:rsidRPr="00D506AB">
        <w:rPr>
          <w:rFonts w:asciiTheme="minorHAnsi" w:hAnsiTheme="minorHAnsi" w:cstheme="minorHAnsi"/>
          <w:sz w:val="22"/>
          <w:szCs w:val="22"/>
        </w:rPr>
        <w:t>.</w:t>
      </w:r>
    </w:p>
    <w:p w:rsidR="00C87D63" w:rsidRPr="00D506AB" w:rsidRDefault="00C87D63" w:rsidP="007879BE">
      <w:pPr>
        <w:numPr>
          <w:ilvl w:val="0"/>
          <w:numId w:val="2"/>
        </w:numPr>
        <w:tabs>
          <w:tab w:val="left" w:pos="4680"/>
        </w:tabs>
        <w:jc w:val="both"/>
        <w:rPr>
          <w:rFonts w:asciiTheme="minorHAnsi" w:hAnsiTheme="minorHAnsi" w:cstheme="minorHAnsi"/>
          <w:sz w:val="22"/>
          <w:szCs w:val="22"/>
        </w:rPr>
      </w:pPr>
      <w:r w:rsidRPr="00D506AB">
        <w:rPr>
          <w:rFonts w:asciiTheme="minorHAnsi" w:hAnsiTheme="minorHAnsi" w:cstheme="minorHAnsi"/>
          <w:sz w:val="22"/>
          <w:szCs w:val="22"/>
        </w:rPr>
        <w:t xml:space="preserve">Performed </w:t>
      </w:r>
      <w:r w:rsidRPr="00D506AB">
        <w:rPr>
          <w:rFonts w:asciiTheme="minorHAnsi" w:hAnsiTheme="minorHAnsi" w:cstheme="minorHAnsi"/>
          <w:bCs/>
          <w:sz w:val="22"/>
          <w:szCs w:val="22"/>
        </w:rPr>
        <w:t>Back</w:t>
      </w:r>
      <w:r w:rsidRPr="00D506AB">
        <w:rPr>
          <w:rFonts w:asciiTheme="minorHAnsi" w:hAnsiTheme="minorHAnsi" w:cstheme="minorHAnsi"/>
          <w:sz w:val="22"/>
          <w:szCs w:val="22"/>
        </w:rPr>
        <w:t xml:space="preserve"> </w:t>
      </w:r>
      <w:r w:rsidRPr="00D506AB">
        <w:rPr>
          <w:rFonts w:asciiTheme="minorHAnsi" w:hAnsiTheme="minorHAnsi" w:cstheme="minorHAnsi"/>
          <w:bCs/>
          <w:sz w:val="22"/>
          <w:szCs w:val="22"/>
        </w:rPr>
        <w:t>End</w:t>
      </w:r>
      <w:r w:rsidRPr="00D506AB">
        <w:rPr>
          <w:rFonts w:asciiTheme="minorHAnsi" w:hAnsiTheme="minorHAnsi" w:cstheme="minorHAnsi"/>
          <w:sz w:val="22"/>
          <w:szCs w:val="22"/>
        </w:rPr>
        <w:t xml:space="preserve"> </w:t>
      </w:r>
      <w:r w:rsidRPr="00D506AB">
        <w:rPr>
          <w:rFonts w:asciiTheme="minorHAnsi" w:hAnsiTheme="minorHAnsi" w:cstheme="minorHAnsi"/>
          <w:bCs/>
          <w:sz w:val="22"/>
          <w:szCs w:val="22"/>
        </w:rPr>
        <w:t>Testing</w:t>
      </w:r>
      <w:r w:rsidRPr="00D506AB">
        <w:rPr>
          <w:rFonts w:asciiTheme="minorHAnsi" w:hAnsiTheme="minorHAnsi" w:cstheme="minorHAnsi"/>
          <w:sz w:val="22"/>
          <w:szCs w:val="22"/>
        </w:rPr>
        <w:t xml:space="preserve"> by executing </w:t>
      </w:r>
      <w:r w:rsidRPr="00D506AB">
        <w:rPr>
          <w:rFonts w:asciiTheme="minorHAnsi" w:hAnsiTheme="minorHAnsi" w:cstheme="minorHAnsi"/>
          <w:b/>
          <w:bCs/>
          <w:sz w:val="22"/>
          <w:szCs w:val="22"/>
        </w:rPr>
        <w:t>SQL</w:t>
      </w:r>
      <w:r w:rsidRPr="00D506AB">
        <w:rPr>
          <w:rFonts w:asciiTheme="minorHAnsi" w:hAnsiTheme="minorHAnsi" w:cstheme="minorHAnsi"/>
          <w:sz w:val="22"/>
          <w:szCs w:val="22"/>
        </w:rPr>
        <w:t xml:space="preserve"> </w:t>
      </w:r>
      <w:r w:rsidRPr="00D506AB">
        <w:rPr>
          <w:rFonts w:asciiTheme="minorHAnsi" w:hAnsiTheme="minorHAnsi" w:cstheme="minorHAnsi"/>
          <w:bCs/>
          <w:sz w:val="22"/>
          <w:szCs w:val="22"/>
        </w:rPr>
        <w:t>queries</w:t>
      </w:r>
      <w:r w:rsidRPr="00D506AB">
        <w:rPr>
          <w:rFonts w:asciiTheme="minorHAnsi" w:hAnsiTheme="minorHAnsi" w:cstheme="minorHAnsi"/>
          <w:sz w:val="22"/>
          <w:szCs w:val="22"/>
        </w:rPr>
        <w:t>.</w:t>
      </w:r>
    </w:p>
    <w:p w:rsidR="00C91298" w:rsidRPr="00D506AB" w:rsidRDefault="00C91298" w:rsidP="007879BE">
      <w:pPr>
        <w:numPr>
          <w:ilvl w:val="0"/>
          <w:numId w:val="2"/>
        </w:numPr>
        <w:tabs>
          <w:tab w:val="left" w:pos="4680"/>
        </w:tabs>
        <w:jc w:val="both"/>
        <w:rPr>
          <w:rFonts w:asciiTheme="minorHAnsi" w:hAnsiTheme="minorHAnsi" w:cstheme="minorHAnsi"/>
          <w:sz w:val="22"/>
          <w:szCs w:val="22"/>
        </w:rPr>
      </w:pPr>
      <w:r w:rsidRPr="00D506AB">
        <w:rPr>
          <w:rFonts w:asciiTheme="minorHAnsi" w:hAnsiTheme="minorHAnsi" w:cstheme="minorHAnsi"/>
          <w:sz w:val="22"/>
          <w:szCs w:val="22"/>
        </w:rPr>
        <w:t xml:space="preserve">Strong hands on experience in writing, planning, executing and maintaining test cases using </w:t>
      </w:r>
      <w:r w:rsidRPr="00D506AB">
        <w:rPr>
          <w:rFonts w:asciiTheme="minorHAnsi" w:hAnsiTheme="minorHAnsi" w:cstheme="minorHAnsi"/>
          <w:b/>
          <w:bCs/>
          <w:sz w:val="22"/>
          <w:szCs w:val="22"/>
        </w:rPr>
        <w:t>HP Quality Center</w:t>
      </w:r>
      <w:r w:rsidRPr="00D506AB">
        <w:rPr>
          <w:rFonts w:asciiTheme="minorHAnsi" w:hAnsiTheme="minorHAnsi" w:cstheme="minorHAnsi"/>
          <w:sz w:val="22"/>
          <w:szCs w:val="22"/>
        </w:rPr>
        <w:t xml:space="preserve">, </w:t>
      </w:r>
      <w:r w:rsidRPr="00D506AB">
        <w:rPr>
          <w:rFonts w:asciiTheme="minorHAnsi" w:hAnsiTheme="minorHAnsi" w:cstheme="minorHAnsi"/>
          <w:b/>
          <w:bCs/>
          <w:sz w:val="22"/>
          <w:szCs w:val="22"/>
        </w:rPr>
        <w:t>JIRA</w:t>
      </w:r>
      <w:r w:rsidRPr="00D506AB">
        <w:rPr>
          <w:rFonts w:asciiTheme="minorHAnsi" w:hAnsiTheme="minorHAnsi" w:cstheme="minorHAnsi"/>
          <w:sz w:val="22"/>
          <w:szCs w:val="22"/>
        </w:rPr>
        <w:t xml:space="preserve">, </w:t>
      </w:r>
      <w:r w:rsidRPr="00D506AB">
        <w:rPr>
          <w:rFonts w:asciiTheme="minorHAnsi" w:hAnsiTheme="minorHAnsi" w:cstheme="minorHAnsi"/>
          <w:b/>
          <w:bCs/>
          <w:sz w:val="22"/>
          <w:szCs w:val="22"/>
        </w:rPr>
        <w:t>Bugzilla</w:t>
      </w:r>
      <w:r w:rsidRPr="00D506AB">
        <w:rPr>
          <w:rFonts w:asciiTheme="minorHAnsi" w:hAnsiTheme="minorHAnsi" w:cstheme="minorHAnsi"/>
          <w:sz w:val="22"/>
          <w:szCs w:val="22"/>
        </w:rPr>
        <w:t xml:space="preserve">, </w:t>
      </w:r>
      <w:r w:rsidRPr="00D506AB">
        <w:rPr>
          <w:rFonts w:asciiTheme="minorHAnsi" w:hAnsiTheme="minorHAnsi" w:cstheme="minorHAnsi"/>
          <w:b/>
          <w:bCs/>
          <w:sz w:val="22"/>
          <w:szCs w:val="22"/>
        </w:rPr>
        <w:t>Test manager</w:t>
      </w:r>
      <w:r w:rsidRPr="00D506AB">
        <w:rPr>
          <w:rFonts w:asciiTheme="minorHAnsi" w:hAnsiTheme="minorHAnsi" w:cstheme="minorHAnsi"/>
          <w:sz w:val="22"/>
          <w:szCs w:val="22"/>
        </w:rPr>
        <w:t>, excel document and developing Test Automation Scripts using Quick Test Pro (</w:t>
      </w:r>
      <w:r w:rsidRPr="00D506AB">
        <w:rPr>
          <w:rFonts w:asciiTheme="minorHAnsi" w:hAnsiTheme="minorHAnsi" w:cstheme="minorHAnsi"/>
          <w:b/>
          <w:bCs/>
          <w:sz w:val="22"/>
          <w:szCs w:val="22"/>
        </w:rPr>
        <w:t>QTP).</w:t>
      </w:r>
    </w:p>
    <w:p w:rsidR="00C44218" w:rsidRPr="00D506AB" w:rsidRDefault="00C44218" w:rsidP="007879BE">
      <w:pPr>
        <w:numPr>
          <w:ilvl w:val="0"/>
          <w:numId w:val="2"/>
        </w:numPr>
        <w:tabs>
          <w:tab w:val="left" w:pos="4680"/>
        </w:tabs>
        <w:jc w:val="both"/>
        <w:rPr>
          <w:rFonts w:asciiTheme="minorHAnsi" w:hAnsiTheme="minorHAnsi" w:cstheme="minorHAnsi"/>
          <w:sz w:val="22"/>
          <w:szCs w:val="22"/>
        </w:rPr>
      </w:pPr>
      <w:r w:rsidRPr="00D506AB">
        <w:rPr>
          <w:rFonts w:asciiTheme="minorHAnsi" w:hAnsiTheme="minorHAnsi" w:cstheme="minorHAnsi"/>
          <w:sz w:val="22"/>
          <w:szCs w:val="22"/>
        </w:rPr>
        <w:t>Extensive experience using manual testing to troubleshoot systems integration, GUI, Compatibility, User Acceptance Testing (UAT), SOA Testing using web services, functionality, Database and regression testing. Good Expert on Tools like HP ALM QTP, Quality Center</w:t>
      </w:r>
    </w:p>
    <w:p w:rsidR="00C87D63" w:rsidRPr="00D506AB" w:rsidRDefault="00C87D63" w:rsidP="007879BE">
      <w:pPr>
        <w:numPr>
          <w:ilvl w:val="0"/>
          <w:numId w:val="2"/>
        </w:numPr>
        <w:tabs>
          <w:tab w:val="left" w:pos="4680"/>
        </w:tabs>
        <w:jc w:val="both"/>
        <w:rPr>
          <w:rFonts w:asciiTheme="minorHAnsi" w:hAnsiTheme="minorHAnsi" w:cstheme="minorHAnsi"/>
          <w:b/>
          <w:bCs/>
          <w:sz w:val="22"/>
          <w:szCs w:val="22"/>
        </w:rPr>
      </w:pPr>
      <w:r w:rsidRPr="00D506AB">
        <w:rPr>
          <w:rFonts w:asciiTheme="minorHAnsi" w:hAnsiTheme="minorHAnsi" w:cstheme="minorHAnsi"/>
          <w:sz w:val="22"/>
          <w:szCs w:val="22"/>
        </w:rPr>
        <w:t xml:space="preserve">Involved in maintaining </w:t>
      </w:r>
      <w:r w:rsidRPr="00D506AB">
        <w:rPr>
          <w:rFonts w:asciiTheme="minorHAnsi" w:hAnsiTheme="minorHAnsi" w:cstheme="minorHAnsi"/>
          <w:b/>
          <w:bCs/>
          <w:sz w:val="22"/>
          <w:szCs w:val="22"/>
        </w:rPr>
        <w:t>Test</w:t>
      </w:r>
      <w:r w:rsidRPr="00D506AB">
        <w:rPr>
          <w:rFonts w:asciiTheme="minorHAnsi" w:hAnsiTheme="minorHAnsi" w:cstheme="minorHAnsi"/>
          <w:b/>
          <w:sz w:val="22"/>
          <w:szCs w:val="22"/>
        </w:rPr>
        <w:t xml:space="preserve"> </w:t>
      </w:r>
      <w:r w:rsidRPr="00D506AB">
        <w:rPr>
          <w:rFonts w:asciiTheme="minorHAnsi" w:hAnsiTheme="minorHAnsi" w:cstheme="minorHAnsi"/>
          <w:b/>
          <w:bCs/>
          <w:sz w:val="22"/>
          <w:szCs w:val="22"/>
        </w:rPr>
        <w:t>Matrix</w:t>
      </w:r>
      <w:r w:rsidRPr="00D506AB">
        <w:rPr>
          <w:rFonts w:asciiTheme="minorHAnsi" w:hAnsiTheme="minorHAnsi" w:cstheme="minorHAnsi"/>
          <w:b/>
          <w:sz w:val="22"/>
          <w:szCs w:val="22"/>
        </w:rPr>
        <w:t xml:space="preserve"> and </w:t>
      </w:r>
      <w:r w:rsidRPr="00D506AB">
        <w:rPr>
          <w:rFonts w:asciiTheme="minorHAnsi" w:hAnsiTheme="minorHAnsi" w:cstheme="minorHAnsi"/>
          <w:b/>
          <w:bCs/>
          <w:sz w:val="22"/>
          <w:szCs w:val="22"/>
        </w:rPr>
        <w:t>Traceability</w:t>
      </w:r>
      <w:r w:rsidRPr="00D506AB">
        <w:rPr>
          <w:rFonts w:asciiTheme="minorHAnsi" w:hAnsiTheme="minorHAnsi" w:cstheme="minorHAnsi"/>
          <w:b/>
          <w:sz w:val="22"/>
          <w:szCs w:val="22"/>
        </w:rPr>
        <w:t xml:space="preserve"> </w:t>
      </w:r>
      <w:r w:rsidRPr="00D506AB">
        <w:rPr>
          <w:rFonts w:asciiTheme="minorHAnsi" w:hAnsiTheme="minorHAnsi" w:cstheme="minorHAnsi"/>
          <w:b/>
          <w:bCs/>
          <w:sz w:val="22"/>
          <w:szCs w:val="22"/>
        </w:rPr>
        <w:t>Matrix</w:t>
      </w:r>
      <w:r w:rsidRPr="00D506AB">
        <w:rPr>
          <w:rFonts w:asciiTheme="minorHAnsi" w:hAnsiTheme="minorHAnsi" w:cstheme="minorHAnsi"/>
          <w:sz w:val="22"/>
          <w:szCs w:val="22"/>
        </w:rPr>
        <w:t xml:space="preserve"> and performed </w:t>
      </w:r>
      <w:r w:rsidRPr="00D506AB">
        <w:rPr>
          <w:rFonts w:asciiTheme="minorHAnsi" w:hAnsiTheme="minorHAnsi" w:cstheme="minorHAnsi"/>
          <w:b/>
          <w:bCs/>
          <w:sz w:val="22"/>
          <w:szCs w:val="22"/>
        </w:rPr>
        <w:t>Gap</w:t>
      </w:r>
      <w:r w:rsidRPr="00D506AB">
        <w:rPr>
          <w:rFonts w:asciiTheme="minorHAnsi" w:hAnsiTheme="minorHAnsi" w:cstheme="minorHAnsi"/>
          <w:b/>
          <w:sz w:val="22"/>
          <w:szCs w:val="22"/>
        </w:rPr>
        <w:t xml:space="preserve"> </w:t>
      </w:r>
      <w:r w:rsidRPr="00D506AB">
        <w:rPr>
          <w:rFonts w:asciiTheme="minorHAnsi" w:hAnsiTheme="minorHAnsi" w:cstheme="minorHAnsi"/>
          <w:b/>
          <w:bCs/>
          <w:sz w:val="22"/>
          <w:szCs w:val="22"/>
        </w:rPr>
        <w:t>Analysis</w:t>
      </w:r>
    </w:p>
    <w:p w:rsidR="00C87D63" w:rsidRPr="00D506AB" w:rsidRDefault="00C87D63" w:rsidP="007879BE">
      <w:pPr>
        <w:numPr>
          <w:ilvl w:val="0"/>
          <w:numId w:val="2"/>
        </w:numPr>
        <w:tabs>
          <w:tab w:val="left" w:pos="4680"/>
        </w:tabs>
        <w:jc w:val="both"/>
        <w:rPr>
          <w:rFonts w:asciiTheme="minorHAnsi" w:hAnsiTheme="minorHAnsi" w:cstheme="minorHAnsi"/>
          <w:sz w:val="22"/>
          <w:szCs w:val="22"/>
        </w:rPr>
      </w:pPr>
      <w:r w:rsidRPr="00D506AB">
        <w:rPr>
          <w:rFonts w:asciiTheme="minorHAnsi" w:hAnsiTheme="minorHAnsi" w:cstheme="minorHAnsi"/>
          <w:sz w:val="22"/>
          <w:szCs w:val="22"/>
        </w:rPr>
        <w:t xml:space="preserve">Performed </w:t>
      </w:r>
      <w:r w:rsidRPr="00D506AB">
        <w:rPr>
          <w:rFonts w:asciiTheme="minorHAnsi" w:hAnsiTheme="minorHAnsi" w:cstheme="minorHAnsi"/>
          <w:b/>
          <w:bCs/>
          <w:sz w:val="22"/>
          <w:szCs w:val="22"/>
        </w:rPr>
        <w:t>User</w:t>
      </w:r>
      <w:r w:rsidRPr="00D506AB">
        <w:rPr>
          <w:rFonts w:asciiTheme="minorHAnsi" w:hAnsiTheme="minorHAnsi" w:cstheme="minorHAnsi"/>
          <w:b/>
          <w:sz w:val="22"/>
          <w:szCs w:val="22"/>
        </w:rPr>
        <w:t xml:space="preserve"> </w:t>
      </w:r>
      <w:r w:rsidRPr="00D506AB">
        <w:rPr>
          <w:rFonts w:asciiTheme="minorHAnsi" w:hAnsiTheme="minorHAnsi" w:cstheme="minorHAnsi"/>
          <w:b/>
          <w:bCs/>
          <w:sz w:val="22"/>
          <w:szCs w:val="22"/>
        </w:rPr>
        <w:t>Acceptance</w:t>
      </w:r>
      <w:r w:rsidRPr="00D506AB">
        <w:rPr>
          <w:rFonts w:asciiTheme="minorHAnsi" w:hAnsiTheme="minorHAnsi" w:cstheme="minorHAnsi"/>
          <w:b/>
          <w:sz w:val="22"/>
          <w:szCs w:val="22"/>
        </w:rPr>
        <w:t xml:space="preserve"> </w:t>
      </w:r>
      <w:r w:rsidRPr="00D506AB">
        <w:rPr>
          <w:rFonts w:asciiTheme="minorHAnsi" w:hAnsiTheme="minorHAnsi" w:cstheme="minorHAnsi"/>
          <w:b/>
          <w:bCs/>
          <w:sz w:val="22"/>
          <w:szCs w:val="22"/>
        </w:rPr>
        <w:t>Testing</w:t>
      </w:r>
      <w:r w:rsidRPr="00D506AB">
        <w:rPr>
          <w:rFonts w:asciiTheme="minorHAnsi" w:hAnsiTheme="minorHAnsi" w:cstheme="minorHAnsi"/>
          <w:b/>
          <w:sz w:val="22"/>
          <w:szCs w:val="22"/>
        </w:rPr>
        <w:t xml:space="preserve"> (</w:t>
      </w:r>
      <w:r w:rsidRPr="00D506AB">
        <w:rPr>
          <w:rFonts w:asciiTheme="minorHAnsi" w:hAnsiTheme="minorHAnsi" w:cstheme="minorHAnsi"/>
          <w:b/>
          <w:bCs/>
          <w:sz w:val="22"/>
          <w:szCs w:val="22"/>
        </w:rPr>
        <w:t>UAT</w:t>
      </w:r>
      <w:r w:rsidRPr="00D506AB">
        <w:rPr>
          <w:rFonts w:asciiTheme="minorHAnsi" w:hAnsiTheme="minorHAnsi" w:cstheme="minorHAnsi"/>
          <w:b/>
          <w:sz w:val="22"/>
          <w:szCs w:val="22"/>
        </w:rPr>
        <w:t>)</w:t>
      </w:r>
      <w:r w:rsidRPr="00D506AB">
        <w:rPr>
          <w:rFonts w:asciiTheme="minorHAnsi" w:hAnsiTheme="minorHAnsi" w:cstheme="minorHAnsi"/>
          <w:sz w:val="22"/>
          <w:szCs w:val="22"/>
        </w:rPr>
        <w:t xml:space="preserve"> manually.</w:t>
      </w:r>
    </w:p>
    <w:p w:rsidR="00C87D63" w:rsidRPr="00D506AB" w:rsidRDefault="00C87D63" w:rsidP="007879BE">
      <w:pPr>
        <w:numPr>
          <w:ilvl w:val="0"/>
          <w:numId w:val="2"/>
        </w:numPr>
        <w:tabs>
          <w:tab w:val="left" w:pos="4680"/>
        </w:tabs>
        <w:jc w:val="both"/>
        <w:rPr>
          <w:rFonts w:asciiTheme="minorHAnsi" w:hAnsiTheme="minorHAnsi" w:cstheme="minorHAnsi"/>
          <w:sz w:val="22"/>
          <w:szCs w:val="22"/>
        </w:rPr>
      </w:pPr>
      <w:r w:rsidRPr="00D506AB">
        <w:rPr>
          <w:rFonts w:asciiTheme="minorHAnsi" w:hAnsiTheme="minorHAnsi" w:cstheme="minorHAnsi"/>
          <w:sz w:val="22"/>
          <w:szCs w:val="22"/>
        </w:rPr>
        <w:t xml:space="preserve">Participated in design </w:t>
      </w:r>
      <w:r w:rsidRPr="00D506AB">
        <w:rPr>
          <w:rFonts w:asciiTheme="minorHAnsi" w:hAnsiTheme="minorHAnsi" w:cstheme="minorHAnsi"/>
          <w:bCs/>
          <w:sz w:val="22"/>
          <w:szCs w:val="22"/>
        </w:rPr>
        <w:t>walkthroughs</w:t>
      </w:r>
      <w:r w:rsidRPr="00D506AB">
        <w:rPr>
          <w:rFonts w:asciiTheme="minorHAnsi" w:hAnsiTheme="minorHAnsi" w:cstheme="minorHAnsi"/>
          <w:sz w:val="22"/>
          <w:szCs w:val="22"/>
        </w:rPr>
        <w:t xml:space="preserve"> and verified </w:t>
      </w:r>
      <w:r w:rsidRPr="00D506AB">
        <w:rPr>
          <w:rFonts w:asciiTheme="minorHAnsi" w:hAnsiTheme="minorHAnsi" w:cstheme="minorHAnsi"/>
          <w:b/>
          <w:bCs/>
          <w:sz w:val="22"/>
          <w:szCs w:val="22"/>
        </w:rPr>
        <w:t>QC</w:t>
      </w:r>
      <w:r w:rsidRPr="00D506AB">
        <w:rPr>
          <w:rFonts w:asciiTheme="minorHAnsi" w:hAnsiTheme="minorHAnsi" w:cstheme="minorHAnsi"/>
          <w:b/>
          <w:sz w:val="22"/>
          <w:szCs w:val="22"/>
        </w:rPr>
        <w:t xml:space="preserve"> Test Scripts </w:t>
      </w:r>
      <w:r w:rsidRPr="00D506AB">
        <w:rPr>
          <w:rFonts w:asciiTheme="minorHAnsi" w:hAnsiTheme="minorHAnsi" w:cstheme="minorHAnsi"/>
          <w:sz w:val="22"/>
          <w:szCs w:val="22"/>
        </w:rPr>
        <w:t>and results.</w:t>
      </w:r>
    </w:p>
    <w:p w:rsidR="007A2F86" w:rsidRPr="00D506AB" w:rsidRDefault="00C87D63" w:rsidP="007879BE">
      <w:pPr>
        <w:numPr>
          <w:ilvl w:val="0"/>
          <w:numId w:val="2"/>
        </w:numPr>
        <w:tabs>
          <w:tab w:val="left" w:pos="4680"/>
        </w:tabs>
        <w:jc w:val="both"/>
        <w:rPr>
          <w:rFonts w:asciiTheme="minorHAnsi" w:hAnsiTheme="minorHAnsi" w:cstheme="minorHAnsi"/>
          <w:sz w:val="22"/>
          <w:szCs w:val="22"/>
        </w:rPr>
      </w:pPr>
      <w:r w:rsidRPr="00D506AB">
        <w:rPr>
          <w:rFonts w:asciiTheme="minorHAnsi" w:hAnsiTheme="minorHAnsi" w:cstheme="minorHAnsi"/>
          <w:sz w:val="22"/>
          <w:szCs w:val="22"/>
        </w:rPr>
        <w:t xml:space="preserve">Experience in creating various types of </w:t>
      </w:r>
      <w:r w:rsidRPr="00D506AB">
        <w:rPr>
          <w:rFonts w:asciiTheme="minorHAnsi" w:hAnsiTheme="minorHAnsi" w:cstheme="minorHAnsi"/>
          <w:b/>
          <w:sz w:val="22"/>
          <w:szCs w:val="22"/>
        </w:rPr>
        <w:t>reports</w:t>
      </w:r>
      <w:r w:rsidRPr="00D506AB">
        <w:rPr>
          <w:rFonts w:asciiTheme="minorHAnsi" w:hAnsiTheme="minorHAnsi" w:cstheme="minorHAnsi"/>
          <w:sz w:val="22"/>
          <w:szCs w:val="22"/>
        </w:rPr>
        <w:t xml:space="preserve"> during </w:t>
      </w:r>
      <w:r w:rsidRPr="00D506AB">
        <w:rPr>
          <w:rFonts w:asciiTheme="minorHAnsi" w:hAnsiTheme="minorHAnsi" w:cstheme="minorHAnsi"/>
          <w:b/>
          <w:sz w:val="22"/>
          <w:szCs w:val="22"/>
        </w:rPr>
        <w:t>test execution process</w:t>
      </w:r>
      <w:r w:rsidRPr="00D506AB">
        <w:rPr>
          <w:rFonts w:asciiTheme="minorHAnsi" w:hAnsiTheme="minorHAnsi" w:cstheme="minorHAnsi"/>
          <w:sz w:val="22"/>
          <w:szCs w:val="22"/>
        </w:rPr>
        <w:t xml:space="preserve"> such as Test </w:t>
      </w:r>
      <w:r w:rsidRPr="00D506AB">
        <w:rPr>
          <w:rFonts w:asciiTheme="minorHAnsi" w:hAnsiTheme="minorHAnsi" w:cstheme="minorHAnsi"/>
          <w:b/>
          <w:sz w:val="22"/>
          <w:szCs w:val="22"/>
        </w:rPr>
        <w:t>Execution Status/Summary</w:t>
      </w:r>
      <w:r w:rsidR="007A2F86" w:rsidRPr="00D506AB">
        <w:rPr>
          <w:rFonts w:asciiTheme="minorHAnsi" w:hAnsiTheme="minorHAnsi" w:cstheme="minorHAnsi"/>
          <w:b/>
          <w:sz w:val="22"/>
          <w:szCs w:val="22"/>
        </w:rPr>
        <w:t>.</w:t>
      </w:r>
    </w:p>
    <w:p w:rsidR="007A2F86" w:rsidRPr="00D506AB" w:rsidRDefault="007A2F86" w:rsidP="007879BE">
      <w:pPr>
        <w:numPr>
          <w:ilvl w:val="0"/>
          <w:numId w:val="2"/>
        </w:numPr>
        <w:tabs>
          <w:tab w:val="left" w:pos="4680"/>
        </w:tabs>
        <w:jc w:val="both"/>
        <w:rPr>
          <w:rFonts w:asciiTheme="minorHAnsi" w:hAnsiTheme="minorHAnsi" w:cstheme="minorHAnsi"/>
          <w:sz w:val="22"/>
          <w:szCs w:val="22"/>
        </w:rPr>
      </w:pPr>
      <w:r w:rsidRPr="00D506AB">
        <w:rPr>
          <w:rFonts w:asciiTheme="minorHAnsi" w:hAnsiTheme="minorHAnsi" w:cstheme="minorHAnsi"/>
          <w:sz w:val="22"/>
          <w:szCs w:val="22"/>
        </w:rPr>
        <w:t>A</w:t>
      </w:r>
      <w:r w:rsidR="00C87D63" w:rsidRPr="00D506AB">
        <w:rPr>
          <w:rFonts w:asciiTheme="minorHAnsi" w:hAnsiTheme="minorHAnsi" w:cstheme="minorHAnsi"/>
          <w:sz w:val="22"/>
          <w:szCs w:val="22"/>
        </w:rPr>
        <w:t xml:space="preserve"> team player </w:t>
      </w:r>
      <w:r w:rsidRPr="00D506AB">
        <w:rPr>
          <w:rFonts w:asciiTheme="minorHAnsi" w:hAnsiTheme="minorHAnsi" w:cstheme="minorHAnsi"/>
          <w:sz w:val="22"/>
          <w:szCs w:val="22"/>
        </w:rPr>
        <w:t xml:space="preserve">with analytical, </w:t>
      </w:r>
      <w:r w:rsidRPr="00D506AB">
        <w:rPr>
          <w:rFonts w:asciiTheme="minorHAnsi" w:hAnsiTheme="minorHAnsi" w:cstheme="minorHAnsi"/>
          <w:bCs/>
          <w:sz w:val="22"/>
          <w:szCs w:val="22"/>
        </w:rPr>
        <w:t>problem</w:t>
      </w:r>
      <w:r w:rsidRPr="00D506AB">
        <w:rPr>
          <w:rFonts w:asciiTheme="minorHAnsi" w:hAnsiTheme="minorHAnsi" w:cstheme="minorHAnsi"/>
          <w:sz w:val="22"/>
          <w:szCs w:val="22"/>
        </w:rPr>
        <w:t xml:space="preserve"> </w:t>
      </w:r>
      <w:r w:rsidRPr="00D506AB">
        <w:rPr>
          <w:rFonts w:asciiTheme="minorHAnsi" w:hAnsiTheme="minorHAnsi" w:cstheme="minorHAnsi"/>
          <w:bCs/>
          <w:sz w:val="22"/>
          <w:szCs w:val="22"/>
        </w:rPr>
        <w:t>solving</w:t>
      </w:r>
      <w:r w:rsidRPr="00D506AB">
        <w:rPr>
          <w:rFonts w:asciiTheme="minorHAnsi" w:hAnsiTheme="minorHAnsi" w:cstheme="minorHAnsi"/>
          <w:sz w:val="22"/>
          <w:szCs w:val="22"/>
        </w:rPr>
        <w:t xml:space="preserve">, </w:t>
      </w:r>
      <w:r w:rsidRPr="00D506AB">
        <w:rPr>
          <w:rFonts w:asciiTheme="minorHAnsi" w:hAnsiTheme="minorHAnsi" w:cstheme="minorHAnsi"/>
          <w:bCs/>
          <w:sz w:val="22"/>
          <w:szCs w:val="22"/>
        </w:rPr>
        <w:t>presentation</w:t>
      </w:r>
      <w:r w:rsidRPr="00D506AB">
        <w:rPr>
          <w:rFonts w:asciiTheme="minorHAnsi" w:hAnsiTheme="minorHAnsi" w:cstheme="minorHAnsi"/>
          <w:sz w:val="22"/>
          <w:szCs w:val="22"/>
        </w:rPr>
        <w:t xml:space="preserve">, and </w:t>
      </w:r>
      <w:r w:rsidRPr="00D506AB">
        <w:rPr>
          <w:rFonts w:asciiTheme="minorHAnsi" w:hAnsiTheme="minorHAnsi" w:cstheme="minorHAnsi"/>
          <w:bCs/>
          <w:sz w:val="22"/>
          <w:szCs w:val="22"/>
        </w:rPr>
        <w:t>interpersonal</w:t>
      </w:r>
      <w:r w:rsidRPr="00D506AB">
        <w:rPr>
          <w:rFonts w:asciiTheme="minorHAnsi" w:hAnsiTheme="minorHAnsi" w:cstheme="minorHAnsi"/>
          <w:sz w:val="22"/>
          <w:szCs w:val="22"/>
        </w:rPr>
        <w:t xml:space="preserve"> skills with ability </w:t>
      </w:r>
      <w:r w:rsidR="00A8160C" w:rsidRPr="00D506AB">
        <w:rPr>
          <w:rFonts w:asciiTheme="minorHAnsi" w:hAnsiTheme="minorHAnsi" w:cstheme="minorHAnsi"/>
          <w:sz w:val="22"/>
          <w:szCs w:val="22"/>
        </w:rPr>
        <w:t>to manage</w:t>
      </w:r>
      <w:r w:rsidRPr="00D506AB">
        <w:rPr>
          <w:rFonts w:asciiTheme="minorHAnsi" w:hAnsiTheme="minorHAnsi" w:cstheme="minorHAnsi"/>
          <w:bCs/>
          <w:sz w:val="22"/>
          <w:szCs w:val="22"/>
        </w:rPr>
        <w:t>, coordinate</w:t>
      </w:r>
      <w:r w:rsidRPr="00D506AB">
        <w:rPr>
          <w:rFonts w:asciiTheme="minorHAnsi" w:hAnsiTheme="minorHAnsi" w:cstheme="minorHAnsi"/>
          <w:sz w:val="22"/>
          <w:szCs w:val="22"/>
        </w:rPr>
        <w:t xml:space="preserve"> and </w:t>
      </w:r>
      <w:r w:rsidRPr="00D506AB">
        <w:rPr>
          <w:rFonts w:asciiTheme="minorHAnsi" w:hAnsiTheme="minorHAnsi" w:cstheme="minorHAnsi"/>
          <w:bCs/>
          <w:sz w:val="22"/>
          <w:szCs w:val="22"/>
        </w:rPr>
        <w:t>work</w:t>
      </w:r>
      <w:r w:rsidRPr="00D506AB">
        <w:rPr>
          <w:rFonts w:asciiTheme="minorHAnsi" w:hAnsiTheme="minorHAnsi" w:cstheme="minorHAnsi"/>
          <w:sz w:val="22"/>
          <w:szCs w:val="22"/>
        </w:rPr>
        <w:t xml:space="preserve"> independently in a time sensitive environment.</w:t>
      </w:r>
    </w:p>
    <w:p w:rsidR="00C87D63" w:rsidRPr="00D506AB" w:rsidRDefault="007A2F86" w:rsidP="007879BE">
      <w:pPr>
        <w:numPr>
          <w:ilvl w:val="0"/>
          <w:numId w:val="2"/>
        </w:numPr>
        <w:tabs>
          <w:tab w:val="left" w:pos="4680"/>
        </w:tabs>
        <w:jc w:val="both"/>
        <w:rPr>
          <w:rFonts w:asciiTheme="minorHAnsi" w:hAnsiTheme="minorHAnsi" w:cstheme="minorHAnsi"/>
          <w:bCs/>
          <w:sz w:val="22"/>
          <w:szCs w:val="22"/>
        </w:rPr>
      </w:pPr>
      <w:r w:rsidRPr="00D506AB">
        <w:rPr>
          <w:rFonts w:asciiTheme="minorHAnsi" w:hAnsiTheme="minorHAnsi" w:cstheme="minorHAnsi"/>
          <w:bCs/>
          <w:sz w:val="22"/>
          <w:szCs w:val="22"/>
        </w:rPr>
        <w:t>E</w:t>
      </w:r>
      <w:r w:rsidR="00C87D63" w:rsidRPr="00D506AB">
        <w:rPr>
          <w:rFonts w:asciiTheme="minorHAnsi" w:hAnsiTheme="minorHAnsi" w:cstheme="minorHAnsi"/>
          <w:bCs/>
          <w:sz w:val="22"/>
          <w:szCs w:val="22"/>
        </w:rPr>
        <w:t>xcellent</w:t>
      </w:r>
      <w:r w:rsidR="00C87D63" w:rsidRPr="00D506AB">
        <w:rPr>
          <w:rFonts w:asciiTheme="minorHAnsi" w:hAnsiTheme="minorHAnsi" w:cstheme="minorHAnsi"/>
          <w:sz w:val="22"/>
          <w:szCs w:val="22"/>
        </w:rPr>
        <w:t xml:space="preserve"> </w:t>
      </w:r>
      <w:r w:rsidR="00C87D63" w:rsidRPr="00D506AB">
        <w:rPr>
          <w:rFonts w:asciiTheme="minorHAnsi" w:hAnsiTheme="minorHAnsi" w:cstheme="minorHAnsi"/>
          <w:bCs/>
          <w:sz w:val="22"/>
          <w:szCs w:val="22"/>
        </w:rPr>
        <w:t>communication</w:t>
      </w:r>
      <w:r w:rsidR="00C87D63" w:rsidRPr="00D506AB">
        <w:rPr>
          <w:rFonts w:asciiTheme="minorHAnsi" w:hAnsiTheme="minorHAnsi" w:cstheme="minorHAnsi"/>
          <w:sz w:val="22"/>
          <w:szCs w:val="22"/>
        </w:rPr>
        <w:t xml:space="preserve"> </w:t>
      </w:r>
      <w:r w:rsidR="00A8160C" w:rsidRPr="00D506AB">
        <w:rPr>
          <w:rFonts w:asciiTheme="minorHAnsi" w:hAnsiTheme="minorHAnsi" w:cstheme="minorHAnsi"/>
          <w:sz w:val="22"/>
          <w:szCs w:val="22"/>
        </w:rPr>
        <w:t>skills and</w:t>
      </w:r>
      <w:r w:rsidRPr="00D506AB">
        <w:rPr>
          <w:rFonts w:asciiTheme="minorHAnsi" w:hAnsiTheme="minorHAnsi" w:cstheme="minorHAnsi"/>
          <w:sz w:val="22"/>
          <w:szCs w:val="22"/>
        </w:rPr>
        <w:t xml:space="preserve"> </w:t>
      </w:r>
      <w:r w:rsidR="00A8160C" w:rsidRPr="00D506AB">
        <w:rPr>
          <w:rFonts w:asciiTheme="minorHAnsi" w:hAnsiTheme="minorHAnsi" w:cstheme="minorHAnsi"/>
          <w:sz w:val="22"/>
          <w:szCs w:val="22"/>
        </w:rPr>
        <w:t>a quick</w:t>
      </w:r>
      <w:r w:rsidRPr="00D506AB">
        <w:rPr>
          <w:rFonts w:asciiTheme="minorHAnsi" w:hAnsiTheme="minorHAnsi" w:cstheme="minorHAnsi"/>
          <w:sz w:val="22"/>
          <w:szCs w:val="22"/>
        </w:rPr>
        <w:t xml:space="preserve"> learner of new skills.</w:t>
      </w:r>
    </w:p>
    <w:p w:rsidR="007A2F86" w:rsidRPr="00D506AB" w:rsidRDefault="007A2F86" w:rsidP="007A2F86">
      <w:pPr>
        <w:tabs>
          <w:tab w:val="left" w:pos="4680"/>
        </w:tabs>
        <w:ind w:left="360"/>
        <w:jc w:val="both"/>
        <w:rPr>
          <w:rFonts w:asciiTheme="minorHAnsi" w:hAnsiTheme="minorHAnsi" w:cstheme="minorHAnsi"/>
          <w:bCs/>
          <w:sz w:val="22"/>
          <w:szCs w:val="22"/>
        </w:rPr>
      </w:pPr>
    </w:p>
    <w:p w:rsidR="00AA53E4" w:rsidRPr="00D506AB" w:rsidRDefault="00AA53E4" w:rsidP="0059364A">
      <w:pPr>
        <w:rPr>
          <w:rFonts w:asciiTheme="minorHAnsi" w:hAnsiTheme="minorHAnsi" w:cstheme="minorHAnsi"/>
          <w:b/>
          <w:sz w:val="22"/>
          <w:szCs w:val="22"/>
          <w:u w:val="single"/>
        </w:rPr>
      </w:pPr>
      <w:r w:rsidRPr="00D506AB">
        <w:rPr>
          <w:rFonts w:asciiTheme="minorHAnsi" w:hAnsiTheme="minorHAnsi" w:cstheme="minorHAnsi"/>
          <w:b/>
          <w:sz w:val="22"/>
          <w:szCs w:val="22"/>
          <w:u w:val="single"/>
        </w:rPr>
        <w:t>TECHNICAL SKILLS:</w:t>
      </w:r>
    </w:p>
    <w:p w:rsidR="00AA53E4" w:rsidRPr="00D506AB" w:rsidRDefault="00AA53E4" w:rsidP="00D65F45">
      <w:pPr>
        <w:jc w:val="both"/>
        <w:rPr>
          <w:rFonts w:asciiTheme="minorHAnsi" w:hAnsiTheme="minorHAnsi" w:cstheme="minorHAnsi"/>
          <w:sz w:val="22"/>
          <w:szCs w:val="22"/>
        </w:rPr>
      </w:pPr>
    </w:p>
    <w:p w:rsidR="00A45B3F" w:rsidRPr="00D506AB" w:rsidRDefault="00A45B3F" w:rsidP="00A45B3F">
      <w:pPr>
        <w:jc w:val="both"/>
        <w:rPr>
          <w:rFonts w:asciiTheme="minorHAnsi" w:hAnsiTheme="minorHAnsi" w:cstheme="minorHAnsi"/>
          <w:bCs/>
          <w:sz w:val="22"/>
          <w:szCs w:val="22"/>
        </w:rPr>
      </w:pPr>
      <w:r w:rsidRPr="00D506AB">
        <w:rPr>
          <w:rFonts w:asciiTheme="minorHAnsi" w:hAnsiTheme="minorHAnsi" w:cstheme="minorHAnsi"/>
          <w:b/>
          <w:bCs/>
          <w:sz w:val="22"/>
          <w:szCs w:val="22"/>
        </w:rPr>
        <w:t xml:space="preserve">Product/Testing tools: </w:t>
      </w:r>
      <w:r w:rsidRPr="00D506AB">
        <w:rPr>
          <w:rFonts w:asciiTheme="minorHAnsi" w:hAnsiTheme="minorHAnsi" w:cstheme="minorHAnsi"/>
          <w:bCs/>
          <w:sz w:val="22"/>
          <w:szCs w:val="22"/>
        </w:rPr>
        <w:t>Quality Center, Quick Test Professional, HP (Mercury Quality Center) UFT11.5 (Unified Functional Testing).ALM (Application life Cycle Management) Win Runner, LOAD RUNNER.SOAPUI, Rational Clear Quest, and JIRA, CLEAR CASE, SHARE POINT,SVN.</w:t>
      </w:r>
    </w:p>
    <w:p w:rsidR="00A45B3F" w:rsidRPr="00D506AB" w:rsidRDefault="00A45B3F" w:rsidP="00A45B3F">
      <w:pPr>
        <w:jc w:val="both"/>
        <w:rPr>
          <w:rFonts w:asciiTheme="minorHAnsi" w:hAnsiTheme="minorHAnsi" w:cstheme="minorHAnsi"/>
          <w:bCs/>
          <w:sz w:val="22"/>
          <w:szCs w:val="22"/>
        </w:rPr>
      </w:pPr>
      <w:r w:rsidRPr="00D506AB">
        <w:rPr>
          <w:rFonts w:asciiTheme="minorHAnsi" w:hAnsiTheme="minorHAnsi" w:cstheme="minorHAnsi"/>
          <w:b/>
          <w:bCs/>
          <w:sz w:val="22"/>
          <w:szCs w:val="22"/>
        </w:rPr>
        <w:t xml:space="preserve">Languages Environment: </w:t>
      </w:r>
      <w:r w:rsidRPr="00D506AB">
        <w:rPr>
          <w:rFonts w:asciiTheme="minorHAnsi" w:hAnsiTheme="minorHAnsi" w:cstheme="minorHAnsi"/>
          <w:bCs/>
          <w:sz w:val="22"/>
          <w:szCs w:val="22"/>
        </w:rPr>
        <w:t xml:space="preserve">SQL, PL/SQL, SQL Developer, Visual basic, Java, JavaScript, HTML, DHTML, XML, NET, C, and C++ </w:t>
      </w:r>
    </w:p>
    <w:p w:rsidR="00A45B3F" w:rsidRPr="00D506AB" w:rsidRDefault="00A45B3F" w:rsidP="00A45B3F">
      <w:pPr>
        <w:jc w:val="both"/>
        <w:rPr>
          <w:rFonts w:asciiTheme="minorHAnsi" w:hAnsiTheme="minorHAnsi" w:cstheme="minorHAnsi"/>
          <w:bCs/>
          <w:sz w:val="22"/>
          <w:szCs w:val="22"/>
        </w:rPr>
      </w:pPr>
      <w:r w:rsidRPr="00D506AB">
        <w:rPr>
          <w:rFonts w:asciiTheme="minorHAnsi" w:hAnsiTheme="minorHAnsi" w:cstheme="minorHAnsi"/>
          <w:b/>
          <w:bCs/>
          <w:sz w:val="22"/>
          <w:szCs w:val="22"/>
        </w:rPr>
        <w:t xml:space="preserve">Operating System: </w:t>
      </w:r>
      <w:r w:rsidRPr="00D506AB">
        <w:rPr>
          <w:rFonts w:asciiTheme="minorHAnsi" w:hAnsiTheme="minorHAnsi" w:cstheme="minorHAnsi"/>
          <w:bCs/>
          <w:sz w:val="22"/>
          <w:szCs w:val="22"/>
        </w:rPr>
        <w:t>Windows Vista, WindowsXP, Windows2003/2008r2 Server, Windows7, and Unix/Linux.</w:t>
      </w:r>
    </w:p>
    <w:p w:rsidR="00A45B3F" w:rsidRPr="00D506AB" w:rsidRDefault="00A45B3F" w:rsidP="00A45B3F">
      <w:pPr>
        <w:jc w:val="both"/>
        <w:rPr>
          <w:rFonts w:asciiTheme="minorHAnsi" w:hAnsiTheme="minorHAnsi" w:cstheme="minorHAnsi"/>
          <w:bCs/>
          <w:sz w:val="22"/>
          <w:szCs w:val="22"/>
        </w:rPr>
      </w:pPr>
      <w:r w:rsidRPr="00D506AB">
        <w:rPr>
          <w:rFonts w:asciiTheme="minorHAnsi" w:hAnsiTheme="minorHAnsi" w:cstheme="minorHAnsi"/>
          <w:b/>
          <w:bCs/>
          <w:sz w:val="22"/>
          <w:szCs w:val="22"/>
        </w:rPr>
        <w:t xml:space="preserve">Other Tools: </w:t>
      </w:r>
      <w:r w:rsidRPr="00D506AB">
        <w:rPr>
          <w:rFonts w:asciiTheme="minorHAnsi" w:hAnsiTheme="minorHAnsi" w:cstheme="minorHAnsi"/>
          <w:bCs/>
          <w:sz w:val="22"/>
          <w:szCs w:val="22"/>
        </w:rPr>
        <w:t>MS Office , MS Project, SQL, PL/SQL, SQL Developer, Oracle, TOAD for Oracle, for SQL Server, Java, JavaScript, Java Applet, QTP 9.0, QC 9.0, HTML, DHTML, XML,.NET,MS Visual Source Safe Open Source Tools. MS Word (2007), Excel, Oracle 11g.</w:t>
      </w:r>
      <w:r w:rsidRPr="00D506AB">
        <w:rPr>
          <w:rFonts w:asciiTheme="minorHAnsi" w:hAnsiTheme="minorHAnsi" w:cstheme="minorHAnsi"/>
          <w:bCs/>
          <w:sz w:val="22"/>
          <w:szCs w:val="22"/>
        </w:rPr>
        <w:tab/>
      </w:r>
    </w:p>
    <w:p w:rsidR="00A45B3F" w:rsidRPr="00D506AB" w:rsidRDefault="00A45B3F" w:rsidP="00A45B3F">
      <w:pPr>
        <w:jc w:val="both"/>
        <w:rPr>
          <w:rFonts w:asciiTheme="minorHAnsi" w:hAnsiTheme="minorHAnsi" w:cstheme="minorHAnsi"/>
          <w:bCs/>
          <w:sz w:val="22"/>
          <w:szCs w:val="22"/>
        </w:rPr>
      </w:pPr>
      <w:r w:rsidRPr="00D506AB">
        <w:rPr>
          <w:rFonts w:asciiTheme="minorHAnsi" w:hAnsiTheme="minorHAnsi" w:cstheme="minorHAnsi"/>
          <w:b/>
          <w:bCs/>
          <w:sz w:val="22"/>
          <w:szCs w:val="22"/>
        </w:rPr>
        <w:t xml:space="preserve">Web Browser: </w:t>
      </w:r>
      <w:r w:rsidRPr="00D506AB">
        <w:rPr>
          <w:rFonts w:asciiTheme="minorHAnsi" w:hAnsiTheme="minorHAnsi" w:cstheme="minorHAnsi"/>
          <w:bCs/>
          <w:sz w:val="22"/>
          <w:szCs w:val="22"/>
        </w:rPr>
        <w:t xml:space="preserve">Internet Explorer, Netscape Navigator, Mozilla Fire Fox, and Safari. </w:t>
      </w:r>
    </w:p>
    <w:p w:rsidR="00BA734F" w:rsidRPr="00D506AB" w:rsidRDefault="00BA734F" w:rsidP="00D65F45">
      <w:pPr>
        <w:jc w:val="both"/>
        <w:rPr>
          <w:rFonts w:asciiTheme="minorHAnsi" w:hAnsiTheme="minorHAnsi" w:cstheme="minorHAnsi"/>
          <w:bCs/>
          <w:sz w:val="22"/>
          <w:szCs w:val="22"/>
        </w:rPr>
      </w:pPr>
    </w:p>
    <w:p w:rsidR="00C87D63" w:rsidRPr="00D506AB" w:rsidRDefault="009A1FC4" w:rsidP="0059364A">
      <w:pPr>
        <w:pStyle w:val="BodyText"/>
        <w:spacing w:after="0"/>
        <w:ind w:right="360"/>
        <w:rPr>
          <w:rFonts w:asciiTheme="minorHAnsi" w:hAnsiTheme="minorHAnsi" w:cstheme="minorHAnsi"/>
          <w:b/>
          <w:bCs/>
          <w:sz w:val="22"/>
          <w:szCs w:val="22"/>
          <w:u w:val="single"/>
        </w:rPr>
      </w:pPr>
      <w:r w:rsidRPr="00D506AB">
        <w:rPr>
          <w:rFonts w:asciiTheme="minorHAnsi" w:hAnsiTheme="minorHAnsi" w:cstheme="minorHAnsi"/>
          <w:b/>
          <w:bCs/>
          <w:sz w:val="22"/>
          <w:szCs w:val="22"/>
          <w:u w:val="single"/>
        </w:rPr>
        <w:t>WORK EXPERIENCE</w:t>
      </w:r>
    </w:p>
    <w:p w:rsidR="0059364A" w:rsidRDefault="0059364A" w:rsidP="0059364A">
      <w:pPr>
        <w:pStyle w:val="BodyText"/>
        <w:spacing w:after="0"/>
        <w:ind w:right="360"/>
        <w:rPr>
          <w:rFonts w:asciiTheme="minorHAnsi" w:hAnsiTheme="minorHAnsi" w:cstheme="minorHAnsi"/>
          <w:b/>
          <w:bCs/>
          <w:sz w:val="22"/>
          <w:szCs w:val="22"/>
          <w:u w:val="single"/>
        </w:rPr>
      </w:pPr>
    </w:p>
    <w:p w:rsidR="00346AA5" w:rsidRDefault="00346AA5" w:rsidP="0059364A">
      <w:pPr>
        <w:pStyle w:val="BodyText"/>
        <w:spacing w:after="0"/>
        <w:ind w:right="360"/>
        <w:rPr>
          <w:rFonts w:asciiTheme="minorHAnsi" w:hAnsiTheme="minorHAnsi" w:cstheme="minorHAnsi"/>
          <w:b/>
          <w:bCs/>
          <w:sz w:val="22"/>
          <w:szCs w:val="22"/>
          <w:u w:val="single"/>
        </w:rPr>
      </w:pPr>
    </w:p>
    <w:p w:rsidR="00346AA5" w:rsidRDefault="00346AA5" w:rsidP="0059364A">
      <w:pPr>
        <w:pStyle w:val="BodyText"/>
        <w:spacing w:after="0"/>
        <w:ind w:right="360"/>
        <w:rPr>
          <w:rFonts w:asciiTheme="minorHAnsi" w:hAnsiTheme="minorHAnsi" w:cstheme="minorHAnsi"/>
          <w:b/>
          <w:bCs/>
          <w:sz w:val="22"/>
          <w:szCs w:val="22"/>
          <w:u w:val="single"/>
        </w:rPr>
      </w:pPr>
    </w:p>
    <w:p w:rsidR="00346AA5" w:rsidRPr="00346AA5" w:rsidRDefault="00346AA5" w:rsidP="00346AA5">
      <w:pPr>
        <w:pStyle w:val="BodyText"/>
        <w:spacing w:after="0" w:line="20" w:lineRule="atLeast"/>
        <w:rPr>
          <w:rFonts w:asciiTheme="minorHAnsi" w:hAnsiTheme="minorHAnsi" w:cstheme="minorHAnsi"/>
          <w:b/>
          <w:bCs/>
          <w:sz w:val="22"/>
          <w:szCs w:val="22"/>
        </w:rPr>
      </w:pPr>
      <w:r w:rsidRPr="00346AA5">
        <w:rPr>
          <w:rFonts w:asciiTheme="minorHAnsi" w:hAnsiTheme="minorHAnsi" w:cstheme="minorHAnsi"/>
          <w:b/>
          <w:bCs/>
          <w:sz w:val="22"/>
          <w:szCs w:val="22"/>
        </w:rPr>
        <w:lastRenderedPageBreak/>
        <w:t xml:space="preserve">Brightstar, Libertyville, IL                                     </w:t>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t>Jan 2014</w:t>
      </w:r>
      <w:r w:rsidRPr="00346AA5">
        <w:rPr>
          <w:rFonts w:asciiTheme="minorHAnsi" w:hAnsiTheme="minorHAnsi" w:cstheme="minorHAnsi"/>
          <w:b/>
          <w:bCs/>
          <w:sz w:val="22"/>
          <w:szCs w:val="22"/>
        </w:rPr>
        <w:t xml:space="preserve"> - Present</w:t>
      </w:r>
    </w:p>
    <w:p w:rsidR="00346AA5" w:rsidRPr="00346AA5" w:rsidRDefault="00346AA5" w:rsidP="00346AA5">
      <w:pPr>
        <w:pStyle w:val="BodyText"/>
        <w:spacing w:after="0" w:line="20" w:lineRule="atLeast"/>
        <w:rPr>
          <w:rFonts w:asciiTheme="minorHAnsi" w:hAnsiTheme="minorHAnsi" w:cstheme="minorHAnsi"/>
          <w:b/>
          <w:bCs/>
          <w:sz w:val="22"/>
          <w:szCs w:val="22"/>
        </w:rPr>
      </w:pPr>
      <w:r w:rsidRPr="00346AA5">
        <w:rPr>
          <w:rFonts w:asciiTheme="minorHAnsi" w:hAnsiTheme="minorHAnsi" w:cstheme="minorHAnsi"/>
          <w:b/>
          <w:bCs/>
          <w:sz w:val="22"/>
          <w:szCs w:val="22"/>
        </w:rPr>
        <w:t xml:space="preserve">QA Tester </w:t>
      </w:r>
    </w:p>
    <w:p w:rsidR="00346AA5" w:rsidRPr="00346AA5" w:rsidRDefault="00346AA5" w:rsidP="00346AA5">
      <w:pPr>
        <w:rPr>
          <w:rFonts w:asciiTheme="minorHAnsi" w:hAnsiTheme="minorHAnsi" w:cstheme="minorHAnsi"/>
          <w:sz w:val="22"/>
          <w:szCs w:val="22"/>
        </w:rPr>
      </w:pPr>
    </w:p>
    <w:p w:rsidR="00346AA5" w:rsidRPr="00346AA5" w:rsidRDefault="00346AA5" w:rsidP="00346AA5">
      <w:pPr>
        <w:shd w:val="clear" w:color="auto" w:fill="FFFFFF"/>
        <w:spacing w:line="285" w:lineRule="atLeast"/>
        <w:jc w:val="both"/>
        <w:rPr>
          <w:rFonts w:asciiTheme="minorHAnsi" w:hAnsiTheme="minorHAnsi" w:cstheme="minorHAnsi"/>
          <w:sz w:val="22"/>
          <w:szCs w:val="22"/>
        </w:rPr>
      </w:pPr>
      <w:r w:rsidRPr="00346AA5">
        <w:rPr>
          <w:rFonts w:asciiTheme="minorHAnsi" w:hAnsiTheme="minorHAnsi" w:cstheme="minorHAnsi"/>
          <w:sz w:val="22"/>
          <w:szCs w:val="22"/>
        </w:rPr>
        <w:t>Brightstar is the world’s largest specialized wireless distributor and a leading global services company, serving mobile device manufacturers, wireless operators and retailers. The company provides value-added distribution, supply chain solutions, handset protection and insurance, buy-back and trade-in solutions, multi-channel retail solutions, and financial services. Multiple customers likeBest Buy Inc. (BBY), Apple, sprint, Target, Wal-Mart, Tracfone, Walgreens, Verizon, cricket,have contract with Brightstar to provide solutions for the wireless devices(Phones,SIM and Accessories) specifically in the inventory and distribution of returned mobile devices.</w:t>
      </w:r>
    </w:p>
    <w:p w:rsidR="00346AA5" w:rsidRPr="00911326" w:rsidRDefault="00346AA5" w:rsidP="00346AA5">
      <w:pPr>
        <w:shd w:val="clear" w:color="auto" w:fill="FFFFFF"/>
        <w:spacing w:line="285" w:lineRule="atLeast"/>
        <w:jc w:val="both"/>
        <w:rPr>
          <w:rFonts w:ascii="Bookman Old Style" w:hAnsi="Bookman Old Style" w:cs="Arial"/>
          <w:sz w:val="22"/>
          <w:szCs w:val="22"/>
        </w:rPr>
      </w:pPr>
    </w:p>
    <w:p w:rsidR="00346AA5" w:rsidRPr="00346AA5" w:rsidRDefault="00346AA5" w:rsidP="00346AA5">
      <w:pPr>
        <w:shd w:val="clear" w:color="auto" w:fill="FFFFFF"/>
        <w:spacing w:line="285" w:lineRule="atLeast"/>
        <w:rPr>
          <w:rFonts w:asciiTheme="minorHAnsi" w:hAnsiTheme="minorHAnsi" w:cstheme="minorHAnsi"/>
          <w:b/>
          <w:bCs/>
          <w:sz w:val="22"/>
          <w:szCs w:val="22"/>
        </w:rPr>
      </w:pPr>
      <w:r w:rsidRPr="00346AA5">
        <w:rPr>
          <w:rFonts w:asciiTheme="minorHAnsi" w:hAnsiTheme="minorHAnsi" w:cstheme="minorHAnsi"/>
          <w:b/>
          <w:bCs/>
          <w:sz w:val="22"/>
          <w:szCs w:val="22"/>
        </w:rPr>
        <w:t>Responsibilities:</w:t>
      </w:r>
    </w:p>
    <w:p w:rsidR="00346AA5" w:rsidRPr="00346AA5" w:rsidRDefault="00346AA5" w:rsidP="00346AA5">
      <w:pPr>
        <w:numPr>
          <w:ilvl w:val="0"/>
          <w:numId w:val="18"/>
        </w:numPr>
        <w:suppressAutoHyphens w:val="0"/>
        <w:spacing w:line="20" w:lineRule="atLeast"/>
        <w:jc w:val="both"/>
        <w:rPr>
          <w:rFonts w:asciiTheme="minorHAnsi" w:hAnsiTheme="minorHAnsi" w:cstheme="minorHAnsi"/>
          <w:sz w:val="22"/>
          <w:szCs w:val="22"/>
          <w:lang w:eastAsia="en-US"/>
        </w:rPr>
      </w:pPr>
      <w:r w:rsidRPr="00346AA5">
        <w:rPr>
          <w:rFonts w:asciiTheme="minorHAnsi" w:hAnsiTheme="minorHAnsi" w:cstheme="minorHAnsi"/>
          <w:sz w:val="22"/>
          <w:szCs w:val="22"/>
          <w:lang w:eastAsia="en-US"/>
        </w:rPr>
        <w:t>Analyzing requirement documentation, functional specification, design documentation and identified test scenarios.</w:t>
      </w:r>
    </w:p>
    <w:p w:rsidR="00346AA5" w:rsidRPr="00346AA5" w:rsidRDefault="00346AA5" w:rsidP="00346AA5">
      <w:pPr>
        <w:numPr>
          <w:ilvl w:val="0"/>
          <w:numId w:val="18"/>
        </w:numPr>
        <w:suppressAutoHyphens w:val="0"/>
        <w:spacing w:line="20" w:lineRule="atLeast"/>
        <w:jc w:val="both"/>
        <w:rPr>
          <w:rFonts w:asciiTheme="minorHAnsi" w:hAnsiTheme="minorHAnsi" w:cstheme="minorHAnsi"/>
          <w:sz w:val="22"/>
          <w:szCs w:val="22"/>
          <w:lang w:eastAsia="en-US"/>
        </w:rPr>
      </w:pPr>
      <w:r w:rsidRPr="00346AA5">
        <w:rPr>
          <w:rFonts w:asciiTheme="minorHAnsi" w:hAnsiTheme="minorHAnsi" w:cstheme="minorHAnsi"/>
          <w:sz w:val="22"/>
          <w:szCs w:val="22"/>
          <w:lang w:eastAsia="en-US"/>
        </w:rPr>
        <w:t>Created test plan, test strategy, test cases, scripts based on functional specification, prepared test data for testing.</w:t>
      </w:r>
    </w:p>
    <w:p w:rsidR="00346AA5" w:rsidRPr="00346AA5" w:rsidRDefault="00346AA5" w:rsidP="00346AA5">
      <w:pPr>
        <w:numPr>
          <w:ilvl w:val="0"/>
          <w:numId w:val="18"/>
        </w:numPr>
        <w:suppressAutoHyphens w:val="0"/>
        <w:spacing w:line="20" w:lineRule="atLeast"/>
        <w:jc w:val="both"/>
        <w:rPr>
          <w:rFonts w:asciiTheme="minorHAnsi" w:hAnsiTheme="minorHAnsi" w:cstheme="minorHAnsi"/>
          <w:sz w:val="22"/>
          <w:szCs w:val="22"/>
          <w:lang w:eastAsia="en-US"/>
        </w:rPr>
      </w:pPr>
      <w:r w:rsidRPr="00346AA5">
        <w:rPr>
          <w:rFonts w:asciiTheme="minorHAnsi" w:hAnsiTheme="minorHAnsi" w:cstheme="minorHAnsi"/>
          <w:sz w:val="22"/>
          <w:szCs w:val="22"/>
          <w:lang w:eastAsia="en-US"/>
        </w:rPr>
        <w:t>·performed all types of manual testing including Functional, GUI Testing, Smoke, System, and Regression testing.</w:t>
      </w:r>
    </w:p>
    <w:p w:rsidR="00346AA5" w:rsidRDefault="00346AA5" w:rsidP="00346AA5">
      <w:pPr>
        <w:numPr>
          <w:ilvl w:val="0"/>
          <w:numId w:val="18"/>
        </w:numPr>
        <w:suppressAutoHyphens w:val="0"/>
        <w:spacing w:line="20" w:lineRule="atLeast"/>
        <w:jc w:val="both"/>
        <w:rPr>
          <w:rFonts w:asciiTheme="minorHAnsi" w:hAnsiTheme="minorHAnsi" w:cstheme="minorHAnsi"/>
          <w:sz w:val="22"/>
          <w:szCs w:val="22"/>
          <w:lang w:eastAsia="en-US"/>
        </w:rPr>
      </w:pPr>
      <w:r w:rsidRPr="00346AA5">
        <w:rPr>
          <w:rFonts w:asciiTheme="minorHAnsi" w:hAnsiTheme="minorHAnsi" w:cstheme="minorHAnsi"/>
          <w:sz w:val="22"/>
          <w:szCs w:val="22"/>
          <w:lang w:eastAsia="en-US"/>
        </w:rPr>
        <w:t>·Developed Automation Frameworks Business Process Testing Framework (BPT) and utilities to integrate between Quality Center and Quick test Professional.</w:t>
      </w:r>
    </w:p>
    <w:p w:rsidR="00346AA5" w:rsidRPr="00346AA5" w:rsidRDefault="00346AA5" w:rsidP="00346AA5">
      <w:pPr>
        <w:numPr>
          <w:ilvl w:val="0"/>
          <w:numId w:val="18"/>
        </w:numPr>
        <w:suppressAutoHyphens w:val="0"/>
        <w:spacing w:line="20" w:lineRule="atLeast"/>
        <w:jc w:val="both"/>
        <w:rPr>
          <w:rFonts w:asciiTheme="minorHAnsi" w:hAnsiTheme="minorHAnsi" w:cstheme="minorHAnsi"/>
          <w:sz w:val="22"/>
          <w:szCs w:val="22"/>
          <w:lang w:eastAsia="en-US"/>
        </w:rPr>
      </w:pPr>
      <w:r w:rsidRPr="00346AA5">
        <w:rPr>
          <w:rFonts w:asciiTheme="minorHAnsi" w:hAnsiTheme="minorHAnsi" w:cstheme="minorHAnsi"/>
          <w:sz w:val="22"/>
          <w:szCs w:val="22"/>
          <w:lang w:eastAsia="en-US"/>
        </w:rPr>
        <w:t xml:space="preserve">Tested web service architectures, </w:t>
      </w:r>
      <w:r w:rsidRPr="00346AA5">
        <w:rPr>
          <w:rFonts w:asciiTheme="minorHAnsi" w:hAnsiTheme="minorHAnsi" w:cstheme="minorHAnsi"/>
          <w:b/>
          <w:sz w:val="22"/>
          <w:szCs w:val="22"/>
          <w:lang w:eastAsia="en-US"/>
        </w:rPr>
        <w:t>SOA</w:t>
      </w:r>
      <w:r w:rsidRPr="00346AA5">
        <w:rPr>
          <w:rFonts w:asciiTheme="minorHAnsi" w:hAnsiTheme="minorHAnsi" w:cstheme="minorHAnsi"/>
          <w:sz w:val="22"/>
          <w:szCs w:val="22"/>
          <w:lang w:eastAsia="en-US"/>
        </w:rPr>
        <w:t xml:space="preserve"> using </w:t>
      </w:r>
      <w:r w:rsidRPr="00346AA5">
        <w:rPr>
          <w:rFonts w:asciiTheme="minorHAnsi" w:hAnsiTheme="minorHAnsi" w:cstheme="minorHAnsi"/>
          <w:b/>
          <w:sz w:val="22"/>
          <w:szCs w:val="22"/>
          <w:lang w:eastAsia="en-US"/>
        </w:rPr>
        <w:t>SOAPUI</w:t>
      </w:r>
      <w:r>
        <w:rPr>
          <w:rFonts w:asciiTheme="minorHAnsi" w:hAnsiTheme="minorHAnsi" w:cstheme="minorHAnsi"/>
          <w:sz w:val="22"/>
          <w:szCs w:val="22"/>
          <w:lang w:eastAsia="en-US"/>
        </w:rPr>
        <w:t>.</w:t>
      </w:r>
    </w:p>
    <w:p w:rsidR="00346AA5" w:rsidRPr="00346AA5" w:rsidRDefault="00346AA5" w:rsidP="00346AA5">
      <w:pPr>
        <w:numPr>
          <w:ilvl w:val="0"/>
          <w:numId w:val="18"/>
        </w:numPr>
        <w:suppressAutoHyphens w:val="0"/>
        <w:spacing w:line="20" w:lineRule="atLeast"/>
        <w:jc w:val="both"/>
        <w:rPr>
          <w:rFonts w:asciiTheme="minorHAnsi" w:hAnsiTheme="minorHAnsi" w:cstheme="minorHAnsi"/>
          <w:sz w:val="22"/>
          <w:szCs w:val="22"/>
          <w:lang w:eastAsia="en-US"/>
        </w:rPr>
      </w:pPr>
      <w:r w:rsidRPr="00346AA5">
        <w:rPr>
          <w:rFonts w:asciiTheme="minorHAnsi" w:hAnsiTheme="minorHAnsi" w:cstheme="minorHAnsi"/>
          <w:sz w:val="22"/>
          <w:szCs w:val="22"/>
          <w:lang w:eastAsia="en-US"/>
        </w:rPr>
        <w:t>Created</w:t>
      </w:r>
      <w:r w:rsidRPr="00346AA5">
        <w:rPr>
          <w:rFonts w:asciiTheme="minorHAnsi" w:hAnsiTheme="minorHAnsi" w:cstheme="minorHAnsi"/>
          <w:lang w:eastAsia="en-US"/>
        </w:rPr>
        <w:t> </w:t>
      </w:r>
      <w:r w:rsidRPr="00346AA5">
        <w:rPr>
          <w:rFonts w:asciiTheme="minorHAnsi" w:hAnsiTheme="minorHAnsi" w:cstheme="minorHAnsi"/>
          <w:sz w:val="22"/>
          <w:szCs w:val="22"/>
          <w:lang w:eastAsia="en-US"/>
        </w:rPr>
        <w:t>Defects</w:t>
      </w:r>
      <w:r w:rsidRPr="00346AA5">
        <w:rPr>
          <w:rFonts w:asciiTheme="minorHAnsi" w:hAnsiTheme="minorHAnsi" w:cstheme="minorHAnsi"/>
          <w:lang w:eastAsia="en-US"/>
        </w:rPr>
        <w:t> </w:t>
      </w:r>
      <w:r w:rsidRPr="00346AA5">
        <w:rPr>
          <w:rFonts w:asciiTheme="minorHAnsi" w:hAnsiTheme="minorHAnsi" w:cstheme="minorHAnsi"/>
          <w:sz w:val="22"/>
          <w:szCs w:val="22"/>
          <w:lang w:eastAsia="en-US"/>
        </w:rPr>
        <w:t>and tracked the defects using</w:t>
      </w:r>
      <w:r w:rsidRPr="00346AA5">
        <w:rPr>
          <w:rFonts w:asciiTheme="minorHAnsi" w:hAnsiTheme="minorHAnsi" w:cstheme="minorHAnsi"/>
          <w:lang w:eastAsia="en-US"/>
        </w:rPr>
        <w:t> </w:t>
      </w:r>
      <w:r w:rsidRPr="00346AA5">
        <w:rPr>
          <w:rFonts w:asciiTheme="minorHAnsi" w:hAnsiTheme="minorHAnsi" w:cstheme="minorHAnsi"/>
          <w:sz w:val="22"/>
          <w:szCs w:val="22"/>
          <w:lang w:eastAsia="en-US"/>
        </w:rPr>
        <w:t>Quality Center.</w:t>
      </w:r>
    </w:p>
    <w:p w:rsidR="00346AA5" w:rsidRPr="00346AA5" w:rsidRDefault="00346AA5" w:rsidP="00346AA5">
      <w:pPr>
        <w:numPr>
          <w:ilvl w:val="0"/>
          <w:numId w:val="18"/>
        </w:numPr>
        <w:suppressAutoHyphens w:val="0"/>
        <w:spacing w:line="20" w:lineRule="atLeast"/>
        <w:jc w:val="both"/>
        <w:rPr>
          <w:rFonts w:asciiTheme="minorHAnsi" w:hAnsiTheme="minorHAnsi" w:cstheme="minorHAnsi"/>
          <w:sz w:val="22"/>
          <w:szCs w:val="22"/>
          <w:lang w:eastAsia="en-US"/>
        </w:rPr>
      </w:pPr>
      <w:r w:rsidRPr="00346AA5">
        <w:rPr>
          <w:rFonts w:asciiTheme="minorHAnsi" w:hAnsiTheme="minorHAnsi" w:cstheme="minorHAnsi"/>
          <w:lang w:eastAsia="en-US"/>
        </w:rPr>
        <w:t> </w:t>
      </w:r>
      <w:r w:rsidRPr="00346AA5">
        <w:rPr>
          <w:rFonts w:asciiTheme="minorHAnsi" w:hAnsiTheme="minorHAnsi" w:cstheme="minorHAnsi"/>
          <w:sz w:val="22"/>
          <w:szCs w:val="22"/>
          <w:lang w:eastAsia="en-US"/>
        </w:rPr>
        <w:t>Developed</w:t>
      </w:r>
      <w:r w:rsidRPr="00346AA5">
        <w:rPr>
          <w:rFonts w:asciiTheme="minorHAnsi" w:hAnsiTheme="minorHAnsi" w:cstheme="minorHAnsi"/>
          <w:lang w:eastAsia="en-US"/>
        </w:rPr>
        <w:t> </w:t>
      </w:r>
      <w:r w:rsidRPr="00346AA5">
        <w:rPr>
          <w:rFonts w:asciiTheme="minorHAnsi" w:hAnsiTheme="minorHAnsi" w:cstheme="minorHAnsi"/>
          <w:sz w:val="22"/>
          <w:szCs w:val="22"/>
          <w:lang w:eastAsia="en-US"/>
        </w:rPr>
        <w:t>Traceability matrix, mapping Test cases to the Requirements.</w:t>
      </w:r>
      <w:r w:rsidRPr="00346AA5">
        <w:rPr>
          <w:rFonts w:asciiTheme="minorHAnsi" w:hAnsiTheme="minorHAnsi" w:cstheme="minorHAnsi"/>
          <w:lang w:eastAsia="en-US"/>
        </w:rPr>
        <w:t> </w:t>
      </w:r>
    </w:p>
    <w:p w:rsidR="00346AA5" w:rsidRPr="00346AA5" w:rsidRDefault="00346AA5" w:rsidP="00346AA5">
      <w:pPr>
        <w:numPr>
          <w:ilvl w:val="0"/>
          <w:numId w:val="18"/>
        </w:numPr>
        <w:suppressAutoHyphens w:val="0"/>
        <w:spacing w:line="20" w:lineRule="atLeast"/>
        <w:jc w:val="both"/>
        <w:rPr>
          <w:rFonts w:asciiTheme="minorHAnsi" w:hAnsiTheme="minorHAnsi" w:cstheme="minorHAnsi"/>
          <w:sz w:val="22"/>
          <w:szCs w:val="22"/>
          <w:lang w:eastAsia="en-US"/>
        </w:rPr>
      </w:pPr>
      <w:r w:rsidRPr="00346AA5">
        <w:rPr>
          <w:rFonts w:asciiTheme="minorHAnsi" w:hAnsiTheme="minorHAnsi" w:cstheme="minorHAnsi"/>
          <w:lang w:eastAsia="en-US"/>
        </w:rPr>
        <w:t> </w:t>
      </w:r>
      <w:r w:rsidRPr="00346AA5">
        <w:rPr>
          <w:rFonts w:asciiTheme="minorHAnsi" w:hAnsiTheme="minorHAnsi" w:cstheme="minorHAnsi"/>
          <w:sz w:val="22"/>
          <w:szCs w:val="22"/>
          <w:lang w:eastAsia="en-US"/>
        </w:rPr>
        <w:t>Plan, Schedule and Co-ordinate</w:t>
      </w:r>
      <w:r w:rsidRPr="00346AA5">
        <w:rPr>
          <w:rFonts w:asciiTheme="minorHAnsi" w:hAnsiTheme="minorHAnsi" w:cstheme="minorHAnsi"/>
          <w:lang w:eastAsia="en-US"/>
        </w:rPr>
        <w:t> </w:t>
      </w:r>
      <w:r w:rsidRPr="00346AA5">
        <w:rPr>
          <w:rFonts w:asciiTheme="minorHAnsi" w:hAnsiTheme="minorHAnsi" w:cstheme="minorHAnsi"/>
          <w:sz w:val="22"/>
          <w:szCs w:val="22"/>
          <w:lang w:eastAsia="en-US"/>
        </w:rPr>
        <w:t>testing tasks in</w:t>
      </w:r>
      <w:r w:rsidRPr="00346AA5">
        <w:rPr>
          <w:rFonts w:asciiTheme="minorHAnsi" w:hAnsiTheme="minorHAnsi" w:cstheme="minorHAnsi"/>
          <w:lang w:eastAsia="en-US"/>
        </w:rPr>
        <w:t> </w:t>
      </w:r>
      <w:r w:rsidRPr="00346AA5">
        <w:rPr>
          <w:rFonts w:asciiTheme="minorHAnsi" w:hAnsiTheme="minorHAnsi" w:cstheme="minorHAnsi"/>
          <w:sz w:val="22"/>
          <w:szCs w:val="22"/>
          <w:lang w:eastAsia="en-US"/>
        </w:rPr>
        <w:t>Quality Center.</w:t>
      </w:r>
      <w:r w:rsidRPr="00346AA5">
        <w:rPr>
          <w:rFonts w:asciiTheme="minorHAnsi" w:hAnsiTheme="minorHAnsi" w:cstheme="minorHAnsi"/>
          <w:lang w:eastAsia="en-US"/>
        </w:rPr>
        <w:t> </w:t>
      </w:r>
    </w:p>
    <w:p w:rsidR="00346AA5" w:rsidRPr="00346AA5" w:rsidRDefault="00346AA5" w:rsidP="00346AA5">
      <w:pPr>
        <w:numPr>
          <w:ilvl w:val="0"/>
          <w:numId w:val="18"/>
        </w:numPr>
        <w:suppressAutoHyphens w:val="0"/>
        <w:spacing w:line="20" w:lineRule="atLeast"/>
        <w:jc w:val="both"/>
        <w:rPr>
          <w:rFonts w:asciiTheme="minorHAnsi" w:hAnsiTheme="minorHAnsi" w:cstheme="minorHAnsi"/>
          <w:sz w:val="22"/>
          <w:szCs w:val="22"/>
          <w:lang w:eastAsia="en-US"/>
        </w:rPr>
      </w:pPr>
      <w:r w:rsidRPr="00D506AB">
        <w:rPr>
          <w:rFonts w:asciiTheme="minorHAnsi" w:hAnsiTheme="minorHAnsi" w:cstheme="minorHAnsi"/>
          <w:sz w:val="22"/>
          <w:szCs w:val="22"/>
          <w:lang w:eastAsia="en-US"/>
        </w:rPr>
        <w:t>Capture the request and response xml for documenting the test case execution in SOAPUI</w:t>
      </w:r>
      <w:r>
        <w:rPr>
          <w:rFonts w:asciiTheme="minorHAnsi" w:hAnsiTheme="minorHAnsi" w:cstheme="minorHAnsi"/>
          <w:sz w:val="22"/>
          <w:szCs w:val="22"/>
          <w:lang w:eastAsia="en-US"/>
        </w:rPr>
        <w:t xml:space="preserve">. </w:t>
      </w:r>
    </w:p>
    <w:p w:rsidR="00346AA5" w:rsidRPr="00346AA5" w:rsidRDefault="00346AA5" w:rsidP="00346AA5">
      <w:pPr>
        <w:numPr>
          <w:ilvl w:val="0"/>
          <w:numId w:val="18"/>
        </w:numPr>
        <w:suppressAutoHyphens w:val="0"/>
        <w:spacing w:line="20" w:lineRule="atLeast"/>
        <w:jc w:val="both"/>
        <w:rPr>
          <w:rFonts w:asciiTheme="minorHAnsi" w:hAnsiTheme="minorHAnsi" w:cstheme="minorHAnsi"/>
          <w:sz w:val="22"/>
          <w:szCs w:val="22"/>
          <w:lang w:eastAsia="en-US"/>
        </w:rPr>
      </w:pPr>
      <w:r w:rsidRPr="00D506AB">
        <w:rPr>
          <w:rFonts w:asciiTheme="minorHAnsi" w:hAnsiTheme="minorHAnsi" w:cstheme="minorHAnsi"/>
          <w:sz w:val="22"/>
          <w:szCs w:val="22"/>
          <w:lang w:eastAsia="en-US"/>
        </w:rPr>
        <w:t xml:space="preserve">Created </w:t>
      </w:r>
      <w:r w:rsidRPr="00D506AB">
        <w:rPr>
          <w:rFonts w:asciiTheme="minorHAnsi" w:hAnsiTheme="minorHAnsi" w:cstheme="minorHAnsi"/>
          <w:b/>
          <w:sz w:val="22"/>
          <w:szCs w:val="22"/>
          <w:lang w:eastAsia="en-US"/>
        </w:rPr>
        <w:t>SOAP UI</w:t>
      </w:r>
      <w:r w:rsidRPr="00D506AB">
        <w:rPr>
          <w:rFonts w:asciiTheme="minorHAnsi" w:hAnsiTheme="minorHAnsi" w:cstheme="minorHAnsi"/>
          <w:sz w:val="22"/>
          <w:szCs w:val="22"/>
          <w:lang w:eastAsia="en-US"/>
        </w:rPr>
        <w:t xml:space="preserve"> projects for published </w:t>
      </w:r>
      <w:r w:rsidRPr="00D506AB">
        <w:rPr>
          <w:rFonts w:asciiTheme="minorHAnsi" w:hAnsiTheme="minorHAnsi" w:cstheme="minorHAnsi"/>
          <w:b/>
          <w:sz w:val="22"/>
          <w:szCs w:val="22"/>
          <w:lang w:eastAsia="en-US"/>
        </w:rPr>
        <w:t>web services</w:t>
      </w:r>
      <w:r w:rsidRPr="00D506AB">
        <w:rPr>
          <w:rFonts w:asciiTheme="minorHAnsi" w:hAnsiTheme="minorHAnsi" w:cstheme="minorHAnsi"/>
          <w:sz w:val="22"/>
          <w:szCs w:val="22"/>
          <w:lang w:eastAsia="en-US"/>
        </w:rPr>
        <w:t xml:space="preserve"> to test the interface by providing the necessary parameters</w:t>
      </w:r>
      <w:r>
        <w:rPr>
          <w:rFonts w:asciiTheme="minorHAnsi" w:hAnsiTheme="minorHAnsi" w:cstheme="minorHAnsi"/>
          <w:sz w:val="22"/>
          <w:szCs w:val="22"/>
          <w:lang w:eastAsia="en-US"/>
        </w:rPr>
        <w:t xml:space="preserve">. </w:t>
      </w:r>
    </w:p>
    <w:p w:rsidR="00346AA5" w:rsidRDefault="00346AA5" w:rsidP="00346AA5">
      <w:pPr>
        <w:numPr>
          <w:ilvl w:val="0"/>
          <w:numId w:val="18"/>
        </w:numPr>
        <w:suppressAutoHyphens w:val="0"/>
        <w:spacing w:line="20" w:lineRule="atLeast"/>
        <w:jc w:val="both"/>
        <w:rPr>
          <w:rFonts w:asciiTheme="minorHAnsi" w:hAnsiTheme="minorHAnsi" w:cstheme="minorHAnsi"/>
          <w:sz w:val="22"/>
          <w:szCs w:val="22"/>
          <w:lang w:eastAsia="en-US"/>
        </w:rPr>
      </w:pPr>
      <w:r w:rsidRPr="00346AA5">
        <w:rPr>
          <w:rFonts w:asciiTheme="minorHAnsi" w:hAnsiTheme="minorHAnsi" w:cstheme="minorHAnsi"/>
          <w:sz w:val="22"/>
          <w:szCs w:val="22"/>
          <w:lang w:eastAsia="en-US"/>
        </w:rPr>
        <w:t>Developed Automation Driver &amp; Component Scripts, common and application common reusable library functions, Configuration files and Recovery Scenarios using VB Script for QTP</w:t>
      </w:r>
    </w:p>
    <w:p w:rsidR="00346AA5" w:rsidRDefault="00346AA5" w:rsidP="00346AA5">
      <w:pPr>
        <w:numPr>
          <w:ilvl w:val="0"/>
          <w:numId w:val="18"/>
        </w:numPr>
        <w:suppressAutoHyphens w:val="0"/>
        <w:spacing w:line="20" w:lineRule="atLeast"/>
        <w:jc w:val="both"/>
        <w:rPr>
          <w:rFonts w:asciiTheme="minorHAnsi" w:hAnsiTheme="minorHAnsi" w:cstheme="minorHAnsi"/>
          <w:sz w:val="22"/>
          <w:szCs w:val="22"/>
          <w:lang w:eastAsia="en-US"/>
        </w:rPr>
      </w:pPr>
      <w:r w:rsidRPr="00D506AB">
        <w:rPr>
          <w:rFonts w:asciiTheme="minorHAnsi" w:hAnsiTheme="minorHAnsi" w:cstheme="minorHAnsi"/>
          <w:sz w:val="22"/>
          <w:szCs w:val="22"/>
          <w:lang w:eastAsia="en-US"/>
        </w:rPr>
        <w:t xml:space="preserve">Tested </w:t>
      </w:r>
      <w:r w:rsidRPr="00D506AB">
        <w:rPr>
          <w:rFonts w:asciiTheme="minorHAnsi" w:hAnsiTheme="minorHAnsi" w:cstheme="minorHAnsi"/>
          <w:b/>
          <w:sz w:val="22"/>
          <w:szCs w:val="22"/>
          <w:lang w:eastAsia="en-US"/>
        </w:rPr>
        <w:t>APIs (both RESTful and SOAP)</w:t>
      </w:r>
      <w:r w:rsidRPr="00D506AB">
        <w:rPr>
          <w:rFonts w:asciiTheme="minorHAnsi" w:hAnsiTheme="minorHAnsi" w:cstheme="minorHAnsi"/>
          <w:sz w:val="22"/>
          <w:szCs w:val="22"/>
          <w:lang w:eastAsia="en-US"/>
        </w:rPr>
        <w:t xml:space="preserve"> manually as well as through automation using SOAP UI</w:t>
      </w:r>
      <w:r>
        <w:rPr>
          <w:rFonts w:asciiTheme="minorHAnsi" w:hAnsiTheme="minorHAnsi" w:cstheme="minorHAnsi"/>
          <w:sz w:val="22"/>
          <w:szCs w:val="22"/>
          <w:lang w:eastAsia="en-US"/>
        </w:rPr>
        <w:t xml:space="preserve">. </w:t>
      </w:r>
    </w:p>
    <w:p w:rsidR="00346AA5" w:rsidRPr="00346AA5" w:rsidRDefault="00346AA5" w:rsidP="00346AA5">
      <w:pPr>
        <w:numPr>
          <w:ilvl w:val="0"/>
          <w:numId w:val="18"/>
        </w:numPr>
        <w:suppressAutoHyphens w:val="0"/>
        <w:spacing w:line="20" w:lineRule="atLeast"/>
        <w:jc w:val="both"/>
        <w:rPr>
          <w:rFonts w:asciiTheme="minorHAnsi" w:hAnsiTheme="minorHAnsi" w:cstheme="minorHAnsi"/>
          <w:sz w:val="22"/>
          <w:szCs w:val="22"/>
          <w:lang w:eastAsia="en-US"/>
        </w:rPr>
      </w:pPr>
      <w:r w:rsidRPr="00346AA5">
        <w:rPr>
          <w:rFonts w:asciiTheme="minorHAnsi" w:hAnsiTheme="minorHAnsi" w:cstheme="minorHAnsi"/>
          <w:sz w:val="22"/>
          <w:szCs w:val="22"/>
          <w:lang w:eastAsia="en-US"/>
        </w:rPr>
        <w:t>Involved in executing</w:t>
      </w:r>
      <w:r w:rsidRPr="00346AA5">
        <w:rPr>
          <w:rFonts w:asciiTheme="minorHAnsi" w:hAnsiTheme="minorHAnsi" w:cstheme="minorHAnsi"/>
          <w:lang w:eastAsia="en-US"/>
        </w:rPr>
        <w:t> </w:t>
      </w:r>
      <w:r w:rsidRPr="00346AA5">
        <w:rPr>
          <w:rFonts w:asciiTheme="minorHAnsi" w:hAnsiTheme="minorHAnsi" w:cstheme="minorHAnsi"/>
          <w:sz w:val="22"/>
          <w:szCs w:val="22"/>
          <w:lang w:eastAsia="en-US"/>
        </w:rPr>
        <w:t>SQL queries</w:t>
      </w:r>
      <w:r w:rsidRPr="00346AA5">
        <w:rPr>
          <w:rFonts w:asciiTheme="minorHAnsi" w:hAnsiTheme="minorHAnsi" w:cstheme="minorHAnsi"/>
          <w:lang w:eastAsia="en-US"/>
        </w:rPr>
        <w:t> </w:t>
      </w:r>
      <w:r w:rsidRPr="00346AA5">
        <w:rPr>
          <w:rFonts w:asciiTheme="minorHAnsi" w:hAnsiTheme="minorHAnsi" w:cstheme="minorHAnsi"/>
          <w:sz w:val="22"/>
          <w:szCs w:val="22"/>
          <w:lang w:eastAsia="en-US"/>
        </w:rPr>
        <w:t>to verify database was updated.</w:t>
      </w:r>
    </w:p>
    <w:p w:rsidR="00346AA5" w:rsidRPr="00346AA5" w:rsidRDefault="00346AA5" w:rsidP="00346AA5">
      <w:pPr>
        <w:numPr>
          <w:ilvl w:val="0"/>
          <w:numId w:val="18"/>
        </w:numPr>
        <w:suppressAutoHyphens w:val="0"/>
        <w:spacing w:line="20" w:lineRule="atLeast"/>
        <w:jc w:val="both"/>
        <w:rPr>
          <w:rFonts w:asciiTheme="minorHAnsi" w:hAnsiTheme="minorHAnsi" w:cstheme="minorHAnsi"/>
          <w:sz w:val="22"/>
          <w:szCs w:val="22"/>
          <w:lang w:eastAsia="en-US"/>
        </w:rPr>
      </w:pPr>
      <w:r w:rsidRPr="00346AA5">
        <w:rPr>
          <w:rFonts w:asciiTheme="minorHAnsi" w:hAnsiTheme="minorHAnsi" w:cstheme="minorHAnsi"/>
          <w:sz w:val="22"/>
          <w:szCs w:val="22"/>
          <w:lang w:eastAsia="en-US"/>
        </w:rPr>
        <w:t>Extensively worked with all QualityCenter10 modules Management, Requirements, Test Plan, Test Lab, Defects and Dashboard.</w:t>
      </w:r>
    </w:p>
    <w:p w:rsidR="00346AA5" w:rsidRPr="00346AA5" w:rsidRDefault="00346AA5" w:rsidP="00346AA5">
      <w:pPr>
        <w:numPr>
          <w:ilvl w:val="0"/>
          <w:numId w:val="18"/>
        </w:numPr>
        <w:suppressAutoHyphens w:val="0"/>
        <w:spacing w:line="20" w:lineRule="atLeast"/>
        <w:jc w:val="both"/>
        <w:rPr>
          <w:rFonts w:asciiTheme="minorHAnsi" w:hAnsiTheme="minorHAnsi" w:cstheme="minorHAnsi"/>
          <w:sz w:val="22"/>
          <w:szCs w:val="22"/>
          <w:lang w:eastAsia="en-US"/>
        </w:rPr>
      </w:pPr>
      <w:r w:rsidRPr="00346AA5">
        <w:rPr>
          <w:rFonts w:asciiTheme="minorHAnsi" w:hAnsiTheme="minorHAnsi" w:cstheme="minorHAnsi"/>
          <w:sz w:val="22"/>
          <w:szCs w:val="22"/>
          <w:lang w:eastAsia="en-US"/>
        </w:rPr>
        <w:t>Expertise working with Requirements Matrix Traceability in Quality Center.</w:t>
      </w:r>
    </w:p>
    <w:p w:rsidR="00346AA5" w:rsidRPr="00346AA5" w:rsidRDefault="00346AA5" w:rsidP="00346AA5">
      <w:pPr>
        <w:numPr>
          <w:ilvl w:val="0"/>
          <w:numId w:val="18"/>
        </w:numPr>
        <w:suppressAutoHyphens w:val="0"/>
        <w:spacing w:line="20" w:lineRule="atLeast"/>
        <w:jc w:val="both"/>
        <w:rPr>
          <w:rFonts w:asciiTheme="minorHAnsi" w:hAnsiTheme="minorHAnsi" w:cstheme="minorHAnsi"/>
          <w:sz w:val="22"/>
          <w:szCs w:val="22"/>
          <w:lang w:eastAsia="en-US"/>
        </w:rPr>
      </w:pPr>
      <w:r w:rsidRPr="00346AA5">
        <w:rPr>
          <w:rFonts w:asciiTheme="minorHAnsi" w:hAnsiTheme="minorHAnsi" w:cstheme="minorHAnsi"/>
          <w:sz w:val="22"/>
          <w:szCs w:val="22"/>
          <w:lang w:eastAsia="en-US"/>
        </w:rPr>
        <w:t>Used various SQL/PL queries, Procedures, Packages and Materialized views to validate Cognos reports.</w:t>
      </w:r>
    </w:p>
    <w:p w:rsidR="00346AA5" w:rsidRPr="00346AA5" w:rsidRDefault="00346AA5" w:rsidP="00346AA5">
      <w:pPr>
        <w:numPr>
          <w:ilvl w:val="0"/>
          <w:numId w:val="18"/>
        </w:numPr>
        <w:suppressAutoHyphens w:val="0"/>
        <w:spacing w:line="20" w:lineRule="atLeast"/>
        <w:jc w:val="both"/>
        <w:rPr>
          <w:rFonts w:asciiTheme="minorHAnsi" w:hAnsiTheme="minorHAnsi" w:cstheme="minorHAnsi"/>
          <w:sz w:val="22"/>
          <w:szCs w:val="22"/>
          <w:lang w:eastAsia="en-US"/>
        </w:rPr>
      </w:pPr>
      <w:r w:rsidRPr="00346AA5">
        <w:rPr>
          <w:rFonts w:asciiTheme="minorHAnsi" w:hAnsiTheme="minorHAnsi" w:cstheme="minorHAnsi"/>
          <w:sz w:val="22"/>
          <w:szCs w:val="22"/>
          <w:lang w:eastAsia="en-US"/>
        </w:rPr>
        <w:t>Working on Oracle JDEdwards modules like Inventory Management, Purchasing Management, Quality Management, Sales Management, Financials, WIP, Costing ,Planning, AP, AR and Reporting.</w:t>
      </w:r>
    </w:p>
    <w:p w:rsidR="00346AA5" w:rsidRDefault="00346AA5" w:rsidP="00346AA5">
      <w:pPr>
        <w:numPr>
          <w:ilvl w:val="0"/>
          <w:numId w:val="18"/>
        </w:numPr>
        <w:suppressAutoHyphens w:val="0"/>
        <w:spacing w:line="20" w:lineRule="atLeast"/>
        <w:jc w:val="both"/>
        <w:rPr>
          <w:rFonts w:asciiTheme="minorHAnsi" w:hAnsiTheme="minorHAnsi" w:cstheme="minorHAnsi"/>
          <w:sz w:val="22"/>
          <w:szCs w:val="22"/>
          <w:lang w:eastAsia="en-US"/>
        </w:rPr>
      </w:pPr>
      <w:r w:rsidRPr="00346AA5">
        <w:rPr>
          <w:rFonts w:asciiTheme="minorHAnsi" w:hAnsiTheme="minorHAnsi" w:cstheme="minorHAnsi"/>
          <w:sz w:val="22"/>
          <w:szCs w:val="22"/>
          <w:lang w:eastAsia="en-US"/>
        </w:rPr>
        <w:t>Managed all testing efforts throughout the project lifecycle in an Agile/Scrum environment; responsibilities include daily scrum calls, test planning, test case creation, requirements traceability, issue defects, troubleshoot and retest defects, regression of the final product and coordinated UAT with client representatives for final approval prior to go live.</w:t>
      </w:r>
    </w:p>
    <w:p w:rsidR="00346AA5" w:rsidRPr="00346AA5" w:rsidRDefault="00346AA5" w:rsidP="00346AA5">
      <w:pPr>
        <w:numPr>
          <w:ilvl w:val="0"/>
          <w:numId w:val="18"/>
        </w:numPr>
        <w:suppressAutoHyphens w:val="0"/>
        <w:spacing w:line="20" w:lineRule="atLeast"/>
        <w:jc w:val="both"/>
        <w:rPr>
          <w:rFonts w:asciiTheme="minorHAnsi" w:hAnsiTheme="minorHAnsi" w:cstheme="minorHAnsi"/>
          <w:sz w:val="22"/>
          <w:szCs w:val="22"/>
          <w:lang w:eastAsia="en-US"/>
        </w:rPr>
      </w:pPr>
      <w:r w:rsidRPr="00D506AB">
        <w:rPr>
          <w:rFonts w:asciiTheme="minorHAnsi" w:hAnsiTheme="minorHAnsi" w:cstheme="minorHAnsi"/>
          <w:sz w:val="22"/>
          <w:szCs w:val="22"/>
          <w:lang w:eastAsia="en-US"/>
        </w:rPr>
        <w:t xml:space="preserve">Used SQL for querying the Oracle database in </w:t>
      </w:r>
      <w:r w:rsidRPr="00D506AB">
        <w:rPr>
          <w:rFonts w:asciiTheme="minorHAnsi" w:hAnsiTheme="minorHAnsi" w:cstheme="minorHAnsi"/>
          <w:b/>
          <w:sz w:val="22"/>
          <w:szCs w:val="22"/>
          <w:lang w:eastAsia="en-US"/>
        </w:rPr>
        <w:t xml:space="preserve">UNIX </w:t>
      </w:r>
      <w:r w:rsidRPr="00D506AB">
        <w:rPr>
          <w:rFonts w:asciiTheme="minorHAnsi" w:hAnsiTheme="minorHAnsi" w:cstheme="minorHAnsi"/>
          <w:sz w:val="22"/>
          <w:szCs w:val="22"/>
          <w:lang w:eastAsia="en-US"/>
        </w:rPr>
        <w:t>environment</w:t>
      </w:r>
      <w:r>
        <w:rPr>
          <w:rFonts w:asciiTheme="minorHAnsi" w:hAnsiTheme="minorHAnsi" w:cstheme="minorHAnsi"/>
          <w:sz w:val="22"/>
          <w:szCs w:val="22"/>
          <w:lang w:eastAsia="en-US"/>
        </w:rPr>
        <w:t xml:space="preserve">. </w:t>
      </w:r>
    </w:p>
    <w:p w:rsidR="00346AA5" w:rsidRPr="00346AA5" w:rsidRDefault="00346AA5" w:rsidP="00346AA5">
      <w:pPr>
        <w:numPr>
          <w:ilvl w:val="0"/>
          <w:numId w:val="18"/>
        </w:numPr>
        <w:suppressAutoHyphens w:val="0"/>
        <w:spacing w:line="20" w:lineRule="atLeast"/>
        <w:jc w:val="both"/>
        <w:rPr>
          <w:rFonts w:asciiTheme="minorHAnsi" w:hAnsiTheme="minorHAnsi" w:cstheme="minorHAnsi"/>
          <w:sz w:val="22"/>
          <w:szCs w:val="22"/>
          <w:lang w:eastAsia="en-US"/>
        </w:rPr>
      </w:pPr>
      <w:r w:rsidRPr="00346AA5">
        <w:rPr>
          <w:rFonts w:asciiTheme="minorHAnsi" w:hAnsiTheme="minorHAnsi" w:cstheme="minorHAnsi"/>
          <w:sz w:val="22"/>
          <w:szCs w:val="22"/>
          <w:lang w:eastAsia="en-US"/>
        </w:rPr>
        <w:t>Involved in Testing</w:t>
      </w:r>
      <w:r w:rsidRPr="00346AA5">
        <w:rPr>
          <w:rFonts w:asciiTheme="minorHAnsi" w:hAnsiTheme="minorHAnsi" w:cstheme="minorHAnsi"/>
          <w:lang w:eastAsia="en-US"/>
        </w:rPr>
        <w:t> </w:t>
      </w:r>
      <w:r w:rsidRPr="00346AA5">
        <w:rPr>
          <w:rFonts w:asciiTheme="minorHAnsi" w:hAnsiTheme="minorHAnsi" w:cstheme="minorHAnsi"/>
          <w:sz w:val="22"/>
          <w:szCs w:val="22"/>
          <w:lang w:eastAsia="en-US"/>
        </w:rPr>
        <w:t>Web Services</w:t>
      </w:r>
      <w:r w:rsidRPr="00346AA5">
        <w:rPr>
          <w:rFonts w:asciiTheme="minorHAnsi" w:hAnsiTheme="minorHAnsi" w:cstheme="minorHAnsi"/>
          <w:lang w:eastAsia="en-US"/>
        </w:rPr>
        <w:t> </w:t>
      </w:r>
      <w:r w:rsidRPr="00346AA5">
        <w:rPr>
          <w:rFonts w:asciiTheme="minorHAnsi" w:hAnsiTheme="minorHAnsi" w:cstheme="minorHAnsi"/>
          <w:sz w:val="22"/>
          <w:szCs w:val="22"/>
          <w:lang w:eastAsia="en-US"/>
        </w:rPr>
        <w:t>using SOAP UI</w:t>
      </w:r>
      <w:r>
        <w:rPr>
          <w:rFonts w:asciiTheme="minorHAnsi" w:hAnsiTheme="minorHAnsi" w:cstheme="minorHAnsi"/>
          <w:sz w:val="22"/>
          <w:szCs w:val="22"/>
          <w:lang w:eastAsia="en-US"/>
        </w:rPr>
        <w:t>.</w:t>
      </w:r>
    </w:p>
    <w:p w:rsidR="00346AA5" w:rsidRPr="00346AA5" w:rsidRDefault="00346AA5" w:rsidP="00346AA5">
      <w:pPr>
        <w:numPr>
          <w:ilvl w:val="0"/>
          <w:numId w:val="18"/>
        </w:numPr>
        <w:suppressAutoHyphens w:val="0"/>
        <w:spacing w:line="20" w:lineRule="atLeast"/>
        <w:jc w:val="both"/>
        <w:rPr>
          <w:rFonts w:asciiTheme="minorHAnsi" w:hAnsiTheme="minorHAnsi" w:cstheme="minorHAnsi"/>
          <w:sz w:val="22"/>
          <w:szCs w:val="22"/>
          <w:lang w:eastAsia="en-US"/>
        </w:rPr>
      </w:pPr>
      <w:r w:rsidRPr="00346AA5">
        <w:rPr>
          <w:rFonts w:asciiTheme="minorHAnsi" w:hAnsiTheme="minorHAnsi" w:cstheme="minorHAnsi"/>
          <w:sz w:val="22"/>
          <w:szCs w:val="22"/>
          <w:lang w:eastAsia="en-US"/>
        </w:rPr>
        <w:t>Generating Request XML, Importing WSDL documents and validating response XML using SOAPUI.</w:t>
      </w:r>
    </w:p>
    <w:p w:rsidR="00346AA5" w:rsidRPr="00911326" w:rsidRDefault="00346AA5" w:rsidP="00346AA5">
      <w:pPr>
        <w:shd w:val="clear" w:color="auto" w:fill="FFFFFF"/>
        <w:spacing w:line="285" w:lineRule="atLeast"/>
        <w:ind w:left="360"/>
        <w:rPr>
          <w:rFonts w:ascii="Bookman Old Style" w:hAnsi="Bookman Old Style" w:cs="Arial"/>
          <w:b/>
          <w:bCs/>
          <w:sz w:val="22"/>
          <w:szCs w:val="22"/>
        </w:rPr>
      </w:pPr>
    </w:p>
    <w:p w:rsidR="00346AA5" w:rsidRDefault="00346AA5" w:rsidP="00346AA5">
      <w:pPr>
        <w:pStyle w:val="BodyText"/>
        <w:spacing w:after="0"/>
        <w:ind w:right="360"/>
        <w:rPr>
          <w:rFonts w:ascii="Bookman Old Style" w:hAnsi="Bookman Old Style" w:cs="Arial"/>
          <w:b/>
          <w:bCs/>
          <w:sz w:val="22"/>
          <w:szCs w:val="22"/>
        </w:rPr>
      </w:pPr>
      <w:r w:rsidRPr="00346AA5">
        <w:rPr>
          <w:rFonts w:asciiTheme="minorHAnsi" w:hAnsiTheme="minorHAnsi" w:cstheme="minorHAnsi"/>
          <w:b/>
          <w:bCs/>
          <w:sz w:val="22"/>
          <w:szCs w:val="22"/>
        </w:rPr>
        <w:t>Environment</w:t>
      </w:r>
      <w:r w:rsidRPr="00911326">
        <w:rPr>
          <w:rFonts w:ascii="Bookman Old Style" w:hAnsi="Bookman Old Style" w:cs="Arial"/>
          <w:b/>
          <w:bCs/>
          <w:sz w:val="22"/>
          <w:szCs w:val="22"/>
        </w:rPr>
        <w:t>:  </w:t>
      </w:r>
      <w:r w:rsidRPr="00346AA5">
        <w:rPr>
          <w:rFonts w:asciiTheme="minorHAnsi" w:hAnsiTheme="minorHAnsi" w:cstheme="minorHAnsi"/>
          <w:bCs/>
          <w:spacing w:val="5"/>
          <w:sz w:val="22"/>
          <w:szCs w:val="22"/>
          <w:lang w:eastAsia="en-US"/>
        </w:rPr>
        <w:t>Quality Center, Quick test Pro(QTP), Windows 2003, ADO.net, C#, XML, ERP, Cognos,  Radio Beacon, JD Edwards, Business Intelligence (BI), Web Services,</w:t>
      </w:r>
      <w:r w:rsidRPr="00346AA5">
        <w:rPr>
          <w:rFonts w:asciiTheme="minorHAnsi" w:hAnsiTheme="minorHAnsi" w:cstheme="minorHAnsi"/>
          <w:bCs/>
          <w:spacing w:val="5"/>
          <w:sz w:val="22"/>
          <w:szCs w:val="22"/>
        </w:rPr>
        <w:t xml:space="preserve"> </w:t>
      </w:r>
      <w:r w:rsidRPr="00D506AB">
        <w:rPr>
          <w:rFonts w:asciiTheme="minorHAnsi" w:hAnsiTheme="minorHAnsi" w:cstheme="minorHAnsi"/>
          <w:bCs/>
          <w:spacing w:val="5"/>
          <w:sz w:val="22"/>
          <w:szCs w:val="22"/>
        </w:rPr>
        <w:t>APIs</w:t>
      </w:r>
      <w:r>
        <w:rPr>
          <w:rFonts w:asciiTheme="minorHAnsi" w:hAnsiTheme="minorHAnsi" w:cstheme="minorHAnsi"/>
          <w:bCs/>
          <w:spacing w:val="5"/>
          <w:sz w:val="22"/>
          <w:szCs w:val="22"/>
        </w:rPr>
        <w:t>,</w:t>
      </w:r>
      <w:r w:rsidRPr="00346AA5">
        <w:rPr>
          <w:rFonts w:asciiTheme="minorHAnsi" w:hAnsiTheme="minorHAnsi" w:cstheme="minorHAnsi"/>
          <w:bCs/>
          <w:spacing w:val="5"/>
          <w:sz w:val="22"/>
          <w:szCs w:val="22"/>
          <w:lang w:eastAsia="en-US"/>
        </w:rPr>
        <w:t xml:space="preserve"> SOAPUI, SQL Server 2008, Oracle 11i, SQL Developer, Share Point.</w:t>
      </w:r>
    </w:p>
    <w:p w:rsidR="008D2643" w:rsidRPr="00D506AB" w:rsidRDefault="008D2643" w:rsidP="008D2643">
      <w:pPr>
        <w:suppressAutoHyphens w:val="0"/>
        <w:jc w:val="both"/>
        <w:rPr>
          <w:rFonts w:asciiTheme="minorHAnsi" w:hAnsiTheme="minorHAnsi" w:cstheme="minorHAnsi"/>
          <w:b/>
          <w:bCs/>
          <w:sz w:val="22"/>
          <w:szCs w:val="22"/>
        </w:rPr>
      </w:pPr>
    </w:p>
    <w:p w:rsidR="001056BA" w:rsidRPr="00D506AB" w:rsidRDefault="00F94032" w:rsidP="001056BA">
      <w:pPr>
        <w:pStyle w:val="BodyText"/>
        <w:spacing w:after="0" w:line="20" w:lineRule="atLeast"/>
        <w:rPr>
          <w:rFonts w:asciiTheme="minorHAnsi" w:hAnsiTheme="minorHAnsi" w:cstheme="minorHAnsi"/>
          <w:b/>
          <w:bCs/>
          <w:sz w:val="22"/>
          <w:szCs w:val="22"/>
        </w:rPr>
      </w:pPr>
      <w:r w:rsidRPr="00D506AB">
        <w:rPr>
          <w:rFonts w:asciiTheme="minorHAnsi" w:hAnsiTheme="minorHAnsi" w:cstheme="minorHAnsi"/>
          <w:b/>
          <w:bCs/>
          <w:sz w:val="22"/>
          <w:szCs w:val="22"/>
        </w:rPr>
        <w:t>Santander Bank, Boston, MA</w:t>
      </w:r>
      <w:r w:rsidR="001056BA" w:rsidRPr="00D506AB">
        <w:rPr>
          <w:rFonts w:asciiTheme="minorHAnsi" w:hAnsiTheme="minorHAnsi" w:cstheme="minorHAnsi"/>
          <w:b/>
          <w:bCs/>
          <w:sz w:val="22"/>
          <w:szCs w:val="22"/>
        </w:rPr>
        <w:t xml:space="preserve"> </w:t>
      </w:r>
      <w:r w:rsidR="001056BA" w:rsidRPr="00D506AB">
        <w:rPr>
          <w:rFonts w:asciiTheme="minorHAnsi" w:hAnsiTheme="minorHAnsi" w:cstheme="minorHAnsi"/>
          <w:b/>
          <w:bCs/>
          <w:sz w:val="22"/>
          <w:szCs w:val="22"/>
        </w:rPr>
        <w:tab/>
      </w:r>
      <w:r w:rsidR="001056BA" w:rsidRPr="00D506AB">
        <w:rPr>
          <w:rFonts w:asciiTheme="minorHAnsi" w:hAnsiTheme="minorHAnsi" w:cstheme="minorHAnsi"/>
          <w:b/>
          <w:bCs/>
          <w:sz w:val="22"/>
          <w:szCs w:val="22"/>
        </w:rPr>
        <w:tab/>
      </w:r>
      <w:r w:rsidR="001056BA" w:rsidRPr="00D506AB">
        <w:rPr>
          <w:rFonts w:asciiTheme="minorHAnsi" w:hAnsiTheme="minorHAnsi" w:cstheme="minorHAnsi"/>
          <w:b/>
          <w:bCs/>
          <w:sz w:val="22"/>
          <w:szCs w:val="22"/>
        </w:rPr>
        <w:tab/>
      </w:r>
      <w:r w:rsidR="001056BA" w:rsidRPr="00D506AB">
        <w:rPr>
          <w:rFonts w:asciiTheme="minorHAnsi" w:hAnsiTheme="minorHAnsi" w:cstheme="minorHAnsi"/>
          <w:b/>
          <w:bCs/>
          <w:sz w:val="22"/>
          <w:szCs w:val="22"/>
        </w:rPr>
        <w:tab/>
      </w:r>
      <w:r w:rsidR="001056BA" w:rsidRPr="00D506AB">
        <w:rPr>
          <w:rFonts w:asciiTheme="minorHAnsi" w:hAnsiTheme="minorHAnsi" w:cstheme="minorHAnsi"/>
          <w:b/>
          <w:bCs/>
          <w:sz w:val="22"/>
          <w:szCs w:val="22"/>
        </w:rPr>
        <w:tab/>
      </w:r>
      <w:r w:rsidR="001056BA" w:rsidRPr="00D506AB">
        <w:rPr>
          <w:rFonts w:asciiTheme="minorHAnsi" w:hAnsiTheme="minorHAnsi" w:cstheme="minorHAnsi"/>
          <w:b/>
          <w:bCs/>
          <w:sz w:val="22"/>
          <w:szCs w:val="22"/>
        </w:rPr>
        <w:tab/>
      </w:r>
      <w:r w:rsidR="001056BA" w:rsidRPr="00D506AB">
        <w:rPr>
          <w:rFonts w:asciiTheme="minorHAnsi" w:hAnsiTheme="minorHAnsi" w:cstheme="minorHAnsi"/>
          <w:b/>
          <w:bCs/>
          <w:sz w:val="22"/>
          <w:szCs w:val="22"/>
        </w:rPr>
        <w:tab/>
      </w:r>
      <w:r w:rsidR="00940B59" w:rsidRPr="00D506AB">
        <w:rPr>
          <w:rFonts w:asciiTheme="minorHAnsi" w:hAnsiTheme="minorHAnsi" w:cstheme="minorHAnsi"/>
          <w:b/>
          <w:bCs/>
          <w:sz w:val="22"/>
          <w:szCs w:val="22"/>
        </w:rPr>
        <w:t xml:space="preserve">             </w:t>
      </w:r>
      <w:r w:rsidR="00A45B3F" w:rsidRPr="00D506AB">
        <w:rPr>
          <w:rFonts w:asciiTheme="minorHAnsi" w:hAnsiTheme="minorHAnsi" w:cstheme="minorHAnsi"/>
          <w:b/>
          <w:bCs/>
          <w:sz w:val="22"/>
          <w:szCs w:val="22"/>
        </w:rPr>
        <w:tab/>
      </w:r>
      <w:r w:rsidR="00A45B3F" w:rsidRPr="00D506AB">
        <w:rPr>
          <w:rFonts w:asciiTheme="minorHAnsi" w:hAnsiTheme="minorHAnsi" w:cstheme="minorHAnsi"/>
          <w:b/>
          <w:bCs/>
          <w:sz w:val="22"/>
          <w:szCs w:val="22"/>
        </w:rPr>
        <w:tab/>
      </w:r>
      <w:r w:rsidR="00940B59" w:rsidRPr="00D506AB">
        <w:rPr>
          <w:rFonts w:asciiTheme="minorHAnsi" w:hAnsiTheme="minorHAnsi" w:cstheme="minorHAnsi"/>
          <w:b/>
          <w:bCs/>
          <w:sz w:val="22"/>
          <w:szCs w:val="22"/>
        </w:rPr>
        <w:t xml:space="preserve"> </w:t>
      </w:r>
      <w:r w:rsidR="00537224" w:rsidRPr="00D506AB">
        <w:rPr>
          <w:rFonts w:asciiTheme="minorHAnsi" w:hAnsiTheme="minorHAnsi" w:cstheme="minorHAnsi"/>
          <w:b/>
          <w:bCs/>
          <w:sz w:val="22"/>
          <w:szCs w:val="22"/>
        </w:rPr>
        <w:t>Aug</w:t>
      </w:r>
      <w:r w:rsidR="00D506AB">
        <w:rPr>
          <w:rFonts w:asciiTheme="minorHAnsi" w:hAnsiTheme="minorHAnsi" w:cstheme="minorHAnsi"/>
          <w:b/>
          <w:bCs/>
          <w:sz w:val="22"/>
          <w:szCs w:val="22"/>
        </w:rPr>
        <w:t xml:space="preserve"> 12</w:t>
      </w:r>
      <w:r w:rsidR="00537224" w:rsidRPr="00D506AB">
        <w:rPr>
          <w:rFonts w:asciiTheme="minorHAnsi" w:hAnsiTheme="minorHAnsi" w:cstheme="minorHAnsi"/>
          <w:b/>
          <w:bCs/>
          <w:sz w:val="22"/>
          <w:szCs w:val="22"/>
        </w:rPr>
        <w:t xml:space="preserve"> </w:t>
      </w:r>
      <w:r w:rsidR="00D506AB">
        <w:rPr>
          <w:rFonts w:asciiTheme="minorHAnsi" w:hAnsiTheme="minorHAnsi" w:cstheme="minorHAnsi"/>
          <w:b/>
          <w:bCs/>
          <w:sz w:val="22"/>
          <w:szCs w:val="22"/>
        </w:rPr>
        <w:t>– Dec 13</w:t>
      </w:r>
    </w:p>
    <w:p w:rsidR="00F94032" w:rsidRPr="00D506AB" w:rsidRDefault="001D51A6" w:rsidP="001056BA">
      <w:pPr>
        <w:pStyle w:val="Header"/>
        <w:tabs>
          <w:tab w:val="left" w:pos="720"/>
        </w:tabs>
        <w:spacing w:line="20" w:lineRule="atLeast"/>
        <w:jc w:val="both"/>
        <w:rPr>
          <w:rFonts w:asciiTheme="minorHAnsi" w:hAnsiTheme="minorHAnsi" w:cstheme="minorHAnsi"/>
          <w:b/>
          <w:sz w:val="22"/>
          <w:szCs w:val="22"/>
        </w:rPr>
      </w:pPr>
      <w:r w:rsidRPr="00D506AB">
        <w:rPr>
          <w:rFonts w:asciiTheme="minorHAnsi" w:hAnsiTheme="minorHAnsi" w:cstheme="minorHAnsi"/>
          <w:b/>
          <w:sz w:val="22"/>
          <w:szCs w:val="22"/>
        </w:rPr>
        <w:t xml:space="preserve">Sr. </w:t>
      </w:r>
      <w:r w:rsidR="001056BA" w:rsidRPr="00D506AB">
        <w:rPr>
          <w:rFonts w:asciiTheme="minorHAnsi" w:hAnsiTheme="minorHAnsi" w:cstheme="minorHAnsi"/>
          <w:b/>
          <w:sz w:val="22"/>
          <w:szCs w:val="22"/>
        </w:rPr>
        <w:t>QA</w:t>
      </w:r>
      <w:r w:rsidR="00C0357E" w:rsidRPr="00D506AB">
        <w:rPr>
          <w:rFonts w:asciiTheme="minorHAnsi" w:hAnsiTheme="minorHAnsi" w:cstheme="minorHAnsi"/>
          <w:b/>
          <w:sz w:val="22"/>
          <w:szCs w:val="22"/>
        </w:rPr>
        <w:t xml:space="preserve"> UAT Tester</w:t>
      </w:r>
      <w:r w:rsidR="001056BA" w:rsidRPr="00D506AB">
        <w:rPr>
          <w:rFonts w:asciiTheme="minorHAnsi" w:hAnsiTheme="minorHAnsi" w:cstheme="minorHAnsi"/>
          <w:b/>
          <w:sz w:val="22"/>
          <w:szCs w:val="22"/>
        </w:rPr>
        <w:t xml:space="preserve">   </w:t>
      </w:r>
    </w:p>
    <w:p w:rsidR="00C766EE" w:rsidRPr="00D506AB" w:rsidRDefault="00EF448D" w:rsidP="00EF448D">
      <w:pPr>
        <w:jc w:val="both"/>
        <w:rPr>
          <w:rFonts w:asciiTheme="minorHAnsi" w:hAnsiTheme="minorHAnsi" w:cstheme="minorHAnsi"/>
          <w:b/>
          <w:bCs/>
          <w:sz w:val="22"/>
          <w:szCs w:val="22"/>
        </w:rPr>
      </w:pPr>
      <w:r w:rsidRPr="00D506AB">
        <w:rPr>
          <w:rFonts w:asciiTheme="minorHAnsi" w:hAnsiTheme="minorHAnsi" w:cstheme="minorHAnsi"/>
          <w:bCs/>
          <w:sz w:val="22"/>
          <w:szCs w:val="22"/>
        </w:rPr>
        <w:t xml:space="preserve">Santander Bank (formerly Sovereign Bank) is a leading financial services company in NA. </w:t>
      </w:r>
      <w:r w:rsidR="00C766EE" w:rsidRPr="00D506AB">
        <w:rPr>
          <w:rFonts w:asciiTheme="minorHAnsi" w:hAnsiTheme="minorHAnsi" w:cstheme="minorHAnsi"/>
          <w:b/>
          <w:bCs/>
          <w:sz w:val="22"/>
          <w:szCs w:val="22"/>
        </w:rPr>
        <w:t xml:space="preserve">The </w:t>
      </w:r>
      <w:r w:rsidRPr="00D506AB">
        <w:rPr>
          <w:rFonts w:asciiTheme="minorHAnsi" w:hAnsiTheme="minorHAnsi" w:cstheme="minorHAnsi"/>
          <w:b/>
          <w:bCs/>
          <w:sz w:val="22"/>
          <w:szCs w:val="22"/>
        </w:rPr>
        <w:t>project ‘Mobile</w:t>
      </w:r>
      <w:r w:rsidR="00C766EE" w:rsidRPr="00D506AB">
        <w:rPr>
          <w:rFonts w:asciiTheme="minorHAnsi" w:hAnsiTheme="minorHAnsi" w:cstheme="minorHAnsi"/>
          <w:b/>
          <w:bCs/>
          <w:sz w:val="22"/>
          <w:szCs w:val="22"/>
        </w:rPr>
        <w:t xml:space="preserve"> Wallet’</w:t>
      </w:r>
      <w:r w:rsidR="00C766EE" w:rsidRPr="00D506AB">
        <w:rPr>
          <w:rFonts w:asciiTheme="minorHAnsi" w:hAnsiTheme="minorHAnsi" w:cstheme="minorHAnsi"/>
          <w:sz w:val="22"/>
          <w:szCs w:val="22"/>
        </w:rPr>
        <w:t xml:space="preserve"> is related to </w:t>
      </w:r>
      <w:r w:rsidR="00C766EE" w:rsidRPr="00D506AB">
        <w:rPr>
          <w:rFonts w:asciiTheme="minorHAnsi" w:hAnsiTheme="minorHAnsi" w:cstheme="minorHAnsi"/>
          <w:b/>
          <w:bCs/>
          <w:sz w:val="22"/>
          <w:szCs w:val="22"/>
        </w:rPr>
        <w:t>Mobile App</w:t>
      </w:r>
      <w:r w:rsidR="00C766EE" w:rsidRPr="00D506AB">
        <w:rPr>
          <w:rFonts w:asciiTheme="minorHAnsi" w:hAnsiTheme="minorHAnsi" w:cstheme="minorHAnsi"/>
          <w:sz w:val="22"/>
          <w:szCs w:val="22"/>
        </w:rPr>
        <w:t xml:space="preserve"> developed for the clients for managing their debit/ credit card account from anywhere 24/7. Client’s personal information is protected by advanced encryption technology to help prevent unauthorized access.</w:t>
      </w:r>
      <w:r w:rsidR="00C766EE" w:rsidRPr="00D506AB">
        <w:rPr>
          <w:rFonts w:asciiTheme="minorHAnsi" w:hAnsiTheme="minorHAnsi" w:cstheme="minorHAnsi"/>
          <w:bCs/>
          <w:sz w:val="22"/>
          <w:szCs w:val="22"/>
        </w:rPr>
        <w:t xml:space="preserve"> Modules were distributed among account access, security, account summary and details, transfers, Bank/ ATM locations, FAQs and Help section.</w:t>
      </w:r>
    </w:p>
    <w:p w:rsidR="001056BA" w:rsidRPr="00D506AB" w:rsidRDefault="001056BA" w:rsidP="001056BA">
      <w:pPr>
        <w:pStyle w:val="Header"/>
        <w:tabs>
          <w:tab w:val="left" w:pos="720"/>
        </w:tabs>
        <w:spacing w:line="20" w:lineRule="atLeast"/>
        <w:jc w:val="both"/>
        <w:rPr>
          <w:rFonts w:asciiTheme="minorHAnsi" w:hAnsiTheme="minorHAnsi" w:cstheme="minorHAnsi"/>
          <w:b/>
          <w:sz w:val="22"/>
          <w:szCs w:val="22"/>
        </w:rPr>
      </w:pPr>
      <w:r w:rsidRPr="00D506AB">
        <w:rPr>
          <w:rFonts w:asciiTheme="minorHAnsi" w:hAnsiTheme="minorHAnsi" w:cstheme="minorHAnsi"/>
          <w:b/>
          <w:sz w:val="22"/>
          <w:szCs w:val="22"/>
        </w:rPr>
        <w:t xml:space="preserve">                                              </w:t>
      </w:r>
    </w:p>
    <w:p w:rsidR="00F94032" w:rsidRPr="00D506AB" w:rsidRDefault="00F94032" w:rsidP="00F94032">
      <w:pPr>
        <w:autoSpaceDN w:val="0"/>
        <w:jc w:val="both"/>
        <w:rPr>
          <w:rFonts w:asciiTheme="minorHAnsi" w:hAnsiTheme="minorHAnsi" w:cstheme="minorHAnsi"/>
          <w:b/>
          <w:sz w:val="22"/>
          <w:szCs w:val="22"/>
        </w:rPr>
      </w:pPr>
      <w:r w:rsidRPr="00D506AB">
        <w:rPr>
          <w:rFonts w:asciiTheme="minorHAnsi" w:hAnsiTheme="minorHAnsi" w:cstheme="minorHAnsi"/>
          <w:b/>
          <w:sz w:val="22"/>
          <w:szCs w:val="22"/>
        </w:rPr>
        <w:t xml:space="preserve">Responsibilities </w:t>
      </w:r>
    </w:p>
    <w:p w:rsidR="00F94032" w:rsidRPr="00D506AB" w:rsidRDefault="00F94032" w:rsidP="00F94032">
      <w:pPr>
        <w:numPr>
          <w:ilvl w:val="0"/>
          <w:numId w:val="18"/>
        </w:numPr>
        <w:suppressAutoHyphens w:val="0"/>
        <w:spacing w:line="20" w:lineRule="atLeast"/>
        <w:jc w:val="both"/>
        <w:rPr>
          <w:rFonts w:asciiTheme="minorHAnsi" w:hAnsiTheme="minorHAnsi" w:cstheme="minorHAnsi"/>
          <w:sz w:val="22"/>
          <w:szCs w:val="22"/>
        </w:rPr>
      </w:pPr>
      <w:r w:rsidRPr="00D506AB">
        <w:rPr>
          <w:rFonts w:asciiTheme="minorHAnsi" w:hAnsiTheme="minorHAnsi" w:cstheme="minorHAnsi"/>
          <w:sz w:val="22"/>
          <w:szCs w:val="22"/>
        </w:rPr>
        <w:lastRenderedPageBreak/>
        <w:t>Analyzed Business Requirement Specifications and System requirement specifications.</w:t>
      </w:r>
    </w:p>
    <w:p w:rsidR="00F94032" w:rsidRPr="00D506AB" w:rsidRDefault="00F94032" w:rsidP="00F94032">
      <w:pPr>
        <w:numPr>
          <w:ilvl w:val="0"/>
          <w:numId w:val="18"/>
        </w:numPr>
        <w:suppressAutoHyphens w:val="0"/>
        <w:spacing w:line="20" w:lineRule="atLeast"/>
        <w:jc w:val="both"/>
        <w:rPr>
          <w:rFonts w:asciiTheme="minorHAnsi" w:hAnsiTheme="minorHAnsi" w:cstheme="minorHAnsi"/>
          <w:sz w:val="22"/>
          <w:szCs w:val="22"/>
        </w:rPr>
      </w:pPr>
      <w:r w:rsidRPr="00D506AB">
        <w:rPr>
          <w:rFonts w:asciiTheme="minorHAnsi" w:hAnsiTheme="minorHAnsi" w:cstheme="minorHAnsi"/>
          <w:sz w:val="22"/>
          <w:szCs w:val="22"/>
        </w:rPr>
        <w:t>Tested device’s Firmware to test the functionality on Telephony and Touch screen drivers.</w:t>
      </w:r>
    </w:p>
    <w:p w:rsidR="00F94032" w:rsidRPr="00D506AB" w:rsidRDefault="00F94032" w:rsidP="00F94032">
      <w:pPr>
        <w:numPr>
          <w:ilvl w:val="0"/>
          <w:numId w:val="18"/>
        </w:numPr>
        <w:suppressAutoHyphens w:val="0"/>
        <w:jc w:val="both"/>
        <w:rPr>
          <w:rFonts w:asciiTheme="minorHAnsi" w:hAnsiTheme="minorHAnsi" w:cstheme="minorHAnsi"/>
          <w:sz w:val="22"/>
          <w:szCs w:val="22"/>
        </w:rPr>
      </w:pPr>
      <w:r w:rsidRPr="00D506AB">
        <w:rPr>
          <w:rFonts w:asciiTheme="minorHAnsi" w:hAnsiTheme="minorHAnsi" w:cstheme="minorHAnsi"/>
          <w:sz w:val="22"/>
          <w:szCs w:val="22"/>
        </w:rPr>
        <w:t>Review of functional test cases for QA functional testing.</w:t>
      </w:r>
    </w:p>
    <w:p w:rsidR="00F94032" w:rsidRPr="00D506AB" w:rsidRDefault="00F94032" w:rsidP="00F94032">
      <w:pPr>
        <w:numPr>
          <w:ilvl w:val="0"/>
          <w:numId w:val="18"/>
        </w:numPr>
        <w:suppressAutoHyphens w:val="0"/>
        <w:spacing w:line="20" w:lineRule="atLeast"/>
        <w:jc w:val="both"/>
        <w:rPr>
          <w:rFonts w:asciiTheme="minorHAnsi" w:hAnsiTheme="minorHAnsi" w:cstheme="minorHAnsi"/>
          <w:sz w:val="22"/>
          <w:szCs w:val="22"/>
        </w:rPr>
      </w:pPr>
      <w:r w:rsidRPr="00D506AB">
        <w:rPr>
          <w:rFonts w:asciiTheme="minorHAnsi" w:hAnsiTheme="minorHAnsi" w:cstheme="minorHAnsi"/>
          <w:sz w:val="22"/>
          <w:szCs w:val="22"/>
        </w:rPr>
        <w:t xml:space="preserve">Coordinated with the offshore team for test related activities and updates and reported to lead &amp; QA Manager. </w:t>
      </w:r>
    </w:p>
    <w:p w:rsidR="00F94032" w:rsidRPr="00D506AB" w:rsidRDefault="00F94032" w:rsidP="00F94032">
      <w:pPr>
        <w:numPr>
          <w:ilvl w:val="0"/>
          <w:numId w:val="18"/>
        </w:numPr>
        <w:suppressAutoHyphens w:val="0"/>
        <w:spacing w:line="20" w:lineRule="atLeast"/>
        <w:jc w:val="both"/>
        <w:rPr>
          <w:rFonts w:asciiTheme="minorHAnsi" w:hAnsiTheme="minorHAnsi" w:cstheme="minorHAnsi"/>
          <w:sz w:val="22"/>
          <w:szCs w:val="22"/>
        </w:rPr>
      </w:pPr>
      <w:r w:rsidRPr="00D506AB">
        <w:rPr>
          <w:rFonts w:asciiTheme="minorHAnsi" w:hAnsiTheme="minorHAnsi" w:cstheme="minorHAnsi"/>
          <w:sz w:val="22"/>
          <w:szCs w:val="22"/>
        </w:rPr>
        <w:t>Extensively utilized Requirements, Test Plan, Test Lab and Defects Modules of Quality Center during STLC.</w:t>
      </w:r>
    </w:p>
    <w:p w:rsidR="00F94032" w:rsidRPr="00D506AB" w:rsidRDefault="00F94032" w:rsidP="00F94032">
      <w:pPr>
        <w:numPr>
          <w:ilvl w:val="0"/>
          <w:numId w:val="18"/>
        </w:numPr>
        <w:suppressAutoHyphens w:val="0"/>
        <w:spacing w:line="20" w:lineRule="atLeast"/>
        <w:jc w:val="both"/>
        <w:rPr>
          <w:rFonts w:asciiTheme="minorHAnsi" w:hAnsiTheme="minorHAnsi" w:cstheme="minorHAnsi"/>
          <w:sz w:val="22"/>
          <w:szCs w:val="22"/>
        </w:rPr>
      </w:pPr>
      <w:r w:rsidRPr="00D506AB">
        <w:rPr>
          <w:rStyle w:val="apple-style-span"/>
          <w:rFonts w:asciiTheme="minorHAnsi" w:hAnsiTheme="minorHAnsi" w:cstheme="minorHAnsi"/>
          <w:sz w:val="22"/>
          <w:szCs w:val="22"/>
          <w:shd w:val="clear" w:color="auto" w:fill="FFFFFF"/>
        </w:rPr>
        <w:t xml:space="preserve">Implemented automation for memory leak testing using </w:t>
      </w:r>
      <w:r w:rsidRPr="00D506AB">
        <w:rPr>
          <w:rStyle w:val="apple-style-span"/>
          <w:rFonts w:asciiTheme="minorHAnsi" w:hAnsiTheme="minorHAnsi" w:cstheme="minorHAnsi"/>
          <w:b/>
          <w:sz w:val="22"/>
          <w:szCs w:val="22"/>
          <w:shd w:val="clear" w:color="auto" w:fill="FFFFFF"/>
        </w:rPr>
        <w:t xml:space="preserve">Xcode Instruments and See test tool </w:t>
      </w:r>
    </w:p>
    <w:p w:rsidR="00F94032" w:rsidRPr="00D506AB" w:rsidRDefault="00F94032" w:rsidP="00F94032">
      <w:pPr>
        <w:numPr>
          <w:ilvl w:val="0"/>
          <w:numId w:val="18"/>
        </w:numPr>
        <w:suppressAutoHyphens w:val="0"/>
        <w:spacing w:line="20" w:lineRule="atLeast"/>
        <w:jc w:val="both"/>
        <w:rPr>
          <w:rFonts w:asciiTheme="minorHAnsi" w:hAnsiTheme="minorHAnsi" w:cstheme="minorHAnsi"/>
          <w:sz w:val="22"/>
          <w:szCs w:val="22"/>
        </w:rPr>
      </w:pPr>
      <w:r w:rsidRPr="00D506AB">
        <w:rPr>
          <w:rFonts w:asciiTheme="minorHAnsi" w:hAnsiTheme="minorHAnsi" w:cstheme="minorHAnsi"/>
          <w:sz w:val="22"/>
          <w:szCs w:val="22"/>
        </w:rPr>
        <w:t>Tested web pages to display the account transactions and details pertaining to that account using DHTML and CSS.</w:t>
      </w:r>
    </w:p>
    <w:p w:rsidR="00F94032" w:rsidRPr="00D506AB" w:rsidRDefault="00F94032" w:rsidP="00F94032">
      <w:pPr>
        <w:numPr>
          <w:ilvl w:val="0"/>
          <w:numId w:val="18"/>
        </w:numPr>
        <w:suppressAutoHyphens w:val="0"/>
        <w:spacing w:line="20" w:lineRule="atLeast"/>
        <w:jc w:val="both"/>
        <w:rPr>
          <w:rFonts w:asciiTheme="minorHAnsi" w:hAnsiTheme="minorHAnsi" w:cstheme="minorHAnsi"/>
          <w:sz w:val="22"/>
          <w:szCs w:val="22"/>
        </w:rPr>
      </w:pPr>
      <w:r w:rsidRPr="00D506AB">
        <w:rPr>
          <w:rFonts w:asciiTheme="minorHAnsi" w:hAnsiTheme="minorHAnsi" w:cstheme="minorHAnsi"/>
          <w:sz w:val="22"/>
          <w:szCs w:val="22"/>
          <w:lang w:eastAsia="en-US"/>
        </w:rPr>
        <w:t>During the testing activities used Android SDK, ADB shell for keep control and interface with physical Android devices</w:t>
      </w:r>
    </w:p>
    <w:p w:rsidR="00F94032" w:rsidRPr="00D506AB" w:rsidRDefault="00F94032" w:rsidP="00F94032">
      <w:pPr>
        <w:numPr>
          <w:ilvl w:val="0"/>
          <w:numId w:val="18"/>
        </w:numPr>
        <w:suppressAutoHyphens w:val="0"/>
        <w:spacing w:line="20" w:lineRule="atLeast"/>
        <w:jc w:val="both"/>
        <w:rPr>
          <w:rFonts w:asciiTheme="minorHAnsi" w:hAnsiTheme="minorHAnsi" w:cstheme="minorHAnsi"/>
          <w:sz w:val="22"/>
          <w:szCs w:val="22"/>
        </w:rPr>
      </w:pPr>
      <w:r w:rsidRPr="00D506AB">
        <w:rPr>
          <w:rFonts w:asciiTheme="minorHAnsi" w:hAnsiTheme="minorHAnsi" w:cstheme="minorHAnsi"/>
          <w:bCs/>
          <w:color w:val="000000" w:themeColor="text1"/>
          <w:sz w:val="22"/>
          <w:szCs w:val="22"/>
        </w:rPr>
        <w:t>Performed browser compatibility and configuration testing on various operating systems such as Blackberry OS, Android OS, and iOS etc.</w:t>
      </w:r>
    </w:p>
    <w:p w:rsidR="00F94032" w:rsidRPr="00D506AB" w:rsidRDefault="00F94032" w:rsidP="00F94032">
      <w:pPr>
        <w:pStyle w:val="ecxnormal"/>
        <w:widowControl/>
        <w:numPr>
          <w:ilvl w:val="0"/>
          <w:numId w:val="18"/>
        </w:numPr>
        <w:tabs>
          <w:tab w:val="left" w:pos="360"/>
        </w:tabs>
        <w:suppressAutoHyphens w:val="0"/>
        <w:overflowPunct/>
        <w:autoSpaceDE/>
        <w:autoSpaceDN/>
        <w:adjustRightInd/>
        <w:spacing w:before="0" w:after="0"/>
        <w:jc w:val="both"/>
        <w:textAlignment w:val="auto"/>
        <w:rPr>
          <w:rFonts w:asciiTheme="minorHAnsi" w:hAnsiTheme="minorHAnsi" w:cstheme="minorHAnsi"/>
          <w:sz w:val="22"/>
          <w:szCs w:val="22"/>
        </w:rPr>
      </w:pPr>
      <w:r w:rsidRPr="00D506AB">
        <w:rPr>
          <w:rFonts w:asciiTheme="minorHAnsi" w:hAnsiTheme="minorHAnsi" w:cstheme="minorHAnsi"/>
          <w:sz w:val="22"/>
          <w:szCs w:val="22"/>
        </w:rPr>
        <w:t>Performed browser compatibility and configuration testing on various operating systems such as Blackberry OS, Android OS, iOS etc.</w:t>
      </w:r>
    </w:p>
    <w:p w:rsidR="00F94032" w:rsidRPr="00D506AB" w:rsidRDefault="00F94032" w:rsidP="00F94032">
      <w:pPr>
        <w:numPr>
          <w:ilvl w:val="0"/>
          <w:numId w:val="18"/>
        </w:numPr>
        <w:suppressAutoHyphens w:val="0"/>
        <w:jc w:val="both"/>
        <w:rPr>
          <w:rFonts w:asciiTheme="minorHAnsi" w:hAnsiTheme="minorHAnsi" w:cstheme="minorHAnsi"/>
          <w:sz w:val="22"/>
          <w:szCs w:val="22"/>
        </w:rPr>
      </w:pPr>
      <w:r w:rsidRPr="00D506AB">
        <w:rPr>
          <w:rFonts w:asciiTheme="minorHAnsi" w:hAnsiTheme="minorHAnsi" w:cstheme="minorHAnsi"/>
          <w:sz w:val="22"/>
          <w:szCs w:val="22"/>
        </w:rPr>
        <w:t xml:space="preserve">Wrote UI and functional test cases from scratch for the development of the Remote Deposit Capture based on the behavior of each device iOS and Android. </w:t>
      </w:r>
    </w:p>
    <w:p w:rsidR="00C0357E" w:rsidRPr="00D506AB" w:rsidRDefault="00C0357E" w:rsidP="00F94032">
      <w:pPr>
        <w:numPr>
          <w:ilvl w:val="0"/>
          <w:numId w:val="18"/>
        </w:numPr>
        <w:suppressAutoHyphens w:val="0"/>
        <w:jc w:val="both"/>
        <w:rPr>
          <w:rFonts w:asciiTheme="minorHAnsi" w:hAnsiTheme="minorHAnsi" w:cstheme="minorHAnsi"/>
          <w:sz w:val="22"/>
          <w:szCs w:val="22"/>
        </w:rPr>
      </w:pPr>
      <w:r w:rsidRPr="00D506AB">
        <w:rPr>
          <w:rFonts w:asciiTheme="minorHAnsi" w:hAnsiTheme="minorHAnsi" w:cstheme="minorHAnsi"/>
          <w:sz w:val="22"/>
          <w:szCs w:val="22"/>
        </w:rPr>
        <w:t>Prepared Test strategy and Test Plan for each Release cycle along with the UAT test plan.</w:t>
      </w:r>
    </w:p>
    <w:p w:rsidR="00F94032" w:rsidRPr="00D506AB" w:rsidRDefault="00F94032" w:rsidP="00F94032">
      <w:pPr>
        <w:numPr>
          <w:ilvl w:val="0"/>
          <w:numId w:val="18"/>
        </w:numPr>
        <w:suppressAutoHyphens w:val="0"/>
        <w:jc w:val="both"/>
        <w:rPr>
          <w:rFonts w:asciiTheme="minorHAnsi" w:hAnsiTheme="minorHAnsi" w:cstheme="minorHAnsi"/>
          <w:sz w:val="22"/>
          <w:szCs w:val="22"/>
        </w:rPr>
      </w:pPr>
      <w:r w:rsidRPr="00D506AB">
        <w:rPr>
          <w:rFonts w:asciiTheme="minorHAnsi" w:hAnsiTheme="minorHAnsi" w:cstheme="minorHAnsi"/>
          <w:sz w:val="22"/>
          <w:szCs w:val="22"/>
        </w:rPr>
        <w:t xml:space="preserve">Wrote test cases for data analytics from scratch making sure that all the analytics tags are being passed on the </w:t>
      </w:r>
      <w:r w:rsidRPr="00D506AB">
        <w:rPr>
          <w:rFonts w:asciiTheme="minorHAnsi" w:hAnsiTheme="minorHAnsi" w:cstheme="minorHAnsi"/>
          <w:b/>
          <w:sz w:val="22"/>
          <w:szCs w:val="22"/>
        </w:rPr>
        <w:t>Cloud.</w:t>
      </w:r>
      <w:r w:rsidRPr="00D506AB">
        <w:rPr>
          <w:rFonts w:asciiTheme="minorHAnsi" w:hAnsiTheme="minorHAnsi" w:cstheme="minorHAnsi"/>
          <w:sz w:val="22"/>
          <w:szCs w:val="22"/>
        </w:rPr>
        <w:t xml:space="preserve"> </w:t>
      </w:r>
    </w:p>
    <w:p w:rsidR="00F94032" w:rsidRPr="00D506AB" w:rsidRDefault="00F94032" w:rsidP="00F94032">
      <w:pPr>
        <w:numPr>
          <w:ilvl w:val="0"/>
          <w:numId w:val="18"/>
        </w:numPr>
        <w:suppressAutoHyphens w:val="0"/>
        <w:jc w:val="both"/>
        <w:rPr>
          <w:rFonts w:asciiTheme="minorHAnsi" w:hAnsiTheme="minorHAnsi" w:cstheme="minorHAnsi"/>
          <w:sz w:val="22"/>
          <w:szCs w:val="22"/>
        </w:rPr>
      </w:pPr>
      <w:r w:rsidRPr="00D506AB">
        <w:rPr>
          <w:rFonts w:asciiTheme="minorHAnsi" w:hAnsiTheme="minorHAnsi" w:cstheme="minorHAnsi"/>
          <w:sz w:val="22"/>
          <w:szCs w:val="22"/>
        </w:rPr>
        <w:t xml:space="preserve">Worked with web service validations at different points in the app wherever the web service calls are being made. </w:t>
      </w:r>
    </w:p>
    <w:p w:rsidR="00F94032" w:rsidRPr="00D506AB" w:rsidRDefault="00F94032" w:rsidP="00F94032">
      <w:pPr>
        <w:numPr>
          <w:ilvl w:val="0"/>
          <w:numId w:val="18"/>
        </w:numPr>
        <w:suppressAutoHyphens w:val="0"/>
        <w:jc w:val="both"/>
        <w:rPr>
          <w:rFonts w:asciiTheme="minorHAnsi" w:hAnsiTheme="minorHAnsi" w:cstheme="minorHAnsi"/>
          <w:sz w:val="22"/>
          <w:szCs w:val="22"/>
        </w:rPr>
      </w:pPr>
      <w:r w:rsidRPr="00D506AB">
        <w:rPr>
          <w:rFonts w:asciiTheme="minorHAnsi" w:hAnsiTheme="minorHAnsi" w:cstheme="minorHAnsi"/>
          <w:sz w:val="22"/>
          <w:szCs w:val="22"/>
        </w:rPr>
        <w:t xml:space="preserve">Work in </w:t>
      </w:r>
      <w:r w:rsidRPr="00D506AB">
        <w:rPr>
          <w:rFonts w:asciiTheme="minorHAnsi" w:hAnsiTheme="minorHAnsi" w:cstheme="minorHAnsi"/>
          <w:b/>
          <w:sz w:val="22"/>
          <w:szCs w:val="22"/>
        </w:rPr>
        <w:t>Agile</w:t>
      </w:r>
      <w:r w:rsidRPr="00D506AB">
        <w:rPr>
          <w:rFonts w:asciiTheme="minorHAnsi" w:hAnsiTheme="minorHAnsi" w:cstheme="minorHAnsi"/>
          <w:sz w:val="22"/>
          <w:szCs w:val="22"/>
        </w:rPr>
        <w:t>, scrum, and sprint environment in order to change the requirements and features set.</w:t>
      </w:r>
    </w:p>
    <w:p w:rsidR="00F94032" w:rsidRPr="00D506AB" w:rsidRDefault="00F94032" w:rsidP="00F94032">
      <w:pPr>
        <w:widowControl w:val="0"/>
        <w:numPr>
          <w:ilvl w:val="0"/>
          <w:numId w:val="18"/>
        </w:numPr>
        <w:suppressAutoHyphens w:val="0"/>
        <w:autoSpaceDE w:val="0"/>
        <w:autoSpaceDN w:val="0"/>
        <w:adjustRightInd w:val="0"/>
        <w:jc w:val="both"/>
        <w:rPr>
          <w:rFonts w:asciiTheme="minorHAnsi" w:hAnsiTheme="minorHAnsi" w:cstheme="minorHAnsi"/>
          <w:bCs/>
          <w:sz w:val="22"/>
          <w:szCs w:val="22"/>
        </w:rPr>
      </w:pPr>
      <w:r w:rsidRPr="00D506AB">
        <w:rPr>
          <w:rFonts w:asciiTheme="minorHAnsi" w:hAnsiTheme="minorHAnsi" w:cstheme="minorHAnsi"/>
          <w:bCs/>
          <w:sz w:val="22"/>
          <w:szCs w:val="22"/>
        </w:rPr>
        <w:t xml:space="preserve">Prepared automated scripts for Maintenance and Regression testing using </w:t>
      </w:r>
      <w:r w:rsidRPr="00D506AB">
        <w:rPr>
          <w:rFonts w:asciiTheme="minorHAnsi" w:hAnsiTheme="minorHAnsi" w:cstheme="minorHAnsi"/>
          <w:b/>
          <w:bCs/>
          <w:sz w:val="22"/>
          <w:szCs w:val="22"/>
        </w:rPr>
        <w:t>QTP</w:t>
      </w:r>
      <w:r w:rsidRPr="00D506AB">
        <w:rPr>
          <w:rFonts w:asciiTheme="minorHAnsi" w:hAnsiTheme="minorHAnsi" w:cstheme="minorHAnsi"/>
          <w:bCs/>
          <w:sz w:val="22"/>
          <w:szCs w:val="22"/>
        </w:rPr>
        <w:t>.</w:t>
      </w:r>
    </w:p>
    <w:p w:rsidR="00F94032" w:rsidRPr="00D506AB" w:rsidRDefault="00F94032" w:rsidP="00F94032">
      <w:pPr>
        <w:numPr>
          <w:ilvl w:val="0"/>
          <w:numId w:val="18"/>
        </w:numPr>
        <w:suppressAutoHyphens w:val="0"/>
        <w:jc w:val="both"/>
        <w:rPr>
          <w:rFonts w:asciiTheme="minorHAnsi" w:hAnsiTheme="minorHAnsi" w:cstheme="minorHAnsi"/>
          <w:sz w:val="22"/>
          <w:szCs w:val="22"/>
        </w:rPr>
      </w:pPr>
      <w:r w:rsidRPr="00D506AB">
        <w:rPr>
          <w:rFonts w:asciiTheme="minorHAnsi" w:hAnsiTheme="minorHAnsi" w:cstheme="minorHAnsi"/>
          <w:sz w:val="22"/>
          <w:szCs w:val="22"/>
        </w:rPr>
        <w:t>Wrote scenarios and scripts for different Project Change Request (PCR) and PL’s (Patch Level) along the project progression.</w:t>
      </w:r>
    </w:p>
    <w:p w:rsidR="00C0357E" w:rsidRPr="00D506AB" w:rsidRDefault="00C0357E" w:rsidP="00F94032">
      <w:pPr>
        <w:numPr>
          <w:ilvl w:val="0"/>
          <w:numId w:val="18"/>
        </w:numPr>
        <w:suppressAutoHyphens w:val="0"/>
        <w:rPr>
          <w:rFonts w:asciiTheme="minorHAnsi" w:hAnsiTheme="minorHAnsi" w:cstheme="minorHAnsi"/>
          <w:sz w:val="22"/>
          <w:szCs w:val="22"/>
        </w:rPr>
      </w:pPr>
      <w:r w:rsidRPr="00D506AB">
        <w:rPr>
          <w:rFonts w:asciiTheme="minorHAnsi" w:hAnsiTheme="minorHAnsi" w:cstheme="minorHAnsi"/>
          <w:sz w:val="22"/>
          <w:szCs w:val="22"/>
        </w:rPr>
        <w:t>Worked with end users to generate UAT scripts and to successful completion of UAT testing.</w:t>
      </w:r>
    </w:p>
    <w:p w:rsidR="00F94032" w:rsidRPr="00D506AB" w:rsidRDefault="00F94032" w:rsidP="00F94032">
      <w:pPr>
        <w:numPr>
          <w:ilvl w:val="0"/>
          <w:numId w:val="18"/>
        </w:numPr>
        <w:suppressAutoHyphens w:val="0"/>
        <w:jc w:val="both"/>
        <w:rPr>
          <w:rFonts w:asciiTheme="minorHAnsi" w:hAnsiTheme="minorHAnsi" w:cstheme="minorHAnsi"/>
          <w:sz w:val="22"/>
          <w:szCs w:val="22"/>
        </w:rPr>
      </w:pPr>
      <w:r w:rsidRPr="00D506AB">
        <w:rPr>
          <w:rFonts w:asciiTheme="minorHAnsi" w:hAnsiTheme="minorHAnsi" w:cstheme="minorHAnsi"/>
          <w:sz w:val="22"/>
          <w:szCs w:val="22"/>
        </w:rPr>
        <w:t xml:space="preserve">Use of Cat log for Android and iOS Configuration Utility tool for capturing and gathering backend data log and sending it to the developers to catch defects and </w:t>
      </w:r>
      <w:r w:rsidRPr="00D506AB">
        <w:rPr>
          <w:rFonts w:asciiTheme="minorHAnsi" w:hAnsiTheme="minorHAnsi" w:cstheme="minorHAnsi"/>
          <w:b/>
          <w:sz w:val="22"/>
          <w:szCs w:val="22"/>
        </w:rPr>
        <w:t>crash issues.</w:t>
      </w:r>
      <w:r w:rsidRPr="00D506AB">
        <w:rPr>
          <w:rFonts w:asciiTheme="minorHAnsi" w:hAnsiTheme="minorHAnsi" w:cstheme="minorHAnsi"/>
          <w:sz w:val="22"/>
          <w:szCs w:val="22"/>
        </w:rPr>
        <w:t xml:space="preserve"> </w:t>
      </w:r>
    </w:p>
    <w:p w:rsidR="00C91298" w:rsidRPr="00D506AB" w:rsidRDefault="00C91298" w:rsidP="00F94032">
      <w:pPr>
        <w:numPr>
          <w:ilvl w:val="0"/>
          <w:numId w:val="18"/>
        </w:numPr>
        <w:suppressAutoHyphens w:val="0"/>
        <w:jc w:val="both"/>
        <w:rPr>
          <w:rFonts w:asciiTheme="minorHAnsi" w:hAnsiTheme="minorHAnsi" w:cstheme="minorHAnsi"/>
          <w:sz w:val="22"/>
          <w:szCs w:val="22"/>
        </w:rPr>
      </w:pPr>
      <w:r w:rsidRPr="00D506AB">
        <w:rPr>
          <w:rFonts w:asciiTheme="minorHAnsi" w:hAnsiTheme="minorHAnsi" w:cstheme="minorHAnsi"/>
          <w:sz w:val="22"/>
          <w:szCs w:val="22"/>
        </w:rPr>
        <w:t>Analyzed the Batch Process, Work-flow behavior and SOA/ Web Services testing using SoapUI.</w:t>
      </w:r>
    </w:p>
    <w:p w:rsidR="00C91298" w:rsidRPr="00D506AB" w:rsidRDefault="00C91298" w:rsidP="00F94032">
      <w:pPr>
        <w:numPr>
          <w:ilvl w:val="0"/>
          <w:numId w:val="18"/>
        </w:numPr>
        <w:suppressAutoHyphens w:val="0"/>
        <w:jc w:val="both"/>
        <w:rPr>
          <w:rFonts w:asciiTheme="minorHAnsi" w:hAnsiTheme="minorHAnsi" w:cstheme="minorHAnsi"/>
          <w:sz w:val="22"/>
          <w:szCs w:val="22"/>
        </w:rPr>
      </w:pPr>
      <w:r w:rsidRPr="00D506AB">
        <w:rPr>
          <w:rFonts w:asciiTheme="minorHAnsi" w:hAnsiTheme="minorHAnsi" w:cstheme="minorHAnsi"/>
          <w:sz w:val="22"/>
          <w:szCs w:val="22"/>
        </w:rPr>
        <w:t>Used JIRA for bug filing and bug triage.</w:t>
      </w:r>
    </w:p>
    <w:p w:rsidR="00F94032" w:rsidRPr="00D506AB" w:rsidRDefault="00F94032" w:rsidP="00F94032">
      <w:pPr>
        <w:numPr>
          <w:ilvl w:val="0"/>
          <w:numId w:val="18"/>
        </w:numPr>
        <w:suppressAutoHyphens w:val="0"/>
        <w:rPr>
          <w:rFonts w:asciiTheme="minorHAnsi" w:hAnsiTheme="minorHAnsi" w:cstheme="minorHAnsi"/>
          <w:sz w:val="22"/>
          <w:szCs w:val="22"/>
        </w:rPr>
      </w:pPr>
      <w:r w:rsidRPr="00D506AB">
        <w:rPr>
          <w:rFonts w:asciiTheme="minorHAnsi" w:hAnsiTheme="minorHAnsi" w:cstheme="minorHAnsi"/>
          <w:sz w:val="22"/>
          <w:szCs w:val="22"/>
        </w:rPr>
        <w:t>Progression and Regression testing in all the regions; System Integration Testing (SIT), Business Acceptance Testing (BAT) and Productions Acceptance Testing (PAT).</w:t>
      </w:r>
    </w:p>
    <w:p w:rsidR="00F94032" w:rsidRPr="00D506AB" w:rsidRDefault="00F94032" w:rsidP="00F94032">
      <w:pPr>
        <w:numPr>
          <w:ilvl w:val="0"/>
          <w:numId w:val="18"/>
        </w:numPr>
        <w:suppressAutoHyphens w:val="0"/>
        <w:jc w:val="both"/>
        <w:rPr>
          <w:rFonts w:asciiTheme="minorHAnsi" w:hAnsiTheme="minorHAnsi" w:cstheme="minorHAnsi"/>
          <w:sz w:val="22"/>
          <w:szCs w:val="22"/>
        </w:rPr>
      </w:pPr>
      <w:r w:rsidRPr="00D506AB">
        <w:rPr>
          <w:rFonts w:asciiTheme="minorHAnsi" w:hAnsiTheme="minorHAnsi" w:cstheme="minorHAnsi"/>
          <w:sz w:val="22"/>
          <w:szCs w:val="22"/>
        </w:rPr>
        <w:t xml:space="preserve">Negative and Positive testing of Web services on the UI level making sure that it is fetching the correct data. </w:t>
      </w:r>
    </w:p>
    <w:p w:rsidR="00C91298" w:rsidRPr="00D506AB" w:rsidRDefault="00F94032" w:rsidP="00F94032">
      <w:pPr>
        <w:numPr>
          <w:ilvl w:val="0"/>
          <w:numId w:val="18"/>
        </w:numPr>
        <w:suppressAutoHyphens w:val="0"/>
        <w:jc w:val="both"/>
        <w:rPr>
          <w:rFonts w:asciiTheme="minorHAnsi" w:hAnsiTheme="minorHAnsi" w:cstheme="minorHAnsi"/>
          <w:sz w:val="22"/>
          <w:szCs w:val="22"/>
        </w:rPr>
      </w:pPr>
      <w:r w:rsidRPr="00D506AB">
        <w:rPr>
          <w:rFonts w:asciiTheme="minorHAnsi" w:hAnsiTheme="minorHAnsi" w:cstheme="minorHAnsi"/>
          <w:sz w:val="22"/>
          <w:szCs w:val="22"/>
        </w:rPr>
        <w:t>Used XCode organizer to monitor crashes during test and report crash logs.</w:t>
      </w:r>
    </w:p>
    <w:p w:rsidR="00F94032" w:rsidRPr="00D506AB" w:rsidRDefault="00C91298" w:rsidP="00F94032">
      <w:pPr>
        <w:numPr>
          <w:ilvl w:val="0"/>
          <w:numId w:val="18"/>
        </w:numPr>
        <w:suppressAutoHyphens w:val="0"/>
        <w:jc w:val="both"/>
        <w:rPr>
          <w:rFonts w:asciiTheme="minorHAnsi" w:hAnsiTheme="minorHAnsi" w:cstheme="minorHAnsi"/>
          <w:sz w:val="22"/>
          <w:szCs w:val="22"/>
        </w:rPr>
      </w:pPr>
      <w:r w:rsidRPr="00D506AB">
        <w:rPr>
          <w:rFonts w:asciiTheme="minorHAnsi" w:hAnsiTheme="minorHAnsi" w:cstheme="minorHAnsi"/>
          <w:sz w:val="22"/>
          <w:szCs w:val="22"/>
        </w:rPr>
        <w:t>Identified defects and Reported through Jira.</w:t>
      </w:r>
      <w:r w:rsidR="00F94032" w:rsidRPr="00D506AB">
        <w:rPr>
          <w:rFonts w:asciiTheme="minorHAnsi" w:hAnsiTheme="minorHAnsi" w:cstheme="minorHAnsi"/>
          <w:sz w:val="22"/>
          <w:szCs w:val="22"/>
        </w:rPr>
        <w:t xml:space="preserve"> </w:t>
      </w:r>
    </w:p>
    <w:p w:rsidR="00C0357E" w:rsidRPr="00D506AB" w:rsidRDefault="00C0357E" w:rsidP="00F94032">
      <w:pPr>
        <w:numPr>
          <w:ilvl w:val="0"/>
          <w:numId w:val="18"/>
        </w:numPr>
        <w:suppressAutoHyphens w:val="0"/>
        <w:jc w:val="both"/>
        <w:rPr>
          <w:rFonts w:asciiTheme="minorHAnsi" w:hAnsiTheme="minorHAnsi" w:cstheme="minorHAnsi"/>
          <w:sz w:val="22"/>
          <w:szCs w:val="22"/>
        </w:rPr>
      </w:pPr>
      <w:r w:rsidRPr="00D506AB">
        <w:rPr>
          <w:rFonts w:asciiTheme="minorHAnsi" w:hAnsiTheme="minorHAnsi" w:cstheme="minorHAnsi"/>
          <w:sz w:val="22"/>
          <w:szCs w:val="22"/>
        </w:rPr>
        <w:t>erformed Regression, UAT, Integration, User Interface, GUI, and Usability Testing.</w:t>
      </w:r>
    </w:p>
    <w:p w:rsidR="009E47F6" w:rsidRPr="00D506AB" w:rsidRDefault="009E47F6" w:rsidP="009E47F6">
      <w:pPr>
        <w:numPr>
          <w:ilvl w:val="0"/>
          <w:numId w:val="18"/>
        </w:numPr>
        <w:suppressAutoHyphens w:val="0"/>
        <w:jc w:val="both"/>
        <w:rPr>
          <w:rFonts w:asciiTheme="minorHAnsi" w:hAnsiTheme="minorHAnsi" w:cstheme="minorHAnsi"/>
          <w:sz w:val="22"/>
          <w:szCs w:val="22"/>
        </w:rPr>
      </w:pPr>
      <w:r w:rsidRPr="00D506AB">
        <w:rPr>
          <w:rFonts w:asciiTheme="minorHAnsi" w:hAnsiTheme="minorHAnsi" w:cstheme="minorHAnsi"/>
          <w:sz w:val="22"/>
          <w:szCs w:val="22"/>
        </w:rPr>
        <w:t xml:space="preserve">Worked with Automation tem to create a regression suite with </w:t>
      </w:r>
      <w:r w:rsidRPr="00D506AB">
        <w:rPr>
          <w:rFonts w:asciiTheme="minorHAnsi" w:hAnsiTheme="minorHAnsi" w:cstheme="minorHAnsi"/>
          <w:b/>
          <w:sz w:val="22"/>
          <w:szCs w:val="22"/>
        </w:rPr>
        <w:t>Selenium</w:t>
      </w:r>
      <w:r w:rsidRPr="00D506AB">
        <w:rPr>
          <w:rFonts w:asciiTheme="minorHAnsi" w:hAnsiTheme="minorHAnsi" w:cstheme="minorHAnsi"/>
          <w:sz w:val="22"/>
          <w:szCs w:val="22"/>
        </w:rPr>
        <w:t xml:space="preserve"> Webdriver.</w:t>
      </w:r>
    </w:p>
    <w:p w:rsidR="00F94032" w:rsidRPr="00D506AB" w:rsidRDefault="00F94032" w:rsidP="00F94032">
      <w:pPr>
        <w:numPr>
          <w:ilvl w:val="0"/>
          <w:numId w:val="18"/>
        </w:numPr>
        <w:suppressAutoHyphens w:val="0"/>
        <w:jc w:val="both"/>
        <w:rPr>
          <w:rFonts w:asciiTheme="minorHAnsi" w:hAnsiTheme="minorHAnsi" w:cstheme="minorHAnsi"/>
          <w:sz w:val="22"/>
          <w:szCs w:val="22"/>
        </w:rPr>
      </w:pPr>
      <w:r w:rsidRPr="00D506AB">
        <w:rPr>
          <w:rFonts w:asciiTheme="minorHAnsi" w:hAnsiTheme="minorHAnsi" w:cstheme="minorHAnsi"/>
          <w:sz w:val="22"/>
          <w:szCs w:val="22"/>
        </w:rPr>
        <w:t xml:space="preserve">Monitored Proper allocation of defects as per their Priority and Severity and communicating it to the business in the project go-no-go calls. </w:t>
      </w:r>
    </w:p>
    <w:p w:rsidR="00F94032" w:rsidRPr="00D506AB" w:rsidRDefault="00F94032" w:rsidP="00F94032">
      <w:pPr>
        <w:numPr>
          <w:ilvl w:val="0"/>
          <w:numId w:val="18"/>
        </w:numPr>
        <w:suppressAutoHyphens w:val="0"/>
        <w:jc w:val="both"/>
        <w:rPr>
          <w:rFonts w:asciiTheme="minorHAnsi" w:hAnsiTheme="minorHAnsi" w:cstheme="minorHAnsi"/>
          <w:sz w:val="22"/>
          <w:szCs w:val="22"/>
        </w:rPr>
      </w:pPr>
      <w:r w:rsidRPr="00D506AB">
        <w:rPr>
          <w:rFonts w:asciiTheme="minorHAnsi" w:hAnsiTheme="minorHAnsi" w:cstheme="minorHAnsi"/>
          <w:sz w:val="22"/>
          <w:szCs w:val="22"/>
        </w:rPr>
        <w:t>Involved in Test Estimates and metrics and circulated daily test dashboard to development team.</w:t>
      </w:r>
    </w:p>
    <w:p w:rsidR="00F94032" w:rsidRPr="00D506AB" w:rsidRDefault="00F94032" w:rsidP="00F94032">
      <w:pPr>
        <w:numPr>
          <w:ilvl w:val="0"/>
          <w:numId w:val="18"/>
        </w:numPr>
        <w:suppressAutoHyphens w:val="0"/>
        <w:jc w:val="both"/>
        <w:rPr>
          <w:rFonts w:asciiTheme="minorHAnsi" w:hAnsiTheme="minorHAnsi" w:cstheme="minorHAnsi"/>
          <w:sz w:val="22"/>
          <w:szCs w:val="22"/>
        </w:rPr>
      </w:pPr>
      <w:r w:rsidRPr="00D506AB">
        <w:rPr>
          <w:rFonts w:asciiTheme="minorHAnsi" w:hAnsiTheme="minorHAnsi" w:cstheme="minorHAnsi"/>
          <w:sz w:val="22"/>
          <w:szCs w:val="22"/>
        </w:rPr>
        <w:t xml:space="preserve">Validating all the memo posts before the hard posting of transactions/deposits in the Host system. </w:t>
      </w:r>
    </w:p>
    <w:p w:rsidR="00F94032" w:rsidRPr="00D506AB" w:rsidRDefault="00F94032" w:rsidP="00F94032">
      <w:pPr>
        <w:numPr>
          <w:ilvl w:val="0"/>
          <w:numId w:val="18"/>
        </w:numPr>
        <w:suppressAutoHyphens w:val="0"/>
        <w:jc w:val="both"/>
        <w:rPr>
          <w:rFonts w:asciiTheme="minorHAnsi" w:hAnsiTheme="minorHAnsi" w:cstheme="minorHAnsi"/>
          <w:sz w:val="22"/>
          <w:szCs w:val="22"/>
        </w:rPr>
      </w:pPr>
      <w:r w:rsidRPr="00D506AB">
        <w:rPr>
          <w:rFonts w:asciiTheme="minorHAnsi" w:hAnsiTheme="minorHAnsi" w:cstheme="minorHAnsi"/>
          <w:sz w:val="22"/>
          <w:szCs w:val="22"/>
        </w:rPr>
        <w:t>Major part of the testing done on devices but also worked on browser level testing in different SIT, BAT and PAT environments.</w:t>
      </w:r>
    </w:p>
    <w:p w:rsidR="00F94032" w:rsidRPr="00D506AB" w:rsidRDefault="00F94032" w:rsidP="00F94032">
      <w:pPr>
        <w:numPr>
          <w:ilvl w:val="0"/>
          <w:numId w:val="18"/>
        </w:numPr>
        <w:suppressAutoHyphens w:val="0"/>
        <w:jc w:val="both"/>
        <w:rPr>
          <w:rFonts w:asciiTheme="minorHAnsi" w:hAnsiTheme="minorHAnsi" w:cstheme="minorHAnsi"/>
          <w:sz w:val="22"/>
          <w:szCs w:val="22"/>
        </w:rPr>
      </w:pPr>
      <w:r w:rsidRPr="00D506AB">
        <w:rPr>
          <w:rFonts w:asciiTheme="minorHAnsi" w:hAnsiTheme="minorHAnsi" w:cstheme="minorHAnsi"/>
          <w:sz w:val="22"/>
          <w:szCs w:val="22"/>
        </w:rPr>
        <w:t xml:space="preserve">Participated in daily defect call and troubleshooting of issues with the developers. </w:t>
      </w:r>
    </w:p>
    <w:p w:rsidR="00F94032" w:rsidRDefault="00F94032" w:rsidP="00F94032">
      <w:pPr>
        <w:numPr>
          <w:ilvl w:val="0"/>
          <w:numId w:val="18"/>
        </w:numPr>
        <w:suppressAutoHyphens w:val="0"/>
        <w:jc w:val="both"/>
        <w:rPr>
          <w:rFonts w:asciiTheme="minorHAnsi" w:hAnsiTheme="minorHAnsi" w:cstheme="minorHAnsi"/>
          <w:sz w:val="22"/>
          <w:szCs w:val="22"/>
        </w:rPr>
      </w:pPr>
      <w:r w:rsidRPr="00D506AB">
        <w:rPr>
          <w:rFonts w:asciiTheme="minorHAnsi" w:hAnsiTheme="minorHAnsi" w:cstheme="minorHAnsi"/>
          <w:sz w:val="22"/>
          <w:szCs w:val="22"/>
        </w:rPr>
        <w:t>Involved in downtime tracking for all environment hurdles and keeping track of issues as per hours lost and script execution impact and communicating it to development team.</w:t>
      </w:r>
    </w:p>
    <w:p w:rsidR="00D506AB" w:rsidRPr="00D506AB" w:rsidRDefault="00D506AB" w:rsidP="00F94032">
      <w:pPr>
        <w:numPr>
          <w:ilvl w:val="0"/>
          <w:numId w:val="18"/>
        </w:numPr>
        <w:suppressAutoHyphens w:val="0"/>
        <w:jc w:val="both"/>
        <w:rPr>
          <w:rFonts w:asciiTheme="minorHAnsi" w:hAnsiTheme="minorHAnsi" w:cstheme="minorHAnsi"/>
          <w:sz w:val="22"/>
          <w:szCs w:val="22"/>
        </w:rPr>
      </w:pPr>
      <w:r w:rsidRPr="00D506AB">
        <w:rPr>
          <w:rFonts w:asciiTheme="minorHAnsi" w:hAnsiTheme="minorHAnsi" w:cstheme="minorHAnsi"/>
          <w:sz w:val="22"/>
          <w:szCs w:val="22"/>
        </w:rPr>
        <w:t>Involved in API testing with both SOAP</w:t>
      </w:r>
      <w:r>
        <w:rPr>
          <w:rFonts w:asciiTheme="minorHAnsi" w:hAnsiTheme="minorHAnsi" w:cstheme="minorHAnsi"/>
          <w:sz w:val="22"/>
          <w:szCs w:val="22"/>
        </w:rPr>
        <w:t xml:space="preserve"> UI</w:t>
      </w:r>
      <w:r w:rsidRPr="00D506AB">
        <w:rPr>
          <w:rFonts w:asciiTheme="minorHAnsi" w:hAnsiTheme="minorHAnsi" w:cstheme="minorHAnsi"/>
          <w:sz w:val="22"/>
          <w:szCs w:val="22"/>
        </w:rPr>
        <w:t> and Restful web</w:t>
      </w:r>
      <w:r>
        <w:rPr>
          <w:rFonts w:asciiTheme="minorHAnsi" w:hAnsiTheme="minorHAnsi" w:cstheme="minorHAnsi"/>
          <w:sz w:val="22"/>
          <w:szCs w:val="22"/>
        </w:rPr>
        <w:t>.</w:t>
      </w:r>
    </w:p>
    <w:p w:rsidR="00F94032" w:rsidRPr="00D506AB" w:rsidRDefault="00F94032" w:rsidP="00F94032">
      <w:pPr>
        <w:numPr>
          <w:ilvl w:val="0"/>
          <w:numId w:val="18"/>
        </w:numPr>
        <w:suppressAutoHyphens w:val="0"/>
        <w:jc w:val="both"/>
        <w:rPr>
          <w:rFonts w:asciiTheme="minorHAnsi" w:hAnsiTheme="minorHAnsi" w:cstheme="minorHAnsi"/>
          <w:bCs/>
          <w:sz w:val="22"/>
          <w:szCs w:val="22"/>
        </w:rPr>
      </w:pPr>
      <w:r w:rsidRPr="00D506AB">
        <w:rPr>
          <w:rFonts w:asciiTheme="minorHAnsi" w:hAnsiTheme="minorHAnsi" w:cstheme="minorHAnsi"/>
          <w:bCs/>
          <w:sz w:val="22"/>
          <w:szCs w:val="22"/>
        </w:rPr>
        <w:t>Actively participated in Walkthroughs and Daily status report meetings.</w:t>
      </w:r>
    </w:p>
    <w:p w:rsidR="00F94032" w:rsidRPr="00D506AB" w:rsidRDefault="00F94032" w:rsidP="00F94032">
      <w:pPr>
        <w:pStyle w:val="NormalJustifiedChar"/>
        <w:rPr>
          <w:rFonts w:asciiTheme="minorHAnsi" w:hAnsiTheme="minorHAnsi" w:cstheme="minorHAnsi"/>
          <w:bCs/>
          <w:sz w:val="22"/>
          <w:szCs w:val="22"/>
        </w:rPr>
      </w:pPr>
      <w:r w:rsidRPr="00D506AB">
        <w:rPr>
          <w:rFonts w:asciiTheme="minorHAnsi" w:hAnsiTheme="minorHAnsi" w:cstheme="minorHAnsi"/>
          <w:bCs/>
          <w:spacing w:val="5"/>
          <w:sz w:val="22"/>
          <w:szCs w:val="22"/>
        </w:rPr>
        <w:t>Environment:</w:t>
      </w:r>
      <w:r w:rsidRPr="00D506AB">
        <w:rPr>
          <w:rFonts w:asciiTheme="minorHAnsi" w:hAnsiTheme="minorHAnsi" w:cstheme="minorHAnsi"/>
          <w:spacing w:val="5"/>
          <w:sz w:val="22"/>
          <w:szCs w:val="22"/>
        </w:rPr>
        <w:t xml:space="preserve"> </w:t>
      </w:r>
      <w:r w:rsidR="00C91298" w:rsidRPr="00D506AB">
        <w:rPr>
          <w:rFonts w:asciiTheme="minorHAnsi" w:hAnsiTheme="minorHAnsi" w:cstheme="minorHAnsi"/>
          <w:b w:val="0"/>
          <w:spacing w:val="5"/>
          <w:sz w:val="22"/>
          <w:szCs w:val="22"/>
        </w:rPr>
        <w:t>HP Quality Center(QC)/ALM,</w:t>
      </w:r>
      <w:r w:rsidRPr="00D506AB">
        <w:rPr>
          <w:rFonts w:asciiTheme="minorHAnsi" w:hAnsiTheme="minorHAnsi" w:cstheme="minorHAnsi"/>
          <w:b w:val="0"/>
          <w:spacing w:val="5"/>
          <w:sz w:val="22"/>
          <w:szCs w:val="22"/>
        </w:rPr>
        <w:t>SQL Server,</w:t>
      </w:r>
      <w:r w:rsidRPr="00D506AB">
        <w:rPr>
          <w:rFonts w:asciiTheme="minorHAnsi" w:hAnsiTheme="minorHAnsi" w:cstheme="minorHAnsi"/>
          <w:spacing w:val="5"/>
          <w:sz w:val="22"/>
          <w:szCs w:val="22"/>
        </w:rPr>
        <w:t xml:space="preserve"> </w:t>
      </w:r>
      <w:r w:rsidRPr="00D506AB">
        <w:rPr>
          <w:rFonts w:asciiTheme="minorHAnsi" w:hAnsiTheme="minorHAnsi" w:cstheme="minorHAnsi"/>
          <w:b w:val="0"/>
          <w:sz w:val="22"/>
          <w:szCs w:val="22"/>
        </w:rPr>
        <w:t>JAVA, XCode,</w:t>
      </w:r>
      <w:r w:rsidR="00C91298" w:rsidRPr="00D506AB">
        <w:rPr>
          <w:rFonts w:asciiTheme="minorHAnsi" w:hAnsiTheme="minorHAnsi" w:cstheme="minorHAnsi"/>
          <w:b w:val="0"/>
          <w:sz w:val="22"/>
          <w:szCs w:val="22"/>
          <w:lang w:eastAsia="ar-SA"/>
        </w:rPr>
        <w:t xml:space="preserve"> </w:t>
      </w:r>
      <w:r w:rsidR="00C91298" w:rsidRPr="00D506AB">
        <w:rPr>
          <w:rFonts w:asciiTheme="minorHAnsi" w:hAnsiTheme="minorHAnsi" w:cstheme="minorHAnsi"/>
          <w:b w:val="0"/>
          <w:sz w:val="22"/>
          <w:szCs w:val="22"/>
        </w:rPr>
        <w:t>JIRA,</w:t>
      </w:r>
      <w:r w:rsidRPr="00D506AB">
        <w:rPr>
          <w:rFonts w:asciiTheme="minorHAnsi" w:hAnsiTheme="minorHAnsi" w:cstheme="minorHAnsi"/>
          <w:b w:val="0"/>
          <w:sz w:val="22"/>
          <w:szCs w:val="22"/>
        </w:rPr>
        <w:t xml:space="preserve"> </w:t>
      </w:r>
      <w:r w:rsidR="004F1177" w:rsidRPr="00D506AB">
        <w:rPr>
          <w:rFonts w:asciiTheme="minorHAnsi" w:hAnsiTheme="minorHAnsi" w:cstheme="minorHAnsi"/>
          <w:b w:val="0"/>
          <w:sz w:val="22"/>
          <w:szCs w:val="22"/>
        </w:rPr>
        <w:t xml:space="preserve">Appium, </w:t>
      </w:r>
      <w:r w:rsidR="009E47F6" w:rsidRPr="00D506AB">
        <w:rPr>
          <w:rFonts w:asciiTheme="minorHAnsi" w:hAnsiTheme="minorHAnsi" w:cstheme="minorHAnsi"/>
          <w:b w:val="0"/>
          <w:sz w:val="22"/>
          <w:szCs w:val="22"/>
        </w:rPr>
        <w:t xml:space="preserve">WinSCP, J2EE,  QTP, </w:t>
      </w:r>
      <w:r w:rsidR="004F1177" w:rsidRPr="00D506AB">
        <w:rPr>
          <w:rFonts w:asciiTheme="minorHAnsi" w:hAnsiTheme="minorHAnsi" w:cstheme="minorHAnsi"/>
          <w:b w:val="0"/>
          <w:sz w:val="22"/>
          <w:szCs w:val="22"/>
        </w:rPr>
        <w:t>Selenium,</w:t>
      </w:r>
      <w:r w:rsidR="00C44218" w:rsidRPr="00D506AB">
        <w:rPr>
          <w:rFonts w:asciiTheme="minorHAnsi" w:hAnsiTheme="minorHAnsi" w:cstheme="minorHAnsi"/>
          <w:b w:val="0"/>
          <w:sz w:val="22"/>
          <w:szCs w:val="22"/>
          <w:lang w:eastAsia="ar-SA"/>
        </w:rPr>
        <w:t xml:space="preserve"> </w:t>
      </w:r>
      <w:r w:rsidR="00C44218" w:rsidRPr="00D506AB">
        <w:rPr>
          <w:rFonts w:asciiTheme="minorHAnsi" w:hAnsiTheme="minorHAnsi" w:cstheme="minorHAnsi"/>
          <w:b w:val="0"/>
          <w:sz w:val="22"/>
          <w:szCs w:val="22"/>
        </w:rPr>
        <w:t>Web services,</w:t>
      </w:r>
      <w:r w:rsidRPr="00D506AB">
        <w:rPr>
          <w:rFonts w:asciiTheme="minorHAnsi" w:hAnsiTheme="minorHAnsi" w:cstheme="minorHAnsi"/>
          <w:b w:val="0"/>
          <w:sz w:val="22"/>
          <w:szCs w:val="22"/>
        </w:rPr>
        <w:t xml:space="preserve"> </w:t>
      </w:r>
      <w:r w:rsidR="00D506AB" w:rsidRPr="00D506AB">
        <w:rPr>
          <w:rFonts w:asciiTheme="minorHAnsi" w:hAnsiTheme="minorHAnsi" w:cstheme="minorHAnsi"/>
          <w:b w:val="0"/>
          <w:bCs/>
          <w:sz w:val="22"/>
          <w:szCs w:val="22"/>
        </w:rPr>
        <w:t>Soap UI</w:t>
      </w:r>
      <w:r w:rsidR="00D506AB">
        <w:rPr>
          <w:rFonts w:asciiTheme="minorHAnsi" w:hAnsiTheme="minorHAnsi" w:cstheme="minorHAnsi"/>
          <w:b w:val="0"/>
          <w:bCs/>
          <w:sz w:val="22"/>
          <w:szCs w:val="22"/>
        </w:rPr>
        <w:t>,</w:t>
      </w:r>
      <w:r w:rsidRPr="00D506AB">
        <w:rPr>
          <w:rFonts w:asciiTheme="minorHAnsi" w:hAnsiTheme="minorHAnsi" w:cstheme="minorHAnsi"/>
          <w:b w:val="0"/>
          <w:bCs/>
          <w:sz w:val="22"/>
          <w:szCs w:val="22"/>
        </w:rPr>
        <w:t xml:space="preserve"> </w:t>
      </w:r>
      <w:r w:rsidR="00C91298" w:rsidRPr="00D506AB">
        <w:rPr>
          <w:rFonts w:asciiTheme="minorHAnsi" w:hAnsiTheme="minorHAnsi" w:cstheme="minorHAnsi"/>
          <w:b w:val="0"/>
          <w:bCs/>
          <w:spacing w:val="5"/>
          <w:sz w:val="22"/>
          <w:szCs w:val="22"/>
        </w:rPr>
        <w:t>UNIX.</w:t>
      </w:r>
      <w:r w:rsidRPr="00D506AB">
        <w:rPr>
          <w:rFonts w:asciiTheme="minorHAnsi" w:hAnsiTheme="minorHAnsi" w:cstheme="minorHAnsi"/>
          <w:b w:val="0"/>
          <w:bCs/>
          <w:sz w:val="22"/>
          <w:szCs w:val="22"/>
        </w:rPr>
        <w:t xml:space="preserve"> </w:t>
      </w:r>
    </w:p>
    <w:p w:rsidR="001056BA" w:rsidRPr="00D506AB" w:rsidRDefault="001056BA" w:rsidP="001056BA">
      <w:pPr>
        <w:pStyle w:val="Header"/>
        <w:tabs>
          <w:tab w:val="left" w:pos="720"/>
        </w:tabs>
        <w:spacing w:line="20" w:lineRule="atLeast"/>
        <w:jc w:val="both"/>
        <w:rPr>
          <w:rFonts w:asciiTheme="minorHAnsi" w:hAnsiTheme="minorHAnsi" w:cstheme="minorHAnsi"/>
          <w:b/>
          <w:bCs/>
          <w:sz w:val="22"/>
          <w:szCs w:val="22"/>
        </w:rPr>
      </w:pPr>
    </w:p>
    <w:p w:rsidR="00CE7B0A" w:rsidRPr="00D506AB" w:rsidRDefault="00CE7B0A" w:rsidP="00940B59">
      <w:pPr>
        <w:jc w:val="both"/>
        <w:rPr>
          <w:rFonts w:asciiTheme="minorHAnsi" w:hAnsiTheme="minorHAnsi" w:cstheme="minorHAnsi"/>
          <w:b/>
          <w:sz w:val="22"/>
          <w:szCs w:val="22"/>
        </w:rPr>
      </w:pPr>
      <w:r w:rsidRPr="00D506AB">
        <w:rPr>
          <w:rFonts w:asciiTheme="minorHAnsi" w:hAnsiTheme="minorHAnsi" w:cstheme="minorHAnsi"/>
          <w:b/>
          <w:sz w:val="22"/>
          <w:szCs w:val="22"/>
        </w:rPr>
        <w:t>TD Bank, Lexington, SC</w:t>
      </w:r>
      <w:r w:rsidR="00537224" w:rsidRPr="00D506AB">
        <w:rPr>
          <w:rFonts w:asciiTheme="minorHAnsi" w:hAnsiTheme="minorHAnsi" w:cstheme="minorHAnsi"/>
          <w:b/>
          <w:sz w:val="22"/>
          <w:szCs w:val="22"/>
        </w:rPr>
        <w:tab/>
      </w:r>
      <w:r w:rsidR="00537224" w:rsidRPr="00D506AB">
        <w:rPr>
          <w:rFonts w:asciiTheme="minorHAnsi" w:hAnsiTheme="minorHAnsi" w:cstheme="minorHAnsi"/>
          <w:b/>
          <w:sz w:val="22"/>
          <w:szCs w:val="22"/>
        </w:rPr>
        <w:tab/>
      </w:r>
      <w:r w:rsidR="00537224" w:rsidRPr="00D506AB">
        <w:rPr>
          <w:rFonts w:asciiTheme="minorHAnsi" w:hAnsiTheme="minorHAnsi" w:cstheme="minorHAnsi"/>
          <w:b/>
          <w:sz w:val="22"/>
          <w:szCs w:val="22"/>
        </w:rPr>
        <w:tab/>
      </w:r>
      <w:r w:rsidR="00537224" w:rsidRPr="00D506AB">
        <w:rPr>
          <w:rFonts w:asciiTheme="minorHAnsi" w:hAnsiTheme="minorHAnsi" w:cstheme="minorHAnsi"/>
          <w:b/>
          <w:sz w:val="22"/>
          <w:szCs w:val="22"/>
        </w:rPr>
        <w:tab/>
      </w:r>
      <w:r w:rsidR="00537224" w:rsidRPr="00D506AB">
        <w:rPr>
          <w:rFonts w:asciiTheme="minorHAnsi" w:hAnsiTheme="minorHAnsi" w:cstheme="minorHAnsi"/>
          <w:b/>
          <w:sz w:val="22"/>
          <w:szCs w:val="22"/>
        </w:rPr>
        <w:tab/>
      </w:r>
      <w:r w:rsidR="00537224" w:rsidRPr="00D506AB">
        <w:rPr>
          <w:rFonts w:asciiTheme="minorHAnsi" w:hAnsiTheme="minorHAnsi" w:cstheme="minorHAnsi"/>
          <w:b/>
          <w:sz w:val="22"/>
          <w:szCs w:val="22"/>
        </w:rPr>
        <w:tab/>
      </w:r>
      <w:r w:rsidR="00537224" w:rsidRPr="00D506AB">
        <w:rPr>
          <w:rFonts w:asciiTheme="minorHAnsi" w:hAnsiTheme="minorHAnsi" w:cstheme="minorHAnsi"/>
          <w:b/>
          <w:sz w:val="22"/>
          <w:szCs w:val="22"/>
        </w:rPr>
        <w:tab/>
      </w:r>
      <w:r w:rsidR="00537224" w:rsidRPr="00D506AB">
        <w:rPr>
          <w:rFonts w:asciiTheme="minorHAnsi" w:hAnsiTheme="minorHAnsi" w:cstheme="minorHAnsi"/>
          <w:b/>
          <w:sz w:val="22"/>
          <w:szCs w:val="22"/>
        </w:rPr>
        <w:tab/>
        <w:t xml:space="preserve">      </w:t>
      </w:r>
      <w:r w:rsidR="00537224" w:rsidRPr="00D506AB">
        <w:rPr>
          <w:rFonts w:asciiTheme="minorHAnsi" w:hAnsiTheme="minorHAnsi" w:cstheme="minorHAnsi"/>
          <w:b/>
          <w:sz w:val="22"/>
          <w:szCs w:val="22"/>
        </w:rPr>
        <w:tab/>
      </w:r>
      <w:r w:rsidR="00537224" w:rsidRPr="00D506AB">
        <w:rPr>
          <w:rFonts w:asciiTheme="minorHAnsi" w:hAnsiTheme="minorHAnsi" w:cstheme="minorHAnsi"/>
          <w:b/>
          <w:sz w:val="22"/>
          <w:szCs w:val="22"/>
        </w:rPr>
        <w:tab/>
      </w:r>
      <w:r w:rsidR="001F51F5" w:rsidRPr="00D506AB">
        <w:rPr>
          <w:rFonts w:asciiTheme="minorHAnsi" w:hAnsiTheme="minorHAnsi" w:cstheme="minorHAnsi"/>
          <w:b/>
          <w:sz w:val="22"/>
          <w:szCs w:val="22"/>
        </w:rPr>
        <w:t xml:space="preserve">   </w:t>
      </w:r>
      <w:r w:rsidR="00537224" w:rsidRPr="00D506AB">
        <w:rPr>
          <w:rFonts w:asciiTheme="minorHAnsi" w:hAnsiTheme="minorHAnsi" w:cstheme="minorHAnsi"/>
          <w:b/>
          <w:sz w:val="22"/>
          <w:szCs w:val="22"/>
        </w:rPr>
        <w:t xml:space="preserve">   Mar</w:t>
      </w:r>
      <w:r w:rsidR="00D506AB">
        <w:rPr>
          <w:rFonts w:asciiTheme="minorHAnsi" w:hAnsiTheme="minorHAnsi" w:cstheme="minorHAnsi"/>
          <w:b/>
          <w:bCs/>
          <w:sz w:val="22"/>
          <w:szCs w:val="22"/>
        </w:rPr>
        <w:t xml:space="preserve"> 10 – July 12</w:t>
      </w:r>
      <w:r w:rsidRPr="00D506AB">
        <w:rPr>
          <w:rFonts w:asciiTheme="minorHAnsi" w:hAnsiTheme="minorHAnsi" w:cstheme="minorHAnsi"/>
          <w:b/>
          <w:bCs/>
          <w:sz w:val="22"/>
          <w:szCs w:val="22"/>
        </w:rPr>
        <w:t xml:space="preserve"> </w:t>
      </w:r>
    </w:p>
    <w:p w:rsidR="00CE7B0A" w:rsidRPr="00D506AB" w:rsidRDefault="00CE7B0A" w:rsidP="00CE7B0A">
      <w:pPr>
        <w:jc w:val="both"/>
        <w:rPr>
          <w:rFonts w:asciiTheme="minorHAnsi" w:hAnsiTheme="minorHAnsi" w:cstheme="minorHAnsi"/>
          <w:b/>
          <w:sz w:val="22"/>
          <w:szCs w:val="22"/>
        </w:rPr>
      </w:pPr>
      <w:r w:rsidRPr="00D506AB">
        <w:rPr>
          <w:rFonts w:asciiTheme="minorHAnsi" w:hAnsiTheme="minorHAnsi" w:cstheme="minorHAnsi"/>
          <w:b/>
          <w:sz w:val="22"/>
          <w:szCs w:val="22"/>
        </w:rPr>
        <w:t>QA Analyst</w:t>
      </w:r>
    </w:p>
    <w:p w:rsidR="00CE7B0A" w:rsidRPr="00D506AB" w:rsidRDefault="00CE7B0A" w:rsidP="00CE7B0A">
      <w:pPr>
        <w:jc w:val="both"/>
        <w:rPr>
          <w:rFonts w:asciiTheme="minorHAnsi" w:hAnsiTheme="minorHAnsi" w:cstheme="minorHAnsi"/>
          <w:sz w:val="22"/>
          <w:szCs w:val="22"/>
        </w:rPr>
      </w:pPr>
      <w:r w:rsidRPr="00D506AB">
        <w:rPr>
          <w:rFonts w:asciiTheme="minorHAnsi" w:hAnsiTheme="minorHAnsi" w:cstheme="minorHAnsi"/>
          <w:sz w:val="22"/>
          <w:szCs w:val="22"/>
        </w:rPr>
        <w:t xml:space="preserve">TD Bank is one of the leading banks of North America fulfilling its customer’s financial and banking needs. As a QA analyst, worked on the project </w:t>
      </w:r>
      <w:r w:rsidRPr="00D506AB">
        <w:rPr>
          <w:rFonts w:asciiTheme="minorHAnsi" w:hAnsiTheme="minorHAnsi" w:cstheme="minorHAnsi"/>
          <w:b/>
          <w:sz w:val="22"/>
          <w:szCs w:val="22"/>
        </w:rPr>
        <w:t>Mobile Remote Deposit Capture (MRDC</w:t>
      </w:r>
      <w:r w:rsidRPr="00D506AB">
        <w:rPr>
          <w:rFonts w:asciiTheme="minorHAnsi" w:hAnsiTheme="minorHAnsi" w:cstheme="minorHAnsi"/>
          <w:sz w:val="22"/>
          <w:szCs w:val="22"/>
        </w:rPr>
        <w:t xml:space="preserve">) for TD Bank. Currently the  Bank has a Mobile App out in the market and is introducing the very popular MRDC feature to its app. MRDC gives customers the </w:t>
      </w:r>
      <w:r w:rsidRPr="00D506AB">
        <w:rPr>
          <w:rFonts w:asciiTheme="minorHAnsi" w:hAnsiTheme="minorHAnsi" w:cstheme="minorHAnsi"/>
          <w:sz w:val="22"/>
          <w:szCs w:val="22"/>
        </w:rPr>
        <w:lastRenderedPageBreak/>
        <w:t xml:space="preserve">convenience to take a picture of a check from anywhere, anytime and deposit it through their mobile device. App being released for iOS and Android users; has various security layers being implemented by different Web services. </w:t>
      </w:r>
    </w:p>
    <w:p w:rsidR="00CE7B0A" w:rsidRPr="00D506AB" w:rsidRDefault="00CE7B0A" w:rsidP="00CE7B0A">
      <w:pPr>
        <w:jc w:val="both"/>
        <w:rPr>
          <w:rFonts w:asciiTheme="minorHAnsi" w:hAnsiTheme="minorHAnsi" w:cstheme="minorHAnsi"/>
          <w:sz w:val="22"/>
          <w:szCs w:val="22"/>
        </w:rPr>
      </w:pPr>
    </w:p>
    <w:p w:rsidR="00CE7B0A" w:rsidRPr="00D506AB" w:rsidRDefault="00CE7B0A" w:rsidP="00CE7B0A">
      <w:pPr>
        <w:jc w:val="both"/>
        <w:rPr>
          <w:rFonts w:asciiTheme="minorHAnsi" w:hAnsiTheme="minorHAnsi" w:cstheme="minorHAnsi"/>
          <w:b/>
          <w:sz w:val="22"/>
          <w:szCs w:val="22"/>
        </w:rPr>
      </w:pPr>
      <w:r w:rsidRPr="00D506AB">
        <w:rPr>
          <w:rFonts w:asciiTheme="minorHAnsi" w:hAnsiTheme="minorHAnsi" w:cstheme="minorHAnsi"/>
          <w:b/>
          <w:bCs/>
          <w:sz w:val="22"/>
          <w:szCs w:val="22"/>
        </w:rPr>
        <w:t>Responsibilities</w:t>
      </w:r>
      <w:r w:rsidRPr="00D506AB">
        <w:rPr>
          <w:rFonts w:asciiTheme="minorHAnsi" w:hAnsiTheme="minorHAnsi" w:cstheme="minorHAnsi"/>
          <w:b/>
          <w:sz w:val="22"/>
          <w:szCs w:val="22"/>
        </w:rPr>
        <w:t>: </w:t>
      </w:r>
    </w:p>
    <w:p w:rsidR="00CE7B0A" w:rsidRPr="00D506AB" w:rsidRDefault="00CE7B0A" w:rsidP="00CE7B0A">
      <w:pPr>
        <w:pStyle w:val="ecxnormal"/>
        <w:widowControl/>
        <w:numPr>
          <w:ilvl w:val="0"/>
          <w:numId w:val="12"/>
        </w:numPr>
        <w:tabs>
          <w:tab w:val="left" w:pos="360"/>
        </w:tabs>
        <w:suppressAutoHyphens w:val="0"/>
        <w:overflowPunct/>
        <w:autoSpaceDE/>
        <w:autoSpaceDN/>
        <w:adjustRightInd/>
        <w:spacing w:before="0" w:after="0"/>
        <w:jc w:val="both"/>
        <w:textAlignment w:val="auto"/>
        <w:rPr>
          <w:rFonts w:asciiTheme="minorHAnsi" w:hAnsiTheme="minorHAnsi" w:cstheme="minorHAnsi"/>
          <w:sz w:val="22"/>
          <w:szCs w:val="22"/>
        </w:rPr>
      </w:pPr>
      <w:r w:rsidRPr="00D506AB">
        <w:rPr>
          <w:rFonts w:asciiTheme="minorHAnsi" w:hAnsiTheme="minorHAnsi" w:cstheme="minorHAnsi"/>
          <w:sz w:val="22"/>
          <w:szCs w:val="22"/>
        </w:rPr>
        <w:t>Involved in preparing Test Plan and Test Cases based on business requirements.</w:t>
      </w:r>
    </w:p>
    <w:p w:rsidR="00CE7B0A" w:rsidRPr="00D506AB" w:rsidRDefault="00CE7B0A" w:rsidP="00CE7B0A">
      <w:pPr>
        <w:numPr>
          <w:ilvl w:val="0"/>
          <w:numId w:val="12"/>
        </w:numPr>
        <w:suppressAutoHyphens w:val="0"/>
        <w:jc w:val="both"/>
        <w:rPr>
          <w:rFonts w:asciiTheme="minorHAnsi" w:hAnsiTheme="minorHAnsi" w:cstheme="minorHAnsi"/>
          <w:bCs/>
          <w:sz w:val="22"/>
          <w:szCs w:val="22"/>
        </w:rPr>
      </w:pPr>
      <w:r w:rsidRPr="00D506AB">
        <w:rPr>
          <w:rFonts w:asciiTheme="minorHAnsi" w:hAnsiTheme="minorHAnsi" w:cstheme="minorHAnsi"/>
          <w:bCs/>
          <w:sz w:val="22"/>
          <w:szCs w:val="22"/>
        </w:rPr>
        <w:t>Created Traceability matrix to keep track of changes in requirement to that of the testing efforts.</w:t>
      </w:r>
    </w:p>
    <w:p w:rsidR="00CE7B0A" w:rsidRPr="00D506AB" w:rsidRDefault="00CE7B0A" w:rsidP="00CE7B0A">
      <w:pPr>
        <w:pStyle w:val="ecxnormal"/>
        <w:widowControl/>
        <w:numPr>
          <w:ilvl w:val="0"/>
          <w:numId w:val="12"/>
        </w:numPr>
        <w:tabs>
          <w:tab w:val="left" w:pos="360"/>
        </w:tabs>
        <w:suppressAutoHyphens w:val="0"/>
        <w:overflowPunct/>
        <w:autoSpaceDE/>
        <w:autoSpaceDN/>
        <w:adjustRightInd/>
        <w:spacing w:before="0" w:after="0"/>
        <w:jc w:val="both"/>
        <w:textAlignment w:val="auto"/>
        <w:rPr>
          <w:rFonts w:asciiTheme="minorHAnsi" w:hAnsiTheme="minorHAnsi" w:cstheme="minorHAnsi"/>
          <w:sz w:val="22"/>
          <w:szCs w:val="22"/>
        </w:rPr>
      </w:pPr>
      <w:r w:rsidRPr="00D506AB">
        <w:rPr>
          <w:rFonts w:asciiTheme="minorHAnsi" w:hAnsiTheme="minorHAnsi" w:cstheme="minorHAnsi"/>
          <w:sz w:val="22"/>
          <w:szCs w:val="22"/>
        </w:rPr>
        <w:t>Identified high-level requirements for documenting detailed business requirements using</w:t>
      </w:r>
    </w:p>
    <w:p w:rsidR="00CE7B0A" w:rsidRPr="00D506AB" w:rsidRDefault="00CE7B0A" w:rsidP="00CE7B0A">
      <w:pPr>
        <w:pStyle w:val="ecxnormal"/>
        <w:widowControl/>
        <w:numPr>
          <w:ilvl w:val="0"/>
          <w:numId w:val="12"/>
        </w:numPr>
        <w:tabs>
          <w:tab w:val="left" w:pos="360"/>
        </w:tabs>
        <w:suppressAutoHyphens w:val="0"/>
        <w:overflowPunct/>
        <w:autoSpaceDE/>
        <w:autoSpaceDN/>
        <w:adjustRightInd/>
        <w:spacing w:before="0" w:after="0"/>
        <w:jc w:val="both"/>
        <w:textAlignment w:val="auto"/>
        <w:rPr>
          <w:rFonts w:asciiTheme="minorHAnsi" w:hAnsiTheme="minorHAnsi" w:cstheme="minorHAnsi"/>
          <w:sz w:val="22"/>
          <w:szCs w:val="22"/>
        </w:rPr>
      </w:pPr>
      <w:r w:rsidRPr="00D506AB">
        <w:rPr>
          <w:rFonts w:asciiTheme="minorHAnsi" w:hAnsiTheme="minorHAnsi" w:cstheme="minorHAnsi"/>
          <w:sz w:val="22"/>
          <w:szCs w:val="22"/>
        </w:rPr>
        <w:t>Performed browser compatibility and configuration testing on various operating systems such as Blackberry OS, Android OS, iOS etc.</w:t>
      </w:r>
    </w:p>
    <w:p w:rsidR="00CE7B0A" w:rsidRPr="00D506AB" w:rsidRDefault="00CE7B0A" w:rsidP="00CE7B0A">
      <w:pPr>
        <w:numPr>
          <w:ilvl w:val="0"/>
          <w:numId w:val="12"/>
        </w:numPr>
        <w:suppressAutoHyphens w:val="0"/>
        <w:jc w:val="both"/>
        <w:rPr>
          <w:rFonts w:asciiTheme="minorHAnsi" w:hAnsiTheme="minorHAnsi" w:cstheme="minorHAnsi"/>
          <w:sz w:val="22"/>
          <w:szCs w:val="22"/>
        </w:rPr>
      </w:pPr>
      <w:r w:rsidRPr="00D506AB">
        <w:rPr>
          <w:rFonts w:asciiTheme="minorHAnsi" w:hAnsiTheme="minorHAnsi" w:cstheme="minorHAnsi"/>
          <w:sz w:val="22"/>
          <w:szCs w:val="22"/>
        </w:rPr>
        <w:t xml:space="preserve">Wrote UI and functional test cases from scratch for the development of the Remote Deposit Capture based on the behavior of each device iOS and Android. </w:t>
      </w:r>
    </w:p>
    <w:p w:rsidR="00CE7B0A" w:rsidRPr="00D506AB" w:rsidRDefault="00CE7B0A" w:rsidP="00CE7B0A">
      <w:pPr>
        <w:numPr>
          <w:ilvl w:val="0"/>
          <w:numId w:val="12"/>
        </w:numPr>
        <w:suppressAutoHyphens w:val="0"/>
        <w:jc w:val="both"/>
        <w:rPr>
          <w:rFonts w:asciiTheme="minorHAnsi" w:hAnsiTheme="minorHAnsi" w:cstheme="minorHAnsi"/>
          <w:sz w:val="22"/>
          <w:szCs w:val="22"/>
        </w:rPr>
      </w:pPr>
      <w:r w:rsidRPr="00D506AB">
        <w:rPr>
          <w:rFonts w:asciiTheme="minorHAnsi" w:hAnsiTheme="minorHAnsi" w:cstheme="minorHAnsi"/>
          <w:sz w:val="22"/>
          <w:szCs w:val="22"/>
        </w:rPr>
        <w:t>Worked on the Mainframe system for data creation, validation and manipulation for MRDC testing.</w:t>
      </w:r>
    </w:p>
    <w:p w:rsidR="00CE7B0A" w:rsidRPr="00D506AB" w:rsidRDefault="00CE7B0A" w:rsidP="00CE7B0A">
      <w:pPr>
        <w:numPr>
          <w:ilvl w:val="0"/>
          <w:numId w:val="12"/>
        </w:numPr>
        <w:suppressAutoHyphens w:val="0"/>
        <w:jc w:val="both"/>
        <w:rPr>
          <w:rFonts w:asciiTheme="minorHAnsi" w:hAnsiTheme="minorHAnsi" w:cstheme="minorHAnsi"/>
          <w:sz w:val="22"/>
          <w:szCs w:val="22"/>
        </w:rPr>
      </w:pPr>
      <w:r w:rsidRPr="00D506AB">
        <w:rPr>
          <w:rFonts w:asciiTheme="minorHAnsi" w:hAnsiTheme="minorHAnsi" w:cstheme="minorHAnsi"/>
          <w:sz w:val="22"/>
          <w:szCs w:val="22"/>
        </w:rPr>
        <w:t xml:space="preserve">Manipulation of flags on the Mainframe system and validating the expected behavior in the UI. </w:t>
      </w:r>
    </w:p>
    <w:p w:rsidR="00CE7B0A" w:rsidRPr="00D506AB" w:rsidRDefault="00CE7B0A" w:rsidP="00CE7B0A">
      <w:pPr>
        <w:numPr>
          <w:ilvl w:val="0"/>
          <w:numId w:val="12"/>
        </w:numPr>
        <w:suppressAutoHyphens w:val="0"/>
        <w:jc w:val="both"/>
        <w:rPr>
          <w:rFonts w:asciiTheme="minorHAnsi" w:hAnsiTheme="minorHAnsi" w:cstheme="minorHAnsi"/>
          <w:sz w:val="22"/>
          <w:szCs w:val="22"/>
        </w:rPr>
      </w:pPr>
      <w:r w:rsidRPr="00D506AB">
        <w:rPr>
          <w:rFonts w:asciiTheme="minorHAnsi" w:hAnsiTheme="minorHAnsi" w:cstheme="minorHAnsi"/>
          <w:sz w:val="22"/>
          <w:szCs w:val="22"/>
        </w:rPr>
        <w:t>Worked on iOS, Android BlackBerry and Windows 7 devices for progression and regression testing.</w:t>
      </w:r>
    </w:p>
    <w:p w:rsidR="00CE7B0A" w:rsidRPr="00D506AB" w:rsidRDefault="00CE7B0A" w:rsidP="00CE7B0A">
      <w:pPr>
        <w:numPr>
          <w:ilvl w:val="0"/>
          <w:numId w:val="12"/>
        </w:numPr>
        <w:suppressAutoHyphens w:val="0"/>
        <w:jc w:val="both"/>
        <w:rPr>
          <w:rFonts w:asciiTheme="minorHAnsi" w:hAnsiTheme="minorHAnsi" w:cstheme="minorHAnsi"/>
          <w:sz w:val="22"/>
          <w:szCs w:val="22"/>
        </w:rPr>
      </w:pPr>
      <w:r w:rsidRPr="00D506AB">
        <w:rPr>
          <w:rFonts w:asciiTheme="minorHAnsi" w:hAnsiTheme="minorHAnsi" w:cstheme="minorHAnsi"/>
          <w:sz w:val="22"/>
          <w:szCs w:val="22"/>
        </w:rPr>
        <w:t xml:space="preserve">Worked with web service validations at different points in the app wherever the web service calls are being made. </w:t>
      </w:r>
    </w:p>
    <w:p w:rsidR="0008621D" w:rsidRPr="00D506AB" w:rsidRDefault="0008621D" w:rsidP="0008621D">
      <w:pPr>
        <w:numPr>
          <w:ilvl w:val="0"/>
          <w:numId w:val="12"/>
        </w:numPr>
        <w:suppressAutoHyphens w:val="0"/>
        <w:jc w:val="both"/>
        <w:rPr>
          <w:rFonts w:asciiTheme="minorHAnsi" w:hAnsiTheme="minorHAnsi" w:cstheme="minorHAnsi"/>
          <w:sz w:val="22"/>
          <w:szCs w:val="22"/>
        </w:rPr>
      </w:pPr>
      <w:r w:rsidRPr="00D506AB">
        <w:rPr>
          <w:rFonts w:asciiTheme="minorHAnsi" w:hAnsiTheme="minorHAnsi" w:cstheme="minorHAnsi"/>
          <w:sz w:val="22"/>
          <w:szCs w:val="22"/>
        </w:rPr>
        <w:t xml:space="preserve">Worked on different </w:t>
      </w:r>
      <w:r w:rsidR="00F94032" w:rsidRPr="00D506AB">
        <w:rPr>
          <w:rFonts w:asciiTheme="minorHAnsi" w:hAnsiTheme="minorHAnsi" w:cstheme="minorHAnsi"/>
          <w:sz w:val="22"/>
          <w:szCs w:val="22"/>
        </w:rPr>
        <w:t xml:space="preserve">versions of </w:t>
      </w:r>
      <w:r w:rsidRPr="00D506AB">
        <w:rPr>
          <w:rFonts w:asciiTheme="minorHAnsi" w:hAnsiTheme="minorHAnsi" w:cstheme="minorHAnsi"/>
          <w:sz w:val="22"/>
          <w:szCs w:val="22"/>
        </w:rPr>
        <w:t>iOS</w:t>
      </w:r>
      <w:r w:rsidR="00F94032" w:rsidRPr="00D506AB">
        <w:rPr>
          <w:rFonts w:asciiTheme="minorHAnsi" w:hAnsiTheme="minorHAnsi" w:cstheme="minorHAnsi"/>
          <w:sz w:val="22"/>
          <w:szCs w:val="22"/>
        </w:rPr>
        <w:t xml:space="preserve"> , Android devices </w:t>
      </w:r>
      <w:r w:rsidRPr="00D506AB">
        <w:rPr>
          <w:rFonts w:asciiTheme="minorHAnsi" w:hAnsiTheme="minorHAnsi" w:cstheme="minorHAnsi"/>
          <w:sz w:val="22"/>
          <w:szCs w:val="22"/>
        </w:rPr>
        <w:t>and Windows7 Phones.</w:t>
      </w:r>
    </w:p>
    <w:p w:rsidR="00CE7B0A" w:rsidRPr="00D506AB" w:rsidRDefault="00CE7B0A" w:rsidP="00CE7B0A">
      <w:pPr>
        <w:numPr>
          <w:ilvl w:val="0"/>
          <w:numId w:val="12"/>
        </w:numPr>
        <w:suppressAutoHyphens w:val="0"/>
        <w:jc w:val="both"/>
        <w:rPr>
          <w:rFonts w:asciiTheme="minorHAnsi" w:hAnsiTheme="minorHAnsi" w:cstheme="minorHAnsi"/>
          <w:sz w:val="22"/>
          <w:szCs w:val="22"/>
        </w:rPr>
      </w:pPr>
      <w:r w:rsidRPr="00D506AB">
        <w:rPr>
          <w:rFonts w:asciiTheme="minorHAnsi" w:hAnsiTheme="minorHAnsi" w:cstheme="minorHAnsi"/>
          <w:sz w:val="22"/>
          <w:szCs w:val="22"/>
        </w:rPr>
        <w:t xml:space="preserve">Work in </w:t>
      </w:r>
      <w:r w:rsidRPr="00D506AB">
        <w:rPr>
          <w:rFonts w:asciiTheme="minorHAnsi" w:hAnsiTheme="minorHAnsi" w:cstheme="minorHAnsi"/>
          <w:b/>
          <w:sz w:val="22"/>
          <w:szCs w:val="22"/>
        </w:rPr>
        <w:t>Agile</w:t>
      </w:r>
      <w:r w:rsidRPr="00D506AB">
        <w:rPr>
          <w:rFonts w:asciiTheme="minorHAnsi" w:hAnsiTheme="minorHAnsi" w:cstheme="minorHAnsi"/>
          <w:sz w:val="22"/>
          <w:szCs w:val="22"/>
        </w:rPr>
        <w:t>, scrum, and sprint environment in order to change the requirements and features set.</w:t>
      </w:r>
    </w:p>
    <w:p w:rsidR="00CE7B0A" w:rsidRPr="00D506AB" w:rsidRDefault="00CE7B0A" w:rsidP="00CE7B0A">
      <w:pPr>
        <w:widowControl w:val="0"/>
        <w:numPr>
          <w:ilvl w:val="0"/>
          <w:numId w:val="12"/>
        </w:numPr>
        <w:suppressAutoHyphens w:val="0"/>
        <w:autoSpaceDE w:val="0"/>
        <w:autoSpaceDN w:val="0"/>
        <w:adjustRightInd w:val="0"/>
        <w:jc w:val="both"/>
        <w:rPr>
          <w:rFonts w:asciiTheme="minorHAnsi" w:hAnsiTheme="minorHAnsi" w:cstheme="minorHAnsi"/>
          <w:bCs/>
          <w:sz w:val="22"/>
          <w:szCs w:val="22"/>
        </w:rPr>
      </w:pPr>
      <w:r w:rsidRPr="00D506AB">
        <w:rPr>
          <w:rFonts w:asciiTheme="minorHAnsi" w:hAnsiTheme="minorHAnsi" w:cstheme="minorHAnsi"/>
          <w:bCs/>
          <w:sz w:val="22"/>
          <w:szCs w:val="22"/>
        </w:rPr>
        <w:t xml:space="preserve">Prepared automated scripts for Maintenance and Regression testing using </w:t>
      </w:r>
      <w:r w:rsidRPr="00D506AB">
        <w:rPr>
          <w:rFonts w:asciiTheme="minorHAnsi" w:hAnsiTheme="minorHAnsi" w:cstheme="minorHAnsi"/>
          <w:b/>
          <w:bCs/>
          <w:sz w:val="22"/>
          <w:szCs w:val="22"/>
        </w:rPr>
        <w:t>QTP</w:t>
      </w:r>
      <w:r w:rsidRPr="00D506AB">
        <w:rPr>
          <w:rFonts w:asciiTheme="minorHAnsi" w:hAnsiTheme="minorHAnsi" w:cstheme="minorHAnsi"/>
          <w:bCs/>
          <w:sz w:val="22"/>
          <w:szCs w:val="22"/>
        </w:rPr>
        <w:t>.</w:t>
      </w:r>
    </w:p>
    <w:p w:rsidR="00CE7B0A" w:rsidRPr="00D506AB" w:rsidRDefault="00CE7B0A" w:rsidP="00CE7B0A">
      <w:pPr>
        <w:numPr>
          <w:ilvl w:val="0"/>
          <w:numId w:val="12"/>
        </w:numPr>
        <w:suppressAutoHyphens w:val="0"/>
        <w:jc w:val="both"/>
        <w:rPr>
          <w:rFonts w:asciiTheme="minorHAnsi" w:hAnsiTheme="minorHAnsi" w:cstheme="minorHAnsi"/>
          <w:sz w:val="22"/>
          <w:szCs w:val="22"/>
        </w:rPr>
      </w:pPr>
      <w:r w:rsidRPr="00D506AB">
        <w:rPr>
          <w:rFonts w:asciiTheme="minorHAnsi" w:hAnsiTheme="minorHAnsi" w:cstheme="minorHAnsi"/>
          <w:sz w:val="22"/>
          <w:szCs w:val="22"/>
        </w:rPr>
        <w:t>Validate &amp; wrote test cases based on business rules and documents like SRS, MCD, Wireframes, Visual Design, etc.</w:t>
      </w:r>
    </w:p>
    <w:p w:rsidR="00CE7B0A" w:rsidRPr="00D506AB" w:rsidRDefault="00CE7B0A" w:rsidP="00CE7B0A">
      <w:pPr>
        <w:numPr>
          <w:ilvl w:val="0"/>
          <w:numId w:val="12"/>
        </w:numPr>
        <w:suppressAutoHyphens w:val="0"/>
        <w:jc w:val="both"/>
        <w:rPr>
          <w:rFonts w:asciiTheme="minorHAnsi" w:hAnsiTheme="minorHAnsi" w:cstheme="minorHAnsi"/>
          <w:sz w:val="22"/>
          <w:szCs w:val="22"/>
        </w:rPr>
      </w:pPr>
      <w:r w:rsidRPr="00D506AB">
        <w:rPr>
          <w:rFonts w:asciiTheme="minorHAnsi" w:hAnsiTheme="minorHAnsi" w:cstheme="minorHAnsi"/>
          <w:sz w:val="22"/>
          <w:szCs w:val="22"/>
        </w:rPr>
        <w:t>Used Xcode to monitor, log and report defects to developers in iOS platform.</w:t>
      </w:r>
    </w:p>
    <w:p w:rsidR="00CE7B0A" w:rsidRPr="00D506AB" w:rsidRDefault="00CE7B0A" w:rsidP="00CE7B0A">
      <w:pPr>
        <w:numPr>
          <w:ilvl w:val="0"/>
          <w:numId w:val="12"/>
        </w:numPr>
        <w:suppressAutoHyphens w:val="0"/>
        <w:rPr>
          <w:rFonts w:asciiTheme="minorHAnsi" w:hAnsiTheme="minorHAnsi" w:cstheme="minorHAnsi"/>
          <w:sz w:val="22"/>
          <w:szCs w:val="22"/>
        </w:rPr>
      </w:pPr>
      <w:r w:rsidRPr="00D506AB">
        <w:rPr>
          <w:rFonts w:asciiTheme="minorHAnsi" w:hAnsiTheme="minorHAnsi" w:cstheme="minorHAnsi"/>
          <w:sz w:val="22"/>
          <w:szCs w:val="22"/>
        </w:rPr>
        <w:t>Progression and Regression testing in all the regions; System Integration Testing (SIT), Business Acceptance Testing (BAT) and Productions Acceptance Testing (PAT).</w:t>
      </w:r>
    </w:p>
    <w:p w:rsidR="00CE7B0A" w:rsidRPr="00D506AB" w:rsidRDefault="00CE7B0A" w:rsidP="00CE7B0A">
      <w:pPr>
        <w:numPr>
          <w:ilvl w:val="0"/>
          <w:numId w:val="12"/>
        </w:numPr>
        <w:suppressAutoHyphens w:val="0"/>
        <w:jc w:val="both"/>
        <w:rPr>
          <w:rFonts w:asciiTheme="minorHAnsi" w:hAnsiTheme="minorHAnsi" w:cstheme="minorHAnsi"/>
          <w:sz w:val="22"/>
          <w:szCs w:val="22"/>
        </w:rPr>
      </w:pPr>
      <w:r w:rsidRPr="00D506AB">
        <w:rPr>
          <w:rFonts w:asciiTheme="minorHAnsi" w:hAnsiTheme="minorHAnsi" w:cstheme="minorHAnsi"/>
          <w:sz w:val="22"/>
          <w:szCs w:val="22"/>
        </w:rPr>
        <w:t xml:space="preserve">Negative and Positive testing of Web services on the UI level making sure that it is fetching the correct data. </w:t>
      </w:r>
    </w:p>
    <w:p w:rsidR="00CE7B0A" w:rsidRPr="00D506AB" w:rsidRDefault="00CE7B0A" w:rsidP="00CE7B0A">
      <w:pPr>
        <w:numPr>
          <w:ilvl w:val="0"/>
          <w:numId w:val="12"/>
        </w:numPr>
        <w:suppressAutoHyphens w:val="0"/>
        <w:jc w:val="both"/>
        <w:rPr>
          <w:rFonts w:asciiTheme="minorHAnsi" w:hAnsiTheme="minorHAnsi" w:cstheme="minorHAnsi"/>
          <w:sz w:val="22"/>
          <w:szCs w:val="22"/>
        </w:rPr>
      </w:pPr>
      <w:r w:rsidRPr="00D506AB">
        <w:rPr>
          <w:rFonts w:asciiTheme="minorHAnsi" w:hAnsiTheme="minorHAnsi" w:cstheme="minorHAnsi"/>
          <w:sz w:val="22"/>
          <w:szCs w:val="22"/>
        </w:rPr>
        <w:t xml:space="preserve">Used XCode organizer to monitor crashes during test and report crash logs. </w:t>
      </w:r>
    </w:p>
    <w:p w:rsidR="00CE7B0A" w:rsidRPr="00D506AB" w:rsidRDefault="00F94032" w:rsidP="00CE7B0A">
      <w:pPr>
        <w:numPr>
          <w:ilvl w:val="0"/>
          <w:numId w:val="12"/>
        </w:numPr>
        <w:suppressAutoHyphens w:val="0"/>
        <w:jc w:val="both"/>
        <w:rPr>
          <w:rFonts w:asciiTheme="minorHAnsi" w:hAnsiTheme="minorHAnsi" w:cstheme="minorHAnsi"/>
          <w:sz w:val="22"/>
          <w:szCs w:val="22"/>
        </w:rPr>
      </w:pPr>
      <w:r w:rsidRPr="00D506AB">
        <w:rPr>
          <w:rFonts w:asciiTheme="minorHAnsi" w:hAnsiTheme="minorHAnsi" w:cstheme="minorHAnsi"/>
          <w:sz w:val="22"/>
          <w:szCs w:val="22"/>
        </w:rPr>
        <w:t xml:space="preserve">Performed device testing and </w:t>
      </w:r>
      <w:r w:rsidR="00CE7B0A" w:rsidRPr="00D506AB">
        <w:rPr>
          <w:rFonts w:asciiTheme="minorHAnsi" w:hAnsiTheme="minorHAnsi" w:cstheme="minorHAnsi"/>
          <w:sz w:val="22"/>
          <w:szCs w:val="22"/>
        </w:rPr>
        <w:t>also worked on browser level testing on different SIT, BAT and PAT environments.</w:t>
      </w:r>
    </w:p>
    <w:p w:rsidR="00CE7B0A" w:rsidRPr="00D506AB" w:rsidRDefault="00CE7B0A" w:rsidP="00CE7B0A">
      <w:pPr>
        <w:numPr>
          <w:ilvl w:val="0"/>
          <w:numId w:val="12"/>
        </w:numPr>
        <w:suppressAutoHyphens w:val="0"/>
        <w:jc w:val="both"/>
        <w:rPr>
          <w:rFonts w:asciiTheme="minorHAnsi" w:hAnsiTheme="minorHAnsi" w:cstheme="minorHAnsi"/>
          <w:sz w:val="22"/>
          <w:szCs w:val="22"/>
        </w:rPr>
      </w:pPr>
      <w:r w:rsidRPr="00D506AB">
        <w:rPr>
          <w:rFonts w:asciiTheme="minorHAnsi" w:hAnsiTheme="minorHAnsi" w:cstheme="minorHAnsi"/>
          <w:sz w:val="22"/>
          <w:szCs w:val="22"/>
        </w:rPr>
        <w:t xml:space="preserve">Participated in daily defect call and troubleshooting of issues with the developers. </w:t>
      </w:r>
    </w:p>
    <w:p w:rsidR="00CE7B0A" w:rsidRPr="00D506AB" w:rsidRDefault="00CE7B0A" w:rsidP="00CE7B0A">
      <w:pPr>
        <w:numPr>
          <w:ilvl w:val="0"/>
          <w:numId w:val="12"/>
        </w:numPr>
        <w:suppressAutoHyphens w:val="0"/>
        <w:jc w:val="both"/>
        <w:rPr>
          <w:rFonts w:asciiTheme="minorHAnsi" w:hAnsiTheme="minorHAnsi" w:cstheme="minorHAnsi"/>
          <w:sz w:val="22"/>
          <w:szCs w:val="22"/>
        </w:rPr>
      </w:pPr>
      <w:r w:rsidRPr="00D506AB">
        <w:rPr>
          <w:rFonts w:asciiTheme="minorHAnsi" w:hAnsiTheme="minorHAnsi" w:cstheme="minorHAnsi"/>
          <w:sz w:val="22"/>
          <w:szCs w:val="22"/>
        </w:rPr>
        <w:t>Involved in downtime tracking for all environment hurdles and keeping track of issues as per hours lost and script execution impact and communicating it to development team.</w:t>
      </w:r>
    </w:p>
    <w:p w:rsidR="00CE7B0A" w:rsidRPr="00D506AB" w:rsidRDefault="00CE7B0A" w:rsidP="00CE7B0A">
      <w:pPr>
        <w:numPr>
          <w:ilvl w:val="0"/>
          <w:numId w:val="12"/>
        </w:numPr>
        <w:suppressAutoHyphens w:val="0"/>
        <w:jc w:val="both"/>
        <w:rPr>
          <w:rFonts w:asciiTheme="minorHAnsi" w:hAnsiTheme="minorHAnsi" w:cstheme="minorHAnsi"/>
          <w:bCs/>
          <w:sz w:val="22"/>
          <w:szCs w:val="22"/>
        </w:rPr>
      </w:pPr>
      <w:r w:rsidRPr="00D506AB">
        <w:rPr>
          <w:rFonts w:asciiTheme="minorHAnsi" w:hAnsiTheme="minorHAnsi" w:cstheme="minorHAnsi"/>
          <w:bCs/>
          <w:sz w:val="22"/>
          <w:szCs w:val="22"/>
        </w:rPr>
        <w:t>Actively participated in Walkthroughs and Daily status report meetings.</w:t>
      </w:r>
    </w:p>
    <w:p w:rsidR="00CE7B0A" w:rsidRPr="00D506AB" w:rsidRDefault="00CE7B0A" w:rsidP="00CE7B0A">
      <w:pPr>
        <w:pStyle w:val="NormalJustifiedChar"/>
        <w:rPr>
          <w:rFonts w:asciiTheme="minorHAnsi" w:hAnsiTheme="minorHAnsi" w:cstheme="minorHAnsi"/>
          <w:bCs/>
          <w:sz w:val="22"/>
          <w:szCs w:val="22"/>
        </w:rPr>
      </w:pPr>
      <w:r w:rsidRPr="00D506AB">
        <w:rPr>
          <w:rFonts w:asciiTheme="minorHAnsi" w:hAnsiTheme="minorHAnsi" w:cstheme="minorHAnsi"/>
          <w:bCs/>
          <w:spacing w:val="5"/>
          <w:sz w:val="22"/>
          <w:szCs w:val="22"/>
        </w:rPr>
        <w:t>Environment:</w:t>
      </w:r>
      <w:r w:rsidRPr="00D506AB">
        <w:rPr>
          <w:rFonts w:asciiTheme="minorHAnsi" w:hAnsiTheme="minorHAnsi" w:cstheme="minorHAnsi"/>
          <w:spacing w:val="5"/>
          <w:sz w:val="22"/>
          <w:szCs w:val="22"/>
        </w:rPr>
        <w:t xml:space="preserve"> </w:t>
      </w:r>
      <w:r w:rsidRPr="00D506AB">
        <w:rPr>
          <w:rFonts w:asciiTheme="minorHAnsi" w:hAnsiTheme="minorHAnsi" w:cstheme="minorHAnsi"/>
          <w:b w:val="0"/>
          <w:spacing w:val="5"/>
          <w:sz w:val="22"/>
          <w:szCs w:val="22"/>
        </w:rPr>
        <w:t>HP Quality Center/ALM, SQL Server,</w:t>
      </w:r>
      <w:r w:rsidRPr="00D506AB">
        <w:rPr>
          <w:rFonts w:asciiTheme="minorHAnsi" w:hAnsiTheme="minorHAnsi" w:cstheme="minorHAnsi"/>
          <w:spacing w:val="5"/>
          <w:sz w:val="22"/>
          <w:szCs w:val="22"/>
        </w:rPr>
        <w:t xml:space="preserve"> </w:t>
      </w:r>
      <w:r w:rsidRPr="00D506AB">
        <w:rPr>
          <w:rFonts w:asciiTheme="minorHAnsi" w:hAnsiTheme="minorHAnsi" w:cstheme="minorHAnsi"/>
          <w:b w:val="0"/>
          <w:sz w:val="22"/>
          <w:szCs w:val="22"/>
        </w:rPr>
        <w:t>JAVA, XCode</w:t>
      </w:r>
      <w:r w:rsidR="00D506AB" w:rsidRPr="00D506AB">
        <w:rPr>
          <w:rFonts w:asciiTheme="minorHAnsi" w:hAnsiTheme="minorHAnsi" w:cstheme="minorHAnsi"/>
          <w:b w:val="0"/>
          <w:sz w:val="22"/>
          <w:szCs w:val="22"/>
        </w:rPr>
        <w:t>, WinSCP, SOAP UI, J2EE,  QTP ,</w:t>
      </w:r>
      <w:r w:rsidRPr="00D506AB">
        <w:rPr>
          <w:rFonts w:asciiTheme="minorHAnsi" w:hAnsiTheme="minorHAnsi" w:cstheme="minorHAnsi"/>
          <w:b w:val="0"/>
          <w:bCs/>
          <w:sz w:val="22"/>
          <w:szCs w:val="22"/>
        </w:rPr>
        <w:t xml:space="preserve"> </w:t>
      </w:r>
      <w:r w:rsidR="00C44218" w:rsidRPr="00D506AB">
        <w:rPr>
          <w:rFonts w:asciiTheme="minorHAnsi" w:hAnsiTheme="minorHAnsi" w:cstheme="minorHAnsi"/>
          <w:b w:val="0"/>
          <w:bCs/>
          <w:sz w:val="22"/>
          <w:szCs w:val="22"/>
        </w:rPr>
        <w:t xml:space="preserve">Web services, </w:t>
      </w:r>
      <w:r w:rsidR="00C91298" w:rsidRPr="00D506AB">
        <w:rPr>
          <w:rFonts w:asciiTheme="minorHAnsi" w:hAnsiTheme="minorHAnsi" w:cstheme="minorHAnsi"/>
          <w:b w:val="0"/>
          <w:bCs/>
          <w:spacing w:val="5"/>
          <w:sz w:val="22"/>
          <w:szCs w:val="22"/>
        </w:rPr>
        <w:t>UNIX.</w:t>
      </w:r>
    </w:p>
    <w:p w:rsidR="008E2E3A" w:rsidRPr="00D506AB" w:rsidRDefault="008E2E3A" w:rsidP="00674294">
      <w:pPr>
        <w:pStyle w:val="default2"/>
        <w:spacing w:after="0"/>
        <w:rPr>
          <w:rFonts w:asciiTheme="minorHAnsi" w:hAnsiTheme="minorHAnsi" w:cstheme="minorHAnsi"/>
          <w:sz w:val="22"/>
          <w:szCs w:val="22"/>
        </w:rPr>
      </w:pPr>
    </w:p>
    <w:p w:rsidR="009A1FC4" w:rsidRPr="00D506AB" w:rsidRDefault="00253096" w:rsidP="00253096">
      <w:pPr>
        <w:rPr>
          <w:rStyle w:val="address"/>
          <w:rFonts w:asciiTheme="minorHAnsi" w:hAnsiTheme="minorHAnsi" w:cstheme="minorHAnsi"/>
          <w:b/>
          <w:color w:val="auto"/>
          <w:sz w:val="22"/>
          <w:szCs w:val="22"/>
        </w:rPr>
      </w:pPr>
      <w:r w:rsidRPr="00D506AB">
        <w:rPr>
          <w:rStyle w:val="sitename"/>
          <w:rFonts w:asciiTheme="minorHAnsi" w:hAnsiTheme="minorHAnsi" w:cstheme="minorHAnsi"/>
          <w:sz w:val="22"/>
          <w:szCs w:val="22"/>
        </w:rPr>
        <w:t>Windstream Communications, Little</w:t>
      </w:r>
      <w:r w:rsidRPr="00D506AB">
        <w:rPr>
          <w:rStyle w:val="address"/>
          <w:rFonts w:asciiTheme="minorHAnsi" w:hAnsiTheme="minorHAnsi" w:cstheme="minorHAnsi"/>
          <w:color w:val="auto"/>
          <w:sz w:val="22"/>
          <w:szCs w:val="22"/>
        </w:rPr>
        <w:t xml:space="preserve"> </w:t>
      </w:r>
      <w:r w:rsidRPr="00D506AB">
        <w:rPr>
          <w:rStyle w:val="address"/>
          <w:rFonts w:asciiTheme="minorHAnsi" w:hAnsiTheme="minorHAnsi" w:cstheme="minorHAnsi"/>
          <w:b/>
          <w:color w:val="auto"/>
          <w:sz w:val="22"/>
          <w:szCs w:val="22"/>
        </w:rPr>
        <w:t>Rock, AR</w:t>
      </w:r>
      <w:r w:rsidR="00870D81" w:rsidRPr="00D506AB">
        <w:rPr>
          <w:rStyle w:val="address"/>
          <w:rFonts w:asciiTheme="minorHAnsi" w:hAnsiTheme="minorHAnsi" w:cstheme="minorHAnsi"/>
          <w:b/>
          <w:color w:val="auto"/>
          <w:sz w:val="22"/>
          <w:szCs w:val="22"/>
        </w:rPr>
        <w:tab/>
      </w:r>
      <w:r w:rsidR="00870D81" w:rsidRPr="00D506AB">
        <w:rPr>
          <w:rStyle w:val="address"/>
          <w:rFonts w:asciiTheme="minorHAnsi" w:hAnsiTheme="minorHAnsi" w:cstheme="minorHAnsi"/>
          <w:b/>
          <w:color w:val="auto"/>
          <w:sz w:val="22"/>
          <w:szCs w:val="22"/>
        </w:rPr>
        <w:tab/>
      </w:r>
      <w:r w:rsidR="00870D81" w:rsidRPr="00D506AB">
        <w:rPr>
          <w:rStyle w:val="address"/>
          <w:rFonts w:asciiTheme="minorHAnsi" w:hAnsiTheme="minorHAnsi" w:cstheme="minorHAnsi"/>
          <w:b/>
          <w:color w:val="auto"/>
          <w:sz w:val="22"/>
          <w:szCs w:val="22"/>
        </w:rPr>
        <w:tab/>
      </w:r>
      <w:r w:rsidR="00870D81" w:rsidRPr="00D506AB">
        <w:rPr>
          <w:rStyle w:val="address"/>
          <w:rFonts w:asciiTheme="minorHAnsi" w:hAnsiTheme="minorHAnsi" w:cstheme="minorHAnsi"/>
          <w:b/>
          <w:color w:val="auto"/>
          <w:sz w:val="22"/>
          <w:szCs w:val="22"/>
        </w:rPr>
        <w:tab/>
      </w:r>
      <w:r w:rsidR="00870D81" w:rsidRPr="00D506AB">
        <w:rPr>
          <w:rStyle w:val="address"/>
          <w:rFonts w:asciiTheme="minorHAnsi" w:hAnsiTheme="minorHAnsi" w:cstheme="minorHAnsi"/>
          <w:b/>
          <w:color w:val="auto"/>
          <w:sz w:val="22"/>
          <w:szCs w:val="22"/>
        </w:rPr>
        <w:tab/>
      </w:r>
      <w:r w:rsidR="00870D81" w:rsidRPr="00D506AB">
        <w:rPr>
          <w:rStyle w:val="address"/>
          <w:rFonts w:asciiTheme="minorHAnsi" w:hAnsiTheme="minorHAnsi" w:cstheme="minorHAnsi"/>
          <w:b/>
          <w:color w:val="auto"/>
          <w:sz w:val="22"/>
          <w:szCs w:val="22"/>
        </w:rPr>
        <w:tab/>
      </w:r>
      <w:r w:rsidR="00537224" w:rsidRPr="00D506AB">
        <w:rPr>
          <w:rStyle w:val="address"/>
          <w:rFonts w:asciiTheme="minorHAnsi" w:hAnsiTheme="minorHAnsi" w:cstheme="minorHAnsi"/>
          <w:b/>
          <w:color w:val="auto"/>
          <w:sz w:val="22"/>
          <w:szCs w:val="22"/>
        </w:rPr>
        <w:t xml:space="preserve">          </w:t>
      </w:r>
      <w:r w:rsidR="001F51F5" w:rsidRPr="00D506AB">
        <w:rPr>
          <w:rStyle w:val="address"/>
          <w:rFonts w:asciiTheme="minorHAnsi" w:hAnsiTheme="minorHAnsi" w:cstheme="minorHAnsi"/>
          <w:b/>
          <w:color w:val="auto"/>
          <w:sz w:val="22"/>
          <w:szCs w:val="22"/>
        </w:rPr>
        <w:t xml:space="preserve">           Jan</w:t>
      </w:r>
      <w:r w:rsidR="00EF448D" w:rsidRPr="00D506AB">
        <w:rPr>
          <w:rStyle w:val="address"/>
          <w:rFonts w:asciiTheme="minorHAnsi" w:hAnsiTheme="minorHAnsi" w:cstheme="minorHAnsi"/>
          <w:b/>
          <w:color w:val="auto"/>
          <w:sz w:val="22"/>
          <w:szCs w:val="22"/>
        </w:rPr>
        <w:t xml:space="preserve"> </w:t>
      </w:r>
      <w:r w:rsidR="00D506AB">
        <w:rPr>
          <w:rStyle w:val="address"/>
          <w:rFonts w:asciiTheme="minorHAnsi" w:hAnsiTheme="minorHAnsi" w:cstheme="minorHAnsi"/>
          <w:b/>
          <w:color w:val="auto"/>
          <w:sz w:val="22"/>
          <w:szCs w:val="22"/>
        </w:rPr>
        <w:t>09</w:t>
      </w:r>
      <w:r w:rsidR="00EF448D" w:rsidRPr="00D506AB">
        <w:rPr>
          <w:rStyle w:val="address"/>
          <w:rFonts w:asciiTheme="minorHAnsi" w:hAnsiTheme="minorHAnsi" w:cstheme="minorHAnsi"/>
          <w:b/>
          <w:color w:val="auto"/>
          <w:sz w:val="22"/>
          <w:szCs w:val="22"/>
        </w:rPr>
        <w:t xml:space="preserve"> – </w:t>
      </w:r>
      <w:r w:rsidR="00D506AB">
        <w:rPr>
          <w:rStyle w:val="address"/>
          <w:rFonts w:asciiTheme="minorHAnsi" w:hAnsiTheme="minorHAnsi" w:cstheme="minorHAnsi"/>
          <w:b/>
          <w:color w:val="auto"/>
          <w:sz w:val="22"/>
          <w:szCs w:val="22"/>
        </w:rPr>
        <w:t>Feb 10</w:t>
      </w:r>
    </w:p>
    <w:p w:rsidR="00253096" w:rsidRPr="00D506AB" w:rsidRDefault="00253096" w:rsidP="00870D81">
      <w:pPr>
        <w:jc w:val="both"/>
        <w:rPr>
          <w:rFonts w:asciiTheme="minorHAnsi" w:hAnsiTheme="minorHAnsi" w:cstheme="minorHAnsi"/>
          <w:b/>
          <w:sz w:val="22"/>
          <w:szCs w:val="22"/>
        </w:rPr>
      </w:pPr>
      <w:r w:rsidRPr="00D506AB">
        <w:rPr>
          <w:rFonts w:asciiTheme="minorHAnsi" w:hAnsiTheme="minorHAnsi" w:cstheme="minorHAnsi"/>
          <w:b/>
          <w:bCs/>
          <w:sz w:val="22"/>
          <w:szCs w:val="22"/>
        </w:rPr>
        <w:t>QA Analyst</w:t>
      </w:r>
    </w:p>
    <w:p w:rsidR="00253096" w:rsidRPr="00D506AB" w:rsidRDefault="00253096" w:rsidP="00253096">
      <w:pPr>
        <w:jc w:val="both"/>
        <w:rPr>
          <w:rFonts w:asciiTheme="minorHAnsi" w:hAnsiTheme="minorHAnsi" w:cstheme="minorHAnsi"/>
          <w:sz w:val="22"/>
          <w:szCs w:val="22"/>
        </w:rPr>
      </w:pPr>
      <w:r w:rsidRPr="00D506AB">
        <w:rPr>
          <w:rFonts w:asciiTheme="minorHAnsi" w:hAnsiTheme="minorHAnsi" w:cstheme="minorHAnsi"/>
          <w:sz w:val="22"/>
          <w:szCs w:val="22"/>
        </w:rPr>
        <w:t xml:space="preserve">Windstream is a leading telecommunications &amp; entertainment services co. which offers phone, broadband, and digital TV services in rural areas of 16 states in Central America. The project Device Management Services (DMS) was a user friendly interactive web application related to the server side of Customers home/ remote STB </w:t>
      </w:r>
    </w:p>
    <w:p w:rsidR="00253096" w:rsidRPr="00D506AB" w:rsidRDefault="00253096" w:rsidP="00253096">
      <w:pPr>
        <w:pStyle w:val="Header"/>
        <w:jc w:val="both"/>
        <w:rPr>
          <w:rFonts w:asciiTheme="minorHAnsi" w:hAnsiTheme="minorHAnsi" w:cstheme="minorHAnsi"/>
          <w:sz w:val="22"/>
          <w:szCs w:val="22"/>
        </w:rPr>
      </w:pPr>
    </w:p>
    <w:p w:rsidR="00253096" w:rsidRPr="00D506AB" w:rsidRDefault="00253096" w:rsidP="00253096">
      <w:pPr>
        <w:jc w:val="both"/>
        <w:rPr>
          <w:rFonts w:asciiTheme="minorHAnsi" w:hAnsiTheme="minorHAnsi" w:cstheme="minorHAnsi"/>
          <w:b/>
          <w:bCs/>
          <w:sz w:val="22"/>
          <w:szCs w:val="22"/>
        </w:rPr>
      </w:pPr>
      <w:r w:rsidRPr="00D506AB">
        <w:rPr>
          <w:rFonts w:asciiTheme="minorHAnsi" w:hAnsiTheme="minorHAnsi" w:cstheme="minorHAnsi"/>
          <w:b/>
          <w:bCs/>
          <w:sz w:val="22"/>
          <w:szCs w:val="22"/>
        </w:rPr>
        <w:t xml:space="preserve">Responsibilities: </w:t>
      </w:r>
    </w:p>
    <w:p w:rsidR="0089439E" w:rsidRPr="00D506AB" w:rsidRDefault="0089439E" w:rsidP="007879BE">
      <w:pPr>
        <w:pStyle w:val="normal0"/>
        <w:numPr>
          <w:ilvl w:val="0"/>
          <w:numId w:val="3"/>
        </w:numPr>
        <w:spacing w:before="0" w:beforeAutospacing="0" w:after="0" w:afterAutospacing="0"/>
        <w:ind w:left="360"/>
        <w:jc w:val="both"/>
        <w:rPr>
          <w:rStyle w:val="normalchar"/>
          <w:rFonts w:asciiTheme="minorHAnsi" w:hAnsiTheme="minorHAnsi" w:cstheme="minorHAnsi"/>
          <w:sz w:val="22"/>
          <w:szCs w:val="22"/>
        </w:rPr>
      </w:pPr>
      <w:r w:rsidRPr="00D506AB">
        <w:rPr>
          <w:rStyle w:val="normalchar"/>
          <w:rFonts w:asciiTheme="minorHAnsi" w:hAnsiTheme="minorHAnsi" w:cstheme="minorHAnsi"/>
          <w:sz w:val="22"/>
          <w:szCs w:val="22"/>
        </w:rPr>
        <w:t xml:space="preserve">Developed Test Plan as per  business  requirements </w:t>
      </w:r>
    </w:p>
    <w:p w:rsidR="00253096" w:rsidRPr="00D506AB" w:rsidRDefault="00253096" w:rsidP="007879BE">
      <w:pPr>
        <w:pStyle w:val="normal0"/>
        <w:numPr>
          <w:ilvl w:val="0"/>
          <w:numId w:val="3"/>
        </w:numPr>
        <w:spacing w:before="0" w:beforeAutospacing="0" w:after="0" w:afterAutospacing="0"/>
        <w:ind w:left="360"/>
        <w:jc w:val="both"/>
        <w:rPr>
          <w:rStyle w:val="normalchar"/>
          <w:rFonts w:asciiTheme="minorHAnsi" w:hAnsiTheme="minorHAnsi" w:cstheme="minorHAnsi"/>
          <w:sz w:val="22"/>
          <w:szCs w:val="22"/>
        </w:rPr>
      </w:pPr>
      <w:r w:rsidRPr="00D506AB">
        <w:rPr>
          <w:rStyle w:val="normalchar"/>
          <w:rFonts w:asciiTheme="minorHAnsi" w:hAnsiTheme="minorHAnsi" w:cstheme="minorHAnsi"/>
          <w:sz w:val="22"/>
          <w:szCs w:val="22"/>
        </w:rPr>
        <w:t>Extensively conducting Back-End Testing using which involves complex SQL Queries</w:t>
      </w:r>
    </w:p>
    <w:p w:rsidR="00253096" w:rsidRPr="00D506AB" w:rsidRDefault="00253096" w:rsidP="007879BE">
      <w:pPr>
        <w:pStyle w:val="normal0"/>
        <w:numPr>
          <w:ilvl w:val="0"/>
          <w:numId w:val="3"/>
        </w:numPr>
        <w:spacing w:before="0" w:beforeAutospacing="0" w:after="0" w:afterAutospacing="0"/>
        <w:ind w:left="360"/>
        <w:jc w:val="both"/>
        <w:rPr>
          <w:rStyle w:val="normalchar"/>
          <w:rFonts w:asciiTheme="minorHAnsi" w:hAnsiTheme="minorHAnsi" w:cstheme="minorHAnsi"/>
          <w:sz w:val="22"/>
          <w:szCs w:val="22"/>
        </w:rPr>
      </w:pPr>
      <w:r w:rsidRPr="00D506AB">
        <w:rPr>
          <w:rStyle w:val="normalchar"/>
          <w:rFonts w:asciiTheme="minorHAnsi" w:hAnsiTheme="minorHAnsi" w:cstheme="minorHAnsi"/>
          <w:sz w:val="22"/>
          <w:szCs w:val="22"/>
        </w:rPr>
        <w:t>Testing Applications to ensure they comply with Business specifications</w:t>
      </w:r>
    </w:p>
    <w:p w:rsidR="00253096" w:rsidRPr="00D506AB" w:rsidRDefault="00253096" w:rsidP="007879BE">
      <w:pPr>
        <w:pStyle w:val="normal0"/>
        <w:numPr>
          <w:ilvl w:val="0"/>
          <w:numId w:val="3"/>
        </w:numPr>
        <w:spacing w:before="0" w:beforeAutospacing="0" w:after="0" w:afterAutospacing="0"/>
        <w:ind w:left="360"/>
        <w:jc w:val="both"/>
        <w:rPr>
          <w:rStyle w:val="normalchar"/>
          <w:rFonts w:asciiTheme="minorHAnsi" w:hAnsiTheme="minorHAnsi" w:cstheme="minorHAnsi"/>
          <w:sz w:val="22"/>
          <w:szCs w:val="22"/>
        </w:rPr>
      </w:pPr>
      <w:r w:rsidRPr="00D506AB">
        <w:rPr>
          <w:rStyle w:val="normalchar"/>
          <w:rFonts w:asciiTheme="minorHAnsi" w:hAnsiTheme="minorHAnsi" w:cstheme="minorHAnsi"/>
          <w:sz w:val="22"/>
          <w:szCs w:val="22"/>
        </w:rPr>
        <w:t xml:space="preserve">Setting up </w:t>
      </w:r>
      <w:r w:rsidR="0089439E" w:rsidRPr="00D506AB">
        <w:rPr>
          <w:rStyle w:val="normalchar"/>
          <w:rFonts w:asciiTheme="minorHAnsi" w:hAnsiTheme="minorHAnsi" w:cstheme="minorHAnsi"/>
          <w:sz w:val="22"/>
          <w:szCs w:val="22"/>
        </w:rPr>
        <w:t>projects in Test Director</w:t>
      </w:r>
      <w:r w:rsidRPr="00D506AB">
        <w:rPr>
          <w:rStyle w:val="normalchar"/>
          <w:rFonts w:asciiTheme="minorHAnsi" w:hAnsiTheme="minorHAnsi" w:cstheme="minorHAnsi"/>
          <w:sz w:val="22"/>
          <w:szCs w:val="22"/>
        </w:rPr>
        <w:t>, writing test cases, executing them and performing bug tracking</w:t>
      </w:r>
    </w:p>
    <w:p w:rsidR="00253096" w:rsidRPr="00D506AB" w:rsidRDefault="00253096" w:rsidP="007879BE">
      <w:pPr>
        <w:pStyle w:val="normal0"/>
        <w:numPr>
          <w:ilvl w:val="0"/>
          <w:numId w:val="3"/>
        </w:numPr>
        <w:spacing w:before="0" w:beforeAutospacing="0" w:after="0" w:afterAutospacing="0"/>
        <w:ind w:left="360"/>
        <w:jc w:val="both"/>
        <w:rPr>
          <w:rStyle w:val="normalchar"/>
          <w:rFonts w:asciiTheme="minorHAnsi" w:hAnsiTheme="minorHAnsi" w:cstheme="minorHAnsi"/>
          <w:sz w:val="22"/>
          <w:szCs w:val="22"/>
        </w:rPr>
      </w:pPr>
      <w:r w:rsidRPr="00D506AB">
        <w:rPr>
          <w:rStyle w:val="normalchar"/>
          <w:rFonts w:asciiTheme="minorHAnsi" w:hAnsiTheme="minorHAnsi" w:cstheme="minorHAnsi"/>
          <w:sz w:val="22"/>
          <w:szCs w:val="22"/>
        </w:rPr>
        <w:t>Attending daily defect meetings with Developers, Business Users and Management</w:t>
      </w:r>
    </w:p>
    <w:p w:rsidR="00253096" w:rsidRPr="00D506AB" w:rsidRDefault="00253096" w:rsidP="007879BE">
      <w:pPr>
        <w:pStyle w:val="normal0"/>
        <w:numPr>
          <w:ilvl w:val="0"/>
          <w:numId w:val="3"/>
        </w:numPr>
        <w:spacing w:before="0" w:beforeAutospacing="0" w:after="0" w:afterAutospacing="0"/>
        <w:ind w:left="360"/>
        <w:jc w:val="both"/>
        <w:rPr>
          <w:rStyle w:val="normalchar"/>
          <w:rFonts w:asciiTheme="minorHAnsi" w:hAnsiTheme="minorHAnsi" w:cstheme="minorHAnsi"/>
          <w:sz w:val="22"/>
          <w:szCs w:val="22"/>
        </w:rPr>
      </w:pPr>
      <w:r w:rsidRPr="00D506AB">
        <w:rPr>
          <w:rStyle w:val="normalchar"/>
          <w:rFonts w:asciiTheme="minorHAnsi" w:hAnsiTheme="minorHAnsi" w:cstheme="minorHAnsi"/>
          <w:sz w:val="22"/>
          <w:szCs w:val="22"/>
        </w:rPr>
        <w:t xml:space="preserve">Working with Modus and </w:t>
      </w:r>
      <w:r w:rsidRPr="00D506AB">
        <w:rPr>
          <w:rStyle w:val="normalchar"/>
          <w:rFonts w:asciiTheme="minorHAnsi" w:hAnsiTheme="minorHAnsi" w:cstheme="minorHAnsi"/>
          <w:b/>
          <w:sz w:val="22"/>
          <w:szCs w:val="22"/>
        </w:rPr>
        <w:t>XML</w:t>
      </w:r>
      <w:r w:rsidRPr="00D506AB">
        <w:rPr>
          <w:rStyle w:val="normalchar"/>
          <w:rFonts w:asciiTheme="minorHAnsi" w:hAnsiTheme="minorHAnsi" w:cstheme="minorHAnsi"/>
          <w:sz w:val="22"/>
          <w:szCs w:val="22"/>
        </w:rPr>
        <w:t xml:space="preserve"> files to simulate Home Delivery of Cable boxes and cards in QA</w:t>
      </w:r>
    </w:p>
    <w:p w:rsidR="00253096" w:rsidRPr="00D506AB" w:rsidRDefault="006C6C5F" w:rsidP="007879BE">
      <w:pPr>
        <w:pStyle w:val="normal0"/>
        <w:numPr>
          <w:ilvl w:val="0"/>
          <w:numId w:val="3"/>
        </w:numPr>
        <w:spacing w:before="0" w:beforeAutospacing="0" w:after="0" w:afterAutospacing="0"/>
        <w:ind w:left="360"/>
        <w:jc w:val="both"/>
        <w:rPr>
          <w:rStyle w:val="normalchar"/>
          <w:rFonts w:asciiTheme="minorHAnsi" w:hAnsiTheme="minorHAnsi" w:cstheme="minorHAnsi"/>
          <w:sz w:val="22"/>
          <w:szCs w:val="22"/>
        </w:rPr>
      </w:pPr>
      <w:r w:rsidRPr="00D506AB">
        <w:rPr>
          <w:rStyle w:val="normalchar"/>
          <w:rFonts w:asciiTheme="minorHAnsi" w:hAnsiTheme="minorHAnsi" w:cstheme="minorHAnsi"/>
          <w:sz w:val="22"/>
          <w:szCs w:val="22"/>
        </w:rPr>
        <w:t xml:space="preserve">Provisioned </w:t>
      </w:r>
      <w:r w:rsidR="00253096" w:rsidRPr="00D506AB">
        <w:rPr>
          <w:rStyle w:val="normalchar"/>
          <w:rFonts w:asciiTheme="minorHAnsi" w:hAnsiTheme="minorHAnsi" w:cstheme="minorHAnsi"/>
          <w:sz w:val="22"/>
          <w:szCs w:val="22"/>
        </w:rPr>
        <w:t xml:space="preserve"> Cable boxes after each Release on customer’s outlets</w:t>
      </w:r>
    </w:p>
    <w:p w:rsidR="00253096" w:rsidRPr="00D506AB" w:rsidRDefault="00674294" w:rsidP="007879BE">
      <w:pPr>
        <w:pStyle w:val="normal0"/>
        <w:numPr>
          <w:ilvl w:val="0"/>
          <w:numId w:val="3"/>
        </w:numPr>
        <w:spacing w:before="0" w:beforeAutospacing="0" w:after="0" w:afterAutospacing="0"/>
        <w:ind w:left="360"/>
        <w:jc w:val="both"/>
        <w:rPr>
          <w:rFonts w:asciiTheme="minorHAnsi" w:hAnsiTheme="minorHAnsi" w:cstheme="minorHAnsi"/>
          <w:sz w:val="22"/>
          <w:szCs w:val="22"/>
        </w:rPr>
      </w:pPr>
      <w:r w:rsidRPr="00D506AB">
        <w:rPr>
          <w:rFonts w:asciiTheme="minorHAnsi" w:hAnsiTheme="minorHAnsi" w:cstheme="minorHAnsi"/>
          <w:sz w:val="22"/>
          <w:szCs w:val="22"/>
        </w:rPr>
        <w:t>Ru</w:t>
      </w:r>
      <w:r w:rsidR="00253096" w:rsidRPr="00D506AB">
        <w:rPr>
          <w:rFonts w:asciiTheme="minorHAnsi" w:hAnsiTheme="minorHAnsi" w:cstheme="minorHAnsi"/>
          <w:sz w:val="22"/>
          <w:szCs w:val="22"/>
        </w:rPr>
        <w:t xml:space="preserve">n the scripts on multiple environments (QA, </w:t>
      </w:r>
      <w:r w:rsidR="00253096" w:rsidRPr="00D506AB">
        <w:rPr>
          <w:rFonts w:asciiTheme="minorHAnsi" w:hAnsiTheme="minorHAnsi" w:cstheme="minorHAnsi"/>
          <w:b/>
          <w:sz w:val="22"/>
          <w:szCs w:val="22"/>
        </w:rPr>
        <w:t>UAT</w:t>
      </w:r>
      <w:r w:rsidR="00253096" w:rsidRPr="00D506AB">
        <w:rPr>
          <w:rFonts w:asciiTheme="minorHAnsi" w:hAnsiTheme="minorHAnsi" w:cstheme="minorHAnsi"/>
          <w:sz w:val="22"/>
          <w:szCs w:val="22"/>
        </w:rPr>
        <w:t xml:space="preserve"> and Production) to ensure that requirements were still met.</w:t>
      </w:r>
    </w:p>
    <w:p w:rsidR="00253096" w:rsidRPr="00D506AB" w:rsidRDefault="00253096" w:rsidP="007879BE">
      <w:pPr>
        <w:numPr>
          <w:ilvl w:val="0"/>
          <w:numId w:val="3"/>
        </w:numPr>
        <w:suppressAutoHyphens w:val="0"/>
        <w:ind w:left="360"/>
        <w:jc w:val="both"/>
        <w:rPr>
          <w:rFonts w:asciiTheme="minorHAnsi" w:hAnsiTheme="minorHAnsi" w:cstheme="minorHAnsi"/>
          <w:sz w:val="22"/>
          <w:szCs w:val="22"/>
        </w:rPr>
      </w:pPr>
      <w:r w:rsidRPr="00D506AB">
        <w:rPr>
          <w:rFonts w:asciiTheme="minorHAnsi" w:hAnsiTheme="minorHAnsi" w:cstheme="minorHAnsi"/>
          <w:sz w:val="22"/>
          <w:szCs w:val="22"/>
        </w:rPr>
        <w:t xml:space="preserve">Worked with the business team to perform Database testing of integrated </w:t>
      </w:r>
      <w:r w:rsidRPr="00D506AB">
        <w:rPr>
          <w:rFonts w:asciiTheme="minorHAnsi" w:hAnsiTheme="minorHAnsi" w:cstheme="minorHAnsi"/>
          <w:b/>
          <w:sz w:val="22"/>
          <w:szCs w:val="22"/>
        </w:rPr>
        <w:t xml:space="preserve">IVR applications </w:t>
      </w:r>
      <w:r w:rsidRPr="00D506AB">
        <w:rPr>
          <w:rFonts w:asciiTheme="minorHAnsi" w:hAnsiTheme="minorHAnsi" w:cstheme="minorHAnsi"/>
          <w:sz w:val="22"/>
          <w:szCs w:val="22"/>
        </w:rPr>
        <w:t>such as transfers, real-time reporting, web reporting etc.</w:t>
      </w:r>
      <w:r w:rsidR="0089439E" w:rsidRPr="00D506AB">
        <w:rPr>
          <w:rFonts w:asciiTheme="minorHAnsi" w:hAnsiTheme="minorHAnsi" w:cstheme="minorHAnsi"/>
          <w:sz w:val="22"/>
          <w:szCs w:val="22"/>
        </w:rPr>
        <w:t xml:space="preserve"> using tools like Test Director</w:t>
      </w:r>
      <w:r w:rsidRPr="00D506AB">
        <w:rPr>
          <w:rFonts w:asciiTheme="minorHAnsi" w:hAnsiTheme="minorHAnsi" w:cstheme="minorHAnsi"/>
          <w:sz w:val="22"/>
          <w:szCs w:val="22"/>
        </w:rPr>
        <w:t>.</w:t>
      </w:r>
    </w:p>
    <w:p w:rsidR="00253096" w:rsidRPr="00D506AB" w:rsidRDefault="00253096" w:rsidP="007879BE">
      <w:pPr>
        <w:numPr>
          <w:ilvl w:val="0"/>
          <w:numId w:val="3"/>
        </w:numPr>
        <w:suppressAutoHyphens w:val="0"/>
        <w:ind w:left="360"/>
        <w:jc w:val="both"/>
        <w:rPr>
          <w:rFonts w:asciiTheme="minorHAnsi" w:hAnsiTheme="minorHAnsi" w:cstheme="minorHAnsi"/>
          <w:sz w:val="22"/>
          <w:szCs w:val="22"/>
        </w:rPr>
      </w:pPr>
      <w:r w:rsidRPr="00D506AB">
        <w:rPr>
          <w:rFonts w:asciiTheme="minorHAnsi" w:hAnsiTheme="minorHAnsi" w:cstheme="minorHAnsi"/>
          <w:sz w:val="22"/>
          <w:szCs w:val="22"/>
        </w:rPr>
        <w:t xml:space="preserve">Reviewed extensive </w:t>
      </w:r>
      <w:r w:rsidRPr="00D506AB">
        <w:rPr>
          <w:rFonts w:asciiTheme="minorHAnsi" w:hAnsiTheme="minorHAnsi" w:cstheme="minorHAnsi"/>
          <w:b/>
          <w:sz w:val="22"/>
          <w:szCs w:val="22"/>
        </w:rPr>
        <w:t>SQL Queries</w:t>
      </w:r>
      <w:r w:rsidRPr="00D506AB">
        <w:rPr>
          <w:rFonts w:asciiTheme="minorHAnsi" w:hAnsiTheme="minorHAnsi" w:cstheme="minorHAnsi"/>
          <w:sz w:val="22"/>
          <w:szCs w:val="22"/>
        </w:rPr>
        <w:t xml:space="preserve"> with complex multi-table joins and nested queries.</w:t>
      </w:r>
    </w:p>
    <w:p w:rsidR="00253096" w:rsidRPr="00D506AB" w:rsidRDefault="00253096" w:rsidP="007879BE">
      <w:pPr>
        <w:numPr>
          <w:ilvl w:val="0"/>
          <w:numId w:val="3"/>
        </w:numPr>
        <w:suppressAutoHyphens w:val="0"/>
        <w:ind w:left="360"/>
        <w:jc w:val="both"/>
        <w:rPr>
          <w:rFonts w:asciiTheme="minorHAnsi" w:hAnsiTheme="minorHAnsi" w:cstheme="minorHAnsi"/>
          <w:sz w:val="22"/>
          <w:szCs w:val="22"/>
        </w:rPr>
      </w:pPr>
      <w:r w:rsidRPr="00D506AB">
        <w:rPr>
          <w:rFonts w:asciiTheme="minorHAnsi" w:hAnsiTheme="minorHAnsi" w:cstheme="minorHAnsi"/>
          <w:sz w:val="22"/>
          <w:szCs w:val="22"/>
        </w:rPr>
        <w:t xml:space="preserve">Involved in reviewing complex </w:t>
      </w:r>
      <w:r w:rsidRPr="00D506AB">
        <w:rPr>
          <w:rFonts w:asciiTheme="minorHAnsi" w:hAnsiTheme="minorHAnsi" w:cstheme="minorHAnsi"/>
          <w:b/>
          <w:sz w:val="22"/>
          <w:szCs w:val="22"/>
        </w:rPr>
        <w:t>SQL queries</w:t>
      </w:r>
      <w:r w:rsidRPr="00D506AB">
        <w:rPr>
          <w:rFonts w:asciiTheme="minorHAnsi" w:hAnsiTheme="minorHAnsi" w:cstheme="minorHAnsi"/>
          <w:sz w:val="22"/>
          <w:szCs w:val="22"/>
        </w:rPr>
        <w:t xml:space="preserve">, views, functions and stored procedures and spotting issues before/during code migration. </w:t>
      </w:r>
    </w:p>
    <w:p w:rsidR="00253096" w:rsidRPr="00D506AB" w:rsidRDefault="00253096" w:rsidP="007879BE">
      <w:pPr>
        <w:numPr>
          <w:ilvl w:val="0"/>
          <w:numId w:val="3"/>
        </w:numPr>
        <w:suppressAutoHyphens w:val="0"/>
        <w:ind w:left="360"/>
        <w:jc w:val="both"/>
        <w:rPr>
          <w:rFonts w:asciiTheme="minorHAnsi" w:hAnsiTheme="minorHAnsi" w:cstheme="minorHAnsi"/>
          <w:sz w:val="22"/>
          <w:szCs w:val="22"/>
        </w:rPr>
      </w:pPr>
      <w:r w:rsidRPr="00D506AB">
        <w:rPr>
          <w:rFonts w:asciiTheme="minorHAnsi" w:hAnsiTheme="minorHAnsi" w:cstheme="minorHAnsi"/>
          <w:bCs/>
          <w:sz w:val="22"/>
          <w:szCs w:val="22"/>
        </w:rPr>
        <w:t xml:space="preserve">Performed Backend testing for data validation using </w:t>
      </w:r>
      <w:r w:rsidRPr="00D506AB">
        <w:rPr>
          <w:rFonts w:asciiTheme="minorHAnsi" w:hAnsiTheme="minorHAnsi" w:cstheme="minorHAnsi"/>
          <w:b/>
          <w:bCs/>
          <w:sz w:val="22"/>
          <w:szCs w:val="22"/>
        </w:rPr>
        <w:t>SQL Queries</w:t>
      </w:r>
      <w:r w:rsidRPr="00D506AB">
        <w:rPr>
          <w:rFonts w:asciiTheme="minorHAnsi" w:hAnsiTheme="minorHAnsi" w:cstheme="minorHAnsi"/>
          <w:bCs/>
          <w:sz w:val="22"/>
          <w:szCs w:val="22"/>
        </w:rPr>
        <w:t>.</w:t>
      </w:r>
    </w:p>
    <w:p w:rsidR="00253096" w:rsidRPr="00D506AB" w:rsidRDefault="00253096" w:rsidP="007879BE">
      <w:pPr>
        <w:numPr>
          <w:ilvl w:val="0"/>
          <w:numId w:val="3"/>
        </w:numPr>
        <w:suppressAutoHyphens w:val="0"/>
        <w:ind w:left="360"/>
        <w:jc w:val="both"/>
        <w:rPr>
          <w:rFonts w:asciiTheme="minorHAnsi" w:hAnsiTheme="minorHAnsi" w:cstheme="minorHAnsi"/>
          <w:sz w:val="22"/>
          <w:szCs w:val="22"/>
        </w:rPr>
      </w:pPr>
      <w:r w:rsidRPr="00D506AB">
        <w:rPr>
          <w:rFonts w:asciiTheme="minorHAnsi" w:hAnsiTheme="minorHAnsi" w:cstheme="minorHAnsi"/>
          <w:sz w:val="22"/>
          <w:szCs w:val="22"/>
        </w:rPr>
        <w:t xml:space="preserve">Performed negative and positive testing using </w:t>
      </w:r>
      <w:r w:rsidRPr="00D506AB">
        <w:rPr>
          <w:rFonts w:asciiTheme="minorHAnsi" w:hAnsiTheme="minorHAnsi" w:cstheme="minorHAnsi"/>
          <w:b/>
          <w:sz w:val="22"/>
          <w:szCs w:val="22"/>
        </w:rPr>
        <w:t>SQL Queries</w:t>
      </w:r>
      <w:r w:rsidRPr="00D506AB">
        <w:rPr>
          <w:rFonts w:asciiTheme="minorHAnsi" w:hAnsiTheme="minorHAnsi" w:cstheme="minorHAnsi"/>
          <w:sz w:val="22"/>
          <w:szCs w:val="22"/>
        </w:rPr>
        <w:t xml:space="preserve"> </w:t>
      </w:r>
    </w:p>
    <w:p w:rsidR="00253096" w:rsidRPr="00D506AB" w:rsidRDefault="00253096" w:rsidP="007879BE">
      <w:pPr>
        <w:numPr>
          <w:ilvl w:val="0"/>
          <w:numId w:val="3"/>
        </w:numPr>
        <w:suppressAutoHyphens w:val="0"/>
        <w:ind w:left="360"/>
        <w:jc w:val="both"/>
        <w:rPr>
          <w:rFonts w:asciiTheme="minorHAnsi" w:hAnsiTheme="minorHAnsi" w:cstheme="minorHAnsi"/>
          <w:sz w:val="22"/>
          <w:szCs w:val="22"/>
        </w:rPr>
      </w:pPr>
      <w:r w:rsidRPr="00D506AB">
        <w:rPr>
          <w:rFonts w:asciiTheme="minorHAnsi" w:hAnsiTheme="minorHAnsi" w:cstheme="minorHAnsi"/>
          <w:sz w:val="22"/>
          <w:szCs w:val="22"/>
        </w:rPr>
        <w:t>Debugged the Database for accuracy of data</w:t>
      </w:r>
      <w:r w:rsidR="006C6C5F" w:rsidRPr="00D506AB">
        <w:rPr>
          <w:rFonts w:asciiTheme="minorHAnsi" w:hAnsiTheme="minorHAnsi" w:cstheme="minorHAnsi"/>
          <w:sz w:val="22"/>
          <w:szCs w:val="22"/>
        </w:rPr>
        <w:t xml:space="preserve"> using</w:t>
      </w:r>
      <w:r w:rsidR="0089439E" w:rsidRPr="00D506AB">
        <w:rPr>
          <w:rFonts w:asciiTheme="minorHAnsi" w:hAnsiTheme="minorHAnsi" w:cstheme="minorHAnsi"/>
          <w:sz w:val="22"/>
          <w:szCs w:val="22"/>
        </w:rPr>
        <w:t xml:space="preserve"> Test Director</w:t>
      </w:r>
      <w:r w:rsidR="006C6C5F" w:rsidRPr="00D506AB">
        <w:rPr>
          <w:rFonts w:asciiTheme="minorHAnsi" w:hAnsiTheme="minorHAnsi" w:cstheme="minorHAnsi"/>
          <w:sz w:val="22"/>
          <w:szCs w:val="22"/>
        </w:rPr>
        <w:t xml:space="preserve">. </w:t>
      </w:r>
    </w:p>
    <w:p w:rsidR="00253096" w:rsidRPr="00D506AB" w:rsidRDefault="00253096" w:rsidP="007879BE">
      <w:pPr>
        <w:pStyle w:val="normal0"/>
        <w:numPr>
          <w:ilvl w:val="0"/>
          <w:numId w:val="3"/>
        </w:numPr>
        <w:spacing w:before="0" w:beforeAutospacing="0" w:after="0" w:afterAutospacing="0"/>
        <w:ind w:left="360"/>
        <w:jc w:val="both"/>
        <w:rPr>
          <w:rStyle w:val="normalchar"/>
          <w:rFonts w:asciiTheme="minorHAnsi" w:hAnsiTheme="minorHAnsi" w:cstheme="minorHAnsi"/>
          <w:sz w:val="22"/>
          <w:szCs w:val="22"/>
        </w:rPr>
      </w:pPr>
      <w:r w:rsidRPr="00D506AB">
        <w:rPr>
          <w:rStyle w:val="normalchar"/>
          <w:rFonts w:asciiTheme="minorHAnsi" w:hAnsiTheme="minorHAnsi" w:cstheme="minorHAnsi"/>
          <w:sz w:val="22"/>
          <w:szCs w:val="22"/>
        </w:rPr>
        <w:lastRenderedPageBreak/>
        <w:t>Using XML to simulate production timers / logic in QA</w:t>
      </w:r>
    </w:p>
    <w:p w:rsidR="00253096" w:rsidRPr="00D506AB" w:rsidRDefault="00253096" w:rsidP="007879BE">
      <w:pPr>
        <w:pStyle w:val="normal0"/>
        <w:numPr>
          <w:ilvl w:val="0"/>
          <w:numId w:val="3"/>
        </w:numPr>
        <w:spacing w:before="0" w:beforeAutospacing="0" w:after="0" w:afterAutospacing="0"/>
        <w:ind w:left="360"/>
        <w:jc w:val="both"/>
        <w:rPr>
          <w:rStyle w:val="normalchar"/>
          <w:rFonts w:asciiTheme="minorHAnsi" w:hAnsiTheme="minorHAnsi" w:cstheme="minorHAnsi"/>
          <w:sz w:val="22"/>
          <w:szCs w:val="22"/>
        </w:rPr>
      </w:pPr>
      <w:r w:rsidRPr="00D506AB">
        <w:rPr>
          <w:rStyle w:val="normalchar"/>
          <w:rFonts w:asciiTheme="minorHAnsi" w:hAnsiTheme="minorHAnsi" w:cstheme="minorHAnsi"/>
          <w:sz w:val="22"/>
          <w:szCs w:val="22"/>
        </w:rPr>
        <w:t>Performing GAP Analysis to verify that test cases matches to the user requirement</w:t>
      </w:r>
    </w:p>
    <w:p w:rsidR="00253096" w:rsidRPr="00D506AB" w:rsidRDefault="00253096" w:rsidP="007879BE">
      <w:pPr>
        <w:pStyle w:val="normal0"/>
        <w:numPr>
          <w:ilvl w:val="0"/>
          <w:numId w:val="3"/>
        </w:numPr>
        <w:spacing w:before="0" w:beforeAutospacing="0" w:after="0" w:afterAutospacing="0"/>
        <w:ind w:left="360"/>
        <w:jc w:val="both"/>
        <w:rPr>
          <w:rStyle w:val="normalchar"/>
          <w:rFonts w:asciiTheme="minorHAnsi" w:hAnsiTheme="minorHAnsi" w:cstheme="minorHAnsi"/>
          <w:sz w:val="22"/>
          <w:szCs w:val="22"/>
        </w:rPr>
      </w:pPr>
      <w:r w:rsidRPr="00D506AB">
        <w:rPr>
          <w:rStyle w:val="normalchar"/>
          <w:rFonts w:asciiTheme="minorHAnsi" w:hAnsiTheme="minorHAnsi" w:cstheme="minorHAnsi"/>
          <w:sz w:val="22"/>
          <w:szCs w:val="22"/>
        </w:rPr>
        <w:t xml:space="preserve">Participating in the team for </w:t>
      </w:r>
      <w:r w:rsidRPr="00D506AB">
        <w:rPr>
          <w:rStyle w:val="normalchar"/>
          <w:rFonts w:asciiTheme="minorHAnsi" w:hAnsiTheme="minorHAnsi" w:cstheme="minorHAnsi"/>
          <w:b/>
          <w:sz w:val="22"/>
          <w:szCs w:val="22"/>
        </w:rPr>
        <w:t>User Acceptance Testing (UAT).</w:t>
      </w:r>
    </w:p>
    <w:p w:rsidR="00253096" w:rsidRPr="00D506AB" w:rsidRDefault="00253096" w:rsidP="00253096">
      <w:pPr>
        <w:pStyle w:val="normal0"/>
        <w:numPr>
          <w:ilvl w:val="0"/>
          <w:numId w:val="3"/>
        </w:numPr>
        <w:spacing w:before="0" w:beforeAutospacing="0" w:after="0" w:afterAutospacing="0"/>
        <w:ind w:left="360"/>
        <w:jc w:val="both"/>
        <w:rPr>
          <w:rFonts w:asciiTheme="minorHAnsi" w:hAnsiTheme="minorHAnsi" w:cstheme="minorHAnsi"/>
          <w:sz w:val="22"/>
          <w:szCs w:val="22"/>
        </w:rPr>
      </w:pPr>
      <w:r w:rsidRPr="00D506AB">
        <w:rPr>
          <w:rStyle w:val="normalchar"/>
          <w:rFonts w:asciiTheme="minorHAnsi" w:hAnsiTheme="minorHAnsi" w:cstheme="minorHAnsi"/>
          <w:sz w:val="22"/>
          <w:szCs w:val="22"/>
        </w:rPr>
        <w:t>Performed Integration testing, System testing and Regression testing.</w:t>
      </w:r>
    </w:p>
    <w:p w:rsidR="00253096" w:rsidRPr="00D506AB" w:rsidRDefault="00253096" w:rsidP="00253096">
      <w:pPr>
        <w:tabs>
          <w:tab w:val="num" w:pos="720"/>
        </w:tabs>
        <w:jc w:val="both"/>
        <w:rPr>
          <w:rFonts w:asciiTheme="minorHAnsi" w:hAnsiTheme="minorHAnsi" w:cstheme="minorHAnsi"/>
          <w:sz w:val="22"/>
          <w:szCs w:val="22"/>
        </w:rPr>
      </w:pPr>
      <w:r w:rsidRPr="00D506AB">
        <w:rPr>
          <w:rFonts w:asciiTheme="minorHAnsi" w:hAnsiTheme="minorHAnsi" w:cstheme="minorHAnsi"/>
          <w:b/>
          <w:bCs/>
          <w:sz w:val="22"/>
          <w:szCs w:val="22"/>
        </w:rPr>
        <w:t>Environment:</w:t>
      </w:r>
      <w:r w:rsidR="006C6C5F" w:rsidRPr="00D506AB">
        <w:rPr>
          <w:rFonts w:asciiTheme="minorHAnsi" w:hAnsiTheme="minorHAnsi" w:cstheme="minorHAnsi"/>
          <w:b/>
          <w:bCs/>
          <w:sz w:val="22"/>
          <w:szCs w:val="22"/>
        </w:rPr>
        <w:t xml:space="preserve"> Windows,</w:t>
      </w:r>
      <w:r w:rsidRPr="00D506AB">
        <w:rPr>
          <w:rFonts w:asciiTheme="minorHAnsi" w:hAnsiTheme="minorHAnsi" w:cstheme="minorHAnsi"/>
          <w:sz w:val="22"/>
          <w:szCs w:val="22"/>
        </w:rPr>
        <w:t xml:space="preserve"> QTP, </w:t>
      </w:r>
      <w:r w:rsidR="0089439E" w:rsidRPr="00D506AB">
        <w:rPr>
          <w:rFonts w:asciiTheme="minorHAnsi" w:hAnsiTheme="minorHAnsi" w:cstheme="minorHAnsi"/>
          <w:sz w:val="22"/>
          <w:szCs w:val="22"/>
        </w:rPr>
        <w:t>Test Director</w:t>
      </w:r>
      <w:r w:rsidR="006C6C5F" w:rsidRPr="00D506AB">
        <w:rPr>
          <w:rFonts w:asciiTheme="minorHAnsi" w:hAnsiTheme="minorHAnsi" w:cstheme="minorHAnsi"/>
          <w:sz w:val="22"/>
          <w:szCs w:val="22"/>
        </w:rPr>
        <w:t xml:space="preserve">, </w:t>
      </w:r>
      <w:r w:rsidRPr="00D506AB">
        <w:rPr>
          <w:rFonts w:asciiTheme="minorHAnsi" w:hAnsiTheme="minorHAnsi" w:cstheme="minorHAnsi"/>
          <w:sz w:val="22"/>
          <w:szCs w:val="22"/>
        </w:rPr>
        <w:t>Web Logic,</w:t>
      </w:r>
      <w:r w:rsidR="006C6C5F" w:rsidRPr="00D506AB">
        <w:rPr>
          <w:rFonts w:asciiTheme="minorHAnsi" w:eastAsia="Calibri" w:hAnsiTheme="minorHAnsi" w:cstheme="minorHAnsi"/>
          <w:sz w:val="22"/>
          <w:szCs w:val="22"/>
        </w:rPr>
        <w:t xml:space="preserve"> C, C++, MQ .Net</w:t>
      </w:r>
      <w:r w:rsidRPr="00D506AB">
        <w:rPr>
          <w:rFonts w:asciiTheme="minorHAnsi" w:hAnsiTheme="minorHAnsi" w:cstheme="minorHAnsi"/>
          <w:sz w:val="22"/>
          <w:szCs w:val="22"/>
        </w:rPr>
        <w:t>,</w:t>
      </w:r>
      <w:r w:rsidR="006C6C5F" w:rsidRPr="00D506AB">
        <w:rPr>
          <w:rFonts w:asciiTheme="minorHAnsi" w:hAnsiTheme="minorHAnsi" w:cstheme="minorHAnsi"/>
          <w:sz w:val="22"/>
          <w:szCs w:val="22"/>
        </w:rPr>
        <w:t xml:space="preserve"> XML, </w:t>
      </w:r>
      <w:r w:rsidRPr="00D506AB">
        <w:rPr>
          <w:rFonts w:asciiTheme="minorHAnsi" w:hAnsiTheme="minorHAnsi" w:cstheme="minorHAnsi"/>
          <w:sz w:val="22"/>
          <w:szCs w:val="22"/>
        </w:rPr>
        <w:t xml:space="preserve"> HTML, Java, Oracle, SQL/PL,</w:t>
      </w:r>
      <w:r w:rsidRPr="00D506AB">
        <w:rPr>
          <w:rFonts w:asciiTheme="minorHAnsi" w:eastAsia="Calibri" w:hAnsiTheme="minorHAnsi" w:cstheme="minorHAnsi"/>
          <w:sz w:val="22"/>
          <w:szCs w:val="22"/>
        </w:rPr>
        <w:t xml:space="preserve"> Java Script, Perl, </w:t>
      </w:r>
    </w:p>
    <w:p w:rsidR="006B02CE" w:rsidRPr="00D506AB" w:rsidRDefault="006B02CE" w:rsidP="00D65F45">
      <w:pPr>
        <w:jc w:val="both"/>
        <w:rPr>
          <w:rFonts w:asciiTheme="minorHAnsi" w:hAnsiTheme="minorHAnsi" w:cstheme="minorHAnsi"/>
          <w:bCs/>
          <w:sz w:val="22"/>
          <w:szCs w:val="22"/>
        </w:rPr>
      </w:pPr>
    </w:p>
    <w:sectPr w:rsidR="006B02CE" w:rsidRPr="00D506AB" w:rsidSect="00537224">
      <w:footerReference w:type="default" r:id="rId8"/>
      <w:pgSz w:w="12240" w:h="15840"/>
      <w:pgMar w:top="180" w:right="1080" w:bottom="180" w:left="540" w:header="2"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362D" w:rsidRDefault="00A0362D">
      <w:r>
        <w:separator/>
      </w:r>
    </w:p>
  </w:endnote>
  <w:endnote w:type="continuationSeparator" w:id="1">
    <w:p w:rsidR="00A0362D" w:rsidRDefault="00A0362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Device Font 10cpi">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Trebuchet MS">
    <w:altName w:val="Trebuchet MS"/>
    <w:panose1 w:val="020B0603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man Old Style">
    <w:panose1 w:val="020506040505050202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0355" w:rsidRPr="00220355" w:rsidRDefault="00220355">
    <w:pPr>
      <w:pStyle w:val="Footer"/>
      <w:jc w:val="center"/>
      <w:rPr>
        <w:rFonts w:ascii="Arial Narrow" w:hAnsi="Arial Narrow"/>
        <w:b/>
      </w:rPr>
    </w:pPr>
  </w:p>
  <w:p w:rsidR="00220355" w:rsidRPr="00220355" w:rsidRDefault="00220355">
    <w:pPr>
      <w:pStyle w:val="Footer"/>
      <w:rPr>
        <w:rFonts w:ascii="Arial Narrow" w:hAnsi="Arial Narrow"/>
        <w: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362D" w:rsidRDefault="00A0362D">
      <w:r>
        <w:separator/>
      </w:r>
    </w:p>
  </w:footnote>
  <w:footnote w:type="continuationSeparator" w:id="1">
    <w:p w:rsidR="00A0362D" w:rsidRDefault="00A0362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3"/>
    <w:lvl w:ilvl="0">
      <w:start w:val="1"/>
      <w:numFmt w:val="bullet"/>
      <w:lvlText w:val=""/>
      <w:lvlJc w:val="left"/>
      <w:pPr>
        <w:tabs>
          <w:tab w:val="num" w:pos="360"/>
        </w:tabs>
        <w:ind w:left="360" w:hanging="360"/>
      </w:pPr>
      <w:rPr>
        <w:rFonts w:ascii="Wingdings" w:hAnsi="Wingdings"/>
      </w:rPr>
    </w:lvl>
  </w:abstractNum>
  <w:abstractNum w:abstractNumId="1">
    <w:nsid w:val="00000002"/>
    <w:multiLevelType w:val="singleLevel"/>
    <w:tmpl w:val="00000002"/>
    <w:name w:val="WW8Num4"/>
    <w:lvl w:ilvl="0">
      <w:start w:val="1"/>
      <w:numFmt w:val="bullet"/>
      <w:lvlText w:val=""/>
      <w:lvlJc w:val="left"/>
      <w:pPr>
        <w:tabs>
          <w:tab w:val="num" w:pos="0"/>
        </w:tabs>
        <w:ind w:left="360" w:hanging="360"/>
      </w:pPr>
      <w:rPr>
        <w:rFonts w:ascii="Wingdings" w:hAnsi="Wingdings"/>
      </w:rPr>
    </w:lvl>
  </w:abstractNum>
  <w:abstractNum w:abstractNumId="2">
    <w:nsid w:val="00000003"/>
    <w:multiLevelType w:val="singleLevel"/>
    <w:tmpl w:val="00000003"/>
    <w:name w:val="WW8Num9"/>
    <w:lvl w:ilvl="0">
      <w:start w:val="1"/>
      <w:numFmt w:val="bullet"/>
      <w:lvlText w:val=""/>
      <w:lvlJc w:val="left"/>
      <w:pPr>
        <w:tabs>
          <w:tab w:val="num" w:pos="360"/>
        </w:tabs>
        <w:ind w:left="360" w:hanging="360"/>
      </w:pPr>
      <w:rPr>
        <w:rFonts w:ascii="Wingdings" w:hAnsi="Wingdings"/>
      </w:rPr>
    </w:lvl>
  </w:abstractNum>
  <w:abstractNum w:abstractNumId="3">
    <w:nsid w:val="00000004"/>
    <w:multiLevelType w:val="multilevel"/>
    <w:tmpl w:val="00000004"/>
    <w:name w:val="WW8Num10"/>
    <w:lvl w:ilvl="0">
      <w:start w:val="1"/>
      <w:numFmt w:val="bullet"/>
      <w:lvlText w:val=""/>
      <w:lvlJc w:val="left"/>
      <w:pPr>
        <w:tabs>
          <w:tab w:val="num" w:pos="360"/>
        </w:tabs>
        <w:ind w:left="360" w:hanging="360"/>
      </w:pPr>
      <w:rPr>
        <w:rFonts w:ascii="Wingdings" w:hAnsi="Wingdings"/>
        <w:sz w:val="20"/>
      </w:rPr>
    </w:lvl>
    <w:lvl w:ilvl="1">
      <w:start w:val="1"/>
      <w:numFmt w:val="bullet"/>
      <w:lvlText w:val=""/>
      <w:lvlJc w:val="left"/>
      <w:pPr>
        <w:tabs>
          <w:tab w:val="num" w:pos="1080"/>
        </w:tabs>
        <w:ind w:left="1080" w:hanging="360"/>
      </w:pPr>
      <w:rPr>
        <w:rFonts w:ascii="Symbol" w:hAnsi="Symbol"/>
        <w:sz w:val="20"/>
      </w:rPr>
    </w:lvl>
    <w:lvl w:ilvl="2">
      <w:start w:val="1"/>
      <w:numFmt w:val="bullet"/>
      <w:lvlText w:val=""/>
      <w:lvlJc w:val="left"/>
      <w:pPr>
        <w:tabs>
          <w:tab w:val="num" w:pos="1800"/>
        </w:tabs>
        <w:ind w:left="1800" w:hanging="360"/>
      </w:pPr>
      <w:rPr>
        <w:rFonts w:ascii="Symbol" w:hAnsi="Symbol"/>
        <w:sz w:val="20"/>
      </w:rPr>
    </w:lvl>
    <w:lvl w:ilvl="3">
      <w:start w:val="1"/>
      <w:numFmt w:val="bullet"/>
      <w:lvlText w:val=""/>
      <w:lvlJc w:val="left"/>
      <w:pPr>
        <w:tabs>
          <w:tab w:val="num" w:pos="2520"/>
        </w:tabs>
        <w:ind w:left="2520" w:hanging="360"/>
      </w:pPr>
      <w:rPr>
        <w:rFonts w:ascii="Symbol" w:hAnsi="Symbol"/>
        <w:sz w:val="20"/>
      </w:rPr>
    </w:lvl>
    <w:lvl w:ilvl="4">
      <w:start w:val="1"/>
      <w:numFmt w:val="bullet"/>
      <w:lvlText w:val=""/>
      <w:lvlJc w:val="left"/>
      <w:pPr>
        <w:tabs>
          <w:tab w:val="num" w:pos="3240"/>
        </w:tabs>
        <w:ind w:left="3240" w:hanging="360"/>
      </w:pPr>
      <w:rPr>
        <w:rFonts w:ascii="Symbol" w:hAnsi="Symbol"/>
        <w:sz w:val="20"/>
      </w:rPr>
    </w:lvl>
    <w:lvl w:ilvl="5">
      <w:start w:val="1"/>
      <w:numFmt w:val="bullet"/>
      <w:lvlText w:val=""/>
      <w:lvlJc w:val="left"/>
      <w:pPr>
        <w:tabs>
          <w:tab w:val="num" w:pos="3960"/>
        </w:tabs>
        <w:ind w:left="3960" w:hanging="360"/>
      </w:pPr>
      <w:rPr>
        <w:rFonts w:ascii="Symbol" w:hAnsi="Symbol"/>
        <w:sz w:val="20"/>
      </w:rPr>
    </w:lvl>
    <w:lvl w:ilvl="6">
      <w:start w:val="1"/>
      <w:numFmt w:val="bullet"/>
      <w:lvlText w:val=""/>
      <w:lvlJc w:val="left"/>
      <w:pPr>
        <w:tabs>
          <w:tab w:val="num" w:pos="4680"/>
        </w:tabs>
        <w:ind w:left="4680" w:hanging="360"/>
      </w:pPr>
      <w:rPr>
        <w:rFonts w:ascii="Symbol" w:hAnsi="Symbol"/>
        <w:sz w:val="20"/>
      </w:rPr>
    </w:lvl>
    <w:lvl w:ilvl="7">
      <w:start w:val="1"/>
      <w:numFmt w:val="bullet"/>
      <w:lvlText w:val=""/>
      <w:lvlJc w:val="left"/>
      <w:pPr>
        <w:tabs>
          <w:tab w:val="num" w:pos="5400"/>
        </w:tabs>
        <w:ind w:left="5400" w:hanging="360"/>
      </w:pPr>
      <w:rPr>
        <w:rFonts w:ascii="Symbol" w:hAnsi="Symbol"/>
        <w:sz w:val="20"/>
      </w:rPr>
    </w:lvl>
    <w:lvl w:ilvl="8">
      <w:start w:val="1"/>
      <w:numFmt w:val="bullet"/>
      <w:lvlText w:val=""/>
      <w:lvlJc w:val="left"/>
      <w:pPr>
        <w:tabs>
          <w:tab w:val="num" w:pos="6120"/>
        </w:tabs>
        <w:ind w:left="6120" w:hanging="360"/>
      </w:pPr>
      <w:rPr>
        <w:rFonts w:ascii="Symbol" w:hAnsi="Symbol"/>
        <w:sz w:val="20"/>
      </w:rPr>
    </w:lvl>
  </w:abstractNum>
  <w:abstractNum w:abstractNumId="4">
    <w:nsid w:val="00000005"/>
    <w:multiLevelType w:val="singleLevel"/>
    <w:tmpl w:val="00000005"/>
    <w:name w:val="WW8Num13"/>
    <w:lvl w:ilvl="0">
      <w:start w:val="1"/>
      <w:numFmt w:val="bullet"/>
      <w:lvlText w:val=""/>
      <w:lvlJc w:val="left"/>
      <w:pPr>
        <w:tabs>
          <w:tab w:val="num" w:pos="360"/>
        </w:tabs>
        <w:ind w:left="360" w:hanging="360"/>
      </w:pPr>
      <w:rPr>
        <w:rFonts w:ascii="Wingdings" w:hAnsi="Wingdings"/>
      </w:rPr>
    </w:lvl>
  </w:abstractNum>
  <w:abstractNum w:abstractNumId="5">
    <w:nsid w:val="05553C1A"/>
    <w:multiLevelType w:val="hybridMultilevel"/>
    <w:tmpl w:val="E3B8C5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56E7D4D"/>
    <w:multiLevelType w:val="hybridMultilevel"/>
    <w:tmpl w:val="AB9AB29C"/>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08170442"/>
    <w:multiLevelType w:val="hybridMultilevel"/>
    <w:tmpl w:val="14DA64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8CD603D"/>
    <w:multiLevelType w:val="hybridMultilevel"/>
    <w:tmpl w:val="A3068A7E"/>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09B814F9"/>
    <w:multiLevelType w:val="hybridMultilevel"/>
    <w:tmpl w:val="06043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E3B14D1"/>
    <w:multiLevelType w:val="hybridMultilevel"/>
    <w:tmpl w:val="9DA440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7FF4690"/>
    <w:multiLevelType w:val="multilevel"/>
    <w:tmpl w:val="6616B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64E3D9F"/>
    <w:multiLevelType w:val="hybridMultilevel"/>
    <w:tmpl w:val="9318AC2A"/>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nsid w:val="2A3332A9"/>
    <w:multiLevelType w:val="hybridMultilevel"/>
    <w:tmpl w:val="51521D00"/>
    <w:lvl w:ilvl="0" w:tplc="500AFCD6">
      <w:start w:val="1"/>
      <w:numFmt w:val="bullet"/>
      <w:lvlText w:val=""/>
      <w:lvlJc w:val="righ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B982C1E"/>
    <w:multiLevelType w:val="hybridMultilevel"/>
    <w:tmpl w:val="5AAE415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nsid w:val="2DAA0C91"/>
    <w:multiLevelType w:val="hybridMultilevel"/>
    <w:tmpl w:val="8C6691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8FB3587"/>
    <w:multiLevelType w:val="hybridMultilevel"/>
    <w:tmpl w:val="DE9EE0C4"/>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3B1439F8"/>
    <w:multiLevelType w:val="multilevel"/>
    <w:tmpl w:val="58CA9124"/>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8">
    <w:nsid w:val="403F7481"/>
    <w:multiLevelType w:val="hybridMultilevel"/>
    <w:tmpl w:val="E37C9FD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19">
    <w:nsid w:val="418A02A4"/>
    <w:multiLevelType w:val="hybridMultilevel"/>
    <w:tmpl w:val="1E7031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622152F"/>
    <w:multiLevelType w:val="hybridMultilevel"/>
    <w:tmpl w:val="BCF0E82C"/>
    <w:lvl w:ilvl="0" w:tplc="04090001">
      <w:start w:val="1"/>
      <w:numFmt w:val="bullet"/>
      <w:lvlText w:val=""/>
      <w:lvlJc w:val="left"/>
      <w:pPr>
        <w:ind w:left="81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nsid w:val="5A8563FE"/>
    <w:multiLevelType w:val="hybridMultilevel"/>
    <w:tmpl w:val="B2E8E9E6"/>
    <w:lvl w:ilvl="0" w:tplc="1570D812">
      <w:start w:val="1"/>
      <w:numFmt w:val="bullet"/>
      <w:lvlText w:val=""/>
      <w:lvlJc w:val="left"/>
      <w:pPr>
        <w:ind w:left="360" w:hanging="360"/>
      </w:pPr>
      <w:rPr>
        <w:rFonts w:ascii="Symbol" w:hAnsi="Symbol" w:hint="default"/>
        <w:color w:val="FFFFFF"/>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AAF465C"/>
    <w:multiLevelType w:val="multilevel"/>
    <w:tmpl w:val="D4E4C092"/>
    <w:lvl w:ilvl="0">
      <w:start w:val="1"/>
      <w:numFmt w:val="bullet"/>
      <w:lvlText w:val=""/>
      <w:lvlJc w:val="left"/>
      <w:pPr>
        <w:tabs>
          <w:tab w:val="num" w:pos="432"/>
        </w:tabs>
        <w:ind w:left="432" w:hanging="432"/>
      </w:pPr>
      <w:rPr>
        <w:rFonts w:ascii="Symbol" w:hAnsi="Symbol" w:hint="default"/>
      </w:r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23">
    <w:nsid w:val="67976379"/>
    <w:multiLevelType w:val="hybridMultilevel"/>
    <w:tmpl w:val="D09216A4"/>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8"/>
  </w:num>
  <w:num w:numId="2">
    <w:abstractNumId w:val="5"/>
  </w:num>
  <w:num w:numId="3">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9"/>
  </w:num>
  <w:num w:numId="5">
    <w:abstractNumId w:val="22"/>
  </w:num>
  <w:num w:numId="6">
    <w:abstractNumId w:val="15"/>
  </w:num>
  <w:num w:numId="7">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10"/>
  </w:num>
  <w:num w:numId="10">
    <w:abstractNumId w:val="14"/>
  </w:num>
  <w:num w:numId="11">
    <w:abstractNumId w:val="9"/>
  </w:num>
  <w:num w:numId="1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1"/>
  </w:num>
  <w:num w:numId="17">
    <w:abstractNumId w:val="17"/>
  </w:num>
  <w:num w:numId="18">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21"/>
  </w:num>
  <w:num w:numId="21">
    <w:abstractNumId w:val="7"/>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103426"/>
  </w:hdrShapeDefaults>
  <w:footnotePr>
    <w:footnote w:id="0"/>
    <w:footnote w:id="1"/>
  </w:footnotePr>
  <w:endnotePr>
    <w:endnote w:id="0"/>
    <w:endnote w:id="1"/>
  </w:endnotePr>
  <w:compat/>
  <w:rsids>
    <w:rsidRoot w:val="00FC7D31"/>
    <w:rsid w:val="00007730"/>
    <w:rsid w:val="000105A2"/>
    <w:rsid w:val="0001168C"/>
    <w:rsid w:val="00020448"/>
    <w:rsid w:val="00035053"/>
    <w:rsid w:val="000402A9"/>
    <w:rsid w:val="00042751"/>
    <w:rsid w:val="000432D6"/>
    <w:rsid w:val="00063831"/>
    <w:rsid w:val="000645F3"/>
    <w:rsid w:val="000808DB"/>
    <w:rsid w:val="0008621D"/>
    <w:rsid w:val="00091179"/>
    <w:rsid w:val="000934F1"/>
    <w:rsid w:val="00095F64"/>
    <w:rsid w:val="00097246"/>
    <w:rsid w:val="000B36CA"/>
    <w:rsid w:val="000C35E6"/>
    <w:rsid w:val="000D2F98"/>
    <w:rsid w:val="000E289D"/>
    <w:rsid w:val="000E3749"/>
    <w:rsid w:val="00103F69"/>
    <w:rsid w:val="001056BA"/>
    <w:rsid w:val="0011610F"/>
    <w:rsid w:val="00120BC0"/>
    <w:rsid w:val="00122C0A"/>
    <w:rsid w:val="00126442"/>
    <w:rsid w:val="001270D7"/>
    <w:rsid w:val="00130490"/>
    <w:rsid w:val="00136E8A"/>
    <w:rsid w:val="00137707"/>
    <w:rsid w:val="00150547"/>
    <w:rsid w:val="001516B8"/>
    <w:rsid w:val="00163C87"/>
    <w:rsid w:val="00166891"/>
    <w:rsid w:val="001754BD"/>
    <w:rsid w:val="0018799B"/>
    <w:rsid w:val="001B0366"/>
    <w:rsid w:val="001B2FD8"/>
    <w:rsid w:val="001B4229"/>
    <w:rsid w:val="001D2C9D"/>
    <w:rsid w:val="001D51A6"/>
    <w:rsid w:val="001D6878"/>
    <w:rsid w:val="001E1872"/>
    <w:rsid w:val="001E6F8B"/>
    <w:rsid w:val="001F2F6E"/>
    <w:rsid w:val="001F51F5"/>
    <w:rsid w:val="00200853"/>
    <w:rsid w:val="00201240"/>
    <w:rsid w:val="00202450"/>
    <w:rsid w:val="00220355"/>
    <w:rsid w:val="00226778"/>
    <w:rsid w:val="00243BC8"/>
    <w:rsid w:val="00253096"/>
    <w:rsid w:val="00254CEE"/>
    <w:rsid w:val="00263E93"/>
    <w:rsid w:val="002730E7"/>
    <w:rsid w:val="00275839"/>
    <w:rsid w:val="00276D00"/>
    <w:rsid w:val="002806C8"/>
    <w:rsid w:val="00297604"/>
    <w:rsid w:val="002A09D0"/>
    <w:rsid w:val="002A3E70"/>
    <w:rsid w:val="002B378A"/>
    <w:rsid w:val="002B4561"/>
    <w:rsid w:val="002B5964"/>
    <w:rsid w:val="002B6027"/>
    <w:rsid w:val="002E7D63"/>
    <w:rsid w:val="0031033F"/>
    <w:rsid w:val="00311931"/>
    <w:rsid w:val="003143DF"/>
    <w:rsid w:val="003162D9"/>
    <w:rsid w:val="003168FD"/>
    <w:rsid w:val="00320670"/>
    <w:rsid w:val="003243EB"/>
    <w:rsid w:val="00335C49"/>
    <w:rsid w:val="00346299"/>
    <w:rsid w:val="00346AA5"/>
    <w:rsid w:val="0036011E"/>
    <w:rsid w:val="003609D0"/>
    <w:rsid w:val="00373E44"/>
    <w:rsid w:val="00375542"/>
    <w:rsid w:val="00380B14"/>
    <w:rsid w:val="00394BC8"/>
    <w:rsid w:val="003B5330"/>
    <w:rsid w:val="003C0AA6"/>
    <w:rsid w:val="003C3C9B"/>
    <w:rsid w:val="003E2ADF"/>
    <w:rsid w:val="003F309F"/>
    <w:rsid w:val="003F457B"/>
    <w:rsid w:val="00400921"/>
    <w:rsid w:val="00410139"/>
    <w:rsid w:val="0041521F"/>
    <w:rsid w:val="00426DF6"/>
    <w:rsid w:val="004323EF"/>
    <w:rsid w:val="00435728"/>
    <w:rsid w:val="00447CF2"/>
    <w:rsid w:val="00452DEC"/>
    <w:rsid w:val="0045570F"/>
    <w:rsid w:val="00457EB0"/>
    <w:rsid w:val="00463DFA"/>
    <w:rsid w:val="004750F8"/>
    <w:rsid w:val="00475733"/>
    <w:rsid w:val="00477692"/>
    <w:rsid w:val="00483EEC"/>
    <w:rsid w:val="0048671C"/>
    <w:rsid w:val="00495C65"/>
    <w:rsid w:val="004B4B94"/>
    <w:rsid w:val="004B7FEB"/>
    <w:rsid w:val="004C0708"/>
    <w:rsid w:val="004E7F42"/>
    <w:rsid w:val="004F0FF7"/>
    <w:rsid w:val="004F1177"/>
    <w:rsid w:val="005075D6"/>
    <w:rsid w:val="0051322A"/>
    <w:rsid w:val="00524528"/>
    <w:rsid w:val="00534002"/>
    <w:rsid w:val="005352CB"/>
    <w:rsid w:val="00536F7F"/>
    <w:rsid w:val="00537224"/>
    <w:rsid w:val="00552AD6"/>
    <w:rsid w:val="005613A5"/>
    <w:rsid w:val="00565047"/>
    <w:rsid w:val="00565D01"/>
    <w:rsid w:val="00573237"/>
    <w:rsid w:val="0057788E"/>
    <w:rsid w:val="005837E3"/>
    <w:rsid w:val="00587A4C"/>
    <w:rsid w:val="0059364A"/>
    <w:rsid w:val="00593C50"/>
    <w:rsid w:val="00594241"/>
    <w:rsid w:val="005A6C1C"/>
    <w:rsid w:val="005C6953"/>
    <w:rsid w:val="00604317"/>
    <w:rsid w:val="0060672F"/>
    <w:rsid w:val="0061238F"/>
    <w:rsid w:val="00613C52"/>
    <w:rsid w:val="00636FA1"/>
    <w:rsid w:val="006517F3"/>
    <w:rsid w:val="006518D2"/>
    <w:rsid w:val="006725A0"/>
    <w:rsid w:val="0067305C"/>
    <w:rsid w:val="00674294"/>
    <w:rsid w:val="006827F5"/>
    <w:rsid w:val="006911E1"/>
    <w:rsid w:val="006949B3"/>
    <w:rsid w:val="006A250E"/>
    <w:rsid w:val="006A51F8"/>
    <w:rsid w:val="006B02CE"/>
    <w:rsid w:val="006B7C14"/>
    <w:rsid w:val="006C2474"/>
    <w:rsid w:val="006C6C5F"/>
    <w:rsid w:val="006F6D4B"/>
    <w:rsid w:val="007079B6"/>
    <w:rsid w:val="0071094F"/>
    <w:rsid w:val="00710C38"/>
    <w:rsid w:val="00722983"/>
    <w:rsid w:val="007427E4"/>
    <w:rsid w:val="00745928"/>
    <w:rsid w:val="007630E3"/>
    <w:rsid w:val="007704EF"/>
    <w:rsid w:val="00771EDA"/>
    <w:rsid w:val="00774749"/>
    <w:rsid w:val="007879BE"/>
    <w:rsid w:val="007955CF"/>
    <w:rsid w:val="007A20AA"/>
    <w:rsid w:val="007A2F86"/>
    <w:rsid w:val="007A5C5B"/>
    <w:rsid w:val="007C1D04"/>
    <w:rsid w:val="007C4902"/>
    <w:rsid w:val="007D04B1"/>
    <w:rsid w:val="007E37FD"/>
    <w:rsid w:val="007E7C1D"/>
    <w:rsid w:val="007F043E"/>
    <w:rsid w:val="008109A8"/>
    <w:rsid w:val="0081248A"/>
    <w:rsid w:val="0081359A"/>
    <w:rsid w:val="00831CA9"/>
    <w:rsid w:val="008357C2"/>
    <w:rsid w:val="008473A4"/>
    <w:rsid w:val="00852489"/>
    <w:rsid w:val="0086757C"/>
    <w:rsid w:val="00870D81"/>
    <w:rsid w:val="00890231"/>
    <w:rsid w:val="0089439E"/>
    <w:rsid w:val="00894D85"/>
    <w:rsid w:val="008C26ED"/>
    <w:rsid w:val="008D2643"/>
    <w:rsid w:val="008D3F8F"/>
    <w:rsid w:val="008D4515"/>
    <w:rsid w:val="008E2E3A"/>
    <w:rsid w:val="008E6FA8"/>
    <w:rsid w:val="008F13C6"/>
    <w:rsid w:val="008F150C"/>
    <w:rsid w:val="008F2274"/>
    <w:rsid w:val="008F47C3"/>
    <w:rsid w:val="009034A5"/>
    <w:rsid w:val="00910480"/>
    <w:rsid w:val="009204DE"/>
    <w:rsid w:val="009262D2"/>
    <w:rsid w:val="00940A49"/>
    <w:rsid w:val="00940B59"/>
    <w:rsid w:val="00943765"/>
    <w:rsid w:val="00950863"/>
    <w:rsid w:val="0096506A"/>
    <w:rsid w:val="009A1FC4"/>
    <w:rsid w:val="009A6AB0"/>
    <w:rsid w:val="009A717B"/>
    <w:rsid w:val="009B2DC5"/>
    <w:rsid w:val="009B76A4"/>
    <w:rsid w:val="009C2617"/>
    <w:rsid w:val="009C2D51"/>
    <w:rsid w:val="009C5A34"/>
    <w:rsid w:val="009E202F"/>
    <w:rsid w:val="009E47F6"/>
    <w:rsid w:val="009F41AA"/>
    <w:rsid w:val="009F602E"/>
    <w:rsid w:val="00A0362D"/>
    <w:rsid w:val="00A05B37"/>
    <w:rsid w:val="00A069EB"/>
    <w:rsid w:val="00A11E2B"/>
    <w:rsid w:val="00A13ADB"/>
    <w:rsid w:val="00A34447"/>
    <w:rsid w:val="00A37BFB"/>
    <w:rsid w:val="00A40730"/>
    <w:rsid w:val="00A45B3F"/>
    <w:rsid w:val="00A53445"/>
    <w:rsid w:val="00A56FFE"/>
    <w:rsid w:val="00A577CC"/>
    <w:rsid w:val="00A60A71"/>
    <w:rsid w:val="00A73274"/>
    <w:rsid w:val="00A73286"/>
    <w:rsid w:val="00A74C42"/>
    <w:rsid w:val="00A8160C"/>
    <w:rsid w:val="00A97E31"/>
    <w:rsid w:val="00AA0663"/>
    <w:rsid w:val="00AA3B25"/>
    <w:rsid w:val="00AA53E4"/>
    <w:rsid w:val="00AD136B"/>
    <w:rsid w:val="00AD4445"/>
    <w:rsid w:val="00AD76E4"/>
    <w:rsid w:val="00AE5376"/>
    <w:rsid w:val="00AF6B89"/>
    <w:rsid w:val="00AF7BD0"/>
    <w:rsid w:val="00B31FEF"/>
    <w:rsid w:val="00B41006"/>
    <w:rsid w:val="00B7320D"/>
    <w:rsid w:val="00B74E94"/>
    <w:rsid w:val="00B8105E"/>
    <w:rsid w:val="00B84695"/>
    <w:rsid w:val="00B95AC8"/>
    <w:rsid w:val="00BA0461"/>
    <w:rsid w:val="00BA11D0"/>
    <w:rsid w:val="00BA734F"/>
    <w:rsid w:val="00BB042F"/>
    <w:rsid w:val="00BB7566"/>
    <w:rsid w:val="00BC67F1"/>
    <w:rsid w:val="00BD65BC"/>
    <w:rsid w:val="00BE2746"/>
    <w:rsid w:val="00C003E1"/>
    <w:rsid w:val="00C03516"/>
    <w:rsid w:val="00C0357E"/>
    <w:rsid w:val="00C044CA"/>
    <w:rsid w:val="00C102CB"/>
    <w:rsid w:val="00C114BB"/>
    <w:rsid w:val="00C21AAF"/>
    <w:rsid w:val="00C22F1C"/>
    <w:rsid w:val="00C25A0E"/>
    <w:rsid w:val="00C27649"/>
    <w:rsid w:val="00C34AF1"/>
    <w:rsid w:val="00C36D05"/>
    <w:rsid w:val="00C373B8"/>
    <w:rsid w:val="00C4098F"/>
    <w:rsid w:val="00C44218"/>
    <w:rsid w:val="00C462DF"/>
    <w:rsid w:val="00C55268"/>
    <w:rsid w:val="00C676C8"/>
    <w:rsid w:val="00C766EE"/>
    <w:rsid w:val="00C87D63"/>
    <w:rsid w:val="00C91298"/>
    <w:rsid w:val="00CA1462"/>
    <w:rsid w:val="00CA188A"/>
    <w:rsid w:val="00CB64D2"/>
    <w:rsid w:val="00CC0B5C"/>
    <w:rsid w:val="00CC2651"/>
    <w:rsid w:val="00CC2793"/>
    <w:rsid w:val="00CC58DD"/>
    <w:rsid w:val="00CD0C17"/>
    <w:rsid w:val="00CD7A48"/>
    <w:rsid w:val="00CE27CB"/>
    <w:rsid w:val="00CE3E4A"/>
    <w:rsid w:val="00CE7B0A"/>
    <w:rsid w:val="00CF5CC1"/>
    <w:rsid w:val="00D0338F"/>
    <w:rsid w:val="00D03C88"/>
    <w:rsid w:val="00D13540"/>
    <w:rsid w:val="00D1363E"/>
    <w:rsid w:val="00D142B5"/>
    <w:rsid w:val="00D506AB"/>
    <w:rsid w:val="00D51D89"/>
    <w:rsid w:val="00D65F45"/>
    <w:rsid w:val="00D67937"/>
    <w:rsid w:val="00D73092"/>
    <w:rsid w:val="00D774A6"/>
    <w:rsid w:val="00D85AF5"/>
    <w:rsid w:val="00D90935"/>
    <w:rsid w:val="00DA1124"/>
    <w:rsid w:val="00DA6BED"/>
    <w:rsid w:val="00DC0B53"/>
    <w:rsid w:val="00DC1CA0"/>
    <w:rsid w:val="00DC38DA"/>
    <w:rsid w:val="00DF4458"/>
    <w:rsid w:val="00E109B2"/>
    <w:rsid w:val="00E155F0"/>
    <w:rsid w:val="00E20F29"/>
    <w:rsid w:val="00E2105D"/>
    <w:rsid w:val="00E30A7C"/>
    <w:rsid w:val="00E3184D"/>
    <w:rsid w:val="00E31FE9"/>
    <w:rsid w:val="00E338F0"/>
    <w:rsid w:val="00E340D4"/>
    <w:rsid w:val="00E71AAE"/>
    <w:rsid w:val="00EA15AC"/>
    <w:rsid w:val="00EA1CA5"/>
    <w:rsid w:val="00EE03B7"/>
    <w:rsid w:val="00EF3F46"/>
    <w:rsid w:val="00EF448D"/>
    <w:rsid w:val="00F03268"/>
    <w:rsid w:val="00F0571E"/>
    <w:rsid w:val="00F13D98"/>
    <w:rsid w:val="00F2245A"/>
    <w:rsid w:val="00F32B84"/>
    <w:rsid w:val="00F34C47"/>
    <w:rsid w:val="00F359AA"/>
    <w:rsid w:val="00F45615"/>
    <w:rsid w:val="00F530AB"/>
    <w:rsid w:val="00F57B1F"/>
    <w:rsid w:val="00F72BFB"/>
    <w:rsid w:val="00F85C65"/>
    <w:rsid w:val="00F94032"/>
    <w:rsid w:val="00FA05F1"/>
    <w:rsid w:val="00FA3495"/>
    <w:rsid w:val="00FA5001"/>
    <w:rsid w:val="00FA769D"/>
    <w:rsid w:val="00FC0986"/>
    <w:rsid w:val="00FC7D31"/>
    <w:rsid w:val="00FD5FFD"/>
    <w:rsid w:val="00FF33A4"/>
    <w:rsid w:val="00FF7F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45A"/>
    <w:pPr>
      <w:suppressAutoHyphens/>
    </w:pPr>
    <w:rPr>
      <w:rFonts w:cs="Calibri"/>
      <w:sz w:val="24"/>
      <w:szCs w:val="24"/>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F2245A"/>
    <w:rPr>
      <w:rFonts w:ascii="Symbol" w:hAnsi="Symbol"/>
    </w:rPr>
  </w:style>
  <w:style w:type="character" w:customStyle="1" w:styleId="WW8Num2z0">
    <w:name w:val="WW8Num2z0"/>
    <w:rsid w:val="00F2245A"/>
    <w:rPr>
      <w:rFonts w:ascii="Symbol" w:hAnsi="Symbol"/>
    </w:rPr>
  </w:style>
  <w:style w:type="character" w:customStyle="1" w:styleId="WW8Num2z1">
    <w:name w:val="WW8Num2z1"/>
    <w:rsid w:val="00F2245A"/>
    <w:rPr>
      <w:rFonts w:ascii="Courier New" w:hAnsi="Courier New"/>
    </w:rPr>
  </w:style>
  <w:style w:type="character" w:customStyle="1" w:styleId="WW8Num2z2">
    <w:name w:val="WW8Num2z2"/>
    <w:rsid w:val="00F2245A"/>
    <w:rPr>
      <w:rFonts w:ascii="Wingdings" w:hAnsi="Wingdings"/>
    </w:rPr>
  </w:style>
  <w:style w:type="character" w:customStyle="1" w:styleId="WW8Num3z0">
    <w:name w:val="WW8Num3z0"/>
    <w:rsid w:val="00F2245A"/>
    <w:rPr>
      <w:rFonts w:ascii="Wingdings" w:hAnsi="Wingdings"/>
    </w:rPr>
  </w:style>
  <w:style w:type="character" w:customStyle="1" w:styleId="WW8Num3z1">
    <w:name w:val="WW8Num3z1"/>
    <w:rsid w:val="00F2245A"/>
    <w:rPr>
      <w:rFonts w:ascii="Courier New" w:hAnsi="Courier New"/>
    </w:rPr>
  </w:style>
  <w:style w:type="character" w:customStyle="1" w:styleId="WW8Num3z3">
    <w:name w:val="WW8Num3z3"/>
    <w:rsid w:val="00F2245A"/>
    <w:rPr>
      <w:rFonts w:ascii="Symbol" w:hAnsi="Symbol"/>
    </w:rPr>
  </w:style>
  <w:style w:type="character" w:customStyle="1" w:styleId="WW8Num4z0">
    <w:name w:val="WW8Num4z0"/>
    <w:rsid w:val="00F2245A"/>
    <w:rPr>
      <w:rFonts w:ascii="Wingdings" w:hAnsi="Wingdings"/>
    </w:rPr>
  </w:style>
  <w:style w:type="character" w:customStyle="1" w:styleId="WW8Num4z1">
    <w:name w:val="WW8Num4z1"/>
    <w:rsid w:val="00F2245A"/>
    <w:rPr>
      <w:rFonts w:ascii="Courier New" w:hAnsi="Courier New" w:cs="Courier New"/>
    </w:rPr>
  </w:style>
  <w:style w:type="character" w:customStyle="1" w:styleId="WW8Num4z3">
    <w:name w:val="WW8Num4z3"/>
    <w:rsid w:val="00F2245A"/>
    <w:rPr>
      <w:rFonts w:ascii="Symbol" w:hAnsi="Symbol"/>
    </w:rPr>
  </w:style>
  <w:style w:type="character" w:customStyle="1" w:styleId="WW8Num5z0">
    <w:name w:val="WW8Num5z0"/>
    <w:rsid w:val="00F2245A"/>
    <w:rPr>
      <w:rFonts w:ascii="Symbol" w:hAnsi="Symbol"/>
    </w:rPr>
  </w:style>
  <w:style w:type="character" w:customStyle="1" w:styleId="WW8Num5z1">
    <w:name w:val="WW8Num5z1"/>
    <w:rsid w:val="00F2245A"/>
    <w:rPr>
      <w:rFonts w:ascii="Courier New" w:hAnsi="Courier New" w:cs="Courier New"/>
    </w:rPr>
  </w:style>
  <w:style w:type="character" w:customStyle="1" w:styleId="WW8Num5z2">
    <w:name w:val="WW8Num5z2"/>
    <w:rsid w:val="00F2245A"/>
    <w:rPr>
      <w:rFonts w:ascii="Wingdings" w:hAnsi="Wingdings"/>
    </w:rPr>
  </w:style>
  <w:style w:type="character" w:customStyle="1" w:styleId="WW8Num6z0">
    <w:name w:val="WW8Num6z0"/>
    <w:rsid w:val="00F2245A"/>
    <w:rPr>
      <w:rFonts w:ascii="Symbol" w:hAnsi="Symbol"/>
    </w:rPr>
  </w:style>
  <w:style w:type="character" w:customStyle="1" w:styleId="WW8Num6z1">
    <w:name w:val="WW8Num6z1"/>
    <w:rsid w:val="00F2245A"/>
    <w:rPr>
      <w:rFonts w:ascii="Courier New" w:hAnsi="Courier New"/>
    </w:rPr>
  </w:style>
  <w:style w:type="character" w:customStyle="1" w:styleId="WW8Num6z2">
    <w:name w:val="WW8Num6z2"/>
    <w:rsid w:val="00F2245A"/>
    <w:rPr>
      <w:rFonts w:ascii="Wingdings" w:hAnsi="Wingdings"/>
    </w:rPr>
  </w:style>
  <w:style w:type="character" w:customStyle="1" w:styleId="WW8Num7z0">
    <w:name w:val="WW8Num7z0"/>
    <w:rsid w:val="00F2245A"/>
    <w:rPr>
      <w:rFonts w:ascii="Wingdings" w:hAnsi="Wingdings"/>
    </w:rPr>
  </w:style>
  <w:style w:type="character" w:customStyle="1" w:styleId="WW8Num7z1">
    <w:name w:val="WW8Num7z1"/>
    <w:rsid w:val="00F2245A"/>
    <w:rPr>
      <w:rFonts w:ascii="Device Font 10cpi" w:hAnsi="Device Font 10cpi"/>
    </w:rPr>
  </w:style>
  <w:style w:type="character" w:customStyle="1" w:styleId="WW8Num7z3">
    <w:name w:val="WW8Num7z3"/>
    <w:rsid w:val="00F2245A"/>
    <w:rPr>
      <w:rFonts w:ascii="Symbol" w:hAnsi="Symbol"/>
    </w:rPr>
  </w:style>
  <w:style w:type="character" w:customStyle="1" w:styleId="WW8Num8z0">
    <w:name w:val="WW8Num8z0"/>
    <w:rsid w:val="00F2245A"/>
    <w:rPr>
      <w:rFonts w:ascii="Symbol" w:hAnsi="Symbol"/>
    </w:rPr>
  </w:style>
  <w:style w:type="character" w:customStyle="1" w:styleId="WW8Num8z1">
    <w:name w:val="WW8Num8z1"/>
    <w:rsid w:val="00F2245A"/>
    <w:rPr>
      <w:rFonts w:ascii="Courier New" w:hAnsi="Courier New" w:cs="Courier New"/>
    </w:rPr>
  </w:style>
  <w:style w:type="character" w:customStyle="1" w:styleId="WW8Num8z2">
    <w:name w:val="WW8Num8z2"/>
    <w:rsid w:val="00F2245A"/>
    <w:rPr>
      <w:rFonts w:ascii="Wingdings" w:hAnsi="Wingdings"/>
    </w:rPr>
  </w:style>
  <w:style w:type="character" w:customStyle="1" w:styleId="WW8Num9z0">
    <w:name w:val="WW8Num9z0"/>
    <w:rsid w:val="00F2245A"/>
    <w:rPr>
      <w:rFonts w:ascii="Wingdings" w:hAnsi="Wingdings"/>
    </w:rPr>
  </w:style>
  <w:style w:type="character" w:customStyle="1" w:styleId="WW8Num10z0">
    <w:name w:val="WW8Num10z0"/>
    <w:rsid w:val="00F2245A"/>
    <w:rPr>
      <w:rFonts w:ascii="Wingdings" w:hAnsi="Wingdings"/>
      <w:sz w:val="20"/>
    </w:rPr>
  </w:style>
  <w:style w:type="character" w:customStyle="1" w:styleId="WW8Num10z1">
    <w:name w:val="WW8Num10z1"/>
    <w:rsid w:val="00F2245A"/>
    <w:rPr>
      <w:rFonts w:ascii="Symbol" w:hAnsi="Symbol"/>
      <w:sz w:val="20"/>
    </w:rPr>
  </w:style>
  <w:style w:type="character" w:customStyle="1" w:styleId="WW8Num11z0">
    <w:name w:val="WW8Num11z0"/>
    <w:rsid w:val="00F2245A"/>
    <w:rPr>
      <w:rFonts w:ascii="Symbol" w:hAnsi="Symbol"/>
      <w:sz w:val="20"/>
    </w:rPr>
  </w:style>
  <w:style w:type="character" w:customStyle="1" w:styleId="WW8Num12z0">
    <w:name w:val="WW8Num12z0"/>
    <w:rsid w:val="00F2245A"/>
    <w:rPr>
      <w:rFonts w:ascii="Wingdings" w:hAnsi="Wingdings"/>
    </w:rPr>
  </w:style>
  <w:style w:type="character" w:customStyle="1" w:styleId="WW8Num12z1">
    <w:name w:val="WW8Num12z1"/>
    <w:rsid w:val="00F2245A"/>
    <w:rPr>
      <w:rFonts w:ascii="Courier New" w:hAnsi="Courier New" w:cs="Courier New"/>
    </w:rPr>
  </w:style>
  <w:style w:type="character" w:customStyle="1" w:styleId="WW8Num12z3">
    <w:name w:val="WW8Num12z3"/>
    <w:rsid w:val="00F2245A"/>
    <w:rPr>
      <w:rFonts w:ascii="Symbol" w:hAnsi="Symbol"/>
    </w:rPr>
  </w:style>
  <w:style w:type="character" w:customStyle="1" w:styleId="WW8Num13z0">
    <w:name w:val="WW8Num13z0"/>
    <w:rsid w:val="00F2245A"/>
    <w:rPr>
      <w:rFonts w:ascii="Wingdings" w:hAnsi="Wingdings"/>
    </w:rPr>
  </w:style>
  <w:style w:type="character" w:customStyle="1" w:styleId="WW8Num13z1">
    <w:name w:val="WW8Num13z1"/>
    <w:rsid w:val="00F2245A"/>
    <w:rPr>
      <w:rFonts w:ascii="Courier New" w:hAnsi="Courier New"/>
    </w:rPr>
  </w:style>
  <w:style w:type="character" w:customStyle="1" w:styleId="WW8Num13z3">
    <w:name w:val="WW8Num13z3"/>
    <w:rsid w:val="00F2245A"/>
    <w:rPr>
      <w:rFonts w:ascii="Symbol" w:hAnsi="Symbol"/>
    </w:rPr>
  </w:style>
  <w:style w:type="character" w:customStyle="1" w:styleId="WW8Num14z0">
    <w:name w:val="WW8Num14z0"/>
    <w:rsid w:val="00F2245A"/>
    <w:rPr>
      <w:rFonts w:ascii="Symbol" w:hAnsi="Symbol"/>
    </w:rPr>
  </w:style>
  <w:style w:type="character" w:customStyle="1" w:styleId="WW8Num14z1">
    <w:name w:val="WW8Num14z1"/>
    <w:rsid w:val="00F2245A"/>
    <w:rPr>
      <w:rFonts w:ascii="Courier New" w:hAnsi="Courier New" w:cs="Courier New"/>
    </w:rPr>
  </w:style>
  <w:style w:type="character" w:customStyle="1" w:styleId="WW8Num14z2">
    <w:name w:val="WW8Num14z2"/>
    <w:rsid w:val="00F2245A"/>
    <w:rPr>
      <w:rFonts w:ascii="Wingdings" w:hAnsi="Wingdings"/>
    </w:rPr>
  </w:style>
  <w:style w:type="character" w:customStyle="1" w:styleId="WW8Num15z0">
    <w:name w:val="WW8Num15z0"/>
    <w:rsid w:val="00F2245A"/>
    <w:rPr>
      <w:rFonts w:ascii="Wingdings" w:hAnsi="Wingdings"/>
    </w:rPr>
  </w:style>
  <w:style w:type="character" w:customStyle="1" w:styleId="WW8Num15z1">
    <w:name w:val="WW8Num15z1"/>
    <w:rsid w:val="00F2245A"/>
    <w:rPr>
      <w:rFonts w:ascii="Courier New" w:hAnsi="Courier New" w:cs="Courier New"/>
    </w:rPr>
  </w:style>
  <w:style w:type="character" w:customStyle="1" w:styleId="WW8Num15z3">
    <w:name w:val="WW8Num15z3"/>
    <w:rsid w:val="00F2245A"/>
    <w:rPr>
      <w:rFonts w:ascii="Symbol" w:hAnsi="Symbol"/>
    </w:rPr>
  </w:style>
  <w:style w:type="character" w:customStyle="1" w:styleId="WW8Num16z0">
    <w:name w:val="WW8Num16z0"/>
    <w:rsid w:val="00F2245A"/>
    <w:rPr>
      <w:rFonts w:ascii="Symbol" w:hAnsi="Symbol"/>
    </w:rPr>
  </w:style>
  <w:style w:type="character" w:customStyle="1" w:styleId="WW8Num16z1">
    <w:name w:val="WW8Num16z1"/>
    <w:rsid w:val="00F2245A"/>
    <w:rPr>
      <w:rFonts w:ascii="Courier New" w:hAnsi="Courier New"/>
    </w:rPr>
  </w:style>
  <w:style w:type="character" w:customStyle="1" w:styleId="WW8Num16z2">
    <w:name w:val="WW8Num16z2"/>
    <w:rsid w:val="00F2245A"/>
    <w:rPr>
      <w:rFonts w:ascii="Wingdings" w:hAnsi="Wingdings"/>
    </w:rPr>
  </w:style>
  <w:style w:type="character" w:customStyle="1" w:styleId="WW8Num17z0">
    <w:name w:val="WW8Num17z0"/>
    <w:rsid w:val="00F2245A"/>
    <w:rPr>
      <w:rFonts w:ascii="Wingdings" w:hAnsi="Wingdings"/>
    </w:rPr>
  </w:style>
  <w:style w:type="character" w:customStyle="1" w:styleId="label-text1">
    <w:name w:val="label-text1"/>
    <w:basedOn w:val="DefaultParagraphFont"/>
    <w:rsid w:val="00F2245A"/>
  </w:style>
  <w:style w:type="character" w:customStyle="1" w:styleId="BodyText2Char">
    <w:name w:val="Body Text 2 Char"/>
    <w:basedOn w:val="DefaultParagraphFont"/>
    <w:rsid w:val="00F2245A"/>
    <w:rPr>
      <w:rFonts w:ascii="Times New Roman" w:eastAsia="Times New Roman" w:hAnsi="Times New Roman" w:cs="Times New Roman"/>
      <w:sz w:val="24"/>
      <w:szCs w:val="24"/>
    </w:rPr>
  </w:style>
  <w:style w:type="character" w:customStyle="1" w:styleId="HeaderChar">
    <w:name w:val="Header Char"/>
    <w:aliases w:val="Header Char Char Char,body Char"/>
    <w:basedOn w:val="DefaultParagraphFont"/>
    <w:rsid w:val="00F2245A"/>
    <w:rPr>
      <w:rFonts w:ascii="Times New Roman" w:eastAsia="Times New Roman" w:hAnsi="Times New Roman" w:cs="Times New Roman"/>
      <w:sz w:val="24"/>
      <w:szCs w:val="24"/>
    </w:rPr>
  </w:style>
  <w:style w:type="character" w:customStyle="1" w:styleId="BodyTextChar">
    <w:name w:val="Body Text Char"/>
    <w:basedOn w:val="DefaultParagraphFont"/>
    <w:rsid w:val="00F2245A"/>
    <w:rPr>
      <w:rFonts w:ascii="Times New Roman" w:eastAsia="Times New Roman" w:hAnsi="Times New Roman" w:cs="Times New Roman"/>
      <w:sz w:val="24"/>
      <w:szCs w:val="24"/>
    </w:rPr>
  </w:style>
  <w:style w:type="character" w:customStyle="1" w:styleId="FooterChar">
    <w:name w:val="Footer Char"/>
    <w:basedOn w:val="DefaultParagraphFont"/>
    <w:uiPriority w:val="99"/>
    <w:rsid w:val="00F2245A"/>
    <w:rPr>
      <w:rFonts w:ascii="Times New Roman" w:eastAsia="Times New Roman" w:hAnsi="Times New Roman" w:cs="Times New Roman"/>
      <w:sz w:val="24"/>
      <w:szCs w:val="24"/>
    </w:rPr>
  </w:style>
  <w:style w:type="character" w:styleId="Hyperlink">
    <w:name w:val="Hyperlink"/>
    <w:basedOn w:val="DefaultParagraphFont"/>
    <w:rsid w:val="00F2245A"/>
    <w:rPr>
      <w:color w:val="0000FF"/>
      <w:u w:val="single"/>
    </w:rPr>
  </w:style>
  <w:style w:type="character" w:customStyle="1" w:styleId="normalchar">
    <w:name w:val="normal__char"/>
    <w:basedOn w:val="DefaultParagraphFont"/>
    <w:rsid w:val="00F2245A"/>
  </w:style>
  <w:style w:type="paragraph" w:customStyle="1" w:styleId="Heading">
    <w:name w:val="Heading"/>
    <w:basedOn w:val="Normal"/>
    <w:next w:val="BodyText"/>
    <w:rsid w:val="00F2245A"/>
    <w:pPr>
      <w:keepNext/>
      <w:spacing w:before="240" w:after="120"/>
    </w:pPr>
    <w:rPr>
      <w:rFonts w:ascii="Arial" w:eastAsia="MS Mincho" w:hAnsi="Arial" w:cs="Tahoma"/>
      <w:sz w:val="28"/>
      <w:szCs w:val="28"/>
    </w:rPr>
  </w:style>
  <w:style w:type="paragraph" w:styleId="BodyText">
    <w:name w:val="Body Text"/>
    <w:basedOn w:val="Normal"/>
    <w:rsid w:val="00F2245A"/>
    <w:pPr>
      <w:spacing w:after="120"/>
    </w:pPr>
  </w:style>
  <w:style w:type="paragraph" w:styleId="List">
    <w:name w:val="List"/>
    <w:basedOn w:val="BodyText"/>
    <w:rsid w:val="00F2245A"/>
    <w:rPr>
      <w:rFonts w:cs="Tahoma"/>
    </w:rPr>
  </w:style>
  <w:style w:type="paragraph" w:styleId="Caption">
    <w:name w:val="caption"/>
    <w:basedOn w:val="Normal"/>
    <w:qFormat/>
    <w:rsid w:val="00F2245A"/>
    <w:pPr>
      <w:suppressLineNumbers/>
      <w:spacing w:before="120" w:after="120"/>
    </w:pPr>
    <w:rPr>
      <w:rFonts w:cs="Tahoma"/>
      <w:i/>
      <w:iCs/>
    </w:rPr>
  </w:style>
  <w:style w:type="paragraph" w:customStyle="1" w:styleId="Index">
    <w:name w:val="Index"/>
    <w:basedOn w:val="Normal"/>
    <w:rsid w:val="00F2245A"/>
    <w:pPr>
      <w:suppressLineNumbers/>
    </w:pPr>
    <w:rPr>
      <w:rFonts w:cs="Tahoma"/>
    </w:rPr>
  </w:style>
  <w:style w:type="paragraph" w:customStyle="1" w:styleId="Institution">
    <w:name w:val="Institution"/>
    <w:basedOn w:val="Normal"/>
    <w:rsid w:val="00F2245A"/>
    <w:pPr>
      <w:tabs>
        <w:tab w:val="left" w:pos="720"/>
      </w:tabs>
      <w:ind w:left="360" w:hanging="360"/>
    </w:pPr>
    <w:rPr>
      <w:rFonts w:ascii="Tahoma" w:hAnsi="Tahoma"/>
      <w:szCs w:val="20"/>
    </w:rPr>
  </w:style>
  <w:style w:type="paragraph" w:styleId="BodyText2">
    <w:name w:val="Body Text 2"/>
    <w:basedOn w:val="Normal"/>
    <w:rsid w:val="00F2245A"/>
    <w:pPr>
      <w:spacing w:after="120" w:line="480" w:lineRule="auto"/>
    </w:pPr>
  </w:style>
  <w:style w:type="paragraph" w:styleId="Header">
    <w:name w:val="header"/>
    <w:aliases w:val="Header Char Char,body"/>
    <w:basedOn w:val="Normal"/>
    <w:rsid w:val="00F2245A"/>
    <w:pPr>
      <w:tabs>
        <w:tab w:val="center" w:pos="4320"/>
        <w:tab w:val="right" w:pos="8640"/>
      </w:tabs>
    </w:pPr>
  </w:style>
  <w:style w:type="paragraph" w:styleId="ListParagraph">
    <w:name w:val="List Paragraph"/>
    <w:basedOn w:val="Normal"/>
    <w:uiPriority w:val="34"/>
    <w:qFormat/>
    <w:rsid w:val="00F2245A"/>
    <w:pPr>
      <w:ind w:left="720"/>
    </w:pPr>
  </w:style>
  <w:style w:type="paragraph" w:styleId="Footer">
    <w:name w:val="footer"/>
    <w:basedOn w:val="Normal"/>
    <w:uiPriority w:val="99"/>
    <w:rsid w:val="00F2245A"/>
    <w:pPr>
      <w:tabs>
        <w:tab w:val="center" w:pos="4680"/>
        <w:tab w:val="right" w:pos="9360"/>
      </w:tabs>
    </w:pPr>
  </w:style>
  <w:style w:type="paragraph" w:customStyle="1" w:styleId="Normal1">
    <w:name w:val="Normal1"/>
    <w:basedOn w:val="Normal"/>
    <w:rsid w:val="00F2245A"/>
    <w:pPr>
      <w:spacing w:before="280" w:after="280"/>
    </w:pPr>
  </w:style>
  <w:style w:type="paragraph" w:customStyle="1" w:styleId="ecxnormal">
    <w:name w:val="ecxnormal"/>
    <w:basedOn w:val="Normal"/>
    <w:rsid w:val="00FC7D31"/>
    <w:pPr>
      <w:widowControl w:val="0"/>
      <w:overflowPunct w:val="0"/>
      <w:autoSpaceDE w:val="0"/>
      <w:autoSpaceDN w:val="0"/>
      <w:adjustRightInd w:val="0"/>
      <w:spacing w:before="280" w:after="280"/>
      <w:textAlignment w:val="baseline"/>
    </w:pPr>
    <w:rPr>
      <w:rFonts w:cs="Times New Roman"/>
      <w:kern w:val="1"/>
      <w:szCs w:val="20"/>
      <w:lang w:eastAsia="en-US"/>
    </w:rPr>
  </w:style>
  <w:style w:type="paragraph" w:customStyle="1" w:styleId="ColorfulList-Accent11">
    <w:name w:val="Colorful List - Accent 11"/>
    <w:basedOn w:val="Normal"/>
    <w:uiPriority w:val="34"/>
    <w:qFormat/>
    <w:rsid w:val="00DF4458"/>
    <w:pPr>
      <w:suppressAutoHyphens w:val="0"/>
      <w:spacing w:after="200" w:line="276" w:lineRule="auto"/>
      <w:ind w:left="720"/>
      <w:contextualSpacing/>
    </w:pPr>
    <w:rPr>
      <w:rFonts w:ascii="Calibri" w:eastAsia="Calibri" w:hAnsi="Calibri" w:cs="Times New Roman"/>
      <w:sz w:val="22"/>
      <w:szCs w:val="22"/>
      <w:lang w:eastAsia="en-US"/>
    </w:rPr>
  </w:style>
  <w:style w:type="character" w:customStyle="1" w:styleId="apple-style-span">
    <w:name w:val="apple-style-span"/>
    <w:basedOn w:val="DefaultParagraphFont"/>
    <w:rsid w:val="003B5330"/>
  </w:style>
  <w:style w:type="paragraph" w:styleId="PlainText">
    <w:name w:val="Plain Text"/>
    <w:basedOn w:val="Normal"/>
    <w:link w:val="PlainTextChar"/>
    <w:uiPriority w:val="99"/>
    <w:rsid w:val="003B5330"/>
    <w:pPr>
      <w:suppressAutoHyphens w:val="0"/>
    </w:pPr>
    <w:rPr>
      <w:rFonts w:ascii="Consolas" w:eastAsia="Calibri" w:hAnsi="Consolas" w:cs="Times New Roman"/>
      <w:sz w:val="21"/>
      <w:szCs w:val="21"/>
      <w:lang w:eastAsia="en-US"/>
    </w:rPr>
  </w:style>
  <w:style w:type="character" w:customStyle="1" w:styleId="PlainTextChar">
    <w:name w:val="Plain Text Char"/>
    <w:basedOn w:val="DefaultParagraphFont"/>
    <w:link w:val="PlainText"/>
    <w:uiPriority w:val="99"/>
    <w:rsid w:val="003B5330"/>
    <w:rPr>
      <w:rFonts w:ascii="Consolas" w:eastAsia="Calibri" w:hAnsi="Consolas"/>
      <w:sz w:val="21"/>
      <w:szCs w:val="21"/>
    </w:rPr>
  </w:style>
  <w:style w:type="character" w:customStyle="1" w:styleId="hl">
    <w:name w:val="hl"/>
    <w:basedOn w:val="DefaultParagraphFont"/>
    <w:rsid w:val="00EA1CA5"/>
  </w:style>
  <w:style w:type="character" w:customStyle="1" w:styleId="bold">
    <w:name w:val="bold"/>
    <w:basedOn w:val="DefaultParagraphFont"/>
    <w:rsid w:val="00A13ADB"/>
  </w:style>
  <w:style w:type="paragraph" w:styleId="HTMLPreformatted">
    <w:name w:val="HTML Preformatted"/>
    <w:basedOn w:val="Normal"/>
    <w:link w:val="HTMLPreformattedChar"/>
    <w:rsid w:val="00253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Courier New" w:hAnsi="Courier New" w:cs="Times New Roman"/>
      <w:sz w:val="20"/>
      <w:szCs w:val="20"/>
      <w:lang w:eastAsia="en-US"/>
    </w:rPr>
  </w:style>
  <w:style w:type="character" w:customStyle="1" w:styleId="HTMLPreformattedChar">
    <w:name w:val="HTML Preformatted Char"/>
    <w:basedOn w:val="DefaultParagraphFont"/>
    <w:link w:val="HTMLPreformatted"/>
    <w:rsid w:val="00253096"/>
    <w:rPr>
      <w:rFonts w:ascii="Courier New" w:eastAsia="Courier New" w:hAnsi="Courier New"/>
    </w:rPr>
  </w:style>
  <w:style w:type="paragraph" w:customStyle="1" w:styleId="normal0">
    <w:name w:val="normal"/>
    <w:basedOn w:val="Normal"/>
    <w:rsid w:val="00253096"/>
    <w:pPr>
      <w:suppressAutoHyphens w:val="0"/>
      <w:spacing w:before="100" w:beforeAutospacing="1" w:after="100" w:afterAutospacing="1"/>
    </w:pPr>
    <w:rPr>
      <w:rFonts w:cs="Times New Roman"/>
      <w:lang w:eastAsia="en-US"/>
    </w:rPr>
  </w:style>
  <w:style w:type="character" w:customStyle="1" w:styleId="sitename">
    <w:name w:val="sitename"/>
    <w:basedOn w:val="DefaultParagraphFont"/>
    <w:rsid w:val="00253096"/>
    <w:rPr>
      <w:rFonts w:ascii="Trebuchet MS" w:hAnsi="Trebuchet MS" w:hint="default"/>
      <w:b/>
      <w:bCs/>
    </w:rPr>
  </w:style>
  <w:style w:type="character" w:customStyle="1" w:styleId="address">
    <w:name w:val="address"/>
    <w:basedOn w:val="DefaultParagraphFont"/>
    <w:rsid w:val="00253096"/>
    <w:rPr>
      <w:rFonts w:ascii="Trebuchet MS" w:hAnsi="Trebuchet MS" w:hint="default"/>
      <w:color w:val="008000"/>
      <w:sz w:val="20"/>
      <w:szCs w:val="20"/>
    </w:rPr>
  </w:style>
  <w:style w:type="character" w:customStyle="1" w:styleId="yshortcuts">
    <w:name w:val="yshortcuts"/>
    <w:basedOn w:val="DefaultParagraphFont"/>
    <w:rsid w:val="003C0AA6"/>
    <w:rPr>
      <w:rFonts w:cs="Times New Roman"/>
    </w:rPr>
  </w:style>
  <w:style w:type="paragraph" w:customStyle="1" w:styleId="default2">
    <w:name w:val="default2"/>
    <w:basedOn w:val="Normal"/>
    <w:rsid w:val="00674294"/>
    <w:pPr>
      <w:suppressAutoHyphens w:val="0"/>
      <w:spacing w:after="120"/>
    </w:pPr>
    <w:rPr>
      <w:rFonts w:cs="Times New Roman"/>
      <w:lang w:eastAsia="en-US"/>
    </w:rPr>
  </w:style>
  <w:style w:type="paragraph" w:styleId="NormalWeb">
    <w:name w:val="Normal (Web)"/>
    <w:basedOn w:val="Normal"/>
    <w:uiPriority w:val="99"/>
    <w:rsid w:val="00CA1462"/>
    <w:pPr>
      <w:suppressAutoHyphens w:val="0"/>
      <w:spacing w:before="100" w:beforeAutospacing="1" w:after="100" w:afterAutospacing="1"/>
    </w:pPr>
    <w:rPr>
      <w:rFonts w:cs="Times New Roman"/>
      <w:lang w:eastAsia="en-US"/>
    </w:rPr>
  </w:style>
  <w:style w:type="character" w:customStyle="1" w:styleId="body0020textchar">
    <w:name w:val="body_0020text__char"/>
    <w:basedOn w:val="DefaultParagraphFont"/>
    <w:rsid w:val="00CA1462"/>
  </w:style>
  <w:style w:type="paragraph" w:styleId="NoSpacing">
    <w:name w:val="No Spacing"/>
    <w:uiPriority w:val="1"/>
    <w:qFormat/>
    <w:rsid w:val="0089439E"/>
    <w:pPr>
      <w:suppressAutoHyphens/>
    </w:pPr>
    <w:rPr>
      <w:rFonts w:cs="Calibri"/>
      <w:sz w:val="24"/>
      <w:szCs w:val="24"/>
      <w:lang w:eastAsia="ar-SA"/>
    </w:rPr>
  </w:style>
  <w:style w:type="character" w:customStyle="1" w:styleId="NormalJustifiedCharChar">
    <w:name w:val="Normal+Justified Char Char"/>
    <w:basedOn w:val="DefaultParagraphFont"/>
    <w:link w:val="NormalJustifiedChar"/>
    <w:locked/>
    <w:rsid w:val="00CE7B0A"/>
    <w:rPr>
      <w:b/>
      <w:sz w:val="24"/>
      <w:szCs w:val="24"/>
    </w:rPr>
  </w:style>
  <w:style w:type="paragraph" w:customStyle="1" w:styleId="NormalJustifiedChar">
    <w:name w:val="Normal+Justified Char"/>
    <w:basedOn w:val="Normal"/>
    <w:link w:val="NormalJustifiedCharChar"/>
    <w:rsid w:val="00CE7B0A"/>
    <w:pPr>
      <w:suppressAutoHyphens w:val="0"/>
    </w:pPr>
    <w:rPr>
      <w:rFonts w:cs="Times New Roman"/>
      <w:b/>
      <w:lang w:eastAsia="en-US"/>
    </w:rPr>
  </w:style>
  <w:style w:type="character" w:customStyle="1" w:styleId="apple-converted-space">
    <w:name w:val="apple-converted-space"/>
    <w:basedOn w:val="DefaultParagraphFont"/>
    <w:rsid w:val="0008621D"/>
  </w:style>
  <w:style w:type="paragraph" w:customStyle="1" w:styleId="Standard">
    <w:name w:val="Standard"/>
    <w:rsid w:val="0008621D"/>
    <w:pPr>
      <w:widowControl w:val="0"/>
      <w:suppressAutoHyphens/>
      <w:autoSpaceDN w:val="0"/>
      <w:textAlignment w:val="baseline"/>
    </w:pPr>
    <w:rPr>
      <w:rFonts w:eastAsia="Arial Unicode MS" w:cs="Tahoma"/>
      <w:kern w:val="3"/>
      <w:sz w:val="24"/>
      <w:szCs w:val="24"/>
    </w:rPr>
  </w:style>
  <w:style w:type="character" w:styleId="Strong">
    <w:name w:val="Strong"/>
    <w:basedOn w:val="DefaultParagraphFont"/>
    <w:qFormat/>
    <w:rsid w:val="00DC0B5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cs="Calibri"/>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2z0">
    <w:name w:val="WW8Num2z0"/>
    <w:rPr>
      <w:rFonts w:ascii="Symbol" w:hAnsi="Symbol"/>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3z0">
    <w:name w:val="WW8Num3z0"/>
    <w:rPr>
      <w:rFonts w:ascii="Wingdings" w:hAnsi="Wingdings"/>
    </w:rPr>
  </w:style>
  <w:style w:type="character" w:customStyle="1" w:styleId="WW8Num3z1">
    <w:name w:val="WW8Num3z1"/>
    <w:rPr>
      <w:rFonts w:ascii="Courier New" w:hAnsi="Courier New"/>
    </w:rPr>
  </w:style>
  <w:style w:type="character" w:customStyle="1" w:styleId="WW8Num3z3">
    <w:name w:val="WW8Num3z3"/>
    <w:rPr>
      <w:rFonts w:ascii="Symbol" w:hAnsi="Symbol"/>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7z0">
    <w:name w:val="WW8Num7z0"/>
    <w:rPr>
      <w:rFonts w:ascii="Wingdings" w:hAnsi="Wingdings"/>
    </w:rPr>
  </w:style>
  <w:style w:type="character" w:customStyle="1" w:styleId="WW8Num7z1">
    <w:name w:val="WW8Num7z1"/>
    <w:rPr>
      <w:rFonts w:ascii="Device Font 10cpi" w:hAnsi="Device Font 10cpi"/>
    </w:rPr>
  </w:style>
  <w:style w:type="character" w:customStyle="1" w:styleId="WW8Num7z3">
    <w:name w:val="WW8Num7z3"/>
    <w:rPr>
      <w:rFonts w:ascii="Symbol" w:hAnsi="Symbol"/>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9z0">
    <w:name w:val="WW8Num9z0"/>
    <w:rPr>
      <w:rFonts w:ascii="Wingdings" w:hAnsi="Wingdings"/>
    </w:rPr>
  </w:style>
  <w:style w:type="character" w:customStyle="1" w:styleId="WW8Num10z0">
    <w:name w:val="WW8Num10z0"/>
    <w:rPr>
      <w:rFonts w:ascii="Wingdings" w:hAnsi="Wingdings"/>
      <w:sz w:val="20"/>
    </w:rPr>
  </w:style>
  <w:style w:type="character" w:customStyle="1" w:styleId="WW8Num10z1">
    <w:name w:val="WW8Num10z1"/>
    <w:rPr>
      <w:rFonts w:ascii="Symbol" w:hAnsi="Symbol"/>
      <w:sz w:val="20"/>
    </w:rPr>
  </w:style>
  <w:style w:type="character" w:customStyle="1" w:styleId="WW8Num11z0">
    <w:name w:val="WW8Num11z0"/>
    <w:rPr>
      <w:rFonts w:ascii="Symbol" w:hAnsi="Symbol"/>
      <w:sz w:val="20"/>
    </w:rPr>
  </w:style>
  <w:style w:type="character" w:customStyle="1" w:styleId="WW8Num12z0">
    <w:name w:val="WW8Num12z0"/>
    <w:rPr>
      <w:rFonts w:ascii="Wingdings" w:hAnsi="Wingdings"/>
    </w:rPr>
  </w:style>
  <w:style w:type="character" w:customStyle="1" w:styleId="WW8Num12z1">
    <w:name w:val="WW8Num12z1"/>
    <w:rPr>
      <w:rFonts w:ascii="Courier New" w:hAnsi="Courier New" w:cs="Courier New"/>
    </w:rPr>
  </w:style>
  <w:style w:type="character" w:customStyle="1" w:styleId="WW8Num12z3">
    <w:name w:val="WW8Num12z3"/>
    <w:rPr>
      <w:rFonts w:ascii="Symbol" w:hAnsi="Symbol"/>
    </w:rPr>
  </w:style>
  <w:style w:type="character" w:customStyle="1" w:styleId="WW8Num13z0">
    <w:name w:val="WW8Num13z0"/>
    <w:rPr>
      <w:rFonts w:ascii="Wingdings" w:hAnsi="Wingdings"/>
    </w:rPr>
  </w:style>
  <w:style w:type="character" w:customStyle="1" w:styleId="WW8Num13z1">
    <w:name w:val="WW8Num13z1"/>
    <w:rPr>
      <w:rFonts w:ascii="Courier New" w:hAnsi="Courier New"/>
    </w:rPr>
  </w:style>
  <w:style w:type="character" w:customStyle="1" w:styleId="WW8Num13z3">
    <w:name w:val="WW8Num13z3"/>
    <w:rPr>
      <w:rFonts w:ascii="Symbol" w:hAnsi="Symbol"/>
    </w:rPr>
  </w:style>
  <w:style w:type="character" w:customStyle="1" w:styleId="WW8Num14z0">
    <w:name w:val="WW8Num14z0"/>
    <w:rPr>
      <w:rFonts w:ascii="Symbol" w:hAnsi="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5z0">
    <w:name w:val="WW8Num15z0"/>
    <w:rPr>
      <w:rFonts w:ascii="Wingdings" w:hAnsi="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rPr>
  </w:style>
  <w:style w:type="character" w:customStyle="1" w:styleId="WW8Num16z0">
    <w:name w:val="WW8Num16z0"/>
    <w:rPr>
      <w:rFonts w:ascii="Symbol" w:hAnsi="Symbol"/>
    </w:rPr>
  </w:style>
  <w:style w:type="character" w:customStyle="1" w:styleId="WW8Num16z1">
    <w:name w:val="WW8Num16z1"/>
    <w:rPr>
      <w:rFonts w:ascii="Courier New" w:hAnsi="Courier New"/>
    </w:rPr>
  </w:style>
  <w:style w:type="character" w:customStyle="1" w:styleId="WW8Num16z2">
    <w:name w:val="WW8Num16z2"/>
    <w:rPr>
      <w:rFonts w:ascii="Wingdings" w:hAnsi="Wingdings"/>
    </w:rPr>
  </w:style>
  <w:style w:type="character" w:customStyle="1" w:styleId="WW8Num17z0">
    <w:name w:val="WW8Num17z0"/>
    <w:rPr>
      <w:rFonts w:ascii="Wingdings" w:hAnsi="Wingdings"/>
    </w:rPr>
  </w:style>
  <w:style w:type="character" w:customStyle="1" w:styleId="label-text1">
    <w:name w:val="label-text1"/>
    <w:basedOn w:val="DefaultParagraphFont"/>
  </w:style>
  <w:style w:type="character" w:customStyle="1" w:styleId="BodyText2Char">
    <w:name w:val="Body Text 2 Char"/>
    <w:basedOn w:val="DefaultParagraphFont"/>
    <w:rPr>
      <w:rFonts w:ascii="Times New Roman" w:eastAsia="Times New Roman" w:hAnsi="Times New Roman" w:cs="Times New Roman"/>
      <w:sz w:val="24"/>
      <w:szCs w:val="24"/>
    </w:rPr>
  </w:style>
  <w:style w:type="character" w:customStyle="1" w:styleId="HeaderChar">
    <w:name w:val="Header Char"/>
    <w:aliases w:val="Header Char Char Char"/>
    <w:basedOn w:val="DefaultParagraphFont"/>
    <w:uiPriority w:val="99"/>
    <w:rPr>
      <w:rFonts w:ascii="Times New Roman" w:eastAsia="Times New Roman" w:hAnsi="Times New Roman" w:cs="Times New Roman"/>
      <w:sz w:val="24"/>
      <w:szCs w:val="24"/>
    </w:rPr>
  </w:style>
  <w:style w:type="character" w:customStyle="1" w:styleId="BodyTextChar">
    <w:name w:val="Body Text Char"/>
    <w:basedOn w:val="DefaultParagraphFont"/>
    <w:rPr>
      <w:rFonts w:ascii="Times New Roman" w:eastAsia="Times New Roman" w:hAnsi="Times New Roman" w:cs="Times New Roman"/>
      <w:sz w:val="24"/>
      <w:szCs w:val="24"/>
    </w:rPr>
  </w:style>
  <w:style w:type="character" w:customStyle="1" w:styleId="FooterChar">
    <w:name w:val="Footer Char"/>
    <w:basedOn w:val="DefaultParagraphFont"/>
    <w:rPr>
      <w:rFonts w:ascii="Times New Roman" w:eastAsia="Times New Roman" w:hAnsi="Times New Roman" w:cs="Times New Roman"/>
      <w:sz w:val="24"/>
      <w:szCs w:val="24"/>
    </w:rPr>
  </w:style>
  <w:style w:type="character" w:styleId="Hyperlink">
    <w:name w:val="Hyperlink"/>
    <w:basedOn w:val="DefaultParagraphFont"/>
    <w:rPr>
      <w:color w:val="0000FF"/>
      <w:u w:val="single"/>
    </w:rPr>
  </w:style>
  <w:style w:type="character" w:customStyle="1" w:styleId="normalchar">
    <w:name w:val="normal__char"/>
    <w:basedOn w:val="DefaultParagraphFont"/>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Institution">
    <w:name w:val="Institution"/>
    <w:basedOn w:val="Normal"/>
    <w:pPr>
      <w:tabs>
        <w:tab w:val="left" w:pos="720"/>
      </w:tabs>
      <w:ind w:left="360" w:hanging="360"/>
    </w:pPr>
    <w:rPr>
      <w:rFonts w:ascii="Tahoma" w:hAnsi="Tahoma"/>
      <w:szCs w:val="20"/>
    </w:rPr>
  </w:style>
  <w:style w:type="paragraph" w:styleId="BodyText2">
    <w:name w:val="Body Text 2"/>
    <w:basedOn w:val="Normal"/>
    <w:pPr>
      <w:spacing w:after="120" w:line="480" w:lineRule="auto"/>
    </w:pPr>
  </w:style>
  <w:style w:type="paragraph" w:styleId="Header">
    <w:name w:val="header"/>
    <w:aliases w:val="Header Char Char"/>
    <w:basedOn w:val="Normal"/>
    <w:uiPriority w:val="99"/>
    <w:pPr>
      <w:tabs>
        <w:tab w:val="center" w:pos="4320"/>
        <w:tab w:val="right" w:pos="8640"/>
      </w:tabs>
    </w:pPr>
  </w:style>
  <w:style w:type="paragraph" w:styleId="ListParagraph">
    <w:name w:val="List Paragraph"/>
    <w:basedOn w:val="Normal"/>
    <w:qFormat/>
    <w:pPr>
      <w:ind w:left="720"/>
    </w:pPr>
  </w:style>
  <w:style w:type="paragraph" w:styleId="Footer">
    <w:name w:val="footer"/>
    <w:basedOn w:val="Normal"/>
    <w:pPr>
      <w:tabs>
        <w:tab w:val="center" w:pos="4680"/>
        <w:tab w:val="right" w:pos="9360"/>
      </w:tabs>
    </w:pPr>
  </w:style>
  <w:style w:type="paragraph" w:customStyle="1" w:styleId="Normal1">
    <w:name w:val="Normal1"/>
    <w:basedOn w:val="Normal"/>
    <w:pPr>
      <w:spacing w:before="280" w:after="280"/>
    </w:pPr>
  </w:style>
  <w:style w:type="paragraph" w:customStyle="1" w:styleId="ecxnormal">
    <w:name w:val="ecxnormal"/>
    <w:basedOn w:val="Normal"/>
    <w:rsid w:val="00FC7D31"/>
    <w:pPr>
      <w:widowControl w:val="0"/>
      <w:overflowPunct w:val="0"/>
      <w:autoSpaceDE w:val="0"/>
      <w:autoSpaceDN w:val="0"/>
      <w:adjustRightInd w:val="0"/>
      <w:spacing w:before="280" w:after="280"/>
      <w:textAlignment w:val="baseline"/>
    </w:pPr>
    <w:rPr>
      <w:rFonts w:cs="Times New Roman"/>
      <w:kern w:val="1"/>
      <w:szCs w:val="20"/>
      <w:lang w:eastAsia="en-US"/>
    </w:rPr>
  </w:style>
  <w:style w:type="paragraph" w:customStyle="1" w:styleId="ColorfulList-Accent11">
    <w:name w:val="Colorful List - Accent 11"/>
    <w:basedOn w:val="Normal"/>
    <w:uiPriority w:val="34"/>
    <w:qFormat/>
    <w:rsid w:val="00DF4458"/>
    <w:pPr>
      <w:suppressAutoHyphens w:val="0"/>
      <w:spacing w:after="200" w:line="276" w:lineRule="auto"/>
      <w:ind w:left="720"/>
      <w:contextualSpacing/>
    </w:pPr>
    <w:rPr>
      <w:rFonts w:ascii="Calibri" w:eastAsia="Calibri" w:hAnsi="Calibri" w:cs="Times New Roman"/>
      <w:sz w:val="22"/>
      <w:szCs w:val="22"/>
      <w:lang w:eastAsia="en-US"/>
    </w:rPr>
  </w:style>
  <w:style w:type="character" w:customStyle="1" w:styleId="apple-style-span">
    <w:name w:val="apple-style-span"/>
    <w:basedOn w:val="DefaultParagraphFont"/>
    <w:rsid w:val="003B5330"/>
  </w:style>
  <w:style w:type="paragraph" w:styleId="PlainText">
    <w:name w:val="Plain Text"/>
    <w:basedOn w:val="Normal"/>
    <w:link w:val="PlainTextChar"/>
    <w:uiPriority w:val="99"/>
    <w:rsid w:val="003B5330"/>
    <w:pPr>
      <w:suppressAutoHyphens w:val="0"/>
    </w:pPr>
    <w:rPr>
      <w:rFonts w:ascii="Consolas" w:eastAsia="Calibri" w:hAnsi="Consolas" w:cs="Times New Roman"/>
      <w:sz w:val="21"/>
      <w:szCs w:val="21"/>
      <w:lang w:eastAsia="en-US"/>
    </w:rPr>
  </w:style>
  <w:style w:type="character" w:customStyle="1" w:styleId="PlainTextChar">
    <w:name w:val="Plain Text Char"/>
    <w:basedOn w:val="DefaultParagraphFont"/>
    <w:link w:val="PlainText"/>
    <w:uiPriority w:val="99"/>
    <w:rsid w:val="003B5330"/>
    <w:rPr>
      <w:rFonts w:ascii="Consolas" w:eastAsia="Calibri" w:hAnsi="Consolas"/>
      <w:sz w:val="21"/>
      <w:szCs w:val="21"/>
    </w:rPr>
  </w:style>
  <w:style w:type="character" w:customStyle="1" w:styleId="hl">
    <w:name w:val="hl"/>
    <w:basedOn w:val="DefaultParagraphFont"/>
    <w:rsid w:val="00EA1CA5"/>
  </w:style>
  <w:style w:type="character" w:customStyle="1" w:styleId="bold">
    <w:name w:val="bold"/>
    <w:basedOn w:val="DefaultParagraphFont"/>
    <w:rsid w:val="00A13ADB"/>
  </w:style>
</w:styles>
</file>

<file path=word/webSettings.xml><?xml version="1.0" encoding="utf-8"?>
<w:webSettings xmlns:r="http://schemas.openxmlformats.org/officeDocument/2006/relationships" xmlns:w="http://schemas.openxmlformats.org/wordprocessingml/2006/main">
  <w:divs>
    <w:div w:id="192571643">
      <w:bodyDiv w:val="1"/>
      <w:marLeft w:val="0"/>
      <w:marRight w:val="0"/>
      <w:marTop w:val="0"/>
      <w:marBottom w:val="0"/>
      <w:divBdr>
        <w:top w:val="none" w:sz="0" w:space="0" w:color="auto"/>
        <w:left w:val="none" w:sz="0" w:space="0" w:color="auto"/>
        <w:bottom w:val="none" w:sz="0" w:space="0" w:color="auto"/>
        <w:right w:val="none" w:sz="0" w:space="0" w:color="auto"/>
      </w:divBdr>
    </w:div>
    <w:div w:id="248856745">
      <w:bodyDiv w:val="1"/>
      <w:marLeft w:val="0"/>
      <w:marRight w:val="0"/>
      <w:marTop w:val="0"/>
      <w:marBottom w:val="0"/>
      <w:divBdr>
        <w:top w:val="none" w:sz="0" w:space="0" w:color="auto"/>
        <w:left w:val="none" w:sz="0" w:space="0" w:color="auto"/>
        <w:bottom w:val="none" w:sz="0" w:space="0" w:color="auto"/>
        <w:right w:val="none" w:sz="0" w:space="0" w:color="auto"/>
      </w:divBdr>
      <w:divsChild>
        <w:div w:id="1665008861">
          <w:marLeft w:val="0"/>
          <w:marRight w:val="0"/>
          <w:marTop w:val="0"/>
          <w:marBottom w:val="0"/>
          <w:divBdr>
            <w:top w:val="none" w:sz="0" w:space="0" w:color="auto"/>
            <w:left w:val="none" w:sz="0" w:space="0" w:color="auto"/>
            <w:bottom w:val="none" w:sz="0" w:space="0" w:color="auto"/>
            <w:right w:val="none" w:sz="0" w:space="0" w:color="auto"/>
          </w:divBdr>
          <w:divsChild>
            <w:div w:id="1197233760">
              <w:marLeft w:val="0"/>
              <w:marRight w:val="0"/>
              <w:marTop w:val="0"/>
              <w:marBottom w:val="0"/>
              <w:divBdr>
                <w:top w:val="none" w:sz="0" w:space="0" w:color="auto"/>
                <w:left w:val="none" w:sz="0" w:space="0" w:color="auto"/>
                <w:bottom w:val="none" w:sz="0" w:space="0" w:color="auto"/>
                <w:right w:val="none" w:sz="0" w:space="0" w:color="auto"/>
              </w:divBdr>
            </w:div>
            <w:div w:id="92939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16056">
      <w:bodyDiv w:val="1"/>
      <w:marLeft w:val="0"/>
      <w:marRight w:val="0"/>
      <w:marTop w:val="0"/>
      <w:marBottom w:val="0"/>
      <w:divBdr>
        <w:top w:val="none" w:sz="0" w:space="0" w:color="auto"/>
        <w:left w:val="none" w:sz="0" w:space="0" w:color="auto"/>
        <w:bottom w:val="none" w:sz="0" w:space="0" w:color="auto"/>
        <w:right w:val="none" w:sz="0" w:space="0" w:color="auto"/>
      </w:divBdr>
    </w:div>
    <w:div w:id="1298141513">
      <w:bodyDiv w:val="1"/>
      <w:marLeft w:val="0"/>
      <w:marRight w:val="0"/>
      <w:marTop w:val="0"/>
      <w:marBottom w:val="0"/>
      <w:divBdr>
        <w:top w:val="none" w:sz="0" w:space="0" w:color="auto"/>
        <w:left w:val="none" w:sz="0" w:space="0" w:color="auto"/>
        <w:bottom w:val="none" w:sz="0" w:space="0" w:color="auto"/>
        <w:right w:val="none" w:sz="0" w:space="0" w:color="auto"/>
      </w:divBdr>
    </w:div>
    <w:div w:id="2032486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829A3F-3C39-48C0-BA43-927F95CC1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2415</Words>
  <Characters>13770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Nationwide Insurance</Company>
  <LinksUpToDate>false</LinksUpToDate>
  <CharactersWithSpaces>16153</CharactersWithSpaces>
  <SharedDoc>false</SharedDoc>
  <HLinks>
    <vt:vector size="6" baseType="variant">
      <vt:variant>
        <vt:i4>7864337</vt:i4>
      </vt:variant>
      <vt:variant>
        <vt:i4>0</vt:i4>
      </vt:variant>
      <vt:variant>
        <vt:i4>0</vt:i4>
      </vt:variant>
      <vt:variant>
        <vt:i4>5</vt:i4>
      </vt:variant>
      <vt:variant>
        <vt:lpwstr>mailto:muhammad.sm04@gmail.com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cp:lastPrinted>2014-06-24T21:06:00Z</cp:lastPrinted>
  <dcterms:created xsi:type="dcterms:W3CDTF">2015-07-30T15:33:00Z</dcterms:created>
  <dcterms:modified xsi:type="dcterms:W3CDTF">2015-07-30T15:33:00Z</dcterms:modified>
</cp:coreProperties>
</file>