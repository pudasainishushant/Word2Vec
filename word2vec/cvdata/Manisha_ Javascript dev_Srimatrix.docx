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13" w:rsidRPr="00F83A13" w:rsidRDefault="00F83A13" w:rsidP="00F83A13">
      <w:pPr>
        <w:pStyle w:val="Header"/>
        <w:spacing w:after="60"/>
        <w:jc w:val="center"/>
        <w:rPr>
          <w:rFonts w:asciiTheme="majorHAnsi" w:hAnsiTheme="majorHAnsi" w:cstheme="minorHAnsi"/>
          <w:b/>
          <w:sz w:val="20"/>
          <w:szCs w:val="20"/>
        </w:rPr>
      </w:pPr>
      <w:r w:rsidRPr="00F83A13">
        <w:rPr>
          <w:rFonts w:asciiTheme="majorHAnsi" w:hAnsiTheme="majorHAnsi" w:cstheme="minorHAnsi"/>
          <w:b/>
          <w:sz w:val="20"/>
          <w:szCs w:val="20"/>
        </w:rPr>
        <w:t>Manisha</w:t>
      </w:r>
    </w:p>
    <w:p w:rsidR="00F83A13" w:rsidRPr="00F83A13" w:rsidRDefault="00F83A13" w:rsidP="00F83A13">
      <w:pPr>
        <w:pStyle w:val="Header"/>
        <w:spacing w:after="60"/>
        <w:jc w:val="center"/>
        <w:rPr>
          <w:rFonts w:asciiTheme="majorHAnsi" w:hAnsiTheme="majorHAnsi" w:cstheme="minorHAnsi"/>
          <w:b/>
          <w:sz w:val="20"/>
          <w:szCs w:val="20"/>
        </w:rPr>
      </w:pPr>
      <w:r w:rsidRPr="00F83A13">
        <w:rPr>
          <w:rFonts w:asciiTheme="majorHAnsi" w:hAnsiTheme="majorHAnsi" w:cstheme="minorHAnsi"/>
          <w:b/>
          <w:sz w:val="20"/>
          <w:szCs w:val="20"/>
        </w:rPr>
        <w:t>952-715-8028</w:t>
      </w:r>
    </w:p>
    <w:p w:rsidR="00F83A13" w:rsidRDefault="00F83A13" w:rsidP="00F83A13">
      <w:pPr>
        <w:pStyle w:val="Header"/>
        <w:spacing w:after="60"/>
        <w:jc w:val="center"/>
        <w:rPr>
          <w:rFonts w:asciiTheme="majorHAnsi" w:hAnsiTheme="majorHAnsi" w:cstheme="minorHAnsi"/>
          <w:b/>
          <w:sz w:val="20"/>
          <w:szCs w:val="20"/>
        </w:rPr>
      </w:pPr>
      <w:r w:rsidRPr="00F83A13">
        <w:rPr>
          <w:rFonts w:asciiTheme="majorHAnsi" w:hAnsiTheme="majorHAnsi" w:cstheme="minorHAnsi"/>
          <w:b/>
          <w:sz w:val="20"/>
          <w:szCs w:val="20"/>
        </w:rPr>
        <w:t>Manishas1128@gmail.com</w:t>
      </w:r>
    </w:p>
    <w:p w:rsidR="00240C16" w:rsidRPr="007203EC" w:rsidRDefault="00240C16" w:rsidP="00240C16">
      <w:pPr>
        <w:pStyle w:val="Header"/>
        <w:spacing w:after="60"/>
        <w:jc w:val="center"/>
        <w:rPr>
          <w:rFonts w:asciiTheme="majorHAnsi" w:hAnsiTheme="majorHAnsi" w:cstheme="minorHAnsi"/>
          <w:b/>
          <w:sz w:val="20"/>
          <w:szCs w:val="20"/>
        </w:rPr>
      </w:pPr>
      <w:r w:rsidRPr="007203EC">
        <w:rPr>
          <w:rFonts w:asciiTheme="majorHAnsi" w:hAnsiTheme="majorHAnsi" w:cstheme="minorHAnsi"/>
          <w:b/>
          <w:sz w:val="20"/>
          <w:szCs w:val="20"/>
        </w:rPr>
        <w:t>Sr. JavaScript Developer</w:t>
      </w:r>
    </w:p>
    <w:p w:rsidR="000538BC" w:rsidRPr="007203EC" w:rsidRDefault="00AC2E76" w:rsidP="00F7019C">
      <w:pPr>
        <w:pStyle w:val="Header"/>
        <w:spacing w:after="60"/>
        <w:jc w:val="both"/>
        <w:rPr>
          <w:rFonts w:asciiTheme="majorHAnsi" w:hAnsiTheme="majorHAnsi" w:cstheme="minorHAnsi"/>
          <w:b/>
          <w:sz w:val="20"/>
          <w:szCs w:val="20"/>
        </w:rPr>
      </w:pPr>
      <w:r>
        <w:rPr>
          <w:rFonts w:asciiTheme="majorHAnsi" w:hAnsiTheme="majorHAnsi" w:cstheme="minorHAnsi"/>
          <w:b/>
          <w:noProof/>
          <w:sz w:val="20"/>
          <w:szCs w:val="20"/>
        </w:rPr>
        <w:pict>
          <v:shapetype id="_x0000_t32" coordsize="21600,21600" o:spt="32" o:oned="t" path="m,l21600,21600e" filled="f">
            <v:path arrowok="t" fillok="f" o:connecttype="none"/>
            <o:lock v:ext="edit" shapetype="t"/>
          </v:shapetype>
          <v:shape id="AutoShape 3" o:spid="_x0000_s1026" type="#_x0000_t32" style="position:absolute;left:0;text-align:left;margin-left:.75pt;margin-top:6.9pt;width:534.7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w:r>
    </w:p>
    <w:p w:rsidR="004A72EB" w:rsidRPr="007203EC" w:rsidRDefault="0002516B" w:rsidP="00F7019C">
      <w:pPr>
        <w:pStyle w:val="Header"/>
        <w:spacing w:after="60"/>
        <w:jc w:val="both"/>
        <w:rPr>
          <w:rFonts w:asciiTheme="majorHAnsi" w:hAnsiTheme="majorHAnsi" w:cstheme="minorHAnsi"/>
          <w:b/>
          <w:sz w:val="20"/>
          <w:szCs w:val="20"/>
        </w:rPr>
      </w:pPr>
      <w:r w:rsidRPr="007203EC">
        <w:rPr>
          <w:rFonts w:asciiTheme="majorHAnsi" w:hAnsiTheme="majorHAnsi" w:cstheme="minorHAnsi"/>
          <w:b/>
          <w:sz w:val="20"/>
          <w:szCs w:val="20"/>
        </w:rPr>
        <w:t>PROFESSIONAL SUMMARY:</w:t>
      </w:r>
    </w:p>
    <w:p w:rsidR="00581B30" w:rsidRPr="007203EC" w:rsidRDefault="00581B30" w:rsidP="00F7019C">
      <w:pPr>
        <w:numPr>
          <w:ilvl w:val="0"/>
          <w:numId w:val="1"/>
        </w:numPr>
        <w:shd w:val="clear" w:color="auto" w:fill="FFFFFF"/>
        <w:spacing w:before="100" w:beforeAutospacing="1" w:after="100" w:afterAutospacing="1"/>
        <w:jc w:val="both"/>
        <w:rPr>
          <w:rStyle w:val="normalchar"/>
          <w:rFonts w:asciiTheme="majorHAnsi" w:hAnsiTheme="majorHAnsi" w:cstheme="minorHAnsi"/>
          <w:sz w:val="20"/>
          <w:szCs w:val="20"/>
        </w:rPr>
      </w:pPr>
      <w:r w:rsidRPr="007203EC">
        <w:rPr>
          <w:rFonts w:asciiTheme="majorHAnsi" w:hAnsiTheme="majorHAnsi" w:cstheme="minorHAnsi"/>
          <w:sz w:val="20"/>
          <w:szCs w:val="20"/>
        </w:rPr>
        <w:t xml:space="preserve">Skilled IT Professional with </w:t>
      </w:r>
      <w:r w:rsidR="00D65EDA">
        <w:rPr>
          <w:rFonts w:asciiTheme="majorHAnsi" w:hAnsiTheme="majorHAnsi" w:cstheme="minorHAnsi"/>
          <w:sz w:val="20"/>
          <w:szCs w:val="20"/>
        </w:rPr>
        <w:t>6</w:t>
      </w:r>
      <w:r w:rsidRPr="007203EC">
        <w:rPr>
          <w:rFonts w:asciiTheme="majorHAnsi" w:hAnsiTheme="majorHAnsi" w:cstheme="minorHAnsi"/>
          <w:sz w:val="20"/>
          <w:szCs w:val="20"/>
        </w:rPr>
        <w:t>+ years of experience in Software Development and Object - Oriented Programming that includes requirement Analysis, Design, Development and implementation of Web Based, Client/Server applications for Responsive/Reactive web-sites.</w:t>
      </w:r>
    </w:p>
    <w:p w:rsidR="00184B66" w:rsidRPr="007203EC" w:rsidRDefault="00184B66" w:rsidP="00F7019C">
      <w:pPr>
        <w:pStyle w:val="ListParagraph"/>
        <w:numPr>
          <w:ilvl w:val="0"/>
          <w:numId w:val="1"/>
        </w:numPr>
        <w:spacing w:after="0" w:line="240" w:lineRule="auto"/>
        <w:jc w:val="both"/>
        <w:rPr>
          <w:rStyle w:val="normalchar"/>
          <w:rFonts w:asciiTheme="majorHAnsi" w:hAnsiTheme="majorHAnsi" w:cstheme="minorHAnsi"/>
          <w:sz w:val="20"/>
          <w:szCs w:val="20"/>
        </w:rPr>
      </w:pPr>
      <w:r w:rsidRPr="007203EC">
        <w:rPr>
          <w:rStyle w:val="normalchar"/>
          <w:rFonts w:asciiTheme="majorHAnsi" w:hAnsiTheme="majorHAnsi" w:cstheme="minorHAnsi"/>
          <w:sz w:val="20"/>
          <w:szCs w:val="20"/>
        </w:rPr>
        <w:t>Experience in the complete</w:t>
      </w:r>
      <w:r w:rsidRPr="007203EC">
        <w:rPr>
          <w:rStyle w:val="apple-converted-space"/>
          <w:rFonts w:asciiTheme="majorHAnsi" w:hAnsiTheme="majorHAnsi" w:cstheme="minorHAnsi"/>
          <w:sz w:val="20"/>
          <w:szCs w:val="20"/>
        </w:rPr>
        <w:t> </w:t>
      </w:r>
      <w:r w:rsidRPr="007203EC">
        <w:rPr>
          <w:rStyle w:val="normalchar"/>
          <w:rFonts w:asciiTheme="majorHAnsi" w:hAnsiTheme="majorHAnsi" w:cstheme="minorHAnsi"/>
          <w:bCs/>
          <w:sz w:val="20"/>
          <w:szCs w:val="20"/>
        </w:rPr>
        <w:t>life cycle of project development (SDLC), System Analysis, Design,</w:t>
      </w:r>
      <w:r w:rsidRPr="007203EC">
        <w:rPr>
          <w:rStyle w:val="apple-converted-space"/>
          <w:rFonts w:asciiTheme="majorHAnsi" w:hAnsiTheme="majorHAnsi" w:cstheme="minorHAnsi"/>
          <w:bCs/>
          <w:sz w:val="20"/>
          <w:szCs w:val="20"/>
        </w:rPr>
        <w:t> </w:t>
      </w:r>
      <w:r w:rsidRPr="007203EC">
        <w:rPr>
          <w:rStyle w:val="normalchar"/>
          <w:rFonts w:asciiTheme="majorHAnsi" w:hAnsiTheme="majorHAnsi" w:cstheme="minorHAnsi"/>
          <w:bCs/>
          <w:sz w:val="20"/>
          <w:szCs w:val="20"/>
        </w:rPr>
        <w:t>&amp; Development.</w:t>
      </w:r>
    </w:p>
    <w:p w:rsidR="00581B30" w:rsidRPr="007203EC" w:rsidRDefault="00581B30"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eastAsia="Times New Roman" w:hAnsiTheme="majorHAnsi" w:cstheme="minorHAnsi"/>
          <w:bCs/>
          <w:sz w:val="20"/>
          <w:szCs w:val="20"/>
          <w:lang w:eastAsia="ar-SA"/>
        </w:rPr>
        <w:t xml:space="preserve">Strong Web Development experience in </w:t>
      </w:r>
      <w:r w:rsidRPr="007203EC">
        <w:rPr>
          <w:rFonts w:asciiTheme="majorHAnsi" w:eastAsia="Times New Roman" w:hAnsiTheme="majorHAnsi" w:cstheme="minorHAnsi"/>
          <w:b/>
          <w:bCs/>
          <w:sz w:val="20"/>
          <w:szCs w:val="20"/>
          <w:lang w:eastAsia="ar-SA"/>
        </w:rPr>
        <w:t>HTML/HTML5, XML, DHTML CSS/CSS3, SASS, LESS, JavaScript, REACT JS, Redux, ANGULAR JS/2/4, ES6, Web pack, Flex, jQuery, JSON, Node.</w:t>
      </w:r>
      <w:r w:rsidR="00C92B22" w:rsidRPr="007203EC">
        <w:rPr>
          <w:rFonts w:asciiTheme="majorHAnsi" w:eastAsia="Times New Roman" w:hAnsiTheme="majorHAnsi" w:cstheme="minorHAnsi"/>
          <w:b/>
          <w:bCs/>
          <w:sz w:val="20"/>
          <w:szCs w:val="20"/>
          <w:lang w:eastAsia="ar-SA"/>
        </w:rPr>
        <w:t>JS</w:t>
      </w:r>
      <w:r w:rsidRPr="007203EC">
        <w:rPr>
          <w:rFonts w:asciiTheme="majorHAnsi" w:eastAsia="Times New Roman" w:hAnsiTheme="majorHAnsi" w:cstheme="minorHAnsi"/>
          <w:b/>
          <w:bCs/>
          <w:sz w:val="20"/>
          <w:szCs w:val="20"/>
          <w:lang w:eastAsia="ar-SA"/>
        </w:rPr>
        <w:t>, Ajax, JQUERY Bootstrap.</w:t>
      </w:r>
    </w:p>
    <w:p w:rsidR="00184B66" w:rsidRPr="007203EC" w:rsidRDefault="00184B66"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Strong experience in developing web and windows applications using.</w:t>
      </w:r>
      <w:r w:rsidRPr="007203EC">
        <w:rPr>
          <w:rFonts w:asciiTheme="majorHAnsi" w:hAnsiTheme="majorHAnsi" w:cstheme="minorHAnsi"/>
          <w:bCs/>
          <w:sz w:val="20"/>
          <w:szCs w:val="20"/>
        </w:rPr>
        <w:t>Net 4.0/3.5/2.0, ASP.NET, VB.NET, C#.NET, ADO.NET, MVC, Web Services</w:t>
      </w:r>
      <w:r w:rsidRPr="007203EC">
        <w:rPr>
          <w:rFonts w:asciiTheme="majorHAnsi" w:hAnsiTheme="majorHAnsi" w:cstheme="minorHAnsi"/>
          <w:b/>
          <w:bCs/>
          <w:sz w:val="20"/>
          <w:szCs w:val="20"/>
        </w:rPr>
        <w:t>, AJAX</w:t>
      </w:r>
      <w:r w:rsidRPr="007203EC">
        <w:rPr>
          <w:rFonts w:asciiTheme="majorHAnsi" w:hAnsiTheme="majorHAnsi" w:cstheme="minorHAnsi"/>
          <w:bCs/>
          <w:sz w:val="20"/>
          <w:szCs w:val="20"/>
        </w:rPr>
        <w:t>,</w:t>
      </w:r>
      <w:r w:rsidRPr="007203EC">
        <w:rPr>
          <w:rStyle w:val="apple-converted-space"/>
          <w:rFonts w:asciiTheme="majorHAnsi" w:hAnsiTheme="majorHAnsi" w:cstheme="minorHAnsi"/>
          <w:bCs/>
          <w:sz w:val="20"/>
          <w:szCs w:val="20"/>
        </w:rPr>
        <w:t> </w:t>
      </w:r>
      <w:r w:rsidRPr="007203EC">
        <w:rPr>
          <w:rFonts w:asciiTheme="majorHAnsi" w:hAnsiTheme="majorHAnsi" w:cstheme="minorHAnsi"/>
          <w:sz w:val="20"/>
          <w:szCs w:val="20"/>
        </w:rPr>
        <w:t>Win Forms, Web Forms, Web and Windows Custom Controls, User Controls.</w:t>
      </w:r>
    </w:p>
    <w:p w:rsidR="00616A9F" w:rsidRPr="007203EC" w:rsidRDefault="00E62CF2"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Experience in client-</w:t>
      </w:r>
      <w:r w:rsidR="00616A9F" w:rsidRPr="007203EC">
        <w:rPr>
          <w:rFonts w:asciiTheme="majorHAnsi" w:hAnsiTheme="majorHAnsi" w:cstheme="minorHAnsi"/>
          <w:sz w:val="20"/>
          <w:szCs w:val="20"/>
        </w:rPr>
        <w:t xml:space="preserve">side scripting and design by using </w:t>
      </w:r>
      <w:r w:rsidR="00616A9F" w:rsidRPr="007203EC">
        <w:rPr>
          <w:rFonts w:asciiTheme="majorHAnsi" w:hAnsiTheme="majorHAnsi" w:cstheme="minorHAnsi"/>
          <w:b/>
          <w:sz w:val="20"/>
          <w:szCs w:val="20"/>
        </w:rPr>
        <w:t>JavaScript</w:t>
      </w:r>
      <w:r w:rsidR="00616A9F" w:rsidRPr="007203EC">
        <w:rPr>
          <w:rFonts w:asciiTheme="majorHAnsi" w:hAnsiTheme="majorHAnsi" w:cstheme="minorHAnsi"/>
          <w:sz w:val="20"/>
          <w:szCs w:val="20"/>
        </w:rPr>
        <w:t xml:space="preserve">, </w:t>
      </w:r>
      <w:r w:rsidR="00451045" w:rsidRPr="007203EC">
        <w:rPr>
          <w:rFonts w:asciiTheme="majorHAnsi" w:hAnsiTheme="majorHAnsi" w:cstheme="minorHAnsi"/>
          <w:b/>
          <w:sz w:val="20"/>
          <w:szCs w:val="20"/>
        </w:rPr>
        <w:t>jQuery</w:t>
      </w:r>
      <w:r w:rsidR="00616A9F" w:rsidRPr="007203EC">
        <w:rPr>
          <w:rFonts w:asciiTheme="majorHAnsi" w:hAnsiTheme="majorHAnsi" w:cstheme="minorHAnsi"/>
          <w:sz w:val="20"/>
          <w:szCs w:val="20"/>
        </w:rPr>
        <w:t>, VBScript, CSS, XSL and XML and IIS configuration.</w:t>
      </w:r>
    </w:p>
    <w:p w:rsidR="00DF645D" w:rsidRPr="007203EC" w:rsidRDefault="00E62CF2" w:rsidP="00DF645D">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on various features in </w:t>
      </w:r>
      <w:r w:rsidRPr="007203EC">
        <w:rPr>
          <w:rFonts w:asciiTheme="majorHAnsi" w:hAnsiTheme="majorHAnsi" w:cstheme="minorHAnsi"/>
          <w:b/>
          <w:sz w:val="20"/>
          <w:szCs w:val="20"/>
          <w:shd w:val="clear" w:color="auto" w:fill="FFFFFF"/>
        </w:rPr>
        <w:t>JavaScript ES6</w:t>
      </w:r>
      <w:r w:rsidRPr="007203EC">
        <w:rPr>
          <w:rFonts w:asciiTheme="majorHAnsi" w:hAnsiTheme="majorHAnsi" w:cstheme="minorHAnsi"/>
          <w:sz w:val="20"/>
          <w:szCs w:val="20"/>
          <w:shd w:val="clear" w:color="auto" w:fill="FFFFFF"/>
        </w:rPr>
        <w:t xml:space="preserve"> features like Arrow Functions, Block-Scoped Constructs, Classes, object literals and Modules.</w:t>
      </w:r>
    </w:p>
    <w:p w:rsidR="00C208FF" w:rsidRPr="007203EC" w:rsidRDefault="00DF645D"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Good experience on </w:t>
      </w:r>
      <w:r w:rsidRPr="007203EC">
        <w:rPr>
          <w:rFonts w:asciiTheme="majorHAnsi" w:hAnsiTheme="majorHAnsi" w:cstheme="minorHAnsi"/>
          <w:b/>
          <w:sz w:val="20"/>
          <w:szCs w:val="20"/>
        </w:rPr>
        <w:t>ReactJS and  ES6</w:t>
      </w:r>
      <w:r w:rsidRPr="007203EC">
        <w:rPr>
          <w:rFonts w:asciiTheme="majorHAnsi" w:hAnsiTheme="majorHAnsi" w:cstheme="minorHAnsi"/>
          <w:sz w:val="20"/>
          <w:szCs w:val="20"/>
        </w:rPr>
        <w:t>.</w:t>
      </w:r>
    </w:p>
    <w:p w:rsidR="00C208FF" w:rsidRPr="007203EC" w:rsidRDefault="00C208FF"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Experience in using various tools and IDEs for development and design like Spring Boot, Spring Security, Net beans, XAMPP, Notepad++ and Adobe Photoshop.</w:t>
      </w:r>
    </w:p>
    <w:p w:rsidR="007203EC" w:rsidRPr="007203EC" w:rsidRDefault="007203EC" w:rsidP="007203EC">
      <w:pPr>
        <w:pStyle w:val="ListParagraph"/>
        <w:numPr>
          <w:ilvl w:val="0"/>
          <w:numId w:val="1"/>
        </w:numPr>
        <w:tabs>
          <w:tab w:val="right" w:pos="10440"/>
        </w:tabs>
        <w:spacing w:after="0" w:line="240" w:lineRule="auto"/>
        <w:jc w:val="both"/>
        <w:rPr>
          <w:rFonts w:asciiTheme="majorHAnsi" w:hAnsiTheme="majorHAnsi"/>
          <w:sz w:val="20"/>
          <w:szCs w:val="20"/>
        </w:rPr>
      </w:pPr>
      <w:r w:rsidRPr="007203EC">
        <w:rPr>
          <w:rFonts w:asciiTheme="majorHAnsi" w:hAnsiTheme="majorHAnsi"/>
          <w:sz w:val="20"/>
          <w:szCs w:val="20"/>
        </w:rPr>
        <w:t xml:space="preserve">Proficient in using higher level style syntaxes, </w:t>
      </w:r>
      <w:r w:rsidRPr="007203EC">
        <w:rPr>
          <w:rFonts w:asciiTheme="majorHAnsi" w:hAnsiTheme="majorHAnsi"/>
          <w:b/>
          <w:sz w:val="20"/>
          <w:szCs w:val="20"/>
        </w:rPr>
        <w:t>LESS</w:t>
      </w:r>
      <w:r w:rsidRPr="007203EC">
        <w:rPr>
          <w:rFonts w:asciiTheme="majorHAnsi" w:hAnsiTheme="majorHAnsi"/>
          <w:sz w:val="20"/>
          <w:szCs w:val="20"/>
        </w:rPr>
        <w:t xml:space="preserve"> and </w:t>
      </w:r>
      <w:r w:rsidRPr="007203EC">
        <w:rPr>
          <w:rFonts w:asciiTheme="majorHAnsi" w:hAnsiTheme="majorHAnsi"/>
          <w:b/>
          <w:sz w:val="20"/>
          <w:szCs w:val="20"/>
        </w:rPr>
        <w:t>SASS</w:t>
      </w:r>
      <w:r w:rsidRPr="007203EC">
        <w:rPr>
          <w:rFonts w:asciiTheme="majorHAnsi" w:hAnsiTheme="majorHAnsi"/>
          <w:sz w:val="20"/>
          <w:szCs w:val="20"/>
        </w:rPr>
        <w:t xml:space="preserve"> for writing </w:t>
      </w:r>
      <w:r w:rsidRPr="007203EC">
        <w:rPr>
          <w:rFonts w:asciiTheme="majorHAnsi" w:hAnsiTheme="majorHAnsi"/>
          <w:b/>
          <w:sz w:val="20"/>
          <w:szCs w:val="20"/>
        </w:rPr>
        <w:t>CSS</w:t>
      </w:r>
      <w:r w:rsidRPr="007203EC">
        <w:rPr>
          <w:rFonts w:asciiTheme="majorHAnsi" w:hAnsiTheme="majorHAnsi"/>
          <w:sz w:val="20"/>
          <w:szCs w:val="20"/>
        </w:rPr>
        <w:t xml:space="preserve"> styles </w:t>
      </w:r>
    </w:p>
    <w:p w:rsidR="007728B6" w:rsidRPr="007203EC" w:rsidRDefault="007728B6"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7203EC">
        <w:rPr>
          <w:rFonts w:asciiTheme="majorHAnsi" w:hAnsiTheme="majorHAnsi" w:cstheme="minorHAnsi"/>
          <w:sz w:val="20"/>
          <w:szCs w:val="20"/>
        </w:rPr>
        <w:t>Extensively used the JavaScript, ExtJS, AngularJS   Front-end development which includes a deep understanding of the DOM, JSON, object-oriented JavaScript, Bootstrap and common JavaScript libraries</w:t>
      </w:r>
      <w:r w:rsidR="006D6327" w:rsidRPr="007203EC">
        <w:rPr>
          <w:rFonts w:asciiTheme="majorHAnsi" w:hAnsiTheme="majorHAnsi" w:cstheme="minorHAnsi"/>
          <w:sz w:val="20"/>
          <w:szCs w:val="20"/>
        </w:rPr>
        <w:t>.</w:t>
      </w:r>
    </w:p>
    <w:p w:rsidR="00581B30" w:rsidRPr="007203EC" w:rsidRDefault="00581B3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on </w:t>
      </w:r>
      <w:r w:rsidRPr="007203EC">
        <w:rPr>
          <w:rFonts w:asciiTheme="majorHAnsi" w:hAnsiTheme="majorHAnsi" w:cstheme="minorHAnsi"/>
          <w:b/>
          <w:sz w:val="20"/>
          <w:szCs w:val="20"/>
          <w:shd w:val="clear" w:color="auto" w:fill="FFFFFF"/>
        </w:rPr>
        <w:t>Responsive Web design</w:t>
      </w:r>
      <w:r w:rsidRPr="007203EC">
        <w:rPr>
          <w:rFonts w:asciiTheme="majorHAnsi" w:hAnsiTheme="majorHAnsi" w:cstheme="minorHAnsi"/>
          <w:sz w:val="20"/>
          <w:szCs w:val="20"/>
          <w:shd w:val="clear" w:color="auto" w:fill="FFFFFF"/>
        </w:rPr>
        <w:t xml:space="preserve"> (RWD) using bootstrap which adapts the layout to the viewing environment by using fluid, proportion-based grids, flexible images and CSS3 media queries.</w:t>
      </w:r>
    </w:p>
    <w:p w:rsidR="00B114A0" w:rsidRPr="007203EC" w:rsidRDefault="00B114A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Extensively Worked on CSS Background, CSS Positioning, CSS Text, CSS Border, CSS Margin, CSS Padding, CSS Table, CSS Sprites, Pseudo Classes, Pseudo Elements and CSS Behaviors in CSS.</w:t>
      </w:r>
    </w:p>
    <w:p w:rsidR="00616A9F"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Software development experience using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xml:space="preserve"> and </w:t>
      </w:r>
      <w:r w:rsidRPr="007203EC">
        <w:rPr>
          <w:rFonts w:asciiTheme="majorHAnsi" w:hAnsiTheme="majorHAnsi" w:cstheme="minorHAnsi"/>
          <w:b/>
          <w:sz w:val="20"/>
          <w:szCs w:val="20"/>
          <w:shd w:val="clear" w:color="auto" w:fill="FFFFFF"/>
        </w:rPr>
        <w:t>React JS</w:t>
      </w:r>
      <w:r w:rsidRPr="007203EC">
        <w:rPr>
          <w:rFonts w:asciiTheme="majorHAnsi" w:hAnsiTheme="majorHAnsi" w:cstheme="minorHAnsi"/>
          <w:sz w:val="20"/>
          <w:szCs w:val="20"/>
          <w:shd w:val="clear" w:color="auto" w:fill="FFFFFF"/>
        </w:rPr>
        <w:t xml:space="preserve"> related libraries like </w:t>
      </w:r>
      <w:r w:rsidRPr="007203EC">
        <w:rPr>
          <w:rFonts w:asciiTheme="majorHAnsi" w:hAnsiTheme="majorHAnsi" w:cstheme="minorHAnsi"/>
          <w:b/>
          <w:sz w:val="20"/>
          <w:szCs w:val="20"/>
          <w:shd w:val="clear" w:color="auto" w:fill="FFFFFF"/>
        </w:rPr>
        <w:t>React Native, Redux</w:t>
      </w:r>
      <w:r w:rsidRPr="007203EC">
        <w:rPr>
          <w:rFonts w:asciiTheme="majorHAnsi" w:hAnsiTheme="majorHAnsi" w:cstheme="minorHAnsi"/>
          <w:sz w:val="20"/>
          <w:szCs w:val="20"/>
          <w:shd w:val="clear" w:color="auto" w:fill="FFFFFF"/>
        </w:rPr>
        <w:t xml:space="preserve"> technologies.</w:t>
      </w:r>
    </w:p>
    <w:p w:rsidR="00581B30"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bCs/>
          <w:sz w:val="20"/>
          <w:szCs w:val="20"/>
        </w:rPr>
        <w:t xml:space="preserve">Database experience with </w:t>
      </w:r>
      <w:r w:rsidRPr="007203EC">
        <w:rPr>
          <w:rFonts w:asciiTheme="majorHAnsi" w:hAnsiTheme="majorHAnsi" w:cstheme="minorHAnsi"/>
          <w:b/>
          <w:bCs/>
          <w:sz w:val="20"/>
          <w:szCs w:val="20"/>
        </w:rPr>
        <w:t>MySQL, Oracle and PL/SQL</w:t>
      </w:r>
      <w:r w:rsidRPr="007203EC">
        <w:rPr>
          <w:rFonts w:asciiTheme="majorHAnsi" w:hAnsiTheme="majorHAnsi" w:cstheme="minorHAnsi"/>
          <w:bCs/>
          <w:sz w:val="20"/>
          <w:szCs w:val="20"/>
        </w:rPr>
        <w:t xml:space="preserve"> with Joins, Stored Procedure, SQL Queries, Triggers and functions.</w:t>
      </w:r>
    </w:p>
    <w:p w:rsidR="00581B30" w:rsidRPr="007203EC" w:rsidRDefault="00581B30"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Hands on experience in writing light weight Node.js express server, and using technologies like Ajax, JavaScript/jQuery, JSON to make connections between server and databases like MongoDB and MySQL.</w:t>
      </w:r>
    </w:p>
    <w:p w:rsidR="00E62CF2" w:rsidRPr="007203EC" w:rsidRDefault="00E62CF2"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Expertise in jQuery for animations, efforts, interactions, DOM manipulation widgets and theming. Extensive experience on implementing the AJAX features using JavaScript and JQUERY.</w:t>
      </w:r>
    </w:p>
    <w:p w:rsidR="00616A9F" w:rsidRPr="007203EC"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Experience in writing SSIS (SQL Server Integration Services) packages and reports using </w:t>
      </w:r>
      <w:r w:rsidRPr="007203EC">
        <w:rPr>
          <w:rFonts w:asciiTheme="majorHAnsi" w:hAnsiTheme="majorHAnsi" w:cstheme="minorHAnsi"/>
          <w:b/>
          <w:sz w:val="20"/>
          <w:szCs w:val="20"/>
        </w:rPr>
        <w:t>SSRS</w:t>
      </w:r>
      <w:r w:rsidRPr="007203EC">
        <w:rPr>
          <w:rFonts w:asciiTheme="majorHAnsi" w:hAnsiTheme="majorHAnsi" w:cstheme="minorHAnsi"/>
          <w:sz w:val="20"/>
          <w:szCs w:val="20"/>
        </w:rPr>
        <w:t xml:space="preserve"> (SQL Server Reporting Service).</w:t>
      </w:r>
    </w:p>
    <w:p w:rsidR="00581B30" w:rsidRPr="007203EC" w:rsidRDefault="00E62CF2"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bCs/>
          <w:sz w:val="20"/>
          <w:szCs w:val="20"/>
        </w:rPr>
        <w:t xml:space="preserve">Worked </w:t>
      </w:r>
      <w:r w:rsidR="00581B30" w:rsidRPr="007203EC">
        <w:rPr>
          <w:rFonts w:asciiTheme="majorHAnsi" w:hAnsiTheme="majorHAnsi" w:cstheme="minorHAnsi"/>
          <w:bCs/>
          <w:sz w:val="20"/>
          <w:szCs w:val="20"/>
        </w:rPr>
        <w:t xml:space="preserve">in implementing Service Oriented Architectures (SOA) using Web Services technologies like </w:t>
      </w:r>
      <w:r w:rsidR="00581B30" w:rsidRPr="007203EC">
        <w:rPr>
          <w:rFonts w:asciiTheme="majorHAnsi" w:hAnsiTheme="majorHAnsi" w:cstheme="minorHAnsi"/>
          <w:b/>
          <w:bCs/>
          <w:sz w:val="20"/>
          <w:szCs w:val="20"/>
        </w:rPr>
        <w:t>SOAP, WSDL, RESTful, JSON.</w:t>
      </w:r>
    </w:p>
    <w:p w:rsidR="006E389D" w:rsidRPr="007203EC" w:rsidRDefault="006E389D"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Experience with Node.JS platform , Grunt Gulp Bower and nodemon. Experience on Protractor in end - to-end test framework for Angular JS applications and also performed in jasmine, mocha, and chai.</w:t>
      </w:r>
    </w:p>
    <w:p w:rsidR="00AD598D" w:rsidRPr="007203EC" w:rsidRDefault="00AD598D"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Hands on Experience on </w:t>
      </w:r>
      <w:r w:rsidRPr="007203EC">
        <w:rPr>
          <w:rFonts w:asciiTheme="majorHAnsi" w:hAnsiTheme="majorHAnsi" w:cstheme="minorHAnsi"/>
          <w:b/>
          <w:sz w:val="20"/>
          <w:szCs w:val="20"/>
        </w:rPr>
        <w:t>Iconic/Cordova</w:t>
      </w:r>
      <w:r w:rsidRPr="007203EC">
        <w:rPr>
          <w:rFonts w:asciiTheme="majorHAnsi" w:hAnsiTheme="majorHAnsi" w:cstheme="minorHAnsi"/>
          <w:sz w:val="20"/>
          <w:szCs w:val="20"/>
        </w:rPr>
        <w:t xml:space="preserve"> to develop Mobile Applications.</w:t>
      </w:r>
    </w:p>
    <w:p w:rsidR="00C763FB" w:rsidRPr="007203EC" w:rsidRDefault="00C763FB" w:rsidP="00C763FB">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Seamlessly integrated with native features using </w:t>
      </w:r>
      <w:r w:rsidRPr="007203EC">
        <w:rPr>
          <w:rFonts w:asciiTheme="majorHAnsi" w:hAnsiTheme="majorHAnsi" w:cstheme="minorHAnsi"/>
          <w:b/>
          <w:sz w:val="20"/>
          <w:szCs w:val="20"/>
        </w:rPr>
        <w:t>Cordova</w:t>
      </w:r>
      <w:r w:rsidRPr="007203EC">
        <w:rPr>
          <w:rFonts w:asciiTheme="majorHAnsi" w:hAnsiTheme="majorHAnsi" w:cstheme="minorHAnsi"/>
          <w:sz w:val="20"/>
          <w:szCs w:val="20"/>
        </w:rPr>
        <w:t xml:space="preserve"> Plugin for both iOS and Android and REST API</w:t>
      </w:r>
    </w:p>
    <w:p w:rsidR="00E62CF2" w:rsidRPr="007203EC" w:rsidRDefault="00E62CF2" w:rsidP="00F7019C">
      <w:pPr>
        <w:pStyle w:val="ListParagraph"/>
        <w:numPr>
          <w:ilvl w:val="0"/>
          <w:numId w:val="1"/>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Experienced in using Front End editors like Dreamweaver, Notepad++, Sublime Text2, Brackets, NetBeans, Web Storm, Atom, and Eclipse.</w:t>
      </w:r>
    </w:p>
    <w:p w:rsidR="00616A9F" w:rsidRPr="007203EC"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Extensive experience in Testing, Debugging and troubleshooting the existing code using </w:t>
      </w:r>
      <w:r w:rsidRPr="007203EC">
        <w:rPr>
          <w:rFonts w:asciiTheme="majorHAnsi" w:hAnsiTheme="majorHAnsi" w:cstheme="minorHAnsi"/>
          <w:b/>
          <w:sz w:val="20"/>
          <w:szCs w:val="20"/>
        </w:rPr>
        <w:t>Firebug</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Chrome Inspector</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IE Toolkit</w:t>
      </w:r>
      <w:r w:rsidR="00581B30" w:rsidRPr="007203EC">
        <w:rPr>
          <w:rFonts w:asciiTheme="majorHAnsi" w:hAnsiTheme="majorHAnsi" w:cstheme="minorHAnsi"/>
          <w:b/>
          <w:sz w:val="20"/>
          <w:szCs w:val="20"/>
        </w:rPr>
        <w:t>, Junit, Jasmine, Mocha and karma</w:t>
      </w:r>
      <w:r w:rsidR="00581B30" w:rsidRPr="007203EC">
        <w:rPr>
          <w:rFonts w:asciiTheme="majorHAnsi" w:hAnsiTheme="majorHAnsi" w:cstheme="minorHAnsi"/>
          <w:sz w:val="20"/>
          <w:szCs w:val="20"/>
        </w:rPr>
        <w:t>, Grunt</w:t>
      </w:r>
      <w:r w:rsidRPr="007203EC">
        <w:rPr>
          <w:rFonts w:asciiTheme="majorHAnsi" w:hAnsiTheme="majorHAnsi" w:cstheme="minorHAnsi"/>
          <w:sz w:val="20"/>
          <w:szCs w:val="20"/>
        </w:rPr>
        <w:t xml:space="preserve"> tools.</w:t>
      </w:r>
    </w:p>
    <w:p w:rsidR="00B114A0" w:rsidRPr="007203EC" w:rsidRDefault="00B114A0" w:rsidP="00F7019C">
      <w:pPr>
        <w:spacing w:after="0" w:line="240" w:lineRule="auto"/>
        <w:ind w:left="360"/>
        <w:jc w:val="both"/>
        <w:rPr>
          <w:rFonts w:asciiTheme="majorHAnsi" w:hAnsiTheme="majorHAnsi" w:cstheme="minorHAnsi"/>
          <w:sz w:val="20"/>
          <w:szCs w:val="20"/>
        </w:rPr>
      </w:pPr>
    </w:p>
    <w:p w:rsidR="006E389D" w:rsidRPr="007203EC" w:rsidRDefault="006E389D" w:rsidP="001348B0">
      <w:pPr>
        <w:spacing w:after="0" w:line="240" w:lineRule="auto"/>
        <w:jc w:val="both"/>
        <w:rPr>
          <w:rFonts w:asciiTheme="majorHAnsi" w:hAnsiTheme="majorHAnsi" w:cstheme="minorHAnsi"/>
          <w:b/>
          <w:sz w:val="20"/>
          <w:szCs w:val="20"/>
        </w:rPr>
      </w:pPr>
    </w:p>
    <w:p w:rsidR="00FD1ED7" w:rsidRPr="007203EC" w:rsidRDefault="000538BC" w:rsidP="001348B0">
      <w:pPr>
        <w:spacing w:after="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Education:</w:t>
      </w:r>
    </w:p>
    <w:p w:rsidR="000538BC" w:rsidRPr="007203EC" w:rsidRDefault="000538BC" w:rsidP="00F7019C">
      <w:pPr>
        <w:spacing w:after="0" w:line="240" w:lineRule="auto"/>
        <w:ind w:left="1440"/>
        <w:jc w:val="both"/>
        <w:rPr>
          <w:rFonts w:asciiTheme="majorHAnsi" w:hAnsiTheme="majorHAnsi" w:cstheme="minorHAnsi"/>
          <w:sz w:val="20"/>
          <w:szCs w:val="20"/>
        </w:rPr>
      </w:pPr>
      <w:r w:rsidRPr="007203EC">
        <w:rPr>
          <w:rFonts w:asciiTheme="majorHAnsi" w:hAnsiTheme="majorHAnsi" w:cstheme="minorHAnsi"/>
          <w:sz w:val="20"/>
          <w:szCs w:val="20"/>
        </w:rPr>
        <w:t>Master’s in Computer Information Sciences.</w:t>
      </w:r>
    </w:p>
    <w:p w:rsidR="00E2796D" w:rsidRPr="007203EC" w:rsidRDefault="00E2796D" w:rsidP="00F7019C">
      <w:pPr>
        <w:spacing w:after="60" w:line="240" w:lineRule="auto"/>
        <w:ind w:left="1440"/>
        <w:jc w:val="both"/>
        <w:rPr>
          <w:rFonts w:asciiTheme="majorHAnsi" w:hAnsiTheme="majorHAnsi" w:cstheme="minorHAnsi"/>
          <w:sz w:val="20"/>
          <w:szCs w:val="20"/>
        </w:rPr>
      </w:pPr>
      <w:r w:rsidRPr="007203EC">
        <w:rPr>
          <w:rFonts w:asciiTheme="majorHAnsi" w:hAnsiTheme="majorHAnsi" w:cstheme="minorHAnsi"/>
          <w:sz w:val="20"/>
          <w:szCs w:val="20"/>
        </w:rPr>
        <w:t>Bachelor’s in Computer Science.</w:t>
      </w:r>
    </w:p>
    <w:p w:rsidR="001348B0" w:rsidRPr="007203EC" w:rsidRDefault="001348B0" w:rsidP="00F7019C">
      <w:pPr>
        <w:spacing w:after="60" w:line="240" w:lineRule="auto"/>
        <w:jc w:val="both"/>
        <w:rPr>
          <w:rFonts w:asciiTheme="majorHAnsi" w:hAnsiTheme="majorHAnsi" w:cstheme="minorHAnsi"/>
          <w:b/>
          <w:sz w:val="20"/>
          <w:szCs w:val="20"/>
        </w:rPr>
      </w:pPr>
    </w:p>
    <w:p w:rsidR="001348B0" w:rsidRPr="007203EC" w:rsidRDefault="001348B0" w:rsidP="00F7019C">
      <w:pPr>
        <w:spacing w:after="60" w:line="240" w:lineRule="auto"/>
        <w:jc w:val="both"/>
        <w:rPr>
          <w:rFonts w:asciiTheme="majorHAnsi" w:hAnsiTheme="majorHAnsi" w:cstheme="minorHAnsi"/>
          <w:b/>
          <w:sz w:val="20"/>
          <w:szCs w:val="20"/>
        </w:rPr>
      </w:pPr>
    </w:p>
    <w:p w:rsidR="00C57E8B" w:rsidRPr="007203EC" w:rsidRDefault="00F7019C"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 xml:space="preserve">Technical </w:t>
      </w:r>
      <w:r w:rsidR="00214EAD" w:rsidRPr="007203EC">
        <w:rPr>
          <w:rFonts w:asciiTheme="majorHAnsi" w:hAnsiTheme="majorHAnsi" w:cstheme="minorHAnsi"/>
          <w:b/>
          <w:sz w:val="20"/>
          <w:szCs w:val="20"/>
        </w:rPr>
        <w:t>Skills</w:t>
      </w:r>
      <w:r w:rsidR="004A72EB" w:rsidRPr="007203EC">
        <w:rPr>
          <w:rFonts w:asciiTheme="majorHAnsi" w:hAnsiTheme="majorHAnsi" w:cstheme="minorHAnsi"/>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8208"/>
      </w:tblGrid>
      <w:tr w:rsidR="00C208FF" w:rsidRPr="007203EC" w:rsidTr="00693EA1">
        <w:trPr>
          <w:trHeight w:val="665"/>
        </w:trPr>
        <w:tc>
          <w:tcPr>
            <w:tcW w:w="2808" w:type="dxa"/>
          </w:tcPr>
          <w:p w:rsidR="00CA47F0" w:rsidRPr="007203EC" w:rsidRDefault="00E24FDF"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 xml:space="preserve">Web </w:t>
            </w:r>
            <w:r w:rsidR="00BD72F3" w:rsidRPr="007203EC">
              <w:rPr>
                <w:rFonts w:asciiTheme="majorHAnsi" w:hAnsiTheme="majorHAnsi" w:cstheme="minorHAnsi"/>
                <w:b/>
                <w:sz w:val="20"/>
                <w:szCs w:val="20"/>
              </w:rPr>
              <w:t>Technologies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DHTML, HTML,</w:t>
            </w:r>
            <w:r w:rsidR="00695583" w:rsidRPr="007203EC">
              <w:rPr>
                <w:rFonts w:asciiTheme="majorHAnsi" w:hAnsiTheme="majorHAnsi" w:cstheme="minorHAnsi"/>
                <w:sz w:val="20"/>
                <w:szCs w:val="20"/>
              </w:rPr>
              <w:t>HTML5,</w:t>
            </w:r>
            <w:r w:rsidR="00E62CF2" w:rsidRPr="007203EC">
              <w:rPr>
                <w:rFonts w:asciiTheme="majorHAnsi" w:hAnsiTheme="majorHAnsi" w:cstheme="minorHAnsi"/>
                <w:sz w:val="20"/>
                <w:szCs w:val="20"/>
              </w:rPr>
              <w:t xml:space="preserve"> XML, XSL,</w:t>
            </w:r>
            <w:r w:rsidR="00E24FDF" w:rsidRPr="007203EC">
              <w:rPr>
                <w:rFonts w:asciiTheme="majorHAnsi" w:hAnsiTheme="majorHAnsi" w:cstheme="minorHAnsi"/>
                <w:sz w:val="20"/>
                <w:szCs w:val="20"/>
              </w:rPr>
              <w:t>CSS3,</w:t>
            </w:r>
            <w:r w:rsidR="001348B0" w:rsidRPr="007203EC">
              <w:rPr>
                <w:rFonts w:asciiTheme="majorHAnsi" w:hAnsiTheme="majorHAnsi" w:cstheme="minorHAnsi"/>
                <w:sz w:val="20"/>
                <w:szCs w:val="20"/>
              </w:rPr>
              <w:t>jQuery</w:t>
            </w:r>
            <w:r w:rsidR="00E24FDF" w:rsidRPr="007203EC">
              <w:rPr>
                <w:rFonts w:asciiTheme="majorHAnsi" w:hAnsiTheme="majorHAnsi" w:cstheme="minorHAnsi"/>
                <w:sz w:val="20"/>
                <w:szCs w:val="20"/>
              </w:rPr>
              <w:t>,AJAX,JSON,</w:t>
            </w:r>
            <w:r w:rsidR="00486DEF" w:rsidRPr="007203EC">
              <w:rPr>
                <w:rFonts w:asciiTheme="majorHAnsi" w:hAnsiTheme="majorHAnsi" w:cstheme="minorHAnsi"/>
                <w:sz w:val="20"/>
                <w:szCs w:val="20"/>
              </w:rPr>
              <w:t>Bootstrap</w:t>
            </w:r>
            <w:r w:rsidR="00693EA1" w:rsidRPr="007203EC">
              <w:rPr>
                <w:rFonts w:asciiTheme="majorHAnsi" w:hAnsiTheme="majorHAnsi" w:cstheme="minorHAnsi"/>
                <w:sz w:val="20"/>
                <w:szCs w:val="20"/>
              </w:rPr>
              <w:t>JavaScript</w:t>
            </w:r>
            <w:r w:rsidR="00E24FDF" w:rsidRPr="007203EC">
              <w:rPr>
                <w:rFonts w:asciiTheme="majorHAnsi" w:hAnsiTheme="majorHAnsi" w:cstheme="minorHAnsi"/>
                <w:sz w:val="20"/>
                <w:szCs w:val="20"/>
              </w:rPr>
              <w:t>,Kendo UI,VBscript,Angular JS,</w:t>
            </w:r>
            <w:r w:rsidR="006232A6" w:rsidRPr="007203EC">
              <w:rPr>
                <w:rFonts w:asciiTheme="majorHAnsi" w:hAnsiTheme="majorHAnsi" w:cstheme="minorHAnsi"/>
                <w:sz w:val="20"/>
                <w:szCs w:val="20"/>
              </w:rPr>
              <w:t>AngularJS2,</w:t>
            </w:r>
            <w:r w:rsidR="00E24FDF" w:rsidRPr="007203EC">
              <w:rPr>
                <w:rFonts w:asciiTheme="majorHAnsi" w:hAnsiTheme="majorHAnsi" w:cstheme="minorHAnsi"/>
                <w:sz w:val="20"/>
                <w:szCs w:val="20"/>
              </w:rPr>
              <w:t xml:space="preserve"> node.js, express.js, </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Languages</w:t>
            </w:r>
          </w:p>
        </w:tc>
        <w:tc>
          <w:tcPr>
            <w:tcW w:w="8208" w:type="dxa"/>
          </w:tcPr>
          <w:p w:rsidR="00CA47F0" w:rsidRPr="007203EC" w:rsidRDefault="00693EA1"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C, C++</w:t>
            </w:r>
            <w:r w:rsidR="00CA47F0" w:rsidRPr="007203EC">
              <w:rPr>
                <w:rFonts w:asciiTheme="majorHAnsi" w:hAnsiTheme="majorHAnsi" w:cstheme="minorHAnsi"/>
                <w:sz w:val="20"/>
                <w:szCs w:val="20"/>
              </w:rPr>
              <w:t>,</w:t>
            </w:r>
            <w:r w:rsidRPr="007203EC">
              <w:rPr>
                <w:rFonts w:asciiTheme="majorHAnsi" w:hAnsiTheme="majorHAnsi" w:cstheme="minorHAnsi"/>
                <w:sz w:val="20"/>
                <w:szCs w:val="20"/>
              </w:rPr>
              <w:t>Core Java, C# 6.0</w:t>
            </w:r>
            <w:r w:rsidR="00CA47F0" w:rsidRPr="007203EC">
              <w:rPr>
                <w:rFonts w:asciiTheme="majorHAnsi" w:hAnsiTheme="majorHAnsi" w:cstheme="minorHAnsi"/>
                <w:sz w:val="20"/>
                <w:szCs w:val="20"/>
              </w:rPr>
              <w:t xml:space="preserve">, VB.NET, </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Tools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IIS 6.0 &amp; 5.1, Net Manage (Web Service for AS</w:t>
            </w:r>
            <w:r w:rsidR="00693EA1" w:rsidRPr="007203EC">
              <w:rPr>
                <w:rFonts w:asciiTheme="majorHAnsi" w:hAnsiTheme="majorHAnsi" w:cstheme="minorHAnsi"/>
                <w:sz w:val="20"/>
                <w:szCs w:val="20"/>
              </w:rPr>
              <w:t>400)</w:t>
            </w:r>
            <w:r w:rsidR="00E62CF2" w:rsidRPr="007203EC">
              <w:rPr>
                <w:rFonts w:asciiTheme="majorHAnsi" w:hAnsiTheme="majorHAnsi" w:cstheme="minorHAnsi"/>
                <w:sz w:val="20"/>
                <w:szCs w:val="20"/>
              </w:rPr>
              <w:t>, NUnit,</w:t>
            </w:r>
            <w:r w:rsidR="00E24FDF" w:rsidRPr="007203EC">
              <w:rPr>
                <w:rFonts w:asciiTheme="majorHAnsi" w:hAnsiTheme="majorHAnsi" w:cstheme="minorHAnsi"/>
                <w:sz w:val="20"/>
                <w:szCs w:val="20"/>
              </w:rPr>
              <w:t xml:space="preserve">Adobe Photoshop, </w:t>
            </w:r>
            <w:r w:rsidR="00C57E8B" w:rsidRPr="007203EC">
              <w:rPr>
                <w:rFonts w:asciiTheme="majorHAnsi" w:hAnsiTheme="majorHAnsi" w:cstheme="minorHAnsi"/>
                <w:sz w:val="20"/>
                <w:szCs w:val="20"/>
              </w:rPr>
              <w:t>JIRA</w:t>
            </w:r>
            <w:r w:rsidR="00693EA1" w:rsidRPr="007203EC">
              <w:rPr>
                <w:rFonts w:asciiTheme="majorHAnsi" w:hAnsiTheme="majorHAnsi" w:cstheme="minorHAnsi"/>
                <w:sz w:val="20"/>
                <w:szCs w:val="20"/>
              </w:rPr>
              <w:t>.</w:t>
            </w:r>
          </w:p>
        </w:tc>
      </w:tr>
      <w:tr w:rsidR="00C208FF" w:rsidRPr="007203EC" w:rsidTr="00C80F0A">
        <w:tc>
          <w:tcPr>
            <w:tcW w:w="2808" w:type="dxa"/>
          </w:tcPr>
          <w:p w:rsidR="00486DEF" w:rsidRPr="007203EC" w:rsidRDefault="00486DEF"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Debugging Tools</w:t>
            </w:r>
          </w:p>
        </w:tc>
        <w:tc>
          <w:tcPr>
            <w:tcW w:w="8208" w:type="dxa"/>
          </w:tcPr>
          <w:p w:rsidR="00486DEF" w:rsidRPr="007203EC" w:rsidRDefault="00486DEF"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BugZilla, Jasmine,</w:t>
            </w:r>
            <w:r w:rsidR="006E389D" w:rsidRPr="007203EC">
              <w:rPr>
                <w:rFonts w:asciiTheme="majorHAnsi" w:hAnsiTheme="majorHAnsi" w:cstheme="minorHAnsi"/>
                <w:sz w:val="20"/>
                <w:szCs w:val="20"/>
              </w:rPr>
              <w:t>Mocha,Chai,</w:t>
            </w:r>
            <w:r w:rsidRPr="007203EC">
              <w:rPr>
                <w:rFonts w:asciiTheme="majorHAnsi" w:hAnsiTheme="majorHAnsi" w:cstheme="minorHAnsi"/>
                <w:sz w:val="20"/>
                <w:szCs w:val="20"/>
              </w:rPr>
              <w:t>Firebug,ChromeInspector,IE Toolkit.</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 xml:space="preserve">Microsoft Technologies </w:t>
            </w:r>
          </w:p>
        </w:tc>
        <w:tc>
          <w:tcPr>
            <w:tcW w:w="8208" w:type="dxa"/>
          </w:tcPr>
          <w:p w:rsidR="00C57E8B" w:rsidRPr="007203EC" w:rsidRDefault="00C57E8B"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ASP.NET 3.5, ASP.NET 4.0, .Net Framework 3.0, 4.0, 4.5,</w:t>
            </w:r>
            <w:r w:rsidR="00CA47F0" w:rsidRPr="007203EC">
              <w:rPr>
                <w:rFonts w:asciiTheme="majorHAnsi" w:hAnsiTheme="majorHAnsi" w:cstheme="minorHAnsi"/>
                <w:sz w:val="20"/>
                <w:szCs w:val="20"/>
              </w:rPr>
              <w:t>ADO.NET 2.0, Crystal Reports 10/XI, SQL Server Reporting Services (SSRS), SSAS (SQL Server Analytical Services), SSIS (SQL Server Integration Services), DTS, Visual Studio 2003, Visual Studio 2005, Visual St</w:t>
            </w:r>
            <w:r w:rsidR="00BD72F3" w:rsidRPr="007203EC">
              <w:rPr>
                <w:rFonts w:asciiTheme="majorHAnsi" w:hAnsiTheme="majorHAnsi" w:cstheme="minorHAnsi"/>
                <w:sz w:val="20"/>
                <w:szCs w:val="20"/>
              </w:rPr>
              <w:t xml:space="preserve">udio 2008, Visual Studio 2010, </w:t>
            </w:r>
            <w:r w:rsidR="00CA47F0" w:rsidRPr="007203EC">
              <w:rPr>
                <w:rFonts w:asciiTheme="majorHAnsi" w:hAnsiTheme="majorHAnsi" w:cstheme="minorHAnsi"/>
                <w:sz w:val="20"/>
                <w:szCs w:val="20"/>
              </w:rPr>
              <w:t>Visual Studio 2012, Silverlight, WCF, WPF</w:t>
            </w:r>
            <w:r w:rsidR="00486DEF" w:rsidRPr="007203EC">
              <w:rPr>
                <w:rFonts w:asciiTheme="majorHAnsi" w:hAnsiTheme="majorHAnsi" w:cstheme="minorHAnsi"/>
                <w:sz w:val="20"/>
                <w:szCs w:val="20"/>
              </w:rPr>
              <w:t>.</w:t>
            </w:r>
          </w:p>
        </w:tc>
      </w:tr>
      <w:tr w:rsidR="00C208FF" w:rsidRPr="007203EC" w:rsidTr="00C80F0A">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 xml:space="preserve">Operating Systems          </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Windows 2003erver/ 2000Server/2000/XP</w:t>
            </w:r>
            <w:r w:rsidR="00486DEF" w:rsidRPr="007203EC">
              <w:rPr>
                <w:rFonts w:asciiTheme="majorHAnsi" w:hAnsiTheme="majorHAnsi" w:cstheme="minorHAnsi"/>
                <w:sz w:val="20"/>
                <w:szCs w:val="20"/>
              </w:rPr>
              <w:t>.</w:t>
            </w:r>
          </w:p>
        </w:tc>
      </w:tr>
      <w:tr w:rsidR="00C208FF" w:rsidRPr="007203EC" w:rsidTr="00C80F0A">
        <w:trPr>
          <w:trHeight w:val="467"/>
        </w:trPr>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Database</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SQL Server 2000, SQL Server 20</w:t>
            </w:r>
            <w:r w:rsidR="00693EA1" w:rsidRPr="007203EC">
              <w:rPr>
                <w:rFonts w:asciiTheme="majorHAnsi" w:hAnsiTheme="majorHAnsi" w:cstheme="minorHAnsi"/>
                <w:sz w:val="20"/>
                <w:szCs w:val="20"/>
              </w:rPr>
              <w:t>05, DB2</w:t>
            </w:r>
            <w:r w:rsidRPr="007203EC">
              <w:rPr>
                <w:rFonts w:asciiTheme="majorHAnsi" w:hAnsiTheme="majorHAnsi" w:cstheme="minorHAnsi"/>
                <w:sz w:val="20"/>
                <w:szCs w:val="20"/>
              </w:rPr>
              <w:t>, Orac</w:t>
            </w:r>
            <w:r w:rsidR="00693EA1" w:rsidRPr="007203EC">
              <w:rPr>
                <w:rFonts w:asciiTheme="majorHAnsi" w:hAnsiTheme="majorHAnsi" w:cstheme="minorHAnsi"/>
                <w:sz w:val="20"/>
                <w:szCs w:val="20"/>
              </w:rPr>
              <w:t>le 9i,NO SQL</w:t>
            </w:r>
            <w:r w:rsidRPr="007203EC">
              <w:rPr>
                <w:rFonts w:asciiTheme="majorHAnsi" w:hAnsiTheme="majorHAnsi" w:cstheme="minorHAnsi"/>
                <w:sz w:val="20"/>
                <w:szCs w:val="20"/>
              </w:rPr>
              <w:t>, SQL Server 2008</w:t>
            </w:r>
            <w:r w:rsidR="00486DEF" w:rsidRPr="007203EC">
              <w:rPr>
                <w:rFonts w:asciiTheme="majorHAnsi" w:hAnsiTheme="majorHAnsi" w:cstheme="minorHAnsi"/>
                <w:sz w:val="20"/>
                <w:szCs w:val="20"/>
              </w:rPr>
              <w:t>.</w:t>
            </w:r>
          </w:p>
        </w:tc>
      </w:tr>
      <w:tr w:rsidR="00CA47F0" w:rsidRPr="007203EC" w:rsidTr="00C80F0A">
        <w:trPr>
          <w:trHeight w:val="440"/>
        </w:trPr>
        <w:tc>
          <w:tcPr>
            <w:tcW w:w="28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b/>
                <w:bCs/>
                <w:sz w:val="20"/>
                <w:szCs w:val="20"/>
              </w:rPr>
              <w:t>CM Tools</w:t>
            </w:r>
          </w:p>
        </w:tc>
        <w:tc>
          <w:tcPr>
            <w:tcW w:w="8208" w:type="dxa"/>
          </w:tcPr>
          <w:p w:rsidR="00CA47F0" w:rsidRPr="007203EC" w:rsidRDefault="00CA47F0" w:rsidP="00F7019C">
            <w:pPr>
              <w:spacing w:after="60" w:line="240" w:lineRule="auto"/>
              <w:jc w:val="both"/>
              <w:rPr>
                <w:rFonts w:asciiTheme="majorHAnsi" w:hAnsiTheme="majorHAnsi" w:cstheme="minorHAnsi"/>
                <w:sz w:val="20"/>
                <w:szCs w:val="20"/>
              </w:rPr>
            </w:pPr>
            <w:r w:rsidRPr="007203EC">
              <w:rPr>
                <w:rFonts w:asciiTheme="majorHAnsi" w:hAnsiTheme="majorHAnsi" w:cstheme="minorHAnsi"/>
                <w:sz w:val="20"/>
                <w:szCs w:val="20"/>
              </w:rPr>
              <w:t>Visual Source Safe,</w:t>
            </w:r>
            <w:r w:rsidR="00451045" w:rsidRPr="007203EC">
              <w:rPr>
                <w:rFonts w:asciiTheme="majorHAnsi" w:hAnsiTheme="majorHAnsi" w:cstheme="minorHAnsi"/>
                <w:sz w:val="20"/>
                <w:szCs w:val="20"/>
              </w:rPr>
              <w:t xml:space="preserve"> VS Team Foundation Server</w:t>
            </w:r>
            <w:r w:rsidR="00E24FDF" w:rsidRPr="007203EC">
              <w:rPr>
                <w:rFonts w:asciiTheme="majorHAnsi" w:hAnsiTheme="majorHAnsi" w:cstheme="minorHAnsi"/>
                <w:sz w:val="20"/>
                <w:szCs w:val="20"/>
              </w:rPr>
              <w:t>, SVN, Github</w:t>
            </w:r>
            <w:r w:rsidR="00486DEF" w:rsidRPr="007203EC">
              <w:rPr>
                <w:rFonts w:asciiTheme="majorHAnsi" w:hAnsiTheme="majorHAnsi" w:cstheme="minorHAnsi"/>
                <w:sz w:val="20"/>
                <w:szCs w:val="20"/>
              </w:rPr>
              <w:t>.</w:t>
            </w:r>
          </w:p>
        </w:tc>
      </w:tr>
    </w:tbl>
    <w:p w:rsidR="00303BCC" w:rsidRPr="007203EC" w:rsidRDefault="00303BCC" w:rsidP="00F7019C">
      <w:pPr>
        <w:spacing w:after="60" w:line="240" w:lineRule="auto"/>
        <w:jc w:val="both"/>
        <w:rPr>
          <w:rFonts w:asciiTheme="majorHAnsi" w:hAnsiTheme="majorHAnsi" w:cstheme="minorHAnsi"/>
          <w:sz w:val="20"/>
          <w:szCs w:val="20"/>
        </w:rPr>
      </w:pPr>
    </w:p>
    <w:p w:rsidR="00491422" w:rsidRPr="007203EC" w:rsidRDefault="003041BA" w:rsidP="00F7019C">
      <w:pPr>
        <w:spacing w:after="60" w:line="240" w:lineRule="auto"/>
        <w:jc w:val="both"/>
        <w:rPr>
          <w:rFonts w:asciiTheme="majorHAnsi" w:hAnsiTheme="majorHAnsi" w:cstheme="minorHAnsi"/>
          <w:b/>
          <w:sz w:val="20"/>
          <w:szCs w:val="20"/>
        </w:rPr>
      </w:pPr>
      <w:r w:rsidRPr="007203EC">
        <w:rPr>
          <w:rFonts w:asciiTheme="majorHAnsi" w:hAnsiTheme="majorHAnsi" w:cstheme="minorHAnsi"/>
          <w:b/>
          <w:sz w:val="20"/>
          <w:szCs w:val="20"/>
        </w:rPr>
        <w:t>PROFESSIONAL</w:t>
      </w:r>
      <w:r w:rsidR="00491422" w:rsidRPr="007203EC">
        <w:rPr>
          <w:rFonts w:asciiTheme="majorHAnsi" w:hAnsiTheme="majorHAnsi" w:cstheme="minorHAnsi"/>
          <w:b/>
          <w:sz w:val="20"/>
          <w:szCs w:val="20"/>
        </w:rPr>
        <w:t xml:space="preserve"> EXPERIENCE:</w:t>
      </w:r>
    </w:p>
    <w:p w:rsidR="00E2796D" w:rsidRPr="007203EC" w:rsidRDefault="00E2796D" w:rsidP="00F7019C">
      <w:pPr>
        <w:spacing w:after="60" w:line="240" w:lineRule="auto"/>
        <w:contextualSpacing/>
        <w:jc w:val="both"/>
        <w:rPr>
          <w:rFonts w:asciiTheme="majorHAnsi" w:hAnsiTheme="majorHAnsi" w:cstheme="minorHAnsi"/>
          <w:b/>
          <w:sz w:val="20"/>
          <w:szCs w:val="20"/>
        </w:rPr>
      </w:pPr>
    </w:p>
    <w:p w:rsidR="00C228BD" w:rsidRPr="007203EC" w:rsidRDefault="00C228BD" w:rsidP="00F7019C">
      <w:pPr>
        <w:spacing w:after="60" w:line="240" w:lineRule="auto"/>
        <w:contextualSpacing/>
        <w:jc w:val="both"/>
        <w:rPr>
          <w:rFonts w:asciiTheme="majorHAnsi" w:hAnsiTheme="majorHAnsi" w:cstheme="minorHAnsi"/>
          <w:b/>
          <w:sz w:val="20"/>
          <w:szCs w:val="20"/>
        </w:rPr>
      </w:pPr>
    </w:p>
    <w:p w:rsidR="00ED3B3E" w:rsidRPr="007203EC" w:rsidRDefault="00F83A13" w:rsidP="00F7019C">
      <w:pPr>
        <w:spacing w:after="60" w:line="240" w:lineRule="auto"/>
        <w:contextualSpacing/>
        <w:jc w:val="both"/>
        <w:rPr>
          <w:rFonts w:asciiTheme="majorHAnsi" w:hAnsiTheme="majorHAnsi" w:cstheme="minorHAnsi"/>
          <w:b/>
          <w:sz w:val="20"/>
          <w:szCs w:val="20"/>
        </w:rPr>
      </w:pPr>
      <w:r w:rsidRPr="00F83A13">
        <w:rPr>
          <w:rFonts w:asciiTheme="majorHAnsi" w:hAnsiTheme="majorHAnsi" w:cstheme="minorHAnsi"/>
          <w:b/>
          <w:sz w:val="20"/>
          <w:szCs w:val="20"/>
        </w:rPr>
        <w:t xml:space="preserve">BCBST, </w:t>
      </w:r>
      <w:bookmarkStart w:id="0" w:name="_Hlk500155130"/>
      <w:r w:rsidR="00AC2E76" w:rsidRPr="00F83A13">
        <w:rPr>
          <w:rFonts w:asciiTheme="majorHAnsi" w:hAnsiTheme="majorHAnsi" w:cstheme="minorHAnsi"/>
          <w:b/>
          <w:sz w:val="20"/>
          <w:szCs w:val="20"/>
        </w:rPr>
        <w:fldChar w:fldCharType="begin"/>
      </w:r>
      <w:r w:rsidRPr="00F83A13">
        <w:rPr>
          <w:rFonts w:asciiTheme="majorHAnsi" w:hAnsiTheme="majorHAnsi" w:cstheme="minorHAnsi"/>
          <w:b/>
          <w:sz w:val="20"/>
          <w:szCs w:val="20"/>
        </w:rPr>
        <w:instrText xml:space="preserve"> HYPERLINK "https://www.google.com/search?rlz=1C1CHBF_enUS764US765&amp;q=Chattanooga+Tennessee&amp;stick=H4sIAAAAAAAAAOPgE-LUz9U3SMlNqkhX4gAxC6oKqrS0spOt9POL0hPzMqsSSzLz81A4VhmpiSmFpYlFJalFxQDHHrKZQwAAAA&amp;sa=X&amp;ved=0ahUKEwiUp7TxgvHXAhVG1xoKHSLDBk0QmxMI0gEoATAU" </w:instrText>
      </w:r>
      <w:r w:rsidR="00AC2E76" w:rsidRPr="00F83A13">
        <w:rPr>
          <w:rFonts w:asciiTheme="majorHAnsi" w:hAnsiTheme="majorHAnsi" w:cstheme="minorHAnsi"/>
          <w:b/>
          <w:sz w:val="20"/>
          <w:szCs w:val="20"/>
        </w:rPr>
        <w:fldChar w:fldCharType="separate"/>
      </w:r>
      <w:r w:rsidRPr="00F83A13">
        <w:rPr>
          <w:rFonts w:asciiTheme="majorHAnsi" w:hAnsiTheme="majorHAnsi" w:cstheme="minorHAnsi"/>
          <w:b/>
          <w:sz w:val="20"/>
          <w:szCs w:val="20"/>
        </w:rPr>
        <w:t>Chattanooga, TN</w:t>
      </w:r>
      <w:r w:rsidR="00AC2E76" w:rsidRPr="00F83A13">
        <w:rPr>
          <w:rFonts w:asciiTheme="majorHAnsi" w:hAnsiTheme="majorHAnsi" w:cstheme="minorHAnsi"/>
          <w:b/>
          <w:sz w:val="20"/>
          <w:szCs w:val="20"/>
        </w:rPr>
        <w:fldChar w:fldCharType="end"/>
      </w:r>
      <w:bookmarkEnd w:id="0"/>
      <w:r w:rsidR="00E62CF2" w:rsidRPr="007203EC">
        <w:rPr>
          <w:rFonts w:asciiTheme="majorHAnsi" w:hAnsiTheme="majorHAnsi" w:cstheme="minorHAnsi"/>
          <w:b/>
          <w:sz w:val="20"/>
          <w:szCs w:val="20"/>
        </w:rPr>
        <w:t xml:space="preserve">Dec </w:t>
      </w:r>
      <w:r w:rsidR="00ED3B3E" w:rsidRPr="007203EC">
        <w:rPr>
          <w:rFonts w:asciiTheme="majorHAnsi" w:hAnsiTheme="majorHAnsi" w:cstheme="minorHAnsi"/>
          <w:b/>
          <w:sz w:val="20"/>
          <w:szCs w:val="20"/>
        </w:rPr>
        <w:t>20</w:t>
      </w:r>
      <w:r w:rsidR="003853C3" w:rsidRPr="007203EC">
        <w:rPr>
          <w:rFonts w:asciiTheme="majorHAnsi" w:hAnsiTheme="majorHAnsi" w:cstheme="minorHAnsi"/>
          <w:b/>
          <w:sz w:val="20"/>
          <w:szCs w:val="20"/>
        </w:rPr>
        <w:t>16</w:t>
      </w:r>
      <w:r w:rsidR="00ED3B3E" w:rsidRPr="007203EC">
        <w:rPr>
          <w:rFonts w:asciiTheme="majorHAnsi" w:hAnsiTheme="majorHAnsi" w:cstheme="minorHAnsi"/>
          <w:b/>
          <w:sz w:val="20"/>
          <w:szCs w:val="20"/>
        </w:rPr>
        <w:t>-Present</w:t>
      </w:r>
    </w:p>
    <w:p w:rsidR="003853C3"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ED3B3E" w:rsidRPr="007203EC">
        <w:rPr>
          <w:rFonts w:asciiTheme="majorHAnsi" w:hAnsiTheme="majorHAnsi" w:cstheme="minorHAnsi"/>
          <w:b/>
          <w:sz w:val="20"/>
          <w:szCs w:val="20"/>
        </w:rPr>
        <w:t xml:space="preserve">Sr. </w:t>
      </w:r>
      <w:r w:rsidR="00240C16" w:rsidRPr="007203EC">
        <w:rPr>
          <w:rFonts w:asciiTheme="majorHAnsi" w:hAnsiTheme="majorHAnsi" w:cstheme="minorHAnsi"/>
          <w:b/>
          <w:sz w:val="20"/>
          <w:szCs w:val="20"/>
        </w:rPr>
        <w:t xml:space="preserve">JavaScript </w:t>
      </w:r>
      <w:r w:rsidR="00ED3B3E" w:rsidRPr="007203EC">
        <w:rPr>
          <w:rFonts w:asciiTheme="majorHAnsi" w:hAnsiTheme="majorHAnsi" w:cstheme="minorHAnsi"/>
          <w:b/>
          <w:sz w:val="20"/>
          <w:szCs w:val="20"/>
        </w:rPr>
        <w:t>Developer</w:t>
      </w:r>
    </w:p>
    <w:p w:rsidR="003853C3" w:rsidRPr="007203EC" w:rsidRDefault="003853C3" w:rsidP="00F7019C">
      <w:pPr>
        <w:spacing w:after="60" w:line="240" w:lineRule="auto"/>
        <w:contextualSpacing/>
        <w:jc w:val="both"/>
        <w:rPr>
          <w:rFonts w:asciiTheme="majorHAnsi" w:hAnsiTheme="majorHAnsi" w:cstheme="minorHAnsi"/>
          <w:b/>
          <w:sz w:val="20"/>
          <w:szCs w:val="20"/>
        </w:rPr>
      </w:pPr>
    </w:p>
    <w:p w:rsidR="00ED3B3E" w:rsidRPr="007203EC" w:rsidRDefault="00623C29"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ED3B3E" w:rsidRPr="007203EC">
        <w:rPr>
          <w:rFonts w:asciiTheme="majorHAnsi" w:hAnsiTheme="majorHAnsi" w:cstheme="minorHAnsi"/>
          <w:b/>
          <w:sz w:val="20"/>
          <w:szCs w:val="20"/>
        </w:rPr>
        <w:t>:</w:t>
      </w:r>
    </w:p>
    <w:p w:rsidR="00815C0B" w:rsidRPr="007203EC" w:rsidRDefault="00815C0B" w:rsidP="00F7019C">
      <w:pPr>
        <w:spacing w:after="60" w:line="240" w:lineRule="auto"/>
        <w:contextualSpacing/>
        <w:jc w:val="both"/>
        <w:rPr>
          <w:rFonts w:asciiTheme="majorHAnsi" w:hAnsiTheme="majorHAnsi" w:cstheme="minorHAnsi"/>
          <w:b/>
          <w:sz w:val="20"/>
          <w:szCs w:val="20"/>
        </w:rPr>
      </w:pP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Used Bootstrap and Media Queries to create Responsive Web Design (</w:t>
      </w:r>
      <w:r w:rsidRPr="007203EC">
        <w:rPr>
          <w:rStyle w:val="Strong"/>
          <w:rFonts w:asciiTheme="majorHAnsi" w:hAnsiTheme="majorHAnsi" w:cstheme="minorHAnsi"/>
          <w:sz w:val="20"/>
          <w:szCs w:val="20"/>
        </w:rPr>
        <w:t>RWD</w:t>
      </w:r>
      <w:r w:rsidRPr="007203EC">
        <w:rPr>
          <w:rFonts w:asciiTheme="majorHAnsi" w:hAnsiTheme="majorHAnsi" w:cstheme="minorHAnsi"/>
          <w:sz w:val="20"/>
          <w:szCs w:val="20"/>
        </w:rPr>
        <w:t>) and worked with CSS3 pre-processors such as </w:t>
      </w:r>
      <w:r w:rsidRPr="007203EC">
        <w:rPr>
          <w:rStyle w:val="Strong"/>
          <w:rFonts w:asciiTheme="majorHAnsi" w:hAnsiTheme="majorHAnsi" w:cstheme="minorHAnsi"/>
          <w:sz w:val="20"/>
          <w:szCs w:val="20"/>
        </w:rPr>
        <w:t>SASS</w:t>
      </w:r>
      <w:r w:rsidRPr="007203EC">
        <w:rPr>
          <w:rFonts w:asciiTheme="majorHAnsi" w:hAnsiTheme="majorHAnsi" w:cstheme="minorHAnsi"/>
          <w:sz w:val="20"/>
          <w:szCs w:val="20"/>
        </w:rPr>
        <w:t>.</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Handled all the client-side validations, slide show, hide and show controls, dropdown menus and tab navigation using </w:t>
      </w:r>
      <w:r w:rsidRPr="007203EC">
        <w:rPr>
          <w:rStyle w:val="Strong"/>
          <w:rFonts w:asciiTheme="majorHAnsi" w:hAnsiTheme="majorHAnsi" w:cstheme="minorHAnsi"/>
          <w:sz w:val="20"/>
          <w:szCs w:val="20"/>
        </w:rPr>
        <w:t>Angular 2.0</w:t>
      </w:r>
      <w:r w:rsidRPr="007203EC">
        <w:rPr>
          <w:rFonts w:asciiTheme="majorHAnsi" w:hAnsiTheme="majorHAnsi" w:cstheme="minorHAnsi"/>
          <w:sz w:val="20"/>
          <w:szCs w:val="20"/>
        </w:rPr>
        <w:t> and </w:t>
      </w:r>
      <w:r w:rsidRPr="007203EC">
        <w:rPr>
          <w:rStyle w:val="Strong"/>
          <w:rFonts w:asciiTheme="majorHAnsi" w:hAnsiTheme="majorHAnsi" w:cstheme="minorHAnsi"/>
          <w:sz w:val="20"/>
          <w:szCs w:val="20"/>
        </w:rPr>
        <w:t>jQuery.</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Created responsive pages as part of front end work using Bootstrap and display various success/error</w:t>
      </w:r>
      <w:r w:rsidR="0088527E" w:rsidRPr="007203EC">
        <w:rPr>
          <w:rFonts w:asciiTheme="majorHAnsi" w:hAnsiTheme="majorHAnsi" w:cstheme="minorHAnsi"/>
          <w:sz w:val="20"/>
          <w:szCs w:val="20"/>
        </w:rPr>
        <w:t xml:space="preserve"> messages using toasty plugins </w:t>
      </w:r>
      <w:r w:rsidRPr="007203EC">
        <w:rPr>
          <w:rFonts w:asciiTheme="majorHAnsi" w:hAnsiTheme="majorHAnsi" w:cstheme="minorHAnsi"/>
          <w:sz w:val="20"/>
          <w:szCs w:val="20"/>
        </w:rPr>
        <w:t>on the webpage</w:t>
      </w:r>
      <w:r w:rsidR="00BD72F3" w:rsidRPr="007203EC">
        <w:rPr>
          <w:rFonts w:asciiTheme="majorHAnsi" w:hAnsiTheme="majorHAnsi" w:cstheme="minorHAnsi"/>
          <w:sz w:val="20"/>
          <w:szCs w:val="20"/>
        </w:rPr>
        <w:t>.</w:t>
      </w:r>
    </w:p>
    <w:p w:rsidR="003237A6" w:rsidRPr="007203EC" w:rsidRDefault="003237A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Used jQuery and </w:t>
      </w:r>
      <w:r w:rsidRPr="007203EC">
        <w:rPr>
          <w:rFonts w:asciiTheme="majorHAnsi" w:hAnsiTheme="majorHAnsi" w:cstheme="minorHAnsi"/>
          <w:b/>
          <w:sz w:val="20"/>
          <w:szCs w:val="20"/>
        </w:rPr>
        <w:t>JavaScript</w:t>
      </w:r>
      <w:r w:rsidRPr="007203EC">
        <w:rPr>
          <w:rFonts w:asciiTheme="majorHAnsi" w:hAnsiTheme="majorHAnsi" w:cstheme="minorHAnsi"/>
          <w:sz w:val="20"/>
          <w:szCs w:val="20"/>
        </w:rPr>
        <w:t xml:space="preserve"> to make the frontend components interactive to add dynamism to the web pages at the client side.</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Responsible for working on different changed procedures of Angular 1.x to Angular 2.0 and updating Angular 2.0 with Angular 4.</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Responsible for all client-side UI Validation and implementing Business logic based on user selection using jQuery and angular 2/4.</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Developing UI automation using Protractor for Angular JS applications.</w:t>
      </w:r>
    </w:p>
    <w:p w:rsidR="007728B6" w:rsidRPr="007203EC" w:rsidRDefault="007728B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rPr>
        <w:t xml:space="preserve">Build prototype for various required services such as Scheduling, Logging and Notification Service using third party Node JS based </w:t>
      </w:r>
      <w:r w:rsidRPr="007203EC">
        <w:rPr>
          <w:rFonts w:asciiTheme="majorHAnsi" w:hAnsiTheme="majorHAnsi" w:cstheme="minorHAnsi"/>
          <w:b/>
          <w:sz w:val="20"/>
          <w:szCs w:val="20"/>
        </w:rPr>
        <w:t>JavaScript library</w:t>
      </w:r>
      <w:r w:rsidRPr="007203EC">
        <w:rPr>
          <w:rFonts w:asciiTheme="majorHAnsi" w:hAnsiTheme="majorHAnsi" w:cstheme="minorHAnsi"/>
          <w:sz w:val="20"/>
          <w:szCs w:val="20"/>
        </w:rPr>
        <w:t>.</w:t>
      </w:r>
    </w:p>
    <w:p w:rsidR="00240C16" w:rsidRPr="007203EC" w:rsidRDefault="001C31D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shd w:val="clear" w:color="auto" w:fill="FFFFFF"/>
        </w:rPr>
        <w:t>Used Node Package Manager (</w:t>
      </w:r>
      <w:r w:rsidRPr="007203EC">
        <w:rPr>
          <w:rFonts w:asciiTheme="majorHAnsi" w:hAnsiTheme="majorHAnsi" w:cstheme="minorHAnsi"/>
          <w:b/>
          <w:sz w:val="20"/>
          <w:szCs w:val="20"/>
          <w:shd w:val="clear" w:color="auto" w:fill="FFFFFF"/>
        </w:rPr>
        <w:t>NPM</w:t>
      </w:r>
      <w:r w:rsidRPr="007203EC">
        <w:rPr>
          <w:rFonts w:asciiTheme="majorHAnsi" w:hAnsiTheme="majorHAnsi" w:cstheme="minorHAnsi"/>
          <w:sz w:val="20"/>
          <w:szCs w:val="20"/>
          <w:shd w:val="clear" w:color="auto" w:fill="FFFFFF"/>
        </w:rPr>
        <w:t>) to manage the modules and used it to install useful tools such as Grunt, Express.</w:t>
      </w:r>
    </w:p>
    <w:p w:rsidR="00DF645D" w:rsidRPr="007203EC" w:rsidRDefault="00DF645D" w:rsidP="00DF645D">
      <w:pPr>
        <w:pStyle w:val="ListParagraph"/>
        <w:numPr>
          <w:ilvl w:val="0"/>
          <w:numId w:val="2"/>
        </w:numPr>
        <w:suppressAutoHyphens/>
        <w:overflowPunct w:val="0"/>
        <w:autoSpaceDE w:val="0"/>
        <w:autoSpaceDN w:val="0"/>
        <w:adjustRightInd w:val="0"/>
        <w:spacing w:after="0"/>
        <w:rPr>
          <w:rFonts w:asciiTheme="majorHAnsi" w:hAnsiTheme="majorHAnsi" w:cstheme="minorHAnsi"/>
          <w:sz w:val="20"/>
          <w:szCs w:val="20"/>
        </w:rPr>
      </w:pPr>
      <w:r w:rsidRPr="007203EC">
        <w:rPr>
          <w:rFonts w:asciiTheme="majorHAnsi" w:hAnsiTheme="majorHAnsi" w:cstheme="minorHAnsi"/>
          <w:sz w:val="20"/>
          <w:szCs w:val="20"/>
        </w:rPr>
        <w:t>Created single page web application by creating</w:t>
      </w:r>
      <w:r w:rsidRPr="007203EC">
        <w:rPr>
          <w:rFonts w:asciiTheme="majorHAnsi" w:hAnsiTheme="majorHAnsi" w:cstheme="minorHAnsi"/>
          <w:sz w:val="20"/>
          <w:szCs w:val="20"/>
          <w:lang w:val="en-IN"/>
        </w:rPr>
        <w:t xml:space="preserve">templates with </w:t>
      </w:r>
      <w:r w:rsidRPr="007203EC">
        <w:rPr>
          <w:rFonts w:asciiTheme="majorHAnsi" w:hAnsiTheme="majorHAnsi" w:cstheme="minorHAnsi"/>
          <w:b/>
          <w:sz w:val="20"/>
          <w:szCs w:val="20"/>
          <w:lang w:val="en-IN"/>
        </w:rPr>
        <w:t xml:space="preserve">HTML5, CSS3, Bootstrap, ES6 </w:t>
      </w:r>
      <w:r w:rsidRPr="007203EC">
        <w:rPr>
          <w:rFonts w:asciiTheme="majorHAnsi" w:hAnsiTheme="majorHAnsi" w:cstheme="minorHAnsi"/>
          <w:sz w:val="20"/>
          <w:szCs w:val="20"/>
          <w:lang w:val="en-IN"/>
        </w:rPr>
        <w:t xml:space="preserve">and </w:t>
      </w:r>
      <w:r w:rsidRPr="007203EC">
        <w:rPr>
          <w:rFonts w:asciiTheme="majorHAnsi" w:hAnsiTheme="majorHAnsi" w:cstheme="minorHAnsi"/>
          <w:sz w:val="20"/>
          <w:szCs w:val="20"/>
        </w:rPr>
        <w:t xml:space="preserve">responsive components by using event binding and routing services for great user experience with </w:t>
      </w:r>
      <w:r w:rsidRPr="007203EC">
        <w:rPr>
          <w:rFonts w:asciiTheme="majorHAnsi" w:hAnsiTheme="majorHAnsi" w:cstheme="minorHAnsi"/>
          <w:b/>
          <w:sz w:val="20"/>
          <w:szCs w:val="20"/>
        </w:rPr>
        <w:t>Angular 4</w:t>
      </w:r>
      <w:r w:rsidRPr="007203EC">
        <w:rPr>
          <w:rFonts w:asciiTheme="majorHAnsi" w:hAnsiTheme="majorHAnsi" w:cstheme="minorHAnsi"/>
          <w:sz w:val="20"/>
          <w:szCs w:val="20"/>
        </w:rPr>
        <w:t>.</w:t>
      </w:r>
    </w:p>
    <w:p w:rsidR="00240C16" w:rsidRPr="007203EC" w:rsidRDefault="00240C1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Gulp and Node Package Manager (NPM)</w:t>
      </w:r>
      <w:r w:rsidRPr="007203EC">
        <w:rPr>
          <w:rFonts w:asciiTheme="majorHAnsi" w:hAnsiTheme="majorHAnsi" w:cstheme="minorHAnsi"/>
          <w:sz w:val="20"/>
          <w:szCs w:val="20"/>
        </w:rPr>
        <w:t xml:space="preserve"> to automate painful and time-consuming tasks in development workflow.</w:t>
      </w:r>
    </w:p>
    <w:p w:rsidR="00DF645D" w:rsidRPr="007203EC" w:rsidRDefault="00DF645D" w:rsidP="00DF645D">
      <w:pPr>
        <w:numPr>
          <w:ilvl w:val="0"/>
          <w:numId w:val="2"/>
        </w:numPr>
        <w:spacing w:after="0" w:line="240" w:lineRule="auto"/>
        <w:contextualSpacing/>
        <w:jc w:val="both"/>
        <w:rPr>
          <w:rFonts w:asciiTheme="majorHAnsi" w:eastAsia="Times New Roman" w:hAnsiTheme="majorHAnsi" w:cstheme="minorHAnsi"/>
          <w:b/>
          <w:bCs/>
          <w:sz w:val="20"/>
          <w:szCs w:val="20"/>
        </w:rPr>
      </w:pPr>
      <w:r w:rsidRPr="007203EC">
        <w:rPr>
          <w:rFonts w:asciiTheme="majorHAnsi" w:eastAsia="Times New Roman" w:hAnsiTheme="majorHAnsi" w:cstheme="minorHAnsi"/>
          <w:sz w:val="20"/>
          <w:szCs w:val="20"/>
        </w:rPr>
        <w:t xml:space="preserve">Migrated existing codebase from </w:t>
      </w:r>
      <w:r w:rsidRPr="007203EC">
        <w:rPr>
          <w:rFonts w:asciiTheme="majorHAnsi" w:eastAsia="Times New Roman" w:hAnsiTheme="majorHAnsi" w:cstheme="minorHAnsi"/>
          <w:b/>
          <w:bCs/>
          <w:sz w:val="20"/>
          <w:szCs w:val="20"/>
        </w:rPr>
        <w:t xml:space="preserve">JSP </w:t>
      </w:r>
      <w:r w:rsidRPr="007203EC">
        <w:rPr>
          <w:rFonts w:asciiTheme="majorHAnsi" w:eastAsia="Times New Roman" w:hAnsiTheme="majorHAnsi" w:cstheme="minorHAnsi"/>
          <w:sz w:val="20"/>
          <w:szCs w:val="20"/>
        </w:rPr>
        <w:t xml:space="preserve">to </w:t>
      </w:r>
      <w:r w:rsidRPr="007203EC">
        <w:rPr>
          <w:rFonts w:asciiTheme="majorHAnsi" w:eastAsia="Times New Roman" w:hAnsiTheme="majorHAnsi" w:cstheme="minorHAnsi"/>
          <w:b/>
          <w:bCs/>
          <w:sz w:val="20"/>
          <w:szCs w:val="20"/>
        </w:rPr>
        <w:t>JS and HTML5</w:t>
      </w:r>
      <w:r w:rsidRPr="007203EC">
        <w:rPr>
          <w:rFonts w:asciiTheme="majorHAnsi" w:eastAsia="Times New Roman" w:hAnsiTheme="majorHAnsi" w:cstheme="minorHAnsi"/>
          <w:sz w:val="20"/>
          <w:szCs w:val="20"/>
        </w:rPr>
        <w:t xml:space="preserve"> and rebuilt react components in </w:t>
      </w:r>
      <w:r w:rsidRPr="007203EC">
        <w:rPr>
          <w:rFonts w:asciiTheme="majorHAnsi" w:eastAsia="Times New Roman" w:hAnsiTheme="majorHAnsi" w:cstheme="minorHAnsi"/>
          <w:b/>
          <w:sz w:val="20"/>
          <w:szCs w:val="20"/>
        </w:rPr>
        <w:t>ES6</w:t>
      </w:r>
      <w:r w:rsidRPr="007203EC">
        <w:rPr>
          <w:rFonts w:asciiTheme="majorHAnsi" w:eastAsia="Times New Roman" w:hAnsiTheme="majorHAnsi" w:cstheme="minorHAnsi"/>
          <w:sz w:val="20"/>
          <w:szCs w:val="20"/>
        </w:rPr>
        <w:t>.</w:t>
      </w:r>
    </w:p>
    <w:p w:rsidR="00C763FB" w:rsidRPr="007203EC" w:rsidRDefault="00C763FB" w:rsidP="00C763FB">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Produced UI with </w:t>
      </w:r>
      <w:r w:rsidRPr="007203EC">
        <w:rPr>
          <w:rFonts w:asciiTheme="majorHAnsi" w:hAnsiTheme="majorHAnsi" w:cstheme="minorHAnsi"/>
          <w:b/>
          <w:bCs/>
          <w:sz w:val="20"/>
          <w:szCs w:val="20"/>
        </w:rPr>
        <w:t>Ionic Angular 2</w:t>
      </w:r>
      <w:r w:rsidRPr="007203EC">
        <w:rPr>
          <w:rFonts w:asciiTheme="majorHAnsi" w:hAnsiTheme="majorHAnsi" w:cstheme="minorHAnsi"/>
          <w:bCs/>
          <w:sz w:val="20"/>
          <w:szCs w:val="20"/>
        </w:rPr>
        <w:t xml:space="preserve"> Components and wrote IOS </w:t>
      </w:r>
      <w:r w:rsidRPr="007203EC">
        <w:rPr>
          <w:rFonts w:asciiTheme="majorHAnsi" w:hAnsiTheme="majorHAnsi" w:cstheme="minorHAnsi"/>
          <w:b/>
          <w:bCs/>
          <w:sz w:val="20"/>
          <w:szCs w:val="20"/>
        </w:rPr>
        <w:t>Cordova</w:t>
      </w:r>
      <w:r w:rsidRPr="007203EC">
        <w:rPr>
          <w:rFonts w:asciiTheme="majorHAnsi" w:hAnsiTheme="majorHAnsi" w:cstheme="minorHAnsi"/>
          <w:bCs/>
          <w:sz w:val="20"/>
          <w:szCs w:val="20"/>
        </w:rPr>
        <w:t xml:space="preserve"> plugins appealing designs focused on usability, utility, UX, cross-browser compatibility and SEO / web standards.</w:t>
      </w:r>
    </w:p>
    <w:p w:rsidR="00DF645D" w:rsidRPr="007203EC" w:rsidRDefault="00DF645D" w:rsidP="00DF645D">
      <w:pPr>
        <w:pStyle w:val="ListParagraph"/>
        <w:widowControl w:val="0"/>
        <w:numPr>
          <w:ilvl w:val="0"/>
          <w:numId w:val="2"/>
        </w:numPr>
        <w:autoSpaceDE w:val="0"/>
        <w:autoSpaceDN w:val="0"/>
        <w:adjustRightInd w:val="0"/>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Hands on </w:t>
      </w:r>
      <w:r w:rsidRPr="007203EC">
        <w:rPr>
          <w:rFonts w:asciiTheme="majorHAnsi" w:hAnsiTheme="majorHAnsi" w:cstheme="minorHAnsi"/>
          <w:b/>
          <w:sz w:val="20"/>
          <w:szCs w:val="20"/>
        </w:rPr>
        <w:t>JavaScript/ES6</w:t>
      </w:r>
      <w:r w:rsidRPr="007203EC">
        <w:rPr>
          <w:rFonts w:asciiTheme="majorHAnsi" w:hAnsiTheme="majorHAnsi" w:cstheme="minorHAnsi"/>
          <w:sz w:val="20"/>
          <w:szCs w:val="20"/>
        </w:rPr>
        <w:t xml:space="preserve"> development on Node.JS platform with React, Redux libraries. </w:t>
      </w:r>
    </w:p>
    <w:p w:rsidR="001C31D6" w:rsidRPr="007203EC" w:rsidRDefault="001C31D6" w:rsidP="00F7019C">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shd w:val="clear" w:color="auto" w:fill="FFFFFF"/>
        </w:rPr>
        <w:lastRenderedPageBreak/>
        <w:t>Used a full complement of Express, Angular, NodeJS and MongoDB to store and present assessments.</w:t>
      </w:r>
    </w:p>
    <w:p w:rsidR="001C31D6" w:rsidRPr="007203EC"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Used </w:t>
      </w:r>
      <w:r w:rsidRPr="007203EC">
        <w:rPr>
          <w:rFonts w:asciiTheme="majorHAnsi" w:hAnsiTheme="majorHAnsi" w:cstheme="minorHAnsi"/>
          <w:b/>
          <w:sz w:val="20"/>
          <w:szCs w:val="20"/>
          <w:shd w:val="clear" w:color="auto" w:fill="FFFFFF"/>
        </w:rPr>
        <w:t>Mongoose</w:t>
      </w:r>
      <w:r w:rsidRPr="007203EC">
        <w:rPr>
          <w:rFonts w:asciiTheme="majorHAnsi" w:hAnsiTheme="majorHAnsi" w:cstheme="minorHAnsi"/>
          <w:sz w:val="20"/>
          <w:szCs w:val="20"/>
          <w:shd w:val="clear" w:color="auto" w:fill="FFFFFF"/>
        </w:rPr>
        <w:t xml:space="preserve"> for NodeJS which makes easy to access the database from Express application.</w:t>
      </w:r>
    </w:p>
    <w:p w:rsidR="001C31D6" w:rsidRPr="007203EC"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7203EC">
        <w:rPr>
          <w:rFonts w:asciiTheme="majorHAnsi" w:hAnsiTheme="majorHAnsi" w:cstheme="minorHAnsi"/>
          <w:sz w:val="20"/>
          <w:szCs w:val="20"/>
        </w:rPr>
        <w:t>Manipulated data using </w:t>
      </w:r>
      <w:r w:rsidRPr="007203EC">
        <w:rPr>
          <w:rStyle w:val="Strong"/>
          <w:rFonts w:asciiTheme="majorHAnsi" w:hAnsiTheme="majorHAnsi" w:cstheme="minorHAnsi"/>
          <w:sz w:val="20"/>
          <w:szCs w:val="20"/>
        </w:rPr>
        <w:t>CRUD</w:t>
      </w:r>
      <w:r w:rsidRPr="007203EC">
        <w:rPr>
          <w:rFonts w:asciiTheme="majorHAnsi" w:hAnsiTheme="majorHAnsi" w:cstheme="minorHAnsi"/>
          <w:sz w:val="20"/>
          <w:szCs w:val="20"/>
        </w:rPr>
        <w:t> (create, read, update and delete) operations of MongoDB database management system and handled database access and data transmission based on RESTful web service.</w:t>
      </w:r>
    </w:p>
    <w:p w:rsidR="001C31D6" w:rsidRPr="007203EC" w:rsidRDefault="001C31D6" w:rsidP="00F7019C">
      <w:pPr>
        <w:numPr>
          <w:ilvl w:val="0"/>
          <w:numId w:val="2"/>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rPr>
        <w:t>Developed APIs using AJAX and JSON to implement more robust and efficient client facing applications.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Experience in REST API's using </w:t>
      </w:r>
      <w:r w:rsidRPr="007203EC">
        <w:rPr>
          <w:rFonts w:asciiTheme="majorHAnsi" w:hAnsiTheme="majorHAnsi" w:cstheme="minorHAnsi"/>
          <w:b/>
          <w:sz w:val="20"/>
          <w:szCs w:val="20"/>
          <w:shd w:val="clear" w:color="auto" w:fill="FFFFFF"/>
        </w:rPr>
        <w:t>Express.js</w:t>
      </w:r>
      <w:r w:rsidRPr="007203EC">
        <w:rPr>
          <w:rFonts w:asciiTheme="majorHAnsi" w:hAnsiTheme="majorHAnsi" w:cstheme="minorHAnsi"/>
          <w:sz w:val="20"/>
          <w:szCs w:val="20"/>
          <w:shd w:val="clear" w:color="auto" w:fill="FFFFFF"/>
        </w:rPr>
        <w:t xml:space="preserve"> with the help of Node.js to create routes and handle HTTP requests.</w:t>
      </w:r>
    </w:p>
    <w:p w:rsidR="001C31D6" w:rsidRPr="007203EC"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Solid experience in developing </w:t>
      </w:r>
      <w:r w:rsidRPr="007203EC">
        <w:rPr>
          <w:rFonts w:asciiTheme="majorHAnsi" w:hAnsiTheme="majorHAnsi" w:cstheme="minorHAnsi"/>
          <w:b/>
          <w:sz w:val="20"/>
          <w:szCs w:val="20"/>
          <w:shd w:val="clear" w:color="auto" w:fill="FFFFFF"/>
        </w:rPr>
        <w:t>Single Page Applications</w:t>
      </w:r>
      <w:r w:rsidRPr="007203EC">
        <w:rPr>
          <w:rFonts w:asciiTheme="majorHAnsi" w:hAnsiTheme="majorHAnsi" w:cstheme="minorHAnsi"/>
          <w:sz w:val="20"/>
          <w:szCs w:val="20"/>
          <w:shd w:val="clear" w:color="auto" w:fill="FFFFFF"/>
        </w:rPr>
        <w:t xml:space="preserve"> (SPA) based on client-side JavaScript framework </w:t>
      </w:r>
      <w:r w:rsidRPr="007203EC">
        <w:rPr>
          <w:rFonts w:asciiTheme="majorHAnsi" w:hAnsiTheme="majorHAnsi" w:cstheme="minorHAnsi"/>
          <w:b/>
          <w:sz w:val="20"/>
          <w:szCs w:val="20"/>
          <w:shd w:val="clear" w:color="auto" w:fill="FFFFFF"/>
        </w:rPr>
        <w:t xml:space="preserve">Angular 2/4 </w:t>
      </w:r>
      <w:r w:rsidRPr="007203EC">
        <w:rPr>
          <w:rFonts w:asciiTheme="majorHAnsi" w:hAnsiTheme="majorHAnsi" w:cstheme="minorHAnsi"/>
          <w:sz w:val="20"/>
          <w:szCs w:val="20"/>
          <w:shd w:val="clear" w:color="auto" w:fill="FFFFFF"/>
        </w:rPr>
        <w:t xml:space="preserve">and employing with </w:t>
      </w:r>
      <w:r w:rsidRPr="007203EC">
        <w:rPr>
          <w:rFonts w:asciiTheme="majorHAnsi" w:hAnsiTheme="majorHAnsi" w:cstheme="minorHAnsi"/>
          <w:b/>
          <w:sz w:val="20"/>
          <w:szCs w:val="20"/>
          <w:shd w:val="clear" w:color="auto" w:fill="FFFFFF"/>
        </w:rPr>
        <w:t>Web API</w:t>
      </w:r>
      <w:r w:rsidRPr="007203EC">
        <w:rPr>
          <w:rFonts w:asciiTheme="majorHAnsi" w:hAnsiTheme="majorHAnsi" w:cstheme="minorHAnsi"/>
          <w:sz w:val="20"/>
          <w:szCs w:val="20"/>
          <w:shd w:val="clear" w:color="auto" w:fill="FFFFFF"/>
        </w:rPr>
        <w:t>.</w:t>
      </w:r>
    </w:p>
    <w:p w:rsidR="00C62373" w:rsidRPr="007203EC" w:rsidRDefault="00C62373" w:rsidP="00C62373">
      <w:pPr>
        <w:pStyle w:val="ListParagraph"/>
        <w:numPr>
          <w:ilvl w:val="0"/>
          <w:numId w:val="2"/>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Integrated latest features in the application using the plugin's</w:t>
      </w:r>
      <w:r w:rsidRPr="007203EC">
        <w:rPr>
          <w:rFonts w:asciiTheme="majorHAnsi" w:hAnsiTheme="majorHAnsi" w:cstheme="minorHAnsi"/>
          <w:b/>
          <w:sz w:val="20"/>
          <w:szCs w:val="20"/>
        </w:rPr>
        <w:t>from Phone gap/Cordova, React native</w:t>
      </w:r>
      <w:r w:rsidRPr="007203EC">
        <w:rPr>
          <w:rFonts w:asciiTheme="majorHAnsi" w:hAnsiTheme="majorHAnsi" w:cstheme="minorHAnsi"/>
          <w:sz w:val="20"/>
          <w:szCs w:val="20"/>
        </w:rPr>
        <w:t>.</w:t>
      </w:r>
    </w:p>
    <w:p w:rsidR="001C31D6" w:rsidRPr="007203EC" w:rsidRDefault="001C31D6" w:rsidP="00F7019C">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7203EC">
        <w:rPr>
          <w:rFonts w:asciiTheme="majorHAnsi" w:hAnsiTheme="majorHAnsi" w:cstheme="minorHAnsi"/>
          <w:spacing w:val="4"/>
          <w:sz w:val="20"/>
          <w:szCs w:val="20"/>
        </w:rPr>
        <w:t xml:space="preserve">Extensively used Validation Controls and </w:t>
      </w:r>
      <w:r w:rsidRPr="007203EC">
        <w:rPr>
          <w:rFonts w:asciiTheme="majorHAnsi" w:hAnsiTheme="majorHAnsi" w:cstheme="minorHAnsi"/>
          <w:b/>
          <w:spacing w:val="4"/>
          <w:sz w:val="20"/>
          <w:szCs w:val="20"/>
        </w:rPr>
        <w:t xml:space="preserve">JavaScript </w:t>
      </w:r>
      <w:r w:rsidRPr="007203EC">
        <w:rPr>
          <w:rFonts w:asciiTheme="majorHAnsi" w:hAnsiTheme="majorHAnsi" w:cstheme="minorHAnsi"/>
          <w:spacing w:val="4"/>
          <w:sz w:val="20"/>
          <w:szCs w:val="20"/>
        </w:rPr>
        <w:t>for client-side validations in the Web Pages.</w:t>
      </w:r>
    </w:p>
    <w:p w:rsidR="001C31D6" w:rsidRPr="007203EC" w:rsidRDefault="001C31D6" w:rsidP="00053576">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7203EC">
        <w:rPr>
          <w:rFonts w:asciiTheme="majorHAnsi" w:hAnsiTheme="majorHAnsi" w:cstheme="minorHAnsi"/>
          <w:sz w:val="20"/>
          <w:szCs w:val="20"/>
        </w:rPr>
        <w:t>Implemented </w:t>
      </w:r>
      <w:r w:rsidRPr="007203EC">
        <w:rPr>
          <w:rStyle w:val="Strong"/>
          <w:rFonts w:asciiTheme="majorHAnsi" w:hAnsiTheme="majorHAnsi" w:cstheme="minorHAnsi"/>
          <w:sz w:val="20"/>
          <w:szCs w:val="20"/>
        </w:rPr>
        <w:t>XML </w:t>
      </w:r>
      <w:r w:rsidRPr="007203EC">
        <w:rPr>
          <w:rFonts w:asciiTheme="majorHAnsi" w:hAnsiTheme="majorHAnsi" w:cstheme="minorHAnsi"/>
          <w:sz w:val="20"/>
          <w:szCs w:val="20"/>
        </w:rPr>
        <w:t>parsing &amp; </w:t>
      </w:r>
      <w:r w:rsidRPr="007203EC">
        <w:rPr>
          <w:rStyle w:val="Strong"/>
          <w:rFonts w:asciiTheme="majorHAnsi" w:hAnsiTheme="majorHAnsi" w:cstheme="minorHAnsi"/>
          <w:sz w:val="20"/>
          <w:szCs w:val="20"/>
        </w:rPr>
        <w:t>JSON </w:t>
      </w:r>
      <w:r w:rsidRPr="007203EC">
        <w:rPr>
          <w:rFonts w:asciiTheme="majorHAnsi" w:hAnsiTheme="majorHAnsi" w:cstheme="minorHAnsi"/>
          <w:sz w:val="20"/>
          <w:szCs w:val="20"/>
        </w:rPr>
        <w:t>parsing for data handling on different application.</w:t>
      </w:r>
    </w:p>
    <w:p w:rsidR="001C31D6" w:rsidRPr="007203EC" w:rsidRDefault="001C31D6" w:rsidP="00053576">
      <w:pPr>
        <w:pStyle w:val="ListParagraph"/>
        <w:numPr>
          <w:ilvl w:val="0"/>
          <w:numId w:val="2"/>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Involved in writing application level code to interact with </w:t>
      </w:r>
      <w:r w:rsidRPr="007203EC">
        <w:rPr>
          <w:rFonts w:asciiTheme="majorHAnsi" w:hAnsiTheme="majorHAnsi" w:cstheme="minorHAnsi"/>
          <w:b/>
          <w:bCs/>
          <w:sz w:val="20"/>
          <w:szCs w:val="20"/>
        </w:rPr>
        <w:t>Restful Web APIs</w:t>
      </w:r>
      <w:r w:rsidRPr="007203EC">
        <w:rPr>
          <w:rFonts w:asciiTheme="majorHAnsi" w:hAnsiTheme="majorHAnsi" w:cstheme="minorHAnsi"/>
          <w:bCs/>
          <w:sz w:val="20"/>
          <w:szCs w:val="20"/>
        </w:rPr>
        <w:t>, Web Services.</w:t>
      </w:r>
    </w:p>
    <w:p w:rsidR="001C31D6" w:rsidRPr="007203EC"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7203EC">
        <w:rPr>
          <w:rFonts w:asciiTheme="majorHAnsi" w:eastAsia="Cambria" w:hAnsiTheme="majorHAnsi" w:cstheme="minorHAnsi"/>
          <w:sz w:val="20"/>
          <w:szCs w:val="20"/>
        </w:rPr>
        <w:t xml:space="preserve">Used </w:t>
      </w:r>
      <w:r w:rsidRPr="007203EC">
        <w:rPr>
          <w:rFonts w:asciiTheme="majorHAnsi" w:eastAsia="Cambria" w:hAnsiTheme="majorHAnsi" w:cstheme="minorHAnsi"/>
          <w:b/>
          <w:sz w:val="20"/>
          <w:szCs w:val="20"/>
        </w:rPr>
        <w:t>SOAP UI</w:t>
      </w:r>
      <w:r w:rsidRPr="007203EC">
        <w:rPr>
          <w:rFonts w:asciiTheme="majorHAnsi" w:eastAsia="Cambria" w:hAnsiTheme="majorHAnsi" w:cstheme="minorHAnsi"/>
          <w:sz w:val="20"/>
          <w:szCs w:val="20"/>
        </w:rPr>
        <w:t xml:space="preserve"> to test the resources. Also, used Postman plug-in with chrome browser to test resources.</w:t>
      </w:r>
    </w:p>
    <w:p w:rsidR="001C31D6" w:rsidRPr="007203EC"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7203EC">
        <w:rPr>
          <w:rFonts w:asciiTheme="majorHAnsi" w:hAnsiTheme="majorHAnsi" w:cstheme="minorHAnsi"/>
          <w:sz w:val="20"/>
          <w:szCs w:val="20"/>
        </w:rPr>
        <w:t>Reviewed customer feedback about the debugging issues, fixed bugs with HTML5 and JavaScript codes and worked on resolving browser compatibility issues.</w:t>
      </w:r>
    </w:p>
    <w:p w:rsidR="001C31D6" w:rsidRPr="007203EC" w:rsidRDefault="001C31D6"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Performed UNIT and integration testing using jasmine and in writing Test Cases on every new version before sending it</w:t>
      </w:r>
      <w:r w:rsidR="0088527E" w:rsidRPr="007203EC">
        <w:rPr>
          <w:rFonts w:asciiTheme="majorHAnsi" w:hAnsiTheme="majorHAnsi" w:cstheme="minorHAnsi"/>
          <w:sz w:val="20"/>
          <w:szCs w:val="20"/>
        </w:rPr>
        <w:t xml:space="preserve"> for User Acceptance Test (UAT)</w:t>
      </w:r>
      <w:r w:rsidRPr="007203EC">
        <w:rPr>
          <w:rFonts w:asciiTheme="majorHAnsi" w:hAnsiTheme="majorHAnsi" w:cstheme="minorHAnsi"/>
          <w:sz w:val="20"/>
          <w:szCs w:val="20"/>
        </w:rPr>
        <w:t>.</w:t>
      </w:r>
    </w:p>
    <w:p w:rsidR="00240C16" w:rsidRPr="007203EC" w:rsidRDefault="00240C16" w:rsidP="00240C16">
      <w:pPr>
        <w:pStyle w:val="ListParagraph"/>
        <w:numPr>
          <w:ilvl w:val="0"/>
          <w:numId w:val="2"/>
        </w:numPr>
        <w:spacing w:after="0" w:line="240" w:lineRule="auto"/>
        <w:rPr>
          <w:rFonts w:asciiTheme="majorHAnsi" w:hAnsiTheme="majorHAnsi" w:cstheme="minorHAnsi"/>
          <w:sz w:val="20"/>
          <w:szCs w:val="20"/>
        </w:rPr>
      </w:pPr>
      <w:r w:rsidRPr="007203EC">
        <w:rPr>
          <w:rFonts w:asciiTheme="majorHAnsi" w:eastAsia="Times New Roman" w:hAnsiTheme="majorHAnsi" w:cstheme="minorHAnsi"/>
          <w:sz w:val="20"/>
          <w:szCs w:val="20"/>
          <w:shd w:val="clear" w:color="auto" w:fill="FFFFFF"/>
        </w:rPr>
        <w:t>Worked with Package managers NPM, Bower and build tools Grunt. </w:t>
      </w:r>
    </w:p>
    <w:p w:rsidR="0088527E" w:rsidRPr="007203EC" w:rsidRDefault="0088527E"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88527E" w:rsidRPr="007203EC" w:rsidRDefault="00ED3B3E" w:rsidP="00F7019C">
      <w:pPr>
        <w:shd w:val="clear" w:color="auto" w:fill="FFFFFF"/>
        <w:spacing w:before="100" w:beforeAutospacing="1" w:after="100" w:afterAutospacing="1"/>
        <w:ind w:left="360"/>
        <w:jc w:val="both"/>
        <w:rPr>
          <w:rFonts w:asciiTheme="majorHAnsi" w:hAnsiTheme="majorHAnsi" w:cstheme="minorHAnsi"/>
          <w:b/>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b/>
          <w:sz w:val="20"/>
          <w:szCs w:val="20"/>
        </w:rPr>
        <w:t>:</w:t>
      </w:r>
      <w:r w:rsidR="0088527E" w:rsidRPr="007203EC">
        <w:rPr>
          <w:rFonts w:asciiTheme="majorHAnsi" w:hAnsiTheme="majorHAnsi" w:cstheme="minorHAnsi"/>
          <w:b/>
          <w:sz w:val="20"/>
          <w:szCs w:val="20"/>
        </w:rPr>
        <w:t xml:space="preserve">  HTML5, XML, CSS3,SASS,LESS,JSON and Boot Strap, Node JS, EXPRESS JS, Angular 2/4, Mongo DB, Microsoft SQL, Restful services, Java Script, jQuery, </w:t>
      </w:r>
      <w:r w:rsidR="00240C16" w:rsidRPr="007203EC">
        <w:rPr>
          <w:rFonts w:asciiTheme="majorHAnsi" w:hAnsiTheme="majorHAnsi" w:cstheme="minorHAnsi"/>
          <w:b/>
          <w:sz w:val="20"/>
          <w:szCs w:val="20"/>
        </w:rPr>
        <w:t xml:space="preserve">NPM, </w:t>
      </w:r>
      <w:r w:rsidR="0088527E" w:rsidRPr="007203EC">
        <w:rPr>
          <w:rFonts w:asciiTheme="majorHAnsi" w:hAnsiTheme="majorHAnsi" w:cstheme="minorHAnsi"/>
          <w:b/>
          <w:sz w:val="20"/>
          <w:szCs w:val="20"/>
        </w:rPr>
        <w:t xml:space="preserve">AJAX, </w:t>
      </w:r>
      <w:r w:rsidR="00DF645D" w:rsidRPr="007203EC">
        <w:rPr>
          <w:rFonts w:asciiTheme="majorHAnsi" w:hAnsiTheme="majorHAnsi" w:cstheme="minorHAnsi"/>
          <w:b/>
          <w:sz w:val="20"/>
          <w:szCs w:val="20"/>
        </w:rPr>
        <w:t xml:space="preserve">ES6, </w:t>
      </w:r>
      <w:r w:rsidR="0088527E" w:rsidRPr="007203EC">
        <w:rPr>
          <w:rFonts w:asciiTheme="majorHAnsi" w:hAnsiTheme="majorHAnsi" w:cstheme="minorHAnsi"/>
          <w:b/>
          <w:sz w:val="20"/>
          <w:szCs w:val="20"/>
        </w:rPr>
        <w:t xml:space="preserve">Jenkins, </w:t>
      </w:r>
      <w:r w:rsidR="00C62373" w:rsidRPr="007203EC">
        <w:rPr>
          <w:rFonts w:asciiTheme="majorHAnsi" w:hAnsiTheme="majorHAnsi" w:cstheme="minorHAnsi"/>
          <w:b/>
          <w:sz w:val="20"/>
          <w:szCs w:val="20"/>
        </w:rPr>
        <w:t xml:space="preserve">Phone Gap, </w:t>
      </w:r>
      <w:r w:rsidR="0088527E" w:rsidRPr="007203EC">
        <w:rPr>
          <w:rFonts w:asciiTheme="majorHAnsi" w:hAnsiTheme="majorHAnsi" w:cstheme="minorHAnsi"/>
          <w:b/>
          <w:sz w:val="20"/>
          <w:szCs w:val="20"/>
        </w:rPr>
        <w:t xml:space="preserve">Visual studio 2010,Microsoft Team Foundation Server, semantic UI, </w:t>
      </w:r>
      <w:r w:rsidR="009B6C55" w:rsidRPr="007203EC">
        <w:rPr>
          <w:rFonts w:asciiTheme="majorHAnsi" w:hAnsiTheme="majorHAnsi" w:cstheme="minorHAnsi"/>
          <w:b/>
          <w:sz w:val="20"/>
          <w:szCs w:val="20"/>
        </w:rPr>
        <w:t>Grunt, Gulp,</w:t>
      </w:r>
      <w:r w:rsidR="0088527E" w:rsidRPr="007203EC">
        <w:rPr>
          <w:rFonts w:asciiTheme="majorHAnsi" w:hAnsiTheme="majorHAnsi" w:cstheme="minorHAnsi"/>
          <w:b/>
          <w:sz w:val="20"/>
          <w:szCs w:val="20"/>
        </w:rPr>
        <w:t>React JS, Adobe</w:t>
      </w:r>
      <w:r w:rsidR="00AD598D" w:rsidRPr="007203EC">
        <w:rPr>
          <w:rFonts w:asciiTheme="majorHAnsi" w:hAnsiTheme="majorHAnsi" w:cstheme="minorHAnsi"/>
          <w:b/>
          <w:sz w:val="20"/>
          <w:szCs w:val="20"/>
        </w:rPr>
        <w:t>, Iconic/Cordova.</w:t>
      </w:r>
    </w:p>
    <w:p w:rsidR="00C228BD" w:rsidRPr="007203EC" w:rsidRDefault="00C228BD" w:rsidP="00F7019C">
      <w:pPr>
        <w:tabs>
          <w:tab w:val="left" w:pos="360"/>
        </w:tabs>
        <w:spacing w:after="0" w:line="240" w:lineRule="auto"/>
        <w:jc w:val="both"/>
        <w:rPr>
          <w:rFonts w:asciiTheme="majorHAnsi" w:hAnsiTheme="majorHAnsi" w:cstheme="minorHAnsi"/>
          <w:b/>
          <w:sz w:val="20"/>
          <w:szCs w:val="20"/>
        </w:rPr>
      </w:pPr>
    </w:p>
    <w:p w:rsidR="0076770F" w:rsidRPr="0077654A" w:rsidRDefault="00BB3F6C" w:rsidP="00F7019C">
      <w:pPr>
        <w:tabs>
          <w:tab w:val="left" w:pos="360"/>
        </w:tabs>
        <w:spacing w:after="0" w:line="240" w:lineRule="auto"/>
        <w:jc w:val="both"/>
        <w:rPr>
          <w:rFonts w:asciiTheme="majorHAnsi" w:hAnsiTheme="majorHAnsi" w:cstheme="minorHAnsi"/>
          <w:b/>
          <w:sz w:val="20"/>
          <w:szCs w:val="20"/>
        </w:rPr>
      </w:pPr>
      <w:r w:rsidRPr="00BB3F6C">
        <w:rPr>
          <w:rFonts w:asciiTheme="majorHAnsi" w:hAnsiTheme="majorHAnsi" w:cstheme="minorHAnsi"/>
          <w:b/>
          <w:sz w:val="20"/>
          <w:szCs w:val="20"/>
        </w:rPr>
        <w:t>Lumeris Healthcare, St Louis, MO</w:t>
      </w:r>
      <w:r>
        <w:rPr>
          <w:rFonts w:ascii="Arial" w:hAnsi="Arial" w:cs="Arial"/>
          <w:color w:val="263238"/>
          <w:sz w:val="20"/>
          <w:szCs w:val="20"/>
        </w:rPr>
        <w:t>   </w:t>
      </w:r>
      <w:r w:rsidR="001D6164" w:rsidRPr="007203EC">
        <w:rPr>
          <w:rFonts w:asciiTheme="majorHAnsi" w:hAnsiTheme="majorHAnsi" w:cstheme="minorHAnsi"/>
          <w:b/>
          <w:sz w:val="20"/>
          <w:szCs w:val="20"/>
        </w:rPr>
        <w:t xml:space="preserve">Feb 2014 </w:t>
      </w:r>
      <w:r w:rsidR="00641C3C" w:rsidRPr="007203EC">
        <w:rPr>
          <w:rFonts w:asciiTheme="majorHAnsi" w:hAnsiTheme="majorHAnsi" w:cstheme="minorHAnsi"/>
          <w:b/>
          <w:sz w:val="20"/>
          <w:szCs w:val="20"/>
        </w:rPr>
        <w:t>-</w:t>
      </w:r>
      <w:r w:rsidR="001D6164" w:rsidRPr="007203EC">
        <w:rPr>
          <w:rFonts w:asciiTheme="majorHAnsi" w:hAnsiTheme="majorHAnsi" w:cstheme="minorHAnsi"/>
          <w:b/>
          <w:sz w:val="20"/>
          <w:szCs w:val="20"/>
        </w:rPr>
        <w:t xml:space="preserve"> Apr </w:t>
      </w:r>
      <w:r w:rsidR="00A4543B" w:rsidRPr="007203EC">
        <w:rPr>
          <w:rFonts w:asciiTheme="majorHAnsi" w:hAnsiTheme="majorHAnsi" w:cstheme="minorHAnsi"/>
          <w:b/>
          <w:sz w:val="20"/>
          <w:szCs w:val="20"/>
        </w:rPr>
        <w:t>2016</w:t>
      </w:r>
    </w:p>
    <w:p w:rsidR="0076770F"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DF645D" w:rsidRPr="007203EC">
        <w:rPr>
          <w:rFonts w:asciiTheme="majorHAnsi" w:hAnsiTheme="majorHAnsi" w:cstheme="minorHAnsi"/>
          <w:b/>
          <w:sz w:val="20"/>
          <w:szCs w:val="20"/>
        </w:rPr>
        <w:t>JavaScript</w:t>
      </w:r>
      <w:r w:rsidR="0076770F" w:rsidRPr="007203EC">
        <w:rPr>
          <w:rFonts w:asciiTheme="majorHAnsi" w:hAnsiTheme="majorHAnsi" w:cstheme="minorHAnsi"/>
          <w:b/>
          <w:sz w:val="20"/>
          <w:szCs w:val="20"/>
        </w:rPr>
        <w:t xml:space="preserve"> Developer</w:t>
      </w:r>
    </w:p>
    <w:p w:rsidR="001D6164" w:rsidRPr="007203EC" w:rsidRDefault="001D6164" w:rsidP="00F7019C">
      <w:pPr>
        <w:spacing w:after="60" w:line="240" w:lineRule="auto"/>
        <w:contextualSpacing/>
        <w:jc w:val="both"/>
        <w:rPr>
          <w:rFonts w:asciiTheme="majorHAnsi" w:hAnsiTheme="majorHAnsi" w:cstheme="minorHAnsi"/>
          <w:sz w:val="20"/>
          <w:szCs w:val="20"/>
        </w:rPr>
      </w:pPr>
    </w:p>
    <w:p w:rsidR="001D6164" w:rsidRPr="007203EC" w:rsidRDefault="00D11965"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B07CBF" w:rsidRPr="007203EC">
        <w:rPr>
          <w:rFonts w:asciiTheme="majorHAnsi" w:hAnsiTheme="majorHAnsi" w:cstheme="minorHAnsi"/>
          <w:b/>
          <w:sz w:val="20"/>
          <w:szCs w:val="20"/>
        </w:rPr>
        <w:t>:</w:t>
      </w:r>
    </w:p>
    <w:p w:rsidR="001D6164" w:rsidRPr="007203EC" w:rsidRDefault="001D6164" w:rsidP="00F7019C">
      <w:pPr>
        <w:pStyle w:val="ListParagraph"/>
        <w:numPr>
          <w:ilvl w:val="0"/>
          <w:numId w:val="3"/>
        </w:numPr>
        <w:jc w:val="both"/>
        <w:rPr>
          <w:rFonts w:asciiTheme="majorHAnsi" w:hAnsiTheme="majorHAnsi" w:cstheme="minorHAnsi"/>
          <w:b/>
          <w:sz w:val="20"/>
          <w:szCs w:val="20"/>
          <w:u w:val="single"/>
        </w:rPr>
      </w:pPr>
      <w:r w:rsidRPr="007203EC">
        <w:rPr>
          <w:rFonts w:asciiTheme="majorHAnsi" w:hAnsiTheme="majorHAnsi" w:cstheme="minorHAnsi"/>
          <w:sz w:val="20"/>
          <w:szCs w:val="20"/>
          <w:shd w:val="clear" w:color="auto" w:fill="FFFFFF"/>
        </w:rPr>
        <w:t>Created Front-end Applications using </w:t>
      </w:r>
      <w:r w:rsidR="00356B1E" w:rsidRPr="007203EC">
        <w:rPr>
          <w:rFonts w:asciiTheme="majorHAnsi" w:hAnsiTheme="majorHAnsi" w:cstheme="minorHAnsi"/>
          <w:b/>
          <w:sz w:val="20"/>
          <w:szCs w:val="20"/>
          <w:shd w:val="clear" w:color="auto" w:fill="FFFFFF"/>
        </w:rPr>
        <w:t>HTML/</w:t>
      </w:r>
      <w:r w:rsidRPr="007203EC">
        <w:rPr>
          <w:rStyle w:val="Strong"/>
          <w:rFonts w:asciiTheme="majorHAnsi" w:hAnsiTheme="majorHAnsi" w:cstheme="minorHAnsi"/>
          <w:sz w:val="20"/>
          <w:szCs w:val="20"/>
          <w:shd w:val="clear" w:color="auto" w:fill="FFFFFF"/>
        </w:rPr>
        <w:t xml:space="preserve">HTML5, CSS3, JavaScript, </w:t>
      </w:r>
      <w:r w:rsidR="00356B1E" w:rsidRPr="007203EC">
        <w:rPr>
          <w:rStyle w:val="Strong"/>
          <w:rFonts w:asciiTheme="majorHAnsi" w:hAnsiTheme="majorHAnsi" w:cstheme="minorHAnsi"/>
          <w:sz w:val="20"/>
          <w:szCs w:val="20"/>
          <w:shd w:val="clear" w:color="auto" w:fill="FFFFFF"/>
        </w:rPr>
        <w:t>jQuery</w:t>
      </w:r>
      <w:r w:rsidRPr="007203EC">
        <w:rPr>
          <w:rStyle w:val="Strong"/>
          <w:rFonts w:asciiTheme="majorHAnsi" w:hAnsiTheme="majorHAnsi" w:cstheme="minorHAnsi"/>
          <w:sz w:val="20"/>
          <w:szCs w:val="20"/>
          <w:shd w:val="clear" w:color="auto" w:fill="FFFFFF"/>
        </w:rPr>
        <w:t>, Angular JS,</w:t>
      </w:r>
      <w:r w:rsidR="00356B1E" w:rsidRPr="007203EC">
        <w:rPr>
          <w:rStyle w:val="Strong"/>
          <w:rFonts w:asciiTheme="majorHAnsi" w:hAnsiTheme="majorHAnsi" w:cstheme="minorHAnsi"/>
          <w:sz w:val="20"/>
          <w:szCs w:val="20"/>
          <w:shd w:val="clear" w:color="auto" w:fill="FFFFFF"/>
        </w:rPr>
        <w:t xml:space="preserve"> React JS,</w:t>
      </w:r>
      <w:r w:rsidRPr="007203EC">
        <w:rPr>
          <w:rStyle w:val="Strong"/>
          <w:rFonts w:asciiTheme="majorHAnsi" w:hAnsiTheme="majorHAnsi" w:cstheme="minorHAnsi"/>
          <w:sz w:val="20"/>
          <w:szCs w:val="20"/>
          <w:shd w:val="clear" w:color="auto" w:fill="FFFFFF"/>
        </w:rPr>
        <w:t xml:space="preserve"> Node.js, Backbone.js, OOP, DOM, Bootstrap, AJAX, XML and JSON</w:t>
      </w:r>
      <w:r w:rsidRPr="007203EC">
        <w:rPr>
          <w:rFonts w:asciiTheme="majorHAnsi" w:hAnsiTheme="majorHAnsi" w:cstheme="minorHAnsi"/>
          <w:sz w:val="20"/>
          <w:szCs w:val="20"/>
          <w:shd w:val="clear" w:color="auto" w:fill="FFFFFF"/>
        </w:rPr>
        <w:t>.</w:t>
      </w:r>
    </w:p>
    <w:p w:rsidR="001D6164" w:rsidRPr="007203EC" w:rsidRDefault="001D6164" w:rsidP="00F7019C">
      <w:pPr>
        <w:pStyle w:val="ListParagraph"/>
        <w:numPr>
          <w:ilvl w:val="0"/>
          <w:numId w:val="3"/>
        </w:numPr>
        <w:spacing w:after="0"/>
        <w:jc w:val="both"/>
        <w:rPr>
          <w:rFonts w:asciiTheme="majorHAnsi" w:hAnsiTheme="majorHAnsi" w:cstheme="minorHAnsi"/>
          <w:sz w:val="20"/>
          <w:szCs w:val="20"/>
        </w:rPr>
      </w:pPr>
      <w:r w:rsidRPr="007203EC">
        <w:rPr>
          <w:rFonts w:asciiTheme="majorHAnsi" w:hAnsiTheme="majorHAnsi" w:cstheme="minorHAnsi"/>
          <w:sz w:val="20"/>
          <w:szCs w:val="20"/>
        </w:rPr>
        <w:t>Maintained Cross Browser compatibility &amp; implemented Responsive Web Design using Twitter Bootstrap and custom media queries, etc.</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rPr>
        <w:t xml:space="preserve">Created react components using </w:t>
      </w:r>
      <w:r w:rsidRPr="007203EC">
        <w:rPr>
          <w:rFonts w:asciiTheme="majorHAnsi" w:hAnsiTheme="majorHAnsi" w:cstheme="minorHAnsi"/>
          <w:b/>
          <w:sz w:val="20"/>
          <w:szCs w:val="20"/>
        </w:rPr>
        <w:t>Redux</w:t>
      </w:r>
      <w:r w:rsidRPr="007203EC">
        <w:rPr>
          <w:rFonts w:asciiTheme="majorHAnsi" w:hAnsiTheme="majorHAnsi" w:cstheme="minorHAnsi"/>
          <w:sz w:val="20"/>
          <w:szCs w:val="20"/>
        </w:rPr>
        <w:t xml:space="preserve"> for unidirectional data flow.</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rPr>
        <w:t>Specialized in developing </w:t>
      </w:r>
      <w:r w:rsidRPr="007203EC">
        <w:rPr>
          <w:rStyle w:val="Strong"/>
          <w:rFonts w:asciiTheme="majorHAnsi" w:hAnsiTheme="majorHAnsi" w:cstheme="minorHAnsi"/>
          <w:sz w:val="20"/>
          <w:szCs w:val="20"/>
        </w:rPr>
        <w:t>Web 2.0</w:t>
      </w:r>
      <w:r w:rsidRPr="007203EC">
        <w:rPr>
          <w:rFonts w:asciiTheme="majorHAnsi" w:hAnsiTheme="majorHAnsi" w:cstheme="minorHAnsi"/>
          <w:sz w:val="20"/>
          <w:szCs w:val="20"/>
        </w:rPr>
        <w:t xml:space="preserve"> Apps using core </w:t>
      </w:r>
      <w:r w:rsidR="001348B0" w:rsidRPr="007203EC">
        <w:rPr>
          <w:rFonts w:asciiTheme="majorHAnsi" w:hAnsiTheme="majorHAnsi" w:cstheme="minorHAnsi"/>
          <w:sz w:val="20"/>
          <w:szCs w:val="20"/>
        </w:rPr>
        <w:t>jQuery</w:t>
      </w:r>
      <w:r w:rsidRPr="007203EC">
        <w:rPr>
          <w:rFonts w:asciiTheme="majorHAnsi" w:hAnsiTheme="majorHAnsi" w:cstheme="minorHAnsi"/>
          <w:sz w:val="20"/>
          <w:szCs w:val="20"/>
        </w:rPr>
        <w:t xml:space="preserve"> along with AJAX/JavaScript.</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iCs/>
          <w:sz w:val="20"/>
          <w:szCs w:val="20"/>
        </w:rPr>
        <w:t xml:space="preserve">Involved in providing pseudo application level code to interact with APIs, Web Services using </w:t>
      </w:r>
      <w:r w:rsidRPr="007203EC">
        <w:rPr>
          <w:rFonts w:asciiTheme="majorHAnsi" w:hAnsiTheme="majorHAnsi" w:cstheme="minorHAnsi"/>
          <w:b/>
          <w:iCs/>
          <w:sz w:val="20"/>
          <w:szCs w:val="20"/>
        </w:rPr>
        <w:t xml:space="preserve">AJAX, JSON </w:t>
      </w:r>
      <w:r w:rsidRPr="007203EC">
        <w:rPr>
          <w:rFonts w:asciiTheme="majorHAnsi" w:hAnsiTheme="majorHAnsi" w:cstheme="minorHAnsi"/>
          <w:iCs/>
          <w:sz w:val="20"/>
          <w:szCs w:val="20"/>
        </w:rPr>
        <w:t>and</w:t>
      </w:r>
      <w:r w:rsidRPr="007203EC">
        <w:rPr>
          <w:rFonts w:asciiTheme="majorHAnsi" w:hAnsiTheme="majorHAnsi" w:cstheme="minorHAnsi"/>
          <w:b/>
          <w:iCs/>
          <w:sz w:val="20"/>
          <w:szCs w:val="20"/>
        </w:rPr>
        <w:t xml:space="preserve"> XML.</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sz w:val="20"/>
          <w:szCs w:val="20"/>
        </w:rPr>
        <w:t xml:space="preserve">Extensively used </w:t>
      </w:r>
      <w:r w:rsidRPr="007203EC">
        <w:rPr>
          <w:rFonts w:asciiTheme="majorHAnsi" w:hAnsiTheme="majorHAnsi" w:cstheme="minorHAnsi"/>
          <w:b/>
          <w:sz w:val="20"/>
          <w:szCs w:val="20"/>
        </w:rPr>
        <w:t>JavaScript</w:t>
      </w:r>
      <w:r w:rsidRPr="007203EC">
        <w:rPr>
          <w:rFonts w:asciiTheme="majorHAnsi" w:hAnsiTheme="majorHAnsi" w:cstheme="minorHAnsi"/>
          <w:sz w:val="20"/>
          <w:szCs w:val="20"/>
        </w:rPr>
        <w:t xml:space="preserve"> to provide dynamic User Interface and for the client-side validations.</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Proficient with </w:t>
      </w:r>
      <w:r w:rsidRPr="007203EC">
        <w:rPr>
          <w:rFonts w:asciiTheme="majorHAnsi" w:hAnsiTheme="majorHAnsi" w:cstheme="minorHAnsi"/>
          <w:b/>
          <w:sz w:val="20"/>
          <w:szCs w:val="20"/>
          <w:shd w:val="clear" w:color="auto" w:fill="FFFFFF"/>
        </w:rPr>
        <w:t>ReactJS</w:t>
      </w:r>
      <w:r w:rsidRPr="007203EC">
        <w:rPr>
          <w:rFonts w:asciiTheme="majorHAnsi" w:hAnsiTheme="majorHAnsi" w:cstheme="minorHAnsi"/>
          <w:sz w:val="20"/>
          <w:szCs w:val="20"/>
          <w:shd w:val="clear" w:color="auto" w:fill="FFFFFF"/>
        </w:rPr>
        <w:t xml:space="preserve"> to create views to hook up models to the DOM and synchronize data with server as a Single Page Application (SPA).</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Worked on React JS Virtual Dom and React views, rendering using components which contains additional components called custom HTML tags.</w:t>
      </w:r>
    </w:p>
    <w:p w:rsidR="00DF645D" w:rsidRPr="007203EC" w:rsidRDefault="00DF645D" w:rsidP="00DF645D">
      <w:pPr>
        <w:pStyle w:val="NoSpacing"/>
        <w:numPr>
          <w:ilvl w:val="0"/>
          <w:numId w:val="3"/>
        </w:numPr>
        <w:pBdr>
          <w:top w:val="nil"/>
          <w:left w:val="nil"/>
          <w:bottom w:val="nil"/>
          <w:right w:val="nil"/>
          <w:between w:val="nil"/>
          <w:bar w:val="nil"/>
        </w:pBdr>
        <w:rPr>
          <w:rFonts w:asciiTheme="majorHAnsi" w:eastAsia="Times New Roman" w:hAnsiTheme="majorHAnsi" w:cstheme="minorHAnsi"/>
          <w:sz w:val="20"/>
          <w:szCs w:val="20"/>
          <w:lang w:val="en-IN" w:eastAsia="en-IN"/>
        </w:rPr>
      </w:pPr>
      <w:r w:rsidRPr="007203EC">
        <w:rPr>
          <w:rFonts w:asciiTheme="majorHAnsi" w:eastAsia="Times New Roman" w:hAnsiTheme="majorHAnsi" w:cstheme="minorHAnsi"/>
          <w:sz w:val="20"/>
          <w:szCs w:val="20"/>
          <w:lang w:val="en-IN" w:eastAsia="en-IN"/>
        </w:rPr>
        <w:t xml:space="preserve">Developed single page applications using </w:t>
      </w:r>
      <w:r w:rsidRPr="007203EC">
        <w:rPr>
          <w:rFonts w:asciiTheme="majorHAnsi" w:eastAsia="Times New Roman" w:hAnsiTheme="majorHAnsi" w:cstheme="minorHAnsi"/>
          <w:b/>
          <w:sz w:val="20"/>
          <w:szCs w:val="20"/>
          <w:lang w:val="en-IN" w:eastAsia="en-IN"/>
        </w:rPr>
        <w:t>React Redux architecture</w:t>
      </w:r>
      <w:r w:rsidRPr="007203EC">
        <w:rPr>
          <w:rFonts w:asciiTheme="majorHAnsi" w:eastAsia="Times New Roman" w:hAnsiTheme="majorHAnsi" w:cstheme="minorHAnsi"/>
          <w:sz w:val="20"/>
          <w:szCs w:val="20"/>
          <w:lang w:val="en-IN" w:eastAsia="en-IN"/>
        </w:rPr>
        <w:t xml:space="preserve">, </w:t>
      </w:r>
      <w:r w:rsidRPr="007203EC">
        <w:rPr>
          <w:rFonts w:asciiTheme="majorHAnsi" w:eastAsia="Times New Roman" w:hAnsiTheme="majorHAnsi" w:cstheme="minorHAnsi"/>
          <w:b/>
          <w:sz w:val="20"/>
          <w:szCs w:val="20"/>
          <w:lang w:val="en-IN" w:eastAsia="en-IN"/>
        </w:rPr>
        <w:t>ES6, web pack and grunt</w:t>
      </w:r>
      <w:r w:rsidRPr="007203EC">
        <w:rPr>
          <w:rFonts w:asciiTheme="majorHAnsi" w:eastAsia="Times New Roman" w:hAnsiTheme="majorHAnsi" w:cstheme="minorHAnsi"/>
          <w:sz w:val="20"/>
          <w:szCs w:val="20"/>
          <w:lang w:val="en-IN" w:eastAsia="en-IN"/>
        </w:rPr>
        <w:t xml:space="preserve">. </w:t>
      </w:r>
    </w:p>
    <w:p w:rsidR="001D6164" w:rsidRPr="007203EC"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7203EC">
        <w:rPr>
          <w:rFonts w:asciiTheme="majorHAnsi" w:hAnsiTheme="majorHAnsi" w:cstheme="minorHAnsi"/>
          <w:sz w:val="20"/>
          <w:szCs w:val="20"/>
        </w:rPr>
        <w:t>Experienced in working with </w:t>
      </w:r>
      <w:r w:rsidRPr="007203EC">
        <w:rPr>
          <w:rStyle w:val="Strong"/>
          <w:rFonts w:asciiTheme="majorHAnsi" w:hAnsiTheme="majorHAnsi" w:cstheme="minorHAnsi"/>
          <w:sz w:val="20"/>
          <w:szCs w:val="20"/>
        </w:rPr>
        <w:t>Redux architecture</w:t>
      </w:r>
      <w:r w:rsidRPr="007203EC">
        <w:rPr>
          <w:rFonts w:asciiTheme="majorHAnsi" w:hAnsiTheme="majorHAnsi" w:cstheme="minorHAnsi"/>
          <w:sz w:val="20"/>
          <w:szCs w:val="20"/>
        </w:rPr>
        <w:t> using complex Object-Oriented concepts in improving the performance of the websites.</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Experience in using </w:t>
      </w:r>
      <w:r w:rsidRPr="007203EC">
        <w:rPr>
          <w:rFonts w:asciiTheme="majorHAnsi" w:hAnsiTheme="majorHAnsi" w:cstheme="minorHAnsi"/>
          <w:b/>
          <w:sz w:val="20"/>
          <w:szCs w:val="20"/>
          <w:shd w:val="clear" w:color="auto" w:fill="FFFFFF"/>
        </w:rPr>
        <w:t>React JS</w:t>
      </w:r>
      <w:r w:rsidRPr="007203EC">
        <w:rPr>
          <w:rFonts w:asciiTheme="majorHAnsi" w:hAnsiTheme="majorHAnsi" w:cstheme="minorHAnsi"/>
          <w:sz w:val="20"/>
          <w:szCs w:val="20"/>
          <w:shd w:val="clear" w:color="auto" w:fill="FFFFFF"/>
        </w:rPr>
        <w:t xml:space="preserve"> components, Forms, Events, Keys, Router, Animations and Flux concept.</w:t>
      </w:r>
    </w:p>
    <w:p w:rsidR="001D6164" w:rsidRPr="007203EC" w:rsidRDefault="001D6164"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Worked with Reducers, ReactJS Containers to update the state of an APP produced by Redux and by mapping those to the ReactJS component using </w:t>
      </w:r>
      <w:r w:rsidRPr="007203EC">
        <w:rPr>
          <w:rFonts w:asciiTheme="majorHAnsi" w:hAnsiTheme="majorHAnsi" w:cstheme="minorHAnsi"/>
          <w:b/>
          <w:sz w:val="20"/>
          <w:szCs w:val="20"/>
          <w:shd w:val="clear" w:color="auto" w:fill="FFFFFF"/>
        </w:rPr>
        <w:t>React-Redux</w:t>
      </w:r>
      <w:r w:rsidRPr="007203EC">
        <w:rPr>
          <w:rFonts w:asciiTheme="majorHAnsi" w:hAnsiTheme="majorHAnsi" w:cstheme="minorHAnsi"/>
          <w:sz w:val="20"/>
          <w:szCs w:val="20"/>
          <w:shd w:val="clear" w:color="auto" w:fill="FFFFFF"/>
        </w:rPr>
        <w:t>.</w:t>
      </w:r>
    </w:p>
    <w:p w:rsidR="00C76BFB" w:rsidRPr="007203EC" w:rsidRDefault="00C76BFB"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7203EC" w:rsidRDefault="00C76BFB" w:rsidP="00F7019C">
      <w:pPr>
        <w:pStyle w:val="ListParagraph"/>
        <w:numPr>
          <w:ilvl w:val="0"/>
          <w:numId w:val="3"/>
        </w:numPr>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Used </w:t>
      </w:r>
      <w:r w:rsidR="00040ACD" w:rsidRPr="007203EC">
        <w:rPr>
          <w:rFonts w:asciiTheme="majorHAnsi" w:hAnsiTheme="majorHAnsi" w:cstheme="minorHAnsi"/>
          <w:sz w:val="20"/>
          <w:szCs w:val="20"/>
          <w:shd w:val="clear" w:color="auto" w:fill="FFFFFF"/>
        </w:rPr>
        <w:t>Browserify</w:t>
      </w:r>
      <w:r w:rsidRPr="007203EC">
        <w:rPr>
          <w:rFonts w:asciiTheme="majorHAnsi" w:hAnsiTheme="majorHAnsi" w:cstheme="minorHAnsi"/>
          <w:sz w:val="20"/>
          <w:szCs w:val="20"/>
          <w:shd w:val="clear" w:color="auto" w:fill="FFFFFF"/>
        </w:rPr>
        <w:t>, flux to manage with targeted URL's (Uni-Directional data flows) and to monitor the application.</w:t>
      </w:r>
    </w:p>
    <w:p w:rsidR="001D6164" w:rsidRPr="007203EC"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eastAsia="Cambria" w:hAnsiTheme="majorHAnsi" w:cstheme="minorHAnsi"/>
          <w:sz w:val="20"/>
          <w:szCs w:val="20"/>
        </w:rPr>
        <w:t xml:space="preserve">Interacted with java controllers </w:t>
      </w:r>
      <w:r w:rsidRPr="007203EC">
        <w:rPr>
          <w:rFonts w:asciiTheme="majorHAnsi" w:eastAsia="Cambria" w:hAnsiTheme="majorHAnsi" w:cstheme="minorHAnsi"/>
          <w:b/>
          <w:sz w:val="20"/>
          <w:szCs w:val="20"/>
        </w:rPr>
        <w:t>(JQUERY, Ajax,</w:t>
      </w:r>
      <w:r w:rsidRPr="007203EC">
        <w:rPr>
          <w:rFonts w:asciiTheme="majorHAnsi" w:eastAsia="Cambria" w:hAnsiTheme="majorHAnsi" w:cstheme="minorHAnsi"/>
          <w:sz w:val="20"/>
          <w:szCs w:val="20"/>
        </w:rPr>
        <w:t xml:space="preserve"> and</w:t>
      </w:r>
      <w:r w:rsidRPr="007203EC">
        <w:rPr>
          <w:rFonts w:asciiTheme="majorHAnsi" w:eastAsia="Cambria" w:hAnsiTheme="majorHAnsi" w:cstheme="minorHAnsi"/>
          <w:b/>
          <w:sz w:val="20"/>
          <w:szCs w:val="20"/>
        </w:rPr>
        <w:t xml:space="preserve"> JSON</w:t>
      </w:r>
      <w:r w:rsidRPr="007203EC">
        <w:rPr>
          <w:rFonts w:asciiTheme="majorHAnsi" w:eastAsia="Cambria" w:hAnsiTheme="majorHAnsi" w:cstheme="minorHAnsi"/>
          <w:sz w:val="20"/>
          <w:szCs w:val="20"/>
        </w:rPr>
        <w:t xml:space="preserve"> to write/read data from back end systems).</w:t>
      </w:r>
    </w:p>
    <w:p w:rsidR="00C763FB" w:rsidRPr="007203EC"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 xml:space="preserve">Used Cordova in </w:t>
      </w:r>
      <w:r w:rsidRPr="007203EC">
        <w:rPr>
          <w:rFonts w:asciiTheme="majorHAnsi" w:hAnsiTheme="majorHAnsi" w:cstheme="minorHAnsi"/>
          <w:b/>
          <w:bCs/>
          <w:sz w:val="20"/>
          <w:szCs w:val="20"/>
        </w:rPr>
        <w:t>Ionic framework</w:t>
      </w:r>
      <w:r w:rsidRPr="007203EC">
        <w:rPr>
          <w:rFonts w:asciiTheme="majorHAnsi" w:hAnsiTheme="majorHAnsi" w:cstheme="minorHAnsi"/>
          <w:bCs/>
          <w:sz w:val="20"/>
          <w:szCs w:val="20"/>
        </w:rPr>
        <w:t xml:space="preserve"> to build the hybrid mobile applications.</w:t>
      </w:r>
    </w:p>
    <w:p w:rsidR="00C208FF" w:rsidRPr="007203EC" w:rsidRDefault="00C208FF" w:rsidP="00C208FF">
      <w:pPr>
        <w:pStyle w:val="ListParagraph"/>
        <w:numPr>
          <w:ilvl w:val="0"/>
          <w:numId w:val="3"/>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lastRenderedPageBreak/>
        <w:t xml:space="preserve">Implemented the application using </w:t>
      </w:r>
      <w:r w:rsidRPr="007203EC">
        <w:rPr>
          <w:rFonts w:asciiTheme="majorHAnsi" w:hAnsiTheme="majorHAnsi" w:cstheme="minorHAnsi"/>
          <w:b/>
          <w:sz w:val="20"/>
          <w:szCs w:val="20"/>
        </w:rPr>
        <w:t xml:space="preserve">Spring MVC Framework, Spring Batch,Spring Boot </w:t>
      </w:r>
      <w:r w:rsidRPr="007203EC">
        <w:rPr>
          <w:rFonts w:asciiTheme="majorHAnsi" w:hAnsiTheme="majorHAnsi" w:cstheme="minorHAnsi"/>
          <w:sz w:val="20"/>
          <w:szCs w:val="20"/>
        </w:rPr>
        <w:t xml:space="preserve">and </w:t>
      </w:r>
      <w:r w:rsidRPr="007203EC">
        <w:rPr>
          <w:rFonts w:asciiTheme="majorHAnsi" w:hAnsiTheme="majorHAnsi" w:cstheme="minorHAnsi"/>
          <w:b/>
          <w:sz w:val="20"/>
          <w:szCs w:val="20"/>
        </w:rPr>
        <w:t>handled the security using Spring Security. </w:t>
      </w:r>
    </w:p>
    <w:p w:rsidR="00240C16" w:rsidRPr="007203EC" w:rsidRDefault="00240C16" w:rsidP="00240C16">
      <w:pPr>
        <w:widowControl w:val="0"/>
        <w:numPr>
          <w:ilvl w:val="0"/>
          <w:numId w:val="3"/>
        </w:numPr>
        <w:tabs>
          <w:tab w:val="left" w:pos="0"/>
        </w:tabs>
        <w:spacing w:after="0" w:line="240" w:lineRule="auto"/>
        <w:contextualSpacing/>
        <w:jc w:val="both"/>
        <w:rPr>
          <w:rFonts w:asciiTheme="majorHAnsi" w:hAnsiTheme="majorHAnsi" w:cstheme="minorHAnsi"/>
          <w:sz w:val="20"/>
          <w:szCs w:val="20"/>
        </w:rPr>
      </w:pPr>
      <w:r w:rsidRPr="007203EC">
        <w:rPr>
          <w:rFonts w:asciiTheme="majorHAnsi" w:eastAsia="Garamond" w:hAnsiTheme="majorHAnsi" w:cstheme="minorHAnsi"/>
          <w:sz w:val="20"/>
          <w:szCs w:val="20"/>
        </w:rPr>
        <w:t xml:space="preserve">Used </w:t>
      </w:r>
      <w:r w:rsidRPr="007203EC">
        <w:rPr>
          <w:rFonts w:asciiTheme="majorHAnsi" w:eastAsia="Garamond" w:hAnsiTheme="majorHAnsi" w:cstheme="minorHAnsi"/>
          <w:b/>
          <w:sz w:val="20"/>
          <w:szCs w:val="20"/>
        </w:rPr>
        <w:t>NPM</w:t>
      </w:r>
      <w:r w:rsidRPr="007203EC">
        <w:rPr>
          <w:rFonts w:asciiTheme="majorHAnsi" w:eastAsia="Garamond" w:hAnsiTheme="majorHAnsi" w:cstheme="minorHAnsi"/>
          <w:sz w:val="20"/>
          <w:szCs w:val="20"/>
        </w:rPr>
        <w:t xml:space="preserve">&amp; bower as package manager and </w:t>
      </w:r>
      <w:r w:rsidRPr="007203EC">
        <w:rPr>
          <w:rFonts w:asciiTheme="majorHAnsi" w:eastAsia="Garamond" w:hAnsiTheme="majorHAnsi" w:cstheme="minorHAnsi"/>
          <w:b/>
          <w:sz w:val="20"/>
          <w:szCs w:val="20"/>
        </w:rPr>
        <w:t>Gulp</w:t>
      </w:r>
      <w:r w:rsidRPr="007203EC">
        <w:rPr>
          <w:rFonts w:asciiTheme="majorHAnsi" w:eastAsia="Garamond" w:hAnsiTheme="majorHAnsi" w:cstheme="minorHAnsi"/>
          <w:sz w:val="20"/>
          <w:szCs w:val="20"/>
        </w:rPr>
        <w:t xml:space="preserve"> as task runner for automation and </w:t>
      </w:r>
      <w:r w:rsidRPr="007203EC">
        <w:rPr>
          <w:rFonts w:asciiTheme="majorHAnsi" w:eastAsia="Garamond" w:hAnsiTheme="majorHAnsi" w:cstheme="minorHAnsi"/>
          <w:b/>
          <w:sz w:val="20"/>
          <w:szCs w:val="20"/>
        </w:rPr>
        <w:t>GIT</w:t>
      </w:r>
      <w:r w:rsidRPr="007203EC">
        <w:rPr>
          <w:rFonts w:asciiTheme="majorHAnsi" w:eastAsia="Garamond" w:hAnsiTheme="majorHAnsi" w:cstheme="minorHAnsi"/>
          <w:sz w:val="20"/>
          <w:szCs w:val="20"/>
        </w:rPr>
        <w:t xml:space="preserve"> for version control. Used </w:t>
      </w:r>
      <w:r w:rsidRPr="007203EC">
        <w:rPr>
          <w:rFonts w:asciiTheme="majorHAnsi" w:eastAsia="Garamond" w:hAnsiTheme="majorHAnsi" w:cstheme="minorHAnsi"/>
          <w:b/>
          <w:sz w:val="20"/>
          <w:szCs w:val="20"/>
        </w:rPr>
        <w:t>Node JS</w:t>
      </w:r>
      <w:r w:rsidRPr="007203EC">
        <w:rPr>
          <w:rFonts w:asciiTheme="majorHAnsi" w:eastAsia="Garamond" w:hAnsiTheme="majorHAnsi" w:cstheme="minorHAnsi"/>
          <w:sz w:val="20"/>
          <w:szCs w:val="20"/>
        </w:rPr>
        <w:t xml:space="preserve"> architectural concepts like event loop, call backs, and event emitters. </w:t>
      </w:r>
    </w:p>
    <w:p w:rsidR="003237A6" w:rsidRPr="007203EC" w:rsidRDefault="003237A6"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Implemented JavaScript module patterns using asynchronous script loading.</w:t>
      </w:r>
    </w:p>
    <w:p w:rsidR="00C763FB" w:rsidRPr="007203EC"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Implemented pdf viewer, Handling rotate screen orientation Cordova plugins.</w:t>
      </w:r>
    </w:p>
    <w:p w:rsidR="00C76BFB" w:rsidRPr="007203EC" w:rsidRDefault="00C76BFB"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bCs/>
          <w:sz w:val="20"/>
          <w:szCs w:val="20"/>
        </w:rPr>
        <w:t>Maintained existing UI Applications and upgraded them using CSS3, jQuery, AJAX, JavaScript, React JS, Backbone.js, JSON and HTML5.</w:t>
      </w:r>
    </w:p>
    <w:p w:rsidR="00C208FF" w:rsidRPr="007203EC" w:rsidRDefault="00C208FF" w:rsidP="00C208FF">
      <w:pPr>
        <w:pStyle w:val="ListParagraph"/>
        <w:numPr>
          <w:ilvl w:val="0"/>
          <w:numId w:val="3"/>
        </w:numPr>
        <w:spacing w:line="240" w:lineRule="auto"/>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Used AWS Beanstalk for deploying and scaling web applications and services developed with </w:t>
      </w:r>
      <w:r w:rsidRPr="007203EC">
        <w:rPr>
          <w:rFonts w:asciiTheme="majorHAnsi" w:hAnsiTheme="majorHAnsi" w:cstheme="minorHAnsi"/>
          <w:b/>
          <w:sz w:val="20"/>
          <w:szCs w:val="20"/>
          <w:shd w:val="clear" w:color="auto" w:fill="FFFFFF"/>
        </w:rPr>
        <w:t xml:space="preserve">java, PHP, Node.js, Python, Ruby </w:t>
      </w:r>
      <w:r w:rsidRPr="007203EC">
        <w:rPr>
          <w:rFonts w:asciiTheme="majorHAnsi" w:hAnsiTheme="majorHAnsi" w:cstheme="minorHAnsi"/>
          <w:sz w:val="20"/>
          <w:szCs w:val="20"/>
          <w:shd w:val="clear" w:color="auto" w:fill="FFFFFF"/>
        </w:rPr>
        <w:t>and</w:t>
      </w:r>
      <w:r w:rsidRPr="007203EC">
        <w:rPr>
          <w:rFonts w:asciiTheme="majorHAnsi" w:hAnsiTheme="majorHAnsi" w:cstheme="minorHAnsi"/>
          <w:b/>
          <w:sz w:val="20"/>
          <w:szCs w:val="20"/>
          <w:shd w:val="clear" w:color="auto" w:fill="FFFFFF"/>
        </w:rPr>
        <w:t xml:space="preserve"> Docker</w:t>
      </w:r>
      <w:r w:rsidRPr="007203EC">
        <w:rPr>
          <w:rFonts w:asciiTheme="majorHAnsi" w:hAnsiTheme="majorHAnsi" w:cstheme="minorHAnsi"/>
          <w:sz w:val="20"/>
          <w:szCs w:val="20"/>
          <w:shd w:val="clear" w:color="auto" w:fill="FFFFFF"/>
        </w:rPr>
        <w:t xml:space="preserve"> on server such as Apache. </w:t>
      </w:r>
    </w:p>
    <w:p w:rsidR="00240C16" w:rsidRPr="007203EC" w:rsidRDefault="00240C16" w:rsidP="00C208FF">
      <w:pPr>
        <w:pStyle w:val="ListParagraph"/>
        <w:numPr>
          <w:ilvl w:val="0"/>
          <w:numId w:val="3"/>
        </w:numPr>
        <w:spacing w:after="0" w:line="240" w:lineRule="auto"/>
        <w:jc w:val="both"/>
        <w:rPr>
          <w:rFonts w:asciiTheme="majorHAnsi" w:hAnsiTheme="majorHAnsi" w:cstheme="minorHAnsi"/>
          <w:sz w:val="20"/>
          <w:szCs w:val="20"/>
        </w:rPr>
      </w:pPr>
      <w:r w:rsidRPr="007203EC">
        <w:rPr>
          <w:rFonts w:asciiTheme="majorHAnsi" w:hAnsiTheme="majorHAnsi" w:cstheme="minorHAnsi"/>
          <w:sz w:val="20"/>
          <w:szCs w:val="20"/>
        </w:rPr>
        <w:t xml:space="preserve">Implemented various screens for the front end using React.js and used various predefined components from </w:t>
      </w:r>
      <w:r w:rsidRPr="007203EC">
        <w:rPr>
          <w:rFonts w:asciiTheme="majorHAnsi" w:hAnsiTheme="majorHAnsi" w:cstheme="minorHAnsi"/>
          <w:b/>
          <w:sz w:val="20"/>
          <w:szCs w:val="20"/>
        </w:rPr>
        <w:t>NPM (Node Package Manager) and redux library</w:t>
      </w:r>
      <w:r w:rsidRPr="007203EC">
        <w:rPr>
          <w:rFonts w:asciiTheme="majorHAnsi" w:hAnsiTheme="majorHAnsi" w:cstheme="minorHAnsi"/>
          <w:sz w:val="20"/>
          <w:szCs w:val="20"/>
        </w:rPr>
        <w:t>.</w:t>
      </w:r>
    </w:p>
    <w:p w:rsidR="001D6164" w:rsidRPr="007203EC" w:rsidRDefault="001D6164"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Good understanding of </w:t>
      </w:r>
      <w:r w:rsidRPr="007203EC">
        <w:rPr>
          <w:rFonts w:asciiTheme="majorHAnsi" w:hAnsiTheme="majorHAnsi" w:cstheme="minorHAnsi"/>
          <w:b/>
          <w:sz w:val="20"/>
          <w:szCs w:val="20"/>
          <w:shd w:val="clear" w:color="auto" w:fill="FFFFFF"/>
        </w:rPr>
        <w:t>REST API's</w:t>
      </w:r>
      <w:r w:rsidR="00976B92" w:rsidRPr="007203EC">
        <w:rPr>
          <w:rFonts w:asciiTheme="majorHAnsi" w:hAnsiTheme="majorHAnsi" w:cstheme="minorHAnsi"/>
          <w:sz w:val="20"/>
          <w:szCs w:val="20"/>
          <w:shd w:val="clear" w:color="auto" w:fill="FFFFFF"/>
        </w:rPr>
        <w:t>,</w:t>
      </w:r>
      <w:r w:rsidRPr="007203EC">
        <w:rPr>
          <w:rFonts w:asciiTheme="majorHAnsi" w:hAnsiTheme="majorHAnsi" w:cstheme="minorHAnsi"/>
          <w:sz w:val="20"/>
          <w:szCs w:val="20"/>
          <w:shd w:val="clear" w:color="auto" w:fill="FFFFFF"/>
        </w:rPr>
        <w:t xml:space="preserve"> extensive experience of integrating services via Ajax using JavaScript, jQuery and React.js. </w:t>
      </w:r>
    </w:p>
    <w:p w:rsidR="00C62373" w:rsidRPr="007203EC" w:rsidRDefault="00C62373" w:rsidP="00C62373">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Polymers</w:t>
      </w:r>
      <w:r w:rsidRPr="007203EC">
        <w:rPr>
          <w:rFonts w:asciiTheme="majorHAnsi" w:hAnsiTheme="majorHAnsi" w:cstheme="minorHAnsi"/>
          <w:sz w:val="20"/>
          <w:szCs w:val="20"/>
        </w:rPr>
        <w:t xml:space="preserve"> in creating web components and developed browser API's to custom HTML elements </w:t>
      </w:r>
    </w:p>
    <w:p w:rsidR="00240C16" w:rsidRPr="007203EC" w:rsidRDefault="00240C16" w:rsidP="00240C16">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Worked on the UI Framework like JS, Bootstrap, D3Js and Grunt.</w:t>
      </w:r>
    </w:p>
    <w:p w:rsidR="00BD72F3" w:rsidRPr="007203EC" w:rsidRDefault="00BD72F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Used React-Autocomplete for creating google maps location search on the webpage Added Excel-Builder to download the Tabular data in Excel format using react.</w:t>
      </w:r>
    </w:p>
    <w:p w:rsidR="00A91773" w:rsidRPr="007203EC" w:rsidRDefault="00A9177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7203EC" w:rsidRDefault="00C62373" w:rsidP="00C62373">
      <w:pPr>
        <w:pStyle w:val="ListParagraph"/>
        <w:numPr>
          <w:ilvl w:val="0"/>
          <w:numId w:val="3"/>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Creating custom elements for </w:t>
      </w:r>
      <w:r w:rsidRPr="007203EC">
        <w:rPr>
          <w:rFonts w:asciiTheme="majorHAnsi" w:hAnsiTheme="majorHAnsi" w:cstheme="minorHAnsi"/>
          <w:b/>
          <w:sz w:val="20"/>
          <w:szCs w:val="20"/>
        </w:rPr>
        <w:t>polymer</w:t>
      </w:r>
      <w:r w:rsidRPr="007203EC">
        <w:rPr>
          <w:rFonts w:asciiTheme="majorHAnsi" w:hAnsiTheme="majorHAnsi" w:cstheme="minorHAnsi"/>
          <w:sz w:val="20"/>
          <w:szCs w:val="20"/>
        </w:rPr>
        <w:t xml:space="preserve"> and using them for angular app which works as DOM elements.</w:t>
      </w:r>
    </w:p>
    <w:p w:rsidR="00766683" w:rsidRPr="007203EC" w:rsidRDefault="0076668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 xml:space="preserve">Worked with the UX team in upgradation of </w:t>
      </w:r>
      <w:r w:rsidRPr="007203EC">
        <w:rPr>
          <w:rFonts w:asciiTheme="majorHAnsi" w:hAnsiTheme="majorHAnsi" w:cstheme="minorHAnsi"/>
          <w:b/>
          <w:sz w:val="20"/>
          <w:szCs w:val="20"/>
        </w:rPr>
        <w:t>Bento UI</w:t>
      </w:r>
      <w:r w:rsidRPr="007203EC">
        <w:rPr>
          <w:rFonts w:asciiTheme="majorHAnsi" w:hAnsiTheme="majorHAnsi" w:cstheme="minorHAnsi"/>
          <w:sz w:val="20"/>
          <w:szCs w:val="20"/>
        </w:rPr>
        <w:t xml:space="preserve"> version from 0.3 to 1.4 using CSS, </w:t>
      </w:r>
      <w:r w:rsidR="00040ACD" w:rsidRPr="007203EC">
        <w:rPr>
          <w:rFonts w:asciiTheme="majorHAnsi" w:hAnsiTheme="majorHAnsi" w:cstheme="minorHAnsi"/>
          <w:sz w:val="20"/>
          <w:szCs w:val="20"/>
        </w:rPr>
        <w:t>jQuery</w:t>
      </w:r>
      <w:r w:rsidRPr="007203EC">
        <w:rPr>
          <w:rFonts w:asciiTheme="majorHAnsi" w:hAnsiTheme="majorHAnsi" w:cstheme="minorHAnsi"/>
          <w:sz w:val="20"/>
          <w:szCs w:val="20"/>
        </w:rPr>
        <w:t>, Html, React Js and Bootstrap</w:t>
      </w:r>
      <w:r w:rsidR="00BD72F3" w:rsidRPr="007203EC">
        <w:rPr>
          <w:rFonts w:asciiTheme="majorHAnsi" w:hAnsiTheme="majorHAnsi" w:cstheme="minorHAnsi"/>
          <w:sz w:val="20"/>
          <w:szCs w:val="20"/>
        </w:rPr>
        <w:t>.</w:t>
      </w:r>
    </w:p>
    <w:p w:rsidR="00A91773" w:rsidRPr="007203EC" w:rsidRDefault="00A91773"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Integrated various Bento UI widgets like Navtree, dropdowns, alerts, glyciphions, toolbar, datepicker, tooltips, textboxes.</w:t>
      </w:r>
    </w:p>
    <w:p w:rsidR="00766683" w:rsidRPr="007203EC" w:rsidRDefault="00356B1E"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Used Firebug, IE Developer Toolbar, for debugging and browser compatibility.</w:t>
      </w:r>
    </w:p>
    <w:p w:rsidR="00356B1E" w:rsidRPr="007203EC" w:rsidRDefault="00356B1E" w:rsidP="00F7019C">
      <w:pPr>
        <w:pStyle w:val="ListParagraph"/>
        <w:numPr>
          <w:ilvl w:val="0"/>
          <w:numId w:val="3"/>
        </w:numPr>
        <w:spacing w:after="160"/>
        <w:jc w:val="both"/>
        <w:rPr>
          <w:rFonts w:asciiTheme="majorHAnsi" w:hAnsiTheme="majorHAnsi" w:cstheme="minorHAnsi"/>
          <w:sz w:val="20"/>
          <w:szCs w:val="20"/>
        </w:rPr>
      </w:pPr>
      <w:r w:rsidRPr="007203EC">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356B1E" w:rsidRPr="007203EC" w:rsidRDefault="00356B1E" w:rsidP="00F7019C">
      <w:pPr>
        <w:ind w:left="360"/>
        <w:jc w:val="both"/>
        <w:rPr>
          <w:rFonts w:asciiTheme="majorHAnsi" w:hAnsiTheme="majorHAnsi" w:cstheme="minorHAnsi"/>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sz w:val="20"/>
          <w:szCs w:val="20"/>
        </w:rPr>
        <w:t xml:space="preserve">: </w:t>
      </w:r>
      <w:r w:rsidRPr="007203EC">
        <w:rPr>
          <w:rFonts w:asciiTheme="majorHAnsi" w:hAnsiTheme="majorHAnsi" w:cstheme="minorHAnsi"/>
          <w:b/>
          <w:sz w:val="20"/>
          <w:szCs w:val="20"/>
        </w:rPr>
        <w:t xml:space="preserve">HTML5, CSS3, Bootstrap, jQuery, XML, AJAX, JSON,DHTML, </w:t>
      </w:r>
      <w:r w:rsidR="00DF645D" w:rsidRPr="007203EC">
        <w:rPr>
          <w:rFonts w:asciiTheme="majorHAnsi" w:hAnsiTheme="majorHAnsi" w:cstheme="minorHAnsi"/>
          <w:b/>
          <w:sz w:val="20"/>
          <w:szCs w:val="20"/>
        </w:rPr>
        <w:t xml:space="preserve">ES6, </w:t>
      </w:r>
      <w:r w:rsidR="00C208FF" w:rsidRPr="007203EC">
        <w:rPr>
          <w:rFonts w:asciiTheme="majorHAnsi" w:hAnsiTheme="majorHAnsi" w:cstheme="minorHAnsi"/>
          <w:b/>
          <w:sz w:val="20"/>
          <w:szCs w:val="20"/>
        </w:rPr>
        <w:t>Bento UI, Spring Boot, A</w:t>
      </w:r>
      <w:r w:rsidRPr="007203EC">
        <w:rPr>
          <w:rFonts w:asciiTheme="majorHAnsi" w:hAnsiTheme="majorHAnsi" w:cstheme="minorHAnsi"/>
          <w:b/>
          <w:sz w:val="20"/>
          <w:szCs w:val="20"/>
        </w:rPr>
        <w:t>dobe, Visual Studio, SQL Server, Node JS, React JS, Grunt Js,</w:t>
      </w:r>
      <w:r w:rsidR="00240C16" w:rsidRPr="007203EC">
        <w:rPr>
          <w:rFonts w:asciiTheme="majorHAnsi" w:hAnsiTheme="majorHAnsi" w:cstheme="minorHAnsi"/>
          <w:b/>
          <w:sz w:val="20"/>
          <w:szCs w:val="20"/>
        </w:rPr>
        <w:t xml:space="preserve">Gulp, </w:t>
      </w:r>
      <w:r w:rsidR="00BD72F3" w:rsidRPr="007203EC">
        <w:rPr>
          <w:rFonts w:asciiTheme="majorHAnsi" w:hAnsiTheme="majorHAnsi" w:cstheme="minorHAnsi"/>
          <w:b/>
          <w:sz w:val="20"/>
          <w:szCs w:val="20"/>
        </w:rPr>
        <w:t xml:space="preserve">Firebug, </w:t>
      </w:r>
      <w:r w:rsidRPr="007203EC">
        <w:rPr>
          <w:rFonts w:asciiTheme="majorHAnsi" w:hAnsiTheme="majorHAnsi" w:cstheme="minorHAnsi"/>
          <w:b/>
          <w:sz w:val="20"/>
          <w:szCs w:val="20"/>
        </w:rPr>
        <w:t xml:space="preserve">Jenkins, Java Script, </w:t>
      </w:r>
      <w:r w:rsidR="00C62373" w:rsidRPr="007203EC">
        <w:rPr>
          <w:rFonts w:asciiTheme="majorHAnsi" w:hAnsiTheme="majorHAnsi" w:cstheme="minorHAnsi"/>
          <w:b/>
          <w:sz w:val="20"/>
          <w:szCs w:val="20"/>
        </w:rPr>
        <w:t xml:space="preserve">Polymer, </w:t>
      </w:r>
      <w:r w:rsidRPr="007203EC">
        <w:rPr>
          <w:rFonts w:asciiTheme="majorHAnsi" w:hAnsiTheme="majorHAnsi" w:cstheme="minorHAnsi"/>
          <w:b/>
          <w:sz w:val="20"/>
          <w:szCs w:val="20"/>
        </w:rPr>
        <w:t>Mongo DB, Microsoft Team Server</w:t>
      </w:r>
      <w:r w:rsidR="00AD598D" w:rsidRPr="007203EC">
        <w:rPr>
          <w:rFonts w:asciiTheme="majorHAnsi" w:hAnsiTheme="majorHAnsi" w:cstheme="minorHAnsi"/>
          <w:b/>
          <w:sz w:val="20"/>
          <w:szCs w:val="20"/>
        </w:rPr>
        <w:t>, Iconic/Cordova</w:t>
      </w:r>
      <w:r w:rsidRPr="007203EC">
        <w:rPr>
          <w:rFonts w:asciiTheme="majorHAnsi" w:hAnsiTheme="majorHAnsi" w:cstheme="minorHAnsi"/>
          <w:b/>
          <w:sz w:val="20"/>
          <w:szCs w:val="20"/>
        </w:rPr>
        <w:t>.</w:t>
      </w:r>
    </w:p>
    <w:p w:rsidR="00C228BD" w:rsidRPr="007203EC" w:rsidRDefault="00C228BD" w:rsidP="00F7019C">
      <w:pPr>
        <w:spacing w:after="0"/>
        <w:jc w:val="both"/>
        <w:rPr>
          <w:rFonts w:asciiTheme="majorHAnsi" w:hAnsiTheme="majorHAnsi" w:cstheme="minorHAnsi"/>
          <w:b/>
          <w:sz w:val="20"/>
          <w:szCs w:val="20"/>
        </w:rPr>
      </w:pPr>
    </w:p>
    <w:p w:rsidR="00DD18B7" w:rsidRPr="007203EC" w:rsidRDefault="007203EC" w:rsidP="00F7019C">
      <w:pPr>
        <w:spacing w:after="0"/>
        <w:jc w:val="both"/>
        <w:rPr>
          <w:rFonts w:asciiTheme="majorHAnsi" w:hAnsiTheme="majorHAnsi" w:cstheme="minorHAnsi"/>
          <w:b/>
          <w:sz w:val="20"/>
          <w:szCs w:val="20"/>
        </w:rPr>
      </w:pPr>
      <w:r w:rsidRPr="007203EC">
        <w:rPr>
          <w:rFonts w:asciiTheme="majorHAnsi" w:hAnsiTheme="majorHAnsi" w:cstheme="minorHAnsi"/>
          <w:b/>
          <w:sz w:val="20"/>
          <w:szCs w:val="20"/>
        </w:rPr>
        <w:t>Citizens Property Insurance, Jacksonville, FL</w:t>
      </w:r>
      <w:r w:rsidR="006808E7" w:rsidRPr="007203EC">
        <w:rPr>
          <w:rFonts w:asciiTheme="majorHAnsi" w:hAnsiTheme="majorHAnsi" w:cstheme="minorHAnsi"/>
          <w:b/>
          <w:sz w:val="20"/>
          <w:szCs w:val="20"/>
        </w:rPr>
        <w:t>Nov 2012 – Dec 2013</w:t>
      </w:r>
    </w:p>
    <w:p w:rsidR="00DE2253" w:rsidRPr="007203EC" w:rsidRDefault="00F7019C"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 xml:space="preserve">Role: </w:t>
      </w:r>
      <w:r w:rsidR="00DF645D" w:rsidRPr="007203EC">
        <w:rPr>
          <w:rFonts w:asciiTheme="majorHAnsi" w:hAnsiTheme="majorHAnsi" w:cstheme="minorHAnsi"/>
          <w:b/>
          <w:sz w:val="20"/>
          <w:szCs w:val="20"/>
        </w:rPr>
        <w:t>JavaScript/</w:t>
      </w:r>
      <w:r w:rsidR="006808E7" w:rsidRPr="007203EC">
        <w:rPr>
          <w:rFonts w:asciiTheme="majorHAnsi" w:hAnsiTheme="majorHAnsi" w:cstheme="minorHAnsi"/>
          <w:b/>
          <w:sz w:val="20"/>
          <w:szCs w:val="20"/>
        </w:rPr>
        <w:t xml:space="preserve">Front End </w:t>
      </w:r>
      <w:r w:rsidR="00240C16" w:rsidRPr="007203EC">
        <w:rPr>
          <w:rFonts w:asciiTheme="majorHAnsi" w:hAnsiTheme="majorHAnsi" w:cstheme="minorHAnsi"/>
          <w:b/>
          <w:sz w:val="20"/>
          <w:szCs w:val="20"/>
        </w:rPr>
        <w:t xml:space="preserve">UI </w:t>
      </w:r>
      <w:r w:rsidR="006808E7" w:rsidRPr="007203EC">
        <w:rPr>
          <w:rFonts w:asciiTheme="majorHAnsi" w:hAnsiTheme="majorHAnsi" w:cstheme="minorHAnsi"/>
          <w:b/>
          <w:sz w:val="20"/>
          <w:szCs w:val="20"/>
        </w:rPr>
        <w:t>Developer</w:t>
      </w:r>
    </w:p>
    <w:p w:rsidR="001F0B01" w:rsidRPr="007203EC" w:rsidRDefault="001F0B01" w:rsidP="00F7019C">
      <w:pPr>
        <w:spacing w:after="60" w:line="240" w:lineRule="auto"/>
        <w:contextualSpacing/>
        <w:jc w:val="both"/>
        <w:rPr>
          <w:rFonts w:asciiTheme="majorHAnsi" w:hAnsiTheme="majorHAnsi" w:cstheme="minorHAnsi"/>
          <w:b/>
          <w:sz w:val="20"/>
          <w:szCs w:val="20"/>
        </w:rPr>
      </w:pPr>
    </w:p>
    <w:p w:rsidR="004559CF" w:rsidRPr="007203EC" w:rsidRDefault="00D11965"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4559CF" w:rsidRPr="007203EC">
        <w:rPr>
          <w:rFonts w:asciiTheme="majorHAnsi" w:hAnsiTheme="majorHAnsi" w:cstheme="minorHAnsi"/>
          <w:b/>
          <w:sz w:val="20"/>
          <w:szCs w:val="20"/>
        </w:rPr>
        <w:t>:</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Responsible for the overall layout design (Table-less), color scheme of the web site using HTML, XHTML and CSS</w:t>
      </w:r>
      <w:r w:rsidR="003D48C8" w:rsidRPr="007203EC">
        <w:rPr>
          <w:rFonts w:asciiTheme="majorHAnsi" w:hAnsiTheme="majorHAnsi" w:cstheme="minorHAnsi"/>
          <w:sz w:val="20"/>
          <w:szCs w:val="20"/>
          <w:shd w:val="clear" w:color="auto" w:fill="FFFFFF"/>
        </w:rPr>
        <w:t>3</w:t>
      </w:r>
      <w:r w:rsidRPr="007203EC">
        <w:rPr>
          <w:rFonts w:asciiTheme="majorHAnsi" w:hAnsiTheme="majorHAnsi" w:cstheme="minorHAnsi"/>
          <w:sz w:val="20"/>
          <w:szCs w:val="20"/>
          <w:shd w:val="clear" w:color="auto" w:fill="FFFFFF"/>
        </w:rPr>
        <w:t xml:space="preserve"> and Responsible for creating detailed wire frames and process flows</w:t>
      </w:r>
      <w:r w:rsidR="003D48C8" w:rsidRPr="007203EC">
        <w:rPr>
          <w:rFonts w:asciiTheme="majorHAnsi" w:hAnsiTheme="majorHAnsi" w:cstheme="minorHAnsi"/>
          <w:sz w:val="20"/>
          <w:szCs w:val="20"/>
          <w:shd w:val="clear" w:color="auto" w:fill="FFFFFF"/>
        </w:rPr>
        <w:t>.</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Designed various modules using technologies like Angular JS, JSON, and JavaScript.</w:t>
      </w:r>
    </w:p>
    <w:p w:rsidR="006808E7"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Used </w:t>
      </w:r>
      <w:r w:rsidRPr="007203EC">
        <w:rPr>
          <w:rStyle w:val="Strong"/>
          <w:rFonts w:asciiTheme="majorHAnsi" w:hAnsiTheme="majorHAnsi" w:cstheme="minorHAnsi"/>
          <w:sz w:val="20"/>
          <w:szCs w:val="20"/>
        </w:rPr>
        <w:t>AngularJS</w:t>
      </w:r>
      <w:r w:rsidRPr="007203EC">
        <w:rPr>
          <w:rFonts w:asciiTheme="majorHAnsi" w:hAnsiTheme="majorHAnsi" w:cstheme="minorHAnsi"/>
          <w:sz w:val="20"/>
          <w:szCs w:val="20"/>
        </w:rPr>
        <w:t> as framework to create a </w:t>
      </w:r>
      <w:r w:rsidRPr="007203EC">
        <w:rPr>
          <w:rStyle w:val="Strong"/>
          <w:rFonts w:asciiTheme="majorHAnsi" w:hAnsiTheme="majorHAnsi" w:cstheme="minorHAnsi"/>
          <w:sz w:val="20"/>
          <w:szCs w:val="20"/>
        </w:rPr>
        <w:t>Single Page Application</w:t>
      </w:r>
      <w:r w:rsidRPr="007203EC">
        <w:rPr>
          <w:rFonts w:asciiTheme="majorHAnsi" w:hAnsiTheme="majorHAnsi" w:cstheme="minorHAnsi"/>
          <w:sz w:val="20"/>
          <w:szCs w:val="20"/>
        </w:rPr>
        <w:t> SPA which can bind data to specific views and synchronize data with server.</w:t>
      </w:r>
    </w:p>
    <w:p w:rsidR="006808E7"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Implemented paging functionality for various screens for quicker rendering of data and also to avoid crashing of browser</w:t>
      </w:r>
      <w:r w:rsidR="003D48C8" w:rsidRPr="007203EC">
        <w:rPr>
          <w:rFonts w:asciiTheme="majorHAnsi" w:hAnsiTheme="majorHAnsi" w:cstheme="minorHAnsi"/>
          <w:sz w:val="20"/>
          <w:szCs w:val="20"/>
          <w:shd w:val="clear" w:color="auto" w:fill="FFFFFF"/>
        </w:rPr>
        <w:t>.</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Produced content pages with </w:t>
      </w:r>
      <w:r w:rsidRPr="007203EC">
        <w:rPr>
          <w:rStyle w:val="Strong"/>
          <w:rFonts w:asciiTheme="majorHAnsi" w:hAnsiTheme="majorHAnsi" w:cstheme="minorHAnsi"/>
          <w:sz w:val="20"/>
          <w:szCs w:val="20"/>
        </w:rPr>
        <w:t>CSS</w:t>
      </w:r>
      <w:r w:rsidR="003D48C8" w:rsidRPr="007203EC">
        <w:rPr>
          <w:rStyle w:val="Strong"/>
          <w:rFonts w:asciiTheme="majorHAnsi" w:hAnsiTheme="majorHAnsi" w:cstheme="minorHAnsi"/>
          <w:sz w:val="20"/>
          <w:szCs w:val="20"/>
        </w:rPr>
        <w:t>3</w:t>
      </w:r>
      <w:r w:rsidRPr="007203EC">
        <w:rPr>
          <w:rStyle w:val="Strong"/>
          <w:rFonts w:asciiTheme="majorHAnsi" w:hAnsiTheme="majorHAnsi" w:cstheme="minorHAnsi"/>
          <w:sz w:val="20"/>
          <w:szCs w:val="20"/>
        </w:rPr>
        <w:t xml:space="preserve"> layout </w:t>
      </w:r>
      <w:r w:rsidRPr="007203EC">
        <w:rPr>
          <w:rFonts w:asciiTheme="majorHAnsi" w:hAnsiTheme="majorHAnsi" w:cstheme="minorHAnsi"/>
          <w:sz w:val="20"/>
          <w:szCs w:val="20"/>
        </w:rPr>
        <w:t>and </w:t>
      </w:r>
      <w:r w:rsidRPr="007203EC">
        <w:rPr>
          <w:rStyle w:val="Strong"/>
          <w:rFonts w:asciiTheme="majorHAnsi" w:hAnsiTheme="majorHAnsi" w:cstheme="minorHAnsi"/>
          <w:sz w:val="20"/>
          <w:szCs w:val="20"/>
        </w:rPr>
        <w:t>style markup presentations </w:t>
      </w:r>
      <w:r w:rsidRPr="007203EC">
        <w:rPr>
          <w:rFonts w:asciiTheme="majorHAnsi" w:hAnsiTheme="majorHAnsi" w:cstheme="minorHAnsi"/>
          <w:sz w:val="20"/>
          <w:szCs w:val="20"/>
        </w:rPr>
        <w:t>and also used </w:t>
      </w:r>
      <w:r w:rsidRPr="007203EC">
        <w:rPr>
          <w:rStyle w:val="Strong"/>
          <w:rFonts w:asciiTheme="majorHAnsi" w:hAnsiTheme="majorHAnsi" w:cstheme="minorHAnsi"/>
          <w:sz w:val="20"/>
          <w:szCs w:val="20"/>
        </w:rPr>
        <w:t>JavaScript </w:t>
      </w:r>
      <w:r w:rsidRPr="007203EC">
        <w:rPr>
          <w:rFonts w:asciiTheme="majorHAnsi" w:hAnsiTheme="majorHAnsi" w:cstheme="minorHAnsi"/>
          <w:sz w:val="20"/>
          <w:szCs w:val="20"/>
        </w:rPr>
        <w:t>methods and properties.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Involved in developing </w:t>
      </w:r>
      <w:r w:rsidRPr="007203EC">
        <w:rPr>
          <w:rStyle w:val="Strong"/>
          <w:rFonts w:asciiTheme="majorHAnsi" w:hAnsiTheme="majorHAnsi" w:cstheme="minorHAnsi"/>
          <w:sz w:val="20"/>
          <w:szCs w:val="20"/>
        </w:rPr>
        <w:t>HTML and JavaScript</w:t>
      </w:r>
      <w:r w:rsidRPr="007203EC">
        <w:rPr>
          <w:rFonts w:asciiTheme="majorHAnsi" w:hAnsiTheme="majorHAnsi" w:cstheme="minorHAnsi"/>
          <w:sz w:val="20"/>
          <w:szCs w:val="20"/>
        </w:rPr>
        <w:t> for client-side presentation and, data validation on the client side with in the forms.</w:t>
      </w:r>
    </w:p>
    <w:p w:rsidR="006E389D" w:rsidRPr="007203EC" w:rsidRDefault="006E389D"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Responsible for JavaScript / AJAX UI upgrades and improvements.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$HTTP, AJAX &amp; JSON communication for accessing RESTful web services data payload.</w:t>
      </w:r>
    </w:p>
    <w:p w:rsidR="00AE32C2"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on JavaScript and HTML5 Browser Cache mechanism for storing and retrieving data for the website.</w:t>
      </w:r>
    </w:p>
    <w:p w:rsidR="006808E7" w:rsidRPr="007203EC" w:rsidRDefault="006808E7"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Used </w:t>
      </w:r>
      <w:r w:rsidRPr="007203EC">
        <w:rPr>
          <w:rStyle w:val="Strong"/>
          <w:rFonts w:asciiTheme="majorHAnsi" w:hAnsiTheme="majorHAnsi" w:cstheme="minorHAnsi"/>
          <w:sz w:val="20"/>
          <w:szCs w:val="20"/>
        </w:rPr>
        <w:t>AJAX </w:t>
      </w:r>
      <w:r w:rsidRPr="007203EC">
        <w:rPr>
          <w:rFonts w:asciiTheme="majorHAnsi" w:hAnsiTheme="majorHAnsi" w:cstheme="minorHAnsi"/>
          <w:sz w:val="20"/>
          <w:szCs w:val="20"/>
        </w:rPr>
        <w:t>frameworks </w:t>
      </w:r>
      <w:r w:rsidRPr="007203EC">
        <w:rPr>
          <w:rStyle w:val="Strong"/>
          <w:rFonts w:asciiTheme="majorHAnsi" w:hAnsiTheme="majorHAnsi" w:cstheme="minorHAnsi"/>
          <w:sz w:val="20"/>
          <w:szCs w:val="20"/>
        </w:rPr>
        <w:t xml:space="preserve">like </w:t>
      </w:r>
      <w:r w:rsidR="00675C49" w:rsidRPr="007203EC">
        <w:rPr>
          <w:rStyle w:val="Strong"/>
          <w:rFonts w:asciiTheme="majorHAnsi" w:hAnsiTheme="majorHAnsi" w:cstheme="minorHAnsi"/>
          <w:sz w:val="20"/>
          <w:szCs w:val="20"/>
        </w:rPr>
        <w:t>jQuery</w:t>
      </w:r>
      <w:r w:rsidRPr="007203EC">
        <w:rPr>
          <w:rStyle w:val="Strong"/>
          <w:rFonts w:asciiTheme="majorHAnsi" w:hAnsiTheme="majorHAnsi" w:cstheme="minorHAnsi"/>
          <w:sz w:val="20"/>
          <w:szCs w:val="20"/>
        </w:rPr>
        <w:t>, JSON to develop rich GUIs </w:t>
      </w:r>
      <w:r w:rsidRPr="007203EC">
        <w:rPr>
          <w:rFonts w:asciiTheme="majorHAnsi" w:hAnsiTheme="majorHAnsi" w:cstheme="minorHAnsi"/>
          <w:sz w:val="20"/>
          <w:szCs w:val="20"/>
        </w:rPr>
        <w:t>and also involved in performance tuning the website.</w:t>
      </w:r>
    </w:p>
    <w:p w:rsidR="00E2796D" w:rsidRPr="007203EC" w:rsidRDefault="00E2796D"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lastRenderedPageBreak/>
        <w:t>Used Bootstrap and AngularJS to create Controllers to handle events triggered by clients and send request to server.</w:t>
      </w:r>
    </w:p>
    <w:p w:rsidR="00E2796D" w:rsidRPr="007203EC" w:rsidRDefault="00E2796D"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Perform usability/accessibility and user satisfaction testing, including HTML5/CSS3 paper prototyping test.</w:t>
      </w:r>
    </w:p>
    <w:p w:rsidR="006808E7"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Wrote test cases, created specs, page objects and undergone End-to-End testing for whole application using Protractor for Angular JS on Node JS command line. </w:t>
      </w:r>
      <w:r w:rsidR="006808E7" w:rsidRPr="007203EC">
        <w:rPr>
          <w:rFonts w:asciiTheme="majorHAnsi" w:hAnsiTheme="majorHAnsi" w:cstheme="minorHAnsi"/>
          <w:sz w:val="20"/>
          <w:szCs w:val="20"/>
        </w:rPr>
        <w:t>Using Google analytics reports, optimized the page load time for the pages that had heavy traffic and improvised those pages using CSS</w:t>
      </w:r>
      <w:r w:rsidR="003D48C8" w:rsidRPr="007203EC">
        <w:rPr>
          <w:rFonts w:asciiTheme="majorHAnsi" w:hAnsiTheme="majorHAnsi" w:cstheme="minorHAnsi"/>
          <w:sz w:val="20"/>
          <w:szCs w:val="20"/>
        </w:rPr>
        <w:t>3</w:t>
      </w:r>
      <w:r w:rsidR="006808E7" w:rsidRPr="007203EC">
        <w:rPr>
          <w:rFonts w:asciiTheme="majorHAnsi" w:hAnsiTheme="majorHAnsi" w:cstheme="minorHAnsi"/>
          <w:sz w:val="20"/>
          <w:szCs w:val="20"/>
        </w:rPr>
        <w:t>.</w:t>
      </w:r>
    </w:p>
    <w:p w:rsidR="00AD598D" w:rsidRPr="007203EC" w:rsidRDefault="00AD598D" w:rsidP="00AD598D">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Used </w:t>
      </w:r>
      <w:r w:rsidRPr="007203EC">
        <w:rPr>
          <w:rFonts w:asciiTheme="majorHAnsi" w:hAnsiTheme="majorHAnsi" w:cstheme="minorHAnsi"/>
          <w:b/>
          <w:sz w:val="20"/>
          <w:szCs w:val="20"/>
          <w:shd w:val="clear" w:color="auto" w:fill="FFFFFF"/>
        </w:rPr>
        <w:t>Cordova</w:t>
      </w:r>
      <w:r w:rsidRPr="007203EC">
        <w:rPr>
          <w:rFonts w:asciiTheme="majorHAnsi" w:hAnsiTheme="majorHAnsi" w:cstheme="minorHAnsi"/>
          <w:sz w:val="20"/>
          <w:szCs w:val="20"/>
          <w:shd w:val="clear" w:color="auto" w:fill="FFFFFF"/>
        </w:rPr>
        <w:t xml:space="preserve"> in Ionic framework to build the hybrid mobile applications.</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Developed CSS3 style sheets and made use of CSS preprocessor SASS to give gradient effects.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 xml:space="preserve">Involved in designing and implementing Web2.0 Rich UI for the Self-service Application using </w:t>
      </w:r>
      <w:r w:rsidRPr="007203EC">
        <w:rPr>
          <w:rFonts w:asciiTheme="majorHAnsi" w:hAnsiTheme="majorHAnsi" w:cstheme="minorHAnsi"/>
          <w:b/>
          <w:iCs/>
          <w:sz w:val="20"/>
          <w:szCs w:val="20"/>
        </w:rPr>
        <w:t>jQuery Ajax</w:t>
      </w:r>
      <w:r w:rsidRPr="007203EC">
        <w:rPr>
          <w:rFonts w:asciiTheme="majorHAnsi" w:hAnsiTheme="majorHAnsi" w:cstheme="minorHAnsi"/>
          <w:iCs/>
          <w:sz w:val="20"/>
          <w:szCs w:val="20"/>
        </w:rPr>
        <w:t xml:space="preserve"> framework and Widget based JavaScript programmed model. </w:t>
      </w:r>
    </w:p>
    <w:p w:rsidR="00AE32C2" w:rsidRPr="007203EC"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Involved in Debugging the application using Firebug to traverse the documents and manipulated the Nodes using DOM and DOM Functions.</w:t>
      </w:r>
    </w:p>
    <w:p w:rsidR="00240C16" w:rsidRPr="007203EC" w:rsidRDefault="00240C16" w:rsidP="00240C16">
      <w:pPr>
        <w:widowControl w:val="0"/>
        <w:numPr>
          <w:ilvl w:val="0"/>
          <w:numId w:val="4"/>
        </w:numPr>
        <w:tabs>
          <w:tab w:val="left" w:pos="0"/>
        </w:tabs>
        <w:spacing w:after="0" w:line="240" w:lineRule="auto"/>
        <w:contextualSpacing/>
        <w:jc w:val="both"/>
        <w:rPr>
          <w:rFonts w:asciiTheme="majorHAnsi" w:hAnsiTheme="majorHAnsi" w:cstheme="minorHAnsi"/>
          <w:sz w:val="20"/>
          <w:szCs w:val="20"/>
        </w:rPr>
      </w:pPr>
      <w:r w:rsidRPr="007203EC">
        <w:rPr>
          <w:rFonts w:asciiTheme="majorHAnsi" w:eastAsia="Garamond" w:hAnsiTheme="majorHAnsi" w:cstheme="minorHAnsi"/>
          <w:sz w:val="20"/>
          <w:szCs w:val="20"/>
        </w:rPr>
        <w:t xml:space="preserve">Used </w:t>
      </w:r>
      <w:r w:rsidRPr="007203EC">
        <w:rPr>
          <w:rFonts w:asciiTheme="majorHAnsi" w:eastAsia="Garamond" w:hAnsiTheme="majorHAnsi" w:cstheme="minorHAnsi"/>
          <w:b/>
          <w:sz w:val="20"/>
          <w:szCs w:val="20"/>
        </w:rPr>
        <w:t>NPM</w:t>
      </w:r>
      <w:r w:rsidRPr="007203EC">
        <w:rPr>
          <w:rFonts w:asciiTheme="majorHAnsi" w:eastAsia="Garamond" w:hAnsiTheme="majorHAnsi" w:cstheme="minorHAnsi"/>
          <w:sz w:val="20"/>
          <w:szCs w:val="20"/>
        </w:rPr>
        <w:t xml:space="preserve">&amp; bower as package manager and </w:t>
      </w:r>
      <w:r w:rsidRPr="007203EC">
        <w:rPr>
          <w:rFonts w:asciiTheme="majorHAnsi" w:eastAsia="Garamond" w:hAnsiTheme="majorHAnsi" w:cstheme="minorHAnsi"/>
          <w:b/>
          <w:sz w:val="20"/>
          <w:szCs w:val="20"/>
        </w:rPr>
        <w:t>Gulp</w:t>
      </w:r>
      <w:r w:rsidRPr="007203EC">
        <w:rPr>
          <w:rFonts w:asciiTheme="majorHAnsi" w:eastAsia="Garamond" w:hAnsiTheme="majorHAnsi" w:cstheme="minorHAnsi"/>
          <w:sz w:val="20"/>
          <w:szCs w:val="20"/>
        </w:rPr>
        <w:t xml:space="preserve"> as task runner for automation and </w:t>
      </w:r>
      <w:r w:rsidRPr="007203EC">
        <w:rPr>
          <w:rFonts w:asciiTheme="majorHAnsi" w:eastAsia="Garamond" w:hAnsiTheme="majorHAnsi" w:cstheme="minorHAnsi"/>
          <w:b/>
          <w:sz w:val="20"/>
          <w:szCs w:val="20"/>
        </w:rPr>
        <w:t>GIT</w:t>
      </w:r>
      <w:r w:rsidRPr="007203EC">
        <w:rPr>
          <w:rFonts w:asciiTheme="majorHAnsi" w:eastAsia="Garamond" w:hAnsiTheme="majorHAnsi" w:cstheme="minorHAnsi"/>
          <w:sz w:val="20"/>
          <w:szCs w:val="20"/>
        </w:rPr>
        <w:t xml:space="preserve"> for version control. </w:t>
      </w:r>
    </w:p>
    <w:p w:rsidR="00240C16" w:rsidRPr="007203EC" w:rsidRDefault="00240C16" w:rsidP="00240C16">
      <w:pPr>
        <w:pStyle w:val="ListParagraph"/>
        <w:numPr>
          <w:ilvl w:val="0"/>
          <w:numId w:val="4"/>
        </w:numPr>
        <w:spacing w:after="0" w:line="240" w:lineRule="auto"/>
        <w:rPr>
          <w:rFonts w:asciiTheme="majorHAnsi" w:hAnsiTheme="majorHAnsi" w:cstheme="minorHAnsi"/>
          <w:sz w:val="20"/>
          <w:szCs w:val="20"/>
        </w:rPr>
      </w:pPr>
      <w:r w:rsidRPr="007203EC">
        <w:rPr>
          <w:rFonts w:asciiTheme="majorHAnsi" w:hAnsiTheme="majorHAnsi" w:cstheme="minorHAnsi"/>
          <w:sz w:val="20"/>
          <w:szCs w:val="20"/>
        </w:rPr>
        <w:t xml:space="preserve">Used </w:t>
      </w:r>
      <w:r w:rsidRPr="007203EC">
        <w:rPr>
          <w:rFonts w:asciiTheme="majorHAnsi" w:hAnsiTheme="majorHAnsi" w:cstheme="minorHAnsi"/>
          <w:b/>
          <w:sz w:val="20"/>
          <w:szCs w:val="20"/>
        </w:rPr>
        <w:t xml:space="preserve">GRUNT </w:t>
      </w:r>
      <w:r w:rsidRPr="007203EC">
        <w:rPr>
          <w:rFonts w:asciiTheme="majorHAnsi" w:hAnsiTheme="majorHAnsi" w:cstheme="minorHAnsi"/>
          <w:sz w:val="20"/>
          <w:szCs w:val="20"/>
        </w:rPr>
        <w:t>for setup a proxy for you redirecting XHR requests on your own system within the grunt connect server to another system.</w:t>
      </w:r>
    </w:p>
    <w:p w:rsidR="006808E7"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Implemented the session only persistence for the last tab user clicked on is remembered if he/she returns to the page within the same browser session.</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Wrote test cases, created specs, page objects and undergone End-to-End testing for whole application using Protractor for Angular JS on Node JS command line.</w:t>
      </w:r>
    </w:p>
    <w:p w:rsidR="00AE32C2" w:rsidRPr="007203EC" w:rsidRDefault="00AE32C2" w:rsidP="00675C49">
      <w:pPr>
        <w:pStyle w:val="ListParagraph"/>
        <w:numPr>
          <w:ilvl w:val="0"/>
          <w:numId w:val="4"/>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Creating user information solutions by developing, implementing, and maintaining a wide range of products from single-page applications to complex data analysis systems.</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Implemented user interface guidelines and standards throughout the development and maintenance of the website using HTML, CSS3, JavaScript and AngularJS.</w:t>
      </w:r>
    </w:p>
    <w:p w:rsidR="00AE32C2" w:rsidRPr="007203EC"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Tweaked, optimized, and created new sprites with Photoshop to generate CSS3- based UI elements.</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Good Experience on Web Services, </w:t>
      </w:r>
      <w:r w:rsidRPr="007203EC">
        <w:rPr>
          <w:rFonts w:asciiTheme="majorHAnsi" w:hAnsiTheme="majorHAnsi" w:cstheme="minorHAnsi"/>
          <w:b/>
          <w:sz w:val="20"/>
          <w:szCs w:val="20"/>
          <w:shd w:val="clear" w:color="auto" w:fill="FFFFFF"/>
        </w:rPr>
        <w:t xml:space="preserve">SOAP </w:t>
      </w:r>
      <w:r w:rsidRPr="007203EC">
        <w:rPr>
          <w:rFonts w:asciiTheme="majorHAnsi" w:hAnsiTheme="majorHAnsi" w:cstheme="minorHAnsi"/>
          <w:sz w:val="20"/>
          <w:szCs w:val="20"/>
          <w:shd w:val="clear" w:color="auto" w:fill="FFFFFF"/>
        </w:rPr>
        <w:t xml:space="preserve">(Simple Object Access Protocol), and </w:t>
      </w:r>
      <w:r w:rsidRPr="007203EC">
        <w:rPr>
          <w:rFonts w:asciiTheme="majorHAnsi" w:hAnsiTheme="majorHAnsi" w:cstheme="minorHAnsi"/>
          <w:b/>
          <w:sz w:val="20"/>
          <w:szCs w:val="20"/>
          <w:shd w:val="clear" w:color="auto" w:fill="FFFFFF"/>
        </w:rPr>
        <w:t>AJAX</w:t>
      </w:r>
      <w:r w:rsidRPr="007203EC">
        <w:rPr>
          <w:rFonts w:asciiTheme="majorHAnsi" w:hAnsiTheme="majorHAnsi" w:cstheme="minorHAnsi"/>
          <w:sz w:val="20"/>
          <w:szCs w:val="20"/>
          <w:shd w:val="clear" w:color="auto" w:fill="FFFFFF"/>
        </w:rPr>
        <w:t>. </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Designed Pdf, Excel and Print previews for all the reports in the application using HTML, JavaScript and SQL Stored Procedure.</w:t>
      </w:r>
    </w:p>
    <w:p w:rsidR="003D48C8" w:rsidRPr="007203EC"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Created Desktop and Web Applications using C#, VB.NET, ASP.NET, SQL Server.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iCs/>
          <w:sz w:val="20"/>
          <w:szCs w:val="20"/>
        </w:rPr>
        <w:t>Extensively used</w:t>
      </w:r>
      <w:r w:rsidRPr="007203EC">
        <w:rPr>
          <w:rFonts w:asciiTheme="majorHAnsi" w:hAnsiTheme="majorHAnsi" w:cstheme="minorHAnsi"/>
          <w:b/>
          <w:iCs/>
          <w:sz w:val="20"/>
          <w:szCs w:val="20"/>
        </w:rPr>
        <w:t xml:space="preserve"> jQuery UI</w:t>
      </w:r>
      <w:r w:rsidRPr="007203EC">
        <w:rPr>
          <w:rFonts w:asciiTheme="majorHAnsi" w:hAnsiTheme="majorHAnsi" w:cstheme="minorHAnsi"/>
          <w:iCs/>
          <w:sz w:val="20"/>
          <w:szCs w:val="20"/>
        </w:rPr>
        <w:t xml:space="preserve"> for screen design and development.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Agile Scrum Development Methodology to ensure teamwork, collaboration and process adaptability throughout the life-cycle of the project. </w:t>
      </w:r>
    </w:p>
    <w:p w:rsidR="006808E7" w:rsidRPr="007203EC"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Coordinated with the business on User Acceptance Tests (</w:t>
      </w:r>
      <w:r w:rsidRPr="007203EC">
        <w:rPr>
          <w:rFonts w:asciiTheme="majorHAnsi" w:hAnsiTheme="majorHAnsi" w:cstheme="minorHAnsi"/>
          <w:b/>
          <w:sz w:val="20"/>
          <w:szCs w:val="20"/>
          <w:shd w:val="clear" w:color="auto" w:fill="FFFFFF"/>
        </w:rPr>
        <w:t>UAT</w:t>
      </w:r>
      <w:r w:rsidRPr="007203EC">
        <w:rPr>
          <w:rFonts w:asciiTheme="majorHAnsi" w:hAnsiTheme="majorHAnsi" w:cstheme="minorHAnsi"/>
          <w:sz w:val="20"/>
          <w:szCs w:val="20"/>
          <w:shd w:val="clear" w:color="auto" w:fill="FFFFFF"/>
        </w:rPr>
        <w:t>) and to get the approval from business on the design changes.</w:t>
      </w:r>
    </w:p>
    <w:p w:rsidR="006808E7" w:rsidRPr="007203EC" w:rsidRDefault="006808E7" w:rsidP="00F7019C">
      <w:pPr>
        <w:pStyle w:val="ListParagraph"/>
        <w:numPr>
          <w:ilvl w:val="0"/>
          <w:numId w:val="4"/>
        </w:numPr>
        <w:suppressAutoHyphens/>
        <w:spacing w:after="0"/>
        <w:contextualSpacing w:val="0"/>
        <w:jc w:val="both"/>
        <w:rPr>
          <w:rFonts w:asciiTheme="majorHAnsi" w:hAnsiTheme="majorHAnsi" w:cstheme="minorHAnsi"/>
          <w:bCs/>
          <w:sz w:val="20"/>
          <w:szCs w:val="20"/>
        </w:rPr>
      </w:pPr>
      <w:r w:rsidRPr="007203EC">
        <w:rPr>
          <w:rFonts w:asciiTheme="majorHAnsi" w:hAnsiTheme="majorHAnsi" w:cstheme="minorHAnsi"/>
          <w:iCs/>
          <w:sz w:val="20"/>
          <w:szCs w:val="20"/>
        </w:rPr>
        <w:t>Handled all aspects of the web application including maintaining, testing, debugging and deploying.</w:t>
      </w:r>
    </w:p>
    <w:p w:rsidR="00DE2253" w:rsidRPr="007203EC" w:rsidRDefault="00DE2253" w:rsidP="00F7019C">
      <w:pPr>
        <w:spacing w:after="60" w:line="240" w:lineRule="auto"/>
        <w:contextualSpacing/>
        <w:jc w:val="both"/>
        <w:rPr>
          <w:rFonts w:asciiTheme="majorHAnsi" w:hAnsiTheme="majorHAnsi" w:cstheme="minorHAnsi"/>
          <w:b/>
          <w:sz w:val="20"/>
          <w:szCs w:val="20"/>
        </w:rPr>
      </w:pPr>
    </w:p>
    <w:p w:rsidR="00E2796D" w:rsidRPr="007203EC" w:rsidRDefault="0016768E" w:rsidP="00F7019C">
      <w:pPr>
        <w:tabs>
          <w:tab w:val="left" w:pos="360"/>
        </w:tabs>
        <w:spacing w:after="0" w:line="240" w:lineRule="auto"/>
        <w:ind w:left="360"/>
        <w:jc w:val="both"/>
        <w:rPr>
          <w:rFonts w:asciiTheme="majorHAnsi" w:hAnsiTheme="majorHAnsi" w:cstheme="minorHAnsi"/>
          <w:b/>
          <w:sz w:val="20"/>
          <w:szCs w:val="20"/>
        </w:rPr>
      </w:pPr>
      <w:r w:rsidRPr="007203EC">
        <w:rPr>
          <w:rFonts w:asciiTheme="majorHAnsi" w:hAnsiTheme="majorHAnsi" w:cstheme="minorHAnsi"/>
          <w:b/>
          <w:sz w:val="20"/>
          <w:szCs w:val="20"/>
          <w:u w:val="single"/>
        </w:rPr>
        <w:t>Environment:</w:t>
      </w:r>
      <w:r w:rsidR="00B06C3D" w:rsidRPr="007203EC">
        <w:rPr>
          <w:rFonts w:asciiTheme="majorHAnsi" w:hAnsiTheme="majorHAnsi" w:cstheme="minorHAnsi"/>
          <w:b/>
          <w:sz w:val="20"/>
          <w:szCs w:val="20"/>
        </w:rPr>
        <w:t>HTML</w:t>
      </w:r>
      <w:r w:rsidR="006948F6" w:rsidRPr="007203EC">
        <w:rPr>
          <w:rFonts w:asciiTheme="majorHAnsi" w:hAnsiTheme="majorHAnsi" w:cstheme="minorHAnsi"/>
          <w:b/>
          <w:sz w:val="20"/>
          <w:szCs w:val="20"/>
        </w:rPr>
        <w:t>, DHTML, XML, CSS</w:t>
      </w:r>
      <w:r w:rsidR="00B06C3D" w:rsidRPr="007203EC">
        <w:rPr>
          <w:rFonts w:asciiTheme="majorHAnsi" w:hAnsiTheme="majorHAnsi" w:cstheme="minorHAnsi"/>
          <w:b/>
          <w:sz w:val="20"/>
          <w:szCs w:val="20"/>
        </w:rPr>
        <w:t>3</w:t>
      </w:r>
      <w:r w:rsidR="00DD18B7" w:rsidRPr="007203EC">
        <w:rPr>
          <w:rFonts w:asciiTheme="majorHAnsi" w:hAnsiTheme="majorHAnsi" w:cstheme="minorHAnsi"/>
          <w:b/>
          <w:sz w:val="20"/>
          <w:szCs w:val="20"/>
        </w:rPr>
        <w:t>,SASS,</w:t>
      </w:r>
      <w:r w:rsidR="00454D8C" w:rsidRPr="007203EC">
        <w:rPr>
          <w:rFonts w:asciiTheme="majorHAnsi" w:hAnsiTheme="majorHAnsi" w:cstheme="minorHAnsi"/>
          <w:b/>
          <w:sz w:val="20"/>
          <w:szCs w:val="20"/>
        </w:rPr>
        <w:t>JSON,</w:t>
      </w:r>
      <w:r w:rsidR="00DD18B7" w:rsidRPr="007203EC">
        <w:rPr>
          <w:rFonts w:asciiTheme="majorHAnsi" w:hAnsiTheme="majorHAnsi" w:cstheme="minorHAnsi"/>
          <w:b/>
          <w:sz w:val="20"/>
          <w:szCs w:val="20"/>
        </w:rPr>
        <w:t>GruntJS,</w:t>
      </w:r>
      <w:r w:rsidR="00FB683F" w:rsidRPr="007203EC">
        <w:rPr>
          <w:rFonts w:asciiTheme="majorHAnsi" w:hAnsiTheme="majorHAnsi" w:cstheme="minorHAnsi"/>
          <w:b/>
          <w:sz w:val="20"/>
          <w:szCs w:val="20"/>
        </w:rPr>
        <w:t>JavaScript, Kendo</w:t>
      </w:r>
      <w:r w:rsidR="00454D8C" w:rsidRPr="007203EC">
        <w:rPr>
          <w:rFonts w:asciiTheme="majorHAnsi" w:hAnsiTheme="majorHAnsi" w:cstheme="minorHAnsi"/>
          <w:b/>
          <w:sz w:val="20"/>
          <w:szCs w:val="20"/>
        </w:rPr>
        <w:t>UI,</w:t>
      </w:r>
      <w:r w:rsidR="00B06C3D" w:rsidRPr="007203EC">
        <w:rPr>
          <w:rFonts w:asciiTheme="majorHAnsi" w:hAnsiTheme="majorHAnsi" w:cstheme="minorHAnsi"/>
          <w:b/>
          <w:sz w:val="20"/>
          <w:szCs w:val="20"/>
        </w:rPr>
        <w:t>jQuery</w:t>
      </w:r>
      <w:r w:rsidR="006948F6" w:rsidRPr="007203EC">
        <w:rPr>
          <w:rFonts w:asciiTheme="majorHAnsi" w:hAnsiTheme="majorHAnsi" w:cstheme="minorHAnsi"/>
          <w:b/>
          <w:sz w:val="20"/>
          <w:szCs w:val="20"/>
        </w:rPr>
        <w:t>,An</w:t>
      </w:r>
      <w:r w:rsidR="00967A06" w:rsidRPr="007203EC">
        <w:rPr>
          <w:rFonts w:asciiTheme="majorHAnsi" w:hAnsiTheme="majorHAnsi" w:cstheme="minorHAnsi"/>
          <w:b/>
          <w:sz w:val="20"/>
          <w:szCs w:val="20"/>
        </w:rPr>
        <w:t>gular</w:t>
      </w:r>
      <w:r w:rsidR="00720B96" w:rsidRPr="007203EC">
        <w:rPr>
          <w:rFonts w:asciiTheme="majorHAnsi" w:hAnsiTheme="majorHAnsi" w:cstheme="minorHAnsi"/>
          <w:b/>
          <w:sz w:val="20"/>
          <w:szCs w:val="20"/>
        </w:rPr>
        <w:t>JS</w:t>
      </w:r>
      <w:r w:rsidR="00967A06" w:rsidRPr="007203EC">
        <w:rPr>
          <w:rFonts w:asciiTheme="majorHAnsi" w:hAnsiTheme="majorHAnsi" w:cstheme="minorHAnsi"/>
          <w:b/>
          <w:sz w:val="20"/>
          <w:szCs w:val="20"/>
        </w:rPr>
        <w:t>,</w:t>
      </w:r>
      <w:r w:rsidR="00454D8C" w:rsidRPr="007203EC">
        <w:rPr>
          <w:rFonts w:asciiTheme="majorHAnsi" w:hAnsiTheme="majorHAnsi" w:cstheme="minorHAnsi"/>
          <w:b/>
          <w:sz w:val="20"/>
          <w:szCs w:val="20"/>
        </w:rPr>
        <w:t xml:space="preserve">Node JS,C#,VB.NET, ASP.NET, </w:t>
      </w:r>
      <w:r w:rsidR="00975045" w:rsidRPr="007203EC">
        <w:rPr>
          <w:rFonts w:asciiTheme="majorHAnsi" w:hAnsiTheme="majorHAnsi" w:cstheme="minorHAnsi"/>
          <w:b/>
          <w:sz w:val="20"/>
          <w:szCs w:val="20"/>
        </w:rPr>
        <w:t>Bootstrap</w:t>
      </w:r>
      <w:r w:rsidR="00720B96" w:rsidRPr="007203EC">
        <w:rPr>
          <w:rFonts w:asciiTheme="majorHAnsi" w:hAnsiTheme="majorHAnsi" w:cstheme="minorHAnsi"/>
          <w:b/>
          <w:sz w:val="20"/>
          <w:szCs w:val="20"/>
        </w:rPr>
        <w:t>,</w:t>
      </w:r>
      <w:r w:rsidR="00967A06" w:rsidRPr="007203EC">
        <w:rPr>
          <w:rFonts w:asciiTheme="majorHAnsi" w:hAnsiTheme="majorHAnsi" w:cstheme="minorHAnsi"/>
          <w:b/>
          <w:sz w:val="20"/>
          <w:szCs w:val="20"/>
        </w:rPr>
        <w:t xml:space="preserve"> AJAX, </w:t>
      </w:r>
      <w:r w:rsidR="00240C16" w:rsidRPr="007203EC">
        <w:rPr>
          <w:rFonts w:asciiTheme="majorHAnsi" w:hAnsiTheme="majorHAnsi" w:cstheme="minorHAnsi"/>
          <w:b/>
          <w:sz w:val="20"/>
          <w:szCs w:val="20"/>
        </w:rPr>
        <w:t xml:space="preserve">SASS, LESS, </w:t>
      </w:r>
      <w:r w:rsidR="00967A06" w:rsidRPr="007203EC">
        <w:rPr>
          <w:rFonts w:asciiTheme="majorHAnsi" w:hAnsiTheme="majorHAnsi" w:cstheme="minorHAnsi"/>
          <w:b/>
          <w:sz w:val="20"/>
          <w:szCs w:val="20"/>
        </w:rPr>
        <w:t>Adobe Photoshop CS5</w:t>
      </w:r>
      <w:r w:rsidR="006948F6" w:rsidRPr="007203EC">
        <w:rPr>
          <w:rFonts w:asciiTheme="majorHAnsi" w:hAnsiTheme="majorHAnsi" w:cstheme="minorHAnsi"/>
          <w:b/>
          <w:sz w:val="20"/>
          <w:szCs w:val="20"/>
        </w:rPr>
        <w:t>, SQL Server Management studio, Microsoft Visio</w:t>
      </w:r>
      <w:r w:rsidR="00454D8C" w:rsidRPr="007203EC">
        <w:rPr>
          <w:rFonts w:asciiTheme="majorHAnsi" w:hAnsiTheme="majorHAnsi" w:cstheme="minorHAnsi"/>
          <w:sz w:val="20"/>
          <w:szCs w:val="20"/>
        </w:rPr>
        <w:t xml:space="preserve">, </w:t>
      </w:r>
      <w:r w:rsidR="00454D8C" w:rsidRPr="007203EC">
        <w:rPr>
          <w:rFonts w:asciiTheme="majorHAnsi" w:hAnsiTheme="majorHAnsi" w:cstheme="minorHAnsi"/>
          <w:b/>
          <w:sz w:val="20"/>
          <w:szCs w:val="20"/>
        </w:rPr>
        <w:t>SVN.</w:t>
      </w:r>
    </w:p>
    <w:p w:rsidR="004F2E9F" w:rsidRPr="007203EC" w:rsidRDefault="004F2E9F" w:rsidP="00F7019C">
      <w:pPr>
        <w:spacing w:after="60" w:line="240" w:lineRule="auto"/>
        <w:contextualSpacing/>
        <w:jc w:val="both"/>
        <w:rPr>
          <w:rFonts w:asciiTheme="majorHAnsi" w:hAnsiTheme="majorHAnsi" w:cstheme="minorHAnsi"/>
          <w:b/>
          <w:sz w:val="20"/>
          <w:szCs w:val="20"/>
        </w:rPr>
      </w:pPr>
    </w:p>
    <w:p w:rsidR="00C228BD" w:rsidRPr="007203EC" w:rsidRDefault="00C228BD" w:rsidP="00F7019C">
      <w:pPr>
        <w:spacing w:after="60" w:line="240" w:lineRule="auto"/>
        <w:contextualSpacing/>
        <w:jc w:val="both"/>
        <w:rPr>
          <w:rFonts w:asciiTheme="majorHAnsi" w:hAnsiTheme="majorHAnsi" w:cstheme="minorHAnsi"/>
          <w:b/>
          <w:sz w:val="20"/>
          <w:szCs w:val="20"/>
        </w:rPr>
      </w:pPr>
    </w:p>
    <w:p w:rsidR="00E61633" w:rsidRPr="0077654A" w:rsidRDefault="0077654A" w:rsidP="0077654A">
      <w:pPr>
        <w:pStyle w:val="NoSpacing"/>
        <w:rPr>
          <w:rFonts w:ascii="Times New Roman" w:hAnsi="Times New Roman"/>
          <w:b/>
        </w:rPr>
      </w:pPr>
      <w:r w:rsidRPr="0077654A">
        <w:rPr>
          <w:rFonts w:asciiTheme="majorHAnsi" w:hAnsiTheme="majorHAnsi" w:cstheme="minorHAnsi"/>
          <w:b/>
          <w:sz w:val="20"/>
          <w:szCs w:val="20"/>
        </w:rPr>
        <w:t xml:space="preserve">JUST DIAL, HYDERABAD, IND                                                                                    </w:t>
      </w:r>
      <w:bookmarkStart w:id="1" w:name="_GoBack"/>
      <w:bookmarkEnd w:id="1"/>
      <w:r w:rsidR="00BC6C25">
        <w:rPr>
          <w:rFonts w:asciiTheme="majorHAnsi" w:hAnsiTheme="majorHAnsi" w:cstheme="minorHAnsi"/>
          <w:b/>
          <w:sz w:val="20"/>
          <w:szCs w:val="20"/>
        </w:rPr>
        <w:t>Feb</w:t>
      </w:r>
      <w:r w:rsidR="00B06C3D" w:rsidRPr="007203EC">
        <w:rPr>
          <w:rFonts w:asciiTheme="majorHAnsi" w:hAnsiTheme="majorHAnsi" w:cstheme="minorHAnsi"/>
          <w:b/>
          <w:sz w:val="20"/>
          <w:szCs w:val="20"/>
        </w:rPr>
        <w:t xml:space="preserve"> 201</w:t>
      </w:r>
      <w:r w:rsidR="00D65EDA">
        <w:rPr>
          <w:rFonts w:asciiTheme="majorHAnsi" w:hAnsiTheme="majorHAnsi" w:cstheme="minorHAnsi"/>
          <w:b/>
          <w:sz w:val="20"/>
          <w:szCs w:val="20"/>
        </w:rPr>
        <w:t>2</w:t>
      </w:r>
      <w:r w:rsidR="00623C29" w:rsidRPr="007203EC">
        <w:rPr>
          <w:rFonts w:asciiTheme="majorHAnsi" w:hAnsiTheme="majorHAnsi" w:cstheme="minorHAnsi"/>
          <w:b/>
          <w:sz w:val="20"/>
          <w:szCs w:val="20"/>
        </w:rPr>
        <w:t xml:space="preserve"> – Sep</w:t>
      </w:r>
      <w:r w:rsidR="00B06C3D" w:rsidRPr="007203EC">
        <w:rPr>
          <w:rFonts w:asciiTheme="majorHAnsi" w:hAnsiTheme="majorHAnsi" w:cstheme="minorHAnsi"/>
          <w:b/>
          <w:sz w:val="20"/>
          <w:szCs w:val="20"/>
        </w:rPr>
        <w:t>2012</w:t>
      </w:r>
    </w:p>
    <w:p w:rsidR="00E61633" w:rsidRPr="007203EC" w:rsidRDefault="00B06C3D"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Web</w:t>
      </w:r>
      <w:r w:rsidR="00AC24EC" w:rsidRPr="007203EC">
        <w:rPr>
          <w:rFonts w:asciiTheme="majorHAnsi" w:hAnsiTheme="majorHAnsi" w:cstheme="minorHAnsi"/>
          <w:b/>
          <w:sz w:val="20"/>
          <w:szCs w:val="20"/>
        </w:rPr>
        <w:t>UI Developer</w:t>
      </w:r>
      <w:r w:rsidR="001F0B01" w:rsidRPr="007203EC">
        <w:rPr>
          <w:rFonts w:asciiTheme="majorHAnsi" w:hAnsiTheme="majorHAnsi" w:cstheme="minorHAnsi"/>
          <w:b/>
          <w:sz w:val="20"/>
          <w:szCs w:val="20"/>
        </w:rPr>
        <w:t>.</w:t>
      </w:r>
    </w:p>
    <w:p w:rsidR="001F0B01" w:rsidRPr="007203EC" w:rsidRDefault="001F0B01" w:rsidP="00F7019C">
      <w:pPr>
        <w:spacing w:after="60" w:line="240" w:lineRule="auto"/>
        <w:contextualSpacing/>
        <w:jc w:val="both"/>
        <w:rPr>
          <w:rFonts w:asciiTheme="majorHAnsi" w:hAnsiTheme="majorHAnsi" w:cstheme="minorHAnsi"/>
          <w:b/>
          <w:sz w:val="20"/>
          <w:szCs w:val="20"/>
        </w:rPr>
      </w:pPr>
    </w:p>
    <w:p w:rsidR="00E61633" w:rsidRPr="007203EC" w:rsidRDefault="002A1550" w:rsidP="00F7019C">
      <w:pPr>
        <w:spacing w:after="60" w:line="240" w:lineRule="auto"/>
        <w:contextualSpacing/>
        <w:jc w:val="both"/>
        <w:rPr>
          <w:rFonts w:asciiTheme="majorHAnsi" w:hAnsiTheme="majorHAnsi" w:cstheme="minorHAnsi"/>
          <w:b/>
          <w:sz w:val="20"/>
          <w:szCs w:val="20"/>
        </w:rPr>
      </w:pPr>
      <w:r w:rsidRPr="007203EC">
        <w:rPr>
          <w:rFonts w:asciiTheme="majorHAnsi" w:hAnsiTheme="majorHAnsi" w:cstheme="minorHAnsi"/>
          <w:b/>
          <w:sz w:val="20"/>
          <w:szCs w:val="20"/>
        </w:rPr>
        <w:t>Responsibilities</w:t>
      </w:r>
      <w:r w:rsidR="00E61633" w:rsidRPr="007203EC">
        <w:rPr>
          <w:rFonts w:asciiTheme="majorHAnsi" w:hAnsiTheme="majorHAnsi" w:cstheme="minorHAnsi"/>
          <w:b/>
          <w:sz w:val="20"/>
          <w:szCs w:val="20"/>
        </w:rPr>
        <w:t>:</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Developed </w:t>
      </w:r>
      <w:r w:rsidRPr="007203EC">
        <w:rPr>
          <w:rFonts w:asciiTheme="majorHAnsi" w:hAnsiTheme="majorHAnsi" w:cstheme="minorHAnsi"/>
          <w:b/>
          <w:sz w:val="20"/>
          <w:szCs w:val="20"/>
          <w:shd w:val="clear" w:color="auto" w:fill="FFFFFF"/>
        </w:rPr>
        <w:t>User Experience Model</w:t>
      </w:r>
      <w:r w:rsidRPr="007203EC">
        <w:rPr>
          <w:rFonts w:asciiTheme="majorHAnsi" w:hAnsiTheme="majorHAnsi" w:cstheme="minorHAnsi"/>
          <w:sz w:val="20"/>
          <w:szCs w:val="20"/>
          <w:shd w:val="clear" w:color="auto" w:fill="FFFFFF"/>
        </w:rPr>
        <w:t xml:space="preserve"> containing Screens, navigation maps and use cases.</w:t>
      </w:r>
    </w:p>
    <w:p w:rsidR="009D1584" w:rsidRPr="007203EC" w:rsidRDefault="009D1584" w:rsidP="00F7019C">
      <w:pPr>
        <w:numPr>
          <w:ilvl w:val="0"/>
          <w:numId w:val="5"/>
        </w:numPr>
        <w:shd w:val="clear" w:color="auto" w:fill="FFFFFF"/>
        <w:spacing w:before="100" w:beforeAutospacing="1" w:after="100" w:afterAutospacing="1"/>
        <w:jc w:val="both"/>
        <w:rPr>
          <w:rFonts w:asciiTheme="majorHAnsi" w:hAnsiTheme="majorHAnsi" w:cstheme="minorHAnsi"/>
          <w:b/>
          <w:sz w:val="20"/>
          <w:szCs w:val="20"/>
        </w:rPr>
      </w:pPr>
      <w:r w:rsidRPr="007203EC">
        <w:rPr>
          <w:rFonts w:asciiTheme="majorHAnsi" w:hAnsiTheme="majorHAnsi" w:cstheme="minorHAnsi"/>
          <w:sz w:val="20"/>
          <w:szCs w:val="20"/>
        </w:rPr>
        <w:t xml:space="preserve">Maintained dynamic web applications using PHP, HTML and JavaScript running on an </w:t>
      </w:r>
      <w:r w:rsidRPr="007203EC">
        <w:rPr>
          <w:rFonts w:asciiTheme="majorHAnsi" w:hAnsiTheme="majorHAnsi" w:cstheme="minorHAnsi"/>
          <w:b/>
          <w:sz w:val="20"/>
          <w:szCs w:val="20"/>
        </w:rPr>
        <w:t>Apache/Solaris server.</w:t>
      </w:r>
    </w:p>
    <w:p w:rsidR="009D1584" w:rsidRPr="007203EC"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shd w:val="clear" w:color="auto" w:fill="FFFFFF"/>
        </w:rPr>
        <w:t xml:space="preserve">Created Front-end Applications using </w:t>
      </w:r>
      <w:r w:rsidRPr="007203EC">
        <w:rPr>
          <w:rFonts w:asciiTheme="majorHAnsi" w:hAnsiTheme="majorHAnsi" w:cstheme="minorHAnsi"/>
          <w:b/>
          <w:sz w:val="20"/>
          <w:szCs w:val="20"/>
          <w:shd w:val="clear" w:color="auto" w:fill="FFFFFF"/>
        </w:rPr>
        <w:t>HTML</w:t>
      </w:r>
      <w:r w:rsidRPr="007203EC">
        <w:rPr>
          <w:rFonts w:asciiTheme="majorHAnsi" w:hAnsiTheme="majorHAnsi" w:cstheme="minorHAnsi"/>
          <w:sz w:val="20"/>
          <w:szCs w:val="20"/>
          <w:shd w:val="clear" w:color="auto" w:fill="FFFFFF"/>
        </w:rPr>
        <w:t xml:space="preserve">, </w:t>
      </w:r>
      <w:r w:rsidRPr="007203EC">
        <w:rPr>
          <w:rFonts w:asciiTheme="majorHAnsi" w:hAnsiTheme="majorHAnsi" w:cstheme="minorHAnsi"/>
          <w:b/>
          <w:sz w:val="20"/>
          <w:szCs w:val="20"/>
          <w:shd w:val="clear" w:color="auto" w:fill="FFFFFF"/>
        </w:rPr>
        <w:t xml:space="preserve">CSS </w:t>
      </w:r>
      <w:r w:rsidRPr="007203EC">
        <w:rPr>
          <w:rFonts w:asciiTheme="majorHAnsi" w:hAnsiTheme="majorHAnsi" w:cstheme="minorHAnsi"/>
          <w:sz w:val="20"/>
          <w:szCs w:val="20"/>
          <w:shd w:val="clear" w:color="auto" w:fill="FFFFFF"/>
        </w:rPr>
        <w:t xml:space="preserve">and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w:t>
      </w:r>
    </w:p>
    <w:p w:rsidR="009D1584" w:rsidRPr="007203EC"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7203EC">
        <w:rPr>
          <w:rFonts w:asciiTheme="majorHAnsi" w:hAnsiTheme="majorHAnsi" w:cstheme="minorHAnsi"/>
          <w:sz w:val="20"/>
          <w:szCs w:val="20"/>
        </w:rPr>
        <w:t>Implemented different kinds of UI controls including modal dialogs and AJAX web forms with upload file control.</w:t>
      </w:r>
    </w:p>
    <w:p w:rsidR="009D1584" w:rsidRPr="007203EC" w:rsidRDefault="009D1584" w:rsidP="00F7019C">
      <w:pPr>
        <w:pStyle w:val="ListParagraph"/>
        <w:numPr>
          <w:ilvl w:val="0"/>
          <w:numId w:val="5"/>
        </w:numPr>
        <w:jc w:val="both"/>
        <w:rPr>
          <w:rFonts w:asciiTheme="majorHAnsi" w:hAnsiTheme="majorHAnsi" w:cstheme="minorHAnsi"/>
          <w:b/>
          <w:sz w:val="20"/>
          <w:szCs w:val="20"/>
          <w:shd w:val="clear" w:color="auto" w:fill="FFFFFF"/>
        </w:rPr>
      </w:pPr>
      <w:r w:rsidRPr="007203EC">
        <w:rPr>
          <w:rFonts w:asciiTheme="majorHAnsi" w:hAnsiTheme="majorHAnsi" w:cstheme="minorHAnsi"/>
          <w:sz w:val="20"/>
          <w:szCs w:val="20"/>
          <w:shd w:val="clear" w:color="auto" w:fill="FFFFFF"/>
        </w:rPr>
        <w:t xml:space="preserve">Built web pages that are more user-interactive using </w:t>
      </w:r>
      <w:r w:rsidRPr="007203EC">
        <w:rPr>
          <w:rFonts w:asciiTheme="majorHAnsi" w:hAnsiTheme="majorHAnsi" w:cstheme="minorHAnsi"/>
          <w:b/>
          <w:sz w:val="20"/>
          <w:szCs w:val="20"/>
          <w:shd w:val="clear" w:color="auto" w:fill="FFFFFF"/>
        </w:rPr>
        <w:t>AJAX, JavaScript, J</w:t>
      </w:r>
      <w:r w:rsidR="00675C49" w:rsidRPr="007203EC">
        <w:rPr>
          <w:rFonts w:asciiTheme="majorHAnsi" w:hAnsiTheme="majorHAnsi" w:cstheme="minorHAnsi"/>
          <w:b/>
          <w:sz w:val="20"/>
          <w:szCs w:val="20"/>
          <w:shd w:val="clear" w:color="auto" w:fill="FFFFFF"/>
        </w:rPr>
        <w:t>SON</w:t>
      </w:r>
      <w:r w:rsidRPr="007203EC">
        <w:rPr>
          <w:rFonts w:asciiTheme="majorHAnsi" w:hAnsiTheme="majorHAnsi" w:cstheme="minorHAnsi"/>
          <w:b/>
          <w:sz w:val="20"/>
          <w:szCs w:val="20"/>
          <w:shd w:val="clear" w:color="auto" w:fill="FFFFFF"/>
        </w:rPr>
        <w:t>, LESS, Bootstrap.</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Managed advanced techniques for single page business solutions and front-end MVC patterns.</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rPr>
        <w:t>Utilized and improved upon Microsoft Office tools for task-oriented automation; improvements reduced a 7-hour task to 10 minutes.</w:t>
      </w:r>
    </w:p>
    <w:p w:rsidR="009D1584" w:rsidRPr="007203EC"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Extensive hibernate development for the process and Data Model for Rating and Reconciliation Engine.</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lastRenderedPageBreak/>
        <w:t xml:space="preserve">Designed the front-end applications user interactive (UI) web pages using web technologies like </w:t>
      </w:r>
      <w:r w:rsidRPr="007203EC">
        <w:rPr>
          <w:rFonts w:asciiTheme="majorHAnsi" w:hAnsiTheme="majorHAnsi" w:cstheme="minorHAnsi"/>
          <w:b/>
          <w:sz w:val="20"/>
          <w:szCs w:val="20"/>
          <w:shd w:val="clear" w:color="auto" w:fill="FFFFFF"/>
        </w:rPr>
        <w:t>HTML, XHTML, and CSS.</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closely with QA and UX teams while gathering information about requested functionality and expectations</w:t>
      </w:r>
      <w:r w:rsidR="00451045" w:rsidRPr="007203EC">
        <w:rPr>
          <w:rFonts w:asciiTheme="majorHAnsi" w:hAnsiTheme="majorHAnsi" w:cstheme="minorHAnsi"/>
          <w:sz w:val="20"/>
          <w:szCs w:val="20"/>
          <w:shd w:val="clear" w:color="auto" w:fill="FFFFFF"/>
        </w:rPr>
        <w:t>.</w:t>
      </w:r>
    </w:p>
    <w:p w:rsidR="009D1584" w:rsidRPr="007203EC" w:rsidRDefault="009D1584" w:rsidP="00392648">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Gathered information for operation team about the front-end IIS configuration and suggested several improvements.</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Used the functionalities to write code in HTML, CSS, JavaScript, jQuery, Ajax, JSON, and Bootstrap with MySQL database as the backend. </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 xml:space="preserve">Involved in developing </w:t>
      </w:r>
      <w:r w:rsidRPr="007203EC">
        <w:rPr>
          <w:rFonts w:asciiTheme="majorHAnsi" w:hAnsiTheme="majorHAnsi" w:cstheme="minorHAnsi"/>
          <w:b/>
          <w:sz w:val="20"/>
          <w:szCs w:val="20"/>
          <w:shd w:val="clear" w:color="auto" w:fill="FFFFFF"/>
        </w:rPr>
        <w:t>HTML</w:t>
      </w:r>
      <w:r w:rsidRPr="007203EC">
        <w:rPr>
          <w:rFonts w:asciiTheme="majorHAnsi" w:hAnsiTheme="majorHAnsi" w:cstheme="minorHAnsi"/>
          <w:sz w:val="20"/>
          <w:szCs w:val="20"/>
          <w:shd w:val="clear" w:color="auto" w:fill="FFFFFF"/>
        </w:rPr>
        <w:t xml:space="preserve">, and </w:t>
      </w:r>
      <w:r w:rsidRPr="007203EC">
        <w:rPr>
          <w:rFonts w:asciiTheme="majorHAnsi" w:hAnsiTheme="majorHAnsi" w:cstheme="minorHAnsi"/>
          <w:b/>
          <w:sz w:val="20"/>
          <w:szCs w:val="20"/>
          <w:shd w:val="clear" w:color="auto" w:fill="FFFFFF"/>
        </w:rPr>
        <w:t>JavaScript</w:t>
      </w:r>
      <w:r w:rsidRPr="007203EC">
        <w:rPr>
          <w:rFonts w:asciiTheme="majorHAnsi" w:hAnsiTheme="majorHAnsi" w:cstheme="minorHAnsi"/>
          <w:sz w:val="20"/>
          <w:szCs w:val="20"/>
          <w:shd w:val="clear" w:color="auto" w:fill="FFFFFF"/>
        </w:rPr>
        <w:t xml:space="preserve"> for client-side presentation and, data validation on the client side with in the forms. </w:t>
      </w:r>
    </w:p>
    <w:p w:rsidR="009D1584" w:rsidRPr="007203EC"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7203EC">
        <w:rPr>
          <w:rFonts w:asciiTheme="majorHAnsi" w:hAnsiTheme="majorHAnsi" w:cstheme="minorHAnsi"/>
          <w:sz w:val="20"/>
          <w:szCs w:val="20"/>
          <w:shd w:val="clear" w:color="auto" w:fill="FFFFFF"/>
        </w:rPr>
        <w:t>Worked on Jasmine and Chutzpah for my unit testing as we develop using TDD approach in Visual Studio/Xamarin environment.</w:t>
      </w:r>
    </w:p>
    <w:p w:rsidR="005F219A" w:rsidRPr="007203EC" w:rsidRDefault="009D1584" w:rsidP="00053576">
      <w:pPr>
        <w:ind w:left="360" w:firstLine="30"/>
        <w:jc w:val="both"/>
        <w:rPr>
          <w:rFonts w:asciiTheme="majorHAnsi" w:hAnsiTheme="majorHAnsi" w:cstheme="minorHAnsi"/>
          <w:sz w:val="20"/>
          <w:szCs w:val="20"/>
        </w:rPr>
      </w:pPr>
      <w:r w:rsidRPr="007203EC">
        <w:rPr>
          <w:rFonts w:asciiTheme="majorHAnsi" w:hAnsiTheme="majorHAnsi" w:cstheme="minorHAnsi"/>
          <w:b/>
          <w:sz w:val="20"/>
          <w:szCs w:val="20"/>
          <w:u w:val="single"/>
        </w:rPr>
        <w:t>Environment</w:t>
      </w:r>
      <w:r w:rsidRPr="007203EC">
        <w:rPr>
          <w:rFonts w:asciiTheme="majorHAnsi" w:hAnsiTheme="majorHAnsi" w:cstheme="minorHAnsi"/>
          <w:b/>
          <w:sz w:val="20"/>
          <w:szCs w:val="20"/>
        </w:rPr>
        <w:t xml:space="preserve">: </w:t>
      </w:r>
      <w:r w:rsidRPr="007203EC">
        <w:rPr>
          <w:rFonts w:asciiTheme="majorHAnsi" w:hAnsiTheme="majorHAnsi" w:cstheme="minorHAnsi"/>
          <w:b/>
          <w:sz w:val="20"/>
          <w:szCs w:val="20"/>
          <w:shd w:val="clear" w:color="auto" w:fill="FFFFFF"/>
        </w:rPr>
        <w:t xml:space="preserve">HTML, XHTML, CSS, </w:t>
      </w:r>
      <w:r w:rsidR="00040ACD" w:rsidRPr="007203EC">
        <w:rPr>
          <w:rFonts w:asciiTheme="majorHAnsi" w:hAnsiTheme="majorHAnsi" w:cstheme="minorHAnsi"/>
          <w:b/>
          <w:sz w:val="20"/>
          <w:szCs w:val="20"/>
          <w:shd w:val="clear" w:color="auto" w:fill="FFFFFF"/>
        </w:rPr>
        <w:t>LESS</w:t>
      </w:r>
      <w:r w:rsidRPr="007203EC">
        <w:rPr>
          <w:rFonts w:asciiTheme="majorHAnsi" w:hAnsiTheme="majorHAnsi" w:cstheme="minorHAnsi"/>
          <w:b/>
          <w:sz w:val="20"/>
          <w:szCs w:val="20"/>
          <w:shd w:val="clear" w:color="auto" w:fill="FFFFFF"/>
        </w:rPr>
        <w:t xml:space="preserve">, JAVASCRIPT, JQUERY, MySQL, AJAX, JSON, </w:t>
      </w:r>
      <w:r w:rsidR="0061316A" w:rsidRPr="007203EC">
        <w:rPr>
          <w:rFonts w:asciiTheme="majorHAnsi" w:hAnsiTheme="majorHAnsi" w:cstheme="minorHAnsi"/>
          <w:b/>
          <w:sz w:val="20"/>
          <w:szCs w:val="20"/>
          <w:shd w:val="clear" w:color="auto" w:fill="FFFFFF"/>
        </w:rPr>
        <w:t>Bootstrap, Visual</w:t>
      </w:r>
      <w:r w:rsidRPr="007203EC">
        <w:rPr>
          <w:rFonts w:asciiTheme="majorHAnsi" w:hAnsiTheme="majorHAnsi" w:cstheme="minorHAnsi"/>
          <w:b/>
          <w:sz w:val="20"/>
          <w:szCs w:val="20"/>
          <w:shd w:val="clear" w:color="auto" w:fill="FFFFFF"/>
        </w:rPr>
        <w:t>studio,</w:t>
      </w:r>
      <w:r w:rsidR="00451045" w:rsidRPr="007203EC">
        <w:rPr>
          <w:rFonts w:asciiTheme="majorHAnsi" w:hAnsiTheme="majorHAnsi" w:cstheme="minorHAnsi"/>
          <w:b/>
          <w:sz w:val="20"/>
          <w:szCs w:val="20"/>
          <w:shd w:val="clear" w:color="auto" w:fill="FFFFFF"/>
        </w:rPr>
        <w:t>Xamarin,</w:t>
      </w:r>
      <w:r w:rsidRPr="007203EC">
        <w:rPr>
          <w:rFonts w:asciiTheme="majorHAnsi" w:hAnsiTheme="majorHAnsi" w:cstheme="minorHAnsi"/>
          <w:b/>
          <w:sz w:val="20"/>
          <w:szCs w:val="20"/>
          <w:shd w:val="clear" w:color="auto" w:fill="FFFFFF"/>
        </w:rPr>
        <w:t xml:space="preserve"> Apache, Solaris.</w:t>
      </w:r>
    </w:p>
    <w:sectPr w:rsidR="005F219A" w:rsidRPr="007203EC" w:rsidSect="00EB67B7">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2FA" w:rsidRDefault="003A62FA" w:rsidP="00596C73">
      <w:pPr>
        <w:spacing w:after="0" w:line="240" w:lineRule="auto"/>
      </w:pPr>
      <w:r>
        <w:separator/>
      </w:r>
    </w:p>
  </w:endnote>
  <w:endnote w:type="continuationSeparator" w:id="1">
    <w:p w:rsidR="003A62FA" w:rsidRDefault="003A62FA" w:rsidP="00596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2FA" w:rsidRDefault="003A62FA" w:rsidP="00596C73">
      <w:pPr>
        <w:spacing w:after="0" w:line="240" w:lineRule="auto"/>
      </w:pPr>
      <w:r>
        <w:separator/>
      </w:r>
    </w:p>
  </w:footnote>
  <w:footnote w:type="continuationSeparator" w:id="1">
    <w:p w:rsidR="003A62FA" w:rsidRDefault="003A62FA" w:rsidP="00596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3">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5"/>
  </w:num>
  <w:num w:numId="4">
    <w:abstractNumId w:val="6"/>
  </w:num>
  <w:num w:numId="5">
    <w:abstractNumId w:val="7"/>
  </w:num>
  <w:num w:numId="6">
    <w:abstractNumId w:val="22"/>
  </w:num>
  <w:num w:numId="7">
    <w:abstractNumId w:val="10"/>
  </w:num>
  <w:num w:numId="8">
    <w:abstractNumId w:val="21"/>
  </w:num>
  <w:num w:numId="9">
    <w:abstractNumId w:val="16"/>
  </w:num>
  <w:num w:numId="10">
    <w:abstractNumId w:val="18"/>
  </w:num>
  <w:num w:numId="11">
    <w:abstractNumId w:val="13"/>
  </w:num>
  <w:num w:numId="12">
    <w:abstractNumId w:val="20"/>
  </w:num>
  <w:num w:numId="13">
    <w:abstractNumId w:val="3"/>
  </w:num>
  <w:num w:numId="14">
    <w:abstractNumId w:val="23"/>
  </w:num>
  <w:num w:numId="15">
    <w:abstractNumId w:val="19"/>
  </w:num>
  <w:num w:numId="16">
    <w:abstractNumId w:val="4"/>
  </w:num>
  <w:num w:numId="17">
    <w:abstractNumId w:val="8"/>
  </w:num>
  <w:num w:numId="18">
    <w:abstractNumId w:val="17"/>
  </w:num>
  <w:num w:numId="19">
    <w:abstractNumId w:val="12"/>
  </w:num>
  <w:num w:numId="20">
    <w:abstractNumId w:val="15"/>
  </w:num>
  <w:num w:numId="21">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6164"/>
    <w:rsid w:val="001D624E"/>
    <w:rsid w:val="001E2B0C"/>
    <w:rsid w:val="001F0B01"/>
    <w:rsid w:val="001F2536"/>
    <w:rsid w:val="001F32A5"/>
    <w:rsid w:val="001F68E5"/>
    <w:rsid w:val="001F70E8"/>
    <w:rsid w:val="00214EAD"/>
    <w:rsid w:val="00225450"/>
    <w:rsid w:val="00240C16"/>
    <w:rsid w:val="002412F9"/>
    <w:rsid w:val="00241F06"/>
    <w:rsid w:val="00243791"/>
    <w:rsid w:val="002449DB"/>
    <w:rsid w:val="00250B9F"/>
    <w:rsid w:val="00253EBE"/>
    <w:rsid w:val="00261455"/>
    <w:rsid w:val="00262B6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B1E"/>
    <w:rsid w:val="003650B3"/>
    <w:rsid w:val="0036658B"/>
    <w:rsid w:val="00380BB3"/>
    <w:rsid w:val="003853C3"/>
    <w:rsid w:val="003916EE"/>
    <w:rsid w:val="00392564"/>
    <w:rsid w:val="00392648"/>
    <w:rsid w:val="003A62FA"/>
    <w:rsid w:val="003B17EA"/>
    <w:rsid w:val="003B31B3"/>
    <w:rsid w:val="003B565F"/>
    <w:rsid w:val="003C0AD9"/>
    <w:rsid w:val="003D264D"/>
    <w:rsid w:val="003D48C8"/>
    <w:rsid w:val="003D5A9F"/>
    <w:rsid w:val="003E570C"/>
    <w:rsid w:val="00400DC2"/>
    <w:rsid w:val="00404D21"/>
    <w:rsid w:val="00415CAC"/>
    <w:rsid w:val="00415E84"/>
    <w:rsid w:val="004178FE"/>
    <w:rsid w:val="00420582"/>
    <w:rsid w:val="004206D8"/>
    <w:rsid w:val="00433E33"/>
    <w:rsid w:val="00451045"/>
    <w:rsid w:val="0045114D"/>
    <w:rsid w:val="00453348"/>
    <w:rsid w:val="00454D8C"/>
    <w:rsid w:val="004559CF"/>
    <w:rsid w:val="00460B64"/>
    <w:rsid w:val="004615E0"/>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7B66"/>
    <w:rsid w:val="00567BC2"/>
    <w:rsid w:val="00572030"/>
    <w:rsid w:val="00573EC5"/>
    <w:rsid w:val="00581B30"/>
    <w:rsid w:val="00585733"/>
    <w:rsid w:val="00585B36"/>
    <w:rsid w:val="005938B4"/>
    <w:rsid w:val="005961F6"/>
    <w:rsid w:val="00596C73"/>
    <w:rsid w:val="005A58DA"/>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1C3C"/>
    <w:rsid w:val="00650DEE"/>
    <w:rsid w:val="006516E4"/>
    <w:rsid w:val="00662959"/>
    <w:rsid w:val="00663346"/>
    <w:rsid w:val="00673CFE"/>
    <w:rsid w:val="00675C49"/>
    <w:rsid w:val="006767D6"/>
    <w:rsid w:val="006808E7"/>
    <w:rsid w:val="00693E48"/>
    <w:rsid w:val="00693EA1"/>
    <w:rsid w:val="006948F6"/>
    <w:rsid w:val="00695583"/>
    <w:rsid w:val="006A2A99"/>
    <w:rsid w:val="006B7E50"/>
    <w:rsid w:val="006C6AFF"/>
    <w:rsid w:val="006D1A1A"/>
    <w:rsid w:val="006D6327"/>
    <w:rsid w:val="006D70AB"/>
    <w:rsid w:val="006D7EA8"/>
    <w:rsid w:val="006E1AA7"/>
    <w:rsid w:val="006E389D"/>
    <w:rsid w:val="006E73DC"/>
    <w:rsid w:val="006F6067"/>
    <w:rsid w:val="0071561A"/>
    <w:rsid w:val="00716B95"/>
    <w:rsid w:val="007203EC"/>
    <w:rsid w:val="0072052F"/>
    <w:rsid w:val="00720B96"/>
    <w:rsid w:val="007228BC"/>
    <w:rsid w:val="00725304"/>
    <w:rsid w:val="00731CDB"/>
    <w:rsid w:val="00744FB2"/>
    <w:rsid w:val="00756BAF"/>
    <w:rsid w:val="00765B92"/>
    <w:rsid w:val="00765D72"/>
    <w:rsid w:val="00766683"/>
    <w:rsid w:val="00766B62"/>
    <w:rsid w:val="0076770F"/>
    <w:rsid w:val="00770382"/>
    <w:rsid w:val="007728B6"/>
    <w:rsid w:val="007743DB"/>
    <w:rsid w:val="007761F5"/>
    <w:rsid w:val="0077654A"/>
    <w:rsid w:val="00782423"/>
    <w:rsid w:val="00783765"/>
    <w:rsid w:val="00784772"/>
    <w:rsid w:val="00784E35"/>
    <w:rsid w:val="007910F5"/>
    <w:rsid w:val="00794500"/>
    <w:rsid w:val="007A2CAC"/>
    <w:rsid w:val="007A798B"/>
    <w:rsid w:val="007C2572"/>
    <w:rsid w:val="007C4DDA"/>
    <w:rsid w:val="007C52F7"/>
    <w:rsid w:val="007D06EE"/>
    <w:rsid w:val="007D0EA7"/>
    <w:rsid w:val="007E168E"/>
    <w:rsid w:val="007E31F9"/>
    <w:rsid w:val="007F2325"/>
    <w:rsid w:val="00800CCB"/>
    <w:rsid w:val="008012F4"/>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1161"/>
    <w:rsid w:val="008E19E2"/>
    <w:rsid w:val="008E403A"/>
    <w:rsid w:val="008E4553"/>
    <w:rsid w:val="008E67A4"/>
    <w:rsid w:val="008F16B9"/>
    <w:rsid w:val="008F3A3B"/>
    <w:rsid w:val="00910991"/>
    <w:rsid w:val="009138EB"/>
    <w:rsid w:val="009228DF"/>
    <w:rsid w:val="00924C70"/>
    <w:rsid w:val="00931127"/>
    <w:rsid w:val="00935E87"/>
    <w:rsid w:val="00945CE3"/>
    <w:rsid w:val="00946DB5"/>
    <w:rsid w:val="009500BC"/>
    <w:rsid w:val="00955AF1"/>
    <w:rsid w:val="00960AF2"/>
    <w:rsid w:val="00967575"/>
    <w:rsid w:val="00967A06"/>
    <w:rsid w:val="009725BE"/>
    <w:rsid w:val="00972DF2"/>
    <w:rsid w:val="00975045"/>
    <w:rsid w:val="00976B92"/>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620F"/>
    <w:rsid w:val="00AA67F3"/>
    <w:rsid w:val="00AA6AF2"/>
    <w:rsid w:val="00AB26C4"/>
    <w:rsid w:val="00AB4184"/>
    <w:rsid w:val="00AB5901"/>
    <w:rsid w:val="00AB6AD9"/>
    <w:rsid w:val="00AC1132"/>
    <w:rsid w:val="00AC24EC"/>
    <w:rsid w:val="00AC2E76"/>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3F6C"/>
    <w:rsid w:val="00BB65B6"/>
    <w:rsid w:val="00BB783C"/>
    <w:rsid w:val="00BC3A9B"/>
    <w:rsid w:val="00BC6981"/>
    <w:rsid w:val="00BC6C25"/>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22E4F"/>
    <w:rsid w:val="00D331E0"/>
    <w:rsid w:val="00D40316"/>
    <w:rsid w:val="00D40A66"/>
    <w:rsid w:val="00D43C25"/>
    <w:rsid w:val="00D461B9"/>
    <w:rsid w:val="00D5060B"/>
    <w:rsid w:val="00D525ED"/>
    <w:rsid w:val="00D65EDA"/>
    <w:rsid w:val="00D6670E"/>
    <w:rsid w:val="00D707E2"/>
    <w:rsid w:val="00D7281A"/>
    <w:rsid w:val="00D83845"/>
    <w:rsid w:val="00D87140"/>
    <w:rsid w:val="00D90B1C"/>
    <w:rsid w:val="00D94E1B"/>
    <w:rsid w:val="00D9536D"/>
    <w:rsid w:val="00DA5960"/>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A4B09"/>
    <w:rsid w:val="00EB176E"/>
    <w:rsid w:val="00EB3C78"/>
    <w:rsid w:val="00EB51B5"/>
    <w:rsid w:val="00EB67B7"/>
    <w:rsid w:val="00EC115E"/>
    <w:rsid w:val="00EC19DA"/>
    <w:rsid w:val="00ED06D1"/>
    <w:rsid w:val="00ED3B3E"/>
    <w:rsid w:val="00ED4F4D"/>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54EF"/>
    <w:rsid w:val="00F75CC1"/>
    <w:rsid w:val="00F7617A"/>
    <w:rsid w:val="00F807A9"/>
    <w:rsid w:val="00F83A13"/>
    <w:rsid w:val="00F84702"/>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uiPriority w:val="34"/>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1">
    <w:name w:val="Unresolved Mention1"/>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uiPriority w:val="34"/>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s>
</file>

<file path=word/webSettings.xml><?xml version="1.0" encoding="utf-8"?>
<w:webSettings xmlns:r="http://schemas.openxmlformats.org/officeDocument/2006/relationships" xmlns:w="http://schemas.openxmlformats.org/wordprocessingml/2006/main">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E1D36-05BA-4A02-8396-BB75A9FC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Nagender</dc:creator>
  <cp:lastModifiedBy>atul</cp:lastModifiedBy>
  <cp:revision>2</cp:revision>
  <cp:lastPrinted>2015-11-24T20:16:00Z</cp:lastPrinted>
  <dcterms:created xsi:type="dcterms:W3CDTF">2018-09-06T15:19:00Z</dcterms:created>
  <dcterms:modified xsi:type="dcterms:W3CDTF">2018-09-06T15:19:00Z</dcterms:modified>
</cp:coreProperties>
</file>