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194" w:rsidRDefault="00723194" w:rsidP="00723194">
      <w:pPr>
        <w:spacing w:line="240" w:lineRule="exact"/>
        <w:jc w:val="both"/>
        <w:rPr>
          <w:b/>
          <w:sz w:val="22"/>
          <w:szCs w:val="22"/>
          <w:u w:val="single"/>
        </w:rPr>
      </w:pPr>
    </w:p>
    <w:p w:rsidR="008B563C" w:rsidRDefault="008B563C" w:rsidP="00723194">
      <w:pPr>
        <w:spacing w:line="240" w:lineRule="exact"/>
        <w:ind w:left="2880" w:firstLine="720"/>
        <w:jc w:val="both"/>
        <w:rPr>
          <w:b/>
          <w:sz w:val="28"/>
          <w:szCs w:val="28"/>
        </w:rPr>
      </w:pPr>
    </w:p>
    <w:p w:rsidR="00723194" w:rsidRDefault="00723194" w:rsidP="00723194">
      <w:pPr>
        <w:spacing w:line="240" w:lineRule="exact"/>
        <w:ind w:left="2880" w:firstLine="720"/>
        <w:jc w:val="both"/>
        <w:rPr>
          <w:b/>
          <w:sz w:val="28"/>
          <w:szCs w:val="28"/>
        </w:rPr>
      </w:pPr>
      <w:r w:rsidRPr="00723194">
        <w:rPr>
          <w:b/>
          <w:sz w:val="28"/>
          <w:szCs w:val="28"/>
        </w:rPr>
        <w:t>SRINATH PITTA</w:t>
      </w:r>
    </w:p>
    <w:p w:rsidR="00723194" w:rsidRPr="005345FD" w:rsidRDefault="008B563C" w:rsidP="00723194">
      <w:pPr>
        <w:spacing w:line="240" w:lineRule="exact"/>
        <w:ind w:left="2880" w:firstLine="720"/>
        <w:jc w:val="both"/>
      </w:pPr>
      <w:r>
        <w:br/>
        <w:t>__________________________________________</w:t>
      </w:r>
    </w:p>
    <w:p w:rsidR="001F665C" w:rsidRPr="008B563C" w:rsidRDefault="008B563C" w:rsidP="008B563C">
      <w:pPr>
        <w:spacing w:line="240" w:lineRule="exact"/>
        <w:ind w:left="2880" w:firstLine="720"/>
        <w:jc w:val="both"/>
        <w:rPr>
          <w:b/>
          <w:sz w:val="28"/>
          <w:szCs w:val="28"/>
        </w:rPr>
      </w:pPr>
      <w:r>
        <w:rPr>
          <w:b/>
          <w:sz w:val="28"/>
          <w:szCs w:val="28"/>
        </w:rPr>
        <w:tab/>
      </w:r>
    </w:p>
    <w:p w:rsidR="00723194" w:rsidRPr="001F665C" w:rsidRDefault="001F665C" w:rsidP="00723194">
      <w:pPr>
        <w:spacing w:line="240" w:lineRule="exact"/>
        <w:jc w:val="both"/>
        <w:rPr>
          <w:sz w:val="22"/>
          <w:szCs w:val="22"/>
        </w:rPr>
      </w:pPr>
      <w:r>
        <w:rPr>
          <w:sz w:val="22"/>
          <w:szCs w:val="22"/>
        </w:rPr>
        <w:softHyphen/>
      </w:r>
      <w:r>
        <w:rPr>
          <w:sz w:val="22"/>
          <w:szCs w:val="22"/>
        </w:rPr>
        <w:softHyphen/>
      </w:r>
      <w:r>
        <w:rPr>
          <w:sz w:val="22"/>
          <w:szCs w:val="22"/>
        </w:rPr>
        <w:softHyphen/>
      </w:r>
      <w:r w:rsidR="00723194">
        <w:rPr>
          <w:b/>
          <w:sz w:val="22"/>
          <w:szCs w:val="22"/>
          <w:u w:val="single"/>
        </w:rPr>
        <w:t>Summary:</w:t>
      </w:r>
    </w:p>
    <w:p w:rsidR="00723194" w:rsidRPr="00097982" w:rsidRDefault="00051D7F" w:rsidP="00097982">
      <w:pPr>
        <w:numPr>
          <w:ilvl w:val="0"/>
          <w:numId w:val="1"/>
        </w:numPr>
        <w:spacing w:before="120" w:line="240" w:lineRule="exact"/>
        <w:ind w:left="360"/>
        <w:jc w:val="both"/>
        <w:rPr>
          <w:sz w:val="22"/>
          <w:szCs w:val="22"/>
        </w:rPr>
      </w:pPr>
      <w:r>
        <w:rPr>
          <w:sz w:val="22"/>
          <w:szCs w:val="22"/>
        </w:rPr>
        <w:t>Over 10</w:t>
      </w:r>
      <w:r w:rsidR="00723194">
        <w:rPr>
          <w:sz w:val="22"/>
          <w:szCs w:val="22"/>
        </w:rPr>
        <w:t>+</w:t>
      </w:r>
      <w:r w:rsidR="00723194" w:rsidRPr="00F17E0C">
        <w:rPr>
          <w:sz w:val="22"/>
          <w:szCs w:val="22"/>
        </w:rPr>
        <w:t xml:space="preserve"> year</w:t>
      </w:r>
      <w:r w:rsidR="00723194">
        <w:rPr>
          <w:sz w:val="22"/>
          <w:szCs w:val="22"/>
        </w:rPr>
        <w:t>s</w:t>
      </w:r>
      <w:r w:rsidR="00667FAC">
        <w:rPr>
          <w:sz w:val="22"/>
          <w:szCs w:val="22"/>
        </w:rPr>
        <w:t xml:space="preserve"> </w:t>
      </w:r>
      <w:r w:rsidR="00723194">
        <w:rPr>
          <w:sz w:val="22"/>
          <w:szCs w:val="22"/>
        </w:rPr>
        <w:t xml:space="preserve">of </w:t>
      </w:r>
      <w:r w:rsidR="008B21F7">
        <w:rPr>
          <w:sz w:val="22"/>
          <w:szCs w:val="22"/>
        </w:rPr>
        <w:t>Designing, D</w:t>
      </w:r>
      <w:r w:rsidR="00723194">
        <w:rPr>
          <w:sz w:val="22"/>
          <w:szCs w:val="22"/>
        </w:rPr>
        <w:t>eveloping</w:t>
      </w:r>
      <w:r w:rsidR="005434E7">
        <w:rPr>
          <w:sz w:val="22"/>
          <w:szCs w:val="22"/>
        </w:rPr>
        <w:t xml:space="preserve"> and </w:t>
      </w:r>
      <w:r w:rsidR="005B46B8">
        <w:rPr>
          <w:sz w:val="22"/>
          <w:szCs w:val="22"/>
        </w:rPr>
        <w:t>Testing</w:t>
      </w:r>
      <w:r w:rsidR="00667FAC">
        <w:rPr>
          <w:sz w:val="22"/>
          <w:szCs w:val="22"/>
        </w:rPr>
        <w:t xml:space="preserve"> </w:t>
      </w:r>
      <w:r w:rsidR="008B21F7" w:rsidRPr="00F17E0C">
        <w:rPr>
          <w:sz w:val="22"/>
          <w:szCs w:val="22"/>
        </w:rPr>
        <w:t>experien</w:t>
      </w:r>
      <w:r w:rsidR="008B21F7">
        <w:rPr>
          <w:sz w:val="22"/>
          <w:szCs w:val="22"/>
        </w:rPr>
        <w:t xml:space="preserve">ce in </w:t>
      </w:r>
      <w:r w:rsidR="005434E7">
        <w:rPr>
          <w:sz w:val="22"/>
          <w:szCs w:val="22"/>
        </w:rPr>
        <w:t>High volume</w:t>
      </w:r>
      <w:r w:rsidR="00667FAC">
        <w:rPr>
          <w:sz w:val="22"/>
          <w:szCs w:val="22"/>
        </w:rPr>
        <w:t xml:space="preserve"> </w:t>
      </w:r>
      <w:r w:rsidR="00723194">
        <w:rPr>
          <w:sz w:val="22"/>
          <w:szCs w:val="22"/>
        </w:rPr>
        <w:t xml:space="preserve">Enterprise </w:t>
      </w:r>
      <w:r w:rsidR="003A19AA">
        <w:rPr>
          <w:sz w:val="22"/>
          <w:szCs w:val="22"/>
        </w:rPr>
        <w:t>Applications</w:t>
      </w:r>
      <w:r w:rsidR="00BB3EDC">
        <w:rPr>
          <w:sz w:val="22"/>
          <w:szCs w:val="22"/>
        </w:rPr>
        <w:t>.</w:t>
      </w:r>
    </w:p>
    <w:p w:rsidR="00723194" w:rsidRDefault="00723194" w:rsidP="00723194">
      <w:pPr>
        <w:numPr>
          <w:ilvl w:val="0"/>
          <w:numId w:val="1"/>
        </w:numPr>
        <w:tabs>
          <w:tab w:val="clear" w:pos="0"/>
          <w:tab w:val="num" w:pos="-360"/>
        </w:tabs>
        <w:spacing w:before="120" w:line="240" w:lineRule="exact"/>
        <w:ind w:left="360"/>
        <w:jc w:val="both"/>
        <w:rPr>
          <w:sz w:val="22"/>
          <w:szCs w:val="22"/>
        </w:rPr>
      </w:pPr>
      <w:r w:rsidRPr="00F17E0C">
        <w:rPr>
          <w:sz w:val="22"/>
          <w:szCs w:val="22"/>
        </w:rPr>
        <w:t>Solid Track record in Requirements Gathering, Scope and Business An</w:t>
      </w:r>
      <w:r w:rsidR="00097982">
        <w:rPr>
          <w:sz w:val="22"/>
          <w:szCs w:val="22"/>
        </w:rPr>
        <w:t xml:space="preserve">alysis with Worldwide Customers. </w:t>
      </w:r>
      <w:r w:rsidRPr="00F17E0C">
        <w:rPr>
          <w:sz w:val="22"/>
          <w:szCs w:val="22"/>
        </w:rPr>
        <w:t xml:space="preserve">Proven abilities in Quality Assured Deliverables, Source Code Configuration Management, Process Implementation, </w:t>
      </w:r>
      <w:r w:rsidR="00097982">
        <w:rPr>
          <w:sz w:val="22"/>
          <w:szCs w:val="22"/>
        </w:rPr>
        <w:t xml:space="preserve">Test, </w:t>
      </w:r>
      <w:r w:rsidRPr="00F17E0C">
        <w:rPr>
          <w:sz w:val="22"/>
          <w:szCs w:val="22"/>
        </w:rPr>
        <w:t>Build &amp; Deploy Aut</w:t>
      </w:r>
      <w:r w:rsidR="00097982">
        <w:rPr>
          <w:sz w:val="22"/>
          <w:szCs w:val="22"/>
        </w:rPr>
        <w:t xml:space="preserve">omation and Release Management. Following </w:t>
      </w:r>
      <w:r w:rsidRPr="00F17E0C">
        <w:rPr>
          <w:sz w:val="22"/>
          <w:szCs w:val="22"/>
        </w:rPr>
        <w:t>Agile methodology and DevOps Standards.</w:t>
      </w:r>
    </w:p>
    <w:p w:rsidR="00097982" w:rsidRDefault="00E6737B" w:rsidP="00097982">
      <w:pPr>
        <w:numPr>
          <w:ilvl w:val="0"/>
          <w:numId w:val="1"/>
        </w:numPr>
        <w:spacing w:before="120" w:line="240" w:lineRule="exact"/>
        <w:ind w:left="360"/>
        <w:jc w:val="both"/>
        <w:rPr>
          <w:sz w:val="22"/>
          <w:szCs w:val="22"/>
        </w:rPr>
      </w:pPr>
      <w:r>
        <w:rPr>
          <w:sz w:val="22"/>
          <w:szCs w:val="22"/>
        </w:rPr>
        <w:t>Over 4</w:t>
      </w:r>
      <w:r w:rsidR="00097982">
        <w:rPr>
          <w:sz w:val="22"/>
          <w:szCs w:val="22"/>
        </w:rPr>
        <w:t>+ years of experience</w:t>
      </w:r>
      <w:r w:rsidR="00D87E3D">
        <w:rPr>
          <w:sz w:val="22"/>
          <w:szCs w:val="22"/>
        </w:rPr>
        <w:t xml:space="preserve"> Mobile Developing</w:t>
      </w:r>
      <w:r w:rsidR="00097982">
        <w:rPr>
          <w:sz w:val="22"/>
          <w:szCs w:val="22"/>
        </w:rPr>
        <w:t xml:space="preserve"> in </w:t>
      </w:r>
      <w:r w:rsidR="00097982" w:rsidRPr="004561EC">
        <w:rPr>
          <w:sz w:val="22"/>
          <w:szCs w:val="22"/>
        </w:rPr>
        <w:t>iOS</w:t>
      </w:r>
      <w:r w:rsidR="00097982">
        <w:rPr>
          <w:sz w:val="22"/>
          <w:szCs w:val="22"/>
        </w:rPr>
        <w:t>, Swift</w:t>
      </w:r>
      <w:r w:rsidR="00097982" w:rsidRPr="004561EC">
        <w:rPr>
          <w:sz w:val="22"/>
          <w:szCs w:val="22"/>
        </w:rPr>
        <w:t>, Objective-C, Cocoa</w:t>
      </w:r>
      <w:r w:rsidR="00097982">
        <w:rPr>
          <w:sz w:val="22"/>
          <w:szCs w:val="22"/>
        </w:rPr>
        <w:t xml:space="preserve"> Touch, Core Data, </w:t>
      </w:r>
      <w:r w:rsidR="00101BFF">
        <w:rPr>
          <w:sz w:val="22"/>
          <w:szCs w:val="22"/>
        </w:rPr>
        <w:t xml:space="preserve">Core Services, </w:t>
      </w:r>
      <w:r w:rsidR="00097982">
        <w:rPr>
          <w:sz w:val="22"/>
          <w:szCs w:val="22"/>
        </w:rPr>
        <w:t xml:space="preserve">WatchOS, </w:t>
      </w:r>
      <w:r w:rsidR="00097982" w:rsidRPr="00F17E0C">
        <w:rPr>
          <w:sz w:val="22"/>
          <w:szCs w:val="22"/>
        </w:rPr>
        <w:t>Apple Touch ID</w:t>
      </w:r>
      <w:r w:rsidR="00097982" w:rsidRPr="00FE3ACC">
        <w:rPr>
          <w:sz w:val="22"/>
          <w:szCs w:val="22"/>
        </w:rPr>
        <w:t>, iOS Keychain, Data Protection technics and Mutual Authentication</w:t>
      </w:r>
      <w:r w:rsidR="00097982">
        <w:rPr>
          <w:sz w:val="22"/>
          <w:szCs w:val="22"/>
        </w:rPr>
        <w:t xml:space="preserve">. </w:t>
      </w:r>
    </w:p>
    <w:p w:rsidR="00E6737B" w:rsidRPr="00E6737B" w:rsidRDefault="00E6737B" w:rsidP="00E6737B">
      <w:pPr>
        <w:numPr>
          <w:ilvl w:val="0"/>
          <w:numId w:val="1"/>
        </w:numPr>
        <w:tabs>
          <w:tab w:val="clear" w:pos="0"/>
          <w:tab w:val="num" w:pos="-360"/>
        </w:tabs>
        <w:spacing w:before="120" w:line="240" w:lineRule="exact"/>
        <w:ind w:left="360"/>
        <w:jc w:val="both"/>
        <w:rPr>
          <w:sz w:val="22"/>
          <w:szCs w:val="22"/>
        </w:rPr>
      </w:pPr>
      <w:r>
        <w:rPr>
          <w:sz w:val="22"/>
          <w:szCs w:val="22"/>
        </w:rPr>
        <w:t xml:space="preserve">Over 3+ years of experience in C++, </w:t>
      </w:r>
      <w:r w:rsidRPr="00F17E0C">
        <w:rPr>
          <w:sz w:val="22"/>
          <w:szCs w:val="22"/>
        </w:rPr>
        <w:t>COM, Qt, Boost</w:t>
      </w:r>
      <w:r>
        <w:rPr>
          <w:sz w:val="22"/>
          <w:szCs w:val="22"/>
        </w:rPr>
        <w:t xml:space="preserve">, Linux Shell scripting, </w:t>
      </w:r>
      <w:r w:rsidRPr="00F17E0C">
        <w:rPr>
          <w:sz w:val="22"/>
          <w:szCs w:val="22"/>
        </w:rPr>
        <w:t>Windows Biometric Framework</w:t>
      </w:r>
      <w:r>
        <w:rPr>
          <w:sz w:val="22"/>
          <w:szCs w:val="22"/>
        </w:rPr>
        <w:t>. E</w:t>
      </w:r>
      <w:r w:rsidRPr="00097982">
        <w:rPr>
          <w:sz w:val="22"/>
          <w:szCs w:val="22"/>
        </w:rPr>
        <w:t>xperience in using, shell scripting, Data structures, IPC, RPC, Memory Management, Process Management, TCP/IP Sockets on Linux and Windows platforms. Exposure to Digital Image/visualization/ rendering with OpenGL/OpenGL-ES.</w:t>
      </w:r>
    </w:p>
    <w:p w:rsidR="00097982" w:rsidRDefault="00097982" w:rsidP="00097982">
      <w:pPr>
        <w:numPr>
          <w:ilvl w:val="0"/>
          <w:numId w:val="1"/>
        </w:numPr>
        <w:spacing w:before="120" w:line="240" w:lineRule="exact"/>
        <w:ind w:left="360"/>
        <w:jc w:val="both"/>
        <w:rPr>
          <w:sz w:val="22"/>
          <w:szCs w:val="22"/>
        </w:rPr>
      </w:pPr>
      <w:r>
        <w:rPr>
          <w:sz w:val="22"/>
          <w:szCs w:val="22"/>
        </w:rPr>
        <w:t>Over 2+ years of experience in Java, Spring MVC</w:t>
      </w:r>
      <w:r w:rsidRPr="00390738">
        <w:rPr>
          <w:sz w:val="22"/>
          <w:szCs w:val="22"/>
        </w:rPr>
        <w:t>,</w:t>
      </w:r>
      <w:r w:rsidR="000E3B5E">
        <w:rPr>
          <w:sz w:val="22"/>
          <w:szCs w:val="22"/>
        </w:rPr>
        <w:t xml:space="preserve">REST, </w:t>
      </w:r>
      <w:r>
        <w:rPr>
          <w:sz w:val="22"/>
          <w:szCs w:val="22"/>
        </w:rPr>
        <w:t xml:space="preserve">ActiveMQ, </w:t>
      </w:r>
      <w:r w:rsidRPr="00390738">
        <w:rPr>
          <w:sz w:val="22"/>
          <w:szCs w:val="22"/>
        </w:rPr>
        <w:t>Android SDK,Android Wear, Android NDK</w:t>
      </w:r>
      <w:r>
        <w:rPr>
          <w:sz w:val="22"/>
          <w:szCs w:val="22"/>
        </w:rPr>
        <w:t>, Samsung Pass SDK</w:t>
      </w:r>
      <w:r w:rsidR="000E3B5E">
        <w:rPr>
          <w:sz w:val="22"/>
          <w:szCs w:val="22"/>
        </w:rPr>
        <w:t>, Oracle 11g</w:t>
      </w:r>
      <w:r>
        <w:rPr>
          <w:sz w:val="22"/>
          <w:szCs w:val="22"/>
        </w:rPr>
        <w:t>.</w:t>
      </w:r>
      <w:r w:rsidRPr="00097982">
        <w:rPr>
          <w:sz w:val="22"/>
          <w:szCs w:val="22"/>
        </w:rPr>
        <w:t xml:space="preserve"> Exposure to R-Programming/R-Studio implementing machine learning techniques</w:t>
      </w:r>
      <w:r w:rsidR="00854E4C">
        <w:rPr>
          <w:sz w:val="22"/>
          <w:szCs w:val="22"/>
        </w:rPr>
        <w:t xml:space="preserve"> and </w:t>
      </w:r>
      <w:r w:rsidR="00854E4C" w:rsidRPr="00FE3ACC">
        <w:rPr>
          <w:sz w:val="22"/>
          <w:szCs w:val="22"/>
        </w:rPr>
        <w:t>Security standards PKI X.509, 3DS</w:t>
      </w:r>
      <w:r w:rsidRPr="00097982">
        <w:rPr>
          <w:sz w:val="22"/>
          <w:szCs w:val="22"/>
        </w:rPr>
        <w:t>.</w:t>
      </w:r>
    </w:p>
    <w:p w:rsidR="00097982" w:rsidRDefault="006026CF" w:rsidP="00097982">
      <w:pPr>
        <w:numPr>
          <w:ilvl w:val="0"/>
          <w:numId w:val="1"/>
        </w:numPr>
        <w:spacing w:before="120" w:line="240" w:lineRule="exact"/>
        <w:ind w:left="360"/>
        <w:jc w:val="both"/>
        <w:rPr>
          <w:sz w:val="22"/>
          <w:szCs w:val="22"/>
        </w:rPr>
      </w:pPr>
      <w:r>
        <w:rPr>
          <w:sz w:val="22"/>
          <w:szCs w:val="22"/>
        </w:rPr>
        <w:t xml:space="preserve">Over an year </w:t>
      </w:r>
      <w:r w:rsidR="00097982">
        <w:rPr>
          <w:sz w:val="22"/>
          <w:szCs w:val="22"/>
        </w:rPr>
        <w:t>experience in HTML, JQuery</w:t>
      </w:r>
      <w:r w:rsidR="00097982">
        <w:rPr>
          <w:b/>
          <w:sz w:val="22"/>
          <w:szCs w:val="22"/>
        </w:rPr>
        <w:t xml:space="preserve">, </w:t>
      </w:r>
      <w:r w:rsidR="00097982" w:rsidRPr="00390738">
        <w:rPr>
          <w:sz w:val="22"/>
          <w:szCs w:val="22"/>
        </w:rPr>
        <w:t>Angular</w:t>
      </w:r>
      <w:r w:rsidR="00097982">
        <w:rPr>
          <w:sz w:val="22"/>
          <w:szCs w:val="22"/>
        </w:rPr>
        <w:t>JS, &amp;</w:t>
      </w:r>
      <w:r w:rsidR="00097982" w:rsidRPr="00390738">
        <w:rPr>
          <w:sz w:val="22"/>
          <w:szCs w:val="22"/>
        </w:rPr>
        <w:t xml:space="preserve"> Services using </w:t>
      </w:r>
      <w:r w:rsidR="00097982">
        <w:rPr>
          <w:sz w:val="22"/>
          <w:szCs w:val="22"/>
        </w:rPr>
        <w:t xml:space="preserve">NodeJS, </w:t>
      </w:r>
      <w:r w:rsidR="000E3B5E">
        <w:rPr>
          <w:sz w:val="22"/>
          <w:szCs w:val="22"/>
        </w:rPr>
        <w:t xml:space="preserve">C#, </w:t>
      </w:r>
      <w:r w:rsidR="00EC10C4" w:rsidRPr="00EC10C4">
        <w:rPr>
          <w:sz w:val="22"/>
          <w:szCs w:val="22"/>
        </w:rPr>
        <w:t>Jenkins</w:t>
      </w:r>
      <w:r w:rsidR="00EC10C4">
        <w:rPr>
          <w:sz w:val="22"/>
          <w:szCs w:val="22"/>
        </w:rPr>
        <w:t xml:space="preserve">, </w:t>
      </w:r>
      <w:r w:rsidR="000E3B5E">
        <w:rPr>
          <w:sz w:val="22"/>
          <w:szCs w:val="22"/>
        </w:rPr>
        <w:t xml:space="preserve">.NET, </w:t>
      </w:r>
      <w:r w:rsidR="00097982" w:rsidRPr="00FE3ACC">
        <w:rPr>
          <w:sz w:val="22"/>
          <w:szCs w:val="22"/>
        </w:rPr>
        <w:t>PKI, SSO, OAuth 2.0 and SAML 2.0</w:t>
      </w:r>
      <w:r w:rsidR="00097982">
        <w:rPr>
          <w:sz w:val="22"/>
          <w:szCs w:val="22"/>
        </w:rPr>
        <w:t xml:space="preserve">, </w:t>
      </w:r>
      <w:r w:rsidR="00097982" w:rsidRPr="00FE3ACC">
        <w:rPr>
          <w:sz w:val="22"/>
          <w:szCs w:val="22"/>
        </w:rPr>
        <w:t>Exposure to SQLCipher, RNCryptor</w:t>
      </w:r>
      <w:r w:rsidR="00854E4C">
        <w:rPr>
          <w:sz w:val="22"/>
          <w:szCs w:val="22"/>
        </w:rPr>
        <w:t>, Xamarin, PhoneGap, Titanium, Appcelerator.</w:t>
      </w:r>
    </w:p>
    <w:p w:rsidR="00723194" w:rsidRPr="00F17E0C" w:rsidRDefault="00723194" w:rsidP="00723194">
      <w:pPr>
        <w:numPr>
          <w:ilvl w:val="0"/>
          <w:numId w:val="1"/>
        </w:numPr>
        <w:tabs>
          <w:tab w:val="clear" w:pos="0"/>
          <w:tab w:val="num" w:pos="-360"/>
        </w:tabs>
        <w:spacing w:before="120" w:line="240" w:lineRule="exact"/>
        <w:ind w:left="360"/>
        <w:jc w:val="both"/>
        <w:rPr>
          <w:b/>
          <w:iCs/>
          <w:sz w:val="22"/>
          <w:szCs w:val="22"/>
          <w:u w:val="single"/>
        </w:rPr>
      </w:pPr>
      <w:r w:rsidRPr="00F17E0C">
        <w:rPr>
          <w:sz w:val="22"/>
          <w:szCs w:val="22"/>
        </w:rPr>
        <w:t>Versatile and adaptive to work in different platforms and programming languages based on project requirements. Strong written and oral communication and interpersonal skills to interact with developers, analysts, Business owners, and managers and executive</w:t>
      </w:r>
      <w:r>
        <w:rPr>
          <w:sz w:val="22"/>
          <w:szCs w:val="22"/>
        </w:rPr>
        <w:t>s</w:t>
      </w:r>
      <w:r w:rsidRPr="00F17E0C">
        <w:rPr>
          <w:sz w:val="22"/>
          <w:szCs w:val="22"/>
        </w:rPr>
        <w:t xml:space="preserve"> to discuss requirements and recommended solutions and help resolve issues on time. Strong analytical, problem solving and multi-tasking abilities with proven record to contribute significantly to projects as an independent contributor and in a team environment.</w:t>
      </w:r>
    </w:p>
    <w:p w:rsidR="00723194" w:rsidRPr="00F17E0C" w:rsidRDefault="00723194" w:rsidP="00723194">
      <w:pPr>
        <w:jc w:val="both"/>
        <w:rPr>
          <w:b/>
          <w:iCs/>
          <w:sz w:val="22"/>
          <w:szCs w:val="22"/>
          <w:u w:val="single"/>
        </w:rPr>
      </w:pPr>
    </w:p>
    <w:p w:rsidR="00723194" w:rsidRDefault="00723194" w:rsidP="00723194">
      <w:pPr>
        <w:spacing w:line="240" w:lineRule="exact"/>
        <w:jc w:val="both"/>
        <w:rPr>
          <w:b/>
          <w:iCs/>
          <w:sz w:val="22"/>
          <w:szCs w:val="22"/>
          <w:u w:val="single"/>
        </w:rPr>
      </w:pPr>
    </w:p>
    <w:p w:rsidR="00723194" w:rsidRDefault="00723194" w:rsidP="00723194">
      <w:pPr>
        <w:spacing w:line="240" w:lineRule="exact"/>
        <w:ind w:left="-90"/>
        <w:jc w:val="both"/>
        <w:rPr>
          <w:b/>
          <w:iCs/>
          <w:sz w:val="22"/>
          <w:szCs w:val="22"/>
          <w:u w:val="single"/>
        </w:rPr>
      </w:pPr>
      <w:r>
        <w:rPr>
          <w:b/>
          <w:iCs/>
          <w:sz w:val="22"/>
          <w:szCs w:val="22"/>
          <w:u w:val="single"/>
        </w:rPr>
        <w:t>Technical Skills:</w:t>
      </w:r>
    </w:p>
    <w:p w:rsidR="00BA75BC" w:rsidRDefault="00BA75BC" w:rsidP="00723194">
      <w:pPr>
        <w:spacing w:line="240" w:lineRule="exact"/>
        <w:ind w:left="-90"/>
        <w:jc w:val="both"/>
        <w:rPr>
          <w:b/>
          <w:iCs/>
          <w:sz w:val="22"/>
          <w:szCs w:val="22"/>
          <w:u w:val="single"/>
        </w:rPr>
      </w:pPr>
    </w:p>
    <w:tbl>
      <w:tblPr>
        <w:tblStyle w:val="TableGrid"/>
        <w:tblW w:w="0" w:type="auto"/>
        <w:tblInd w:w="4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4725"/>
        <w:gridCol w:w="5175"/>
      </w:tblGrid>
      <w:tr w:rsidR="00BA75BC" w:rsidTr="002672DC">
        <w:tc>
          <w:tcPr>
            <w:tcW w:w="4725" w:type="dxa"/>
          </w:tcPr>
          <w:p w:rsidR="00BA75BC" w:rsidRDefault="00BA75BC" w:rsidP="00723194">
            <w:pPr>
              <w:spacing w:line="240" w:lineRule="exact"/>
              <w:jc w:val="both"/>
              <w:rPr>
                <w:b/>
                <w:sz w:val="22"/>
                <w:szCs w:val="22"/>
              </w:rPr>
            </w:pPr>
            <w:r>
              <w:rPr>
                <w:sz w:val="22"/>
                <w:szCs w:val="22"/>
              </w:rPr>
              <w:t>Domain</w:t>
            </w:r>
          </w:p>
        </w:tc>
        <w:tc>
          <w:tcPr>
            <w:tcW w:w="5175" w:type="dxa"/>
          </w:tcPr>
          <w:p w:rsidR="00BA75BC" w:rsidRDefault="00BA75BC" w:rsidP="00723194">
            <w:pPr>
              <w:spacing w:line="240" w:lineRule="exact"/>
              <w:jc w:val="both"/>
              <w:rPr>
                <w:b/>
                <w:sz w:val="22"/>
                <w:szCs w:val="22"/>
              </w:rPr>
            </w:pPr>
            <w:r w:rsidRPr="007820AE">
              <w:rPr>
                <w:sz w:val="22"/>
                <w:szCs w:val="22"/>
                <w:lang w:val="fr-FR"/>
              </w:rPr>
              <w:t>Financial Services,</w:t>
            </w:r>
            <w:r>
              <w:rPr>
                <w:sz w:val="22"/>
                <w:szCs w:val="22"/>
                <w:lang w:val="fr-FR"/>
              </w:rPr>
              <w:t xml:space="preserve"> e-Commerce</w:t>
            </w:r>
            <w:r w:rsidRPr="007820AE">
              <w:rPr>
                <w:sz w:val="22"/>
                <w:szCs w:val="22"/>
                <w:lang w:val="fr-FR"/>
              </w:rPr>
              <w:t>(Retail),</w:t>
            </w:r>
            <w:r>
              <w:rPr>
                <w:sz w:val="22"/>
                <w:szCs w:val="22"/>
                <w:lang w:val="fr-FR"/>
              </w:rPr>
              <w:t xml:space="preserve"> Semi conductors, Automotive</w:t>
            </w:r>
          </w:p>
        </w:tc>
      </w:tr>
      <w:tr w:rsidR="00BA75BC" w:rsidTr="002672DC">
        <w:tc>
          <w:tcPr>
            <w:tcW w:w="4725" w:type="dxa"/>
          </w:tcPr>
          <w:p w:rsidR="00BA75BC" w:rsidRDefault="00BA75BC" w:rsidP="00723194">
            <w:pPr>
              <w:spacing w:line="240" w:lineRule="exact"/>
              <w:jc w:val="both"/>
              <w:rPr>
                <w:b/>
                <w:sz w:val="22"/>
                <w:szCs w:val="22"/>
              </w:rPr>
            </w:pPr>
            <w:r w:rsidRPr="007820AE">
              <w:rPr>
                <w:sz w:val="22"/>
                <w:szCs w:val="22"/>
              </w:rPr>
              <w:t>Languages</w:t>
            </w:r>
          </w:p>
        </w:tc>
        <w:tc>
          <w:tcPr>
            <w:tcW w:w="5175" w:type="dxa"/>
          </w:tcPr>
          <w:p w:rsidR="00BA75BC" w:rsidRDefault="00BA75BC" w:rsidP="00723194">
            <w:pPr>
              <w:spacing w:line="240" w:lineRule="exact"/>
              <w:jc w:val="both"/>
              <w:rPr>
                <w:b/>
                <w:sz w:val="22"/>
                <w:szCs w:val="22"/>
              </w:rPr>
            </w:pPr>
            <w:r>
              <w:rPr>
                <w:sz w:val="22"/>
                <w:szCs w:val="22"/>
                <w:lang w:val="pt-BR"/>
              </w:rPr>
              <w:t xml:space="preserve">Java, C, C++, Objective-C, C#, Swift, </w:t>
            </w:r>
            <w:r w:rsidRPr="007820AE">
              <w:rPr>
                <w:sz w:val="22"/>
                <w:szCs w:val="22"/>
              </w:rPr>
              <w:t>VC++</w:t>
            </w:r>
          </w:p>
        </w:tc>
      </w:tr>
      <w:tr w:rsidR="00BA75BC" w:rsidTr="002672DC">
        <w:tc>
          <w:tcPr>
            <w:tcW w:w="4725" w:type="dxa"/>
          </w:tcPr>
          <w:p w:rsidR="00BA75BC" w:rsidRPr="007820AE" w:rsidRDefault="00BA75BC" w:rsidP="00723194">
            <w:pPr>
              <w:spacing w:line="240" w:lineRule="exact"/>
              <w:jc w:val="both"/>
              <w:rPr>
                <w:sz w:val="22"/>
                <w:szCs w:val="22"/>
              </w:rPr>
            </w:pPr>
            <w:r>
              <w:rPr>
                <w:sz w:val="22"/>
                <w:szCs w:val="22"/>
              </w:rPr>
              <w:t>IDE</w:t>
            </w:r>
          </w:p>
        </w:tc>
        <w:tc>
          <w:tcPr>
            <w:tcW w:w="5175" w:type="dxa"/>
          </w:tcPr>
          <w:p w:rsidR="00BA75BC" w:rsidRDefault="00BA75BC" w:rsidP="00723194">
            <w:pPr>
              <w:spacing w:line="240" w:lineRule="exact"/>
              <w:jc w:val="both"/>
              <w:rPr>
                <w:sz w:val="22"/>
                <w:szCs w:val="22"/>
                <w:lang w:val="pt-BR"/>
              </w:rPr>
            </w:pPr>
            <w:r w:rsidRPr="007820AE">
              <w:rPr>
                <w:sz w:val="22"/>
                <w:szCs w:val="22"/>
              </w:rPr>
              <w:t>X</w:t>
            </w:r>
            <w:r>
              <w:rPr>
                <w:sz w:val="22"/>
                <w:szCs w:val="22"/>
              </w:rPr>
              <w:t>Code, Eclipse, Sun Studio, Instruments, Android Studio</w:t>
            </w:r>
          </w:p>
        </w:tc>
      </w:tr>
      <w:tr w:rsidR="00BA75BC" w:rsidTr="002672DC">
        <w:tc>
          <w:tcPr>
            <w:tcW w:w="4725" w:type="dxa"/>
          </w:tcPr>
          <w:p w:rsidR="00BA75BC" w:rsidRDefault="00BA75BC" w:rsidP="00723194">
            <w:pPr>
              <w:spacing w:line="240" w:lineRule="exact"/>
              <w:jc w:val="both"/>
              <w:rPr>
                <w:b/>
                <w:sz w:val="22"/>
                <w:szCs w:val="22"/>
              </w:rPr>
            </w:pPr>
            <w:r w:rsidRPr="007820AE">
              <w:rPr>
                <w:sz w:val="22"/>
                <w:szCs w:val="22"/>
              </w:rPr>
              <w:t>Framework/packages</w:t>
            </w:r>
          </w:p>
        </w:tc>
        <w:tc>
          <w:tcPr>
            <w:tcW w:w="5175" w:type="dxa"/>
          </w:tcPr>
          <w:p w:rsidR="00BA75BC" w:rsidRDefault="00BA75BC" w:rsidP="00BA75BC">
            <w:pPr>
              <w:spacing w:line="240" w:lineRule="exact"/>
              <w:jc w:val="both"/>
              <w:rPr>
                <w:b/>
                <w:sz w:val="22"/>
                <w:szCs w:val="22"/>
              </w:rPr>
            </w:pPr>
            <w:r w:rsidRPr="007820AE">
              <w:rPr>
                <w:sz w:val="22"/>
                <w:szCs w:val="22"/>
              </w:rPr>
              <w:t xml:space="preserve">Cocoa Touch, Boast, JQuery Mobile, Qt, </w:t>
            </w:r>
            <w:r>
              <w:rPr>
                <w:sz w:val="22"/>
                <w:szCs w:val="22"/>
              </w:rPr>
              <w:t xml:space="preserve">HTML5, </w:t>
            </w:r>
            <w:r w:rsidRPr="007820AE">
              <w:rPr>
                <w:sz w:val="22"/>
                <w:szCs w:val="22"/>
              </w:rPr>
              <w:t>Visual Studio</w:t>
            </w:r>
            <w:r>
              <w:rPr>
                <w:sz w:val="22"/>
                <w:szCs w:val="22"/>
              </w:rPr>
              <w:t xml:space="preserve">, Java Spring 3.0, </w:t>
            </w:r>
            <w:r w:rsidRPr="007820AE">
              <w:rPr>
                <w:sz w:val="22"/>
                <w:szCs w:val="22"/>
              </w:rPr>
              <w:t>Android SDK/NDK</w:t>
            </w:r>
            <w:r>
              <w:rPr>
                <w:sz w:val="22"/>
                <w:szCs w:val="22"/>
              </w:rPr>
              <w:t xml:space="preserve">, Daon Mobile SDK, </w:t>
            </w:r>
            <w:r w:rsidRPr="007820AE">
              <w:rPr>
                <w:sz w:val="22"/>
                <w:szCs w:val="22"/>
              </w:rPr>
              <w:t>Ruby on Rails</w:t>
            </w:r>
            <w:r>
              <w:rPr>
                <w:sz w:val="22"/>
                <w:szCs w:val="22"/>
              </w:rPr>
              <w:t>, GHUnit, OCMock</w:t>
            </w:r>
            <w:r w:rsidR="002672DC">
              <w:rPr>
                <w:sz w:val="22"/>
                <w:szCs w:val="22"/>
              </w:rPr>
              <w:t xml:space="preserve">, </w:t>
            </w:r>
            <w:r w:rsidR="002672DC" w:rsidRPr="007820AE">
              <w:rPr>
                <w:sz w:val="22"/>
                <w:szCs w:val="22"/>
              </w:rPr>
              <w:t>MTF</w:t>
            </w:r>
            <w:r w:rsidR="002672DC">
              <w:rPr>
                <w:sz w:val="22"/>
                <w:szCs w:val="22"/>
              </w:rPr>
              <w:t>, Xamarin, Appcelerator, PhoneGap, AngularJS</w:t>
            </w:r>
          </w:p>
        </w:tc>
      </w:tr>
      <w:tr w:rsidR="00BA75BC" w:rsidTr="002672DC">
        <w:tc>
          <w:tcPr>
            <w:tcW w:w="4725" w:type="dxa"/>
          </w:tcPr>
          <w:p w:rsidR="00BA75BC" w:rsidRPr="007820AE" w:rsidRDefault="00BA75BC" w:rsidP="00723194">
            <w:pPr>
              <w:spacing w:line="240" w:lineRule="exact"/>
              <w:jc w:val="both"/>
              <w:rPr>
                <w:sz w:val="22"/>
                <w:szCs w:val="22"/>
              </w:rPr>
            </w:pPr>
            <w:r>
              <w:rPr>
                <w:sz w:val="22"/>
                <w:szCs w:val="22"/>
              </w:rPr>
              <w:t>Scripting</w:t>
            </w:r>
          </w:p>
        </w:tc>
        <w:tc>
          <w:tcPr>
            <w:tcW w:w="5175" w:type="dxa"/>
          </w:tcPr>
          <w:p w:rsidR="00BA75BC" w:rsidRPr="007820AE" w:rsidRDefault="00BA75BC" w:rsidP="00BA75BC">
            <w:pPr>
              <w:spacing w:line="240" w:lineRule="exact"/>
              <w:jc w:val="both"/>
              <w:rPr>
                <w:sz w:val="22"/>
                <w:szCs w:val="22"/>
              </w:rPr>
            </w:pPr>
            <w:r w:rsidRPr="007820AE">
              <w:rPr>
                <w:sz w:val="22"/>
                <w:szCs w:val="22"/>
              </w:rPr>
              <w:t>Shell Scripting</w:t>
            </w:r>
            <w:r>
              <w:rPr>
                <w:sz w:val="22"/>
                <w:szCs w:val="22"/>
              </w:rPr>
              <w:t xml:space="preserve">, </w:t>
            </w:r>
            <w:r w:rsidRPr="007820AE">
              <w:rPr>
                <w:sz w:val="22"/>
                <w:szCs w:val="22"/>
                <w:lang w:val="pt-BR"/>
              </w:rPr>
              <w:t>Java Script</w:t>
            </w:r>
          </w:p>
        </w:tc>
      </w:tr>
      <w:tr w:rsidR="00BA75BC" w:rsidTr="002672DC">
        <w:tc>
          <w:tcPr>
            <w:tcW w:w="4725" w:type="dxa"/>
          </w:tcPr>
          <w:p w:rsidR="00BA75BC" w:rsidRDefault="00BA75BC" w:rsidP="00723194">
            <w:pPr>
              <w:spacing w:line="240" w:lineRule="exact"/>
              <w:jc w:val="both"/>
              <w:rPr>
                <w:b/>
                <w:sz w:val="22"/>
                <w:szCs w:val="22"/>
              </w:rPr>
            </w:pPr>
            <w:r w:rsidRPr="007820AE">
              <w:rPr>
                <w:sz w:val="22"/>
                <w:szCs w:val="22"/>
              </w:rPr>
              <w:t xml:space="preserve">DBMS  </w:t>
            </w:r>
          </w:p>
        </w:tc>
        <w:tc>
          <w:tcPr>
            <w:tcW w:w="5175" w:type="dxa"/>
          </w:tcPr>
          <w:p w:rsidR="00BA75BC" w:rsidRDefault="00BA75BC" w:rsidP="00723194">
            <w:pPr>
              <w:spacing w:line="240" w:lineRule="exact"/>
              <w:jc w:val="both"/>
              <w:rPr>
                <w:b/>
                <w:sz w:val="22"/>
                <w:szCs w:val="22"/>
              </w:rPr>
            </w:pPr>
            <w:r w:rsidRPr="007820AE">
              <w:rPr>
                <w:sz w:val="22"/>
                <w:szCs w:val="22"/>
              </w:rPr>
              <w:t>Oracle 11g, SQL Server 12, SQLite</w:t>
            </w:r>
          </w:p>
        </w:tc>
      </w:tr>
      <w:tr w:rsidR="00BA75BC" w:rsidTr="002672DC">
        <w:tc>
          <w:tcPr>
            <w:tcW w:w="4725" w:type="dxa"/>
          </w:tcPr>
          <w:p w:rsidR="00BA75BC" w:rsidRDefault="00BA75BC" w:rsidP="00723194">
            <w:pPr>
              <w:spacing w:line="240" w:lineRule="exact"/>
              <w:jc w:val="both"/>
              <w:rPr>
                <w:b/>
                <w:sz w:val="22"/>
                <w:szCs w:val="22"/>
              </w:rPr>
            </w:pPr>
            <w:r w:rsidRPr="007820AE">
              <w:rPr>
                <w:sz w:val="22"/>
                <w:szCs w:val="22"/>
              </w:rPr>
              <w:t xml:space="preserve">Tools    </w:t>
            </w:r>
          </w:p>
        </w:tc>
        <w:tc>
          <w:tcPr>
            <w:tcW w:w="5175" w:type="dxa"/>
          </w:tcPr>
          <w:p w:rsidR="00BA75BC" w:rsidRDefault="002672DC" w:rsidP="002672DC">
            <w:pPr>
              <w:spacing w:line="240" w:lineRule="exact"/>
              <w:jc w:val="both"/>
              <w:rPr>
                <w:b/>
                <w:sz w:val="22"/>
                <w:szCs w:val="22"/>
              </w:rPr>
            </w:pPr>
            <w:r>
              <w:rPr>
                <w:sz w:val="22"/>
                <w:szCs w:val="22"/>
              </w:rPr>
              <w:t>XCode 8.0</w:t>
            </w:r>
            <w:r w:rsidR="00BA75BC" w:rsidRPr="007820AE">
              <w:rPr>
                <w:sz w:val="22"/>
                <w:szCs w:val="22"/>
              </w:rPr>
              <w:t xml:space="preserve">, Putty, </w:t>
            </w:r>
            <w:hyperlink r:id="rId5" w:history="1">
              <w:r w:rsidR="00BA75BC" w:rsidRPr="007820AE">
                <w:rPr>
                  <w:rStyle w:val="Hyperlink"/>
                  <w:sz w:val="22"/>
                  <w:szCs w:val="22"/>
                </w:rPr>
                <w:t>SoapUI</w:t>
              </w:r>
            </w:hyperlink>
            <w:r w:rsidR="00BA75BC" w:rsidRPr="007820AE">
              <w:rPr>
                <w:sz w:val="22"/>
                <w:szCs w:val="22"/>
              </w:rPr>
              <w:t xml:space="preserve">, </w:t>
            </w:r>
            <w:r w:rsidR="00BA75BC">
              <w:rPr>
                <w:sz w:val="22"/>
                <w:szCs w:val="22"/>
              </w:rPr>
              <w:t xml:space="preserve">Maven, </w:t>
            </w:r>
            <w:r w:rsidR="00BA75BC" w:rsidRPr="007820AE">
              <w:rPr>
                <w:sz w:val="22"/>
                <w:szCs w:val="22"/>
              </w:rPr>
              <w:t xml:space="preserve">GIT, SVN, Perforce, CVS, </w:t>
            </w:r>
          </w:p>
        </w:tc>
      </w:tr>
      <w:tr w:rsidR="00BA75BC" w:rsidTr="002672DC">
        <w:tc>
          <w:tcPr>
            <w:tcW w:w="4725" w:type="dxa"/>
          </w:tcPr>
          <w:p w:rsidR="00BA75BC" w:rsidRDefault="00BA75BC" w:rsidP="00723194">
            <w:pPr>
              <w:spacing w:line="240" w:lineRule="exact"/>
              <w:jc w:val="both"/>
              <w:rPr>
                <w:b/>
                <w:sz w:val="22"/>
                <w:szCs w:val="22"/>
              </w:rPr>
            </w:pPr>
            <w:r w:rsidRPr="007820AE">
              <w:rPr>
                <w:sz w:val="22"/>
                <w:szCs w:val="22"/>
              </w:rPr>
              <w:t>Operating System</w:t>
            </w:r>
          </w:p>
        </w:tc>
        <w:tc>
          <w:tcPr>
            <w:tcW w:w="5175" w:type="dxa"/>
          </w:tcPr>
          <w:p w:rsidR="00BA75BC" w:rsidRDefault="00BA75BC" w:rsidP="00723194">
            <w:pPr>
              <w:spacing w:line="240" w:lineRule="exact"/>
              <w:jc w:val="both"/>
              <w:rPr>
                <w:b/>
                <w:sz w:val="22"/>
                <w:szCs w:val="22"/>
              </w:rPr>
            </w:pPr>
            <w:r w:rsidRPr="007820AE">
              <w:rPr>
                <w:sz w:val="22"/>
                <w:szCs w:val="22"/>
              </w:rPr>
              <w:t>Mac OS X</w:t>
            </w:r>
            <w:r>
              <w:rPr>
                <w:sz w:val="22"/>
                <w:szCs w:val="22"/>
              </w:rPr>
              <w:t xml:space="preserve"> 10.0, Linux, Solaris, </w:t>
            </w:r>
            <w:r w:rsidRPr="007820AE">
              <w:rPr>
                <w:sz w:val="22"/>
                <w:szCs w:val="22"/>
              </w:rPr>
              <w:t>Windows</w:t>
            </w:r>
            <w:r w:rsidR="002672DC">
              <w:rPr>
                <w:sz w:val="22"/>
                <w:szCs w:val="22"/>
              </w:rPr>
              <w:t xml:space="preserve"> 10.0</w:t>
            </w:r>
            <w:r>
              <w:rPr>
                <w:sz w:val="22"/>
                <w:szCs w:val="22"/>
              </w:rPr>
              <w:t>, iOS</w:t>
            </w:r>
            <w:r w:rsidR="002672DC">
              <w:rPr>
                <w:sz w:val="22"/>
                <w:szCs w:val="22"/>
              </w:rPr>
              <w:t xml:space="preserve"> 10.0</w:t>
            </w:r>
            <w:r>
              <w:rPr>
                <w:sz w:val="22"/>
                <w:szCs w:val="22"/>
              </w:rPr>
              <w:t>, Android</w:t>
            </w:r>
            <w:r w:rsidR="002672DC">
              <w:rPr>
                <w:sz w:val="22"/>
                <w:szCs w:val="22"/>
              </w:rPr>
              <w:t xml:space="preserve"> 7.0</w:t>
            </w:r>
          </w:p>
        </w:tc>
      </w:tr>
      <w:tr w:rsidR="00BA75BC" w:rsidTr="002672DC">
        <w:tc>
          <w:tcPr>
            <w:tcW w:w="4725" w:type="dxa"/>
          </w:tcPr>
          <w:p w:rsidR="00BA75BC" w:rsidRDefault="00BA75BC" w:rsidP="00723194">
            <w:pPr>
              <w:spacing w:line="240" w:lineRule="exact"/>
              <w:jc w:val="both"/>
              <w:rPr>
                <w:b/>
                <w:sz w:val="22"/>
                <w:szCs w:val="22"/>
              </w:rPr>
            </w:pPr>
            <w:r w:rsidRPr="007820AE">
              <w:rPr>
                <w:sz w:val="22"/>
                <w:szCs w:val="22"/>
              </w:rPr>
              <w:t>Web Server</w:t>
            </w:r>
            <w:r>
              <w:rPr>
                <w:sz w:val="22"/>
                <w:szCs w:val="22"/>
              </w:rPr>
              <w:t>/Server</w:t>
            </w:r>
          </w:p>
        </w:tc>
        <w:tc>
          <w:tcPr>
            <w:tcW w:w="5175" w:type="dxa"/>
          </w:tcPr>
          <w:p w:rsidR="00BA75BC" w:rsidRDefault="00BA75BC" w:rsidP="00BA75BC">
            <w:pPr>
              <w:spacing w:line="240" w:lineRule="exact"/>
              <w:jc w:val="both"/>
              <w:rPr>
                <w:b/>
                <w:sz w:val="22"/>
                <w:szCs w:val="22"/>
              </w:rPr>
            </w:pPr>
            <w:r>
              <w:rPr>
                <w:sz w:val="22"/>
                <w:szCs w:val="22"/>
              </w:rPr>
              <w:t>Tomcat,</w:t>
            </w:r>
            <w:r w:rsidRPr="007820AE">
              <w:rPr>
                <w:sz w:val="22"/>
                <w:szCs w:val="22"/>
              </w:rPr>
              <w:t xml:space="preserve"> JBoss A</w:t>
            </w:r>
            <w:r>
              <w:rPr>
                <w:sz w:val="22"/>
                <w:szCs w:val="22"/>
              </w:rPr>
              <w:t xml:space="preserve">pplication Server, Node &amp; Grunt Server, </w:t>
            </w:r>
            <w:r w:rsidRPr="007820AE">
              <w:rPr>
                <w:sz w:val="22"/>
                <w:szCs w:val="22"/>
              </w:rPr>
              <w:t>SharePoint</w:t>
            </w:r>
            <w:r>
              <w:rPr>
                <w:sz w:val="22"/>
                <w:szCs w:val="22"/>
              </w:rPr>
              <w:t xml:space="preserve"> Server</w:t>
            </w:r>
          </w:p>
        </w:tc>
      </w:tr>
      <w:tr w:rsidR="00BA75BC" w:rsidTr="002672DC">
        <w:tc>
          <w:tcPr>
            <w:tcW w:w="4725" w:type="dxa"/>
          </w:tcPr>
          <w:p w:rsidR="00BA75BC" w:rsidRDefault="00BA75BC" w:rsidP="00723194">
            <w:pPr>
              <w:spacing w:line="240" w:lineRule="exact"/>
              <w:jc w:val="both"/>
              <w:rPr>
                <w:b/>
                <w:sz w:val="22"/>
                <w:szCs w:val="22"/>
              </w:rPr>
            </w:pPr>
            <w:r w:rsidRPr="007820AE">
              <w:rPr>
                <w:sz w:val="22"/>
                <w:szCs w:val="22"/>
              </w:rPr>
              <w:t>Other Tools</w:t>
            </w:r>
          </w:p>
        </w:tc>
        <w:tc>
          <w:tcPr>
            <w:tcW w:w="5175" w:type="dxa"/>
          </w:tcPr>
          <w:p w:rsidR="00BA75BC" w:rsidRPr="00BA75BC" w:rsidRDefault="00BA75BC" w:rsidP="00BA75BC">
            <w:pPr>
              <w:pStyle w:val="MediumGrid22"/>
              <w:tabs>
                <w:tab w:val="left" w:pos="2736"/>
              </w:tabs>
              <w:spacing w:line="240" w:lineRule="exact"/>
              <w:jc w:val="both"/>
              <w:rPr>
                <w:sz w:val="22"/>
                <w:szCs w:val="22"/>
              </w:rPr>
            </w:pPr>
            <w:r w:rsidRPr="007820AE">
              <w:rPr>
                <w:sz w:val="22"/>
                <w:szCs w:val="22"/>
              </w:rPr>
              <w:t>JUnit</w:t>
            </w:r>
            <w:r>
              <w:rPr>
                <w:sz w:val="22"/>
                <w:szCs w:val="22"/>
              </w:rPr>
              <w:t xml:space="preserve">, </w:t>
            </w:r>
            <w:r w:rsidR="002672DC">
              <w:rPr>
                <w:sz w:val="22"/>
                <w:szCs w:val="22"/>
              </w:rPr>
              <w:t>SOAPUI (</w:t>
            </w:r>
            <w:r>
              <w:rPr>
                <w:sz w:val="22"/>
                <w:szCs w:val="22"/>
              </w:rPr>
              <w:t>XML), POSTMAN(REST/JSON)</w:t>
            </w:r>
          </w:p>
        </w:tc>
      </w:tr>
      <w:tr w:rsidR="00BA75BC" w:rsidTr="002672DC">
        <w:tc>
          <w:tcPr>
            <w:tcW w:w="4725" w:type="dxa"/>
          </w:tcPr>
          <w:p w:rsidR="00BA75BC" w:rsidRDefault="00BA75BC" w:rsidP="00723194">
            <w:pPr>
              <w:spacing w:line="240" w:lineRule="exact"/>
              <w:jc w:val="both"/>
              <w:rPr>
                <w:b/>
                <w:sz w:val="22"/>
                <w:szCs w:val="22"/>
              </w:rPr>
            </w:pPr>
            <w:r>
              <w:rPr>
                <w:sz w:val="22"/>
                <w:szCs w:val="22"/>
              </w:rPr>
              <w:t>Modeling Tools</w:t>
            </w:r>
          </w:p>
        </w:tc>
        <w:tc>
          <w:tcPr>
            <w:tcW w:w="5175" w:type="dxa"/>
          </w:tcPr>
          <w:p w:rsidR="00BA75BC" w:rsidRDefault="00BA75BC" w:rsidP="00723194">
            <w:pPr>
              <w:spacing w:line="240" w:lineRule="exact"/>
              <w:jc w:val="both"/>
              <w:rPr>
                <w:b/>
                <w:sz w:val="22"/>
                <w:szCs w:val="22"/>
              </w:rPr>
            </w:pPr>
            <w:r>
              <w:rPr>
                <w:sz w:val="22"/>
                <w:szCs w:val="22"/>
              </w:rPr>
              <w:t>Visio 2013, PowerPoint</w:t>
            </w:r>
          </w:p>
        </w:tc>
      </w:tr>
    </w:tbl>
    <w:p w:rsidR="00BA75BC" w:rsidRDefault="00BA75BC" w:rsidP="00723194">
      <w:pPr>
        <w:spacing w:line="240" w:lineRule="exact"/>
        <w:ind w:left="-90"/>
        <w:jc w:val="both"/>
        <w:rPr>
          <w:b/>
          <w:sz w:val="22"/>
          <w:szCs w:val="22"/>
        </w:rPr>
      </w:pPr>
    </w:p>
    <w:p w:rsidR="00723194" w:rsidRDefault="00723194" w:rsidP="00BA75BC">
      <w:pPr>
        <w:pStyle w:val="MediumGrid22"/>
        <w:tabs>
          <w:tab w:val="left" w:pos="2736"/>
        </w:tabs>
        <w:spacing w:line="240" w:lineRule="exact"/>
        <w:ind w:left="2736" w:hanging="2736"/>
        <w:jc w:val="both"/>
        <w:rPr>
          <w:sz w:val="22"/>
          <w:szCs w:val="22"/>
        </w:rPr>
      </w:pPr>
      <w:r>
        <w:rPr>
          <w:sz w:val="22"/>
          <w:szCs w:val="22"/>
        </w:rPr>
        <w:tab/>
      </w:r>
    </w:p>
    <w:p w:rsidR="00723194" w:rsidRDefault="00723194" w:rsidP="00723194">
      <w:pPr>
        <w:pStyle w:val="MediumGrid22"/>
        <w:spacing w:line="240" w:lineRule="exact"/>
        <w:ind w:left="-90"/>
        <w:jc w:val="both"/>
        <w:rPr>
          <w:b/>
          <w:sz w:val="22"/>
          <w:szCs w:val="22"/>
          <w:u w:val="single"/>
        </w:rPr>
      </w:pPr>
    </w:p>
    <w:p w:rsidR="003A16BA" w:rsidRDefault="003A16BA" w:rsidP="00723194">
      <w:pPr>
        <w:pStyle w:val="MediumGrid22"/>
        <w:spacing w:line="240" w:lineRule="exact"/>
        <w:ind w:left="-90"/>
        <w:jc w:val="both"/>
        <w:rPr>
          <w:b/>
          <w:sz w:val="22"/>
          <w:szCs w:val="22"/>
          <w:u w:val="single"/>
        </w:rPr>
      </w:pPr>
    </w:p>
    <w:p w:rsidR="00723194" w:rsidRDefault="00723194" w:rsidP="00723194">
      <w:pPr>
        <w:pStyle w:val="MediumGrid22"/>
        <w:spacing w:line="240" w:lineRule="exact"/>
        <w:ind w:left="-90"/>
        <w:jc w:val="both"/>
        <w:rPr>
          <w:sz w:val="22"/>
          <w:szCs w:val="22"/>
        </w:rPr>
      </w:pPr>
      <w:r>
        <w:rPr>
          <w:b/>
          <w:sz w:val="22"/>
          <w:szCs w:val="22"/>
          <w:u w:val="single"/>
        </w:rPr>
        <w:lastRenderedPageBreak/>
        <w:t>Educational qualification:</w:t>
      </w:r>
    </w:p>
    <w:p w:rsidR="00723194" w:rsidRDefault="00723194" w:rsidP="00723194">
      <w:pPr>
        <w:pStyle w:val="MediumGrid22"/>
        <w:spacing w:line="240" w:lineRule="exact"/>
        <w:ind w:left="-90"/>
        <w:jc w:val="both"/>
        <w:rPr>
          <w:sz w:val="22"/>
          <w:szCs w:val="22"/>
        </w:rPr>
      </w:pPr>
    </w:p>
    <w:p w:rsidR="00723194" w:rsidRDefault="00723194" w:rsidP="00723194">
      <w:pPr>
        <w:pStyle w:val="MediumGrid22"/>
        <w:numPr>
          <w:ilvl w:val="0"/>
          <w:numId w:val="2"/>
        </w:numPr>
        <w:spacing w:line="240" w:lineRule="exact"/>
        <w:jc w:val="both"/>
        <w:rPr>
          <w:b/>
          <w:bCs/>
          <w:iCs/>
          <w:sz w:val="22"/>
          <w:szCs w:val="22"/>
          <w:u w:val="single"/>
        </w:rPr>
      </w:pPr>
      <w:r>
        <w:rPr>
          <w:sz w:val="22"/>
          <w:szCs w:val="22"/>
        </w:rPr>
        <w:t>B</w:t>
      </w:r>
      <w:r w:rsidR="0050003B">
        <w:rPr>
          <w:sz w:val="22"/>
          <w:szCs w:val="22"/>
        </w:rPr>
        <w:t>achelor of Technology, C</w:t>
      </w:r>
      <w:r>
        <w:rPr>
          <w:sz w:val="22"/>
          <w:szCs w:val="22"/>
        </w:rPr>
        <w:t xml:space="preserve">S &amp; Information Technology </w:t>
      </w:r>
      <w:r w:rsidR="0050003B">
        <w:rPr>
          <w:sz w:val="22"/>
          <w:szCs w:val="22"/>
        </w:rPr>
        <w:t>from JNTU, Hyderabad, IN</w:t>
      </w:r>
      <w:r w:rsidR="000B6E07">
        <w:rPr>
          <w:sz w:val="22"/>
          <w:szCs w:val="22"/>
        </w:rPr>
        <w:t>DIA</w:t>
      </w:r>
      <w:r w:rsidR="00DC323B">
        <w:rPr>
          <w:sz w:val="22"/>
          <w:szCs w:val="22"/>
        </w:rPr>
        <w:t xml:space="preserve"> </w:t>
      </w:r>
      <w:r>
        <w:rPr>
          <w:sz w:val="22"/>
          <w:szCs w:val="22"/>
        </w:rPr>
        <w:t xml:space="preserve">(2000-2004)                                     </w:t>
      </w:r>
    </w:p>
    <w:p w:rsidR="00723194" w:rsidRDefault="00723194" w:rsidP="00723194">
      <w:pPr>
        <w:tabs>
          <w:tab w:val="left" w:pos="4050"/>
        </w:tabs>
        <w:spacing w:line="240" w:lineRule="exact"/>
        <w:ind w:right="-720"/>
        <w:jc w:val="both"/>
        <w:rPr>
          <w:b/>
          <w:bCs/>
          <w:iCs/>
          <w:sz w:val="22"/>
          <w:szCs w:val="22"/>
          <w:u w:val="single"/>
        </w:rPr>
      </w:pPr>
    </w:p>
    <w:p w:rsidR="00723194" w:rsidRDefault="00723194" w:rsidP="00723194">
      <w:pPr>
        <w:tabs>
          <w:tab w:val="left" w:pos="4050"/>
        </w:tabs>
        <w:spacing w:line="240" w:lineRule="exact"/>
        <w:ind w:right="-720"/>
        <w:jc w:val="both"/>
        <w:rPr>
          <w:b/>
          <w:bCs/>
          <w:iCs/>
          <w:sz w:val="22"/>
          <w:szCs w:val="22"/>
          <w:u w:val="single"/>
        </w:rPr>
      </w:pPr>
      <w:r>
        <w:rPr>
          <w:b/>
          <w:bCs/>
          <w:iCs/>
          <w:sz w:val="22"/>
          <w:szCs w:val="22"/>
          <w:u w:val="single"/>
        </w:rPr>
        <w:t>Professional Experience:</w:t>
      </w:r>
    </w:p>
    <w:p w:rsidR="00723194" w:rsidRDefault="00723194" w:rsidP="00723194">
      <w:pPr>
        <w:tabs>
          <w:tab w:val="left" w:pos="4050"/>
        </w:tabs>
        <w:spacing w:line="240" w:lineRule="exact"/>
        <w:ind w:right="-720"/>
        <w:jc w:val="both"/>
        <w:rPr>
          <w:b/>
          <w:bCs/>
          <w:i/>
          <w:iCs/>
          <w:sz w:val="22"/>
          <w:szCs w:val="22"/>
          <w:u w:val="single"/>
        </w:rPr>
      </w:pPr>
    </w:p>
    <w:p w:rsidR="00723194" w:rsidRDefault="00723194" w:rsidP="00723194">
      <w:pPr>
        <w:pBdr>
          <w:bottom w:val="single" w:sz="4" w:space="1" w:color="000000"/>
        </w:pBdr>
        <w:spacing w:line="240" w:lineRule="exact"/>
        <w:jc w:val="both"/>
        <w:rPr>
          <w:b/>
          <w:bCs/>
          <w:iCs/>
          <w:sz w:val="22"/>
          <w:szCs w:val="22"/>
        </w:rPr>
      </w:pPr>
      <w:r>
        <w:rPr>
          <w:b/>
          <w:bCs/>
          <w:iCs/>
          <w:sz w:val="22"/>
          <w:szCs w:val="22"/>
        </w:rPr>
        <w:t>MASTERCARD, O’Fallon MO</w:t>
      </w:r>
      <w:r>
        <w:rPr>
          <w:b/>
          <w:bCs/>
          <w:iCs/>
          <w:sz w:val="22"/>
          <w:szCs w:val="22"/>
        </w:rPr>
        <w:tab/>
      </w:r>
      <w:r>
        <w:rPr>
          <w:b/>
          <w:bCs/>
          <w:iCs/>
          <w:sz w:val="22"/>
          <w:szCs w:val="22"/>
        </w:rPr>
        <w:tab/>
      </w:r>
      <w:r>
        <w:rPr>
          <w:b/>
          <w:bCs/>
          <w:iCs/>
          <w:sz w:val="22"/>
          <w:szCs w:val="22"/>
        </w:rPr>
        <w:tab/>
      </w:r>
      <w:r>
        <w:rPr>
          <w:b/>
          <w:bCs/>
          <w:iCs/>
          <w:sz w:val="22"/>
          <w:szCs w:val="22"/>
        </w:rPr>
        <w:tab/>
      </w:r>
      <w:r>
        <w:rPr>
          <w:b/>
          <w:bCs/>
          <w:iCs/>
          <w:sz w:val="22"/>
          <w:szCs w:val="22"/>
        </w:rPr>
        <w:tab/>
      </w:r>
      <w:r w:rsidR="00E56EBE">
        <w:rPr>
          <w:b/>
          <w:bCs/>
          <w:iCs/>
          <w:sz w:val="22"/>
          <w:szCs w:val="22"/>
        </w:rPr>
        <w:t xml:space="preserve">                             Dec</w:t>
      </w:r>
      <w:r>
        <w:rPr>
          <w:b/>
          <w:bCs/>
          <w:iCs/>
          <w:sz w:val="22"/>
          <w:szCs w:val="22"/>
        </w:rPr>
        <w:t>‘14 –</w:t>
      </w:r>
      <w:r w:rsidR="00563828">
        <w:rPr>
          <w:b/>
          <w:bCs/>
          <w:iCs/>
          <w:sz w:val="22"/>
          <w:szCs w:val="22"/>
        </w:rPr>
        <w:t>T</w:t>
      </w:r>
      <w:r>
        <w:rPr>
          <w:b/>
          <w:bCs/>
          <w:iCs/>
          <w:sz w:val="22"/>
          <w:szCs w:val="22"/>
        </w:rPr>
        <w:t>ill date</w:t>
      </w:r>
    </w:p>
    <w:p w:rsidR="00723194" w:rsidRPr="00F17E0C" w:rsidRDefault="00A715F7" w:rsidP="00723194">
      <w:pPr>
        <w:autoSpaceDE w:val="0"/>
        <w:rPr>
          <w:b/>
          <w:sz w:val="22"/>
          <w:szCs w:val="22"/>
        </w:rPr>
      </w:pPr>
      <w:r>
        <w:rPr>
          <w:b/>
          <w:bCs/>
          <w:iCs/>
          <w:sz w:val="22"/>
          <w:szCs w:val="22"/>
        </w:rPr>
        <w:t>Lead Mobile Developer</w:t>
      </w:r>
    </w:p>
    <w:p w:rsidR="00723194" w:rsidRDefault="00723194" w:rsidP="00723194">
      <w:pPr>
        <w:tabs>
          <w:tab w:val="left" w:pos="4050"/>
        </w:tabs>
        <w:spacing w:line="240" w:lineRule="exact"/>
        <w:ind w:right="-720"/>
        <w:jc w:val="both"/>
        <w:rPr>
          <w:b/>
          <w:bCs/>
          <w:iCs/>
          <w:sz w:val="22"/>
          <w:szCs w:val="22"/>
        </w:rPr>
      </w:pPr>
    </w:p>
    <w:p w:rsidR="00723194" w:rsidRDefault="005B46B8" w:rsidP="00723194">
      <w:pPr>
        <w:tabs>
          <w:tab w:val="left" w:pos="4050"/>
        </w:tabs>
        <w:spacing w:line="240" w:lineRule="exact"/>
        <w:ind w:right="-720"/>
        <w:jc w:val="both"/>
        <w:rPr>
          <w:bCs/>
          <w:iCs/>
          <w:sz w:val="22"/>
          <w:szCs w:val="22"/>
        </w:rPr>
      </w:pPr>
      <w:r>
        <w:rPr>
          <w:b/>
          <w:bCs/>
          <w:iCs/>
          <w:sz w:val="22"/>
          <w:szCs w:val="22"/>
        </w:rPr>
        <w:t>IC SDK/</w:t>
      </w:r>
      <w:r w:rsidR="00723194">
        <w:rPr>
          <w:b/>
          <w:bCs/>
          <w:iCs/>
          <w:sz w:val="22"/>
          <w:szCs w:val="22"/>
        </w:rPr>
        <w:t>Apps for secure code Authentication:</w:t>
      </w:r>
    </w:p>
    <w:p w:rsidR="00723194" w:rsidRDefault="00723194" w:rsidP="00723194">
      <w:pPr>
        <w:tabs>
          <w:tab w:val="left" w:pos="4050"/>
        </w:tabs>
        <w:spacing w:line="240" w:lineRule="exact"/>
        <w:jc w:val="both"/>
        <w:rPr>
          <w:bCs/>
          <w:iCs/>
          <w:sz w:val="22"/>
          <w:szCs w:val="22"/>
        </w:rPr>
      </w:pPr>
      <w:r>
        <w:rPr>
          <w:bCs/>
          <w:iCs/>
          <w:sz w:val="22"/>
          <w:szCs w:val="22"/>
        </w:rPr>
        <w:t>The apps integrated to SDK used for Authenticating transactions with the help of Biometrics (Face &amp; Fingerprint) of the User. These apps help reduce online fraudulence transactions in Card Not Present situations and shift the liability from merchant to the User.</w:t>
      </w:r>
    </w:p>
    <w:p w:rsidR="00723194" w:rsidRDefault="00723194" w:rsidP="00723194">
      <w:pPr>
        <w:tabs>
          <w:tab w:val="left" w:pos="4050"/>
        </w:tabs>
        <w:spacing w:line="240" w:lineRule="exact"/>
        <w:jc w:val="both"/>
        <w:rPr>
          <w:bCs/>
          <w:iCs/>
          <w:sz w:val="22"/>
          <w:szCs w:val="22"/>
        </w:rPr>
      </w:pPr>
    </w:p>
    <w:p w:rsidR="00723194" w:rsidRDefault="00723194" w:rsidP="00723194">
      <w:pPr>
        <w:tabs>
          <w:tab w:val="left" w:pos="4050"/>
        </w:tabs>
        <w:spacing w:line="240" w:lineRule="exact"/>
        <w:jc w:val="both"/>
        <w:rPr>
          <w:b/>
          <w:bCs/>
          <w:iCs/>
          <w:sz w:val="22"/>
          <w:szCs w:val="22"/>
          <w:u w:val="single"/>
        </w:rPr>
      </w:pPr>
      <w:r>
        <w:rPr>
          <w:b/>
          <w:bCs/>
          <w:iCs/>
          <w:sz w:val="22"/>
          <w:szCs w:val="22"/>
          <w:u w:val="single"/>
        </w:rPr>
        <w:t>Responsibilities:</w:t>
      </w:r>
    </w:p>
    <w:p w:rsidR="00723194" w:rsidRDefault="00723194" w:rsidP="00723194">
      <w:pPr>
        <w:numPr>
          <w:ilvl w:val="0"/>
          <w:numId w:val="7"/>
        </w:numPr>
        <w:spacing w:before="120" w:line="240" w:lineRule="exact"/>
        <w:jc w:val="both"/>
        <w:rPr>
          <w:sz w:val="22"/>
          <w:szCs w:val="22"/>
        </w:rPr>
      </w:pPr>
      <w:r>
        <w:rPr>
          <w:sz w:val="22"/>
          <w:szCs w:val="22"/>
        </w:rPr>
        <w:t xml:space="preserve">Involved in the Designing, </w:t>
      </w:r>
      <w:r w:rsidRPr="00F17E0C">
        <w:rPr>
          <w:sz w:val="22"/>
          <w:szCs w:val="22"/>
        </w:rPr>
        <w:t xml:space="preserve">Development </w:t>
      </w:r>
      <w:r>
        <w:rPr>
          <w:sz w:val="22"/>
          <w:szCs w:val="22"/>
        </w:rPr>
        <w:t xml:space="preserve">and </w:t>
      </w:r>
      <w:r w:rsidRPr="00F17E0C">
        <w:rPr>
          <w:sz w:val="22"/>
          <w:szCs w:val="22"/>
        </w:rPr>
        <w:t xml:space="preserve">Code review of the project and coordinating global teams and various stakeholders for End-to-End deliverables. </w:t>
      </w:r>
      <w:r w:rsidRPr="000D56DF">
        <w:rPr>
          <w:sz w:val="22"/>
          <w:szCs w:val="22"/>
        </w:rPr>
        <w:t>Involved with Pen</w:t>
      </w:r>
      <w:r>
        <w:rPr>
          <w:sz w:val="22"/>
          <w:szCs w:val="22"/>
        </w:rPr>
        <w:t>etration</w:t>
      </w:r>
      <w:r w:rsidRPr="000D56DF">
        <w:rPr>
          <w:sz w:val="22"/>
          <w:szCs w:val="22"/>
        </w:rPr>
        <w:t xml:space="preserve"> testing team, raising requests and closing issues with Apps</w:t>
      </w:r>
      <w:r>
        <w:rPr>
          <w:sz w:val="22"/>
          <w:szCs w:val="22"/>
        </w:rPr>
        <w:t xml:space="preserve">. </w:t>
      </w:r>
      <w:r w:rsidRPr="000D56DF">
        <w:rPr>
          <w:sz w:val="22"/>
          <w:szCs w:val="22"/>
        </w:rPr>
        <w:t xml:space="preserve">Involved and attended Pilot launches and provided enough support during outages.  </w:t>
      </w:r>
    </w:p>
    <w:p w:rsidR="00723194" w:rsidRDefault="00723194" w:rsidP="00723194">
      <w:pPr>
        <w:numPr>
          <w:ilvl w:val="0"/>
          <w:numId w:val="7"/>
        </w:numPr>
        <w:spacing w:before="120" w:line="240" w:lineRule="exact"/>
        <w:jc w:val="both"/>
        <w:rPr>
          <w:sz w:val="22"/>
          <w:szCs w:val="22"/>
        </w:rPr>
      </w:pPr>
      <w:r>
        <w:rPr>
          <w:sz w:val="22"/>
          <w:szCs w:val="22"/>
        </w:rPr>
        <w:t>Code review and Enhancements with mobile apps code and providing architectural Visio diagrams on demand.</w:t>
      </w:r>
    </w:p>
    <w:p w:rsidR="00723194" w:rsidRDefault="00723194" w:rsidP="00723194">
      <w:pPr>
        <w:numPr>
          <w:ilvl w:val="0"/>
          <w:numId w:val="7"/>
        </w:numPr>
        <w:spacing w:before="120" w:line="240" w:lineRule="exact"/>
        <w:jc w:val="both"/>
        <w:rPr>
          <w:sz w:val="22"/>
          <w:szCs w:val="22"/>
        </w:rPr>
      </w:pPr>
      <w:r>
        <w:rPr>
          <w:sz w:val="22"/>
          <w:szCs w:val="22"/>
        </w:rPr>
        <w:t>Apps Review with Business team and providing solutions/clarifications on apps/Full stack functionality.</w:t>
      </w:r>
    </w:p>
    <w:p w:rsidR="00723194" w:rsidRDefault="00723194" w:rsidP="00723194">
      <w:pPr>
        <w:numPr>
          <w:ilvl w:val="0"/>
          <w:numId w:val="7"/>
        </w:numPr>
        <w:spacing w:before="120" w:line="240" w:lineRule="exact"/>
        <w:jc w:val="both"/>
        <w:rPr>
          <w:sz w:val="22"/>
          <w:szCs w:val="22"/>
        </w:rPr>
      </w:pPr>
      <w:r>
        <w:rPr>
          <w:sz w:val="22"/>
          <w:szCs w:val="22"/>
        </w:rPr>
        <w:t>Engaged with Sapient for UI assets identification and necessary follow-ups.</w:t>
      </w:r>
    </w:p>
    <w:p w:rsidR="00723194" w:rsidRDefault="00723194" w:rsidP="00723194">
      <w:pPr>
        <w:numPr>
          <w:ilvl w:val="0"/>
          <w:numId w:val="7"/>
        </w:numPr>
        <w:spacing w:before="120" w:line="240" w:lineRule="exact"/>
        <w:jc w:val="both"/>
        <w:rPr>
          <w:sz w:val="22"/>
          <w:szCs w:val="22"/>
        </w:rPr>
      </w:pPr>
      <w:r>
        <w:rPr>
          <w:sz w:val="22"/>
          <w:szCs w:val="22"/>
        </w:rPr>
        <w:t>IOS and Android App development for Service provider ACS and web interface than standalone apps.</w:t>
      </w:r>
    </w:p>
    <w:p w:rsidR="00723194" w:rsidRDefault="00723194" w:rsidP="00723194">
      <w:pPr>
        <w:numPr>
          <w:ilvl w:val="0"/>
          <w:numId w:val="7"/>
        </w:numPr>
        <w:spacing w:before="120" w:line="240" w:lineRule="exact"/>
        <w:jc w:val="both"/>
        <w:rPr>
          <w:sz w:val="22"/>
          <w:szCs w:val="22"/>
        </w:rPr>
      </w:pPr>
      <w:r>
        <w:rPr>
          <w:sz w:val="22"/>
          <w:szCs w:val="22"/>
        </w:rPr>
        <w:t>Used UIKit for the development of UI development in iOS, implemented customized procedures for the development of UI. Integrated various third party libraries for graphical Interface. Developed SDK which integrates to NFC payment Apps.</w:t>
      </w:r>
    </w:p>
    <w:p w:rsidR="00723194" w:rsidRDefault="00723194" w:rsidP="00723194">
      <w:pPr>
        <w:numPr>
          <w:ilvl w:val="0"/>
          <w:numId w:val="7"/>
        </w:numPr>
        <w:suppressAutoHyphens w:val="0"/>
        <w:spacing w:before="120"/>
        <w:jc w:val="both"/>
        <w:rPr>
          <w:sz w:val="22"/>
          <w:szCs w:val="22"/>
        </w:rPr>
      </w:pPr>
      <w:r>
        <w:rPr>
          <w:sz w:val="22"/>
          <w:szCs w:val="22"/>
        </w:rPr>
        <w:t>Involved in rich user interface with dynamic fragments for Android devices. Used Various Activities, Content Providers, Broadcast receivers, and Services. Used Async tasks and Alert Notification API, Shared Preferences, Push Notification Service and Intents.</w:t>
      </w:r>
    </w:p>
    <w:p w:rsidR="00723194" w:rsidRDefault="00723194" w:rsidP="00723194">
      <w:pPr>
        <w:numPr>
          <w:ilvl w:val="0"/>
          <w:numId w:val="7"/>
        </w:numPr>
        <w:spacing w:before="120" w:line="240" w:lineRule="exact"/>
        <w:jc w:val="both"/>
        <w:rPr>
          <w:sz w:val="22"/>
          <w:szCs w:val="22"/>
        </w:rPr>
      </w:pPr>
      <w:r>
        <w:rPr>
          <w:sz w:val="22"/>
          <w:szCs w:val="22"/>
        </w:rPr>
        <w:t>Used Pinning Certificates &amp; Encryption for the data communication.</w:t>
      </w:r>
    </w:p>
    <w:p w:rsidR="00723194" w:rsidRDefault="00723194" w:rsidP="00723194">
      <w:pPr>
        <w:numPr>
          <w:ilvl w:val="0"/>
          <w:numId w:val="7"/>
        </w:numPr>
        <w:spacing w:before="120" w:line="240" w:lineRule="exact"/>
        <w:jc w:val="both"/>
        <w:rPr>
          <w:sz w:val="22"/>
          <w:szCs w:val="22"/>
        </w:rPr>
      </w:pPr>
      <w:r>
        <w:rPr>
          <w:sz w:val="22"/>
          <w:szCs w:val="22"/>
        </w:rPr>
        <w:t>Code review and identifying the solutions for testing and identifying procedures for Build Automation.</w:t>
      </w:r>
    </w:p>
    <w:p w:rsidR="00723194" w:rsidRDefault="00723194" w:rsidP="00723194">
      <w:pPr>
        <w:numPr>
          <w:ilvl w:val="0"/>
          <w:numId w:val="7"/>
        </w:numPr>
        <w:spacing w:before="120" w:line="240" w:lineRule="exact"/>
        <w:jc w:val="both"/>
        <w:rPr>
          <w:sz w:val="22"/>
          <w:szCs w:val="22"/>
        </w:rPr>
      </w:pPr>
      <w:r>
        <w:rPr>
          <w:sz w:val="22"/>
          <w:szCs w:val="22"/>
        </w:rPr>
        <w:t>Used Daon SDK for Face Matching Logic, Samsung (Synaptic Natural ID) Pass SDK, IOS Touch ID.</w:t>
      </w:r>
    </w:p>
    <w:p w:rsidR="00723194" w:rsidRDefault="00723194" w:rsidP="00723194">
      <w:pPr>
        <w:numPr>
          <w:ilvl w:val="0"/>
          <w:numId w:val="7"/>
        </w:numPr>
        <w:spacing w:before="120" w:line="240" w:lineRule="exact"/>
        <w:jc w:val="both"/>
        <w:rPr>
          <w:sz w:val="22"/>
          <w:szCs w:val="22"/>
        </w:rPr>
      </w:pPr>
      <w:r>
        <w:rPr>
          <w:sz w:val="22"/>
          <w:szCs w:val="22"/>
        </w:rPr>
        <w:t xml:space="preserve">Test Merchant site development and Enhancement using Java, JQuery and HTML5.It’s used for Usability, Automation and Manual Testing. </w:t>
      </w:r>
    </w:p>
    <w:p w:rsidR="00723194" w:rsidRDefault="00723194" w:rsidP="00723194">
      <w:pPr>
        <w:numPr>
          <w:ilvl w:val="0"/>
          <w:numId w:val="7"/>
        </w:numPr>
        <w:spacing w:before="120" w:line="240" w:lineRule="exact"/>
        <w:jc w:val="both"/>
        <w:rPr>
          <w:sz w:val="22"/>
          <w:szCs w:val="22"/>
        </w:rPr>
      </w:pPr>
      <w:r>
        <w:rPr>
          <w:sz w:val="22"/>
          <w:szCs w:val="22"/>
        </w:rPr>
        <w:t>Interacting with vendors based upon needs and updating push notification keys during Initial env setup and Releases. Identifying throughput of the servers and configuring for the Notifications.</w:t>
      </w:r>
    </w:p>
    <w:p w:rsidR="00723194" w:rsidRDefault="00723194" w:rsidP="00723194">
      <w:pPr>
        <w:numPr>
          <w:ilvl w:val="0"/>
          <w:numId w:val="7"/>
        </w:numPr>
        <w:spacing w:before="120" w:line="240" w:lineRule="exact"/>
        <w:jc w:val="both"/>
        <w:rPr>
          <w:sz w:val="22"/>
          <w:szCs w:val="22"/>
        </w:rPr>
      </w:pPr>
      <w:r>
        <w:rPr>
          <w:sz w:val="22"/>
          <w:szCs w:val="22"/>
        </w:rPr>
        <w:t>Test case review with QA and Business Analysts.</w:t>
      </w:r>
    </w:p>
    <w:p w:rsidR="00723194" w:rsidRDefault="00723194" w:rsidP="00723194">
      <w:pPr>
        <w:numPr>
          <w:ilvl w:val="0"/>
          <w:numId w:val="7"/>
        </w:numPr>
        <w:spacing w:before="120" w:line="240" w:lineRule="exact"/>
        <w:jc w:val="both"/>
        <w:rPr>
          <w:sz w:val="22"/>
          <w:szCs w:val="22"/>
        </w:rPr>
      </w:pPr>
      <w:r>
        <w:rPr>
          <w:sz w:val="22"/>
          <w:szCs w:val="22"/>
        </w:rPr>
        <w:t>Setup env</w:t>
      </w:r>
      <w:r w:rsidR="0087271F">
        <w:rPr>
          <w:sz w:val="22"/>
          <w:szCs w:val="22"/>
        </w:rPr>
        <w:t>ironment</w:t>
      </w:r>
      <w:r>
        <w:rPr>
          <w:sz w:val="22"/>
          <w:szCs w:val="22"/>
        </w:rPr>
        <w:t xml:space="preserve"> And analysis of sonar reports for android and Instruments for iOS. Used Memory Profiling &amp;</w:t>
      </w:r>
      <w:r w:rsidR="0087271F">
        <w:rPr>
          <w:sz w:val="22"/>
          <w:szCs w:val="22"/>
        </w:rPr>
        <w:t xml:space="preserve"> </w:t>
      </w:r>
      <w:r>
        <w:rPr>
          <w:sz w:val="22"/>
          <w:szCs w:val="22"/>
        </w:rPr>
        <w:t>Sonar</w:t>
      </w:r>
      <w:r w:rsidR="0087271F">
        <w:rPr>
          <w:sz w:val="22"/>
          <w:szCs w:val="22"/>
        </w:rPr>
        <w:t xml:space="preserve"> </w:t>
      </w:r>
      <w:r>
        <w:rPr>
          <w:sz w:val="22"/>
          <w:szCs w:val="22"/>
        </w:rPr>
        <w:t>Qube for memory leak identification.</w:t>
      </w:r>
    </w:p>
    <w:p w:rsidR="00723194" w:rsidRDefault="00723194" w:rsidP="00723194">
      <w:pPr>
        <w:numPr>
          <w:ilvl w:val="0"/>
          <w:numId w:val="7"/>
        </w:numPr>
        <w:spacing w:before="120" w:line="240" w:lineRule="exact"/>
        <w:jc w:val="both"/>
        <w:rPr>
          <w:sz w:val="22"/>
          <w:szCs w:val="22"/>
        </w:rPr>
      </w:pPr>
      <w:r>
        <w:rPr>
          <w:sz w:val="22"/>
          <w:szCs w:val="22"/>
        </w:rPr>
        <w:t>Developed webpages for DevCloud /Labs apps download and documented steps.</w:t>
      </w:r>
    </w:p>
    <w:p w:rsidR="00723194" w:rsidRDefault="00723194" w:rsidP="00723194">
      <w:pPr>
        <w:numPr>
          <w:ilvl w:val="0"/>
          <w:numId w:val="7"/>
        </w:numPr>
        <w:spacing w:before="120" w:line="240" w:lineRule="exact"/>
        <w:jc w:val="both"/>
        <w:rPr>
          <w:sz w:val="22"/>
          <w:szCs w:val="22"/>
        </w:rPr>
      </w:pPr>
      <w:r>
        <w:rPr>
          <w:sz w:val="22"/>
          <w:szCs w:val="22"/>
        </w:rPr>
        <w:t xml:space="preserve">Involved with Pen testing team, raising requests and closing issues with iOS, </w:t>
      </w:r>
      <w:r w:rsidR="00C26F54" w:rsidRPr="00C26F54">
        <w:rPr>
          <w:sz w:val="22"/>
          <w:szCs w:val="22"/>
        </w:rPr>
        <w:t>Arti</w:t>
      </w:r>
      <w:r w:rsidR="001D4C1F">
        <w:rPr>
          <w:sz w:val="22"/>
          <w:szCs w:val="22"/>
        </w:rPr>
        <w:t>-</w:t>
      </w:r>
      <w:r w:rsidR="00C26F54" w:rsidRPr="00C26F54">
        <w:rPr>
          <w:sz w:val="22"/>
          <w:szCs w:val="22"/>
        </w:rPr>
        <w:t>factory</w:t>
      </w:r>
      <w:r w:rsidR="00C26F54">
        <w:rPr>
          <w:sz w:val="22"/>
          <w:szCs w:val="22"/>
        </w:rPr>
        <w:t xml:space="preserve">, </w:t>
      </w:r>
      <w:r>
        <w:rPr>
          <w:sz w:val="22"/>
          <w:szCs w:val="22"/>
        </w:rPr>
        <w:t>Android, CSC web admin portal. Aligned with them to find security threats and vulnerabilities in the applications. Engaged with NCC Group for external pen testing.</w:t>
      </w:r>
    </w:p>
    <w:p w:rsidR="00723194" w:rsidRDefault="00723194" w:rsidP="00723194">
      <w:pPr>
        <w:numPr>
          <w:ilvl w:val="0"/>
          <w:numId w:val="7"/>
        </w:numPr>
        <w:spacing w:before="120" w:line="240" w:lineRule="exact"/>
        <w:jc w:val="both"/>
        <w:rPr>
          <w:sz w:val="22"/>
          <w:szCs w:val="22"/>
        </w:rPr>
      </w:pPr>
      <w:r>
        <w:rPr>
          <w:sz w:val="22"/>
          <w:szCs w:val="22"/>
        </w:rPr>
        <w:t xml:space="preserve">Involved with InfoSec team in necessary approvals and DevCloud team for various certification issues. </w:t>
      </w:r>
    </w:p>
    <w:p w:rsidR="00723194" w:rsidRPr="000D7703" w:rsidRDefault="00723194" w:rsidP="00723194">
      <w:pPr>
        <w:numPr>
          <w:ilvl w:val="0"/>
          <w:numId w:val="7"/>
        </w:numPr>
        <w:spacing w:before="120" w:line="240" w:lineRule="exact"/>
        <w:jc w:val="both"/>
        <w:rPr>
          <w:sz w:val="22"/>
          <w:szCs w:val="22"/>
        </w:rPr>
      </w:pPr>
      <w:r>
        <w:rPr>
          <w:sz w:val="22"/>
          <w:szCs w:val="22"/>
        </w:rPr>
        <w:t xml:space="preserve">Engaged with various team and helped them understand and create certificates and push notification keys in the developer portals and apps submission. </w:t>
      </w:r>
      <w:r w:rsidRPr="000D7703">
        <w:rPr>
          <w:sz w:val="22"/>
          <w:szCs w:val="22"/>
        </w:rPr>
        <w:t>Engaged with various teams across to get access permissions to Web Admin tool from CSC and Bluecoat exceptions.</w:t>
      </w:r>
    </w:p>
    <w:p w:rsidR="00723194" w:rsidRDefault="00723194" w:rsidP="00723194">
      <w:pPr>
        <w:numPr>
          <w:ilvl w:val="0"/>
          <w:numId w:val="7"/>
        </w:numPr>
        <w:spacing w:before="120" w:line="240" w:lineRule="exact"/>
        <w:jc w:val="both"/>
        <w:rPr>
          <w:sz w:val="22"/>
          <w:szCs w:val="22"/>
        </w:rPr>
      </w:pPr>
      <w:r>
        <w:rPr>
          <w:sz w:val="22"/>
          <w:szCs w:val="22"/>
        </w:rPr>
        <w:t xml:space="preserve">Involved and attended Pilot launches and provided enough support during outages.  </w:t>
      </w:r>
    </w:p>
    <w:p w:rsidR="00723194" w:rsidRDefault="00723194" w:rsidP="00723194">
      <w:pPr>
        <w:numPr>
          <w:ilvl w:val="0"/>
          <w:numId w:val="7"/>
        </w:numPr>
        <w:spacing w:before="120" w:line="240" w:lineRule="exact"/>
        <w:jc w:val="both"/>
        <w:rPr>
          <w:sz w:val="22"/>
          <w:szCs w:val="22"/>
        </w:rPr>
      </w:pPr>
      <w:r>
        <w:rPr>
          <w:sz w:val="22"/>
          <w:szCs w:val="22"/>
        </w:rPr>
        <w:t xml:space="preserve">Designed architecture for online community User participation in existing pilot. </w:t>
      </w:r>
    </w:p>
    <w:p w:rsidR="00723194" w:rsidRDefault="00723194" w:rsidP="00723194">
      <w:pPr>
        <w:numPr>
          <w:ilvl w:val="0"/>
          <w:numId w:val="7"/>
        </w:numPr>
        <w:spacing w:before="120" w:line="240" w:lineRule="exact"/>
        <w:jc w:val="both"/>
        <w:rPr>
          <w:sz w:val="22"/>
          <w:szCs w:val="22"/>
        </w:rPr>
      </w:pPr>
      <w:r>
        <w:rPr>
          <w:sz w:val="22"/>
          <w:szCs w:val="22"/>
        </w:rPr>
        <w:lastRenderedPageBreak/>
        <w:t>Engaged with Insights team in C# code for developing non-financial transactions which eventually generate push notifications.</w:t>
      </w:r>
    </w:p>
    <w:p w:rsidR="00723194" w:rsidRDefault="00723194" w:rsidP="00723194">
      <w:pPr>
        <w:numPr>
          <w:ilvl w:val="0"/>
          <w:numId w:val="7"/>
        </w:numPr>
        <w:spacing w:before="120" w:line="240" w:lineRule="exact"/>
        <w:jc w:val="both"/>
        <w:rPr>
          <w:sz w:val="22"/>
          <w:szCs w:val="22"/>
        </w:rPr>
      </w:pPr>
      <w:r>
        <w:rPr>
          <w:sz w:val="22"/>
          <w:szCs w:val="22"/>
        </w:rPr>
        <w:t>Communicated business plan for ICS, FTFCU and BMO Pilots and coordinated with offshore to meet timelines and committed deliverables.</w:t>
      </w:r>
    </w:p>
    <w:p w:rsidR="00723194" w:rsidRDefault="00723194" w:rsidP="00723194">
      <w:pPr>
        <w:numPr>
          <w:ilvl w:val="0"/>
          <w:numId w:val="7"/>
        </w:numPr>
        <w:spacing w:before="120" w:line="240" w:lineRule="exact"/>
        <w:jc w:val="both"/>
        <w:rPr>
          <w:sz w:val="22"/>
          <w:szCs w:val="22"/>
        </w:rPr>
      </w:pPr>
      <w:r>
        <w:rPr>
          <w:sz w:val="22"/>
          <w:szCs w:val="22"/>
        </w:rPr>
        <w:t>Onboard training for new resources and engage them in deliverables.</w:t>
      </w:r>
    </w:p>
    <w:p w:rsidR="00723194" w:rsidRDefault="00723194" w:rsidP="00723194">
      <w:pPr>
        <w:numPr>
          <w:ilvl w:val="0"/>
          <w:numId w:val="7"/>
        </w:numPr>
        <w:spacing w:before="120" w:line="240" w:lineRule="exact"/>
        <w:jc w:val="both"/>
        <w:rPr>
          <w:sz w:val="22"/>
          <w:szCs w:val="22"/>
        </w:rPr>
      </w:pPr>
      <w:r>
        <w:rPr>
          <w:sz w:val="22"/>
          <w:szCs w:val="22"/>
        </w:rPr>
        <w:t>Business requirement for ACS Opus consulting</w:t>
      </w:r>
      <w:r w:rsidR="00F82499">
        <w:rPr>
          <w:sz w:val="22"/>
          <w:szCs w:val="22"/>
        </w:rPr>
        <w:t xml:space="preserve"> for Test Merchant site on I&amp;II</w:t>
      </w:r>
      <w:r w:rsidR="009F7634">
        <w:rPr>
          <w:sz w:val="22"/>
          <w:szCs w:val="22"/>
        </w:rPr>
        <w:t xml:space="preserve"> </w:t>
      </w:r>
      <w:r>
        <w:rPr>
          <w:sz w:val="22"/>
          <w:szCs w:val="22"/>
        </w:rPr>
        <w:t>Phases. Provided Approach for the installation of software on various platforms. Windows, DevCloud etc.</w:t>
      </w:r>
    </w:p>
    <w:p w:rsidR="00723194" w:rsidRPr="008C60B3" w:rsidRDefault="00723194" w:rsidP="00723194">
      <w:pPr>
        <w:numPr>
          <w:ilvl w:val="0"/>
          <w:numId w:val="7"/>
        </w:numPr>
        <w:spacing w:before="120" w:line="240" w:lineRule="exact"/>
        <w:jc w:val="both"/>
        <w:rPr>
          <w:sz w:val="22"/>
          <w:szCs w:val="22"/>
        </w:rPr>
      </w:pPr>
      <w:r>
        <w:rPr>
          <w:sz w:val="22"/>
          <w:szCs w:val="22"/>
        </w:rPr>
        <w:t>Involved in stage deployments and necessary follow-ups.</w:t>
      </w:r>
    </w:p>
    <w:p w:rsidR="00723194" w:rsidRPr="000D56DF" w:rsidRDefault="00723194" w:rsidP="00723194">
      <w:pPr>
        <w:numPr>
          <w:ilvl w:val="0"/>
          <w:numId w:val="7"/>
        </w:numPr>
        <w:spacing w:before="120" w:line="240" w:lineRule="exact"/>
        <w:jc w:val="both"/>
        <w:rPr>
          <w:sz w:val="22"/>
          <w:szCs w:val="22"/>
        </w:rPr>
      </w:pPr>
      <w:r w:rsidRPr="00F17E0C">
        <w:rPr>
          <w:sz w:val="22"/>
          <w:szCs w:val="22"/>
        </w:rPr>
        <w:t>Used UIKit for the</w:t>
      </w:r>
      <w:r>
        <w:rPr>
          <w:sz w:val="22"/>
          <w:szCs w:val="22"/>
        </w:rPr>
        <w:t xml:space="preserve"> development of UI development, </w:t>
      </w:r>
      <w:r w:rsidRPr="00F17E0C">
        <w:rPr>
          <w:sz w:val="22"/>
          <w:szCs w:val="22"/>
        </w:rPr>
        <w:t>implemented customized procedures for the development of UI. Integrated various third party libraries for graphical Interface.</w:t>
      </w:r>
      <w:r w:rsidRPr="000D56DF">
        <w:rPr>
          <w:sz w:val="22"/>
          <w:szCs w:val="22"/>
        </w:rPr>
        <w:t>Used Encryption standards and Certificates Pinning.</w:t>
      </w:r>
    </w:p>
    <w:p w:rsidR="00723194" w:rsidRPr="00310C23" w:rsidRDefault="00723194" w:rsidP="00723194">
      <w:pPr>
        <w:numPr>
          <w:ilvl w:val="0"/>
          <w:numId w:val="7"/>
        </w:numPr>
        <w:spacing w:before="120" w:line="240" w:lineRule="exact"/>
        <w:jc w:val="both"/>
        <w:rPr>
          <w:sz w:val="22"/>
          <w:szCs w:val="22"/>
        </w:rPr>
      </w:pPr>
      <w:r>
        <w:rPr>
          <w:sz w:val="22"/>
          <w:szCs w:val="22"/>
        </w:rPr>
        <w:t>I</w:t>
      </w:r>
      <w:r w:rsidRPr="00F17E0C">
        <w:rPr>
          <w:sz w:val="22"/>
          <w:szCs w:val="22"/>
        </w:rPr>
        <w:t>den</w:t>
      </w:r>
      <w:r>
        <w:rPr>
          <w:sz w:val="22"/>
          <w:szCs w:val="22"/>
        </w:rPr>
        <w:t xml:space="preserve">tifying </w:t>
      </w:r>
      <w:r w:rsidRPr="00F17E0C">
        <w:rPr>
          <w:sz w:val="22"/>
          <w:szCs w:val="22"/>
        </w:rPr>
        <w:t>solutions for testing and identifying procedures for Build Automation.Test case review with QA and Business Analysts.Apps Review with Business team and providing solutions/clarifications on apps functionality.UI assets identification and necessary follow ups.</w:t>
      </w:r>
    </w:p>
    <w:p w:rsidR="00723194" w:rsidRDefault="00723194" w:rsidP="00723194">
      <w:pPr>
        <w:numPr>
          <w:ilvl w:val="0"/>
          <w:numId w:val="7"/>
        </w:numPr>
        <w:spacing w:line="240" w:lineRule="exact"/>
        <w:jc w:val="both"/>
        <w:rPr>
          <w:sz w:val="22"/>
          <w:szCs w:val="22"/>
        </w:rPr>
      </w:pPr>
      <w:r>
        <w:rPr>
          <w:sz w:val="22"/>
          <w:szCs w:val="22"/>
        </w:rPr>
        <w:t>Designed the complete MVC flow for the application with UI components and controllers to be used for iPhone. Customizing UI controls. Worked with UIKit Framework for development and maintenance.</w:t>
      </w:r>
    </w:p>
    <w:p w:rsidR="00723194" w:rsidRDefault="00723194" w:rsidP="00723194">
      <w:pPr>
        <w:numPr>
          <w:ilvl w:val="0"/>
          <w:numId w:val="7"/>
        </w:numPr>
        <w:spacing w:line="240" w:lineRule="exact"/>
        <w:jc w:val="both"/>
        <w:rPr>
          <w:sz w:val="22"/>
          <w:szCs w:val="22"/>
        </w:rPr>
      </w:pPr>
      <w:r>
        <w:rPr>
          <w:sz w:val="22"/>
          <w:szCs w:val="22"/>
        </w:rPr>
        <w:t xml:space="preserve">Developed critical tools for the project </w:t>
      </w:r>
      <w:r w:rsidR="00F82499">
        <w:rPr>
          <w:sz w:val="22"/>
          <w:szCs w:val="22"/>
        </w:rPr>
        <w:t>like customized Navigationbar, P</w:t>
      </w:r>
      <w:r>
        <w:rPr>
          <w:sz w:val="22"/>
          <w:szCs w:val="22"/>
        </w:rPr>
        <w:t>agecontrol and scroll view.</w:t>
      </w:r>
    </w:p>
    <w:p w:rsidR="00723194" w:rsidRDefault="00723194" w:rsidP="00723194">
      <w:pPr>
        <w:numPr>
          <w:ilvl w:val="0"/>
          <w:numId w:val="7"/>
        </w:numPr>
        <w:spacing w:line="240" w:lineRule="exact"/>
        <w:jc w:val="both"/>
        <w:rPr>
          <w:sz w:val="22"/>
          <w:szCs w:val="22"/>
        </w:rPr>
      </w:pPr>
      <w:r>
        <w:rPr>
          <w:sz w:val="22"/>
          <w:szCs w:val="22"/>
        </w:rPr>
        <w:t>Worked extensively on table view controller and made customized table view cells according to the client</w:t>
      </w:r>
    </w:p>
    <w:p w:rsidR="00723194" w:rsidRDefault="00723194" w:rsidP="00723194">
      <w:pPr>
        <w:numPr>
          <w:ilvl w:val="0"/>
          <w:numId w:val="7"/>
        </w:numPr>
        <w:spacing w:line="240" w:lineRule="exact"/>
        <w:jc w:val="both"/>
        <w:rPr>
          <w:sz w:val="22"/>
          <w:szCs w:val="22"/>
        </w:rPr>
      </w:pPr>
      <w:r>
        <w:rPr>
          <w:sz w:val="22"/>
          <w:szCs w:val="22"/>
        </w:rPr>
        <w:t>Added animation between UIViews for smooth transitioning and better user experience.</w:t>
      </w:r>
    </w:p>
    <w:p w:rsidR="00723194" w:rsidRDefault="00723194" w:rsidP="00723194">
      <w:pPr>
        <w:numPr>
          <w:ilvl w:val="0"/>
          <w:numId w:val="7"/>
        </w:numPr>
        <w:spacing w:line="240" w:lineRule="exact"/>
        <w:jc w:val="both"/>
        <w:rPr>
          <w:sz w:val="22"/>
          <w:szCs w:val="22"/>
        </w:rPr>
      </w:pPr>
      <w:r>
        <w:rPr>
          <w:sz w:val="22"/>
          <w:szCs w:val="22"/>
        </w:rPr>
        <w:t>Created of various views, table views, customized views and popovers.</w:t>
      </w:r>
    </w:p>
    <w:p w:rsidR="00723194" w:rsidRDefault="00723194" w:rsidP="00723194">
      <w:pPr>
        <w:numPr>
          <w:ilvl w:val="0"/>
          <w:numId w:val="7"/>
        </w:numPr>
        <w:spacing w:line="240" w:lineRule="exact"/>
        <w:jc w:val="both"/>
        <w:rPr>
          <w:sz w:val="22"/>
          <w:szCs w:val="22"/>
        </w:rPr>
      </w:pPr>
      <w:r>
        <w:rPr>
          <w:sz w:val="22"/>
          <w:szCs w:val="22"/>
        </w:rPr>
        <w:t>Developed Navigation between views was mixture of using UI Navigation Controller, UI Gesture Recognizer and UI Popover Controller.</w:t>
      </w:r>
    </w:p>
    <w:p w:rsidR="00F107AD" w:rsidRPr="00E678A6" w:rsidRDefault="00723194" w:rsidP="00E678A6">
      <w:pPr>
        <w:numPr>
          <w:ilvl w:val="0"/>
          <w:numId w:val="7"/>
        </w:numPr>
        <w:spacing w:before="120" w:line="240" w:lineRule="exact"/>
        <w:jc w:val="both"/>
        <w:rPr>
          <w:sz w:val="22"/>
          <w:szCs w:val="22"/>
        </w:rPr>
      </w:pPr>
      <w:r w:rsidRPr="00F17E0C">
        <w:rPr>
          <w:sz w:val="22"/>
          <w:szCs w:val="22"/>
        </w:rPr>
        <w:t>Test Merchant site</w:t>
      </w:r>
      <w:r>
        <w:rPr>
          <w:sz w:val="22"/>
          <w:szCs w:val="22"/>
        </w:rPr>
        <w:t>s</w:t>
      </w:r>
      <w:r w:rsidRPr="00F17E0C">
        <w:rPr>
          <w:sz w:val="22"/>
          <w:szCs w:val="22"/>
        </w:rPr>
        <w:t xml:space="preserve"> developmen</w:t>
      </w:r>
      <w:r>
        <w:rPr>
          <w:sz w:val="22"/>
          <w:szCs w:val="22"/>
        </w:rPr>
        <w:t xml:space="preserve">t, </w:t>
      </w:r>
      <w:r w:rsidRPr="00F17E0C">
        <w:rPr>
          <w:sz w:val="22"/>
          <w:szCs w:val="22"/>
        </w:rPr>
        <w:t>Enhancement using Java, JQuery and HTML5</w:t>
      </w:r>
      <w:r>
        <w:rPr>
          <w:sz w:val="22"/>
          <w:szCs w:val="22"/>
        </w:rPr>
        <w:t>, NodeJS, AngularJS</w:t>
      </w:r>
      <w:r w:rsidRPr="00F17E0C">
        <w:rPr>
          <w:sz w:val="22"/>
          <w:szCs w:val="22"/>
        </w:rPr>
        <w:t xml:space="preserve"> used for Usability, Automation and Manual Testing. </w:t>
      </w:r>
    </w:p>
    <w:p w:rsidR="00B046B2" w:rsidRDefault="00B046B2" w:rsidP="00B046B2">
      <w:pPr>
        <w:widowControl w:val="0"/>
        <w:suppressAutoHyphens w:val="0"/>
        <w:autoSpaceDE w:val="0"/>
        <w:autoSpaceDN w:val="0"/>
        <w:adjustRightInd w:val="0"/>
      </w:pPr>
    </w:p>
    <w:p w:rsidR="00EC4A46" w:rsidRPr="00EC4A46" w:rsidRDefault="00EC4A46" w:rsidP="00EC4A46">
      <w:pPr>
        <w:widowControl w:val="0"/>
        <w:suppressAutoHyphens w:val="0"/>
        <w:autoSpaceDE w:val="0"/>
        <w:autoSpaceDN w:val="0"/>
        <w:adjustRightInd w:val="0"/>
        <w:rPr>
          <w:sz w:val="24"/>
          <w:szCs w:val="24"/>
          <w:highlight w:val="yellow"/>
        </w:rPr>
      </w:pPr>
      <w:r w:rsidRPr="00EC4A46">
        <w:rPr>
          <w:sz w:val="24"/>
          <w:szCs w:val="24"/>
          <w:highlight w:val="yellow"/>
        </w:rPr>
        <w:t>https://itunes.apple.com/ie/app/identity-check/id1027049597?mt=8</w:t>
      </w:r>
    </w:p>
    <w:p w:rsidR="00723194" w:rsidRPr="00EC4A46" w:rsidRDefault="00EC4A46" w:rsidP="00EC4A46">
      <w:pPr>
        <w:widowControl w:val="0"/>
        <w:suppressAutoHyphens w:val="0"/>
        <w:autoSpaceDE w:val="0"/>
        <w:autoSpaceDN w:val="0"/>
        <w:adjustRightInd w:val="0"/>
        <w:rPr>
          <w:sz w:val="24"/>
          <w:szCs w:val="24"/>
        </w:rPr>
      </w:pPr>
      <w:r w:rsidRPr="00EC4A46">
        <w:rPr>
          <w:sz w:val="24"/>
          <w:szCs w:val="24"/>
          <w:highlight w:val="yellow"/>
        </w:rPr>
        <w:t>https://play.google.com/store/apps/details?id=com.mastercard.identitycheck.ics&amp;hl=en</w:t>
      </w:r>
    </w:p>
    <w:p w:rsidR="00723194" w:rsidRDefault="0087271F" w:rsidP="00723194">
      <w:pPr>
        <w:autoSpaceDE w:val="0"/>
        <w:spacing w:line="240" w:lineRule="exact"/>
        <w:jc w:val="both"/>
        <w:rPr>
          <w:b/>
          <w:sz w:val="22"/>
          <w:szCs w:val="22"/>
        </w:rPr>
      </w:pPr>
      <w:r>
        <w:rPr>
          <w:b/>
          <w:sz w:val="22"/>
          <w:szCs w:val="22"/>
        </w:rPr>
        <w:br/>
      </w:r>
      <w:r w:rsidR="00723194">
        <w:rPr>
          <w:b/>
          <w:sz w:val="22"/>
          <w:szCs w:val="22"/>
        </w:rPr>
        <w:t xml:space="preserve">Environment: </w:t>
      </w:r>
    </w:p>
    <w:p w:rsidR="00370B01" w:rsidRDefault="00370B01" w:rsidP="00723194">
      <w:pPr>
        <w:autoSpaceDE w:val="0"/>
        <w:spacing w:line="240" w:lineRule="exact"/>
        <w:jc w:val="both"/>
        <w:rPr>
          <w:sz w:val="22"/>
          <w:szCs w:val="22"/>
        </w:rPr>
      </w:pPr>
      <w:r>
        <w:rPr>
          <w:sz w:val="22"/>
          <w:szCs w:val="22"/>
        </w:rPr>
        <w:t xml:space="preserve">Mobile: </w:t>
      </w:r>
      <w:r w:rsidR="00723194" w:rsidRPr="00E716A3">
        <w:rPr>
          <w:sz w:val="22"/>
          <w:szCs w:val="22"/>
        </w:rPr>
        <w:t>iOS</w:t>
      </w:r>
      <w:r w:rsidR="00723194">
        <w:rPr>
          <w:sz w:val="22"/>
          <w:szCs w:val="22"/>
        </w:rPr>
        <w:t xml:space="preserve"> 10.0</w:t>
      </w:r>
      <w:r w:rsidR="00723194" w:rsidRPr="00E716A3">
        <w:rPr>
          <w:sz w:val="22"/>
          <w:szCs w:val="22"/>
        </w:rPr>
        <w:t>,</w:t>
      </w:r>
      <w:r w:rsidR="00723194">
        <w:rPr>
          <w:sz w:val="22"/>
          <w:szCs w:val="22"/>
        </w:rPr>
        <w:t xml:space="preserve"> Swift 3.0, </w:t>
      </w:r>
      <w:r w:rsidR="00DC6C50">
        <w:rPr>
          <w:sz w:val="22"/>
          <w:szCs w:val="22"/>
        </w:rPr>
        <w:t xml:space="preserve">Objective-C, </w:t>
      </w:r>
      <w:r w:rsidR="00723194">
        <w:rPr>
          <w:sz w:val="22"/>
          <w:szCs w:val="22"/>
        </w:rPr>
        <w:t>XCode 8</w:t>
      </w:r>
      <w:r w:rsidR="00723194" w:rsidRPr="00E716A3">
        <w:rPr>
          <w:sz w:val="22"/>
          <w:szCs w:val="22"/>
        </w:rPr>
        <w:t xml:space="preserve">, Cocoa Touch, </w:t>
      </w:r>
      <w:r>
        <w:rPr>
          <w:sz w:val="22"/>
          <w:szCs w:val="22"/>
        </w:rPr>
        <w:t>Android SDK.</w:t>
      </w:r>
    </w:p>
    <w:p w:rsidR="00370B01" w:rsidRDefault="007E64B4" w:rsidP="00723194">
      <w:pPr>
        <w:autoSpaceDE w:val="0"/>
        <w:spacing w:line="240" w:lineRule="exact"/>
        <w:jc w:val="both"/>
        <w:rPr>
          <w:sz w:val="22"/>
          <w:szCs w:val="22"/>
        </w:rPr>
      </w:pPr>
      <w:r>
        <w:rPr>
          <w:sz w:val="22"/>
          <w:szCs w:val="22"/>
        </w:rPr>
        <w:t xml:space="preserve">Biometric </w:t>
      </w:r>
      <w:r w:rsidR="00370B01">
        <w:rPr>
          <w:sz w:val="22"/>
          <w:szCs w:val="22"/>
        </w:rPr>
        <w:t>Server:</w:t>
      </w:r>
      <w:r w:rsidR="00723194" w:rsidRPr="00E716A3">
        <w:rPr>
          <w:sz w:val="22"/>
          <w:szCs w:val="22"/>
        </w:rPr>
        <w:t xml:space="preserve">Java, </w:t>
      </w:r>
      <w:r w:rsidR="008354EB">
        <w:rPr>
          <w:sz w:val="22"/>
          <w:szCs w:val="22"/>
        </w:rPr>
        <w:t>S</w:t>
      </w:r>
      <w:r w:rsidR="00723194">
        <w:rPr>
          <w:sz w:val="22"/>
          <w:szCs w:val="22"/>
        </w:rPr>
        <w:t xml:space="preserve">pring, Servlets, </w:t>
      </w:r>
      <w:r w:rsidR="00370B01">
        <w:rPr>
          <w:sz w:val="22"/>
          <w:szCs w:val="22"/>
        </w:rPr>
        <w:t>JSP</w:t>
      </w:r>
      <w:r w:rsidR="00370B01" w:rsidRPr="00E716A3">
        <w:rPr>
          <w:sz w:val="22"/>
          <w:szCs w:val="22"/>
        </w:rPr>
        <w:t>and Java</w:t>
      </w:r>
      <w:r w:rsidR="002B1DA4" w:rsidRPr="00E716A3">
        <w:rPr>
          <w:sz w:val="22"/>
          <w:szCs w:val="22"/>
        </w:rPr>
        <w:t xml:space="preserve"> web Services</w:t>
      </w:r>
      <w:r w:rsidR="00234B3A">
        <w:rPr>
          <w:sz w:val="22"/>
          <w:szCs w:val="22"/>
        </w:rPr>
        <w:t>, Oracle and JQuery</w:t>
      </w:r>
    </w:p>
    <w:p w:rsidR="00370B01" w:rsidRDefault="00370B01" w:rsidP="00723194">
      <w:pPr>
        <w:autoSpaceDE w:val="0"/>
        <w:spacing w:line="240" w:lineRule="exact"/>
        <w:jc w:val="both"/>
        <w:rPr>
          <w:sz w:val="22"/>
          <w:szCs w:val="22"/>
        </w:rPr>
      </w:pPr>
      <w:r>
        <w:rPr>
          <w:sz w:val="22"/>
          <w:szCs w:val="22"/>
        </w:rPr>
        <w:t xml:space="preserve">Test Server: </w:t>
      </w:r>
      <w:r w:rsidR="00234B3A">
        <w:rPr>
          <w:sz w:val="22"/>
          <w:szCs w:val="22"/>
        </w:rPr>
        <w:t>AngularJS, NodeJS and</w:t>
      </w:r>
      <w:r w:rsidR="002B1DA4">
        <w:rPr>
          <w:sz w:val="22"/>
          <w:szCs w:val="22"/>
        </w:rPr>
        <w:t>SQL Server</w:t>
      </w:r>
      <w:r w:rsidR="007E64B4">
        <w:rPr>
          <w:sz w:val="22"/>
          <w:szCs w:val="22"/>
        </w:rPr>
        <w:t xml:space="preserve"> 12</w:t>
      </w:r>
    </w:p>
    <w:p w:rsidR="00723194" w:rsidRDefault="00370B01" w:rsidP="00723194">
      <w:pPr>
        <w:autoSpaceDE w:val="0"/>
        <w:spacing w:line="240" w:lineRule="exact"/>
        <w:jc w:val="both"/>
        <w:rPr>
          <w:sz w:val="22"/>
          <w:szCs w:val="22"/>
        </w:rPr>
      </w:pPr>
      <w:r>
        <w:rPr>
          <w:sz w:val="22"/>
          <w:szCs w:val="22"/>
        </w:rPr>
        <w:t>Online Community Portal</w:t>
      </w:r>
      <w:r w:rsidR="007E64B4">
        <w:rPr>
          <w:sz w:val="22"/>
          <w:szCs w:val="22"/>
        </w:rPr>
        <w:t xml:space="preserve"> for User Experience</w:t>
      </w:r>
      <w:r w:rsidR="00234B3A">
        <w:rPr>
          <w:sz w:val="22"/>
          <w:szCs w:val="22"/>
        </w:rPr>
        <w:t>: C#, ASP.NET, WebAPI and</w:t>
      </w:r>
      <w:r>
        <w:rPr>
          <w:sz w:val="22"/>
          <w:szCs w:val="22"/>
        </w:rPr>
        <w:t xml:space="preserve"> SQL Server</w:t>
      </w:r>
      <w:r w:rsidR="00234B3A">
        <w:rPr>
          <w:sz w:val="22"/>
          <w:szCs w:val="22"/>
        </w:rPr>
        <w:t xml:space="preserve"> 12</w:t>
      </w:r>
    </w:p>
    <w:p w:rsidR="00E56EBE" w:rsidRPr="00DF666B" w:rsidRDefault="00E56EBE" w:rsidP="00723194">
      <w:pPr>
        <w:autoSpaceDE w:val="0"/>
        <w:spacing w:line="240" w:lineRule="exact"/>
        <w:jc w:val="both"/>
        <w:rPr>
          <w:sz w:val="22"/>
          <w:szCs w:val="22"/>
        </w:rPr>
      </w:pPr>
    </w:p>
    <w:p w:rsidR="00723194" w:rsidRDefault="00723194" w:rsidP="00723194">
      <w:pPr>
        <w:spacing w:line="240" w:lineRule="exact"/>
        <w:jc w:val="both"/>
        <w:rPr>
          <w:b/>
          <w:bCs/>
          <w:sz w:val="22"/>
          <w:szCs w:val="22"/>
        </w:rPr>
      </w:pPr>
    </w:p>
    <w:p w:rsidR="00E56EBE" w:rsidRDefault="00E56EBE" w:rsidP="00E56EBE">
      <w:pPr>
        <w:pBdr>
          <w:bottom w:val="single" w:sz="6" w:space="1" w:color="auto"/>
        </w:pBdr>
        <w:jc w:val="both"/>
        <w:rPr>
          <w:b/>
          <w:bCs/>
          <w:iCs/>
          <w:sz w:val="22"/>
          <w:szCs w:val="22"/>
        </w:rPr>
      </w:pPr>
      <w:r w:rsidRPr="00F17E0C">
        <w:rPr>
          <w:b/>
          <w:bCs/>
          <w:iCs/>
          <w:sz w:val="22"/>
          <w:szCs w:val="22"/>
        </w:rPr>
        <w:t xml:space="preserve">Medtronic Corporation, </w:t>
      </w:r>
      <w:r>
        <w:rPr>
          <w:b/>
          <w:bCs/>
          <w:iCs/>
          <w:sz w:val="22"/>
          <w:szCs w:val="22"/>
        </w:rPr>
        <w:t xml:space="preserve">Mounds View, </w:t>
      </w:r>
      <w:r w:rsidRPr="00F17E0C">
        <w:rPr>
          <w:b/>
          <w:bCs/>
          <w:iCs/>
          <w:sz w:val="22"/>
          <w:szCs w:val="22"/>
        </w:rPr>
        <w:t>MN</w:t>
      </w:r>
      <w:r>
        <w:rPr>
          <w:b/>
          <w:bCs/>
          <w:iCs/>
          <w:sz w:val="22"/>
          <w:szCs w:val="22"/>
        </w:rPr>
        <w:tab/>
      </w:r>
      <w:r>
        <w:rPr>
          <w:b/>
          <w:bCs/>
          <w:iCs/>
          <w:sz w:val="22"/>
          <w:szCs w:val="22"/>
        </w:rPr>
        <w:tab/>
      </w:r>
      <w:r>
        <w:rPr>
          <w:b/>
          <w:bCs/>
          <w:iCs/>
          <w:sz w:val="22"/>
          <w:szCs w:val="22"/>
        </w:rPr>
        <w:tab/>
      </w:r>
      <w:r w:rsidRPr="00F17E0C">
        <w:rPr>
          <w:b/>
          <w:bCs/>
          <w:iCs/>
          <w:sz w:val="22"/>
          <w:szCs w:val="22"/>
        </w:rPr>
        <w:tab/>
      </w:r>
      <w:r w:rsidRPr="00F17E0C">
        <w:rPr>
          <w:b/>
          <w:bCs/>
          <w:iCs/>
          <w:sz w:val="22"/>
          <w:szCs w:val="22"/>
        </w:rPr>
        <w:tab/>
      </w:r>
      <w:r>
        <w:rPr>
          <w:b/>
          <w:bCs/>
          <w:iCs/>
          <w:sz w:val="22"/>
          <w:szCs w:val="22"/>
        </w:rPr>
        <w:t xml:space="preserve">  </w:t>
      </w:r>
      <w:r w:rsidR="006509DA">
        <w:rPr>
          <w:b/>
          <w:bCs/>
          <w:iCs/>
          <w:sz w:val="22"/>
          <w:szCs w:val="22"/>
        </w:rPr>
        <w:t xml:space="preserve">                    </w:t>
      </w:r>
      <w:r>
        <w:rPr>
          <w:b/>
          <w:bCs/>
          <w:iCs/>
          <w:sz w:val="22"/>
          <w:szCs w:val="22"/>
        </w:rPr>
        <w:t xml:space="preserve">  Jul‘14 – Nov’14</w:t>
      </w:r>
    </w:p>
    <w:p w:rsidR="00E56EBE" w:rsidRPr="00F17E0C" w:rsidRDefault="00E56EBE" w:rsidP="00E56EBE">
      <w:pPr>
        <w:autoSpaceDE w:val="0"/>
        <w:rPr>
          <w:b/>
          <w:sz w:val="22"/>
          <w:szCs w:val="22"/>
        </w:rPr>
      </w:pPr>
      <w:r>
        <w:rPr>
          <w:b/>
          <w:bCs/>
          <w:iCs/>
          <w:sz w:val="22"/>
          <w:szCs w:val="22"/>
        </w:rPr>
        <w:t xml:space="preserve">Lead </w:t>
      </w:r>
      <w:r w:rsidR="006509DA">
        <w:rPr>
          <w:b/>
          <w:bCs/>
          <w:iCs/>
          <w:sz w:val="22"/>
          <w:szCs w:val="22"/>
        </w:rPr>
        <w:t xml:space="preserve">Mobile </w:t>
      </w:r>
      <w:r>
        <w:rPr>
          <w:b/>
          <w:bCs/>
          <w:iCs/>
          <w:sz w:val="22"/>
          <w:szCs w:val="22"/>
        </w:rPr>
        <w:t>Developer</w:t>
      </w:r>
    </w:p>
    <w:p w:rsidR="00E56EBE" w:rsidRDefault="00E56EBE" w:rsidP="00E56EBE">
      <w:pPr>
        <w:tabs>
          <w:tab w:val="left" w:pos="4050"/>
        </w:tabs>
        <w:ind w:right="-720"/>
        <w:jc w:val="both"/>
        <w:rPr>
          <w:b/>
          <w:bCs/>
          <w:iCs/>
          <w:sz w:val="22"/>
          <w:szCs w:val="22"/>
        </w:rPr>
      </w:pPr>
    </w:p>
    <w:p w:rsidR="00E56EBE" w:rsidRPr="00F17E0C" w:rsidRDefault="00E56EBE" w:rsidP="00E56EBE">
      <w:pPr>
        <w:tabs>
          <w:tab w:val="left" w:pos="4050"/>
        </w:tabs>
        <w:ind w:right="-720"/>
        <w:jc w:val="both"/>
        <w:rPr>
          <w:bCs/>
          <w:iCs/>
          <w:sz w:val="22"/>
          <w:szCs w:val="22"/>
        </w:rPr>
      </w:pPr>
      <w:r w:rsidRPr="00F17E0C">
        <w:rPr>
          <w:b/>
          <w:bCs/>
          <w:iCs/>
          <w:sz w:val="22"/>
          <w:szCs w:val="22"/>
        </w:rPr>
        <w:t>Virtual Vega:</w:t>
      </w:r>
    </w:p>
    <w:p w:rsidR="00E56EBE" w:rsidRPr="00F17E0C" w:rsidRDefault="00E56EBE" w:rsidP="00E56EBE">
      <w:pPr>
        <w:tabs>
          <w:tab w:val="left" w:pos="4050"/>
        </w:tabs>
        <w:jc w:val="both"/>
        <w:rPr>
          <w:bCs/>
          <w:iCs/>
          <w:sz w:val="22"/>
          <w:szCs w:val="22"/>
        </w:rPr>
      </w:pPr>
      <w:r w:rsidRPr="00F17E0C">
        <w:rPr>
          <w:bCs/>
          <w:iCs/>
          <w:sz w:val="22"/>
          <w:szCs w:val="22"/>
        </w:rPr>
        <w:t>Virtual Vega is a home monitoring system that replaces the existing component with patient’s phone or tablet running a home monitor application. Virtual Vega consists of a RF Head, a Home Monitor Application, and Patient’s smart phone or tablet. This App developed for Collecting, Processing of the Implantable Devices through RF Head Bluetooth. Virtual Vega interfaces with existing implantable medical devices and their corresponding Care Link applications. Connections to the implantable devices are made using Medtronic’s proprietary telemetry. The home monitoring system installed on smart phone communicates with RF Head subsystem using Bluetooth (BLE). The Patient’s smart phone or tablet communicates with Care Link via Wi-Fi or Cellular network. It has three layers. Native layer, which is, developed specific to a platform. Hardware Layer developed in C, C++common across all the platforms.</w:t>
      </w:r>
    </w:p>
    <w:p w:rsidR="00E56EBE" w:rsidRPr="00F17E0C" w:rsidRDefault="00E56EBE" w:rsidP="00E56EBE">
      <w:pPr>
        <w:tabs>
          <w:tab w:val="left" w:pos="4050"/>
        </w:tabs>
        <w:jc w:val="both"/>
        <w:rPr>
          <w:bCs/>
          <w:iCs/>
          <w:sz w:val="22"/>
          <w:szCs w:val="22"/>
        </w:rPr>
      </w:pPr>
    </w:p>
    <w:p w:rsidR="00E56EBE" w:rsidRPr="00F17E0C" w:rsidRDefault="00E56EBE" w:rsidP="00E56EBE">
      <w:pPr>
        <w:tabs>
          <w:tab w:val="left" w:pos="4050"/>
        </w:tabs>
        <w:jc w:val="both"/>
        <w:rPr>
          <w:b/>
          <w:bCs/>
          <w:iCs/>
          <w:sz w:val="22"/>
          <w:szCs w:val="22"/>
          <w:u w:val="single"/>
        </w:rPr>
      </w:pPr>
      <w:r w:rsidRPr="00F17E0C">
        <w:rPr>
          <w:b/>
          <w:bCs/>
          <w:iCs/>
          <w:sz w:val="22"/>
          <w:szCs w:val="22"/>
          <w:u w:val="single"/>
        </w:rPr>
        <w:t>Responsibilities:</w:t>
      </w:r>
    </w:p>
    <w:p w:rsidR="00E56EBE" w:rsidRPr="00F17E0C" w:rsidRDefault="00E56EBE" w:rsidP="00E56EBE">
      <w:pPr>
        <w:numPr>
          <w:ilvl w:val="0"/>
          <w:numId w:val="4"/>
        </w:numPr>
        <w:ind w:left="630"/>
        <w:jc w:val="both"/>
        <w:rPr>
          <w:sz w:val="22"/>
          <w:szCs w:val="22"/>
        </w:rPr>
      </w:pPr>
      <w:r w:rsidRPr="00F17E0C">
        <w:rPr>
          <w:sz w:val="22"/>
          <w:szCs w:val="22"/>
        </w:rPr>
        <w:t>Involved in the development of project settings creation to support multiple targets which will be used for</w:t>
      </w:r>
    </w:p>
    <w:p w:rsidR="00E56EBE" w:rsidRPr="00F17E0C" w:rsidRDefault="00EF3CCE" w:rsidP="00E56EBE">
      <w:pPr>
        <w:ind w:left="630"/>
        <w:jc w:val="both"/>
        <w:rPr>
          <w:sz w:val="22"/>
          <w:szCs w:val="22"/>
        </w:rPr>
      </w:pPr>
      <w:r w:rsidRPr="00F17E0C">
        <w:rPr>
          <w:sz w:val="22"/>
          <w:szCs w:val="22"/>
        </w:rPr>
        <w:t>Testing</w:t>
      </w:r>
      <w:r w:rsidR="00E56EBE" w:rsidRPr="00F17E0C">
        <w:rPr>
          <w:sz w:val="22"/>
          <w:szCs w:val="22"/>
        </w:rPr>
        <w:t xml:space="preserve"> and stubs development.</w:t>
      </w:r>
    </w:p>
    <w:p w:rsidR="00E56EBE" w:rsidRPr="00F17E0C" w:rsidRDefault="00E56EBE" w:rsidP="00E56EBE">
      <w:pPr>
        <w:numPr>
          <w:ilvl w:val="0"/>
          <w:numId w:val="4"/>
        </w:numPr>
        <w:ind w:left="630"/>
        <w:jc w:val="both"/>
        <w:rPr>
          <w:sz w:val="22"/>
          <w:szCs w:val="22"/>
        </w:rPr>
      </w:pPr>
      <w:r w:rsidRPr="00F17E0C">
        <w:rPr>
          <w:sz w:val="22"/>
          <w:szCs w:val="22"/>
        </w:rPr>
        <w:t>Changed the couple of UI</w:t>
      </w:r>
      <w:r w:rsidR="003A66E4">
        <w:rPr>
          <w:sz w:val="22"/>
          <w:szCs w:val="22"/>
        </w:rPr>
        <w:t xml:space="preserve"> </w:t>
      </w:r>
      <w:r w:rsidRPr="00F17E0C">
        <w:rPr>
          <w:sz w:val="22"/>
          <w:szCs w:val="22"/>
        </w:rPr>
        <w:t>Alert interfaces to support iOS 8 and Localizations.</w:t>
      </w:r>
    </w:p>
    <w:p w:rsidR="00E56EBE" w:rsidRPr="00F17E0C" w:rsidRDefault="00E56EBE" w:rsidP="00E56EBE">
      <w:pPr>
        <w:numPr>
          <w:ilvl w:val="0"/>
          <w:numId w:val="4"/>
        </w:numPr>
        <w:ind w:left="630"/>
        <w:jc w:val="both"/>
        <w:rPr>
          <w:sz w:val="22"/>
          <w:szCs w:val="22"/>
        </w:rPr>
      </w:pPr>
      <w:r w:rsidRPr="00F17E0C">
        <w:rPr>
          <w:sz w:val="22"/>
          <w:szCs w:val="22"/>
        </w:rPr>
        <w:t>Integrated a UI-based content made with HTML5 on a Native app using UI</w:t>
      </w:r>
      <w:r w:rsidR="00F67EF0">
        <w:rPr>
          <w:sz w:val="22"/>
          <w:szCs w:val="22"/>
        </w:rPr>
        <w:t xml:space="preserve"> </w:t>
      </w:r>
      <w:r w:rsidRPr="00F17E0C">
        <w:rPr>
          <w:sz w:val="22"/>
          <w:szCs w:val="22"/>
        </w:rPr>
        <w:t>WebView</w:t>
      </w:r>
    </w:p>
    <w:p w:rsidR="00E56EBE" w:rsidRPr="00F17E0C" w:rsidRDefault="00E56EBE" w:rsidP="00E56EBE">
      <w:pPr>
        <w:numPr>
          <w:ilvl w:val="0"/>
          <w:numId w:val="4"/>
        </w:numPr>
        <w:ind w:left="630"/>
        <w:jc w:val="both"/>
        <w:rPr>
          <w:sz w:val="22"/>
          <w:szCs w:val="22"/>
        </w:rPr>
      </w:pPr>
      <w:r w:rsidRPr="00F17E0C">
        <w:rPr>
          <w:sz w:val="22"/>
          <w:szCs w:val="22"/>
        </w:rPr>
        <w:lastRenderedPageBreak/>
        <w:t>Worked with UIKit Framework for development and maintenance. Used Multipeer Connectivity framework to collaborate the surgeries.</w:t>
      </w:r>
    </w:p>
    <w:p w:rsidR="00E56EBE" w:rsidRPr="00F17E0C" w:rsidRDefault="00E56EBE" w:rsidP="00E56EBE">
      <w:pPr>
        <w:numPr>
          <w:ilvl w:val="0"/>
          <w:numId w:val="4"/>
        </w:numPr>
        <w:ind w:left="630"/>
        <w:jc w:val="both"/>
        <w:rPr>
          <w:sz w:val="22"/>
          <w:szCs w:val="22"/>
        </w:rPr>
      </w:pPr>
      <w:r w:rsidRPr="00F17E0C">
        <w:rPr>
          <w:sz w:val="22"/>
          <w:szCs w:val="22"/>
        </w:rPr>
        <w:t>Designed apps following MVC architecture and other concepts like Delegation, Protocols and Categories</w:t>
      </w:r>
    </w:p>
    <w:p w:rsidR="00E56EBE" w:rsidRPr="00F17E0C" w:rsidRDefault="00E56EBE" w:rsidP="00E56EBE">
      <w:pPr>
        <w:numPr>
          <w:ilvl w:val="0"/>
          <w:numId w:val="4"/>
        </w:numPr>
        <w:ind w:left="630"/>
        <w:jc w:val="both"/>
        <w:rPr>
          <w:sz w:val="22"/>
          <w:szCs w:val="22"/>
        </w:rPr>
      </w:pPr>
      <w:r w:rsidRPr="00F17E0C">
        <w:rPr>
          <w:sz w:val="22"/>
          <w:szCs w:val="22"/>
        </w:rPr>
        <w:t>Architected apps that utilize memory efficiently and debugging memory issues with Instruments.</w:t>
      </w:r>
    </w:p>
    <w:p w:rsidR="00E56EBE" w:rsidRPr="00F17E0C" w:rsidRDefault="00E56EBE" w:rsidP="00E56EBE">
      <w:pPr>
        <w:numPr>
          <w:ilvl w:val="0"/>
          <w:numId w:val="4"/>
        </w:numPr>
        <w:ind w:left="630"/>
        <w:jc w:val="both"/>
        <w:rPr>
          <w:sz w:val="22"/>
          <w:szCs w:val="22"/>
        </w:rPr>
      </w:pPr>
      <w:r w:rsidRPr="00F17E0C">
        <w:rPr>
          <w:sz w:val="22"/>
          <w:szCs w:val="22"/>
        </w:rPr>
        <w:t>Developed Bluetooth adapter module using Core Bluetooth Framework of iOS that communicates with RFHead.</w:t>
      </w:r>
    </w:p>
    <w:p w:rsidR="00E56EBE" w:rsidRPr="00F17E0C" w:rsidRDefault="00E56EBE" w:rsidP="00E56EBE">
      <w:pPr>
        <w:numPr>
          <w:ilvl w:val="0"/>
          <w:numId w:val="4"/>
        </w:numPr>
        <w:ind w:left="630"/>
        <w:jc w:val="both"/>
        <w:rPr>
          <w:sz w:val="22"/>
          <w:szCs w:val="22"/>
        </w:rPr>
      </w:pPr>
      <w:r w:rsidRPr="00F17E0C">
        <w:rPr>
          <w:sz w:val="22"/>
          <w:szCs w:val="22"/>
        </w:rPr>
        <w:t>Designed and implemented delegate design pattern where Bluetooth modules notifies both native (C++) and managed (Obj-C) modules regarding the Bluetooth status and data.</w:t>
      </w:r>
    </w:p>
    <w:p w:rsidR="00E56EBE" w:rsidRPr="00F17E0C" w:rsidRDefault="00E56EBE" w:rsidP="00E56EBE">
      <w:pPr>
        <w:numPr>
          <w:ilvl w:val="0"/>
          <w:numId w:val="4"/>
        </w:numPr>
        <w:ind w:left="630"/>
        <w:jc w:val="both"/>
        <w:rPr>
          <w:sz w:val="22"/>
          <w:szCs w:val="22"/>
        </w:rPr>
      </w:pPr>
      <w:r w:rsidRPr="00F17E0C">
        <w:rPr>
          <w:sz w:val="22"/>
          <w:szCs w:val="22"/>
        </w:rPr>
        <w:t>Used iOS Crypto-engine and OpenSSL libraries for data encryption and decryption.</w:t>
      </w:r>
    </w:p>
    <w:p w:rsidR="00E56EBE" w:rsidRPr="00F17E0C" w:rsidRDefault="00E56EBE" w:rsidP="00E56EBE">
      <w:pPr>
        <w:numPr>
          <w:ilvl w:val="0"/>
          <w:numId w:val="4"/>
        </w:numPr>
        <w:ind w:left="630"/>
        <w:jc w:val="both"/>
        <w:rPr>
          <w:sz w:val="22"/>
          <w:szCs w:val="22"/>
        </w:rPr>
      </w:pPr>
      <w:r w:rsidRPr="00F17E0C">
        <w:rPr>
          <w:sz w:val="22"/>
          <w:szCs w:val="22"/>
        </w:rPr>
        <w:t>Involved in the implementation of network module that handles all the upload and server authentication challenges.</w:t>
      </w:r>
    </w:p>
    <w:p w:rsidR="00E56EBE" w:rsidRPr="00F17E0C" w:rsidRDefault="00E56EBE" w:rsidP="00E56EBE">
      <w:pPr>
        <w:numPr>
          <w:ilvl w:val="0"/>
          <w:numId w:val="4"/>
        </w:numPr>
        <w:ind w:left="630"/>
        <w:jc w:val="both"/>
        <w:rPr>
          <w:sz w:val="22"/>
          <w:szCs w:val="22"/>
        </w:rPr>
      </w:pPr>
      <w:r w:rsidRPr="00F17E0C">
        <w:rPr>
          <w:sz w:val="22"/>
          <w:szCs w:val="22"/>
        </w:rPr>
        <w:t>Designed an Intelligent Asynchronous Cache Manager to separate the UI code from Service call Code.</w:t>
      </w:r>
    </w:p>
    <w:p w:rsidR="00E56EBE" w:rsidRPr="00F17E0C" w:rsidRDefault="00E56EBE" w:rsidP="00E56EBE">
      <w:pPr>
        <w:numPr>
          <w:ilvl w:val="0"/>
          <w:numId w:val="4"/>
        </w:numPr>
        <w:ind w:left="630"/>
        <w:jc w:val="both"/>
        <w:rPr>
          <w:sz w:val="22"/>
          <w:szCs w:val="22"/>
        </w:rPr>
      </w:pPr>
      <w:r w:rsidRPr="00F17E0C">
        <w:rPr>
          <w:sz w:val="22"/>
          <w:szCs w:val="22"/>
        </w:rPr>
        <w:t>Formatted the Data as per Business rule to display in UI. Created models in MVC and development of delegates for updating model information.</w:t>
      </w:r>
    </w:p>
    <w:p w:rsidR="00E56EBE" w:rsidRPr="00F17E0C" w:rsidRDefault="00E56EBE" w:rsidP="00E56EBE">
      <w:pPr>
        <w:numPr>
          <w:ilvl w:val="0"/>
          <w:numId w:val="4"/>
        </w:numPr>
        <w:ind w:left="630"/>
        <w:jc w:val="both"/>
        <w:rPr>
          <w:sz w:val="22"/>
          <w:szCs w:val="22"/>
        </w:rPr>
      </w:pPr>
      <w:r w:rsidRPr="00F17E0C">
        <w:rPr>
          <w:sz w:val="22"/>
          <w:szCs w:val="22"/>
        </w:rPr>
        <w:t>Involved in the custom phone-gap plug-in modules for handling the multiple messages from UI modules.</w:t>
      </w:r>
    </w:p>
    <w:p w:rsidR="00E56EBE" w:rsidRPr="00F17E0C" w:rsidRDefault="00E56EBE" w:rsidP="00E56EBE">
      <w:pPr>
        <w:numPr>
          <w:ilvl w:val="0"/>
          <w:numId w:val="4"/>
        </w:numPr>
        <w:ind w:left="630"/>
        <w:jc w:val="both"/>
        <w:rPr>
          <w:bCs/>
          <w:iCs/>
          <w:sz w:val="22"/>
          <w:szCs w:val="22"/>
        </w:rPr>
      </w:pPr>
      <w:r w:rsidRPr="00F17E0C">
        <w:rPr>
          <w:sz w:val="22"/>
          <w:szCs w:val="22"/>
        </w:rPr>
        <w:t xml:space="preserve">Implemented the QRCode module using AVFoundation framework to provide the facility for QRCode scanning. </w:t>
      </w:r>
    </w:p>
    <w:p w:rsidR="00E56EBE" w:rsidRPr="00143F54" w:rsidRDefault="00E56EBE" w:rsidP="00E56EBE">
      <w:pPr>
        <w:numPr>
          <w:ilvl w:val="0"/>
          <w:numId w:val="4"/>
        </w:numPr>
        <w:ind w:left="630"/>
        <w:jc w:val="both"/>
        <w:rPr>
          <w:sz w:val="22"/>
          <w:szCs w:val="22"/>
        </w:rPr>
      </w:pPr>
      <w:r w:rsidRPr="00F17E0C">
        <w:rPr>
          <w:bCs/>
          <w:iCs/>
          <w:sz w:val="22"/>
          <w:szCs w:val="22"/>
        </w:rPr>
        <w:t>Created various automated testing tools for performance evaluation.</w:t>
      </w:r>
    </w:p>
    <w:p w:rsidR="00EC4A46" w:rsidRPr="00EC4A46" w:rsidRDefault="001F2090" w:rsidP="00EC4A46">
      <w:pPr>
        <w:pStyle w:val="ListParagraph"/>
        <w:spacing w:before="100" w:beforeAutospacing="1" w:after="100" w:afterAutospacing="1"/>
        <w:jc w:val="both"/>
        <w:rPr>
          <w:highlight w:val="yellow"/>
        </w:rPr>
      </w:pPr>
      <w:hyperlink r:id="rId6" w:history="1">
        <w:r w:rsidR="00EC4A46" w:rsidRPr="00EC4A46">
          <w:rPr>
            <w:rStyle w:val="Hyperlink"/>
            <w:sz w:val="22"/>
            <w:szCs w:val="22"/>
          </w:rPr>
          <w:t>https://play.google.com/store/apps/details?id=com.medtronic.mcls_us&amp;hl=en</w:t>
        </w:r>
      </w:hyperlink>
      <w:r w:rsidR="00EC4A46" w:rsidRPr="00EC4A46">
        <w:rPr>
          <w:sz w:val="14"/>
          <w:szCs w:val="14"/>
          <w:highlight w:val="yellow"/>
        </w:rPr>
        <w:t> </w:t>
      </w:r>
    </w:p>
    <w:p w:rsidR="00EC4A46" w:rsidRDefault="001F2090" w:rsidP="00EC4A46">
      <w:pPr>
        <w:pStyle w:val="ListParagraph"/>
        <w:spacing w:before="100" w:beforeAutospacing="1" w:after="100" w:afterAutospacing="1"/>
        <w:jc w:val="both"/>
      </w:pPr>
      <w:hyperlink r:id="rId7" w:history="1">
        <w:r w:rsidR="00EC4A46" w:rsidRPr="00EC4A46">
          <w:rPr>
            <w:rStyle w:val="Hyperlink"/>
            <w:sz w:val="22"/>
            <w:szCs w:val="22"/>
          </w:rPr>
          <w:t>https://itunes.apple.com/us/app/medtronic-carelink-mobile/id445860674?mt=8</w:t>
        </w:r>
      </w:hyperlink>
    </w:p>
    <w:p w:rsidR="007E64B4" w:rsidRDefault="00E56EBE" w:rsidP="00E56EBE">
      <w:pPr>
        <w:autoSpaceDE w:val="0"/>
        <w:jc w:val="both"/>
        <w:rPr>
          <w:b/>
          <w:sz w:val="22"/>
          <w:szCs w:val="22"/>
        </w:rPr>
      </w:pPr>
      <w:r w:rsidRPr="00F17E0C">
        <w:rPr>
          <w:b/>
          <w:sz w:val="22"/>
          <w:szCs w:val="22"/>
        </w:rPr>
        <w:t xml:space="preserve">Environment: </w:t>
      </w:r>
    </w:p>
    <w:p w:rsidR="007E64B4" w:rsidRDefault="007E64B4" w:rsidP="00E56EBE">
      <w:pPr>
        <w:autoSpaceDE w:val="0"/>
        <w:jc w:val="both"/>
        <w:rPr>
          <w:sz w:val="22"/>
          <w:szCs w:val="22"/>
        </w:rPr>
      </w:pPr>
      <w:r w:rsidRPr="007E64B4">
        <w:rPr>
          <w:sz w:val="22"/>
          <w:szCs w:val="22"/>
        </w:rPr>
        <w:t>Mobile</w:t>
      </w:r>
      <w:r>
        <w:rPr>
          <w:sz w:val="22"/>
          <w:szCs w:val="22"/>
        </w:rPr>
        <w:t xml:space="preserve"> Native</w:t>
      </w:r>
      <w:r w:rsidRPr="007E64B4">
        <w:rPr>
          <w:sz w:val="22"/>
          <w:szCs w:val="22"/>
        </w:rPr>
        <w:t xml:space="preserve">: </w:t>
      </w:r>
      <w:r w:rsidR="00E56EBE" w:rsidRPr="00F17E0C">
        <w:rPr>
          <w:sz w:val="22"/>
          <w:szCs w:val="22"/>
        </w:rPr>
        <w:t>iOS 7.1, 8.0, Objective-C 2.0, XCode 5.0, 6.0, Cocoa Touc</w:t>
      </w:r>
      <w:r w:rsidR="00F82499">
        <w:rPr>
          <w:sz w:val="22"/>
          <w:szCs w:val="22"/>
        </w:rPr>
        <w:t>h, Cocoa, Instruments 5.0, 6.0</w:t>
      </w:r>
    </w:p>
    <w:p w:rsidR="007E64B4" w:rsidRDefault="007E64B4" w:rsidP="00E56EBE">
      <w:pPr>
        <w:autoSpaceDE w:val="0"/>
        <w:jc w:val="both"/>
        <w:rPr>
          <w:sz w:val="22"/>
          <w:szCs w:val="22"/>
        </w:rPr>
      </w:pPr>
      <w:r>
        <w:rPr>
          <w:sz w:val="22"/>
          <w:szCs w:val="22"/>
        </w:rPr>
        <w:t>User Interface: Adobe Edge</w:t>
      </w:r>
      <w:r w:rsidR="00F82499">
        <w:rPr>
          <w:sz w:val="22"/>
          <w:szCs w:val="22"/>
        </w:rPr>
        <w:t>, HTML5, CSS and Cordova/PhoneGap</w:t>
      </w:r>
      <w:r>
        <w:rPr>
          <w:sz w:val="22"/>
          <w:szCs w:val="22"/>
        </w:rPr>
        <w:t>.</w:t>
      </w:r>
    </w:p>
    <w:p w:rsidR="00E56EBE" w:rsidRPr="00EF3CCE" w:rsidRDefault="00EF3CCE" w:rsidP="00EF3CCE">
      <w:pPr>
        <w:autoSpaceDE w:val="0"/>
        <w:jc w:val="both"/>
        <w:rPr>
          <w:sz w:val="22"/>
          <w:szCs w:val="22"/>
        </w:rPr>
      </w:pPr>
      <w:r>
        <w:rPr>
          <w:sz w:val="22"/>
          <w:szCs w:val="22"/>
        </w:rPr>
        <w:t xml:space="preserve">Hardware Interface: </w:t>
      </w:r>
      <w:r w:rsidRPr="00F17E0C">
        <w:rPr>
          <w:sz w:val="22"/>
          <w:szCs w:val="22"/>
        </w:rPr>
        <w:t>Bluetooth</w:t>
      </w:r>
      <w:r>
        <w:rPr>
          <w:sz w:val="22"/>
          <w:szCs w:val="22"/>
        </w:rPr>
        <w:t>,</w:t>
      </w:r>
      <w:r w:rsidRPr="00F17E0C">
        <w:rPr>
          <w:sz w:val="22"/>
          <w:szCs w:val="22"/>
        </w:rPr>
        <w:t xml:space="preserve"> and Wi</w:t>
      </w:r>
      <w:r>
        <w:rPr>
          <w:sz w:val="22"/>
          <w:szCs w:val="22"/>
        </w:rPr>
        <w:t>-Fi Protocols</w:t>
      </w:r>
    </w:p>
    <w:p w:rsidR="005375CA" w:rsidRDefault="005375CA" w:rsidP="00723194">
      <w:pPr>
        <w:pBdr>
          <w:bottom w:val="single" w:sz="4" w:space="1" w:color="000000"/>
        </w:pBdr>
        <w:autoSpaceDE w:val="0"/>
        <w:spacing w:line="240" w:lineRule="exact"/>
        <w:rPr>
          <w:b/>
          <w:iCs/>
          <w:sz w:val="22"/>
          <w:szCs w:val="22"/>
        </w:rPr>
      </w:pPr>
    </w:p>
    <w:p w:rsidR="00723194" w:rsidRDefault="00E6253B" w:rsidP="00723194">
      <w:pPr>
        <w:pBdr>
          <w:bottom w:val="single" w:sz="4" w:space="1" w:color="000000"/>
        </w:pBdr>
        <w:autoSpaceDE w:val="0"/>
        <w:spacing w:line="240" w:lineRule="exact"/>
        <w:rPr>
          <w:b/>
          <w:bCs/>
          <w:iCs/>
          <w:sz w:val="22"/>
          <w:szCs w:val="22"/>
        </w:rPr>
      </w:pPr>
      <w:r>
        <w:rPr>
          <w:b/>
          <w:iCs/>
          <w:sz w:val="22"/>
          <w:szCs w:val="22"/>
        </w:rPr>
        <w:t xml:space="preserve">Syntel, </w:t>
      </w:r>
      <w:r w:rsidR="00E97951">
        <w:rPr>
          <w:b/>
          <w:iCs/>
          <w:sz w:val="22"/>
          <w:szCs w:val="22"/>
        </w:rPr>
        <w:t xml:space="preserve">Inc. </w:t>
      </w:r>
      <w:r>
        <w:rPr>
          <w:b/>
          <w:iCs/>
          <w:sz w:val="22"/>
          <w:szCs w:val="22"/>
        </w:rPr>
        <w:t xml:space="preserve">(EBay/Paypal, </w:t>
      </w:r>
      <w:r w:rsidR="00E97951">
        <w:rPr>
          <w:b/>
          <w:iCs/>
          <w:sz w:val="22"/>
          <w:szCs w:val="22"/>
        </w:rPr>
        <w:t>Inc.</w:t>
      </w:r>
      <w:r>
        <w:rPr>
          <w:b/>
          <w:iCs/>
          <w:sz w:val="22"/>
          <w:szCs w:val="22"/>
        </w:rPr>
        <w:t>/</w:t>
      </w:r>
      <w:r w:rsidR="00E97951">
        <w:rPr>
          <w:b/>
          <w:iCs/>
          <w:sz w:val="22"/>
          <w:szCs w:val="22"/>
        </w:rPr>
        <w:t>Moody’s</w:t>
      </w:r>
      <w:r w:rsidR="00A42143">
        <w:rPr>
          <w:b/>
          <w:iCs/>
          <w:sz w:val="22"/>
          <w:szCs w:val="22"/>
        </w:rPr>
        <w:t xml:space="preserve"> Financials</w:t>
      </w:r>
      <w:r w:rsidR="005B46B8">
        <w:rPr>
          <w:b/>
          <w:iCs/>
          <w:sz w:val="22"/>
          <w:szCs w:val="22"/>
        </w:rPr>
        <w:t>) New</w:t>
      </w:r>
      <w:r w:rsidR="004D0198">
        <w:rPr>
          <w:b/>
          <w:iCs/>
          <w:sz w:val="22"/>
          <w:szCs w:val="22"/>
        </w:rPr>
        <w:t xml:space="preserve"> York, NY</w:t>
      </w:r>
      <w:r w:rsidR="005C0319">
        <w:rPr>
          <w:b/>
          <w:iCs/>
          <w:sz w:val="22"/>
          <w:szCs w:val="22"/>
        </w:rPr>
        <w:tab/>
      </w:r>
      <w:r w:rsidR="005C0319">
        <w:rPr>
          <w:b/>
          <w:iCs/>
          <w:sz w:val="22"/>
          <w:szCs w:val="22"/>
        </w:rPr>
        <w:tab/>
      </w:r>
      <w:r w:rsidR="00A42143">
        <w:rPr>
          <w:b/>
          <w:iCs/>
          <w:sz w:val="22"/>
          <w:szCs w:val="22"/>
        </w:rPr>
        <w:tab/>
      </w:r>
      <w:r w:rsidR="008B7943">
        <w:rPr>
          <w:b/>
          <w:iCs/>
          <w:sz w:val="22"/>
          <w:szCs w:val="22"/>
        </w:rPr>
        <w:t xml:space="preserve">         </w:t>
      </w:r>
      <w:r w:rsidR="00723194">
        <w:rPr>
          <w:b/>
          <w:bCs/>
          <w:iCs/>
          <w:sz w:val="22"/>
          <w:szCs w:val="22"/>
        </w:rPr>
        <w:t>Apr’ 11 to Jun’ 14</w:t>
      </w:r>
    </w:p>
    <w:p w:rsidR="00723194" w:rsidRPr="00F17E0C" w:rsidRDefault="00234B3A" w:rsidP="00723194">
      <w:pPr>
        <w:autoSpaceDE w:val="0"/>
        <w:rPr>
          <w:b/>
          <w:sz w:val="22"/>
          <w:szCs w:val="22"/>
        </w:rPr>
      </w:pPr>
      <w:r>
        <w:rPr>
          <w:b/>
          <w:bCs/>
          <w:iCs/>
          <w:sz w:val="22"/>
          <w:szCs w:val="22"/>
        </w:rPr>
        <w:t xml:space="preserve">Project </w:t>
      </w:r>
      <w:r w:rsidR="00723194">
        <w:rPr>
          <w:b/>
          <w:bCs/>
          <w:iCs/>
          <w:sz w:val="22"/>
          <w:szCs w:val="22"/>
        </w:rPr>
        <w:t>Lead</w:t>
      </w:r>
    </w:p>
    <w:p w:rsidR="00723194" w:rsidRDefault="00723194" w:rsidP="00723194">
      <w:pPr>
        <w:autoSpaceDE w:val="0"/>
        <w:spacing w:line="240" w:lineRule="exact"/>
        <w:jc w:val="both"/>
        <w:rPr>
          <w:sz w:val="22"/>
          <w:szCs w:val="22"/>
        </w:rPr>
      </w:pPr>
    </w:p>
    <w:p w:rsidR="00723194" w:rsidRDefault="00723194" w:rsidP="00723194">
      <w:pPr>
        <w:autoSpaceDE w:val="0"/>
        <w:spacing w:line="240" w:lineRule="exact"/>
        <w:jc w:val="both"/>
        <w:rPr>
          <w:b/>
          <w:sz w:val="22"/>
          <w:szCs w:val="22"/>
          <w:u w:val="single"/>
        </w:rPr>
      </w:pPr>
      <w:r>
        <w:rPr>
          <w:b/>
          <w:sz w:val="22"/>
          <w:szCs w:val="22"/>
          <w:u w:val="single"/>
        </w:rPr>
        <w:t>Responsibilities:</w:t>
      </w:r>
    </w:p>
    <w:p w:rsidR="005B46B8" w:rsidRDefault="005B46B8" w:rsidP="009F7634">
      <w:pPr>
        <w:spacing w:line="240" w:lineRule="exact"/>
        <w:jc w:val="both"/>
        <w:rPr>
          <w:sz w:val="22"/>
          <w:szCs w:val="22"/>
        </w:rPr>
      </w:pPr>
    </w:p>
    <w:p w:rsidR="005B46B8" w:rsidRPr="005B46B8" w:rsidRDefault="005B46B8" w:rsidP="005B46B8">
      <w:pPr>
        <w:pStyle w:val="ListParagraph"/>
        <w:numPr>
          <w:ilvl w:val="0"/>
          <w:numId w:val="5"/>
        </w:numPr>
        <w:autoSpaceDE w:val="0"/>
        <w:spacing w:line="240" w:lineRule="exact"/>
        <w:jc w:val="both"/>
        <w:rPr>
          <w:sz w:val="22"/>
          <w:szCs w:val="22"/>
        </w:rPr>
      </w:pPr>
      <w:r w:rsidRPr="005B46B8">
        <w:rPr>
          <w:sz w:val="22"/>
          <w:szCs w:val="22"/>
        </w:rPr>
        <w:t>Involved in Refund, Settlement, Negative files backend services development which connects with the Discover Payment Network along with high customer Centric Apps.</w:t>
      </w:r>
    </w:p>
    <w:p w:rsidR="00723194" w:rsidRDefault="00723194" w:rsidP="00723194">
      <w:pPr>
        <w:numPr>
          <w:ilvl w:val="0"/>
          <w:numId w:val="5"/>
        </w:numPr>
        <w:spacing w:line="240" w:lineRule="exact"/>
        <w:jc w:val="both"/>
        <w:rPr>
          <w:sz w:val="22"/>
          <w:szCs w:val="22"/>
        </w:rPr>
      </w:pPr>
      <w:r>
        <w:rPr>
          <w:sz w:val="22"/>
          <w:szCs w:val="22"/>
        </w:rPr>
        <w:t>Created new lay out and screens for the iPad version of the application.</w:t>
      </w:r>
    </w:p>
    <w:p w:rsidR="00723194" w:rsidRDefault="00723194" w:rsidP="00723194">
      <w:pPr>
        <w:numPr>
          <w:ilvl w:val="0"/>
          <w:numId w:val="5"/>
        </w:numPr>
        <w:spacing w:line="240" w:lineRule="exact"/>
        <w:jc w:val="both"/>
        <w:rPr>
          <w:sz w:val="22"/>
          <w:szCs w:val="22"/>
        </w:rPr>
      </w:pPr>
      <w:r>
        <w:rPr>
          <w:sz w:val="22"/>
          <w:szCs w:val="22"/>
        </w:rPr>
        <w:t>Designed the complete MVC flow for the application with UI components and controllers to be used for iPhone/iPad. Customizing UI controls. Worked with UIKit Framework for development and maintenance.</w:t>
      </w:r>
    </w:p>
    <w:p w:rsidR="00723194" w:rsidRDefault="00723194" w:rsidP="00723194">
      <w:pPr>
        <w:numPr>
          <w:ilvl w:val="0"/>
          <w:numId w:val="5"/>
        </w:numPr>
        <w:spacing w:line="240" w:lineRule="exact"/>
        <w:jc w:val="both"/>
        <w:rPr>
          <w:sz w:val="22"/>
          <w:szCs w:val="22"/>
        </w:rPr>
      </w:pPr>
      <w:r>
        <w:rPr>
          <w:sz w:val="22"/>
          <w:szCs w:val="22"/>
        </w:rPr>
        <w:t xml:space="preserve">Developed critical tools for the project </w:t>
      </w:r>
      <w:r w:rsidR="00F82499">
        <w:rPr>
          <w:sz w:val="22"/>
          <w:szCs w:val="22"/>
        </w:rPr>
        <w:t>like customized Navigationbar, P</w:t>
      </w:r>
      <w:r>
        <w:rPr>
          <w:sz w:val="22"/>
          <w:szCs w:val="22"/>
        </w:rPr>
        <w:t>agecontrol and scroll view.</w:t>
      </w:r>
    </w:p>
    <w:p w:rsidR="00723194" w:rsidRDefault="00723194" w:rsidP="00723194">
      <w:pPr>
        <w:numPr>
          <w:ilvl w:val="0"/>
          <w:numId w:val="5"/>
        </w:numPr>
        <w:spacing w:line="240" w:lineRule="exact"/>
        <w:jc w:val="both"/>
        <w:rPr>
          <w:sz w:val="22"/>
          <w:szCs w:val="22"/>
        </w:rPr>
      </w:pPr>
      <w:r>
        <w:rPr>
          <w:sz w:val="22"/>
          <w:szCs w:val="22"/>
        </w:rPr>
        <w:t>Worked extensively on table view controller and made customized table view cells according to the client</w:t>
      </w:r>
    </w:p>
    <w:p w:rsidR="00723194" w:rsidRDefault="00723194" w:rsidP="00723194">
      <w:pPr>
        <w:numPr>
          <w:ilvl w:val="0"/>
          <w:numId w:val="5"/>
        </w:numPr>
        <w:spacing w:line="240" w:lineRule="exact"/>
        <w:jc w:val="both"/>
        <w:rPr>
          <w:sz w:val="22"/>
          <w:szCs w:val="22"/>
        </w:rPr>
      </w:pPr>
      <w:r>
        <w:rPr>
          <w:sz w:val="22"/>
          <w:szCs w:val="22"/>
        </w:rPr>
        <w:t>Added animation between UIViews for smooth transitioning and better user experience.</w:t>
      </w:r>
    </w:p>
    <w:p w:rsidR="00723194" w:rsidRDefault="00723194" w:rsidP="00723194">
      <w:pPr>
        <w:numPr>
          <w:ilvl w:val="0"/>
          <w:numId w:val="5"/>
        </w:numPr>
        <w:spacing w:line="240" w:lineRule="exact"/>
        <w:jc w:val="both"/>
        <w:rPr>
          <w:sz w:val="22"/>
          <w:szCs w:val="22"/>
        </w:rPr>
      </w:pPr>
      <w:r>
        <w:rPr>
          <w:sz w:val="22"/>
          <w:szCs w:val="22"/>
        </w:rPr>
        <w:t>Created of various views, table views, customized views and popovers.</w:t>
      </w:r>
    </w:p>
    <w:p w:rsidR="00723194" w:rsidRDefault="00723194" w:rsidP="00723194">
      <w:pPr>
        <w:numPr>
          <w:ilvl w:val="0"/>
          <w:numId w:val="5"/>
        </w:numPr>
        <w:spacing w:line="240" w:lineRule="exact"/>
        <w:jc w:val="both"/>
        <w:rPr>
          <w:sz w:val="22"/>
          <w:szCs w:val="22"/>
        </w:rPr>
      </w:pPr>
      <w:r>
        <w:rPr>
          <w:sz w:val="22"/>
          <w:szCs w:val="22"/>
        </w:rPr>
        <w:t>Developed Navigation between views was mixture of using UI Navigation Controller, UI Gesture Recognizer and UI Popover Controller.</w:t>
      </w:r>
    </w:p>
    <w:p w:rsidR="00723194" w:rsidRDefault="00723194" w:rsidP="00723194">
      <w:pPr>
        <w:numPr>
          <w:ilvl w:val="0"/>
          <w:numId w:val="5"/>
        </w:numPr>
        <w:spacing w:line="240" w:lineRule="exact"/>
        <w:jc w:val="both"/>
        <w:rPr>
          <w:sz w:val="22"/>
          <w:szCs w:val="22"/>
        </w:rPr>
      </w:pPr>
      <w:r>
        <w:rPr>
          <w:sz w:val="22"/>
          <w:szCs w:val="22"/>
        </w:rPr>
        <w:t>Creating advanced transforms/animations and Implemented Video Streaming protocols H.264 and MPEG4.</w:t>
      </w:r>
    </w:p>
    <w:p w:rsidR="00723194" w:rsidRDefault="00723194" w:rsidP="00723194">
      <w:pPr>
        <w:numPr>
          <w:ilvl w:val="0"/>
          <w:numId w:val="5"/>
        </w:numPr>
        <w:spacing w:line="240" w:lineRule="exact"/>
        <w:jc w:val="both"/>
        <w:rPr>
          <w:sz w:val="22"/>
          <w:szCs w:val="22"/>
        </w:rPr>
      </w:pPr>
      <w:r>
        <w:rPr>
          <w:sz w:val="22"/>
          <w:szCs w:val="22"/>
        </w:rPr>
        <w:t>Implemented using Storyboard and ARC.</w:t>
      </w:r>
    </w:p>
    <w:p w:rsidR="00723194" w:rsidRDefault="00723194" w:rsidP="00723194">
      <w:pPr>
        <w:numPr>
          <w:ilvl w:val="0"/>
          <w:numId w:val="5"/>
        </w:numPr>
        <w:spacing w:line="240" w:lineRule="exact"/>
        <w:jc w:val="both"/>
        <w:rPr>
          <w:sz w:val="22"/>
          <w:szCs w:val="22"/>
        </w:rPr>
      </w:pPr>
      <w:r>
        <w:rPr>
          <w:sz w:val="22"/>
          <w:szCs w:val="22"/>
        </w:rPr>
        <w:t>Created of notifications to detect the autorotation in the customized sub views.</w:t>
      </w:r>
    </w:p>
    <w:p w:rsidR="00723194" w:rsidRDefault="00723194" w:rsidP="00723194">
      <w:pPr>
        <w:numPr>
          <w:ilvl w:val="0"/>
          <w:numId w:val="5"/>
        </w:numPr>
        <w:spacing w:line="240" w:lineRule="exact"/>
        <w:jc w:val="both"/>
        <w:rPr>
          <w:sz w:val="22"/>
          <w:szCs w:val="22"/>
        </w:rPr>
      </w:pPr>
      <w:r>
        <w:rPr>
          <w:sz w:val="22"/>
          <w:szCs w:val="22"/>
        </w:rPr>
        <w:t>Formatted the Data as per Business rule to display in UI. Created the complete database using coredata. Connecting to SQ Lite database with the objective C interfaces.</w:t>
      </w:r>
    </w:p>
    <w:p w:rsidR="00723194" w:rsidRDefault="00723194" w:rsidP="00723194">
      <w:pPr>
        <w:numPr>
          <w:ilvl w:val="0"/>
          <w:numId w:val="5"/>
        </w:numPr>
        <w:spacing w:line="240" w:lineRule="exact"/>
        <w:jc w:val="both"/>
        <w:rPr>
          <w:sz w:val="22"/>
          <w:szCs w:val="22"/>
        </w:rPr>
      </w:pPr>
      <w:r>
        <w:rPr>
          <w:sz w:val="22"/>
          <w:szCs w:val="22"/>
        </w:rPr>
        <w:t>Redesigned several screens including default application landing screen as per newer wireframe.</w:t>
      </w:r>
    </w:p>
    <w:p w:rsidR="00723194" w:rsidRDefault="00723194" w:rsidP="00723194">
      <w:pPr>
        <w:numPr>
          <w:ilvl w:val="0"/>
          <w:numId w:val="5"/>
        </w:numPr>
        <w:spacing w:line="240" w:lineRule="exact"/>
        <w:jc w:val="both"/>
        <w:rPr>
          <w:sz w:val="22"/>
          <w:szCs w:val="22"/>
        </w:rPr>
      </w:pPr>
      <w:r>
        <w:rPr>
          <w:sz w:val="22"/>
          <w:szCs w:val="22"/>
        </w:rPr>
        <w:t>Designed an Intelligent Asynchronous Cache Manager to separate the UI code from Service call Code.</w:t>
      </w:r>
    </w:p>
    <w:p w:rsidR="00723194" w:rsidRDefault="00723194" w:rsidP="00723194">
      <w:pPr>
        <w:numPr>
          <w:ilvl w:val="0"/>
          <w:numId w:val="5"/>
        </w:numPr>
        <w:spacing w:line="240" w:lineRule="exact"/>
        <w:jc w:val="both"/>
        <w:rPr>
          <w:sz w:val="22"/>
          <w:szCs w:val="22"/>
        </w:rPr>
      </w:pPr>
      <w:r>
        <w:rPr>
          <w:sz w:val="22"/>
          <w:szCs w:val="22"/>
        </w:rPr>
        <w:t>Architecting apps that utilize memory efficiently and debugging memory issues with Instruments</w:t>
      </w:r>
    </w:p>
    <w:p w:rsidR="00723194" w:rsidRDefault="00723194" w:rsidP="00723194">
      <w:pPr>
        <w:numPr>
          <w:ilvl w:val="0"/>
          <w:numId w:val="5"/>
        </w:numPr>
        <w:spacing w:line="240" w:lineRule="exact"/>
        <w:jc w:val="both"/>
        <w:rPr>
          <w:sz w:val="22"/>
          <w:szCs w:val="22"/>
        </w:rPr>
      </w:pPr>
      <w:r>
        <w:rPr>
          <w:sz w:val="22"/>
          <w:szCs w:val="22"/>
        </w:rPr>
        <w:t>Asynchronous network calls and image downloads. Designed caching for images and added support for offline browsing.</w:t>
      </w:r>
    </w:p>
    <w:p w:rsidR="00723194" w:rsidRDefault="00723194" w:rsidP="00723194">
      <w:pPr>
        <w:numPr>
          <w:ilvl w:val="0"/>
          <w:numId w:val="5"/>
        </w:numPr>
        <w:spacing w:line="240" w:lineRule="exact"/>
        <w:jc w:val="both"/>
        <w:rPr>
          <w:sz w:val="22"/>
          <w:szCs w:val="22"/>
        </w:rPr>
      </w:pPr>
      <w:r>
        <w:rPr>
          <w:sz w:val="22"/>
          <w:szCs w:val="22"/>
        </w:rPr>
        <w:t xml:space="preserve">Created a delegate-based framework around </w:t>
      </w:r>
      <w:r w:rsidR="00EF3CCE">
        <w:rPr>
          <w:sz w:val="22"/>
          <w:szCs w:val="22"/>
        </w:rPr>
        <w:t>AFNetworking</w:t>
      </w:r>
      <w:r>
        <w:rPr>
          <w:sz w:val="22"/>
          <w:szCs w:val="22"/>
        </w:rPr>
        <w:t>to the updates and synchronization.</w:t>
      </w:r>
    </w:p>
    <w:p w:rsidR="00723194" w:rsidRDefault="00723194" w:rsidP="00723194">
      <w:pPr>
        <w:numPr>
          <w:ilvl w:val="0"/>
          <w:numId w:val="5"/>
        </w:numPr>
        <w:spacing w:line="240" w:lineRule="exact"/>
        <w:jc w:val="both"/>
        <w:rPr>
          <w:sz w:val="22"/>
          <w:szCs w:val="22"/>
        </w:rPr>
      </w:pPr>
      <w:r>
        <w:rPr>
          <w:sz w:val="22"/>
          <w:szCs w:val="22"/>
        </w:rPr>
        <w:t>Worked with instruments, leak and time profiler templates, and static analyzer to optimize the app performance.</w:t>
      </w:r>
    </w:p>
    <w:p w:rsidR="00723194" w:rsidRDefault="00723194" w:rsidP="00723194">
      <w:pPr>
        <w:numPr>
          <w:ilvl w:val="0"/>
          <w:numId w:val="5"/>
        </w:numPr>
        <w:spacing w:line="240" w:lineRule="exact"/>
        <w:jc w:val="both"/>
        <w:rPr>
          <w:sz w:val="22"/>
          <w:szCs w:val="22"/>
        </w:rPr>
      </w:pPr>
      <w:r>
        <w:rPr>
          <w:sz w:val="22"/>
          <w:szCs w:val="22"/>
        </w:rPr>
        <w:lastRenderedPageBreak/>
        <w:t>Pre-fetching data for different views for smooth screen transitioning.</w:t>
      </w:r>
    </w:p>
    <w:p w:rsidR="00723194" w:rsidRDefault="00723194" w:rsidP="00723194">
      <w:pPr>
        <w:numPr>
          <w:ilvl w:val="0"/>
          <w:numId w:val="5"/>
        </w:numPr>
        <w:spacing w:line="240" w:lineRule="exact"/>
        <w:jc w:val="both"/>
        <w:rPr>
          <w:sz w:val="22"/>
          <w:szCs w:val="22"/>
        </w:rPr>
      </w:pPr>
      <w:r>
        <w:rPr>
          <w:sz w:val="22"/>
          <w:szCs w:val="22"/>
        </w:rPr>
        <w:t>Worked on the iPhone version of the application supporting app on device running iOS 4.3 and above and optimized for iphone5.</w:t>
      </w:r>
    </w:p>
    <w:p w:rsidR="00723194" w:rsidRDefault="00723194" w:rsidP="00723194">
      <w:pPr>
        <w:numPr>
          <w:ilvl w:val="0"/>
          <w:numId w:val="5"/>
        </w:numPr>
        <w:spacing w:line="240" w:lineRule="exact"/>
        <w:jc w:val="both"/>
        <w:rPr>
          <w:sz w:val="22"/>
          <w:szCs w:val="22"/>
        </w:rPr>
      </w:pPr>
      <w:r>
        <w:rPr>
          <w:sz w:val="22"/>
          <w:szCs w:val="22"/>
        </w:rPr>
        <w:t>Used the same XIB to design for iPhone 5 and older iPhones by using Auto-layout.</w:t>
      </w:r>
    </w:p>
    <w:p w:rsidR="00723194" w:rsidRDefault="00723194" w:rsidP="00723194">
      <w:pPr>
        <w:numPr>
          <w:ilvl w:val="0"/>
          <w:numId w:val="5"/>
        </w:numPr>
        <w:spacing w:line="240" w:lineRule="exact"/>
        <w:jc w:val="both"/>
        <w:rPr>
          <w:sz w:val="22"/>
          <w:szCs w:val="22"/>
        </w:rPr>
      </w:pPr>
      <w:r>
        <w:rPr>
          <w:sz w:val="22"/>
          <w:szCs w:val="22"/>
        </w:rPr>
        <w:t>Implemented NS Operation Queue and NSURL Connection to integrate with backend web services.</w:t>
      </w:r>
    </w:p>
    <w:p w:rsidR="00723194" w:rsidRDefault="00723194" w:rsidP="00723194">
      <w:pPr>
        <w:numPr>
          <w:ilvl w:val="0"/>
          <w:numId w:val="5"/>
        </w:numPr>
        <w:spacing w:line="240" w:lineRule="exact"/>
        <w:jc w:val="both"/>
        <w:rPr>
          <w:sz w:val="22"/>
          <w:szCs w:val="22"/>
        </w:rPr>
      </w:pPr>
      <w:r>
        <w:rPr>
          <w:sz w:val="22"/>
          <w:szCs w:val="22"/>
        </w:rPr>
        <w:t>Worked with using the flurry analytics to get data on user interaction with the app.</w:t>
      </w:r>
    </w:p>
    <w:p w:rsidR="00723194" w:rsidRDefault="00723194" w:rsidP="00723194">
      <w:pPr>
        <w:numPr>
          <w:ilvl w:val="0"/>
          <w:numId w:val="5"/>
        </w:numPr>
        <w:spacing w:line="240" w:lineRule="exact"/>
        <w:jc w:val="both"/>
        <w:rPr>
          <w:sz w:val="22"/>
          <w:szCs w:val="22"/>
        </w:rPr>
      </w:pPr>
      <w:r>
        <w:rPr>
          <w:sz w:val="22"/>
          <w:szCs w:val="22"/>
        </w:rPr>
        <w:t>Worked with zBar SDK to get barcode data using the device camera.</w:t>
      </w:r>
    </w:p>
    <w:p w:rsidR="00723194" w:rsidRDefault="00F82499" w:rsidP="00723194">
      <w:pPr>
        <w:numPr>
          <w:ilvl w:val="0"/>
          <w:numId w:val="5"/>
        </w:numPr>
        <w:spacing w:line="240" w:lineRule="exact"/>
        <w:jc w:val="both"/>
        <w:rPr>
          <w:sz w:val="22"/>
          <w:szCs w:val="22"/>
        </w:rPr>
      </w:pPr>
      <w:r>
        <w:rPr>
          <w:sz w:val="22"/>
          <w:szCs w:val="22"/>
        </w:rPr>
        <w:t>Worked with GDB and XC</w:t>
      </w:r>
      <w:r w:rsidR="00723194">
        <w:rPr>
          <w:sz w:val="22"/>
          <w:szCs w:val="22"/>
        </w:rPr>
        <w:t>ode for debugging.</w:t>
      </w:r>
    </w:p>
    <w:p w:rsidR="00723194" w:rsidRDefault="00723194" w:rsidP="00723194">
      <w:pPr>
        <w:numPr>
          <w:ilvl w:val="0"/>
          <w:numId w:val="5"/>
        </w:numPr>
        <w:spacing w:line="240" w:lineRule="exact"/>
        <w:jc w:val="both"/>
        <w:rPr>
          <w:sz w:val="22"/>
          <w:szCs w:val="22"/>
        </w:rPr>
      </w:pPr>
      <w:r>
        <w:rPr>
          <w:sz w:val="22"/>
          <w:szCs w:val="22"/>
        </w:rPr>
        <w:t>Experience with testing frameworks such as GHUnit and OCMock.</w:t>
      </w:r>
    </w:p>
    <w:p w:rsidR="00723194" w:rsidRDefault="00723194" w:rsidP="00723194">
      <w:pPr>
        <w:numPr>
          <w:ilvl w:val="0"/>
          <w:numId w:val="5"/>
        </w:numPr>
        <w:spacing w:line="240" w:lineRule="exact"/>
        <w:jc w:val="both"/>
        <w:rPr>
          <w:sz w:val="22"/>
          <w:szCs w:val="22"/>
        </w:rPr>
      </w:pPr>
      <w:r>
        <w:rPr>
          <w:sz w:val="22"/>
          <w:szCs w:val="22"/>
        </w:rPr>
        <w:t>Beta testing of the application via test flight.</w:t>
      </w:r>
    </w:p>
    <w:p w:rsidR="00723194" w:rsidRDefault="00723194" w:rsidP="00723194">
      <w:pPr>
        <w:numPr>
          <w:ilvl w:val="0"/>
          <w:numId w:val="5"/>
        </w:numPr>
        <w:spacing w:line="240" w:lineRule="exact"/>
        <w:jc w:val="both"/>
        <w:rPr>
          <w:sz w:val="22"/>
          <w:szCs w:val="22"/>
        </w:rPr>
      </w:pPr>
      <w:r>
        <w:rPr>
          <w:sz w:val="22"/>
          <w:szCs w:val="22"/>
        </w:rPr>
        <w:t>Worked with GIT to checkout and update the codebase changes.</w:t>
      </w:r>
    </w:p>
    <w:p w:rsidR="00723194" w:rsidRDefault="00723194" w:rsidP="00723194">
      <w:pPr>
        <w:numPr>
          <w:ilvl w:val="0"/>
          <w:numId w:val="5"/>
        </w:numPr>
        <w:spacing w:line="240" w:lineRule="exact"/>
        <w:jc w:val="both"/>
        <w:rPr>
          <w:sz w:val="22"/>
          <w:szCs w:val="22"/>
        </w:rPr>
      </w:pPr>
      <w:r>
        <w:rPr>
          <w:sz w:val="22"/>
          <w:szCs w:val="22"/>
        </w:rPr>
        <w:t>Involved in the meetings with various stakeholders to understand and gather functional and non-functional requirements.</w:t>
      </w:r>
    </w:p>
    <w:p w:rsidR="00723194" w:rsidRDefault="00723194" w:rsidP="00723194">
      <w:pPr>
        <w:numPr>
          <w:ilvl w:val="0"/>
          <w:numId w:val="5"/>
        </w:numPr>
        <w:spacing w:line="240" w:lineRule="exact"/>
        <w:jc w:val="both"/>
        <w:rPr>
          <w:sz w:val="22"/>
          <w:szCs w:val="22"/>
        </w:rPr>
      </w:pPr>
      <w:r>
        <w:rPr>
          <w:sz w:val="22"/>
          <w:szCs w:val="22"/>
        </w:rPr>
        <w:t>Preparing work plan for the project.</w:t>
      </w:r>
    </w:p>
    <w:p w:rsidR="00723194" w:rsidRDefault="00723194" w:rsidP="00723194">
      <w:pPr>
        <w:numPr>
          <w:ilvl w:val="0"/>
          <w:numId w:val="5"/>
        </w:numPr>
        <w:spacing w:line="240" w:lineRule="exact"/>
        <w:rPr>
          <w:sz w:val="22"/>
          <w:szCs w:val="22"/>
        </w:rPr>
      </w:pPr>
      <w:r>
        <w:rPr>
          <w:sz w:val="22"/>
          <w:szCs w:val="22"/>
        </w:rPr>
        <w:t>Coordinating the development team technically</w:t>
      </w:r>
    </w:p>
    <w:p w:rsidR="00723194" w:rsidRDefault="00723194" w:rsidP="00723194">
      <w:pPr>
        <w:numPr>
          <w:ilvl w:val="0"/>
          <w:numId w:val="5"/>
        </w:numPr>
        <w:spacing w:line="240" w:lineRule="exact"/>
        <w:rPr>
          <w:sz w:val="22"/>
          <w:szCs w:val="22"/>
        </w:rPr>
      </w:pPr>
      <w:r>
        <w:rPr>
          <w:sz w:val="22"/>
          <w:szCs w:val="22"/>
        </w:rPr>
        <w:t>Identifying the technical challenges and providing exact and nearest solutions</w:t>
      </w:r>
    </w:p>
    <w:p w:rsidR="00723194" w:rsidRDefault="00723194" w:rsidP="00723194">
      <w:pPr>
        <w:numPr>
          <w:ilvl w:val="0"/>
          <w:numId w:val="5"/>
        </w:numPr>
        <w:spacing w:line="240" w:lineRule="exact"/>
        <w:rPr>
          <w:sz w:val="22"/>
          <w:szCs w:val="22"/>
        </w:rPr>
      </w:pPr>
      <w:r>
        <w:rPr>
          <w:sz w:val="22"/>
          <w:szCs w:val="22"/>
        </w:rPr>
        <w:t>Aligning with the supporting team</w:t>
      </w:r>
      <w:r w:rsidR="00013FBB">
        <w:rPr>
          <w:sz w:val="22"/>
          <w:szCs w:val="22"/>
        </w:rPr>
        <w:t xml:space="preserve"> for KT and Deliverables using A</w:t>
      </w:r>
      <w:r>
        <w:rPr>
          <w:sz w:val="22"/>
          <w:szCs w:val="22"/>
        </w:rPr>
        <w:t>gile</w:t>
      </w:r>
      <w:r w:rsidR="006E1019">
        <w:rPr>
          <w:sz w:val="22"/>
          <w:szCs w:val="22"/>
        </w:rPr>
        <w:t>/Scrum</w:t>
      </w:r>
      <w:r>
        <w:rPr>
          <w:sz w:val="22"/>
          <w:szCs w:val="22"/>
        </w:rPr>
        <w:t xml:space="preserve"> methodology.</w:t>
      </w:r>
    </w:p>
    <w:p w:rsidR="00723194" w:rsidRPr="00014D56" w:rsidRDefault="00723194" w:rsidP="00723194">
      <w:pPr>
        <w:pStyle w:val="ColorfulList-Accent11"/>
        <w:numPr>
          <w:ilvl w:val="0"/>
          <w:numId w:val="5"/>
        </w:numPr>
        <w:spacing w:line="240" w:lineRule="exact"/>
        <w:jc w:val="both"/>
      </w:pPr>
      <w:r>
        <w:rPr>
          <w:sz w:val="22"/>
          <w:szCs w:val="22"/>
        </w:rPr>
        <w:t xml:space="preserve">Working on key components and Evaluating/Reviewing Code/unit test Code. </w:t>
      </w:r>
    </w:p>
    <w:p w:rsidR="00EC4A46" w:rsidRPr="00EC4A46" w:rsidRDefault="00BA7BAF" w:rsidP="00EC4A46">
      <w:pPr>
        <w:pStyle w:val="ColorfulList-Accent11"/>
        <w:spacing w:line="240" w:lineRule="exact"/>
        <w:ind w:left="360"/>
        <w:jc w:val="both"/>
        <w:rPr>
          <w:sz w:val="22"/>
          <w:szCs w:val="22"/>
          <w:highlight w:val="yellow"/>
        </w:rPr>
      </w:pPr>
      <w:r>
        <w:br/>
      </w:r>
      <w:r w:rsidR="00EC4A46" w:rsidRPr="00EC4A46">
        <w:rPr>
          <w:sz w:val="22"/>
          <w:szCs w:val="22"/>
          <w:highlight w:val="yellow"/>
        </w:rPr>
        <w:t>https://play.google.com/store/apps/details?id=com.ebay.mobile&amp;hl=en</w:t>
      </w:r>
    </w:p>
    <w:p w:rsidR="005375CA" w:rsidRPr="005375CA" w:rsidRDefault="001F2090" w:rsidP="00EC4A46">
      <w:pPr>
        <w:pStyle w:val="ColorfulList-Accent11"/>
        <w:spacing w:line="240" w:lineRule="exact"/>
        <w:ind w:left="360"/>
        <w:jc w:val="both"/>
        <w:rPr>
          <w:b/>
          <w:sz w:val="22"/>
          <w:szCs w:val="22"/>
        </w:rPr>
      </w:pPr>
      <w:hyperlink r:id="rId8" w:history="1">
        <w:r w:rsidR="00EC4A46" w:rsidRPr="00EC4A46">
          <w:rPr>
            <w:rStyle w:val="Hyperlink"/>
            <w:sz w:val="22"/>
            <w:szCs w:val="22"/>
          </w:rPr>
          <w:t>https://itunes.apple.com/us/app/ebay-buy-sell-electronics/id282614216?mt=8</w:t>
        </w:r>
      </w:hyperlink>
      <w:r w:rsidR="00EC4A46">
        <w:br/>
      </w:r>
      <w:r w:rsidR="00BA7BAF">
        <w:rPr>
          <w:b/>
          <w:sz w:val="22"/>
          <w:szCs w:val="22"/>
        </w:rPr>
        <w:br/>
      </w:r>
      <w:r w:rsidR="005375CA">
        <w:rPr>
          <w:b/>
          <w:sz w:val="22"/>
          <w:szCs w:val="22"/>
        </w:rPr>
        <w:t xml:space="preserve">Environment: </w:t>
      </w:r>
    </w:p>
    <w:p w:rsidR="00370B01" w:rsidRDefault="00723194" w:rsidP="00723194">
      <w:pPr>
        <w:pStyle w:val="BodyText"/>
        <w:spacing w:after="0" w:line="240" w:lineRule="exact"/>
        <w:rPr>
          <w:sz w:val="22"/>
          <w:szCs w:val="22"/>
        </w:rPr>
      </w:pPr>
      <w:r>
        <w:rPr>
          <w:bCs/>
          <w:sz w:val="22"/>
          <w:szCs w:val="22"/>
        </w:rPr>
        <w:t>Mobile Platform</w:t>
      </w:r>
      <w:r w:rsidRPr="00E716A3">
        <w:rPr>
          <w:bCs/>
          <w:sz w:val="22"/>
          <w:szCs w:val="22"/>
        </w:rPr>
        <w:t>:</w:t>
      </w:r>
      <w:r w:rsidR="00EC4A46">
        <w:rPr>
          <w:bCs/>
          <w:sz w:val="22"/>
          <w:szCs w:val="22"/>
        </w:rPr>
        <w:t xml:space="preserve"> </w:t>
      </w:r>
      <w:r>
        <w:rPr>
          <w:sz w:val="22"/>
          <w:szCs w:val="22"/>
        </w:rPr>
        <w:t>iOS 5.0, Objective-C 2.0, XCode 5.0</w:t>
      </w:r>
      <w:r w:rsidRPr="00E716A3">
        <w:rPr>
          <w:sz w:val="22"/>
          <w:szCs w:val="22"/>
        </w:rPr>
        <w:t xml:space="preserve">, Cocoa Touch, </w:t>
      </w:r>
      <w:r w:rsidR="00370B01">
        <w:rPr>
          <w:sz w:val="22"/>
          <w:szCs w:val="22"/>
        </w:rPr>
        <w:t>Android SDK</w:t>
      </w:r>
      <w:r w:rsidR="005375CA">
        <w:rPr>
          <w:sz w:val="22"/>
          <w:szCs w:val="22"/>
        </w:rPr>
        <w:t>, JQuery</w:t>
      </w:r>
      <w:r w:rsidR="00F82499">
        <w:rPr>
          <w:sz w:val="22"/>
          <w:szCs w:val="22"/>
        </w:rPr>
        <w:t xml:space="preserve"> Mobile, HTML5</w:t>
      </w:r>
      <w:r w:rsidR="00370B01">
        <w:rPr>
          <w:sz w:val="22"/>
          <w:szCs w:val="22"/>
        </w:rPr>
        <w:t>.</w:t>
      </w:r>
    </w:p>
    <w:p w:rsidR="005375CA" w:rsidRDefault="00F82499" w:rsidP="00723194">
      <w:pPr>
        <w:pStyle w:val="BodyText"/>
        <w:spacing w:after="0" w:line="240" w:lineRule="exact"/>
        <w:rPr>
          <w:sz w:val="22"/>
          <w:szCs w:val="22"/>
        </w:rPr>
      </w:pPr>
      <w:r>
        <w:rPr>
          <w:sz w:val="22"/>
          <w:szCs w:val="22"/>
        </w:rPr>
        <w:t>Prod.</w:t>
      </w:r>
      <w:r w:rsidR="005375CA">
        <w:rPr>
          <w:sz w:val="22"/>
          <w:szCs w:val="22"/>
        </w:rPr>
        <w:t xml:space="preserve"> Server: C++, Java,spring, </w:t>
      </w:r>
      <w:r w:rsidR="005375CA" w:rsidRPr="00E716A3">
        <w:rPr>
          <w:sz w:val="22"/>
          <w:szCs w:val="22"/>
        </w:rPr>
        <w:t>Java web Services</w:t>
      </w:r>
      <w:r w:rsidR="005375CA">
        <w:rPr>
          <w:sz w:val="22"/>
          <w:szCs w:val="22"/>
        </w:rPr>
        <w:t>, ActiveMQ, JBOSS server, Virgo Jetty Server.</w:t>
      </w:r>
    </w:p>
    <w:p w:rsidR="00723194" w:rsidRDefault="00723194" w:rsidP="00723194">
      <w:pPr>
        <w:pStyle w:val="BodyText"/>
        <w:spacing w:after="0" w:line="240" w:lineRule="exact"/>
        <w:rPr>
          <w:sz w:val="22"/>
          <w:szCs w:val="22"/>
        </w:rPr>
      </w:pPr>
    </w:p>
    <w:p w:rsidR="00723194" w:rsidRDefault="00723194" w:rsidP="00723194">
      <w:pPr>
        <w:spacing w:line="240" w:lineRule="exact"/>
        <w:rPr>
          <w:sz w:val="22"/>
          <w:szCs w:val="22"/>
        </w:rPr>
      </w:pPr>
    </w:p>
    <w:p w:rsidR="00723194" w:rsidRDefault="00EE776A" w:rsidP="00723194">
      <w:pPr>
        <w:pBdr>
          <w:bottom w:val="single" w:sz="4" w:space="1" w:color="000000"/>
        </w:pBdr>
        <w:spacing w:line="240" w:lineRule="exact"/>
        <w:jc w:val="both"/>
        <w:rPr>
          <w:b/>
          <w:sz w:val="22"/>
          <w:szCs w:val="22"/>
        </w:rPr>
      </w:pPr>
      <w:r w:rsidRPr="00887BBC">
        <w:rPr>
          <w:b/>
          <w:sz w:val="22"/>
          <w:szCs w:val="22"/>
        </w:rPr>
        <w:t>Synaptics, Inc(</w:t>
      </w:r>
      <w:hyperlink r:id="rId9" w:history="1">
        <w:r w:rsidR="00612E9C">
          <w:rPr>
            <w:b/>
            <w:sz w:val="22"/>
            <w:szCs w:val="22"/>
          </w:rPr>
          <w:t>Validity Biometric Sensors</w:t>
        </w:r>
        <w:r w:rsidR="00723194">
          <w:rPr>
            <w:b/>
            <w:sz w:val="22"/>
            <w:szCs w:val="22"/>
          </w:rPr>
          <w:t xml:space="preserve"> Inc. Hyderabad, India</w:t>
        </w:r>
        <w:r>
          <w:rPr>
            <w:b/>
            <w:sz w:val="22"/>
            <w:szCs w:val="22"/>
          </w:rPr>
          <w:t>)</w:t>
        </w:r>
        <w:r w:rsidR="00723194">
          <w:rPr>
            <w:b/>
            <w:sz w:val="22"/>
            <w:szCs w:val="22"/>
          </w:rPr>
          <w:tab/>
        </w:r>
      </w:hyperlink>
      <w:r>
        <w:rPr>
          <w:b/>
          <w:sz w:val="22"/>
          <w:szCs w:val="22"/>
        </w:rPr>
        <w:tab/>
      </w:r>
      <w:r>
        <w:rPr>
          <w:b/>
          <w:sz w:val="22"/>
          <w:szCs w:val="22"/>
        </w:rPr>
        <w:tab/>
      </w:r>
      <w:r>
        <w:rPr>
          <w:b/>
          <w:sz w:val="22"/>
          <w:szCs w:val="22"/>
        </w:rPr>
        <w:tab/>
      </w:r>
      <w:r w:rsidR="00723194">
        <w:rPr>
          <w:b/>
          <w:sz w:val="22"/>
          <w:szCs w:val="22"/>
        </w:rPr>
        <w:t>Jul’08 to Mar’11</w:t>
      </w:r>
    </w:p>
    <w:p w:rsidR="00723194" w:rsidRDefault="008B7943" w:rsidP="00723194">
      <w:pPr>
        <w:spacing w:line="240" w:lineRule="exact"/>
        <w:jc w:val="both"/>
        <w:rPr>
          <w:b/>
          <w:sz w:val="22"/>
          <w:szCs w:val="22"/>
        </w:rPr>
      </w:pPr>
      <w:r>
        <w:rPr>
          <w:b/>
          <w:sz w:val="22"/>
          <w:szCs w:val="22"/>
        </w:rPr>
        <w:t>Senior S</w:t>
      </w:r>
      <w:r w:rsidR="00723194">
        <w:rPr>
          <w:b/>
          <w:sz w:val="22"/>
          <w:szCs w:val="22"/>
        </w:rPr>
        <w:t>oftware Engineer</w:t>
      </w:r>
    </w:p>
    <w:p w:rsidR="00723194" w:rsidRDefault="00723194" w:rsidP="00723194">
      <w:pPr>
        <w:rPr>
          <w:sz w:val="22"/>
          <w:szCs w:val="22"/>
        </w:rPr>
      </w:pPr>
    </w:p>
    <w:p w:rsidR="00723194" w:rsidRPr="00555EEA" w:rsidRDefault="001F2090" w:rsidP="00723194">
      <w:pPr>
        <w:rPr>
          <w:b/>
          <w:sz w:val="22"/>
          <w:szCs w:val="22"/>
          <w:u w:val="single"/>
        </w:rPr>
      </w:pPr>
      <w:hyperlink r:id="rId10" w:history="1">
        <w:r w:rsidR="00723194" w:rsidRPr="00B918E9">
          <w:rPr>
            <w:rStyle w:val="Hyperlink"/>
            <w:b/>
            <w:sz w:val="22"/>
            <w:szCs w:val="22"/>
            <w:u w:val="single"/>
          </w:rPr>
          <w:t>http://www.synaptics.com/en/natural-id.php</w:t>
        </w:r>
      </w:hyperlink>
      <w:r w:rsidR="00723194" w:rsidRPr="00427892">
        <w:rPr>
          <w:b/>
          <w:sz w:val="22"/>
          <w:szCs w:val="22"/>
        </w:rPr>
        <w:tab/>
      </w:r>
      <w:r w:rsidR="00723194" w:rsidRPr="00427892">
        <w:rPr>
          <w:b/>
          <w:sz w:val="22"/>
          <w:szCs w:val="22"/>
        </w:rPr>
        <w:tab/>
      </w:r>
      <w:r w:rsidR="00723194" w:rsidRPr="00427892">
        <w:rPr>
          <w:b/>
          <w:sz w:val="22"/>
          <w:szCs w:val="22"/>
        </w:rPr>
        <w:tab/>
      </w:r>
      <w:r w:rsidR="00723194" w:rsidRPr="00427892">
        <w:rPr>
          <w:b/>
          <w:sz w:val="22"/>
          <w:szCs w:val="22"/>
        </w:rPr>
        <w:tab/>
      </w:r>
      <w:r w:rsidR="00723194" w:rsidRPr="00427892">
        <w:rPr>
          <w:b/>
          <w:sz w:val="22"/>
          <w:szCs w:val="22"/>
        </w:rPr>
        <w:tab/>
      </w:r>
      <w:r w:rsidR="00723194" w:rsidRPr="00427892">
        <w:rPr>
          <w:b/>
          <w:sz w:val="22"/>
          <w:szCs w:val="22"/>
        </w:rPr>
        <w:tab/>
      </w:r>
      <w:r w:rsidR="00723194" w:rsidRPr="00427892">
        <w:rPr>
          <w:b/>
          <w:sz w:val="22"/>
          <w:szCs w:val="22"/>
        </w:rPr>
        <w:tab/>
      </w:r>
    </w:p>
    <w:p w:rsidR="00723194" w:rsidRDefault="00723194" w:rsidP="00723194">
      <w:pPr>
        <w:jc w:val="both"/>
        <w:rPr>
          <w:sz w:val="22"/>
          <w:szCs w:val="22"/>
        </w:rPr>
      </w:pPr>
    </w:p>
    <w:p w:rsidR="00723194" w:rsidRDefault="00723194" w:rsidP="00723194">
      <w:pPr>
        <w:jc w:val="both"/>
        <w:rPr>
          <w:sz w:val="22"/>
          <w:szCs w:val="22"/>
        </w:rPr>
      </w:pPr>
      <w:r>
        <w:rPr>
          <w:sz w:val="22"/>
          <w:szCs w:val="22"/>
        </w:rPr>
        <w:t>Product Development &amp; Enhancement &amp;</w:t>
      </w:r>
      <w:r w:rsidRPr="00F17E0C">
        <w:rPr>
          <w:sz w:val="22"/>
          <w:szCs w:val="22"/>
        </w:rPr>
        <w:t>Pass SDK</w:t>
      </w:r>
      <w:r>
        <w:rPr>
          <w:sz w:val="22"/>
          <w:szCs w:val="22"/>
        </w:rPr>
        <w:t xml:space="preserve"> Integration</w:t>
      </w:r>
      <w:r w:rsidRPr="00F17E0C">
        <w:rPr>
          <w:sz w:val="22"/>
          <w:szCs w:val="22"/>
        </w:rPr>
        <w:t>Samsung (Synaptic Natural ID)</w:t>
      </w:r>
      <w:r>
        <w:rPr>
          <w:sz w:val="22"/>
          <w:szCs w:val="22"/>
        </w:rPr>
        <w:t>:</w:t>
      </w:r>
    </w:p>
    <w:p w:rsidR="00723194" w:rsidRPr="00E91A55" w:rsidRDefault="00723194" w:rsidP="00723194">
      <w:pPr>
        <w:jc w:val="both"/>
        <w:rPr>
          <w:sz w:val="22"/>
          <w:szCs w:val="22"/>
        </w:rPr>
      </w:pPr>
      <w:r>
        <w:rPr>
          <w:sz w:val="22"/>
          <w:szCs w:val="22"/>
        </w:rPr>
        <w:t>This project is part of Validity produc</w:t>
      </w:r>
      <w:r w:rsidR="00E1543C">
        <w:rPr>
          <w:sz w:val="22"/>
          <w:szCs w:val="22"/>
        </w:rPr>
        <w:t>t development. The Finger</w:t>
      </w:r>
      <w:r>
        <w:rPr>
          <w:sz w:val="22"/>
          <w:szCs w:val="22"/>
        </w:rPr>
        <w:t xml:space="preserve">print Sensor is integrated to Notepads and </w:t>
      </w:r>
      <w:r w:rsidR="00E1543C">
        <w:rPr>
          <w:sz w:val="22"/>
          <w:szCs w:val="22"/>
        </w:rPr>
        <w:t xml:space="preserve">Android </w:t>
      </w:r>
      <w:r>
        <w:rPr>
          <w:sz w:val="22"/>
          <w:szCs w:val="22"/>
        </w:rPr>
        <w:t xml:space="preserve">Smart phones through </w:t>
      </w:r>
      <w:r w:rsidR="00E1543C">
        <w:rPr>
          <w:sz w:val="22"/>
          <w:szCs w:val="22"/>
        </w:rPr>
        <w:t>Interfaces USB and SPI</w:t>
      </w:r>
      <w:r>
        <w:rPr>
          <w:sz w:val="22"/>
          <w:szCs w:val="22"/>
        </w:rPr>
        <w:t xml:space="preserve">. </w:t>
      </w:r>
    </w:p>
    <w:p w:rsidR="00723194" w:rsidRDefault="00723194" w:rsidP="00723194">
      <w:pPr>
        <w:spacing w:line="360" w:lineRule="auto"/>
        <w:rPr>
          <w:sz w:val="22"/>
          <w:szCs w:val="22"/>
        </w:rPr>
      </w:pPr>
      <w:r w:rsidRPr="00E91A55">
        <w:rPr>
          <w:sz w:val="22"/>
          <w:szCs w:val="22"/>
        </w:rPr>
        <w:t>Responsibilities:</w:t>
      </w:r>
    </w:p>
    <w:p w:rsidR="00723194" w:rsidRDefault="00723194" w:rsidP="00723194">
      <w:pPr>
        <w:numPr>
          <w:ilvl w:val="0"/>
          <w:numId w:val="6"/>
        </w:numPr>
        <w:jc w:val="both"/>
        <w:rPr>
          <w:sz w:val="22"/>
          <w:szCs w:val="22"/>
        </w:rPr>
      </w:pPr>
      <w:r>
        <w:rPr>
          <w:sz w:val="22"/>
          <w:szCs w:val="22"/>
        </w:rPr>
        <w:t>Created various tools to capture the fingerprints for QA analysis.</w:t>
      </w:r>
    </w:p>
    <w:p w:rsidR="00723194" w:rsidRDefault="00723194" w:rsidP="00723194">
      <w:pPr>
        <w:numPr>
          <w:ilvl w:val="0"/>
          <w:numId w:val="6"/>
        </w:numPr>
        <w:jc w:val="both"/>
        <w:rPr>
          <w:sz w:val="22"/>
          <w:szCs w:val="22"/>
        </w:rPr>
      </w:pPr>
      <w:r>
        <w:rPr>
          <w:sz w:val="22"/>
          <w:szCs w:val="22"/>
        </w:rPr>
        <w:t xml:space="preserve">Enhanced &amp; compressed image matching logic with various 3rd party SDKs from Cogent. Developed tools, which Create statistical reports for performance analysis. </w:t>
      </w:r>
    </w:p>
    <w:p w:rsidR="00723194" w:rsidRDefault="00723194" w:rsidP="00723194">
      <w:pPr>
        <w:numPr>
          <w:ilvl w:val="0"/>
          <w:numId w:val="6"/>
        </w:numPr>
        <w:jc w:val="both"/>
        <w:rPr>
          <w:sz w:val="22"/>
          <w:szCs w:val="22"/>
        </w:rPr>
      </w:pPr>
      <w:r>
        <w:rPr>
          <w:sz w:val="22"/>
          <w:szCs w:val="22"/>
        </w:rPr>
        <w:t xml:space="preserve">Identified suitable solutions for code and time optimization using various tools and techniques. </w:t>
      </w:r>
    </w:p>
    <w:p w:rsidR="00E1543C" w:rsidRDefault="00723194" w:rsidP="00723194">
      <w:pPr>
        <w:numPr>
          <w:ilvl w:val="0"/>
          <w:numId w:val="6"/>
        </w:numPr>
        <w:jc w:val="both"/>
        <w:rPr>
          <w:sz w:val="22"/>
          <w:szCs w:val="22"/>
        </w:rPr>
      </w:pPr>
      <w:r>
        <w:rPr>
          <w:sz w:val="22"/>
          <w:szCs w:val="22"/>
        </w:rPr>
        <w:t>Used agile methodology in deliverables. Product customization.</w:t>
      </w:r>
    </w:p>
    <w:p w:rsidR="005375CA" w:rsidRPr="0004749A" w:rsidRDefault="00E1543C" w:rsidP="0004749A">
      <w:pPr>
        <w:numPr>
          <w:ilvl w:val="0"/>
          <w:numId w:val="6"/>
        </w:numPr>
        <w:jc w:val="both"/>
        <w:rPr>
          <w:sz w:val="22"/>
          <w:szCs w:val="22"/>
        </w:rPr>
      </w:pPr>
      <w:r>
        <w:rPr>
          <w:sz w:val="22"/>
          <w:szCs w:val="22"/>
        </w:rPr>
        <w:t xml:space="preserve">Worked on POC for PayPal 2 level authentication </w:t>
      </w:r>
      <w:r w:rsidR="004E4E6D">
        <w:rPr>
          <w:sz w:val="22"/>
          <w:szCs w:val="22"/>
        </w:rPr>
        <w:t>on fingerprint-enableddevices</w:t>
      </w:r>
      <w:r>
        <w:rPr>
          <w:sz w:val="22"/>
          <w:szCs w:val="22"/>
        </w:rPr>
        <w:t>.</w:t>
      </w:r>
      <w:r w:rsidR="00723194">
        <w:rPr>
          <w:sz w:val="22"/>
          <w:szCs w:val="22"/>
        </w:rPr>
        <w:tab/>
      </w:r>
    </w:p>
    <w:p w:rsidR="005375CA" w:rsidRPr="005375CA" w:rsidRDefault="005375CA" w:rsidP="005375CA">
      <w:pPr>
        <w:autoSpaceDE w:val="0"/>
        <w:spacing w:line="240" w:lineRule="exact"/>
        <w:jc w:val="both"/>
        <w:rPr>
          <w:b/>
          <w:sz w:val="22"/>
          <w:szCs w:val="22"/>
        </w:rPr>
      </w:pPr>
      <w:r>
        <w:rPr>
          <w:b/>
          <w:sz w:val="22"/>
          <w:szCs w:val="22"/>
        </w:rPr>
        <w:t xml:space="preserve">Environment: </w:t>
      </w:r>
    </w:p>
    <w:p w:rsidR="005375CA" w:rsidRDefault="004E4E6D" w:rsidP="005375CA">
      <w:pPr>
        <w:rPr>
          <w:sz w:val="22"/>
          <w:szCs w:val="22"/>
        </w:rPr>
      </w:pPr>
      <w:r>
        <w:rPr>
          <w:sz w:val="22"/>
          <w:szCs w:val="22"/>
        </w:rPr>
        <w:t xml:space="preserve">Mobile: C++, Java, </w:t>
      </w:r>
      <w:r w:rsidR="00723194" w:rsidRPr="00E716A3">
        <w:rPr>
          <w:sz w:val="22"/>
          <w:szCs w:val="22"/>
        </w:rPr>
        <w:t>Android SDK</w:t>
      </w:r>
      <w:r w:rsidR="00723194">
        <w:rPr>
          <w:sz w:val="22"/>
          <w:szCs w:val="22"/>
        </w:rPr>
        <w:t xml:space="preserve">, Android NDK, </w:t>
      </w:r>
    </w:p>
    <w:p w:rsidR="00723194" w:rsidRDefault="004E4E6D" w:rsidP="005375CA">
      <w:pPr>
        <w:rPr>
          <w:sz w:val="22"/>
          <w:szCs w:val="22"/>
        </w:rPr>
      </w:pPr>
      <w:r>
        <w:rPr>
          <w:sz w:val="22"/>
          <w:szCs w:val="22"/>
        </w:rPr>
        <w:t xml:space="preserve">Windows and Linux: C, QT, </w:t>
      </w:r>
      <w:r w:rsidR="00723194">
        <w:rPr>
          <w:sz w:val="22"/>
          <w:szCs w:val="22"/>
        </w:rPr>
        <w:t xml:space="preserve">Shell Scripting, CVS, </w:t>
      </w:r>
      <w:r w:rsidR="00723194" w:rsidRPr="00D77931">
        <w:rPr>
          <w:sz w:val="22"/>
          <w:szCs w:val="22"/>
        </w:rPr>
        <w:t>Putty</w:t>
      </w:r>
      <w:r>
        <w:rPr>
          <w:sz w:val="22"/>
          <w:szCs w:val="22"/>
        </w:rPr>
        <w:t xml:space="preserve"> and</w:t>
      </w:r>
      <w:r w:rsidR="00723194">
        <w:rPr>
          <w:sz w:val="22"/>
          <w:szCs w:val="22"/>
        </w:rPr>
        <w:t xml:space="preserve"> TCP/IP.</w:t>
      </w:r>
    </w:p>
    <w:p w:rsidR="005375CA" w:rsidRDefault="005375CA" w:rsidP="005375CA">
      <w:pPr>
        <w:rPr>
          <w:sz w:val="22"/>
          <w:szCs w:val="22"/>
        </w:rPr>
      </w:pPr>
      <w:r>
        <w:rPr>
          <w:sz w:val="22"/>
          <w:szCs w:val="22"/>
        </w:rPr>
        <w:t>Test Server: C#, ASP.NET</w:t>
      </w:r>
    </w:p>
    <w:p w:rsidR="00723194" w:rsidRDefault="00723194" w:rsidP="00723194">
      <w:pPr>
        <w:pBdr>
          <w:bottom w:val="single" w:sz="4" w:space="1" w:color="000000"/>
        </w:pBdr>
        <w:spacing w:line="240" w:lineRule="exact"/>
        <w:jc w:val="both"/>
        <w:rPr>
          <w:b/>
          <w:bCs/>
          <w:iCs/>
          <w:sz w:val="22"/>
          <w:szCs w:val="22"/>
        </w:rPr>
      </w:pPr>
    </w:p>
    <w:p w:rsidR="0004749A" w:rsidRDefault="0004749A" w:rsidP="00723194">
      <w:pPr>
        <w:pBdr>
          <w:bottom w:val="single" w:sz="4" w:space="1" w:color="000000"/>
        </w:pBdr>
        <w:spacing w:line="240" w:lineRule="exact"/>
        <w:jc w:val="both"/>
        <w:rPr>
          <w:b/>
          <w:bCs/>
          <w:iCs/>
          <w:sz w:val="22"/>
          <w:szCs w:val="22"/>
        </w:rPr>
      </w:pPr>
    </w:p>
    <w:p w:rsidR="00723194" w:rsidRDefault="00723194" w:rsidP="00723194">
      <w:pPr>
        <w:pBdr>
          <w:bottom w:val="single" w:sz="4" w:space="1" w:color="000000"/>
        </w:pBdr>
        <w:spacing w:line="240" w:lineRule="exact"/>
        <w:jc w:val="both"/>
        <w:rPr>
          <w:b/>
          <w:sz w:val="22"/>
          <w:szCs w:val="22"/>
        </w:rPr>
      </w:pPr>
      <w:r>
        <w:rPr>
          <w:b/>
          <w:bCs/>
          <w:iCs/>
          <w:sz w:val="22"/>
          <w:szCs w:val="22"/>
        </w:rPr>
        <w:t xml:space="preserve">Geometric Global Ltd, </w:t>
      </w:r>
      <w:r>
        <w:rPr>
          <w:b/>
          <w:sz w:val="22"/>
          <w:szCs w:val="22"/>
        </w:rPr>
        <w:t>Pune, India.</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bCs/>
          <w:iCs/>
          <w:sz w:val="22"/>
          <w:szCs w:val="22"/>
        </w:rPr>
        <w:t>Mar’ 06 to Jun’ 08</w:t>
      </w:r>
    </w:p>
    <w:p w:rsidR="00723194" w:rsidRDefault="00723194" w:rsidP="00723194">
      <w:pPr>
        <w:spacing w:line="240" w:lineRule="exact"/>
        <w:jc w:val="both"/>
        <w:rPr>
          <w:b/>
          <w:sz w:val="22"/>
          <w:szCs w:val="22"/>
        </w:rPr>
      </w:pPr>
      <w:r>
        <w:rPr>
          <w:b/>
          <w:sz w:val="22"/>
          <w:szCs w:val="22"/>
        </w:rPr>
        <w:t xml:space="preserve">Senior Software Engineer </w:t>
      </w:r>
    </w:p>
    <w:p w:rsidR="00723194" w:rsidRDefault="00723194" w:rsidP="00723194">
      <w:pPr>
        <w:spacing w:line="240" w:lineRule="exact"/>
        <w:jc w:val="both"/>
        <w:rPr>
          <w:b/>
          <w:sz w:val="22"/>
          <w:szCs w:val="22"/>
        </w:rPr>
      </w:pPr>
    </w:p>
    <w:p w:rsidR="00723194" w:rsidRDefault="00723194" w:rsidP="00723194">
      <w:pPr>
        <w:spacing w:line="240" w:lineRule="exact"/>
        <w:jc w:val="both"/>
        <w:rPr>
          <w:bCs/>
          <w:iCs/>
          <w:sz w:val="22"/>
          <w:szCs w:val="22"/>
        </w:rPr>
      </w:pPr>
      <w:r>
        <w:rPr>
          <w:b/>
          <w:sz w:val="22"/>
          <w:szCs w:val="22"/>
        </w:rPr>
        <w:t>EDrawings, Wind-chill Enhancement:</w:t>
      </w:r>
      <w:r>
        <w:rPr>
          <w:sz w:val="22"/>
          <w:szCs w:val="22"/>
        </w:rPr>
        <w:tab/>
      </w:r>
    </w:p>
    <w:p w:rsidR="00723194" w:rsidRDefault="00723194" w:rsidP="00723194">
      <w:pPr>
        <w:spacing w:line="240" w:lineRule="exact"/>
        <w:jc w:val="both"/>
        <w:rPr>
          <w:b/>
          <w:bCs/>
          <w:sz w:val="22"/>
          <w:szCs w:val="22"/>
          <w:u w:val="single"/>
        </w:rPr>
      </w:pPr>
      <w:r>
        <w:rPr>
          <w:bCs/>
          <w:iCs/>
          <w:sz w:val="22"/>
          <w:szCs w:val="22"/>
        </w:rPr>
        <w:t>These are CAD and PLM based products integration having features like Opening, Editing and appending and updating renowned CAD files with publishing information to a specific unit. It provides various tools to perform these operations.</w:t>
      </w:r>
    </w:p>
    <w:p w:rsidR="00723194" w:rsidRDefault="00723194" w:rsidP="00723194">
      <w:pPr>
        <w:spacing w:line="240" w:lineRule="exact"/>
        <w:jc w:val="both"/>
        <w:rPr>
          <w:b/>
          <w:bCs/>
          <w:sz w:val="22"/>
          <w:szCs w:val="22"/>
          <w:u w:val="single"/>
        </w:rPr>
      </w:pPr>
    </w:p>
    <w:p w:rsidR="00723194" w:rsidRDefault="00723194" w:rsidP="00723194">
      <w:pPr>
        <w:spacing w:line="240" w:lineRule="exact"/>
        <w:jc w:val="both"/>
        <w:rPr>
          <w:sz w:val="22"/>
          <w:szCs w:val="22"/>
        </w:rPr>
      </w:pPr>
      <w:r>
        <w:rPr>
          <w:b/>
          <w:bCs/>
          <w:sz w:val="22"/>
          <w:szCs w:val="22"/>
          <w:u w:val="single"/>
        </w:rPr>
        <w:t>Responsibilities:</w:t>
      </w:r>
      <w:r>
        <w:rPr>
          <w:sz w:val="22"/>
          <w:szCs w:val="22"/>
        </w:rPr>
        <w:tab/>
      </w:r>
    </w:p>
    <w:p w:rsidR="00723194" w:rsidRDefault="00723194" w:rsidP="00723194">
      <w:pPr>
        <w:spacing w:line="240" w:lineRule="exact"/>
        <w:jc w:val="both"/>
        <w:rPr>
          <w:sz w:val="22"/>
          <w:szCs w:val="22"/>
        </w:rPr>
      </w:pPr>
    </w:p>
    <w:p w:rsidR="00723194" w:rsidRDefault="00723194" w:rsidP="00723194">
      <w:pPr>
        <w:numPr>
          <w:ilvl w:val="0"/>
          <w:numId w:val="3"/>
        </w:numPr>
        <w:spacing w:line="240" w:lineRule="exact"/>
        <w:jc w:val="both"/>
        <w:rPr>
          <w:sz w:val="22"/>
          <w:szCs w:val="22"/>
        </w:rPr>
      </w:pPr>
      <w:r>
        <w:rPr>
          <w:sz w:val="22"/>
          <w:szCs w:val="22"/>
        </w:rPr>
        <w:t>Involved in the meetings with various stakeholders to understand and gather functional and non-functional requirements. Preparing work plan for the project. Involved in the design and development of components.</w:t>
      </w:r>
    </w:p>
    <w:p w:rsidR="00723194" w:rsidRDefault="00723194" w:rsidP="00723194">
      <w:pPr>
        <w:numPr>
          <w:ilvl w:val="0"/>
          <w:numId w:val="3"/>
        </w:numPr>
        <w:autoSpaceDE w:val="0"/>
        <w:spacing w:line="240" w:lineRule="exact"/>
        <w:jc w:val="both"/>
        <w:rPr>
          <w:sz w:val="22"/>
          <w:szCs w:val="22"/>
        </w:rPr>
      </w:pPr>
      <w:r>
        <w:rPr>
          <w:sz w:val="22"/>
          <w:szCs w:val="22"/>
        </w:rPr>
        <w:t>Identified the technical challenges and providing solutions. Prepared implementation plan and communicating Release timelines. Involved in Design and Redesign of libraries.</w:t>
      </w:r>
    </w:p>
    <w:p w:rsidR="00723194" w:rsidRPr="00DB715C" w:rsidRDefault="00723194" w:rsidP="00723194">
      <w:pPr>
        <w:numPr>
          <w:ilvl w:val="0"/>
          <w:numId w:val="3"/>
        </w:numPr>
        <w:spacing w:line="240" w:lineRule="exact"/>
        <w:jc w:val="both"/>
        <w:rPr>
          <w:b/>
          <w:bCs/>
          <w:i/>
          <w:iCs/>
          <w:sz w:val="22"/>
          <w:szCs w:val="22"/>
          <w:u w:val="single"/>
        </w:rPr>
      </w:pPr>
      <w:r>
        <w:rPr>
          <w:sz w:val="22"/>
          <w:szCs w:val="22"/>
        </w:rPr>
        <w:t>Aligned with Quality team for user Acceptance Testing.</w:t>
      </w:r>
    </w:p>
    <w:p w:rsidR="00723194" w:rsidRPr="00F17E0C" w:rsidRDefault="00723194" w:rsidP="00723194">
      <w:pPr>
        <w:numPr>
          <w:ilvl w:val="0"/>
          <w:numId w:val="3"/>
        </w:numPr>
        <w:jc w:val="both"/>
        <w:rPr>
          <w:sz w:val="22"/>
          <w:szCs w:val="22"/>
        </w:rPr>
      </w:pPr>
      <w:r w:rsidRPr="00F17E0C">
        <w:rPr>
          <w:sz w:val="22"/>
          <w:szCs w:val="22"/>
        </w:rPr>
        <w:t>Involved in 3D visualization and rendering of CAD parts/Products on both windows.</w:t>
      </w:r>
    </w:p>
    <w:p w:rsidR="00723194" w:rsidRPr="00F17E0C" w:rsidRDefault="00723194" w:rsidP="00723194">
      <w:pPr>
        <w:numPr>
          <w:ilvl w:val="0"/>
          <w:numId w:val="3"/>
        </w:numPr>
        <w:jc w:val="both"/>
        <w:rPr>
          <w:sz w:val="22"/>
          <w:szCs w:val="22"/>
        </w:rPr>
      </w:pPr>
      <w:r w:rsidRPr="00F17E0C">
        <w:rPr>
          <w:sz w:val="22"/>
          <w:szCs w:val="22"/>
        </w:rPr>
        <w:t>Used XSLT based views instead of COM based views. Storing CAD assembly in the form of XML.</w:t>
      </w:r>
    </w:p>
    <w:p w:rsidR="00723194" w:rsidRPr="00F17E0C" w:rsidRDefault="00723194" w:rsidP="00723194">
      <w:pPr>
        <w:numPr>
          <w:ilvl w:val="0"/>
          <w:numId w:val="3"/>
        </w:numPr>
        <w:jc w:val="both"/>
        <w:rPr>
          <w:sz w:val="22"/>
          <w:szCs w:val="22"/>
        </w:rPr>
      </w:pPr>
      <w:r w:rsidRPr="00F17E0C">
        <w:rPr>
          <w:sz w:val="22"/>
          <w:szCs w:val="22"/>
        </w:rPr>
        <w:t>Provided UI tools for importing and exporting to the database through SQL Queries.</w:t>
      </w:r>
    </w:p>
    <w:p w:rsidR="00723194" w:rsidRPr="00F17E0C" w:rsidRDefault="00723194" w:rsidP="00723194">
      <w:pPr>
        <w:numPr>
          <w:ilvl w:val="0"/>
          <w:numId w:val="3"/>
        </w:numPr>
        <w:jc w:val="both"/>
        <w:rPr>
          <w:sz w:val="22"/>
          <w:szCs w:val="22"/>
        </w:rPr>
      </w:pPr>
      <w:r w:rsidRPr="00F17E0C">
        <w:rPr>
          <w:sz w:val="22"/>
          <w:szCs w:val="22"/>
        </w:rPr>
        <w:t>Used agile methodology in deliverables. Used VS-2005, 08.Used Memory Profiling tools.</w:t>
      </w:r>
    </w:p>
    <w:p w:rsidR="00723194" w:rsidRPr="00F17E0C" w:rsidRDefault="00723194" w:rsidP="00723194">
      <w:pPr>
        <w:numPr>
          <w:ilvl w:val="0"/>
          <w:numId w:val="3"/>
        </w:numPr>
        <w:jc w:val="both"/>
        <w:rPr>
          <w:sz w:val="22"/>
          <w:szCs w:val="22"/>
        </w:rPr>
      </w:pPr>
      <w:r w:rsidRPr="00F17E0C">
        <w:rPr>
          <w:sz w:val="22"/>
          <w:szCs w:val="22"/>
        </w:rPr>
        <w:t>Auto .3D file viewer in MS-Office, Browser with “Open with” feature by register the ActiveX in the windows registry. Used VS-2003, 05. Used Memory Profiling tools.</w:t>
      </w:r>
    </w:p>
    <w:p w:rsidR="00723194" w:rsidRPr="00F17E0C" w:rsidRDefault="00723194" w:rsidP="00723194">
      <w:pPr>
        <w:numPr>
          <w:ilvl w:val="0"/>
          <w:numId w:val="3"/>
        </w:numPr>
        <w:jc w:val="both"/>
        <w:rPr>
          <w:sz w:val="22"/>
          <w:szCs w:val="22"/>
        </w:rPr>
      </w:pPr>
      <w:r w:rsidRPr="00F17E0C">
        <w:rPr>
          <w:sz w:val="22"/>
          <w:szCs w:val="22"/>
        </w:rPr>
        <w:t>Implemented Licensing mechanism with Singleton objects.</w:t>
      </w:r>
    </w:p>
    <w:p w:rsidR="00723194" w:rsidRPr="00F17E0C" w:rsidRDefault="00723194" w:rsidP="00723194">
      <w:pPr>
        <w:numPr>
          <w:ilvl w:val="0"/>
          <w:numId w:val="3"/>
        </w:numPr>
        <w:jc w:val="both"/>
        <w:rPr>
          <w:sz w:val="22"/>
          <w:szCs w:val="22"/>
        </w:rPr>
      </w:pPr>
      <w:r w:rsidRPr="00F17E0C">
        <w:rPr>
          <w:sz w:val="22"/>
          <w:szCs w:val="22"/>
        </w:rPr>
        <w:t>Developed Windows Assemblies Side-by-Side feature makes multiple versions Installable on the same machine without uninstalling older versions.</w:t>
      </w:r>
    </w:p>
    <w:p w:rsidR="00723194" w:rsidRPr="00F17E0C" w:rsidRDefault="00723194" w:rsidP="00723194">
      <w:pPr>
        <w:numPr>
          <w:ilvl w:val="0"/>
          <w:numId w:val="3"/>
        </w:numPr>
        <w:jc w:val="both"/>
        <w:rPr>
          <w:sz w:val="22"/>
          <w:szCs w:val="22"/>
        </w:rPr>
      </w:pPr>
      <w:r w:rsidRPr="00F17E0C">
        <w:rPr>
          <w:sz w:val="22"/>
          <w:szCs w:val="22"/>
        </w:rPr>
        <w:t>Implemented various algorithms for filtering the geometric data, adding 3D Text. Converting from3D to 2D image, snapping tool, Edge detection, wire frame conversion.</w:t>
      </w:r>
    </w:p>
    <w:p w:rsidR="00723194" w:rsidRPr="00F17E0C" w:rsidRDefault="00723194" w:rsidP="00723194">
      <w:pPr>
        <w:numPr>
          <w:ilvl w:val="0"/>
          <w:numId w:val="3"/>
        </w:numPr>
        <w:autoSpaceDE w:val="0"/>
        <w:jc w:val="both"/>
        <w:rPr>
          <w:sz w:val="22"/>
          <w:szCs w:val="22"/>
        </w:rPr>
      </w:pPr>
      <w:r w:rsidRPr="00F17E0C">
        <w:rPr>
          <w:sz w:val="22"/>
          <w:szCs w:val="22"/>
        </w:rPr>
        <w:t>Mentor junior developers/QA and lead client deliveries till production release. Aligned with Quality team for user Acceptance Testing.</w:t>
      </w:r>
    </w:p>
    <w:p w:rsidR="00723194" w:rsidRPr="0004749A" w:rsidRDefault="00723194" w:rsidP="0004749A">
      <w:pPr>
        <w:numPr>
          <w:ilvl w:val="0"/>
          <w:numId w:val="3"/>
        </w:numPr>
        <w:autoSpaceDE w:val="0"/>
        <w:jc w:val="both"/>
        <w:rPr>
          <w:b/>
          <w:bCs/>
          <w:i/>
          <w:iCs/>
          <w:sz w:val="22"/>
          <w:szCs w:val="22"/>
          <w:u w:val="single"/>
        </w:rPr>
      </w:pPr>
      <w:r w:rsidRPr="00F17E0C">
        <w:rPr>
          <w:sz w:val="22"/>
          <w:szCs w:val="22"/>
        </w:rPr>
        <w:t>Aligned with the supporting team for Deliverables used agile methodology.</w:t>
      </w:r>
    </w:p>
    <w:p w:rsidR="00F85BDB" w:rsidRPr="005375CA" w:rsidRDefault="00F85BDB" w:rsidP="00F85BDB">
      <w:pPr>
        <w:autoSpaceDE w:val="0"/>
        <w:spacing w:line="240" w:lineRule="exact"/>
        <w:jc w:val="both"/>
        <w:rPr>
          <w:b/>
          <w:sz w:val="22"/>
          <w:szCs w:val="22"/>
        </w:rPr>
      </w:pPr>
      <w:r>
        <w:rPr>
          <w:b/>
          <w:sz w:val="22"/>
          <w:szCs w:val="22"/>
        </w:rPr>
        <w:t xml:space="preserve">Environment: </w:t>
      </w:r>
    </w:p>
    <w:p w:rsidR="00723194" w:rsidRPr="00185EE4" w:rsidRDefault="004E4E6D" w:rsidP="00723194">
      <w:pPr>
        <w:spacing w:line="240" w:lineRule="exact"/>
        <w:jc w:val="both"/>
        <w:rPr>
          <w:sz w:val="22"/>
          <w:szCs w:val="22"/>
        </w:rPr>
      </w:pPr>
      <w:r>
        <w:rPr>
          <w:sz w:val="22"/>
          <w:szCs w:val="22"/>
        </w:rPr>
        <w:t>Windows and Linux</w:t>
      </w:r>
      <w:r w:rsidR="005375CA">
        <w:rPr>
          <w:sz w:val="22"/>
          <w:szCs w:val="22"/>
        </w:rPr>
        <w:t xml:space="preserve"> standalone Applications</w:t>
      </w:r>
      <w:r w:rsidR="00E1543C">
        <w:rPr>
          <w:sz w:val="22"/>
          <w:szCs w:val="22"/>
        </w:rPr>
        <w:t xml:space="preserve">: </w:t>
      </w:r>
      <w:r w:rsidR="00723194" w:rsidRPr="00185EE4">
        <w:rPr>
          <w:sz w:val="22"/>
          <w:szCs w:val="22"/>
        </w:rPr>
        <w:t xml:space="preserve">C, C++, C#, VC++, COM, </w:t>
      </w:r>
      <w:r w:rsidR="00741037">
        <w:rPr>
          <w:sz w:val="22"/>
          <w:szCs w:val="22"/>
        </w:rPr>
        <w:t>Java</w:t>
      </w:r>
      <w:r w:rsidR="00723194">
        <w:rPr>
          <w:sz w:val="22"/>
          <w:szCs w:val="22"/>
        </w:rPr>
        <w:t xml:space="preserve">, </w:t>
      </w:r>
      <w:r w:rsidR="00723194" w:rsidRPr="00185EE4">
        <w:rPr>
          <w:sz w:val="22"/>
          <w:szCs w:val="22"/>
        </w:rPr>
        <w:t>Shell Scripting, Windows, Linux, Sun Solaris, Putty.</w:t>
      </w:r>
    </w:p>
    <w:p w:rsidR="00723194" w:rsidRDefault="00723194" w:rsidP="00723194">
      <w:pPr>
        <w:spacing w:line="240" w:lineRule="exact"/>
        <w:jc w:val="both"/>
        <w:rPr>
          <w:b/>
          <w:sz w:val="22"/>
          <w:szCs w:val="22"/>
        </w:rPr>
      </w:pPr>
    </w:p>
    <w:p w:rsidR="00C42D82" w:rsidRDefault="00C42D82"/>
    <w:sectPr w:rsidR="00C42D82" w:rsidSect="00225F55">
      <w:pgSz w:w="12240" w:h="15840"/>
      <w:pgMar w:top="810" w:right="990" w:bottom="810" w:left="900" w:header="720" w:footer="720" w:gutter="0"/>
      <w:cols w:space="720"/>
      <w:docGrid w:linePitch="600" w:charSpace="409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0"/>
        </w:tabs>
        <w:ind w:left="720" w:hanging="360"/>
      </w:pPr>
      <w:rPr>
        <w:rFonts w:ascii="Symbol" w:hAnsi="Symbol" w:cs="Symbol" w:hint="default"/>
        <w:sz w:val="22"/>
        <w:szCs w:val="22"/>
      </w:rPr>
    </w:lvl>
  </w:abstractNum>
  <w:abstractNum w:abstractNumId="1">
    <w:nsid w:val="00000004"/>
    <w:multiLevelType w:val="singleLevel"/>
    <w:tmpl w:val="00000004"/>
    <w:name w:val="WW8Num5"/>
    <w:lvl w:ilvl="0">
      <w:start w:val="1"/>
      <w:numFmt w:val="bullet"/>
      <w:lvlText w:val=""/>
      <w:lvlJc w:val="left"/>
      <w:pPr>
        <w:tabs>
          <w:tab w:val="num" w:pos="0"/>
        </w:tabs>
        <w:ind w:left="630" w:hanging="360"/>
      </w:pPr>
      <w:rPr>
        <w:rFonts w:ascii="Symbol" w:hAnsi="Symbol"/>
        <w:sz w:val="22"/>
        <w:szCs w:val="22"/>
      </w:rPr>
    </w:lvl>
  </w:abstractNum>
  <w:abstractNum w:abstractNumId="2">
    <w:nsid w:val="00000005"/>
    <w:multiLevelType w:val="singleLevel"/>
    <w:tmpl w:val="00000005"/>
    <w:name w:val="WW8Num6"/>
    <w:lvl w:ilvl="0">
      <w:start w:val="1"/>
      <w:numFmt w:val="bullet"/>
      <w:lvlText w:val=""/>
      <w:lvlJc w:val="left"/>
      <w:pPr>
        <w:tabs>
          <w:tab w:val="num" w:pos="0"/>
        </w:tabs>
        <w:ind w:left="720" w:hanging="360"/>
      </w:pPr>
      <w:rPr>
        <w:rFonts w:ascii="Symbol" w:hAnsi="Symbol"/>
        <w:sz w:val="22"/>
        <w:szCs w:val="22"/>
      </w:rPr>
    </w:lvl>
  </w:abstractNum>
  <w:abstractNum w:abstractNumId="3">
    <w:nsid w:val="00000006"/>
    <w:multiLevelType w:val="singleLevel"/>
    <w:tmpl w:val="00000006"/>
    <w:name w:val="WW8Num7"/>
    <w:lvl w:ilvl="0">
      <w:start w:val="1"/>
      <w:numFmt w:val="bullet"/>
      <w:lvlText w:val=""/>
      <w:lvlJc w:val="left"/>
      <w:pPr>
        <w:tabs>
          <w:tab w:val="num" w:pos="0"/>
        </w:tabs>
        <w:ind w:left="720" w:hanging="360"/>
      </w:pPr>
      <w:rPr>
        <w:rFonts w:ascii="Symbol" w:hAnsi="Symbol" w:cs="Wingdings" w:hint="default"/>
      </w:rPr>
    </w:lvl>
  </w:abstractNum>
  <w:abstractNum w:abstractNumId="4">
    <w:nsid w:val="00000008"/>
    <w:multiLevelType w:val="singleLevel"/>
    <w:tmpl w:val="00000008"/>
    <w:name w:val="WW8Num9"/>
    <w:lvl w:ilvl="0">
      <w:start w:val="1"/>
      <w:numFmt w:val="bullet"/>
      <w:lvlText w:val=""/>
      <w:lvlJc w:val="left"/>
      <w:pPr>
        <w:tabs>
          <w:tab w:val="num" w:pos="0"/>
        </w:tabs>
        <w:ind w:left="720" w:hanging="360"/>
      </w:pPr>
      <w:rPr>
        <w:rFonts w:ascii="Symbol" w:hAnsi="Symbol" w:cs="Symbol" w:hint="default"/>
        <w:sz w:val="22"/>
        <w:szCs w:val="22"/>
      </w:rPr>
    </w:lvl>
  </w:abstractNum>
  <w:abstractNum w:abstractNumId="5">
    <w:nsid w:val="578B3AA8"/>
    <w:multiLevelType w:val="hybridMultilevel"/>
    <w:tmpl w:val="7BBC80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E5F23A6"/>
    <w:multiLevelType w:val="hybridMultilevel"/>
    <w:tmpl w:val="8BF0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723194"/>
    <w:rsid w:val="00013FBB"/>
    <w:rsid w:val="00014D56"/>
    <w:rsid w:val="0004749A"/>
    <w:rsid w:val="00051D7F"/>
    <w:rsid w:val="000625F5"/>
    <w:rsid w:val="00087FB2"/>
    <w:rsid w:val="00097982"/>
    <w:rsid w:val="000B6E07"/>
    <w:rsid w:val="000E3B5E"/>
    <w:rsid w:val="000F0CFF"/>
    <w:rsid w:val="000F2002"/>
    <w:rsid w:val="00101BFF"/>
    <w:rsid w:val="00105E0A"/>
    <w:rsid w:val="00135501"/>
    <w:rsid w:val="00143F54"/>
    <w:rsid w:val="0015114E"/>
    <w:rsid w:val="001543D1"/>
    <w:rsid w:val="001711F2"/>
    <w:rsid w:val="001D4C1F"/>
    <w:rsid w:val="001F2090"/>
    <w:rsid w:val="001F665C"/>
    <w:rsid w:val="00225F55"/>
    <w:rsid w:val="00234B3A"/>
    <w:rsid w:val="002672DC"/>
    <w:rsid w:val="002A6F4B"/>
    <w:rsid w:val="002B1DA4"/>
    <w:rsid w:val="002B6D06"/>
    <w:rsid w:val="00312C20"/>
    <w:rsid w:val="003567D0"/>
    <w:rsid w:val="00370B01"/>
    <w:rsid w:val="003A16BA"/>
    <w:rsid w:val="003A19AA"/>
    <w:rsid w:val="003A66E4"/>
    <w:rsid w:val="003C6C75"/>
    <w:rsid w:val="00472631"/>
    <w:rsid w:val="004D0198"/>
    <w:rsid w:val="004E4E6D"/>
    <w:rsid w:val="004E7CFA"/>
    <w:rsid w:val="0050003B"/>
    <w:rsid w:val="005306E0"/>
    <w:rsid w:val="005345FD"/>
    <w:rsid w:val="005375CA"/>
    <w:rsid w:val="005434E7"/>
    <w:rsid w:val="00545C68"/>
    <w:rsid w:val="00563828"/>
    <w:rsid w:val="00573EBD"/>
    <w:rsid w:val="005B46B8"/>
    <w:rsid w:val="005C0319"/>
    <w:rsid w:val="005C3D44"/>
    <w:rsid w:val="005E1ED1"/>
    <w:rsid w:val="005F437A"/>
    <w:rsid w:val="006026CF"/>
    <w:rsid w:val="00612E9C"/>
    <w:rsid w:val="00633CD1"/>
    <w:rsid w:val="006509DA"/>
    <w:rsid w:val="00666E8A"/>
    <w:rsid w:val="00667FAC"/>
    <w:rsid w:val="00682F31"/>
    <w:rsid w:val="0068574C"/>
    <w:rsid w:val="00692484"/>
    <w:rsid w:val="006E1019"/>
    <w:rsid w:val="006E25F0"/>
    <w:rsid w:val="0071026C"/>
    <w:rsid w:val="00723194"/>
    <w:rsid w:val="00741037"/>
    <w:rsid w:val="00777925"/>
    <w:rsid w:val="007932CC"/>
    <w:rsid w:val="007B6D12"/>
    <w:rsid w:val="007C10AC"/>
    <w:rsid w:val="007E64B4"/>
    <w:rsid w:val="0082562E"/>
    <w:rsid w:val="00834CAA"/>
    <w:rsid w:val="008354EB"/>
    <w:rsid w:val="00854E4C"/>
    <w:rsid w:val="0087271F"/>
    <w:rsid w:val="00882868"/>
    <w:rsid w:val="00887BBC"/>
    <w:rsid w:val="00893766"/>
    <w:rsid w:val="008A24AA"/>
    <w:rsid w:val="008B21F7"/>
    <w:rsid w:val="008B563C"/>
    <w:rsid w:val="008B7943"/>
    <w:rsid w:val="009114C6"/>
    <w:rsid w:val="00992DC6"/>
    <w:rsid w:val="009F7634"/>
    <w:rsid w:val="00A307D4"/>
    <w:rsid w:val="00A42143"/>
    <w:rsid w:val="00A54AC0"/>
    <w:rsid w:val="00A715F7"/>
    <w:rsid w:val="00B046B2"/>
    <w:rsid w:val="00B21C6E"/>
    <w:rsid w:val="00B45C07"/>
    <w:rsid w:val="00BA75BC"/>
    <w:rsid w:val="00BA7651"/>
    <w:rsid w:val="00BA7BAF"/>
    <w:rsid w:val="00BB3EDC"/>
    <w:rsid w:val="00BF107F"/>
    <w:rsid w:val="00C1435D"/>
    <w:rsid w:val="00C26F54"/>
    <w:rsid w:val="00C42D82"/>
    <w:rsid w:val="00CA5CF7"/>
    <w:rsid w:val="00D64ACD"/>
    <w:rsid w:val="00D87E3D"/>
    <w:rsid w:val="00DA06C3"/>
    <w:rsid w:val="00DC323B"/>
    <w:rsid w:val="00DC6C50"/>
    <w:rsid w:val="00DD0AF4"/>
    <w:rsid w:val="00DF1B3D"/>
    <w:rsid w:val="00E056F5"/>
    <w:rsid w:val="00E1543C"/>
    <w:rsid w:val="00E56EBE"/>
    <w:rsid w:val="00E6253B"/>
    <w:rsid w:val="00E6737B"/>
    <w:rsid w:val="00E678A6"/>
    <w:rsid w:val="00E719AF"/>
    <w:rsid w:val="00E87ED2"/>
    <w:rsid w:val="00E94D76"/>
    <w:rsid w:val="00E97951"/>
    <w:rsid w:val="00EA2206"/>
    <w:rsid w:val="00EC10C4"/>
    <w:rsid w:val="00EC4A46"/>
    <w:rsid w:val="00EE776A"/>
    <w:rsid w:val="00EF3CCE"/>
    <w:rsid w:val="00F03677"/>
    <w:rsid w:val="00F107AD"/>
    <w:rsid w:val="00F20F01"/>
    <w:rsid w:val="00F24A75"/>
    <w:rsid w:val="00F67EF0"/>
    <w:rsid w:val="00F82499"/>
    <w:rsid w:val="00F85BDB"/>
    <w:rsid w:val="00FE3A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194"/>
    <w:pPr>
      <w:suppressAutoHyphens/>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23194"/>
  </w:style>
  <w:style w:type="paragraph" w:styleId="BodyText">
    <w:name w:val="Body Text"/>
    <w:basedOn w:val="Normal"/>
    <w:link w:val="BodyTextChar"/>
    <w:rsid w:val="00723194"/>
    <w:pPr>
      <w:spacing w:after="120"/>
    </w:pPr>
  </w:style>
  <w:style w:type="character" w:customStyle="1" w:styleId="BodyTextChar">
    <w:name w:val="Body Text Char"/>
    <w:basedOn w:val="DefaultParagraphFont"/>
    <w:link w:val="BodyText"/>
    <w:rsid w:val="00723194"/>
    <w:rPr>
      <w:rFonts w:ascii="Times New Roman" w:eastAsia="Times New Roman" w:hAnsi="Times New Roman" w:cs="Times New Roman"/>
      <w:sz w:val="20"/>
      <w:szCs w:val="20"/>
    </w:rPr>
  </w:style>
  <w:style w:type="paragraph" w:customStyle="1" w:styleId="MediumGrid22">
    <w:name w:val="Medium Grid 22"/>
    <w:rsid w:val="00723194"/>
    <w:pPr>
      <w:suppressAutoHyphens/>
    </w:pPr>
    <w:rPr>
      <w:rFonts w:ascii="Times New Roman" w:eastAsia="Times New Roman" w:hAnsi="Times New Roman" w:cs="Times New Roman"/>
      <w:sz w:val="20"/>
      <w:szCs w:val="20"/>
    </w:rPr>
  </w:style>
  <w:style w:type="paragraph" w:customStyle="1" w:styleId="MediumGrid21">
    <w:name w:val="Medium Grid 21"/>
    <w:rsid w:val="00723194"/>
    <w:pPr>
      <w:suppressAutoHyphens/>
    </w:pPr>
    <w:rPr>
      <w:rFonts w:ascii="Times New Roman" w:eastAsia="Times New Roman" w:hAnsi="Times New Roman" w:cs="Times New Roman"/>
      <w:sz w:val="20"/>
      <w:szCs w:val="20"/>
    </w:rPr>
  </w:style>
  <w:style w:type="paragraph" w:customStyle="1" w:styleId="ColorfulList-Accent11">
    <w:name w:val="Colorful List - Accent 11"/>
    <w:basedOn w:val="Normal"/>
    <w:rsid w:val="00723194"/>
    <w:pPr>
      <w:ind w:left="720"/>
    </w:pPr>
  </w:style>
  <w:style w:type="character" w:styleId="FollowedHyperlink">
    <w:name w:val="FollowedHyperlink"/>
    <w:basedOn w:val="DefaultParagraphFont"/>
    <w:uiPriority w:val="99"/>
    <w:semiHidden/>
    <w:unhideWhenUsed/>
    <w:rsid w:val="00723194"/>
    <w:rPr>
      <w:color w:val="800080" w:themeColor="followedHyperlink"/>
      <w:u w:val="single"/>
    </w:rPr>
  </w:style>
  <w:style w:type="paragraph" w:styleId="ListParagraph">
    <w:name w:val="List Paragraph"/>
    <w:basedOn w:val="Normal"/>
    <w:uiPriority w:val="34"/>
    <w:qFormat/>
    <w:rsid w:val="00F107AD"/>
    <w:pPr>
      <w:ind w:left="720"/>
      <w:contextualSpacing/>
    </w:pPr>
  </w:style>
  <w:style w:type="table" w:styleId="TableGrid">
    <w:name w:val="Table Grid"/>
    <w:basedOn w:val="TableNormal"/>
    <w:uiPriority w:val="59"/>
    <w:rsid w:val="00BA75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2957419">
      <w:bodyDiv w:val="1"/>
      <w:marLeft w:val="0"/>
      <w:marRight w:val="0"/>
      <w:marTop w:val="0"/>
      <w:marBottom w:val="0"/>
      <w:divBdr>
        <w:top w:val="none" w:sz="0" w:space="0" w:color="auto"/>
        <w:left w:val="none" w:sz="0" w:space="0" w:color="auto"/>
        <w:bottom w:val="none" w:sz="0" w:space="0" w:color="auto"/>
        <w:right w:val="none" w:sz="0" w:space="0" w:color="auto"/>
      </w:divBdr>
    </w:div>
    <w:div w:id="283461132">
      <w:bodyDiv w:val="1"/>
      <w:marLeft w:val="0"/>
      <w:marRight w:val="0"/>
      <w:marTop w:val="0"/>
      <w:marBottom w:val="0"/>
      <w:divBdr>
        <w:top w:val="none" w:sz="0" w:space="0" w:color="auto"/>
        <w:left w:val="none" w:sz="0" w:space="0" w:color="auto"/>
        <w:bottom w:val="none" w:sz="0" w:space="0" w:color="auto"/>
        <w:right w:val="none" w:sz="0" w:space="0" w:color="auto"/>
      </w:divBdr>
    </w:div>
    <w:div w:id="13506376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ebay-buy-sell-electronics/id282614216?mt=8" TargetMode="External"/><Relationship Id="rId3" Type="http://schemas.openxmlformats.org/officeDocument/2006/relationships/settings" Target="settings.xml"/><Relationship Id="rId7" Type="http://schemas.openxmlformats.org/officeDocument/2006/relationships/hyperlink" Target="https://itunes.apple.com/us/app/medtronic-carelink-mobile/id445860674?mt=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medtronic.mcls_us&amp;hl=en" TargetMode="External"/><Relationship Id="rId11" Type="http://schemas.openxmlformats.org/officeDocument/2006/relationships/fontTable" Target="fontTable.xml"/><Relationship Id="rId5" Type="http://schemas.openxmlformats.org/officeDocument/2006/relationships/hyperlink" Target="http://www.soapui.org/" TargetMode="External"/><Relationship Id="rId10" Type="http://schemas.openxmlformats.org/officeDocument/2006/relationships/hyperlink" Target="http://www.synaptics.com/en/natural-id.php" TargetMode="External"/><Relationship Id="rId4" Type="http://schemas.openxmlformats.org/officeDocument/2006/relationships/webSettings" Target="webSettings.xml"/><Relationship Id="rId9" Type="http://schemas.openxmlformats.org/officeDocument/2006/relationships/hyperlink" Target="http://www.synaptics.com/en/press-releases/synaptics-closes-acquisition-validity-sensor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ab</Company>
  <LinksUpToDate>false</LinksUpToDate>
  <CharactersWithSpaces>18799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2016-11-03T15:30:00Z</dcterms:created>
  <dcterms:modified xsi:type="dcterms:W3CDTF">2016-11-03T15:30:00Z</dcterms:modified>
</cp:coreProperties>
</file>