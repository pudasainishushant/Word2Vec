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66" w:rsidRPr="007000EA" w:rsidRDefault="00203E56" w:rsidP="00CD6C3D">
      <w:pPr>
        <w:rPr>
          <w:rFonts w:ascii="Candara" w:hAnsi="Candara" w:cs="Calibri"/>
          <w:b/>
        </w:rPr>
      </w:pPr>
      <w:r w:rsidRPr="004A3090">
        <w:rPr>
          <w:rFonts w:ascii="Candara" w:hAnsi="Candara" w:cs="Calibri"/>
          <w:b/>
          <w:sz w:val="20"/>
          <w:szCs w:val="20"/>
        </w:rPr>
        <w:t>Name Bimbi Koduru</w:t>
      </w:r>
      <w:r w:rsidR="00CD6C3D" w:rsidRPr="004A3090">
        <w:rPr>
          <w:rFonts w:ascii="Candara" w:hAnsi="Candara" w:cs="Calibri"/>
          <w:b/>
          <w:sz w:val="20"/>
          <w:szCs w:val="20"/>
        </w:rPr>
        <w:tab/>
      </w:r>
      <w:r w:rsidRPr="004A3090">
        <w:rPr>
          <w:rFonts w:ascii="Candara" w:hAnsi="Candara" w:cs="Calibri"/>
          <w:b/>
          <w:sz w:val="20"/>
          <w:szCs w:val="20"/>
        </w:rPr>
        <w:t>727-698-6682</w:t>
      </w:r>
      <w:r w:rsidR="00CD6C3D" w:rsidRPr="00203E56">
        <w:rPr>
          <w:rFonts w:ascii="Candara" w:hAnsi="Candara" w:cs="Calibri"/>
          <w:sz w:val="20"/>
          <w:szCs w:val="20"/>
        </w:rPr>
        <w:tab/>
      </w:r>
      <w:r w:rsidR="00CD6C3D" w:rsidRPr="00203E56">
        <w:rPr>
          <w:rFonts w:ascii="Candara" w:hAnsi="Candara" w:cs="Calibri"/>
          <w:sz w:val="20"/>
          <w:szCs w:val="20"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hyperlink r:id="rId7" w:history="1">
        <w:r w:rsidR="000312B6" w:rsidRPr="007000EA">
          <w:rPr>
            <w:rFonts w:ascii="Candara" w:hAnsi="Candara"/>
            <w:b/>
            <w:color w:val="0000FF"/>
            <w:u w:val="single"/>
          </w:rPr>
          <w:t>bimbiqa@gmail.com</w:t>
        </w:r>
      </w:hyperlink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  <w:r w:rsidR="00CD6C3D" w:rsidRPr="007000EA">
        <w:rPr>
          <w:rFonts w:ascii="Candara" w:hAnsi="Candara" w:cs="Calibri"/>
          <w:b/>
        </w:rPr>
        <w:tab/>
      </w:r>
    </w:p>
    <w:p w:rsidR="00854224" w:rsidRPr="007000EA" w:rsidRDefault="00C11F0F" w:rsidP="001E4CFC">
      <w:pPr>
        <w:jc w:val="both"/>
        <w:rPr>
          <w:rFonts w:ascii="Candara" w:hAnsi="Candara" w:cs="Calibri"/>
          <w:sz w:val="18"/>
          <w:szCs w:val="18"/>
        </w:rPr>
      </w:pPr>
      <w:r w:rsidRPr="007000EA">
        <w:rPr>
          <w:rFonts w:ascii="Candara" w:hAnsi="Candara" w:cs="Calibri"/>
          <w:sz w:val="18"/>
          <w:szCs w:val="18"/>
        </w:rPr>
        <w:t xml:space="preserve"> </w:t>
      </w:r>
      <w:r w:rsidR="008F7A9A" w:rsidRPr="007000EA">
        <w:rPr>
          <w:rFonts w:ascii="Candara" w:hAnsi="Candara" w:cs="Calibri"/>
          <w:b/>
          <w:i/>
          <w:sz w:val="20"/>
          <w:szCs w:val="20"/>
        </w:rPr>
        <w:t>PROFESSIONAL SUMMARY:</w:t>
      </w:r>
    </w:p>
    <w:p w:rsidR="00891166" w:rsidRPr="007000EA" w:rsidRDefault="00891166" w:rsidP="00891166">
      <w:pPr>
        <w:jc w:val="both"/>
        <w:rPr>
          <w:rFonts w:ascii="Candara" w:hAnsi="Candara" w:cs="Calibri"/>
          <w:sz w:val="20"/>
          <w:szCs w:val="20"/>
        </w:rPr>
      </w:pPr>
    </w:p>
    <w:p w:rsidR="00D10C76" w:rsidRPr="007000EA" w:rsidRDefault="00D10C76" w:rsidP="00891166">
      <w:pPr>
        <w:numPr>
          <w:ilvl w:val="0"/>
          <w:numId w:val="21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Over</w:t>
      </w:r>
      <w:r w:rsidRPr="007000EA">
        <w:rPr>
          <w:rFonts w:ascii="Candara" w:hAnsi="Candara" w:cs="Calibri"/>
          <w:b/>
          <w:sz w:val="20"/>
          <w:szCs w:val="20"/>
        </w:rPr>
        <w:t xml:space="preserve"> </w:t>
      </w:r>
      <w:r w:rsidR="00505521" w:rsidRPr="007000EA">
        <w:rPr>
          <w:rFonts w:ascii="Candara" w:hAnsi="Candara" w:cs="Calibri"/>
          <w:b/>
          <w:sz w:val="20"/>
          <w:szCs w:val="20"/>
        </w:rPr>
        <w:t>9</w:t>
      </w:r>
      <w:r w:rsidRPr="007000EA">
        <w:rPr>
          <w:rFonts w:ascii="Candara" w:hAnsi="Candara" w:cs="Calibri"/>
          <w:sz w:val="20"/>
          <w:szCs w:val="20"/>
        </w:rPr>
        <w:t xml:space="preserve"> years of professional experience </w:t>
      </w:r>
      <w:r w:rsidRPr="00203E56">
        <w:rPr>
          <w:rFonts w:ascii="Candara" w:hAnsi="Candara" w:cs="Calibri"/>
          <w:b/>
          <w:sz w:val="20"/>
          <w:szCs w:val="20"/>
        </w:rPr>
        <w:t>as</w:t>
      </w:r>
      <w:r w:rsidR="00203E56" w:rsidRPr="00203E56">
        <w:rPr>
          <w:rFonts w:ascii="Candara" w:hAnsi="Candara" w:cs="Calibri"/>
          <w:b/>
          <w:sz w:val="20"/>
          <w:szCs w:val="20"/>
        </w:rPr>
        <w:t xml:space="preserve"> Sr.</w:t>
      </w:r>
      <w:r w:rsidRPr="00203E56">
        <w:rPr>
          <w:rFonts w:ascii="Candara" w:hAnsi="Candara" w:cs="Calibri"/>
          <w:b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z w:val="20"/>
          <w:szCs w:val="20"/>
        </w:rPr>
        <w:t>EDI Analyst</w:t>
      </w:r>
      <w:r w:rsidR="004A3090">
        <w:rPr>
          <w:rFonts w:ascii="Candara" w:hAnsi="Candara" w:cs="Calibri"/>
          <w:b/>
          <w:sz w:val="20"/>
          <w:szCs w:val="20"/>
        </w:rPr>
        <w:t>/</w:t>
      </w:r>
      <w:r w:rsidRPr="007000EA">
        <w:rPr>
          <w:rFonts w:ascii="Candara" w:hAnsi="Candara" w:cs="Calibri"/>
          <w:b/>
          <w:sz w:val="20"/>
          <w:szCs w:val="20"/>
        </w:rPr>
        <w:t xml:space="preserve"> </w:t>
      </w:r>
      <w:r w:rsidR="00891166" w:rsidRPr="007000EA">
        <w:rPr>
          <w:rFonts w:ascii="Candara" w:hAnsi="Candara" w:cs="Calibri"/>
          <w:sz w:val="20"/>
          <w:szCs w:val="20"/>
        </w:rPr>
        <w:t xml:space="preserve">in various Integration and Business Applications like </w:t>
      </w:r>
      <w:r w:rsidRPr="007000EA">
        <w:rPr>
          <w:rFonts w:ascii="Candara" w:hAnsi="Candara" w:cs="Calibri"/>
          <w:b/>
          <w:sz w:val="20"/>
          <w:szCs w:val="20"/>
        </w:rPr>
        <w:t xml:space="preserve">Health Care </w:t>
      </w:r>
    </w:p>
    <w:p w:rsidR="00891166" w:rsidRPr="007000EA" w:rsidRDefault="00891166" w:rsidP="00891166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Expertise in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B2B </w:t>
      </w:r>
      <w:r w:rsidRPr="007000EA">
        <w:rPr>
          <w:rFonts w:ascii="Candara" w:hAnsi="Candara" w:cs="Calibri"/>
          <w:b/>
          <w:color w:val="000000"/>
          <w:spacing w:val="0"/>
          <w:sz w:val="20"/>
          <w:szCs w:val="20"/>
        </w:rPr>
        <w:t>standards</w:t>
      </w:r>
      <w:r w:rsidRPr="007000EA">
        <w:rPr>
          <w:rFonts w:ascii="Candara" w:hAnsi="Candara" w:cs="Calibri"/>
          <w:color w:val="000000"/>
          <w:spacing w:val="0"/>
          <w:sz w:val="20"/>
          <w:szCs w:val="20"/>
        </w:rPr>
        <w:t xml:space="preserve">, </w:t>
      </w:r>
      <w:r w:rsidRPr="007000EA">
        <w:rPr>
          <w:rFonts w:ascii="Candara" w:eastAsia="MS Mincho" w:hAnsi="Candara" w:cs="Calibri"/>
          <w:spacing w:val="0"/>
          <w:sz w:val="20"/>
          <w:szCs w:val="20"/>
        </w:rPr>
        <w:t xml:space="preserve">Implementation of </w:t>
      </w:r>
      <w:r w:rsidRPr="007000EA">
        <w:rPr>
          <w:rFonts w:ascii="Candara" w:eastAsia="MS Mincho" w:hAnsi="Candara" w:cs="Calibri"/>
          <w:b/>
          <w:spacing w:val="0"/>
          <w:sz w:val="20"/>
          <w:szCs w:val="20"/>
        </w:rPr>
        <w:t>Integrated EDI and XML applications</w:t>
      </w:r>
      <w:r w:rsidRPr="007000EA">
        <w:rPr>
          <w:rFonts w:ascii="Candara" w:eastAsia="MS Mincho" w:hAnsi="Candara" w:cs="Calibri"/>
          <w:spacing w:val="0"/>
          <w:sz w:val="20"/>
          <w:szCs w:val="20"/>
        </w:rPr>
        <w:t xml:space="preserve"> and </w:t>
      </w:r>
      <w:r w:rsidRPr="007000EA">
        <w:rPr>
          <w:rFonts w:ascii="Candara" w:eastAsia="MS Mincho" w:hAnsi="Candara" w:cs="Calibri"/>
          <w:b/>
          <w:spacing w:val="0"/>
          <w:sz w:val="20"/>
          <w:szCs w:val="20"/>
        </w:rPr>
        <w:t>Enterprise Application Integration (EAI)</w:t>
      </w:r>
      <w:r w:rsidRPr="007000EA">
        <w:rPr>
          <w:rFonts w:ascii="Candara" w:eastAsia="MS Mincho" w:hAnsi="Candara" w:cs="Calibri"/>
          <w:spacing w:val="0"/>
          <w:sz w:val="20"/>
          <w:szCs w:val="20"/>
        </w:rPr>
        <w:t xml:space="preserve"> for business processes </w:t>
      </w:r>
      <w:r w:rsidRPr="007000EA">
        <w:rPr>
          <w:rFonts w:ascii="Candara" w:eastAsia="MS Mincho" w:hAnsi="Candara" w:cs="Calibri"/>
          <w:b/>
          <w:spacing w:val="0"/>
          <w:sz w:val="20"/>
          <w:szCs w:val="20"/>
        </w:rPr>
        <w:t>across applications</w:t>
      </w:r>
      <w:r w:rsidRPr="007000EA">
        <w:rPr>
          <w:rFonts w:ascii="Candara" w:eastAsia="MS Mincho" w:hAnsi="Candara" w:cs="Calibri"/>
          <w:spacing w:val="0"/>
          <w:sz w:val="20"/>
          <w:szCs w:val="20"/>
        </w:rPr>
        <w:t>.</w:t>
      </w:r>
    </w:p>
    <w:p w:rsidR="00EC3923" w:rsidRPr="0058189F" w:rsidRDefault="00EC3923" w:rsidP="001E4CFC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Created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companion guides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for EDI transactions for both 4010 and 5010 versions and also created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crosswalks 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and also experience in using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EDIFECS Specbuilder.</w:t>
      </w:r>
    </w:p>
    <w:p w:rsidR="00C02DF9" w:rsidRPr="007000EA" w:rsidRDefault="00C02DF9" w:rsidP="001E4CFC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Strong knowledge on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HIPAA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standards,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ICD9/ICD10, EDI transactions &amp; 4010/5010 versions, Medicare and Medicaid Services.</w:t>
      </w:r>
    </w:p>
    <w:p w:rsidR="00DC4E4F" w:rsidRPr="007000EA" w:rsidRDefault="00DC4E4F" w:rsidP="001E4CFC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Extensively used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Facets 5.1/4.81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to test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Medical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Hospital Claims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. </w:t>
      </w:r>
    </w:p>
    <w:p w:rsidR="00CF4A8C" w:rsidRPr="007000EA" w:rsidRDefault="00891166" w:rsidP="00E05C11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Strong Knowledge on claim </w:t>
      </w:r>
      <w:r w:rsidR="0058231B" w:rsidRPr="007000EA">
        <w:rPr>
          <w:rFonts w:ascii="Candara" w:hAnsi="Candara" w:cs="Calibri"/>
          <w:spacing w:val="0"/>
          <w:sz w:val="20"/>
          <w:szCs w:val="20"/>
        </w:rPr>
        <w:t>processing and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EDI transactions i.e. Claims Inquiry and Response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(276/277), 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Receipt and Verification of claim </w:t>
      </w:r>
      <w:r w:rsidR="0058231B" w:rsidRPr="007000EA">
        <w:rPr>
          <w:rFonts w:ascii="Candara" w:hAnsi="Candara" w:cs="Calibri"/>
          <w:spacing w:val="0"/>
          <w:sz w:val="20"/>
          <w:szCs w:val="20"/>
        </w:rPr>
        <w:t>forms</w:t>
      </w:r>
      <w:r w:rsidR="0058231B" w:rsidRPr="007000EA">
        <w:rPr>
          <w:rFonts w:ascii="Candara" w:hAnsi="Candara" w:cs="Calibri"/>
          <w:b/>
          <w:spacing w:val="0"/>
          <w:sz w:val="20"/>
          <w:szCs w:val="20"/>
        </w:rPr>
        <w:t xml:space="preserve"> (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837), </w:t>
      </w:r>
      <w:r w:rsidRPr="007000EA">
        <w:rPr>
          <w:rFonts w:ascii="Candara" w:hAnsi="Candara" w:cs="Calibri"/>
          <w:spacing w:val="0"/>
          <w:sz w:val="20"/>
          <w:szCs w:val="20"/>
        </w:rPr>
        <w:t>Claim Payment and advice</w:t>
      </w:r>
      <w:r w:rsidR="006E7DD6" w:rsidRPr="007000EA">
        <w:rPr>
          <w:rFonts w:ascii="Candara" w:hAnsi="Candara" w:cs="Calibri"/>
          <w:spacing w:val="0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(835), </w:t>
      </w:r>
      <w:r w:rsidRPr="007000EA">
        <w:rPr>
          <w:rFonts w:ascii="Candara" w:hAnsi="Candara" w:cs="Calibri"/>
          <w:spacing w:val="0"/>
          <w:sz w:val="20"/>
          <w:szCs w:val="20"/>
        </w:rPr>
        <w:t>Eligibility Inquiry and Response</w:t>
      </w:r>
      <w:r w:rsidR="004D0211" w:rsidRPr="007000EA">
        <w:rPr>
          <w:rFonts w:ascii="Candara" w:hAnsi="Candara" w:cs="Calibri"/>
          <w:spacing w:val="0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(270/271), </w:t>
      </w:r>
      <w:r w:rsidRPr="007000EA">
        <w:rPr>
          <w:rFonts w:ascii="Candara" w:hAnsi="Candara" w:cs="Calibri"/>
          <w:spacing w:val="0"/>
          <w:sz w:val="20"/>
          <w:szCs w:val="20"/>
        </w:rPr>
        <w:t>Certification Request and Response</w:t>
      </w:r>
      <w:r w:rsidR="004D0211" w:rsidRPr="007000EA">
        <w:rPr>
          <w:rFonts w:ascii="Candara" w:hAnsi="Candara" w:cs="Calibri"/>
          <w:spacing w:val="0"/>
          <w:sz w:val="20"/>
          <w:szCs w:val="20"/>
        </w:rPr>
        <w:t xml:space="preserve"> </w:t>
      </w:r>
      <w:r w:rsidR="004857A4" w:rsidRPr="007000EA">
        <w:rPr>
          <w:rFonts w:ascii="Candara" w:hAnsi="Candara" w:cs="Calibri"/>
          <w:b/>
          <w:spacing w:val="0"/>
          <w:sz w:val="20"/>
          <w:szCs w:val="20"/>
        </w:rPr>
        <w:t>(278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), </w:t>
      </w:r>
      <w:r w:rsidRPr="007000EA">
        <w:rPr>
          <w:rFonts w:ascii="Candara" w:hAnsi="Candara" w:cs="Calibri"/>
          <w:spacing w:val="0"/>
          <w:sz w:val="20"/>
          <w:szCs w:val="20"/>
        </w:rPr>
        <w:t>Benefit Enrollment</w:t>
      </w:r>
      <w:r w:rsidR="004D0211" w:rsidRPr="007000EA">
        <w:rPr>
          <w:rFonts w:ascii="Candara" w:hAnsi="Candara" w:cs="Calibri"/>
          <w:spacing w:val="0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(834), </w:t>
      </w:r>
      <w:r w:rsidRPr="007000EA">
        <w:rPr>
          <w:rFonts w:ascii="Candara" w:hAnsi="Candara" w:cs="Calibri"/>
          <w:spacing w:val="0"/>
          <w:sz w:val="20"/>
          <w:szCs w:val="20"/>
        </w:rPr>
        <w:t>Order and Payment Remittance</w:t>
      </w:r>
      <w:r w:rsidR="004D0211" w:rsidRPr="007000EA">
        <w:rPr>
          <w:rFonts w:ascii="Candara" w:hAnsi="Candara" w:cs="Calibri"/>
          <w:spacing w:val="0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(820), </w:t>
      </w:r>
      <w:r w:rsidRPr="007000EA">
        <w:rPr>
          <w:rFonts w:ascii="Candara" w:hAnsi="Candara" w:cs="Calibri"/>
          <w:spacing w:val="0"/>
          <w:sz w:val="20"/>
          <w:szCs w:val="20"/>
        </w:rPr>
        <w:t>Functional Acknowledgement</w:t>
      </w:r>
      <w:r w:rsidR="004D0211" w:rsidRPr="007000EA">
        <w:rPr>
          <w:rFonts w:ascii="Candara" w:hAnsi="Candara" w:cs="Calibri"/>
          <w:spacing w:val="0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(997/999).</w:t>
      </w:r>
    </w:p>
    <w:p w:rsidR="00777CD7" w:rsidRPr="007000EA" w:rsidRDefault="00777CD7" w:rsidP="00E05C11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>Expertise in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 Datamart testing.</w:t>
      </w:r>
    </w:p>
    <w:p w:rsidR="00777CD7" w:rsidRPr="007000EA" w:rsidRDefault="00777CD7" w:rsidP="00E05C11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Extensively used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Toad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to validate backend data.</w:t>
      </w:r>
    </w:p>
    <w:p w:rsidR="000139D8" w:rsidRPr="007000EA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Used </w:t>
      </w:r>
      <w:r w:rsidRPr="007000EA">
        <w:rPr>
          <w:rFonts w:ascii="Candara" w:hAnsi="Candara" w:cs="Calibri"/>
          <w:b/>
          <w:sz w:val="20"/>
          <w:szCs w:val="20"/>
        </w:rPr>
        <w:t>EDIFECS Step-up/Step-down</w:t>
      </w:r>
      <w:r w:rsidRPr="007000EA">
        <w:rPr>
          <w:rFonts w:ascii="Candara" w:hAnsi="Candara" w:cs="Calibri"/>
          <w:sz w:val="20"/>
          <w:szCs w:val="20"/>
        </w:rPr>
        <w:t xml:space="preserve"> to analyze and migrate from 4010 version to 5010 version.</w:t>
      </w:r>
    </w:p>
    <w:p w:rsidR="002A54EC" w:rsidRPr="00C13405" w:rsidRDefault="002A54EC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>Cognos Qual</w:t>
      </w:r>
      <w:r w:rsidRPr="007000EA">
        <w:rPr>
          <w:rFonts w:ascii="Candara" w:hAnsi="Candara" w:cs="Calibri"/>
          <w:sz w:val="20"/>
          <w:szCs w:val="20"/>
        </w:rPr>
        <w:t xml:space="preserve"> Environment to validate many </w:t>
      </w:r>
      <w:r w:rsidRPr="007000EA">
        <w:rPr>
          <w:rFonts w:ascii="Candara" w:hAnsi="Candara" w:cs="Calibri"/>
          <w:b/>
          <w:sz w:val="20"/>
          <w:szCs w:val="20"/>
        </w:rPr>
        <w:t>Cognos reports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C13405" w:rsidRPr="00C13405" w:rsidRDefault="00C13405" w:rsidP="00C13405">
      <w:pPr>
        <w:numPr>
          <w:ilvl w:val="0"/>
          <w:numId w:val="21"/>
        </w:numPr>
        <w:rPr>
          <w:rFonts w:ascii="Candara" w:hAnsi="Candara" w:cs="Calibri"/>
          <w:sz w:val="20"/>
          <w:szCs w:val="20"/>
        </w:rPr>
      </w:pPr>
      <w:r w:rsidRPr="00C13405">
        <w:rPr>
          <w:rFonts w:ascii="Candara" w:hAnsi="Candara" w:cs="Calibri"/>
          <w:sz w:val="20"/>
          <w:szCs w:val="20"/>
        </w:rPr>
        <w:t>Worked with IT teams regarding EDI transaction X12 837/835/270/271 for Claims Processing</w:t>
      </w:r>
    </w:p>
    <w:p w:rsidR="004304C9" w:rsidRPr="007000EA" w:rsidRDefault="004304C9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Used various Cognos functionalities like Business Insight Advanced, Report Studio, Query Studio for Enterprise Quality Management purposes.</w:t>
      </w:r>
    </w:p>
    <w:p w:rsidR="00C21BA0" w:rsidRPr="007000EA" w:rsidRDefault="00C21BA0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Expertise in </w:t>
      </w:r>
      <w:r w:rsidRPr="007000EA">
        <w:rPr>
          <w:rFonts w:ascii="Candara" w:hAnsi="Candara" w:cs="Calibri"/>
          <w:b/>
          <w:sz w:val="20"/>
          <w:szCs w:val="20"/>
        </w:rPr>
        <w:t>Rational products</w:t>
      </w:r>
      <w:r w:rsidRPr="007000EA">
        <w:rPr>
          <w:rFonts w:ascii="Candara" w:hAnsi="Candara" w:cs="Calibri"/>
          <w:sz w:val="20"/>
          <w:szCs w:val="20"/>
        </w:rPr>
        <w:t xml:space="preserve"> like </w:t>
      </w:r>
      <w:r w:rsidRPr="007000EA">
        <w:rPr>
          <w:rFonts w:ascii="Candara" w:hAnsi="Candara" w:cs="Calibri"/>
          <w:b/>
          <w:sz w:val="20"/>
          <w:szCs w:val="20"/>
        </w:rPr>
        <w:t>Rational Team Concert</w:t>
      </w:r>
      <w:r w:rsidRPr="007000EA">
        <w:rPr>
          <w:rFonts w:ascii="Candara" w:hAnsi="Candara" w:cs="Calibri"/>
          <w:sz w:val="20"/>
          <w:szCs w:val="20"/>
        </w:rPr>
        <w:t xml:space="preserve">, </w:t>
      </w:r>
      <w:r w:rsidRPr="007000EA">
        <w:rPr>
          <w:rFonts w:ascii="Candara" w:hAnsi="Candara" w:cs="Calibri"/>
          <w:b/>
          <w:sz w:val="20"/>
          <w:szCs w:val="20"/>
        </w:rPr>
        <w:t>Rational Quality Manager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0139D8" w:rsidRPr="007000EA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Experience in writing </w:t>
      </w:r>
      <w:r w:rsidRPr="007000EA">
        <w:rPr>
          <w:rFonts w:ascii="Candara" w:hAnsi="Candara" w:cs="Calibri"/>
          <w:b/>
          <w:sz w:val="20"/>
          <w:szCs w:val="20"/>
        </w:rPr>
        <w:t xml:space="preserve">Test cases </w:t>
      </w:r>
      <w:r w:rsidRPr="007000EA">
        <w:rPr>
          <w:rFonts w:ascii="Candara" w:hAnsi="Candara" w:cs="Calibri"/>
          <w:sz w:val="20"/>
          <w:szCs w:val="20"/>
        </w:rPr>
        <w:t xml:space="preserve">and </w:t>
      </w:r>
      <w:r w:rsidRPr="007000EA">
        <w:rPr>
          <w:rFonts w:ascii="Candara" w:hAnsi="Candara" w:cs="Calibri"/>
          <w:b/>
          <w:sz w:val="20"/>
          <w:szCs w:val="20"/>
        </w:rPr>
        <w:t xml:space="preserve">Test plans </w:t>
      </w:r>
      <w:r w:rsidRPr="007000EA">
        <w:rPr>
          <w:rFonts w:ascii="Candara" w:hAnsi="Candara" w:cs="Calibri"/>
          <w:sz w:val="20"/>
          <w:szCs w:val="20"/>
        </w:rPr>
        <w:t xml:space="preserve">based on use cases and involved in </w:t>
      </w:r>
      <w:r w:rsidRPr="007000EA">
        <w:rPr>
          <w:rFonts w:ascii="Candara" w:hAnsi="Candara" w:cs="Calibri"/>
          <w:b/>
          <w:sz w:val="20"/>
          <w:szCs w:val="20"/>
        </w:rPr>
        <w:t>manual testing of EDI applications</w:t>
      </w:r>
      <w:r w:rsidR="00C137E9" w:rsidRPr="007000EA">
        <w:rPr>
          <w:rFonts w:ascii="Candara" w:hAnsi="Candara" w:cs="Calibri"/>
          <w:sz w:val="20"/>
          <w:szCs w:val="20"/>
        </w:rPr>
        <w:t>.</w:t>
      </w:r>
    </w:p>
    <w:p w:rsidR="00C137E9" w:rsidRPr="007000EA" w:rsidRDefault="00C137E9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Extensively worked on </w:t>
      </w:r>
      <w:r w:rsidRPr="007000EA">
        <w:rPr>
          <w:rFonts w:ascii="Candara" w:hAnsi="Candara" w:cs="Calibri"/>
          <w:b/>
          <w:sz w:val="20"/>
          <w:szCs w:val="20"/>
        </w:rPr>
        <w:t xml:space="preserve">HP Quality Center </w:t>
      </w:r>
      <w:r w:rsidRPr="007000EA">
        <w:rPr>
          <w:rFonts w:ascii="Candara" w:hAnsi="Candara" w:cs="Calibri"/>
          <w:sz w:val="20"/>
          <w:szCs w:val="20"/>
        </w:rPr>
        <w:t>for tracking various defects that arise during submission of claims.</w:t>
      </w:r>
    </w:p>
    <w:p w:rsidR="000139D8" w:rsidRPr="007000EA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Performed various types of testing like </w:t>
      </w:r>
      <w:r w:rsidRPr="007000EA">
        <w:rPr>
          <w:rFonts w:ascii="Candara" w:hAnsi="Candara" w:cs="Calibri"/>
          <w:b/>
          <w:sz w:val="20"/>
          <w:szCs w:val="20"/>
        </w:rPr>
        <w:t xml:space="preserve">Functional Testing, Unit testing, Integration Testing, System Testing, Performance Testing, Regression Testing, User Acceptance testing (UAT), End to End Testing </w:t>
      </w:r>
      <w:r w:rsidRPr="007000EA">
        <w:rPr>
          <w:rFonts w:ascii="Candara" w:hAnsi="Candara" w:cs="Calibri"/>
          <w:sz w:val="20"/>
          <w:szCs w:val="20"/>
        </w:rPr>
        <w:t xml:space="preserve">and </w:t>
      </w:r>
      <w:r w:rsidRPr="007000EA">
        <w:rPr>
          <w:rFonts w:ascii="Candara" w:hAnsi="Candara" w:cs="Calibri"/>
          <w:b/>
          <w:sz w:val="20"/>
          <w:szCs w:val="20"/>
        </w:rPr>
        <w:t>Smoke Testing.</w:t>
      </w:r>
    </w:p>
    <w:p w:rsidR="000139D8" w:rsidRPr="007000EA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Experience in working on Automation testing tools like </w:t>
      </w:r>
      <w:r w:rsidRPr="007000EA">
        <w:rPr>
          <w:rFonts w:ascii="Candara" w:hAnsi="Candara" w:cs="Calibri"/>
          <w:b/>
          <w:sz w:val="20"/>
          <w:szCs w:val="20"/>
        </w:rPr>
        <w:t>HP Quality Center, Test Director, Quick Test Pro, Win Runner, Load Runner and Rational Suite.</w:t>
      </w:r>
    </w:p>
    <w:p w:rsidR="000139D8" w:rsidRPr="007000EA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Hands on experience in creating RTM, defect status report, Change requests form, test plans and Project Plans. </w:t>
      </w:r>
    </w:p>
    <w:p w:rsidR="000139D8" w:rsidRPr="007000EA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Experience in working on </w:t>
      </w:r>
      <w:r w:rsidRPr="007000EA">
        <w:rPr>
          <w:rFonts w:ascii="Candara" w:hAnsi="Candara" w:cs="Calibri"/>
          <w:b/>
          <w:sz w:val="20"/>
          <w:szCs w:val="20"/>
        </w:rPr>
        <w:t xml:space="preserve">HIPAA Edits </w:t>
      </w:r>
      <w:r w:rsidR="004857A4" w:rsidRPr="007000EA">
        <w:rPr>
          <w:rFonts w:ascii="Candara" w:hAnsi="Candara" w:cs="Calibri"/>
          <w:sz w:val="20"/>
          <w:szCs w:val="20"/>
        </w:rPr>
        <w:t xml:space="preserve">using </w:t>
      </w:r>
      <w:r w:rsidR="004857A4" w:rsidRPr="007000EA">
        <w:rPr>
          <w:rFonts w:ascii="Candara" w:hAnsi="Candara" w:cs="Calibri"/>
          <w:b/>
          <w:sz w:val="20"/>
          <w:szCs w:val="20"/>
        </w:rPr>
        <w:t>EDIFECS Specbuilder.</w:t>
      </w:r>
    </w:p>
    <w:p w:rsidR="008C5862" w:rsidRPr="007000EA" w:rsidRDefault="008C5862" w:rsidP="001E4CFC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>Knowledge of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 </w:t>
      </w:r>
      <w:r w:rsidR="00C11F0F" w:rsidRPr="007000EA">
        <w:rPr>
          <w:rFonts w:ascii="Candara" w:hAnsi="Candara" w:cs="Calibri"/>
          <w:b/>
          <w:spacing w:val="0"/>
          <w:sz w:val="20"/>
          <w:szCs w:val="20"/>
        </w:rPr>
        <w:t xml:space="preserve">HTTP, </w:t>
      </w:r>
      <w:r w:rsidRPr="007000EA">
        <w:rPr>
          <w:rFonts w:ascii="Candara" w:hAnsi="Candara" w:cs="Calibri"/>
          <w:b/>
          <w:bCs/>
          <w:spacing w:val="0"/>
          <w:sz w:val="20"/>
          <w:szCs w:val="20"/>
        </w:rPr>
        <w:t>AS1, AS2, FTP</w:t>
      </w:r>
      <w:r w:rsidR="00C11F0F" w:rsidRPr="007000EA">
        <w:rPr>
          <w:rFonts w:ascii="Candara" w:hAnsi="Candara" w:cs="Calibri"/>
          <w:b/>
          <w:bCs/>
          <w:spacing w:val="0"/>
          <w:sz w:val="20"/>
          <w:szCs w:val="20"/>
        </w:rPr>
        <w:t>, SFTP, FTPS, SSH</w:t>
      </w:r>
      <w:r w:rsidRPr="007000EA">
        <w:rPr>
          <w:rFonts w:ascii="Candara" w:hAnsi="Candara" w:cs="Calibri"/>
          <w:b/>
          <w:bCs/>
          <w:spacing w:val="0"/>
          <w:sz w:val="20"/>
          <w:szCs w:val="20"/>
        </w:rPr>
        <w:t xml:space="preserve"> </w:t>
      </w:r>
      <w:r w:rsidRPr="007000EA">
        <w:rPr>
          <w:rFonts w:ascii="Candara" w:hAnsi="Candara" w:cs="Calibri"/>
          <w:spacing w:val="0"/>
          <w:sz w:val="20"/>
          <w:szCs w:val="20"/>
        </w:rPr>
        <w:t>protocols and connectivity.</w:t>
      </w:r>
    </w:p>
    <w:p w:rsidR="00630579" w:rsidRPr="007000EA" w:rsidRDefault="00630579" w:rsidP="001E4CFC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Hands on experience using 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>Oracle 8i/9i/10g and extensive experience in writing SQL Queries, PL/SQL, Procedures, Functions, Triggers</w:t>
      </w:r>
      <w:r w:rsidRPr="007000EA">
        <w:rPr>
          <w:rFonts w:ascii="Candara" w:hAnsi="Candara" w:cs="Calibri"/>
          <w:spacing w:val="0"/>
          <w:sz w:val="20"/>
          <w:szCs w:val="20"/>
        </w:rPr>
        <w:t>, Exception Handling, and Cursors.</w:t>
      </w:r>
    </w:p>
    <w:p w:rsidR="00E464B0" w:rsidRPr="007000EA" w:rsidRDefault="002541BE" w:rsidP="002B06AE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Good Knowledge in </w:t>
      </w:r>
      <w:r w:rsidRPr="007000EA">
        <w:rPr>
          <w:rFonts w:ascii="Candara" w:hAnsi="Candara" w:cs="Calibri"/>
          <w:b/>
          <w:bCs/>
          <w:spacing w:val="0"/>
          <w:sz w:val="20"/>
          <w:szCs w:val="20"/>
        </w:rPr>
        <w:t>extraction, transformation and loading</w:t>
      </w:r>
      <w:r w:rsidRPr="007000EA">
        <w:rPr>
          <w:rFonts w:ascii="Candara" w:hAnsi="Candara" w:cs="Calibri"/>
          <w:b/>
          <w:spacing w:val="0"/>
          <w:sz w:val="20"/>
          <w:szCs w:val="20"/>
        </w:rPr>
        <w:t xml:space="preserve"> (ETL)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 process.</w:t>
      </w:r>
    </w:p>
    <w:p w:rsidR="0095584D" w:rsidRPr="007000EA" w:rsidRDefault="0095584D" w:rsidP="001E4CFC">
      <w:pPr>
        <w:pStyle w:val="bulletedlist"/>
        <w:numPr>
          <w:ilvl w:val="0"/>
          <w:numId w:val="21"/>
        </w:numPr>
        <w:jc w:val="both"/>
        <w:rPr>
          <w:rFonts w:ascii="Candara" w:hAnsi="Candara" w:cs="Calibri"/>
          <w:spacing w:val="0"/>
          <w:sz w:val="20"/>
          <w:szCs w:val="20"/>
        </w:rPr>
      </w:pPr>
      <w:r w:rsidRPr="007000EA">
        <w:rPr>
          <w:rFonts w:ascii="Candara" w:hAnsi="Candara" w:cs="Calibri"/>
          <w:spacing w:val="0"/>
          <w:sz w:val="20"/>
          <w:szCs w:val="20"/>
        </w:rPr>
        <w:t xml:space="preserve">Design &amp; development using </w:t>
      </w:r>
      <w:r w:rsidRPr="007000EA">
        <w:rPr>
          <w:rFonts w:ascii="Candara" w:hAnsi="Candara" w:cs="Calibri"/>
          <w:spacing w:val="0"/>
          <w:sz w:val="20"/>
          <w:szCs w:val="20"/>
          <w:lang w:eastAsia="ko-KR"/>
        </w:rPr>
        <w:t xml:space="preserve">Java, Oracle, </w:t>
      </w:r>
      <w:r w:rsidRPr="007000EA">
        <w:rPr>
          <w:rFonts w:ascii="Candara" w:hAnsi="Candara" w:cs="Calibri"/>
          <w:spacing w:val="0"/>
          <w:sz w:val="20"/>
          <w:szCs w:val="20"/>
        </w:rPr>
        <w:t xml:space="preserve">JavaScript, XML, HTML, UML &amp; Rational Rose  </w:t>
      </w:r>
    </w:p>
    <w:p w:rsidR="00C137E9" w:rsidRPr="007000EA" w:rsidRDefault="00C137E9" w:rsidP="00C137E9">
      <w:pPr>
        <w:jc w:val="both"/>
        <w:rPr>
          <w:rFonts w:ascii="Candara" w:hAnsi="Candara" w:cs="Calibri"/>
          <w:b/>
          <w:i/>
          <w:sz w:val="20"/>
          <w:szCs w:val="20"/>
        </w:rPr>
      </w:pPr>
      <w:r w:rsidRPr="007000EA">
        <w:rPr>
          <w:rFonts w:ascii="Candara" w:hAnsi="Candara" w:cs="Calibri"/>
          <w:b/>
          <w:i/>
          <w:sz w:val="20"/>
          <w:szCs w:val="20"/>
        </w:rPr>
        <w:t>TECHINCAL SKILLS:</w:t>
      </w:r>
    </w:p>
    <w:p w:rsidR="003058CB" w:rsidRPr="007000EA" w:rsidRDefault="003058CB" w:rsidP="001E4CFC">
      <w:pPr>
        <w:jc w:val="both"/>
        <w:rPr>
          <w:rFonts w:ascii="Candara" w:hAnsi="Candara" w:cs="Calibri"/>
          <w:b/>
          <w:sz w:val="20"/>
          <w:szCs w:val="20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3"/>
        <w:gridCol w:w="4545"/>
      </w:tblGrid>
      <w:tr w:rsidR="00C57541" w:rsidRPr="007000EA" w:rsidTr="00ED5C41">
        <w:trPr>
          <w:trHeight w:val="375"/>
        </w:trPr>
        <w:tc>
          <w:tcPr>
            <w:tcW w:w="4383" w:type="dxa"/>
          </w:tcPr>
          <w:p w:rsidR="00C57541" w:rsidRPr="007000EA" w:rsidRDefault="00C57541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EDI Mapping Tools</w:t>
            </w:r>
          </w:p>
        </w:tc>
        <w:tc>
          <w:tcPr>
            <w:tcW w:w="4545" w:type="dxa"/>
          </w:tcPr>
          <w:p w:rsidR="00C57541" w:rsidRPr="007000EA" w:rsidRDefault="00C57541" w:rsidP="00C11F0F">
            <w:pPr>
              <w:spacing w:line="276" w:lineRule="auto"/>
              <w:jc w:val="both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GIS 4.2/4.3, Gentran Server 5.1/5.3/6.0/6.1, Ecmap 4.1.7/5.1.6</w:t>
            </w:r>
          </w:p>
        </w:tc>
      </w:tr>
      <w:tr w:rsidR="00EF4DF4" w:rsidRPr="007000EA" w:rsidTr="00ED5C41">
        <w:trPr>
          <w:trHeight w:val="375"/>
        </w:trPr>
        <w:tc>
          <w:tcPr>
            <w:tcW w:w="4383" w:type="dxa"/>
          </w:tcPr>
          <w:p w:rsidR="00EF4DF4" w:rsidRPr="007000EA" w:rsidRDefault="00EF4DF4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EDI Standards</w:t>
            </w:r>
          </w:p>
        </w:tc>
        <w:tc>
          <w:tcPr>
            <w:tcW w:w="4545" w:type="dxa"/>
          </w:tcPr>
          <w:p w:rsidR="00EF4DF4" w:rsidRPr="007000EA" w:rsidRDefault="00EF4DF4" w:rsidP="00C11F0F">
            <w:pPr>
              <w:spacing w:line="276" w:lineRule="auto"/>
              <w:jc w:val="both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ANSI X12, EDIFACT, HIPAA</w:t>
            </w:r>
          </w:p>
        </w:tc>
      </w:tr>
      <w:tr w:rsidR="00C57541" w:rsidRPr="007000EA" w:rsidTr="00ED5C41">
        <w:trPr>
          <w:trHeight w:val="375"/>
        </w:trPr>
        <w:tc>
          <w:tcPr>
            <w:tcW w:w="4383" w:type="dxa"/>
          </w:tcPr>
          <w:p w:rsidR="00C57541" w:rsidRPr="007000EA" w:rsidRDefault="00C57541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QA Testing/ Modeling/ Defect Tracking Tools</w:t>
            </w:r>
          </w:p>
        </w:tc>
        <w:tc>
          <w:tcPr>
            <w:tcW w:w="4545" w:type="dxa"/>
          </w:tcPr>
          <w:p w:rsidR="00D63901" w:rsidRPr="007000EA" w:rsidRDefault="00C57541" w:rsidP="00D63901">
            <w:pPr>
              <w:spacing w:line="276" w:lineRule="auto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 xml:space="preserve">WinRunner 6.0/7.0/7.5/7.6, LoadRunner </w:t>
            </w:r>
          </w:p>
          <w:p w:rsidR="00D63901" w:rsidRPr="007000EA" w:rsidRDefault="00C57541" w:rsidP="00D63901">
            <w:pPr>
              <w:spacing w:line="276" w:lineRule="auto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 xml:space="preserve">6.5/7.8/8.0, Test Director 6.0/7.0/7.6/8.0, </w:t>
            </w:r>
          </w:p>
          <w:p w:rsidR="00D63901" w:rsidRPr="007000EA" w:rsidRDefault="00C57541" w:rsidP="00D63901">
            <w:pPr>
              <w:spacing w:line="276" w:lineRule="auto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Quality Center9.0/10.0, QTP 6.0/6.5/8.0/9.2,</w:t>
            </w:r>
          </w:p>
          <w:p w:rsidR="00C57541" w:rsidRPr="007000EA" w:rsidRDefault="00C57541" w:rsidP="00D63901">
            <w:pPr>
              <w:spacing w:line="276" w:lineRule="auto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 xml:space="preserve"> Clear Quest, Bugzilla, TOAD, </w:t>
            </w:r>
            <w:r w:rsidR="00D63901" w:rsidRPr="007000EA">
              <w:rPr>
                <w:rFonts w:ascii="Candara" w:hAnsi="Candara" w:cs="Calibri"/>
                <w:sz w:val="20"/>
                <w:szCs w:val="20"/>
              </w:rPr>
              <w:t>Rational.</w:t>
            </w:r>
          </w:p>
        </w:tc>
      </w:tr>
      <w:tr w:rsidR="00C94D2E" w:rsidRPr="007000EA" w:rsidTr="00ED5C41">
        <w:trPr>
          <w:trHeight w:val="375"/>
        </w:trPr>
        <w:tc>
          <w:tcPr>
            <w:tcW w:w="4383" w:type="dxa"/>
          </w:tcPr>
          <w:p w:rsidR="00C94D2E" w:rsidRPr="007000EA" w:rsidRDefault="009648A4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 xml:space="preserve">EDI X12 </w:t>
            </w:r>
            <w:r w:rsidR="00431904" w:rsidRPr="007000EA">
              <w:rPr>
                <w:rFonts w:ascii="Candara" w:hAnsi="Candara" w:cs="Calibri"/>
                <w:b/>
                <w:sz w:val="20"/>
                <w:szCs w:val="20"/>
              </w:rPr>
              <w:t>Transaction sets</w:t>
            </w:r>
          </w:p>
          <w:p w:rsidR="009648A4" w:rsidRPr="007000EA" w:rsidRDefault="009648A4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(Versions 4010 and 5010 as applicable)</w:t>
            </w:r>
          </w:p>
        </w:tc>
        <w:tc>
          <w:tcPr>
            <w:tcW w:w="4545" w:type="dxa"/>
          </w:tcPr>
          <w:p w:rsidR="00C94D2E" w:rsidRPr="007000EA" w:rsidRDefault="00C11F0F" w:rsidP="00C57541">
            <w:pPr>
              <w:jc w:val="both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835,</w:t>
            </w:r>
            <w:r w:rsidR="00C57541" w:rsidRPr="007000EA">
              <w:rPr>
                <w:rFonts w:ascii="Candara" w:hAnsi="Candara" w:cs="Calibri"/>
                <w:sz w:val="20"/>
                <w:szCs w:val="20"/>
              </w:rPr>
              <w:t xml:space="preserve"> </w:t>
            </w:r>
            <w:r w:rsidRPr="007000EA">
              <w:rPr>
                <w:rFonts w:ascii="Candara" w:hAnsi="Candara" w:cs="Calibri"/>
                <w:sz w:val="20"/>
                <w:szCs w:val="20"/>
              </w:rPr>
              <w:t>837,</w:t>
            </w:r>
            <w:r w:rsidR="00C57541" w:rsidRPr="007000EA">
              <w:rPr>
                <w:rFonts w:ascii="Candara" w:hAnsi="Candara" w:cs="Calibri"/>
                <w:sz w:val="20"/>
                <w:szCs w:val="20"/>
              </w:rPr>
              <w:t xml:space="preserve"> 270/</w:t>
            </w:r>
            <w:r w:rsidRPr="007000EA">
              <w:rPr>
                <w:rFonts w:ascii="Candara" w:hAnsi="Candara" w:cs="Calibri"/>
                <w:sz w:val="20"/>
                <w:szCs w:val="20"/>
              </w:rPr>
              <w:t>271,</w:t>
            </w:r>
            <w:r w:rsidR="00C57541" w:rsidRPr="007000EA">
              <w:rPr>
                <w:rFonts w:ascii="Candara" w:hAnsi="Candara" w:cs="Calibri"/>
                <w:sz w:val="20"/>
                <w:szCs w:val="20"/>
              </w:rPr>
              <w:t xml:space="preserve"> 276/</w:t>
            </w:r>
            <w:r w:rsidRPr="007000EA">
              <w:rPr>
                <w:rFonts w:ascii="Candara" w:hAnsi="Candara" w:cs="Calibri"/>
                <w:sz w:val="20"/>
                <w:szCs w:val="20"/>
              </w:rPr>
              <w:t>277, 834, 210, 820,</w:t>
            </w:r>
            <w:r w:rsidR="00C57541" w:rsidRPr="007000EA">
              <w:rPr>
                <w:rFonts w:ascii="Candara" w:hAnsi="Candara" w:cs="Calibri"/>
                <w:sz w:val="20"/>
                <w:szCs w:val="20"/>
              </w:rPr>
              <w:t xml:space="preserve"> </w:t>
            </w:r>
            <w:r w:rsidRPr="007000EA">
              <w:rPr>
                <w:rFonts w:ascii="Candara" w:hAnsi="Candara" w:cs="Calibri"/>
                <w:sz w:val="20"/>
                <w:szCs w:val="20"/>
              </w:rPr>
              <w:t>824, 830, 832, 204, 850, 990, 214, 856, 860, 315, 867, 875, 180, 858, 867, 812, 844, 845, 846, 849, 940, &amp; 997</w:t>
            </w:r>
          </w:p>
        </w:tc>
      </w:tr>
      <w:tr w:rsidR="0010389D" w:rsidRPr="007000EA" w:rsidTr="00ED5C41">
        <w:trPr>
          <w:trHeight w:val="375"/>
        </w:trPr>
        <w:tc>
          <w:tcPr>
            <w:tcW w:w="4383" w:type="dxa"/>
          </w:tcPr>
          <w:p w:rsidR="0010389D" w:rsidRPr="007000EA" w:rsidRDefault="0010389D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BI &amp; ETL Tools</w:t>
            </w:r>
          </w:p>
        </w:tc>
        <w:tc>
          <w:tcPr>
            <w:tcW w:w="4545" w:type="dxa"/>
          </w:tcPr>
          <w:p w:rsidR="0010389D" w:rsidRPr="007000EA" w:rsidRDefault="007014A1" w:rsidP="00DF17C9">
            <w:pPr>
              <w:jc w:val="both"/>
              <w:rPr>
                <w:rFonts w:ascii="Candara" w:hAnsi="Candara" w:cs="Calibri"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Cognos 10.2/10.1</w:t>
            </w:r>
            <w:r w:rsidR="00DF17C9" w:rsidRPr="007000EA">
              <w:rPr>
                <w:rFonts w:ascii="Candara" w:hAnsi="Candara" w:cs="Calibri"/>
                <w:sz w:val="20"/>
                <w:szCs w:val="20"/>
              </w:rPr>
              <w:t xml:space="preserve">, </w:t>
            </w:r>
            <w:r w:rsidR="0084663C" w:rsidRPr="007000EA">
              <w:rPr>
                <w:rFonts w:ascii="Candara" w:hAnsi="Candara" w:cs="Calibri"/>
                <w:bCs/>
                <w:sz w:val="20"/>
                <w:szCs w:val="20"/>
              </w:rPr>
              <w:t>Informatica Power Center 9.01/8.6/8.5, Informatica Power Mart 7.2/6.2,</w:t>
            </w:r>
          </w:p>
        </w:tc>
      </w:tr>
      <w:tr w:rsidR="00C94D2E" w:rsidRPr="007000EA" w:rsidTr="00ED5C41">
        <w:trPr>
          <w:trHeight w:val="375"/>
        </w:trPr>
        <w:tc>
          <w:tcPr>
            <w:tcW w:w="4383" w:type="dxa"/>
          </w:tcPr>
          <w:p w:rsidR="00C94D2E" w:rsidRPr="007000EA" w:rsidRDefault="00C94D2E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Internet Technologies</w:t>
            </w:r>
            <w:r w:rsidRPr="007000EA">
              <w:rPr>
                <w:rFonts w:ascii="Candara" w:hAnsi="Candara" w:cs="Calibri"/>
                <w:b/>
                <w:sz w:val="20"/>
                <w:szCs w:val="20"/>
              </w:rPr>
              <w:tab/>
            </w:r>
          </w:p>
        </w:tc>
        <w:tc>
          <w:tcPr>
            <w:tcW w:w="4545" w:type="dxa"/>
          </w:tcPr>
          <w:p w:rsidR="00C94D2E" w:rsidRPr="007000EA" w:rsidRDefault="003058CB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JavaScript, XML, XSLT, XPATH, DTD, Schemas, HTML</w:t>
            </w:r>
          </w:p>
        </w:tc>
      </w:tr>
      <w:tr w:rsidR="00C94D2E" w:rsidRPr="007000EA" w:rsidTr="00ED5C41">
        <w:trPr>
          <w:trHeight w:val="375"/>
        </w:trPr>
        <w:tc>
          <w:tcPr>
            <w:tcW w:w="4383" w:type="dxa"/>
          </w:tcPr>
          <w:p w:rsidR="00C94D2E" w:rsidRPr="007000EA" w:rsidRDefault="002C21B9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Databases</w:t>
            </w:r>
          </w:p>
        </w:tc>
        <w:tc>
          <w:tcPr>
            <w:tcW w:w="4545" w:type="dxa"/>
          </w:tcPr>
          <w:p w:rsidR="00C94D2E" w:rsidRPr="007000EA" w:rsidRDefault="002C21B9" w:rsidP="009648A4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 xml:space="preserve">Oracle </w:t>
            </w:r>
            <w:r w:rsidR="009648A4" w:rsidRPr="007000EA">
              <w:rPr>
                <w:rFonts w:ascii="Candara" w:hAnsi="Candara" w:cs="Calibri"/>
                <w:sz w:val="20"/>
                <w:szCs w:val="20"/>
              </w:rPr>
              <w:t>10g/8i</w:t>
            </w:r>
            <w:r w:rsidRPr="007000EA">
              <w:rPr>
                <w:rFonts w:ascii="Candara" w:hAnsi="Candara" w:cs="Calibri"/>
                <w:sz w:val="20"/>
                <w:szCs w:val="20"/>
              </w:rPr>
              <w:t xml:space="preserve">, SQL Server </w:t>
            </w:r>
            <w:r w:rsidR="009648A4" w:rsidRPr="007000EA">
              <w:rPr>
                <w:rFonts w:ascii="Candara" w:hAnsi="Candara" w:cs="Calibri"/>
                <w:sz w:val="20"/>
                <w:szCs w:val="20"/>
              </w:rPr>
              <w:t>2005/</w:t>
            </w:r>
            <w:r w:rsidRPr="007000EA">
              <w:rPr>
                <w:rFonts w:ascii="Candara" w:hAnsi="Candara" w:cs="Calibri"/>
                <w:sz w:val="20"/>
                <w:szCs w:val="20"/>
              </w:rPr>
              <w:t>2000, MS-Access,</w:t>
            </w:r>
            <w:r w:rsidR="009648A4" w:rsidRPr="007000EA">
              <w:rPr>
                <w:rFonts w:ascii="Candara" w:hAnsi="Candara" w:cs="Calibri"/>
                <w:sz w:val="20"/>
                <w:szCs w:val="20"/>
              </w:rPr>
              <w:t xml:space="preserve"> DB2, </w:t>
            </w:r>
            <w:r w:rsidRPr="007000EA">
              <w:rPr>
                <w:rFonts w:ascii="Candara" w:hAnsi="Candara" w:cs="Calibri"/>
                <w:sz w:val="20"/>
                <w:szCs w:val="20"/>
              </w:rPr>
              <w:t xml:space="preserve"> MySQL</w:t>
            </w:r>
          </w:p>
        </w:tc>
      </w:tr>
      <w:tr w:rsidR="00C94D2E" w:rsidRPr="007000EA" w:rsidTr="00ED5C41">
        <w:trPr>
          <w:trHeight w:val="375"/>
        </w:trPr>
        <w:tc>
          <w:tcPr>
            <w:tcW w:w="4383" w:type="dxa"/>
          </w:tcPr>
          <w:p w:rsidR="00C94D2E" w:rsidRPr="007000EA" w:rsidRDefault="002C21B9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545" w:type="dxa"/>
          </w:tcPr>
          <w:p w:rsidR="00C94D2E" w:rsidRPr="007000EA" w:rsidRDefault="009648A4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 xml:space="preserve">Windows Server 2003/2000/NT, </w:t>
            </w:r>
            <w:r w:rsidR="002C21B9" w:rsidRPr="007000EA">
              <w:rPr>
                <w:rFonts w:ascii="Candara" w:hAnsi="Candara" w:cs="Calibri"/>
                <w:sz w:val="20"/>
                <w:szCs w:val="20"/>
              </w:rPr>
              <w:t>UNIX</w:t>
            </w:r>
            <w:r w:rsidRPr="007000EA">
              <w:rPr>
                <w:rFonts w:ascii="Candara" w:hAnsi="Candara" w:cs="Calibri"/>
                <w:sz w:val="20"/>
                <w:szCs w:val="20"/>
              </w:rPr>
              <w:t>, Linux</w:t>
            </w:r>
            <w:r w:rsidR="002C21B9" w:rsidRPr="007000EA">
              <w:rPr>
                <w:rFonts w:ascii="Candara" w:hAnsi="Candara" w:cs="Calibri"/>
                <w:sz w:val="20"/>
                <w:szCs w:val="20"/>
              </w:rPr>
              <w:t xml:space="preserve">  </w:t>
            </w:r>
          </w:p>
        </w:tc>
      </w:tr>
      <w:tr w:rsidR="00C94D2E" w:rsidRPr="007000EA" w:rsidTr="00447926">
        <w:trPr>
          <w:trHeight w:val="503"/>
        </w:trPr>
        <w:tc>
          <w:tcPr>
            <w:tcW w:w="4383" w:type="dxa"/>
          </w:tcPr>
          <w:p w:rsidR="00C94D2E" w:rsidRPr="007000EA" w:rsidRDefault="002C21B9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b/>
                <w:sz w:val="20"/>
                <w:szCs w:val="20"/>
              </w:rPr>
              <w:lastRenderedPageBreak/>
              <w:t>Tools</w:t>
            </w:r>
          </w:p>
        </w:tc>
        <w:tc>
          <w:tcPr>
            <w:tcW w:w="4545" w:type="dxa"/>
          </w:tcPr>
          <w:p w:rsidR="00C94D2E" w:rsidRPr="007000EA" w:rsidRDefault="002C21B9" w:rsidP="00ED5C41">
            <w:pPr>
              <w:jc w:val="both"/>
              <w:rPr>
                <w:rFonts w:ascii="Candara" w:hAnsi="Candara" w:cs="Calibri"/>
                <w:b/>
                <w:sz w:val="20"/>
                <w:szCs w:val="20"/>
              </w:rPr>
            </w:pPr>
            <w:r w:rsidRPr="007000EA">
              <w:rPr>
                <w:rFonts w:ascii="Candara" w:hAnsi="Candara" w:cs="Calibri"/>
                <w:sz w:val="20"/>
                <w:szCs w:val="20"/>
              </w:rPr>
              <w:t>Crystal Reports 7.0,  XML Spy, Xpath Visualizer, Macromedia Dream weaver</w:t>
            </w:r>
          </w:p>
        </w:tc>
      </w:tr>
    </w:tbl>
    <w:p w:rsidR="000D5050" w:rsidRPr="007000EA" w:rsidRDefault="000D5050" w:rsidP="001E4CFC">
      <w:pPr>
        <w:jc w:val="both"/>
        <w:rPr>
          <w:rFonts w:ascii="Candara" w:hAnsi="Candara" w:cs="Calibri"/>
          <w:b/>
          <w:sz w:val="18"/>
          <w:szCs w:val="18"/>
        </w:rPr>
      </w:pPr>
    </w:p>
    <w:p w:rsidR="000D5050" w:rsidRDefault="000D5050" w:rsidP="001E4CFC">
      <w:pPr>
        <w:jc w:val="both"/>
        <w:rPr>
          <w:rFonts w:ascii="Candara" w:hAnsi="Candara" w:cs="Calibri"/>
          <w:b/>
          <w:i/>
          <w:sz w:val="20"/>
          <w:szCs w:val="20"/>
        </w:rPr>
      </w:pPr>
      <w:r w:rsidRPr="007000EA">
        <w:rPr>
          <w:rFonts w:ascii="Candara" w:hAnsi="Candara" w:cs="Calibri"/>
          <w:b/>
          <w:i/>
          <w:sz w:val="20"/>
          <w:szCs w:val="20"/>
        </w:rPr>
        <w:t>PROJECT DESCRIPTION:</w:t>
      </w:r>
    </w:p>
    <w:p w:rsidR="007000EA" w:rsidRPr="007000EA" w:rsidRDefault="007000EA" w:rsidP="001E4CFC">
      <w:pPr>
        <w:jc w:val="both"/>
        <w:rPr>
          <w:rFonts w:ascii="Candara" w:hAnsi="Candara" w:cs="Calibri"/>
          <w:b/>
          <w:i/>
          <w:sz w:val="20"/>
          <w:szCs w:val="20"/>
        </w:rPr>
      </w:pPr>
    </w:p>
    <w:p w:rsidR="0058231B" w:rsidRPr="007000EA" w:rsidRDefault="0058231B" w:rsidP="0058231B">
      <w:pPr>
        <w:tabs>
          <w:tab w:val="right" w:pos="8640"/>
        </w:tabs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Capital District’s Physicians Health Plan</w:t>
      </w:r>
      <w:r w:rsidR="00A467F6" w:rsidRPr="007000EA">
        <w:rPr>
          <w:rFonts w:ascii="Candara" w:hAnsi="Candara" w:cs="Calibri"/>
          <w:b/>
          <w:sz w:val="20"/>
          <w:szCs w:val="20"/>
        </w:rPr>
        <w:t xml:space="preserve"> [CDPHP]</w:t>
      </w:r>
      <w:r w:rsidRPr="007000EA">
        <w:rPr>
          <w:rFonts w:ascii="Candara" w:hAnsi="Candara" w:cs="Calibri"/>
          <w:b/>
          <w:sz w:val="20"/>
          <w:szCs w:val="20"/>
        </w:rPr>
        <w:t>, NY</w:t>
      </w:r>
      <w:r w:rsidRPr="007000EA">
        <w:rPr>
          <w:rFonts w:ascii="Candara" w:hAnsi="Candara" w:cs="Calibri"/>
          <w:b/>
          <w:sz w:val="20"/>
          <w:szCs w:val="20"/>
        </w:rPr>
        <w:tab/>
      </w:r>
      <w:r w:rsidR="00727F5A" w:rsidRPr="007000EA">
        <w:rPr>
          <w:rFonts w:ascii="Candara" w:hAnsi="Candara" w:cs="Calibri"/>
          <w:b/>
          <w:sz w:val="20"/>
          <w:szCs w:val="20"/>
        </w:rPr>
        <w:t>May</w:t>
      </w:r>
      <w:r w:rsidRPr="007000EA">
        <w:rPr>
          <w:rFonts w:ascii="Candara" w:hAnsi="Candara" w:cs="Calibri"/>
          <w:b/>
          <w:sz w:val="20"/>
          <w:szCs w:val="20"/>
        </w:rPr>
        <w:t>’</w:t>
      </w:r>
      <w:r w:rsidR="00727F5A" w:rsidRPr="007000EA">
        <w:rPr>
          <w:rFonts w:ascii="Candara" w:hAnsi="Candara" w:cs="Calibri"/>
          <w:b/>
          <w:sz w:val="20"/>
          <w:szCs w:val="20"/>
        </w:rPr>
        <w:t>13</w:t>
      </w:r>
      <w:r w:rsidRPr="007000EA">
        <w:rPr>
          <w:rFonts w:ascii="Candara" w:hAnsi="Candara" w:cs="Calibri"/>
          <w:b/>
          <w:sz w:val="20"/>
          <w:szCs w:val="20"/>
        </w:rPr>
        <w:t xml:space="preserve"> –Till Date  </w:t>
      </w:r>
    </w:p>
    <w:p w:rsidR="007000EA" w:rsidRDefault="0058189F" w:rsidP="0058231B">
      <w:pPr>
        <w:tabs>
          <w:tab w:val="right" w:pos="8640"/>
        </w:tabs>
        <w:jc w:val="both"/>
        <w:rPr>
          <w:rFonts w:ascii="Candara" w:hAnsi="Candara" w:cs="Calibri"/>
          <w:b/>
          <w:sz w:val="20"/>
          <w:szCs w:val="20"/>
        </w:rPr>
      </w:pPr>
      <w:r>
        <w:rPr>
          <w:rFonts w:ascii="Candara" w:hAnsi="Candara" w:cs="Calibri"/>
          <w:b/>
          <w:sz w:val="20"/>
          <w:szCs w:val="20"/>
        </w:rPr>
        <w:t xml:space="preserve">Lead </w:t>
      </w:r>
      <w:r w:rsidR="0058231B" w:rsidRPr="007000EA">
        <w:rPr>
          <w:rFonts w:ascii="Candara" w:hAnsi="Candara" w:cs="Calibri"/>
          <w:b/>
          <w:sz w:val="20"/>
          <w:szCs w:val="20"/>
        </w:rPr>
        <w:t xml:space="preserve">EDI </w:t>
      </w:r>
      <w:r w:rsidR="004A3090">
        <w:rPr>
          <w:rFonts w:ascii="Candara" w:hAnsi="Candara" w:cs="Calibri"/>
          <w:b/>
          <w:sz w:val="20"/>
          <w:szCs w:val="20"/>
        </w:rPr>
        <w:t>Analyst</w:t>
      </w:r>
    </w:p>
    <w:p w:rsidR="0058231B" w:rsidRPr="007000EA" w:rsidRDefault="0058231B" w:rsidP="0058231B">
      <w:pPr>
        <w:tabs>
          <w:tab w:val="right" w:pos="8640"/>
        </w:tabs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 xml:space="preserve">       </w:t>
      </w:r>
    </w:p>
    <w:p w:rsidR="0058231B" w:rsidRPr="007000EA" w:rsidRDefault="0058231B" w:rsidP="0058231B">
      <w:pPr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Responsibilities:</w:t>
      </w:r>
    </w:p>
    <w:p w:rsidR="0058231B" w:rsidRPr="007000EA" w:rsidRDefault="00B16EF7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>Facets</w:t>
      </w:r>
      <w:r w:rsidRPr="007000EA">
        <w:rPr>
          <w:rFonts w:ascii="Candara" w:hAnsi="Candara" w:cs="Calibri"/>
          <w:sz w:val="20"/>
          <w:szCs w:val="20"/>
        </w:rPr>
        <w:t xml:space="preserve"> extensively to validate products</w:t>
      </w:r>
      <w:r w:rsidR="0058231B" w:rsidRPr="007000EA">
        <w:rPr>
          <w:rFonts w:ascii="Candara" w:hAnsi="Candara" w:cs="Calibri"/>
          <w:sz w:val="20"/>
          <w:szCs w:val="20"/>
        </w:rPr>
        <w:t>.</w:t>
      </w:r>
    </w:p>
    <w:p w:rsidR="0058231B" w:rsidRPr="007000EA" w:rsidRDefault="00A9038D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</w:t>
      </w:r>
      <w:r w:rsidRPr="007000EA">
        <w:rPr>
          <w:rFonts w:ascii="Candara" w:hAnsi="Candara" w:cs="Calibri"/>
          <w:b/>
          <w:sz w:val="20"/>
          <w:szCs w:val="20"/>
        </w:rPr>
        <w:t>medical claims</w:t>
      </w:r>
      <w:r w:rsidRPr="007000EA">
        <w:rPr>
          <w:rFonts w:ascii="Candara" w:hAnsi="Candara" w:cs="Calibri"/>
          <w:sz w:val="20"/>
          <w:szCs w:val="20"/>
        </w:rPr>
        <w:t xml:space="preserve"> to test various services mentioned in the agreement </w:t>
      </w:r>
      <w:r w:rsidR="004A3090" w:rsidRPr="007000EA">
        <w:rPr>
          <w:rFonts w:ascii="Candara" w:hAnsi="Candara" w:cs="Calibri"/>
          <w:sz w:val="20"/>
          <w:szCs w:val="20"/>
        </w:rPr>
        <w:t>configuration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A9038D" w:rsidRPr="007000EA" w:rsidRDefault="00A9038D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</w:t>
      </w:r>
      <w:r w:rsidRPr="007000EA">
        <w:rPr>
          <w:rFonts w:ascii="Candara" w:hAnsi="Candara" w:cs="Calibri"/>
          <w:b/>
          <w:sz w:val="20"/>
          <w:szCs w:val="20"/>
        </w:rPr>
        <w:t>medical claims</w:t>
      </w:r>
      <w:r w:rsidRPr="007000EA">
        <w:rPr>
          <w:rFonts w:ascii="Candara" w:hAnsi="Candara" w:cs="Calibri"/>
          <w:sz w:val="20"/>
          <w:szCs w:val="20"/>
        </w:rPr>
        <w:t xml:space="preserve"> to test co-insurance and copay amount limits for both individual and family members.</w:t>
      </w:r>
    </w:p>
    <w:p w:rsidR="00C65366" w:rsidRDefault="00C65366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Expertise in </w:t>
      </w:r>
      <w:r w:rsidRPr="007000EA">
        <w:rPr>
          <w:rFonts w:ascii="Candara" w:hAnsi="Candara" w:cs="Calibri"/>
          <w:b/>
          <w:sz w:val="20"/>
          <w:szCs w:val="20"/>
        </w:rPr>
        <w:t>Corporate Analytics</w:t>
      </w:r>
      <w:r w:rsidRPr="007000EA">
        <w:rPr>
          <w:rFonts w:ascii="Candara" w:hAnsi="Candara" w:cs="Calibri"/>
          <w:sz w:val="20"/>
          <w:szCs w:val="20"/>
        </w:rPr>
        <w:t xml:space="preserve"> data mart testing. </w:t>
      </w:r>
    </w:p>
    <w:p w:rsidR="0058189F" w:rsidRPr="00203E56" w:rsidRDefault="0058189F" w:rsidP="00203E56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203E56">
        <w:rPr>
          <w:rFonts w:ascii="Candara" w:hAnsi="Candara" w:cs="Calibri"/>
          <w:sz w:val="20"/>
          <w:szCs w:val="20"/>
        </w:rPr>
        <w:t>Conducted project risk identification and mitigation action planning with the client project manager, or designated technical lead. </w:t>
      </w:r>
    </w:p>
    <w:p w:rsidR="00C65366" w:rsidRPr="007000EA" w:rsidRDefault="00C65366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>Melissa Data Address Cleansing</w:t>
      </w:r>
      <w:r w:rsidRPr="007000EA">
        <w:rPr>
          <w:rFonts w:ascii="Candara" w:hAnsi="Candara" w:cs="Calibri"/>
          <w:sz w:val="20"/>
          <w:szCs w:val="20"/>
        </w:rPr>
        <w:t xml:space="preserve">. Validated the </w:t>
      </w:r>
      <w:r w:rsidRPr="007000EA">
        <w:rPr>
          <w:rFonts w:ascii="Candara" w:hAnsi="Candara" w:cs="Calibri"/>
          <w:b/>
          <w:sz w:val="20"/>
          <w:szCs w:val="20"/>
        </w:rPr>
        <w:t>cleansed addresses</w:t>
      </w:r>
      <w:r w:rsidRPr="007000EA">
        <w:rPr>
          <w:rFonts w:ascii="Candara" w:hAnsi="Candara" w:cs="Calibri"/>
          <w:sz w:val="20"/>
          <w:szCs w:val="20"/>
        </w:rPr>
        <w:t xml:space="preserve"> of the respective providers.</w:t>
      </w:r>
    </w:p>
    <w:p w:rsidR="007D0359" w:rsidRPr="007000EA" w:rsidRDefault="007D0359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Validated </w:t>
      </w:r>
      <w:r w:rsidRPr="007000EA">
        <w:rPr>
          <w:rFonts w:ascii="Candara" w:hAnsi="Candara" w:cs="Calibri"/>
          <w:b/>
          <w:sz w:val="20"/>
          <w:szCs w:val="20"/>
        </w:rPr>
        <w:t>Enhanced Primary Care</w:t>
      </w:r>
      <w:r w:rsidRPr="007000EA">
        <w:rPr>
          <w:rFonts w:ascii="Candara" w:hAnsi="Candara" w:cs="Calibri"/>
          <w:sz w:val="20"/>
          <w:szCs w:val="20"/>
        </w:rPr>
        <w:t xml:space="preserve"> performance </w:t>
      </w:r>
      <w:r w:rsidRPr="007000EA">
        <w:rPr>
          <w:rFonts w:ascii="Candara" w:hAnsi="Candara" w:cs="Calibri"/>
          <w:b/>
          <w:sz w:val="20"/>
          <w:szCs w:val="20"/>
        </w:rPr>
        <w:t>management</w:t>
      </w:r>
      <w:r w:rsidR="006110B3" w:rsidRPr="007000EA">
        <w:rPr>
          <w:rFonts w:ascii="Candara" w:hAnsi="Candara" w:cs="Calibri"/>
          <w:sz w:val="20"/>
          <w:szCs w:val="20"/>
        </w:rPr>
        <w:t xml:space="preserve"> Cognos reports like </w:t>
      </w:r>
      <w:r w:rsidR="006110B3" w:rsidRPr="007000EA">
        <w:rPr>
          <w:rFonts w:ascii="Candara" w:hAnsi="Candara" w:cs="Calibri"/>
          <w:b/>
          <w:sz w:val="20"/>
          <w:szCs w:val="20"/>
        </w:rPr>
        <w:t>Emergency Room Efficiency</w:t>
      </w:r>
      <w:r w:rsidR="006110B3" w:rsidRPr="007000EA">
        <w:rPr>
          <w:rFonts w:ascii="Candara" w:hAnsi="Candara" w:cs="Calibri"/>
          <w:sz w:val="20"/>
          <w:szCs w:val="20"/>
        </w:rPr>
        <w:t xml:space="preserve"> Utilization, Hospital Efficiency Utilization &amp; </w:t>
      </w:r>
      <w:r w:rsidR="006110B3" w:rsidRPr="007000EA">
        <w:rPr>
          <w:rFonts w:ascii="Candara" w:hAnsi="Candara" w:cs="Calibri"/>
          <w:b/>
          <w:sz w:val="20"/>
          <w:szCs w:val="20"/>
        </w:rPr>
        <w:t>Population Risk</w:t>
      </w:r>
      <w:r w:rsidR="006110B3" w:rsidRPr="007000EA">
        <w:rPr>
          <w:rFonts w:ascii="Candara" w:hAnsi="Candara" w:cs="Calibri"/>
          <w:sz w:val="20"/>
          <w:szCs w:val="20"/>
        </w:rPr>
        <w:t xml:space="preserve"> Reports</w:t>
      </w:r>
      <w:r w:rsidR="003F03FA" w:rsidRPr="007000EA">
        <w:rPr>
          <w:rFonts w:ascii="Candara" w:hAnsi="Candara" w:cs="Calibri"/>
          <w:sz w:val="20"/>
          <w:szCs w:val="20"/>
        </w:rPr>
        <w:t>.</w:t>
      </w:r>
    </w:p>
    <w:p w:rsidR="0058231B" w:rsidRDefault="0058231B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</w:t>
      </w:r>
      <w:r w:rsidR="00A9038D" w:rsidRPr="007000EA">
        <w:rPr>
          <w:rFonts w:ascii="Candara" w:hAnsi="Candara" w:cs="Calibri"/>
          <w:b/>
          <w:sz w:val="20"/>
          <w:szCs w:val="20"/>
        </w:rPr>
        <w:t xml:space="preserve">hospital claims </w:t>
      </w:r>
      <w:r w:rsidR="00A9038D" w:rsidRPr="007000EA">
        <w:rPr>
          <w:rFonts w:ascii="Candara" w:hAnsi="Candara" w:cs="Calibri"/>
          <w:sz w:val="20"/>
          <w:szCs w:val="20"/>
        </w:rPr>
        <w:t>to test deductible limits for both individual and family members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58189F" w:rsidRPr="007000EA" w:rsidRDefault="0058189F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58189F">
        <w:rPr>
          <w:rFonts w:ascii="Candara" w:hAnsi="Candara" w:cs="Calibri"/>
          <w:sz w:val="20"/>
          <w:szCs w:val="20"/>
        </w:rPr>
        <w:t>Worked extensively on HIPAA 4010A1 all X12 transactions -837(P, D and I), 835-Remitance advice, 276/277-Claims status and response, 834-Member enrollment, 820- premium payment advice, 278- Prior authorization.</w:t>
      </w:r>
    </w:p>
    <w:p w:rsidR="00A9038D" w:rsidRPr="007000EA" w:rsidRDefault="00A9038D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Validated </w:t>
      </w:r>
      <w:r w:rsidR="00A467F6" w:rsidRPr="007000EA">
        <w:rPr>
          <w:rFonts w:ascii="Candara" w:hAnsi="Candara" w:cs="Calibri"/>
          <w:b/>
          <w:sz w:val="20"/>
          <w:szCs w:val="20"/>
        </w:rPr>
        <w:t>Cognos</w:t>
      </w:r>
      <w:r w:rsidR="00A467F6" w:rsidRPr="007000EA">
        <w:rPr>
          <w:rFonts w:ascii="Candara" w:hAnsi="Candara" w:cs="Calibri"/>
          <w:sz w:val="20"/>
          <w:szCs w:val="20"/>
        </w:rPr>
        <w:t xml:space="preserve"> reports that pull data from Facets and various data schemas like Enterprise Data Warehouse [EDW] and Analytical Data Warehouse [ADW] that are in house to CDPHP.</w:t>
      </w:r>
    </w:p>
    <w:p w:rsidR="00A467F6" w:rsidRPr="007000EA" w:rsidRDefault="00A467F6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as test lead for a </w:t>
      </w:r>
      <w:r w:rsidRPr="007000EA">
        <w:rPr>
          <w:rFonts w:ascii="Candara" w:hAnsi="Candara" w:cs="Calibri"/>
          <w:b/>
          <w:sz w:val="20"/>
          <w:szCs w:val="20"/>
        </w:rPr>
        <w:t>Cognos</w:t>
      </w:r>
      <w:r w:rsidRPr="007000EA">
        <w:rPr>
          <w:rFonts w:ascii="Candara" w:hAnsi="Candara" w:cs="Calibri"/>
          <w:sz w:val="20"/>
          <w:szCs w:val="20"/>
        </w:rPr>
        <w:t xml:space="preserve"> project called </w:t>
      </w:r>
      <w:r w:rsidRPr="007000EA">
        <w:rPr>
          <w:rFonts w:ascii="Candara" w:hAnsi="Candara" w:cs="Calibri"/>
          <w:b/>
          <w:sz w:val="20"/>
          <w:szCs w:val="20"/>
        </w:rPr>
        <w:t>Total Cost of Care</w:t>
      </w:r>
      <w:r w:rsidRPr="007000EA">
        <w:rPr>
          <w:rFonts w:ascii="Candara" w:hAnsi="Candara" w:cs="Calibri"/>
          <w:sz w:val="20"/>
          <w:szCs w:val="20"/>
        </w:rPr>
        <w:t xml:space="preserve">. Tested </w:t>
      </w:r>
      <w:r w:rsidRPr="007000EA">
        <w:rPr>
          <w:rFonts w:ascii="Candara" w:hAnsi="Candara" w:cs="Calibri"/>
          <w:b/>
          <w:sz w:val="20"/>
          <w:szCs w:val="20"/>
        </w:rPr>
        <w:t>Cognos Cube</w:t>
      </w:r>
      <w:r w:rsidRPr="007000EA">
        <w:rPr>
          <w:rFonts w:ascii="Candara" w:hAnsi="Candara" w:cs="Calibri"/>
          <w:sz w:val="20"/>
          <w:szCs w:val="20"/>
        </w:rPr>
        <w:t xml:space="preserve"> [All three phases] extensively.</w:t>
      </w:r>
    </w:p>
    <w:p w:rsidR="00541E2D" w:rsidRPr="007000EA" w:rsidRDefault="00541E2D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>Cognos Business Insight Advanced</w:t>
      </w:r>
      <w:r w:rsidRPr="007000EA">
        <w:rPr>
          <w:rFonts w:ascii="Candara" w:hAnsi="Candara" w:cs="Calibri"/>
          <w:sz w:val="20"/>
          <w:szCs w:val="20"/>
        </w:rPr>
        <w:t xml:space="preserve"> to test </w:t>
      </w:r>
      <w:r w:rsidRPr="007000EA">
        <w:rPr>
          <w:rFonts w:ascii="Candara" w:hAnsi="Candara" w:cs="Calibri"/>
          <w:b/>
          <w:sz w:val="20"/>
          <w:szCs w:val="20"/>
        </w:rPr>
        <w:t>Cognos Cube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58231B" w:rsidRPr="007000EA" w:rsidRDefault="0058231B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Used </w:t>
      </w:r>
      <w:r w:rsidR="00A467F6" w:rsidRPr="007000EA">
        <w:rPr>
          <w:rFonts w:ascii="Candara" w:hAnsi="Candara" w:cs="Calibri"/>
          <w:b/>
          <w:sz w:val="20"/>
          <w:szCs w:val="20"/>
        </w:rPr>
        <w:t>Rational Team Concert [RTC]</w:t>
      </w:r>
      <w:r w:rsidR="00821514" w:rsidRPr="007000EA">
        <w:rPr>
          <w:rFonts w:ascii="Candara" w:hAnsi="Candara" w:cs="Calibri"/>
          <w:b/>
          <w:sz w:val="20"/>
          <w:szCs w:val="20"/>
        </w:rPr>
        <w:t xml:space="preserve"> </w:t>
      </w:r>
      <w:r w:rsidR="00821514" w:rsidRPr="007000EA">
        <w:rPr>
          <w:rFonts w:ascii="Candara" w:hAnsi="Candara" w:cs="Calibri"/>
          <w:sz w:val="20"/>
          <w:szCs w:val="20"/>
        </w:rPr>
        <w:t>to</w:t>
      </w:r>
      <w:r w:rsidR="00821514" w:rsidRPr="007000EA">
        <w:rPr>
          <w:rFonts w:ascii="Candara" w:hAnsi="Candara" w:cs="Calibri"/>
          <w:b/>
          <w:sz w:val="20"/>
          <w:szCs w:val="20"/>
        </w:rPr>
        <w:t xml:space="preserve"> </w:t>
      </w:r>
      <w:r w:rsidR="00821514" w:rsidRPr="007000EA">
        <w:rPr>
          <w:rFonts w:ascii="Candara" w:hAnsi="Candara" w:cs="Calibri"/>
          <w:sz w:val="20"/>
          <w:szCs w:val="20"/>
        </w:rPr>
        <w:t xml:space="preserve">log </w:t>
      </w:r>
      <w:r w:rsidR="00821514" w:rsidRPr="007000EA">
        <w:rPr>
          <w:rFonts w:ascii="Candara" w:hAnsi="Candara" w:cs="Calibri"/>
          <w:b/>
          <w:sz w:val="20"/>
          <w:szCs w:val="20"/>
        </w:rPr>
        <w:t>defects</w:t>
      </w:r>
      <w:r w:rsidR="00821514" w:rsidRPr="007000EA">
        <w:rPr>
          <w:rFonts w:ascii="Candara" w:hAnsi="Candara" w:cs="Calibri"/>
          <w:sz w:val="20"/>
          <w:szCs w:val="20"/>
        </w:rPr>
        <w:t>, track and close defects after resolution.</w:t>
      </w:r>
      <w:r w:rsidR="00821514" w:rsidRPr="007000EA">
        <w:rPr>
          <w:rFonts w:ascii="Candara" w:hAnsi="Candara" w:cs="Calibri"/>
          <w:b/>
          <w:sz w:val="20"/>
          <w:szCs w:val="20"/>
        </w:rPr>
        <w:t xml:space="preserve"> </w:t>
      </w:r>
    </w:p>
    <w:p w:rsidR="006B20FA" w:rsidRPr="007000EA" w:rsidRDefault="006B20FA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with </w:t>
      </w:r>
      <w:r w:rsidRPr="007000EA">
        <w:rPr>
          <w:rFonts w:ascii="Candara" w:hAnsi="Candara" w:cs="Calibri"/>
          <w:b/>
          <w:bCs/>
          <w:sz w:val="20"/>
          <w:szCs w:val="20"/>
        </w:rPr>
        <w:t>HIPAA</w:t>
      </w:r>
      <w:r w:rsidRPr="007000EA">
        <w:rPr>
          <w:rFonts w:ascii="Candara" w:hAnsi="Candara" w:cs="Calibri"/>
          <w:sz w:val="20"/>
          <w:szCs w:val="20"/>
        </w:rPr>
        <w:t xml:space="preserve"> compliant </w:t>
      </w:r>
      <w:r w:rsidRPr="007000EA">
        <w:rPr>
          <w:rFonts w:ascii="Candara" w:hAnsi="Candara" w:cs="Calibri"/>
          <w:b/>
          <w:sz w:val="20"/>
          <w:szCs w:val="20"/>
        </w:rPr>
        <w:t>ANSI X12 834 formats.</w:t>
      </w:r>
    </w:p>
    <w:p w:rsidR="0058231B" w:rsidRPr="007000EA" w:rsidRDefault="00655160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Used </w:t>
      </w:r>
      <w:r w:rsidRPr="007000EA">
        <w:rPr>
          <w:rFonts w:ascii="Candara" w:hAnsi="Candara" w:cs="Calibri"/>
          <w:b/>
          <w:sz w:val="20"/>
          <w:szCs w:val="20"/>
        </w:rPr>
        <w:t>Rational Quality Manager [RQM]</w:t>
      </w:r>
      <w:r w:rsidRPr="007000EA">
        <w:rPr>
          <w:rFonts w:ascii="Candara" w:hAnsi="Candara" w:cs="Calibri"/>
          <w:sz w:val="20"/>
          <w:szCs w:val="20"/>
        </w:rPr>
        <w:t xml:space="preserve"> to upload test cases, log and track testing process. </w:t>
      </w:r>
    </w:p>
    <w:p w:rsidR="0058231B" w:rsidRPr="007000EA" w:rsidRDefault="00CD78E4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Tested and verified several </w:t>
      </w:r>
      <w:r w:rsidRPr="007000EA">
        <w:rPr>
          <w:rFonts w:ascii="Candara" w:hAnsi="Candara" w:cs="Calibri"/>
          <w:b/>
          <w:sz w:val="20"/>
          <w:szCs w:val="20"/>
        </w:rPr>
        <w:t>Medical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Pharmacy Products</w:t>
      </w:r>
      <w:r w:rsidRPr="007000EA">
        <w:rPr>
          <w:rFonts w:ascii="Candara" w:hAnsi="Candara" w:cs="Calibri"/>
          <w:sz w:val="20"/>
          <w:szCs w:val="20"/>
        </w:rPr>
        <w:t xml:space="preserve"> in </w:t>
      </w:r>
      <w:r w:rsidRPr="007000EA">
        <w:rPr>
          <w:rFonts w:ascii="Candara" w:hAnsi="Candara" w:cs="Calibri"/>
          <w:b/>
          <w:sz w:val="20"/>
          <w:szCs w:val="20"/>
        </w:rPr>
        <w:t>Facets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58231B" w:rsidRPr="007000EA" w:rsidRDefault="00BF5BD2" w:rsidP="00C61A66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Extensively tested </w:t>
      </w:r>
      <w:r w:rsidRPr="007000EA">
        <w:rPr>
          <w:rFonts w:ascii="Candara" w:hAnsi="Candara" w:cs="Calibri"/>
          <w:b/>
          <w:sz w:val="20"/>
          <w:szCs w:val="20"/>
        </w:rPr>
        <w:t>7 out of 12 ASO products</w:t>
      </w:r>
      <w:r w:rsidR="00C61A66" w:rsidRPr="007000EA">
        <w:rPr>
          <w:rFonts w:ascii="Candara" w:hAnsi="Candara" w:cs="Calibri"/>
          <w:sz w:val="20"/>
          <w:szCs w:val="20"/>
        </w:rPr>
        <w:t xml:space="preserve"> for 2014 health plan renewals.</w:t>
      </w:r>
    </w:p>
    <w:p w:rsidR="006B20FA" w:rsidRPr="007000EA" w:rsidRDefault="006B20FA" w:rsidP="006B20FA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Experience in developing, implementing and testing EDI</w:t>
      </w:r>
      <w:r w:rsidRPr="007000EA">
        <w:rPr>
          <w:rFonts w:ascii="Candara" w:hAnsi="Candara" w:cs="Calibri"/>
          <w:b/>
          <w:sz w:val="20"/>
          <w:szCs w:val="20"/>
        </w:rPr>
        <w:t xml:space="preserve"> ANSI X12</w:t>
      </w:r>
      <w:r w:rsidRPr="007000EA">
        <w:rPr>
          <w:rFonts w:ascii="Candara" w:hAnsi="Candara" w:cs="Calibri"/>
          <w:sz w:val="20"/>
          <w:szCs w:val="20"/>
        </w:rPr>
        <w:t xml:space="preserve"> applications.</w:t>
      </w:r>
    </w:p>
    <w:p w:rsidR="001C4671" w:rsidRPr="007000EA" w:rsidRDefault="001C4671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Validated many </w:t>
      </w:r>
      <w:r w:rsidRPr="007000EA">
        <w:rPr>
          <w:rFonts w:ascii="Candara" w:hAnsi="Candara" w:cs="Calibri"/>
          <w:b/>
          <w:sz w:val="20"/>
          <w:szCs w:val="20"/>
        </w:rPr>
        <w:t>source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target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z w:val="20"/>
          <w:szCs w:val="20"/>
        </w:rPr>
        <w:t>backend tables</w:t>
      </w:r>
      <w:r w:rsidRPr="007000EA">
        <w:rPr>
          <w:rFonts w:ascii="Candara" w:hAnsi="Candara" w:cs="Calibri"/>
          <w:sz w:val="20"/>
          <w:szCs w:val="20"/>
        </w:rPr>
        <w:t xml:space="preserve"> for data and dollar amount accuracy.</w:t>
      </w:r>
    </w:p>
    <w:p w:rsidR="00C61A66" w:rsidRPr="007000EA" w:rsidRDefault="00C61A66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Performed </w:t>
      </w:r>
      <w:r w:rsidRPr="007000EA">
        <w:rPr>
          <w:rFonts w:ascii="Candara" w:hAnsi="Candara" w:cs="Calibri"/>
          <w:b/>
          <w:sz w:val="20"/>
          <w:szCs w:val="20"/>
        </w:rPr>
        <w:t>regression testing</w:t>
      </w:r>
      <w:r w:rsidRPr="007000EA">
        <w:rPr>
          <w:rFonts w:ascii="Candara" w:hAnsi="Candara" w:cs="Calibri"/>
          <w:sz w:val="20"/>
          <w:szCs w:val="20"/>
        </w:rPr>
        <w:t xml:space="preserve"> to make sure any changes to the products did not impact any existing functionalities.</w:t>
      </w:r>
    </w:p>
    <w:p w:rsidR="006B20FA" w:rsidRPr="007000EA" w:rsidRDefault="006B20FA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Expertise with </w:t>
      </w:r>
      <w:r w:rsidRPr="007000EA">
        <w:rPr>
          <w:rFonts w:ascii="Candara" w:hAnsi="Candara" w:cs="Calibri"/>
          <w:b/>
          <w:bCs/>
          <w:sz w:val="20"/>
          <w:szCs w:val="20"/>
        </w:rPr>
        <w:t>HIPAA</w:t>
      </w:r>
      <w:r w:rsidRPr="007000EA">
        <w:rPr>
          <w:rFonts w:ascii="Candara" w:hAnsi="Candara" w:cs="Calibri"/>
          <w:sz w:val="20"/>
          <w:szCs w:val="20"/>
        </w:rPr>
        <w:t xml:space="preserve"> compliant </w:t>
      </w:r>
      <w:r w:rsidRPr="007000EA">
        <w:rPr>
          <w:rFonts w:ascii="Candara" w:hAnsi="Candara" w:cs="Calibri"/>
          <w:b/>
          <w:sz w:val="20"/>
          <w:szCs w:val="20"/>
        </w:rPr>
        <w:t>ANSI X12 820 formats.</w:t>
      </w:r>
    </w:p>
    <w:p w:rsidR="0058231B" w:rsidRPr="007000EA" w:rsidRDefault="00101621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Validated </w:t>
      </w:r>
      <w:r w:rsidRPr="007000EA">
        <w:rPr>
          <w:rFonts w:ascii="Candara" w:hAnsi="Candara" w:cs="Calibri"/>
          <w:b/>
          <w:sz w:val="20"/>
          <w:szCs w:val="20"/>
        </w:rPr>
        <w:t>In-Network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Out of Network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z w:val="20"/>
          <w:szCs w:val="20"/>
        </w:rPr>
        <w:t>Stoploss</w:t>
      </w:r>
      <w:r w:rsidRPr="007000EA">
        <w:rPr>
          <w:rFonts w:ascii="Candara" w:hAnsi="Candara" w:cs="Calibri"/>
          <w:sz w:val="20"/>
          <w:szCs w:val="20"/>
        </w:rPr>
        <w:t xml:space="preserve"> amount for various products.</w:t>
      </w:r>
    </w:p>
    <w:p w:rsidR="00101621" w:rsidRPr="007000EA" w:rsidRDefault="00101621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Validated </w:t>
      </w:r>
      <w:r w:rsidRPr="007000EA">
        <w:rPr>
          <w:rFonts w:ascii="Candara" w:hAnsi="Candara" w:cs="Calibri"/>
          <w:b/>
          <w:sz w:val="20"/>
          <w:szCs w:val="20"/>
        </w:rPr>
        <w:t>Out of Pocket Max</w:t>
      </w:r>
      <w:r w:rsidRPr="007000EA">
        <w:rPr>
          <w:rFonts w:ascii="Candara" w:hAnsi="Candara" w:cs="Calibri"/>
          <w:sz w:val="20"/>
          <w:szCs w:val="20"/>
        </w:rPr>
        <w:t xml:space="preserve"> limits for various products.</w:t>
      </w:r>
    </w:p>
    <w:p w:rsidR="0058231B" w:rsidRPr="007000EA" w:rsidRDefault="00E73648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Extensive knowledge of </w:t>
      </w:r>
      <w:r w:rsidRPr="007000EA">
        <w:rPr>
          <w:rFonts w:ascii="Candara" w:hAnsi="Candara" w:cs="Calibri"/>
          <w:b/>
          <w:sz w:val="20"/>
          <w:szCs w:val="20"/>
        </w:rPr>
        <w:t>diagnosis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procedure</w:t>
      </w:r>
      <w:r w:rsidRPr="007000EA">
        <w:rPr>
          <w:rFonts w:ascii="Candara" w:hAnsi="Candara" w:cs="Calibri"/>
          <w:sz w:val="20"/>
          <w:szCs w:val="20"/>
        </w:rPr>
        <w:t xml:space="preserve"> codes </w:t>
      </w:r>
      <w:r w:rsidR="00812753" w:rsidRPr="007000EA">
        <w:rPr>
          <w:rFonts w:ascii="Candara" w:hAnsi="Candara" w:cs="Calibri"/>
          <w:sz w:val="20"/>
          <w:szCs w:val="20"/>
        </w:rPr>
        <w:t>those are</w:t>
      </w:r>
      <w:r w:rsidRPr="007000EA">
        <w:rPr>
          <w:rFonts w:ascii="Candara" w:hAnsi="Candara" w:cs="Calibri"/>
          <w:sz w:val="20"/>
          <w:szCs w:val="20"/>
        </w:rPr>
        <w:t xml:space="preserve"> necessary to test several layers of insurance plans.</w:t>
      </w:r>
    </w:p>
    <w:p w:rsidR="007B2751" w:rsidRPr="007000EA" w:rsidRDefault="007B2751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</w:t>
      </w:r>
      <w:r w:rsidRPr="007000EA">
        <w:rPr>
          <w:rFonts w:ascii="Candara" w:hAnsi="Candara" w:cs="Calibri"/>
          <w:b/>
          <w:sz w:val="20"/>
          <w:szCs w:val="20"/>
        </w:rPr>
        <w:t>master test plan</w:t>
      </w:r>
      <w:r w:rsidRPr="007000EA">
        <w:rPr>
          <w:rFonts w:ascii="Candara" w:hAnsi="Candara" w:cs="Calibri"/>
          <w:sz w:val="20"/>
          <w:szCs w:val="20"/>
        </w:rPr>
        <w:t xml:space="preserve">, </w:t>
      </w:r>
      <w:r w:rsidRPr="007000EA">
        <w:rPr>
          <w:rFonts w:ascii="Candara" w:hAnsi="Candara" w:cs="Calibri"/>
          <w:b/>
          <w:sz w:val="20"/>
          <w:szCs w:val="20"/>
        </w:rPr>
        <w:t>test cases</w:t>
      </w:r>
      <w:r w:rsidRPr="007000EA">
        <w:rPr>
          <w:rFonts w:ascii="Candara" w:hAnsi="Candara" w:cs="Calibri"/>
          <w:sz w:val="20"/>
          <w:szCs w:val="20"/>
        </w:rPr>
        <w:t xml:space="preserve"> and created </w:t>
      </w:r>
      <w:r w:rsidRPr="007000EA">
        <w:rPr>
          <w:rFonts w:ascii="Candara" w:hAnsi="Candara" w:cs="Calibri"/>
          <w:b/>
          <w:sz w:val="20"/>
          <w:szCs w:val="20"/>
        </w:rPr>
        <w:t>test scripts</w:t>
      </w:r>
      <w:r w:rsidRPr="007000EA">
        <w:rPr>
          <w:rFonts w:ascii="Candara" w:hAnsi="Candara" w:cs="Calibri"/>
          <w:sz w:val="20"/>
          <w:szCs w:val="20"/>
        </w:rPr>
        <w:t xml:space="preserve"> to </w:t>
      </w:r>
      <w:r w:rsidR="007F039D" w:rsidRPr="007000EA">
        <w:rPr>
          <w:rFonts w:ascii="Candara" w:hAnsi="Candara" w:cs="Calibri"/>
          <w:sz w:val="20"/>
          <w:szCs w:val="20"/>
        </w:rPr>
        <w:t xml:space="preserve">successfully implement </w:t>
      </w:r>
      <w:r w:rsidR="007F039D" w:rsidRPr="007000EA">
        <w:rPr>
          <w:rFonts w:ascii="Candara" w:hAnsi="Candara" w:cs="Calibri"/>
          <w:b/>
          <w:sz w:val="20"/>
          <w:szCs w:val="20"/>
        </w:rPr>
        <w:t>system integration</w:t>
      </w:r>
      <w:r w:rsidRPr="007000EA">
        <w:rPr>
          <w:rFonts w:ascii="Candara" w:hAnsi="Candara" w:cs="Calibri"/>
          <w:b/>
          <w:sz w:val="20"/>
          <w:szCs w:val="20"/>
        </w:rPr>
        <w:t xml:space="preserve"> testing</w:t>
      </w:r>
      <w:r w:rsidRPr="007000EA">
        <w:rPr>
          <w:rFonts w:ascii="Candara" w:hAnsi="Candara" w:cs="Calibri"/>
          <w:sz w:val="20"/>
          <w:szCs w:val="20"/>
        </w:rPr>
        <w:t xml:space="preserve"> in an effective and timely manner.</w:t>
      </w:r>
    </w:p>
    <w:p w:rsidR="0058231B" w:rsidRPr="007000EA" w:rsidRDefault="008A19F0" w:rsidP="005823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Interacted with </w:t>
      </w:r>
      <w:r w:rsidRPr="007000EA">
        <w:rPr>
          <w:rFonts w:ascii="Candara" w:hAnsi="Candara" w:cs="Calibri"/>
          <w:b/>
          <w:sz w:val="20"/>
          <w:szCs w:val="20"/>
        </w:rPr>
        <w:t>Dev teams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Business Owners</w:t>
      </w:r>
      <w:r w:rsidRPr="007000EA">
        <w:rPr>
          <w:rFonts w:ascii="Candara" w:hAnsi="Candara" w:cs="Calibri"/>
          <w:sz w:val="20"/>
          <w:szCs w:val="20"/>
        </w:rPr>
        <w:t xml:space="preserve"> to have better understanding of </w:t>
      </w:r>
      <w:r w:rsidRPr="007000EA">
        <w:rPr>
          <w:rFonts w:ascii="Candara" w:hAnsi="Candara" w:cs="Calibri"/>
          <w:b/>
          <w:sz w:val="20"/>
          <w:szCs w:val="20"/>
        </w:rPr>
        <w:t>Unit testing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User Acceptance Testing [UAT]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58231B" w:rsidRPr="007000EA" w:rsidRDefault="0058231B" w:rsidP="001E4CFC">
      <w:pPr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Environment: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="00AA5948" w:rsidRPr="007000EA">
        <w:rPr>
          <w:rFonts w:ascii="Candara" w:hAnsi="Candara" w:cs="Calibri"/>
          <w:sz w:val="20"/>
          <w:szCs w:val="20"/>
        </w:rPr>
        <w:t xml:space="preserve">Facets </w:t>
      </w:r>
      <w:r w:rsidRPr="007000EA">
        <w:rPr>
          <w:rFonts w:ascii="Candara" w:hAnsi="Candara" w:cs="Calibri"/>
          <w:sz w:val="20"/>
          <w:szCs w:val="20"/>
        </w:rPr>
        <w:t xml:space="preserve">Rational </w:t>
      </w:r>
      <w:r w:rsidR="00AA5948" w:rsidRPr="007000EA">
        <w:rPr>
          <w:rFonts w:ascii="Candara" w:hAnsi="Candara" w:cs="Calibri"/>
          <w:sz w:val="20"/>
          <w:szCs w:val="20"/>
        </w:rPr>
        <w:t>Team Concert</w:t>
      </w:r>
      <w:r w:rsidRPr="007000EA">
        <w:rPr>
          <w:rFonts w:ascii="Candara" w:hAnsi="Candara" w:cs="Calibri"/>
          <w:sz w:val="20"/>
          <w:szCs w:val="20"/>
        </w:rPr>
        <w:t xml:space="preserve"> (R</w:t>
      </w:r>
      <w:r w:rsidR="00AA5948" w:rsidRPr="007000EA">
        <w:rPr>
          <w:rFonts w:ascii="Candara" w:hAnsi="Candara" w:cs="Calibri"/>
          <w:sz w:val="20"/>
          <w:szCs w:val="20"/>
        </w:rPr>
        <w:t>TC</w:t>
      </w:r>
      <w:r w:rsidRPr="007000EA">
        <w:rPr>
          <w:rFonts w:ascii="Candara" w:hAnsi="Candara" w:cs="Calibri"/>
          <w:sz w:val="20"/>
          <w:szCs w:val="20"/>
        </w:rPr>
        <w:t xml:space="preserve">), </w:t>
      </w:r>
      <w:r w:rsidR="00AA5948" w:rsidRPr="007000EA">
        <w:rPr>
          <w:rFonts w:ascii="Candara" w:hAnsi="Candara" w:cs="Calibri"/>
          <w:sz w:val="20"/>
          <w:szCs w:val="20"/>
        </w:rPr>
        <w:t>Rational Quality Manager [RQM], IBM Cognos</w:t>
      </w:r>
      <w:r w:rsidR="0063623A" w:rsidRPr="007000EA">
        <w:rPr>
          <w:rFonts w:ascii="Candara" w:hAnsi="Candara" w:cs="Calibri"/>
          <w:sz w:val="20"/>
          <w:szCs w:val="20"/>
        </w:rPr>
        <w:t xml:space="preserve"> version </w:t>
      </w:r>
      <w:r w:rsidR="0088037E" w:rsidRPr="007000EA">
        <w:rPr>
          <w:rFonts w:ascii="Candara" w:hAnsi="Candara" w:cs="Calibri"/>
          <w:sz w:val="20"/>
          <w:szCs w:val="20"/>
        </w:rPr>
        <w:t>10.1</w:t>
      </w:r>
      <w:r w:rsidRPr="007000EA">
        <w:rPr>
          <w:rFonts w:ascii="Candara" w:hAnsi="Candara" w:cs="Calibri"/>
          <w:sz w:val="20"/>
          <w:szCs w:val="20"/>
        </w:rPr>
        <w:t xml:space="preserve">, Microsoft Office, </w:t>
      </w:r>
      <w:r w:rsidR="0063623A" w:rsidRPr="007000EA">
        <w:rPr>
          <w:rFonts w:ascii="Candara" w:hAnsi="Candara" w:cs="Calibri"/>
          <w:sz w:val="20"/>
          <w:szCs w:val="20"/>
        </w:rPr>
        <w:t xml:space="preserve">Oracle version </w:t>
      </w:r>
      <w:r w:rsidR="0088037E" w:rsidRPr="007000EA">
        <w:rPr>
          <w:rFonts w:ascii="Candara" w:hAnsi="Candara" w:cs="Calibri"/>
          <w:sz w:val="20"/>
          <w:szCs w:val="20"/>
        </w:rPr>
        <w:t>11g</w:t>
      </w:r>
      <w:r w:rsidR="0063623A" w:rsidRPr="007000EA">
        <w:rPr>
          <w:rFonts w:ascii="Candara" w:hAnsi="Candara" w:cs="Calibri"/>
          <w:sz w:val="20"/>
          <w:szCs w:val="20"/>
        </w:rPr>
        <w:t xml:space="preserve">, Toad </w:t>
      </w:r>
      <w:r w:rsidR="0088037E" w:rsidRPr="007000EA">
        <w:rPr>
          <w:rFonts w:ascii="Candara" w:hAnsi="Candara" w:cs="Calibri"/>
          <w:sz w:val="20"/>
          <w:szCs w:val="20"/>
        </w:rPr>
        <w:t xml:space="preserve">11.0.0.116, Snag It 11, </w:t>
      </w:r>
      <w:r w:rsidR="001E7E05" w:rsidRPr="007000EA">
        <w:rPr>
          <w:rFonts w:ascii="Candara" w:hAnsi="Candara" w:cs="Calibri"/>
          <w:sz w:val="20"/>
          <w:szCs w:val="20"/>
        </w:rPr>
        <w:t>VMware</w:t>
      </w:r>
      <w:r w:rsidR="0088037E" w:rsidRPr="007000EA">
        <w:rPr>
          <w:rFonts w:ascii="Candara" w:hAnsi="Candara" w:cs="Calibri"/>
          <w:sz w:val="20"/>
          <w:szCs w:val="20"/>
        </w:rPr>
        <w:t xml:space="preserve"> Horizon View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58231B" w:rsidRPr="007000EA" w:rsidRDefault="0058231B" w:rsidP="001E4CFC">
      <w:pPr>
        <w:jc w:val="both"/>
        <w:rPr>
          <w:rFonts w:ascii="Candara" w:hAnsi="Candara" w:cs="Calibri"/>
          <w:b/>
          <w:sz w:val="20"/>
          <w:szCs w:val="20"/>
        </w:rPr>
      </w:pPr>
    </w:p>
    <w:p w:rsidR="007000EA" w:rsidRDefault="00C137E9" w:rsidP="001E4CFC">
      <w:pPr>
        <w:tabs>
          <w:tab w:val="right" w:pos="8640"/>
        </w:tabs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Medco Health Solutions, NJ</w:t>
      </w:r>
      <w:r w:rsidR="007000EA" w:rsidRPr="007000EA">
        <w:rPr>
          <w:rFonts w:ascii="Candara" w:hAnsi="Candara" w:cs="Calibri"/>
          <w:b/>
          <w:sz w:val="20"/>
          <w:szCs w:val="20"/>
        </w:rPr>
        <w:t xml:space="preserve"> </w:t>
      </w:r>
      <w:r w:rsidR="004A3090">
        <w:rPr>
          <w:rFonts w:ascii="Candara" w:hAnsi="Candara" w:cs="Calibri"/>
          <w:b/>
          <w:sz w:val="20"/>
          <w:szCs w:val="20"/>
        </w:rPr>
        <w:t xml:space="preserve">     </w:t>
      </w:r>
      <w:r w:rsidR="007000EA" w:rsidRPr="007000EA">
        <w:rPr>
          <w:rFonts w:ascii="Candara" w:hAnsi="Candara" w:cs="Calibri"/>
          <w:b/>
          <w:sz w:val="20"/>
          <w:szCs w:val="20"/>
        </w:rPr>
        <w:t>Sr. EDI Analyst</w:t>
      </w:r>
      <w:r w:rsidR="007000EA">
        <w:rPr>
          <w:rFonts w:ascii="Candara" w:hAnsi="Candara" w:cs="Calibri"/>
          <w:b/>
          <w:sz w:val="20"/>
          <w:szCs w:val="20"/>
        </w:rPr>
        <w:t xml:space="preserve">         </w:t>
      </w:r>
      <w:r w:rsidR="007000EA" w:rsidRPr="007000EA">
        <w:rPr>
          <w:rFonts w:ascii="Candara" w:hAnsi="Candara" w:cs="Calibri"/>
          <w:b/>
          <w:sz w:val="20"/>
          <w:szCs w:val="20"/>
        </w:rPr>
        <w:t xml:space="preserve"> Mar’09 –Apr’13  </w:t>
      </w:r>
    </w:p>
    <w:p w:rsidR="00C01E9E" w:rsidRPr="007000EA" w:rsidRDefault="00C01E9E" w:rsidP="001E4CFC">
      <w:pPr>
        <w:tabs>
          <w:tab w:val="right" w:pos="8640"/>
        </w:tabs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ab/>
        <w:t xml:space="preserve"> </w:t>
      </w:r>
    </w:p>
    <w:p w:rsidR="00C01E9E" w:rsidRPr="007000EA" w:rsidRDefault="00C01E9E" w:rsidP="001E4CFC">
      <w:pPr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Responsibilities: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Writing </w:t>
      </w:r>
      <w:r w:rsidRPr="0058189F">
        <w:rPr>
          <w:rFonts w:ascii="Candara" w:hAnsi="Candara" w:cs="Calibri"/>
          <w:sz w:val="20"/>
          <w:szCs w:val="20"/>
        </w:rPr>
        <w:t>specifications for enhancements</w:t>
      </w:r>
      <w:r w:rsidRPr="007000EA">
        <w:rPr>
          <w:rFonts w:ascii="Candara" w:hAnsi="Candara" w:cs="Calibri"/>
          <w:sz w:val="20"/>
          <w:szCs w:val="20"/>
        </w:rPr>
        <w:t xml:space="preserve"> by using existing legacy system documentation and procedures.</w:t>
      </w:r>
    </w:p>
    <w:p w:rsidR="003F251B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Performed </w:t>
      </w:r>
      <w:r w:rsidRPr="0058189F">
        <w:rPr>
          <w:rFonts w:ascii="Candara" w:hAnsi="Candara" w:cs="Calibri"/>
          <w:sz w:val="20"/>
          <w:szCs w:val="20"/>
        </w:rPr>
        <w:t xml:space="preserve">GAP Analysis </w:t>
      </w:r>
      <w:r w:rsidRPr="007000EA">
        <w:rPr>
          <w:rFonts w:ascii="Candara" w:hAnsi="Candara" w:cs="Calibri"/>
          <w:sz w:val="20"/>
          <w:szCs w:val="20"/>
        </w:rPr>
        <w:t xml:space="preserve">and created </w:t>
      </w:r>
      <w:r w:rsidRPr="0058189F">
        <w:rPr>
          <w:rFonts w:ascii="Candara" w:hAnsi="Candara" w:cs="Calibri"/>
          <w:sz w:val="20"/>
          <w:szCs w:val="20"/>
        </w:rPr>
        <w:t xml:space="preserve">5010 Companion guides for HIPAA EDI </w:t>
      </w:r>
      <w:r w:rsidRPr="007000EA">
        <w:rPr>
          <w:rFonts w:ascii="Candara" w:hAnsi="Candara" w:cs="Calibri"/>
          <w:sz w:val="20"/>
          <w:szCs w:val="20"/>
        </w:rPr>
        <w:t>transaction sets, including the HIPAA 5010 837i, 837p, 837d, 835, 270/271, 276/277, 834.</w:t>
      </w:r>
    </w:p>
    <w:p w:rsidR="0058189F" w:rsidRPr="0058189F" w:rsidRDefault="0058189F" w:rsidP="0058189F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58189F">
        <w:rPr>
          <w:rFonts w:ascii="Candara" w:hAnsi="Candara" w:cs="Calibri"/>
          <w:sz w:val="20"/>
          <w:szCs w:val="20"/>
        </w:rPr>
        <w:t>Worked on HIPAA Standard Transaction Forms X12-837 for Equivalent Encounter Information, X-12-835 Claims Payment and Remittance Advice, X12-Health Care Claim status request and response, X12-270/271 Eligibility for a Health Plan and X12-820 Premium Payments.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</w:t>
      </w:r>
      <w:r w:rsidRPr="0058189F">
        <w:rPr>
          <w:rFonts w:ascii="Candara" w:hAnsi="Candara" w:cs="Calibri"/>
          <w:sz w:val="20"/>
          <w:szCs w:val="20"/>
        </w:rPr>
        <w:t xml:space="preserve">crosswalks </w:t>
      </w:r>
      <w:r w:rsidRPr="007000EA">
        <w:rPr>
          <w:rFonts w:ascii="Candara" w:hAnsi="Candara" w:cs="Calibri"/>
          <w:sz w:val="20"/>
          <w:szCs w:val="20"/>
        </w:rPr>
        <w:t>by analyzing the base maps provided by the client.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Used </w:t>
      </w:r>
      <w:r w:rsidRPr="0058189F">
        <w:rPr>
          <w:rFonts w:ascii="Candara" w:hAnsi="Candara" w:cs="Calibri"/>
          <w:sz w:val="20"/>
          <w:szCs w:val="20"/>
        </w:rPr>
        <w:t xml:space="preserve">EDIFECS Specbuilder </w:t>
      </w:r>
      <w:r w:rsidRPr="007000EA">
        <w:rPr>
          <w:rFonts w:ascii="Candara" w:hAnsi="Candara" w:cs="Calibri"/>
          <w:sz w:val="20"/>
          <w:szCs w:val="20"/>
        </w:rPr>
        <w:t>for creating specifications and also creating guidelines.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Developed </w:t>
      </w:r>
      <w:r w:rsidRPr="0058189F">
        <w:rPr>
          <w:rFonts w:ascii="Candara" w:hAnsi="Candara" w:cs="Calibri"/>
          <w:sz w:val="20"/>
          <w:szCs w:val="20"/>
        </w:rPr>
        <w:t>test cases and test scripts</w:t>
      </w:r>
      <w:r w:rsidRPr="007000EA">
        <w:rPr>
          <w:rFonts w:ascii="Candara" w:hAnsi="Candara" w:cs="Calibri"/>
          <w:sz w:val="20"/>
          <w:szCs w:val="20"/>
        </w:rPr>
        <w:t xml:space="preserve"> for the functional testing.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Planned and developed </w:t>
      </w:r>
      <w:r w:rsidRPr="0058189F">
        <w:rPr>
          <w:rFonts w:ascii="Candara" w:hAnsi="Candara" w:cs="Calibri"/>
          <w:sz w:val="20"/>
          <w:szCs w:val="20"/>
        </w:rPr>
        <w:t>test cases using Quality center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="00140E6F" w:rsidRPr="007000EA">
        <w:rPr>
          <w:rFonts w:ascii="Candara" w:hAnsi="Candara" w:cs="Calibri"/>
          <w:sz w:val="20"/>
          <w:szCs w:val="20"/>
        </w:rPr>
        <w:t>defect-tracking</w:t>
      </w:r>
      <w:r w:rsidRPr="007000EA">
        <w:rPr>
          <w:rFonts w:ascii="Candara" w:hAnsi="Candara" w:cs="Calibri"/>
          <w:sz w:val="20"/>
          <w:szCs w:val="20"/>
        </w:rPr>
        <w:t xml:space="preserve"> tool.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Participated in business requirements, user requests and defect analysis meetings.</w:t>
      </w:r>
    </w:p>
    <w:p w:rsidR="003F251B" w:rsidRPr="007000EA" w:rsidRDefault="003F251B" w:rsidP="002B06AE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Extensively used SQL to perform </w:t>
      </w:r>
      <w:r w:rsidRPr="007000EA">
        <w:rPr>
          <w:rFonts w:ascii="Candara" w:hAnsi="Candara" w:cs="Calibri"/>
          <w:b/>
          <w:sz w:val="20"/>
          <w:szCs w:val="20"/>
        </w:rPr>
        <w:t>Data integrity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z w:val="20"/>
          <w:szCs w:val="20"/>
        </w:rPr>
        <w:t>testing.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>Health Care Claim Payment/</w:t>
      </w:r>
      <w:r w:rsidR="0026609A" w:rsidRPr="007000EA">
        <w:rPr>
          <w:rFonts w:ascii="Candara" w:hAnsi="Candara" w:cs="Calibri"/>
          <w:b/>
          <w:sz w:val="20"/>
          <w:szCs w:val="20"/>
        </w:rPr>
        <w:t>Advice (</w:t>
      </w:r>
      <w:r w:rsidRPr="007000EA">
        <w:rPr>
          <w:rFonts w:ascii="Candara" w:hAnsi="Candara" w:cs="Calibri"/>
          <w:b/>
          <w:sz w:val="20"/>
          <w:szCs w:val="20"/>
        </w:rPr>
        <w:t>835), Claims Inquiry and Response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Pr="007000EA">
        <w:rPr>
          <w:rFonts w:ascii="Candara" w:hAnsi="Candara" w:cs="Calibri"/>
          <w:b/>
          <w:sz w:val="20"/>
          <w:szCs w:val="20"/>
        </w:rPr>
        <w:t xml:space="preserve">(276/277), Receipt and Verification of claim </w:t>
      </w:r>
      <w:r w:rsidR="0026609A" w:rsidRPr="007000EA">
        <w:rPr>
          <w:rFonts w:ascii="Candara" w:hAnsi="Candara" w:cs="Calibri"/>
          <w:b/>
          <w:sz w:val="20"/>
          <w:szCs w:val="20"/>
        </w:rPr>
        <w:t>forms (</w:t>
      </w:r>
      <w:r w:rsidRPr="007000EA">
        <w:rPr>
          <w:rFonts w:ascii="Candara" w:hAnsi="Candara" w:cs="Calibri"/>
          <w:b/>
          <w:sz w:val="20"/>
          <w:szCs w:val="20"/>
        </w:rPr>
        <w:t xml:space="preserve">837) </w:t>
      </w:r>
      <w:r w:rsidRPr="007000EA">
        <w:rPr>
          <w:rFonts w:ascii="Candara" w:hAnsi="Candara" w:cs="Calibri"/>
          <w:sz w:val="20"/>
          <w:szCs w:val="20"/>
        </w:rPr>
        <w:t>as per the HIPAA guidelines.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lastRenderedPageBreak/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>upgrading the version 4010 to 5010 version and identifying the new ICD 10 codes to upgrade from ICD 9 codes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C565D1" w:rsidRPr="007000EA" w:rsidRDefault="00C565D1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as </w:t>
      </w:r>
      <w:r w:rsidRPr="007000EA">
        <w:rPr>
          <w:rFonts w:ascii="Candara" w:hAnsi="Candara" w:cs="Calibri"/>
          <w:b/>
          <w:sz w:val="20"/>
          <w:szCs w:val="20"/>
        </w:rPr>
        <w:t>Team Lead</w:t>
      </w:r>
      <w:r w:rsidRPr="007000EA">
        <w:rPr>
          <w:rFonts w:ascii="Candara" w:hAnsi="Candara" w:cs="Calibri"/>
          <w:sz w:val="20"/>
          <w:szCs w:val="20"/>
        </w:rPr>
        <w:t xml:space="preserve"> for </w:t>
      </w:r>
      <w:r w:rsidRPr="007000EA">
        <w:rPr>
          <w:rFonts w:ascii="Candara" w:hAnsi="Candara" w:cs="Calibri"/>
          <w:b/>
          <w:sz w:val="20"/>
          <w:szCs w:val="20"/>
        </w:rPr>
        <w:t>Enrollment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Claims</w:t>
      </w:r>
      <w:r w:rsidRPr="007000EA">
        <w:rPr>
          <w:rFonts w:ascii="Candara" w:hAnsi="Candara" w:cs="Calibri"/>
          <w:sz w:val="20"/>
          <w:szCs w:val="20"/>
        </w:rPr>
        <w:t xml:space="preserve"> projects.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with </w:t>
      </w:r>
      <w:r w:rsidRPr="007000EA">
        <w:rPr>
          <w:rFonts w:ascii="Candara" w:hAnsi="Candara" w:cs="Calibri"/>
          <w:b/>
          <w:bCs/>
          <w:sz w:val="20"/>
          <w:szCs w:val="20"/>
        </w:rPr>
        <w:t>HIPAA</w:t>
      </w:r>
      <w:r w:rsidRPr="007000EA">
        <w:rPr>
          <w:rFonts w:ascii="Candara" w:hAnsi="Candara" w:cs="Calibri"/>
          <w:sz w:val="20"/>
          <w:szCs w:val="20"/>
        </w:rPr>
        <w:t xml:space="preserve"> compliant </w:t>
      </w:r>
      <w:r w:rsidRPr="007000EA">
        <w:rPr>
          <w:rFonts w:ascii="Candara" w:hAnsi="Candara" w:cs="Calibri"/>
          <w:b/>
          <w:sz w:val="20"/>
          <w:szCs w:val="20"/>
        </w:rPr>
        <w:t>ANSI X12 837</w:t>
      </w:r>
      <w:r w:rsidRPr="007000EA">
        <w:rPr>
          <w:rFonts w:ascii="Candara" w:hAnsi="Candara" w:cs="Calibri"/>
          <w:sz w:val="20"/>
          <w:szCs w:val="20"/>
        </w:rPr>
        <w:t xml:space="preserve"> formats for both </w:t>
      </w:r>
      <w:r w:rsidRPr="007000EA">
        <w:rPr>
          <w:rFonts w:ascii="Candara" w:hAnsi="Candara" w:cs="Calibri"/>
          <w:b/>
          <w:sz w:val="20"/>
          <w:szCs w:val="20"/>
        </w:rPr>
        <w:t>professional claims</w:t>
      </w:r>
      <w:r w:rsidRPr="007000EA">
        <w:rPr>
          <w:rFonts w:ascii="Candara" w:hAnsi="Candara" w:cs="Calibri"/>
          <w:sz w:val="20"/>
          <w:szCs w:val="20"/>
        </w:rPr>
        <w:t xml:space="preserve"> and </w:t>
      </w:r>
      <w:r w:rsidRPr="007000EA">
        <w:rPr>
          <w:rFonts w:ascii="Candara" w:hAnsi="Candara" w:cs="Calibri"/>
          <w:b/>
          <w:sz w:val="20"/>
          <w:szCs w:val="20"/>
        </w:rPr>
        <w:t>institutional claims.</w:t>
      </w:r>
      <w:r w:rsidRPr="007000EA">
        <w:rPr>
          <w:rFonts w:ascii="Candara" w:hAnsi="Candara" w:cs="Calibri"/>
          <w:sz w:val="20"/>
          <w:szCs w:val="20"/>
        </w:rPr>
        <w:t xml:space="preserve"> 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Experience in developing, implementing and testing EDI</w:t>
      </w:r>
      <w:r w:rsidRPr="007000EA">
        <w:rPr>
          <w:rFonts w:ascii="Candara" w:hAnsi="Candara" w:cs="Calibri"/>
          <w:b/>
          <w:sz w:val="20"/>
          <w:szCs w:val="20"/>
        </w:rPr>
        <w:t xml:space="preserve"> ANSI X12, XML/XSLT</w:t>
      </w:r>
      <w:r w:rsidRPr="007000EA">
        <w:rPr>
          <w:rFonts w:ascii="Candara" w:hAnsi="Candara" w:cs="Calibri"/>
          <w:sz w:val="20"/>
          <w:szCs w:val="20"/>
        </w:rPr>
        <w:t xml:space="preserve"> applications.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Manipulated data in X12 files</w:t>
      </w:r>
      <w:r w:rsidRPr="007000EA">
        <w:rPr>
          <w:rFonts w:ascii="Candara" w:hAnsi="Candara" w:cs="Calibri"/>
          <w:sz w:val="20"/>
          <w:szCs w:val="20"/>
        </w:rPr>
        <w:t xml:space="preserve"> using </w:t>
      </w:r>
      <w:r w:rsidRPr="007000EA">
        <w:rPr>
          <w:rFonts w:ascii="Candara" w:hAnsi="Candara" w:cs="Calibri"/>
          <w:b/>
          <w:sz w:val="20"/>
          <w:szCs w:val="20"/>
        </w:rPr>
        <w:t>EDIFECS Specbuilder</w:t>
      </w:r>
      <w:r w:rsidRPr="007000EA">
        <w:rPr>
          <w:rFonts w:ascii="Candara" w:hAnsi="Candara" w:cs="Calibri"/>
          <w:sz w:val="20"/>
          <w:szCs w:val="20"/>
        </w:rPr>
        <w:t xml:space="preserve"> to add valid qualifiers</w:t>
      </w:r>
      <w:r w:rsidR="002B06AE" w:rsidRPr="007000EA">
        <w:rPr>
          <w:rFonts w:ascii="Candara" w:hAnsi="Candara" w:cs="Calibri"/>
          <w:sz w:val="20"/>
          <w:szCs w:val="20"/>
        </w:rPr>
        <w:t xml:space="preserve"> and also check for HIPAA edits.</w:t>
      </w:r>
    </w:p>
    <w:p w:rsidR="00A6786C" w:rsidRPr="007000EA" w:rsidRDefault="00A6786C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Used EDIFECS transaction management to process and track enrollment file, 834.</w:t>
      </w:r>
    </w:p>
    <w:p w:rsidR="002B06AE" w:rsidRPr="007000EA" w:rsidRDefault="002B06AE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Submitted claims and other 835 files and also checked the status in </w:t>
      </w:r>
      <w:r w:rsidRPr="007000EA">
        <w:rPr>
          <w:rFonts w:ascii="Candara" w:hAnsi="Candara" w:cs="Calibri"/>
          <w:b/>
          <w:sz w:val="20"/>
          <w:szCs w:val="20"/>
        </w:rPr>
        <w:t>Transaction Manager.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Regenerating the defects and resolved them and maintained log files for every test.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Involved in </w:t>
      </w:r>
      <w:r w:rsidRPr="007000EA">
        <w:rPr>
          <w:rFonts w:ascii="Candara" w:hAnsi="Candara" w:cs="Calibri"/>
          <w:b/>
          <w:sz w:val="20"/>
          <w:szCs w:val="20"/>
        </w:rPr>
        <w:t>smoke testing</w:t>
      </w:r>
      <w:r w:rsidRPr="007000EA">
        <w:rPr>
          <w:rFonts w:ascii="Candara" w:hAnsi="Candara" w:cs="Calibri"/>
          <w:sz w:val="20"/>
          <w:szCs w:val="20"/>
        </w:rPr>
        <w:t xml:space="preserve"> </w:t>
      </w:r>
      <w:r w:rsidR="002B06AE" w:rsidRPr="007000EA">
        <w:rPr>
          <w:rFonts w:ascii="Candara" w:hAnsi="Candara" w:cs="Calibri"/>
          <w:sz w:val="20"/>
          <w:szCs w:val="20"/>
        </w:rPr>
        <w:t>after each deployment and resolved</w:t>
      </w:r>
      <w:r w:rsidRPr="007000EA">
        <w:rPr>
          <w:rFonts w:ascii="Candara" w:hAnsi="Candara" w:cs="Calibri"/>
          <w:sz w:val="20"/>
          <w:szCs w:val="20"/>
        </w:rPr>
        <w:t xml:space="preserve"> the defects when required.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Defining </w:t>
      </w:r>
      <w:r w:rsidRPr="007000EA">
        <w:rPr>
          <w:rFonts w:ascii="Candara" w:hAnsi="Candara" w:cs="Calibri"/>
          <w:b/>
          <w:sz w:val="20"/>
          <w:szCs w:val="20"/>
        </w:rPr>
        <w:t>test cases, creating test scripts, analyzing bugs</w:t>
      </w:r>
      <w:r w:rsidRPr="007000EA">
        <w:rPr>
          <w:rFonts w:ascii="Candara" w:hAnsi="Candara" w:cs="Calibri"/>
          <w:sz w:val="20"/>
          <w:szCs w:val="20"/>
        </w:rPr>
        <w:t xml:space="preserve">, interacting with QA / dev teams in fixing errors and </w:t>
      </w:r>
      <w:r w:rsidRPr="007000EA">
        <w:rPr>
          <w:rFonts w:ascii="Candara" w:hAnsi="Candara" w:cs="Calibri"/>
          <w:b/>
          <w:sz w:val="20"/>
          <w:szCs w:val="20"/>
        </w:rPr>
        <w:t>User Acceptance Testing (UAT).</w:t>
      </w:r>
      <w:r w:rsidRPr="007000EA">
        <w:rPr>
          <w:rFonts w:ascii="Candara" w:hAnsi="Candara" w:cs="Calibri"/>
          <w:sz w:val="20"/>
          <w:szCs w:val="20"/>
        </w:rPr>
        <w:t xml:space="preserve"> 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Resolved defects based on severity level in </w:t>
      </w:r>
      <w:r w:rsidRPr="007000EA">
        <w:rPr>
          <w:rFonts w:ascii="Candara" w:hAnsi="Candara" w:cs="Calibri"/>
          <w:b/>
          <w:sz w:val="20"/>
          <w:szCs w:val="20"/>
        </w:rPr>
        <w:t>HIPAA Edits</w:t>
      </w:r>
      <w:r w:rsidRPr="007000EA">
        <w:rPr>
          <w:rFonts w:ascii="Candara" w:hAnsi="Candara" w:cs="Calibri"/>
          <w:sz w:val="20"/>
          <w:szCs w:val="20"/>
        </w:rPr>
        <w:t xml:space="preserve"> using EDIFECS Spec Builder.</w:t>
      </w:r>
    </w:p>
    <w:p w:rsidR="003F251B" w:rsidRPr="007000EA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Prepared the </w:t>
      </w:r>
      <w:r w:rsidRPr="007000EA">
        <w:rPr>
          <w:rFonts w:ascii="Candara" w:hAnsi="Candara" w:cs="Calibri"/>
          <w:b/>
          <w:sz w:val="20"/>
          <w:szCs w:val="20"/>
        </w:rPr>
        <w:t>Test plans and Test cases</w:t>
      </w:r>
      <w:r w:rsidRPr="007000EA">
        <w:rPr>
          <w:rFonts w:ascii="Candara" w:hAnsi="Candara" w:cs="Calibri"/>
          <w:sz w:val="20"/>
          <w:szCs w:val="20"/>
        </w:rPr>
        <w:t xml:space="preserve"> to successful perform the system integration testing, functional testing. </w:t>
      </w:r>
    </w:p>
    <w:p w:rsidR="003A5521" w:rsidRPr="007000EA" w:rsidRDefault="003A5521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on </w:t>
      </w:r>
      <w:r w:rsidRPr="007000EA">
        <w:rPr>
          <w:rFonts w:ascii="Candara" w:hAnsi="Candara" w:cs="Calibri"/>
          <w:b/>
          <w:sz w:val="20"/>
          <w:szCs w:val="20"/>
        </w:rPr>
        <w:t xml:space="preserve">Transaction Management </w:t>
      </w:r>
      <w:r w:rsidRPr="007000EA">
        <w:rPr>
          <w:rFonts w:ascii="Candara" w:hAnsi="Candara" w:cs="Calibri"/>
          <w:sz w:val="20"/>
          <w:szCs w:val="20"/>
        </w:rPr>
        <w:t>to see if the X12 file has been generated and also to check for the acknowledgements.</w:t>
      </w:r>
    </w:p>
    <w:p w:rsidR="00C11F0F" w:rsidRPr="007000EA" w:rsidRDefault="003A5521" w:rsidP="004857A4">
      <w:pPr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Developed </w:t>
      </w:r>
      <w:r w:rsidR="004857A4" w:rsidRPr="007000EA">
        <w:rPr>
          <w:rFonts w:ascii="Candara" w:hAnsi="Candara" w:cs="Calibri"/>
          <w:b/>
          <w:sz w:val="20"/>
          <w:szCs w:val="20"/>
        </w:rPr>
        <w:t>UNI</w:t>
      </w:r>
      <w:r w:rsidRPr="007000EA">
        <w:rPr>
          <w:rFonts w:ascii="Candara" w:hAnsi="Candara" w:cs="Calibri"/>
          <w:b/>
          <w:sz w:val="20"/>
          <w:szCs w:val="20"/>
        </w:rPr>
        <w:t>X</w:t>
      </w:r>
      <w:r w:rsidR="00C11F0F" w:rsidRPr="007000EA">
        <w:rPr>
          <w:rFonts w:ascii="Candara" w:hAnsi="Candara" w:cs="Calibri"/>
          <w:b/>
          <w:sz w:val="20"/>
          <w:szCs w:val="20"/>
        </w:rPr>
        <w:t xml:space="preserve"> shell scripts</w:t>
      </w:r>
      <w:r w:rsidR="00C11F0F" w:rsidRPr="007000EA">
        <w:rPr>
          <w:rFonts w:ascii="Candara" w:hAnsi="Candara" w:cs="Calibri"/>
          <w:sz w:val="20"/>
          <w:szCs w:val="20"/>
        </w:rPr>
        <w:t xml:space="preserve"> to automate file discards due to data errors. </w:t>
      </w:r>
    </w:p>
    <w:p w:rsidR="003F251B" w:rsidRPr="007000EA" w:rsidRDefault="001E4CFC" w:rsidP="003F251B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ndara" w:hAnsi="Candara" w:cs="Calibri"/>
          <w:bCs/>
          <w:color w:val="000000"/>
          <w:sz w:val="20"/>
          <w:szCs w:val="20"/>
        </w:rPr>
      </w:pPr>
      <w:r w:rsidRPr="007000EA">
        <w:rPr>
          <w:rFonts w:ascii="Candara" w:hAnsi="Candara" w:cs="Calibri"/>
          <w:bCs/>
          <w:color w:val="000000"/>
          <w:sz w:val="20"/>
          <w:szCs w:val="20"/>
        </w:rPr>
        <w:t xml:space="preserve">Wrote </w:t>
      </w:r>
      <w:r w:rsidRPr="007000EA">
        <w:rPr>
          <w:rFonts w:ascii="Candara" w:hAnsi="Candara" w:cs="Calibri"/>
          <w:b/>
          <w:bCs/>
          <w:color w:val="000000"/>
          <w:sz w:val="20"/>
          <w:szCs w:val="20"/>
        </w:rPr>
        <w:t>Stored Procedures</w:t>
      </w:r>
      <w:r w:rsidRPr="007000EA">
        <w:rPr>
          <w:rFonts w:ascii="Candara" w:hAnsi="Candara" w:cs="Calibri"/>
          <w:bCs/>
          <w:color w:val="000000"/>
          <w:sz w:val="20"/>
          <w:szCs w:val="20"/>
        </w:rPr>
        <w:t xml:space="preserve"> to eliminate redundant data when converted.</w:t>
      </w:r>
    </w:p>
    <w:p w:rsidR="003F251B" w:rsidRPr="007000EA" w:rsidRDefault="003F251B" w:rsidP="003F251B">
      <w:pPr>
        <w:overflowPunct w:val="0"/>
        <w:autoSpaceDE w:val="0"/>
        <w:autoSpaceDN w:val="0"/>
        <w:adjustRightInd w:val="0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Environment:</w:t>
      </w:r>
      <w:r w:rsidRPr="007000EA">
        <w:rPr>
          <w:rFonts w:ascii="Candara" w:hAnsi="Candara" w:cs="Calibri"/>
          <w:sz w:val="20"/>
          <w:szCs w:val="20"/>
        </w:rPr>
        <w:t xml:space="preserve"> EDIFECS Spec Builder 7.0.5, Rational Unified Process (RUP), MS Visio, Microsoft Office, UAT, HP Quality Center 10.0, UNIX.</w:t>
      </w:r>
    </w:p>
    <w:p w:rsidR="00E266BF" w:rsidRPr="007000EA" w:rsidRDefault="00E266BF" w:rsidP="001E4CFC">
      <w:pPr>
        <w:jc w:val="both"/>
        <w:rPr>
          <w:rFonts w:ascii="Candara" w:hAnsi="Candara" w:cs="Calibri"/>
          <w:b/>
          <w:sz w:val="20"/>
          <w:szCs w:val="20"/>
        </w:rPr>
      </w:pPr>
    </w:p>
    <w:p w:rsidR="007000EA" w:rsidRPr="007000EA" w:rsidRDefault="007000EA" w:rsidP="007000EA">
      <w:pPr>
        <w:jc w:val="both"/>
        <w:rPr>
          <w:rFonts w:ascii="Candara" w:hAnsi="Candara" w:cs="Calibri"/>
          <w:b/>
          <w:sz w:val="20"/>
          <w:szCs w:val="20"/>
        </w:rPr>
      </w:pPr>
      <w:r>
        <w:rPr>
          <w:rFonts w:ascii="Candara" w:hAnsi="Candara" w:cs="Calibri"/>
          <w:b/>
          <w:sz w:val="20"/>
          <w:szCs w:val="20"/>
        </w:rPr>
        <w:t xml:space="preserve">Client:  </w:t>
      </w:r>
      <w:r w:rsidR="00B81D52" w:rsidRPr="007000EA">
        <w:rPr>
          <w:rFonts w:ascii="Candara" w:hAnsi="Candara" w:cs="Calibri"/>
          <w:b/>
          <w:sz w:val="20"/>
          <w:szCs w:val="20"/>
        </w:rPr>
        <w:t>DaVita</w:t>
      </w:r>
      <w:r w:rsidR="00AF51AE" w:rsidRPr="007000EA">
        <w:rPr>
          <w:rFonts w:ascii="Candara" w:hAnsi="Candara" w:cs="Calibri"/>
          <w:b/>
          <w:sz w:val="20"/>
          <w:szCs w:val="20"/>
        </w:rPr>
        <w:t xml:space="preserve">, </w:t>
      </w:r>
      <w:r w:rsidR="00652B49" w:rsidRPr="007000EA">
        <w:rPr>
          <w:rFonts w:ascii="Candara" w:hAnsi="Candara" w:cs="Calibri"/>
          <w:b/>
          <w:sz w:val="20"/>
          <w:szCs w:val="20"/>
        </w:rPr>
        <w:t>P</w:t>
      </w:r>
      <w:r w:rsidR="00E266BF" w:rsidRPr="007000EA">
        <w:rPr>
          <w:rFonts w:ascii="Candara" w:hAnsi="Candara" w:cs="Calibri"/>
          <w:b/>
          <w:sz w:val="20"/>
          <w:szCs w:val="20"/>
        </w:rPr>
        <w:t>A</w:t>
      </w:r>
      <w:r w:rsidR="00B81D52" w:rsidRPr="007000EA">
        <w:rPr>
          <w:rFonts w:ascii="Candara" w:hAnsi="Candara" w:cs="Calibri"/>
          <w:b/>
          <w:sz w:val="20"/>
          <w:szCs w:val="20"/>
        </w:rPr>
        <w:t xml:space="preserve">    </w:t>
      </w:r>
      <w:r w:rsidR="00B3429C" w:rsidRPr="007000EA">
        <w:rPr>
          <w:rFonts w:ascii="Candara" w:hAnsi="Candara" w:cs="Calibri"/>
          <w:b/>
          <w:sz w:val="20"/>
          <w:szCs w:val="20"/>
        </w:rPr>
        <w:t xml:space="preserve"> </w:t>
      </w:r>
      <w:r w:rsidR="00B81D52" w:rsidRPr="007000EA">
        <w:rPr>
          <w:rFonts w:ascii="Candara" w:hAnsi="Candara" w:cs="Calibri"/>
          <w:b/>
          <w:sz w:val="20"/>
          <w:szCs w:val="20"/>
        </w:rPr>
        <w:t xml:space="preserve">               </w:t>
      </w:r>
      <w:r w:rsidRPr="007000EA">
        <w:rPr>
          <w:rFonts w:ascii="Candara" w:hAnsi="Candara" w:cs="Calibri"/>
          <w:b/>
          <w:sz w:val="20"/>
          <w:szCs w:val="20"/>
        </w:rPr>
        <w:t xml:space="preserve">EDI </w:t>
      </w:r>
      <w:r w:rsidR="004A3090" w:rsidRPr="007000EA">
        <w:rPr>
          <w:rFonts w:ascii="Candara" w:hAnsi="Candara" w:cs="Calibri"/>
          <w:b/>
          <w:sz w:val="20"/>
          <w:szCs w:val="20"/>
        </w:rPr>
        <w:t>Analyst</w:t>
      </w:r>
      <w:r w:rsidRPr="007000EA">
        <w:rPr>
          <w:rFonts w:ascii="Candara" w:hAnsi="Candara" w:cs="Calibri"/>
          <w:b/>
          <w:sz w:val="20"/>
          <w:szCs w:val="20"/>
        </w:rPr>
        <w:t xml:space="preserve"> </w:t>
      </w:r>
      <w:r>
        <w:rPr>
          <w:rFonts w:ascii="Candara" w:hAnsi="Candara" w:cs="Calibri"/>
          <w:b/>
          <w:sz w:val="20"/>
          <w:szCs w:val="20"/>
        </w:rPr>
        <w:t xml:space="preserve">                      </w:t>
      </w:r>
      <w:r w:rsidRPr="007000EA">
        <w:rPr>
          <w:rFonts w:ascii="Candara" w:hAnsi="Candara" w:cs="Calibri"/>
          <w:b/>
          <w:sz w:val="20"/>
          <w:szCs w:val="20"/>
        </w:rPr>
        <w:t xml:space="preserve">Nov ’07 – Feb’09   </w:t>
      </w:r>
    </w:p>
    <w:p w:rsidR="00DF5AC4" w:rsidRPr="007000EA" w:rsidRDefault="00DF5AC4" w:rsidP="007000EA">
      <w:pPr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Responsibilities:</w:t>
      </w:r>
    </w:p>
    <w:p w:rsidR="00DF5AC4" w:rsidRPr="007000EA" w:rsidRDefault="00DF5AC4" w:rsidP="001E4CFC">
      <w:pPr>
        <w:jc w:val="both"/>
        <w:rPr>
          <w:rFonts w:ascii="Candara" w:hAnsi="Candara" w:cs="Calibri"/>
          <w:b/>
          <w:sz w:val="20"/>
          <w:szCs w:val="20"/>
        </w:rPr>
      </w:pPr>
    </w:p>
    <w:p w:rsidR="00E266BF" w:rsidRPr="00203E56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Tested the requirements and created mapping specifications based on </w:t>
      </w:r>
      <w:r w:rsidRPr="00203E56">
        <w:rPr>
          <w:rFonts w:ascii="Candara" w:hAnsi="Candara" w:cs="Calibri"/>
          <w:sz w:val="20"/>
          <w:szCs w:val="20"/>
        </w:rPr>
        <w:t>HIPAA implementation guidelines.</w:t>
      </w:r>
    </w:p>
    <w:p w:rsidR="00E266BF" w:rsidRPr="00203E56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Involved in preparing the methodology document for the </w:t>
      </w:r>
      <w:r w:rsidRPr="00203E56">
        <w:rPr>
          <w:rFonts w:ascii="Candara" w:hAnsi="Candara" w:cs="Calibri"/>
          <w:sz w:val="20"/>
          <w:szCs w:val="20"/>
        </w:rPr>
        <w:t xml:space="preserve">HIPAA </w:t>
      </w:r>
      <w:r w:rsidRPr="007000EA">
        <w:rPr>
          <w:rFonts w:ascii="Candara" w:hAnsi="Candara" w:cs="Calibri"/>
          <w:sz w:val="20"/>
          <w:szCs w:val="20"/>
        </w:rPr>
        <w:t>implementation.</w:t>
      </w:r>
    </w:p>
    <w:p w:rsidR="00203E56" w:rsidRPr="00203E56" w:rsidRDefault="00203E56" w:rsidP="00203E56">
      <w:pPr>
        <w:numPr>
          <w:ilvl w:val="0"/>
          <w:numId w:val="36"/>
        </w:numPr>
        <w:contextualSpacing/>
        <w:rPr>
          <w:rFonts w:ascii="Candara" w:hAnsi="Candara" w:cs="Calibri"/>
          <w:sz w:val="20"/>
          <w:szCs w:val="20"/>
        </w:rPr>
      </w:pPr>
      <w:r w:rsidRPr="00203E56">
        <w:rPr>
          <w:rFonts w:ascii="Candara" w:hAnsi="Candara" w:cs="Calibri"/>
          <w:sz w:val="20"/>
          <w:szCs w:val="20"/>
        </w:rPr>
        <w:t>Verified crosswalk for understanding major changes from ICD-9 to ICD-10. Drafted the major changes that would appear in ICD-10 version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Worked with providers and Medicare or Medicaid entities to validate EDI transaction sets.  This includes </w:t>
      </w:r>
      <w:r w:rsidRPr="00203E56">
        <w:rPr>
          <w:rFonts w:ascii="Candara" w:hAnsi="Candara" w:cs="Calibri"/>
          <w:sz w:val="20"/>
          <w:szCs w:val="20"/>
        </w:rPr>
        <w:t>HIPAA 4010A1 to 5010</w:t>
      </w:r>
      <w:r w:rsidRPr="007000EA">
        <w:rPr>
          <w:rFonts w:ascii="Candara" w:hAnsi="Candara" w:cs="Calibri"/>
          <w:sz w:val="20"/>
          <w:szCs w:val="20"/>
        </w:rPr>
        <w:t xml:space="preserve"> conversion, gap and impact and business rule validation for all 12 standard HIPAA 5010 transactions:  270/271, 276/277, 278/278, </w:t>
      </w:r>
      <w:r w:rsidRPr="00203E56">
        <w:rPr>
          <w:rFonts w:ascii="Candara" w:hAnsi="Candara" w:cs="Calibri"/>
          <w:sz w:val="20"/>
          <w:szCs w:val="20"/>
        </w:rPr>
        <w:t>820</w:t>
      </w:r>
      <w:r w:rsidRPr="007000EA">
        <w:rPr>
          <w:rFonts w:ascii="Candara" w:hAnsi="Candara" w:cs="Calibri"/>
          <w:sz w:val="20"/>
          <w:szCs w:val="20"/>
        </w:rPr>
        <w:t xml:space="preserve">, </w:t>
      </w:r>
      <w:r w:rsidRPr="00203E56">
        <w:rPr>
          <w:rFonts w:ascii="Candara" w:hAnsi="Candara" w:cs="Calibri"/>
          <w:sz w:val="20"/>
          <w:szCs w:val="20"/>
        </w:rPr>
        <w:t>834</w:t>
      </w:r>
      <w:r w:rsidRPr="007000EA">
        <w:rPr>
          <w:rFonts w:ascii="Candara" w:hAnsi="Candara" w:cs="Calibri"/>
          <w:sz w:val="20"/>
          <w:szCs w:val="20"/>
        </w:rPr>
        <w:t xml:space="preserve">, </w:t>
      </w:r>
      <w:r w:rsidRPr="00203E56">
        <w:rPr>
          <w:rFonts w:ascii="Candara" w:hAnsi="Candara" w:cs="Calibri"/>
          <w:sz w:val="20"/>
          <w:szCs w:val="20"/>
        </w:rPr>
        <w:t>835</w:t>
      </w:r>
      <w:r w:rsidRPr="007000EA">
        <w:rPr>
          <w:rFonts w:ascii="Candara" w:hAnsi="Candara" w:cs="Calibri"/>
          <w:sz w:val="20"/>
          <w:szCs w:val="20"/>
        </w:rPr>
        <w:t xml:space="preserve">, 837 (IPD).  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requirement documents, test cases, test plans for migration of EDI server from </w:t>
      </w:r>
      <w:r w:rsidRPr="007000EA">
        <w:rPr>
          <w:rFonts w:ascii="Candara" w:hAnsi="Candara" w:cs="Calibri"/>
          <w:b/>
          <w:sz w:val="20"/>
          <w:szCs w:val="20"/>
        </w:rPr>
        <w:t xml:space="preserve">Gentran to GIS 4.3 </w:t>
      </w:r>
      <w:r w:rsidRPr="007000EA">
        <w:rPr>
          <w:rFonts w:ascii="Candara" w:hAnsi="Candara" w:cs="Calibri"/>
          <w:sz w:val="20"/>
          <w:szCs w:val="20"/>
        </w:rPr>
        <w:t>and for upgrading the maps</w:t>
      </w:r>
      <w:r w:rsidRPr="007000EA">
        <w:rPr>
          <w:rFonts w:ascii="Candara" w:hAnsi="Candara" w:cs="Calibri"/>
          <w:b/>
          <w:sz w:val="20"/>
          <w:szCs w:val="20"/>
        </w:rPr>
        <w:t>.</w:t>
      </w:r>
    </w:p>
    <w:p w:rsidR="00E266BF" w:rsidRPr="007000EA" w:rsidRDefault="00E266BF" w:rsidP="002B06AE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Created </w:t>
      </w:r>
      <w:r w:rsidRPr="007000EA">
        <w:rPr>
          <w:rFonts w:ascii="Candara" w:hAnsi="Candara" w:cs="Calibri"/>
          <w:b/>
          <w:sz w:val="20"/>
          <w:szCs w:val="20"/>
        </w:rPr>
        <w:t>use case models, use cases and UML diagrams</w:t>
      </w:r>
      <w:r w:rsidRPr="007000EA">
        <w:rPr>
          <w:rFonts w:ascii="Candara" w:hAnsi="Candara" w:cs="Calibri"/>
          <w:sz w:val="20"/>
          <w:szCs w:val="20"/>
        </w:rPr>
        <w:t xml:space="preserve"> with the help of business requirements document. 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Organized documents use case documents using </w:t>
      </w:r>
      <w:r w:rsidRPr="007000EA">
        <w:rPr>
          <w:rFonts w:ascii="Candara" w:hAnsi="Candara" w:cs="Calibri"/>
          <w:b/>
          <w:sz w:val="20"/>
          <w:szCs w:val="20"/>
        </w:rPr>
        <w:t>Rational Requisite Pro.</w:t>
      </w:r>
    </w:p>
    <w:p w:rsidR="00E266BF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Tested all types of </w:t>
      </w:r>
      <w:r w:rsidRPr="00203E56">
        <w:rPr>
          <w:rFonts w:ascii="Candara" w:hAnsi="Candara" w:cs="Calibri"/>
          <w:sz w:val="20"/>
          <w:szCs w:val="20"/>
        </w:rPr>
        <w:t>SNIP Testing for HIPAA</w:t>
      </w:r>
      <w:r w:rsidRPr="007000EA">
        <w:rPr>
          <w:rFonts w:ascii="Candara" w:hAnsi="Candara" w:cs="Calibri"/>
          <w:sz w:val="20"/>
          <w:szCs w:val="20"/>
        </w:rPr>
        <w:t xml:space="preserve"> including integrity testing, requirement testing, balancing testing, situational testing, code set testing, and guide-specific testing.</w:t>
      </w:r>
    </w:p>
    <w:p w:rsidR="00203E56" w:rsidRPr="00203E56" w:rsidRDefault="00203E56" w:rsidP="00203E56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203E56">
        <w:rPr>
          <w:rFonts w:ascii="Candara" w:hAnsi="Candara" w:cs="Calibri"/>
          <w:sz w:val="20"/>
          <w:szCs w:val="20"/>
        </w:rPr>
        <w:t>Performed analysis of ICD 9 Procedure and Diagnosis Codes in accordance with ICD 10 CM and ICD 10 PCS conversion compliances</w:t>
      </w:r>
      <w:r w:rsidRPr="00203E56">
        <w:rPr>
          <w:rFonts w:ascii="Candara" w:hAnsi="Candara" w:cs="Calibri"/>
          <w:sz w:val="20"/>
          <w:szCs w:val="20"/>
        </w:rPr>
        <w:tab/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Include claims and enrollment testing as well as NPI and medical coding and </w:t>
      </w:r>
      <w:r w:rsidRPr="00203E56">
        <w:rPr>
          <w:rFonts w:ascii="Candara" w:hAnsi="Candara" w:cs="Calibri"/>
          <w:sz w:val="20"/>
          <w:szCs w:val="20"/>
        </w:rPr>
        <w:t>ICD-9 EDI</w:t>
      </w:r>
      <w:r w:rsidRPr="007000EA">
        <w:rPr>
          <w:rFonts w:ascii="Candara" w:hAnsi="Candara" w:cs="Calibri"/>
          <w:sz w:val="20"/>
          <w:szCs w:val="20"/>
        </w:rPr>
        <w:t xml:space="preserve"> testing.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Experience with </w:t>
      </w:r>
      <w:r w:rsidRPr="00203E56">
        <w:rPr>
          <w:rFonts w:ascii="Candara" w:hAnsi="Candara" w:cs="Calibri"/>
          <w:sz w:val="20"/>
          <w:szCs w:val="20"/>
        </w:rPr>
        <w:t>EDI applications and X12 data formats.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Created test cases, test plans based on the use cases for test criteria.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Tested end-to-end scenarios, change requests and defects while processing claims.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Used various TPs to bypass HIPAA edits during the submission of claims.</w:t>
      </w:r>
    </w:p>
    <w:p w:rsidR="00E266BF" w:rsidRPr="007000EA" w:rsidRDefault="00E266BF" w:rsidP="00E266BF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Involved in manual testing of the applications and used </w:t>
      </w:r>
      <w:r w:rsidRPr="007000EA">
        <w:rPr>
          <w:rFonts w:ascii="Candara" w:hAnsi="Candara" w:cs="Calibri"/>
          <w:b/>
          <w:sz w:val="20"/>
          <w:szCs w:val="20"/>
        </w:rPr>
        <w:t xml:space="preserve">EDIFECS spec builder </w:t>
      </w:r>
      <w:r w:rsidRPr="007000EA">
        <w:rPr>
          <w:rFonts w:ascii="Candara" w:hAnsi="Candara" w:cs="Calibri"/>
          <w:sz w:val="20"/>
          <w:szCs w:val="20"/>
        </w:rPr>
        <w:t xml:space="preserve">to look for the severity of </w:t>
      </w:r>
      <w:r w:rsidRPr="007000EA">
        <w:rPr>
          <w:rFonts w:ascii="Candara" w:hAnsi="Candara" w:cs="Calibri"/>
          <w:b/>
          <w:sz w:val="20"/>
          <w:szCs w:val="20"/>
        </w:rPr>
        <w:t>HIPAA Edits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7D39D0" w:rsidRPr="007000EA" w:rsidRDefault="00E266BF" w:rsidP="001E4CFC">
      <w:pPr>
        <w:numPr>
          <w:ilvl w:val="0"/>
          <w:numId w:val="36"/>
        </w:num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Involved in </w:t>
      </w:r>
      <w:r w:rsidRPr="007000EA">
        <w:rPr>
          <w:rFonts w:ascii="Candara" w:hAnsi="Candara" w:cs="Calibri"/>
          <w:b/>
          <w:sz w:val="20"/>
          <w:szCs w:val="20"/>
        </w:rPr>
        <w:t>smoke testing, functional testing, and regression testing</w:t>
      </w:r>
      <w:r w:rsidRPr="007000EA">
        <w:rPr>
          <w:rFonts w:ascii="Candara" w:hAnsi="Candara" w:cs="Calibri"/>
          <w:sz w:val="20"/>
          <w:szCs w:val="20"/>
        </w:rPr>
        <w:t xml:space="preserve"> and system integration testing of various healthcare transactions. </w:t>
      </w:r>
    </w:p>
    <w:p w:rsidR="00E266BF" w:rsidRPr="007000EA" w:rsidRDefault="00E266BF" w:rsidP="00E266BF">
      <w:pPr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 xml:space="preserve">Environment: </w:t>
      </w:r>
      <w:r w:rsidRPr="007000EA">
        <w:rPr>
          <w:rFonts w:ascii="Candara" w:hAnsi="Candara" w:cs="Calibri"/>
          <w:sz w:val="20"/>
          <w:szCs w:val="20"/>
        </w:rPr>
        <w:t>EDIFECS Specbuilder, RUP Methodology, MS Visio, MS Project, UML Modeling, Microsoft Word, Microsoft Excel, Rational Requisite Pro, Rational Rose.</w:t>
      </w:r>
    </w:p>
    <w:p w:rsidR="00FA7873" w:rsidRPr="007000EA" w:rsidRDefault="00FA7873" w:rsidP="001E4CFC">
      <w:pPr>
        <w:jc w:val="both"/>
        <w:rPr>
          <w:rFonts w:ascii="Candara" w:hAnsi="Candara" w:cs="Calibri"/>
          <w:b/>
          <w:bCs/>
          <w:sz w:val="20"/>
          <w:szCs w:val="20"/>
        </w:rPr>
      </w:pPr>
    </w:p>
    <w:p w:rsidR="007000EA" w:rsidRPr="007000EA" w:rsidRDefault="007000EA" w:rsidP="007000EA">
      <w:pPr>
        <w:jc w:val="both"/>
        <w:rPr>
          <w:rFonts w:ascii="Candara" w:hAnsi="Candara" w:cs="Calibri"/>
          <w:b/>
          <w:sz w:val="20"/>
          <w:szCs w:val="20"/>
        </w:rPr>
      </w:pPr>
      <w:r>
        <w:rPr>
          <w:rFonts w:ascii="Candara" w:hAnsi="Candara" w:cs="Calibri"/>
          <w:b/>
          <w:bCs/>
          <w:sz w:val="20"/>
          <w:szCs w:val="20"/>
        </w:rPr>
        <w:t xml:space="preserve">Client: </w:t>
      </w:r>
      <w:r w:rsidR="00A56701" w:rsidRPr="007000EA">
        <w:rPr>
          <w:rFonts w:ascii="Candara" w:hAnsi="Candara" w:cs="Calibri"/>
          <w:b/>
          <w:bCs/>
          <w:sz w:val="20"/>
          <w:szCs w:val="20"/>
        </w:rPr>
        <w:t>Memorial Hermann Healthcare System</w:t>
      </w:r>
      <w:r w:rsidR="00C01E9E" w:rsidRPr="007000EA">
        <w:rPr>
          <w:rFonts w:ascii="Candara" w:hAnsi="Candara" w:cs="Calibri"/>
          <w:b/>
          <w:bCs/>
          <w:sz w:val="20"/>
          <w:szCs w:val="20"/>
        </w:rPr>
        <w:t xml:space="preserve">, </w:t>
      </w:r>
      <w:r w:rsidR="00A56701" w:rsidRPr="007000EA">
        <w:rPr>
          <w:rFonts w:ascii="Candara" w:hAnsi="Candara" w:cs="Calibri"/>
          <w:b/>
          <w:bCs/>
          <w:sz w:val="20"/>
          <w:szCs w:val="20"/>
        </w:rPr>
        <w:t>TX</w:t>
      </w:r>
      <w:r w:rsidR="00C01E9E" w:rsidRPr="007000EA">
        <w:rPr>
          <w:rFonts w:ascii="Candara" w:hAnsi="Candara" w:cs="Calibri"/>
          <w:b/>
          <w:bCs/>
          <w:sz w:val="20"/>
          <w:szCs w:val="20"/>
        </w:rPr>
        <w:t xml:space="preserve">      </w:t>
      </w:r>
      <w:r w:rsidRPr="007000EA">
        <w:rPr>
          <w:rFonts w:ascii="Candara" w:hAnsi="Candara" w:cs="Calibri"/>
          <w:b/>
          <w:sz w:val="20"/>
          <w:szCs w:val="20"/>
        </w:rPr>
        <w:t>EDI</w:t>
      </w:r>
      <w:r w:rsidR="004A3090" w:rsidRPr="004A3090">
        <w:rPr>
          <w:rFonts w:ascii="Candara" w:hAnsi="Candara" w:cs="Calibri"/>
          <w:b/>
          <w:sz w:val="20"/>
          <w:szCs w:val="20"/>
        </w:rPr>
        <w:t xml:space="preserve"> </w:t>
      </w:r>
      <w:r w:rsidR="004A3090" w:rsidRPr="007000EA">
        <w:rPr>
          <w:rFonts w:ascii="Candara" w:hAnsi="Candara" w:cs="Calibri"/>
          <w:b/>
          <w:sz w:val="20"/>
          <w:szCs w:val="20"/>
        </w:rPr>
        <w:t>Analyst</w:t>
      </w:r>
      <w:r w:rsidR="004A3090">
        <w:rPr>
          <w:rFonts w:ascii="Candara" w:hAnsi="Candara" w:cs="Calibri"/>
          <w:b/>
          <w:sz w:val="20"/>
          <w:szCs w:val="20"/>
        </w:rPr>
        <w:t>/</w:t>
      </w:r>
      <w:r w:rsidRPr="007000EA">
        <w:rPr>
          <w:rFonts w:ascii="Candara" w:hAnsi="Candara" w:cs="Calibri"/>
          <w:b/>
          <w:sz w:val="20"/>
          <w:szCs w:val="20"/>
        </w:rPr>
        <w:t xml:space="preserve"> Tester</w:t>
      </w:r>
      <w:r w:rsidRPr="007000EA">
        <w:rPr>
          <w:rFonts w:ascii="Candara" w:hAnsi="Candara" w:cs="Calibri"/>
          <w:b/>
          <w:bCs/>
          <w:sz w:val="20"/>
          <w:szCs w:val="20"/>
        </w:rPr>
        <w:t xml:space="preserve"> </w:t>
      </w:r>
      <w:r>
        <w:rPr>
          <w:rFonts w:ascii="Candara" w:hAnsi="Candara" w:cs="Calibri"/>
          <w:b/>
          <w:bCs/>
          <w:sz w:val="20"/>
          <w:szCs w:val="20"/>
        </w:rPr>
        <w:t xml:space="preserve">              </w:t>
      </w:r>
      <w:r w:rsidRPr="007000EA">
        <w:rPr>
          <w:rFonts w:ascii="Candara" w:hAnsi="Candara" w:cs="Calibri"/>
          <w:b/>
          <w:bCs/>
          <w:sz w:val="20"/>
          <w:szCs w:val="20"/>
        </w:rPr>
        <w:t>Jan ’06 – Oct</w:t>
      </w:r>
      <w:r w:rsidRPr="007000EA">
        <w:rPr>
          <w:rFonts w:ascii="Candara" w:hAnsi="Candara" w:cs="Calibri"/>
          <w:b/>
          <w:sz w:val="20"/>
          <w:szCs w:val="20"/>
        </w:rPr>
        <w:t xml:space="preserve"> ’07        </w:t>
      </w:r>
    </w:p>
    <w:p w:rsidR="00E266BF" w:rsidRPr="007000EA" w:rsidRDefault="00C01E9E" w:rsidP="001E4CFC">
      <w:pPr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bCs/>
          <w:sz w:val="20"/>
          <w:szCs w:val="20"/>
        </w:rPr>
        <w:t xml:space="preserve">                          </w:t>
      </w:r>
      <w:r w:rsidR="00CE5A84" w:rsidRPr="007000EA">
        <w:rPr>
          <w:rFonts w:ascii="Candara" w:hAnsi="Candara" w:cs="Calibri"/>
          <w:b/>
          <w:bCs/>
          <w:sz w:val="20"/>
          <w:szCs w:val="20"/>
        </w:rPr>
        <w:t xml:space="preserve"> </w:t>
      </w:r>
    </w:p>
    <w:p w:rsidR="00E266BF" w:rsidRPr="007000EA" w:rsidRDefault="00C01E9E" w:rsidP="001E4CFC">
      <w:pPr>
        <w:jc w:val="both"/>
        <w:rPr>
          <w:rFonts w:ascii="Candara" w:hAnsi="Candara" w:cs="Calibri"/>
          <w:b/>
          <w:sz w:val="20"/>
          <w:szCs w:val="20"/>
        </w:rPr>
      </w:pPr>
      <w:r w:rsidRPr="007000EA">
        <w:rPr>
          <w:rFonts w:ascii="Candara" w:hAnsi="Candara" w:cs="Calibri"/>
          <w:b/>
          <w:sz w:val="20"/>
          <w:szCs w:val="20"/>
        </w:rPr>
        <w:t>Responsibilities:</w:t>
      </w:r>
    </w:p>
    <w:p w:rsidR="00E73473" w:rsidRPr="007000EA" w:rsidRDefault="00E73473" w:rsidP="00E73473">
      <w:pPr>
        <w:numPr>
          <w:ilvl w:val="0"/>
          <w:numId w:val="30"/>
        </w:numPr>
        <w:tabs>
          <w:tab w:val="left" w:pos="18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autoSpaceDE w:val="0"/>
        <w:ind w:left="720" w:hanging="360"/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Dealt with </w:t>
      </w:r>
      <w:r w:rsidRPr="007000EA">
        <w:rPr>
          <w:rFonts w:ascii="Candara" w:hAnsi="Candara" w:cs="Calibri"/>
          <w:b/>
          <w:sz w:val="20"/>
          <w:szCs w:val="20"/>
        </w:rPr>
        <w:t>HIPAA transactions.</w:t>
      </w:r>
    </w:p>
    <w:p w:rsidR="00E73473" w:rsidRPr="007000EA" w:rsidRDefault="00E73473" w:rsidP="00E73473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Gathered business requirements and carry out data analysis.</w:t>
      </w:r>
    </w:p>
    <w:p w:rsidR="00E73473" w:rsidRPr="007000EA" w:rsidRDefault="00E73473" w:rsidP="00E73473">
      <w:pPr>
        <w:numPr>
          <w:ilvl w:val="0"/>
          <w:numId w:val="30"/>
        </w:numPr>
        <w:tabs>
          <w:tab w:val="left" w:pos="18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autoSpaceDE w:val="0"/>
        <w:ind w:left="720" w:hanging="360"/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Documented various key elements of </w:t>
      </w:r>
      <w:r w:rsidRPr="007000EA">
        <w:rPr>
          <w:rFonts w:ascii="Candara" w:hAnsi="Candara" w:cs="Calibri"/>
          <w:b/>
          <w:sz w:val="20"/>
          <w:szCs w:val="20"/>
        </w:rPr>
        <w:t xml:space="preserve">HIPAA compliance </w:t>
      </w:r>
      <w:r w:rsidRPr="007000EA">
        <w:rPr>
          <w:rFonts w:ascii="Candara" w:hAnsi="Candara" w:cs="Calibri"/>
          <w:sz w:val="20"/>
          <w:szCs w:val="20"/>
        </w:rPr>
        <w:t xml:space="preserve">and made sure that they are understood by the development teams. </w:t>
      </w:r>
    </w:p>
    <w:p w:rsidR="00E73473" w:rsidRPr="007000EA" w:rsidRDefault="00E73473" w:rsidP="00E73473">
      <w:pPr>
        <w:numPr>
          <w:ilvl w:val="0"/>
          <w:numId w:val="30"/>
        </w:numPr>
        <w:tabs>
          <w:tab w:val="left" w:pos="18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autoSpaceDE w:val="0"/>
        <w:ind w:left="720" w:hanging="360"/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Created crosswalks for HIPAA EDI transaction sets, including the HIPAA 5010 837i, 837p, 837d, 835, 270/271, 276/277, 834.</w:t>
      </w:r>
    </w:p>
    <w:p w:rsidR="00E73473" w:rsidRPr="007000EA" w:rsidRDefault="00E73473" w:rsidP="00E73473">
      <w:pPr>
        <w:numPr>
          <w:ilvl w:val="0"/>
          <w:numId w:val="30"/>
        </w:numPr>
        <w:tabs>
          <w:tab w:val="left" w:pos="18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autoSpaceDE w:val="0"/>
        <w:ind w:left="720" w:hanging="360"/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Involved in validating the system and created </w:t>
      </w:r>
      <w:r w:rsidRPr="007000EA">
        <w:rPr>
          <w:rFonts w:ascii="Candara" w:hAnsi="Candara" w:cs="Calibri"/>
          <w:b/>
          <w:sz w:val="20"/>
          <w:szCs w:val="20"/>
        </w:rPr>
        <w:t>Functional Requirement Specifications and User Requirement Specifications.</w:t>
      </w:r>
      <w:r w:rsidRPr="007000EA">
        <w:rPr>
          <w:rFonts w:ascii="Candara" w:hAnsi="Candara" w:cs="Calibri"/>
          <w:sz w:val="20"/>
          <w:szCs w:val="20"/>
        </w:rPr>
        <w:t xml:space="preserve"> </w:t>
      </w:r>
    </w:p>
    <w:p w:rsidR="00E73473" w:rsidRPr="007000EA" w:rsidRDefault="00E73473" w:rsidP="00E73473">
      <w:pPr>
        <w:numPr>
          <w:ilvl w:val="0"/>
          <w:numId w:val="30"/>
        </w:numPr>
        <w:overflowPunct w:val="0"/>
        <w:autoSpaceDE w:val="0"/>
        <w:autoSpaceDN w:val="0"/>
        <w:adjustRightInd w:val="0"/>
        <w:ind w:left="720" w:hanging="36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Used </w:t>
      </w:r>
      <w:r w:rsidRPr="007000EA">
        <w:rPr>
          <w:rFonts w:ascii="Candara" w:hAnsi="Candara" w:cs="Calibri"/>
          <w:b/>
          <w:sz w:val="20"/>
          <w:szCs w:val="20"/>
        </w:rPr>
        <w:t>EDIFECS Spec Builder</w:t>
      </w:r>
      <w:r w:rsidRPr="007000EA">
        <w:rPr>
          <w:rFonts w:ascii="Candara" w:hAnsi="Candara" w:cs="Calibri"/>
          <w:sz w:val="20"/>
          <w:szCs w:val="20"/>
        </w:rPr>
        <w:t xml:space="preserve"> to build, edit and customize the implementation guidelines.</w:t>
      </w:r>
    </w:p>
    <w:p w:rsidR="00E73473" w:rsidRPr="007000EA" w:rsidRDefault="00E73473" w:rsidP="00E73473">
      <w:pPr>
        <w:numPr>
          <w:ilvl w:val="0"/>
          <w:numId w:val="30"/>
        </w:numPr>
        <w:ind w:left="720" w:hanging="360"/>
        <w:jc w:val="both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Performed </w:t>
      </w:r>
      <w:r w:rsidRPr="007000EA">
        <w:rPr>
          <w:rFonts w:ascii="Candara" w:hAnsi="Candara" w:cs="Calibri"/>
          <w:b/>
          <w:sz w:val="20"/>
          <w:szCs w:val="20"/>
        </w:rPr>
        <w:t>Smoke Testing, Functional Testing, System Integration testing</w:t>
      </w:r>
      <w:r w:rsidRPr="007000EA">
        <w:rPr>
          <w:rFonts w:ascii="Candara" w:hAnsi="Candara" w:cs="Calibri"/>
          <w:sz w:val="20"/>
          <w:szCs w:val="20"/>
        </w:rPr>
        <w:t xml:space="preserve"> on EDI Health care transactions 835, 837, 834, </w:t>
      </w:r>
      <w:r w:rsidR="001E796C" w:rsidRPr="007000EA">
        <w:rPr>
          <w:rFonts w:ascii="Candara" w:hAnsi="Candara" w:cs="Calibri"/>
          <w:sz w:val="20"/>
          <w:szCs w:val="20"/>
        </w:rPr>
        <w:t>and 820</w:t>
      </w:r>
      <w:r w:rsidRPr="007000EA">
        <w:rPr>
          <w:rFonts w:ascii="Candara" w:hAnsi="Candara" w:cs="Calibri"/>
          <w:sz w:val="20"/>
          <w:szCs w:val="20"/>
        </w:rPr>
        <w:t>.</w:t>
      </w:r>
    </w:p>
    <w:p w:rsidR="00E73473" w:rsidRPr="007000EA" w:rsidRDefault="00E73473" w:rsidP="00E73473">
      <w:pPr>
        <w:numPr>
          <w:ilvl w:val="0"/>
          <w:numId w:val="30"/>
        </w:numPr>
        <w:overflowPunct w:val="0"/>
        <w:autoSpaceDE w:val="0"/>
        <w:autoSpaceDN w:val="0"/>
        <w:adjustRightInd w:val="0"/>
        <w:ind w:left="720" w:hanging="36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lastRenderedPageBreak/>
        <w:t xml:space="preserve">Created </w:t>
      </w:r>
      <w:r w:rsidRPr="007000EA">
        <w:rPr>
          <w:rFonts w:ascii="Candara" w:hAnsi="Candara" w:cs="Calibri"/>
          <w:b/>
          <w:sz w:val="20"/>
          <w:szCs w:val="20"/>
        </w:rPr>
        <w:t xml:space="preserve">Use case narratives </w:t>
      </w:r>
      <w:r w:rsidRPr="007000EA">
        <w:rPr>
          <w:rFonts w:ascii="Candara" w:hAnsi="Candara" w:cs="Calibri"/>
          <w:sz w:val="20"/>
          <w:szCs w:val="20"/>
        </w:rPr>
        <w:t>to record subscription business rules.</w:t>
      </w:r>
    </w:p>
    <w:p w:rsidR="00E73473" w:rsidRPr="007000EA" w:rsidRDefault="00E73473" w:rsidP="00E73473">
      <w:pPr>
        <w:numPr>
          <w:ilvl w:val="0"/>
          <w:numId w:val="30"/>
        </w:numPr>
        <w:overflowPunct w:val="0"/>
        <w:autoSpaceDE w:val="0"/>
        <w:autoSpaceDN w:val="0"/>
        <w:adjustRightInd w:val="0"/>
        <w:ind w:left="720" w:hanging="36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Involved in logical mapping of both inbound and outbound files.</w:t>
      </w:r>
    </w:p>
    <w:p w:rsidR="00E73473" w:rsidRPr="007000EA" w:rsidRDefault="00E73473" w:rsidP="00E73473">
      <w:pPr>
        <w:numPr>
          <w:ilvl w:val="0"/>
          <w:numId w:val="30"/>
        </w:numPr>
        <w:overflowPunct w:val="0"/>
        <w:autoSpaceDE w:val="0"/>
        <w:autoSpaceDN w:val="0"/>
        <w:adjustRightInd w:val="0"/>
        <w:ind w:left="720" w:hanging="36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>Created EDI Testing process, documentation and performance matrices.</w:t>
      </w:r>
    </w:p>
    <w:p w:rsidR="00E73473" w:rsidRPr="007000EA" w:rsidRDefault="00E73473" w:rsidP="00E73473">
      <w:pPr>
        <w:numPr>
          <w:ilvl w:val="0"/>
          <w:numId w:val="30"/>
        </w:numPr>
        <w:overflowPunct w:val="0"/>
        <w:autoSpaceDE w:val="0"/>
        <w:autoSpaceDN w:val="0"/>
        <w:adjustRightInd w:val="0"/>
        <w:ind w:left="720" w:hanging="36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Manually tested end-to-end applications. </w:t>
      </w:r>
    </w:p>
    <w:p w:rsidR="00E73473" w:rsidRPr="007000EA" w:rsidRDefault="00E73473" w:rsidP="00E73473">
      <w:pPr>
        <w:numPr>
          <w:ilvl w:val="0"/>
          <w:numId w:val="30"/>
        </w:numPr>
        <w:overflowPunct w:val="0"/>
        <w:autoSpaceDE w:val="0"/>
        <w:autoSpaceDN w:val="0"/>
        <w:adjustRightInd w:val="0"/>
        <w:ind w:left="720" w:hanging="360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7000EA">
        <w:rPr>
          <w:rFonts w:ascii="Candara" w:hAnsi="Candara" w:cs="Calibri"/>
          <w:sz w:val="20"/>
          <w:szCs w:val="20"/>
        </w:rPr>
        <w:t xml:space="preserve">Maintained </w:t>
      </w:r>
      <w:r w:rsidRPr="007000EA">
        <w:rPr>
          <w:rFonts w:ascii="Candara" w:hAnsi="Candara" w:cs="Calibri"/>
          <w:b/>
          <w:sz w:val="20"/>
          <w:szCs w:val="20"/>
        </w:rPr>
        <w:t xml:space="preserve">test matrix </w:t>
      </w:r>
      <w:r w:rsidRPr="007000EA">
        <w:rPr>
          <w:rFonts w:ascii="Candara" w:hAnsi="Candara" w:cs="Calibri"/>
          <w:sz w:val="20"/>
          <w:szCs w:val="20"/>
        </w:rPr>
        <w:t>with the test results obtained.</w:t>
      </w:r>
    </w:p>
    <w:p w:rsidR="00E73473" w:rsidRPr="007000EA" w:rsidRDefault="00E73473" w:rsidP="00E73473">
      <w:pPr>
        <w:pStyle w:val="ColorfulList-Accent11"/>
        <w:numPr>
          <w:ilvl w:val="0"/>
          <w:numId w:val="30"/>
        </w:numPr>
        <w:ind w:hanging="360"/>
        <w:jc w:val="both"/>
        <w:rPr>
          <w:rFonts w:ascii="Candara" w:hAnsi="Candara"/>
          <w:sz w:val="20"/>
          <w:szCs w:val="20"/>
        </w:rPr>
      </w:pPr>
      <w:r w:rsidRPr="007000EA">
        <w:rPr>
          <w:rFonts w:ascii="Candara" w:hAnsi="Candara"/>
          <w:sz w:val="20"/>
          <w:szCs w:val="20"/>
        </w:rPr>
        <w:t xml:space="preserve">Implemented </w:t>
      </w:r>
      <w:r w:rsidRPr="007000EA">
        <w:rPr>
          <w:rFonts w:ascii="Candara" w:hAnsi="Candara"/>
          <w:b/>
          <w:bCs/>
          <w:sz w:val="20"/>
          <w:szCs w:val="20"/>
        </w:rPr>
        <w:t>SDLC</w:t>
      </w:r>
      <w:r w:rsidRPr="007000EA">
        <w:rPr>
          <w:rFonts w:ascii="Candara" w:hAnsi="Candara"/>
          <w:sz w:val="20"/>
          <w:szCs w:val="20"/>
        </w:rPr>
        <w:t xml:space="preserve"> which included requirements specifications, design, analysis and testing. Followed </w:t>
      </w:r>
      <w:r w:rsidRPr="007000EA">
        <w:rPr>
          <w:rFonts w:ascii="Candara" w:hAnsi="Candara"/>
          <w:b/>
          <w:bCs/>
          <w:sz w:val="20"/>
          <w:szCs w:val="20"/>
        </w:rPr>
        <w:t>RUP methodology</w:t>
      </w:r>
      <w:r w:rsidRPr="007000EA">
        <w:rPr>
          <w:rFonts w:ascii="Candara" w:hAnsi="Candara"/>
          <w:sz w:val="20"/>
          <w:szCs w:val="20"/>
        </w:rPr>
        <w:t xml:space="preserve"> with Agile/Extreme Programming and using Rational Test Suite for various phases of </w:t>
      </w:r>
      <w:r w:rsidRPr="007000EA">
        <w:rPr>
          <w:rFonts w:ascii="Candara" w:hAnsi="Candara"/>
          <w:b/>
          <w:sz w:val="20"/>
          <w:szCs w:val="20"/>
        </w:rPr>
        <w:t>RUP</w:t>
      </w:r>
      <w:r w:rsidRPr="007000EA">
        <w:rPr>
          <w:rFonts w:ascii="Candara" w:hAnsi="Candara"/>
          <w:sz w:val="20"/>
          <w:szCs w:val="20"/>
        </w:rPr>
        <w:t xml:space="preserve">. </w:t>
      </w:r>
    </w:p>
    <w:p w:rsidR="00E266BF" w:rsidRPr="007000EA" w:rsidRDefault="00E73473" w:rsidP="007000EA">
      <w:pPr>
        <w:pStyle w:val="ColorfulList-Accent11"/>
        <w:numPr>
          <w:ilvl w:val="0"/>
          <w:numId w:val="30"/>
        </w:numPr>
        <w:ind w:hanging="360"/>
        <w:rPr>
          <w:rFonts w:ascii="Candara" w:hAnsi="Candara"/>
          <w:iCs/>
          <w:sz w:val="20"/>
          <w:szCs w:val="20"/>
        </w:rPr>
      </w:pPr>
      <w:r w:rsidRPr="007000EA">
        <w:rPr>
          <w:rFonts w:ascii="Candara" w:hAnsi="Candara"/>
          <w:iCs/>
          <w:sz w:val="20"/>
          <w:szCs w:val="20"/>
        </w:rPr>
        <w:t>Reviewed</w:t>
      </w:r>
      <w:r w:rsidRPr="007000EA">
        <w:rPr>
          <w:rFonts w:ascii="Candara" w:hAnsi="Candara"/>
          <w:bCs/>
          <w:iCs/>
          <w:sz w:val="20"/>
          <w:szCs w:val="20"/>
        </w:rPr>
        <w:t xml:space="preserve"> </w:t>
      </w:r>
      <w:r w:rsidRPr="007000EA">
        <w:rPr>
          <w:rFonts w:ascii="Candara" w:hAnsi="Candara"/>
          <w:b/>
          <w:bCs/>
          <w:iCs/>
          <w:sz w:val="20"/>
          <w:szCs w:val="20"/>
        </w:rPr>
        <w:t>development plans</w:t>
      </w:r>
      <w:r w:rsidRPr="007000EA">
        <w:rPr>
          <w:rFonts w:ascii="Candara" w:hAnsi="Candara"/>
          <w:b/>
          <w:iCs/>
          <w:sz w:val="20"/>
          <w:szCs w:val="20"/>
        </w:rPr>
        <w:t xml:space="preserve">, quality assurance test plans, and </w:t>
      </w:r>
      <w:r w:rsidRPr="007000EA">
        <w:rPr>
          <w:rFonts w:ascii="Candara" w:hAnsi="Candara"/>
          <w:b/>
          <w:bCs/>
          <w:iCs/>
          <w:sz w:val="20"/>
          <w:szCs w:val="20"/>
        </w:rPr>
        <w:t>user documentation</w:t>
      </w:r>
      <w:r w:rsidRPr="007000EA">
        <w:rPr>
          <w:rFonts w:ascii="Candara" w:hAnsi="Candara"/>
          <w:b/>
          <w:iCs/>
          <w:sz w:val="20"/>
          <w:szCs w:val="20"/>
        </w:rPr>
        <w:t xml:space="preserve"> </w:t>
      </w:r>
      <w:r w:rsidRPr="007000EA">
        <w:rPr>
          <w:rFonts w:ascii="Candara" w:hAnsi="Candara"/>
          <w:iCs/>
          <w:sz w:val="20"/>
          <w:szCs w:val="20"/>
        </w:rPr>
        <w:t xml:space="preserve">to ensure correct interpretation of original specifications. </w:t>
      </w:r>
      <w:r w:rsidR="007000EA">
        <w:rPr>
          <w:rFonts w:ascii="Candara" w:hAnsi="Candara"/>
          <w:iCs/>
          <w:sz w:val="20"/>
          <w:szCs w:val="20"/>
        </w:rPr>
        <w:br/>
      </w:r>
      <w:r w:rsidR="00D26D82" w:rsidRPr="007000EA">
        <w:rPr>
          <w:rFonts w:ascii="Candara" w:hAnsi="Candara" w:cs="Calibri"/>
          <w:b/>
          <w:sz w:val="20"/>
          <w:szCs w:val="20"/>
        </w:rPr>
        <w:t xml:space="preserve">Environment: </w:t>
      </w:r>
      <w:r w:rsidR="007000EA">
        <w:rPr>
          <w:rFonts w:ascii="Candara" w:hAnsi="Candara" w:cs="Calibri"/>
          <w:b/>
          <w:sz w:val="20"/>
          <w:szCs w:val="20"/>
        </w:rPr>
        <w:t xml:space="preserve"> </w:t>
      </w:r>
      <w:r w:rsidR="00D26D82" w:rsidRPr="007000EA">
        <w:rPr>
          <w:rFonts w:ascii="Candara" w:hAnsi="Candara" w:cs="Calibri"/>
          <w:sz w:val="20"/>
          <w:szCs w:val="20"/>
        </w:rPr>
        <w:t>Gentran on UNIX 5.3, EDIFECS Specbuilder, XML, XSLT, HTML, Oracle 11i, EDISIM.</w:t>
      </w:r>
    </w:p>
    <w:sectPr w:rsidR="00E266BF" w:rsidRPr="007000EA" w:rsidSect="007000EA">
      <w:pgSz w:w="12240" w:h="15840"/>
      <w:pgMar w:top="450" w:right="540" w:bottom="9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4EB" w:rsidRDefault="00F604EB" w:rsidP="00E266BF">
      <w:r>
        <w:separator/>
      </w:r>
    </w:p>
  </w:endnote>
  <w:endnote w:type="continuationSeparator" w:id="1">
    <w:p w:rsidR="00F604EB" w:rsidRDefault="00F604EB" w:rsidP="00E26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4EB" w:rsidRDefault="00F604EB" w:rsidP="00E266BF">
      <w:r>
        <w:separator/>
      </w:r>
    </w:p>
  </w:footnote>
  <w:footnote w:type="continuationSeparator" w:id="1">
    <w:p w:rsidR="00F604EB" w:rsidRDefault="00F604EB" w:rsidP="00E26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494C4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904E717E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90826AC"/>
    <w:multiLevelType w:val="hybridMultilevel"/>
    <w:tmpl w:val="813C66E2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A354D8"/>
    <w:multiLevelType w:val="hybridMultilevel"/>
    <w:tmpl w:val="30582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031169"/>
    <w:multiLevelType w:val="hybridMultilevel"/>
    <w:tmpl w:val="5B1E0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40772D"/>
    <w:multiLevelType w:val="hybridMultilevel"/>
    <w:tmpl w:val="8D00A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3E56E0"/>
    <w:multiLevelType w:val="hybridMultilevel"/>
    <w:tmpl w:val="1DB6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064AC"/>
    <w:multiLevelType w:val="hybridMultilevel"/>
    <w:tmpl w:val="540E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443E2"/>
    <w:multiLevelType w:val="hybridMultilevel"/>
    <w:tmpl w:val="FA6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201C25"/>
    <w:multiLevelType w:val="hybridMultilevel"/>
    <w:tmpl w:val="F63ACF9A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55393D"/>
    <w:multiLevelType w:val="hybridMultilevel"/>
    <w:tmpl w:val="244CC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25238"/>
    <w:multiLevelType w:val="hybridMultilevel"/>
    <w:tmpl w:val="F582451E"/>
    <w:lvl w:ilvl="0" w:tplc="B0A402E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7BF7A8C"/>
    <w:multiLevelType w:val="hybridMultilevel"/>
    <w:tmpl w:val="51384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414B9"/>
    <w:multiLevelType w:val="hybridMultilevel"/>
    <w:tmpl w:val="03BA5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537C05"/>
    <w:multiLevelType w:val="hybridMultilevel"/>
    <w:tmpl w:val="9A924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B5C1F8F"/>
    <w:multiLevelType w:val="hybridMultilevel"/>
    <w:tmpl w:val="4826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0BC6090"/>
    <w:multiLevelType w:val="hybridMultilevel"/>
    <w:tmpl w:val="743E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B33AB"/>
    <w:multiLevelType w:val="hybridMultilevel"/>
    <w:tmpl w:val="A8A2C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971317"/>
    <w:multiLevelType w:val="hybridMultilevel"/>
    <w:tmpl w:val="0CD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5F5F21"/>
    <w:multiLevelType w:val="hybridMultilevel"/>
    <w:tmpl w:val="6BA4E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E068C1"/>
    <w:multiLevelType w:val="multilevel"/>
    <w:tmpl w:val="E01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09F590E"/>
    <w:multiLevelType w:val="hybridMultilevel"/>
    <w:tmpl w:val="702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4B3484"/>
    <w:multiLevelType w:val="hybridMultilevel"/>
    <w:tmpl w:val="EC24A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</w:abstractNum>
  <w:abstractNum w:abstractNumId="29">
    <w:nsid w:val="521A00D0"/>
    <w:multiLevelType w:val="hybridMultilevel"/>
    <w:tmpl w:val="A30685BA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0">
    <w:nsid w:val="5E2D3792"/>
    <w:multiLevelType w:val="hybridMultilevel"/>
    <w:tmpl w:val="2A2C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451D7"/>
    <w:multiLevelType w:val="hybridMultilevel"/>
    <w:tmpl w:val="E4F4F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791E17"/>
    <w:multiLevelType w:val="hybridMultilevel"/>
    <w:tmpl w:val="3E00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B24708"/>
    <w:multiLevelType w:val="hybridMultilevel"/>
    <w:tmpl w:val="63343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1A5EC6"/>
    <w:multiLevelType w:val="hybridMultilevel"/>
    <w:tmpl w:val="446A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D0CC8"/>
    <w:multiLevelType w:val="hybridMultilevel"/>
    <w:tmpl w:val="F6444D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3140E04"/>
    <w:multiLevelType w:val="multilevel"/>
    <w:tmpl w:val="CEB6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2257EC"/>
    <w:multiLevelType w:val="hybridMultilevel"/>
    <w:tmpl w:val="7456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9">
    <w:nsid w:val="7CC55BD4"/>
    <w:multiLevelType w:val="hybridMultilevel"/>
    <w:tmpl w:val="01BC0B58"/>
    <w:lvl w:ilvl="0" w:tplc="FFFFFFFF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38"/>
  </w:num>
  <w:num w:numId="5">
    <w:abstractNumId w:val="33"/>
  </w:num>
  <w:num w:numId="6">
    <w:abstractNumId w:val="22"/>
  </w:num>
  <w:num w:numId="7">
    <w:abstractNumId w:val="37"/>
  </w:num>
  <w:num w:numId="8">
    <w:abstractNumId w:val="30"/>
  </w:num>
  <w:num w:numId="9">
    <w:abstractNumId w:val="32"/>
  </w:num>
  <w:num w:numId="10">
    <w:abstractNumId w:val="11"/>
  </w:num>
  <w:num w:numId="11">
    <w:abstractNumId w:val="18"/>
  </w:num>
  <w:num w:numId="12">
    <w:abstractNumId w:val="23"/>
  </w:num>
  <w:num w:numId="13">
    <w:abstractNumId w:val="9"/>
  </w:num>
  <w:num w:numId="14">
    <w:abstractNumId w:val="17"/>
  </w:num>
  <w:num w:numId="15">
    <w:abstractNumId w:val="3"/>
  </w:num>
  <w:num w:numId="16">
    <w:abstractNumId w:val="2"/>
  </w:num>
  <w:num w:numId="17">
    <w:abstractNumId w:val="4"/>
  </w:num>
  <w:num w:numId="18">
    <w:abstractNumId w:val="6"/>
  </w:num>
  <w:num w:numId="19">
    <w:abstractNumId w:val="5"/>
  </w:num>
  <w:num w:numId="20">
    <w:abstractNumId w:val="26"/>
  </w:num>
  <w:num w:numId="21">
    <w:abstractNumId w:val="19"/>
  </w:num>
  <w:num w:numId="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14"/>
  </w:num>
  <w:num w:numId="25">
    <w:abstractNumId w:val="14"/>
  </w:num>
  <w:num w:numId="26">
    <w:abstractNumId w:val="28"/>
  </w:num>
  <w:num w:numId="27">
    <w:abstractNumId w:val="27"/>
  </w:num>
  <w:num w:numId="28">
    <w:abstractNumId w:val="8"/>
  </w:num>
  <w:num w:numId="29">
    <w:abstractNumId w:val="39"/>
  </w:num>
  <w:num w:numId="30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1">
    <w:abstractNumId w:val="31"/>
  </w:num>
  <w:num w:numId="32">
    <w:abstractNumId w:val="20"/>
  </w:num>
  <w:num w:numId="33">
    <w:abstractNumId w:val="36"/>
  </w:num>
  <w:num w:numId="34">
    <w:abstractNumId w:val="10"/>
  </w:num>
  <w:num w:numId="35">
    <w:abstractNumId w:val="34"/>
  </w:num>
  <w:num w:numId="36">
    <w:abstractNumId w:val="24"/>
  </w:num>
  <w:num w:numId="37">
    <w:abstractNumId w:val="0"/>
  </w:num>
  <w:num w:numId="38">
    <w:abstractNumId w:val="12"/>
  </w:num>
  <w:num w:numId="39">
    <w:abstractNumId w:val="25"/>
  </w:num>
  <w:num w:numId="40">
    <w:abstractNumId w:val="35"/>
  </w:num>
  <w:num w:numId="41">
    <w:abstractNumId w:val="15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224"/>
    <w:rsid w:val="00010FD7"/>
    <w:rsid w:val="000139D8"/>
    <w:rsid w:val="00015925"/>
    <w:rsid w:val="00024B8A"/>
    <w:rsid w:val="000310D3"/>
    <w:rsid w:val="000312B6"/>
    <w:rsid w:val="000451D8"/>
    <w:rsid w:val="00046112"/>
    <w:rsid w:val="00054710"/>
    <w:rsid w:val="00062F05"/>
    <w:rsid w:val="00066531"/>
    <w:rsid w:val="00070810"/>
    <w:rsid w:val="000724CC"/>
    <w:rsid w:val="00076A79"/>
    <w:rsid w:val="000771FA"/>
    <w:rsid w:val="000809AD"/>
    <w:rsid w:val="00083885"/>
    <w:rsid w:val="000967EF"/>
    <w:rsid w:val="000B2818"/>
    <w:rsid w:val="000B7D90"/>
    <w:rsid w:val="000C2ECB"/>
    <w:rsid w:val="000C619A"/>
    <w:rsid w:val="000C7871"/>
    <w:rsid w:val="000D5050"/>
    <w:rsid w:val="000D6411"/>
    <w:rsid w:val="000E11A8"/>
    <w:rsid w:val="000E2A04"/>
    <w:rsid w:val="000E4442"/>
    <w:rsid w:val="00101621"/>
    <w:rsid w:val="0010389D"/>
    <w:rsid w:val="00107CEF"/>
    <w:rsid w:val="00117CC5"/>
    <w:rsid w:val="00123054"/>
    <w:rsid w:val="00125D4B"/>
    <w:rsid w:val="00131840"/>
    <w:rsid w:val="0013535C"/>
    <w:rsid w:val="0013582A"/>
    <w:rsid w:val="00140B30"/>
    <w:rsid w:val="00140E6F"/>
    <w:rsid w:val="001473D8"/>
    <w:rsid w:val="001555F8"/>
    <w:rsid w:val="00160C5C"/>
    <w:rsid w:val="00160D4E"/>
    <w:rsid w:val="00161B6C"/>
    <w:rsid w:val="00162ECF"/>
    <w:rsid w:val="00170933"/>
    <w:rsid w:val="0017442E"/>
    <w:rsid w:val="001778F5"/>
    <w:rsid w:val="0018116F"/>
    <w:rsid w:val="0018220D"/>
    <w:rsid w:val="00185687"/>
    <w:rsid w:val="00193226"/>
    <w:rsid w:val="00193B3B"/>
    <w:rsid w:val="001A1465"/>
    <w:rsid w:val="001B2F65"/>
    <w:rsid w:val="001C0444"/>
    <w:rsid w:val="001C4671"/>
    <w:rsid w:val="001C671B"/>
    <w:rsid w:val="001E13DE"/>
    <w:rsid w:val="001E4CFC"/>
    <w:rsid w:val="001E796C"/>
    <w:rsid w:val="001E7E05"/>
    <w:rsid w:val="001F24C5"/>
    <w:rsid w:val="001F31AF"/>
    <w:rsid w:val="00203E56"/>
    <w:rsid w:val="002049B7"/>
    <w:rsid w:val="0020655A"/>
    <w:rsid w:val="00206CB6"/>
    <w:rsid w:val="00207349"/>
    <w:rsid w:val="002120C1"/>
    <w:rsid w:val="00227389"/>
    <w:rsid w:val="00234209"/>
    <w:rsid w:val="00242951"/>
    <w:rsid w:val="002541BE"/>
    <w:rsid w:val="00255203"/>
    <w:rsid w:val="00257DC7"/>
    <w:rsid w:val="00260D01"/>
    <w:rsid w:val="0026609A"/>
    <w:rsid w:val="00266E6A"/>
    <w:rsid w:val="002746D3"/>
    <w:rsid w:val="00275137"/>
    <w:rsid w:val="002770A6"/>
    <w:rsid w:val="00285FA3"/>
    <w:rsid w:val="002A54EC"/>
    <w:rsid w:val="002B06AE"/>
    <w:rsid w:val="002B10E0"/>
    <w:rsid w:val="002C21B9"/>
    <w:rsid w:val="002D32CD"/>
    <w:rsid w:val="002E06BB"/>
    <w:rsid w:val="002F0701"/>
    <w:rsid w:val="002F3A31"/>
    <w:rsid w:val="002F3F75"/>
    <w:rsid w:val="002F689A"/>
    <w:rsid w:val="003037C1"/>
    <w:rsid w:val="003058CB"/>
    <w:rsid w:val="00316B25"/>
    <w:rsid w:val="00317DB8"/>
    <w:rsid w:val="00320B4C"/>
    <w:rsid w:val="0032414D"/>
    <w:rsid w:val="00326077"/>
    <w:rsid w:val="00332AF2"/>
    <w:rsid w:val="00335526"/>
    <w:rsid w:val="003370CC"/>
    <w:rsid w:val="00337D3B"/>
    <w:rsid w:val="00340C23"/>
    <w:rsid w:val="00347FC6"/>
    <w:rsid w:val="003554FB"/>
    <w:rsid w:val="0035702C"/>
    <w:rsid w:val="003662F7"/>
    <w:rsid w:val="00373644"/>
    <w:rsid w:val="00377078"/>
    <w:rsid w:val="00385DC3"/>
    <w:rsid w:val="00386B26"/>
    <w:rsid w:val="00390EAD"/>
    <w:rsid w:val="003911F2"/>
    <w:rsid w:val="00391612"/>
    <w:rsid w:val="003A2EE2"/>
    <w:rsid w:val="003A5521"/>
    <w:rsid w:val="003B16B4"/>
    <w:rsid w:val="003B21AB"/>
    <w:rsid w:val="003B5D73"/>
    <w:rsid w:val="003C0E53"/>
    <w:rsid w:val="003C36EE"/>
    <w:rsid w:val="003C6687"/>
    <w:rsid w:val="003D0DB7"/>
    <w:rsid w:val="003D2CF0"/>
    <w:rsid w:val="003E301E"/>
    <w:rsid w:val="003F03FA"/>
    <w:rsid w:val="003F251B"/>
    <w:rsid w:val="003F2E0E"/>
    <w:rsid w:val="003F3D74"/>
    <w:rsid w:val="003F3E94"/>
    <w:rsid w:val="003F6051"/>
    <w:rsid w:val="00401FB8"/>
    <w:rsid w:val="00407032"/>
    <w:rsid w:val="00414991"/>
    <w:rsid w:val="00416D3E"/>
    <w:rsid w:val="004174CF"/>
    <w:rsid w:val="004234A3"/>
    <w:rsid w:val="00425684"/>
    <w:rsid w:val="004257CD"/>
    <w:rsid w:val="004304C9"/>
    <w:rsid w:val="00431904"/>
    <w:rsid w:val="00443A89"/>
    <w:rsid w:val="00444669"/>
    <w:rsid w:val="00445460"/>
    <w:rsid w:val="00447926"/>
    <w:rsid w:val="004601B1"/>
    <w:rsid w:val="0046745D"/>
    <w:rsid w:val="00471A5B"/>
    <w:rsid w:val="00471E9B"/>
    <w:rsid w:val="00471ED8"/>
    <w:rsid w:val="0047522C"/>
    <w:rsid w:val="00475F7D"/>
    <w:rsid w:val="0048406E"/>
    <w:rsid w:val="004857A4"/>
    <w:rsid w:val="004873CA"/>
    <w:rsid w:val="00490CDD"/>
    <w:rsid w:val="004950F0"/>
    <w:rsid w:val="00496B82"/>
    <w:rsid w:val="0049722C"/>
    <w:rsid w:val="004979E6"/>
    <w:rsid w:val="004A27EA"/>
    <w:rsid w:val="004A3090"/>
    <w:rsid w:val="004A30FF"/>
    <w:rsid w:val="004A5071"/>
    <w:rsid w:val="004B009C"/>
    <w:rsid w:val="004B1205"/>
    <w:rsid w:val="004B5F80"/>
    <w:rsid w:val="004B75B3"/>
    <w:rsid w:val="004B7F4E"/>
    <w:rsid w:val="004C0492"/>
    <w:rsid w:val="004C0673"/>
    <w:rsid w:val="004D0211"/>
    <w:rsid w:val="004D4AF1"/>
    <w:rsid w:val="004D4FD0"/>
    <w:rsid w:val="004E2B90"/>
    <w:rsid w:val="004F1FFC"/>
    <w:rsid w:val="004F2C05"/>
    <w:rsid w:val="004F4243"/>
    <w:rsid w:val="004F631E"/>
    <w:rsid w:val="005003FF"/>
    <w:rsid w:val="00500CD8"/>
    <w:rsid w:val="005030AD"/>
    <w:rsid w:val="00505521"/>
    <w:rsid w:val="00521DF5"/>
    <w:rsid w:val="005323DF"/>
    <w:rsid w:val="00541E2D"/>
    <w:rsid w:val="00551B44"/>
    <w:rsid w:val="0058189F"/>
    <w:rsid w:val="005822DC"/>
    <w:rsid w:val="0058231B"/>
    <w:rsid w:val="00583C63"/>
    <w:rsid w:val="00587B28"/>
    <w:rsid w:val="005900A5"/>
    <w:rsid w:val="005A05D9"/>
    <w:rsid w:val="005A0F00"/>
    <w:rsid w:val="005A1176"/>
    <w:rsid w:val="005A222D"/>
    <w:rsid w:val="005A6F42"/>
    <w:rsid w:val="005B05AC"/>
    <w:rsid w:val="005C0BAB"/>
    <w:rsid w:val="005C5CA8"/>
    <w:rsid w:val="005C6C5A"/>
    <w:rsid w:val="005F4BAC"/>
    <w:rsid w:val="006100CA"/>
    <w:rsid w:val="006110B3"/>
    <w:rsid w:val="00630579"/>
    <w:rsid w:val="006305BA"/>
    <w:rsid w:val="00630843"/>
    <w:rsid w:val="0063623A"/>
    <w:rsid w:val="00646FE8"/>
    <w:rsid w:val="006521CE"/>
    <w:rsid w:val="00652B49"/>
    <w:rsid w:val="00655160"/>
    <w:rsid w:val="00655729"/>
    <w:rsid w:val="00661683"/>
    <w:rsid w:val="00670834"/>
    <w:rsid w:val="00685AE6"/>
    <w:rsid w:val="006B20FA"/>
    <w:rsid w:val="006B630B"/>
    <w:rsid w:val="006C2FE2"/>
    <w:rsid w:val="006C3B68"/>
    <w:rsid w:val="006C7DCE"/>
    <w:rsid w:val="006D2AC5"/>
    <w:rsid w:val="006D4842"/>
    <w:rsid w:val="006E42DF"/>
    <w:rsid w:val="006E7DD6"/>
    <w:rsid w:val="006F7409"/>
    <w:rsid w:val="007000EA"/>
    <w:rsid w:val="007014A1"/>
    <w:rsid w:val="00701BB4"/>
    <w:rsid w:val="00703A95"/>
    <w:rsid w:val="00707205"/>
    <w:rsid w:val="00707AC5"/>
    <w:rsid w:val="007218B8"/>
    <w:rsid w:val="007243E0"/>
    <w:rsid w:val="00727F5A"/>
    <w:rsid w:val="00742075"/>
    <w:rsid w:val="00772FB8"/>
    <w:rsid w:val="007742BF"/>
    <w:rsid w:val="00775C6F"/>
    <w:rsid w:val="007768FB"/>
    <w:rsid w:val="00777CD7"/>
    <w:rsid w:val="007826F6"/>
    <w:rsid w:val="00793BC0"/>
    <w:rsid w:val="0079613F"/>
    <w:rsid w:val="007A6D55"/>
    <w:rsid w:val="007B0C60"/>
    <w:rsid w:val="007B2751"/>
    <w:rsid w:val="007B543A"/>
    <w:rsid w:val="007C74E1"/>
    <w:rsid w:val="007D0359"/>
    <w:rsid w:val="007D39D0"/>
    <w:rsid w:val="007E2712"/>
    <w:rsid w:val="007E5900"/>
    <w:rsid w:val="007F039D"/>
    <w:rsid w:val="00805AB5"/>
    <w:rsid w:val="00812751"/>
    <w:rsid w:val="00812753"/>
    <w:rsid w:val="008146B5"/>
    <w:rsid w:val="008152F5"/>
    <w:rsid w:val="00821514"/>
    <w:rsid w:val="00822F3E"/>
    <w:rsid w:val="008241A6"/>
    <w:rsid w:val="008311DC"/>
    <w:rsid w:val="00831654"/>
    <w:rsid w:val="008368C5"/>
    <w:rsid w:val="0084663C"/>
    <w:rsid w:val="00854224"/>
    <w:rsid w:val="008632E0"/>
    <w:rsid w:val="00870010"/>
    <w:rsid w:val="0088037E"/>
    <w:rsid w:val="008811E5"/>
    <w:rsid w:val="00881CA6"/>
    <w:rsid w:val="00886C4B"/>
    <w:rsid w:val="0088710A"/>
    <w:rsid w:val="008871AB"/>
    <w:rsid w:val="00890703"/>
    <w:rsid w:val="00890D44"/>
    <w:rsid w:val="00891166"/>
    <w:rsid w:val="008916FF"/>
    <w:rsid w:val="008927CC"/>
    <w:rsid w:val="0089508E"/>
    <w:rsid w:val="008A19F0"/>
    <w:rsid w:val="008B3B9E"/>
    <w:rsid w:val="008C4099"/>
    <w:rsid w:val="008C5862"/>
    <w:rsid w:val="008C7482"/>
    <w:rsid w:val="008F40C5"/>
    <w:rsid w:val="008F4A5D"/>
    <w:rsid w:val="008F4A6C"/>
    <w:rsid w:val="008F7A9A"/>
    <w:rsid w:val="009211C1"/>
    <w:rsid w:val="009260F4"/>
    <w:rsid w:val="00927BDD"/>
    <w:rsid w:val="0093277F"/>
    <w:rsid w:val="0094196D"/>
    <w:rsid w:val="009452B7"/>
    <w:rsid w:val="0094702F"/>
    <w:rsid w:val="0095584D"/>
    <w:rsid w:val="00960005"/>
    <w:rsid w:val="009639C5"/>
    <w:rsid w:val="00963C8B"/>
    <w:rsid w:val="00964544"/>
    <w:rsid w:val="009648A4"/>
    <w:rsid w:val="009672AA"/>
    <w:rsid w:val="009731A8"/>
    <w:rsid w:val="00973DE6"/>
    <w:rsid w:val="00981F4E"/>
    <w:rsid w:val="009A0644"/>
    <w:rsid w:val="009B320C"/>
    <w:rsid w:val="009D06F3"/>
    <w:rsid w:val="009D3C38"/>
    <w:rsid w:val="009E20F6"/>
    <w:rsid w:val="009E3D8B"/>
    <w:rsid w:val="009E42C1"/>
    <w:rsid w:val="009E7D9A"/>
    <w:rsid w:val="009F17C3"/>
    <w:rsid w:val="009F3D9E"/>
    <w:rsid w:val="009F70AC"/>
    <w:rsid w:val="00A0032C"/>
    <w:rsid w:val="00A04B62"/>
    <w:rsid w:val="00A07A78"/>
    <w:rsid w:val="00A23941"/>
    <w:rsid w:val="00A27A3A"/>
    <w:rsid w:val="00A44DAD"/>
    <w:rsid w:val="00A467F6"/>
    <w:rsid w:val="00A51D39"/>
    <w:rsid w:val="00A521D3"/>
    <w:rsid w:val="00A5416B"/>
    <w:rsid w:val="00A56701"/>
    <w:rsid w:val="00A6786C"/>
    <w:rsid w:val="00A72AA6"/>
    <w:rsid w:val="00A77803"/>
    <w:rsid w:val="00A811BF"/>
    <w:rsid w:val="00A9038D"/>
    <w:rsid w:val="00A93BD8"/>
    <w:rsid w:val="00A943A7"/>
    <w:rsid w:val="00A96D7C"/>
    <w:rsid w:val="00AA2008"/>
    <w:rsid w:val="00AA5948"/>
    <w:rsid w:val="00AB04C1"/>
    <w:rsid w:val="00AB2B65"/>
    <w:rsid w:val="00AB3193"/>
    <w:rsid w:val="00AB4A7B"/>
    <w:rsid w:val="00AC3012"/>
    <w:rsid w:val="00AC6960"/>
    <w:rsid w:val="00AD6C80"/>
    <w:rsid w:val="00AD71C7"/>
    <w:rsid w:val="00AE0332"/>
    <w:rsid w:val="00AE27E8"/>
    <w:rsid w:val="00AE2AC9"/>
    <w:rsid w:val="00AF3C98"/>
    <w:rsid w:val="00AF51AE"/>
    <w:rsid w:val="00AF7716"/>
    <w:rsid w:val="00AF782A"/>
    <w:rsid w:val="00B1032A"/>
    <w:rsid w:val="00B14102"/>
    <w:rsid w:val="00B154C8"/>
    <w:rsid w:val="00B16EF7"/>
    <w:rsid w:val="00B17611"/>
    <w:rsid w:val="00B26763"/>
    <w:rsid w:val="00B33FC3"/>
    <w:rsid w:val="00B3429C"/>
    <w:rsid w:val="00B357C0"/>
    <w:rsid w:val="00B35DBF"/>
    <w:rsid w:val="00B43F5D"/>
    <w:rsid w:val="00B47D63"/>
    <w:rsid w:val="00B63B8D"/>
    <w:rsid w:val="00B64941"/>
    <w:rsid w:val="00B64D7B"/>
    <w:rsid w:val="00B66054"/>
    <w:rsid w:val="00B6715A"/>
    <w:rsid w:val="00B67665"/>
    <w:rsid w:val="00B70D25"/>
    <w:rsid w:val="00B81D52"/>
    <w:rsid w:val="00B82840"/>
    <w:rsid w:val="00B82C93"/>
    <w:rsid w:val="00B84DF2"/>
    <w:rsid w:val="00B85B4B"/>
    <w:rsid w:val="00B911D8"/>
    <w:rsid w:val="00B95B1C"/>
    <w:rsid w:val="00B97D65"/>
    <w:rsid w:val="00BA22B0"/>
    <w:rsid w:val="00BA34DA"/>
    <w:rsid w:val="00BB008E"/>
    <w:rsid w:val="00BC6540"/>
    <w:rsid w:val="00BC7874"/>
    <w:rsid w:val="00BD172A"/>
    <w:rsid w:val="00BD5A44"/>
    <w:rsid w:val="00BD69FF"/>
    <w:rsid w:val="00BE1A5C"/>
    <w:rsid w:val="00BE7C09"/>
    <w:rsid w:val="00BF5BD2"/>
    <w:rsid w:val="00BF5F02"/>
    <w:rsid w:val="00C01E9E"/>
    <w:rsid w:val="00C02726"/>
    <w:rsid w:val="00C02DF9"/>
    <w:rsid w:val="00C06F92"/>
    <w:rsid w:val="00C11F0F"/>
    <w:rsid w:val="00C12C1C"/>
    <w:rsid w:val="00C13405"/>
    <w:rsid w:val="00C137E9"/>
    <w:rsid w:val="00C16AB7"/>
    <w:rsid w:val="00C21BA0"/>
    <w:rsid w:val="00C220A2"/>
    <w:rsid w:val="00C26160"/>
    <w:rsid w:val="00C3008D"/>
    <w:rsid w:val="00C34AE8"/>
    <w:rsid w:val="00C565D1"/>
    <w:rsid w:val="00C57541"/>
    <w:rsid w:val="00C61A66"/>
    <w:rsid w:val="00C65366"/>
    <w:rsid w:val="00C67C06"/>
    <w:rsid w:val="00C77981"/>
    <w:rsid w:val="00C80CE8"/>
    <w:rsid w:val="00C82FEA"/>
    <w:rsid w:val="00C872A8"/>
    <w:rsid w:val="00C94D2E"/>
    <w:rsid w:val="00CA2BD5"/>
    <w:rsid w:val="00CA7B7C"/>
    <w:rsid w:val="00CB0B1E"/>
    <w:rsid w:val="00CB30A1"/>
    <w:rsid w:val="00CC0194"/>
    <w:rsid w:val="00CC04F3"/>
    <w:rsid w:val="00CC6750"/>
    <w:rsid w:val="00CC6CE4"/>
    <w:rsid w:val="00CD6C3D"/>
    <w:rsid w:val="00CD78E4"/>
    <w:rsid w:val="00CE0FE3"/>
    <w:rsid w:val="00CE19A6"/>
    <w:rsid w:val="00CE5A84"/>
    <w:rsid w:val="00CE5E62"/>
    <w:rsid w:val="00CE5FB4"/>
    <w:rsid w:val="00CF05A0"/>
    <w:rsid w:val="00CF0D30"/>
    <w:rsid w:val="00CF4A8C"/>
    <w:rsid w:val="00CF50BC"/>
    <w:rsid w:val="00CF5955"/>
    <w:rsid w:val="00CF6FC3"/>
    <w:rsid w:val="00D05152"/>
    <w:rsid w:val="00D0606C"/>
    <w:rsid w:val="00D10C76"/>
    <w:rsid w:val="00D122E3"/>
    <w:rsid w:val="00D145AA"/>
    <w:rsid w:val="00D17EBD"/>
    <w:rsid w:val="00D262C6"/>
    <w:rsid w:val="00D26D82"/>
    <w:rsid w:val="00D50301"/>
    <w:rsid w:val="00D63901"/>
    <w:rsid w:val="00D67D92"/>
    <w:rsid w:val="00D73B02"/>
    <w:rsid w:val="00D77D5F"/>
    <w:rsid w:val="00D811A7"/>
    <w:rsid w:val="00D85D64"/>
    <w:rsid w:val="00D96200"/>
    <w:rsid w:val="00DA4A8B"/>
    <w:rsid w:val="00DA790A"/>
    <w:rsid w:val="00DB20B9"/>
    <w:rsid w:val="00DB7006"/>
    <w:rsid w:val="00DC180F"/>
    <w:rsid w:val="00DC4E4F"/>
    <w:rsid w:val="00DD2E7F"/>
    <w:rsid w:val="00DD3326"/>
    <w:rsid w:val="00DF17C9"/>
    <w:rsid w:val="00DF5AC4"/>
    <w:rsid w:val="00DF63C1"/>
    <w:rsid w:val="00E05C11"/>
    <w:rsid w:val="00E074F5"/>
    <w:rsid w:val="00E11DB2"/>
    <w:rsid w:val="00E1212A"/>
    <w:rsid w:val="00E13470"/>
    <w:rsid w:val="00E226AB"/>
    <w:rsid w:val="00E266BF"/>
    <w:rsid w:val="00E43411"/>
    <w:rsid w:val="00E43673"/>
    <w:rsid w:val="00E45FD7"/>
    <w:rsid w:val="00E464B0"/>
    <w:rsid w:val="00E5130A"/>
    <w:rsid w:val="00E53693"/>
    <w:rsid w:val="00E55969"/>
    <w:rsid w:val="00E62601"/>
    <w:rsid w:val="00E73473"/>
    <w:rsid w:val="00E73648"/>
    <w:rsid w:val="00E76F25"/>
    <w:rsid w:val="00E7788C"/>
    <w:rsid w:val="00E849BD"/>
    <w:rsid w:val="00E87E04"/>
    <w:rsid w:val="00E9015A"/>
    <w:rsid w:val="00E915B7"/>
    <w:rsid w:val="00E92742"/>
    <w:rsid w:val="00E9605A"/>
    <w:rsid w:val="00E96FD8"/>
    <w:rsid w:val="00EA07A9"/>
    <w:rsid w:val="00EA43D4"/>
    <w:rsid w:val="00EB41DC"/>
    <w:rsid w:val="00EB582D"/>
    <w:rsid w:val="00EB604D"/>
    <w:rsid w:val="00EB64B1"/>
    <w:rsid w:val="00EC28ED"/>
    <w:rsid w:val="00EC3923"/>
    <w:rsid w:val="00EC4968"/>
    <w:rsid w:val="00EC54A0"/>
    <w:rsid w:val="00ED07B5"/>
    <w:rsid w:val="00ED4680"/>
    <w:rsid w:val="00ED5C41"/>
    <w:rsid w:val="00EE027E"/>
    <w:rsid w:val="00EE7C1A"/>
    <w:rsid w:val="00EF0489"/>
    <w:rsid w:val="00EF4DF4"/>
    <w:rsid w:val="00F06CD0"/>
    <w:rsid w:val="00F07903"/>
    <w:rsid w:val="00F131AB"/>
    <w:rsid w:val="00F140E3"/>
    <w:rsid w:val="00F16649"/>
    <w:rsid w:val="00F33C60"/>
    <w:rsid w:val="00F44ADA"/>
    <w:rsid w:val="00F45F01"/>
    <w:rsid w:val="00F573D1"/>
    <w:rsid w:val="00F604EB"/>
    <w:rsid w:val="00F65F41"/>
    <w:rsid w:val="00F6611E"/>
    <w:rsid w:val="00F7077B"/>
    <w:rsid w:val="00F817C7"/>
    <w:rsid w:val="00F86FD1"/>
    <w:rsid w:val="00F93C80"/>
    <w:rsid w:val="00FA3958"/>
    <w:rsid w:val="00FA48A7"/>
    <w:rsid w:val="00FA4EC7"/>
    <w:rsid w:val="00FA4FF7"/>
    <w:rsid w:val="00FA7873"/>
    <w:rsid w:val="00FB28E4"/>
    <w:rsid w:val="00FC5193"/>
    <w:rsid w:val="00FC59C9"/>
    <w:rsid w:val="00FC64B9"/>
    <w:rsid w:val="00FC6CC7"/>
    <w:rsid w:val="00FE70DF"/>
    <w:rsid w:val="00FF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1C7"/>
    <w:rPr>
      <w:sz w:val="24"/>
      <w:szCs w:val="24"/>
    </w:rPr>
  </w:style>
  <w:style w:type="paragraph" w:styleId="Heading1">
    <w:name w:val="heading 1"/>
    <w:basedOn w:val="Normal"/>
    <w:next w:val="Normal"/>
    <w:qFormat/>
    <w:rsid w:val="00107CEF"/>
    <w:pPr>
      <w:keepNext/>
      <w:numPr>
        <w:numId w:val="1"/>
      </w:numPr>
      <w:suppressAutoHyphens/>
      <w:ind w:left="360"/>
      <w:outlineLvl w:val="0"/>
    </w:pPr>
    <w:rPr>
      <w:rFonts w:ascii="Verdana" w:hAnsi="Verdana"/>
      <w:b/>
      <w:bCs/>
      <w:sz w:val="18"/>
      <w:szCs w:val="17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2073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5584D"/>
    <w:pPr>
      <w:jc w:val="both"/>
    </w:pPr>
    <w:rPr>
      <w:color w:val="000000"/>
      <w:sz w:val="22"/>
      <w:szCs w:val="20"/>
    </w:rPr>
  </w:style>
  <w:style w:type="paragraph" w:customStyle="1" w:styleId="bulletedlist">
    <w:name w:val="bulleted list"/>
    <w:basedOn w:val="Normal"/>
    <w:link w:val="bulletedlistChar"/>
    <w:rsid w:val="0095584D"/>
    <w:pPr>
      <w:numPr>
        <w:numId w:val="2"/>
      </w:numPr>
      <w:spacing w:before="40" w:after="60" w:line="220" w:lineRule="exact"/>
    </w:pPr>
    <w:rPr>
      <w:rFonts w:ascii="Tahoma" w:hAnsi="Tahoma"/>
      <w:spacing w:val="10"/>
      <w:kern w:val="32"/>
      <w:sz w:val="16"/>
      <w:szCs w:val="16"/>
    </w:rPr>
  </w:style>
  <w:style w:type="character" w:customStyle="1" w:styleId="bulletedlistChar">
    <w:name w:val="bulleted list Char"/>
    <w:link w:val="bulletedlist"/>
    <w:rsid w:val="0095584D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table" w:styleId="TableGrid">
    <w:name w:val="Table Grid"/>
    <w:basedOn w:val="TableNormal"/>
    <w:rsid w:val="00C94D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tinBookAntiqua">
    <w:name w:val="Normal + (Latin) Book Antiqua"/>
    <w:basedOn w:val="Normal"/>
    <w:rsid w:val="00107CEF"/>
    <w:pPr>
      <w:suppressAutoHyphens/>
      <w:ind w:left="360"/>
    </w:pPr>
    <w:rPr>
      <w:rFonts w:ascii="Verdana" w:hAnsi="Verdana" w:cs="Tunga"/>
      <w:b/>
      <w:bCs/>
      <w:sz w:val="18"/>
      <w:szCs w:val="17"/>
      <w:lang w:eastAsia="ar-SA"/>
    </w:rPr>
  </w:style>
  <w:style w:type="paragraph" w:styleId="HTMLPreformatted">
    <w:name w:val="HTML Preformatted"/>
    <w:basedOn w:val="Normal"/>
    <w:rsid w:val="00CF6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5Char">
    <w:name w:val="Heading 5 Char"/>
    <w:link w:val="Heading5"/>
    <w:rsid w:val="00207349"/>
    <w:rPr>
      <w:b/>
      <w:bCs/>
      <w:i/>
      <w:iCs/>
      <w:sz w:val="26"/>
      <w:szCs w:val="26"/>
      <w:lang w:val="en-US" w:eastAsia="en-US" w:bidi="ar-SA"/>
    </w:rPr>
  </w:style>
  <w:style w:type="character" w:customStyle="1" w:styleId="normalchar">
    <w:name w:val="normal__char"/>
    <w:basedOn w:val="DefaultParagraphFont"/>
    <w:rsid w:val="00207349"/>
  </w:style>
  <w:style w:type="paragraph" w:customStyle="1" w:styleId="normal0">
    <w:name w:val="normal"/>
    <w:basedOn w:val="Normal"/>
    <w:link w:val="normalChar0"/>
    <w:rsid w:val="00207349"/>
    <w:pPr>
      <w:spacing w:before="100" w:beforeAutospacing="1" w:after="100" w:afterAutospacing="1"/>
    </w:pPr>
  </w:style>
  <w:style w:type="paragraph" w:customStyle="1" w:styleId="body0020text00202">
    <w:name w:val="body_0020text_00202"/>
    <w:basedOn w:val="Normal"/>
    <w:rsid w:val="00207349"/>
    <w:pPr>
      <w:spacing w:before="100" w:beforeAutospacing="1" w:after="100" w:afterAutospacing="1"/>
    </w:pPr>
  </w:style>
  <w:style w:type="character" w:customStyle="1" w:styleId="normalChar0">
    <w:name w:val="normal Char"/>
    <w:link w:val="normal0"/>
    <w:rsid w:val="00207349"/>
    <w:rPr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9211C1"/>
    <w:rPr>
      <w:color w:val="0000FF"/>
      <w:u w:val="single"/>
    </w:rPr>
  </w:style>
  <w:style w:type="paragraph" w:styleId="BalloonText">
    <w:name w:val="Balloon Text"/>
    <w:basedOn w:val="Normal"/>
    <w:semiHidden/>
    <w:rsid w:val="00E9605A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E4CFC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40"/>
      <w:lang w:eastAsia="ko-KR"/>
    </w:rPr>
  </w:style>
  <w:style w:type="character" w:customStyle="1" w:styleId="TitleChar">
    <w:name w:val="Title Char"/>
    <w:link w:val="Title"/>
    <w:rsid w:val="001E4CFC"/>
    <w:rPr>
      <w:b/>
      <w:sz w:val="24"/>
      <w:szCs w:val="40"/>
      <w:lang w:eastAsia="ko-KR"/>
    </w:rPr>
  </w:style>
  <w:style w:type="paragraph" w:styleId="NormalWeb">
    <w:name w:val="Normal (Web)"/>
    <w:basedOn w:val="Normal"/>
    <w:uiPriority w:val="99"/>
    <w:rsid w:val="0094196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E266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66B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66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66BF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E734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5818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58189F"/>
    <w:rPr>
      <w:rFonts w:ascii="Calibri" w:eastAsia="Calibri" w:hAnsi="Calibri"/>
      <w:sz w:val="22"/>
      <w:szCs w:val="22"/>
    </w:rPr>
  </w:style>
  <w:style w:type="paragraph" w:customStyle="1" w:styleId="workdescription">
    <w:name w:val="work_description"/>
    <w:basedOn w:val="Normal"/>
    <w:rsid w:val="0058189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81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mbiq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13201</CharactersWithSpaces>
  <SharedDoc>false</SharedDoc>
  <HLinks>
    <vt:vector size="6" baseType="variant">
      <vt:variant>
        <vt:i4>65589</vt:i4>
      </vt:variant>
      <vt:variant>
        <vt:i4>0</vt:i4>
      </vt:variant>
      <vt:variant>
        <vt:i4>0</vt:i4>
      </vt:variant>
      <vt:variant>
        <vt:i4>5</vt:i4>
      </vt:variant>
      <vt:variant>
        <vt:lpwstr>mailto:bimbiqa@gmail.com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Bimbi</dc:creator>
  <cp:lastModifiedBy>ravi</cp:lastModifiedBy>
  <cp:revision>3</cp:revision>
  <cp:lastPrinted>2011-09-27T15:52:00Z</cp:lastPrinted>
  <dcterms:created xsi:type="dcterms:W3CDTF">2015-02-25T22:39:00Z</dcterms:created>
  <dcterms:modified xsi:type="dcterms:W3CDTF">2015-02-25T22:47:00Z</dcterms:modified>
</cp:coreProperties>
</file>