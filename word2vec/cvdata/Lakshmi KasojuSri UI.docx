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218" w:rsidRPr="00CB00DD" w:rsidRDefault="004C0538" w:rsidP="004F3B39">
      <w:pPr>
        <w:pStyle w:val="NoSpacing"/>
        <w:jc w:val="center"/>
        <w:rPr>
          <w:rFonts w:cstheme="minorHAnsi"/>
          <w:sz w:val="28"/>
        </w:rPr>
      </w:pPr>
      <w:r w:rsidRPr="00CB00DD">
        <w:rPr>
          <w:rFonts w:cstheme="minorHAnsi"/>
          <w:b/>
          <w:sz w:val="28"/>
        </w:rPr>
        <w:t>Name:</w:t>
      </w:r>
      <w:r w:rsidR="006F435A" w:rsidRPr="00CB00DD">
        <w:rPr>
          <w:rFonts w:cstheme="minorHAnsi"/>
          <w:b/>
          <w:sz w:val="28"/>
        </w:rPr>
        <w:t xml:space="preserve"> Lakshmi Kasoju</w:t>
      </w:r>
      <w:r w:rsidR="00CB00DD">
        <w:rPr>
          <w:rFonts w:cstheme="minorHAnsi"/>
          <w:b/>
          <w:sz w:val="28"/>
        </w:rPr>
        <w:t xml:space="preserve"> S</w:t>
      </w:r>
      <w:r w:rsidR="004F3B39" w:rsidRPr="00CB00DD">
        <w:rPr>
          <w:rFonts w:cstheme="minorHAnsi"/>
          <w:b/>
          <w:sz w:val="28"/>
        </w:rPr>
        <w:t>ri</w:t>
      </w:r>
    </w:p>
    <w:p w:rsidR="004F3B39" w:rsidRPr="00CB00DD" w:rsidRDefault="004F3B39" w:rsidP="004F3B39">
      <w:pPr>
        <w:pStyle w:val="NoSpacing"/>
        <w:jc w:val="center"/>
        <w:rPr>
          <w:rFonts w:cstheme="minorHAnsi"/>
          <w:b/>
          <w:sz w:val="28"/>
        </w:rPr>
      </w:pPr>
      <w:r w:rsidRPr="00CB00DD">
        <w:rPr>
          <w:rFonts w:cstheme="minorHAnsi"/>
          <w:b/>
          <w:sz w:val="28"/>
        </w:rPr>
        <w:t>Fidelity Investments (Boston, MA)</w:t>
      </w:r>
    </w:p>
    <w:p w:rsidR="004C0538" w:rsidRPr="00CB00DD" w:rsidRDefault="004C0538" w:rsidP="004F3B39">
      <w:pPr>
        <w:pBdr>
          <w:bottom w:val="single" w:sz="4" w:space="1" w:color="auto"/>
        </w:pBdr>
        <w:rPr>
          <w:rFonts w:cstheme="minorHAnsi"/>
          <w:b/>
          <w:u w:val="single"/>
        </w:rPr>
      </w:pPr>
    </w:p>
    <w:p w:rsidR="00675956" w:rsidRPr="00CB00DD" w:rsidRDefault="00675956" w:rsidP="006C0ABA">
      <w:pPr>
        <w:rPr>
          <w:rFonts w:cstheme="minorHAnsi"/>
          <w:b/>
          <w:u w:val="single"/>
        </w:rPr>
      </w:pPr>
      <w:r w:rsidRPr="00CB00DD">
        <w:rPr>
          <w:rFonts w:cstheme="minorHAnsi"/>
          <w:b/>
          <w:u w:val="single"/>
        </w:rPr>
        <w:t>My Summary:</w:t>
      </w:r>
    </w:p>
    <w:p w:rsidR="00AA4547" w:rsidRPr="00CB00DD" w:rsidRDefault="00AA4547" w:rsidP="006C0ABA">
      <w:pPr>
        <w:pStyle w:val="NoSpacing"/>
        <w:numPr>
          <w:ilvl w:val="0"/>
          <w:numId w:val="10"/>
        </w:numPr>
        <w:rPr>
          <w:rFonts w:cstheme="minorHAnsi"/>
        </w:rPr>
      </w:pPr>
      <w:r w:rsidRPr="00CB00DD">
        <w:rPr>
          <w:rFonts w:cstheme="minorHAnsi"/>
        </w:rPr>
        <w:t xml:space="preserve">UI/UX/Front End/Web Developer with overall 9 years of experience. . </w:t>
      </w:r>
    </w:p>
    <w:p w:rsidR="00AA4547" w:rsidRPr="00CB00DD" w:rsidRDefault="00AA4547" w:rsidP="006C0ABA">
      <w:pPr>
        <w:pStyle w:val="NoSpacing"/>
        <w:numPr>
          <w:ilvl w:val="0"/>
          <w:numId w:val="10"/>
        </w:numPr>
        <w:rPr>
          <w:rFonts w:cstheme="minorHAnsi"/>
        </w:rPr>
      </w:pPr>
      <w:r w:rsidRPr="00CB00DD">
        <w:rPr>
          <w:rFonts w:cstheme="minorHAnsi"/>
        </w:rPr>
        <w:t xml:space="preserve">Extensive experience as web developer with a strong background working on open source technologies, including HTML/HTML5, CSS/CSS3, Twitter Bootstrap, JavaScript, JQuery, AngularJS, Nodejs, ReactJS, ExpressJS, MongoDB, AJAX, JSON, Grunt/Gulp, GIT &amp; Photoshop. </w:t>
      </w:r>
    </w:p>
    <w:p w:rsidR="00AA4547" w:rsidRPr="00CB00DD" w:rsidRDefault="00AA4547" w:rsidP="006C0ABA">
      <w:pPr>
        <w:pStyle w:val="NoSpacing"/>
        <w:numPr>
          <w:ilvl w:val="0"/>
          <w:numId w:val="10"/>
        </w:numPr>
        <w:rPr>
          <w:rFonts w:cstheme="minorHAnsi"/>
        </w:rPr>
      </w:pPr>
      <w:r w:rsidRPr="00CB00DD">
        <w:rPr>
          <w:rFonts w:cstheme="minorHAnsi"/>
        </w:rPr>
        <w:t xml:space="preserve">Extensive experienced in DRUPAL content management system (CMS). </w:t>
      </w:r>
    </w:p>
    <w:p w:rsidR="00AA4547" w:rsidRPr="00CB00DD" w:rsidRDefault="00AA4547" w:rsidP="006C0ABA">
      <w:pPr>
        <w:pStyle w:val="NoSpacing"/>
        <w:numPr>
          <w:ilvl w:val="0"/>
          <w:numId w:val="10"/>
        </w:numPr>
        <w:rPr>
          <w:rFonts w:cstheme="minorHAnsi"/>
        </w:rPr>
      </w:pPr>
      <w:r w:rsidRPr="00CB00DD">
        <w:rPr>
          <w:rFonts w:cstheme="minorHAnsi"/>
        </w:rPr>
        <w:t xml:space="preserve">Experienced in using HTML/HTML5 and having profound knowledge of usage HTML5 new features including Application Cache, Web Workers, Web Socket, Multimedia support, Local Storage, Input Attribute Validation etc. </w:t>
      </w:r>
    </w:p>
    <w:p w:rsidR="00AA4547" w:rsidRPr="00CB00DD" w:rsidRDefault="00AA4547" w:rsidP="006C0ABA">
      <w:pPr>
        <w:pStyle w:val="NoSpacing"/>
        <w:numPr>
          <w:ilvl w:val="0"/>
          <w:numId w:val="10"/>
        </w:numPr>
        <w:rPr>
          <w:rFonts w:cstheme="minorHAnsi"/>
        </w:rPr>
      </w:pPr>
      <w:r w:rsidRPr="00CB00DD">
        <w:rPr>
          <w:rFonts w:cstheme="minorHAnsi"/>
        </w:rPr>
        <w:t xml:space="preserve">Worked and having in-depth knowledge of using Media Queries and Twitter Bootstrap to make the application responsive on all the gadgets. </w:t>
      </w:r>
    </w:p>
    <w:p w:rsidR="00AA4547" w:rsidRPr="00CB00DD" w:rsidRDefault="00AA4547" w:rsidP="006C0ABA">
      <w:pPr>
        <w:pStyle w:val="NoSpacing"/>
        <w:numPr>
          <w:ilvl w:val="0"/>
          <w:numId w:val="10"/>
        </w:numPr>
        <w:rPr>
          <w:rFonts w:cstheme="minorHAnsi"/>
        </w:rPr>
      </w:pPr>
      <w:r w:rsidRPr="00CB00DD">
        <w:rPr>
          <w:rFonts w:cstheme="minorHAnsi"/>
        </w:rPr>
        <w:t xml:space="preserve">Skilled in writing JavaScript, familiar with AJAX call, HTML Manipulation, Scope, Hoisting, Prototype, Closure, Promise, JSON etc. </w:t>
      </w:r>
    </w:p>
    <w:p w:rsidR="00AA4547" w:rsidRPr="00CB00DD" w:rsidRDefault="00AA4547" w:rsidP="006C0ABA">
      <w:pPr>
        <w:pStyle w:val="NoSpacing"/>
        <w:numPr>
          <w:ilvl w:val="0"/>
          <w:numId w:val="10"/>
        </w:numPr>
        <w:rPr>
          <w:rFonts w:cstheme="minorHAnsi"/>
        </w:rPr>
      </w:pPr>
      <w:r w:rsidRPr="00CB00DD">
        <w:rPr>
          <w:rFonts w:cstheme="minorHAnsi"/>
        </w:rPr>
        <w:t xml:space="preserve">Extensive Experienced in AngularJS in order to create Single Page Application using Two way Data Binding, Dependency Injection, Controller, Scope, Services, Factory, Filter, Custom Directives, Routing etc. </w:t>
      </w:r>
    </w:p>
    <w:p w:rsidR="00AA4547" w:rsidRPr="00CB00DD" w:rsidRDefault="00AA4547" w:rsidP="006C0ABA">
      <w:pPr>
        <w:pStyle w:val="NoSpacing"/>
        <w:numPr>
          <w:ilvl w:val="0"/>
          <w:numId w:val="10"/>
        </w:numPr>
        <w:rPr>
          <w:rFonts w:cstheme="minorHAnsi"/>
        </w:rPr>
      </w:pPr>
      <w:r w:rsidRPr="00CB00DD">
        <w:rPr>
          <w:rFonts w:cstheme="minorHAnsi"/>
        </w:rPr>
        <w:t xml:space="preserve">Have experience with NodeJS and nodejs based technologies like Grunt as a task runner that allows us to write functionality in JavaScript and then have it run as needed, Webpack for bundling files, Nodemon for live load. </w:t>
      </w:r>
    </w:p>
    <w:p w:rsidR="00AA4547" w:rsidRPr="00CB00DD" w:rsidRDefault="00AA4547" w:rsidP="006C0ABA">
      <w:pPr>
        <w:pStyle w:val="NoSpacing"/>
        <w:numPr>
          <w:ilvl w:val="0"/>
          <w:numId w:val="10"/>
        </w:numPr>
        <w:rPr>
          <w:rFonts w:cstheme="minorHAnsi"/>
        </w:rPr>
      </w:pPr>
      <w:r w:rsidRPr="00CB00DD">
        <w:rPr>
          <w:rFonts w:cstheme="minorHAnsi"/>
        </w:rPr>
        <w:t xml:space="preserve">Profound Knowledge of Express.js to implement flexible web application with in-depth understanding of URL Routing, Error Handling as well as Debugging. </w:t>
      </w:r>
    </w:p>
    <w:p w:rsidR="00AA4547" w:rsidRPr="00CB00DD" w:rsidRDefault="00AA4547" w:rsidP="006C0ABA">
      <w:pPr>
        <w:pStyle w:val="NoSpacing"/>
        <w:numPr>
          <w:ilvl w:val="0"/>
          <w:numId w:val="10"/>
        </w:numPr>
        <w:rPr>
          <w:rFonts w:cstheme="minorHAnsi"/>
        </w:rPr>
      </w:pPr>
      <w:r w:rsidRPr="00CB00DD">
        <w:rPr>
          <w:rFonts w:cstheme="minorHAnsi"/>
        </w:rPr>
        <w:t xml:space="preserve">Having in-depth understanding of MinifyJS, UglifyJS for file minification and compression. </w:t>
      </w:r>
    </w:p>
    <w:p w:rsidR="00AA4547" w:rsidRPr="00CB00DD" w:rsidRDefault="00AA4547" w:rsidP="006C0ABA">
      <w:pPr>
        <w:pStyle w:val="NoSpacing"/>
        <w:numPr>
          <w:ilvl w:val="0"/>
          <w:numId w:val="10"/>
        </w:numPr>
        <w:rPr>
          <w:rFonts w:cstheme="minorHAnsi"/>
        </w:rPr>
      </w:pPr>
      <w:r w:rsidRPr="00CB00DD">
        <w:rPr>
          <w:rFonts w:cstheme="minorHAnsi"/>
        </w:rPr>
        <w:t xml:space="preserve">Proficient in database operation including MySQL, NoSQL- M ongoDB and object modeling using Mongoose. </w:t>
      </w:r>
    </w:p>
    <w:p w:rsidR="00AA4547" w:rsidRPr="00CB00DD" w:rsidRDefault="00AA4547" w:rsidP="006C0ABA">
      <w:pPr>
        <w:pStyle w:val="NoSpacing"/>
        <w:numPr>
          <w:ilvl w:val="0"/>
          <w:numId w:val="10"/>
        </w:numPr>
        <w:rPr>
          <w:rFonts w:cstheme="minorHAnsi"/>
        </w:rPr>
      </w:pPr>
      <w:r w:rsidRPr="00CB00DD">
        <w:rPr>
          <w:rFonts w:cstheme="minorHAnsi"/>
        </w:rPr>
        <w:t xml:space="preserve">Experienced in Unit Testing using Karma, Jasmin, end-to-end test using Protractor and experienced in TDD method. </w:t>
      </w:r>
    </w:p>
    <w:p w:rsidR="00AA4547" w:rsidRPr="00CB00DD" w:rsidRDefault="00AA4547" w:rsidP="006C0ABA">
      <w:pPr>
        <w:pStyle w:val="NoSpacing"/>
        <w:numPr>
          <w:ilvl w:val="0"/>
          <w:numId w:val="10"/>
        </w:numPr>
        <w:rPr>
          <w:rFonts w:cstheme="minorHAnsi"/>
        </w:rPr>
      </w:pPr>
      <w:r w:rsidRPr="00CB00DD">
        <w:rPr>
          <w:rFonts w:cstheme="minorHAnsi"/>
        </w:rPr>
        <w:t xml:space="preserve">Expert in version control system like Git and SVN, mostly used GitHub and GitBucket as Git Repository hosting and extensive experienced in using JIRA for project tracking. </w:t>
      </w:r>
    </w:p>
    <w:p w:rsidR="00AA4547" w:rsidRPr="00CB00DD" w:rsidRDefault="00AA4547" w:rsidP="006C0ABA">
      <w:pPr>
        <w:pStyle w:val="NoSpacing"/>
        <w:numPr>
          <w:ilvl w:val="0"/>
          <w:numId w:val="10"/>
        </w:numPr>
        <w:rPr>
          <w:rFonts w:cstheme="minorHAnsi"/>
        </w:rPr>
      </w:pPr>
      <w:r w:rsidRPr="00CB00DD">
        <w:rPr>
          <w:rFonts w:cstheme="minorHAnsi"/>
        </w:rPr>
        <w:t xml:space="preserve">Practical understanding of rational unified process (RUP), software development life cycle (SDLC), waterfall, iterative, joint application development (JAD), rapid application development (RAD) and agile methodologies (Scrum, RUP). </w:t>
      </w:r>
    </w:p>
    <w:p w:rsidR="00AA4547" w:rsidRPr="00CB00DD" w:rsidRDefault="00AA4547" w:rsidP="006C0ABA">
      <w:pPr>
        <w:pStyle w:val="NoSpacing"/>
        <w:numPr>
          <w:ilvl w:val="0"/>
          <w:numId w:val="10"/>
        </w:numPr>
        <w:rPr>
          <w:rFonts w:cstheme="minorHAnsi"/>
        </w:rPr>
      </w:pPr>
      <w:r w:rsidRPr="00CB00DD">
        <w:rPr>
          <w:rFonts w:cstheme="minorHAnsi"/>
        </w:rPr>
        <w:t xml:space="preserve">Strong communication, collaboration, team building and interpersonal skills with proficiency in grasping new technical concepts quickly. </w:t>
      </w:r>
    </w:p>
    <w:p w:rsidR="00AA4547" w:rsidRPr="00CB00DD" w:rsidRDefault="00AA4547" w:rsidP="006C0ABA">
      <w:pPr>
        <w:pStyle w:val="NoSpacing"/>
        <w:numPr>
          <w:ilvl w:val="0"/>
          <w:numId w:val="10"/>
        </w:numPr>
        <w:rPr>
          <w:rFonts w:cstheme="minorHAnsi"/>
        </w:rPr>
      </w:pPr>
      <w:r w:rsidRPr="00CB00DD">
        <w:rPr>
          <w:rFonts w:cstheme="minorHAnsi"/>
        </w:rPr>
        <w:t>Have quality knowledge in all phases of Manuel testing, defect tracking (ClearQuest, HP Quality Center) and writing test cases along with execution as well as work with QA team to Prepared the Regression Test list with the QA Team and also involved in UAT in the final phase of software development process to check the functionality of the software.</w:t>
      </w:r>
    </w:p>
    <w:p w:rsidR="00AA4547" w:rsidRPr="00CB00DD" w:rsidRDefault="00AA4547" w:rsidP="00AA4547">
      <w:pPr>
        <w:pStyle w:val="NoSpacing"/>
        <w:rPr>
          <w:rFonts w:cstheme="minorHAnsi"/>
        </w:rPr>
      </w:pPr>
    </w:p>
    <w:p w:rsidR="00AA4547" w:rsidRPr="00CB00DD" w:rsidRDefault="00AA4547" w:rsidP="00AA4547">
      <w:pPr>
        <w:pStyle w:val="NoSpacing"/>
        <w:rPr>
          <w:rFonts w:cstheme="minorHAnsi"/>
          <w:u w:val="single"/>
        </w:rPr>
      </w:pPr>
    </w:p>
    <w:p w:rsidR="00AA4547" w:rsidRPr="00CB00DD" w:rsidRDefault="00AA4547" w:rsidP="00AA4547">
      <w:pPr>
        <w:pStyle w:val="NoSpacing"/>
        <w:rPr>
          <w:rFonts w:cstheme="minorHAnsi"/>
          <w:b/>
          <w:u w:val="single"/>
        </w:rPr>
      </w:pPr>
      <w:r w:rsidRPr="00CB00DD">
        <w:rPr>
          <w:rFonts w:cstheme="minorHAnsi"/>
          <w:b/>
          <w:u w:val="single"/>
        </w:rPr>
        <w:t xml:space="preserve">Technical Skills: </w:t>
      </w:r>
    </w:p>
    <w:p w:rsidR="00AA4547" w:rsidRPr="00CB00DD" w:rsidRDefault="006C0ABA" w:rsidP="00AA4547">
      <w:pPr>
        <w:pStyle w:val="NoSpacing"/>
        <w:rPr>
          <w:rFonts w:cstheme="minorHAnsi"/>
        </w:rPr>
      </w:pPr>
      <w:r w:rsidRPr="00CB00DD">
        <w:rPr>
          <w:rFonts w:cstheme="minorHAnsi"/>
          <w:b/>
        </w:rPr>
        <w:t>Frontend Programming Skills</w:t>
      </w:r>
      <w:r w:rsidR="0071505C" w:rsidRPr="00CB00DD">
        <w:rPr>
          <w:rFonts w:cstheme="minorHAnsi"/>
        </w:rPr>
        <w:t>:</w:t>
      </w:r>
      <w:r w:rsidR="00AA4547" w:rsidRPr="00CB00DD">
        <w:rPr>
          <w:rFonts w:cstheme="minorHAnsi"/>
        </w:rPr>
        <w:t xml:space="preserve">HTML/HTML5, CSS2/CSS3, JAVASCRIPT, JQUERY, XHTML, XML, JSON, ANGULARJS, AJAX, BOOTSTRAP, DRUPAL, WORDPRESS, WEBFORM, DRUPAL CMS, USABILITY TESTING, GRUNT, KARMA, JASMIN, </w:t>
      </w:r>
      <w:bookmarkStart w:id="0" w:name="_GoBack"/>
      <w:bookmarkEnd w:id="0"/>
      <w:r w:rsidR="00AA4547" w:rsidRPr="00CB00DD">
        <w:rPr>
          <w:rFonts w:cstheme="minorHAnsi"/>
        </w:rPr>
        <w:t xml:space="preserve">LESS, SASS, EMMET. </w:t>
      </w:r>
    </w:p>
    <w:p w:rsidR="00AA4547" w:rsidRPr="00CB00DD" w:rsidRDefault="00AA4547" w:rsidP="00AA4547">
      <w:pPr>
        <w:pStyle w:val="NoSpacing"/>
        <w:rPr>
          <w:rFonts w:cstheme="minorHAnsi"/>
        </w:rPr>
      </w:pPr>
    </w:p>
    <w:p w:rsidR="00AA4547" w:rsidRPr="00CB00DD" w:rsidRDefault="00AA4547" w:rsidP="00AA4547">
      <w:pPr>
        <w:pStyle w:val="NoSpacing"/>
        <w:rPr>
          <w:rFonts w:cstheme="minorHAnsi"/>
        </w:rPr>
      </w:pPr>
      <w:r w:rsidRPr="00CB00DD">
        <w:rPr>
          <w:rFonts w:cstheme="minorHAnsi"/>
          <w:b/>
        </w:rPr>
        <w:t>Backend Programming Skills</w:t>
      </w:r>
      <w:r w:rsidR="0071505C" w:rsidRPr="00CB00DD">
        <w:rPr>
          <w:rFonts w:cstheme="minorHAnsi"/>
        </w:rPr>
        <w:t>:</w:t>
      </w:r>
      <w:r w:rsidRPr="00CB00DD">
        <w:rPr>
          <w:rFonts w:cstheme="minorHAnsi"/>
        </w:rPr>
        <w:t xml:space="preserve"> Node.js, Express.js, Mongoose </w:t>
      </w:r>
    </w:p>
    <w:p w:rsidR="00AA4547" w:rsidRPr="00CB00DD" w:rsidRDefault="00AA4547" w:rsidP="00AA4547">
      <w:pPr>
        <w:pStyle w:val="NoSpacing"/>
        <w:rPr>
          <w:rFonts w:cstheme="minorHAnsi"/>
        </w:rPr>
      </w:pPr>
      <w:r w:rsidRPr="00CB00DD">
        <w:rPr>
          <w:rFonts w:cstheme="minorHAnsi"/>
        </w:rPr>
        <w:t xml:space="preserve">Version Control Git, GitHub, Perforce, jenkin </w:t>
      </w:r>
    </w:p>
    <w:p w:rsidR="00AA4547" w:rsidRPr="00CB00DD" w:rsidRDefault="00AA4547" w:rsidP="00AA4547">
      <w:pPr>
        <w:pStyle w:val="NoSpacing"/>
        <w:rPr>
          <w:rFonts w:cstheme="minorHAnsi"/>
        </w:rPr>
      </w:pPr>
      <w:r w:rsidRPr="00CB00DD">
        <w:rPr>
          <w:rFonts w:cstheme="minorHAnsi"/>
        </w:rPr>
        <w:t xml:space="preserve">Project Management Tool JIRA, RALLY, slack </w:t>
      </w:r>
    </w:p>
    <w:p w:rsidR="00AA4547" w:rsidRPr="00CB00DD" w:rsidRDefault="00AA4547" w:rsidP="00AA4547">
      <w:pPr>
        <w:pStyle w:val="NoSpacing"/>
        <w:rPr>
          <w:rFonts w:cstheme="minorHAnsi"/>
        </w:rPr>
      </w:pPr>
    </w:p>
    <w:p w:rsidR="00AA4547" w:rsidRPr="00CB00DD" w:rsidRDefault="00AA4547" w:rsidP="00AA4547">
      <w:pPr>
        <w:pStyle w:val="NoSpacing"/>
        <w:rPr>
          <w:rFonts w:cstheme="minorHAnsi"/>
        </w:rPr>
      </w:pPr>
      <w:r w:rsidRPr="00CB00DD">
        <w:rPr>
          <w:rFonts w:cstheme="minorHAnsi"/>
          <w:b/>
        </w:rPr>
        <w:t>Operating Systems</w:t>
      </w:r>
      <w:r w:rsidR="0071505C" w:rsidRPr="00CB00DD">
        <w:rPr>
          <w:rFonts w:cstheme="minorHAnsi"/>
        </w:rPr>
        <w:t>:</w:t>
      </w:r>
      <w:r w:rsidRPr="00CB00DD">
        <w:rPr>
          <w:rFonts w:cstheme="minorHAnsi"/>
        </w:rPr>
        <w:t xml:space="preserve"> WINDOWS 7/8, WINDOWS XP/VISTA, WINDOWS SERVER 2003, WINDOWS NP, WINDOWS 2000, UNIX, MAC OS </w:t>
      </w:r>
    </w:p>
    <w:p w:rsidR="00AA4547" w:rsidRPr="00CB00DD" w:rsidRDefault="00AA4547" w:rsidP="00AA4547">
      <w:pPr>
        <w:pStyle w:val="NoSpacing"/>
        <w:rPr>
          <w:rFonts w:cstheme="minorHAnsi"/>
        </w:rPr>
      </w:pPr>
      <w:r w:rsidRPr="00CB00DD">
        <w:rPr>
          <w:rFonts w:cstheme="minorHAnsi"/>
        </w:rPr>
        <w:t xml:space="preserve">Databases ORACLE, MySQL, NoSQL-MongoDB </w:t>
      </w:r>
    </w:p>
    <w:p w:rsidR="00AA4547" w:rsidRPr="00CB00DD" w:rsidRDefault="00AA4547" w:rsidP="00AA4547">
      <w:pPr>
        <w:pStyle w:val="NoSpacing"/>
        <w:rPr>
          <w:rFonts w:cstheme="minorHAnsi"/>
        </w:rPr>
      </w:pPr>
    </w:p>
    <w:p w:rsidR="00AA4547" w:rsidRPr="00CB00DD" w:rsidRDefault="00AA4547" w:rsidP="00AA4547">
      <w:pPr>
        <w:pStyle w:val="NoSpacing"/>
        <w:rPr>
          <w:rFonts w:cstheme="minorHAnsi"/>
        </w:rPr>
      </w:pPr>
      <w:r w:rsidRPr="00CB00DD">
        <w:rPr>
          <w:rFonts w:cstheme="minorHAnsi"/>
          <w:b/>
        </w:rPr>
        <w:t>Methodologies</w:t>
      </w:r>
      <w:r w:rsidR="00510FC8" w:rsidRPr="00CB00DD">
        <w:rPr>
          <w:rFonts w:cstheme="minorHAnsi"/>
        </w:rPr>
        <w:t>:</w:t>
      </w:r>
      <w:r w:rsidRPr="00CB00DD">
        <w:rPr>
          <w:rFonts w:cstheme="minorHAnsi"/>
        </w:rPr>
        <w:t xml:space="preserve"> Agile(Scrum), Rational Unified Process (RUP), UML, Waterfall </w:t>
      </w:r>
    </w:p>
    <w:p w:rsidR="00AA4547" w:rsidRPr="00CB00DD" w:rsidRDefault="00AA4547" w:rsidP="00AA4547">
      <w:pPr>
        <w:pStyle w:val="NoSpacing"/>
        <w:rPr>
          <w:rFonts w:cstheme="minorHAnsi"/>
        </w:rPr>
      </w:pPr>
      <w:r w:rsidRPr="00CB00DD">
        <w:rPr>
          <w:rFonts w:cstheme="minorHAnsi"/>
        </w:rPr>
        <w:t xml:space="preserve">IDE/HTML Editor IntelliJ IDEA, Webstorm, Eclipse IDE, Notepad ++, sublime, VISUAL STUDIO, ADOBE DREAMWEAVER </w:t>
      </w:r>
    </w:p>
    <w:p w:rsidR="00AA4547" w:rsidRPr="00CB00DD" w:rsidRDefault="00AA4547" w:rsidP="00AA4547">
      <w:pPr>
        <w:pStyle w:val="NoSpacing"/>
        <w:rPr>
          <w:rFonts w:cstheme="minorHAnsi"/>
        </w:rPr>
      </w:pPr>
      <w:r w:rsidRPr="00CB00DD">
        <w:rPr>
          <w:rFonts w:cstheme="minorHAnsi"/>
          <w:b/>
        </w:rPr>
        <w:t>Web Services</w:t>
      </w:r>
      <w:r w:rsidR="0071505C" w:rsidRPr="00CB00DD">
        <w:rPr>
          <w:rFonts w:cstheme="minorHAnsi"/>
        </w:rPr>
        <w:t>:</w:t>
      </w:r>
      <w:r w:rsidRPr="00CB00DD">
        <w:rPr>
          <w:rFonts w:cstheme="minorHAnsi"/>
        </w:rPr>
        <w:t xml:space="preserve"> Http servlets, RESTFUL Web service, SOAP </w:t>
      </w:r>
    </w:p>
    <w:p w:rsidR="00AA4547" w:rsidRPr="00CB00DD" w:rsidRDefault="00AA4547" w:rsidP="00AA4547">
      <w:pPr>
        <w:pStyle w:val="NoSpacing"/>
        <w:rPr>
          <w:rFonts w:cstheme="minorHAnsi"/>
        </w:rPr>
      </w:pPr>
      <w:r w:rsidRPr="00CB00DD">
        <w:rPr>
          <w:rFonts w:cstheme="minorHAnsi"/>
        </w:rPr>
        <w:t>WEB/App Servers Apache Tomcat 5.0.25, HTTP, SMTP, FTP, WEB SERVER</w:t>
      </w:r>
    </w:p>
    <w:p w:rsidR="00AA4547" w:rsidRPr="00CB00DD" w:rsidRDefault="00AA4547" w:rsidP="00AA4547">
      <w:pPr>
        <w:pStyle w:val="NoSpacing"/>
        <w:rPr>
          <w:rFonts w:cstheme="minorHAnsi"/>
        </w:rPr>
      </w:pPr>
    </w:p>
    <w:p w:rsidR="0039120D" w:rsidRPr="00CB00DD" w:rsidRDefault="0039120D" w:rsidP="00AA4547">
      <w:pPr>
        <w:pStyle w:val="NoSpacing"/>
        <w:rPr>
          <w:rFonts w:cstheme="minorHAnsi"/>
          <w:b/>
          <w:color w:val="FF0000"/>
        </w:rPr>
      </w:pPr>
    </w:p>
    <w:p w:rsidR="00253609" w:rsidRPr="00CB00DD" w:rsidRDefault="00253609" w:rsidP="00AA4547">
      <w:pPr>
        <w:pStyle w:val="NoSpacing"/>
        <w:rPr>
          <w:rFonts w:cstheme="minorHAnsi"/>
          <w:b/>
          <w:color w:val="FF0000"/>
        </w:rPr>
      </w:pPr>
    </w:p>
    <w:p w:rsidR="0039120D" w:rsidRPr="00CB00DD" w:rsidRDefault="006C0ABA" w:rsidP="00AA4547">
      <w:pPr>
        <w:pStyle w:val="NoSpacing"/>
        <w:rPr>
          <w:rFonts w:cstheme="minorHAnsi"/>
          <w:b/>
        </w:rPr>
      </w:pPr>
      <w:r w:rsidRPr="00CB00DD">
        <w:rPr>
          <w:rFonts w:cstheme="minorHAnsi"/>
          <w:b/>
        </w:rPr>
        <w:t xml:space="preserve">Education: </w:t>
      </w:r>
      <w:r w:rsidR="0065143B" w:rsidRPr="00CB00DD">
        <w:rPr>
          <w:rFonts w:cstheme="minorHAnsi"/>
        </w:rPr>
        <w:t>Bachelors in Information Technology</w:t>
      </w:r>
      <w:r w:rsidR="00027FD4" w:rsidRPr="00CB00DD">
        <w:rPr>
          <w:rFonts w:cstheme="minorHAnsi"/>
        </w:rPr>
        <w:t xml:space="preserve"> (JNTU 2007</w:t>
      </w:r>
      <w:r w:rsidR="006F435A" w:rsidRPr="00CB00DD">
        <w:rPr>
          <w:rFonts w:cstheme="minorHAnsi"/>
        </w:rPr>
        <w:t>)</w:t>
      </w:r>
      <w:r w:rsidR="004F3B39" w:rsidRPr="00CB00DD">
        <w:rPr>
          <w:rFonts w:cstheme="minorHAnsi"/>
        </w:rPr>
        <w:t>.</w:t>
      </w:r>
    </w:p>
    <w:p w:rsidR="006F435A" w:rsidRPr="00CB00DD" w:rsidRDefault="006F435A" w:rsidP="00AA4547">
      <w:pPr>
        <w:pStyle w:val="NoSpacing"/>
        <w:rPr>
          <w:rFonts w:cstheme="minorHAnsi"/>
          <w:b/>
          <w:color w:val="FF0000"/>
        </w:rPr>
      </w:pPr>
    </w:p>
    <w:p w:rsidR="00AA549E" w:rsidRPr="00CB00DD" w:rsidRDefault="00AA549E" w:rsidP="00AA4547">
      <w:pPr>
        <w:pStyle w:val="NoSpacing"/>
        <w:rPr>
          <w:rFonts w:cstheme="minorHAnsi"/>
          <w:b/>
          <w:color w:val="FF0000"/>
        </w:rPr>
      </w:pPr>
    </w:p>
    <w:p w:rsidR="00AA4547" w:rsidRPr="00CB00DD" w:rsidRDefault="004F2633" w:rsidP="004445C0">
      <w:pPr>
        <w:pStyle w:val="NoSpacing"/>
        <w:jc w:val="center"/>
        <w:rPr>
          <w:rFonts w:cstheme="minorHAnsi"/>
          <w:b/>
          <w:u w:val="single"/>
        </w:rPr>
      </w:pPr>
      <w:r w:rsidRPr="00CB00DD">
        <w:rPr>
          <w:rFonts w:cstheme="minorHAnsi"/>
          <w:b/>
          <w:u w:val="single"/>
        </w:rPr>
        <w:t>Work Experience</w:t>
      </w:r>
    </w:p>
    <w:p w:rsidR="00AA549E" w:rsidRPr="00CB00DD" w:rsidRDefault="00AA549E" w:rsidP="004445C0">
      <w:pPr>
        <w:pStyle w:val="NoSpacing"/>
        <w:jc w:val="center"/>
        <w:rPr>
          <w:rFonts w:cstheme="minorHAnsi"/>
        </w:rPr>
      </w:pPr>
    </w:p>
    <w:p w:rsidR="006C0ABA" w:rsidRPr="00CB00DD" w:rsidRDefault="006C0ABA" w:rsidP="004445C0">
      <w:pPr>
        <w:pStyle w:val="NoSpacing"/>
        <w:jc w:val="center"/>
        <w:rPr>
          <w:rFonts w:cstheme="minorHAnsi"/>
          <w:b/>
        </w:rPr>
      </w:pPr>
      <w:r w:rsidRPr="00CB00DD">
        <w:rPr>
          <w:rFonts w:cstheme="minorHAnsi"/>
          <w:b/>
        </w:rPr>
        <w:t xml:space="preserve">Role: </w:t>
      </w:r>
      <w:r w:rsidR="00523AAC">
        <w:rPr>
          <w:rFonts w:cstheme="minorHAnsi"/>
          <w:b/>
        </w:rPr>
        <w:t xml:space="preserve">Lead/ Sr. </w:t>
      </w:r>
      <w:r w:rsidRPr="00CB00DD">
        <w:rPr>
          <w:rFonts w:cstheme="minorHAnsi"/>
          <w:b/>
        </w:rPr>
        <w:t>Web UI Developer</w:t>
      </w:r>
    </w:p>
    <w:p w:rsidR="00AA4547" w:rsidRPr="00CB00DD" w:rsidRDefault="006C0ABA" w:rsidP="004445C0">
      <w:pPr>
        <w:pStyle w:val="NoSpacing"/>
        <w:jc w:val="center"/>
        <w:rPr>
          <w:rFonts w:cstheme="minorHAnsi"/>
          <w:b/>
        </w:rPr>
      </w:pPr>
      <w:r w:rsidRPr="00CB00DD">
        <w:rPr>
          <w:rFonts w:cstheme="minorHAnsi"/>
          <w:b/>
        </w:rPr>
        <w:t xml:space="preserve">Duration: </w:t>
      </w:r>
      <w:r w:rsidR="00AA4547" w:rsidRPr="00CB00DD">
        <w:rPr>
          <w:rFonts w:cstheme="minorHAnsi"/>
          <w:b/>
        </w:rPr>
        <w:t>Nov 2015- Till date</w:t>
      </w:r>
    </w:p>
    <w:p w:rsidR="00AA4547" w:rsidRPr="00CB00DD" w:rsidRDefault="006C0ABA" w:rsidP="004445C0">
      <w:pPr>
        <w:pStyle w:val="NoSpacing"/>
        <w:jc w:val="center"/>
        <w:rPr>
          <w:rFonts w:cstheme="minorHAnsi"/>
          <w:b/>
        </w:rPr>
      </w:pPr>
      <w:r w:rsidRPr="00CB00DD">
        <w:rPr>
          <w:rFonts w:cstheme="minorHAnsi"/>
          <w:b/>
        </w:rPr>
        <w:t xml:space="preserve">Client: </w:t>
      </w:r>
      <w:r w:rsidR="00AA4547" w:rsidRPr="00CB00DD">
        <w:rPr>
          <w:rFonts w:cstheme="minorHAnsi"/>
          <w:b/>
        </w:rPr>
        <w:t>Fidelity Investments (Boston, MA)</w:t>
      </w:r>
    </w:p>
    <w:p w:rsidR="00AA4547" w:rsidRPr="00CB00DD" w:rsidRDefault="00AA4547" w:rsidP="00AA4547">
      <w:pPr>
        <w:pStyle w:val="NoSpacing"/>
        <w:rPr>
          <w:rFonts w:cstheme="minorHAnsi"/>
          <w:b/>
        </w:rPr>
      </w:pPr>
    </w:p>
    <w:p w:rsidR="00AA4547" w:rsidRPr="00CB00DD" w:rsidRDefault="004F2633" w:rsidP="00AA4547">
      <w:pPr>
        <w:pStyle w:val="NoSpacing"/>
        <w:rPr>
          <w:rFonts w:cstheme="minorHAnsi"/>
          <w:b/>
        </w:rPr>
      </w:pPr>
      <w:r w:rsidRPr="00CB00DD">
        <w:rPr>
          <w:rFonts w:cstheme="minorHAnsi"/>
          <w:b/>
        </w:rPr>
        <w:t>Project #1</w:t>
      </w:r>
    </w:p>
    <w:p w:rsidR="00AA4547" w:rsidRPr="00CB00DD" w:rsidRDefault="00AA4547" w:rsidP="00AA4547">
      <w:pPr>
        <w:pStyle w:val="NoSpacing"/>
        <w:rPr>
          <w:rFonts w:cstheme="minorHAnsi"/>
        </w:rPr>
      </w:pPr>
      <w:r w:rsidRPr="00CB00DD">
        <w:rPr>
          <w:rFonts w:cstheme="minorHAnsi"/>
          <w:b/>
        </w:rPr>
        <w:t>Description:</w:t>
      </w:r>
      <w:r w:rsidRPr="00CB00DD">
        <w:rPr>
          <w:rFonts w:cstheme="minorHAnsi"/>
        </w:rPr>
        <w:t xml:space="preserve"> Created a new look for the internal application that proved to extend easily into redesign efforts and paved the way to establish application as a premium site. Working on one another internal application in which we update the bids. </w:t>
      </w:r>
    </w:p>
    <w:p w:rsidR="00AA4547" w:rsidRPr="00CB00DD" w:rsidRDefault="00AA4547" w:rsidP="00AA4547">
      <w:pPr>
        <w:pStyle w:val="NoSpacing"/>
        <w:rPr>
          <w:rFonts w:cstheme="minorHAnsi"/>
        </w:rPr>
      </w:pPr>
    </w:p>
    <w:p w:rsidR="00AA4547" w:rsidRPr="00CB00DD" w:rsidRDefault="006C0ABA" w:rsidP="00AA4547">
      <w:pPr>
        <w:pStyle w:val="NoSpacing"/>
        <w:rPr>
          <w:rFonts w:cstheme="minorHAnsi"/>
          <w:b/>
        </w:rPr>
      </w:pPr>
      <w:r w:rsidRPr="00CB00DD">
        <w:rPr>
          <w:rFonts w:cstheme="minorHAnsi"/>
          <w:b/>
        </w:rPr>
        <w:t>Responsibilities</w:t>
      </w:r>
      <w:r w:rsidR="00AA4547" w:rsidRPr="00CB00DD">
        <w:rPr>
          <w:rFonts w:cstheme="minorHAnsi"/>
          <w:b/>
        </w:rPr>
        <w:t xml:space="preserve">: </w:t>
      </w:r>
    </w:p>
    <w:p w:rsidR="00AA4547" w:rsidRPr="00CB00DD" w:rsidRDefault="00AA4547" w:rsidP="006C0ABA">
      <w:pPr>
        <w:pStyle w:val="NoSpacing"/>
        <w:numPr>
          <w:ilvl w:val="0"/>
          <w:numId w:val="11"/>
        </w:numPr>
        <w:rPr>
          <w:rFonts w:cstheme="minorHAnsi"/>
        </w:rPr>
      </w:pPr>
      <w:r w:rsidRPr="00CB00DD">
        <w:rPr>
          <w:rFonts w:cstheme="minorHAnsi"/>
        </w:rPr>
        <w:t xml:space="preserve">Developer for a front end migration from WCS platform to the USP platform using Angular 1.5, JavaScript Framework, HTML5, CSS3, Twitter Bootstrap, JavaScript, Bower, GruntJS, NodeJS, LESS. </w:t>
      </w:r>
    </w:p>
    <w:p w:rsidR="00AA4547" w:rsidRPr="00CB00DD" w:rsidRDefault="00AA4547" w:rsidP="006C0ABA">
      <w:pPr>
        <w:pStyle w:val="NoSpacing"/>
        <w:numPr>
          <w:ilvl w:val="0"/>
          <w:numId w:val="11"/>
        </w:numPr>
        <w:rPr>
          <w:rFonts w:cstheme="minorHAnsi"/>
        </w:rPr>
      </w:pPr>
      <w:r w:rsidRPr="00CB00DD">
        <w:rPr>
          <w:rFonts w:cstheme="minorHAnsi"/>
        </w:rPr>
        <w:t xml:space="preserve">Designed dynamic and browser compatible pages using HTML5/HTML, DHTML, CSS 3.0 and JavaScript. </w:t>
      </w:r>
    </w:p>
    <w:p w:rsidR="00AA4547" w:rsidRPr="00CB00DD" w:rsidRDefault="00AA4547" w:rsidP="006C0ABA">
      <w:pPr>
        <w:pStyle w:val="NoSpacing"/>
        <w:numPr>
          <w:ilvl w:val="0"/>
          <w:numId w:val="11"/>
        </w:numPr>
        <w:rPr>
          <w:rFonts w:cstheme="minorHAnsi"/>
        </w:rPr>
      </w:pPr>
      <w:r w:rsidRPr="00CB00DD">
        <w:rPr>
          <w:rFonts w:cstheme="minorHAnsi"/>
        </w:rPr>
        <w:t xml:space="preserve">Worked with business analysts to get the requirements from client and went through user documents and designed user interface designs, Wireframes, Information architecture flows and mockups (PSDs). </w:t>
      </w:r>
    </w:p>
    <w:p w:rsidR="00AA4547" w:rsidRPr="00CB00DD" w:rsidRDefault="00AA4547" w:rsidP="006C0ABA">
      <w:pPr>
        <w:pStyle w:val="NoSpacing"/>
        <w:numPr>
          <w:ilvl w:val="0"/>
          <w:numId w:val="11"/>
        </w:numPr>
        <w:rPr>
          <w:rFonts w:cstheme="minorHAnsi"/>
        </w:rPr>
      </w:pPr>
      <w:r w:rsidRPr="00CB00DD">
        <w:rPr>
          <w:rFonts w:cstheme="minorHAnsi"/>
        </w:rPr>
        <w:t xml:space="preserve">Debugged the common code platform to remove bugs from several features of the code using Angular Directives to improve App performance </w:t>
      </w:r>
    </w:p>
    <w:p w:rsidR="00AA4547" w:rsidRPr="00CB00DD" w:rsidRDefault="00AA4547" w:rsidP="006C0ABA">
      <w:pPr>
        <w:pStyle w:val="NoSpacing"/>
        <w:numPr>
          <w:ilvl w:val="0"/>
          <w:numId w:val="11"/>
        </w:numPr>
        <w:rPr>
          <w:rFonts w:cstheme="minorHAnsi"/>
        </w:rPr>
      </w:pPr>
      <w:r w:rsidRPr="00CB00DD">
        <w:rPr>
          <w:rFonts w:cstheme="minorHAnsi"/>
        </w:rPr>
        <w:t xml:space="preserve">Actively involved in using AngularJS, HTML5 to enable client side date to meets specific criteria by applying various validation variables and used the Angular JS validation CSS classes to provide visual feedback on validation. </w:t>
      </w:r>
    </w:p>
    <w:p w:rsidR="00AA4547" w:rsidRPr="00CB00DD" w:rsidRDefault="00AA4547" w:rsidP="006C0ABA">
      <w:pPr>
        <w:pStyle w:val="NoSpacing"/>
        <w:numPr>
          <w:ilvl w:val="0"/>
          <w:numId w:val="11"/>
        </w:numPr>
        <w:rPr>
          <w:rFonts w:cstheme="minorHAnsi"/>
        </w:rPr>
      </w:pPr>
      <w:r w:rsidRPr="00CB00DD">
        <w:rPr>
          <w:rFonts w:cstheme="minorHAnsi"/>
        </w:rPr>
        <w:t xml:space="preserve">Used various data controls grid view, multi view and detail views for creating user controls </w:t>
      </w:r>
    </w:p>
    <w:p w:rsidR="00AA4547" w:rsidRPr="00CB00DD" w:rsidRDefault="00AA4547" w:rsidP="006C0ABA">
      <w:pPr>
        <w:pStyle w:val="NoSpacing"/>
        <w:numPr>
          <w:ilvl w:val="0"/>
          <w:numId w:val="11"/>
        </w:numPr>
        <w:rPr>
          <w:rFonts w:cstheme="minorHAnsi"/>
        </w:rPr>
      </w:pPr>
      <w:r w:rsidRPr="00CB00DD">
        <w:rPr>
          <w:rFonts w:cstheme="minorHAnsi"/>
        </w:rPr>
        <w:t xml:space="preserve">Understanding of how to manipulate data, such as parsing strings, working with JSON, and handling form data. </w:t>
      </w:r>
    </w:p>
    <w:p w:rsidR="00AA4547" w:rsidRPr="00CB00DD" w:rsidRDefault="00AA4547" w:rsidP="006C0ABA">
      <w:pPr>
        <w:pStyle w:val="NoSpacing"/>
        <w:numPr>
          <w:ilvl w:val="0"/>
          <w:numId w:val="11"/>
        </w:numPr>
        <w:rPr>
          <w:rFonts w:cstheme="minorHAnsi"/>
        </w:rPr>
      </w:pPr>
      <w:r w:rsidRPr="00CB00DD">
        <w:rPr>
          <w:rFonts w:cstheme="minorHAnsi"/>
        </w:rPr>
        <w:lastRenderedPageBreak/>
        <w:t>Experie</w:t>
      </w:r>
      <w:r w:rsidR="00D5080D" w:rsidRPr="00CB00DD">
        <w:rPr>
          <w:rFonts w:cstheme="minorHAnsi"/>
        </w:rPr>
        <w:t>nce creating and extending JavaS</w:t>
      </w:r>
      <w:r w:rsidRPr="00CB00DD">
        <w:rPr>
          <w:rFonts w:cstheme="minorHAnsi"/>
        </w:rPr>
        <w:t xml:space="preserve">cript code frameworks, clean, semantic HTML/CSS code </w:t>
      </w:r>
    </w:p>
    <w:p w:rsidR="00AA4547" w:rsidRPr="00CB00DD" w:rsidRDefault="00AA4547" w:rsidP="006C0ABA">
      <w:pPr>
        <w:pStyle w:val="NoSpacing"/>
        <w:numPr>
          <w:ilvl w:val="0"/>
          <w:numId w:val="11"/>
        </w:numPr>
        <w:rPr>
          <w:rFonts w:cstheme="minorHAnsi"/>
        </w:rPr>
      </w:pPr>
      <w:r w:rsidRPr="00CB00DD">
        <w:rPr>
          <w:rFonts w:cstheme="minorHAnsi"/>
        </w:rPr>
        <w:t xml:space="preserve">Experience with test driven development. </w:t>
      </w:r>
    </w:p>
    <w:p w:rsidR="00AA4547" w:rsidRPr="00CB00DD" w:rsidRDefault="00AA4547" w:rsidP="006C0ABA">
      <w:pPr>
        <w:pStyle w:val="NoSpacing"/>
        <w:numPr>
          <w:ilvl w:val="0"/>
          <w:numId w:val="11"/>
        </w:numPr>
        <w:rPr>
          <w:rFonts w:cstheme="minorHAnsi"/>
        </w:rPr>
      </w:pPr>
      <w:r w:rsidRPr="00CB00DD">
        <w:rPr>
          <w:rFonts w:cstheme="minorHAnsi"/>
        </w:rPr>
        <w:t xml:space="preserve">Understand the Functional Specification documents, SAL documents and Wireframe documents for better way to implement the user story. </w:t>
      </w:r>
    </w:p>
    <w:p w:rsidR="00AA4547" w:rsidRPr="00CB00DD" w:rsidRDefault="00AA4547" w:rsidP="006C0ABA">
      <w:pPr>
        <w:pStyle w:val="NoSpacing"/>
        <w:numPr>
          <w:ilvl w:val="0"/>
          <w:numId w:val="11"/>
        </w:numPr>
        <w:rPr>
          <w:rFonts w:cstheme="minorHAnsi"/>
        </w:rPr>
      </w:pPr>
      <w:r w:rsidRPr="00CB00DD">
        <w:rPr>
          <w:rFonts w:cstheme="minorHAnsi"/>
        </w:rPr>
        <w:t xml:space="preserve">Develop technical solutions (Single Page Application) using AngularJS, JavaScript, HTML5, CSS3, REST API, Bootstrap and JSON. </w:t>
      </w:r>
    </w:p>
    <w:p w:rsidR="00AA4547" w:rsidRPr="00CB00DD" w:rsidRDefault="00AA4547" w:rsidP="006C0ABA">
      <w:pPr>
        <w:pStyle w:val="NoSpacing"/>
        <w:numPr>
          <w:ilvl w:val="0"/>
          <w:numId w:val="11"/>
        </w:numPr>
        <w:rPr>
          <w:rFonts w:cstheme="minorHAnsi"/>
        </w:rPr>
      </w:pPr>
      <w:r w:rsidRPr="00CB00DD">
        <w:rPr>
          <w:rFonts w:cstheme="minorHAnsi"/>
        </w:rPr>
        <w:t xml:space="preserve">Knowledge on implementing directives and scope values using AngularJS for an existing webpage. </w:t>
      </w:r>
    </w:p>
    <w:p w:rsidR="00AA4547" w:rsidRPr="00CB00DD" w:rsidRDefault="00D5080D" w:rsidP="006C0ABA">
      <w:pPr>
        <w:pStyle w:val="NoSpacing"/>
        <w:numPr>
          <w:ilvl w:val="0"/>
          <w:numId w:val="11"/>
        </w:numPr>
        <w:rPr>
          <w:rFonts w:cstheme="minorHAnsi"/>
        </w:rPr>
      </w:pPr>
      <w:r w:rsidRPr="00CB00DD">
        <w:rPr>
          <w:rFonts w:cstheme="minorHAnsi"/>
        </w:rPr>
        <w:t>Extensively used JavaScript, Jq</w:t>
      </w:r>
      <w:r w:rsidR="00AA4547" w:rsidRPr="00CB00DD">
        <w:rPr>
          <w:rFonts w:cstheme="minorHAnsi"/>
        </w:rPr>
        <w:t xml:space="preserve">uery and AJAX for implement client side data verification, data transfer and load, sending XML with asynchronous/synchronous request to build the data communication between client side and server side. </w:t>
      </w:r>
    </w:p>
    <w:p w:rsidR="00AA4547" w:rsidRPr="00CB00DD" w:rsidRDefault="00AA4547" w:rsidP="006C0ABA">
      <w:pPr>
        <w:pStyle w:val="NoSpacing"/>
        <w:numPr>
          <w:ilvl w:val="0"/>
          <w:numId w:val="11"/>
        </w:numPr>
        <w:rPr>
          <w:rFonts w:cstheme="minorHAnsi"/>
        </w:rPr>
      </w:pPr>
      <w:r w:rsidRPr="00CB00DD">
        <w:rPr>
          <w:rFonts w:cstheme="minorHAnsi"/>
        </w:rPr>
        <w:t xml:space="preserve">Working environment included open source development tools, including Node, Grunt, and Bower. </w:t>
      </w:r>
    </w:p>
    <w:p w:rsidR="00AA4547" w:rsidRPr="00CB00DD" w:rsidRDefault="00AA4547" w:rsidP="006C0ABA">
      <w:pPr>
        <w:pStyle w:val="NoSpacing"/>
        <w:numPr>
          <w:ilvl w:val="0"/>
          <w:numId w:val="11"/>
        </w:numPr>
        <w:rPr>
          <w:rFonts w:cstheme="minorHAnsi"/>
        </w:rPr>
      </w:pPr>
      <w:r w:rsidRPr="00CB00DD">
        <w:rPr>
          <w:rFonts w:cstheme="minorHAnsi"/>
        </w:rPr>
        <w:t xml:space="preserve">Responsible for the design of web applications right from the conceptualization stage to its implementation and maintenance. </w:t>
      </w:r>
    </w:p>
    <w:p w:rsidR="00AA4547" w:rsidRPr="00CB00DD" w:rsidRDefault="00AA4547" w:rsidP="006C0ABA">
      <w:pPr>
        <w:pStyle w:val="NoSpacing"/>
        <w:numPr>
          <w:ilvl w:val="0"/>
          <w:numId w:val="11"/>
        </w:numPr>
        <w:rPr>
          <w:rFonts w:cstheme="minorHAnsi"/>
        </w:rPr>
      </w:pPr>
      <w:r w:rsidRPr="00CB00DD">
        <w:rPr>
          <w:rFonts w:cstheme="minorHAnsi"/>
        </w:rPr>
        <w:t xml:space="preserve">Used AJAX for implementing part of the functionality for Customer Registration, View Customer information modules. </w:t>
      </w:r>
    </w:p>
    <w:p w:rsidR="00AA4547" w:rsidRPr="00CB00DD" w:rsidRDefault="00AA4547" w:rsidP="006C0ABA">
      <w:pPr>
        <w:pStyle w:val="NoSpacing"/>
        <w:numPr>
          <w:ilvl w:val="0"/>
          <w:numId w:val="11"/>
        </w:numPr>
        <w:rPr>
          <w:rFonts w:cstheme="minorHAnsi"/>
        </w:rPr>
      </w:pPr>
      <w:r w:rsidRPr="00CB00DD">
        <w:rPr>
          <w:rFonts w:cstheme="minorHAnsi"/>
        </w:rPr>
        <w:t xml:space="preserve">Was actively involved in designing and developed User Interface Web Forms using Flash, HTML5, CSS, Adobe, Photoshop, Dreamweaver, and AngularJS. </w:t>
      </w:r>
    </w:p>
    <w:p w:rsidR="00AA4547" w:rsidRPr="00CB00DD" w:rsidRDefault="00AA4547" w:rsidP="006C0ABA">
      <w:pPr>
        <w:pStyle w:val="NoSpacing"/>
        <w:numPr>
          <w:ilvl w:val="0"/>
          <w:numId w:val="11"/>
        </w:numPr>
        <w:rPr>
          <w:rFonts w:cstheme="minorHAnsi"/>
        </w:rPr>
      </w:pPr>
      <w:r w:rsidRPr="00CB00DD">
        <w:rPr>
          <w:rFonts w:cstheme="minorHAnsi"/>
        </w:rPr>
        <w:t xml:space="preserve">Worked with QA team on daily basis in fixing the reported bugs/defects and checking cross platform compatibility. </w:t>
      </w:r>
    </w:p>
    <w:p w:rsidR="00AA4547" w:rsidRPr="00CB00DD" w:rsidRDefault="00AA4547" w:rsidP="006C0ABA">
      <w:pPr>
        <w:pStyle w:val="NoSpacing"/>
        <w:ind w:firstLine="45"/>
        <w:rPr>
          <w:rFonts w:cstheme="minorHAnsi"/>
        </w:rPr>
      </w:pPr>
    </w:p>
    <w:p w:rsidR="00AA4547" w:rsidRPr="00CB00DD" w:rsidRDefault="00AA4547" w:rsidP="00AA4547">
      <w:pPr>
        <w:pStyle w:val="NoSpacing"/>
        <w:rPr>
          <w:rFonts w:cstheme="minorHAnsi"/>
        </w:rPr>
      </w:pPr>
      <w:r w:rsidRPr="00CB00DD">
        <w:rPr>
          <w:rFonts w:cstheme="minorHAnsi"/>
          <w:b/>
        </w:rPr>
        <w:t>SKILLS:</w:t>
      </w:r>
      <w:r w:rsidRPr="00CB00DD">
        <w:rPr>
          <w:rFonts w:cstheme="minorHAnsi"/>
        </w:rPr>
        <w:t xml:space="preserve"> HTML5, HTML, CSS2/3, JAVASCRIPT, APACHE TOMCAT, JSP, SASS, AJAX, GIT, BOOTSTRAP, ANGULARJS, GRUNT, BOWER</w:t>
      </w:r>
    </w:p>
    <w:p w:rsidR="00AA4547" w:rsidRPr="00CB00DD" w:rsidRDefault="00AA4547" w:rsidP="00AA4547">
      <w:pPr>
        <w:pStyle w:val="NoSpacing"/>
        <w:rPr>
          <w:rFonts w:cstheme="minorHAnsi"/>
        </w:rPr>
      </w:pPr>
    </w:p>
    <w:p w:rsidR="00AA4547" w:rsidRPr="00CB00DD" w:rsidRDefault="00D5080D" w:rsidP="00AA4547">
      <w:pPr>
        <w:pStyle w:val="NoSpacing"/>
        <w:rPr>
          <w:rFonts w:cstheme="minorHAnsi"/>
          <w:b/>
        </w:rPr>
      </w:pPr>
      <w:r w:rsidRPr="00CB00DD">
        <w:rPr>
          <w:rFonts w:cstheme="minorHAnsi"/>
          <w:b/>
        </w:rPr>
        <w:t>Project #2</w:t>
      </w:r>
    </w:p>
    <w:p w:rsidR="00AA4547" w:rsidRPr="00CB00DD" w:rsidRDefault="00AA4547" w:rsidP="00AA4547">
      <w:pPr>
        <w:pStyle w:val="NoSpacing"/>
        <w:rPr>
          <w:rFonts w:cstheme="minorHAnsi"/>
        </w:rPr>
      </w:pPr>
      <w:r w:rsidRPr="00CB00DD">
        <w:rPr>
          <w:rFonts w:cstheme="minorHAnsi"/>
          <w:b/>
        </w:rPr>
        <w:t>Description:</w:t>
      </w:r>
      <w:r w:rsidRPr="00CB00DD">
        <w:rPr>
          <w:rFonts w:cstheme="minorHAnsi"/>
        </w:rPr>
        <w:t xml:space="preserve"> Fidelity Investments provide financial planning and retirement options such as IRAs, annuities and managed accounts. Fidelity provides brokerage, cash management products and other financial services for millions of individual investors. Fidelity work with employers to build benefit programs for their employees. </w:t>
      </w:r>
    </w:p>
    <w:p w:rsidR="00CD4D34" w:rsidRPr="00CB00DD" w:rsidRDefault="00CD4D34" w:rsidP="00AA4547">
      <w:pPr>
        <w:pStyle w:val="NoSpacing"/>
        <w:rPr>
          <w:rFonts w:cstheme="minorHAnsi"/>
        </w:rPr>
      </w:pPr>
    </w:p>
    <w:p w:rsidR="00AA4547" w:rsidRPr="00CB00DD" w:rsidRDefault="00AA4547" w:rsidP="00AA4547">
      <w:pPr>
        <w:pStyle w:val="NoSpacing"/>
        <w:rPr>
          <w:rFonts w:cstheme="minorHAnsi"/>
          <w:b/>
        </w:rPr>
      </w:pPr>
      <w:r w:rsidRPr="00CB00DD">
        <w:rPr>
          <w:rFonts w:cstheme="minorHAnsi"/>
          <w:b/>
        </w:rPr>
        <w:t xml:space="preserve">Responsibilities: </w:t>
      </w:r>
    </w:p>
    <w:p w:rsidR="00AA4547" w:rsidRPr="00CB00DD" w:rsidRDefault="00AA4547" w:rsidP="00CD4D34">
      <w:pPr>
        <w:pStyle w:val="NoSpacing"/>
        <w:numPr>
          <w:ilvl w:val="0"/>
          <w:numId w:val="11"/>
        </w:numPr>
        <w:rPr>
          <w:rFonts w:cstheme="minorHAnsi"/>
        </w:rPr>
      </w:pPr>
      <w:r w:rsidRPr="00CB00DD">
        <w:rPr>
          <w:rFonts w:cstheme="minorHAnsi"/>
        </w:rPr>
        <w:t xml:space="preserve">Involved in developing the front-end applications using web technologies like HTML/HTML 5, and CSS/CSS3. </w:t>
      </w:r>
    </w:p>
    <w:p w:rsidR="00AA4547" w:rsidRPr="00CB00DD" w:rsidRDefault="00AA4547" w:rsidP="00CD4D34">
      <w:pPr>
        <w:pStyle w:val="NoSpacing"/>
        <w:numPr>
          <w:ilvl w:val="0"/>
          <w:numId w:val="11"/>
        </w:numPr>
        <w:rPr>
          <w:rFonts w:cstheme="minorHAnsi"/>
        </w:rPr>
      </w:pPr>
      <w:r w:rsidRPr="00CB00DD">
        <w:rPr>
          <w:rFonts w:cstheme="minorHAnsi"/>
        </w:rPr>
        <w:t xml:space="preserve">Built Web pages those are more user-interactive using jQuery plugins, AJAX, JavaScript, and AngularJS. </w:t>
      </w:r>
    </w:p>
    <w:p w:rsidR="00AA4547" w:rsidRPr="00CB00DD" w:rsidRDefault="00AA4547" w:rsidP="00CD4D34">
      <w:pPr>
        <w:pStyle w:val="NoSpacing"/>
        <w:numPr>
          <w:ilvl w:val="0"/>
          <w:numId w:val="11"/>
        </w:numPr>
        <w:rPr>
          <w:rFonts w:cstheme="minorHAnsi"/>
        </w:rPr>
      </w:pPr>
      <w:r w:rsidRPr="00CB00DD">
        <w:rPr>
          <w:rFonts w:cstheme="minorHAnsi"/>
        </w:rPr>
        <w:t xml:space="preserve">Involved in writing application level code to interact with APIs, RESTFul Web Services using AJAX, JSON. </w:t>
      </w:r>
    </w:p>
    <w:p w:rsidR="00AA4547" w:rsidRPr="00CB00DD" w:rsidRDefault="00AA4547" w:rsidP="00CD4D34">
      <w:pPr>
        <w:pStyle w:val="NoSpacing"/>
        <w:numPr>
          <w:ilvl w:val="0"/>
          <w:numId w:val="11"/>
        </w:numPr>
        <w:rPr>
          <w:rFonts w:cstheme="minorHAnsi"/>
        </w:rPr>
      </w:pPr>
      <w:r w:rsidRPr="00CB00DD">
        <w:rPr>
          <w:rFonts w:cstheme="minorHAnsi"/>
        </w:rPr>
        <w:t xml:space="preserve">Involved in development of User Interface using HTML/HTML5, CSS/CSS3, JavaScript, and jQuery, AJAX, JSON and AngularJS. </w:t>
      </w:r>
    </w:p>
    <w:p w:rsidR="00AA4547" w:rsidRPr="00CB00DD" w:rsidRDefault="00AA4547" w:rsidP="00CD4D34">
      <w:pPr>
        <w:pStyle w:val="NoSpacing"/>
        <w:numPr>
          <w:ilvl w:val="0"/>
          <w:numId w:val="11"/>
        </w:numPr>
        <w:rPr>
          <w:rFonts w:cstheme="minorHAnsi"/>
        </w:rPr>
      </w:pPr>
      <w:r w:rsidRPr="00CB00DD">
        <w:rPr>
          <w:rFonts w:cstheme="minorHAnsi"/>
        </w:rPr>
        <w:t xml:space="preserve">Extensively used Angular UI (Angular Bootstrap) for ng-grid, and UI components. </w:t>
      </w:r>
    </w:p>
    <w:p w:rsidR="00AA4547" w:rsidRPr="00CB00DD" w:rsidRDefault="00AA4547" w:rsidP="00CD4D34">
      <w:pPr>
        <w:pStyle w:val="NoSpacing"/>
        <w:numPr>
          <w:ilvl w:val="0"/>
          <w:numId w:val="11"/>
        </w:numPr>
        <w:rPr>
          <w:rFonts w:cstheme="minorHAnsi"/>
        </w:rPr>
      </w:pPr>
      <w:r w:rsidRPr="00CB00DD">
        <w:rPr>
          <w:rFonts w:cstheme="minorHAnsi"/>
        </w:rPr>
        <w:t xml:space="preserve">Wrote application level code to perform client side validation using jQuery and JavaScript. </w:t>
      </w:r>
    </w:p>
    <w:p w:rsidR="00AA4547" w:rsidRPr="00CB00DD" w:rsidRDefault="00AA4547" w:rsidP="00CD4D34">
      <w:pPr>
        <w:pStyle w:val="NoSpacing"/>
        <w:numPr>
          <w:ilvl w:val="0"/>
          <w:numId w:val="11"/>
        </w:numPr>
        <w:rPr>
          <w:rFonts w:cstheme="minorHAnsi"/>
        </w:rPr>
      </w:pPr>
      <w:r w:rsidRPr="00CB00DD">
        <w:rPr>
          <w:rFonts w:cstheme="minorHAnsi"/>
        </w:rPr>
        <w:t xml:space="preserve">Designed and developed intranet web applications using JavaScript and CSS. </w:t>
      </w:r>
    </w:p>
    <w:p w:rsidR="00AA4547" w:rsidRPr="00CB00DD" w:rsidRDefault="00AA4547" w:rsidP="00CD4D34">
      <w:pPr>
        <w:pStyle w:val="NoSpacing"/>
        <w:numPr>
          <w:ilvl w:val="0"/>
          <w:numId w:val="11"/>
        </w:numPr>
        <w:rPr>
          <w:rFonts w:cstheme="minorHAnsi"/>
        </w:rPr>
      </w:pPr>
      <w:r w:rsidRPr="00CB00DD">
        <w:rPr>
          <w:rFonts w:cstheme="minorHAnsi"/>
        </w:rPr>
        <w:t xml:space="preserve">Optimized bootstrap to be used in "right to left direction" design framework. </w:t>
      </w:r>
    </w:p>
    <w:p w:rsidR="00AA4547" w:rsidRPr="00CB00DD" w:rsidRDefault="00AA4547" w:rsidP="00CD4D34">
      <w:pPr>
        <w:pStyle w:val="NoSpacing"/>
        <w:numPr>
          <w:ilvl w:val="0"/>
          <w:numId w:val="11"/>
        </w:numPr>
        <w:rPr>
          <w:rFonts w:cstheme="minorHAnsi"/>
        </w:rPr>
      </w:pPr>
      <w:r w:rsidRPr="00CB00DD">
        <w:rPr>
          <w:rFonts w:cstheme="minorHAnsi"/>
        </w:rPr>
        <w:t xml:space="preserve">Debug the application using Firebug to traverse the documents and manipulated the Nodes using DOM and DOM Functions. </w:t>
      </w:r>
    </w:p>
    <w:p w:rsidR="00AA4547" w:rsidRPr="00CB00DD" w:rsidRDefault="00AA4547" w:rsidP="00CD4D34">
      <w:pPr>
        <w:pStyle w:val="NoSpacing"/>
        <w:numPr>
          <w:ilvl w:val="0"/>
          <w:numId w:val="11"/>
        </w:numPr>
        <w:rPr>
          <w:rFonts w:cstheme="minorHAnsi"/>
        </w:rPr>
      </w:pPr>
      <w:r w:rsidRPr="00CB00DD">
        <w:rPr>
          <w:rFonts w:cstheme="minorHAnsi"/>
        </w:rPr>
        <w:t xml:space="preserve">Used MySQL as a database on this project as a CMS (Content Management System). </w:t>
      </w:r>
    </w:p>
    <w:p w:rsidR="00AA4547" w:rsidRPr="00CB00DD" w:rsidRDefault="00AA4547" w:rsidP="00CD4D34">
      <w:pPr>
        <w:pStyle w:val="NoSpacing"/>
        <w:numPr>
          <w:ilvl w:val="0"/>
          <w:numId w:val="11"/>
        </w:numPr>
        <w:rPr>
          <w:rFonts w:cstheme="minorHAnsi"/>
        </w:rPr>
      </w:pPr>
      <w:r w:rsidRPr="00CB00DD">
        <w:rPr>
          <w:rFonts w:cstheme="minorHAnsi"/>
        </w:rPr>
        <w:lastRenderedPageBreak/>
        <w:t xml:space="preserve">Interacted with java controllers (jQuery, Ajax, and JSON to write/read data from back end systems). </w:t>
      </w:r>
    </w:p>
    <w:p w:rsidR="00AA4547" w:rsidRPr="00CB00DD" w:rsidRDefault="00AA4547" w:rsidP="00CD4D34">
      <w:pPr>
        <w:pStyle w:val="NoSpacing"/>
        <w:numPr>
          <w:ilvl w:val="0"/>
          <w:numId w:val="11"/>
        </w:numPr>
        <w:rPr>
          <w:rFonts w:cstheme="minorHAnsi"/>
        </w:rPr>
      </w:pPr>
      <w:r w:rsidRPr="00CB00DD">
        <w:rPr>
          <w:rFonts w:cstheme="minorHAnsi"/>
        </w:rPr>
        <w:t xml:space="preserve">Built client side with web development techniques including HTML5, CSS3, JavaScript, jQuery mobile upon cross platform mobile development. </w:t>
      </w:r>
    </w:p>
    <w:p w:rsidR="00AA4547" w:rsidRPr="00CB00DD" w:rsidRDefault="00AA4547" w:rsidP="00CD4D34">
      <w:pPr>
        <w:pStyle w:val="NoSpacing"/>
        <w:numPr>
          <w:ilvl w:val="0"/>
          <w:numId w:val="11"/>
        </w:numPr>
        <w:rPr>
          <w:rFonts w:cstheme="minorHAnsi"/>
        </w:rPr>
      </w:pPr>
      <w:r w:rsidRPr="00CB00DD">
        <w:rPr>
          <w:rFonts w:cstheme="minorHAnsi"/>
        </w:rPr>
        <w:t xml:space="preserve">Used SVN for version control and JIRA for defect tracking. </w:t>
      </w:r>
    </w:p>
    <w:p w:rsidR="00AA4547" w:rsidRPr="00CB00DD" w:rsidRDefault="00AA4547" w:rsidP="00CD4D34">
      <w:pPr>
        <w:pStyle w:val="NoSpacing"/>
        <w:numPr>
          <w:ilvl w:val="0"/>
          <w:numId w:val="11"/>
        </w:numPr>
        <w:rPr>
          <w:rFonts w:cstheme="minorHAnsi"/>
        </w:rPr>
      </w:pPr>
      <w:r w:rsidRPr="00CB00DD">
        <w:rPr>
          <w:rFonts w:cstheme="minorHAnsi"/>
        </w:rPr>
        <w:t xml:space="preserve">Maintain, enhance, and recommend solutions that best suit business and technology needs from UIstandpoint. </w:t>
      </w:r>
    </w:p>
    <w:p w:rsidR="00AA4547" w:rsidRPr="00CB00DD" w:rsidRDefault="00AA4547" w:rsidP="00CD4D34">
      <w:pPr>
        <w:pStyle w:val="NoSpacing"/>
        <w:numPr>
          <w:ilvl w:val="0"/>
          <w:numId w:val="11"/>
        </w:numPr>
        <w:rPr>
          <w:rFonts w:cstheme="minorHAnsi"/>
        </w:rPr>
      </w:pPr>
      <w:r w:rsidRPr="00CB00DD">
        <w:rPr>
          <w:rFonts w:cstheme="minorHAnsi"/>
        </w:rPr>
        <w:t xml:space="preserve">Define technical requirements based upon business requirements. </w:t>
      </w:r>
    </w:p>
    <w:p w:rsidR="00AA4547" w:rsidRPr="00CB00DD" w:rsidRDefault="00AA4547" w:rsidP="00CD4D34">
      <w:pPr>
        <w:pStyle w:val="NoSpacing"/>
        <w:numPr>
          <w:ilvl w:val="0"/>
          <w:numId w:val="11"/>
        </w:numPr>
        <w:rPr>
          <w:rFonts w:cstheme="minorHAnsi"/>
        </w:rPr>
      </w:pPr>
      <w:r w:rsidRPr="00CB00DD">
        <w:rPr>
          <w:rFonts w:cstheme="minorHAnsi"/>
        </w:rPr>
        <w:t xml:space="preserve">Involved in Agile process, monthly Sprints, and daily Scrums to discuss the development of the application. </w:t>
      </w:r>
    </w:p>
    <w:p w:rsidR="00AA4547" w:rsidRPr="00CB00DD" w:rsidRDefault="00CD4D34" w:rsidP="00AA4547">
      <w:pPr>
        <w:pStyle w:val="NoSpacing"/>
        <w:rPr>
          <w:rFonts w:cstheme="minorHAnsi"/>
        </w:rPr>
      </w:pPr>
      <w:r w:rsidRPr="00CB00DD">
        <w:rPr>
          <w:rFonts w:cstheme="minorHAnsi"/>
          <w:b/>
        </w:rPr>
        <w:t>Skills</w:t>
      </w:r>
      <w:r w:rsidR="00AA4547" w:rsidRPr="00CB00DD">
        <w:rPr>
          <w:rFonts w:cstheme="minorHAnsi"/>
          <w:b/>
        </w:rPr>
        <w:t>:</w:t>
      </w:r>
      <w:r w:rsidR="00AA4547" w:rsidRPr="00CB00DD">
        <w:rPr>
          <w:rFonts w:cstheme="minorHAnsi"/>
        </w:rPr>
        <w:t xml:space="preserve"> HTML, HTML5, CSS, CSS3, AJAX, JSON, JavaScript, Bootstrap, jQuery, AngularJS, web services.</w:t>
      </w:r>
    </w:p>
    <w:p w:rsidR="0058147D" w:rsidRPr="00CB00DD" w:rsidRDefault="0058147D" w:rsidP="00AA4547">
      <w:pPr>
        <w:pStyle w:val="NoSpacing"/>
        <w:rPr>
          <w:rFonts w:cstheme="minorHAnsi"/>
        </w:rPr>
      </w:pPr>
    </w:p>
    <w:p w:rsidR="00AA4547" w:rsidRPr="00CB00DD" w:rsidRDefault="00AA4547" w:rsidP="00CD4D34">
      <w:pPr>
        <w:pStyle w:val="NoSpacing"/>
        <w:pBdr>
          <w:bottom w:val="single" w:sz="4" w:space="1" w:color="auto"/>
        </w:pBdr>
        <w:rPr>
          <w:rFonts w:cstheme="minorHAnsi"/>
        </w:rPr>
      </w:pPr>
    </w:p>
    <w:p w:rsidR="00DD7F9A" w:rsidRPr="00CB00DD" w:rsidRDefault="00DD7F9A" w:rsidP="00DD7F9A">
      <w:pPr>
        <w:pStyle w:val="NoSpacing"/>
        <w:jc w:val="both"/>
        <w:rPr>
          <w:rFonts w:cstheme="minorHAnsi"/>
        </w:rPr>
      </w:pPr>
    </w:p>
    <w:p w:rsidR="009D0C3E" w:rsidRPr="00CB00DD" w:rsidRDefault="009D0C3E" w:rsidP="00891C14">
      <w:pPr>
        <w:pStyle w:val="NoSpacing"/>
        <w:jc w:val="center"/>
        <w:rPr>
          <w:rFonts w:cstheme="minorHAnsi"/>
          <w:b/>
        </w:rPr>
      </w:pPr>
      <w:r w:rsidRPr="00CB00DD">
        <w:rPr>
          <w:rFonts w:cstheme="minorHAnsi"/>
          <w:b/>
        </w:rPr>
        <w:t>Client: Edward Jones (St. Louis, MO)</w:t>
      </w:r>
    </w:p>
    <w:p w:rsidR="009D0C3E" w:rsidRPr="00CB00DD" w:rsidRDefault="009D0C3E" w:rsidP="00891C14">
      <w:pPr>
        <w:pStyle w:val="NoSpacing"/>
        <w:jc w:val="center"/>
        <w:rPr>
          <w:rFonts w:cstheme="minorHAnsi"/>
          <w:b/>
        </w:rPr>
      </w:pPr>
      <w:r w:rsidRPr="00CB00DD">
        <w:rPr>
          <w:rFonts w:cstheme="minorHAnsi"/>
          <w:b/>
        </w:rPr>
        <w:t>Role:</w:t>
      </w:r>
      <w:r w:rsidR="00523AAC">
        <w:rPr>
          <w:rFonts w:cstheme="minorHAnsi"/>
          <w:b/>
        </w:rPr>
        <w:t xml:space="preserve"> Sr.</w:t>
      </w:r>
      <w:r w:rsidRPr="00CB00DD">
        <w:rPr>
          <w:rFonts w:cstheme="minorHAnsi"/>
          <w:b/>
        </w:rPr>
        <w:t xml:space="preserve"> Front End UI Developer</w:t>
      </w:r>
    </w:p>
    <w:p w:rsidR="009D0C3E" w:rsidRPr="00CB00DD" w:rsidRDefault="009D0C3E" w:rsidP="00891C14">
      <w:pPr>
        <w:pStyle w:val="NoSpacing"/>
        <w:jc w:val="center"/>
        <w:rPr>
          <w:rFonts w:cstheme="minorHAnsi"/>
          <w:b/>
        </w:rPr>
      </w:pPr>
      <w:r w:rsidRPr="00CB00DD">
        <w:rPr>
          <w:rFonts w:cstheme="minorHAnsi"/>
          <w:b/>
        </w:rPr>
        <w:t xml:space="preserve">Duration: </w:t>
      </w:r>
      <w:r w:rsidR="00891C14" w:rsidRPr="00CB00DD">
        <w:rPr>
          <w:rFonts w:cstheme="minorHAnsi"/>
          <w:b/>
        </w:rPr>
        <w:t>May 2014-Sep 2015</w:t>
      </w:r>
    </w:p>
    <w:p w:rsidR="009D0C3E" w:rsidRPr="00CB00DD" w:rsidRDefault="009D0C3E" w:rsidP="009D0C3E">
      <w:pPr>
        <w:pStyle w:val="NoSpacing"/>
        <w:rPr>
          <w:rFonts w:cstheme="minorHAnsi"/>
          <w:b/>
        </w:rPr>
      </w:pPr>
    </w:p>
    <w:p w:rsidR="009D0C3E" w:rsidRPr="00CB00DD" w:rsidRDefault="009D0C3E" w:rsidP="009D0C3E">
      <w:pPr>
        <w:pStyle w:val="NoSpacing"/>
        <w:rPr>
          <w:rFonts w:cstheme="minorHAnsi"/>
        </w:rPr>
      </w:pPr>
      <w:r w:rsidRPr="00CB00DD">
        <w:rPr>
          <w:rFonts w:cstheme="minorHAnsi"/>
          <w:b/>
        </w:rPr>
        <w:t>Description:</w:t>
      </w:r>
      <w:r w:rsidRPr="00CB00DD">
        <w:rPr>
          <w:rFonts w:cstheme="minorHAnsi"/>
        </w:rPr>
        <w:t xml:space="preserve"> Edward Jones is a financial service firm that offers commission-based and fee-based financial products. </w:t>
      </w:r>
    </w:p>
    <w:p w:rsidR="00D5080D" w:rsidRPr="00CB00DD" w:rsidRDefault="00D5080D" w:rsidP="009D0C3E">
      <w:pPr>
        <w:pStyle w:val="NoSpacing"/>
        <w:rPr>
          <w:rFonts w:cstheme="minorHAnsi"/>
        </w:rPr>
      </w:pPr>
    </w:p>
    <w:p w:rsidR="009D0C3E" w:rsidRPr="00CB00DD" w:rsidRDefault="009D0C3E" w:rsidP="009D0C3E">
      <w:pPr>
        <w:pStyle w:val="NoSpacing"/>
        <w:rPr>
          <w:rFonts w:cstheme="minorHAnsi"/>
          <w:b/>
        </w:rPr>
      </w:pPr>
      <w:r w:rsidRPr="00CB00DD">
        <w:rPr>
          <w:rFonts w:cstheme="minorHAnsi"/>
          <w:b/>
        </w:rPr>
        <w:t xml:space="preserve">1. Client Statement Options: </w:t>
      </w:r>
    </w:p>
    <w:p w:rsidR="009D0C3E" w:rsidRPr="00CB00DD" w:rsidRDefault="009D0C3E" w:rsidP="009D0C3E">
      <w:pPr>
        <w:pStyle w:val="NoSpacing"/>
        <w:rPr>
          <w:rFonts w:cstheme="minorHAnsi"/>
        </w:rPr>
      </w:pPr>
      <w:r w:rsidRPr="00CB00DD">
        <w:rPr>
          <w:rFonts w:cstheme="minorHAnsi"/>
        </w:rPr>
        <w:t xml:space="preserve">The clients of Edward Jones receive numerous statements regarding their investments, portfolios, insurance and savings every month/quarter. This application gives them the options to choose the duration cycle, type of statements, accessibility, personal/household etc. User can change them anytime of their liking and this application tracks who, when and what changed the options and notify the authorized person by e-mail. This application is very GUI centric and easy to read/understand screen. This is part of much bigger Account Access application. Once the user logs into their account, they have multiple links throughout the account to easily access statement options. </w:t>
      </w:r>
    </w:p>
    <w:p w:rsidR="00D5080D" w:rsidRPr="00CB00DD" w:rsidRDefault="00D5080D" w:rsidP="009D0C3E">
      <w:pPr>
        <w:pStyle w:val="NoSpacing"/>
        <w:rPr>
          <w:rFonts w:cstheme="minorHAnsi"/>
        </w:rPr>
      </w:pPr>
    </w:p>
    <w:p w:rsidR="009D0C3E" w:rsidRPr="00CB00DD" w:rsidRDefault="009D0C3E" w:rsidP="009D0C3E">
      <w:pPr>
        <w:pStyle w:val="NoSpacing"/>
        <w:rPr>
          <w:rFonts w:cstheme="minorHAnsi"/>
          <w:b/>
        </w:rPr>
      </w:pPr>
      <w:r w:rsidRPr="00CB00DD">
        <w:rPr>
          <w:rFonts w:cstheme="minorHAnsi"/>
          <w:b/>
        </w:rPr>
        <w:t xml:space="preserve">2. Tax Document Retention: </w:t>
      </w:r>
    </w:p>
    <w:p w:rsidR="009D0C3E" w:rsidRPr="00CB00DD" w:rsidRDefault="009D0C3E" w:rsidP="009D0C3E">
      <w:pPr>
        <w:pStyle w:val="NoSpacing"/>
        <w:rPr>
          <w:rFonts w:cstheme="minorHAnsi"/>
        </w:rPr>
      </w:pPr>
      <w:r w:rsidRPr="00CB00DD">
        <w:rPr>
          <w:rFonts w:cstheme="minorHAnsi"/>
        </w:rPr>
        <w:t>As per the federal regulations, Edward Jones decided to archive and store all the documents related to clients for 10yrs and 10days from the day the account ceased to exist. All the documents will be available for any compliance issues during this time frame. This project collects all the documents that are residing in various DB servers and centralize in a core Stellent server. Collecting duplicate records is a big problem, so we are developing new algorithms to cross check the validity of each record before storing it. Also, the retention timeframe is a big issue as the cut off mark for each and every account is different. We cannot run a batch job to purge all accounts that are 10yrs old. We are still in design phase and yesterday's record count was 9mil a</w:t>
      </w:r>
      <w:r w:rsidR="00D5080D" w:rsidRPr="00CB00DD">
        <w:rPr>
          <w:rFonts w:cstheme="minorHAnsi"/>
        </w:rPr>
        <w:t>nd batch jobs are still running.</w:t>
      </w:r>
    </w:p>
    <w:p w:rsidR="00D5080D" w:rsidRPr="00CB00DD" w:rsidRDefault="00D5080D" w:rsidP="009D0C3E">
      <w:pPr>
        <w:pStyle w:val="NoSpacing"/>
        <w:rPr>
          <w:rFonts w:cstheme="minorHAnsi"/>
        </w:rPr>
      </w:pPr>
    </w:p>
    <w:p w:rsidR="009D0C3E" w:rsidRPr="00CB00DD" w:rsidRDefault="009D0C3E" w:rsidP="009D0C3E">
      <w:pPr>
        <w:pStyle w:val="NoSpacing"/>
        <w:rPr>
          <w:rFonts w:cstheme="minorHAnsi"/>
        </w:rPr>
      </w:pPr>
      <w:r w:rsidRPr="00CB00DD">
        <w:rPr>
          <w:rFonts w:cstheme="minorHAnsi"/>
          <w:b/>
        </w:rPr>
        <w:t xml:space="preserve">Responsibilities: </w:t>
      </w:r>
    </w:p>
    <w:p w:rsidR="009D0C3E" w:rsidRPr="00CB00DD" w:rsidRDefault="009D0C3E" w:rsidP="009D0C3E">
      <w:pPr>
        <w:pStyle w:val="NoSpacing"/>
        <w:numPr>
          <w:ilvl w:val="0"/>
          <w:numId w:val="16"/>
        </w:numPr>
        <w:rPr>
          <w:rFonts w:cstheme="minorHAnsi"/>
        </w:rPr>
      </w:pPr>
      <w:r w:rsidRPr="00CB00DD">
        <w:rPr>
          <w:rFonts w:cstheme="minorHAnsi"/>
        </w:rPr>
        <w:t xml:space="preserve">Responsible for design and development of the web pages from mock- ups. </w:t>
      </w:r>
    </w:p>
    <w:p w:rsidR="009D0C3E" w:rsidRPr="00CB00DD" w:rsidRDefault="009D0C3E" w:rsidP="009D0C3E">
      <w:pPr>
        <w:pStyle w:val="NoSpacing"/>
        <w:numPr>
          <w:ilvl w:val="0"/>
          <w:numId w:val="16"/>
        </w:numPr>
        <w:rPr>
          <w:rFonts w:cstheme="minorHAnsi"/>
        </w:rPr>
      </w:pPr>
      <w:r w:rsidRPr="00CB00DD">
        <w:rPr>
          <w:rFonts w:cstheme="minorHAnsi"/>
        </w:rPr>
        <w:t xml:space="preserve">Designed CSS based page layouts that are cross-browser compatible and standards-compliant. </w:t>
      </w:r>
    </w:p>
    <w:p w:rsidR="009D0C3E" w:rsidRPr="00CB00DD" w:rsidRDefault="009D0C3E" w:rsidP="009D0C3E">
      <w:pPr>
        <w:pStyle w:val="NoSpacing"/>
        <w:numPr>
          <w:ilvl w:val="0"/>
          <w:numId w:val="16"/>
        </w:numPr>
        <w:rPr>
          <w:rFonts w:cstheme="minorHAnsi"/>
        </w:rPr>
      </w:pPr>
      <w:r w:rsidRPr="00CB00DD">
        <w:rPr>
          <w:rFonts w:cstheme="minorHAnsi"/>
        </w:rPr>
        <w:t xml:space="preserve">Used jquery for basic animation and end user screen customization purposes. </w:t>
      </w:r>
    </w:p>
    <w:p w:rsidR="009D0C3E" w:rsidRPr="00CB00DD" w:rsidRDefault="009D0C3E" w:rsidP="009D0C3E">
      <w:pPr>
        <w:pStyle w:val="NoSpacing"/>
        <w:numPr>
          <w:ilvl w:val="0"/>
          <w:numId w:val="16"/>
        </w:numPr>
        <w:rPr>
          <w:rFonts w:cstheme="minorHAnsi"/>
        </w:rPr>
      </w:pPr>
      <w:r w:rsidRPr="00CB00DD">
        <w:rPr>
          <w:rFonts w:cstheme="minorHAnsi"/>
        </w:rPr>
        <w:t xml:space="preserve">Developed a single page, mobile-first, cross-device/cross-browser web application for real-time location sharing utilizing Angular JS, JavaScript API. </w:t>
      </w:r>
    </w:p>
    <w:p w:rsidR="009D0C3E" w:rsidRPr="00CB00DD" w:rsidRDefault="009D0C3E" w:rsidP="009D0C3E">
      <w:pPr>
        <w:pStyle w:val="NoSpacing"/>
        <w:numPr>
          <w:ilvl w:val="0"/>
          <w:numId w:val="16"/>
        </w:numPr>
        <w:rPr>
          <w:rFonts w:cstheme="minorHAnsi"/>
        </w:rPr>
      </w:pPr>
      <w:r w:rsidRPr="00CB00DD">
        <w:rPr>
          <w:rFonts w:cstheme="minorHAnsi"/>
        </w:rPr>
        <w:t xml:space="preserve">Coded dynamic and browser compatible UI web pages using JavaScript, CSS3, HTML5, JQuery, Ajax and responsive design in MVC environment. </w:t>
      </w:r>
    </w:p>
    <w:p w:rsidR="009D0C3E" w:rsidRPr="00CB00DD" w:rsidRDefault="009D0C3E" w:rsidP="009D0C3E">
      <w:pPr>
        <w:pStyle w:val="NoSpacing"/>
        <w:numPr>
          <w:ilvl w:val="0"/>
          <w:numId w:val="16"/>
        </w:numPr>
        <w:rPr>
          <w:rFonts w:cstheme="minorHAnsi"/>
        </w:rPr>
      </w:pPr>
      <w:r w:rsidRPr="00CB00DD">
        <w:rPr>
          <w:rFonts w:cstheme="minorHAnsi"/>
        </w:rPr>
        <w:lastRenderedPageBreak/>
        <w:t xml:space="preserve">Worked with CSS3 and bootstrap to create Responsive web designs for multiple departments/pages. </w:t>
      </w:r>
    </w:p>
    <w:p w:rsidR="009D0C3E" w:rsidRPr="00CB00DD" w:rsidRDefault="009D0C3E" w:rsidP="009D0C3E">
      <w:pPr>
        <w:pStyle w:val="NoSpacing"/>
        <w:numPr>
          <w:ilvl w:val="0"/>
          <w:numId w:val="16"/>
        </w:numPr>
        <w:rPr>
          <w:rFonts w:cstheme="minorHAnsi"/>
        </w:rPr>
      </w:pPr>
      <w:r w:rsidRPr="00CB00DD">
        <w:rPr>
          <w:rFonts w:cstheme="minorHAnsi"/>
        </w:rPr>
        <w:t xml:space="preserve">Created animation effects during the data load, waiting for the Ajax response using JQuery. </w:t>
      </w:r>
    </w:p>
    <w:p w:rsidR="009D0C3E" w:rsidRPr="00CB00DD" w:rsidRDefault="009D0C3E" w:rsidP="009D0C3E">
      <w:pPr>
        <w:pStyle w:val="NoSpacing"/>
        <w:numPr>
          <w:ilvl w:val="0"/>
          <w:numId w:val="16"/>
        </w:numPr>
        <w:rPr>
          <w:rFonts w:cstheme="minorHAnsi"/>
        </w:rPr>
      </w:pPr>
      <w:r w:rsidRPr="00CB00DD">
        <w:rPr>
          <w:rFonts w:cstheme="minorHAnsi"/>
        </w:rPr>
        <w:t xml:space="preserve">Interact with other developers and end users to design and implement new features throughout the framework. </w:t>
      </w:r>
    </w:p>
    <w:p w:rsidR="009D0C3E" w:rsidRPr="00CB00DD" w:rsidRDefault="009D0C3E" w:rsidP="009D0C3E">
      <w:pPr>
        <w:pStyle w:val="NoSpacing"/>
        <w:numPr>
          <w:ilvl w:val="0"/>
          <w:numId w:val="16"/>
        </w:numPr>
        <w:rPr>
          <w:rFonts w:cstheme="minorHAnsi"/>
        </w:rPr>
      </w:pPr>
      <w:r w:rsidRPr="00CB00DD">
        <w:rPr>
          <w:rFonts w:cstheme="minorHAnsi"/>
        </w:rPr>
        <w:t xml:space="preserve">Performed unit testing using Jasmine and Karma, along with integration testing Chrome Inspector to fix bugs and worked closely with QA. </w:t>
      </w:r>
    </w:p>
    <w:p w:rsidR="009D0C3E" w:rsidRPr="00CB00DD" w:rsidRDefault="009D0C3E" w:rsidP="009D0C3E">
      <w:pPr>
        <w:pStyle w:val="NoSpacing"/>
        <w:numPr>
          <w:ilvl w:val="0"/>
          <w:numId w:val="16"/>
        </w:numPr>
        <w:rPr>
          <w:rFonts w:cstheme="minorHAnsi"/>
        </w:rPr>
      </w:pPr>
      <w:r w:rsidRPr="00CB00DD">
        <w:rPr>
          <w:rFonts w:cstheme="minorHAnsi"/>
        </w:rPr>
        <w:t xml:space="preserve">Involved in developing HTML and Angular Js for client side presentation and, data validation on the client side with in the forms. </w:t>
      </w:r>
    </w:p>
    <w:p w:rsidR="009D0C3E" w:rsidRPr="00CB00DD" w:rsidRDefault="009D0C3E" w:rsidP="009D0C3E">
      <w:pPr>
        <w:pStyle w:val="NoSpacing"/>
        <w:numPr>
          <w:ilvl w:val="0"/>
          <w:numId w:val="16"/>
        </w:numPr>
        <w:rPr>
          <w:rFonts w:cstheme="minorHAnsi"/>
        </w:rPr>
      </w:pPr>
      <w:r w:rsidRPr="00CB00DD">
        <w:rPr>
          <w:rFonts w:cstheme="minorHAnsi"/>
        </w:rPr>
        <w:t xml:space="preserve">Involved in running the bower and grunt components and writing the scripting using The Node.js </w:t>
      </w:r>
    </w:p>
    <w:p w:rsidR="009D0C3E" w:rsidRPr="00CB00DD" w:rsidRDefault="009D0C3E" w:rsidP="009D0C3E">
      <w:pPr>
        <w:pStyle w:val="NoSpacing"/>
        <w:numPr>
          <w:ilvl w:val="0"/>
          <w:numId w:val="16"/>
        </w:numPr>
        <w:rPr>
          <w:rFonts w:cstheme="minorHAnsi"/>
        </w:rPr>
      </w:pPr>
      <w:r w:rsidRPr="00CB00DD">
        <w:rPr>
          <w:rFonts w:cstheme="minorHAnsi"/>
        </w:rPr>
        <w:t xml:space="preserve">Managed projects with Grunt task runner and combined with Bower package manager to install JavaScript latest version of libraries based on running in the Node.js environment. </w:t>
      </w:r>
    </w:p>
    <w:p w:rsidR="009D0C3E" w:rsidRPr="00CB00DD" w:rsidRDefault="009D0C3E" w:rsidP="009D0C3E">
      <w:pPr>
        <w:pStyle w:val="NoSpacing"/>
        <w:numPr>
          <w:ilvl w:val="0"/>
          <w:numId w:val="16"/>
        </w:numPr>
        <w:rPr>
          <w:rFonts w:cstheme="minorHAnsi"/>
        </w:rPr>
      </w:pPr>
      <w:r w:rsidRPr="00CB00DD">
        <w:rPr>
          <w:rFonts w:cstheme="minorHAnsi"/>
        </w:rPr>
        <w:t xml:space="preserve">Implemented the search functionality for Internal Application using Angular JS. </w:t>
      </w:r>
    </w:p>
    <w:p w:rsidR="009D0C3E" w:rsidRPr="00CB00DD" w:rsidRDefault="009D0C3E" w:rsidP="009D0C3E">
      <w:pPr>
        <w:pStyle w:val="NoSpacing"/>
        <w:numPr>
          <w:ilvl w:val="0"/>
          <w:numId w:val="16"/>
        </w:numPr>
        <w:rPr>
          <w:rFonts w:cstheme="minorHAnsi"/>
        </w:rPr>
      </w:pPr>
      <w:r w:rsidRPr="00CB00DD">
        <w:rPr>
          <w:rFonts w:cstheme="minorHAnsi"/>
        </w:rPr>
        <w:t xml:space="preserve">Created pages for Login using single sign on, main page containing favorites and page for continuous integration configuration. </w:t>
      </w:r>
    </w:p>
    <w:p w:rsidR="009D0C3E" w:rsidRPr="00CB00DD" w:rsidRDefault="009D0C3E" w:rsidP="009D0C3E">
      <w:pPr>
        <w:pStyle w:val="NoSpacing"/>
        <w:numPr>
          <w:ilvl w:val="0"/>
          <w:numId w:val="16"/>
        </w:numPr>
        <w:rPr>
          <w:rFonts w:cstheme="minorHAnsi"/>
        </w:rPr>
      </w:pPr>
      <w:r w:rsidRPr="00CB00DD">
        <w:rPr>
          <w:rFonts w:cstheme="minorHAnsi"/>
        </w:rPr>
        <w:t xml:space="preserve">Developed Responsive web design using Media Queries and Twitter Bootstrap. </w:t>
      </w:r>
    </w:p>
    <w:p w:rsidR="009D0C3E" w:rsidRPr="00CB00DD" w:rsidRDefault="009D0C3E" w:rsidP="009D0C3E">
      <w:pPr>
        <w:pStyle w:val="NoSpacing"/>
        <w:numPr>
          <w:ilvl w:val="0"/>
          <w:numId w:val="16"/>
        </w:numPr>
        <w:rPr>
          <w:rFonts w:cstheme="minorHAnsi"/>
        </w:rPr>
      </w:pPr>
      <w:r w:rsidRPr="00CB00DD">
        <w:rPr>
          <w:rFonts w:cstheme="minorHAnsi"/>
        </w:rPr>
        <w:t xml:space="preserve">Debugging using firebug &amp; web developer tools on Chrome, Firefox and Internet Explorer. </w:t>
      </w:r>
    </w:p>
    <w:p w:rsidR="009D0C3E" w:rsidRPr="00CB00DD" w:rsidRDefault="009D0C3E" w:rsidP="009D0C3E">
      <w:pPr>
        <w:pStyle w:val="NoSpacing"/>
        <w:numPr>
          <w:ilvl w:val="0"/>
          <w:numId w:val="16"/>
        </w:numPr>
        <w:rPr>
          <w:rFonts w:cstheme="minorHAnsi"/>
        </w:rPr>
      </w:pPr>
      <w:r w:rsidRPr="00CB00DD">
        <w:rPr>
          <w:rFonts w:cstheme="minorHAnsi"/>
        </w:rPr>
        <w:t xml:space="preserve">Prototyped several versions of possible UI approach to provide choices to the business. </w:t>
      </w:r>
    </w:p>
    <w:p w:rsidR="009D0C3E" w:rsidRPr="00CB00DD" w:rsidRDefault="009D0C3E" w:rsidP="009D0C3E">
      <w:pPr>
        <w:pStyle w:val="NoSpacing"/>
        <w:numPr>
          <w:ilvl w:val="0"/>
          <w:numId w:val="16"/>
        </w:numPr>
        <w:rPr>
          <w:rFonts w:cstheme="minorHAnsi"/>
        </w:rPr>
      </w:pPr>
      <w:r w:rsidRPr="00CB00DD">
        <w:rPr>
          <w:rFonts w:cstheme="minorHAnsi"/>
        </w:rPr>
        <w:t xml:space="preserve">Developed the page layouts, navigation, animation buttons and icons. </w:t>
      </w:r>
    </w:p>
    <w:p w:rsidR="009D0C3E" w:rsidRPr="00CB00DD" w:rsidRDefault="009D0C3E" w:rsidP="009D0C3E">
      <w:pPr>
        <w:pStyle w:val="NoSpacing"/>
        <w:numPr>
          <w:ilvl w:val="0"/>
          <w:numId w:val="16"/>
        </w:numPr>
        <w:rPr>
          <w:rFonts w:cstheme="minorHAnsi"/>
        </w:rPr>
      </w:pPr>
      <w:r w:rsidRPr="00CB00DD">
        <w:rPr>
          <w:rFonts w:cstheme="minorHAnsi"/>
        </w:rPr>
        <w:t xml:space="preserve">Used jQuery, a cross browser JavaScript library to dynamically update the page content on the client side. </w:t>
      </w:r>
    </w:p>
    <w:p w:rsidR="009D0C3E" w:rsidRPr="00CB00DD" w:rsidRDefault="009D0C3E" w:rsidP="009D0C3E">
      <w:pPr>
        <w:pStyle w:val="NoSpacing"/>
        <w:numPr>
          <w:ilvl w:val="0"/>
          <w:numId w:val="16"/>
        </w:numPr>
        <w:rPr>
          <w:rFonts w:cstheme="minorHAnsi"/>
        </w:rPr>
      </w:pPr>
      <w:r w:rsidRPr="00CB00DD">
        <w:rPr>
          <w:rFonts w:cstheme="minorHAnsi"/>
        </w:rPr>
        <w:t xml:space="preserve">Developed unit test cases and functional test cases using Karma framework. </w:t>
      </w:r>
    </w:p>
    <w:p w:rsidR="009D0C3E" w:rsidRPr="00CB00DD" w:rsidRDefault="009D0C3E" w:rsidP="009D0C3E">
      <w:pPr>
        <w:pStyle w:val="NoSpacing"/>
        <w:numPr>
          <w:ilvl w:val="0"/>
          <w:numId w:val="16"/>
        </w:numPr>
        <w:rPr>
          <w:rFonts w:cstheme="minorHAnsi"/>
        </w:rPr>
      </w:pPr>
      <w:r w:rsidRPr="00CB00DD">
        <w:rPr>
          <w:rFonts w:cstheme="minorHAnsi"/>
        </w:rPr>
        <w:t xml:space="preserve">Improved the performance and response time of the application by implementing AJAX. </w:t>
      </w:r>
    </w:p>
    <w:p w:rsidR="009D0C3E" w:rsidRPr="00CB00DD" w:rsidRDefault="009D0C3E" w:rsidP="009D0C3E">
      <w:pPr>
        <w:pStyle w:val="NoSpacing"/>
        <w:numPr>
          <w:ilvl w:val="0"/>
          <w:numId w:val="16"/>
        </w:numPr>
        <w:rPr>
          <w:rFonts w:cstheme="minorHAnsi"/>
        </w:rPr>
      </w:pPr>
      <w:r w:rsidRPr="00CB00DD">
        <w:rPr>
          <w:rFonts w:cstheme="minorHAnsi"/>
        </w:rPr>
        <w:t xml:space="preserve">Worked with business analysts to understand their business models and goals. </w:t>
      </w:r>
    </w:p>
    <w:p w:rsidR="009D0C3E" w:rsidRPr="00CB00DD" w:rsidRDefault="009D0C3E" w:rsidP="009D0C3E">
      <w:pPr>
        <w:pStyle w:val="NoSpacing"/>
        <w:numPr>
          <w:ilvl w:val="0"/>
          <w:numId w:val="16"/>
        </w:numPr>
        <w:rPr>
          <w:rFonts w:cstheme="minorHAnsi"/>
        </w:rPr>
      </w:pPr>
      <w:r w:rsidRPr="00CB00DD">
        <w:rPr>
          <w:rFonts w:cstheme="minorHAnsi"/>
        </w:rPr>
        <w:t xml:space="preserve">Used JSP, Servlets, and HTML5 to create web interfaces. Developed Java Beans and used custom tag libraries for embedding dynamic into JSP pages. </w:t>
      </w:r>
    </w:p>
    <w:p w:rsidR="009D0C3E" w:rsidRPr="00CB00DD" w:rsidRDefault="009D0C3E" w:rsidP="009D0C3E">
      <w:pPr>
        <w:pStyle w:val="NoSpacing"/>
        <w:numPr>
          <w:ilvl w:val="0"/>
          <w:numId w:val="16"/>
        </w:numPr>
        <w:rPr>
          <w:rFonts w:cstheme="minorHAnsi"/>
        </w:rPr>
      </w:pPr>
      <w:r w:rsidRPr="00CB00DD">
        <w:rPr>
          <w:rFonts w:cstheme="minorHAnsi"/>
        </w:rPr>
        <w:t xml:space="preserve">Used advanced level of HTML5, JavaScript, CSS3 and pure CSS layouts (table less layout). </w:t>
      </w:r>
    </w:p>
    <w:p w:rsidR="009D0C3E" w:rsidRPr="00CB00DD" w:rsidRDefault="009D0C3E" w:rsidP="009D0C3E">
      <w:pPr>
        <w:pStyle w:val="NoSpacing"/>
        <w:numPr>
          <w:ilvl w:val="0"/>
          <w:numId w:val="16"/>
        </w:numPr>
        <w:rPr>
          <w:rFonts w:cstheme="minorHAnsi"/>
        </w:rPr>
      </w:pPr>
      <w:r w:rsidRPr="00CB00DD">
        <w:rPr>
          <w:rFonts w:cstheme="minorHAnsi"/>
        </w:rPr>
        <w:t xml:space="preserve">Integrated with back end code (PHP) for highly interactive AJAX based applications </w:t>
      </w:r>
    </w:p>
    <w:p w:rsidR="009D0C3E" w:rsidRPr="00CB00DD" w:rsidRDefault="009D0C3E" w:rsidP="009D0C3E">
      <w:pPr>
        <w:pStyle w:val="NoSpacing"/>
        <w:numPr>
          <w:ilvl w:val="0"/>
          <w:numId w:val="16"/>
        </w:numPr>
        <w:rPr>
          <w:rFonts w:cstheme="minorHAnsi"/>
        </w:rPr>
      </w:pPr>
      <w:r w:rsidRPr="00CB00DD">
        <w:rPr>
          <w:rFonts w:cstheme="minorHAnsi"/>
        </w:rPr>
        <w:t xml:space="preserve">Produced content pages with CSS3 layout and style markup presentations and also used JavaScript methods and properties. </w:t>
      </w:r>
    </w:p>
    <w:p w:rsidR="009D0C3E" w:rsidRPr="00CB00DD" w:rsidRDefault="009D0C3E" w:rsidP="009D0C3E">
      <w:pPr>
        <w:pStyle w:val="NoSpacing"/>
        <w:numPr>
          <w:ilvl w:val="0"/>
          <w:numId w:val="16"/>
        </w:numPr>
        <w:rPr>
          <w:rFonts w:cstheme="minorHAnsi"/>
        </w:rPr>
      </w:pPr>
      <w:r w:rsidRPr="00CB00DD">
        <w:rPr>
          <w:rFonts w:cstheme="minorHAnsi"/>
        </w:rPr>
        <w:t xml:space="preserve">Successfully implemented Auto Complete/Auto Suggest functionality using Ajax, JQuery, Web Service call and JSON. </w:t>
      </w:r>
    </w:p>
    <w:p w:rsidR="009D0C3E" w:rsidRPr="00CB00DD" w:rsidRDefault="009D0C3E" w:rsidP="009D0C3E">
      <w:pPr>
        <w:pStyle w:val="NoSpacing"/>
        <w:numPr>
          <w:ilvl w:val="0"/>
          <w:numId w:val="16"/>
        </w:numPr>
        <w:rPr>
          <w:rFonts w:cstheme="minorHAnsi"/>
        </w:rPr>
      </w:pPr>
      <w:r w:rsidRPr="00CB00DD">
        <w:rPr>
          <w:rFonts w:cstheme="minorHAnsi"/>
        </w:rPr>
        <w:t xml:space="preserve">Developed a core component of Analytics with Angular JS. </w:t>
      </w:r>
    </w:p>
    <w:p w:rsidR="009D0C3E" w:rsidRPr="00CB00DD" w:rsidRDefault="009D0C3E" w:rsidP="009D0C3E">
      <w:pPr>
        <w:pStyle w:val="NoSpacing"/>
        <w:numPr>
          <w:ilvl w:val="0"/>
          <w:numId w:val="16"/>
        </w:numPr>
        <w:rPr>
          <w:rFonts w:cstheme="minorHAnsi"/>
        </w:rPr>
      </w:pPr>
      <w:r w:rsidRPr="00CB00DD">
        <w:rPr>
          <w:rFonts w:cstheme="minorHAnsi"/>
        </w:rPr>
        <w:t xml:space="preserve">Developed dynamic e-mails using JavaScript, and hand coding of HTML5 and CSS3. </w:t>
      </w:r>
    </w:p>
    <w:p w:rsidR="009D0C3E" w:rsidRPr="00CB00DD" w:rsidRDefault="009D0C3E" w:rsidP="009D0C3E">
      <w:pPr>
        <w:pStyle w:val="NoSpacing"/>
        <w:numPr>
          <w:ilvl w:val="0"/>
          <w:numId w:val="16"/>
        </w:numPr>
        <w:rPr>
          <w:rFonts w:cstheme="minorHAnsi"/>
        </w:rPr>
      </w:pPr>
      <w:r w:rsidRPr="00CB00DD">
        <w:rPr>
          <w:rFonts w:cstheme="minorHAnsi"/>
        </w:rPr>
        <w:t xml:space="preserve">Actively participated and provided feedback in a constructive and insightful manner during weekly Iterative review meetings to track the progress for each iterative cycle and figure out the issues. </w:t>
      </w:r>
    </w:p>
    <w:p w:rsidR="009D0C3E" w:rsidRPr="00CB00DD" w:rsidRDefault="009D0C3E" w:rsidP="009D0C3E">
      <w:pPr>
        <w:pStyle w:val="NoSpacing"/>
        <w:numPr>
          <w:ilvl w:val="0"/>
          <w:numId w:val="16"/>
        </w:numPr>
        <w:rPr>
          <w:rFonts w:cstheme="minorHAnsi"/>
        </w:rPr>
      </w:pPr>
      <w:r w:rsidRPr="00CB00DD">
        <w:rPr>
          <w:rFonts w:cstheme="minorHAnsi"/>
        </w:rPr>
        <w:t xml:space="preserve">Ensured site design integrity and quality control consistency throughout the project's lifecycle. </w:t>
      </w:r>
    </w:p>
    <w:p w:rsidR="009D0C3E" w:rsidRPr="00CB00DD" w:rsidRDefault="009D0C3E" w:rsidP="009D0C3E">
      <w:pPr>
        <w:pStyle w:val="NoSpacing"/>
        <w:numPr>
          <w:ilvl w:val="0"/>
          <w:numId w:val="16"/>
        </w:numPr>
        <w:rPr>
          <w:rFonts w:cstheme="minorHAnsi"/>
        </w:rPr>
      </w:pPr>
      <w:r w:rsidRPr="00CB00DD">
        <w:rPr>
          <w:rFonts w:cstheme="minorHAnsi"/>
        </w:rPr>
        <w:t xml:space="preserve">Responsible for quality assurance of finished websites including the validation of web forms and links. </w:t>
      </w:r>
    </w:p>
    <w:p w:rsidR="009D0C3E" w:rsidRPr="00CB00DD" w:rsidRDefault="009D0C3E" w:rsidP="009D0C3E">
      <w:pPr>
        <w:pStyle w:val="NoSpacing"/>
        <w:rPr>
          <w:rFonts w:cstheme="minorHAnsi"/>
        </w:rPr>
      </w:pPr>
    </w:p>
    <w:p w:rsidR="00AA4547" w:rsidRPr="00CB00DD" w:rsidRDefault="009D0C3E" w:rsidP="00AA4547">
      <w:pPr>
        <w:pStyle w:val="NoSpacing"/>
        <w:rPr>
          <w:rFonts w:cstheme="minorHAnsi"/>
        </w:rPr>
      </w:pPr>
      <w:r w:rsidRPr="00CB00DD">
        <w:rPr>
          <w:rFonts w:cstheme="minorHAnsi"/>
          <w:b/>
        </w:rPr>
        <w:t>Environment:</w:t>
      </w:r>
      <w:r w:rsidRPr="00CB00DD">
        <w:rPr>
          <w:rFonts w:cstheme="minorHAnsi"/>
        </w:rPr>
        <w:t xml:space="preserve"> Angular JS, Bootstrap, JQuery, Node.JS, HTML5, CSS3, JSON, AJAX, services, Sublime Text, Oracle 11g, GitHub, Karma, Jasmine, Google Developer tool kit, Bootstrap, Grunt, SVN, Firebug.</w:t>
      </w:r>
    </w:p>
    <w:p w:rsidR="00AA4547" w:rsidRPr="00CB00DD" w:rsidRDefault="00AA4547" w:rsidP="00CD4D34">
      <w:pPr>
        <w:pStyle w:val="NoSpacing"/>
        <w:pBdr>
          <w:bottom w:val="single" w:sz="4" w:space="1" w:color="auto"/>
        </w:pBdr>
        <w:rPr>
          <w:rFonts w:cstheme="minorHAnsi"/>
        </w:rPr>
      </w:pPr>
    </w:p>
    <w:p w:rsidR="00AA4547" w:rsidRPr="00CB00DD" w:rsidRDefault="00AA4547" w:rsidP="00AA4547">
      <w:pPr>
        <w:pStyle w:val="NoSpacing"/>
        <w:rPr>
          <w:rFonts w:cstheme="minorHAnsi"/>
        </w:rPr>
      </w:pPr>
    </w:p>
    <w:p w:rsidR="00CD4D34" w:rsidRPr="00CB00DD" w:rsidRDefault="00CD4D34" w:rsidP="00CD4D34">
      <w:pPr>
        <w:pStyle w:val="NoSpacing"/>
        <w:rPr>
          <w:rFonts w:cstheme="minorHAnsi"/>
        </w:rPr>
      </w:pPr>
    </w:p>
    <w:p w:rsidR="00CD4D34" w:rsidRPr="00CB00DD" w:rsidRDefault="00CD4D34" w:rsidP="00B2002A">
      <w:pPr>
        <w:pStyle w:val="NoSpacing"/>
        <w:jc w:val="center"/>
        <w:rPr>
          <w:rFonts w:cstheme="minorHAnsi"/>
          <w:b/>
        </w:rPr>
      </w:pPr>
      <w:r w:rsidRPr="00CB00DD">
        <w:rPr>
          <w:rFonts w:cstheme="minorHAnsi"/>
          <w:b/>
        </w:rPr>
        <w:t xml:space="preserve">Client: M&amp;T Bank </w:t>
      </w:r>
      <w:r w:rsidR="00CA674B" w:rsidRPr="00CB00DD">
        <w:rPr>
          <w:rFonts w:cstheme="minorHAnsi"/>
          <w:b/>
        </w:rPr>
        <w:t>(</w:t>
      </w:r>
      <w:r w:rsidRPr="00CB00DD">
        <w:rPr>
          <w:rFonts w:cstheme="minorHAnsi"/>
          <w:b/>
        </w:rPr>
        <w:t>New York, NY</w:t>
      </w:r>
      <w:r w:rsidR="00294864" w:rsidRPr="00CB00DD">
        <w:rPr>
          <w:rFonts w:cstheme="minorHAnsi"/>
          <w:b/>
        </w:rPr>
        <w:t>)</w:t>
      </w:r>
    </w:p>
    <w:p w:rsidR="00AA4547" w:rsidRPr="00CB00DD" w:rsidRDefault="00CD4D34" w:rsidP="00B2002A">
      <w:pPr>
        <w:pStyle w:val="NoSpacing"/>
        <w:jc w:val="center"/>
        <w:rPr>
          <w:rFonts w:cstheme="minorHAnsi"/>
          <w:b/>
        </w:rPr>
      </w:pPr>
      <w:r w:rsidRPr="00CB00DD">
        <w:rPr>
          <w:rFonts w:cstheme="minorHAnsi"/>
          <w:b/>
        </w:rPr>
        <w:t xml:space="preserve">Role: </w:t>
      </w:r>
      <w:r w:rsidR="00AA4547" w:rsidRPr="00CB00DD">
        <w:rPr>
          <w:rFonts w:cstheme="minorHAnsi"/>
          <w:b/>
        </w:rPr>
        <w:t>Front-End Developer</w:t>
      </w:r>
    </w:p>
    <w:p w:rsidR="00AA4547" w:rsidRPr="00CB00DD" w:rsidRDefault="00CD4D34" w:rsidP="00B2002A">
      <w:pPr>
        <w:pStyle w:val="NoSpacing"/>
        <w:jc w:val="center"/>
        <w:rPr>
          <w:rFonts w:cstheme="minorHAnsi"/>
          <w:b/>
        </w:rPr>
      </w:pPr>
      <w:r w:rsidRPr="00CB00DD">
        <w:rPr>
          <w:rFonts w:cstheme="minorHAnsi"/>
          <w:b/>
        </w:rPr>
        <w:lastRenderedPageBreak/>
        <w:t xml:space="preserve">Duration: </w:t>
      </w:r>
      <w:r w:rsidR="00AA4547" w:rsidRPr="00CB00DD">
        <w:rPr>
          <w:rFonts w:cstheme="minorHAnsi"/>
          <w:b/>
        </w:rPr>
        <w:t>September 2013 – April 2014</w:t>
      </w:r>
    </w:p>
    <w:p w:rsidR="00CD4D34" w:rsidRPr="00CB00DD" w:rsidRDefault="00CD4D34" w:rsidP="00AA4547">
      <w:pPr>
        <w:pStyle w:val="NoSpacing"/>
        <w:rPr>
          <w:rFonts w:cstheme="minorHAnsi"/>
        </w:rPr>
      </w:pPr>
    </w:p>
    <w:p w:rsidR="00AA4547" w:rsidRPr="00CB00DD" w:rsidRDefault="00AA4547" w:rsidP="00AA4547">
      <w:pPr>
        <w:pStyle w:val="NoSpacing"/>
        <w:rPr>
          <w:rFonts w:cstheme="minorHAnsi"/>
          <w:b/>
        </w:rPr>
      </w:pPr>
      <w:r w:rsidRPr="00CB00DD">
        <w:rPr>
          <w:rFonts w:cstheme="minorHAnsi"/>
          <w:b/>
        </w:rPr>
        <w:t xml:space="preserve">Project: Online Banking System </w:t>
      </w:r>
    </w:p>
    <w:p w:rsidR="00AA4547" w:rsidRPr="00CB00DD" w:rsidRDefault="00AA4547" w:rsidP="00AA4547">
      <w:pPr>
        <w:pStyle w:val="NoSpacing"/>
        <w:rPr>
          <w:rFonts w:cstheme="minorHAnsi"/>
          <w:b/>
        </w:rPr>
      </w:pPr>
    </w:p>
    <w:p w:rsidR="00AA4547" w:rsidRPr="00CB00DD" w:rsidRDefault="00AA4547" w:rsidP="00AA4547">
      <w:pPr>
        <w:pStyle w:val="NoSpacing"/>
        <w:rPr>
          <w:rFonts w:cstheme="minorHAnsi"/>
          <w:b/>
        </w:rPr>
      </w:pPr>
      <w:r w:rsidRPr="00CB00DD">
        <w:rPr>
          <w:rFonts w:cstheme="minorHAnsi"/>
          <w:b/>
        </w:rPr>
        <w:t xml:space="preserve">Description: </w:t>
      </w:r>
    </w:p>
    <w:p w:rsidR="00AA4547" w:rsidRPr="00CB00DD" w:rsidRDefault="00AA4547" w:rsidP="00AA4547">
      <w:pPr>
        <w:pStyle w:val="NoSpacing"/>
        <w:rPr>
          <w:rFonts w:cstheme="minorHAnsi"/>
        </w:rPr>
      </w:pPr>
      <w:r w:rsidRPr="00CB00DD">
        <w:rPr>
          <w:rFonts w:cstheme="minorHAnsi"/>
        </w:rPr>
        <w:t xml:space="preserve">With a community bank approach, M&amp;T Bank helps people reach their personal and business goals with banking, mortgage, loan and investment services. The aim of the project was to enhance customer's website that would enable the customers to login and access their Checking, Savings or Ready Reserve accounts. The application provided account summary, facility to transfer funds between various accounts, online bill payment etc. </w:t>
      </w:r>
    </w:p>
    <w:p w:rsidR="00CD4D34" w:rsidRPr="00CB00DD" w:rsidRDefault="00CD4D34" w:rsidP="00AA4547">
      <w:pPr>
        <w:pStyle w:val="NoSpacing"/>
        <w:rPr>
          <w:rFonts w:cstheme="minorHAnsi"/>
          <w:b/>
        </w:rPr>
      </w:pPr>
    </w:p>
    <w:p w:rsidR="00AA4547" w:rsidRPr="00CB00DD" w:rsidRDefault="00AA4547" w:rsidP="00AA4547">
      <w:pPr>
        <w:pStyle w:val="NoSpacing"/>
        <w:rPr>
          <w:rFonts w:cstheme="minorHAnsi"/>
          <w:b/>
        </w:rPr>
      </w:pPr>
      <w:r w:rsidRPr="00CB00DD">
        <w:rPr>
          <w:rFonts w:cstheme="minorHAnsi"/>
          <w:b/>
        </w:rPr>
        <w:t xml:space="preserve">Responsibilities: </w:t>
      </w:r>
    </w:p>
    <w:p w:rsidR="00AA4547" w:rsidRPr="00CB00DD" w:rsidRDefault="00AA4547" w:rsidP="00CD4D34">
      <w:pPr>
        <w:pStyle w:val="NoSpacing"/>
        <w:numPr>
          <w:ilvl w:val="0"/>
          <w:numId w:val="13"/>
        </w:numPr>
        <w:rPr>
          <w:rFonts w:cstheme="minorHAnsi"/>
        </w:rPr>
      </w:pPr>
      <w:r w:rsidRPr="00CB00DD">
        <w:rPr>
          <w:rFonts w:cstheme="minorHAnsi"/>
        </w:rPr>
        <w:t xml:space="preserve">Played a major role in creating FRD (Functional Requirement Document) and use case (diagram &amp; write-ups). </w:t>
      </w:r>
    </w:p>
    <w:p w:rsidR="00AA4547" w:rsidRPr="00CB00DD" w:rsidRDefault="00AA4547" w:rsidP="00CD4D34">
      <w:pPr>
        <w:pStyle w:val="NoSpacing"/>
        <w:numPr>
          <w:ilvl w:val="0"/>
          <w:numId w:val="13"/>
        </w:numPr>
        <w:rPr>
          <w:rFonts w:cstheme="minorHAnsi"/>
        </w:rPr>
      </w:pPr>
      <w:r w:rsidRPr="00CB00DD">
        <w:rPr>
          <w:rFonts w:cstheme="minorHAnsi"/>
        </w:rPr>
        <w:t xml:space="preserve">Designed and created Web pages using HTML, CSS. </w:t>
      </w:r>
    </w:p>
    <w:p w:rsidR="00AA4547" w:rsidRPr="00CB00DD" w:rsidRDefault="00AA4547" w:rsidP="00CD4D34">
      <w:pPr>
        <w:pStyle w:val="NoSpacing"/>
        <w:numPr>
          <w:ilvl w:val="0"/>
          <w:numId w:val="13"/>
        </w:numPr>
        <w:rPr>
          <w:rFonts w:cstheme="minorHAnsi"/>
        </w:rPr>
      </w:pPr>
      <w:r w:rsidRPr="00CB00DD">
        <w:rPr>
          <w:rFonts w:cstheme="minorHAnsi"/>
        </w:rPr>
        <w:t xml:space="preserve">Used CSS and JQuery to trigger animations of UI components. </w:t>
      </w:r>
    </w:p>
    <w:p w:rsidR="00AA4547" w:rsidRPr="00CB00DD" w:rsidRDefault="00AA4547" w:rsidP="00CD4D34">
      <w:pPr>
        <w:pStyle w:val="NoSpacing"/>
        <w:numPr>
          <w:ilvl w:val="0"/>
          <w:numId w:val="13"/>
        </w:numPr>
        <w:rPr>
          <w:rFonts w:cstheme="minorHAnsi"/>
        </w:rPr>
      </w:pPr>
      <w:r w:rsidRPr="00CB00DD">
        <w:rPr>
          <w:rFonts w:cstheme="minorHAnsi"/>
        </w:rPr>
        <w:t xml:space="preserve">Developed application using JavaScript design patterns like singleton and factory. </w:t>
      </w:r>
    </w:p>
    <w:p w:rsidR="00AA4547" w:rsidRPr="00CB00DD" w:rsidRDefault="00AA4547" w:rsidP="00CD4D34">
      <w:pPr>
        <w:pStyle w:val="NoSpacing"/>
        <w:numPr>
          <w:ilvl w:val="0"/>
          <w:numId w:val="13"/>
        </w:numPr>
        <w:rPr>
          <w:rFonts w:cstheme="minorHAnsi"/>
        </w:rPr>
      </w:pPr>
      <w:r w:rsidRPr="00CB00DD">
        <w:rPr>
          <w:rFonts w:cstheme="minorHAnsi"/>
        </w:rPr>
        <w:t xml:space="preserve">• Developed login and register module and hooked that up to backend using jQuery.ajax. </w:t>
      </w:r>
    </w:p>
    <w:p w:rsidR="00AA4547" w:rsidRPr="00CB00DD" w:rsidRDefault="00AA4547" w:rsidP="00CD4D34">
      <w:pPr>
        <w:pStyle w:val="NoSpacing"/>
        <w:numPr>
          <w:ilvl w:val="0"/>
          <w:numId w:val="13"/>
        </w:numPr>
        <w:rPr>
          <w:rFonts w:cstheme="minorHAnsi"/>
        </w:rPr>
      </w:pPr>
      <w:r w:rsidRPr="00CB00DD">
        <w:rPr>
          <w:rFonts w:cstheme="minorHAnsi"/>
        </w:rPr>
        <w:t xml:space="preserve">Created Several Custom Directives for component reuse and custom Services for providing data exchange function. </w:t>
      </w:r>
    </w:p>
    <w:p w:rsidR="00AA4547" w:rsidRPr="00CB00DD" w:rsidRDefault="00AA4547" w:rsidP="00CD4D34">
      <w:pPr>
        <w:pStyle w:val="NoSpacing"/>
        <w:numPr>
          <w:ilvl w:val="0"/>
          <w:numId w:val="13"/>
        </w:numPr>
        <w:rPr>
          <w:rFonts w:cstheme="minorHAnsi"/>
        </w:rPr>
      </w:pPr>
      <w:r w:rsidRPr="00CB00DD">
        <w:rPr>
          <w:rFonts w:cstheme="minorHAnsi"/>
        </w:rPr>
        <w:t xml:space="preserve">Used SessionCookie to implement login and logout action. </w:t>
      </w:r>
    </w:p>
    <w:p w:rsidR="00AA4547" w:rsidRPr="00CB00DD" w:rsidRDefault="00AA4547" w:rsidP="00CD4D34">
      <w:pPr>
        <w:pStyle w:val="NoSpacing"/>
        <w:numPr>
          <w:ilvl w:val="0"/>
          <w:numId w:val="13"/>
        </w:numPr>
        <w:rPr>
          <w:rFonts w:cstheme="minorHAnsi"/>
        </w:rPr>
      </w:pPr>
      <w:r w:rsidRPr="00CB00DD">
        <w:rPr>
          <w:rFonts w:cstheme="minorHAnsi"/>
        </w:rPr>
        <w:t xml:space="preserve">Wrote JavaScript code to interact with back-end RESTful web services. </w:t>
      </w:r>
    </w:p>
    <w:p w:rsidR="00AA4547" w:rsidRPr="00CB00DD" w:rsidRDefault="00AA4547" w:rsidP="00CD4D34">
      <w:pPr>
        <w:pStyle w:val="NoSpacing"/>
        <w:numPr>
          <w:ilvl w:val="0"/>
          <w:numId w:val="13"/>
        </w:numPr>
        <w:rPr>
          <w:rFonts w:cstheme="minorHAnsi"/>
        </w:rPr>
      </w:pPr>
      <w:r w:rsidRPr="00CB00DD">
        <w:rPr>
          <w:rFonts w:cstheme="minorHAnsi"/>
        </w:rPr>
        <w:t xml:space="preserve">Developed questionnaires template using HTML check-boxes and text-inputs. </w:t>
      </w:r>
    </w:p>
    <w:p w:rsidR="00AA4547" w:rsidRPr="00CB00DD" w:rsidRDefault="00AA4547" w:rsidP="00CD4D34">
      <w:pPr>
        <w:pStyle w:val="NoSpacing"/>
        <w:numPr>
          <w:ilvl w:val="0"/>
          <w:numId w:val="13"/>
        </w:numPr>
        <w:rPr>
          <w:rFonts w:cstheme="minorHAnsi"/>
        </w:rPr>
      </w:pPr>
      <w:r w:rsidRPr="00CB00DD">
        <w:rPr>
          <w:rFonts w:cstheme="minorHAnsi"/>
        </w:rPr>
        <w:t xml:space="preserve">Used jQuery Modal for pop-up windows. </w:t>
      </w:r>
    </w:p>
    <w:p w:rsidR="00AA4547" w:rsidRPr="00CB00DD" w:rsidRDefault="00AA4547" w:rsidP="00CD4D34">
      <w:pPr>
        <w:pStyle w:val="NoSpacing"/>
        <w:numPr>
          <w:ilvl w:val="0"/>
          <w:numId w:val="13"/>
        </w:numPr>
        <w:rPr>
          <w:rFonts w:cstheme="minorHAnsi"/>
        </w:rPr>
      </w:pPr>
      <w:r w:rsidRPr="00CB00DD">
        <w:rPr>
          <w:rFonts w:cstheme="minorHAnsi"/>
        </w:rPr>
        <w:t xml:space="preserve">Used props to propagate information to child component. </w:t>
      </w:r>
    </w:p>
    <w:p w:rsidR="00AA4547" w:rsidRPr="00CB00DD" w:rsidRDefault="00AA4547" w:rsidP="00CD4D34">
      <w:pPr>
        <w:pStyle w:val="NoSpacing"/>
        <w:numPr>
          <w:ilvl w:val="0"/>
          <w:numId w:val="13"/>
        </w:numPr>
        <w:rPr>
          <w:rFonts w:cstheme="minorHAnsi"/>
        </w:rPr>
      </w:pPr>
      <w:r w:rsidRPr="00CB00DD">
        <w:rPr>
          <w:rFonts w:cstheme="minorHAnsi"/>
        </w:rPr>
        <w:t xml:space="preserve">Integrated webpages with location services to acquire customer's current location and store that in to data base. </w:t>
      </w:r>
    </w:p>
    <w:p w:rsidR="00AA4547" w:rsidRPr="00CB00DD" w:rsidRDefault="00AA4547" w:rsidP="00CD4D34">
      <w:pPr>
        <w:pStyle w:val="NoSpacing"/>
        <w:numPr>
          <w:ilvl w:val="0"/>
          <w:numId w:val="13"/>
        </w:numPr>
        <w:rPr>
          <w:rFonts w:cstheme="minorHAnsi"/>
        </w:rPr>
      </w:pPr>
      <w:r w:rsidRPr="00CB00DD">
        <w:rPr>
          <w:rFonts w:cstheme="minorHAnsi"/>
        </w:rPr>
        <w:t xml:space="preserve">Worked with MongoDB and to supply web pages with non-product data such as upcoming discount event and store list. </w:t>
      </w:r>
    </w:p>
    <w:p w:rsidR="00AA4547" w:rsidRPr="00CB00DD" w:rsidRDefault="00AA4547" w:rsidP="00CD4D34">
      <w:pPr>
        <w:pStyle w:val="NoSpacing"/>
        <w:numPr>
          <w:ilvl w:val="0"/>
          <w:numId w:val="13"/>
        </w:numPr>
        <w:rPr>
          <w:rFonts w:cstheme="minorHAnsi"/>
        </w:rPr>
      </w:pPr>
      <w:r w:rsidRPr="00CB00DD">
        <w:rPr>
          <w:rFonts w:cstheme="minorHAnsi"/>
        </w:rPr>
        <w:t xml:space="preserve">Performed JavaScript concatenation and minification. </w:t>
      </w:r>
    </w:p>
    <w:p w:rsidR="00AA4547" w:rsidRPr="00CB00DD" w:rsidRDefault="00AA4547" w:rsidP="00CD4D34">
      <w:pPr>
        <w:pStyle w:val="NoSpacing"/>
        <w:numPr>
          <w:ilvl w:val="0"/>
          <w:numId w:val="13"/>
        </w:numPr>
        <w:rPr>
          <w:rFonts w:cstheme="minorHAnsi"/>
        </w:rPr>
      </w:pPr>
      <w:r w:rsidRPr="00CB00DD">
        <w:rPr>
          <w:rFonts w:cstheme="minorHAnsi"/>
        </w:rPr>
        <w:t xml:space="preserve">Daily commit to code repository to keep it updated. </w:t>
      </w:r>
    </w:p>
    <w:p w:rsidR="00AA4547" w:rsidRPr="00CB00DD" w:rsidRDefault="00AA4547" w:rsidP="00CD4D34">
      <w:pPr>
        <w:pStyle w:val="NoSpacing"/>
        <w:numPr>
          <w:ilvl w:val="0"/>
          <w:numId w:val="13"/>
        </w:numPr>
        <w:rPr>
          <w:rFonts w:cstheme="minorHAnsi"/>
        </w:rPr>
      </w:pPr>
      <w:r w:rsidRPr="00CB00DD">
        <w:rPr>
          <w:rFonts w:cstheme="minorHAnsi"/>
        </w:rPr>
        <w:t xml:space="preserve">Implemented the project in agile methodology and Used Rally to track product Backlog items. </w:t>
      </w:r>
    </w:p>
    <w:p w:rsidR="00AA4547" w:rsidRPr="00CB00DD" w:rsidRDefault="00AA4547" w:rsidP="00AA4547">
      <w:pPr>
        <w:pStyle w:val="NoSpacing"/>
        <w:rPr>
          <w:rFonts w:cstheme="minorHAnsi"/>
        </w:rPr>
      </w:pPr>
    </w:p>
    <w:p w:rsidR="009F5CEA" w:rsidRPr="00CB00DD" w:rsidRDefault="00AA4547" w:rsidP="00AA4547">
      <w:pPr>
        <w:pStyle w:val="NoSpacing"/>
        <w:rPr>
          <w:rFonts w:cstheme="minorHAnsi"/>
        </w:rPr>
      </w:pPr>
      <w:r w:rsidRPr="00CB00DD">
        <w:rPr>
          <w:rFonts w:cstheme="minorHAnsi"/>
          <w:b/>
        </w:rPr>
        <w:t>Environment:</w:t>
      </w:r>
      <w:r w:rsidRPr="00CB00DD">
        <w:rPr>
          <w:rFonts w:cstheme="minorHAnsi"/>
        </w:rPr>
        <w:t xml:space="preserve"> HTML, CSS, DOM, JavaScript, JQuery, AJAX, JSON, MongoDB, GIT, GRUNT, Rally, Agile and MS Office.</w:t>
      </w:r>
    </w:p>
    <w:p w:rsidR="00AA4547" w:rsidRPr="00CB00DD" w:rsidRDefault="00AA4547" w:rsidP="00AA4547">
      <w:pPr>
        <w:pBdr>
          <w:bottom w:val="single" w:sz="4" w:space="1" w:color="auto"/>
        </w:pBdr>
        <w:rPr>
          <w:rFonts w:cstheme="minorHAnsi"/>
        </w:rPr>
      </w:pPr>
    </w:p>
    <w:p w:rsidR="0025222C" w:rsidRPr="00CB00DD" w:rsidRDefault="0025222C" w:rsidP="004445C0">
      <w:pPr>
        <w:pStyle w:val="NoSpacing"/>
        <w:jc w:val="center"/>
        <w:rPr>
          <w:rFonts w:cstheme="minorHAnsi"/>
          <w:b/>
        </w:rPr>
      </w:pPr>
      <w:r w:rsidRPr="00CB00DD">
        <w:rPr>
          <w:rFonts w:cstheme="minorHAnsi"/>
          <w:b/>
        </w:rPr>
        <w:t>Company: Value Labs (Hyderabad, India)</w:t>
      </w:r>
    </w:p>
    <w:p w:rsidR="006E1CF9" w:rsidRPr="00CB00DD" w:rsidRDefault="0025222C" w:rsidP="004445C0">
      <w:pPr>
        <w:pStyle w:val="NoSpacing"/>
        <w:jc w:val="center"/>
        <w:rPr>
          <w:rFonts w:cstheme="minorHAnsi"/>
          <w:b/>
        </w:rPr>
      </w:pPr>
      <w:r w:rsidRPr="00CB00DD">
        <w:rPr>
          <w:rFonts w:cstheme="minorHAnsi"/>
          <w:b/>
        </w:rPr>
        <w:t xml:space="preserve">Duration: </w:t>
      </w:r>
      <w:r w:rsidR="006E1CF9" w:rsidRPr="00CB00DD">
        <w:rPr>
          <w:rFonts w:cstheme="minorHAnsi"/>
          <w:b/>
        </w:rPr>
        <w:t>Feb 2012- July 2013</w:t>
      </w:r>
    </w:p>
    <w:p w:rsidR="007B406F" w:rsidRPr="00CB00DD" w:rsidRDefault="0025222C" w:rsidP="004445C0">
      <w:pPr>
        <w:pStyle w:val="NoSpacing"/>
        <w:jc w:val="center"/>
        <w:rPr>
          <w:rFonts w:cstheme="minorHAnsi"/>
          <w:b/>
        </w:rPr>
      </w:pPr>
      <w:r w:rsidRPr="00CB00DD">
        <w:rPr>
          <w:rFonts w:cstheme="minorHAnsi"/>
          <w:b/>
        </w:rPr>
        <w:t xml:space="preserve">Role: Web </w:t>
      </w:r>
      <w:r w:rsidR="007B406F" w:rsidRPr="00CB00DD">
        <w:rPr>
          <w:rFonts w:cstheme="minorHAnsi"/>
          <w:b/>
        </w:rPr>
        <w:t>Developer</w:t>
      </w:r>
    </w:p>
    <w:p w:rsidR="0025222C" w:rsidRPr="00CB00DD" w:rsidRDefault="0025222C" w:rsidP="0025222C">
      <w:pPr>
        <w:pStyle w:val="NoSpacing"/>
        <w:rPr>
          <w:rFonts w:cstheme="minorHAnsi"/>
          <w:b/>
        </w:rPr>
      </w:pPr>
    </w:p>
    <w:p w:rsidR="000F0E8F" w:rsidRPr="00CB00DD" w:rsidRDefault="007B406F" w:rsidP="007B406F">
      <w:pPr>
        <w:suppressAutoHyphens/>
        <w:spacing w:after="120" w:line="240" w:lineRule="auto"/>
        <w:ind w:right="270"/>
        <w:jc w:val="both"/>
        <w:rPr>
          <w:rFonts w:cstheme="minorHAnsi"/>
          <w:b/>
          <w:bCs/>
        </w:rPr>
      </w:pPr>
      <w:r w:rsidRPr="00CB00DD">
        <w:rPr>
          <w:rFonts w:cstheme="minorHAnsi"/>
          <w:b/>
        </w:rPr>
        <w:t>Role:</w:t>
      </w:r>
      <w:r w:rsidR="000F0E8F" w:rsidRPr="00CB00DD">
        <w:rPr>
          <w:rFonts w:cstheme="minorHAnsi"/>
        </w:rPr>
        <w:t xml:space="preserve">Developed UI based Applications. </w:t>
      </w:r>
      <w:r w:rsidR="00EA0800" w:rsidRPr="00CB00DD">
        <w:rPr>
          <w:rFonts w:cstheme="minorHAnsi"/>
        </w:rPr>
        <w:t>My chief responsibilities were</w:t>
      </w:r>
      <w:r w:rsidR="000F0E8F" w:rsidRPr="00CB00DD">
        <w:rPr>
          <w:rFonts w:cstheme="minorHAnsi"/>
        </w:rPr>
        <w:t xml:space="preserve"> to develop high quality UI based applications using HTML, CSS, JavaScript, JQuery.</w:t>
      </w:r>
    </w:p>
    <w:p w:rsidR="0025222C" w:rsidRPr="00CB00DD" w:rsidRDefault="0025222C" w:rsidP="0025222C">
      <w:pPr>
        <w:pStyle w:val="NormalWeb"/>
        <w:tabs>
          <w:tab w:val="left" w:pos="5940"/>
        </w:tabs>
        <w:spacing w:before="0" w:beforeAutospacing="0" w:after="0" w:afterAutospacing="0"/>
        <w:rPr>
          <w:rFonts w:asciiTheme="minorHAnsi" w:hAnsiTheme="minorHAnsi" w:cstheme="minorHAnsi"/>
          <w:b/>
          <w:bCs/>
          <w:color w:val="000000"/>
          <w:sz w:val="22"/>
          <w:szCs w:val="22"/>
          <w:u w:val="single"/>
        </w:rPr>
      </w:pPr>
      <w:r w:rsidRPr="00CB00DD">
        <w:rPr>
          <w:rFonts w:asciiTheme="minorHAnsi" w:hAnsiTheme="minorHAnsi" w:cstheme="minorHAnsi"/>
          <w:b/>
          <w:bCs/>
          <w:color w:val="000000"/>
          <w:sz w:val="22"/>
          <w:szCs w:val="22"/>
          <w:u w:val="single"/>
        </w:rPr>
        <w:t>Project #1:</w:t>
      </w:r>
    </w:p>
    <w:p w:rsidR="000F0E8F" w:rsidRPr="00CB00DD" w:rsidRDefault="000F0E8F" w:rsidP="000F0E8F">
      <w:pPr>
        <w:tabs>
          <w:tab w:val="left" w:pos="360"/>
        </w:tabs>
        <w:rPr>
          <w:rFonts w:cstheme="minorHAnsi"/>
          <w:b/>
        </w:rPr>
      </w:pPr>
      <w:r w:rsidRPr="00CB00DD">
        <w:rPr>
          <w:rFonts w:cstheme="minorHAnsi"/>
          <w:b/>
        </w:rPr>
        <w:t>Health ways (Mobile Project)</w:t>
      </w:r>
    </w:p>
    <w:p w:rsidR="000F0E8F" w:rsidRPr="00CB00DD" w:rsidRDefault="000F0E8F" w:rsidP="000F0E8F">
      <w:pPr>
        <w:rPr>
          <w:rFonts w:cstheme="minorHAnsi"/>
        </w:rPr>
      </w:pPr>
      <w:r w:rsidRPr="00CB00DD">
        <w:rPr>
          <w:rFonts w:cstheme="minorHAnsi"/>
          <w:b/>
        </w:rPr>
        <w:t>Responsibilities:</w:t>
      </w:r>
    </w:p>
    <w:p w:rsidR="000F0E8F" w:rsidRPr="00CB00DD" w:rsidRDefault="000F0E8F" w:rsidP="000F0E8F">
      <w:pPr>
        <w:pStyle w:val="NormalTrebuchetMS"/>
        <w:numPr>
          <w:ilvl w:val="0"/>
          <w:numId w:val="2"/>
        </w:numPr>
        <w:rPr>
          <w:rFonts w:asciiTheme="minorHAnsi" w:hAnsiTheme="minorHAnsi" w:cstheme="minorHAnsi"/>
          <w:sz w:val="22"/>
          <w:szCs w:val="22"/>
        </w:rPr>
      </w:pPr>
      <w:r w:rsidRPr="00CB00DD">
        <w:rPr>
          <w:rFonts w:asciiTheme="minorHAnsi" w:hAnsiTheme="minorHAnsi" w:cstheme="minorHAnsi"/>
          <w:sz w:val="22"/>
          <w:szCs w:val="22"/>
        </w:rPr>
        <w:lastRenderedPageBreak/>
        <w:t>Responsible for understanding requirements along with technical Architect and business analyst.</w:t>
      </w:r>
    </w:p>
    <w:p w:rsidR="000F0E8F" w:rsidRPr="00CB00DD" w:rsidRDefault="000F0E8F" w:rsidP="000F0E8F">
      <w:pPr>
        <w:pStyle w:val="NormalTrebuchetMS"/>
        <w:numPr>
          <w:ilvl w:val="0"/>
          <w:numId w:val="2"/>
        </w:numPr>
        <w:rPr>
          <w:rFonts w:asciiTheme="minorHAnsi" w:hAnsiTheme="minorHAnsi" w:cstheme="minorHAnsi"/>
          <w:sz w:val="22"/>
          <w:szCs w:val="22"/>
        </w:rPr>
      </w:pPr>
      <w:r w:rsidRPr="00CB00DD">
        <w:rPr>
          <w:rFonts w:asciiTheme="minorHAnsi" w:hAnsiTheme="minorHAnsi" w:cstheme="minorHAnsi"/>
          <w:sz w:val="22"/>
          <w:szCs w:val="22"/>
        </w:rPr>
        <w:t>Responsible for understanding the existing system and architecture of the new system.</w:t>
      </w:r>
    </w:p>
    <w:p w:rsidR="000F0E8F" w:rsidRPr="00CB00DD" w:rsidRDefault="000F0E8F" w:rsidP="000F0E8F">
      <w:pPr>
        <w:pStyle w:val="NormalTrebuchetMS"/>
        <w:numPr>
          <w:ilvl w:val="0"/>
          <w:numId w:val="2"/>
        </w:numPr>
        <w:rPr>
          <w:rFonts w:asciiTheme="minorHAnsi" w:hAnsiTheme="minorHAnsi" w:cstheme="minorHAnsi"/>
          <w:sz w:val="22"/>
          <w:szCs w:val="22"/>
        </w:rPr>
      </w:pPr>
      <w:r w:rsidRPr="00CB00DD">
        <w:rPr>
          <w:rFonts w:asciiTheme="minorHAnsi" w:hAnsiTheme="minorHAnsi" w:cstheme="minorHAnsi"/>
          <w:sz w:val="22"/>
          <w:szCs w:val="22"/>
        </w:rPr>
        <w:t>Involved in developing prototype screens for the new system and presenting them to the direct users of our system.</w:t>
      </w:r>
    </w:p>
    <w:p w:rsidR="000F0E8F" w:rsidRPr="00CB00DD" w:rsidRDefault="000F0E8F" w:rsidP="000F0E8F">
      <w:pPr>
        <w:pStyle w:val="NormalTrebuchetMS"/>
        <w:numPr>
          <w:ilvl w:val="0"/>
          <w:numId w:val="2"/>
        </w:numPr>
        <w:rPr>
          <w:rFonts w:asciiTheme="minorHAnsi" w:hAnsiTheme="minorHAnsi" w:cstheme="minorHAnsi"/>
          <w:sz w:val="22"/>
          <w:szCs w:val="22"/>
        </w:rPr>
      </w:pPr>
      <w:r w:rsidRPr="00CB00DD">
        <w:rPr>
          <w:rFonts w:asciiTheme="minorHAnsi" w:hAnsiTheme="minorHAnsi" w:cstheme="minorHAnsi"/>
          <w:sz w:val="22"/>
          <w:szCs w:val="22"/>
        </w:rPr>
        <w:t>Responsible for writing environment setup guide for our new system.</w:t>
      </w:r>
    </w:p>
    <w:p w:rsidR="000F0E8F" w:rsidRPr="00CB00DD" w:rsidRDefault="000F0E8F" w:rsidP="000F0E8F">
      <w:pPr>
        <w:pStyle w:val="NormalTrebuchetMS"/>
        <w:numPr>
          <w:ilvl w:val="0"/>
          <w:numId w:val="2"/>
        </w:numPr>
        <w:rPr>
          <w:rFonts w:asciiTheme="minorHAnsi" w:hAnsiTheme="minorHAnsi" w:cstheme="minorHAnsi"/>
          <w:sz w:val="22"/>
          <w:szCs w:val="22"/>
        </w:rPr>
      </w:pPr>
      <w:r w:rsidRPr="00CB00DD">
        <w:rPr>
          <w:rFonts w:asciiTheme="minorHAnsi" w:hAnsiTheme="minorHAnsi" w:cstheme="minorHAnsi"/>
          <w:sz w:val="22"/>
          <w:szCs w:val="22"/>
        </w:rPr>
        <w:t>Actively participated in daily scrum meetings and responsible for the reporting weekly work status of all team members to the manager.</w:t>
      </w:r>
    </w:p>
    <w:p w:rsidR="000F0E8F" w:rsidRPr="00CB00DD" w:rsidRDefault="000F0E8F" w:rsidP="000F0E8F">
      <w:pPr>
        <w:pStyle w:val="NormalTrebuchetMS"/>
        <w:numPr>
          <w:ilvl w:val="0"/>
          <w:numId w:val="2"/>
        </w:numPr>
        <w:rPr>
          <w:rFonts w:asciiTheme="minorHAnsi" w:hAnsiTheme="minorHAnsi" w:cstheme="minorHAnsi"/>
          <w:b/>
          <w:sz w:val="22"/>
          <w:szCs w:val="22"/>
        </w:rPr>
      </w:pPr>
      <w:r w:rsidRPr="00CB00DD">
        <w:rPr>
          <w:rFonts w:asciiTheme="minorHAnsi" w:hAnsiTheme="minorHAnsi" w:cstheme="minorHAnsi"/>
          <w:sz w:val="22"/>
          <w:szCs w:val="22"/>
        </w:rPr>
        <w:t>Responsible for writing code for interaction with Server.</w:t>
      </w:r>
    </w:p>
    <w:p w:rsidR="000F0E8F" w:rsidRPr="00CB00DD" w:rsidRDefault="000F0E8F" w:rsidP="000F0E8F">
      <w:pPr>
        <w:pStyle w:val="NormalTrebuchetMS"/>
        <w:numPr>
          <w:ilvl w:val="0"/>
          <w:numId w:val="0"/>
        </w:numPr>
        <w:ind w:left="360"/>
        <w:jc w:val="both"/>
        <w:rPr>
          <w:rFonts w:asciiTheme="minorHAnsi" w:hAnsiTheme="minorHAnsi" w:cstheme="minorHAnsi"/>
          <w:b/>
          <w:sz w:val="22"/>
          <w:szCs w:val="22"/>
        </w:rPr>
      </w:pPr>
    </w:p>
    <w:p w:rsidR="000F0E8F" w:rsidRPr="00CB00DD" w:rsidRDefault="000F0E8F" w:rsidP="000F0E8F">
      <w:pPr>
        <w:pStyle w:val="NormalTrebuchetMS"/>
        <w:numPr>
          <w:ilvl w:val="0"/>
          <w:numId w:val="0"/>
        </w:numPr>
        <w:jc w:val="both"/>
        <w:rPr>
          <w:rFonts w:asciiTheme="minorHAnsi" w:hAnsiTheme="minorHAnsi" w:cstheme="minorHAnsi"/>
          <w:b/>
          <w:sz w:val="22"/>
          <w:szCs w:val="22"/>
        </w:rPr>
      </w:pPr>
      <w:r w:rsidRPr="00CB00DD">
        <w:rPr>
          <w:rFonts w:asciiTheme="minorHAnsi" w:hAnsiTheme="minorHAnsi" w:cstheme="minorHAnsi"/>
          <w:b/>
          <w:sz w:val="22"/>
          <w:szCs w:val="22"/>
        </w:rPr>
        <w:t xml:space="preserve">Environment: </w:t>
      </w:r>
    </w:p>
    <w:p w:rsidR="000F0E8F" w:rsidRPr="00CB00DD" w:rsidRDefault="00D5080D" w:rsidP="000F0E8F">
      <w:pPr>
        <w:pStyle w:val="NormalTrebuchetMS"/>
        <w:numPr>
          <w:ilvl w:val="0"/>
          <w:numId w:val="2"/>
        </w:numPr>
        <w:rPr>
          <w:rFonts w:asciiTheme="minorHAnsi" w:hAnsiTheme="minorHAnsi" w:cstheme="minorHAnsi"/>
          <w:sz w:val="22"/>
          <w:szCs w:val="22"/>
        </w:rPr>
      </w:pPr>
      <w:r w:rsidRPr="00CB00DD">
        <w:rPr>
          <w:rFonts w:asciiTheme="minorHAnsi" w:hAnsiTheme="minorHAnsi" w:cstheme="minorHAnsi"/>
          <w:b/>
          <w:sz w:val="22"/>
          <w:szCs w:val="22"/>
        </w:rPr>
        <w:t>PhoneGap (HTML, CSS</w:t>
      </w:r>
      <w:r w:rsidR="000F0E8F" w:rsidRPr="00CB00DD">
        <w:rPr>
          <w:rFonts w:asciiTheme="minorHAnsi" w:hAnsiTheme="minorHAnsi" w:cstheme="minorHAnsi"/>
          <w:b/>
          <w:sz w:val="22"/>
          <w:szCs w:val="22"/>
        </w:rPr>
        <w:t>, JavaScript)</w:t>
      </w:r>
      <w:r w:rsidR="000F0E8F" w:rsidRPr="00CB00DD">
        <w:rPr>
          <w:rFonts w:asciiTheme="minorHAnsi" w:hAnsiTheme="minorHAnsi" w:cstheme="minorHAnsi"/>
          <w:sz w:val="22"/>
          <w:szCs w:val="22"/>
        </w:rPr>
        <w:t>.</w:t>
      </w:r>
    </w:p>
    <w:p w:rsidR="000F0E8F" w:rsidRPr="00CB00DD" w:rsidRDefault="000F0E8F" w:rsidP="00EA0800">
      <w:pPr>
        <w:tabs>
          <w:tab w:val="left" w:pos="360"/>
        </w:tabs>
        <w:rPr>
          <w:rFonts w:cstheme="minorHAnsi"/>
          <w:b/>
        </w:rPr>
      </w:pPr>
    </w:p>
    <w:p w:rsidR="00AC7D79" w:rsidRPr="00CB00DD" w:rsidRDefault="00AC7D79" w:rsidP="00AC7D79">
      <w:pPr>
        <w:pStyle w:val="NormalWeb"/>
        <w:tabs>
          <w:tab w:val="left" w:pos="5940"/>
        </w:tabs>
        <w:spacing w:before="0" w:beforeAutospacing="0" w:after="0" w:afterAutospacing="0"/>
        <w:rPr>
          <w:rFonts w:asciiTheme="minorHAnsi" w:hAnsiTheme="minorHAnsi" w:cstheme="minorHAnsi"/>
          <w:b/>
          <w:bCs/>
          <w:color w:val="000000"/>
          <w:sz w:val="22"/>
          <w:szCs w:val="22"/>
          <w:u w:val="single"/>
        </w:rPr>
      </w:pPr>
      <w:r w:rsidRPr="00CB00DD">
        <w:rPr>
          <w:rFonts w:asciiTheme="minorHAnsi" w:hAnsiTheme="minorHAnsi" w:cstheme="minorHAnsi"/>
          <w:b/>
          <w:bCs/>
          <w:color w:val="000000"/>
          <w:sz w:val="22"/>
          <w:szCs w:val="22"/>
          <w:u w:val="single"/>
        </w:rPr>
        <w:t>Project #2:</w:t>
      </w:r>
    </w:p>
    <w:p w:rsidR="000F0E8F" w:rsidRPr="00CB00DD" w:rsidRDefault="000F0E8F" w:rsidP="000F0E8F">
      <w:pPr>
        <w:tabs>
          <w:tab w:val="left" w:pos="360"/>
        </w:tabs>
        <w:rPr>
          <w:rFonts w:cstheme="minorHAnsi"/>
          <w:b/>
        </w:rPr>
      </w:pPr>
      <w:r w:rsidRPr="00CB00DD">
        <w:rPr>
          <w:rFonts w:cstheme="minorHAnsi"/>
          <w:b/>
        </w:rPr>
        <w:t>IronWorks</w:t>
      </w:r>
    </w:p>
    <w:p w:rsidR="000F0E8F" w:rsidRPr="00CB00DD" w:rsidRDefault="000F0E8F" w:rsidP="000F0E8F">
      <w:pPr>
        <w:tabs>
          <w:tab w:val="left" w:pos="360"/>
        </w:tabs>
        <w:rPr>
          <w:rFonts w:cstheme="minorHAnsi"/>
        </w:rPr>
      </w:pPr>
      <w:r w:rsidRPr="00CB00DD">
        <w:rPr>
          <w:rFonts w:cstheme="minorHAnsi"/>
          <w:b/>
        </w:rPr>
        <w:t>Client: Grauntlun Corporation</w:t>
      </w:r>
    </w:p>
    <w:p w:rsidR="000F0E8F" w:rsidRPr="00CB00DD" w:rsidRDefault="000F0E8F" w:rsidP="000F0E8F">
      <w:pPr>
        <w:rPr>
          <w:rFonts w:cstheme="minorHAnsi"/>
        </w:rPr>
      </w:pPr>
      <w:r w:rsidRPr="00CB00DD">
        <w:rPr>
          <w:rFonts w:cstheme="minorHAnsi"/>
        </w:rPr>
        <w:t>IRON WORKS (Equipment Cost Management System)</w:t>
      </w:r>
    </w:p>
    <w:p w:rsidR="000F0E8F" w:rsidRPr="00CB00DD" w:rsidRDefault="000F0E8F" w:rsidP="000F0E8F">
      <w:pPr>
        <w:pStyle w:val="ListParagraph"/>
        <w:numPr>
          <w:ilvl w:val="0"/>
          <w:numId w:val="6"/>
        </w:numPr>
        <w:rPr>
          <w:rFonts w:asciiTheme="minorHAnsi" w:hAnsiTheme="minorHAnsi" w:cstheme="minorHAnsi"/>
          <w:sz w:val="22"/>
          <w:szCs w:val="22"/>
        </w:rPr>
      </w:pPr>
      <w:r w:rsidRPr="00CB00DD">
        <w:rPr>
          <w:rFonts w:asciiTheme="minorHAnsi" w:hAnsiTheme="minorHAnsi" w:cstheme="minorHAnsi"/>
          <w:sz w:val="22"/>
          <w:szCs w:val="22"/>
        </w:rPr>
        <w:t>A multi-tenant web based application that involves a large database of machine specific properties populated by:</w:t>
      </w:r>
    </w:p>
    <w:p w:rsidR="000F0E8F" w:rsidRPr="00CB00DD" w:rsidRDefault="000F0E8F" w:rsidP="000F0E8F">
      <w:pPr>
        <w:ind w:left="720"/>
        <w:rPr>
          <w:rFonts w:eastAsia="Times New Roman" w:cstheme="minorHAnsi"/>
        </w:rPr>
      </w:pPr>
      <w:r w:rsidRPr="00CB00DD">
        <w:rPr>
          <w:rFonts w:eastAsia="Times New Roman" w:cstheme="minorHAnsi"/>
        </w:rPr>
        <w:t>–</w:t>
      </w:r>
      <w:r w:rsidRPr="00CB00DD">
        <w:rPr>
          <w:rFonts w:cstheme="minorHAnsi"/>
        </w:rPr>
        <w:t>User input</w:t>
      </w:r>
    </w:p>
    <w:p w:rsidR="000F0E8F" w:rsidRPr="00CB00DD" w:rsidRDefault="000F0E8F" w:rsidP="000F0E8F">
      <w:pPr>
        <w:ind w:left="720"/>
        <w:rPr>
          <w:rFonts w:eastAsia="Times New Roman" w:cstheme="minorHAnsi"/>
        </w:rPr>
      </w:pPr>
      <w:r w:rsidRPr="00CB00DD">
        <w:rPr>
          <w:rFonts w:eastAsia="Times New Roman" w:cstheme="minorHAnsi"/>
        </w:rPr>
        <w:t>–</w:t>
      </w:r>
      <w:r w:rsidRPr="00CB00DD">
        <w:rPr>
          <w:rFonts w:cstheme="minorHAnsi"/>
        </w:rPr>
        <w:t>Interfaces with certain desktop systems.</w:t>
      </w:r>
    </w:p>
    <w:p w:rsidR="000F0E8F" w:rsidRPr="00CB00DD" w:rsidRDefault="000F0E8F" w:rsidP="000F0E8F">
      <w:pPr>
        <w:ind w:left="720"/>
        <w:rPr>
          <w:rFonts w:cstheme="minorHAnsi"/>
        </w:rPr>
      </w:pPr>
      <w:r w:rsidRPr="00CB00DD">
        <w:rPr>
          <w:rFonts w:eastAsia="Times New Roman" w:cstheme="minorHAnsi"/>
        </w:rPr>
        <w:t>–</w:t>
      </w:r>
      <w:r w:rsidRPr="00CB00DD">
        <w:rPr>
          <w:rFonts w:cstheme="minorHAnsi"/>
        </w:rPr>
        <w:t>API calls to certain web based data warehouses</w:t>
      </w:r>
    </w:p>
    <w:p w:rsidR="000F0E8F" w:rsidRPr="00CB00DD" w:rsidRDefault="000F0E8F" w:rsidP="000F0E8F">
      <w:pPr>
        <w:pStyle w:val="ListParagraph"/>
        <w:numPr>
          <w:ilvl w:val="0"/>
          <w:numId w:val="6"/>
        </w:numPr>
        <w:rPr>
          <w:rFonts w:asciiTheme="minorHAnsi" w:hAnsiTheme="minorHAnsi" w:cstheme="minorHAnsi"/>
          <w:sz w:val="22"/>
          <w:szCs w:val="22"/>
        </w:rPr>
      </w:pPr>
      <w:r w:rsidRPr="00CB00DD">
        <w:rPr>
          <w:rFonts w:asciiTheme="minorHAnsi" w:hAnsiTheme="minorHAnsi" w:cstheme="minorHAnsi"/>
          <w:sz w:val="22"/>
          <w:szCs w:val="22"/>
        </w:rPr>
        <w:t>The application performs a large number of intricate cost computations and produces associated reports, visualizations and analytics.</w:t>
      </w:r>
    </w:p>
    <w:p w:rsidR="000F0E8F" w:rsidRPr="00CB00DD" w:rsidRDefault="000F0E8F" w:rsidP="000F0E8F">
      <w:pPr>
        <w:pStyle w:val="ListParagraph"/>
        <w:numPr>
          <w:ilvl w:val="0"/>
          <w:numId w:val="6"/>
        </w:numPr>
        <w:rPr>
          <w:rFonts w:asciiTheme="minorHAnsi" w:hAnsiTheme="minorHAnsi" w:cstheme="minorHAnsi"/>
          <w:sz w:val="22"/>
          <w:szCs w:val="22"/>
          <w:lang w:val="en-IN"/>
        </w:rPr>
      </w:pPr>
      <w:r w:rsidRPr="00CB00DD">
        <w:rPr>
          <w:rFonts w:asciiTheme="minorHAnsi" w:hAnsiTheme="minorHAnsi" w:cstheme="minorHAnsi"/>
          <w:sz w:val="22"/>
          <w:szCs w:val="22"/>
        </w:rPr>
        <w:t>A data warehouse aggregates all User data for data mining and analysis.</w:t>
      </w:r>
    </w:p>
    <w:p w:rsidR="000F0E8F" w:rsidRPr="00CB00DD" w:rsidRDefault="000F0E8F" w:rsidP="000F0E8F">
      <w:pPr>
        <w:pStyle w:val="ListParagraph"/>
        <w:numPr>
          <w:ilvl w:val="0"/>
          <w:numId w:val="6"/>
        </w:numPr>
        <w:rPr>
          <w:rFonts w:asciiTheme="minorHAnsi" w:hAnsiTheme="minorHAnsi" w:cstheme="minorHAnsi"/>
          <w:sz w:val="22"/>
          <w:szCs w:val="22"/>
          <w:lang w:val="en-IN"/>
        </w:rPr>
      </w:pPr>
      <w:r w:rsidRPr="00CB00DD">
        <w:rPr>
          <w:rFonts w:asciiTheme="minorHAnsi" w:hAnsiTheme="minorHAnsi" w:cstheme="minorHAnsi"/>
          <w:sz w:val="22"/>
          <w:szCs w:val="22"/>
          <w:lang w:val="en-IN"/>
        </w:rPr>
        <w:t>Automates expert equipment cost management</w:t>
      </w:r>
    </w:p>
    <w:p w:rsidR="000F0E8F" w:rsidRPr="00CB00DD" w:rsidRDefault="000F0E8F" w:rsidP="000F0E8F">
      <w:pPr>
        <w:pStyle w:val="ListParagraph"/>
        <w:numPr>
          <w:ilvl w:val="1"/>
          <w:numId w:val="6"/>
        </w:numPr>
        <w:rPr>
          <w:rFonts w:asciiTheme="minorHAnsi" w:hAnsiTheme="minorHAnsi" w:cstheme="minorHAnsi"/>
          <w:sz w:val="22"/>
          <w:szCs w:val="22"/>
          <w:lang w:val="en-IN"/>
        </w:rPr>
      </w:pPr>
      <w:r w:rsidRPr="00CB00DD">
        <w:rPr>
          <w:rFonts w:asciiTheme="minorHAnsi" w:hAnsiTheme="minorHAnsi" w:cstheme="minorHAnsi"/>
          <w:sz w:val="22"/>
          <w:szCs w:val="22"/>
          <w:lang w:val="en-IN"/>
        </w:rPr>
        <w:t>Collects and centralizes 300+ machine properties</w:t>
      </w:r>
    </w:p>
    <w:p w:rsidR="000F0E8F" w:rsidRPr="00CB00DD" w:rsidRDefault="000F0E8F" w:rsidP="000F0E8F">
      <w:pPr>
        <w:pStyle w:val="ListParagraph"/>
        <w:numPr>
          <w:ilvl w:val="1"/>
          <w:numId w:val="6"/>
        </w:numPr>
        <w:rPr>
          <w:rFonts w:asciiTheme="minorHAnsi" w:hAnsiTheme="minorHAnsi" w:cstheme="minorHAnsi"/>
          <w:sz w:val="22"/>
          <w:szCs w:val="22"/>
          <w:lang w:val="en-IN"/>
        </w:rPr>
      </w:pPr>
      <w:r w:rsidRPr="00CB00DD">
        <w:rPr>
          <w:rFonts w:asciiTheme="minorHAnsi" w:hAnsiTheme="minorHAnsi" w:cstheme="minorHAnsi"/>
          <w:sz w:val="22"/>
          <w:szCs w:val="22"/>
          <w:lang w:val="en-IN"/>
        </w:rPr>
        <w:t>Automates property reporting and analysis</w:t>
      </w:r>
    </w:p>
    <w:p w:rsidR="000F0E8F" w:rsidRPr="00CB00DD" w:rsidRDefault="000F0E8F" w:rsidP="000F0E8F">
      <w:pPr>
        <w:pStyle w:val="ListParagraph"/>
        <w:numPr>
          <w:ilvl w:val="1"/>
          <w:numId w:val="6"/>
        </w:numPr>
        <w:rPr>
          <w:rFonts w:asciiTheme="minorHAnsi" w:hAnsiTheme="minorHAnsi" w:cstheme="minorHAnsi"/>
          <w:sz w:val="22"/>
          <w:szCs w:val="22"/>
          <w:lang w:val="en-IN"/>
        </w:rPr>
      </w:pPr>
      <w:r w:rsidRPr="00CB00DD">
        <w:rPr>
          <w:rFonts w:asciiTheme="minorHAnsi" w:hAnsiTheme="minorHAnsi" w:cstheme="minorHAnsi"/>
          <w:sz w:val="22"/>
          <w:szCs w:val="22"/>
          <w:lang w:val="en-IN"/>
        </w:rPr>
        <w:t>Creates highly accurate machine charge rates for job cost estimating</w:t>
      </w:r>
    </w:p>
    <w:p w:rsidR="000F0E8F" w:rsidRPr="00CB00DD" w:rsidRDefault="000F0E8F" w:rsidP="000F0E8F">
      <w:pPr>
        <w:pStyle w:val="ListParagraph"/>
        <w:numPr>
          <w:ilvl w:val="1"/>
          <w:numId w:val="6"/>
        </w:numPr>
        <w:rPr>
          <w:rFonts w:asciiTheme="minorHAnsi" w:hAnsiTheme="minorHAnsi" w:cstheme="minorHAnsi"/>
          <w:sz w:val="22"/>
          <w:szCs w:val="22"/>
          <w:lang w:val="en-IN"/>
        </w:rPr>
      </w:pPr>
      <w:r w:rsidRPr="00CB00DD">
        <w:rPr>
          <w:rFonts w:asciiTheme="minorHAnsi" w:hAnsiTheme="minorHAnsi" w:cstheme="minorHAnsi"/>
          <w:sz w:val="22"/>
          <w:szCs w:val="22"/>
          <w:lang w:val="en-IN"/>
        </w:rPr>
        <w:t>Creates highly accurate billing rate sheets for equipment billing</w:t>
      </w:r>
    </w:p>
    <w:p w:rsidR="000F0E8F" w:rsidRPr="00CB00DD" w:rsidRDefault="000F0E8F" w:rsidP="000F0E8F">
      <w:pPr>
        <w:pStyle w:val="ListParagraph"/>
        <w:numPr>
          <w:ilvl w:val="1"/>
          <w:numId w:val="6"/>
        </w:numPr>
        <w:rPr>
          <w:rFonts w:asciiTheme="minorHAnsi" w:hAnsiTheme="minorHAnsi" w:cstheme="minorHAnsi"/>
          <w:sz w:val="22"/>
          <w:szCs w:val="22"/>
          <w:lang w:val="en-IN"/>
        </w:rPr>
      </w:pPr>
      <w:r w:rsidRPr="00CB00DD">
        <w:rPr>
          <w:rFonts w:asciiTheme="minorHAnsi" w:hAnsiTheme="minorHAnsi" w:cstheme="minorHAnsi"/>
          <w:sz w:val="22"/>
          <w:szCs w:val="22"/>
          <w:lang w:val="en-IN"/>
        </w:rPr>
        <w:t>Regulates equipment rentals</w:t>
      </w:r>
    </w:p>
    <w:p w:rsidR="000F0E8F" w:rsidRPr="00CB00DD" w:rsidRDefault="000F0E8F" w:rsidP="000F0E8F">
      <w:pPr>
        <w:pStyle w:val="ListParagraph"/>
        <w:numPr>
          <w:ilvl w:val="1"/>
          <w:numId w:val="6"/>
        </w:numPr>
        <w:rPr>
          <w:rFonts w:asciiTheme="minorHAnsi" w:hAnsiTheme="minorHAnsi" w:cstheme="minorHAnsi"/>
          <w:sz w:val="22"/>
          <w:szCs w:val="22"/>
          <w:lang w:val="en-IN"/>
        </w:rPr>
      </w:pPr>
      <w:r w:rsidRPr="00CB00DD">
        <w:rPr>
          <w:rFonts w:asciiTheme="minorHAnsi" w:hAnsiTheme="minorHAnsi" w:cstheme="minorHAnsi"/>
          <w:sz w:val="22"/>
          <w:szCs w:val="22"/>
          <w:lang w:val="en-IN"/>
        </w:rPr>
        <w:t>Structures preventive maintenance programs and overhauls</w:t>
      </w:r>
    </w:p>
    <w:p w:rsidR="000F0E8F" w:rsidRPr="00CB00DD" w:rsidRDefault="000F0E8F" w:rsidP="000F0E8F">
      <w:pPr>
        <w:pStyle w:val="ListParagraph"/>
        <w:numPr>
          <w:ilvl w:val="1"/>
          <w:numId w:val="6"/>
        </w:numPr>
        <w:rPr>
          <w:rFonts w:asciiTheme="minorHAnsi" w:hAnsiTheme="minorHAnsi" w:cstheme="minorHAnsi"/>
          <w:sz w:val="22"/>
          <w:szCs w:val="22"/>
          <w:lang w:val="en-IN"/>
        </w:rPr>
      </w:pPr>
      <w:r w:rsidRPr="00CB00DD">
        <w:rPr>
          <w:rFonts w:asciiTheme="minorHAnsi" w:hAnsiTheme="minorHAnsi" w:cstheme="minorHAnsi"/>
          <w:sz w:val="22"/>
          <w:szCs w:val="22"/>
          <w:lang w:val="en-IN"/>
        </w:rPr>
        <w:t>Schedules machine procurement and disposal</w:t>
      </w:r>
    </w:p>
    <w:p w:rsidR="000F0E8F" w:rsidRPr="00CB00DD" w:rsidRDefault="000F0E8F" w:rsidP="000F0E8F">
      <w:pPr>
        <w:pStyle w:val="ListParagraph"/>
        <w:numPr>
          <w:ilvl w:val="1"/>
          <w:numId w:val="6"/>
        </w:numPr>
        <w:rPr>
          <w:rFonts w:asciiTheme="minorHAnsi" w:hAnsiTheme="minorHAnsi" w:cstheme="minorHAnsi"/>
          <w:b/>
          <w:sz w:val="22"/>
          <w:szCs w:val="22"/>
        </w:rPr>
      </w:pPr>
      <w:r w:rsidRPr="00CB00DD">
        <w:rPr>
          <w:rFonts w:asciiTheme="minorHAnsi" w:hAnsiTheme="minorHAnsi" w:cstheme="minorHAnsi"/>
          <w:sz w:val="22"/>
          <w:szCs w:val="22"/>
          <w:lang w:val="en-IN"/>
        </w:rPr>
        <w:t>Schedules fleet operation resource requirements</w:t>
      </w:r>
    </w:p>
    <w:p w:rsidR="00D5080D" w:rsidRPr="00CB00DD" w:rsidRDefault="00D5080D" w:rsidP="00D5080D">
      <w:pPr>
        <w:pStyle w:val="ListParagraph"/>
        <w:ind w:left="1440"/>
        <w:rPr>
          <w:rFonts w:asciiTheme="minorHAnsi" w:hAnsiTheme="minorHAnsi" w:cstheme="minorHAnsi"/>
          <w:b/>
          <w:sz w:val="22"/>
          <w:szCs w:val="22"/>
        </w:rPr>
      </w:pPr>
    </w:p>
    <w:p w:rsidR="000F0E8F" w:rsidRPr="00CB00DD" w:rsidRDefault="000F0E8F" w:rsidP="000F0E8F">
      <w:pPr>
        <w:rPr>
          <w:rFonts w:cstheme="minorHAnsi"/>
        </w:rPr>
      </w:pPr>
      <w:r w:rsidRPr="00CB00DD">
        <w:rPr>
          <w:rFonts w:cstheme="minorHAnsi"/>
          <w:b/>
        </w:rPr>
        <w:t>Responsibilities:</w:t>
      </w:r>
    </w:p>
    <w:p w:rsidR="000F0E8F" w:rsidRPr="00CB00DD" w:rsidRDefault="000F0E8F" w:rsidP="000F0E8F">
      <w:pPr>
        <w:pStyle w:val="NormalTrebuchetMS"/>
        <w:numPr>
          <w:ilvl w:val="0"/>
          <w:numId w:val="2"/>
        </w:numPr>
        <w:rPr>
          <w:rFonts w:asciiTheme="minorHAnsi" w:hAnsiTheme="minorHAnsi" w:cstheme="minorHAnsi"/>
          <w:sz w:val="22"/>
          <w:szCs w:val="22"/>
        </w:rPr>
      </w:pPr>
      <w:r w:rsidRPr="00CB00DD">
        <w:rPr>
          <w:rFonts w:asciiTheme="minorHAnsi" w:hAnsiTheme="minorHAnsi" w:cstheme="minorHAnsi"/>
          <w:sz w:val="22"/>
          <w:szCs w:val="22"/>
        </w:rPr>
        <w:t>Responsible for understanding requirements along with technical Architect and business analyst.</w:t>
      </w:r>
    </w:p>
    <w:p w:rsidR="000F0E8F" w:rsidRPr="00CB00DD" w:rsidRDefault="000F0E8F" w:rsidP="000F0E8F">
      <w:pPr>
        <w:pStyle w:val="NormalTrebuchetMS"/>
        <w:numPr>
          <w:ilvl w:val="0"/>
          <w:numId w:val="2"/>
        </w:numPr>
        <w:rPr>
          <w:rFonts w:asciiTheme="minorHAnsi" w:hAnsiTheme="minorHAnsi" w:cstheme="minorHAnsi"/>
          <w:sz w:val="22"/>
          <w:szCs w:val="22"/>
        </w:rPr>
      </w:pPr>
      <w:r w:rsidRPr="00CB00DD">
        <w:rPr>
          <w:rFonts w:asciiTheme="minorHAnsi" w:hAnsiTheme="minorHAnsi" w:cstheme="minorHAnsi"/>
          <w:sz w:val="22"/>
          <w:szCs w:val="22"/>
        </w:rPr>
        <w:t>Responsible for understanding the existing system and architecture of the new system.</w:t>
      </w:r>
    </w:p>
    <w:p w:rsidR="000F0E8F" w:rsidRPr="00CB00DD" w:rsidRDefault="000F0E8F" w:rsidP="000F0E8F">
      <w:pPr>
        <w:pStyle w:val="NormalTrebuchetMS"/>
        <w:numPr>
          <w:ilvl w:val="0"/>
          <w:numId w:val="2"/>
        </w:numPr>
        <w:rPr>
          <w:rFonts w:asciiTheme="minorHAnsi" w:hAnsiTheme="minorHAnsi" w:cstheme="minorHAnsi"/>
          <w:sz w:val="22"/>
          <w:szCs w:val="22"/>
        </w:rPr>
      </w:pPr>
      <w:r w:rsidRPr="00CB00DD">
        <w:rPr>
          <w:rFonts w:asciiTheme="minorHAnsi" w:hAnsiTheme="minorHAnsi" w:cstheme="minorHAnsi"/>
          <w:sz w:val="22"/>
          <w:szCs w:val="22"/>
        </w:rPr>
        <w:t>Involved in developing prototype screens for the new system and presenting them to the direct users of our system.</w:t>
      </w:r>
    </w:p>
    <w:p w:rsidR="000F0E8F" w:rsidRPr="00CB00DD" w:rsidRDefault="000F0E8F" w:rsidP="000F0E8F">
      <w:pPr>
        <w:pStyle w:val="NormalTrebuchetMS"/>
        <w:numPr>
          <w:ilvl w:val="0"/>
          <w:numId w:val="2"/>
        </w:numPr>
        <w:rPr>
          <w:rFonts w:asciiTheme="minorHAnsi" w:hAnsiTheme="minorHAnsi" w:cstheme="minorHAnsi"/>
          <w:sz w:val="22"/>
          <w:szCs w:val="22"/>
        </w:rPr>
      </w:pPr>
      <w:r w:rsidRPr="00CB00DD">
        <w:rPr>
          <w:rFonts w:asciiTheme="minorHAnsi" w:hAnsiTheme="minorHAnsi" w:cstheme="minorHAnsi"/>
          <w:sz w:val="22"/>
          <w:szCs w:val="22"/>
        </w:rPr>
        <w:t>Responsible for writing environment setup guide for our new system.</w:t>
      </w:r>
    </w:p>
    <w:p w:rsidR="000F0E8F" w:rsidRPr="00CB00DD" w:rsidRDefault="000F0E8F" w:rsidP="000F0E8F">
      <w:pPr>
        <w:pStyle w:val="NormalTrebuchetMS"/>
        <w:numPr>
          <w:ilvl w:val="0"/>
          <w:numId w:val="2"/>
        </w:numPr>
        <w:rPr>
          <w:rFonts w:asciiTheme="minorHAnsi" w:hAnsiTheme="minorHAnsi" w:cstheme="minorHAnsi"/>
          <w:sz w:val="22"/>
          <w:szCs w:val="22"/>
        </w:rPr>
      </w:pPr>
      <w:r w:rsidRPr="00CB00DD">
        <w:rPr>
          <w:rFonts w:asciiTheme="minorHAnsi" w:hAnsiTheme="minorHAnsi" w:cstheme="minorHAnsi"/>
          <w:sz w:val="22"/>
          <w:szCs w:val="22"/>
        </w:rPr>
        <w:t>Actively participated in daily scrum meetings and responsible for the reporting weekly work status of all team members to the manager.</w:t>
      </w:r>
    </w:p>
    <w:p w:rsidR="000F0E8F" w:rsidRPr="00CB00DD" w:rsidRDefault="000F0E8F" w:rsidP="000F0E8F">
      <w:pPr>
        <w:pStyle w:val="NormalTrebuchetMS"/>
        <w:numPr>
          <w:ilvl w:val="0"/>
          <w:numId w:val="2"/>
        </w:numPr>
        <w:rPr>
          <w:rFonts w:asciiTheme="minorHAnsi" w:hAnsiTheme="minorHAnsi" w:cstheme="minorHAnsi"/>
          <w:b/>
          <w:sz w:val="22"/>
          <w:szCs w:val="22"/>
        </w:rPr>
      </w:pPr>
      <w:r w:rsidRPr="00CB00DD">
        <w:rPr>
          <w:rFonts w:asciiTheme="minorHAnsi" w:hAnsiTheme="minorHAnsi" w:cstheme="minorHAnsi"/>
          <w:sz w:val="22"/>
          <w:szCs w:val="22"/>
        </w:rPr>
        <w:lastRenderedPageBreak/>
        <w:t>Responsible for writing code for interaction with Server.</w:t>
      </w:r>
    </w:p>
    <w:p w:rsidR="000F0E8F" w:rsidRPr="00CB00DD" w:rsidRDefault="000F0E8F" w:rsidP="000F0E8F">
      <w:pPr>
        <w:pStyle w:val="NormalTrebuchetMS"/>
        <w:numPr>
          <w:ilvl w:val="0"/>
          <w:numId w:val="0"/>
        </w:numPr>
        <w:ind w:left="360"/>
        <w:jc w:val="both"/>
        <w:rPr>
          <w:rFonts w:asciiTheme="minorHAnsi" w:hAnsiTheme="minorHAnsi" w:cstheme="minorHAnsi"/>
          <w:b/>
          <w:sz w:val="22"/>
          <w:szCs w:val="22"/>
        </w:rPr>
      </w:pPr>
    </w:p>
    <w:p w:rsidR="000F0E8F" w:rsidRPr="00CB00DD" w:rsidRDefault="000F0E8F" w:rsidP="00AC7D79">
      <w:pPr>
        <w:pStyle w:val="NormalTrebuchetMS"/>
        <w:numPr>
          <w:ilvl w:val="0"/>
          <w:numId w:val="0"/>
        </w:numPr>
        <w:jc w:val="both"/>
        <w:rPr>
          <w:rFonts w:asciiTheme="minorHAnsi" w:hAnsiTheme="minorHAnsi" w:cstheme="minorHAnsi"/>
          <w:b/>
          <w:sz w:val="22"/>
          <w:szCs w:val="22"/>
        </w:rPr>
      </w:pPr>
      <w:r w:rsidRPr="00CB00DD">
        <w:rPr>
          <w:rFonts w:asciiTheme="minorHAnsi" w:hAnsiTheme="minorHAnsi" w:cstheme="minorHAnsi"/>
          <w:b/>
          <w:sz w:val="22"/>
          <w:szCs w:val="22"/>
        </w:rPr>
        <w:t>Environment: Html, css, JavaScript, jque</w:t>
      </w:r>
      <w:r w:rsidR="00894670" w:rsidRPr="00CB00DD">
        <w:rPr>
          <w:rFonts w:asciiTheme="minorHAnsi" w:hAnsiTheme="minorHAnsi" w:cstheme="minorHAnsi"/>
          <w:b/>
          <w:sz w:val="22"/>
          <w:szCs w:val="22"/>
        </w:rPr>
        <w:t xml:space="preserve">ry </w:t>
      </w:r>
      <w:r w:rsidRPr="00CB00DD">
        <w:rPr>
          <w:rFonts w:asciiTheme="minorHAnsi" w:hAnsiTheme="minorHAnsi" w:cstheme="minorHAnsi"/>
          <w:b/>
          <w:sz w:val="22"/>
          <w:szCs w:val="22"/>
        </w:rPr>
        <w:t>and kendo ui.</w:t>
      </w:r>
    </w:p>
    <w:p w:rsidR="000F0E8F" w:rsidRPr="00CB00DD" w:rsidRDefault="000F0E8F" w:rsidP="000F0E8F">
      <w:pPr>
        <w:pBdr>
          <w:bottom w:val="single" w:sz="4" w:space="1" w:color="auto"/>
        </w:pBdr>
        <w:tabs>
          <w:tab w:val="left" w:pos="360"/>
        </w:tabs>
        <w:rPr>
          <w:rFonts w:cstheme="minorHAnsi"/>
          <w:b/>
        </w:rPr>
      </w:pPr>
    </w:p>
    <w:p w:rsidR="00C66DB8" w:rsidRPr="00CB00DD" w:rsidRDefault="00C66DB8" w:rsidP="004445C0">
      <w:pPr>
        <w:pStyle w:val="NoSpacing"/>
        <w:jc w:val="center"/>
        <w:rPr>
          <w:rFonts w:cstheme="minorHAnsi"/>
          <w:b/>
          <w:bCs/>
          <w:color w:val="262626"/>
          <w:lang w:eastAsia="ja-JP"/>
        </w:rPr>
      </w:pPr>
      <w:r w:rsidRPr="00CB00DD">
        <w:rPr>
          <w:rFonts w:cstheme="minorHAnsi"/>
          <w:b/>
          <w:bCs/>
          <w:color w:val="262626"/>
          <w:lang w:eastAsia="ja-JP"/>
        </w:rPr>
        <w:t>Company: TATA Consultancy Service (Bangalore, India)</w:t>
      </w:r>
    </w:p>
    <w:p w:rsidR="006E1CF9" w:rsidRPr="00CB00DD" w:rsidRDefault="00C66DB8" w:rsidP="004445C0">
      <w:pPr>
        <w:pStyle w:val="NoSpacing"/>
        <w:jc w:val="center"/>
        <w:rPr>
          <w:rFonts w:cstheme="minorHAnsi"/>
          <w:b/>
        </w:rPr>
      </w:pPr>
      <w:r w:rsidRPr="00CB00DD">
        <w:rPr>
          <w:rFonts w:cstheme="minorHAnsi"/>
          <w:b/>
        </w:rPr>
        <w:t xml:space="preserve">Duration: </w:t>
      </w:r>
      <w:r w:rsidR="006E1CF9" w:rsidRPr="00CB00DD">
        <w:rPr>
          <w:rFonts w:cstheme="minorHAnsi"/>
          <w:b/>
        </w:rPr>
        <w:t>March 2008 – Jan 2012</w:t>
      </w:r>
    </w:p>
    <w:p w:rsidR="00894670" w:rsidRPr="00CB00DD" w:rsidRDefault="00C66DB8" w:rsidP="004445C0">
      <w:pPr>
        <w:pStyle w:val="NoSpacing"/>
        <w:jc w:val="center"/>
        <w:rPr>
          <w:rFonts w:cstheme="minorHAnsi"/>
          <w:b/>
          <w:bCs/>
          <w:color w:val="000000"/>
        </w:rPr>
      </w:pPr>
      <w:r w:rsidRPr="00CB00DD">
        <w:rPr>
          <w:rFonts w:cstheme="minorHAnsi"/>
          <w:b/>
          <w:bCs/>
          <w:color w:val="000000"/>
        </w:rPr>
        <w:t xml:space="preserve">Role: </w:t>
      </w:r>
      <w:r w:rsidR="00894670" w:rsidRPr="00CB00DD">
        <w:rPr>
          <w:rFonts w:cstheme="minorHAnsi"/>
          <w:b/>
          <w:bCs/>
          <w:color w:val="000000"/>
        </w:rPr>
        <w:t>Software Engineer</w:t>
      </w:r>
    </w:p>
    <w:p w:rsidR="00894670" w:rsidRPr="00CB00DD" w:rsidRDefault="00894670" w:rsidP="00894670">
      <w:pPr>
        <w:pStyle w:val="NormalWeb"/>
        <w:tabs>
          <w:tab w:val="left" w:pos="5940"/>
        </w:tabs>
        <w:spacing w:before="0" w:beforeAutospacing="0" w:after="0" w:afterAutospacing="0"/>
        <w:rPr>
          <w:rFonts w:asciiTheme="minorHAnsi" w:hAnsiTheme="minorHAnsi" w:cstheme="minorHAnsi"/>
          <w:b/>
          <w:bCs/>
          <w:color w:val="000000"/>
          <w:sz w:val="22"/>
          <w:szCs w:val="22"/>
          <w:u w:val="single"/>
        </w:rPr>
      </w:pPr>
    </w:p>
    <w:p w:rsidR="00BD3741" w:rsidRPr="00CB00DD" w:rsidRDefault="00BD3741" w:rsidP="00894670">
      <w:pPr>
        <w:pStyle w:val="NormalWeb"/>
        <w:tabs>
          <w:tab w:val="left" w:pos="5940"/>
        </w:tabs>
        <w:spacing w:before="0" w:beforeAutospacing="0" w:after="0" w:afterAutospacing="0"/>
        <w:rPr>
          <w:rFonts w:asciiTheme="minorHAnsi" w:hAnsiTheme="minorHAnsi" w:cstheme="minorHAnsi"/>
          <w:b/>
          <w:bCs/>
          <w:color w:val="000000"/>
          <w:sz w:val="22"/>
          <w:szCs w:val="22"/>
          <w:u w:val="single"/>
        </w:rPr>
      </w:pPr>
    </w:p>
    <w:p w:rsidR="00894670" w:rsidRPr="00CB00DD" w:rsidRDefault="00894670" w:rsidP="00894670">
      <w:pPr>
        <w:pStyle w:val="NormalWeb"/>
        <w:tabs>
          <w:tab w:val="left" w:pos="5940"/>
        </w:tabs>
        <w:spacing w:before="0" w:beforeAutospacing="0" w:after="0" w:afterAutospacing="0"/>
        <w:rPr>
          <w:rFonts w:asciiTheme="minorHAnsi" w:hAnsiTheme="minorHAnsi" w:cstheme="minorHAnsi"/>
          <w:b/>
          <w:bCs/>
          <w:color w:val="000000"/>
          <w:sz w:val="22"/>
          <w:szCs w:val="22"/>
          <w:u w:val="single"/>
        </w:rPr>
      </w:pPr>
      <w:r w:rsidRPr="00CB00DD">
        <w:rPr>
          <w:rFonts w:asciiTheme="minorHAnsi" w:hAnsiTheme="minorHAnsi" w:cstheme="minorHAnsi"/>
          <w:b/>
          <w:bCs/>
          <w:color w:val="000000"/>
          <w:sz w:val="22"/>
          <w:szCs w:val="22"/>
          <w:u w:val="single"/>
        </w:rPr>
        <w:t>Project #1:</w:t>
      </w:r>
    </w:p>
    <w:p w:rsidR="00894670" w:rsidRPr="00CB00DD" w:rsidRDefault="00894670" w:rsidP="00894670">
      <w:pPr>
        <w:pStyle w:val="NormalWeb"/>
        <w:tabs>
          <w:tab w:val="left" w:pos="5940"/>
        </w:tabs>
        <w:spacing w:before="0" w:beforeAutospacing="0" w:after="0" w:afterAutospacing="0"/>
        <w:rPr>
          <w:rFonts w:asciiTheme="minorHAnsi" w:hAnsiTheme="minorHAnsi" w:cstheme="minorHAnsi"/>
          <w:b/>
          <w:bCs/>
          <w:color w:val="000000"/>
          <w:sz w:val="22"/>
          <w:szCs w:val="22"/>
        </w:rPr>
      </w:pPr>
    </w:p>
    <w:p w:rsidR="00894670" w:rsidRPr="00CB00DD" w:rsidRDefault="00894670" w:rsidP="00894670">
      <w:pPr>
        <w:pStyle w:val="NormalWeb"/>
        <w:tabs>
          <w:tab w:val="left" w:pos="2700"/>
        </w:tabs>
        <w:spacing w:before="0" w:beforeAutospacing="0" w:after="0" w:afterAutospacing="0"/>
        <w:rPr>
          <w:rFonts w:asciiTheme="minorHAnsi" w:hAnsiTheme="minorHAnsi" w:cstheme="minorHAnsi"/>
          <w:bCs/>
          <w:color w:val="000000"/>
          <w:sz w:val="22"/>
          <w:szCs w:val="22"/>
        </w:rPr>
      </w:pPr>
      <w:r w:rsidRPr="00CB00DD">
        <w:rPr>
          <w:rFonts w:asciiTheme="minorHAnsi" w:hAnsiTheme="minorHAnsi" w:cstheme="minorHAnsi"/>
          <w:bCs/>
          <w:color w:val="000000"/>
          <w:sz w:val="22"/>
          <w:szCs w:val="22"/>
        </w:rPr>
        <w:t>Title</w:t>
      </w:r>
      <w:r w:rsidRPr="00CB00DD">
        <w:rPr>
          <w:rFonts w:asciiTheme="minorHAnsi" w:hAnsiTheme="minorHAnsi" w:cstheme="minorHAnsi"/>
          <w:bCs/>
          <w:color w:val="000000"/>
          <w:sz w:val="22"/>
          <w:szCs w:val="22"/>
        </w:rPr>
        <w:tab/>
        <w:t>: Global Mobile V3 NA</w:t>
      </w:r>
    </w:p>
    <w:p w:rsidR="00894670" w:rsidRPr="00CB00DD" w:rsidRDefault="00894670" w:rsidP="00894670">
      <w:pPr>
        <w:pStyle w:val="NormalWeb"/>
        <w:tabs>
          <w:tab w:val="left" w:pos="2700"/>
        </w:tabs>
        <w:spacing w:before="0" w:beforeAutospacing="0" w:after="0" w:afterAutospacing="0"/>
        <w:rPr>
          <w:rFonts w:asciiTheme="minorHAnsi" w:hAnsiTheme="minorHAnsi" w:cstheme="minorHAnsi"/>
          <w:bCs/>
          <w:color w:val="000000"/>
          <w:sz w:val="22"/>
          <w:szCs w:val="22"/>
        </w:rPr>
      </w:pPr>
      <w:r w:rsidRPr="00CB00DD">
        <w:rPr>
          <w:rFonts w:asciiTheme="minorHAnsi" w:hAnsiTheme="minorHAnsi" w:cstheme="minorHAnsi"/>
          <w:bCs/>
          <w:color w:val="000000"/>
          <w:sz w:val="22"/>
          <w:szCs w:val="22"/>
        </w:rPr>
        <w:t>Client</w:t>
      </w:r>
      <w:r w:rsidRPr="00CB00DD">
        <w:rPr>
          <w:rFonts w:asciiTheme="minorHAnsi" w:hAnsiTheme="minorHAnsi" w:cstheme="minorHAnsi"/>
          <w:bCs/>
          <w:color w:val="000000"/>
          <w:sz w:val="22"/>
          <w:szCs w:val="22"/>
        </w:rPr>
        <w:tab/>
        <w:t>: Citi</w:t>
      </w:r>
    </w:p>
    <w:p w:rsidR="00894670" w:rsidRPr="00CB00DD" w:rsidRDefault="00894670" w:rsidP="00894670">
      <w:pPr>
        <w:pStyle w:val="NormalWeb"/>
        <w:tabs>
          <w:tab w:val="left" w:pos="2700"/>
        </w:tabs>
        <w:spacing w:before="0" w:beforeAutospacing="0" w:after="0" w:afterAutospacing="0"/>
        <w:rPr>
          <w:rFonts w:asciiTheme="minorHAnsi" w:hAnsiTheme="minorHAnsi" w:cstheme="minorHAnsi"/>
          <w:bCs/>
          <w:color w:val="000000"/>
          <w:sz w:val="22"/>
          <w:szCs w:val="22"/>
        </w:rPr>
      </w:pPr>
      <w:r w:rsidRPr="00CB00DD">
        <w:rPr>
          <w:rFonts w:asciiTheme="minorHAnsi" w:hAnsiTheme="minorHAnsi" w:cstheme="minorHAnsi"/>
          <w:bCs/>
          <w:color w:val="000000"/>
          <w:sz w:val="22"/>
          <w:szCs w:val="22"/>
        </w:rPr>
        <w:t>Technology</w:t>
      </w:r>
      <w:r w:rsidRPr="00CB00DD">
        <w:rPr>
          <w:rFonts w:asciiTheme="minorHAnsi" w:hAnsiTheme="minorHAnsi" w:cstheme="minorHAnsi"/>
          <w:bCs/>
          <w:color w:val="000000"/>
          <w:sz w:val="22"/>
          <w:szCs w:val="22"/>
        </w:rPr>
        <w:tab/>
        <w:t xml:space="preserve">: HTML, CSS, Jquery Mobile, JSrender, JSP, </w:t>
      </w:r>
    </w:p>
    <w:p w:rsidR="00894670" w:rsidRPr="00CB00DD" w:rsidRDefault="00894670" w:rsidP="00894670">
      <w:pPr>
        <w:pStyle w:val="NormalWeb"/>
        <w:tabs>
          <w:tab w:val="left" w:pos="2700"/>
        </w:tabs>
        <w:spacing w:before="0" w:beforeAutospacing="0" w:after="0" w:afterAutospacing="0"/>
        <w:rPr>
          <w:rFonts w:asciiTheme="minorHAnsi" w:hAnsiTheme="minorHAnsi" w:cstheme="minorHAnsi"/>
          <w:bCs/>
          <w:color w:val="000000"/>
          <w:sz w:val="22"/>
          <w:szCs w:val="22"/>
        </w:rPr>
      </w:pPr>
      <w:r w:rsidRPr="00CB00DD">
        <w:rPr>
          <w:rFonts w:asciiTheme="minorHAnsi" w:hAnsiTheme="minorHAnsi" w:cstheme="minorHAnsi"/>
          <w:bCs/>
          <w:color w:val="000000"/>
          <w:sz w:val="22"/>
          <w:szCs w:val="22"/>
        </w:rPr>
        <w:tab/>
      </w:r>
      <w:r w:rsidRPr="00CB00DD">
        <w:rPr>
          <w:rFonts w:asciiTheme="minorHAnsi" w:hAnsiTheme="minorHAnsi" w:cstheme="minorHAnsi"/>
          <w:bCs/>
          <w:color w:val="000000"/>
          <w:sz w:val="22"/>
          <w:szCs w:val="22"/>
        </w:rPr>
        <w:tab/>
        <w:t>PhoneGap</w:t>
      </w:r>
    </w:p>
    <w:p w:rsidR="00894670" w:rsidRPr="00CB00DD" w:rsidRDefault="00894670" w:rsidP="00894670">
      <w:pPr>
        <w:pStyle w:val="NormalWeb"/>
        <w:tabs>
          <w:tab w:val="left" w:pos="2700"/>
        </w:tabs>
        <w:spacing w:before="0" w:beforeAutospacing="0" w:after="0" w:afterAutospacing="0"/>
        <w:rPr>
          <w:rFonts w:asciiTheme="minorHAnsi" w:hAnsiTheme="minorHAnsi" w:cstheme="minorHAnsi"/>
          <w:bCs/>
          <w:color w:val="000000"/>
          <w:sz w:val="22"/>
          <w:szCs w:val="22"/>
        </w:rPr>
      </w:pPr>
      <w:r w:rsidRPr="00CB00DD">
        <w:rPr>
          <w:rFonts w:asciiTheme="minorHAnsi" w:hAnsiTheme="minorHAnsi" w:cstheme="minorHAnsi"/>
          <w:bCs/>
          <w:color w:val="000000"/>
          <w:sz w:val="22"/>
          <w:szCs w:val="22"/>
        </w:rPr>
        <w:t>Methodolgy</w:t>
      </w:r>
      <w:r w:rsidRPr="00CB00DD">
        <w:rPr>
          <w:rFonts w:asciiTheme="minorHAnsi" w:hAnsiTheme="minorHAnsi" w:cstheme="minorHAnsi"/>
          <w:bCs/>
          <w:color w:val="000000"/>
          <w:sz w:val="22"/>
          <w:szCs w:val="22"/>
        </w:rPr>
        <w:tab/>
        <w:t>: Agile</w:t>
      </w:r>
    </w:p>
    <w:p w:rsidR="00894670" w:rsidRPr="00CB00DD" w:rsidRDefault="00894670" w:rsidP="00894670">
      <w:pPr>
        <w:pStyle w:val="NormalWeb"/>
        <w:tabs>
          <w:tab w:val="left" w:pos="2700"/>
        </w:tabs>
        <w:spacing w:before="0" w:beforeAutospacing="0" w:after="0" w:afterAutospacing="0"/>
        <w:rPr>
          <w:rFonts w:asciiTheme="minorHAnsi" w:hAnsiTheme="minorHAnsi" w:cstheme="minorHAnsi"/>
          <w:bCs/>
          <w:color w:val="000000"/>
          <w:sz w:val="22"/>
          <w:szCs w:val="22"/>
        </w:rPr>
      </w:pPr>
      <w:r w:rsidRPr="00CB00DD">
        <w:rPr>
          <w:rFonts w:asciiTheme="minorHAnsi" w:hAnsiTheme="minorHAnsi" w:cstheme="minorHAnsi"/>
          <w:bCs/>
          <w:color w:val="000000"/>
          <w:sz w:val="22"/>
          <w:szCs w:val="22"/>
        </w:rPr>
        <w:t>Team size</w:t>
      </w:r>
      <w:r w:rsidRPr="00CB00DD">
        <w:rPr>
          <w:rFonts w:asciiTheme="minorHAnsi" w:hAnsiTheme="minorHAnsi" w:cstheme="minorHAnsi"/>
          <w:bCs/>
          <w:color w:val="000000"/>
          <w:sz w:val="22"/>
          <w:szCs w:val="22"/>
        </w:rPr>
        <w:tab/>
        <w:t>: 9</w:t>
      </w:r>
    </w:p>
    <w:p w:rsidR="00894670" w:rsidRPr="00CB00DD" w:rsidRDefault="00894670" w:rsidP="00894670">
      <w:pPr>
        <w:pStyle w:val="NormalWeb"/>
        <w:tabs>
          <w:tab w:val="left" w:pos="2700"/>
        </w:tabs>
        <w:spacing w:before="0" w:beforeAutospacing="0" w:after="0" w:afterAutospacing="0"/>
        <w:rPr>
          <w:rFonts w:asciiTheme="minorHAnsi" w:hAnsiTheme="minorHAnsi" w:cstheme="minorHAnsi"/>
          <w:bCs/>
          <w:color w:val="000000"/>
          <w:sz w:val="22"/>
          <w:szCs w:val="22"/>
        </w:rPr>
      </w:pPr>
      <w:r w:rsidRPr="00CB00DD">
        <w:rPr>
          <w:rFonts w:asciiTheme="minorHAnsi" w:hAnsiTheme="minorHAnsi" w:cstheme="minorHAnsi"/>
          <w:bCs/>
          <w:color w:val="000000"/>
          <w:sz w:val="22"/>
          <w:szCs w:val="22"/>
        </w:rPr>
        <w:t>Role</w:t>
      </w:r>
      <w:r w:rsidRPr="00CB00DD">
        <w:rPr>
          <w:rFonts w:asciiTheme="minorHAnsi" w:hAnsiTheme="minorHAnsi" w:cstheme="minorHAnsi"/>
          <w:bCs/>
          <w:color w:val="000000"/>
          <w:sz w:val="22"/>
          <w:szCs w:val="22"/>
        </w:rPr>
        <w:tab/>
        <w:t>: Developer</w:t>
      </w:r>
    </w:p>
    <w:p w:rsidR="00894670" w:rsidRPr="00CB00DD" w:rsidRDefault="00894670" w:rsidP="00894670">
      <w:pPr>
        <w:pStyle w:val="Heading7"/>
        <w:spacing w:before="120" w:after="120"/>
        <w:rPr>
          <w:rFonts w:asciiTheme="minorHAnsi" w:hAnsiTheme="minorHAnsi" w:cstheme="minorHAnsi"/>
          <w:b/>
          <w:bCs/>
          <w:i w:val="0"/>
          <w:color w:val="000000"/>
        </w:rPr>
      </w:pPr>
      <w:r w:rsidRPr="00CB00DD">
        <w:rPr>
          <w:rFonts w:asciiTheme="minorHAnsi" w:hAnsiTheme="minorHAnsi" w:cstheme="minorHAnsi"/>
          <w:b/>
          <w:bCs/>
          <w:i w:val="0"/>
          <w:color w:val="000000"/>
        </w:rPr>
        <w:t>Project Objective:</w:t>
      </w:r>
    </w:p>
    <w:p w:rsidR="00894670" w:rsidRPr="00CB00DD" w:rsidRDefault="00894670" w:rsidP="00894670">
      <w:pPr>
        <w:pStyle w:val="Heading7"/>
        <w:spacing w:before="120" w:after="120"/>
        <w:rPr>
          <w:rFonts w:asciiTheme="minorHAnsi" w:hAnsiTheme="minorHAnsi" w:cstheme="minorHAnsi"/>
          <w:i w:val="0"/>
          <w:color w:val="000000"/>
        </w:rPr>
      </w:pPr>
      <w:r w:rsidRPr="00CB00DD">
        <w:rPr>
          <w:rFonts w:asciiTheme="minorHAnsi" w:hAnsiTheme="minorHAnsi" w:cstheme="minorHAnsi"/>
          <w:b/>
          <w:bCs/>
          <w:i w:val="0"/>
          <w:color w:val="000000"/>
        </w:rPr>
        <w:tab/>
      </w:r>
      <w:r w:rsidRPr="00CB00DD">
        <w:rPr>
          <w:rFonts w:asciiTheme="minorHAnsi" w:hAnsiTheme="minorHAnsi" w:cstheme="minorHAnsi"/>
          <w:i w:val="0"/>
          <w:color w:val="000000"/>
        </w:rPr>
        <w:t xml:space="preserve">Developing hybrid application using Adobe PhoneGap and Jquery mobile. The application has many modules like Account Summary, Payments and Transfers,  Ebrokage  and soon. </w:t>
      </w:r>
    </w:p>
    <w:p w:rsidR="00894670" w:rsidRPr="00CB00DD" w:rsidRDefault="00894670" w:rsidP="00894670">
      <w:pPr>
        <w:rPr>
          <w:rFonts w:cstheme="minorHAnsi"/>
          <w:b/>
        </w:rPr>
      </w:pPr>
      <w:r w:rsidRPr="00CB00DD">
        <w:rPr>
          <w:rFonts w:cstheme="minorHAnsi"/>
          <w:b/>
        </w:rPr>
        <w:t>Role and Responsibility:</w:t>
      </w:r>
    </w:p>
    <w:p w:rsidR="00894670" w:rsidRPr="00CB00DD" w:rsidRDefault="00894670" w:rsidP="00894670">
      <w:pPr>
        <w:numPr>
          <w:ilvl w:val="0"/>
          <w:numId w:val="7"/>
        </w:numPr>
        <w:spacing w:after="0" w:line="240" w:lineRule="auto"/>
        <w:rPr>
          <w:rFonts w:cstheme="minorHAnsi"/>
        </w:rPr>
      </w:pPr>
      <w:r w:rsidRPr="00CB00DD">
        <w:rPr>
          <w:rFonts w:cstheme="minorHAnsi"/>
        </w:rPr>
        <w:t>Requirement analysis</w:t>
      </w:r>
    </w:p>
    <w:p w:rsidR="00894670" w:rsidRPr="00CB00DD" w:rsidRDefault="00894670" w:rsidP="00894670">
      <w:pPr>
        <w:numPr>
          <w:ilvl w:val="0"/>
          <w:numId w:val="7"/>
        </w:numPr>
        <w:spacing w:after="0" w:line="240" w:lineRule="auto"/>
        <w:rPr>
          <w:rFonts w:cstheme="minorHAnsi"/>
        </w:rPr>
      </w:pPr>
      <w:r w:rsidRPr="00CB00DD">
        <w:rPr>
          <w:rFonts w:cstheme="minorHAnsi"/>
        </w:rPr>
        <w:t>Preparing Work Breakdown Structure</w:t>
      </w:r>
    </w:p>
    <w:p w:rsidR="00894670" w:rsidRPr="00CB00DD" w:rsidRDefault="00894670" w:rsidP="00894670">
      <w:pPr>
        <w:numPr>
          <w:ilvl w:val="0"/>
          <w:numId w:val="7"/>
        </w:numPr>
        <w:spacing w:after="0" w:line="240" w:lineRule="auto"/>
        <w:rPr>
          <w:rFonts w:cstheme="minorHAnsi"/>
        </w:rPr>
      </w:pPr>
      <w:r w:rsidRPr="00CB00DD">
        <w:rPr>
          <w:rFonts w:cstheme="minorHAnsi"/>
        </w:rPr>
        <w:t xml:space="preserve"> Developing Code for requirement</w:t>
      </w:r>
    </w:p>
    <w:p w:rsidR="00894670" w:rsidRPr="00CB00DD" w:rsidRDefault="00894670" w:rsidP="00894670">
      <w:pPr>
        <w:numPr>
          <w:ilvl w:val="0"/>
          <w:numId w:val="7"/>
        </w:numPr>
        <w:spacing w:after="0" w:line="240" w:lineRule="auto"/>
        <w:rPr>
          <w:rFonts w:cstheme="minorHAnsi"/>
        </w:rPr>
      </w:pPr>
      <w:r w:rsidRPr="00CB00DD">
        <w:rPr>
          <w:rFonts w:cstheme="minorHAnsi"/>
        </w:rPr>
        <w:t>Coordinating team on Development</w:t>
      </w:r>
    </w:p>
    <w:p w:rsidR="00894670" w:rsidRPr="00CB00DD" w:rsidRDefault="00894670" w:rsidP="00894670">
      <w:pPr>
        <w:pStyle w:val="NormalWeb"/>
        <w:tabs>
          <w:tab w:val="left" w:pos="5940"/>
        </w:tabs>
        <w:spacing w:before="0" w:beforeAutospacing="0" w:after="0" w:afterAutospacing="0"/>
        <w:rPr>
          <w:rFonts w:asciiTheme="minorHAnsi" w:hAnsiTheme="minorHAnsi" w:cstheme="minorHAnsi"/>
          <w:b/>
          <w:bCs/>
          <w:color w:val="000000"/>
          <w:sz w:val="22"/>
          <w:szCs w:val="22"/>
        </w:rPr>
      </w:pPr>
    </w:p>
    <w:p w:rsidR="00894670" w:rsidRPr="00CB00DD" w:rsidRDefault="00894670" w:rsidP="00894670">
      <w:pPr>
        <w:pStyle w:val="NormalWeb"/>
        <w:tabs>
          <w:tab w:val="left" w:pos="5940"/>
        </w:tabs>
        <w:spacing w:before="0" w:beforeAutospacing="0" w:after="0" w:afterAutospacing="0"/>
        <w:rPr>
          <w:rFonts w:asciiTheme="minorHAnsi" w:hAnsiTheme="minorHAnsi" w:cstheme="minorHAnsi"/>
          <w:b/>
          <w:bCs/>
          <w:color w:val="000000"/>
          <w:sz w:val="22"/>
          <w:szCs w:val="22"/>
          <w:u w:val="single"/>
        </w:rPr>
      </w:pPr>
      <w:r w:rsidRPr="00CB00DD">
        <w:rPr>
          <w:rFonts w:asciiTheme="minorHAnsi" w:hAnsiTheme="minorHAnsi" w:cstheme="minorHAnsi"/>
          <w:b/>
          <w:bCs/>
          <w:color w:val="000000"/>
          <w:sz w:val="22"/>
          <w:szCs w:val="22"/>
          <w:u w:val="single"/>
        </w:rPr>
        <w:t>Project #2:</w:t>
      </w:r>
    </w:p>
    <w:p w:rsidR="00894670" w:rsidRPr="00CB00DD" w:rsidRDefault="00894670" w:rsidP="00894670">
      <w:pPr>
        <w:pStyle w:val="NormalWeb"/>
        <w:tabs>
          <w:tab w:val="left" w:pos="5940"/>
        </w:tabs>
        <w:spacing w:before="0" w:beforeAutospacing="0" w:after="0" w:afterAutospacing="0"/>
        <w:rPr>
          <w:rFonts w:asciiTheme="minorHAnsi" w:hAnsiTheme="minorHAnsi" w:cstheme="minorHAnsi"/>
          <w:b/>
          <w:bCs/>
          <w:color w:val="000000"/>
          <w:sz w:val="22"/>
          <w:szCs w:val="22"/>
        </w:rPr>
      </w:pPr>
    </w:p>
    <w:p w:rsidR="00894670" w:rsidRPr="00CB00DD" w:rsidRDefault="00894670" w:rsidP="00894670">
      <w:pPr>
        <w:pStyle w:val="NormalWeb"/>
        <w:tabs>
          <w:tab w:val="left" w:pos="2700"/>
        </w:tabs>
        <w:spacing w:before="0" w:beforeAutospacing="0" w:after="0" w:afterAutospacing="0"/>
        <w:rPr>
          <w:rFonts w:asciiTheme="minorHAnsi" w:hAnsiTheme="minorHAnsi" w:cstheme="minorHAnsi"/>
          <w:bCs/>
          <w:color w:val="000000"/>
          <w:sz w:val="22"/>
          <w:szCs w:val="22"/>
        </w:rPr>
      </w:pPr>
      <w:r w:rsidRPr="00CB00DD">
        <w:rPr>
          <w:rFonts w:asciiTheme="minorHAnsi" w:hAnsiTheme="minorHAnsi" w:cstheme="minorHAnsi"/>
          <w:bCs/>
          <w:color w:val="000000"/>
          <w:sz w:val="22"/>
          <w:szCs w:val="22"/>
        </w:rPr>
        <w:t>Title</w:t>
      </w:r>
      <w:r w:rsidRPr="00CB00DD">
        <w:rPr>
          <w:rFonts w:asciiTheme="minorHAnsi" w:hAnsiTheme="minorHAnsi" w:cstheme="minorHAnsi"/>
          <w:bCs/>
          <w:color w:val="000000"/>
          <w:sz w:val="22"/>
          <w:szCs w:val="22"/>
        </w:rPr>
        <w:tab/>
        <w:t>: Global Mobile V2 NA</w:t>
      </w:r>
    </w:p>
    <w:p w:rsidR="00894670" w:rsidRPr="00CB00DD" w:rsidRDefault="00894670" w:rsidP="00894670">
      <w:pPr>
        <w:pStyle w:val="NormalWeb"/>
        <w:tabs>
          <w:tab w:val="left" w:pos="2700"/>
        </w:tabs>
        <w:spacing w:before="0" w:beforeAutospacing="0" w:after="0" w:afterAutospacing="0"/>
        <w:rPr>
          <w:rFonts w:asciiTheme="minorHAnsi" w:hAnsiTheme="minorHAnsi" w:cstheme="minorHAnsi"/>
          <w:bCs/>
          <w:color w:val="000000"/>
          <w:sz w:val="22"/>
          <w:szCs w:val="22"/>
        </w:rPr>
      </w:pPr>
      <w:r w:rsidRPr="00CB00DD">
        <w:rPr>
          <w:rFonts w:asciiTheme="minorHAnsi" w:hAnsiTheme="minorHAnsi" w:cstheme="minorHAnsi"/>
          <w:bCs/>
          <w:color w:val="000000"/>
          <w:sz w:val="22"/>
          <w:szCs w:val="22"/>
        </w:rPr>
        <w:t>Client</w:t>
      </w:r>
      <w:r w:rsidRPr="00CB00DD">
        <w:rPr>
          <w:rFonts w:asciiTheme="minorHAnsi" w:hAnsiTheme="minorHAnsi" w:cstheme="minorHAnsi"/>
          <w:bCs/>
          <w:color w:val="000000"/>
          <w:sz w:val="22"/>
          <w:szCs w:val="22"/>
        </w:rPr>
        <w:tab/>
        <w:t>: Citi</w:t>
      </w:r>
    </w:p>
    <w:p w:rsidR="00894670" w:rsidRPr="00CB00DD" w:rsidRDefault="00894670" w:rsidP="00894670">
      <w:pPr>
        <w:pStyle w:val="NormalWeb"/>
        <w:tabs>
          <w:tab w:val="left" w:pos="2700"/>
        </w:tabs>
        <w:spacing w:before="0" w:beforeAutospacing="0" w:after="0" w:afterAutospacing="0"/>
        <w:rPr>
          <w:rFonts w:asciiTheme="minorHAnsi" w:hAnsiTheme="minorHAnsi" w:cstheme="minorHAnsi"/>
          <w:bCs/>
          <w:color w:val="000000"/>
          <w:sz w:val="22"/>
          <w:szCs w:val="22"/>
        </w:rPr>
      </w:pPr>
      <w:r w:rsidRPr="00CB00DD">
        <w:rPr>
          <w:rFonts w:asciiTheme="minorHAnsi" w:hAnsiTheme="minorHAnsi" w:cstheme="minorHAnsi"/>
          <w:bCs/>
          <w:color w:val="000000"/>
          <w:sz w:val="22"/>
          <w:szCs w:val="22"/>
        </w:rPr>
        <w:t>Technology</w:t>
      </w:r>
      <w:r w:rsidRPr="00CB00DD">
        <w:rPr>
          <w:rFonts w:asciiTheme="minorHAnsi" w:hAnsiTheme="minorHAnsi" w:cstheme="minorHAnsi"/>
          <w:bCs/>
          <w:color w:val="000000"/>
          <w:sz w:val="22"/>
          <w:szCs w:val="22"/>
        </w:rPr>
        <w:tab/>
        <w:t>: Kony Platform, Javascript</w:t>
      </w:r>
    </w:p>
    <w:p w:rsidR="00894670" w:rsidRPr="00CB00DD" w:rsidRDefault="00894670" w:rsidP="00894670">
      <w:pPr>
        <w:pStyle w:val="NormalWeb"/>
        <w:tabs>
          <w:tab w:val="left" w:pos="2700"/>
        </w:tabs>
        <w:spacing w:before="0" w:beforeAutospacing="0" w:after="0" w:afterAutospacing="0"/>
        <w:rPr>
          <w:rFonts w:asciiTheme="minorHAnsi" w:hAnsiTheme="minorHAnsi" w:cstheme="minorHAnsi"/>
          <w:bCs/>
          <w:color w:val="000000"/>
          <w:sz w:val="22"/>
          <w:szCs w:val="22"/>
        </w:rPr>
      </w:pPr>
      <w:r w:rsidRPr="00CB00DD">
        <w:rPr>
          <w:rFonts w:asciiTheme="minorHAnsi" w:hAnsiTheme="minorHAnsi" w:cstheme="minorHAnsi"/>
          <w:bCs/>
          <w:color w:val="000000"/>
          <w:sz w:val="22"/>
          <w:szCs w:val="22"/>
        </w:rPr>
        <w:t>Team size</w:t>
      </w:r>
      <w:r w:rsidRPr="00CB00DD">
        <w:rPr>
          <w:rFonts w:asciiTheme="minorHAnsi" w:hAnsiTheme="minorHAnsi" w:cstheme="minorHAnsi"/>
          <w:bCs/>
          <w:color w:val="000000"/>
          <w:sz w:val="22"/>
          <w:szCs w:val="22"/>
        </w:rPr>
        <w:tab/>
        <w:t>: 9</w:t>
      </w:r>
    </w:p>
    <w:p w:rsidR="00894670" w:rsidRPr="00CB00DD" w:rsidRDefault="00894670" w:rsidP="00894670">
      <w:pPr>
        <w:pStyle w:val="NormalWeb"/>
        <w:tabs>
          <w:tab w:val="left" w:pos="2700"/>
        </w:tabs>
        <w:spacing w:before="0" w:beforeAutospacing="0" w:after="0" w:afterAutospacing="0"/>
        <w:rPr>
          <w:rFonts w:asciiTheme="minorHAnsi" w:hAnsiTheme="minorHAnsi" w:cstheme="minorHAnsi"/>
          <w:bCs/>
          <w:color w:val="000000"/>
          <w:sz w:val="22"/>
          <w:szCs w:val="22"/>
        </w:rPr>
      </w:pPr>
      <w:r w:rsidRPr="00CB00DD">
        <w:rPr>
          <w:rFonts w:asciiTheme="minorHAnsi" w:hAnsiTheme="minorHAnsi" w:cstheme="minorHAnsi"/>
          <w:bCs/>
          <w:color w:val="000000"/>
          <w:sz w:val="22"/>
          <w:szCs w:val="22"/>
        </w:rPr>
        <w:t>Role</w:t>
      </w:r>
      <w:r w:rsidRPr="00CB00DD">
        <w:rPr>
          <w:rFonts w:asciiTheme="minorHAnsi" w:hAnsiTheme="minorHAnsi" w:cstheme="minorHAnsi"/>
          <w:bCs/>
          <w:color w:val="000000"/>
          <w:sz w:val="22"/>
          <w:szCs w:val="22"/>
        </w:rPr>
        <w:tab/>
        <w:t>: Developer</w:t>
      </w:r>
    </w:p>
    <w:p w:rsidR="00894670" w:rsidRPr="00CB00DD" w:rsidRDefault="00894670" w:rsidP="00894670">
      <w:pPr>
        <w:pStyle w:val="Heading7"/>
        <w:spacing w:before="120" w:after="120"/>
        <w:rPr>
          <w:rFonts w:asciiTheme="minorHAnsi" w:hAnsiTheme="minorHAnsi" w:cstheme="minorHAnsi"/>
          <w:b/>
          <w:bCs/>
          <w:i w:val="0"/>
          <w:color w:val="000000"/>
        </w:rPr>
      </w:pPr>
      <w:r w:rsidRPr="00CB00DD">
        <w:rPr>
          <w:rFonts w:asciiTheme="minorHAnsi" w:hAnsiTheme="minorHAnsi" w:cstheme="minorHAnsi"/>
          <w:b/>
          <w:bCs/>
          <w:i w:val="0"/>
          <w:color w:val="000000"/>
        </w:rPr>
        <w:t>Project Objective:</w:t>
      </w:r>
    </w:p>
    <w:p w:rsidR="00894670" w:rsidRPr="00CB00DD" w:rsidRDefault="00894670" w:rsidP="00894670">
      <w:pPr>
        <w:pStyle w:val="NormalWeb"/>
        <w:tabs>
          <w:tab w:val="left" w:pos="2700"/>
        </w:tabs>
        <w:spacing w:before="0" w:beforeAutospacing="0" w:after="0" w:afterAutospacing="0"/>
        <w:rPr>
          <w:rFonts w:asciiTheme="minorHAnsi" w:hAnsiTheme="minorHAnsi" w:cstheme="minorHAnsi"/>
          <w:bCs/>
          <w:color w:val="000000"/>
          <w:sz w:val="22"/>
          <w:szCs w:val="22"/>
        </w:rPr>
      </w:pPr>
      <w:r w:rsidRPr="00CB00DD">
        <w:rPr>
          <w:rFonts w:asciiTheme="minorHAnsi" w:hAnsiTheme="minorHAnsi" w:cstheme="minorHAnsi"/>
          <w:bCs/>
          <w:color w:val="000000"/>
          <w:sz w:val="22"/>
          <w:szCs w:val="22"/>
        </w:rPr>
        <w:t xml:space="preserve">Kony platform is a mobile app development platform to create native application for the Mobile, Tablet and others. Global Mobile v2 of North America is created on this platform. We have to update the product with new feature request and defect fix. </w:t>
      </w:r>
    </w:p>
    <w:p w:rsidR="00894670" w:rsidRPr="00CB00DD" w:rsidRDefault="00894670" w:rsidP="00894670">
      <w:pPr>
        <w:pStyle w:val="Heading5"/>
        <w:rPr>
          <w:rFonts w:asciiTheme="minorHAnsi" w:hAnsiTheme="minorHAnsi" w:cstheme="minorHAnsi"/>
          <w:b/>
          <w:iCs/>
          <w:color w:val="000000"/>
        </w:rPr>
      </w:pPr>
      <w:r w:rsidRPr="00CB00DD">
        <w:rPr>
          <w:rFonts w:asciiTheme="minorHAnsi" w:hAnsiTheme="minorHAnsi" w:cstheme="minorHAnsi"/>
          <w:b/>
          <w:iCs/>
          <w:color w:val="000000"/>
        </w:rPr>
        <w:t>Responsibilities</w:t>
      </w:r>
    </w:p>
    <w:p w:rsidR="00894670" w:rsidRPr="00CB00DD" w:rsidRDefault="00894670" w:rsidP="00894670">
      <w:pPr>
        <w:pStyle w:val="BodyText"/>
        <w:numPr>
          <w:ilvl w:val="0"/>
          <w:numId w:val="8"/>
        </w:numPr>
        <w:autoSpaceDE w:val="0"/>
        <w:autoSpaceDN w:val="0"/>
        <w:rPr>
          <w:rFonts w:asciiTheme="minorHAnsi" w:hAnsiTheme="minorHAnsi" w:cstheme="minorHAnsi"/>
          <w:b w:val="0"/>
          <w:color w:val="000000"/>
          <w:sz w:val="22"/>
          <w:szCs w:val="22"/>
        </w:rPr>
      </w:pPr>
      <w:r w:rsidRPr="00CB00DD">
        <w:rPr>
          <w:rFonts w:asciiTheme="minorHAnsi" w:hAnsiTheme="minorHAnsi" w:cstheme="minorHAnsi"/>
          <w:b w:val="0"/>
          <w:color w:val="000000"/>
          <w:sz w:val="22"/>
          <w:szCs w:val="22"/>
        </w:rPr>
        <w:t>Requirement Analysis.Learning Kony platform.</w:t>
      </w:r>
    </w:p>
    <w:p w:rsidR="00894670" w:rsidRPr="00CB00DD" w:rsidRDefault="00894670" w:rsidP="00894670">
      <w:pPr>
        <w:pStyle w:val="BodyText"/>
        <w:numPr>
          <w:ilvl w:val="0"/>
          <w:numId w:val="8"/>
        </w:numPr>
        <w:autoSpaceDE w:val="0"/>
        <w:autoSpaceDN w:val="0"/>
        <w:rPr>
          <w:rFonts w:asciiTheme="minorHAnsi" w:hAnsiTheme="minorHAnsi" w:cstheme="minorHAnsi"/>
          <w:b w:val="0"/>
          <w:color w:val="000000"/>
          <w:sz w:val="22"/>
          <w:szCs w:val="22"/>
        </w:rPr>
      </w:pPr>
      <w:r w:rsidRPr="00CB00DD">
        <w:rPr>
          <w:rFonts w:asciiTheme="minorHAnsi" w:hAnsiTheme="minorHAnsi" w:cstheme="minorHAnsi"/>
          <w:b w:val="0"/>
          <w:color w:val="000000"/>
          <w:sz w:val="22"/>
          <w:szCs w:val="22"/>
        </w:rPr>
        <w:t>Maintaining particular module</w:t>
      </w:r>
    </w:p>
    <w:p w:rsidR="00894670" w:rsidRPr="00CB00DD" w:rsidRDefault="00894670" w:rsidP="00894670">
      <w:pPr>
        <w:pStyle w:val="BodyText"/>
        <w:numPr>
          <w:ilvl w:val="0"/>
          <w:numId w:val="8"/>
        </w:numPr>
        <w:autoSpaceDE w:val="0"/>
        <w:autoSpaceDN w:val="0"/>
        <w:rPr>
          <w:rFonts w:asciiTheme="minorHAnsi" w:hAnsiTheme="minorHAnsi" w:cstheme="minorHAnsi"/>
          <w:b w:val="0"/>
          <w:color w:val="000000"/>
          <w:sz w:val="22"/>
          <w:szCs w:val="22"/>
        </w:rPr>
      </w:pPr>
      <w:r w:rsidRPr="00CB00DD">
        <w:rPr>
          <w:rFonts w:asciiTheme="minorHAnsi" w:hAnsiTheme="minorHAnsi" w:cstheme="minorHAnsi"/>
          <w:b w:val="0"/>
          <w:color w:val="000000"/>
          <w:sz w:val="22"/>
          <w:szCs w:val="22"/>
        </w:rPr>
        <w:t>Coordinating the team in UI development in reference to prototype provided.</w:t>
      </w:r>
    </w:p>
    <w:p w:rsidR="00894670" w:rsidRPr="00CB00DD" w:rsidRDefault="00894670">
      <w:pPr>
        <w:rPr>
          <w:rFonts w:cstheme="minorHAnsi"/>
        </w:rPr>
      </w:pPr>
    </w:p>
    <w:p w:rsidR="00861C2A" w:rsidRPr="00CB00DD" w:rsidRDefault="00861C2A">
      <w:pPr>
        <w:rPr>
          <w:rFonts w:cstheme="minorHAnsi"/>
        </w:rPr>
      </w:pPr>
    </w:p>
    <w:sectPr w:rsidR="00861C2A" w:rsidRPr="00CB00DD" w:rsidSect="00F512B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899" w:rsidRDefault="00396899" w:rsidP="00894670">
      <w:pPr>
        <w:spacing w:after="0" w:line="240" w:lineRule="auto"/>
      </w:pPr>
      <w:r>
        <w:separator/>
      </w:r>
    </w:p>
  </w:endnote>
  <w:endnote w:type="continuationSeparator" w:id="1">
    <w:p w:rsidR="00396899" w:rsidRDefault="00396899" w:rsidP="008946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899" w:rsidRDefault="00396899" w:rsidP="00894670">
      <w:pPr>
        <w:spacing w:after="0" w:line="240" w:lineRule="auto"/>
      </w:pPr>
      <w:r>
        <w:separator/>
      </w:r>
    </w:p>
  </w:footnote>
  <w:footnote w:type="continuationSeparator" w:id="1">
    <w:p w:rsidR="00396899" w:rsidRDefault="00396899" w:rsidP="008946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color w:val="auto"/>
        <w:sz w:val="22"/>
        <w:szCs w:val="2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color w:val="auto"/>
        <w:sz w:val="22"/>
        <w:szCs w:val="22"/>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color w:val="auto"/>
        <w:sz w:val="22"/>
        <w:szCs w:val="22"/>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0000003"/>
    <w:multiLevelType w:val="multilevel"/>
    <w:tmpl w:val="00000003"/>
    <w:name w:val="WW8Num3"/>
    <w:lvl w:ilvl="0">
      <w:start w:val="1"/>
      <w:numFmt w:val="bullet"/>
      <w:lvlText w:val=""/>
      <w:lvlJc w:val="left"/>
      <w:pPr>
        <w:tabs>
          <w:tab w:val="num" w:pos="707"/>
        </w:tabs>
        <w:ind w:left="707" w:hanging="283"/>
      </w:pPr>
      <w:rPr>
        <w:rFonts w:ascii="Symbol" w:hAnsi="Symbol" w:cs="StarSymbol"/>
        <w:sz w:val="14"/>
        <w:szCs w:val="14"/>
      </w:rPr>
    </w:lvl>
    <w:lvl w:ilvl="1">
      <w:start w:val="1"/>
      <w:numFmt w:val="bullet"/>
      <w:lvlText w:val=""/>
      <w:lvlJc w:val="left"/>
      <w:pPr>
        <w:tabs>
          <w:tab w:val="num" w:pos="1414"/>
        </w:tabs>
        <w:ind w:left="1414" w:hanging="283"/>
      </w:pPr>
      <w:rPr>
        <w:rFonts w:ascii="Symbol" w:hAnsi="Symbol" w:cs="Courier New"/>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abstractNum w:abstractNumId="2">
    <w:nsid w:val="00000004"/>
    <w:multiLevelType w:val="singleLevel"/>
    <w:tmpl w:val="00000004"/>
    <w:name w:val="WW8Num4"/>
    <w:lvl w:ilvl="0">
      <w:start w:val="1"/>
      <w:numFmt w:val="bullet"/>
      <w:lvlText w:val=""/>
      <w:lvlJc w:val="left"/>
      <w:pPr>
        <w:tabs>
          <w:tab w:val="num" w:pos="1110"/>
        </w:tabs>
        <w:ind w:left="1110" w:hanging="360"/>
      </w:pPr>
      <w:rPr>
        <w:rFonts w:ascii="Wingdings" w:hAnsi="Wingdings" w:cs="StarSymbol"/>
        <w:sz w:val="14"/>
        <w:szCs w:val="14"/>
      </w:rPr>
    </w:lvl>
  </w:abstractNum>
  <w:abstractNum w:abstractNumId="3">
    <w:nsid w:val="00000005"/>
    <w:multiLevelType w:val="multilevel"/>
    <w:tmpl w:val="00000005"/>
    <w:name w:val="WW8Num5"/>
    <w:lvl w:ilvl="0">
      <w:start w:val="1"/>
      <w:numFmt w:val="bullet"/>
      <w:pStyle w:val="NormalTrebuchetMS"/>
      <w:lvlText w:val=""/>
      <w:lvlJc w:val="left"/>
      <w:pPr>
        <w:tabs>
          <w:tab w:val="num" w:pos="720"/>
        </w:tabs>
        <w:ind w:left="720" w:hanging="360"/>
      </w:pPr>
      <w:rPr>
        <w:rFonts w:ascii="Symbol" w:hAnsi="Symbol" w:cs="Wingdings"/>
        <w:color w:val="000000"/>
        <w:sz w:val="22"/>
        <w:szCs w:val="22"/>
      </w:rPr>
    </w:lvl>
    <w:lvl w:ilvl="1">
      <w:start w:val="1"/>
      <w:numFmt w:val="decimal"/>
      <w:lvlText w:val="%2."/>
      <w:lvlJc w:val="left"/>
      <w:pPr>
        <w:tabs>
          <w:tab w:val="num" w:pos="1080"/>
        </w:tabs>
        <w:ind w:left="1080" w:hanging="360"/>
      </w:pPr>
      <w:rPr>
        <w:rFonts w:ascii="Symbol" w:hAnsi="Symbol" w:cs="StarSymbol"/>
        <w:sz w:val="14"/>
        <w:szCs w:val="1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StarSymbol"/>
        <w:color w:val="000000"/>
        <w:sz w:val="14"/>
        <w:szCs w:val="14"/>
      </w:rPr>
    </w:lvl>
    <w:lvl w:ilvl="1">
      <w:start w:val="1"/>
      <w:numFmt w:val="bullet"/>
      <w:lvlText w:val="◦"/>
      <w:lvlJc w:val="left"/>
      <w:pPr>
        <w:tabs>
          <w:tab w:val="num" w:pos="1080"/>
        </w:tabs>
        <w:ind w:left="1080" w:hanging="360"/>
      </w:pPr>
      <w:rPr>
        <w:rFonts w:ascii="OpenSymbol" w:hAnsi="OpenSymbol" w:cs="StarSymbol"/>
        <w:sz w:val="14"/>
        <w:szCs w:val="14"/>
      </w:rPr>
    </w:lvl>
    <w:lvl w:ilvl="2">
      <w:start w:val="1"/>
      <w:numFmt w:val="bullet"/>
      <w:lvlText w:val="▪"/>
      <w:lvlJc w:val="left"/>
      <w:pPr>
        <w:tabs>
          <w:tab w:val="num" w:pos="1440"/>
        </w:tabs>
        <w:ind w:left="1440" w:hanging="360"/>
      </w:pPr>
      <w:rPr>
        <w:rFonts w:ascii="OpenSymbol" w:hAnsi="OpenSymbol" w:cs="StarSymbol"/>
        <w:sz w:val="14"/>
        <w:szCs w:val="14"/>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StarSymbol"/>
        <w:sz w:val="14"/>
        <w:szCs w:val="14"/>
      </w:rPr>
    </w:lvl>
    <w:lvl w:ilvl="5">
      <w:start w:val="1"/>
      <w:numFmt w:val="bullet"/>
      <w:lvlText w:val="▪"/>
      <w:lvlJc w:val="left"/>
      <w:pPr>
        <w:tabs>
          <w:tab w:val="num" w:pos="2520"/>
        </w:tabs>
        <w:ind w:left="2520" w:hanging="360"/>
      </w:pPr>
      <w:rPr>
        <w:rFonts w:ascii="OpenSymbol" w:hAnsi="OpenSymbol" w:cs="StarSymbol"/>
        <w:sz w:val="14"/>
        <w:szCs w:val="14"/>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StarSymbol"/>
        <w:sz w:val="14"/>
        <w:szCs w:val="14"/>
      </w:rPr>
    </w:lvl>
    <w:lvl w:ilvl="8">
      <w:start w:val="1"/>
      <w:numFmt w:val="bullet"/>
      <w:lvlText w:val="▪"/>
      <w:lvlJc w:val="left"/>
      <w:pPr>
        <w:tabs>
          <w:tab w:val="num" w:pos="3600"/>
        </w:tabs>
        <w:ind w:left="3600" w:hanging="360"/>
      </w:pPr>
      <w:rPr>
        <w:rFonts w:ascii="OpenSymbol" w:hAnsi="OpenSymbol" w:cs="StarSymbol"/>
        <w:sz w:val="14"/>
        <w:szCs w:val="14"/>
      </w:rPr>
    </w:lvl>
  </w:abstractNum>
  <w:abstractNum w:abstractNumId="5">
    <w:nsid w:val="00000007"/>
    <w:multiLevelType w:val="multilevel"/>
    <w:tmpl w:val="00000007"/>
    <w:name w:val="WW8Num7"/>
    <w:lvl w:ilvl="0">
      <w:start w:val="1"/>
      <w:numFmt w:val="bullet"/>
      <w:lvlText w:val=""/>
      <w:lvlJc w:val="left"/>
      <w:pPr>
        <w:tabs>
          <w:tab w:val="num" w:pos="0"/>
        </w:tabs>
        <w:ind w:left="720" w:hanging="360"/>
      </w:pPr>
      <w:rPr>
        <w:rFonts w:ascii="Symbol" w:hAnsi="Symbol" w:cs="Symbol"/>
        <w:lang w:val="en-IN"/>
      </w:rPr>
    </w:lvl>
    <w:lvl w:ilvl="1">
      <w:start w:val="1"/>
      <w:numFmt w:val="bullet"/>
      <w:lvlText w:val="o"/>
      <w:lvlJc w:val="left"/>
      <w:pPr>
        <w:tabs>
          <w:tab w:val="num" w:pos="0"/>
        </w:tabs>
        <w:ind w:left="1440" w:hanging="360"/>
      </w:pPr>
      <w:rPr>
        <w:rFonts w:ascii="Courier New" w:hAnsi="Courier New" w:cs="Courier New"/>
        <w:sz w:val="22"/>
        <w:szCs w:val="22"/>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lang w:val="en-IN"/>
      </w:rPr>
    </w:lvl>
    <w:lvl w:ilvl="4">
      <w:start w:val="1"/>
      <w:numFmt w:val="bullet"/>
      <w:lvlText w:val="o"/>
      <w:lvlJc w:val="left"/>
      <w:pPr>
        <w:tabs>
          <w:tab w:val="num" w:pos="0"/>
        </w:tabs>
        <w:ind w:left="3600" w:hanging="360"/>
      </w:pPr>
      <w:rPr>
        <w:rFonts w:ascii="Courier New" w:hAnsi="Courier New" w:cs="Courier New"/>
        <w:sz w:val="22"/>
        <w:szCs w:val="22"/>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lang w:val="en-IN"/>
      </w:rPr>
    </w:lvl>
    <w:lvl w:ilvl="7">
      <w:start w:val="1"/>
      <w:numFmt w:val="bullet"/>
      <w:lvlText w:val="o"/>
      <w:lvlJc w:val="left"/>
      <w:pPr>
        <w:tabs>
          <w:tab w:val="num" w:pos="0"/>
        </w:tabs>
        <w:ind w:left="5760" w:hanging="360"/>
      </w:pPr>
      <w:rPr>
        <w:rFonts w:ascii="Courier New" w:hAnsi="Courier New" w:cs="Courier New"/>
        <w:sz w:val="22"/>
        <w:szCs w:val="22"/>
      </w:rPr>
    </w:lvl>
    <w:lvl w:ilvl="8">
      <w:start w:val="1"/>
      <w:numFmt w:val="bullet"/>
      <w:lvlText w:val=""/>
      <w:lvlJc w:val="left"/>
      <w:pPr>
        <w:tabs>
          <w:tab w:val="num" w:pos="0"/>
        </w:tabs>
        <w:ind w:left="6480" w:hanging="360"/>
      </w:pPr>
      <w:rPr>
        <w:rFonts w:ascii="Wingdings" w:hAnsi="Wingdings" w:cs="Wingdings"/>
      </w:rPr>
    </w:lvl>
  </w:abstractNum>
  <w:abstractNum w:abstractNumId="6">
    <w:nsid w:val="0E690FEA"/>
    <w:multiLevelType w:val="hybridMultilevel"/>
    <w:tmpl w:val="6E809DF6"/>
    <w:lvl w:ilvl="0" w:tplc="8A2656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E23D58"/>
    <w:multiLevelType w:val="hybridMultilevel"/>
    <w:tmpl w:val="0D8C12FE"/>
    <w:lvl w:ilvl="0" w:tplc="8A2656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B97123"/>
    <w:multiLevelType w:val="hybridMultilevel"/>
    <w:tmpl w:val="928EE7E0"/>
    <w:lvl w:ilvl="0" w:tplc="8A2656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4204E"/>
    <w:multiLevelType w:val="hybridMultilevel"/>
    <w:tmpl w:val="30C0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CB3EB0"/>
    <w:multiLevelType w:val="hybridMultilevel"/>
    <w:tmpl w:val="4CFE45FE"/>
    <w:lvl w:ilvl="0" w:tplc="8A2656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34ABE"/>
    <w:multiLevelType w:val="multilevel"/>
    <w:tmpl w:val="55334A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07958EA"/>
    <w:multiLevelType w:val="hybridMultilevel"/>
    <w:tmpl w:val="6444EF26"/>
    <w:lvl w:ilvl="0" w:tplc="140C5A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46537F0"/>
    <w:multiLevelType w:val="hybridMultilevel"/>
    <w:tmpl w:val="8D0A49FC"/>
    <w:lvl w:ilvl="0" w:tplc="F3B405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70151D4"/>
    <w:multiLevelType w:val="multilevel"/>
    <w:tmpl w:val="670151D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nsid w:val="69DF5DF5"/>
    <w:multiLevelType w:val="hybridMultilevel"/>
    <w:tmpl w:val="762AB9CC"/>
    <w:lvl w:ilvl="0" w:tplc="8A2656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14"/>
  </w:num>
  <w:num w:numId="9">
    <w:abstractNumId w:val="9"/>
  </w:num>
  <w:num w:numId="10">
    <w:abstractNumId w:val="8"/>
  </w:num>
  <w:num w:numId="11">
    <w:abstractNumId w:val="10"/>
  </w:num>
  <w:num w:numId="12">
    <w:abstractNumId w:val="6"/>
  </w:num>
  <w:num w:numId="13">
    <w:abstractNumId w:val="7"/>
  </w:num>
  <w:num w:numId="14">
    <w:abstractNumId w:val="15"/>
  </w:num>
  <w:num w:numId="15">
    <w:abstractNumId w:val="13"/>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B6B10"/>
    <w:rsid w:val="00004747"/>
    <w:rsid w:val="00015F1A"/>
    <w:rsid w:val="00022276"/>
    <w:rsid w:val="00024424"/>
    <w:rsid w:val="00024AEF"/>
    <w:rsid w:val="00026C31"/>
    <w:rsid w:val="00027160"/>
    <w:rsid w:val="00027FD4"/>
    <w:rsid w:val="00032C8D"/>
    <w:rsid w:val="00033C19"/>
    <w:rsid w:val="00041290"/>
    <w:rsid w:val="000415EA"/>
    <w:rsid w:val="00042C15"/>
    <w:rsid w:val="00045A6C"/>
    <w:rsid w:val="000475AD"/>
    <w:rsid w:val="000530CD"/>
    <w:rsid w:val="00053DF3"/>
    <w:rsid w:val="000600A6"/>
    <w:rsid w:val="000665B5"/>
    <w:rsid w:val="000672F9"/>
    <w:rsid w:val="0007079B"/>
    <w:rsid w:val="000707C9"/>
    <w:rsid w:val="00083017"/>
    <w:rsid w:val="000908DC"/>
    <w:rsid w:val="000964BD"/>
    <w:rsid w:val="00096E05"/>
    <w:rsid w:val="00096EF6"/>
    <w:rsid w:val="000A3C6E"/>
    <w:rsid w:val="000B2956"/>
    <w:rsid w:val="000C06F8"/>
    <w:rsid w:val="000D3059"/>
    <w:rsid w:val="000D554E"/>
    <w:rsid w:val="000E7791"/>
    <w:rsid w:val="000F0E8F"/>
    <w:rsid w:val="000F5B10"/>
    <w:rsid w:val="00103C2C"/>
    <w:rsid w:val="00117BED"/>
    <w:rsid w:val="00120921"/>
    <w:rsid w:val="001213EF"/>
    <w:rsid w:val="00125554"/>
    <w:rsid w:val="00130C90"/>
    <w:rsid w:val="00133FDE"/>
    <w:rsid w:val="00137A5C"/>
    <w:rsid w:val="00141D6D"/>
    <w:rsid w:val="001475F5"/>
    <w:rsid w:val="00150113"/>
    <w:rsid w:val="00152587"/>
    <w:rsid w:val="001533A8"/>
    <w:rsid w:val="001657DC"/>
    <w:rsid w:val="0018704A"/>
    <w:rsid w:val="0019490E"/>
    <w:rsid w:val="001A7B88"/>
    <w:rsid w:val="001B06DD"/>
    <w:rsid w:val="001B4836"/>
    <w:rsid w:val="001C4BF5"/>
    <w:rsid w:val="001D4B3A"/>
    <w:rsid w:val="001D5065"/>
    <w:rsid w:val="001D6644"/>
    <w:rsid w:val="001D73D6"/>
    <w:rsid w:val="001E07AF"/>
    <w:rsid w:val="001E1CD7"/>
    <w:rsid w:val="001E26F8"/>
    <w:rsid w:val="001F1185"/>
    <w:rsid w:val="001F4F56"/>
    <w:rsid w:val="001F7E67"/>
    <w:rsid w:val="002033E1"/>
    <w:rsid w:val="0020608F"/>
    <w:rsid w:val="002131ED"/>
    <w:rsid w:val="0021656B"/>
    <w:rsid w:val="00224EED"/>
    <w:rsid w:val="00231007"/>
    <w:rsid w:val="002407D7"/>
    <w:rsid w:val="002407E6"/>
    <w:rsid w:val="00240878"/>
    <w:rsid w:val="00243EE9"/>
    <w:rsid w:val="002457A4"/>
    <w:rsid w:val="0025222C"/>
    <w:rsid w:val="00253609"/>
    <w:rsid w:val="00255E0E"/>
    <w:rsid w:val="00257E47"/>
    <w:rsid w:val="00260EA3"/>
    <w:rsid w:val="00262F61"/>
    <w:rsid w:val="0027066F"/>
    <w:rsid w:val="002737E6"/>
    <w:rsid w:val="00277F6E"/>
    <w:rsid w:val="002818A9"/>
    <w:rsid w:val="00285218"/>
    <w:rsid w:val="00294864"/>
    <w:rsid w:val="00297A65"/>
    <w:rsid w:val="002A10B7"/>
    <w:rsid w:val="002A25B0"/>
    <w:rsid w:val="002B6284"/>
    <w:rsid w:val="002D4D67"/>
    <w:rsid w:val="002E13B6"/>
    <w:rsid w:val="002E3642"/>
    <w:rsid w:val="002E55A7"/>
    <w:rsid w:val="002F47C3"/>
    <w:rsid w:val="002F498A"/>
    <w:rsid w:val="002F69FF"/>
    <w:rsid w:val="002F7887"/>
    <w:rsid w:val="002F7C1E"/>
    <w:rsid w:val="00303B41"/>
    <w:rsid w:val="003120E4"/>
    <w:rsid w:val="00313566"/>
    <w:rsid w:val="00315C1C"/>
    <w:rsid w:val="00326869"/>
    <w:rsid w:val="003274E3"/>
    <w:rsid w:val="00327614"/>
    <w:rsid w:val="00327D05"/>
    <w:rsid w:val="00340FB1"/>
    <w:rsid w:val="00352689"/>
    <w:rsid w:val="00355485"/>
    <w:rsid w:val="00357705"/>
    <w:rsid w:val="00361D72"/>
    <w:rsid w:val="00362235"/>
    <w:rsid w:val="0036430F"/>
    <w:rsid w:val="0036655E"/>
    <w:rsid w:val="0037147B"/>
    <w:rsid w:val="00383FAF"/>
    <w:rsid w:val="003875CF"/>
    <w:rsid w:val="00390A35"/>
    <w:rsid w:val="0039120D"/>
    <w:rsid w:val="00394A26"/>
    <w:rsid w:val="00396899"/>
    <w:rsid w:val="003C52F0"/>
    <w:rsid w:val="003D0038"/>
    <w:rsid w:val="003D125F"/>
    <w:rsid w:val="003D375C"/>
    <w:rsid w:val="003F16C0"/>
    <w:rsid w:val="0040176E"/>
    <w:rsid w:val="00411388"/>
    <w:rsid w:val="00412322"/>
    <w:rsid w:val="00412BC9"/>
    <w:rsid w:val="00415882"/>
    <w:rsid w:val="00417E5D"/>
    <w:rsid w:val="00424F92"/>
    <w:rsid w:val="00440ECE"/>
    <w:rsid w:val="00441C51"/>
    <w:rsid w:val="004445C0"/>
    <w:rsid w:val="00452B6D"/>
    <w:rsid w:val="00455E93"/>
    <w:rsid w:val="00465067"/>
    <w:rsid w:val="004724F1"/>
    <w:rsid w:val="00472B93"/>
    <w:rsid w:val="00477E18"/>
    <w:rsid w:val="00482D3C"/>
    <w:rsid w:val="004942C6"/>
    <w:rsid w:val="004A25B0"/>
    <w:rsid w:val="004A4593"/>
    <w:rsid w:val="004A6E1D"/>
    <w:rsid w:val="004B11DC"/>
    <w:rsid w:val="004B3D3E"/>
    <w:rsid w:val="004B7015"/>
    <w:rsid w:val="004C0538"/>
    <w:rsid w:val="004C0C58"/>
    <w:rsid w:val="004C4FBF"/>
    <w:rsid w:val="004C59E7"/>
    <w:rsid w:val="004C5E1A"/>
    <w:rsid w:val="004C66B2"/>
    <w:rsid w:val="004C7F94"/>
    <w:rsid w:val="004E74B1"/>
    <w:rsid w:val="004F2633"/>
    <w:rsid w:val="004F3B39"/>
    <w:rsid w:val="00505848"/>
    <w:rsid w:val="00505A6A"/>
    <w:rsid w:val="0050683C"/>
    <w:rsid w:val="00510FC8"/>
    <w:rsid w:val="005134CD"/>
    <w:rsid w:val="0051375F"/>
    <w:rsid w:val="0052290A"/>
    <w:rsid w:val="00523AAC"/>
    <w:rsid w:val="00524769"/>
    <w:rsid w:val="00534C04"/>
    <w:rsid w:val="005432C1"/>
    <w:rsid w:val="00552FC8"/>
    <w:rsid w:val="00553D6C"/>
    <w:rsid w:val="005579D5"/>
    <w:rsid w:val="00560272"/>
    <w:rsid w:val="00581401"/>
    <w:rsid w:val="0058147D"/>
    <w:rsid w:val="0058445B"/>
    <w:rsid w:val="0058658B"/>
    <w:rsid w:val="00586D3F"/>
    <w:rsid w:val="005A1DA4"/>
    <w:rsid w:val="005A2F66"/>
    <w:rsid w:val="005A7C59"/>
    <w:rsid w:val="005B1F1E"/>
    <w:rsid w:val="005B4DC9"/>
    <w:rsid w:val="005C388B"/>
    <w:rsid w:val="005C48AD"/>
    <w:rsid w:val="005C7DBC"/>
    <w:rsid w:val="005D3C4C"/>
    <w:rsid w:val="005D3F0B"/>
    <w:rsid w:val="005E02FC"/>
    <w:rsid w:val="005F1DEF"/>
    <w:rsid w:val="005F34A6"/>
    <w:rsid w:val="005F38F9"/>
    <w:rsid w:val="0060226F"/>
    <w:rsid w:val="0061135B"/>
    <w:rsid w:val="006141F5"/>
    <w:rsid w:val="00620F04"/>
    <w:rsid w:val="006227A1"/>
    <w:rsid w:val="00622B06"/>
    <w:rsid w:val="00622CB6"/>
    <w:rsid w:val="00624FD8"/>
    <w:rsid w:val="00627C23"/>
    <w:rsid w:val="00630928"/>
    <w:rsid w:val="00636E56"/>
    <w:rsid w:val="00644046"/>
    <w:rsid w:val="00644C58"/>
    <w:rsid w:val="0065143B"/>
    <w:rsid w:val="00651C2B"/>
    <w:rsid w:val="006558C5"/>
    <w:rsid w:val="00655E94"/>
    <w:rsid w:val="0065792C"/>
    <w:rsid w:val="00675956"/>
    <w:rsid w:val="0068090B"/>
    <w:rsid w:val="00684C1D"/>
    <w:rsid w:val="006900DF"/>
    <w:rsid w:val="00690E8F"/>
    <w:rsid w:val="006A3E4F"/>
    <w:rsid w:val="006B4979"/>
    <w:rsid w:val="006B6A40"/>
    <w:rsid w:val="006C0ABA"/>
    <w:rsid w:val="006C4D75"/>
    <w:rsid w:val="006D31BE"/>
    <w:rsid w:val="006D44B5"/>
    <w:rsid w:val="006D7F35"/>
    <w:rsid w:val="006E1CF9"/>
    <w:rsid w:val="006E543F"/>
    <w:rsid w:val="006E6B8E"/>
    <w:rsid w:val="006F435A"/>
    <w:rsid w:val="006F68A9"/>
    <w:rsid w:val="00700EF4"/>
    <w:rsid w:val="007067D1"/>
    <w:rsid w:val="00710070"/>
    <w:rsid w:val="00711920"/>
    <w:rsid w:val="00712F2F"/>
    <w:rsid w:val="0071505C"/>
    <w:rsid w:val="00755DE7"/>
    <w:rsid w:val="0075603D"/>
    <w:rsid w:val="00763914"/>
    <w:rsid w:val="00786AC8"/>
    <w:rsid w:val="007911F1"/>
    <w:rsid w:val="007977D1"/>
    <w:rsid w:val="007A1DDA"/>
    <w:rsid w:val="007A74C1"/>
    <w:rsid w:val="007B406F"/>
    <w:rsid w:val="007C626A"/>
    <w:rsid w:val="007D1B0D"/>
    <w:rsid w:val="007E3C9C"/>
    <w:rsid w:val="007E78F7"/>
    <w:rsid w:val="007F22E0"/>
    <w:rsid w:val="007F40F6"/>
    <w:rsid w:val="007F74D9"/>
    <w:rsid w:val="008024E5"/>
    <w:rsid w:val="0081526E"/>
    <w:rsid w:val="008211A1"/>
    <w:rsid w:val="0082380D"/>
    <w:rsid w:val="0083111A"/>
    <w:rsid w:val="0083460B"/>
    <w:rsid w:val="00840D4A"/>
    <w:rsid w:val="0084133B"/>
    <w:rsid w:val="008462BE"/>
    <w:rsid w:val="008515F9"/>
    <w:rsid w:val="0086008C"/>
    <w:rsid w:val="00861AF2"/>
    <w:rsid w:val="00861C2A"/>
    <w:rsid w:val="008712A5"/>
    <w:rsid w:val="008765E6"/>
    <w:rsid w:val="00880D08"/>
    <w:rsid w:val="00887608"/>
    <w:rsid w:val="00891C14"/>
    <w:rsid w:val="00893678"/>
    <w:rsid w:val="00894670"/>
    <w:rsid w:val="008A04CF"/>
    <w:rsid w:val="008A0CB6"/>
    <w:rsid w:val="008A12A8"/>
    <w:rsid w:val="008A6CB2"/>
    <w:rsid w:val="008B3CED"/>
    <w:rsid w:val="008B7741"/>
    <w:rsid w:val="008C5825"/>
    <w:rsid w:val="008C60E4"/>
    <w:rsid w:val="008E4F0B"/>
    <w:rsid w:val="008E537C"/>
    <w:rsid w:val="009045C4"/>
    <w:rsid w:val="00906190"/>
    <w:rsid w:val="009076D6"/>
    <w:rsid w:val="009078B0"/>
    <w:rsid w:val="0091210C"/>
    <w:rsid w:val="00912DFC"/>
    <w:rsid w:val="00923676"/>
    <w:rsid w:val="00925424"/>
    <w:rsid w:val="0093066D"/>
    <w:rsid w:val="00934EA3"/>
    <w:rsid w:val="00936D42"/>
    <w:rsid w:val="009430B8"/>
    <w:rsid w:val="009539D4"/>
    <w:rsid w:val="009577A5"/>
    <w:rsid w:val="00957E07"/>
    <w:rsid w:val="00973ACC"/>
    <w:rsid w:val="00975C50"/>
    <w:rsid w:val="00982EFF"/>
    <w:rsid w:val="00986F7E"/>
    <w:rsid w:val="00993F20"/>
    <w:rsid w:val="00995890"/>
    <w:rsid w:val="009A066E"/>
    <w:rsid w:val="009A0C3D"/>
    <w:rsid w:val="009A277D"/>
    <w:rsid w:val="009A6EB9"/>
    <w:rsid w:val="009A7093"/>
    <w:rsid w:val="009A73A8"/>
    <w:rsid w:val="009B65BC"/>
    <w:rsid w:val="009B7B05"/>
    <w:rsid w:val="009C37E9"/>
    <w:rsid w:val="009C5B5B"/>
    <w:rsid w:val="009C7501"/>
    <w:rsid w:val="009D0C3E"/>
    <w:rsid w:val="009D40EC"/>
    <w:rsid w:val="009E0475"/>
    <w:rsid w:val="009E0D0B"/>
    <w:rsid w:val="009E272D"/>
    <w:rsid w:val="009F5CEA"/>
    <w:rsid w:val="00A0040C"/>
    <w:rsid w:val="00A15A71"/>
    <w:rsid w:val="00A22EB8"/>
    <w:rsid w:val="00A3214D"/>
    <w:rsid w:val="00A35AAD"/>
    <w:rsid w:val="00A4113C"/>
    <w:rsid w:val="00A504DB"/>
    <w:rsid w:val="00A51ED1"/>
    <w:rsid w:val="00A554FC"/>
    <w:rsid w:val="00A57D63"/>
    <w:rsid w:val="00A63128"/>
    <w:rsid w:val="00A65B1B"/>
    <w:rsid w:val="00A7285F"/>
    <w:rsid w:val="00A745A9"/>
    <w:rsid w:val="00A8081D"/>
    <w:rsid w:val="00A850A0"/>
    <w:rsid w:val="00A860BF"/>
    <w:rsid w:val="00A86629"/>
    <w:rsid w:val="00A95609"/>
    <w:rsid w:val="00A97A97"/>
    <w:rsid w:val="00AA3F36"/>
    <w:rsid w:val="00AA4547"/>
    <w:rsid w:val="00AA5497"/>
    <w:rsid w:val="00AA549E"/>
    <w:rsid w:val="00AB1369"/>
    <w:rsid w:val="00AB1F15"/>
    <w:rsid w:val="00AB6B10"/>
    <w:rsid w:val="00AC08FD"/>
    <w:rsid w:val="00AC09B8"/>
    <w:rsid w:val="00AC66CB"/>
    <w:rsid w:val="00AC7D79"/>
    <w:rsid w:val="00AD6229"/>
    <w:rsid w:val="00AE101F"/>
    <w:rsid w:val="00AE657D"/>
    <w:rsid w:val="00B01AAB"/>
    <w:rsid w:val="00B027F1"/>
    <w:rsid w:val="00B07E6E"/>
    <w:rsid w:val="00B15B65"/>
    <w:rsid w:val="00B16CE7"/>
    <w:rsid w:val="00B2002A"/>
    <w:rsid w:val="00B27291"/>
    <w:rsid w:val="00B32304"/>
    <w:rsid w:val="00B324DE"/>
    <w:rsid w:val="00B44CC4"/>
    <w:rsid w:val="00B459EE"/>
    <w:rsid w:val="00B523E0"/>
    <w:rsid w:val="00B57946"/>
    <w:rsid w:val="00B638BA"/>
    <w:rsid w:val="00B7477F"/>
    <w:rsid w:val="00B775DD"/>
    <w:rsid w:val="00B83FD3"/>
    <w:rsid w:val="00B84797"/>
    <w:rsid w:val="00BA308B"/>
    <w:rsid w:val="00BA532D"/>
    <w:rsid w:val="00BB05F0"/>
    <w:rsid w:val="00BB153A"/>
    <w:rsid w:val="00BB1BC8"/>
    <w:rsid w:val="00BB26F6"/>
    <w:rsid w:val="00BD1E46"/>
    <w:rsid w:val="00BD3741"/>
    <w:rsid w:val="00BD3FFA"/>
    <w:rsid w:val="00BD47BC"/>
    <w:rsid w:val="00BD57BA"/>
    <w:rsid w:val="00BE245D"/>
    <w:rsid w:val="00BE3315"/>
    <w:rsid w:val="00BE419E"/>
    <w:rsid w:val="00BE4A2B"/>
    <w:rsid w:val="00BF2931"/>
    <w:rsid w:val="00BF5268"/>
    <w:rsid w:val="00BF7219"/>
    <w:rsid w:val="00C0619C"/>
    <w:rsid w:val="00C15EDD"/>
    <w:rsid w:val="00C179A0"/>
    <w:rsid w:val="00C25FED"/>
    <w:rsid w:val="00C27FA9"/>
    <w:rsid w:val="00C31146"/>
    <w:rsid w:val="00C354B8"/>
    <w:rsid w:val="00C4302E"/>
    <w:rsid w:val="00C47685"/>
    <w:rsid w:val="00C54C8C"/>
    <w:rsid w:val="00C64C5A"/>
    <w:rsid w:val="00C66DB8"/>
    <w:rsid w:val="00C72C37"/>
    <w:rsid w:val="00C82CD5"/>
    <w:rsid w:val="00C837B2"/>
    <w:rsid w:val="00C85DCF"/>
    <w:rsid w:val="00C86ABE"/>
    <w:rsid w:val="00CA114E"/>
    <w:rsid w:val="00CA674B"/>
    <w:rsid w:val="00CB00DD"/>
    <w:rsid w:val="00CC1310"/>
    <w:rsid w:val="00CC4A17"/>
    <w:rsid w:val="00CD31EC"/>
    <w:rsid w:val="00CD4D34"/>
    <w:rsid w:val="00CE1215"/>
    <w:rsid w:val="00CE429D"/>
    <w:rsid w:val="00CE4CBA"/>
    <w:rsid w:val="00CF0A7E"/>
    <w:rsid w:val="00D0606C"/>
    <w:rsid w:val="00D11A0A"/>
    <w:rsid w:val="00D22430"/>
    <w:rsid w:val="00D24345"/>
    <w:rsid w:val="00D4122C"/>
    <w:rsid w:val="00D45ABF"/>
    <w:rsid w:val="00D46769"/>
    <w:rsid w:val="00D5080D"/>
    <w:rsid w:val="00D5152B"/>
    <w:rsid w:val="00D63D05"/>
    <w:rsid w:val="00D70140"/>
    <w:rsid w:val="00D80C1B"/>
    <w:rsid w:val="00D9182B"/>
    <w:rsid w:val="00D9375F"/>
    <w:rsid w:val="00D972BD"/>
    <w:rsid w:val="00DA0F11"/>
    <w:rsid w:val="00DA66F3"/>
    <w:rsid w:val="00DB1B53"/>
    <w:rsid w:val="00DB1FDD"/>
    <w:rsid w:val="00DB31AC"/>
    <w:rsid w:val="00DB45E3"/>
    <w:rsid w:val="00DB7315"/>
    <w:rsid w:val="00DC2564"/>
    <w:rsid w:val="00DC3602"/>
    <w:rsid w:val="00DD5F0E"/>
    <w:rsid w:val="00DD7F9A"/>
    <w:rsid w:val="00DF1129"/>
    <w:rsid w:val="00DF5424"/>
    <w:rsid w:val="00DF69D5"/>
    <w:rsid w:val="00DF7F9A"/>
    <w:rsid w:val="00E036A2"/>
    <w:rsid w:val="00E0742C"/>
    <w:rsid w:val="00E10EB5"/>
    <w:rsid w:val="00E14FF2"/>
    <w:rsid w:val="00E21859"/>
    <w:rsid w:val="00E22A1E"/>
    <w:rsid w:val="00E52027"/>
    <w:rsid w:val="00E56114"/>
    <w:rsid w:val="00E62A6B"/>
    <w:rsid w:val="00E671A4"/>
    <w:rsid w:val="00E7351F"/>
    <w:rsid w:val="00E73A71"/>
    <w:rsid w:val="00E83BDA"/>
    <w:rsid w:val="00E92ADC"/>
    <w:rsid w:val="00E97174"/>
    <w:rsid w:val="00EA0800"/>
    <w:rsid w:val="00EA3C71"/>
    <w:rsid w:val="00EA56FE"/>
    <w:rsid w:val="00EA5FE3"/>
    <w:rsid w:val="00EB7D0E"/>
    <w:rsid w:val="00EC07EA"/>
    <w:rsid w:val="00EC509C"/>
    <w:rsid w:val="00EE1B28"/>
    <w:rsid w:val="00EF1468"/>
    <w:rsid w:val="00EF1703"/>
    <w:rsid w:val="00EF7AEB"/>
    <w:rsid w:val="00F06A29"/>
    <w:rsid w:val="00F145F2"/>
    <w:rsid w:val="00F14B9F"/>
    <w:rsid w:val="00F14E23"/>
    <w:rsid w:val="00F33EFF"/>
    <w:rsid w:val="00F361B9"/>
    <w:rsid w:val="00F463A9"/>
    <w:rsid w:val="00F512BA"/>
    <w:rsid w:val="00F60AB1"/>
    <w:rsid w:val="00F61D1E"/>
    <w:rsid w:val="00F63E7C"/>
    <w:rsid w:val="00F6604F"/>
    <w:rsid w:val="00F67C4E"/>
    <w:rsid w:val="00F7025E"/>
    <w:rsid w:val="00F71B27"/>
    <w:rsid w:val="00F72C89"/>
    <w:rsid w:val="00F843C2"/>
    <w:rsid w:val="00F93DCF"/>
    <w:rsid w:val="00FA0D12"/>
    <w:rsid w:val="00FA16EA"/>
    <w:rsid w:val="00FA2F8F"/>
    <w:rsid w:val="00FA324C"/>
    <w:rsid w:val="00FB0D01"/>
    <w:rsid w:val="00FB3591"/>
    <w:rsid w:val="00FC2090"/>
    <w:rsid w:val="00FC7F72"/>
    <w:rsid w:val="00FD46D0"/>
    <w:rsid w:val="00FD4A54"/>
    <w:rsid w:val="00FE31DF"/>
    <w:rsid w:val="00FE3E87"/>
    <w:rsid w:val="00FE6B5B"/>
    <w:rsid w:val="00FF397F"/>
    <w:rsid w:val="00FF78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2BA"/>
  </w:style>
  <w:style w:type="paragraph" w:styleId="Heading4">
    <w:name w:val="heading 4"/>
    <w:basedOn w:val="Normal"/>
    <w:next w:val="Normal"/>
    <w:link w:val="Heading4Char"/>
    <w:qFormat/>
    <w:rsid w:val="000F0E8F"/>
    <w:pPr>
      <w:keepNext/>
      <w:suppressAutoHyphens/>
      <w:spacing w:before="240" w:after="60" w:line="240" w:lineRule="auto"/>
      <w:outlineLvl w:val="3"/>
    </w:pPr>
    <w:rPr>
      <w:rFonts w:ascii="Times New Roman" w:eastAsia="Times New Roman" w:hAnsi="Times New Roman" w:cs="Times New Roman"/>
      <w:b/>
      <w:bCs/>
      <w:sz w:val="28"/>
      <w:szCs w:val="28"/>
      <w:lang w:eastAsia="zh-CN"/>
    </w:rPr>
  </w:style>
  <w:style w:type="paragraph" w:styleId="Heading5">
    <w:name w:val="heading 5"/>
    <w:basedOn w:val="Normal"/>
    <w:next w:val="Normal"/>
    <w:link w:val="Heading5Char"/>
    <w:uiPriority w:val="9"/>
    <w:semiHidden/>
    <w:unhideWhenUsed/>
    <w:qFormat/>
    <w:rsid w:val="0089467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89467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9F5C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9F5CEA"/>
  </w:style>
  <w:style w:type="character" w:customStyle="1" w:styleId="apple-converted-space">
    <w:name w:val="apple-converted-space"/>
    <w:basedOn w:val="DefaultParagraphFont"/>
    <w:rsid w:val="009F5CEA"/>
  </w:style>
  <w:style w:type="character" w:customStyle="1" w:styleId="bold">
    <w:name w:val="bold"/>
    <w:basedOn w:val="DefaultParagraphFont"/>
    <w:rsid w:val="009F5CEA"/>
  </w:style>
  <w:style w:type="paragraph" w:customStyle="1" w:styleId="workdates">
    <w:name w:val="work_dates"/>
    <w:basedOn w:val="Normal"/>
    <w:rsid w:val="009F5C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9F5C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nhideWhenUsed/>
    <w:rsid w:val="006E1C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0F0E8F"/>
    <w:rPr>
      <w:rFonts w:ascii="Times New Roman" w:eastAsia="Times New Roman" w:hAnsi="Times New Roman" w:cs="Times New Roman"/>
      <w:b/>
      <w:bCs/>
      <w:sz w:val="28"/>
      <w:szCs w:val="28"/>
      <w:lang w:eastAsia="zh-CN"/>
    </w:rPr>
  </w:style>
  <w:style w:type="character" w:styleId="Hyperlink">
    <w:name w:val="Hyperlink"/>
    <w:rsid w:val="000F0E8F"/>
    <w:rPr>
      <w:color w:val="0000FF"/>
      <w:u w:val="single"/>
    </w:rPr>
  </w:style>
  <w:style w:type="paragraph" w:styleId="ListParagraph">
    <w:name w:val="List Paragraph"/>
    <w:basedOn w:val="Normal"/>
    <w:qFormat/>
    <w:rsid w:val="000F0E8F"/>
    <w:pPr>
      <w:suppressAutoHyphens/>
      <w:spacing w:after="0" w:line="240" w:lineRule="auto"/>
      <w:ind w:left="720"/>
    </w:pPr>
    <w:rPr>
      <w:rFonts w:ascii="Times New Roman" w:eastAsia="Times New Roman" w:hAnsi="Times New Roman" w:cs="Times New Roman"/>
      <w:sz w:val="24"/>
      <w:szCs w:val="24"/>
      <w:lang w:eastAsia="zh-CN"/>
    </w:rPr>
  </w:style>
  <w:style w:type="paragraph" w:customStyle="1" w:styleId="NormalTrebuchetMS">
    <w:name w:val="Normal + Trebuchet MS"/>
    <w:basedOn w:val="Normal"/>
    <w:rsid w:val="000F0E8F"/>
    <w:pPr>
      <w:numPr>
        <w:numId w:val="4"/>
      </w:numPr>
      <w:suppressAutoHyphens/>
      <w:spacing w:after="0" w:line="240" w:lineRule="auto"/>
    </w:pPr>
    <w:rPr>
      <w:rFonts w:ascii="Arial" w:eastAsia="Times New Roman" w:hAnsi="Arial" w:cs="Arial"/>
      <w:sz w:val="20"/>
      <w:szCs w:val="20"/>
      <w:lang w:eastAsia="zh-CN"/>
    </w:rPr>
  </w:style>
  <w:style w:type="character" w:customStyle="1" w:styleId="Heading5Char">
    <w:name w:val="Heading 5 Char"/>
    <w:basedOn w:val="DefaultParagraphFont"/>
    <w:link w:val="Heading5"/>
    <w:uiPriority w:val="9"/>
    <w:semiHidden/>
    <w:rsid w:val="00894670"/>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uiPriority w:val="9"/>
    <w:semiHidden/>
    <w:rsid w:val="00894670"/>
    <w:rPr>
      <w:rFonts w:asciiTheme="majorHAnsi" w:eastAsiaTheme="majorEastAsia" w:hAnsiTheme="majorHAnsi" w:cstheme="majorBidi"/>
      <w:i/>
      <w:iCs/>
      <w:color w:val="1F4D78" w:themeColor="accent1" w:themeShade="7F"/>
    </w:rPr>
  </w:style>
  <w:style w:type="paragraph" w:styleId="BodyText">
    <w:name w:val="Body Text"/>
    <w:basedOn w:val="Normal"/>
    <w:link w:val="BodyTextChar"/>
    <w:rsid w:val="00894670"/>
    <w:pPr>
      <w:spacing w:after="0" w:line="240" w:lineRule="auto"/>
    </w:pPr>
    <w:rPr>
      <w:rFonts w:ascii="Times New Roman" w:eastAsia="Times New Roman" w:hAnsi="Times New Roman" w:cs="Times New Roman"/>
      <w:b/>
      <w:sz w:val="24"/>
      <w:szCs w:val="24"/>
    </w:rPr>
  </w:style>
  <w:style w:type="character" w:customStyle="1" w:styleId="BodyTextChar">
    <w:name w:val="Body Text Char"/>
    <w:basedOn w:val="DefaultParagraphFont"/>
    <w:link w:val="BodyText"/>
    <w:rsid w:val="00894670"/>
    <w:rPr>
      <w:rFonts w:ascii="Times New Roman" w:eastAsia="Times New Roman" w:hAnsi="Times New Roman" w:cs="Times New Roman"/>
      <w:b/>
      <w:sz w:val="24"/>
      <w:szCs w:val="24"/>
    </w:rPr>
  </w:style>
  <w:style w:type="paragraph" w:styleId="Header">
    <w:name w:val="header"/>
    <w:basedOn w:val="Normal"/>
    <w:link w:val="HeaderChar"/>
    <w:uiPriority w:val="99"/>
    <w:unhideWhenUsed/>
    <w:rsid w:val="00894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670"/>
  </w:style>
  <w:style w:type="paragraph" w:styleId="Footer">
    <w:name w:val="footer"/>
    <w:basedOn w:val="Normal"/>
    <w:link w:val="FooterChar"/>
    <w:uiPriority w:val="99"/>
    <w:unhideWhenUsed/>
    <w:rsid w:val="00894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670"/>
  </w:style>
  <w:style w:type="paragraph" w:styleId="NoSpacing">
    <w:name w:val="No Spacing"/>
    <w:uiPriority w:val="1"/>
    <w:qFormat/>
    <w:rsid w:val="00C66DB8"/>
    <w:pPr>
      <w:spacing w:after="0" w:line="240" w:lineRule="auto"/>
    </w:pPr>
  </w:style>
</w:styles>
</file>

<file path=word/webSettings.xml><?xml version="1.0" encoding="utf-8"?>
<w:webSettings xmlns:r="http://schemas.openxmlformats.org/officeDocument/2006/relationships" xmlns:w="http://schemas.openxmlformats.org/wordprocessingml/2006/main">
  <w:divs>
    <w:div w:id="507913559">
      <w:bodyDiv w:val="1"/>
      <w:marLeft w:val="0"/>
      <w:marRight w:val="0"/>
      <w:marTop w:val="0"/>
      <w:marBottom w:val="0"/>
      <w:divBdr>
        <w:top w:val="none" w:sz="0" w:space="0" w:color="auto"/>
        <w:left w:val="none" w:sz="0" w:space="0" w:color="auto"/>
        <w:bottom w:val="none" w:sz="0" w:space="0" w:color="auto"/>
        <w:right w:val="none" w:sz="0" w:space="0" w:color="auto"/>
      </w:divBdr>
      <w:divsChild>
        <w:div w:id="1117407998">
          <w:marLeft w:val="0"/>
          <w:marRight w:val="0"/>
          <w:marTop w:val="0"/>
          <w:marBottom w:val="0"/>
          <w:divBdr>
            <w:top w:val="none" w:sz="0" w:space="0" w:color="auto"/>
            <w:left w:val="none" w:sz="0" w:space="0" w:color="auto"/>
            <w:bottom w:val="none" w:sz="0" w:space="0" w:color="auto"/>
            <w:right w:val="none" w:sz="0" w:space="0" w:color="auto"/>
          </w:divBdr>
          <w:divsChild>
            <w:div w:id="541134397">
              <w:marLeft w:val="0"/>
              <w:marRight w:val="0"/>
              <w:marTop w:val="0"/>
              <w:marBottom w:val="0"/>
              <w:divBdr>
                <w:top w:val="none" w:sz="0" w:space="0" w:color="auto"/>
                <w:left w:val="none" w:sz="0" w:space="0" w:color="auto"/>
                <w:bottom w:val="none" w:sz="0" w:space="0" w:color="auto"/>
                <w:right w:val="none" w:sz="0" w:space="0" w:color="auto"/>
              </w:divBdr>
            </w:div>
            <w:div w:id="9576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9150">
      <w:bodyDiv w:val="1"/>
      <w:marLeft w:val="0"/>
      <w:marRight w:val="0"/>
      <w:marTop w:val="0"/>
      <w:marBottom w:val="0"/>
      <w:divBdr>
        <w:top w:val="none" w:sz="0" w:space="0" w:color="auto"/>
        <w:left w:val="none" w:sz="0" w:space="0" w:color="auto"/>
        <w:bottom w:val="none" w:sz="0" w:space="0" w:color="auto"/>
        <w:right w:val="none" w:sz="0" w:space="0" w:color="auto"/>
      </w:divBdr>
      <w:divsChild>
        <w:div w:id="2141536087">
          <w:marLeft w:val="0"/>
          <w:marRight w:val="0"/>
          <w:marTop w:val="0"/>
          <w:marBottom w:val="0"/>
          <w:divBdr>
            <w:top w:val="none" w:sz="0" w:space="0" w:color="auto"/>
            <w:left w:val="none" w:sz="0" w:space="0" w:color="auto"/>
            <w:bottom w:val="none" w:sz="0" w:space="0" w:color="auto"/>
            <w:right w:val="none" w:sz="0" w:space="0" w:color="auto"/>
          </w:divBdr>
          <w:divsChild>
            <w:div w:id="1144927466">
              <w:marLeft w:val="0"/>
              <w:marRight w:val="0"/>
              <w:marTop w:val="0"/>
              <w:marBottom w:val="75"/>
              <w:divBdr>
                <w:top w:val="none" w:sz="0" w:space="0" w:color="auto"/>
                <w:left w:val="none" w:sz="0" w:space="0" w:color="auto"/>
                <w:bottom w:val="none" w:sz="0" w:space="0" w:color="auto"/>
                <w:right w:val="none" w:sz="0" w:space="0" w:color="auto"/>
              </w:divBdr>
              <w:divsChild>
                <w:div w:id="1681618107">
                  <w:marLeft w:val="0"/>
                  <w:marRight w:val="0"/>
                  <w:marTop w:val="0"/>
                  <w:marBottom w:val="0"/>
                  <w:divBdr>
                    <w:top w:val="none" w:sz="0" w:space="0" w:color="auto"/>
                    <w:left w:val="none" w:sz="0" w:space="0" w:color="auto"/>
                    <w:bottom w:val="none" w:sz="0" w:space="0" w:color="auto"/>
                    <w:right w:val="none" w:sz="0" w:space="0" w:color="auto"/>
                  </w:divBdr>
                  <w:divsChild>
                    <w:div w:id="1835878211">
                      <w:marLeft w:val="0"/>
                      <w:marRight w:val="0"/>
                      <w:marTop w:val="0"/>
                      <w:marBottom w:val="0"/>
                      <w:divBdr>
                        <w:top w:val="none" w:sz="0" w:space="0" w:color="auto"/>
                        <w:left w:val="none" w:sz="0" w:space="0" w:color="auto"/>
                        <w:bottom w:val="none" w:sz="0" w:space="0" w:color="auto"/>
                        <w:right w:val="none" w:sz="0" w:space="0" w:color="auto"/>
                      </w:divBdr>
                    </w:div>
                    <w:div w:id="20253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7295">
      <w:bodyDiv w:val="1"/>
      <w:marLeft w:val="0"/>
      <w:marRight w:val="0"/>
      <w:marTop w:val="0"/>
      <w:marBottom w:val="0"/>
      <w:divBdr>
        <w:top w:val="none" w:sz="0" w:space="0" w:color="auto"/>
        <w:left w:val="none" w:sz="0" w:space="0" w:color="auto"/>
        <w:bottom w:val="none" w:sz="0" w:space="0" w:color="auto"/>
        <w:right w:val="none" w:sz="0" w:space="0" w:color="auto"/>
      </w:divBdr>
    </w:div>
    <w:div w:id="1293749019">
      <w:bodyDiv w:val="1"/>
      <w:marLeft w:val="0"/>
      <w:marRight w:val="0"/>
      <w:marTop w:val="0"/>
      <w:marBottom w:val="0"/>
      <w:divBdr>
        <w:top w:val="none" w:sz="0" w:space="0" w:color="auto"/>
        <w:left w:val="none" w:sz="0" w:space="0" w:color="auto"/>
        <w:bottom w:val="none" w:sz="0" w:space="0" w:color="auto"/>
        <w:right w:val="none" w:sz="0" w:space="0" w:color="auto"/>
      </w:divBdr>
    </w:div>
    <w:div w:id="1495687086">
      <w:bodyDiv w:val="1"/>
      <w:marLeft w:val="0"/>
      <w:marRight w:val="0"/>
      <w:marTop w:val="0"/>
      <w:marBottom w:val="0"/>
      <w:divBdr>
        <w:top w:val="none" w:sz="0" w:space="0" w:color="auto"/>
        <w:left w:val="none" w:sz="0" w:space="0" w:color="auto"/>
        <w:bottom w:val="none" w:sz="0" w:space="0" w:color="auto"/>
        <w:right w:val="none" w:sz="0" w:space="0" w:color="auto"/>
      </w:divBdr>
      <w:divsChild>
        <w:div w:id="1977367251">
          <w:marLeft w:val="0"/>
          <w:marRight w:val="0"/>
          <w:marTop w:val="0"/>
          <w:marBottom w:val="0"/>
          <w:divBdr>
            <w:top w:val="none" w:sz="0" w:space="0" w:color="auto"/>
            <w:left w:val="none" w:sz="0" w:space="0" w:color="auto"/>
            <w:bottom w:val="none" w:sz="0" w:space="0" w:color="auto"/>
            <w:right w:val="none" w:sz="0" w:space="0" w:color="auto"/>
          </w:divBdr>
          <w:divsChild>
            <w:div w:id="1282044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72498449">
      <w:bodyDiv w:val="1"/>
      <w:marLeft w:val="0"/>
      <w:marRight w:val="0"/>
      <w:marTop w:val="0"/>
      <w:marBottom w:val="0"/>
      <w:divBdr>
        <w:top w:val="none" w:sz="0" w:space="0" w:color="auto"/>
        <w:left w:val="none" w:sz="0" w:space="0" w:color="auto"/>
        <w:bottom w:val="none" w:sz="0" w:space="0" w:color="auto"/>
        <w:right w:val="none" w:sz="0" w:space="0" w:color="auto"/>
      </w:divBdr>
      <w:divsChild>
        <w:div w:id="789319401">
          <w:marLeft w:val="0"/>
          <w:marRight w:val="0"/>
          <w:marTop w:val="0"/>
          <w:marBottom w:val="0"/>
          <w:divBdr>
            <w:top w:val="single" w:sz="12" w:space="0" w:color="CCCCCC"/>
            <w:left w:val="single" w:sz="12" w:space="0" w:color="CCCCCC"/>
            <w:bottom w:val="single" w:sz="12" w:space="0" w:color="CCCCCC"/>
            <w:right w:val="single" w:sz="12" w:space="0" w:color="CCCCCC"/>
          </w:divBdr>
          <w:divsChild>
            <w:div w:id="52631335">
              <w:marLeft w:val="0"/>
              <w:marRight w:val="0"/>
              <w:marTop w:val="0"/>
              <w:marBottom w:val="0"/>
              <w:divBdr>
                <w:top w:val="none" w:sz="0" w:space="0" w:color="auto"/>
                <w:left w:val="none" w:sz="0" w:space="0" w:color="auto"/>
                <w:bottom w:val="none" w:sz="0" w:space="0" w:color="auto"/>
                <w:right w:val="none" w:sz="0" w:space="0" w:color="auto"/>
              </w:divBdr>
              <w:divsChild>
                <w:div w:id="144399910">
                  <w:marLeft w:val="0"/>
                  <w:marRight w:val="0"/>
                  <w:marTop w:val="0"/>
                  <w:marBottom w:val="0"/>
                  <w:divBdr>
                    <w:top w:val="none" w:sz="0" w:space="0" w:color="auto"/>
                    <w:left w:val="none" w:sz="0" w:space="0" w:color="auto"/>
                    <w:bottom w:val="none" w:sz="0" w:space="0" w:color="auto"/>
                    <w:right w:val="none" w:sz="0" w:space="0" w:color="auto"/>
                  </w:divBdr>
                  <w:divsChild>
                    <w:div w:id="925959652">
                      <w:marLeft w:val="0"/>
                      <w:marRight w:val="0"/>
                      <w:marTop w:val="0"/>
                      <w:marBottom w:val="0"/>
                      <w:divBdr>
                        <w:top w:val="none" w:sz="0" w:space="0" w:color="auto"/>
                        <w:left w:val="none" w:sz="0" w:space="0" w:color="auto"/>
                        <w:bottom w:val="none" w:sz="0" w:space="0" w:color="auto"/>
                        <w:right w:val="none" w:sz="0" w:space="0" w:color="auto"/>
                      </w:divBdr>
                      <w:divsChild>
                        <w:div w:id="2029528175">
                          <w:marLeft w:val="0"/>
                          <w:marRight w:val="0"/>
                          <w:marTop w:val="0"/>
                          <w:marBottom w:val="0"/>
                          <w:divBdr>
                            <w:top w:val="none" w:sz="0" w:space="0" w:color="auto"/>
                            <w:left w:val="none" w:sz="0" w:space="0" w:color="auto"/>
                            <w:bottom w:val="none" w:sz="0" w:space="0" w:color="auto"/>
                            <w:right w:val="none" w:sz="0" w:space="0" w:color="auto"/>
                          </w:divBdr>
                          <w:divsChild>
                            <w:div w:id="1882988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878645">
      <w:bodyDiv w:val="1"/>
      <w:marLeft w:val="0"/>
      <w:marRight w:val="0"/>
      <w:marTop w:val="0"/>
      <w:marBottom w:val="0"/>
      <w:divBdr>
        <w:top w:val="none" w:sz="0" w:space="0" w:color="auto"/>
        <w:left w:val="none" w:sz="0" w:space="0" w:color="auto"/>
        <w:bottom w:val="none" w:sz="0" w:space="0" w:color="auto"/>
        <w:right w:val="none" w:sz="0" w:space="0" w:color="auto"/>
      </w:divBdr>
      <w:divsChild>
        <w:div w:id="884171965">
          <w:marLeft w:val="0"/>
          <w:marRight w:val="0"/>
          <w:marTop w:val="0"/>
          <w:marBottom w:val="0"/>
          <w:divBdr>
            <w:top w:val="none" w:sz="0" w:space="0" w:color="auto"/>
            <w:left w:val="none" w:sz="0" w:space="0" w:color="auto"/>
            <w:bottom w:val="none" w:sz="0" w:space="0" w:color="auto"/>
            <w:right w:val="none" w:sz="0" w:space="0" w:color="auto"/>
          </w:divBdr>
          <w:divsChild>
            <w:div w:id="1361541523">
              <w:marLeft w:val="0"/>
              <w:marRight w:val="0"/>
              <w:marTop w:val="0"/>
              <w:marBottom w:val="75"/>
              <w:divBdr>
                <w:top w:val="none" w:sz="0" w:space="0" w:color="auto"/>
                <w:left w:val="none" w:sz="0" w:space="0" w:color="auto"/>
                <w:bottom w:val="none" w:sz="0" w:space="0" w:color="auto"/>
                <w:right w:val="none" w:sz="0" w:space="0" w:color="auto"/>
              </w:divBdr>
              <w:divsChild>
                <w:div w:id="598492097">
                  <w:marLeft w:val="0"/>
                  <w:marRight w:val="0"/>
                  <w:marTop w:val="0"/>
                  <w:marBottom w:val="0"/>
                  <w:divBdr>
                    <w:top w:val="none" w:sz="0" w:space="0" w:color="auto"/>
                    <w:left w:val="none" w:sz="0" w:space="0" w:color="auto"/>
                    <w:bottom w:val="none" w:sz="0" w:space="0" w:color="auto"/>
                    <w:right w:val="none" w:sz="0" w:space="0" w:color="auto"/>
                  </w:divBdr>
                  <w:divsChild>
                    <w:div w:id="1864442677">
                      <w:marLeft w:val="0"/>
                      <w:marRight w:val="0"/>
                      <w:marTop w:val="0"/>
                      <w:marBottom w:val="0"/>
                      <w:divBdr>
                        <w:top w:val="none" w:sz="0" w:space="0" w:color="auto"/>
                        <w:left w:val="none" w:sz="0" w:space="0" w:color="auto"/>
                        <w:bottom w:val="none" w:sz="0" w:space="0" w:color="auto"/>
                        <w:right w:val="none" w:sz="0" w:space="0" w:color="auto"/>
                      </w:divBdr>
                    </w:div>
                    <w:div w:id="8029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64864-9D16-43E8-BFD0-1B5E7ED39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2017-01-11T18:24:00Z</dcterms:created>
  <dcterms:modified xsi:type="dcterms:W3CDTF">2017-01-11T18:24:00Z</dcterms:modified>
</cp:coreProperties>
</file>