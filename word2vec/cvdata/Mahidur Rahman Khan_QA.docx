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EE7" w:rsidRPr="00A65D6A" w:rsidRDefault="00DA4EE7" w:rsidP="00456433">
      <w:pPr>
        <w:pStyle w:val="NoSpacing"/>
        <w:spacing w:line="276" w:lineRule="auto"/>
        <w:jc w:val="both"/>
        <w:rPr>
          <w:rFonts w:asciiTheme="minorHAnsi" w:hAnsiTheme="minorHAnsi" w:cstheme="minorHAnsi"/>
        </w:rPr>
      </w:pPr>
    </w:p>
    <w:p w:rsidR="00A65D6A" w:rsidRDefault="00A65D6A" w:rsidP="00E851A8">
      <w:pPr>
        <w:shd w:val="clear" w:color="auto" w:fill="FFFFFF"/>
        <w:rPr>
          <w:rFonts w:asciiTheme="minorHAnsi" w:hAnsiTheme="minorHAnsi" w:cstheme="minorHAnsi"/>
          <w:b/>
          <w:bCs/>
          <w:color w:val="222222"/>
          <w:sz w:val="22"/>
          <w:szCs w:val="22"/>
        </w:rPr>
      </w:pPr>
      <w:bookmarkStart w:id="0" w:name="_GoBack"/>
      <w:proofErr w:type="spellStart"/>
      <w:r w:rsidRPr="00A65D6A">
        <w:rPr>
          <w:rFonts w:asciiTheme="minorHAnsi" w:hAnsiTheme="minorHAnsi" w:cstheme="minorHAnsi"/>
          <w:b/>
          <w:bCs/>
          <w:color w:val="222222"/>
          <w:sz w:val="22"/>
          <w:szCs w:val="22"/>
        </w:rPr>
        <w:t>Mahidur</w:t>
      </w:r>
      <w:proofErr w:type="spellEnd"/>
      <w:r w:rsidRPr="00A65D6A">
        <w:rPr>
          <w:rFonts w:asciiTheme="minorHAnsi" w:hAnsiTheme="minorHAnsi" w:cstheme="minorHAnsi"/>
          <w:b/>
          <w:bCs/>
          <w:color w:val="222222"/>
          <w:sz w:val="22"/>
          <w:szCs w:val="22"/>
        </w:rPr>
        <w:t xml:space="preserve"> Rahman Khan</w:t>
      </w:r>
    </w:p>
    <w:bookmarkEnd w:id="0"/>
    <w:p w:rsidR="00A65D6A" w:rsidRDefault="00A65D6A" w:rsidP="00456433">
      <w:pPr>
        <w:pStyle w:val="NoSpacing"/>
        <w:spacing w:line="276" w:lineRule="auto"/>
        <w:jc w:val="both"/>
        <w:rPr>
          <w:rFonts w:asciiTheme="minorHAnsi" w:eastAsia="Times New Roman" w:hAnsiTheme="minorHAnsi" w:cstheme="minorHAnsi"/>
        </w:rPr>
      </w:pPr>
      <w:r w:rsidRPr="00A65D6A">
        <w:rPr>
          <w:rFonts w:asciiTheme="minorHAnsi" w:eastAsia="Times New Roman" w:hAnsiTheme="minorHAnsi" w:cstheme="minorHAnsi"/>
        </w:rPr>
        <w:t xml:space="preserve">khan.mahidur07@gmail.com </w:t>
      </w:r>
    </w:p>
    <w:p w:rsidR="00A65D6A" w:rsidRDefault="00A65D6A" w:rsidP="00456433">
      <w:pPr>
        <w:pStyle w:val="NoSpacing"/>
        <w:spacing w:line="276" w:lineRule="auto"/>
        <w:jc w:val="both"/>
        <w:rPr>
          <w:rFonts w:asciiTheme="minorHAnsi" w:eastAsia="Times New Roman" w:hAnsiTheme="minorHAnsi" w:cstheme="minorHAnsi"/>
        </w:rPr>
      </w:pPr>
      <w:r w:rsidRPr="00A65D6A">
        <w:rPr>
          <w:rFonts w:asciiTheme="minorHAnsi" w:eastAsia="Times New Roman" w:hAnsiTheme="minorHAnsi" w:cstheme="minorHAnsi"/>
        </w:rPr>
        <w:t>872-704-0338</w:t>
      </w:r>
    </w:p>
    <w:p w:rsidR="003A32F3" w:rsidRPr="00A65D6A" w:rsidRDefault="003A32F3" w:rsidP="00456433">
      <w:pPr>
        <w:pStyle w:val="NoSpacing"/>
        <w:spacing w:line="276" w:lineRule="auto"/>
        <w:jc w:val="both"/>
        <w:rPr>
          <w:rFonts w:asciiTheme="minorHAnsi" w:hAnsiTheme="minorHAnsi" w:cstheme="minorHAnsi"/>
        </w:rPr>
      </w:pPr>
      <w:r w:rsidRPr="00A65D6A">
        <w:rPr>
          <w:rFonts w:asciiTheme="minorHAnsi" w:hAnsiTheme="minorHAnsi" w:cstheme="minorHAnsi"/>
        </w:rPr>
        <w:t>PROFESSIONAL SUMMARY:</w:t>
      </w:r>
    </w:p>
    <w:p w:rsidR="000C3BFF" w:rsidRPr="00A65D6A" w:rsidRDefault="000C3BFF" w:rsidP="00456433">
      <w:pPr>
        <w:pStyle w:val="NoSpacing"/>
        <w:spacing w:line="276" w:lineRule="auto"/>
        <w:jc w:val="both"/>
        <w:rPr>
          <w:rFonts w:asciiTheme="minorHAnsi" w:hAnsiTheme="minorHAnsi" w:cstheme="minorHAnsi"/>
        </w:rPr>
      </w:pPr>
    </w:p>
    <w:p w:rsidR="00AF7438" w:rsidRPr="00A65D6A" w:rsidRDefault="003A32F3" w:rsidP="00E851A8">
      <w:pPr>
        <w:pStyle w:val="NoSpacing"/>
        <w:numPr>
          <w:ilvl w:val="0"/>
          <w:numId w:val="20"/>
        </w:numPr>
        <w:rPr>
          <w:b w:val="0"/>
          <w:lang w:eastAsia="en-US"/>
        </w:rPr>
      </w:pPr>
      <w:r w:rsidRPr="00A65D6A">
        <w:rPr>
          <w:b w:val="0"/>
          <w:lang w:eastAsia="en-US"/>
        </w:rPr>
        <w:t xml:space="preserve">I </w:t>
      </w:r>
      <w:r w:rsidR="00CB4EC8" w:rsidRPr="00A65D6A">
        <w:rPr>
          <w:b w:val="0"/>
          <w:lang w:eastAsia="en-US"/>
        </w:rPr>
        <w:t xml:space="preserve">have </w:t>
      </w:r>
      <w:r w:rsidRPr="00A65D6A">
        <w:rPr>
          <w:b w:val="0"/>
          <w:lang w:eastAsia="en-US"/>
        </w:rPr>
        <w:t xml:space="preserve">been working as QA Tester for </w:t>
      </w:r>
      <w:r w:rsidR="000404EA" w:rsidRPr="00A65D6A">
        <w:rPr>
          <w:b w:val="0"/>
          <w:lang w:eastAsia="en-US"/>
        </w:rPr>
        <w:t xml:space="preserve">the past </w:t>
      </w:r>
      <w:r w:rsidR="00E609CB" w:rsidRPr="00A65D6A">
        <w:rPr>
          <w:b w:val="0"/>
          <w:lang w:eastAsia="en-US"/>
        </w:rPr>
        <w:t>6</w:t>
      </w:r>
      <w:r w:rsidR="000340CA" w:rsidRPr="00A65D6A">
        <w:rPr>
          <w:b w:val="0"/>
          <w:lang w:eastAsia="en-US"/>
        </w:rPr>
        <w:t xml:space="preserve"> years </w:t>
      </w:r>
      <w:r w:rsidR="006548E9" w:rsidRPr="00A65D6A">
        <w:rPr>
          <w:b w:val="0"/>
          <w:lang w:eastAsia="en-US"/>
        </w:rPr>
        <w:t xml:space="preserve">in </w:t>
      </w:r>
      <w:r w:rsidR="00A525D2" w:rsidRPr="00A65D6A">
        <w:rPr>
          <w:b w:val="0"/>
          <w:lang w:eastAsia="en-US"/>
        </w:rPr>
        <w:t>with</w:t>
      </w:r>
      <w:r w:rsidRPr="00A65D6A">
        <w:rPr>
          <w:b w:val="0"/>
          <w:lang w:eastAsia="en-US"/>
        </w:rPr>
        <w:t xml:space="preserve"> </w:t>
      </w:r>
      <w:r w:rsidR="00A525D2" w:rsidRPr="00A65D6A">
        <w:rPr>
          <w:b w:val="0"/>
          <w:lang w:eastAsia="en-US"/>
        </w:rPr>
        <w:t>strong knowledge</w:t>
      </w:r>
      <w:r w:rsidR="00AF7438" w:rsidRPr="00A65D6A">
        <w:rPr>
          <w:b w:val="0"/>
          <w:lang w:eastAsia="en-US"/>
        </w:rPr>
        <w:t xml:space="preserve"> of </w:t>
      </w:r>
      <w:r w:rsidR="000C3BFF" w:rsidRPr="00A65D6A">
        <w:rPr>
          <w:b w:val="0"/>
          <w:lang w:eastAsia="en-US"/>
        </w:rPr>
        <w:t xml:space="preserve">all phases of </w:t>
      </w:r>
      <w:r w:rsidR="00AF7438" w:rsidRPr="00A65D6A">
        <w:rPr>
          <w:b w:val="0"/>
          <w:lang w:eastAsia="en-US"/>
        </w:rPr>
        <w:t>Software Development Life Cycle (SDLC)</w:t>
      </w:r>
      <w:r w:rsidR="000C3BFF" w:rsidRPr="00A65D6A">
        <w:rPr>
          <w:b w:val="0"/>
          <w:lang w:eastAsia="en-US"/>
        </w:rPr>
        <w:t xml:space="preserve"> and Software Testing Life</w:t>
      </w:r>
      <w:r w:rsidR="00A65D6A">
        <w:rPr>
          <w:b w:val="0"/>
          <w:lang w:eastAsia="en-US"/>
        </w:rPr>
        <w:t xml:space="preserve"> Cycle (STLC).</w:t>
      </w:r>
    </w:p>
    <w:p w:rsidR="00F64255" w:rsidRPr="00A65D6A" w:rsidRDefault="00F64255" w:rsidP="00E851A8">
      <w:pPr>
        <w:pStyle w:val="NoSpacing"/>
        <w:numPr>
          <w:ilvl w:val="0"/>
          <w:numId w:val="20"/>
        </w:numPr>
        <w:rPr>
          <w:b w:val="0"/>
          <w:lang w:eastAsia="en-US"/>
        </w:rPr>
      </w:pPr>
      <w:r w:rsidRPr="00A65D6A">
        <w:rPr>
          <w:b w:val="0"/>
          <w:lang w:eastAsia="en-US"/>
        </w:rPr>
        <w:t>E</w:t>
      </w:r>
      <w:r w:rsidR="002E6A2E" w:rsidRPr="00A65D6A">
        <w:rPr>
          <w:b w:val="0"/>
          <w:lang w:eastAsia="en-US"/>
        </w:rPr>
        <w:t>xperienced</w:t>
      </w:r>
      <w:r w:rsidRPr="00A65D6A">
        <w:rPr>
          <w:b w:val="0"/>
          <w:lang w:eastAsia="en-US"/>
        </w:rPr>
        <w:t xml:space="preserve"> at interacting with business users and driving test discussions. </w:t>
      </w:r>
    </w:p>
    <w:p w:rsidR="003A32F3" w:rsidRPr="00A65D6A" w:rsidRDefault="00A525D2" w:rsidP="00E851A8">
      <w:pPr>
        <w:pStyle w:val="NoSpacing"/>
        <w:numPr>
          <w:ilvl w:val="0"/>
          <w:numId w:val="20"/>
        </w:numPr>
        <w:rPr>
          <w:b w:val="0"/>
          <w:lang w:eastAsia="en-US"/>
        </w:rPr>
      </w:pPr>
      <w:r w:rsidRPr="00A65D6A">
        <w:rPr>
          <w:b w:val="0"/>
          <w:lang w:eastAsia="en-US"/>
        </w:rPr>
        <w:t>Emphasis</w:t>
      </w:r>
      <w:r w:rsidR="003A32F3" w:rsidRPr="00A65D6A">
        <w:rPr>
          <w:b w:val="0"/>
          <w:lang w:eastAsia="en-US"/>
        </w:rPr>
        <w:t xml:space="preserve"> on manual and automated testing tools, Web based and Client/Server applications.</w:t>
      </w:r>
    </w:p>
    <w:p w:rsidR="003A32F3" w:rsidRPr="00A65D6A" w:rsidRDefault="003A32F3" w:rsidP="00E851A8">
      <w:pPr>
        <w:pStyle w:val="NoSpacing"/>
        <w:numPr>
          <w:ilvl w:val="0"/>
          <w:numId w:val="20"/>
        </w:numPr>
        <w:rPr>
          <w:b w:val="0"/>
          <w:lang w:eastAsia="en-US"/>
        </w:rPr>
      </w:pPr>
      <w:r w:rsidRPr="00A65D6A">
        <w:rPr>
          <w:b w:val="0"/>
          <w:lang w:eastAsia="en-US"/>
        </w:rPr>
        <w:t>Diversified experience in Quality Assurance and Software Testing.</w:t>
      </w:r>
    </w:p>
    <w:p w:rsidR="00A525D2" w:rsidRPr="00A65D6A" w:rsidRDefault="00A525D2" w:rsidP="00E851A8">
      <w:pPr>
        <w:pStyle w:val="NoSpacing"/>
        <w:numPr>
          <w:ilvl w:val="0"/>
          <w:numId w:val="20"/>
        </w:numPr>
        <w:rPr>
          <w:b w:val="0"/>
          <w:lang w:eastAsia="en-US"/>
        </w:rPr>
      </w:pPr>
      <w:r w:rsidRPr="00A65D6A">
        <w:rPr>
          <w:b w:val="0"/>
          <w:lang w:eastAsia="en-US"/>
        </w:rPr>
        <w:t xml:space="preserve">Performed planning and development of Test Plans, </w:t>
      </w:r>
      <w:r w:rsidR="001E721F" w:rsidRPr="00A65D6A">
        <w:rPr>
          <w:b w:val="0"/>
          <w:lang w:eastAsia="en-US"/>
        </w:rPr>
        <w:t xml:space="preserve">Design </w:t>
      </w:r>
      <w:r w:rsidRPr="00A65D6A">
        <w:rPr>
          <w:b w:val="0"/>
          <w:lang w:eastAsia="en-US"/>
        </w:rPr>
        <w:t>Test Cases and Test Scenario to meet product’s business requirements.</w:t>
      </w:r>
    </w:p>
    <w:p w:rsidR="003A32F3" w:rsidRPr="00A65D6A" w:rsidRDefault="003A32F3" w:rsidP="00E851A8">
      <w:pPr>
        <w:pStyle w:val="NoSpacing"/>
        <w:numPr>
          <w:ilvl w:val="0"/>
          <w:numId w:val="20"/>
        </w:numPr>
        <w:rPr>
          <w:b w:val="0"/>
          <w:lang w:eastAsia="en-US"/>
        </w:rPr>
      </w:pPr>
      <w:r w:rsidRPr="00A65D6A">
        <w:rPr>
          <w:b w:val="0"/>
          <w:lang w:eastAsia="en-US"/>
        </w:rPr>
        <w:t>Transitioned software development efforts to a test-driven development (TDD)process, which brought QA testing in on the front-end of the development cycle for gains in code quality, software functionali</w:t>
      </w:r>
      <w:r w:rsidR="00D477D5" w:rsidRPr="00A65D6A">
        <w:rPr>
          <w:b w:val="0"/>
          <w:lang w:eastAsia="en-US"/>
        </w:rPr>
        <w:t>ty and programmer productivity.</w:t>
      </w:r>
    </w:p>
    <w:p w:rsidR="0080791F" w:rsidRPr="00A65D6A" w:rsidRDefault="0080791F" w:rsidP="00E851A8">
      <w:pPr>
        <w:pStyle w:val="NoSpacing"/>
        <w:numPr>
          <w:ilvl w:val="0"/>
          <w:numId w:val="20"/>
        </w:numPr>
        <w:rPr>
          <w:b w:val="0"/>
          <w:lang w:eastAsia="en-US"/>
        </w:rPr>
      </w:pPr>
      <w:r w:rsidRPr="00A65D6A">
        <w:rPr>
          <w:b w:val="0"/>
          <w:kern w:val="28"/>
        </w:rPr>
        <w:t xml:space="preserve">Experience in interacting with </w:t>
      </w:r>
      <w:r w:rsidRPr="00A65D6A">
        <w:rPr>
          <w:b w:val="0"/>
          <w:bCs/>
          <w:kern w:val="28"/>
        </w:rPr>
        <w:t>Business analyst, Developers, and Technical</w:t>
      </w:r>
      <w:r w:rsidRPr="00A65D6A">
        <w:rPr>
          <w:b w:val="0"/>
          <w:kern w:val="28"/>
        </w:rPr>
        <w:t xml:space="preserve"> </w:t>
      </w:r>
      <w:r w:rsidRPr="00A65D6A">
        <w:rPr>
          <w:b w:val="0"/>
          <w:bCs/>
          <w:kern w:val="28"/>
        </w:rPr>
        <w:t>support</w:t>
      </w:r>
      <w:r w:rsidRPr="00A65D6A">
        <w:rPr>
          <w:b w:val="0"/>
          <w:kern w:val="28"/>
        </w:rPr>
        <w:t xml:space="preserve"> and help them on Baseline requirement specifications.</w:t>
      </w:r>
    </w:p>
    <w:p w:rsidR="003A32F3" w:rsidRPr="00A65D6A" w:rsidRDefault="003A32F3" w:rsidP="00E851A8">
      <w:pPr>
        <w:pStyle w:val="NoSpacing"/>
        <w:numPr>
          <w:ilvl w:val="0"/>
          <w:numId w:val="20"/>
        </w:numPr>
        <w:rPr>
          <w:b w:val="0"/>
          <w:lang w:eastAsia="en-US"/>
        </w:rPr>
      </w:pPr>
      <w:r w:rsidRPr="00A65D6A">
        <w:rPr>
          <w:b w:val="0"/>
          <w:lang w:eastAsia="en-US"/>
        </w:rPr>
        <w:t>Good knowledge of Test-Driven Development, XP (extreme programming) and Agile Environment. </w:t>
      </w:r>
    </w:p>
    <w:p w:rsidR="003A32F3" w:rsidRPr="00A65D6A" w:rsidRDefault="003A32F3" w:rsidP="00E851A8">
      <w:pPr>
        <w:pStyle w:val="NoSpacing"/>
        <w:numPr>
          <w:ilvl w:val="0"/>
          <w:numId w:val="20"/>
        </w:numPr>
        <w:rPr>
          <w:b w:val="0"/>
          <w:lang w:eastAsia="en-US"/>
        </w:rPr>
      </w:pPr>
      <w:r w:rsidRPr="00A65D6A">
        <w:rPr>
          <w:b w:val="0"/>
          <w:lang w:eastAsia="en-US"/>
        </w:rPr>
        <w:t>Process Modeling, Swim Lane Diagrams, Functional Decomposition, Functional Definitions, and Data flow diagrams, Work Flow Analysis/Gap Analysis, Writing Process Specifications Efficient in interacting with business users, facilitating meetings, JAD sessions and interviews.</w:t>
      </w:r>
    </w:p>
    <w:p w:rsidR="003A32F3" w:rsidRPr="00A65D6A" w:rsidRDefault="003A32F3" w:rsidP="00E851A8">
      <w:pPr>
        <w:pStyle w:val="NoSpacing"/>
        <w:numPr>
          <w:ilvl w:val="0"/>
          <w:numId w:val="20"/>
        </w:numPr>
        <w:rPr>
          <w:b w:val="0"/>
          <w:lang w:eastAsia="en-US"/>
        </w:rPr>
      </w:pPr>
      <w:r w:rsidRPr="00A65D6A">
        <w:rPr>
          <w:b w:val="0"/>
          <w:lang w:eastAsia="en-US"/>
        </w:rPr>
        <w:t>Experienced in developing test plan</w:t>
      </w:r>
      <w:r w:rsidR="00F64255" w:rsidRPr="00A65D6A">
        <w:rPr>
          <w:b w:val="0"/>
          <w:lang w:eastAsia="en-US"/>
        </w:rPr>
        <w:t>s, test strategy and assessing situation to come up with action plan</w:t>
      </w:r>
      <w:r w:rsidRPr="00A65D6A">
        <w:rPr>
          <w:b w:val="0"/>
          <w:lang w:eastAsia="en-US"/>
        </w:rPr>
        <w:t>.</w:t>
      </w:r>
    </w:p>
    <w:p w:rsidR="0080791F" w:rsidRPr="00A65D6A" w:rsidRDefault="0080791F" w:rsidP="00E851A8">
      <w:pPr>
        <w:pStyle w:val="NoSpacing"/>
        <w:numPr>
          <w:ilvl w:val="0"/>
          <w:numId w:val="20"/>
        </w:numPr>
        <w:rPr>
          <w:b w:val="0"/>
          <w:lang w:eastAsia="en-US"/>
        </w:rPr>
      </w:pPr>
      <w:r w:rsidRPr="00A65D6A">
        <w:rPr>
          <w:b w:val="0"/>
          <w:lang w:eastAsia="en-US"/>
        </w:rPr>
        <w:t>Participated in many sprint planning meetings.</w:t>
      </w:r>
    </w:p>
    <w:p w:rsidR="003A32F3" w:rsidRPr="00A65D6A" w:rsidRDefault="003A32F3" w:rsidP="00E851A8">
      <w:pPr>
        <w:pStyle w:val="NoSpacing"/>
        <w:numPr>
          <w:ilvl w:val="0"/>
          <w:numId w:val="20"/>
        </w:numPr>
        <w:rPr>
          <w:b w:val="0"/>
          <w:lang w:eastAsia="en-US"/>
        </w:rPr>
      </w:pPr>
      <w:r w:rsidRPr="00A65D6A">
        <w:rPr>
          <w:b w:val="0"/>
          <w:lang w:eastAsia="en-US"/>
        </w:rPr>
        <w:t>Experience</w:t>
      </w:r>
      <w:r w:rsidR="002E6A2E" w:rsidRPr="00A65D6A">
        <w:rPr>
          <w:b w:val="0"/>
          <w:lang w:eastAsia="en-US"/>
        </w:rPr>
        <w:t>d</w:t>
      </w:r>
      <w:r w:rsidRPr="00A65D6A">
        <w:rPr>
          <w:b w:val="0"/>
          <w:lang w:eastAsia="en-US"/>
        </w:rPr>
        <w:t xml:space="preserve"> in Black</w:t>
      </w:r>
      <w:r w:rsidR="006548E9" w:rsidRPr="00A65D6A">
        <w:rPr>
          <w:b w:val="0"/>
          <w:lang w:eastAsia="en-US"/>
        </w:rPr>
        <w:t xml:space="preserve"> Box, Positive, Negative</w:t>
      </w:r>
      <w:r w:rsidRPr="00A65D6A">
        <w:rPr>
          <w:b w:val="0"/>
          <w:lang w:eastAsia="en-US"/>
        </w:rPr>
        <w:t xml:space="preserve">, Integration, </w:t>
      </w:r>
      <w:r w:rsidR="000340CA" w:rsidRPr="00A65D6A">
        <w:rPr>
          <w:b w:val="0"/>
          <w:lang w:eastAsia="en-US"/>
        </w:rPr>
        <w:t>System Testing</w:t>
      </w:r>
      <w:r w:rsidRPr="00A65D6A">
        <w:rPr>
          <w:b w:val="0"/>
          <w:lang w:eastAsia="en-US"/>
        </w:rPr>
        <w:t>.</w:t>
      </w:r>
    </w:p>
    <w:p w:rsidR="003A32F3" w:rsidRPr="00A65D6A" w:rsidRDefault="003A32F3" w:rsidP="00E851A8">
      <w:pPr>
        <w:pStyle w:val="NoSpacing"/>
        <w:numPr>
          <w:ilvl w:val="0"/>
          <w:numId w:val="20"/>
        </w:numPr>
        <w:rPr>
          <w:b w:val="0"/>
          <w:lang w:eastAsia="en-US"/>
        </w:rPr>
      </w:pPr>
      <w:r w:rsidRPr="00A65D6A">
        <w:rPr>
          <w:b w:val="0"/>
          <w:lang w:eastAsia="en-US"/>
        </w:rPr>
        <w:t>Experienced in GUI, Regression and Functional Testing.</w:t>
      </w:r>
    </w:p>
    <w:p w:rsidR="003A32F3" w:rsidRPr="00A65D6A" w:rsidRDefault="003A32F3" w:rsidP="00E851A8">
      <w:pPr>
        <w:pStyle w:val="NoSpacing"/>
        <w:numPr>
          <w:ilvl w:val="0"/>
          <w:numId w:val="20"/>
        </w:numPr>
        <w:rPr>
          <w:b w:val="0"/>
          <w:lang w:eastAsia="en-US"/>
        </w:rPr>
      </w:pPr>
      <w:r w:rsidRPr="00A65D6A">
        <w:rPr>
          <w:b w:val="0"/>
          <w:lang w:eastAsia="en-US"/>
        </w:rPr>
        <w:t xml:space="preserve">Implemented Sanity Testing, Smoke Testing, </w:t>
      </w:r>
      <w:r w:rsidR="00A845EE" w:rsidRPr="00A65D6A">
        <w:rPr>
          <w:b w:val="0"/>
          <w:lang w:eastAsia="en-US"/>
        </w:rPr>
        <w:t>stress testin</w:t>
      </w:r>
      <w:r w:rsidR="00F12D0C" w:rsidRPr="00A65D6A">
        <w:rPr>
          <w:b w:val="0"/>
          <w:lang w:eastAsia="en-US"/>
        </w:rPr>
        <w:t>g</w:t>
      </w:r>
      <w:r w:rsidR="00A845EE" w:rsidRPr="00A65D6A">
        <w:rPr>
          <w:b w:val="0"/>
          <w:lang w:eastAsia="en-US"/>
        </w:rPr>
        <w:t xml:space="preserve"> load testing </w:t>
      </w:r>
      <w:r w:rsidRPr="00A65D6A">
        <w:rPr>
          <w:b w:val="0"/>
          <w:lang w:eastAsia="en-US"/>
        </w:rPr>
        <w:t>White Box testing</w:t>
      </w:r>
      <w:r w:rsidR="000340CA" w:rsidRPr="00A65D6A">
        <w:rPr>
          <w:b w:val="0"/>
          <w:lang w:eastAsia="en-US"/>
        </w:rPr>
        <w:t xml:space="preserve"> like back testing</w:t>
      </w:r>
      <w:r w:rsidRPr="00A65D6A">
        <w:rPr>
          <w:b w:val="0"/>
          <w:lang w:eastAsia="en-US"/>
        </w:rPr>
        <w:t>, Black Box Testing, GUI Testing, Functionality Testing, Positive and Negative Testing, System Testing, User Acceptance Testing (UAT) and Regression Testing of Web Based Applications and Client-Server Applications.</w:t>
      </w:r>
    </w:p>
    <w:p w:rsidR="003A32F3" w:rsidRPr="00A65D6A" w:rsidRDefault="003A32F3" w:rsidP="00E851A8">
      <w:pPr>
        <w:pStyle w:val="NoSpacing"/>
        <w:numPr>
          <w:ilvl w:val="0"/>
          <w:numId w:val="20"/>
        </w:numPr>
        <w:rPr>
          <w:b w:val="0"/>
          <w:lang w:eastAsia="en-US"/>
        </w:rPr>
      </w:pPr>
      <w:r w:rsidRPr="00A65D6A">
        <w:rPr>
          <w:b w:val="0"/>
          <w:lang w:eastAsia="en-US"/>
        </w:rPr>
        <w:t>Experience</w:t>
      </w:r>
      <w:r w:rsidR="002E6A2E" w:rsidRPr="00A65D6A">
        <w:rPr>
          <w:b w:val="0"/>
          <w:lang w:eastAsia="en-US"/>
        </w:rPr>
        <w:t>d</w:t>
      </w:r>
      <w:r w:rsidRPr="00A65D6A">
        <w:rPr>
          <w:b w:val="0"/>
          <w:lang w:eastAsia="en-US"/>
        </w:rPr>
        <w:t xml:space="preserve"> in Enterprise Defect tracking to</w:t>
      </w:r>
      <w:r w:rsidR="00221FB1" w:rsidRPr="00A65D6A">
        <w:rPr>
          <w:b w:val="0"/>
          <w:lang w:eastAsia="en-US"/>
        </w:rPr>
        <w:t xml:space="preserve">ols like HP Quality Center and Team Foundation Server (TFS). </w:t>
      </w:r>
    </w:p>
    <w:p w:rsidR="00221FB1" w:rsidRPr="00A65D6A" w:rsidRDefault="00221FB1" w:rsidP="00E851A8">
      <w:pPr>
        <w:pStyle w:val="NoSpacing"/>
        <w:numPr>
          <w:ilvl w:val="0"/>
          <w:numId w:val="20"/>
        </w:numPr>
        <w:rPr>
          <w:b w:val="0"/>
          <w:lang w:eastAsia="en-US"/>
        </w:rPr>
      </w:pPr>
      <w:r w:rsidRPr="00A65D6A">
        <w:rPr>
          <w:b w:val="0"/>
          <w:lang w:eastAsia="en-US"/>
        </w:rPr>
        <w:t>Used Perfecto Mobile for Mobile a</w:t>
      </w:r>
      <w:r w:rsidR="00E609CB" w:rsidRPr="00A65D6A">
        <w:rPr>
          <w:b w:val="0"/>
          <w:lang w:eastAsia="en-US"/>
        </w:rPr>
        <w:t>pplication testing on Iphone/Ip</w:t>
      </w:r>
      <w:r w:rsidRPr="00A65D6A">
        <w:rPr>
          <w:b w:val="0"/>
          <w:lang w:eastAsia="en-US"/>
        </w:rPr>
        <w:t>ad and Android devices.</w:t>
      </w:r>
    </w:p>
    <w:p w:rsidR="00F64255" w:rsidRPr="00A65D6A" w:rsidRDefault="003A32F3" w:rsidP="00E851A8">
      <w:pPr>
        <w:pStyle w:val="NoSpacing"/>
        <w:numPr>
          <w:ilvl w:val="0"/>
          <w:numId w:val="20"/>
        </w:numPr>
        <w:rPr>
          <w:b w:val="0"/>
          <w:lang w:eastAsia="en-US"/>
        </w:rPr>
      </w:pPr>
      <w:r w:rsidRPr="00A65D6A">
        <w:rPr>
          <w:b w:val="0"/>
          <w:lang w:eastAsia="en-US"/>
        </w:rPr>
        <w:t>Expertise in translating user requirements into technical specifications and mapping the process design, work flows for SDLC with documenting and managing business requirements.</w:t>
      </w:r>
    </w:p>
    <w:p w:rsidR="00C239F7" w:rsidRPr="00A65D6A" w:rsidRDefault="00F64255" w:rsidP="00E851A8">
      <w:pPr>
        <w:pStyle w:val="NoSpacing"/>
        <w:numPr>
          <w:ilvl w:val="0"/>
          <w:numId w:val="20"/>
        </w:numPr>
        <w:rPr>
          <w:b w:val="0"/>
          <w:lang w:eastAsia="en-US"/>
        </w:rPr>
      </w:pPr>
      <w:r w:rsidRPr="00A65D6A">
        <w:rPr>
          <w:b w:val="0"/>
        </w:rPr>
        <w:t>Strong communication skills/presentation skills and a complete team player.</w:t>
      </w:r>
    </w:p>
    <w:p w:rsidR="00C239F7" w:rsidRPr="00A65D6A" w:rsidRDefault="00C239F7" w:rsidP="00E851A8">
      <w:pPr>
        <w:pStyle w:val="NoSpacing"/>
        <w:numPr>
          <w:ilvl w:val="0"/>
          <w:numId w:val="20"/>
        </w:numPr>
        <w:rPr>
          <w:b w:val="0"/>
          <w:lang w:eastAsia="en-US"/>
        </w:rPr>
      </w:pPr>
      <w:r w:rsidRPr="00A65D6A">
        <w:rPr>
          <w:b w:val="0"/>
        </w:rPr>
        <w:t xml:space="preserve">Worked </w:t>
      </w:r>
      <w:r w:rsidR="008B6B62" w:rsidRPr="00A65D6A">
        <w:rPr>
          <w:b w:val="0"/>
        </w:rPr>
        <w:t xml:space="preserve">closely </w:t>
      </w:r>
      <w:r w:rsidRPr="00A65D6A">
        <w:rPr>
          <w:b w:val="0"/>
        </w:rPr>
        <w:t>with the project manager to estimate best/worst case scenarios, track progress with weekly estimates of remaining work to do, conducting informal meetings ad hoc and as needed.</w:t>
      </w:r>
    </w:p>
    <w:p w:rsidR="00C239F7" w:rsidRDefault="00C239F7" w:rsidP="00456433">
      <w:pPr>
        <w:pStyle w:val="ListParagraph"/>
        <w:suppressAutoHyphens w:val="0"/>
        <w:spacing w:after="200" w:line="276" w:lineRule="auto"/>
        <w:ind w:left="360"/>
        <w:contextualSpacing/>
        <w:jc w:val="both"/>
        <w:rPr>
          <w:rFonts w:asciiTheme="minorHAnsi" w:hAnsiTheme="minorHAnsi" w:cstheme="minorHAnsi"/>
          <w:sz w:val="22"/>
          <w:szCs w:val="22"/>
          <w:lang w:eastAsia="en-US"/>
        </w:rPr>
      </w:pPr>
    </w:p>
    <w:p w:rsidR="00A65D6A" w:rsidRDefault="00A65D6A" w:rsidP="00456433">
      <w:pPr>
        <w:pStyle w:val="ListParagraph"/>
        <w:suppressAutoHyphens w:val="0"/>
        <w:spacing w:after="200" w:line="276" w:lineRule="auto"/>
        <w:ind w:left="360"/>
        <w:contextualSpacing/>
        <w:jc w:val="both"/>
        <w:rPr>
          <w:rFonts w:asciiTheme="minorHAnsi" w:hAnsiTheme="minorHAnsi" w:cstheme="minorHAnsi"/>
          <w:sz w:val="22"/>
          <w:szCs w:val="22"/>
          <w:lang w:eastAsia="en-US"/>
        </w:rPr>
      </w:pPr>
    </w:p>
    <w:p w:rsidR="00A65D6A" w:rsidRDefault="00A65D6A" w:rsidP="00456433">
      <w:pPr>
        <w:pStyle w:val="ListParagraph"/>
        <w:suppressAutoHyphens w:val="0"/>
        <w:spacing w:after="200" w:line="276" w:lineRule="auto"/>
        <w:ind w:left="360"/>
        <w:contextualSpacing/>
        <w:jc w:val="both"/>
        <w:rPr>
          <w:rFonts w:asciiTheme="minorHAnsi" w:hAnsiTheme="minorHAnsi" w:cstheme="minorHAnsi"/>
          <w:sz w:val="22"/>
          <w:szCs w:val="22"/>
          <w:lang w:eastAsia="en-US"/>
        </w:rPr>
      </w:pPr>
    </w:p>
    <w:p w:rsidR="003A32F3" w:rsidRPr="00A65D6A" w:rsidRDefault="003A32F3" w:rsidP="00456433">
      <w:pPr>
        <w:pStyle w:val="ListParagraph"/>
        <w:spacing w:line="276" w:lineRule="auto"/>
        <w:ind w:left="0"/>
        <w:jc w:val="both"/>
        <w:rPr>
          <w:rFonts w:asciiTheme="minorHAnsi" w:hAnsiTheme="minorHAnsi" w:cstheme="minorHAnsi"/>
          <w:b/>
          <w:sz w:val="22"/>
          <w:szCs w:val="22"/>
        </w:rPr>
      </w:pPr>
      <w:r w:rsidRPr="00A65D6A">
        <w:rPr>
          <w:rFonts w:asciiTheme="minorHAnsi" w:hAnsiTheme="minorHAnsi" w:cstheme="minorHAnsi"/>
          <w:b/>
          <w:sz w:val="22"/>
          <w:szCs w:val="22"/>
        </w:rPr>
        <w:t>TECHNICAL SKILLS</w:t>
      </w:r>
    </w:p>
    <w:p w:rsidR="00310911" w:rsidRPr="00A65D6A" w:rsidRDefault="00310911" w:rsidP="00456433">
      <w:pPr>
        <w:spacing w:line="276" w:lineRule="auto"/>
        <w:jc w:val="both"/>
        <w:rPr>
          <w:rFonts w:asciiTheme="minorHAnsi" w:hAnsiTheme="minorHAnsi" w:cstheme="minorHAnsi"/>
          <w:b/>
          <w:sz w:val="22"/>
          <w:szCs w:val="22"/>
        </w:rPr>
      </w:pPr>
    </w:p>
    <w:p w:rsidR="00C0590D" w:rsidRPr="00A65D6A"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bCs/>
          <w:sz w:val="22"/>
          <w:szCs w:val="22"/>
        </w:rPr>
      </w:pPr>
      <w:r w:rsidRPr="00A65D6A">
        <w:rPr>
          <w:rFonts w:asciiTheme="minorHAnsi" w:hAnsiTheme="minorHAnsi" w:cstheme="minorHAnsi"/>
          <w:b/>
          <w:sz w:val="22"/>
          <w:szCs w:val="22"/>
        </w:rPr>
        <w:lastRenderedPageBreak/>
        <w:t>Testing Tools</w:t>
      </w:r>
      <w:r w:rsidR="00C0590D" w:rsidRPr="00A65D6A">
        <w:rPr>
          <w:rFonts w:asciiTheme="minorHAnsi" w:hAnsiTheme="minorHAnsi" w:cstheme="minorHAnsi"/>
          <w:b/>
          <w:sz w:val="22"/>
          <w:szCs w:val="22"/>
        </w:rPr>
        <w:tab/>
      </w:r>
      <w:r w:rsidR="00C0590D" w:rsidRPr="00A65D6A">
        <w:rPr>
          <w:rFonts w:asciiTheme="minorHAnsi" w:hAnsiTheme="minorHAnsi" w:cstheme="minorHAnsi"/>
          <w:sz w:val="22"/>
          <w:szCs w:val="22"/>
        </w:rPr>
        <w:tab/>
      </w:r>
      <w:r w:rsidR="00310911" w:rsidRPr="00A65D6A">
        <w:rPr>
          <w:rFonts w:asciiTheme="minorHAnsi" w:hAnsiTheme="minorHAnsi" w:cstheme="minorHAnsi"/>
          <w:sz w:val="22"/>
          <w:szCs w:val="22"/>
        </w:rPr>
        <w:t xml:space="preserve">                             </w:t>
      </w:r>
      <w:r w:rsidR="006E244D" w:rsidRPr="00A65D6A">
        <w:rPr>
          <w:rFonts w:asciiTheme="minorHAnsi" w:hAnsiTheme="minorHAnsi" w:cstheme="minorHAnsi"/>
          <w:sz w:val="22"/>
          <w:szCs w:val="22"/>
        </w:rPr>
        <w:t>UFT/</w:t>
      </w:r>
      <w:r w:rsidRPr="00A65D6A">
        <w:rPr>
          <w:rFonts w:asciiTheme="minorHAnsi" w:hAnsiTheme="minorHAnsi" w:cstheme="minorHAnsi"/>
          <w:sz w:val="22"/>
          <w:szCs w:val="22"/>
        </w:rPr>
        <w:t>QTP/</w:t>
      </w:r>
      <w:r w:rsidR="00C0590D" w:rsidRPr="00A65D6A">
        <w:rPr>
          <w:rFonts w:asciiTheme="minorHAnsi" w:hAnsiTheme="minorHAnsi" w:cstheme="minorHAnsi"/>
          <w:sz w:val="22"/>
          <w:szCs w:val="22"/>
        </w:rPr>
        <w:t>HP Quality Center, Soap UI</w:t>
      </w:r>
      <w:proofErr w:type="gramStart"/>
      <w:r w:rsidR="00C0590D" w:rsidRPr="00A65D6A">
        <w:rPr>
          <w:rFonts w:asciiTheme="minorHAnsi" w:hAnsiTheme="minorHAnsi" w:cstheme="minorHAnsi"/>
          <w:sz w:val="22"/>
          <w:szCs w:val="22"/>
        </w:rPr>
        <w:t>,</w:t>
      </w:r>
      <w:r w:rsidR="00C0590D" w:rsidRPr="00A65D6A">
        <w:rPr>
          <w:rFonts w:asciiTheme="minorHAnsi" w:hAnsiTheme="minorHAnsi" w:cstheme="minorHAnsi"/>
          <w:bCs/>
          <w:sz w:val="22"/>
          <w:szCs w:val="22"/>
        </w:rPr>
        <w:t xml:space="preserve"> </w:t>
      </w:r>
      <w:r w:rsidR="002F6598" w:rsidRPr="00A65D6A">
        <w:rPr>
          <w:rFonts w:asciiTheme="minorHAnsi" w:hAnsiTheme="minorHAnsi" w:cstheme="minorHAnsi"/>
          <w:bCs/>
          <w:sz w:val="22"/>
          <w:szCs w:val="22"/>
        </w:rPr>
        <w:t xml:space="preserve"> </w:t>
      </w:r>
      <w:r w:rsidR="00586256" w:rsidRPr="00A65D6A">
        <w:rPr>
          <w:rFonts w:asciiTheme="minorHAnsi" w:hAnsiTheme="minorHAnsi" w:cstheme="minorHAnsi"/>
          <w:bCs/>
          <w:sz w:val="22"/>
          <w:szCs w:val="22"/>
        </w:rPr>
        <w:t>Microsoft</w:t>
      </w:r>
      <w:proofErr w:type="gramEnd"/>
      <w:r w:rsidR="00586256" w:rsidRPr="00A65D6A">
        <w:rPr>
          <w:rFonts w:asciiTheme="minorHAnsi" w:hAnsiTheme="minorHAnsi" w:cstheme="minorHAnsi"/>
          <w:bCs/>
          <w:sz w:val="22"/>
          <w:szCs w:val="22"/>
        </w:rPr>
        <w:t xml:space="preserve"> Test Manager (MTM), Team Foundation Server (TFS)</w:t>
      </w:r>
      <w:r w:rsidR="009A04A5" w:rsidRPr="00A65D6A">
        <w:rPr>
          <w:rFonts w:asciiTheme="minorHAnsi" w:hAnsiTheme="minorHAnsi" w:cstheme="minorHAnsi"/>
          <w:bCs/>
          <w:sz w:val="22"/>
          <w:szCs w:val="22"/>
        </w:rPr>
        <w:t>, Perfecto Mobile</w:t>
      </w:r>
      <w:r w:rsidR="00D477D5" w:rsidRPr="00A65D6A">
        <w:rPr>
          <w:rFonts w:asciiTheme="minorHAnsi" w:hAnsiTheme="minorHAnsi" w:cstheme="minorHAnsi"/>
          <w:bCs/>
          <w:sz w:val="22"/>
          <w:szCs w:val="22"/>
        </w:rPr>
        <w:t xml:space="preserve"> ,JIRA</w:t>
      </w:r>
    </w:p>
    <w:p w:rsidR="003A32F3" w:rsidRPr="00A65D6A"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3600" w:hanging="3600"/>
        <w:jc w:val="both"/>
        <w:rPr>
          <w:rFonts w:asciiTheme="minorHAnsi" w:hAnsiTheme="minorHAnsi" w:cstheme="minorHAnsi"/>
          <w:sz w:val="22"/>
          <w:szCs w:val="22"/>
        </w:rPr>
      </w:pPr>
      <w:r w:rsidRPr="00A65D6A">
        <w:rPr>
          <w:rFonts w:asciiTheme="minorHAnsi" w:hAnsiTheme="minorHAnsi" w:cstheme="minorHAnsi"/>
          <w:b/>
          <w:sz w:val="22"/>
          <w:szCs w:val="22"/>
        </w:rPr>
        <w:t>Test Documentation</w:t>
      </w:r>
      <w:r w:rsidRPr="00A65D6A">
        <w:rPr>
          <w:rFonts w:asciiTheme="minorHAnsi" w:hAnsiTheme="minorHAnsi" w:cstheme="minorHAnsi"/>
          <w:sz w:val="22"/>
          <w:szCs w:val="22"/>
        </w:rPr>
        <w:tab/>
        <w:t>Use Cases, Test Conditions, Test Scenarios, Test Cases, Test Scripts &amp; Traceability Matrix</w:t>
      </w:r>
    </w:p>
    <w:p w:rsidR="003A32F3" w:rsidRPr="00A65D6A"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sz w:val="22"/>
          <w:szCs w:val="22"/>
        </w:rPr>
      </w:pPr>
      <w:r w:rsidRPr="00A65D6A">
        <w:rPr>
          <w:rFonts w:asciiTheme="minorHAnsi" w:hAnsiTheme="minorHAnsi" w:cstheme="minorHAnsi"/>
          <w:b/>
          <w:sz w:val="22"/>
          <w:szCs w:val="22"/>
        </w:rPr>
        <w:t>Languages</w:t>
      </w:r>
      <w:r w:rsidRPr="00A65D6A">
        <w:rPr>
          <w:rFonts w:asciiTheme="minorHAnsi" w:hAnsiTheme="minorHAnsi" w:cstheme="minorHAnsi"/>
          <w:sz w:val="22"/>
          <w:szCs w:val="22"/>
        </w:rPr>
        <w:tab/>
      </w:r>
      <w:r w:rsidRPr="00A65D6A">
        <w:rPr>
          <w:rFonts w:asciiTheme="minorHAnsi" w:hAnsiTheme="minorHAnsi" w:cstheme="minorHAnsi"/>
          <w:sz w:val="22"/>
          <w:szCs w:val="22"/>
        </w:rPr>
        <w:tab/>
      </w:r>
      <w:r w:rsidRPr="00A65D6A">
        <w:rPr>
          <w:rFonts w:asciiTheme="minorHAnsi" w:hAnsiTheme="minorHAnsi" w:cstheme="minorHAnsi"/>
          <w:sz w:val="22"/>
          <w:szCs w:val="22"/>
        </w:rPr>
        <w:tab/>
      </w:r>
      <w:r w:rsidRPr="00A65D6A">
        <w:rPr>
          <w:rFonts w:asciiTheme="minorHAnsi" w:hAnsiTheme="minorHAnsi" w:cstheme="minorHAnsi"/>
          <w:sz w:val="22"/>
          <w:szCs w:val="22"/>
        </w:rPr>
        <w:tab/>
        <w:t>VB Script, SQL, HTML &amp; XML</w:t>
      </w:r>
      <w:r w:rsidR="000308C5" w:rsidRPr="00A65D6A">
        <w:rPr>
          <w:rFonts w:asciiTheme="minorHAnsi" w:hAnsiTheme="minorHAnsi" w:cstheme="minorHAnsi"/>
          <w:sz w:val="22"/>
          <w:szCs w:val="22"/>
        </w:rPr>
        <w:t>, XHTML</w:t>
      </w:r>
      <w:r w:rsidR="00A540A3" w:rsidRPr="00A65D6A">
        <w:rPr>
          <w:rFonts w:asciiTheme="minorHAnsi" w:hAnsiTheme="minorHAnsi" w:cstheme="minorHAnsi"/>
          <w:sz w:val="22"/>
          <w:szCs w:val="22"/>
        </w:rPr>
        <w:t>,</w:t>
      </w:r>
      <w:r w:rsidR="00A540A3" w:rsidRPr="00A65D6A">
        <w:rPr>
          <w:rFonts w:asciiTheme="minorHAnsi" w:hAnsiTheme="minorHAnsi" w:cstheme="minorHAnsi"/>
          <w:color w:val="222222"/>
          <w:sz w:val="22"/>
          <w:szCs w:val="22"/>
          <w:shd w:val="clear" w:color="auto" w:fill="FFFFFF"/>
        </w:rPr>
        <w:t xml:space="preserve"> Selenium</w:t>
      </w:r>
    </w:p>
    <w:p w:rsidR="003A32F3" w:rsidRPr="00A65D6A"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sz w:val="22"/>
          <w:szCs w:val="22"/>
        </w:rPr>
      </w:pPr>
      <w:r w:rsidRPr="00A65D6A">
        <w:rPr>
          <w:rFonts w:asciiTheme="minorHAnsi" w:hAnsiTheme="minorHAnsi" w:cstheme="minorHAnsi"/>
          <w:b/>
          <w:sz w:val="22"/>
          <w:szCs w:val="22"/>
        </w:rPr>
        <w:t>Documentation</w:t>
      </w:r>
      <w:r w:rsidRPr="00A65D6A">
        <w:rPr>
          <w:rFonts w:asciiTheme="minorHAnsi" w:hAnsiTheme="minorHAnsi" w:cstheme="minorHAnsi"/>
          <w:b/>
          <w:sz w:val="22"/>
          <w:szCs w:val="22"/>
        </w:rPr>
        <w:tab/>
      </w:r>
      <w:r w:rsidRPr="00A65D6A">
        <w:rPr>
          <w:rFonts w:asciiTheme="minorHAnsi" w:hAnsiTheme="minorHAnsi" w:cstheme="minorHAnsi"/>
          <w:sz w:val="22"/>
          <w:szCs w:val="22"/>
        </w:rPr>
        <w:tab/>
      </w:r>
      <w:r w:rsidRPr="00A65D6A">
        <w:rPr>
          <w:rFonts w:asciiTheme="minorHAnsi" w:hAnsiTheme="minorHAnsi" w:cstheme="minorHAnsi"/>
          <w:sz w:val="22"/>
          <w:szCs w:val="22"/>
        </w:rPr>
        <w:tab/>
        <w:t>MS Office &amp; Adobe Tools</w:t>
      </w:r>
    </w:p>
    <w:p w:rsidR="003A32F3" w:rsidRPr="00A65D6A"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sz w:val="22"/>
          <w:szCs w:val="22"/>
        </w:rPr>
      </w:pPr>
      <w:r w:rsidRPr="00A65D6A">
        <w:rPr>
          <w:rFonts w:asciiTheme="minorHAnsi" w:hAnsiTheme="minorHAnsi" w:cstheme="minorHAnsi"/>
          <w:b/>
          <w:sz w:val="22"/>
          <w:szCs w:val="22"/>
        </w:rPr>
        <w:t>Operating Systems</w:t>
      </w:r>
      <w:r w:rsidRPr="00A65D6A">
        <w:rPr>
          <w:rFonts w:asciiTheme="minorHAnsi" w:hAnsiTheme="minorHAnsi" w:cstheme="minorHAnsi"/>
          <w:sz w:val="22"/>
          <w:szCs w:val="22"/>
        </w:rPr>
        <w:tab/>
      </w:r>
      <w:r w:rsidRPr="00A65D6A">
        <w:rPr>
          <w:rFonts w:asciiTheme="minorHAnsi" w:hAnsiTheme="minorHAnsi" w:cstheme="minorHAnsi"/>
          <w:sz w:val="22"/>
          <w:szCs w:val="22"/>
        </w:rPr>
        <w:tab/>
      </w:r>
      <w:r w:rsidRPr="00A65D6A">
        <w:rPr>
          <w:rFonts w:asciiTheme="minorHAnsi" w:hAnsiTheme="minorHAnsi" w:cstheme="minorHAnsi"/>
          <w:sz w:val="22"/>
          <w:szCs w:val="22"/>
        </w:rPr>
        <w:tab/>
        <w:t>Linux, Windows NT/2000/XP/Vista/Windows 7</w:t>
      </w:r>
    </w:p>
    <w:p w:rsidR="00C957AA" w:rsidRPr="00A65D6A" w:rsidRDefault="003A32F3" w:rsidP="00456433">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b/>
          <w:sz w:val="22"/>
          <w:szCs w:val="22"/>
        </w:rPr>
      </w:pPr>
      <w:r w:rsidRPr="00A65D6A">
        <w:rPr>
          <w:rFonts w:asciiTheme="minorHAnsi" w:hAnsiTheme="minorHAnsi" w:cstheme="minorHAnsi"/>
          <w:b/>
          <w:sz w:val="22"/>
          <w:szCs w:val="22"/>
        </w:rPr>
        <w:t>Methodology</w:t>
      </w:r>
      <w:r w:rsidRPr="00A65D6A">
        <w:rPr>
          <w:rFonts w:asciiTheme="minorHAnsi" w:hAnsiTheme="minorHAnsi" w:cstheme="minorHAnsi"/>
          <w:b/>
          <w:sz w:val="22"/>
          <w:szCs w:val="22"/>
        </w:rPr>
        <w:tab/>
      </w:r>
      <w:r w:rsidRPr="00A65D6A">
        <w:rPr>
          <w:rFonts w:asciiTheme="minorHAnsi" w:hAnsiTheme="minorHAnsi" w:cstheme="minorHAnsi"/>
          <w:sz w:val="22"/>
          <w:szCs w:val="22"/>
        </w:rPr>
        <w:tab/>
      </w:r>
      <w:r w:rsidRPr="00A65D6A">
        <w:rPr>
          <w:rFonts w:asciiTheme="minorHAnsi" w:hAnsiTheme="minorHAnsi" w:cstheme="minorHAnsi"/>
          <w:sz w:val="22"/>
          <w:szCs w:val="22"/>
        </w:rPr>
        <w:tab/>
      </w:r>
      <w:r w:rsidRPr="00A65D6A">
        <w:rPr>
          <w:rFonts w:asciiTheme="minorHAnsi" w:hAnsiTheme="minorHAnsi" w:cstheme="minorHAnsi"/>
          <w:sz w:val="22"/>
          <w:szCs w:val="22"/>
        </w:rPr>
        <w:tab/>
        <w:t xml:space="preserve">Agile (SCRUM) and </w:t>
      </w:r>
      <w:r w:rsidR="00221FB1" w:rsidRPr="00A65D6A">
        <w:rPr>
          <w:rFonts w:asciiTheme="minorHAnsi" w:hAnsiTheme="minorHAnsi" w:cstheme="minorHAnsi"/>
          <w:sz w:val="22"/>
          <w:szCs w:val="22"/>
        </w:rPr>
        <w:t>W</w:t>
      </w:r>
      <w:r w:rsidRPr="00A65D6A">
        <w:rPr>
          <w:rFonts w:asciiTheme="minorHAnsi" w:hAnsiTheme="minorHAnsi" w:cstheme="minorHAnsi"/>
          <w:sz w:val="22"/>
          <w:szCs w:val="22"/>
        </w:rPr>
        <w:t>ater fall</w:t>
      </w:r>
    </w:p>
    <w:p w:rsidR="00C957AA" w:rsidRPr="00A65D6A" w:rsidRDefault="00C957AA" w:rsidP="00456433">
      <w:pPr>
        <w:jc w:val="both"/>
        <w:rPr>
          <w:rFonts w:asciiTheme="minorHAnsi" w:hAnsiTheme="minorHAnsi" w:cstheme="minorHAnsi"/>
          <w:b/>
          <w:sz w:val="22"/>
          <w:szCs w:val="22"/>
        </w:rPr>
      </w:pPr>
    </w:p>
    <w:p w:rsidR="0040508D" w:rsidRPr="00A65D6A" w:rsidRDefault="0040508D" w:rsidP="00456433">
      <w:pPr>
        <w:jc w:val="both"/>
        <w:rPr>
          <w:rFonts w:asciiTheme="minorHAnsi" w:hAnsiTheme="minorHAnsi" w:cstheme="minorHAnsi"/>
          <w:b/>
          <w:sz w:val="22"/>
          <w:szCs w:val="22"/>
        </w:rPr>
      </w:pPr>
      <w:r w:rsidRPr="00A65D6A">
        <w:rPr>
          <w:rFonts w:asciiTheme="minorHAnsi" w:hAnsiTheme="minorHAnsi" w:cstheme="minorHAnsi"/>
          <w:b/>
          <w:sz w:val="22"/>
          <w:szCs w:val="22"/>
        </w:rPr>
        <w:t>Projects:</w:t>
      </w:r>
    </w:p>
    <w:p w:rsidR="00A65D6A" w:rsidRPr="00A65D6A" w:rsidRDefault="00A65D6A" w:rsidP="00456433">
      <w:pPr>
        <w:jc w:val="both"/>
        <w:rPr>
          <w:rFonts w:asciiTheme="minorHAnsi" w:hAnsiTheme="minorHAnsi" w:cstheme="minorHAnsi"/>
          <w:b/>
          <w:sz w:val="22"/>
          <w:szCs w:val="22"/>
        </w:rPr>
      </w:pPr>
    </w:p>
    <w:p w:rsidR="00A65D6A" w:rsidRPr="00A65D6A" w:rsidRDefault="00A65D6A" w:rsidP="00456433">
      <w:pPr>
        <w:jc w:val="both"/>
        <w:rPr>
          <w:rFonts w:asciiTheme="minorHAnsi" w:hAnsiTheme="minorHAnsi" w:cstheme="minorHAnsi"/>
          <w:b/>
          <w:sz w:val="22"/>
          <w:szCs w:val="22"/>
        </w:rPr>
      </w:pPr>
    </w:p>
    <w:p w:rsidR="00A65D6A" w:rsidRPr="00A65D6A" w:rsidRDefault="00A65D6A" w:rsidP="00A65D6A">
      <w:pPr>
        <w:tabs>
          <w:tab w:val="left" w:pos="4320"/>
        </w:tabs>
        <w:rPr>
          <w:rFonts w:asciiTheme="minorHAnsi" w:hAnsiTheme="minorHAnsi" w:cstheme="minorHAnsi"/>
          <w:b/>
          <w:bCs/>
          <w:sz w:val="22"/>
          <w:szCs w:val="22"/>
        </w:rPr>
      </w:pPr>
      <w:r w:rsidRPr="00A65D6A">
        <w:rPr>
          <w:rFonts w:asciiTheme="minorHAnsi" w:hAnsiTheme="minorHAnsi" w:cstheme="minorHAnsi"/>
          <w:b/>
          <w:bCs/>
          <w:sz w:val="22"/>
          <w:szCs w:val="22"/>
        </w:rPr>
        <w:t>McGraw-Hill, NY</w:t>
      </w:r>
      <w:r>
        <w:rPr>
          <w:rFonts w:asciiTheme="minorHAnsi" w:hAnsiTheme="minorHAnsi" w:cstheme="minorHAnsi"/>
          <w:sz w:val="22"/>
          <w:szCs w:val="22"/>
        </w:rPr>
        <w:t xml:space="preserve"> </w:t>
      </w:r>
      <w:r>
        <w:rPr>
          <w:rFonts w:asciiTheme="minorHAnsi" w:hAnsiTheme="minorHAnsi" w:cstheme="minorHAnsi"/>
          <w:sz w:val="22"/>
          <w:szCs w:val="22"/>
        </w:rPr>
        <w:tab/>
        <w:t xml:space="preserve">                                                               </w:t>
      </w:r>
      <w:r w:rsidRPr="00A65D6A">
        <w:rPr>
          <w:rFonts w:asciiTheme="minorHAnsi" w:hAnsiTheme="minorHAnsi" w:cstheme="minorHAnsi"/>
          <w:b/>
          <w:sz w:val="22"/>
          <w:szCs w:val="22"/>
        </w:rPr>
        <w:t>Jan</w:t>
      </w:r>
      <w:r>
        <w:rPr>
          <w:rFonts w:asciiTheme="minorHAnsi" w:hAnsiTheme="minorHAnsi" w:cstheme="minorHAnsi"/>
          <w:b/>
          <w:sz w:val="22"/>
          <w:szCs w:val="22"/>
        </w:rPr>
        <w:t xml:space="preserve"> 2017 - May 2018</w:t>
      </w:r>
    </w:p>
    <w:p w:rsidR="00A65D6A" w:rsidRPr="00A65D6A" w:rsidRDefault="00A65D6A" w:rsidP="00A65D6A">
      <w:pPr>
        <w:tabs>
          <w:tab w:val="left" w:pos="6840"/>
        </w:tabs>
        <w:rPr>
          <w:rFonts w:asciiTheme="minorHAnsi" w:hAnsiTheme="minorHAnsi" w:cstheme="minorHAnsi"/>
          <w:sz w:val="22"/>
          <w:szCs w:val="22"/>
        </w:rPr>
      </w:pPr>
      <w:r w:rsidRPr="00A65D6A">
        <w:rPr>
          <w:rFonts w:asciiTheme="minorHAnsi" w:hAnsiTheme="minorHAnsi" w:cstheme="minorHAnsi"/>
          <w:b/>
          <w:bCs/>
          <w:iCs/>
          <w:sz w:val="22"/>
          <w:szCs w:val="22"/>
        </w:rPr>
        <w:t xml:space="preserve">QA Analyst  </w:t>
      </w:r>
      <w:r w:rsidRPr="00A65D6A">
        <w:rPr>
          <w:rFonts w:asciiTheme="minorHAnsi" w:hAnsiTheme="minorHAnsi" w:cstheme="minorHAnsi"/>
          <w:b/>
          <w:bCs/>
          <w:sz w:val="22"/>
          <w:szCs w:val="22"/>
        </w:rPr>
        <w:t xml:space="preserve">                                                                             </w:t>
      </w:r>
      <w:r w:rsidRPr="00A65D6A">
        <w:rPr>
          <w:rFonts w:asciiTheme="minorHAnsi" w:hAnsiTheme="minorHAnsi" w:cstheme="minorHAnsi"/>
          <w:b/>
          <w:sz w:val="22"/>
          <w:szCs w:val="22"/>
        </w:rPr>
        <w:t xml:space="preserve">               </w:t>
      </w:r>
    </w:p>
    <w:p w:rsidR="00A65D6A" w:rsidRPr="00A65D6A" w:rsidRDefault="00A65D6A" w:rsidP="00A65D6A">
      <w:pPr>
        <w:tabs>
          <w:tab w:val="left" w:pos="6840"/>
        </w:tabs>
        <w:rPr>
          <w:rFonts w:asciiTheme="minorHAnsi" w:hAnsiTheme="minorHAnsi" w:cstheme="minorHAnsi"/>
          <w:color w:val="000000"/>
          <w:sz w:val="22"/>
          <w:szCs w:val="22"/>
        </w:rPr>
      </w:pPr>
      <w:r w:rsidRPr="00A65D6A">
        <w:rPr>
          <w:rFonts w:asciiTheme="minorHAnsi" w:hAnsiTheme="minorHAnsi" w:cstheme="minorHAnsi"/>
          <w:color w:val="000000"/>
          <w:sz w:val="22"/>
          <w:szCs w:val="22"/>
        </w:rPr>
        <w:t>The Grow Network is a nationally recognized leader in assessment reporting for states and large districts across the country. The Grow Network’s programs include: customized reports for teachers parents administrators, and students, Easy-to-use web tools that offer guidance based on test results. Instructional materials designed to target student needs, Professional development resources that build skills and enhance meaningful instruction. It is a web-based application.</w:t>
      </w:r>
    </w:p>
    <w:p w:rsidR="00A65D6A" w:rsidRPr="00A65D6A" w:rsidRDefault="00A65D6A" w:rsidP="00A65D6A">
      <w:pPr>
        <w:tabs>
          <w:tab w:val="left" w:pos="6840"/>
        </w:tabs>
        <w:rPr>
          <w:rFonts w:asciiTheme="minorHAnsi" w:hAnsiTheme="minorHAnsi" w:cstheme="minorHAnsi"/>
          <w:color w:val="000000"/>
          <w:sz w:val="22"/>
          <w:szCs w:val="22"/>
        </w:rPr>
      </w:pPr>
    </w:p>
    <w:p w:rsidR="00A65D6A" w:rsidRPr="00A65D6A" w:rsidRDefault="00A65D6A" w:rsidP="00A65D6A">
      <w:pPr>
        <w:autoSpaceDE w:val="0"/>
        <w:autoSpaceDN w:val="0"/>
        <w:adjustRightInd w:val="0"/>
        <w:jc w:val="both"/>
        <w:rPr>
          <w:rFonts w:asciiTheme="minorHAnsi" w:hAnsiTheme="minorHAnsi" w:cstheme="minorHAnsi"/>
          <w:b/>
          <w:bCs/>
          <w:sz w:val="22"/>
          <w:szCs w:val="22"/>
        </w:rPr>
      </w:pPr>
      <w:r w:rsidRPr="00A65D6A">
        <w:rPr>
          <w:rFonts w:asciiTheme="minorHAnsi" w:hAnsiTheme="minorHAnsi" w:cstheme="minorHAnsi"/>
          <w:b/>
          <w:bCs/>
          <w:sz w:val="22"/>
          <w:szCs w:val="22"/>
        </w:rPr>
        <w:t xml:space="preserve">Responsibilities: </w:t>
      </w:r>
    </w:p>
    <w:p w:rsidR="00A65D6A" w:rsidRPr="00A65D6A" w:rsidRDefault="00A65D6A" w:rsidP="00A65D6A">
      <w:pPr>
        <w:pStyle w:val="NoSpacing"/>
        <w:numPr>
          <w:ilvl w:val="0"/>
          <w:numId w:val="25"/>
        </w:numPr>
        <w:rPr>
          <w:b w:val="0"/>
        </w:rPr>
      </w:pPr>
      <w:r w:rsidRPr="00A65D6A">
        <w:rPr>
          <w:b w:val="0"/>
        </w:rPr>
        <w:t>Review Business Requirement documents (BRD), Software Requirement specification (SRS) and Prepared Test Plan</w:t>
      </w:r>
    </w:p>
    <w:p w:rsidR="00A65D6A" w:rsidRPr="00A65D6A" w:rsidRDefault="00A65D6A" w:rsidP="00A65D6A">
      <w:pPr>
        <w:pStyle w:val="NoSpacing"/>
        <w:numPr>
          <w:ilvl w:val="0"/>
          <w:numId w:val="25"/>
        </w:numPr>
        <w:rPr>
          <w:b w:val="0"/>
        </w:rPr>
      </w:pPr>
      <w:r w:rsidRPr="00A65D6A">
        <w:rPr>
          <w:b w:val="0"/>
        </w:rPr>
        <w:t>Performed SQL Server’s data validation and database queries</w:t>
      </w:r>
    </w:p>
    <w:p w:rsidR="00A65D6A" w:rsidRPr="00A65D6A" w:rsidRDefault="00A65D6A" w:rsidP="00A65D6A">
      <w:pPr>
        <w:pStyle w:val="NoSpacing"/>
        <w:numPr>
          <w:ilvl w:val="0"/>
          <w:numId w:val="25"/>
        </w:numPr>
        <w:rPr>
          <w:b w:val="0"/>
        </w:rPr>
      </w:pPr>
      <w:r w:rsidRPr="00A65D6A">
        <w:rPr>
          <w:b w:val="0"/>
        </w:rPr>
        <w:t>Used Back-end database SQL Queries to perform data testing</w:t>
      </w:r>
    </w:p>
    <w:p w:rsidR="00A65D6A" w:rsidRPr="00A65D6A" w:rsidRDefault="00A65D6A" w:rsidP="00A65D6A">
      <w:pPr>
        <w:pStyle w:val="NoSpacing"/>
        <w:numPr>
          <w:ilvl w:val="0"/>
          <w:numId w:val="25"/>
        </w:numPr>
        <w:rPr>
          <w:b w:val="0"/>
        </w:rPr>
      </w:pPr>
      <w:r w:rsidRPr="00A65D6A">
        <w:rPr>
          <w:b w:val="0"/>
        </w:rPr>
        <w:t>Documented Manual Test cases, Test procedures and Test results.</w:t>
      </w:r>
    </w:p>
    <w:p w:rsidR="00A65D6A" w:rsidRPr="00A65D6A" w:rsidRDefault="00A65D6A" w:rsidP="00A65D6A">
      <w:pPr>
        <w:pStyle w:val="NoSpacing"/>
        <w:numPr>
          <w:ilvl w:val="0"/>
          <w:numId w:val="25"/>
        </w:numPr>
        <w:rPr>
          <w:b w:val="0"/>
        </w:rPr>
      </w:pPr>
      <w:r w:rsidRPr="00A65D6A">
        <w:rPr>
          <w:b w:val="0"/>
        </w:rPr>
        <w:t>Extensive Web Testing &amp; Black box Testing.</w:t>
      </w:r>
    </w:p>
    <w:p w:rsidR="00A65D6A" w:rsidRPr="00A65D6A" w:rsidRDefault="00A65D6A" w:rsidP="00A65D6A">
      <w:pPr>
        <w:pStyle w:val="NoSpacing"/>
        <w:numPr>
          <w:ilvl w:val="0"/>
          <w:numId w:val="25"/>
        </w:numPr>
        <w:rPr>
          <w:b w:val="0"/>
        </w:rPr>
      </w:pPr>
      <w:r w:rsidRPr="00A65D6A">
        <w:rPr>
          <w:b w:val="0"/>
        </w:rPr>
        <w:t>Performed Functional, GUI testing, Data warehouse testing &amp; web based application.</w:t>
      </w:r>
    </w:p>
    <w:p w:rsidR="00A65D6A" w:rsidRPr="00A65D6A" w:rsidRDefault="00A65D6A" w:rsidP="00A65D6A">
      <w:pPr>
        <w:pStyle w:val="NoSpacing"/>
        <w:numPr>
          <w:ilvl w:val="0"/>
          <w:numId w:val="25"/>
        </w:numPr>
        <w:rPr>
          <w:b w:val="0"/>
        </w:rPr>
      </w:pPr>
      <w:r w:rsidRPr="00A65D6A">
        <w:rPr>
          <w:b w:val="0"/>
        </w:rPr>
        <w:t>Followed QA processes and practices, including defect and test management. </w:t>
      </w:r>
    </w:p>
    <w:p w:rsidR="00A65D6A" w:rsidRPr="00A65D6A" w:rsidRDefault="00A65D6A" w:rsidP="00A65D6A">
      <w:pPr>
        <w:pStyle w:val="NoSpacing"/>
        <w:numPr>
          <w:ilvl w:val="0"/>
          <w:numId w:val="25"/>
        </w:numPr>
        <w:rPr>
          <w:b w:val="0"/>
        </w:rPr>
      </w:pPr>
      <w:r w:rsidRPr="00A65D6A">
        <w:rPr>
          <w:b w:val="0"/>
        </w:rPr>
        <w:t>Attended daily and weekly meetings for the projects.</w:t>
      </w:r>
    </w:p>
    <w:p w:rsidR="00A65D6A" w:rsidRPr="00A65D6A" w:rsidRDefault="00A65D6A" w:rsidP="00A65D6A">
      <w:pPr>
        <w:pStyle w:val="NoSpacing"/>
        <w:numPr>
          <w:ilvl w:val="0"/>
          <w:numId w:val="25"/>
        </w:numPr>
        <w:rPr>
          <w:b w:val="0"/>
        </w:rPr>
      </w:pPr>
      <w:r w:rsidRPr="00A65D6A">
        <w:rPr>
          <w:b w:val="0"/>
        </w:rPr>
        <w:t>Tracked and reported defect using Quality Center ALM. </w:t>
      </w:r>
    </w:p>
    <w:p w:rsidR="00A65D6A" w:rsidRPr="00A65D6A" w:rsidRDefault="00A65D6A" w:rsidP="00A65D6A">
      <w:pPr>
        <w:pStyle w:val="NoSpacing"/>
        <w:numPr>
          <w:ilvl w:val="0"/>
          <w:numId w:val="25"/>
        </w:numPr>
        <w:rPr>
          <w:b w:val="0"/>
        </w:rPr>
      </w:pPr>
      <w:r w:rsidRPr="00A65D6A">
        <w:rPr>
          <w:b w:val="0"/>
        </w:rPr>
        <w:t>Involved in reviewing and analyzing Business Requirement Documents and Functional specs and use cases.</w:t>
      </w:r>
    </w:p>
    <w:p w:rsidR="00A65D6A" w:rsidRPr="00A65D6A" w:rsidRDefault="00A65D6A" w:rsidP="00A65D6A">
      <w:pPr>
        <w:pStyle w:val="NormalWeb"/>
        <w:numPr>
          <w:ilvl w:val="0"/>
          <w:numId w:val="25"/>
        </w:numPr>
        <w:shd w:val="clear" w:color="auto" w:fill="FFFFFF"/>
        <w:spacing w:beforeAutospacing="1" w:after="0"/>
        <w:ind w:right="90"/>
        <w:jc w:val="both"/>
        <w:rPr>
          <w:rFonts w:asciiTheme="minorHAnsi" w:hAnsiTheme="minorHAnsi" w:cstheme="minorHAnsi"/>
          <w:sz w:val="22"/>
          <w:szCs w:val="22"/>
        </w:rPr>
      </w:pPr>
      <w:r w:rsidRPr="00A65D6A">
        <w:rPr>
          <w:rFonts w:asciiTheme="minorHAnsi" w:hAnsiTheme="minorHAnsi" w:cstheme="minorHAnsi"/>
          <w:sz w:val="22"/>
          <w:szCs w:val="22"/>
        </w:rPr>
        <w:t>Responsible for Manual testing of both web and stand-alone applications (Agile/Scrum development</w:t>
      </w:r>
      <w:proofErr w:type="gramStart"/>
      <w:r w:rsidRPr="00A65D6A">
        <w:rPr>
          <w:rFonts w:asciiTheme="minorHAnsi" w:hAnsiTheme="minorHAnsi" w:cstheme="minorHAnsi"/>
          <w:sz w:val="22"/>
          <w:szCs w:val="22"/>
        </w:rPr>
        <w:t>)-</w:t>
      </w:r>
      <w:proofErr w:type="gramEnd"/>
      <w:r w:rsidRPr="00A65D6A">
        <w:rPr>
          <w:rFonts w:asciiTheme="minorHAnsi" w:hAnsiTheme="minorHAnsi" w:cstheme="minorHAnsi"/>
          <w:sz w:val="22"/>
          <w:szCs w:val="22"/>
        </w:rPr>
        <w:t xml:space="preserve"> majority testing: System Testing, Function Testing, Integration Testing.</w:t>
      </w:r>
    </w:p>
    <w:p w:rsidR="00A65D6A" w:rsidRPr="00A65D6A" w:rsidRDefault="00A65D6A" w:rsidP="00A65D6A">
      <w:pPr>
        <w:pStyle w:val="NoSpacing"/>
        <w:numPr>
          <w:ilvl w:val="0"/>
          <w:numId w:val="25"/>
        </w:numPr>
        <w:rPr>
          <w:b w:val="0"/>
        </w:rPr>
      </w:pPr>
      <w:r w:rsidRPr="00A65D6A">
        <w:rPr>
          <w:b w:val="0"/>
        </w:rPr>
        <w:t>Experience with testing Web based applications on laptops, tablets and mobile devices.</w:t>
      </w:r>
    </w:p>
    <w:p w:rsidR="00A65D6A" w:rsidRPr="00A65D6A" w:rsidRDefault="00A65D6A" w:rsidP="00A65D6A">
      <w:pPr>
        <w:pStyle w:val="NoSpacing"/>
        <w:numPr>
          <w:ilvl w:val="0"/>
          <w:numId w:val="25"/>
        </w:numPr>
        <w:rPr>
          <w:b w:val="0"/>
        </w:rPr>
      </w:pPr>
      <w:r w:rsidRPr="00A65D6A">
        <w:rPr>
          <w:b w:val="0"/>
        </w:rPr>
        <w:t>Manually test each and every module of the application and verify against expected results. </w:t>
      </w:r>
    </w:p>
    <w:p w:rsidR="00A65D6A" w:rsidRPr="00A65D6A" w:rsidRDefault="00A65D6A" w:rsidP="00A65D6A">
      <w:pPr>
        <w:pStyle w:val="NoSpacing"/>
        <w:numPr>
          <w:ilvl w:val="0"/>
          <w:numId w:val="25"/>
        </w:numPr>
        <w:rPr>
          <w:b w:val="0"/>
        </w:rPr>
      </w:pPr>
      <w:r w:rsidRPr="00A65D6A">
        <w:rPr>
          <w:b w:val="0"/>
        </w:rPr>
        <w:t>Developed test cases and test scripts (with reusable actions) for Manual Testing.</w:t>
      </w:r>
    </w:p>
    <w:p w:rsidR="00A65D6A" w:rsidRPr="00A65D6A" w:rsidRDefault="00A65D6A" w:rsidP="00A65D6A">
      <w:pPr>
        <w:pStyle w:val="NoSpacing"/>
        <w:numPr>
          <w:ilvl w:val="0"/>
          <w:numId w:val="25"/>
        </w:numPr>
        <w:rPr>
          <w:b w:val="0"/>
        </w:rPr>
      </w:pPr>
      <w:r w:rsidRPr="00A65D6A">
        <w:rPr>
          <w:b w:val="0"/>
        </w:rPr>
        <w:t>Created test conditions and related test cases, and executed test scripts using HP Quality Center.</w:t>
      </w:r>
    </w:p>
    <w:p w:rsidR="00A65D6A" w:rsidRPr="00A65D6A" w:rsidRDefault="00A65D6A" w:rsidP="00A65D6A">
      <w:pPr>
        <w:pStyle w:val="NoSpacing"/>
        <w:numPr>
          <w:ilvl w:val="0"/>
          <w:numId w:val="25"/>
        </w:numPr>
        <w:rPr>
          <w:b w:val="0"/>
        </w:rPr>
      </w:pPr>
      <w:r w:rsidRPr="00A65D6A">
        <w:rPr>
          <w:b w:val="0"/>
        </w:rPr>
        <w:t>Testing the server application on multiple operating systems and on varied browsers.</w:t>
      </w:r>
    </w:p>
    <w:p w:rsidR="00A65D6A" w:rsidRPr="00A65D6A" w:rsidRDefault="00A65D6A" w:rsidP="00A65D6A">
      <w:pPr>
        <w:pStyle w:val="NoSpacing"/>
        <w:numPr>
          <w:ilvl w:val="0"/>
          <w:numId w:val="25"/>
        </w:numPr>
        <w:rPr>
          <w:b w:val="0"/>
        </w:rPr>
      </w:pPr>
      <w:r w:rsidRPr="00A65D6A">
        <w:rPr>
          <w:b w:val="0"/>
        </w:rPr>
        <w:t>Responsible for creating UAT, SIT &amp; Regression Test cases in the test plan module of HP ALM/Quality Center</w:t>
      </w:r>
    </w:p>
    <w:p w:rsidR="00A65D6A" w:rsidRPr="00A65D6A" w:rsidRDefault="00A65D6A" w:rsidP="00A65D6A">
      <w:pPr>
        <w:pStyle w:val="NoSpacing"/>
        <w:numPr>
          <w:ilvl w:val="0"/>
          <w:numId w:val="25"/>
        </w:numPr>
        <w:rPr>
          <w:b w:val="0"/>
        </w:rPr>
      </w:pPr>
      <w:r w:rsidRPr="00A65D6A">
        <w:rPr>
          <w:b w:val="0"/>
          <w:bCs/>
        </w:rPr>
        <w:t>Managed the requirements in Quality Center and also in ALM</w:t>
      </w:r>
    </w:p>
    <w:p w:rsidR="00A65D6A" w:rsidRPr="00A65D6A" w:rsidRDefault="00A65D6A" w:rsidP="00A65D6A">
      <w:pPr>
        <w:pStyle w:val="NoSpacing"/>
        <w:numPr>
          <w:ilvl w:val="0"/>
          <w:numId w:val="25"/>
        </w:numPr>
        <w:rPr>
          <w:b w:val="0"/>
        </w:rPr>
      </w:pPr>
      <w:r w:rsidRPr="00A65D6A">
        <w:rPr>
          <w:b w:val="0"/>
        </w:rPr>
        <w:t>Developed Traceability matrix between the requirement document and respective test cases to ensure all requirements were covered.</w:t>
      </w:r>
    </w:p>
    <w:p w:rsidR="00A65D6A" w:rsidRPr="00A65D6A" w:rsidRDefault="00A65D6A" w:rsidP="00A65D6A">
      <w:pPr>
        <w:pStyle w:val="NoSpacing"/>
        <w:numPr>
          <w:ilvl w:val="0"/>
          <w:numId w:val="25"/>
        </w:numPr>
        <w:rPr>
          <w:b w:val="0"/>
        </w:rPr>
      </w:pPr>
      <w:r w:rsidRPr="00A65D6A">
        <w:rPr>
          <w:b w:val="0"/>
        </w:rPr>
        <w:lastRenderedPageBreak/>
        <w:t>Reviewed BRD, understood the requirements and translated them into test cases, scenarios, procedures and carried activities such as collecting test data, writing test cases and testing.</w:t>
      </w:r>
    </w:p>
    <w:p w:rsidR="00A65D6A" w:rsidRPr="00A65D6A" w:rsidRDefault="00A65D6A" w:rsidP="00A65D6A">
      <w:pPr>
        <w:pStyle w:val="NoSpacing"/>
        <w:numPr>
          <w:ilvl w:val="0"/>
          <w:numId w:val="25"/>
        </w:numPr>
        <w:rPr>
          <w:b w:val="0"/>
        </w:rPr>
      </w:pPr>
      <w:r w:rsidRPr="00A65D6A">
        <w:rPr>
          <w:b w:val="0"/>
        </w:rPr>
        <w:t>Involved in preparing Test plan and Test cases for Employer and Member portal.</w:t>
      </w:r>
    </w:p>
    <w:p w:rsidR="00A65D6A" w:rsidRPr="00A65D6A" w:rsidRDefault="00A65D6A" w:rsidP="00A65D6A">
      <w:pPr>
        <w:pStyle w:val="NoSpacing"/>
        <w:numPr>
          <w:ilvl w:val="0"/>
          <w:numId w:val="25"/>
        </w:numPr>
        <w:rPr>
          <w:b w:val="0"/>
        </w:rPr>
      </w:pPr>
      <w:r w:rsidRPr="00A65D6A">
        <w:rPr>
          <w:b w:val="0"/>
        </w:rPr>
        <w:t>Performed various type of testing like White box, Black box, System, Functional, Integration, Regression, End to End and UAT.</w:t>
      </w:r>
    </w:p>
    <w:p w:rsidR="00A65D6A" w:rsidRPr="00A65D6A" w:rsidRDefault="00A65D6A" w:rsidP="00A65D6A">
      <w:pPr>
        <w:pStyle w:val="NoSpacing"/>
        <w:numPr>
          <w:ilvl w:val="0"/>
          <w:numId w:val="25"/>
        </w:numPr>
        <w:rPr>
          <w:b w:val="0"/>
        </w:rPr>
      </w:pPr>
      <w:r w:rsidRPr="00A65D6A">
        <w:rPr>
          <w:b w:val="0"/>
        </w:rPr>
        <w:t>Worked closely with business during UAT testing to create defects found during UAT testing.</w:t>
      </w:r>
    </w:p>
    <w:p w:rsidR="00A65D6A" w:rsidRPr="00A65D6A" w:rsidRDefault="00A65D6A" w:rsidP="00A65D6A">
      <w:pPr>
        <w:pStyle w:val="NoSpacing"/>
        <w:numPr>
          <w:ilvl w:val="0"/>
          <w:numId w:val="25"/>
        </w:numPr>
        <w:rPr>
          <w:b w:val="0"/>
        </w:rPr>
      </w:pPr>
      <w:r w:rsidRPr="00A65D6A">
        <w:rPr>
          <w:b w:val="0"/>
        </w:rPr>
        <w:t>Clearly communicated defects with developers and updated comments in HP Quality center (ALM). </w:t>
      </w:r>
    </w:p>
    <w:p w:rsidR="00A65D6A" w:rsidRPr="00A65D6A" w:rsidRDefault="00A65D6A" w:rsidP="00A65D6A">
      <w:pPr>
        <w:pStyle w:val="NoSpacing"/>
        <w:numPr>
          <w:ilvl w:val="0"/>
          <w:numId w:val="25"/>
        </w:numPr>
        <w:rPr>
          <w:b w:val="0"/>
        </w:rPr>
      </w:pPr>
      <w:r w:rsidRPr="00A65D6A">
        <w:rPr>
          <w:b w:val="0"/>
        </w:rPr>
        <w:t xml:space="preserve">Generated the detailed reports of the Bugs, Pass-Fail report and Assigned defects using </w:t>
      </w:r>
      <w:proofErr w:type="spellStart"/>
      <w:r w:rsidRPr="00A65D6A">
        <w:rPr>
          <w:b w:val="0"/>
        </w:rPr>
        <w:t>ClearQuest</w:t>
      </w:r>
      <w:proofErr w:type="spellEnd"/>
      <w:r w:rsidRPr="00A65D6A">
        <w:rPr>
          <w:b w:val="0"/>
        </w:rPr>
        <w:t>. </w:t>
      </w:r>
    </w:p>
    <w:p w:rsidR="00A65D6A" w:rsidRPr="00A65D6A" w:rsidRDefault="00A65D6A" w:rsidP="00A65D6A">
      <w:pPr>
        <w:pStyle w:val="NoSpacing"/>
        <w:numPr>
          <w:ilvl w:val="0"/>
          <w:numId w:val="25"/>
        </w:numPr>
        <w:rPr>
          <w:b w:val="0"/>
        </w:rPr>
      </w:pPr>
      <w:r w:rsidRPr="00A65D6A">
        <w:rPr>
          <w:b w:val="0"/>
        </w:rPr>
        <w:t>Conducted the Smoke Testing to check the High Level functionality of an application.</w:t>
      </w:r>
    </w:p>
    <w:p w:rsidR="00A65D6A" w:rsidRPr="00A65D6A" w:rsidRDefault="00A65D6A" w:rsidP="00A65D6A">
      <w:pPr>
        <w:pStyle w:val="NoSpacing"/>
        <w:numPr>
          <w:ilvl w:val="0"/>
          <w:numId w:val="25"/>
        </w:numPr>
        <w:rPr>
          <w:b w:val="0"/>
        </w:rPr>
      </w:pPr>
      <w:r w:rsidRPr="00A65D6A">
        <w:rPr>
          <w:b w:val="0"/>
        </w:rPr>
        <w:t>Created Automation test framework using QTP</w:t>
      </w:r>
    </w:p>
    <w:p w:rsidR="00A65D6A" w:rsidRPr="00A65D6A" w:rsidRDefault="00A65D6A" w:rsidP="00A65D6A">
      <w:pPr>
        <w:pStyle w:val="NoSpacing"/>
        <w:numPr>
          <w:ilvl w:val="0"/>
          <w:numId w:val="25"/>
        </w:numPr>
        <w:rPr>
          <w:b w:val="0"/>
        </w:rPr>
      </w:pPr>
      <w:r w:rsidRPr="00A65D6A">
        <w:rPr>
          <w:b w:val="0"/>
        </w:rPr>
        <w:t>Clearly communicated defects with developers and updated comments in HP Quality center (ALM). </w:t>
      </w:r>
    </w:p>
    <w:p w:rsidR="00A65D6A" w:rsidRPr="00A65D6A" w:rsidRDefault="00A65D6A" w:rsidP="00A65D6A">
      <w:pPr>
        <w:pStyle w:val="NoSpacing"/>
        <w:numPr>
          <w:ilvl w:val="0"/>
          <w:numId w:val="25"/>
        </w:numPr>
        <w:rPr>
          <w:b w:val="0"/>
        </w:rPr>
      </w:pPr>
      <w:r w:rsidRPr="00A65D6A">
        <w:rPr>
          <w:b w:val="0"/>
        </w:rPr>
        <w:t>Attended UAT defect triage meetings to get update on when UAT defects will be fixed.</w:t>
      </w:r>
    </w:p>
    <w:p w:rsidR="00A65D6A" w:rsidRPr="00A65D6A" w:rsidRDefault="00A65D6A" w:rsidP="00A65D6A">
      <w:pPr>
        <w:pStyle w:val="NoSpacing"/>
        <w:numPr>
          <w:ilvl w:val="0"/>
          <w:numId w:val="25"/>
        </w:numPr>
        <w:rPr>
          <w:b w:val="0"/>
        </w:rPr>
      </w:pPr>
      <w:r w:rsidRPr="00A65D6A">
        <w:rPr>
          <w:b w:val="0"/>
        </w:rPr>
        <w:t>Created positive and negative testing scenarios and tested them manually as well as using automated scripts.</w:t>
      </w:r>
    </w:p>
    <w:p w:rsidR="00A65D6A" w:rsidRPr="00A65D6A" w:rsidRDefault="00A65D6A" w:rsidP="00A65D6A">
      <w:pPr>
        <w:pStyle w:val="NoSpacing"/>
        <w:numPr>
          <w:ilvl w:val="0"/>
          <w:numId w:val="25"/>
        </w:numPr>
        <w:rPr>
          <w:b w:val="0"/>
        </w:rPr>
      </w:pPr>
      <w:r w:rsidRPr="00A65D6A">
        <w:rPr>
          <w:b w:val="0"/>
        </w:rPr>
        <w:t>Participated in weekly meeting and walk through to discuss Defects Priorities</w:t>
      </w:r>
    </w:p>
    <w:p w:rsidR="00A65D6A" w:rsidRPr="00A65D6A" w:rsidRDefault="00A65D6A" w:rsidP="00A65D6A">
      <w:pPr>
        <w:pStyle w:val="NoSpacing"/>
        <w:numPr>
          <w:ilvl w:val="0"/>
          <w:numId w:val="25"/>
        </w:numPr>
        <w:rPr>
          <w:b w:val="0"/>
        </w:rPr>
      </w:pPr>
      <w:r w:rsidRPr="00A65D6A">
        <w:rPr>
          <w:b w:val="0"/>
        </w:rPr>
        <w:t>Defects tracked and reported using Quality Center Reporting tool.</w:t>
      </w:r>
    </w:p>
    <w:p w:rsidR="00A65D6A" w:rsidRPr="00A65D6A" w:rsidRDefault="00A65D6A" w:rsidP="00A65D6A">
      <w:pPr>
        <w:pStyle w:val="NoSpacing"/>
        <w:numPr>
          <w:ilvl w:val="0"/>
          <w:numId w:val="25"/>
        </w:numPr>
        <w:rPr>
          <w:b w:val="0"/>
        </w:rPr>
      </w:pPr>
      <w:r w:rsidRPr="00A65D6A">
        <w:rPr>
          <w:b w:val="0"/>
        </w:rPr>
        <w:t>Performed system, Integration and Regression Testing.</w:t>
      </w:r>
    </w:p>
    <w:p w:rsidR="00A65D6A" w:rsidRPr="00A65D6A" w:rsidRDefault="00A65D6A" w:rsidP="00A65D6A">
      <w:pPr>
        <w:jc w:val="both"/>
        <w:rPr>
          <w:rFonts w:asciiTheme="minorHAnsi" w:hAnsiTheme="minorHAnsi" w:cstheme="minorHAnsi"/>
          <w:bCs/>
          <w:sz w:val="22"/>
          <w:szCs w:val="22"/>
        </w:rPr>
      </w:pPr>
      <w:r w:rsidRPr="00A65D6A">
        <w:rPr>
          <w:rFonts w:asciiTheme="minorHAnsi" w:hAnsiTheme="minorHAnsi" w:cstheme="minorHAnsi"/>
          <w:b/>
          <w:bCs/>
          <w:sz w:val="22"/>
          <w:szCs w:val="22"/>
        </w:rPr>
        <w:t xml:space="preserve">Environment: </w:t>
      </w:r>
      <w:r w:rsidRPr="00A65D6A">
        <w:rPr>
          <w:rFonts w:asciiTheme="minorHAnsi" w:hAnsiTheme="minorHAnsi" w:cstheme="minorHAnsi"/>
          <w:bCs/>
          <w:sz w:val="22"/>
          <w:szCs w:val="22"/>
        </w:rPr>
        <w:t>Quality Center, XML, Oracle, TOAD, UAT, Windows XP/Vista, Java, Quick Test Professional , Quality Center, MS SQL Server, Web Services SOAP UI, Agile Methodology, XML and HTML, .net.</w:t>
      </w:r>
    </w:p>
    <w:p w:rsidR="00A65D6A" w:rsidRPr="00A65D6A" w:rsidRDefault="00A65D6A" w:rsidP="00A65D6A">
      <w:pPr>
        <w:tabs>
          <w:tab w:val="left" w:pos="6840"/>
        </w:tabs>
        <w:rPr>
          <w:rFonts w:asciiTheme="minorHAnsi" w:hAnsiTheme="minorHAnsi" w:cstheme="minorHAnsi"/>
          <w:color w:val="000000"/>
          <w:sz w:val="22"/>
          <w:szCs w:val="22"/>
        </w:rPr>
      </w:pPr>
    </w:p>
    <w:p w:rsidR="00A65D6A" w:rsidRPr="00A65D6A" w:rsidRDefault="00A65D6A" w:rsidP="00456433">
      <w:pPr>
        <w:jc w:val="both"/>
        <w:rPr>
          <w:rFonts w:asciiTheme="minorHAnsi" w:hAnsiTheme="minorHAnsi" w:cstheme="minorHAnsi"/>
          <w:b/>
          <w:sz w:val="22"/>
          <w:szCs w:val="22"/>
        </w:rPr>
      </w:pPr>
    </w:p>
    <w:p w:rsidR="00E851A8" w:rsidRPr="00A65D6A" w:rsidRDefault="00E851A8" w:rsidP="00E851A8">
      <w:pPr>
        <w:pStyle w:val="NoSpacing"/>
        <w:rPr>
          <w:color w:val="999999"/>
        </w:rPr>
      </w:pPr>
      <w:r w:rsidRPr="00A65D6A">
        <w:t>Client: McDonald’s Corporation</w:t>
      </w:r>
      <w:r w:rsidRPr="00A65D6A">
        <w:rPr>
          <w:color w:val="0D0D0D"/>
        </w:rPr>
        <w:t xml:space="preserve">, </w:t>
      </w:r>
      <w:r w:rsidRPr="00A65D6A">
        <w:t xml:space="preserve">Oak Brook, IL                                              </w:t>
      </w:r>
      <w:r w:rsidR="00A65D6A">
        <w:t xml:space="preserve">                  Mar 2016 – Dec 2016</w:t>
      </w:r>
    </w:p>
    <w:p w:rsidR="00E851A8" w:rsidRPr="00A65D6A" w:rsidRDefault="00E851A8" w:rsidP="00E851A8">
      <w:pPr>
        <w:pStyle w:val="NoSpacing"/>
        <w:rPr>
          <w:color w:val="365F91"/>
        </w:rPr>
      </w:pPr>
      <w:r w:rsidRPr="00A65D6A">
        <w:rPr>
          <w:color w:val="0D0D0D"/>
        </w:rPr>
        <w:t>Role:</w:t>
      </w:r>
      <w:r w:rsidRPr="00A65D6A">
        <w:rPr>
          <w:color w:val="555555"/>
        </w:rPr>
        <w:t xml:space="preserve"> </w:t>
      </w:r>
      <w:r w:rsidRPr="00A65D6A">
        <w:t>QA Analyst</w:t>
      </w:r>
      <w:r w:rsidRPr="00A65D6A">
        <w:rPr>
          <w:color w:val="555555"/>
        </w:rPr>
        <w:t xml:space="preserve">                                                                                                                                 </w:t>
      </w:r>
    </w:p>
    <w:p w:rsidR="00E851A8" w:rsidRPr="00A65D6A" w:rsidRDefault="00E851A8" w:rsidP="00E851A8">
      <w:pPr>
        <w:pStyle w:val="NoSpacing"/>
        <w:rPr>
          <w:rFonts w:asciiTheme="minorHAnsi" w:hAnsiTheme="minorHAnsi" w:cstheme="minorHAnsi"/>
          <w:b w:val="0"/>
        </w:rPr>
      </w:pPr>
      <w:r w:rsidRPr="00A65D6A">
        <w:rPr>
          <w:rFonts w:asciiTheme="minorHAnsi" w:hAnsiTheme="minorHAnsi" w:cstheme="minorHAnsi"/>
          <w:b w:val="0"/>
        </w:rPr>
        <w:t>This project aims at the implementation of </w:t>
      </w:r>
      <w:r w:rsidRPr="00A65D6A">
        <w:rPr>
          <w:rFonts w:asciiTheme="minorHAnsi" w:hAnsiTheme="minorHAnsi" w:cstheme="minorHAnsi"/>
          <w:b w:val="0"/>
          <w:iCs/>
        </w:rPr>
        <w:t>a </w:t>
      </w:r>
      <w:r w:rsidRPr="00A65D6A">
        <w:rPr>
          <w:rFonts w:asciiTheme="minorHAnsi" w:hAnsiTheme="minorHAnsi" w:cstheme="minorHAnsi"/>
          <w:b w:val="0"/>
        </w:rPr>
        <w:t xml:space="preserve">new service from McDonald's Corporation called “Create Your Taste”. As part of this project, customers can order to make the meal as per their own set of choices. Project deals with the testing aspects of this new feature and to make sure that the routing logics from front counters to kitchen are working as per the requirement. Many feature enhancements have been made on the Mobile App and they are tested. </w:t>
      </w:r>
      <w:r w:rsidRPr="00A65D6A">
        <w:rPr>
          <w:rFonts w:asciiTheme="minorHAnsi" w:eastAsia="Times New Roman" w:hAnsiTheme="minorHAnsi" w:cstheme="minorHAnsi"/>
          <w:b w:val="0"/>
          <w:shd w:val="clear" w:color="auto" w:fill="FFFFFF"/>
        </w:rPr>
        <w:t>The Point of Sales (POS) application is designed for the retail stores all around the United States.</w:t>
      </w:r>
    </w:p>
    <w:p w:rsidR="00E851A8" w:rsidRPr="00A65D6A" w:rsidRDefault="00E851A8" w:rsidP="008B2398">
      <w:pPr>
        <w:rPr>
          <w:rFonts w:asciiTheme="minorHAnsi" w:hAnsiTheme="minorHAnsi" w:cstheme="minorHAnsi"/>
          <w:b/>
          <w:sz w:val="22"/>
          <w:szCs w:val="22"/>
        </w:rPr>
      </w:pPr>
    </w:p>
    <w:p w:rsidR="008B2398" w:rsidRPr="00A65D6A" w:rsidRDefault="008B2398" w:rsidP="008B2398">
      <w:pPr>
        <w:rPr>
          <w:rFonts w:asciiTheme="minorHAnsi" w:hAnsiTheme="minorHAnsi" w:cstheme="minorHAnsi"/>
          <w:b/>
          <w:sz w:val="22"/>
          <w:szCs w:val="22"/>
        </w:rPr>
      </w:pPr>
      <w:r w:rsidRPr="00A65D6A">
        <w:rPr>
          <w:rFonts w:asciiTheme="minorHAnsi" w:hAnsiTheme="minorHAnsi" w:cstheme="minorHAnsi"/>
          <w:b/>
          <w:sz w:val="22"/>
          <w:szCs w:val="22"/>
        </w:rPr>
        <w:t>Responsibility:</w:t>
      </w:r>
    </w:p>
    <w:p w:rsidR="00E851A8" w:rsidRPr="00A65D6A" w:rsidRDefault="00E851A8" w:rsidP="00E851A8">
      <w:pPr>
        <w:pStyle w:val="NoSpacing"/>
        <w:numPr>
          <w:ilvl w:val="0"/>
          <w:numId w:val="21"/>
        </w:numPr>
        <w:rPr>
          <w:b w:val="0"/>
          <w:color w:val="333333"/>
        </w:rPr>
      </w:pPr>
      <w:r w:rsidRPr="00A65D6A">
        <w:rPr>
          <w:b w:val="0"/>
          <w:shd w:val="clear" w:color="auto" w:fill="FFFFFF"/>
        </w:rPr>
        <w:t>Preparing test cases and coordinating with the onsite and off shore team</w:t>
      </w:r>
    </w:p>
    <w:p w:rsidR="00E851A8" w:rsidRPr="00A65D6A" w:rsidRDefault="00E851A8" w:rsidP="00E851A8">
      <w:pPr>
        <w:pStyle w:val="NoSpacing"/>
        <w:numPr>
          <w:ilvl w:val="0"/>
          <w:numId w:val="21"/>
        </w:numPr>
        <w:rPr>
          <w:b w:val="0"/>
          <w:shd w:val="clear" w:color="auto" w:fill="FFFFFF"/>
        </w:rPr>
      </w:pPr>
      <w:r w:rsidRPr="00A65D6A">
        <w:rPr>
          <w:b w:val="0"/>
          <w:shd w:val="clear" w:color="auto" w:fill="FFFFFF"/>
        </w:rPr>
        <w:t>As an individual contributor, performing critical testing activities</w:t>
      </w:r>
    </w:p>
    <w:p w:rsidR="00E851A8" w:rsidRPr="00A65D6A" w:rsidRDefault="00E851A8" w:rsidP="00E851A8">
      <w:pPr>
        <w:pStyle w:val="NoSpacing"/>
        <w:numPr>
          <w:ilvl w:val="0"/>
          <w:numId w:val="21"/>
        </w:numPr>
        <w:rPr>
          <w:b w:val="0"/>
          <w:shd w:val="clear" w:color="auto" w:fill="FFFFFF"/>
        </w:rPr>
      </w:pPr>
      <w:r w:rsidRPr="00A65D6A">
        <w:rPr>
          <w:b w:val="0"/>
          <w:shd w:val="clear" w:color="auto" w:fill="FFFFFF"/>
        </w:rPr>
        <w:t>Participating in defect review meetings and proactively bringing up issues to get them resolved</w:t>
      </w:r>
    </w:p>
    <w:p w:rsidR="00E851A8" w:rsidRPr="00A65D6A" w:rsidRDefault="00E851A8" w:rsidP="00E851A8">
      <w:pPr>
        <w:pStyle w:val="NoSpacing"/>
        <w:numPr>
          <w:ilvl w:val="0"/>
          <w:numId w:val="21"/>
        </w:numPr>
        <w:rPr>
          <w:b w:val="0"/>
          <w:shd w:val="clear" w:color="auto" w:fill="FFFFFF"/>
        </w:rPr>
      </w:pPr>
      <w:r w:rsidRPr="00A65D6A">
        <w:rPr>
          <w:b w:val="0"/>
          <w:shd w:val="clear" w:color="auto" w:fill="FFFFFF"/>
        </w:rPr>
        <w:t>Updating the status reports and test execution plan</w:t>
      </w:r>
    </w:p>
    <w:p w:rsidR="00E851A8" w:rsidRPr="00A65D6A" w:rsidRDefault="00E851A8" w:rsidP="00E851A8">
      <w:pPr>
        <w:pStyle w:val="NoSpacing"/>
        <w:numPr>
          <w:ilvl w:val="0"/>
          <w:numId w:val="21"/>
        </w:numPr>
        <w:rPr>
          <w:b w:val="0"/>
        </w:rPr>
      </w:pPr>
      <w:r w:rsidRPr="00A65D6A">
        <w:rPr>
          <w:b w:val="0"/>
        </w:rPr>
        <w:t>Testing expertise in McDonald's  mobile apps and also web testing on the different iOS versions on iPhone, iPad, Android and Blackberry</w:t>
      </w:r>
    </w:p>
    <w:p w:rsidR="00E851A8" w:rsidRPr="00A65D6A" w:rsidRDefault="00E851A8" w:rsidP="00E851A8">
      <w:pPr>
        <w:pStyle w:val="NoSpacing"/>
        <w:numPr>
          <w:ilvl w:val="0"/>
          <w:numId w:val="21"/>
        </w:numPr>
        <w:rPr>
          <w:b w:val="0"/>
        </w:rPr>
      </w:pPr>
      <w:r w:rsidRPr="00A65D6A">
        <w:rPr>
          <w:b w:val="0"/>
        </w:rPr>
        <w:t>CUCUMBER for unit testing, Implemented Selenium for Integration Testing, Implemented image based automation for Cross browser and cross platform testing</w:t>
      </w:r>
    </w:p>
    <w:p w:rsidR="00E851A8" w:rsidRPr="00A65D6A" w:rsidRDefault="00E851A8" w:rsidP="00E851A8">
      <w:pPr>
        <w:pStyle w:val="NoSpacing"/>
        <w:numPr>
          <w:ilvl w:val="0"/>
          <w:numId w:val="21"/>
        </w:numPr>
        <w:rPr>
          <w:b w:val="0"/>
        </w:rPr>
      </w:pPr>
      <w:r w:rsidRPr="00A65D6A">
        <w:rPr>
          <w:b w:val="0"/>
        </w:rPr>
        <w:t>Designed complex SQL queries to pull the accounts from DB2 databases with specific transactions which were being tested.</w:t>
      </w:r>
    </w:p>
    <w:p w:rsidR="00E851A8" w:rsidRPr="00A65D6A" w:rsidRDefault="00E851A8" w:rsidP="00E851A8">
      <w:pPr>
        <w:pStyle w:val="NoSpacing"/>
        <w:numPr>
          <w:ilvl w:val="0"/>
          <w:numId w:val="21"/>
        </w:numPr>
        <w:rPr>
          <w:b w:val="0"/>
        </w:rPr>
      </w:pPr>
      <w:r w:rsidRPr="00A65D6A">
        <w:rPr>
          <w:b w:val="0"/>
        </w:rPr>
        <w:t>Conducted functional and technical requirement gathering sessions with Stakeholders, Managers and Operations Analysts and Point-of-sale related modules.</w:t>
      </w:r>
    </w:p>
    <w:p w:rsidR="00E851A8" w:rsidRPr="00A65D6A" w:rsidRDefault="00E851A8" w:rsidP="00E851A8">
      <w:pPr>
        <w:pStyle w:val="NoSpacing"/>
        <w:numPr>
          <w:ilvl w:val="0"/>
          <w:numId w:val="21"/>
        </w:numPr>
        <w:rPr>
          <w:b w:val="0"/>
        </w:rPr>
      </w:pPr>
      <w:r w:rsidRPr="00A65D6A">
        <w:rPr>
          <w:b w:val="0"/>
          <w:color w:val="000000"/>
        </w:rPr>
        <w:t>Applied automation tools such as QTP, Rationale Jazz Suite, Selenium, UFT </w:t>
      </w:r>
    </w:p>
    <w:p w:rsidR="00E851A8" w:rsidRPr="00A65D6A" w:rsidRDefault="00E851A8" w:rsidP="00E851A8">
      <w:pPr>
        <w:pStyle w:val="NoSpacing"/>
        <w:numPr>
          <w:ilvl w:val="0"/>
          <w:numId w:val="21"/>
        </w:numPr>
        <w:rPr>
          <w:b w:val="0"/>
        </w:rPr>
      </w:pPr>
      <w:r w:rsidRPr="00A65D6A">
        <w:rPr>
          <w:b w:val="0"/>
        </w:rPr>
        <w:lastRenderedPageBreak/>
        <w:t xml:space="preserve">Led self-serve initiatives with the Point-Of-Sale (POS) solutions such as starting the project from the scratch for </w:t>
      </w:r>
      <w:proofErr w:type="spellStart"/>
      <w:r w:rsidRPr="00A65D6A">
        <w:rPr>
          <w:b w:val="0"/>
        </w:rPr>
        <w:t>self check-out</w:t>
      </w:r>
      <w:proofErr w:type="spellEnd"/>
      <w:r w:rsidRPr="00A65D6A">
        <w:rPr>
          <w:b w:val="0"/>
        </w:rPr>
        <w:t xml:space="preserve"> units at stores.</w:t>
      </w:r>
    </w:p>
    <w:p w:rsidR="00E851A8" w:rsidRPr="00A65D6A" w:rsidRDefault="00E851A8" w:rsidP="00E851A8">
      <w:pPr>
        <w:pStyle w:val="NoSpacing"/>
        <w:numPr>
          <w:ilvl w:val="0"/>
          <w:numId w:val="21"/>
        </w:numPr>
        <w:rPr>
          <w:b w:val="0"/>
        </w:rPr>
      </w:pPr>
      <w:r w:rsidRPr="00A65D6A">
        <w:rPr>
          <w:b w:val="0"/>
        </w:rPr>
        <w:t>Prepared template for the Master test plan, and verified Master test plans and test scripts as per requirements. Experience with preparing test cases for mobile products.</w:t>
      </w:r>
    </w:p>
    <w:p w:rsidR="00E851A8" w:rsidRPr="00A65D6A" w:rsidRDefault="00E851A8" w:rsidP="00E851A8">
      <w:pPr>
        <w:pStyle w:val="NoSpacing"/>
        <w:numPr>
          <w:ilvl w:val="0"/>
          <w:numId w:val="21"/>
        </w:numPr>
        <w:rPr>
          <w:b w:val="0"/>
          <w:shd w:val="clear" w:color="auto" w:fill="FFFFFF"/>
        </w:rPr>
      </w:pPr>
      <w:r w:rsidRPr="00A65D6A">
        <w:rPr>
          <w:b w:val="0"/>
          <w:shd w:val="clear" w:color="auto" w:fill="FFFFFF"/>
        </w:rPr>
        <w:t>Coordinating with offshore team and providing additional information on test execution and defects</w:t>
      </w:r>
    </w:p>
    <w:p w:rsidR="00E851A8" w:rsidRPr="00A65D6A" w:rsidRDefault="00E851A8" w:rsidP="00E851A8">
      <w:pPr>
        <w:pStyle w:val="NoSpacing"/>
        <w:numPr>
          <w:ilvl w:val="0"/>
          <w:numId w:val="21"/>
        </w:numPr>
        <w:rPr>
          <w:b w:val="0"/>
          <w:shd w:val="clear" w:color="auto" w:fill="FFFFFF"/>
        </w:rPr>
      </w:pPr>
      <w:r w:rsidRPr="00A65D6A">
        <w:rPr>
          <w:b w:val="0"/>
          <w:shd w:val="clear" w:color="auto" w:fill="FFFFFF"/>
        </w:rPr>
        <w:t>Communicating with Business Analysts, Developers and Test Leads to decide the scope of testing and ensure proper understanding of requirements is obtained within the team</w:t>
      </w:r>
    </w:p>
    <w:p w:rsidR="00E851A8" w:rsidRPr="00A65D6A" w:rsidRDefault="00E851A8" w:rsidP="00E851A8">
      <w:pPr>
        <w:pStyle w:val="NoSpacing"/>
        <w:numPr>
          <w:ilvl w:val="0"/>
          <w:numId w:val="21"/>
        </w:numPr>
        <w:rPr>
          <w:b w:val="0"/>
          <w:shd w:val="clear" w:color="auto" w:fill="FFFFFF"/>
        </w:rPr>
      </w:pPr>
      <w:r w:rsidRPr="00A65D6A">
        <w:rPr>
          <w:b w:val="0"/>
          <w:shd w:val="clear" w:color="auto" w:fill="FFFFFF"/>
        </w:rPr>
        <w:t>Performing automation validation of regression suite of test cases and reports</w:t>
      </w:r>
    </w:p>
    <w:p w:rsidR="00E851A8" w:rsidRPr="00A65D6A" w:rsidRDefault="00E851A8" w:rsidP="00E851A8">
      <w:pPr>
        <w:pStyle w:val="NoSpacing"/>
        <w:numPr>
          <w:ilvl w:val="0"/>
          <w:numId w:val="21"/>
        </w:numPr>
        <w:rPr>
          <w:b w:val="0"/>
          <w:shd w:val="clear" w:color="auto" w:fill="FFFFFF"/>
        </w:rPr>
      </w:pPr>
      <w:r w:rsidRPr="00A65D6A">
        <w:rPr>
          <w:b w:val="0"/>
          <w:shd w:val="clear" w:color="auto" w:fill="FFFFFF"/>
        </w:rPr>
        <w:t>Extensively worked on Mobile testing</w:t>
      </w:r>
    </w:p>
    <w:p w:rsidR="00E851A8" w:rsidRPr="00A65D6A" w:rsidRDefault="00E851A8" w:rsidP="00E851A8">
      <w:pPr>
        <w:pStyle w:val="NoSpacing"/>
        <w:numPr>
          <w:ilvl w:val="0"/>
          <w:numId w:val="21"/>
        </w:numPr>
        <w:rPr>
          <w:b w:val="0"/>
          <w:shd w:val="clear" w:color="auto" w:fill="FFFFFF"/>
        </w:rPr>
      </w:pPr>
      <w:r w:rsidRPr="00A65D6A">
        <w:rPr>
          <w:b w:val="0"/>
          <w:shd w:val="clear" w:color="auto" w:fill="FFFFFF"/>
        </w:rPr>
        <w:t>Providing test support to other peer CYT projects</w:t>
      </w:r>
    </w:p>
    <w:p w:rsidR="00E851A8" w:rsidRPr="00A65D6A" w:rsidRDefault="00E851A8" w:rsidP="00E851A8">
      <w:pPr>
        <w:rPr>
          <w:rFonts w:asciiTheme="minorHAnsi" w:hAnsiTheme="minorHAnsi" w:cstheme="minorHAnsi"/>
          <w:b/>
          <w:sz w:val="22"/>
          <w:szCs w:val="22"/>
        </w:rPr>
      </w:pPr>
      <w:r w:rsidRPr="00A65D6A">
        <w:rPr>
          <w:rFonts w:asciiTheme="minorHAnsi" w:hAnsiTheme="minorHAnsi" w:cstheme="minorHAnsi"/>
          <w:b/>
          <w:sz w:val="22"/>
          <w:szCs w:val="22"/>
        </w:rPr>
        <w:t>Environment:</w:t>
      </w:r>
      <w:r w:rsidRPr="00A65D6A">
        <w:rPr>
          <w:rFonts w:asciiTheme="minorHAnsi" w:hAnsiTheme="minorHAnsi" w:cstheme="minorHAnsi"/>
          <w:sz w:val="22"/>
          <w:szCs w:val="22"/>
        </w:rPr>
        <w:t xml:space="preserve"> JIRA, MS SQL Server Management Studio, Windows XP, POS(Point of Sale) specific devices – Kiosk, Registers (Front Counter and Drive-Thru) and KVS equipment, Mobile &amp; HHOT, Selenium, Pin Entry cashless devices and Mobile devices.</w:t>
      </w:r>
    </w:p>
    <w:p w:rsidR="00E851A8" w:rsidRPr="00A65D6A" w:rsidRDefault="00E851A8" w:rsidP="00E851A8">
      <w:pPr>
        <w:shd w:val="clear" w:color="auto" w:fill="FFFFFF"/>
        <w:spacing w:after="100"/>
        <w:jc w:val="both"/>
        <w:rPr>
          <w:rFonts w:asciiTheme="minorHAnsi" w:hAnsiTheme="minorHAnsi" w:cstheme="minorHAnsi"/>
          <w:b/>
          <w:color w:val="000000"/>
          <w:sz w:val="22"/>
          <w:szCs w:val="22"/>
          <w:lang w:eastAsia="en-US"/>
        </w:rPr>
      </w:pPr>
    </w:p>
    <w:p w:rsidR="008B2398" w:rsidRPr="00A65D6A" w:rsidRDefault="008B2398" w:rsidP="008B2398">
      <w:pPr>
        <w:jc w:val="both"/>
        <w:rPr>
          <w:rFonts w:asciiTheme="minorHAnsi" w:hAnsiTheme="minorHAnsi" w:cstheme="minorHAnsi"/>
          <w:b/>
          <w:sz w:val="22"/>
          <w:szCs w:val="22"/>
        </w:rPr>
      </w:pPr>
      <w:r w:rsidRPr="00A65D6A">
        <w:rPr>
          <w:rFonts w:asciiTheme="minorHAnsi" w:hAnsiTheme="minorHAnsi" w:cstheme="minorHAnsi"/>
          <w:b/>
          <w:sz w:val="22"/>
          <w:szCs w:val="22"/>
        </w:rPr>
        <w:t>Walmart, Bentonville, AR</w:t>
      </w:r>
      <w:r w:rsidR="00E851A8" w:rsidRPr="00A65D6A">
        <w:rPr>
          <w:rFonts w:asciiTheme="minorHAnsi" w:hAnsiTheme="minorHAnsi" w:cstheme="minorHAnsi"/>
          <w:b/>
          <w:sz w:val="22"/>
          <w:szCs w:val="22"/>
        </w:rPr>
        <w:tab/>
      </w:r>
      <w:r w:rsidR="00E851A8" w:rsidRPr="00A65D6A">
        <w:rPr>
          <w:rFonts w:asciiTheme="minorHAnsi" w:hAnsiTheme="minorHAnsi" w:cstheme="minorHAnsi"/>
          <w:b/>
          <w:sz w:val="22"/>
          <w:szCs w:val="22"/>
        </w:rPr>
        <w:tab/>
      </w:r>
      <w:r w:rsidR="00E851A8" w:rsidRPr="00A65D6A">
        <w:rPr>
          <w:rFonts w:asciiTheme="minorHAnsi" w:hAnsiTheme="minorHAnsi" w:cstheme="minorHAnsi"/>
          <w:b/>
          <w:sz w:val="22"/>
          <w:szCs w:val="22"/>
        </w:rPr>
        <w:tab/>
        <w:t xml:space="preserve">                                                              Sep 2014 to Feb 2016</w:t>
      </w:r>
    </w:p>
    <w:p w:rsidR="008B2398" w:rsidRPr="00A65D6A" w:rsidRDefault="008B2398" w:rsidP="008B2398">
      <w:pPr>
        <w:jc w:val="both"/>
        <w:rPr>
          <w:rFonts w:asciiTheme="minorHAnsi" w:hAnsiTheme="minorHAnsi" w:cstheme="minorHAnsi"/>
          <w:b/>
          <w:sz w:val="22"/>
          <w:szCs w:val="22"/>
        </w:rPr>
      </w:pPr>
      <w:r w:rsidRPr="00A65D6A">
        <w:rPr>
          <w:rFonts w:asciiTheme="minorHAnsi" w:hAnsiTheme="minorHAnsi" w:cstheme="minorHAnsi"/>
          <w:b/>
          <w:sz w:val="22"/>
          <w:szCs w:val="22"/>
        </w:rPr>
        <w:t>QA Tester</w:t>
      </w:r>
      <w:r w:rsidRPr="00A65D6A">
        <w:rPr>
          <w:rFonts w:asciiTheme="minorHAnsi" w:hAnsiTheme="minorHAnsi" w:cstheme="minorHAnsi"/>
          <w:b/>
          <w:sz w:val="22"/>
          <w:szCs w:val="22"/>
        </w:rPr>
        <w:tab/>
      </w:r>
      <w:r w:rsidRPr="00A65D6A">
        <w:rPr>
          <w:rFonts w:asciiTheme="minorHAnsi" w:hAnsiTheme="minorHAnsi" w:cstheme="minorHAnsi"/>
          <w:b/>
          <w:sz w:val="22"/>
          <w:szCs w:val="22"/>
        </w:rPr>
        <w:tab/>
      </w:r>
      <w:r w:rsidRPr="00A65D6A">
        <w:rPr>
          <w:rFonts w:asciiTheme="minorHAnsi" w:hAnsiTheme="minorHAnsi" w:cstheme="minorHAnsi"/>
          <w:b/>
          <w:sz w:val="22"/>
          <w:szCs w:val="22"/>
        </w:rPr>
        <w:tab/>
      </w:r>
      <w:r w:rsidRPr="00A65D6A">
        <w:rPr>
          <w:rFonts w:asciiTheme="minorHAnsi" w:hAnsiTheme="minorHAnsi" w:cstheme="minorHAnsi"/>
          <w:b/>
          <w:sz w:val="22"/>
          <w:szCs w:val="22"/>
        </w:rPr>
        <w:tab/>
      </w:r>
      <w:r w:rsidRPr="00A65D6A">
        <w:rPr>
          <w:rFonts w:asciiTheme="minorHAnsi" w:hAnsiTheme="minorHAnsi" w:cstheme="minorHAnsi"/>
          <w:b/>
          <w:sz w:val="22"/>
          <w:szCs w:val="22"/>
        </w:rPr>
        <w:tab/>
      </w:r>
      <w:r w:rsidRPr="00A65D6A">
        <w:rPr>
          <w:rFonts w:asciiTheme="minorHAnsi" w:hAnsiTheme="minorHAnsi" w:cstheme="minorHAnsi"/>
          <w:b/>
          <w:sz w:val="22"/>
          <w:szCs w:val="22"/>
        </w:rPr>
        <w:tab/>
      </w:r>
      <w:r w:rsidRPr="00A65D6A">
        <w:rPr>
          <w:rFonts w:asciiTheme="minorHAnsi" w:hAnsiTheme="minorHAnsi" w:cstheme="minorHAnsi"/>
          <w:b/>
          <w:sz w:val="22"/>
          <w:szCs w:val="22"/>
        </w:rPr>
        <w:tab/>
      </w:r>
      <w:r w:rsidRPr="00A65D6A">
        <w:rPr>
          <w:rFonts w:asciiTheme="minorHAnsi" w:hAnsiTheme="minorHAnsi" w:cstheme="minorHAnsi"/>
          <w:b/>
          <w:sz w:val="22"/>
          <w:szCs w:val="22"/>
        </w:rPr>
        <w:tab/>
      </w:r>
      <w:r w:rsidRPr="00A65D6A">
        <w:rPr>
          <w:rFonts w:asciiTheme="minorHAnsi" w:hAnsiTheme="minorHAnsi" w:cstheme="minorHAnsi"/>
          <w:b/>
          <w:sz w:val="22"/>
          <w:szCs w:val="22"/>
        </w:rPr>
        <w:tab/>
      </w:r>
    </w:p>
    <w:p w:rsidR="008B2398" w:rsidRPr="00A65D6A" w:rsidRDefault="008B2398" w:rsidP="008B2398">
      <w:pPr>
        <w:jc w:val="both"/>
        <w:rPr>
          <w:rFonts w:asciiTheme="minorHAnsi" w:hAnsiTheme="minorHAnsi" w:cstheme="minorHAnsi"/>
          <w:b/>
          <w:sz w:val="22"/>
          <w:szCs w:val="22"/>
        </w:rPr>
      </w:pPr>
      <w:r w:rsidRPr="00A65D6A">
        <w:rPr>
          <w:rFonts w:asciiTheme="minorHAnsi" w:hAnsiTheme="minorHAnsi" w:cstheme="minorHAnsi"/>
          <w:color w:val="000000"/>
          <w:sz w:val="22"/>
          <w:szCs w:val="22"/>
        </w:rPr>
        <w:t xml:space="preserve">The project was upgrading their old system for improving the </w:t>
      </w:r>
      <w:r w:rsidRPr="00A65D6A">
        <w:rPr>
          <w:rFonts w:asciiTheme="minorHAnsi" w:hAnsiTheme="minorHAnsi" w:cstheme="minorHAnsi"/>
          <w:b/>
          <w:color w:val="000000"/>
          <w:sz w:val="22"/>
          <w:szCs w:val="22"/>
        </w:rPr>
        <w:t>Point of Sale</w:t>
      </w:r>
      <w:r w:rsidRPr="00A65D6A">
        <w:rPr>
          <w:rFonts w:asciiTheme="minorHAnsi" w:hAnsiTheme="minorHAnsi" w:cstheme="minorHAnsi"/>
          <w:color w:val="000000"/>
          <w:sz w:val="22"/>
          <w:szCs w:val="22"/>
        </w:rPr>
        <w:t xml:space="preserve"> performance and Inventory Management. I worked on Inventory Control Tracking, Customer Information, Accounting, Sales data and Optimal Stock Maintenance. This application is a </w:t>
      </w:r>
      <w:r w:rsidRPr="00A65D6A">
        <w:rPr>
          <w:rFonts w:asciiTheme="minorHAnsi" w:hAnsiTheme="minorHAnsi" w:cstheme="minorHAnsi"/>
          <w:b/>
          <w:color w:val="000000"/>
          <w:sz w:val="22"/>
          <w:szCs w:val="22"/>
        </w:rPr>
        <w:t>point of sale system</w:t>
      </w:r>
      <w:r w:rsidRPr="00A65D6A">
        <w:rPr>
          <w:rFonts w:asciiTheme="minorHAnsi" w:hAnsiTheme="minorHAnsi" w:cstheme="minorHAnsi"/>
          <w:color w:val="000000"/>
          <w:sz w:val="22"/>
          <w:szCs w:val="22"/>
        </w:rPr>
        <w:t>, that was used in all the stores for the quantity comparison report for displaying the current in-stock levels versus the quantity sold within a specified date range, other features like customer purchases by department, inventory maintenance, global special pricing, complete invoice storage, invoices on hold, receivables, and reports.</w:t>
      </w:r>
    </w:p>
    <w:p w:rsidR="008B2398" w:rsidRPr="00A65D6A" w:rsidRDefault="008B2398" w:rsidP="008B2398">
      <w:pPr>
        <w:pStyle w:val="NormalWeb"/>
        <w:spacing w:before="0" w:after="0" w:line="276" w:lineRule="auto"/>
        <w:jc w:val="both"/>
        <w:rPr>
          <w:rFonts w:asciiTheme="minorHAnsi" w:hAnsiTheme="minorHAnsi" w:cstheme="minorHAnsi"/>
          <w:sz w:val="22"/>
          <w:szCs w:val="22"/>
        </w:rPr>
      </w:pPr>
    </w:p>
    <w:p w:rsidR="008B2398" w:rsidRPr="00A65D6A" w:rsidRDefault="008B2398" w:rsidP="008B2398">
      <w:pPr>
        <w:spacing w:line="276" w:lineRule="auto"/>
        <w:jc w:val="both"/>
        <w:rPr>
          <w:rFonts w:asciiTheme="minorHAnsi" w:hAnsiTheme="minorHAnsi" w:cstheme="minorHAnsi"/>
          <w:b/>
          <w:bCs/>
          <w:sz w:val="22"/>
          <w:szCs w:val="22"/>
        </w:rPr>
      </w:pPr>
      <w:r w:rsidRPr="00A65D6A">
        <w:rPr>
          <w:rFonts w:asciiTheme="minorHAnsi" w:hAnsiTheme="minorHAnsi" w:cstheme="minorHAnsi"/>
          <w:b/>
          <w:bCs/>
          <w:sz w:val="22"/>
          <w:szCs w:val="22"/>
        </w:rPr>
        <w:t>Responsibilities:</w:t>
      </w:r>
    </w:p>
    <w:p w:rsidR="008B2398" w:rsidRPr="00A65D6A" w:rsidRDefault="008B2398" w:rsidP="00E851A8">
      <w:pPr>
        <w:pStyle w:val="NoSpacing"/>
        <w:numPr>
          <w:ilvl w:val="0"/>
          <w:numId w:val="22"/>
        </w:numPr>
        <w:rPr>
          <w:b w:val="0"/>
        </w:rPr>
      </w:pPr>
      <w:r w:rsidRPr="00A65D6A">
        <w:rPr>
          <w:b w:val="0"/>
        </w:rPr>
        <w:t>Assisted the business analyst team in preparing the Point of Sale (POS) Functional Specification Document</w:t>
      </w:r>
    </w:p>
    <w:p w:rsidR="008B2398" w:rsidRPr="00A65D6A" w:rsidRDefault="008B2398" w:rsidP="00E851A8">
      <w:pPr>
        <w:pStyle w:val="NoSpacing"/>
        <w:numPr>
          <w:ilvl w:val="0"/>
          <w:numId w:val="22"/>
        </w:numPr>
        <w:rPr>
          <w:b w:val="0"/>
        </w:rPr>
      </w:pPr>
      <w:r w:rsidRPr="00A65D6A">
        <w:rPr>
          <w:b w:val="0"/>
        </w:rPr>
        <w:t xml:space="preserve">Prepared </w:t>
      </w:r>
      <w:r w:rsidRPr="00A65D6A">
        <w:rPr>
          <w:b w:val="0"/>
          <w:bCs/>
        </w:rPr>
        <w:t>Test Plans</w:t>
      </w:r>
      <w:r w:rsidRPr="00A65D6A">
        <w:rPr>
          <w:b w:val="0"/>
        </w:rPr>
        <w:t xml:space="preserve"> and </w:t>
      </w:r>
      <w:r w:rsidRPr="00A65D6A">
        <w:rPr>
          <w:b w:val="0"/>
          <w:bCs/>
        </w:rPr>
        <w:t>Test Cases</w:t>
      </w:r>
      <w:r w:rsidRPr="00A65D6A">
        <w:rPr>
          <w:b w:val="0"/>
        </w:rPr>
        <w:t xml:space="preserve"> based on the business requirements</w:t>
      </w:r>
    </w:p>
    <w:p w:rsidR="008B2398" w:rsidRPr="00A65D6A" w:rsidRDefault="008B2398" w:rsidP="00E851A8">
      <w:pPr>
        <w:pStyle w:val="NoSpacing"/>
        <w:numPr>
          <w:ilvl w:val="0"/>
          <w:numId w:val="22"/>
        </w:numPr>
        <w:rPr>
          <w:b w:val="0"/>
        </w:rPr>
      </w:pPr>
      <w:r w:rsidRPr="00A65D6A">
        <w:rPr>
          <w:b w:val="0"/>
        </w:rPr>
        <w:t xml:space="preserve">Prepared </w:t>
      </w:r>
      <w:r w:rsidRPr="00A65D6A">
        <w:rPr>
          <w:b w:val="0"/>
          <w:bCs/>
        </w:rPr>
        <w:t>test scripts</w:t>
      </w:r>
      <w:r w:rsidRPr="00A65D6A">
        <w:rPr>
          <w:b w:val="0"/>
        </w:rPr>
        <w:t xml:space="preserve"> for automated testing using </w:t>
      </w:r>
      <w:r w:rsidRPr="00A65D6A">
        <w:rPr>
          <w:b w:val="0"/>
          <w:bCs/>
        </w:rPr>
        <w:t>QTP</w:t>
      </w:r>
    </w:p>
    <w:p w:rsidR="008B2398" w:rsidRPr="00A65D6A" w:rsidRDefault="008B2398" w:rsidP="00E851A8">
      <w:pPr>
        <w:pStyle w:val="NoSpacing"/>
        <w:numPr>
          <w:ilvl w:val="0"/>
          <w:numId w:val="22"/>
        </w:numPr>
        <w:rPr>
          <w:b w:val="0"/>
        </w:rPr>
      </w:pPr>
      <w:r w:rsidRPr="00A65D6A">
        <w:rPr>
          <w:b w:val="0"/>
        </w:rPr>
        <w:t xml:space="preserve">Performed </w:t>
      </w:r>
      <w:r w:rsidRPr="00A65D6A">
        <w:rPr>
          <w:b w:val="0"/>
          <w:bCs/>
        </w:rPr>
        <w:t>Security Testing.</w:t>
      </w:r>
    </w:p>
    <w:p w:rsidR="008B2398" w:rsidRPr="00A65D6A" w:rsidRDefault="008B2398" w:rsidP="00E851A8">
      <w:pPr>
        <w:pStyle w:val="NoSpacing"/>
        <w:numPr>
          <w:ilvl w:val="0"/>
          <w:numId w:val="22"/>
        </w:numPr>
        <w:rPr>
          <w:b w:val="0"/>
        </w:rPr>
      </w:pPr>
      <w:r w:rsidRPr="00A65D6A">
        <w:rPr>
          <w:b w:val="0"/>
          <w:bCs/>
        </w:rPr>
        <w:t>Tested the properties of the tables using</w:t>
      </w:r>
      <w:r w:rsidRPr="00A65D6A">
        <w:rPr>
          <w:b w:val="0"/>
        </w:rPr>
        <w:t xml:space="preserve"> </w:t>
      </w:r>
      <w:r w:rsidRPr="00A65D6A">
        <w:rPr>
          <w:b w:val="0"/>
          <w:bCs/>
        </w:rPr>
        <w:t>table checkpoints</w:t>
      </w:r>
      <w:r w:rsidRPr="00A65D6A">
        <w:rPr>
          <w:b w:val="0"/>
        </w:rPr>
        <w:t xml:space="preserve"> </w:t>
      </w:r>
      <w:r w:rsidRPr="00A65D6A">
        <w:rPr>
          <w:b w:val="0"/>
          <w:bCs/>
        </w:rPr>
        <w:t>using</w:t>
      </w:r>
      <w:r w:rsidRPr="00A65D6A">
        <w:rPr>
          <w:b w:val="0"/>
        </w:rPr>
        <w:t xml:space="preserve"> </w:t>
      </w:r>
      <w:r w:rsidRPr="00A65D6A">
        <w:rPr>
          <w:b w:val="0"/>
          <w:bCs/>
        </w:rPr>
        <w:t>Quick Test Pro</w:t>
      </w:r>
      <w:r w:rsidRPr="00A65D6A">
        <w:rPr>
          <w:b w:val="0"/>
        </w:rPr>
        <w:t>.</w:t>
      </w:r>
    </w:p>
    <w:p w:rsidR="008B2398" w:rsidRPr="00A65D6A" w:rsidRDefault="008B2398" w:rsidP="00E851A8">
      <w:pPr>
        <w:pStyle w:val="NoSpacing"/>
        <w:numPr>
          <w:ilvl w:val="0"/>
          <w:numId w:val="22"/>
        </w:numPr>
        <w:rPr>
          <w:b w:val="0"/>
        </w:rPr>
      </w:pPr>
      <w:r w:rsidRPr="00A65D6A">
        <w:rPr>
          <w:b w:val="0"/>
          <w:bCs/>
        </w:rPr>
        <w:t>Created</w:t>
      </w:r>
      <w:r w:rsidRPr="00A65D6A">
        <w:rPr>
          <w:b w:val="0"/>
        </w:rPr>
        <w:t xml:space="preserve"> </w:t>
      </w:r>
      <w:r w:rsidRPr="00A65D6A">
        <w:rPr>
          <w:b w:val="0"/>
          <w:bCs/>
        </w:rPr>
        <w:t>page checkpoints</w:t>
      </w:r>
      <w:r w:rsidRPr="00A65D6A">
        <w:rPr>
          <w:b w:val="0"/>
        </w:rPr>
        <w:t xml:space="preserve"> </w:t>
      </w:r>
      <w:r w:rsidRPr="00A65D6A">
        <w:rPr>
          <w:b w:val="0"/>
          <w:bCs/>
        </w:rPr>
        <w:t>to test the properties and contents of the web page using Quick Test Pro.</w:t>
      </w:r>
    </w:p>
    <w:p w:rsidR="008B2398" w:rsidRPr="00A65D6A" w:rsidRDefault="008B2398" w:rsidP="00E851A8">
      <w:pPr>
        <w:pStyle w:val="NoSpacing"/>
        <w:numPr>
          <w:ilvl w:val="0"/>
          <w:numId w:val="22"/>
        </w:numPr>
        <w:rPr>
          <w:b w:val="0"/>
        </w:rPr>
      </w:pPr>
      <w:r w:rsidRPr="00A65D6A">
        <w:rPr>
          <w:b w:val="0"/>
        </w:rPr>
        <w:t xml:space="preserve">Conducted </w:t>
      </w:r>
      <w:r w:rsidRPr="00A65D6A">
        <w:rPr>
          <w:b w:val="0"/>
          <w:bCs/>
        </w:rPr>
        <w:t>Back End Testing using SQL Queries</w:t>
      </w:r>
      <w:r w:rsidRPr="00A65D6A">
        <w:rPr>
          <w:b w:val="0"/>
        </w:rPr>
        <w:t xml:space="preserve"> to ensure proper data validation</w:t>
      </w:r>
    </w:p>
    <w:p w:rsidR="008B2398" w:rsidRPr="00A65D6A" w:rsidRDefault="008B2398" w:rsidP="00E851A8">
      <w:pPr>
        <w:pStyle w:val="NoSpacing"/>
        <w:numPr>
          <w:ilvl w:val="0"/>
          <w:numId w:val="22"/>
        </w:numPr>
        <w:rPr>
          <w:b w:val="0"/>
        </w:rPr>
      </w:pPr>
      <w:r w:rsidRPr="00A65D6A">
        <w:rPr>
          <w:b w:val="0"/>
        </w:rPr>
        <w:t>Performed Data Validation and Data Integration using SQL Queries.</w:t>
      </w:r>
    </w:p>
    <w:p w:rsidR="008B2398" w:rsidRPr="00A65D6A" w:rsidRDefault="008B2398" w:rsidP="00E851A8">
      <w:pPr>
        <w:pStyle w:val="NoSpacing"/>
        <w:numPr>
          <w:ilvl w:val="0"/>
          <w:numId w:val="22"/>
        </w:numPr>
        <w:rPr>
          <w:b w:val="0"/>
        </w:rPr>
      </w:pPr>
      <w:r w:rsidRPr="00A65D6A">
        <w:rPr>
          <w:b w:val="0"/>
        </w:rPr>
        <w:t xml:space="preserve">Performed </w:t>
      </w:r>
      <w:r w:rsidRPr="00A65D6A">
        <w:rPr>
          <w:b w:val="0"/>
          <w:bCs/>
        </w:rPr>
        <w:t>Positive</w:t>
      </w:r>
      <w:r w:rsidRPr="00A65D6A">
        <w:rPr>
          <w:b w:val="0"/>
        </w:rPr>
        <w:t xml:space="preserve"> and </w:t>
      </w:r>
      <w:r w:rsidRPr="00A65D6A">
        <w:rPr>
          <w:b w:val="0"/>
          <w:bCs/>
        </w:rPr>
        <w:t>Negative testing</w:t>
      </w:r>
      <w:r w:rsidRPr="00A65D6A">
        <w:rPr>
          <w:b w:val="0"/>
        </w:rPr>
        <w:t xml:space="preserve"> to ensure appropriate user authentication.</w:t>
      </w:r>
    </w:p>
    <w:p w:rsidR="008B2398" w:rsidRPr="00A65D6A" w:rsidRDefault="008B2398" w:rsidP="00E851A8">
      <w:pPr>
        <w:pStyle w:val="NoSpacing"/>
        <w:numPr>
          <w:ilvl w:val="0"/>
          <w:numId w:val="22"/>
        </w:numPr>
        <w:rPr>
          <w:b w:val="0"/>
        </w:rPr>
      </w:pPr>
      <w:r w:rsidRPr="00A65D6A">
        <w:rPr>
          <w:b w:val="0"/>
        </w:rPr>
        <w:t xml:space="preserve">Performed </w:t>
      </w:r>
      <w:r w:rsidRPr="00A65D6A">
        <w:rPr>
          <w:b w:val="0"/>
          <w:bCs/>
        </w:rPr>
        <w:t>Regression testing</w:t>
      </w:r>
      <w:r w:rsidRPr="00A65D6A">
        <w:rPr>
          <w:b w:val="0"/>
        </w:rPr>
        <w:t xml:space="preserve"> using QTP.</w:t>
      </w:r>
    </w:p>
    <w:p w:rsidR="008B2398" w:rsidRPr="00A65D6A" w:rsidRDefault="008B2398" w:rsidP="00E851A8">
      <w:pPr>
        <w:pStyle w:val="NoSpacing"/>
        <w:numPr>
          <w:ilvl w:val="0"/>
          <w:numId w:val="22"/>
        </w:numPr>
        <w:rPr>
          <w:b w:val="0"/>
        </w:rPr>
      </w:pPr>
      <w:r w:rsidRPr="00A65D6A">
        <w:rPr>
          <w:b w:val="0"/>
        </w:rPr>
        <w:t xml:space="preserve">Participated in the team for </w:t>
      </w:r>
      <w:r w:rsidRPr="00A65D6A">
        <w:rPr>
          <w:b w:val="0"/>
          <w:bCs/>
        </w:rPr>
        <w:t>User Acceptance Testing</w:t>
      </w:r>
      <w:r w:rsidRPr="00A65D6A">
        <w:rPr>
          <w:b w:val="0"/>
        </w:rPr>
        <w:t>.</w:t>
      </w:r>
    </w:p>
    <w:p w:rsidR="008B2398" w:rsidRPr="00A65D6A" w:rsidRDefault="008B2398" w:rsidP="00E851A8">
      <w:pPr>
        <w:pStyle w:val="NoSpacing"/>
        <w:numPr>
          <w:ilvl w:val="0"/>
          <w:numId w:val="22"/>
        </w:numPr>
        <w:rPr>
          <w:b w:val="0"/>
        </w:rPr>
      </w:pPr>
      <w:r w:rsidRPr="00A65D6A">
        <w:rPr>
          <w:b w:val="0"/>
        </w:rPr>
        <w:t xml:space="preserve">Involved in writing </w:t>
      </w:r>
      <w:r w:rsidRPr="00A65D6A">
        <w:rPr>
          <w:b w:val="0"/>
          <w:bCs/>
        </w:rPr>
        <w:t xml:space="preserve">Traceability Matrix </w:t>
      </w:r>
      <w:r w:rsidRPr="00A65D6A">
        <w:rPr>
          <w:b w:val="0"/>
        </w:rPr>
        <w:t>and</w:t>
      </w:r>
      <w:r w:rsidRPr="00A65D6A">
        <w:rPr>
          <w:b w:val="0"/>
          <w:bCs/>
        </w:rPr>
        <w:t xml:space="preserve"> performed Gap Analysis</w:t>
      </w:r>
      <w:r w:rsidRPr="00A65D6A">
        <w:rPr>
          <w:b w:val="0"/>
        </w:rPr>
        <w:t>.</w:t>
      </w:r>
    </w:p>
    <w:p w:rsidR="008B2398" w:rsidRPr="00A65D6A" w:rsidRDefault="008B2398" w:rsidP="00E851A8">
      <w:pPr>
        <w:pStyle w:val="NoSpacing"/>
        <w:numPr>
          <w:ilvl w:val="0"/>
          <w:numId w:val="22"/>
        </w:numPr>
        <w:rPr>
          <w:b w:val="0"/>
        </w:rPr>
      </w:pPr>
      <w:r w:rsidRPr="00A65D6A">
        <w:rPr>
          <w:b w:val="0"/>
        </w:rPr>
        <w:t>Conducted result analysis and interacted with developers to resolve bugs.</w:t>
      </w:r>
    </w:p>
    <w:p w:rsidR="008B2398" w:rsidRPr="00A65D6A" w:rsidRDefault="008B2398" w:rsidP="00E851A8">
      <w:pPr>
        <w:pStyle w:val="NoSpacing"/>
        <w:numPr>
          <w:ilvl w:val="0"/>
          <w:numId w:val="22"/>
        </w:numPr>
        <w:rPr>
          <w:b w:val="0"/>
        </w:rPr>
      </w:pPr>
      <w:r w:rsidRPr="00A65D6A">
        <w:rPr>
          <w:b w:val="0"/>
        </w:rPr>
        <w:t xml:space="preserve">Used </w:t>
      </w:r>
      <w:r w:rsidRPr="00A65D6A">
        <w:rPr>
          <w:b w:val="0"/>
          <w:bCs/>
        </w:rPr>
        <w:t>Quality Centre</w:t>
      </w:r>
      <w:r w:rsidRPr="00A65D6A">
        <w:rPr>
          <w:b w:val="0"/>
        </w:rPr>
        <w:t xml:space="preserve"> to generate Bug Reports and documented the same.</w:t>
      </w:r>
    </w:p>
    <w:p w:rsidR="008B2398" w:rsidRPr="00A65D6A" w:rsidRDefault="008B2398" w:rsidP="008B2398">
      <w:pPr>
        <w:spacing w:after="100" w:afterAutospacing="1" w:line="276" w:lineRule="auto"/>
        <w:jc w:val="both"/>
        <w:rPr>
          <w:rStyle w:val="apple-style-span"/>
          <w:rFonts w:asciiTheme="minorHAnsi" w:eastAsia="ヒラギノ角ゴ Pro W3" w:hAnsiTheme="minorHAnsi" w:cstheme="minorHAnsi"/>
          <w:sz w:val="22"/>
          <w:szCs w:val="22"/>
        </w:rPr>
      </w:pPr>
      <w:r w:rsidRPr="00A65D6A">
        <w:rPr>
          <w:rStyle w:val="apple-style-span"/>
          <w:rFonts w:asciiTheme="minorHAnsi" w:eastAsia="ヒラギノ角ゴ Pro W3" w:hAnsiTheme="minorHAnsi" w:cstheme="minorHAnsi"/>
          <w:b/>
          <w:sz w:val="22"/>
          <w:szCs w:val="22"/>
        </w:rPr>
        <w:t>Environment</w:t>
      </w:r>
      <w:r w:rsidRPr="00A65D6A">
        <w:rPr>
          <w:rStyle w:val="apple-style-span"/>
          <w:rFonts w:asciiTheme="minorHAnsi" w:eastAsia="ヒラギノ角ゴ Pro W3" w:hAnsiTheme="minorHAnsi" w:cstheme="minorHAnsi"/>
          <w:sz w:val="22"/>
          <w:szCs w:val="22"/>
        </w:rPr>
        <w:t>: Quality Center, Quick Test Pro</w:t>
      </w:r>
      <w:proofErr w:type="gramStart"/>
      <w:r w:rsidRPr="00A65D6A">
        <w:rPr>
          <w:rStyle w:val="apple-style-span"/>
          <w:rFonts w:asciiTheme="minorHAnsi" w:eastAsia="ヒラギノ角ゴ Pro W3" w:hAnsiTheme="minorHAnsi" w:cstheme="minorHAnsi"/>
          <w:sz w:val="22"/>
          <w:szCs w:val="22"/>
        </w:rPr>
        <w:t>, ,</w:t>
      </w:r>
      <w:proofErr w:type="gramEnd"/>
      <w:r w:rsidRPr="00A65D6A">
        <w:rPr>
          <w:rStyle w:val="apple-style-span"/>
          <w:rFonts w:asciiTheme="minorHAnsi" w:eastAsia="ヒラギノ角ゴ Pro W3" w:hAnsiTheme="minorHAnsi" w:cstheme="minorHAnsi"/>
          <w:sz w:val="22"/>
          <w:szCs w:val="22"/>
        </w:rPr>
        <w:t xml:space="preserve"> XHTML, Windows NT, HTML, Oracle.</w:t>
      </w:r>
    </w:p>
    <w:p w:rsidR="008B2398" w:rsidRPr="00A65D6A" w:rsidRDefault="008B2398" w:rsidP="008B2398">
      <w:pPr>
        <w:pStyle w:val="Heading2"/>
        <w:spacing w:before="0"/>
        <w:jc w:val="both"/>
        <w:rPr>
          <w:rFonts w:asciiTheme="minorHAnsi" w:hAnsiTheme="minorHAnsi" w:cstheme="minorHAnsi"/>
          <w:color w:val="auto"/>
          <w:sz w:val="22"/>
          <w:szCs w:val="22"/>
        </w:rPr>
      </w:pPr>
      <w:bookmarkStart w:id="1" w:name="_Toc321409701"/>
      <w:r w:rsidRPr="00A65D6A">
        <w:rPr>
          <w:rFonts w:asciiTheme="minorHAnsi" w:hAnsiTheme="minorHAnsi" w:cstheme="minorHAnsi"/>
          <w:color w:val="auto"/>
          <w:sz w:val="22"/>
          <w:szCs w:val="22"/>
        </w:rPr>
        <w:lastRenderedPageBreak/>
        <w:t>Client: AMAZON</w:t>
      </w:r>
      <w:r w:rsidR="00A65D6A">
        <w:rPr>
          <w:rFonts w:asciiTheme="minorHAnsi" w:hAnsiTheme="minorHAnsi" w:cstheme="minorHAnsi"/>
          <w:color w:val="auto"/>
          <w:sz w:val="22"/>
          <w:szCs w:val="22"/>
        </w:rPr>
        <w:t xml:space="preserve">, </w:t>
      </w:r>
      <w:r w:rsidR="00A65D6A" w:rsidRPr="00A65D6A">
        <w:rPr>
          <w:rFonts w:asciiTheme="minorHAnsi" w:hAnsiTheme="minorHAnsi" w:cstheme="minorHAnsi"/>
          <w:color w:val="auto"/>
          <w:sz w:val="22"/>
          <w:szCs w:val="22"/>
        </w:rPr>
        <w:t>Seattle, WA</w:t>
      </w:r>
      <w:r w:rsidR="00A65D6A" w:rsidRPr="00A65D6A">
        <w:rPr>
          <w:rFonts w:asciiTheme="minorHAnsi" w:hAnsiTheme="minorHAnsi" w:cstheme="minorHAnsi"/>
          <w:color w:val="auto"/>
          <w:sz w:val="22"/>
          <w:szCs w:val="22"/>
        </w:rPr>
        <w:tab/>
      </w:r>
      <w:r w:rsidR="00A65D6A">
        <w:rPr>
          <w:rFonts w:asciiTheme="minorHAnsi" w:hAnsiTheme="minorHAnsi" w:cstheme="minorHAnsi"/>
          <w:color w:val="auto"/>
          <w:sz w:val="22"/>
          <w:szCs w:val="22"/>
        </w:rPr>
        <w:tab/>
      </w:r>
      <w:r w:rsidR="00A65D6A">
        <w:rPr>
          <w:rFonts w:asciiTheme="minorHAnsi" w:hAnsiTheme="minorHAnsi" w:cstheme="minorHAnsi"/>
          <w:color w:val="auto"/>
          <w:sz w:val="22"/>
          <w:szCs w:val="22"/>
        </w:rPr>
        <w:tab/>
      </w:r>
      <w:r w:rsidR="00A65D6A">
        <w:rPr>
          <w:rFonts w:asciiTheme="minorHAnsi" w:hAnsiTheme="minorHAnsi" w:cstheme="minorHAnsi"/>
          <w:color w:val="auto"/>
          <w:sz w:val="22"/>
          <w:szCs w:val="22"/>
        </w:rPr>
        <w:tab/>
      </w:r>
      <w:r w:rsidR="00A65D6A">
        <w:rPr>
          <w:rFonts w:asciiTheme="minorHAnsi" w:hAnsiTheme="minorHAnsi" w:cstheme="minorHAnsi"/>
          <w:color w:val="auto"/>
          <w:sz w:val="22"/>
          <w:szCs w:val="22"/>
        </w:rPr>
        <w:tab/>
      </w:r>
      <w:r w:rsidR="00A65D6A">
        <w:rPr>
          <w:rFonts w:asciiTheme="minorHAnsi" w:hAnsiTheme="minorHAnsi" w:cstheme="minorHAnsi"/>
          <w:color w:val="auto"/>
          <w:sz w:val="22"/>
          <w:szCs w:val="22"/>
        </w:rPr>
        <w:tab/>
      </w:r>
      <w:r w:rsidR="00A65D6A">
        <w:rPr>
          <w:rFonts w:asciiTheme="minorHAnsi" w:hAnsiTheme="minorHAnsi" w:cstheme="minorHAnsi"/>
          <w:color w:val="auto"/>
          <w:sz w:val="22"/>
          <w:szCs w:val="22"/>
        </w:rPr>
        <w:tab/>
        <w:t xml:space="preserve">   </w:t>
      </w:r>
      <w:r w:rsidR="009F5175" w:rsidRPr="00A65D6A">
        <w:rPr>
          <w:rFonts w:asciiTheme="minorHAnsi" w:hAnsiTheme="minorHAnsi" w:cstheme="minorHAnsi"/>
          <w:color w:val="auto"/>
          <w:sz w:val="22"/>
          <w:szCs w:val="22"/>
        </w:rPr>
        <w:t>May 20</w:t>
      </w:r>
      <w:r w:rsidRPr="00A65D6A">
        <w:rPr>
          <w:rFonts w:asciiTheme="minorHAnsi" w:hAnsiTheme="minorHAnsi" w:cstheme="minorHAnsi"/>
          <w:color w:val="auto"/>
          <w:sz w:val="22"/>
          <w:szCs w:val="22"/>
        </w:rPr>
        <w:t>1</w:t>
      </w:r>
      <w:r w:rsidR="00E851A8" w:rsidRPr="00A65D6A">
        <w:rPr>
          <w:rFonts w:asciiTheme="minorHAnsi" w:hAnsiTheme="minorHAnsi" w:cstheme="minorHAnsi"/>
          <w:color w:val="auto"/>
          <w:sz w:val="22"/>
          <w:szCs w:val="22"/>
        </w:rPr>
        <w:t>2 – Aug 2014</w:t>
      </w:r>
      <w:r w:rsidRPr="00A65D6A">
        <w:rPr>
          <w:rFonts w:asciiTheme="minorHAnsi" w:hAnsiTheme="minorHAnsi" w:cstheme="minorHAnsi"/>
          <w:color w:val="auto"/>
          <w:sz w:val="22"/>
          <w:szCs w:val="22"/>
        </w:rPr>
        <w:tab/>
      </w:r>
    </w:p>
    <w:bookmarkEnd w:id="1"/>
    <w:p w:rsidR="008B2398" w:rsidRPr="00A65D6A" w:rsidRDefault="008B2398" w:rsidP="00A65D6A">
      <w:pPr>
        <w:pStyle w:val="Heading2"/>
        <w:spacing w:before="0"/>
        <w:jc w:val="both"/>
        <w:rPr>
          <w:rFonts w:asciiTheme="minorHAnsi" w:hAnsiTheme="minorHAnsi" w:cstheme="minorHAnsi"/>
          <w:color w:val="auto"/>
          <w:sz w:val="22"/>
          <w:szCs w:val="22"/>
        </w:rPr>
      </w:pPr>
      <w:r w:rsidRPr="00A65D6A">
        <w:rPr>
          <w:rFonts w:asciiTheme="minorHAnsi" w:hAnsiTheme="minorHAnsi" w:cstheme="minorHAnsi"/>
          <w:color w:val="auto"/>
          <w:sz w:val="22"/>
          <w:szCs w:val="22"/>
        </w:rPr>
        <w:t>Position: Quality Analyst</w:t>
      </w:r>
    </w:p>
    <w:p w:rsidR="008B2398" w:rsidRPr="00A65D6A" w:rsidRDefault="008B2398" w:rsidP="008B2398">
      <w:pPr>
        <w:jc w:val="both"/>
        <w:rPr>
          <w:rFonts w:asciiTheme="minorHAnsi" w:hAnsiTheme="minorHAnsi" w:cstheme="minorHAnsi"/>
          <w:sz w:val="22"/>
          <w:szCs w:val="22"/>
        </w:rPr>
      </w:pPr>
      <w:r w:rsidRPr="00A65D6A">
        <w:rPr>
          <w:rFonts w:asciiTheme="minorHAnsi" w:hAnsiTheme="minorHAnsi" w:cstheme="minorHAnsi"/>
          <w:sz w:val="22"/>
          <w:szCs w:val="22"/>
        </w:rPr>
        <w:t xml:space="preserve">Web-based </w:t>
      </w:r>
      <w:r w:rsidRPr="00A65D6A">
        <w:rPr>
          <w:rFonts w:asciiTheme="minorHAnsi" w:hAnsiTheme="minorHAnsi" w:cstheme="minorHAnsi"/>
          <w:b/>
          <w:sz w:val="22"/>
          <w:szCs w:val="22"/>
        </w:rPr>
        <w:t>e-commerce</w:t>
      </w:r>
      <w:r w:rsidRPr="00A65D6A">
        <w:rPr>
          <w:rFonts w:asciiTheme="minorHAnsi" w:hAnsiTheme="minorHAnsi" w:cstheme="minorHAnsi"/>
          <w:sz w:val="22"/>
          <w:szCs w:val="22"/>
        </w:rPr>
        <w:t xml:space="preserve"> application accessed by potential customers to buy books, toys, gifts, electronic goods and games online. The selections made by a customer are stored in a Shopping Cart and a Profile of the customer is created (or verified for an existing customer using Login ID and Password). Subsequently, the customer enters the Credit Card information, which is then processed. </w:t>
      </w:r>
    </w:p>
    <w:p w:rsidR="008B2398" w:rsidRPr="00A65D6A" w:rsidRDefault="008B2398" w:rsidP="008B2398">
      <w:pPr>
        <w:pStyle w:val="Heading2"/>
        <w:jc w:val="both"/>
        <w:rPr>
          <w:rFonts w:asciiTheme="minorHAnsi" w:hAnsiTheme="minorHAnsi" w:cstheme="minorHAnsi"/>
          <w:color w:val="auto"/>
          <w:sz w:val="22"/>
          <w:szCs w:val="22"/>
        </w:rPr>
      </w:pPr>
      <w:r w:rsidRPr="00A65D6A">
        <w:rPr>
          <w:rFonts w:asciiTheme="minorHAnsi" w:hAnsiTheme="minorHAnsi" w:cstheme="minorHAnsi"/>
          <w:color w:val="auto"/>
          <w:sz w:val="22"/>
          <w:szCs w:val="22"/>
        </w:rPr>
        <w:t>Roles and Responsibilities</w:t>
      </w:r>
    </w:p>
    <w:p w:rsidR="008B2398" w:rsidRPr="00A65D6A" w:rsidRDefault="008B2398" w:rsidP="009F5175">
      <w:pPr>
        <w:pStyle w:val="NoSpacing"/>
        <w:numPr>
          <w:ilvl w:val="0"/>
          <w:numId w:val="23"/>
        </w:numPr>
        <w:rPr>
          <w:b w:val="0"/>
        </w:rPr>
      </w:pPr>
      <w:r w:rsidRPr="00A65D6A">
        <w:rPr>
          <w:b w:val="0"/>
        </w:rPr>
        <w:t>Prepared Test Plan and Test Cases according the business requirements.</w:t>
      </w:r>
    </w:p>
    <w:p w:rsidR="008B2398" w:rsidRPr="00A65D6A" w:rsidRDefault="008B2398" w:rsidP="009F5175">
      <w:pPr>
        <w:pStyle w:val="NoSpacing"/>
        <w:numPr>
          <w:ilvl w:val="0"/>
          <w:numId w:val="23"/>
        </w:numPr>
        <w:rPr>
          <w:b w:val="0"/>
        </w:rPr>
      </w:pPr>
      <w:r w:rsidRPr="00A65D6A">
        <w:rPr>
          <w:b w:val="0"/>
        </w:rPr>
        <w:t>Prepared Unit Test Cases including Positive and Negative test cases.</w:t>
      </w:r>
    </w:p>
    <w:p w:rsidR="008B2398" w:rsidRPr="00A65D6A" w:rsidRDefault="008B2398" w:rsidP="009F5175">
      <w:pPr>
        <w:pStyle w:val="NoSpacing"/>
        <w:numPr>
          <w:ilvl w:val="0"/>
          <w:numId w:val="23"/>
        </w:numPr>
        <w:rPr>
          <w:b w:val="0"/>
        </w:rPr>
      </w:pPr>
      <w:r w:rsidRPr="00A65D6A">
        <w:rPr>
          <w:b w:val="0"/>
        </w:rPr>
        <w:t xml:space="preserve">Participated in setting up testing environment </w:t>
      </w:r>
    </w:p>
    <w:p w:rsidR="008B2398" w:rsidRPr="00A65D6A" w:rsidRDefault="008B2398" w:rsidP="009F5175">
      <w:pPr>
        <w:pStyle w:val="NoSpacing"/>
        <w:numPr>
          <w:ilvl w:val="0"/>
          <w:numId w:val="23"/>
        </w:numPr>
        <w:rPr>
          <w:b w:val="0"/>
        </w:rPr>
      </w:pPr>
      <w:r w:rsidRPr="00A65D6A">
        <w:rPr>
          <w:b w:val="0"/>
        </w:rPr>
        <w:t>Performed Developed cases and scripts using HP Quality Center, JIRA and Quick Test Pro for Functionality and Regression Testing.</w:t>
      </w:r>
    </w:p>
    <w:p w:rsidR="008B2398" w:rsidRPr="00A65D6A" w:rsidRDefault="008B2398" w:rsidP="009F5175">
      <w:pPr>
        <w:pStyle w:val="NoSpacing"/>
        <w:numPr>
          <w:ilvl w:val="0"/>
          <w:numId w:val="23"/>
        </w:numPr>
        <w:rPr>
          <w:b w:val="0"/>
        </w:rPr>
      </w:pPr>
      <w:r w:rsidRPr="00A65D6A">
        <w:rPr>
          <w:b w:val="0"/>
        </w:rPr>
        <w:t>Performed Ecommerce Testing for modules such as Checkout, Payment page, Shipping page, valid store page, etc.</w:t>
      </w:r>
    </w:p>
    <w:p w:rsidR="008B2398" w:rsidRPr="00A65D6A" w:rsidRDefault="008B2398" w:rsidP="009F5175">
      <w:pPr>
        <w:pStyle w:val="NoSpacing"/>
        <w:numPr>
          <w:ilvl w:val="0"/>
          <w:numId w:val="23"/>
        </w:numPr>
        <w:rPr>
          <w:b w:val="0"/>
        </w:rPr>
      </w:pPr>
      <w:r w:rsidRPr="00A65D6A">
        <w:rPr>
          <w:b w:val="0"/>
        </w:rPr>
        <w:t>Responsible for the implementation of the Agile and Software Development Best Practices for Product &amp; Solutions Delivery (PSD)</w:t>
      </w:r>
    </w:p>
    <w:p w:rsidR="008B2398" w:rsidRPr="00A65D6A" w:rsidRDefault="008B2398" w:rsidP="009F5175">
      <w:pPr>
        <w:pStyle w:val="NoSpacing"/>
        <w:numPr>
          <w:ilvl w:val="0"/>
          <w:numId w:val="23"/>
        </w:numPr>
        <w:rPr>
          <w:b w:val="0"/>
        </w:rPr>
      </w:pPr>
      <w:r w:rsidRPr="00A65D6A">
        <w:rPr>
          <w:b w:val="0"/>
        </w:rPr>
        <w:t xml:space="preserve">Involved in </w:t>
      </w:r>
      <w:proofErr w:type="gramStart"/>
      <w:r w:rsidRPr="00A65D6A">
        <w:rPr>
          <w:b w:val="0"/>
        </w:rPr>
        <w:t>Manual</w:t>
      </w:r>
      <w:proofErr w:type="gramEnd"/>
      <w:r w:rsidRPr="00A65D6A">
        <w:rPr>
          <w:b w:val="0"/>
        </w:rPr>
        <w:t xml:space="preserve"> testing and Automated Testing.</w:t>
      </w:r>
    </w:p>
    <w:p w:rsidR="008B2398" w:rsidRPr="00A65D6A" w:rsidRDefault="008B2398" w:rsidP="009F5175">
      <w:pPr>
        <w:pStyle w:val="NoSpacing"/>
        <w:numPr>
          <w:ilvl w:val="0"/>
          <w:numId w:val="23"/>
        </w:numPr>
        <w:rPr>
          <w:b w:val="0"/>
        </w:rPr>
      </w:pPr>
      <w:r w:rsidRPr="00A65D6A">
        <w:rPr>
          <w:b w:val="0"/>
        </w:rPr>
        <w:t>Performed back-end testing using SQL queries and PL/SQL statements on the Oracle database running on UNIX platform.</w:t>
      </w:r>
    </w:p>
    <w:p w:rsidR="008B2398" w:rsidRPr="00A65D6A" w:rsidRDefault="008B2398" w:rsidP="009F5175">
      <w:pPr>
        <w:pStyle w:val="NoSpacing"/>
        <w:numPr>
          <w:ilvl w:val="0"/>
          <w:numId w:val="23"/>
        </w:numPr>
        <w:rPr>
          <w:b w:val="0"/>
        </w:rPr>
      </w:pPr>
      <w:r w:rsidRPr="00A65D6A">
        <w:rPr>
          <w:b w:val="0"/>
        </w:rPr>
        <w:t>Performed website testing for order fulfillment process.</w:t>
      </w:r>
    </w:p>
    <w:p w:rsidR="008B2398" w:rsidRPr="00A65D6A" w:rsidRDefault="008B2398" w:rsidP="009F5175">
      <w:pPr>
        <w:pStyle w:val="NoSpacing"/>
        <w:numPr>
          <w:ilvl w:val="0"/>
          <w:numId w:val="23"/>
        </w:numPr>
        <w:rPr>
          <w:b w:val="0"/>
        </w:rPr>
      </w:pPr>
      <w:r w:rsidRPr="00A65D6A">
        <w:rPr>
          <w:b w:val="0"/>
        </w:rPr>
        <w:t>Used SQL statements to check data integrity and data validation.</w:t>
      </w:r>
    </w:p>
    <w:p w:rsidR="008B2398" w:rsidRPr="00A65D6A" w:rsidRDefault="008B2398" w:rsidP="009F5175">
      <w:pPr>
        <w:pStyle w:val="NoSpacing"/>
        <w:numPr>
          <w:ilvl w:val="0"/>
          <w:numId w:val="23"/>
        </w:numPr>
        <w:rPr>
          <w:b w:val="0"/>
        </w:rPr>
      </w:pPr>
      <w:r w:rsidRPr="00A65D6A">
        <w:rPr>
          <w:b w:val="0"/>
        </w:rPr>
        <w:t>Created Text area Checkpoints to test the properties of the text in the application using Quick Test Pro.</w:t>
      </w:r>
    </w:p>
    <w:p w:rsidR="008B2398" w:rsidRPr="00A65D6A" w:rsidRDefault="008B2398" w:rsidP="009F5175">
      <w:pPr>
        <w:pStyle w:val="NoSpacing"/>
        <w:numPr>
          <w:ilvl w:val="0"/>
          <w:numId w:val="23"/>
        </w:numPr>
        <w:rPr>
          <w:b w:val="0"/>
        </w:rPr>
      </w:pPr>
      <w:r w:rsidRPr="00A65D6A">
        <w:rPr>
          <w:b w:val="0"/>
        </w:rPr>
        <w:t>Used AS400 to check the validity of the data update, manipulate, and cancel the membership.</w:t>
      </w:r>
    </w:p>
    <w:p w:rsidR="008B2398" w:rsidRPr="00A65D6A" w:rsidRDefault="008B2398" w:rsidP="009F5175">
      <w:pPr>
        <w:pStyle w:val="NoSpacing"/>
        <w:numPr>
          <w:ilvl w:val="0"/>
          <w:numId w:val="23"/>
        </w:numPr>
        <w:rPr>
          <w:b w:val="0"/>
        </w:rPr>
      </w:pPr>
      <w:r w:rsidRPr="00A65D6A">
        <w:rPr>
          <w:b w:val="0"/>
        </w:rPr>
        <w:t>Involved in cross browser testing for Firefox, Mozilla, Chrome and IE</w:t>
      </w:r>
    </w:p>
    <w:p w:rsidR="008B2398" w:rsidRPr="00A65D6A" w:rsidRDefault="008B2398" w:rsidP="009F5175">
      <w:pPr>
        <w:pStyle w:val="NoSpacing"/>
        <w:numPr>
          <w:ilvl w:val="0"/>
          <w:numId w:val="23"/>
        </w:numPr>
        <w:rPr>
          <w:b w:val="0"/>
        </w:rPr>
      </w:pPr>
      <w:r w:rsidRPr="00A65D6A">
        <w:rPr>
          <w:b w:val="0"/>
        </w:rPr>
        <w:t>Tested the properties of the tables using table checkpoints using Quick Test Pro.</w:t>
      </w:r>
    </w:p>
    <w:p w:rsidR="008B2398" w:rsidRPr="00A65D6A" w:rsidRDefault="008B2398" w:rsidP="009F5175">
      <w:pPr>
        <w:pStyle w:val="NoSpacing"/>
        <w:numPr>
          <w:ilvl w:val="0"/>
          <w:numId w:val="23"/>
        </w:numPr>
        <w:rPr>
          <w:b w:val="0"/>
        </w:rPr>
      </w:pPr>
      <w:r w:rsidRPr="00A65D6A">
        <w:rPr>
          <w:b w:val="0"/>
        </w:rPr>
        <w:t>Conducted Back-end and Regression testing during the various phases of the application.</w:t>
      </w:r>
    </w:p>
    <w:p w:rsidR="008B2398" w:rsidRPr="00A65D6A" w:rsidRDefault="008B2398" w:rsidP="009F5175">
      <w:pPr>
        <w:pStyle w:val="NoSpacing"/>
        <w:numPr>
          <w:ilvl w:val="0"/>
          <w:numId w:val="23"/>
        </w:numPr>
        <w:rPr>
          <w:b w:val="0"/>
        </w:rPr>
      </w:pPr>
      <w:r w:rsidRPr="00A65D6A">
        <w:rPr>
          <w:b w:val="0"/>
        </w:rPr>
        <w:t>Involved in debugging and reproducing issues.</w:t>
      </w:r>
    </w:p>
    <w:p w:rsidR="008B2398" w:rsidRPr="00A65D6A" w:rsidRDefault="008B2398" w:rsidP="009F5175">
      <w:pPr>
        <w:pStyle w:val="NoSpacing"/>
        <w:numPr>
          <w:ilvl w:val="0"/>
          <w:numId w:val="23"/>
        </w:numPr>
        <w:rPr>
          <w:b w:val="0"/>
        </w:rPr>
      </w:pPr>
      <w:r w:rsidRPr="00A65D6A">
        <w:rPr>
          <w:b w:val="0"/>
        </w:rPr>
        <w:t>Involved reporting and tracking the defects using HP Quality Center and JIRA.</w:t>
      </w:r>
    </w:p>
    <w:p w:rsidR="008B2398" w:rsidRPr="00A65D6A" w:rsidRDefault="008B2398" w:rsidP="009F5175">
      <w:pPr>
        <w:pStyle w:val="NoSpacing"/>
        <w:numPr>
          <w:ilvl w:val="0"/>
          <w:numId w:val="23"/>
        </w:numPr>
        <w:rPr>
          <w:b w:val="0"/>
        </w:rPr>
      </w:pPr>
      <w:r w:rsidRPr="00A65D6A">
        <w:rPr>
          <w:b w:val="0"/>
        </w:rPr>
        <w:t>Reported bugs using Defect module of HPQC.</w:t>
      </w:r>
    </w:p>
    <w:p w:rsidR="008B2398" w:rsidRPr="00A65D6A" w:rsidRDefault="008B2398" w:rsidP="009F5175">
      <w:pPr>
        <w:pStyle w:val="NoSpacing"/>
        <w:numPr>
          <w:ilvl w:val="0"/>
          <w:numId w:val="23"/>
        </w:numPr>
        <w:rPr>
          <w:b w:val="0"/>
        </w:rPr>
      </w:pPr>
      <w:r w:rsidRPr="00A65D6A">
        <w:rPr>
          <w:b w:val="0"/>
        </w:rPr>
        <w:t>Conducted result analysis and interacted with developers to resolve bugs.</w:t>
      </w:r>
    </w:p>
    <w:p w:rsidR="008B2398" w:rsidRPr="00A65D6A" w:rsidRDefault="008B2398" w:rsidP="009F5175">
      <w:pPr>
        <w:pStyle w:val="NoSpacing"/>
        <w:numPr>
          <w:ilvl w:val="0"/>
          <w:numId w:val="23"/>
        </w:numPr>
        <w:rPr>
          <w:b w:val="0"/>
        </w:rPr>
      </w:pPr>
      <w:r w:rsidRPr="00A65D6A">
        <w:rPr>
          <w:b w:val="0"/>
        </w:rPr>
        <w:t>Participated in the project meetings and attended the daily SCRUM meetings.</w:t>
      </w:r>
    </w:p>
    <w:p w:rsidR="008B2398" w:rsidRPr="00A65D6A" w:rsidRDefault="008B2398" w:rsidP="008B2398">
      <w:pPr>
        <w:ind w:left="360"/>
        <w:contextualSpacing/>
        <w:jc w:val="both"/>
        <w:rPr>
          <w:rFonts w:asciiTheme="minorHAnsi" w:hAnsiTheme="minorHAnsi" w:cstheme="minorHAnsi"/>
          <w:sz w:val="22"/>
          <w:szCs w:val="22"/>
        </w:rPr>
      </w:pPr>
    </w:p>
    <w:p w:rsidR="008B2398" w:rsidRPr="00A65D6A" w:rsidRDefault="008B2398" w:rsidP="008B2398">
      <w:pPr>
        <w:jc w:val="both"/>
        <w:rPr>
          <w:rFonts w:asciiTheme="minorHAnsi" w:hAnsiTheme="minorHAnsi" w:cstheme="minorHAnsi"/>
          <w:b/>
          <w:bCs/>
          <w:sz w:val="22"/>
          <w:szCs w:val="22"/>
        </w:rPr>
      </w:pPr>
    </w:p>
    <w:p w:rsidR="008B2398" w:rsidRPr="00A65D6A" w:rsidRDefault="008B2398" w:rsidP="008B2398">
      <w:pPr>
        <w:pStyle w:val="NoSpacing"/>
        <w:jc w:val="both"/>
        <w:rPr>
          <w:rFonts w:asciiTheme="minorHAnsi" w:hAnsiTheme="minorHAnsi" w:cstheme="minorHAnsi"/>
          <w:b w:val="0"/>
        </w:rPr>
      </w:pPr>
      <w:r w:rsidRPr="00A65D6A">
        <w:rPr>
          <w:rFonts w:asciiTheme="minorHAnsi" w:hAnsiTheme="minorHAnsi" w:cstheme="minorHAnsi"/>
          <w:bCs/>
        </w:rPr>
        <w:t xml:space="preserve">Environment: </w:t>
      </w:r>
      <w:r w:rsidRPr="00A65D6A">
        <w:rPr>
          <w:rFonts w:asciiTheme="minorHAnsi" w:hAnsiTheme="minorHAnsi" w:cstheme="minorHAnsi"/>
          <w:b w:val="0"/>
        </w:rPr>
        <w:t xml:space="preserve">HP </w:t>
      </w:r>
      <w:r w:rsidRPr="00A65D6A">
        <w:rPr>
          <w:rStyle w:val="normalchar"/>
          <w:rFonts w:asciiTheme="minorHAnsi" w:hAnsiTheme="minorHAnsi" w:cstheme="minorHAnsi"/>
          <w:b w:val="0"/>
        </w:rPr>
        <w:t>Quality Center,</w:t>
      </w:r>
      <w:r w:rsidRPr="00A65D6A">
        <w:rPr>
          <w:rFonts w:asciiTheme="minorHAnsi" w:hAnsiTheme="minorHAnsi" w:cstheme="minorHAnsi"/>
          <w:b w:val="0"/>
          <w:bCs/>
        </w:rPr>
        <w:t xml:space="preserve"> JIRA, QTP, AS400, </w:t>
      </w:r>
      <w:r w:rsidRPr="00A65D6A">
        <w:rPr>
          <w:rStyle w:val="normalchar"/>
          <w:rFonts w:asciiTheme="minorHAnsi" w:hAnsiTheme="minorHAnsi" w:cstheme="minorHAnsi"/>
          <w:b w:val="0"/>
        </w:rPr>
        <w:t xml:space="preserve">SQL Server, Oracle, TOAD, MS Excel, MS Word, </w:t>
      </w:r>
      <w:r w:rsidRPr="00A65D6A">
        <w:rPr>
          <w:rFonts w:asciiTheme="minorHAnsi" w:hAnsiTheme="minorHAnsi" w:cstheme="minorHAnsi"/>
          <w:b w:val="0"/>
        </w:rPr>
        <w:t xml:space="preserve">Rational Clear Quest, </w:t>
      </w:r>
      <w:r w:rsidRPr="00A65D6A">
        <w:rPr>
          <w:rFonts w:asciiTheme="minorHAnsi" w:hAnsiTheme="minorHAnsi" w:cstheme="minorHAnsi"/>
          <w:b w:val="0"/>
          <w:bCs/>
        </w:rPr>
        <w:t xml:space="preserve">Agile, </w:t>
      </w:r>
      <w:r w:rsidRPr="00A65D6A">
        <w:rPr>
          <w:rStyle w:val="normalchar"/>
          <w:rFonts w:asciiTheme="minorHAnsi" w:hAnsiTheme="minorHAnsi" w:cstheme="minorHAnsi"/>
          <w:b w:val="0"/>
        </w:rPr>
        <w:t xml:space="preserve">JSF, Oracle, Windows 8, SQL Server </w:t>
      </w:r>
    </w:p>
    <w:p w:rsidR="000C3BFF" w:rsidRPr="00A65D6A" w:rsidRDefault="000C3BFF" w:rsidP="00456433">
      <w:pPr>
        <w:jc w:val="both"/>
        <w:rPr>
          <w:rStyle w:val="Strong1"/>
          <w:rFonts w:asciiTheme="minorHAnsi" w:hAnsiTheme="minorHAnsi" w:cstheme="minorHAnsi"/>
          <w:sz w:val="22"/>
          <w:szCs w:val="22"/>
        </w:rPr>
      </w:pPr>
    </w:p>
    <w:p w:rsidR="0040508D" w:rsidRPr="00A65D6A" w:rsidRDefault="0040508D" w:rsidP="00456433">
      <w:pPr>
        <w:spacing w:line="276" w:lineRule="auto"/>
        <w:jc w:val="both"/>
        <w:rPr>
          <w:rFonts w:asciiTheme="minorHAnsi" w:hAnsiTheme="minorHAnsi" w:cstheme="minorHAnsi"/>
          <w:b/>
          <w:sz w:val="22"/>
          <w:szCs w:val="22"/>
        </w:rPr>
      </w:pPr>
    </w:p>
    <w:p w:rsidR="003059A8" w:rsidRPr="00A65D6A" w:rsidRDefault="003059A8" w:rsidP="00456433">
      <w:pPr>
        <w:jc w:val="both"/>
        <w:rPr>
          <w:rFonts w:asciiTheme="minorHAnsi" w:hAnsiTheme="minorHAnsi" w:cstheme="minorHAnsi"/>
          <w:sz w:val="22"/>
          <w:szCs w:val="22"/>
        </w:rPr>
      </w:pPr>
    </w:p>
    <w:sectPr w:rsidR="003059A8" w:rsidRPr="00A65D6A" w:rsidSect="00E851A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B2F" w:rsidRDefault="00DC0B2F" w:rsidP="003A32F3">
      <w:r>
        <w:separator/>
      </w:r>
    </w:p>
  </w:endnote>
  <w:endnote w:type="continuationSeparator" w:id="0">
    <w:p w:rsidR="00DC0B2F" w:rsidRDefault="00DC0B2F" w:rsidP="003A3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evice Font 10cp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B2F" w:rsidRDefault="00DC0B2F" w:rsidP="003A32F3">
      <w:r>
        <w:separator/>
      </w:r>
    </w:p>
  </w:footnote>
  <w:footnote w:type="continuationSeparator" w:id="0">
    <w:p w:rsidR="00DC0B2F" w:rsidRDefault="00DC0B2F" w:rsidP="003A3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2F3" w:rsidRDefault="003A32F3">
    <w:pPr>
      <w:pStyle w:val="Header"/>
    </w:pPr>
  </w:p>
  <w:p w:rsidR="003A32F3" w:rsidRPr="000C3BFF" w:rsidRDefault="003A32F3">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2">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rPr>
    </w:lvl>
  </w:abstractNum>
  <w:abstractNum w:abstractNumId="3">
    <w:nsid w:val="00000008"/>
    <w:multiLevelType w:val="singleLevel"/>
    <w:tmpl w:val="00000008"/>
    <w:name w:val="WW8Num12"/>
    <w:lvl w:ilvl="0">
      <w:start w:val="1"/>
      <w:numFmt w:val="bullet"/>
      <w:lvlText w:val=""/>
      <w:lvlJc w:val="left"/>
      <w:pPr>
        <w:tabs>
          <w:tab w:val="num" w:pos="0"/>
        </w:tabs>
        <w:ind w:left="720" w:hanging="360"/>
      </w:pPr>
      <w:rPr>
        <w:rFonts w:ascii="Symbol" w:hAnsi="Symbol" w:cs="Symbol"/>
      </w:rPr>
    </w:lvl>
  </w:abstractNum>
  <w:abstractNum w:abstractNumId="4">
    <w:nsid w:val="00000009"/>
    <w:multiLevelType w:val="singleLevel"/>
    <w:tmpl w:val="00000009"/>
    <w:name w:val="WW8Num13"/>
    <w:lvl w:ilvl="0">
      <w:start w:val="1"/>
      <w:numFmt w:val="bullet"/>
      <w:lvlText w:val=""/>
      <w:lvlJc w:val="left"/>
      <w:pPr>
        <w:tabs>
          <w:tab w:val="num" w:pos="0"/>
        </w:tabs>
        <w:ind w:left="765" w:hanging="360"/>
      </w:pPr>
      <w:rPr>
        <w:rFonts w:ascii="Symbol" w:hAnsi="Symbol" w:cs="Symbol"/>
      </w:rPr>
    </w:lvl>
  </w:abstractNum>
  <w:abstractNum w:abstractNumId="5">
    <w:nsid w:val="0A2610C1"/>
    <w:multiLevelType w:val="hybridMultilevel"/>
    <w:tmpl w:val="1BD0715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F5261DE"/>
    <w:multiLevelType w:val="hybridMultilevel"/>
    <w:tmpl w:val="B2ACE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11F810E6"/>
    <w:multiLevelType w:val="hybridMultilevel"/>
    <w:tmpl w:val="DE38B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223055F6"/>
    <w:multiLevelType w:val="hybridMultilevel"/>
    <w:tmpl w:val="F9A005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306C4FAB"/>
    <w:multiLevelType w:val="hybridMultilevel"/>
    <w:tmpl w:val="CA0013DA"/>
    <w:lvl w:ilvl="0" w:tplc="77C650CE">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A445BD"/>
    <w:multiLevelType w:val="hybridMultilevel"/>
    <w:tmpl w:val="5A4A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8031A4"/>
    <w:multiLevelType w:val="hybridMultilevel"/>
    <w:tmpl w:val="3232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D52FD3"/>
    <w:multiLevelType w:val="hybridMultilevel"/>
    <w:tmpl w:val="DD12B52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Device Font 10cpi" w:hAnsi="Device Font 10cp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Device Font 10cpi" w:hAnsi="Device Font 10cp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Device Font 10cpi" w:hAnsi="Device Font 10cp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72B81"/>
    <w:multiLevelType w:val="hybridMultilevel"/>
    <w:tmpl w:val="2DB27D80"/>
    <w:lvl w:ilvl="0" w:tplc="19FE8DC2">
      <w:start w:val="1"/>
      <w:numFmt w:val="bullet"/>
      <w:lvlText w:val=""/>
      <w:lvlJc w:val="left"/>
      <w:pPr>
        <w:tabs>
          <w:tab w:val="num" w:pos="0"/>
        </w:tabs>
        <w:ind w:left="360" w:hanging="360"/>
      </w:pPr>
      <w:rPr>
        <w:rFonts w:ascii="Symbol" w:hAnsi="Symbol" w:hint="default"/>
        <w:color w:val="000000"/>
        <w:spacing w:val="0"/>
        <w:position w:val="0"/>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8B3C7B"/>
    <w:multiLevelType w:val="hybridMultilevel"/>
    <w:tmpl w:val="F692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A07CD9"/>
    <w:multiLevelType w:val="hybridMultilevel"/>
    <w:tmpl w:val="A9AA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C801C1"/>
    <w:multiLevelType w:val="hybridMultilevel"/>
    <w:tmpl w:val="EBC4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745B45"/>
    <w:multiLevelType w:val="hybridMultilevel"/>
    <w:tmpl w:val="5BB48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2052683"/>
    <w:multiLevelType w:val="hybridMultilevel"/>
    <w:tmpl w:val="5A5A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B8020B"/>
    <w:multiLevelType w:val="hybridMultilevel"/>
    <w:tmpl w:val="0F081912"/>
    <w:lvl w:ilvl="0" w:tplc="7652824E">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EF573A7"/>
    <w:multiLevelType w:val="hybridMultilevel"/>
    <w:tmpl w:val="2B04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0F5BED"/>
    <w:multiLevelType w:val="hybridMultilevel"/>
    <w:tmpl w:val="9556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FD5502"/>
    <w:multiLevelType w:val="hybridMultilevel"/>
    <w:tmpl w:val="FC9C95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
  </w:num>
  <w:num w:numId="3">
    <w:abstractNumId w:val="0"/>
  </w:num>
  <w:num w:numId="4">
    <w:abstractNumId w:val="2"/>
  </w:num>
  <w:num w:numId="5">
    <w:abstractNumId w:val="4"/>
  </w:num>
  <w:num w:numId="6">
    <w:abstractNumId w:val="10"/>
  </w:num>
  <w:num w:numId="7">
    <w:abstractNumId w:val="6"/>
  </w:num>
  <w:num w:numId="8">
    <w:abstractNumId w:val="8"/>
  </w:num>
  <w:num w:numId="9">
    <w:abstractNumId w:val="3"/>
  </w:num>
  <w:num w:numId="10">
    <w:abstractNumId w:val="23"/>
  </w:num>
  <w:num w:numId="11">
    <w:abstractNumId w:val="20"/>
  </w:num>
  <w:num w:numId="12">
    <w:abstractNumId w:val="7"/>
  </w:num>
  <w:num w:numId="13">
    <w:abstractNumId w:val="14"/>
  </w:num>
  <w:num w:numId="14">
    <w:abstractNumId w:val="18"/>
  </w:num>
  <w:num w:numId="15">
    <w:abstractNumId w:val="12"/>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9"/>
  </w:num>
  <w:num w:numId="19">
    <w:abstractNumId w:val="5"/>
  </w:num>
  <w:num w:numId="20">
    <w:abstractNumId w:val="11"/>
  </w:num>
  <w:num w:numId="21">
    <w:abstractNumId w:val="21"/>
  </w:num>
  <w:num w:numId="22">
    <w:abstractNumId w:val="15"/>
  </w:num>
  <w:num w:numId="23">
    <w:abstractNumId w:val="16"/>
  </w:num>
  <w:num w:numId="24">
    <w:abstractNumId w:val="2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F3"/>
    <w:rsid w:val="000308C5"/>
    <w:rsid w:val="000340CA"/>
    <w:rsid w:val="000404EA"/>
    <w:rsid w:val="0004165F"/>
    <w:rsid w:val="00044EC4"/>
    <w:rsid w:val="00046662"/>
    <w:rsid w:val="000B2850"/>
    <w:rsid w:val="000C04D7"/>
    <w:rsid w:val="000C3BFF"/>
    <w:rsid w:val="000E6F5C"/>
    <w:rsid w:val="001106E4"/>
    <w:rsid w:val="00130EBD"/>
    <w:rsid w:val="001A266A"/>
    <w:rsid w:val="001A7B4E"/>
    <w:rsid w:val="001B3EE9"/>
    <w:rsid w:val="001E721F"/>
    <w:rsid w:val="0020052D"/>
    <w:rsid w:val="00221FB1"/>
    <w:rsid w:val="002355D8"/>
    <w:rsid w:val="002864C9"/>
    <w:rsid w:val="00290D36"/>
    <w:rsid w:val="002E6A2E"/>
    <w:rsid w:val="002F0D63"/>
    <w:rsid w:val="002F6598"/>
    <w:rsid w:val="003059A8"/>
    <w:rsid w:val="00310911"/>
    <w:rsid w:val="00336EBF"/>
    <w:rsid w:val="0036255B"/>
    <w:rsid w:val="00392501"/>
    <w:rsid w:val="003956A7"/>
    <w:rsid w:val="003A32F3"/>
    <w:rsid w:val="003F6125"/>
    <w:rsid w:val="00401490"/>
    <w:rsid w:val="0040508D"/>
    <w:rsid w:val="00405627"/>
    <w:rsid w:val="00452969"/>
    <w:rsid w:val="00456433"/>
    <w:rsid w:val="00464511"/>
    <w:rsid w:val="00464C5C"/>
    <w:rsid w:val="00494758"/>
    <w:rsid w:val="004A65DE"/>
    <w:rsid w:val="004F0D84"/>
    <w:rsid w:val="005054C5"/>
    <w:rsid w:val="005275E9"/>
    <w:rsid w:val="005414C6"/>
    <w:rsid w:val="00543B18"/>
    <w:rsid w:val="00552484"/>
    <w:rsid w:val="00556DD0"/>
    <w:rsid w:val="00574A4F"/>
    <w:rsid w:val="00586256"/>
    <w:rsid w:val="005B4EC9"/>
    <w:rsid w:val="005C3A79"/>
    <w:rsid w:val="005E5449"/>
    <w:rsid w:val="00620D40"/>
    <w:rsid w:val="00620E85"/>
    <w:rsid w:val="00652878"/>
    <w:rsid w:val="006548E9"/>
    <w:rsid w:val="0069029F"/>
    <w:rsid w:val="00694A07"/>
    <w:rsid w:val="006A4067"/>
    <w:rsid w:val="006A43A4"/>
    <w:rsid w:val="006B23F5"/>
    <w:rsid w:val="006E244D"/>
    <w:rsid w:val="0071230D"/>
    <w:rsid w:val="00714297"/>
    <w:rsid w:val="00722074"/>
    <w:rsid w:val="007341FA"/>
    <w:rsid w:val="00736ED4"/>
    <w:rsid w:val="00743E7A"/>
    <w:rsid w:val="0077363A"/>
    <w:rsid w:val="007763BF"/>
    <w:rsid w:val="00784117"/>
    <w:rsid w:val="007C07D2"/>
    <w:rsid w:val="0080791F"/>
    <w:rsid w:val="008265CE"/>
    <w:rsid w:val="00860A52"/>
    <w:rsid w:val="00861D98"/>
    <w:rsid w:val="008B2398"/>
    <w:rsid w:val="008B6B62"/>
    <w:rsid w:val="008D5736"/>
    <w:rsid w:val="008D6A0B"/>
    <w:rsid w:val="008E67B8"/>
    <w:rsid w:val="00911201"/>
    <w:rsid w:val="00931757"/>
    <w:rsid w:val="009A04A5"/>
    <w:rsid w:val="009A060D"/>
    <w:rsid w:val="009E2264"/>
    <w:rsid w:val="009F4BD5"/>
    <w:rsid w:val="009F5175"/>
    <w:rsid w:val="00A525D2"/>
    <w:rsid w:val="00A540A3"/>
    <w:rsid w:val="00A56C76"/>
    <w:rsid w:val="00A62E96"/>
    <w:rsid w:val="00A65D6A"/>
    <w:rsid w:val="00A727F1"/>
    <w:rsid w:val="00A8025F"/>
    <w:rsid w:val="00A845EE"/>
    <w:rsid w:val="00AC63E4"/>
    <w:rsid w:val="00AC6DC5"/>
    <w:rsid w:val="00AD3BAC"/>
    <w:rsid w:val="00AF7438"/>
    <w:rsid w:val="00B63570"/>
    <w:rsid w:val="00BC1D37"/>
    <w:rsid w:val="00BD4509"/>
    <w:rsid w:val="00BD4827"/>
    <w:rsid w:val="00BF7B89"/>
    <w:rsid w:val="00C0590D"/>
    <w:rsid w:val="00C131CE"/>
    <w:rsid w:val="00C20304"/>
    <w:rsid w:val="00C2251A"/>
    <w:rsid w:val="00C239F7"/>
    <w:rsid w:val="00C62EBC"/>
    <w:rsid w:val="00C957AA"/>
    <w:rsid w:val="00CB4EC8"/>
    <w:rsid w:val="00CE0B24"/>
    <w:rsid w:val="00CF5D5E"/>
    <w:rsid w:val="00CF6ABA"/>
    <w:rsid w:val="00D0152C"/>
    <w:rsid w:val="00D477D5"/>
    <w:rsid w:val="00D7576A"/>
    <w:rsid w:val="00D760D5"/>
    <w:rsid w:val="00D81307"/>
    <w:rsid w:val="00DA4EE7"/>
    <w:rsid w:val="00DC0B2F"/>
    <w:rsid w:val="00DF7F52"/>
    <w:rsid w:val="00E14255"/>
    <w:rsid w:val="00E166D8"/>
    <w:rsid w:val="00E25326"/>
    <w:rsid w:val="00E25463"/>
    <w:rsid w:val="00E31D45"/>
    <w:rsid w:val="00E609CB"/>
    <w:rsid w:val="00E61CC2"/>
    <w:rsid w:val="00E851A8"/>
    <w:rsid w:val="00EC2E2A"/>
    <w:rsid w:val="00F12D0C"/>
    <w:rsid w:val="00F413AC"/>
    <w:rsid w:val="00F64255"/>
    <w:rsid w:val="00FE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DDCE00-835D-48A7-958F-6F48A3F9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2F3"/>
    <w:pPr>
      <w:suppressAutoHyphens/>
      <w:spacing w:after="0" w:line="240" w:lineRule="auto"/>
    </w:pPr>
    <w:rPr>
      <w:rFonts w:ascii="Times New Roman" w:eastAsia="Times New Roman" w:hAnsi="Times New Roman" w:cs="Times New Roman"/>
      <w:sz w:val="20"/>
      <w:szCs w:val="20"/>
      <w:lang w:eastAsia="ar-SA"/>
    </w:rPr>
  </w:style>
  <w:style w:type="paragraph" w:styleId="Heading2">
    <w:name w:val="heading 2"/>
    <w:basedOn w:val="Normal"/>
    <w:next w:val="Normal"/>
    <w:link w:val="Heading2Char"/>
    <w:uiPriority w:val="9"/>
    <w:unhideWhenUsed/>
    <w:qFormat/>
    <w:rsid w:val="008B23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0C3BFF"/>
    <w:pPr>
      <w:widowControl w:val="0"/>
      <w:suppressAutoHyphens w:val="0"/>
      <w:autoSpaceDE w:val="0"/>
      <w:autoSpaceDN w:val="0"/>
      <w:adjustRightInd w:val="0"/>
      <w:outlineLvl w:val="4"/>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rsid w:val="003A32F3"/>
    <w:rPr>
      <w:rFonts w:ascii="Lucida Grande" w:eastAsia="ヒラギノ角ゴ Pro W3" w:hAnsi="Lucida Grande" w:cs="Lucida Grande"/>
      <w:b/>
      <w:i w:val="0"/>
      <w:color w:val="000000"/>
      <w:sz w:val="20"/>
    </w:rPr>
  </w:style>
  <w:style w:type="paragraph" w:styleId="ListParagraph">
    <w:name w:val="List Paragraph"/>
    <w:basedOn w:val="Normal"/>
    <w:qFormat/>
    <w:rsid w:val="003A32F3"/>
    <w:pPr>
      <w:ind w:left="720"/>
    </w:pPr>
  </w:style>
  <w:style w:type="paragraph" w:styleId="Header">
    <w:name w:val="header"/>
    <w:basedOn w:val="Normal"/>
    <w:link w:val="HeaderChar"/>
    <w:uiPriority w:val="99"/>
    <w:unhideWhenUsed/>
    <w:rsid w:val="003A32F3"/>
    <w:pPr>
      <w:tabs>
        <w:tab w:val="center" w:pos="4680"/>
        <w:tab w:val="right" w:pos="9360"/>
      </w:tabs>
    </w:pPr>
  </w:style>
  <w:style w:type="character" w:customStyle="1" w:styleId="HeaderChar">
    <w:name w:val="Header Char"/>
    <w:basedOn w:val="DefaultParagraphFont"/>
    <w:link w:val="Header"/>
    <w:uiPriority w:val="99"/>
    <w:rsid w:val="003A32F3"/>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3A32F3"/>
    <w:pPr>
      <w:tabs>
        <w:tab w:val="center" w:pos="4680"/>
        <w:tab w:val="right" w:pos="9360"/>
      </w:tabs>
    </w:pPr>
  </w:style>
  <w:style w:type="character" w:customStyle="1" w:styleId="FooterChar">
    <w:name w:val="Footer Char"/>
    <w:basedOn w:val="DefaultParagraphFont"/>
    <w:link w:val="Footer"/>
    <w:uiPriority w:val="99"/>
    <w:rsid w:val="003A32F3"/>
    <w:rPr>
      <w:rFonts w:ascii="Times New Roman" w:eastAsia="Times New Roman" w:hAnsi="Times New Roman" w:cs="Times New Roman"/>
      <w:sz w:val="20"/>
      <w:szCs w:val="20"/>
      <w:lang w:eastAsia="ar-SA"/>
    </w:rPr>
  </w:style>
  <w:style w:type="paragraph" w:styleId="BalloonText">
    <w:name w:val="Balloon Text"/>
    <w:basedOn w:val="Normal"/>
    <w:link w:val="BalloonTextChar"/>
    <w:uiPriority w:val="99"/>
    <w:semiHidden/>
    <w:unhideWhenUsed/>
    <w:rsid w:val="003A32F3"/>
    <w:rPr>
      <w:rFonts w:ascii="Tahoma" w:hAnsi="Tahoma" w:cs="Tahoma"/>
      <w:sz w:val="16"/>
      <w:szCs w:val="16"/>
    </w:rPr>
  </w:style>
  <w:style w:type="character" w:customStyle="1" w:styleId="BalloonTextChar">
    <w:name w:val="Balloon Text Char"/>
    <w:basedOn w:val="DefaultParagraphFont"/>
    <w:link w:val="BalloonText"/>
    <w:uiPriority w:val="99"/>
    <w:semiHidden/>
    <w:rsid w:val="003A32F3"/>
    <w:rPr>
      <w:rFonts w:ascii="Tahoma" w:eastAsia="Times New Roman" w:hAnsi="Tahoma" w:cs="Tahoma"/>
      <w:sz w:val="16"/>
      <w:szCs w:val="16"/>
      <w:lang w:eastAsia="ar-SA"/>
    </w:rPr>
  </w:style>
  <w:style w:type="character" w:styleId="Hyperlink">
    <w:name w:val="Hyperlink"/>
    <w:rsid w:val="003A32F3"/>
    <w:rPr>
      <w:color w:val="0000FF"/>
      <w:u w:val="single"/>
    </w:rPr>
  </w:style>
  <w:style w:type="paragraph" w:styleId="NoSpacing">
    <w:name w:val="No Spacing"/>
    <w:link w:val="NoSpacingChar"/>
    <w:uiPriority w:val="1"/>
    <w:qFormat/>
    <w:rsid w:val="003A32F3"/>
    <w:pPr>
      <w:suppressAutoHyphens/>
      <w:spacing w:after="0" w:line="240" w:lineRule="auto"/>
    </w:pPr>
    <w:rPr>
      <w:rFonts w:ascii="Calibri" w:eastAsia="Calibri" w:hAnsi="Calibri" w:cs="Arial"/>
      <w:b/>
      <w:lang w:eastAsia="ar-SA"/>
    </w:rPr>
  </w:style>
  <w:style w:type="paragraph" w:customStyle="1" w:styleId="CompanyDetails">
    <w:name w:val="Company Details"/>
    <w:basedOn w:val="Normal"/>
    <w:rsid w:val="00A62E96"/>
    <w:pPr>
      <w:tabs>
        <w:tab w:val="center" w:pos="5040"/>
        <w:tab w:val="right" w:pos="9360"/>
      </w:tabs>
      <w:suppressAutoHyphens w:val="0"/>
    </w:pPr>
    <w:rPr>
      <w:rFonts w:ascii="Verdana" w:hAnsi="Verdana" w:cs="Arial"/>
      <w:b/>
      <w:bCs/>
      <w:spacing w:val="-2"/>
      <w:sz w:val="18"/>
      <w:lang w:eastAsia="en-US"/>
    </w:rPr>
  </w:style>
  <w:style w:type="paragraph" w:customStyle="1" w:styleId="Responsibilities">
    <w:name w:val="Responsibilities"/>
    <w:basedOn w:val="Normal"/>
    <w:rsid w:val="00A62E96"/>
    <w:pPr>
      <w:tabs>
        <w:tab w:val="left" w:pos="720"/>
        <w:tab w:val="center" w:pos="5040"/>
        <w:tab w:val="right" w:pos="9360"/>
      </w:tabs>
      <w:suppressAutoHyphens w:val="0"/>
    </w:pPr>
    <w:rPr>
      <w:rFonts w:ascii="Verdana" w:hAnsi="Verdana" w:cs="Arial"/>
      <w:b/>
      <w:spacing w:val="-2"/>
      <w:lang w:eastAsia="en-US"/>
    </w:rPr>
  </w:style>
  <w:style w:type="paragraph" w:customStyle="1" w:styleId="SoftwareUsed">
    <w:name w:val="Software Used"/>
    <w:basedOn w:val="Normal"/>
    <w:rsid w:val="00A62E96"/>
    <w:pPr>
      <w:tabs>
        <w:tab w:val="center" w:pos="5040"/>
        <w:tab w:val="right" w:pos="9360"/>
      </w:tabs>
      <w:suppressAutoHyphens w:val="0"/>
    </w:pPr>
    <w:rPr>
      <w:rFonts w:ascii="Verdana" w:hAnsi="Verdana" w:cs="Arial"/>
      <w:b/>
      <w:spacing w:val="-2"/>
      <w:lang w:eastAsia="en-US"/>
    </w:rPr>
  </w:style>
  <w:style w:type="paragraph" w:styleId="BodyTextIndent3">
    <w:name w:val="Body Text Indent 3"/>
    <w:basedOn w:val="Normal"/>
    <w:link w:val="BodyTextIndent3Char"/>
    <w:semiHidden/>
    <w:unhideWhenUsed/>
    <w:rsid w:val="00714297"/>
    <w:pPr>
      <w:suppressAutoHyphens w:val="0"/>
      <w:spacing w:after="120"/>
      <w:ind w:left="360"/>
    </w:pPr>
    <w:rPr>
      <w:sz w:val="16"/>
      <w:szCs w:val="16"/>
      <w:lang w:eastAsia="en-US"/>
    </w:rPr>
  </w:style>
  <w:style w:type="character" w:customStyle="1" w:styleId="BodyTextIndent3Char">
    <w:name w:val="Body Text Indent 3 Char"/>
    <w:basedOn w:val="DefaultParagraphFont"/>
    <w:link w:val="BodyTextIndent3"/>
    <w:semiHidden/>
    <w:rsid w:val="00714297"/>
    <w:rPr>
      <w:rFonts w:ascii="Times New Roman" w:eastAsia="Times New Roman" w:hAnsi="Times New Roman" w:cs="Times New Roman"/>
      <w:sz w:val="16"/>
      <w:szCs w:val="16"/>
    </w:rPr>
  </w:style>
  <w:style w:type="paragraph" w:customStyle="1" w:styleId="Normal1">
    <w:name w:val="Normal1"/>
    <w:basedOn w:val="Normal"/>
    <w:rsid w:val="000C04D7"/>
    <w:pPr>
      <w:widowControl w:val="0"/>
    </w:pPr>
    <w:rPr>
      <w:sz w:val="24"/>
    </w:rPr>
  </w:style>
  <w:style w:type="character" w:customStyle="1" w:styleId="WW8Num11z0">
    <w:name w:val="WW8Num11z0"/>
    <w:rsid w:val="000C04D7"/>
    <w:rPr>
      <w:rFonts w:ascii="Symbol" w:hAnsi="Symbol" w:cs="Symbol"/>
    </w:rPr>
  </w:style>
  <w:style w:type="paragraph" w:styleId="NormalWeb">
    <w:name w:val="Normal (Web)"/>
    <w:basedOn w:val="Normal"/>
    <w:uiPriority w:val="99"/>
    <w:unhideWhenUsed/>
    <w:rsid w:val="005275E9"/>
    <w:pPr>
      <w:suppressAutoHyphens w:val="0"/>
      <w:spacing w:before="100" w:after="100"/>
    </w:pPr>
    <w:rPr>
      <w:sz w:val="24"/>
      <w:szCs w:val="24"/>
      <w:lang w:eastAsia="zh-CN"/>
    </w:rPr>
  </w:style>
  <w:style w:type="paragraph" w:styleId="List2">
    <w:name w:val="List 2"/>
    <w:basedOn w:val="Normal"/>
    <w:uiPriority w:val="99"/>
    <w:semiHidden/>
    <w:unhideWhenUsed/>
    <w:rsid w:val="005275E9"/>
    <w:pPr>
      <w:suppressAutoHyphens w:val="0"/>
      <w:ind w:left="720" w:hanging="360"/>
    </w:pPr>
    <w:rPr>
      <w:lang w:eastAsia="en-US"/>
    </w:rPr>
  </w:style>
  <w:style w:type="paragraph" w:styleId="BlockText">
    <w:name w:val="Block Text"/>
    <w:basedOn w:val="Normal"/>
    <w:uiPriority w:val="99"/>
    <w:semiHidden/>
    <w:unhideWhenUsed/>
    <w:rsid w:val="005275E9"/>
    <w:pPr>
      <w:suppressAutoHyphens w:val="0"/>
      <w:spacing w:after="150" w:line="255" w:lineRule="atLeast"/>
      <w:ind w:left="375" w:right="375"/>
      <w:jc w:val="both"/>
    </w:pPr>
    <w:rPr>
      <w:rFonts w:ascii="Verdana" w:hAnsi="Verdana"/>
      <w:lang w:eastAsia="en-US"/>
    </w:rPr>
  </w:style>
  <w:style w:type="character" w:customStyle="1" w:styleId="apple-style-span">
    <w:name w:val="apple-style-span"/>
    <w:basedOn w:val="DefaultParagraphFont"/>
    <w:rsid w:val="005275E9"/>
  </w:style>
  <w:style w:type="character" w:customStyle="1" w:styleId="apple-converted-space">
    <w:name w:val="apple-converted-space"/>
    <w:basedOn w:val="DefaultParagraphFont"/>
    <w:rsid w:val="005275E9"/>
  </w:style>
  <w:style w:type="character" w:customStyle="1" w:styleId="Heading5Char">
    <w:name w:val="Heading 5 Char"/>
    <w:basedOn w:val="DefaultParagraphFont"/>
    <w:link w:val="Heading5"/>
    <w:rsid w:val="000C3BF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B2398"/>
    <w:rPr>
      <w:rFonts w:asciiTheme="majorHAnsi" w:eastAsiaTheme="majorEastAsia" w:hAnsiTheme="majorHAnsi" w:cstheme="majorBidi"/>
      <w:b/>
      <w:bCs/>
      <w:color w:val="4F81BD" w:themeColor="accent1"/>
      <w:sz w:val="26"/>
      <w:szCs w:val="26"/>
      <w:lang w:eastAsia="ar-SA"/>
    </w:rPr>
  </w:style>
  <w:style w:type="character" w:customStyle="1" w:styleId="normalchar">
    <w:name w:val="normal__char"/>
    <w:basedOn w:val="DefaultParagraphFont"/>
    <w:rsid w:val="008B2398"/>
  </w:style>
  <w:style w:type="character" w:customStyle="1" w:styleId="NoSpacingChar">
    <w:name w:val="No Spacing Char"/>
    <w:link w:val="NoSpacing"/>
    <w:uiPriority w:val="1"/>
    <w:locked/>
    <w:rsid w:val="008B2398"/>
    <w:rPr>
      <w:rFonts w:ascii="Calibri" w:eastAsia="Calibri" w:hAnsi="Calibri" w:cs="Arial"/>
      <w:b/>
      <w:lang w:eastAsia="ar-SA"/>
    </w:rPr>
  </w:style>
  <w:style w:type="paragraph" w:customStyle="1" w:styleId="body0020text00202">
    <w:name w:val="body_0020text_00202"/>
    <w:basedOn w:val="Normal"/>
    <w:rsid w:val="008B2398"/>
    <w:pPr>
      <w:suppressAutoHyphens w:val="0"/>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8301">
      <w:bodyDiv w:val="1"/>
      <w:marLeft w:val="0"/>
      <w:marRight w:val="0"/>
      <w:marTop w:val="0"/>
      <w:marBottom w:val="0"/>
      <w:divBdr>
        <w:top w:val="none" w:sz="0" w:space="0" w:color="auto"/>
        <w:left w:val="none" w:sz="0" w:space="0" w:color="auto"/>
        <w:bottom w:val="none" w:sz="0" w:space="0" w:color="auto"/>
        <w:right w:val="none" w:sz="0" w:space="0" w:color="auto"/>
      </w:divBdr>
    </w:div>
    <w:div w:id="437526173">
      <w:bodyDiv w:val="1"/>
      <w:marLeft w:val="0"/>
      <w:marRight w:val="0"/>
      <w:marTop w:val="0"/>
      <w:marBottom w:val="0"/>
      <w:divBdr>
        <w:top w:val="none" w:sz="0" w:space="0" w:color="auto"/>
        <w:left w:val="none" w:sz="0" w:space="0" w:color="auto"/>
        <w:bottom w:val="none" w:sz="0" w:space="0" w:color="auto"/>
        <w:right w:val="none" w:sz="0" w:space="0" w:color="auto"/>
      </w:divBdr>
    </w:div>
    <w:div w:id="524903515">
      <w:bodyDiv w:val="1"/>
      <w:marLeft w:val="0"/>
      <w:marRight w:val="0"/>
      <w:marTop w:val="0"/>
      <w:marBottom w:val="0"/>
      <w:divBdr>
        <w:top w:val="none" w:sz="0" w:space="0" w:color="auto"/>
        <w:left w:val="none" w:sz="0" w:space="0" w:color="auto"/>
        <w:bottom w:val="none" w:sz="0" w:space="0" w:color="auto"/>
        <w:right w:val="none" w:sz="0" w:space="0" w:color="auto"/>
      </w:divBdr>
    </w:div>
    <w:div w:id="561138539">
      <w:bodyDiv w:val="1"/>
      <w:marLeft w:val="0"/>
      <w:marRight w:val="0"/>
      <w:marTop w:val="0"/>
      <w:marBottom w:val="0"/>
      <w:divBdr>
        <w:top w:val="none" w:sz="0" w:space="0" w:color="auto"/>
        <w:left w:val="none" w:sz="0" w:space="0" w:color="auto"/>
        <w:bottom w:val="none" w:sz="0" w:space="0" w:color="auto"/>
        <w:right w:val="none" w:sz="0" w:space="0" w:color="auto"/>
      </w:divBdr>
    </w:div>
    <w:div w:id="1032994651">
      <w:bodyDiv w:val="1"/>
      <w:marLeft w:val="0"/>
      <w:marRight w:val="0"/>
      <w:marTop w:val="0"/>
      <w:marBottom w:val="0"/>
      <w:divBdr>
        <w:top w:val="none" w:sz="0" w:space="0" w:color="auto"/>
        <w:left w:val="none" w:sz="0" w:space="0" w:color="auto"/>
        <w:bottom w:val="none" w:sz="0" w:space="0" w:color="auto"/>
        <w:right w:val="none" w:sz="0" w:space="0" w:color="auto"/>
      </w:divBdr>
    </w:div>
    <w:div w:id="1455829946">
      <w:bodyDiv w:val="1"/>
      <w:marLeft w:val="0"/>
      <w:marRight w:val="0"/>
      <w:marTop w:val="0"/>
      <w:marBottom w:val="0"/>
      <w:divBdr>
        <w:top w:val="none" w:sz="0" w:space="0" w:color="auto"/>
        <w:left w:val="none" w:sz="0" w:space="0" w:color="auto"/>
        <w:bottom w:val="none" w:sz="0" w:space="0" w:color="auto"/>
        <w:right w:val="none" w:sz="0" w:space="0" w:color="auto"/>
      </w:divBdr>
    </w:div>
    <w:div w:id="1591306188">
      <w:bodyDiv w:val="1"/>
      <w:marLeft w:val="0"/>
      <w:marRight w:val="0"/>
      <w:marTop w:val="0"/>
      <w:marBottom w:val="0"/>
      <w:divBdr>
        <w:top w:val="none" w:sz="0" w:space="0" w:color="auto"/>
        <w:left w:val="none" w:sz="0" w:space="0" w:color="auto"/>
        <w:bottom w:val="none" w:sz="0" w:space="0" w:color="auto"/>
        <w:right w:val="none" w:sz="0" w:space="0" w:color="auto"/>
      </w:divBdr>
    </w:div>
    <w:div w:id="1636370848">
      <w:bodyDiv w:val="1"/>
      <w:marLeft w:val="0"/>
      <w:marRight w:val="0"/>
      <w:marTop w:val="0"/>
      <w:marBottom w:val="0"/>
      <w:divBdr>
        <w:top w:val="none" w:sz="0" w:space="0" w:color="auto"/>
        <w:left w:val="none" w:sz="0" w:space="0" w:color="auto"/>
        <w:bottom w:val="none" w:sz="0" w:space="0" w:color="auto"/>
        <w:right w:val="none" w:sz="0" w:space="0" w:color="auto"/>
      </w:divBdr>
    </w:div>
    <w:div w:id="1637486753">
      <w:bodyDiv w:val="1"/>
      <w:marLeft w:val="0"/>
      <w:marRight w:val="0"/>
      <w:marTop w:val="0"/>
      <w:marBottom w:val="0"/>
      <w:divBdr>
        <w:top w:val="none" w:sz="0" w:space="0" w:color="auto"/>
        <w:left w:val="none" w:sz="0" w:space="0" w:color="auto"/>
        <w:bottom w:val="none" w:sz="0" w:space="0" w:color="auto"/>
        <w:right w:val="none" w:sz="0" w:space="0" w:color="auto"/>
      </w:divBdr>
    </w:div>
    <w:div w:id="189369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F9AA2-1B29-4CBA-ABAC-78FCF77E2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2018-06-12T14:09:00Z</dcterms:created>
  <dcterms:modified xsi:type="dcterms:W3CDTF">2018-06-12T14:09:00Z</dcterms:modified>
</cp:coreProperties>
</file>