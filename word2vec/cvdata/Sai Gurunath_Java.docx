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055" w:rsidRPr="000B5EF1" w:rsidRDefault="00DF1055" w:rsidP="00EC42F3">
      <w:pPr>
        <w:autoSpaceDE w:val="0"/>
        <w:autoSpaceDN w:val="0"/>
        <w:adjustRightInd w:val="0"/>
        <w:spacing w:after="59" w:line="640" w:lineRule="exact"/>
        <w:jc w:val="center"/>
        <w:rPr>
          <w:rFonts w:ascii="Calibri" w:hAnsi="Calibri"/>
          <w:b/>
          <w:bCs/>
          <w:color w:val="000000" w:themeColor="text1"/>
          <w:sz w:val="48"/>
          <w:szCs w:val="48"/>
        </w:rPr>
      </w:pPr>
      <w:r w:rsidRPr="000B5EF1">
        <w:rPr>
          <w:rFonts w:ascii="Calibri" w:hAnsi="Calibri"/>
          <w:b/>
          <w:bCs/>
          <w:color w:val="000000" w:themeColor="text1"/>
          <w:sz w:val="48"/>
          <w:szCs w:val="48"/>
        </w:rPr>
        <w:t>S</w:t>
      </w:r>
      <w:r w:rsidRPr="000B5EF1">
        <w:rPr>
          <w:rFonts w:ascii="Calibri" w:hAnsi="Calibri" w:cs="TimesNewRomanPS-BoldMT"/>
          <w:color w:val="000000" w:themeColor="text1"/>
          <w:spacing w:val="-7"/>
          <w:sz w:val="37"/>
          <w:szCs w:val="37"/>
        </w:rPr>
        <w:t>AI GURUNATH</w:t>
      </w:r>
      <w:r w:rsidRPr="000B5EF1">
        <w:rPr>
          <w:rFonts w:ascii="Calibri" w:hAnsi="Calibri" w:cs="TimesNewRomanPS-BoldMT"/>
          <w:color w:val="000000" w:themeColor="text1"/>
          <w:sz w:val="48"/>
          <w:szCs w:val="48"/>
        </w:rPr>
        <w:t>B</w:t>
      </w:r>
    </w:p>
    <w:p w:rsidR="00DF1055" w:rsidRPr="000B5EF1" w:rsidRDefault="00DF1055" w:rsidP="00EC42F3">
      <w:pPr>
        <w:autoSpaceDE w:val="0"/>
        <w:autoSpaceDN w:val="0"/>
        <w:adjustRightInd w:val="0"/>
        <w:spacing w:after="14" w:line="266" w:lineRule="exact"/>
        <w:jc w:val="center"/>
        <w:rPr>
          <w:rFonts w:ascii="Calibri" w:hAnsi="Calibri"/>
          <w:color w:val="000000" w:themeColor="text1"/>
          <w:sz w:val="28"/>
          <w:szCs w:val="28"/>
        </w:rPr>
      </w:pPr>
      <w:r>
        <w:rPr>
          <w:rFonts w:ascii="Calibri" w:hAnsi="Calibri"/>
          <w:color w:val="000000" w:themeColor="text1"/>
          <w:sz w:val="28"/>
          <w:szCs w:val="28"/>
        </w:rPr>
        <w:t>Richmond</w:t>
      </w:r>
      <w:r w:rsidRPr="000B5EF1">
        <w:rPr>
          <w:rFonts w:ascii="Calibri" w:hAnsi="Calibri"/>
          <w:color w:val="000000" w:themeColor="text1"/>
          <w:sz w:val="28"/>
          <w:szCs w:val="28"/>
        </w:rPr>
        <w:t>,</w:t>
      </w:r>
      <w:r w:rsidR="00E45F66">
        <w:rPr>
          <w:rFonts w:ascii="Calibri" w:hAnsi="Calibri"/>
          <w:color w:val="000000" w:themeColor="text1"/>
          <w:sz w:val="28"/>
          <w:szCs w:val="28"/>
        </w:rPr>
        <w:t xml:space="preserve"> </w:t>
      </w:r>
      <w:r>
        <w:rPr>
          <w:rFonts w:ascii="Calibri" w:hAnsi="Calibri"/>
          <w:color w:val="000000" w:themeColor="text1"/>
          <w:spacing w:val="-14"/>
          <w:sz w:val="28"/>
          <w:szCs w:val="28"/>
        </w:rPr>
        <w:t>VA</w:t>
      </w:r>
    </w:p>
    <w:p w:rsidR="00E45F66" w:rsidRDefault="00DF1055" w:rsidP="00EC42F3">
      <w:pPr>
        <w:autoSpaceDE w:val="0"/>
        <w:autoSpaceDN w:val="0"/>
        <w:adjustRightInd w:val="0"/>
        <w:spacing w:after="14" w:line="266" w:lineRule="exact"/>
        <w:jc w:val="center"/>
        <w:rPr>
          <w:rFonts w:ascii="Calibri" w:hAnsi="Calibri"/>
          <w:color w:val="000000" w:themeColor="text1"/>
          <w:sz w:val="24"/>
        </w:rPr>
      </w:pPr>
      <w:r w:rsidRPr="000B5EF1">
        <w:rPr>
          <w:rFonts w:ascii="Calibri" w:hAnsi="Calibri"/>
          <w:color w:val="000000" w:themeColor="text1"/>
          <w:sz w:val="24"/>
        </w:rPr>
        <w:t>Cell:</w:t>
      </w:r>
      <w:r w:rsidR="00E45F66">
        <w:rPr>
          <w:rFonts w:ascii="Calibri" w:hAnsi="Calibri"/>
          <w:color w:val="000000" w:themeColor="text1"/>
          <w:sz w:val="24"/>
        </w:rPr>
        <w:t xml:space="preserve"> </w:t>
      </w:r>
      <w:r w:rsidRPr="000B5EF1">
        <w:rPr>
          <w:rFonts w:ascii="Calibri" w:hAnsi="Calibri"/>
          <w:color w:val="000000" w:themeColor="text1"/>
          <w:spacing w:val="-1"/>
          <w:sz w:val="24"/>
        </w:rPr>
        <w:t>571</w:t>
      </w:r>
      <w:r w:rsidR="00E45F66">
        <w:rPr>
          <w:rFonts w:ascii="Calibri" w:hAnsi="Calibri"/>
          <w:color w:val="000000" w:themeColor="text1"/>
          <w:spacing w:val="-1"/>
          <w:sz w:val="24"/>
        </w:rPr>
        <w:t xml:space="preserve"> </w:t>
      </w:r>
      <w:r w:rsidRPr="000B5EF1">
        <w:rPr>
          <w:rFonts w:ascii="Calibri" w:hAnsi="Calibri"/>
          <w:color w:val="000000" w:themeColor="text1"/>
          <w:spacing w:val="-1"/>
          <w:sz w:val="24"/>
        </w:rPr>
        <w:t>279</w:t>
      </w:r>
      <w:r w:rsidR="00E45F66">
        <w:rPr>
          <w:rFonts w:ascii="Calibri" w:hAnsi="Calibri"/>
          <w:color w:val="000000" w:themeColor="text1"/>
          <w:spacing w:val="-1"/>
          <w:sz w:val="24"/>
        </w:rPr>
        <w:t xml:space="preserve"> </w:t>
      </w:r>
      <w:r w:rsidRPr="000B5EF1">
        <w:rPr>
          <w:rFonts w:ascii="Calibri" w:hAnsi="Calibri"/>
          <w:color w:val="000000" w:themeColor="text1"/>
          <w:spacing w:val="-1"/>
          <w:sz w:val="24"/>
        </w:rPr>
        <w:t>3546</w:t>
      </w:r>
    </w:p>
    <w:p w:rsidR="00DF1055" w:rsidRPr="000B5EF1" w:rsidRDefault="001B4C68" w:rsidP="00EC42F3">
      <w:pPr>
        <w:autoSpaceDE w:val="0"/>
        <w:autoSpaceDN w:val="0"/>
        <w:adjustRightInd w:val="0"/>
        <w:spacing w:after="14" w:line="266" w:lineRule="exact"/>
        <w:jc w:val="center"/>
        <w:rPr>
          <w:rFonts w:ascii="Calibri" w:hAnsi="Calibri"/>
          <w:color w:val="000000" w:themeColor="text1"/>
          <w:sz w:val="24"/>
        </w:rPr>
      </w:pPr>
      <w:hyperlink r:id="rId7" w:history="1">
        <w:r w:rsidR="00DF1055" w:rsidRPr="000B5EF1">
          <w:rPr>
            <w:rStyle w:val="Hyperlink"/>
            <w:rFonts w:ascii="Calibri" w:hAnsi="Calibri"/>
            <w:color w:val="000000" w:themeColor="text1"/>
            <w:sz w:val="24"/>
          </w:rPr>
          <w:t>bguru.javadev@gmail.com</w:t>
        </w:r>
      </w:hyperlink>
    </w:p>
    <w:p w:rsidR="00DF1055" w:rsidRPr="000B5EF1" w:rsidRDefault="001B4C68" w:rsidP="00DF1055">
      <w:pPr>
        <w:autoSpaceDE w:val="0"/>
        <w:autoSpaceDN w:val="0"/>
        <w:adjustRightInd w:val="0"/>
        <w:spacing w:after="14" w:line="266" w:lineRule="exact"/>
        <w:rPr>
          <w:rFonts w:ascii="Calibri" w:hAnsi="Calibri"/>
          <w:color w:val="000000" w:themeColor="text1"/>
          <w:sz w:val="24"/>
        </w:rPr>
      </w:pPr>
      <w:r w:rsidRPr="001B4C68">
        <w:rPr>
          <w:noProof/>
        </w:rPr>
        <w:pict>
          <v:line id="Straight Connector 4" o:spid="_x0000_s1026" style="position:absolute;flip:y;z-index:251662336;visibility:visible;mso-width-relative:margin" from="-40.7pt,9.25pt" to="580.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" strokecolor="black [3213]">
            <v:stroke joinstyle="miter"/>
          </v:line>
        </w:pict>
      </w:r>
      <w:r w:rsidRPr="001B4C68">
        <w:rPr>
          <w:noProof/>
        </w:rPr>
        <w:pict>
          <v:line id="Straight Connector 1" o:spid="_x0000_s1029" style="position:absolute;flip:x;z-index:251659264;visibility:visible;mso-height-relative:margin" from="139.05pt,9.05pt" to="139.45pt,6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" strokecolor="black [3213]" strokeweight=".5pt">
            <v:stroke joinstyle="miter"/>
          </v:line>
        </w:pict>
      </w:r>
    </w:p>
    <w:tbl>
      <w:tblPr>
        <w:tblW w:w="11957" w:type="dxa"/>
        <w:tblInd w:w="-564" w:type="dxa"/>
        <w:tblLayout w:type="fixed"/>
        <w:tblLook w:val="0000"/>
      </w:tblPr>
      <w:tblGrid>
        <w:gridCol w:w="3354"/>
        <w:gridCol w:w="8603"/>
      </w:tblGrid>
      <w:tr w:rsidR="00DF1055" w:rsidRPr="000B5EF1" w:rsidTr="00AA434A">
        <w:trPr>
          <w:trHeight w:val="10548"/>
        </w:trPr>
        <w:tc>
          <w:tcPr>
            <w:tcW w:w="3354" w:type="dxa"/>
          </w:tcPr>
          <w:p w:rsidR="00DF1055" w:rsidRPr="000B5EF1" w:rsidRDefault="00DF1055" w:rsidP="003360A1">
            <w:pPr>
              <w:pStyle w:val="SectionTitle"/>
            </w:pPr>
            <w:bookmarkStart w:id="0" w:name="BM_1_"/>
            <w:bookmarkEnd w:id="0"/>
            <w:r w:rsidRPr="000B5EF1">
              <w:t>Roles:</w:t>
            </w:r>
          </w:p>
          <w:p w:rsidR="002063ED" w:rsidRDefault="002063ED" w:rsidP="00AA434A">
            <w:pPr>
              <w:rPr>
                <w:rFonts w:ascii="Calibri" w:hAnsi="Calibri"/>
                <w:color w:val="000000" w:themeColor="text1"/>
              </w:rPr>
            </w:pPr>
            <w:r>
              <w:rPr>
                <w:rFonts w:ascii="Calibri" w:hAnsi="Calibri"/>
                <w:color w:val="000000" w:themeColor="text1"/>
                <w:szCs w:val="22"/>
              </w:rPr>
              <w:t>Sr.</w:t>
            </w:r>
            <w:r w:rsidR="00E45F66">
              <w:rPr>
                <w:rFonts w:ascii="Calibri" w:hAnsi="Calibri"/>
                <w:color w:val="000000" w:themeColor="text1"/>
                <w:szCs w:val="22"/>
              </w:rPr>
              <w:t xml:space="preserve"> </w:t>
            </w:r>
            <w:r w:rsidRPr="002063ED">
              <w:rPr>
                <w:rFonts w:ascii="Calibri" w:hAnsi="Calibri"/>
                <w:color w:val="000000" w:themeColor="text1"/>
                <w:szCs w:val="22"/>
              </w:rPr>
              <w:t>JAVA</w:t>
            </w:r>
            <w:r>
              <w:rPr>
                <w:rFonts w:ascii="Calibri" w:hAnsi="Calibri"/>
                <w:color w:val="000000" w:themeColor="text1"/>
                <w:szCs w:val="22"/>
              </w:rPr>
              <w:t>/ J2EE</w:t>
            </w:r>
            <w:r w:rsidRPr="002063ED">
              <w:rPr>
                <w:rFonts w:ascii="Calibri" w:hAnsi="Calibri"/>
                <w:color w:val="000000" w:themeColor="text1"/>
                <w:szCs w:val="22"/>
              </w:rPr>
              <w:t xml:space="preserve"> DEVELOPER</w:t>
            </w:r>
          </w:p>
          <w:p w:rsidR="002063ED" w:rsidRPr="002063ED" w:rsidRDefault="002063ED" w:rsidP="00AA434A">
            <w:pPr>
              <w:rPr>
                <w:rFonts w:ascii="Calibri" w:hAnsi="Calibri"/>
                <w:color w:val="000000" w:themeColor="text1"/>
              </w:rPr>
            </w:pPr>
            <w:r>
              <w:rPr>
                <w:rFonts w:ascii="Calibri" w:hAnsi="Calibri"/>
                <w:color w:val="000000" w:themeColor="text1"/>
                <w:szCs w:val="22"/>
              </w:rPr>
              <w:t>Sr.</w:t>
            </w:r>
            <w:r w:rsidR="00E45F66">
              <w:rPr>
                <w:rFonts w:ascii="Calibri" w:hAnsi="Calibri"/>
                <w:color w:val="000000" w:themeColor="text1"/>
                <w:szCs w:val="22"/>
              </w:rPr>
              <w:t xml:space="preserve"> </w:t>
            </w:r>
            <w:r>
              <w:rPr>
                <w:rFonts w:ascii="Calibri" w:hAnsi="Calibri"/>
                <w:color w:val="000000" w:themeColor="text1"/>
                <w:szCs w:val="22"/>
              </w:rPr>
              <w:t>Full STACK DEVELOPER</w:t>
            </w:r>
          </w:p>
          <w:p w:rsidR="003A060C" w:rsidRPr="000B5EF1" w:rsidRDefault="003A060C" w:rsidP="00AA434A">
            <w:pPr>
              <w:rPr>
                <w:rFonts w:ascii="Calibri" w:hAnsi="Calibri"/>
                <w:color w:val="000000" w:themeColor="text1"/>
              </w:rPr>
            </w:pPr>
            <w:r>
              <w:rPr>
                <w:rFonts w:ascii="Calibri" w:hAnsi="Calibri"/>
                <w:color w:val="000000" w:themeColor="text1"/>
                <w:szCs w:val="22"/>
              </w:rPr>
              <w:t>AND BPM DEVELOPER</w:t>
            </w:r>
          </w:p>
          <w:p w:rsidR="00DF1055" w:rsidRPr="00E03BAF" w:rsidRDefault="00DF1055" w:rsidP="00AA434A">
            <w:pPr>
              <w:rPr>
                <w:rFonts w:ascii="Calibri" w:hAnsi="Calibri"/>
                <w:i/>
                <w:color w:val="000000" w:themeColor="text1"/>
              </w:rPr>
            </w:pPr>
          </w:p>
          <w:p w:rsidR="00DF1055" w:rsidRPr="00E03BAF" w:rsidRDefault="00DF1055" w:rsidP="00AA434A">
            <w:pPr>
              <w:rPr>
                <w:rFonts w:ascii="Calibri" w:eastAsia="Batang" w:hAnsi="Calibri"/>
                <w:b/>
                <w:i/>
                <w:caps/>
                <w:color w:val="000000" w:themeColor="text1"/>
                <w:spacing w:val="-10"/>
                <w:u w:val="single"/>
              </w:rPr>
            </w:pPr>
            <w:r w:rsidRPr="00E03BAF">
              <w:rPr>
                <w:rFonts w:ascii="Calibri" w:eastAsia="Batang" w:hAnsi="Calibri"/>
                <w:b/>
                <w:i/>
                <w:caps/>
                <w:color w:val="000000" w:themeColor="text1"/>
                <w:spacing w:val="-10"/>
                <w:szCs w:val="22"/>
                <w:u w:val="single"/>
              </w:rPr>
              <w:t>TECHNOLOGIES:</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 xml:space="preserve">CORE JAVA J2EE (EJB, JMS, JDBC, SERVLETS), Spring data, </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Spring Boot, Spring framework,</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Spring JDBC Templates,</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STRUTS, JSF, HIBERNATE,</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iBatis, Java mail,</w:t>
            </w:r>
            <w:r w:rsidR="00B6504C">
              <w:rPr>
                <w:rFonts w:ascii="Calibri" w:hAnsi="Calibri"/>
                <w:color w:val="000000" w:themeColor="text1"/>
                <w:szCs w:val="22"/>
              </w:rPr>
              <w:t xml:space="preserve"> Ilog Jrules,</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Amazon Web Services (AWS),</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 xml:space="preserve">Multithreading, Backbone.js, </w:t>
            </w:r>
            <w:r w:rsidRPr="000B5EF1">
              <w:rPr>
                <w:rFonts w:ascii="Calibri" w:hAnsi="Calibri"/>
                <w:color w:val="000000" w:themeColor="text1"/>
              </w:rPr>
              <w:t>JSP, Hibernate 3.2/3.5,Web Servi</w:t>
            </w:r>
            <w:r w:rsidR="003A060C">
              <w:rPr>
                <w:rFonts w:ascii="Calibri" w:hAnsi="Calibri"/>
                <w:color w:val="000000" w:themeColor="text1"/>
              </w:rPr>
              <w:t xml:space="preserve">ces, SOAP, RESTFUL SERVICES, MULE SOFT. </w:t>
            </w:r>
          </w:p>
          <w:p w:rsidR="00DF1055" w:rsidRPr="00E03BAF" w:rsidRDefault="00DF1055" w:rsidP="00AA434A">
            <w:pPr>
              <w:rPr>
                <w:rFonts w:ascii="Calibri" w:hAnsi="Calibri"/>
                <w:i/>
                <w:color w:val="000000" w:themeColor="text1"/>
              </w:rPr>
            </w:pPr>
          </w:p>
          <w:p w:rsidR="00DF1055" w:rsidRPr="00E03BAF" w:rsidRDefault="00DF1055" w:rsidP="00AA434A">
            <w:pPr>
              <w:rPr>
                <w:rFonts w:ascii="Calibri" w:hAnsi="Calibri"/>
                <w:b/>
                <w:i/>
                <w:color w:val="000000" w:themeColor="text1"/>
                <w:u w:val="single"/>
              </w:rPr>
            </w:pPr>
            <w:r w:rsidRPr="00E03BAF">
              <w:rPr>
                <w:rFonts w:ascii="Calibri" w:hAnsi="Calibri"/>
                <w:b/>
                <w:i/>
                <w:color w:val="000000" w:themeColor="text1"/>
                <w:szCs w:val="22"/>
                <w:u w:val="single"/>
              </w:rPr>
              <w:t>WEB TECHNOLOGIES:</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JSP, JavaScript, Node.js, Backbone.js, React.js, jQuery, AJAX, GWT, XML, XSLT, HTML 5.0, DHTML, CSS 3.0, Bootstrap, Angular JS, Ext JS, Node JS.</w:t>
            </w:r>
          </w:p>
          <w:p w:rsidR="00DF1055" w:rsidRPr="000B5EF1" w:rsidRDefault="00DF1055" w:rsidP="00AA434A">
            <w:pPr>
              <w:rPr>
                <w:rFonts w:ascii="Calibri" w:hAnsi="Calibri"/>
                <w:color w:val="000000" w:themeColor="text1"/>
              </w:rPr>
            </w:pPr>
          </w:p>
          <w:p w:rsidR="00DF1055" w:rsidRPr="00E03BAF" w:rsidRDefault="00DF1055" w:rsidP="00AA434A">
            <w:pPr>
              <w:rPr>
                <w:rFonts w:ascii="Calibri" w:hAnsi="Calibri"/>
                <w:b/>
                <w:i/>
                <w:color w:val="000000" w:themeColor="text1"/>
                <w:u w:val="single"/>
              </w:rPr>
            </w:pPr>
            <w:r w:rsidRPr="00E03BAF">
              <w:rPr>
                <w:rFonts w:ascii="Calibri" w:hAnsi="Calibri"/>
                <w:b/>
                <w:i/>
                <w:color w:val="000000" w:themeColor="text1"/>
                <w:szCs w:val="22"/>
                <w:u w:val="single"/>
              </w:rPr>
              <w:t>WEB SERVICES:</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JAX-WS, JAX-RPC, JAX-RS, SOAP, WSDL, UDDI, REST.</w:t>
            </w:r>
          </w:p>
          <w:p w:rsidR="00DF1055" w:rsidRPr="000B5EF1" w:rsidRDefault="00DF1055" w:rsidP="00AA434A">
            <w:pPr>
              <w:rPr>
                <w:rFonts w:ascii="Calibri" w:hAnsi="Calibri"/>
                <w:color w:val="000000" w:themeColor="text1"/>
              </w:rPr>
            </w:pPr>
          </w:p>
          <w:p w:rsidR="00DF1055" w:rsidRPr="00E03BAF" w:rsidRDefault="00DF1055" w:rsidP="00AA434A">
            <w:pPr>
              <w:rPr>
                <w:rFonts w:ascii="Calibri" w:hAnsi="Calibri"/>
                <w:b/>
                <w:i/>
                <w:color w:val="000000" w:themeColor="text1"/>
                <w:u w:val="single"/>
              </w:rPr>
            </w:pPr>
            <w:r w:rsidRPr="00E03BAF">
              <w:rPr>
                <w:rFonts w:ascii="Calibri" w:hAnsi="Calibri"/>
                <w:b/>
                <w:i/>
                <w:color w:val="000000" w:themeColor="text1"/>
                <w:szCs w:val="22"/>
                <w:u w:val="single"/>
              </w:rPr>
              <w:t xml:space="preserve">FRAMEWORKS: </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Struts 2.x/1.x, Spring 3.x, Spring batch, Spring Security, Hibernate 3.x, JSF 1.2/2.0, jBatis, Angular Ionic</w:t>
            </w:r>
          </w:p>
          <w:p w:rsidR="00DF1055" w:rsidRPr="000B5EF1" w:rsidRDefault="00DF1055" w:rsidP="00AA434A">
            <w:pPr>
              <w:rPr>
                <w:rFonts w:ascii="Calibri" w:hAnsi="Calibri"/>
                <w:color w:val="000000" w:themeColor="text1"/>
              </w:rPr>
            </w:pPr>
          </w:p>
          <w:p w:rsidR="00DF1055" w:rsidRPr="00E03BAF" w:rsidRDefault="00DF1055" w:rsidP="00AA434A">
            <w:pPr>
              <w:rPr>
                <w:rFonts w:ascii="Calibri" w:hAnsi="Calibri"/>
                <w:i/>
                <w:color w:val="000000" w:themeColor="text1"/>
                <w:u w:val="single"/>
              </w:rPr>
            </w:pPr>
            <w:r w:rsidRPr="00E03BAF">
              <w:rPr>
                <w:rFonts w:ascii="Calibri" w:eastAsia="Batang" w:hAnsi="Calibri"/>
                <w:b/>
                <w:i/>
                <w:caps/>
                <w:color w:val="000000" w:themeColor="text1"/>
                <w:spacing w:val="-10"/>
                <w:szCs w:val="22"/>
                <w:u w:val="single"/>
              </w:rPr>
              <w:t>DATABASE</w:t>
            </w:r>
            <w:r w:rsidRPr="00E03BAF">
              <w:rPr>
                <w:rFonts w:ascii="Calibri" w:hAnsi="Calibri"/>
                <w:i/>
                <w:color w:val="000000" w:themeColor="text1"/>
                <w:szCs w:val="22"/>
                <w:u w:val="single"/>
              </w:rPr>
              <w:t>:</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Oracle 8i/9i/10g/11i,</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DB2,</w:t>
            </w:r>
          </w:p>
          <w:p w:rsidR="00DF1055" w:rsidRPr="000B5EF1" w:rsidRDefault="00DF1055" w:rsidP="00AA434A">
            <w:pPr>
              <w:rPr>
                <w:rFonts w:ascii="Calibri" w:hAnsi="Calibri"/>
                <w:color w:val="000000" w:themeColor="text1"/>
              </w:rPr>
            </w:pPr>
            <w:r w:rsidRPr="000B5EF1">
              <w:rPr>
                <w:rFonts w:ascii="Calibri" w:hAnsi="Calibri"/>
                <w:color w:val="000000" w:themeColor="text1"/>
                <w:szCs w:val="22"/>
              </w:rPr>
              <w:t>MySQL,</w:t>
            </w:r>
          </w:p>
          <w:p w:rsidR="00DF1055" w:rsidRPr="000B5EF1" w:rsidRDefault="00DF1055" w:rsidP="00AA434A">
            <w:pPr>
              <w:rPr>
                <w:rStyle w:val="BookTitle"/>
                <w:rFonts w:ascii="Calibri" w:hAnsi="Calibri"/>
                <w:b w:val="0"/>
                <w:bCs w:val="0"/>
                <w:smallCaps w:val="0"/>
                <w:color w:val="000000" w:themeColor="text1"/>
                <w:spacing w:val="0"/>
              </w:rPr>
            </w:pPr>
            <w:r w:rsidRPr="000B5EF1">
              <w:rPr>
                <w:rFonts w:ascii="Calibri" w:hAnsi="Calibri"/>
                <w:color w:val="000000" w:themeColor="text1"/>
                <w:szCs w:val="22"/>
              </w:rPr>
              <w:t>SQL SERVER 2000/2005</w:t>
            </w:r>
          </w:p>
          <w:p w:rsidR="00DF1055" w:rsidRPr="000B5EF1" w:rsidRDefault="00DF1055" w:rsidP="00AA434A">
            <w:pPr>
              <w:rPr>
                <w:rStyle w:val="BookTitle"/>
                <w:rFonts w:ascii="Calibri" w:hAnsi="Calibri"/>
                <w:b w:val="0"/>
                <w:bCs w:val="0"/>
                <w:smallCaps w:val="0"/>
                <w:color w:val="000000" w:themeColor="text1"/>
              </w:rPr>
            </w:pPr>
          </w:p>
          <w:p w:rsidR="00DF1055" w:rsidRPr="00E03BAF" w:rsidRDefault="00DF1055" w:rsidP="00AA434A">
            <w:pPr>
              <w:rPr>
                <w:rStyle w:val="BookTitle"/>
                <w:rFonts w:ascii="Calibri" w:hAnsi="Calibri"/>
                <w:bCs w:val="0"/>
                <w:i/>
                <w:smallCaps w:val="0"/>
                <w:color w:val="000000" w:themeColor="text1"/>
                <w:u w:val="single"/>
              </w:rPr>
            </w:pPr>
            <w:r w:rsidRPr="00E03BAF">
              <w:rPr>
                <w:rStyle w:val="BookTitle"/>
                <w:rFonts w:ascii="Calibri" w:hAnsi="Calibri"/>
                <w:bCs w:val="0"/>
                <w:i/>
                <w:smallCaps w:val="0"/>
                <w:color w:val="000000" w:themeColor="text1"/>
                <w:szCs w:val="22"/>
                <w:u w:val="single"/>
              </w:rPr>
              <w:t>IDEs:</w:t>
            </w:r>
          </w:p>
          <w:p w:rsidR="00DF1055" w:rsidRPr="000B5EF1" w:rsidRDefault="00DF1055" w:rsidP="00AA434A">
            <w:pPr>
              <w:rPr>
                <w:rStyle w:val="BookTitle"/>
                <w:rFonts w:ascii="Calibri" w:hAnsi="Calibri"/>
                <w:b w:val="0"/>
                <w:bCs w:val="0"/>
                <w:smallCaps w:val="0"/>
                <w:color w:val="000000" w:themeColor="text1"/>
              </w:rPr>
            </w:pPr>
            <w:r w:rsidRPr="000B5EF1">
              <w:rPr>
                <w:rStyle w:val="BookTitle"/>
                <w:rFonts w:ascii="Calibri" w:hAnsi="Calibri"/>
                <w:b w:val="0"/>
                <w:bCs w:val="0"/>
                <w:smallCaps w:val="0"/>
                <w:color w:val="000000" w:themeColor="text1"/>
              </w:rPr>
              <w:t>Eclipse 3.x, Spring,</w:t>
            </w:r>
          </w:p>
          <w:p w:rsidR="00DF1055" w:rsidRPr="003A060C" w:rsidRDefault="00DF1055" w:rsidP="003A060C">
            <w:pPr>
              <w:rPr>
                <w:rFonts w:ascii="Calibri" w:hAnsi="Calibri"/>
                <w:b/>
                <w:bCs/>
                <w:smallCaps/>
                <w:color w:val="000000" w:themeColor="text1"/>
                <w:spacing w:val="5"/>
                <w:u w:val="single"/>
              </w:rPr>
            </w:pPr>
            <w:r w:rsidRPr="000B5EF1">
              <w:rPr>
                <w:rStyle w:val="BookTitle"/>
                <w:rFonts w:ascii="Calibri" w:hAnsi="Calibri"/>
                <w:b w:val="0"/>
                <w:bCs w:val="0"/>
                <w:smallCaps w:val="0"/>
                <w:color w:val="000000" w:themeColor="text1"/>
              </w:rPr>
              <w:t>IBM RAD, STS.</w:t>
            </w:r>
          </w:p>
          <w:p w:rsidR="00DF1055" w:rsidRPr="000B5EF1" w:rsidRDefault="00DF1055" w:rsidP="00AA434A">
            <w:pPr>
              <w:rPr>
                <w:rFonts w:ascii="Calibri" w:hAnsi="Calibri"/>
                <w:color w:val="000000" w:themeColor="text1"/>
              </w:rPr>
            </w:pPr>
          </w:p>
          <w:p w:rsidR="00DF1055" w:rsidRPr="00E03BAF" w:rsidRDefault="00DF1055" w:rsidP="00AA434A">
            <w:pPr>
              <w:rPr>
                <w:rFonts w:ascii="Calibri" w:hAnsi="Calibri"/>
                <w:b/>
                <w:i/>
                <w:color w:val="000000" w:themeColor="text1"/>
                <w:u w:val="single"/>
              </w:rPr>
            </w:pPr>
            <w:r w:rsidRPr="00E03BAF">
              <w:rPr>
                <w:rFonts w:ascii="Calibri" w:hAnsi="Calibri"/>
                <w:b/>
                <w:i/>
                <w:color w:val="000000" w:themeColor="text1"/>
                <w:u w:val="single"/>
              </w:rPr>
              <w:lastRenderedPageBreak/>
              <w:t>BUILD TOOLS:</w:t>
            </w:r>
          </w:p>
          <w:p w:rsidR="00DF1055" w:rsidRPr="000B5EF1" w:rsidRDefault="00DF1055" w:rsidP="00AA434A">
            <w:pPr>
              <w:rPr>
                <w:rFonts w:ascii="Calibri" w:hAnsi="Calibri"/>
                <w:color w:val="000000" w:themeColor="text1"/>
              </w:rPr>
            </w:pPr>
            <w:r w:rsidRPr="000B5EF1">
              <w:rPr>
                <w:rFonts w:ascii="Calibri" w:hAnsi="Calibri"/>
                <w:color w:val="000000" w:themeColor="text1"/>
              </w:rPr>
              <w:t>ANT, MAVEN</w:t>
            </w:r>
          </w:p>
          <w:p w:rsidR="00DF1055" w:rsidRPr="000B5EF1" w:rsidRDefault="00DF1055" w:rsidP="00AA434A">
            <w:pPr>
              <w:rPr>
                <w:rFonts w:ascii="Calibri" w:hAnsi="Calibri"/>
                <w:color w:val="000000" w:themeColor="text1"/>
              </w:rPr>
            </w:pPr>
          </w:p>
          <w:p w:rsidR="00DF1055" w:rsidRPr="000B5EF1" w:rsidRDefault="00DF1055" w:rsidP="00AA434A">
            <w:pPr>
              <w:rPr>
                <w:rFonts w:ascii="Calibri" w:hAnsi="Calibri"/>
                <w:b/>
                <w:color w:val="000000" w:themeColor="text1"/>
                <w:u w:val="single"/>
              </w:rPr>
            </w:pPr>
            <w:r w:rsidRPr="00E03BAF">
              <w:rPr>
                <w:rFonts w:ascii="Calibri" w:hAnsi="Calibri"/>
                <w:b/>
                <w:i/>
                <w:color w:val="000000" w:themeColor="text1"/>
                <w:u w:val="single"/>
              </w:rPr>
              <w:t>XML TOOLS</w:t>
            </w:r>
            <w:r w:rsidRPr="000B5EF1">
              <w:rPr>
                <w:rFonts w:ascii="Calibri" w:hAnsi="Calibri"/>
                <w:b/>
                <w:color w:val="000000" w:themeColor="text1"/>
                <w:u w:val="single"/>
              </w:rPr>
              <w:t>:</w:t>
            </w:r>
          </w:p>
          <w:p w:rsidR="00DF1055" w:rsidRPr="000B5EF1" w:rsidRDefault="00DF1055" w:rsidP="00AA434A">
            <w:pPr>
              <w:rPr>
                <w:rFonts w:ascii="Calibri" w:hAnsi="Calibri"/>
                <w:color w:val="000000" w:themeColor="text1"/>
              </w:rPr>
            </w:pPr>
            <w:r w:rsidRPr="000B5EF1">
              <w:rPr>
                <w:rFonts w:ascii="Calibri" w:hAnsi="Calibri"/>
                <w:color w:val="000000" w:themeColor="text1"/>
              </w:rPr>
              <w:t>JAXB, Apache Axis, Altova</w:t>
            </w:r>
            <w:r w:rsidR="00E45F66">
              <w:rPr>
                <w:rFonts w:ascii="Calibri" w:hAnsi="Calibri"/>
                <w:color w:val="000000" w:themeColor="text1"/>
              </w:rPr>
              <w:t xml:space="preserve"> </w:t>
            </w:r>
            <w:r w:rsidRPr="000B5EF1">
              <w:rPr>
                <w:rFonts w:ascii="Calibri" w:hAnsi="Calibri"/>
                <w:color w:val="000000" w:themeColor="text1"/>
              </w:rPr>
              <w:t xml:space="preserve"> XML</w:t>
            </w:r>
            <w:r w:rsidR="00E45F66">
              <w:rPr>
                <w:rFonts w:ascii="Calibri" w:hAnsi="Calibri"/>
                <w:color w:val="000000" w:themeColor="text1"/>
              </w:rPr>
              <w:t xml:space="preserve"> </w:t>
            </w:r>
            <w:r w:rsidRPr="000B5EF1">
              <w:rPr>
                <w:rFonts w:ascii="Calibri" w:hAnsi="Calibri"/>
                <w:color w:val="000000" w:themeColor="text1"/>
              </w:rPr>
              <w:t>Spy.</w:t>
            </w:r>
          </w:p>
          <w:p w:rsidR="00DF1055" w:rsidRPr="000B5EF1" w:rsidRDefault="00DF1055" w:rsidP="00AA434A">
            <w:pPr>
              <w:rPr>
                <w:rFonts w:ascii="Calibri" w:hAnsi="Calibri"/>
                <w:color w:val="000000" w:themeColor="text1"/>
              </w:rPr>
            </w:pPr>
          </w:p>
          <w:p w:rsidR="00DF1055" w:rsidRPr="00E03BAF" w:rsidRDefault="00DF1055" w:rsidP="00AA434A">
            <w:pPr>
              <w:rPr>
                <w:rFonts w:ascii="Calibri" w:hAnsi="Calibri"/>
                <w:b/>
                <w:i/>
                <w:color w:val="000000" w:themeColor="text1"/>
                <w:u w:val="single"/>
              </w:rPr>
            </w:pPr>
            <w:r w:rsidRPr="00E03BAF">
              <w:rPr>
                <w:rFonts w:ascii="Calibri" w:hAnsi="Calibri"/>
                <w:b/>
                <w:i/>
                <w:color w:val="000000" w:themeColor="text1"/>
                <w:u w:val="single"/>
              </w:rPr>
              <w:t>Modeling Tools:</w:t>
            </w:r>
          </w:p>
          <w:p w:rsidR="00DF1055" w:rsidRPr="000B5EF1" w:rsidRDefault="00DF1055" w:rsidP="00AA434A">
            <w:pPr>
              <w:rPr>
                <w:rFonts w:ascii="Calibri" w:hAnsi="Calibri"/>
                <w:color w:val="000000" w:themeColor="text1"/>
              </w:rPr>
            </w:pPr>
            <w:r w:rsidRPr="000B5EF1">
              <w:rPr>
                <w:rFonts w:ascii="Calibri" w:hAnsi="Calibri"/>
                <w:color w:val="000000" w:themeColor="text1"/>
              </w:rPr>
              <w:t>UML, Rational Rose, Visio.</w:t>
            </w:r>
          </w:p>
          <w:p w:rsidR="00DF1055" w:rsidRPr="000B5EF1" w:rsidRDefault="00DF1055" w:rsidP="00AA434A">
            <w:pPr>
              <w:rPr>
                <w:rFonts w:ascii="Calibri" w:hAnsi="Calibri"/>
                <w:color w:val="000000" w:themeColor="text1"/>
              </w:rPr>
            </w:pPr>
          </w:p>
          <w:p w:rsidR="00DF1055" w:rsidRPr="00E03BAF" w:rsidRDefault="00DF1055" w:rsidP="00AA434A">
            <w:pPr>
              <w:rPr>
                <w:rFonts w:ascii="Calibri" w:hAnsi="Calibri"/>
                <w:b/>
                <w:i/>
                <w:color w:val="000000" w:themeColor="text1"/>
                <w:u w:val="single"/>
              </w:rPr>
            </w:pPr>
            <w:r w:rsidRPr="00E03BAF">
              <w:rPr>
                <w:rFonts w:ascii="Calibri" w:hAnsi="Calibri"/>
                <w:b/>
                <w:i/>
                <w:color w:val="000000" w:themeColor="text1"/>
                <w:u w:val="single"/>
              </w:rPr>
              <w:t xml:space="preserve">TESTING TOOLS: </w:t>
            </w:r>
          </w:p>
          <w:p w:rsidR="00DF1055" w:rsidRPr="000B5EF1" w:rsidRDefault="00DF1055" w:rsidP="00AA434A">
            <w:pPr>
              <w:rPr>
                <w:rFonts w:ascii="Calibri" w:hAnsi="Calibri"/>
                <w:color w:val="000000" w:themeColor="text1"/>
              </w:rPr>
            </w:pPr>
            <w:r w:rsidRPr="000B5EF1">
              <w:rPr>
                <w:rFonts w:ascii="Calibri" w:hAnsi="Calibri"/>
                <w:color w:val="000000" w:themeColor="text1"/>
              </w:rPr>
              <w:t>Junit, JMeter, Html</w:t>
            </w:r>
            <w:r w:rsidR="00E45F66">
              <w:rPr>
                <w:rFonts w:ascii="Calibri" w:hAnsi="Calibri"/>
                <w:color w:val="000000" w:themeColor="text1"/>
              </w:rPr>
              <w:t xml:space="preserve"> </w:t>
            </w:r>
            <w:r w:rsidRPr="000B5EF1">
              <w:rPr>
                <w:rFonts w:ascii="Calibri" w:hAnsi="Calibri"/>
                <w:color w:val="000000" w:themeColor="text1"/>
              </w:rPr>
              <w:t>Unit, Selenium.</w:t>
            </w:r>
          </w:p>
          <w:p w:rsidR="00DF1055" w:rsidRPr="000B5EF1" w:rsidRDefault="00DF1055" w:rsidP="00AA434A">
            <w:pPr>
              <w:rPr>
                <w:rFonts w:ascii="Calibri" w:hAnsi="Calibri"/>
                <w:color w:val="000000" w:themeColor="text1"/>
              </w:rPr>
            </w:pPr>
          </w:p>
          <w:p w:rsidR="00DF1055" w:rsidRPr="00E03BAF" w:rsidRDefault="00DF1055" w:rsidP="00AA434A">
            <w:pPr>
              <w:rPr>
                <w:rFonts w:ascii="Calibri" w:hAnsi="Calibri"/>
                <w:b/>
                <w:i/>
                <w:color w:val="000000" w:themeColor="text1"/>
                <w:u w:val="single"/>
              </w:rPr>
            </w:pPr>
            <w:r w:rsidRPr="00E03BAF">
              <w:rPr>
                <w:rFonts w:ascii="Calibri" w:hAnsi="Calibri"/>
                <w:b/>
                <w:i/>
                <w:color w:val="000000" w:themeColor="text1"/>
                <w:u w:val="single"/>
              </w:rPr>
              <w:t>VERSION CONTROL:</w:t>
            </w:r>
          </w:p>
          <w:p w:rsidR="00DF1055" w:rsidRPr="00065A0B" w:rsidRDefault="00DF1055" w:rsidP="00065A0B">
            <w:pPr>
              <w:rPr>
                <w:rFonts w:ascii="Calibri" w:hAnsi="Calibri"/>
                <w:b/>
                <w:color w:val="000000" w:themeColor="text1"/>
                <w:u w:val="single"/>
              </w:rPr>
            </w:pPr>
            <w:r w:rsidRPr="000B5EF1">
              <w:rPr>
                <w:rFonts w:ascii="Calibri" w:hAnsi="Calibri"/>
              </w:rPr>
              <w:t>CVS, SVN, Rational Clearcase</w:t>
            </w:r>
          </w:p>
          <w:p w:rsidR="00DF1055" w:rsidRPr="00E03BAF" w:rsidRDefault="00DF1055" w:rsidP="003360A1">
            <w:pPr>
              <w:pStyle w:val="SectionTitle"/>
            </w:pPr>
            <w:r w:rsidRPr="00E03BAF">
              <w:t xml:space="preserve">Programming Languages: </w:t>
            </w:r>
          </w:p>
          <w:p w:rsidR="00DF1055" w:rsidRPr="000B5EF1" w:rsidRDefault="003360A1" w:rsidP="00AA434A">
            <w:pPr>
              <w:contextualSpacing/>
              <w:rPr>
                <w:rFonts w:ascii="Calibri" w:hAnsi="Calibri"/>
                <w:color w:val="000000" w:themeColor="text1"/>
              </w:rPr>
            </w:pPr>
            <w:r>
              <w:rPr>
                <w:rFonts w:ascii="Calibri" w:hAnsi="Calibri"/>
                <w:color w:val="000000" w:themeColor="text1"/>
              </w:rPr>
              <w:t xml:space="preserve">JAVA JDK 1.5/1.6/1.7, C, C++, </w:t>
            </w:r>
            <w:r w:rsidR="00DF1055" w:rsidRPr="000B5EF1">
              <w:rPr>
                <w:rFonts w:ascii="Calibri" w:hAnsi="Calibri"/>
                <w:color w:val="000000" w:themeColor="text1"/>
              </w:rPr>
              <w:t>SQL, PL/SQL</w:t>
            </w:r>
            <w:r w:rsidR="00065A0B">
              <w:rPr>
                <w:rFonts w:ascii="Calibri" w:hAnsi="Calibri"/>
                <w:color w:val="000000" w:themeColor="text1"/>
              </w:rPr>
              <w:t>, MySQL.</w:t>
            </w:r>
          </w:p>
          <w:p w:rsidR="00DF1055" w:rsidRPr="00E03BAF" w:rsidRDefault="00DF1055" w:rsidP="003360A1">
            <w:pPr>
              <w:pStyle w:val="SectionTitle"/>
            </w:pPr>
            <w:r w:rsidRPr="00E03BAF">
              <w:t>APPLICATION /WEB SERVERS:</w:t>
            </w:r>
          </w:p>
          <w:p w:rsidR="00DF1055" w:rsidRPr="000B5EF1" w:rsidRDefault="00DF1055" w:rsidP="00AA434A">
            <w:pPr>
              <w:rPr>
                <w:rFonts w:ascii="Calibri" w:hAnsi="Calibri"/>
                <w:color w:val="000000" w:themeColor="text1"/>
              </w:rPr>
            </w:pPr>
            <w:r w:rsidRPr="000B5EF1">
              <w:rPr>
                <w:rFonts w:ascii="Calibri" w:hAnsi="Calibri"/>
                <w:color w:val="000000" w:themeColor="text1"/>
              </w:rPr>
              <w:t>Oracle/BEA WebLogic 8.1/9.1, IBM WebSphere 7.0/8.0, JBoss, Tomcat, Jetty Server, Jenkins,</w:t>
            </w:r>
          </w:p>
          <w:p w:rsidR="00DF1055" w:rsidRPr="000B5EF1" w:rsidRDefault="00DF1055" w:rsidP="00AA434A">
            <w:pPr>
              <w:rPr>
                <w:rFonts w:ascii="Calibri" w:hAnsi="Calibri"/>
                <w:color w:val="000000" w:themeColor="text1"/>
              </w:rPr>
            </w:pPr>
            <w:r w:rsidRPr="000B5EF1">
              <w:rPr>
                <w:rFonts w:ascii="Calibri" w:hAnsi="Calibri"/>
                <w:color w:val="000000" w:themeColor="text1"/>
              </w:rPr>
              <w:t>Git, Git Hub.</w:t>
            </w:r>
          </w:p>
          <w:p w:rsidR="00DF1055" w:rsidRPr="000B5EF1" w:rsidRDefault="00DF1055" w:rsidP="00AA434A">
            <w:pPr>
              <w:rPr>
                <w:rFonts w:ascii="Calibri" w:hAnsi="Calibri"/>
                <w:color w:val="000000" w:themeColor="text1"/>
              </w:rPr>
            </w:pPr>
          </w:p>
          <w:p w:rsidR="00DF1055" w:rsidRPr="00E03BAF" w:rsidRDefault="00DF1055" w:rsidP="00AA434A">
            <w:pPr>
              <w:rPr>
                <w:rFonts w:ascii="Calibri" w:hAnsi="Calibri"/>
                <w:b/>
                <w:i/>
                <w:color w:val="000000" w:themeColor="text1"/>
                <w:u w:val="single"/>
              </w:rPr>
            </w:pPr>
            <w:r w:rsidRPr="00E03BAF">
              <w:rPr>
                <w:rFonts w:ascii="Calibri" w:hAnsi="Calibri"/>
                <w:b/>
                <w:i/>
                <w:color w:val="000000" w:themeColor="text1"/>
                <w:u w:val="single"/>
              </w:rPr>
              <w:t>DEVELOPMENT METHODOLOGIES:</w:t>
            </w:r>
          </w:p>
          <w:p w:rsidR="00DF1055" w:rsidRPr="000B5EF1" w:rsidRDefault="00DF1055" w:rsidP="00AA434A">
            <w:pPr>
              <w:rPr>
                <w:rFonts w:ascii="Calibri" w:hAnsi="Calibri"/>
                <w:color w:val="000000" w:themeColor="text1"/>
              </w:rPr>
            </w:pPr>
            <w:r w:rsidRPr="000B5EF1">
              <w:rPr>
                <w:rFonts w:ascii="Calibri" w:hAnsi="Calibri"/>
                <w:color w:val="000000" w:themeColor="text1"/>
              </w:rPr>
              <w:t>WATERFALL</w:t>
            </w:r>
          </w:p>
          <w:p w:rsidR="00DF1055" w:rsidRDefault="00DF1055" w:rsidP="00AA434A">
            <w:pPr>
              <w:rPr>
                <w:rFonts w:ascii="Calibri" w:hAnsi="Calibri"/>
                <w:color w:val="000000" w:themeColor="text1"/>
              </w:rPr>
            </w:pPr>
            <w:r w:rsidRPr="000B5EF1">
              <w:rPr>
                <w:rFonts w:ascii="Calibri" w:hAnsi="Calibri"/>
                <w:color w:val="000000" w:themeColor="text1"/>
                <w:szCs w:val="22"/>
              </w:rPr>
              <w:t>AGILE</w:t>
            </w:r>
          </w:p>
          <w:p w:rsidR="003360A1" w:rsidRPr="000B5EF1" w:rsidRDefault="003360A1" w:rsidP="00AA434A">
            <w:pPr>
              <w:rPr>
                <w:rFonts w:ascii="Calibri" w:hAnsi="Calibri"/>
                <w:color w:val="000000" w:themeColor="text1"/>
              </w:rPr>
            </w:pPr>
            <w:r>
              <w:rPr>
                <w:rFonts w:ascii="Calibri" w:hAnsi="Calibri"/>
                <w:color w:val="000000" w:themeColor="text1"/>
                <w:szCs w:val="22"/>
              </w:rPr>
              <w:t>TDD</w:t>
            </w:r>
          </w:p>
          <w:p w:rsidR="00DF1055" w:rsidRPr="00E03BAF" w:rsidRDefault="00DF1055" w:rsidP="003360A1">
            <w:pPr>
              <w:pStyle w:val="SectionTitle"/>
            </w:pPr>
            <w:r w:rsidRPr="00E03BAF">
              <w:t xml:space="preserve">Education: </w:t>
            </w:r>
          </w:p>
          <w:p w:rsidR="00DF1055" w:rsidRPr="000B5EF1" w:rsidRDefault="00DF1055" w:rsidP="00AA434A">
            <w:pPr>
              <w:pStyle w:val="ulul0"/>
              <w:numPr>
                <w:ilvl w:val="0"/>
                <w:numId w:val="0"/>
              </w:numPr>
              <w:rPr>
                <w:rFonts w:ascii="Calibri" w:hAnsi="Calibri"/>
                <w:color w:val="000000" w:themeColor="text1"/>
                <w:sz w:val="22"/>
                <w:szCs w:val="22"/>
              </w:rPr>
            </w:pPr>
            <w:r w:rsidRPr="000B5EF1">
              <w:rPr>
                <w:rFonts w:ascii="Calibri" w:hAnsi="Calibri"/>
                <w:color w:val="000000" w:themeColor="text1"/>
                <w:sz w:val="22"/>
                <w:szCs w:val="22"/>
              </w:rPr>
              <w:t>Bachelors in Electronics</w:t>
            </w:r>
            <w:r w:rsidR="00281528">
              <w:rPr>
                <w:rFonts w:ascii="Calibri" w:hAnsi="Calibri"/>
                <w:color w:val="000000" w:themeColor="text1"/>
                <w:sz w:val="22"/>
                <w:szCs w:val="22"/>
              </w:rPr>
              <w:t xml:space="preserve"> and Communications Engineering in Anna University. </w:t>
            </w:r>
          </w:p>
          <w:p w:rsidR="00DF1055" w:rsidRPr="000B5EF1" w:rsidRDefault="00DF1055" w:rsidP="00AA434A">
            <w:pPr>
              <w:pStyle w:val="ulul0"/>
              <w:numPr>
                <w:ilvl w:val="0"/>
                <w:numId w:val="0"/>
              </w:numPr>
              <w:rPr>
                <w:rFonts w:ascii="Calibri" w:hAnsi="Calibri"/>
                <w:color w:val="000000" w:themeColor="text1"/>
                <w:sz w:val="22"/>
                <w:szCs w:val="22"/>
              </w:rPr>
            </w:pPr>
          </w:p>
          <w:p w:rsidR="00DF1055" w:rsidRPr="000B5EF1" w:rsidRDefault="00DF1055" w:rsidP="00AA434A">
            <w:pPr>
              <w:pStyle w:val="ulul0"/>
              <w:numPr>
                <w:ilvl w:val="0"/>
                <w:numId w:val="0"/>
              </w:numPr>
              <w:rPr>
                <w:rFonts w:ascii="Calibri" w:hAnsi="Calibri"/>
                <w:color w:val="000000" w:themeColor="text1"/>
                <w:sz w:val="22"/>
                <w:szCs w:val="22"/>
              </w:rPr>
            </w:pPr>
          </w:p>
          <w:p w:rsidR="00DF1055" w:rsidRPr="000B5EF1" w:rsidRDefault="00DF1055" w:rsidP="00AA434A">
            <w:pPr>
              <w:pStyle w:val="ulul0"/>
              <w:numPr>
                <w:ilvl w:val="0"/>
                <w:numId w:val="0"/>
              </w:numPr>
              <w:rPr>
                <w:rFonts w:ascii="Calibri" w:hAnsi="Calibri"/>
                <w:color w:val="000000" w:themeColor="text1"/>
                <w:sz w:val="22"/>
                <w:szCs w:val="22"/>
              </w:rPr>
            </w:pPr>
          </w:p>
        </w:tc>
        <w:tc>
          <w:tcPr>
            <w:tcW w:w="8603" w:type="dxa"/>
          </w:tcPr>
          <w:p w:rsidR="00DF1055" w:rsidRPr="00E03BAF" w:rsidRDefault="00DF1055" w:rsidP="003360A1">
            <w:pPr>
              <w:pStyle w:val="SectionTitle"/>
            </w:pPr>
            <w:r w:rsidRPr="00E03BAF">
              <w:lastRenderedPageBreak/>
              <w:t>Professional Summary:</w:t>
            </w:r>
          </w:p>
          <w:p w:rsidR="00DF1055" w:rsidRPr="000B5EF1" w:rsidRDefault="00DF1055" w:rsidP="00AA434A">
            <w:pPr>
              <w:rPr>
                <w:rFonts w:ascii="Calibri" w:hAnsi="Calibri"/>
                <w:color w:val="000000" w:themeColor="text1"/>
              </w:rPr>
            </w:pPr>
          </w:p>
          <w:p w:rsidR="00DF1055" w:rsidRPr="000B5EF1" w:rsidRDefault="00DF1055" w:rsidP="00AA434A">
            <w:pPr>
              <w:rPr>
                <w:rFonts w:ascii="Calibri" w:hAnsi="Calibri"/>
              </w:rPr>
            </w:pPr>
            <w:r w:rsidRPr="000B5EF1">
              <w:rPr>
                <w:rFonts w:ascii="Calibri" w:hAnsi="Calibri"/>
              </w:rPr>
              <w:t>An accomplished software engineer specialized in object oriented programming analysis with extensive full Software Development Lifecycle (SDLC) experience in Application Software Specifications, Design, Development, Testing and debugging, Maintenance.</w:t>
            </w:r>
          </w:p>
          <w:p w:rsidR="00DF1055" w:rsidRPr="000B5EF1" w:rsidRDefault="00DF1055" w:rsidP="00AA434A">
            <w:pPr>
              <w:ind w:firstLine="360"/>
              <w:rPr>
                <w:rFonts w:ascii="Calibri" w:hAnsi="Calibri" w:cs="Arial"/>
                <w:color w:val="000000" w:themeColor="text1"/>
              </w:rPr>
            </w:pPr>
          </w:p>
          <w:p w:rsidR="00DF1055" w:rsidRPr="000B5EF1" w:rsidRDefault="00DF1055" w:rsidP="00AA434A">
            <w:pPr>
              <w:pStyle w:val="ListParagraph"/>
              <w:numPr>
                <w:ilvl w:val="0"/>
                <w:numId w:val="15"/>
              </w:numPr>
              <w:rPr>
                <w:rFonts w:ascii="Calibri" w:hAnsi="Calibri"/>
                <w:bCs/>
                <w:color w:val="000000" w:themeColor="text1"/>
              </w:rPr>
            </w:pPr>
            <w:r w:rsidRPr="000B5EF1">
              <w:rPr>
                <w:rFonts w:ascii="Calibri" w:hAnsi="Calibri"/>
                <w:b/>
                <w:bCs/>
                <w:color w:val="000000" w:themeColor="text1"/>
                <w:szCs w:val="22"/>
              </w:rPr>
              <w:t>8 years</w:t>
            </w:r>
            <w:r w:rsidRPr="000B5EF1">
              <w:rPr>
                <w:rFonts w:ascii="Calibri" w:hAnsi="Calibri"/>
                <w:bCs/>
                <w:color w:val="000000" w:themeColor="text1"/>
                <w:szCs w:val="22"/>
              </w:rPr>
              <w:t xml:space="preserve"> of IT experience in </w:t>
            </w:r>
            <w:r w:rsidRPr="000B5EF1">
              <w:rPr>
                <w:rFonts w:ascii="Calibri" w:hAnsi="Calibri"/>
                <w:b/>
                <w:bCs/>
                <w:color w:val="000000" w:themeColor="text1"/>
                <w:szCs w:val="22"/>
              </w:rPr>
              <w:t>analysis, design, development and implementation</w:t>
            </w:r>
            <w:r w:rsidR="00F43FDB">
              <w:rPr>
                <w:rFonts w:ascii="Calibri" w:hAnsi="Calibri"/>
                <w:b/>
                <w:bCs/>
                <w:color w:val="000000" w:themeColor="text1"/>
                <w:szCs w:val="22"/>
              </w:rPr>
              <w:t>, TDD</w:t>
            </w:r>
            <w:r w:rsidR="003A060C">
              <w:rPr>
                <w:rFonts w:ascii="Calibri" w:hAnsi="Calibri"/>
                <w:bCs/>
                <w:color w:val="000000" w:themeColor="text1"/>
                <w:szCs w:val="22"/>
              </w:rPr>
              <w:t xml:space="preserve"> of information </w:t>
            </w:r>
            <w:r w:rsidR="00E45F66">
              <w:rPr>
                <w:rFonts w:ascii="Calibri" w:hAnsi="Calibri"/>
                <w:bCs/>
                <w:color w:val="000000" w:themeColor="text1"/>
                <w:szCs w:val="22"/>
              </w:rPr>
              <w:t>systems and</w:t>
            </w:r>
            <w:r w:rsidR="003A060C">
              <w:rPr>
                <w:rFonts w:ascii="Calibri" w:hAnsi="Calibri"/>
                <w:bCs/>
                <w:color w:val="000000" w:themeColor="text1"/>
                <w:szCs w:val="22"/>
              </w:rPr>
              <w:t xml:space="preserve"> </w:t>
            </w:r>
            <w:r w:rsidR="00E45F66">
              <w:rPr>
                <w:rFonts w:ascii="Calibri" w:hAnsi="Calibri"/>
                <w:bCs/>
                <w:color w:val="000000" w:themeColor="text1"/>
                <w:szCs w:val="22"/>
              </w:rPr>
              <w:t>extensively</w:t>
            </w:r>
            <w:r w:rsidR="003A060C">
              <w:rPr>
                <w:rFonts w:ascii="Calibri" w:hAnsi="Calibri"/>
                <w:bCs/>
                <w:color w:val="000000" w:themeColor="text1"/>
                <w:szCs w:val="22"/>
              </w:rPr>
              <w:t xml:space="preserve"> worked on </w:t>
            </w:r>
            <w:r w:rsidR="003A060C" w:rsidRPr="003A060C">
              <w:rPr>
                <w:rFonts w:ascii="Calibri" w:hAnsi="Calibri"/>
                <w:b/>
                <w:bCs/>
                <w:color w:val="000000" w:themeColor="text1"/>
                <w:szCs w:val="22"/>
              </w:rPr>
              <w:t>AGILE METHEDOLOGY</w:t>
            </w:r>
            <w:r w:rsidR="003A060C">
              <w:rPr>
                <w:rFonts w:ascii="Calibri" w:hAnsi="Calibri"/>
                <w:b/>
                <w:bCs/>
                <w:color w:val="000000" w:themeColor="text1"/>
                <w:szCs w:val="22"/>
              </w:rPr>
              <w:t xml:space="preserve">. </w:t>
            </w:r>
          </w:p>
          <w:p w:rsidR="00DF1055" w:rsidRPr="000B5EF1" w:rsidRDefault="00DF1055" w:rsidP="00AA434A">
            <w:pPr>
              <w:pStyle w:val="ListParagraph"/>
              <w:numPr>
                <w:ilvl w:val="0"/>
                <w:numId w:val="15"/>
              </w:numPr>
              <w:rPr>
                <w:rFonts w:ascii="Calibri" w:hAnsi="Calibri"/>
                <w:bCs/>
                <w:color w:val="000000" w:themeColor="text1"/>
              </w:rPr>
            </w:pPr>
            <w:r w:rsidRPr="000B5EF1">
              <w:rPr>
                <w:rFonts w:ascii="Calibri" w:hAnsi="Calibri"/>
                <w:bCs/>
                <w:color w:val="000000" w:themeColor="text1"/>
                <w:szCs w:val="22"/>
              </w:rPr>
              <w:t xml:space="preserve">Extensive experience with </w:t>
            </w:r>
            <w:r w:rsidRPr="000B5EF1">
              <w:rPr>
                <w:rFonts w:ascii="Calibri" w:hAnsi="Calibri"/>
                <w:b/>
                <w:bCs/>
                <w:color w:val="000000" w:themeColor="text1"/>
                <w:szCs w:val="22"/>
              </w:rPr>
              <w:t>Java EE</w:t>
            </w:r>
            <w:r w:rsidRPr="000B5EF1">
              <w:rPr>
                <w:rFonts w:ascii="Calibri" w:hAnsi="Calibri"/>
                <w:bCs/>
                <w:color w:val="000000" w:themeColor="text1"/>
                <w:szCs w:val="22"/>
              </w:rPr>
              <w:t xml:space="preserve"> – </w:t>
            </w:r>
            <w:r w:rsidRPr="000B5EF1">
              <w:rPr>
                <w:rFonts w:ascii="Calibri" w:hAnsi="Calibri"/>
                <w:b/>
                <w:bCs/>
                <w:color w:val="000000" w:themeColor="text1"/>
                <w:szCs w:val="22"/>
              </w:rPr>
              <w:t>JSP, EJB, Servlets, JMS, JDBC</w:t>
            </w:r>
            <w:r w:rsidRPr="000B5EF1">
              <w:rPr>
                <w:rFonts w:ascii="Calibri" w:hAnsi="Calibri"/>
                <w:bCs/>
                <w:color w:val="000000" w:themeColor="text1"/>
                <w:szCs w:val="22"/>
              </w:rPr>
              <w:t xml:space="preserve"> and </w:t>
            </w:r>
            <w:r w:rsidRPr="000B5EF1">
              <w:rPr>
                <w:rFonts w:ascii="Calibri" w:hAnsi="Calibri"/>
                <w:b/>
                <w:bCs/>
                <w:color w:val="000000" w:themeColor="text1"/>
                <w:szCs w:val="22"/>
              </w:rPr>
              <w:t>Java EE design patterns</w:t>
            </w:r>
            <w:r w:rsidRPr="000B5EF1">
              <w:rPr>
                <w:rFonts w:ascii="Calibri" w:hAnsi="Calibri"/>
                <w:bCs/>
                <w:color w:val="000000" w:themeColor="text1"/>
                <w:szCs w:val="22"/>
              </w:rPr>
              <w:t>-</w:t>
            </w:r>
            <w:r w:rsidRPr="000B5EF1">
              <w:rPr>
                <w:rFonts w:ascii="Calibri" w:hAnsi="Calibri"/>
                <w:b/>
                <w:color w:val="000000" w:themeColor="text1"/>
                <w:szCs w:val="22"/>
              </w:rPr>
              <w:t xml:space="preserve"> MVC, Singleton, Session Facade, Service Locator, Visitor, Observer, Decorator, Front Controller, Data Access Object.</w:t>
            </w:r>
          </w:p>
          <w:p w:rsidR="00DF1055" w:rsidRPr="000B5EF1" w:rsidRDefault="00DF1055" w:rsidP="00AA434A">
            <w:pPr>
              <w:pStyle w:val="ListParagraph"/>
              <w:numPr>
                <w:ilvl w:val="0"/>
                <w:numId w:val="15"/>
              </w:numPr>
              <w:rPr>
                <w:rFonts w:ascii="Calibri" w:hAnsi="Calibri"/>
                <w:bCs/>
                <w:color w:val="000000" w:themeColor="text1"/>
              </w:rPr>
            </w:pPr>
            <w:r w:rsidRPr="000B5EF1">
              <w:rPr>
                <w:rFonts w:ascii="Calibri" w:hAnsi="Calibri"/>
                <w:bCs/>
                <w:color w:val="000000" w:themeColor="text1"/>
                <w:szCs w:val="22"/>
              </w:rPr>
              <w:t xml:space="preserve">Experience in building applications using various technologies like </w:t>
            </w:r>
            <w:r w:rsidRPr="000B5EF1">
              <w:rPr>
                <w:rFonts w:ascii="Calibri" w:hAnsi="Calibri"/>
                <w:b/>
                <w:bCs/>
                <w:color w:val="000000" w:themeColor="text1"/>
                <w:szCs w:val="22"/>
              </w:rPr>
              <w:t>Java, Spring, Struts, JSF, Hibernate, JSP, JavaScript and XML.</w:t>
            </w:r>
          </w:p>
          <w:p w:rsidR="00DF1055" w:rsidRPr="000B5EF1" w:rsidRDefault="00DF1055" w:rsidP="00AA434A">
            <w:pPr>
              <w:pStyle w:val="ListParagraph"/>
              <w:numPr>
                <w:ilvl w:val="0"/>
                <w:numId w:val="15"/>
              </w:numPr>
              <w:rPr>
                <w:rFonts w:ascii="Calibri" w:hAnsi="Calibri"/>
                <w:bCs/>
                <w:color w:val="000000" w:themeColor="text1"/>
              </w:rPr>
            </w:pPr>
            <w:r w:rsidRPr="000B5EF1">
              <w:rPr>
                <w:rFonts w:ascii="Calibri" w:hAnsi="Calibri"/>
                <w:color w:val="000000" w:themeColor="text1"/>
                <w:szCs w:val="22"/>
              </w:rPr>
              <w:t xml:space="preserve">Expert level skills on </w:t>
            </w:r>
            <w:r w:rsidRPr="000B5EF1">
              <w:rPr>
                <w:rFonts w:ascii="Calibri" w:hAnsi="Calibri"/>
                <w:b/>
                <w:color w:val="000000" w:themeColor="text1"/>
                <w:szCs w:val="22"/>
              </w:rPr>
              <w:t>JQuery, JavaScript</w:t>
            </w:r>
            <w:r w:rsidRPr="000B5EF1">
              <w:rPr>
                <w:rFonts w:ascii="Calibri" w:hAnsi="Calibri"/>
                <w:color w:val="000000" w:themeColor="text1"/>
                <w:szCs w:val="22"/>
              </w:rPr>
              <w:t xml:space="preserve">, </w:t>
            </w:r>
            <w:r w:rsidRPr="000B5EF1">
              <w:rPr>
                <w:rFonts w:ascii="Calibri" w:hAnsi="Calibri"/>
                <w:b/>
                <w:color w:val="000000" w:themeColor="text1"/>
                <w:szCs w:val="22"/>
              </w:rPr>
              <w:t>AJAX, GWT, JSON, HTML 5, DHTML, CSS, Tiles, Tag Libraries</w:t>
            </w:r>
            <w:r w:rsidRPr="000B5EF1">
              <w:rPr>
                <w:rFonts w:ascii="Calibri" w:hAnsi="Calibri"/>
                <w:color w:val="000000" w:themeColor="text1"/>
                <w:szCs w:val="22"/>
              </w:rPr>
              <w:t xml:space="preserve">. Used Core Java Concepts based on </w:t>
            </w:r>
            <w:r w:rsidRPr="000B5EF1">
              <w:rPr>
                <w:rFonts w:ascii="Calibri" w:hAnsi="Calibri"/>
                <w:b/>
                <w:color w:val="000000" w:themeColor="text1"/>
                <w:szCs w:val="22"/>
              </w:rPr>
              <w:t>Multithreading, concurrency</w:t>
            </w:r>
            <w:r w:rsidRPr="000B5EF1">
              <w:rPr>
                <w:rFonts w:ascii="Calibri" w:hAnsi="Calibri"/>
                <w:color w:val="000000" w:themeColor="text1"/>
                <w:szCs w:val="22"/>
              </w:rPr>
              <w:t xml:space="preserve">. </w:t>
            </w:r>
          </w:p>
          <w:p w:rsidR="00DF1055" w:rsidRPr="000B5EF1" w:rsidRDefault="00DF1055" w:rsidP="00AA434A">
            <w:pPr>
              <w:pStyle w:val="ListParagraph"/>
              <w:numPr>
                <w:ilvl w:val="0"/>
                <w:numId w:val="15"/>
              </w:numPr>
              <w:rPr>
                <w:rFonts w:ascii="Calibri" w:hAnsi="Calibri"/>
                <w:bCs/>
                <w:color w:val="000000" w:themeColor="text1"/>
              </w:rPr>
            </w:pPr>
            <w:r w:rsidRPr="000B5EF1">
              <w:rPr>
                <w:rFonts w:ascii="Calibri" w:hAnsi="Calibri" w:cs="Arial"/>
                <w:color w:val="000000" w:themeColor="text1"/>
                <w:szCs w:val="22"/>
                <w:shd w:val="clear" w:color="auto" w:fill="FFFFFF"/>
              </w:rPr>
              <w:t xml:space="preserve">Used </w:t>
            </w:r>
            <w:r w:rsidRPr="000B5EF1">
              <w:rPr>
                <w:rFonts w:ascii="Calibri" w:hAnsi="Calibri" w:cs="Arial"/>
                <w:b/>
                <w:color w:val="000000" w:themeColor="text1"/>
                <w:szCs w:val="22"/>
                <w:shd w:val="clear" w:color="auto" w:fill="FFFFFF"/>
              </w:rPr>
              <w:t>Backbone</w:t>
            </w:r>
            <w:r w:rsidRPr="000B5EF1">
              <w:rPr>
                <w:rFonts w:ascii="Calibri" w:hAnsi="Calibri" w:cs="Arial"/>
                <w:color w:val="000000" w:themeColor="text1"/>
                <w:szCs w:val="22"/>
                <w:shd w:val="clear" w:color="auto" w:fill="FFFFFF"/>
              </w:rPr>
              <w:t>.</w:t>
            </w:r>
            <w:r w:rsidRPr="000B5EF1">
              <w:rPr>
                <w:rFonts w:ascii="Calibri" w:hAnsi="Calibri" w:cs="Arial"/>
                <w:b/>
                <w:color w:val="000000" w:themeColor="text1"/>
                <w:szCs w:val="22"/>
                <w:shd w:val="clear" w:color="auto" w:fill="FFFFFF"/>
              </w:rPr>
              <w:t>js</w:t>
            </w:r>
            <w:r w:rsidRPr="000B5EF1">
              <w:rPr>
                <w:rFonts w:ascii="Calibri" w:hAnsi="Calibri" w:cs="Arial"/>
                <w:color w:val="000000" w:themeColor="text1"/>
                <w:szCs w:val="22"/>
                <w:shd w:val="clear" w:color="auto" w:fill="FFFFFF"/>
              </w:rPr>
              <w:t xml:space="preserve"> and </w:t>
            </w:r>
            <w:r w:rsidRPr="000B5EF1">
              <w:rPr>
                <w:rFonts w:ascii="Calibri" w:hAnsi="Calibri" w:cs="Arial"/>
                <w:b/>
                <w:color w:val="000000" w:themeColor="text1"/>
                <w:szCs w:val="22"/>
                <w:shd w:val="clear" w:color="auto" w:fill="FFFFFF"/>
              </w:rPr>
              <w:t>React.JS</w:t>
            </w:r>
            <w:r w:rsidRPr="000B5EF1">
              <w:rPr>
                <w:rFonts w:ascii="Calibri" w:hAnsi="Calibri" w:cs="Arial"/>
                <w:color w:val="000000" w:themeColor="text1"/>
                <w:szCs w:val="22"/>
                <w:shd w:val="clear" w:color="auto" w:fill="FFFFFF"/>
              </w:rPr>
              <w:t xml:space="preserve"> to create Controllers to handle events triggered by clients and send request to server.</w:t>
            </w:r>
          </w:p>
          <w:p w:rsidR="00DF1055" w:rsidRPr="000B5EF1" w:rsidRDefault="00DF1055" w:rsidP="00AA434A">
            <w:pPr>
              <w:pStyle w:val="Normal1"/>
              <w:widowControl w:val="0"/>
              <w:numPr>
                <w:ilvl w:val="0"/>
                <w:numId w:val="15"/>
              </w:numPr>
              <w:ind w:right="90"/>
              <w:rPr>
                <w:rFonts w:ascii="Calibri" w:hAnsi="Calibri"/>
                <w:b/>
                <w:color w:val="000000" w:themeColor="text1"/>
                <w:sz w:val="22"/>
                <w:szCs w:val="22"/>
              </w:rPr>
            </w:pPr>
            <w:r w:rsidRPr="000B5EF1">
              <w:rPr>
                <w:rFonts w:ascii="Calibri" w:hAnsi="Calibri" w:cstheme="minorHAnsi"/>
                <w:color w:val="000000" w:themeColor="text1"/>
                <w:sz w:val="22"/>
                <w:szCs w:val="22"/>
                <w:shd w:val="clear" w:color="auto" w:fill="FFFFFF"/>
              </w:rPr>
              <w:t xml:space="preserve">Good experience with </w:t>
            </w:r>
            <w:r w:rsidRPr="000B5EF1">
              <w:rPr>
                <w:rFonts w:ascii="Calibri" w:hAnsi="Calibri" w:cstheme="minorHAnsi"/>
                <w:b/>
                <w:color w:val="000000" w:themeColor="text1"/>
                <w:sz w:val="22"/>
                <w:szCs w:val="22"/>
                <w:shd w:val="clear" w:color="auto" w:fill="FFFFFF"/>
              </w:rPr>
              <w:t xml:space="preserve">Spring </w:t>
            </w:r>
            <w:r w:rsidRPr="000B5EF1">
              <w:rPr>
                <w:rFonts w:ascii="Calibri" w:hAnsi="Calibri" w:cs="Arial"/>
                <w:b/>
                <w:color w:val="000000" w:themeColor="text1"/>
                <w:sz w:val="22"/>
                <w:szCs w:val="22"/>
                <w:shd w:val="clear" w:color="auto" w:fill="FFFFFF"/>
              </w:rPr>
              <w:t>AOP, Spring Transactions, Spring Security,Spring Quartz batch jobs.</w:t>
            </w:r>
            <w:r w:rsidRPr="000B5EF1">
              <w:rPr>
                <w:rFonts w:ascii="Calibri" w:hAnsi="Calibri" w:cstheme="minorHAnsi"/>
                <w:color w:val="000000" w:themeColor="text1"/>
                <w:sz w:val="22"/>
                <w:szCs w:val="22"/>
                <w:shd w:val="clear" w:color="auto" w:fill="FFFFFF"/>
              </w:rPr>
              <w:t xml:space="preserve">Used </w:t>
            </w:r>
            <w:r w:rsidRPr="000B5EF1">
              <w:rPr>
                <w:rFonts w:ascii="Calibri" w:hAnsi="Calibri" w:cstheme="minorHAnsi"/>
                <w:b/>
                <w:color w:val="000000" w:themeColor="text1"/>
                <w:sz w:val="22"/>
                <w:szCs w:val="22"/>
                <w:shd w:val="clear" w:color="auto" w:fill="FFFFFF"/>
              </w:rPr>
              <w:t>Executor Framework</w:t>
            </w:r>
            <w:r w:rsidRPr="000B5EF1">
              <w:rPr>
                <w:rFonts w:ascii="Calibri" w:hAnsi="Calibri" w:cstheme="minorHAnsi"/>
                <w:color w:val="000000" w:themeColor="text1"/>
                <w:sz w:val="22"/>
                <w:szCs w:val="22"/>
                <w:shd w:val="clear" w:color="auto" w:fill="FFFFFF"/>
              </w:rPr>
              <w:t xml:space="preserve"> to deal with </w:t>
            </w:r>
            <w:r w:rsidRPr="000B5EF1">
              <w:rPr>
                <w:rFonts w:ascii="Calibri" w:hAnsi="Calibri" w:cstheme="minorHAnsi"/>
                <w:b/>
                <w:color w:val="000000" w:themeColor="text1"/>
                <w:sz w:val="22"/>
                <w:szCs w:val="22"/>
                <w:shd w:val="clear" w:color="auto" w:fill="FFFFFF"/>
              </w:rPr>
              <w:t>Java Multithreads</w:t>
            </w:r>
            <w:r w:rsidRPr="000B5EF1">
              <w:rPr>
                <w:rFonts w:ascii="Calibri" w:hAnsi="Calibri" w:cstheme="minorHAnsi"/>
                <w:color w:val="000000" w:themeColor="text1"/>
                <w:sz w:val="22"/>
                <w:szCs w:val="22"/>
                <w:shd w:val="clear" w:color="auto" w:fill="FFFFFF"/>
              </w:rPr>
              <w:t>.</w:t>
            </w:r>
          </w:p>
          <w:p w:rsidR="00DF1055" w:rsidRPr="000B5EF1" w:rsidRDefault="00DF1055" w:rsidP="00AA434A">
            <w:pPr>
              <w:pStyle w:val="ListParagraph"/>
              <w:numPr>
                <w:ilvl w:val="0"/>
                <w:numId w:val="15"/>
              </w:numPr>
              <w:rPr>
                <w:rFonts w:ascii="Calibri" w:hAnsi="Calibri"/>
                <w:bCs/>
                <w:color w:val="000000" w:themeColor="text1"/>
              </w:rPr>
            </w:pPr>
            <w:r w:rsidRPr="000B5EF1">
              <w:rPr>
                <w:rFonts w:ascii="Calibri" w:hAnsi="Calibri"/>
                <w:color w:val="000000" w:themeColor="text1"/>
                <w:szCs w:val="22"/>
              </w:rPr>
              <w:t xml:space="preserve">Experience with various persistence mechanisms and </w:t>
            </w:r>
            <w:r w:rsidRPr="000B5EF1">
              <w:rPr>
                <w:rFonts w:ascii="Calibri" w:hAnsi="Calibri"/>
                <w:b/>
                <w:color w:val="000000" w:themeColor="text1"/>
                <w:szCs w:val="22"/>
              </w:rPr>
              <w:t>APIs</w:t>
            </w:r>
            <w:r w:rsidRPr="000B5EF1">
              <w:rPr>
                <w:rFonts w:ascii="Calibri" w:hAnsi="Calibri"/>
                <w:color w:val="000000" w:themeColor="text1"/>
                <w:szCs w:val="22"/>
              </w:rPr>
              <w:t xml:space="preserve"> like </w:t>
            </w:r>
            <w:r w:rsidRPr="000B5EF1">
              <w:rPr>
                <w:rFonts w:ascii="Calibri" w:hAnsi="Calibri"/>
                <w:b/>
                <w:color w:val="000000" w:themeColor="text1"/>
                <w:szCs w:val="22"/>
              </w:rPr>
              <w:t>JPA</w:t>
            </w:r>
            <w:r w:rsidRPr="000B5EF1">
              <w:rPr>
                <w:rFonts w:ascii="Calibri" w:hAnsi="Calibri"/>
                <w:color w:val="000000" w:themeColor="text1"/>
                <w:szCs w:val="22"/>
              </w:rPr>
              <w:t xml:space="preserve">, </w:t>
            </w:r>
            <w:r w:rsidRPr="000B5EF1">
              <w:rPr>
                <w:rFonts w:ascii="Calibri" w:hAnsi="Calibri"/>
                <w:b/>
                <w:color w:val="000000" w:themeColor="text1"/>
                <w:szCs w:val="22"/>
              </w:rPr>
              <w:t>JDO</w:t>
            </w:r>
            <w:r w:rsidRPr="000B5EF1">
              <w:rPr>
                <w:rFonts w:ascii="Calibri" w:hAnsi="Calibri"/>
                <w:color w:val="000000" w:themeColor="text1"/>
                <w:szCs w:val="22"/>
              </w:rPr>
              <w:t xml:space="preserve"> (Java Data Objects), </w:t>
            </w:r>
            <w:r w:rsidRPr="000B5EF1">
              <w:rPr>
                <w:rFonts w:ascii="Calibri" w:hAnsi="Calibri"/>
                <w:b/>
                <w:color w:val="000000" w:themeColor="text1"/>
                <w:szCs w:val="22"/>
              </w:rPr>
              <w:t>Hibernate</w:t>
            </w:r>
            <w:r w:rsidRPr="000B5EF1">
              <w:rPr>
                <w:rFonts w:ascii="Calibri" w:hAnsi="Calibri"/>
                <w:color w:val="000000" w:themeColor="text1"/>
                <w:szCs w:val="22"/>
              </w:rPr>
              <w:t xml:space="preserve">, </w:t>
            </w:r>
            <w:r w:rsidRPr="000B5EF1">
              <w:rPr>
                <w:rFonts w:ascii="Calibri" w:hAnsi="Calibri"/>
                <w:b/>
                <w:color w:val="000000" w:themeColor="text1"/>
                <w:szCs w:val="22"/>
              </w:rPr>
              <w:t>EJB</w:t>
            </w:r>
            <w:r w:rsidRPr="000B5EF1">
              <w:rPr>
                <w:rFonts w:ascii="Calibri" w:hAnsi="Calibri"/>
                <w:color w:val="000000" w:themeColor="text1"/>
                <w:szCs w:val="22"/>
              </w:rPr>
              <w:t xml:space="preserve">, </w:t>
            </w:r>
            <w:r w:rsidRPr="000B5EF1">
              <w:rPr>
                <w:rFonts w:ascii="Calibri" w:hAnsi="Calibri"/>
                <w:b/>
                <w:color w:val="000000" w:themeColor="text1"/>
                <w:szCs w:val="22"/>
              </w:rPr>
              <w:t>iBatis</w:t>
            </w:r>
            <w:r w:rsidR="003A060C">
              <w:rPr>
                <w:rFonts w:ascii="Calibri" w:hAnsi="Calibri"/>
                <w:b/>
                <w:color w:val="000000" w:themeColor="text1"/>
                <w:szCs w:val="22"/>
              </w:rPr>
              <w:t xml:space="preserve"> frame works. </w:t>
            </w:r>
          </w:p>
          <w:p w:rsidR="00DF1055" w:rsidRPr="003A060C" w:rsidRDefault="00DF1055" w:rsidP="00AA434A">
            <w:pPr>
              <w:pStyle w:val="ListParagraph"/>
              <w:numPr>
                <w:ilvl w:val="0"/>
                <w:numId w:val="15"/>
              </w:numPr>
              <w:rPr>
                <w:rFonts w:ascii="Calibri" w:hAnsi="Calibri"/>
                <w:bCs/>
                <w:color w:val="000000" w:themeColor="text1"/>
              </w:rPr>
            </w:pPr>
            <w:r w:rsidRPr="003A060C">
              <w:rPr>
                <w:rFonts w:ascii="Calibri" w:hAnsi="Calibri" w:cs="Arial"/>
                <w:color w:val="000000" w:themeColor="text1"/>
                <w:szCs w:val="22"/>
                <w:shd w:val="clear" w:color="auto" w:fill="FFFFFF"/>
              </w:rPr>
              <w:t xml:space="preserve">Proficient in </w:t>
            </w:r>
            <w:r w:rsidRPr="003A060C">
              <w:rPr>
                <w:rFonts w:ascii="Calibri" w:hAnsi="Calibri" w:cs="Arial"/>
                <w:b/>
                <w:color w:val="000000" w:themeColor="text1"/>
                <w:szCs w:val="22"/>
                <w:shd w:val="clear" w:color="auto" w:fill="FFFFFF"/>
              </w:rPr>
              <w:t>Java Multithreading, Socket programming, Swing programming</w:t>
            </w:r>
            <w:r w:rsidRPr="003A060C">
              <w:rPr>
                <w:rFonts w:ascii="Calibri" w:hAnsi="Calibri" w:cs="Arial"/>
                <w:color w:val="000000" w:themeColor="text1"/>
                <w:szCs w:val="22"/>
                <w:shd w:val="clear" w:color="auto" w:fill="FFFFFF"/>
              </w:rPr>
              <w:t>.</w:t>
            </w:r>
          </w:p>
          <w:p w:rsidR="00DF1055" w:rsidRPr="003A060C" w:rsidRDefault="00DF1055" w:rsidP="00AA434A">
            <w:pPr>
              <w:numPr>
                <w:ilvl w:val="0"/>
                <w:numId w:val="15"/>
              </w:numPr>
              <w:contextualSpacing/>
              <w:rPr>
                <w:rFonts w:ascii="Calibri" w:hAnsi="Calibri"/>
                <w:b/>
                <w:color w:val="000000" w:themeColor="text1"/>
              </w:rPr>
            </w:pPr>
            <w:r w:rsidRPr="003A060C">
              <w:rPr>
                <w:rFonts w:ascii="Calibri" w:hAnsi="Calibri"/>
                <w:color w:val="000000" w:themeColor="text1"/>
                <w:szCs w:val="22"/>
                <w:shd w:val="clear" w:color="auto" w:fill="FFFFFF"/>
              </w:rPr>
              <w:t xml:space="preserve">Worked on </w:t>
            </w:r>
            <w:r w:rsidRPr="003A060C">
              <w:rPr>
                <w:rFonts w:ascii="Calibri" w:hAnsi="Calibri"/>
                <w:b/>
                <w:color w:val="000000" w:themeColor="text1"/>
                <w:szCs w:val="22"/>
                <w:shd w:val="clear" w:color="auto" w:fill="FFFFFF"/>
              </w:rPr>
              <w:t>HTML, XHTML, HTML5, CSS, CSS3, Responsive, Bootstrap, SEO, SMO</w:t>
            </w:r>
            <w:r w:rsidRPr="003A060C">
              <w:rPr>
                <w:rFonts w:ascii="Calibri" w:hAnsi="Calibri"/>
                <w:color w:val="000000" w:themeColor="text1"/>
                <w:szCs w:val="22"/>
                <w:shd w:val="clear" w:color="auto" w:fill="FFFFFF"/>
              </w:rPr>
              <w:t xml:space="preserve"> Concepts and process</w:t>
            </w:r>
            <w:r w:rsidR="003A060C">
              <w:rPr>
                <w:rFonts w:ascii="Calibri" w:hAnsi="Calibri"/>
                <w:color w:val="000000" w:themeColor="text1"/>
                <w:szCs w:val="22"/>
                <w:shd w:val="clear" w:color="auto" w:fill="FFFFFF"/>
              </w:rPr>
              <w:t xml:space="preserve">. </w:t>
            </w:r>
          </w:p>
          <w:p w:rsidR="00DF1055" w:rsidRPr="000B5EF1" w:rsidRDefault="00DF1055" w:rsidP="00AA434A">
            <w:pPr>
              <w:pStyle w:val="ListParagraph"/>
              <w:numPr>
                <w:ilvl w:val="0"/>
                <w:numId w:val="15"/>
              </w:numPr>
              <w:rPr>
                <w:rFonts w:ascii="Calibri" w:hAnsi="Calibri" w:cs="Arial"/>
                <w:b/>
                <w:color w:val="000000" w:themeColor="text1"/>
              </w:rPr>
            </w:pPr>
            <w:r w:rsidRPr="000B5EF1">
              <w:rPr>
                <w:rFonts w:ascii="Calibri" w:hAnsi="Calibri"/>
                <w:color w:val="000000" w:themeColor="text1"/>
                <w:shd w:val="clear" w:color="auto" w:fill="FFFFFF"/>
              </w:rPr>
              <w:t>Transaction implementation (CMP, BMP, Message-Driven Beans),</w:t>
            </w:r>
            <w:r w:rsidRPr="000B5EF1">
              <w:rPr>
                <w:rFonts w:ascii="Calibri" w:hAnsi="Calibri"/>
                <w:b/>
                <w:color w:val="000000" w:themeColor="text1"/>
                <w:shd w:val="clear" w:color="auto" w:fill="FFFFFF"/>
              </w:rPr>
              <w:t xml:space="preserve"> JMS, Struts, Spring, Swing</w:t>
            </w:r>
            <w:r w:rsidRPr="000B5EF1">
              <w:rPr>
                <w:rFonts w:ascii="Calibri" w:hAnsi="Calibri"/>
                <w:color w:val="000000" w:themeColor="text1"/>
                <w:shd w:val="clear" w:color="auto" w:fill="FFFFFF"/>
              </w:rPr>
              <w:t>,</w:t>
            </w:r>
            <w:r w:rsidRPr="000B5EF1">
              <w:rPr>
                <w:rFonts w:ascii="Calibri" w:hAnsi="Calibri" w:cs="Arial"/>
                <w:b/>
                <w:color w:val="000000" w:themeColor="text1"/>
              </w:rPr>
              <w:t xml:space="preserve"> Hibernate, Java Beans, JDBC, XML, Web Services, JNDI, Multithreading Executor Services etc. </w:t>
            </w:r>
          </w:p>
          <w:p w:rsidR="00DF1055" w:rsidRPr="000B5EF1" w:rsidRDefault="00DF1055" w:rsidP="00AA434A">
            <w:pPr>
              <w:numPr>
                <w:ilvl w:val="0"/>
                <w:numId w:val="15"/>
              </w:numPr>
              <w:contextualSpacing/>
              <w:rPr>
                <w:rFonts w:ascii="Calibri" w:hAnsi="Calibri"/>
                <w:b/>
                <w:color w:val="000000" w:themeColor="text1"/>
              </w:rPr>
            </w:pPr>
            <w:r w:rsidRPr="000B5EF1">
              <w:rPr>
                <w:rFonts w:ascii="Calibri" w:hAnsi="Calibri"/>
                <w:color w:val="000000" w:themeColor="text1"/>
                <w:szCs w:val="22"/>
                <w:shd w:val="clear" w:color="auto" w:fill="FFFFFF"/>
              </w:rPr>
              <w:t xml:space="preserve">Fluency in </w:t>
            </w:r>
            <w:r w:rsidRPr="000B5EF1">
              <w:rPr>
                <w:rFonts w:ascii="Calibri" w:hAnsi="Calibri"/>
                <w:b/>
                <w:color w:val="000000" w:themeColor="text1"/>
                <w:szCs w:val="22"/>
                <w:shd w:val="clear" w:color="auto" w:fill="FFFFFF"/>
              </w:rPr>
              <w:t>HTML5</w:t>
            </w:r>
            <w:r w:rsidRPr="000B5EF1">
              <w:rPr>
                <w:rFonts w:ascii="Calibri" w:hAnsi="Calibri"/>
                <w:color w:val="000000" w:themeColor="text1"/>
                <w:szCs w:val="22"/>
                <w:shd w:val="clear" w:color="auto" w:fill="FFFFFF"/>
              </w:rPr>
              <w:t xml:space="preserve">, </w:t>
            </w:r>
            <w:r w:rsidRPr="000B5EF1">
              <w:rPr>
                <w:rFonts w:ascii="Calibri" w:hAnsi="Calibri"/>
                <w:b/>
                <w:color w:val="000000" w:themeColor="text1"/>
                <w:szCs w:val="22"/>
                <w:shd w:val="clear" w:color="auto" w:fill="FFFFFF"/>
              </w:rPr>
              <w:t>CSS3</w:t>
            </w:r>
            <w:r w:rsidRPr="000B5EF1">
              <w:rPr>
                <w:rFonts w:ascii="Calibri" w:hAnsi="Calibri"/>
                <w:color w:val="000000" w:themeColor="text1"/>
                <w:szCs w:val="22"/>
                <w:shd w:val="clear" w:color="auto" w:fill="FFFFFF"/>
              </w:rPr>
              <w:t>, Less Customized Icons fonts.</w:t>
            </w:r>
          </w:p>
          <w:p w:rsidR="00DF1055" w:rsidRPr="000B5EF1" w:rsidRDefault="00DF1055" w:rsidP="00AA434A">
            <w:pPr>
              <w:numPr>
                <w:ilvl w:val="0"/>
                <w:numId w:val="15"/>
              </w:numPr>
              <w:contextualSpacing/>
              <w:rPr>
                <w:rStyle w:val="SubtleEmphasis"/>
                <w:rFonts w:ascii="Calibri" w:hAnsi="Calibri"/>
                <w:i w:val="0"/>
                <w:iCs w:val="0"/>
                <w:color w:val="000000" w:themeColor="text1"/>
                <w:sz w:val="22"/>
              </w:rPr>
            </w:pPr>
            <w:r w:rsidRPr="000B5EF1">
              <w:rPr>
                <w:rStyle w:val="SubtleEmphasis"/>
                <w:rFonts w:ascii="Calibri" w:hAnsi="Calibri"/>
                <w:b w:val="0"/>
                <w:i w:val="0"/>
                <w:color w:val="000000" w:themeColor="text1"/>
                <w:sz w:val="22"/>
                <w:szCs w:val="22"/>
              </w:rPr>
              <w:t>Had experience in working on cloud </w:t>
            </w:r>
            <w:r w:rsidRPr="000B5EF1">
              <w:rPr>
                <w:rStyle w:val="SubtleEmphasis"/>
                <w:rFonts w:ascii="Calibri" w:hAnsi="Calibri"/>
                <w:i w:val="0"/>
                <w:color w:val="000000" w:themeColor="text1"/>
                <w:sz w:val="22"/>
                <w:szCs w:val="22"/>
              </w:rPr>
              <w:t xml:space="preserve">AWS cloud EC2, S3, RDS, Load Balancer, Auto Scaling </w:t>
            </w:r>
            <w:r w:rsidRPr="000B5EF1">
              <w:rPr>
                <w:rStyle w:val="SubtleEmphasis"/>
                <w:rFonts w:ascii="Calibri" w:hAnsi="Calibri"/>
                <w:b w:val="0"/>
                <w:i w:val="0"/>
                <w:color w:val="000000" w:themeColor="text1"/>
                <w:sz w:val="22"/>
                <w:szCs w:val="22"/>
              </w:rPr>
              <w:t>with </w:t>
            </w:r>
            <w:r w:rsidRPr="000B5EF1">
              <w:rPr>
                <w:rStyle w:val="SubtleEmphasis"/>
                <w:rFonts w:ascii="Calibri" w:hAnsi="Calibri"/>
                <w:i w:val="0"/>
                <w:color w:val="000000" w:themeColor="text1"/>
                <w:sz w:val="22"/>
                <w:szCs w:val="22"/>
              </w:rPr>
              <w:t>AWS command line interface and AWS python SDK</w:t>
            </w:r>
            <w:r w:rsidRPr="000B5EF1">
              <w:rPr>
                <w:rStyle w:val="SubtleEmphasis"/>
                <w:rFonts w:ascii="Calibri" w:hAnsi="Calibri"/>
                <w:b w:val="0"/>
                <w:i w:val="0"/>
                <w:color w:val="000000" w:themeColor="text1"/>
                <w:sz w:val="22"/>
                <w:szCs w:val="22"/>
              </w:rPr>
              <w:t>. Worked on </w:t>
            </w:r>
            <w:r w:rsidRPr="000B5EF1">
              <w:rPr>
                <w:rStyle w:val="SubtleEmphasis"/>
                <w:rFonts w:ascii="Calibri" w:hAnsi="Calibri"/>
                <w:i w:val="0"/>
                <w:color w:val="000000" w:themeColor="text1"/>
                <w:sz w:val="22"/>
                <w:szCs w:val="22"/>
              </w:rPr>
              <w:t>AWS EBS Volumes</w:t>
            </w:r>
            <w:r w:rsidRPr="000B5EF1">
              <w:rPr>
                <w:rStyle w:val="SubtleEmphasis"/>
                <w:rFonts w:ascii="Calibri" w:hAnsi="Calibri"/>
                <w:b w:val="0"/>
                <w:i w:val="0"/>
                <w:color w:val="000000" w:themeColor="text1"/>
                <w:sz w:val="22"/>
                <w:szCs w:val="22"/>
              </w:rPr>
              <w:t xml:space="preserve">, </w:t>
            </w:r>
            <w:r w:rsidRPr="000B5EF1">
              <w:rPr>
                <w:rStyle w:val="SubtleEmphasis"/>
                <w:rFonts w:ascii="Calibri" w:hAnsi="Calibri"/>
                <w:i w:val="0"/>
                <w:color w:val="000000" w:themeColor="text1"/>
                <w:sz w:val="22"/>
                <w:szCs w:val="22"/>
              </w:rPr>
              <w:t>Cloud Formation and Cloud Watch services.</w:t>
            </w:r>
          </w:p>
          <w:p w:rsidR="00DF1055" w:rsidRPr="000B5EF1" w:rsidRDefault="00DF1055" w:rsidP="00AA434A">
            <w:pPr>
              <w:numPr>
                <w:ilvl w:val="0"/>
                <w:numId w:val="15"/>
              </w:numPr>
              <w:contextualSpacing/>
              <w:rPr>
                <w:rStyle w:val="SubtleEmphasis"/>
                <w:rFonts w:ascii="Calibri" w:hAnsi="Calibri"/>
                <w:i w:val="0"/>
                <w:iCs w:val="0"/>
                <w:color w:val="000000" w:themeColor="text1"/>
                <w:sz w:val="22"/>
              </w:rPr>
            </w:pPr>
            <w:r w:rsidRPr="000B5EF1">
              <w:rPr>
                <w:rStyle w:val="SubtleEmphasis"/>
                <w:rFonts w:ascii="Calibri" w:hAnsi="Calibri"/>
                <w:b w:val="0"/>
                <w:i w:val="0"/>
                <w:color w:val="000000" w:themeColor="text1"/>
                <w:sz w:val="22"/>
                <w:szCs w:val="22"/>
              </w:rPr>
              <w:t>Worked on real-time streaming using </w:t>
            </w:r>
            <w:r w:rsidRPr="000B5EF1">
              <w:rPr>
                <w:rStyle w:val="SubtleEmphasis"/>
                <w:rFonts w:ascii="Calibri" w:hAnsi="Calibri"/>
                <w:i w:val="0"/>
                <w:color w:val="000000" w:themeColor="text1"/>
                <w:sz w:val="22"/>
                <w:szCs w:val="22"/>
              </w:rPr>
              <w:t>AWS Kinesis</w:t>
            </w:r>
            <w:r w:rsidRPr="000B5EF1">
              <w:rPr>
                <w:rStyle w:val="SubtleEmphasis"/>
                <w:rFonts w:ascii="Calibri" w:hAnsi="Calibri"/>
                <w:b w:val="0"/>
                <w:i w:val="0"/>
                <w:color w:val="000000" w:themeColor="text1"/>
                <w:sz w:val="22"/>
                <w:szCs w:val="22"/>
              </w:rPr>
              <w:t xml:space="preserve"> and event driven design using </w:t>
            </w:r>
            <w:r w:rsidRPr="000B5EF1">
              <w:rPr>
                <w:rStyle w:val="SubtleEmphasis"/>
                <w:rFonts w:ascii="Calibri" w:hAnsi="Calibri"/>
                <w:i w:val="0"/>
                <w:color w:val="000000" w:themeColor="text1"/>
                <w:sz w:val="22"/>
                <w:szCs w:val="22"/>
              </w:rPr>
              <w:t>AWS</w:t>
            </w:r>
            <w:r w:rsidR="00E45F66">
              <w:rPr>
                <w:rStyle w:val="SubtleEmphasis"/>
                <w:rFonts w:ascii="Calibri" w:hAnsi="Calibri"/>
                <w:i w:val="0"/>
                <w:color w:val="000000" w:themeColor="text1"/>
                <w:sz w:val="22"/>
                <w:szCs w:val="22"/>
              </w:rPr>
              <w:t xml:space="preserve"> </w:t>
            </w:r>
            <w:r w:rsidRPr="000B5EF1">
              <w:rPr>
                <w:rStyle w:val="SubtleEmphasis"/>
                <w:rFonts w:ascii="Calibri" w:hAnsi="Calibri"/>
                <w:i w:val="0"/>
                <w:color w:val="000000" w:themeColor="text1"/>
                <w:sz w:val="22"/>
                <w:szCs w:val="22"/>
              </w:rPr>
              <w:t xml:space="preserve">Lambda. </w:t>
            </w:r>
            <w:r w:rsidRPr="000B5EF1">
              <w:rPr>
                <w:rStyle w:val="SubtleEmphasis"/>
                <w:rFonts w:ascii="Calibri" w:hAnsi="Calibri"/>
                <w:b w:val="0"/>
                <w:i w:val="0"/>
                <w:color w:val="000000" w:themeColor="text1"/>
                <w:sz w:val="22"/>
                <w:szCs w:val="22"/>
              </w:rPr>
              <w:t>worked on Audit and Logging using </w:t>
            </w:r>
            <w:r w:rsidRPr="000B5EF1">
              <w:rPr>
                <w:rStyle w:val="SubtleEmphasis"/>
                <w:rFonts w:ascii="Calibri" w:hAnsi="Calibri"/>
                <w:i w:val="0"/>
                <w:color w:val="000000" w:themeColor="text1"/>
                <w:sz w:val="22"/>
                <w:szCs w:val="22"/>
              </w:rPr>
              <w:t>AWS Cloud</w:t>
            </w:r>
            <w:r w:rsidR="00E45F66">
              <w:rPr>
                <w:rStyle w:val="SubtleEmphasis"/>
                <w:rFonts w:ascii="Calibri" w:hAnsi="Calibri"/>
                <w:i w:val="0"/>
                <w:color w:val="000000" w:themeColor="text1"/>
                <w:sz w:val="22"/>
                <w:szCs w:val="22"/>
              </w:rPr>
              <w:t xml:space="preserve"> </w:t>
            </w:r>
            <w:r w:rsidRPr="000B5EF1">
              <w:rPr>
                <w:rStyle w:val="SubtleEmphasis"/>
                <w:rFonts w:ascii="Calibri" w:hAnsi="Calibri"/>
                <w:i w:val="0"/>
                <w:color w:val="000000" w:themeColor="text1"/>
                <w:sz w:val="22"/>
                <w:szCs w:val="22"/>
              </w:rPr>
              <w:t>Watch and AWS CloudTrail</w:t>
            </w:r>
            <w:r w:rsidRPr="000B5EF1">
              <w:rPr>
                <w:rStyle w:val="SubtleEmphasis"/>
                <w:rFonts w:ascii="Calibri" w:hAnsi="Calibri"/>
                <w:b w:val="0"/>
                <w:i w:val="0"/>
                <w:color w:val="000000" w:themeColor="text1"/>
                <w:sz w:val="22"/>
                <w:szCs w:val="22"/>
              </w:rPr>
              <w:t>. </w:t>
            </w:r>
          </w:p>
          <w:p w:rsidR="00DF1055" w:rsidRPr="000B5EF1" w:rsidRDefault="00DF1055" w:rsidP="00AA434A">
            <w:pPr>
              <w:numPr>
                <w:ilvl w:val="0"/>
                <w:numId w:val="15"/>
              </w:numPr>
              <w:spacing w:before="100" w:beforeAutospacing="1" w:after="100" w:afterAutospacing="1"/>
              <w:rPr>
                <w:rFonts w:ascii="Calibri" w:hAnsi="Calibri"/>
                <w:color w:val="000000" w:themeColor="text1"/>
              </w:rPr>
            </w:pPr>
            <w:r w:rsidRPr="000B5EF1">
              <w:rPr>
                <w:rFonts w:ascii="Calibri" w:hAnsi="Calibri"/>
                <w:color w:val="000000" w:themeColor="text1"/>
                <w:szCs w:val="22"/>
              </w:rPr>
              <w:t>Installed, configured, and managed the servers like (</w:t>
            </w:r>
            <w:r w:rsidRPr="000B5EF1">
              <w:rPr>
                <w:rStyle w:val="Strong"/>
                <w:rFonts w:ascii="Calibri" w:hAnsi="Calibri"/>
                <w:color w:val="000000" w:themeColor="text1"/>
                <w:szCs w:val="22"/>
              </w:rPr>
              <w:t>AWS</w:t>
            </w:r>
            <w:r w:rsidRPr="000B5EF1">
              <w:rPr>
                <w:rFonts w:ascii="Calibri" w:hAnsi="Calibri"/>
                <w:color w:val="000000" w:themeColor="text1"/>
                <w:szCs w:val="22"/>
              </w:rPr>
              <w:t>,</w:t>
            </w:r>
            <w:r w:rsidRPr="000B5EF1">
              <w:rPr>
                <w:rStyle w:val="apple-converted-space"/>
                <w:rFonts w:ascii="Calibri" w:hAnsi="Calibri"/>
                <w:color w:val="000000" w:themeColor="text1"/>
                <w:szCs w:val="22"/>
              </w:rPr>
              <w:t> </w:t>
            </w:r>
            <w:r w:rsidRPr="000B5EF1">
              <w:rPr>
                <w:rStyle w:val="Strong"/>
                <w:rFonts w:ascii="Calibri" w:hAnsi="Calibri"/>
                <w:color w:val="000000" w:themeColor="text1"/>
                <w:szCs w:val="22"/>
              </w:rPr>
              <w:t>Linux</w:t>
            </w:r>
            <w:r w:rsidRPr="000B5EF1">
              <w:rPr>
                <w:rFonts w:ascii="Calibri" w:hAnsi="Calibri"/>
                <w:color w:val="000000" w:themeColor="text1"/>
                <w:szCs w:val="22"/>
              </w:rPr>
              <w:t>,</w:t>
            </w:r>
            <w:r w:rsidRPr="000B5EF1">
              <w:rPr>
                <w:rStyle w:val="apple-converted-space"/>
                <w:rFonts w:ascii="Calibri" w:hAnsi="Calibri"/>
                <w:color w:val="000000" w:themeColor="text1"/>
                <w:szCs w:val="22"/>
              </w:rPr>
              <w:t> </w:t>
            </w:r>
            <w:r w:rsidRPr="000B5EF1">
              <w:rPr>
                <w:rStyle w:val="Strong"/>
                <w:rFonts w:ascii="Calibri" w:hAnsi="Calibri"/>
                <w:color w:val="000000" w:themeColor="text1"/>
                <w:szCs w:val="22"/>
              </w:rPr>
              <w:t>Tomcat</w:t>
            </w:r>
            <w:r w:rsidRPr="000B5EF1">
              <w:rPr>
                <w:rFonts w:ascii="Calibri" w:hAnsi="Calibri"/>
                <w:color w:val="000000" w:themeColor="text1"/>
                <w:szCs w:val="22"/>
              </w:rPr>
              <w:t>,</w:t>
            </w:r>
            <w:r w:rsidRPr="000B5EF1">
              <w:rPr>
                <w:rStyle w:val="apple-converted-space"/>
                <w:rFonts w:ascii="Calibri" w:hAnsi="Calibri"/>
                <w:color w:val="000000" w:themeColor="text1"/>
                <w:szCs w:val="22"/>
              </w:rPr>
              <w:t> </w:t>
            </w:r>
            <w:r w:rsidRPr="000B5EF1">
              <w:rPr>
                <w:rStyle w:val="Strong"/>
                <w:rFonts w:ascii="Calibri" w:hAnsi="Calibri"/>
                <w:color w:val="000000" w:themeColor="text1"/>
                <w:szCs w:val="22"/>
              </w:rPr>
              <w:t>Apache</w:t>
            </w:r>
            <w:r w:rsidRPr="000B5EF1">
              <w:rPr>
                <w:rFonts w:ascii="Calibri" w:hAnsi="Calibri"/>
                <w:color w:val="000000" w:themeColor="text1"/>
                <w:szCs w:val="22"/>
              </w:rPr>
              <w:t>,</w:t>
            </w:r>
            <w:r w:rsidRPr="000B5EF1">
              <w:rPr>
                <w:rStyle w:val="apple-converted-space"/>
                <w:rFonts w:ascii="Calibri" w:hAnsi="Calibri"/>
                <w:b/>
                <w:bCs/>
                <w:color w:val="000000" w:themeColor="text1"/>
                <w:szCs w:val="22"/>
              </w:rPr>
              <w:t> </w:t>
            </w:r>
            <w:r w:rsidRPr="000B5EF1">
              <w:rPr>
                <w:rStyle w:val="Strong"/>
                <w:rFonts w:ascii="Calibri" w:hAnsi="Calibri"/>
                <w:color w:val="000000" w:themeColor="text1"/>
                <w:szCs w:val="22"/>
              </w:rPr>
              <w:t>MySQL</w:t>
            </w:r>
            <w:r w:rsidRPr="000B5EF1">
              <w:rPr>
                <w:rFonts w:ascii="Calibri" w:hAnsi="Calibri"/>
                <w:color w:val="000000" w:themeColor="text1"/>
                <w:szCs w:val="22"/>
              </w:rPr>
              <w:t>,</w:t>
            </w:r>
            <w:r w:rsidRPr="000B5EF1">
              <w:rPr>
                <w:rStyle w:val="apple-converted-space"/>
                <w:rFonts w:ascii="Calibri" w:hAnsi="Calibri"/>
                <w:color w:val="000000" w:themeColor="text1"/>
                <w:szCs w:val="22"/>
              </w:rPr>
              <w:t> </w:t>
            </w:r>
            <w:r w:rsidRPr="000B5EF1">
              <w:rPr>
                <w:rStyle w:val="Strong"/>
                <w:rFonts w:ascii="Calibri" w:hAnsi="Calibri"/>
                <w:color w:val="000000" w:themeColor="text1"/>
                <w:szCs w:val="22"/>
              </w:rPr>
              <w:t>MongoDB</w:t>
            </w:r>
            <w:r w:rsidRPr="000B5EF1">
              <w:rPr>
                <w:rFonts w:ascii="Calibri" w:hAnsi="Calibri"/>
                <w:color w:val="000000" w:themeColor="text1"/>
                <w:szCs w:val="22"/>
              </w:rPr>
              <w:t>,</w:t>
            </w:r>
            <w:r w:rsidRPr="000B5EF1">
              <w:rPr>
                <w:rStyle w:val="apple-converted-space"/>
                <w:rFonts w:ascii="Calibri" w:hAnsi="Calibri"/>
                <w:color w:val="000000" w:themeColor="text1"/>
                <w:szCs w:val="22"/>
              </w:rPr>
              <w:t> </w:t>
            </w:r>
            <w:r w:rsidRPr="000B5EF1">
              <w:rPr>
                <w:rStyle w:val="Strong"/>
                <w:rFonts w:ascii="Calibri" w:hAnsi="Calibri"/>
                <w:color w:val="000000" w:themeColor="text1"/>
                <w:szCs w:val="22"/>
              </w:rPr>
              <w:t>Git</w:t>
            </w:r>
            <w:r w:rsidRPr="000B5EF1">
              <w:rPr>
                <w:rFonts w:ascii="Calibri" w:hAnsi="Calibri"/>
                <w:color w:val="000000" w:themeColor="text1"/>
                <w:szCs w:val="22"/>
              </w:rPr>
              <w:t>,</w:t>
            </w:r>
            <w:r w:rsidRPr="000B5EF1">
              <w:rPr>
                <w:rStyle w:val="apple-converted-space"/>
                <w:rFonts w:ascii="Calibri" w:hAnsi="Calibri"/>
                <w:color w:val="000000" w:themeColor="text1"/>
                <w:szCs w:val="22"/>
              </w:rPr>
              <w:t> </w:t>
            </w:r>
            <w:r w:rsidRPr="000B5EF1">
              <w:rPr>
                <w:rStyle w:val="Strong"/>
                <w:rFonts w:ascii="Calibri" w:hAnsi="Calibri"/>
                <w:color w:val="000000" w:themeColor="text1"/>
                <w:szCs w:val="22"/>
              </w:rPr>
              <w:t>JUnit</w:t>
            </w:r>
            <w:r w:rsidRPr="000B5EF1">
              <w:rPr>
                <w:rFonts w:ascii="Calibri" w:hAnsi="Calibri"/>
                <w:color w:val="000000" w:themeColor="text1"/>
                <w:szCs w:val="22"/>
              </w:rPr>
              <w:t>,</w:t>
            </w:r>
            <w:r w:rsidRPr="000B5EF1">
              <w:rPr>
                <w:rStyle w:val="apple-converted-space"/>
                <w:rFonts w:ascii="Calibri" w:hAnsi="Calibri"/>
                <w:b/>
                <w:bCs/>
                <w:color w:val="000000" w:themeColor="text1"/>
                <w:szCs w:val="22"/>
              </w:rPr>
              <w:t> </w:t>
            </w:r>
            <w:r w:rsidRPr="000B5EF1">
              <w:rPr>
                <w:rStyle w:val="Strong"/>
                <w:rFonts w:ascii="Calibri" w:hAnsi="Calibri"/>
                <w:color w:val="000000" w:themeColor="text1"/>
                <w:szCs w:val="22"/>
              </w:rPr>
              <w:t>MediaWiki</w:t>
            </w:r>
            <w:r w:rsidRPr="000B5EF1">
              <w:rPr>
                <w:rFonts w:ascii="Calibri" w:hAnsi="Calibri"/>
                <w:color w:val="000000" w:themeColor="text1"/>
                <w:szCs w:val="22"/>
              </w:rPr>
              <w:t>,</w:t>
            </w:r>
            <w:r w:rsidRPr="000B5EF1">
              <w:rPr>
                <w:rStyle w:val="apple-converted-space"/>
                <w:rFonts w:ascii="Calibri" w:hAnsi="Calibri"/>
                <w:color w:val="000000" w:themeColor="text1"/>
                <w:szCs w:val="22"/>
              </w:rPr>
              <w:t> </w:t>
            </w:r>
            <w:r w:rsidRPr="000B5EF1">
              <w:rPr>
                <w:rStyle w:val="Strong"/>
                <w:rFonts w:ascii="Calibri" w:hAnsi="Calibri"/>
                <w:color w:val="000000" w:themeColor="text1"/>
                <w:szCs w:val="22"/>
              </w:rPr>
              <w:t>tripwire).</w:t>
            </w:r>
          </w:p>
          <w:p w:rsidR="00DF1055" w:rsidRPr="000B5EF1" w:rsidRDefault="00DF1055" w:rsidP="00AA434A">
            <w:pPr>
              <w:pStyle w:val="ListParagraph"/>
              <w:numPr>
                <w:ilvl w:val="0"/>
                <w:numId w:val="15"/>
              </w:numPr>
              <w:rPr>
                <w:rFonts w:ascii="Calibri" w:hAnsi="Calibri"/>
                <w:bCs/>
                <w:color w:val="000000" w:themeColor="text1"/>
              </w:rPr>
            </w:pPr>
            <w:r w:rsidRPr="000B5EF1">
              <w:rPr>
                <w:rFonts w:ascii="Calibri" w:hAnsi="Calibri"/>
                <w:color w:val="000000" w:themeColor="text1"/>
                <w:szCs w:val="22"/>
              </w:rPr>
              <w:t xml:space="preserve">Extensive experience in using </w:t>
            </w:r>
            <w:r w:rsidRPr="000B5EF1">
              <w:rPr>
                <w:rFonts w:ascii="Calibri" w:hAnsi="Calibri"/>
                <w:b/>
                <w:color w:val="000000" w:themeColor="text1"/>
                <w:szCs w:val="22"/>
              </w:rPr>
              <w:t xml:space="preserve">Application servers WAS6, WAS7, WAS85, JBoss and Apache Tomcat. </w:t>
            </w:r>
          </w:p>
          <w:p w:rsidR="00DF1055" w:rsidRPr="000B5EF1" w:rsidRDefault="00DF1055" w:rsidP="00AA434A">
            <w:pPr>
              <w:numPr>
                <w:ilvl w:val="0"/>
                <w:numId w:val="15"/>
              </w:numPr>
              <w:contextualSpacing/>
              <w:rPr>
                <w:rFonts w:ascii="Calibri" w:hAnsi="Calibri"/>
                <w:color w:val="000000" w:themeColor="text1"/>
              </w:rPr>
            </w:pPr>
            <w:r w:rsidRPr="000B5EF1">
              <w:rPr>
                <w:rFonts w:ascii="Calibri" w:hAnsi="Calibri" w:cs="Arial"/>
                <w:color w:val="000000" w:themeColor="text1"/>
                <w:szCs w:val="22"/>
                <w:shd w:val="clear" w:color="auto" w:fill="FFFFFF"/>
              </w:rPr>
              <w:t xml:space="preserve">Working Knowledge and Implementing and administrating </w:t>
            </w:r>
            <w:r w:rsidRPr="000B5EF1">
              <w:rPr>
                <w:rFonts w:ascii="Calibri" w:hAnsi="Calibri" w:cs="Arial"/>
                <w:b/>
                <w:color w:val="000000" w:themeColor="text1"/>
                <w:szCs w:val="22"/>
                <w:shd w:val="clear" w:color="auto" w:fill="FFFFFF"/>
              </w:rPr>
              <w:t>JBoss</w:t>
            </w:r>
            <w:r w:rsidRPr="000B5EF1">
              <w:rPr>
                <w:rStyle w:val="apple-converted-space"/>
                <w:rFonts w:ascii="Calibri" w:hAnsi="Calibri" w:cs="Arial"/>
                <w:b/>
                <w:color w:val="000000" w:themeColor="text1"/>
                <w:szCs w:val="22"/>
                <w:shd w:val="clear" w:color="auto" w:fill="FFFFFF"/>
              </w:rPr>
              <w:t> </w:t>
            </w:r>
            <w:r w:rsidRPr="000B5EF1">
              <w:rPr>
                <w:rFonts w:ascii="Calibri" w:hAnsi="Calibri" w:cs="Arial"/>
                <w:b/>
                <w:color w:val="000000" w:themeColor="text1"/>
                <w:szCs w:val="22"/>
                <w:shd w:val="clear" w:color="auto" w:fill="FFFFFF"/>
              </w:rPr>
              <w:t>EAP 6.x, Oracle WebLogic environment</w:t>
            </w:r>
            <w:r w:rsidRPr="000B5EF1">
              <w:rPr>
                <w:rFonts w:ascii="Calibri" w:hAnsi="Calibri" w:cs="Arial"/>
                <w:color w:val="000000" w:themeColor="text1"/>
                <w:szCs w:val="22"/>
                <w:shd w:val="clear" w:color="auto" w:fill="FFFFFF"/>
              </w:rPr>
              <w:t xml:space="preserve"> including troubleshooting, applying applications patches, custom code promotions and system monitoring.</w:t>
            </w:r>
          </w:p>
          <w:p w:rsidR="00DF1055" w:rsidRPr="000B5EF1" w:rsidRDefault="00DF1055" w:rsidP="00AA434A">
            <w:pPr>
              <w:pStyle w:val="ListParagraph"/>
              <w:numPr>
                <w:ilvl w:val="0"/>
                <w:numId w:val="15"/>
              </w:numPr>
              <w:rPr>
                <w:rFonts w:ascii="Calibri" w:hAnsi="Calibri"/>
                <w:bCs/>
                <w:color w:val="000000" w:themeColor="text1"/>
              </w:rPr>
            </w:pPr>
            <w:r w:rsidRPr="000B5EF1">
              <w:rPr>
                <w:rFonts w:ascii="Calibri" w:hAnsi="Calibri"/>
                <w:color w:val="000000" w:themeColor="text1"/>
                <w:szCs w:val="22"/>
              </w:rPr>
              <w:t>Used Version Control lik</w:t>
            </w:r>
            <w:r w:rsidRPr="000B5EF1">
              <w:rPr>
                <w:rFonts w:ascii="Calibri" w:hAnsi="Calibri"/>
                <w:b/>
                <w:color w:val="000000" w:themeColor="text1"/>
                <w:szCs w:val="22"/>
              </w:rPr>
              <w:t xml:space="preserve">e CVS, SVN (Subversion) </w:t>
            </w:r>
            <w:r w:rsidRPr="000B5EF1">
              <w:rPr>
                <w:rFonts w:ascii="Calibri" w:hAnsi="Calibri"/>
                <w:color w:val="000000" w:themeColor="text1"/>
                <w:szCs w:val="22"/>
              </w:rPr>
              <w:t>and</w:t>
            </w:r>
            <w:r w:rsidRPr="000B5EF1">
              <w:rPr>
                <w:rFonts w:ascii="Calibri" w:hAnsi="Calibri"/>
                <w:b/>
                <w:color w:val="000000" w:themeColor="text1"/>
                <w:szCs w:val="22"/>
              </w:rPr>
              <w:t xml:space="preserve"> Clear Case</w:t>
            </w:r>
            <w:r w:rsidRPr="000B5EF1">
              <w:rPr>
                <w:rFonts w:ascii="Calibri" w:hAnsi="Calibri"/>
                <w:color w:val="000000" w:themeColor="text1"/>
                <w:szCs w:val="22"/>
              </w:rPr>
              <w:t xml:space="preserve">. Strong experience in test driven development, particularly using </w:t>
            </w:r>
            <w:r w:rsidRPr="000B5EF1">
              <w:rPr>
                <w:rFonts w:ascii="Calibri" w:hAnsi="Calibri"/>
                <w:b/>
                <w:color w:val="000000" w:themeColor="text1"/>
                <w:szCs w:val="22"/>
              </w:rPr>
              <w:t>JUnit</w:t>
            </w:r>
            <w:r w:rsidRPr="000B5EF1">
              <w:rPr>
                <w:rFonts w:ascii="Calibri" w:hAnsi="Calibri"/>
                <w:color w:val="000000" w:themeColor="text1"/>
                <w:szCs w:val="22"/>
              </w:rPr>
              <w:t xml:space="preserve"> framework. Worked in </w:t>
            </w:r>
            <w:r w:rsidRPr="000B5EF1">
              <w:rPr>
                <w:rFonts w:ascii="Calibri" w:hAnsi="Calibri"/>
                <w:b/>
                <w:color w:val="000000" w:themeColor="text1"/>
                <w:szCs w:val="22"/>
              </w:rPr>
              <w:t>Agile/SCRUM</w:t>
            </w:r>
            <w:r w:rsidRPr="000B5EF1">
              <w:rPr>
                <w:rFonts w:ascii="Calibri" w:hAnsi="Calibri"/>
                <w:color w:val="000000" w:themeColor="text1"/>
                <w:szCs w:val="22"/>
              </w:rPr>
              <w:t xml:space="preserve"> and </w:t>
            </w:r>
            <w:r w:rsidRPr="000B5EF1">
              <w:rPr>
                <w:rFonts w:ascii="Calibri" w:hAnsi="Calibri"/>
                <w:b/>
                <w:color w:val="000000" w:themeColor="text1"/>
                <w:szCs w:val="22"/>
              </w:rPr>
              <w:t>Waterfall</w:t>
            </w:r>
            <w:r w:rsidRPr="000B5EF1">
              <w:rPr>
                <w:rFonts w:ascii="Calibri" w:hAnsi="Calibri"/>
                <w:color w:val="000000" w:themeColor="text1"/>
                <w:szCs w:val="22"/>
              </w:rPr>
              <w:t xml:space="preserve"> development methodology. </w:t>
            </w:r>
          </w:p>
          <w:p w:rsidR="00DF1055" w:rsidRPr="000B5EF1" w:rsidRDefault="00DF1055" w:rsidP="00AA434A">
            <w:pPr>
              <w:numPr>
                <w:ilvl w:val="0"/>
                <w:numId w:val="15"/>
              </w:numPr>
              <w:contextualSpacing/>
              <w:rPr>
                <w:rFonts w:ascii="Calibri" w:hAnsi="Calibri"/>
                <w:color w:val="000000" w:themeColor="text1"/>
              </w:rPr>
            </w:pPr>
            <w:r w:rsidRPr="000B5EF1">
              <w:rPr>
                <w:rFonts w:ascii="Calibri" w:hAnsi="Calibri"/>
                <w:color w:val="000000" w:themeColor="text1"/>
                <w:szCs w:val="22"/>
              </w:rPr>
              <w:lastRenderedPageBreak/>
              <w:t>Han</w:t>
            </w:r>
            <w:r w:rsidRPr="000B5EF1">
              <w:rPr>
                <w:rFonts w:ascii="Calibri" w:hAnsi="Calibri"/>
                <w:bCs/>
                <w:color w:val="000000" w:themeColor="text1"/>
                <w:szCs w:val="22"/>
              </w:rPr>
              <w:t xml:space="preserve">ds on experience with build tools like </w:t>
            </w:r>
            <w:r w:rsidRPr="000B5EF1">
              <w:rPr>
                <w:rFonts w:ascii="Calibri" w:hAnsi="Calibri"/>
                <w:b/>
                <w:color w:val="000000" w:themeColor="text1"/>
                <w:szCs w:val="22"/>
              </w:rPr>
              <w:t>ANT</w:t>
            </w:r>
            <w:r w:rsidRPr="000B5EF1">
              <w:rPr>
                <w:rFonts w:ascii="Calibri" w:hAnsi="Calibri"/>
                <w:color w:val="000000" w:themeColor="text1"/>
                <w:szCs w:val="22"/>
              </w:rPr>
              <w:t>,</w:t>
            </w:r>
            <w:r w:rsidRPr="000B5EF1">
              <w:rPr>
                <w:rFonts w:ascii="Calibri" w:hAnsi="Calibri"/>
                <w:b/>
                <w:color w:val="000000" w:themeColor="text1"/>
                <w:szCs w:val="22"/>
              </w:rPr>
              <w:t xml:space="preserve"> Maven </w:t>
            </w:r>
            <w:r w:rsidRPr="000B5EF1">
              <w:rPr>
                <w:rFonts w:ascii="Calibri" w:hAnsi="Calibri"/>
                <w:color w:val="000000" w:themeColor="text1"/>
                <w:szCs w:val="22"/>
              </w:rPr>
              <w:t>and logging tools like</w:t>
            </w:r>
            <w:r w:rsidRPr="000B5EF1">
              <w:rPr>
                <w:rFonts w:ascii="Calibri" w:hAnsi="Calibri"/>
                <w:b/>
                <w:color w:val="000000" w:themeColor="text1"/>
                <w:szCs w:val="22"/>
              </w:rPr>
              <w:t xml:space="preserve"> Log4J.</w:t>
            </w:r>
          </w:p>
          <w:p w:rsidR="00DF1055" w:rsidRPr="000B5EF1" w:rsidRDefault="001B4C68" w:rsidP="00AA434A">
            <w:pPr>
              <w:numPr>
                <w:ilvl w:val="0"/>
                <w:numId w:val="15"/>
              </w:numPr>
              <w:contextualSpacing/>
              <w:rPr>
                <w:rFonts w:ascii="Calibri" w:hAnsi="Calibri"/>
                <w:color w:val="000000" w:themeColor="text1"/>
              </w:rPr>
            </w:pPr>
            <w:r w:rsidRPr="001B4C68">
              <w:rPr>
                <w:noProof/>
              </w:rPr>
              <w:pict>
                <v:line id="Straight Connector 2" o:spid="_x0000_s1028" style="position:absolute;left:0;text-align:left;z-index:251660288;visibility:visible;mso-height-relative:margin" from="-6pt,0" to="-5.85pt,5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" strokecolor="black [3213]">
                  <v:stroke joinstyle="miter"/>
                </v:line>
              </w:pict>
            </w:r>
            <w:r w:rsidR="00DF1055" w:rsidRPr="000B5EF1">
              <w:rPr>
                <w:rFonts w:ascii="Calibri" w:hAnsi="Calibri"/>
                <w:color w:val="000000" w:themeColor="text1"/>
                <w:szCs w:val="22"/>
              </w:rPr>
              <w:t xml:space="preserve">Expertise in testing with </w:t>
            </w:r>
            <w:r w:rsidR="00DF1055" w:rsidRPr="000B5EF1">
              <w:rPr>
                <w:rFonts w:ascii="Calibri" w:hAnsi="Calibri"/>
                <w:b/>
                <w:color w:val="000000" w:themeColor="text1"/>
                <w:szCs w:val="22"/>
              </w:rPr>
              <w:t xml:space="preserve">Junit </w:t>
            </w:r>
            <w:r w:rsidR="00DF1055" w:rsidRPr="000B5EF1">
              <w:rPr>
                <w:rFonts w:ascii="Calibri" w:hAnsi="Calibri"/>
                <w:color w:val="000000" w:themeColor="text1"/>
                <w:szCs w:val="22"/>
              </w:rPr>
              <w:t xml:space="preserve">using tools like </w:t>
            </w:r>
            <w:r w:rsidR="00DF1055" w:rsidRPr="000B5EF1">
              <w:rPr>
                <w:rFonts w:ascii="Calibri" w:hAnsi="Calibri"/>
                <w:b/>
                <w:color w:val="000000" w:themeColor="text1"/>
                <w:szCs w:val="22"/>
              </w:rPr>
              <w:t>JMeter.</w:t>
            </w:r>
          </w:p>
          <w:p w:rsidR="00DF1055" w:rsidRPr="000B5EF1" w:rsidRDefault="00DF1055" w:rsidP="00AA434A">
            <w:pPr>
              <w:numPr>
                <w:ilvl w:val="0"/>
                <w:numId w:val="15"/>
              </w:numPr>
              <w:contextualSpacing/>
              <w:rPr>
                <w:rFonts w:ascii="Calibri" w:hAnsi="Calibri"/>
                <w:color w:val="000000" w:themeColor="text1"/>
              </w:rPr>
            </w:pPr>
            <w:r w:rsidRPr="000B5EF1">
              <w:rPr>
                <w:rFonts w:ascii="Calibri" w:hAnsi="Calibri"/>
                <w:color w:val="000000" w:themeColor="text1"/>
                <w:szCs w:val="22"/>
              </w:rPr>
              <w:t xml:space="preserve">Experience in </w:t>
            </w:r>
            <w:r w:rsidRPr="000B5EF1">
              <w:rPr>
                <w:rFonts w:ascii="Calibri" w:hAnsi="Calibri"/>
                <w:b/>
                <w:color w:val="000000" w:themeColor="text1"/>
                <w:szCs w:val="22"/>
              </w:rPr>
              <w:t>Jenkins</w:t>
            </w:r>
            <w:r w:rsidRPr="000B5EF1">
              <w:rPr>
                <w:rFonts w:ascii="Calibri" w:hAnsi="Calibri"/>
                <w:color w:val="000000" w:themeColor="text1"/>
                <w:szCs w:val="22"/>
              </w:rPr>
              <w:t xml:space="preserve"> integration service for software development.</w:t>
            </w:r>
          </w:p>
          <w:p w:rsidR="00DF1055" w:rsidRPr="000B5EF1" w:rsidRDefault="00DF1055" w:rsidP="00AA434A">
            <w:pPr>
              <w:numPr>
                <w:ilvl w:val="0"/>
                <w:numId w:val="15"/>
              </w:numPr>
              <w:shd w:val="clear" w:color="auto" w:fill="FFFFFF"/>
              <w:spacing w:before="100" w:beforeAutospacing="1" w:after="100" w:afterAutospacing="1"/>
              <w:rPr>
                <w:rFonts w:ascii="Calibri" w:hAnsi="Calibri"/>
                <w:color w:val="000000" w:themeColor="text1"/>
              </w:rPr>
            </w:pPr>
            <w:r w:rsidRPr="000B5EF1">
              <w:rPr>
                <w:rFonts w:ascii="Calibri" w:hAnsi="Calibri"/>
                <w:color w:val="000000" w:themeColor="text1"/>
                <w:szCs w:val="22"/>
              </w:rPr>
              <w:t xml:space="preserve">Developing scripts for build, deployment, maintenance, and related tasks using </w:t>
            </w:r>
            <w:r w:rsidRPr="000B5EF1">
              <w:rPr>
                <w:rFonts w:ascii="Calibri" w:hAnsi="Calibri"/>
                <w:b/>
                <w:color w:val="000000" w:themeColor="text1"/>
                <w:szCs w:val="22"/>
              </w:rPr>
              <w:t>Jenkins</w:t>
            </w:r>
            <w:r w:rsidRPr="000B5EF1">
              <w:rPr>
                <w:rFonts w:ascii="Calibri" w:hAnsi="Calibri"/>
                <w:color w:val="000000" w:themeColor="text1"/>
                <w:szCs w:val="22"/>
              </w:rPr>
              <w:t xml:space="preserve">, </w:t>
            </w:r>
            <w:r w:rsidRPr="000B5EF1">
              <w:rPr>
                <w:rFonts w:ascii="Calibri" w:hAnsi="Calibri"/>
                <w:b/>
                <w:color w:val="000000" w:themeColor="text1"/>
                <w:szCs w:val="22"/>
              </w:rPr>
              <w:t>Docker</w:t>
            </w:r>
            <w:r w:rsidRPr="000B5EF1">
              <w:rPr>
                <w:rFonts w:ascii="Calibri" w:hAnsi="Calibri"/>
                <w:color w:val="000000" w:themeColor="text1"/>
                <w:szCs w:val="22"/>
              </w:rPr>
              <w:t xml:space="preserve">, </w:t>
            </w:r>
            <w:r w:rsidRPr="000B5EF1">
              <w:rPr>
                <w:rFonts w:ascii="Calibri" w:hAnsi="Calibri"/>
                <w:b/>
                <w:color w:val="000000" w:themeColor="text1"/>
                <w:szCs w:val="22"/>
              </w:rPr>
              <w:t>Maven</w:t>
            </w:r>
            <w:r w:rsidRPr="000B5EF1">
              <w:rPr>
                <w:rFonts w:ascii="Calibri" w:hAnsi="Calibri"/>
                <w:color w:val="000000" w:themeColor="text1"/>
                <w:szCs w:val="22"/>
              </w:rPr>
              <w:t xml:space="preserve">, </w:t>
            </w:r>
            <w:r w:rsidRPr="000B5EF1">
              <w:rPr>
                <w:rFonts w:ascii="Calibri" w:hAnsi="Calibri"/>
                <w:b/>
                <w:color w:val="000000" w:themeColor="text1"/>
                <w:szCs w:val="22"/>
              </w:rPr>
              <w:t>Python</w:t>
            </w:r>
            <w:r w:rsidRPr="000B5EF1">
              <w:rPr>
                <w:rFonts w:ascii="Calibri" w:hAnsi="Calibri"/>
                <w:color w:val="000000" w:themeColor="text1"/>
                <w:szCs w:val="22"/>
              </w:rPr>
              <w:t xml:space="preserve"> and </w:t>
            </w:r>
            <w:r w:rsidRPr="000B5EF1">
              <w:rPr>
                <w:rFonts w:ascii="Calibri" w:hAnsi="Calibri"/>
                <w:b/>
                <w:color w:val="000000" w:themeColor="text1"/>
                <w:szCs w:val="22"/>
              </w:rPr>
              <w:t>Bash.</w:t>
            </w:r>
          </w:p>
          <w:p w:rsidR="00DF1055" w:rsidRPr="000B5EF1" w:rsidRDefault="00DF1055" w:rsidP="00AA434A">
            <w:pPr>
              <w:numPr>
                <w:ilvl w:val="0"/>
                <w:numId w:val="15"/>
              </w:numPr>
              <w:contextualSpacing/>
              <w:rPr>
                <w:rFonts w:ascii="Calibri" w:hAnsi="Calibri"/>
                <w:b/>
                <w:color w:val="000000" w:themeColor="text1"/>
              </w:rPr>
            </w:pPr>
            <w:r w:rsidRPr="000B5EF1">
              <w:rPr>
                <w:rFonts w:ascii="Calibri" w:hAnsi="Calibri"/>
                <w:color w:val="000000" w:themeColor="text1"/>
                <w:szCs w:val="22"/>
                <w:shd w:val="clear" w:color="auto" w:fill="FFFFFF"/>
              </w:rPr>
              <w:t xml:space="preserve">Experience with front-end frameworks - </w:t>
            </w:r>
            <w:r w:rsidRPr="000B5EF1">
              <w:rPr>
                <w:rFonts w:ascii="Calibri" w:hAnsi="Calibri"/>
                <w:b/>
                <w:color w:val="000000" w:themeColor="text1"/>
                <w:szCs w:val="22"/>
                <w:shd w:val="clear" w:color="auto" w:fill="FFFFFF"/>
              </w:rPr>
              <w:t>Bootstrap, Materialize CSS, jQuery Mobile</w:t>
            </w:r>
            <w:r w:rsidRPr="000B5EF1">
              <w:rPr>
                <w:rFonts w:ascii="Calibri" w:hAnsi="Calibri"/>
                <w:color w:val="000000" w:themeColor="text1"/>
                <w:szCs w:val="22"/>
                <w:shd w:val="clear" w:color="auto" w:fill="FFFFFF"/>
              </w:rPr>
              <w:t>.</w:t>
            </w:r>
          </w:p>
          <w:p w:rsidR="008E72F2" w:rsidRDefault="00DF1055" w:rsidP="00AA434A">
            <w:pPr>
              <w:pStyle w:val="Normal1"/>
              <w:widowControl w:val="0"/>
              <w:numPr>
                <w:ilvl w:val="0"/>
                <w:numId w:val="15"/>
              </w:numPr>
              <w:ind w:right="90"/>
              <w:rPr>
                <w:rFonts w:ascii="Calibri" w:hAnsi="Calibri"/>
                <w:color w:val="000000" w:themeColor="text1"/>
                <w:sz w:val="22"/>
                <w:szCs w:val="22"/>
              </w:rPr>
            </w:pPr>
            <w:r w:rsidRPr="000B5EF1">
              <w:rPr>
                <w:rFonts w:ascii="Calibri" w:hAnsi="Calibri"/>
                <w:color w:val="000000" w:themeColor="text1"/>
                <w:sz w:val="22"/>
                <w:szCs w:val="22"/>
              </w:rPr>
              <w:t xml:space="preserve">Experience in working with the </w:t>
            </w:r>
            <w:r w:rsidRPr="000B5EF1">
              <w:rPr>
                <w:rFonts w:ascii="Calibri" w:hAnsi="Calibri"/>
                <w:b/>
                <w:color w:val="000000" w:themeColor="text1"/>
                <w:sz w:val="22"/>
                <w:szCs w:val="22"/>
              </w:rPr>
              <w:t>NoSQL</w:t>
            </w:r>
            <w:r w:rsidRPr="000B5EF1">
              <w:rPr>
                <w:rFonts w:ascii="Calibri" w:hAnsi="Calibri"/>
                <w:color w:val="000000" w:themeColor="text1"/>
                <w:sz w:val="22"/>
                <w:szCs w:val="22"/>
              </w:rPr>
              <w:t xml:space="preserve">, </w:t>
            </w:r>
            <w:r w:rsidRPr="000B5EF1">
              <w:rPr>
                <w:rFonts w:ascii="Calibri" w:hAnsi="Calibri"/>
                <w:b/>
                <w:color w:val="000000" w:themeColor="text1"/>
                <w:sz w:val="22"/>
                <w:szCs w:val="22"/>
              </w:rPr>
              <w:t>Mongo DB</w:t>
            </w:r>
            <w:r w:rsidRPr="000B5EF1">
              <w:rPr>
                <w:rFonts w:ascii="Calibri" w:hAnsi="Calibri"/>
                <w:color w:val="000000" w:themeColor="text1"/>
                <w:sz w:val="22"/>
                <w:szCs w:val="22"/>
              </w:rPr>
              <w:t xml:space="preserve">, and </w:t>
            </w:r>
            <w:r w:rsidRPr="000B5EF1">
              <w:rPr>
                <w:rFonts w:ascii="Calibri" w:hAnsi="Calibri"/>
                <w:b/>
                <w:color w:val="000000" w:themeColor="text1"/>
                <w:sz w:val="22"/>
                <w:szCs w:val="22"/>
              </w:rPr>
              <w:t>Apache Cassandra</w:t>
            </w:r>
            <w:r w:rsidR="008E72F2">
              <w:rPr>
                <w:rFonts w:ascii="Calibri" w:hAnsi="Calibri"/>
                <w:color w:val="000000" w:themeColor="text1"/>
                <w:sz w:val="22"/>
                <w:szCs w:val="22"/>
              </w:rPr>
              <w:t>.</w:t>
            </w:r>
          </w:p>
          <w:p w:rsidR="00DF1055" w:rsidRPr="000B5EF1" w:rsidRDefault="00DF1055" w:rsidP="008E72F2">
            <w:pPr>
              <w:pStyle w:val="Normal1"/>
              <w:widowControl w:val="0"/>
              <w:numPr>
                <w:ilvl w:val="0"/>
                <w:numId w:val="15"/>
              </w:numPr>
              <w:ind w:right="90"/>
              <w:rPr>
                <w:rFonts w:ascii="Calibri" w:hAnsi="Calibri"/>
                <w:color w:val="000000" w:themeColor="text1"/>
                <w:sz w:val="22"/>
                <w:szCs w:val="22"/>
              </w:rPr>
            </w:pPr>
            <w:r w:rsidRPr="000B5EF1">
              <w:rPr>
                <w:rFonts w:ascii="Calibri" w:hAnsi="Calibri"/>
                <w:color w:val="000000" w:themeColor="text1"/>
                <w:sz w:val="22"/>
                <w:szCs w:val="22"/>
              </w:rPr>
              <w:t xml:space="preserve">Implementing or exposing the </w:t>
            </w:r>
            <w:r w:rsidRPr="000B5EF1">
              <w:rPr>
                <w:rFonts w:ascii="Calibri" w:hAnsi="Calibri"/>
                <w:b/>
                <w:color w:val="000000" w:themeColor="text1"/>
                <w:sz w:val="22"/>
                <w:szCs w:val="22"/>
              </w:rPr>
              <w:t>Microservices</w:t>
            </w:r>
            <w:r w:rsidRPr="000B5EF1">
              <w:rPr>
                <w:rFonts w:ascii="Calibri" w:hAnsi="Calibri"/>
                <w:color w:val="000000" w:themeColor="text1"/>
                <w:sz w:val="22"/>
                <w:szCs w:val="22"/>
              </w:rPr>
              <w:t xml:space="preserve"> to base on </w:t>
            </w:r>
            <w:r w:rsidRPr="000B5EF1">
              <w:rPr>
                <w:rFonts w:ascii="Calibri" w:hAnsi="Calibri"/>
                <w:b/>
                <w:color w:val="000000" w:themeColor="text1"/>
                <w:sz w:val="22"/>
                <w:szCs w:val="22"/>
              </w:rPr>
              <w:t>RESTful API</w:t>
            </w:r>
            <w:r w:rsidRPr="000B5EF1">
              <w:rPr>
                <w:rFonts w:ascii="Calibri" w:hAnsi="Calibri"/>
                <w:color w:val="000000" w:themeColor="text1"/>
                <w:sz w:val="22"/>
                <w:szCs w:val="22"/>
              </w:rPr>
              <w:t xml:space="preserve"> utilizing </w:t>
            </w:r>
            <w:r w:rsidRPr="000B5EF1">
              <w:rPr>
                <w:rFonts w:ascii="Calibri" w:hAnsi="Calibri"/>
                <w:b/>
                <w:color w:val="000000" w:themeColor="text1"/>
                <w:sz w:val="22"/>
                <w:szCs w:val="22"/>
              </w:rPr>
              <w:t>Spring Boot</w:t>
            </w:r>
            <w:r w:rsidRPr="000B5EF1">
              <w:rPr>
                <w:rFonts w:ascii="Calibri" w:hAnsi="Calibri"/>
                <w:color w:val="000000" w:themeColor="text1"/>
                <w:sz w:val="22"/>
                <w:szCs w:val="22"/>
              </w:rPr>
              <w:t xml:space="preserve"> with </w:t>
            </w:r>
            <w:r w:rsidRPr="000B5EF1">
              <w:rPr>
                <w:rFonts w:ascii="Calibri" w:hAnsi="Calibri"/>
                <w:b/>
                <w:color w:val="000000" w:themeColor="text1"/>
                <w:sz w:val="22"/>
                <w:szCs w:val="22"/>
              </w:rPr>
              <w:t>Spring MVC</w:t>
            </w:r>
            <w:r w:rsidR="00E45F66">
              <w:rPr>
                <w:rFonts w:ascii="Calibri" w:hAnsi="Calibri"/>
                <w:b/>
                <w:color w:val="000000" w:themeColor="text1"/>
                <w:sz w:val="22"/>
                <w:szCs w:val="22"/>
              </w:rPr>
              <w:t xml:space="preserve"> </w:t>
            </w:r>
            <w:r w:rsidRPr="000B5EF1">
              <w:rPr>
                <w:rFonts w:ascii="Calibri" w:hAnsi="Calibri" w:cstheme="minorHAnsi"/>
                <w:color w:val="000000" w:themeColor="text1"/>
                <w:sz w:val="22"/>
                <w:szCs w:val="22"/>
              </w:rPr>
              <w:t xml:space="preserve">and </w:t>
            </w:r>
            <w:r w:rsidRPr="000B5EF1">
              <w:rPr>
                <w:rFonts w:ascii="Calibri" w:hAnsi="Calibri" w:cstheme="minorHAnsi"/>
                <w:b/>
                <w:color w:val="000000" w:themeColor="text1"/>
                <w:sz w:val="22"/>
                <w:szCs w:val="22"/>
                <w:shd w:val="clear" w:color="auto" w:fill="FFFFFF"/>
              </w:rPr>
              <w:t>Apache Kafka.</w:t>
            </w:r>
          </w:p>
          <w:p w:rsidR="00DF1055" w:rsidRPr="000B5EF1" w:rsidRDefault="00DF1055" w:rsidP="008E72F2">
            <w:pPr>
              <w:numPr>
                <w:ilvl w:val="0"/>
                <w:numId w:val="15"/>
              </w:numPr>
              <w:shd w:val="clear" w:color="auto" w:fill="FFFFFF"/>
              <w:rPr>
                <w:rFonts w:ascii="Calibri" w:hAnsi="Calibri"/>
                <w:color w:val="000000" w:themeColor="text1"/>
              </w:rPr>
            </w:pPr>
            <w:r w:rsidRPr="000B5EF1">
              <w:rPr>
                <w:rFonts w:ascii="Calibri" w:hAnsi="Calibri"/>
                <w:color w:val="000000" w:themeColor="text1"/>
                <w:szCs w:val="22"/>
              </w:rPr>
              <w:t xml:space="preserve">Experience with Open source frameworks using </w:t>
            </w:r>
            <w:r w:rsidRPr="000B5EF1">
              <w:rPr>
                <w:rFonts w:ascii="Calibri" w:hAnsi="Calibri"/>
                <w:b/>
                <w:color w:val="000000" w:themeColor="text1"/>
                <w:szCs w:val="22"/>
              </w:rPr>
              <w:t>Struts</w:t>
            </w:r>
            <w:r w:rsidRPr="000B5EF1">
              <w:rPr>
                <w:rFonts w:ascii="Calibri" w:hAnsi="Calibri"/>
                <w:color w:val="000000" w:themeColor="text1"/>
                <w:szCs w:val="22"/>
              </w:rPr>
              <w:t xml:space="preserve">, </w:t>
            </w:r>
            <w:r w:rsidRPr="000B5EF1">
              <w:rPr>
                <w:rFonts w:ascii="Calibri" w:hAnsi="Calibri"/>
                <w:b/>
                <w:color w:val="000000" w:themeColor="text1"/>
                <w:szCs w:val="22"/>
              </w:rPr>
              <w:t>SpringBatch</w:t>
            </w:r>
            <w:r w:rsidRPr="000B5EF1">
              <w:rPr>
                <w:rFonts w:ascii="Calibri" w:hAnsi="Calibri"/>
                <w:color w:val="000000" w:themeColor="text1"/>
                <w:szCs w:val="22"/>
              </w:rPr>
              <w:t xml:space="preserve">, and </w:t>
            </w:r>
            <w:r w:rsidRPr="000B5EF1">
              <w:rPr>
                <w:rFonts w:ascii="Calibri" w:hAnsi="Calibri"/>
                <w:b/>
                <w:color w:val="000000" w:themeColor="text1"/>
                <w:szCs w:val="22"/>
              </w:rPr>
              <w:t>Hibernate</w:t>
            </w:r>
            <w:r w:rsidRPr="000B5EF1">
              <w:rPr>
                <w:rFonts w:ascii="Calibri" w:hAnsi="Calibri"/>
                <w:color w:val="000000" w:themeColor="text1"/>
                <w:szCs w:val="22"/>
              </w:rPr>
              <w:t xml:space="preserve"> and used design patterns like </w:t>
            </w:r>
            <w:r w:rsidRPr="000B5EF1">
              <w:rPr>
                <w:rFonts w:ascii="Calibri" w:hAnsi="Calibri"/>
                <w:b/>
                <w:bCs/>
                <w:color w:val="000000" w:themeColor="text1"/>
                <w:szCs w:val="22"/>
                <w:bdr w:val="none" w:sz="0" w:space="0" w:color="auto" w:frame="1"/>
              </w:rPr>
              <w:t>Singleton, DAO, Factory, DTO, and MVC.</w:t>
            </w:r>
          </w:p>
          <w:p w:rsidR="00DF1055" w:rsidRPr="000B5EF1" w:rsidRDefault="00DF1055" w:rsidP="008E72F2">
            <w:pPr>
              <w:numPr>
                <w:ilvl w:val="0"/>
                <w:numId w:val="15"/>
              </w:numPr>
              <w:shd w:val="clear" w:color="auto" w:fill="FFFFFF"/>
              <w:rPr>
                <w:rFonts w:ascii="Calibri" w:hAnsi="Calibri"/>
                <w:color w:val="000000" w:themeColor="text1"/>
              </w:rPr>
            </w:pPr>
            <w:r w:rsidRPr="000B5EF1">
              <w:rPr>
                <w:rFonts w:ascii="Calibri" w:hAnsi="Calibri"/>
                <w:color w:val="000000" w:themeColor="text1"/>
              </w:rPr>
              <w:t xml:space="preserve">Expert level skills on </w:t>
            </w:r>
            <w:r w:rsidRPr="000B5EF1">
              <w:rPr>
                <w:rFonts w:ascii="Calibri" w:hAnsi="Calibri"/>
                <w:b/>
                <w:color w:val="000000" w:themeColor="text1"/>
              </w:rPr>
              <w:t>JQuery, JavaScript, VBScript, Perl, AJAX, Adobe Flex, Action Script, JSON, HTML, DHTML, CSS, Tiles, Tag Libraries.</w:t>
            </w:r>
          </w:p>
          <w:p w:rsidR="00DF1055" w:rsidRPr="000B5EF1" w:rsidRDefault="00DF1055" w:rsidP="008E72F2">
            <w:pPr>
              <w:numPr>
                <w:ilvl w:val="0"/>
                <w:numId w:val="15"/>
              </w:numPr>
              <w:rPr>
                <w:rFonts w:ascii="Calibri" w:hAnsi="Calibri"/>
                <w:bCs/>
                <w:color w:val="000000" w:themeColor="text1"/>
              </w:rPr>
            </w:pPr>
            <w:r w:rsidRPr="000B5EF1">
              <w:rPr>
                <w:rFonts w:ascii="Calibri" w:hAnsi="Calibri"/>
                <w:bCs/>
                <w:color w:val="000000" w:themeColor="text1"/>
                <w:szCs w:val="22"/>
              </w:rPr>
              <w:t>Implemented various Design patterns (</w:t>
            </w:r>
            <w:r w:rsidR="008E72F2">
              <w:rPr>
                <w:rFonts w:ascii="Calibri" w:hAnsi="Calibri"/>
                <w:b/>
                <w:bCs/>
                <w:color w:val="000000" w:themeColor="text1"/>
                <w:szCs w:val="22"/>
              </w:rPr>
              <w:t>Session Fac</w:t>
            </w:r>
            <w:r w:rsidRPr="000B5EF1">
              <w:rPr>
                <w:rFonts w:ascii="Calibri" w:hAnsi="Calibri"/>
                <w:b/>
                <w:bCs/>
                <w:color w:val="000000" w:themeColor="text1"/>
                <w:szCs w:val="22"/>
              </w:rPr>
              <w:t>ade</w:t>
            </w:r>
            <w:r w:rsidRPr="000B5EF1">
              <w:rPr>
                <w:rFonts w:ascii="Calibri" w:hAnsi="Calibri"/>
                <w:bCs/>
                <w:color w:val="000000" w:themeColor="text1"/>
                <w:szCs w:val="22"/>
              </w:rPr>
              <w:t xml:space="preserve">, </w:t>
            </w:r>
            <w:r w:rsidRPr="000B5EF1">
              <w:rPr>
                <w:rFonts w:ascii="Calibri" w:hAnsi="Calibri"/>
                <w:b/>
                <w:bCs/>
                <w:color w:val="000000" w:themeColor="text1"/>
                <w:szCs w:val="22"/>
              </w:rPr>
              <w:t>Value Object</w:t>
            </w:r>
            <w:r w:rsidRPr="000B5EF1">
              <w:rPr>
                <w:rFonts w:ascii="Calibri" w:hAnsi="Calibri"/>
                <w:bCs/>
                <w:color w:val="000000" w:themeColor="text1"/>
                <w:szCs w:val="22"/>
              </w:rPr>
              <w:t xml:space="preserve">, </w:t>
            </w:r>
            <w:r w:rsidRPr="000B5EF1">
              <w:rPr>
                <w:rFonts w:ascii="Calibri" w:hAnsi="Calibri"/>
                <w:b/>
                <w:bCs/>
                <w:color w:val="000000" w:themeColor="text1"/>
                <w:szCs w:val="22"/>
              </w:rPr>
              <w:t>DAO</w:t>
            </w:r>
            <w:r w:rsidRPr="000B5EF1">
              <w:rPr>
                <w:rFonts w:ascii="Calibri" w:hAnsi="Calibri"/>
                <w:bCs/>
                <w:color w:val="000000" w:themeColor="text1"/>
                <w:szCs w:val="22"/>
              </w:rPr>
              <w:t xml:space="preserve">, </w:t>
            </w:r>
            <w:r w:rsidRPr="000B5EF1">
              <w:rPr>
                <w:rFonts w:ascii="Calibri" w:hAnsi="Calibri"/>
                <w:b/>
                <w:bCs/>
                <w:color w:val="000000" w:themeColor="text1"/>
                <w:szCs w:val="22"/>
              </w:rPr>
              <w:t>DTO</w:t>
            </w:r>
            <w:r w:rsidRPr="000B5EF1">
              <w:rPr>
                <w:rFonts w:ascii="Calibri" w:hAnsi="Calibri"/>
                <w:bCs/>
                <w:color w:val="000000" w:themeColor="text1"/>
                <w:szCs w:val="22"/>
              </w:rPr>
              <w:t xml:space="preserve">, </w:t>
            </w:r>
            <w:r w:rsidRPr="000B5EF1">
              <w:rPr>
                <w:rFonts w:ascii="Calibri" w:hAnsi="Calibri"/>
                <w:b/>
                <w:bCs/>
                <w:color w:val="000000" w:themeColor="text1"/>
                <w:szCs w:val="22"/>
              </w:rPr>
              <w:t>Command</w:t>
            </w:r>
            <w:r w:rsidRPr="000B5EF1">
              <w:rPr>
                <w:rFonts w:ascii="Calibri" w:hAnsi="Calibri"/>
                <w:bCs/>
                <w:color w:val="000000" w:themeColor="text1"/>
                <w:szCs w:val="22"/>
              </w:rPr>
              <w:t xml:space="preserve">, </w:t>
            </w:r>
            <w:r w:rsidRPr="000B5EF1">
              <w:rPr>
                <w:rFonts w:ascii="Calibri" w:hAnsi="Calibri"/>
                <w:b/>
                <w:bCs/>
                <w:color w:val="000000" w:themeColor="text1"/>
                <w:szCs w:val="22"/>
              </w:rPr>
              <w:t>Singleton</w:t>
            </w:r>
            <w:r w:rsidRPr="000B5EF1">
              <w:rPr>
                <w:rFonts w:ascii="Calibri" w:hAnsi="Calibri"/>
                <w:bCs/>
                <w:color w:val="000000" w:themeColor="text1"/>
                <w:szCs w:val="22"/>
              </w:rPr>
              <w:t xml:space="preserve">, </w:t>
            </w:r>
            <w:r w:rsidRPr="000B5EF1">
              <w:rPr>
                <w:rFonts w:ascii="Calibri" w:hAnsi="Calibri"/>
                <w:b/>
                <w:bCs/>
                <w:color w:val="000000" w:themeColor="text1"/>
                <w:szCs w:val="22"/>
              </w:rPr>
              <w:t>Factory</w:t>
            </w:r>
            <w:r w:rsidRPr="000B5EF1">
              <w:rPr>
                <w:rFonts w:ascii="Calibri" w:hAnsi="Calibri"/>
                <w:bCs/>
                <w:color w:val="000000" w:themeColor="text1"/>
                <w:szCs w:val="22"/>
              </w:rPr>
              <w:t xml:space="preserve">, </w:t>
            </w:r>
            <w:r w:rsidRPr="000B5EF1">
              <w:rPr>
                <w:rFonts w:ascii="Calibri" w:hAnsi="Calibri"/>
                <w:b/>
                <w:bCs/>
                <w:color w:val="000000" w:themeColor="text1"/>
                <w:szCs w:val="22"/>
              </w:rPr>
              <w:t>Adapter, MVC, Service Locator</w:t>
            </w:r>
            <w:r w:rsidRPr="000B5EF1">
              <w:rPr>
                <w:rFonts w:ascii="Calibri" w:hAnsi="Calibri"/>
                <w:bCs/>
                <w:color w:val="000000" w:themeColor="text1"/>
                <w:szCs w:val="22"/>
              </w:rPr>
              <w:t>) using J2EE technologies.</w:t>
            </w:r>
          </w:p>
          <w:p w:rsidR="00DF1055" w:rsidRPr="000B5EF1" w:rsidRDefault="00DF1055" w:rsidP="008E72F2">
            <w:pPr>
              <w:numPr>
                <w:ilvl w:val="0"/>
                <w:numId w:val="15"/>
              </w:numPr>
              <w:rPr>
                <w:rFonts w:ascii="Calibri" w:hAnsi="Calibri"/>
                <w:bCs/>
                <w:color w:val="000000" w:themeColor="text1"/>
              </w:rPr>
            </w:pPr>
            <w:r w:rsidRPr="000B5EF1">
              <w:rPr>
                <w:rFonts w:ascii="Calibri" w:hAnsi="Calibri"/>
                <w:bCs/>
                <w:color w:val="000000" w:themeColor="text1"/>
                <w:szCs w:val="22"/>
              </w:rPr>
              <w:t xml:space="preserve">Experience in creating rules using Business Rules Engines: </w:t>
            </w:r>
            <w:r w:rsidRPr="000B5EF1">
              <w:rPr>
                <w:rFonts w:ascii="Calibri" w:hAnsi="Calibri"/>
                <w:b/>
                <w:bCs/>
                <w:color w:val="000000" w:themeColor="text1"/>
                <w:szCs w:val="22"/>
              </w:rPr>
              <w:t>Drools, ILOG.</w:t>
            </w:r>
          </w:p>
          <w:p w:rsidR="00DF1055" w:rsidRPr="000B5EF1" w:rsidRDefault="00DF1055" w:rsidP="008E72F2">
            <w:pPr>
              <w:numPr>
                <w:ilvl w:val="0"/>
                <w:numId w:val="15"/>
              </w:numPr>
              <w:contextualSpacing/>
              <w:rPr>
                <w:rFonts w:ascii="Calibri" w:hAnsi="Calibri"/>
                <w:color w:val="000000" w:themeColor="text1"/>
              </w:rPr>
            </w:pPr>
            <w:r w:rsidRPr="000B5EF1">
              <w:rPr>
                <w:rFonts w:ascii="Calibri" w:hAnsi="Calibri"/>
                <w:color w:val="000000" w:themeColor="text1"/>
                <w:szCs w:val="22"/>
              </w:rPr>
              <w:t xml:space="preserve">Proven experience in writing Queries, Stored Procedures, Triggers, Cursors, Functions and Packages using </w:t>
            </w:r>
            <w:r w:rsidRPr="000B5EF1">
              <w:rPr>
                <w:rFonts w:ascii="Calibri" w:hAnsi="Calibri"/>
                <w:b/>
                <w:color w:val="000000" w:themeColor="text1"/>
                <w:szCs w:val="22"/>
              </w:rPr>
              <w:t>TOAD.</w:t>
            </w:r>
          </w:p>
          <w:p w:rsidR="00DF1055" w:rsidRPr="000B5EF1" w:rsidRDefault="00DF1055" w:rsidP="008E72F2">
            <w:pPr>
              <w:numPr>
                <w:ilvl w:val="0"/>
                <w:numId w:val="15"/>
              </w:numPr>
              <w:rPr>
                <w:rFonts w:ascii="Calibri" w:hAnsi="Calibri"/>
                <w:bCs/>
                <w:color w:val="000000" w:themeColor="text1"/>
              </w:rPr>
            </w:pPr>
            <w:r w:rsidRPr="000B5EF1">
              <w:rPr>
                <w:rFonts w:ascii="Calibri" w:hAnsi="Calibri"/>
                <w:bCs/>
                <w:color w:val="000000" w:themeColor="text1"/>
                <w:szCs w:val="22"/>
              </w:rPr>
              <w:t xml:space="preserve">Experience in database modeling, design and development of </w:t>
            </w:r>
            <w:r w:rsidRPr="000B5EF1">
              <w:rPr>
                <w:rFonts w:ascii="Calibri" w:hAnsi="Calibri"/>
                <w:b/>
                <w:bCs/>
                <w:color w:val="000000" w:themeColor="text1"/>
                <w:szCs w:val="22"/>
              </w:rPr>
              <w:t>PL/SQL</w:t>
            </w:r>
            <w:r w:rsidR="00E45F66">
              <w:rPr>
                <w:rFonts w:ascii="Calibri" w:hAnsi="Calibri"/>
                <w:b/>
                <w:bCs/>
                <w:color w:val="000000" w:themeColor="text1"/>
                <w:szCs w:val="22"/>
              </w:rPr>
              <w:t xml:space="preserve"> </w:t>
            </w:r>
            <w:r w:rsidRPr="000B5EF1">
              <w:rPr>
                <w:rFonts w:ascii="Calibri" w:hAnsi="Calibri"/>
                <w:b/>
                <w:bCs/>
                <w:color w:val="000000" w:themeColor="text1"/>
                <w:szCs w:val="22"/>
              </w:rPr>
              <w:t>stored procedures</w:t>
            </w:r>
            <w:r w:rsidRPr="000B5EF1">
              <w:rPr>
                <w:rFonts w:ascii="Calibri" w:hAnsi="Calibri"/>
                <w:bCs/>
                <w:color w:val="000000" w:themeColor="text1"/>
                <w:szCs w:val="22"/>
              </w:rPr>
              <w:t xml:space="preserve">, </w:t>
            </w:r>
            <w:r w:rsidRPr="000B5EF1">
              <w:rPr>
                <w:rFonts w:ascii="Calibri" w:hAnsi="Calibri"/>
                <w:b/>
                <w:bCs/>
                <w:color w:val="000000" w:themeColor="text1"/>
                <w:szCs w:val="22"/>
              </w:rPr>
              <w:t>packages</w:t>
            </w:r>
            <w:r w:rsidRPr="000B5EF1">
              <w:rPr>
                <w:rFonts w:ascii="Calibri" w:hAnsi="Calibri"/>
                <w:bCs/>
                <w:color w:val="000000" w:themeColor="text1"/>
                <w:szCs w:val="22"/>
              </w:rPr>
              <w:t xml:space="preserve"> in relational databases: </w:t>
            </w:r>
            <w:r w:rsidRPr="000B5EF1">
              <w:rPr>
                <w:rFonts w:ascii="Calibri" w:hAnsi="Calibri"/>
                <w:b/>
                <w:bCs/>
                <w:color w:val="000000" w:themeColor="text1"/>
                <w:szCs w:val="22"/>
              </w:rPr>
              <w:t>Oracle 9i/10g</w:t>
            </w:r>
            <w:r w:rsidRPr="000B5EF1">
              <w:rPr>
                <w:rFonts w:ascii="Calibri" w:hAnsi="Calibri"/>
                <w:bCs/>
                <w:color w:val="000000" w:themeColor="text1"/>
                <w:szCs w:val="22"/>
              </w:rPr>
              <w:t xml:space="preserve">, </w:t>
            </w:r>
            <w:r w:rsidRPr="000B5EF1">
              <w:rPr>
                <w:rFonts w:ascii="Calibri" w:hAnsi="Calibri"/>
                <w:b/>
                <w:bCs/>
                <w:color w:val="000000" w:themeColor="text1"/>
                <w:szCs w:val="22"/>
              </w:rPr>
              <w:t>IBM DB2</w:t>
            </w:r>
            <w:r w:rsidRPr="000B5EF1">
              <w:rPr>
                <w:rFonts w:ascii="Calibri" w:hAnsi="Calibri"/>
                <w:bCs/>
                <w:color w:val="000000" w:themeColor="text1"/>
                <w:szCs w:val="22"/>
              </w:rPr>
              <w:t>, M</w:t>
            </w:r>
            <w:r w:rsidRPr="000B5EF1">
              <w:rPr>
                <w:rFonts w:ascii="Calibri" w:hAnsi="Calibri"/>
                <w:b/>
                <w:bCs/>
                <w:color w:val="000000" w:themeColor="text1"/>
                <w:szCs w:val="22"/>
              </w:rPr>
              <w:t>ySQL, Sybase</w:t>
            </w:r>
            <w:r w:rsidRPr="000B5EF1">
              <w:rPr>
                <w:rFonts w:ascii="Calibri" w:hAnsi="Calibri"/>
                <w:bCs/>
                <w:color w:val="000000" w:themeColor="text1"/>
                <w:szCs w:val="22"/>
              </w:rPr>
              <w:t xml:space="preserve">, </w:t>
            </w:r>
            <w:r w:rsidRPr="000B5EF1">
              <w:rPr>
                <w:rFonts w:ascii="Calibri" w:hAnsi="Calibri"/>
                <w:b/>
                <w:bCs/>
                <w:color w:val="000000" w:themeColor="text1"/>
                <w:szCs w:val="22"/>
              </w:rPr>
              <w:t>SQL Server 2000</w:t>
            </w:r>
            <w:r w:rsidRPr="000B5EF1">
              <w:rPr>
                <w:rFonts w:ascii="Calibri" w:hAnsi="Calibri"/>
                <w:bCs/>
                <w:color w:val="000000" w:themeColor="text1"/>
                <w:szCs w:val="22"/>
              </w:rPr>
              <w:t>.</w:t>
            </w:r>
          </w:p>
          <w:p w:rsidR="00DF1055" w:rsidRPr="000B5EF1" w:rsidRDefault="00DF1055" w:rsidP="00AA434A">
            <w:pPr>
              <w:numPr>
                <w:ilvl w:val="0"/>
                <w:numId w:val="15"/>
              </w:numPr>
              <w:rPr>
                <w:rFonts w:ascii="Calibri" w:hAnsi="Calibri"/>
                <w:bCs/>
                <w:color w:val="000000" w:themeColor="text1"/>
              </w:rPr>
            </w:pPr>
            <w:r w:rsidRPr="000B5EF1">
              <w:rPr>
                <w:rFonts w:ascii="Calibri" w:hAnsi="Calibri"/>
                <w:bCs/>
                <w:color w:val="000000" w:themeColor="text1"/>
                <w:szCs w:val="22"/>
              </w:rPr>
              <w:t xml:space="preserve">Knowledge on </w:t>
            </w:r>
            <w:r w:rsidRPr="000B5EF1">
              <w:rPr>
                <w:rFonts w:ascii="Calibri" w:hAnsi="Calibri"/>
                <w:b/>
                <w:bCs/>
                <w:color w:val="000000" w:themeColor="text1"/>
                <w:szCs w:val="22"/>
              </w:rPr>
              <w:t>HBASE</w:t>
            </w:r>
            <w:r w:rsidRPr="000B5EF1">
              <w:rPr>
                <w:rFonts w:ascii="Calibri" w:hAnsi="Calibri"/>
                <w:bCs/>
                <w:color w:val="000000" w:themeColor="text1"/>
                <w:szCs w:val="22"/>
              </w:rPr>
              <w:t xml:space="preserve">, </w:t>
            </w:r>
            <w:r w:rsidRPr="000B5EF1">
              <w:rPr>
                <w:rFonts w:ascii="Calibri" w:hAnsi="Calibri"/>
                <w:b/>
                <w:bCs/>
                <w:color w:val="000000" w:themeColor="text1"/>
                <w:szCs w:val="22"/>
              </w:rPr>
              <w:t xml:space="preserve">Cassandra, MongoDB </w:t>
            </w:r>
            <w:r w:rsidRPr="000B5EF1">
              <w:rPr>
                <w:rFonts w:ascii="Calibri" w:hAnsi="Calibri"/>
                <w:bCs/>
                <w:color w:val="000000" w:themeColor="text1"/>
                <w:szCs w:val="22"/>
              </w:rPr>
              <w:t>database as part of Open Source participation.</w:t>
            </w:r>
          </w:p>
          <w:p w:rsidR="00DF1055" w:rsidRPr="000B5EF1" w:rsidRDefault="00DF1055" w:rsidP="00AA434A">
            <w:pPr>
              <w:numPr>
                <w:ilvl w:val="0"/>
                <w:numId w:val="15"/>
              </w:numPr>
              <w:rPr>
                <w:rFonts w:ascii="Calibri" w:hAnsi="Calibri"/>
                <w:bCs/>
                <w:color w:val="000000" w:themeColor="text1"/>
              </w:rPr>
            </w:pPr>
            <w:r w:rsidRPr="000B5EF1">
              <w:rPr>
                <w:rFonts w:ascii="Calibri" w:hAnsi="Calibri"/>
                <w:bCs/>
                <w:color w:val="000000" w:themeColor="text1"/>
              </w:rPr>
              <w:t>E</w:t>
            </w:r>
            <w:r w:rsidRPr="000B5EF1">
              <w:rPr>
                <w:rFonts w:ascii="Calibri" w:hAnsi="Calibri"/>
                <w:color w:val="000000" w:themeColor="text1"/>
              </w:rPr>
              <w:t xml:space="preserve">xtensively worked with different operating systems like </w:t>
            </w:r>
            <w:r w:rsidRPr="000B5EF1">
              <w:rPr>
                <w:rFonts w:ascii="Calibri" w:hAnsi="Calibri"/>
                <w:b/>
                <w:bCs/>
                <w:color w:val="000000" w:themeColor="text1"/>
              </w:rPr>
              <w:t xml:space="preserve">Windows 98/2000/NT/XP, UNIX </w:t>
            </w:r>
            <w:r w:rsidRPr="000B5EF1">
              <w:rPr>
                <w:rFonts w:ascii="Calibri" w:hAnsi="Calibri"/>
                <w:b/>
                <w:color w:val="000000" w:themeColor="text1"/>
              </w:rPr>
              <w:t xml:space="preserve">and </w:t>
            </w:r>
            <w:r w:rsidRPr="000B5EF1">
              <w:rPr>
                <w:rFonts w:ascii="Calibri" w:hAnsi="Calibri"/>
                <w:b/>
                <w:bCs/>
                <w:color w:val="000000" w:themeColor="text1"/>
              </w:rPr>
              <w:t>LINUX</w:t>
            </w:r>
            <w:r w:rsidRPr="000B5EF1">
              <w:rPr>
                <w:rFonts w:ascii="Calibri" w:hAnsi="Calibri"/>
                <w:b/>
                <w:color w:val="000000" w:themeColor="text1"/>
              </w:rPr>
              <w:t xml:space="preserve">. </w:t>
            </w:r>
            <w:r w:rsidRPr="000B5EF1">
              <w:rPr>
                <w:rFonts w:ascii="Calibri" w:hAnsi="Calibri"/>
                <w:color w:val="000000" w:themeColor="text1"/>
              </w:rPr>
              <w:t xml:space="preserve">Worked on Grid Controls, Pie Charts and other Swing Components Expert level skills on </w:t>
            </w:r>
            <w:r w:rsidRPr="000B5EF1">
              <w:rPr>
                <w:rFonts w:ascii="Calibri" w:hAnsi="Calibri"/>
                <w:b/>
                <w:color w:val="000000" w:themeColor="text1"/>
              </w:rPr>
              <w:t>JQuery, JavaScript, VBScript, Perl, AJAX, Adobe Flex, Action Script, JSON, HTML, DHTML, CSS, Tiles, Tag Libraries.</w:t>
            </w:r>
          </w:p>
          <w:p w:rsidR="00DF1055" w:rsidRPr="000B5EF1" w:rsidRDefault="00DF1055" w:rsidP="00AA434A">
            <w:pPr>
              <w:numPr>
                <w:ilvl w:val="0"/>
                <w:numId w:val="15"/>
              </w:numPr>
              <w:rPr>
                <w:rFonts w:ascii="Calibri" w:hAnsi="Calibri"/>
                <w:bCs/>
                <w:color w:val="000000" w:themeColor="text1"/>
              </w:rPr>
            </w:pPr>
            <w:r w:rsidRPr="000B5EF1">
              <w:rPr>
                <w:rFonts w:ascii="Calibri" w:hAnsi="Calibri"/>
                <w:color w:val="000000" w:themeColor="text1"/>
                <w:szCs w:val="22"/>
                <w:lang w:eastAsia="en-IN"/>
              </w:rPr>
              <w:t xml:space="preserve">Expertise in </w:t>
            </w:r>
            <w:r w:rsidRPr="000B5EF1">
              <w:rPr>
                <w:rFonts w:ascii="Calibri" w:hAnsi="Calibri"/>
                <w:b/>
                <w:bCs/>
                <w:color w:val="000000" w:themeColor="text1"/>
                <w:szCs w:val="22"/>
                <w:lang w:eastAsia="en-IN"/>
              </w:rPr>
              <w:t xml:space="preserve">debugging </w:t>
            </w:r>
            <w:r w:rsidRPr="000B5EF1">
              <w:rPr>
                <w:rFonts w:ascii="Calibri" w:hAnsi="Calibri"/>
                <w:color w:val="000000" w:themeColor="text1"/>
                <w:szCs w:val="22"/>
                <w:lang w:eastAsia="en-IN"/>
              </w:rPr>
              <w:t xml:space="preserve">and troubleshooting existing code using </w:t>
            </w:r>
            <w:r w:rsidRPr="000B5EF1">
              <w:rPr>
                <w:rFonts w:ascii="Calibri" w:hAnsi="Calibri"/>
                <w:b/>
                <w:bCs/>
                <w:color w:val="000000" w:themeColor="text1"/>
                <w:szCs w:val="22"/>
                <w:lang w:eastAsia="en-IN"/>
              </w:rPr>
              <w:t xml:space="preserve">Firebug </w:t>
            </w:r>
            <w:r w:rsidRPr="000B5EF1">
              <w:rPr>
                <w:rFonts w:ascii="Calibri" w:hAnsi="Calibri"/>
                <w:color w:val="000000" w:themeColor="text1"/>
                <w:szCs w:val="22"/>
                <w:lang w:eastAsia="en-IN"/>
              </w:rPr>
              <w:t xml:space="preserve">and </w:t>
            </w:r>
            <w:r w:rsidRPr="000B5EF1">
              <w:rPr>
                <w:rFonts w:ascii="Calibri" w:hAnsi="Calibri"/>
                <w:b/>
                <w:bCs/>
                <w:color w:val="000000" w:themeColor="text1"/>
                <w:szCs w:val="22"/>
                <w:lang w:eastAsia="en-IN"/>
              </w:rPr>
              <w:t>Developer Tools.</w:t>
            </w:r>
            <w:r w:rsidRPr="000B5EF1">
              <w:rPr>
                <w:rFonts w:ascii="Calibri" w:hAnsi="Calibri"/>
                <w:color w:val="000000" w:themeColor="text1"/>
              </w:rPr>
              <w:t xml:space="preserve"> Smoke Test and Acceptance Testing with </w:t>
            </w:r>
            <w:r w:rsidRPr="000B5EF1">
              <w:rPr>
                <w:rFonts w:ascii="Calibri" w:hAnsi="Calibri"/>
                <w:b/>
                <w:color w:val="000000" w:themeColor="text1"/>
              </w:rPr>
              <w:t>Selenium</w:t>
            </w:r>
            <w:r w:rsidRPr="000B5EF1">
              <w:rPr>
                <w:rFonts w:ascii="Calibri" w:hAnsi="Calibri"/>
                <w:color w:val="000000" w:themeColor="text1"/>
              </w:rPr>
              <w:t xml:space="preserve"> in multiple Java and javascript platforms. </w:t>
            </w:r>
          </w:p>
          <w:p w:rsidR="00DF1055" w:rsidRPr="000B5EF1" w:rsidRDefault="00DF1055" w:rsidP="00AA434A">
            <w:pPr>
              <w:numPr>
                <w:ilvl w:val="0"/>
                <w:numId w:val="15"/>
              </w:numPr>
              <w:rPr>
                <w:rFonts w:ascii="Calibri" w:hAnsi="Calibri"/>
                <w:bCs/>
                <w:color w:val="000000" w:themeColor="text1"/>
              </w:rPr>
            </w:pPr>
            <w:r w:rsidRPr="000B5EF1">
              <w:rPr>
                <w:rFonts w:ascii="Calibri" w:hAnsi="Calibri"/>
                <w:color w:val="000000" w:themeColor="text1"/>
              </w:rPr>
              <w:t xml:space="preserve">Familiar with </w:t>
            </w:r>
            <w:r w:rsidRPr="000B5EF1">
              <w:rPr>
                <w:rFonts w:ascii="Calibri" w:hAnsi="Calibri"/>
                <w:b/>
                <w:color w:val="000000" w:themeColor="text1"/>
              </w:rPr>
              <w:t>Cucumber, Selenium Web Driver, Selenium</w:t>
            </w:r>
            <w:r w:rsidRPr="000B5EF1">
              <w:rPr>
                <w:rFonts w:ascii="Calibri" w:hAnsi="Calibri"/>
                <w:color w:val="000000" w:themeColor="text1"/>
              </w:rPr>
              <w:t xml:space="preserve"> commands and </w:t>
            </w:r>
            <w:r w:rsidRPr="000B5EF1">
              <w:rPr>
                <w:rFonts w:ascii="Calibri" w:hAnsi="Calibri"/>
                <w:b/>
                <w:color w:val="000000" w:themeColor="text1"/>
              </w:rPr>
              <w:t>x-path</w:t>
            </w:r>
            <w:r w:rsidRPr="000B5EF1">
              <w:rPr>
                <w:rFonts w:ascii="Calibri" w:hAnsi="Calibri"/>
                <w:color w:val="000000" w:themeColor="text1"/>
              </w:rPr>
              <w:t xml:space="preserve">. </w:t>
            </w:r>
            <w:r w:rsidRPr="000B5EF1">
              <w:rPr>
                <w:rStyle w:val="apple-style-span"/>
                <w:rFonts w:ascii="Calibri" w:eastAsia="MS Mincho" w:hAnsi="Calibri"/>
                <w:color w:val="000000" w:themeColor="text1"/>
              </w:rPr>
              <w:t>Implementing</w:t>
            </w:r>
            <w:r w:rsidRPr="000B5EF1">
              <w:rPr>
                <w:rStyle w:val="apple-style-span"/>
                <w:rFonts w:ascii="Calibri" w:eastAsia="MS Mincho" w:hAnsi="Calibri"/>
                <w:b/>
                <w:color w:val="000000" w:themeColor="text1"/>
              </w:rPr>
              <w:t xml:space="preserve"> AngularJS and Node.JS with Spring MVC as model component.</w:t>
            </w:r>
            <w:r w:rsidR="00E45F66">
              <w:rPr>
                <w:rStyle w:val="apple-style-span"/>
                <w:rFonts w:ascii="Calibri" w:eastAsia="MS Mincho" w:hAnsi="Calibri"/>
                <w:b/>
                <w:color w:val="000000" w:themeColor="text1"/>
              </w:rPr>
              <w:t xml:space="preserve"> </w:t>
            </w:r>
            <w:r w:rsidRPr="000B5EF1">
              <w:rPr>
                <w:rStyle w:val="apple-style-span"/>
                <w:rFonts w:ascii="Calibri" w:eastAsia="MS Mincho" w:hAnsi="Calibri"/>
                <w:color w:val="000000" w:themeColor="text1"/>
              </w:rPr>
              <w:t>Developing</w:t>
            </w:r>
            <w:r w:rsidRPr="000B5EF1">
              <w:rPr>
                <w:rStyle w:val="apple-style-span"/>
                <w:rFonts w:ascii="Calibri" w:eastAsia="MS Mincho" w:hAnsi="Calibri"/>
                <w:b/>
                <w:color w:val="000000" w:themeColor="text1"/>
              </w:rPr>
              <w:t xml:space="preserve"> custom AngularJS directives, tags and integrated with spring forms.</w:t>
            </w:r>
          </w:p>
          <w:p w:rsidR="00DF1055" w:rsidRPr="000B5EF1" w:rsidRDefault="00DF1055" w:rsidP="00AA434A">
            <w:pPr>
              <w:widowControl w:val="0"/>
              <w:numPr>
                <w:ilvl w:val="0"/>
                <w:numId w:val="15"/>
              </w:numPr>
              <w:overflowPunct w:val="0"/>
              <w:autoSpaceDE w:val="0"/>
              <w:autoSpaceDN w:val="0"/>
              <w:adjustRightInd w:val="0"/>
              <w:textAlignment w:val="baseline"/>
              <w:rPr>
                <w:rFonts w:ascii="Calibri" w:hAnsi="Calibri"/>
                <w:bCs/>
                <w:color w:val="000000" w:themeColor="text1"/>
              </w:rPr>
            </w:pPr>
            <w:r w:rsidRPr="000B5EF1">
              <w:rPr>
                <w:rFonts w:ascii="Calibri" w:hAnsi="Calibri"/>
                <w:bCs/>
                <w:color w:val="000000" w:themeColor="text1"/>
                <w:szCs w:val="22"/>
              </w:rPr>
              <w:t xml:space="preserve">Experience in mentoring junior developers &amp; troubleshooting. </w:t>
            </w:r>
          </w:p>
          <w:p w:rsidR="00DF1055" w:rsidRPr="000B5EF1" w:rsidRDefault="00DF1055" w:rsidP="00AA434A">
            <w:pPr>
              <w:ind w:firstLine="360"/>
              <w:rPr>
                <w:rFonts w:ascii="Calibri" w:hAnsi="Calibri" w:cs="Arial"/>
                <w:color w:val="000000" w:themeColor="text1"/>
              </w:rPr>
            </w:pPr>
          </w:p>
          <w:p w:rsidR="00DF1055" w:rsidRPr="000B5EF1" w:rsidRDefault="00DF1055" w:rsidP="00AA434A">
            <w:pPr>
              <w:ind w:firstLine="360"/>
              <w:rPr>
                <w:rFonts w:ascii="Calibri" w:hAnsi="Calibri" w:cs="Arial"/>
                <w:color w:val="000000" w:themeColor="text1"/>
              </w:rPr>
            </w:pPr>
          </w:p>
          <w:p w:rsidR="00DF1055" w:rsidRPr="000B5EF1" w:rsidRDefault="00DF1055" w:rsidP="00AA434A">
            <w:pPr>
              <w:ind w:left="360"/>
              <w:contextualSpacing/>
              <w:rPr>
                <w:rFonts w:ascii="Calibri" w:hAnsi="Calibri"/>
                <w:color w:val="000000" w:themeColor="text1"/>
              </w:rPr>
            </w:pPr>
          </w:p>
        </w:tc>
      </w:tr>
    </w:tbl>
    <w:p w:rsidR="00DF1055" w:rsidRPr="003360A1" w:rsidRDefault="001B4C68" w:rsidP="003360A1">
      <w:pPr>
        <w:pStyle w:val="SectionTitle"/>
      </w:pPr>
      <w:r>
        <w:rPr>
          <w:noProof/>
        </w:rPr>
        <w:lastRenderedPageBreak/>
        <w:pict>
          <v:line id="Straight Connector 3" o:spid="_x0000_s1027" style="position:absolute;z-index:251661312;visibility:visible;mso-position-horizontal-relative:text;mso-position-vertical-relative:text;mso-width-relative:margin" from="-40.7pt,-24.75pt" to="580.0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" strokecolor="black [3213]">
            <v:stroke joinstyle="miter"/>
          </v:line>
        </w:pict>
      </w:r>
      <w:r w:rsidR="00DF1055" w:rsidRPr="003360A1">
        <w:t xml:space="preserve">CHRONOLOGICAL SUMMARY of Experience: </w:t>
      </w:r>
    </w:p>
    <w:p w:rsidR="00DF1055" w:rsidRPr="00B61F92" w:rsidRDefault="00DF1055" w:rsidP="00DF1055"/>
    <w:p w:rsidR="00DF1055" w:rsidRPr="0074732C" w:rsidRDefault="00DF1055" w:rsidP="00DF1055">
      <w:pPr>
        <w:ind w:right="-90"/>
        <w:rPr>
          <w:rFonts w:ascii="Calibri" w:hAnsi="Calibri"/>
          <w:b/>
          <w:color w:val="000000" w:themeColor="text1"/>
          <w:sz w:val="24"/>
        </w:rPr>
      </w:pPr>
      <w:r w:rsidRPr="0074732C">
        <w:rPr>
          <w:rFonts w:ascii="Calibri" w:hAnsi="Calibri"/>
          <w:b/>
          <w:color w:val="000000" w:themeColor="text1"/>
          <w:sz w:val="24"/>
        </w:rPr>
        <w:t>Capital one, Richmond, Virginia, VA</w:t>
      </w:r>
    </w:p>
    <w:p w:rsidR="00DF1055" w:rsidRPr="0074732C" w:rsidRDefault="00DF1055" w:rsidP="00DF1055">
      <w:pPr>
        <w:shd w:val="clear" w:color="auto" w:fill="FFFFFF"/>
        <w:rPr>
          <w:rFonts w:ascii="Calibri" w:hAnsi="Calibri"/>
          <w:b/>
          <w:bCs/>
          <w:color w:val="000000" w:themeColor="text1"/>
          <w:sz w:val="24"/>
          <w:lang w:val="en-IN"/>
        </w:rPr>
      </w:pPr>
      <w:r w:rsidRPr="0074732C">
        <w:rPr>
          <w:rFonts w:ascii="Calibri" w:hAnsi="Calibri"/>
          <w:b/>
          <w:bCs/>
          <w:color w:val="000000" w:themeColor="text1"/>
          <w:sz w:val="24"/>
          <w:lang w:val="en-IN"/>
        </w:rPr>
        <w:t xml:space="preserve">Sr. Full Stack Developer </w:t>
      </w:r>
      <w:r w:rsidRPr="0074732C">
        <w:rPr>
          <w:rFonts w:ascii="Calibri" w:hAnsi="Calibri"/>
          <w:b/>
          <w:bCs/>
          <w:color w:val="000000" w:themeColor="text1"/>
          <w:sz w:val="24"/>
          <w:lang w:val="en-IN"/>
        </w:rPr>
        <w:tab/>
      </w:r>
      <w:r w:rsidRPr="0074732C">
        <w:rPr>
          <w:rFonts w:ascii="Calibri" w:hAnsi="Calibri"/>
          <w:b/>
          <w:bCs/>
          <w:color w:val="000000" w:themeColor="text1"/>
          <w:sz w:val="24"/>
          <w:lang w:val="en-IN"/>
        </w:rPr>
        <w:tab/>
      </w:r>
      <w:r w:rsidRPr="0074732C">
        <w:rPr>
          <w:rFonts w:ascii="Calibri" w:hAnsi="Calibri"/>
          <w:b/>
          <w:bCs/>
          <w:color w:val="000000" w:themeColor="text1"/>
          <w:sz w:val="24"/>
          <w:lang w:val="en-IN"/>
        </w:rPr>
        <w:tab/>
      </w:r>
      <w:r w:rsidRPr="0074732C">
        <w:rPr>
          <w:rFonts w:ascii="Calibri" w:hAnsi="Calibri"/>
          <w:b/>
          <w:bCs/>
          <w:color w:val="000000" w:themeColor="text1"/>
          <w:sz w:val="24"/>
          <w:lang w:val="en-IN"/>
        </w:rPr>
        <w:tab/>
      </w:r>
      <w:r w:rsidRPr="0074732C">
        <w:rPr>
          <w:rFonts w:ascii="Calibri" w:hAnsi="Calibri"/>
          <w:b/>
          <w:bCs/>
          <w:color w:val="000000" w:themeColor="text1"/>
          <w:sz w:val="24"/>
          <w:lang w:val="en-IN"/>
        </w:rPr>
        <w:tab/>
      </w:r>
      <w:r w:rsidRPr="0074732C">
        <w:rPr>
          <w:rFonts w:ascii="Calibri" w:hAnsi="Calibri"/>
          <w:b/>
          <w:bCs/>
          <w:color w:val="000000" w:themeColor="text1"/>
          <w:sz w:val="24"/>
          <w:lang w:val="en-IN"/>
        </w:rPr>
        <w:tab/>
      </w:r>
      <w:r w:rsidRPr="0074732C">
        <w:rPr>
          <w:rFonts w:ascii="Calibri" w:hAnsi="Calibri"/>
          <w:b/>
          <w:bCs/>
          <w:color w:val="000000" w:themeColor="text1"/>
          <w:sz w:val="24"/>
          <w:lang w:val="en-IN"/>
        </w:rPr>
        <w:tab/>
      </w:r>
      <w:r w:rsidRPr="0074732C">
        <w:rPr>
          <w:rFonts w:ascii="Calibri" w:hAnsi="Calibri"/>
          <w:b/>
          <w:bCs/>
          <w:color w:val="000000" w:themeColor="text1"/>
          <w:sz w:val="24"/>
          <w:lang w:val="en-IN"/>
        </w:rPr>
        <w:tab/>
      </w:r>
      <w:r w:rsidRPr="0074732C">
        <w:rPr>
          <w:rFonts w:ascii="Calibri" w:hAnsi="Calibri"/>
          <w:b/>
          <w:bCs/>
          <w:color w:val="000000" w:themeColor="text1"/>
          <w:sz w:val="24"/>
          <w:lang w:val="en-IN"/>
        </w:rPr>
        <w:tab/>
        <w:t xml:space="preserve">March 2015- Present </w:t>
      </w:r>
    </w:p>
    <w:p w:rsidR="00DF1055" w:rsidRPr="000B5EF1" w:rsidRDefault="00DF1055" w:rsidP="00DF1055">
      <w:pPr>
        <w:shd w:val="clear" w:color="auto" w:fill="FFFFFF"/>
        <w:rPr>
          <w:rFonts w:ascii="Calibri" w:hAnsi="Calibri"/>
          <w:b/>
          <w:bCs/>
          <w:color w:val="000000" w:themeColor="text1"/>
          <w:szCs w:val="22"/>
          <w:u w:val="single"/>
          <w:lang w:val="en-IN"/>
        </w:rPr>
      </w:pPr>
    </w:p>
    <w:p w:rsidR="00DF1055" w:rsidRPr="0074732C" w:rsidRDefault="00DF1055" w:rsidP="00DF1055">
      <w:pPr>
        <w:shd w:val="clear" w:color="auto" w:fill="FFFFFF"/>
        <w:rPr>
          <w:rFonts w:ascii="Calibri" w:hAnsi="Calibri"/>
          <w:i/>
          <w:color w:val="000000" w:themeColor="text1"/>
          <w:sz w:val="24"/>
        </w:rPr>
      </w:pPr>
      <w:r w:rsidRPr="0074732C">
        <w:rPr>
          <w:rFonts w:ascii="Calibri" w:hAnsi="Calibri"/>
          <w:b/>
          <w:bCs/>
          <w:i/>
          <w:color w:val="000000" w:themeColor="text1"/>
          <w:sz w:val="24"/>
          <w:u w:val="single"/>
          <w:lang w:val="en-IN"/>
        </w:rPr>
        <w:t>Description:</w:t>
      </w:r>
    </w:p>
    <w:p w:rsidR="00DF1055" w:rsidRPr="000B5EF1" w:rsidRDefault="00DF1055" w:rsidP="00DF1055">
      <w:pPr>
        <w:shd w:val="clear" w:color="auto" w:fill="FFFFFF"/>
        <w:ind w:firstLine="720"/>
        <w:jc w:val="both"/>
        <w:rPr>
          <w:rFonts w:ascii="Calibri" w:hAnsi="Calibri"/>
          <w:color w:val="000000" w:themeColor="text1"/>
          <w:szCs w:val="22"/>
          <w:shd w:val="clear" w:color="auto" w:fill="FFFFFF"/>
        </w:rPr>
      </w:pPr>
    </w:p>
    <w:p w:rsidR="00DF1055" w:rsidRPr="00D21559" w:rsidRDefault="00DF1055" w:rsidP="00DF1055">
      <w:pPr>
        <w:pStyle w:val="guru"/>
        <w:ind w:firstLine="720"/>
        <w:rPr>
          <w:rFonts w:eastAsiaTheme="minorHAnsi"/>
        </w:rPr>
      </w:pPr>
      <w:r w:rsidRPr="00D21559">
        <w:t>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the services were developed maintained and tested for the devices and the web. We worked on the architectures, services and the front end UI for each of the applications.</w:t>
      </w:r>
    </w:p>
    <w:p w:rsidR="00DF1055" w:rsidRPr="000B5EF1" w:rsidRDefault="00DF1055" w:rsidP="00DF1055">
      <w:pPr>
        <w:shd w:val="clear" w:color="auto" w:fill="FFFFFF"/>
        <w:ind w:firstLine="720"/>
        <w:jc w:val="both"/>
        <w:rPr>
          <w:rFonts w:ascii="Calibri" w:hAnsi="Calibri"/>
          <w:color w:val="000000" w:themeColor="text1"/>
          <w:szCs w:val="22"/>
          <w:shd w:val="clear" w:color="auto" w:fill="FFFFFF"/>
        </w:rPr>
      </w:pPr>
    </w:p>
    <w:p w:rsidR="00DF1055" w:rsidRPr="000B5EF1" w:rsidRDefault="00DF1055" w:rsidP="00DF1055">
      <w:pPr>
        <w:pStyle w:val="msonormalcxspmiddlecxspmiddlecxspmiddlecxspmiddle"/>
        <w:tabs>
          <w:tab w:val="left" w:pos="2520"/>
          <w:tab w:val="left" w:pos="2898"/>
          <w:tab w:val="left" w:pos="8838"/>
        </w:tabs>
        <w:spacing w:before="0" w:beforeAutospacing="0" w:after="0" w:afterAutospacing="0"/>
        <w:contextualSpacing/>
        <w:outlineLvl w:val="0"/>
        <w:rPr>
          <w:rFonts w:ascii="Calibri" w:hAnsi="Calibri"/>
          <w:color w:val="000000" w:themeColor="text1"/>
          <w:sz w:val="22"/>
          <w:szCs w:val="22"/>
          <w:lang w:val="en-GB"/>
        </w:rPr>
      </w:pPr>
      <w:r w:rsidRPr="0074732C">
        <w:rPr>
          <w:rFonts w:ascii="Calibri" w:eastAsia="Calibri" w:hAnsi="Calibri"/>
          <w:b/>
          <w:i/>
          <w:color w:val="000000" w:themeColor="text1"/>
          <w:u w:val="single"/>
        </w:rPr>
        <w:t>Environment:</w:t>
      </w:r>
      <w:r w:rsidRPr="000B5EF1">
        <w:rPr>
          <w:rFonts w:ascii="Calibri" w:hAnsi="Calibri"/>
          <w:b/>
          <w:color w:val="000000" w:themeColor="text1"/>
          <w:sz w:val="22"/>
          <w:szCs w:val="22"/>
        </w:rPr>
        <w:t>J2EE, Spring framework 4.2.1/4.3, Spring MVC, Spring Batch 3.0, Spring Security, Hibernate 4.x, jQuery,</w:t>
      </w:r>
      <w:r w:rsidR="00281528">
        <w:rPr>
          <w:rFonts w:ascii="Calibri" w:hAnsi="Calibri"/>
          <w:b/>
          <w:color w:val="000000" w:themeColor="text1"/>
          <w:sz w:val="22"/>
          <w:szCs w:val="22"/>
        </w:rPr>
        <w:t xml:space="preserve"> JSON, JSF, Servlets 2.3,</w:t>
      </w:r>
      <w:r w:rsidRPr="000B5EF1">
        <w:rPr>
          <w:rFonts w:ascii="Calibri" w:hAnsi="Calibri"/>
          <w:b/>
          <w:color w:val="000000" w:themeColor="text1"/>
          <w:sz w:val="22"/>
          <w:szCs w:val="22"/>
        </w:rPr>
        <w:t xml:space="preserve"> JDBC, AJAX, GWT, Web servi</w:t>
      </w:r>
      <w:r w:rsidR="00CE0695">
        <w:rPr>
          <w:rFonts w:ascii="Calibri" w:hAnsi="Calibri"/>
          <w:b/>
          <w:color w:val="000000" w:themeColor="text1"/>
          <w:sz w:val="22"/>
          <w:szCs w:val="22"/>
        </w:rPr>
        <w:t>ces, SOAP, Java Beans, JBoss 7</w:t>
      </w:r>
      <w:r w:rsidRPr="000B5EF1">
        <w:rPr>
          <w:rFonts w:ascii="Calibri" w:hAnsi="Calibri"/>
          <w:b/>
          <w:color w:val="000000" w:themeColor="text1"/>
          <w:sz w:val="22"/>
          <w:szCs w:val="22"/>
        </w:rPr>
        <w:t xml:space="preserve">, XStream, Apache POI, Ext JS, JQuery, JavaScript, </w:t>
      </w:r>
      <w:r>
        <w:rPr>
          <w:rFonts w:ascii="Calibri" w:hAnsi="Calibri"/>
          <w:b/>
          <w:color w:val="000000" w:themeColor="text1"/>
          <w:sz w:val="22"/>
          <w:szCs w:val="22"/>
        </w:rPr>
        <w:t xml:space="preserve">React.js, </w:t>
      </w:r>
      <w:r w:rsidRPr="000B5EF1">
        <w:rPr>
          <w:rFonts w:ascii="Calibri" w:hAnsi="Calibri"/>
          <w:b/>
          <w:color w:val="000000" w:themeColor="text1"/>
          <w:sz w:val="22"/>
          <w:szCs w:val="22"/>
        </w:rPr>
        <w:t>Oracle 11g, IBM RAD, Multithreaded Operations, Agile Methodology, Design Patterns, Git, AWS, Jenkins, Apache Maven, Selenium, Microservices, JUnit, Html</w:t>
      </w:r>
      <w:r w:rsidR="00E45F66">
        <w:rPr>
          <w:rFonts w:ascii="Calibri" w:hAnsi="Calibri"/>
          <w:b/>
          <w:color w:val="000000" w:themeColor="text1"/>
          <w:sz w:val="22"/>
          <w:szCs w:val="22"/>
        </w:rPr>
        <w:t xml:space="preserve"> </w:t>
      </w:r>
      <w:r w:rsidRPr="000B5EF1">
        <w:rPr>
          <w:rFonts w:ascii="Calibri" w:hAnsi="Calibri"/>
          <w:b/>
          <w:color w:val="000000" w:themeColor="text1"/>
          <w:sz w:val="22"/>
          <w:szCs w:val="22"/>
        </w:rPr>
        <w:t xml:space="preserve">Unit,  Restful services, Mongo DB,  XSLT, HTML 5/ DHTML, CSS3. </w:t>
      </w:r>
    </w:p>
    <w:p w:rsidR="00DF1055" w:rsidRPr="000B5EF1" w:rsidRDefault="00DF1055" w:rsidP="00DF1055">
      <w:pPr>
        <w:widowControl w:val="0"/>
        <w:tabs>
          <w:tab w:val="left" w:pos="220"/>
          <w:tab w:val="left" w:pos="720"/>
        </w:tabs>
        <w:autoSpaceDE w:val="0"/>
        <w:autoSpaceDN w:val="0"/>
        <w:adjustRightInd w:val="0"/>
        <w:ind w:left="720"/>
        <w:rPr>
          <w:rFonts w:ascii="Calibri" w:eastAsia="Times" w:hAnsi="Calibri"/>
          <w:color w:val="000000" w:themeColor="text1"/>
          <w:szCs w:val="22"/>
        </w:rPr>
      </w:pPr>
    </w:p>
    <w:p w:rsidR="00DF1055" w:rsidRPr="000B5EF1" w:rsidRDefault="00DF1055" w:rsidP="000C7EC0">
      <w:pPr>
        <w:widowControl w:val="0"/>
        <w:numPr>
          <w:ilvl w:val="0"/>
          <w:numId w:val="4"/>
        </w:numPr>
        <w:autoSpaceDE w:val="0"/>
        <w:autoSpaceDN w:val="0"/>
        <w:adjustRightInd w:val="0"/>
        <w:contextualSpacing/>
        <w:jc w:val="both"/>
        <w:rPr>
          <w:rFonts w:ascii="Calibri" w:eastAsia="Times" w:hAnsi="Calibri"/>
          <w:color w:val="000000" w:themeColor="text1"/>
          <w:szCs w:val="22"/>
        </w:rPr>
      </w:pPr>
      <w:r w:rsidRPr="000B5EF1">
        <w:rPr>
          <w:rFonts w:ascii="Calibri" w:eastAsia="Times" w:hAnsi="Calibri"/>
          <w:color w:val="000000" w:themeColor="text1"/>
          <w:szCs w:val="22"/>
        </w:rPr>
        <w:t xml:space="preserve">Designing and developing code for Exchange project using the </w:t>
      </w:r>
      <w:r w:rsidRPr="000B5EF1">
        <w:rPr>
          <w:rFonts w:ascii="Calibri" w:eastAsia="Times" w:hAnsi="Calibri"/>
          <w:b/>
          <w:color w:val="000000" w:themeColor="text1"/>
          <w:szCs w:val="22"/>
        </w:rPr>
        <w:t>Java EE</w:t>
      </w:r>
      <w:r w:rsidRPr="000B5EF1">
        <w:rPr>
          <w:rFonts w:ascii="Calibri" w:eastAsia="Times" w:hAnsi="Calibri"/>
          <w:color w:val="000000" w:themeColor="text1"/>
          <w:szCs w:val="22"/>
        </w:rPr>
        <w:t xml:space="preserve"> platform. </w:t>
      </w:r>
      <w:r w:rsidRPr="000B5EF1">
        <w:rPr>
          <w:rFonts w:ascii="Calibri" w:hAnsi="Calibri"/>
          <w:color w:val="000000" w:themeColor="text1"/>
          <w:szCs w:val="22"/>
        </w:rPr>
        <w:t xml:space="preserve">Extensively using </w:t>
      </w:r>
      <w:r w:rsidRPr="000B5EF1">
        <w:rPr>
          <w:rFonts w:ascii="Calibri" w:hAnsi="Calibri"/>
          <w:b/>
          <w:color w:val="000000" w:themeColor="text1"/>
          <w:szCs w:val="22"/>
        </w:rPr>
        <w:t>MVC</w:t>
      </w:r>
      <w:r w:rsidRPr="000B5EF1">
        <w:rPr>
          <w:rFonts w:ascii="Calibri" w:hAnsi="Calibri"/>
          <w:color w:val="000000" w:themeColor="text1"/>
          <w:szCs w:val="22"/>
        </w:rPr>
        <w:t xml:space="preserve">, </w:t>
      </w:r>
      <w:r w:rsidRPr="000B5EF1">
        <w:rPr>
          <w:rFonts w:ascii="Calibri" w:hAnsi="Calibri"/>
          <w:b/>
          <w:color w:val="000000" w:themeColor="text1"/>
          <w:szCs w:val="22"/>
        </w:rPr>
        <w:t>Factory</w:t>
      </w:r>
      <w:r w:rsidRPr="000B5EF1">
        <w:rPr>
          <w:rFonts w:ascii="Calibri" w:hAnsi="Calibri"/>
          <w:color w:val="000000" w:themeColor="text1"/>
          <w:szCs w:val="22"/>
        </w:rPr>
        <w:t>,</w:t>
      </w:r>
      <w:r w:rsidRPr="000B5EF1">
        <w:rPr>
          <w:rFonts w:ascii="Calibri" w:hAnsi="Calibri"/>
          <w:b/>
          <w:color w:val="000000" w:themeColor="text1"/>
          <w:szCs w:val="22"/>
        </w:rPr>
        <w:t xml:space="preserve"> Delegate</w:t>
      </w:r>
      <w:r w:rsidRPr="000B5EF1">
        <w:rPr>
          <w:rFonts w:ascii="Calibri" w:hAnsi="Calibri"/>
          <w:color w:val="000000" w:themeColor="text1"/>
          <w:szCs w:val="22"/>
        </w:rPr>
        <w:t xml:space="preserve"> and </w:t>
      </w:r>
      <w:r w:rsidRPr="000B5EF1">
        <w:rPr>
          <w:rFonts w:ascii="Calibri" w:hAnsi="Calibri"/>
          <w:b/>
          <w:color w:val="000000" w:themeColor="text1"/>
          <w:szCs w:val="22"/>
        </w:rPr>
        <w:t>Singleton</w:t>
      </w:r>
      <w:r w:rsidRPr="000B5EF1">
        <w:rPr>
          <w:rFonts w:ascii="Calibri" w:hAnsi="Calibri"/>
          <w:color w:val="000000" w:themeColor="text1"/>
          <w:szCs w:val="22"/>
        </w:rPr>
        <w:t xml:space="preserve"> design patterns.</w:t>
      </w:r>
    </w:p>
    <w:p w:rsidR="00DF1055" w:rsidRPr="000B5EF1" w:rsidRDefault="00DF1055" w:rsidP="000C7EC0">
      <w:pPr>
        <w:widowControl w:val="0"/>
        <w:numPr>
          <w:ilvl w:val="0"/>
          <w:numId w:val="4"/>
        </w:numPr>
        <w:autoSpaceDE w:val="0"/>
        <w:autoSpaceDN w:val="0"/>
        <w:adjustRightInd w:val="0"/>
        <w:contextualSpacing/>
        <w:jc w:val="both"/>
        <w:rPr>
          <w:rFonts w:ascii="Calibri" w:eastAsia="Times" w:hAnsi="Calibri"/>
          <w:color w:val="000000" w:themeColor="text1"/>
          <w:szCs w:val="22"/>
        </w:rPr>
      </w:pPr>
      <w:r w:rsidRPr="000B5EF1">
        <w:rPr>
          <w:rFonts w:ascii="Calibri" w:hAnsi="Calibri"/>
          <w:color w:val="000000" w:themeColor="text1"/>
          <w:szCs w:val="22"/>
          <w:lang w:val="en-GB"/>
        </w:rPr>
        <w:t xml:space="preserve">Implementing SOA to develop </w:t>
      </w:r>
      <w:r w:rsidRPr="000B5EF1">
        <w:rPr>
          <w:rFonts w:ascii="Calibri" w:hAnsi="Calibri"/>
          <w:b/>
          <w:color w:val="000000" w:themeColor="text1"/>
          <w:szCs w:val="22"/>
          <w:lang w:val="en-GB"/>
        </w:rPr>
        <w:t>REST</w:t>
      </w:r>
      <w:r w:rsidRPr="000B5EF1">
        <w:rPr>
          <w:rFonts w:ascii="Calibri" w:hAnsi="Calibri"/>
          <w:color w:val="000000" w:themeColor="text1"/>
          <w:szCs w:val="22"/>
          <w:lang w:val="en-GB"/>
        </w:rPr>
        <w:t xml:space="preserve"> Based </w:t>
      </w:r>
      <w:r w:rsidRPr="000B5EF1">
        <w:rPr>
          <w:rFonts w:ascii="Calibri" w:hAnsi="Calibri"/>
          <w:b/>
          <w:color w:val="000000" w:themeColor="text1"/>
          <w:szCs w:val="22"/>
          <w:lang w:val="en-GB"/>
        </w:rPr>
        <w:t xml:space="preserve">Web services </w:t>
      </w:r>
      <w:r w:rsidRPr="000B5EF1">
        <w:rPr>
          <w:rFonts w:ascii="Calibri" w:hAnsi="Calibri"/>
          <w:color w:val="000000" w:themeColor="text1"/>
          <w:szCs w:val="22"/>
          <w:lang w:val="en-GB"/>
        </w:rPr>
        <w:t>using</w:t>
      </w:r>
      <w:r w:rsidRPr="000B5EF1">
        <w:rPr>
          <w:rFonts w:ascii="Calibri" w:hAnsi="Calibri"/>
          <w:b/>
          <w:color w:val="000000" w:themeColor="text1"/>
          <w:szCs w:val="22"/>
          <w:lang w:val="en-GB"/>
        </w:rPr>
        <w:t xml:space="preserve"> Apache Axis</w:t>
      </w:r>
      <w:r w:rsidRPr="000B5EF1">
        <w:rPr>
          <w:rFonts w:ascii="Calibri" w:hAnsi="Calibri"/>
          <w:color w:val="000000" w:themeColor="text1"/>
          <w:szCs w:val="22"/>
          <w:lang w:val="en-GB"/>
        </w:rPr>
        <w:t xml:space="preserve">. </w:t>
      </w:r>
    </w:p>
    <w:p w:rsidR="00DF1055" w:rsidRPr="000B5EF1" w:rsidRDefault="00DF1055" w:rsidP="000C7EC0">
      <w:pPr>
        <w:pStyle w:val="msonormalcxspmiddlecxspmiddlecxspmiddlecxspmiddle"/>
        <w:numPr>
          <w:ilvl w:val="0"/>
          <w:numId w:val="4"/>
        </w:numPr>
        <w:tabs>
          <w:tab w:val="left" w:pos="2520"/>
        </w:tabs>
        <w:spacing w:before="0" w:beforeAutospacing="0" w:after="0" w:afterAutospacing="0"/>
        <w:contextualSpacing/>
        <w:jc w:val="both"/>
        <w:rPr>
          <w:rFonts w:ascii="Calibri" w:hAnsi="Calibri" w:cs="Arial"/>
          <w:color w:val="000000" w:themeColor="text1"/>
          <w:sz w:val="22"/>
          <w:szCs w:val="22"/>
          <w:lang w:val="en-GB"/>
        </w:rPr>
      </w:pPr>
      <w:r w:rsidRPr="000B5EF1">
        <w:rPr>
          <w:rFonts w:ascii="Calibri" w:eastAsia="Times" w:hAnsi="Calibri"/>
          <w:color w:val="000000" w:themeColor="text1"/>
          <w:sz w:val="22"/>
          <w:szCs w:val="22"/>
        </w:rPr>
        <w:t xml:space="preserve">Working with Java libraries to access </w:t>
      </w:r>
      <w:r w:rsidRPr="000B5EF1">
        <w:rPr>
          <w:rFonts w:ascii="Calibri" w:eastAsia="Times" w:hAnsi="Calibri"/>
          <w:b/>
          <w:color w:val="000000" w:themeColor="text1"/>
          <w:sz w:val="22"/>
          <w:szCs w:val="22"/>
        </w:rPr>
        <w:t>AWS</w:t>
      </w:r>
      <w:r w:rsidRPr="000B5EF1">
        <w:rPr>
          <w:rFonts w:ascii="Calibri" w:eastAsia="Times" w:hAnsi="Calibri"/>
          <w:color w:val="000000" w:themeColor="text1"/>
          <w:sz w:val="22"/>
          <w:szCs w:val="22"/>
        </w:rPr>
        <w:t xml:space="preserve"> facilities as Simple Storage Service.</w:t>
      </w:r>
      <w:r w:rsidR="00E45F66">
        <w:rPr>
          <w:rFonts w:ascii="Calibri" w:eastAsia="Times" w:hAnsi="Calibri"/>
          <w:color w:val="000000" w:themeColor="text1"/>
          <w:sz w:val="22"/>
          <w:szCs w:val="22"/>
        </w:rPr>
        <w:t xml:space="preserve"> </w:t>
      </w:r>
      <w:r w:rsidRPr="000B5EF1">
        <w:rPr>
          <w:rFonts w:ascii="Calibri" w:hAnsi="Calibri" w:cs="Arial"/>
          <w:bCs/>
          <w:color w:val="000000" w:themeColor="text1"/>
          <w:sz w:val="22"/>
          <w:szCs w:val="22"/>
        </w:rPr>
        <w:t xml:space="preserve">Worked with Web services components </w:t>
      </w:r>
      <w:r w:rsidRPr="000B5EF1">
        <w:rPr>
          <w:rFonts w:ascii="Calibri" w:hAnsi="Calibri" w:cs="Arial"/>
          <w:b/>
          <w:bCs/>
          <w:color w:val="000000" w:themeColor="text1"/>
          <w:sz w:val="22"/>
          <w:szCs w:val="22"/>
        </w:rPr>
        <w:t>JAX</w:t>
      </w:r>
      <w:r w:rsidRPr="000B5EF1">
        <w:rPr>
          <w:rFonts w:ascii="Calibri" w:hAnsi="Calibri" w:cs="Arial"/>
          <w:bCs/>
          <w:color w:val="000000" w:themeColor="text1"/>
          <w:sz w:val="22"/>
          <w:szCs w:val="22"/>
        </w:rPr>
        <w:t>-</w:t>
      </w:r>
      <w:r w:rsidRPr="000B5EF1">
        <w:rPr>
          <w:rFonts w:ascii="Calibri" w:hAnsi="Calibri" w:cs="Arial"/>
          <w:b/>
          <w:bCs/>
          <w:color w:val="000000" w:themeColor="text1"/>
          <w:sz w:val="22"/>
          <w:szCs w:val="22"/>
        </w:rPr>
        <w:t>RS</w:t>
      </w:r>
      <w:r w:rsidRPr="000B5EF1">
        <w:rPr>
          <w:rFonts w:ascii="Calibri" w:hAnsi="Calibri" w:cs="Arial"/>
          <w:bCs/>
          <w:color w:val="000000" w:themeColor="text1"/>
          <w:sz w:val="22"/>
          <w:szCs w:val="22"/>
        </w:rPr>
        <w:t xml:space="preserve"> services and worked with </w:t>
      </w:r>
      <w:r w:rsidRPr="000B5EF1">
        <w:rPr>
          <w:rFonts w:ascii="Calibri" w:hAnsi="Calibri" w:cs="Arial"/>
          <w:b/>
          <w:bCs/>
          <w:color w:val="000000" w:themeColor="text1"/>
          <w:sz w:val="22"/>
          <w:szCs w:val="22"/>
        </w:rPr>
        <w:t>Restful</w:t>
      </w:r>
      <w:r w:rsidR="00E45F66">
        <w:rPr>
          <w:rFonts w:ascii="Calibri" w:hAnsi="Calibri" w:cs="Arial"/>
          <w:b/>
          <w:bCs/>
          <w:color w:val="000000" w:themeColor="text1"/>
          <w:sz w:val="22"/>
          <w:szCs w:val="22"/>
        </w:rPr>
        <w:t xml:space="preserve"> </w:t>
      </w:r>
      <w:r w:rsidR="00284C9B" w:rsidRPr="00284C9B">
        <w:rPr>
          <w:rFonts w:ascii="Calibri" w:hAnsi="Calibri" w:cs="Arial"/>
          <w:b/>
          <w:bCs/>
          <w:color w:val="000000" w:themeColor="text1"/>
          <w:sz w:val="22"/>
          <w:szCs w:val="22"/>
        </w:rPr>
        <w:t xml:space="preserve">JSON </w:t>
      </w:r>
      <w:r w:rsidRPr="00284C9B">
        <w:rPr>
          <w:rFonts w:ascii="Calibri" w:hAnsi="Calibri" w:cs="Arial"/>
          <w:b/>
          <w:bCs/>
          <w:color w:val="000000" w:themeColor="text1"/>
          <w:sz w:val="22"/>
          <w:szCs w:val="22"/>
        </w:rPr>
        <w:t>Web services</w:t>
      </w:r>
      <w:r w:rsidRPr="000B5EF1">
        <w:rPr>
          <w:rFonts w:ascii="Calibri" w:hAnsi="Calibri" w:cs="Arial"/>
          <w:bCs/>
          <w:color w:val="000000" w:themeColor="text1"/>
          <w:sz w:val="22"/>
          <w:szCs w:val="22"/>
        </w:rPr>
        <w:t xml:space="preserve"> interact with external systems.</w:t>
      </w:r>
    </w:p>
    <w:p w:rsidR="00F5295E" w:rsidRPr="00F5295E" w:rsidRDefault="00DF1055" w:rsidP="000C7EC0">
      <w:pPr>
        <w:widowControl w:val="0"/>
        <w:numPr>
          <w:ilvl w:val="0"/>
          <w:numId w:val="4"/>
        </w:numPr>
        <w:autoSpaceDE w:val="0"/>
        <w:autoSpaceDN w:val="0"/>
        <w:adjustRightInd w:val="0"/>
        <w:contextualSpacing/>
        <w:jc w:val="both"/>
        <w:rPr>
          <w:rFonts w:ascii="Calibri" w:eastAsia="Times" w:hAnsi="Calibri"/>
          <w:color w:val="000000" w:themeColor="text1"/>
          <w:szCs w:val="22"/>
        </w:rPr>
      </w:pPr>
      <w:r w:rsidRPr="00F5295E">
        <w:rPr>
          <w:rFonts w:ascii="Calibri" w:hAnsi="Calibri"/>
          <w:color w:val="000000" w:themeColor="text1"/>
          <w:szCs w:val="22"/>
        </w:rPr>
        <w:t xml:space="preserve">Using </w:t>
      </w:r>
      <w:r w:rsidRPr="00F5295E">
        <w:rPr>
          <w:rFonts w:ascii="Calibri" w:hAnsi="Calibri"/>
          <w:b/>
          <w:color w:val="000000" w:themeColor="text1"/>
          <w:szCs w:val="22"/>
        </w:rPr>
        <w:t>Hibernate framework</w:t>
      </w:r>
      <w:r w:rsidRPr="00F5295E">
        <w:rPr>
          <w:rFonts w:ascii="Calibri" w:hAnsi="Calibri"/>
          <w:color w:val="000000" w:themeColor="text1"/>
          <w:szCs w:val="22"/>
        </w:rPr>
        <w:t xml:space="preserve"> for back end development and </w:t>
      </w:r>
      <w:r w:rsidR="00E45F66" w:rsidRPr="00F5295E">
        <w:rPr>
          <w:rFonts w:ascii="Calibri" w:hAnsi="Calibri"/>
          <w:b/>
          <w:color w:val="000000" w:themeColor="text1"/>
          <w:szCs w:val="22"/>
        </w:rPr>
        <w:t>spring</w:t>
      </w:r>
      <w:r w:rsidRPr="00F5295E">
        <w:rPr>
          <w:rFonts w:ascii="Calibri" w:hAnsi="Calibri"/>
          <w:b/>
          <w:color w:val="000000" w:themeColor="text1"/>
          <w:szCs w:val="22"/>
        </w:rPr>
        <w:t xml:space="preserve"> dependency injection</w:t>
      </w:r>
      <w:r w:rsidRPr="00F5295E">
        <w:rPr>
          <w:rFonts w:ascii="Calibri" w:hAnsi="Calibri"/>
          <w:color w:val="000000" w:themeColor="text1"/>
          <w:szCs w:val="22"/>
        </w:rPr>
        <w:t xml:space="preserve"> for middle layer development and Using</w:t>
      </w:r>
      <w:r w:rsidRPr="00F5295E">
        <w:rPr>
          <w:rFonts w:ascii="Calibri" w:hAnsi="Calibri"/>
          <w:b/>
          <w:bCs/>
          <w:color w:val="000000" w:themeColor="text1"/>
          <w:szCs w:val="22"/>
        </w:rPr>
        <w:t xml:space="preserve"> Spring Framework AOP Module </w:t>
      </w:r>
      <w:r w:rsidRPr="00F5295E">
        <w:rPr>
          <w:rFonts w:ascii="Calibri" w:hAnsi="Calibri"/>
          <w:bCs/>
          <w:color w:val="000000" w:themeColor="text1"/>
          <w:szCs w:val="22"/>
        </w:rPr>
        <w:t xml:space="preserve">to implement </w:t>
      </w:r>
      <w:r w:rsidRPr="00F5295E">
        <w:rPr>
          <w:rFonts w:ascii="Calibri" w:hAnsi="Calibri"/>
          <w:b/>
          <w:bCs/>
          <w:color w:val="000000" w:themeColor="text1"/>
          <w:szCs w:val="22"/>
        </w:rPr>
        <w:t>logging</w:t>
      </w:r>
      <w:r w:rsidRPr="00F5295E">
        <w:rPr>
          <w:rFonts w:ascii="Calibri" w:hAnsi="Calibri"/>
          <w:bCs/>
          <w:color w:val="000000" w:themeColor="text1"/>
          <w:szCs w:val="22"/>
        </w:rPr>
        <w:t xml:space="preserve"> in the application to know the application status.</w:t>
      </w:r>
    </w:p>
    <w:p w:rsidR="00F5295E" w:rsidRPr="00F5295E" w:rsidRDefault="00F5295E" w:rsidP="000C7EC0">
      <w:pPr>
        <w:widowControl w:val="0"/>
        <w:numPr>
          <w:ilvl w:val="0"/>
          <w:numId w:val="4"/>
        </w:numPr>
        <w:autoSpaceDE w:val="0"/>
        <w:autoSpaceDN w:val="0"/>
        <w:adjustRightInd w:val="0"/>
        <w:contextualSpacing/>
        <w:jc w:val="both"/>
        <w:rPr>
          <w:rFonts w:ascii="Calibri" w:eastAsia="Times" w:hAnsi="Calibri"/>
          <w:color w:val="000000" w:themeColor="text1"/>
          <w:szCs w:val="22"/>
        </w:rPr>
      </w:pPr>
      <w:r w:rsidRPr="00F5295E">
        <w:rPr>
          <w:rFonts w:ascii="Calibri" w:hAnsi="Calibri"/>
        </w:rPr>
        <w:t xml:space="preserve">Assisted in planning, installation and execution of new </w:t>
      </w:r>
      <w:r w:rsidRPr="00F5295E">
        <w:rPr>
          <w:rFonts w:ascii="Calibri" w:hAnsi="Calibri"/>
          <w:b/>
        </w:rPr>
        <w:t>JRules ILOG server</w:t>
      </w:r>
      <w:r w:rsidRPr="00F5295E">
        <w:rPr>
          <w:rFonts w:ascii="Calibri" w:hAnsi="Calibri"/>
        </w:rPr>
        <w:t xml:space="preserve">, </w:t>
      </w:r>
      <w:r w:rsidRPr="00F5295E">
        <w:rPr>
          <w:rFonts w:ascii="Calibri" w:hAnsi="Calibri"/>
          <w:b/>
        </w:rPr>
        <w:t>application server and Team server</w:t>
      </w:r>
      <w:r w:rsidRPr="00F5295E">
        <w:rPr>
          <w:rFonts w:ascii="Calibri" w:hAnsi="Calibri"/>
        </w:rPr>
        <w:t xml:space="preserve"> and developed designs and strategies for business rules and address problems including configuration of ILOG Rules. Responded to </w:t>
      </w:r>
      <w:r w:rsidRPr="00F5295E">
        <w:rPr>
          <w:rFonts w:ascii="Calibri" w:hAnsi="Calibri"/>
          <w:b/>
        </w:rPr>
        <w:t>incoming queries</w:t>
      </w:r>
      <w:r w:rsidRPr="00F5295E">
        <w:rPr>
          <w:rFonts w:ascii="Calibri" w:hAnsi="Calibri"/>
        </w:rPr>
        <w:t xml:space="preserve"> and doubts of customers relating to designing and software configuration practices. </w:t>
      </w:r>
    </w:p>
    <w:p w:rsidR="00F5295E" w:rsidRPr="00F5295E" w:rsidRDefault="00F5051A" w:rsidP="000C7EC0">
      <w:pPr>
        <w:widowControl w:val="0"/>
        <w:numPr>
          <w:ilvl w:val="0"/>
          <w:numId w:val="4"/>
        </w:numPr>
        <w:autoSpaceDE w:val="0"/>
        <w:autoSpaceDN w:val="0"/>
        <w:adjustRightInd w:val="0"/>
        <w:contextualSpacing/>
        <w:jc w:val="both"/>
        <w:rPr>
          <w:rFonts w:ascii="Calibri" w:eastAsia="Times" w:hAnsi="Calibri"/>
          <w:color w:val="000000" w:themeColor="text1"/>
          <w:szCs w:val="22"/>
        </w:rPr>
      </w:pPr>
      <w:r>
        <w:rPr>
          <w:rFonts w:ascii="Calibri" w:hAnsi="Calibri"/>
        </w:rPr>
        <w:t>Conducting</w:t>
      </w:r>
      <w:r w:rsidR="00F5295E" w:rsidRPr="00F5295E">
        <w:rPr>
          <w:rFonts w:ascii="Calibri" w:hAnsi="Calibri"/>
        </w:rPr>
        <w:t xml:space="preserve"> training sessions for internal technical teams regarding </w:t>
      </w:r>
      <w:r w:rsidR="00F5295E" w:rsidRPr="00F5295E">
        <w:rPr>
          <w:rFonts w:ascii="Calibri" w:hAnsi="Calibri"/>
          <w:b/>
        </w:rPr>
        <w:t>ILOG, JRules and related limitations</w:t>
      </w:r>
      <w:r w:rsidR="00F5295E" w:rsidRPr="00F5295E">
        <w:rPr>
          <w:rFonts w:ascii="Calibri" w:hAnsi="Calibri"/>
        </w:rPr>
        <w:t xml:space="preserve">. </w:t>
      </w:r>
    </w:p>
    <w:p w:rsidR="00F5295E" w:rsidRPr="00F5295E" w:rsidRDefault="00F5051A" w:rsidP="000C7EC0">
      <w:pPr>
        <w:widowControl w:val="0"/>
        <w:numPr>
          <w:ilvl w:val="0"/>
          <w:numId w:val="4"/>
        </w:numPr>
        <w:autoSpaceDE w:val="0"/>
        <w:autoSpaceDN w:val="0"/>
        <w:adjustRightInd w:val="0"/>
        <w:contextualSpacing/>
        <w:jc w:val="both"/>
        <w:rPr>
          <w:rFonts w:ascii="Calibri" w:eastAsia="Times" w:hAnsi="Calibri"/>
          <w:color w:val="000000" w:themeColor="text1"/>
          <w:szCs w:val="22"/>
        </w:rPr>
      </w:pPr>
      <w:r>
        <w:rPr>
          <w:rFonts w:ascii="Calibri" w:hAnsi="Calibri"/>
        </w:rPr>
        <w:t>Implementing</w:t>
      </w:r>
      <w:r w:rsidR="00F5295E" w:rsidRPr="00F5295E">
        <w:rPr>
          <w:rFonts w:ascii="Calibri" w:hAnsi="Calibri"/>
        </w:rPr>
        <w:t xml:space="preserve"> procedures for </w:t>
      </w:r>
      <w:r w:rsidR="00F5295E" w:rsidRPr="00F5295E">
        <w:rPr>
          <w:rFonts w:ascii="Calibri" w:hAnsi="Calibri"/>
          <w:b/>
        </w:rPr>
        <w:t>designing, coding and testing of application code through ILOG Jrules</w:t>
      </w:r>
      <w:r w:rsidR="00F5295E" w:rsidRPr="00F5295E">
        <w:rPr>
          <w:rFonts w:ascii="Calibri" w:hAnsi="Calibri"/>
        </w:rPr>
        <w:t xml:space="preserve">. </w:t>
      </w:r>
    </w:p>
    <w:p w:rsidR="00F5295E" w:rsidRPr="00F5295E" w:rsidRDefault="00F5051A" w:rsidP="000C7EC0">
      <w:pPr>
        <w:widowControl w:val="0"/>
        <w:numPr>
          <w:ilvl w:val="0"/>
          <w:numId w:val="4"/>
        </w:numPr>
        <w:autoSpaceDE w:val="0"/>
        <w:autoSpaceDN w:val="0"/>
        <w:adjustRightInd w:val="0"/>
        <w:contextualSpacing/>
        <w:jc w:val="both"/>
        <w:rPr>
          <w:rFonts w:ascii="Calibri" w:eastAsia="Times" w:hAnsi="Calibri"/>
          <w:b/>
          <w:color w:val="000000" w:themeColor="text1"/>
          <w:szCs w:val="22"/>
        </w:rPr>
      </w:pPr>
      <w:r>
        <w:rPr>
          <w:rFonts w:ascii="Calibri" w:hAnsi="Calibri"/>
        </w:rPr>
        <w:t>Maintaining a</w:t>
      </w:r>
      <w:r w:rsidR="00F5295E" w:rsidRPr="00F5295E">
        <w:rPr>
          <w:rFonts w:ascii="Calibri" w:hAnsi="Calibri"/>
        </w:rPr>
        <w:t xml:space="preserve"> detailed technical documentation relating to development assignments using </w:t>
      </w:r>
      <w:r w:rsidR="00F5295E" w:rsidRPr="00F5295E">
        <w:rPr>
          <w:rFonts w:ascii="Calibri" w:hAnsi="Calibri"/>
          <w:b/>
        </w:rPr>
        <w:t>ILOG JRules.</w:t>
      </w:r>
    </w:p>
    <w:p w:rsidR="00DF1055" w:rsidRPr="00F5295E" w:rsidRDefault="00DF1055" w:rsidP="000C7EC0">
      <w:pPr>
        <w:pStyle w:val="Accomplishmentsbullet"/>
        <w:numPr>
          <w:ilvl w:val="0"/>
          <w:numId w:val="4"/>
        </w:numPr>
        <w:tabs>
          <w:tab w:val="left" w:pos="720"/>
        </w:tabs>
        <w:spacing w:before="0"/>
        <w:contextualSpacing/>
        <w:rPr>
          <w:rStyle w:val="apple-style-span"/>
          <w:rFonts w:ascii="Calibri" w:eastAsia="MS Mincho" w:hAnsi="Calibri"/>
          <w:b/>
          <w:color w:val="000000" w:themeColor="text1"/>
          <w:sz w:val="22"/>
          <w:szCs w:val="22"/>
        </w:rPr>
      </w:pPr>
      <w:r w:rsidRPr="00F5295E">
        <w:rPr>
          <w:rStyle w:val="apple-style-span"/>
          <w:rFonts w:ascii="Calibri" w:eastAsia="MS Mincho" w:hAnsi="Calibri"/>
          <w:color w:val="000000" w:themeColor="text1"/>
          <w:sz w:val="22"/>
          <w:szCs w:val="22"/>
        </w:rPr>
        <w:t>Implementing</w:t>
      </w:r>
      <w:r w:rsidRPr="00F5295E">
        <w:rPr>
          <w:rStyle w:val="apple-style-span"/>
          <w:rFonts w:ascii="Calibri" w:eastAsia="MS Mincho" w:hAnsi="Calibri"/>
          <w:b/>
          <w:color w:val="000000" w:themeColor="text1"/>
          <w:sz w:val="22"/>
          <w:szCs w:val="22"/>
        </w:rPr>
        <w:t xml:space="preserve"> AngularJS and Node.JS with Spring MVC as model component and </w:t>
      </w:r>
      <w:r w:rsidRPr="00F5295E">
        <w:rPr>
          <w:rStyle w:val="apple-style-span"/>
          <w:rFonts w:ascii="Calibri" w:eastAsia="MS Mincho" w:hAnsi="Calibri"/>
          <w:color w:val="000000" w:themeColor="text1"/>
          <w:sz w:val="22"/>
          <w:szCs w:val="22"/>
        </w:rPr>
        <w:t>developed</w:t>
      </w:r>
      <w:r w:rsidRPr="00F5295E">
        <w:rPr>
          <w:rStyle w:val="apple-style-span"/>
          <w:rFonts w:ascii="Calibri" w:eastAsia="MS Mincho" w:hAnsi="Calibri"/>
          <w:b/>
          <w:color w:val="000000" w:themeColor="text1"/>
          <w:sz w:val="22"/>
          <w:szCs w:val="22"/>
        </w:rPr>
        <w:t xml:space="preserve"> custom AngularJS directives, tags and integrated with </w:t>
      </w:r>
      <w:r w:rsidR="00E45F66" w:rsidRPr="00F5295E">
        <w:rPr>
          <w:rStyle w:val="apple-style-span"/>
          <w:rFonts w:ascii="Calibri" w:eastAsia="MS Mincho" w:hAnsi="Calibri"/>
          <w:b/>
          <w:color w:val="000000" w:themeColor="text1"/>
          <w:sz w:val="22"/>
          <w:szCs w:val="22"/>
        </w:rPr>
        <w:t>spring</w:t>
      </w:r>
      <w:r w:rsidRPr="00F5295E">
        <w:rPr>
          <w:rStyle w:val="apple-style-span"/>
          <w:rFonts w:ascii="Calibri" w:eastAsia="MS Mincho" w:hAnsi="Calibri"/>
          <w:b/>
          <w:color w:val="000000" w:themeColor="text1"/>
          <w:sz w:val="22"/>
          <w:szCs w:val="22"/>
        </w:rPr>
        <w:t xml:space="preserve"> forms.</w:t>
      </w:r>
    </w:p>
    <w:p w:rsidR="00DF1055" w:rsidRPr="000B5EF1" w:rsidRDefault="00F5051A" w:rsidP="000C7EC0">
      <w:pPr>
        <w:pStyle w:val="Accomplishmentsbullet"/>
        <w:numPr>
          <w:ilvl w:val="0"/>
          <w:numId w:val="4"/>
        </w:numPr>
        <w:tabs>
          <w:tab w:val="left" w:pos="720"/>
        </w:tabs>
        <w:spacing w:before="0"/>
        <w:contextualSpacing/>
        <w:rPr>
          <w:rFonts w:ascii="Calibri" w:eastAsia="MS Mincho" w:hAnsi="Calibri"/>
          <w:b/>
          <w:color w:val="000000" w:themeColor="text1"/>
          <w:sz w:val="22"/>
          <w:szCs w:val="22"/>
        </w:rPr>
      </w:pPr>
      <w:r>
        <w:rPr>
          <w:rFonts w:ascii="Calibri" w:hAnsi="Calibri"/>
          <w:color w:val="000000" w:themeColor="text1"/>
          <w:sz w:val="22"/>
          <w:szCs w:val="22"/>
          <w:shd w:val="clear" w:color="auto" w:fill="FFFFFF"/>
        </w:rPr>
        <w:t>Integrating</w:t>
      </w:r>
      <w:r w:rsidR="00DF1055" w:rsidRPr="00F5295E">
        <w:rPr>
          <w:rFonts w:ascii="Calibri" w:hAnsi="Calibri"/>
          <w:color w:val="000000" w:themeColor="text1"/>
          <w:sz w:val="22"/>
          <w:szCs w:val="22"/>
          <w:shd w:val="clear" w:color="auto" w:fill="FFFFFF"/>
        </w:rPr>
        <w:t xml:space="preserve"> application with </w:t>
      </w:r>
      <w:r w:rsidR="00DF1055" w:rsidRPr="00F5295E">
        <w:rPr>
          <w:rFonts w:ascii="Calibri" w:hAnsi="Calibri"/>
          <w:b/>
          <w:color w:val="000000" w:themeColor="text1"/>
          <w:sz w:val="22"/>
          <w:szCs w:val="22"/>
          <w:shd w:val="clear" w:color="auto" w:fill="FFFFFF"/>
        </w:rPr>
        <w:t>Spring Security</w:t>
      </w:r>
      <w:r w:rsidR="00DF1055" w:rsidRPr="00F5295E">
        <w:rPr>
          <w:rFonts w:ascii="Calibri" w:hAnsi="Calibri"/>
          <w:color w:val="000000" w:themeColor="text1"/>
          <w:sz w:val="22"/>
          <w:szCs w:val="22"/>
          <w:shd w:val="clear" w:color="auto" w:fill="FFFFFF"/>
        </w:rPr>
        <w:t xml:space="preserve"> for authorization</w:t>
      </w:r>
      <w:r w:rsidR="00DF1055" w:rsidRPr="000B5EF1">
        <w:rPr>
          <w:rFonts w:ascii="Calibri" w:hAnsi="Calibri"/>
          <w:color w:val="000000" w:themeColor="text1"/>
          <w:sz w:val="22"/>
          <w:szCs w:val="22"/>
          <w:shd w:val="clear" w:color="auto" w:fill="FFFFFF"/>
        </w:rPr>
        <w:t>.</w:t>
      </w:r>
    </w:p>
    <w:p w:rsidR="00DF1055" w:rsidRPr="000B5EF1" w:rsidRDefault="00DF1055" w:rsidP="000C7EC0">
      <w:pPr>
        <w:pStyle w:val="Accomplishmentsbullet"/>
        <w:numPr>
          <w:ilvl w:val="0"/>
          <w:numId w:val="4"/>
        </w:numPr>
        <w:tabs>
          <w:tab w:val="left" w:pos="720"/>
        </w:tabs>
        <w:spacing w:before="0"/>
        <w:contextualSpacing/>
        <w:rPr>
          <w:rFonts w:ascii="Calibri" w:eastAsia="MS Mincho" w:hAnsi="Calibri"/>
          <w:b/>
          <w:color w:val="000000" w:themeColor="text1"/>
          <w:sz w:val="22"/>
          <w:szCs w:val="22"/>
        </w:rPr>
      </w:pPr>
      <w:r w:rsidRPr="000B5EF1">
        <w:rPr>
          <w:rFonts w:ascii="Calibri" w:hAnsi="Calibri" w:cs="Arial"/>
          <w:color w:val="000000" w:themeColor="text1"/>
          <w:sz w:val="22"/>
          <w:szCs w:val="22"/>
        </w:rPr>
        <w:t xml:space="preserve">Built Web pages that are more user-interactive using </w:t>
      </w:r>
      <w:r w:rsidRPr="000B5EF1">
        <w:rPr>
          <w:rFonts w:ascii="Calibri" w:hAnsi="Calibri" w:cs="Arial"/>
          <w:b/>
          <w:color w:val="000000" w:themeColor="text1"/>
          <w:sz w:val="22"/>
          <w:szCs w:val="22"/>
        </w:rPr>
        <w:t>AJAX, GWT JavaScript, and ReactJS</w:t>
      </w:r>
      <w:r w:rsidRPr="000B5EF1">
        <w:rPr>
          <w:rFonts w:ascii="Calibri" w:hAnsi="Calibri" w:cs="Arial"/>
          <w:color w:val="000000" w:themeColor="text1"/>
          <w:sz w:val="22"/>
          <w:szCs w:val="22"/>
        </w:rPr>
        <w:t>.</w:t>
      </w:r>
    </w:p>
    <w:p w:rsidR="00DF1055" w:rsidRPr="000B5EF1" w:rsidRDefault="00DF1055" w:rsidP="000C7EC0">
      <w:pPr>
        <w:pStyle w:val="NormalWeb"/>
        <w:numPr>
          <w:ilvl w:val="0"/>
          <w:numId w:val="4"/>
        </w:numPr>
        <w:shd w:val="clear" w:color="auto" w:fill="FFFFFF"/>
        <w:spacing w:before="90" w:beforeAutospacing="0" w:after="90" w:afterAutospacing="0"/>
        <w:contextualSpacing/>
        <w:jc w:val="both"/>
        <w:rPr>
          <w:rFonts w:ascii="Calibri" w:hAnsi="Calibri" w:cs="Arial"/>
          <w:color w:val="000000" w:themeColor="text1"/>
          <w:sz w:val="22"/>
          <w:szCs w:val="22"/>
        </w:rPr>
      </w:pPr>
      <w:r w:rsidRPr="000B5EF1">
        <w:rPr>
          <w:rFonts w:ascii="Calibri" w:hAnsi="Calibri" w:cs="Arial"/>
          <w:color w:val="000000" w:themeColor="text1"/>
          <w:sz w:val="22"/>
          <w:szCs w:val="22"/>
        </w:rPr>
        <w:t xml:space="preserve">Participated in development of a well responsive single page application using </w:t>
      </w:r>
      <w:r w:rsidRPr="000B5EF1">
        <w:rPr>
          <w:rFonts w:ascii="Calibri" w:hAnsi="Calibri" w:cs="Arial"/>
          <w:b/>
          <w:color w:val="000000" w:themeColor="text1"/>
          <w:sz w:val="22"/>
          <w:szCs w:val="22"/>
        </w:rPr>
        <w:t>React.JS</w:t>
      </w:r>
      <w:r w:rsidRPr="000B5EF1">
        <w:rPr>
          <w:rFonts w:ascii="Calibri" w:hAnsi="Calibri" w:cs="Arial"/>
          <w:color w:val="000000" w:themeColor="text1"/>
          <w:sz w:val="22"/>
          <w:szCs w:val="22"/>
        </w:rPr>
        <w:t xml:space="preserve"> framework and </w:t>
      </w:r>
      <w:r w:rsidRPr="000B5EF1">
        <w:rPr>
          <w:rFonts w:ascii="Calibri" w:hAnsi="Calibri" w:cs="Arial"/>
          <w:b/>
          <w:color w:val="000000" w:themeColor="text1"/>
          <w:sz w:val="22"/>
          <w:szCs w:val="22"/>
        </w:rPr>
        <w:t>JavaScript</w:t>
      </w:r>
      <w:r w:rsidRPr="000B5EF1">
        <w:rPr>
          <w:rFonts w:ascii="Calibri" w:hAnsi="Calibri" w:cs="Arial"/>
          <w:color w:val="000000" w:themeColor="text1"/>
          <w:sz w:val="22"/>
          <w:szCs w:val="22"/>
        </w:rPr>
        <w:t xml:space="preserve"> in conjunction with </w:t>
      </w:r>
      <w:r w:rsidRPr="000B5EF1">
        <w:rPr>
          <w:rFonts w:ascii="Calibri" w:hAnsi="Calibri" w:cs="Arial"/>
          <w:b/>
          <w:color w:val="000000" w:themeColor="text1"/>
          <w:sz w:val="22"/>
          <w:szCs w:val="22"/>
        </w:rPr>
        <w:t>HTML5, CSS3 standards</w:t>
      </w:r>
      <w:r w:rsidRPr="000B5EF1">
        <w:rPr>
          <w:rFonts w:ascii="Calibri" w:hAnsi="Calibri" w:cs="Arial"/>
          <w:color w:val="000000" w:themeColor="text1"/>
          <w:sz w:val="22"/>
          <w:szCs w:val="22"/>
        </w:rPr>
        <w:t>, with front end UI team.</w:t>
      </w:r>
    </w:p>
    <w:p w:rsidR="00DF1055" w:rsidRPr="000B5EF1" w:rsidRDefault="00DF1055" w:rsidP="000C7EC0">
      <w:pPr>
        <w:pStyle w:val="NormalWeb"/>
        <w:numPr>
          <w:ilvl w:val="0"/>
          <w:numId w:val="4"/>
        </w:numPr>
        <w:shd w:val="clear" w:color="auto" w:fill="FFFFFF"/>
        <w:spacing w:before="90" w:beforeAutospacing="0" w:after="90" w:afterAutospacing="0"/>
        <w:contextualSpacing/>
        <w:jc w:val="both"/>
        <w:rPr>
          <w:rFonts w:ascii="Calibri" w:hAnsi="Calibri" w:cs="Arial"/>
          <w:color w:val="000000" w:themeColor="text1"/>
          <w:sz w:val="22"/>
          <w:szCs w:val="22"/>
        </w:rPr>
      </w:pPr>
      <w:r w:rsidRPr="000B5EF1">
        <w:rPr>
          <w:rFonts w:ascii="Calibri" w:hAnsi="Calibri" w:cs="Arial"/>
          <w:color w:val="000000" w:themeColor="text1"/>
          <w:sz w:val="22"/>
          <w:szCs w:val="22"/>
        </w:rPr>
        <w:t xml:space="preserve">Used </w:t>
      </w:r>
      <w:r w:rsidRPr="000B5EF1">
        <w:rPr>
          <w:rFonts w:ascii="Calibri" w:hAnsi="Calibri" w:cs="Arial"/>
          <w:b/>
          <w:color w:val="000000" w:themeColor="text1"/>
          <w:sz w:val="22"/>
          <w:szCs w:val="22"/>
        </w:rPr>
        <w:t>React.JS</w:t>
      </w:r>
      <w:r w:rsidRPr="000B5EF1">
        <w:rPr>
          <w:rFonts w:ascii="Calibri" w:hAnsi="Calibri" w:cs="Arial"/>
          <w:color w:val="000000" w:themeColor="text1"/>
          <w:sz w:val="22"/>
          <w:szCs w:val="22"/>
        </w:rPr>
        <w:t xml:space="preserve"> to create views to hook up models to the DOM and synchronize data with server as a Single Page Application (SPA).</w:t>
      </w:r>
    </w:p>
    <w:p w:rsidR="00DF1055" w:rsidRPr="000B5EF1" w:rsidRDefault="00DF1055" w:rsidP="000C7EC0">
      <w:pPr>
        <w:pStyle w:val="NormalWeb"/>
        <w:numPr>
          <w:ilvl w:val="0"/>
          <w:numId w:val="4"/>
        </w:numPr>
        <w:shd w:val="clear" w:color="auto" w:fill="FFFFFF"/>
        <w:spacing w:before="90" w:beforeAutospacing="0" w:after="90" w:afterAutospacing="0"/>
        <w:contextualSpacing/>
        <w:jc w:val="both"/>
        <w:rPr>
          <w:rStyle w:val="SubtleEmphasis"/>
          <w:rFonts w:ascii="Calibri" w:hAnsi="Calibri" w:cs="Arial"/>
          <w:b w:val="0"/>
          <w:i w:val="0"/>
          <w:iCs w:val="0"/>
          <w:color w:val="000000" w:themeColor="text1"/>
          <w:sz w:val="22"/>
          <w:szCs w:val="22"/>
        </w:rPr>
      </w:pPr>
      <w:r w:rsidRPr="000B5EF1">
        <w:rPr>
          <w:rStyle w:val="SubtleEmphasis"/>
          <w:rFonts w:ascii="Calibri" w:hAnsi="Calibri"/>
          <w:b w:val="0"/>
          <w:i w:val="0"/>
          <w:color w:val="000000" w:themeColor="text1"/>
          <w:sz w:val="22"/>
          <w:szCs w:val="22"/>
        </w:rPr>
        <w:t>Installed and Configured </w:t>
      </w:r>
      <w:r w:rsidRPr="000B5EF1">
        <w:rPr>
          <w:rStyle w:val="SubtleEmphasis"/>
          <w:rFonts w:ascii="Calibri" w:hAnsi="Calibri"/>
          <w:i w:val="0"/>
          <w:color w:val="000000" w:themeColor="text1"/>
          <w:sz w:val="22"/>
          <w:szCs w:val="22"/>
        </w:rPr>
        <w:t>J</w:t>
      </w:r>
      <w:r w:rsidR="00845CCC" w:rsidRPr="000B5EF1">
        <w:rPr>
          <w:rStyle w:val="SubtleEmphasis"/>
          <w:rFonts w:ascii="Calibri" w:hAnsi="Calibri"/>
          <w:i w:val="0"/>
          <w:color w:val="000000" w:themeColor="text1"/>
          <w:sz w:val="22"/>
          <w:szCs w:val="22"/>
        </w:rPr>
        <w:t>b</w:t>
      </w:r>
      <w:r w:rsidRPr="000B5EF1">
        <w:rPr>
          <w:rStyle w:val="SubtleEmphasis"/>
          <w:rFonts w:ascii="Calibri" w:hAnsi="Calibri"/>
          <w:i w:val="0"/>
          <w:color w:val="000000" w:themeColor="text1"/>
          <w:sz w:val="22"/>
          <w:szCs w:val="22"/>
        </w:rPr>
        <w:t>oss</w:t>
      </w:r>
      <w:r w:rsidR="00845CCC">
        <w:rPr>
          <w:rStyle w:val="SubtleEmphasis"/>
          <w:rFonts w:ascii="Calibri" w:hAnsi="Calibri"/>
          <w:b w:val="0"/>
          <w:i w:val="0"/>
          <w:color w:val="000000" w:themeColor="text1"/>
          <w:sz w:val="22"/>
          <w:szCs w:val="22"/>
        </w:rPr>
        <w:t xml:space="preserve"> 7.0</w:t>
      </w:r>
      <w:r w:rsidRPr="000B5EF1">
        <w:rPr>
          <w:rStyle w:val="SubtleEmphasis"/>
          <w:rFonts w:ascii="Calibri" w:hAnsi="Calibri"/>
          <w:i w:val="0"/>
          <w:color w:val="000000" w:themeColor="text1"/>
          <w:sz w:val="22"/>
          <w:szCs w:val="22"/>
        </w:rPr>
        <w:t xml:space="preserve"> on Dev, Test, Training and Prod Environments and Provided support. </w:t>
      </w:r>
    </w:p>
    <w:p w:rsidR="00DF1055" w:rsidRPr="000B5EF1" w:rsidRDefault="00DF1055" w:rsidP="000C7EC0">
      <w:pPr>
        <w:pStyle w:val="Accomplishmentsbullet"/>
        <w:numPr>
          <w:ilvl w:val="0"/>
          <w:numId w:val="4"/>
        </w:numPr>
        <w:tabs>
          <w:tab w:val="left" w:pos="720"/>
        </w:tabs>
        <w:spacing w:before="0"/>
        <w:contextualSpacing/>
        <w:rPr>
          <w:rStyle w:val="SubtleEmphasis"/>
          <w:rFonts w:ascii="Calibri" w:eastAsia="MS Mincho" w:hAnsi="Calibri"/>
          <w:i w:val="0"/>
          <w:iCs/>
          <w:color w:val="000000" w:themeColor="text1"/>
          <w:sz w:val="22"/>
          <w:szCs w:val="22"/>
        </w:rPr>
      </w:pPr>
      <w:r w:rsidRPr="000B5EF1">
        <w:rPr>
          <w:rStyle w:val="SubtleEmphasis"/>
          <w:rFonts w:ascii="Calibri" w:hAnsi="Calibri"/>
          <w:b w:val="0"/>
          <w:i w:val="0"/>
          <w:color w:val="000000" w:themeColor="text1"/>
          <w:sz w:val="22"/>
          <w:szCs w:val="22"/>
        </w:rPr>
        <w:t>Involved in upgrade of </w:t>
      </w:r>
      <w:r w:rsidRPr="000B5EF1">
        <w:rPr>
          <w:rStyle w:val="SubtleEmphasis"/>
          <w:rFonts w:ascii="Calibri" w:hAnsi="Calibri"/>
          <w:i w:val="0"/>
          <w:color w:val="000000" w:themeColor="text1"/>
          <w:sz w:val="22"/>
          <w:szCs w:val="22"/>
        </w:rPr>
        <w:t>JBoss 6.2 to JBoss 6.4</w:t>
      </w:r>
      <w:r w:rsidRPr="000B5EF1">
        <w:rPr>
          <w:rStyle w:val="SubtleEmphasis"/>
          <w:rFonts w:ascii="Calibri" w:hAnsi="Calibri"/>
          <w:b w:val="0"/>
          <w:i w:val="0"/>
          <w:color w:val="000000" w:themeColor="text1"/>
          <w:sz w:val="22"/>
          <w:szCs w:val="22"/>
        </w:rPr>
        <w:t xml:space="preserve"> over 100 Servers. </w:t>
      </w:r>
      <w:r w:rsidRPr="000B5EF1">
        <w:rPr>
          <w:rStyle w:val="SubtleEmphasis"/>
          <w:rFonts w:ascii="Calibri" w:hAnsi="Calibri"/>
          <w:i w:val="0"/>
          <w:color w:val="000000" w:themeColor="text1"/>
          <w:sz w:val="22"/>
          <w:szCs w:val="22"/>
        </w:rPr>
        <w:t>Performed </w:t>
      </w:r>
      <w:r w:rsidRPr="000B5EF1">
        <w:rPr>
          <w:rStyle w:val="SubtleEmphasis"/>
          <w:rFonts w:ascii="Calibri" w:hAnsi="Calibri"/>
          <w:b w:val="0"/>
          <w:i w:val="0"/>
          <w:color w:val="000000" w:themeColor="text1"/>
          <w:sz w:val="22"/>
          <w:szCs w:val="22"/>
        </w:rPr>
        <w:t>JBoss </w:t>
      </w:r>
      <w:r w:rsidRPr="000B5EF1">
        <w:rPr>
          <w:rStyle w:val="SubtleEmphasis"/>
          <w:rFonts w:ascii="Calibri" w:hAnsi="Calibri"/>
          <w:i w:val="0"/>
          <w:color w:val="000000" w:themeColor="text1"/>
          <w:sz w:val="22"/>
          <w:szCs w:val="22"/>
        </w:rPr>
        <w:t xml:space="preserve">server administration tasks like configuring both horizontal and vertical cluster environment, deploying applications, </w:t>
      </w:r>
      <w:r w:rsidRPr="000B5EF1">
        <w:rPr>
          <w:rStyle w:val="SubtleEmphasis"/>
          <w:rFonts w:ascii="Calibri" w:hAnsi="Calibri"/>
          <w:b w:val="0"/>
          <w:i w:val="0"/>
          <w:color w:val="000000" w:themeColor="text1"/>
          <w:sz w:val="22"/>
          <w:szCs w:val="22"/>
        </w:rPr>
        <w:t>configuring JMS servers</w:t>
      </w:r>
      <w:r w:rsidR="00E45F66">
        <w:rPr>
          <w:rStyle w:val="SubtleEmphasis"/>
          <w:rFonts w:ascii="Calibri" w:hAnsi="Calibri"/>
          <w:b w:val="0"/>
          <w:i w:val="0"/>
          <w:color w:val="000000" w:themeColor="text1"/>
          <w:sz w:val="22"/>
          <w:szCs w:val="22"/>
        </w:rPr>
        <w:t xml:space="preserve"> </w:t>
      </w:r>
      <w:r w:rsidRPr="000B5EF1">
        <w:rPr>
          <w:rStyle w:val="SubtleEmphasis"/>
          <w:rFonts w:ascii="Calibri" w:hAnsi="Calibri"/>
          <w:b w:val="0"/>
          <w:i w:val="0"/>
          <w:color w:val="000000" w:themeColor="text1"/>
          <w:sz w:val="22"/>
          <w:szCs w:val="22"/>
        </w:rPr>
        <w:t>and JDBC data sources.</w:t>
      </w:r>
    </w:p>
    <w:p w:rsidR="00DF1055" w:rsidRPr="000B5EF1" w:rsidRDefault="00DF1055" w:rsidP="000C7EC0">
      <w:pPr>
        <w:pStyle w:val="NoSpacing"/>
        <w:numPr>
          <w:ilvl w:val="0"/>
          <w:numId w:val="26"/>
        </w:numPr>
        <w:jc w:val="both"/>
        <w:rPr>
          <w:color w:val="000000" w:themeColor="text1"/>
          <w:shd w:val="clear" w:color="auto" w:fill="FFFFFF"/>
        </w:rPr>
      </w:pPr>
      <w:r w:rsidRPr="000B5EF1">
        <w:rPr>
          <w:color w:val="000000" w:themeColor="text1"/>
          <w:shd w:val="clear" w:color="auto" w:fill="FFFFFF"/>
        </w:rPr>
        <w:t>Experience on</w:t>
      </w:r>
      <w:r w:rsidRPr="000B5EF1">
        <w:rPr>
          <w:rStyle w:val="apple-converted-space"/>
          <w:rFonts w:cs="Arial"/>
          <w:color w:val="000000" w:themeColor="text1"/>
          <w:shd w:val="clear" w:color="auto" w:fill="FFFFFF"/>
        </w:rPr>
        <w:t xml:space="preserve"> AWS </w:t>
      </w:r>
      <w:r w:rsidRPr="000B5EF1">
        <w:rPr>
          <w:color w:val="000000" w:themeColor="text1"/>
          <w:shd w:val="clear" w:color="auto" w:fill="FFFFFF"/>
        </w:rPr>
        <w:t>cloud</w:t>
      </w:r>
      <w:r w:rsidRPr="000B5EF1">
        <w:rPr>
          <w:rStyle w:val="apple-converted-space"/>
          <w:rFonts w:cs="Arial"/>
          <w:color w:val="000000" w:themeColor="text1"/>
          <w:shd w:val="clear" w:color="auto" w:fill="FFFFFF"/>
        </w:rPr>
        <w:t xml:space="preserve"> services </w:t>
      </w:r>
      <w:r w:rsidRPr="000B5EF1">
        <w:rPr>
          <w:color w:val="000000" w:themeColor="text1"/>
          <w:shd w:val="clear" w:color="auto" w:fill="FFFFFF"/>
        </w:rPr>
        <w:t xml:space="preserve">like </w:t>
      </w:r>
      <w:r w:rsidRPr="000B5EF1">
        <w:rPr>
          <w:b/>
          <w:color w:val="000000" w:themeColor="text1"/>
          <w:shd w:val="clear" w:color="auto" w:fill="FFFFFF"/>
        </w:rPr>
        <w:t xml:space="preserve">EC2, S3, RDS, ELB, EBS, VPC, Route53, Auto scaling groups, Cloud watch, Cloud Front, IAM </w:t>
      </w:r>
      <w:r w:rsidRPr="000B5EF1">
        <w:rPr>
          <w:color w:val="000000" w:themeColor="text1"/>
          <w:shd w:val="clear" w:color="auto" w:fill="FFFFFF"/>
        </w:rPr>
        <w:t>for installing configuring and troubleshooting on various</w:t>
      </w:r>
      <w:r w:rsidRPr="000B5EF1">
        <w:rPr>
          <w:rStyle w:val="apple-converted-space"/>
          <w:rFonts w:cs="Arial"/>
          <w:color w:val="000000" w:themeColor="text1"/>
          <w:shd w:val="clear" w:color="auto" w:fill="FFFFFF"/>
        </w:rPr>
        <w:t xml:space="preserve"> Amazon </w:t>
      </w:r>
      <w:r w:rsidRPr="000B5EF1">
        <w:rPr>
          <w:color w:val="000000" w:themeColor="text1"/>
          <w:shd w:val="clear" w:color="auto" w:fill="FFFFFF"/>
        </w:rPr>
        <w:t>images for server migration from physical into cloud.</w:t>
      </w:r>
    </w:p>
    <w:p w:rsidR="00DF1055" w:rsidRPr="000B5EF1" w:rsidRDefault="00DF1055" w:rsidP="000C7EC0">
      <w:pPr>
        <w:pStyle w:val="NoSpacing"/>
        <w:numPr>
          <w:ilvl w:val="0"/>
          <w:numId w:val="26"/>
        </w:numPr>
        <w:jc w:val="both"/>
        <w:rPr>
          <w:color w:val="000000" w:themeColor="text1"/>
          <w:shd w:val="clear" w:color="auto" w:fill="FFFFFF"/>
        </w:rPr>
      </w:pPr>
      <w:r w:rsidRPr="000B5EF1">
        <w:rPr>
          <w:color w:val="000000" w:themeColor="text1"/>
        </w:rPr>
        <w:t xml:space="preserve">Introducing and implementing </w:t>
      </w:r>
      <w:r w:rsidRPr="000B5EF1">
        <w:rPr>
          <w:b/>
          <w:color w:val="000000" w:themeColor="text1"/>
        </w:rPr>
        <w:t>Continuous Integration</w:t>
      </w:r>
      <w:r w:rsidRPr="000B5EF1">
        <w:rPr>
          <w:color w:val="000000" w:themeColor="text1"/>
        </w:rPr>
        <w:t xml:space="preserve"> principles and practices for the Billing Development Team using </w:t>
      </w:r>
      <w:r w:rsidRPr="000B5EF1">
        <w:rPr>
          <w:b/>
          <w:color w:val="000000" w:themeColor="text1"/>
        </w:rPr>
        <w:t>Jenkins &amp; JNLP Nodes</w:t>
      </w:r>
      <w:r w:rsidRPr="000B5EF1">
        <w:rPr>
          <w:color w:val="000000" w:themeColor="text1"/>
        </w:rPr>
        <w:t xml:space="preserve">, </w:t>
      </w:r>
      <w:r w:rsidRPr="000B5EF1">
        <w:rPr>
          <w:b/>
          <w:color w:val="000000" w:themeColor="text1"/>
        </w:rPr>
        <w:t>Subversion, VMWare, ClearQuest, JUnit, DBFit, FitNesse, Atlassian JIRA.</w:t>
      </w:r>
    </w:p>
    <w:p w:rsidR="00DF1055" w:rsidRPr="000B5EF1" w:rsidRDefault="00DF1055" w:rsidP="000C7EC0">
      <w:pPr>
        <w:widowControl w:val="0"/>
        <w:numPr>
          <w:ilvl w:val="0"/>
          <w:numId w:val="4"/>
        </w:numPr>
        <w:autoSpaceDE w:val="0"/>
        <w:autoSpaceDN w:val="0"/>
        <w:adjustRightInd w:val="0"/>
        <w:contextualSpacing/>
        <w:jc w:val="both"/>
        <w:rPr>
          <w:rFonts w:ascii="Calibri" w:eastAsia="Times" w:hAnsi="Calibri"/>
          <w:color w:val="000000" w:themeColor="text1"/>
          <w:szCs w:val="22"/>
        </w:rPr>
      </w:pPr>
      <w:r w:rsidRPr="000B5EF1">
        <w:rPr>
          <w:rFonts w:ascii="Calibri" w:hAnsi="Calibri"/>
          <w:color w:val="000000" w:themeColor="text1"/>
          <w:szCs w:val="22"/>
        </w:rPr>
        <w:t>Used GIT repository for software configuration management and version control. Set up and administer other cloud-based services (</w:t>
      </w:r>
      <w:r w:rsidRPr="000B5EF1">
        <w:rPr>
          <w:rFonts w:ascii="Calibri" w:hAnsi="Calibri"/>
          <w:b/>
          <w:bCs/>
          <w:color w:val="000000" w:themeColor="text1"/>
          <w:szCs w:val="22"/>
        </w:rPr>
        <w:t>JIRA</w:t>
      </w:r>
      <w:r w:rsidRPr="000B5EF1">
        <w:rPr>
          <w:rFonts w:ascii="Calibri" w:hAnsi="Calibri"/>
          <w:color w:val="000000" w:themeColor="text1"/>
          <w:szCs w:val="22"/>
        </w:rPr>
        <w:t>, </w:t>
      </w:r>
      <w:r w:rsidRPr="000B5EF1">
        <w:rPr>
          <w:rFonts w:ascii="Calibri" w:hAnsi="Calibri"/>
          <w:b/>
          <w:bCs/>
          <w:color w:val="000000" w:themeColor="text1"/>
          <w:szCs w:val="22"/>
        </w:rPr>
        <w:t>Confluence wiki</w:t>
      </w:r>
      <w:r w:rsidRPr="000B5EF1">
        <w:rPr>
          <w:rFonts w:ascii="Calibri" w:hAnsi="Calibri"/>
          <w:color w:val="000000" w:themeColor="text1"/>
          <w:szCs w:val="22"/>
        </w:rPr>
        <w:t>,</w:t>
      </w:r>
      <w:r w:rsidRPr="000B5EF1">
        <w:rPr>
          <w:rFonts w:ascii="Calibri" w:hAnsi="Calibri"/>
          <w:b/>
          <w:bCs/>
          <w:color w:val="000000" w:themeColor="text1"/>
          <w:szCs w:val="22"/>
        </w:rPr>
        <w:t> BitBucket Git repo)</w:t>
      </w:r>
      <w:r w:rsidRPr="000B5EF1">
        <w:rPr>
          <w:rFonts w:ascii="Calibri" w:hAnsi="Calibri"/>
          <w:color w:val="000000" w:themeColor="text1"/>
          <w:szCs w:val="22"/>
        </w:rPr>
        <w:t>.</w:t>
      </w:r>
    </w:p>
    <w:p w:rsidR="00DF1055" w:rsidRPr="000B5EF1" w:rsidRDefault="00DF1055" w:rsidP="000C7EC0">
      <w:pPr>
        <w:pStyle w:val="ListParagraph"/>
        <w:numPr>
          <w:ilvl w:val="0"/>
          <w:numId w:val="4"/>
        </w:numPr>
        <w:jc w:val="both"/>
        <w:rPr>
          <w:rFonts w:ascii="Calibri" w:hAnsi="Calibri"/>
          <w:color w:val="000000" w:themeColor="text1"/>
          <w:szCs w:val="22"/>
          <w:shd w:val="clear" w:color="auto" w:fill="FFFFFF"/>
        </w:rPr>
      </w:pPr>
      <w:r w:rsidRPr="000B5EF1">
        <w:rPr>
          <w:rFonts w:ascii="Calibri" w:hAnsi="Calibri"/>
          <w:color w:val="000000" w:themeColor="text1"/>
          <w:szCs w:val="22"/>
          <w:shd w:val="clear" w:color="auto" w:fill="FFFFFF"/>
        </w:rPr>
        <w:t xml:space="preserve">Maintained, structured, and surveyed documents within the </w:t>
      </w:r>
      <w:r w:rsidRPr="000B5EF1">
        <w:rPr>
          <w:rFonts w:ascii="Calibri" w:hAnsi="Calibri"/>
          <w:b/>
          <w:color w:val="000000" w:themeColor="text1"/>
          <w:szCs w:val="22"/>
          <w:shd w:val="clear" w:color="auto" w:fill="FFFFFF"/>
        </w:rPr>
        <w:t>NoSQL</w:t>
      </w:r>
      <w:r w:rsidRPr="000B5EF1">
        <w:rPr>
          <w:rStyle w:val="apple-converted-space"/>
          <w:rFonts w:ascii="Calibri" w:hAnsi="Calibri"/>
          <w:b/>
          <w:color w:val="000000" w:themeColor="text1"/>
          <w:szCs w:val="22"/>
          <w:shd w:val="clear" w:color="auto" w:fill="FFFFFF"/>
        </w:rPr>
        <w:t> </w:t>
      </w:r>
      <w:r w:rsidRPr="000B5EF1">
        <w:rPr>
          <w:rFonts w:ascii="Calibri" w:hAnsi="Calibri"/>
          <w:b/>
          <w:color w:val="000000" w:themeColor="text1"/>
          <w:szCs w:val="22"/>
          <w:shd w:val="clear" w:color="auto" w:fill="FFFFFF"/>
        </w:rPr>
        <w:t>MongoDB database</w:t>
      </w:r>
      <w:r w:rsidRPr="000B5EF1">
        <w:rPr>
          <w:rFonts w:ascii="Calibri" w:hAnsi="Calibri"/>
          <w:color w:val="000000" w:themeColor="text1"/>
          <w:szCs w:val="22"/>
          <w:shd w:val="clear" w:color="auto" w:fill="FFFFFF"/>
        </w:rPr>
        <w:t>; ensuring data integrity, correcting anomalies, and increasing the overall maintainability of the database.</w:t>
      </w:r>
    </w:p>
    <w:p w:rsidR="00DF1055" w:rsidRPr="000B5EF1" w:rsidRDefault="00DF1055" w:rsidP="000C7EC0">
      <w:pPr>
        <w:pStyle w:val="Normal1"/>
        <w:widowControl w:val="0"/>
        <w:numPr>
          <w:ilvl w:val="0"/>
          <w:numId w:val="4"/>
        </w:numPr>
        <w:tabs>
          <w:tab w:val="left" w:pos="720"/>
          <w:tab w:val="left" w:pos="4320"/>
          <w:tab w:val="left" w:pos="7560"/>
        </w:tabs>
        <w:contextualSpacing/>
        <w:jc w:val="both"/>
        <w:rPr>
          <w:rFonts w:ascii="Calibri" w:hAnsi="Calibri"/>
          <w:color w:val="000000" w:themeColor="text1"/>
          <w:sz w:val="22"/>
          <w:szCs w:val="22"/>
        </w:rPr>
      </w:pPr>
      <w:r w:rsidRPr="000B5EF1">
        <w:rPr>
          <w:rFonts w:ascii="Calibri" w:hAnsi="Calibri"/>
          <w:color w:val="000000" w:themeColor="text1"/>
          <w:sz w:val="22"/>
          <w:szCs w:val="22"/>
          <w:shd w:val="clear" w:color="auto" w:fill="FFFFFF"/>
        </w:rPr>
        <w:t xml:space="preserve">Composed and executed </w:t>
      </w:r>
      <w:r w:rsidRPr="000B5EF1">
        <w:rPr>
          <w:rFonts w:ascii="Calibri" w:hAnsi="Calibri"/>
          <w:b/>
          <w:color w:val="000000" w:themeColor="text1"/>
          <w:sz w:val="22"/>
          <w:szCs w:val="22"/>
          <w:shd w:val="clear" w:color="auto" w:fill="FFFFFF"/>
        </w:rPr>
        <w:t>MongoDB</w:t>
      </w:r>
      <w:r w:rsidRPr="000B5EF1">
        <w:rPr>
          <w:rFonts w:ascii="Calibri" w:hAnsi="Calibri"/>
          <w:color w:val="000000" w:themeColor="text1"/>
          <w:sz w:val="22"/>
          <w:szCs w:val="22"/>
          <w:shd w:val="clear" w:color="auto" w:fill="FFFFFF"/>
        </w:rPr>
        <w:t xml:space="preserve"> scripts to insert and update </w:t>
      </w:r>
      <w:r w:rsidRPr="000B5EF1">
        <w:rPr>
          <w:rFonts w:ascii="Calibri" w:hAnsi="Calibri"/>
          <w:b/>
          <w:color w:val="000000" w:themeColor="text1"/>
          <w:sz w:val="22"/>
          <w:szCs w:val="22"/>
          <w:shd w:val="clear" w:color="auto" w:fill="FFFFFF"/>
        </w:rPr>
        <w:t>NoSQL</w:t>
      </w:r>
      <w:r w:rsidRPr="000B5EF1">
        <w:rPr>
          <w:rStyle w:val="apple-converted-space"/>
          <w:rFonts w:ascii="Calibri" w:hAnsi="Calibri"/>
          <w:b/>
          <w:color w:val="000000" w:themeColor="text1"/>
          <w:sz w:val="22"/>
          <w:szCs w:val="22"/>
          <w:shd w:val="clear" w:color="auto" w:fill="FFFFFF"/>
        </w:rPr>
        <w:t> </w:t>
      </w:r>
      <w:r w:rsidRPr="000B5EF1">
        <w:rPr>
          <w:rFonts w:ascii="Calibri" w:hAnsi="Calibri"/>
          <w:b/>
          <w:color w:val="000000" w:themeColor="text1"/>
          <w:sz w:val="22"/>
          <w:szCs w:val="22"/>
          <w:shd w:val="clear" w:color="auto" w:fill="FFFFFF"/>
        </w:rPr>
        <w:t>database;</w:t>
      </w:r>
      <w:r w:rsidRPr="000B5EF1">
        <w:rPr>
          <w:rFonts w:ascii="Calibri" w:hAnsi="Calibri"/>
          <w:color w:val="000000" w:themeColor="text1"/>
          <w:sz w:val="22"/>
          <w:szCs w:val="22"/>
          <w:shd w:val="clear" w:color="auto" w:fill="FFFFFF"/>
        </w:rPr>
        <w:t xml:space="preserve"> automating data changes and reporting and </w:t>
      </w:r>
      <w:r w:rsidRPr="000B5EF1">
        <w:rPr>
          <w:rFonts w:ascii="Calibri" w:hAnsi="Calibri"/>
          <w:color w:val="000000" w:themeColor="text1"/>
          <w:sz w:val="22"/>
          <w:szCs w:val="22"/>
        </w:rPr>
        <w:t xml:space="preserve">Managing and maintaining Oracle and </w:t>
      </w:r>
      <w:r w:rsidRPr="000B5EF1">
        <w:rPr>
          <w:rFonts w:ascii="Calibri" w:hAnsi="Calibri"/>
          <w:b/>
          <w:color w:val="000000" w:themeColor="text1"/>
          <w:sz w:val="22"/>
          <w:szCs w:val="22"/>
        </w:rPr>
        <w:t>NoSQL</w:t>
      </w:r>
      <w:r w:rsidRPr="000B5EF1">
        <w:rPr>
          <w:rFonts w:ascii="Calibri" w:hAnsi="Calibri"/>
          <w:color w:val="000000" w:themeColor="text1"/>
          <w:sz w:val="22"/>
          <w:szCs w:val="22"/>
        </w:rPr>
        <w:t xml:space="preserve"> databases in production domain.</w:t>
      </w:r>
    </w:p>
    <w:p w:rsidR="00DF1055" w:rsidRPr="000B5EF1" w:rsidRDefault="00DF1055" w:rsidP="000C7EC0">
      <w:pPr>
        <w:widowControl w:val="0"/>
        <w:numPr>
          <w:ilvl w:val="0"/>
          <w:numId w:val="4"/>
        </w:numPr>
        <w:autoSpaceDE w:val="0"/>
        <w:autoSpaceDN w:val="0"/>
        <w:adjustRightInd w:val="0"/>
        <w:contextualSpacing/>
        <w:jc w:val="both"/>
        <w:rPr>
          <w:rFonts w:ascii="Calibri" w:eastAsia="Times" w:hAnsi="Calibri"/>
          <w:color w:val="000000" w:themeColor="text1"/>
          <w:szCs w:val="22"/>
        </w:rPr>
      </w:pPr>
      <w:r w:rsidRPr="000B5EF1">
        <w:rPr>
          <w:rFonts w:ascii="Calibri" w:hAnsi="Calibri"/>
          <w:color w:val="000000" w:themeColor="text1"/>
          <w:szCs w:val="22"/>
          <w:shd w:val="clear" w:color="auto" w:fill="FFFFFF"/>
        </w:rPr>
        <w:t xml:space="preserve">Experience and ability to support Assessment phase and evaluate Design, Code, build / deployments relating to </w:t>
      </w:r>
      <w:r w:rsidRPr="000B5EF1">
        <w:rPr>
          <w:rFonts w:ascii="Calibri" w:hAnsi="Calibri"/>
          <w:b/>
          <w:color w:val="000000" w:themeColor="text1"/>
          <w:szCs w:val="22"/>
          <w:shd w:val="clear" w:color="auto" w:fill="FFFFFF"/>
        </w:rPr>
        <w:t>Microservices</w:t>
      </w:r>
      <w:r w:rsidRPr="000B5EF1">
        <w:rPr>
          <w:rFonts w:ascii="Calibri" w:hAnsi="Calibri"/>
          <w:color w:val="000000" w:themeColor="text1"/>
          <w:szCs w:val="22"/>
          <w:shd w:val="clear" w:color="auto" w:fill="FFFFFF"/>
        </w:rPr>
        <w:t>.</w:t>
      </w:r>
      <w:r w:rsidR="00E45F66">
        <w:rPr>
          <w:rFonts w:ascii="Calibri" w:hAnsi="Calibri"/>
          <w:color w:val="000000" w:themeColor="text1"/>
          <w:szCs w:val="22"/>
          <w:shd w:val="clear" w:color="auto" w:fill="FFFFFF"/>
        </w:rPr>
        <w:t xml:space="preserve"> </w:t>
      </w:r>
      <w:r w:rsidR="00281528" w:rsidRPr="00281528">
        <w:rPr>
          <w:rFonts w:ascii="Calibri" w:hAnsi="Calibri"/>
          <w:b/>
          <w:color w:val="000000" w:themeColor="text1"/>
          <w:szCs w:val="22"/>
          <w:shd w:val="clear" w:color="auto" w:fill="FFFFFF"/>
        </w:rPr>
        <w:t>Microservices</w:t>
      </w:r>
      <w:r w:rsidR="00281528">
        <w:rPr>
          <w:rFonts w:ascii="Calibri" w:hAnsi="Calibri"/>
          <w:color w:val="000000" w:themeColor="text1"/>
          <w:szCs w:val="22"/>
          <w:shd w:val="clear" w:color="auto" w:fill="FFFFFF"/>
        </w:rPr>
        <w:t xml:space="preserve"> includes marshelling and unmarshelling methods for coustmer data security. </w:t>
      </w:r>
    </w:p>
    <w:p w:rsidR="00DF1055" w:rsidRPr="000B5EF1" w:rsidRDefault="00DF1055" w:rsidP="000C7EC0">
      <w:pPr>
        <w:pStyle w:val="ListParagraph"/>
        <w:numPr>
          <w:ilvl w:val="0"/>
          <w:numId w:val="4"/>
        </w:numPr>
        <w:jc w:val="both"/>
        <w:rPr>
          <w:rFonts w:ascii="Calibri" w:hAnsi="Calibri"/>
          <w:color w:val="000000" w:themeColor="text1"/>
          <w:szCs w:val="22"/>
        </w:rPr>
      </w:pPr>
      <w:r w:rsidRPr="000B5EF1">
        <w:rPr>
          <w:rFonts w:ascii="Calibri" w:hAnsi="Calibri" w:cs="Arial"/>
          <w:color w:val="000000" w:themeColor="text1"/>
          <w:szCs w:val="22"/>
          <w:shd w:val="clear" w:color="auto" w:fill="FFFFFF"/>
        </w:rPr>
        <w:t xml:space="preserve">Implemented </w:t>
      </w:r>
      <w:r w:rsidRPr="000B5EF1">
        <w:rPr>
          <w:rFonts w:ascii="Calibri" w:hAnsi="Calibri" w:cs="Arial"/>
          <w:b/>
          <w:color w:val="000000" w:themeColor="text1"/>
          <w:szCs w:val="22"/>
          <w:shd w:val="clear" w:color="auto" w:fill="FFFFFF"/>
        </w:rPr>
        <w:t>Microservices</w:t>
      </w:r>
      <w:r w:rsidRPr="000B5EF1">
        <w:rPr>
          <w:rFonts w:ascii="Calibri" w:hAnsi="Calibri" w:cs="Arial"/>
          <w:color w:val="000000" w:themeColor="text1"/>
          <w:szCs w:val="22"/>
          <w:shd w:val="clear" w:color="auto" w:fill="FFFFFF"/>
        </w:rPr>
        <w:t xml:space="preserve"> governance layer </w:t>
      </w:r>
      <w:r w:rsidRPr="000B5EF1">
        <w:rPr>
          <w:rFonts w:ascii="Calibri" w:hAnsi="Calibri" w:cs="Arial"/>
          <w:b/>
          <w:color w:val="000000" w:themeColor="text1"/>
          <w:szCs w:val="22"/>
          <w:shd w:val="clear" w:color="auto" w:fill="FFFFFF"/>
        </w:rPr>
        <w:t>(Eureka, Zuul, Auth Server, AML).</w:t>
      </w:r>
      <w:r w:rsidRPr="000B5EF1">
        <w:rPr>
          <w:rFonts w:ascii="Calibri" w:hAnsi="Calibri" w:cs="Arial"/>
          <w:color w:val="000000" w:themeColor="text1"/>
          <w:szCs w:val="22"/>
          <w:shd w:val="clear" w:color="auto" w:fill="FFFFFF"/>
        </w:rPr>
        <w:t xml:space="preserve"> Developing</w:t>
      </w:r>
      <w:r w:rsidR="00E45F66">
        <w:rPr>
          <w:rFonts w:ascii="Calibri" w:hAnsi="Calibri" w:cs="Arial"/>
          <w:color w:val="000000" w:themeColor="text1"/>
          <w:szCs w:val="22"/>
          <w:shd w:val="clear" w:color="auto" w:fill="FFFFFF"/>
        </w:rPr>
        <w:t xml:space="preserve"> </w:t>
      </w:r>
      <w:r w:rsidRPr="000B5EF1">
        <w:rPr>
          <w:rStyle w:val="apple-converted-space"/>
          <w:rFonts w:ascii="Calibri" w:hAnsi="Calibri" w:cs="Arial"/>
          <w:b/>
          <w:color w:val="000000" w:themeColor="text1"/>
          <w:szCs w:val="22"/>
          <w:shd w:val="clear" w:color="auto" w:fill="FFFFFF"/>
        </w:rPr>
        <w:t>Microservices</w:t>
      </w:r>
      <w:r w:rsidR="00E45F66">
        <w:rPr>
          <w:rStyle w:val="apple-converted-space"/>
          <w:rFonts w:ascii="Calibri" w:hAnsi="Calibri" w:cs="Arial"/>
          <w:b/>
          <w:color w:val="000000" w:themeColor="text1"/>
          <w:szCs w:val="22"/>
          <w:shd w:val="clear" w:color="auto" w:fill="FFFFFF"/>
        </w:rPr>
        <w:t xml:space="preserve"> </w:t>
      </w:r>
      <w:r w:rsidRPr="000B5EF1">
        <w:rPr>
          <w:rFonts w:ascii="Calibri" w:hAnsi="Calibri" w:cs="Arial"/>
          <w:color w:val="000000" w:themeColor="text1"/>
          <w:szCs w:val="22"/>
          <w:shd w:val="clear" w:color="auto" w:fill="FFFFFF"/>
        </w:rPr>
        <w:t xml:space="preserve">using Web API 2 and MySQL. </w:t>
      </w:r>
      <w:r w:rsidRPr="000B5EF1">
        <w:rPr>
          <w:rFonts w:ascii="Calibri" w:hAnsi="Calibri" w:cs="Arial"/>
          <w:b/>
          <w:color w:val="000000" w:themeColor="text1"/>
          <w:szCs w:val="22"/>
          <w:shd w:val="clear" w:color="auto" w:fill="FFFFFF"/>
        </w:rPr>
        <w:t>Microservices</w:t>
      </w:r>
      <w:r w:rsidRPr="000B5EF1">
        <w:rPr>
          <w:rFonts w:ascii="Calibri" w:hAnsi="Calibri" w:cs="Arial"/>
          <w:color w:val="000000" w:themeColor="text1"/>
          <w:szCs w:val="22"/>
          <w:shd w:val="clear" w:color="auto" w:fill="FFFFFF"/>
        </w:rPr>
        <w:t xml:space="preserve"> communicate through a message bus or WebApi.</w:t>
      </w:r>
    </w:p>
    <w:p w:rsidR="00DF1055" w:rsidRPr="000B5EF1" w:rsidRDefault="00DF1055" w:rsidP="000C7EC0">
      <w:pPr>
        <w:numPr>
          <w:ilvl w:val="0"/>
          <w:numId w:val="4"/>
        </w:numPr>
        <w:shd w:val="clear" w:color="auto" w:fill="FFFFFF"/>
        <w:spacing w:after="75"/>
        <w:contextualSpacing/>
        <w:jc w:val="both"/>
        <w:rPr>
          <w:rFonts w:ascii="Calibri" w:hAnsi="Calibri"/>
          <w:color w:val="000000" w:themeColor="text1"/>
          <w:szCs w:val="22"/>
        </w:rPr>
      </w:pPr>
      <w:r w:rsidRPr="000B5EF1">
        <w:rPr>
          <w:rFonts w:ascii="Calibri" w:hAnsi="Calibri"/>
          <w:color w:val="000000" w:themeColor="text1"/>
          <w:szCs w:val="22"/>
        </w:rPr>
        <w:t xml:space="preserve">Using </w:t>
      </w:r>
      <w:r w:rsidRPr="000B5EF1">
        <w:rPr>
          <w:rFonts w:ascii="Calibri" w:hAnsi="Calibri"/>
          <w:b/>
          <w:color w:val="000000" w:themeColor="text1"/>
          <w:szCs w:val="22"/>
        </w:rPr>
        <w:t>XML</w:t>
      </w:r>
      <w:r w:rsidR="00E45F66">
        <w:rPr>
          <w:rFonts w:ascii="Calibri" w:hAnsi="Calibri"/>
          <w:b/>
          <w:color w:val="000000" w:themeColor="text1"/>
          <w:szCs w:val="22"/>
        </w:rPr>
        <w:t xml:space="preserve"> </w:t>
      </w:r>
      <w:r w:rsidRPr="000B5EF1">
        <w:rPr>
          <w:rFonts w:ascii="Calibri" w:hAnsi="Calibri"/>
          <w:b/>
          <w:color w:val="000000" w:themeColor="text1"/>
          <w:szCs w:val="22"/>
        </w:rPr>
        <w:t>Http</w:t>
      </w:r>
      <w:r w:rsidR="00E45F66">
        <w:rPr>
          <w:rFonts w:ascii="Calibri" w:hAnsi="Calibri"/>
          <w:b/>
          <w:color w:val="000000" w:themeColor="text1"/>
          <w:szCs w:val="22"/>
        </w:rPr>
        <w:t xml:space="preserve"> </w:t>
      </w:r>
      <w:r w:rsidRPr="000B5EF1">
        <w:rPr>
          <w:rFonts w:ascii="Calibri" w:hAnsi="Calibri"/>
          <w:b/>
          <w:color w:val="000000" w:themeColor="text1"/>
          <w:szCs w:val="22"/>
        </w:rPr>
        <w:t>Request</w:t>
      </w:r>
      <w:r w:rsidRPr="000B5EF1">
        <w:rPr>
          <w:rFonts w:ascii="Calibri" w:hAnsi="Calibri"/>
          <w:color w:val="000000" w:themeColor="text1"/>
          <w:szCs w:val="22"/>
        </w:rPr>
        <w:t xml:space="preserve"> Object to provide asynchronous communication as part of </w:t>
      </w:r>
      <w:r w:rsidRPr="000B5EF1">
        <w:rPr>
          <w:rFonts w:ascii="Calibri" w:hAnsi="Calibri"/>
          <w:b/>
          <w:color w:val="000000" w:themeColor="text1"/>
          <w:szCs w:val="22"/>
        </w:rPr>
        <w:t>AJAX</w:t>
      </w:r>
      <w:r w:rsidRPr="000B5EF1">
        <w:rPr>
          <w:rFonts w:ascii="Calibri" w:hAnsi="Calibri"/>
          <w:color w:val="000000" w:themeColor="text1"/>
          <w:szCs w:val="22"/>
        </w:rPr>
        <w:t xml:space="preserve"> and </w:t>
      </w:r>
      <w:r w:rsidRPr="000B5EF1">
        <w:rPr>
          <w:rFonts w:ascii="Calibri" w:hAnsi="Calibri"/>
          <w:b/>
          <w:color w:val="000000" w:themeColor="text1"/>
          <w:szCs w:val="22"/>
        </w:rPr>
        <w:t>GWT</w:t>
      </w:r>
      <w:r w:rsidRPr="000B5EF1">
        <w:rPr>
          <w:rFonts w:ascii="Calibri" w:hAnsi="Calibri"/>
          <w:color w:val="000000" w:themeColor="text1"/>
          <w:szCs w:val="22"/>
        </w:rPr>
        <w:t xml:space="preserve"> implementation.</w:t>
      </w:r>
    </w:p>
    <w:p w:rsidR="00DF1055" w:rsidRPr="000B5EF1" w:rsidRDefault="00DF1055" w:rsidP="000C7EC0">
      <w:pPr>
        <w:numPr>
          <w:ilvl w:val="0"/>
          <w:numId w:val="4"/>
        </w:numPr>
        <w:shd w:val="clear" w:color="auto" w:fill="FFFFFF"/>
        <w:spacing w:after="75"/>
        <w:contextualSpacing/>
        <w:jc w:val="both"/>
        <w:rPr>
          <w:rFonts w:ascii="Calibri" w:hAnsi="Calibri"/>
          <w:color w:val="000000" w:themeColor="text1"/>
          <w:szCs w:val="22"/>
        </w:rPr>
      </w:pPr>
      <w:r w:rsidRPr="000B5EF1">
        <w:rPr>
          <w:rFonts w:ascii="Calibri" w:hAnsi="Calibri"/>
          <w:color w:val="000000" w:themeColor="text1"/>
          <w:szCs w:val="22"/>
          <w:shd w:val="clear" w:color="auto" w:fill="FFFFFF"/>
        </w:rPr>
        <w:lastRenderedPageBreak/>
        <w:t xml:space="preserve">Implementing performance oriented </w:t>
      </w:r>
      <w:r w:rsidRPr="000B5EF1">
        <w:rPr>
          <w:rFonts w:ascii="Calibri" w:hAnsi="Calibri"/>
          <w:b/>
          <w:color w:val="000000" w:themeColor="text1"/>
          <w:szCs w:val="22"/>
          <w:shd w:val="clear" w:color="auto" w:fill="FFFFFF"/>
        </w:rPr>
        <w:t>CSS</w:t>
      </w:r>
      <w:r w:rsidR="00E45F66">
        <w:rPr>
          <w:rFonts w:ascii="Calibri" w:hAnsi="Calibri"/>
          <w:b/>
          <w:color w:val="000000" w:themeColor="text1"/>
          <w:szCs w:val="22"/>
          <w:shd w:val="clear" w:color="auto" w:fill="FFFFFF"/>
        </w:rPr>
        <w:t xml:space="preserve"> </w:t>
      </w:r>
      <w:r w:rsidRPr="000B5EF1">
        <w:rPr>
          <w:rFonts w:ascii="Calibri" w:hAnsi="Calibri"/>
          <w:b/>
          <w:color w:val="000000" w:themeColor="text1"/>
          <w:szCs w:val="22"/>
          <w:shd w:val="clear" w:color="auto" w:fill="FFFFFF"/>
        </w:rPr>
        <w:t>selector</w:t>
      </w:r>
      <w:r w:rsidRPr="000B5EF1">
        <w:rPr>
          <w:rFonts w:ascii="Calibri" w:hAnsi="Calibri"/>
          <w:color w:val="000000" w:themeColor="text1"/>
          <w:szCs w:val="22"/>
          <w:shd w:val="clear" w:color="auto" w:fill="FFFFFF"/>
        </w:rPr>
        <w:t xml:space="preserve">, </w:t>
      </w:r>
      <w:r w:rsidRPr="000B5EF1">
        <w:rPr>
          <w:rFonts w:ascii="Calibri" w:hAnsi="Calibri"/>
          <w:b/>
          <w:color w:val="000000" w:themeColor="text1"/>
          <w:szCs w:val="22"/>
          <w:shd w:val="clear" w:color="auto" w:fill="FFFFFF"/>
        </w:rPr>
        <w:t>scalable</w:t>
      </w:r>
      <w:r w:rsidRPr="000B5EF1">
        <w:rPr>
          <w:rFonts w:ascii="Calibri" w:hAnsi="Calibri"/>
          <w:color w:val="000000" w:themeColor="text1"/>
          <w:szCs w:val="22"/>
          <w:shd w:val="clear" w:color="auto" w:fill="FFFFFF"/>
        </w:rPr>
        <w:t xml:space="preserve"> and modular </w:t>
      </w:r>
      <w:r w:rsidRPr="000B5EF1">
        <w:rPr>
          <w:rFonts w:ascii="Calibri" w:hAnsi="Calibri"/>
          <w:b/>
          <w:color w:val="000000" w:themeColor="text1"/>
          <w:szCs w:val="22"/>
          <w:shd w:val="clear" w:color="auto" w:fill="FFFFFF"/>
        </w:rPr>
        <w:t>CSS</w:t>
      </w:r>
      <w:r w:rsidRPr="000B5EF1">
        <w:rPr>
          <w:rFonts w:ascii="Calibri" w:hAnsi="Calibri"/>
          <w:color w:val="000000" w:themeColor="text1"/>
          <w:szCs w:val="22"/>
          <w:shd w:val="clear" w:color="auto" w:fill="FFFFFF"/>
        </w:rPr>
        <w:t xml:space="preserve"> approach for front-end architecture and </w:t>
      </w:r>
      <w:r w:rsidRPr="000B5EF1">
        <w:rPr>
          <w:rFonts w:ascii="Calibri" w:hAnsi="Calibri"/>
          <w:color w:val="000000" w:themeColor="text1"/>
          <w:szCs w:val="22"/>
          <w:lang w:eastAsia="en-IN"/>
        </w:rPr>
        <w:t xml:space="preserve">developing and editing user Interface Screens using </w:t>
      </w:r>
      <w:r w:rsidRPr="000B5EF1">
        <w:rPr>
          <w:rFonts w:ascii="Calibri" w:hAnsi="Calibri"/>
          <w:b/>
          <w:bCs/>
          <w:color w:val="000000" w:themeColor="text1"/>
          <w:szCs w:val="22"/>
          <w:lang w:eastAsia="en-IN"/>
        </w:rPr>
        <w:t xml:space="preserve">JSP, HTML5.0, JavaScript and node.js for </w:t>
      </w:r>
      <w:r w:rsidRPr="000B5EF1">
        <w:rPr>
          <w:rFonts w:ascii="Calibri" w:hAnsi="Calibri" w:cs="Arial"/>
          <w:color w:val="000000" w:themeColor="text1"/>
          <w:szCs w:val="22"/>
          <w:shd w:val="clear" w:color="auto" w:fill="FFFFFF"/>
        </w:rPr>
        <w:t xml:space="preserve">Designing templates, representing format, positioning, text style and size of report data, using </w:t>
      </w:r>
      <w:r w:rsidRPr="000B5EF1">
        <w:rPr>
          <w:rFonts w:ascii="Calibri" w:hAnsi="Calibri" w:cs="Arial"/>
          <w:b/>
          <w:color w:val="000000" w:themeColor="text1"/>
          <w:szCs w:val="22"/>
          <w:shd w:val="clear" w:color="auto" w:fill="FFFFFF"/>
        </w:rPr>
        <w:t xml:space="preserve">HTML5, CSS, CSS3, JQUAERY </w:t>
      </w:r>
      <w:r w:rsidRPr="000B5EF1">
        <w:rPr>
          <w:rFonts w:ascii="Calibri" w:hAnsi="Calibri" w:cs="Arial"/>
          <w:color w:val="000000" w:themeColor="text1"/>
          <w:szCs w:val="22"/>
          <w:shd w:val="clear" w:color="auto" w:fill="FFFFFF"/>
        </w:rPr>
        <w:t>to involve</w:t>
      </w:r>
      <w:r w:rsidRPr="000B5EF1">
        <w:rPr>
          <w:rFonts w:ascii="Calibri" w:hAnsi="Calibri"/>
          <w:color w:val="000000" w:themeColor="text1"/>
          <w:szCs w:val="22"/>
          <w:shd w:val="clear" w:color="auto" w:fill="FFFFFF"/>
        </w:rPr>
        <w:t xml:space="preserve"> in the creation of interface to manage user menu and Bulk update of Attributes using </w:t>
      </w:r>
      <w:r w:rsidRPr="000B5EF1">
        <w:rPr>
          <w:rFonts w:ascii="Calibri" w:hAnsi="Calibri"/>
          <w:b/>
          <w:color w:val="000000" w:themeColor="text1"/>
          <w:szCs w:val="22"/>
          <w:shd w:val="clear" w:color="auto" w:fill="FFFFFF"/>
        </w:rPr>
        <w:t>AngularJS, EXTJS and JQUERY</w:t>
      </w:r>
      <w:r w:rsidRPr="000B5EF1">
        <w:rPr>
          <w:rFonts w:ascii="Calibri" w:hAnsi="Calibri"/>
          <w:color w:val="000000" w:themeColor="text1"/>
          <w:szCs w:val="22"/>
          <w:shd w:val="clear" w:color="auto" w:fill="FFFFFF"/>
        </w:rPr>
        <w:t>.</w:t>
      </w:r>
    </w:p>
    <w:p w:rsidR="00DF1055" w:rsidRPr="000B5EF1" w:rsidRDefault="00DF1055" w:rsidP="000C7EC0">
      <w:pPr>
        <w:pStyle w:val="Normal1"/>
        <w:widowControl w:val="0"/>
        <w:numPr>
          <w:ilvl w:val="0"/>
          <w:numId w:val="4"/>
        </w:numPr>
        <w:tabs>
          <w:tab w:val="left" w:pos="720"/>
          <w:tab w:val="left" w:pos="4320"/>
          <w:tab w:val="left" w:pos="7560"/>
        </w:tabs>
        <w:contextualSpacing/>
        <w:jc w:val="both"/>
        <w:rPr>
          <w:rFonts w:ascii="Calibri" w:hAnsi="Calibri"/>
          <w:color w:val="000000" w:themeColor="text1"/>
          <w:sz w:val="22"/>
          <w:szCs w:val="22"/>
        </w:rPr>
      </w:pPr>
      <w:r w:rsidRPr="000B5EF1">
        <w:rPr>
          <w:rFonts w:ascii="Calibri" w:hAnsi="Calibri"/>
          <w:bCs/>
          <w:color w:val="000000" w:themeColor="text1"/>
          <w:sz w:val="22"/>
          <w:szCs w:val="22"/>
        </w:rPr>
        <w:t xml:space="preserve">Used </w:t>
      </w:r>
      <w:r w:rsidRPr="000B5EF1">
        <w:rPr>
          <w:rFonts w:ascii="Calibri" w:hAnsi="Calibri"/>
          <w:b/>
          <w:bCs/>
          <w:color w:val="000000" w:themeColor="text1"/>
          <w:sz w:val="22"/>
          <w:szCs w:val="22"/>
        </w:rPr>
        <w:t xml:space="preserve">ANT </w:t>
      </w:r>
      <w:r w:rsidRPr="000B5EF1">
        <w:rPr>
          <w:rFonts w:ascii="Calibri" w:hAnsi="Calibri"/>
          <w:bCs/>
          <w:color w:val="000000" w:themeColor="text1"/>
          <w:sz w:val="22"/>
          <w:szCs w:val="22"/>
        </w:rPr>
        <w:t xml:space="preserve">scripts to build the application and deployed on </w:t>
      </w:r>
      <w:r w:rsidRPr="000B5EF1">
        <w:rPr>
          <w:rFonts w:ascii="Calibri" w:hAnsi="Calibri"/>
          <w:b/>
          <w:bCs/>
          <w:color w:val="000000" w:themeColor="text1"/>
          <w:sz w:val="22"/>
          <w:szCs w:val="22"/>
        </w:rPr>
        <w:t>WebSphere Application Server</w:t>
      </w:r>
      <w:r w:rsidRPr="000B5EF1">
        <w:rPr>
          <w:rFonts w:ascii="Calibri" w:hAnsi="Calibri"/>
          <w:bCs/>
          <w:color w:val="000000" w:themeColor="text1"/>
          <w:sz w:val="22"/>
          <w:szCs w:val="22"/>
        </w:rPr>
        <w:t xml:space="preserve">. </w:t>
      </w:r>
      <w:r w:rsidRPr="000B5EF1">
        <w:rPr>
          <w:rFonts w:ascii="Calibri" w:eastAsia="Cambria" w:hAnsi="Calibri"/>
          <w:color w:val="000000" w:themeColor="text1"/>
          <w:sz w:val="22"/>
          <w:szCs w:val="22"/>
        </w:rPr>
        <w:t xml:space="preserve">Developed and debugged the </w:t>
      </w:r>
      <w:r w:rsidRPr="000B5EF1">
        <w:rPr>
          <w:rFonts w:ascii="Calibri" w:eastAsia="Cambria" w:hAnsi="Calibri"/>
          <w:b/>
          <w:color w:val="000000" w:themeColor="text1"/>
          <w:sz w:val="22"/>
          <w:szCs w:val="22"/>
        </w:rPr>
        <w:t xml:space="preserve">servlets and EJB </w:t>
      </w:r>
      <w:r w:rsidRPr="000B5EF1">
        <w:rPr>
          <w:rFonts w:ascii="Calibri" w:eastAsia="Cambria" w:hAnsi="Calibri"/>
          <w:color w:val="000000" w:themeColor="text1"/>
          <w:sz w:val="22"/>
          <w:szCs w:val="22"/>
        </w:rPr>
        <w:t>with</w:t>
      </w:r>
      <w:r w:rsidRPr="000B5EF1">
        <w:rPr>
          <w:rFonts w:ascii="Calibri" w:eastAsia="Cambria" w:hAnsi="Calibri"/>
          <w:b/>
          <w:color w:val="000000" w:themeColor="text1"/>
          <w:sz w:val="22"/>
          <w:szCs w:val="22"/>
        </w:rPr>
        <w:t xml:space="preserve"> WebSphere</w:t>
      </w:r>
      <w:r w:rsidRPr="000B5EF1">
        <w:rPr>
          <w:rFonts w:ascii="Calibri" w:eastAsia="Cambria" w:hAnsi="Calibri"/>
          <w:color w:val="000000" w:themeColor="text1"/>
          <w:sz w:val="22"/>
          <w:szCs w:val="22"/>
        </w:rPr>
        <w:t xml:space="preserve"> Application server.</w:t>
      </w:r>
    </w:p>
    <w:p w:rsidR="00DF1055" w:rsidRPr="000B5EF1" w:rsidRDefault="00DF1055" w:rsidP="000C7EC0">
      <w:pPr>
        <w:widowControl w:val="0"/>
        <w:numPr>
          <w:ilvl w:val="0"/>
          <w:numId w:val="4"/>
        </w:numPr>
        <w:tabs>
          <w:tab w:val="left" w:pos="220"/>
          <w:tab w:val="left" w:pos="720"/>
        </w:tabs>
        <w:autoSpaceDE w:val="0"/>
        <w:autoSpaceDN w:val="0"/>
        <w:adjustRightInd w:val="0"/>
        <w:contextualSpacing/>
        <w:jc w:val="both"/>
        <w:rPr>
          <w:rFonts w:ascii="Calibri" w:eastAsia="Times" w:hAnsi="Calibri"/>
          <w:color w:val="000000" w:themeColor="text1"/>
          <w:szCs w:val="22"/>
        </w:rPr>
      </w:pPr>
      <w:r w:rsidRPr="000B5EF1">
        <w:rPr>
          <w:rFonts w:ascii="Calibri" w:hAnsi="Calibri"/>
          <w:color w:val="000000" w:themeColor="text1"/>
          <w:szCs w:val="22"/>
          <w:shd w:val="clear" w:color="auto" w:fill="FFFFFF"/>
        </w:rPr>
        <w:t xml:space="preserve">Working on Proof of Concept for developing application using </w:t>
      </w:r>
      <w:r w:rsidRPr="000B5EF1">
        <w:rPr>
          <w:rFonts w:ascii="Calibri" w:hAnsi="Calibri"/>
          <w:b/>
          <w:color w:val="000000" w:themeColor="text1"/>
          <w:szCs w:val="22"/>
          <w:shd w:val="clear" w:color="auto" w:fill="FFFFFF"/>
        </w:rPr>
        <w:t>react.JS</w:t>
      </w:r>
      <w:r w:rsidRPr="000B5EF1">
        <w:rPr>
          <w:rFonts w:ascii="Calibri" w:hAnsi="Calibri"/>
          <w:color w:val="000000" w:themeColor="text1"/>
          <w:szCs w:val="22"/>
          <w:shd w:val="clear" w:color="auto" w:fill="FFFFFF"/>
        </w:rPr>
        <w:t xml:space="preserve"> and </w:t>
      </w:r>
      <w:r w:rsidRPr="000B5EF1">
        <w:rPr>
          <w:rFonts w:ascii="Calibri" w:hAnsi="Calibri"/>
          <w:b/>
          <w:color w:val="000000" w:themeColor="text1"/>
          <w:szCs w:val="22"/>
          <w:shd w:val="clear" w:color="auto" w:fill="FFFFFF"/>
        </w:rPr>
        <w:t>Mongo DB.</w:t>
      </w:r>
    </w:p>
    <w:p w:rsidR="00DF1055" w:rsidRPr="000B5EF1" w:rsidRDefault="00DF1055" w:rsidP="000C7EC0">
      <w:pPr>
        <w:pStyle w:val="Normal1"/>
        <w:widowControl w:val="0"/>
        <w:numPr>
          <w:ilvl w:val="0"/>
          <w:numId w:val="4"/>
        </w:numPr>
        <w:contextualSpacing/>
        <w:jc w:val="both"/>
        <w:rPr>
          <w:rFonts w:ascii="Calibri" w:hAnsi="Calibri"/>
          <w:color w:val="000000" w:themeColor="text1"/>
          <w:sz w:val="22"/>
          <w:szCs w:val="22"/>
        </w:rPr>
      </w:pPr>
      <w:r w:rsidRPr="000B5EF1">
        <w:rPr>
          <w:rFonts w:ascii="Calibri" w:eastAsia="Questrial" w:hAnsi="Calibri"/>
          <w:color w:val="000000" w:themeColor="text1"/>
          <w:sz w:val="22"/>
          <w:szCs w:val="22"/>
        </w:rPr>
        <w:t xml:space="preserve">Implemented and developed UI components using </w:t>
      </w:r>
      <w:r w:rsidRPr="000B5EF1">
        <w:rPr>
          <w:rFonts w:ascii="Calibri" w:eastAsia="Questrial" w:hAnsi="Calibri"/>
          <w:b/>
          <w:color w:val="000000" w:themeColor="text1"/>
          <w:sz w:val="22"/>
          <w:szCs w:val="22"/>
        </w:rPr>
        <w:t>Angular JS features like dependency Injection, Models, data binding and controllers.</w:t>
      </w:r>
    </w:p>
    <w:p w:rsidR="00DF1055" w:rsidRPr="000B5EF1" w:rsidRDefault="00DF1055" w:rsidP="000C7EC0">
      <w:pPr>
        <w:numPr>
          <w:ilvl w:val="0"/>
          <w:numId w:val="4"/>
        </w:numPr>
        <w:contextualSpacing/>
        <w:jc w:val="both"/>
        <w:rPr>
          <w:rFonts w:ascii="Calibri" w:hAnsi="Calibri"/>
          <w:color w:val="000000" w:themeColor="text1"/>
          <w:szCs w:val="22"/>
          <w:lang w:eastAsia="en-IN"/>
        </w:rPr>
      </w:pPr>
      <w:r w:rsidRPr="000B5EF1">
        <w:rPr>
          <w:rFonts w:ascii="Calibri" w:hAnsi="Calibri"/>
          <w:color w:val="000000" w:themeColor="text1"/>
          <w:szCs w:val="22"/>
          <w:lang w:eastAsia="en-IN"/>
        </w:rPr>
        <w:t xml:space="preserve">Experience in </w:t>
      </w:r>
      <w:r w:rsidRPr="000B5EF1">
        <w:rPr>
          <w:rFonts w:ascii="Calibri" w:hAnsi="Calibri"/>
          <w:b/>
          <w:color w:val="000000" w:themeColor="text1"/>
          <w:szCs w:val="22"/>
          <w:lang w:eastAsia="en-IN"/>
        </w:rPr>
        <w:t xml:space="preserve">React.js, </w:t>
      </w:r>
      <w:r w:rsidRPr="000B5EF1">
        <w:rPr>
          <w:rFonts w:ascii="Calibri" w:hAnsi="Calibri"/>
          <w:b/>
          <w:bCs/>
          <w:color w:val="000000" w:themeColor="text1"/>
          <w:szCs w:val="22"/>
          <w:lang w:eastAsia="en-IN"/>
        </w:rPr>
        <w:t>BackBone.js</w:t>
      </w:r>
      <w:r w:rsidRPr="000B5EF1">
        <w:rPr>
          <w:rFonts w:ascii="Calibri" w:hAnsi="Calibri"/>
          <w:color w:val="000000" w:themeColor="text1"/>
          <w:szCs w:val="22"/>
          <w:lang w:eastAsia="en-IN"/>
        </w:rPr>
        <w:t xml:space="preserve"> and </w:t>
      </w:r>
      <w:r w:rsidRPr="000B5EF1">
        <w:rPr>
          <w:rFonts w:ascii="Calibri" w:hAnsi="Calibri"/>
          <w:b/>
          <w:bCs/>
          <w:color w:val="000000" w:themeColor="text1"/>
          <w:szCs w:val="22"/>
          <w:lang w:eastAsia="en-IN"/>
        </w:rPr>
        <w:t>Angular.js</w:t>
      </w:r>
      <w:r w:rsidRPr="000B5EF1">
        <w:rPr>
          <w:rFonts w:ascii="Calibri" w:hAnsi="Calibri"/>
          <w:color w:val="000000" w:themeColor="text1"/>
          <w:szCs w:val="22"/>
          <w:lang w:eastAsia="en-IN"/>
        </w:rPr>
        <w:t xml:space="preserve">. </w:t>
      </w:r>
      <w:r w:rsidRPr="000B5EF1">
        <w:rPr>
          <w:rFonts w:ascii="Calibri" w:hAnsi="Calibri" w:cs="Arial"/>
          <w:bCs/>
          <w:color w:val="000000" w:themeColor="text1"/>
          <w:szCs w:val="22"/>
        </w:rPr>
        <w:t xml:space="preserve">Experience in Web Service Technologies: </w:t>
      </w:r>
      <w:r w:rsidRPr="000B5EF1">
        <w:rPr>
          <w:rFonts w:ascii="Calibri" w:hAnsi="Calibri" w:cs="Arial"/>
          <w:b/>
          <w:bCs/>
          <w:color w:val="000000" w:themeColor="text1"/>
          <w:szCs w:val="22"/>
        </w:rPr>
        <w:t>SOAP, Restful, WSDL, UDDI, Apache Axis</w:t>
      </w:r>
      <w:r w:rsidRPr="000B5EF1">
        <w:rPr>
          <w:rFonts w:ascii="Calibri" w:hAnsi="Calibri" w:cs="Arial"/>
          <w:bCs/>
          <w:color w:val="000000" w:themeColor="text1"/>
          <w:szCs w:val="22"/>
        </w:rPr>
        <w:t xml:space="preserve">, </w:t>
      </w:r>
      <w:r w:rsidRPr="000B5EF1">
        <w:rPr>
          <w:rFonts w:ascii="Calibri" w:hAnsi="Calibri" w:cs="Arial"/>
          <w:b/>
          <w:bCs/>
          <w:color w:val="000000" w:themeColor="text1"/>
          <w:szCs w:val="22"/>
        </w:rPr>
        <w:t>CXF</w:t>
      </w:r>
      <w:r w:rsidRPr="000B5EF1">
        <w:rPr>
          <w:rFonts w:ascii="Calibri" w:hAnsi="Calibri" w:cs="Arial"/>
          <w:bCs/>
          <w:color w:val="000000" w:themeColor="text1"/>
          <w:szCs w:val="22"/>
        </w:rPr>
        <w:t xml:space="preserve">, </w:t>
      </w:r>
      <w:r w:rsidRPr="000B5EF1">
        <w:rPr>
          <w:rFonts w:ascii="Calibri" w:hAnsi="Calibri" w:cs="Arial"/>
          <w:b/>
          <w:bCs/>
          <w:color w:val="000000" w:themeColor="text1"/>
          <w:szCs w:val="22"/>
        </w:rPr>
        <w:t>IBM JAX-WS, JERSEY</w:t>
      </w:r>
      <w:r w:rsidRPr="000B5EF1">
        <w:rPr>
          <w:rFonts w:ascii="Calibri" w:hAnsi="Calibri" w:cs="Arial"/>
          <w:bCs/>
          <w:color w:val="000000" w:themeColor="text1"/>
          <w:szCs w:val="22"/>
        </w:rPr>
        <w:t>.</w:t>
      </w:r>
    </w:p>
    <w:p w:rsidR="00DF1055" w:rsidRPr="000B5EF1" w:rsidRDefault="00DF1055" w:rsidP="000C7EC0">
      <w:pPr>
        <w:pStyle w:val="Normal1"/>
        <w:widowControl w:val="0"/>
        <w:numPr>
          <w:ilvl w:val="0"/>
          <w:numId w:val="4"/>
        </w:numPr>
        <w:contextualSpacing/>
        <w:jc w:val="both"/>
        <w:rPr>
          <w:rFonts w:ascii="Calibri" w:hAnsi="Calibri"/>
          <w:color w:val="000000" w:themeColor="text1"/>
          <w:sz w:val="22"/>
          <w:szCs w:val="22"/>
        </w:rPr>
      </w:pPr>
      <w:r w:rsidRPr="000B5EF1">
        <w:rPr>
          <w:rFonts w:ascii="Calibri" w:eastAsia="Questrial" w:hAnsi="Calibri"/>
          <w:color w:val="000000" w:themeColor="text1"/>
          <w:sz w:val="22"/>
          <w:szCs w:val="22"/>
        </w:rPr>
        <w:t xml:space="preserve">Worked on </w:t>
      </w:r>
      <w:r w:rsidRPr="000B5EF1">
        <w:rPr>
          <w:rFonts w:ascii="Calibri" w:eastAsia="Questrial" w:hAnsi="Calibri"/>
          <w:b/>
          <w:color w:val="000000" w:themeColor="text1"/>
          <w:sz w:val="22"/>
          <w:szCs w:val="22"/>
        </w:rPr>
        <w:t>SOA WebServices</w:t>
      </w:r>
      <w:r w:rsidRPr="000B5EF1">
        <w:rPr>
          <w:rFonts w:ascii="Calibri" w:eastAsia="Questrial" w:hAnsi="Calibri"/>
          <w:color w:val="000000" w:themeColor="text1"/>
          <w:sz w:val="22"/>
          <w:szCs w:val="22"/>
        </w:rPr>
        <w:t xml:space="preserve"> using </w:t>
      </w:r>
      <w:r w:rsidRPr="000B5EF1">
        <w:rPr>
          <w:rFonts w:ascii="Calibri" w:eastAsia="Questrial" w:hAnsi="Calibri"/>
          <w:b/>
          <w:color w:val="000000" w:themeColor="text1"/>
          <w:sz w:val="22"/>
          <w:szCs w:val="22"/>
        </w:rPr>
        <w:t xml:space="preserve">SOAP </w:t>
      </w:r>
      <w:r w:rsidRPr="000B5EF1">
        <w:rPr>
          <w:rFonts w:ascii="Calibri" w:eastAsia="Questrial" w:hAnsi="Calibri"/>
          <w:color w:val="000000" w:themeColor="text1"/>
          <w:sz w:val="22"/>
          <w:szCs w:val="22"/>
        </w:rPr>
        <w:t xml:space="preserve">with </w:t>
      </w:r>
      <w:r w:rsidRPr="000B5EF1">
        <w:rPr>
          <w:rFonts w:ascii="Calibri" w:eastAsia="Questrial" w:hAnsi="Calibri"/>
          <w:b/>
          <w:color w:val="000000" w:themeColor="text1"/>
          <w:sz w:val="22"/>
          <w:szCs w:val="22"/>
        </w:rPr>
        <w:t>JAX-WS</w:t>
      </w:r>
      <w:r w:rsidRPr="000B5EF1">
        <w:rPr>
          <w:rFonts w:ascii="Calibri" w:eastAsia="Questrial" w:hAnsi="Calibri"/>
          <w:color w:val="000000" w:themeColor="text1"/>
          <w:sz w:val="22"/>
          <w:szCs w:val="22"/>
        </w:rPr>
        <w:t xml:space="preserve"> for transmission of large blocks of </w:t>
      </w:r>
      <w:r w:rsidRPr="000B5EF1">
        <w:rPr>
          <w:rFonts w:ascii="Calibri" w:eastAsia="Questrial" w:hAnsi="Calibri"/>
          <w:b/>
          <w:color w:val="000000" w:themeColor="text1"/>
          <w:sz w:val="22"/>
          <w:szCs w:val="22"/>
        </w:rPr>
        <w:t>XML</w:t>
      </w:r>
      <w:r w:rsidRPr="000B5EF1">
        <w:rPr>
          <w:rFonts w:ascii="Calibri" w:eastAsia="Questrial" w:hAnsi="Calibri"/>
          <w:color w:val="000000" w:themeColor="text1"/>
          <w:sz w:val="22"/>
          <w:szCs w:val="22"/>
        </w:rPr>
        <w:t xml:space="preserve"> data over </w:t>
      </w:r>
      <w:r w:rsidRPr="000B5EF1">
        <w:rPr>
          <w:rFonts w:ascii="Calibri" w:eastAsia="Questrial" w:hAnsi="Calibri"/>
          <w:b/>
          <w:color w:val="000000" w:themeColor="text1"/>
          <w:sz w:val="22"/>
          <w:szCs w:val="22"/>
        </w:rPr>
        <w:t>HTTP</w:t>
      </w:r>
      <w:r w:rsidRPr="000B5EF1">
        <w:rPr>
          <w:rFonts w:ascii="Calibri" w:eastAsia="Questrial" w:hAnsi="Calibri"/>
          <w:color w:val="000000" w:themeColor="text1"/>
          <w:sz w:val="22"/>
          <w:szCs w:val="22"/>
        </w:rPr>
        <w:t>.</w:t>
      </w:r>
    </w:p>
    <w:p w:rsidR="00DF1055" w:rsidRPr="000B5EF1" w:rsidRDefault="00DF1055" w:rsidP="000C7EC0">
      <w:pPr>
        <w:pStyle w:val="ListParagraph"/>
        <w:numPr>
          <w:ilvl w:val="0"/>
          <w:numId w:val="4"/>
        </w:numPr>
        <w:jc w:val="both"/>
        <w:rPr>
          <w:rFonts w:ascii="Calibri" w:hAnsi="Calibri"/>
          <w:color w:val="000000" w:themeColor="text1"/>
          <w:szCs w:val="22"/>
        </w:rPr>
      </w:pPr>
      <w:r w:rsidRPr="000B5EF1">
        <w:rPr>
          <w:rFonts w:ascii="Calibri" w:hAnsi="Calibri"/>
          <w:color w:val="000000" w:themeColor="text1"/>
          <w:szCs w:val="22"/>
          <w:shd w:val="clear" w:color="auto" w:fill="FFFFFF"/>
        </w:rPr>
        <w:t xml:space="preserve">Provided Java clients with the interfaces to </w:t>
      </w:r>
      <w:r w:rsidRPr="000B5EF1">
        <w:rPr>
          <w:rFonts w:ascii="Calibri" w:hAnsi="Calibri"/>
          <w:b/>
          <w:color w:val="000000" w:themeColor="text1"/>
          <w:szCs w:val="22"/>
          <w:shd w:val="clear" w:color="auto" w:fill="FFFFFF"/>
        </w:rPr>
        <w:t>multithreaded OrbixWeb and Visigenics CORBA</w:t>
      </w:r>
      <w:r w:rsidRPr="000B5EF1">
        <w:rPr>
          <w:rFonts w:ascii="Calibri" w:hAnsi="Calibri"/>
          <w:color w:val="000000" w:themeColor="text1"/>
          <w:szCs w:val="22"/>
          <w:shd w:val="clear" w:color="auto" w:fill="FFFFFF"/>
        </w:rPr>
        <w:t xml:space="preserve"> servers that implemented services to support the required functionality; mapping of domain objects to a </w:t>
      </w:r>
      <w:r w:rsidRPr="000B5EF1">
        <w:rPr>
          <w:rFonts w:ascii="Calibri" w:hAnsi="Calibri"/>
          <w:b/>
          <w:color w:val="000000" w:themeColor="text1"/>
          <w:szCs w:val="22"/>
          <w:shd w:val="clear" w:color="auto" w:fill="FFFFFF"/>
        </w:rPr>
        <w:t>SYBASE</w:t>
      </w:r>
      <w:r w:rsidRPr="000B5EF1">
        <w:rPr>
          <w:rFonts w:ascii="Calibri" w:hAnsi="Calibri"/>
          <w:color w:val="000000" w:themeColor="text1"/>
          <w:szCs w:val="22"/>
          <w:shd w:val="clear" w:color="auto" w:fill="FFFFFF"/>
        </w:rPr>
        <w:t xml:space="preserve"> database was done utilizing </w:t>
      </w:r>
      <w:r w:rsidRPr="000B5EF1">
        <w:rPr>
          <w:rFonts w:ascii="Calibri" w:hAnsi="Calibri"/>
          <w:b/>
          <w:color w:val="000000" w:themeColor="text1"/>
          <w:szCs w:val="22"/>
          <w:shd w:val="clear" w:color="auto" w:fill="FFFFFF"/>
        </w:rPr>
        <w:t>TOPLink</w:t>
      </w:r>
      <w:r w:rsidRPr="000B5EF1">
        <w:rPr>
          <w:rFonts w:ascii="Calibri" w:hAnsi="Calibri"/>
          <w:color w:val="000000" w:themeColor="text1"/>
          <w:szCs w:val="22"/>
          <w:shd w:val="clear" w:color="auto" w:fill="FFFFFF"/>
        </w:rPr>
        <w:t xml:space="preserve"> for Java, an object-to-relational mapping tool; IDE tools included </w:t>
      </w:r>
      <w:r w:rsidRPr="000B5EF1">
        <w:rPr>
          <w:rFonts w:ascii="Calibri" w:hAnsi="Calibri"/>
          <w:b/>
          <w:color w:val="000000" w:themeColor="text1"/>
          <w:szCs w:val="22"/>
          <w:shd w:val="clear" w:color="auto" w:fill="FFFFFF"/>
        </w:rPr>
        <w:t>JBuilder</w:t>
      </w:r>
      <w:r w:rsidR="00E45F66">
        <w:rPr>
          <w:rFonts w:ascii="Calibri" w:hAnsi="Calibri"/>
          <w:b/>
          <w:color w:val="000000" w:themeColor="text1"/>
          <w:szCs w:val="22"/>
          <w:shd w:val="clear" w:color="auto" w:fill="FFFFFF"/>
        </w:rPr>
        <w:t xml:space="preserve"> </w:t>
      </w:r>
      <w:r w:rsidRPr="000B5EF1">
        <w:rPr>
          <w:rFonts w:ascii="Calibri" w:hAnsi="Calibri"/>
          <w:b/>
          <w:color w:val="000000" w:themeColor="text1"/>
          <w:szCs w:val="22"/>
          <w:shd w:val="clear" w:color="auto" w:fill="FFFFFF"/>
        </w:rPr>
        <w:t>Enterpriseversion 4.0.</w:t>
      </w:r>
    </w:p>
    <w:p w:rsidR="00DF1055" w:rsidRPr="000B5EF1" w:rsidRDefault="00DF1055" w:rsidP="000C7EC0">
      <w:pPr>
        <w:pStyle w:val="Normal1"/>
        <w:widowControl w:val="0"/>
        <w:numPr>
          <w:ilvl w:val="0"/>
          <w:numId w:val="4"/>
        </w:numPr>
        <w:tabs>
          <w:tab w:val="left" w:pos="720"/>
          <w:tab w:val="left" w:pos="4320"/>
          <w:tab w:val="left" w:pos="7560"/>
        </w:tabs>
        <w:contextualSpacing/>
        <w:jc w:val="both"/>
        <w:rPr>
          <w:rFonts w:ascii="Calibri" w:hAnsi="Calibri"/>
          <w:color w:val="000000" w:themeColor="text1"/>
          <w:sz w:val="22"/>
          <w:szCs w:val="22"/>
        </w:rPr>
      </w:pPr>
      <w:r w:rsidRPr="000B5EF1">
        <w:rPr>
          <w:rFonts w:ascii="Calibri" w:hAnsi="Calibri"/>
          <w:color w:val="000000" w:themeColor="text1"/>
          <w:sz w:val="22"/>
          <w:szCs w:val="22"/>
          <w:shd w:val="clear" w:color="auto" w:fill="FFFFFF"/>
        </w:rPr>
        <w:t xml:space="preserve">Conducted simultaneous queries and retrievals using Java </w:t>
      </w:r>
      <w:r w:rsidRPr="000B5EF1">
        <w:rPr>
          <w:rFonts w:ascii="Calibri" w:hAnsi="Calibri"/>
          <w:b/>
          <w:color w:val="000000" w:themeColor="text1"/>
          <w:sz w:val="22"/>
          <w:szCs w:val="22"/>
          <w:shd w:val="clear" w:color="auto" w:fill="FFFFFF"/>
        </w:rPr>
        <w:t>multithreading</w:t>
      </w:r>
      <w:r w:rsidRPr="000B5EF1">
        <w:rPr>
          <w:rFonts w:ascii="Calibri" w:hAnsi="Calibri"/>
          <w:color w:val="000000" w:themeColor="text1"/>
          <w:sz w:val="22"/>
          <w:szCs w:val="22"/>
          <w:shd w:val="clear" w:color="auto" w:fill="FFFFFF"/>
        </w:rPr>
        <w:t xml:space="preserve"> techniques.</w:t>
      </w:r>
      <w:r w:rsidRPr="000B5EF1">
        <w:rPr>
          <w:rStyle w:val="apple-converted-space"/>
          <w:rFonts w:ascii="Calibri" w:hAnsi="Calibri"/>
          <w:color w:val="000000" w:themeColor="text1"/>
          <w:sz w:val="22"/>
          <w:szCs w:val="22"/>
          <w:shd w:val="clear" w:color="auto" w:fill="FFFFFF"/>
        </w:rPr>
        <w:t> </w:t>
      </w:r>
    </w:p>
    <w:p w:rsidR="00DF1055" w:rsidRPr="000B5EF1" w:rsidRDefault="00DF1055" w:rsidP="000C7EC0">
      <w:pPr>
        <w:pStyle w:val="msonormalcxspmiddlecxspmiddlecxspmiddlecxspmiddle"/>
        <w:numPr>
          <w:ilvl w:val="0"/>
          <w:numId w:val="4"/>
        </w:numPr>
        <w:tabs>
          <w:tab w:val="left" w:pos="2520"/>
        </w:tabs>
        <w:spacing w:before="0" w:beforeAutospacing="0" w:after="0" w:afterAutospacing="0"/>
        <w:contextualSpacing/>
        <w:jc w:val="both"/>
        <w:rPr>
          <w:rFonts w:ascii="Calibri" w:hAnsi="Calibri" w:cs="Arial"/>
          <w:color w:val="000000" w:themeColor="text1"/>
          <w:sz w:val="22"/>
          <w:szCs w:val="22"/>
        </w:rPr>
      </w:pPr>
      <w:r w:rsidRPr="000B5EF1">
        <w:rPr>
          <w:rFonts w:ascii="Calibri" w:eastAsia="Questrial" w:hAnsi="Calibri"/>
          <w:color w:val="000000" w:themeColor="text1"/>
          <w:sz w:val="22"/>
          <w:szCs w:val="22"/>
        </w:rPr>
        <w:t xml:space="preserve">Used </w:t>
      </w:r>
      <w:r w:rsidRPr="000B5EF1">
        <w:rPr>
          <w:rFonts w:ascii="Calibri" w:eastAsia="Questrial" w:hAnsi="Calibri"/>
          <w:b/>
          <w:color w:val="000000" w:themeColor="text1"/>
          <w:sz w:val="22"/>
          <w:szCs w:val="22"/>
        </w:rPr>
        <w:t>Java Messaging Services (JMS)</w:t>
      </w:r>
      <w:r w:rsidRPr="000B5EF1">
        <w:rPr>
          <w:rFonts w:ascii="Calibri" w:eastAsia="Questrial" w:hAnsi="Calibri"/>
          <w:color w:val="000000" w:themeColor="text1"/>
          <w:sz w:val="22"/>
          <w:szCs w:val="22"/>
        </w:rPr>
        <w:t xml:space="preserve"> for reliable and asynchronous exchange of important information such as payment status report.</w:t>
      </w:r>
      <w:r w:rsidRPr="000B5EF1">
        <w:rPr>
          <w:rFonts w:ascii="Calibri" w:hAnsi="Calibri"/>
          <w:color w:val="000000" w:themeColor="text1"/>
          <w:sz w:val="22"/>
          <w:szCs w:val="22"/>
          <w:shd w:val="clear" w:color="auto" w:fill="FFFFFF"/>
        </w:rPr>
        <w:t xml:space="preserve"> Using </w:t>
      </w:r>
      <w:r w:rsidRPr="000B5EF1">
        <w:rPr>
          <w:rFonts w:ascii="Calibri" w:hAnsi="Calibri"/>
          <w:b/>
          <w:color w:val="000000" w:themeColor="text1"/>
          <w:sz w:val="22"/>
          <w:szCs w:val="22"/>
          <w:shd w:val="clear" w:color="auto" w:fill="FFFFFF"/>
        </w:rPr>
        <w:t>JQuery and AngularJS JavaScript</w:t>
      </w:r>
      <w:r w:rsidRPr="000B5EF1">
        <w:rPr>
          <w:rFonts w:ascii="Calibri" w:hAnsi="Calibri"/>
          <w:color w:val="000000" w:themeColor="text1"/>
          <w:sz w:val="22"/>
          <w:szCs w:val="22"/>
          <w:shd w:val="clear" w:color="auto" w:fill="FFFFFF"/>
        </w:rPr>
        <w:t xml:space="preserve"> to provide dynamic User Interface and for the client side validations.</w:t>
      </w:r>
    </w:p>
    <w:p w:rsidR="00DF1055" w:rsidRPr="000B5EF1" w:rsidRDefault="00DF1055" w:rsidP="000C7EC0">
      <w:pPr>
        <w:pStyle w:val="msonormalcxspmiddlecxspmiddlecxspmiddlecxspmiddle"/>
        <w:numPr>
          <w:ilvl w:val="0"/>
          <w:numId w:val="4"/>
        </w:numPr>
        <w:tabs>
          <w:tab w:val="left" w:pos="2520"/>
        </w:tabs>
        <w:spacing w:before="0" w:beforeAutospacing="0" w:after="0" w:afterAutospacing="0"/>
        <w:contextualSpacing/>
        <w:jc w:val="both"/>
        <w:rPr>
          <w:rFonts w:ascii="Calibri" w:hAnsi="Calibri" w:cs="Arial"/>
          <w:color w:val="000000" w:themeColor="text1"/>
          <w:sz w:val="22"/>
          <w:szCs w:val="22"/>
        </w:rPr>
      </w:pPr>
      <w:r w:rsidRPr="000B5EF1">
        <w:rPr>
          <w:rFonts w:ascii="Calibri" w:hAnsi="Calibri"/>
          <w:color w:val="000000" w:themeColor="text1"/>
          <w:sz w:val="22"/>
          <w:szCs w:val="22"/>
        </w:rPr>
        <w:t xml:space="preserve">Doing Smoke Testing and Acceptance Testing with </w:t>
      </w:r>
      <w:r w:rsidRPr="000B5EF1">
        <w:rPr>
          <w:rFonts w:ascii="Calibri" w:hAnsi="Calibri"/>
          <w:b/>
          <w:color w:val="000000" w:themeColor="text1"/>
          <w:sz w:val="22"/>
          <w:szCs w:val="22"/>
        </w:rPr>
        <w:t>Selenium</w:t>
      </w:r>
      <w:r w:rsidRPr="000B5EF1">
        <w:rPr>
          <w:rFonts w:ascii="Calibri" w:hAnsi="Calibri"/>
          <w:color w:val="000000" w:themeColor="text1"/>
          <w:sz w:val="22"/>
          <w:szCs w:val="22"/>
        </w:rPr>
        <w:t xml:space="preserve"> in multiple Java platforms.</w:t>
      </w:r>
    </w:p>
    <w:p w:rsidR="00DF1055" w:rsidRPr="000B5EF1" w:rsidRDefault="00DF1055" w:rsidP="00DF1055">
      <w:pPr>
        <w:pStyle w:val="msonormalcxspmiddlecxspmiddlecxspmiddlecxspmiddle"/>
        <w:tabs>
          <w:tab w:val="left" w:pos="2520"/>
        </w:tabs>
        <w:spacing w:before="0" w:beforeAutospacing="0" w:after="0" w:afterAutospacing="0"/>
        <w:ind w:left="720"/>
        <w:contextualSpacing/>
        <w:rPr>
          <w:rFonts w:ascii="Calibri" w:hAnsi="Calibri" w:cs="Arial"/>
          <w:color w:val="000000" w:themeColor="text1"/>
          <w:sz w:val="22"/>
          <w:szCs w:val="22"/>
        </w:rPr>
      </w:pPr>
    </w:p>
    <w:p w:rsidR="00DF1055" w:rsidRPr="000B5EF1" w:rsidRDefault="00DF1055" w:rsidP="00DF1055">
      <w:pPr>
        <w:rPr>
          <w:rFonts w:ascii="Calibri" w:hAnsi="Calibri"/>
          <w:color w:val="000000" w:themeColor="text1"/>
          <w:szCs w:val="22"/>
        </w:rPr>
      </w:pPr>
    </w:p>
    <w:p w:rsidR="00DF1055" w:rsidRPr="0074732C" w:rsidRDefault="00DF1055" w:rsidP="00DF1055">
      <w:pPr>
        <w:ind w:right="-90"/>
        <w:rPr>
          <w:rFonts w:ascii="Calibri" w:hAnsi="Calibri"/>
          <w:b/>
          <w:color w:val="000000" w:themeColor="text1"/>
          <w:sz w:val="24"/>
        </w:rPr>
      </w:pPr>
      <w:r w:rsidRPr="0074732C">
        <w:rPr>
          <w:rFonts w:ascii="Calibri" w:hAnsi="Calibri"/>
          <w:b/>
          <w:color w:val="000000" w:themeColor="text1"/>
          <w:sz w:val="24"/>
        </w:rPr>
        <w:t>State Farm Insurance, Bloomington, IL</w:t>
      </w:r>
    </w:p>
    <w:p w:rsidR="00DF1055" w:rsidRPr="0074732C" w:rsidRDefault="00DF1055" w:rsidP="00DF1055">
      <w:pPr>
        <w:pStyle w:val="NoSpacing"/>
        <w:jc w:val="both"/>
        <w:rPr>
          <w:b/>
          <w:color w:val="000000" w:themeColor="text1"/>
          <w:sz w:val="24"/>
          <w:szCs w:val="24"/>
        </w:rPr>
      </w:pPr>
      <w:r w:rsidRPr="0074732C">
        <w:rPr>
          <w:b/>
          <w:color w:val="000000" w:themeColor="text1"/>
          <w:sz w:val="24"/>
          <w:szCs w:val="24"/>
        </w:rPr>
        <w:t xml:space="preserve">Sr. Java/ J2EE Developer </w:t>
      </w:r>
      <w:r w:rsidRPr="0074732C">
        <w:rPr>
          <w:b/>
          <w:color w:val="000000" w:themeColor="text1"/>
          <w:sz w:val="24"/>
          <w:szCs w:val="24"/>
        </w:rPr>
        <w:tab/>
      </w:r>
      <w:r w:rsidRPr="0074732C">
        <w:rPr>
          <w:b/>
          <w:color w:val="000000" w:themeColor="text1"/>
          <w:sz w:val="24"/>
          <w:szCs w:val="24"/>
        </w:rPr>
        <w:tab/>
      </w:r>
      <w:r w:rsidRPr="0074732C">
        <w:rPr>
          <w:b/>
          <w:color w:val="000000" w:themeColor="text1"/>
          <w:sz w:val="24"/>
          <w:szCs w:val="24"/>
        </w:rPr>
        <w:tab/>
        <w:t xml:space="preserve"> November 2014- Feb</w:t>
      </w:r>
      <w:r w:rsidR="00B06DFB">
        <w:rPr>
          <w:b/>
          <w:color w:val="000000" w:themeColor="text1"/>
          <w:sz w:val="24"/>
          <w:szCs w:val="24"/>
        </w:rPr>
        <w:t>ruary</w:t>
      </w:r>
      <w:r w:rsidRPr="0074732C">
        <w:rPr>
          <w:b/>
          <w:color w:val="000000" w:themeColor="text1"/>
          <w:sz w:val="24"/>
          <w:szCs w:val="24"/>
        </w:rPr>
        <w:t xml:space="preserve"> 2015</w:t>
      </w:r>
    </w:p>
    <w:p w:rsidR="00DF1055" w:rsidRPr="000B5EF1" w:rsidRDefault="00DF1055" w:rsidP="00DF1055">
      <w:pPr>
        <w:pStyle w:val="NoSpacing"/>
        <w:jc w:val="both"/>
        <w:rPr>
          <w:b/>
          <w:color w:val="000000" w:themeColor="text1"/>
          <w:u w:val="single"/>
        </w:rPr>
      </w:pPr>
    </w:p>
    <w:p w:rsidR="00DF1055" w:rsidRPr="0074732C" w:rsidRDefault="00DF1055" w:rsidP="00DF1055">
      <w:pPr>
        <w:pStyle w:val="NoSpacing"/>
        <w:jc w:val="both"/>
        <w:rPr>
          <w:b/>
          <w:i/>
          <w:color w:val="000000" w:themeColor="text1"/>
          <w:sz w:val="24"/>
          <w:szCs w:val="24"/>
        </w:rPr>
      </w:pPr>
      <w:r w:rsidRPr="0074732C">
        <w:rPr>
          <w:b/>
          <w:i/>
          <w:color w:val="000000" w:themeColor="text1"/>
          <w:sz w:val="24"/>
          <w:szCs w:val="24"/>
          <w:u w:val="single"/>
        </w:rPr>
        <w:t>Description:</w:t>
      </w:r>
      <w:r w:rsidRPr="0074732C">
        <w:rPr>
          <w:b/>
          <w:i/>
          <w:color w:val="000000" w:themeColor="text1"/>
          <w:sz w:val="24"/>
          <w:szCs w:val="24"/>
        </w:rPr>
        <w:tab/>
      </w:r>
    </w:p>
    <w:p w:rsidR="00DF1055" w:rsidRPr="000B5EF1" w:rsidRDefault="00DF1055" w:rsidP="00DF1055">
      <w:pPr>
        <w:pStyle w:val="NoSpacing"/>
        <w:ind w:firstLine="720"/>
        <w:jc w:val="both"/>
        <w:rPr>
          <w:b/>
          <w:color w:val="000000" w:themeColor="text1"/>
        </w:rPr>
      </w:pPr>
    </w:p>
    <w:p w:rsidR="00DF1055" w:rsidRPr="000B5EF1" w:rsidRDefault="00DF1055" w:rsidP="00DF1055">
      <w:pPr>
        <w:pStyle w:val="NoSpacing"/>
        <w:ind w:firstLine="720"/>
        <w:jc w:val="both"/>
        <w:rPr>
          <w:color w:val="000000" w:themeColor="text1"/>
        </w:rPr>
      </w:pPr>
      <w:r w:rsidRPr="000B5EF1">
        <w:rPr>
          <w:color w:val="000000" w:themeColor="text1"/>
        </w:rPr>
        <w:t>The Auto Insurance Application allows customers to access their account online. This application provides employers to access customer information to process &amp; authorize claims of the customers and generates free quotes for the customers depending on the type of insurance package they selected. It also facilitates customers to pay their monthly premiums.</w:t>
      </w:r>
    </w:p>
    <w:p w:rsidR="00DF1055" w:rsidRPr="000B5EF1" w:rsidRDefault="00DF1055" w:rsidP="00DF1055">
      <w:pPr>
        <w:pStyle w:val="DefaultText"/>
        <w:jc w:val="both"/>
        <w:rPr>
          <w:rFonts w:ascii="Calibri" w:hAnsi="Calibri"/>
          <w:b/>
          <w:bCs/>
          <w:color w:val="000000" w:themeColor="text1"/>
          <w:sz w:val="22"/>
          <w:szCs w:val="22"/>
        </w:rPr>
      </w:pPr>
    </w:p>
    <w:p w:rsidR="00DF1055" w:rsidRPr="000B5EF1" w:rsidRDefault="00DF1055" w:rsidP="00DF1055">
      <w:pPr>
        <w:pStyle w:val="DefaultText"/>
        <w:rPr>
          <w:rFonts w:ascii="Calibri" w:hAnsi="Calibri"/>
          <w:b/>
          <w:bCs/>
          <w:color w:val="000000" w:themeColor="text1"/>
          <w:sz w:val="22"/>
          <w:szCs w:val="22"/>
        </w:rPr>
      </w:pPr>
      <w:r w:rsidRPr="00961142">
        <w:rPr>
          <w:rFonts w:ascii="Calibri" w:hAnsi="Calibri"/>
          <w:b/>
          <w:bCs/>
          <w:i/>
          <w:color w:val="000000" w:themeColor="text1"/>
          <w:sz w:val="24"/>
          <w:szCs w:val="24"/>
          <w:u w:val="single"/>
        </w:rPr>
        <w:t>Environment:</w:t>
      </w:r>
      <w:r w:rsidR="00E45F66">
        <w:rPr>
          <w:rFonts w:ascii="Calibri" w:hAnsi="Calibri"/>
          <w:b/>
          <w:bCs/>
          <w:i/>
          <w:color w:val="000000" w:themeColor="text1"/>
          <w:sz w:val="24"/>
          <w:szCs w:val="24"/>
          <w:u w:val="single"/>
        </w:rPr>
        <w:t xml:space="preserve"> </w:t>
      </w:r>
      <w:r w:rsidRPr="000B5EF1">
        <w:rPr>
          <w:rFonts w:ascii="Calibri" w:hAnsi="Calibri"/>
          <w:b/>
          <w:bCs/>
          <w:color w:val="000000" w:themeColor="text1"/>
          <w:sz w:val="22"/>
          <w:szCs w:val="22"/>
        </w:rPr>
        <w:t>Flex, EJB, Spring, JSP1.2, Servlets2.1</w:t>
      </w:r>
      <w:r w:rsidRPr="000B5EF1">
        <w:rPr>
          <w:rFonts w:ascii="Calibri" w:hAnsi="Calibri"/>
          <w:b/>
          <w:color w:val="000000" w:themeColor="text1"/>
          <w:sz w:val="22"/>
          <w:szCs w:val="22"/>
        </w:rPr>
        <w:t xml:space="preserve">, </w:t>
      </w:r>
      <w:r w:rsidRPr="000B5EF1">
        <w:rPr>
          <w:rFonts w:ascii="Calibri" w:hAnsi="Calibri"/>
          <w:b/>
          <w:bCs/>
          <w:color w:val="000000" w:themeColor="text1"/>
          <w:sz w:val="22"/>
          <w:szCs w:val="22"/>
        </w:rPr>
        <w:t xml:space="preserve">Jasper reports, JMS, IBM MQ, XML, SOAP, UDDI, WSDL, JDBC, JavaScript, React.js, XSLT, XML, UML, HTML 5, CSS3, JNDI, Spring JDBC, Spring Security, Spring Framework 4.2.0, JBoss 6.1, Multi- Threaded Operations, Ajax, GWT, Swing, </w:t>
      </w:r>
      <w:r w:rsidRPr="000B5EF1">
        <w:rPr>
          <w:rFonts w:ascii="Calibri" w:hAnsi="Calibri"/>
          <w:b/>
          <w:color w:val="000000" w:themeColor="text1"/>
          <w:sz w:val="22"/>
          <w:szCs w:val="22"/>
        </w:rPr>
        <w:t xml:space="preserve">Rational Rose 98, Oracle 10g, Backbone.js, Apache Tomcat, </w:t>
      </w:r>
      <w:r w:rsidRPr="000B5EF1">
        <w:rPr>
          <w:rFonts w:ascii="Calibri" w:hAnsi="Calibri"/>
          <w:b/>
          <w:bCs/>
          <w:color w:val="000000" w:themeColor="text1"/>
          <w:sz w:val="22"/>
          <w:szCs w:val="22"/>
        </w:rPr>
        <w:t>Clearcase, AWS, Git, Jenkins, Log4J, ANT, Selenium, JUnit, Eclipse.</w:t>
      </w:r>
    </w:p>
    <w:p w:rsidR="00DF1055" w:rsidRPr="000B5EF1" w:rsidRDefault="00DF1055" w:rsidP="00DF1055">
      <w:pPr>
        <w:widowControl w:val="0"/>
        <w:tabs>
          <w:tab w:val="left" w:pos="220"/>
          <w:tab w:val="left" w:pos="720"/>
        </w:tabs>
        <w:autoSpaceDE w:val="0"/>
        <w:autoSpaceDN w:val="0"/>
        <w:adjustRightInd w:val="0"/>
        <w:ind w:left="720"/>
        <w:rPr>
          <w:rFonts w:ascii="Calibri" w:eastAsia="Times" w:hAnsi="Calibri"/>
          <w:color w:val="000000" w:themeColor="text1"/>
          <w:szCs w:val="22"/>
        </w:rPr>
      </w:pPr>
    </w:p>
    <w:p w:rsidR="00DF1055" w:rsidRPr="00F5051A" w:rsidRDefault="00DF1055" w:rsidP="00DF1055">
      <w:pPr>
        <w:pStyle w:val="NormalVerdana"/>
        <w:numPr>
          <w:ilvl w:val="0"/>
          <w:numId w:val="5"/>
        </w:numPr>
        <w:tabs>
          <w:tab w:val="num" w:pos="360"/>
        </w:tabs>
        <w:ind w:left="360"/>
        <w:rPr>
          <w:rFonts w:ascii="Calibri" w:hAnsi="Calibri"/>
          <w:color w:val="000000" w:themeColor="text1"/>
        </w:rPr>
      </w:pPr>
      <w:r w:rsidRPr="00F5051A">
        <w:rPr>
          <w:rFonts w:ascii="Calibri" w:hAnsi="Calibri"/>
          <w:color w:val="000000" w:themeColor="text1"/>
        </w:rPr>
        <w:t xml:space="preserve">Involved in various phases of </w:t>
      </w:r>
      <w:r w:rsidRPr="00F5051A">
        <w:rPr>
          <w:rFonts w:ascii="Calibri" w:hAnsi="Calibri"/>
          <w:b/>
          <w:color w:val="000000" w:themeColor="text1"/>
        </w:rPr>
        <w:t>Software Development Life Cycle (SDLC)</w:t>
      </w:r>
      <w:r w:rsidRPr="00F5051A">
        <w:rPr>
          <w:rFonts w:ascii="Calibri" w:hAnsi="Calibri"/>
          <w:color w:val="000000" w:themeColor="text1"/>
        </w:rPr>
        <w:t xml:space="preserve"> of the application like Requirement gathering, Design, Analysis and Code development.</w:t>
      </w:r>
    </w:p>
    <w:p w:rsidR="00DF1055" w:rsidRPr="00F5051A" w:rsidRDefault="00DF1055" w:rsidP="00DF1055">
      <w:pPr>
        <w:pStyle w:val="NormalVerdana"/>
        <w:numPr>
          <w:ilvl w:val="0"/>
          <w:numId w:val="5"/>
        </w:numPr>
        <w:tabs>
          <w:tab w:val="num" w:pos="360"/>
        </w:tabs>
        <w:ind w:left="360"/>
        <w:jc w:val="both"/>
        <w:rPr>
          <w:rFonts w:ascii="Calibri" w:hAnsi="Calibri"/>
          <w:color w:val="000000" w:themeColor="text1"/>
        </w:rPr>
      </w:pPr>
      <w:r w:rsidRPr="00F5051A">
        <w:rPr>
          <w:rFonts w:ascii="Calibri" w:hAnsi="Calibri"/>
          <w:color w:val="000000" w:themeColor="text1"/>
        </w:rPr>
        <w:t xml:space="preserve">Generated Use case diagrams, Class diagrams, and Sequence diagrams using </w:t>
      </w:r>
      <w:r w:rsidRPr="00F5051A">
        <w:rPr>
          <w:rFonts w:ascii="Calibri" w:hAnsi="Calibri"/>
          <w:b/>
          <w:color w:val="000000" w:themeColor="text1"/>
        </w:rPr>
        <w:t>Rational Rose</w:t>
      </w:r>
      <w:r w:rsidRPr="00F5051A">
        <w:rPr>
          <w:rFonts w:ascii="Calibri" w:hAnsi="Calibri"/>
          <w:color w:val="000000" w:themeColor="text1"/>
        </w:rPr>
        <w:t>.</w:t>
      </w:r>
    </w:p>
    <w:p w:rsidR="00DF1055" w:rsidRPr="00F5051A" w:rsidRDefault="00DF1055" w:rsidP="00DF1055">
      <w:pPr>
        <w:pStyle w:val="NormalVerdana"/>
        <w:numPr>
          <w:ilvl w:val="0"/>
          <w:numId w:val="6"/>
        </w:numPr>
        <w:tabs>
          <w:tab w:val="num" w:pos="360"/>
        </w:tabs>
        <w:ind w:left="360"/>
        <w:jc w:val="both"/>
        <w:rPr>
          <w:rFonts w:ascii="Calibri" w:hAnsi="Calibri"/>
          <w:color w:val="000000" w:themeColor="text1"/>
        </w:rPr>
      </w:pPr>
      <w:r w:rsidRPr="00F5051A">
        <w:rPr>
          <w:rFonts w:ascii="Calibri" w:hAnsi="Calibri"/>
          <w:color w:val="000000" w:themeColor="text1"/>
        </w:rPr>
        <w:t xml:space="preserve">Developed the applications using </w:t>
      </w:r>
      <w:r w:rsidRPr="00F5051A">
        <w:rPr>
          <w:rFonts w:ascii="Calibri" w:hAnsi="Calibri"/>
          <w:b/>
          <w:color w:val="000000" w:themeColor="text1"/>
        </w:rPr>
        <w:t>Java, J2EE, Struts, JDBC,</w:t>
      </w:r>
      <w:r w:rsidRPr="00F5051A">
        <w:rPr>
          <w:rFonts w:ascii="Calibri" w:hAnsi="Calibri"/>
          <w:color w:val="000000" w:themeColor="text1"/>
        </w:rPr>
        <w:t xml:space="preserve"> created </w:t>
      </w:r>
      <w:r w:rsidRPr="00F5051A">
        <w:rPr>
          <w:rFonts w:ascii="Calibri" w:hAnsi="Calibri"/>
          <w:b/>
          <w:color w:val="000000" w:themeColor="text1"/>
        </w:rPr>
        <w:t>struts form beans, action classes, JSPs</w:t>
      </w:r>
      <w:r w:rsidRPr="00F5051A">
        <w:rPr>
          <w:rFonts w:ascii="Calibri" w:hAnsi="Calibri"/>
          <w:color w:val="000000" w:themeColor="text1"/>
        </w:rPr>
        <w:t xml:space="preserve"> following </w:t>
      </w:r>
      <w:r w:rsidRPr="00F5051A">
        <w:rPr>
          <w:rFonts w:ascii="Calibri" w:hAnsi="Calibri"/>
          <w:b/>
          <w:color w:val="000000" w:themeColor="text1"/>
        </w:rPr>
        <w:t>Struts framework standards</w:t>
      </w:r>
      <w:r w:rsidRPr="00F5051A">
        <w:rPr>
          <w:rFonts w:ascii="Calibri" w:hAnsi="Calibri"/>
          <w:color w:val="000000" w:themeColor="text1"/>
        </w:rPr>
        <w:t>.</w:t>
      </w:r>
    </w:p>
    <w:p w:rsidR="00DF1055" w:rsidRPr="00F5051A" w:rsidRDefault="00DF1055" w:rsidP="00DF1055">
      <w:pPr>
        <w:pStyle w:val="NormalVerdana"/>
        <w:numPr>
          <w:ilvl w:val="0"/>
          <w:numId w:val="6"/>
        </w:numPr>
        <w:tabs>
          <w:tab w:val="num" w:pos="360"/>
        </w:tabs>
        <w:ind w:left="360"/>
        <w:jc w:val="both"/>
        <w:rPr>
          <w:rFonts w:ascii="Calibri" w:hAnsi="Calibri"/>
          <w:color w:val="000000" w:themeColor="text1"/>
        </w:rPr>
      </w:pPr>
      <w:r w:rsidRPr="00F5051A">
        <w:rPr>
          <w:rFonts w:ascii="Calibri" w:hAnsi="Calibri"/>
          <w:color w:val="000000" w:themeColor="text1"/>
        </w:rPr>
        <w:t xml:space="preserve">Implemented the database connectivity using </w:t>
      </w:r>
      <w:r w:rsidRPr="00F5051A">
        <w:rPr>
          <w:rFonts w:ascii="Calibri" w:hAnsi="Calibri"/>
          <w:b/>
          <w:color w:val="000000" w:themeColor="text1"/>
        </w:rPr>
        <w:t>JDBC</w:t>
      </w:r>
      <w:r w:rsidRPr="00F5051A">
        <w:rPr>
          <w:rFonts w:ascii="Calibri" w:hAnsi="Calibri"/>
          <w:color w:val="000000" w:themeColor="text1"/>
        </w:rPr>
        <w:t xml:space="preserve"> with </w:t>
      </w:r>
      <w:r w:rsidRPr="00F5051A">
        <w:rPr>
          <w:rFonts w:ascii="Calibri" w:hAnsi="Calibri"/>
          <w:b/>
          <w:color w:val="000000" w:themeColor="text1"/>
        </w:rPr>
        <w:t>Oracle 9i</w:t>
      </w:r>
      <w:r w:rsidRPr="00F5051A">
        <w:rPr>
          <w:rFonts w:ascii="Calibri" w:hAnsi="Calibri"/>
          <w:color w:val="000000" w:themeColor="text1"/>
        </w:rPr>
        <w:t xml:space="preserve"> database as backend. </w:t>
      </w:r>
    </w:p>
    <w:p w:rsidR="00DF1055" w:rsidRPr="00F5051A" w:rsidRDefault="00DF1055" w:rsidP="00DF1055">
      <w:pPr>
        <w:pStyle w:val="NormalVerdana"/>
        <w:numPr>
          <w:ilvl w:val="0"/>
          <w:numId w:val="6"/>
        </w:numPr>
        <w:tabs>
          <w:tab w:val="num" w:pos="360"/>
        </w:tabs>
        <w:ind w:left="360"/>
        <w:jc w:val="both"/>
        <w:rPr>
          <w:rFonts w:ascii="Calibri" w:hAnsi="Calibri"/>
          <w:b/>
          <w:color w:val="000000" w:themeColor="text1"/>
        </w:rPr>
      </w:pPr>
      <w:r w:rsidRPr="00F5051A">
        <w:rPr>
          <w:rFonts w:ascii="Calibri" w:hAnsi="Calibri"/>
          <w:color w:val="000000" w:themeColor="text1"/>
        </w:rPr>
        <w:t xml:space="preserve">Involved in the development of </w:t>
      </w:r>
      <w:r w:rsidRPr="00F5051A">
        <w:rPr>
          <w:rFonts w:ascii="Calibri" w:hAnsi="Calibri"/>
          <w:b/>
          <w:color w:val="000000" w:themeColor="text1"/>
        </w:rPr>
        <w:t>model, library, struts and form classes (MVC).</w:t>
      </w:r>
    </w:p>
    <w:p w:rsidR="00F5295E" w:rsidRPr="00F5051A" w:rsidRDefault="00DF1055" w:rsidP="00F5295E">
      <w:pPr>
        <w:pStyle w:val="NormalVerdana"/>
        <w:numPr>
          <w:ilvl w:val="0"/>
          <w:numId w:val="6"/>
        </w:numPr>
        <w:tabs>
          <w:tab w:val="num" w:pos="360"/>
        </w:tabs>
        <w:ind w:left="360"/>
        <w:jc w:val="both"/>
        <w:rPr>
          <w:rFonts w:ascii="Calibri" w:hAnsi="Calibri"/>
          <w:color w:val="000000" w:themeColor="text1"/>
        </w:rPr>
      </w:pPr>
      <w:r w:rsidRPr="00F5051A">
        <w:rPr>
          <w:rFonts w:ascii="Calibri" w:eastAsia="MS Mincho" w:hAnsi="Calibri"/>
          <w:color w:val="000000" w:themeColor="text1"/>
        </w:rPr>
        <w:t xml:space="preserve">Involved in the development of underwriting process, which involves communications without side systems using </w:t>
      </w:r>
      <w:r w:rsidRPr="00F5051A">
        <w:rPr>
          <w:rFonts w:ascii="Calibri" w:eastAsia="MS Mincho" w:hAnsi="Calibri"/>
          <w:b/>
          <w:color w:val="000000" w:themeColor="text1"/>
        </w:rPr>
        <w:t>IBM MQ</w:t>
      </w:r>
      <w:r w:rsidRPr="00F5051A">
        <w:rPr>
          <w:rFonts w:ascii="Calibri" w:eastAsia="MS Mincho" w:hAnsi="Calibri"/>
          <w:color w:val="000000" w:themeColor="text1"/>
        </w:rPr>
        <w:t xml:space="preserve"> and </w:t>
      </w:r>
      <w:r w:rsidRPr="00F5051A">
        <w:rPr>
          <w:rFonts w:ascii="Calibri" w:eastAsia="MS Mincho" w:hAnsi="Calibri"/>
          <w:b/>
          <w:color w:val="000000" w:themeColor="text1"/>
        </w:rPr>
        <w:t>JMS</w:t>
      </w:r>
      <w:r w:rsidRPr="00F5051A">
        <w:rPr>
          <w:rFonts w:ascii="Calibri" w:eastAsia="MS Mincho" w:hAnsi="Calibri"/>
          <w:color w:val="000000" w:themeColor="text1"/>
        </w:rPr>
        <w:t>.</w:t>
      </w:r>
    </w:p>
    <w:p w:rsidR="00F5295E" w:rsidRPr="00F5051A" w:rsidRDefault="00F5295E" w:rsidP="00F5295E">
      <w:pPr>
        <w:pStyle w:val="NormalVerdana"/>
        <w:numPr>
          <w:ilvl w:val="0"/>
          <w:numId w:val="6"/>
        </w:numPr>
        <w:tabs>
          <w:tab w:val="num" w:pos="360"/>
        </w:tabs>
        <w:ind w:left="360"/>
        <w:jc w:val="both"/>
        <w:rPr>
          <w:rFonts w:ascii="Calibri" w:hAnsi="Calibri"/>
          <w:b/>
          <w:color w:val="000000" w:themeColor="text1"/>
        </w:rPr>
      </w:pPr>
      <w:r w:rsidRPr="00F5051A">
        <w:rPr>
          <w:rFonts w:ascii="Calibri" w:hAnsi="Calibri"/>
          <w:shd w:val="clear" w:color="auto" w:fill="FFFFFF"/>
        </w:rPr>
        <w:t xml:space="preserve">Used </w:t>
      </w:r>
      <w:r w:rsidRPr="00F5051A">
        <w:rPr>
          <w:rFonts w:ascii="Calibri" w:hAnsi="Calibri"/>
          <w:b/>
          <w:shd w:val="clear" w:color="auto" w:fill="FFFFFF"/>
        </w:rPr>
        <w:t>ILOG JRULE </w:t>
      </w:r>
      <w:r w:rsidRPr="00F5051A">
        <w:rPr>
          <w:rFonts w:ascii="Calibri" w:hAnsi="Calibri"/>
          <w:shd w:val="clear" w:color="auto" w:fill="FFFFFF"/>
        </w:rPr>
        <w:t xml:space="preserve">for providing both collaborative rule management for business teams and </w:t>
      </w:r>
      <w:r w:rsidRPr="00F5051A">
        <w:rPr>
          <w:rFonts w:ascii="Calibri" w:hAnsi="Calibri"/>
          <w:b/>
          <w:shd w:val="clear" w:color="auto" w:fill="FFFFFF"/>
        </w:rPr>
        <w:t>robust, scalable and precise rule execution.</w:t>
      </w:r>
    </w:p>
    <w:p w:rsidR="00F5295E" w:rsidRPr="00F5051A" w:rsidRDefault="00F5295E" w:rsidP="00F5295E">
      <w:pPr>
        <w:pStyle w:val="NormalVerdana"/>
        <w:numPr>
          <w:ilvl w:val="0"/>
          <w:numId w:val="6"/>
        </w:numPr>
        <w:tabs>
          <w:tab w:val="num" w:pos="360"/>
        </w:tabs>
        <w:ind w:left="360"/>
        <w:jc w:val="both"/>
        <w:rPr>
          <w:rFonts w:ascii="Calibri" w:hAnsi="Calibri"/>
          <w:color w:val="000000" w:themeColor="text1"/>
        </w:rPr>
      </w:pPr>
      <w:r w:rsidRPr="00F5051A">
        <w:rPr>
          <w:rFonts w:ascii="Calibri" w:hAnsi="Calibri"/>
        </w:rPr>
        <w:t xml:space="preserve">Implemented procedures for </w:t>
      </w:r>
      <w:r w:rsidRPr="00F5051A">
        <w:rPr>
          <w:rFonts w:ascii="Calibri" w:hAnsi="Calibri"/>
          <w:b/>
        </w:rPr>
        <w:t>designing, coding and testing of application code through ILOG Jrules</w:t>
      </w:r>
      <w:r w:rsidRPr="00F5051A">
        <w:rPr>
          <w:rFonts w:ascii="Calibri" w:hAnsi="Calibri"/>
        </w:rPr>
        <w:t xml:space="preserve">. </w:t>
      </w:r>
    </w:p>
    <w:p w:rsidR="00F5295E" w:rsidRPr="00F5051A" w:rsidRDefault="00F5295E" w:rsidP="00F5295E">
      <w:pPr>
        <w:pStyle w:val="NormalVerdana"/>
        <w:numPr>
          <w:ilvl w:val="0"/>
          <w:numId w:val="6"/>
        </w:numPr>
        <w:tabs>
          <w:tab w:val="num" w:pos="360"/>
        </w:tabs>
        <w:ind w:left="360"/>
        <w:jc w:val="both"/>
        <w:rPr>
          <w:rFonts w:ascii="Calibri" w:hAnsi="Calibri"/>
          <w:color w:val="000000" w:themeColor="text1"/>
        </w:rPr>
      </w:pPr>
      <w:r w:rsidRPr="00F5051A">
        <w:rPr>
          <w:rFonts w:ascii="Calibri" w:hAnsi="Calibri"/>
        </w:rPr>
        <w:lastRenderedPageBreak/>
        <w:t xml:space="preserve">Maintained detailed technical documentation relating to development assignments using </w:t>
      </w:r>
      <w:r w:rsidRPr="00F5051A">
        <w:rPr>
          <w:rFonts w:ascii="Calibri" w:hAnsi="Calibri"/>
          <w:b/>
        </w:rPr>
        <w:t>ILOG JRules.</w:t>
      </w:r>
    </w:p>
    <w:p w:rsidR="00DF1055" w:rsidRPr="00F5051A" w:rsidRDefault="00DF1055" w:rsidP="00DF1055">
      <w:pPr>
        <w:pStyle w:val="NormalVerdana"/>
        <w:numPr>
          <w:ilvl w:val="0"/>
          <w:numId w:val="6"/>
        </w:numPr>
        <w:tabs>
          <w:tab w:val="num" w:pos="360"/>
        </w:tabs>
        <w:ind w:left="360"/>
        <w:jc w:val="both"/>
        <w:rPr>
          <w:rFonts w:ascii="Calibri" w:hAnsi="Calibri"/>
          <w:color w:val="000000" w:themeColor="text1"/>
        </w:rPr>
      </w:pPr>
      <w:r w:rsidRPr="00F5051A">
        <w:rPr>
          <w:rFonts w:ascii="Calibri" w:hAnsi="Calibri" w:cs="Arial"/>
          <w:color w:val="000000" w:themeColor="text1"/>
          <w:shd w:val="clear" w:color="auto" w:fill="FFFFFF"/>
        </w:rPr>
        <w:t>Installation, configuring and monitoring of</w:t>
      </w:r>
      <w:r w:rsidRPr="00F5051A">
        <w:rPr>
          <w:rStyle w:val="apple-converted-space"/>
          <w:rFonts w:ascii="Calibri" w:hAnsi="Calibri" w:cs="Arial"/>
          <w:b/>
          <w:color w:val="000000" w:themeColor="text1"/>
          <w:shd w:val="clear" w:color="auto" w:fill="FFFFFF"/>
        </w:rPr>
        <w:t>JBoss</w:t>
      </w:r>
      <w:r w:rsidRPr="00F5051A">
        <w:rPr>
          <w:rStyle w:val="apple-converted-space"/>
          <w:rFonts w:ascii="Calibri" w:eastAsia="Times New Roman" w:hAnsi="Calibri" w:cs="Arial"/>
          <w:b/>
          <w:color w:val="000000" w:themeColor="text1"/>
          <w:shd w:val="clear" w:color="auto" w:fill="FFFFFF"/>
        </w:rPr>
        <w:t> </w:t>
      </w:r>
      <w:r w:rsidRPr="00F5051A">
        <w:rPr>
          <w:rFonts w:ascii="Calibri" w:hAnsi="Calibri" w:cs="Arial"/>
          <w:b/>
          <w:color w:val="000000" w:themeColor="text1"/>
          <w:shd w:val="clear" w:color="auto" w:fill="FFFFFF"/>
        </w:rPr>
        <w:t>6.2 servers</w:t>
      </w:r>
      <w:r w:rsidRPr="00F5051A">
        <w:rPr>
          <w:rFonts w:ascii="Calibri" w:hAnsi="Calibri" w:cs="Arial"/>
          <w:color w:val="000000" w:themeColor="text1"/>
          <w:shd w:val="clear" w:color="auto" w:fill="FFFFFF"/>
        </w:rPr>
        <w:t xml:space="preserve"> and integrated Web Server to work with the Application Server. </w:t>
      </w:r>
    </w:p>
    <w:p w:rsidR="00DF1055" w:rsidRPr="00F5051A" w:rsidRDefault="00DF1055" w:rsidP="00DF1055">
      <w:pPr>
        <w:pStyle w:val="NormalVerdana"/>
        <w:numPr>
          <w:ilvl w:val="0"/>
          <w:numId w:val="6"/>
        </w:numPr>
        <w:tabs>
          <w:tab w:val="num" w:pos="360"/>
        </w:tabs>
        <w:ind w:left="360"/>
        <w:jc w:val="both"/>
        <w:rPr>
          <w:rFonts w:ascii="Calibri" w:hAnsi="Calibri"/>
          <w:color w:val="000000" w:themeColor="text1"/>
        </w:rPr>
      </w:pPr>
      <w:r w:rsidRPr="00F5051A">
        <w:rPr>
          <w:rFonts w:ascii="Calibri" w:hAnsi="Calibri" w:cs="Arial"/>
          <w:color w:val="000000" w:themeColor="text1"/>
          <w:shd w:val="clear" w:color="auto" w:fill="FFFFFF"/>
        </w:rPr>
        <w:t xml:space="preserve">Deployed the </w:t>
      </w:r>
      <w:r w:rsidRPr="00F5051A">
        <w:rPr>
          <w:rFonts w:ascii="Calibri" w:hAnsi="Calibri" w:cs="Arial"/>
          <w:b/>
          <w:color w:val="000000" w:themeColor="text1"/>
          <w:shd w:val="clear" w:color="auto" w:fill="FFFFFF"/>
        </w:rPr>
        <w:t>EAR, JAR, WAR</w:t>
      </w:r>
      <w:r w:rsidRPr="00F5051A">
        <w:rPr>
          <w:rFonts w:ascii="Calibri" w:hAnsi="Calibri" w:cs="Arial"/>
          <w:color w:val="000000" w:themeColor="text1"/>
          <w:shd w:val="clear" w:color="auto" w:fill="FFFFFF"/>
        </w:rPr>
        <w:t xml:space="preserve"> applications on multiple WebLogic Server Instances and</w:t>
      </w:r>
      <w:r w:rsidR="00E45F66">
        <w:rPr>
          <w:rFonts w:ascii="Calibri" w:hAnsi="Calibri" w:cs="Arial"/>
          <w:color w:val="000000" w:themeColor="text1"/>
          <w:shd w:val="clear" w:color="auto" w:fill="FFFFFF"/>
        </w:rPr>
        <w:t xml:space="preserve"> </w:t>
      </w:r>
      <w:r w:rsidRPr="00F5051A">
        <w:rPr>
          <w:rStyle w:val="apple-converted-space"/>
          <w:rFonts w:ascii="Calibri" w:hAnsi="Calibri" w:cs="Arial"/>
          <w:b/>
          <w:color w:val="000000" w:themeColor="text1"/>
          <w:shd w:val="clear" w:color="auto" w:fill="FFFFFF"/>
        </w:rPr>
        <w:t>JBoss</w:t>
      </w:r>
      <w:r w:rsidR="00E45F66">
        <w:rPr>
          <w:rStyle w:val="apple-converted-space"/>
          <w:rFonts w:ascii="Calibri" w:hAnsi="Calibri" w:cs="Arial"/>
          <w:b/>
          <w:color w:val="000000" w:themeColor="text1"/>
          <w:shd w:val="clear" w:color="auto" w:fill="FFFFFF"/>
        </w:rPr>
        <w:t xml:space="preserve"> </w:t>
      </w:r>
      <w:r w:rsidRPr="00F5051A">
        <w:rPr>
          <w:rFonts w:ascii="Calibri" w:hAnsi="Calibri" w:cs="Arial"/>
          <w:color w:val="000000" w:themeColor="text1"/>
          <w:shd w:val="clear" w:color="auto" w:fill="FFFFFF"/>
        </w:rPr>
        <w:t xml:space="preserve">servers. </w:t>
      </w:r>
    </w:p>
    <w:p w:rsidR="00DF1055" w:rsidRPr="00F5051A" w:rsidRDefault="00DF1055" w:rsidP="00DF1055">
      <w:pPr>
        <w:pStyle w:val="NormalVerdana"/>
        <w:numPr>
          <w:ilvl w:val="0"/>
          <w:numId w:val="6"/>
        </w:numPr>
        <w:tabs>
          <w:tab w:val="num" w:pos="360"/>
        </w:tabs>
        <w:ind w:left="360"/>
        <w:jc w:val="both"/>
        <w:rPr>
          <w:rStyle w:val="Emphasis"/>
          <w:rFonts w:ascii="Calibri" w:hAnsi="Calibri"/>
          <w:i w:val="0"/>
          <w:iCs w:val="0"/>
          <w:color w:val="000000" w:themeColor="text1"/>
        </w:rPr>
      </w:pPr>
      <w:r w:rsidRPr="00F5051A">
        <w:rPr>
          <w:rStyle w:val="Emphasis"/>
          <w:rFonts w:ascii="Calibri" w:hAnsi="Calibri"/>
          <w:i w:val="0"/>
          <w:color w:val="000000" w:themeColor="text1"/>
        </w:rPr>
        <w:t xml:space="preserve">Hands on experience </w:t>
      </w:r>
      <w:r w:rsidRPr="00F5051A">
        <w:rPr>
          <w:rStyle w:val="Emphasis"/>
          <w:rFonts w:ascii="Calibri" w:hAnsi="Calibri"/>
          <w:b/>
          <w:i w:val="0"/>
          <w:color w:val="000000" w:themeColor="text1"/>
        </w:rPr>
        <w:t>in EC2, VPC, Subnets, Routing tables, Internet gateways, IAM, Route53, VPC peering, S3, ELB, RDS, Security Groups, CloudWatch on AWS.</w:t>
      </w:r>
    </w:p>
    <w:p w:rsidR="00DF1055" w:rsidRPr="00F5051A" w:rsidRDefault="00DF1055" w:rsidP="00DF1055">
      <w:pPr>
        <w:pStyle w:val="NormalVerdana"/>
        <w:numPr>
          <w:ilvl w:val="0"/>
          <w:numId w:val="6"/>
        </w:numPr>
        <w:tabs>
          <w:tab w:val="num" w:pos="360"/>
        </w:tabs>
        <w:ind w:left="360"/>
        <w:jc w:val="both"/>
        <w:rPr>
          <w:rStyle w:val="Emphasis"/>
          <w:rFonts w:ascii="Calibri" w:hAnsi="Calibri"/>
          <w:i w:val="0"/>
          <w:iCs w:val="0"/>
          <w:color w:val="000000" w:themeColor="text1"/>
        </w:rPr>
      </w:pPr>
      <w:r w:rsidRPr="00F5051A">
        <w:rPr>
          <w:rStyle w:val="Emphasis"/>
          <w:rFonts w:ascii="Calibri" w:hAnsi="Calibri"/>
          <w:i w:val="0"/>
          <w:color w:val="000000" w:themeColor="text1"/>
        </w:rPr>
        <w:t xml:space="preserve">Manage </w:t>
      </w:r>
      <w:r w:rsidRPr="00F5051A">
        <w:rPr>
          <w:rStyle w:val="Emphasis"/>
          <w:rFonts w:ascii="Calibri" w:hAnsi="Calibri"/>
          <w:b/>
          <w:i w:val="0"/>
          <w:color w:val="000000" w:themeColor="text1"/>
        </w:rPr>
        <w:t>Red Hat Linux</w:t>
      </w:r>
      <w:r w:rsidRPr="00F5051A">
        <w:rPr>
          <w:rStyle w:val="Emphasis"/>
          <w:rFonts w:ascii="Calibri" w:hAnsi="Calibri"/>
          <w:i w:val="0"/>
          <w:color w:val="000000" w:themeColor="text1"/>
        </w:rPr>
        <w:t xml:space="preserve"> and </w:t>
      </w:r>
      <w:r w:rsidRPr="00F5051A">
        <w:rPr>
          <w:rStyle w:val="Emphasis"/>
          <w:rFonts w:ascii="Calibri" w:hAnsi="Calibri"/>
          <w:b/>
          <w:i w:val="0"/>
          <w:color w:val="000000" w:themeColor="text1"/>
        </w:rPr>
        <w:t>Windows virtual servers on AWS EC2</w:t>
      </w:r>
      <w:r w:rsidRPr="00F5051A">
        <w:rPr>
          <w:rStyle w:val="Emphasis"/>
          <w:rFonts w:ascii="Calibri" w:hAnsi="Calibri"/>
          <w:i w:val="0"/>
          <w:color w:val="000000" w:themeColor="text1"/>
        </w:rPr>
        <w:t xml:space="preserve"> and Creating </w:t>
      </w:r>
      <w:r w:rsidRPr="00F5051A">
        <w:rPr>
          <w:rStyle w:val="Emphasis"/>
          <w:rFonts w:ascii="Calibri" w:hAnsi="Calibri"/>
          <w:b/>
          <w:i w:val="0"/>
          <w:color w:val="000000" w:themeColor="text1"/>
        </w:rPr>
        <w:t>S3 buckets</w:t>
      </w:r>
      <w:r w:rsidRPr="00F5051A">
        <w:rPr>
          <w:rStyle w:val="Emphasis"/>
          <w:rFonts w:ascii="Calibri" w:hAnsi="Calibri"/>
          <w:i w:val="0"/>
          <w:color w:val="000000" w:themeColor="text1"/>
        </w:rPr>
        <w:t xml:space="preserve"> and managing policies for </w:t>
      </w:r>
      <w:r w:rsidRPr="00F5051A">
        <w:rPr>
          <w:rStyle w:val="Emphasis"/>
          <w:rFonts w:ascii="Calibri" w:hAnsi="Calibri"/>
          <w:b/>
          <w:i w:val="0"/>
          <w:color w:val="000000" w:themeColor="text1"/>
        </w:rPr>
        <w:t>S3</w:t>
      </w:r>
      <w:r w:rsidRPr="00F5051A">
        <w:rPr>
          <w:rStyle w:val="Emphasis"/>
          <w:rFonts w:ascii="Calibri" w:hAnsi="Calibri"/>
          <w:i w:val="0"/>
          <w:color w:val="000000" w:themeColor="text1"/>
        </w:rPr>
        <w:t xml:space="preserve"> buckets and Utilized S3 bucket and Glacier for storage and backup on AWS.</w:t>
      </w:r>
    </w:p>
    <w:p w:rsidR="00DF1055" w:rsidRPr="00F5051A" w:rsidRDefault="00DF1055" w:rsidP="00DF1055">
      <w:pPr>
        <w:pStyle w:val="NormalVerdana"/>
        <w:numPr>
          <w:ilvl w:val="0"/>
          <w:numId w:val="6"/>
        </w:numPr>
        <w:tabs>
          <w:tab w:val="num" w:pos="360"/>
        </w:tabs>
        <w:ind w:left="360"/>
        <w:rPr>
          <w:rStyle w:val="Emphasis"/>
          <w:rFonts w:ascii="Calibri" w:hAnsi="Calibri"/>
          <w:i w:val="0"/>
          <w:iCs w:val="0"/>
          <w:color w:val="000000" w:themeColor="text1"/>
        </w:rPr>
      </w:pPr>
      <w:r w:rsidRPr="00F5051A">
        <w:rPr>
          <w:rStyle w:val="Emphasis"/>
          <w:rFonts w:ascii="Calibri" w:hAnsi="Calibri"/>
          <w:i w:val="0"/>
          <w:color w:val="000000" w:themeColor="text1"/>
        </w:rPr>
        <w:t xml:space="preserve">Configured </w:t>
      </w:r>
      <w:r w:rsidRPr="00F5051A">
        <w:rPr>
          <w:rStyle w:val="Emphasis"/>
          <w:rFonts w:ascii="Calibri" w:hAnsi="Calibri"/>
          <w:b/>
          <w:i w:val="0"/>
          <w:color w:val="000000" w:themeColor="text1"/>
        </w:rPr>
        <w:t>AWS Virtual Private Cloud environment</w:t>
      </w:r>
      <w:r w:rsidRPr="00F5051A">
        <w:rPr>
          <w:rStyle w:val="Emphasis"/>
          <w:rFonts w:ascii="Calibri" w:hAnsi="Calibri"/>
          <w:i w:val="0"/>
          <w:color w:val="000000" w:themeColor="text1"/>
        </w:rPr>
        <w:t xml:space="preserve"> and networking inside the VPC. Experience using </w:t>
      </w:r>
      <w:r w:rsidRPr="00F5051A">
        <w:rPr>
          <w:rStyle w:val="Emphasis"/>
          <w:rFonts w:ascii="Calibri" w:hAnsi="Calibri"/>
          <w:b/>
          <w:i w:val="0"/>
          <w:color w:val="000000" w:themeColor="text1"/>
        </w:rPr>
        <w:t>AWS CLI</w:t>
      </w:r>
      <w:r w:rsidRPr="00F5051A">
        <w:rPr>
          <w:rStyle w:val="Emphasis"/>
          <w:rFonts w:ascii="Calibri" w:hAnsi="Calibri"/>
          <w:i w:val="0"/>
          <w:color w:val="000000" w:themeColor="text1"/>
        </w:rPr>
        <w:t xml:space="preserve"> to create new instances and manage existing instances.</w:t>
      </w:r>
    </w:p>
    <w:p w:rsidR="00DF1055" w:rsidRPr="00F5051A" w:rsidRDefault="00DF1055" w:rsidP="00DF1055">
      <w:pPr>
        <w:pStyle w:val="NormalVerdana"/>
        <w:numPr>
          <w:ilvl w:val="0"/>
          <w:numId w:val="6"/>
        </w:numPr>
        <w:tabs>
          <w:tab w:val="num" w:pos="360"/>
        </w:tabs>
        <w:ind w:left="360"/>
        <w:rPr>
          <w:rFonts w:ascii="Calibri" w:hAnsi="Calibri"/>
          <w:b/>
          <w:color w:val="000000" w:themeColor="text1"/>
        </w:rPr>
      </w:pPr>
      <w:r w:rsidRPr="00F5051A">
        <w:rPr>
          <w:rFonts w:ascii="Calibri" w:eastAsia="Times New Roman" w:hAnsi="Calibri"/>
          <w:color w:val="000000" w:themeColor="text1"/>
        </w:rPr>
        <w:t xml:space="preserve">Creating and managing Development and Continuous Integration Environments using </w:t>
      </w:r>
      <w:r w:rsidRPr="00F5051A">
        <w:rPr>
          <w:rFonts w:ascii="Calibri" w:eastAsia="Times New Roman" w:hAnsi="Calibri"/>
          <w:b/>
          <w:color w:val="000000" w:themeColor="text1"/>
        </w:rPr>
        <w:t>VMWare ESX, automated through Jenkins.</w:t>
      </w:r>
    </w:p>
    <w:p w:rsidR="00DF1055" w:rsidRPr="00F5051A" w:rsidRDefault="00DF1055" w:rsidP="00DF1055">
      <w:pPr>
        <w:pStyle w:val="NormalVerdana"/>
        <w:numPr>
          <w:ilvl w:val="0"/>
          <w:numId w:val="6"/>
        </w:numPr>
        <w:tabs>
          <w:tab w:val="num" w:pos="360"/>
        </w:tabs>
        <w:ind w:left="360"/>
        <w:rPr>
          <w:rFonts w:ascii="Calibri" w:hAnsi="Calibri"/>
          <w:b/>
          <w:color w:val="000000" w:themeColor="text1"/>
        </w:rPr>
      </w:pPr>
      <w:r w:rsidRPr="00F5051A">
        <w:rPr>
          <w:rFonts w:ascii="Calibri" w:hAnsi="Calibri"/>
          <w:color w:val="000000" w:themeColor="text1"/>
          <w:shd w:val="clear" w:color="auto" w:fill="FFFFFF"/>
        </w:rPr>
        <w:t xml:space="preserve">Involved in project migration </w:t>
      </w:r>
      <w:r w:rsidRPr="00F5051A">
        <w:rPr>
          <w:rFonts w:ascii="Calibri" w:hAnsi="Calibri"/>
          <w:b/>
          <w:color w:val="000000" w:themeColor="text1"/>
          <w:shd w:val="clear" w:color="auto" w:fill="FFFFFF"/>
        </w:rPr>
        <w:t>(existing swing application to web integration)</w:t>
      </w:r>
      <w:r w:rsidRPr="00F5051A">
        <w:rPr>
          <w:rFonts w:ascii="Calibri" w:hAnsi="Calibri"/>
          <w:color w:val="000000" w:themeColor="text1"/>
          <w:shd w:val="clear" w:color="auto" w:fill="FFFFFF"/>
        </w:rPr>
        <w:t xml:space="preserve"> using </w:t>
      </w:r>
      <w:r w:rsidRPr="00F5051A">
        <w:rPr>
          <w:rFonts w:ascii="Calibri" w:hAnsi="Calibri"/>
          <w:b/>
          <w:color w:val="000000" w:themeColor="text1"/>
          <w:shd w:val="clear" w:color="auto" w:fill="FFFFFF"/>
        </w:rPr>
        <w:t>Struts 2.0 web frame work</w:t>
      </w:r>
      <w:r w:rsidRPr="00F5051A">
        <w:rPr>
          <w:rFonts w:ascii="Calibri" w:hAnsi="Calibri"/>
          <w:color w:val="000000" w:themeColor="text1"/>
          <w:shd w:val="clear" w:color="auto" w:fill="FFFFFF"/>
        </w:rPr>
        <w:t xml:space="preserve"> based on </w:t>
      </w:r>
      <w:r w:rsidRPr="00F5051A">
        <w:rPr>
          <w:rFonts w:ascii="Calibri" w:hAnsi="Calibri"/>
          <w:b/>
          <w:color w:val="000000" w:themeColor="text1"/>
          <w:shd w:val="clear" w:color="auto" w:fill="FFFFFF"/>
        </w:rPr>
        <w:t>MVC2 Architecture.</w:t>
      </w:r>
    </w:p>
    <w:p w:rsidR="00DF1055" w:rsidRPr="00F5051A" w:rsidRDefault="00DF1055" w:rsidP="00DF1055">
      <w:pPr>
        <w:pStyle w:val="NormalVerdana"/>
        <w:numPr>
          <w:ilvl w:val="0"/>
          <w:numId w:val="6"/>
        </w:numPr>
        <w:tabs>
          <w:tab w:val="num" w:pos="360"/>
        </w:tabs>
        <w:ind w:left="360"/>
        <w:rPr>
          <w:rFonts w:ascii="Calibri" w:hAnsi="Calibri"/>
          <w:b/>
          <w:color w:val="000000" w:themeColor="text1"/>
        </w:rPr>
      </w:pPr>
      <w:r w:rsidRPr="00F5051A">
        <w:rPr>
          <w:rFonts w:ascii="Calibri" w:hAnsi="Calibri"/>
          <w:color w:val="000000" w:themeColor="text1"/>
          <w:lang w:eastAsia="en-IN"/>
        </w:rPr>
        <w:t xml:space="preserve">Developing and editing user Interface Screens using </w:t>
      </w:r>
      <w:r w:rsidRPr="00F5051A">
        <w:rPr>
          <w:rFonts w:ascii="Calibri" w:hAnsi="Calibri"/>
          <w:b/>
          <w:bCs/>
          <w:color w:val="000000" w:themeColor="text1"/>
          <w:lang w:eastAsia="en-IN"/>
        </w:rPr>
        <w:t xml:space="preserve">JSP, HTML5, JavaScript and node.js and </w:t>
      </w:r>
      <w:r w:rsidRPr="00F5051A">
        <w:rPr>
          <w:rFonts w:ascii="Calibri" w:hAnsi="Calibri"/>
          <w:color w:val="000000" w:themeColor="text1"/>
          <w:lang w:eastAsia="en-IN"/>
        </w:rPr>
        <w:t>Improve presentation of webpages</w:t>
      </w:r>
      <w:r w:rsidRPr="00F5051A">
        <w:rPr>
          <w:rFonts w:ascii="Calibri" w:hAnsi="Calibri"/>
          <w:b/>
          <w:bCs/>
          <w:color w:val="000000" w:themeColor="text1"/>
          <w:lang w:eastAsia="en-IN"/>
        </w:rPr>
        <w:t xml:space="preserve"> CSS 3.0, Adobe Flash and JQuery plug - INS.</w:t>
      </w:r>
    </w:p>
    <w:p w:rsidR="00DF1055" w:rsidRPr="00F5051A" w:rsidRDefault="00DF1055" w:rsidP="00DF1055">
      <w:pPr>
        <w:pStyle w:val="NormalVerdana"/>
        <w:numPr>
          <w:ilvl w:val="0"/>
          <w:numId w:val="6"/>
        </w:numPr>
        <w:tabs>
          <w:tab w:val="num" w:pos="360"/>
        </w:tabs>
        <w:ind w:left="360"/>
        <w:jc w:val="both"/>
        <w:rPr>
          <w:rFonts w:ascii="Calibri" w:hAnsi="Calibri"/>
          <w:color w:val="000000" w:themeColor="text1"/>
        </w:rPr>
      </w:pPr>
      <w:r w:rsidRPr="00F5051A">
        <w:rPr>
          <w:rFonts w:ascii="Calibri" w:hAnsi="Calibri" w:cs="Arial"/>
          <w:color w:val="000000" w:themeColor="text1"/>
        </w:rPr>
        <w:t xml:space="preserve">Used </w:t>
      </w:r>
      <w:r w:rsidRPr="00F5051A">
        <w:rPr>
          <w:rFonts w:ascii="Calibri" w:hAnsi="Calibri" w:cs="Arial"/>
          <w:b/>
          <w:color w:val="000000" w:themeColor="text1"/>
        </w:rPr>
        <w:t>Backbone.js and React.JS</w:t>
      </w:r>
      <w:r w:rsidRPr="00F5051A">
        <w:rPr>
          <w:rFonts w:ascii="Calibri" w:hAnsi="Calibri" w:cs="Arial"/>
          <w:color w:val="000000" w:themeColor="text1"/>
        </w:rPr>
        <w:t xml:space="preserve"> to create Controllers to handle events triggered by clients and send request to server.</w:t>
      </w:r>
    </w:p>
    <w:p w:rsidR="00DF1055" w:rsidRPr="00F5051A" w:rsidRDefault="00DF1055" w:rsidP="00DF1055">
      <w:pPr>
        <w:pStyle w:val="NormalVerdana"/>
        <w:numPr>
          <w:ilvl w:val="0"/>
          <w:numId w:val="6"/>
        </w:numPr>
        <w:tabs>
          <w:tab w:val="num" w:pos="360"/>
        </w:tabs>
        <w:ind w:left="360"/>
        <w:jc w:val="both"/>
        <w:rPr>
          <w:rFonts w:ascii="Calibri" w:hAnsi="Calibri"/>
          <w:color w:val="000000" w:themeColor="text1"/>
        </w:rPr>
      </w:pPr>
      <w:r w:rsidRPr="00F5051A">
        <w:rPr>
          <w:rFonts w:ascii="Calibri" w:hAnsi="Calibri" w:cs="Arial"/>
          <w:color w:val="000000" w:themeColor="text1"/>
          <w:shd w:val="clear" w:color="auto" w:fill="FFFFFF"/>
        </w:rPr>
        <w:t xml:space="preserve">Designed Frontend with in object oriented </w:t>
      </w:r>
      <w:r w:rsidRPr="00F5051A">
        <w:rPr>
          <w:rFonts w:ascii="Calibri" w:hAnsi="Calibri" w:cs="Arial"/>
          <w:b/>
          <w:color w:val="000000" w:themeColor="text1"/>
          <w:shd w:val="clear" w:color="auto" w:fill="FFFFFF"/>
        </w:rPr>
        <w:t>JavaScript</w:t>
      </w:r>
      <w:r w:rsidRPr="00F5051A">
        <w:rPr>
          <w:rFonts w:ascii="Calibri" w:hAnsi="Calibri" w:cs="Arial"/>
          <w:color w:val="000000" w:themeColor="text1"/>
          <w:shd w:val="clear" w:color="auto" w:fill="FFFFFF"/>
        </w:rPr>
        <w:t xml:space="preserve"> Framework like </w:t>
      </w:r>
      <w:r w:rsidRPr="00F5051A">
        <w:rPr>
          <w:rFonts w:ascii="Calibri" w:hAnsi="Calibri" w:cs="Arial"/>
          <w:b/>
          <w:color w:val="000000" w:themeColor="text1"/>
          <w:shd w:val="clear" w:color="auto" w:fill="FFFFFF"/>
        </w:rPr>
        <w:t xml:space="preserve">React.JS. </w:t>
      </w:r>
      <w:r w:rsidRPr="00F5051A">
        <w:rPr>
          <w:rFonts w:ascii="Calibri" w:hAnsi="Calibri" w:cs="Arial"/>
          <w:color w:val="000000" w:themeColor="text1"/>
          <w:shd w:val="clear" w:color="auto" w:fill="FFFFFF"/>
        </w:rPr>
        <w:t xml:space="preserve">Created forms to collect and validate data from the user in </w:t>
      </w:r>
      <w:r w:rsidRPr="00F5051A">
        <w:rPr>
          <w:rFonts w:ascii="Calibri" w:hAnsi="Calibri" w:cs="Arial"/>
          <w:b/>
          <w:color w:val="000000" w:themeColor="text1"/>
          <w:shd w:val="clear" w:color="auto" w:fill="FFFFFF"/>
        </w:rPr>
        <w:t>HTML5 and React.JS</w:t>
      </w:r>
      <w:r w:rsidRPr="00F5051A">
        <w:rPr>
          <w:rFonts w:ascii="Calibri" w:hAnsi="Calibri" w:cs="Arial"/>
          <w:color w:val="000000" w:themeColor="text1"/>
          <w:shd w:val="clear" w:color="auto" w:fill="FFFFFF"/>
        </w:rPr>
        <w:t>.</w:t>
      </w:r>
    </w:p>
    <w:p w:rsidR="00DF1055" w:rsidRPr="00F5051A" w:rsidRDefault="00DF1055" w:rsidP="00DF1055">
      <w:pPr>
        <w:pStyle w:val="NormalVerdana"/>
        <w:numPr>
          <w:ilvl w:val="0"/>
          <w:numId w:val="6"/>
        </w:numPr>
        <w:tabs>
          <w:tab w:val="num" w:pos="360"/>
        </w:tabs>
        <w:ind w:left="360"/>
        <w:rPr>
          <w:rFonts w:ascii="Calibri" w:hAnsi="Calibri"/>
          <w:color w:val="000000" w:themeColor="text1"/>
        </w:rPr>
      </w:pPr>
      <w:r w:rsidRPr="00F5051A">
        <w:rPr>
          <w:rFonts w:ascii="Calibri" w:hAnsi="Calibri" w:cs="Arial"/>
          <w:color w:val="000000" w:themeColor="text1"/>
          <w:shd w:val="clear" w:color="auto" w:fill="FFFFFF"/>
        </w:rPr>
        <w:t xml:space="preserve">Maintained existing UI Applications and upgraded them using </w:t>
      </w:r>
      <w:r w:rsidRPr="00F5051A">
        <w:rPr>
          <w:rFonts w:ascii="Calibri" w:hAnsi="Calibri" w:cs="Arial"/>
          <w:b/>
          <w:color w:val="000000" w:themeColor="text1"/>
          <w:shd w:val="clear" w:color="auto" w:fill="FFFFFF"/>
        </w:rPr>
        <w:t>CSS3, JQuery, AJAX, GWT, JavaScript, React JS, Backbone.Js, JSON and HTML5.</w:t>
      </w:r>
    </w:p>
    <w:p w:rsidR="00DF1055" w:rsidRPr="00F5051A" w:rsidRDefault="00DF1055" w:rsidP="00DF1055">
      <w:pPr>
        <w:pStyle w:val="NormalVerdana"/>
        <w:numPr>
          <w:ilvl w:val="0"/>
          <w:numId w:val="6"/>
        </w:numPr>
        <w:tabs>
          <w:tab w:val="num" w:pos="360"/>
        </w:tabs>
        <w:ind w:left="360"/>
        <w:rPr>
          <w:rFonts w:ascii="Calibri" w:hAnsi="Calibri"/>
          <w:color w:val="000000" w:themeColor="text1"/>
        </w:rPr>
      </w:pPr>
      <w:r w:rsidRPr="00F5051A">
        <w:rPr>
          <w:rFonts w:ascii="Calibri" w:eastAsia="Times New Roman" w:hAnsi="Calibri" w:cs="Arial"/>
          <w:color w:val="000000" w:themeColor="text1"/>
          <w:shd w:val="clear" w:color="auto" w:fill="FFFFFF"/>
        </w:rPr>
        <w:t xml:space="preserve">Hand coding </w:t>
      </w:r>
      <w:r w:rsidRPr="00F5051A">
        <w:rPr>
          <w:rFonts w:ascii="Calibri" w:eastAsia="Times New Roman" w:hAnsi="Calibri" w:cs="Arial"/>
          <w:b/>
          <w:color w:val="000000" w:themeColor="text1"/>
          <w:shd w:val="clear" w:color="auto" w:fill="FFFFFF"/>
        </w:rPr>
        <w:t>HTML5, CSS3, JS</w:t>
      </w:r>
      <w:r w:rsidRPr="00F5051A">
        <w:rPr>
          <w:rFonts w:ascii="Calibri" w:eastAsia="Times New Roman" w:hAnsi="Calibri" w:cs="Arial"/>
          <w:color w:val="000000" w:themeColor="text1"/>
          <w:shd w:val="clear" w:color="auto" w:fill="FFFFFF"/>
        </w:rPr>
        <w:t xml:space="preserve"> - responsive UI using Twitter Bootstrap framework and </w:t>
      </w:r>
      <w:r w:rsidRPr="00F5051A">
        <w:rPr>
          <w:rFonts w:ascii="Calibri" w:hAnsi="Calibri" w:cs="Arial"/>
          <w:color w:val="000000" w:themeColor="text1"/>
          <w:shd w:val="clear" w:color="auto" w:fill="FFFFFF"/>
        </w:rPr>
        <w:t>Designed graphics, logos, illustrations, printing material, converted text documents to</w:t>
      </w:r>
      <w:r w:rsidRPr="00F5051A">
        <w:rPr>
          <w:rStyle w:val="apple-converted-space"/>
          <w:rFonts w:ascii="Calibri" w:hAnsi="Calibri" w:cs="Arial"/>
          <w:b/>
          <w:color w:val="000000" w:themeColor="text1"/>
          <w:shd w:val="clear" w:color="auto" w:fill="FFFFFF"/>
        </w:rPr>
        <w:t>HTML5</w:t>
      </w:r>
      <w:r w:rsidRPr="00F5051A">
        <w:rPr>
          <w:rStyle w:val="apple-converted-space"/>
          <w:rFonts w:ascii="Calibri" w:hAnsi="Calibri" w:cs="Arial"/>
          <w:color w:val="000000" w:themeColor="text1"/>
          <w:shd w:val="clear" w:color="auto" w:fill="FFFFFF"/>
        </w:rPr>
        <w:t>.</w:t>
      </w:r>
      <w:r w:rsidRPr="00F5051A">
        <w:rPr>
          <w:rFonts w:ascii="Calibri" w:hAnsi="Calibri" w:cs="Arial"/>
          <w:color w:val="000000" w:themeColor="text1"/>
          <w:shd w:val="clear" w:color="auto" w:fill="FFFFFF"/>
        </w:rPr>
        <w:t> </w:t>
      </w:r>
    </w:p>
    <w:p w:rsidR="00DF1055" w:rsidRPr="00F5051A" w:rsidRDefault="00DF1055" w:rsidP="00DF1055">
      <w:pPr>
        <w:pStyle w:val="NormalVerdana"/>
        <w:numPr>
          <w:ilvl w:val="0"/>
          <w:numId w:val="6"/>
        </w:numPr>
        <w:tabs>
          <w:tab w:val="num" w:pos="360"/>
        </w:tabs>
        <w:ind w:left="360"/>
        <w:jc w:val="both"/>
        <w:rPr>
          <w:rFonts w:ascii="Calibri" w:hAnsi="Calibri"/>
          <w:color w:val="000000" w:themeColor="text1"/>
        </w:rPr>
      </w:pPr>
      <w:r w:rsidRPr="00F5051A">
        <w:rPr>
          <w:rFonts w:ascii="Calibri" w:hAnsi="Calibri"/>
          <w:b/>
          <w:color w:val="000000" w:themeColor="text1"/>
        </w:rPr>
        <w:t xml:space="preserve">Used PL/SQL </w:t>
      </w:r>
      <w:r w:rsidRPr="00F5051A">
        <w:rPr>
          <w:rFonts w:ascii="Calibri" w:hAnsi="Calibri"/>
          <w:color w:val="000000" w:themeColor="text1"/>
        </w:rPr>
        <w:t>stored procedures for applications that needed to execute as part of a scheduling mechanisms.</w:t>
      </w:r>
    </w:p>
    <w:p w:rsidR="00DF1055" w:rsidRPr="00F5051A" w:rsidRDefault="00DF1055" w:rsidP="00DF1055">
      <w:pPr>
        <w:pStyle w:val="ListParagraph"/>
        <w:numPr>
          <w:ilvl w:val="0"/>
          <w:numId w:val="14"/>
        </w:numPr>
        <w:rPr>
          <w:rFonts w:ascii="Calibri" w:hAnsi="Calibri"/>
          <w:color w:val="000000" w:themeColor="text1"/>
          <w:szCs w:val="22"/>
        </w:rPr>
      </w:pPr>
      <w:r w:rsidRPr="00F5051A">
        <w:rPr>
          <w:rFonts w:ascii="Calibri" w:hAnsi="Calibri"/>
          <w:color w:val="000000" w:themeColor="text1"/>
          <w:szCs w:val="22"/>
          <w:shd w:val="clear" w:color="auto" w:fill="FFFFFF"/>
        </w:rPr>
        <w:t xml:space="preserve">Using Core </w:t>
      </w:r>
      <w:r w:rsidRPr="00F5051A">
        <w:rPr>
          <w:rFonts w:ascii="Calibri" w:hAnsi="Calibri"/>
          <w:b/>
          <w:color w:val="000000" w:themeColor="text1"/>
          <w:szCs w:val="22"/>
          <w:shd w:val="clear" w:color="auto" w:fill="FFFFFF"/>
        </w:rPr>
        <w:t>Java, Swing, and multithreaded clients</w:t>
      </w:r>
      <w:r w:rsidRPr="00F5051A">
        <w:rPr>
          <w:rFonts w:ascii="Calibri" w:hAnsi="Calibri"/>
          <w:color w:val="000000" w:themeColor="text1"/>
          <w:szCs w:val="22"/>
          <w:shd w:val="clear" w:color="auto" w:fill="FFFFFF"/>
        </w:rPr>
        <w:t>, designed, developed and implemented, new products and application implementations for the Rates, Structured Funds and Equities trading desks. Successfully delivered multiple projects over a three plus year engagement.</w:t>
      </w:r>
    </w:p>
    <w:p w:rsidR="00DF1055" w:rsidRPr="00F5051A" w:rsidRDefault="00DF1055" w:rsidP="00DF1055">
      <w:pPr>
        <w:pStyle w:val="ListParagraph"/>
        <w:numPr>
          <w:ilvl w:val="0"/>
          <w:numId w:val="14"/>
        </w:numPr>
        <w:rPr>
          <w:rFonts w:ascii="Calibri" w:hAnsi="Calibri"/>
          <w:color w:val="000000" w:themeColor="text1"/>
          <w:szCs w:val="22"/>
        </w:rPr>
      </w:pPr>
      <w:r w:rsidRPr="00F5051A">
        <w:rPr>
          <w:rFonts w:ascii="Calibri" w:hAnsi="Calibri"/>
          <w:b/>
          <w:color w:val="000000" w:themeColor="text1"/>
          <w:szCs w:val="22"/>
          <w:shd w:val="clear" w:color="auto" w:fill="FFFFFF"/>
        </w:rPr>
        <w:t>Multithreaded</w:t>
      </w:r>
      <w:r w:rsidRPr="00F5051A">
        <w:rPr>
          <w:rFonts w:ascii="Calibri" w:hAnsi="Calibri"/>
          <w:color w:val="000000" w:themeColor="text1"/>
          <w:szCs w:val="22"/>
          <w:shd w:val="clear" w:color="auto" w:fill="FFFFFF"/>
        </w:rPr>
        <w:t xml:space="preserve"> Java Swing clients were designed and developed for traded financial products. </w:t>
      </w:r>
    </w:p>
    <w:p w:rsidR="00DF1055" w:rsidRPr="00F5051A" w:rsidRDefault="00DF1055" w:rsidP="00DF1055">
      <w:pPr>
        <w:pStyle w:val="Normal1"/>
        <w:widowControl w:val="0"/>
        <w:numPr>
          <w:ilvl w:val="0"/>
          <w:numId w:val="14"/>
        </w:numPr>
        <w:ind w:right="-540"/>
        <w:contextualSpacing/>
        <w:rPr>
          <w:rFonts w:ascii="Calibri" w:hAnsi="Calibri"/>
          <w:color w:val="000000" w:themeColor="text1"/>
          <w:sz w:val="22"/>
          <w:szCs w:val="22"/>
        </w:rPr>
      </w:pPr>
      <w:r w:rsidRPr="00F5051A">
        <w:rPr>
          <w:rFonts w:ascii="Calibri" w:eastAsia="Questrial" w:hAnsi="Calibri"/>
          <w:color w:val="000000" w:themeColor="text1"/>
          <w:sz w:val="22"/>
          <w:szCs w:val="22"/>
        </w:rPr>
        <w:t xml:space="preserve">Used </w:t>
      </w:r>
      <w:r w:rsidRPr="00F5051A">
        <w:rPr>
          <w:rFonts w:ascii="Calibri" w:eastAsia="Questrial" w:hAnsi="Calibri"/>
          <w:b/>
          <w:color w:val="000000" w:themeColor="text1"/>
          <w:sz w:val="22"/>
          <w:szCs w:val="22"/>
        </w:rPr>
        <w:t>Spring Framework</w:t>
      </w:r>
      <w:r w:rsidRPr="00F5051A">
        <w:rPr>
          <w:rFonts w:ascii="Calibri" w:eastAsia="Questrial" w:hAnsi="Calibri"/>
          <w:color w:val="000000" w:themeColor="text1"/>
          <w:sz w:val="22"/>
          <w:szCs w:val="22"/>
        </w:rPr>
        <w:t xml:space="preserve"> for </w:t>
      </w:r>
      <w:r w:rsidRPr="00F5051A">
        <w:rPr>
          <w:rFonts w:ascii="Calibri" w:eastAsia="Questrial" w:hAnsi="Calibri"/>
          <w:b/>
          <w:color w:val="000000" w:themeColor="text1"/>
          <w:sz w:val="22"/>
          <w:szCs w:val="22"/>
        </w:rPr>
        <w:t>Dependency Injection</w:t>
      </w:r>
      <w:r w:rsidRPr="00F5051A">
        <w:rPr>
          <w:rFonts w:ascii="Calibri" w:eastAsia="Questrial" w:hAnsi="Calibri"/>
          <w:color w:val="000000" w:themeColor="text1"/>
          <w:sz w:val="22"/>
          <w:szCs w:val="22"/>
        </w:rPr>
        <w:t xml:space="preserve"> and integrated it with the </w:t>
      </w:r>
      <w:r w:rsidRPr="00F5051A">
        <w:rPr>
          <w:rFonts w:ascii="Calibri" w:eastAsia="Questrial" w:hAnsi="Calibri"/>
          <w:b/>
          <w:color w:val="000000" w:themeColor="text1"/>
          <w:sz w:val="22"/>
          <w:szCs w:val="22"/>
        </w:rPr>
        <w:t>JSF</w:t>
      </w:r>
      <w:r w:rsidRPr="00F5051A">
        <w:rPr>
          <w:rFonts w:ascii="Calibri" w:eastAsia="Questrial" w:hAnsi="Calibri"/>
          <w:color w:val="000000" w:themeColor="text1"/>
          <w:sz w:val="22"/>
          <w:szCs w:val="22"/>
        </w:rPr>
        <w:t xml:space="preserve"> Framework. Used </w:t>
      </w:r>
      <w:r w:rsidRPr="00F5051A">
        <w:rPr>
          <w:rFonts w:ascii="Calibri" w:eastAsia="Questrial" w:hAnsi="Calibri"/>
          <w:b/>
          <w:color w:val="000000" w:themeColor="text1"/>
          <w:sz w:val="22"/>
          <w:szCs w:val="22"/>
        </w:rPr>
        <w:t>Spring JDBC</w:t>
      </w:r>
      <w:r w:rsidRPr="00F5051A">
        <w:rPr>
          <w:rFonts w:ascii="Calibri" w:eastAsia="Questrial" w:hAnsi="Calibri"/>
          <w:color w:val="000000" w:themeColor="text1"/>
          <w:sz w:val="22"/>
          <w:szCs w:val="22"/>
        </w:rPr>
        <w:t xml:space="preserve"> to retrieve the data and represented the data in the form of tree which has seven hierarchies and implemented drag and drop functionality to it. </w:t>
      </w:r>
    </w:p>
    <w:p w:rsidR="00DF1055" w:rsidRPr="00F5051A" w:rsidRDefault="00DF1055" w:rsidP="00DF1055">
      <w:pPr>
        <w:pStyle w:val="Normal1"/>
        <w:widowControl w:val="0"/>
        <w:numPr>
          <w:ilvl w:val="0"/>
          <w:numId w:val="14"/>
        </w:numPr>
        <w:ind w:right="-540"/>
        <w:contextualSpacing/>
        <w:jc w:val="both"/>
        <w:rPr>
          <w:rFonts w:ascii="Calibri" w:hAnsi="Calibri"/>
          <w:color w:val="000000" w:themeColor="text1"/>
          <w:sz w:val="22"/>
          <w:szCs w:val="22"/>
        </w:rPr>
      </w:pPr>
      <w:r w:rsidRPr="00F5051A">
        <w:rPr>
          <w:rFonts w:ascii="Calibri" w:hAnsi="Calibri"/>
          <w:color w:val="000000" w:themeColor="text1"/>
          <w:sz w:val="22"/>
          <w:szCs w:val="22"/>
        </w:rPr>
        <w:t xml:space="preserve">Implemented pre-authentication and data base security using </w:t>
      </w:r>
      <w:r w:rsidRPr="00F5051A">
        <w:rPr>
          <w:rFonts w:ascii="Calibri" w:hAnsi="Calibri"/>
          <w:b/>
          <w:color w:val="000000" w:themeColor="text1"/>
          <w:sz w:val="22"/>
          <w:szCs w:val="22"/>
        </w:rPr>
        <w:t>spring security</w:t>
      </w:r>
      <w:r w:rsidRPr="00F5051A">
        <w:rPr>
          <w:rFonts w:ascii="Calibri" w:hAnsi="Calibri"/>
          <w:color w:val="000000" w:themeColor="text1"/>
          <w:sz w:val="22"/>
          <w:szCs w:val="22"/>
        </w:rPr>
        <w:t xml:space="preserve">. </w:t>
      </w:r>
      <w:r w:rsidRPr="00F5051A">
        <w:rPr>
          <w:rFonts w:ascii="Calibri" w:hAnsi="Calibri"/>
          <w:color w:val="000000" w:themeColor="text1"/>
          <w:sz w:val="22"/>
          <w:szCs w:val="22"/>
          <w:shd w:val="clear" w:color="auto" w:fill="FFFFFF"/>
        </w:rPr>
        <w:t xml:space="preserve">Implemented crosscutting concerns using </w:t>
      </w:r>
      <w:r w:rsidRPr="00F5051A">
        <w:rPr>
          <w:rFonts w:ascii="Calibri" w:hAnsi="Calibri"/>
          <w:b/>
          <w:color w:val="000000" w:themeColor="text1"/>
          <w:sz w:val="22"/>
          <w:szCs w:val="22"/>
          <w:shd w:val="clear" w:color="auto" w:fill="FFFFFF"/>
        </w:rPr>
        <w:t>Spring AOP</w:t>
      </w:r>
      <w:r w:rsidRPr="00F5051A">
        <w:rPr>
          <w:rFonts w:ascii="Calibri" w:hAnsi="Calibri"/>
          <w:color w:val="000000" w:themeColor="text1"/>
          <w:sz w:val="22"/>
          <w:szCs w:val="22"/>
          <w:shd w:val="clear" w:color="auto" w:fill="FFFFFF"/>
        </w:rPr>
        <w:t xml:space="preserve">. </w:t>
      </w:r>
    </w:p>
    <w:p w:rsidR="00DF1055" w:rsidRPr="00F5051A" w:rsidRDefault="00DF1055" w:rsidP="00DF1055">
      <w:pPr>
        <w:pStyle w:val="Normal1"/>
        <w:widowControl w:val="0"/>
        <w:numPr>
          <w:ilvl w:val="0"/>
          <w:numId w:val="14"/>
        </w:numPr>
        <w:ind w:right="-540"/>
        <w:contextualSpacing/>
        <w:rPr>
          <w:rFonts w:ascii="Calibri" w:hAnsi="Calibri"/>
          <w:color w:val="000000" w:themeColor="text1"/>
          <w:sz w:val="22"/>
          <w:szCs w:val="22"/>
        </w:rPr>
      </w:pPr>
      <w:r w:rsidRPr="00F5051A">
        <w:rPr>
          <w:rFonts w:ascii="Calibri" w:hAnsi="Calibri"/>
          <w:color w:val="000000" w:themeColor="text1"/>
          <w:sz w:val="22"/>
          <w:szCs w:val="22"/>
          <w:shd w:val="clear" w:color="auto" w:fill="FFFFFF"/>
        </w:rPr>
        <w:t xml:space="preserve">Stored authentication and authorization detail in database. Used these db authorization detail with spring security annotation on method for apply method level </w:t>
      </w:r>
      <w:r w:rsidRPr="00F5051A">
        <w:rPr>
          <w:rFonts w:ascii="Calibri" w:hAnsi="Calibri"/>
          <w:b/>
          <w:color w:val="000000" w:themeColor="text1"/>
          <w:sz w:val="22"/>
          <w:szCs w:val="22"/>
          <w:shd w:val="clear" w:color="auto" w:fill="FFFFFF"/>
        </w:rPr>
        <w:t>spring security</w:t>
      </w:r>
      <w:r w:rsidRPr="00F5051A">
        <w:rPr>
          <w:rFonts w:ascii="Calibri" w:hAnsi="Calibri"/>
          <w:color w:val="000000" w:themeColor="text1"/>
          <w:sz w:val="22"/>
          <w:szCs w:val="22"/>
          <w:shd w:val="clear" w:color="auto" w:fill="FFFFFF"/>
        </w:rPr>
        <w:t xml:space="preserve">. Used </w:t>
      </w:r>
      <w:r w:rsidRPr="00F5051A">
        <w:rPr>
          <w:rFonts w:ascii="Calibri" w:hAnsi="Calibri"/>
          <w:b/>
          <w:color w:val="000000" w:themeColor="text1"/>
          <w:sz w:val="22"/>
          <w:szCs w:val="22"/>
          <w:shd w:val="clear" w:color="auto" w:fill="FFFFFF"/>
        </w:rPr>
        <w:t>spring security jsp tags</w:t>
      </w:r>
      <w:r w:rsidRPr="00F5051A">
        <w:rPr>
          <w:rFonts w:ascii="Calibri" w:hAnsi="Calibri"/>
          <w:color w:val="000000" w:themeColor="text1"/>
          <w:sz w:val="22"/>
          <w:szCs w:val="22"/>
          <w:shd w:val="clear" w:color="auto" w:fill="FFFFFF"/>
        </w:rPr>
        <w:t xml:space="preserve"> to provide UI level spring security.</w:t>
      </w:r>
    </w:p>
    <w:p w:rsidR="00DF1055" w:rsidRPr="00F5051A" w:rsidRDefault="00DF1055" w:rsidP="00DF1055">
      <w:pPr>
        <w:pStyle w:val="Normal1"/>
        <w:widowControl w:val="0"/>
        <w:numPr>
          <w:ilvl w:val="0"/>
          <w:numId w:val="14"/>
        </w:numPr>
        <w:ind w:right="-540"/>
        <w:contextualSpacing/>
        <w:jc w:val="both"/>
        <w:rPr>
          <w:rFonts w:ascii="Calibri" w:hAnsi="Calibri"/>
          <w:color w:val="000000" w:themeColor="text1"/>
          <w:sz w:val="22"/>
          <w:szCs w:val="22"/>
        </w:rPr>
      </w:pPr>
      <w:r w:rsidRPr="00F5051A">
        <w:rPr>
          <w:rFonts w:ascii="Calibri" w:hAnsi="Calibri"/>
          <w:color w:val="000000" w:themeColor="text1"/>
          <w:sz w:val="22"/>
          <w:szCs w:val="22"/>
          <w:shd w:val="clear" w:color="auto" w:fill="FFFFFF"/>
        </w:rPr>
        <w:t xml:space="preserve">Used </w:t>
      </w:r>
      <w:r w:rsidRPr="00F5051A">
        <w:rPr>
          <w:rFonts w:ascii="Calibri" w:hAnsi="Calibri"/>
          <w:b/>
          <w:color w:val="000000" w:themeColor="text1"/>
          <w:sz w:val="22"/>
          <w:szCs w:val="22"/>
          <w:shd w:val="clear" w:color="auto" w:fill="FFFFFF"/>
        </w:rPr>
        <w:t>Spring Batch</w:t>
      </w:r>
      <w:r w:rsidRPr="00F5051A">
        <w:rPr>
          <w:rFonts w:ascii="Calibri" w:hAnsi="Calibri"/>
          <w:color w:val="000000" w:themeColor="text1"/>
          <w:sz w:val="22"/>
          <w:szCs w:val="22"/>
          <w:shd w:val="clear" w:color="auto" w:fill="FFFFFF"/>
        </w:rPr>
        <w:t xml:space="preserve"> as spring batch jobs can meet the requirements of reliability, robustness, and traceability, which are essential for automatic processing of large amount of data.</w:t>
      </w:r>
    </w:p>
    <w:p w:rsidR="00DF1055" w:rsidRPr="00F5051A" w:rsidRDefault="00DF1055" w:rsidP="00DF1055">
      <w:pPr>
        <w:pStyle w:val="NormalVerdana"/>
        <w:numPr>
          <w:ilvl w:val="0"/>
          <w:numId w:val="6"/>
        </w:numPr>
        <w:tabs>
          <w:tab w:val="num" w:pos="360"/>
        </w:tabs>
        <w:ind w:left="360"/>
        <w:jc w:val="both"/>
        <w:rPr>
          <w:rFonts w:ascii="Calibri" w:hAnsi="Calibri"/>
          <w:color w:val="000000" w:themeColor="text1"/>
        </w:rPr>
      </w:pPr>
      <w:r w:rsidRPr="00F5051A">
        <w:rPr>
          <w:rFonts w:ascii="Calibri" w:hAnsi="Calibri"/>
          <w:color w:val="000000" w:themeColor="text1"/>
        </w:rPr>
        <w:t xml:space="preserve">Developed SOAP based XML web services. Used </w:t>
      </w:r>
      <w:r w:rsidRPr="00F5051A">
        <w:rPr>
          <w:rFonts w:ascii="Calibri" w:hAnsi="Calibri"/>
          <w:b/>
          <w:color w:val="000000" w:themeColor="text1"/>
        </w:rPr>
        <w:t>SAX XML API</w:t>
      </w:r>
      <w:r w:rsidRPr="00F5051A">
        <w:rPr>
          <w:rFonts w:ascii="Calibri" w:hAnsi="Calibri"/>
          <w:color w:val="000000" w:themeColor="text1"/>
        </w:rPr>
        <w:t xml:space="preserve"> to parse the XML and populate the values for a bean.</w:t>
      </w:r>
    </w:p>
    <w:p w:rsidR="00DF1055" w:rsidRPr="00F5051A" w:rsidRDefault="00DF1055" w:rsidP="00DF1055">
      <w:pPr>
        <w:pStyle w:val="msonormalcxspmiddlecxspmiddlecxspmiddlecxspmiddle"/>
        <w:numPr>
          <w:ilvl w:val="0"/>
          <w:numId w:val="7"/>
        </w:numPr>
        <w:tabs>
          <w:tab w:val="left" w:pos="2520"/>
        </w:tabs>
        <w:spacing w:before="0" w:beforeAutospacing="0" w:after="0" w:afterAutospacing="0"/>
        <w:contextualSpacing/>
        <w:rPr>
          <w:rFonts w:ascii="Calibri" w:hAnsi="Calibri" w:cs="Arial"/>
          <w:color w:val="000000" w:themeColor="text1"/>
          <w:sz w:val="22"/>
          <w:szCs w:val="22"/>
        </w:rPr>
      </w:pPr>
      <w:r w:rsidRPr="00F5051A">
        <w:rPr>
          <w:rFonts w:ascii="Calibri" w:hAnsi="Calibri"/>
          <w:color w:val="000000" w:themeColor="text1"/>
          <w:sz w:val="22"/>
          <w:szCs w:val="22"/>
        </w:rPr>
        <w:t xml:space="preserve">Smoke Test and Acceptance Testing with </w:t>
      </w:r>
      <w:r w:rsidRPr="00F5051A">
        <w:rPr>
          <w:rFonts w:ascii="Calibri" w:hAnsi="Calibri"/>
          <w:b/>
          <w:color w:val="000000" w:themeColor="text1"/>
          <w:sz w:val="22"/>
          <w:szCs w:val="22"/>
        </w:rPr>
        <w:t>Selenium</w:t>
      </w:r>
      <w:r w:rsidRPr="00F5051A">
        <w:rPr>
          <w:rFonts w:ascii="Calibri" w:hAnsi="Calibri"/>
          <w:color w:val="000000" w:themeColor="text1"/>
          <w:sz w:val="22"/>
          <w:szCs w:val="22"/>
        </w:rPr>
        <w:t xml:space="preserve"> in multiple Java platforms. Familiar with </w:t>
      </w:r>
      <w:r w:rsidRPr="00F5051A">
        <w:rPr>
          <w:rFonts w:ascii="Calibri" w:hAnsi="Calibri"/>
          <w:b/>
          <w:color w:val="000000" w:themeColor="text1"/>
          <w:sz w:val="22"/>
          <w:szCs w:val="22"/>
        </w:rPr>
        <w:t>Cucumber, Selenium Web Driver, Selenium</w:t>
      </w:r>
      <w:r w:rsidRPr="00F5051A">
        <w:rPr>
          <w:rFonts w:ascii="Calibri" w:hAnsi="Calibri"/>
          <w:color w:val="000000" w:themeColor="text1"/>
          <w:sz w:val="22"/>
          <w:szCs w:val="22"/>
        </w:rPr>
        <w:t xml:space="preserve"> commands and </w:t>
      </w:r>
      <w:r w:rsidRPr="00F5051A">
        <w:rPr>
          <w:rFonts w:ascii="Calibri" w:hAnsi="Calibri"/>
          <w:b/>
          <w:color w:val="000000" w:themeColor="text1"/>
          <w:sz w:val="22"/>
          <w:szCs w:val="22"/>
        </w:rPr>
        <w:t>x-path</w:t>
      </w:r>
      <w:r w:rsidRPr="00F5051A">
        <w:rPr>
          <w:rFonts w:ascii="Calibri" w:hAnsi="Calibri"/>
          <w:color w:val="000000" w:themeColor="text1"/>
          <w:sz w:val="22"/>
          <w:szCs w:val="22"/>
        </w:rPr>
        <w:t>.</w:t>
      </w:r>
    </w:p>
    <w:p w:rsidR="00DF1055" w:rsidRPr="000B5EF1" w:rsidRDefault="00DF1055" w:rsidP="00DF1055">
      <w:pPr>
        <w:ind w:left="360"/>
        <w:jc w:val="both"/>
        <w:rPr>
          <w:rFonts w:ascii="Calibri" w:hAnsi="Calibri"/>
          <w:color w:val="000000" w:themeColor="text1"/>
          <w:szCs w:val="22"/>
        </w:rPr>
      </w:pPr>
    </w:p>
    <w:p w:rsidR="00DF1055" w:rsidRPr="009D0E83" w:rsidRDefault="00DF1055" w:rsidP="00DF1055">
      <w:pPr>
        <w:ind w:right="-90"/>
        <w:rPr>
          <w:rFonts w:ascii="Calibri" w:hAnsi="Calibri"/>
          <w:b/>
          <w:color w:val="000000" w:themeColor="text1"/>
          <w:szCs w:val="22"/>
        </w:rPr>
      </w:pPr>
    </w:p>
    <w:p w:rsidR="00DF1055" w:rsidRPr="00F5051A" w:rsidRDefault="00DF1055" w:rsidP="00DF1055">
      <w:pPr>
        <w:pStyle w:val="guru"/>
        <w:rPr>
          <w:sz w:val="24"/>
          <w:szCs w:val="24"/>
        </w:rPr>
      </w:pPr>
      <w:r w:rsidRPr="00F5051A">
        <w:rPr>
          <w:b/>
          <w:sz w:val="24"/>
          <w:szCs w:val="24"/>
        </w:rPr>
        <w:t>Express Scripts Holdings</w:t>
      </w:r>
      <w:r w:rsidRPr="00F5051A">
        <w:rPr>
          <w:b/>
          <w:bCs/>
          <w:sz w:val="24"/>
          <w:szCs w:val="24"/>
        </w:rPr>
        <w:t>, St. Louis,</w:t>
      </w:r>
      <w:r w:rsidR="00E45F66">
        <w:rPr>
          <w:b/>
          <w:bCs/>
          <w:sz w:val="24"/>
          <w:szCs w:val="24"/>
        </w:rPr>
        <w:t xml:space="preserve"> </w:t>
      </w:r>
      <w:r w:rsidRPr="00F5051A">
        <w:rPr>
          <w:b/>
          <w:bCs/>
          <w:sz w:val="24"/>
          <w:szCs w:val="24"/>
        </w:rPr>
        <w:t>Missouri</w:t>
      </w:r>
    </w:p>
    <w:p w:rsidR="00DF1055" w:rsidRPr="00F5051A" w:rsidRDefault="00DF1055" w:rsidP="00DF1055">
      <w:pPr>
        <w:pStyle w:val="NoSpacing"/>
        <w:jc w:val="both"/>
        <w:rPr>
          <w:b/>
          <w:color w:val="000000" w:themeColor="text1"/>
          <w:sz w:val="24"/>
          <w:szCs w:val="24"/>
        </w:rPr>
      </w:pPr>
      <w:r w:rsidRPr="00F5051A">
        <w:rPr>
          <w:b/>
          <w:color w:val="000000" w:themeColor="text1"/>
          <w:sz w:val="24"/>
          <w:szCs w:val="24"/>
        </w:rPr>
        <w:t>Java/J2EE Developer                                                                                                 Jan</w:t>
      </w:r>
      <w:r w:rsidR="00B06DFB">
        <w:rPr>
          <w:b/>
          <w:color w:val="000000" w:themeColor="text1"/>
          <w:sz w:val="24"/>
          <w:szCs w:val="24"/>
        </w:rPr>
        <w:t>uary</w:t>
      </w:r>
      <w:r w:rsidRPr="00F5051A">
        <w:rPr>
          <w:b/>
          <w:color w:val="000000" w:themeColor="text1"/>
          <w:sz w:val="24"/>
          <w:szCs w:val="24"/>
        </w:rPr>
        <w:t xml:space="preserve"> 2014- Oct</w:t>
      </w:r>
      <w:r w:rsidR="00B06DFB">
        <w:rPr>
          <w:b/>
          <w:color w:val="000000" w:themeColor="text1"/>
          <w:sz w:val="24"/>
          <w:szCs w:val="24"/>
        </w:rPr>
        <w:t>ober</w:t>
      </w:r>
      <w:r w:rsidRPr="00F5051A">
        <w:rPr>
          <w:b/>
          <w:color w:val="000000" w:themeColor="text1"/>
          <w:sz w:val="24"/>
          <w:szCs w:val="24"/>
        </w:rPr>
        <w:t xml:space="preserve"> 2014</w:t>
      </w:r>
    </w:p>
    <w:p w:rsidR="00DF1055" w:rsidRPr="00F5051A" w:rsidRDefault="00DF1055" w:rsidP="00DF1055">
      <w:pPr>
        <w:pStyle w:val="NoSpacing"/>
        <w:jc w:val="both"/>
        <w:rPr>
          <w:b/>
          <w:color w:val="000000" w:themeColor="text1"/>
          <w:sz w:val="24"/>
          <w:szCs w:val="24"/>
          <w:u w:val="single"/>
        </w:rPr>
      </w:pPr>
    </w:p>
    <w:p w:rsidR="00DF1055" w:rsidRPr="00F5051A" w:rsidRDefault="00DF1055" w:rsidP="00DF1055">
      <w:pPr>
        <w:pStyle w:val="NoSpacing"/>
        <w:jc w:val="both"/>
        <w:rPr>
          <w:b/>
          <w:color w:val="000000" w:themeColor="text1"/>
          <w:sz w:val="24"/>
          <w:szCs w:val="24"/>
          <w:u w:val="single"/>
        </w:rPr>
      </w:pPr>
      <w:r w:rsidRPr="00F5051A">
        <w:rPr>
          <w:b/>
          <w:i/>
          <w:color w:val="000000" w:themeColor="text1"/>
          <w:sz w:val="24"/>
          <w:szCs w:val="24"/>
          <w:u w:val="single"/>
        </w:rPr>
        <w:t>Description</w:t>
      </w:r>
      <w:r w:rsidRPr="00F5051A">
        <w:rPr>
          <w:b/>
          <w:color w:val="000000" w:themeColor="text1"/>
          <w:sz w:val="24"/>
          <w:szCs w:val="24"/>
          <w:u w:val="single"/>
        </w:rPr>
        <w:t>:</w:t>
      </w:r>
    </w:p>
    <w:p w:rsidR="00DF1055" w:rsidRPr="000B5EF1" w:rsidRDefault="00DF1055" w:rsidP="00DF1055">
      <w:pPr>
        <w:pStyle w:val="NoSpacing"/>
        <w:ind w:firstLine="720"/>
        <w:jc w:val="both"/>
        <w:rPr>
          <w:b/>
          <w:color w:val="000000" w:themeColor="text1"/>
        </w:rPr>
      </w:pPr>
    </w:p>
    <w:p w:rsidR="00DF1055" w:rsidRPr="00442582" w:rsidRDefault="00DF1055" w:rsidP="00DF1055">
      <w:pPr>
        <w:pStyle w:val="guru"/>
        <w:ind w:firstLine="720"/>
        <w:rPr>
          <w:rFonts w:ascii="Times New Roman" w:hAnsi="Times New Roman"/>
        </w:rPr>
      </w:pPr>
      <w:r w:rsidRPr="00442582">
        <w:t xml:space="preserve">As the Java Developer at Pharma Industry, you will be involved at the all stages of architecture design to ensure we are creating a scalable and bulletproof platform. Working with on and off shore development teams leading design, </w:t>
      </w:r>
      <w:r w:rsidRPr="00442582">
        <w:lastRenderedPageBreak/>
        <w:t>analysis and project execution and ensuring that coding standards are maintained. You will also work closely with Product, QA and our mobile teams.</w:t>
      </w:r>
    </w:p>
    <w:p w:rsidR="00DF1055" w:rsidRPr="000B5EF1" w:rsidRDefault="00DF1055" w:rsidP="00DF1055">
      <w:pPr>
        <w:jc w:val="both"/>
        <w:rPr>
          <w:rFonts w:ascii="Calibri" w:hAnsi="Calibri"/>
          <w:b/>
          <w:color w:val="000000" w:themeColor="text1"/>
          <w:szCs w:val="22"/>
        </w:rPr>
      </w:pPr>
    </w:p>
    <w:p w:rsidR="00DF1055" w:rsidRPr="000B5EF1" w:rsidRDefault="00DF1055" w:rsidP="00DF1055">
      <w:pPr>
        <w:jc w:val="both"/>
        <w:rPr>
          <w:rFonts w:ascii="Calibri" w:hAnsi="Calibri"/>
          <w:b/>
          <w:color w:val="000000" w:themeColor="text1"/>
          <w:szCs w:val="22"/>
        </w:rPr>
      </w:pPr>
      <w:r w:rsidRPr="00F5051A">
        <w:rPr>
          <w:rFonts w:ascii="Calibri" w:hAnsi="Calibri"/>
          <w:b/>
          <w:i/>
          <w:color w:val="000000" w:themeColor="text1"/>
          <w:sz w:val="24"/>
          <w:u w:val="single"/>
        </w:rPr>
        <w:t>Environment</w:t>
      </w:r>
      <w:r w:rsidRPr="000B5EF1">
        <w:rPr>
          <w:rFonts w:ascii="Calibri" w:hAnsi="Calibri"/>
          <w:b/>
          <w:color w:val="000000" w:themeColor="text1"/>
          <w:szCs w:val="22"/>
          <w:u w:val="single"/>
        </w:rPr>
        <w:t>:</w:t>
      </w:r>
      <w:r w:rsidR="00E45F66">
        <w:rPr>
          <w:rFonts w:ascii="Calibri" w:hAnsi="Calibri"/>
          <w:b/>
          <w:color w:val="000000" w:themeColor="text1"/>
          <w:szCs w:val="22"/>
          <w:u w:val="single"/>
        </w:rPr>
        <w:t xml:space="preserve"> </w:t>
      </w:r>
      <w:r w:rsidRPr="000B5EF1">
        <w:rPr>
          <w:rFonts w:ascii="Calibri" w:hAnsi="Calibri"/>
          <w:b/>
          <w:color w:val="000000" w:themeColor="text1"/>
          <w:szCs w:val="22"/>
        </w:rPr>
        <w:t>Struts, Hibernate, Spring, EJB, JSP, Servlets, JMS, XML, SOAP, WSDL, JDBC, JSF, JavaScript, UML, HTML, JNDI, CVS, Log4J, Windows XP, JBoss, Eclipse, Swing, Rational Rose, Oracle 10g.</w:t>
      </w:r>
    </w:p>
    <w:p w:rsidR="00DF1055" w:rsidRPr="000B5EF1" w:rsidRDefault="00DF1055" w:rsidP="00DF1055">
      <w:pPr>
        <w:widowControl w:val="0"/>
        <w:tabs>
          <w:tab w:val="left" w:pos="220"/>
          <w:tab w:val="left" w:pos="720"/>
        </w:tabs>
        <w:autoSpaceDE w:val="0"/>
        <w:autoSpaceDN w:val="0"/>
        <w:adjustRightInd w:val="0"/>
        <w:ind w:left="720"/>
        <w:rPr>
          <w:rFonts w:ascii="Calibri" w:eastAsia="Times" w:hAnsi="Calibri"/>
          <w:color w:val="000000" w:themeColor="text1"/>
          <w:szCs w:val="22"/>
        </w:rPr>
      </w:pPr>
    </w:p>
    <w:p w:rsidR="00DF1055" w:rsidRPr="000B5EF1" w:rsidRDefault="00DF1055" w:rsidP="00DF1055">
      <w:pPr>
        <w:widowControl w:val="0"/>
        <w:numPr>
          <w:ilvl w:val="0"/>
          <w:numId w:val="8"/>
        </w:numPr>
        <w:tabs>
          <w:tab w:val="left" w:pos="720"/>
        </w:tabs>
        <w:suppressAutoHyphens/>
        <w:autoSpaceDE w:val="0"/>
        <w:rPr>
          <w:rFonts w:ascii="Calibri" w:hAnsi="Calibri"/>
          <w:b/>
          <w:color w:val="000000" w:themeColor="text1"/>
          <w:szCs w:val="22"/>
        </w:rPr>
      </w:pPr>
      <w:r w:rsidRPr="000B5EF1">
        <w:rPr>
          <w:rFonts w:ascii="Calibri" w:hAnsi="Calibri"/>
          <w:color w:val="000000" w:themeColor="text1"/>
          <w:szCs w:val="22"/>
        </w:rPr>
        <w:t xml:space="preserve">Involved in </w:t>
      </w:r>
      <w:r w:rsidRPr="000B5EF1">
        <w:rPr>
          <w:rFonts w:ascii="Calibri" w:hAnsi="Calibri"/>
          <w:b/>
          <w:bCs/>
          <w:color w:val="000000" w:themeColor="text1"/>
          <w:szCs w:val="22"/>
        </w:rPr>
        <w:t>analysis</w:t>
      </w:r>
      <w:r w:rsidRPr="000B5EF1">
        <w:rPr>
          <w:rFonts w:ascii="Calibri" w:hAnsi="Calibri"/>
          <w:color w:val="000000" w:themeColor="text1"/>
          <w:szCs w:val="22"/>
        </w:rPr>
        <w:t xml:space="preserve">, </w:t>
      </w:r>
      <w:r w:rsidRPr="000B5EF1">
        <w:rPr>
          <w:rFonts w:ascii="Calibri" w:hAnsi="Calibri"/>
          <w:b/>
          <w:color w:val="000000" w:themeColor="text1"/>
          <w:szCs w:val="22"/>
        </w:rPr>
        <w:t xml:space="preserve">design </w:t>
      </w:r>
      <w:r w:rsidRPr="000B5EF1">
        <w:rPr>
          <w:rFonts w:ascii="Calibri" w:hAnsi="Calibri"/>
          <w:color w:val="000000" w:themeColor="text1"/>
          <w:szCs w:val="22"/>
        </w:rPr>
        <w:t>and</w:t>
      </w:r>
      <w:r w:rsidRPr="000B5EF1">
        <w:rPr>
          <w:rFonts w:ascii="Calibri" w:hAnsi="Calibri"/>
          <w:b/>
          <w:color w:val="000000" w:themeColor="text1"/>
          <w:szCs w:val="22"/>
        </w:rPr>
        <w:t xml:space="preserve"> development</w:t>
      </w:r>
      <w:r w:rsidRPr="000B5EF1">
        <w:rPr>
          <w:rFonts w:ascii="Calibri" w:hAnsi="Calibri"/>
          <w:color w:val="000000" w:themeColor="text1"/>
          <w:szCs w:val="22"/>
        </w:rPr>
        <w:t xml:space="preserve"> of Expense Processing system and developed specs that include </w:t>
      </w:r>
      <w:r w:rsidRPr="000B5EF1">
        <w:rPr>
          <w:rFonts w:ascii="Calibri" w:hAnsi="Calibri"/>
          <w:b/>
          <w:color w:val="000000" w:themeColor="text1"/>
          <w:szCs w:val="22"/>
        </w:rPr>
        <w:t xml:space="preserve">Use Cases, Class Diagrams, Sequence Diagrams, </w:t>
      </w:r>
      <w:r w:rsidRPr="000B5EF1">
        <w:rPr>
          <w:rFonts w:ascii="Calibri" w:hAnsi="Calibri"/>
          <w:color w:val="000000" w:themeColor="text1"/>
          <w:szCs w:val="22"/>
        </w:rPr>
        <w:t>and</w:t>
      </w:r>
      <w:r w:rsidRPr="000B5EF1">
        <w:rPr>
          <w:rFonts w:ascii="Calibri" w:hAnsi="Calibri"/>
          <w:b/>
          <w:color w:val="000000" w:themeColor="text1"/>
          <w:szCs w:val="22"/>
        </w:rPr>
        <w:t xml:space="preserve"> Activity Diagrams.</w:t>
      </w:r>
    </w:p>
    <w:p w:rsidR="00DF1055" w:rsidRPr="000B5EF1" w:rsidRDefault="00DF1055" w:rsidP="00DF1055">
      <w:pPr>
        <w:widowControl w:val="0"/>
        <w:numPr>
          <w:ilvl w:val="0"/>
          <w:numId w:val="8"/>
        </w:numPr>
        <w:tabs>
          <w:tab w:val="left" w:pos="720"/>
        </w:tabs>
        <w:suppressAutoHyphens/>
        <w:autoSpaceDE w:val="0"/>
        <w:rPr>
          <w:rFonts w:ascii="Calibri" w:hAnsi="Calibri"/>
          <w:color w:val="000000" w:themeColor="text1"/>
          <w:szCs w:val="22"/>
        </w:rPr>
      </w:pPr>
      <w:r w:rsidRPr="000B5EF1">
        <w:rPr>
          <w:rFonts w:ascii="Calibri" w:hAnsi="Calibri"/>
          <w:color w:val="000000" w:themeColor="text1"/>
          <w:szCs w:val="22"/>
        </w:rPr>
        <w:t xml:space="preserve">Developed the application using </w:t>
      </w:r>
      <w:r w:rsidRPr="000B5EF1">
        <w:rPr>
          <w:rFonts w:ascii="Calibri" w:hAnsi="Calibri"/>
          <w:b/>
          <w:color w:val="000000" w:themeColor="text1"/>
          <w:szCs w:val="22"/>
        </w:rPr>
        <w:t>Struts Framework</w:t>
      </w:r>
      <w:r w:rsidRPr="000B5EF1">
        <w:rPr>
          <w:rFonts w:ascii="Calibri" w:hAnsi="Calibri"/>
          <w:color w:val="000000" w:themeColor="text1"/>
          <w:szCs w:val="22"/>
        </w:rPr>
        <w:t xml:space="preserve"> that leverages </w:t>
      </w:r>
      <w:r w:rsidRPr="000B5EF1">
        <w:rPr>
          <w:rFonts w:ascii="Calibri" w:hAnsi="Calibri"/>
          <w:b/>
          <w:color w:val="000000" w:themeColor="text1"/>
          <w:szCs w:val="22"/>
        </w:rPr>
        <w:t xml:space="preserve">classical Model View Controller (MVC) </w:t>
      </w:r>
      <w:r w:rsidRPr="000B5EF1">
        <w:rPr>
          <w:rFonts w:ascii="Calibri" w:hAnsi="Calibri"/>
          <w:color w:val="000000" w:themeColor="text1"/>
          <w:szCs w:val="22"/>
        </w:rPr>
        <w:t>architecture.</w:t>
      </w:r>
    </w:p>
    <w:p w:rsidR="00DF1055" w:rsidRPr="000B5EF1" w:rsidRDefault="00DF1055" w:rsidP="00DF1055">
      <w:pPr>
        <w:numPr>
          <w:ilvl w:val="0"/>
          <w:numId w:val="8"/>
        </w:numPr>
        <w:tabs>
          <w:tab w:val="left" w:pos="900"/>
        </w:tabs>
        <w:suppressAutoHyphens/>
        <w:jc w:val="both"/>
        <w:rPr>
          <w:rFonts w:ascii="Calibri" w:hAnsi="Calibri"/>
          <w:color w:val="000000" w:themeColor="text1"/>
          <w:szCs w:val="22"/>
        </w:rPr>
      </w:pPr>
      <w:r w:rsidRPr="000B5EF1">
        <w:rPr>
          <w:rFonts w:ascii="Calibri" w:hAnsi="Calibri"/>
          <w:color w:val="000000" w:themeColor="text1"/>
          <w:szCs w:val="22"/>
        </w:rPr>
        <w:t xml:space="preserve">Used </w:t>
      </w:r>
      <w:r w:rsidRPr="000B5EF1">
        <w:rPr>
          <w:rFonts w:ascii="Calibri" w:hAnsi="Calibri"/>
          <w:b/>
          <w:color w:val="000000" w:themeColor="text1"/>
          <w:szCs w:val="22"/>
        </w:rPr>
        <w:t>Java Messaging Services (JMS)</w:t>
      </w:r>
      <w:r w:rsidRPr="000B5EF1">
        <w:rPr>
          <w:rFonts w:ascii="Calibri" w:hAnsi="Calibri"/>
          <w:color w:val="000000" w:themeColor="text1"/>
          <w:szCs w:val="22"/>
        </w:rPr>
        <w:t xml:space="preserve"> for reliable and asynchronous exchange of important information such as payment status report. </w:t>
      </w:r>
    </w:p>
    <w:p w:rsidR="00DF1055" w:rsidRPr="000B5EF1" w:rsidRDefault="00DF1055" w:rsidP="00DF1055">
      <w:pPr>
        <w:widowControl w:val="0"/>
        <w:numPr>
          <w:ilvl w:val="0"/>
          <w:numId w:val="8"/>
        </w:numPr>
        <w:tabs>
          <w:tab w:val="left" w:pos="720"/>
        </w:tabs>
        <w:suppressAutoHyphens/>
        <w:autoSpaceDE w:val="0"/>
        <w:rPr>
          <w:rFonts w:ascii="Calibri" w:hAnsi="Calibri"/>
          <w:b/>
          <w:color w:val="000000" w:themeColor="text1"/>
          <w:szCs w:val="22"/>
        </w:rPr>
      </w:pPr>
      <w:r w:rsidRPr="000B5EF1">
        <w:rPr>
          <w:rFonts w:ascii="Calibri" w:hAnsi="Calibri"/>
          <w:color w:val="000000" w:themeColor="text1"/>
          <w:szCs w:val="22"/>
        </w:rPr>
        <w:t xml:space="preserve">Deployed the applications on </w:t>
      </w:r>
      <w:r w:rsidRPr="000B5EF1">
        <w:rPr>
          <w:rFonts w:ascii="Calibri" w:hAnsi="Calibri"/>
          <w:b/>
          <w:color w:val="000000" w:themeColor="text1"/>
          <w:szCs w:val="22"/>
        </w:rPr>
        <w:t>IBM</w:t>
      </w:r>
      <w:r w:rsidR="00E45F66">
        <w:rPr>
          <w:rFonts w:ascii="Calibri" w:hAnsi="Calibri"/>
          <w:b/>
          <w:color w:val="000000" w:themeColor="text1"/>
          <w:szCs w:val="22"/>
        </w:rPr>
        <w:t xml:space="preserve"> </w:t>
      </w:r>
      <w:r w:rsidRPr="000B5EF1">
        <w:rPr>
          <w:rFonts w:ascii="Calibri" w:hAnsi="Calibri"/>
          <w:b/>
          <w:color w:val="000000" w:themeColor="text1"/>
          <w:szCs w:val="22"/>
        </w:rPr>
        <w:t xml:space="preserve">WebSphere Application Server. </w:t>
      </w:r>
    </w:p>
    <w:p w:rsidR="00DF1055" w:rsidRPr="000B5EF1" w:rsidRDefault="00DF1055" w:rsidP="00DF1055">
      <w:pPr>
        <w:pStyle w:val="msonormalcxspmiddlecxspmiddlecxspmiddlecxspmiddle"/>
        <w:numPr>
          <w:ilvl w:val="0"/>
          <w:numId w:val="8"/>
        </w:numPr>
        <w:tabs>
          <w:tab w:val="left" w:pos="2520"/>
        </w:tabs>
        <w:spacing w:before="0" w:beforeAutospacing="0" w:after="0" w:afterAutospacing="0"/>
        <w:contextualSpacing/>
        <w:jc w:val="both"/>
        <w:rPr>
          <w:rFonts w:ascii="Calibri" w:hAnsi="Calibri"/>
          <w:color w:val="000000" w:themeColor="text1"/>
          <w:sz w:val="22"/>
          <w:szCs w:val="22"/>
          <w:lang w:val="en-GB"/>
        </w:rPr>
      </w:pPr>
      <w:r w:rsidRPr="000B5EF1">
        <w:rPr>
          <w:rFonts w:ascii="Calibri" w:hAnsi="Calibri"/>
          <w:color w:val="000000" w:themeColor="text1"/>
          <w:sz w:val="22"/>
          <w:szCs w:val="22"/>
          <w:lang w:val="en-GB"/>
        </w:rPr>
        <w:t xml:space="preserve">Used </w:t>
      </w:r>
      <w:r w:rsidRPr="000B5EF1">
        <w:rPr>
          <w:rFonts w:ascii="Calibri" w:hAnsi="Calibri"/>
          <w:b/>
          <w:color w:val="000000" w:themeColor="text1"/>
          <w:sz w:val="22"/>
          <w:szCs w:val="22"/>
          <w:lang w:val="en-GB"/>
        </w:rPr>
        <w:t>Hibernate Transaction Management, Hibernate Batch Transactions, cache concepts.</w:t>
      </w:r>
    </w:p>
    <w:p w:rsidR="00DF1055" w:rsidRPr="000B5EF1" w:rsidRDefault="00DF1055" w:rsidP="00DF1055">
      <w:pPr>
        <w:pStyle w:val="msonormalcxspmiddlecxspmiddlecxspmiddlecxspmiddle"/>
        <w:numPr>
          <w:ilvl w:val="0"/>
          <w:numId w:val="8"/>
        </w:numPr>
        <w:tabs>
          <w:tab w:val="left" w:pos="2520"/>
        </w:tabs>
        <w:spacing w:before="0" w:beforeAutospacing="0" w:after="0" w:afterAutospacing="0"/>
        <w:contextualSpacing/>
        <w:jc w:val="both"/>
        <w:rPr>
          <w:rFonts w:ascii="Calibri" w:hAnsi="Calibri"/>
          <w:color w:val="000000" w:themeColor="text1"/>
          <w:sz w:val="22"/>
          <w:szCs w:val="22"/>
          <w:lang w:val="en-GB"/>
        </w:rPr>
      </w:pPr>
      <w:r w:rsidRPr="000B5EF1">
        <w:rPr>
          <w:rFonts w:ascii="Calibri" w:hAnsi="Calibri"/>
          <w:color w:val="000000" w:themeColor="text1"/>
          <w:sz w:val="22"/>
          <w:szCs w:val="22"/>
          <w:lang w:val="en-GB"/>
        </w:rPr>
        <w:t>Developed several</w:t>
      </w:r>
      <w:r w:rsidRPr="000B5EF1">
        <w:rPr>
          <w:rFonts w:ascii="Calibri" w:hAnsi="Calibri"/>
          <w:b/>
          <w:color w:val="000000" w:themeColor="text1"/>
          <w:sz w:val="22"/>
          <w:szCs w:val="22"/>
          <w:lang w:val="en-GB"/>
        </w:rPr>
        <w:t xml:space="preserve"> annotated managed beans and integrated with Spring 3.x framework</w:t>
      </w:r>
    </w:p>
    <w:p w:rsidR="00DF1055" w:rsidRPr="000B5EF1" w:rsidRDefault="00DF1055" w:rsidP="00DF1055">
      <w:pPr>
        <w:widowControl w:val="0"/>
        <w:numPr>
          <w:ilvl w:val="0"/>
          <w:numId w:val="8"/>
        </w:numPr>
        <w:tabs>
          <w:tab w:val="left" w:pos="720"/>
        </w:tabs>
        <w:suppressAutoHyphens/>
        <w:autoSpaceDE w:val="0"/>
        <w:rPr>
          <w:rFonts w:ascii="Calibri" w:hAnsi="Calibri"/>
          <w:color w:val="000000" w:themeColor="text1"/>
          <w:szCs w:val="22"/>
        </w:rPr>
      </w:pPr>
      <w:r w:rsidRPr="000B5EF1">
        <w:rPr>
          <w:rFonts w:ascii="Calibri" w:hAnsi="Calibri"/>
          <w:color w:val="000000" w:themeColor="text1"/>
          <w:szCs w:val="22"/>
        </w:rPr>
        <w:t>Used AJAX Framework for Dynamic Searching of Bill Expense Information.</w:t>
      </w:r>
    </w:p>
    <w:p w:rsidR="00DF1055" w:rsidRPr="000B5EF1" w:rsidRDefault="00DF1055" w:rsidP="00DF1055">
      <w:pPr>
        <w:widowControl w:val="0"/>
        <w:numPr>
          <w:ilvl w:val="0"/>
          <w:numId w:val="8"/>
        </w:numPr>
        <w:tabs>
          <w:tab w:val="left" w:pos="720"/>
        </w:tabs>
        <w:suppressAutoHyphens/>
        <w:autoSpaceDE w:val="0"/>
        <w:rPr>
          <w:rFonts w:ascii="Calibri" w:hAnsi="Calibri"/>
          <w:b/>
          <w:color w:val="000000" w:themeColor="text1"/>
          <w:szCs w:val="22"/>
        </w:rPr>
      </w:pPr>
      <w:r w:rsidRPr="000B5EF1">
        <w:rPr>
          <w:rFonts w:ascii="Calibri" w:hAnsi="Calibri"/>
          <w:color w:val="000000" w:themeColor="text1"/>
          <w:szCs w:val="22"/>
        </w:rPr>
        <w:t xml:space="preserve">Involved in designing the user interfaces using </w:t>
      </w:r>
      <w:r w:rsidRPr="000B5EF1">
        <w:rPr>
          <w:rFonts w:ascii="Calibri" w:hAnsi="Calibri"/>
          <w:b/>
          <w:color w:val="000000" w:themeColor="text1"/>
          <w:szCs w:val="22"/>
        </w:rPr>
        <w:t>Struts Tiles Framework, HTML, JSP.</w:t>
      </w:r>
    </w:p>
    <w:p w:rsidR="00DF1055" w:rsidRPr="000B5EF1" w:rsidRDefault="00DF1055" w:rsidP="00DF1055">
      <w:pPr>
        <w:widowControl w:val="0"/>
        <w:numPr>
          <w:ilvl w:val="0"/>
          <w:numId w:val="9"/>
        </w:numPr>
        <w:tabs>
          <w:tab w:val="left" w:pos="720"/>
          <w:tab w:val="left" w:pos="4320"/>
          <w:tab w:val="left" w:pos="7560"/>
        </w:tabs>
        <w:suppressAutoHyphens/>
        <w:autoSpaceDE w:val="0"/>
        <w:rPr>
          <w:rFonts w:ascii="Calibri" w:hAnsi="Calibri"/>
          <w:color w:val="000000" w:themeColor="text1"/>
          <w:szCs w:val="22"/>
        </w:rPr>
      </w:pPr>
      <w:r w:rsidRPr="000B5EF1">
        <w:rPr>
          <w:rFonts w:ascii="Calibri" w:hAnsi="Calibri"/>
          <w:color w:val="000000" w:themeColor="text1"/>
          <w:szCs w:val="22"/>
        </w:rPr>
        <w:t>Used Spring for cross cutting concerns and IOC for dependency injection.</w:t>
      </w:r>
    </w:p>
    <w:p w:rsidR="00DF1055" w:rsidRPr="000B5EF1" w:rsidRDefault="00DF1055" w:rsidP="00DF1055">
      <w:pPr>
        <w:widowControl w:val="0"/>
        <w:numPr>
          <w:ilvl w:val="0"/>
          <w:numId w:val="8"/>
        </w:numPr>
        <w:tabs>
          <w:tab w:val="left" w:pos="720"/>
        </w:tabs>
        <w:suppressAutoHyphens/>
        <w:autoSpaceDE w:val="0"/>
        <w:rPr>
          <w:rFonts w:ascii="Calibri" w:hAnsi="Calibri"/>
          <w:color w:val="000000" w:themeColor="text1"/>
          <w:szCs w:val="22"/>
        </w:rPr>
      </w:pPr>
      <w:r w:rsidRPr="000B5EF1">
        <w:rPr>
          <w:rFonts w:ascii="Calibri" w:hAnsi="Calibri"/>
          <w:color w:val="000000" w:themeColor="text1"/>
          <w:szCs w:val="22"/>
        </w:rPr>
        <w:t xml:space="preserve">Used </w:t>
      </w:r>
      <w:r w:rsidRPr="000B5EF1">
        <w:rPr>
          <w:rFonts w:ascii="Calibri" w:hAnsi="Calibri"/>
          <w:b/>
          <w:color w:val="000000" w:themeColor="text1"/>
          <w:szCs w:val="22"/>
        </w:rPr>
        <w:t>Hibernate</w:t>
      </w:r>
      <w:r w:rsidRPr="000B5EF1">
        <w:rPr>
          <w:rFonts w:ascii="Calibri" w:hAnsi="Calibri"/>
          <w:color w:val="000000" w:themeColor="text1"/>
          <w:szCs w:val="22"/>
        </w:rPr>
        <w:t xml:space="preserve"> in data access layer to access and update information in the database.</w:t>
      </w:r>
    </w:p>
    <w:p w:rsidR="00DF1055" w:rsidRPr="000B5EF1" w:rsidRDefault="00DF1055" w:rsidP="00DF1055">
      <w:pPr>
        <w:widowControl w:val="0"/>
        <w:numPr>
          <w:ilvl w:val="0"/>
          <w:numId w:val="8"/>
        </w:numPr>
        <w:tabs>
          <w:tab w:val="left" w:pos="720"/>
        </w:tabs>
        <w:suppressAutoHyphens/>
        <w:autoSpaceDE w:val="0"/>
        <w:rPr>
          <w:rFonts w:ascii="Calibri" w:hAnsi="Calibri"/>
          <w:color w:val="000000" w:themeColor="text1"/>
          <w:szCs w:val="22"/>
        </w:rPr>
      </w:pPr>
      <w:r w:rsidRPr="000B5EF1">
        <w:rPr>
          <w:rFonts w:ascii="Calibri" w:hAnsi="Calibri"/>
          <w:color w:val="000000" w:themeColor="text1"/>
          <w:szCs w:val="22"/>
        </w:rPr>
        <w:t xml:space="preserve">Implemented Business processes such as user authentication, Transfer of Service using </w:t>
      </w:r>
      <w:r w:rsidRPr="000B5EF1">
        <w:rPr>
          <w:rFonts w:ascii="Calibri" w:hAnsi="Calibri"/>
          <w:b/>
          <w:color w:val="000000" w:themeColor="text1"/>
          <w:szCs w:val="22"/>
        </w:rPr>
        <w:t>Session EJBs</w:t>
      </w:r>
      <w:r w:rsidRPr="000B5EF1">
        <w:rPr>
          <w:rFonts w:ascii="Calibri" w:hAnsi="Calibri"/>
          <w:color w:val="000000" w:themeColor="text1"/>
          <w:szCs w:val="22"/>
        </w:rPr>
        <w:t>.</w:t>
      </w:r>
    </w:p>
    <w:p w:rsidR="00DF1055" w:rsidRPr="000B5EF1" w:rsidRDefault="00DF1055" w:rsidP="00DF1055">
      <w:pPr>
        <w:widowControl w:val="0"/>
        <w:numPr>
          <w:ilvl w:val="0"/>
          <w:numId w:val="8"/>
        </w:numPr>
        <w:tabs>
          <w:tab w:val="left" w:pos="720"/>
        </w:tabs>
        <w:suppressAutoHyphens/>
        <w:autoSpaceDE w:val="0"/>
        <w:rPr>
          <w:rFonts w:ascii="Calibri" w:hAnsi="Calibri"/>
          <w:color w:val="000000" w:themeColor="text1"/>
          <w:szCs w:val="22"/>
        </w:rPr>
      </w:pPr>
      <w:r w:rsidRPr="000B5EF1">
        <w:rPr>
          <w:rFonts w:ascii="Calibri" w:hAnsi="Calibri"/>
          <w:color w:val="000000" w:themeColor="text1"/>
          <w:szCs w:val="22"/>
        </w:rPr>
        <w:t xml:space="preserve">Used </w:t>
      </w:r>
      <w:r w:rsidRPr="000B5EF1">
        <w:rPr>
          <w:rFonts w:ascii="Calibri" w:hAnsi="Calibri"/>
          <w:b/>
          <w:color w:val="000000" w:themeColor="text1"/>
          <w:szCs w:val="22"/>
        </w:rPr>
        <w:t xml:space="preserve">Web services </w:t>
      </w:r>
      <w:r w:rsidRPr="000B5EF1">
        <w:rPr>
          <w:rFonts w:ascii="Calibri" w:hAnsi="Calibri"/>
          <w:color w:val="000000" w:themeColor="text1"/>
          <w:szCs w:val="22"/>
        </w:rPr>
        <w:t>-</w:t>
      </w:r>
      <w:r w:rsidRPr="000B5EF1">
        <w:rPr>
          <w:rFonts w:ascii="Calibri" w:hAnsi="Calibri"/>
          <w:b/>
          <w:color w:val="000000" w:themeColor="text1"/>
          <w:szCs w:val="22"/>
        </w:rPr>
        <w:t xml:space="preserve"> WSDL</w:t>
      </w:r>
      <w:r w:rsidRPr="000B5EF1">
        <w:rPr>
          <w:rFonts w:ascii="Calibri" w:hAnsi="Calibri"/>
          <w:color w:val="000000" w:themeColor="text1"/>
          <w:szCs w:val="22"/>
        </w:rPr>
        <w:t xml:space="preserve"> and </w:t>
      </w:r>
      <w:r w:rsidRPr="000B5EF1">
        <w:rPr>
          <w:rFonts w:ascii="Calibri" w:hAnsi="Calibri"/>
          <w:b/>
          <w:color w:val="000000" w:themeColor="text1"/>
          <w:szCs w:val="22"/>
        </w:rPr>
        <w:t>SOAP</w:t>
      </w:r>
      <w:r w:rsidRPr="000B5EF1">
        <w:rPr>
          <w:rFonts w:ascii="Calibri" w:hAnsi="Calibri"/>
          <w:color w:val="000000" w:themeColor="text1"/>
          <w:szCs w:val="22"/>
        </w:rPr>
        <w:t xml:space="preserve"> for getting credit card information from third party.</w:t>
      </w:r>
    </w:p>
    <w:p w:rsidR="00DF1055" w:rsidRPr="000B5EF1" w:rsidRDefault="00DF1055" w:rsidP="00DF1055">
      <w:pPr>
        <w:widowControl w:val="0"/>
        <w:numPr>
          <w:ilvl w:val="0"/>
          <w:numId w:val="8"/>
        </w:numPr>
        <w:tabs>
          <w:tab w:val="left" w:pos="720"/>
        </w:tabs>
        <w:suppressAutoHyphens/>
        <w:autoSpaceDE w:val="0"/>
        <w:rPr>
          <w:rFonts w:ascii="Calibri" w:hAnsi="Calibri"/>
          <w:color w:val="000000" w:themeColor="text1"/>
          <w:szCs w:val="22"/>
        </w:rPr>
      </w:pPr>
      <w:r w:rsidRPr="000B5EF1">
        <w:rPr>
          <w:rFonts w:ascii="Calibri" w:hAnsi="Calibri"/>
          <w:color w:val="000000" w:themeColor="text1"/>
          <w:szCs w:val="22"/>
        </w:rPr>
        <w:t xml:space="preserve">Used XML parser APIs such as </w:t>
      </w:r>
      <w:r w:rsidRPr="000B5EF1">
        <w:rPr>
          <w:rFonts w:ascii="Calibri" w:hAnsi="Calibri"/>
          <w:b/>
          <w:color w:val="000000" w:themeColor="text1"/>
          <w:szCs w:val="22"/>
        </w:rPr>
        <w:t xml:space="preserve">JAXP </w:t>
      </w:r>
      <w:r w:rsidRPr="000B5EF1">
        <w:rPr>
          <w:rFonts w:ascii="Calibri" w:hAnsi="Calibri"/>
          <w:color w:val="000000" w:themeColor="text1"/>
          <w:szCs w:val="22"/>
        </w:rPr>
        <w:t xml:space="preserve">and </w:t>
      </w:r>
      <w:r w:rsidRPr="000B5EF1">
        <w:rPr>
          <w:rFonts w:ascii="Calibri" w:hAnsi="Calibri"/>
          <w:b/>
          <w:color w:val="000000" w:themeColor="text1"/>
          <w:szCs w:val="22"/>
        </w:rPr>
        <w:t>JAXB</w:t>
      </w:r>
      <w:r w:rsidRPr="000B5EF1">
        <w:rPr>
          <w:rFonts w:ascii="Calibri" w:hAnsi="Calibri"/>
          <w:color w:val="000000" w:themeColor="text1"/>
          <w:szCs w:val="22"/>
        </w:rPr>
        <w:t xml:space="preserve"> in the web service's request response data marshalling as well as un-marshalling process. </w:t>
      </w:r>
    </w:p>
    <w:p w:rsidR="00DF1055" w:rsidRPr="000B5EF1" w:rsidRDefault="00DF1055" w:rsidP="00DF1055">
      <w:pPr>
        <w:pStyle w:val="ListParagraph"/>
        <w:numPr>
          <w:ilvl w:val="0"/>
          <w:numId w:val="8"/>
        </w:numPr>
        <w:rPr>
          <w:rFonts w:ascii="Calibri" w:hAnsi="Calibri"/>
          <w:color w:val="000000" w:themeColor="text1"/>
          <w:szCs w:val="22"/>
        </w:rPr>
      </w:pPr>
      <w:r w:rsidRPr="000B5EF1">
        <w:rPr>
          <w:rFonts w:ascii="Calibri" w:hAnsi="Calibri"/>
          <w:color w:val="000000" w:themeColor="text1"/>
          <w:szCs w:val="22"/>
          <w:shd w:val="clear" w:color="auto" w:fill="FFFFFF"/>
        </w:rPr>
        <w:t xml:space="preserve">Involved in project migration (existing swing application to web integration) using Struts 2.0 web frame work based on </w:t>
      </w:r>
      <w:r w:rsidRPr="000B5EF1">
        <w:rPr>
          <w:rFonts w:ascii="Calibri" w:hAnsi="Calibri"/>
          <w:b/>
          <w:color w:val="000000" w:themeColor="text1"/>
          <w:szCs w:val="22"/>
          <w:shd w:val="clear" w:color="auto" w:fill="FFFFFF"/>
        </w:rPr>
        <w:t>MVC2 Architecture</w:t>
      </w:r>
      <w:r w:rsidRPr="000B5EF1">
        <w:rPr>
          <w:rFonts w:ascii="Calibri" w:hAnsi="Calibri"/>
          <w:color w:val="000000" w:themeColor="text1"/>
          <w:szCs w:val="22"/>
          <w:shd w:val="clear" w:color="auto" w:fill="FFFFFF"/>
        </w:rPr>
        <w:t>.</w:t>
      </w:r>
    </w:p>
    <w:p w:rsidR="00DF1055" w:rsidRPr="000B5EF1" w:rsidRDefault="00DF1055" w:rsidP="00DF1055">
      <w:pPr>
        <w:widowControl w:val="0"/>
        <w:numPr>
          <w:ilvl w:val="0"/>
          <w:numId w:val="8"/>
        </w:numPr>
        <w:tabs>
          <w:tab w:val="left" w:pos="720"/>
        </w:tabs>
        <w:suppressAutoHyphens/>
        <w:autoSpaceDE w:val="0"/>
        <w:rPr>
          <w:rFonts w:ascii="Calibri" w:hAnsi="Calibri"/>
          <w:color w:val="000000" w:themeColor="text1"/>
          <w:szCs w:val="22"/>
        </w:rPr>
      </w:pPr>
      <w:r w:rsidRPr="000B5EF1">
        <w:rPr>
          <w:rFonts w:ascii="Calibri" w:hAnsi="Calibri"/>
          <w:color w:val="000000" w:themeColor="text1"/>
          <w:szCs w:val="22"/>
        </w:rPr>
        <w:t xml:space="preserve">Developed </w:t>
      </w:r>
      <w:r w:rsidRPr="000B5EF1">
        <w:rPr>
          <w:rFonts w:ascii="Calibri" w:hAnsi="Calibri"/>
          <w:b/>
          <w:color w:val="000000" w:themeColor="text1"/>
          <w:szCs w:val="22"/>
        </w:rPr>
        <w:t>JUnit</w:t>
      </w:r>
      <w:r w:rsidRPr="000B5EF1">
        <w:rPr>
          <w:rFonts w:ascii="Calibri" w:hAnsi="Calibri"/>
          <w:color w:val="000000" w:themeColor="text1"/>
          <w:szCs w:val="22"/>
        </w:rPr>
        <w:t xml:space="preserve"> test cases for all the developed modules. </w:t>
      </w:r>
    </w:p>
    <w:p w:rsidR="00DF1055" w:rsidRPr="000B5EF1" w:rsidRDefault="00DF1055" w:rsidP="00DF1055">
      <w:pPr>
        <w:widowControl w:val="0"/>
        <w:numPr>
          <w:ilvl w:val="0"/>
          <w:numId w:val="8"/>
        </w:numPr>
        <w:tabs>
          <w:tab w:val="left" w:pos="720"/>
        </w:tabs>
        <w:suppressAutoHyphens/>
        <w:autoSpaceDE w:val="0"/>
        <w:rPr>
          <w:rFonts w:ascii="Calibri" w:hAnsi="Calibri"/>
          <w:color w:val="000000" w:themeColor="text1"/>
          <w:szCs w:val="22"/>
        </w:rPr>
      </w:pPr>
      <w:r w:rsidRPr="000B5EF1">
        <w:rPr>
          <w:rFonts w:ascii="Calibri" w:hAnsi="Calibri"/>
          <w:color w:val="000000" w:themeColor="text1"/>
          <w:szCs w:val="22"/>
        </w:rPr>
        <w:t xml:space="preserve">Used </w:t>
      </w:r>
      <w:r w:rsidRPr="000B5EF1">
        <w:rPr>
          <w:rFonts w:ascii="Calibri" w:hAnsi="Calibri"/>
          <w:b/>
          <w:color w:val="000000" w:themeColor="text1"/>
          <w:szCs w:val="22"/>
        </w:rPr>
        <w:t>Log4J</w:t>
      </w:r>
      <w:r w:rsidRPr="000B5EF1">
        <w:rPr>
          <w:rFonts w:ascii="Calibri" w:hAnsi="Calibri"/>
          <w:color w:val="000000" w:themeColor="text1"/>
          <w:szCs w:val="22"/>
        </w:rPr>
        <w:t xml:space="preserve"> to capture the log that includes runtime exceptions, monitored error logs and fixed the problems.</w:t>
      </w:r>
    </w:p>
    <w:p w:rsidR="00DF1055" w:rsidRPr="000B5EF1" w:rsidRDefault="00DF1055" w:rsidP="00DF1055">
      <w:pPr>
        <w:widowControl w:val="0"/>
        <w:numPr>
          <w:ilvl w:val="0"/>
          <w:numId w:val="8"/>
        </w:numPr>
        <w:tabs>
          <w:tab w:val="left" w:pos="720"/>
        </w:tabs>
        <w:suppressAutoHyphens/>
        <w:autoSpaceDE w:val="0"/>
        <w:rPr>
          <w:rFonts w:ascii="Calibri" w:hAnsi="Calibri"/>
          <w:color w:val="000000" w:themeColor="text1"/>
          <w:szCs w:val="22"/>
        </w:rPr>
      </w:pPr>
      <w:r w:rsidRPr="000B5EF1">
        <w:rPr>
          <w:rFonts w:ascii="Calibri" w:hAnsi="Calibri"/>
          <w:color w:val="000000" w:themeColor="text1"/>
          <w:szCs w:val="22"/>
        </w:rPr>
        <w:t xml:space="preserve">Used </w:t>
      </w:r>
      <w:r w:rsidRPr="000B5EF1">
        <w:rPr>
          <w:rFonts w:ascii="Calibri" w:hAnsi="Calibri"/>
          <w:b/>
          <w:color w:val="000000" w:themeColor="text1"/>
          <w:szCs w:val="22"/>
        </w:rPr>
        <w:t>CVS</w:t>
      </w:r>
      <w:r w:rsidRPr="000B5EF1">
        <w:rPr>
          <w:rFonts w:ascii="Calibri" w:hAnsi="Calibri"/>
          <w:color w:val="000000" w:themeColor="text1"/>
          <w:szCs w:val="22"/>
        </w:rPr>
        <w:t xml:space="preserve"> for version control across common source code used by developers.</w:t>
      </w:r>
    </w:p>
    <w:p w:rsidR="00DF1055" w:rsidRPr="000B5EF1" w:rsidRDefault="00DF1055" w:rsidP="00DF1055">
      <w:pPr>
        <w:widowControl w:val="0"/>
        <w:numPr>
          <w:ilvl w:val="0"/>
          <w:numId w:val="8"/>
        </w:numPr>
        <w:tabs>
          <w:tab w:val="left" w:pos="720"/>
        </w:tabs>
        <w:suppressAutoHyphens/>
        <w:autoSpaceDE w:val="0"/>
        <w:rPr>
          <w:rFonts w:ascii="Calibri" w:hAnsi="Calibri"/>
          <w:bCs/>
          <w:color w:val="000000" w:themeColor="text1"/>
          <w:szCs w:val="22"/>
        </w:rPr>
      </w:pPr>
      <w:r w:rsidRPr="000B5EF1">
        <w:rPr>
          <w:rFonts w:ascii="Calibri" w:hAnsi="Calibri"/>
          <w:bCs/>
          <w:color w:val="000000" w:themeColor="text1"/>
          <w:szCs w:val="22"/>
        </w:rPr>
        <w:t xml:space="preserve">Used </w:t>
      </w:r>
      <w:r w:rsidRPr="000B5EF1">
        <w:rPr>
          <w:rFonts w:ascii="Calibri" w:hAnsi="Calibri"/>
          <w:b/>
          <w:bCs/>
          <w:color w:val="000000" w:themeColor="text1"/>
          <w:szCs w:val="22"/>
        </w:rPr>
        <w:t xml:space="preserve">ANT </w:t>
      </w:r>
      <w:r w:rsidRPr="000B5EF1">
        <w:rPr>
          <w:rFonts w:ascii="Calibri" w:hAnsi="Calibri"/>
          <w:bCs/>
          <w:color w:val="000000" w:themeColor="text1"/>
          <w:szCs w:val="22"/>
        </w:rPr>
        <w:t xml:space="preserve">scripts to build the application and deployed on </w:t>
      </w:r>
      <w:r w:rsidRPr="000B5EF1">
        <w:rPr>
          <w:rFonts w:ascii="Calibri" w:hAnsi="Calibri"/>
          <w:b/>
          <w:bCs/>
          <w:color w:val="000000" w:themeColor="text1"/>
          <w:szCs w:val="22"/>
        </w:rPr>
        <w:t>jBoss</w:t>
      </w:r>
    </w:p>
    <w:p w:rsidR="00DF1055" w:rsidRPr="000B5EF1" w:rsidRDefault="00DF1055" w:rsidP="00DF1055">
      <w:pPr>
        <w:pStyle w:val="Normal1"/>
        <w:widowControl w:val="0"/>
        <w:numPr>
          <w:ilvl w:val="0"/>
          <w:numId w:val="8"/>
        </w:numPr>
        <w:ind w:right="-540"/>
        <w:contextualSpacing/>
        <w:jc w:val="both"/>
        <w:rPr>
          <w:rFonts w:ascii="Calibri" w:hAnsi="Calibri"/>
          <w:color w:val="000000" w:themeColor="text1"/>
          <w:sz w:val="22"/>
          <w:szCs w:val="22"/>
        </w:rPr>
      </w:pPr>
      <w:r w:rsidRPr="000B5EF1">
        <w:rPr>
          <w:rFonts w:ascii="Calibri" w:eastAsia="Questrial" w:hAnsi="Calibri"/>
          <w:color w:val="000000" w:themeColor="text1"/>
          <w:sz w:val="22"/>
          <w:szCs w:val="22"/>
        </w:rPr>
        <w:t xml:space="preserve">Developed the view components using </w:t>
      </w:r>
      <w:r w:rsidRPr="000B5EF1">
        <w:rPr>
          <w:rFonts w:ascii="Calibri" w:eastAsia="Questrial" w:hAnsi="Calibri"/>
          <w:b/>
          <w:color w:val="000000" w:themeColor="text1"/>
          <w:sz w:val="22"/>
          <w:szCs w:val="22"/>
        </w:rPr>
        <w:t>JSP</w:t>
      </w:r>
      <w:r w:rsidRPr="000B5EF1">
        <w:rPr>
          <w:rFonts w:ascii="Calibri" w:eastAsia="Questrial" w:hAnsi="Calibri"/>
          <w:color w:val="000000" w:themeColor="text1"/>
          <w:sz w:val="22"/>
          <w:szCs w:val="22"/>
        </w:rPr>
        <w:t xml:space="preserve">, </w:t>
      </w:r>
      <w:r w:rsidRPr="000B5EF1">
        <w:rPr>
          <w:rFonts w:ascii="Calibri" w:eastAsia="Questrial" w:hAnsi="Calibri"/>
          <w:b/>
          <w:color w:val="000000" w:themeColor="text1"/>
          <w:sz w:val="22"/>
          <w:szCs w:val="22"/>
        </w:rPr>
        <w:t>HTML</w:t>
      </w:r>
      <w:r w:rsidRPr="000B5EF1">
        <w:rPr>
          <w:rFonts w:ascii="Calibri" w:eastAsia="Questrial" w:hAnsi="Calibri"/>
          <w:color w:val="000000" w:themeColor="text1"/>
          <w:sz w:val="22"/>
          <w:szCs w:val="22"/>
        </w:rPr>
        <w:t xml:space="preserve">, </w:t>
      </w:r>
      <w:r w:rsidRPr="000B5EF1">
        <w:rPr>
          <w:rFonts w:ascii="Calibri" w:eastAsia="Questrial" w:hAnsi="Calibri"/>
          <w:b/>
          <w:color w:val="000000" w:themeColor="text1"/>
          <w:sz w:val="22"/>
          <w:szCs w:val="22"/>
        </w:rPr>
        <w:t>Struts</w:t>
      </w:r>
      <w:r w:rsidR="00E45F66">
        <w:rPr>
          <w:rFonts w:ascii="Calibri" w:eastAsia="Questrial" w:hAnsi="Calibri"/>
          <w:b/>
          <w:color w:val="000000" w:themeColor="text1"/>
          <w:sz w:val="22"/>
          <w:szCs w:val="22"/>
        </w:rPr>
        <w:t xml:space="preserve"> </w:t>
      </w:r>
      <w:r w:rsidRPr="000B5EF1">
        <w:rPr>
          <w:rFonts w:ascii="Calibri" w:eastAsia="Questrial" w:hAnsi="Calibri"/>
          <w:b/>
          <w:color w:val="000000" w:themeColor="text1"/>
          <w:sz w:val="22"/>
          <w:szCs w:val="22"/>
        </w:rPr>
        <w:t>Logictags</w:t>
      </w:r>
      <w:r w:rsidRPr="000B5EF1">
        <w:rPr>
          <w:rFonts w:ascii="Calibri" w:eastAsia="Questrial" w:hAnsi="Calibri"/>
          <w:color w:val="000000" w:themeColor="text1"/>
          <w:sz w:val="22"/>
          <w:szCs w:val="22"/>
        </w:rPr>
        <w:t xml:space="preserve"> and </w:t>
      </w:r>
      <w:r w:rsidRPr="000B5EF1">
        <w:rPr>
          <w:rFonts w:ascii="Calibri" w:eastAsia="Questrial" w:hAnsi="Calibri"/>
          <w:b/>
          <w:color w:val="000000" w:themeColor="text1"/>
          <w:sz w:val="22"/>
          <w:szCs w:val="22"/>
        </w:rPr>
        <w:t>Strutstag</w:t>
      </w:r>
      <w:r w:rsidR="00E45F66">
        <w:rPr>
          <w:rFonts w:ascii="Calibri" w:eastAsia="Questrial" w:hAnsi="Calibri"/>
          <w:b/>
          <w:color w:val="000000" w:themeColor="text1"/>
          <w:sz w:val="22"/>
          <w:szCs w:val="22"/>
        </w:rPr>
        <w:t xml:space="preserve"> </w:t>
      </w:r>
      <w:r w:rsidRPr="000B5EF1">
        <w:rPr>
          <w:rFonts w:ascii="Calibri" w:eastAsia="Questrial" w:hAnsi="Calibri"/>
          <w:b/>
          <w:color w:val="000000" w:themeColor="text1"/>
          <w:sz w:val="22"/>
          <w:szCs w:val="22"/>
        </w:rPr>
        <w:t>libraries</w:t>
      </w:r>
      <w:r w:rsidRPr="000B5EF1">
        <w:rPr>
          <w:rFonts w:ascii="Calibri" w:eastAsia="Questrial" w:hAnsi="Calibri"/>
          <w:color w:val="000000" w:themeColor="text1"/>
          <w:sz w:val="22"/>
          <w:szCs w:val="22"/>
        </w:rPr>
        <w:t>. </w:t>
      </w:r>
    </w:p>
    <w:p w:rsidR="00DF1055" w:rsidRPr="000B5EF1" w:rsidRDefault="00DF1055" w:rsidP="00DF1055">
      <w:pPr>
        <w:pStyle w:val="Normal1"/>
        <w:widowControl w:val="0"/>
        <w:numPr>
          <w:ilvl w:val="0"/>
          <w:numId w:val="8"/>
        </w:numPr>
        <w:ind w:right="-540"/>
        <w:contextualSpacing/>
        <w:jc w:val="both"/>
        <w:rPr>
          <w:rFonts w:ascii="Calibri" w:hAnsi="Calibri"/>
          <w:color w:val="000000" w:themeColor="text1"/>
          <w:sz w:val="22"/>
          <w:szCs w:val="22"/>
        </w:rPr>
      </w:pPr>
      <w:r w:rsidRPr="000B5EF1">
        <w:rPr>
          <w:rFonts w:ascii="Calibri" w:hAnsi="Calibri"/>
          <w:color w:val="000000" w:themeColor="text1"/>
          <w:sz w:val="22"/>
          <w:szCs w:val="22"/>
          <w:shd w:val="clear" w:color="auto" w:fill="FFFFFF"/>
        </w:rPr>
        <w:t xml:space="preserve">Worked on the system landscape including development, testing and production and set up and configured the </w:t>
      </w:r>
      <w:r w:rsidRPr="000B5EF1">
        <w:rPr>
          <w:rFonts w:ascii="Calibri" w:hAnsi="Calibri"/>
          <w:b/>
          <w:color w:val="000000" w:themeColor="text1"/>
          <w:sz w:val="22"/>
          <w:szCs w:val="22"/>
          <w:shd w:val="clear" w:color="auto" w:fill="FFFFFF"/>
        </w:rPr>
        <w:t>Linux</w:t>
      </w:r>
      <w:r w:rsidRPr="000B5EF1">
        <w:rPr>
          <w:rFonts w:ascii="Calibri" w:hAnsi="Calibri"/>
          <w:color w:val="000000" w:themeColor="text1"/>
          <w:sz w:val="22"/>
          <w:szCs w:val="22"/>
          <w:shd w:val="clear" w:color="auto" w:fill="FFFFFF"/>
        </w:rPr>
        <w:t xml:space="preserve"> and </w:t>
      </w:r>
      <w:r w:rsidRPr="000B5EF1">
        <w:rPr>
          <w:rFonts w:ascii="Calibri" w:hAnsi="Calibri"/>
          <w:b/>
          <w:color w:val="000000" w:themeColor="text1"/>
          <w:sz w:val="22"/>
          <w:szCs w:val="22"/>
          <w:shd w:val="clear" w:color="auto" w:fill="FFFFFF"/>
        </w:rPr>
        <w:t>SQL</w:t>
      </w:r>
      <w:r w:rsidRPr="000B5EF1">
        <w:rPr>
          <w:rFonts w:ascii="Calibri" w:hAnsi="Calibri"/>
          <w:color w:val="000000" w:themeColor="text1"/>
          <w:sz w:val="22"/>
          <w:szCs w:val="22"/>
          <w:shd w:val="clear" w:color="auto" w:fill="FFFFFF"/>
        </w:rPr>
        <w:t xml:space="preserve"> database. </w:t>
      </w:r>
    </w:p>
    <w:p w:rsidR="00DF1055" w:rsidRPr="000B5EF1" w:rsidRDefault="00DF1055" w:rsidP="00DF1055">
      <w:pPr>
        <w:widowControl w:val="0"/>
        <w:numPr>
          <w:ilvl w:val="0"/>
          <w:numId w:val="8"/>
        </w:numPr>
        <w:suppressAutoHyphens/>
        <w:autoSpaceDE w:val="0"/>
        <w:rPr>
          <w:rFonts w:ascii="Calibri" w:hAnsi="Calibri"/>
          <w:bCs/>
          <w:color w:val="000000" w:themeColor="text1"/>
          <w:szCs w:val="22"/>
        </w:rPr>
      </w:pPr>
      <w:r w:rsidRPr="000B5EF1">
        <w:rPr>
          <w:rFonts w:ascii="Calibri" w:eastAsia="Questrial" w:hAnsi="Calibri"/>
          <w:color w:val="000000" w:themeColor="text1"/>
          <w:szCs w:val="22"/>
        </w:rPr>
        <w:t xml:space="preserve">Involved in designing and implementation of </w:t>
      </w:r>
      <w:r w:rsidRPr="000B5EF1">
        <w:rPr>
          <w:rFonts w:ascii="Calibri" w:eastAsia="Questrial" w:hAnsi="Calibri"/>
          <w:b/>
          <w:color w:val="000000" w:themeColor="text1"/>
          <w:szCs w:val="22"/>
        </w:rPr>
        <w:t>Session Facade</w:t>
      </w:r>
      <w:r w:rsidRPr="000B5EF1">
        <w:rPr>
          <w:rFonts w:ascii="Calibri" w:eastAsia="Questrial" w:hAnsi="Calibri"/>
          <w:color w:val="000000" w:themeColor="text1"/>
          <w:szCs w:val="22"/>
        </w:rPr>
        <w:t xml:space="preserve">, </w:t>
      </w:r>
      <w:r w:rsidRPr="000B5EF1">
        <w:rPr>
          <w:rFonts w:ascii="Calibri" w:eastAsia="Questrial" w:hAnsi="Calibri"/>
          <w:b/>
          <w:color w:val="000000" w:themeColor="text1"/>
          <w:szCs w:val="22"/>
        </w:rPr>
        <w:t>Business Delegate</w:t>
      </w:r>
      <w:r w:rsidRPr="000B5EF1">
        <w:rPr>
          <w:rFonts w:ascii="Calibri" w:eastAsia="Questrial" w:hAnsi="Calibri"/>
          <w:color w:val="000000" w:themeColor="text1"/>
          <w:szCs w:val="22"/>
        </w:rPr>
        <w:t xml:space="preserve">, </w:t>
      </w:r>
      <w:r w:rsidRPr="000B5EF1">
        <w:rPr>
          <w:rFonts w:ascii="Calibri" w:eastAsia="Questrial" w:hAnsi="Calibri"/>
          <w:b/>
          <w:color w:val="000000" w:themeColor="text1"/>
          <w:szCs w:val="22"/>
        </w:rPr>
        <w:t>Service Locator</w:t>
      </w:r>
      <w:r w:rsidRPr="000B5EF1">
        <w:rPr>
          <w:rFonts w:ascii="Calibri" w:eastAsia="Questrial" w:hAnsi="Calibri"/>
          <w:color w:val="000000" w:themeColor="text1"/>
          <w:szCs w:val="22"/>
        </w:rPr>
        <w:t xml:space="preserve"> patterns to delegate request to appropriate resources</w:t>
      </w:r>
    </w:p>
    <w:p w:rsidR="00DF1055" w:rsidRPr="000B5EF1" w:rsidRDefault="00DF1055" w:rsidP="00DF1055">
      <w:pPr>
        <w:widowControl w:val="0"/>
        <w:numPr>
          <w:ilvl w:val="0"/>
          <w:numId w:val="8"/>
        </w:numPr>
        <w:suppressAutoHyphens/>
        <w:autoSpaceDE w:val="0"/>
        <w:rPr>
          <w:rFonts w:ascii="Calibri" w:hAnsi="Calibri"/>
          <w:bCs/>
          <w:color w:val="000000" w:themeColor="text1"/>
          <w:szCs w:val="22"/>
        </w:rPr>
      </w:pPr>
      <w:r w:rsidRPr="000B5EF1">
        <w:rPr>
          <w:rFonts w:ascii="Calibri" w:hAnsi="Calibri"/>
          <w:color w:val="000000" w:themeColor="text1"/>
          <w:szCs w:val="22"/>
          <w:shd w:val="clear" w:color="auto" w:fill="FFFFFF"/>
        </w:rPr>
        <w:t xml:space="preserve">Worked on </w:t>
      </w:r>
      <w:r w:rsidRPr="000B5EF1">
        <w:rPr>
          <w:rFonts w:ascii="Calibri" w:hAnsi="Calibri"/>
          <w:b/>
          <w:color w:val="000000" w:themeColor="text1"/>
          <w:szCs w:val="22"/>
          <w:shd w:val="clear" w:color="auto" w:fill="FFFFFF"/>
        </w:rPr>
        <w:t>Ext.JS</w:t>
      </w:r>
      <w:r w:rsidRPr="000B5EF1">
        <w:rPr>
          <w:rFonts w:ascii="Calibri" w:hAnsi="Calibri"/>
          <w:color w:val="000000" w:themeColor="text1"/>
          <w:szCs w:val="22"/>
          <w:shd w:val="clear" w:color="auto" w:fill="FFFFFF"/>
        </w:rPr>
        <w:t xml:space="preserve"> for user interface widgets with High performance scalable grids, trees and menus.</w:t>
      </w:r>
    </w:p>
    <w:p w:rsidR="00DF1055" w:rsidRPr="000B5EF1" w:rsidRDefault="00DF1055" w:rsidP="00DF1055">
      <w:pPr>
        <w:widowControl w:val="0"/>
        <w:rPr>
          <w:rFonts w:ascii="Calibri" w:eastAsia="Times" w:hAnsi="Calibri"/>
          <w:b/>
          <w:color w:val="000000" w:themeColor="text1"/>
          <w:szCs w:val="22"/>
        </w:rPr>
      </w:pPr>
    </w:p>
    <w:p w:rsidR="00DF1055" w:rsidRPr="00F5051A" w:rsidRDefault="00DF1055" w:rsidP="00DF1055">
      <w:pPr>
        <w:rPr>
          <w:rFonts w:ascii="Calibri" w:hAnsi="Calibri"/>
          <w:b/>
          <w:bCs/>
          <w:i/>
          <w:color w:val="000000" w:themeColor="text1"/>
          <w:sz w:val="24"/>
        </w:rPr>
      </w:pPr>
      <w:r w:rsidRPr="00F5051A">
        <w:rPr>
          <w:rFonts w:ascii="Calibri" w:hAnsi="Calibri"/>
          <w:b/>
          <w:bCs/>
          <w:color w:val="000000" w:themeColor="text1"/>
          <w:sz w:val="24"/>
        </w:rPr>
        <w:t>DineEquity, Kansas City, Kansas</w:t>
      </w:r>
      <w:r w:rsidRPr="00F5051A">
        <w:rPr>
          <w:rFonts w:ascii="Calibri" w:hAnsi="Calibri"/>
          <w:b/>
          <w:color w:val="000000" w:themeColor="text1"/>
          <w:sz w:val="24"/>
        </w:rPr>
        <w:tab/>
      </w:r>
    </w:p>
    <w:p w:rsidR="00DF1055" w:rsidRPr="00F5051A" w:rsidRDefault="00DF1055" w:rsidP="00DF1055">
      <w:pPr>
        <w:pStyle w:val="NoSpacing"/>
        <w:jc w:val="both"/>
        <w:rPr>
          <w:b/>
          <w:color w:val="000000" w:themeColor="text1"/>
          <w:sz w:val="24"/>
          <w:szCs w:val="24"/>
        </w:rPr>
      </w:pPr>
      <w:r w:rsidRPr="00F5051A">
        <w:rPr>
          <w:b/>
          <w:color w:val="000000" w:themeColor="text1"/>
          <w:sz w:val="24"/>
          <w:szCs w:val="24"/>
        </w:rPr>
        <w:t>Java Developer                                                                                                          July 2012- Dec</w:t>
      </w:r>
      <w:r w:rsidR="00F5051A">
        <w:rPr>
          <w:b/>
          <w:color w:val="000000" w:themeColor="text1"/>
          <w:sz w:val="24"/>
          <w:szCs w:val="24"/>
        </w:rPr>
        <w:t>ember</w:t>
      </w:r>
      <w:r w:rsidRPr="00F5051A">
        <w:rPr>
          <w:b/>
          <w:color w:val="000000" w:themeColor="text1"/>
          <w:sz w:val="24"/>
          <w:szCs w:val="24"/>
        </w:rPr>
        <w:t xml:space="preserve"> 2013</w:t>
      </w:r>
    </w:p>
    <w:p w:rsidR="00DF1055" w:rsidRPr="00F5051A" w:rsidRDefault="00DF1055" w:rsidP="00DF1055">
      <w:pPr>
        <w:pStyle w:val="NoSpacing"/>
        <w:jc w:val="both"/>
        <w:rPr>
          <w:b/>
          <w:color w:val="000000" w:themeColor="text1"/>
          <w:sz w:val="24"/>
          <w:szCs w:val="24"/>
          <w:u w:val="single"/>
        </w:rPr>
      </w:pPr>
    </w:p>
    <w:p w:rsidR="00DF1055" w:rsidRPr="00F5051A" w:rsidRDefault="00DF1055" w:rsidP="00DF1055">
      <w:pPr>
        <w:pStyle w:val="NoSpacing"/>
        <w:jc w:val="both"/>
        <w:rPr>
          <w:b/>
          <w:color w:val="000000" w:themeColor="text1"/>
          <w:sz w:val="24"/>
          <w:szCs w:val="24"/>
          <w:u w:val="single"/>
        </w:rPr>
      </w:pPr>
      <w:r w:rsidRPr="00F5051A">
        <w:rPr>
          <w:b/>
          <w:i/>
          <w:color w:val="000000" w:themeColor="text1"/>
          <w:sz w:val="24"/>
          <w:szCs w:val="24"/>
          <w:u w:val="single"/>
        </w:rPr>
        <w:t>Description</w:t>
      </w:r>
      <w:r w:rsidRPr="00F5051A">
        <w:rPr>
          <w:b/>
          <w:color w:val="000000" w:themeColor="text1"/>
          <w:sz w:val="24"/>
          <w:szCs w:val="24"/>
          <w:u w:val="single"/>
        </w:rPr>
        <w:t xml:space="preserve">: </w:t>
      </w:r>
    </w:p>
    <w:p w:rsidR="00DF1055" w:rsidRPr="00F5051A" w:rsidRDefault="00DF1055" w:rsidP="00DF1055">
      <w:pPr>
        <w:pStyle w:val="NoSpacing"/>
        <w:ind w:firstLine="720"/>
        <w:jc w:val="both"/>
        <w:rPr>
          <w:b/>
          <w:color w:val="000000" w:themeColor="text1"/>
          <w:sz w:val="24"/>
          <w:szCs w:val="24"/>
        </w:rPr>
      </w:pPr>
    </w:p>
    <w:p w:rsidR="00DF1055" w:rsidRPr="005C53C1" w:rsidRDefault="00E45F66" w:rsidP="00DF1055">
      <w:pPr>
        <w:pStyle w:val="guru"/>
        <w:ind w:firstLine="720"/>
        <w:jc w:val="both"/>
        <w:rPr>
          <w:rFonts w:ascii="Times New Roman" w:hAnsi="Times New Roman"/>
          <w:sz w:val="24"/>
          <w:szCs w:val="24"/>
        </w:rPr>
      </w:pPr>
      <w:r>
        <w:t xml:space="preserve">The </w:t>
      </w:r>
      <w:r w:rsidRPr="005C53C1">
        <w:t>Front</w:t>
      </w:r>
      <w:r w:rsidR="00DF1055" w:rsidRPr="005C53C1">
        <w:t>-end Developer will provide full a suite of responsive web, Google Tag Manager and mobile development skills to the existing and future DineEquity portfolio of guest facing sites and apps. </w:t>
      </w:r>
    </w:p>
    <w:p w:rsidR="00DF1055" w:rsidRPr="000B5EF1" w:rsidRDefault="00DF1055" w:rsidP="00DF1055">
      <w:pPr>
        <w:tabs>
          <w:tab w:val="left" w:pos="2898"/>
          <w:tab w:val="left" w:pos="8838"/>
        </w:tabs>
        <w:jc w:val="both"/>
        <w:outlineLvl w:val="0"/>
        <w:rPr>
          <w:rFonts w:ascii="Calibri" w:hAnsi="Calibri"/>
          <w:b/>
          <w:color w:val="000000" w:themeColor="text1"/>
          <w:szCs w:val="22"/>
        </w:rPr>
      </w:pPr>
    </w:p>
    <w:p w:rsidR="00DF1055" w:rsidRDefault="00DF1055" w:rsidP="00DF1055">
      <w:pPr>
        <w:widowControl w:val="0"/>
        <w:jc w:val="both"/>
        <w:rPr>
          <w:rFonts w:ascii="Calibri" w:eastAsia="Cambria" w:hAnsi="Calibri"/>
          <w:b/>
          <w:color w:val="000000" w:themeColor="text1"/>
          <w:szCs w:val="22"/>
        </w:rPr>
      </w:pPr>
      <w:r w:rsidRPr="00E03BAF">
        <w:rPr>
          <w:rFonts w:ascii="Calibri" w:eastAsia="Cambria" w:hAnsi="Calibri"/>
          <w:b/>
          <w:i/>
          <w:color w:val="000000" w:themeColor="text1"/>
          <w:szCs w:val="22"/>
          <w:u w:val="single"/>
        </w:rPr>
        <w:t>Environment</w:t>
      </w:r>
      <w:r w:rsidRPr="000B5EF1">
        <w:rPr>
          <w:rFonts w:ascii="Calibri" w:eastAsia="Cambria" w:hAnsi="Calibri"/>
          <w:b/>
          <w:color w:val="000000" w:themeColor="text1"/>
          <w:szCs w:val="22"/>
          <w:u w:val="single"/>
        </w:rPr>
        <w:t>:</w:t>
      </w:r>
      <w:r w:rsidRPr="000B5EF1">
        <w:rPr>
          <w:rFonts w:ascii="Calibri" w:eastAsia="Cambria" w:hAnsi="Calibri"/>
          <w:b/>
          <w:color w:val="000000" w:themeColor="text1"/>
          <w:szCs w:val="22"/>
        </w:rPr>
        <w:t xml:space="preserve"> Core Java/J2EE, Servlets, JSP, Java Spring, JSTL, EJB, JMS, XML, XSLT, JDBC, AJAX, IBM Websphere Application Server 7.0, Oracle 10g, WSAD, IBM MQ, HTML, CSS, JavaScript, Eclipse, UML, Rational Rose, Windows XP, CVS, JUnit, ANT, Adobe Flex, Visio.</w:t>
      </w:r>
    </w:p>
    <w:p w:rsidR="00F5051A" w:rsidRPr="00F5051A" w:rsidRDefault="00F5051A" w:rsidP="00DF1055">
      <w:pPr>
        <w:widowControl w:val="0"/>
        <w:jc w:val="both"/>
        <w:rPr>
          <w:rFonts w:ascii="Calibri" w:eastAsia="Cambria" w:hAnsi="Calibri"/>
          <w:b/>
          <w:color w:val="000000" w:themeColor="text1"/>
          <w:szCs w:val="22"/>
        </w:rPr>
      </w:pP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Identified the Business requirements of the project.</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Involved in preparing System Requirements for the project.</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Involved in preparing the Detailed Design document for the project.</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lastRenderedPageBreak/>
        <w:t xml:space="preserve">Extensively used MVC, </w:t>
      </w:r>
      <w:r w:rsidRPr="000B5EF1">
        <w:rPr>
          <w:rFonts w:ascii="Calibri" w:eastAsia="Cambria" w:hAnsi="Calibri"/>
          <w:b/>
          <w:color w:val="000000" w:themeColor="text1"/>
          <w:szCs w:val="22"/>
        </w:rPr>
        <w:t>Factory</w:t>
      </w:r>
      <w:r w:rsidRPr="000B5EF1">
        <w:rPr>
          <w:rFonts w:ascii="Calibri" w:eastAsia="Cambria" w:hAnsi="Calibri"/>
          <w:color w:val="000000" w:themeColor="text1"/>
          <w:szCs w:val="22"/>
        </w:rPr>
        <w:t>,</w:t>
      </w:r>
      <w:r w:rsidRPr="000B5EF1">
        <w:rPr>
          <w:rFonts w:ascii="Calibri" w:eastAsia="Cambria" w:hAnsi="Calibri"/>
          <w:b/>
          <w:color w:val="000000" w:themeColor="text1"/>
          <w:szCs w:val="22"/>
        </w:rPr>
        <w:t xml:space="preserve"> Delegate</w:t>
      </w:r>
      <w:r w:rsidRPr="000B5EF1">
        <w:rPr>
          <w:rFonts w:ascii="Calibri" w:eastAsia="Cambria" w:hAnsi="Calibri"/>
          <w:color w:val="000000" w:themeColor="text1"/>
          <w:szCs w:val="22"/>
        </w:rPr>
        <w:t xml:space="preserve"> and </w:t>
      </w:r>
      <w:r w:rsidRPr="000B5EF1">
        <w:rPr>
          <w:rFonts w:ascii="Calibri" w:eastAsia="Cambria" w:hAnsi="Calibri"/>
          <w:b/>
          <w:color w:val="000000" w:themeColor="text1"/>
          <w:szCs w:val="22"/>
        </w:rPr>
        <w:t>Singleton</w:t>
      </w:r>
      <w:r w:rsidRPr="000B5EF1">
        <w:rPr>
          <w:rFonts w:ascii="Calibri" w:eastAsia="Cambria" w:hAnsi="Calibri"/>
          <w:color w:val="000000" w:themeColor="text1"/>
          <w:szCs w:val="22"/>
        </w:rPr>
        <w:t xml:space="preserve"> design patterns.</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Used </w:t>
      </w:r>
      <w:r w:rsidRPr="000B5EF1">
        <w:rPr>
          <w:rFonts w:ascii="Calibri" w:eastAsia="Cambria" w:hAnsi="Calibri"/>
          <w:b/>
          <w:color w:val="000000" w:themeColor="text1"/>
          <w:szCs w:val="22"/>
        </w:rPr>
        <w:t>Java 1.4</w:t>
      </w:r>
      <w:r w:rsidRPr="000B5EF1">
        <w:rPr>
          <w:rFonts w:ascii="Calibri" w:eastAsia="Cambria" w:hAnsi="Calibri"/>
          <w:color w:val="000000" w:themeColor="text1"/>
          <w:szCs w:val="22"/>
        </w:rPr>
        <w:t xml:space="preserve"> for the compilation.</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Used</w:t>
      </w:r>
      <w:r w:rsidRPr="000B5EF1">
        <w:rPr>
          <w:rFonts w:ascii="Calibri" w:eastAsia="Cambria" w:hAnsi="Calibri"/>
          <w:b/>
          <w:color w:val="000000" w:themeColor="text1"/>
          <w:szCs w:val="22"/>
        </w:rPr>
        <w:t xml:space="preserve"> Spring Framework AOP Module </w:t>
      </w:r>
      <w:r w:rsidRPr="000B5EF1">
        <w:rPr>
          <w:rFonts w:ascii="Calibri" w:eastAsia="Cambria" w:hAnsi="Calibri"/>
          <w:color w:val="000000" w:themeColor="text1"/>
          <w:szCs w:val="22"/>
        </w:rPr>
        <w:t xml:space="preserve">to implement </w:t>
      </w:r>
      <w:r w:rsidRPr="000B5EF1">
        <w:rPr>
          <w:rFonts w:ascii="Calibri" w:eastAsia="Cambria" w:hAnsi="Calibri"/>
          <w:b/>
          <w:color w:val="000000" w:themeColor="text1"/>
          <w:szCs w:val="22"/>
        </w:rPr>
        <w:t>logging</w:t>
      </w:r>
      <w:r w:rsidRPr="000B5EF1">
        <w:rPr>
          <w:rFonts w:ascii="Calibri" w:eastAsia="Cambria" w:hAnsi="Calibri"/>
          <w:color w:val="000000" w:themeColor="text1"/>
          <w:szCs w:val="22"/>
        </w:rPr>
        <w:t xml:space="preserve"> in the application to know the application status. Used </w:t>
      </w:r>
      <w:r w:rsidRPr="000B5EF1">
        <w:rPr>
          <w:rFonts w:ascii="Calibri" w:eastAsia="Cambria" w:hAnsi="Calibri"/>
          <w:b/>
          <w:color w:val="000000" w:themeColor="text1"/>
          <w:szCs w:val="22"/>
        </w:rPr>
        <w:t>Spring DAO Module</w:t>
      </w:r>
      <w:r w:rsidRPr="000B5EF1">
        <w:rPr>
          <w:rFonts w:ascii="Calibri" w:eastAsia="Cambria" w:hAnsi="Calibri"/>
          <w:color w:val="000000" w:themeColor="text1"/>
          <w:szCs w:val="22"/>
        </w:rPr>
        <w:t xml:space="preserve"> along with Struts Framework to deal with Database.</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b/>
          <w:color w:val="000000" w:themeColor="text1"/>
          <w:szCs w:val="22"/>
        </w:rPr>
        <w:t xml:space="preserve">Spring MVC Framework IOC (Inversion of Control) </w:t>
      </w:r>
      <w:r w:rsidRPr="000B5EF1">
        <w:rPr>
          <w:rFonts w:ascii="Calibri" w:eastAsia="Cambria" w:hAnsi="Calibri"/>
          <w:color w:val="000000" w:themeColor="text1"/>
          <w:szCs w:val="22"/>
        </w:rPr>
        <w:t>design pattern is used to have relationships between application components. It is also used to separate the application configuration and dependency specification from the actual application code.</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Developed, and debugged the </w:t>
      </w:r>
      <w:r w:rsidRPr="000B5EF1">
        <w:rPr>
          <w:rFonts w:ascii="Calibri" w:eastAsia="Cambria" w:hAnsi="Calibri"/>
          <w:b/>
          <w:color w:val="000000" w:themeColor="text1"/>
          <w:szCs w:val="22"/>
        </w:rPr>
        <w:t xml:space="preserve">servlets and EJB </w:t>
      </w:r>
      <w:r w:rsidRPr="000B5EF1">
        <w:rPr>
          <w:rFonts w:ascii="Calibri" w:eastAsia="Cambria" w:hAnsi="Calibri"/>
          <w:color w:val="000000" w:themeColor="text1"/>
          <w:szCs w:val="22"/>
        </w:rPr>
        <w:t>with Websphere Application server.</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Developed the middle tier using </w:t>
      </w:r>
      <w:r w:rsidRPr="000B5EF1">
        <w:rPr>
          <w:rFonts w:ascii="Calibri" w:eastAsia="Cambria" w:hAnsi="Calibri"/>
          <w:b/>
          <w:color w:val="000000" w:themeColor="text1"/>
          <w:szCs w:val="22"/>
        </w:rPr>
        <w:t>EJBs, Java Servlets</w:t>
      </w:r>
      <w:r w:rsidRPr="000B5EF1">
        <w:rPr>
          <w:rFonts w:ascii="Calibri" w:eastAsia="Cambria" w:hAnsi="Calibri"/>
          <w:color w:val="000000" w:themeColor="text1"/>
          <w:szCs w:val="22"/>
        </w:rPr>
        <w:t xml:space="preserve">. Developed </w:t>
      </w:r>
      <w:r w:rsidRPr="000B5EF1">
        <w:rPr>
          <w:rFonts w:ascii="Calibri" w:eastAsia="Cambria" w:hAnsi="Calibri"/>
          <w:b/>
          <w:color w:val="000000" w:themeColor="text1"/>
          <w:szCs w:val="22"/>
        </w:rPr>
        <w:t>session, entity beans and message driven beans.</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Designed and developed the UI using</w:t>
      </w:r>
      <w:r w:rsidRPr="000B5EF1">
        <w:rPr>
          <w:rFonts w:ascii="Calibri" w:eastAsia="Cambria" w:hAnsi="Calibri"/>
          <w:b/>
          <w:color w:val="000000" w:themeColor="text1"/>
          <w:szCs w:val="22"/>
        </w:rPr>
        <w:t xml:space="preserve"> Struts view component, JSP, HTML, CSS </w:t>
      </w:r>
      <w:r w:rsidRPr="000B5EF1">
        <w:rPr>
          <w:rFonts w:ascii="Calibri" w:eastAsia="Cambria" w:hAnsi="Calibri"/>
          <w:color w:val="000000" w:themeColor="text1"/>
          <w:szCs w:val="22"/>
        </w:rPr>
        <w:t>and</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b/>
          <w:color w:val="000000" w:themeColor="text1"/>
          <w:szCs w:val="22"/>
        </w:rPr>
        <w:t>JavaScript, AJAX, JSON</w:t>
      </w:r>
      <w:r w:rsidRPr="000B5EF1">
        <w:rPr>
          <w:rFonts w:ascii="Calibri" w:eastAsia="Cambria" w:hAnsi="Calibri"/>
          <w:color w:val="000000" w:themeColor="text1"/>
          <w:szCs w:val="22"/>
        </w:rPr>
        <w:t>.</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Designed the data flow for the client-side screens and the object interaction layer for the server side components using </w:t>
      </w:r>
      <w:r w:rsidRPr="000B5EF1">
        <w:rPr>
          <w:rFonts w:ascii="Calibri" w:eastAsia="Cambria" w:hAnsi="Calibri"/>
          <w:b/>
          <w:color w:val="000000" w:themeColor="text1"/>
          <w:szCs w:val="22"/>
        </w:rPr>
        <w:t>Rational Rose.</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Involved in Use Case Diagrams, Class Diagrams and Sequence diagrams using </w:t>
      </w:r>
      <w:r w:rsidRPr="000B5EF1">
        <w:rPr>
          <w:rFonts w:ascii="Calibri" w:eastAsia="Cambria" w:hAnsi="Calibri"/>
          <w:b/>
          <w:color w:val="000000" w:themeColor="text1"/>
          <w:szCs w:val="22"/>
        </w:rPr>
        <w:t>Rational Rose.MQ</w:t>
      </w:r>
      <w:r w:rsidRPr="000B5EF1">
        <w:rPr>
          <w:rFonts w:ascii="Calibri" w:eastAsia="Cambria" w:hAnsi="Calibri"/>
          <w:color w:val="000000" w:themeColor="text1"/>
          <w:szCs w:val="22"/>
        </w:rPr>
        <w:t xml:space="preserve"> was used to provide a single unifying transport that reduces cost and maintenance efforts, including support for HTTP, REST and JMS.</w:t>
      </w:r>
    </w:p>
    <w:p w:rsidR="00DF1055" w:rsidRPr="000B5EF1" w:rsidRDefault="00DF1055" w:rsidP="00DF1055">
      <w:pPr>
        <w:pStyle w:val="ListParagraph"/>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Used </w:t>
      </w:r>
      <w:r w:rsidRPr="000B5EF1">
        <w:rPr>
          <w:rFonts w:ascii="Calibri" w:eastAsia="Cambria" w:hAnsi="Calibri"/>
          <w:b/>
          <w:color w:val="000000" w:themeColor="text1"/>
          <w:szCs w:val="22"/>
        </w:rPr>
        <w:t xml:space="preserve">XML/XSLT </w:t>
      </w:r>
      <w:r w:rsidRPr="000B5EF1">
        <w:rPr>
          <w:rFonts w:ascii="Calibri" w:eastAsia="Cambria" w:hAnsi="Calibri"/>
          <w:color w:val="000000" w:themeColor="text1"/>
          <w:szCs w:val="22"/>
        </w:rPr>
        <w:t xml:space="preserve">for transforming common XML format and </w:t>
      </w:r>
      <w:r w:rsidRPr="000B5EF1">
        <w:rPr>
          <w:rFonts w:ascii="Calibri" w:eastAsia="Cambria" w:hAnsi="Calibri"/>
          <w:b/>
          <w:color w:val="000000" w:themeColor="text1"/>
          <w:szCs w:val="22"/>
        </w:rPr>
        <w:t>SAML</w:t>
      </w:r>
      <w:r w:rsidRPr="000B5EF1">
        <w:rPr>
          <w:rFonts w:ascii="Calibri" w:eastAsia="Cambria" w:hAnsi="Calibri"/>
          <w:color w:val="000000" w:themeColor="text1"/>
          <w:szCs w:val="22"/>
        </w:rPr>
        <w:t xml:space="preserve"> for Single Sign-On.</w:t>
      </w:r>
    </w:p>
    <w:p w:rsidR="00DF1055" w:rsidRPr="000B5EF1" w:rsidRDefault="00DF1055" w:rsidP="00DF1055">
      <w:pPr>
        <w:pStyle w:val="ListParagraph"/>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Designed configuration </w:t>
      </w:r>
      <w:r w:rsidRPr="000B5EF1">
        <w:rPr>
          <w:rFonts w:ascii="Calibri" w:eastAsia="Cambria" w:hAnsi="Calibri"/>
          <w:b/>
          <w:color w:val="000000" w:themeColor="text1"/>
          <w:szCs w:val="22"/>
        </w:rPr>
        <w:t>XML Schema</w:t>
      </w:r>
      <w:r w:rsidRPr="000B5EF1">
        <w:rPr>
          <w:rFonts w:ascii="Calibri" w:eastAsia="Cambria" w:hAnsi="Calibri"/>
          <w:color w:val="000000" w:themeColor="text1"/>
          <w:szCs w:val="22"/>
        </w:rPr>
        <w:t xml:space="preserve"> for the application.</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Used </w:t>
      </w:r>
      <w:r w:rsidRPr="000B5EF1">
        <w:rPr>
          <w:rFonts w:ascii="Calibri" w:eastAsia="Cambria" w:hAnsi="Calibri"/>
          <w:b/>
          <w:color w:val="000000" w:themeColor="text1"/>
          <w:szCs w:val="22"/>
        </w:rPr>
        <w:t>JavaScript</w:t>
      </w:r>
      <w:r w:rsidRPr="000B5EF1">
        <w:rPr>
          <w:rFonts w:ascii="Calibri" w:eastAsia="Cambria" w:hAnsi="Calibri"/>
          <w:color w:val="000000" w:themeColor="text1"/>
          <w:szCs w:val="22"/>
        </w:rPr>
        <w:t xml:space="preserve"> for the client side validation.</w:t>
      </w:r>
      <w:r w:rsidR="00E45F66">
        <w:rPr>
          <w:rFonts w:ascii="Calibri" w:eastAsia="Cambria" w:hAnsi="Calibri"/>
          <w:color w:val="000000" w:themeColor="text1"/>
          <w:szCs w:val="22"/>
        </w:rPr>
        <w:t xml:space="preserve"> </w:t>
      </w:r>
      <w:r w:rsidRPr="000B5EF1">
        <w:rPr>
          <w:rFonts w:ascii="Calibri" w:eastAsia="Cambria" w:hAnsi="Calibri"/>
          <w:color w:val="000000" w:themeColor="text1"/>
          <w:szCs w:val="22"/>
        </w:rPr>
        <w:t xml:space="preserve">Used </w:t>
      </w:r>
      <w:r w:rsidRPr="000B5EF1">
        <w:rPr>
          <w:rFonts w:ascii="Calibri" w:eastAsia="Cambria" w:hAnsi="Calibri"/>
          <w:b/>
          <w:color w:val="000000" w:themeColor="text1"/>
          <w:szCs w:val="22"/>
        </w:rPr>
        <w:t>XML</w:t>
      </w:r>
      <w:r w:rsidR="00E45F66">
        <w:rPr>
          <w:rFonts w:ascii="Calibri" w:eastAsia="Cambria" w:hAnsi="Calibri"/>
          <w:b/>
          <w:color w:val="000000" w:themeColor="text1"/>
          <w:szCs w:val="22"/>
        </w:rPr>
        <w:t xml:space="preserve"> </w:t>
      </w:r>
      <w:r w:rsidRPr="000B5EF1">
        <w:rPr>
          <w:rFonts w:ascii="Calibri" w:eastAsia="Cambria" w:hAnsi="Calibri"/>
          <w:b/>
          <w:color w:val="000000" w:themeColor="text1"/>
          <w:szCs w:val="22"/>
        </w:rPr>
        <w:t>Http</w:t>
      </w:r>
      <w:r w:rsidR="00E45F66">
        <w:rPr>
          <w:rFonts w:ascii="Calibri" w:eastAsia="Cambria" w:hAnsi="Calibri"/>
          <w:b/>
          <w:color w:val="000000" w:themeColor="text1"/>
          <w:szCs w:val="22"/>
        </w:rPr>
        <w:t xml:space="preserve"> </w:t>
      </w:r>
      <w:r w:rsidRPr="000B5EF1">
        <w:rPr>
          <w:rFonts w:ascii="Calibri" w:eastAsia="Cambria" w:hAnsi="Calibri"/>
          <w:b/>
          <w:color w:val="000000" w:themeColor="text1"/>
          <w:szCs w:val="22"/>
        </w:rPr>
        <w:t>Request</w:t>
      </w:r>
      <w:r w:rsidRPr="000B5EF1">
        <w:rPr>
          <w:rFonts w:ascii="Calibri" w:eastAsia="Cambria" w:hAnsi="Calibri"/>
          <w:color w:val="000000" w:themeColor="text1"/>
          <w:szCs w:val="22"/>
        </w:rPr>
        <w:t xml:space="preserve"> Object to provide asynchronous communication as part of </w:t>
      </w:r>
      <w:r w:rsidRPr="000B5EF1">
        <w:rPr>
          <w:rFonts w:ascii="Calibri" w:eastAsia="Cambria" w:hAnsi="Calibri"/>
          <w:b/>
          <w:color w:val="000000" w:themeColor="text1"/>
          <w:szCs w:val="22"/>
        </w:rPr>
        <w:t>AJAX</w:t>
      </w:r>
      <w:r w:rsidRPr="000B5EF1">
        <w:rPr>
          <w:rFonts w:ascii="Calibri" w:eastAsia="Cambria" w:hAnsi="Calibri"/>
          <w:color w:val="000000" w:themeColor="text1"/>
          <w:szCs w:val="22"/>
        </w:rPr>
        <w:t xml:space="preserve"> implementation.</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Designed and implemented Java Classes to use JAXP parser to create Java objects to be able to modify the data received in the response.</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Used SOAP for </w:t>
      </w:r>
      <w:r w:rsidRPr="000B5EF1">
        <w:rPr>
          <w:rFonts w:ascii="Calibri" w:eastAsia="Cambria" w:hAnsi="Calibri"/>
          <w:b/>
          <w:color w:val="000000" w:themeColor="text1"/>
          <w:szCs w:val="22"/>
        </w:rPr>
        <w:t>Web Services</w:t>
      </w:r>
      <w:r w:rsidRPr="000B5EF1">
        <w:rPr>
          <w:rFonts w:ascii="Calibri" w:eastAsia="Cambria" w:hAnsi="Calibri"/>
          <w:color w:val="000000" w:themeColor="text1"/>
          <w:szCs w:val="22"/>
        </w:rPr>
        <w:t xml:space="preserve"> by exchanging XML data between applications over HTTP.</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hAnsi="Calibri"/>
          <w:b/>
          <w:color w:val="000000" w:themeColor="text1"/>
          <w:szCs w:val="22"/>
          <w:highlight w:val="white"/>
        </w:rPr>
        <w:t>AngularJs</w:t>
      </w:r>
      <w:r w:rsidRPr="000B5EF1">
        <w:rPr>
          <w:rFonts w:ascii="Calibri" w:hAnsi="Calibri"/>
          <w:color w:val="000000" w:themeColor="text1"/>
          <w:szCs w:val="22"/>
          <w:highlight w:val="white"/>
        </w:rPr>
        <w:t xml:space="preserve"> takes another approach. It attempts to minimize the impedance mismatch between document centric HTML and what an application needs by creating new HTML constructs.</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b/>
          <w:color w:val="000000" w:themeColor="text1"/>
          <w:szCs w:val="22"/>
        </w:rPr>
        <w:t>WSDL</w:t>
      </w:r>
      <w:r w:rsidRPr="000B5EF1">
        <w:rPr>
          <w:rFonts w:ascii="Calibri" w:eastAsia="Cambria" w:hAnsi="Calibri"/>
          <w:color w:val="000000" w:themeColor="text1"/>
          <w:szCs w:val="22"/>
        </w:rPr>
        <w:t xml:space="preserve"> was used for publishing Web Service interfaces.</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b/>
          <w:color w:val="000000" w:themeColor="text1"/>
          <w:szCs w:val="22"/>
        </w:rPr>
        <w:t xml:space="preserve">Junit </w:t>
      </w:r>
      <w:r w:rsidRPr="000B5EF1">
        <w:rPr>
          <w:rFonts w:ascii="Calibri" w:eastAsia="Cambria" w:hAnsi="Calibri"/>
          <w:color w:val="000000" w:themeColor="text1"/>
          <w:szCs w:val="22"/>
        </w:rPr>
        <w:t xml:space="preserve">tests were written to test each module in the application. </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 xml:space="preserve">Wrote </w:t>
      </w:r>
      <w:r w:rsidRPr="000B5EF1">
        <w:rPr>
          <w:rFonts w:ascii="Calibri" w:eastAsia="Cambria" w:hAnsi="Calibri"/>
          <w:b/>
          <w:color w:val="000000" w:themeColor="text1"/>
          <w:szCs w:val="22"/>
        </w:rPr>
        <w:t xml:space="preserve">Ant Scripts </w:t>
      </w:r>
      <w:r w:rsidRPr="000B5EF1">
        <w:rPr>
          <w:rFonts w:ascii="Calibri" w:eastAsia="Cambria" w:hAnsi="Calibri"/>
          <w:color w:val="000000" w:themeColor="text1"/>
          <w:szCs w:val="22"/>
        </w:rPr>
        <w:t>to automate the build and deploy process.</w:t>
      </w:r>
    </w:p>
    <w:p w:rsidR="00DF1055" w:rsidRPr="000B5EF1" w:rsidRDefault="00DF1055" w:rsidP="00DF1055">
      <w:pPr>
        <w:pStyle w:val="ListParagraph"/>
        <w:widowControl w:val="0"/>
        <w:numPr>
          <w:ilvl w:val="0"/>
          <w:numId w:val="25"/>
        </w:numPr>
        <w:jc w:val="both"/>
        <w:rPr>
          <w:rFonts w:ascii="Calibri" w:hAnsi="Calibri"/>
          <w:color w:val="000000" w:themeColor="text1"/>
          <w:szCs w:val="22"/>
        </w:rPr>
      </w:pPr>
      <w:r w:rsidRPr="000B5EF1">
        <w:rPr>
          <w:rFonts w:ascii="Calibri" w:eastAsia="Cambria" w:hAnsi="Calibri"/>
          <w:color w:val="000000" w:themeColor="text1"/>
          <w:szCs w:val="22"/>
        </w:rPr>
        <w:t>Involved in Code Review, Unit Testing and Integration Testing.</w:t>
      </w:r>
    </w:p>
    <w:p w:rsidR="00DF1055" w:rsidRPr="000B5EF1" w:rsidRDefault="00DF1055" w:rsidP="00DF1055">
      <w:pPr>
        <w:widowControl w:val="0"/>
        <w:ind w:left="360"/>
        <w:jc w:val="both"/>
        <w:rPr>
          <w:rFonts w:ascii="Calibri" w:hAnsi="Calibri"/>
          <w:color w:val="000000" w:themeColor="text1"/>
          <w:szCs w:val="22"/>
        </w:rPr>
      </w:pPr>
    </w:p>
    <w:p w:rsidR="00DF1055" w:rsidRPr="00F5051A" w:rsidRDefault="00DF1055" w:rsidP="00DF1055">
      <w:pPr>
        <w:widowControl w:val="0"/>
        <w:jc w:val="both"/>
        <w:rPr>
          <w:rFonts w:ascii="Calibri" w:hAnsi="Calibri"/>
          <w:color w:val="000000" w:themeColor="text1"/>
          <w:sz w:val="24"/>
        </w:rPr>
      </w:pPr>
    </w:p>
    <w:p w:rsidR="00DF1055" w:rsidRPr="00F5051A" w:rsidRDefault="00DF1055" w:rsidP="00DF1055">
      <w:pPr>
        <w:rPr>
          <w:rFonts w:ascii="Calibri" w:hAnsi="Calibri"/>
          <w:b/>
          <w:color w:val="000000" w:themeColor="text1"/>
          <w:sz w:val="24"/>
        </w:rPr>
      </w:pPr>
      <w:r w:rsidRPr="00F5051A">
        <w:rPr>
          <w:rFonts w:ascii="Calibri" w:hAnsi="Calibri"/>
          <w:b/>
          <w:bCs/>
          <w:color w:val="000000" w:themeColor="text1"/>
          <w:sz w:val="24"/>
        </w:rPr>
        <w:t xml:space="preserve">MAR </w:t>
      </w:r>
      <w:r w:rsidR="00025C18" w:rsidRPr="00F5051A">
        <w:rPr>
          <w:rFonts w:ascii="Calibri" w:hAnsi="Calibri"/>
          <w:b/>
          <w:bCs/>
          <w:color w:val="000000" w:themeColor="text1"/>
          <w:sz w:val="24"/>
        </w:rPr>
        <w:t>Financial,</w:t>
      </w:r>
      <w:r w:rsidRPr="00F5051A">
        <w:rPr>
          <w:rFonts w:ascii="Calibri" w:hAnsi="Calibri"/>
          <w:b/>
          <w:bCs/>
          <w:color w:val="000000" w:themeColor="text1"/>
          <w:sz w:val="24"/>
        </w:rPr>
        <w:t xml:space="preserve"> Denver, CO</w:t>
      </w:r>
      <w:r w:rsidRPr="00F5051A">
        <w:rPr>
          <w:rFonts w:ascii="Calibri" w:hAnsi="Calibri"/>
          <w:b/>
          <w:color w:val="000000" w:themeColor="text1"/>
          <w:sz w:val="24"/>
        </w:rPr>
        <w:tab/>
      </w:r>
      <w:r w:rsidRPr="00F5051A">
        <w:rPr>
          <w:rFonts w:ascii="Calibri" w:hAnsi="Calibri"/>
          <w:b/>
          <w:color w:val="000000" w:themeColor="text1"/>
          <w:sz w:val="24"/>
        </w:rPr>
        <w:tab/>
      </w:r>
    </w:p>
    <w:p w:rsidR="00DF1055" w:rsidRPr="00F5051A" w:rsidRDefault="00DF1055" w:rsidP="00DF1055">
      <w:pPr>
        <w:pStyle w:val="NoSpacing"/>
        <w:jc w:val="both"/>
        <w:rPr>
          <w:b/>
          <w:color w:val="000000" w:themeColor="text1"/>
          <w:sz w:val="24"/>
          <w:szCs w:val="24"/>
        </w:rPr>
      </w:pPr>
      <w:r w:rsidRPr="00F5051A">
        <w:rPr>
          <w:b/>
          <w:color w:val="000000" w:themeColor="text1"/>
          <w:sz w:val="24"/>
          <w:szCs w:val="24"/>
        </w:rPr>
        <w:t xml:space="preserve">Software Engineer                                                            </w:t>
      </w:r>
      <w:r w:rsidR="00025C18" w:rsidRPr="00F5051A">
        <w:rPr>
          <w:b/>
          <w:color w:val="000000" w:themeColor="text1"/>
          <w:sz w:val="24"/>
          <w:szCs w:val="24"/>
        </w:rPr>
        <w:t xml:space="preserve"> Oct</w:t>
      </w:r>
      <w:r w:rsidR="00B06DFB">
        <w:rPr>
          <w:b/>
          <w:color w:val="000000" w:themeColor="text1"/>
          <w:sz w:val="24"/>
          <w:szCs w:val="24"/>
        </w:rPr>
        <w:t>ober</w:t>
      </w:r>
      <w:r w:rsidR="00135AB7" w:rsidRPr="00F5051A">
        <w:rPr>
          <w:b/>
          <w:color w:val="000000" w:themeColor="text1"/>
          <w:sz w:val="24"/>
          <w:szCs w:val="24"/>
        </w:rPr>
        <w:t xml:space="preserve"> 2009</w:t>
      </w:r>
      <w:r w:rsidRPr="00F5051A">
        <w:rPr>
          <w:b/>
          <w:color w:val="000000" w:themeColor="text1"/>
          <w:sz w:val="24"/>
          <w:szCs w:val="24"/>
        </w:rPr>
        <w:t>- June 2012</w:t>
      </w:r>
    </w:p>
    <w:p w:rsidR="00DF1055" w:rsidRPr="00F5051A" w:rsidRDefault="00DF1055" w:rsidP="00DF1055">
      <w:pPr>
        <w:pStyle w:val="NoSpacing"/>
        <w:jc w:val="both"/>
        <w:rPr>
          <w:b/>
          <w:color w:val="000000" w:themeColor="text1"/>
          <w:sz w:val="24"/>
          <w:szCs w:val="24"/>
          <w:u w:val="single"/>
        </w:rPr>
      </w:pPr>
    </w:p>
    <w:p w:rsidR="00DF1055" w:rsidRPr="00F5051A" w:rsidRDefault="00DF1055" w:rsidP="00DF1055">
      <w:pPr>
        <w:pStyle w:val="NoSpacing"/>
        <w:jc w:val="both"/>
        <w:rPr>
          <w:color w:val="000000" w:themeColor="text1"/>
          <w:sz w:val="24"/>
          <w:szCs w:val="24"/>
          <w:u w:val="single"/>
        </w:rPr>
      </w:pPr>
      <w:r w:rsidRPr="00F5051A">
        <w:rPr>
          <w:b/>
          <w:i/>
          <w:color w:val="000000" w:themeColor="text1"/>
          <w:sz w:val="24"/>
          <w:szCs w:val="24"/>
          <w:u w:val="single"/>
        </w:rPr>
        <w:t>Description</w:t>
      </w:r>
      <w:r w:rsidRPr="00F5051A">
        <w:rPr>
          <w:color w:val="000000" w:themeColor="text1"/>
          <w:sz w:val="24"/>
          <w:szCs w:val="24"/>
          <w:u w:val="single"/>
        </w:rPr>
        <w:t xml:space="preserve">: </w:t>
      </w:r>
    </w:p>
    <w:p w:rsidR="00DF1055" w:rsidRPr="000B5EF1" w:rsidRDefault="00DF1055" w:rsidP="00DF1055">
      <w:pPr>
        <w:pStyle w:val="NoSpacing"/>
        <w:ind w:firstLine="720"/>
        <w:jc w:val="both"/>
        <w:rPr>
          <w:color w:val="000000" w:themeColor="text1"/>
        </w:rPr>
      </w:pPr>
    </w:p>
    <w:p w:rsidR="00DF1055" w:rsidRDefault="00DF1055" w:rsidP="00DF1055">
      <w:pPr>
        <w:pStyle w:val="guru"/>
        <w:ind w:firstLine="720"/>
      </w:pPr>
      <w:r w:rsidRPr="00D41E48">
        <w:t xml:space="preserve">To general clients and venture clients, to convey money related exchanges among companions, family and to oversee credits and pay bills. The venture comprised of creating and keeping up administrations of Capital One move cash administrations like bill pay, home credit accounts, contract accounts and so forth the administrations were produced kept up and tried for the gadgets and the web. We chipped away at the structures, administrations and the </w:t>
      </w:r>
      <w:r w:rsidR="002F562E" w:rsidRPr="00D41E48">
        <w:t>front-end</w:t>
      </w:r>
      <w:r w:rsidRPr="00D41E48">
        <w:t xml:space="preserve"> UI for each of the applications.</w:t>
      </w:r>
    </w:p>
    <w:p w:rsidR="00DF1055" w:rsidRPr="00D41E48" w:rsidRDefault="00DF1055" w:rsidP="00DF1055">
      <w:pPr>
        <w:pStyle w:val="NoSpacing"/>
      </w:pPr>
    </w:p>
    <w:p w:rsidR="00DF1055" w:rsidRDefault="00DF1055" w:rsidP="00902735">
      <w:pPr>
        <w:pStyle w:val="NoSpacing"/>
        <w:ind w:right="-540"/>
        <w:jc w:val="both"/>
        <w:rPr>
          <w:rFonts w:eastAsia="Cambria"/>
          <w:b/>
          <w:color w:val="000000" w:themeColor="text1"/>
        </w:rPr>
      </w:pPr>
      <w:r w:rsidRPr="00E03BAF">
        <w:rPr>
          <w:rFonts w:eastAsia="Cambria"/>
          <w:b/>
          <w:i/>
          <w:color w:val="000000" w:themeColor="text1"/>
          <w:u w:val="single"/>
        </w:rPr>
        <w:t>Environment</w:t>
      </w:r>
      <w:r w:rsidRPr="000B5EF1">
        <w:rPr>
          <w:rFonts w:eastAsia="Cambria"/>
          <w:b/>
          <w:color w:val="000000" w:themeColor="text1"/>
          <w:u w:val="single"/>
        </w:rPr>
        <w:t>:</w:t>
      </w:r>
      <w:r w:rsidRPr="000B5EF1">
        <w:rPr>
          <w:rFonts w:eastAsia="Cambria"/>
          <w:b/>
          <w:color w:val="000000" w:themeColor="text1"/>
        </w:rPr>
        <w:t xml:space="preserve"> Java (JDK 1.6), J2EE, Spring 3.0, Hibernate, Web services (SOAP &amp; RESTFUL), Jersey, JAXB, Log4j, Oracle, SVN, Eclipse, JUnit, JSP, ANT, HTML, CSS, JSON, XML, Tomcat.</w:t>
      </w:r>
    </w:p>
    <w:p w:rsidR="00902735" w:rsidRPr="000B5EF1" w:rsidRDefault="00902735" w:rsidP="00902735">
      <w:pPr>
        <w:pStyle w:val="NoSpacing"/>
        <w:ind w:right="-540"/>
        <w:jc w:val="both"/>
        <w:rPr>
          <w:rFonts w:eastAsia="Cambria"/>
          <w:b/>
          <w:color w:val="000000" w:themeColor="text1"/>
        </w:rPr>
      </w:pPr>
    </w:p>
    <w:p w:rsidR="00DF1055" w:rsidRPr="000B5EF1" w:rsidRDefault="00DF1055" w:rsidP="00DF1055">
      <w:pPr>
        <w:widowControl w:val="0"/>
        <w:numPr>
          <w:ilvl w:val="0"/>
          <w:numId w:val="12"/>
        </w:numPr>
        <w:ind w:left="360" w:hanging="360"/>
        <w:jc w:val="both"/>
        <w:rPr>
          <w:rFonts w:ascii="Calibri" w:eastAsia="Cambria" w:hAnsi="Calibri"/>
          <w:color w:val="000000" w:themeColor="text1"/>
          <w:szCs w:val="22"/>
        </w:rPr>
      </w:pPr>
      <w:r w:rsidRPr="000B5EF1">
        <w:rPr>
          <w:rFonts w:ascii="Calibri" w:eastAsia="Cambria" w:hAnsi="Calibri"/>
          <w:color w:val="000000" w:themeColor="text1"/>
          <w:szCs w:val="22"/>
        </w:rPr>
        <w:t>Involved in Requirement gathering, Analysis, Preparing Functional Specifications, and Technical</w:t>
      </w:r>
    </w:p>
    <w:p w:rsidR="00DF1055" w:rsidRPr="000B5EF1" w:rsidRDefault="00DF1055" w:rsidP="00DF1055">
      <w:pPr>
        <w:widowControl w:val="0"/>
        <w:numPr>
          <w:ilvl w:val="0"/>
          <w:numId w:val="12"/>
        </w:numPr>
        <w:ind w:left="360" w:hanging="360"/>
        <w:jc w:val="both"/>
        <w:rPr>
          <w:rFonts w:ascii="Calibri" w:eastAsia="Cambria" w:hAnsi="Calibri"/>
          <w:color w:val="000000" w:themeColor="text1"/>
          <w:szCs w:val="22"/>
        </w:rPr>
      </w:pPr>
      <w:r w:rsidRPr="000B5EF1">
        <w:rPr>
          <w:rFonts w:ascii="Calibri" w:eastAsia="Cambria" w:hAnsi="Calibri"/>
          <w:color w:val="000000" w:themeColor="text1"/>
          <w:szCs w:val="22"/>
        </w:rPr>
        <w:t>Specifications per their requirements. Used Spring’s IOC, AOP and auto wiring concepts in developing the application. Used Spring Container to performed dependency injection. Used Hibernate to map the database with POJO using hbm.xml files. Designed the Architecture of the project as per MVC standards. Used Struts MVC for the developing funds module and mortgage module. Deployed the application on JBOSS application server.</w:t>
      </w:r>
    </w:p>
    <w:p w:rsidR="00DF1055" w:rsidRPr="000B5EF1" w:rsidRDefault="00DF1055" w:rsidP="00DF1055">
      <w:pPr>
        <w:widowControl w:val="0"/>
        <w:numPr>
          <w:ilvl w:val="0"/>
          <w:numId w:val="12"/>
        </w:numPr>
        <w:ind w:left="360" w:hanging="360"/>
        <w:jc w:val="both"/>
        <w:rPr>
          <w:rFonts w:ascii="Calibri" w:eastAsia="Cambria" w:hAnsi="Calibri"/>
          <w:color w:val="000000" w:themeColor="text1"/>
          <w:szCs w:val="22"/>
        </w:rPr>
      </w:pPr>
      <w:r w:rsidRPr="000B5EF1">
        <w:rPr>
          <w:rFonts w:ascii="Calibri" w:eastAsia="Cambria" w:hAnsi="Calibri"/>
          <w:color w:val="000000" w:themeColor="text1"/>
          <w:szCs w:val="22"/>
        </w:rPr>
        <w:lastRenderedPageBreak/>
        <w:t>Used AJAX technology for creating interactive Web Applications.</w:t>
      </w:r>
    </w:p>
    <w:p w:rsidR="00DF1055" w:rsidRPr="000B5EF1" w:rsidRDefault="00DF1055" w:rsidP="00DF1055">
      <w:pPr>
        <w:widowControl w:val="0"/>
        <w:numPr>
          <w:ilvl w:val="0"/>
          <w:numId w:val="12"/>
        </w:numPr>
        <w:ind w:left="360" w:hanging="360"/>
        <w:jc w:val="both"/>
        <w:rPr>
          <w:rFonts w:ascii="Calibri" w:eastAsia="Cambria" w:hAnsi="Calibri"/>
          <w:color w:val="000000" w:themeColor="text1"/>
          <w:szCs w:val="22"/>
        </w:rPr>
      </w:pPr>
      <w:r w:rsidRPr="000B5EF1">
        <w:rPr>
          <w:rFonts w:ascii="Calibri" w:eastAsia="Cambria" w:hAnsi="Calibri"/>
          <w:color w:val="000000" w:themeColor="text1"/>
          <w:szCs w:val="22"/>
        </w:rPr>
        <w:t>Developed SOAP message envelopes and headers using WSDL.</w:t>
      </w:r>
    </w:p>
    <w:p w:rsidR="00DF1055" w:rsidRPr="000B5EF1" w:rsidRDefault="00DF1055" w:rsidP="00DF1055">
      <w:pPr>
        <w:widowControl w:val="0"/>
        <w:numPr>
          <w:ilvl w:val="0"/>
          <w:numId w:val="12"/>
        </w:numPr>
        <w:ind w:left="360" w:hanging="360"/>
        <w:jc w:val="both"/>
        <w:rPr>
          <w:rFonts w:ascii="Calibri" w:eastAsia="Cambria" w:hAnsi="Calibri"/>
          <w:color w:val="000000" w:themeColor="text1"/>
          <w:szCs w:val="22"/>
        </w:rPr>
      </w:pPr>
      <w:r w:rsidRPr="000B5EF1">
        <w:rPr>
          <w:rFonts w:ascii="Calibri" w:eastAsia="Cambria" w:hAnsi="Calibri"/>
          <w:color w:val="000000" w:themeColor="text1"/>
          <w:szCs w:val="22"/>
        </w:rPr>
        <w:t>Developed JSP (Java Server Pages) for orders module and Customer Service Department.</w:t>
      </w:r>
    </w:p>
    <w:p w:rsidR="00DF1055" w:rsidRPr="000B5EF1" w:rsidRDefault="00DF1055" w:rsidP="00DF1055">
      <w:pPr>
        <w:widowControl w:val="0"/>
        <w:numPr>
          <w:ilvl w:val="0"/>
          <w:numId w:val="12"/>
        </w:numPr>
        <w:ind w:left="360" w:hanging="360"/>
        <w:jc w:val="both"/>
        <w:rPr>
          <w:rFonts w:ascii="Calibri" w:eastAsia="Cambria" w:hAnsi="Calibri"/>
          <w:color w:val="000000" w:themeColor="text1"/>
          <w:szCs w:val="22"/>
        </w:rPr>
      </w:pPr>
      <w:r w:rsidRPr="000B5EF1">
        <w:rPr>
          <w:rFonts w:ascii="Calibri" w:eastAsia="Cambria" w:hAnsi="Calibri"/>
          <w:color w:val="000000" w:themeColor="text1"/>
          <w:szCs w:val="22"/>
        </w:rPr>
        <w:t>Used Maven for build code.</w:t>
      </w:r>
    </w:p>
    <w:p w:rsidR="00DF1055" w:rsidRPr="000B5EF1" w:rsidRDefault="00DF1055" w:rsidP="00DF1055">
      <w:pPr>
        <w:widowControl w:val="0"/>
        <w:numPr>
          <w:ilvl w:val="0"/>
          <w:numId w:val="12"/>
        </w:numPr>
        <w:ind w:left="360" w:hanging="360"/>
        <w:jc w:val="both"/>
        <w:rPr>
          <w:rFonts w:ascii="Calibri" w:eastAsia="Cambria" w:hAnsi="Calibri"/>
          <w:color w:val="000000" w:themeColor="text1"/>
          <w:szCs w:val="22"/>
        </w:rPr>
      </w:pPr>
      <w:r w:rsidRPr="000B5EF1">
        <w:rPr>
          <w:rFonts w:ascii="Calibri" w:eastAsia="Cambria" w:hAnsi="Calibri"/>
          <w:color w:val="000000" w:themeColor="text1"/>
          <w:szCs w:val="22"/>
        </w:rPr>
        <w:t xml:space="preserve">Used </w:t>
      </w:r>
      <w:r w:rsidRPr="000B5EF1">
        <w:rPr>
          <w:rFonts w:ascii="Calibri" w:eastAsia="Cambria" w:hAnsi="Calibri"/>
          <w:b/>
          <w:color w:val="000000" w:themeColor="text1"/>
          <w:szCs w:val="22"/>
        </w:rPr>
        <w:t xml:space="preserve">JavaScript </w:t>
      </w:r>
      <w:r w:rsidRPr="000B5EF1">
        <w:rPr>
          <w:rFonts w:ascii="Calibri" w:eastAsia="Cambria" w:hAnsi="Calibri"/>
          <w:color w:val="000000" w:themeColor="text1"/>
          <w:szCs w:val="22"/>
        </w:rPr>
        <w:t>and Used PL/SQL, Stored Procedures for handling Oracle database. Involved in Integration of all the modules and deploying them on the Application server and used JMS.</w:t>
      </w:r>
    </w:p>
    <w:p w:rsidR="00DF1055" w:rsidRPr="00902735" w:rsidRDefault="00DF1055" w:rsidP="00DF1055">
      <w:pPr>
        <w:widowControl w:val="0"/>
        <w:numPr>
          <w:ilvl w:val="0"/>
          <w:numId w:val="12"/>
        </w:numPr>
        <w:ind w:left="360" w:hanging="360"/>
        <w:jc w:val="both"/>
        <w:rPr>
          <w:rFonts w:ascii="Calibri" w:eastAsia="Cambria" w:hAnsi="Calibri"/>
          <w:color w:val="000000" w:themeColor="text1"/>
          <w:szCs w:val="22"/>
        </w:rPr>
      </w:pPr>
      <w:r w:rsidRPr="000B5EF1">
        <w:rPr>
          <w:rFonts w:ascii="Calibri" w:eastAsia="Cambria" w:hAnsi="Calibri"/>
          <w:color w:val="000000" w:themeColor="text1"/>
          <w:szCs w:val="22"/>
        </w:rPr>
        <w:t>Involved in bug fixing of various modules in the application that were raised by the testing team.</w:t>
      </w:r>
    </w:p>
    <w:p w:rsidR="00DF1055" w:rsidRDefault="00DF1055" w:rsidP="00DF1055">
      <w:pPr>
        <w:tabs>
          <w:tab w:val="left" w:pos="720"/>
          <w:tab w:val="left" w:pos="1440"/>
          <w:tab w:val="left" w:pos="2160"/>
          <w:tab w:val="left" w:pos="2880"/>
          <w:tab w:val="left" w:pos="3600"/>
          <w:tab w:val="left" w:pos="4320"/>
          <w:tab w:val="left" w:pos="5040"/>
          <w:tab w:val="left" w:pos="5760"/>
          <w:tab w:val="left" w:pos="6402"/>
        </w:tabs>
        <w:rPr>
          <w:rFonts w:ascii="Calibri" w:hAnsi="Calibri"/>
          <w:b/>
          <w:color w:val="000000" w:themeColor="text1"/>
          <w:sz w:val="24"/>
        </w:rPr>
      </w:pPr>
    </w:p>
    <w:p w:rsidR="00DF1055" w:rsidRPr="00902735" w:rsidRDefault="00DF1055" w:rsidP="00DF1055">
      <w:pPr>
        <w:tabs>
          <w:tab w:val="left" w:pos="720"/>
          <w:tab w:val="left" w:pos="1440"/>
          <w:tab w:val="left" w:pos="2160"/>
          <w:tab w:val="left" w:pos="2880"/>
          <w:tab w:val="left" w:pos="3600"/>
          <w:tab w:val="left" w:pos="4320"/>
          <w:tab w:val="left" w:pos="5040"/>
          <w:tab w:val="left" w:pos="5760"/>
          <w:tab w:val="left" w:pos="6402"/>
        </w:tabs>
        <w:rPr>
          <w:rFonts w:ascii="Calibri" w:hAnsi="Calibri"/>
          <w:b/>
          <w:bCs/>
          <w:i/>
          <w:color w:val="000000" w:themeColor="text1"/>
          <w:sz w:val="24"/>
        </w:rPr>
      </w:pPr>
      <w:r w:rsidRPr="00902735">
        <w:rPr>
          <w:rFonts w:ascii="Calibri" w:hAnsi="Calibri"/>
          <w:b/>
          <w:color w:val="000000" w:themeColor="text1"/>
          <w:sz w:val="24"/>
        </w:rPr>
        <w:t>Next Set Software, Hyderabad</w:t>
      </w:r>
      <w:r w:rsidRPr="00902735">
        <w:rPr>
          <w:rFonts w:ascii="Calibri" w:hAnsi="Calibri"/>
          <w:b/>
          <w:color w:val="000000" w:themeColor="text1"/>
          <w:sz w:val="24"/>
        </w:rPr>
        <w:tab/>
      </w:r>
      <w:r w:rsidRPr="00902735">
        <w:rPr>
          <w:rFonts w:ascii="Calibri" w:hAnsi="Calibri"/>
          <w:b/>
          <w:color w:val="000000" w:themeColor="text1"/>
          <w:sz w:val="24"/>
        </w:rPr>
        <w:tab/>
      </w:r>
      <w:r w:rsidRPr="00902735">
        <w:rPr>
          <w:rFonts w:ascii="Calibri" w:hAnsi="Calibri"/>
          <w:b/>
          <w:color w:val="000000" w:themeColor="text1"/>
          <w:sz w:val="24"/>
        </w:rPr>
        <w:tab/>
      </w:r>
      <w:r w:rsidRPr="00902735">
        <w:rPr>
          <w:rFonts w:ascii="Calibri" w:hAnsi="Calibri"/>
          <w:b/>
          <w:color w:val="000000" w:themeColor="text1"/>
          <w:sz w:val="24"/>
        </w:rPr>
        <w:tab/>
      </w:r>
      <w:r w:rsidRPr="00902735">
        <w:rPr>
          <w:rFonts w:ascii="Calibri" w:hAnsi="Calibri"/>
          <w:b/>
          <w:color w:val="000000" w:themeColor="text1"/>
          <w:sz w:val="24"/>
        </w:rPr>
        <w:tab/>
      </w:r>
      <w:r w:rsidRPr="00902735">
        <w:rPr>
          <w:rFonts w:ascii="Calibri" w:hAnsi="Calibri"/>
          <w:b/>
          <w:color w:val="000000" w:themeColor="text1"/>
          <w:sz w:val="24"/>
        </w:rPr>
        <w:tab/>
      </w:r>
    </w:p>
    <w:p w:rsidR="00DF1055" w:rsidRPr="00902735" w:rsidRDefault="00DF1055" w:rsidP="00DF1055">
      <w:pPr>
        <w:jc w:val="both"/>
        <w:rPr>
          <w:rFonts w:ascii="Calibri" w:hAnsi="Calibri"/>
          <w:b/>
          <w:bCs/>
          <w:color w:val="000000" w:themeColor="text1"/>
          <w:sz w:val="24"/>
        </w:rPr>
      </w:pPr>
      <w:r w:rsidRPr="00902735">
        <w:rPr>
          <w:rFonts w:ascii="Calibri" w:hAnsi="Calibri"/>
          <w:b/>
          <w:bCs/>
          <w:color w:val="000000" w:themeColor="text1"/>
          <w:sz w:val="24"/>
        </w:rPr>
        <w:t xml:space="preserve">Java Developer                                                                                   </w:t>
      </w:r>
      <w:bookmarkStart w:id="1" w:name="_GoBack"/>
      <w:bookmarkEnd w:id="1"/>
      <w:r w:rsidR="00025C18" w:rsidRPr="00902735">
        <w:rPr>
          <w:rFonts w:ascii="Calibri" w:hAnsi="Calibri"/>
          <w:b/>
          <w:bCs/>
          <w:color w:val="000000" w:themeColor="text1"/>
          <w:sz w:val="24"/>
        </w:rPr>
        <w:t xml:space="preserve"> May 2008 – Sep</w:t>
      </w:r>
      <w:r w:rsidR="00B06DFB">
        <w:rPr>
          <w:rFonts w:ascii="Calibri" w:hAnsi="Calibri"/>
          <w:b/>
          <w:bCs/>
          <w:color w:val="000000" w:themeColor="text1"/>
          <w:sz w:val="24"/>
        </w:rPr>
        <w:t>tember</w:t>
      </w:r>
      <w:r w:rsidRPr="00902735">
        <w:rPr>
          <w:rFonts w:ascii="Calibri" w:hAnsi="Calibri"/>
          <w:b/>
          <w:bCs/>
          <w:color w:val="000000" w:themeColor="text1"/>
          <w:sz w:val="24"/>
        </w:rPr>
        <w:t xml:space="preserve"> 2009</w:t>
      </w:r>
    </w:p>
    <w:p w:rsidR="00DF1055" w:rsidRPr="00902735" w:rsidRDefault="00DF1055" w:rsidP="00DF1055">
      <w:pPr>
        <w:jc w:val="both"/>
        <w:rPr>
          <w:rFonts w:ascii="Calibri" w:hAnsi="Calibri"/>
          <w:b/>
          <w:bCs/>
          <w:color w:val="000000" w:themeColor="text1"/>
          <w:sz w:val="24"/>
        </w:rPr>
      </w:pPr>
    </w:p>
    <w:p w:rsidR="00DF1055" w:rsidRPr="000B5EF1" w:rsidRDefault="00DF1055" w:rsidP="00DF1055">
      <w:pPr>
        <w:jc w:val="both"/>
        <w:rPr>
          <w:rFonts w:ascii="Calibri" w:hAnsi="Calibri"/>
          <w:color w:val="000000" w:themeColor="text1"/>
          <w:sz w:val="24"/>
        </w:rPr>
      </w:pPr>
      <w:r w:rsidRPr="00902735">
        <w:rPr>
          <w:rFonts w:ascii="Calibri" w:hAnsi="Calibri"/>
          <w:b/>
          <w:bCs/>
          <w:i/>
          <w:color w:val="000000" w:themeColor="text1"/>
          <w:sz w:val="24"/>
        </w:rPr>
        <w:t>Description</w:t>
      </w:r>
      <w:r w:rsidRPr="000B5EF1">
        <w:rPr>
          <w:rFonts w:ascii="Calibri" w:hAnsi="Calibri"/>
          <w:b/>
          <w:bCs/>
          <w:color w:val="000000" w:themeColor="text1"/>
          <w:sz w:val="24"/>
        </w:rPr>
        <w:t>:</w:t>
      </w:r>
    </w:p>
    <w:p w:rsidR="00DF1055" w:rsidRPr="000B5EF1" w:rsidRDefault="00DF1055" w:rsidP="00DF1055">
      <w:pPr>
        <w:ind w:firstLine="720"/>
        <w:jc w:val="both"/>
        <w:rPr>
          <w:rFonts w:ascii="Calibri" w:hAnsi="Calibri"/>
          <w:color w:val="000000" w:themeColor="text1"/>
          <w:sz w:val="24"/>
        </w:rPr>
      </w:pPr>
    </w:p>
    <w:p w:rsidR="00DF1055" w:rsidRPr="000B5EF1" w:rsidRDefault="00DF1055" w:rsidP="00DF1055">
      <w:pPr>
        <w:ind w:firstLine="720"/>
        <w:jc w:val="both"/>
        <w:rPr>
          <w:rFonts w:ascii="Calibri" w:eastAsia="Calibri" w:hAnsi="Calibri"/>
          <w:color w:val="000000" w:themeColor="text1"/>
          <w:szCs w:val="22"/>
          <w:lang w:val="en-IN" w:eastAsia="en-IN"/>
        </w:rPr>
      </w:pPr>
      <w:r w:rsidRPr="000B5EF1">
        <w:rPr>
          <w:rFonts w:ascii="Calibri" w:eastAsia="Calibri" w:hAnsi="Calibri"/>
          <w:color w:val="000000" w:themeColor="text1"/>
          <w:szCs w:val="22"/>
          <w:lang w:val="en-IN" w:eastAsia="en-IN"/>
        </w:rPr>
        <w:t>Banks use this application to give their accounts, the ability to issue credit cards. These cards are to be used by employees of the account for business purposes. Developed the middle-tier which handles the real-time authentication and authorization of a credit card usage and integrated with banks legacy systems. Developed middle-tier to help accounts of the bank view their total balance, credit usage by different departments and employees etc., in real-time.</w:t>
      </w:r>
    </w:p>
    <w:p w:rsidR="00DF1055" w:rsidRPr="000B5EF1" w:rsidRDefault="00DF1055" w:rsidP="00DF1055">
      <w:pPr>
        <w:tabs>
          <w:tab w:val="left" w:pos="360"/>
        </w:tabs>
        <w:ind w:right="-54"/>
        <w:jc w:val="both"/>
        <w:rPr>
          <w:rFonts w:ascii="Calibri" w:hAnsi="Calibri"/>
          <w:b/>
          <w:bCs/>
          <w:color w:val="000000" w:themeColor="text1"/>
          <w:szCs w:val="22"/>
        </w:rPr>
      </w:pPr>
    </w:p>
    <w:p w:rsidR="00DF1055" w:rsidRPr="000B5EF1" w:rsidRDefault="00DF1055" w:rsidP="00DF1055">
      <w:pPr>
        <w:tabs>
          <w:tab w:val="left" w:pos="360"/>
        </w:tabs>
        <w:ind w:right="-54"/>
        <w:rPr>
          <w:rFonts w:ascii="Calibri" w:hAnsi="Calibri"/>
          <w:color w:val="000000" w:themeColor="text1"/>
          <w:szCs w:val="22"/>
        </w:rPr>
      </w:pPr>
      <w:r w:rsidRPr="00E03BAF">
        <w:rPr>
          <w:rFonts w:ascii="Calibri" w:hAnsi="Calibri"/>
          <w:b/>
          <w:bCs/>
          <w:i/>
          <w:color w:val="000000" w:themeColor="text1"/>
          <w:szCs w:val="22"/>
          <w:u w:val="single"/>
        </w:rPr>
        <w:t>Environment</w:t>
      </w:r>
      <w:r w:rsidRPr="000B5EF1">
        <w:rPr>
          <w:rFonts w:ascii="Calibri" w:hAnsi="Calibri"/>
          <w:b/>
          <w:color w:val="000000" w:themeColor="text1"/>
          <w:szCs w:val="22"/>
          <w:u w:val="single"/>
        </w:rPr>
        <w:t>:</w:t>
      </w:r>
      <w:r w:rsidRPr="000B5EF1">
        <w:rPr>
          <w:rFonts w:ascii="Calibri" w:hAnsi="Calibri"/>
          <w:b/>
          <w:color w:val="000000" w:themeColor="text1"/>
          <w:szCs w:val="22"/>
        </w:rPr>
        <w:t xml:space="preserve"> Java, J2EE, Servlet’s, Struts1.1, JSP, XML, DOM, HTML, JavaScript, PL/SQL, JDBC, Sybase, WSAD 5.0. Web Services, JAX-RPC, Eclipse Plug-ins, Solaris Shell Scripting.</w:t>
      </w:r>
    </w:p>
    <w:p w:rsidR="00DF1055" w:rsidRPr="000B5EF1" w:rsidRDefault="00DF1055" w:rsidP="00DF1055">
      <w:pPr>
        <w:rPr>
          <w:rFonts w:ascii="Calibri" w:hAnsi="Calibri"/>
          <w:b/>
          <w:color w:val="000000" w:themeColor="text1"/>
          <w:szCs w:val="22"/>
        </w:rPr>
      </w:pPr>
    </w:p>
    <w:p w:rsidR="00DF1055" w:rsidRPr="000B5EF1" w:rsidRDefault="00DF1055" w:rsidP="00DF1055">
      <w:pPr>
        <w:widowControl w:val="0"/>
        <w:numPr>
          <w:ilvl w:val="0"/>
          <w:numId w:val="10"/>
        </w:numPr>
        <w:suppressAutoHyphens/>
        <w:rPr>
          <w:rStyle w:val="Char"/>
          <w:rFonts w:ascii="Calibri" w:hAnsi="Calibri"/>
          <w:color w:val="000000" w:themeColor="text1"/>
          <w:sz w:val="22"/>
          <w:szCs w:val="22"/>
        </w:rPr>
      </w:pPr>
      <w:r w:rsidRPr="000B5EF1">
        <w:rPr>
          <w:rStyle w:val="Char"/>
          <w:rFonts w:ascii="Calibri" w:hAnsi="Calibri"/>
          <w:color w:val="000000" w:themeColor="text1"/>
          <w:sz w:val="22"/>
          <w:szCs w:val="22"/>
        </w:rPr>
        <w:t xml:space="preserve">Responsible and mentored the team in complete </w:t>
      </w:r>
      <w:r w:rsidRPr="000B5EF1">
        <w:rPr>
          <w:rStyle w:val="Char"/>
          <w:rFonts w:ascii="Calibri" w:hAnsi="Calibri"/>
          <w:b/>
          <w:color w:val="000000" w:themeColor="text1"/>
          <w:sz w:val="22"/>
          <w:szCs w:val="22"/>
        </w:rPr>
        <w:t>software development lifecycle</w:t>
      </w:r>
      <w:r w:rsidRPr="000B5EF1">
        <w:rPr>
          <w:rStyle w:val="Char"/>
          <w:rFonts w:ascii="Calibri" w:hAnsi="Calibri"/>
          <w:color w:val="000000" w:themeColor="text1"/>
          <w:sz w:val="22"/>
          <w:szCs w:val="22"/>
        </w:rPr>
        <w:t xml:space="preserve"> (</w:t>
      </w:r>
      <w:r w:rsidRPr="000B5EF1">
        <w:rPr>
          <w:rStyle w:val="Char"/>
          <w:rFonts w:ascii="Calibri" w:hAnsi="Calibri"/>
          <w:b/>
          <w:color w:val="000000" w:themeColor="text1"/>
          <w:sz w:val="22"/>
          <w:szCs w:val="22"/>
        </w:rPr>
        <w:t>SDLC)</w:t>
      </w:r>
      <w:r w:rsidRPr="000B5EF1">
        <w:rPr>
          <w:rStyle w:val="Char"/>
          <w:rFonts w:ascii="Calibri" w:hAnsi="Calibri"/>
          <w:color w:val="000000" w:themeColor="text1"/>
          <w:sz w:val="22"/>
          <w:szCs w:val="22"/>
        </w:rPr>
        <w:t xml:space="preserve"> tasks - design, coding, testing, and documentation using </w:t>
      </w:r>
      <w:r w:rsidRPr="000B5EF1">
        <w:rPr>
          <w:rStyle w:val="Char"/>
          <w:rFonts w:ascii="Calibri" w:hAnsi="Calibri"/>
          <w:b/>
          <w:color w:val="000000" w:themeColor="text1"/>
          <w:sz w:val="22"/>
          <w:szCs w:val="22"/>
        </w:rPr>
        <w:t>Rational Unified Process (RUP)</w:t>
      </w:r>
      <w:r w:rsidRPr="000B5EF1">
        <w:rPr>
          <w:rStyle w:val="Char"/>
          <w:rFonts w:ascii="Calibri" w:hAnsi="Calibri"/>
          <w:color w:val="000000" w:themeColor="text1"/>
          <w:sz w:val="22"/>
          <w:szCs w:val="22"/>
        </w:rPr>
        <w:t xml:space="preserve"> for analysis and design of application.</w:t>
      </w:r>
    </w:p>
    <w:p w:rsidR="00DF1055" w:rsidRPr="000B5EF1" w:rsidRDefault="00DF1055" w:rsidP="00DF1055">
      <w:pPr>
        <w:widowControl w:val="0"/>
        <w:numPr>
          <w:ilvl w:val="0"/>
          <w:numId w:val="9"/>
        </w:numPr>
        <w:tabs>
          <w:tab w:val="left" w:pos="720"/>
          <w:tab w:val="left" w:pos="4320"/>
          <w:tab w:val="left" w:pos="7560"/>
        </w:tabs>
        <w:suppressAutoHyphens/>
        <w:rPr>
          <w:rStyle w:val="Char"/>
          <w:rFonts w:ascii="Calibri" w:hAnsi="Calibri"/>
          <w:color w:val="000000" w:themeColor="text1"/>
          <w:sz w:val="22"/>
          <w:szCs w:val="22"/>
        </w:rPr>
      </w:pPr>
      <w:r w:rsidRPr="000B5EF1">
        <w:rPr>
          <w:rStyle w:val="Char"/>
          <w:rFonts w:ascii="Calibri" w:hAnsi="Calibri"/>
          <w:color w:val="000000" w:themeColor="text1"/>
          <w:sz w:val="22"/>
          <w:szCs w:val="22"/>
        </w:rPr>
        <w:t>Designed and developed the web-tier using Html, JSP’s, Servlets, Struts and Tiles framework.</w:t>
      </w:r>
    </w:p>
    <w:p w:rsidR="00DF1055" w:rsidRPr="000B5EF1" w:rsidRDefault="00DF1055" w:rsidP="00DF1055">
      <w:pPr>
        <w:widowControl w:val="0"/>
        <w:numPr>
          <w:ilvl w:val="0"/>
          <w:numId w:val="10"/>
        </w:numPr>
        <w:tabs>
          <w:tab w:val="left" w:pos="720"/>
          <w:tab w:val="left" w:pos="4320"/>
          <w:tab w:val="left" w:pos="7560"/>
        </w:tabs>
        <w:suppressAutoHyphens/>
        <w:rPr>
          <w:rFonts w:ascii="Calibri" w:hAnsi="Calibri"/>
          <w:b/>
          <w:color w:val="000000" w:themeColor="text1"/>
          <w:szCs w:val="22"/>
        </w:rPr>
      </w:pPr>
      <w:r w:rsidRPr="000B5EF1">
        <w:rPr>
          <w:rFonts w:ascii="Calibri" w:hAnsi="Calibri"/>
          <w:color w:val="000000" w:themeColor="text1"/>
          <w:szCs w:val="22"/>
        </w:rPr>
        <w:t xml:space="preserve">Involved in the development of business module applications using J2EE technologies like </w:t>
      </w:r>
      <w:r w:rsidRPr="000B5EF1">
        <w:rPr>
          <w:rFonts w:ascii="Calibri" w:hAnsi="Calibri"/>
          <w:b/>
          <w:color w:val="000000" w:themeColor="text1"/>
          <w:szCs w:val="22"/>
        </w:rPr>
        <w:t xml:space="preserve">Servlets, JSP </w:t>
      </w:r>
      <w:r w:rsidRPr="000B5EF1">
        <w:rPr>
          <w:rFonts w:ascii="Calibri" w:hAnsi="Calibri"/>
          <w:color w:val="000000" w:themeColor="text1"/>
          <w:szCs w:val="22"/>
        </w:rPr>
        <w:t xml:space="preserve">and </w:t>
      </w:r>
      <w:r w:rsidRPr="000B5EF1">
        <w:rPr>
          <w:rFonts w:ascii="Calibri" w:hAnsi="Calibri"/>
          <w:b/>
          <w:color w:val="000000" w:themeColor="text1"/>
          <w:szCs w:val="22"/>
        </w:rPr>
        <w:t>JDBC.</w:t>
      </w:r>
    </w:p>
    <w:p w:rsidR="00DF1055" w:rsidRPr="000B5EF1" w:rsidRDefault="00DF1055" w:rsidP="00DF1055">
      <w:pPr>
        <w:widowControl w:val="0"/>
        <w:numPr>
          <w:ilvl w:val="0"/>
          <w:numId w:val="10"/>
        </w:numPr>
        <w:tabs>
          <w:tab w:val="left" w:pos="720"/>
          <w:tab w:val="left" w:pos="4320"/>
          <w:tab w:val="left" w:pos="7560"/>
        </w:tabs>
        <w:suppressAutoHyphens/>
        <w:rPr>
          <w:rFonts w:ascii="Calibri" w:hAnsi="Calibri"/>
          <w:b/>
          <w:color w:val="000000" w:themeColor="text1"/>
          <w:szCs w:val="22"/>
        </w:rPr>
      </w:pPr>
      <w:r w:rsidRPr="000B5EF1">
        <w:rPr>
          <w:rFonts w:ascii="Calibri" w:hAnsi="Calibri"/>
          <w:color w:val="000000" w:themeColor="text1"/>
          <w:szCs w:val="22"/>
        </w:rPr>
        <w:t xml:space="preserve">Designed the application using the J2EE design patterns such as </w:t>
      </w:r>
      <w:r w:rsidRPr="000B5EF1">
        <w:rPr>
          <w:rFonts w:ascii="Calibri" w:hAnsi="Calibri"/>
          <w:b/>
          <w:color w:val="000000" w:themeColor="text1"/>
          <w:szCs w:val="22"/>
        </w:rPr>
        <w:t xml:space="preserve">Session Façade, Business Delegate, Service Locator, Value Object, Value List Handler, Singleton. </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 xml:space="preserve">Used the light weight container of the </w:t>
      </w:r>
      <w:r w:rsidRPr="000B5EF1">
        <w:rPr>
          <w:rFonts w:ascii="Calibri" w:hAnsi="Calibri"/>
          <w:b/>
          <w:color w:val="000000" w:themeColor="text1"/>
          <w:szCs w:val="22"/>
        </w:rPr>
        <w:t>Spring</w:t>
      </w:r>
      <w:r w:rsidRPr="000B5EF1">
        <w:rPr>
          <w:rFonts w:ascii="Calibri" w:hAnsi="Calibri"/>
          <w:color w:val="000000" w:themeColor="text1"/>
          <w:szCs w:val="22"/>
        </w:rPr>
        <w:t xml:space="preserve"> Frame work to provide architectural flexibility for inversion of controller (</w:t>
      </w:r>
      <w:r w:rsidRPr="000B5EF1">
        <w:rPr>
          <w:rFonts w:ascii="Calibri" w:hAnsi="Calibri"/>
          <w:b/>
          <w:color w:val="000000" w:themeColor="text1"/>
          <w:szCs w:val="22"/>
        </w:rPr>
        <w:t>IOC</w:t>
      </w:r>
      <w:r w:rsidRPr="000B5EF1">
        <w:rPr>
          <w:rFonts w:ascii="Calibri" w:hAnsi="Calibri"/>
          <w:color w:val="000000" w:themeColor="text1"/>
          <w:szCs w:val="22"/>
        </w:rPr>
        <w:t>).</w:t>
      </w:r>
    </w:p>
    <w:p w:rsidR="00DF1055" w:rsidRPr="000B5EF1" w:rsidRDefault="00DF1055" w:rsidP="00DF1055">
      <w:pPr>
        <w:widowControl w:val="0"/>
        <w:numPr>
          <w:ilvl w:val="0"/>
          <w:numId w:val="9"/>
        </w:numPr>
        <w:tabs>
          <w:tab w:val="left" w:pos="720"/>
          <w:tab w:val="left" w:pos="4320"/>
          <w:tab w:val="left" w:pos="7560"/>
        </w:tabs>
        <w:suppressAutoHyphens/>
        <w:rPr>
          <w:rStyle w:val="mainheadprod1"/>
          <w:rFonts w:ascii="Calibri" w:hAnsi="Calibri"/>
          <w:b w:val="0"/>
          <w:bCs w:val="0"/>
          <w:color w:val="000000" w:themeColor="text1"/>
          <w:sz w:val="22"/>
          <w:szCs w:val="22"/>
        </w:rPr>
      </w:pPr>
      <w:r w:rsidRPr="000B5EF1">
        <w:rPr>
          <w:rFonts w:ascii="Calibri" w:hAnsi="Calibri"/>
          <w:b/>
          <w:color w:val="000000" w:themeColor="text1"/>
          <w:szCs w:val="22"/>
        </w:rPr>
        <w:t>Spring with Tiles Framework</w:t>
      </w:r>
      <w:r w:rsidRPr="000B5EF1">
        <w:rPr>
          <w:rFonts w:ascii="Calibri" w:hAnsi="Calibri"/>
          <w:color w:val="000000" w:themeColor="text1"/>
          <w:szCs w:val="22"/>
        </w:rPr>
        <w:t xml:space="preserve"> is implemented for a common look in all the presentation views.</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 xml:space="preserve">Integrated struts MVC with </w:t>
      </w:r>
      <w:r w:rsidRPr="000B5EF1">
        <w:rPr>
          <w:rFonts w:ascii="Calibri" w:hAnsi="Calibri"/>
          <w:b/>
          <w:color w:val="000000" w:themeColor="text1"/>
          <w:szCs w:val="22"/>
        </w:rPr>
        <w:t>spring DI and Spring hibernate DAO</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b/>
          <w:color w:val="000000" w:themeColor="text1"/>
          <w:szCs w:val="22"/>
        </w:rPr>
        <w:t xml:space="preserve">EJB </w:t>
      </w:r>
      <w:r w:rsidRPr="000B5EF1">
        <w:rPr>
          <w:rFonts w:ascii="Calibri" w:hAnsi="Calibri"/>
          <w:bCs/>
          <w:color w:val="000000" w:themeColor="text1"/>
          <w:szCs w:val="22"/>
        </w:rPr>
        <w:t>Session Beans</w:t>
      </w:r>
      <w:r w:rsidRPr="000B5EF1">
        <w:rPr>
          <w:rFonts w:ascii="Calibri" w:hAnsi="Calibri"/>
          <w:color w:val="000000" w:themeColor="text1"/>
          <w:szCs w:val="22"/>
        </w:rPr>
        <w:t xml:space="preserve"> were used to process requests from the user interface and </w:t>
      </w:r>
      <w:r w:rsidRPr="000B5EF1">
        <w:rPr>
          <w:rFonts w:ascii="Calibri" w:hAnsi="Calibri"/>
          <w:bCs/>
          <w:color w:val="000000" w:themeColor="text1"/>
          <w:szCs w:val="22"/>
        </w:rPr>
        <w:t>CMP entity beans</w:t>
      </w:r>
      <w:r w:rsidRPr="000B5EF1">
        <w:rPr>
          <w:rFonts w:ascii="Calibri" w:hAnsi="Calibri"/>
          <w:color w:val="000000" w:themeColor="text1"/>
          <w:szCs w:val="22"/>
        </w:rPr>
        <w:t xml:space="preserve"> were used to interact with the persistence layer.</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noProof/>
          <w:color w:val="000000" w:themeColor="text1"/>
          <w:szCs w:val="22"/>
        </w:rPr>
        <w:t xml:space="preserve">Developed </w:t>
      </w:r>
      <w:r w:rsidRPr="000B5EF1">
        <w:rPr>
          <w:rFonts w:ascii="Calibri" w:hAnsi="Calibri"/>
          <w:b/>
          <w:noProof/>
          <w:color w:val="000000" w:themeColor="text1"/>
          <w:szCs w:val="22"/>
        </w:rPr>
        <w:t>EJB MDB’s</w:t>
      </w:r>
      <w:r w:rsidRPr="000B5EF1">
        <w:rPr>
          <w:rFonts w:ascii="Calibri" w:hAnsi="Calibri"/>
          <w:noProof/>
          <w:color w:val="000000" w:themeColor="text1"/>
          <w:szCs w:val="22"/>
        </w:rPr>
        <w:t xml:space="preserve"> and message Queue’s  using </w:t>
      </w:r>
      <w:r w:rsidRPr="000B5EF1">
        <w:rPr>
          <w:rFonts w:ascii="Calibri" w:hAnsi="Calibri"/>
          <w:b/>
          <w:noProof/>
          <w:color w:val="000000" w:themeColor="text1"/>
          <w:szCs w:val="22"/>
        </w:rPr>
        <w:t>JMS</w:t>
      </w:r>
      <w:r w:rsidRPr="000B5EF1">
        <w:rPr>
          <w:rFonts w:ascii="Calibri" w:hAnsi="Calibri"/>
          <w:noProof/>
          <w:color w:val="000000" w:themeColor="text1"/>
          <w:szCs w:val="22"/>
        </w:rPr>
        <w:t xml:space="preserve"> technology.</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Implemented security for different front end views based on the access privileges</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b/>
          <w:bCs/>
          <w:color w:val="000000" w:themeColor="text1"/>
          <w:szCs w:val="22"/>
        </w:rPr>
        <w:t>Hibernate frame work</w:t>
      </w:r>
      <w:r w:rsidRPr="000B5EF1">
        <w:rPr>
          <w:rFonts w:ascii="Calibri" w:hAnsi="Calibri"/>
          <w:color w:val="000000" w:themeColor="text1"/>
          <w:szCs w:val="22"/>
        </w:rPr>
        <w:t xml:space="preserve"> is used in persistence layer for mapping an object-oriented domain model to a relational database (</w:t>
      </w:r>
      <w:r w:rsidRPr="000B5EF1">
        <w:rPr>
          <w:rFonts w:ascii="Calibri" w:hAnsi="Calibri"/>
          <w:b/>
          <w:bCs/>
          <w:color w:val="000000" w:themeColor="text1"/>
          <w:szCs w:val="22"/>
        </w:rPr>
        <w:t>Oracle</w:t>
      </w:r>
      <w:r w:rsidRPr="000B5EF1">
        <w:rPr>
          <w:rFonts w:ascii="Calibri" w:hAnsi="Calibri"/>
          <w:color w:val="000000" w:themeColor="text1"/>
          <w:szCs w:val="22"/>
        </w:rPr>
        <w:t>).</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Implemented various design patterns in the project such as Business Delegate, Data Transfer Object, Data Access Object, Service Locator and Singleton.</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 xml:space="preserve">Used </w:t>
      </w:r>
      <w:r w:rsidRPr="000B5EF1">
        <w:rPr>
          <w:rFonts w:ascii="Calibri" w:hAnsi="Calibri"/>
          <w:b/>
          <w:color w:val="000000" w:themeColor="text1"/>
          <w:szCs w:val="22"/>
        </w:rPr>
        <w:t>SQL</w:t>
      </w:r>
      <w:r w:rsidRPr="000B5EF1">
        <w:rPr>
          <w:rFonts w:ascii="Calibri" w:hAnsi="Calibri"/>
          <w:color w:val="000000" w:themeColor="text1"/>
          <w:szCs w:val="22"/>
        </w:rPr>
        <w:t xml:space="preserve"> statements and procedures to fetch the data from the database.</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 xml:space="preserve">Used </w:t>
      </w:r>
      <w:r w:rsidRPr="000B5EF1">
        <w:rPr>
          <w:rFonts w:ascii="Calibri" w:hAnsi="Calibri"/>
          <w:b/>
          <w:color w:val="000000" w:themeColor="text1"/>
          <w:szCs w:val="22"/>
        </w:rPr>
        <w:t>JavaScript</w:t>
      </w:r>
      <w:r w:rsidRPr="000B5EF1">
        <w:rPr>
          <w:rFonts w:ascii="Calibri" w:hAnsi="Calibri"/>
          <w:color w:val="000000" w:themeColor="text1"/>
          <w:szCs w:val="22"/>
        </w:rPr>
        <w:t xml:space="preserve"> for client side validations and validation frame work for server side validations.</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 xml:space="preserve">Used </w:t>
      </w:r>
      <w:r w:rsidRPr="000B5EF1">
        <w:rPr>
          <w:rFonts w:ascii="Calibri" w:hAnsi="Calibri"/>
          <w:b/>
          <w:bCs/>
          <w:color w:val="000000" w:themeColor="text1"/>
          <w:szCs w:val="22"/>
        </w:rPr>
        <w:t>SAX</w:t>
      </w:r>
      <w:r w:rsidRPr="000B5EF1">
        <w:rPr>
          <w:rFonts w:ascii="Calibri" w:hAnsi="Calibri"/>
          <w:color w:val="000000" w:themeColor="text1"/>
          <w:szCs w:val="22"/>
        </w:rPr>
        <w:t xml:space="preserve"> and </w:t>
      </w:r>
      <w:r w:rsidRPr="000B5EF1">
        <w:rPr>
          <w:rFonts w:ascii="Calibri" w:hAnsi="Calibri"/>
          <w:b/>
          <w:bCs/>
          <w:color w:val="000000" w:themeColor="text1"/>
          <w:szCs w:val="22"/>
        </w:rPr>
        <w:t>DOM</w:t>
      </w:r>
      <w:r w:rsidRPr="000B5EF1">
        <w:rPr>
          <w:rFonts w:ascii="Calibri" w:hAnsi="Calibri"/>
          <w:color w:val="000000" w:themeColor="text1"/>
          <w:szCs w:val="22"/>
        </w:rPr>
        <w:t xml:space="preserve"> parser to parse the XML documents and </w:t>
      </w:r>
      <w:r w:rsidRPr="000B5EF1">
        <w:rPr>
          <w:rFonts w:ascii="Calibri" w:hAnsi="Calibri"/>
          <w:b/>
          <w:color w:val="000000" w:themeColor="text1"/>
          <w:szCs w:val="22"/>
        </w:rPr>
        <w:t>XSLT</w:t>
      </w:r>
      <w:r w:rsidRPr="000B5EF1">
        <w:rPr>
          <w:rFonts w:ascii="Calibri" w:hAnsi="Calibri"/>
          <w:color w:val="000000" w:themeColor="text1"/>
          <w:szCs w:val="22"/>
        </w:rPr>
        <w:t xml:space="preserve"> for transformations.</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Consumed</w:t>
      </w:r>
      <w:r w:rsidRPr="000B5EF1">
        <w:rPr>
          <w:rFonts w:ascii="Calibri" w:hAnsi="Calibri"/>
          <w:b/>
          <w:color w:val="000000" w:themeColor="text1"/>
          <w:szCs w:val="22"/>
        </w:rPr>
        <w:t xml:space="preserve"> Web Services (WSDL</w:t>
      </w:r>
      <w:r w:rsidRPr="000B5EF1">
        <w:rPr>
          <w:rFonts w:ascii="Calibri" w:hAnsi="Calibri"/>
          <w:color w:val="000000" w:themeColor="text1"/>
          <w:szCs w:val="22"/>
        </w:rPr>
        <w:t xml:space="preserve">, </w:t>
      </w:r>
      <w:r w:rsidRPr="000B5EF1">
        <w:rPr>
          <w:rFonts w:ascii="Calibri" w:hAnsi="Calibri"/>
          <w:b/>
          <w:color w:val="000000" w:themeColor="text1"/>
          <w:szCs w:val="22"/>
        </w:rPr>
        <w:t>SOAP)</w:t>
      </w:r>
      <w:r w:rsidRPr="000B5EF1">
        <w:rPr>
          <w:rFonts w:ascii="Calibri" w:hAnsi="Calibri"/>
          <w:color w:val="000000" w:themeColor="text1"/>
          <w:szCs w:val="22"/>
        </w:rPr>
        <w:t xml:space="preserve"> from third party for authorizing payments to/from customers.</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Deployed the application on to Websphere application server.</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 xml:space="preserve">Used </w:t>
      </w:r>
      <w:r w:rsidRPr="000B5EF1">
        <w:rPr>
          <w:rFonts w:ascii="Calibri" w:hAnsi="Calibri"/>
          <w:b/>
          <w:color w:val="000000" w:themeColor="text1"/>
          <w:szCs w:val="22"/>
        </w:rPr>
        <w:t>log4j</w:t>
      </w:r>
      <w:r w:rsidRPr="000B5EF1">
        <w:rPr>
          <w:rFonts w:ascii="Calibri" w:hAnsi="Calibri"/>
          <w:color w:val="000000" w:themeColor="text1"/>
          <w:szCs w:val="22"/>
        </w:rPr>
        <w:t xml:space="preserve"> for logging messages and Rational Clear Case for version Control.</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 xml:space="preserve">Developed test cases and performed unit test using </w:t>
      </w:r>
      <w:r w:rsidRPr="000B5EF1">
        <w:rPr>
          <w:rFonts w:ascii="Calibri" w:hAnsi="Calibri"/>
          <w:b/>
          <w:color w:val="000000" w:themeColor="text1"/>
          <w:szCs w:val="22"/>
        </w:rPr>
        <w:t>JUnit</w:t>
      </w:r>
      <w:r w:rsidRPr="000B5EF1">
        <w:rPr>
          <w:rFonts w:ascii="Calibri" w:hAnsi="Calibri"/>
          <w:color w:val="000000" w:themeColor="text1"/>
          <w:szCs w:val="22"/>
        </w:rPr>
        <w:t xml:space="preserve"> Framework.</w:t>
      </w:r>
    </w:p>
    <w:p w:rsidR="00DF1055" w:rsidRPr="000B5EF1" w:rsidRDefault="00DF1055" w:rsidP="00DF1055">
      <w:pPr>
        <w:widowControl w:val="0"/>
        <w:numPr>
          <w:ilvl w:val="0"/>
          <w:numId w:val="9"/>
        </w:numPr>
        <w:tabs>
          <w:tab w:val="left" w:pos="720"/>
          <w:tab w:val="left" w:pos="4320"/>
          <w:tab w:val="left" w:pos="7560"/>
        </w:tabs>
        <w:suppressAutoHyphens/>
        <w:rPr>
          <w:rFonts w:ascii="Calibri" w:hAnsi="Calibri"/>
          <w:color w:val="000000" w:themeColor="text1"/>
          <w:szCs w:val="22"/>
        </w:rPr>
      </w:pPr>
      <w:r w:rsidRPr="000B5EF1">
        <w:rPr>
          <w:rFonts w:ascii="Calibri" w:hAnsi="Calibri"/>
          <w:color w:val="000000" w:themeColor="text1"/>
          <w:szCs w:val="22"/>
        </w:rPr>
        <w:t xml:space="preserve">Used CVS as version control. Used </w:t>
      </w:r>
      <w:r w:rsidRPr="000B5EF1">
        <w:rPr>
          <w:rFonts w:ascii="Calibri" w:hAnsi="Calibri"/>
          <w:b/>
          <w:color w:val="000000" w:themeColor="text1"/>
          <w:szCs w:val="22"/>
        </w:rPr>
        <w:t>ANT</w:t>
      </w:r>
      <w:r w:rsidRPr="000B5EF1">
        <w:rPr>
          <w:rFonts w:ascii="Calibri" w:hAnsi="Calibri"/>
          <w:color w:val="000000" w:themeColor="text1"/>
          <w:szCs w:val="22"/>
        </w:rPr>
        <w:t xml:space="preserve"> scripts to fetch, build, and deploy application to development environment.</w:t>
      </w:r>
    </w:p>
    <w:p w:rsidR="00DF1055" w:rsidRPr="000B5EF1" w:rsidRDefault="00DF1055" w:rsidP="00DF1055">
      <w:pPr>
        <w:rPr>
          <w:rFonts w:ascii="Calibri" w:hAnsi="Calibri"/>
          <w:color w:val="000000" w:themeColor="text1"/>
        </w:rPr>
      </w:pPr>
    </w:p>
    <w:p w:rsidR="003F51F6" w:rsidRDefault="003F51F6"/>
    <w:sectPr w:rsidR="003F51F6" w:rsidSect="008F55E0">
      <w:footerReference w:type="even" r:id="rId8"/>
      <w:footerReference w:type="default" r:id="rId9"/>
      <w:pgSz w:w="12240" w:h="15840" w:code="1"/>
      <w:pgMar w:top="720" w:right="720" w:bottom="720" w:left="720" w:header="360" w:footer="648"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06F" w:rsidRDefault="00D1306F">
      <w:r>
        <w:separator/>
      </w:r>
    </w:p>
  </w:endnote>
  <w:endnote w:type="continuationSeparator" w:id="1">
    <w:p w:rsidR="00D1306F" w:rsidRDefault="00D130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BoldMT">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altName w:val="Times New Roman"/>
    <w:panose1 w:val="02020603050405020304"/>
    <w:charset w:val="4D"/>
    <w:family w:val="roman"/>
    <w:notTrueType/>
    <w:pitch w:val="variable"/>
    <w:sig w:usb0="00000003" w:usb1="00000000" w:usb2="00000000" w:usb3="00000000" w:csb0="00000001" w:csb1="00000000"/>
  </w:font>
  <w:font w:name="Questrial">
    <w:altName w:val="Times New Roman"/>
    <w:charset w:val="00"/>
    <w:family w:val="auto"/>
    <w:pitch w:val="default"/>
    <w:sig w:usb0="00000000" w:usb1="00000000" w:usb2="00000000" w:usb3="00000000" w:csb0="00000000"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5E0" w:rsidRDefault="001B4C68" w:rsidP="008F55E0">
    <w:pPr>
      <w:pStyle w:val="Footer"/>
      <w:framePr w:wrap="none" w:vAnchor="text" w:hAnchor="margin" w:y="1"/>
      <w:rPr>
        <w:rStyle w:val="PageNumber"/>
      </w:rPr>
    </w:pPr>
    <w:r>
      <w:rPr>
        <w:rStyle w:val="PageNumber"/>
      </w:rPr>
      <w:fldChar w:fldCharType="begin"/>
    </w:r>
    <w:r w:rsidR="00DF1055">
      <w:rPr>
        <w:rStyle w:val="PageNumber"/>
      </w:rPr>
      <w:instrText xml:space="preserve">PAGE  </w:instrText>
    </w:r>
    <w:r>
      <w:rPr>
        <w:rStyle w:val="PageNumber"/>
      </w:rPr>
      <w:fldChar w:fldCharType="end"/>
    </w:r>
  </w:p>
  <w:p w:rsidR="008F55E0" w:rsidRDefault="00D1306F" w:rsidP="008F55E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5E0" w:rsidRDefault="001B4C68" w:rsidP="008F55E0">
    <w:pPr>
      <w:pStyle w:val="Footer"/>
      <w:framePr w:wrap="none" w:vAnchor="text" w:hAnchor="margin" w:y="1"/>
      <w:rPr>
        <w:rStyle w:val="PageNumber"/>
      </w:rPr>
    </w:pPr>
    <w:r>
      <w:rPr>
        <w:rStyle w:val="PageNumber"/>
      </w:rPr>
      <w:fldChar w:fldCharType="begin"/>
    </w:r>
    <w:r w:rsidR="00DF1055">
      <w:rPr>
        <w:rStyle w:val="PageNumber"/>
      </w:rPr>
      <w:instrText xml:space="preserve">PAGE  </w:instrText>
    </w:r>
    <w:r>
      <w:rPr>
        <w:rStyle w:val="PageNumber"/>
      </w:rPr>
      <w:fldChar w:fldCharType="separate"/>
    </w:r>
    <w:r w:rsidR="00A95400">
      <w:rPr>
        <w:rStyle w:val="PageNumber"/>
        <w:noProof/>
      </w:rPr>
      <w:t>1</w:t>
    </w:r>
    <w:r>
      <w:rPr>
        <w:rStyle w:val="PageNumber"/>
      </w:rPr>
      <w:fldChar w:fldCharType="end"/>
    </w:r>
  </w:p>
  <w:p w:rsidR="00771E5D" w:rsidRPr="00FA354F" w:rsidRDefault="00D1306F" w:rsidP="008F55E0">
    <w:pPr>
      <w:pStyle w:val="Footer"/>
      <w:ind w:left="-720" w:right="360" w:firstLine="720"/>
      <w:rPr>
        <w:rStyle w:val="PageNumb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06F" w:rsidRDefault="00D1306F">
      <w:r>
        <w:separator/>
      </w:r>
    </w:p>
  </w:footnote>
  <w:footnote w:type="continuationSeparator" w:id="1">
    <w:p w:rsidR="00D1306F" w:rsidRDefault="00D130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singleLevel"/>
    <w:tmpl w:val="00000007"/>
    <w:name w:val="WW8Num16"/>
    <w:lvl w:ilvl="0">
      <w:start w:val="1"/>
      <w:numFmt w:val="bullet"/>
      <w:lvlText w:val=""/>
      <w:lvlJc w:val="left"/>
      <w:pPr>
        <w:tabs>
          <w:tab w:val="num" w:pos="0"/>
        </w:tabs>
        <w:ind w:left="720" w:hanging="360"/>
      </w:pPr>
      <w:rPr>
        <w:rFonts w:ascii="Symbol" w:hAnsi="Symbol" w:cs="Symbol"/>
        <w:color w:val="auto"/>
      </w:rPr>
    </w:lvl>
  </w:abstractNum>
  <w:abstractNum w:abstractNumId="3">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4">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FEC5D16"/>
    <w:multiLevelType w:val="multilevel"/>
    <w:tmpl w:val="B648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5A2EB9"/>
    <w:multiLevelType w:val="multilevel"/>
    <w:tmpl w:val="7C0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5335BB"/>
    <w:multiLevelType w:val="multilevel"/>
    <w:tmpl w:val="112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C37BDC"/>
    <w:multiLevelType w:val="hybridMultilevel"/>
    <w:tmpl w:val="E314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5F089B"/>
    <w:multiLevelType w:val="singleLevel"/>
    <w:tmpl w:val="3E387BD8"/>
    <w:lvl w:ilvl="0">
      <w:start w:val="1"/>
      <w:numFmt w:val="bullet"/>
      <w:pStyle w:val="ulul0"/>
      <w:lvlText w:val="–"/>
      <w:lvlJc w:val="left"/>
      <w:pPr>
        <w:tabs>
          <w:tab w:val="num" w:pos="360"/>
        </w:tabs>
        <w:ind w:left="360" w:hanging="360"/>
      </w:pPr>
      <w:rPr>
        <w:rFonts w:ascii="Times New Roman" w:hAnsi="Times New Roman" w:hint="default"/>
        <w:sz w:val="18"/>
      </w:rPr>
    </w:lvl>
  </w:abstractNum>
  <w:abstractNum w:abstractNumId="10">
    <w:nsid w:val="49CF3E21"/>
    <w:multiLevelType w:val="hybridMultilevel"/>
    <w:tmpl w:val="784A1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C05F95"/>
    <w:multiLevelType w:val="hybridMultilevel"/>
    <w:tmpl w:val="CE9CD066"/>
    <w:lvl w:ilvl="0" w:tplc="0409000F">
      <w:start w:val="4"/>
      <w:numFmt w:val="decimal"/>
      <w:pStyle w:val="Accomplishmentsbullet"/>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52566E0C"/>
    <w:multiLevelType w:val="hybridMultilevel"/>
    <w:tmpl w:val="22E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4324914"/>
    <w:multiLevelType w:val="hybridMultilevel"/>
    <w:tmpl w:val="0566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00E01"/>
    <w:multiLevelType w:val="multilevel"/>
    <w:tmpl w:val="BB52D546"/>
    <w:lvl w:ilvl="0">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numFmt w:val="bullet"/>
      <w:lvlText w:val="▪"/>
      <w:lvlJc w:val="left"/>
      <w:pPr>
        <w:ind w:left="2160" w:firstLine="1800"/>
      </w:pPr>
      <w:rPr>
        <w:rFonts w:ascii="Arial" w:eastAsia="Arial" w:hAnsi="Arial" w:cs="Arial"/>
        <w:vertAlign w:val="baseline"/>
      </w:rPr>
    </w:lvl>
    <w:lvl w:ilvl="3">
      <w:numFmt w:val="bullet"/>
      <w:lvlText w:val="●"/>
      <w:lvlJc w:val="left"/>
      <w:pPr>
        <w:ind w:left="2880" w:firstLine="2520"/>
      </w:pPr>
      <w:rPr>
        <w:rFonts w:ascii="Arial" w:eastAsia="Arial" w:hAnsi="Arial" w:cs="Arial"/>
        <w:vertAlign w:val="baseline"/>
      </w:rPr>
    </w:lvl>
    <w:lvl w:ilvl="4">
      <w:numFmt w:val="bullet"/>
      <w:lvlText w:val="o"/>
      <w:lvlJc w:val="left"/>
      <w:pPr>
        <w:ind w:left="3600" w:firstLine="3240"/>
      </w:pPr>
      <w:rPr>
        <w:rFonts w:ascii="Arial" w:eastAsia="Arial" w:hAnsi="Arial" w:cs="Arial"/>
        <w:vertAlign w:val="baseline"/>
      </w:rPr>
    </w:lvl>
    <w:lvl w:ilvl="5">
      <w:numFmt w:val="bullet"/>
      <w:lvlText w:val="▪"/>
      <w:lvlJc w:val="left"/>
      <w:pPr>
        <w:ind w:left="4320" w:firstLine="3960"/>
      </w:pPr>
      <w:rPr>
        <w:rFonts w:ascii="Arial" w:eastAsia="Arial" w:hAnsi="Arial" w:cs="Arial"/>
        <w:vertAlign w:val="baseline"/>
      </w:rPr>
    </w:lvl>
    <w:lvl w:ilvl="6">
      <w:numFmt w:val="bullet"/>
      <w:lvlText w:val="●"/>
      <w:lvlJc w:val="left"/>
      <w:pPr>
        <w:ind w:left="5040" w:firstLine="4680"/>
      </w:pPr>
      <w:rPr>
        <w:rFonts w:ascii="Arial" w:eastAsia="Arial" w:hAnsi="Arial" w:cs="Arial"/>
        <w:vertAlign w:val="baseline"/>
      </w:rPr>
    </w:lvl>
    <w:lvl w:ilvl="7">
      <w:numFmt w:val="bullet"/>
      <w:lvlText w:val="o"/>
      <w:lvlJc w:val="left"/>
      <w:pPr>
        <w:ind w:left="5760" w:firstLine="5400"/>
      </w:pPr>
      <w:rPr>
        <w:rFonts w:ascii="Arial" w:eastAsia="Arial" w:hAnsi="Arial" w:cs="Arial"/>
        <w:vertAlign w:val="baseline"/>
      </w:rPr>
    </w:lvl>
    <w:lvl w:ilvl="8">
      <w:numFmt w:val="bullet"/>
      <w:lvlText w:val="▪"/>
      <w:lvlJc w:val="left"/>
      <w:pPr>
        <w:ind w:left="6480" w:firstLine="6120"/>
      </w:pPr>
      <w:rPr>
        <w:rFonts w:ascii="Arial" w:eastAsia="Arial" w:hAnsi="Arial" w:cs="Arial"/>
        <w:vertAlign w:val="baseline"/>
      </w:rPr>
    </w:lvl>
  </w:abstractNum>
  <w:abstractNum w:abstractNumId="15">
    <w:nsid w:val="56111201"/>
    <w:multiLevelType w:val="hybridMultilevel"/>
    <w:tmpl w:val="A5EE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F92624"/>
    <w:multiLevelType w:val="multilevel"/>
    <w:tmpl w:val="DD7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E4E0524"/>
    <w:multiLevelType w:val="multilevel"/>
    <w:tmpl w:val="CEC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2D2AA7"/>
    <w:multiLevelType w:val="hybridMultilevel"/>
    <w:tmpl w:val="EA30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72AE4789"/>
    <w:multiLevelType w:val="multilevel"/>
    <w:tmpl w:val="41AA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CB6633"/>
    <w:multiLevelType w:val="hybridMultilevel"/>
    <w:tmpl w:val="A920CCCC"/>
    <w:lvl w:ilvl="0" w:tplc="04090001">
      <w:start w:val="1"/>
      <w:numFmt w:val="bullet"/>
      <w:lvlText w:val=""/>
      <w:lvlJc w:val="left"/>
      <w:pPr>
        <w:ind w:left="720" w:hanging="360"/>
      </w:pPr>
      <w:rPr>
        <w:rFonts w:ascii="Symbol" w:hAnsi="Symbol" w:hint="default"/>
      </w:rPr>
    </w:lvl>
    <w:lvl w:ilvl="1" w:tplc="9544C77A">
      <w:start w:val="1"/>
      <w:numFmt w:val="bullet"/>
      <w:lvlText w:val=""/>
      <w:lvlJc w:val="left"/>
      <w:pPr>
        <w:tabs>
          <w:tab w:val="num" w:pos="1080"/>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C726447"/>
    <w:multiLevelType w:val="hybridMultilevel"/>
    <w:tmpl w:val="D1FA119A"/>
    <w:lvl w:ilvl="0" w:tplc="04090001">
      <w:start w:val="1"/>
      <w:numFmt w:val="bullet"/>
      <w:lvlText w:val=""/>
      <w:lvlJc w:val="left"/>
      <w:pPr>
        <w:tabs>
          <w:tab w:val="num" w:pos="2513"/>
        </w:tabs>
        <w:ind w:left="2513"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24">
    <w:nsid w:val="7D446B32"/>
    <w:multiLevelType w:val="multilevel"/>
    <w:tmpl w:val="4CEA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1"/>
  </w:num>
  <w:num w:numId="2">
    <w:abstractNumId w:val="22"/>
  </w:num>
  <w:num w:numId="3">
    <w:abstractNumId w:val="9"/>
  </w:num>
  <w:num w:numId="4">
    <w:abstractNumId w:val="13"/>
  </w:num>
  <w:num w:numId="5">
    <w:abstractNumId w:val="23"/>
  </w:num>
  <w:num w:numId="6">
    <w:abstractNumId w:val="4"/>
  </w:num>
  <w:num w:numId="7">
    <w:abstractNumId w:val="20"/>
  </w:num>
  <w:num w:numId="8">
    <w:abstractNumId w:val="0"/>
  </w:num>
  <w:num w:numId="9">
    <w:abstractNumId w:val="1"/>
  </w:num>
  <w:num w:numId="10">
    <w:abstractNumId w:val="3"/>
  </w:num>
  <w:num w:numId="11">
    <w:abstractNumId w:val="2"/>
  </w:num>
  <w:num w:numId="12">
    <w:abstractNumId w:val="14"/>
  </w:num>
  <w:num w:numId="13">
    <w:abstractNumId w:val="10"/>
  </w:num>
  <w:num w:numId="14">
    <w:abstractNumId w:val="12"/>
  </w:num>
  <w:num w:numId="15">
    <w:abstractNumId w:val="8"/>
  </w:num>
  <w:num w:numId="16">
    <w:abstractNumId w:val="25"/>
  </w:num>
  <w:num w:numId="1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1"/>
  </w:num>
  <w:num w:numId="20">
    <w:abstractNumId w:val="24"/>
  </w:num>
  <w:num w:numId="21">
    <w:abstractNumId w:val="18"/>
  </w:num>
  <w:num w:numId="22">
    <w:abstractNumId w:val="7"/>
  </w:num>
  <w:num w:numId="23">
    <w:abstractNumId w:val="6"/>
  </w:num>
  <w:num w:numId="24">
    <w:abstractNumId w:val="16"/>
  </w:num>
  <w:num w:numId="25">
    <w:abstractNumId w:val="15"/>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1055"/>
    <w:rsid w:val="00025C18"/>
    <w:rsid w:val="00065A0B"/>
    <w:rsid w:val="000C7EC0"/>
    <w:rsid w:val="00125534"/>
    <w:rsid w:val="00135AB7"/>
    <w:rsid w:val="001B4C68"/>
    <w:rsid w:val="002063ED"/>
    <w:rsid w:val="00210D6A"/>
    <w:rsid w:val="00242BD8"/>
    <w:rsid w:val="00281528"/>
    <w:rsid w:val="00284C9B"/>
    <w:rsid w:val="002F562E"/>
    <w:rsid w:val="003053BC"/>
    <w:rsid w:val="003360A1"/>
    <w:rsid w:val="003A060C"/>
    <w:rsid w:val="003E5599"/>
    <w:rsid w:val="003E608D"/>
    <w:rsid w:val="003F0350"/>
    <w:rsid w:val="003F51F6"/>
    <w:rsid w:val="00425B02"/>
    <w:rsid w:val="00426D56"/>
    <w:rsid w:val="00494F30"/>
    <w:rsid w:val="005B0C17"/>
    <w:rsid w:val="006E2CEF"/>
    <w:rsid w:val="006F2A7F"/>
    <w:rsid w:val="006F3D2F"/>
    <w:rsid w:val="0074732C"/>
    <w:rsid w:val="00780955"/>
    <w:rsid w:val="00845CCC"/>
    <w:rsid w:val="008E72F2"/>
    <w:rsid w:val="00902735"/>
    <w:rsid w:val="00957970"/>
    <w:rsid w:val="00961142"/>
    <w:rsid w:val="00A95400"/>
    <w:rsid w:val="00AF708C"/>
    <w:rsid w:val="00B06DFB"/>
    <w:rsid w:val="00B24C6D"/>
    <w:rsid w:val="00B268C7"/>
    <w:rsid w:val="00B6504C"/>
    <w:rsid w:val="00B93AE9"/>
    <w:rsid w:val="00CB50C9"/>
    <w:rsid w:val="00CE0695"/>
    <w:rsid w:val="00D1306F"/>
    <w:rsid w:val="00DF1055"/>
    <w:rsid w:val="00DF2EC1"/>
    <w:rsid w:val="00E03BAF"/>
    <w:rsid w:val="00E45F66"/>
    <w:rsid w:val="00EC42F3"/>
    <w:rsid w:val="00EE1D0C"/>
    <w:rsid w:val="00F43FDB"/>
    <w:rsid w:val="00F5051A"/>
    <w:rsid w:val="00F529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55"/>
    <w:pPr>
      <w:spacing w:after="0" w:line="240" w:lineRule="auto"/>
    </w:pPr>
    <w:rPr>
      <w:rFonts w:ascii="Century Gothic" w:eastAsia="Times New Roman" w:hAnsi="Century Gothic" w:cs="Times New Roman"/>
      <w:szCs w:val="24"/>
    </w:rPr>
  </w:style>
  <w:style w:type="paragraph" w:styleId="Heading1">
    <w:name w:val="heading 1"/>
    <w:basedOn w:val="Normal"/>
    <w:link w:val="Heading1Char"/>
    <w:uiPriority w:val="9"/>
    <w:qFormat/>
    <w:rsid w:val="00DF1055"/>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DF1055"/>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1055"/>
    <w:rPr>
      <w:rFonts w:ascii="Times New Roman" w:eastAsia="Times New Roman" w:hAnsi="Times New Roman" w:cs="Times New Roman"/>
      <w:b/>
      <w:bCs/>
      <w:sz w:val="36"/>
      <w:szCs w:val="36"/>
    </w:rPr>
  </w:style>
  <w:style w:type="paragraph" w:customStyle="1" w:styleId="guru">
    <w:name w:val="guru"/>
    <w:basedOn w:val="Normal"/>
    <w:next w:val="NoSpacing"/>
    <w:autoRedefine/>
    <w:qFormat/>
    <w:rsid w:val="00DF1055"/>
    <w:rPr>
      <w:rFonts w:ascii="Calibri" w:hAnsi="Calibri"/>
      <w:color w:val="000000" w:themeColor="text1"/>
      <w:szCs w:val="22"/>
      <w:shd w:val="clear" w:color="auto" w:fill="FFFFFF"/>
    </w:rPr>
  </w:style>
  <w:style w:type="paragraph" w:styleId="NoSpacing">
    <w:name w:val="No Spacing"/>
    <w:link w:val="NoSpacingChar"/>
    <w:uiPriority w:val="1"/>
    <w:qFormat/>
    <w:rsid w:val="00DF1055"/>
    <w:pPr>
      <w:spacing w:after="0" w:line="240" w:lineRule="auto"/>
    </w:pPr>
    <w:rPr>
      <w:rFonts w:ascii="Calibri" w:eastAsia="Calibri" w:hAnsi="Calibri"/>
    </w:rPr>
  </w:style>
  <w:style w:type="character" w:customStyle="1" w:styleId="NoSpacingChar">
    <w:name w:val="No Spacing Char"/>
    <w:link w:val="NoSpacing"/>
    <w:uiPriority w:val="1"/>
    <w:locked/>
    <w:rsid w:val="00DF1055"/>
    <w:rPr>
      <w:rFonts w:ascii="Calibri" w:eastAsia="Calibri" w:hAnsi="Calibri"/>
    </w:rPr>
  </w:style>
  <w:style w:type="paragraph" w:styleId="ListParagraph">
    <w:name w:val="List Paragraph"/>
    <w:basedOn w:val="Normal"/>
    <w:link w:val="ListParagraphChar"/>
    <w:uiPriority w:val="34"/>
    <w:qFormat/>
    <w:rsid w:val="00DF1055"/>
    <w:pPr>
      <w:ind w:left="720"/>
      <w:contextualSpacing/>
    </w:pPr>
  </w:style>
  <w:style w:type="paragraph" w:styleId="Footer">
    <w:name w:val="footer"/>
    <w:basedOn w:val="Normal"/>
    <w:link w:val="FooterChar"/>
    <w:uiPriority w:val="99"/>
    <w:rsid w:val="00DF1055"/>
    <w:pPr>
      <w:tabs>
        <w:tab w:val="center" w:pos="4320"/>
        <w:tab w:val="right" w:pos="8640"/>
      </w:tabs>
    </w:pPr>
    <w:rPr>
      <w:sz w:val="20"/>
    </w:rPr>
  </w:style>
  <w:style w:type="character" w:customStyle="1" w:styleId="FooterChar">
    <w:name w:val="Footer Char"/>
    <w:basedOn w:val="DefaultParagraphFont"/>
    <w:link w:val="Footer"/>
    <w:uiPriority w:val="99"/>
    <w:rsid w:val="00DF1055"/>
    <w:rPr>
      <w:rFonts w:ascii="Century Gothic" w:eastAsia="Times New Roman" w:hAnsi="Century Gothic" w:cs="Times New Roman"/>
      <w:sz w:val="20"/>
      <w:szCs w:val="24"/>
    </w:rPr>
  </w:style>
  <w:style w:type="paragraph" w:customStyle="1" w:styleId="SectionTitle">
    <w:name w:val="Section Title"/>
    <w:basedOn w:val="Normal"/>
    <w:next w:val="Normal"/>
    <w:autoRedefine/>
    <w:uiPriority w:val="99"/>
    <w:rsid w:val="003360A1"/>
    <w:pPr>
      <w:spacing w:before="240"/>
      <w:contextualSpacing/>
    </w:pPr>
    <w:rPr>
      <w:rFonts w:ascii="Calibri" w:eastAsia="Batang" w:hAnsi="Calibri"/>
      <w:b/>
      <w:i/>
      <w:caps/>
      <w:color w:val="000000" w:themeColor="text1"/>
      <w:spacing w:val="-10"/>
      <w:sz w:val="24"/>
      <w:u w:val="single"/>
    </w:rPr>
  </w:style>
  <w:style w:type="paragraph" w:customStyle="1" w:styleId="ulul0">
    <w:name w:val="ulul:0"/>
    <w:basedOn w:val="Normal"/>
    <w:rsid w:val="00DF1055"/>
    <w:pPr>
      <w:widowControl w:val="0"/>
      <w:numPr>
        <w:numId w:val="3"/>
      </w:numPr>
      <w:tabs>
        <w:tab w:val="left" w:pos="720"/>
      </w:tabs>
    </w:pPr>
    <w:rPr>
      <w:rFonts w:ascii="Times New Roman" w:hAnsi="Times New Roman"/>
      <w:sz w:val="20"/>
      <w:szCs w:val="20"/>
    </w:rPr>
  </w:style>
  <w:style w:type="character" w:styleId="PageNumber">
    <w:name w:val="page number"/>
    <w:uiPriority w:val="99"/>
    <w:rsid w:val="00DF1055"/>
    <w:rPr>
      <w:rFonts w:ascii="Arial" w:hAnsi="Arial" w:cs="Times New Roman"/>
      <w:sz w:val="18"/>
    </w:rPr>
  </w:style>
  <w:style w:type="character" w:styleId="BookTitle">
    <w:name w:val="Book Title"/>
    <w:uiPriority w:val="33"/>
    <w:qFormat/>
    <w:rsid w:val="00DF1055"/>
    <w:rPr>
      <w:b/>
      <w:bCs/>
      <w:smallCaps/>
      <w:spacing w:val="5"/>
    </w:rPr>
  </w:style>
  <w:style w:type="character" w:styleId="SubtleEmphasis">
    <w:name w:val="Subtle Emphasis"/>
    <w:uiPriority w:val="19"/>
    <w:qFormat/>
    <w:rsid w:val="00DF1055"/>
    <w:rPr>
      <w:rFonts w:ascii="Cambria" w:hAnsi="Cambria"/>
      <w:b/>
      <w:i/>
      <w:iCs/>
      <w:color w:val="C00000"/>
      <w:sz w:val="16"/>
    </w:rPr>
  </w:style>
  <w:style w:type="character" w:styleId="Hyperlink">
    <w:name w:val="Hyperlink"/>
    <w:uiPriority w:val="99"/>
    <w:unhideWhenUsed/>
    <w:rsid w:val="00DF1055"/>
    <w:rPr>
      <w:color w:val="0000FF"/>
      <w:u w:val="single"/>
    </w:rPr>
  </w:style>
  <w:style w:type="paragraph" w:customStyle="1" w:styleId="msonormalcxspmiddlecxspmiddlecxspmiddlecxspmiddle">
    <w:name w:val="msonormalcxspmiddlecxspmiddlecxspmiddlecxspmiddle"/>
    <w:basedOn w:val="Normal"/>
    <w:rsid w:val="00DF1055"/>
    <w:pPr>
      <w:spacing w:before="100" w:beforeAutospacing="1" w:after="100" w:afterAutospacing="1"/>
    </w:pPr>
    <w:rPr>
      <w:rFonts w:ascii="Times New Roman" w:hAnsi="Times New Roman"/>
      <w:sz w:val="24"/>
    </w:rPr>
  </w:style>
  <w:style w:type="character" w:customStyle="1" w:styleId="NormalVerdanaChar1">
    <w:name w:val="Normal + Verdana Char1"/>
    <w:link w:val="NormalVerdana"/>
    <w:locked/>
    <w:rsid w:val="00DF1055"/>
    <w:rPr>
      <w:rFonts w:ascii="Verdana" w:hAnsi="Verdana"/>
    </w:rPr>
  </w:style>
  <w:style w:type="paragraph" w:customStyle="1" w:styleId="NormalVerdana">
    <w:name w:val="Normal + Verdana"/>
    <w:basedOn w:val="Normal"/>
    <w:link w:val="NormalVerdanaChar1"/>
    <w:rsid w:val="00DF1055"/>
    <w:rPr>
      <w:rFonts w:ascii="Verdana" w:eastAsiaTheme="minorHAnsi" w:hAnsi="Verdana" w:cstheme="minorBidi"/>
      <w:szCs w:val="22"/>
    </w:rPr>
  </w:style>
  <w:style w:type="paragraph" w:customStyle="1" w:styleId="DefaultText">
    <w:name w:val="Default Text"/>
    <w:basedOn w:val="Normal"/>
    <w:rsid w:val="00DF1055"/>
    <w:pPr>
      <w:widowControl w:val="0"/>
    </w:pPr>
    <w:rPr>
      <w:rFonts w:ascii="Times New Roman" w:hAnsi="Times New Roman"/>
      <w:sz w:val="20"/>
      <w:szCs w:val="20"/>
    </w:rPr>
  </w:style>
  <w:style w:type="character" w:customStyle="1" w:styleId="apple-style-span">
    <w:name w:val="apple-style-span"/>
    <w:basedOn w:val="DefaultParagraphFont"/>
    <w:rsid w:val="00DF1055"/>
  </w:style>
  <w:style w:type="paragraph" w:customStyle="1" w:styleId="Accomplishmentsbullet">
    <w:name w:val="Accomplishments bullet"/>
    <w:basedOn w:val="Normal"/>
    <w:rsid w:val="00DF1055"/>
    <w:pPr>
      <w:widowControl w:val="0"/>
      <w:numPr>
        <w:numId w:val="1"/>
      </w:numPr>
      <w:suppressAutoHyphens/>
      <w:spacing w:before="80"/>
      <w:jc w:val="both"/>
    </w:pPr>
    <w:rPr>
      <w:rFonts w:ascii="Arial" w:eastAsia="Arial Unicode MS" w:hAnsi="Arial"/>
      <w:iCs/>
      <w:kern w:val="1"/>
      <w:sz w:val="21"/>
      <w:szCs w:val="21"/>
    </w:rPr>
  </w:style>
  <w:style w:type="character" w:customStyle="1" w:styleId="Char">
    <w:name w:val="Char"/>
    <w:rsid w:val="00DF1055"/>
    <w:rPr>
      <w:rFonts w:ascii="Arial" w:hAnsi="Arial" w:cs="Arial"/>
      <w:sz w:val="18"/>
    </w:rPr>
  </w:style>
  <w:style w:type="character" w:customStyle="1" w:styleId="mainheadprod1">
    <w:name w:val="mainheadprod1"/>
    <w:rsid w:val="00DF1055"/>
    <w:rPr>
      <w:rFonts w:ascii="Verdana" w:hAnsi="Verdana"/>
      <w:b/>
      <w:bCs/>
      <w:color w:val="333333"/>
      <w:sz w:val="20"/>
      <w:szCs w:val="20"/>
    </w:rPr>
  </w:style>
  <w:style w:type="paragraph" w:customStyle="1" w:styleId="Normal1">
    <w:name w:val="Normal1"/>
    <w:rsid w:val="00DF1055"/>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DF1055"/>
  </w:style>
  <w:style w:type="paragraph" w:customStyle="1" w:styleId="msonormalcxspmiddlecxspmiddlecxspmiddle">
    <w:name w:val="msonormalcxspmiddlecxspmiddlecxspmiddle"/>
    <w:basedOn w:val="Normal"/>
    <w:rsid w:val="00DF1055"/>
    <w:pPr>
      <w:spacing w:before="100" w:beforeAutospacing="1" w:after="100" w:afterAutospacing="1"/>
    </w:pPr>
    <w:rPr>
      <w:rFonts w:ascii="Times New Roman" w:hAnsi="Times New Roman"/>
      <w:sz w:val="24"/>
    </w:rPr>
  </w:style>
  <w:style w:type="character" w:customStyle="1" w:styleId="ListParagraphChar">
    <w:name w:val="List Paragraph Char"/>
    <w:link w:val="ListParagraph"/>
    <w:uiPriority w:val="34"/>
    <w:locked/>
    <w:rsid w:val="00DF1055"/>
    <w:rPr>
      <w:rFonts w:ascii="Century Gothic" w:eastAsia="Times New Roman" w:hAnsi="Century Gothic" w:cs="Times New Roman"/>
      <w:szCs w:val="24"/>
    </w:rPr>
  </w:style>
  <w:style w:type="character" w:styleId="Emphasis">
    <w:name w:val="Emphasis"/>
    <w:basedOn w:val="DefaultParagraphFont"/>
    <w:uiPriority w:val="20"/>
    <w:qFormat/>
    <w:rsid w:val="00DF1055"/>
    <w:rPr>
      <w:i/>
      <w:iCs/>
    </w:rPr>
  </w:style>
  <w:style w:type="character" w:styleId="Strong">
    <w:name w:val="Strong"/>
    <w:basedOn w:val="DefaultParagraphFont"/>
    <w:uiPriority w:val="22"/>
    <w:qFormat/>
    <w:rsid w:val="00DF1055"/>
    <w:rPr>
      <w:b/>
      <w:bCs/>
    </w:rPr>
  </w:style>
  <w:style w:type="paragraph" w:styleId="NormalWeb">
    <w:name w:val="Normal (Web)"/>
    <w:basedOn w:val="Normal"/>
    <w:uiPriority w:val="99"/>
    <w:unhideWhenUsed/>
    <w:rsid w:val="00DF1055"/>
    <w:pPr>
      <w:spacing w:before="100" w:beforeAutospacing="1" w:after="100" w:afterAutospacing="1"/>
    </w:pPr>
    <w:rPr>
      <w:rFonts w:ascii="Times New Roman" w:eastAsiaTheme="minorHAnsi" w:hAnsi="Times New Roman"/>
      <w:sz w:val="24"/>
    </w:rPr>
  </w:style>
  <w:style w:type="character" w:styleId="FollowedHyperlink">
    <w:name w:val="FollowedHyperlink"/>
    <w:basedOn w:val="DefaultParagraphFont"/>
    <w:uiPriority w:val="99"/>
    <w:semiHidden/>
    <w:unhideWhenUsed/>
    <w:rsid w:val="00DF105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guru.javade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4347</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2017-01-18T22:13:00Z</dcterms:created>
  <dcterms:modified xsi:type="dcterms:W3CDTF">2017-01-18T22:13:00Z</dcterms:modified>
</cp:coreProperties>
</file>