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2446" w14:textId="77777777" w:rsidR="00D527F7" w:rsidRDefault="000B1321">
      <w:pPr>
        <w:pStyle w:val="NormalWeb"/>
        <w:shd w:val="clear" w:color="auto" w:fill="FFFFFF"/>
        <w:spacing w:before="0" w:after="0"/>
        <w:jc w:val="center"/>
        <w:rPr>
          <w:color w:val="000000"/>
        </w:rPr>
      </w:pPr>
      <w:r>
        <w:rPr>
          <w:b/>
          <w:bCs/>
          <w:color w:val="000000"/>
        </w:rPr>
        <w:t xml:space="preserve">John R. </w:t>
      </w:r>
      <w:proofErr w:type="spellStart"/>
      <w:r>
        <w:rPr>
          <w:b/>
          <w:bCs/>
          <w:color w:val="000000"/>
        </w:rPr>
        <w:t>Rennpferd</w:t>
      </w:r>
      <w:proofErr w:type="spellEnd"/>
    </w:p>
    <w:p w14:paraId="06355B3D" w14:textId="77777777" w:rsidR="00D527F7" w:rsidRDefault="000B1321">
      <w:pPr>
        <w:pStyle w:val="NormalWeb"/>
        <w:shd w:val="clear" w:color="auto" w:fill="FFFFFF"/>
        <w:spacing w:before="0" w:after="0"/>
        <w:jc w:val="center"/>
        <w:rPr>
          <w:color w:val="000000"/>
        </w:rPr>
      </w:pPr>
      <w:r>
        <w:rPr>
          <w:color w:val="000000"/>
        </w:rPr>
        <w:t>1828 Marquette Avenue </w:t>
      </w:r>
    </w:p>
    <w:p w14:paraId="47F9E36A" w14:textId="77777777" w:rsidR="00D527F7" w:rsidRDefault="000B1321">
      <w:pPr>
        <w:pStyle w:val="NormalWeb"/>
        <w:shd w:val="clear" w:color="auto" w:fill="FFFFFF"/>
        <w:spacing w:before="0" w:after="0"/>
        <w:jc w:val="center"/>
        <w:rPr>
          <w:color w:val="000000"/>
        </w:rPr>
      </w:pPr>
      <w:r>
        <w:rPr>
          <w:color w:val="000000"/>
        </w:rPr>
        <w:t>South Milwaukee,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53172 </w:t>
      </w:r>
    </w:p>
    <w:p w14:paraId="58963272" w14:textId="77777777" w:rsidR="00D527F7" w:rsidRDefault="000B1321">
      <w:pPr>
        <w:pStyle w:val="NormalWeb"/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 </w:t>
      </w:r>
    </w:p>
    <w:p w14:paraId="151A308F" w14:textId="77777777" w:rsidR="00D527F7" w:rsidRDefault="000B1321">
      <w:pPr>
        <w:pStyle w:val="NormalWeb"/>
        <w:shd w:val="clear" w:color="auto" w:fill="FFFFFF"/>
        <w:spacing w:before="0" w:after="0"/>
        <w:rPr>
          <w:color w:val="000000"/>
        </w:rPr>
      </w:pPr>
      <w:r>
        <w:rPr>
          <w:b/>
          <w:bCs/>
          <w:color w:val="000000"/>
        </w:rPr>
        <w:t>Phone: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(414) 745-8488</w:t>
      </w:r>
      <w:r>
        <w:rPr>
          <w:rFonts w:ascii="Verdana" w:hAnsi="Verdana" w:cs="Verdana"/>
          <w:color w:val="000000"/>
          <w:sz w:val="15"/>
          <w:szCs w:val="15"/>
        </w:rPr>
        <w:tab/>
      </w:r>
      <w:r>
        <w:rPr>
          <w:rFonts w:ascii="Verdana" w:hAnsi="Verdana" w:cs="Verdana"/>
          <w:color w:val="000000"/>
          <w:sz w:val="15"/>
          <w:szCs w:val="15"/>
        </w:rPr>
        <w:tab/>
      </w:r>
      <w:r>
        <w:rPr>
          <w:rFonts w:ascii="Verdana" w:hAnsi="Verdana" w:cs="Verdana"/>
          <w:color w:val="000000"/>
          <w:sz w:val="15"/>
          <w:szCs w:val="15"/>
        </w:rPr>
        <w:tab/>
      </w:r>
      <w:r>
        <w:rPr>
          <w:rFonts w:ascii="Verdana" w:hAnsi="Verdana" w:cs="Verdana"/>
          <w:color w:val="000000"/>
          <w:sz w:val="15"/>
          <w:szCs w:val="15"/>
        </w:rPr>
        <w:tab/>
      </w:r>
      <w:r>
        <w:rPr>
          <w:b/>
          <w:bCs/>
          <w:color w:val="000000"/>
        </w:rPr>
        <w:t>Email: </w:t>
      </w:r>
      <w:r>
        <w:rPr>
          <w:b/>
          <w:bCs/>
          <w:color w:val="0000FF"/>
          <w:u w:val="single"/>
        </w:rPr>
        <w:t>John_Rennpferd@Hotmail.com</w:t>
      </w:r>
    </w:p>
    <w:p w14:paraId="28C59C11" w14:textId="77777777" w:rsidR="00D527F7" w:rsidRDefault="00D527F7">
      <w:pPr>
        <w:shd w:val="clear" w:color="auto" w:fill="FFFFFF"/>
        <w:rPr>
          <w:color w:val="000000"/>
        </w:rPr>
      </w:pPr>
    </w:p>
    <w:p w14:paraId="400101E8" w14:textId="77777777" w:rsidR="00D527F7" w:rsidRDefault="000B1321">
      <w:pPr>
        <w:pStyle w:val="NormalWeb"/>
        <w:shd w:val="clear" w:color="auto" w:fill="FFFFFF"/>
        <w:spacing w:before="0" w:after="0"/>
        <w:rPr>
          <w:color w:val="000000"/>
        </w:rPr>
      </w:pPr>
      <w:r>
        <w:rPr>
          <w:b/>
          <w:bCs/>
          <w:color w:val="000000"/>
        </w:rPr>
        <w:t>Summary of Qualifications</w:t>
      </w:r>
    </w:p>
    <w:p w14:paraId="01B2F0EF" w14:textId="77777777" w:rsidR="00D527F7" w:rsidRDefault="00BD24D4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Excellent</w:t>
      </w:r>
      <w:r w:rsidR="00D345D3">
        <w:rPr>
          <w:color w:val="000000"/>
        </w:rPr>
        <w:t xml:space="preserve"> analytical </w:t>
      </w:r>
      <w:r>
        <w:rPr>
          <w:color w:val="000000"/>
        </w:rPr>
        <w:t>skills</w:t>
      </w:r>
    </w:p>
    <w:p w14:paraId="48D1B786" w14:textId="77777777" w:rsidR="00D345D3" w:rsidRDefault="00D345D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Diverse query building experience (Postgres, MS SQL Server, Oracle, MySQL, &amp; DB2)</w:t>
      </w:r>
    </w:p>
    <w:p w14:paraId="307A5A16" w14:textId="77777777" w:rsidR="00E367A7" w:rsidRDefault="00E367A7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Strong VBA macro experience with exposure to</w:t>
      </w:r>
      <w:r w:rsidR="00DC7841">
        <w:rPr>
          <w:color w:val="000000"/>
        </w:rPr>
        <w:t xml:space="preserve"> other</w:t>
      </w:r>
      <w:r>
        <w:rPr>
          <w:color w:val="000000"/>
        </w:rPr>
        <w:t xml:space="preserve"> scripting languages</w:t>
      </w:r>
    </w:p>
    <w:p w14:paraId="60DED6A1" w14:textId="77777777" w:rsidR="00E367A7" w:rsidRDefault="00E367A7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Proven experience authoring Excel workbooks to facilitate financial analysis</w:t>
      </w:r>
    </w:p>
    <w:p w14:paraId="5FDCDA1E" w14:textId="77777777" w:rsidR="00D527F7" w:rsidRDefault="00D345D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System management experience which includes </w:t>
      </w:r>
      <w:r w:rsidR="00BD24D4">
        <w:rPr>
          <w:color w:val="000000"/>
        </w:rPr>
        <w:t xml:space="preserve">AIX, </w:t>
      </w:r>
      <w:r>
        <w:rPr>
          <w:color w:val="000000"/>
        </w:rPr>
        <w:t xml:space="preserve">LINUX &amp; Microsoft </w:t>
      </w:r>
      <w:r w:rsidR="000C7C2E">
        <w:rPr>
          <w:color w:val="000000"/>
        </w:rPr>
        <w:t>systems</w:t>
      </w:r>
    </w:p>
    <w:p w14:paraId="36A8A5DD" w14:textId="77777777" w:rsidR="00E367A7" w:rsidRPr="00E367A7" w:rsidRDefault="00480F3A" w:rsidP="00E367A7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Full stack web development experience</w:t>
      </w:r>
    </w:p>
    <w:p w14:paraId="7EEFD783" w14:textId="77777777" w:rsidR="00E367A7" w:rsidRPr="00E367A7" w:rsidRDefault="00E367A7" w:rsidP="00E367A7">
      <w:pPr>
        <w:pStyle w:val="NormalWeb"/>
        <w:numPr>
          <w:ilvl w:val="0"/>
          <w:numId w:val="2"/>
        </w:numPr>
        <w:shd w:val="clear" w:color="auto" w:fill="FFFFFF"/>
        <w:spacing w:before="0" w:after="0"/>
      </w:pPr>
      <w:r>
        <w:rPr>
          <w:color w:val="000000"/>
        </w:rPr>
        <w:t xml:space="preserve">Strong understanding of </w:t>
      </w:r>
      <w:r w:rsidR="00FE5141">
        <w:rPr>
          <w:color w:val="000000"/>
        </w:rPr>
        <w:t>international, and 24 hour operations</w:t>
      </w:r>
    </w:p>
    <w:p w14:paraId="522BC0B0" w14:textId="77777777" w:rsidR="00D527F7" w:rsidRPr="00480F3A" w:rsidRDefault="000B1321" w:rsidP="00480F3A">
      <w:pPr>
        <w:pStyle w:val="NormalWeb"/>
        <w:numPr>
          <w:ilvl w:val="0"/>
          <w:numId w:val="2"/>
        </w:numPr>
        <w:shd w:val="clear" w:color="auto" w:fill="FFFFFF"/>
        <w:spacing w:before="0" w:after="0"/>
      </w:pPr>
      <w:r>
        <w:rPr>
          <w:color w:val="000000"/>
        </w:rPr>
        <w:t>US Army Veteran</w:t>
      </w:r>
    </w:p>
    <w:p w14:paraId="738C02C4" w14:textId="77777777" w:rsidR="00D527F7" w:rsidRDefault="00D527F7">
      <w:pPr>
        <w:pStyle w:val="NormalWeb"/>
        <w:shd w:val="clear" w:color="auto" w:fill="FFFFFF"/>
        <w:spacing w:before="0" w:after="0"/>
      </w:pPr>
    </w:p>
    <w:p w14:paraId="5D530972" w14:textId="77777777" w:rsidR="00D527F7" w:rsidRDefault="000B1321">
      <w:pPr>
        <w:pStyle w:val="NormalWeb"/>
        <w:shd w:val="clear" w:color="auto" w:fill="FFFFFF"/>
        <w:spacing w:before="0" w:after="0"/>
        <w:rPr>
          <w:b/>
          <w:bCs/>
          <w:color w:val="000000"/>
        </w:rPr>
      </w:pPr>
      <w:r>
        <w:rPr>
          <w:b/>
          <w:bCs/>
          <w:color w:val="000000"/>
        </w:rPr>
        <w:t>Work Experience</w:t>
      </w:r>
    </w:p>
    <w:p w14:paraId="559E3826" w14:textId="77777777" w:rsidR="00AB2C32" w:rsidRDefault="00AB2C32">
      <w:pPr>
        <w:pStyle w:val="NormalWeb"/>
        <w:shd w:val="clear" w:color="auto" w:fill="FFFFFF"/>
        <w:spacing w:before="0" w:after="0"/>
        <w:rPr>
          <w:bCs/>
          <w:color w:val="000000"/>
        </w:rPr>
      </w:pPr>
      <w:r>
        <w:rPr>
          <w:b/>
          <w:bCs/>
          <w:color w:val="000000"/>
        </w:rPr>
        <w:tab/>
      </w:r>
      <w:r w:rsidRPr="00AB2C32">
        <w:rPr>
          <w:bCs/>
          <w:color w:val="000000"/>
        </w:rPr>
        <w:t>Reporting Analyst (Contractor), Harley-Davidson Motor Company, Milwaukee, WI</w:t>
      </w:r>
    </w:p>
    <w:p w14:paraId="31DCEC90" w14:textId="77777777" w:rsidR="00DF10A8" w:rsidRDefault="00DF10A8">
      <w:pPr>
        <w:pStyle w:val="NormalWeb"/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ab/>
      </w:r>
      <w:r w:rsidR="005B1968">
        <w:rPr>
          <w:bCs/>
          <w:color w:val="000000"/>
        </w:rPr>
        <w:t>October</w:t>
      </w:r>
      <w:r>
        <w:rPr>
          <w:bCs/>
          <w:color w:val="000000"/>
        </w:rPr>
        <w:t xml:space="preserve"> 2015 to Current</w:t>
      </w:r>
    </w:p>
    <w:p w14:paraId="036C133A" w14:textId="77777777" w:rsidR="00E31C67" w:rsidRDefault="00E31C67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 xml:space="preserve">Managed a reporting server to support </w:t>
      </w:r>
      <w:r w:rsidR="00DC7841">
        <w:rPr>
          <w:bCs/>
          <w:color w:val="000000"/>
        </w:rPr>
        <w:t xml:space="preserve">daily domestic &amp; </w:t>
      </w:r>
      <w:r>
        <w:rPr>
          <w:bCs/>
          <w:color w:val="000000"/>
        </w:rPr>
        <w:t>international sales operations</w:t>
      </w:r>
    </w:p>
    <w:p w14:paraId="642A5369" w14:textId="77777777" w:rsidR="00CE0863" w:rsidRDefault="00CE0863" w:rsidP="00CE0863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Performed monthly sales analysis to support the CFO</w:t>
      </w:r>
    </w:p>
    <w:p w14:paraId="46CEDDF4" w14:textId="77777777" w:rsidR="00CE0863" w:rsidRDefault="00CE0863" w:rsidP="00CE0863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Month-over-month analysis, year-over-year, R12, R24, R36 reporting</w:t>
      </w:r>
    </w:p>
    <w:p w14:paraId="0925A852" w14:textId="77777777" w:rsidR="00CE0863" w:rsidRDefault="00CE0863" w:rsidP="00CE0863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Data consistency &amp; data remediation</w:t>
      </w:r>
    </w:p>
    <w:p w14:paraId="04B6FAA1" w14:textId="77777777" w:rsidR="00CE0863" w:rsidRDefault="00CE0863" w:rsidP="00CE0863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Conversion of raw data into visualizations</w:t>
      </w:r>
    </w:p>
    <w:p w14:paraId="7AB9A5BC" w14:textId="77777777" w:rsidR="00CE0863" w:rsidRPr="00CE0863" w:rsidRDefault="00CE0863" w:rsidP="00CE0863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Building, and providing OLAP Pivots for key stakeholders</w:t>
      </w:r>
    </w:p>
    <w:p w14:paraId="3F1826CA" w14:textId="77777777" w:rsidR="00CE0863" w:rsidRDefault="00CE0863" w:rsidP="00CE0863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Conducted ADHOC analysis to support sales operations as needed</w:t>
      </w:r>
    </w:p>
    <w:p w14:paraId="1C94F936" w14:textId="77777777" w:rsidR="00CD19DE" w:rsidRPr="00CD19DE" w:rsidRDefault="00CD19DE" w:rsidP="00CD19DE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Routinely authored SQL scripts to retrieve raw data from DB2</w:t>
      </w:r>
    </w:p>
    <w:p w14:paraId="1A2960B0" w14:textId="77777777" w:rsidR="00DC7841" w:rsidRDefault="00DC7841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Performed daily monitoring of reporting system, and underlying AIX server</w:t>
      </w:r>
    </w:p>
    <w:p w14:paraId="406F1222" w14:textId="77777777" w:rsidR="008A23C1" w:rsidRDefault="008A23C1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Resolved escalated call center requests related to reporting</w:t>
      </w:r>
    </w:p>
    <w:p w14:paraId="00178629" w14:textId="77777777" w:rsidR="00CE0863" w:rsidRDefault="00CE0863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Resolved escalated report content requests related to US Sales</w:t>
      </w:r>
    </w:p>
    <w:p w14:paraId="21828446" w14:textId="77777777" w:rsidR="00DC7841" w:rsidRDefault="00DC7841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Evaluated Dev &amp; QA development to enterprise systems before authorizing cutover to production environments</w:t>
      </w:r>
    </w:p>
    <w:p w14:paraId="27193FCF" w14:textId="77777777" w:rsidR="00063D24" w:rsidRPr="00063D24" w:rsidRDefault="00063D24" w:rsidP="00063D24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Managed onboarding of sales reporting for Canadian business into domestic system</w:t>
      </w:r>
    </w:p>
    <w:p w14:paraId="0EB1A92A" w14:textId="77777777" w:rsidR="00E31C67" w:rsidRPr="00E31C67" w:rsidRDefault="00E31C67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bCs/>
          <w:color w:val="000000"/>
        </w:rPr>
        <w:t>Wrote VBA to automate the conversion of weekly data dumps into sales reports</w:t>
      </w:r>
    </w:p>
    <w:p w14:paraId="50B3763D" w14:textId="77777777" w:rsidR="00AB2C32" w:rsidRDefault="00AB2C32" w:rsidP="00E31C67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 w:rsidRPr="00E31C67">
        <w:rPr>
          <w:bCs/>
          <w:color w:val="000000"/>
        </w:rPr>
        <w:tab/>
      </w:r>
      <w:r w:rsidR="00E31C67" w:rsidRPr="00E31C67">
        <w:rPr>
          <w:bCs/>
          <w:color w:val="000000"/>
        </w:rPr>
        <w:t>Authored Excel spreadsheets to manage operational workloads, and projections</w:t>
      </w:r>
    </w:p>
    <w:p w14:paraId="0FCBF507" w14:textId="77777777" w:rsidR="00FA508D" w:rsidRDefault="00E31C67" w:rsidP="00FA508D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Coordinated cross department reporting operations</w:t>
      </w:r>
    </w:p>
    <w:p w14:paraId="1E83D27B" w14:textId="77777777" w:rsidR="00FA508D" w:rsidRPr="00FA508D" w:rsidRDefault="00FA508D" w:rsidP="00FA508D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bCs/>
          <w:color w:val="000000"/>
        </w:rPr>
      </w:pPr>
      <w:r>
        <w:rPr>
          <w:bCs/>
          <w:color w:val="000000"/>
        </w:rPr>
        <w:t>Received Orange Level Continuous Improvement Award for authoring VBA heavy spreadsheet that allowed department heads to strategically balance sales support project, and RTB workloads</w:t>
      </w:r>
    </w:p>
    <w:p w14:paraId="422E705B" w14:textId="77777777" w:rsidR="006152DA" w:rsidRPr="006152DA" w:rsidRDefault="006152DA" w:rsidP="006152DA">
      <w:pPr>
        <w:pStyle w:val="NormalWeb"/>
        <w:shd w:val="clear" w:color="auto" w:fill="FFFFFF"/>
        <w:spacing w:before="0" w:after="0"/>
        <w:ind w:left="1449"/>
        <w:rPr>
          <w:bCs/>
          <w:color w:val="000000"/>
        </w:rPr>
      </w:pPr>
    </w:p>
    <w:p w14:paraId="0A992B54" w14:textId="77777777" w:rsidR="00D527F7" w:rsidRDefault="000B1321">
      <w:pPr>
        <w:pStyle w:val="NormalWeb"/>
        <w:shd w:val="clear" w:color="auto" w:fill="FFFFFF"/>
        <w:spacing w:before="0" w:after="0"/>
        <w:rPr>
          <w:bCs/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Analyst &amp; Report Writer, </w:t>
      </w:r>
      <w:proofErr w:type="spellStart"/>
      <w:r>
        <w:rPr>
          <w:color w:val="000000"/>
        </w:rPr>
        <w:t>Corvisa</w:t>
      </w:r>
      <w:proofErr w:type="spellEnd"/>
      <w:r>
        <w:rPr>
          <w:bCs/>
          <w:color w:val="000000"/>
        </w:rPr>
        <w:t>, Milwaukee, WI</w:t>
      </w:r>
    </w:p>
    <w:p w14:paraId="311FE7F2" w14:textId="77777777" w:rsidR="00D527F7" w:rsidRDefault="000B1321">
      <w:pPr>
        <w:pStyle w:val="NormalWeb"/>
        <w:shd w:val="clear" w:color="auto" w:fill="FFFFFF"/>
        <w:spacing w:before="0" w:after="0"/>
        <w:rPr>
          <w:rFonts w:ascii="Symbol" w:eastAsia="Symbol" w:hAnsi="Symbol" w:cs="Symbol"/>
          <w:color w:val="000000"/>
        </w:rPr>
      </w:pPr>
      <w:r>
        <w:rPr>
          <w:bCs/>
          <w:color w:val="000000"/>
        </w:rPr>
        <w:tab/>
        <w:t>January 2014 to September 2015</w:t>
      </w:r>
    </w:p>
    <w:p w14:paraId="3011EBC2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lastRenderedPageBreak/>
        <w:t></w:t>
      </w:r>
      <w:r>
        <w:rPr>
          <w:color w:val="000000"/>
          <w:sz w:val="14"/>
          <w:szCs w:val="14"/>
        </w:rPr>
        <w:t xml:space="preserve">       </w:t>
      </w:r>
      <w:r>
        <w:rPr>
          <w:color w:val="000000"/>
        </w:rPr>
        <w:t xml:space="preserve">Wrote complex </w:t>
      </w:r>
      <w:proofErr w:type="spellStart"/>
      <w:r>
        <w:rPr>
          <w:color w:val="000000"/>
        </w:rPr>
        <w:t>PostgresSQL</w:t>
      </w:r>
      <w:proofErr w:type="spellEnd"/>
      <w:r>
        <w:rPr>
          <w:color w:val="000000"/>
        </w:rPr>
        <w:t xml:space="preserve"> queries to support financial transactions, and cloud based telecommunications</w:t>
      </w:r>
    </w:p>
    <w:p w14:paraId="3A8E37D6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ymbol" w:eastAsia="Symbol" w:hAnsi="Symbol" w:cs="Symbol"/>
          <w:color w:val="000000"/>
        </w:rPr>
      </w:pPr>
      <w:r>
        <w:rPr>
          <w:color w:val="000000"/>
        </w:rPr>
        <w:t xml:space="preserve">Authored </w:t>
      </w:r>
      <w:proofErr w:type="spellStart"/>
      <w:r>
        <w:rPr>
          <w:color w:val="000000"/>
        </w:rPr>
        <w:t>JasperReports</w:t>
      </w:r>
      <w:proofErr w:type="spellEnd"/>
      <w:r>
        <w:rPr>
          <w:color w:val="000000"/>
        </w:rPr>
        <w:t xml:space="preserve">, &amp; deployed them to </w:t>
      </w:r>
      <w:proofErr w:type="spellStart"/>
      <w:r>
        <w:rPr>
          <w:color w:val="000000"/>
        </w:rPr>
        <w:t>JasperReports</w:t>
      </w:r>
      <w:proofErr w:type="spellEnd"/>
      <w:r>
        <w:rPr>
          <w:color w:val="000000"/>
        </w:rPr>
        <w:t xml:space="preserve"> Server (4.7 – 5.5)</w:t>
      </w:r>
    </w:p>
    <w:p w14:paraId="7D00D5B8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color w:val="000000"/>
        </w:rPr>
        <w:t xml:space="preserve">Assisted administration of </w:t>
      </w:r>
      <w:proofErr w:type="spellStart"/>
      <w:r>
        <w:rPr>
          <w:color w:val="000000"/>
        </w:rPr>
        <w:t>JasperReports</w:t>
      </w:r>
      <w:proofErr w:type="spellEnd"/>
      <w:r>
        <w:rPr>
          <w:color w:val="000000"/>
        </w:rPr>
        <w:t xml:space="preserve"> Servers</w:t>
      </w:r>
    </w:p>
    <w:p w14:paraId="2413F0E7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Wrote SOQL queries as needed</w:t>
      </w:r>
    </w:p>
    <w:p w14:paraId="2C0D878A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Wrote Jasper ETL jobs to move data from Salesforce to Postgres databases </w:t>
      </w:r>
    </w:p>
    <w:p w14:paraId="1E1586C3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Assisted others with query optimizations to support performance requirements</w:t>
      </w:r>
    </w:p>
    <w:p w14:paraId="3ADFA136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Wrote basic T-SQL queries for Report Builder 3.0 reports</w:t>
      </w:r>
    </w:p>
    <w:p w14:paraId="30385B33" w14:textId="77777777" w:rsidR="00D527F7" w:rsidRDefault="00D527F7">
      <w:pPr>
        <w:pStyle w:val="NormalWeb"/>
        <w:shd w:val="clear" w:color="auto" w:fill="FFFFFF"/>
        <w:spacing w:before="0" w:after="0"/>
        <w:rPr>
          <w:color w:val="000000"/>
        </w:rPr>
      </w:pPr>
    </w:p>
    <w:p w14:paraId="7D0F9169" w14:textId="77777777" w:rsidR="00D527F7" w:rsidRDefault="000B1321">
      <w:pPr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            Data Integration Engineer, </w:t>
      </w:r>
      <w:proofErr w:type="spellStart"/>
      <w:r>
        <w:rPr>
          <w:bCs/>
          <w:color w:val="000000"/>
        </w:rPr>
        <w:t>Wageworks</w:t>
      </w:r>
      <w:proofErr w:type="spellEnd"/>
      <w:r>
        <w:rPr>
          <w:bCs/>
          <w:color w:val="000000"/>
        </w:rPr>
        <w:t xml:space="preserve"> Inc, Mequon, WI</w:t>
      </w:r>
    </w:p>
    <w:p w14:paraId="594A59D6" w14:textId="77777777" w:rsidR="00D527F7" w:rsidRDefault="000B1321">
      <w:pPr>
        <w:pStyle w:val="NormalWeb"/>
        <w:shd w:val="clear" w:color="auto" w:fill="FFFFFF"/>
        <w:spacing w:before="0" w:after="0"/>
        <w:rPr>
          <w:rFonts w:ascii="Symbol" w:eastAsia="Symbol" w:hAnsi="Symbol" w:cs="Symbol"/>
          <w:color w:val="000000"/>
        </w:rPr>
      </w:pPr>
      <w:r>
        <w:rPr>
          <w:bCs/>
          <w:color w:val="000000"/>
        </w:rPr>
        <w:tab/>
        <w:t>May 2012 to January 2014</w:t>
      </w:r>
    </w:p>
    <w:p w14:paraId="146547C7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    </w:t>
      </w:r>
      <w:r>
        <w:rPr>
          <w:color w:val="000000"/>
        </w:rPr>
        <w:t>Provided data analysis to facilitate financial transactions</w:t>
      </w:r>
    </w:p>
    <w:p w14:paraId="0C7F5964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ymbol" w:eastAsia="Symbol" w:hAnsi="Symbol" w:cs="Symbol"/>
          <w:color w:val="000000"/>
        </w:rPr>
      </w:pPr>
      <w:r>
        <w:rPr>
          <w:color w:val="000000"/>
        </w:rPr>
        <w:t>Developed command line batch scripts</w:t>
      </w:r>
    </w:p>
    <w:p w14:paraId="0C94F85F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color w:val="000000"/>
        </w:rPr>
        <w:t>Developed VBA macros to automate Microsoft Excel functions</w:t>
      </w:r>
    </w:p>
    <w:p w14:paraId="4A08F9FA" w14:textId="77777777" w:rsidR="00D527F7" w:rsidRDefault="00803EC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Wrote SQL, PL/SQL, and</w:t>
      </w:r>
      <w:r w:rsidR="000B1321">
        <w:rPr>
          <w:color w:val="000000"/>
        </w:rPr>
        <w:t xml:space="preserve"> T-SQL queries to extract data from Oracle &amp; MS SQL SVR</w:t>
      </w:r>
    </w:p>
    <w:p w14:paraId="556ABEC4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Authored training documentation</w:t>
      </w:r>
    </w:p>
    <w:p w14:paraId="7B2541F6" w14:textId="77777777" w:rsidR="00D527F7" w:rsidRPr="00D30C6D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Completed Six Sigma White Belt certification</w:t>
      </w:r>
    </w:p>
    <w:p w14:paraId="5F60759F" w14:textId="77777777" w:rsidR="00D30C6D" w:rsidRDefault="00D30C6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 xml:space="preserve">Coordinated work, and resolved tasks with Salesforce &amp; </w:t>
      </w:r>
      <w:proofErr w:type="spellStart"/>
      <w:r>
        <w:rPr>
          <w:color w:val="000000"/>
        </w:rPr>
        <w:t>RightNow</w:t>
      </w:r>
      <w:proofErr w:type="spellEnd"/>
    </w:p>
    <w:p w14:paraId="128D4D53" w14:textId="77777777" w:rsidR="00D527F7" w:rsidRDefault="00D527F7">
      <w:pPr>
        <w:pStyle w:val="NormalWeb"/>
        <w:shd w:val="clear" w:color="auto" w:fill="FFFFFF"/>
        <w:spacing w:before="0" w:after="0"/>
        <w:rPr>
          <w:b/>
          <w:bCs/>
          <w:color w:val="000000"/>
        </w:rPr>
      </w:pPr>
    </w:p>
    <w:p w14:paraId="51DC2698" w14:textId="77777777" w:rsidR="00D527F7" w:rsidRDefault="000B1321">
      <w:pPr>
        <w:pStyle w:val="NormalWeb"/>
        <w:shd w:val="clear" w:color="auto" w:fill="FFFFFF"/>
        <w:spacing w:before="0" w:after="0"/>
        <w:ind w:left="360" w:firstLine="360"/>
        <w:rPr>
          <w:color w:val="000000"/>
        </w:rPr>
      </w:pPr>
      <w:r>
        <w:rPr>
          <w:color w:val="000000"/>
        </w:rPr>
        <w:t>Programming Intern, Chicago Code Monkeys, Chicago, IL</w:t>
      </w:r>
    </w:p>
    <w:p w14:paraId="05C16CF7" w14:textId="77777777" w:rsidR="00D527F7" w:rsidRDefault="000B1321">
      <w:pPr>
        <w:pStyle w:val="NormalWeb"/>
        <w:shd w:val="clear" w:color="auto" w:fill="FFFFFF"/>
        <w:spacing w:before="0" w:after="0"/>
        <w:ind w:left="360" w:firstLine="360"/>
        <w:rPr>
          <w:rFonts w:ascii="Symbol" w:eastAsia="Symbol" w:hAnsi="Symbol" w:cs="Symbol"/>
          <w:color w:val="000000"/>
        </w:rPr>
      </w:pPr>
      <w:r>
        <w:rPr>
          <w:color w:val="000000"/>
        </w:rPr>
        <w:t>March 2012 to June 2012</w:t>
      </w:r>
    </w:p>
    <w:p w14:paraId="687DE7BD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    </w:t>
      </w:r>
      <w:r>
        <w:rPr>
          <w:color w:val="000000"/>
        </w:rPr>
        <w:t>Programmed in HTML &amp; XHTML with CSS, &amp; PHP</w:t>
      </w:r>
    </w:p>
    <w:p w14:paraId="41303DB6" w14:textId="77777777" w:rsidR="00D527F7" w:rsidRDefault="000B132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ymbol" w:eastAsia="Symbol" w:hAnsi="Symbol" w:cs="Symbol"/>
          <w:color w:val="000000"/>
        </w:rPr>
      </w:pPr>
      <w:r>
        <w:rPr>
          <w:color w:val="000000"/>
        </w:rPr>
        <w:t xml:space="preserve">Developed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websites</w:t>
      </w:r>
    </w:p>
    <w:p w14:paraId="72BC5936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color w:val="000000"/>
        </w:rPr>
        <w:t>Deployed websites to development, &amp; production servers (Rackspace Cloud)</w:t>
      </w:r>
    </w:p>
    <w:p w14:paraId="3EB7749D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 xml:space="preserve">        </w:t>
      </w:r>
      <w:r>
        <w:rPr>
          <w:color w:val="000000"/>
        </w:rPr>
        <w:t>Wrote simple S</w:t>
      </w:r>
      <w:r w:rsidR="00803ECD">
        <w:rPr>
          <w:color w:val="000000"/>
        </w:rPr>
        <w:t xml:space="preserve">QL &amp; T-SQL queries (MySQL, &amp; </w:t>
      </w:r>
      <w:r>
        <w:rPr>
          <w:color w:val="000000"/>
        </w:rPr>
        <w:t>SQL SRV)</w:t>
      </w:r>
    </w:p>
    <w:p w14:paraId="1F017897" w14:textId="77777777" w:rsidR="00D527F7" w:rsidRDefault="000B1321">
      <w:pPr>
        <w:pStyle w:val="NormalWeb"/>
        <w:shd w:val="clear" w:color="auto" w:fill="FFFFFF"/>
        <w:spacing w:before="0" w:after="0"/>
        <w:ind w:left="1440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color w:val="000000"/>
        </w:rPr>
        <w:t>Collected design, &amp; development requirements from clients</w:t>
      </w:r>
    </w:p>
    <w:p w14:paraId="167BEC42" w14:textId="77777777" w:rsidR="009D2DA4" w:rsidRDefault="009D2DA4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Utilized JIRA to manage, track, and coordinate development tasks</w:t>
      </w:r>
    </w:p>
    <w:p w14:paraId="2B236AAF" w14:textId="77777777" w:rsidR="00D527F7" w:rsidRDefault="000B1321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Coordinated tasks with interstate, &amp; international team members</w:t>
      </w:r>
    </w:p>
    <w:p w14:paraId="08C072BA" w14:textId="77777777" w:rsidR="00D527F7" w:rsidRDefault="00D527F7">
      <w:pPr>
        <w:pStyle w:val="NormalWeb"/>
        <w:shd w:val="clear" w:color="auto" w:fill="FFFFFF"/>
        <w:spacing w:before="0" w:after="0"/>
        <w:ind w:left="360" w:firstLine="360"/>
        <w:rPr>
          <w:color w:val="000000"/>
        </w:rPr>
      </w:pPr>
    </w:p>
    <w:p w14:paraId="59FDF10E" w14:textId="77777777" w:rsidR="00D527F7" w:rsidRDefault="000B1321">
      <w:pPr>
        <w:pStyle w:val="NormalWeb"/>
        <w:shd w:val="clear" w:color="auto" w:fill="FFFFFF"/>
        <w:spacing w:before="0" w:after="0"/>
        <w:ind w:left="360" w:firstLine="360"/>
        <w:rPr>
          <w:color w:val="000000"/>
        </w:rPr>
      </w:pPr>
      <w:r>
        <w:rPr>
          <w:color w:val="000000"/>
        </w:rPr>
        <w:t>Data Remediation Specialist</w:t>
      </w:r>
      <w:r w:rsidR="00803ECD">
        <w:rPr>
          <w:color w:val="000000"/>
        </w:rPr>
        <w:t xml:space="preserve"> (Contractor)</w:t>
      </w:r>
      <w:r>
        <w:rPr>
          <w:color w:val="000000"/>
        </w:rPr>
        <w:t>, GE Healthcare, Wauwatosa, WI</w:t>
      </w:r>
    </w:p>
    <w:p w14:paraId="7E159BB8" w14:textId="77777777" w:rsidR="00D527F7" w:rsidRDefault="000B1321">
      <w:pPr>
        <w:pStyle w:val="NormalWeb"/>
        <w:shd w:val="clear" w:color="auto" w:fill="FFFFFF"/>
        <w:spacing w:before="0" w:after="0"/>
        <w:ind w:left="360" w:firstLine="360"/>
        <w:rPr>
          <w:color w:val="000000"/>
        </w:rPr>
      </w:pPr>
      <w:r>
        <w:rPr>
          <w:color w:val="000000"/>
        </w:rPr>
        <w:t>April 2011 to March 2012</w:t>
      </w:r>
    </w:p>
    <w:p w14:paraId="1E03E8CB" w14:textId="77777777" w:rsidR="00D527F7" w:rsidRDefault="00803ECD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Utilized </w:t>
      </w:r>
      <w:r w:rsidR="000E1BBC">
        <w:rPr>
          <w:color w:val="000000"/>
        </w:rPr>
        <w:t>TPX</w:t>
      </w:r>
      <w:r>
        <w:rPr>
          <w:color w:val="000000"/>
        </w:rPr>
        <w:t>, and Seibel to analyze and authenticate customer data</w:t>
      </w:r>
      <w:r w:rsidR="000E1BBC">
        <w:rPr>
          <w:color w:val="000000"/>
        </w:rPr>
        <w:t xml:space="preserve"> inside DB2</w:t>
      </w:r>
    </w:p>
    <w:p w14:paraId="17066C78" w14:textId="77777777" w:rsidR="00D527F7" w:rsidRDefault="000B132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Utilized </w:t>
      </w:r>
      <w:r w:rsidR="00A13B83">
        <w:rPr>
          <w:color w:val="000000"/>
        </w:rPr>
        <w:t>Excel, and Word to identify, and recommend billing data remediation</w:t>
      </w:r>
    </w:p>
    <w:p w14:paraId="6C7BFE53" w14:textId="77777777" w:rsidR="00D527F7" w:rsidRDefault="000B132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Conducted research to verify contact information</w:t>
      </w:r>
      <w:r w:rsidR="00803ECD">
        <w:rPr>
          <w:color w:val="000000"/>
        </w:rPr>
        <w:t>,</w:t>
      </w:r>
      <w:r>
        <w:rPr>
          <w:color w:val="000000"/>
        </w:rPr>
        <w:t xml:space="preserve"> and locations of customers</w:t>
      </w:r>
    </w:p>
    <w:p w14:paraId="6BD8A1F9" w14:textId="77777777" w:rsidR="00D527F7" w:rsidRDefault="000B132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Communicated with internal, &amp; external customers on a daily basis</w:t>
      </w:r>
    </w:p>
    <w:p w14:paraId="70CAB5FB" w14:textId="77777777" w:rsidR="00D527F7" w:rsidRDefault="000B1321">
      <w:pPr>
        <w:pStyle w:val="NormalWeb"/>
        <w:shd w:val="clear" w:color="auto" w:fill="FFFFFF"/>
        <w:spacing w:before="0" w:after="0"/>
        <w:rPr>
          <w:color w:val="000000"/>
        </w:rPr>
      </w:pPr>
      <w:r>
        <w:rPr>
          <w:b/>
          <w:bCs/>
          <w:color w:val="000000"/>
        </w:rPr>
        <w:tab/>
      </w:r>
    </w:p>
    <w:p w14:paraId="2BB44703" w14:textId="77777777" w:rsidR="00D527F7" w:rsidRDefault="00B834C6">
      <w:pPr>
        <w:pStyle w:val="NormalWeb"/>
        <w:shd w:val="clear" w:color="auto" w:fill="FFFFFF"/>
        <w:spacing w:before="0" w:after="0"/>
        <w:ind w:left="360" w:firstLine="360"/>
        <w:rPr>
          <w:color w:val="000000"/>
        </w:rPr>
      </w:pPr>
      <w:r>
        <w:rPr>
          <w:color w:val="000000"/>
        </w:rPr>
        <w:t xml:space="preserve">Part-Time </w:t>
      </w:r>
      <w:r w:rsidR="000B1321">
        <w:rPr>
          <w:color w:val="000000"/>
        </w:rPr>
        <w:t>Supervisor, United Parcel Service,</w:t>
      </w:r>
      <w:r w:rsidR="000B1321">
        <w:rPr>
          <w:rStyle w:val="apple-converted-space"/>
          <w:color w:val="000000"/>
        </w:rPr>
        <w:t> </w:t>
      </w:r>
      <w:r w:rsidR="000B1321">
        <w:rPr>
          <w:color w:val="000000"/>
        </w:rPr>
        <w:t>Milwaukee,</w:t>
      </w:r>
      <w:r w:rsidR="000B1321">
        <w:rPr>
          <w:rStyle w:val="apple-converted-space"/>
          <w:color w:val="000000"/>
        </w:rPr>
        <w:t> </w:t>
      </w:r>
      <w:r w:rsidR="000B1321">
        <w:rPr>
          <w:color w:val="000000"/>
        </w:rPr>
        <w:t>WI</w:t>
      </w:r>
    </w:p>
    <w:p w14:paraId="3E14F610" w14:textId="77777777" w:rsidR="00D527F7" w:rsidRDefault="00B834C6">
      <w:pPr>
        <w:pStyle w:val="NormalWeb"/>
        <w:shd w:val="clear" w:color="auto" w:fill="FFFFFF"/>
        <w:spacing w:before="0" w:after="0"/>
        <w:ind w:left="360" w:firstLine="360"/>
        <w:rPr>
          <w:color w:val="000000"/>
        </w:rPr>
      </w:pPr>
      <w:r>
        <w:rPr>
          <w:color w:val="000000"/>
        </w:rPr>
        <w:t>January</w:t>
      </w:r>
      <w:r w:rsidR="000B1321">
        <w:rPr>
          <w:color w:val="000000"/>
        </w:rPr>
        <w:t xml:space="preserve"> </w:t>
      </w:r>
      <w:r>
        <w:rPr>
          <w:color w:val="000000"/>
        </w:rPr>
        <w:t>2007</w:t>
      </w:r>
      <w:r w:rsidR="000B1321">
        <w:rPr>
          <w:color w:val="000000"/>
        </w:rPr>
        <w:t xml:space="preserve"> to November 2011</w:t>
      </w:r>
    </w:p>
    <w:p w14:paraId="45309197" w14:textId="77777777" w:rsidR="00803ECD" w:rsidRDefault="00803ECD" w:rsidP="00803ECD">
      <w:pPr>
        <w:pStyle w:val="NormalWeb"/>
        <w:numPr>
          <w:ilvl w:val="0"/>
          <w:numId w:val="8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Directly supervised heavy equipment operators, and package handlers</w:t>
      </w:r>
    </w:p>
    <w:p w14:paraId="734E1629" w14:textId="77777777" w:rsidR="00803ECD" w:rsidRDefault="00803ECD" w:rsidP="00803ECD">
      <w:pPr>
        <w:pStyle w:val="NormalWeb"/>
        <w:numPr>
          <w:ilvl w:val="0"/>
          <w:numId w:val="8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Assisted </w:t>
      </w:r>
      <w:r w:rsidR="00B834C6">
        <w:rPr>
          <w:color w:val="000000"/>
        </w:rPr>
        <w:t>the coordination of regional contingency operations</w:t>
      </w:r>
    </w:p>
    <w:p w14:paraId="15B5079A" w14:textId="77777777" w:rsidR="00D527F7" w:rsidRDefault="000B1321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Managed a wireless network of Windows CE based </w:t>
      </w:r>
      <w:r w:rsidR="00803ECD">
        <w:rPr>
          <w:color w:val="000000"/>
        </w:rPr>
        <w:t>mobile</w:t>
      </w:r>
      <w:r>
        <w:rPr>
          <w:color w:val="000000"/>
        </w:rPr>
        <w:t xml:space="preserve"> scanners</w:t>
      </w:r>
    </w:p>
    <w:p w14:paraId="5CF15737" w14:textId="77777777" w:rsidR="00D527F7" w:rsidRDefault="000B1321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Analyzed, </w:t>
      </w:r>
      <w:r w:rsidR="00803ECD">
        <w:rPr>
          <w:color w:val="000000"/>
        </w:rPr>
        <w:t>and</w:t>
      </w:r>
      <w:r>
        <w:rPr>
          <w:color w:val="000000"/>
        </w:rPr>
        <w:t xml:space="preserve"> optimized operational processes</w:t>
      </w:r>
    </w:p>
    <w:p w14:paraId="31ABC2A1" w14:textId="77777777" w:rsidR="00D527F7" w:rsidRDefault="000B1321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Utilized Microsoft Office Suite on a daily basis (Primarily Excel, </w:t>
      </w:r>
      <w:proofErr w:type="spellStart"/>
      <w:r>
        <w:rPr>
          <w:color w:val="000000"/>
        </w:rPr>
        <w:t>Powerpoint</w:t>
      </w:r>
      <w:proofErr w:type="spellEnd"/>
      <w:r>
        <w:rPr>
          <w:color w:val="000000"/>
        </w:rPr>
        <w:t>, &amp; Word)</w:t>
      </w:r>
    </w:p>
    <w:p w14:paraId="255678AD" w14:textId="77777777" w:rsidR="00D527F7" w:rsidRPr="00B834C6" w:rsidRDefault="00803ECD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lastRenderedPageBreak/>
        <w:t>Queried</w:t>
      </w:r>
      <w:r w:rsidR="000B1321">
        <w:rPr>
          <w:color w:val="000000"/>
        </w:rPr>
        <w:t xml:space="preserve"> data fro</w:t>
      </w:r>
      <w:r w:rsidR="001C4321">
        <w:rPr>
          <w:color w:val="000000"/>
        </w:rPr>
        <w:t>m DB2, and SQL SVR using</w:t>
      </w:r>
      <w:r w:rsidR="00553A87">
        <w:rPr>
          <w:color w:val="000000"/>
        </w:rPr>
        <w:t xml:space="preserve"> TPX, and</w:t>
      </w:r>
      <w:r w:rsidR="001C4321">
        <w:rPr>
          <w:color w:val="000000"/>
        </w:rPr>
        <w:t xml:space="preserve"> SSRS</w:t>
      </w:r>
    </w:p>
    <w:p w14:paraId="016044B1" w14:textId="77777777" w:rsidR="00B834C6" w:rsidRPr="0028329E" w:rsidRDefault="00B834C6" w:rsidP="00B834C6">
      <w:pPr>
        <w:pStyle w:val="NormalWeb"/>
        <w:shd w:val="clear" w:color="auto" w:fill="FFFFFF"/>
        <w:spacing w:before="0" w:after="0"/>
        <w:ind w:left="1440"/>
        <w:rPr>
          <w:b/>
          <w:bCs/>
          <w:color w:val="000000"/>
        </w:rPr>
      </w:pPr>
    </w:p>
    <w:p w14:paraId="6537E47C" w14:textId="77777777" w:rsidR="008E227C" w:rsidRDefault="008E227C" w:rsidP="008E227C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Air Ramp Agent, United Parcel Service, Milwaukee, WI</w:t>
      </w:r>
    </w:p>
    <w:p w14:paraId="2C454D01" w14:textId="77777777" w:rsidR="008E227C" w:rsidRDefault="00B834C6" w:rsidP="008E227C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November 2004</w:t>
      </w:r>
      <w:r w:rsidR="008E227C">
        <w:rPr>
          <w:color w:val="000000"/>
        </w:rPr>
        <w:t xml:space="preserve"> to </w:t>
      </w:r>
      <w:r>
        <w:rPr>
          <w:color w:val="000000"/>
        </w:rPr>
        <w:t>January 2007</w:t>
      </w:r>
    </w:p>
    <w:p w14:paraId="79A7EA23" w14:textId="77777777" w:rsidR="008E227C" w:rsidRDefault="008E227C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Operated Heavy Equipment</w:t>
      </w:r>
    </w:p>
    <w:p w14:paraId="39CE4B8F" w14:textId="77777777" w:rsidR="008E227C" w:rsidRDefault="008E227C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Lead heavy aircraft cargo load operations as a designee</w:t>
      </w:r>
    </w:p>
    <w:p w14:paraId="3A3576C1" w14:textId="77777777" w:rsidR="008E227C" w:rsidRDefault="008E227C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Lead stationary platform semi-trailer operations as a designee</w:t>
      </w:r>
    </w:p>
    <w:p w14:paraId="3019A0BB" w14:textId="77777777" w:rsidR="008E227C" w:rsidRPr="00B834C6" w:rsidRDefault="008E227C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Performed aircraft de-icing operations</w:t>
      </w:r>
    </w:p>
    <w:p w14:paraId="6237FEDF" w14:textId="77777777" w:rsidR="00B834C6" w:rsidRPr="00B834C6" w:rsidRDefault="00B834C6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Performed hazardous material document inspections</w:t>
      </w:r>
    </w:p>
    <w:p w14:paraId="1939A228" w14:textId="77777777" w:rsidR="00B834C6" w:rsidRPr="0028329E" w:rsidRDefault="00B834C6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Performed hazardous material spill response, and cleanup operations</w:t>
      </w:r>
    </w:p>
    <w:p w14:paraId="530E96A5" w14:textId="77777777" w:rsidR="008E227C" w:rsidRPr="0028329E" w:rsidRDefault="008E227C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Loaded &amp; Unloaded light feeder aircraft</w:t>
      </w:r>
    </w:p>
    <w:p w14:paraId="71B62808" w14:textId="77777777" w:rsidR="008E227C" w:rsidRPr="0028329E" w:rsidRDefault="008E227C" w:rsidP="008E227C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Loaded &amp; unloaded semi-trailers</w:t>
      </w:r>
    </w:p>
    <w:p w14:paraId="742AB0EA" w14:textId="77777777" w:rsidR="0028329E" w:rsidRDefault="0028329E" w:rsidP="0028329E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</w:p>
    <w:p w14:paraId="24D20482" w14:textId="77777777" w:rsidR="0028329E" w:rsidRDefault="0028329E" w:rsidP="0028329E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Counterintelligence Special Agent, US Army</w:t>
      </w:r>
    </w:p>
    <w:p w14:paraId="2803C0AD" w14:textId="77777777" w:rsidR="0028329E" w:rsidRDefault="0028329E" w:rsidP="0028329E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November 1999 to November 2004</w:t>
      </w:r>
    </w:p>
    <w:p w14:paraId="33037155" w14:textId="77777777" w:rsidR="0028329E" w:rsidRPr="008E227C" w:rsidRDefault="0028329E" w:rsidP="008E227C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Conducted subje</w:t>
      </w:r>
      <w:r w:rsidR="008E227C" w:rsidRPr="008E227C">
        <w:rPr>
          <w:bCs/>
          <w:color w:val="000000"/>
        </w:rPr>
        <w:t>ct interviews to determine</w:t>
      </w:r>
      <w:r w:rsidRPr="008E227C">
        <w:rPr>
          <w:bCs/>
          <w:color w:val="000000"/>
        </w:rPr>
        <w:t xml:space="preserve"> threats to US forces</w:t>
      </w:r>
      <w:r w:rsidR="008E227C" w:rsidRPr="008E227C">
        <w:rPr>
          <w:bCs/>
          <w:color w:val="000000"/>
        </w:rPr>
        <w:t>, and civilians during peacekeeping operations</w:t>
      </w:r>
    </w:p>
    <w:p w14:paraId="261FA478" w14:textId="77777777" w:rsidR="008E227C" w:rsidRPr="008E227C" w:rsidRDefault="008E227C" w:rsidP="008E227C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Coordinated tactical human intelligence collection operations</w:t>
      </w:r>
    </w:p>
    <w:p w14:paraId="26F55A39" w14:textId="77777777" w:rsidR="008E227C" w:rsidRPr="008E227C" w:rsidRDefault="008E227C" w:rsidP="008E227C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Performed situational, and subject analysis to support counterterrorism, and force protection operations</w:t>
      </w:r>
    </w:p>
    <w:p w14:paraId="2D931340" w14:textId="77777777" w:rsidR="008E227C" w:rsidRPr="008E227C" w:rsidRDefault="008E227C" w:rsidP="008E227C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Briefed intelligence collection efforts, and counterterrorism operations to tactical commanders twice daily during counterterrorism operations</w:t>
      </w:r>
    </w:p>
    <w:p w14:paraId="7E565038" w14:textId="77777777" w:rsidR="008E227C" w:rsidRPr="008E227C" w:rsidRDefault="008E227C" w:rsidP="008E227C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Liaised with friendly forces, and other government entities to enhance tactical counterterrorism operations</w:t>
      </w:r>
    </w:p>
    <w:p w14:paraId="5050699B" w14:textId="77777777" w:rsidR="0028329E" w:rsidRPr="008E227C" w:rsidRDefault="0028329E" w:rsidP="0028329E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Conducted physical security inspections to protect classified materials</w:t>
      </w:r>
    </w:p>
    <w:p w14:paraId="37F0437D" w14:textId="77777777" w:rsidR="008E227C" w:rsidRPr="008E227C" w:rsidRDefault="0028329E" w:rsidP="008E227C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 xml:space="preserve">Conducted physical security inspections to identify, and </w:t>
      </w:r>
      <w:r w:rsidR="008E227C" w:rsidRPr="008E227C">
        <w:rPr>
          <w:bCs/>
          <w:color w:val="000000"/>
        </w:rPr>
        <w:t>remediate</w:t>
      </w:r>
      <w:r w:rsidRPr="008E227C">
        <w:rPr>
          <w:bCs/>
          <w:color w:val="000000"/>
        </w:rPr>
        <w:t xml:space="preserve"> physical security risks to US Army </w:t>
      </w:r>
      <w:r w:rsidR="008E227C" w:rsidRPr="008E227C">
        <w:rPr>
          <w:bCs/>
          <w:color w:val="000000"/>
        </w:rPr>
        <w:t>installations</w:t>
      </w:r>
    </w:p>
    <w:p w14:paraId="1759E6A2" w14:textId="77777777" w:rsidR="008E227C" w:rsidRPr="008E227C" w:rsidRDefault="008E227C" w:rsidP="008E227C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Maintained and operated tactical communications, and computer equipment</w:t>
      </w:r>
    </w:p>
    <w:p w14:paraId="6EF18E9E" w14:textId="77777777" w:rsidR="008E227C" w:rsidRPr="008E227C" w:rsidRDefault="008E227C" w:rsidP="008E227C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bCs/>
          <w:color w:val="000000"/>
        </w:rPr>
      </w:pPr>
      <w:r w:rsidRPr="008E227C">
        <w:rPr>
          <w:bCs/>
          <w:color w:val="000000"/>
        </w:rPr>
        <w:t>Utilized the Microsoft Office Suite of products to author intelligence documents</w:t>
      </w:r>
    </w:p>
    <w:p w14:paraId="43F94553" w14:textId="77777777" w:rsidR="00803ECD" w:rsidRDefault="00803ECD" w:rsidP="00803ECD">
      <w:pPr>
        <w:pStyle w:val="NormalWeb"/>
        <w:shd w:val="clear" w:color="auto" w:fill="FFFFFF"/>
        <w:spacing w:before="0" w:after="0"/>
        <w:rPr>
          <w:color w:val="000000"/>
        </w:rPr>
      </w:pPr>
    </w:p>
    <w:p w14:paraId="4CE559CB" w14:textId="77777777" w:rsidR="00803ECD" w:rsidRDefault="00803ECD" w:rsidP="00803ECD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Air Ramp Agent, United Parcel Service, Milwaukee, WI</w:t>
      </w:r>
    </w:p>
    <w:p w14:paraId="15B29604" w14:textId="77777777" w:rsidR="00803ECD" w:rsidRDefault="00803ECD" w:rsidP="00803ECD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 xml:space="preserve">March 1997 to </w:t>
      </w:r>
      <w:r w:rsidR="0028329E">
        <w:rPr>
          <w:color w:val="000000"/>
        </w:rPr>
        <w:t>November 1999 (LOA)</w:t>
      </w:r>
    </w:p>
    <w:p w14:paraId="7F31E60D" w14:textId="77777777" w:rsidR="00803ECD" w:rsidRDefault="00803ECD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Operated Heavy Equipment</w:t>
      </w:r>
    </w:p>
    <w:p w14:paraId="38536F51" w14:textId="77777777" w:rsidR="00803ECD" w:rsidRDefault="00803ECD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 xml:space="preserve">Lead </w:t>
      </w:r>
      <w:r w:rsidR="0028329E">
        <w:rPr>
          <w:color w:val="000000"/>
        </w:rPr>
        <w:t xml:space="preserve">heavy </w:t>
      </w:r>
      <w:r>
        <w:rPr>
          <w:color w:val="000000"/>
        </w:rPr>
        <w:t xml:space="preserve">aircraft cargo load </w:t>
      </w:r>
      <w:r w:rsidR="0028329E">
        <w:rPr>
          <w:color w:val="000000"/>
        </w:rPr>
        <w:t>operations as a designee</w:t>
      </w:r>
    </w:p>
    <w:p w14:paraId="73E25429" w14:textId="77777777" w:rsidR="0028329E" w:rsidRDefault="0028329E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Lead stationary platform semi-trailer operations as a designee</w:t>
      </w:r>
    </w:p>
    <w:p w14:paraId="4CC38BA6" w14:textId="77777777" w:rsidR="0028329E" w:rsidRPr="0028329E" w:rsidRDefault="0028329E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Performed aircraft de-icing operations</w:t>
      </w:r>
    </w:p>
    <w:p w14:paraId="04D148BC" w14:textId="77777777" w:rsidR="0028329E" w:rsidRPr="0028329E" w:rsidRDefault="0028329E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Loaded &amp; Unloaded light feeder aircraft</w:t>
      </w:r>
    </w:p>
    <w:p w14:paraId="6BDFF736" w14:textId="77777777" w:rsidR="0028329E" w:rsidRPr="0028329E" w:rsidRDefault="0028329E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Loaded &amp; unloaded semi-trailers</w:t>
      </w:r>
    </w:p>
    <w:p w14:paraId="0A1BC530" w14:textId="77777777" w:rsidR="0028329E" w:rsidRPr="00B834C6" w:rsidRDefault="0028329E" w:rsidP="0028329E">
      <w:pPr>
        <w:pStyle w:val="NormalWeb"/>
        <w:numPr>
          <w:ilvl w:val="0"/>
          <w:numId w:val="9"/>
        </w:numPr>
        <w:shd w:val="clear" w:color="auto" w:fill="FFFFFF"/>
        <w:spacing w:before="0" w:after="0"/>
        <w:rPr>
          <w:b/>
          <w:bCs/>
          <w:color w:val="000000"/>
        </w:rPr>
      </w:pPr>
      <w:r>
        <w:rPr>
          <w:color w:val="000000"/>
        </w:rPr>
        <w:t>Gained fork-truck certification, and operated fork trucks</w:t>
      </w:r>
    </w:p>
    <w:p w14:paraId="66686B92" w14:textId="77777777" w:rsidR="00B834C6" w:rsidRPr="0028329E" w:rsidRDefault="00B834C6" w:rsidP="00B834C6">
      <w:pPr>
        <w:pStyle w:val="NormalWeb"/>
        <w:shd w:val="clear" w:color="auto" w:fill="FFFFFF"/>
        <w:spacing w:before="0" w:after="0"/>
        <w:ind w:left="1440"/>
        <w:rPr>
          <w:b/>
          <w:bCs/>
          <w:color w:val="000000"/>
        </w:rPr>
      </w:pPr>
    </w:p>
    <w:p w14:paraId="4EF3B587" w14:textId="77777777" w:rsidR="00D527F7" w:rsidRDefault="000B1321">
      <w:pPr>
        <w:pStyle w:val="NormalWeb"/>
        <w:shd w:val="clear" w:color="auto" w:fill="FFFFFF"/>
        <w:spacing w:before="0" w:after="0"/>
        <w:rPr>
          <w:color w:val="000000"/>
        </w:rPr>
      </w:pPr>
      <w:r>
        <w:rPr>
          <w:b/>
          <w:bCs/>
          <w:color w:val="000000"/>
        </w:rPr>
        <w:t>Education</w:t>
      </w:r>
    </w:p>
    <w:p w14:paraId="7687CEB0" w14:textId="77777777" w:rsidR="00D527F7" w:rsidRDefault="000B1321">
      <w:pPr>
        <w:pStyle w:val="NormalWeb"/>
        <w:shd w:val="clear" w:color="auto" w:fill="FFFFFF"/>
        <w:spacing w:before="0" w:after="0"/>
        <w:ind w:firstLine="720"/>
        <w:rPr>
          <w:color w:val="000000"/>
        </w:rPr>
      </w:pPr>
      <w:r>
        <w:rPr>
          <w:color w:val="000000"/>
        </w:rPr>
        <w:t>Cardinal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Stritch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University</w:t>
      </w:r>
      <w:r>
        <w:rPr>
          <w:b/>
          <w:bCs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Milwaukee,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</w:t>
      </w:r>
    </w:p>
    <w:p w14:paraId="53111D30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Bachelor of Science in Strategic Management of Information Systems,</w:t>
      </w:r>
    </w:p>
    <w:p w14:paraId="52999FF7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Awarded August 2012</w:t>
      </w:r>
    </w:p>
    <w:p w14:paraId="6A9AA54A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GPA 3.75 (4.0 scale)</w:t>
      </w:r>
    </w:p>
    <w:p w14:paraId="49C3EA90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lastRenderedPageBreak/>
        <w:t>Scholastic Honors include;</w:t>
      </w:r>
      <w:r>
        <w:rPr>
          <w:rStyle w:val="apple-converted-space"/>
          <w:color w:val="000000"/>
        </w:rPr>
        <w:t xml:space="preserve"> Graduated with Academic Achievement, &amp; </w:t>
      </w:r>
      <w:r>
        <w:rPr>
          <w:color w:val="000000"/>
        </w:rPr>
        <w:t>elected into the Delta Mu Delta Society, Kappa Alpha Chapter</w:t>
      </w:r>
    </w:p>
    <w:p w14:paraId="7C0A789D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Significant Coursework: Enterprise Systems Planning, Business Ethics, Team Projects</w:t>
      </w:r>
    </w:p>
    <w:p w14:paraId="38C22B3A" w14:textId="77777777" w:rsidR="00D527F7" w:rsidRDefault="000B1321">
      <w:pPr>
        <w:pStyle w:val="NormalWeb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 </w:t>
      </w:r>
    </w:p>
    <w:p w14:paraId="0C012438" w14:textId="77777777" w:rsidR="00D527F7" w:rsidRDefault="000B1321">
      <w:pPr>
        <w:pStyle w:val="NormalWeb"/>
        <w:shd w:val="clear" w:color="auto" w:fill="FFFFFF"/>
        <w:spacing w:before="0" w:after="0"/>
        <w:ind w:firstLine="720"/>
        <w:rPr>
          <w:color w:val="000000"/>
        </w:rPr>
      </w:pPr>
      <w:r>
        <w:rPr>
          <w:color w:val="000000"/>
        </w:rPr>
        <w:t>Milwaukee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Area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Technical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College,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Milwaukee,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</w:t>
      </w:r>
    </w:p>
    <w:p w14:paraId="22D72B26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Associate of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Applied Science, in Information Technology Programmer-Analyst,</w:t>
      </w:r>
    </w:p>
    <w:p w14:paraId="339F0A20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Awarded May 2008</w:t>
      </w:r>
    </w:p>
    <w:p w14:paraId="775445BD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GPA 3.5 (4.0 scale)</w:t>
      </w:r>
    </w:p>
    <w:p w14:paraId="770454E0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Scholastic Honors include; Deans List (Fall 2007), and inducted into the</w:t>
      </w:r>
    </w:p>
    <w:p w14:paraId="7C3900E5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Phi Theta Kappa Society, Sigma Theta Chapter</w:t>
      </w:r>
    </w:p>
    <w:p w14:paraId="31E44435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 xml:space="preserve">Significant Coursework: C, </w:t>
      </w:r>
      <w:proofErr w:type="gramStart"/>
      <w:r>
        <w:rPr>
          <w:color w:val="000000"/>
        </w:rPr>
        <w:t>C++,VB.NET</w:t>
      </w:r>
      <w:proofErr w:type="gramEnd"/>
      <w:r>
        <w:rPr>
          <w:color w:val="000000"/>
        </w:rPr>
        <w:t>, MS SQL Server 2005, Oracle 9i, &amp; Systems Analysis</w:t>
      </w:r>
    </w:p>
    <w:p w14:paraId="1D197834" w14:textId="77777777" w:rsidR="00D527F7" w:rsidRDefault="00D527F7">
      <w:pPr>
        <w:pStyle w:val="NormalWeb"/>
        <w:shd w:val="clear" w:color="auto" w:fill="FFFFFF"/>
        <w:spacing w:before="0" w:after="0"/>
        <w:rPr>
          <w:color w:val="000000"/>
        </w:rPr>
      </w:pPr>
    </w:p>
    <w:p w14:paraId="75251949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Department of the Army,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Fort Drum,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NY</w:t>
      </w:r>
    </w:p>
    <w:p w14:paraId="2B4800C7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Counterintelligence/Human Intelligence Management Systems Operators Course,</w:t>
      </w:r>
    </w:p>
    <w:p w14:paraId="0452A47E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Completed June 2003</w:t>
      </w:r>
    </w:p>
    <w:p w14:paraId="717D3336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  </w:t>
      </w:r>
    </w:p>
    <w:p w14:paraId="6B229CB8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color w:val="000000"/>
        </w:rPr>
      </w:pPr>
      <w:r>
        <w:rPr>
          <w:color w:val="000000"/>
        </w:rPr>
        <w:t>U.S.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Army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Intelligence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School,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Fort Huachuca,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AZ             </w:t>
      </w:r>
    </w:p>
    <w:p w14:paraId="29E333A9" w14:textId="77777777" w:rsidR="00D527F7" w:rsidRDefault="000B1321">
      <w:pPr>
        <w:pStyle w:val="NormalWeb"/>
        <w:shd w:val="clear" w:color="auto" w:fill="FFFFFF"/>
        <w:spacing w:before="0" w:after="0"/>
        <w:ind w:left="720"/>
        <w:rPr>
          <w:b/>
          <w:bCs/>
          <w:color w:val="000000"/>
        </w:rPr>
      </w:pPr>
      <w:r>
        <w:rPr>
          <w:color w:val="000000"/>
        </w:rPr>
        <w:t>Counterintelligence Agent Course, Completed July 2000</w:t>
      </w:r>
      <w:r>
        <w:rPr>
          <w:b/>
          <w:bCs/>
          <w:color w:val="000000"/>
        </w:rPr>
        <w:t> </w:t>
      </w:r>
    </w:p>
    <w:p w14:paraId="0C4194C4" w14:textId="77777777" w:rsidR="000E53FD" w:rsidRDefault="000E53FD">
      <w:pPr>
        <w:pStyle w:val="NormalWeb"/>
        <w:shd w:val="clear" w:color="auto" w:fill="FFFFFF"/>
        <w:spacing w:before="0" w:after="0"/>
        <w:ind w:left="720"/>
        <w:rPr>
          <w:b/>
          <w:bCs/>
          <w:color w:val="000000"/>
        </w:rPr>
      </w:pPr>
    </w:p>
    <w:p w14:paraId="4AF4E9C9" w14:textId="77777777" w:rsidR="000E53FD" w:rsidRDefault="000E53FD" w:rsidP="000E53FD">
      <w:pPr>
        <w:pStyle w:val="NormalWeb"/>
        <w:shd w:val="clear" w:color="auto" w:fill="FFFFFF"/>
        <w:spacing w:before="0" w:after="0"/>
        <w:rPr>
          <w:b/>
          <w:bCs/>
          <w:color w:val="000000"/>
        </w:rPr>
      </w:pPr>
      <w:r>
        <w:rPr>
          <w:b/>
          <w:bCs/>
          <w:color w:val="000000"/>
        </w:rPr>
        <w:t>Continued Professional &amp; Self Development</w:t>
      </w:r>
    </w:p>
    <w:p w14:paraId="30B9A1E8" w14:textId="77777777" w:rsidR="000E53FD" w:rsidRPr="00803ECD" w:rsidRDefault="000E53FD" w:rsidP="000E53FD">
      <w:pPr>
        <w:pStyle w:val="NormalWeb"/>
        <w:shd w:val="clear" w:color="auto" w:fill="FFFFFF"/>
        <w:spacing w:before="0" w:after="0"/>
        <w:rPr>
          <w:bCs/>
          <w:color w:val="000000"/>
        </w:rPr>
      </w:pPr>
      <w:r>
        <w:rPr>
          <w:b/>
          <w:bCs/>
          <w:color w:val="000000"/>
        </w:rPr>
        <w:tab/>
      </w:r>
      <w:r w:rsidRPr="00803ECD">
        <w:rPr>
          <w:bCs/>
          <w:color w:val="000000"/>
        </w:rPr>
        <w:t>Coursera</w:t>
      </w:r>
      <w:r w:rsidR="00803ECD" w:rsidRPr="00803ECD">
        <w:rPr>
          <w:bCs/>
          <w:color w:val="000000"/>
        </w:rPr>
        <w:t xml:space="preserve"> 2015</w:t>
      </w:r>
    </w:p>
    <w:p w14:paraId="5C850B9C" w14:textId="77777777" w:rsidR="000E53FD" w:rsidRPr="00803ECD" w:rsidRDefault="000E53FD" w:rsidP="00803EC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/>
          <w:bCs/>
          <w:color w:val="000000"/>
        </w:rPr>
        <w:tab/>
      </w:r>
      <w:r w:rsidRPr="00803ECD">
        <w:rPr>
          <w:bCs/>
          <w:color w:val="000000"/>
        </w:rPr>
        <w:t>The Land Ethic Reclaimed: Perceptive Hunting, Aldo Leopold, and Conservation</w:t>
      </w:r>
    </w:p>
    <w:p w14:paraId="771B40B3" w14:textId="77777777" w:rsidR="00803ECD" w:rsidRPr="00803ECD" w:rsidRDefault="00803ECD" w:rsidP="00803EC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 w:rsidRPr="00803ECD">
        <w:rPr>
          <w:bCs/>
          <w:color w:val="000000"/>
        </w:rPr>
        <w:tab/>
        <w:t>Changing Weather and Climate in the Great Lakes Region</w:t>
      </w:r>
    </w:p>
    <w:p w14:paraId="6B8E1BD8" w14:textId="77777777" w:rsidR="00803ECD" w:rsidRPr="00803ECD" w:rsidRDefault="00803ECD" w:rsidP="000E53FD">
      <w:pPr>
        <w:pStyle w:val="NormalWeb"/>
        <w:shd w:val="clear" w:color="auto" w:fill="FFFFFF"/>
        <w:spacing w:before="0" w:after="0"/>
        <w:rPr>
          <w:bCs/>
          <w:color w:val="000000"/>
        </w:rPr>
      </w:pPr>
      <w:r>
        <w:rPr>
          <w:b/>
          <w:bCs/>
          <w:color w:val="000000"/>
        </w:rPr>
        <w:tab/>
      </w:r>
      <w:r w:rsidRPr="00803ECD">
        <w:rPr>
          <w:bCs/>
          <w:color w:val="000000"/>
        </w:rPr>
        <w:t>Coursera 2016</w:t>
      </w:r>
    </w:p>
    <w:p w14:paraId="45CF2162" w14:textId="77777777" w:rsidR="00803ECD" w:rsidRPr="00803ECD" w:rsidRDefault="00803ECD" w:rsidP="00803EC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/>
          <w:bCs/>
          <w:color w:val="000000"/>
        </w:rPr>
        <w:tab/>
      </w:r>
      <w:r w:rsidRPr="00803ECD">
        <w:rPr>
          <w:bCs/>
          <w:color w:val="000000"/>
        </w:rPr>
        <w:t>Business Metrics for Data-Driven Companies</w:t>
      </w:r>
    </w:p>
    <w:p w14:paraId="36408671" w14:textId="77777777" w:rsidR="00803ECD" w:rsidRPr="00803ECD" w:rsidRDefault="00803ECD" w:rsidP="00803ECD">
      <w:pPr>
        <w:pStyle w:val="NormalWeb"/>
        <w:shd w:val="clear" w:color="auto" w:fill="FFFFFF"/>
        <w:spacing w:before="0" w:after="0"/>
        <w:ind w:left="720" w:firstLine="720"/>
        <w:rPr>
          <w:bCs/>
          <w:color w:val="000000"/>
        </w:rPr>
      </w:pPr>
      <w:r w:rsidRPr="00803ECD">
        <w:rPr>
          <w:bCs/>
          <w:color w:val="000000"/>
        </w:rPr>
        <w:t>Mastering Data Analysis in Excel</w:t>
      </w:r>
    </w:p>
    <w:p w14:paraId="64726EB9" w14:textId="77777777" w:rsidR="00D527F7" w:rsidRDefault="000E53FD">
      <w:pPr>
        <w:pStyle w:val="NormalWeb"/>
        <w:shd w:val="clear" w:color="auto" w:fill="FFFFFF"/>
        <w:spacing w:before="0" w:after="0"/>
      </w:pPr>
      <w:r>
        <w:rPr>
          <w:b/>
          <w:bCs/>
          <w:color w:val="000000"/>
        </w:rPr>
        <w:tab/>
      </w:r>
    </w:p>
    <w:p w14:paraId="150E8899" w14:textId="77777777" w:rsidR="000F4089" w:rsidRDefault="000B1321">
      <w:pPr>
        <w:pStyle w:val="NormalWeb"/>
        <w:shd w:val="clear" w:color="auto" w:fill="FFFFFF"/>
        <w:spacing w:before="0" w:after="0"/>
        <w:rPr>
          <w:b/>
          <w:bCs/>
          <w:color w:val="000000"/>
        </w:rPr>
      </w:pPr>
      <w:r>
        <w:rPr>
          <w:b/>
          <w:bCs/>
          <w:color w:val="000000"/>
        </w:rPr>
        <w:t>Volunteer, &amp; Community Service</w:t>
      </w:r>
    </w:p>
    <w:p w14:paraId="699B23CE" w14:textId="77777777" w:rsidR="000C7C2E" w:rsidRPr="000C7C2E" w:rsidRDefault="000F4089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 w:rsidRPr="000C7C2E">
        <w:rPr>
          <w:bCs/>
          <w:color w:val="000000"/>
        </w:rPr>
        <w:t>Water Action Volunteer</w:t>
      </w:r>
      <w:r w:rsidR="007A138D">
        <w:rPr>
          <w:bCs/>
          <w:color w:val="000000"/>
        </w:rPr>
        <w:t>, Milwaukee Riverkeeper et al.</w:t>
      </w:r>
    </w:p>
    <w:p w14:paraId="7FB987F3" w14:textId="77777777" w:rsidR="000C7C2E" w:rsidRPr="000C7C2E" w:rsidRDefault="000C7C2E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 w:rsidRPr="000C7C2E">
        <w:rPr>
          <w:bCs/>
          <w:color w:val="000000"/>
        </w:rPr>
        <w:t>January 2015 to Present</w:t>
      </w:r>
    </w:p>
    <w:p w14:paraId="46E47D46" w14:textId="77777777" w:rsidR="007A138D" w:rsidRDefault="007A138D" w:rsidP="00BA6FC2">
      <w:pPr>
        <w:pStyle w:val="NormalWeb"/>
        <w:shd w:val="clear" w:color="auto" w:fill="FFFFFF"/>
        <w:spacing w:before="0" w:after="0"/>
        <w:rPr>
          <w:bCs/>
          <w:color w:val="000000"/>
        </w:rPr>
      </w:pPr>
    </w:p>
    <w:p w14:paraId="46A6B242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Sr. Vice Commander &amp; Adjutant, VFW Post 3742</w:t>
      </w:r>
    </w:p>
    <w:p w14:paraId="041160ED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March 2017 to Present</w:t>
      </w:r>
    </w:p>
    <w:p w14:paraId="29C01A7F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</w:p>
    <w:p w14:paraId="49C54F08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Board Member, Southeastern Wisconsin Chapter of Trout Unlimited</w:t>
      </w:r>
    </w:p>
    <w:p w14:paraId="3175B807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March 2017 to Present</w:t>
      </w:r>
    </w:p>
    <w:p w14:paraId="0C21C162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</w:p>
    <w:p w14:paraId="0604821B" w14:textId="77777777" w:rsidR="007A138D" w:rsidRDefault="007A138D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Delegate for Milwaukee County, Wisconsin Conservation Congress</w:t>
      </w:r>
    </w:p>
    <w:p w14:paraId="75FFED71" w14:textId="77777777" w:rsidR="007A138D" w:rsidRDefault="00A71D13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May 2017 to Present</w:t>
      </w:r>
    </w:p>
    <w:p w14:paraId="76450B9F" w14:textId="344D992E" w:rsidR="00A71D13" w:rsidRDefault="00A71D13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</w:p>
    <w:p w14:paraId="60CEA09E" w14:textId="77777777" w:rsidR="00BA6FC2" w:rsidRDefault="00BA6FC2" w:rsidP="00BA6FC2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Board Member (Wisconsin Chapter), Backcountry Hunters &amp; Anglers</w:t>
      </w:r>
    </w:p>
    <w:p w14:paraId="71F4BD43" w14:textId="77777777" w:rsidR="00BA6FC2" w:rsidRDefault="00BA6FC2" w:rsidP="00BA6FC2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March 2016 to December 2017</w:t>
      </w:r>
    </w:p>
    <w:p w14:paraId="7E9EFC9A" w14:textId="77777777" w:rsidR="00BA6FC2" w:rsidRDefault="00BA6FC2" w:rsidP="00BA6FC2">
      <w:pPr>
        <w:pStyle w:val="NormalWeb"/>
        <w:shd w:val="clear" w:color="auto" w:fill="FFFFFF"/>
        <w:spacing w:before="0" w:after="0"/>
        <w:rPr>
          <w:bCs/>
          <w:color w:val="000000"/>
        </w:rPr>
      </w:pPr>
      <w:bookmarkStart w:id="0" w:name="_GoBack"/>
      <w:bookmarkEnd w:id="0"/>
    </w:p>
    <w:p w14:paraId="51DBD177" w14:textId="77777777" w:rsidR="00A71D13" w:rsidRDefault="00A71D13" w:rsidP="007A138D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Webmaster &amp; Information Technology Advisor, American Legion Post 27</w:t>
      </w:r>
    </w:p>
    <w:p w14:paraId="01F925DE" w14:textId="17171C0E" w:rsidR="000B1321" w:rsidRPr="000C7C2E" w:rsidRDefault="00A71D13" w:rsidP="00BA6FC2">
      <w:pPr>
        <w:pStyle w:val="NormalWeb"/>
        <w:shd w:val="clear" w:color="auto" w:fill="FFFFFF"/>
        <w:spacing w:before="0" w:after="0"/>
        <w:ind w:left="720"/>
        <w:rPr>
          <w:bCs/>
          <w:color w:val="000000"/>
        </w:rPr>
      </w:pPr>
      <w:r>
        <w:rPr>
          <w:bCs/>
          <w:color w:val="000000"/>
        </w:rPr>
        <w:t>December 2014 to November 2017</w:t>
      </w:r>
    </w:p>
    <w:sectPr w:rsidR="000B1321" w:rsidRPr="000C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783E7E"/>
    <w:multiLevelType w:val="hybridMultilevel"/>
    <w:tmpl w:val="745C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1C3EBC"/>
    <w:multiLevelType w:val="hybridMultilevel"/>
    <w:tmpl w:val="FFD8A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860963"/>
    <w:multiLevelType w:val="hybridMultilevel"/>
    <w:tmpl w:val="75E65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7E08A1"/>
    <w:multiLevelType w:val="hybridMultilevel"/>
    <w:tmpl w:val="84E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0372"/>
    <w:multiLevelType w:val="hybridMultilevel"/>
    <w:tmpl w:val="D212998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66F7639F"/>
    <w:multiLevelType w:val="hybridMultilevel"/>
    <w:tmpl w:val="15FCC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4E63C7"/>
    <w:multiLevelType w:val="hybridMultilevel"/>
    <w:tmpl w:val="40788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830"/>
    <w:rsid w:val="0000322D"/>
    <w:rsid w:val="00063D24"/>
    <w:rsid w:val="000B1321"/>
    <w:rsid w:val="000C7C2E"/>
    <w:rsid w:val="000D07D3"/>
    <w:rsid w:val="000E1BBC"/>
    <w:rsid w:val="000E53FD"/>
    <w:rsid w:val="000F4089"/>
    <w:rsid w:val="00181F08"/>
    <w:rsid w:val="001C4321"/>
    <w:rsid w:val="002363FB"/>
    <w:rsid w:val="0028329E"/>
    <w:rsid w:val="0039341C"/>
    <w:rsid w:val="00480F3A"/>
    <w:rsid w:val="00491830"/>
    <w:rsid w:val="004F2358"/>
    <w:rsid w:val="00553A87"/>
    <w:rsid w:val="005B1968"/>
    <w:rsid w:val="006152DA"/>
    <w:rsid w:val="006A2C4C"/>
    <w:rsid w:val="006C6096"/>
    <w:rsid w:val="00722D67"/>
    <w:rsid w:val="007A138D"/>
    <w:rsid w:val="007F10D6"/>
    <w:rsid w:val="00803ECD"/>
    <w:rsid w:val="008A23C1"/>
    <w:rsid w:val="008E227C"/>
    <w:rsid w:val="009D2DA4"/>
    <w:rsid w:val="00A13B83"/>
    <w:rsid w:val="00A71D13"/>
    <w:rsid w:val="00AB2C32"/>
    <w:rsid w:val="00AB2DC7"/>
    <w:rsid w:val="00B825FA"/>
    <w:rsid w:val="00B834C6"/>
    <w:rsid w:val="00BA6FC2"/>
    <w:rsid w:val="00BD24D4"/>
    <w:rsid w:val="00CD19DE"/>
    <w:rsid w:val="00CE0863"/>
    <w:rsid w:val="00D30C6D"/>
    <w:rsid w:val="00D345D3"/>
    <w:rsid w:val="00D527F7"/>
    <w:rsid w:val="00DC7841"/>
    <w:rsid w:val="00DF10A8"/>
    <w:rsid w:val="00E02528"/>
    <w:rsid w:val="00E078E1"/>
    <w:rsid w:val="00E31C67"/>
    <w:rsid w:val="00E367A7"/>
    <w:rsid w:val="00EB57A3"/>
    <w:rsid w:val="00F52FBB"/>
    <w:rsid w:val="00FA508D"/>
    <w:rsid w:val="00F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CE27EA"/>
  <w15:chartTrackingRefBased/>
  <w15:docId w15:val="{C2B247DB-E125-4E6B-91D7-1360931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2z0">
    <w:name w:val="WW8Num2z0"/>
    <w:rPr>
      <w:rFonts w:ascii="Symbol" w:hAnsi="Symbol" w:cs="Symbol"/>
      <w:color w:val="00000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color w:val="000000"/>
    </w:rPr>
  </w:style>
  <w:style w:type="character" w:customStyle="1" w:styleId="WW8Num5z0">
    <w:name w:val="WW8Num5z0"/>
    <w:rPr>
      <w:rFonts w:ascii="Symbol" w:hAnsi="Symbol" w:cs="Symbol"/>
      <w:color w:val="000000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  <w:color w:val="00000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R</vt:lpstr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R</dc:title>
  <dc:subject/>
  <dc:creator>John R. Rennpferd</dc:creator>
  <cp:keywords/>
  <dc:description/>
  <cp:lastModifiedBy>owner</cp:lastModifiedBy>
  <cp:revision>2</cp:revision>
  <cp:lastPrinted>1900-01-01T06:00:00Z</cp:lastPrinted>
  <dcterms:created xsi:type="dcterms:W3CDTF">2018-01-31T00:40:00Z</dcterms:created>
  <dcterms:modified xsi:type="dcterms:W3CDTF">2018-01-31T00:40:00Z</dcterms:modified>
</cp:coreProperties>
</file>