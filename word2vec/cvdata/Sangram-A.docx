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E8984" w14:textId="02D4B148" w:rsidR="00457A04" w:rsidRPr="00D27829" w:rsidRDefault="0963102E" w:rsidP="00D27829">
      <w:pPr>
        <w:jc w:val="left"/>
        <w:rPr>
          <w:rFonts w:asciiTheme="minorHAnsi" w:hAnsiTheme="minorHAnsi" w:cstheme="minorHAnsi"/>
          <w:b/>
          <w:bCs/>
          <w:lang w:val="it-IT"/>
        </w:rPr>
      </w:pPr>
      <w:bookmarkStart w:id="0" w:name="_GoBack"/>
      <w:r w:rsidRPr="00D27829">
        <w:rPr>
          <w:rFonts w:asciiTheme="minorHAnsi" w:hAnsiTheme="minorHAnsi" w:cstheme="minorHAnsi"/>
          <w:b/>
          <w:bCs/>
          <w:lang w:val="it-IT"/>
        </w:rPr>
        <w:t>Sangram Reddy Chirra</w:t>
      </w:r>
    </w:p>
    <w:p w14:paraId="06FB7F4E" w14:textId="77777777" w:rsidR="008217F1" w:rsidRPr="00D27829" w:rsidRDefault="0963102E" w:rsidP="00D27829">
      <w:pPr>
        <w:jc w:val="left"/>
        <w:rPr>
          <w:rFonts w:asciiTheme="minorHAnsi" w:hAnsiTheme="minorHAnsi" w:cstheme="minorHAnsi"/>
          <w:b/>
          <w:bCs/>
          <w:lang w:val="it-IT"/>
        </w:rPr>
      </w:pPr>
      <w:r w:rsidRPr="00D27829">
        <w:rPr>
          <w:rFonts w:asciiTheme="minorHAnsi" w:hAnsiTheme="minorHAnsi" w:cstheme="minorHAnsi"/>
          <w:b/>
          <w:bCs/>
          <w:lang w:val="it-IT"/>
        </w:rPr>
        <w:t>Sr. Oracle Developer</w:t>
      </w:r>
    </w:p>
    <w:p w14:paraId="4A32CAFD" w14:textId="6A72E3E0" w:rsidR="006C0AEE" w:rsidRPr="00D27829" w:rsidRDefault="00D27829" w:rsidP="00D27829">
      <w:pPr>
        <w:jc w:val="left"/>
        <w:rPr>
          <w:rFonts w:asciiTheme="minorHAnsi" w:hAnsiTheme="minorHAnsi" w:cstheme="minorHAnsi"/>
          <w:b/>
          <w:bCs/>
          <w:lang w:val="it-IT"/>
        </w:rPr>
      </w:pPr>
      <w:hyperlink r:id="rId5" w:history="1">
        <w:r w:rsidRPr="00647BCC">
          <w:rPr>
            <w:rStyle w:val="Hyperlink"/>
            <w:rFonts w:asciiTheme="minorHAnsi" w:hAnsiTheme="minorHAnsi" w:cstheme="minorHAnsi"/>
            <w:b/>
            <w:bCs/>
            <w:lang w:val="it-IT"/>
          </w:rPr>
          <w:t>Sangramreddy.chirra@gmail.com</w:t>
        </w:r>
      </w:hyperlink>
      <w:r>
        <w:rPr>
          <w:rFonts w:asciiTheme="minorHAnsi" w:hAnsiTheme="minorHAnsi" w:cstheme="minorHAnsi"/>
          <w:b/>
          <w:bCs/>
          <w:lang w:val="it-IT"/>
        </w:rPr>
        <w:t xml:space="preserve"> </w:t>
      </w:r>
    </w:p>
    <w:p w14:paraId="198FDB61" w14:textId="17DD7CF7" w:rsidR="00E16E66" w:rsidRPr="00D27829" w:rsidRDefault="0963102E" w:rsidP="00D27829">
      <w:pPr>
        <w:pBdr>
          <w:bottom w:val="single" w:sz="12" w:space="1" w:color="auto"/>
        </w:pBdr>
        <w:jc w:val="left"/>
        <w:rPr>
          <w:rFonts w:asciiTheme="minorHAnsi" w:hAnsiTheme="minorHAnsi" w:cstheme="minorHAnsi"/>
          <w:b/>
          <w:bCs/>
          <w:lang w:val="it-IT"/>
        </w:rPr>
      </w:pPr>
      <w:r w:rsidRPr="00D27829">
        <w:rPr>
          <w:rFonts w:asciiTheme="minorHAnsi" w:hAnsiTheme="minorHAnsi" w:cstheme="minorHAnsi"/>
          <w:b/>
          <w:bCs/>
          <w:lang w:val="it-IT"/>
        </w:rPr>
        <w:t xml:space="preserve">Phone: +1 402-828-0678 </w:t>
      </w:r>
    </w:p>
    <w:bookmarkEnd w:id="0"/>
    <w:p w14:paraId="0CE02C0D" w14:textId="77777777" w:rsidR="00672140" w:rsidRPr="00D27829" w:rsidRDefault="0963102E" w:rsidP="0963102E">
      <w:pPr>
        <w:rPr>
          <w:rFonts w:asciiTheme="minorHAnsi" w:hAnsiTheme="minorHAnsi" w:cstheme="minorHAnsi"/>
          <w:b/>
          <w:bCs/>
          <w:u w:val="single"/>
          <w:lang w:val="it-IT"/>
        </w:rPr>
      </w:pPr>
      <w:r w:rsidRPr="00D27829">
        <w:rPr>
          <w:rFonts w:asciiTheme="minorHAnsi" w:hAnsiTheme="minorHAnsi" w:cstheme="minorHAnsi"/>
          <w:b/>
          <w:bCs/>
          <w:u w:val="single"/>
          <w:lang w:val="it-IT"/>
        </w:rPr>
        <w:t>EXPERTISE SUMMARY:</w:t>
      </w:r>
    </w:p>
    <w:p w14:paraId="72C6B360" w14:textId="30AEC11E" w:rsidR="00672140" w:rsidRPr="00D27829" w:rsidRDefault="00E87CD8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  <w:shd w:val="clear" w:color="auto" w:fill="FFFFFF"/>
        </w:rPr>
        <w:t xml:space="preserve">Accomplished results oriented </w:t>
      </w:r>
      <w:r w:rsidR="005427FD" w:rsidRPr="00D27829">
        <w:rPr>
          <w:rFonts w:asciiTheme="minorHAnsi" w:hAnsiTheme="minorHAnsi" w:cstheme="minorHAnsi"/>
          <w:b/>
          <w:bCs/>
        </w:rPr>
        <w:t>PLSQL/</w:t>
      </w:r>
      <w:r w:rsidR="0020693A" w:rsidRPr="00D27829">
        <w:rPr>
          <w:rFonts w:asciiTheme="minorHAnsi" w:hAnsiTheme="minorHAnsi" w:cstheme="minorHAnsi"/>
          <w:b/>
          <w:bCs/>
        </w:rPr>
        <w:t>Oracle Developer</w:t>
      </w:r>
      <w:r w:rsidR="0020693A" w:rsidRPr="00D27829">
        <w:rPr>
          <w:rFonts w:asciiTheme="minorHAnsi" w:hAnsiTheme="minorHAnsi" w:cstheme="minorHAnsi"/>
        </w:rPr>
        <w:t xml:space="preserve"> with</w:t>
      </w:r>
      <w:r w:rsidR="00960509" w:rsidRPr="00D27829">
        <w:rPr>
          <w:rFonts w:asciiTheme="minorHAnsi" w:hAnsiTheme="minorHAnsi" w:cstheme="minorHAnsi"/>
        </w:rPr>
        <w:t xml:space="preserve"> </w:t>
      </w:r>
      <w:r w:rsidR="00937346" w:rsidRPr="00D27829">
        <w:rPr>
          <w:rFonts w:asciiTheme="minorHAnsi" w:hAnsiTheme="minorHAnsi" w:cstheme="minorHAnsi"/>
          <w:b/>
          <w:bCs/>
        </w:rPr>
        <w:t>7</w:t>
      </w:r>
      <w:r w:rsidR="00672140" w:rsidRPr="00D27829">
        <w:rPr>
          <w:rFonts w:asciiTheme="minorHAnsi" w:hAnsiTheme="minorHAnsi" w:cstheme="minorHAnsi"/>
          <w:b/>
          <w:bCs/>
        </w:rPr>
        <w:t xml:space="preserve"> years</w:t>
      </w:r>
      <w:r w:rsidR="00672140" w:rsidRPr="00D27829">
        <w:rPr>
          <w:rFonts w:asciiTheme="minorHAnsi" w:hAnsiTheme="minorHAnsi" w:cstheme="minorHAnsi"/>
        </w:rPr>
        <w:t xml:space="preserve"> of extensive experience</w:t>
      </w:r>
      <w:r w:rsidR="00F355D1" w:rsidRPr="00D27829">
        <w:rPr>
          <w:rFonts w:asciiTheme="minorHAnsi" w:hAnsiTheme="minorHAnsi" w:cstheme="minorHAnsi"/>
        </w:rPr>
        <w:t xml:space="preserve"> </w:t>
      </w:r>
      <w:r w:rsidR="00452742" w:rsidRPr="00D27829">
        <w:rPr>
          <w:rFonts w:asciiTheme="minorHAnsi" w:hAnsiTheme="minorHAnsi" w:cstheme="minorHAnsi"/>
        </w:rPr>
        <w:t>in Design, Development,</w:t>
      </w:r>
      <w:r w:rsidR="00CA3B95" w:rsidRPr="00D27829">
        <w:rPr>
          <w:rFonts w:asciiTheme="minorHAnsi" w:hAnsiTheme="minorHAnsi" w:cstheme="minorHAnsi"/>
        </w:rPr>
        <w:t xml:space="preserve"> Administration,</w:t>
      </w:r>
      <w:r w:rsidR="00452742" w:rsidRPr="00D27829">
        <w:rPr>
          <w:rFonts w:asciiTheme="minorHAnsi" w:hAnsiTheme="minorHAnsi" w:cstheme="minorHAnsi"/>
        </w:rPr>
        <w:t xml:space="preserve"> Testing, </w:t>
      </w:r>
      <w:r w:rsidR="005427FD" w:rsidRPr="00D27829">
        <w:rPr>
          <w:rFonts w:asciiTheme="minorHAnsi" w:hAnsiTheme="minorHAnsi" w:cstheme="minorHAnsi"/>
        </w:rPr>
        <w:t xml:space="preserve">Authoring </w:t>
      </w:r>
      <w:r w:rsidR="00452742" w:rsidRPr="00D27829">
        <w:rPr>
          <w:rFonts w:asciiTheme="minorHAnsi" w:hAnsiTheme="minorHAnsi" w:cstheme="minorHAnsi"/>
        </w:rPr>
        <w:t>Documentation and Support.</w:t>
      </w:r>
    </w:p>
    <w:p w14:paraId="6F3A3B68" w14:textId="77777777" w:rsidR="0067214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Well versed in developing various database objects like </w:t>
      </w:r>
      <w:r w:rsidRPr="00D27829">
        <w:rPr>
          <w:rFonts w:asciiTheme="minorHAnsi" w:hAnsiTheme="minorHAnsi" w:cstheme="minorHAnsi"/>
          <w:b/>
          <w:bCs/>
        </w:rPr>
        <w:t>Packages, Stored Procedures, Functions, Triggers, and Tables, Indexes, Constraints, Materialized Views</w:t>
      </w:r>
      <w:r w:rsidRPr="00D27829">
        <w:rPr>
          <w:rFonts w:asciiTheme="minorHAnsi" w:hAnsiTheme="minorHAnsi" w:cstheme="minorHAnsi"/>
        </w:rPr>
        <w:t xml:space="preserve"> and others in </w:t>
      </w:r>
      <w:r w:rsidRPr="00D27829">
        <w:rPr>
          <w:rFonts w:asciiTheme="minorHAnsi" w:hAnsiTheme="minorHAnsi" w:cstheme="minorHAnsi"/>
          <w:b/>
          <w:bCs/>
        </w:rPr>
        <w:t>Oracle 11g/10g /9i</w:t>
      </w:r>
      <w:r w:rsidRPr="00D27829">
        <w:rPr>
          <w:rFonts w:asciiTheme="minorHAnsi" w:hAnsiTheme="minorHAnsi" w:cstheme="minorHAnsi"/>
        </w:rPr>
        <w:t xml:space="preserve"> database.</w:t>
      </w:r>
    </w:p>
    <w:p w14:paraId="79B095C4" w14:textId="77777777" w:rsidR="00A3556E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Highly Proficient in developing and customizing </w:t>
      </w:r>
      <w:r w:rsidRPr="00D27829">
        <w:rPr>
          <w:rFonts w:asciiTheme="minorHAnsi" w:hAnsiTheme="minorHAnsi" w:cstheme="minorHAnsi"/>
          <w:b/>
          <w:bCs/>
        </w:rPr>
        <w:t>Oracle Forms and Reports</w:t>
      </w:r>
      <w:r w:rsidRPr="00D27829">
        <w:rPr>
          <w:rFonts w:asciiTheme="minorHAnsi" w:hAnsiTheme="minorHAnsi" w:cstheme="minorHAnsi"/>
        </w:rPr>
        <w:t xml:space="preserve"> using </w:t>
      </w:r>
      <w:r w:rsidRPr="00D27829">
        <w:rPr>
          <w:rFonts w:asciiTheme="minorHAnsi" w:hAnsiTheme="minorHAnsi" w:cstheme="minorHAnsi"/>
          <w:b/>
          <w:bCs/>
        </w:rPr>
        <w:t xml:space="preserve">Oracle Forms 11g/10g/9i, Reports 11g/10g/9i, </w:t>
      </w:r>
      <w:r w:rsidRPr="00D27829">
        <w:rPr>
          <w:rFonts w:asciiTheme="minorHAnsi" w:hAnsiTheme="minorHAnsi" w:cstheme="minorHAnsi"/>
        </w:rPr>
        <w:t xml:space="preserve">XML Publisher using </w:t>
      </w:r>
      <w:r w:rsidRPr="00D27829">
        <w:rPr>
          <w:rFonts w:asciiTheme="minorHAnsi" w:hAnsiTheme="minorHAnsi" w:cstheme="minorHAnsi"/>
          <w:b/>
          <w:bCs/>
        </w:rPr>
        <w:t>SQL, PL/SQL</w:t>
      </w:r>
      <w:r w:rsidRPr="00D27829">
        <w:rPr>
          <w:rFonts w:asciiTheme="minorHAnsi" w:hAnsiTheme="minorHAnsi" w:cstheme="minorHAnsi"/>
        </w:rPr>
        <w:t>.</w:t>
      </w:r>
    </w:p>
    <w:p w14:paraId="2B32AC30" w14:textId="77777777" w:rsidR="009F1F92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Developed custom </w:t>
      </w:r>
      <w:r w:rsidRPr="00D27829">
        <w:rPr>
          <w:rFonts w:asciiTheme="minorHAnsi" w:hAnsiTheme="minorHAnsi" w:cstheme="minorHAnsi"/>
          <w:b/>
          <w:bCs/>
        </w:rPr>
        <w:t xml:space="preserve">Forms and Reports </w:t>
      </w:r>
      <w:r w:rsidRPr="00D27829">
        <w:rPr>
          <w:rFonts w:asciiTheme="minorHAnsi" w:hAnsiTheme="minorHAnsi" w:cstheme="minorHAnsi"/>
        </w:rPr>
        <w:t xml:space="preserve">as per client requirements and making them web enabled using </w:t>
      </w:r>
      <w:r w:rsidRPr="00D27829">
        <w:rPr>
          <w:rFonts w:asciiTheme="minorHAnsi" w:hAnsiTheme="minorHAnsi" w:cstheme="minorHAnsi"/>
          <w:b/>
          <w:bCs/>
        </w:rPr>
        <w:t>Oracle Reports builder 9i/10g</w:t>
      </w:r>
      <w:r w:rsidRPr="00D27829">
        <w:rPr>
          <w:rFonts w:asciiTheme="minorHAnsi" w:hAnsiTheme="minorHAnsi" w:cstheme="minorHAnsi"/>
        </w:rPr>
        <w:t xml:space="preserve"> and </w:t>
      </w:r>
      <w:r w:rsidRPr="00D27829">
        <w:rPr>
          <w:rFonts w:asciiTheme="minorHAnsi" w:hAnsiTheme="minorHAnsi" w:cstheme="minorHAnsi"/>
          <w:b/>
          <w:bCs/>
        </w:rPr>
        <w:t>Oracle Forms builder 1/10g</w:t>
      </w:r>
      <w:r w:rsidRPr="00D27829">
        <w:rPr>
          <w:rFonts w:asciiTheme="minorHAnsi" w:hAnsiTheme="minorHAnsi" w:cstheme="minorHAnsi"/>
        </w:rPr>
        <w:t xml:space="preserve"> respectively.</w:t>
      </w:r>
    </w:p>
    <w:p w14:paraId="0AB66DF5" w14:textId="18722874" w:rsidR="002812F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Developed </w:t>
      </w:r>
      <w:r w:rsidRPr="00D27829">
        <w:rPr>
          <w:rFonts w:asciiTheme="minorHAnsi" w:hAnsiTheme="minorHAnsi" w:cstheme="minorHAnsi"/>
          <w:b/>
          <w:bCs/>
        </w:rPr>
        <w:t>UNIX scripts</w:t>
      </w:r>
      <w:r w:rsidRPr="00D27829">
        <w:rPr>
          <w:rFonts w:asciiTheme="minorHAnsi" w:hAnsiTheme="minorHAnsi" w:cstheme="minorHAnsi"/>
        </w:rPr>
        <w:t xml:space="preserve"> for transmitting files from the secure server to the customer specified server, using various </w:t>
      </w:r>
      <w:r w:rsidRPr="00D27829">
        <w:rPr>
          <w:rFonts w:asciiTheme="minorHAnsi" w:hAnsiTheme="minorHAnsi" w:cstheme="minorHAnsi"/>
          <w:b/>
          <w:bCs/>
        </w:rPr>
        <w:t>FTP batch processes</w:t>
      </w:r>
      <w:r w:rsidRPr="00D27829">
        <w:rPr>
          <w:rFonts w:asciiTheme="minorHAnsi" w:hAnsiTheme="minorHAnsi" w:cstheme="minorHAnsi"/>
        </w:rPr>
        <w:t xml:space="preserve">. </w:t>
      </w:r>
    </w:p>
    <w:p w14:paraId="343D2669" w14:textId="765869EE" w:rsidR="002812F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eastAsia="Arial" w:hAnsiTheme="minorHAnsi" w:cstheme="minorHAnsi"/>
        </w:rPr>
        <w:t xml:space="preserve">Worked on developing </w:t>
      </w:r>
      <w:r w:rsidRPr="00D27829">
        <w:rPr>
          <w:rFonts w:asciiTheme="minorHAnsi" w:eastAsia="Arial" w:hAnsiTheme="minorHAnsi" w:cstheme="minorHAnsi"/>
          <w:b/>
          <w:bCs/>
        </w:rPr>
        <w:t>Informatica Mappings, Mapplets, Sessions, Workflows and Worklets for data loads.</w:t>
      </w:r>
    </w:p>
    <w:p w14:paraId="4FAC198D" w14:textId="77777777" w:rsidR="00CA3B95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Involved in </w:t>
      </w:r>
      <w:r w:rsidRPr="00D27829">
        <w:rPr>
          <w:rFonts w:asciiTheme="minorHAnsi" w:hAnsiTheme="minorHAnsi" w:cstheme="minorHAnsi"/>
          <w:b/>
          <w:bCs/>
        </w:rPr>
        <w:t>Migrating</w:t>
      </w:r>
      <w:r w:rsidRPr="00D27829">
        <w:rPr>
          <w:rFonts w:asciiTheme="minorHAnsi" w:hAnsiTheme="minorHAnsi" w:cstheme="minorHAnsi"/>
        </w:rPr>
        <w:t xml:space="preserve"> the Data from Oracle database and Optimizing the database performance.</w:t>
      </w:r>
    </w:p>
    <w:p w14:paraId="71D7BB18" w14:textId="77777777" w:rsidR="0067214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Generated complex </w:t>
      </w:r>
      <w:r w:rsidRPr="00D27829">
        <w:rPr>
          <w:rFonts w:asciiTheme="minorHAnsi" w:hAnsiTheme="minorHAnsi" w:cstheme="minorHAnsi"/>
          <w:b/>
          <w:bCs/>
        </w:rPr>
        <w:t>SQL queries</w:t>
      </w:r>
      <w:r w:rsidRPr="00D27829">
        <w:rPr>
          <w:rFonts w:asciiTheme="minorHAnsi" w:hAnsiTheme="minorHAnsi" w:cstheme="minorHAnsi"/>
        </w:rPr>
        <w:t xml:space="preserve"> and </w:t>
      </w:r>
      <w:r w:rsidRPr="00D27829">
        <w:rPr>
          <w:rFonts w:asciiTheme="minorHAnsi" w:hAnsiTheme="minorHAnsi" w:cstheme="minorHAnsi"/>
          <w:b/>
          <w:bCs/>
        </w:rPr>
        <w:t>PL/SQL procedures</w:t>
      </w:r>
      <w:r w:rsidRPr="00D27829">
        <w:rPr>
          <w:rFonts w:asciiTheme="minorHAnsi" w:hAnsiTheme="minorHAnsi" w:cstheme="minorHAnsi"/>
        </w:rPr>
        <w:t xml:space="preserve"> to extract data from various source tables.</w:t>
      </w:r>
    </w:p>
    <w:p w14:paraId="1DA4A32F" w14:textId="77777777" w:rsidR="0067214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Proficient in loading data from flat files into database tables using SQL*Loader scripts.</w:t>
      </w:r>
    </w:p>
    <w:p w14:paraId="5B726D91" w14:textId="77777777" w:rsidR="00E85CE2" w:rsidRPr="00D27829" w:rsidRDefault="0963102E" w:rsidP="0963102E">
      <w:pPr>
        <w:pStyle w:val="NormalWeb"/>
        <w:keepLines w:val="0"/>
        <w:numPr>
          <w:ilvl w:val="0"/>
          <w:numId w:val="32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D27829">
        <w:rPr>
          <w:rFonts w:asciiTheme="minorHAnsi" w:hAnsiTheme="minorHAnsi" w:cstheme="minorHAnsi"/>
          <w:sz w:val="22"/>
          <w:szCs w:val="22"/>
        </w:rPr>
        <w:t xml:space="preserve">Functioned with </w:t>
      </w:r>
      <w:r w:rsidRPr="00D27829">
        <w:rPr>
          <w:rFonts w:asciiTheme="minorHAnsi" w:hAnsiTheme="minorHAnsi" w:cstheme="minorHAnsi"/>
          <w:b/>
          <w:bCs/>
          <w:sz w:val="22"/>
          <w:szCs w:val="22"/>
        </w:rPr>
        <w:t>Arrays, Records, Oracle SQL</w:t>
      </w:r>
      <w:r w:rsidRPr="00D27829">
        <w:rPr>
          <w:rFonts w:asciiTheme="minorHAnsi" w:hAnsiTheme="minorHAnsi" w:cstheme="minorHAnsi"/>
          <w:sz w:val="22"/>
          <w:szCs w:val="22"/>
        </w:rPr>
        <w:t xml:space="preserve"> and </w:t>
      </w:r>
      <w:r w:rsidRPr="00D27829">
        <w:rPr>
          <w:rFonts w:asciiTheme="minorHAnsi" w:hAnsiTheme="minorHAnsi" w:cstheme="minorHAnsi"/>
          <w:b/>
          <w:bCs/>
          <w:sz w:val="22"/>
          <w:szCs w:val="22"/>
        </w:rPr>
        <w:t>Exception Handling</w:t>
      </w:r>
      <w:r w:rsidRPr="00D27829">
        <w:rPr>
          <w:rFonts w:asciiTheme="minorHAnsi" w:hAnsiTheme="minorHAnsi" w:cstheme="minorHAnsi"/>
          <w:sz w:val="22"/>
          <w:szCs w:val="22"/>
        </w:rPr>
        <w:t>.</w:t>
      </w:r>
    </w:p>
    <w:p w14:paraId="3246FBE1" w14:textId="77777777" w:rsidR="00E85CE2" w:rsidRPr="00D27829" w:rsidRDefault="0963102E" w:rsidP="0963102E">
      <w:pPr>
        <w:pStyle w:val="NormalWeb"/>
        <w:keepLines w:val="0"/>
        <w:numPr>
          <w:ilvl w:val="0"/>
          <w:numId w:val="32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D27829">
        <w:rPr>
          <w:rFonts w:asciiTheme="minorHAnsi" w:hAnsiTheme="minorHAnsi" w:cstheme="minorHAnsi"/>
          <w:sz w:val="22"/>
          <w:szCs w:val="22"/>
        </w:rPr>
        <w:t xml:space="preserve">Revamped Performance Tuning which included creating indexes, partitioning tables, providing Hints, modifying tables using Explain Plan, </w:t>
      </w:r>
      <w:r w:rsidRPr="00D27829">
        <w:rPr>
          <w:rFonts w:asciiTheme="minorHAnsi" w:hAnsiTheme="minorHAnsi" w:cstheme="minorHAnsi"/>
          <w:b/>
          <w:bCs/>
          <w:sz w:val="22"/>
          <w:szCs w:val="22"/>
        </w:rPr>
        <w:t>Oracle hints</w:t>
      </w:r>
      <w:r w:rsidRPr="00D27829">
        <w:rPr>
          <w:rFonts w:asciiTheme="minorHAnsi" w:hAnsiTheme="minorHAnsi" w:cstheme="minorHAnsi"/>
          <w:sz w:val="22"/>
          <w:szCs w:val="22"/>
        </w:rPr>
        <w:t xml:space="preserve">, </w:t>
      </w:r>
      <w:r w:rsidRPr="00D27829">
        <w:rPr>
          <w:rFonts w:asciiTheme="minorHAnsi" w:hAnsiTheme="minorHAnsi" w:cstheme="minorHAnsi"/>
          <w:b/>
          <w:bCs/>
          <w:sz w:val="22"/>
          <w:szCs w:val="22"/>
        </w:rPr>
        <w:t>DBMS_PROFILER</w:t>
      </w:r>
      <w:r w:rsidRPr="00D27829">
        <w:rPr>
          <w:rFonts w:asciiTheme="minorHAnsi" w:hAnsiTheme="minorHAnsi" w:cstheme="minorHAnsi"/>
          <w:sz w:val="22"/>
          <w:szCs w:val="22"/>
        </w:rPr>
        <w:t xml:space="preserve">, </w:t>
      </w:r>
      <w:proofErr w:type="gramStart"/>
      <w:r w:rsidRPr="00D27829">
        <w:rPr>
          <w:rFonts w:asciiTheme="minorHAnsi" w:hAnsiTheme="minorHAnsi" w:cstheme="minorHAnsi"/>
          <w:b/>
          <w:bCs/>
          <w:sz w:val="22"/>
          <w:szCs w:val="22"/>
        </w:rPr>
        <w:t>DBMS</w:t>
      </w:r>
      <w:proofErr w:type="gramEnd"/>
      <w:r w:rsidRPr="00D27829">
        <w:rPr>
          <w:rFonts w:asciiTheme="minorHAnsi" w:hAnsiTheme="minorHAnsi" w:cstheme="minorHAnsi"/>
          <w:b/>
          <w:bCs/>
          <w:sz w:val="22"/>
          <w:szCs w:val="22"/>
        </w:rPr>
        <w:t>_STATS</w:t>
      </w:r>
      <w:r w:rsidRPr="00D27829">
        <w:rPr>
          <w:rFonts w:asciiTheme="minorHAnsi" w:hAnsiTheme="minorHAnsi" w:cstheme="minorHAnsi"/>
          <w:sz w:val="22"/>
          <w:szCs w:val="22"/>
        </w:rPr>
        <w:t>.</w:t>
      </w:r>
    </w:p>
    <w:p w14:paraId="076F9807" w14:textId="77777777" w:rsidR="0067214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Worked with tools like </w:t>
      </w:r>
      <w:r w:rsidRPr="00D27829">
        <w:rPr>
          <w:rFonts w:asciiTheme="minorHAnsi" w:hAnsiTheme="minorHAnsi" w:cstheme="minorHAnsi"/>
          <w:b/>
          <w:bCs/>
        </w:rPr>
        <w:t>PL/SQL Developer</w:t>
      </w:r>
      <w:r w:rsidRPr="00D27829">
        <w:rPr>
          <w:rFonts w:asciiTheme="minorHAnsi" w:hAnsiTheme="minorHAnsi" w:cstheme="minorHAnsi"/>
        </w:rPr>
        <w:t xml:space="preserve">, </w:t>
      </w:r>
      <w:r w:rsidRPr="00D27829">
        <w:rPr>
          <w:rFonts w:asciiTheme="minorHAnsi" w:hAnsiTheme="minorHAnsi" w:cstheme="minorHAnsi"/>
          <w:b/>
          <w:bCs/>
        </w:rPr>
        <w:t>SQL Developer, SQL*Loader, TOAD, SQL plus</w:t>
      </w:r>
      <w:r w:rsidRPr="00D27829">
        <w:rPr>
          <w:rFonts w:asciiTheme="minorHAnsi" w:hAnsiTheme="minorHAnsi" w:cstheme="minorHAnsi"/>
        </w:rPr>
        <w:t xml:space="preserve">, </w:t>
      </w:r>
      <w:r w:rsidRPr="00D27829">
        <w:rPr>
          <w:rFonts w:asciiTheme="minorHAnsi" w:hAnsiTheme="minorHAnsi" w:cstheme="minorHAnsi"/>
          <w:b/>
          <w:bCs/>
        </w:rPr>
        <w:t>External tables</w:t>
      </w:r>
      <w:r w:rsidRPr="00D27829">
        <w:rPr>
          <w:rFonts w:asciiTheme="minorHAnsi" w:hAnsiTheme="minorHAnsi" w:cstheme="minorHAnsi"/>
        </w:rPr>
        <w:t xml:space="preserve"> and </w:t>
      </w:r>
      <w:r w:rsidRPr="00D27829">
        <w:rPr>
          <w:rFonts w:asciiTheme="minorHAnsi" w:hAnsiTheme="minorHAnsi" w:cstheme="minorHAnsi"/>
          <w:b/>
          <w:bCs/>
        </w:rPr>
        <w:t>UTL_FILE</w:t>
      </w:r>
      <w:r w:rsidRPr="00D27829">
        <w:rPr>
          <w:rFonts w:asciiTheme="minorHAnsi" w:hAnsiTheme="minorHAnsi" w:cstheme="minorHAnsi"/>
        </w:rPr>
        <w:t>.</w:t>
      </w:r>
    </w:p>
    <w:p w14:paraId="41407AC0" w14:textId="77777777" w:rsidR="0067214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Automating data loading, extraction, reports generation using </w:t>
      </w:r>
      <w:r w:rsidRPr="00D27829">
        <w:rPr>
          <w:rFonts w:asciiTheme="minorHAnsi" w:hAnsiTheme="minorHAnsi" w:cstheme="minorHAnsi"/>
          <w:b/>
          <w:bCs/>
        </w:rPr>
        <w:t>UNIX Shell scripting</w:t>
      </w:r>
      <w:r w:rsidRPr="00D27829">
        <w:rPr>
          <w:rFonts w:asciiTheme="minorHAnsi" w:hAnsiTheme="minorHAnsi" w:cstheme="minorHAnsi"/>
        </w:rPr>
        <w:t>.</w:t>
      </w:r>
    </w:p>
    <w:p w14:paraId="6E5A1CCA" w14:textId="77777777" w:rsidR="0067214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Experience in handling very large data files using </w:t>
      </w:r>
      <w:r w:rsidRPr="00D27829">
        <w:rPr>
          <w:rFonts w:asciiTheme="minorHAnsi" w:hAnsiTheme="minorHAnsi" w:cstheme="minorHAnsi"/>
          <w:b/>
          <w:bCs/>
        </w:rPr>
        <w:t>Export-Import Utilities</w:t>
      </w:r>
      <w:r w:rsidRPr="00D27829">
        <w:rPr>
          <w:rFonts w:asciiTheme="minorHAnsi" w:hAnsiTheme="minorHAnsi" w:cstheme="minorHAnsi"/>
        </w:rPr>
        <w:t xml:space="preserve"> and </w:t>
      </w:r>
      <w:r w:rsidRPr="00D27829">
        <w:rPr>
          <w:rFonts w:asciiTheme="minorHAnsi" w:hAnsiTheme="minorHAnsi" w:cstheme="minorHAnsi"/>
          <w:b/>
          <w:bCs/>
        </w:rPr>
        <w:t>SQL*Loader</w:t>
      </w:r>
      <w:r w:rsidRPr="00D27829">
        <w:rPr>
          <w:rFonts w:asciiTheme="minorHAnsi" w:hAnsiTheme="minorHAnsi" w:cstheme="minorHAnsi"/>
        </w:rPr>
        <w:t>.</w:t>
      </w:r>
    </w:p>
    <w:p w14:paraId="03F5EA57" w14:textId="77777777" w:rsidR="00AD1B7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Worked on </w:t>
      </w:r>
      <w:r w:rsidRPr="00D27829">
        <w:rPr>
          <w:rFonts w:asciiTheme="minorHAnsi" w:hAnsiTheme="minorHAnsi" w:cstheme="minorHAnsi"/>
          <w:b/>
          <w:bCs/>
        </w:rPr>
        <w:t xml:space="preserve">Teradata </w:t>
      </w:r>
      <w:r w:rsidRPr="00D27829">
        <w:rPr>
          <w:rFonts w:asciiTheme="minorHAnsi" w:hAnsiTheme="minorHAnsi" w:cstheme="minorHAnsi"/>
        </w:rPr>
        <w:t>utilities like Fast Export, Fast Load, Multi Load to export and load data to/from different source systems including flat files.</w:t>
      </w:r>
    </w:p>
    <w:p w14:paraId="20531574" w14:textId="77777777" w:rsidR="00AD1B7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Good knowledge working with Teradata SQL Assistant and Query man.</w:t>
      </w:r>
    </w:p>
    <w:p w14:paraId="779AAEBC" w14:textId="77777777" w:rsidR="005427FD" w:rsidRPr="00D27829" w:rsidRDefault="0963102E" w:rsidP="0963102E">
      <w:pPr>
        <w:pStyle w:val="ListParagraph"/>
        <w:widowControl w:val="0"/>
        <w:numPr>
          <w:ilvl w:val="0"/>
          <w:numId w:val="32"/>
        </w:numPr>
        <w:autoSpaceDE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Efficient in </w:t>
      </w:r>
      <w:r w:rsidRPr="00D27829">
        <w:rPr>
          <w:rFonts w:asciiTheme="minorHAnsi" w:hAnsiTheme="minorHAnsi" w:cstheme="minorHAnsi"/>
          <w:b/>
          <w:bCs/>
        </w:rPr>
        <w:t>creating Test cases</w:t>
      </w:r>
      <w:r w:rsidRPr="00D27829">
        <w:rPr>
          <w:rFonts w:asciiTheme="minorHAnsi" w:hAnsiTheme="minorHAnsi" w:cstheme="minorHAnsi"/>
        </w:rPr>
        <w:t xml:space="preserve"> and performed data validation and process testing for application moving into production.</w:t>
      </w:r>
    </w:p>
    <w:p w14:paraId="7F561112" w14:textId="77777777" w:rsidR="005427FD" w:rsidRPr="00D27829" w:rsidRDefault="0963102E" w:rsidP="0963102E">
      <w:pPr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Strong </w:t>
      </w:r>
      <w:r w:rsidRPr="00D27829">
        <w:rPr>
          <w:rFonts w:asciiTheme="minorHAnsi" w:hAnsiTheme="minorHAnsi" w:cstheme="minorHAnsi"/>
          <w:b/>
          <w:bCs/>
        </w:rPr>
        <w:t>Business Intelligence Skills</w:t>
      </w:r>
      <w:r w:rsidRPr="00D27829">
        <w:rPr>
          <w:rFonts w:asciiTheme="minorHAnsi" w:hAnsiTheme="minorHAnsi" w:cstheme="minorHAnsi"/>
        </w:rPr>
        <w:t xml:space="preserve"> with experience in </w:t>
      </w:r>
      <w:r w:rsidRPr="00D27829">
        <w:rPr>
          <w:rFonts w:asciiTheme="minorHAnsi" w:hAnsiTheme="minorHAnsi" w:cstheme="minorHAnsi"/>
          <w:b/>
          <w:bCs/>
        </w:rPr>
        <w:t>Oracle reports and Business Objects</w:t>
      </w:r>
      <w:r w:rsidRPr="00D27829">
        <w:rPr>
          <w:rFonts w:asciiTheme="minorHAnsi" w:hAnsiTheme="minorHAnsi" w:cstheme="minorHAnsi"/>
        </w:rPr>
        <w:t>.</w:t>
      </w:r>
    </w:p>
    <w:p w14:paraId="2EBEF29E" w14:textId="77777777" w:rsidR="005427FD" w:rsidRPr="00D27829" w:rsidRDefault="0963102E" w:rsidP="0963102E">
      <w:pPr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Experience in </w:t>
      </w:r>
      <w:r w:rsidRPr="00D27829">
        <w:rPr>
          <w:rFonts w:asciiTheme="minorHAnsi" w:hAnsiTheme="minorHAnsi" w:cstheme="minorHAnsi"/>
          <w:b/>
          <w:bCs/>
        </w:rPr>
        <w:t>building new Oracle Forms and customizing them</w:t>
      </w:r>
      <w:r w:rsidRPr="00D27829">
        <w:rPr>
          <w:rFonts w:asciiTheme="minorHAnsi" w:hAnsiTheme="minorHAnsi" w:cstheme="minorHAnsi"/>
        </w:rPr>
        <w:t>.</w:t>
      </w:r>
    </w:p>
    <w:p w14:paraId="69FFA037" w14:textId="77777777" w:rsidR="005427FD" w:rsidRPr="00D27829" w:rsidRDefault="0963102E" w:rsidP="0963102E">
      <w:pPr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Expert in generating reports using </w:t>
      </w:r>
      <w:r w:rsidRPr="00D27829">
        <w:rPr>
          <w:rFonts w:asciiTheme="minorHAnsi" w:hAnsiTheme="minorHAnsi" w:cstheme="minorHAnsi"/>
          <w:b/>
          <w:bCs/>
        </w:rPr>
        <w:t>Oracle Reports Builder, XML Publisher</w:t>
      </w:r>
      <w:r w:rsidRPr="00D27829">
        <w:rPr>
          <w:rFonts w:asciiTheme="minorHAnsi" w:hAnsiTheme="minorHAnsi" w:cstheme="minorHAnsi"/>
        </w:rPr>
        <w:t>.</w:t>
      </w:r>
    </w:p>
    <w:p w14:paraId="207DA364" w14:textId="77777777" w:rsidR="00DD2A00" w:rsidRPr="00D27829" w:rsidRDefault="0963102E" w:rsidP="0963102E">
      <w:pPr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</w:rPr>
        <w:t xml:space="preserve">Adept in using Oracle Tools like </w:t>
      </w:r>
      <w:r w:rsidRPr="00D27829">
        <w:rPr>
          <w:rFonts w:asciiTheme="minorHAnsi" w:hAnsiTheme="minorHAnsi" w:cstheme="minorHAnsi"/>
          <w:b/>
          <w:bCs/>
        </w:rPr>
        <w:t>SQL* Plus, Toad, SQL Developer, SQL Loader, Data Loader, SQL navigator.</w:t>
      </w:r>
      <w:r w:rsidRPr="00D27829">
        <w:rPr>
          <w:rFonts w:asciiTheme="minorHAnsi" w:eastAsia="Arial" w:hAnsiTheme="minorHAnsi" w:cstheme="minorHAnsi"/>
        </w:rPr>
        <w:t xml:space="preserve"> </w:t>
      </w:r>
    </w:p>
    <w:p w14:paraId="460F4039" w14:textId="4EAEBC61" w:rsidR="005427FD" w:rsidRPr="00D27829" w:rsidRDefault="0963102E" w:rsidP="0963102E">
      <w:pPr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eastAsia="Arial" w:hAnsiTheme="minorHAnsi" w:cstheme="minorHAnsi"/>
        </w:rPr>
        <w:t xml:space="preserve">Utilized </w:t>
      </w:r>
      <w:r w:rsidRPr="00D27829">
        <w:rPr>
          <w:rFonts w:asciiTheme="minorHAnsi" w:eastAsia="Arial" w:hAnsiTheme="minorHAnsi" w:cstheme="minorHAnsi"/>
          <w:b/>
          <w:bCs/>
        </w:rPr>
        <w:t>Informatica debugger</w:t>
      </w:r>
      <w:r w:rsidRPr="00D27829">
        <w:rPr>
          <w:rFonts w:asciiTheme="minorHAnsi" w:eastAsia="Arial" w:hAnsiTheme="minorHAnsi" w:cstheme="minorHAnsi"/>
        </w:rPr>
        <w:t xml:space="preserve"> for trouble-shooting and to test the data flow</w:t>
      </w:r>
    </w:p>
    <w:p w14:paraId="5B6E5ED1" w14:textId="77777777" w:rsidR="005427FD" w:rsidRPr="00D27829" w:rsidRDefault="0963102E" w:rsidP="0963102E">
      <w:pPr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Involved in all phases of the </w:t>
      </w:r>
      <w:r w:rsidRPr="00D27829">
        <w:rPr>
          <w:rFonts w:asciiTheme="minorHAnsi" w:hAnsiTheme="minorHAnsi" w:cstheme="minorHAnsi"/>
          <w:b/>
          <w:bCs/>
        </w:rPr>
        <w:t xml:space="preserve">Software Development Life Cycle from analysis, design, development, testing, implementation &amp; maintenance </w:t>
      </w:r>
      <w:r w:rsidRPr="00D27829">
        <w:rPr>
          <w:rFonts w:asciiTheme="minorHAnsi" w:hAnsiTheme="minorHAnsi" w:cstheme="minorHAnsi"/>
        </w:rPr>
        <w:t xml:space="preserve">with timely delivery against aggressive deadlines. </w:t>
      </w:r>
    </w:p>
    <w:p w14:paraId="7F6AA051" w14:textId="77777777" w:rsidR="005427FD" w:rsidRPr="00D27829" w:rsidRDefault="0963102E" w:rsidP="0963102E">
      <w:pPr>
        <w:widowControl w:val="0"/>
        <w:numPr>
          <w:ilvl w:val="0"/>
          <w:numId w:val="32"/>
        </w:numPr>
        <w:tabs>
          <w:tab w:val="left" w:pos="360"/>
        </w:tabs>
        <w:suppressAutoHyphens w:val="0"/>
        <w:autoSpaceDE w:val="0"/>
        <w:autoSpaceDN w:val="0"/>
        <w:adjustRightInd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Expertise in </w:t>
      </w:r>
      <w:r w:rsidRPr="00D27829">
        <w:rPr>
          <w:rFonts w:asciiTheme="minorHAnsi" w:hAnsiTheme="minorHAnsi" w:cstheme="minorHAnsi"/>
          <w:b/>
          <w:bCs/>
        </w:rPr>
        <w:t>Designing, developing &amp; Fine-tuning data Migration and data-retrieval scripts</w:t>
      </w:r>
      <w:r w:rsidRPr="00D27829">
        <w:rPr>
          <w:rFonts w:asciiTheme="minorHAnsi" w:hAnsiTheme="minorHAnsi" w:cstheme="minorHAnsi"/>
        </w:rPr>
        <w:t>.</w:t>
      </w:r>
    </w:p>
    <w:p w14:paraId="5B1625CE" w14:textId="77777777" w:rsidR="005427FD" w:rsidRPr="00D27829" w:rsidRDefault="0963102E" w:rsidP="0963102E">
      <w:pPr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</w:rPr>
        <w:t xml:space="preserve">Expertise in writing Conversion and Interface programs using advanced utilities like </w:t>
      </w:r>
      <w:r w:rsidRPr="00D27829">
        <w:rPr>
          <w:rFonts w:asciiTheme="minorHAnsi" w:hAnsiTheme="minorHAnsi" w:cstheme="minorHAnsi"/>
          <w:b/>
          <w:bCs/>
        </w:rPr>
        <w:t>Bulk load, SQL*Loader, UTL_FILE, External Tables and DBMS_UTILITY.</w:t>
      </w:r>
    </w:p>
    <w:p w14:paraId="7598E37A" w14:textId="77777777" w:rsidR="005427FD" w:rsidRPr="00D27829" w:rsidRDefault="0963102E" w:rsidP="0963102E">
      <w:pPr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Expertise in </w:t>
      </w:r>
      <w:r w:rsidRPr="00D27829">
        <w:rPr>
          <w:rFonts w:asciiTheme="minorHAnsi" w:hAnsiTheme="minorHAnsi" w:cstheme="minorHAnsi"/>
          <w:b/>
          <w:bCs/>
        </w:rPr>
        <w:t>Database Performance Tuning, Performance Monitoring and Optimization using Oracle Hints, SQL Trace, Explain plan and TKPROF</w:t>
      </w:r>
      <w:r w:rsidRPr="00D27829">
        <w:rPr>
          <w:rFonts w:asciiTheme="minorHAnsi" w:hAnsiTheme="minorHAnsi" w:cstheme="minorHAnsi"/>
        </w:rPr>
        <w:t>.</w:t>
      </w:r>
    </w:p>
    <w:p w14:paraId="663AEF54" w14:textId="77777777" w:rsidR="005427FD" w:rsidRPr="00D27829" w:rsidRDefault="0963102E" w:rsidP="0963102E">
      <w:pPr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  <w:lang w:val="en-GB"/>
        </w:rPr>
        <w:t xml:space="preserve">Used </w:t>
      </w:r>
      <w:r w:rsidRPr="00D27829">
        <w:rPr>
          <w:rFonts w:asciiTheme="minorHAnsi" w:hAnsiTheme="minorHAnsi" w:cstheme="minorHAnsi"/>
          <w:b/>
          <w:bCs/>
          <w:lang w:val="en-GB"/>
        </w:rPr>
        <w:t>Normalizer transformations, XML Transformations, XXLT</w:t>
      </w:r>
      <w:r w:rsidRPr="00D27829">
        <w:rPr>
          <w:rFonts w:asciiTheme="minorHAnsi" w:hAnsiTheme="minorHAnsi" w:cstheme="minorHAnsi"/>
          <w:lang w:val="en-GB"/>
        </w:rPr>
        <w:t>.</w:t>
      </w:r>
    </w:p>
    <w:p w14:paraId="15EDD9E8" w14:textId="77777777" w:rsidR="003F34C5" w:rsidRPr="00D27829" w:rsidRDefault="0963102E" w:rsidP="0963102E">
      <w:pPr>
        <w:pStyle w:val="NormalWeb"/>
        <w:keepLines w:val="0"/>
        <w:numPr>
          <w:ilvl w:val="0"/>
          <w:numId w:val="32"/>
        </w:numPr>
        <w:ind w:left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D27829">
        <w:rPr>
          <w:rFonts w:asciiTheme="minorHAnsi" w:hAnsiTheme="minorHAnsi" w:cstheme="minorHAnsi"/>
          <w:sz w:val="22"/>
          <w:szCs w:val="22"/>
        </w:rPr>
        <w:t>Strengthened and structured to work efficiently in both independent and team work environments.</w:t>
      </w:r>
    </w:p>
    <w:p w14:paraId="672A6659" w14:textId="77777777" w:rsidR="005427FD" w:rsidRPr="00D27829" w:rsidRDefault="005427FD" w:rsidP="00BC48E3">
      <w:pPr>
        <w:pStyle w:val="NormalWeb"/>
        <w:keepLines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A37501D" w14:textId="77777777" w:rsidR="008217F1" w:rsidRPr="00D27829" w:rsidRDefault="008217F1" w:rsidP="00BC48E3">
      <w:pPr>
        <w:pStyle w:val="NormalWeb"/>
        <w:keepLines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DAB6C7B" w14:textId="32D1F8D7" w:rsidR="008217F1" w:rsidRPr="00D27829" w:rsidRDefault="008217F1" w:rsidP="00BC48E3">
      <w:pPr>
        <w:pStyle w:val="NormalWeb"/>
        <w:keepLines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C44150A" w14:textId="1AE7FEAC" w:rsidR="00B6277D" w:rsidRPr="00D27829" w:rsidRDefault="00B6277D" w:rsidP="00BC48E3">
      <w:pPr>
        <w:pStyle w:val="NormalWeb"/>
        <w:keepLines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121BE63" w14:textId="77777777" w:rsidR="00B6277D" w:rsidRPr="00D27829" w:rsidRDefault="00B6277D" w:rsidP="00BC48E3">
      <w:pPr>
        <w:pStyle w:val="NormalWeb"/>
        <w:keepLines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2EB378F" w14:textId="77777777" w:rsidR="005427FD" w:rsidRPr="00D27829" w:rsidRDefault="005427FD" w:rsidP="00BC48E3">
      <w:pPr>
        <w:pStyle w:val="NormalWeb"/>
        <w:keepLines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62370CB9" w14:textId="77777777" w:rsidR="005B1A8E" w:rsidRPr="00D27829" w:rsidRDefault="0963102E" w:rsidP="0963102E">
      <w:pPr>
        <w:tabs>
          <w:tab w:val="left" w:pos="360"/>
        </w:tabs>
        <w:rPr>
          <w:rFonts w:asciiTheme="minorHAnsi" w:hAnsiTheme="minorHAnsi" w:cstheme="minorHAnsi"/>
          <w:b/>
          <w:bCs/>
          <w:u w:val="single"/>
        </w:rPr>
      </w:pPr>
      <w:r w:rsidRPr="00D27829">
        <w:rPr>
          <w:rFonts w:asciiTheme="minorHAnsi" w:hAnsiTheme="minorHAnsi" w:cstheme="minorHAnsi"/>
          <w:b/>
          <w:bCs/>
          <w:u w:val="single"/>
        </w:rPr>
        <w:t>SKILL SET:</w:t>
      </w:r>
    </w:p>
    <w:p w14:paraId="6A05A809" w14:textId="77777777" w:rsidR="00322C4A" w:rsidRPr="00D27829" w:rsidRDefault="00322C4A" w:rsidP="00BC48E3">
      <w:pPr>
        <w:tabs>
          <w:tab w:val="left" w:pos="360"/>
        </w:tabs>
        <w:rPr>
          <w:rFonts w:asciiTheme="minorHAnsi" w:hAnsiTheme="minorHAnsi" w:cstheme="minorHAnsi"/>
          <w:b/>
        </w:rPr>
      </w:pPr>
    </w:p>
    <w:tbl>
      <w:tblPr>
        <w:tblW w:w="9991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2658"/>
        <w:gridCol w:w="7333"/>
      </w:tblGrid>
      <w:tr w:rsidR="00BC48E3" w:rsidRPr="00D27829" w14:paraId="66CD4CFA" w14:textId="77777777" w:rsidTr="0963102E">
        <w:trPr>
          <w:trHeight w:val="322"/>
        </w:trPr>
        <w:tc>
          <w:tcPr>
            <w:tcW w:w="2658" w:type="dxa"/>
            <w:shd w:val="clear" w:color="auto" w:fill="auto"/>
          </w:tcPr>
          <w:p w14:paraId="79AA334B" w14:textId="77777777" w:rsidR="005B1A8E" w:rsidRPr="00D27829" w:rsidRDefault="0963102E" w:rsidP="0963102E">
            <w:pPr>
              <w:keepLines/>
              <w:widowControl w:val="0"/>
              <w:rPr>
                <w:rFonts w:asciiTheme="minorHAnsi" w:hAnsiTheme="minorHAnsi" w:cstheme="minorHAnsi"/>
                <w:b/>
                <w:bCs/>
              </w:rPr>
            </w:pPr>
            <w:r w:rsidRPr="00D27829">
              <w:rPr>
                <w:rFonts w:asciiTheme="minorHAnsi" w:hAnsiTheme="minorHAnsi" w:cstheme="minorHAnsi"/>
                <w:b/>
                <w:bCs/>
              </w:rPr>
              <w:t>Operating Systems</w:t>
            </w:r>
          </w:p>
        </w:tc>
        <w:tc>
          <w:tcPr>
            <w:tcW w:w="7333" w:type="dxa"/>
            <w:tcBorders>
              <w:left w:val="nil"/>
            </w:tcBorders>
            <w:shd w:val="clear" w:color="auto" w:fill="auto"/>
          </w:tcPr>
          <w:p w14:paraId="2C120128" w14:textId="77777777" w:rsidR="005B1A8E" w:rsidRPr="00D27829" w:rsidRDefault="0963102E" w:rsidP="0963102E">
            <w:pPr>
              <w:pStyle w:val="ListParagraph"/>
              <w:keepLines/>
              <w:widowControl w:val="0"/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D27829">
              <w:rPr>
                <w:rFonts w:asciiTheme="minorHAnsi" w:hAnsiTheme="minorHAnsi" w:cstheme="minorHAnsi"/>
                <w:b/>
                <w:bCs/>
              </w:rPr>
              <w:t>DOS, Windows XP/NT, Vista,7, UNIX</w:t>
            </w:r>
          </w:p>
        </w:tc>
      </w:tr>
      <w:tr w:rsidR="00BC48E3" w:rsidRPr="00D27829" w14:paraId="17925AC5" w14:textId="77777777" w:rsidTr="0963102E">
        <w:trPr>
          <w:trHeight w:val="209"/>
        </w:trPr>
        <w:tc>
          <w:tcPr>
            <w:tcW w:w="2658" w:type="dxa"/>
            <w:shd w:val="clear" w:color="auto" w:fill="auto"/>
          </w:tcPr>
          <w:p w14:paraId="5A39BBE3" w14:textId="77777777" w:rsidR="00322C4A" w:rsidRPr="00D27829" w:rsidRDefault="00322C4A" w:rsidP="00BC48E3">
            <w:pPr>
              <w:keepLines/>
              <w:widowControl w:val="0"/>
              <w:rPr>
                <w:rFonts w:asciiTheme="minorHAnsi" w:hAnsiTheme="minorHAnsi" w:cstheme="minorHAnsi"/>
                <w:b/>
              </w:rPr>
            </w:pPr>
          </w:p>
          <w:p w14:paraId="76F1BADF" w14:textId="77777777" w:rsidR="005B1A8E" w:rsidRPr="00D27829" w:rsidRDefault="0963102E" w:rsidP="0963102E">
            <w:pPr>
              <w:keepLines/>
              <w:widowControl w:val="0"/>
              <w:rPr>
                <w:rFonts w:asciiTheme="minorHAnsi" w:hAnsiTheme="minorHAnsi" w:cstheme="minorHAnsi"/>
                <w:b/>
                <w:bCs/>
              </w:rPr>
            </w:pPr>
            <w:r w:rsidRPr="00D27829">
              <w:rPr>
                <w:rFonts w:asciiTheme="minorHAnsi" w:hAnsiTheme="minorHAnsi" w:cstheme="minorHAnsi"/>
                <w:b/>
                <w:bCs/>
              </w:rPr>
              <w:t>Languages</w:t>
            </w:r>
          </w:p>
        </w:tc>
        <w:tc>
          <w:tcPr>
            <w:tcW w:w="7333" w:type="dxa"/>
            <w:shd w:val="clear" w:color="auto" w:fill="auto"/>
          </w:tcPr>
          <w:p w14:paraId="41C8F396" w14:textId="77777777" w:rsidR="00322C4A" w:rsidRPr="00D27829" w:rsidRDefault="00322C4A" w:rsidP="00BC48E3">
            <w:pPr>
              <w:pStyle w:val="ListParagraph"/>
              <w:keepLines/>
              <w:widowControl w:val="0"/>
              <w:ind w:left="0"/>
              <w:rPr>
                <w:rFonts w:asciiTheme="minorHAnsi" w:hAnsiTheme="minorHAnsi" w:cstheme="minorHAnsi"/>
                <w:b/>
              </w:rPr>
            </w:pPr>
          </w:p>
          <w:p w14:paraId="6F54118A" w14:textId="77777777" w:rsidR="005B1A8E" w:rsidRPr="00D27829" w:rsidRDefault="0963102E" w:rsidP="0963102E">
            <w:pPr>
              <w:pStyle w:val="ListParagraph"/>
              <w:keepLines/>
              <w:widowControl w:val="0"/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D27829">
              <w:rPr>
                <w:rFonts w:asciiTheme="minorHAnsi" w:hAnsiTheme="minorHAnsi" w:cstheme="minorHAnsi"/>
                <w:b/>
                <w:bCs/>
              </w:rPr>
              <w:t>SQL, T-SQL, PLSQL, C</w:t>
            </w:r>
          </w:p>
        </w:tc>
      </w:tr>
      <w:tr w:rsidR="00BC48E3" w:rsidRPr="00D27829" w14:paraId="72A3D3EC" w14:textId="77777777" w:rsidTr="0963102E">
        <w:trPr>
          <w:trHeight w:val="297"/>
        </w:trPr>
        <w:tc>
          <w:tcPr>
            <w:tcW w:w="2658" w:type="dxa"/>
            <w:shd w:val="clear" w:color="auto" w:fill="auto"/>
          </w:tcPr>
          <w:p w14:paraId="0D0B940D" w14:textId="77777777" w:rsidR="005B1A8E" w:rsidRPr="00D27829" w:rsidRDefault="005B1A8E" w:rsidP="00BC48E3">
            <w:pPr>
              <w:keepLines/>
              <w:widowControl w:val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333" w:type="dxa"/>
            <w:shd w:val="clear" w:color="auto" w:fill="auto"/>
          </w:tcPr>
          <w:p w14:paraId="0E27B00A" w14:textId="77777777" w:rsidR="005B1A8E" w:rsidRPr="00D27829" w:rsidRDefault="005B1A8E" w:rsidP="00BC48E3">
            <w:pPr>
              <w:keepLines/>
              <w:widowControl w:val="0"/>
              <w:rPr>
                <w:rFonts w:asciiTheme="minorHAnsi" w:hAnsiTheme="minorHAnsi" w:cstheme="minorHAnsi"/>
                <w:b/>
              </w:rPr>
            </w:pPr>
          </w:p>
        </w:tc>
      </w:tr>
      <w:tr w:rsidR="00BC48E3" w:rsidRPr="00D27829" w14:paraId="67C5639F" w14:textId="77777777" w:rsidTr="0963102E">
        <w:trPr>
          <w:trHeight w:val="506"/>
        </w:trPr>
        <w:tc>
          <w:tcPr>
            <w:tcW w:w="2658" w:type="dxa"/>
            <w:shd w:val="clear" w:color="auto" w:fill="auto"/>
          </w:tcPr>
          <w:p w14:paraId="70F3B175" w14:textId="77777777" w:rsidR="005B1A8E" w:rsidRPr="00D27829" w:rsidRDefault="0963102E" w:rsidP="0963102E">
            <w:pPr>
              <w:keepLines/>
              <w:widowControl w:val="0"/>
              <w:rPr>
                <w:rFonts w:asciiTheme="minorHAnsi" w:hAnsiTheme="minorHAnsi" w:cstheme="minorHAnsi"/>
                <w:b/>
                <w:bCs/>
              </w:rPr>
            </w:pPr>
            <w:r w:rsidRPr="00D27829">
              <w:rPr>
                <w:rFonts w:asciiTheme="minorHAnsi" w:hAnsiTheme="minorHAnsi" w:cstheme="minorHAnsi"/>
                <w:b/>
                <w:bCs/>
              </w:rPr>
              <w:t>GUI’s</w:t>
            </w:r>
          </w:p>
          <w:p w14:paraId="60061E4C" w14:textId="77777777" w:rsidR="00322C4A" w:rsidRPr="00D27829" w:rsidRDefault="00322C4A" w:rsidP="00BC48E3">
            <w:pPr>
              <w:keepLines/>
              <w:widowControl w:val="0"/>
              <w:rPr>
                <w:rFonts w:asciiTheme="minorHAnsi" w:hAnsiTheme="minorHAnsi" w:cstheme="minorHAnsi"/>
                <w:b/>
              </w:rPr>
            </w:pPr>
          </w:p>
          <w:p w14:paraId="0241263E" w14:textId="77777777" w:rsidR="005B1A8E" w:rsidRPr="00D27829" w:rsidRDefault="0963102E" w:rsidP="0963102E">
            <w:pPr>
              <w:keepLines/>
              <w:widowControl w:val="0"/>
              <w:rPr>
                <w:rFonts w:asciiTheme="minorHAnsi" w:hAnsiTheme="minorHAnsi" w:cstheme="minorHAnsi"/>
                <w:b/>
                <w:bCs/>
              </w:rPr>
            </w:pPr>
            <w:r w:rsidRPr="00D27829">
              <w:rPr>
                <w:rFonts w:asciiTheme="minorHAnsi" w:hAnsiTheme="minorHAnsi" w:cstheme="minorHAnsi"/>
                <w:b/>
                <w:bCs/>
              </w:rPr>
              <w:t>Technologies</w:t>
            </w:r>
          </w:p>
        </w:tc>
        <w:tc>
          <w:tcPr>
            <w:tcW w:w="7333" w:type="dxa"/>
            <w:shd w:val="clear" w:color="auto" w:fill="auto"/>
          </w:tcPr>
          <w:p w14:paraId="6D95DF41" w14:textId="4B14D90A" w:rsidR="00322C4A" w:rsidRPr="00D27829" w:rsidRDefault="0963102E" w:rsidP="0963102E">
            <w:pPr>
              <w:tabs>
                <w:tab w:val="left" w:pos="360"/>
              </w:tabs>
              <w:rPr>
                <w:rFonts w:asciiTheme="minorHAnsi" w:hAnsiTheme="minorHAnsi" w:cstheme="minorHAnsi"/>
                <w:b/>
                <w:bCs/>
              </w:rPr>
            </w:pPr>
            <w:r w:rsidRPr="00D27829">
              <w:rPr>
                <w:rFonts w:asciiTheme="minorHAnsi" w:hAnsiTheme="minorHAnsi" w:cstheme="minorHAnsi"/>
                <w:b/>
                <w:bCs/>
              </w:rPr>
              <w:t xml:space="preserve"> Developer2000 (Forms 11g/10g/9i/6i, Reports 11g/10g/9i/6i), Oracle </w:t>
            </w:r>
          </w:p>
          <w:p w14:paraId="44EAFD9C" w14:textId="77777777" w:rsidR="00322C4A" w:rsidRPr="00D27829" w:rsidRDefault="00322C4A" w:rsidP="00BC48E3">
            <w:pPr>
              <w:pStyle w:val="ListParagraph"/>
              <w:tabs>
                <w:tab w:val="left" w:pos="360"/>
              </w:tabs>
              <w:ind w:left="0"/>
              <w:rPr>
                <w:rFonts w:asciiTheme="minorHAnsi" w:hAnsiTheme="minorHAnsi" w:cstheme="minorHAnsi"/>
                <w:b/>
              </w:rPr>
            </w:pPr>
          </w:p>
          <w:p w14:paraId="71EEA9D1" w14:textId="77777777" w:rsidR="005B1A8E" w:rsidRPr="00D27829" w:rsidRDefault="0963102E" w:rsidP="0963102E">
            <w:pPr>
              <w:pStyle w:val="ListParagraph"/>
              <w:tabs>
                <w:tab w:val="left" w:pos="360"/>
              </w:tabs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D27829">
              <w:rPr>
                <w:rFonts w:asciiTheme="minorHAnsi" w:hAnsiTheme="minorHAnsi" w:cstheme="minorHAnsi"/>
                <w:b/>
                <w:bCs/>
              </w:rPr>
              <w:t>Designer 2000, Crystal Reports 9/10, Discoverer10g, Oracle APEX</w:t>
            </w:r>
          </w:p>
        </w:tc>
      </w:tr>
      <w:tr w:rsidR="00BC48E3" w:rsidRPr="00D27829" w14:paraId="2C638594" w14:textId="77777777" w:rsidTr="0963102E">
        <w:trPr>
          <w:trHeight w:val="328"/>
        </w:trPr>
        <w:tc>
          <w:tcPr>
            <w:tcW w:w="2658" w:type="dxa"/>
            <w:shd w:val="clear" w:color="auto" w:fill="auto"/>
          </w:tcPr>
          <w:p w14:paraId="4B94D5A5" w14:textId="77777777" w:rsidR="00322C4A" w:rsidRPr="00D27829" w:rsidRDefault="00322C4A" w:rsidP="00BC48E3">
            <w:pPr>
              <w:keepLines/>
              <w:widowControl w:val="0"/>
              <w:rPr>
                <w:rFonts w:asciiTheme="minorHAnsi" w:hAnsiTheme="minorHAnsi" w:cstheme="minorHAnsi"/>
                <w:b/>
              </w:rPr>
            </w:pPr>
          </w:p>
          <w:p w14:paraId="756B0B18" w14:textId="77777777" w:rsidR="005B1A8E" w:rsidRPr="00D27829" w:rsidRDefault="0963102E" w:rsidP="0963102E">
            <w:pPr>
              <w:keepLines/>
              <w:widowControl w:val="0"/>
              <w:rPr>
                <w:rFonts w:asciiTheme="minorHAnsi" w:hAnsiTheme="minorHAnsi" w:cstheme="minorHAnsi"/>
                <w:b/>
                <w:bCs/>
              </w:rPr>
            </w:pPr>
            <w:r w:rsidRPr="00D27829">
              <w:rPr>
                <w:rFonts w:asciiTheme="minorHAnsi" w:hAnsiTheme="minorHAnsi" w:cstheme="minorHAnsi"/>
                <w:b/>
                <w:bCs/>
              </w:rPr>
              <w:t>Databases</w:t>
            </w:r>
          </w:p>
        </w:tc>
        <w:tc>
          <w:tcPr>
            <w:tcW w:w="7333" w:type="dxa"/>
            <w:shd w:val="clear" w:color="auto" w:fill="auto"/>
          </w:tcPr>
          <w:p w14:paraId="3DEEC669" w14:textId="77777777" w:rsidR="00322C4A" w:rsidRPr="00D27829" w:rsidRDefault="00322C4A" w:rsidP="00BC48E3">
            <w:pPr>
              <w:pStyle w:val="ListParagraph"/>
              <w:keepLines/>
              <w:widowControl w:val="0"/>
              <w:ind w:left="0"/>
              <w:rPr>
                <w:rFonts w:asciiTheme="minorHAnsi" w:hAnsiTheme="minorHAnsi" w:cstheme="minorHAnsi"/>
                <w:b/>
              </w:rPr>
            </w:pPr>
          </w:p>
          <w:p w14:paraId="006E0E08" w14:textId="77777777" w:rsidR="005B1A8E" w:rsidRPr="00D27829" w:rsidRDefault="0963102E" w:rsidP="0963102E">
            <w:pPr>
              <w:pStyle w:val="ListParagraph"/>
              <w:keepLines/>
              <w:widowControl w:val="0"/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D27829">
              <w:rPr>
                <w:rFonts w:asciiTheme="minorHAnsi" w:hAnsiTheme="minorHAnsi" w:cstheme="minorHAnsi"/>
                <w:b/>
                <w:bCs/>
              </w:rPr>
              <w:t>Oracle8i/9i/10g/11g, SQL server 2000, Oracle XML DB, MS Access TERADATA</w:t>
            </w:r>
          </w:p>
        </w:tc>
      </w:tr>
      <w:tr w:rsidR="0037098E" w:rsidRPr="00D27829" w14:paraId="50BD4EAA" w14:textId="77777777" w:rsidTr="0963102E">
        <w:trPr>
          <w:trHeight w:val="428"/>
        </w:trPr>
        <w:tc>
          <w:tcPr>
            <w:tcW w:w="2658" w:type="dxa"/>
            <w:shd w:val="clear" w:color="auto" w:fill="auto"/>
          </w:tcPr>
          <w:p w14:paraId="3656B9AB" w14:textId="77777777" w:rsidR="00322C4A" w:rsidRPr="00D27829" w:rsidRDefault="00322C4A" w:rsidP="00BC48E3">
            <w:pPr>
              <w:keepLines/>
              <w:widowControl w:val="0"/>
              <w:tabs>
                <w:tab w:val="left" w:pos="1440"/>
              </w:tabs>
              <w:rPr>
                <w:rFonts w:asciiTheme="minorHAnsi" w:hAnsiTheme="minorHAnsi" w:cstheme="minorHAnsi"/>
                <w:b/>
              </w:rPr>
            </w:pPr>
          </w:p>
          <w:p w14:paraId="3B73993D" w14:textId="77777777" w:rsidR="005B1A8E" w:rsidRPr="00D27829" w:rsidRDefault="0963102E" w:rsidP="0963102E">
            <w:pPr>
              <w:keepLines/>
              <w:widowControl w:val="0"/>
              <w:tabs>
                <w:tab w:val="left" w:pos="1440"/>
              </w:tabs>
              <w:rPr>
                <w:rFonts w:asciiTheme="minorHAnsi" w:hAnsiTheme="minorHAnsi" w:cstheme="minorHAnsi"/>
                <w:b/>
                <w:bCs/>
              </w:rPr>
            </w:pPr>
            <w:r w:rsidRPr="00D27829">
              <w:rPr>
                <w:rFonts w:asciiTheme="minorHAnsi" w:hAnsiTheme="minorHAnsi" w:cstheme="minorHAnsi"/>
                <w:b/>
                <w:bCs/>
              </w:rPr>
              <w:t>Utilities</w:t>
            </w:r>
          </w:p>
        </w:tc>
        <w:tc>
          <w:tcPr>
            <w:tcW w:w="7333" w:type="dxa"/>
            <w:shd w:val="clear" w:color="auto" w:fill="auto"/>
          </w:tcPr>
          <w:p w14:paraId="45FB0818" w14:textId="77777777" w:rsidR="00322C4A" w:rsidRPr="00D27829" w:rsidRDefault="00322C4A" w:rsidP="00BC48E3">
            <w:pPr>
              <w:pStyle w:val="ListParagraph"/>
              <w:keepLines/>
              <w:widowControl w:val="0"/>
              <w:ind w:left="0"/>
              <w:rPr>
                <w:rFonts w:asciiTheme="minorHAnsi" w:hAnsiTheme="minorHAnsi" w:cstheme="minorHAnsi"/>
                <w:b/>
              </w:rPr>
            </w:pPr>
          </w:p>
          <w:p w14:paraId="4110D1B3" w14:textId="7ADE0C76" w:rsidR="0078623C" w:rsidRPr="00D27829" w:rsidRDefault="0963102E" w:rsidP="0963102E">
            <w:pPr>
              <w:pStyle w:val="ListParagraph"/>
              <w:keepLines/>
              <w:widowControl w:val="0"/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D27829">
              <w:rPr>
                <w:rFonts w:asciiTheme="minorHAnsi" w:eastAsia="Arial" w:hAnsiTheme="minorHAnsi" w:cstheme="minorHAnsi"/>
                <w:b/>
                <w:bCs/>
              </w:rPr>
              <w:t>Informatica Power Builder 8.6/9,</w:t>
            </w:r>
            <w:r w:rsidRPr="00D27829">
              <w:rPr>
                <w:rFonts w:asciiTheme="minorHAnsi" w:hAnsiTheme="minorHAnsi" w:cstheme="minorHAnsi"/>
                <w:b/>
                <w:bCs/>
              </w:rPr>
              <w:t>SQL* Plus, SQL* Loader, SQL Navigator, Toad, SQL Developer UTL_FILE</w:t>
            </w:r>
          </w:p>
          <w:p w14:paraId="049F31CB" w14:textId="77777777" w:rsidR="0078623C" w:rsidRPr="00D27829" w:rsidRDefault="0078623C" w:rsidP="00BC48E3">
            <w:pPr>
              <w:pStyle w:val="ListParagraph"/>
              <w:keepLines/>
              <w:widowControl w:val="0"/>
              <w:ind w:left="0" w:hanging="180"/>
              <w:rPr>
                <w:rFonts w:asciiTheme="minorHAnsi" w:hAnsiTheme="minorHAnsi" w:cstheme="minorHAnsi"/>
                <w:b/>
              </w:rPr>
            </w:pPr>
          </w:p>
        </w:tc>
      </w:tr>
    </w:tbl>
    <w:p w14:paraId="53128261" w14:textId="77777777" w:rsidR="009417BA" w:rsidRPr="00D27829" w:rsidRDefault="009417BA" w:rsidP="00BC48E3">
      <w:pPr>
        <w:tabs>
          <w:tab w:val="left" w:pos="360"/>
        </w:tabs>
        <w:rPr>
          <w:rFonts w:asciiTheme="minorHAnsi" w:hAnsiTheme="minorHAnsi" w:cstheme="minorHAnsi"/>
          <w:b/>
        </w:rPr>
      </w:pPr>
    </w:p>
    <w:p w14:paraId="26C5F68E" w14:textId="77777777" w:rsidR="00672140" w:rsidRPr="00D27829" w:rsidRDefault="0963102E" w:rsidP="0963102E">
      <w:pPr>
        <w:tabs>
          <w:tab w:val="left" w:pos="360"/>
        </w:tabs>
        <w:rPr>
          <w:rFonts w:asciiTheme="minorHAnsi" w:hAnsiTheme="minorHAnsi" w:cstheme="minorHAnsi"/>
          <w:b/>
          <w:bCs/>
          <w:u w:val="single"/>
        </w:rPr>
      </w:pPr>
      <w:r w:rsidRPr="00D27829">
        <w:rPr>
          <w:rFonts w:asciiTheme="minorHAnsi" w:hAnsiTheme="minorHAnsi" w:cstheme="minorHAnsi"/>
          <w:b/>
          <w:bCs/>
          <w:u w:val="single"/>
        </w:rPr>
        <w:t xml:space="preserve">PROFESSIONAL EXPERIENCE         </w:t>
      </w:r>
    </w:p>
    <w:p w14:paraId="62486C05" w14:textId="77777777" w:rsidR="005427FD" w:rsidRPr="00D27829" w:rsidRDefault="005427FD" w:rsidP="00BC48E3">
      <w:pPr>
        <w:tabs>
          <w:tab w:val="left" w:pos="360"/>
        </w:tabs>
        <w:rPr>
          <w:rFonts w:asciiTheme="minorHAnsi" w:hAnsiTheme="minorHAnsi" w:cstheme="minorHAnsi"/>
          <w:b/>
        </w:rPr>
      </w:pPr>
    </w:p>
    <w:p w14:paraId="7C2753FD" w14:textId="7CD0B3B4" w:rsidR="009417BA" w:rsidRPr="00D27829" w:rsidRDefault="00355D68" w:rsidP="0963102E">
      <w:pPr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b/>
          <w:bCs/>
        </w:rPr>
        <w:t xml:space="preserve">Autoliv, Brigham City, Utah    </w:t>
      </w:r>
      <w:r w:rsidR="009417BA" w:rsidRPr="00D27829">
        <w:rPr>
          <w:rFonts w:asciiTheme="minorHAnsi" w:hAnsiTheme="minorHAnsi" w:cstheme="minorHAnsi"/>
          <w:b/>
        </w:rPr>
        <w:tab/>
      </w:r>
      <w:r w:rsidR="009417BA" w:rsidRPr="00D27829">
        <w:rPr>
          <w:rFonts w:asciiTheme="minorHAnsi" w:hAnsiTheme="minorHAnsi" w:cstheme="minorHAnsi"/>
          <w:b/>
        </w:rPr>
        <w:tab/>
      </w:r>
      <w:r w:rsidR="009417BA" w:rsidRPr="00D27829">
        <w:rPr>
          <w:rFonts w:asciiTheme="minorHAnsi" w:hAnsiTheme="minorHAnsi" w:cstheme="minorHAnsi"/>
          <w:b/>
        </w:rPr>
        <w:tab/>
      </w:r>
      <w:r w:rsidR="009417BA" w:rsidRPr="00D27829">
        <w:rPr>
          <w:rFonts w:asciiTheme="minorHAnsi" w:hAnsiTheme="minorHAnsi" w:cstheme="minorHAnsi"/>
          <w:b/>
        </w:rPr>
        <w:tab/>
      </w:r>
      <w:r w:rsidR="009417BA" w:rsidRPr="00D27829">
        <w:rPr>
          <w:rFonts w:asciiTheme="minorHAnsi" w:hAnsiTheme="minorHAnsi" w:cstheme="minorHAnsi"/>
          <w:b/>
          <w:bCs/>
        </w:rPr>
        <w:t xml:space="preserve"> </w:t>
      </w:r>
      <w:r w:rsidR="000D0423" w:rsidRPr="00D27829">
        <w:rPr>
          <w:rFonts w:asciiTheme="minorHAnsi" w:hAnsiTheme="minorHAnsi" w:cstheme="minorHAnsi"/>
          <w:b/>
          <w:bCs/>
        </w:rPr>
        <w:t xml:space="preserve">            </w:t>
      </w:r>
      <w:r w:rsidR="002820E6" w:rsidRPr="00D27829">
        <w:rPr>
          <w:rFonts w:asciiTheme="minorHAnsi" w:hAnsiTheme="minorHAnsi" w:cstheme="minorHAnsi"/>
          <w:b/>
          <w:bCs/>
        </w:rPr>
        <w:t xml:space="preserve">                                 </w:t>
      </w:r>
      <w:r w:rsidR="00C05301" w:rsidRPr="00D27829">
        <w:rPr>
          <w:rFonts w:asciiTheme="minorHAnsi" w:hAnsiTheme="minorHAnsi" w:cstheme="minorHAnsi"/>
          <w:b/>
          <w:bCs/>
        </w:rPr>
        <w:t>Feb</w:t>
      </w:r>
      <w:r w:rsidR="0066646A" w:rsidRPr="00D27829">
        <w:rPr>
          <w:rFonts w:asciiTheme="minorHAnsi" w:hAnsiTheme="minorHAnsi" w:cstheme="minorHAnsi"/>
          <w:b/>
          <w:bCs/>
        </w:rPr>
        <w:t xml:space="preserve"> </w:t>
      </w:r>
      <w:r w:rsidR="00322C4A" w:rsidRPr="00D27829">
        <w:rPr>
          <w:rFonts w:asciiTheme="minorHAnsi" w:hAnsiTheme="minorHAnsi" w:cstheme="minorHAnsi"/>
          <w:b/>
          <w:bCs/>
        </w:rPr>
        <w:t>201</w:t>
      </w:r>
      <w:r w:rsidR="00C05301" w:rsidRPr="00D27829">
        <w:rPr>
          <w:rFonts w:asciiTheme="minorHAnsi" w:hAnsiTheme="minorHAnsi" w:cstheme="minorHAnsi"/>
          <w:b/>
          <w:bCs/>
        </w:rPr>
        <w:t>8</w:t>
      </w:r>
      <w:r w:rsidR="00D82396" w:rsidRPr="00D27829">
        <w:rPr>
          <w:rFonts w:asciiTheme="minorHAnsi" w:hAnsiTheme="minorHAnsi" w:cstheme="minorHAnsi"/>
          <w:b/>
          <w:bCs/>
        </w:rPr>
        <w:t xml:space="preserve"> -</w:t>
      </w:r>
      <w:r w:rsidR="009417BA" w:rsidRPr="00D27829">
        <w:rPr>
          <w:rFonts w:asciiTheme="minorHAnsi" w:hAnsiTheme="minorHAnsi" w:cstheme="minorHAnsi"/>
          <w:b/>
          <w:bCs/>
        </w:rPr>
        <w:t xml:space="preserve"> Till Date</w:t>
      </w:r>
    </w:p>
    <w:p w14:paraId="471AFEFB" w14:textId="7B6103FF" w:rsidR="009417BA" w:rsidRPr="00D27829" w:rsidRDefault="0963102E" w:rsidP="0963102E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b/>
          <w:bCs/>
        </w:rPr>
        <w:t xml:space="preserve">Role: </w:t>
      </w:r>
      <w:r w:rsidRPr="00D27829">
        <w:rPr>
          <w:rFonts w:asciiTheme="minorHAnsi" w:eastAsia="Arial" w:hAnsiTheme="minorHAnsi" w:cstheme="minorHAnsi"/>
          <w:b/>
          <w:bCs/>
        </w:rPr>
        <w:t>ETL Developer/ PL/SQL Developer</w:t>
      </w:r>
    </w:p>
    <w:p w14:paraId="0E007D12" w14:textId="77777777" w:rsidR="001C5B37" w:rsidRPr="00D27829" w:rsidRDefault="0963102E" w:rsidP="0963102E">
      <w:pPr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b/>
          <w:bCs/>
        </w:rPr>
        <w:t>Responsibilities:</w:t>
      </w:r>
    </w:p>
    <w:p w14:paraId="4A4333EB" w14:textId="1D4A4370" w:rsidR="00F54FEE" w:rsidRPr="00D27829" w:rsidRDefault="0963102E" w:rsidP="0963102E">
      <w:pPr>
        <w:pStyle w:val="ListParagraph"/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Developed notifications for different payment plans. Also Worked on </w:t>
      </w:r>
      <w:r w:rsidRPr="00D27829">
        <w:rPr>
          <w:rFonts w:asciiTheme="minorHAnsi" w:hAnsiTheme="minorHAnsi" w:cstheme="minorHAnsi"/>
          <w:b/>
          <w:bCs/>
        </w:rPr>
        <w:t>Queue Processing</w:t>
      </w:r>
      <w:r w:rsidRPr="00D27829">
        <w:rPr>
          <w:rFonts w:asciiTheme="minorHAnsi" w:hAnsiTheme="minorHAnsi" w:cstheme="minorHAnsi"/>
        </w:rPr>
        <w:t xml:space="preserve"> and </w:t>
      </w:r>
      <w:r w:rsidRPr="00D27829">
        <w:rPr>
          <w:rFonts w:asciiTheme="minorHAnsi" w:hAnsiTheme="minorHAnsi" w:cstheme="minorHAnsi"/>
          <w:b/>
          <w:bCs/>
        </w:rPr>
        <w:t>Shell Scripting.</w:t>
      </w:r>
    </w:p>
    <w:p w14:paraId="57B74B58" w14:textId="77777777" w:rsidR="001C5B37" w:rsidRPr="00D27829" w:rsidRDefault="0963102E" w:rsidP="0963102E">
      <w:pPr>
        <w:pStyle w:val="ListParagraph"/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Worked with Business Systems Analysts and Database Administrators to understand and implement functional and non-functional requirements into the project.</w:t>
      </w:r>
    </w:p>
    <w:p w14:paraId="68759E45" w14:textId="1BF885A1" w:rsidR="001C5B37" w:rsidRPr="00D27829" w:rsidRDefault="0963102E" w:rsidP="0963102E">
      <w:pPr>
        <w:pStyle w:val="ListParagraph"/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Responsible for </w:t>
      </w:r>
      <w:r w:rsidRPr="00D27829">
        <w:rPr>
          <w:rFonts w:asciiTheme="minorHAnsi" w:hAnsiTheme="minorHAnsi" w:cstheme="minorHAnsi"/>
          <w:b/>
          <w:bCs/>
        </w:rPr>
        <w:t>Developing</w:t>
      </w:r>
      <w:r w:rsidRPr="00D27829">
        <w:rPr>
          <w:rFonts w:asciiTheme="minorHAnsi" w:hAnsiTheme="minorHAnsi" w:cstheme="minorHAnsi"/>
        </w:rPr>
        <w:t xml:space="preserve"> and </w:t>
      </w:r>
      <w:r w:rsidRPr="00D27829">
        <w:rPr>
          <w:rFonts w:asciiTheme="minorHAnsi" w:hAnsiTheme="minorHAnsi" w:cstheme="minorHAnsi"/>
          <w:b/>
          <w:bCs/>
        </w:rPr>
        <w:t>Testing</w:t>
      </w:r>
      <w:r w:rsidRPr="00D27829">
        <w:rPr>
          <w:rFonts w:asciiTheme="minorHAnsi" w:hAnsiTheme="minorHAnsi" w:cstheme="minorHAnsi"/>
        </w:rPr>
        <w:t xml:space="preserve"> of client application code related to applications.</w:t>
      </w:r>
    </w:p>
    <w:p w14:paraId="04FAA22B" w14:textId="77777777" w:rsidR="001C5B37" w:rsidRPr="00D27829" w:rsidRDefault="0963102E" w:rsidP="0963102E">
      <w:pPr>
        <w:pStyle w:val="ListParagraph"/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Created and generated various Database objects like tables, views, materialized Views, Procedures, Functions, partitioning tables, indexes, sequences, synonyms using </w:t>
      </w:r>
      <w:r w:rsidRPr="00D27829">
        <w:rPr>
          <w:rFonts w:asciiTheme="minorHAnsi" w:hAnsiTheme="minorHAnsi" w:cstheme="minorHAnsi"/>
          <w:b/>
          <w:bCs/>
        </w:rPr>
        <w:t>TOAD.</w:t>
      </w:r>
    </w:p>
    <w:p w14:paraId="7E4CD278" w14:textId="19CE8510" w:rsidR="001C5B37" w:rsidRPr="00D27829" w:rsidRDefault="0963102E" w:rsidP="0963102E">
      <w:pPr>
        <w:pStyle w:val="ListParagraph"/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Involved in writing </w:t>
      </w:r>
      <w:r w:rsidRPr="00D27829">
        <w:rPr>
          <w:rFonts w:asciiTheme="minorHAnsi" w:hAnsiTheme="minorHAnsi" w:cstheme="minorHAnsi"/>
          <w:b/>
          <w:bCs/>
        </w:rPr>
        <w:t xml:space="preserve">PL/SQL packages, procedures, functions </w:t>
      </w:r>
      <w:r w:rsidRPr="00D27829">
        <w:rPr>
          <w:rFonts w:asciiTheme="minorHAnsi" w:hAnsiTheme="minorHAnsi" w:cstheme="minorHAnsi"/>
        </w:rPr>
        <w:t xml:space="preserve">and </w:t>
      </w:r>
      <w:r w:rsidRPr="00D27829">
        <w:rPr>
          <w:rFonts w:asciiTheme="minorHAnsi" w:hAnsiTheme="minorHAnsi" w:cstheme="minorHAnsi"/>
          <w:b/>
          <w:bCs/>
        </w:rPr>
        <w:t>complex queries</w:t>
      </w:r>
      <w:r w:rsidRPr="00D27829">
        <w:rPr>
          <w:rFonts w:asciiTheme="minorHAnsi" w:hAnsiTheme="minorHAnsi" w:cstheme="minorHAnsi"/>
        </w:rPr>
        <w:t>.</w:t>
      </w:r>
    </w:p>
    <w:p w14:paraId="36306FA5" w14:textId="77777777" w:rsidR="001C5B37" w:rsidRPr="00D27829" w:rsidRDefault="0963102E" w:rsidP="0963102E">
      <w:pPr>
        <w:pStyle w:val="ListParagraph"/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Extensively used </w:t>
      </w:r>
      <w:r w:rsidRPr="00D27829">
        <w:rPr>
          <w:rFonts w:asciiTheme="minorHAnsi" w:hAnsiTheme="minorHAnsi" w:cstheme="minorHAnsi"/>
          <w:b/>
          <w:bCs/>
        </w:rPr>
        <w:t>Materialized views</w:t>
      </w:r>
      <w:r w:rsidRPr="00D27829">
        <w:rPr>
          <w:rFonts w:asciiTheme="minorHAnsi" w:hAnsiTheme="minorHAnsi" w:cstheme="minorHAnsi"/>
        </w:rPr>
        <w:t xml:space="preserve"> and </w:t>
      </w:r>
      <w:r w:rsidRPr="00D27829">
        <w:rPr>
          <w:rFonts w:asciiTheme="minorHAnsi" w:hAnsiTheme="minorHAnsi" w:cstheme="minorHAnsi"/>
          <w:b/>
          <w:bCs/>
        </w:rPr>
        <w:t>DB links</w:t>
      </w:r>
      <w:r w:rsidRPr="00D27829">
        <w:rPr>
          <w:rFonts w:asciiTheme="minorHAnsi" w:hAnsiTheme="minorHAnsi" w:cstheme="minorHAnsi"/>
        </w:rPr>
        <w:t xml:space="preserve"> for remote instances to retrieve data from other databases.</w:t>
      </w:r>
    </w:p>
    <w:p w14:paraId="41B296C6" w14:textId="2A1854B6" w:rsidR="00F54FEE" w:rsidRPr="00D27829" w:rsidRDefault="0963102E" w:rsidP="0963102E">
      <w:pPr>
        <w:pStyle w:val="ListParagraph"/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Web Service integration with oracle, Batch process designing and Bulk data loading process creation.</w:t>
      </w:r>
    </w:p>
    <w:p w14:paraId="789A14F6" w14:textId="77777777" w:rsidR="00F54FEE" w:rsidRPr="00D27829" w:rsidRDefault="0963102E" w:rsidP="0963102E">
      <w:pPr>
        <w:pStyle w:val="ListParagraph"/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Data mapping process initialized and Architect the internal data structure for reporting.</w:t>
      </w:r>
    </w:p>
    <w:p w14:paraId="5171AF91" w14:textId="77777777" w:rsidR="0053345B" w:rsidRPr="00D27829" w:rsidRDefault="0963102E" w:rsidP="0963102E">
      <w:pPr>
        <w:pStyle w:val="ListParagraph"/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Extensively developed </w:t>
      </w:r>
      <w:r w:rsidRPr="00D27829">
        <w:rPr>
          <w:rFonts w:asciiTheme="minorHAnsi" w:hAnsiTheme="minorHAnsi" w:cstheme="minorHAnsi"/>
          <w:b/>
          <w:bCs/>
        </w:rPr>
        <w:t>PL/SQL Packages, Stored procedures, Triggers</w:t>
      </w:r>
      <w:r w:rsidRPr="00D27829">
        <w:rPr>
          <w:rFonts w:asciiTheme="minorHAnsi" w:hAnsiTheme="minorHAnsi" w:cstheme="minorHAnsi"/>
        </w:rPr>
        <w:t xml:space="preserve">, and finely tuned them for performance. Extensively used </w:t>
      </w:r>
      <w:r w:rsidRPr="00D27829">
        <w:rPr>
          <w:rFonts w:asciiTheme="minorHAnsi" w:hAnsiTheme="minorHAnsi" w:cstheme="minorHAnsi"/>
          <w:b/>
          <w:bCs/>
        </w:rPr>
        <w:t>PLSQL tables</w:t>
      </w:r>
      <w:r w:rsidRPr="00D27829">
        <w:rPr>
          <w:rFonts w:asciiTheme="minorHAnsi" w:hAnsiTheme="minorHAnsi" w:cstheme="minorHAnsi"/>
        </w:rPr>
        <w:t xml:space="preserve"> and </w:t>
      </w:r>
      <w:r w:rsidRPr="00D27829">
        <w:rPr>
          <w:rFonts w:asciiTheme="minorHAnsi" w:hAnsiTheme="minorHAnsi" w:cstheme="minorHAnsi"/>
          <w:b/>
          <w:bCs/>
        </w:rPr>
        <w:t>Bulk loader</w:t>
      </w:r>
      <w:r w:rsidRPr="00D27829">
        <w:rPr>
          <w:rFonts w:asciiTheme="minorHAnsi" w:hAnsiTheme="minorHAnsi" w:cstheme="minorHAnsi"/>
        </w:rPr>
        <w:t xml:space="preserve"> programs for processing data and loading into oracle tables.</w:t>
      </w:r>
      <w:r w:rsidRPr="00D27829">
        <w:rPr>
          <w:rFonts w:asciiTheme="minorHAnsi" w:eastAsia="Arial" w:hAnsiTheme="minorHAnsi" w:cstheme="minorHAnsi"/>
        </w:rPr>
        <w:t xml:space="preserve"> </w:t>
      </w:r>
    </w:p>
    <w:p w14:paraId="61E88D9A" w14:textId="46E81B72" w:rsidR="0053345B" w:rsidRPr="00D27829" w:rsidRDefault="0963102E" w:rsidP="0963102E">
      <w:pPr>
        <w:pStyle w:val="ListParagraph"/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eastAsia="Arial" w:hAnsiTheme="minorHAnsi" w:cstheme="minorHAnsi"/>
        </w:rPr>
        <w:t xml:space="preserve">Imported various Sources (File based ETL Loading and RDBMS), </w:t>
      </w:r>
      <w:r w:rsidRPr="00D27829">
        <w:rPr>
          <w:rFonts w:asciiTheme="minorHAnsi" w:eastAsia="Arial" w:hAnsiTheme="minorHAnsi" w:cstheme="minorHAnsi"/>
          <w:b/>
          <w:bCs/>
        </w:rPr>
        <w:t>Created Targets</w:t>
      </w:r>
      <w:r w:rsidRPr="00D27829">
        <w:rPr>
          <w:rFonts w:asciiTheme="minorHAnsi" w:eastAsia="Arial" w:hAnsiTheme="minorHAnsi" w:cstheme="minorHAnsi"/>
        </w:rPr>
        <w:t xml:space="preserve">, and </w:t>
      </w:r>
      <w:r w:rsidRPr="00D27829">
        <w:rPr>
          <w:rFonts w:asciiTheme="minorHAnsi" w:eastAsia="Arial" w:hAnsiTheme="minorHAnsi" w:cstheme="minorHAnsi"/>
          <w:b/>
          <w:bCs/>
        </w:rPr>
        <w:t xml:space="preserve">Transformations </w:t>
      </w:r>
      <w:r w:rsidRPr="00D27829">
        <w:rPr>
          <w:rFonts w:asciiTheme="minorHAnsi" w:eastAsia="Arial" w:hAnsiTheme="minorHAnsi" w:cstheme="minorHAnsi"/>
        </w:rPr>
        <w:t>using Informatica Power Center 9.1 Designer</w:t>
      </w:r>
    </w:p>
    <w:p w14:paraId="1B0A09CE" w14:textId="77777777" w:rsidR="00672140" w:rsidRPr="00D27829" w:rsidRDefault="0963102E" w:rsidP="0963102E">
      <w:pPr>
        <w:pStyle w:val="ListParagraph"/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Performed extensive defect fixing and support during the client pre-production testing phase, identifying issues and tracking them through HP quality center.</w:t>
      </w:r>
    </w:p>
    <w:p w14:paraId="72654E51" w14:textId="77777777" w:rsidR="0053345B" w:rsidRPr="00D27829" w:rsidRDefault="0963102E" w:rsidP="0963102E">
      <w:pPr>
        <w:pStyle w:val="ListParagraph"/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Wrote generic </w:t>
      </w:r>
      <w:r w:rsidRPr="00D27829">
        <w:rPr>
          <w:rFonts w:asciiTheme="minorHAnsi" w:hAnsiTheme="minorHAnsi" w:cstheme="minorHAnsi"/>
          <w:b/>
          <w:bCs/>
        </w:rPr>
        <w:t xml:space="preserve">PL/SQL code modules </w:t>
      </w:r>
      <w:r w:rsidRPr="00D27829">
        <w:rPr>
          <w:rFonts w:asciiTheme="minorHAnsi" w:hAnsiTheme="minorHAnsi" w:cstheme="minorHAnsi"/>
        </w:rPr>
        <w:t>(PL/SQL Libraries) for Reports to handle data manipulations on client.</w:t>
      </w:r>
      <w:r w:rsidRPr="00D27829">
        <w:rPr>
          <w:rFonts w:asciiTheme="minorHAnsi" w:eastAsia="Arial" w:hAnsiTheme="minorHAnsi" w:cstheme="minorHAnsi"/>
        </w:rPr>
        <w:t xml:space="preserve"> </w:t>
      </w:r>
    </w:p>
    <w:p w14:paraId="2E243506" w14:textId="66C293E2" w:rsidR="00672140" w:rsidRPr="00D27829" w:rsidRDefault="0963102E" w:rsidP="0963102E">
      <w:pPr>
        <w:pStyle w:val="ListParagraph"/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eastAsia="Arial" w:hAnsiTheme="minorHAnsi" w:cstheme="minorHAnsi"/>
        </w:rPr>
        <w:t xml:space="preserve">Worked on </w:t>
      </w:r>
      <w:r w:rsidRPr="00D27829">
        <w:rPr>
          <w:rFonts w:asciiTheme="minorHAnsi" w:eastAsia="Arial" w:hAnsiTheme="minorHAnsi" w:cstheme="minorHAnsi"/>
          <w:b/>
          <w:bCs/>
        </w:rPr>
        <w:t>Informatica PowerCenter</w:t>
      </w:r>
      <w:r w:rsidRPr="00D27829">
        <w:rPr>
          <w:rFonts w:asciiTheme="minorHAnsi" w:eastAsia="Arial" w:hAnsiTheme="minorHAnsi" w:cstheme="minorHAnsi"/>
        </w:rPr>
        <w:t xml:space="preserve"> for Extraction, Transformation and Loading process.</w:t>
      </w:r>
    </w:p>
    <w:p w14:paraId="107D47DC" w14:textId="77777777" w:rsidR="00672140" w:rsidRPr="00D27829" w:rsidRDefault="0963102E" w:rsidP="0963102E">
      <w:pPr>
        <w:pStyle w:val="ListParagraph"/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Designed and implemented client-server application using </w:t>
      </w:r>
      <w:r w:rsidRPr="00D27829">
        <w:rPr>
          <w:rFonts w:asciiTheme="minorHAnsi" w:hAnsiTheme="minorHAnsi" w:cstheme="minorHAnsi"/>
          <w:b/>
          <w:bCs/>
        </w:rPr>
        <w:t>Oracle Forms Builder</w:t>
      </w:r>
      <w:r w:rsidRPr="00D27829">
        <w:rPr>
          <w:rFonts w:asciiTheme="minorHAnsi" w:hAnsiTheme="minorHAnsi" w:cstheme="minorHAnsi"/>
        </w:rPr>
        <w:t>.</w:t>
      </w:r>
    </w:p>
    <w:p w14:paraId="5A325AF5" w14:textId="77777777" w:rsidR="00AD1B70" w:rsidRPr="00D27829" w:rsidRDefault="0963102E" w:rsidP="0963102E">
      <w:pPr>
        <w:pStyle w:val="ListParagraph"/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Proactively tuned </w:t>
      </w:r>
      <w:r w:rsidRPr="00D27829">
        <w:rPr>
          <w:rFonts w:asciiTheme="minorHAnsi" w:hAnsiTheme="minorHAnsi" w:cstheme="minorHAnsi"/>
          <w:b/>
          <w:bCs/>
        </w:rPr>
        <w:t>SQL queries</w:t>
      </w:r>
      <w:r w:rsidRPr="00D27829">
        <w:rPr>
          <w:rFonts w:asciiTheme="minorHAnsi" w:hAnsiTheme="minorHAnsi" w:cstheme="minorHAnsi"/>
        </w:rPr>
        <w:t xml:space="preserve"> leading to significant improvement in system response time and efficiency.</w:t>
      </w:r>
    </w:p>
    <w:p w14:paraId="1947572B" w14:textId="77777777" w:rsidR="00AD1B70" w:rsidRPr="00D27829" w:rsidRDefault="0963102E" w:rsidP="0963102E">
      <w:pPr>
        <w:pStyle w:val="ListParagraph"/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Used TERADATA utilities </w:t>
      </w:r>
      <w:r w:rsidRPr="00D27829">
        <w:rPr>
          <w:rFonts w:asciiTheme="minorHAnsi" w:hAnsiTheme="minorHAnsi" w:cstheme="minorHAnsi"/>
          <w:b/>
          <w:bCs/>
        </w:rPr>
        <w:t>FASTLOAD, MULTILOAD, TPUMP</w:t>
      </w:r>
      <w:r w:rsidRPr="00D27829">
        <w:rPr>
          <w:rFonts w:asciiTheme="minorHAnsi" w:hAnsiTheme="minorHAnsi" w:cstheme="minorHAnsi"/>
        </w:rPr>
        <w:t xml:space="preserve"> to load data.</w:t>
      </w:r>
    </w:p>
    <w:p w14:paraId="7D288172" w14:textId="77777777" w:rsidR="00672140" w:rsidRPr="00D27829" w:rsidRDefault="0963102E" w:rsidP="0963102E">
      <w:pPr>
        <w:pStyle w:val="ListParagraph"/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Wrote </w:t>
      </w:r>
      <w:r w:rsidRPr="00D27829">
        <w:rPr>
          <w:rFonts w:asciiTheme="minorHAnsi" w:hAnsiTheme="minorHAnsi" w:cstheme="minorHAnsi"/>
          <w:b/>
          <w:bCs/>
        </w:rPr>
        <w:t>FASTEXPORT</w:t>
      </w:r>
      <w:r w:rsidRPr="00D27829">
        <w:rPr>
          <w:rFonts w:asciiTheme="minorHAnsi" w:hAnsiTheme="minorHAnsi" w:cstheme="minorHAnsi"/>
        </w:rPr>
        <w:t xml:space="preserve"> scripts to export data from </w:t>
      </w:r>
      <w:r w:rsidRPr="00D27829">
        <w:rPr>
          <w:rFonts w:asciiTheme="minorHAnsi" w:hAnsiTheme="minorHAnsi" w:cstheme="minorHAnsi"/>
          <w:b/>
          <w:bCs/>
        </w:rPr>
        <w:t>TERADATA DATABASE TO GENERATE FILES</w:t>
      </w:r>
      <w:r w:rsidRPr="00D27829">
        <w:rPr>
          <w:rFonts w:asciiTheme="minorHAnsi" w:hAnsiTheme="minorHAnsi" w:cstheme="minorHAnsi"/>
        </w:rPr>
        <w:t xml:space="preserve">. </w:t>
      </w:r>
    </w:p>
    <w:p w14:paraId="2F7A82C5" w14:textId="77777777" w:rsidR="004A4FDA" w:rsidRPr="00D27829" w:rsidRDefault="0963102E" w:rsidP="0963102E">
      <w:pPr>
        <w:pStyle w:val="ListParagraph"/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Developed </w:t>
      </w:r>
      <w:r w:rsidRPr="00D27829">
        <w:rPr>
          <w:rFonts w:asciiTheme="minorHAnsi" w:hAnsiTheme="minorHAnsi" w:cstheme="minorHAnsi"/>
          <w:b/>
          <w:bCs/>
        </w:rPr>
        <w:t>UNIX scripts</w:t>
      </w:r>
      <w:r w:rsidRPr="00D27829">
        <w:rPr>
          <w:rFonts w:asciiTheme="minorHAnsi" w:hAnsiTheme="minorHAnsi" w:cstheme="minorHAnsi"/>
        </w:rPr>
        <w:t xml:space="preserve"> for transmitting files from the secure server to the customer specified server, using various </w:t>
      </w:r>
      <w:r w:rsidRPr="00D27829">
        <w:rPr>
          <w:rFonts w:asciiTheme="minorHAnsi" w:hAnsiTheme="minorHAnsi" w:cstheme="minorHAnsi"/>
          <w:b/>
          <w:bCs/>
        </w:rPr>
        <w:t>FTP batch processes</w:t>
      </w:r>
      <w:r w:rsidRPr="00D27829">
        <w:rPr>
          <w:rFonts w:asciiTheme="minorHAnsi" w:hAnsiTheme="minorHAnsi" w:cstheme="minorHAnsi"/>
        </w:rPr>
        <w:t xml:space="preserve">. </w:t>
      </w:r>
    </w:p>
    <w:p w14:paraId="31C8E01C" w14:textId="77777777" w:rsidR="00672140" w:rsidRPr="00D27829" w:rsidRDefault="0963102E" w:rsidP="0963102E">
      <w:pPr>
        <w:pStyle w:val="ListParagraph"/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Involved in all phases of software development including gathering requirements, creating specifications, development of database objects, developing code and validating programs.</w:t>
      </w:r>
    </w:p>
    <w:p w14:paraId="2629E172" w14:textId="6216D45E" w:rsidR="0053345B" w:rsidRPr="00D27829" w:rsidRDefault="0963102E" w:rsidP="0963102E">
      <w:pPr>
        <w:pStyle w:val="ListParagraph"/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Performed various activities like creating, debugging and modifying data base objects and User defined functions and finely tuned them for performance. </w:t>
      </w:r>
    </w:p>
    <w:p w14:paraId="20DDF62A" w14:textId="067D1660" w:rsidR="0053345B" w:rsidRPr="00D27829" w:rsidRDefault="0963102E" w:rsidP="0963102E">
      <w:pPr>
        <w:numPr>
          <w:ilvl w:val="0"/>
          <w:numId w:val="32"/>
        </w:numPr>
        <w:suppressAutoHyphens w:val="0"/>
        <w:ind w:left="360"/>
        <w:rPr>
          <w:rFonts w:asciiTheme="minorHAnsi" w:eastAsia="Arial" w:hAnsiTheme="minorHAnsi" w:cstheme="minorHAnsi"/>
        </w:rPr>
      </w:pPr>
      <w:r w:rsidRPr="00D27829">
        <w:rPr>
          <w:rFonts w:asciiTheme="minorHAnsi" w:eastAsia="Arial" w:hAnsiTheme="minorHAnsi" w:cstheme="minorHAnsi"/>
        </w:rPr>
        <w:lastRenderedPageBreak/>
        <w:t>Performed Informatica Code Migration from Development/</w:t>
      </w:r>
      <w:proofErr w:type="spellStart"/>
      <w:r w:rsidRPr="00D27829">
        <w:rPr>
          <w:rFonts w:asciiTheme="minorHAnsi" w:eastAsia="Arial" w:hAnsiTheme="minorHAnsi" w:cstheme="minorHAnsi"/>
        </w:rPr>
        <w:t>Systest</w:t>
      </w:r>
      <w:proofErr w:type="spellEnd"/>
      <w:r w:rsidRPr="00D27829">
        <w:rPr>
          <w:rFonts w:asciiTheme="minorHAnsi" w:eastAsia="Arial" w:hAnsiTheme="minorHAnsi" w:cstheme="minorHAnsi"/>
        </w:rPr>
        <w:t>/QA.</w:t>
      </w:r>
    </w:p>
    <w:p w14:paraId="7FB48F6A" w14:textId="77777777" w:rsidR="00CF72C9" w:rsidRPr="00D27829" w:rsidRDefault="0963102E" w:rsidP="0963102E">
      <w:pPr>
        <w:pStyle w:val="ListParagraph"/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  <w:b/>
          <w:bCs/>
        </w:rPr>
        <w:t xml:space="preserve">Migrated forms from 9i to 11g </w:t>
      </w:r>
      <w:r w:rsidRPr="00D27829">
        <w:rPr>
          <w:rFonts w:asciiTheme="minorHAnsi" w:hAnsiTheme="minorHAnsi" w:cstheme="minorHAnsi"/>
        </w:rPr>
        <w:t>and recompiled them for validating any decommissioned features.</w:t>
      </w:r>
    </w:p>
    <w:p w14:paraId="4CF6EB9F" w14:textId="77777777" w:rsidR="00470286" w:rsidRPr="00D27829" w:rsidRDefault="0963102E" w:rsidP="0963102E">
      <w:pPr>
        <w:pStyle w:val="ListParagraph"/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Developed </w:t>
      </w:r>
      <w:r w:rsidRPr="00D27829">
        <w:rPr>
          <w:rFonts w:asciiTheme="minorHAnsi" w:hAnsiTheme="minorHAnsi" w:cstheme="minorHAnsi"/>
          <w:b/>
          <w:bCs/>
        </w:rPr>
        <w:t>UNIX Shell Scripts</w:t>
      </w:r>
      <w:r w:rsidRPr="00D27829">
        <w:rPr>
          <w:rFonts w:asciiTheme="minorHAnsi" w:hAnsiTheme="minorHAnsi" w:cstheme="minorHAnsi"/>
        </w:rPr>
        <w:t xml:space="preserve"> with embedded SQL*Loader, </w:t>
      </w:r>
      <w:proofErr w:type="spellStart"/>
      <w:r w:rsidRPr="00D27829">
        <w:rPr>
          <w:rFonts w:asciiTheme="minorHAnsi" w:hAnsiTheme="minorHAnsi" w:cstheme="minorHAnsi"/>
        </w:rPr>
        <w:t>expdp</w:t>
      </w:r>
      <w:proofErr w:type="spellEnd"/>
      <w:r w:rsidRPr="00D27829">
        <w:rPr>
          <w:rFonts w:asciiTheme="minorHAnsi" w:hAnsiTheme="minorHAnsi" w:cstheme="minorHAnsi"/>
        </w:rPr>
        <w:t>/</w:t>
      </w:r>
      <w:proofErr w:type="spellStart"/>
      <w:r w:rsidRPr="00D27829">
        <w:rPr>
          <w:rFonts w:asciiTheme="minorHAnsi" w:hAnsiTheme="minorHAnsi" w:cstheme="minorHAnsi"/>
        </w:rPr>
        <w:t>Impdp</w:t>
      </w:r>
      <w:proofErr w:type="spellEnd"/>
      <w:r w:rsidRPr="00D27829">
        <w:rPr>
          <w:rFonts w:asciiTheme="minorHAnsi" w:hAnsiTheme="minorHAnsi" w:cstheme="minorHAnsi"/>
        </w:rPr>
        <w:t xml:space="preserve"> calls and PL/SQL statements to extract data in the form of flat files for data loading and migration.</w:t>
      </w:r>
    </w:p>
    <w:p w14:paraId="660DACEC" w14:textId="77777777" w:rsidR="00672140" w:rsidRPr="00D27829" w:rsidRDefault="0963102E" w:rsidP="0963102E">
      <w:pPr>
        <w:pStyle w:val="ListParagraph"/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Developed and customized existing reports as per client specific requirements using </w:t>
      </w:r>
      <w:r w:rsidRPr="00D27829">
        <w:rPr>
          <w:rFonts w:asciiTheme="minorHAnsi" w:hAnsiTheme="minorHAnsi" w:cstheme="minorHAnsi"/>
          <w:b/>
          <w:bCs/>
        </w:rPr>
        <w:t>Oracle Reports Builder 10g</w:t>
      </w:r>
      <w:r w:rsidRPr="00D27829">
        <w:rPr>
          <w:rFonts w:asciiTheme="minorHAnsi" w:hAnsiTheme="minorHAnsi" w:cstheme="minorHAnsi"/>
        </w:rPr>
        <w:t>.</w:t>
      </w:r>
    </w:p>
    <w:p w14:paraId="3D7948DF" w14:textId="77777777" w:rsidR="009417BA" w:rsidRPr="00D27829" w:rsidRDefault="0963102E" w:rsidP="0963102E">
      <w:pPr>
        <w:pStyle w:val="ListParagraph"/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Created and monitored the </w:t>
      </w:r>
      <w:r w:rsidRPr="00D27829">
        <w:rPr>
          <w:rFonts w:asciiTheme="minorHAnsi" w:hAnsiTheme="minorHAnsi" w:cstheme="minorHAnsi"/>
          <w:b/>
          <w:bCs/>
        </w:rPr>
        <w:t xml:space="preserve">Oracle DBMS JOBS </w:t>
      </w:r>
      <w:r w:rsidRPr="00D27829">
        <w:rPr>
          <w:rFonts w:asciiTheme="minorHAnsi" w:hAnsiTheme="minorHAnsi" w:cstheme="minorHAnsi"/>
        </w:rPr>
        <w:t>as a part of weekly tasks.</w:t>
      </w:r>
    </w:p>
    <w:p w14:paraId="094DC071" w14:textId="3D2CBB35" w:rsidR="009417BA" w:rsidRPr="00D27829" w:rsidRDefault="0963102E" w:rsidP="0963102E">
      <w:pPr>
        <w:suppressAutoHyphens w:val="0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b/>
          <w:bCs/>
        </w:rPr>
        <w:t xml:space="preserve">Environment: Oracle Database 9i/11g, </w:t>
      </w:r>
      <w:r w:rsidRPr="00D27829">
        <w:rPr>
          <w:rFonts w:asciiTheme="minorHAnsi" w:eastAsia="Arial" w:hAnsiTheme="minorHAnsi" w:cstheme="minorHAnsi"/>
          <w:b/>
          <w:bCs/>
        </w:rPr>
        <w:t xml:space="preserve">Informatica Power Center 9.0, </w:t>
      </w:r>
      <w:r w:rsidRPr="00D27829">
        <w:rPr>
          <w:rFonts w:asciiTheme="minorHAnsi" w:hAnsiTheme="minorHAnsi" w:cstheme="minorHAnsi"/>
          <w:b/>
          <w:bCs/>
        </w:rPr>
        <w:t>Windows 7, SQL Developer, Forms Builder 10g, Reports Builder 10g, XML, SQL, PLSQL, Unix Shell Scripting, Perforce, WINSCP, PUTTY, TERADATA R12/R13, TERADATA SQL Assistant.</w:t>
      </w:r>
    </w:p>
    <w:p w14:paraId="4B99056E" w14:textId="77777777" w:rsidR="009417BA" w:rsidRPr="00D27829" w:rsidRDefault="009417BA" w:rsidP="00BC48E3">
      <w:pPr>
        <w:rPr>
          <w:rFonts w:asciiTheme="minorHAnsi" w:hAnsiTheme="minorHAnsi" w:cstheme="minorHAnsi"/>
          <w:b/>
        </w:rPr>
      </w:pPr>
    </w:p>
    <w:p w14:paraId="1299C43A" w14:textId="77777777" w:rsidR="0066646A" w:rsidRPr="00D27829" w:rsidRDefault="0066646A" w:rsidP="00BC48E3">
      <w:pPr>
        <w:rPr>
          <w:rFonts w:asciiTheme="minorHAnsi" w:hAnsiTheme="minorHAnsi" w:cstheme="minorHAnsi"/>
          <w:b/>
        </w:rPr>
      </w:pPr>
    </w:p>
    <w:p w14:paraId="53D90507" w14:textId="70D29268" w:rsidR="009417BA" w:rsidRPr="00D27829" w:rsidRDefault="00E208DA" w:rsidP="0963102E">
      <w:pPr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b/>
          <w:bCs/>
        </w:rPr>
        <w:t>Honda</w:t>
      </w:r>
      <w:r w:rsidR="00322C4A" w:rsidRPr="00D27829">
        <w:rPr>
          <w:rFonts w:asciiTheme="minorHAnsi" w:hAnsiTheme="minorHAnsi" w:cstheme="minorHAnsi"/>
          <w:b/>
          <w:bCs/>
        </w:rPr>
        <w:t>, M</w:t>
      </w:r>
      <w:r w:rsidR="0041630B" w:rsidRPr="00D27829">
        <w:rPr>
          <w:rFonts w:asciiTheme="minorHAnsi" w:hAnsiTheme="minorHAnsi" w:cstheme="minorHAnsi"/>
          <w:b/>
          <w:bCs/>
        </w:rPr>
        <w:t>arysville, Ohio</w:t>
      </w:r>
      <w:r w:rsidR="00457A04" w:rsidRPr="00D27829">
        <w:rPr>
          <w:rFonts w:asciiTheme="minorHAnsi" w:hAnsiTheme="minorHAnsi" w:cstheme="minorHAnsi"/>
          <w:b/>
        </w:rPr>
        <w:tab/>
      </w:r>
      <w:r w:rsidR="00457A04" w:rsidRPr="00D27829">
        <w:rPr>
          <w:rFonts w:asciiTheme="minorHAnsi" w:hAnsiTheme="minorHAnsi" w:cstheme="minorHAnsi"/>
          <w:b/>
        </w:rPr>
        <w:tab/>
      </w:r>
      <w:r w:rsidR="00457A04" w:rsidRPr="00D27829">
        <w:rPr>
          <w:rFonts w:asciiTheme="minorHAnsi" w:hAnsiTheme="minorHAnsi" w:cstheme="minorHAnsi"/>
          <w:b/>
        </w:rPr>
        <w:tab/>
      </w:r>
      <w:r w:rsidR="00457A04" w:rsidRPr="00D27829">
        <w:rPr>
          <w:rFonts w:asciiTheme="minorHAnsi" w:hAnsiTheme="minorHAnsi" w:cstheme="minorHAnsi"/>
          <w:b/>
        </w:rPr>
        <w:tab/>
      </w:r>
      <w:r w:rsidR="00457A04" w:rsidRPr="00D27829">
        <w:rPr>
          <w:rFonts w:asciiTheme="minorHAnsi" w:hAnsiTheme="minorHAnsi" w:cstheme="minorHAnsi"/>
          <w:b/>
        </w:rPr>
        <w:tab/>
      </w:r>
      <w:r w:rsidR="00457A04" w:rsidRPr="00D27829">
        <w:rPr>
          <w:rFonts w:asciiTheme="minorHAnsi" w:hAnsiTheme="minorHAnsi" w:cstheme="minorHAnsi"/>
          <w:b/>
        </w:rPr>
        <w:tab/>
      </w:r>
      <w:r w:rsidR="0041630B" w:rsidRPr="00D27829">
        <w:rPr>
          <w:rFonts w:asciiTheme="minorHAnsi" w:hAnsiTheme="minorHAnsi" w:cstheme="minorHAnsi"/>
          <w:b/>
          <w:bCs/>
        </w:rPr>
        <w:t xml:space="preserve">           </w:t>
      </w:r>
      <w:r w:rsidRPr="00D27829">
        <w:rPr>
          <w:rFonts w:asciiTheme="minorHAnsi" w:hAnsiTheme="minorHAnsi" w:cstheme="minorHAnsi"/>
          <w:b/>
          <w:bCs/>
        </w:rPr>
        <w:t xml:space="preserve">            </w:t>
      </w:r>
      <w:r w:rsidR="00C05301" w:rsidRPr="00D27829">
        <w:rPr>
          <w:rFonts w:asciiTheme="minorHAnsi" w:hAnsiTheme="minorHAnsi" w:cstheme="minorHAnsi"/>
          <w:b/>
          <w:bCs/>
        </w:rPr>
        <w:t xml:space="preserve"> May</w:t>
      </w:r>
      <w:r w:rsidR="00FF5169" w:rsidRPr="00D27829">
        <w:rPr>
          <w:rFonts w:asciiTheme="minorHAnsi" w:hAnsiTheme="minorHAnsi" w:cstheme="minorHAnsi"/>
          <w:b/>
          <w:bCs/>
        </w:rPr>
        <w:t xml:space="preserve"> </w:t>
      </w:r>
      <w:r w:rsidR="00D82396" w:rsidRPr="00D27829">
        <w:rPr>
          <w:rFonts w:asciiTheme="minorHAnsi" w:hAnsiTheme="minorHAnsi" w:cstheme="minorHAnsi"/>
          <w:b/>
          <w:bCs/>
        </w:rPr>
        <w:t>201</w:t>
      </w:r>
      <w:r w:rsidR="00C05301" w:rsidRPr="00D27829">
        <w:rPr>
          <w:rFonts w:asciiTheme="minorHAnsi" w:hAnsiTheme="minorHAnsi" w:cstheme="minorHAnsi"/>
          <w:b/>
          <w:bCs/>
        </w:rPr>
        <w:t>7</w:t>
      </w:r>
      <w:r w:rsidR="00D82396" w:rsidRPr="00D27829">
        <w:rPr>
          <w:rFonts w:asciiTheme="minorHAnsi" w:hAnsiTheme="minorHAnsi" w:cstheme="minorHAnsi"/>
          <w:b/>
          <w:bCs/>
        </w:rPr>
        <w:t>-</w:t>
      </w:r>
      <w:r w:rsidR="00C05301" w:rsidRPr="00D27829">
        <w:rPr>
          <w:rFonts w:asciiTheme="minorHAnsi" w:hAnsiTheme="minorHAnsi" w:cstheme="minorHAnsi"/>
          <w:b/>
          <w:bCs/>
        </w:rPr>
        <w:t xml:space="preserve"> Jan</w:t>
      </w:r>
      <w:r w:rsidR="00FF5169" w:rsidRPr="00D27829">
        <w:rPr>
          <w:rFonts w:asciiTheme="minorHAnsi" w:hAnsiTheme="minorHAnsi" w:cstheme="minorHAnsi"/>
          <w:b/>
          <w:bCs/>
        </w:rPr>
        <w:t xml:space="preserve"> </w:t>
      </w:r>
      <w:r w:rsidR="009417BA" w:rsidRPr="00D27829">
        <w:rPr>
          <w:rFonts w:asciiTheme="minorHAnsi" w:hAnsiTheme="minorHAnsi" w:cstheme="minorHAnsi"/>
          <w:b/>
          <w:bCs/>
        </w:rPr>
        <w:t>201</w:t>
      </w:r>
      <w:r w:rsidR="00C05301" w:rsidRPr="00D27829">
        <w:rPr>
          <w:rFonts w:asciiTheme="minorHAnsi" w:hAnsiTheme="minorHAnsi" w:cstheme="minorHAnsi"/>
          <w:b/>
          <w:bCs/>
        </w:rPr>
        <w:t>8</w:t>
      </w:r>
    </w:p>
    <w:p w14:paraId="17C3CC9E" w14:textId="77777777" w:rsidR="009417BA" w:rsidRPr="00D27829" w:rsidRDefault="0963102E" w:rsidP="0963102E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</w:rPr>
      </w:pPr>
      <w:proofErr w:type="spellStart"/>
      <w:r w:rsidRPr="00D27829">
        <w:rPr>
          <w:rFonts w:asciiTheme="minorHAnsi" w:hAnsiTheme="minorHAnsi" w:cstheme="minorHAnsi"/>
          <w:b/>
          <w:bCs/>
        </w:rPr>
        <w:t>Role</w:t>
      </w:r>
      <w:proofErr w:type="gramStart"/>
      <w:r w:rsidRPr="00D27829">
        <w:rPr>
          <w:rFonts w:asciiTheme="minorHAnsi" w:hAnsiTheme="minorHAnsi" w:cstheme="minorHAnsi"/>
          <w:b/>
          <w:bCs/>
        </w:rPr>
        <w:t>:Sr</w:t>
      </w:r>
      <w:proofErr w:type="spellEnd"/>
      <w:proofErr w:type="gramEnd"/>
      <w:r w:rsidRPr="00D27829">
        <w:rPr>
          <w:rFonts w:asciiTheme="minorHAnsi" w:hAnsiTheme="minorHAnsi" w:cstheme="minorHAnsi"/>
          <w:b/>
          <w:bCs/>
        </w:rPr>
        <w:t>. Oracle Developer</w:t>
      </w:r>
    </w:p>
    <w:p w14:paraId="6C250BA1" w14:textId="77777777" w:rsidR="00672140" w:rsidRPr="00D27829" w:rsidRDefault="0963102E" w:rsidP="0963102E">
      <w:pPr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b/>
          <w:bCs/>
        </w:rPr>
        <w:t>Responsibilities:</w:t>
      </w:r>
    </w:p>
    <w:p w14:paraId="66EF43E8" w14:textId="77777777" w:rsidR="006A0B65" w:rsidRPr="00D27829" w:rsidRDefault="006A0B65" w:rsidP="0963102E">
      <w:pPr>
        <w:pStyle w:val="NoSpacing"/>
        <w:numPr>
          <w:ilvl w:val="0"/>
          <w:numId w:val="38"/>
        </w:numPr>
        <w:ind w:left="450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shd w:val="clear" w:color="auto" w:fill="FFFFFF"/>
        </w:rPr>
        <w:t>Implemented B2B (business to business) and B2C (business to customer) software change requests involving full software development life cycle (SDLC) by performing design. </w:t>
      </w:r>
    </w:p>
    <w:p w14:paraId="0E89BFC5" w14:textId="77777777" w:rsidR="006A0B65" w:rsidRPr="00D27829" w:rsidRDefault="006A0B65" w:rsidP="0963102E">
      <w:pPr>
        <w:pStyle w:val="NoSpacing"/>
        <w:numPr>
          <w:ilvl w:val="0"/>
          <w:numId w:val="38"/>
        </w:numPr>
        <w:ind w:left="450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shd w:val="clear" w:color="auto" w:fill="FFFFFF"/>
        </w:rPr>
        <w:t>Created Database objects such as Tables, Views, and Sequences. </w:t>
      </w:r>
      <w:r w:rsidR="000E5B35" w:rsidRPr="00D27829">
        <w:rPr>
          <w:rFonts w:asciiTheme="minorHAnsi" w:hAnsiTheme="minorHAnsi" w:cstheme="minorHAnsi"/>
        </w:rPr>
        <w:t>And</w:t>
      </w:r>
      <w:r w:rsidR="000E5B35" w:rsidRPr="00D27829">
        <w:rPr>
          <w:rFonts w:asciiTheme="minorHAnsi" w:hAnsiTheme="minorHAnsi" w:cstheme="minorHAnsi"/>
          <w:shd w:val="clear" w:color="auto" w:fill="FFFFFF"/>
        </w:rPr>
        <w:t xml:space="preserve"> </w:t>
      </w:r>
      <w:r w:rsidRPr="00D27829">
        <w:rPr>
          <w:rFonts w:asciiTheme="minorHAnsi" w:hAnsiTheme="minorHAnsi" w:cstheme="minorHAnsi"/>
          <w:shd w:val="clear" w:color="auto" w:fill="FFFFFF"/>
        </w:rPr>
        <w:t>Designed database objects such as tables, indexes, constraints, sequences and synonyms. </w:t>
      </w:r>
    </w:p>
    <w:p w14:paraId="31E8C02B" w14:textId="77777777" w:rsidR="006A0B65" w:rsidRPr="00D27829" w:rsidRDefault="006A0B65" w:rsidP="0963102E">
      <w:pPr>
        <w:pStyle w:val="NoSpacing"/>
        <w:numPr>
          <w:ilvl w:val="0"/>
          <w:numId w:val="38"/>
        </w:numPr>
        <w:ind w:left="450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shd w:val="clear" w:color="auto" w:fill="FFFFFF"/>
        </w:rPr>
        <w:t>Developed </w:t>
      </w:r>
      <w:r w:rsidRPr="00D27829">
        <w:rPr>
          <w:rFonts w:asciiTheme="minorHAnsi" w:hAnsiTheme="minorHAnsi" w:cstheme="minorHAnsi"/>
          <w:b/>
          <w:bCs/>
          <w:shd w:val="clear" w:color="auto" w:fill="FFFFFF"/>
        </w:rPr>
        <w:t>oracle database procedures, functions, packages and triggers</w:t>
      </w:r>
      <w:r w:rsidRPr="00D27829">
        <w:rPr>
          <w:rFonts w:asciiTheme="minorHAnsi" w:hAnsiTheme="minorHAnsi" w:cstheme="minorHAnsi"/>
          <w:shd w:val="clear" w:color="auto" w:fill="FFFFFF"/>
        </w:rPr>
        <w:t>. </w:t>
      </w:r>
    </w:p>
    <w:p w14:paraId="22A48A2B" w14:textId="77777777" w:rsidR="006A0B65" w:rsidRPr="00D27829" w:rsidRDefault="006A0B65" w:rsidP="0963102E">
      <w:pPr>
        <w:pStyle w:val="NoSpacing"/>
        <w:numPr>
          <w:ilvl w:val="0"/>
          <w:numId w:val="38"/>
        </w:numPr>
        <w:ind w:left="450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shd w:val="clear" w:color="auto" w:fill="FFFFFF"/>
        </w:rPr>
        <w:t xml:space="preserve">Developed PLSQL code extensively using </w:t>
      </w:r>
      <w:r w:rsidRPr="00D27829">
        <w:rPr>
          <w:rFonts w:asciiTheme="minorHAnsi" w:hAnsiTheme="minorHAnsi" w:cstheme="minorHAnsi"/>
          <w:b/>
          <w:bCs/>
          <w:shd w:val="clear" w:color="auto" w:fill="FFFFFF"/>
        </w:rPr>
        <w:t xml:space="preserve">Cursors, Ref Cursors, Oracle Collections, PLSQL Record Object Types, Associative Arrays, Variable Arrays, Nested Tables, </w:t>
      </w:r>
      <w:r w:rsidRPr="00D27829">
        <w:rPr>
          <w:rFonts w:asciiTheme="minorHAnsi" w:hAnsiTheme="minorHAnsi" w:cstheme="minorHAnsi"/>
          <w:shd w:val="clear" w:color="auto" w:fill="FFFFFF"/>
        </w:rPr>
        <w:t>passing the table types as parameters, reading, modifying these table types, Exception Handling techniques.</w:t>
      </w:r>
    </w:p>
    <w:p w14:paraId="6482B1DC" w14:textId="6D554547" w:rsidR="006A0B65" w:rsidRPr="00D27829" w:rsidRDefault="006A0B65" w:rsidP="0963102E">
      <w:pPr>
        <w:pStyle w:val="NoSpacing"/>
        <w:numPr>
          <w:ilvl w:val="0"/>
          <w:numId w:val="38"/>
        </w:numPr>
        <w:ind w:left="450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shd w:val="clear" w:color="auto" w:fill="FFFFFF"/>
        </w:rPr>
        <w:t xml:space="preserve">Developed several Oracle reports using Oracle Report Builder in </w:t>
      </w:r>
      <w:r w:rsidRPr="00D27829">
        <w:rPr>
          <w:rFonts w:asciiTheme="minorHAnsi" w:hAnsiTheme="minorHAnsi" w:cstheme="minorHAnsi"/>
          <w:b/>
          <w:bCs/>
          <w:shd w:val="clear" w:color="auto" w:fill="FFFFFF"/>
        </w:rPr>
        <w:t>Inv, AP, AR, PO and OM Modules. </w:t>
      </w:r>
    </w:p>
    <w:p w14:paraId="1EF4D5F9" w14:textId="77777777" w:rsidR="00C47872" w:rsidRPr="00D27829" w:rsidRDefault="006A0B65" w:rsidP="0963102E">
      <w:pPr>
        <w:pStyle w:val="NoSpacing"/>
        <w:numPr>
          <w:ilvl w:val="0"/>
          <w:numId w:val="38"/>
        </w:numPr>
        <w:ind w:left="450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shd w:val="clear" w:color="auto" w:fill="FFFFFF"/>
        </w:rPr>
        <w:t>Developed new </w:t>
      </w:r>
      <w:r w:rsidRPr="00D27829">
        <w:rPr>
          <w:rFonts w:asciiTheme="minorHAnsi" w:hAnsiTheme="minorHAnsi" w:cstheme="minorHAnsi"/>
          <w:b/>
          <w:bCs/>
          <w:shd w:val="clear" w:color="auto" w:fill="FFFFFF"/>
        </w:rPr>
        <w:t>Oracle Forms</w:t>
      </w:r>
      <w:r w:rsidRPr="00D27829">
        <w:rPr>
          <w:rFonts w:asciiTheme="minorHAnsi" w:hAnsiTheme="minorHAnsi" w:cstheme="minorHAnsi"/>
          <w:shd w:val="clear" w:color="auto" w:fill="FFFFFF"/>
        </w:rPr>
        <w:t xml:space="preserve"> as per client requirements. </w:t>
      </w:r>
    </w:p>
    <w:p w14:paraId="4FE63450" w14:textId="249AD470" w:rsidR="006A0B65" w:rsidRPr="00D27829" w:rsidRDefault="0963102E" w:rsidP="0963102E">
      <w:pPr>
        <w:pStyle w:val="NoSpacing"/>
        <w:numPr>
          <w:ilvl w:val="0"/>
          <w:numId w:val="38"/>
        </w:numPr>
        <w:ind w:left="450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eastAsia="Arial" w:hAnsiTheme="minorHAnsi" w:cstheme="minorHAnsi"/>
        </w:rPr>
        <w:t xml:space="preserve">Worked on complex </w:t>
      </w:r>
      <w:r w:rsidRPr="00D27829">
        <w:rPr>
          <w:rFonts w:asciiTheme="minorHAnsi" w:eastAsia="Arial" w:hAnsiTheme="minorHAnsi" w:cstheme="minorHAnsi"/>
          <w:b/>
          <w:bCs/>
        </w:rPr>
        <w:t>Informatica mappings</w:t>
      </w:r>
      <w:r w:rsidRPr="00D27829">
        <w:rPr>
          <w:rFonts w:asciiTheme="minorHAnsi" w:eastAsia="Arial" w:hAnsiTheme="minorHAnsi" w:cstheme="minorHAnsi"/>
        </w:rPr>
        <w:t xml:space="preserve">, </w:t>
      </w:r>
      <w:r w:rsidRPr="00D27829">
        <w:rPr>
          <w:rFonts w:asciiTheme="minorHAnsi" w:eastAsia="Arial" w:hAnsiTheme="minorHAnsi" w:cstheme="minorHAnsi"/>
          <w:b/>
          <w:bCs/>
        </w:rPr>
        <w:t>mapplets</w:t>
      </w:r>
      <w:r w:rsidRPr="00D27829">
        <w:rPr>
          <w:rFonts w:asciiTheme="minorHAnsi" w:eastAsia="Arial" w:hAnsiTheme="minorHAnsi" w:cstheme="minorHAnsi"/>
        </w:rPr>
        <w:t xml:space="preserve">, </w:t>
      </w:r>
      <w:r w:rsidRPr="00D27829">
        <w:rPr>
          <w:rFonts w:asciiTheme="minorHAnsi" w:eastAsia="Arial" w:hAnsiTheme="minorHAnsi" w:cstheme="minorHAnsi"/>
          <w:b/>
          <w:bCs/>
        </w:rPr>
        <w:t>reusable transformations, workflows and worklets</w:t>
      </w:r>
      <w:r w:rsidRPr="00D27829">
        <w:rPr>
          <w:rFonts w:asciiTheme="minorHAnsi" w:eastAsia="Arial" w:hAnsiTheme="minorHAnsi" w:cstheme="minorHAnsi"/>
        </w:rPr>
        <w:t xml:space="preserve"> using various tasks to facilitate daily, weekly and monthly loading of data.</w:t>
      </w:r>
    </w:p>
    <w:p w14:paraId="47A28EF5" w14:textId="77777777" w:rsidR="006A0B65" w:rsidRPr="00D27829" w:rsidRDefault="006A0B65" w:rsidP="0963102E">
      <w:pPr>
        <w:pStyle w:val="NoSpacing"/>
        <w:numPr>
          <w:ilvl w:val="0"/>
          <w:numId w:val="38"/>
        </w:numPr>
        <w:ind w:left="450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shd w:val="clear" w:color="auto" w:fill="FFFFFF"/>
        </w:rPr>
        <w:t>Customized the existed forms using Oracle Form Builder. </w:t>
      </w:r>
    </w:p>
    <w:p w14:paraId="7637FEF1" w14:textId="77777777" w:rsidR="006A0B65" w:rsidRPr="00D27829" w:rsidRDefault="006A0B65" w:rsidP="0963102E">
      <w:pPr>
        <w:pStyle w:val="NoSpacing"/>
        <w:numPr>
          <w:ilvl w:val="0"/>
          <w:numId w:val="38"/>
        </w:numPr>
        <w:ind w:left="450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shd w:val="clear" w:color="auto" w:fill="FFFFFF"/>
        </w:rPr>
        <w:t>Customized the existed reports using Oracle Report Builder. </w:t>
      </w:r>
    </w:p>
    <w:p w14:paraId="4C604BF2" w14:textId="77777777" w:rsidR="006A0B65" w:rsidRPr="00D27829" w:rsidRDefault="006A0B65" w:rsidP="0963102E">
      <w:pPr>
        <w:pStyle w:val="NoSpacing"/>
        <w:numPr>
          <w:ilvl w:val="0"/>
          <w:numId w:val="38"/>
        </w:numPr>
        <w:ind w:left="450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shd w:val="clear" w:color="auto" w:fill="FFFFFF"/>
        </w:rPr>
        <w:t>Analyze, review code, perform bug fixings to optimize the performance. </w:t>
      </w:r>
    </w:p>
    <w:p w14:paraId="2CF2D778" w14:textId="77777777" w:rsidR="006A0B65" w:rsidRPr="00D27829" w:rsidRDefault="006A0B65" w:rsidP="0963102E">
      <w:pPr>
        <w:pStyle w:val="NoSpacing"/>
        <w:numPr>
          <w:ilvl w:val="0"/>
          <w:numId w:val="38"/>
        </w:numPr>
        <w:ind w:left="450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shd w:val="clear" w:color="auto" w:fill="FFFFFF"/>
        </w:rPr>
        <w:t xml:space="preserve">Extensively used various IDE's </w:t>
      </w:r>
      <w:r w:rsidRPr="00D27829">
        <w:rPr>
          <w:rFonts w:asciiTheme="minorHAnsi" w:hAnsiTheme="minorHAnsi" w:cstheme="minorHAnsi"/>
          <w:b/>
          <w:bCs/>
          <w:shd w:val="clear" w:color="auto" w:fill="FFFFFF"/>
        </w:rPr>
        <w:t>SQL developer, SQL PLUS tools/utilities</w:t>
      </w:r>
      <w:r w:rsidRPr="00D27829">
        <w:rPr>
          <w:rFonts w:asciiTheme="minorHAnsi" w:hAnsiTheme="minorHAnsi" w:cstheme="minorHAnsi"/>
          <w:shd w:val="clear" w:color="auto" w:fill="FFFFFF"/>
        </w:rPr>
        <w:t xml:space="preserve"> for compiling/debugging the code. </w:t>
      </w:r>
    </w:p>
    <w:p w14:paraId="252E4D27" w14:textId="77777777" w:rsidR="006A0B65" w:rsidRPr="00D27829" w:rsidRDefault="006A0B65" w:rsidP="0963102E">
      <w:pPr>
        <w:pStyle w:val="NoSpacing"/>
        <w:numPr>
          <w:ilvl w:val="0"/>
          <w:numId w:val="38"/>
        </w:numPr>
        <w:ind w:left="450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shd w:val="clear" w:color="auto" w:fill="FFFFFF"/>
        </w:rPr>
        <w:t xml:space="preserve">Created and maintained the </w:t>
      </w:r>
      <w:r w:rsidR="000E5B35" w:rsidRPr="00D27829">
        <w:rPr>
          <w:rFonts w:asciiTheme="minorHAnsi" w:hAnsiTheme="minorHAnsi" w:cstheme="minorHAnsi"/>
          <w:b/>
          <w:bCs/>
          <w:shd w:val="clear" w:color="auto" w:fill="FFFFFF"/>
        </w:rPr>
        <w:t>Data Model R</w:t>
      </w:r>
      <w:r w:rsidRPr="00D27829">
        <w:rPr>
          <w:rFonts w:asciiTheme="minorHAnsi" w:hAnsiTheme="minorHAnsi" w:cstheme="minorHAnsi"/>
          <w:b/>
          <w:bCs/>
          <w:shd w:val="clear" w:color="auto" w:fill="FFFFFF"/>
        </w:rPr>
        <w:t xml:space="preserve">epository </w:t>
      </w:r>
      <w:r w:rsidRPr="00D27829">
        <w:rPr>
          <w:rFonts w:asciiTheme="minorHAnsi" w:hAnsiTheme="minorHAnsi" w:cstheme="minorHAnsi"/>
          <w:shd w:val="clear" w:color="auto" w:fill="FFFFFF"/>
        </w:rPr>
        <w:t>as per company standards.</w:t>
      </w:r>
    </w:p>
    <w:p w14:paraId="2CFDDE11" w14:textId="0C108CDC" w:rsidR="006A0B65" w:rsidRPr="00D27829" w:rsidRDefault="006A0B65" w:rsidP="0963102E">
      <w:pPr>
        <w:pStyle w:val="NoSpacing"/>
        <w:numPr>
          <w:ilvl w:val="0"/>
          <w:numId w:val="38"/>
        </w:numPr>
        <w:ind w:left="450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shd w:val="clear" w:color="auto" w:fill="FFFFFF"/>
        </w:rPr>
        <w:t>Responsible for gathering business change requests and after extensive analysis determine (and document) scope of technical changes and implementation strategy. </w:t>
      </w:r>
    </w:p>
    <w:p w14:paraId="15292B1C" w14:textId="77777777" w:rsidR="006A0B65" w:rsidRPr="00D27829" w:rsidRDefault="006A0B65" w:rsidP="0963102E">
      <w:pPr>
        <w:pStyle w:val="NoSpacing"/>
        <w:numPr>
          <w:ilvl w:val="0"/>
          <w:numId w:val="38"/>
        </w:numPr>
        <w:ind w:left="450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shd w:val="clear" w:color="auto" w:fill="FFFFFF"/>
        </w:rPr>
        <w:t xml:space="preserve">Extensively developed PLSQL code with </w:t>
      </w:r>
      <w:r w:rsidRPr="00D27829">
        <w:rPr>
          <w:rFonts w:asciiTheme="minorHAnsi" w:hAnsiTheme="minorHAnsi" w:cstheme="minorHAnsi"/>
          <w:b/>
          <w:bCs/>
          <w:shd w:val="clear" w:color="auto" w:fill="FFFFFF"/>
        </w:rPr>
        <w:t xml:space="preserve">cursors, Ref Cursors, Oracle Collections, PLSQL </w:t>
      </w:r>
      <w:r w:rsidRPr="00D27829">
        <w:rPr>
          <w:rFonts w:asciiTheme="minorHAnsi" w:hAnsiTheme="minorHAnsi" w:cstheme="minorHAnsi"/>
          <w:shd w:val="clear" w:color="auto" w:fill="FFFFFF"/>
        </w:rPr>
        <w:t>Record Object Types to load XML data and process. </w:t>
      </w:r>
    </w:p>
    <w:p w14:paraId="527F51E0" w14:textId="3E5970B4" w:rsidR="006A0B65" w:rsidRPr="00D27829" w:rsidRDefault="006A0B65" w:rsidP="0963102E">
      <w:pPr>
        <w:pStyle w:val="NoSpacing"/>
        <w:numPr>
          <w:ilvl w:val="0"/>
          <w:numId w:val="38"/>
        </w:numPr>
        <w:ind w:left="450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shd w:val="clear" w:color="auto" w:fill="FFFFFF"/>
        </w:rPr>
        <w:t xml:space="preserve">Extensively used object types, </w:t>
      </w:r>
      <w:r w:rsidRPr="00D27829">
        <w:rPr>
          <w:rFonts w:asciiTheme="minorHAnsi" w:hAnsiTheme="minorHAnsi" w:cstheme="minorHAnsi"/>
          <w:b/>
          <w:bCs/>
          <w:shd w:val="clear" w:color="auto" w:fill="FFFFFF"/>
        </w:rPr>
        <w:t xml:space="preserve">associative/variable arrays, nested tables, passing </w:t>
      </w:r>
      <w:r w:rsidRPr="00D27829">
        <w:rPr>
          <w:rFonts w:asciiTheme="minorHAnsi" w:hAnsiTheme="minorHAnsi" w:cstheme="minorHAnsi"/>
          <w:shd w:val="clear" w:color="auto" w:fill="FFFFFF"/>
        </w:rPr>
        <w:t>the table types as parameters, reading, modifying these table types. </w:t>
      </w:r>
    </w:p>
    <w:p w14:paraId="5817353A" w14:textId="34B41DDB" w:rsidR="006A0B65" w:rsidRPr="00D27829" w:rsidRDefault="006A0B65" w:rsidP="0963102E">
      <w:pPr>
        <w:pStyle w:val="NoSpacing"/>
        <w:numPr>
          <w:ilvl w:val="0"/>
          <w:numId w:val="38"/>
        </w:numPr>
        <w:ind w:left="450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shd w:val="clear" w:color="auto" w:fill="FFFFFF"/>
        </w:rPr>
        <w:t>Designed new tables to integrate with the existing schemas and created constraints, indexes, sequences and synonyms. </w:t>
      </w:r>
    </w:p>
    <w:p w14:paraId="5D1A30E0" w14:textId="67654FD2" w:rsidR="006A0B65" w:rsidRPr="00D27829" w:rsidRDefault="006A0B65" w:rsidP="0963102E">
      <w:pPr>
        <w:pStyle w:val="NoSpacing"/>
        <w:numPr>
          <w:ilvl w:val="0"/>
          <w:numId w:val="38"/>
        </w:numPr>
        <w:ind w:left="450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shd w:val="clear" w:color="auto" w:fill="FFFFFF"/>
        </w:rPr>
        <w:t xml:space="preserve">Worked on </w:t>
      </w:r>
      <w:r w:rsidRPr="00D27829">
        <w:rPr>
          <w:rFonts w:asciiTheme="minorHAnsi" w:hAnsiTheme="minorHAnsi" w:cstheme="minorHAnsi"/>
          <w:b/>
          <w:bCs/>
          <w:shd w:val="clear" w:color="auto" w:fill="FFFFFF"/>
        </w:rPr>
        <w:t>performance tuning</w:t>
      </w:r>
      <w:r w:rsidRPr="00D27829">
        <w:rPr>
          <w:rFonts w:asciiTheme="minorHAnsi" w:hAnsiTheme="minorHAnsi" w:cstheme="minorHAnsi"/>
          <w:shd w:val="clear" w:color="auto" w:fill="FFFFFF"/>
        </w:rPr>
        <w:t xml:space="preserve"> of the SQL queries to improve data conversion process. </w:t>
      </w:r>
    </w:p>
    <w:p w14:paraId="30A6DDC1" w14:textId="77777777" w:rsidR="006A0B65" w:rsidRPr="00D27829" w:rsidRDefault="006A0B65" w:rsidP="0963102E">
      <w:pPr>
        <w:pStyle w:val="NoSpacing"/>
        <w:numPr>
          <w:ilvl w:val="0"/>
          <w:numId w:val="38"/>
        </w:numPr>
        <w:ind w:left="450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shd w:val="clear" w:color="auto" w:fill="FFFFFF"/>
        </w:rPr>
        <w:t>Modification to existing oracle stored procedures and functions to improve the performance by rewriting the SQL using bind variables and indexing the columns. </w:t>
      </w:r>
    </w:p>
    <w:p w14:paraId="70210807" w14:textId="647DDC19" w:rsidR="006A0B65" w:rsidRPr="00D27829" w:rsidRDefault="006A0B65" w:rsidP="0963102E">
      <w:pPr>
        <w:pStyle w:val="NoSpacing"/>
        <w:numPr>
          <w:ilvl w:val="0"/>
          <w:numId w:val="38"/>
        </w:numPr>
        <w:ind w:left="450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shd w:val="clear" w:color="auto" w:fill="FFFFFF"/>
        </w:rPr>
        <w:t>Wrote customized API's to capture the run-time SQL generated through dynamic SQL. </w:t>
      </w:r>
    </w:p>
    <w:p w14:paraId="2E50AD8D" w14:textId="60523D62" w:rsidR="006A0B65" w:rsidRPr="00D27829" w:rsidRDefault="006A0B65" w:rsidP="0963102E">
      <w:pPr>
        <w:pStyle w:val="NoSpacing"/>
        <w:numPr>
          <w:ilvl w:val="0"/>
          <w:numId w:val="38"/>
        </w:numPr>
        <w:ind w:left="450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shd w:val="clear" w:color="auto" w:fill="FFFFFF"/>
        </w:rPr>
        <w:t xml:space="preserve">Created highly </w:t>
      </w:r>
      <w:r w:rsidRPr="00D27829">
        <w:rPr>
          <w:rFonts w:asciiTheme="minorHAnsi" w:hAnsiTheme="minorHAnsi" w:cstheme="minorHAnsi"/>
          <w:b/>
          <w:bCs/>
          <w:shd w:val="clear" w:color="auto" w:fill="FFFFFF"/>
        </w:rPr>
        <w:t>re-usable, robust, highly performing SQL queries</w:t>
      </w:r>
      <w:r w:rsidRPr="00D27829">
        <w:rPr>
          <w:rFonts w:asciiTheme="minorHAnsi" w:hAnsiTheme="minorHAnsi" w:cstheme="minorHAnsi"/>
          <w:shd w:val="clear" w:color="auto" w:fill="FFFFFF"/>
        </w:rPr>
        <w:t xml:space="preserve"> using analytical functions. </w:t>
      </w:r>
    </w:p>
    <w:p w14:paraId="222EB6CB" w14:textId="77777777" w:rsidR="006A0B65" w:rsidRPr="00D27829" w:rsidRDefault="006A0B65" w:rsidP="0963102E">
      <w:pPr>
        <w:pStyle w:val="NoSpacing"/>
        <w:numPr>
          <w:ilvl w:val="0"/>
          <w:numId w:val="38"/>
        </w:numPr>
        <w:ind w:left="450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shd w:val="clear" w:color="auto" w:fill="FFFFFF"/>
        </w:rPr>
        <w:t xml:space="preserve">Performed </w:t>
      </w:r>
      <w:r w:rsidRPr="00D27829">
        <w:rPr>
          <w:rFonts w:asciiTheme="minorHAnsi" w:hAnsiTheme="minorHAnsi" w:cstheme="minorHAnsi"/>
          <w:b/>
          <w:bCs/>
          <w:shd w:val="clear" w:color="auto" w:fill="FFFFFF"/>
        </w:rPr>
        <w:t>database administration, production support, installation, configuration, upgrades, patches, migration, backup and recovery, performance tuning, and cloning</w:t>
      </w:r>
      <w:r w:rsidRPr="00D27829">
        <w:rPr>
          <w:rFonts w:asciiTheme="minorHAnsi" w:hAnsiTheme="minorHAnsi" w:cstheme="minorHAnsi"/>
          <w:shd w:val="clear" w:color="auto" w:fill="FFFFFF"/>
        </w:rPr>
        <w:t xml:space="preserve"> on the above said versions. </w:t>
      </w:r>
    </w:p>
    <w:p w14:paraId="0A53B564" w14:textId="37C35BB8" w:rsidR="006A0B65" w:rsidRPr="00D27829" w:rsidRDefault="006A0B65" w:rsidP="0963102E">
      <w:pPr>
        <w:pStyle w:val="NoSpacing"/>
        <w:numPr>
          <w:ilvl w:val="0"/>
          <w:numId w:val="38"/>
        </w:numPr>
        <w:ind w:left="450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shd w:val="clear" w:color="auto" w:fill="FFFFFF"/>
        </w:rPr>
        <w:t xml:space="preserve">Identify the time taking SQL queries in Cursors and do performance tuning using </w:t>
      </w:r>
      <w:r w:rsidRPr="00D27829">
        <w:rPr>
          <w:rFonts w:asciiTheme="minorHAnsi" w:hAnsiTheme="minorHAnsi" w:cstheme="minorHAnsi"/>
          <w:b/>
          <w:bCs/>
          <w:shd w:val="clear" w:color="auto" w:fill="FFFFFF"/>
        </w:rPr>
        <w:t>Explain Plan, TKPROF.</w:t>
      </w:r>
      <w:r w:rsidRPr="00D27829">
        <w:rPr>
          <w:rFonts w:asciiTheme="minorHAnsi" w:hAnsiTheme="minorHAnsi" w:cstheme="minorHAnsi"/>
          <w:shd w:val="clear" w:color="auto" w:fill="FFFFFF"/>
        </w:rPr>
        <w:t> </w:t>
      </w:r>
    </w:p>
    <w:p w14:paraId="25CEE493" w14:textId="77777777" w:rsidR="00B6277D" w:rsidRPr="00D27829" w:rsidRDefault="006A0B65" w:rsidP="0963102E">
      <w:pPr>
        <w:pStyle w:val="NoSpacing"/>
        <w:numPr>
          <w:ilvl w:val="0"/>
          <w:numId w:val="38"/>
        </w:numPr>
        <w:ind w:left="450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shd w:val="clear" w:color="auto" w:fill="FFFFFF"/>
        </w:rPr>
        <w:t>Maintained all of database service code and versions as central Repository. </w:t>
      </w:r>
    </w:p>
    <w:p w14:paraId="0CFF02CD" w14:textId="77777777" w:rsidR="00B6277D" w:rsidRPr="00D27829" w:rsidRDefault="006A0B65" w:rsidP="0963102E">
      <w:pPr>
        <w:pStyle w:val="NoSpacing"/>
        <w:numPr>
          <w:ilvl w:val="0"/>
          <w:numId w:val="38"/>
        </w:numPr>
        <w:ind w:left="450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shd w:val="clear" w:color="auto" w:fill="FFFFFF"/>
        </w:rPr>
        <w:t>Maintained projects deliverables in a central Repository using on CA Clarity operational support systems.</w:t>
      </w:r>
    </w:p>
    <w:p w14:paraId="233D7D13" w14:textId="4BF09D8C" w:rsidR="009417BA" w:rsidRPr="00D27829" w:rsidRDefault="006A0B65" w:rsidP="0963102E">
      <w:pPr>
        <w:pStyle w:val="NoSpacing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shd w:val="clear" w:color="auto" w:fill="FFFFFF"/>
        </w:rPr>
        <w:lastRenderedPageBreak/>
        <w:t>  </w:t>
      </w:r>
      <w:r w:rsidRPr="00D27829">
        <w:rPr>
          <w:rFonts w:asciiTheme="minorHAnsi" w:hAnsiTheme="minorHAnsi" w:cstheme="minorHAnsi"/>
          <w:b/>
          <w:bCs/>
          <w:shd w:val="clear" w:color="auto" w:fill="FFFFFF"/>
        </w:rPr>
        <w:t>Environment: Oracle 11g/10g,</w:t>
      </w:r>
      <w:r w:rsidR="00B20D8B" w:rsidRPr="00D27829">
        <w:rPr>
          <w:rFonts w:asciiTheme="minorHAnsi" w:hAnsiTheme="minorHAnsi" w:cstheme="minorHAnsi"/>
          <w:b/>
          <w:bCs/>
          <w:shd w:val="clear" w:color="auto" w:fill="FFFFFF"/>
        </w:rPr>
        <w:t xml:space="preserve"> </w:t>
      </w:r>
      <w:r w:rsidR="00B20D8B" w:rsidRPr="00D27829">
        <w:rPr>
          <w:rFonts w:asciiTheme="minorHAnsi" w:eastAsia="Arial" w:hAnsiTheme="minorHAnsi" w:cstheme="minorHAnsi"/>
          <w:b/>
          <w:bCs/>
        </w:rPr>
        <w:t>Informatica PowerCenter 8.6.0,</w:t>
      </w:r>
      <w:r w:rsidRPr="00D27829">
        <w:rPr>
          <w:rFonts w:asciiTheme="minorHAnsi" w:hAnsiTheme="minorHAnsi" w:cstheme="minorHAnsi"/>
          <w:b/>
          <w:bCs/>
          <w:shd w:val="clear" w:color="auto" w:fill="FFFFFF"/>
        </w:rPr>
        <w:t xml:space="preserve"> SQL, PL/SQL, Oracle Developer Suite, SQL plus, SQL Developer2</w:t>
      </w:r>
      <w:r w:rsidR="00207C41" w:rsidRPr="00D27829">
        <w:rPr>
          <w:rFonts w:asciiTheme="minorHAnsi" w:hAnsiTheme="minorHAnsi" w:cstheme="minorHAnsi"/>
          <w:b/>
          <w:bCs/>
          <w:shd w:val="clear" w:color="auto" w:fill="FFFFFF"/>
        </w:rPr>
        <w:t xml:space="preserve">.1/3.0, </w:t>
      </w:r>
      <w:r w:rsidRPr="00D27829">
        <w:rPr>
          <w:rFonts w:asciiTheme="minorHAnsi" w:hAnsiTheme="minorHAnsi" w:cstheme="minorHAnsi"/>
          <w:b/>
          <w:bCs/>
          <w:shd w:val="clear" w:color="auto" w:fill="FFFFFF"/>
        </w:rPr>
        <w:t xml:space="preserve"> </w:t>
      </w:r>
      <w:r w:rsidR="00B6277D" w:rsidRPr="00D27829">
        <w:rPr>
          <w:rFonts w:asciiTheme="minorHAnsi" w:hAnsiTheme="minorHAnsi" w:cstheme="minorHAnsi"/>
          <w:b/>
          <w:bCs/>
          <w:shd w:val="clear" w:color="auto" w:fill="FFFFFF"/>
        </w:rPr>
        <w:t xml:space="preserve">     </w:t>
      </w:r>
      <w:r w:rsidR="00756799" w:rsidRPr="00D27829">
        <w:rPr>
          <w:rFonts w:asciiTheme="minorHAnsi" w:hAnsiTheme="minorHAnsi" w:cstheme="minorHAnsi"/>
          <w:b/>
          <w:bCs/>
          <w:shd w:val="clear" w:color="auto" w:fill="FFFFFF"/>
        </w:rPr>
        <w:t xml:space="preserve">       </w:t>
      </w:r>
      <w:r w:rsidRPr="00D27829">
        <w:rPr>
          <w:rFonts w:asciiTheme="minorHAnsi" w:hAnsiTheme="minorHAnsi" w:cstheme="minorHAnsi"/>
          <w:b/>
          <w:bCs/>
          <w:shd w:val="clear" w:color="auto" w:fill="FFFFFF"/>
        </w:rPr>
        <w:t>and Windows XP.</w:t>
      </w:r>
    </w:p>
    <w:p w14:paraId="4DDBEF00" w14:textId="77777777" w:rsidR="006A0B65" w:rsidRPr="00D27829" w:rsidRDefault="006A0B65" w:rsidP="00BC48E3">
      <w:pPr>
        <w:pStyle w:val="NoSpacing"/>
        <w:jc w:val="both"/>
        <w:rPr>
          <w:rFonts w:asciiTheme="minorHAnsi" w:hAnsiTheme="minorHAnsi" w:cstheme="minorHAnsi"/>
          <w:b/>
        </w:rPr>
      </w:pPr>
    </w:p>
    <w:p w14:paraId="3461D779" w14:textId="77777777" w:rsidR="0066646A" w:rsidRPr="00D27829" w:rsidRDefault="0066646A" w:rsidP="00BC48E3">
      <w:pPr>
        <w:rPr>
          <w:rFonts w:asciiTheme="minorHAnsi" w:hAnsiTheme="minorHAnsi" w:cstheme="minorHAnsi"/>
          <w:b/>
        </w:rPr>
      </w:pPr>
    </w:p>
    <w:p w14:paraId="22ACDD50" w14:textId="3100AF3A" w:rsidR="009417BA" w:rsidRPr="00D27829" w:rsidRDefault="00C51B75" w:rsidP="0963102E">
      <w:pPr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b/>
          <w:bCs/>
        </w:rPr>
        <w:t>Open Link, Long Island, NY</w:t>
      </w:r>
      <w:r w:rsidR="009417BA" w:rsidRPr="00D27829">
        <w:rPr>
          <w:rFonts w:asciiTheme="minorHAnsi" w:hAnsiTheme="minorHAnsi" w:cstheme="minorHAnsi"/>
          <w:b/>
        </w:rPr>
        <w:tab/>
      </w:r>
      <w:r w:rsidR="009417BA" w:rsidRPr="00D27829">
        <w:rPr>
          <w:rFonts w:asciiTheme="minorHAnsi" w:hAnsiTheme="minorHAnsi" w:cstheme="minorHAnsi"/>
          <w:b/>
        </w:rPr>
        <w:tab/>
      </w:r>
      <w:r w:rsidR="009417BA" w:rsidRPr="00D27829">
        <w:rPr>
          <w:rFonts w:asciiTheme="minorHAnsi" w:hAnsiTheme="minorHAnsi" w:cstheme="minorHAnsi"/>
          <w:b/>
        </w:rPr>
        <w:tab/>
      </w:r>
      <w:r w:rsidR="00EB13BF" w:rsidRPr="00D27829">
        <w:rPr>
          <w:rFonts w:asciiTheme="minorHAnsi" w:hAnsiTheme="minorHAnsi" w:cstheme="minorHAnsi"/>
          <w:b/>
          <w:bCs/>
        </w:rPr>
        <w:t xml:space="preserve">            </w:t>
      </w:r>
      <w:r w:rsidRPr="00D27829">
        <w:rPr>
          <w:rFonts w:asciiTheme="minorHAnsi" w:hAnsiTheme="minorHAnsi" w:cstheme="minorHAnsi"/>
          <w:b/>
          <w:bCs/>
        </w:rPr>
        <w:t xml:space="preserve">                                 </w:t>
      </w:r>
      <w:r w:rsidR="00C05301" w:rsidRPr="00D27829">
        <w:rPr>
          <w:rFonts w:asciiTheme="minorHAnsi" w:hAnsiTheme="minorHAnsi" w:cstheme="minorHAnsi"/>
          <w:b/>
          <w:bCs/>
        </w:rPr>
        <w:t xml:space="preserve">Nov </w:t>
      </w:r>
      <w:r w:rsidR="001A47E4" w:rsidRPr="00D27829">
        <w:rPr>
          <w:rFonts w:asciiTheme="minorHAnsi" w:hAnsiTheme="minorHAnsi" w:cstheme="minorHAnsi"/>
          <w:b/>
          <w:bCs/>
        </w:rPr>
        <w:t>201</w:t>
      </w:r>
      <w:r w:rsidR="00C05301" w:rsidRPr="00D27829">
        <w:rPr>
          <w:rFonts w:asciiTheme="minorHAnsi" w:hAnsiTheme="minorHAnsi" w:cstheme="minorHAnsi"/>
          <w:b/>
          <w:bCs/>
        </w:rPr>
        <w:t>5</w:t>
      </w:r>
      <w:r w:rsidR="00D82396" w:rsidRPr="00D27829">
        <w:rPr>
          <w:rFonts w:asciiTheme="minorHAnsi" w:hAnsiTheme="minorHAnsi" w:cstheme="minorHAnsi"/>
          <w:b/>
          <w:bCs/>
        </w:rPr>
        <w:t xml:space="preserve"> </w:t>
      </w:r>
      <w:r w:rsidR="00C05301" w:rsidRPr="00D27829">
        <w:rPr>
          <w:rFonts w:asciiTheme="minorHAnsi" w:hAnsiTheme="minorHAnsi" w:cstheme="minorHAnsi"/>
          <w:b/>
          <w:bCs/>
        </w:rPr>
        <w:t>– May 2017</w:t>
      </w:r>
    </w:p>
    <w:p w14:paraId="1A563E39" w14:textId="77777777" w:rsidR="009417BA" w:rsidRPr="00D27829" w:rsidRDefault="0963102E" w:rsidP="0963102E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b/>
          <w:bCs/>
        </w:rPr>
        <w:t>Role: Sr. Oracle Developer/ Oracle Administrator</w:t>
      </w:r>
    </w:p>
    <w:p w14:paraId="25AF0F35" w14:textId="77777777" w:rsidR="00E93217" w:rsidRPr="00D27829" w:rsidRDefault="0963102E" w:rsidP="0963102E">
      <w:pPr>
        <w:pStyle w:val="NoSpacing"/>
        <w:jc w:val="both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  <w:b/>
          <w:bCs/>
        </w:rPr>
        <w:t>Responsibilities:</w:t>
      </w:r>
    </w:p>
    <w:p w14:paraId="197FC739" w14:textId="77777777" w:rsidR="00E93217" w:rsidRPr="00D27829" w:rsidRDefault="0963102E" w:rsidP="0963102E">
      <w:pPr>
        <w:pStyle w:val="NoSpacing"/>
        <w:numPr>
          <w:ilvl w:val="0"/>
          <w:numId w:val="39"/>
        </w:numPr>
        <w:ind w:left="360"/>
        <w:jc w:val="both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Responsible for Migrating the Data from Oracle database (PRODUCTION) to other database for company usage. </w:t>
      </w:r>
    </w:p>
    <w:p w14:paraId="730DF7B6" w14:textId="77777777" w:rsidR="00E93217" w:rsidRPr="00D27829" w:rsidRDefault="0963102E" w:rsidP="0963102E">
      <w:pPr>
        <w:pStyle w:val="NoSpacing"/>
        <w:numPr>
          <w:ilvl w:val="0"/>
          <w:numId w:val="39"/>
        </w:numPr>
        <w:ind w:left="360"/>
        <w:jc w:val="both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Involved in </w:t>
      </w:r>
      <w:r w:rsidRPr="00D27829">
        <w:rPr>
          <w:rFonts w:asciiTheme="minorHAnsi" w:hAnsiTheme="minorHAnsi" w:cstheme="minorHAnsi"/>
          <w:b/>
          <w:bCs/>
        </w:rPr>
        <w:t>SQL</w:t>
      </w:r>
      <w:r w:rsidRPr="00D27829">
        <w:rPr>
          <w:rFonts w:asciiTheme="minorHAnsi" w:hAnsiTheme="minorHAnsi" w:cstheme="minorHAnsi"/>
        </w:rPr>
        <w:t xml:space="preserve"> and </w:t>
      </w:r>
      <w:r w:rsidRPr="00D27829">
        <w:rPr>
          <w:rFonts w:asciiTheme="minorHAnsi" w:hAnsiTheme="minorHAnsi" w:cstheme="minorHAnsi"/>
          <w:b/>
          <w:bCs/>
        </w:rPr>
        <w:t>PL/SQL</w:t>
      </w:r>
      <w:r w:rsidRPr="00D27829">
        <w:rPr>
          <w:rFonts w:asciiTheme="minorHAnsi" w:hAnsiTheme="minorHAnsi" w:cstheme="minorHAnsi"/>
        </w:rPr>
        <w:t xml:space="preserve"> performance tuning using EXPLAIN PLAN and DBMS_PROFILER. </w:t>
      </w:r>
    </w:p>
    <w:p w14:paraId="7580C5C1" w14:textId="5D7E9C21" w:rsidR="00E93217" w:rsidRPr="00D27829" w:rsidRDefault="0963102E" w:rsidP="0963102E">
      <w:pPr>
        <w:pStyle w:val="NoSpacing"/>
        <w:numPr>
          <w:ilvl w:val="0"/>
          <w:numId w:val="39"/>
        </w:numPr>
        <w:ind w:left="360"/>
        <w:jc w:val="both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24/7 production support. </w:t>
      </w:r>
    </w:p>
    <w:p w14:paraId="2AD3D9E8" w14:textId="5B1D48E4" w:rsidR="00E93217" w:rsidRPr="00D27829" w:rsidRDefault="0963102E" w:rsidP="0963102E">
      <w:pPr>
        <w:pStyle w:val="NoSpacing"/>
        <w:numPr>
          <w:ilvl w:val="0"/>
          <w:numId w:val="39"/>
        </w:numPr>
        <w:ind w:left="360"/>
        <w:jc w:val="both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  <w:b/>
          <w:bCs/>
        </w:rPr>
        <w:t>Installing and Upgrading</w:t>
      </w:r>
      <w:r w:rsidRPr="00D27829">
        <w:rPr>
          <w:rFonts w:asciiTheme="minorHAnsi" w:hAnsiTheme="minorHAnsi" w:cstheme="minorHAnsi"/>
        </w:rPr>
        <w:t xml:space="preserve"> the oracle server and application tools </w:t>
      </w:r>
    </w:p>
    <w:p w14:paraId="6249AF95" w14:textId="77777777" w:rsidR="00E93217" w:rsidRPr="00D27829" w:rsidRDefault="0963102E" w:rsidP="0963102E">
      <w:pPr>
        <w:pStyle w:val="NoSpacing"/>
        <w:numPr>
          <w:ilvl w:val="0"/>
          <w:numId w:val="39"/>
        </w:numPr>
        <w:ind w:left="360"/>
        <w:jc w:val="both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Responsible for writing PL/SQL Packages, Functions, Procedures, Collections and cursors </w:t>
      </w:r>
    </w:p>
    <w:p w14:paraId="54B640B4" w14:textId="40DC739A" w:rsidR="00E93217" w:rsidRPr="00D27829" w:rsidRDefault="0963102E" w:rsidP="0963102E">
      <w:pPr>
        <w:pStyle w:val="NoSpacing"/>
        <w:numPr>
          <w:ilvl w:val="0"/>
          <w:numId w:val="39"/>
        </w:numPr>
        <w:ind w:left="360"/>
        <w:jc w:val="both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Importing and exporting the schemas using </w:t>
      </w:r>
      <w:proofErr w:type="spellStart"/>
      <w:r w:rsidRPr="00D27829">
        <w:rPr>
          <w:rFonts w:asciiTheme="minorHAnsi" w:hAnsiTheme="minorHAnsi" w:cstheme="minorHAnsi"/>
          <w:b/>
          <w:bCs/>
        </w:rPr>
        <w:t>Datapump</w:t>
      </w:r>
      <w:proofErr w:type="spellEnd"/>
      <w:r w:rsidRPr="00D27829">
        <w:rPr>
          <w:rFonts w:asciiTheme="minorHAnsi" w:hAnsiTheme="minorHAnsi" w:cstheme="minorHAnsi"/>
        </w:rPr>
        <w:t xml:space="preserve"> and </w:t>
      </w:r>
      <w:r w:rsidRPr="00D27829">
        <w:rPr>
          <w:rFonts w:asciiTheme="minorHAnsi" w:hAnsiTheme="minorHAnsi" w:cstheme="minorHAnsi"/>
          <w:b/>
          <w:bCs/>
        </w:rPr>
        <w:t>Maintained Schema Objects</w:t>
      </w:r>
      <w:r w:rsidRPr="00D27829">
        <w:rPr>
          <w:rFonts w:asciiTheme="minorHAnsi" w:hAnsiTheme="minorHAnsi" w:cstheme="minorHAnsi"/>
        </w:rPr>
        <w:t>. </w:t>
      </w:r>
    </w:p>
    <w:p w14:paraId="30FB212D" w14:textId="77777777" w:rsidR="00E93217" w:rsidRPr="00D27829" w:rsidRDefault="0963102E" w:rsidP="0963102E">
      <w:pPr>
        <w:pStyle w:val="NoSpacing"/>
        <w:numPr>
          <w:ilvl w:val="0"/>
          <w:numId w:val="39"/>
        </w:numPr>
        <w:ind w:left="360"/>
        <w:jc w:val="both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Developed PL/SQL Procedures and database triggers for the validation of input data and to implement business rules. </w:t>
      </w:r>
    </w:p>
    <w:p w14:paraId="06BF2924" w14:textId="77777777" w:rsidR="00E93217" w:rsidRPr="00D27829" w:rsidRDefault="0963102E" w:rsidP="0963102E">
      <w:pPr>
        <w:pStyle w:val="NoSpacing"/>
        <w:numPr>
          <w:ilvl w:val="0"/>
          <w:numId w:val="39"/>
        </w:numPr>
        <w:ind w:left="360"/>
        <w:jc w:val="both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Responsible for running the </w:t>
      </w:r>
      <w:r w:rsidRPr="00D27829">
        <w:rPr>
          <w:rFonts w:asciiTheme="minorHAnsi" w:hAnsiTheme="minorHAnsi" w:cstheme="minorHAnsi"/>
          <w:b/>
          <w:bCs/>
        </w:rPr>
        <w:t>DML</w:t>
      </w:r>
      <w:r w:rsidRPr="00D27829">
        <w:rPr>
          <w:rFonts w:asciiTheme="minorHAnsi" w:hAnsiTheme="minorHAnsi" w:cstheme="minorHAnsi"/>
        </w:rPr>
        <w:t xml:space="preserve"> and </w:t>
      </w:r>
      <w:r w:rsidRPr="00D27829">
        <w:rPr>
          <w:rFonts w:asciiTheme="minorHAnsi" w:hAnsiTheme="minorHAnsi" w:cstheme="minorHAnsi"/>
          <w:b/>
          <w:bCs/>
        </w:rPr>
        <w:t>DDL</w:t>
      </w:r>
      <w:r w:rsidRPr="00D27829">
        <w:rPr>
          <w:rFonts w:asciiTheme="minorHAnsi" w:hAnsiTheme="minorHAnsi" w:cstheme="minorHAnsi"/>
        </w:rPr>
        <w:t xml:space="preserve"> scripts in </w:t>
      </w:r>
      <w:r w:rsidRPr="00D27829">
        <w:rPr>
          <w:rFonts w:asciiTheme="minorHAnsi" w:hAnsiTheme="minorHAnsi" w:cstheme="minorHAnsi"/>
          <w:b/>
          <w:bCs/>
        </w:rPr>
        <w:t>UAT</w:t>
      </w:r>
      <w:r w:rsidRPr="00D27829">
        <w:rPr>
          <w:rFonts w:asciiTheme="minorHAnsi" w:hAnsiTheme="minorHAnsi" w:cstheme="minorHAnsi"/>
        </w:rPr>
        <w:t xml:space="preserve"> and </w:t>
      </w:r>
      <w:r w:rsidRPr="00D27829">
        <w:rPr>
          <w:rFonts w:asciiTheme="minorHAnsi" w:hAnsiTheme="minorHAnsi" w:cstheme="minorHAnsi"/>
          <w:b/>
          <w:bCs/>
        </w:rPr>
        <w:t>PRODCUTION.</w:t>
      </w:r>
      <w:r w:rsidRPr="00D27829">
        <w:rPr>
          <w:rFonts w:asciiTheme="minorHAnsi" w:hAnsiTheme="minorHAnsi" w:cstheme="minorHAnsi"/>
        </w:rPr>
        <w:t> </w:t>
      </w:r>
    </w:p>
    <w:p w14:paraId="02FA6CE0" w14:textId="77777777" w:rsidR="00E93217" w:rsidRPr="00D27829" w:rsidRDefault="0963102E" w:rsidP="0963102E">
      <w:pPr>
        <w:pStyle w:val="NoSpacing"/>
        <w:numPr>
          <w:ilvl w:val="0"/>
          <w:numId w:val="39"/>
        </w:numPr>
        <w:ind w:left="360"/>
        <w:jc w:val="both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Wrote </w:t>
      </w:r>
      <w:r w:rsidRPr="00D27829">
        <w:rPr>
          <w:rFonts w:asciiTheme="minorHAnsi" w:hAnsiTheme="minorHAnsi" w:cstheme="minorHAnsi"/>
          <w:b/>
          <w:bCs/>
        </w:rPr>
        <w:t>PL/SQL</w:t>
      </w:r>
      <w:r w:rsidRPr="00D27829">
        <w:rPr>
          <w:rFonts w:asciiTheme="minorHAnsi" w:hAnsiTheme="minorHAnsi" w:cstheme="minorHAnsi"/>
        </w:rPr>
        <w:t xml:space="preserve"> scripts for bulk data upload, data analysis and correction. </w:t>
      </w:r>
    </w:p>
    <w:p w14:paraId="02FBFDD9" w14:textId="77777777" w:rsidR="00E93217" w:rsidRPr="00D27829" w:rsidRDefault="0963102E" w:rsidP="0963102E">
      <w:pPr>
        <w:pStyle w:val="NoSpacing"/>
        <w:numPr>
          <w:ilvl w:val="0"/>
          <w:numId w:val="39"/>
        </w:numPr>
        <w:ind w:left="360"/>
        <w:jc w:val="both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Worked on Perl scripts to transfer files using </w:t>
      </w:r>
      <w:r w:rsidRPr="00D27829">
        <w:rPr>
          <w:rFonts w:asciiTheme="minorHAnsi" w:hAnsiTheme="minorHAnsi" w:cstheme="minorHAnsi"/>
          <w:b/>
          <w:bCs/>
        </w:rPr>
        <w:t>FTP</w:t>
      </w:r>
      <w:r w:rsidRPr="00D27829">
        <w:rPr>
          <w:rFonts w:asciiTheme="minorHAnsi" w:hAnsiTheme="minorHAnsi" w:cstheme="minorHAnsi"/>
        </w:rPr>
        <w:t xml:space="preserve"> to all the </w:t>
      </w:r>
      <w:r w:rsidRPr="00D27829">
        <w:rPr>
          <w:rFonts w:asciiTheme="minorHAnsi" w:hAnsiTheme="minorHAnsi" w:cstheme="minorHAnsi"/>
          <w:b/>
          <w:bCs/>
        </w:rPr>
        <w:t>UNIX servers</w:t>
      </w:r>
      <w:r w:rsidRPr="00D27829">
        <w:rPr>
          <w:rFonts w:asciiTheme="minorHAnsi" w:hAnsiTheme="minorHAnsi" w:cstheme="minorHAnsi"/>
        </w:rPr>
        <w:t xml:space="preserve"> at one time. </w:t>
      </w:r>
    </w:p>
    <w:p w14:paraId="131F6269" w14:textId="77777777" w:rsidR="00E93217" w:rsidRPr="00D27829" w:rsidRDefault="0963102E" w:rsidP="0963102E">
      <w:pPr>
        <w:pStyle w:val="NoSpacing"/>
        <w:numPr>
          <w:ilvl w:val="0"/>
          <w:numId w:val="39"/>
        </w:numPr>
        <w:ind w:left="360"/>
        <w:jc w:val="both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Automatic email generation was used to monitor various back-end processes. </w:t>
      </w:r>
    </w:p>
    <w:p w14:paraId="2DB5D207" w14:textId="77777777" w:rsidR="00E93217" w:rsidRPr="00D27829" w:rsidRDefault="0963102E" w:rsidP="0963102E">
      <w:pPr>
        <w:pStyle w:val="NoSpacing"/>
        <w:numPr>
          <w:ilvl w:val="0"/>
          <w:numId w:val="39"/>
        </w:numPr>
        <w:ind w:left="360"/>
        <w:jc w:val="both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Loading the data from large files into Oracle tables using </w:t>
      </w:r>
      <w:r w:rsidRPr="00D27829">
        <w:rPr>
          <w:rFonts w:asciiTheme="minorHAnsi" w:hAnsiTheme="minorHAnsi" w:cstheme="minorHAnsi"/>
          <w:b/>
          <w:bCs/>
        </w:rPr>
        <w:t>SQL*Loader , PL/SQL</w:t>
      </w:r>
      <w:r w:rsidRPr="00D27829">
        <w:rPr>
          <w:rFonts w:asciiTheme="minorHAnsi" w:hAnsiTheme="minorHAnsi" w:cstheme="minorHAnsi"/>
        </w:rPr>
        <w:t> </w:t>
      </w:r>
    </w:p>
    <w:p w14:paraId="1F0316D5" w14:textId="77777777" w:rsidR="00E93217" w:rsidRPr="00D27829" w:rsidRDefault="0963102E" w:rsidP="0963102E">
      <w:pPr>
        <w:pStyle w:val="NoSpacing"/>
        <w:numPr>
          <w:ilvl w:val="0"/>
          <w:numId w:val="39"/>
        </w:numPr>
        <w:ind w:left="360"/>
        <w:jc w:val="both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Responsible for creating Control files for SQL*Loader. </w:t>
      </w:r>
    </w:p>
    <w:p w14:paraId="5D226B4A" w14:textId="37B14FAF" w:rsidR="00E93217" w:rsidRPr="00D27829" w:rsidRDefault="0963102E" w:rsidP="0963102E">
      <w:pPr>
        <w:pStyle w:val="NoSpacing"/>
        <w:numPr>
          <w:ilvl w:val="0"/>
          <w:numId w:val="39"/>
        </w:numPr>
        <w:ind w:left="360"/>
        <w:jc w:val="both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Creating primary objects (tables, views and indexes) once the application developers design an application. </w:t>
      </w:r>
    </w:p>
    <w:p w14:paraId="307B602D" w14:textId="77777777" w:rsidR="00E93217" w:rsidRPr="00D27829" w:rsidRDefault="0963102E" w:rsidP="0963102E">
      <w:pPr>
        <w:pStyle w:val="NoSpacing"/>
        <w:numPr>
          <w:ilvl w:val="0"/>
          <w:numId w:val="39"/>
        </w:numPr>
        <w:ind w:left="360"/>
        <w:jc w:val="both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Enrolling the users and maintaining security. </w:t>
      </w:r>
    </w:p>
    <w:p w14:paraId="079CF6EE" w14:textId="657DC0CE" w:rsidR="00E93217" w:rsidRPr="00D27829" w:rsidRDefault="0963102E" w:rsidP="0963102E">
      <w:pPr>
        <w:pStyle w:val="NoSpacing"/>
        <w:numPr>
          <w:ilvl w:val="0"/>
          <w:numId w:val="39"/>
        </w:numPr>
        <w:ind w:left="360"/>
        <w:jc w:val="both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Controlling and monitoring user’s access to database. </w:t>
      </w:r>
    </w:p>
    <w:p w14:paraId="23CB05A0" w14:textId="77777777" w:rsidR="00E93217" w:rsidRPr="00D27829" w:rsidRDefault="0963102E" w:rsidP="0963102E">
      <w:pPr>
        <w:pStyle w:val="NoSpacing"/>
        <w:numPr>
          <w:ilvl w:val="0"/>
          <w:numId w:val="39"/>
        </w:numPr>
        <w:ind w:left="360"/>
        <w:jc w:val="both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Monitoring and optimizing the database performance. </w:t>
      </w:r>
    </w:p>
    <w:p w14:paraId="09511DC5" w14:textId="77777777" w:rsidR="00E93217" w:rsidRPr="00D27829" w:rsidRDefault="0963102E" w:rsidP="0963102E">
      <w:pPr>
        <w:pStyle w:val="NoSpacing"/>
        <w:numPr>
          <w:ilvl w:val="0"/>
          <w:numId w:val="39"/>
        </w:numPr>
        <w:ind w:left="360"/>
        <w:jc w:val="both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Hands on experience with oracle Export and Import Utility tools to </w:t>
      </w:r>
      <w:r w:rsidRPr="00D27829">
        <w:rPr>
          <w:rFonts w:asciiTheme="minorHAnsi" w:hAnsiTheme="minorHAnsi" w:cstheme="minorHAnsi"/>
          <w:b/>
          <w:bCs/>
        </w:rPr>
        <w:t>migrate data</w:t>
      </w:r>
      <w:r w:rsidRPr="00D27829">
        <w:rPr>
          <w:rFonts w:asciiTheme="minorHAnsi" w:hAnsiTheme="minorHAnsi" w:cstheme="minorHAnsi"/>
        </w:rPr>
        <w:t xml:space="preserve"> through different environments. </w:t>
      </w:r>
    </w:p>
    <w:p w14:paraId="314DAA07" w14:textId="77777777" w:rsidR="00E93217" w:rsidRPr="00D27829" w:rsidRDefault="0963102E" w:rsidP="0963102E">
      <w:pPr>
        <w:pStyle w:val="NoSpacing"/>
        <w:numPr>
          <w:ilvl w:val="0"/>
          <w:numId w:val="39"/>
        </w:numPr>
        <w:ind w:left="360"/>
        <w:jc w:val="both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Worked with developers to </w:t>
      </w:r>
      <w:r w:rsidRPr="00D27829">
        <w:rPr>
          <w:rFonts w:asciiTheme="minorHAnsi" w:hAnsiTheme="minorHAnsi" w:cstheme="minorHAnsi"/>
          <w:b/>
          <w:bCs/>
        </w:rPr>
        <w:t>repair and enhance</w:t>
      </w:r>
      <w:r w:rsidRPr="00D27829">
        <w:rPr>
          <w:rFonts w:asciiTheme="minorHAnsi" w:hAnsiTheme="minorHAnsi" w:cstheme="minorHAnsi"/>
        </w:rPr>
        <w:t xml:space="preserve"> current base of PL/SQL packages to fix production issues and build new functionality and improve processing time through code optimizations and indexes. </w:t>
      </w:r>
    </w:p>
    <w:p w14:paraId="3916F4D1" w14:textId="77777777" w:rsidR="00E93217" w:rsidRPr="00D27829" w:rsidRDefault="0963102E" w:rsidP="0963102E">
      <w:pPr>
        <w:pStyle w:val="NoSpacing"/>
        <w:numPr>
          <w:ilvl w:val="0"/>
          <w:numId w:val="39"/>
        </w:numPr>
        <w:ind w:left="360"/>
        <w:jc w:val="both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  <w:b/>
          <w:bCs/>
        </w:rPr>
        <w:t>Developed SQL scripts</w:t>
      </w:r>
      <w:r w:rsidRPr="00D27829">
        <w:rPr>
          <w:rFonts w:asciiTheme="minorHAnsi" w:hAnsiTheme="minorHAnsi" w:cstheme="minorHAnsi"/>
        </w:rPr>
        <w:t xml:space="preserve"> for Referential Integrity check, which checks validity of incoming data with master tables in database. </w:t>
      </w:r>
    </w:p>
    <w:p w14:paraId="1C9028E8" w14:textId="77777777" w:rsidR="00E93217" w:rsidRPr="00D27829" w:rsidRDefault="0963102E" w:rsidP="0963102E">
      <w:pPr>
        <w:pStyle w:val="NoSpacing"/>
        <w:numPr>
          <w:ilvl w:val="0"/>
          <w:numId w:val="39"/>
        </w:numPr>
        <w:ind w:left="360"/>
        <w:jc w:val="both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Developed SQL scripts, packages and procedures for Business rules check to implement business rules. </w:t>
      </w:r>
    </w:p>
    <w:p w14:paraId="25E04B31" w14:textId="1A016AC9" w:rsidR="00E93217" w:rsidRPr="00D27829" w:rsidRDefault="0963102E" w:rsidP="0963102E">
      <w:pPr>
        <w:pStyle w:val="NoSpacing"/>
        <w:numPr>
          <w:ilvl w:val="0"/>
          <w:numId w:val="39"/>
        </w:numPr>
        <w:ind w:left="360"/>
        <w:jc w:val="both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  <w:b/>
          <w:bCs/>
        </w:rPr>
        <w:t>Monitoring, Resolving</w:t>
      </w:r>
      <w:r w:rsidRPr="00D27829">
        <w:rPr>
          <w:rFonts w:asciiTheme="minorHAnsi" w:hAnsiTheme="minorHAnsi" w:cstheme="minorHAnsi"/>
        </w:rPr>
        <w:t xml:space="preserve"> and </w:t>
      </w:r>
      <w:r w:rsidRPr="00D27829">
        <w:rPr>
          <w:rFonts w:asciiTheme="minorHAnsi" w:hAnsiTheme="minorHAnsi" w:cstheme="minorHAnsi"/>
          <w:b/>
          <w:bCs/>
        </w:rPr>
        <w:t>testing</w:t>
      </w:r>
      <w:r w:rsidRPr="00D27829">
        <w:rPr>
          <w:rFonts w:asciiTheme="minorHAnsi" w:hAnsiTheme="minorHAnsi" w:cstheme="minorHAnsi"/>
        </w:rPr>
        <w:t xml:space="preserve"> the customer's oracle deployments using Oracle Enterprise Manager. </w:t>
      </w:r>
    </w:p>
    <w:p w14:paraId="0F626F8D" w14:textId="77777777" w:rsidR="00E93217" w:rsidRPr="00D27829" w:rsidRDefault="0963102E" w:rsidP="0963102E">
      <w:pPr>
        <w:pStyle w:val="NoSpacing"/>
        <w:numPr>
          <w:ilvl w:val="0"/>
          <w:numId w:val="39"/>
        </w:numPr>
        <w:ind w:left="360"/>
        <w:jc w:val="both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Developed UNIX Shell scripts to automate table creation, execute procedures. </w:t>
      </w:r>
    </w:p>
    <w:p w14:paraId="6506101A" w14:textId="77777777" w:rsidR="00B6277D" w:rsidRPr="00D27829" w:rsidRDefault="0963102E" w:rsidP="0963102E">
      <w:pPr>
        <w:pStyle w:val="NoSpacing"/>
        <w:numPr>
          <w:ilvl w:val="0"/>
          <w:numId w:val="39"/>
        </w:numPr>
        <w:ind w:left="360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</w:rPr>
        <w:t>Wrote SQL queries for business teams for reconciliation purpose.</w:t>
      </w:r>
    </w:p>
    <w:p w14:paraId="49CD6F08" w14:textId="43A8ED3B" w:rsidR="001A47E4" w:rsidRPr="00D27829" w:rsidRDefault="0963102E" w:rsidP="0963102E">
      <w:pPr>
        <w:pStyle w:val="NoSpacing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b/>
          <w:bCs/>
        </w:rPr>
        <w:t>Environment: Oracle 11g, UNIX, SQL, PL/SQL, SQL Loader, UNIX shell script, XML, Toad 12.6, SQL Developer</w:t>
      </w:r>
    </w:p>
    <w:p w14:paraId="3CF2D8B6" w14:textId="77777777" w:rsidR="00E93217" w:rsidRPr="00D27829" w:rsidRDefault="00E93217" w:rsidP="00BC48E3">
      <w:pPr>
        <w:rPr>
          <w:rStyle w:val="hl"/>
          <w:rFonts w:asciiTheme="minorHAnsi" w:hAnsiTheme="minorHAnsi" w:cstheme="minorHAnsi"/>
          <w:shd w:val="clear" w:color="auto" w:fill="FFF5CC"/>
        </w:rPr>
      </w:pPr>
    </w:p>
    <w:p w14:paraId="0FB78278" w14:textId="77777777" w:rsidR="0066646A" w:rsidRPr="00D27829" w:rsidRDefault="0066646A" w:rsidP="00BC48E3">
      <w:pPr>
        <w:rPr>
          <w:rFonts w:asciiTheme="minorHAnsi" w:hAnsiTheme="minorHAnsi" w:cstheme="minorHAnsi"/>
          <w:b/>
        </w:rPr>
      </w:pPr>
    </w:p>
    <w:p w14:paraId="54E08B7A" w14:textId="4EEF051F" w:rsidR="001A47E4" w:rsidRPr="00D27829" w:rsidRDefault="0041630B" w:rsidP="0963102E">
      <w:pPr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b/>
          <w:bCs/>
        </w:rPr>
        <w:t>HYR Global Source, Overland Park, Kansas</w:t>
      </w:r>
      <w:r w:rsidR="001A47E4" w:rsidRPr="00D27829">
        <w:rPr>
          <w:rFonts w:asciiTheme="minorHAnsi" w:hAnsiTheme="minorHAnsi" w:cstheme="minorHAnsi"/>
          <w:b/>
        </w:rPr>
        <w:tab/>
      </w:r>
      <w:r w:rsidR="001A47E4" w:rsidRPr="00D27829">
        <w:rPr>
          <w:rFonts w:asciiTheme="minorHAnsi" w:hAnsiTheme="minorHAnsi" w:cstheme="minorHAnsi"/>
          <w:b/>
        </w:rPr>
        <w:tab/>
      </w:r>
      <w:r w:rsidR="001A47E4" w:rsidRPr="00D27829">
        <w:rPr>
          <w:rFonts w:asciiTheme="minorHAnsi" w:hAnsiTheme="minorHAnsi" w:cstheme="minorHAnsi"/>
          <w:b/>
        </w:rPr>
        <w:tab/>
      </w:r>
      <w:r w:rsidR="001A47E4" w:rsidRPr="00D27829">
        <w:rPr>
          <w:rFonts w:asciiTheme="minorHAnsi" w:hAnsiTheme="minorHAnsi" w:cstheme="minorHAnsi"/>
          <w:b/>
        </w:rPr>
        <w:tab/>
      </w:r>
      <w:r w:rsidR="00C05301" w:rsidRPr="00D27829">
        <w:rPr>
          <w:rFonts w:asciiTheme="minorHAnsi" w:hAnsiTheme="minorHAnsi" w:cstheme="minorHAnsi"/>
          <w:b/>
          <w:bCs/>
        </w:rPr>
        <w:t xml:space="preserve">           Feb</w:t>
      </w:r>
      <w:r w:rsidR="00FF5169" w:rsidRPr="00D27829">
        <w:rPr>
          <w:rFonts w:asciiTheme="minorHAnsi" w:hAnsiTheme="minorHAnsi" w:cstheme="minorHAnsi"/>
          <w:b/>
          <w:bCs/>
        </w:rPr>
        <w:t xml:space="preserve"> </w:t>
      </w:r>
      <w:r w:rsidR="00D82396" w:rsidRPr="00D27829">
        <w:rPr>
          <w:rFonts w:asciiTheme="minorHAnsi" w:hAnsiTheme="minorHAnsi" w:cstheme="minorHAnsi"/>
          <w:b/>
          <w:bCs/>
        </w:rPr>
        <w:t>2</w:t>
      </w:r>
      <w:r w:rsidRPr="00D27829">
        <w:rPr>
          <w:rFonts w:asciiTheme="minorHAnsi" w:hAnsiTheme="minorHAnsi" w:cstheme="minorHAnsi"/>
          <w:b/>
          <w:bCs/>
        </w:rPr>
        <w:t>01</w:t>
      </w:r>
      <w:r w:rsidR="00C05301" w:rsidRPr="00D27829">
        <w:rPr>
          <w:rFonts w:asciiTheme="minorHAnsi" w:hAnsiTheme="minorHAnsi" w:cstheme="minorHAnsi"/>
          <w:b/>
          <w:bCs/>
        </w:rPr>
        <w:t>4</w:t>
      </w:r>
      <w:r w:rsidR="00D82396" w:rsidRPr="00D27829">
        <w:rPr>
          <w:rFonts w:asciiTheme="minorHAnsi" w:hAnsiTheme="minorHAnsi" w:cstheme="minorHAnsi"/>
          <w:b/>
          <w:bCs/>
        </w:rPr>
        <w:t xml:space="preserve"> </w:t>
      </w:r>
      <w:r w:rsidR="00C05301" w:rsidRPr="00D27829">
        <w:rPr>
          <w:rFonts w:asciiTheme="minorHAnsi" w:hAnsiTheme="minorHAnsi" w:cstheme="minorHAnsi"/>
          <w:b/>
          <w:bCs/>
        </w:rPr>
        <w:t>–</w:t>
      </w:r>
      <w:r w:rsidR="001A47E4" w:rsidRPr="00D27829">
        <w:rPr>
          <w:rFonts w:asciiTheme="minorHAnsi" w:hAnsiTheme="minorHAnsi" w:cstheme="minorHAnsi"/>
          <w:b/>
          <w:bCs/>
        </w:rPr>
        <w:t xml:space="preserve"> </w:t>
      </w:r>
      <w:r w:rsidR="00C05301" w:rsidRPr="00D27829">
        <w:rPr>
          <w:rFonts w:asciiTheme="minorHAnsi" w:hAnsiTheme="minorHAnsi" w:cstheme="minorHAnsi"/>
          <w:b/>
          <w:bCs/>
        </w:rPr>
        <w:t xml:space="preserve">Oct </w:t>
      </w:r>
      <w:r w:rsidR="001A47E4" w:rsidRPr="00D27829">
        <w:rPr>
          <w:rFonts w:asciiTheme="minorHAnsi" w:hAnsiTheme="minorHAnsi" w:cstheme="minorHAnsi"/>
          <w:b/>
          <w:bCs/>
        </w:rPr>
        <w:t>201</w:t>
      </w:r>
      <w:r w:rsidR="00C05301" w:rsidRPr="00D27829">
        <w:rPr>
          <w:rFonts w:asciiTheme="minorHAnsi" w:hAnsiTheme="minorHAnsi" w:cstheme="minorHAnsi"/>
          <w:b/>
          <w:bCs/>
        </w:rPr>
        <w:t>5</w:t>
      </w:r>
    </w:p>
    <w:p w14:paraId="69F7F358" w14:textId="77777777" w:rsidR="001A47E4" w:rsidRPr="00D27829" w:rsidRDefault="0963102E" w:rsidP="0963102E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b/>
          <w:bCs/>
        </w:rPr>
        <w:t>Role: Sr. Oracle Developer</w:t>
      </w:r>
    </w:p>
    <w:p w14:paraId="1F0E0640" w14:textId="77777777" w:rsidR="00672140" w:rsidRPr="00D27829" w:rsidRDefault="0963102E" w:rsidP="0963102E">
      <w:pPr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b/>
          <w:bCs/>
        </w:rPr>
        <w:t>Responsibilities:</w:t>
      </w:r>
    </w:p>
    <w:p w14:paraId="46C342DC" w14:textId="77777777" w:rsidR="00541C6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</w:rPr>
        <w:t xml:space="preserve">Extensively utilized the application object library to register </w:t>
      </w:r>
      <w:r w:rsidRPr="00D27829">
        <w:rPr>
          <w:rFonts w:asciiTheme="minorHAnsi" w:hAnsiTheme="minorHAnsi" w:cstheme="minorHAnsi"/>
          <w:b/>
          <w:bCs/>
        </w:rPr>
        <w:t>SQL*LOADER programs, PL/SQL procedures, forms and reports.</w:t>
      </w:r>
    </w:p>
    <w:p w14:paraId="5BD83743" w14:textId="77777777" w:rsidR="00541C6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Giving Training Sessions for Client.</w:t>
      </w:r>
    </w:p>
    <w:p w14:paraId="716F70F3" w14:textId="77777777" w:rsidR="00541C6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Advise functional people at requirement time regarding custom components finalization.</w:t>
      </w:r>
    </w:p>
    <w:p w14:paraId="2FAE8F05" w14:textId="77777777" w:rsidR="00541C6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Worked on Form Personalization for Different Requirements.  </w:t>
      </w:r>
    </w:p>
    <w:p w14:paraId="47AF8E09" w14:textId="77777777" w:rsidR="0067214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Contributed in analysis, design and coding of </w:t>
      </w:r>
      <w:r w:rsidRPr="00D27829">
        <w:rPr>
          <w:rFonts w:asciiTheme="minorHAnsi" w:hAnsiTheme="minorHAnsi" w:cstheme="minorHAnsi"/>
          <w:b/>
          <w:bCs/>
        </w:rPr>
        <w:t>Oracle processes</w:t>
      </w:r>
      <w:r w:rsidRPr="00D27829">
        <w:rPr>
          <w:rFonts w:asciiTheme="minorHAnsi" w:hAnsiTheme="minorHAnsi" w:cstheme="minorHAnsi"/>
        </w:rPr>
        <w:t xml:space="preserve"> in </w:t>
      </w:r>
      <w:r w:rsidRPr="00D27829">
        <w:rPr>
          <w:rFonts w:asciiTheme="minorHAnsi" w:hAnsiTheme="minorHAnsi" w:cstheme="minorHAnsi"/>
          <w:b/>
          <w:bCs/>
        </w:rPr>
        <w:t>PL/SQL</w:t>
      </w:r>
      <w:r w:rsidRPr="00D27829">
        <w:rPr>
          <w:rFonts w:asciiTheme="minorHAnsi" w:hAnsiTheme="minorHAnsi" w:cstheme="minorHAnsi"/>
        </w:rPr>
        <w:t> to build packages.</w:t>
      </w:r>
    </w:p>
    <w:p w14:paraId="402E353A" w14:textId="77777777" w:rsidR="0067214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rPr>
          <w:rFonts w:asciiTheme="minorHAnsi" w:eastAsia="Calibr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Design and Development of data validation, load processes, test cases using PL/SQL, Stored Procedures, Functions, Triggers, Cursors using </w:t>
      </w:r>
      <w:r w:rsidRPr="00D27829">
        <w:rPr>
          <w:rFonts w:asciiTheme="minorHAnsi" w:hAnsiTheme="minorHAnsi" w:cstheme="minorHAnsi"/>
          <w:b/>
          <w:bCs/>
        </w:rPr>
        <w:t>Oracle 10g</w:t>
      </w:r>
      <w:r w:rsidRPr="00D27829">
        <w:rPr>
          <w:rFonts w:asciiTheme="minorHAnsi" w:hAnsiTheme="minorHAnsi" w:cstheme="minorHAnsi"/>
        </w:rPr>
        <w:t>.</w:t>
      </w:r>
    </w:p>
    <w:p w14:paraId="60E7C802" w14:textId="77777777" w:rsidR="0067214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rPr>
          <w:rFonts w:asciiTheme="minorHAnsi" w:hAnsiTheme="minorHAnsi" w:cstheme="minorHAnsi"/>
        </w:rPr>
      </w:pPr>
      <w:r w:rsidRPr="00D27829">
        <w:rPr>
          <w:rFonts w:asciiTheme="minorHAnsi" w:eastAsia="Calibri" w:hAnsiTheme="minorHAnsi" w:cstheme="minorHAnsi"/>
        </w:rPr>
        <w:t xml:space="preserve">Validated and loaded data into Oracle Database using DB links and external tables from </w:t>
      </w:r>
      <w:r w:rsidRPr="00D27829">
        <w:rPr>
          <w:rFonts w:asciiTheme="minorHAnsi" w:eastAsia="Calibri" w:hAnsiTheme="minorHAnsi" w:cstheme="minorHAnsi"/>
          <w:b/>
          <w:bCs/>
        </w:rPr>
        <w:t>CSV files</w:t>
      </w:r>
      <w:r w:rsidRPr="00D27829">
        <w:rPr>
          <w:rFonts w:asciiTheme="minorHAnsi" w:hAnsiTheme="minorHAnsi" w:cstheme="minorHAnsi"/>
        </w:rPr>
        <w:t>.</w:t>
      </w:r>
    </w:p>
    <w:p w14:paraId="216F6BBE" w14:textId="77777777" w:rsidR="0067214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Developed Ref Cursors to accommodate the business rules.</w:t>
      </w:r>
    </w:p>
    <w:p w14:paraId="59E31CEF" w14:textId="77777777" w:rsidR="0067214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lastRenderedPageBreak/>
        <w:t>Created</w:t>
      </w:r>
      <w:r w:rsidRPr="00D27829">
        <w:rPr>
          <w:rStyle w:val="apple-converted-space"/>
          <w:rFonts w:asciiTheme="minorHAnsi" w:hAnsiTheme="minorHAnsi" w:cstheme="minorHAnsi"/>
        </w:rPr>
        <w:t> </w:t>
      </w:r>
      <w:r w:rsidRPr="00D27829">
        <w:rPr>
          <w:rFonts w:asciiTheme="minorHAnsi" w:hAnsiTheme="minorHAnsi" w:cstheme="minorHAnsi"/>
        </w:rPr>
        <w:t>Tables, Views, Materialized views, and constraints.</w:t>
      </w:r>
    </w:p>
    <w:p w14:paraId="32EB3368" w14:textId="77777777" w:rsidR="0067214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Designed and developed the </w:t>
      </w:r>
      <w:r w:rsidRPr="00D27829">
        <w:rPr>
          <w:rFonts w:asciiTheme="minorHAnsi" w:hAnsiTheme="minorHAnsi" w:cstheme="minorHAnsi"/>
          <w:b/>
          <w:bCs/>
        </w:rPr>
        <w:t>Forms and Reports</w:t>
      </w:r>
      <w:r w:rsidRPr="00D27829">
        <w:rPr>
          <w:rFonts w:asciiTheme="minorHAnsi" w:hAnsiTheme="minorHAnsi" w:cstheme="minorHAnsi"/>
        </w:rPr>
        <w:t xml:space="preserve"> for the user Interface.</w:t>
      </w:r>
    </w:p>
    <w:p w14:paraId="3EBF68AE" w14:textId="77777777" w:rsidR="0037098E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Customized Form filed like enabling, disabling form filed and incorporating oracle alerts using </w:t>
      </w:r>
      <w:r w:rsidRPr="00D27829">
        <w:rPr>
          <w:rFonts w:asciiTheme="minorHAnsi" w:hAnsiTheme="minorHAnsi" w:cstheme="minorHAnsi"/>
          <w:b/>
          <w:bCs/>
        </w:rPr>
        <w:t>form builder 9i</w:t>
      </w:r>
      <w:r w:rsidRPr="00D27829">
        <w:rPr>
          <w:rFonts w:asciiTheme="minorHAnsi" w:hAnsiTheme="minorHAnsi" w:cstheme="minorHAnsi"/>
        </w:rPr>
        <w:t>.</w:t>
      </w:r>
    </w:p>
    <w:p w14:paraId="0417A81D" w14:textId="77777777" w:rsidR="00470286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Expertise in setting up </w:t>
      </w:r>
      <w:r w:rsidRPr="00D27829">
        <w:rPr>
          <w:rFonts w:asciiTheme="minorHAnsi" w:hAnsiTheme="minorHAnsi" w:cstheme="minorHAnsi"/>
          <w:b/>
          <w:bCs/>
        </w:rPr>
        <w:t>UNIX Cron jobs.</w:t>
      </w:r>
    </w:p>
    <w:p w14:paraId="5B7578FD" w14:textId="77777777" w:rsidR="0067214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Troubleshot errors using Exception Handling extensively for the ease of debugging and displaying the error messages in the application.</w:t>
      </w:r>
    </w:p>
    <w:p w14:paraId="1C70BE4E" w14:textId="77777777" w:rsidR="0067214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Developed Grouping report and matrix reports using oracle reports </w:t>
      </w:r>
      <w:r w:rsidRPr="00D27829">
        <w:rPr>
          <w:rFonts w:asciiTheme="minorHAnsi" w:hAnsiTheme="minorHAnsi" w:cstheme="minorHAnsi"/>
          <w:b/>
          <w:bCs/>
        </w:rPr>
        <w:t>9i report builder</w:t>
      </w:r>
      <w:r w:rsidRPr="00D27829">
        <w:rPr>
          <w:rFonts w:asciiTheme="minorHAnsi" w:hAnsiTheme="minorHAnsi" w:cstheme="minorHAnsi"/>
        </w:rPr>
        <w:t>.</w:t>
      </w:r>
    </w:p>
    <w:p w14:paraId="2BEF074C" w14:textId="77777777" w:rsidR="0067214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Involved in testing backend </w:t>
      </w:r>
      <w:r w:rsidRPr="00D27829">
        <w:rPr>
          <w:rFonts w:asciiTheme="minorHAnsi" w:hAnsiTheme="minorHAnsi" w:cstheme="minorHAnsi"/>
          <w:b/>
          <w:bCs/>
        </w:rPr>
        <w:t>SQL queries</w:t>
      </w:r>
      <w:r w:rsidRPr="00D27829">
        <w:rPr>
          <w:rFonts w:asciiTheme="minorHAnsi" w:hAnsiTheme="minorHAnsi" w:cstheme="minorHAnsi"/>
        </w:rPr>
        <w:t xml:space="preserve"> for query optimization.</w:t>
      </w:r>
    </w:p>
    <w:p w14:paraId="3F25171C" w14:textId="77777777" w:rsidR="0067214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Developed </w:t>
      </w:r>
      <w:r w:rsidRPr="00D27829">
        <w:rPr>
          <w:rFonts w:asciiTheme="minorHAnsi" w:hAnsiTheme="minorHAnsi" w:cstheme="minorHAnsi"/>
          <w:b/>
          <w:bCs/>
        </w:rPr>
        <w:t>UNIX scripts</w:t>
      </w:r>
      <w:r w:rsidRPr="00D27829">
        <w:rPr>
          <w:rFonts w:asciiTheme="minorHAnsi" w:hAnsiTheme="minorHAnsi" w:cstheme="minorHAnsi"/>
        </w:rPr>
        <w:t> using VI editor to create FTP Jobs and to schedule the jobs.</w:t>
      </w:r>
    </w:p>
    <w:p w14:paraId="4125734C" w14:textId="77777777" w:rsidR="001A47E4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</w:rPr>
        <w:t>Creating the concurrent programs and registering the functions to the oracle applications (EBS).</w:t>
      </w:r>
    </w:p>
    <w:p w14:paraId="7495FE95" w14:textId="77777777" w:rsidR="001A47E4" w:rsidRPr="00D27829" w:rsidRDefault="0963102E" w:rsidP="0963102E">
      <w:pPr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  <w:b/>
          <w:bCs/>
        </w:rPr>
        <w:t>Environment: Oracle Database 10g, Oracle EBS R12/11i, Windows XP, UNIX, SQL Loader, SQL Developer, PL/SQL Developer Oracle Forms 10g, Oracle Reports 10g, XML, SQL, PLSQL, WinSCP, Putty.</w:t>
      </w:r>
    </w:p>
    <w:p w14:paraId="1FC39945" w14:textId="77777777" w:rsidR="00F60418" w:rsidRPr="00D27829" w:rsidRDefault="00F60418" w:rsidP="00BC48E3">
      <w:pPr>
        <w:rPr>
          <w:rFonts w:asciiTheme="minorHAnsi" w:hAnsiTheme="minorHAnsi" w:cstheme="minorHAnsi"/>
          <w:b/>
        </w:rPr>
      </w:pPr>
    </w:p>
    <w:p w14:paraId="0562CB0E" w14:textId="77777777" w:rsidR="0066646A" w:rsidRPr="00D27829" w:rsidRDefault="0066646A" w:rsidP="00BC48E3">
      <w:pPr>
        <w:rPr>
          <w:rFonts w:asciiTheme="minorHAnsi" w:hAnsiTheme="minorHAnsi" w:cstheme="minorHAnsi"/>
          <w:b/>
        </w:rPr>
      </w:pPr>
    </w:p>
    <w:p w14:paraId="171E0591" w14:textId="45BEC92D" w:rsidR="001A47E4" w:rsidRPr="00D27829" w:rsidRDefault="007325D4" w:rsidP="0963102E">
      <w:pPr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b/>
          <w:bCs/>
        </w:rPr>
        <w:t>DTDC, India</w:t>
      </w:r>
      <w:r w:rsidR="001A47E4" w:rsidRPr="00D27829">
        <w:rPr>
          <w:rFonts w:asciiTheme="minorHAnsi" w:hAnsiTheme="minorHAnsi" w:cstheme="minorHAnsi"/>
          <w:b/>
        </w:rPr>
        <w:tab/>
      </w:r>
      <w:r w:rsidR="001A47E4" w:rsidRPr="00D27829">
        <w:rPr>
          <w:rFonts w:asciiTheme="minorHAnsi" w:hAnsiTheme="minorHAnsi" w:cstheme="minorHAnsi"/>
          <w:b/>
        </w:rPr>
        <w:tab/>
      </w:r>
      <w:r w:rsidR="001A47E4" w:rsidRPr="00D27829">
        <w:rPr>
          <w:rFonts w:asciiTheme="minorHAnsi" w:hAnsiTheme="minorHAnsi" w:cstheme="minorHAnsi"/>
          <w:b/>
          <w:bCs/>
        </w:rPr>
        <w:t xml:space="preserve">           </w:t>
      </w:r>
      <w:r w:rsidR="000D0423" w:rsidRPr="00D27829">
        <w:rPr>
          <w:rFonts w:asciiTheme="minorHAnsi" w:hAnsiTheme="minorHAnsi" w:cstheme="minorHAnsi"/>
          <w:b/>
        </w:rPr>
        <w:tab/>
      </w:r>
      <w:r w:rsidR="000D0423" w:rsidRPr="00D27829">
        <w:rPr>
          <w:rFonts w:asciiTheme="minorHAnsi" w:hAnsiTheme="minorHAnsi" w:cstheme="minorHAnsi"/>
          <w:b/>
        </w:rPr>
        <w:tab/>
      </w:r>
      <w:r w:rsidR="000D0423" w:rsidRPr="00D27829">
        <w:rPr>
          <w:rFonts w:asciiTheme="minorHAnsi" w:hAnsiTheme="minorHAnsi" w:cstheme="minorHAnsi"/>
          <w:b/>
        </w:rPr>
        <w:tab/>
      </w:r>
      <w:r w:rsidR="000D0423" w:rsidRPr="00D27829">
        <w:rPr>
          <w:rFonts w:asciiTheme="minorHAnsi" w:hAnsiTheme="minorHAnsi" w:cstheme="minorHAnsi"/>
          <w:b/>
        </w:rPr>
        <w:tab/>
      </w:r>
      <w:r w:rsidR="000D0423" w:rsidRPr="00D27829">
        <w:rPr>
          <w:rFonts w:asciiTheme="minorHAnsi" w:hAnsiTheme="minorHAnsi" w:cstheme="minorHAnsi"/>
          <w:b/>
        </w:rPr>
        <w:tab/>
      </w:r>
      <w:r w:rsidR="000D0423" w:rsidRPr="00D27829">
        <w:rPr>
          <w:rFonts w:asciiTheme="minorHAnsi" w:hAnsiTheme="minorHAnsi" w:cstheme="minorHAnsi"/>
          <w:b/>
          <w:bCs/>
        </w:rPr>
        <w:t xml:space="preserve">  </w:t>
      </w:r>
      <w:r w:rsidR="00511F3D" w:rsidRPr="00D27829">
        <w:rPr>
          <w:rFonts w:asciiTheme="minorHAnsi" w:hAnsiTheme="minorHAnsi" w:cstheme="minorHAnsi"/>
          <w:b/>
          <w:bCs/>
        </w:rPr>
        <w:t xml:space="preserve">        </w:t>
      </w:r>
      <w:r w:rsidRPr="00D27829">
        <w:rPr>
          <w:rFonts w:asciiTheme="minorHAnsi" w:hAnsiTheme="minorHAnsi" w:cstheme="minorHAnsi"/>
          <w:b/>
          <w:bCs/>
        </w:rPr>
        <w:t xml:space="preserve">                            </w:t>
      </w:r>
      <w:r w:rsidR="00511F3D" w:rsidRPr="00D27829">
        <w:rPr>
          <w:rFonts w:asciiTheme="minorHAnsi" w:hAnsiTheme="minorHAnsi" w:cstheme="minorHAnsi"/>
          <w:b/>
          <w:bCs/>
        </w:rPr>
        <w:t xml:space="preserve"> Aug </w:t>
      </w:r>
      <w:r w:rsidR="00D82396" w:rsidRPr="00D27829">
        <w:rPr>
          <w:rFonts w:asciiTheme="minorHAnsi" w:hAnsiTheme="minorHAnsi" w:cstheme="minorHAnsi"/>
          <w:b/>
          <w:bCs/>
        </w:rPr>
        <w:t>201</w:t>
      </w:r>
      <w:r w:rsidR="00FF5169" w:rsidRPr="00D27829">
        <w:rPr>
          <w:rFonts w:asciiTheme="minorHAnsi" w:hAnsiTheme="minorHAnsi" w:cstheme="minorHAnsi"/>
          <w:b/>
          <w:bCs/>
        </w:rPr>
        <w:t>2</w:t>
      </w:r>
      <w:r w:rsidR="00D82396" w:rsidRPr="00D27829">
        <w:rPr>
          <w:rFonts w:asciiTheme="minorHAnsi" w:hAnsiTheme="minorHAnsi" w:cstheme="minorHAnsi"/>
          <w:b/>
          <w:bCs/>
        </w:rPr>
        <w:t xml:space="preserve"> -</w:t>
      </w:r>
      <w:r w:rsidR="00C05301" w:rsidRPr="00D27829">
        <w:rPr>
          <w:rFonts w:asciiTheme="minorHAnsi" w:hAnsiTheme="minorHAnsi" w:cstheme="minorHAnsi"/>
          <w:b/>
          <w:bCs/>
        </w:rPr>
        <w:t xml:space="preserve"> Jan</w:t>
      </w:r>
      <w:r w:rsidR="00FF5169" w:rsidRPr="00D27829">
        <w:rPr>
          <w:rFonts w:asciiTheme="minorHAnsi" w:hAnsiTheme="minorHAnsi" w:cstheme="minorHAnsi"/>
          <w:b/>
          <w:bCs/>
        </w:rPr>
        <w:t xml:space="preserve"> </w:t>
      </w:r>
      <w:r w:rsidR="001A47E4" w:rsidRPr="00D27829">
        <w:rPr>
          <w:rFonts w:asciiTheme="minorHAnsi" w:hAnsiTheme="minorHAnsi" w:cstheme="minorHAnsi"/>
          <w:b/>
          <w:bCs/>
        </w:rPr>
        <w:t>201</w:t>
      </w:r>
      <w:r w:rsidR="00C05301" w:rsidRPr="00D27829">
        <w:rPr>
          <w:rFonts w:asciiTheme="minorHAnsi" w:hAnsiTheme="minorHAnsi" w:cstheme="minorHAnsi"/>
          <w:b/>
          <w:bCs/>
        </w:rPr>
        <w:t>4</w:t>
      </w:r>
    </w:p>
    <w:p w14:paraId="1D81D347" w14:textId="3BB03347" w:rsidR="001A47E4" w:rsidRPr="00D27829" w:rsidRDefault="0963102E" w:rsidP="0963102E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b/>
          <w:bCs/>
        </w:rPr>
        <w:t>Role: PLSQL Developer</w:t>
      </w:r>
    </w:p>
    <w:p w14:paraId="0B01C141" w14:textId="77777777" w:rsidR="00672140" w:rsidRPr="00D27829" w:rsidRDefault="0963102E" w:rsidP="0963102E">
      <w:pPr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b/>
          <w:bCs/>
        </w:rPr>
        <w:t>Responsibilities:</w:t>
      </w:r>
    </w:p>
    <w:p w14:paraId="252CB902" w14:textId="77777777" w:rsidR="0067214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Responsible for gathering Business Requirements, creation of Technical design documents and user Documents.</w:t>
      </w:r>
    </w:p>
    <w:p w14:paraId="400CC983" w14:textId="77777777" w:rsidR="0067214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Used </w:t>
      </w:r>
      <w:r w:rsidRPr="00D27829">
        <w:rPr>
          <w:rFonts w:asciiTheme="minorHAnsi" w:hAnsiTheme="minorHAnsi" w:cstheme="minorHAnsi"/>
          <w:b/>
          <w:bCs/>
        </w:rPr>
        <w:t>SQL*Loader</w:t>
      </w:r>
      <w:r w:rsidRPr="00D27829">
        <w:rPr>
          <w:rFonts w:asciiTheme="minorHAnsi" w:hAnsiTheme="minorHAnsi" w:cstheme="minorHAnsi"/>
        </w:rPr>
        <w:t>, PL/SQL procedures to facilitate data import to staging tables, interface tables and then to base tables.</w:t>
      </w:r>
    </w:p>
    <w:p w14:paraId="5F99EB90" w14:textId="77777777" w:rsidR="0067214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Used Materialized views in places where the data does not change very frequently.</w:t>
      </w:r>
    </w:p>
    <w:p w14:paraId="135A391A" w14:textId="77777777" w:rsidR="0067214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Developed </w:t>
      </w:r>
      <w:r w:rsidRPr="00D27829">
        <w:rPr>
          <w:rFonts w:asciiTheme="minorHAnsi" w:hAnsiTheme="minorHAnsi" w:cstheme="minorHAnsi"/>
          <w:b/>
          <w:bCs/>
        </w:rPr>
        <w:t>UNIX shell scripts</w:t>
      </w:r>
      <w:r w:rsidRPr="00D27829">
        <w:rPr>
          <w:rFonts w:asciiTheme="minorHAnsi" w:hAnsiTheme="minorHAnsi" w:cstheme="minorHAnsi"/>
        </w:rPr>
        <w:t xml:space="preserve"> for batch jobs.</w:t>
      </w:r>
    </w:p>
    <w:p w14:paraId="2AA08B5D" w14:textId="77777777" w:rsidR="0067214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Designed and developed Oracle Monthly Reports.</w:t>
      </w:r>
    </w:p>
    <w:p w14:paraId="4862E98C" w14:textId="77777777" w:rsidR="00035478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Extensively used Oracle ETL process for address data cleansing.</w:t>
      </w:r>
    </w:p>
    <w:p w14:paraId="6A815DB4" w14:textId="77777777" w:rsidR="0067214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Scheduled the execution of </w:t>
      </w:r>
      <w:r w:rsidRPr="00D27829">
        <w:rPr>
          <w:rFonts w:asciiTheme="minorHAnsi" w:hAnsiTheme="minorHAnsi" w:cstheme="minorHAnsi"/>
          <w:b/>
          <w:bCs/>
        </w:rPr>
        <w:t xml:space="preserve">PL/SQL Procedures </w:t>
      </w:r>
      <w:r w:rsidRPr="00D27829">
        <w:rPr>
          <w:rFonts w:asciiTheme="minorHAnsi" w:hAnsiTheme="minorHAnsi" w:cstheme="minorHAnsi"/>
        </w:rPr>
        <w:t xml:space="preserve">using </w:t>
      </w:r>
      <w:r w:rsidRPr="00D27829">
        <w:rPr>
          <w:rFonts w:asciiTheme="minorHAnsi" w:hAnsiTheme="minorHAnsi" w:cstheme="minorHAnsi"/>
          <w:b/>
          <w:bCs/>
        </w:rPr>
        <w:t>UNIX Shell scripts</w:t>
      </w:r>
      <w:r w:rsidRPr="00D27829">
        <w:rPr>
          <w:rFonts w:asciiTheme="minorHAnsi" w:hAnsiTheme="minorHAnsi" w:cstheme="minorHAnsi"/>
        </w:rPr>
        <w:t xml:space="preserve"> for updating of Base tables from Transaction Tables.</w:t>
      </w:r>
    </w:p>
    <w:p w14:paraId="14F9BE16" w14:textId="77777777" w:rsidR="0067214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Used </w:t>
      </w:r>
      <w:r w:rsidRPr="00D27829">
        <w:rPr>
          <w:rFonts w:asciiTheme="minorHAnsi" w:hAnsiTheme="minorHAnsi" w:cstheme="minorHAnsi"/>
          <w:b/>
          <w:bCs/>
        </w:rPr>
        <w:t>Materialized Views</w:t>
      </w:r>
      <w:r w:rsidRPr="00D27829">
        <w:rPr>
          <w:rFonts w:asciiTheme="minorHAnsi" w:hAnsiTheme="minorHAnsi" w:cstheme="minorHAnsi"/>
        </w:rPr>
        <w:t xml:space="preserve"> to simplify data-warehouse summary management and speed query processing at the same time.</w:t>
      </w:r>
    </w:p>
    <w:p w14:paraId="7865F1CD" w14:textId="77777777" w:rsidR="0067214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Implemented corporate database backup management policy by automating various kinds of backups using </w:t>
      </w:r>
      <w:r w:rsidRPr="00D27829">
        <w:rPr>
          <w:rFonts w:asciiTheme="minorHAnsi" w:hAnsiTheme="minorHAnsi" w:cstheme="minorHAnsi"/>
          <w:b/>
          <w:bCs/>
        </w:rPr>
        <w:t>UNIX shell scripts</w:t>
      </w:r>
      <w:r w:rsidRPr="00D27829">
        <w:rPr>
          <w:rFonts w:asciiTheme="minorHAnsi" w:hAnsiTheme="minorHAnsi" w:cstheme="minorHAnsi"/>
        </w:rPr>
        <w:t>.</w:t>
      </w:r>
    </w:p>
    <w:p w14:paraId="744B063A" w14:textId="77777777" w:rsidR="0067214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Gathered data into </w:t>
      </w:r>
      <w:r w:rsidRPr="00D27829">
        <w:rPr>
          <w:rFonts w:asciiTheme="minorHAnsi" w:hAnsiTheme="minorHAnsi" w:cstheme="minorHAnsi"/>
          <w:b/>
          <w:bCs/>
        </w:rPr>
        <w:t>PL/SQL tables</w:t>
      </w:r>
      <w:r w:rsidRPr="00D27829">
        <w:rPr>
          <w:rFonts w:asciiTheme="minorHAnsi" w:hAnsiTheme="minorHAnsi" w:cstheme="minorHAnsi"/>
        </w:rPr>
        <w:t xml:space="preserve"> for validating and loaded into Oracle tables using </w:t>
      </w:r>
      <w:r w:rsidRPr="00D27829">
        <w:rPr>
          <w:rFonts w:asciiTheme="minorHAnsi" w:hAnsiTheme="minorHAnsi" w:cstheme="minorHAnsi"/>
          <w:b/>
          <w:bCs/>
        </w:rPr>
        <w:t>BULK loader</w:t>
      </w:r>
      <w:r w:rsidRPr="00D27829">
        <w:rPr>
          <w:rFonts w:asciiTheme="minorHAnsi" w:hAnsiTheme="minorHAnsi" w:cstheme="minorHAnsi"/>
        </w:rPr>
        <w:t xml:space="preserve"> utility.</w:t>
      </w:r>
    </w:p>
    <w:p w14:paraId="2C8A038E" w14:textId="77777777" w:rsidR="001A47E4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Developed Email Routing logic for validating, classifying and processing the incoming emails to Email Center.</w:t>
      </w:r>
    </w:p>
    <w:p w14:paraId="2B39B157" w14:textId="77777777" w:rsidR="00672140" w:rsidRPr="00D27829" w:rsidRDefault="0963102E" w:rsidP="0963102E">
      <w:pPr>
        <w:pStyle w:val="Default"/>
        <w:rPr>
          <w:rFonts w:asciiTheme="minorHAnsi" w:eastAsia="Cambria" w:hAnsiTheme="minorHAnsi" w:cstheme="minorHAnsi"/>
          <w:b/>
          <w:bCs/>
          <w:color w:val="auto"/>
          <w:sz w:val="22"/>
          <w:szCs w:val="22"/>
          <w:lang w:eastAsia="zh-CN"/>
        </w:rPr>
      </w:pPr>
      <w:r w:rsidRPr="00D27829">
        <w:rPr>
          <w:rFonts w:asciiTheme="minorHAnsi" w:eastAsia="Cambria" w:hAnsiTheme="minorHAnsi" w:cstheme="minorHAnsi"/>
          <w:b/>
          <w:bCs/>
          <w:color w:val="auto"/>
          <w:sz w:val="22"/>
          <w:szCs w:val="22"/>
          <w:lang w:eastAsia="zh-CN"/>
        </w:rPr>
        <w:t>Environment:</w:t>
      </w:r>
      <w:r w:rsidRPr="00D27829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D27829">
        <w:rPr>
          <w:rFonts w:asciiTheme="minorHAnsi" w:eastAsia="Cambria" w:hAnsiTheme="minorHAnsi" w:cstheme="minorHAnsi"/>
          <w:b/>
          <w:bCs/>
          <w:color w:val="auto"/>
          <w:sz w:val="22"/>
          <w:szCs w:val="22"/>
          <w:lang w:eastAsia="zh-CN"/>
        </w:rPr>
        <w:t>Oracle Database 9i, PL/SQL Developer, TOAD, Forms Builder 6i, Reports Builder 6i Workflow Builder 2.6.3.5, Kintana, PVCS</w:t>
      </w:r>
    </w:p>
    <w:p w14:paraId="34CE0A41" w14:textId="77777777" w:rsidR="001A47E4" w:rsidRPr="00D27829" w:rsidRDefault="001A47E4" w:rsidP="00BC48E3">
      <w:pPr>
        <w:rPr>
          <w:rFonts w:asciiTheme="minorHAnsi" w:hAnsiTheme="minorHAnsi" w:cstheme="minorHAnsi"/>
          <w:b/>
        </w:rPr>
      </w:pPr>
    </w:p>
    <w:p w14:paraId="62EBF3C5" w14:textId="77777777" w:rsidR="0066646A" w:rsidRPr="00D27829" w:rsidRDefault="0066646A" w:rsidP="00BC48E3">
      <w:pPr>
        <w:rPr>
          <w:rFonts w:asciiTheme="minorHAnsi" w:hAnsiTheme="minorHAnsi" w:cstheme="minorHAnsi"/>
          <w:b/>
        </w:rPr>
      </w:pPr>
    </w:p>
    <w:p w14:paraId="339AA9D1" w14:textId="5ECE746F" w:rsidR="0066646A" w:rsidRPr="00D27829" w:rsidRDefault="00047BD9" w:rsidP="0963102E">
      <w:pPr>
        <w:rPr>
          <w:rFonts w:asciiTheme="minorHAnsi" w:hAnsiTheme="minorHAnsi" w:cstheme="minorHAnsi"/>
          <w:b/>
          <w:bCs/>
          <w:u w:val="single"/>
        </w:rPr>
      </w:pPr>
      <w:proofErr w:type="spellStart"/>
      <w:r w:rsidRPr="00D27829">
        <w:rPr>
          <w:rFonts w:asciiTheme="minorHAnsi" w:hAnsiTheme="minorHAnsi" w:cstheme="minorHAnsi"/>
          <w:b/>
          <w:bCs/>
        </w:rPr>
        <w:t>ValueLabs</w:t>
      </w:r>
      <w:proofErr w:type="spellEnd"/>
      <w:r w:rsidRPr="00D27829">
        <w:rPr>
          <w:rFonts w:asciiTheme="minorHAnsi" w:hAnsiTheme="minorHAnsi" w:cstheme="minorHAnsi"/>
          <w:b/>
          <w:bCs/>
        </w:rPr>
        <w:t xml:space="preserve">, India                              </w:t>
      </w:r>
      <w:r w:rsidR="001A47E4" w:rsidRPr="00D27829">
        <w:rPr>
          <w:rFonts w:asciiTheme="minorHAnsi" w:hAnsiTheme="minorHAnsi" w:cstheme="minorHAnsi"/>
          <w:b/>
        </w:rPr>
        <w:tab/>
      </w:r>
      <w:r w:rsidR="001A47E4" w:rsidRPr="00D27829">
        <w:rPr>
          <w:rFonts w:asciiTheme="minorHAnsi" w:hAnsiTheme="minorHAnsi" w:cstheme="minorHAnsi"/>
          <w:b/>
        </w:rPr>
        <w:tab/>
      </w:r>
      <w:r w:rsidR="001A47E4" w:rsidRPr="00D27829">
        <w:rPr>
          <w:rFonts w:asciiTheme="minorHAnsi" w:hAnsiTheme="minorHAnsi" w:cstheme="minorHAnsi"/>
          <w:b/>
        </w:rPr>
        <w:tab/>
      </w:r>
      <w:r w:rsidR="001A47E4" w:rsidRPr="00D27829">
        <w:rPr>
          <w:rFonts w:asciiTheme="minorHAnsi" w:hAnsiTheme="minorHAnsi" w:cstheme="minorHAnsi"/>
          <w:b/>
          <w:bCs/>
        </w:rPr>
        <w:t xml:space="preserve">        </w:t>
      </w:r>
      <w:r w:rsidR="001A47E4" w:rsidRPr="00D27829">
        <w:rPr>
          <w:rFonts w:asciiTheme="minorHAnsi" w:hAnsiTheme="minorHAnsi" w:cstheme="minorHAnsi"/>
          <w:b/>
        </w:rPr>
        <w:tab/>
      </w:r>
      <w:r w:rsidR="001A47E4" w:rsidRPr="00D27829">
        <w:rPr>
          <w:rFonts w:asciiTheme="minorHAnsi" w:hAnsiTheme="minorHAnsi" w:cstheme="minorHAnsi"/>
          <w:b/>
          <w:bCs/>
        </w:rPr>
        <w:t xml:space="preserve">                           </w:t>
      </w:r>
      <w:r w:rsidRPr="00D27829">
        <w:rPr>
          <w:rFonts w:asciiTheme="minorHAnsi" w:hAnsiTheme="minorHAnsi" w:cstheme="minorHAnsi"/>
          <w:b/>
          <w:bCs/>
        </w:rPr>
        <w:t xml:space="preserve">                 </w:t>
      </w:r>
      <w:r w:rsidR="0041630B" w:rsidRPr="00D27829">
        <w:rPr>
          <w:rFonts w:asciiTheme="minorHAnsi" w:hAnsiTheme="minorHAnsi" w:cstheme="minorHAnsi"/>
          <w:b/>
          <w:bCs/>
        </w:rPr>
        <w:t>Sep</w:t>
      </w:r>
      <w:r w:rsidR="00E02D9F" w:rsidRPr="00D27829">
        <w:rPr>
          <w:rFonts w:asciiTheme="minorHAnsi" w:hAnsiTheme="minorHAnsi" w:cstheme="minorHAnsi"/>
          <w:b/>
          <w:bCs/>
        </w:rPr>
        <w:t xml:space="preserve"> </w:t>
      </w:r>
      <w:r w:rsidR="000D0423" w:rsidRPr="00D27829">
        <w:rPr>
          <w:rFonts w:asciiTheme="minorHAnsi" w:hAnsiTheme="minorHAnsi" w:cstheme="minorHAnsi"/>
          <w:b/>
          <w:bCs/>
        </w:rPr>
        <w:t>20</w:t>
      </w:r>
      <w:r w:rsidR="0041630B" w:rsidRPr="00D27829">
        <w:rPr>
          <w:rFonts w:asciiTheme="minorHAnsi" w:hAnsiTheme="minorHAnsi" w:cstheme="minorHAnsi"/>
          <w:b/>
          <w:bCs/>
        </w:rPr>
        <w:t>11</w:t>
      </w:r>
      <w:r w:rsidR="001A47E4" w:rsidRPr="00D27829">
        <w:rPr>
          <w:rFonts w:asciiTheme="minorHAnsi" w:hAnsiTheme="minorHAnsi" w:cstheme="minorHAnsi"/>
          <w:b/>
          <w:bCs/>
        </w:rPr>
        <w:t xml:space="preserve"> </w:t>
      </w:r>
      <w:r w:rsidR="0041630B" w:rsidRPr="00D27829">
        <w:rPr>
          <w:rFonts w:asciiTheme="minorHAnsi" w:hAnsiTheme="minorHAnsi" w:cstheme="minorHAnsi"/>
          <w:b/>
          <w:bCs/>
        </w:rPr>
        <w:t>–</w:t>
      </w:r>
      <w:r w:rsidR="001A47E4" w:rsidRPr="00D27829">
        <w:rPr>
          <w:rFonts w:asciiTheme="minorHAnsi" w:hAnsiTheme="minorHAnsi" w:cstheme="minorHAnsi"/>
          <w:b/>
          <w:bCs/>
        </w:rPr>
        <w:t xml:space="preserve"> </w:t>
      </w:r>
      <w:r w:rsidR="00511F3D" w:rsidRPr="00D27829">
        <w:rPr>
          <w:rFonts w:asciiTheme="minorHAnsi" w:hAnsiTheme="minorHAnsi" w:cstheme="minorHAnsi"/>
          <w:b/>
          <w:bCs/>
        </w:rPr>
        <w:t>July</w:t>
      </w:r>
      <w:r w:rsidR="0041630B" w:rsidRPr="00D27829">
        <w:rPr>
          <w:rFonts w:asciiTheme="minorHAnsi" w:hAnsiTheme="minorHAnsi" w:cstheme="minorHAnsi"/>
          <w:b/>
          <w:bCs/>
        </w:rPr>
        <w:t xml:space="preserve"> 2012</w:t>
      </w:r>
      <w:r w:rsidR="001A47E4" w:rsidRPr="00D27829">
        <w:rPr>
          <w:rFonts w:asciiTheme="minorHAnsi" w:hAnsiTheme="minorHAnsi" w:cstheme="minorHAnsi"/>
          <w:b/>
          <w:bCs/>
          <w:u w:val="single"/>
        </w:rPr>
        <w:t xml:space="preserve">  </w:t>
      </w:r>
    </w:p>
    <w:p w14:paraId="4BB62E43" w14:textId="77777777" w:rsidR="001A47E4" w:rsidRPr="00D27829" w:rsidRDefault="0963102E" w:rsidP="0963102E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b/>
          <w:bCs/>
        </w:rPr>
        <w:t>Role: Oracle Developer</w:t>
      </w:r>
    </w:p>
    <w:p w14:paraId="2FA187CC" w14:textId="77777777" w:rsidR="001A47E4" w:rsidRPr="00D27829" w:rsidRDefault="0963102E" w:rsidP="0963102E">
      <w:pPr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b/>
          <w:bCs/>
        </w:rPr>
        <w:t>Responsibilities:</w:t>
      </w:r>
    </w:p>
    <w:p w14:paraId="4C827C65" w14:textId="77777777" w:rsidR="001A47E4" w:rsidRPr="00D27829" w:rsidRDefault="0963102E" w:rsidP="0963102E">
      <w:pPr>
        <w:widowControl w:val="0"/>
        <w:numPr>
          <w:ilvl w:val="0"/>
          <w:numId w:val="37"/>
        </w:numPr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Responsible for </w:t>
      </w:r>
      <w:r w:rsidRPr="00D27829">
        <w:rPr>
          <w:rFonts w:asciiTheme="minorHAnsi" w:hAnsiTheme="minorHAnsi" w:cstheme="minorHAnsi"/>
          <w:b/>
          <w:bCs/>
        </w:rPr>
        <w:t>interacting with Business Users and other development teams</w:t>
      </w:r>
      <w:r w:rsidRPr="00D27829">
        <w:rPr>
          <w:rFonts w:asciiTheme="minorHAnsi" w:hAnsiTheme="minorHAnsi" w:cstheme="minorHAnsi"/>
        </w:rPr>
        <w:t xml:space="preserve"> for </w:t>
      </w:r>
      <w:r w:rsidRPr="00D27829">
        <w:rPr>
          <w:rFonts w:asciiTheme="minorHAnsi" w:hAnsiTheme="minorHAnsi" w:cstheme="minorHAnsi"/>
          <w:b/>
          <w:bCs/>
        </w:rPr>
        <w:t>gathering requirements</w:t>
      </w:r>
      <w:r w:rsidRPr="00D27829">
        <w:rPr>
          <w:rFonts w:asciiTheme="minorHAnsi" w:hAnsiTheme="minorHAnsi" w:cstheme="minorHAnsi"/>
        </w:rPr>
        <w:t>.</w:t>
      </w:r>
    </w:p>
    <w:p w14:paraId="17D6B202" w14:textId="77777777" w:rsidR="001A47E4" w:rsidRPr="00D27829" w:rsidRDefault="0963102E" w:rsidP="0963102E">
      <w:pPr>
        <w:widowControl w:val="0"/>
        <w:numPr>
          <w:ilvl w:val="0"/>
          <w:numId w:val="37"/>
        </w:numPr>
        <w:ind w:left="360"/>
        <w:jc w:val="left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Developed </w:t>
      </w:r>
      <w:r w:rsidRPr="00D27829">
        <w:rPr>
          <w:rFonts w:asciiTheme="minorHAnsi" w:hAnsiTheme="minorHAnsi" w:cstheme="minorHAnsi"/>
          <w:b/>
          <w:bCs/>
        </w:rPr>
        <w:t>Functional and Technical Specifications</w:t>
      </w:r>
      <w:r w:rsidRPr="00D27829">
        <w:rPr>
          <w:rFonts w:asciiTheme="minorHAnsi" w:hAnsiTheme="minorHAnsi" w:cstheme="minorHAnsi"/>
        </w:rPr>
        <w:t>.</w:t>
      </w:r>
    </w:p>
    <w:p w14:paraId="7ECC1E1E" w14:textId="77777777" w:rsidR="001A47E4" w:rsidRPr="00D27829" w:rsidRDefault="0963102E" w:rsidP="0963102E">
      <w:pPr>
        <w:widowControl w:val="0"/>
        <w:numPr>
          <w:ilvl w:val="0"/>
          <w:numId w:val="37"/>
        </w:numPr>
        <w:ind w:left="360"/>
        <w:jc w:val="left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Involved in creating </w:t>
      </w:r>
      <w:r w:rsidRPr="00D27829">
        <w:rPr>
          <w:rFonts w:asciiTheme="minorHAnsi" w:hAnsiTheme="minorHAnsi" w:cstheme="minorHAnsi"/>
          <w:b/>
          <w:bCs/>
        </w:rPr>
        <w:t>SQL loader</w:t>
      </w:r>
      <w:r w:rsidRPr="00D27829">
        <w:rPr>
          <w:rFonts w:asciiTheme="minorHAnsi" w:hAnsiTheme="minorHAnsi" w:cstheme="minorHAnsi"/>
        </w:rPr>
        <w:t xml:space="preserve"> scripts to load the data from the flat file received from 3</w:t>
      </w:r>
      <w:r w:rsidRPr="00D27829">
        <w:rPr>
          <w:rFonts w:asciiTheme="minorHAnsi" w:hAnsiTheme="minorHAnsi" w:cstheme="minorHAnsi"/>
          <w:vertAlign w:val="superscript"/>
        </w:rPr>
        <w:t>rd</w:t>
      </w:r>
      <w:r w:rsidRPr="00D27829">
        <w:rPr>
          <w:rFonts w:asciiTheme="minorHAnsi" w:hAnsiTheme="minorHAnsi" w:cstheme="minorHAnsi"/>
        </w:rPr>
        <w:t xml:space="preserve"> party vendors into oracle tables.</w:t>
      </w:r>
    </w:p>
    <w:p w14:paraId="2781E010" w14:textId="77777777" w:rsidR="001A47E4" w:rsidRPr="00D27829" w:rsidRDefault="0963102E" w:rsidP="0963102E">
      <w:pPr>
        <w:widowControl w:val="0"/>
        <w:numPr>
          <w:ilvl w:val="0"/>
          <w:numId w:val="37"/>
        </w:numPr>
        <w:ind w:left="360"/>
        <w:jc w:val="left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Involved in writing </w:t>
      </w:r>
      <w:r w:rsidRPr="00D27829">
        <w:rPr>
          <w:rFonts w:asciiTheme="minorHAnsi" w:hAnsiTheme="minorHAnsi" w:cstheme="minorHAnsi"/>
          <w:b/>
          <w:bCs/>
        </w:rPr>
        <w:t>PL/SQL program</w:t>
      </w:r>
      <w:r w:rsidRPr="00D27829">
        <w:rPr>
          <w:rFonts w:asciiTheme="minorHAnsi" w:hAnsiTheme="minorHAnsi" w:cstheme="minorHAnsi"/>
        </w:rPr>
        <w:t xml:space="preserve"> using </w:t>
      </w:r>
      <w:r w:rsidRPr="00D27829">
        <w:rPr>
          <w:rFonts w:asciiTheme="minorHAnsi" w:hAnsiTheme="minorHAnsi" w:cstheme="minorHAnsi"/>
          <w:b/>
          <w:bCs/>
        </w:rPr>
        <w:t>UTL_FILE</w:t>
      </w:r>
      <w:r w:rsidRPr="00D27829">
        <w:rPr>
          <w:rFonts w:asciiTheme="minorHAnsi" w:hAnsiTheme="minorHAnsi" w:cstheme="minorHAnsi"/>
        </w:rPr>
        <w:t xml:space="preserve"> package.</w:t>
      </w:r>
    </w:p>
    <w:p w14:paraId="497CC537" w14:textId="77777777" w:rsidR="001A47E4" w:rsidRPr="00D27829" w:rsidRDefault="0963102E" w:rsidP="0963102E">
      <w:pPr>
        <w:widowControl w:val="0"/>
        <w:numPr>
          <w:ilvl w:val="0"/>
          <w:numId w:val="37"/>
        </w:numPr>
        <w:ind w:left="360"/>
        <w:jc w:val="left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Involved in </w:t>
      </w:r>
      <w:r w:rsidRPr="00D27829">
        <w:rPr>
          <w:rFonts w:asciiTheme="minorHAnsi" w:hAnsiTheme="minorHAnsi" w:cstheme="minorHAnsi"/>
          <w:b/>
          <w:bCs/>
        </w:rPr>
        <w:t>Unit testing, System testing and UAT</w:t>
      </w:r>
      <w:r w:rsidRPr="00D27829">
        <w:rPr>
          <w:rFonts w:asciiTheme="minorHAnsi" w:hAnsiTheme="minorHAnsi" w:cstheme="minorHAnsi"/>
        </w:rPr>
        <w:t>.</w:t>
      </w:r>
    </w:p>
    <w:p w14:paraId="1180EFCB" w14:textId="77777777" w:rsidR="001A47E4" w:rsidRPr="00D27829" w:rsidRDefault="0963102E" w:rsidP="0963102E">
      <w:pPr>
        <w:widowControl w:val="0"/>
        <w:numPr>
          <w:ilvl w:val="0"/>
          <w:numId w:val="37"/>
        </w:numPr>
        <w:ind w:left="360"/>
        <w:jc w:val="left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Worked as production support specialist and </w:t>
      </w:r>
      <w:r w:rsidRPr="00D27829">
        <w:rPr>
          <w:rFonts w:asciiTheme="minorHAnsi" w:hAnsiTheme="minorHAnsi" w:cstheme="minorHAnsi"/>
          <w:b/>
          <w:bCs/>
        </w:rPr>
        <w:t>resolved production related issues</w:t>
      </w:r>
      <w:r w:rsidRPr="00D27829">
        <w:rPr>
          <w:rFonts w:asciiTheme="minorHAnsi" w:hAnsiTheme="minorHAnsi" w:cstheme="minorHAnsi"/>
        </w:rPr>
        <w:t>.</w:t>
      </w:r>
    </w:p>
    <w:p w14:paraId="7EFFD890" w14:textId="77777777" w:rsidR="001A47E4" w:rsidRPr="00D27829" w:rsidRDefault="0963102E" w:rsidP="0963102E">
      <w:pPr>
        <w:widowControl w:val="0"/>
        <w:numPr>
          <w:ilvl w:val="0"/>
          <w:numId w:val="37"/>
        </w:numPr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Developed </w:t>
      </w:r>
      <w:r w:rsidRPr="00D27829">
        <w:rPr>
          <w:rFonts w:asciiTheme="minorHAnsi" w:hAnsiTheme="minorHAnsi" w:cstheme="minorHAnsi"/>
          <w:b/>
          <w:bCs/>
        </w:rPr>
        <w:t>Functions</w:t>
      </w:r>
      <w:r w:rsidRPr="00D27829">
        <w:rPr>
          <w:rFonts w:asciiTheme="minorHAnsi" w:hAnsiTheme="minorHAnsi" w:cstheme="minorHAnsi"/>
        </w:rPr>
        <w:t xml:space="preserve"> &amp; </w:t>
      </w:r>
      <w:r w:rsidRPr="00D27829">
        <w:rPr>
          <w:rFonts w:asciiTheme="minorHAnsi" w:hAnsiTheme="minorHAnsi" w:cstheme="minorHAnsi"/>
          <w:b/>
          <w:bCs/>
        </w:rPr>
        <w:t>Procedures</w:t>
      </w:r>
      <w:r w:rsidRPr="00D27829">
        <w:rPr>
          <w:rFonts w:asciiTheme="minorHAnsi" w:hAnsiTheme="minorHAnsi" w:cstheme="minorHAnsi"/>
        </w:rPr>
        <w:t xml:space="preserve"> to manipulate the data and to load to the tables.</w:t>
      </w:r>
    </w:p>
    <w:p w14:paraId="1617C83A" w14:textId="77777777" w:rsidR="001A47E4" w:rsidRPr="00D27829" w:rsidRDefault="0963102E" w:rsidP="0963102E">
      <w:pPr>
        <w:widowControl w:val="0"/>
        <w:numPr>
          <w:ilvl w:val="0"/>
          <w:numId w:val="37"/>
        </w:numPr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Used Oracle Advanced concepts like </w:t>
      </w:r>
      <w:r w:rsidRPr="00D27829">
        <w:rPr>
          <w:rFonts w:asciiTheme="minorHAnsi" w:hAnsiTheme="minorHAnsi" w:cstheme="minorHAnsi"/>
          <w:b/>
          <w:bCs/>
        </w:rPr>
        <w:t>types, PL/SQL tables and V-Arrays and dynamic SQL</w:t>
      </w:r>
      <w:r w:rsidRPr="00D27829">
        <w:rPr>
          <w:rFonts w:asciiTheme="minorHAnsi" w:hAnsiTheme="minorHAnsi" w:cstheme="minorHAnsi"/>
        </w:rPr>
        <w:t xml:space="preserve"> in generating the complex extracts from database.</w:t>
      </w:r>
    </w:p>
    <w:p w14:paraId="7B7A341D" w14:textId="77777777" w:rsidR="001A47E4" w:rsidRPr="00D27829" w:rsidRDefault="0963102E" w:rsidP="0963102E">
      <w:pPr>
        <w:widowControl w:val="0"/>
        <w:numPr>
          <w:ilvl w:val="0"/>
          <w:numId w:val="37"/>
        </w:numPr>
        <w:ind w:left="360"/>
        <w:jc w:val="left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Involved in tuning using </w:t>
      </w:r>
      <w:r w:rsidRPr="00D27829">
        <w:rPr>
          <w:rFonts w:asciiTheme="minorHAnsi" w:hAnsiTheme="minorHAnsi" w:cstheme="minorHAnsi"/>
          <w:b/>
          <w:bCs/>
        </w:rPr>
        <w:t>EXPLAIN PLAN</w:t>
      </w:r>
      <w:r w:rsidRPr="00D27829">
        <w:rPr>
          <w:rFonts w:asciiTheme="minorHAnsi" w:hAnsiTheme="minorHAnsi" w:cstheme="minorHAnsi"/>
        </w:rPr>
        <w:t xml:space="preserve"> and used hints to tune the queries.</w:t>
      </w:r>
    </w:p>
    <w:p w14:paraId="5CE2D8D7" w14:textId="77777777" w:rsidR="001A47E4" w:rsidRPr="00D27829" w:rsidRDefault="0963102E" w:rsidP="0963102E">
      <w:pPr>
        <w:widowControl w:val="0"/>
        <w:numPr>
          <w:ilvl w:val="0"/>
          <w:numId w:val="37"/>
        </w:numPr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lastRenderedPageBreak/>
        <w:t xml:space="preserve">Involved in the creation of database objects like </w:t>
      </w:r>
      <w:r w:rsidRPr="00D27829">
        <w:rPr>
          <w:rFonts w:asciiTheme="minorHAnsi" w:hAnsiTheme="minorHAnsi" w:cstheme="minorHAnsi"/>
          <w:b/>
          <w:bCs/>
        </w:rPr>
        <w:t xml:space="preserve">tables, views, stored procedures, functions, Indexes </w:t>
      </w:r>
      <w:r w:rsidRPr="00D27829">
        <w:rPr>
          <w:rFonts w:asciiTheme="minorHAnsi" w:hAnsiTheme="minorHAnsi" w:cstheme="minorHAnsi"/>
        </w:rPr>
        <w:t>for new requirements</w:t>
      </w:r>
      <w:r w:rsidRPr="00D27829">
        <w:rPr>
          <w:rFonts w:asciiTheme="minorHAnsi" w:hAnsiTheme="minorHAnsi" w:cstheme="minorHAnsi"/>
          <w:b/>
          <w:bCs/>
        </w:rPr>
        <w:t>.</w:t>
      </w:r>
      <w:r w:rsidRPr="00D27829">
        <w:rPr>
          <w:rFonts w:asciiTheme="minorHAnsi" w:hAnsiTheme="minorHAnsi" w:cstheme="minorHAnsi"/>
        </w:rPr>
        <w:t xml:space="preserve"> </w:t>
      </w:r>
    </w:p>
    <w:p w14:paraId="4141DE33" w14:textId="77777777" w:rsidR="001A47E4" w:rsidRPr="00D27829" w:rsidRDefault="0963102E" w:rsidP="0963102E">
      <w:pPr>
        <w:widowControl w:val="0"/>
        <w:numPr>
          <w:ilvl w:val="0"/>
          <w:numId w:val="37"/>
        </w:numPr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Involved in </w:t>
      </w:r>
      <w:r w:rsidRPr="00D27829">
        <w:rPr>
          <w:rFonts w:asciiTheme="minorHAnsi" w:hAnsiTheme="minorHAnsi" w:cstheme="minorHAnsi"/>
          <w:b/>
          <w:bCs/>
        </w:rPr>
        <w:t>creating users and requests, schedules in Oracle Apps</w:t>
      </w:r>
      <w:r w:rsidRPr="00D27829">
        <w:rPr>
          <w:rFonts w:asciiTheme="minorHAnsi" w:hAnsiTheme="minorHAnsi" w:cstheme="minorHAnsi"/>
        </w:rPr>
        <w:t xml:space="preserve"> for all interfaces. </w:t>
      </w:r>
    </w:p>
    <w:p w14:paraId="1FD3A236" w14:textId="77777777" w:rsidR="001A47E4" w:rsidRPr="00D27829" w:rsidRDefault="0963102E" w:rsidP="0963102E">
      <w:pPr>
        <w:widowControl w:val="0"/>
        <w:numPr>
          <w:ilvl w:val="0"/>
          <w:numId w:val="37"/>
        </w:numPr>
        <w:ind w:left="360"/>
        <w:jc w:val="left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Responsible for </w:t>
      </w:r>
      <w:r w:rsidRPr="00D27829">
        <w:rPr>
          <w:rFonts w:asciiTheme="minorHAnsi" w:hAnsiTheme="minorHAnsi" w:cstheme="minorHAnsi"/>
          <w:b/>
          <w:bCs/>
        </w:rPr>
        <w:t>Analysis</w:t>
      </w:r>
      <w:r w:rsidRPr="00D27829">
        <w:rPr>
          <w:rFonts w:asciiTheme="minorHAnsi" w:hAnsiTheme="minorHAnsi" w:cstheme="minorHAnsi"/>
        </w:rPr>
        <w:t>,</w:t>
      </w:r>
      <w:r w:rsidRPr="00D27829">
        <w:rPr>
          <w:rFonts w:asciiTheme="minorHAnsi" w:hAnsiTheme="minorHAnsi" w:cstheme="minorHAnsi"/>
          <w:b/>
          <w:bCs/>
        </w:rPr>
        <w:t xml:space="preserve"> Design, Development/Customization and Testing/debugging</w:t>
      </w:r>
      <w:r w:rsidRPr="00D27829">
        <w:rPr>
          <w:rFonts w:asciiTheme="minorHAnsi" w:hAnsiTheme="minorHAnsi" w:cstheme="minorHAnsi"/>
        </w:rPr>
        <w:t xml:space="preserve"> of the reports.</w:t>
      </w:r>
    </w:p>
    <w:p w14:paraId="6012EC67" w14:textId="03EA2FF3" w:rsidR="001A47E4" w:rsidRPr="00D27829" w:rsidRDefault="0963102E" w:rsidP="0963102E">
      <w:pPr>
        <w:numPr>
          <w:ilvl w:val="0"/>
          <w:numId w:val="37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Developed ETL mappings, transformations using </w:t>
      </w:r>
      <w:r w:rsidRPr="00D27829">
        <w:rPr>
          <w:rFonts w:asciiTheme="minorHAnsi" w:hAnsiTheme="minorHAnsi" w:cstheme="minorHAnsi"/>
          <w:b/>
          <w:bCs/>
        </w:rPr>
        <w:t>Informatica Power Center</w:t>
      </w:r>
    </w:p>
    <w:p w14:paraId="68F638ED" w14:textId="77777777" w:rsidR="001A47E4" w:rsidRPr="00D27829" w:rsidRDefault="0963102E" w:rsidP="0963102E">
      <w:pPr>
        <w:widowControl w:val="0"/>
        <w:numPr>
          <w:ilvl w:val="0"/>
          <w:numId w:val="37"/>
        </w:numPr>
        <w:ind w:left="360"/>
        <w:jc w:val="left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Involved in </w:t>
      </w:r>
      <w:r w:rsidRPr="00D27829">
        <w:rPr>
          <w:rFonts w:asciiTheme="minorHAnsi" w:hAnsiTheme="minorHAnsi" w:cstheme="minorHAnsi"/>
          <w:b/>
          <w:bCs/>
        </w:rPr>
        <w:t>Development and Unit Testing.</w:t>
      </w:r>
    </w:p>
    <w:p w14:paraId="36BCCC3B" w14:textId="77777777" w:rsidR="001A47E4" w:rsidRPr="00D27829" w:rsidRDefault="0963102E" w:rsidP="0963102E">
      <w:pPr>
        <w:widowControl w:val="0"/>
        <w:numPr>
          <w:ilvl w:val="0"/>
          <w:numId w:val="37"/>
        </w:numPr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Involved in </w:t>
      </w:r>
      <w:r w:rsidRPr="00D27829">
        <w:rPr>
          <w:rFonts w:asciiTheme="minorHAnsi" w:hAnsiTheme="minorHAnsi" w:cstheme="minorHAnsi"/>
          <w:b/>
          <w:bCs/>
        </w:rPr>
        <w:t>Coding</w:t>
      </w:r>
      <w:r w:rsidRPr="00D27829">
        <w:rPr>
          <w:rFonts w:asciiTheme="minorHAnsi" w:hAnsiTheme="minorHAnsi" w:cstheme="minorHAnsi"/>
        </w:rPr>
        <w:t xml:space="preserve">, </w:t>
      </w:r>
      <w:r w:rsidRPr="00D27829">
        <w:rPr>
          <w:rFonts w:asciiTheme="minorHAnsi" w:hAnsiTheme="minorHAnsi" w:cstheme="minorHAnsi"/>
          <w:b/>
          <w:bCs/>
        </w:rPr>
        <w:t>Data conversion</w:t>
      </w:r>
      <w:r w:rsidRPr="00D27829">
        <w:rPr>
          <w:rFonts w:asciiTheme="minorHAnsi" w:hAnsiTheme="minorHAnsi" w:cstheme="minorHAnsi"/>
        </w:rPr>
        <w:t xml:space="preserve"> </w:t>
      </w:r>
      <w:r w:rsidRPr="00D27829">
        <w:rPr>
          <w:rFonts w:asciiTheme="minorHAnsi" w:hAnsiTheme="minorHAnsi" w:cstheme="minorHAnsi"/>
          <w:b/>
          <w:bCs/>
        </w:rPr>
        <w:t>and Implementation</w:t>
      </w:r>
      <w:r w:rsidRPr="00D27829">
        <w:rPr>
          <w:rFonts w:asciiTheme="minorHAnsi" w:hAnsiTheme="minorHAnsi" w:cstheme="minorHAnsi"/>
        </w:rPr>
        <w:t>.</w:t>
      </w:r>
    </w:p>
    <w:p w14:paraId="32EE6F02" w14:textId="77777777" w:rsidR="001A47E4" w:rsidRPr="00D27829" w:rsidRDefault="0963102E" w:rsidP="0963102E">
      <w:pPr>
        <w:widowControl w:val="0"/>
        <w:numPr>
          <w:ilvl w:val="0"/>
          <w:numId w:val="37"/>
        </w:numPr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Designed front end screens in Pro*C</w:t>
      </w:r>
    </w:p>
    <w:p w14:paraId="28E817AD" w14:textId="77777777" w:rsidR="001A47E4" w:rsidRPr="00D27829" w:rsidRDefault="0963102E" w:rsidP="0963102E">
      <w:pPr>
        <w:widowControl w:val="0"/>
        <w:numPr>
          <w:ilvl w:val="0"/>
          <w:numId w:val="37"/>
        </w:numPr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Extensively involved in writing </w:t>
      </w:r>
      <w:r w:rsidRPr="00D27829">
        <w:rPr>
          <w:rFonts w:asciiTheme="minorHAnsi" w:hAnsiTheme="minorHAnsi" w:cstheme="minorHAnsi"/>
          <w:b/>
          <w:bCs/>
        </w:rPr>
        <w:t>SQL queries</w:t>
      </w:r>
      <w:r w:rsidRPr="00D27829">
        <w:rPr>
          <w:rFonts w:asciiTheme="minorHAnsi" w:hAnsiTheme="minorHAnsi" w:cstheme="minorHAnsi"/>
        </w:rPr>
        <w:t xml:space="preserve"> (Sub queries and Join conditions).</w:t>
      </w:r>
    </w:p>
    <w:p w14:paraId="236C09FD" w14:textId="77777777" w:rsidR="001A47E4" w:rsidRPr="00D27829" w:rsidRDefault="0963102E" w:rsidP="0963102E">
      <w:pPr>
        <w:widowControl w:val="0"/>
        <w:numPr>
          <w:ilvl w:val="0"/>
          <w:numId w:val="37"/>
        </w:numPr>
        <w:ind w:left="360"/>
        <w:jc w:val="left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Developed customer and order packages to process all customers and orders.</w:t>
      </w:r>
    </w:p>
    <w:p w14:paraId="73C45605" w14:textId="77777777" w:rsidR="001A47E4" w:rsidRPr="00D27829" w:rsidRDefault="0963102E" w:rsidP="0963102E">
      <w:pPr>
        <w:widowControl w:val="0"/>
        <w:numPr>
          <w:ilvl w:val="0"/>
          <w:numId w:val="37"/>
        </w:numPr>
        <w:ind w:left="360"/>
        <w:jc w:val="left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Created database objects like views, stored procedures and functions.</w:t>
      </w:r>
    </w:p>
    <w:p w14:paraId="54C4479E" w14:textId="77777777" w:rsidR="001A47E4" w:rsidRPr="00D27829" w:rsidRDefault="0963102E" w:rsidP="0963102E">
      <w:pPr>
        <w:widowControl w:val="0"/>
        <w:numPr>
          <w:ilvl w:val="0"/>
          <w:numId w:val="37"/>
        </w:numPr>
        <w:ind w:left="360"/>
        <w:jc w:val="left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Prepared </w:t>
      </w:r>
      <w:r w:rsidRPr="00D27829">
        <w:rPr>
          <w:rFonts w:asciiTheme="minorHAnsi" w:hAnsiTheme="minorHAnsi" w:cstheme="minorHAnsi"/>
          <w:b/>
          <w:bCs/>
        </w:rPr>
        <w:t>Unit test plans</w:t>
      </w:r>
      <w:r w:rsidRPr="00D27829">
        <w:rPr>
          <w:rFonts w:asciiTheme="minorHAnsi" w:hAnsiTheme="minorHAnsi" w:cstheme="minorHAnsi"/>
        </w:rPr>
        <w:t xml:space="preserve"> and developed </w:t>
      </w:r>
      <w:r w:rsidRPr="00D27829">
        <w:rPr>
          <w:rFonts w:asciiTheme="minorHAnsi" w:hAnsiTheme="minorHAnsi" w:cstheme="minorHAnsi"/>
          <w:b/>
          <w:bCs/>
        </w:rPr>
        <w:t>Technical Specifications</w:t>
      </w:r>
      <w:r w:rsidRPr="00D27829">
        <w:rPr>
          <w:rFonts w:asciiTheme="minorHAnsi" w:hAnsiTheme="minorHAnsi" w:cstheme="minorHAnsi"/>
        </w:rPr>
        <w:t>.</w:t>
      </w:r>
    </w:p>
    <w:p w14:paraId="4673B564" w14:textId="50C13437" w:rsidR="001A47E4" w:rsidRPr="00D27829" w:rsidRDefault="0963102E" w:rsidP="0963102E">
      <w:pPr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b/>
          <w:bCs/>
        </w:rPr>
        <w:t>Environment: Pro*C, Oracle 9i/8i, UNIX Shell Scripting, Solaris, TOAD.</w:t>
      </w:r>
    </w:p>
    <w:p w14:paraId="6D98A12B" w14:textId="77777777" w:rsidR="00AD1B70" w:rsidRPr="00D27829" w:rsidRDefault="00AD1B70" w:rsidP="00BC48E3">
      <w:pPr>
        <w:tabs>
          <w:tab w:val="left" w:pos="360"/>
        </w:tabs>
        <w:rPr>
          <w:rFonts w:asciiTheme="minorHAnsi" w:hAnsiTheme="minorHAnsi" w:cstheme="minorHAnsi"/>
          <w:b/>
        </w:rPr>
      </w:pPr>
    </w:p>
    <w:p w14:paraId="2946DB82" w14:textId="77777777" w:rsidR="0066646A" w:rsidRPr="00D27829" w:rsidRDefault="0066646A" w:rsidP="00BC48E3">
      <w:pPr>
        <w:tabs>
          <w:tab w:val="left" w:pos="360"/>
        </w:tabs>
        <w:rPr>
          <w:rFonts w:asciiTheme="minorHAnsi" w:hAnsiTheme="minorHAnsi" w:cstheme="minorHAnsi"/>
          <w:b/>
        </w:rPr>
      </w:pPr>
    </w:p>
    <w:p w14:paraId="07DEE553" w14:textId="77777777" w:rsidR="00152206" w:rsidRPr="00D27829" w:rsidRDefault="0963102E" w:rsidP="0963102E">
      <w:pPr>
        <w:tabs>
          <w:tab w:val="left" w:pos="360"/>
        </w:tabs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b/>
          <w:bCs/>
        </w:rPr>
        <w:t>EDUCATION</w:t>
      </w:r>
    </w:p>
    <w:p w14:paraId="01E9DCD4" w14:textId="6B3944BC" w:rsidR="00152206" w:rsidRPr="00D27829" w:rsidRDefault="0963102E" w:rsidP="0963102E">
      <w:pPr>
        <w:pStyle w:val="ListParagraph"/>
        <w:numPr>
          <w:ilvl w:val="0"/>
          <w:numId w:val="32"/>
        </w:numPr>
        <w:tabs>
          <w:tab w:val="left" w:pos="360"/>
        </w:tabs>
        <w:ind w:left="360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b/>
          <w:bCs/>
        </w:rPr>
        <w:t xml:space="preserve">Bachelor’s of Computer Science Technology                                              </w:t>
      </w:r>
    </w:p>
    <w:sectPr w:rsidR="00152206" w:rsidRPr="00D27829" w:rsidSect="00B6277D">
      <w:pgSz w:w="12240" w:h="15840"/>
      <w:pgMar w:top="900" w:right="720" w:bottom="135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4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6">
    <w:nsid w:val="00000008"/>
    <w:multiLevelType w:val="singleLevel"/>
    <w:tmpl w:val="00000008"/>
    <w:name w:val="WW8Num8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Symbol"/>
      </w:rPr>
    </w:lvl>
  </w:abstractNum>
  <w:abstractNum w:abstractNumId="7">
    <w:nsid w:val="00000009"/>
    <w:multiLevelType w:val="singleLevel"/>
    <w:tmpl w:val="00000009"/>
    <w:name w:val="WW8Num9"/>
    <w:lvl w:ilvl="0">
      <w:start w:val="1"/>
      <w:numFmt w:val="bullet"/>
      <w:pStyle w:val="AchievementCha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8">
    <w:nsid w:val="03475CC3"/>
    <w:multiLevelType w:val="hybridMultilevel"/>
    <w:tmpl w:val="F9D036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1052896"/>
    <w:multiLevelType w:val="hybridMultilevel"/>
    <w:tmpl w:val="623AB4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FF355F"/>
    <w:multiLevelType w:val="hybridMultilevel"/>
    <w:tmpl w:val="4CCA634A"/>
    <w:lvl w:ilvl="0" w:tplc="8C30890A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19EF17D4"/>
    <w:multiLevelType w:val="hybridMultilevel"/>
    <w:tmpl w:val="851AD2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A4460A"/>
    <w:multiLevelType w:val="multilevel"/>
    <w:tmpl w:val="49C2EA5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6A87DAF"/>
    <w:multiLevelType w:val="hybridMultilevel"/>
    <w:tmpl w:val="E30CC1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56D3364"/>
    <w:multiLevelType w:val="hybridMultilevel"/>
    <w:tmpl w:val="A67AFF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30750F"/>
    <w:multiLevelType w:val="hybridMultilevel"/>
    <w:tmpl w:val="403A8362"/>
    <w:lvl w:ilvl="0" w:tplc="1A128D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D4771E"/>
    <w:multiLevelType w:val="hybridMultilevel"/>
    <w:tmpl w:val="37B81F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7430C75"/>
    <w:multiLevelType w:val="hybridMultilevel"/>
    <w:tmpl w:val="2CE6D4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0B0DDF"/>
    <w:multiLevelType w:val="hybridMultilevel"/>
    <w:tmpl w:val="93467E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9784FD5"/>
    <w:multiLevelType w:val="hybridMultilevel"/>
    <w:tmpl w:val="D3EEEE46"/>
    <w:lvl w:ilvl="0" w:tplc="1A128D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B7006C"/>
    <w:multiLevelType w:val="hybridMultilevel"/>
    <w:tmpl w:val="FA486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6D5A9C"/>
    <w:multiLevelType w:val="hybridMultilevel"/>
    <w:tmpl w:val="D15666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1434B96"/>
    <w:multiLevelType w:val="hybridMultilevel"/>
    <w:tmpl w:val="F17CC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5D5A42"/>
    <w:multiLevelType w:val="hybridMultilevel"/>
    <w:tmpl w:val="E43C64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6D03D2"/>
    <w:multiLevelType w:val="hybridMultilevel"/>
    <w:tmpl w:val="67C6A6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A831810"/>
    <w:multiLevelType w:val="hybridMultilevel"/>
    <w:tmpl w:val="987E9F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B80D9E"/>
    <w:multiLevelType w:val="hybridMultilevel"/>
    <w:tmpl w:val="488C80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D9E3CBD"/>
    <w:multiLevelType w:val="hybridMultilevel"/>
    <w:tmpl w:val="D292E16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0317B94"/>
    <w:multiLevelType w:val="hybridMultilevel"/>
    <w:tmpl w:val="4274F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9B5595"/>
    <w:multiLevelType w:val="hybridMultilevel"/>
    <w:tmpl w:val="0194FF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3E60B5"/>
    <w:multiLevelType w:val="hybridMultilevel"/>
    <w:tmpl w:val="C7DE4A98"/>
    <w:lvl w:ilvl="0" w:tplc="1A128D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236938"/>
    <w:multiLevelType w:val="hybridMultilevel"/>
    <w:tmpl w:val="C3A4EE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5096862"/>
    <w:multiLevelType w:val="hybridMultilevel"/>
    <w:tmpl w:val="87F8CB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67E2AC6"/>
    <w:multiLevelType w:val="hybridMultilevel"/>
    <w:tmpl w:val="3B7C91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C322A7"/>
    <w:multiLevelType w:val="hybridMultilevel"/>
    <w:tmpl w:val="4A0AB58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5">
    <w:nsid w:val="6FFA2561"/>
    <w:multiLevelType w:val="multilevel"/>
    <w:tmpl w:val="41D4C85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700003B1"/>
    <w:multiLevelType w:val="hybridMultilevel"/>
    <w:tmpl w:val="A7C6DE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CF0F77"/>
    <w:multiLevelType w:val="hybridMultilevel"/>
    <w:tmpl w:val="9E6C20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19F2411"/>
    <w:multiLevelType w:val="hybridMultilevel"/>
    <w:tmpl w:val="9FCA98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FC72FF"/>
    <w:multiLevelType w:val="hybridMultilevel"/>
    <w:tmpl w:val="D35875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E137490"/>
    <w:multiLevelType w:val="hybridMultilevel"/>
    <w:tmpl w:val="F4DE89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33"/>
  </w:num>
  <w:num w:numId="10">
    <w:abstractNumId w:val="38"/>
  </w:num>
  <w:num w:numId="11">
    <w:abstractNumId w:val="14"/>
  </w:num>
  <w:num w:numId="12">
    <w:abstractNumId w:val="9"/>
  </w:num>
  <w:num w:numId="13">
    <w:abstractNumId w:val="25"/>
  </w:num>
  <w:num w:numId="14">
    <w:abstractNumId w:val="36"/>
  </w:num>
  <w:num w:numId="15">
    <w:abstractNumId w:val="17"/>
  </w:num>
  <w:num w:numId="16">
    <w:abstractNumId w:val="11"/>
  </w:num>
  <w:num w:numId="17">
    <w:abstractNumId w:val="23"/>
  </w:num>
  <w:num w:numId="18">
    <w:abstractNumId w:val="21"/>
  </w:num>
  <w:num w:numId="19">
    <w:abstractNumId w:val="29"/>
  </w:num>
  <w:num w:numId="20">
    <w:abstractNumId w:val="26"/>
  </w:num>
  <w:num w:numId="21">
    <w:abstractNumId w:val="16"/>
  </w:num>
  <w:num w:numId="22">
    <w:abstractNumId w:val="40"/>
  </w:num>
  <w:num w:numId="23">
    <w:abstractNumId w:val="37"/>
  </w:num>
  <w:num w:numId="24">
    <w:abstractNumId w:val="24"/>
  </w:num>
  <w:num w:numId="25">
    <w:abstractNumId w:val="32"/>
  </w:num>
  <w:num w:numId="26">
    <w:abstractNumId w:val="8"/>
  </w:num>
  <w:num w:numId="27">
    <w:abstractNumId w:val="18"/>
  </w:num>
  <w:num w:numId="28">
    <w:abstractNumId w:val="34"/>
  </w:num>
  <w:num w:numId="29">
    <w:abstractNumId w:val="27"/>
  </w:num>
  <w:num w:numId="30">
    <w:abstractNumId w:val="13"/>
  </w:num>
  <w:num w:numId="31">
    <w:abstractNumId w:val="28"/>
  </w:num>
  <w:num w:numId="32">
    <w:abstractNumId w:val="30"/>
  </w:num>
  <w:num w:numId="33">
    <w:abstractNumId w:val="39"/>
  </w:num>
  <w:num w:numId="34">
    <w:abstractNumId w:val="20"/>
  </w:num>
  <w:num w:numId="35">
    <w:abstractNumId w:val="31"/>
  </w:num>
  <w:num w:numId="36">
    <w:abstractNumId w:val="22"/>
  </w:num>
  <w:num w:numId="37">
    <w:abstractNumId w:val="19"/>
  </w:num>
  <w:num w:numId="38">
    <w:abstractNumId w:val="10"/>
  </w:num>
  <w:num w:numId="39">
    <w:abstractNumId w:val="15"/>
  </w:num>
  <w:num w:numId="40">
    <w:abstractNumId w:val="12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E35"/>
    <w:rsid w:val="000056FB"/>
    <w:rsid w:val="0001464E"/>
    <w:rsid w:val="0003327F"/>
    <w:rsid w:val="000349A0"/>
    <w:rsid w:val="00035478"/>
    <w:rsid w:val="00047BD9"/>
    <w:rsid w:val="00065B01"/>
    <w:rsid w:val="000B1E53"/>
    <w:rsid w:val="000B6485"/>
    <w:rsid w:val="000B6BEF"/>
    <w:rsid w:val="000D0423"/>
    <w:rsid w:val="000D6D37"/>
    <w:rsid w:val="000D6DFC"/>
    <w:rsid w:val="000E5B35"/>
    <w:rsid w:val="00114316"/>
    <w:rsid w:val="0013470A"/>
    <w:rsid w:val="00141E95"/>
    <w:rsid w:val="00146F4F"/>
    <w:rsid w:val="00152206"/>
    <w:rsid w:val="00152BC5"/>
    <w:rsid w:val="0016113C"/>
    <w:rsid w:val="00176150"/>
    <w:rsid w:val="00182C50"/>
    <w:rsid w:val="001916E4"/>
    <w:rsid w:val="001A47E4"/>
    <w:rsid w:val="001A7408"/>
    <w:rsid w:val="001B6BFB"/>
    <w:rsid w:val="001C5B37"/>
    <w:rsid w:val="001C775D"/>
    <w:rsid w:val="001C793E"/>
    <w:rsid w:val="001E295E"/>
    <w:rsid w:val="001F61B9"/>
    <w:rsid w:val="001F6273"/>
    <w:rsid w:val="0020456F"/>
    <w:rsid w:val="0020693A"/>
    <w:rsid w:val="00207C41"/>
    <w:rsid w:val="00245504"/>
    <w:rsid w:val="002812F0"/>
    <w:rsid w:val="002820E6"/>
    <w:rsid w:val="002C7BAD"/>
    <w:rsid w:val="002D0637"/>
    <w:rsid w:val="002E5B75"/>
    <w:rsid w:val="002F35A3"/>
    <w:rsid w:val="00313556"/>
    <w:rsid w:val="00314664"/>
    <w:rsid w:val="00322C4A"/>
    <w:rsid w:val="00355D68"/>
    <w:rsid w:val="0037098E"/>
    <w:rsid w:val="00372253"/>
    <w:rsid w:val="0037406E"/>
    <w:rsid w:val="003747B9"/>
    <w:rsid w:val="00374C6B"/>
    <w:rsid w:val="003A5580"/>
    <w:rsid w:val="003C1086"/>
    <w:rsid w:val="003C219A"/>
    <w:rsid w:val="003F34C5"/>
    <w:rsid w:val="0041630B"/>
    <w:rsid w:val="0043362A"/>
    <w:rsid w:val="00452742"/>
    <w:rsid w:val="00457A04"/>
    <w:rsid w:val="00470286"/>
    <w:rsid w:val="004763F8"/>
    <w:rsid w:val="004A4FDA"/>
    <w:rsid w:val="004B4F55"/>
    <w:rsid w:val="004B6FE7"/>
    <w:rsid w:val="004E30D3"/>
    <w:rsid w:val="004F2669"/>
    <w:rsid w:val="00511F3D"/>
    <w:rsid w:val="0051639D"/>
    <w:rsid w:val="00520AF2"/>
    <w:rsid w:val="00524AE1"/>
    <w:rsid w:val="0053345B"/>
    <w:rsid w:val="00541C60"/>
    <w:rsid w:val="005427FD"/>
    <w:rsid w:val="005A462C"/>
    <w:rsid w:val="005A7B4D"/>
    <w:rsid w:val="005B1A8E"/>
    <w:rsid w:val="005D0D9E"/>
    <w:rsid w:val="005D4575"/>
    <w:rsid w:val="00602259"/>
    <w:rsid w:val="00617B6B"/>
    <w:rsid w:val="006272D1"/>
    <w:rsid w:val="006357D7"/>
    <w:rsid w:val="006402CF"/>
    <w:rsid w:val="0064282C"/>
    <w:rsid w:val="00654EC4"/>
    <w:rsid w:val="0066646A"/>
    <w:rsid w:val="00672140"/>
    <w:rsid w:val="0069256A"/>
    <w:rsid w:val="006A0B65"/>
    <w:rsid w:val="006A3F2F"/>
    <w:rsid w:val="006C0AEE"/>
    <w:rsid w:val="006D6092"/>
    <w:rsid w:val="007031CA"/>
    <w:rsid w:val="007224B9"/>
    <w:rsid w:val="00725544"/>
    <w:rsid w:val="007325D4"/>
    <w:rsid w:val="00733716"/>
    <w:rsid w:val="0074405E"/>
    <w:rsid w:val="00756156"/>
    <w:rsid w:val="00756799"/>
    <w:rsid w:val="0076252A"/>
    <w:rsid w:val="0078623C"/>
    <w:rsid w:val="00787FEC"/>
    <w:rsid w:val="007D07C3"/>
    <w:rsid w:val="007E00E0"/>
    <w:rsid w:val="0080442C"/>
    <w:rsid w:val="008217F1"/>
    <w:rsid w:val="0084060D"/>
    <w:rsid w:val="0086138A"/>
    <w:rsid w:val="00862FDA"/>
    <w:rsid w:val="00870AAE"/>
    <w:rsid w:val="00885F90"/>
    <w:rsid w:val="00887D2C"/>
    <w:rsid w:val="008A5E3B"/>
    <w:rsid w:val="008C0C86"/>
    <w:rsid w:val="008E1960"/>
    <w:rsid w:val="008E34B0"/>
    <w:rsid w:val="008F034F"/>
    <w:rsid w:val="00906DF7"/>
    <w:rsid w:val="009260E4"/>
    <w:rsid w:val="009262BA"/>
    <w:rsid w:val="00937346"/>
    <w:rsid w:val="009402E3"/>
    <w:rsid w:val="009417BA"/>
    <w:rsid w:val="0094271F"/>
    <w:rsid w:val="00950634"/>
    <w:rsid w:val="00960509"/>
    <w:rsid w:val="0097229E"/>
    <w:rsid w:val="00977961"/>
    <w:rsid w:val="009A5DA5"/>
    <w:rsid w:val="009B017F"/>
    <w:rsid w:val="009F1F92"/>
    <w:rsid w:val="009F2D81"/>
    <w:rsid w:val="00A143E5"/>
    <w:rsid w:val="00A3547D"/>
    <w:rsid w:val="00A3556E"/>
    <w:rsid w:val="00A4152F"/>
    <w:rsid w:val="00A56165"/>
    <w:rsid w:val="00A60DF6"/>
    <w:rsid w:val="00A71FC5"/>
    <w:rsid w:val="00AB3F2D"/>
    <w:rsid w:val="00AC054F"/>
    <w:rsid w:val="00AC078C"/>
    <w:rsid w:val="00AC4E1F"/>
    <w:rsid w:val="00AD08B9"/>
    <w:rsid w:val="00AD1B70"/>
    <w:rsid w:val="00AE4334"/>
    <w:rsid w:val="00B01F31"/>
    <w:rsid w:val="00B1694B"/>
    <w:rsid w:val="00B20D8B"/>
    <w:rsid w:val="00B257D4"/>
    <w:rsid w:val="00B26E80"/>
    <w:rsid w:val="00B60E55"/>
    <w:rsid w:val="00B6277D"/>
    <w:rsid w:val="00B67AFE"/>
    <w:rsid w:val="00BB57E9"/>
    <w:rsid w:val="00BC48E3"/>
    <w:rsid w:val="00BC577B"/>
    <w:rsid w:val="00BD3040"/>
    <w:rsid w:val="00BF7B3B"/>
    <w:rsid w:val="00C05301"/>
    <w:rsid w:val="00C07D7C"/>
    <w:rsid w:val="00C31AC1"/>
    <w:rsid w:val="00C47872"/>
    <w:rsid w:val="00C51B75"/>
    <w:rsid w:val="00C54108"/>
    <w:rsid w:val="00C63CE3"/>
    <w:rsid w:val="00C66FDD"/>
    <w:rsid w:val="00C8423E"/>
    <w:rsid w:val="00C854C0"/>
    <w:rsid w:val="00CA3B95"/>
    <w:rsid w:val="00CA6D83"/>
    <w:rsid w:val="00CC4364"/>
    <w:rsid w:val="00CC46A9"/>
    <w:rsid w:val="00CF5922"/>
    <w:rsid w:val="00CF72C9"/>
    <w:rsid w:val="00D03C74"/>
    <w:rsid w:val="00D100B7"/>
    <w:rsid w:val="00D10E35"/>
    <w:rsid w:val="00D27829"/>
    <w:rsid w:val="00D327D0"/>
    <w:rsid w:val="00D41D02"/>
    <w:rsid w:val="00D476F5"/>
    <w:rsid w:val="00D57A0A"/>
    <w:rsid w:val="00D57ED7"/>
    <w:rsid w:val="00D81EC0"/>
    <w:rsid w:val="00D82396"/>
    <w:rsid w:val="00DA086B"/>
    <w:rsid w:val="00DB22ED"/>
    <w:rsid w:val="00DC4C35"/>
    <w:rsid w:val="00DD2A00"/>
    <w:rsid w:val="00DD748E"/>
    <w:rsid w:val="00DD7565"/>
    <w:rsid w:val="00DF3CBC"/>
    <w:rsid w:val="00E02D9F"/>
    <w:rsid w:val="00E06988"/>
    <w:rsid w:val="00E128FE"/>
    <w:rsid w:val="00E12DF2"/>
    <w:rsid w:val="00E16E66"/>
    <w:rsid w:val="00E208DA"/>
    <w:rsid w:val="00E2386E"/>
    <w:rsid w:val="00E368C1"/>
    <w:rsid w:val="00E439BE"/>
    <w:rsid w:val="00E70525"/>
    <w:rsid w:val="00E717C4"/>
    <w:rsid w:val="00E85CE2"/>
    <w:rsid w:val="00E87CD8"/>
    <w:rsid w:val="00E93217"/>
    <w:rsid w:val="00EA4383"/>
    <w:rsid w:val="00EB0CBF"/>
    <w:rsid w:val="00EB13BF"/>
    <w:rsid w:val="00EC00F1"/>
    <w:rsid w:val="00ED2FD6"/>
    <w:rsid w:val="00EF3552"/>
    <w:rsid w:val="00EF6561"/>
    <w:rsid w:val="00F10BA4"/>
    <w:rsid w:val="00F277FE"/>
    <w:rsid w:val="00F355D1"/>
    <w:rsid w:val="00F538B6"/>
    <w:rsid w:val="00F54FEE"/>
    <w:rsid w:val="00F60418"/>
    <w:rsid w:val="00F76F0E"/>
    <w:rsid w:val="00F931A7"/>
    <w:rsid w:val="00FD0323"/>
    <w:rsid w:val="00FF41DD"/>
    <w:rsid w:val="00FF5169"/>
    <w:rsid w:val="0963102E"/>
    <w:rsid w:val="3965D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80F71"/>
  <w15:docId w15:val="{95F03350-ABAA-4386-9F4F-1DAA6B23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4C5"/>
    <w:pPr>
      <w:suppressAutoHyphens/>
      <w:spacing w:after="0" w:line="240" w:lineRule="auto"/>
      <w:jc w:val="both"/>
    </w:pPr>
    <w:rPr>
      <w:rFonts w:ascii="Calibri" w:eastAsia="Times New Roman" w:hAnsi="Calibri" w:cs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F34C5"/>
    <w:rPr>
      <w:rFonts w:cs="Times New Roman"/>
      <w:color w:val="0000FF"/>
      <w:u w:val="single"/>
    </w:rPr>
  </w:style>
  <w:style w:type="character" w:customStyle="1" w:styleId="normalchar">
    <w:name w:val="normal__char"/>
    <w:basedOn w:val="DefaultParagraphFont"/>
    <w:rsid w:val="003F34C5"/>
  </w:style>
  <w:style w:type="character" w:customStyle="1" w:styleId="plain0020textchar">
    <w:name w:val="plain_0020text__char"/>
    <w:basedOn w:val="DefaultParagraphFont"/>
    <w:rsid w:val="003F34C5"/>
  </w:style>
  <w:style w:type="paragraph" w:styleId="ListParagraph">
    <w:name w:val="List Paragraph"/>
    <w:basedOn w:val="Normal"/>
    <w:link w:val="ListParagraphChar"/>
    <w:uiPriority w:val="34"/>
    <w:qFormat/>
    <w:rsid w:val="003F34C5"/>
    <w:pPr>
      <w:ind w:left="720"/>
    </w:pPr>
  </w:style>
  <w:style w:type="paragraph" w:customStyle="1" w:styleId="AchievementChar">
    <w:name w:val="Achievement Char"/>
    <w:basedOn w:val="BodyText"/>
    <w:rsid w:val="003F34C5"/>
    <w:pPr>
      <w:numPr>
        <w:numId w:val="8"/>
      </w:numPr>
      <w:spacing w:after="60" w:line="240" w:lineRule="atLeast"/>
      <w:ind w:left="0" w:right="245" w:firstLine="0"/>
    </w:pPr>
    <w:rPr>
      <w:rFonts w:ascii="Garamond" w:hAnsi="Garamond" w:cs="Garamond"/>
      <w:sz w:val="20"/>
      <w:szCs w:val="20"/>
    </w:rPr>
  </w:style>
  <w:style w:type="paragraph" w:customStyle="1" w:styleId="posdata">
    <w:name w:val="posdata"/>
    <w:basedOn w:val="Normal"/>
    <w:rsid w:val="003F34C5"/>
    <w:pPr>
      <w:keepLines/>
      <w:tabs>
        <w:tab w:val="left" w:pos="720"/>
      </w:tabs>
      <w:jc w:val="left"/>
    </w:pPr>
    <w:rPr>
      <w:rFonts w:ascii="Times New Roman" w:hAnsi="Times New Roman"/>
      <w:szCs w:val="20"/>
    </w:rPr>
  </w:style>
  <w:style w:type="paragraph" w:customStyle="1" w:styleId="Normal1">
    <w:name w:val="Normal1"/>
    <w:basedOn w:val="Normal"/>
    <w:uiPriority w:val="99"/>
    <w:rsid w:val="003F34C5"/>
    <w:pPr>
      <w:spacing w:before="280" w:after="280"/>
      <w:jc w:val="left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3F34C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F34C5"/>
    <w:rPr>
      <w:rFonts w:ascii="Calibri" w:eastAsia="Times New Roman" w:hAnsi="Calibri" w:cs="Times New Roman"/>
      <w:lang w:eastAsia="ar-SA"/>
    </w:rPr>
  </w:style>
  <w:style w:type="paragraph" w:styleId="NormalWeb">
    <w:name w:val="Normal (Web)"/>
    <w:basedOn w:val="Normal"/>
    <w:uiPriority w:val="99"/>
    <w:rsid w:val="00672140"/>
    <w:pPr>
      <w:keepLines/>
      <w:widowControl w:val="0"/>
      <w:jc w:val="left"/>
    </w:pPr>
    <w:rPr>
      <w:rFonts w:ascii="Arial" w:hAnsi="Arial" w:cs="Arial"/>
      <w:sz w:val="18"/>
      <w:szCs w:val="24"/>
      <w:lang w:eastAsia="zh-CN"/>
    </w:rPr>
  </w:style>
  <w:style w:type="paragraph" w:styleId="NoSpacing">
    <w:name w:val="No Spacing"/>
    <w:uiPriority w:val="1"/>
    <w:qFormat/>
    <w:rsid w:val="0067214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672140"/>
  </w:style>
  <w:style w:type="paragraph" w:customStyle="1" w:styleId="Default">
    <w:name w:val="Default"/>
    <w:rsid w:val="0067214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Instructions">
    <w:name w:val="Instructions"/>
    <w:basedOn w:val="Normal"/>
    <w:rsid w:val="00672140"/>
    <w:pPr>
      <w:suppressAutoHyphens w:val="0"/>
      <w:spacing w:after="60" w:line="220" w:lineRule="atLeast"/>
      <w:jc w:val="left"/>
    </w:pPr>
    <w:rPr>
      <w:rFonts w:ascii="Arial" w:hAnsi="Arial" w:cs="Arial"/>
      <w:color w:val="0000FF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E70525"/>
    <w:rPr>
      <w:b/>
      <w:bCs/>
    </w:rPr>
  </w:style>
  <w:style w:type="character" w:customStyle="1" w:styleId="ListParagraphChar">
    <w:name w:val="List Paragraph Char"/>
    <w:link w:val="ListParagraph"/>
    <w:uiPriority w:val="99"/>
    <w:rsid w:val="0013470A"/>
    <w:rPr>
      <w:rFonts w:ascii="Calibri" w:eastAsia="Times New Roman" w:hAnsi="Calibri" w:cs="Times New Roman"/>
      <w:lang w:eastAsia="ar-SA"/>
    </w:rPr>
  </w:style>
  <w:style w:type="paragraph" w:customStyle="1" w:styleId="arial">
    <w:name w:val="arial"/>
    <w:basedOn w:val="Normal"/>
    <w:uiPriority w:val="99"/>
    <w:rsid w:val="009402E3"/>
    <w:pPr>
      <w:suppressAutoHyphens w:val="0"/>
      <w:jc w:val="left"/>
    </w:pPr>
    <w:rPr>
      <w:rFonts w:ascii="Arial" w:hAnsi="Arial" w:cs="Arial"/>
      <w:b/>
      <w:bCs/>
      <w:sz w:val="20"/>
      <w:szCs w:val="20"/>
      <w:lang w:eastAsia="en-US"/>
    </w:rPr>
  </w:style>
  <w:style w:type="character" w:customStyle="1" w:styleId="hl">
    <w:name w:val="hl"/>
    <w:basedOn w:val="DefaultParagraphFont"/>
    <w:rsid w:val="006A0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gramreddy.chir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2635</Words>
  <Characters>15021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Cordys Software India Pvt. Ltd</Company>
  <LinksUpToDate>false</LinksUpToDate>
  <CharactersWithSpaces>17621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poonam</dc:creator>
  <cp:lastModifiedBy>Shashank Sharma</cp:lastModifiedBy>
  <cp:revision>2</cp:revision>
  <dcterms:created xsi:type="dcterms:W3CDTF">2018-10-25T19:23:00Z</dcterms:created>
  <dcterms:modified xsi:type="dcterms:W3CDTF">2018-10-25T19:23:00Z</dcterms:modified>
</cp:coreProperties>
</file>