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9F4" w:rsidRPr="00D8568A" w:rsidRDefault="00D8568A" w:rsidP="00D8568A">
      <w:pPr>
        <w:pStyle w:val="Subtitle"/>
        <w:jc w:val="left"/>
        <w:rPr>
          <w:rFonts w:asciiTheme="minorHAnsi" w:hAnsiTheme="minorHAnsi"/>
          <w:b/>
        </w:rPr>
      </w:pPr>
      <w:r>
        <w:rPr>
          <w:rFonts w:asciiTheme="minorHAnsi" w:hAnsiTheme="minorHAnsi"/>
          <w:b/>
        </w:rPr>
        <w:t xml:space="preserve">Sai </w:t>
      </w:r>
      <w:proofErr w:type="spellStart"/>
      <w:r w:rsidR="00F56EA1" w:rsidRPr="006C4B39">
        <w:rPr>
          <w:rFonts w:asciiTheme="minorHAnsi" w:hAnsiTheme="minorHAnsi"/>
          <w:b/>
        </w:rPr>
        <w:t>Anvesh</w:t>
      </w:r>
      <w:proofErr w:type="spellEnd"/>
      <w:r>
        <w:rPr>
          <w:rFonts w:asciiTheme="minorHAnsi" w:hAnsiTheme="minorHAnsi"/>
          <w:b/>
        </w:rPr>
        <w:t xml:space="preserve"> </w:t>
      </w:r>
      <w:proofErr w:type="spellStart"/>
      <w:r>
        <w:rPr>
          <w:rFonts w:asciiTheme="minorHAnsi" w:hAnsiTheme="minorHAnsi"/>
          <w:b/>
        </w:rPr>
        <w:t>Koudagari</w:t>
      </w:r>
      <w:proofErr w:type="spellEnd"/>
    </w:p>
    <w:p w:rsidR="008619F4" w:rsidRDefault="008619F4" w:rsidP="00D8568A">
      <w:r>
        <w:t>270-9</w:t>
      </w:r>
      <w:r w:rsidR="001A4E75">
        <w:t>3</w:t>
      </w:r>
      <w:r>
        <w:t>5-9093</w:t>
      </w:r>
    </w:p>
    <w:p w:rsidR="008619F4" w:rsidRPr="008619F4" w:rsidRDefault="003937BD" w:rsidP="00D8568A">
      <w:r>
        <w:t>a</w:t>
      </w:r>
      <w:r w:rsidR="008619F4">
        <w:t>nvesh123.k@gmail.com</w:t>
      </w:r>
    </w:p>
    <w:p w:rsidR="00922BFD" w:rsidRPr="006C4B39" w:rsidRDefault="00E83E57" w:rsidP="008619F4">
      <w:pPr>
        <w:jc w:val="right"/>
        <w:rPr>
          <w:rFonts w:asciiTheme="minorHAnsi" w:hAnsiTheme="minorHAnsi" w:cs="Arial"/>
          <w:sz w:val="22"/>
          <w:szCs w:val="22"/>
        </w:rPr>
      </w:pPr>
      <w:r w:rsidRPr="00E83E57">
        <w:rPr>
          <w:rFonts w:asciiTheme="minorHAnsi" w:hAnsiTheme="minorHAnsi" w:cs="Arial"/>
          <w:sz w:val="22"/>
          <w:szCs w:val="22"/>
        </w:rPr>
        <w:pict>
          <v:rect id="_x0000_i1025" style="width:0;height:1.5pt" o:hralign="center" o:hrstd="t" o:hr="t" fillcolor="#a0a0a0" stroked="f"/>
        </w:pict>
      </w:r>
    </w:p>
    <w:p w:rsidR="00922BFD" w:rsidRPr="006C4B39" w:rsidRDefault="00F56EA1">
      <w:pPr>
        <w:jc w:val="both"/>
        <w:rPr>
          <w:rFonts w:asciiTheme="minorHAnsi" w:hAnsiTheme="minorHAnsi" w:cs="Arial"/>
          <w:b/>
          <w:sz w:val="22"/>
          <w:szCs w:val="22"/>
          <w:u w:val="single"/>
        </w:rPr>
      </w:pPr>
      <w:r w:rsidRPr="006C4B39">
        <w:rPr>
          <w:rFonts w:asciiTheme="minorHAnsi" w:hAnsiTheme="minorHAnsi" w:cs="Arial"/>
          <w:b/>
          <w:sz w:val="22"/>
          <w:szCs w:val="22"/>
          <w:u w:val="single"/>
        </w:rPr>
        <w:t xml:space="preserve">Professional Summary: </w:t>
      </w:r>
    </w:p>
    <w:p w:rsidR="00922BFD" w:rsidRPr="006C4B39" w:rsidRDefault="00922BFD">
      <w:pPr>
        <w:jc w:val="both"/>
        <w:rPr>
          <w:rFonts w:asciiTheme="minorHAnsi" w:hAnsiTheme="minorHAnsi" w:cs="Arial"/>
          <w:b/>
          <w:sz w:val="22"/>
          <w:szCs w:val="22"/>
          <w:u w:val="single"/>
        </w:rPr>
      </w:pPr>
    </w:p>
    <w:p w:rsidR="00922BFD" w:rsidRPr="006C4B39" w:rsidRDefault="007223BD">
      <w:pPr>
        <w:numPr>
          <w:ilvl w:val="0"/>
          <w:numId w:val="4"/>
        </w:numPr>
        <w:jc w:val="both"/>
        <w:rPr>
          <w:rFonts w:asciiTheme="minorHAnsi" w:hAnsiTheme="minorHAnsi" w:cs="Arial"/>
          <w:sz w:val="22"/>
          <w:szCs w:val="22"/>
        </w:rPr>
      </w:pPr>
      <w:r w:rsidRPr="006C4B39">
        <w:rPr>
          <w:rFonts w:asciiTheme="minorHAnsi" w:hAnsiTheme="minorHAnsi" w:cs="Arial"/>
          <w:sz w:val="22"/>
          <w:szCs w:val="22"/>
        </w:rPr>
        <w:t>Over 8</w:t>
      </w:r>
      <w:r w:rsidR="00F56EA1" w:rsidRPr="006C4B39">
        <w:rPr>
          <w:rFonts w:asciiTheme="minorHAnsi" w:hAnsiTheme="minorHAnsi" w:cs="Arial"/>
          <w:sz w:val="22"/>
          <w:szCs w:val="22"/>
        </w:rPr>
        <w:t xml:space="preserve"> years of strong experience in </w:t>
      </w:r>
      <w:r w:rsidR="00F56EA1" w:rsidRPr="006C4B39">
        <w:rPr>
          <w:rFonts w:asciiTheme="minorHAnsi" w:hAnsiTheme="minorHAnsi" w:cs="Arial"/>
          <w:b/>
          <w:sz w:val="22"/>
          <w:szCs w:val="22"/>
        </w:rPr>
        <w:t>SQL Server, Analysis, Testing with Data mart, Data Warehouse, Data modeling</w:t>
      </w:r>
      <w:r w:rsidR="00F56EA1" w:rsidRPr="006C4B39">
        <w:rPr>
          <w:rFonts w:asciiTheme="minorHAnsi" w:hAnsiTheme="minorHAnsi" w:cs="Arial"/>
          <w:sz w:val="22"/>
          <w:szCs w:val="22"/>
        </w:rPr>
        <w:t xml:space="preserve"> and </w:t>
      </w:r>
      <w:r w:rsidR="00F56EA1" w:rsidRPr="006C4B39">
        <w:rPr>
          <w:rFonts w:asciiTheme="minorHAnsi" w:hAnsiTheme="minorHAnsi" w:cs="Arial"/>
          <w:b/>
          <w:sz w:val="22"/>
          <w:szCs w:val="22"/>
        </w:rPr>
        <w:t xml:space="preserve">Business Intelligence </w:t>
      </w:r>
      <w:r w:rsidR="00F56EA1" w:rsidRPr="006C4B39">
        <w:rPr>
          <w:rFonts w:asciiTheme="minorHAnsi" w:hAnsiTheme="minorHAnsi" w:cs="Arial"/>
          <w:sz w:val="22"/>
          <w:szCs w:val="22"/>
        </w:rPr>
        <w:t xml:space="preserve">tools. </w:t>
      </w:r>
    </w:p>
    <w:p w:rsidR="00D843DE" w:rsidRPr="006C4B39" w:rsidRDefault="00D843DE" w:rsidP="00D843DE">
      <w:pPr>
        <w:numPr>
          <w:ilvl w:val="0"/>
          <w:numId w:val="4"/>
        </w:numPr>
        <w:jc w:val="both"/>
        <w:rPr>
          <w:rFonts w:asciiTheme="minorHAnsi" w:hAnsiTheme="minorHAnsi" w:cs="Arial"/>
          <w:sz w:val="22"/>
          <w:szCs w:val="22"/>
        </w:rPr>
      </w:pPr>
      <w:r w:rsidRPr="006C4B39">
        <w:rPr>
          <w:rFonts w:asciiTheme="minorHAnsi" w:hAnsiTheme="minorHAnsi" w:cs="Arial"/>
          <w:sz w:val="22"/>
          <w:szCs w:val="22"/>
        </w:rPr>
        <w:t xml:space="preserve">Expert in developing </w:t>
      </w:r>
      <w:r w:rsidRPr="006C4B39">
        <w:rPr>
          <w:rFonts w:asciiTheme="minorHAnsi" w:hAnsiTheme="minorHAnsi" w:cs="Arial"/>
          <w:b/>
          <w:sz w:val="22"/>
          <w:szCs w:val="22"/>
        </w:rPr>
        <w:t>T-SQL (DDL, DML)</w:t>
      </w:r>
      <w:r w:rsidRPr="006C4B39">
        <w:rPr>
          <w:rFonts w:asciiTheme="minorHAnsi" w:hAnsiTheme="minorHAnsi" w:cs="Arial"/>
          <w:sz w:val="22"/>
          <w:szCs w:val="22"/>
        </w:rPr>
        <w:t xml:space="preserve"> statements, Data Integrity (constraints), Rules and Validation issues.</w:t>
      </w:r>
    </w:p>
    <w:p w:rsidR="00D843DE" w:rsidRPr="006C4B39" w:rsidRDefault="00D843DE" w:rsidP="00D843DE">
      <w:pPr>
        <w:numPr>
          <w:ilvl w:val="0"/>
          <w:numId w:val="4"/>
        </w:numPr>
        <w:jc w:val="both"/>
        <w:rPr>
          <w:rFonts w:asciiTheme="minorHAnsi" w:hAnsiTheme="minorHAnsi" w:cs="Arial"/>
          <w:bCs/>
          <w:sz w:val="22"/>
          <w:szCs w:val="22"/>
        </w:rPr>
      </w:pPr>
      <w:r w:rsidRPr="006C4B39">
        <w:rPr>
          <w:rFonts w:asciiTheme="minorHAnsi" w:hAnsiTheme="minorHAnsi" w:cs="Arial"/>
          <w:sz w:val="22"/>
          <w:szCs w:val="22"/>
        </w:rPr>
        <w:t xml:space="preserve">Mastered solid skills of developing and debugging </w:t>
      </w:r>
      <w:r w:rsidRPr="006C4B39">
        <w:rPr>
          <w:rFonts w:asciiTheme="minorHAnsi" w:hAnsiTheme="minorHAnsi" w:cs="Arial"/>
          <w:b/>
          <w:sz w:val="22"/>
          <w:szCs w:val="22"/>
        </w:rPr>
        <w:t>Stored Procedures</w:t>
      </w:r>
      <w:r w:rsidRPr="006C4B39">
        <w:rPr>
          <w:rFonts w:asciiTheme="minorHAnsi" w:hAnsiTheme="minorHAnsi" w:cs="Arial"/>
          <w:sz w:val="22"/>
          <w:szCs w:val="22"/>
        </w:rPr>
        <w:t xml:space="preserve"> and </w:t>
      </w:r>
      <w:r w:rsidRPr="006C4B39">
        <w:rPr>
          <w:rFonts w:asciiTheme="minorHAnsi" w:hAnsiTheme="minorHAnsi" w:cs="Arial"/>
          <w:b/>
          <w:sz w:val="22"/>
          <w:szCs w:val="22"/>
        </w:rPr>
        <w:t>Triggers.</w:t>
      </w:r>
    </w:p>
    <w:p w:rsidR="00844454" w:rsidRPr="006C4B39" w:rsidRDefault="00844454" w:rsidP="00844454">
      <w:pPr>
        <w:numPr>
          <w:ilvl w:val="0"/>
          <w:numId w:val="4"/>
        </w:numPr>
        <w:jc w:val="both"/>
        <w:rPr>
          <w:rFonts w:asciiTheme="minorHAnsi" w:hAnsiTheme="minorHAnsi" w:cs="Arial"/>
          <w:sz w:val="22"/>
          <w:szCs w:val="22"/>
        </w:rPr>
      </w:pPr>
      <w:r w:rsidRPr="006C4B39">
        <w:rPr>
          <w:rFonts w:asciiTheme="minorHAnsi" w:hAnsiTheme="minorHAnsi" w:cs="Arial"/>
          <w:sz w:val="22"/>
          <w:szCs w:val="22"/>
        </w:rPr>
        <w:t xml:space="preserve">Excellent in creating </w:t>
      </w:r>
      <w:r w:rsidRPr="006C4B39">
        <w:rPr>
          <w:rFonts w:asciiTheme="minorHAnsi" w:hAnsiTheme="minorHAnsi" w:cs="Arial"/>
          <w:b/>
          <w:sz w:val="22"/>
          <w:szCs w:val="22"/>
        </w:rPr>
        <w:t>Tables, Views, Indexes</w:t>
      </w:r>
      <w:r w:rsidRPr="006C4B39">
        <w:rPr>
          <w:rFonts w:asciiTheme="minorHAnsi" w:hAnsiTheme="minorHAnsi" w:cs="Arial"/>
          <w:sz w:val="22"/>
          <w:szCs w:val="22"/>
        </w:rPr>
        <w:t>,</w:t>
      </w:r>
      <w:r w:rsidR="007223BD" w:rsidRPr="006C4B39">
        <w:rPr>
          <w:rFonts w:asciiTheme="minorHAnsi" w:hAnsiTheme="minorHAnsi" w:cs="Arial"/>
          <w:b/>
          <w:sz w:val="22"/>
          <w:szCs w:val="22"/>
        </w:rPr>
        <w:t>User Defined Functions</w:t>
      </w:r>
      <w:r w:rsidRPr="006C4B39">
        <w:rPr>
          <w:rFonts w:asciiTheme="minorHAnsi" w:hAnsiTheme="minorHAnsi" w:cs="Arial"/>
          <w:sz w:val="22"/>
          <w:szCs w:val="22"/>
        </w:rPr>
        <w:t xml:space="preserve"> and </w:t>
      </w:r>
      <w:r w:rsidRPr="006C4B39">
        <w:rPr>
          <w:rFonts w:asciiTheme="minorHAnsi" w:hAnsiTheme="minorHAnsi" w:cs="Arial"/>
          <w:b/>
          <w:sz w:val="22"/>
          <w:szCs w:val="22"/>
        </w:rPr>
        <w:t>SQL joins</w:t>
      </w:r>
      <w:r w:rsidRPr="006C4B39">
        <w:rPr>
          <w:rFonts w:asciiTheme="minorHAnsi" w:hAnsiTheme="minorHAnsi" w:cs="Arial"/>
          <w:sz w:val="22"/>
          <w:szCs w:val="22"/>
        </w:rPr>
        <w:t xml:space="preserve"> and query writing.</w:t>
      </w:r>
    </w:p>
    <w:p w:rsidR="005A4920" w:rsidRPr="006C4B39" w:rsidRDefault="005A4920" w:rsidP="005A4920">
      <w:pPr>
        <w:pStyle w:val="ListParagraph"/>
        <w:numPr>
          <w:ilvl w:val="0"/>
          <w:numId w:val="4"/>
        </w:numPr>
        <w:suppressAutoHyphens/>
        <w:spacing w:after="0" w:line="240" w:lineRule="auto"/>
        <w:ind w:right="187"/>
        <w:contextualSpacing w:val="0"/>
        <w:jc w:val="both"/>
        <w:rPr>
          <w:rStyle w:val="blackres"/>
          <w:rFonts w:asciiTheme="minorHAnsi" w:hAnsiTheme="minorHAnsi"/>
        </w:rPr>
      </w:pPr>
      <w:r w:rsidRPr="006C4B39">
        <w:rPr>
          <w:rFonts w:asciiTheme="minorHAnsi" w:hAnsiTheme="minorHAnsi"/>
        </w:rPr>
        <w:t xml:space="preserve">Experience in Huge data migrations, transfers using utilities like </w:t>
      </w:r>
      <w:r w:rsidRPr="006C4B39">
        <w:rPr>
          <w:rFonts w:asciiTheme="minorHAnsi" w:hAnsiTheme="minorHAnsi"/>
          <w:b/>
        </w:rPr>
        <w:t>Data Transformation Services (DTS)</w:t>
      </w:r>
      <w:r w:rsidRPr="006C4B39">
        <w:rPr>
          <w:rFonts w:asciiTheme="minorHAnsi" w:hAnsiTheme="minorHAnsi"/>
        </w:rPr>
        <w:t xml:space="preserve"> and </w:t>
      </w:r>
      <w:r w:rsidRPr="006C4B39">
        <w:rPr>
          <w:rFonts w:asciiTheme="minorHAnsi" w:hAnsiTheme="minorHAnsi"/>
          <w:b/>
        </w:rPr>
        <w:t>SSIS, Bulk Copy Program (BCP) and Bulk Insert.</w:t>
      </w:r>
    </w:p>
    <w:p w:rsidR="00844454" w:rsidRPr="006C4B39" w:rsidRDefault="00844454" w:rsidP="00844454">
      <w:pPr>
        <w:numPr>
          <w:ilvl w:val="0"/>
          <w:numId w:val="4"/>
        </w:numPr>
        <w:jc w:val="both"/>
        <w:rPr>
          <w:rFonts w:asciiTheme="minorHAnsi" w:hAnsiTheme="minorHAnsi" w:cs="Arial"/>
          <w:sz w:val="22"/>
          <w:szCs w:val="22"/>
        </w:rPr>
      </w:pPr>
      <w:r w:rsidRPr="006C4B39">
        <w:rPr>
          <w:rFonts w:asciiTheme="minorHAnsi" w:hAnsiTheme="minorHAnsi" w:cs="Arial"/>
          <w:sz w:val="22"/>
          <w:szCs w:val="22"/>
        </w:rPr>
        <w:t xml:space="preserve">Experienced in using tools like Bulk Copy </w:t>
      </w:r>
      <w:r w:rsidRPr="006C4B39">
        <w:rPr>
          <w:rFonts w:asciiTheme="minorHAnsi" w:hAnsiTheme="minorHAnsi" w:cs="Arial"/>
          <w:b/>
          <w:sz w:val="22"/>
          <w:szCs w:val="22"/>
        </w:rPr>
        <w:t xml:space="preserve">(BCP) </w:t>
      </w:r>
      <w:r w:rsidRPr="006C4B39">
        <w:rPr>
          <w:rFonts w:asciiTheme="minorHAnsi" w:hAnsiTheme="minorHAnsi" w:cs="Arial"/>
          <w:sz w:val="22"/>
          <w:szCs w:val="22"/>
        </w:rPr>
        <w:t xml:space="preserve">and Data Transformation Services </w:t>
      </w:r>
      <w:r w:rsidRPr="006C4B39">
        <w:rPr>
          <w:rFonts w:asciiTheme="minorHAnsi" w:hAnsiTheme="minorHAnsi" w:cs="Arial"/>
          <w:b/>
          <w:sz w:val="22"/>
          <w:szCs w:val="22"/>
        </w:rPr>
        <w:t>(DTS)</w:t>
      </w:r>
      <w:r w:rsidRPr="006C4B39">
        <w:rPr>
          <w:rFonts w:asciiTheme="minorHAnsi" w:hAnsiTheme="minorHAnsi" w:cs="Arial"/>
          <w:sz w:val="22"/>
          <w:szCs w:val="22"/>
        </w:rPr>
        <w:t xml:space="preserve"> and SSIS with SQL Server 2000/2005</w:t>
      </w:r>
      <w:r w:rsidR="007223BD" w:rsidRPr="006C4B39">
        <w:rPr>
          <w:rFonts w:asciiTheme="minorHAnsi" w:hAnsiTheme="minorHAnsi" w:cs="Arial"/>
          <w:sz w:val="22"/>
          <w:szCs w:val="22"/>
        </w:rPr>
        <w:t>/2008</w:t>
      </w:r>
      <w:r w:rsidRPr="006C4B39">
        <w:rPr>
          <w:rFonts w:asciiTheme="minorHAnsi" w:hAnsiTheme="minorHAnsi" w:cs="Arial"/>
          <w:sz w:val="22"/>
          <w:szCs w:val="22"/>
        </w:rPr>
        <w:t>.</w:t>
      </w:r>
    </w:p>
    <w:p w:rsidR="00844454" w:rsidRPr="006C4B39" w:rsidRDefault="00844454" w:rsidP="00844454">
      <w:pPr>
        <w:pStyle w:val="NormalArial"/>
        <w:numPr>
          <w:ilvl w:val="0"/>
          <w:numId w:val="4"/>
        </w:numPr>
        <w:rPr>
          <w:rFonts w:asciiTheme="minorHAnsi" w:hAnsiTheme="minorHAnsi"/>
        </w:rPr>
      </w:pPr>
      <w:r w:rsidRPr="006C4B39">
        <w:rPr>
          <w:rFonts w:asciiTheme="minorHAnsi" w:hAnsiTheme="minorHAnsi"/>
        </w:rPr>
        <w:t>Proficient in High Level Design of ETL Package for integrating data from heterogeneous sources (Excel, CSV, Oracle, flat file, Text Format Data).</w:t>
      </w:r>
    </w:p>
    <w:p w:rsidR="007223BD" w:rsidRPr="006C4B39" w:rsidRDefault="007223BD" w:rsidP="007223BD">
      <w:pPr>
        <w:pStyle w:val="ListParagraph"/>
        <w:numPr>
          <w:ilvl w:val="0"/>
          <w:numId w:val="4"/>
        </w:numPr>
        <w:jc w:val="both"/>
        <w:rPr>
          <w:rFonts w:asciiTheme="minorHAnsi" w:hAnsiTheme="minorHAnsi" w:cs="Arial"/>
          <w:lang w:eastAsia="zh-CN"/>
        </w:rPr>
      </w:pPr>
      <w:r w:rsidRPr="006C4B39">
        <w:rPr>
          <w:rFonts w:asciiTheme="minorHAnsi" w:hAnsiTheme="minorHAnsi" w:cs="Arial"/>
          <w:lang w:eastAsia="zh-CN"/>
        </w:rPr>
        <w:t xml:space="preserve">Experience in providing </w:t>
      </w:r>
      <w:r w:rsidRPr="006C4B39">
        <w:rPr>
          <w:rFonts w:asciiTheme="minorHAnsi" w:hAnsiTheme="minorHAnsi" w:cs="Arial"/>
          <w:b/>
          <w:lang w:eastAsia="zh-CN"/>
        </w:rPr>
        <w:t>Logging, Error handling</w:t>
      </w:r>
      <w:r w:rsidRPr="006C4B39">
        <w:rPr>
          <w:rFonts w:asciiTheme="minorHAnsi" w:hAnsiTheme="minorHAnsi" w:cs="Arial"/>
          <w:lang w:eastAsia="zh-CN"/>
        </w:rPr>
        <w:t xml:space="preserve"> by using </w:t>
      </w:r>
      <w:r w:rsidRPr="006C4B39">
        <w:rPr>
          <w:rFonts w:asciiTheme="minorHAnsi" w:hAnsiTheme="minorHAnsi" w:cs="Arial"/>
          <w:b/>
          <w:lang w:eastAsia="zh-CN"/>
        </w:rPr>
        <w:t>Event Handler, and Performance Tuning</w:t>
      </w:r>
      <w:r w:rsidRPr="006C4B39">
        <w:rPr>
          <w:rFonts w:asciiTheme="minorHAnsi" w:hAnsiTheme="minorHAnsi" w:cs="Arial"/>
          <w:lang w:eastAsia="zh-CN"/>
        </w:rPr>
        <w:t xml:space="preserve"> in SSIS packages by using Row Transformations, Block and Unblock Transformations.</w:t>
      </w:r>
    </w:p>
    <w:p w:rsidR="007223BD" w:rsidRPr="006C4B39" w:rsidRDefault="007223BD" w:rsidP="007A3DB2">
      <w:pPr>
        <w:pStyle w:val="ListParagraph"/>
        <w:numPr>
          <w:ilvl w:val="0"/>
          <w:numId w:val="4"/>
        </w:numPr>
        <w:spacing w:line="240" w:lineRule="auto"/>
        <w:jc w:val="both"/>
        <w:rPr>
          <w:rFonts w:asciiTheme="minorHAnsi" w:hAnsiTheme="minorHAnsi" w:cs="Arial"/>
          <w:lang w:eastAsia="zh-CN"/>
        </w:rPr>
      </w:pPr>
      <w:r w:rsidRPr="006C4B39">
        <w:rPr>
          <w:rFonts w:asciiTheme="minorHAnsi" w:hAnsiTheme="minorHAnsi" w:cs="Arial"/>
          <w:lang w:eastAsia="zh-CN"/>
        </w:rPr>
        <w:t xml:space="preserve">Creating SSIS Packages and involved in </w:t>
      </w:r>
      <w:r w:rsidRPr="006C4B39">
        <w:rPr>
          <w:rFonts w:asciiTheme="minorHAnsi" w:hAnsiTheme="minorHAnsi" w:cs="Arial"/>
          <w:b/>
          <w:lang w:eastAsia="zh-CN"/>
        </w:rPr>
        <w:t>Package configurations</w:t>
      </w:r>
      <w:r w:rsidRPr="006C4B39">
        <w:rPr>
          <w:rFonts w:asciiTheme="minorHAnsi" w:hAnsiTheme="minorHAnsi" w:cs="Arial"/>
          <w:lang w:eastAsia="zh-CN"/>
        </w:rPr>
        <w:t xml:space="preserve"> and deployments between Development and Production servers.</w:t>
      </w:r>
    </w:p>
    <w:p w:rsidR="007223BD" w:rsidRPr="006C4B39" w:rsidRDefault="00844454" w:rsidP="00C27D0F">
      <w:pPr>
        <w:pStyle w:val="ListParagraph"/>
        <w:numPr>
          <w:ilvl w:val="0"/>
          <w:numId w:val="4"/>
        </w:numPr>
        <w:spacing w:line="240" w:lineRule="auto"/>
        <w:jc w:val="both"/>
        <w:rPr>
          <w:rFonts w:asciiTheme="minorHAnsi" w:hAnsiTheme="minorHAnsi" w:cs="Arial"/>
          <w:lang w:eastAsia="zh-CN"/>
        </w:rPr>
      </w:pPr>
      <w:r w:rsidRPr="006C4B39">
        <w:rPr>
          <w:rFonts w:asciiTheme="minorHAnsi" w:hAnsiTheme="minorHAnsi" w:cs="Arial"/>
          <w:lang w:eastAsia="zh-CN"/>
        </w:rPr>
        <w:t>Created SQL server Reports using SSRS 2005</w:t>
      </w:r>
      <w:r w:rsidR="005A4920" w:rsidRPr="006C4B39">
        <w:rPr>
          <w:rFonts w:asciiTheme="minorHAnsi" w:hAnsiTheme="minorHAnsi" w:cs="Arial"/>
          <w:lang w:eastAsia="zh-CN"/>
        </w:rPr>
        <w:t>/2008</w:t>
      </w:r>
      <w:r w:rsidRPr="006C4B39">
        <w:rPr>
          <w:rFonts w:asciiTheme="minorHAnsi" w:hAnsiTheme="minorHAnsi" w:cs="Arial"/>
          <w:lang w:eastAsia="zh-CN"/>
        </w:rPr>
        <w:t>.</w:t>
      </w:r>
    </w:p>
    <w:p w:rsidR="005A4920" w:rsidRPr="006C4B39" w:rsidRDefault="005A4920" w:rsidP="005A4920">
      <w:pPr>
        <w:pStyle w:val="ListParagraph"/>
        <w:numPr>
          <w:ilvl w:val="0"/>
          <w:numId w:val="4"/>
        </w:numPr>
        <w:spacing w:after="160" w:line="259" w:lineRule="auto"/>
        <w:jc w:val="both"/>
        <w:rPr>
          <w:rStyle w:val="apple-converted-space"/>
          <w:rFonts w:asciiTheme="minorHAnsi" w:eastAsia="Calibri" w:hAnsiTheme="minorHAnsi"/>
        </w:rPr>
      </w:pPr>
      <w:r w:rsidRPr="006C4B39">
        <w:rPr>
          <w:rFonts w:asciiTheme="minorHAnsi" w:hAnsiTheme="minorHAnsi"/>
        </w:rPr>
        <w:t xml:space="preserve">Experienced in creating different types of </w:t>
      </w:r>
      <w:r w:rsidRPr="006C4B39">
        <w:rPr>
          <w:rFonts w:asciiTheme="minorHAnsi" w:hAnsiTheme="minorHAnsi"/>
          <w:b/>
        </w:rPr>
        <w:t>Tabular, Matrix, Drill Down, Drill Through, Parametrized, Cascaded Parametrized, Cross Tab, Ad hoc reports</w:t>
      </w:r>
      <w:r w:rsidRPr="006C4B39">
        <w:rPr>
          <w:rFonts w:asciiTheme="minorHAnsi" w:hAnsiTheme="minorHAnsi"/>
        </w:rPr>
        <w:t xml:space="preserve"> and </w:t>
      </w:r>
      <w:r w:rsidRPr="006C4B39">
        <w:rPr>
          <w:rFonts w:asciiTheme="minorHAnsi" w:hAnsiTheme="minorHAnsi"/>
          <w:b/>
        </w:rPr>
        <w:t>distributed reports</w:t>
      </w:r>
      <w:r w:rsidRPr="006C4B39">
        <w:rPr>
          <w:rFonts w:asciiTheme="minorHAnsi" w:hAnsiTheme="minorHAnsi"/>
        </w:rPr>
        <w:t xml:space="preserve"> in multiple formats using </w:t>
      </w:r>
      <w:r w:rsidRPr="006C4B39">
        <w:rPr>
          <w:rFonts w:asciiTheme="minorHAnsi" w:hAnsiTheme="minorHAnsi"/>
          <w:b/>
        </w:rPr>
        <w:t>SQL Server Reporting Services (SSRS)</w:t>
      </w:r>
      <w:r w:rsidRPr="006C4B39">
        <w:rPr>
          <w:rFonts w:asciiTheme="minorHAnsi" w:hAnsiTheme="minorHAnsi"/>
        </w:rPr>
        <w:t xml:space="preserve"> in </w:t>
      </w:r>
      <w:r w:rsidRPr="006C4B39">
        <w:rPr>
          <w:rFonts w:asciiTheme="minorHAnsi" w:hAnsiTheme="minorHAnsi"/>
          <w:b/>
        </w:rPr>
        <w:t>Business Intelligence Development Studio (BIDS).</w:t>
      </w:r>
    </w:p>
    <w:p w:rsidR="007223BD" w:rsidRPr="006C4B39" w:rsidRDefault="00844454" w:rsidP="0080219D">
      <w:pPr>
        <w:pStyle w:val="ListParagraph"/>
        <w:numPr>
          <w:ilvl w:val="0"/>
          <w:numId w:val="4"/>
        </w:numPr>
        <w:spacing w:line="240" w:lineRule="auto"/>
        <w:jc w:val="both"/>
        <w:rPr>
          <w:rFonts w:asciiTheme="minorHAnsi" w:hAnsiTheme="minorHAnsi" w:cs="Arial"/>
        </w:rPr>
      </w:pPr>
      <w:r w:rsidRPr="006C4B39">
        <w:rPr>
          <w:rFonts w:asciiTheme="minorHAnsi" w:hAnsiTheme="minorHAnsi" w:cs="Arial"/>
        </w:rPr>
        <w:t xml:space="preserve">Experienced in </w:t>
      </w:r>
      <w:r w:rsidRPr="006C4B39">
        <w:rPr>
          <w:rFonts w:asciiTheme="minorHAnsi" w:hAnsiTheme="minorHAnsi" w:cs="Arial"/>
          <w:b/>
        </w:rPr>
        <w:t>using global variables, expressions and functions</w:t>
      </w:r>
      <w:r w:rsidRPr="006C4B39">
        <w:rPr>
          <w:rFonts w:asciiTheme="minorHAnsi" w:hAnsiTheme="minorHAnsi" w:cs="Arial"/>
        </w:rPr>
        <w:t xml:space="preserve"> for the reports.</w:t>
      </w:r>
    </w:p>
    <w:p w:rsidR="005A4920" w:rsidRPr="006C4B39" w:rsidRDefault="00F56EA1" w:rsidP="007B3880">
      <w:pPr>
        <w:pStyle w:val="ListParagraph"/>
        <w:numPr>
          <w:ilvl w:val="0"/>
          <w:numId w:val="4"/>
        </w:numPr>
        <w:spacing w:line="240" w:lineRule="auto"/>
        <w:jc w:val="both"/>
        <w:rPr>
          <w:rFonts w:asciiTheme="minorHAnsi" w:hAnsiTheme="minorHAnsi" w:cs="Arial"/>
        </w:rPr>
      </w:pPr>
      <w:r w:rsidRPr="006C4B39">
        <w:rPr>
          <w:rFonts w:asciiTheme="minorHAnsi" w:hAnsiTheme="minorHAnsi" w:cs="Arial"/>
        </w:rPr>
        <w:t xml:space="preserve">Data modeling experience focusing on high-activity, normalized transaction systems (OLTP), highly-usable </w:t>
      </w:r>
      <w:r w:rsidR="005A4920" w:rsidRPr="006C4B39">
        <w:rPr>
          <w:rFonts w:asciiTheme="minorHAnsi" w:hAnsiTheme="minorHAnsi" w:cs="Arial"/>
        </w:rPr>
        <w:t>D</w:t>
      </w:r>
      <w:r w:rsidRPr="006C4B39">
        <w:rPr>
          <w:rFonts w:asciiTheme="minorHAnsi" w:hAnsiTheme="minorHAnsi" w:cs="Arial"/>
        </w:rPr>
        <w:t>e</w:t>
      </w:r>
      <w:r w:rsidR="005A4920" w:rsidRPr="006C4B39">
        <w:rPr>
          <w:rFonts w:asciiTheme="minorHAnsi" w:hAnsiTheme="minorHAnsi" w:cs="Arial"/>
        </w:rPr>
        <w:t>-N</w:t>
      </w:r>
      <w:r w:rsidRPr="006C4B39">
        <w:rPr>
          <w:rFonts w:asciiTheme="minorHAnsi" w:hAnsiTheme="minorHAnsi" w:cs="Arial"/>
        </w:rPr>
        <w:t>ormali</w:t>
      </w:r>
      <w:r w:rsidR="005A4920" w:rsidRPr="006C4B39">
        <w:rPr>
          <w:rFonts w:asciiTheme="minorHAnsi" w:hAnsiTheme="minorHAnsi" w:cs="Arial"/>
        </w:rPr>
        <w:t>z</w:t>
      </w:r>
      <w:r w:rsidRPr="006C4B39">
        <w:rPr>
          <w:rFonts w:asciiTheme="minorHAnsi" w:hAnsiTheme="minorHAnsi" w:cs="Arial"/>
        </w:rPr>
        <w:t>ed reporting systems (OLAP) as well as staging areas and data marts.</w:t>
      </w:r>
    </w:p>
    <w:p w:rsidR="005A4920" w:rsidRPr="006C4B39" w:rsidRDefault="00F56EA1" w:rsidP="00A25CE8">
      <w:pPr>
        <w:pStyle w:val="ListParagraph"/>
        <w:numPr>
          <w:ilvl w:val="0"/>
          <w:numId w:val="2"/>
        </w:numPr>
        <w:spacing w:line="240" w:lineRule="auto"/>
        <w:jc w:val="both"/>
        <w:rPr>
          <w:rFonts w:asciiTheme="minorHAnsi" w:hAnsiTheme="minorHAnsi" w:cs="Calibri"/>
        </w:rPr>
      </w:pPr>
      <w:r w:rsidRPr="006C4B39">
        <w:rPr>
          <w:rFonts w:asciiTheme="minorHAnsi" w:hAnsiTheme="minorHAnsi" w:cs="Arial"/>
        </w:rPr>
        <w:t xml:space="preserve">Expert in </w:t>
      </w:r>
      <w:r w:rsidRPr="006C4B39">
        <w:rPr>
          <w:rFonts w:asciiTheme="minorHAnsi" w:hAnsiTheme="minorHAnsi" w:cs="Arial"/>
          <w:bCs/>
        </w:rPr>
        <w:t>Cube designer</w:t>
      </w:r>
      <w:r w:rsidRPr="006C4B39">
        <w:rPr>
          <w:rFonts w:asciiTheme="minorHAnsi" w:hAnsiTheme="minorHAnsi" w:cs="Arial"/>
        </w:rPr>
        <w:t xml:space="preserve"> in Business Intelligence Development Studio to edit various properties of a cube, including the measure groups and measures, </w:t>
      </w:r>
      <w:r w:rsidRPr="006C4B39">
        <w:rPr>
          <w:rFonts w:asciiTheme="minorHAnsi" w:hAnsiTheme="minorHAnsi" w:cs="Arial"/>
          <w:b/>
        </w:rPr>
        <w:t>cube dimensions</w:t>
      </w:r>
      <w:r w:rsidRPr="006C4B39">
        <w:rPr>
          <w:rFonts w:asciiTheme="minorHAnsi" w:hAnsiTheme="minorHAnsi" w:cs="Arial"/>
        </w:rPr>
        <w:t xml:space="preserve"> and </w:t>
      </w:r>
      <w:r w:rsidRPr="006C4B39">
        <w:rPr>
          <w:rFonts w:asciiTheme="minorHAnsi" w:hAnsiTheme="minorHAnsi" w:cs="Arial"/>
          <w:b/>
        </w:rPr>
        <w:t>dimension relationships,</w:t>
      </w:r>
      <w:r w:rsidRPr="006C4B39">
        <w:rPr>
          <w:rFonts w:asciiTheme="minorHAnsi" w:hAnsiTheme="minorHAnsi" w:cs="Arial"/>
        </w:rPr>
        <w:t xml:space="preserve"> and </w:t>
      </w:r>
      <w:r w:rsidRPr="006C4B39">
        <w:rPr>
          <w:rFonts w:asciiTheme="minorHAnsi" w:hAnsiTheme="minorHAnsi" w:cs="Arial"/>
          <w:b/>
        </w:rPr>
        <w:t>calculations.</w:t>
      </w:r>
    </w:p>
    <w:p w:rsidR="005A4920" w:rsidRPr="006C4B39" w:rsidRDefault="00F56EA1" w:rsidP="00670584">
      <w:pPr>
        <w:pStyle w:val="ListParagraph"/>
        <w:numPr>
          <w:ilvl w:val="0"/>
          <w:numId w:val="2"/>
        </w:numPr>
        <w:spacing w:line="240" w:lineRule="auto"/>
        <w:jc w:val="both"/>
        <w:rPr>
          <w:rFonts w:asciiTheme="minorHAnsi" w:hAnsiTheme="minorHAnsi" w:cs="Arial"/>
        </w:rPr>
      </w:pPr>
      <w:r w:rsidRPr="006C4B39">
        <w:rPr>
          <w:rFonts w:asciiTheme="minorHAnsi" w:hAnsiTheme="minorHAnsi" w:cs="Arial"/>
        </w:rPr>
        <w:t xml:space="preserve">Created </w:t>
      </w:r>
      <w:r w:rsidRPr="006C4B39">
        <w:rPr>
          <w:rFonts w:asciiTheme="minorHAnsi" w:hAnsiTheme="minorHAnsi" w:cs="Arial"/>
          <w:b/>
        </w:rPr>
        <w:t>SQL server Analysis Projects(SSAS</w:t>
      </w:r>
      <w:r w:rsidRPr="006C4B39">
        <w:rPr>
          <w:rFonts w:asciiTheme="minorHAnsi" w:hAnsiTheme="minorHAnsi" w:cs="Arial"/>
        </w:rPr>
        <w:t xml:space="preserve">) using </w:t>
      </w:r>
      <w:r w:rsidRPr="006C4B39">
        <w:rPr>
          <w:rFonts w:asciiTheme="minorHAnsi" w:hAnsiTheme="minorHAnsi" w:cs="Arial"/>
          <w:b/>
        </w:rPr>
        <w:t>SQL Server 2005</w:t>
      </w:r>
      <w:r w:rsidR="005A4920" w:rsidRPr="006C4B39">
        <w:rPr>
          <w:rFonts w:asciiTheme="minorHAnsi" w:hAnsiTheme="minorHAnsi" w:cs="Arial"/>
          <w:b/>
        </w:rPr>
        <w:t>/2008</w:t>
      </w:r>
      <w:r w:rsidRPr="006C4B39">
        <w:rPr>
          <w:rFonts w:asciiTheme="minorHAnsi" w:hAnsiTheme="minorHAnsi" w:cs="Arial"/>
          <w:b/>
        </w:rPr>
        <w:t>.</w:t>
      </w:r>
    </w:p>
    <w:p w:rsidR="005A4920" w:rsidRPr="006C4B39" w:rsidRDefault="00844454" w:rsidP="00BA785C">
      <w:pPr>
        <w:pStyle w:val="ListParagraph"/>
        <w:numPr>
          <w:ilvl w:val="0"/>
          <w:numId w:val="2"/>
        </w:numPr>
        <w:spacing w:line="240" w:lineRule="auto"/>
        <w:jc w:val="both"/>
        <w:rPr>
          <w:rFonts w:asciiTheme="minorHAnsi" w:hAnsiTheme="minorHAnsi" w:cs="Arial"/>
        </w:rPr>
      </w:pPr>
      <w:r w:rsidRPr="006C4B39">
        <w:rPr>
          <w:rFonts w:asciiTheme="minorHAnsi" w:hAnsiTheme="minorHAnsi" w:cs="Arial"/>
        </w:rPr>
        <w:t xml:space="preserve">Expert in calculating measures and dimension members using multi-dimensional expression </w:t>
      </w:r>
      <w:r w:rsidRPr="006C4B39">
        <w:rPr>
          <w:rFonts w:asciiTheme="minorHAnsi" w:hAnsiTheme="minorHAnsi" w:cs="Arial"/>
          <w:b/>
        </w:rPr>
        <w:t xml:space="preserve">(MDX), </w:t>
      </w:r>
      <w:r w:rsidRPr="006C4B39">
        <w:rPr>
          <w:rFonts w:asciiTheme="minorHAnsi" w:hAnsiTheme="minorHAnsi" w:cs="Arial"/>
        </w:rPr>
        <w:t>mathematical formulas, and user-defined functions.</w:t>
      </w:r>
    </w:p>
    <w:p w:rsidR="005A4920" w:rsidRPr="006C4B39" w:rsidRDefault="00844454" w:rsidP="00134AAC">
      <w:pPr>
        <w:pStyle w:val="ListParagraph"/>
        <w:numPr>
          <w:ilvl w:val="0"/>
          <w:numId w:val="2"/>
        </w:numPr>
        <w:spacing w:line="240" w:lineRule="auto"/>
        <w:jc w:val="both"/>
        <w:rPr>
          <w:rFonts w:asciiTheme="minorHAnsi" w:hAnsiTheme="minorHAnsi" w:cs="Arial"/>
        </w:rPr>
      </w:pPr>
      <w:r w:rsidRPr="006C4B39">
        <w:rPr>
          <w:rFonts w:asciiTheme="minorHAnsi" w:hAnsiTheme="minorHAnsi" w:cs="Arial"/>
        </w:rPr>
        <w:t>Used Performance Monitor/Profiler to solve dead locks/long running queries.</w:t>
      </w:r>
    </w:p>
    <w:p w:rsidR="005A4920" w:rsidRPr="006C4B39" w:rsidRDefault="00844454" w:rsidP="00D55E43">
      <w:pPr>
        <w:pStyle w:val="ListParagraph"/>
        <w:numPr>
          <w:ilvl w:val="0"/>
          <w:numId w:val="2"/>
        </w:numPr>
        <w:spacing w:line="240" w:lineRule="auto"/>
        <w:jc w:val="both"/>
        <w:rPr>
          <w:rFonts w:asciiTheme="minorHAnsi" w:hAnsiTheme="minorHAnsi" w:cs="Arial"/>
        </w:rPr>
      </w:pPr>
      <w:r w:rsidRPr="006C4B39">
        <w:rPr>
          <w:rFonts w:asciiTheme="minorHAnsi" w:hAnsiTheme="minorHAnsi" w:cs="Arial"/>
        </w:rPr>
        <w:t xml:space="preserve">Experienced in </w:t>
      </w:r>
      <w:r w:rsidRPr="006C4B39">
        <w:rPr>
          <w:rFonts w:asciiTheme="minorHAnsi" w:hAnsiTheme="minorHAnsi" w:cs="Arial"/>
          <w:b/>
        </w:rPr>
        <w:t>Performance Tuning</w:t>
      </w:r>
      <w:r w:rsidRPr="006C4B39">
        <w:rPr>
          <w:rFonts w:asciiTheme="minorHAnsi" w:hAnsiTheme="minorHAnsi" w:cs="Arial"/>
        </w:rPr>
        <w:t xml:space="preserve">, </w:t>
      </w:r>
      <w:r w:rsidRPr="006C4B39">
        <w:rPr>
          <w:rFonts w:asciiTheme="minorHAnsi" w:hAnsiTheme="minorHAnsi" w:cs="Arial"/>
          <w:b/>
        </w:rPr>
        <w:t>Query Optimization</w:t>
      </w:r>
      <w:r w:rsidRPr="006C4B39">
        <w:rPr>
          <w:rFonts w:asciiTheme="minorHAnsi" w:hAnsiTheme="minorHAnsi" w:cs="Arial"/>
        </w:rPr>
        <w:t xml:space="preserve"> and running Database checked the physical and logical consistency of a database using </w:t>
      </w:r>
      <w:r w:rsidRPr="006C4B39">
        <w:rPr>
          <w:rFonts w:asciiTheme="minorHAnsi" w:hAnsiTheme="minorHAnsi" w:cs="Arial"/>
          <w:b/>
        </w:rPr>
        <w:t>DBCC Utilities.</w:t>
      </w:r>
    </w:p>
    <w:p w:rsidR="005A4920" w:rsidRPr="006C4B39" w:rsidRDefault="00F56EA1" w:rsidP="007F39C4">
      <w:pPr>
        <w:pStyle w:val="ListParagraph"/>
        <w:numPr>
          <w:ilvl w:val="0"/>
          <w:numId w:val="3"/>
        </w:numPr>
        <w:spacing w:line="240" w:lineRule="auto"/>
        <w:jc w:val="both"/>
        <w:rPr>
          <w:rFonts w:asciiTheme="minorHAnsi" w:hAnsiTheme="minorHAnsi" w:cs="Arial"/>
        </w:rPr>
      </w:pPr>
      <w:r w:rsidRPr="006C4B39">
        <w:rPr>
          <w:rFonts w:asciiTheme="minorHAnsi" w:hAnsiTheme="minorHAnsi" w:cs="Calibri"/>
        </w:rPr>
        <w:t xml:space="preserve">Well-versed with </w:t>
      </w:r>
      <w:r w:rsidRPr="006C4B39">
        <w:rPr>
          <w:rFonts w:asciiTheme="minorHAnsi" w:hAnsiTheme="minorHAnsi" w:cs="Calibri"/>
          <w:b/>
        </w:rPr>
        <w:t>database Installation,configuration, maintenance, monitoring,backups</w:t>
      </w:r>
      <w:r w:rsidRPr="006C4B39">
        <w:rPr>
          <w:rFonts w:asciiTheme="minorHAnsi" w:hAnsiTheme="minorHAnsi" w:cs="Calibri"/>
        </w:rPr>
        <w:t xml:space="preserve"> and </w:t>
      </w:r>
      <w:r w:rsidRPr="006C4B39">
        <w:rPr>
          <w:rFonts w:asciiTheme="minorHAnsi" w:hAnsiTheme="minorHAnsi" w:cs="Calibri"/>
          <w:b/>
        </w:rPr>
        <w:t>recoveries</w:t>
      </w:r>
      <w:r w:rsidRPr="006C4B39">
        <w:rPr>
          <w:rFonts w:asciiTheme="minorHAnsi" w:hAnsiTheme="minorHAnsi" w:cs="Calibri"/>
        </w:rPr>
        <w:t>.</w:t>
      </w:r>
    </w:p>
    <w:p w:rsidR="005A4920" w:rsidRPr="006C4B39" w:rsidRDefault="00F56EA1" w:rsidP="00AA67EB">
      <w:pPr>
        <w:pStyle w:val="ListParagraph"/>
        <w:numPr>
          <w:ilvl w:val="0"/>
          <w:numId w:val="7"/>
        </w:numPr>
        <w:spacing w:line="240" w:lineRule="auto"/>
        <w:jc w:val="both"/>
        <w:rPr>
          <w:rFonts w:asciiTheme="minorHAnsi" w:hAnsiTheme="minorHAnsi" w:cs="Arial"/>
        </w:rPr>
      </w:pPr>
      <w:r w:rsidRPr="006C4B39">
        <w:rPr>
          <w:rFonts w:asciiTheme="minorHAnsi" w:hAnsiTheme="minorHAnsi" w:cs="Arial"/>
        </w:rPr>
        <w:t>Effectively manages time spent on multiple projects to meet deadlines.</w:t>
      </w:r>
    </w:p>
    <w:p w:rsidR="000A6D50" w:rsidRPr="006C4B39" w:rsidRDefault="00F56EA1" w:rsidP="000A6D50">
      <w:pPr>
        <w:pStyle w:val="ListParagraph"/>
        <w:numPr>
          <w:ilvl w:val="0"/>
          <w:numId w:val="7"/>
        </w:numPr>
        <w:spacing w:line="240" w:lineRule="auto"/>
        <w:jc w:val="both"/>
        <w:rPr>
          <w:rFonts w:asciiTheme="minorHAnsi" w:hAnsiTheme="minorHAnsi" w:cs="Arial"/>
        </w:rPr>
      </w:pPr>
      <w:r w:rsidRPr="006C4B39">
        <w:rPr>
          <w:rFonts w:asciiTheme="minorHAnsi" w:hAnsiTheme="minorHAnsi" w:cs="Arial"/>
        </w:rPr>
        <w:t>Team player and self-starter with excellent communication skills, ability to work independently or as a part of team and capable of picking up new skills quickly.</w:t>
      </w:r>
    </w:p>
    <w:p w:rsidR="000A6D50" w:rsidRPr="006C4B39" w:rsidRDefault="000A6D50" w:rsidP="000A6D50">
      <w:pPr>
        <w:pStyle w:val="ListParagraph"/>
        <w:spacing w:line="240" w:lineRule="auto"/>
        <w:ind w:left="0"/>
        <w:jc w:val="both"/>
        <w:rPr>
          <w:rFonts w:asciiTheme="minorHAnsi" w:hAnsiTheme="minorHAnsi" w:cs="Arial"/>
        </w:rPr>
      </w:pPr>
      <w:r w:rsidRPr="006C4B39">
        <w:rPr>
          <w:rFonts w:asciiTheme="minorHAnsi" w:hAnsiTheme="minorHAnsi" w:cs="Arial"/>
          <w:b/>
          <w:u w:val="single"/>
        </w:rPr>
        <w:lastRenderedPageBreak/>
        <w:t>Educational Qualifications:</w:t>
      </w:r>
      <w:r w:rsidRPr="006C4B39">
        <w:rPr>
          <w:rFonts w:asciiTheme="minorHAnsi" w:hAnsiTheme="minorHAnsi" w:cs="Arial"/>
        </w:rPr>
        <w:t xml:space="preserve"> Bachelors from Jawaharlal Nehru Technological University Hyderabad, India</w:t>
      </w:r>
    </w:p>
    <w:p w:rsidR="000A6D50" w:rsidRPr="006C4B39" w:rsidRDefault="000A6D50">
      <w:pPr>
        <w:jc w:val="both"/>
        <w:rPr>
          <w:rFonts w:asciiTheme="minorHAnsi" w:hAnsiTheme="minorHAnsi" w:cs="Arial"/>
          <w:b/>
          <w:sz w:val="22"/>
          <w:szCs w:val="22"/>
          <w:u w:val="single"/>
        </w:rPr>
      </w:pPr>
    </w:p>
    <w:p w:rsidR="00922BFD" w:rsidRPr="006C4B39" w:rsidRDefault="00F56EA1">
      <w:pPr>
        <w:jc w:val="both"/>
        <w:rPr>
          <w:rFonts w:asciiTheme="minorHAnsi" w:hAnsiTheme="minorHAnsi" w:cs="Arial"/>
          <w:b/>
          <w:sz w:val="22"/>
          <w:szCs w:val="22"/>
          <w:u w:val="single"/>
        </w:rPr>
      </w:pPr>
      <w:r w:rsidRPr="006C4B39">
        <w:rPr>
          <w:rFonts w:asciiTheme="minorHAnsi" w:hAnsiTheme="minorHAnsi" w:cs="Arial"/>
          <w:b/>
          <w:sz w:val="22"/>
          <w:szCs w:val="22"/>
          <w:u w:val="single"/>
        </w:rPr>
        <w:t>Technical Skills:</w:t>
      </w:r>
    </w:p>
    <w:p w:rsidR="00922BFD" w:rsidRPr="006C4B39" w:rsidRDefault="00922BFD">
      <w:pPr>
        <w:jc w:val="both"/>
        <w:rPr>
          <w:rFonts w:asciiTheme="minorHAnsi" w:hAnsiTheme="minorHAnsi" w:cs="Arial"/>
          <w:b/>
          <w:sz w:val="22"/>
          <w:szCs w:val="22"/>
          <w:u w:val="single"/>
        </w:rPr>
      </w:pPr>
    </w:p>
    <w:tbl>
      <w:tblPr>
        <w:tblW w:w="9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45"/>
        <w:gridCol w:w="6805"/>
      </w:tblGrid>
      <w:tr w:rsidR="008A058C" w:rsidRPr="006C4B39" w:rsidTr="00D91D9F">
        <w:trPr>
          <w:trHeight w:val="365"/>
        </w:trPr>
        <w:tc>
          <w:tcPr>
            <w:tcW w:w="2245" w:type="dxa"/>
          </w:tcPr>
          <w:p w:rsidR="008A058C" w:rsidRPr="006C4B39" w:rsidRDefault="008A058C" w:rsidP="00D91D9F">
            <w:pPr>
              <w:jc w:val="center"/>
              <w:rPr>
                <w:rFonts w:asciiTheme="minorHAnsi" w:hAnsiTheme="minorHAnsi"/>
                <w:b/>
                <w:color w:val="000000"/>
                <w:sz w:val="22"/>
                <w:szCs w:val="22"/>
              </w:rPr>
            </w:pPr>
            <w:r w:rsidRPr="006C4B39">
              <w:rPr>
                <w:rFonts w:asciiTheme="minorHAnsi" w:hAnsiTheme="minorHAnsi"/>
                <w:b/>
                <w:sz w:val="22"/>
                <w:szCs w:val="22"/>
              </w:rPr>
              <w:t>Operating Systems</w:t>
            </w:r>
          </w:p>
        </w:tc>
        <w:tc>
          <w:tcPr>
            <w:tcW w:w="6805" w:type="dxa"/>
          </w:tcPr>
          <w:p w:rsidR="008A058C" w:rsidRPr="006C4B39" w:rsidRDefault="008A058C" w:rsidP="00D91D9F">
            <w:pPr>
              <w:jc w:val="both"/>
              <w:rPr>
                <w:rFonts w:asciiTheme="minorHAnsi" w:hAnsiTheme="minorHAnsi"/>
                <w:color w:val="000000"/>
                <w:sz w:val="22"/>
                <w:szCs w:val="22"/>
              </w:rPr>
            </w:pPr>
            <w:r w:rsidRPr="006C4B39">
              <w:rPr>
                <w:rFonts w:asciiTheme="minorHAnsi" w:hAnsiTheme="minorHAnsi"/>
                <w:sz w:val="22"/>
                <w:szCs w:val="22"/>
              </w:rPr>
              <w:t>Windows 2008, 2003R2, 2003, 2000 Advanced Server, Windows NT, Windows 95/98/2000/XP/Unix.</w:t>
            </w:r>
          </w:p>
        </w:tc>
      </w:tr>
      <w:tr w:rsidR="008A058C" w:rsidRPr="006C4B39" w:rsidTr="00D91D9F">
        <w:trPr>
          <w:trHeight w:val="365"/>
        </w:trPr>
        <w:tc>
          <w:tcPr>
            <w:tcW w:w="2245" w:type="dxa"/>
          </w:tcPr>
          <w:p w:rsidR="008A058C" w:rsidRPr="006C4B39" w:rsidRDefault="008A058C" w:rsidP="00D91D9F">
            <w:pPr>
              <w:jc w:val="center"/>
              <w:rPr>
                <w:rFonts w:asciiTheme="minorHAnsi" w:hAnsiTheme="minorHAnsi"/>
                <w:b/>
                <w:color w:val="000000"/>
                <w:sz w:val="22"/>
                <w:szCs w:val="22"/>
              </w:rPr>
            </w:pPr>
            <w:r w:rsidRPr="006C4B39">
              <w:rPr>
                <w:rFonts w:asciiTheme="minorHAnsi" w:hAnsiTheme="minorHAnsi"/>
                <w:b/>
                <w:color w:val="000000"/>
                <w:sz w:val="22"/>
                <w:szCs w:val="22"/>
              </w:rPr>
              <w:t>RDBMS</w:t>
            </w:r>
          </w:p>
        </w:tc>
        <w:tc>
          <w:tcPr>
            <w:tcW w:w="6805" w:type="dxa"/>
          </w:tcPr>
          <w:p w:rsidR="008A058C" w:rsidRPr="006C4B39" w:rsidRDefault="008A058C" w:rsidP="00D91D9F">
            <w:pPr>
              <w:jc w:val="both"/>
              <w:rPr>
                <w:rFonts w:asciiTheme="minorHAnsi" w:hAnsiTheme="minorHAnsi"/>
                <w:color w:val="000000"/>
                <w:sz w:val="22"/>
                <w:szCs w:val="22"/>
              </w:rPr>
            </w:pPr>
            <w:r w:rsidRPr="006C4B39">
              <w:rPr>
                <w:rFonts w:asciiTheme="minorHAnsi" w:hAnsiTheme="minorHAnsi"/>
                <w:color w:val="000000"/>
                <w:sz w:val="22"/>
                <w:szCs w:val="22"/>
              </w:rPr>
              <w:t xml:space="preserve">MS SQL Server 2012/2008R2/2008/2005/2000, </w:t>
            </w:r>
            <w:r w:rsidRPr="006C4B39">
              <w:rPr>
                <w:rFonts w:asciiTheme="minorHAnsi" w:hAnsiTheme="minorHAnsi"/>
                <w:sz w:val="22"/>
                <w:szCs w:val="22"/>
              </w:rPr>
              <w:t>MS Excel / MSWord / MS Access.</w:t>
            </w:r>
          </w:p>
        </w:tc>
      </w:tr>
      <w:tr w:rsidR="008A058C" w:rsidRPr="006C4B39" w:rsidTr="00D91D9F">
        <w:trPr>
          <w:trHeight w:val="638"/>
        </w:trPr>
        <w:tc>
          <w:tcPr>
            <w:tcW w:w="2245" w:type="dxa"/>
          </w:tcPr>
          <w:p w:rsidR="008A058C" w:rsidRPr="006C4B39" w:rsidRDefault="008A058C" w:rsidP="00D91D9F">
            <w:pPr>
              <w:jc w:val="center"/>
              <w:rPr>
                <w:rFonts w:asciiTheme="minorHAnsi" w:hAnsiTheme="minorHAnsi"/>
                <w:b/>
                <w:color w:val="000000"/>
                <w:sz w:val="22"/>
                <w:szCs w:val="22"/>
              </w:rPr>
            </w:pPr>
            <w:r w:rsidRPr="006C4B39">
              <w:rPr>
                <w:rFonts w:asciiTheme="minorHAnsi" w:hAnsiTheme="minorHAnsi"/>
                <w:b/>
                <w:color w:val="000000"/>
                <w:sz w:val="22"/>
                <w:szCs w:val="22"/>
              </w:rPr>
              <w:t>ETL Tools</w:t>
            </w:r>
          </w:p>
        </w:tc>
        <w:tc>
          <w:tcPr>
            <w:tcW w:w="6805" w:type="dxa"/>
          </w:tcPr>
          <w:p w:rsidR="008A058C" w:rsidRPr="006C4B39" w:rsidRDefault="008A058C" w:rsidP="00D91D9F">
            <w:pPr>
              <w:spacing w:line="288" w:lineRule="auto"/>
              <w:jc w:val="both"/>
              <w:rPr>
                <w:rFonts w:asciiTheme="minorHAnsi" w:hAnsiTheme="minorHAnsi"/>
                <w:color w:val="000000"/>
                <w:sz w:val="22"/>
                <w:szCs w:val="22"/>
              </w:rPr>
            </w:pPr>
            <w:r w:rsidRPr="006C4B39">
              <w:rPr>
                <w:rFonts w:asciiTheme="minorHAnsi" w:hAnsiTheme="minorHAnsi"/>
                <w:sz w:val="22"/>
                <w:szCs w:val="22"/>
              </w:rPr>
              <w:t xml:space="preserve">Data Transformation Services </w:t>
            </w:r>
            <w:r w:rsidRPr="006C4B39">
              <w:rPr>
                <w:rFonts w:asciiTheme="minorHAnsi" w:hAnsiTheme="minorHAnsi"/>
                <w:b/>
                <w:sz w:val="22"/>
                <w:szCs w:val="22"/>
              </w:rPr>
              <w:t>(DTS),</w:t>
            </w:r>
            <w:r w:rsidRPr="006C4B39">
              <w:rPr>
                <w:rFonts w:asciiTheme="minorHAnsi" w:hAnsiTheme="minorHAnsi"/>
                <w:sz w:val="22"/>
                <w:szCs w:val="22"/>
              </w:rPr>
              <w:t xml:space="preserve"> MS </w:t>
            </w:r>
            <w:r w:rsidRPr="006C4B39">
              <w:rPr>
                <w:rFonts w:asciiTheme="minorHAnsi" w:hAnsiTheme="minorHAnsi"/>
                <w:bCs/>
                <w:sz w:val="22"/>
                <w:szCs w:val="22"/>
              </w:rPr>
              <w:t>SQLServer</w:t>
            </w:r>
            <w:r w:rsidRPr="006C4B39">
              <w:rPr>
                <w:rFonts w:asciiTheme="minorHAnsi" w:hAnsiTheme="minorHAnsi"/>
                <w:sz w:val="22"/>
                <w:szCs w:val="22"/>
              </w:rPr>
              <w:t xml:space="preserve"> Integration                                            Services </w:t>
            </w:r>
            <w:r w:rsidRPr="006C4B39">
              <w:rPr>
                <w:rFonts w:asciiTheme="minorHAnsi" w:hAnsiTheme="minorHAnsi"/>
                <w:b/>
                <w:sz w:val="22"/>
                <w:szCs w:val="22"/>
              </w:rPr>
              <w:t>(SSIS).</w:t>
            </w:r>
          </w:p>
        </w:tc>
      </w:tr>
      <w:tr w:rsidR="008A058C" w:rsidRPr="006C4B39" w:rsidTr="00D91D9F">
        <w:trPr>
          <w:trHeight w:val="526"/>
        </w:trPr>
        <w:tc>
          <w:tcPr>
            <w:tcW w:w="2245" w:type="dxa"/>
          </w:tcPr>
          <w:p w:rsidR="008A058C" w:rsidRPr="006C4B39" w:rsidRDefault="008A058C" w:rsidP="00D91D9F">
            <w:pPr>
              <w:jc w:val="center"/>
              <w:rPr>
                <w:rFonts w:asciiTheme="minorHAnsi" w:hAnsiTheme="minorHAnsi"/>
                <w:b/>
                <w:color w:val="000000"/>
                <w:sz w:val="22"/>
                <w:szCs w:val="22"/>
              </w:rPr>
            </w:pPr>
            <w:r w:rsidRPr="006C4B39">
              <w:rPr>
                <w:rFonts w:asciiTheme="minorHAnsi" w:hAnsiTheme="minorHAnsi"/>
                <w:b/>
                <w:color w:val="000000"/>
                <w:sz w:val="22"/>
                <w:szCs w:val="22"/>
              </w:rPr>
              <w:t>Reporting Tools</w:t>
            </w:r>
          </w:p>
        </w:tc>
        <w:tc>
          <w:tcPr>
            <w:tcW w:w="6805" w:type="dxa"/>
          </w:tcPr>
          <w:p w:rsidR="008A058C" w:rsidRPr="006C4B39" w:rsidRDefault="008A058C" w:rsidP="00C35F33">
            <w:pPr>
              <w:jc w:val="both"/>
              <w:rPr>
                <w:rFonts w:asciiTheme="minorHAnsi" w:hAnsiTheme="minorHAnsi"/>
                <w:color w:val="000000"/>
                <w:sz w:val="22"/>
                <w:szCs w:val="22"/>
              </w:rPr>
            </w:pPr>
            <w:r w:rsidRPr="006C4B39">
              <w:rPr>
                <w:rFonts w:asciiTheme="minorHAnsi" w:hAnsiTheme="minorHAnsi"/>
                <w:color w:val="000000"/>
                <w:sz w:val="22"/>
                <w:szCs w:val="22"/>
              </w:rPr>
              <w:t xml:space="preserve">MS SQL Server Reporting Services </w:t>
            </w:r>
            <w:r w:rsidRPr="006C4B39">
              <w:rPr>
                <w:rFonts w:asciiTheme="minorHAnsi" w:hAnsiTheme="minorHAnsi"/>
                <w:b/>
                <w:color w:val="000000"/>
                <w:sz w:val="22"/>
                <w:szCs w:val="22"/>
              </w:rPr>
              <w:t>(SSRS),</w:t>
            </w:r>
            <w:r w:rsidR="00C35F33" w:rsidRPr="006C4B39">
              <w:rPr>
                <w:rFonts w:asciiTheme="minorHAnsi" w:hAnsiTheme="minorHAnsi"/>
                <w:sz w:val="22"/>
                <w:szCs w:val="22"/>
              </w:rPr>
              <w:t>Crystal Reports XI/X</w:t>
            </w:r>
            <w:r w:rsidRPr="006C4B39">
              <w:rPr>
                <w:rFonts w:asciiTheme="minorHAnsi" w:hAnsiTheme="minorHAnsi"/>
                <w:sz w:val="22"/>
                <w:szCs w:val="22"/>
              </w:rPr>
              <w:t>.</w:t>
            </w:r>
          </w:p>
        </w:tc>
      </w:tr>
      <w:tr w:rsidR="008A058C" w:rsidRPr="006C4B39" w:rsidTr="00D91D9F">
        <w:trPr>
          <w:trHeight w:val="526"/>
        </w:trPr>
        <w:tc>
          <w:tcPr>
            <w:tcW w:w="2245" w:type="dxa"/>
          </w:tcPr>
          <w:p w:rsidR="008A058C" w:rsidRPr="006C4B39" w:rsidRDefault="008A058C" w:rsidP="00D91D9F">
            <w:pPr>
              <w:jc w:val="center"/>
              <w:rPr>
                <w:rFonts w:asciiTheme="minorHAnsi" w:hAnsiTheme="minorHAnsi"/>
                <w:b/>
                <w:color w:val="000000"/>
                <w:sz w:val="22"/>
                <w:szCs w:val="22"/>
              </w:rPr>
            </w:pPr>
            <w:r w:rsidRPr="006C4B39">
              <w:rPr>
                <w:rFonts w:asciiTheme="minorHAnsi" w:hAnsiTheme="minorHAnsi"/>
                <w:b/>
                <w:color w:val="000000"/>
                <w:sz w:val="22"/>
                <w:szCs w:val="22"/>
              </w:rPr>
              <w:t>Database Tools</w:t>
            </w:r>
          </w:p>
        </w:tc>
        <w:tc>
          <w:tcPr>
            <w:tcW w:w="6805" w:type="dxa"/>
          </w:tcPr>
          <w:p w:rsidR="008A058C" w:rsidRPr="006C4B39" w:rsidRDefault="008A058C" w:rsidP="00D91D9F">
            <w:pPr>
              <w:jc w:val="both"/>
              <w:rPr>
                <w:rFonts w:asciiTheme="minorHAnsi" w:hAnsiTheme="minorHAnsi"/>
                <w:color w:val="000000"/>
                <w:sz w:val="22"/>
                <w:szCs w:val="22"/>
              </w:rPr>
            </w:pPr>
            <w:r w:rsidRPr="006C4B39">
              <w:rPr>
                <w:rFonts w:asciiTheme="minorHAnsi" w:hAnsiTheme="minorHAnsi"/>
                <w:color w:val="000000"/>
                <w:sz w:val="22"/>
                <w:szCs w:val="22"/>
              </w:rPr>
              <w:t xml:space="preserve">SQL Query Analyzer, SQL Server Management Studio </w:t>
            </w:r>
            <w:r w:rsidRPr="006C4B39">
              <w:rPr>
                <w:rFonts w:asciiTheme="minorHAnsi" w:hAnsiTheme="minorHAnsi"/>
                <w:b/>
                <w:color w:val="000000"/>
                <w:sz w:val="22"/>
                <w:szCs w:val="22"/>
              </w:rPr>
              <w:t xml:space="preserve">(SSMS), </w:t>
            </w:r>
            <w:r w:rsidRPr="006C4B39">
              <w:rPr>
                <w:rFonts w:asciiTheme="minorHAnsi" w:hAnsiTheme="minorHAnsi"/>
                <w:sz w:val="22"/>
                <w:szCs w:val="22"/>
              </w:rPr>
              <w:t xml:space="preserve">SQL Enterprise Manager, SQL Profiler, Power Shell, DTS Import/Export, SQL Client Configuration utility, SQL Server BIDS/SSDT (SQL Server 2012).                                                                                                </w:t>
            </w:r>
          </w:p>
        </w:tc>
      </w:tr>
      <w:tr w:rsidR="008A058C" w:rsidRPr="006C4B39" w:rsidTr="00D91D9F">
        <w:trPr>
          <w:trHeight w:val="526"/>
        </w:trPr>
        <w:tc>
          <w:tcPr>
            <w:tcW w:w="2245" w:type="dxa"/>
          </w:tcPr>
          <w:p w:rsidR="008A058C" w:rsidRPr="006C4B39" w:rsidRDefault="008A058C" w:rsidP="00D91D9F">
            <w:pPr>
              <w:jc w:val="center"/>
              <w:rPr>
                <w:rFonts w:asciiTheme="minorHAnsi" w:hAnsiTheme="minorHAnsi"/>
                <w:b/>
                <w:color w:val="000000"/>
                <w:sz w:val="22"/>
                <w:szCs w:val="22"/>
              </w:rPr>
            </w:pPr>
            <w:r w:rsidRPr="006C4B39">
              <w:rPr>
                <w:rFonts w:asciiTheme="minorHAnsi" w:hAnsiTheme="minorHAnsi"/>
                <w:b/>
                <w:color w:val="000000"/>
                <w:sz w:val="22"/>
                <w:szCs w:val="22"/>
              </w:rPr>
              <w:t>Programming</w:t>
            </w:r>
          </w:p>
        </w:tc>
        <w:tc>
          <w:tcPr>
            <w:tcW w:w="6805" w:type="dxa"/>
          </w:tcPr>
          <w:p w:rsidR="008A058C" w:rsidRPr="006C4B39" w:rsidRDefault="008A058C" w:rsidP="00D91D9F">
            <w:pPr>
              <w:jc w:val="both"/>
              <w:rPr>
                <w:rFonts w:asciiTheme="minorHAnsi" w:hAnsiTheme="minorHAnsi"/>
                <w:color w:val="000000"/>
                <w:sz w:val="22"/>
                <w:szCs w:val="22"/>
              </w:rPr>
            </w:pPr>
            <w:r w:rsidRPr="006C4B39">
              <w:rPr>
                <w:rFonts w:asciiTheme="minorHAnsi" w:hAnsiTheme="minorHAnsi"/>
                <w:color w:val="000000"/>
                <w:sz w:val="22"/>
                <w:szCs w:val="22"/>
              </w:rPr>
              <w:t>T-SQL, PL/SQL, MDX, C#, PHP, HTML, XML.</w:t>
            </w:r>
          </w:p>
        </w:tc>
      </w:tr>
      <w:tr w:rsidR="008A058C" w:rsidRPr="006C4B39" w:rsidTr="00D91D9F">
        <w:trPr>
          <w:trHeight w:val="422"/>
        </w:trPr>
        <w:tc>
          <w:tcPr>
            <w:tcW w:w="2245" w:type="dxa"/>
          </w:tcPr>
          <w:p w:rsidR="008A058C" w:rsidRPr="006C4B39" w:rsidRDefault="008A058C" w:rsidP="00D91D9F">
            <w:pPr>
              <w:jc w:val="center"/>
              <w:rPr>
                <w:rFonts w:asciiTheme="minorHAnsi" w:hAnsiTheme="minorHAnsi"/>
                <w:b/>
                <w:sz w:val="22"/>
                <w:szCs w:val="22"/>
              </w:rPr>
            </w:pPr>
            <w:r w:rsidRPr="006C4B39">
              <w:rPr>
                <w:rFonts w:asciiTheme="minorHAnsi" w:hAnsiTheme="minorHAnsi"/>
                <w:b/>
                <w:sz w:val="22"/>
                <w:szCs w:val="22"/>
              </w:rPr>
              <w:t>Other Software</w:t>
            </w:r>
          </w:p>
        </w:tc>
        <w:tc>
          <w:tcPr>
            <w:tcW w:w="6805" w:type="dxa"/>
          </w:tcPr>
          <w:p w:rsidR="008A058C" w:rsidRPr="006C4B39" w:rsidRDefault="008A058C" w:rsidP="00D91D9F">
            <w:pPr>
              <w:jc w:val="both"/>
              <w:rPr>
                <w:rFonts w:asciiTheme="minorHAnsi" w:hAnsiTheme="minorHAnsi"/>
                <w:sz w:val="22"/>
                <w:szCs w:val="22"/>
              </w:rPr>
            </w:pPr>
            <w:r w:rsidRPr="006C4B39">
              <w:rPr>
                <w:rFonts w:asciiTheme="minorHAnsi" w:hAnsiTheme="minorHAnsi"/>
                <w:sz w:val="22"/>
                <w:szCs w:val="22"/>
              </w:rPr>
              <w:t>MS Office – 2013/2010/2007/2003/2000, Adobe Professional.</w:t>
            </w:r>
          </w:p>
        </w:tc>
      </w:tr>
    </w:tbl>
    <w:p w:rsidR="00922BFD" w:rsidRPr="006C4B39" w:rsidRDefault="00922BFD">
      <w:pPr>
        <w:jc w:val="both"/>
        <w:rPr>
          <w:rFonts w:asciiTheme="minorHAnsi" w:hAnsiTheme="minorHAnsi" w:cs="Arial"/>
          <w:b/>
          <w:sz w:val="22"/>
          <w:szCs w:val="22"/>
          <w:u w:val="single"/>
        </w:rPr>
      </w:pPr>
    </w:p>
    <w:p w:rsidR="00922BFD" w:rsidRPr="006C4B39" w:rsidRDefault="00922BFD">
      <w:pPr>
        <w:jc w:val="both"/>
        <w:rPr>
          <w:rFonts w:asciiTheme="minorHAnsi" w:hAnsiTheme="minorHAnsi" w:cs="Arial"/>
          <w:b/>
          <w:sz w:val="22"/>
          <w:szCs w:val="22"/>
          <w:u w:val="single"/>
        </w:rPr>
      </w:pPr>
    </w:p>
    <w:p w:rsidR="00922BFD" w:rsidRPr="006C4B39" w:rsidRDefault="00F56EA1">
      <w:pPr>
        <w:jc w:val="both"/>
        <w:rPr>
          <w:rFonts w:asciiTheme="minorHAnsi" w:eastAsia="Calibri" w:hAnsiTheme="minorHAnsi" w:cs="Calibri"/>
          <w:b/>
          <w:sz w:val="22"/>
          <w:szCs w:val="22"/>
        </w:rPr>
      </w:pPr>
      <w:r w:rsidRPr="006C4B39">
        <w:rPr>
          <w:rFonts w:asciiTheme="minorHAnsi" w:hAnsiTheme="minorHAnsi" w:cs="Arial"/>
          <w:b/>
          <w:sz w:val="22"/>
          <w:szCs w:val="22"/>
          <w:u w:val="single"/>
        </w:rPr>
        <w:t xml:space="preserve">Experience: </w:t>
      </w:r>
    </w:p>
    <w:p w:rsidR="00922BFD" w:rsidRPr="006C4B39" w:rsidRDefault="00922BFD">
      <w:pPr>
        <w:jc w:val="right"/>
        <w:rPr>
          <w:rFonts w:asciiTheme="minorHAnsi" w:hAnsiTheme="minorHAnsi" w:cs="Calibri"/>
          <w:b/>
          <w:sz w:val="22"/>
          <w:szCs w:val="22"/>
          <w:u w:val="single"/>
        </w:rPr>
      </w:pPr>
    </w:p>
    <w:p w:rsidR="00922BFD" w:rsidRPr="006C4B39" w:rsidRDefault="00F56EA1">
      <w:pPr>
        <w:rPr>
          <w:rFonts w:asciiTheme="minorHAnsi" w:hAnsiTheme="minorHAnsi" w:cs="Calibri"/>
          <w:sz w:val="22"/>
          <w:szCs w:val="22"/>
          <w:u w:val="single"/>
        </w:rPr>
      </w:pPr>
      <w:r w:rsidRPr="006C4B39">
        <w:rPr>
          <w:rFonts w:asciiTheme="minorHAnsi" w:hAnsiTheme="minorHAnsi" w:cs="Calibri"/>
          <w:b/>
          <w:sz w:val="22"/>
          <w:szCs w:val="22"/>
          <w:u w:val="single"/>
        </w:rPr>
        <w:t>Health Partners, Minneapolis, MN</w:t>
      </w:r>
      <w:r w:rsidR="00D8568A">
        <w:rPr>
          <w:rFonts w:asciiTheme="minorHAnsi" w:hAnsiTheme="minorHAnsi" w:cs="Calibri"/>
          <w:b/>
          <w:sz w:val="22"/>
          <w:szCs w:val="22"/>
          <w:u w:val="single"/>
        </w:rPr>
        <w:tab/>
      </w:r>
      <w:r w:rsidR="00D8568A">
        <w:rPr>
          <w:rFonts w:asciiTheme="minorHAnsi" w:hAnsiTheme="minorHAnsi" w:cs="Calibri"/>
          <w:b/>
          <w:sz w:val="22"/>
          <w:szCs w:val="22"/>
          <w:u w:val="single"/>
        </w:rPr>
        <w:tab/>
      </w:r>
      <w:r w:rsidR="00D8568A">
        <w:rPr>
          <w:rFonts w:asciiTheme="minorHAnsi" w:hAnsiTheme="minorHAnsi" w:cs="Calibri"/>
          <w:b/>
          <w:sz w:val="22"/>
          <w:szCs w:val="22"/>
          <w:u w:val="single"/>
        </w:rPr>
        <w:tab/>
      </w:r>
      <w:r w:rsidR="00D8568A">
        <w:rPr>
          <w:rFonts w:asciiTheme="minorHAnsi" w:hAnsiTheme="minorHAnsi" w:cs="Calibri"/>
          <w:b/>
          <w:sz w:val="22"/>
          <w:szCs w:val="22"/>
          <w:u w:val="single"/>
        </w:rPr>
        <w:tab/>
      </w:r>
      <w:r w:rsidR="00D8568A">
        <w:rPr>
          <w:rFonts w:asciiTheme="minorHAnsi" w:hAnsiTheme="minorHAnsi" w:cs="Calibri"/>
          <w:b/>
          <w:sz w:val="22"/>
          <w:szCs w:val="22"/>
          <w:u w:val="single"/>
        </w:rPr>
        <w:tab/>
      </w:r>
      <w:r w:rsidR="008E1A23" w:rsidRPr="006C4B39">
        <w:rPr>
          <w:rFonts w:asciiTheme="minorHAnsi" w:hAnsiTheme="minorHAnsi" w:cs="Arial"/>
          <w:b/>
          <w:sz w:val="22"/>
          <w:szCs w:val="22"/>
          <w:u w:val="single"/>
        </w:rPr>
        <w:t>Jun 2013 – Till Date</w:t>
      </w:r>
    </w:p>
    <w:p w:rsidR="00922BFD" w:rsidRPr="006C4B39" w:rsidRDefault="008A058C">
      <w:pPr>
        <w:pStyle w:val="Heading3"/>
        <w:ind w:left="0"/>
        <w:rPr>
          <w:rFonts w:asciiTheme="minorHAnsi" w:hAnsiTheme="minorHAnsi" w:cs="Calibri"/>
          <w:szCs w:val="22"/>
          <w:u w:val="none"/>
        </w:rPr>
      </w:pPr>
      <w:r w:rsidRPr="006C4B39">
        <w:rPr>
          <w:rFonts w:asciiTheme="minorHAnsi" w:hAnsiTheme="minorHAnsi" w:cs="Calibri"/>
          <w:bCs w:val="0"/>
          <w:szCs w:val="22"/>
          <w:u w:val="none"/>
        </w:rPr>
        <w:t>MS SQL/SSIS/</w:t>
      </w:r>
      <w:r w:rsidR="00F56EA1" w:rsidRPr="006C4B39">
        <w:rPr>
          <w:rFonts w:asciiTheme="minorHAnsi" w:hAnsiTheme="minorHAnsi" w:cs="Calibri"/>
          <w:bCs w:val="0"/>
          <w:szCs w:val="22"/>
          <w:u w:val="none"/>
        </w:rPr>
        <w:t>SSRS</w:t>
      </w:r>
      <w:r w:rsidR="00A4539B" w:rsidRPr="006C4B39">
        <w:rPr>
          <w:rFonts w:asciiTheme="minorHAnsi" w:hAnsiTheme="minorHAnsi" w:cs="Calibri"/>
          <w:bCs w:val="0"/>
          <w:szCs w:val="22"/>
          <w:u w:val="none"/>
        </w:rPr>
        <w:t>/SSAS</w:t>
      </w:r>
      <w:r w:rsidR="00F56EA1" w:rsidRPr="006C4B39">
        <w:rPr>
          <w:rFonts w:asciiTheme="minorHAnsi" w:hAnsiTheme="minorHAnsi" w:cs="Calibri"/>
          <w:bCs w:val="0"/>
          <w:szCs w:val="22"/>
          <w:u w:val="none"/>
        </w:rPr>
        <w:t xml:space="preserve"> Developer</w:t>
      </w:r>
    </w:p>
    <w:p w:rsidR="00922BFD" w:rsidRPr="006C4B39" w:rsidRDefault="00922BFD">
      <w:pPr>
        <w:rPr>
          <w:rFonts w:asciiTheme="minorHAnsi" w:hAnsiTheme="minorHAnsi" w:cs="Calibri"/>
          <w:b/>
          <w:bCs/>
          <w:sz w:val="22"/>
          <w:szCs w:val="22"/>
        </w:rPr>
      </w:pPr>
    </w:p>
    <w:p w:rsidR="00922BFD" w:rsidRPr="006C4B39" w:rsidRDefault="00F56EA1">
      <w:pPr>
        <w:jc w:val="both"/>
        <w:rPr>
          <w:rFonts w:asciiTheme="minorHAnsi" w:hAnsiTheme="minorHAnsi" w:cs="Arial"/>
          <w:sz w:val="22"/>
          <w:szCs w:val="22"/>
        </w:rPr>
      </w:pPr>
      <w:r w:rsidRPr="006C4B39">
        <w:rPr>
          <w:rFonts w:asciiTheme="minorHAnsi" w:hAnsiTheme="minorHAnsi" w:cs="Arial"/>
          <w:b/>
          <w:sz w:val="22"/>
          <w:szCs w:val="22"/>
          <w:u w:val="single"/>
        </w:rPr>
        <w:t>Responsibilities:</w:t>
      </w:r>
    </w:p>
    <w:p w:rsidR="00922BFD" w:rsidRPr="006C4B39" w:rsidRDefault="00F56EA1">
      <w:pPr>
        <w:numPr>
          <w:ilvl w:val="0"/>
          <w:numId w:val="2"/>
        </w:numPr>
        <w:jc w:val="both"/>
        <w:rPr>
          <w:rFonts w:asciiTheme="minorHAnsi" w:hAnsiTheme="minorHAnsi" w:cs="Arial"/>
          <w:sz w:val="22"/>
          <w:szCs w:val="22"/>
        </w:rPr>
      </w:pPr>
      <w:r w:rsidRPr="006C4B39">
        <w:rPr>
          <w:rFonts w:asciiTheme="minorHAnsi" w:hAnsiTheme="minorHAnsi" w:cs="Arial"/>
          <w:sz w:val="22"/>
          <w:szCs w:val="22"/>
        </w:rPr>
        <w:t xml:space="preserve">Responsible for </w:t>
      </w:r>
      <w:r w:rsidRPr="006C4B39">
        <w:rPr>
          <w:rFonts w:asciiTheme="minorHAnsi" w:hAnsiTheme="minorHAnsi" w:cs="Arial"/>
          <w:b/>
          <w:sz w:val="22"/>
          <w:szCs w:val="22"/>
        </w:rPr>
        <w:t>gathering/refining requirements</w:t>
      </w:r>
      <w:r w:rsidRPr="006C4B39">
        <w:rPr>
          <w:rFonts w:asciiTheme="minorHAnsi" w:hAnsiTheme="minorHAnsi" w:cs="Arial"/>
          <w:sz w:val="22"/>
          <w:szCs w:val="22"/>
        </w:rPr>
        <w:t xml:space="preserve"> from the customer for developing reports.</w:t>
      </w:r>
    </w:p>
    <w:p w:rsidR="00C35F33" w:rsidRPr="006C4B39" w:rsidRDefault="00C35F33" w:rsidP="00C35F33">
      <w:pPr>
        <w:numPr>
          <w:ilvl w:val="0"/>
          <w:numId w:val="2"/>
        </w:numPr>
        <w:jc w:val="both"/>
        <w:rPr>
          <w:rFonts w:asciiTheme="minorHAnsi" w:hAnsiTheme="minorHAnsi" w:cs="Arial"/>
          <w:sz w:val="22"/>
          <w:szCs w:val="22"/>
        </w:rPr>
      </w:pPr>
      <w:r w:rsidRPr="006C4B39">
        <w:rPr>
          <w:rFonts w:asciiTheme="minorHAnsi" w:hAnsiTheme="minorHAnsi" w:cs="Arial"/>
          <w:sz w:val="22"/>
          <w:szCs w:val="22"/>
        </w:rPr>
        <w:t xml:space="preserve">Worked as a developer in creating complex Stored Procedures, </w:t>
      </w:r>
      <w:r w:rsidRPr="006C4B39">
        <w:rPr>
          <w:rFonts w:asciiTheme="minorHAnsi" w:hAnsiTheme="minorHAnsi" w:cs="Arial"/>
          <w:b/>
          <w:sz w:val="22"/>
          <w:szCs w:val="22"/>
        </w:rPr>
        <w:t>Triggers</w:t>
      </w:r>
      <w:r w:rsidRPr="006C4B39">
        <w:rPr>
          <w:rFonts w:asciiTheme="minorHAnsi" w:hAnsiTheme="minorHAnsi" w:cs="Arial"/>
          <w:sz w:val="22"/>
          <w:szCs w:val="22"/>
        </w:rPr>
        <w:t xml:space="preserve">, </w:t>
      </w:r>
      <w:r w:rsidRPr="006C4B39">
        <w:rPr>
          <w:rFonts w:asciiTheme="minorHAnsi" w:hAnsiTheme="minorHAnsi" w:cs="Arial"/>
          <w:b/>
          <w:sz w:val="22"/>
          <w:szCs w:val="22"/>
        </w:rPr>
        <w:t>Functions</w:t>
      </w:r>
      <w:r w:rsidRPr="006C4B39">
        <w:rPr>
          <w:rFonts w:asciiTheme="minorHAnsi" w:hAnsiTheme="minorHAnsi" w:cs="Arial"/>
          <w:sz w:val="22"/>
          <w:szCs w:val="22"/>
        </w:rPr>
        <w:t xml:space="preserve">, </w:t>
      </w:r>
      <w:r w:rsidRPr="006C4B39">
        <w:rPr>
          <w:rFonts w:asciiTheme="minorHAnsi" w:hAnsiTheme="minorHAnsi" w:cs="Arial"/>
          <w:b/>
          <w:sz w:val="22"/>
          <w:szCs w:val="22"/>
        </w:rPr>
        <w:t>Indexes</w:t>
      </w:r>
      <w:r w:rsidRPr="006C4B39">
        <w:rPr>
          <w:rFonts w:asciiTheme="minorHAnsi" w:hAnsiTheme="minorHAnsi" w:cs="Arial"/>
          <w:sz w:val="22"/>
          <w:szCs w:val="22"/>
        </w:rPr>
        <w:t xml:space="preserve">, </w:t>
      </w:r>
      <w:r w:rsidRPr="006C4B39">
        <w:rPr>
          <w:rFonts w:asciiTheme="minorHAnsi" w:hAnsiTheme="minorHAnsi" w:cs="Arial"/>
          <w:b/>
          <w:sz w:val="22"/>
          <w:szCs w:val="22"/>
        </w:rPr>
        <w:t>Tables</w:t>
      </w:r>
      <w:r w:rsidRPr="006C4B39">
        <w:rPr>
          <w:rFonts w:asciiTheme="minorHAnsi" w:hAnsiTheme="minorHAnsi" w:cs="Arial"/>
          <w:sz w:val="22"/>
          <w:szCs w:val="22"/>
        </w:rPr>
        <w:t xml:space="preserve">, </w:t>
      </w:r>
      <w:r w:rsidRPr="006C4B39">
        <w:rPr>
          <w:rFonts w:asciiTheme="minorHAnsi" w:hAnsiTheme="minorHAnsi" w:cs="Arial"/>
          <w:b/>
          <w:sz w:val="22"/>
          <w:szCs w:val="22"/>
        </w:rPr>
        <w:t>Views</w:t>
      </w:r>
      <w:r w:rsidRPr="006C4B39">
        <w:rPr>
          <w:rFonts w:asciiTheme="minorHAnsi" w:hAnsiTheme="minorHAnsi" w:cs="Arial"/>
          <w:sz w:val="22"/>
          <w:szCs w:val="22"/>
        </w:rPr>
        <w:t xml:space="preserve"> and other </w:t>
      </w:r>
      <w:r w:rsidRPr="006C4B39">
        <w:rPr>
          <w:rFonts w:asciiTheme="minorHAnsi" w:hAnsiTheme="minorHAnsi" w:cs="Arial"/>
          <w:b/>
          <w:sz w:val="22"/>
          <w:szCs w:val="22"/>
        </w:rPr>
        <w:t>T-SQL</w:t>
      </w:r>
      <w:r w:rsidRPr="006C4B39">
        <w:rPr>
          <w:rFonts w:asciiTheme="minorHAnsi" w:hAnsiTheme="minorHAnsi" w:cs="Arial"/>
          <w:sz w:val="22"/>
          <w:szCs w:val="22"/>
        </w:rPr>
        <w:t xml:space="preserve"> code and SQL joins for applications. </w:t>
      </w:r>
    </w:p>
    <w:p w:rsidR="00C35F33" w:rsidRPr="006C4B39" w:rsidRDefault="00C35F33" w:rsidP="00C35F33">
      <w:pPr>
        <w:numPr>
          <w:ilvl w:val="0"/>
          <w:numId w:val="2"/>
        </w:numPr>
        <w:jc w:val="both"/>
        <w:rPr>
          <w:rFonts w:asciiTheme="minorHAnsi" w:hAnsiTheme="minorHAnsi" w:cs="Arial"/>
          <w:sz w:val="22"/>
          <w:szCs w:val="22"/>
        </w:rPr>
      </w:pPr>
      <w:r w:rsidRPr="006C4B39">
        <w:rPr>
          <w:rFonts w:asciiTheme="minorHAnsi" w:hAnsiTheme="minorHAnsi" w:cs="Arial"/>
          <w:sz w:val="22"/>
          <w:szCs w:val="22"/>
        </w:rPr>
        <w:t>Implemented different types of constraints on tables.</w:t>
      </w:r>
    </w:p>
    <w:p w:rsidR="00C35F33" w:rsidRPr="006C4B39" w:rsidRDefault="00C35F33" w:rsidP="00C35F33">
      <w:pPr>
        <w:numPr>
          <w:ilvl w:val="0"/>
          <w:numId w:val="2"/>
        </w:numPr>
        <w:jc w:val="both"/>
        <w:rPr>
          <w:rFonts w:asciiTheme="minorHAnsi" w:hAnsiTheme="minorHAnsi" w:cs="Arial"/>
          <w:sz w:val="22"/>
          <w:szCs w:val="22"/>
        </w:rPr>
      </w:pPr>
      <w:r w:rsidRPr="006C4B39">
        <w:rPr>
          <w:rFonts w:asciiTheme="minorHAnsi" w:hAnsiTheme="minorHAnsi" w:cs="Arial"/>
          <w:sz w:val="22"/>
          <w:szCs w:val="22"/>
        </w:rPr>
        <w:t xml:space="preserve">Identified the Data Source and defining them to build the Data Source Views. </w:t>
      </w:r>
    </w:p>
    <w:p w:rsidR="00C35F33" w:rsidRPr="006C4B39" w:rsidRDefault="00C35F33" w:rsidP="00C35F33">
      <w:pPr>
        <w:numPr>
          <w:ilvl w:val="0"/>
          <w:numId w:val="2"/>
        </w:numPr>
        <w:jc w:val="both"/>
        <w:rPr>
          <w:rFonts w:asciiTheme="minorHAnsi" w:hAnsiTheme="minorHAnsi" w:cs="Arial"/>
          <w:sz w:val="22"/>
          <w:szCs w:val="22"/>
        </w:rPr>
      </w:pPr>
      <w:r w:rsidRPr="006C4B39">
        <w:rPr>
          <w:rFonts w:asciiTheme="minorHAnsi" w:hAnsiTheme="minorHAnsi" w:cs="Arial"/>
          <w:sz w:val="22"/>
          <w:szCs w:val="22"/>
        </w:rPr>
        <w:t xml:space="preserve">Looked at the reports and fixed bugs in </w:t>
      </w:r>
      <w:r w:rsidRPr="006C4B39">
        <w:rPr>
          <w:rFonts w:asciiTheme="minorHAnsi" w:hAnsiTheme="minorHAnsi" w:cs="Arial"/>
          <w:b/>
          <w:sz w:val="22"/>
          <w:szCs w:val="22"/>
        </w:rPr>
        <w:t>stored procedures.</w:t>
      </w:r>
    </w:p>
    <w:p w:rsidR="00C35F33" w:rsidRPr="006C4B39" w:rsidRDefault="00C35F33" w:rsidP="00C35F33">
      <w:pPr>
        <w:pStyle w:val="ListParagraph"/>
        <w:numPr>
          <w:ilvl w:val="0"/>
          <w:numId w:val="2"/>
        </w:numPr>
        <w:shd w:val="clear" w:color="auto" w:fill="FFFFFF"/>
        <w:spacing w:before="100" w:beforeAutospacing="1" w:after="100" w:afterAutospacing="1" w:line="240" w:lineRule="auto"/>
        <w:jc w:val="both"/>
        <w:rPr>
          <w:rFonts w:asciiTheme="minorHAnsi" w:hAnsiTheme="minorHAnsi" w:cs="Arial"/>
          <w:color w:val="222222"/>
        </w:rPr>
      </w:pPr>
      <w:r w:rsidRPr="006C4B39">
        <w:rPr>
          <w:rFonts w:asciiTheme="minorHAnsi" w:hAnsiTheme="minorHAnsi" w:cs="Arial"/>
          <w:color w:val="222222"/>
        </w:rPr>
        <w:t>Extensively worked on </w:t>
      </w:r>
      <w:r w:rsidRPr="006C4B39">
        <w:rPr>
          <w:rFonts w:asciiTheme="minorHAnsi" w:hAnsiTheme="minorHAnsi" w:cs="Arial"/>
          <w:b/>
          <w:bCs/>
          <w:color w:val="222222"/>
        </w:rPr>
        <w:t>Views, cursors, CTE’s, schemas, </w:t>
      </w:r>
      <w:r w:rsidRPr="006C4B39">
        <w:rPr>
          <w:rFonts w:asciiTheme="minorHAnsi" w:hAnsiTheme="minorHAnsi" w:cs="Arial"/>
          <w:color w:val="222222"/>
        </w:rPr>
        <w:t>permissions and performance issues with client/server database design.</w:t>
      </w:r>
    </w:p>
    <w:p w:rsidR="00C35F33" w:rsidRPr="00F71731" w:rsidRDefault="00C35F33" w:rsidP="00C35F33">
      <w:pPr>
        <w:numPr>
          <w:ilvl w:val="0"/>
          <w:numId w:val="2"/>
        </w:numPr>
        <w:jc w:val="both"/>
        <w:rPr>
          <w:rFonts w:asciiTheme="minorHAnsi" w:hAnsiTheme="minorHAnsi" w:cs="Arial"/>
          <w:sz w:val="22"/>
          <w:szCs w:val="22"/>
        </w:rPr>
      </w:pPr>
      <w:r w:rsidRPr="006C4B39">
        <w:rPr>
          <w:rFonts w:asciiTheme="minorHAnsi" w:hAnsiTheme="minorHAnsi" w:cs="Arial"/>
          <w:sz w:val="22"/>
          <w:szCs w:val="22"/>
        </w:rPr>
        <w:t xml:space="preserve">Responsible for transferring the data using </w:t>
      </w:r>
      <w:r w:rsidRPr="006C4B39">
        <w:rPr>
          <w:rFonts w:asciiTheme="minorHAnsi" w:hAnsiTheme="minorHAnsi" w:cs="Arial"/>
          <w:b/>
          <w:sz w:val="22"/>
          <w:szCs w:val="22"/>
        </w:rPr>
        <w:t>SSIS packages.</w:t>
      </w:r>
    </w:p>
    <w:p w:rsidR="00115218" w:rsidRPr="0001493E" w:rsidRDefault="0001493E" w:rsidP="00115218">
      <w:pPr>
        <w:pStyle w:val="Achievement"/>
        <w:numPr>
          <w:ilvl w:val="0"/>
          <w:numId w:val="2"/>
        </w:numPr>
        <w:rPr>
          <w:sz w:val="22"/>
          <w:szCs w:val="22"/>
        </w:rPr>
      </w:pPr>
      <w:r>
        <w:t xml:space="preserve">Development and Deployment of </w:t>
      </w:r>
      <w:r w:rsidR="00115218" w:rsidRPr="00115218">
        <w:rPr>
          <w:b/>
        </w:rPr>
        <w:t>SSIS Packages using Visual Studio</w:t>
      </w:r>
      <w:r w:rsidR="00115218">
        <w:t xml:space="preserve"> 2012.</w:t>
      </w:r>
    </w:p>
    <w:p w:rsidR="0001493E" w:rsidRPr="00115218" w:rsidRDefault="0001493E" w:rsidP="00115218">
      <w:pPr>
        <w:pStyle w:val="Achievement"/>
        <w:numPr>
          <w:ilvl w:val="0"/>
          <w:numId w:val="2"/>
        </w:numPr>
        <w:rPr>
          <w:sz w:val="22"/>
          <w:szCs w:val="22"/>
        </w:rPr>
      </w:pPr>
      <w:r>
        <w:t xml:space="preserve">Creating </w:t>
      </w:r>
      <w:r w:rsidRPr="0001493E">
        <w:rPr>
          <w:b/>
        </w:rPr>
        <w:t>Complex Reports</w:t>
      </w:r>
      <w:r>
        <w:t xml:space="preserve"> Using Visual Studio.</w:t>
      </w:r>
    </w:p>
    <w:p w:rsidR="00C35F33" w:rsidRPr="006C4B39" w:rsidRDefault="00C35F33" w:rsidP="00C35F33">
      <w:pPr>
        <w:pStyle w:val="ListParagraph"/>
        <w:numPr>
          <w:ilvl w:val="0"/>
          <w:numId w:val="2"/>
        </w:numPr>
        <w:shd w:val="clear" w:color="auto" w:fill="FFFFFF"/>
        <w:spacing w:before="100" w:beforeAutospacing="1" w:after="100" w:afterAutospacing="1" w:line="240" w:lineRule="auto"/>
        <w:jc w:val="both"/>
        <w:rPr>
          <w:rFonts w:asciiTheme="minorHAnsi" w:hAnsiTheme="minorHAnsi" w:cs="Arial"/>
          <w:color w:val="222222"/>
        </w:rPr>
      </w:pPr>
      <w:r w:rsidRPr="006C4B39">
        <w:rPr>
          <w:rFonts w:asciiTheme="minorHAnsi" w:hAnsiTheme="minorHAnsi" w:cs="Arial"/>
          <w:color w:val="222222"/>
        </w:rPr>
        <w:t>Used </w:t>
      </w:r>
      <w:r w:rsidRPr="006C4B39">
        <w:rPr>
          <w:rFonts w:asciiTheme="minorHAnsi" w:hAnsiTheme="minorHAnsi" w:cs="Arial"/>
          <w:b/>
          <w:bCs/>
          <w:color w:val="222222"/>
        </w:rPr>
        <w:t>SSIS</w:t>
      </w:r>
      <w:r w:rsidRPr="006C4B39">
        <w:rPr>
          <w:rFonts w:asciiTheme="minorHAnsi" w:hAnsiTheme="minorHAnsi" w:cs="Arial"/>
          <w:color w:val="222222"/>
        </w:rPr>
        <w:t> to create </w:t>
      </w:r>
      <w:r w:rsidRPr="006C4B39">
        <w:rPr>
          <w:rFonts w:asciiTheme="minorHAnsi" w:hAnsiTheme="minorHAnsi" w:cs="Arial"/>
          <w:b/>
          <w:bCs/>
          <w:color w:val="222222"/>
        </w:rPr>
        <w:t>ETL</w:t>
      </w:r>
      <w:r w:rsidRPr="006C4B39">
        <w:rPr>
          <w:rFonts w:asciiTheme="minorHAnsi" w:hAnsiTheme="minorHAnsi" w:cs="Arial"/>
          <w:color w:val="222222"/>
        </w:rPr>
        <w:t> packages to validate, extract, transform and load data to </w:t>
      </w:r>
      <w:r w:rsidRPr="006C4B39">
        <w:rPr>
          <w:rFonts w:asciiTheme="minorHAnsi" w:hAnsiTheme="minorHAnsi" w:cs="Arial"/>
          <w:b/>
          <w:bCs/>
          <w:color w:val="222222"/>
        </w:rPr>
        <w:t>Data Warehouse</w:t>
      </w:r>
      <w:r w:rsidRPr="006C4B39">
        <w:rPr>
          <w:rFonts w:asciiTheme="minorHAnsi" w:hAnsiTheme="minorHAnsi" w:cs="Arial"/>
          <w:color w:val="222222"/>
        </w:rPr>
        <w:t> databases.</w:t>
      </w:r>
    </w:p>
    <w:p w:rsidR="00C35F33" w:rsidRPr="006C4B39" w:rsidRDefault="00C35F33" w:rsidP="00C35F33">
      <w:pPr>
        <w:pStyle w:val="ListParagraph"/>
        <w:numPr>
          <w:ilvl w:val="0"/>
          <w:numId w:val="2"/>
        </w:numPr>
        <w:shd w:val="clear" w:color="auto" w:fill="FFFFFF"/>
        <w:spacing w:before="100" w:beforeAutospacing="1" w:after="100" w:afterAutospacing="1" w:line="240" w:lineRule="auto"/>
        <w:jc w:val="both"/>
        <w:rPr>
          <w:rFonts w:asciiTheme="minorHAnsi" w:hAnsiTheme="minorHAnsi" w:cs="Arial"/>
          <w:color w:val="222222"/>
        </w:rPr>
      </w:pPr>
      <w:r w:rsidRPr="006C4B39">
        <w:rPr>
          <w:rFonts w:asciiTheme="minorHAnsi" w:hAnsiTheme="minorHAnsi" w:cs="Arial"/>
          <w:color w:val="222222"/>
        </w:rPr>
        <w:t>Created </w:t>
      </w:r>
      <w:r w:rsidRPr="006C4B39">
        <w:rPr>
          <w:rFonts w:asciiTheme="minorHAnsi" w:hAnsiTheme="minorHAnsi" w:cs="Arial"/>
          <w:b/>
          <w:bCs/>
          <w:color w:val="222222"/>
        </w:rPr>
        <w:t xml:space="preserve">SSIS </w:t>
      </w:r>
      <w:r w:rsidRPr="006C4B39">
        <w:rPr>
          <w:rFonts w:asciiTheme="minorHAnsi" w:hAnsiTheme="minorHAnsi" w:cs="Arial"/>
          <w:color w:val="222222"/>
        </w:rPr>
        <w:t xml:space="preserve">packages to Export data from text file to </w:t>
      </w:r>
      <w:r w:rsidRPr="006C4B39">
        <w:rPr>
          <w:rFonts w:asciiTheme="minorHAnsi" w:hAnsiTheme="minorHAnsi" w:cs="Arial"/>
          <w:b/>
          <w:color w:val="222222"/>
        </w:rPr>
        <w:t>SQL Server Database</w:t>
      </w:r>
      <w:r w:rsidRPr="006C4B39">
        <w:rPr>
          <w:rFonts w:asciiTheme="minorHAnsi" w:hAnsiTheme="minorHAnsi" w:cs="Arial"/>
          <w:color w:val="222222"/>
        </w:rPr>
        <w:t>.</w:t>
      </w:r>
    </w:p>
    <w:p w:rsidR="00922BFD" w:rsidRPr="00613810" w:rsidRDefault="00F56EA1">
      <w:pPr>
        <w:numPr>
          <w:ilvl w:val="0"/>
          <w:numId w:val="2"/>
        </w:numPr>
        <w:jc w:val="both"/>
        <w:rPr>
          <w:rFonts w:asciiTheme="minorHAnsi" w:hAnsiTheme="minorHAnsi" w:cs="Arial"/>
          <w:sz w:val="22"/>
          <w:szCs w:val="22"/>
        </w:rPr>
      </w:pPr>
      <w:r w:rsidRPr="006C4B39">
        <w:rPr>
          <w:rFonts w:asciiTheme="minorHAnsi" w:hAnsiTheme="minorHAnsi" w:cs="Arial"/>
          <w:sz w:val="22"/>
          <w:szCs w:val="22"/>
        </w:rPr>
        <w:t xml:space="preserve">Created SQL Server Reports and developed query for generating </w:t>
      </w:r>
      <w:r w:rsidRPr="006C4B39">
        <w:rPr>
          <w:rFonts w:asciiTheme="minorHAnsi" w:hAnsiTheme="minorHAnsi" w:cs="Arial"/>
          <w:b/>
          <w:sz w:val="22"/>
          <w:szCs w:val="22"/>
        </w:rPr>
        <w:t>drill down reports</w:t>
      </w:r>
      <w:r w:rsidRPr="006C4B39">
        <w:rPr>
          <w:rFonts w:asciiTheme="minorHAnsi" w:hAnsiTheme="minorHAnsi" w:cs="Arial"/>
          <w:sz w:val="22"/>
          <w:szCs w:val="22"/>
        </w:rPr>
        <w:t xml:space="preserve"> using </w:t>
      </w:r>
      <w:r w:rsidR="00BD6C23">
        <w:rPr>
          <w:rFonts w:asciiTheme="minorHAnsi" w:hAnsiTheme="minorHAnsi" w:cs="Arial"/>
          <w:b/>
          <w:sz w:val="22"/>
          <w:szCs w:val="22"/>
        </w:rPr>
        <w:t>SSRS 2012</w:t>
      </w:r>
      <w:r w:rsidRPr="006C4B39">
        <w:rPr>
          <w:rFonts w:asciiTheme="minorHAnsi" w:hAnsiTheme="minorHAnsi" w:cs="Arial"/>
          <w:b/>
          <w:sz w:val="22"/>
          <w:szCs w:val="22"/>
        </w:rPr>
        <w:t>.</w:t>
      </w:r>
    </w:p>
    <w:p w:rsidR="00613810" w:rsidRPr="0001493E" w:rsidRDefault="00613810">
      <w:pPr>
        <w:numPr>
          <w:ilvl w:val="0"/>
          <w:numId w:val="2"/>
        </w:numPr>
        <w:jc w:val="both"/>
        <w:rPr>
          <w:rFonts w:asciiTheme="minorHAnsi" w:hAnsiTheme="minorHAnsi" w:cs="Arial"/>
          <w:sz w:val="22"/>
          <w:szCs w:val="22"/>
        </w:rPr>
      </w:pPr>
      <w:r>
        <w:rPr>
          <w:rFonts w:asciiTheme="minorHAnsi" w:hAnsiTheme="minorHAnsi" w:cs="Arial"/>
          <w:sz w:val="22"/>
          <w:szCs w:val="22"/>
        </w:rPr>
        <w:t xml:space="preserve">Used </w:t>
      </w:r>
      <w:r w:rsidRPr="00613810">
        <w:rPr>
          <w:rFonts w:asciiTheme="minorHAnsi" w:hAnsiTheme="minorHAnsi" w:cs="Arial"/>
          <w:b/>
          <w:sz w:val="22"/>
          <w:szCs w:val="22"/>
        </w:rPr>
        <w:t>Power Pivot</w:t>
      </w:r>
      <w:r>
        <w:rPr>
          <w:rFonts w:asciiTheme="minorHAnsi" w:hAnsiTheme="minorHAnsi" w:cs="Arial"/>
          <w:sz w:val="22"/>
          <w:szCs w:val="22"/>
        </w:rPr>
        <w:t xml:space="preserve"> for importing data from multiple sources , Data Summarization and Cross-tabulation.</w:t>
      </w:r>
    </w:p>
    <w:p w:rsidR="0001493E" w:rsidRPr="0001493E" w:rsidRDefault="0001493E" w:rsidP="0001493E">
      <w:pPr>
        <w:numPr>
          <w:ilvl w:val="0"/>
          <w:numId w:val="2"/>
        </w:numPr>
        <w:jc w:val="both"/>
        <w:rPr>
          <w:rFonts w:asciiTheme="minorHAnsi" w:hAnsiTheme="minorHAnsi" w:cs="Arial"/>
          <w:sz w:val="22"/>
          <w:szCs w:val="22"/>
        </w:rPr>
      </w:pPr>
      <w:r>
        <w:rPr>
          <w:rFonts w:asciiTheme="minorHAnsi" w:hAnsiTheme="minorHAnsi" w:cs="Arial"/>
          <w:sz w:val="22"/>
          <w:szCs w:val="22"/>
        </w:rPr>
        <w:lastRenderedPageBreak/>
        <w:t xml:space="preserve">Used </w:t>
      </w:r>
      <w:r w:rsidRPr="00F71731">
        <w:rPr>
          <w:rFonts w:asciiTheme="minorHAnsi" w:hAnsiTheme="minorHAnsi" w:cs="Arial"/>
          <w:b/>
          <w:sz w:val="22"/>
          <w:szCs w:val="22"/>
        </w:rPr>
        <w:t>Power Shell</w:t>
      </w:r>
      <w:r>
        <w:rPr>
          <w:rFonts w:asciiTheme="minorHAnsi" w:hAnsiTheme="minorHAnsi" w:cs="Arial"/>
          <w:sz w:val="22"/>
          <w:szCs w:val="22"/>
        </w:rPr>
        <w:t xml:space="preserve"> for hosting API with some features like Script Debugging, Modules, </w:t>
      </w:r>
      <w:r w:rsidRPr="00F71731">
        <w:rPr>
          <w:rFonts w:asciiTheme="minorHAnsi" w:hAnsiTheme="minorHAnsi" w:cs="Arial"/>
          <w:b/>
          <w:sz w:val="22"/>
          <w:szCs w:val="22"/>
        </w:rPr>
        <w:t>Steppable Pipelines.</w:t>
      </w:r>
    </w:p>
    <w:p w:rsidR="00922BFD" w:rsidRPr="006C4B39" w:rsidRDefault="00F56EA1">
      <w:pPr>
        <w:numPr>
          <w:ilvl w:val="0"/>
          <w:numId w:val="2"/>
        </w:numPr>
        <w:jc w:val="both"/>
        <w:rPr>
          <w:rFonts w:asciiTheme="minorHAnsi" w:hAnsiTheme="minorHAnsi" w:cs="Arial"/>
          <w:sz w:val="22"/>
          <w:szCs w:val="22"/>
        </w:rPr>
      </w:pPr>
      <w:r w:rsidRPr="006C4B39">
        <w:rPr>
          <w:rFonts w:asciiTheme="minorHAnsi" w:hAnsiTheme="minorHAnsi" w:cs="Arial"/>
          <w:sz w:val="22"/>
          <w:szCs w:val="22"/>
        </w:rPr>
        <w:t xml:space="preserve">Designed and implemented stylish </w:t>
      </w:r>
      <w:r w:rsidRPr="006C4B39">
        <w:rPr>
          <w:rFonts w:asciiTheme="minorHAnsi" w:hAnsiTheme="minorHAnsi" w:cs="Arial"/>
          <w:b/>
          <w:sz w:val="22"/>
          <w:szCs w:val="22"/>
        </w:rPr>
        <w:t>report layouts.</w:t>
      </w:r>
    </w:p>
    <w:p w:rsidR="00922BFD" w:rsidRPr="006C4B39" w:rsidRDefault="00F56EA1">
      <w:pPr>
        <w:numPr>
          <w:ilvl w:val="0"/>
          <w:numId w:val="2"/>
        </w:numPr>
        <w:jc w:val="both"/>
        <w:rPr>
          <w:rFonts w:asciiTheme="minorHAnsi" w:hAnsiTheme="minorHAnsi" w:cs="Arial"/>
          <w:sz w:val="22"/>
          <w:szCs w:val="22"/>
        </w:rPr>
      </w:pPr>
      <w:r w:rsidRPr="006C4B39">
        <w:rPr>
          <w:rFonts w:asciiTheme="minorHAnsi" w:hAnsiTheme="minorHAnsi" w:cs="Arial"/>
          <w:sz w:val="22"/>
          <w:szCs w:val="22"/>
        </w:rPr>
        <w:t>Generated Reports using Global Variables, Expressions and Functions for the reports.</w:t>
      </w:r>
    </w:p>
    <w:p w:rsidR="00922BFD" w:rsidRPr="006C4B39" w:rsidRDefault="00F56EA1">
      <w:pPr>
        <w:numPr>
          <w:ilvl w:val="0"/>
          <w:numId w:val="2"/>
        </w:numPr>
        <w:jc w:val="both"/>
        <w:rPr>
          <w:rFonts w:asciiTheme="minorHAnsi" w:hAnsiTheme="minorHAnsi" w:cs="Arial"/>
          <w:sz w:val="22"/>
          <w:szCs w:val="22"/>
        </w:rPr>
      </w:pPr>
      <w:r w:rsidRPr="006C4B39">
        <w:rPr>
          <w:rFonts w:asciiTheme="minorHAnsi" w:hAnsiTheme="minorHAnsi" w:cs="Arial"/>
          <w:sz w:val="22"/>
          <w:szCs w:val="22"/>
        </w:rPr>
        <w:t xml:space="preserve">Identified and worked with Parameters for parameterized reports in </w:t>
      </w:r>
      <w:r w:rsidRPr="006C4B39">
        <w:rPr>
          <w:rFonts w:asciiTheme="minorHAnsi" w:hAnsiTheme="minorHAnsi" w:cs="Arial"/>
          <w:b/>
          <w:sz w:val="22"/>
          <w:szCs w:val="22"/>
        </w:rPr>
        <w:t>SSRS 2008.</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Responsible for scheduling the </w:t>
      </w:r>
      <w:r w:rsidRPr="006C4B39">
        <w:rPr>
          <w:rFonts w:asciiTheme="minorHAnsi" w:hAnsiTheme="minorHAnsi" w:cs="Arial"/>
          <w:b/>
          <w:sz w:val="22"/>
          <w:szCs w:val="22"/>
        </w:rPr>
        <w:t>subscription reports</w:t>
      </w:r>
      <w:r w:rsidRPr="006C4B39">
        <w:rPr>
          <w:rFonts w:asciiTheme="minorHAnsi" w:hAnsiTheme="minorHAnsi" w:cs="Arial"/>
          <w:sz w:val="22"/>
          <w:szCs w:val="22"/>
        </w:rPr>
        <w:t xml:space="preserve"> with the subscription report wizard.</w:t>
      </w:r>
    </w:p>
    <w:p w:rsidR="00700F5C" w:rsidRPr="006C4B39" w:rsidRDefault="00700F5C" w:rsidP="00700F5C">
      <w:pPr>
        <w:pStyle w:val="ListParagraph"/>
        <w:numPr>
          <w:ilvl w:val="0"/>
          <w:numId w:val="5"/>
        </w:numPr>
        <w:shd w:val="clear" w:color="auto" w:fill="FFFFFF"/>
        <w:spacing w:after="0" w:line="240" w:lineRule="auto"/>
        <w:jc w:val="both"/>
        <w:rPr>
          <w:rFonts w:asciiTheme="minorHAnsi" w:hAnsiTheme="minorHAnsi"/>
          <w:color w:val="222222"/>
        </w:rPr>
      </w:pPr>
      <w:r w:rsidRPr="006C4B39">
        <w:rPr>
          <w:rFonts w:asciiTheme="minorHAnsi" w:hAnsiTheme="minorHAnsi"/>
          <w:color w:val="000000"/>
        </w:rPr>
        <w:t>Implemented and enhanced existing reports like Group By</w:t>
      </w:r>
      <w:r w:rsidRPr="006C4B39">
        <w:rPr>
          <w:rFonts w:asciiTheme="minorHAnsi" w:hAnsiTheme="minorHAnsi"/>
          <w:b/>
          <w:bCs/>
          <w:color w:val="000000"/>
        </w:rPr>
        <w:t xml:space="preserve">, Drilldown, Drill Through, Sub-Reports, List, Tabular, Matrix, Navigation Reports, Standard Parameter, Cascading Parameter </w:t>
      </w:r>
      <w:r w:rsidRPr="006C4B39">
        <w:rPr>
          <w:rFonts w:asciiTheme="minorHAnsi" w:hAnsiTheme="minorHAnsi"/>
          <w:bCs/>
          <w:color w:val="000000"/>
        </w:rPr>
        <w:t>and</w:t>
      </w:r>
      <w:r w:rsidRPr="006C4B39">
        <w:rPr>
          <w:rFonts w:asciiTheme="minorHAnsi" w:hAnsiTheme="minorHAnsi"/>
          <w:b/>
          <w:bCs/>
          <w:color w:val="000000"/>
        </w:rPr>
        <w:t xml:space="preserve"> Multivalve Parameters.</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Deployed the generated reports directly on the client’s workstation.</w:t>
      </w:r>
    </w:p>
    <w:p w:rsidR="00A4539B" w:rsidRDefault="00A4539B" w:rsidP="00A4539B">
      <w:pPr>
        <w:numPr>
          <w:ilvl w:val="0"/>
          <w:numId w:val="5"/>
        </w:numPr>
        <w:tabs>
          <w:tab w:val="left" w:pos="360"/>
          <w:tab w:val="left" w:pos="1800"/>
        </w:tabs>
        <w:suppressAutoHyphens w:val="0"/>
        <w:jc w:val="both"/>
        <w:rPr>
          <w:rFonts w:asciiTheme="minorHAnsi" w:hAnsiTheme="minorHAnsi" w:cs="Arial"/>
          <w:sz w:val="22"/>
          <w:szCs w:val="22"/>
        </w:rPr>
      </w:pPr>
      <w:r w:rsidRPr="006C4B39">
        <w:rPr>
          <w:rFonts w:asciiTheme="minorHAnsi" w:hAnsiTheme="minorHAnsi" w:cs="Arial"/>
          <w:sz w:val="22"/>
          <w:szCs w:val="22"/>
        </w:rPr>
        <w:t xml:space="preserve">Created </w:t>
      </w:r>
      <w:r w:rsidRPr="006C4B39">
        <w:rPr>
          <w:rFonts w:asciiTheme="minorHAnsi" w:hAnsiTheme="minorHAnsi" w:cs="Arial"/>
          <w:b/>
          <w:sz w:val="22"/>
          <w:szCs w:val="22"/>
        </w:rPr>
        <w:t>shared dimension tables, measures, hierarchies, levels, cubes and aggregations</w:t>
      </w:r>
      <w:r w:rsidRPr="006C4B39">
        <w:rPr>
          <w:rFonts w:asciiTheme="minorHAnsi" w:hAnsiTheme="minorHAnsi" w:cs="Arial"/>
          <w:sz w:val="22"/>
          <w:szCs w:val="22"/>
        </w:rPr>
        <w:t xml:space="preserve"> on MS OLAP/ Analysis Server (SSAS).</w:t>
      </w:r>
    </w:p>
    <w:p w:rsidR="00D8568A" w:rsidRPr="006C4B39" w:rsidRDefault="00D8568A" w:rsidP="00A4539B">
      <w:pPr>
        <w:numPr>
          <w:ilvl w:val="0"/>
          <w:numId w:val="5"/>
        </w:numPr>
        <w:tabs>
          <w:tab w:val="left" w:pos="360"/>
          <w:tab w:val="left" w:pos="1800"/>
        </w:tabs>
        <w:suppressAutoHyphens w:val="0"/>
        <w:jc w:val="both"/>
        <w:rPr>
          <w:rFonts w:asciiTheme="minorHAnsi" w:hAnsiTheme="minorHAnsi" w:cs="Arial"/>
          <w:sz w:val="22"/>
          <w:szCs w:val="22"/>
        </w:rPr>
      </w:pPr>
      <w:r w:rsidRPr="00D8568A">
        <w:rPr>
          <w:rFonts w:asciiTheme="minorHAnsi" w:hAnsiTheme="minorHAnsi" w:cs="Arial"/>
          <w:sz w:val="22"/>
          <w:szCs w:val="22"/>
        </w:rPr>
        <w:t xml:space="preserve">Automated the load for entire Supplier and Customer Rebate applications data to be stored in the </w:t>
      </w:r>
      <w:r w:rsidRPr="00D8568A">
        <w:rPr>
          <w:rFonts w:asciiTheme="minorHAnsi" w:hAnsiTheme="minorHAnsi" w:cs="Arial"/>
          <w:b/>
          <w:sz w:val="22"/>
          <w:szCs w:val="22"/>
        </w:rPr>
        <w:t>data warehouse</w:t>
      </w:r>
      <w:r w:rsidRPr="00D8568A">
        <w:rPr>
          <w:rFonts w:asciiTheme="minorHAnsi" w:hAnsiTheme="minorHAnsi" w:cs="Arial"/>
          <w:sz w:val="22"/>
          <w:szCs w:val="22"/>
        </w:rPr>
        <w:t xml:space="preserve"> using </w:t>
      </w:r>
      <w:r w:rsidRPr="00D8568A">
        <w:rPr>
          <w:rFonts w:asciiTheme="minorHAnsi" w:hAnsiTheme="minorHAnsi" w:cs="Arial"/>
          <w:b/>
          <w:sz w:val="22"/>
          <w:szCs w:val="22"/>
        </w:rPr>
        <w:t xml:space="preserve">SSIS </w:t>
      </w:r>
      <w:r w:rsidRPr="00D8568A">
        <w:rPr>
          <w:rFonts w:asciiTheme="minorHAnsi" w:hAnsiTheme="minorHAnsi" w:cs="Arial"/>
          <w:sz w:val="22"/>
          <w:szCs w:val="22"/>
        </w:rPr>
        <w:t>packages</w:t>
      </w:r>
      <w:r>
        <w:rPr>
          <w:rFonts w:asciiTheme="minorHAnsi" w:hAnsiTheme="minorHAnsi" w:cs="Arial"/>
          <w:sz w:val="22"/>
          <w:szCs w:val="22"/>
        </w:rPr>
        <w:t>.</w:t>
      </w:r>
    </w:p>
    <w:p w:rsidR="00A4539B" w:rsidRPr="006C4B39" w:rsidRDefault="00A4539B" w:rsidP="00A4539B">
      <w:pPr>
        <w:pStyle w:val="ListParagraph"/>
        <w:numPr>
          <w:ilvl w:val="0"/>
          <w:numId w:val="5"/>
        </w:numPr>
        <w:tabs>
          <w:tab w:val="left" w:pos="360"/>
        </w:tabs>
        <w:spacing w:after="0" w:line="240" w:lineRule="auto"/>
        <w:jc w:val="both"/>
        <w:rPr>
          <w:rFonts w:asciiTheme="minorHAnsi" w:hAnsiTheme="minorHAnsi" w:cs="Arial"/>
          <w:lang w:eastAsia="zh-CN"/>
        </w:rPr>
      </w:pPr>
      <w:r w:rsidRPr="006C4B39">
        <w:rPr>
          <w:rFonts w:asciiTheme="minorHAnsi" w:hAnsiTheme="minorHAnsi"/>
          <w:lang w:eastAsia="zh-CN"/>
        </w:rPr>
        <w:t xml:space="preserve">Created a cube using multiple dimensions and </w:t>
      </w:r>
      <w:r w:rsidRPr="006C4B39">
        <w:rPr>
          <w:rFonts w:asciiTheme="minorHAnsi" w:hAnsiTheme="minorHAnsi" w:cs="Arial"/>
          <w:lang w:eastAsia="zh-CN"/>
        </w:rPr>
        <w:t xml:space="preserve">modified </w:t>
      </w:r>
      <w:r w:rsidRPr="006C4B39">
        <w:rPr>
          <w:rFonts w:asciiTheme="minorHAnsi" w:hAnsiTheme="minorHAnsi" w:cs="Arial"/>
          <w:b/>
          <w:lang w:eastAsia="zh-CN"/>
        </w:rPr>
        <w:t>the Relationship between a Measure Group and a Dimension, created calculated members and KPI’s</w:t>
      </w:r>
      <w:r w:rsidRPr="006C4B39">
        <w:rPr>
          <w:rFonts w:asciiTheme="minorHAnsi" w:hAnsiTheme="minorHAnsi" w:cs="Arial"/>
          <w:lang w:eastAsia="zh-CN"/>
        </w:rPr>
        <w:t>, using SSAS.</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Managed index, statistics and </w:t>
      </w:r>
      <w:r w:rsidRPr="006C4B39">
        <w:rPr>
          <w:rFonts w:asciiTheme="minorHAnsi" w:hAnsiTheme="minorHAnsi" w:cs="Arial"/>
          <w:b/>
          <w:sz w:val="22"/>
          <w:szCs w:val="22"/>
        </w:rPr>
        <w:t>optimizing queries</w:t>
      </w:r>
      <w:r w:rsidRPr="006C4B39">
        <w:rPr>
          <w:rFonts w:asciiTheme="minorHAnsi" w:hAnsiTheme="minorHAnsi" w:cs="Arial"/>
          <w:sz w:val="22"/>
          <w:szCs w:val="22"/>
        </w:rPr>
        <w:t xml:space="preserve"> by using execution plan for tuning the database.</w:t>
      </w:r>
    </w:p>
    <w:p w:rsidR="00922BFD" w:rsidRPr="006C4B39" w:rsidRDefault="00F56EA1">
      <w:pPr>
        <w:numPr>
          <w:ilvl w:val="0"/>
          <w:numId w:val="8"/>
        </w:numPr>
        <w:jc w:val="both"/>
        <w:rPr>
          <w:rFonts w:asciiTheme="minorHAnsi" w:hAnsiTheme="minorHAnsi" w:cs="Arial"/>
          <w:sz w:val="22"/>
          <w:szCs w:val="22"/>
        </w:rPr>
      </w:pPr>
      <w:r w:rsidRPr="006C4B39">
        <w:rPr>
          <w:rFonts w:asciiTheme="minorHAnsi" w:hAnsiTheme="minorHAnsi" w:cs="Arial"/>
          <w:sz w:val="22"/>
          <w:szCs w:val="22"/>
        </w:rPr>
        <w:t xml:space="preserve">Maintained the physical database by monitoring performance, integrity and optimize SQL queries for maximum efficiency using </w:t>
      </w:r>
      <w:r w:rsidRPr="006C4B39">
        <w:rPr>
          <w:rFonts w:asciiTheme="minorHAnsi" w:hAnsiTheme="minorHAnsi" w:cs="Arial"/>
          <w:b/>
          <w:sz w:val="22"/>
          <w:szCs w:val="22"/>
        </w:rPr>
        <w:t>SQL Profiler.</w:t>
      </w:r>
    </w:p>
    <w:p w:rsidR="00922BFD" w:rsidRPr="006C4B39" w:rsidRDefault="00F56EA1">
      <w:pPr>
        <w:numPr>
          <w:ilvl w:val="0"/>
          <w:numId w:val="8"/>
        </w:numPr>
        <w:jc w:val="both"/>
        <w:rPr>
          <w:rFonts w:asciiTheme="minorHAnsi" w:hAnsiTheme="minorHAnsi" w:cs="Arial"/>
          <w:sz w:val="22"/>
          <w:szCs w:val="22"/>
        </w:rPr>
      </w:pPr>
      <w:r w:rsidRPr="006C4B39">
        <w:rPr>
          <w:rFonts w:asciiTheme="minorHAnsi" w:hAnsiTheme="minorHAnsi" w:cs="Arial"/>
          <w:sz w:val="22"/>
          <w:szCs w:val="22"/>
        </w:rPr>
        <w:t>Monitored Scheduled jobs and alerts.</w:t>
      </w:r>
    </w:p>
    <w:p w:rsidR="00922BFD" w:rsidRPr="006C4B39" w:rsidRDefault="00F56EA1">
      <w:pPr>
        <w:numPr>
          <w:ilvl w:val="0"/>
          <w:numId w:val="8"/>
        </w:numPr>
        <w:jc w:val="both"/>
        <w:rPr>
          <w:rFonts w:asciiTheme="minorHAnsi" w:hAnsiTheme="minorHAnsi" w:cs="Arial"/>
          <w:sz w:val="22"/>
          <w:szCs w:val="22"/>
        </w:rPr>
      </w:pPr>
      <w:r w:rsidRPr="006C4B39">
        <w:rPr>
          <w:rFonts w:asciiTheme="minorHAnsi" w:hAnsiTheme="minorHAnsi" w:cs="Arial"/>
          <w:sz w:val="22"/>
          <w:szCs w:val="22"/>
        </w:rPr>
        <w:t>Improved Report Performance and performed unit testing.</w:t>
      </w:r>
    </w:p>
    <w:p w:rsidR="00922BFD" w:rsidRPr="006C4B39" w:rsidRDefault="00F56EA1" w:rsidP="00604E21">
      <w:pPr>
        <w:numPr>
          <w:ilvl w:val="0"/>
          <w:numId w:val="8"/>
        </w:numPr>
        <w:jc w:val="both"/>
        <w:rPr>
          <w:rFonts w:asciiTheme="minorHAnsi" w:hAnsiTheme="minorHAnsi" w:cs="Arial"/>
          <w:sz w:val="22"/>
          <w:szCs w:val="22"/>
        </w:rPr>
      </w:pPr>
      <w:r w:rsidRPr="006C4B39">
        <w:rPr>
          <w:rFonts w:asciiTheme="minorHAnsi" w:hAnsiTheme="minorHAnsi" w:cs="Arial"/>
          <w:sz w:val="22"/>
          <w:szCs w:val="22"/>
        </w:rPr>
        <w:t>Worked with users in training and support</w:t>
      </w:r>
    </w:p>
    <w:p w:rsidR="00922BFD" w:rsidRPr="006C4B39" w:rsidRDefault="00922BFD">
      <w:pPr>
        <w:jc w:val="both"/>
        <w:rPr>
          <w:rFonts w:asciiTheme="minorHAnsi" w:hAnsiTheme="minorHAnsi" w:cs="Arial"/>
          <w:sz w:val="22"/>
          <w:szCs w:val="22"/>
        </w:rPr>
      </w:pPr>
    </w:p>
    <w:p w:rsidR="00922BFD" w:rsidRPr="006C4B39" w:rsidRDefault="00922BFD">
      <w:pPr>
        <w:jc w:val="both"/>
        <w:rPr>
          <w:rFonts w:asciiTheme="minorHAnsi" w:hAnsiTheme="minorHAnsi" w:cs="Arial"/>
          <w:sz w:val="22"/>
          <w:szCs w:val="22"/>
        </w:rPr>
      </w:pPr>
    </w:p>
    <w:p w:rsidR="00922BFD" w:rsidRPr="006C4B39" w:rsidRDefault="00F56EA1">
      <w:pPr>
        <w:jc w:val="both"/>
        <w:rPr>
          <w:rFonts w:asciiTheme="minorHAnsi" w:hAnsiTheme="minorHAnsi" w:cs="Arial"/>
          <w:sz w:val="22"/>
          <w:szCs w:val="22"/>
        </w:rPr>
      </w:pPr>
      <w:r w:rsidRPr="006C4B39">
        <w:rPr>
          <w:rFonts w:asciiTheme="minorHAnsi" w:hAnsiTheme="minorHAnsi" w:cs="Arial"/>
          <w:b/>
          <w:bCs/>
          <w:sz w:val="22"/>
          <w:szCs w:val="22"/>
          <w:u w:val="single"/>
        </w:rPr>
        <w:t xml:space="preserve">Environment: </w:t>
      </w:r>
    </w:p>
    <w:p w:rsidR="00922BFD" w:rsidRPr="006C4B39" w:rsidRDefault="00470839">
      <w:pPr>
        <w:jc w:val="both"/>
        <w:rPr>
          <w:rFonts w:asciiTheme="minorHAnsi" w:hAnsiTheme="minorHAnsi" w:cs="Arial"/>
          <w:sz w:val="22"/>
          <w:szCs w:val="22"/>
        </w:rPr>
      </w:pPr>
      <w:r>
        <w:rPr>
          <w:rFonts w:asciiTheme="minorHAnsi" w:hAnsiTheme="minorHAnsi" w:cs="Arial"/>
          <w:sz w:val="22"/>
          <w:szCs w:val="22"/>
        </w:rPr>
        <w:t xml:space="preserve">Crystal Reports, </w:t>
      </w:r>
      <w:bookmarkStart w:id="0" w:name="_GoBack"/>
      <w:bookmarkEnd w:id="0"/>
      <w:r w:rsidR="00F56EA1" w:rsidRPr="006C4B39">
        <w:rPr>
          <w:rFonts w:asciiTheme="minorHAnsi" w:hAnsiTheme="minorHAnsi" w:cs="Arial"/>
          <w:sz w:val="22"/>
          <w:szCs w:val="22"/>
        </w:rPr>
        <w:t>MS SQL Server 20</w:t>
      </w:r>
      <w:r w:rsidR="00A4539B" w:rsidRPr="006C4B39">
        <w:rPr>
          <w:rFonts w:asciiTheme="minorHAnsi" w:hAnsiTheme="minorHAnsi" w:cs="Arial"/>
          <w:sz w:val="22"/>
          <w:szCs w:val="22"/>
        </w:rPr>
        <w:t>08/2012</w:t>
      </w:r>
      <w:r w:rsidR="00F56EA1" w:rsidRPr="006C4B39">
        <w:rPr>
          <w:rFonts w:asciiTheme="minorHAnsi" w:hAnsiTheme="minorHAnsi" w:cs="Arial"/>
          <w:sz w:val="22"/>
          <w:szCs w:val="22"/>
        </w:rPr>
        <w:t xml:space="preserve"> Enterprise Edition,</w:t>
      </w:r>
      <w:r w:rsidR="000B56B9" w:rsidRPr="000B56B9">
        <w:rPr>
          <w:rFonts w:asciiTheme="minorHAnsi" w:hAnsiTheme="minorHAnsi" w:cs="Calibri"/>
          <w:szCs w:val="22"/>
        </w:rPr>
        <w:t xml:space="preserve"> </w:t>
      </w:r>
      <w:r w:rsidR="000B56B9">
        <w:rPr>
          <w:rFonts w:asciiTheme="minorHAnsi" w:hAnsiTheme="minorHAnsi" w:cs="Arial"/>
          <w:sz w:val="22"/>
          <w:szCs w:val="22"/>
        </w:rPr>
        <w:t>SSIS,</w:t>
      </w:r>
      <w:r w:rsidR="000B56B9" w:rsidRPr="000B56B9">
        <w:rPr>
          <w:rFonts w:asciiTheme="minorHAnsi" w:hAnsiTheme="minorHAnsi" w:cs="Arial"/>
          <w:sz w:val="22"/>
          <w:szCs w:val="22"/>
        </w:rPr>
        <w:t>SSRS</w:t>
      </w:r>
      <w:r w:rsidR="000B56B9">
        <w:rPr>
          <w:rFonts w:asciiTheme="minorHAnsi" w:hAnsiTheme="minorHAnsi" w:cs="Arial"/>
          <w:sz w:val="22"/>
          <w:szCs w:val="22"/>
        </w:rPr>
        <w:t>,</w:t>
      </w:r>
      <w:r w:rsidR="000B56B9" w:rsidRPr="000B56B9">
        <w:rPr>
          <w:rFonts w:asciiTheme="minorHAnsi" w:hAnsiTheme="minorHAnsi" w:cs="Arial"/>
          <w:sz w:val="22"/>
          <w:szCs w:val="22"/>
        </w:rPr>
        <w:t>SSAS</w:t>
      </w:r>
      <w:r w:rsidR="000B56B9">
        <w:rPr>
          <w:rFonts w:asciiTheme="minorHAnsi" w:hAnsiTheme="minorHAnsi" w:cs="Arial"/>
          <w:sz w:val="22"/>
          <w:szCs w:val="22"/>
        </w:rPr>
        <w:t xml:space="preserve">, </w:t>
      </w:r>
      <w:r w:rsidR="00F56EA1" w:rsidRPr="006C4B39">
        <w:rPr>
          <w:rFonts w:asciiTheme="minorHAnsi" w:hAnsiTheme="minorHAnsi" w:cs="Arial"/>
          <w:sz w:val="22"/>
          <w:szCs w:val="22"/>
        </w:rPr>
        <w:t>MS SQL Server Reporting Services 2008,</w:t>
      </w:r>
      <w:r w:rsidR="00115218">
        <w:rPr>
          <w:rFonts w:asciiTheme="minorHAnsi" w:hAnsiTheme="minorHAnsi" w:cs="Arial"/>
          <w:sz w:val="22"/>
          <w:szCs w:val="22"/>
        </w:rPr>
        <w:t xml:space="preserve"> Visual Studio 2012,</w:t>
      </w:r>
      <w:r w:rsidR="00F56EA1" w:rsidRPr="006C4B39">
        <w:rPr>
          <w:rFonts w:asciiTheme="minorHAnsi" w:hAnsiTheme="minorHAnsi" w:cs="Arial"/>
          <w:sz w:val="22"/>
          <w:szCs w:val="22"/>
        </w:rPr>
        <w:t xml:space="preserve"> Windows Server 2007. </w:t>
      </w:r>
    </w:p>
    <w:p w:rsidR="00922BFD" w:rsidRPr="006C4B39" w:rsidRDefault="00922BFD">
      <w:pPr>
        <w:jc w:val="both"/>
        <w:rPr>
          <w:rFonts w:asciiTheme="minorHAnsi" w:hAnsiTheme="minorHAnsi" w:cs="Arial"/>
          <w:sz w:val="22"/>
          <w:szCs w:val="22"/>
        </w:rPr>
      </w:pPr>
    </w:p>
    <w:p w:rsidR="00922BFD" w:rsidRPr="006C4B39" w:rsidRDefault="00922BFD">
      <w:pPr>
        <w:rPr>
          <w:rFonts w:asciiTheme="minorHAnsi" w:hAnsiTheme="minorHAnsi" w:cs="Arial"/>
          <w:b/>
          <w:bCs/>
          <w:sz w:val="22"/>
          <w:szCs w:val="22"/>
          <w:u w:val="single"/>
        </w:rPr>
      </w:pPr>
    </w:p>
    <w:p w:rsidR="00922BFD" w:rsidRPr="006C4B39" w:rsidRDefault="00F56EA1">
      <w:pPr>
        <w:rPr>
          <w:rFonts w:asciiTheme="minorHAnsi" w:hAnsiTheme="minorHAnsi" w:cs="Calibri"/>
          <w:sz w:val="22"/>
          <w:szCs w:val="22"/>
        </w:rPr>
      </w:pPr>
      <w:r w:rsidRPr="006C4B39">
        <w:rPr>
          <w:rFonts w:asciiTheme="minorHAnsi" w:hAnsiTheme="minorHAnsi" w:cs="Arial"/>
          <w:b/>
          <w:bCs/>
          <w:sz w:val="22"/>
          <w:szCs w:val="22"/>
          <w:u w:val="single"/>
        </w:rPr>
        <w:t xml:space="preserve">JPMC, DALLAS, TX </w:t>
      </w:r>
      <w:r w:rsidRPr="006C4B39">
        <w:rPr>
          <w:rFonts w:asciiTheme="minorHAnsi" w:hAnsiTheme="minorHAnsi" w:cs="Arial"/>
          <w:b/>
          <w:sz w:val="22"/>
          <w:szCs w:val="22"/>
        </w:rPr>
        <w:tab/>
      </w:r>
      <w:r w:rsidRPr="006C4B39">
        <w:rPr>
          <w:rFonts w:asciiTheme="minorHAnsi" w:hAnsiTheme="minorHAnsi" w:cs="Arial"/>
          <w:b/>
          <w:sz w:val="22"/>
          <w:szCs w:val="22"/>
        </w:rPr>
        <w:tab/>
      </w:r>
      <w:r w:rsidRPr="006C4B39">
        <w:rPr>
          <w:rFonts w:asciiTheme="minorHAnsi" w:hAnsiTheme="minorHAnsi" w:cs="Arial"/>
          <w:b/>
          <w:sz w:val="22"/>
          <w:szCs w:val="22"/>
        </w:rPr>
        <w:tab/>
      </w:r>
      <w:r w:rsidR="00D8568A">
        <w:rPr>
          <w:rFonts w:asciiTheme="minorHAnsi" w:hAnsiTheme="minorHAnsi" w:cs="Arial"/>
          <w:b/>
          <w:sz w:val="22"/>
          <w:szCs w:val="22"/>
        </w:rPr>
        <w:tab/>
      </w:r>
      <w:r w:rsidR="00D8568A">
        <w:rPr>
          <w:rFonts w:asciiTheme="minorHAnsi" w:hAnsiTheme="minorHAnsi" w:cs="Arial"/>
          <w:b/>
          <w:sz w:val="22"/>
          <w:szCs w:val="22"/>
        </w:rPr>
        <w:tab/>
      </w:r>
      <w:r w:rsidR="00D8568A">
        <w:rPr>
          <w:rFonts w:asciiTheme="minorHAnsi" w:hAnsiTheme="minorHAnsi" w:cs="Arial"/>
          <w:b/>
          <w:sz w:val="22"/>
          <w:szCs w:val="22"/>
        </w:rPr>
        <w:tab/>
      </w:r>
      <w:r w:rsidR="00D8568A">
        <w:rPr>
          <w:rFonts w:asciiTheme="minorHAnsi" w:hAnsiTheme="minorHAnsi" w:cs="Arial"/>
          <w:b/>
          <w:sz w:val="22"/>
          <w:szCs w:val="22"/>
        </w:rPr>
        <w:tab/>
      </w:r>
      <w:r w:rsidRPr="006C4B39">
        <w:rPr>
          <w:rFonts w:asciiTheme="minorHAnsi" w:hAnsiTheme="minorHAnsi" w:cs="Arial"/>
          <w:b/>
          <w:sz w:val="22"/>
          <w:szCs w:val="22"/>
          <w:u w:val="single"/>
        </w:rPr>
        <w:t>Jan 2012 – May 2013</w:t>
      </w:r>
    </w:p>
    <w:p w:rsidR="00A4539B" w:rsidRPr="006C4B39" w:rsidRDefault="00A4539B" w:rsidP="00A4539B">
      <w:pPr>
        <w:pStyle w:val="Heading3"/>
        <w:ind w:left="0"/>
        <w:rPr>
          <w:rFonts w:asciiTheme="minorHAnsi" w:hAnsiTheme="minorHAnsi" w:cs="Calibri"/>
          <w:szCs w:val="22"/>
          <w:u w:val="none"/>
        </w:rPr>
      </w:pPr>
      <w:r w:rsidRPr="006C4B39">
        <w:rPr>
          <w:rFonts w:asciiTheme="minorHAnsi" w:hAnsiTheme="minorHAnsi" w:cs="Calibri"/>
          <w:bCs w:val="0"/>
          <w:szCs w:val="22"/>
          <w:u w:val="none"/>
        </w:rPr>
        <w:t>MS SQL/SSIS/SSRS/SSAS Developer</w:t>
      </w:r>
    </w:p>
    <w:p w:rsidR="00922BFD" w:rsidRPr="006C4B39" w:rsidRDefault="00922BFD">
      <w:pPr>
        <w:rPr>
          <w:rFonts w:asciiTheme="minorHAnsi" w:hAnsiTheme="minorHAnsi" w:cs="Arial"/>
          <w:bCs/>
          <w:color w:val="000000"/>
          <w:sz w:val="22"/>
          <w:szCs w:val="22"/>
        </w:rPr>
      </w:pPr>
    </w:p>
    <w:p w:rsidR="00922BFD" w:rsidRPr="006C4B39" w:rsidRDefault="00F56EA1">
      <w:pPr>
        <w:jc w:val="both"/>
        <w:rPr>
          <w:rFonts w:asciiTheme="minorHAnsi" w:hAnsiTheme="minorHAnsi" w:cs="Arial"/>
          <w:sz w:val="22"/>
          <w:szCs w:val="22"/>
        </w:rPr>
      </w:pPr>
      <w:r w:rsidRPr="006C4B39">
        <w:rPr>
          <w:rFonts w:asciiTheme="minorHAnsi" w:hAnsiTheme="minorHAnsi" w:cs="Arial"/>
          <w:b/>
          <w:sz w:val="22"/>
          <w:szCs w:val="22"/>
          <w:u w:val="single"/>
        </w:rPr>
        <w:t xml:space="preserve">Responsibilities: </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Involved in writing scripts for the clients requirements for reporting purposes.  </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Responsible for writing T-SQL code for creating cursor and handling the data validations.</w:t>
      </w:r>
    </w:p>
    <w:p w:rsidR="00922BFD" w:rsidRPr="006C4B39" w:rsidRDefault="00F56EA1">
      <w:pPr>
        <w:numPr>
          <w:ilvl w:val="0"/>
          <w:numId w:val="5"/>
        </w:numPr>
        <w:jc w:val="both"/>
        <w:rPr>
          <w:rFonts w:asciiTheme="minorHAnsi" w:hAnsiTheme="minorHAnsi" w:cs="Arial"/>
          <w:color w:val="000000"/>
          <w:sz w:val="22"/>
          <w:szCs w:val="22"/>
        </w:rPr>
      </w:pPr>
      <w:r w:rsidRPr="006C4B39">
        <w:rPr>
          <w:rFonts w:asciiTheme="minorHAnsi" w:hAnsiTheme="minorHAnsi" w:cs="Arial"/>
          <w:sz w:val="22"/>
          <w:szCs w:val="22"/>
        </w:rPr>
        <w:t xml:space="preserve">Developed complex </w:t>
      </w:r>
      <w:r w:rsidRPr="006C4B39">
        <w:rPr>
          <w:rFonts w:asciiTheme="minorHAnsi" w:hAnsiTheme="minorHAnsi" w:cs="Arial"/>
          <w:b/>
          <w:sz w:val="22"/>
          <w:szCs w:val="22"/>
        </w:rPr>
        <w:t>T-SQL</w:t>
      </w:r>
      <w:r w:rsidRPr="006C4B39">
        <w:rPr>
          <w:rFonts w:asciiTheme="minorHAnsi" w:hAnsiTheme="minorHAnsi" w:cs="Arial"/>
          <w:sz w:val="22"/>
          <w:szCs w:val="22"/>
        </w:rPr>
        <w:t xml:space="preserve"> code for the application.</w:t>
      </w:r>
    </w:p>
    <w:p w:rsidR="00922BFD" w:rsidRPr="006C4B39" w:rsidRDefault="00F56EA1">
      <w:pPr>
        <w:numPr>
          <w:ilvl w:val="0"/>
          <w:numId w:val="6"/>
        </w:numPr>
        <w:jc w:val="both"/>
        <w:rPr>
          <w:rFonts w:asciiTheme="minorHAnsi" w:hAnsiTheme="minorHAnsi" w:cs="Arial"/>
          <w:sz w:val="22"/>
          <w:szCs w:val="22"/>
        </w:rPr>
      </w:pPr>
      <w:r w:rsidRPr="006C4B39">
        <w:rPr>
          <w:rFonts w:asciiTheme="minorHAnsi" w:hAnsiTheme="minorHAnsi" w:cs="Arial"/>
          <w:color w:val="000000"/>
          <w:sz w:val="22"/>
          <w:szCs w:val="22"/>
        </w:rPr>
        <w:t xml:space="preserve">Transformed the complex business logic and calculations into coding. </w:t>
      </w:r>
    </w:p>
    <w:p w:rsidR="00922BFD" w:rsidRPr="006C4B39" w:rsidRDefault="00F56EA1">
      <w:pPr>
        <w:numPr>
          <w:ilvl w:val="0"/>
          <w:numId w:val="6"/>
        </w:numPr>
        <w:jc w:val="both"/>
        <w:rPr>
          <w:rFonts w:asciiTheme="minorHAnsi" w:hAnsiTheme="minorHAnsi" w:cs="Arial"/>
          <w:b/>
          <w:bCs/>
          <w:sz w:val="22"/>
          <w:szCs w:val="22"/>
          <w:u w:val="single"/>
        </w:rPr>
      </w:pPr>
      <w:r w:rsidRPr="006C4B39">
        <w:rPr>
          <w:rFonts w:asciiTheme="minorHAnsi" w:hAnsiTheme="minorHAnsi" w:cs="Arial"/>
          <w:color w:val="000000"/>
          <w:sz w:val="22"/>
          <w:szCs w:val="22"/>
        </w:rPr>
        <w:t>D</w:t>
      </w:r>
      <w:r w:rsidRPr="006C4B39">
        <w:rPr>
          <w:rFonts w:asciiTheme="minorHAnsi" w:hAnsiTheme="minorHAnsi" w:cs="Arial"/>
          <w:sz w:val="22"/>
          <w:szCs w:val="22"/>
        </w:rPr>
        <w:t xml:space="preserve">eveloped </w:t>
      </w:r>
      <w:r w:rsidRPr="006C4B39">
        <w:rPr>
          <w:rFonts w:asciiTheme="minorHAnsi" w:hAnsiTheme="minorHAnsi" w:cs="Arial"/>
          <w:b/>
          <w:sz w:val="22"/>
          <w:szCs w:val="22"/>
        </w:rPr>
        <w:t>stored procedures, functions, tables, views and triggers</w:t>
      </w:r>
      <w:r w:rsidRPr="006C4B39">
        <w:rPr>
          <w:rFonts w:asciiTheme="minorHAnsi" w:hAnsiTheme="minorHAnsi" w:cs="Arial"/>
          <w:sz w:val="22"/>
          <w:szCs w:val="22"/>
        </w:rPr>
        <w:t>.</w:t>
      </w:r>
    </w:p>
    <w:p w:rsidR="00E76328" w:rsidRPr="006C4B39" w:rsidRDefault="00E76328" w:rsidP="00E76328">
      <w:pPr>
        <w:widowControl w:val="0"/>
        <w:numPr>
          <w:ilvl w:val="0"/>
          <w:numId w:val="6"/>
        </w:numPr>
        <w:suppressAutoHyphens w:val="0"/>
        <w:autoSpaceDE w:val="0"/>
        <w:autoSpaceDN w:val="0"/>
        <w:adjustRightInd w:val="0"/>
        <w:jc w:val="both"/>
        <w:rPr>
          <w:rFonts w:asciiTheme="minorHAnsi" w:hAnsiTheme="minorHAnsi" w:cs="Arial"/>
          <w:sz w:val="22"/>
          <w:szCs w:val="22"/>
        </w:rPr>
      </w:pPr>
      <w:r w:rsidRPr="006C4B39">
        <w:rPr>
          <w:rFonts w:asciiTheme="minorHAnsi" w:hAnsiTheme="minorHAnsi" w:cs="Arial"/>
          <w:sz w:val="22"/>
          <w:szCs w:val="22"/>
        </w:rPr>
        <w:t xml:space="preserve">Created and scheduled </w:t>
      </w:r>
      <w:r w:rsidRPr="006C4B39">
        <w:rPr>
          <w:rFonts w:asciiTheme="minorHAnsi" w:hAnsiTheme="minorHAnsi" w:cs="Arial"/>
          <w:b/>
          <w:sz w:val="22"/>
          <w:szCs w:val="22"/>
        </w:rPr>
        <w:t>SSIS packages</w:t>
      </w:r>
      <w:r w:rsidRPr="006C4B39">
        <w:rPr>
          <w:rFonts w:asciiTheme="minorHAnsi" w:hAnsiTheme="minorHAnsi" w:cs="Arial"/>
          <w:sz w:val="22"/>
          <w:szCs w:val="22"/>
        </w:rPr>
        <w:t xml:space="preserve"> to pull data from SQL Server and exported to various data sources like </w:t>
      </w:r>
      <w:r w:rsidRPr="006C4B39">
        <w:rPr>
          <w:rFonts w:asciiTheme="minorHAnsi" w:hAnsiTheme="minorHAnsi" w:cs="Arial"/>
          <w:b/>
          <w:sz w:val="22"/>
          <w:szCs w:val="22"/>
        </w:rPr>
        <w:t>Excel Spreadsheets, Flat File and vice versa</w:t>
      </w:r>
      <w:r w:rsidRPr="006C4B39">
        <w:rPr>
          <w:rFonts w:asciiTheme="minorHAnsi" w:hAnsiTheme="minorHAnsi" w:cs="Arial"/>
          <w:sz w:val="22"/>
          <w:szCs w:val="22"/>
        </w:rPr>
        <w:t>.</w:t>
      </w:r>
    </w:p>
    <w:p w:rsidR="00E76328" w:rsidRPr="006C4B39" w:rsidRDefault="00E76328" w:rsidP="00E76328">
      <w:pPr>
        <w:widowControl w:val="0"/>
        <w:numPr>
          <w:ilvl w:val="0"/>
          <w:numId w:val="6"/>
        </w:numPr>
        <w:suppressAutoHyphens w:val="0"/>
        <w:autoSpaceDE w:val="0"/>
        <w:autoSpaceDN w:val="0"/>
        <w:adjustRightInd w:val="0"/>
        <w:jc w:val="both"/>
        <w:rPr>
          <w:rFonts w:asciiTheme="minorHAnsi" w:hAnsiTheme="minorHAnsi" w:cs="Arial"/>
          <w:sz w:val="22"/>
          <w:szCs w:val="22"/>
        </w:rPr>
      </w:pPr>
      <w:r w:rsidRPr="006C4B39">
        <w:rPr>
          <w:rFonts w:asciiTheme="minorHAnsi" w:hAnsiTheme="minorHAnsi" w:cs="Arial"/>
          <w:sz w:val="22"/>
          <w:szCs w:val="22"/>
        </w:rPr>
        <w:t xml:space="preserve">Used various </w:t>
      </w:r>
      <w:r w:rsidRPr="006C4B39">
        <w:rPr>
          <w:rFonts w:asciiTheme="minorHAnsi" w:hAnsiTheme="minorHAnsi" w:cs="Arial"/>
          <w:b/>
          <w:sz w:val="22"/>
          <w:szCs w:val="22"/>
        </w:rPr>
        <w:t>control flow</w:t>
      </w:r>
      <w:r w:rsidRPr="006C4B39">
        <w:rPr>
          <w:rFonts w:asciiTheme="minorHAnsi" w:hAnsiTheme="minorHAnsi" w:cs="Arial"/>
          <w:sz w:val="22"/>
          <w:szCs w:val="22"/>
        </w:rPr>
        <w:t xml:space="preserve"> tasks like </w:t>
      </w:r>
      <w:r w:rsidRPr="006C4B39">
        <w:rPr>
          <w:rFonts w:asciiTheme="minorHAnsi" w:hAnsiTheme="minorHAnsi" w:cs="Arial"/>
          <w:b/>
          <w:sz w:val="22"/>
          <w:szCs w:val="22"/>
        </w:rPr>
        <w:t>For Loop, Execute package/SQL tasks, Script task, send mail task</w:t>
      </w:r>
      <w:r w:rsidRPr="006C4B39">
        <w:rPr>
          <w:rFonts w:asciiTheme="minorHAnsi" w:hAnsiTheme="minorHAnsi" w:cs="Arial"/>
          <w:sz w:val="22"/>
          <w:szCs w:val="22"/>
        </w:rPr>
        <w:t xml:space="preserve"> and different </w:t>
      </w:r>
      <w:r w:rsidRPr="006C4B39">
        <w:rPr>
          <w:rFonts w:asciiTheme="minorHAnsi" w:hAnsiTheme="minorHAnsi" w:cs="Arial"/>
          <w:b/>
          <w:sz w:val="22"/>
          <w:szCs w:val="22"/>
        </w:rPr>
        <w:t>data flow</w:t>
      </w:r>
      <w:r w:rsidRPr="006C4B39">
        <w:rPr>
          <w:rFonts w:asciiTheme="minorHAnsi" w:hAnsiTheme="minorHAnsi" w:cs="Arial"/>
          <w:sz w:val="22"/>
          <w:szCs w:val="22"/>
        </w:rPr>
        <w:t xml:space="preserve"> tasks/transformation.</w:t>
      </w:r>
    </w:p>
    <w:p w:rsidR="00E76328" w:rsidRPr="006C4B39" w:rsidRDefault="00E76328" w:rsidP="00E76328">
      <w:pPr>
        <w:widowControl w:val="0"/>
        <w:numPr>
          <w:ilvl w:val="0"/>
          <w:numId w:val="6"/>
        </w:numPr>
        <w:suppressAutoHyphens w:val="0"/>
        <w:autoSpaceDE w:val="0"/>
        <w:autoSpaceDN w:val="0"/>
        <w:adjustRightInd w:val="0"/>
        <w:jc w:val="both"/>
        <w:rPr>
          <w:rFonts w:asciiTheme="minorHAnsi" w:hAnsiTheme="minorHAnsi" w:cs="Arial"/>
          <w:sz w:val="22"/>
          <w:szCs w:val="22"/>
        </w:rPr>
      </w:pPr>
      <w:r w:rsidRPr="006C4B39">
        <w:rPr>
          <w:rFonts w:asciiTheme="minorHAnsi" w:hAnsiTheme="minorHAnsi" w:cs="Arial"/>
          <w:sz w:val="22"/>
          <w:szCs w:val="22"/>
        </w:rPr>
        <w:t xml:space="preserve">Worked on SSIS performance tuning using counters, </w:t>
      </w:r>
      <w:r w:rsidRPr="006C4B39">
        <w:rPr>
          <w:rFonts w:asciiTheme="minorHAnsi" w:hAnsiTheme="minorHAnsi" w:cs="Arial"/>
          <w:b/>
          <w:sz w:val="22"/>
          <w:szCs w:val="22"/>
        </w:rPr>
        <w:t>error handling, event handling,</w:t>
      </w:r>
      <w:r w:rsidRPr="006C4B39">
        <w:rPr>
          <w:rFonts w:asciiTheme="minorHAnsi" w:hAnsiTheme="minorHAnsi" w:cs="Arial"/>
          <w:sz w:val="22"/>
          <w:szCs w:val="22"/>
        </w:rPr>
        <w:t xml:space="preserve"> re-running of failed SSIS packages using </w:t>
      </w:r>
      <w:r w:rsidRPr="006C4B39">
        <w:rPr>
          <w:rFonts w:asciiTheme="minorHAnsi" w:hAnsiTheme="minorHAnsi" w:cs="Arial"/>
          <w:b/>
          <w:sz w:val="22"/>
          <w:szCs w:val="22"/>
        </w:rPr>
        <w:t>checkpoints.</w:t>
      </w:r>
    </w:p>
    <w:p w:rsidR="00E76328" w:rsidRPr="006C4B39" w:rsidRDefault="00E76328" w:rsidP="00E76328">
      <w:pPr>
        <w:pStyle w:val="ListParagraph"/>
        <w:numPr>
          <w:ilvl w:val="0"/>
          <w:numId w:val="6"/>
        </w:numPr>
        <w:spacing w:after="0" w:line="240" w:lineRule="auto"/>
        <w:jc w:val="both"/>
        <w:rPr>
          <w:rFonts w:asciiTheme="minorHAnsi" w:hAnsiTheme="minorHAnsi"/>
        </w:rPr>
      </w:pPr>
      <w:r w:rsidRPr="006C4B39">
        <w:rPr>
          <w:rFonts w:asciiTheme="minorHAnsi" w:hAnsiTheme="minorHAnsi"/>
        </w:rPr>
        <w:t xml:space="preserve">Implemented the concepts of </w:t>
      </w:r>
      <w:r w:rsidRPr="006C4B39">
        <w:rPr>
          <w:rFonts w:asciiTheme="minorHAnsi" w:hAnsiTheme="minorHAnsi"/>
          <w:b/>
        </w:rPr>
        <w:t>IncrementalDataLoad</w:t>
      </w:r>
      <w:r w:rsidRPr="006C4B39">
        <w:rPr>
          <w:rFonts w:asciiTheme="minorHAnsi" w:hAnsiTheme="minorHAnsi"/>
        </w:rPr>
        <w:t xml:space="preserve">, </w:t>
      </w:r>
      <w:r w:rsidRPr="006C4B39">
        <w:rPr>
          <w:rFonts w:asciiTheme="minorHAnsi" w:hAnsiTheme="minorHAnsi"/>
          <w:b/>
        </w:rPr>
        <w:t>Slowly Changing Dimensions</w:t>
      </w:r>
      <w:r w:rsidRPr="006C4B39">
        <w:rPr>
          <w:rFonts w:asciiTheme="minorHAnsi" w:hAnsiTheme="minorHAnsi"/>
        </w:rPr>
        <w:t xml:space="preserve"> for updating and maintaining the history of the records</w:t>
      </w:r>
    </w:p>
    <w:p w:rsidR="00E76328" w:rsidRDefault="00E76328" w:rsidP="00E76328">
      <w:pPr>
        <w:pStyle w:val="ListParagraph"/>
        <w:numPr>
          <w:ilvl w:val="0"/>
          <w:numId w:val="6"/>
        </w:numPr>
        <w:spacing w:after="0" w:line="240" w:lineRule="auto"/>
        <w:jc w:val="both"/>
        <w:rPr>
          <w:rFonts w:asciiTheme="minorHAnsi" w:hAnsiTheme="minorHAnsi"/>
        </w:rPr>
      </w:pPr>
      <w:r w:rsidRPr="006C4B39">
        <w:rPr>
          <w:rFonts w:asciiTheme="minorHAnsi" w:hAnsiTheme="minorHAnsi"/>
          <w:noProof/>
        </w:rPr>
        <w:t xml:space="preserve">Involved in maintaining the </w:t>
      </w:r>
      <w:r w:rsidRPr="006C4B39">
        <w:rPr>
          <w:rFonts w:asciiTheme="minorHAnsi" w:hAnsiTheme="minorHAnsi"/>
          <w:b/>
          <w:noProof/>
        </w:rPr>
        <w:t>Logging</w:t>
      </w:r>
      <w:r w:rsidRPr="006C4B39">
        <w:rPr>
          <w:rFonts w:asciiTheme="minorHAnsi" w:hAnsiTheme="minorHAnsi"/>
          <w:noProof/>
        </w:rPr>
        <w:t xml:space="preserve"> for the </w:t>
      </w:r>
      <w:r w:rsidRPr="006C4B39">
        <w:rPr>
          <w:rFonts w:asciiTheme="minorHAnsi" w:hAnsiTheme="minorHAnsi"/>
          <w:b/>
          <w:noProof/>
        </w:rPr>
        <w:t>SSIS</w:t>
      </w:r>
      <w:r w:rsidRPr="006C4B39">
        <w:rPr>
          <w:rFonts w:asciiTheme="minorHAnsi" w:hAnsiTheme="minorHAnsi"/>
          <w:noProof/>
        </w:rPr>
        <w:t xml:space="preserve"> packages</w:t>
      </w:r>
    </w:p>
    <w:p w:rsidR="00115218" w:rsidRPr="00115218" w:rsidRDefault="00115218" w:rsidP="00115218">
      <w:pPr>
        <w:pStyle w:val="Achievement"/>
        <w:rPr>
          <w:sz w:val="22"/>
          <w:szCs w:val="22"/>
        </w:rPr>
      </w:pPr>
      <w:r>
        <w:t xml:space="preserve">Involved in building different applications using IDE in </w:t>
      </w:r>
      <w:r w:rsidRPr="00115218">
        <w:rPr>
          <w:b/>
        </w:rPr>
        <w:t>visual studio.</w:t>
      </w:r>
    </w:p>
    <w:p w:rsidR="001E2EBC" w:rsidRDefault="00E76328" w:rsidP="00C94DFE">
      <w:pPr>
        <w:pStyle w:val="ListParagraph"/>
        <w:numPr>
          <w:ilvl w:val="0"/>
          <w:numId w:val="2"/>
        </w:numPr>
        <w:spacing w:line="240" w:lineRule="auto"/>
        <w:jc w:val="both"/>
        <w:rPr>
          <w:rFonts w:asciiTheme="minorHAnsi" w:hAnsiTheme="minorHAnsi"/>
          <w:noProof/>
        </w:rPr>
      </w:pPr>
      <w:r w:rsidRPr="006C4B39">
        <w:rPr>
          <w:rFonts w:asciiTheme="minorHAnsi" w:hAnsiTheme="minorHAnsi"/>
        </w:rPr>
        <w:lastRenderedPageBreak/>
        <w:t xml:space="preserve">Created </w:t>
      </w:r>
      <w:r w:rsidRPr="006C4B39">
        <w:rPr>
          <w:rFonts w:asciiTheme="minorHAnsi" w:hAnsiTheme="minorHAnsi"/>
          <w:b/>
        </w:rPr>
        <w:t>Charts</w:t>
      </w:r>
      <w:r w:rsidRPr="006C4B39">
        <w:rPr>
          <w:rFonts w:asciiTheme="minorHAnsi" w:hAnsiTheme="minorHAnsi"/>
        </w:rPr>
        <w:t xml:space="preserve">, </w:t>
      </w:r>
      <w:r w:rsidRPr="006C4B39">
        <w:rPr>
          <w:rFonts w:asciiTheme="minorHAnsi" w:hAnsiTheme="minorHAnsi"/>
          <w:b/>
        </w:rPr>
        <w:t>Tabular</w:t>
      </w:r>
      <w:r w:rsidRPr="006C4B39">
        <w:rPr>
          <w:rFonts w:asciiTheme="minorHAnsi" w:hAnsiTheme="minorHAnsi"/>
        </w:rPr>
        <w:t xml:space="preserve"> and </w:t>
      </w:r>
      <w:r w:rsidRPr="006C4B39">
        <w:rPr>
          <w:rFonts w:asciiTheme="minorHAnsi" w:hAnsiTheme="minorHAnsi"/>
          <w:b/>
        </w:rPr>
        <w:t>Matrix</w:t>
      </w:r>
      <w:r w:rsidRPr="006C4B39">
        <w:rPr>
          <w:rFonts w:asciiTheme="minorHAnsi" w:hAnsiTheme="minorHAnsi"/>
        </w:rPr>
        <w:t xml:space="preserve"> reports using </w:t>
      </w:r>
      <w:r w:rsidRPr="006C4B39">
        <w:rPr>
          <w:rFonts w:asciiTheme="minorHAnsi" w:hAnsiTheme="minorHAnsi"/>
          <w:b/>
        </w:rPr>
        <w:t>SSRS</w:t>
      </w:r>
      <w:r w:rsidRPr="006C4B39">
        <w:rPr>
          <w:rFonts w:asciiTheme="minorHAnsi" w:hAnsiTheme="minorHAnsi"/>
        </w:rPr>
        <w:t xml:space="preserve">, with </w:t>
      </w:r>
      <w:r w:rsidRPr="006C4B39">
        <w:rPr>
          <w:rFonts w:asciiTheme="minorHAnsi" w:hAnsiTheme="minorHAnsi"/>
          <w:b/>
        </w:rPr>
        <w:t xml:space="preserve">DrillDown and Dill Through </w:t>
      </w:r>
      <w:r w:rsidRPr="006C4B39">
        <w:rPr>
          <w:rFonts w:asciiTheme="minorHAnsi" w:hAnsiTheme="minorHAnsi"/>
          <w:noProof/>
        </w:rPr>
        <w:t>features.</w:t>
      </w:r>
    </w:p>
    <w:p w:rsidR="00613810" w:rsidRPr="008A716A" w:rsidRDefault="008A716A" w:rsidP="00C94DFE">
      <w:pPr>
        <w:pStyle w:val="ListParagraph"/>
        <w:numPr>
          <w:ilvl w:val="0"/>
          <w:numId w:val="2"/>
        </w:numPr>
        <w:spacing w:line="240" w:lineRule="auto"/>
        <w:jc w:val="both"/>
        <w:rPr>
          <w:rFonts w:asciiTheme="minorHAnsi" w:hAnsiTheme="minorHAnsi"/>
          <w:noProof/>
        </w:rPr>
      </w:pPr>
      <w:r>
        <w:rPr>
          <w:rFonts w:asciiTheme="minorHAnsi" w:hAnsiTheme="minorHAnsi"/>
          <w:noProof/>
        </w:rPr>
        <w:t xml:space="preserve">Performed Finiacial Reporting using </w:t>
      </w:r>
      <w:r w:rsidRPr="008A716A">
        <w:rPr>
          <w:rFonts w:asciiTheme="minorHAnsi" w:hAnsiTheme="minorHAnsi"/>
          <w:b/>
          <w:noProof/>
        </w:rPr>
        <w:t>Performance Point Server</w:t>
      </w:r>
      <w:r>
        <w:rPr>
          <w:rFonts w:asciiTheme="minorHAnsi" w:hAnsiTheme="minorHAnsi"/>
          <w:b/>
          <w:noProof/>
        </w:rPr>
        <w:t>.</w:t>
      </w:r>
    </w:p>
    <w:p w:rsidR="001E2EBC" w:rsidRDefault="001E2EBC" w:rsidP="0029311D">
      <w:pPr>
        <w:pStyle w:val="ListParagraph"/>
        <w:numPr>
          <w:ilvl w:val="0"/>
          <w:numId w:val="2"/>
        </w:numPr>
        <w:spacing w:line="240" w:lineRule="auto"/>
        <w:jc w:val="both"/>
        <w:rPr>
          <w:rFonts w:asciiTheme="minorHAnsi" w:hAnsiTheme="minorHAnsi"/>
          <w:noProof/>
        </w:rPr>
      </w:pPr>
      <w:r w:rsidRPr="006C4B39">
        <w:rPr>
          <w:rFonts w:asciiTheme="minorHAnsi" w:hAnsiTheme="minorHAnsi"/>
          <w:noProof/>
        </w:rPr>
        <w:t xml:space="preserve">Deployed Reports, created Report schedules and subscriptions. Managing and securing reports using </w:t>
      </w:r>
      <w:r w:rsidRPr="006C4B39">
        <w:rPr>
          <w:rFonts w:asciiTheme="minorHAnsi" w:hAnsiTheme="minorHAnsi"/>
          <w:b/>
          <w:noProof/>
        </w:rPr>
        <w:t>SSRS Report Manager</w:t>
      </w:r>
      <w:r w:rsidRPr="006C4B39">
        <w:rPr>
          <w:rFonts w:asciiTheme="minorHAnsi" w:hAnsiTheme="minorHAnsi"/>
          <w:noProof/>
        </w:rPr>
        <w:t>.</w:t>
      </w:r>
    </w:p>
    <w:p w:rsidR="00D8568A" w:rsidRDefault="00D8568A" w:rsidP="0029311D">
      <w:pPr>
        <w:pStyle w:val="ListParagraph"/>
        <w:numPr>
          <w:ilvl w:val="0"/>
          <w:numId w:val="2"/>
        </w:numPr>
        <w:spacing w:line="240" w:lineRule="auto"/>
        <w:jc w:val="both"/>
        <w:rPr>
          <w:rFonts w:asciiTheme="minorHAnsi" w:hAnsiTheme="minorHAnsi"/>
          <w:noProof/>
        </w:rPr>
      </w:pPr>
      <w:r w:rsidRPr="00D8568A">
        <w:rPr>
          <w:rFonts w:asciiTheme="minorHAnsi" w:hAnsiTheme="minorHAnsi"/>
          <w:noProof/>
        </w:rPr>
        <w:t xml:space="preserve">Created complex SSIS packages to extract data and scheduled Jobs to call the packages using </w:t>
      </w:r>
      <w:r w:rsidRPr="00D8568A">
        <w:rPr>
          <w:rFonts w:asciiTheme="minorHAnsi" w:hAnsiTheme="minorHAnsi"/>
          <w:b/>
          <w:bCs/>
          <w:noProof/>
        </w:rPr>
        <w:t>SQL server agent</w:t>
      </w:r>
      <w:r>
        <w:rPr>
          <w:rFonts w:asciiTheme="minorHAnsi" w:hAnsiTheme="minorHAnsi"/>
          <w:b/>
          <w:bCs/>
          <w:noProof/>
        </w:rPr>
        <w:t xml:space="preserve">. </w:t>
      </w:r>
    </w:p>
    <w:p w:rsidR="008A716A" w:rsidRPr="008A716A" w:rsidRDefault="008A716A" w:rsidP="008A716A">
      <w:pPr>
        <w:pStyle w:val="ListParagraph"/>
        <w:numPr>
          <w:ilvl w:val="0"/>
          <w:numId w:val="2"/>
        </w:numPr>
        <w:spacing w:line="240" w:lineRule="auto"/>
        <w:jc w:val="both"/>
        <w:rPr>
          <w:rFonts w:asciiTheme="minorHAnsi" w:hAnsiTheme="minorHAnsi"/>
          <w:noProof/>
        </w:rPr>
      </w:pPr>
      <w:r>
        <w:rPr>
          <w:rFonts w:asciiTheme="minorHAnsi" w:hAnsiTheme="minorHAnsi"/>
          <w:noProof/>
        </w:rPr>
        <w:t xml:space="preserve">Reading of performance point Planning  models directly by </w:t>
      </w:r>
      <w:r w:rsidRPr="008A716A">
        <w:rPr>
          <w:rFonts w:asciiTheme="minorHAnsi" w:hAnsiTheme="minorHAnsi"/>
          <w:b/>
          <w:noProof/>
        </w:rPr>
        <w:t>performance point server.</w:t>
      </w:r>
    </w:p>
    <w:p w:rsidR="00E76328" w:rsidRPr="006C4B39" w:rsidRDefault="00A4539B" w:rsidP="002D684D">
      <w:pPr>
        <w:pStyle w:val="ListParagraph"/>
        <w:numPr>
          <w:ilvl w:val="0"/>
          <w:numId w:val="2"/>
        </w:numPr>
        <w:spacing w:line="240" w:lineRule="auto"/>
        <w:jc w:val="both"/>
        <w:rPr>
          <w:rFonts w:asciiTheme="minorHAnsi" w:hAnsiTheme="minorHAnsi" w:cs="Arial"/>
        </w:rPr>
      </w:pPr>
      <w:r w:rsidRPr="006C4B39">
        <w:rPr>
          <w:rFonts w:asciiTheme="minorHAnsi" w:hAnsiTheme="minorHAnsi"/>
          <w:noProof/>
        </w:rPr>
        <w:t>Involved in creating SSAS projects</w:t>
      </w:r>
      <w:r w:rsidRPr="006C4B39">
        <w:rPr>
          <w:rFonts w:asciiTheme="minorHAnsi" w:hAnsiTheme="minorHAnsi" w:cs="Arial"/>
        </w:rPr>
        <w:t xml:space="preserve"> using SQL Server 2008R2.</w:t>
      </w:r>
    </w:p>
    <w:p w:rsidR="00E76328" w:rsidRPr="006C4B39" w:rsidRDefault="00A4539B" w:rsidP="008E1A23">
      <w:pPr>
        <w:pStyle w:val="ListParagraph"/>
        <w:numPr>
          <w:ilvl w:val="0"/>
          <w:numId w:val="4"/>
        </w:numPr>
        <w:spacing w:line="240" w:lineRule="auto"/>
        <w:jc w:val="both"/>
        <w:rPr>
          <w:rFonts w:asciiTheme="minorHAnsi" w:hAnsiTheme="minorHAnsi" w:cs="Arial"/>
        </w:rPr>
      </w:pPr>
      <w:r w:rsidRPr="006C4B39">
        <w:rPr>
          <w:rFonts w:asciiTheme="minorHAnsi" w:hAnsiTheme="minorHAnsi" w:cs="Arial"/>
        </w:rPr>
        <w:t>Created</w:t>
      </w:r>
      <w:r w:rsidRPr="006C4B39">
        <w:rPr>
          <w:rFonts w:asciiTheme="minorHAnsi" w:hAnsiTheme="minorHAnsi" w:cs="Arial"/>
          <w:b/>
        </w:rPr>
        <w:t xml:space="preserve"> cubes</w:t>
      </w:r>
      <w:r w:rsidRPr="006C4B39">
        <w:rPr>
          <w:rFonts w:asciiTheme="minorHAnsi" w:hAnsiTheme="minorHAnsi" w:cs="Arial"/>
        </w:rPr>
        <w:t xml:space="preserve"> and </w:t>
      </w:r>
      <w:r w:rsidRPr="006C4B39">
        <w:rPr>
          <w:rFonts w:asciiTheme="minorHAnsi" w:hAnsiTheme="minorHAnsi" w:cs="Arial"/>
          <w:b/>
        </w:rPr>
        <w:t>dimensio</w:t>
      </w:r>
      <w:r w:rsidR="008E1A23" w:rsidRPr="006C4B39">
        <w:rPr>
          <w:rFonts w:asciiTheme="minorHAnsi" w:hAnsiTheme="minorHAnsi" w:cs="Arial"/>
          <w:b/>
        </w:rPr>
        <w:t xml:space="preserve">ns </w:t>
      </w:r>
      <w:r w:rsidR="008E1A23" w:rsidRPr="006C4B39">
        <w:rPr>
          <w:rFonts w:asciiTheme="minorHAnsi" w:hAnsiTheme="minorHAnsi" w:cs="Arial"/>
        </w:rPr>
        <w:t>and d</w:t>
      </w:r>
      <w:r w:rsidRPr="006C4B39">
        <w:rPr>
          <w:rFonts w:asciiTheme="minorHAnsi" w:hAnsiTheme="minorHAnsi" w:cs="Arial"/>
        </w:rPr>
        <w:t xml:space="preserve">efined the Referenced Relationships with the measure </w:t>
      </w:r>
      <w:r w:rsidRPr="006C4B39">
        <w:rPr>
          <w:rFonts w:asciiTheme="minorHAnsi" w:hAnsiTheme="minorHAnsi" w:cs="Arial"/>
          <w:b/>
        </w:rPr>
        <w:t>groups</w:t>
      </w:r>
      <w:r w:rsidRPr="006C4B39">
        <w:rPr>
          <w:rFonts w:asciiTheme="minorHAnsi" w:hAnsiTheme="minorHAnsi" w:cs="Arial"/>
        </w:rPr>
        <w:t xml:space="preserve"> and </w:t>
      </w:r>
      <w:r w:rsidRPr="006C4B39">
        <w:rPr>
          <w:rFonts w:asciiTheme="minorHAnsi" w:hAnsiTheme="minorHAnsi" w:cs="Arial"/>
          <w:b/>
        </w:rPr>
        <w:t>fact tables.</w:t>
      </w:r>
    </w:p>
    <w:p w:rsidR="00E76328" w:rsidRPr="006C4B39" w:rsidRDefault="00A4539B" w:rsidP="008F3901">
      <w:pPr>
        <w:pStyle w:val="ListParagraph"/>
        <w:numPr>
          <w:ilvl w:val="0"/>
          <w:numId w:val="5"/>
        </w:numPr>
        <w:spacing w:line="240" w:lineRule="auto"/>
        <w:jc w:val="both"/>
        <w:rPr>
          <w:rFonts w:asciiTheme="minorHAnsi" w:hAnsiTheme="minorHAnsi" w:cs="Arial"/>
        </w:rPr>
      </w:pPr>
      <w:r w:rsidRPr="006C4B39">
        <w:rPr>
          <w:rFonts w:asciiTheme="minorHAnsi" w:hAnsiTheme="minorHAnsi" w:cs="Arial"/>
        </w:rPr>
        <w:t xml:space="preserve">Implemented calculations to </w:t>
      </w:r>
      <w:r w:rsidRPr="006C4B39">
        <w:rPr>
          <w:rFonts w:asciiTheme="minorHAnsi" w:hAnsiTheme="minorHAnsi" w:cs="Arial"/>
          <w:b/>
        </w:rPr>
        <w:t>aggregate</w:t>
      </w:r>
      <w:r w:rsidRPr="006C4B39">
        <w:rPr>
          <w:rFonts w:asciiTheme="minorHAnsi" w:hAnsiTheme="minorHAnsi" w:cs="Arial"/>
        </w:rPr>
        <w:t xml:space="preserve"> physical measures.</w:t>
      </w:r>
    </w:p>
    <w:p w:rsidR="00A4539B" w:rsidRPr="006C4B39" w:rsidRDefault="00A4539B" w:rsidP="008F3901">
      <w:pPr>
        <w:pStyle w:val="ListParagraph"/>
        <w:numPr>
          <w:ilvl w:val="0"/>
          <w:numId w:val="5"/>
        </w:numPr>
        <w:spacing w:line="240" w:lineRule="auto"/>
        <w:jc w:val="both"/>
        <w:rPr>
          <w:rFonts w:asciiTheme="minorHAnsi" w:hAnsiTheme="minorHAnsi" w:cs="Arial"/>
        </w:rPr>
      </w:pPr>
      <w:r w:rsidRPr="006C4B39">
        <w:rPr>
          <w:rFonts w:asciiTheme="minorHAnsi" w:hAnsiTheme="minorHAnsi" w:cs="Arial"/>
        </w:rPr>
        <w:t xml:space="preserve">Responsible for identifying </w:t>
      </w:r>
      <w:r w:rsidRPr="006C4B39">
        <w:rPr>
          <w:rFonts w:asciiTheme="minorHAnsi" w:hAnsiTheme="minorHAnsi" w:cs="Arial"/>
          <w:b/>
        </w:rPr>
        <w:t>KPIs</w:t>
      </w:r>
      <w:r w:rsidRPr="006C4B39">
        <w:rPr>
          <w:rFonts w:asciiTheme="minorHAnsi" w:hAnsiTheme="minorHAnsi" w:cs="Arial"/>
        </w:rPr>
        <w:t xml:space="preserve"> in </w:t>
      </w:r>
      <w:r w:rsidRPr="006C4B39">
        <w:rPr>
          <w:rFonts w:asciiTheme="minorHAnsi" w:hAnsiTheme="minorHAnsi" w:cs="Arial"/>
          <w:b/>
        </w:rPr>
        <w:t>SSAS 2008.</w:t>
      </w:r>
    </w:p>
    <w:p w:rsidR="008E1A23" w:rsidRPr="006C4B39" w:rsidRDefault="008E1A23" w:rsidP="00880811">
      <w:pPr>
        <w:pStyle w:val="ListParagraph"/>
        <w:numPr>
          <w:ilvl w:val="0"/>
          <w:numId w:val="6"/>
        </w:numPr>
        <w:jc w:val="both"/>
        <w:rPr>
          <w:rFonts w:asciiTheme="minorHAnsi" w:hAnsiTheme="minorHAnsi" w:cs="Arial"/>
        </w:rPr>
      </w:pPr>
      <w:r w:rsidRPr="006C4B39">
        <w:rPr>
          <w:rFonts w:asciiTheme="minorHAnsi" w:hAnsiTheme="minorHAnsi" w:cs="Arial"/>
        </w:rPr>
        <w:t>Optimized the query performance with modification in T-SQL queries, removing unnecessary columns, eliminating redundant and inconsistent data, establishing necessary joins, creating useful clustered index and non-clustered indexes.</w:t>
      </w:r>
    </w:p>
    <w:p w:rsidR="000A6D50" w:rsidRPr="006C4B39" w:rsidRDefault="000A6D50" w:rsidP="008E1A23">
      <w:pPr>
        <w:pStyle w:val="ListParagraph"/>
        <w:ind w:left="0"/>
        <w:jc w:val="both"/>
        <w:rPr>
          <w:rFonts w:asciiTheme="minorHAnsi" w:hAnsiTheme="minorHAnsi" w:cs="Arial"/>
          <w:b/>
          <w:bCs/>
          <w:u w:val="single"/>
        </w:rPr>
      </w:pPr>
    </w:p>
    <w:p w:rsidR="00922BFD" w:rsidRPr="006C4B39" w:rsidRDefault="00F56EA1" w:rsidP="008E1A23">
      <w:pPr>
        <w:pStyle w:val="ListParagraph"/>
        <w:ind w:left="0"/>
        <w:jc w:val="both"/>
        <w:rPr>
          <w:rFonts w:asciiTheme="minorHAnsi" w:hAnsiTheme="minorHAnsi" w:cs="Arial"/>
        </w:rPr>
      </w:pPr>
      <w:r w:rsidRPr="006C4B39">
        <w:rPr>
          <w:rFonts w:asciiTheme="minorHAnsi" w:hAnsiTheme="minorHAnsi" w:cs="Arial"/>
          <w:b/>
          <w:bCs/>
          <w:u w:val="single"/>
        </w:rPr>
        <w:t xml:space="preserve">Environment: </w:t>
      </w:r>
    </w:p>
    <w:p w:rsidR="00922BFD" w:rsidRPr="006C4B39" w:rsidRDefault="00F56EA1">
      <w:pPr>
        <w:jc w:val="both"/>
        <w:rPr>
          <w:rFonts w:asciiTheme="minorHAnsi" w:hAnsiTheme="minorHAnsi" w:cs="Arial"/>
          <w:sz w:val="22"/>
          <w:szCs w:val="22"/>
        </w:rPr>
      </w:pPr>
      <w:r w:rsidRPr="006C4B39">
        <w:rPr>
          <w:rFonts w:asciiTheme="minorHAnsi" w:hAnsiTheme="minorHAnsi" w:cs="Arial"/>
          <w:sz w:val="22"/>
          <w:szCs w:val="22"/>
        </w:rPr>
        <w:t>MS SQL Server 2008R2, MS Analysis Services 20</w:t>
      </w:r>
      <w:r w:rsidR="008E1A23" w:rsidRPr="006C4B39">
        <w:rPr>
          <w:rFonts w:asciiTheme="minorHAnsi" w:hAnsiTheme="minorHAnsi" w:cs="Arial"/>
          <w:sz w:val="22"/>
          <w:szCs w:val="22"/>
        </w:rPr>
        <w:t>08</w:t>
      </w:r>
      <w:r w:rsidRPr="006C4B39">
        <w:rPr>
          <w:rFonts w:asciiTheme="minorHAnsi" w:hAnsiTheme="minorHAnsi" w:cs="Arial"/>
          <w:sz w:val="22"/>
          <w:szCs w:val="22"/>
        </w:rPr>
        <w:t>, MS Access,</w:t>
      </w:r>
      <w:r w:rsidR="00115218">
        <w:rPr>
          <w:rFonts w:asciiTheme="minorHAnsi" w:hAnsiTheme="minorHAnsi" w:cs="Arial"/>
          <w:sz w:val="22"/>
          <w:szCs w:val="22"/>
        </w:rPr>
        <w:t xml:space="preserve"> Visual Studio 2008,</w:t>
      </w:r>
      <w:r w:rsidR="008E1A23" w:rsidRPr="006C4B39">
        <w:rPr>
          <w:rFonts w:asciiTheme="minorHAnsi" w:hAnsiTheme="minorHAnsi" w:cs="Arial"/>
          <w:sz w:val="22"/>
          <w:szCs w:val="22"/>
        </w:rPr>
        <w:t>Import &amp; Export Data, Windows 7/8.</w:t>
      </w:r>
    </w:p>
    <w:p w:rsidR="008E1A23" w:rsidRPr="006C4B39" w:rsidRDefault="008E1A23">
      <w:pPr>
        <w:jc w:val="both"/>
        <w:rPr>
          <w:rFonts w:asciiTheme="minorHAnsi" w:hAnsiTheme="minorHAnsi" w:cs="Arial"/>
          <w:sz w:val="22"/>
          <w:szCs w:val="22"/>
        </w:rPr>
      </w:pPr>
    </w:p>
    <w:p w:rsidR="00922BFD" w:rsidRPr="006C4B39" w:rsidRDefault="00922BFD">
      <w:pPr>
        <w:jc w:val="both"/>
        <w:rPr>
          <w:rFonts w:asciiTheme="minorHAnsi" w:hAnsiTheme="minorHAnsi" w:cs="Arial"/>
          <w:sz w:val="22"/>
          <w:szCs w:val="22"/>
        </w:rPr>
      </w:pPr>
    </w:p>
    <w:p w:rsidR="00922BFD" w:rsidRPr="006C4B39" w:rsidRDefault="00F56EA1">
      <w:pPr>
        <w:jc w:val="both"/>
        <w:rPr>
          <w:rFonts w:asciiTheme="minorHAnsi" w:hAnsiTheme="minorHAnsi" w:cs="Calibri"/>
          <w:sz w:val="22"/>
          <w:szCs w:val="22"/>
        </w:rPr>
      </w:pPr>
      <w:r w:rsidRPr="006C4B39">
        <w:rPr>
          <w:rStyle w:val="HTMLTypewriter"/>
          <w:rFonts w:asciiTheme="minorHAnsi" w:hAnsiTheme="minorHAnsi" w:cs="Arial"/>
          <w:b/>
          <w:bCs/>
          <w:sz w:val="22"/>
          <w:szCs w:val="22"/>
          <w:u w:val="single"/>
        </w:rPr>
        <w:t>Christie's, New York, NY</w:t>
      </w:r>
      <w:r w:rsidR="00D8568A">
        <w:rPr>
          <w:rStyle w:val="HTMLTypewriter"/>
          <w:rFonts w:asciiTheme="minorHAnsi" w:hAnsiTheme="minorHAnsi" w:cs="Arial"/>
          <w:b/>
          <w:bCs/>
          <w:sz w:val="22"/>
          <w:szCs w:val="22"/>
          <w:u w:val="single"/>
        </w:rPr>
        <w:tab/>
      </w:r>
      <w:r w:rsidR="00D8568A">
        <w:rPr>
          <w:rStyle w:val="HTMLTypewriter"/>
          <w:rFonts w:asciiTheme="minorHAnsi" w:hAnsiTheme="minorHAnsi" w:cs="Arial"/>
          <w:b/>
          <w:bCs/>
          <w:sz w:val="22"/>
          <w:szCs w:val="22"/>
          <w:u w:val="single"/>
        </w:rPr>
        <w:tab/>
      </w:r>
      <w:r w:rsidR="00D8568A">
        <w:rPr>
          <w:rStyle w:val="HTMLTypewriter"/>
          <w:rFonts w:asciiTheme="minorHAnsi" w:hAnsiTheme="minorHAnsi" w:cs="Arial"/>
          <w:b/>
          <w:bCs/>
          <w:sz w:val="22"/>
          <w:szCs w:val="22"/>
          <w:u w:val="single"/>
        </w:rPr>
        <w:tab/>
      </w:r>
      <w:r w:rsidR="00D8568A">
        <w:rPr>
          <w:rStyle w:val="HTMLTypewriter"/>
          <w:rFonts w:asciiTheme="minorHAnsi" w:hAnsiTheme="minorHAnsi" w:cs="Arial"/>
          <w:b/>
          <w:bCs/>
          <w:sz w:val="22"/>
          <w:szCs w:val="22"/>
          <w:u w:val="single"/>
        </w:rPr>
        <w:tab/>
      </w:r>
      <w:r w:rsidR="00D8568A">
        <w:rPr>
          <w:rStyle w:val="HTMLTypewriter"/>
          <w:rFonts w:asciiTheme="minorHAnsi" w:hAnsiTheme="minorHAnsi" w:cs="Arial"/>
          <w:b/>
          <w:bCs/>
          <w:sz w:val="22"/>
          <w:szCs w:val="22"/>
          <w:u w:val="single"/>
        </w:rPr>
        <w:tab/>
      </w:r>
      <w:r w:rsidR="00D8568A">
        <w:rPr>
          <w:rStyle w:val="HTMLTypewriter"/>
          <w:rFonts w:asciiTheme="minorHAnsi" w:hAnsiTheme="minorHAnsi" w:cs="Arial"/>
          <w:b/>
          <w:bCs/>
          <w:sz w:val="22"/>
          <w:szCs w:val="22"/>
          <w:u w:val="single"/>
        </w:rPr>
        <w:tab/>
      </w:r>
      <w:r w:rsidRPr="006C4B39">
        <w:rPr>
          <w:rFonts w:asciiTheme="minorHAnsi" w:hAnsiTheme="minorHAnsi" w:cs="Arial"/>
          <w:b/>
          <w:sz w:val="22"/>
          <w:szCs w:val="22"/>
          <w:u w:val="single"/>
        </w:rPr>
        <w:t>Jul 2011 - Dec 2012</w:t>
      </w:r>
    </w:p>
    <w:p w:rsidR="00922BFD" w:rsidRPr="006C4B39" w:rsidRDefault="00F56EA1">
      <w:pPr>
        <w:pStyle w:val="Heading1"/>
        <w:rPr>
          <w:rFonts w:asciiTheme="minorHAnsi" w:hAnsiTheme="minorHAnsi"/>
          <w:szCs w:val="22"/>
          <w:u w:val="none"/>
        </w:rPr>
      </w:pPr>
      <w:r w:rsidRPr="006C4B39">
        <w:rPr>
          <w:rFonts w:asciiTheme="minorHAnsi" w:hAnsiTheme="minorHAnsi" w:cs="Calibri"/>
          <w:bCs w:val="0"/>
          <w:szCs w:val="22"/>
          <w:u w:val="none"/>
        </w:rPr>
        <w:t>MS SQL Server</w:t>
      </w:r>
      <w:r w:rsidR="008D17BF" w:rsidRPr="006C4B39">
        <w:rPr>
          <w:rFonts w:asciiTheme="minorHAnsi" w:hAnsiTheme="minorHAnsi" w:cs="Calibri"/>
          <w:bCs w:val="0"/>
          <w:szCs w:val="22"/>
          <w:u w:val="none"/>
        </w:rPr>
        <w:t>/SSIS/SSRS</w:t>
      </w:r>
      <w:r w:rsidRPr="006C4B39">
        <w:rPr>
          <w:rFonts w:asciiTheme="minorHAnsi" w:hAnsiTheme="minorHAnsi" w:cs="Calibri"/>
          <w:bCs w:val="0"/>
          <w:szCs w:val="22"/>
          <w:u w:val="none"/>
        </w:rPr>
        <w:t xml:space="preserve"> Developer</w:t>
      </w:r>
    </w:p>
    <w:p w:rsidR="00922BFD" w:rsidRPr="006C4B39" w:rsidRDefault="00922BFD">
      <w:pPr>
        <w:tabs>
          <w:tab w:val="left" w:pos="90"/>
          <w:tab w:val="left" w:pos="1260"/>
        </w:tabs>
        <w:jc w:val="both"/>
        <w:rPr>
          <w:rFonts w:asciiTheme="minorHAnsi" w:hAnsiTheme="minorHAnsi" w:cs="Arial"/>
          <w:sz w:val="22"/>
          <w:szCs w:val="22"/>
        </w:rPr>
      </w:pPr>
    </w:p>
    <w:p w:rsidR="00922BFD" w:rsidRPr="006C4B39" w:rsidRDefault="00F56EA1">
      <w:pPr>
        <w:jc w:val="both"/>
        <w:rPr>
          <w:rFonts w:asciiTheme="minorHAnsi" w:hAnsiTheme="minorHAnsi" w:cs="Arial"/>
          <w:sz w:val="22"/>
          <w:szCs w:val="22"/>
        </w:rPr>
      </w:pPr>
      <w:r w:rsidRPr="006C4B39">
        <w:rPr>
          <w:rFonts w:asciiTheme="minorHAnsi" w:hAnsiTheme="minorHAnsi" w:cs="Arial"/>
          <w:b/>
          <w:sz w:val="22"/>
          <w:szCs w:val="22"/>
          <w:u w:val="single"/>
        </w:rPr>
        <w:t>Resp</w:t>
      </w:r>
      <w:r w:rsidRPr="006C4B39">
        <w:rPr>
          <w:rFonts w:asciiTheme="minorHAnsi" w:hAnsiTheme="minorHAnsi" w:cs="Calibri"/>
          <w:vanish/>
          <w:color w:val="454545"/>
          <w:sz w:val="22"/>
          <w:szCs w:val="22"/>
        </w:rPr>
        <w:t>Bank of Florida (formerly Bancshares of Florida) is the holding company for its eponymous Bank of Florida subsidiaries, which operate about ten branches in southeastern and southwestern portions of the state, as well as the Tampa Bay area. Subsidiary Bank of Florida Trust offers trust, estate planning, and investment management services.</w:t>
      </w:r>
      <w:r w:rsidRPr="006C4B39">
        <w:rPr>
          <w:rFonts w:asciiTheme="minorHAnsi" w:hAnsiTheme="minorHAnsi" w:cs="Arial"/>
          <w:b/>
          <w:sz w:val="22"/>
          <w:szCs w:val="22"/>
          <w:u w:val="single"/>
        </w:rPr>
        <w:t xml:space="preserve">onsibilities: </w:t>
      </w:r>
    </w:p>
    <w:p w:rsidR="00922BFD" w:rsidRPr="006C4B39" w:rsidRDefault="00993A09">
      <w:pPr>
        <w:numPr>
          <w:ilvl w:val="0"/>
          <w:numId w:val="5"/>
        </w:numPr>
        <w:jc w:val="both"/>
        <w:rPr>
          <w:rFonts w:asciiTheme="minorHAnsi" w:hAnsiTheme="minorHAnsi" w:cs="Arial"/>
          <w:sz w:val="22"/>
          <w:szCs w:val="22"/>
        </w:rPr>
      </w:pPr>
      <w:r>
        <w:rPr>
          <w:rFonts w:asciiTheme="minorHAnsi" w:hAnsiTheme="minorHAnsi" w:cs="Arial"/>
          <w:sz w:val="22"/>
          <w:szCs w:val="22"/>
        </w:rPr>
        <w:t xml:space="preserve">Worked as a </w:t>
      </w:r>
      <w:r w:rsidR="00F56EA1" w:rsidRPr="006C4B39">
        <w:rPr>
          <w:rFonts w:asciiTheme="minorHAnsi" w:hAnsiTheme="minorHAnsi" w:cs="Arial"/>
          <w:sz w:val="22"/>
          <w:szCs w:val="22"/>
        </w:rPr>
        <w:t xml:space="preserve">developer on </w:t>
      </w:r>
      <w:r w:rsidR="00613189">
        <w:rPr>
          <w:rFonts w:asciiTheme="minorHAnsi" w:hAnsiTheme="minorHAnsi" w:cs="Arial"/>
          <w:b/>
          <w:sz w:val="22"/>
          <w:szCs w:val="22"/>
        </w:rPr>
        <w:t>SQL Server 2012</w:t>
      </w:r>
      <w:r w:rsidR="00F56EA1" w:rsidRPr="006C4B39">
        <w:rPr>
          <w:rFonts w:asciiTheme="minorHAnsi" w:hAnsiTheme="minorHAnsi" w:cs="Arial"/>
          <w:b/>
          <w:sz w:val="22"/>
          <w:szCs w:val="22"/>
        </w:rPr>
        <w:t>R2</w:t>
      </w:r>
      <w:r w:rsidR="00F56EA1" w:rsidRPr="006C4B39">
        <w:rPr>
          <w:rFonts w:asciiTheme="minorHAnsi" w:hAnsiTheme="minorHAnsi" w:cs="Arial"/>
          <w:sz w:val="22"/>
          <w:szCs w:val="22"/>
        </w:rPr>
        <w:t xml:space="preserve">(using </w:t>
      </w:r>
      <w:r w:rsidR="00F56EA1" w:rsidRPr="006C4B39">
        <w:rPr>
          <w:rFonts w:asciiTheme="minorHAnsi" w:hAnsiTheme="minorHAnsi" w:cs="Arial"/>
          <w:b/>
          <w:sz w:val="22"/>
          <w:szCs w:val="22"/>
        </w:rPr>
        <w:t>DTS,T-SQL</w:t>
      </w:r>
      <w:r w:rsidR="00F56EA1" w:rsidRPr="006C4B39">
        <w:rPr>
          <w:rFonts w:asciiTheme="minorHAnsi" w:hAnsiTheme="minorHAnsi" w:cs="Arial"/>
          <w:sz w:val="22"/>
          <w:szCs w:val="22"/>
        </w:rPr>
        <w:t xml:space="preserve">, scripts, stored procedures and views). </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Created Logical and Physical data models using </w:t>
      </w:r>
      <w:r w:rsidRPr="006C4B39">
        <w:rPr>
          <w:rFonts w:asciiTheme="minorHAnsi" w:hAnsiTheme="minorHAnsi" w:cs="Arial"/>
          <w:b/>
          <w:sz w:val="22"/>
          <w:szCs w:val="22"/>
        </w:rPr>
        <w:t>ERWIN</w:t>
      </w:r>
      <w:r w:rsidRPr="006C4B39">
        <w:rPr>
          <w:rFonts w:asciiTheme="minorHAnsi" w:hAnsiTheme="minorHAnsi" w:cs="Arial"/>
          <w:sz w:val="22"/>
          <w:szCs w:val="22"/>
        </w:rPr>
        <w:t xml:space="preserve"> data modeling tool.</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Looked at the reports and fixed bugs in </w:t>
      </w:r>
      <w:r w:rsidRPr="006C4B39">
        <w:rPr>
          <w:rFonts w:asciiTheme="minorHAnsi" w:hAnsiTheme="minorHAnsi" w:cs="Arial"/>
          <w:b/>
          <w:sz w:val="22"/>
          <w:szCs w:val="22"/>
        </w:rPr>
        <w:t>Stored Procedures,Tables</w:t>
      </w:r>
      <w:r w:rsidRPr="006C4B39">
        <w:rPr>
          <w:rFonts w:asciiTheme="minorHAnsi" w:hAnsiTheme="minorHAnsi" w:cs="Arial"/>
          <w:sz w:val="22"/>
          <w:szCs w:val="22"/>
        </w:rPr>
        <w:t xml:space="preserve"> and </w:t>
      </w:r>
      <w:r w:rsidRPr="006C4B39">
        <w:rPr>
          <w:rFonts w:asciiTheme="minorHAnsi" w:hAnsiTheme="minorHAnsi" w:cs="Arial"/>
          <w:b/>
          <w:sz w:val="22"/>
          <w:szCs w:val="22"/>
        </w:rPr>
        <w:t>Triggers.</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Worked as a developer in creating complex </w:t>
      </w:r>
      <w:r w:rsidRPr="006C4B39">
        <w:rPr>
          <w:rFonts w:asciiTheme="minorHAnsi" w:hAnsiTheme="minorHAnsi" w:cs="Arial"/>
          <w:b/>
          <w:sz w:val="22"/>
          <w:szCs w:val="22"/>
        </w:rPr>
        <w:t>Stored Procedures, Functions, DTS packages, Triggers, Cursors, Tables, Views, Indexes</w:t>
      </w:r>
      <w:r w:rsidRPr="006C4B39">
        <w:rPr>
          <w:rFonts w:asciiTheme="minorHAnsi" w:hAnsiTheme="minorHAnsi" w:cs="Arial"/>
          <w:sz w:val="22"/>
          <w:szCs w:val="22"/>
        </w:rPr>
        <w:t xml:space="preserve"> and other </w:t>
      </w:r>
      <w:r w:rsidRPr="006C4B39">
        <w:rPr>
          <w:rFonts w:asciiTheme="minorHAnsi" w:hAnsiTheme="minorHAnsi" w:cs="Arial"/>
          <w:b/>
          <w:sz w:val="22"/>
          <w:szCs w:val="22"/>
        </w:rPr>
        <w:t>SQL joins</w:t>
      </w:r>
      <w:r w:rsidRPr="006C4B39">
        <w:rPr>
          <w:rFonts w:asciiTheme="minorHAnsi" w:hAnsiTheme="minorHAnsi" w:cs="Arial"/>
          <w:sz w:val="22"/>
          <w:szCs w:val="22"/>
        </w:rPr>
        <w:t xml:space="preserve"> and statements for applications. </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Worked on MS SQL Server tasks such as </w:t>
      </w:r>
      <w:r w:rsidRPr="006C4B39">
        <w:rPr>
          <w:rFonts w:asciiTheme="minorHAnsi" w:hAnsiTheme="minorHAnsi" w:cs="Arial"/>
          <w:b/>
          <w:sz w:val="22"/>
          <w:szCs w:val="22"/>
        </w:rPr>
        <w:t>data loading, batch jobs, BCP, DTS, Instances,</w:t>
      </w:r>
      <w:r w:rsidRPr="006C4B39">
        <w:rPr>
          <w:rFonts w:asciiTheme="minorHAnsi" w:hAnsiTheme="minorHAnsi" w:cs="Arial"/>
          <w:sz w:val="22"/>
          <w:szCs w:val="22"/>
        </w:rPr>
        <w:t xml:space="preserve"> Linked Servers and </w:t>
      </w:r>
      <w:r w:rsidRPr="006C4B39">
        <w:rPr>
          <w:rFonts w:asciiTheme="minorHAnsi" w:hAnsiTheme="minorHAnsi" w:cs="Arial"/>
          <w:b/>
          <w:sz w:val="22"/>
          <w:szCs w:val="22"/>
        </w:rPr>
        <w:t>Indexes.</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Designed and implemented </w:t>
      </w:r>
      <w:r w:rsidRPr="006C4B39">
        <w:rPr>
          <w:rFonts w:asciiTheme="minorHAnsi" w:hAnsiTheme="minorHAnsi" w:cs="Arial"/>
          <w:b/>
          <w:sz w:val="22"/>
          <w:szCs w:val="22"/>
        </w:rPr>
        <w:t>Stored Procedures and Triggers</w:t>
      </w:r>
      <w:r w:rsidRPr="006C4B39">
        <w:rPr>
          <w:rFonts w:asciiTheme="minorHAnsi" w:hAnsiTheme="minorHAnsi" w:cs="Arial"/>
          <w:sz w:val="22"/>
          <w:szCs w:val="22"/>
        </w:rPr>
        <w:t xml:space="preserve"> for automating tasks.</w:t>
      </w:r>
    </w:p>
    <w:p w:rsidR="008D17BF" w:rsidRPr="006C4B39" w:rsidRDefault="008D17BF" w:rsidP="001F127E">
      <w:pPr>
        <w:numPr>
          <w:ilvl w:val="0"/>
          <w:numId w:val="5"/>
        </w:numPr>
        <w:suppressAutoHyphens w:val="0"/>
        <w:autoSpaceDN w:val="0"/>
        <w:jc w:val="both"/>
        <w:rPr>
          <w:rFonts w:asciiTheme="minorHAnsi" w:hAnsiTheme="minorHAnsi" w:cs="Arial"/>
          <w:sz w:val="22"/>
          <w:szCs w:val="22"/>
        </w:rPr>
      </w:pPr>
      <w:r w:rsidRPr="006C4B39">
        <w:rPr>
          <w:rFonts w:asciiTheme="minorHAnsi" w:hAnsiTheme="minorHAnsi" w:cs="Arial"/>
          <w:sz w:val="22"/>
          <w:szCs w:val="22"/>
        </w:rPr>
        <w:t xml:space="preserve">Used </w:t>
      </w:r>
      <w:r w:rsidRPr="006C4B39">
        <w:rPr>
          <w:rFonts w:asciiTheme="minorHAnsi" w:hAnsiTheme="minorHAnsi" w:cs="Arial"/>
          <w:b/>
          <w:sz w:val="22"/>
          <w:szCs w:val="22"/>
        </w:rPr>
        <w:t>Try catch and @@error</w:t>
      </w:r>
      <w:r w:rsidRPr="006C4B39">
        <w:rPr>
          <w:rFonts w:asciiTheme="minorHAnsi" w:hAnsiTheme="minorHAnsi" w:cs="Arial"/>
          <w:sz w:val="22"/>
          <w:szCs w:val="22"/>
        </w:rPr>
        <w:t xml:space="preserve"> for exceptional handling.</w:t>
      </w:r>
    </w:p>
    <w:p w:rsidR="008D17BF" w:rsidRPr="006C4B39" w:rsidRDefault="008D17BF" w:rsidP="008D17BF">
      <w:pPr>
        <w:numPr>
          <w:ilvl w:val="0"/>
          <w:numId w:val="5"/>
        </w:numPr>
        <w:suppressAutoHyphens w:val="0"/>
        <w:jc w:val="both"/>
        <w:rPr>
          <w:rFonts w:asciiTheme="minorHAnsi" w:hAnsiTheme="minorHAnsi" w:cs="Arial"/>
          <w:sz w:val="22"/>
          <w:szCs w:val="22"/>
        </w:rPr>
      </w:pPr>
      <w:r w:rsidRPr="006C4B39">
        <w:rPr>
          <w:rFonts w:asciiTheme="minorHAnsi" w:hAnsiTheme="minorHAnsi" w:cs="Arial"/>
          <w:sz w:val="22"/>
          <w:szCs w:val="22"/>
        </w:rPr>
        <w:t>Used the Control Flow and Data Flow Tasks and Transformations in Creating SSIS (ETL) Packages.</w:t>
      </w:r>
    </w:p>
    <w:p w:rsidR="008D17BF" w:rsidRPr="006C4B39" w:rsidRDefault="008D17BF" w:rsidP="008D17BF">
      <w:pPr>
        <w:widowControl w:val="0"/>
        <w:numPr>
          <w:ilvl w:val="0"/>
          <w:numId w:val="5"/>
        </w:numPr>
        <w:suppressAutoHyphens w:val="0"/>
        <w:autoSpaceDE w:val="0"/>
        <w:autoSpaceDN w:val="0"/>
        <w:adjustRightInd w:val="0"/>
        <w:spacing w:before="100" w:beforeAutospacing="1" w:after="100" w:afterAutospacing="1"/>
        <w:jc w:val="both"/>
        <w:rPr>
          <w:rFonts w:asciiTheme="minorHAnsi" w:hAnsiTheme="minorHAnsi" w:cs="Arial"/>
          <w:sz w:val="22"/>
          <w:szCs w:val="22"/>
        </w:rPr>
      </w:pPr>
      <w:r w:rsidRPr="006C4B39">
        <w:rPr>
          <w:rFonts w:asciiTheme="minorHAnsi" w:hAnsiTheme="minorHAnsi" w:cs="Arial"/>
          <w:sz w:val="22"/>
          <w:szCs w:val="22"/>
        </w:rPr>
        <w:t xml:space="preserve">Made Master Child package using variables and Execute package task in SSIS. </w:t>
      </w:r>
    </w:p>
    <w:p w:rsidR="00293D97" w:rsidRPr="006C4B39" w:rsidRDefault="008D17BF" w:rsidP="005F7030">
      <w:pPr>
        <w:widowControl w:val="0"/>
        <w:numPr>
          <w:ilvl w:val="0"/>
          <w:numId w:val="5"/>
        </w:numPr>
        <w:suppressAutoHyphens w:val="0"/>
        <w:autoSpaceDE w:val="0"/>
        <w:autoSpaceDN w:val="0"/>
        <w:adjustRightInd w:val="0"/>
        <w:spacing w:before="100" w:beforeAutospacing="1" w:after="100" w:afterAutospacing="1"/>
        <w:jc w:val="both"/>
        <w:rPr>
          <w:rFonts w:asciiTheme="minorHAnsi" w:hAnsiTheme="minorHAnsi" w:cs="Arial"/>
          <w:sz w:val="22"/>
          <w:szCs w:val="22"/>
        </w:rPr>
      </w:pPr>
      <w:r w:rsidRPr="006C4B39">
        <w:rPr>
          <w:rFonts w:asciiTheme="minorHAnsi" w:hAnsiTheme="minorHAnsi" w:cs="Arial"/>
          <w:b/>
          <w:sz w:val="22"/>
          <w:szCs w:val="22"/>
        </w:rPr>
        <w:t>Deployed, Tested and Scheduled</w:t>
      </w:r>
      <w:r w:rsidRPr="006C4B39">
        <w:rPr>
          <w:rFonts w:asciiTheme="minorHAnsi" w:hAnsiTheme="minorHAnsi" w:cs="Arial"/>
          <w:sz w:val="22"/>
          <w:szCs w:val="22"/>
        </w:rPr>
        <w:t xml:space="preserve"> SSIS packages. </w:t>
      </w:r>
    </w:p>
    <w:p w:rsidR="00293D97" w:rsidRPr="006C4B39" w:rsidRDefault="00293D97" w:rsidP="00DD5C34">
      <w:pPr>
        <w:widowControl w:val="0"/>
        <w:numPr>
          <w:ilvl w:val="0"/>
          <w:numId w:val="5"/>
        </w:numPr>
        <w:suppressAutoHyphens w:val="0"/>
        <w:autoSpaceDE w:val="0"/>
        <w:autoSpaceDN w:val="0"/>
        <w:adjustRightInd w:val="0"/>
        <w:spacing w:before="100" w:beforeAutospacing="1" w:after="100" w:afterAutospacing="1"/>
        <w:contextualSpacing/>
        <w:jc w:val="both"/>
        <w:rPr>
          <w:rFonts w:asciiTheme="minorHAnsi" w:hAnsiTheme="minorHAnsi" w:cs="Arial"/>
          <w:sz w:val="22"/>
          <w:szCs w:val="22"/>
        </w:rPr>
      </w:pPr>
      <w:r w:rsidRPr="006C4B39">
        <w:rPr>
          <w:rFonts w:asciiTheme="minorHAnsi" w:hAnsiTheme="minorHAnsi" w:cs="Arial"/>
          <w:sz w:val="22"/>
          <w:szCs w:val="22"/>
        </w:rPr>
        <w:t xml:space="preserve">Configured </w:t>
      </w:r>
      <w:r w:rsidRPr="006C4B39">
        <w:rPr>
          <w:rFonts w:asciiTheme="minorHAnsi" w:hAnsiTheme="minorHAnsi" w:cs="Arial"/>
          <w:b/>
          <w:sz w:val="22"/>
          <w:szCs w:val="22"/>
        </w:rPr>
        <w:t>SSIS packages</w:t>
      </w:r>
      <w:r w:rsidRPr="006C4B39">
        <w:rPr>
          <w:rFonts w:asciiTheme="minorHAnsi" w:hAnsiTheme="minorHAnsi" w:cs="Arial"/>
          <w:sz w:val="22"/>
          <w:szCs w:val="22"/>
        </w:rPr>
        <w:t xml:space="preserve"> using </w:t>
      </w:r>
      <w:r w:rsidRPr="006C4B39">
        <w:rPr>
          <w:rFonts w:asciiTheme="minorHAnsi" w:hAnsiTheme="minorHAnsi" w:cs="Arial"/>
          <w:b/>
          <w:sz w:val="22"/>
          <w:szCs w:val="22"/>
        </w:rPr>
        <w:t>Package Configuration</w:t>
      </w:r>
      <w:r w:rsidRPr="006C4B39">
        <w:rPr>
          <w:rFonts w:asciiTheme="minorHAnsi" w:hAnsiTheme="minorHAnsi" w:cs="Arial"/>
          <w:sz w:val="22"/>
          <w:szCs w:val="22"/>
        </w:rPr>
        <w:t xml:space="preserve"> wizard to allow packages run on different environments.</w:t>
      </w:r>
    </w:p>
    <w:p w:rsidR="00293D97" w:rsidRPr="006C4B39" w:rsidRDefault="00293D97" w:rsidP="00AD6F6A">
      <w:pPr>
        <w:pStyle w:val="ListParagraph"/>
        <w:widowControl w:val="0"/>
        <w:numPr>
          <w:ilvl w:val="0"/>
          <w:numId w:val="5"/>
        </w:numPr>
        <w:shd w:val="clear" w:color="auto" w:fill="FFFFFF"/>
        <w:autoSpaceDE w:val="0"/>
        <w:autoSpaceDN w:val="0"/>
        <w:adjustRightInd w:val="0"/>
        <w:spacing w:before="100" w:beforeAutospacing="1" w:after="100" w:afterAutospacing="1" w:line="240" w:lineRule="auto"/>
        <w:jc w:val="both"/>
        <w:rPr>
          <w:rFonts w:asciiTheme="minorHAnsi" w:hAnsiTheme="minorHAnsi" w:cs="Arial"/>
        </w:rPr>
      </w:pPr>
      <w:r w:rsidRPr="006C4B39">
        <w:rPr>
          <w:rFonts w:asciiTheme="minorHAnsi" w:hAnsiTheme="minorHAnsi" w:cs="Arial"/>
          <w:lang w:eastAsia="zh-CN"/>
        </w:rPr>
        <w:t xml:space="preserve">Designed and implemented </w:t>
      </w:r>
      <w:r w:rsidRPr="006C4B39">
        <w:rPr>
          <w:rFonts w:asciiTheme="minorHAnsi" w:hAnsiTheme="minorHAnsi" w:cs="Arial"/>
          <w:b/>
          <w:lang w:eastAsia="zh-CN"/>
        </w:rPr>
        <w:t>Parameterized and cascading parameterized reports</w:t>
      </w:r>
      <w:r w:rsidRPr="006C4B39">
        <w:rPr>
          <w:rFonts w:asciiTheme="minorHAnsi" w:hAnsiTheme="minorHAnsi" w:cs="Arial"/>
          <w:lang w:eastAsia="zh-CN"/>
        </w:rPr>
        <w:t xml:space="preserve"> using SSRS.</w:t>
      </w:r>
    </w:p>
    <w:p w:rsidR="008D17BF" w:rsidRPr="006C4B39" w:rsidRDefault="008D17BF" w:rsidP="005F7030">
      <w:pPr>
        <w:widowControl w:val="0"/>
        <w:numPr>
          <w:ilvl w:val="0"/>
          <w:numId w:val="5"/>
        </w:numPr>
        <w:suppressAutoHyphens w:val="0"/>
        <w:autoSpaceDE w:val="0"/>
        <w:autoSpaceDN w:val="0"/>
        <w:adjustRightInd w:val="0"/>
        <w:spacing w:before="100" w:beforeAutospacing="1" w:after="100" w:afterAutospacing="1"/>
        <w:jc w:val="both"/>
        <w:rPr>
          <w:rFonts w:asciiTheme="minorHAnsi" w:hAnsiTheme="minorHAnsi" w:cs="Arial"/>
          <w:sz w:val="22"/>
          <w:szCs w:val="22"/>
        </w:rPr>
      </w:pPr>
      <w:r w:rsidRPr="006C4B39">
        <w:rPr>
          <w:rFonts w:asciiTheme="minorHAnsi" w:hAnsiTheme="minorHAnsi" w:cs="Arial"/>
          <w:sz w:val="22"/>
          <w:szCs w:val="22"/>
        </w:rPr>
        <w:t>Deploying and scheduling Reports using SSRS to generate all daily, weekly, monthly and quarterly Reports including current status.</w:t>
      </w:r>
    </w:p>
    <w:p w:rsidR="008D17BF" w:rsidRPr="006C4B39" w:rsidRDefault="008D17BF" w:rsidP="008D17BF">
      <w:pPr>
        <w:numPr>
          <w:ilvl w:val="0"/>
          <w:numId w:val="5"/>
        </w:numPr>
        <w:suppressAutoHyphens w:val="0"/>
        <w:jc w:val="both"/>
        <w:rPr>
          <w:rFonts w:asciiTheme="minorHAnsi" w:hAnsiTheme="minorHAnsi" w:cs="Arial"/>
          <w:sz w:val="22"/>
          <w:szCs w:val="22"/>
        </w:rPr>
      </w:pPr>
      <w:r w:rsidRPr="006C4B39">
        <w:rPr>
          <w:rFonts w:asciiTheme="minorHAnsi" w:hAnsiTheme="minorHAnsi" w:cs="Arial"/>
          <w:sz w:val="22"/>
          <w:szCs w:val="22"/>
        </w:rPr>
        <w:lastRenderedPageBreak/>
        <w:t xml:space="preserve">Maintained </w:t>
      </w:r>
      <w:r w:rsidRPr="006C4B39">
        <w:rPr>
          <w:rFonts w:asciiTheme="minorHAnsi" w:hAnsiTheme="minorHAnsi" w:cs="Arial"/>
          <w:b/>
          <w:sz w:val="22"/>
          <w:szCs w:val="22"/>
        </w:rPr>
        <w:t>report models for ad hoc reports</w:t>
      </w:r>
      <w:r w:rsidRPr="006C4B39">
        <w:rPr>
          <w:rFonts w:asciiTheme="minorHAnsi" w:hAnsiTheme="minorHAnsi" w:cs="Arial"/>
          <w:sz w:val="22"/>
          <w:szCs w:val="22"/>
        </w:rPr>
        <w:t xml:space="preserve"> and deployed on report server.</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Managed and monitored the system utilization. </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Compressed data files by removing empty database pages and updating </w:t>
      </w:r>
      <w:r w:rsidRPr="006C4B39">
        <w:rPr>
          <w:rFonts w:asciiTheme="minorHAnsi" w:hAnsiTheme="minorHAnsi" w:cs="Arial"/>
          <w:b/>
          <w:sz w:val="22"/>
          <w:szCs w:val="22"/>
        </w:rPr>
        <w:t xml:space="preserve">index statistics. </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Designed and implemented </w:t>
      </w:r>
      <w:r w:rsidRPr="006C4B39">
        <w:rPr>
          <w:rFonts w:asciiTheme="minorHAnsi" w:hAnsiTheme="minorHAnsi" w:cs="Arial"/>
          <w:b/>
          <w:sz w:val="22"/>
          <w:szCs w:val="22"/>
        </w:rPr>
        <w:t>user log in</w:t>
      </w:r>
      <w:r w:rsidRPr="006C4B39">
        <w:rPr>
          <w:rFonts w:asciiTheme="minorHAnsi" w:hAnsiTheme="minorHAnsi" w:cs="Arial"/>
          <w:sz w:val="22"/>
          <w:szCs w:val="22"/>
        </w:rPr>
        <w:t xml:space="preserve"> and </w:t>
      </w:r>
      <w:r w:rsidRPr="006C4B39">
        <w:rPr>
          <w:rFonts w:asciiTheme="minorHAnsi" w:hAnsiTheme="minorHAnsi" w:cs="Arial"/>
          <w:b/>
          <w:sz w:val="22"/>
          <w:szCs w:val="22"/>
        </w:rPr>
        <w:t>security.</w:t>
      </w:r>
    </w:p>
    <w:p w:rsidR="00922BFD" w:rsidRPr="006C4B39" w:rsidRDefault="00F56EA1">
      <w:pPr>
        <w:numPr>
          <w:ilvl w:val="0"/>
          <w:numId w:val="5"/>
        </w:numPr>
        <w:jc w:val="both"/>
        <w:rPr>
          <w:rFonts w:asciiTheme="minorHAnsi" w:hAnsiTheme="minorHAnsi" w:cs="Arial"/>
          <w:b/>
          <w:bCs/>
          <w:sz w:val="22"/>
          <w:szCs w:val="22"/>
          <w:u w:val="single"/>
        </w:rPr>
      </w:pPr>
      <w:r w:rsidRPr="006C4B39">
        <w:rPr>
          <w:rFonts w:asciiTheme="minorHAnsi" w:hAnsiTheme="minorHAnsi" w:cs="Arial"/>
          <w:sz w:val="22"/>
          <w:szCs w:val="22"/>
        </w:rPr>
        <w:t xml:space="preserve">Worked in Enterprise Manager for job scheduling and </w:t>
      </w:r>
      <w:r w:rsidRPr="006C4B39">
        <w:rPr>
          <w:rFonts w:asciiTheme="minorHAnsi" w:hAnsiTheme="minorHAnsi" w:cs="Arial"/>
          <w:b/>
          <w:sz w:val="22"/>
          <w:szCs w:val="22"/>
        </w:rPr>
        <w:t>batch queries.</w:t>
      </w:r>
    </w:p>
    <w:p w:rsidR="008D17BF" w:rsidRPr="006C4B39" w:rsidRDefault="008D17BF" w:rsidP="008D17BF">
      <w:pPr>
        <w:ind w:left="720"/>
        <w:jc w:val="both"/>
        <w:rPr>
          <w:rFonts w:asciiTheme="minorHAnsi" w:hAnsiTheme="minorHAnsi" w:cs="Arial"/>
          <w:b/>
          <w:bCs/>
          <w:sz w:val="22"/>
          <w:szCs w:val="22"/>
          <w:u w:val="single"/>
        </w:rPr>
      </w:pPr>
    </w:p>
    <w:p w:rsidR="00922BFD" w:rsidRPr="006C4B39" w:rsidRDefault="00F56EA1">
      <w:pPr>
        <w:jc w:val="both"/>
        <w:rPr>
          <w:rFonts w:asciiTheme="minorHAnsi" w:hAnsiTheme="minorHAnsi" w:cs="Arial"/>
          <w:sz w:val="22"/>
          <w:szCs w:val="22"/>
        </w:rPr>
      </w:pPr>
      <w:r w:rsidRPr="006C4B39">
        <w:rPr>
          <w:rFonts w:asciiTheme="minorHAnsi" w:hAnsiTheme="minorHAnsi" w:cs="Arial"/>
          <w:b/>
          <w:bCs/>
          <w:sz w:val="22"/>
          <w:szCs w:val="22"/>
          <w:u w:val="single"/>
        </w:rPr>
        <w:t xml:space="preserve">Environment: </w:t>
      </w:r>
    </w:p>
    <w:p w:rsidR="000A6D50" w:rsidRPr="00D8568A" w:rsidRDefault="00F56EA1" w:rsidP="00D8568A">
      <w:pPr>
        <w:jc w:val="both"/>
        <w:rPr>
          <w:rFonts w:asciiTheme="minorHAnsi" w:hAnsiTheme="minorHAnsi" w:cs="Arial"/>
          <w:sz w:val="22"/>
          <w:szCs w:val="22"/>
        </w:rPr>
      </w:pPr>
      <w:r w:rsidRPr="006C4B39">
        <w:rPr>
          <w:rFonts w:asciiTheme="minorHAnsi" w:hAnsiTheme="minorHAnsi" w:cs="Arial"/>
          <w:sz w:val="22"/>
          <w:szCs w:val="22"/>
        </w:rPr>
        <w:t>SQL Server 2008R2 Enterprise Edition, MS Access, DTS,</w:t>
      </w:r>
      <w:r w:rsidR="000B56B9" w:rsidRPr="000B56B9">
        <w:rPr>
          <w:rFonts w:asciiTheme="minorHAnsi" w:hAnsiTheme="minorHAnsi" w:cs="Arial"/>
          <w:sz w:val="22"/>
          <w:szCs w:val="22"/>
        </w:rPr>
        <w:t xml:space="preserve"> </w:t>
      </w:r>
      <w:r w:rsidR="000B56B9">
        <w:rPr>
          <w:rFonts w:asciiTheme="minorHAnsi" w:hAnsiTheme="minorHAnsi" w:cs="Arial"/>
          <w:sz w:val="22"/>
          <w:szCs w:val="22"/>
        </w:rPr>
        <w:t>SSIS,</w:t>
      </w:r>
      <w:r w:rsidR="000B56B9" w:rsidRPr="000B56B9">
        <w:rPr>
          <w:rFonts w:asciiTheme="minorHAnsi" w:hAnsiTheme="minorHAnsi" w:cs="Arial"/>
          <w:sz w:val="22"/>
          <w:szCs w:val="22"/>
        </w:rPr>
        <w:t>SSRS</w:t>
      </w:r>
      <w:r w:rsidR="000B56B9">
        <w:rPr>
          <w:rFonts w:asciiTheme="minorHAnsi" w:hAnsiTheme="minorHAnsi" w:cs="Arial"/>
          <w:sz w:val="22"/>
          <w:szCs w:val="22"/>
        </w:rPr>
        <w:t>,</w:t>
      </w:r>
      <w:r w:rsidR="000B56B9" w:rsidRPr="000B56B9">
        <w:rPr>
          <w:rFonts w:asciiTheme="minorHAnsi" w:hAnsiTheme="minorHAnsi" w:cs="Arial"/>
          <w:sz w:val="22"/>
          <w:szCs w:val="22"/>
        </w:rPr>
        <w:t>SSAS</w:t>
      </w:r>
      <w:r w:rsidR="000B56B9">
        <w:rPr>
          <w:rFonts w:asciiTheme="minorHAnsi" w:hAnsiTheme="minorHAnsi" w:cs="Arial"/>
          <w:sz w:val="22"/>
          <w:szCs w:val="22"/>
        </w:rPr>
        <w:t>,</w:t>
      </w:r>
      <w:r w:rsidRPr="006C4B39">
        <w:rPr>
          <w:rFonts w:asciiTheme="minorHAnsi" w:hAnsiTheme="minorHAnsi" w:cs="Arial"/>
          <w:sz w:val="22"/>
          <w:szCs w:val="22"/>
        </w:rPr>
        <w:t xml:space="preserve"> Query Analyzer, BCP, SQL Profiler, Erwin, Import &amp; Export Data, Windows 2007 Server.</w:t>
      </w:r>
    </w:p>
    <w:p w:rsidR="000A6D50" w:rsidRPr="006C4B39" w:rsidRDefault="000A6D50">
      <w:pPr>
        <w:rPr>
          <w:rFonts w:asciiTheme="minorHAnsi" w:hAnsiTheme="minorHAnsi" w:cs="Arial"/>
          <w:b/>
          <w:bCs/>
          <w:sz w:val="22"/>
          <w:szCs w:val="22"/>
          <w:u w:val="single"/>
        </w:rPr>
      </w:pPr>
    </w:p>
    <w:p w:rsidR="00922BFD" w:rsidRPr="006C4B39" w:rsidRDefault="00F56EA1">
      <w:pPr>
        <w:rPr>
          <w:rFonts w:asciiTheme="minorHAnsi" w:hAnsiTheme="minorHAnsi" w:cs="Arial"/>
          <w:sz w:val="22"/>
          <w:szCs w:val="22"/>
        </w:rPr>
      </w:pPr>
      <w:r w:rsidRPr="006C4B39">
        <w:rPr>
          <w:rFonts w:asciiTheme="minorHAnsi" w:hAnsiTheme="minorHAnsi" w:cs="Arial"/>
          <w:b/>
          <w:bCs/>
          <w:sz w:val="22"/>
          <w:szCs w:val="22"/>
          <w:u w:val="single"/>
        </w:rPr>
        <w:t>The Hartford, Hartford, CT</w:t>
      </w:r>
      <w:r w:rsidRPr="006C4B39">
        <w:rPr>
          <w:rFonts w:asciiTheme="minorHAnsi" w:hAnsiTheme="minorHAnsi" w:cs="Arial"/>
          <w:b/>
          <w:sz w:val="22"/>
          <w:szCs w:val="22"/>
        </w:rPr>
        <w:tab/>
      </w:r>
      <w:r w:rsidR="00D8568A">
        <w:rPr>
          <w:rFonts w:asciiTheme="minorHAnsi" w:hAnsiTheme="minorHAnsi" w:cs="Arial"/>
          <w:b/>
          <w:sz w:val="22"/>
          <w:szCs w:val="22"/>
        </w:rPr>
        <w:tab/>
      </w:r>
      <w:r w:rsidR="00D8568A">
        <w:rPr>
          <w:rFonts w:asciiTheme="minorHAnsi" w:hAnsiTheme="minorHAnsi" w:cs="Arial"/>
          <w:b/>
          <w:sz w:val="22"/>
          <w:szCs w:val="22"/>
        </w:rPr>
        <w:tab/>
      </w:r>
      <w:r w:rsidR="00D8568A">
        <w:rPr>
          <w:rFonts w:asciiTheme="minorHAnsi" w:hAnsiTheme="minorHAnsi" w:cs="Arial"/>
          <w:b/>
          <w:sz w:val="22"/>
          <w:szCs w:val="22"/>
        </w:rPr>
        <w:tab/>
      </w:r>
      <w:r w:rsidR="00D8568A">
        <w:rPr>
          <w:rFonts w:asciiTheme="minorHAnsi" w:hAnsiTheme="minorHAnsi" w:cs="Arial"/>
          <w:b/>
          <w:sz w:val="22"/>
          <w:szCs w:val="22"/>
        </w:rPr>
        <w:tab/>
      </w:r>
      <w:r w:rsidR="00D8568A">
        <w:rPr>
          <w:rFonts w:asciiTheme="minorHAnsi" w:hAnsiTheme="minorHAnsi" w:cs="Arial"/>
          <w:b/>
          <w:sz w:val="22"/>
          <w:szCs w:val="22"/>
        </w:rPr>
        <w:tab/>
      </w:r>
      <w:r w:rsidRPr="006C4B39">
        <w:rPr>
          <w:rFonts w:asciiTheme="minorHAnsi" w:hAnsiTheme="minorHAnsi" w:cs="Arial"/>
          <w:b/>
          <w:sz w:val="22"/>
          <w:szCs w:val="22"/>
          <w:u w:val="single"/>
        </w:rPr>
        <w:t>Jan 2010 - Jul 2011</w:t>
      </w:r>
    </w:p>
    <w:p w:rsidR="00293D97" w:rsidRPr="006C4B39" w:rsidRDefault="00293D97" w:rsidP="00293D97">
      <w:pPr>
        <w:pStyle w:val="Heading1"/>
        <w:rPr>
          <w:rFonts w:asciiTheme="minorHAnsi" w:hAnsiTheme="minorHAnsi"/>
          <w:szCs w:val="22"/>
          <w:u w:val="none"/>
        </w:rPr>
      </w:pPr>
      <w:r w:rsidRPr="006C4B39">
        <w:rPr>
          <w:rFonts w:asciiTheme="minorHAnsi" w:hAnsiTheme="minorHAnsi" w:cs="Calibri"/>
          <w:bCs w:val="0"/>
          <w:szCs w:val="22"/>
          <w:u w:val="none"/>
        </w:rPr>
        <w:t>MS SQL Server/SSIS/SSRS Developer</w:t>
      </w:r>
    </w:p>
    <w:p w:rsidR="00922BFD" w:rsidRPr="006C4B39" w:rsidRDefault="00922BFD">
      <w:pPr>
        <w:pStyle w:val="BodyText"/>
        <w:rPr>
          <w:rFonts w:asciiTheme="minorHAnsi" w:hAnsiTheme="minorHAnsi" w:cs="Calibri"/>
          <w:bCs/>
          <w:szCs w:val="22"/>
        </w:rPr>
      </w:pPr>
    </w:p>
    <w:p w:rsidR="00922BFD" w:rsidRPr="006C4B39" w:rsidRDefault="00F56EA1">
      <w:pPr>
        <w:pStyle w:val="BodyText"/>
        <w:rPr>
          <w:rFonts w:asciiTheme="minorHAnsi" w:hAnsiTheme="minorHAnsi"/>
          <w:szCs w:val="22"/>
        </w:rPr>
      </w:pPr>
      <w:r w:rsidRPr="006C4B39">
        <w:rPr>
          <w:rFonts w:asciiTheme="minorHAnsi" w:hAnsiTheme="minorHAnsi" w:cs="Calibri"/>
          <w:b/>
          <w:szCs w:val="22"/>
          <w:u w:val="single"/>
        </w:rPr>
        <w:t xml:space="preserve">Responsibilities: </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Worked on the </w:t>
      </w:r>
      <w:r w:rsidRPr="006C4B39">
        <w:rPr>
          <w:rFonts w:asciiTheme="minorHAnsi" w:hAnsiTheme="minorHAnsi" w:cs="Arial"/>
          <w:color w:val="000000"/>
          <w:sz w:val="22"/>
          <w:szCs w:val="22"/>
        </w:rPr>
        <w:t xml:space="preserve">Supply and Distribution moduleof the </w:t>
      </w:r>
      <w:r w:rsidRPr="006C4B39">
        <w:rPr>
          <w:rFonts w:asciiTheme="minorHAnsi" w:hAnsiTheme="minorHAnsi" w:cs="Arial"/>
          <w:b/>
          <w:color w:val="000000"/>
          <w:sz w:val="22"/>
          <w:szCs w:val="22"/>
        </w:rPr>
        <w:t>ChemSMART</w:t>
      </w:r>
      <w:r w:rsidRPr="006C4B39">
        <w:rPr>
          <w:rFonts w:asciiTheme="minorHAnsi" w:hAnsiTheme="minorHAnsi" w:cs="Arial"/>
          <w:color w:val="000000"/>
          <w:sz w:val="22"/>
          <w:szCs w:val="22"/>
        </w:rPr>
        <w:t xml:space="preserve"> project </w:t>
      </w:r>
      <w:r w:rsidRPr="006C4B39">
        <w:rPr>
          <w:rFonts w:asciiTheme="minorHAnsi" w:hAnsiTheme="minorHAnsi" w:cs="Arial"/>
          <w:sz w:val="22"/>
          <w:szCs w:val="22"/>
        </w:rPr>
        <w:t xml:space="preserve">as a developer on </w:t>
      </w:r>
      <w:r w:rsidRPr="006C4B39">
        <w:rPr>
          <w:rFonts w:asciiTheme="minorHAnsi" w:hAnsiTheme="minorHAnsi" w:cs="Arial"/>
          <w:b/>
          <w:sz w:val="22"/>
          <w:szCs w:val="22"/>
        </w:rPr>
        <w:t>SQL Server 2008</w:t>
      </w:r>
      <w:r w:rsidRPr="006C4B39">
        <w:rPr>
          <w:rFonts w:asciiTheme="minorHAnsi" w:hAnsiTheme="minorHAnsi" w:cs="Arial"/>
          <w:sz w:val="22"/>
          <w:szCs w:val="22"/>
        </w:rPr>
        <w:t xml:space="preserve">. </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Involved in logical &amp; physical development of the database using </w:t>
      </w:r>
      <w:r w:rsidRPr="006C4B39">
        <w:rPr>
          <w:rFonts w:asciiTheme="minorHAnsi" w:hAnsiTheme="minorHAnsi" w:cs="Arial"/>
          <w:b/>
          <w:sz w:val="22"/>
          <w:szCs w:val="22"/>
        </w:rPr>
        <w:t>Erwin.</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Developed complex </w:t>
      </w:r>
      <w:r w:rsidRPr="006C4B39">
        <w:rPr>
          <w:rFonts w:asciiTheme="minorHAnsi" w:hAnsiTheme="minorHAnsi" w:cs="Arial"/>
          <w:b/>
          <w:sz w:val="22"/>
          <w:szCs w:val="22"/>
        </w:rPr>
        <w:t>T-SQL</w:t>
      </w:r>
      <w:r w:rsidRPr="006C4B39">
        <w:rPr>
          <w:rFonts w:asciiTheme="minorHAnsi" w:hAnsiTheme="minorHAnsi" w:cs="Arial"/>
          <w:sz w:val="22"/>
          <w:szCs w:val="22"/>
        </w:rPr>
        <w:t xml:space="preserve"> code for </w:t>
      </w:r>
      <w:r w:rsidRPr="006C4B39">
        <w:rPr>
          <w:rFonts w:asciiTheme="minorHAnsi" w:hAnsiTheme="minorHAnsi" w:cs="Arial"/>
          <w:b/>
          <w:sz w:val="22"/>
          <w:szCs w:val="22"/>
        </w:rPr>
        <w:t>data retrieval</w:t>
      </w:r>
      <w:r w:rsidRPr="006C4B39">
        <w:rPr>
          <w:rFonts w:asciiTheme="minorHAnsi" w:hAnsiTheme="minorHAnsi" w:cs="Arial"/>
          <w:sz w:val="22"/>
          <w:szCs w:val="22"/>
        </w:rPr>
        <w:t xml:space="preserve">. </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Worked as a developer in creating complex </w:t>
      </w:r>
      <w:r w:rsidRPr="006C4B39">
        <w:rPr>
          <w:rFonts w:asciiTheme="minorHAnsi" w:hAnsiTheme="minorHAnsi" w:cs="Arial"/>
          <w:b/>
          <w:sz w:val="22"/>
          <w:szCs w:val="22"/>
        </w:rPr>
        <w:t>Stored Procedures, Functions, Triggers, Cursors, Tables, Views, and other SQL joins</w:t>
      </w:r>
      <w:r w:rsidRPr="006C4B39">
        <w:rPr>
          <w:rFonts w:asciiTheme="minorHAnsi" w:hAnsiTheme="minorHAnsi" w:cs="Arial"/>
          <w:sz w:val="22"/>
          <w:szCs w:val="22"/>
        </w:rPr>
        <w:t xml:space="preserve"> and statements for applications. </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Designed and implemented of </w:t>
      </w:r>
      <w:r w:rsidRPr="006C4B39">
        <w:rPr>
          <w:rFonts w:asciiTheme="minorHAnsi" w:hAnsiTheme="minorHAnsi" w:cs="Arial"/>
          <w:b/>
          <w:sz w:val="22"/>
          <w:szCs w:val="22"/>
        </w:rPr>
        <w:t xml:space="preserve">Stored Procedures </w:t>
      </w:r>
      <w:r w:rsidRPr="006C4B39">
        <w:rPr>
          <w:rFonts w:asciiTheme="minorHAnsi" w:hAnsiTheme="minorHAnsi" w:cs="Arial"/>
          <w:sz w:val="22"/>
          <w:szCs w:val="22"/>
        </w:rPr>
        <w:t xml:space="preserve">and </w:t>
      </w:r>
      <w:r w:rsidRPr="006C4B39">
        <w:rPr>
          <w:rFonts w:asciiTheme="minorHAnsi" w:hAnsiTheme="minorHAnsi" w:cs="Arial"/>
          <w:b/>
          <w:sz w:val="22"/>
          <w:szCs w:val="22"/>
        </w:rPr>
        <w:t>Triggers</w:t>
      </w:r>
      <w:r w:rsidRPr="006C4B39">
        <w:rPr>
          <w:rFonts w:asciiTheme="minorHAnsi" w:hAnsiTheme="minorHAnsi" w:cs="Arial"/>
          <w:sz w:val="22"/>
          <w:szCs w:val="22"/>
        </w:rPr>
        <w:t xml:space="preserve"> for automating tasks. </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Implemented </w:t>
      </w:r>
      <w:r w:rsidRPr="006C4B39">
        <w:rPr>
          <w:rFonts w:asciiTheme="minorHAnsi" w:hAnsiTheme="minorHAnsi" w:cs="Arial"/>
          <w:b/>
          <w:sz w:val="22"/>
          <w:szCs w:val="22"/>
        </w:rPr>
        <w:t>Constraints, Rules, Defaults, User defined data types</w:t>
      </w:r>
      <w:r w:rsidRPr="006C4B39">
        <w:rPr>
          <w:rFonts w:asciiTheme="minorHAnsi" w:hAnsiTheme="minorHAnsi" w:cs="Arial"/>
          <w:sz w:val="22"/>
          <w:szCs w:val="22"/>
        </w:rPr>
        <w:t xml:space="preserve"> and </w:t>
      </w:r>
      <w:r w:rsidRPr="006C4B39">
        <w:rPr>
          <w:rFonts w:asciiTheme="minorHAnsi" w:hAnsiTheme="minorHAnsi" w:cs="Arial"/>
          <w:b/>
          <w:sz w:val="22"/>
          <w:szCs w:val="22"/>
        </w:rPr>
        <w:t>Indexes</w:t>
      </w:r>
      <w:r w:rsidRPr="006C4B39">
        <w:rPr>
          <w:rFonts w:asciiTheme="minorHAnsi" w:hAnsiTheme="minorHAnsi" w:cs="Arial"/>
          <w:sz w:val="22"/>
          <w:szCs w:val="22"/>
        </w:rPr>
        <w:t xml:space="preserve"> on tables.</w:t>
      </w:r>
    </w:p>
    <w:p w:rsidR="00293D97" w:rsidRPr="006C4B39" w:rsidRDefault="00293D97" w:rsidP="00293D97">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Responsible for transferring the data from different servers using </w:t>
      </w:r>
      <w:r w:rsidRPr="006C4B39">
        <w:rPr>
          <w:rFonts w:asciiTheme="minorHAnsi" w:hAnsiTheme="minorHAnsi" w:cs="Arial"/>
          <w:b/>
          <w:sz w:val="22"/>
          <w:szCs w:val="22"/>
        </w:rPr>
        <w:t>DTS</w:t>
      </w:r>
      <w:r w:rsidR="000F74C1" w:rsidRPr="006C4B39">
        <w:rPr>
          <w:rFonts w:asciiTheme="minorHAnsi" w:hAnsiTheme="minorHAnsi" w:cs="Arial"/>
          <w:b/>
          <w:sz w:val="22"/>
          <w:szCs w:val="22"/>
        </w:rPr>
        <w:t>/SSIS</w:t>
      </w:r>
      <w:r w:rsidRPr="006C4B39">
        <w:rPr>
          <w:rFonts w:asciiTheme="minorHAnsi" w:hAnsiTheme="minorHAnsi" w:cs="Arial"/>
          <w:b/>
          <w:sz w:val="22"/>
          <w:szCs w:val="22"/>
        </w:rPr>
        <w:t xml:space="preserve"> packages.</w:t>
      </w:r>
    </w:p>
    <w:p w:rsidR="000F74C1" w:rsidRPr="006C4B39" w:rsidRDefault="000F74C1" w:rsidP="000F74C1">
      <w:pPr>
        <w:numPr>
          <w:ilvl w:val="0"/>
          <w:numId w:val="5"/>
        </w:numPr>
        <w:suppressAutoHyphens w:val="0"/>
        <w:jc w:val="both"/>
        <w:rPr>
          <w:rFonts w:asciiTheme="minorHAnsi" w:hAnsiTheme="minorHAnsi" w:cs="Arial"/>
          <w:sz w:val="22"/>
          <w:szCs w:val="22"/>
        </w:rPr>
      </w:pPr>
      <w:r w:rsidRPr="006C4B39">
        <w:rPr>
          <w:rFonts w:asciiTheme="minorHAnsi" w:hAnsiTheme="minorHAnsi" w:cs="Arial"/>
          <w:sz w:val="22"/>
          <w:szCs w:val="22"/>
        </w:rPr>
        <w:t xml:space="preserve">Involved in migration of </w:t>
      </w:r>
      <w:r w:rsidRPr="006C4B39">
        <w:rPr>
          <w:rFonts w:asciiTheme="minorHAnsi" w:hAnsiTheme="minorHAnsi" w:cs="Arial"/>
          <w:b/>
          <w:sz w:val="22"/>
          <w:szCs w:val="22"/>
        </w:rPr>
        <w:t>DTS packages to SSIS</w:t>
      </w:r>
      <w:r w:rsidRPr="006C4B39">
        <w:rPr>
          <w:rFonts w:asciiTheme="minorHAnsi" w:hAnsiTheme="minorHAnsi" w:cs="Arial"/>
          <w:sz w:val="22"/>
          <w:szCs w:val="22"/>
        </w:rPr>
        <w:t>.</w:t>
      </w:r>
    </w:p>
    <w:p w:rsidR="000F74C1" w:rsidRPr="006C4B39" w:rsidRDefault="000F74C1" w:rsidP="000F74C1">
      <w:pPr>
        <w:numPr>
          <w:ilvl w:val="0"/>
          <w:numId w:val="5"/>
        </w:numPr>
        <w:suppressAutoHyphens w:val="0"/>
        <w:spacing w:afterAutospacing="1"/>
        <w:jc w:val="both"/>
        <w:rPr>
          <w:rFonts w:asciiTheme="minorHAnsi" w:hAnsiTheme="minorHAnsi" w:cs="Arial"/>
          <w:sz w:val="22"/>
          <w:szCs w:val="22"/>
        </w:rPr>
      </w:pPr>
      <w:r w:rsidRPr="006C4B39">
        <w:rPr>
          <w:rFonts w:asciiTheme="minorHAnsi" w:hAnsiTheme="minorHAnsi" w:cs="Arial"/>
          <w:sz w:val="22"/>
          <w:szCs w:val="22"/>
        </w:rPr>
        <w:t>Designed and developed SSIS Packages to pull data from Excel and Flat files to SQL server 2008.</w:t>
      </w:r>
    </w:p>
    <w:p w:rsidR="000F74C1" w:rsidRPr="006C4B39" w:rsidRDefault="000F74C1" w:rsidP="000F74C1">
      <w:pPr>
        <w:numPr>
          <w:ilvl w:val="0"/>
          <w:numId w:val="5"/>
        </w:numPr>
        <w:suppressAutoHyphens w:val="0"/>
        <w:jc w:val="both"/>
        <w:rPr>
          <w:rFonts w:asciiTheme="minorHAnsi" w:hAnsiTheme="minorHAnsi" w:cs="Arial"/>
          <w:sz w:val="22"/>
          <w:szCs w:val="22"/>
        </w:rPr>
      </w:pPr>
      <w:r w:rsidRPr="006C4B39">
        <w:rPr>
          <w:rFonts w:asciiTheme="minorHAnsi" w:hAnsiTheme="minorHAnsi" w:cs="Arial"/>
          <w:sz w:val="22"/>
          <w:szCs w:val="22"/>
        </w:rPr>
        <w:t xml:space="preserve">Successfully migrated SSIS packages from development to test to Production environments using SSIS </w:t>
      </w:r>
      <w:r w:rsidRPr="006C4B39">
        <w:rPr>
          <w:rFonts w:asciiTheme="minorHAnsi" w:hAnsiTheme="minorHAnsi" w:cs="Arial"/>
          <w:b/>
          <w:sz w:val="22"/>
          <w:szCs w:val="22"/>
        </w:rPr>
        <w:t>Configuration files and deployment wizard</w:t>
      </w:r>
      <w:r w:rsidRPr="006C4B39">
        <w:rPr>
          <w:rFonts w:asciiTheme="minorHAnsi" w:hAnsiTheme="minorHAnsi" w:cs="Arial"/>
          <w:sz w:val="22"/>
          <w:szCs w:val="22"/>
        </w:rPr>
        <w:t xml:space="preserve">. </w:t>
      </w:r>
    </w:p>
    <w:p w:rsidR="000F74C1" w:rsidRPr="006C4B39" w:rsidRDefault="000F74C1" w:rsidP="000A6D50">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Used various SSIS transformations such as </w:t>
      </w:r>
      <w:r w:rsidRPr="006C4B39">
        <w:rPr>
          <w:rFonts w:asciiTheme="minorHAnsi" w:hAnsiTheme="minorHAnsi" w:cs="Arial"/>
          <w:b/>
          <w:sz w:val="22"/>
          <w:szCs w:val="22"/>
        </w:rPr>
        <w:t>Conditional Split, Derived Column</w:t>
      </w:r>
      <w:r w:rsidRPr="006C4B39">
        <w:rPr>
          <w:rFonts w:asciiTheme="minorHAnsi" w:hAnsiTheme="minorHAnsi" w:cs="Arial"/>
          <w:sz w:val="22"/>
          <w:szCs w:val="22"/>
        </w:rPr>
        <w:t>, which were used for Data Scrubbing, data validation checks during Staging, before loading the data into Production tables.</w:t>
      </w:r>
    </w:p>
    <w:p w:rsidR="00293D97" w:rsidRPr="006C4B39" w:rsidRDefault="00293D97" w:rsidP="00293D97">
      <w:pPr>
        <w:numPr>
          <w:ilvl w:val="0"/>
          <w:numId w:val="5"/>
        </w:numPr>
        <w:tabs>
          <w:tab w:val="left" w:pos="6930"/>
        </w:tabs>
        <w:suppressAutoHyphens w:val="0"/>
        <w:jc w:val="both"/>
        <w:rPr>
          <w:rFonts w:asciiTheme="minorHAnsi" w:hAnsiTheme="minorHAnsi" w:cs="Arial"/>
          <w:sz w:val="22"/>
          <w:szCs w:val="22"/>
        </w:rPr>
      </w:pPr>
      <w:r w:rsidRPr="006C4B39">
        <w:rPr>
          <w:rFonts w:asciiTheme="minorHAnsi" w:hAnsiTheme="minorHAnsi" w:cs="Arial"/>
          <w:sz w:val="22"/>
          <w:szCs w:val="22"/>
        </w:rPr>
        <w:t xml:space="preserve">Identified and worked with </w:t>
      </w:r>
      <w:r w:rsidRPr="006C4B39">
        <w:rPr>
          <w:rFonts w:asciiTheme="minorHAnsi" w:hAnsiTheme="minorHAnsi" w:cs="Arial"/>
          <w:b/>
          <w:sz w:val="22"/>
          <w:szCs w:val="22"/>
        </w:rPr>
        <w:t>multi-value parameters for parameterized reports</w:t>
      </w:r>
      <w:r w:rsidRPr="006C4B39">
        <w:rPr>
          <w:rFonts w:asciiTheme="minorHAnsi" w:hAnsiTheme="minorHAnsi" w:cs="Arial"/>
          <w:sz w:val="22"/>
          <w:szCs w:val="22"/>
        </w:rPr>
        <w:t xml:space="preserve"> in SSRS.</w:t>
      </w:r>
    </w:p>
    <w:p w:rsidR="00293D97" w:rsidRPr="006C4B39" w:rsidRDefault="00293D97" w:rsidP="00293D97">
      <w:pPr>
        <w:numPr>
          <w:ilvl w:val="0"/>
          <w:numId w:val="5"/>
        </w:numPr>
        <w:tabs>
          <w:tab w:val="left" w:pos="6930"/>
        </w:tabs>
        <w:suppressAutoHyphens w:val="0"/>
        <w:jc w:val="both"/>
        <w:rPr>
          <w:rFonts w:asciiTheme="minorHAnsi" w:hAnsiTheme="minorHAnsi" w:cs="Arial"/>
          <w:sz w:val="22"/>
          <w:szCs w:val="22"/>
        </w:rPr>
      </w:pPr>
      <w:r w:rsidRPr="006C4B39">
        <w:rPr>
          <w:rFonts w:asciiTheme="minorHAnsi" w:hAnsiTheme="minorHAnsi" w:cs="Arial"/>
          <w:sz w:val="22"/>
          <w:szCs w:val="22"/>
        </w:rPr>
        <w:t>Scheduled, maintained, and supported the distribution and access to reports at Server.</w:t>
      </w:r>
    </w:p>
    <w:p w:rsidR="00316B42" w:rsidRPr="006C4B39" w:rsidRDefault="00316B42" w:rsidP="00316B42">
      <w:pPr>
        <w:numPr>
          <w:ilvl w:val="0"/>
          <w:numId w:val="5"/>
        </w:numPr>
        <w:suppressAutoHyphens w:val="0"/>
        <w:jc w:val="both"/>
        <w:rPr>
          <w:rFonts w:asciiTheme="minorHAnsi" w:hAnsiTheme="minorHAnsi" w:cs="Arial"/>
          <w:sz w:val="22"/>
          <w:szCs w:val="22"/>
        </w:rPr>
      </w:pPr>
      <w:r w:rsidRPr="006C4B39">
        <w:rPr>
          <w:rFonts w:asciiTheme="minorHAnsi" w:hAnsiTheme="minorHAnsi" w:cs="Arial"/>
          <w:sz w:val="22"/>
          <w:szCs w:val="22"/>
        </w:rPr>
        <w:t xml:space="preserve">Configured and maintained </w:t>
      </w:r>
      <w:r w:rsidRPr="006C4B39">
        <w:rPr>
          <w:rFonts w:asciiTheme="minorHAnsi" w:hAnsiTheme="minorHAnsi" w:cs="Arial"/>
          <w:b/>
          <w:sz w:val="22"/>
          <w:szCs w:val="22"/>
        </w:rPr>
        <w:t>Report Manager and Report Server</w:t>
      </w:r>
      <w:r w:rsidRPr="006C4B39">
        <w:rPr>
          <w:rFonts w:asciiTheme="minorHAnsi" w:hAnsiTheme="minorHAnsi" w:cs="Arial"/>
          <w:sz w:val="22"/>
          <w:szCs w:val="22"/>
        </w:rPr>
        <w:t xml:space="preserve"> for SSRS.</w:t>
      </w:r>
    </w:p>
    <w:p w:rsidR="00922BFD" w:rsidRPr="006C4B39" w:rsidRDefault="00316B42" w:rsidP="00316B42">
      <w:pPr>
        <w:numPr>
          <w:ilvl w:val="0"/>
          <w:numId w:val="5"/>
        </w:numPr>
        <w:suppressAutoHyphens w:val="0"/>
        <w:jc w:val="both"/>
        <w:rPr>
          <w:rFonts w:asciiTheme="minorHAnsi" w:hAnsiTheme="minorHAnsi" w:cs="Arial"/>
          <w:sz w:val="22"/>
          <w:szCs w:val="22"/>
        </w:rPr>
      </w:pPr>
      <w:r w:rsidRPr="006C4B39">
        <w:rPr>
          <w:rFonts w:asciiTheme="minorHAnsi" w:hAnsiTheme="minorHAnsi" w:cs="Arial"/>
          <w:sz w:val="22"/>
          <w:szCs w:val="22"/>
        </w:rPr>
        <w:t xml:space="preserve">Created </w:t>
      </w:r>
      <w:r w:rsidRPr="006C4B39">
        <w:rPr>
          <w:rFonts w:asciiTheme="minorHAnsi" w:hAnsiTheme="minorHAnsi" w:cs="Arial"/>
          <w:b/>
          <w:sz w:val="22"/>
          <w:szCs w:val="22"/>
        </w:rPr>
        <w:t>Sub-Reports, Drilldown-Reports, Drill through, Summary Reports, and Parameterized Reports</w:t>
      </w:r>
      <w:r w:rsidRPr="006C4B39">
        <w:rPr>
          <w:rFonts w:asciiTheme="minorHAnsi" w:hAnsiTheme="minorHAnsi" w:cs="Arial"/>
          <w:sz w:val="22"/>
          <w:szCs w:val="22"/>
        </w:rPr>
        <w:t xml:space="preserve"> in SSRS.</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 xml:space="preserve">Resolved </w:t>
      </w:r>
      <w:r w:rsidRPr="006C4B39">
        <w:rPr>
          <w:rFonts w:asciiTheme="minorHAnsi" w:hAnsiTheme="minorHAnsi" w:cs="Arial"/>
          <w:b/>
          <w:sz w:val="22"/>
          <w:szCs w:val="22"/>
        </w:rPr>
        <w:t>deadlocks</w:t>
      </w:r>
      <w:r w:rsidRPr="006C4B39">
        <w:rPr>
          <w:rFonts w:asciiTheme="minorHAnsi" w:hAnsiTheme="minorHAnsi" w:cs="Arial"/>
          <w:sz w:val="22"/>
          <w:szCs w:val="22"/>
        </w:rPr>
        <w:t xml:space="preserve"> issues with the Databases/Servers on a real-time basis.</w:t>
      </w:r>
    </w:p>
    <w:p w:rsidR="00922BFD" w:rsidRPr="006C4B39" w:rsidRDefault="00F56EA1">
      <w:pPr>
        <w:numPr>
          <w:ilvl w:val="0"/>
          <w:numId w:val="5"/>
        </w:numPr>
        <w:jc w:val="both"/>
        <w:rPr>
          <w:rFonts w:asciiTheme="minorHAnsi" w:hAnsiTheme="minorHAnsi" w:cs="Arial"/>
          <w:sz w:val="22"/>
          <w:szCs w:val="22"/>
        </w:rPr>
      </w:pPr>
      <w:r w:rsidRPr="006C4B39">
        <w:rPr>
          <w:rFonts w:asciiTheme="minorHAnsi" w:hAnsiTheme="minorHAnsi" w:cs="Arial"/>
          <w:sz w:val="22"/>
          <w:szCs w:val="22"/>
        </w:rPr>
        <w:t>Designed and created</w:t>
      </w:r>
      <w:r w:rsidRPr="006C4B39">
        <w:rPr>
          <w:rFonts w:asciiTheme="minorHAnsi" w:hAnsiTheme="minorHAnsi" w:cs="Arial"/>
          <w:b/>
          <w:sz w:val="22"/>
          <w:szCs w:val="22"/>
        </w:rPr>
        <w:t xml:space="preserve"> Views</w:t>
      </w:r>
      <w:r w:rsidRPr="006C4B39">
        <w:rPr>
          <w:rFonts w:asciiTheme="minorHAnsi" w:hAnsiTheme="minorHAnsi" w:cs="Arial"/>
          <w:sz w:val="22"/>
          <w:szCs w:val="22"/>
        </w:rPr>
        <w:t xml:space="preserve"> for security purposes.</w:t>
      </w:r>
    </w:p>
    <w:p w:rsidR="00922BFD" w:rsidRPr="006C4B39" w:rsidRDefault="00F56EA1">
      <w:pPr>
        <w:numPr>
          <w:ilvl w:val="0"/>
          <w:numId w:val="5"/>
        </w:numPr>
        <w:jc w:val="both"/>
        <w:rPr>
          <w:rFonts w:asciiTheme="minorHAnsi" w:hAnsiTheme="minorHAnsi" w:cs="Arial"/>
          <w:b/>
          <w:bCs/>
          <w:sz w:val="22"/>
          <w:szCs w:val="22"/>
          <w:u w:val="single"/>
        </w:rPr>
      </w:pPr>
      <w:r w:rsidRPr="006C4B39">
        <w:rPr>
          <w:rFonts w:asciiTheme="minorHAnsi" w:hAnsiTheme="minorHAnsi" w:cs="Arial"/>
          <w:sz w:val="22"/>
          <w:szCs w:val="22"/>
        </w:rPr>
        <w:t xml:space="preserve">Used database maintenance plans for backing up the database and </w:t>
      </w:r>
      <w:r w:rsidRPr="006C4B39">
        <w:rPr>
          <w:rFonts w:asciiTheme="minorHAnsi" w:hAnsiTheme="minorHAnsi" w:cs="Arial"/>
          <w:b/>
          <w:sz w:val="22"/>
          <w:szCs w:val="22"/>
        </w:rPr>
        <w:t xml:space="preserve">transaction log files.  </w:t>
      </w:r>
    </w:p>
    <w:p w:rsidR="00293D97" w:rsidRPr="006C4B39" w:rsidRDefault="00293D97">
      <w:pPr>
        <w:jc w:val="both"/>
        <w:rPr>
          <w:rFonts w:asciiTheme="minorHAnsi" w:hAnsiTheme="minorHAnsi" w:cs="Arial"/>
          <w:b/>
          <w:bCs/>
          <w:sz w:val="22"/>
          <w:szCs w:val="22"/>
          <w:u w:val="single"/>
        </w:rPr>
      </w:pPr>
    </w:p>
    <w:p w:rsidR="00922BFD" w:rsidRPr="006C4B39" w:rsidRDefault="00F56EA1">
      <w:pPr>
        <w:jc w:val="both"/>
        <w:rPr>
          <w:rFonts w:asciiTheme="minorHAnsi" w:hAnsiTheme="minorHAnsi" w:cs="Calibri"/>
          <w:sz w:val="22"/>
          <w:szCs w:val="22"/>
        </w:rPr>
      </w:pPr>
      <w:r w:rsidRPr="006C4B39">
        <w:rPr>
          <w:rFonts w:asciiTheme="minorHAnsi" w:hAnsiTheme="minorHAnsi" w:cs="Arial"/>
          <w:b/>
          <w:bCs/>
          <w:sz w:val="22"/>
          <w:szCs w:val="22"/>
          <w:u w:val="single"/>
        </w:rPr>
        <w:t xml:space="preserve">Environment: </w:t>
      </w:r>
    </w:p>
    <w:p w:rsidR="00922BFD" w:rsidRPr="006C4B39" w:rsidRDefault="00F56EA1">
      <w:pPr>
        <w:pStyle w:val="BodyText"/>
        <w:rPr>
          <w:rFonts w:asciiTheme="minorHAnsi" w:hAnsiTheme="minorHAnsi" w:cs="Calibri"/>
          <w:szCs w:val="22"/>
        </w:rPr>
      </w:pPr>
      <w:r w:rsidRPr="006C4B39">
        <w:rPr>
          <w:rFonts w:asciiTheme="minorHAnsi" w:hAnsiTheme="minorHAnsi" w:cs="Calibri"/>
          <w:szCs w:val="22"/>
        </w:rPr>
        <w:t>SQL Server 2008 Enterprise Edition, MS Access, DTS,</w:t>
      </w:r>
      <w:r w:rsidR="000B56B9">
        <w:rPr>
          <w:rFonts w:asciiTheme="minorHAnsi" w:hAnsiTheme="minorHAnsi" w:cs="Calibri"/>
          <w:szCs w:val="22"/>
        </w:rPr>
        <w:t xml:space="preserve"> SSIS, SSRS,</w:t>
      </w:r>
      <w:r w:rsidRPr="006C4B39">
        <w:rPr>
          <w:rFonts w:asciiTheme="minorHAnsi" w:hAnsiTheme="minorHAnsi" w:cs="Calibri"/>
          <w:szCs w:val="22"/>
        </w:rPr>
        <w:t xml:space="preserve"> Query Analyzer, MS reporting Services, SQL Profiler, Erwin, Windows 200</w:t>
      </w:r>
      <w:r w:rsidR="00316B42" w:rsidRPr="006C4B39">
        <w:rPr>
          <w:rFonts w:asciiTheme="minorHAnsi" w:hAnsiTheme="minorHAnsi" w:cs="Calibri"/>
          <w:szCs w:val="22"/>
        </w:rPr>
        <w:t>7</w:t>
      </w:r>
      <w:r w:rsidRPr="006C4B39">
        <w:rPr>
          <w:rFonts w:asciiTheme="minorHAnsi" w:hAnsiTheme="minorHAnsi" w:cs="Calibri"/>
          <w:szCs w:val="22"/>
        </w:rPr>
        <w:t xml:space="preserve"> Server.</w:t>
      </w:r>
    </w:p>
    <w:p w:rsidR="00922BFD" w:rsidRPr="006C4B39" w:rsidRDefault="00922BFD">
      <w:pPr>
        <w:pStyle w:val="BodyText"/>
        <w:rPr>
          <w:rFonts w:asciiTheme="minorHAnsi" w:hAnsiTheme="minorHAnsi" w:cs="Calibri"/>
          <w:szCs w:val="22"/>
        </w:rPr>
      </w:pPr>
    </w:p>
    <w:p w:rsidR="00922BFD" w:rsidRPr="006C4B39" w:rsidRDefault="00922BFD">
      <w:pPr>
        <w:pStyle w:val="BodyText"/>
        <w:rPr>
          <w:rFonts w:asciiTheme="minorHAnsi" w:hAnsiTheme="minorHAnsi" w:cs="Calibri"/>
          <w:szCs w:val="22"/>
        </w:rPr>
      </w:pPr>
    </w:p>
    <w:p w:rsidR="00922BFD" w:rsidRPr="006C4B39" w:rsidRDefault="00F56EA1">
      <w:pPr>
        <w:pStyle w:val="BodyText"/>
        <w:rPr>
          <w:rFonts w:asciiTheme="minorHAnsi" w:hAnsiTheme="minorHAnsi" w:cs="Calibri"/>
          <w:b/>
          <w:szCs w:val="22"/>
        </w:rPr>
      </w:pPr>
      <w:r w:rsidRPr="006C4B39">
        <w:rPr>
          <w:rFonts w:asciiTheme="minorHAnsi" w:hAnsiTheme="minorHAnsi" w:cs="Calibri"/>
          <w:b/>
          <w:bCs/>
          <w:szCs w:val="22"/>
          <w:u w:val="single"/>
        </w:rPr>
        <w:t xml:space="preserve">Photon Interactive </w:t>
      </w:r>
      <w:proofErr w:type="spellStart"/>
      <w:r w:rsidRPr="006C4B39">
        <w:rPr>
          <w:rFonts w:asciiTheme="minorHAnsi" w:hAnsiTheme="minorHAnsi" w:cs="Calibri"/>
          <w:b/>
          <w:bCs/>
          <w:szCs w:val="22"/>
          <w:u w:val="single"/>
        </w:rPr>
        <w:t>Pvt</w:t>
      </w:r>
      <w:proofErr w:type="spellEnd"/>
      <w:r w:rsidRPr="006C4B39">
        <w:rPr>
          <w:rFonts w:asciiTheme="minorHAnsi" w:hAnsiTheme="minorHAnsi" w:cs="Calibri"/>
          <w:b/>
          <w:bCs/>
          <w:szCs w:val="22"/>
          <w:u w:val="single"/>
        </w:rPr>
        <w:t xml:space="preserve"> Ltd, Hyderabad </w:t>
      </w:r>
      <w:r w:rsidR="00D8568A">
        <w:rPr>
          <w:rFonts w:asciiTheme="minorHAnsi" w:hAnsiTheme="minorHAnsi" w:cs="Calibri"/>
          <w:b/>
          <w:bCs/>
          <w:szCs w:val="22"/>
          <w:u w:val="single"/>
        </w:rPr>
        <w:tab/>
      </w:r>
      <w:r w:rsidR="00D8568A">
        <w:rPr>
          <w:rFonts w:asciiTheme="minorHAnsi" w:hAnsiTheme="minorHAnsi" w:cs="Calibri"/>
          <w:b/>
          <w:bCs/>
          <w:szCs w:val="22"/>
          <w:u w:val="single"/>
        </w:rPr>
        <w:tab/>
      </w:r>
      <w:r w:rsidR="00D8568A">
        <w:rPr>
          <w:rFonts w:asciiTheme="minorHAnsi" w:hAnsiTheme="minorHAnsi" w:cs="Calibri"/>
          <w:b/>
          <w:bCs/>
          <w:szCs w:val="22"/>
          <w:u w:val="single"/>
        </w:rPr>
        <w:tab/>
      </w:r>
      <w:r w:rsidR="00D8568A">
        <w:rPr>
          <w:rFonts w:asciiTheme="minorHAnsi" w:hAnsiTheme="minorHAnsi" w:cs="Calibri"/>
          <w:b/>
          <w:bCs/>
          <w:szCs w:val="22"/>
          <w:u w:val="single"/>
        </w:rPr>
        <w:tab/>
      </w:r>
      <w:r w:rsidR="00D8568A">
        <w:rPr>
          <w:rFonts w:asciiTheme="minorHAnsi" w:hAnsiTheme="minorHAnsi" w:cs="Calibri"/>
          <w:b/>
          <w:bCs/>
          <w:szCs w:val="22"/>
          <w:u w:val="single"/>
        </w:rPr>
        <w:tab/>
      </w:r>
      <w:r w:rsidR="00BE7ADB">
        <w:rPr>
          <w:rFonts w:asciiTheme="minorHAnsi" w:hAnsiTheme="minorHAnsi" w:cs="Calibri"/>
          <w:b/>
          <w:szCs w:val="22"/>
          <w:u w:val="single"/>
        </w:rPr>
        <w:t>Aug</w:t>
      </w:r>
      <w:r w:rsidRPr="006C4B39">
        <w:rPr>
          <w:rFonts w:asciiTheme="minorHAnsi" w:hAnsiTheme="minorHAnsi" w:cs="Calibri"/>
          <w:b/>
          <w:szCs w:val="22"/>
          <w:u w:val="single"/>
        </w:rPr>
        <w:t xml:space="preserve"> 2007- Dec 2009</w:t>
      </w:r>
    </w:p>
    <w:p w:rsidR="000A6D50" w:rsidRPr="006C4B39" w:rsidRDefault="000A6D50" w:rsidP="000A6D50">
      <w:pPr>
        <w:pStyle w:val="Heading1"/>
        <w:rPr>
          <w:rFonts w:asciiTheme="minorHAnsi" w:hAnsiTheme="minorHAnsi"/>
          <w:szCs w:val="22"/>
          <w:u w:val="none"/>
        </w:rPr>
      </w:pPr>
      <w:r w:rsidRPr="006C4B39">
        <w:rPr>
          <w:rFonts w:asciiTheme="minorHAnsi" w:hAnsiTheme="minorHAnsi" w:cs="Calibri"/>
          <w:bCs w:val="0"/>
          <w:szCs w:val="22"/>
          <w:u w:val="none"/>
        </w:rPr>
        <w:t>MS SQL Server Developer</w:t>
      </w:r>
    </w:p>
    <w:p w:rsidR="00922BFD" w:rsidRPr="006C4B39" w:rsidRDefault="00922BFD">
      <w:pPr>
        <w:pStyle w:val="BodyText"/>
        <w:rPr>
          <w:rFonts w:asciiTheme="minorHAnsi" w:hAnsiTheme="minorHAnsi" w:cs="Calibri"/>
          <w:b/>
          <w:szCs w:val="22"/>
          <w:u w:val="single"/>
        </w:rPr>
      </w:pPr>
    </w:p>
    <w:p w:rsidR="00922BFD" w:rsidRPr="006C4B39" w:rsidRDefault="00F56EA1">
      <w:pPr>
        <w:pStyle w:val="BodyText"/>
        <w:rPr>
          <w:rFonts w:asciiTheme="minorHAnsi" w:hAnsiTheme="minorHAnsi"/>
          <w:szCs w:val="22"/>
        </w:rPr>
      </w:pPr>
      <w:r w:rsidRPr="006C4B39">
        <w:rPr>
          <w:rFonts w:asciiTheme="minorHAnsi" w:hAnsiTheme="minorHAnsi" w:cs="Calibri"/>
          <w:b/>
          <w:szCs w:val="22"/>
          <w:u w:val="single"/>
        </w:rPr>
        <w:lastRenderedPageBreak/>
        <w:t xml:space="preserve">Responsibilities: </w:t>
      </w:r>
    </w:p>
    <w:p w:rsidR="00922BFD" w:rsidRPr="006C4B39" w:rsidRDefault="00F56EA1">
      <w:pPr>
        <w:numPr>
          <w:ilvl w:val="0"/>
          <w:numId w:val="9"/>
        </w:numPr>
        <w:jc w:val="both"/>
        <w:rPr>
          <w:rFonts w:asciiTheme="minorHAnsi" w:hAnsiTheme="minorHAnsi" w:cs="Arial"/>
          <w:sz w:val="22"/>
          <w:szCs w:val="22"/>
        </w:rPr>
      </w:pPr>
      <w:r w:rsidRPr="006C4B39">
        <w:rPr>
          <w:rFonts w:asciiTheme="minorHAnsi" w:hAnsiTheme="minorHAnsi" w:cs="Arial"/>
          <w:sz w:val="22"/>
          <w:szCs w:val="22"/>
        </w:rPr>
        <w:t xml:space="preserve">Worked as a developer on databases like </w:t>
      </w:r>
      <w:r w:rsidRPr="006C4B39">
        <w:rPr>
          <w:rFonts w:asciiTheme="minorHAnsi" w:hAnsiTheme="minorHAnsi" w:cs="Arial"/>
          <w:b/>
          <w:sz w:val="22"/>
          <w:szCs w:val="22"/>
        </w:rPr>
        <w:t>MS SQL Server 2005, MS Access.</w:t>
      </w:r>
    </w:p>
    <w:p w:rsidR="00922BFD" w:rsidRPr="006C4B39" w:rsidRDefault="00F56EA1">
      <w:pPr>
        <w:numPr>
          <w:ilvl w:val="0"/>
          <w:numId w:val="9"/>
        </w:numPr>
        <w:jc w:val="both"/>
        <w:rPr>
          <w:rFonts w:asciiTheme="minorHAnsi" w:hAnsiTheme="minorHAnsi" w:cs="Arial"/>
          <w:sz w:val="22"/>
          <w:szCs w:val="22"/>
        </w:rPr>
      </w:pPr>
      <w:r w:rsidRPr="006C4B39">
        <w:rPr>
          <w:rFonts w:asciiTheme="minorHAnsi" w:hAnsiTheme="minorHAnsi" w:cs="Arial"/>
          <w:sz w:val="22"/>
          <w:szCs w:val="22"/>
        </w:rPr>
        <w:t xml:space="preserve">Tested to optimize the </w:t>
      </w:r>
      <w:r w:rsidRPr="006C4B39">
        <w:rPr>
          <w:rFonts w:asciiTheme="minorHAnsi" w:hAnsiTheme="minorHAnsi" w:cs="Arial"/>
          <w:b/>
          <w:sz w:val="22"/>
          <w:szCs w:val="22"/>
        </w:rPr>
        <w:t>Stored Procedures</w:t>
      </w:r>
      <w:r w:rsidRPr="006C4B39">
        <w:rPr>
          <w:rFonts w:asciiTheme="minorHAnsi" w:hAnsiTheme="minorHAnsi" w:cs="Arial"/>
          <w:sz w:val="22"/>
          <w:szCs w:val="22"/>
        </w:rPr>
        <w:t xml:space="preserve"> and </w:t>
      </w:r>
      <w:r w:rsidRPr="006C4B39">
        <w:rPr>
          <w:rFonts w:asciiTheme="minorHAnsi" w:hAnsiTheme="minorHAnsi" w:cs="Arial"/>
          <w:b/>
          <w:sz w:val="22"/>
          <w:szCs w:val="22"/>
        </w:rPr>
        <w:t>Triggers</w:t>
      </w:r>
      <w:r w:rsidRPr="006C4B39">
        <w:rPr>
          <w:rFonts w:asciiTheme="minorHAnsi" w:hAnsiTheme="minorHAnsi" w:cs="Arial"/>
          <w:sz w:val="22"/>
          <w:szCs w:val="22"/>
        </w:rPr>
        <w:t xml:space="preserve"> to be used in production.</w:t>
      </w:r>
    </w:p>
    <w:p w:rsidR="00922BFD" w:rsidRPr="006C4B39" w:rsidRDefault="00F56EA1">
      <w:pPr>
        <w:numPr>
          <w:ilvl w:val="0"/>
          <w:numId w:val="9"/>
        </w:numPr>
        <w:jc w:val="both"/>
        <w:rPr>
          <w:rFonts w:asciiTheme="minorHAnsi" w:hAnsiTheme="minorHAnsi" w:cs="Arial"/>
          <w:sz w:val="22"/>
          <w:szCs w:val="22"/>
        </w:rPr>
      </w:pPr>
      <w:r w:rsidRPr="006C4B39">
        <w:rPr>
          <w:rFonts w:asciiTheme="minorHAnsi" w:hAnsiTheme="minorHAnsi" w:cs="Arial"/>
          <w:sz w:val="22"/>
          <w:szCs w:val="22"/>
        </w:rPr>
        <w:t>Maintained the client relationship by communicating the daily statuses and weekly statuses of the project.</w:t>
      </w:r>
    </w:p>
    <w:p w:rsidR="00922BFD" w:rsidRPr="006C4B39" w:rsidRDefault="00F56EA1">
      <w:pPr>
        <w:numPr>
          <w:ilvl w:val="0"/>
          <w:numId w:val="9"/>
        </w:numPr>
        <w:jc w:val="both"/>
        <w:rPr>
          <w:rFonts w:asciiTheme="minorHAnsi" w:hAnsiTheme="minorHAnsi" w:cs="Arial"/>
          <w:sz w:val="22"/>
          <w:szCs w:val="22"/>
        </w:rPr>
      </w:pPr>
      <w:r w:rsidRPr="006C4B39">
        <w:rPr>
          <w:rFonts w:asciiTheme="minorHAnsi" w:hAnsiTheme="minorHAnsi" w:cs="Arial"/>
          <w:sz w:val="22"/>
          <w:szCs w:val="22"/>
        </w:rPr>
        <w:t xml:space="preserve">Designed and implemented the </w:t>
      </w:r>
      <w:r w:rsidRPr="006C4B39">
        <w:rPr>
          <w:rFonts w:asciiTheme="minorHAnsi" w:hAnsiTheme="minorHAnsi" w:cs="Arial"/>
          <w:b/>
          <w:sz w:val="22"/>
          <w:szCs w:val="22"/>
        </w:rPr>
        <w:t>Logical</w:t>
      </w:r>
      <w:r w:rsidRPr="006C4B39">
        <w:rPr>
          <w:rFonts w:asciiTheme="minorHAnsi" w:hAnsiTheme="minorHAnsi" w:cs="Arial"/>
          <w:sz w:val="22"/>
          <w:szCs w:val="22"/>
        </w:rPr>
        <w:t xml:space="preserve"> and </w:t>
      </w:r>
      <w:r w:rsidRPr="006C4B39">
        <w:rPr>
          <w:rFonts w:asciiTheme="minorHAnsi" w:hAnsiTheme="minorHAnsi" w:cs="Arial"/>
          <w:b/>
          <w:sz w:val="22"/>
          <w:szCs w:val="22"/>
        </w:rPr>
        <w:t>Physical</w:t>
      </w:r>
      <w:r w:rsidRPr="006C4B39">
        <w:rPr>
          <w:rFonts w:asciiTheme="minorHAnsi" w:hAnsiTheme="minorHAnsi" w:cs="Arial"/>
          <w:sz w:val="22"/>
          <w:szCs w:val="22"/>
        </w:rPr>
        <w:t xml:space="preserve"> model of the database using </w:t>
      </w:r>
      <w:r w:rsidRPr="006C4B39">
        <w:rPr>
          <w:rFonts w:asciiTheme="minorHAnsi" w:hAnsiTheme="minorHAnsi" w:cs="Arial"/>
          <w:b/>
          <w:sz w:val="22"/>
          <w:szCs w:val="22"/>
        </w:rPr>
        <w:t>Erwin</w:t>
      </w:r>
      <w:r w:rsidRPr="006C4B39">
        <w:rPr>
          <w:rFonts w:asciiTheme="minorHAnsi" w:hAnsiTheme="minorHAnsi" w:cs="Arial"/>
          <w:sz w:val="22"/>
          <w:szCs w:val="22"/>
        </w:rPr>
        <w:t>.</w:t>
      </w:r>
    </w:p>
    <w:p w:rsidR="00922BFD" w:rsidRPr="006C4B39" w:rsidRDefault="00F56EA1">
      <w:pPr>
        <w:numPr>
          <w:ilvl w:val="0"/>
          <w:numId w:val="9"/>
        </w:numPr>
        <w:jc w:val="both"/>
        <w:rPr>
          <w:rFonts w:asciiTheme="minorHAnsi" w:hAnsiTheme="minorHAnsi" w:cs="Arial"/>
          <w:sz w:val="22"/>
          <w:szCs w:val="22"/>
        </w:rPr>
      </w:pPr>
      <w:r w:rsidRPr="006C4B39">
        <w:rPr>
          <w:rFonts w:asciiTheme="minorHAnsi" w:hAnsiTheme="minorHAnsi" w:cs="Arial"/>
          <w:sz w:val="22"/>
          <w:szCs w:val="22"/>
        </w:rPr>
        <w:t xml:space="preserve">Planed, defined and designed </w:t>
      </w:r>
      <w:r w:rsidRPr="006C4B39">
        <w:rPr>
          <w:rFonts w:asciiTheme="minorHAnsi" w:hAnsiTheme="minorHAnsi" w:cs="Arial"/>
          <w:b/>
          <w:sz w:val="22"/>
          <w:szCs w:val="22"/>
        </w:rPr>
        <w:t>data flow processes</w:t>
      </w:r>
      <w:r w:rsidRPr="006C4B39">
        <w:rPr>
          <w:rFonts w:asciiTheme="minorHAnsi" w:hAnsiTheme="minorHAnsi" w:cs="Arial"/>
          <w:sz w:val="22"/>
          <w:szCs w:val="22"/>
        </w:rPr>
        <w:t xml:space="preserve"> for data migration to the Data Warehouse using </w:t>
      </w:r>
      <w:r w:rsidRPr="006C4B39">
        <w:rPr>
          <w:rFonts w:asciiTheme="minorHAnsi" w:hAnsiTheme="minorHAnsi" w:cs="Arial"/>
          <w:b/>
          <w:sz w:val="22"/>
          <w:szCs w:val="22"/>
        </w:rPr>
        <w:t>DTS.</w:t>
      </w:r>
    </w:p>
    <w:p w:rsidR="00922BFD" w:rsidRPr="006C4B39" w:rsidRDefault="00F56EA1">
      <w:pPr>
        <w:numPr>
          <w:ilvl w:val="0"/>
          <w:numId w:val="9"/>
        </w:numPr>
        <w:jc w:val="both"/>
        <w:rPr>
          <w:rFonts w:asciiTheme="minorHAnsi" w:hAnsiTheme="minorHAnsi" w:cs="Arial"/>
          <w:sz w:val="22"/>
          <w:szCs w:val="22"/>
        </w:rPr>
      </w:pPr>
      <w:r w:rsidRPr="006C4B39">
        <w:rPr>
          <w:rFonts w:asciiTheme="minorHAnsi" w:hAnsiTheme="minorHAnsi" w:cs="Arial"/>
          <w:sz w:val="22"/>
          <w:szCs w:val="22"/>
        </w:rPr>
        <w:t xml:space="preserve">Created Database Objects – </w:t>
      </w:r>
      <w:r w:rsidRPr="006C4B39">
        <w:rPr>
          <w:rFonts w:asciiTheme="minorHAnsi" w:hAnsiTheme="minorHAnsi" w:cs="Arial"/>
          <w:b/>
          <w:sz w:val="22"/>
          <w:szCs w:val="22"/>
        </w:rPr>
        <w:t>Tables, Indexes, Views, User defined functions, Cursors, Triggers, Stored Procedure, Constraints and Roles</w:t>
      </w:r>
      <w:r w:rsidRPr="006C4B39">
        <w:rPr>
          <w:rFonts w:asciiTheme="minorHAnsi" w:hAnsiTheme="minorHAnsi" w:cs="Arial"/>
          <w:sz w:val="22"/>
          <w:szCs w:val="22"/>
        </w:rPr>
        <w:t>.</w:t>
      </w:r>
    </w:p>
    <w:p w:rsidR="00922BFD" w:rsidRPr="006C4B39" w:rsidRDefault="00F56EA1">
      <w:pPr>
        <w:numPr>
          <w:ilvl w:val="0"/>
          <w:numId w:val="9"/>
        </w:numPr>
        <w:jc w:val="both"/>
        <w:rPr>
          <w:rFonts w:asciiTheme="minorHAnsi" w:hAnsiTheme="minorHAnsi" w:cs="Arial"/>
          <w:sz w:val="22"/>
          <w:szCs w:val="22"/>
        </w:rPr>
      </w:pPr>
      <w:r w:rsidRPr="006C4B39">
        <w:rPr>
          <w:rFonts w:asciiTheme="minorHAnsi" w:hAnsiTheme="minorHAnsi" w:cs="Arial"/>
          <w:sz w:val="22"/>
          <w:szCs w:val="22"/>
        </w:rPr>
        <w:t xml:space="preserve">Worked in Enterprise Manager for job scheduling and </w:t>
      </w:r>
      <w:r w:rsidRPr="006C4B39">
        <w:rPr>
          <w:rFonts w:asciiTheme="minorHAnsi" w:hAnsiTheme="minorHAnsi" w:cs="Arial"/>
          <w:b/>
          <w:sz w:val="22"/>
          <w:szCs w:val="22"/>
        </w:rPr>
        <w:t>batch queries.</w:t>
      </w:r>
    </w:p>
    <w:p w:rsidR="00922BFD" w:rsidRPr="006C4B39" w:rsidRDefault="00F56EA1">
      <w:pPr>
        <w:numPr>
          <w:ilvl w:val="0"/>
          <w:numId w:val="9"/>
        </w:numPr>
        <w:jc w:val="both"/>
        <w:rPr>
          <w:rFonts w:asciiTheme="minorHAnsi" w:hAnsiTheme="minorHAnsi" w:cs="Arial"/>
          <w:sz w:val="22"/>
          <w:szCs w:val="22"/>
        </w:rPr>
      </w:pPr>
      <w:r w:rsidRPr="006C4B39">
        <w:rPr>
          <w:rFonts w:asciiTheme="minorHAnsi" w:hAnsiTheme="minorHAnsi" w:cs="Arial"/>
          <w:sz w:val="22"/>
          <w:szCs w:val="22"/>
        </w:rPr>
        <w:t>Installed and maintained MS SQL Server 2005.</w:t>
      </w:r>
    </w:p>
    <w:p w:rsidR="00922BFD" w:rsidRPr="006C4B39" w:rsidRDefault="00F56EA1">
      <w:pPr>
        <w:numPr>
          <w:ilvl w:val="0"/>
          <w:numId w:val="9"/>
        </w:numPr>
        <w:jc w:val="both"/>
        <w:rPr>
          <w:rFonts w:asciiTheme="minorHAnsi" w:hAnsiTheme="minorHAnsi" w:cs="Arial"/>
          <w:sz w:val="22"/>
          <w:szCs w:val="22"/>
        </w:rPr>
      </w:pPr>
      <w:r w:rsidRPr="006C4B39">
        <w:rPr>
          <w:rFonts w:asciiTheme="minorHAnsi" w:hAnsiTheme="minorHAnsi" w:cs="Arial"/>
          <w:sz w:val="22"/>
          <w:szCs w:val="22"/>
        </w:rPr>
        <w:t xml:space="preserve">Monitored performance and optimized </w:t>
      </w:r>
      <w:r w:rsidRPr="006C4B39">
        <w:rPr>
          <w:rFonts w:asciiTheme="minorHAnsi" w:hAnsiTheme="minorHAnsi" w:cs="Arial"/>
          <w:b/>
          <w:sz w:val="22"/>
          <w:szCs w:val="22"/>
        </w:rPr>
        <w:t>SQL queries</w:t>
      </w:r>
      <w:r w:rsidRPr="006C4B39">
        <w:rPr>
          <w:rFonts w:asciiTheme="minorHAnsi" w:hAnsiTheme="minorHAnsi" w:cs="Arial"/>
          <w:sz w:val="22"/>
          <w:szCs w:val="22"/>
        </w:rPr>
        <w:t xml:space="preserve"> for maximum efficiency. </w:t>
      </w:r>
    </w:p>
    <w:p w:rsidR="00194F32" w:rsidRPr="006C4B39" w:rsidRDefault="00194F32" w:rsidP="00A704A2">
      <w:pPr>
        <w:pStyle w:val="NoSpacing"/>
        <w:numPr>
          <w:ilvl w:val="0"/>
          <w:numId w:val="9"/>
        </w:numPr>
        <w:suppressAutoHyphens w:val="0"/>
        <w:jc w:val="both"/>
        <w:rPr>
          <w:rFonts w:asciiTheme="minorHAnsi" w:hAnsiTheme="minorHAnsi" w:cs="Arial"/>
          <w:sz w:val="22"/>
          <w:szCs w:val="22"/>
        </w:rPr>
      </w:pPr>
      <w:r w:rsidRPr="006C4B39">
        <w:rPr>
          <w:rFonts w:asciiTheme="minorHAnsi" w:hAnsiTheme="minorHAnsi" w:cs="Arial"/>
          <w:sz w:val="22"/>
          <w:szCs w:val="22"/>
        </w:rPr>
        <w:t>Created Custom ETL packages using SSIS 2005 and develops and unit test SSIS load processes for performance check.</w:t>
      </w:r>
    </w:p>
    <w:p w:rsidR="00194F32" w:rsidRPr="006C4B39" w:rsidRDefault="00194F32" w:rsidP="00194F32">
      <w:pPr>
        <w:pStyle w:val="ListParagraph"/>
        <w:numPr>
          <w:ilvl w:val="0"/>
          <w:numId w:val="9"/>
        </w:numPr>
        <w:spacing w:after="0" w:line="240" w:lineRule="auto"/>
        <w:jc w:val="both"/>
        <w:rPr>
          <w:rFonts w:asciiTheme="minorHAnsi" w:hAnsiTheme="minorHAnsi" w:cs="Arial"/>
          <w:lang w:eastAsia="zh-CN"/>
        </w:rPr>
      </w:pPr>
      <w:r w:rsidRPr="006C4B39">
        <w:rPr>
          <w:rFonts w:asciiTheme="minorHAnsi" w:hAnsiTheme="minorHAnsi" w:cs="Arial"/>
          <w:lang w:eastAsia="zh-CN"/>
        </w:rPr>
        <w:t xml:space="preserve">Created and scheduled SQL jobs to run SSIS packages on a daily basis.  </w:t>
      </w:r>
    </w:p>
    <w:p w:rsidR="00194F32" w:rsidRPr="006C4B39" w:rsidRDefault="00194F32" w:rsidP="00194F32">
      <w:pPr>
        <w:numPr>
          <w:ilvl w:val="0"/>
          <w:numId w:val="9"/>
        </w:numPr>
        <w:suppressAutoHyphens w:val="0"/>
        <w:jc w:val="both"/>
        <w:rPr>
          <w:rFonts w:asciiTheme="minorHAnsi" w:hAnsiTheme="minorHAnsi" w:cs="Arial"/>
          <w:sz w:val="22"/>
          <w:szCs w:val="22"/>
        </w:rPr>
      </w:pPr>
      <w:r w:rsidRPr="006C4B39">
        <w:rPr>
          <w:rFonts w:asciiTheme="minorHAnsi" w:hAnsiTheme="minorHAnsi" w:cs="Arial"/>
          <w:sz w:val="22"/>
          <w:szCs w:val="22"/>
        </w:rPr>
        <w:t>Involved in usage of various SSIS components</w:t>
      </w:r>
      <w:r w:rsidR="00A62669" w:rsidRPr="006C4B39">
        <w:rPr>
          <w:rFonts w:asciiTheme="minorHAnsi" w:hAnsiTheme="minorHAnsi" w:cs="Arial"/>
          <w:sz w:val="22"/>
          <w:szCs w:val="22"/>
        </w:rPr>
        <w:t xml:space="preserve"> and features</w:t>
      </w:r>
      <w:r w:rsidRPr="006C4B39">
        <w:rPr>
          <w:rFonts w:asciiTheme="minorHAnsi" w:hAnsiTheme="minorHAnsi" w:cs="Arial"/>
          <w:sz w:val="22"/>
          <w:szCs w:val="22"/>
        </w:rPr>
        <w:t xml:space="preserve">  like</w:t>
      </w:r>
      <w:r w:rsidRPr="006C4B39">
        <w:rPr>
          <w:rFonts w:asciiTheme="minorHAnsi" w:hAnsiTheme="minorHAnsi" w:cs="Arial"/>
          <w:b/>
          <w:sz w:val="22"/>
          <w:szCs w:val="22"/>
        </w:rPr>
        <w:t>For loop, For</w:t>
      </w:r>
      <w:r w:rsidR="00A62669" w:rsidRPr="006C4B39">
        <w:rPr>
          <w:rFonts w:asciiTheme="minorHAnsi" w:hAnsiTheme="minorHAnsi" w:cs="Arial"/>
          <w:b/>
          <w:sz w:val="22"/>
          <w:szCs w:val="22"/>
        </w:rPr>
        <w:t xml:space="preserve"> E</w:t>
      </w:r>
      <w:r w:rsidRPr="006C4B39">
        <w:rPr>
          <w:rFonts w:asciiTheme="minorHAnsi" w:hAnsiTheme="minorHAnsi" w:cs="Arial"/>
          <w:b/>
          <w:sz w:val="22"/>
          <w:szCs w:val="22"/>
        </w:rPr>
        <w:t>achloop, Lookup</w:t>
      </w:r>
      <w:r w:rsidR="00A62669" w:rsidRPr="006C4B39">
        <w:rPr>
          <w:rFonts w:asciiTheme="minorHAnsi" w:hAnsiTheme="minorHAnsi" w:cs="Arial"/>
          <w:b/>
          <w:sz w:val="22"/>
          <w:szCs w:val="22"/>
        </w:rPr>
        <w:t xml:space="preserve"> Transformation</w:t>
      </w:r>
      <w:r w:rsidRPr="006C4B39">
        <w:rPr>
          <w:rFonts w:asciiTheme="minorHAnsi" w:hAnsiTheme="minorHAnsi" w:cs="Arial"/>
          <w:b/>
          <w:sz w:val="22"/>
          <w:szCs w:val="22"/>
        </w:rPr>
        <w:t>, Variables, Error Handling</w:t>
      </w:r>
      <w:r w:rsidR="00A62669" w:rsidRPr="006C4B39">
        <w:rPr>
          <w:rFonts w:asciiTheme="minorHAnsi" w:hAnsiTheme="minorHAnsi" w:cs="Arial"/>
          <w:b/>
          <w:sz w:val="22"/>
          <w:szCs w:val="22"/>
        </w:rPr>
        <w:t xml:space="preserve"> and Package Configurations</w:t>
      </w:r>
      <w:r w:rsidRPr="006C4B39">
        <w:rPr>
          <w:rFonts w:asciiTheme="minorHAnsi" w:hAnsiTheme="minorHAnsi" w:cs="Arial"/>
          <w:sz w:val="22"/>
          <w:szCs w:val="22"/>
        </w:rPr>
        <w:t>.</w:t>
      </w:r>
    </w:p>
    <w:p w:rsidR="00194F32" w:rsidRPr="006C4B39" w:rsidRDefault="00194F32" w:rsidP="0001568C">
      <w:pPr>
        <w:pStyle w:val="ListParagraph"/>
        <w:numPr>
          <w:ilvl w:val="0"/>
          <w:numId w:val="9"/>
        </w:numPr>
        <w:spacing w:after="0" w:line="240" w:lineRule="auto"/>
        <w:jc w:val="both"/>
        <w:rPr>
          <w:rFonts w:asciiTheme="minorHAnsi" w:hAnsiTheme="minorHAnsi" w:cs="Arial"/>
        </w:rPr>
      </w:pPr>
      <w:r w:rsidRPr="006C4B39">
        <w:rPr>
          <w:rFonts w:asciiTheme="minorHAnsi" w:hAnsiTheme="minorHAnsi" w:cs="Arial"/>
          <w:lang w:eastAsia="zh-CN"/>
        </w:rPr>
        <w:t xml:space="preserve">Developed Query for generating </w:t>
      </w:r>
      <w:r w:rsidRPr="006C4B39">
        <w:rPr>
          <w:rFonts w:asciiTheme="minorHAnsi" w:hAnsiTheme="minorHAnsi" w:cs="Arial"/>
          <w:b/>
          <w:lang w:eastAsia="zh-CN"/>
        </w:rPr>
        <w:t>drill down reports</w:t>
      </w:r>
      <w:r w:rsidRPr="006C4B39">
        <w:rPr>
          <w:rFonts w:asciiTheme="minorHAnsi" w:hAnsiTheme="minorHAnsi" w:cs="Arial"/>
          <w:lang w:eastAsia="zh-CN"/>
        </w:rPr>
        <w:t xml:space="preserve"> in SSRS 2005.</w:t>
      </w:r>
    </w:p>
    <w:p w:rsidR="00194F32" w:rsidRPr="006C4B39" w:rsidRDefault="00194F32" w:rsidP="00194F32">
      <w:pPr>
        <w:numPr>
          <w:ilvl w:val="0"/>
          <w:numId w:val="9"/>
        </w:numPr>
        <w:suppressAutoHyphens w:val="0"/>
        <w:ind w:right="-180"/>
        <w:contextualSpacing/>
        <w:jc w:val="both"/>
        <w:rPr>
          <w:rFonts w:asciiTheme="minorHAnsi" w:hAnsiTheme="minorHAnsi" w:cs="Segoe UI"/>
          <w:sz w:val="22"/>
          <w:szCs w:val="22"/>
        </w:rPr>
      </w:pPr>
      <w:r w:rsidRPr="006C4B39">
        <w:rPr>
          <w:rFonts w:asciiTheme="minorHAnsi" w:hAnsiTheme="minorHAnsi" w:cs="Arial"/>
          <w:sz w:val="22"/>
          <w:szCs w:val="22"/>
        </w:rPr>
        <w:t>Worked on performance tuning on existing stored procedures and existing</w:t>
      </w:r>
      <w:r w:rsidRPr="006C4B39">
        <w:rPr>
          <w:rFonts w:asciiTheme="minorHAnsi" w:hAnsiTheme="minorHAnsi" w:cs="Segoe UI"/>
          <w:sz w:val="22"/>
          <w:szCs w:val="22"/>
        </w:rPr>
        <w:t xml:space="preserve"> reports for the faster processing of reports.</w:t>
      </w:r>
    </w:p>
    <w:p w:rsidR="00194F32" w:rsidRPr="006C4B39" w:rsidRDefault="00F56EA1" w:rsidP="00194F32">
      <w:pPr>
        <w:numPr>
          <w:ilvl w:val="0"/>
          <w:numId w:val="9"/>
        </w:numPr>
        <w:jc w:val="both"/>
        <w:rPr>
          <w:rFonts w:asciiTheme="minorHAnsi" w:hAnsiTheme="minorHAnsi" w:cs="Arial"/>
          <w:sz w:val="22"/>
          <w:szCs w:val="22"/>
        </w:rPr>
      </w:pPr>
      <w:r w:rsidRPr="006C4B39">
        <w:rPr>
          <w:rFonts w:asciiTheme="minorHAnsi" w:hAnsiTheme="minorHAnsi" w:cs="Arial"/>
          <w:sz w:val="22"/>
          <w:szCs w:val="22"/>
        </w:rPr>
        <w:t xml:space="preserve">Maintained the consistency of the client’s Database using </w:t>
      </w:r>
      <w:r w:rsidRPr="006C4B39">
        <w:rPr>
          <w:rFonts w:asciiTheme="minorHAnsi" w:hAnsiTheme="minorHAnsi" w:cs="Arial"/>
          <w:b/>
          <w:sz w:val="22"/>
          <w:szCs w:val="22"/>
        </w:rPr>
        <w:t>DBCC.</w:t>
      </w:r>
    </w:p>
    <w:p w:rsidR="00922BFD" w:rsidRPr="006C4B39" w:rsidRDefault="00194F32" w:rsidP="005C6391">
      <w:pPr>
        <w:numPr>
          <w:ilvl w:val="0"/>
          <w:numId w:val="9"/>
        </w:numPr>
        <w:jc w:val="both"/>
        <w:rPr>
          <w:rFonts w:asciiTheme="minorHAnsi" w:eastAsia="Calibri" w:hAnsiTheme="minorHAnsi" w:cs="Calibri"/>
          <w:sz w:val="22"/>
          <w:szCs w:val="22"/>
        </w:rPr>
      </w:pPr>
      <w:r w:rsidRPr="006C4B39">
        <w:rPr>
          <w:rFonts w:asciiTheme="minorHAnsi" w:hAnsiTheme="minorHAnsi" w:cs="Segoe UI"/>
          <w:bCs/>
          <w:sz w:val="22"/>
          <w:szCs w:val="22"/>
        </w:rPr>
        <w:t xml:space="preserve">Performed </w:t>
      </w:r>
      <w:r w:rsidRPr="006C4B39">
        <w:rPr>
          <w:rFonts w:asciiTheme="minorHAnsi" w:hAnsiTheme="minorHAnsi" w:cs="Segoe UI"/>
          <w:sz w:val="22"/>
          <w:szCs w:val="22"/>
        </w:rPr>
        <w:t>unit and system testing</w:t>
      </w:r>
      <w:r w:rsidRPr="006C4B39">
        <w:rPr>
          <w:rFonts w:asciiTheme="minorHAnsi" w:hAnsiTheme="minorHAnsi" w:cs="Segoe UI"/>
          <w:bCs/>
          <w:sz w:val="22"/>
          <w:szCs w:val="22"/>
        </w:rPr>
        <w:t>, troubleshooting and bug fixing in development and QA environments.</w:t>
      </w:r>
    </w:p>
    <w:p w:rsidR="000A6D50" w:rsidRPr="006C4B39" w:rsidRDefault="000A6D50">
      <w:pPr>
        <w:jc w:val="both"/>
        <w:rPr>
          <w:rFonts w:asciiTheme="minorHAnsi" w:eastAsia="Calibri" w:hAnsiTheme="minorHAnsi" w:cs="Calibri"/>
          <w:sz w:val="22"/>
          <w:szCs w:val="22"/>
        </w:rPr>
      </w:pPr>
    </w:p>
    <w:p w:rsidR="00922BFD" w:rsidRPr="006C4B39" w:rsidRDefault="00F56EA1">
      <w:pPr>
        <w:jc w:val="both"/>
        <w:rPr>
          <w:rFonts w:asciiTheme="minorHAnsi" w:hAnsiTheme="minorHAnsi" w:cs="Arial"/>
          <w:sz w:val="22"/>
          <w:szCs w:val="22"/>
        </w:rPr>
      </w:pPr>
      <w:r w:rsidRPr="006C4B39">
        <w:rPr>
          <w:rFonts w:asciiTheme="minorHAnsi" w:hAnsiTheme="minorHAnsi" w:cs="Arial"/>
          <w:b/>
          <w:bCs/>
          <w:sz w:val="22"/>
          <w:szCs w:val="22"/>
          <w:u w:val="single"/>
        </w:rPr>
        <w:t xml:space="preserve">Environment: </w:t>
      </w:r>
    </w:p>
    <w:p w:rsidR="00922BFD" w:rsidRPr="006C4B39" w:rsidRDefault="00F56EA1">
      <w:pPr>
        <w:jc w:val="both"/>
        <w:rPr>
          <w:rFonts w:asciiTheme="minorHAnsi" w:hAnsiTheme="minorHAnsi" w:cs="Arial"/>
          <w:sz w:val="22"/>
          <w:szCs w:val="22"/>
        </w:rPr>
      </w:pPr>
      <w:r w:rsidRPr="006C4B39">
        <w:rPr>
          <w:rFonts w:asciiTheme="minorHAnsi" w:hAnsiTheme="minorHAnsi" w:cs="Arial"/>
          <w:sz w:val="22"/>
          <w:szCs w:val="22"/>
        </w:rPr>
        <w:t>MS SQLServer2000,2005, MS Access, Query Analyzer, DTS, BCP, SQL Profiler, Import &amp; Export Data, Windows 2000 Server.</w:t>
      </w:r>
    </w:p>
    <w:p w:rsidR="00922BFD" w:rsidRPr="006C4B39" w:rsidRDefault="00922BFD">
      <w:pPr>
        <w:jc w:val="both"/>
        <w:rPr>
          <w:rFonts w:asciiTheme="minorHAnsi" w:hAnsiTheme="minorHAnsi" w:cs="Arial"/>
          <w:sz w:val="22"/>
          <w:szCs w:val="22"/>
        </w:rPr>
      </w:pPr>
    </w:p>
    <w:p w:rsidR="00F56EA1" w:rsidRPr="006C4B39" w:rsidRDefault="00F56EA1">
      <w:pPr>
        <w:ind w:left="360"/>
        <w:jc w:val="both"/>
        <w:rPr>
          <w:rFonts w:asciiTheme="minorHAnsi" w:hAnsiTheme="minorHAnsi" w:cs="Calibri"/>
          <w:sz w:val="22"/>
          <w:szCs w:val="22"/>
        </w:rPr>
      </w:pPr>
    </w:p>
    <w:sectPr w:rsidR="00F56EA1" w:rsidRPr="006C4B39" w:rsidSect="00C64E52">
      <w:pgSz w:w="12240" w:h="15840"/>
      <w:pgMar w:top="1152" w:right="1800" w:bottom="1152"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FreeSans">
    <w:altName w:val="Arial"/>
    <w:charset w:val="01"/>
    <w:family w:val="swiss"/>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2">
    <w:nsid w:val="00000003"/>
    <w:multiLevelType w:val="singleLevel"/>
    <w:tmpl w:val="00000003"/>
    <w:name w:val="WW8Num6"/>
    <w:lvl w:ilvl="0">
      <w:start w:val="1"/>
      <w:numFmt w:val="bullet"/>
      <w:lvlText w:val=""/>
      <w:lvlJc w:val="left"/>
      <w:pPr>
        <w:tabs>
          <w:tab w:val="num" w:pos="720"/>
        </w:tabs>
        <w:ind w:left="720" w:hanging="360"/>
      </w:pPr>
      <w:rPr>
        <w:rFonts w:ascii="Symbol" w:hAnsi="Symbol" w:cs="Symbol" w:hint="default"/>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cs="Symbol" w:hint="default"/>
        <w:color w:val="000000"/>
        <w:sz w:val="22"/>
        <w:szCs w:val="22"/>
        <w:lang w:eastAsia="zh-CN"/>
      </w:rPr>
    </w:lvl>
  </w:abstractNum>
  <w:abstractNum w:abstractNumId="4">
    <w:nsid w:val="00000005"/>
    <w:multiLevelType w:val="singleLevel"/>
    <w:tmpl w:val="00000005"/>
    <w:name w:val="WW8Num18"/>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5">
    <w:nsid w:val="00000006"/>
    <w:multiLevelType w:val="singleLevel"/>
    <w:tmpl w:val="00000006"/>
    <w:name w:val="WW8Num19"/>
    <w:lvl w:ilvl="0">
      <w:start w:val="1"/>
      <w:numFmt w:val="bullet"/>
      <w:pStyle w:val="Achievement"/>
      <w:lvlText w:val=""/>
      <w:lvlJc w:val="left"/>
      <w:pPr>
        <w:tabs>
          <w:tab w:val="num" w:pos="720"/>
        </w:tabs>
        <w:ind w:left="720" w:hanging="360"/>
      </w:pPr>
      <w:rPr>
        <w:rFonts w:ascii="Symbol" w:hAnsi="Symbol" w:cs="Symbol" w:hint="default"/>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s="Symbol" w:hint="default"/>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cs="Symbol" w:hint="default"/>
        <w:sz w:val="22"/>
      </w:rPr>
    </w:lvl>
  </w:abstractNum>
  <w:abstractNum w:abstractNumId="8">
    <w:nsid w:val="00000009"/>
    <w:multiLevelType w:val="singleLevel"/>
    <w:tmpl w:val="00000009"/>
    <w:name w:val="WW8Num23"/>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9">
    <w:nsid w:val="0090456D"/>
    <w:multiLevelType w:val="hybridMultilevel"/>
    <w:tmpl w:val="3AB6D6B0"/>
    <w:lvl w:ilvl="0" w:tplc="0409000B">
      <w:start w:val="1"/>
      <w:numFmt w:val="bullet"/>
      <w:lvlText w:val=""/>
      <w:lvlJc w:val="left"/>
      <w:pPr>
        <w:tabs>
          <w:tab w:val="num" w:pos="1080"/>
        </w:tabs>
        <w:ind w:left="1080" w:hanging="360"/>
      </w:pPr>
      <w:rPr>
        <w:rFonts w:ascii="Wingdings" w:hAnsi="Wingdings" w:hint="default"/>
        <w:b w:val="0"/>
        <w:sz w:val="16"/>
        <w:szCs w:val="16"/>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076C5B2C"/>
    <w:multiLevelType w:val="hybridMultilevel"/>
    <w:tmpl w:val="987A0BC2"/>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043069"/>
    <w:multiLevelType w:val="hybridMultilevel"/>
    <w:tmpl w:val="B854FC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2DD66E4"/>
    <w:multiLevelType w:val="hybridMultilevel"/>
    <w:tmpl w:val="20DE6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3F41DFE"/>
    <w:multiLevelType w:val="hybridMultilevel"/>
    <w:tmpl w:val="AC804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5726FB4"/>
    <w:multiLevelType w:val="hybridMultilevel"/>
    <w:tmpl w:val="3A6E11D6"/>
    <w:lvl w:ilvl="0" w:tplc="FFFFFFFF">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A9C086E"/>
    <w:multiLevelType w:val="hybridMultilevel"/>
    <w:tmpl w:val="102A9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C831217"/>
    <w:multiLevelType w:val="hybridMultilevel"/>
    <w:tmpl w:val="535440B8"/>
    <w:lvl w:ilvl="0" w:tplc="04090009">
      <w:start w:val="1"/>
      <w:numFmt w:val="bullet"/>
      <w:lvlText w:val=""/>
      <w:lvlJc w:val="left"/>
      <w:pPr>
        <w:ind w:left="720" w:hanging="360"/>
      </w:pPr>
      <w:rPr>
        <w:rFonts w:ascii="Wingdings" w:hAnsi="Wingdings" w:cs="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55736A2"/>
    <w:multiLevelType w:val="multilevel"/>
    <w:tmpl w:val="255736A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8">
    <w:nsid w:val="2D8C180C"/>
    <w:multiLevelType w:val="hybridMultilevel"/>
    <w:tmpl w:val="50009DEA"/>
    <w:lvl w:ilvl="0" w:tplc="04090001">
      <w:start w:val="1"/>
      <w:numFmt w:val="bullet"/>
      <w:lvlText w:val=""/>
      <w:lvlJc w:val="left"/>
      <w:pPr>
        <w:ind w:left="720" w:hanging="360"/>
      </w:pPr>
      <w:rPr>
        <w:rFonts w:ascii="Symbol" w:hAnsi="Symbol" w:cs="Wingdings"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Wingdings"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Wingdings"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3237143D"/>
    <w:multiLevelType w:val="multilevel"/>
    <w:tmpl w:val="3237143D"/>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0">
    <w:nsid w:val="35FD691E"/>
    <w:multiLevelType w:val="hybridMultilevel"/>
    <w:tmpl w:val="DBAE4054"/>
    <w:lvl w:ilvl="0" w:tplc="04090009">
      <w:start w:val="1"/>
      <w:numFmt w:val="bullet"/>
      <w:lvlText w:val=""/>
      <w:lvlJc w:val="left"/>
      <w:pPr>
        <w:ind w:left="720" w:hanging="360"/>
      </w:pPr>
      <w:rPr>
        <w:rFonts w:ascii="Wingdings" w:hAnsi="Wingdings" w:cs="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9D6DC0"/>
    <w:multiLevelType w:val="hybridMultilevel"/>
    <w:tmpl w:val="4486279C"/>
    <w:lvl w:ilvl="0" w:tplc="DA7205D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7F79BD"/>
    <w:multiLevelType w:val="hybridMultilevel"/>
    <w:tmpl w:val="0FB0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101F8A"/>
    <w:multiLevelType w:val="hybridMultilevel"/>
    <w:tmpl w:val="2F82F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57F688A"/>
    <w:multiLevelType w:val="hybridMultilevel"/>
    <w:tmpl w:val="6154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5852DF"/>
    <w:multiLevelType w:val="hybridMultilevel"/>
    <w:tmpl w:val="E97A9DDA"/>
    <w:lvl w:ilvl="0" w:tplc="04090001">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525838E4"/>
    <w:multiLevelType w:val="hybridMultilevel"/>
    <w:tmpl w:val="A7947824"/>
    <w:lvl w:ilvl="0" w:tplc="04090003">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924D47"/>
    <w:multiLevelType w:val="hybridMultilevel"/>
    <w:tmpl w:val="9E3E3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FE0FE4"/>
    <w:multiLevelType w:val="hybridMultilevel"/>
    <w:tmpl w:val="8F4AA6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6E073B5"/>
    <w:multiLevelType w:val="hybridMultilevel"/>
    <w:tmpl w:val="5EBCE3E2"/>
    <w:lvl w:ilvl="0" w:tplc="DA7205D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15640F"/>
    <w:multiLevelType w:val="multilevel"/>
    <w:tmpl w:val="AE42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F44A8F"/>
    <w:multiLevelType w:val="hybridMultilevel"/>
    <w:tmpl w:val="861C649C"/>
    <w:lvl w:ilvl="0" w:tplc="40F4662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24"/>
  </w:num>
  <w:num w:numId="12">
    <w:abstractNumId w:val="13"/>
  </w:num>
  <w:num w:numId="13">
    <w:abstractNumId w:val="12"/>
  </w:num>
  <w:num w:numId="14">
    <w:abstractNumId w:val="14"/>
  </w:num>
  <w:num w:numId="15">
    <w:abstractNumId w:val="20"/>
  </w:num>
  <w:num w:numId="16">
    <w:abstractNumId w:val="18"/>
  </w:num>
  <w:num w:numId="17">
    <w:abstractNumId w:val="30"/>
  </w:num>
  <w:num w:numId="18">
    <w:abstractNumId w:val="16"/>
  </w:num>
  <w:num w:numId="19">
    <w:abstractNumId w:val="26"/>
  </w:num>
  <w:num w:numId="20">
    <w:abstractNumId w:val="27"/>
  </w:num>
  <w:num w:numId="21">
    <w:abstractNumId w:val="31"/>
  </w:num>
  <w:num w:numId="22">
    <w:abstractNumId w:val="25"/>
  </w:num>
  <w:num w:numId="23">
    <w:abstractNumId w:val="28"/>
  </w:num>
  <w:num w:numId="24">
    <w:abstractNumId w:val="17"/>
  </w:num>
  <w:num w:numId="25">
    <w:abstractNumId w:val="19"/>
  </w:num>
  <w:num w:numId="26">
    <w:abstractNumId w:val="9"/>
  </w:num>
  <w:num w:numId="27">
    <w:abstractNumId w:val="23"/>
  </w:num>
  <w:num w:numId="28">
    <w:abstractNumId w:val="22"/>
  </w:num>
  <w:num w:numId="29">
    <w:abstractNumId w:val="15"/>
  </w:num>
  <w:num w:numId="30">
    <w:abstractNumId w:val="11"/>
  </w:num>
  <w:num w:numId="31">
    <w:abstractNumId w:val="21"/>
  </w:num>
  <w:num w:numId="3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D843DE"/>
    <w:rsid w:val="0001493E"/>
    <w:rsid w:val="00022F0C"/>
    <w:rsid w:val="000A6D50"/>
    <w:rsid w:val="000B56B9"/>
    <w:rsid w:val="000F74C1"/>
    <w:rsid w:val="00115218"/>
    <w:rsid w:val="00194F32"/>
    <w:rsid w:val="001A4E75"/>
    <w:rsid w:val="001E2EBC"/>
    <w:rsid w:val="00293D97"/>
    <w:rsid w:val="00316B42"/>
    <w:rsid w:val="003937BD"/>
    <w:rsid w:val="003F415F"/>
    <w:rsid w:val="00470839"/>
    <w:rsid w:val="005A4920"/>
    <w:rsid w:val="00613189"/>
    <w:rsid w:val="00613810"/>
    <w:rsid w:val="00655AB0"/>
    <w:rsid w:val="006C4B39"/>
    <w:rsid w:val="00700F5C"/>
    <w:rsid w:val="007223BD"/>
    <w:rsid w:val="007641C7"/>
    <w:rsid w:val="00802056"/>
    <w:rsid w:val="008261E0"/>
    <w:rsid w:val="00844454"/>
    <w:rsid w:val="008619F4"/>
    <w:rsid w:val="008A058C"/>
    <w:rsid w:val="008A716A"/>
    <w:rsid w:val="008D17BF"/>
    <w:rsid w:val="008E1A23"/>
    <w:rsid w:val="00922BFD"/>
    <w:rsid w:val="00935175"/>
    <w:rsid w:val="00993A09"/>
    <w:rsid w:val="00997CA0"/>
    <w:rsid w:val="00A16F77"/>
    <w:rsid w:val="00A4539B"/>
    <w:rsid w:val="00A62669"/>
    <w:rsid w:val="00BD6C23"/>
    <w:rsid w:val="00BE5933"/>
    <w:rsid w:val="00BE7ADB"/>
    <w:rsid w:val="00C35F33"/>
    <w:rsid w:val="00C64E52"/>
    <w:rsid w:val="00D843DE"/>
    <w:rsid w:val="00D8568A"/>
    <w:rsid w:val="00DC6AC1"/>
    <w:rsid w:val="00E76328"/>
    <w:rsid w:val="00E83E57"/>
    <w:rsid w:val="00EA4490"/>
    <w:rsid w:val="00F22410"/>
    <w:rsid w:val="00F56EA1"/>
    <w:rsid w:val="00F717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E57"/>
    <w:pPr>
      <w:suppressAutoHyphens/>
    </w:pPr>
    <w:rPr>
      <w:sz w:val="24"/>
      <w:szCs w:val="24"/>
      <w:lang w:eastAsia="zh-CN"/>
    </w:rPr>
  </w:style>
  <w:style w:type="paragraph" w:styleId="Heading1">
    <w:name w:val="heading 1"/>
    <w:basedOn w:val="Normal"/>
    <w:next w:val="Normal"/>
    <w:qFormat/>
    <w:rsid w:val="00E83E57"/>
    <w:pPr>
      <w:keepNext/>
      <w:numPr>
        <w:numId w:val="1"/>
      </w:numPr>
      <w:jc w:val="both"/>
      <w:outlineLvl w:val="0"/>
    </w:pPr>
    <w:rPr>
      <w:rFonts w:ascii="Arial" w:hAnsi="Arial" w:cs="Arial"/>
      <w:b/>
      <w:bCs/>
      <w:sz w:val="22"/>
      <w:u w:val="single"/>
    </w:rPr>
  </w:style>
  <w:style w:type="paragraph" w:styleId="Heading2">
    <w:name w:val="heading 2"/>
    <w:basedOn w:val="Normal"/>
    <w:next w:val="Normal"/>
    <w:qFormat/>
    <w:rsid w:val="00E83E57"/>
    <w:pPr>
      <w:keepNext/>
      <w:numPr>
        <w:ilvl w:val="1"/>
        <w:numId w:val="1"/>
      </w:numPr>
      <w:outlineLvl w:val="1"/>
    </w:pPr>
    <w:rPr>
      <w:b/>
      <w:bCs/>
      <w:u w:val="single"/>
    </w:rPr>
  </w:style>
  <w:style w:type="paragraph" w:styleId="Heading3">
    <w:name w:val="heading 3"/>
    <w:basedOn w:val="Normal"/>
    <w:next w:val="Normal"/>
    <w:qFormat/>
    <w:rsid w:val="00E83E57"/>
    <w:pPr>
      <w:keepNext/>
      <w:numPr>
        <w:ilvl w:val="2"/>
        <w:numId w:val="1"/>
      </w:numPr>
      <w:ind w:left="360" w:firstLine="0"/>
      <w:jc w:val="both"/>
      <w:outlineLvl w:val="2"/>
    </w:pPr>
    <w:rPr>
      <w:rFonts w:ascii="Arial" w:hAnsi="Arial" w:cs="Arial"/>
      <w:b/>
      <w:bCs/>
      <w:sz w:val="22"/>
      <w:u w:val="single"/>
    </w:rPr>
  </w:style>
  <w:style w:type="paragraph" w:styleId="Heading4">
    <w:name w:val="heading 4"/>
    <w:basedOn w:val="Normal"/>
    <w:next w:val="Normal"/>
    <w:qFormat/>
    <w:rsid w:val="00E83E57"/>
    <w:pPr>
      <w:keepNext/>
      <w:numPr>
        <w:ilvl w:val="3"/>
        <w:numId w:val="1"/>
      </w:numPr>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83E57"/>
    <w:rPr>
      <w:rFonts w:ascii="Symbol" w:hAnsi="Symbol" w:cs="Symbol" w:hint="default"/>
      <w:sz w:val="22"/>
      <w:szCs w:val="22"/>
    </w:rPr>
  </w:style>
  <w:style w:type="character" w:customStyle="1" w:styleId="WW8Num1z1">
    <w:name w:val="WW8Num1z1"/>
    <w:rsid w:val="00E83E57"/>
    <w:rPr>
      <w:rFonts w:ascii="Courier New" w:hAnsi="Courier New" w:cs="Courier New" w:hint="default"/>
    </w:rPr>
  </w:style>
  <w:style w:type="character" w:customStyle="1" w:styleId="WW8Num1z2">
    <w:name w:val="WW8Num1z2"/>
    <w:rsid w:val="00E83E57"/>
    <w:rPr>
      <w:rFonts w:ascii="Wingdings" w:hAnsi="Wingdings" w:cs="Wingdings" w:hint="default"/>
    </w:rPr>
  </w:style>
  <w:style w:type="character" w:customStyle="1" w:styleId="WW8Num2z0">
    <w:name w:val="WW8Num2z0"/>
    <w:rsid w:val="00E83E57"/>
    <w:rPr>
      <w:rFonts w:ascii="Symbol" w:hAnsi="Symbol" w:cs="Symbol" w:hint="default"/>
      <w:sz w:val="20"/>
    </w:rPr>
  </w:style>
  <w:style w:type="character" w:customStyle="1" w:styleId="WW8Num2z1">
    <w:name w:val="WW8Num2z1"/>
    <w:rsid w:val="00E83E57"/>
    <w:rPr>
      <w:rFonts w:ascii="Courier New" w:hAnsi="Courier New" w:cs="Courier New" w:hint="default"/>
      <w:sz w:val="20"/>
    </w:rPr>
  </w:style>
  <w:style w:type="character" w:customStyle="1" w:styleId="WW8Num2z2">
    <w:name w:val="WW8Num2z2"/>
    <w:rsid w:val="00E83E57"/>
    <w:rPr>
      <w:rFonts w:ascii="Wingdings" w:hAnsi="Wingdings" w:cs="Wingdings" w:hint="default"/>
      <w:sz w:val="20"/>
    </w:rPr>
  </w:style>
  <w:style w:type="character" w:customStyle="1" w:styleId="WW8Num3z0">
    <w:name w:val="WW8Num3z0"/>
    <w:rsid w:val="00E83E57"/>
    <w:rPr>
      <w:rFonts w:ascii="Symbol" w:hAnsi="Symbol" w:cs="Symbol" w:hint="default"/>
    </w:rPr>
  </w:style>
  <w:style w:type="character" w:customStyle="1" w:styleId="WW8Num3z1">
    <w:name w:val="WW8Num3z1"/>
    <w:rsid w:val="00E83E57"/>
    <w:rPr>
      <w:rFonts w:ascii="Courier New" w:hAnsi="Courier New" w:cs="Courier New" w:hint="default"/>
    </w:rPr>
  </w:style>
  <w:style w:type="character" w:customStyle="1" w:styleId="WW8Num3z2">
    <w:name w:val="WW8Num3z2"/>
    <w:rsid w:val="00E83E57"/>
    <w:rPr>
      <w:rFonts w:ascii="Wingdings" w:hAnsi="Wingdings" w:cs="Wingdings" w:hint="default"/>
    </w:rPr>
  </w:style>
  <w:style w:type="character" w:customStyle="1" w:styleId="WW8Num4z0">
    <w:name w:val="WW8Num4z0"/>
    <w:rsid w:val="00E83E57"/>
    <w:rPr>
      <w:rFonts w:ascii="Symbol" w:hAnsi="Symbol" w:cs="Symbol" w:hint="default"/>
    </w:rPr>
  </w:style>
  <w:style w:type="character" w:customStyle="1" w:styleId="WW8Num4z1">
    <w:name w:val="WW8Num4z1"/>
    <w:rsid w:val="00E83E57"/>
    <w:rPr>
      <w:rFonts w:ascii="Courier New" w:hAnsi="Courier New" w:cs="Courier New" w:hint="default"/>
    </w:rPr>
  </w:style>
  <w:style w:type="character" w:customStyle="1" w:styleId="WW8Num4z2">
    <w:name w:val="WW8Num4z2"/>
    <w:rsid w:val="00E83E57"/>
    <w:rPr>
      <w:rFonts w:ascii="Wingdings" w:hAnsi="Wingdings" w:cs="Wingdings" w:hint="default"/>
    </w:rPr>
  </w:style>
  <w:style w:type="character" w:customStyle="1" w:styleId="WW8Num5z0">
    <w:name w:val="WW8Num5z0"/>
    <w:rsid w:val="00E83E57"/>
    <w:rPr>
      <w:rFonts w:ascii="Symbol" w:hAnsi="Symbol" w:cs="Symbol" w:hint="default"/>
    </w:rPr>
  </w:style>
  <w:style w:type="character" w:customStyle="1" w:styleId="WW8Num5z1">
    <w:name w:val="WW8Num5z1"/>
    <w:rsid w:val="00E83E57"/>
    <w:rPr>
      <w:rFonts w:ascii="Courier New" w:hAnsi="Courier New" w:cs="Courier New" w:hint="default"/>
    </w:rPr>
  </w:style>
  <w:style w:type="character" w:customStyle="1" w:styleId="WW8Num5z2">
    <w:name w:val="WW8Num5z2"/>
    <w:rsid w:val="00E83E57"/>
    <w:rPr>
      <w:rFonts w:ascii="Wingdings" w:hAnsi="Wingdings" w:cs="Wingdings" w:hint="default"/>
    </w:rPr>
  </w:style>
  <w:style w:type="character" w:customStyle="1" w:styleId="WW8Num6z0">
    <w:name w:val="WW8Num6z0"/>
    <w:rsid w:val="00E83E57"/>
    <w:rPr>
      <w:rFonts w:ascii="Symbol" w:hAnsi="Symbol" w:cs="Symbol" w:hint="default"/>
    </w:rPr>
  </w:style>
  <w:style w:type="character" w:customStyle="1" w:styleId="WW8Num6z1">
    <w:name w:val="WW8Num6z1"/>
    <w:rsid w:val="00E83E57"/>
    <w:rPr>
      <w:rFonts w:ascii="Courier New" w:hAnsi="Courier New" w:cs="Courier New" w:hint="default"/>
    </w:rPr>
  </w:style>
  <w:style w:type="character" w:customStyle="1" w:styleId="WW8Num6z2">
    <w:name w:val="WW8Num6z2"/>
    <w:rsid w:val="00E83E57"/>
    <w:rPr>
      <w:rFonts w:ascii="Wingdings" w:hAnsi="Wingdings" w:cs="Wingdings" w:hint="default"/>
    </w:rPr>
  </w:style>
  <w:style w:type="character" w:customStyle="1" w:styleId="WW8Num7z0">
    <w:name w:val="WW8Num7z0"/>
    <w:rsid w:val="00E83E57"/>
    <w:rPr>
      <w:rFonts w:ascii="Symbol" w:hAnsi="Symbol" w:cs="Symbol" w:hint="default"/>
    </w:rPr>
  </w:style>
  <w:style w:type="character" w:customStyle="1" w:styleId="WW8Num7z1">
    <w:name w:val="WW8Num7z1"/>
    <w:rsid w:val="00E83E57"/>
    <w:rPr>
      <w:rFonts w:ascii="Courier New" w:hAnsi="Courier New" w:cs="Courier New" w:hint="default"/>
    </w:rPr>
  </w:style>
  <w:style w:type="character" w:customStyle="1" w:styleId="WW8Num7z2">
    <w:name w:val="WW8Num7z2"/>
    <w:rsid w:val="00E83E57"/>
    <w:rPr>
      <w:rFonts w:ascii="Wingdings" w:hAnsi="Wingdings" w:cs="Wingdings" w:hint="default"/>
    </w:rPr>
  </w:style>
  <w:style w:type="character" w:customStyle="1" w:styleId="WW8Num8z0">
    <w:name w:val="WW8Num8z0"/>
    <w:rsid w:val="00E83E57"/>
    <w:rPr>
      <w:rFonts w:ascii="Symbol" w:hAnsi="Symbol" w:cs="Symbol" w:hint="default"/>
    </w:rPr>
  </w:style>
  <w:style w:type="character" w:customStyle="1" w:styleId="WW8Num8z1">
    <w:name w:val="WW8Num8z1"/>
    <w:rsid w:val="00E83E57"/>
    <w:rPr>
      <w:rFonts w:ascii="Courier New" w:hAnsi="Courier New" w:cs="Courier New" w:hint="default"/>
    </w:rPr>
  </w:style>
  <w:style w:type="character" w:customStyle="1" w:styleId="WW8Num8z2">
    <w:name w:val="WW8Num8z2"/>
    <w:rsid w:val="00E83E57"/>
    <w:rPr>
      <w:rFonts w:ascii="Wingdings" w:hAnsi="Wingdings" w:cs="Wingdings" w:hint="default"/>
    </w:rPr>
  </w:style>
  <w:style w:type="character" w:customStyle="1" w:styleId="WW8Num9z0">
    <w:name w:val="WW8Num9z0"/>
    <w:rsid w:val="00E83E57"/>
    <w:rPr>
      <w:rFonts w:ascii="Symbol" w:hAnsi="Symbol" w:cs="Symbol" w:hint="default"/>
    </w:rPr>
  </w:style>
  <w:style w:type="character" w:customStyle="1" w:styleId="WW8Num9z1">
    <w:name w:val="WW8Num9z1"/>
    <w:rsid w:val="00E83E57"/>
    <w:rPr>
      <w:rFonts w:ascii="Courier New" w:hAnsi="Courier New" w:cs="Courier New" w:hint="default"/>
    </w:rPr>
  </w:style>
  <w:style w:type="character" w:customStyle="1" w:styleId="WW8Num9z2">
    <w:name w:val="WW8Num9z2"/>
    <w:rsid w:val="00E83E57"/>
    <w:rPr>
      <w:rFonts w:ascii="Wingdings" w:hAnsi="Wingdings" w:cs="Wingdings" w:hint="default"/>
    </w:rPr>
  </w:style>
  <w:style w:type="character" w:customStyle="1" w:styleId="WW8Num10z0">
    <w:name w:val="WW8Num10z0"/>
    <w:rsid w:val="00E83E57"/>
    <w:rPr>
      <w:rFonts w:ascii="Symbol" w:hAnsi="Symbol" w:cs="Symbol" w:hint="default"/>
    </w:rPr>
  </w:style>
  <w:style w:type="character" w:customStyle="1" w:styleId="WW8Num10z1">
    <w:name w:val="WW8Num10z1"/>
    <w:rsid w:val="00E83E57"/>
    <w:rPr>
      <w:rFonts w:ascii="Courier New" w:hAnsi="Courier New" w:cs="Courier New" w:hint="default"/>
    </w:rPr>
  </w:style>
  <w:style w:type="character" w:customStyle="1" w:styleId="WW8Num10z2">
    <w:name w:val="WW8Num10z2"/>
    <w:rsid w:val="00E83E57"/>
    <w:rPr>
      <w:rFonts w:ascii="Wingdings" w:hAnsi="Wingdings" w:cs="Wingdings" w:hint="default"/>
    </w:rPr>
  </w:style>
  <w:style w:type="character" w:customStyle="1" w:styleId="WW8Num11z0">
    <w:name w:val="WW8Num11z0"/>
    <w:rsid w:val="00E83E57"/>
    <w:rPr>
      <w:rFonts w:ascii="Symbol" w:hAnsi="Symbol" w:cs="Symbol" w:hint="default"/>
      <w:color w:val="000000"/>
      <w:sz w:val="22"/>
      <w:szCs w:val="22"/>
      <w:lang w:eastAsia="zh-CN"/>
    </w:rPr>
  </w:style>
  <w:style w:type="character" w:customStyle="1" w:styleId="WW8Num11z1">
    <w:name w:val="WW8Num11z1"/>
    <w:rsid w:val="00E83E57"/>
    <w:rPr>
      <w:rFonts w:ascii="Courier New" w:hAnsi="Courier New" w:cs="Courier New" w:hint="default"/>
    </w:rPr>
  </w:style>
  <w:style w:type="character" w:customStyle="1" w:styleId="WW8Num11z2">
    <w:name w:val="WW8Num11z2"/>
    <w:rsid w:val="00E83E57"/>
    <w:rPr>
      <w:rFonts w:ascii="Wingdings" w:hAnsi="Wingdings" w:cs="Wingdings" w:hint="default"/>
    </w:rPr>
  </w:style>
  <w:style w:type="character" w:customStyle="1" w:styleId="WW8Num12z0">
    <w:name w:val="WW8Num12z0"/>
    <w:rsid w:val="00E83E57"/>
    <w:rPr>
      <w:rFonts w:ascii="Symbol" w:hAnsi="Symbol" w:cs="Symbol" w:hint="default"/>
    </w:rPr>
  </w:style>
  <w:style w:type="character" w:customStyle="1" w:styleId="WW8Num12z1">
    <w:name w:val="WW8Num12z1"/>
    <w:rsid w:val="00E83E57"/>
    <w:rPr>
      <w:rFonts w:ascii="Courier New" w:hAnsi="Courier New" w:cs="Courier New" w:hint="default"/>
    </w:rPr>
  </w:style>
  <w:style w:type="character" w:customStyle="1" w:styleId="WW8Num12z2">
    <w:name w:val="WW8Num12z2"/>
    <w:rsid w:val="00E83E57"/>
    <w:rPr>
      <w:rFonts w:ascii="Wingdings" w:hAnsi="Wingdings" w:cs="Wingdings" w:hint="default"/>
    </w:rPr>
  </w:style>
  <w:style w:type="character" w:customStyle="1" w:styleId="WW8Num13z0">
    <w:name w:val="WW8Num13z0"/>
    <w:rsid w:val="00E83E57"/>
    <w:rPr>
      <w:rFonts w:ascii="Symbol" w:hAnsi="Symbol" w:cs="Symbol" w:hint="default"/>
    </w:rPr>
  </w:style>
  <w:style w:type="character" w:customStyle="1" w:styleId="WW8Num13z1">
    <w:name w:val="WW8Num13z1"/>
    <w:rsid w:val="00E83E57"/>
    <w:rPr>
      <w:rFonts w:ascii="Courier New" w:hAnsi="Courier New" w:cs="Courier New" w:hint="default"/>
    </w:rPr>
  </w:style>
  <w:style w:type="character" w:customStyle="1" w:styleId="WW8Num13z2">
    <w:name w:val="WW8Num13z2"/>
    <w:rsid w:val="00E83E57"/>
    <w:rPr>
      <w:rFonts w:ascii="Wingdings" w:hAnsi="Wingdings" w:cs="Wingdings" w:hint="default"/>
    </w:rPr>
  </w:style>
  <w:style w:type="character" w:customStyle="1" w:styleId="WW8Num14z0">
    <w:name w:val="WW8Num14z0"/>
    <w:rsid w:val="00E83E57"/>
    <w:rPr>
      <w:rFonts w:ascii="Symbol" w:hAnsi="Symbol" w:cs="Symbol" w:hint="default"/>
    </w:rPr>
  </w:style>
  <w:style w:type="character" w:customStyle="1" w:styleId="WW8Num14z1">
    <w:name w:val="WW8Num14z1"/>
    <w:rsid w:val="00E83E57"/>
    <w:rPr>
      <w:rFonts w:ascii="Courier New" w:hAnsi="Courier New" w:cs="Courier New" w:hint="default"/>
    </w:rPr>
  </w:style>
  <w:style w:type="character" w:customStyle="1" w:styleId="WW8Num14z2">
    <w:name w:val="WW8Num14z2"/>
    <w:rsid w:val="00E83E57"/>
    <w:rPr>
      <w:rFonts w:ascii="Wingdings" w:hAnsi="Wingdings" w:cs="Wingdings" w:hint="default"/>
    </w:rPr>
  </w:style>
  <w:style w:type="character" w:customStyle="1" w:styleId="WW8Num15z0">
    <w:name w:val="WW8Num15z0"/>
    <w:rsid w:val="00E83E57"/>
    <w:rPr>
      <w:rFonts w:ascii="Symbol" w:hAnsi="Symbol" w:cs="Times New Roman" w:hint="default"/>
    </w:rPr>
  </w:style>
  <w:style w:type="character" w:customStyle="1" w:styleId="WW8Num15z1">
    <w:name w:val="WW8Num15z1"/>
    <w:rsid w:val="00E83E57"/>
    <w:rPr>
      <w:rFonts w:ascii="Courier New" w:hAnsi="Courier New" w:cs="Courier New" w:hint="default"/>
    </w:rPr>
  </w:style>
  <w:style w:type="character" w:customStyle="1" w:styleId="WW8Num15z2">
    <w:name w:val="WW8Num15z2"/>
    <w:rsid w:val="00E83E57"/>
    <w:rPr>
      <w:rFonts w:ascii="Wingdings" w:hAnsi="Wingdings" w:cs="Times New Roman" w:hint="default"/>
    </w:rPr>
  </w:style>
  <w:style w:type="character" w:customStyle="1" w:styleId="WW8Num16z0">
    <w:name w:val="WW8Num16z0"/>
    <w:rsid w:val="00E83E57"/>
    <w:rPr>
      <w:rFonts w:ascii="Symbol" w:hAnsi="Symbol" w:cs="Symbol" w:hint="default"/>
    </w:rPr>
  </w:style>
  <w:style w:type="character" w:customStyle="1" w:styleId="WW8Num16z1">
    <w:name w:val="WW8Num16z1"/>
    <w:rsid w:val="00E83E57"/>
    <w:rPr>
      <w:rFonts w:ascii="Courier New" w:hAnsi="Courier New" w:cs="Courier New" w:hint="default"/>
    </w:rPr>
  </w:style>
  <w:style w:type="character" w:customStyle="1" w:styleId="WW8Num16z2">
    <w:name w:val="WW8Num16z2"/>
    <w:rsid w:val="00E83E57"/>
    <w:rPr>
      <w:rFonts w:ascii="Wingdings" w:hAnsi="Wingdings" w:cs="Wingdings" w:hint="default"/>
    </w:rPr>
  </w:style>
  <w:style w:type="character" w:customStyle="1" w:styleId="WW8Num17z0">
    <w:name w:val="WW8Num17z0"/>
    <w:rsid w:val="00E83E57"/>
    <w:rPr>
      <w:rFonts w:ascii="Symbol" w:hAnsi="Symbol" w:cs="Symbol" w:hint="default"/>
    </w:rPr>
  </w:style>
  <w:style w:type="character" w:customStyle="1" w:styleId="WW8Num17z1">
    <w:name w:val="WW8Num17z1"/>
    <w:rsid w:val="00E83E57"/>
    <w:rPr>
      <w:rFonts w:ascii="Courier New" w:hAnsi="Courier New" w:cs="Courier New" w:hint="default"/>
    </w:rPr>
  </w:style>
  <w:style w:type="character" w:customStyle="1" w:styleId="WW8Num17z2">
    <w:name w:val="WW8Num17z2"/>
    <w:rsid w:val="00E83E57"/>
    <w:rPr>
      <w:rFonts w:ascii="Wingdings" w:hAnsi="Wingdings" w:cs="Wingdings" w:hint="default"/>
    </w:rPr>
  </w:style>
  <w:style w:type="character" w:customStyle="1" w:styleId="WW8Num18z0">
    <w:name w:val="WW8Num18z0"/>
    <w:rsid w:val="00E83E57"/>
    <w:rPr>
      <w:rFonts w:ascii="Symbol" w:hAnsi="Symbol" w:cs="Symbol" w:hint="default"/>
      <w:sz w:val="22"/>
      <w:szCs w:val="22"/>
    </w:rPr>
  </w:style>
  <w:style w:type="character" w:customStyle="1" w:styleId="WW8Num18z1">
    <w:name w:val="WW8Num18z1"/>
    <w:rsid w:val="00E83E57"/>
    <w:rPr>
      <w:rFonts w:ascii="Courier New" w:hAnsi="Courier New" w:cs="Courier New" w:hint="default"/>
    </w:rPr>
  </w:style>
  <w:style w:type="character" w:customStyle="1" w:styleId="WW8Num18z2">
    <w:name w:val="WW8Num18z2"/>
    <w:rsid w:val="00E83E57"/>
    <w:rPr>
      <w:rFonts w:ascii="Wingdings" w:hAnsi="Wingdings" w:cs="Wingdings" w:hint="default"/>
    </w:rPr>
  </w:style>
  <w:style w:type="character" w:customStyle="1" w:styleId="WW8Num19z0">
    <w:name w:val="WW8Num19z0"/>
    <w:rsid w:val="00E83E57"/>
    <w:rPr>
      <w:rFonts w:ascii="Symbol" w:hAnsi="Symbol" w:cs="Symbol" w:hint="default"/>
    </w:rPr>
  </w:style>
  <w:style w:type="character" w:customStyle="1" w:styleId="WW8Num19z2">
    <w:name w:val="WW8Num19z2"/>
    <w:rsid w:val="00E83E57"/>
    <w:rPr>
      <w:rFonts w:ascii="Wingdings" w:hAnsi="Wingdings" w:cs="Wingdings" w:hint="default"/>
    </w:rPr>
  </w:style>
  <w:style w:type="character" w:customStyle="1" w:styleId="WW8Num19z4">
    <w:name w:val="WW8Num19z4"/>
    <w:rsid w:val="00E83E57"/>
    <w:rPr>
      <w:rFonts w:ascii="Courier New" w:hAnsi="Courier New" w:cs="Courier New" w:hint="default"/>
    </w:rPr>
  </w:style>
  <w:style w:type="character" w:customStyle="1" w:styleId="WW8Num20z0">
    <w:name w:val="WW8Num20z0"/>
    <w:rsid w:val="00E83E57"/>
    <w:rPr>
      <w:rFonts w:ascii="Symbol" w:hAnsi="Symbol" w:cs="Symbol" w:hint="default"/>
    </w:rPr>
  </w:style>
  <w:style w:type="character" w:customStyle="1" w:styleId="WW8Num20z1">
    <w:name w:val="WW8Num20z1"/>
    <w:rsid w:val="00E83E57"/>
    <w:rPr>
      <w:rFonts w:ascii="Courier New" w:hAnsi="Courier New" w:cs="Courier New" w:hint="default"/>
    </w:rPr>
  </w:style>
  <w:style w:type="character" w:customStyle="1" w:styleId="WW8Num20z2">
    <w:name w:val="WW8Num20z2"/>
    <w:rsid w:val="00E83E57"/>
    <w:rPr>
      <w:rFonts w:ascii="Wingdings" w:hAnsi="Wingdings" w:cs="Wingdings" w:hint="default"/>
    </w:rPr>
  </w:style>
  <w:style w:type="character" w:customStyle="1" w:styleId="WW8Num21z0">
    <w:name w:val="WW8Num21z0"/>
    <w:rsid w:val="00E83E57"/>
    <w:rPr>
      <w:rFonts w:ascii="Symbol" w:hAnsi="Symbol" w:cs="Symbol" w:hint="default"/>
    </w:rPr>
  </w:style>
  <w:style w:type="character" w:customStyle="1" w:styleId="WW8Num21z1">
    <w:name w:val="WW8Num21z1"/>
    <w:rsid w:val="00E83E57"/>
    <w:rPr>
      <w:rFonts w:ascii="Courier New" w:hAnsi="Courier New" w:cs="Courier New" w:hint="default"/>
    </w:rPr>
  </w:style>
  <w:style w:type="character" w:customStyle="1" w:styleId="WW8Num21z2">
    <w:name w:val="WW8Num21z2"/>
    <w:rsid w:val="00E83E57"/>
    <w:rPr>
      <w:rFonts w:ascii="Wingdings" w:hAnsi="Wingdings" w:cs="Wingdings" w:hint="default"/>
    </w:rPr>
  </w:style>
  <w:style w:type="character" w:customStyle="1" w:styleId="WW8Num22z0">
    <w:name w:val="WW8Num22z0"/>
    <w:rsid w:val="00E83E57"/>
    <w:rPr>
      <w:rFonts w:ascii="Symbol" w:hAnsi="Symbol" w:cs="Symbol" w:hint="default"/>
      <w:sz w:val="22"/>
    </w:rPr>
  </w:style>
  <w:style w:type="character" w:customStyle="1" w:styleId="WW8Num22z1">
    <w:name w:val="WW8Num22z1"/>
    <w:rsid w:val="00E83E57"/>
    <w:rPr>
      <w:rFonts w:ascii="Courier New" w:hAnsi="Courier New" w:cs="Courier New" w:hint="default"/>
    </w:rPr>
  </w:style>
  <w:style w:type="character" w:customStyle="1" w:styleId="WW8Num22z2">
    <w:name w:val="WW8Num22z2"/>
    <w:rsid w:val="00E83E57"/>
    <w:rPr>
      <w:rFonts w:ascii="Wingdings" w:hAnsi="Wingdings" w:cs="Wingdings" w:hint="default"/>
    </w:rPr>
  </w:style>
  <w:style w:type="character" w:customStyle="1" w:styleId="WW8Num23z0">
    <w:name w:val="WW8Num23z0"/>
    <w:rsid w:val="00E83E57"/>
    <w:rPr>
      <w:rFonts w:ascii="Symbol" w:hAnsi="Symbol" w:cs="Symbol" w:hint="default"/>
      <w:sz w:val="22"/>
      <w:szCs w:val="22"/>
    </w:rPr>
  </w:style>
  <w:style w:type="character" w:customStyle="1" w:styleId="WW8Num23z1">
    <w:name w:val="WW8Num23z1"/>
    <w:rsid w:val="00E83E57"/>
    <w:rPr>
      <w:rFonts w:ascii="Courier New" w:hAnsi="Courier New" w:cs="Courier New" w:hint="default"/>
    </w:rPr>
  </w:style>
  <w:style w:type="character" w:customStyle="1" w:styleId="WW8Num23z2">
    <w:name w:val="WW8Num23z2"/>
    <w:rsid w:val="00E83E57"/>
    <w:rPr>
      <w:rFonts w:ascii="Wingdings" w:hAnsi="Wingdings" w:cs="Wingdings" w:hint="default"/>
    </w:rPr>
  </w:style>
  <w:style w:type="character" w:customStyle="1" w:styleId="WW8Num24z0">
    <w:name w:val="WW8Num24z0"/>
    <w:rsid w:val="00E83E57"/>
    <w:rPr>
      <w:rFonts w:ascii="Symbol" w:hAnsi="Symbol" w:cs="Symbol" w:hint="default"/>
    </w:rPr>
  </w:style>
  <w:style w:type="character" w:customStyle="1" w:styleId="WW8Num24z1">
    <w:name w:val="WW8Num24z1"/>
    <w:rsid w:val="00E83E57"/>
    <w:rPr>
      <w:rFonts w:ascii="Courier New" w:hAnsi="Courier New" w:cs="Courier New" w:hint="default"/>
    </w:rPr>
  </w:style>
  <w:style w:type="character" w:customStyle="1" w:styleId="WW8Num24z2">
    <w:name w:val="WW8Num24z2"/>
    <w:rsid w:val="00E83E57"/>
    <w:rPr>
      <w:rFonts w:ascii="Wingdings" w:hAnsi="Wingdings" w:cs="Wingdings" w:hint="default"/>
    </w:rPr>
  </w:style>
  <w:style w:type="character" w:customStyle="1" w:styleId="WW8Num25z0">
    <w:name w:val="WW8Num25z0"/>
    <w:rsid w:val="00E83E57"/>
    <w:rPr>
      <w:rFonts w:ascii="Symbol" w:hAnsi="Symbol" w:cs="Symbol" w:hint="default"/>
      <w:sz w:val="20"/>
    </w:rPr>
  </w:style>
  <w:style w:type="character" w:customStyle="1" w:styleId="WW8Num25z1">
    <w:name w:val="WW8Num25z1"/>
    <w:rsid w:val="00E83E57"/>
    <w:rPr>
      <w:rFonts w:ascii="Courier New" w:hAnsi="Courier New" w:cs="Courier New" w:hint="default"/>
      <w:sz w:val="20"/>
    </w:rPr>
  </w:style>
  <w:style w:type="character" w:customStyle="1" w:styleId="WW8Num25z2">
    <w:name w:val="WW8Num25z2"/>
    <w:rsid w:val="00E83E57"/>
    <w:rPr>
      <w:rFonts w:ascii="Wingdings" w:hAnsi="Wingdings" w:cs="Wingdings" w:hint="default"/>
      <w:sz w:val="20"/>
    </w:rPr>
  </w:style>
  <w:style w:type="character" w:customStyle="1" w:styleId="WW8Num26z0">
    <w:name w:val="WW8Num26z0"/>
    <w:rsid w:val="00E83E57"/>
    <w:rPr>
      <w:rFonts w:ascii="Symbol" w:hAnsi="Symbol" w:cs="Symbol" w:hint="default"/>
    </w:rPr>
  </w:style>
  <w:style w:type="character" w:customStyle="1" w:styleId="WW8Num26z1">
    <w:name w:val="WW8Num26z1"/>
    <w:rsid w:val="00E83E57"/>
    <w:rPr>
      <w:rFonts w:ascii="Courier New" w:hAnsi="Courier New" w:cs="Courier New" w:hint="default"/>
    </w:rPr>
  </w:style>
  <w:style w:type="character" w:customStyle="1" w:styleId="WW8Num26z2">
    <w:name w:val="WW8Num26z2"/>
    <w:rsid w:val="00E83E57"/>
    <w:rPr>
      <w:rFonts w:ascii="Wingdings" w:hAnsi="Wingdings" w:cs="Wingdings" w:hint="default"/>
    </w:rPr>
  </w:style>
  <w:style w:type="character" w:customStyle="1" w:styleId="WW8Num27z0">
    <w:name w:val="WW8Num27z0"/>
    <w:rsid w:val="00E83E57"/>
    <w:rPr>
      <w:rFonts w:ascii="Symbol" w:hAnsi="Symbol" w:cs="Symbol" w:hint="default"/>
    </w:rPr>
  </w:style>
  <w:style w:type="character" w:customStyle="1" w:styleId="WW8Num27z1">
    <w:name w:val="WW8Num27z1"/>
    <w:rsid w:val="00E83E57"/>
    <w:rPr>
      <w:rFonts w:ascii="Courier New" w:hAnsi="Courier New" w:cs="Courier New" w:hint="default"/>
    </w:rPr>
  </w:style>
  <w:style w:type="character" w:customStyle="1" w:styleId="WW8Num27z2">
    <w:name w:val="WW8Num27z2"/>
    <w:rsid w:val="00E83E57"/>
    <w:rPr>
      <w:rFonts w:ascii="Wingdings" w:hAnsi="Wingdings" w:cs="Wingdings" w:hint="default"/>
    </w:rPr>
  </w:style>
  <w:style w:type="character" w:customStyle="1" w:styleId="WW8Num28z0">
    <w:name w:val="WW8Num28z0"/>
    <w:rsid w:val="00E83E57"/>
    <w:rPr>
      <w:rFonts w:ascii="Symbol" w:hAnsi="Symbol" w:cs="Symbol" w:hint="default"/>
    </w:rPr>
  </w:style>
  <w:style w:type="character" w:customStyle="1" w:styleId="WW8Num28z1">
    <w:name w:val="WW8Num28z1"/>
    <w:rsid w:val="00E83E57"/>
    <w:rPr>
      <w:rFonts w:ascii="Courier New" w:hAnsi="Courier New" w:cs="Courier New" w:hint="default"/>
    </w:rPr>
  </w:style>
  <w:style w:type="character" w:customStyle="1" w:styleId="WW8Num28z2">
    <w:name w:val="WW8Num28z2"/>
    <w:rsid w:val="00E83E57"/>
    <w:rPr>
      <w:rFonts w:ascii="Wingdings" w:hAnsi="Wingdings" w:cs="Wingdings" w:hint="default"/>
    </w:rPr>
  </w:style>
  <w:style w:type="character" w:customStyle="1" w:styleId="WW8Num29z0">
    <w:name w:val="WW8Num29z0"/>
    <w:rsid w:val="00E83E57"/>
    <w:rPr>
      <w:rFonts w:ascii="Symbol" w:hAnsi="Symbol" w:cs="Symbol" w:hint="default"/>
    </w:rPr>
  </w:style>
  <w:style w:type="character" w:customStyle="1" w:styleId="WW8Num29z1">
    <w:name w:val="WW8Num29z1"/>
    <w:rsid w:val="00E83E57"/>
    <w:rPr>
      <w:rFonts w:ascii="Courier New" w:hAnsi="Courier New" w:cs="Courier New" w:hint="default"/>
    </w:rPr>
  </w:style>
  <w:style w:type="character" w:customStyle="1" w:styleId="WW8Num29z2">
    <w:name w:val="WW8Num29z2"/>
    <w:rsid w:val="00E83E57"/>
    <w:rPr>
      <w:rFonts w:ascii="Wingdings" w:hAnsi="Wingdings" w:cs="Wingdings" w:hint="default"/>
    </w:rPr>
  </w:style>
  <w:style w:type="character" w:customStyle="1" w:styleId="WW8Num30z0">
    <w:name w:val="WW8Num30z0"/>
    <w:rsid w:val="00E83E57"/>
    <w:rPr>
      <w:rFonts w:ascii="Symbol" w:hAnsi="Symbol" w:cs="Symbol" w:hint="default"/>
    </w:rPr>
  </w:style>
  <w:style w:type="character" w:customStyle="1" w:styleId="WW8Num30z1">
    <w:name w:val="WW8Num30z1"/>
    <w:rsid w:val="00E83E57"/>
    <w:rPr>
      <w:rFonts w:ascii="Courier New" w:hAnsi="Courier New" w:cs="Courier New" w:hint="default"/>
    </w:rPr>
  </w:style>
  <w:style w:type="character" w:customStyle="1" w:styleId="WW8Num30z2">
    <w:name w:val="WW8Num30z2"/>
    <w:rsid w:val="00E83E57"/>
    <w:rPr>
      <w:rFonts w:ascii="Wingdings" w:hAnsi="Wingdings" w:cs="Wingdings" w:hint="default"/>
    </w:rPr>
  </w:style>
  <w:style w:type="character" w:customStyle="1" w:styleId="WW8Num31z0">
    <w:name w:val="WW8Num31z0"/>
    <w:rsid w:val="00E83E57"/>
    <w:rPr>
      <w:rFonts w:ascii="Symbol" w:hAnsi="Symbol" w:cs="Symbol" w:hint="default"/>
    </w:rPr>
  </w:style>
  <w:style w:type="character" w:customStyle="1" w:styleId="WW8Num31z1">
    <w:name w:val="WW8Num31z1"/>
    <w:rsid w:val="00E83E57"/>
    <w:rPr>
      <w:rFonts w:ascii="Courier New" w:hAnsi="Courier New" w:cs="Courier New" w:hint="default"/>
    </w:rPr>
  </w:style>
  <w:style w:type="character" w:customStyle="1" w:styleId="WW8Num31z2">
    <w:name w:val="WW8Num31z2"/>
    <w:rsid w:val="00E83E57"/>
    <w:rPr>
      <w:rFonts w:ascii="Wingdings" w:hAnsi="Wingdings" w:cs="Wingdings" w:hint="default"/>
    </w:rPr>
  </w:style>
  <w:style w:type="character" w:styleId="Hyperlink">
    <w:name w:val="Hyperlink"/>
    <w:rsid w:val="00E83E57"/>
    <w:rPr>
      <w:strike w:val="0"/>
      <w:dstrike w:val="0"/>
      <w:color w:val="002BB8"/>
      <w:u w:val="none"/>
    </w:rPr>
  </w:style>
  <w:style w:type="character" w:styleId="HTMLTypewriter">
    <w:name w:val="HTML Typewriter"/>
    <w:rsid w:val="00E83E57"/>
    <w:rPr>
      <w:rFonts w:ascii="Courier New" w:eastAsia="Courier New" w:hAnsi="Courier New" w:cs="Courier New" w:hint="default"/>
      <w:sz w:val="20"/>
      <w:szCs w:val="20"/>
    </w:rPr>
  </w:style>
  <w:style w:type="character" w:customStyle="1" w:styleId="normalchar">
    <w:name w:val="normal__char"/>
    <w:rsid w:val="00E83E57"/>
  </w:style>
  <w:style w:type="character" w:customStyle="1" w:styleId="Heading4Char">
    <w:name w:val="Heading 4 Char"/>
    <w:rsid w:val="00E83E57"/>
    <w:rPr>
      <w:rFonts w:ascii="Calibri" w:eastAsia="Times New Roman" w:hAnsi="Calibri" w:cs="Times New Roman"/>
      <w:b/>
      <w:bCs/>
      <w:sz w:val="28"/>
      <w:szCs w:val="28"/>
    </w:rPr>
  </w:style>
  <w:style w:type="character" w:customStyle="1" w:styleId="SubtitleChar">
    <w:name w:val="Subtitle Char"/>
    <w:rsid w:val="00E83E57"/>
    <w:rPr>
      <w:rFonts w:ascii="Cambria" w:eastAsia="Times New Roman" w:hAnsi="Cambria" w:cs="Times New Roman"/>
      <w:sz w:val="24"/>
      <w:szCs w:val="24"/>
    </w:rPr>
  </w:style>
  <w:style w:type="paragraph" w:customStyle="1" w:styleId="Heading">
    <w:name w:val="Heading"/>
    <w:basedOn w:val="Normal"/>
    <w:next w:val="BodyText"/>
    <w:rsid w:val="00E83E57"/>
    <w:pPr>
      <w:jc w:val="center"/>
    </w:pPr>
    <w:rPr>
      <w:rFonts w:ascii="Arial" w:hAnsi="Arial" w:cs="Arial"/>
      <w:b/>
      <w:sz w:val="28"/>
      <w:szCs w:val="28"/>
      <w:u w:val="single"/>
    </w:rPr>
  </w:style>
  <w:style w:type="paragraph" w:styleId="BodyText">
    <w:name w:val="Body Text"/>
    <w:basedOn w:val="Normal"/>
    <w:rsid w:val="00E83E57"/>
    <w:pPr>
      <w:jc w:val="both"/>
    </w:pPr>
    <w:rPr>
      <w:rFonts w:ascii="Arial" w:hAnsi="Arial" w:cs="Arial"/>
      <w:sz w:val="22"/>
    </w:rPr>
  </w:style>
  <w:style w:type="paragraph" w:styleId="List">
    <w:name w:val="List"/>
    <w:basedOn w:val="BodyText"/>
    <w:rsid w:val="00E83E57"/>
    <w:rPr>
      <w:rFonts w:cs="FreeSans"/>
    </w:rPr>
  </w:style>
  <w:style w:type="paragraph" w:styleId="Caption">
    <w:name w:val="caption"/>
    <w:basedOn w:val="Normal"/>
    <w:qFormat/>
    <w:rsid w:val="00E83E57"/>
    <w:pPr>
      <w:suppressLineNumbers/>
      <w:spacing w:before="120" w:after="120"/>
    </w:pPr>
    <w:rPr>
      <w:rFonts w:cs="FreeSans"/>
      <w:i/>
      <w:iCs/>
    </w:rPr>
  </w:style>
  <w:style w:type="paragraph" w:customStyle="1" w:styleId="Index">
    <w:name w:val="Index"/>
    <w:basedOn w:val="Normal"/>
    <w:rsid w:val="00E83E57"/>
    <w:pPr>
      <w:suppressLineNumbers/>
    </w:pPr>
    <w:rPr>
      <w:rFonts w:cs="FreeSans"/>
    </w:rPr>
  </w:style>
  <w:style w:type="paragraph" w:styleId="NormalWeb">
    <w:name w:val="Normal (Web)"/>
    <w:basedOn w:val="Normal"/>
    <w:rsid w:val="00E83E57"/>
    <w:pPr>
      <w:spacing w:before="280" w:after="280"/>
    </w:pPr>
  </w:style>
  <w:style w:type="paragraph" w:styleId="BodyText2">
    <w:name w:val="Body Text 2"/>
    <w:basedOn w:val="Normal"/>
    <w:rsid w:val="00E83E57"/>
    <w:rPr>
      <w:rFonts w:ascii="Arial" w:hAnsi="Arial" w:cs="Arial"/>
      <w:sz w:val="22"/>
    </w:rPr>
  </w:style>
  <w:style w:type="paragraph" w:customStyle="1" w:styleId="Achievement">
    <w:name w:val="Achievement"/>
    <w:basedOn w:val="BodyText"/>
    <w:rsid w:val="00E83E57"/>
    <w:pPr>
      <w:numPr>
        <w:numId w:val="6"/>
      </w:numPr>
      <w:spacing w:after="60" w:line="220" w:lineRule="atLeast"/>
    </w:pPr>
    <w:rPr>
      <w:rFonts w:cs="Times New Roman"/>
      <w:spacing w:val="-5"/>
      <w:sz w:val="20"/>
      <w:szCs w:val="20"/>
    </w:rPr>
  </w:style>
  <w:style w:type="paragraph" w:customStyle="1" w:styleId="NormalArial">
    <w:name w:val="Normal + Arial"/>
    <w:basedOn w:val="Normal"/>
    <w:rsid w:val="00E83E57"/>
    <w:pPr>
      <w:tabs>
        <w:tab w:val="left" w:pos="720"/>
      </w:tabs>
      <w:ind w:left="720" w:hanging="360"/>
      <w:jc w:val="both"/>
    </w:pPr>
    <w:rPr>
      <w:rFonts w:ascii="Arial" w:hAnsi="Arial" w:cs="Arial"/>
      <w:sz w:val="22"/>
      <w:szCs w:val="22"/>
    </w:rPr>
  </w:style>
  <w:style w:type="paragraph" w:styleId="NoSpacing">
    <w:name w:val="No Spacing"/>
    <w:link w:val="NoSpacingChar"/>
    <w:qFormat/>
    <w:rsid w:val="00E83E57"/>
    <w:pPr>
      <w:suppressAutoHyphens/>
    </w:pPr>
    <w:rPr>
      <w:sz w:val="24"/>
      <w:szCs w:val="24"/>
      <w:lang w:eastAsia="zh-CN"/>
    </w:rPr>
  </w:style>
  <w:style w:type="paragraph" w:styleId="Subtitle">
    <w:name w:val="Subtitle"/>
    <w:basedOn w:val="Normal"/>
    <w:next w:val="Normal"/>
    <w:qFormat/>
    <w:rsid w:val="00E83E57"/>
    <w:pPr>
      <w:spacing w:after="60"/>
      <w:jc w:val="center"/>
    </w:pPr>
    <w:rPr>
      <w:rFonts w:ascii="Cambria" w:hAnsi="Cambria"/>
    </w:rPr>
  </w:style>
  <w:style w:type="paragraph" w:styleId="ListParagraph">
    <w:name w:val="List Paragraph"/>
    <w:basedOn w:val="Normal"/>
    <w:link w:val="ListParagraphChar"/>
    <w:uiPriority w:val="99"/>
    <w:qFormat/>
    <w:rsid w:val="007223BD"/>
    <w:pPr>
      <w:suppressAutoHyphens w:val="0"/>
      <w:spacing w:after="200" w:line="276" w:lineRule="auto"/>
      <w:ind w:left="720"/>
      <w:contextualSpacing/>
    </w:pPr>
    <w:rPr>
      <w:rFonts w:ascii="Calibri" w:hAnsi="Calibri"/>
      <w:sz w:val="22"/>
      <w:szCs w:val="22"/>
      <w:lang w:eastAsia="en-US"/>
    </w:rPr>
  </w:style>
  <w:style w:type="character" w:customStyle="1" w:styleId="blackres">
    <w:name w:val="blackres"/>
    <w:rsid w:val="005A4920"/>
    <w:rPr>
      <w:rFonts w:cs="Times New Roman"/>
    </w:rPr>
  </w:style>
  <w:style w:type="character" w:customStyle="1" w:styleId="ListParagraphChar">
    <w:name w:val="List Paragraph Char"/>
    <w:link w:val="ListParagraph"/>
    <w:uiPriority w:val="99"/>
    <w:rsid w:val="005A4920"/>
    <w:rPr>
      <w:rFonts w:ascii="Calibri" w:hAnsi="Calibri"/>
      <w:sz w:val="22"/>
      <w:szCs w:val="22"/>
    </w:rPr>
  </w:style>
  <w:style w:type="character" w:customStyle="1" w:styleId="apple-converted-space">
    <w:name w:val="apple-converted-space"/>
    <w:rsid w:val="005A4920"/>
  </w:style>
  <w:style w:type="character" w:customStyle="1" w:styleId="apple-style-span">
    <w:name w:val="apple-style-span"/>
    <w:rsid w:val="00A4539B"/>
  </w:style>
  <w:style w:type="character" w:customStyle="1" w:styleId="NoSpacingChar">
    <w:name w:val="No Spacing Char"/>
    <w:link w:val="NoSpacing"/>
    <w:rsid w:val="00194F32"/>
    <w:rPr>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jc w:val="both"/>
      <w:outlineLvl w:val="0"/>
    </w:pPr>
    <w:rPr>
      <w:rFonts w:ascii="Arial" w:hAnsi="Arial" w:cs="Arial"/>
      <w:b/>
      <w:bCs/>
      <w:sz w:val="22"/>
      <w:u w:val="single"/>
    </w:rPr>
  </w:style>
  <w:style w:type="paragraph" w:styleId="Heading2">
    <w:name w:val="heading 2"/>
    <w:basedOn w:val="Normal"/>
    <w:next w:val="Normal"/>
    <w:qFormat/>
    <w:pPr>
      <w:keepNext/>
      <w:numPr>
        <w:ilvl w:val="1"/>
        <w:numId w:val="1"/>
      </w:numPr>
      <w:outlineLvl w:val="1"/>
    </w:pPr>
    <w:rPr>
      <w:b/>
      <w:bCs/>
      <w:u w:val="single"/>
    </w:rPr>
  </w:style>
  <w:style w:type="paragraph" w:styleId="Heading3">
    <w:name w:val="heading 3"/>
    <w:basedOn w:val="Normal"/>
    <w:next w:val="Normal"/>
    <w:qFormat/>
    <w:pPr>
      <w:keepNext/>
      <w:numPr>
        <w:ilvl w:val="2"/>
        <w:numId w:val="1"/>
      </w:numPr>
      <w:ind w:left="360" w:firstLine="0"/>
      <w:jc w:val="both"/>
      <w:outlineLvl w:val="2"/>
    </w:pPr>
    <w:rPr>
      <w:rFonts w:ascii="Arial" w:hAnsi="Arial" w:cs="Arial"/>
      <w:b/>
      <w:bCs/>
      <w:sz w:val="22"/>
      <w:u w:val="single"/>
    </w:rPr>
  </w:style>
  <w:style w:type="paragraph" w:styleId="Heading4">
    <w:name w:val="heading 4"/>
    <w:basedOn w:val="Normal"/>
    <w:next w:val="Normal"/>
    <w:qFormat/>
    <w:pPr>
      <w:keepNext/>
      <w:numPr>
        <w:ilvl w:val="3"/>
        <w:numId w:val="1"/>
      </w:numPr>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sz w:val="22"/>
      <w:szCs w:val="22"/>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ascii="Symbol" w:hAnsi="Symbol" w:cs="Symbol" w:hint="default"/>
      <w:sz w:val="20"/>
    </w:rPr>
  </w:style>
  <w:style w:type="character" w:customStyle="1" w:styleId="WW8Num2z1">
    <w:name w:val="WW8Num2z1"/>
    <w:rPr>
      <w:rFonts w:ascii="Courier New" w:hAnsi="Courier New" w:cs="Courier New" w:hint="default"/>
      <w:sz w:val="20"/>
    </w:rPr>
  </w:style>
  <w:style w:type="character" w:customStyle="1" w:styleId="WW8Num2z2">
    <w:name w:val="WW8Num2z2"/>
    <w:rPr>
      <w:rFonts w:ascii="Wingdings" w:hAnsi="Wingdings" w:cs="Wingdings" w:hint="default"/>
      <w:sz w:val="20"/>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color w:val="000000"/>
      <w:sz w:val="22"/>
      <w:szCs w:val="22"/>
      <w:lang w:eastAsia="zh-CN"/>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Times New Roman"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Times New Roman"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sz w:val="22"/>
      <w:szCs w:val="22"/>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19z2">
    <w:name w:val="WW8Num19z2"/>
    <w:rPr>
      <w:rFonts w:ascii="Wingdings" w:hAnsi="Wingdings" w:cs="Wingdings" w:hint="default"/>
    </w:rPr>
  </w:style>
  <w:style w:type="character" w:customStyle="1" w:styleId="WW8Num19z4">
    <w:name w:val="WW8Num19z4"/>
    <w:rPr>
      <w:rFonts w:ascii="Courier New" w:hAnsi="Courier New" w:cs="Courier New"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Symbol" w:hAnsi="Symbol" w:cs="Symbol" w:hint="default"/>
      <w:sz w:val="22"/>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ascii="Symbol" w:hAnsi="Symbol" w:cs="Symbol" w:hint="default"/>
      <w:sz w:val="22"/>
      <w:szCs w:val="22"/>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hint="default"/>
      <w:sz w:val="20"/>
    </w:rPr>
  </w:style>
  <w:style w:type="character" w:customStyle="1" w:styleId="WW8Num25z1">
    <w:name w:val="WW8Num25z1"/>
    <w:rPr>
      <w:rFonts w:ascii="Courier New" w:hAnsi="Courier New" w:cs="Courier New" w:hint="default"/>
      <w:sz w:val="20"/>
    </w:rPr>
  </w:style>
  <w:style w:type="character" w:customStyle="1" w:styleId="WW8Num25z2">
    <w:name w:val="WW8Num25z2"/>
    <w:rPr>
      <w:rFonts w:ascii="Wingdings" w:hAnsi="Wingdings" w:cs="Wingdings" w:hint="default"/>
      <w:sz w:val="20"/>
    </w:rPr>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styleId="Hyperlink">
    <w:name w:val="Hyperlink"/>
    <w:rPr>
      <w:strike w:val="0"/>
      <w:dstrike w:val="0"/>
      <w:color w:val="002BB8"/>
      <w:u w:val="none"/>
    </w:rPr>
  </w:style>
  <w:style w:type="character" w:styleId="HTMLTypewriter">
    <w:name w:val="HTML Typewriter"/>
    <w:rPr>
      <w:rFonts w:ascii="Courier New" w:eastAsia="Courier New" w:hAnsi="Courier New" w:cs="Courier New" w:hint="default"/>
      <w:sz w:val="20"/>
      <w:szCs w:val="20"/>
    </w:rPr>
  </w:style>
  <w:style w:type="character" w:customStyle="1" w:styleId="normalchar">
    <w:name w:val="normal__char"/>
  </w:style>
  <w:style w:type="character" w:customStyle="1" w:styleId="Heading4Char">
    <w:name w:val="Heading 4 Char"/>
    <w:rPr>
      <w:rFonts w:ascii="Calibri" w:eastAsia="Times New Roman" w:hAnsi="Calibri" w:cs="Times New Roman"/>
      <w:b/>
      <w:bCs/>
      <w:sz w:val="28"/>
      <w:szCs w:val="28"/>
    </w:rPr>
  </w:style>
  <w:style w:type="character" w:customStyle="1" w:styleId="SubtitleChar">
    <w:name w:val="Subtitle Char"/>
    <w:rPr>
      <w:rFonts w:ascii="Cambria" w:eastAsia="Times New Roman" w:hAnsi="Cambria" w:cs="Times New Roman"/>
      <w:sz w:val="24"/>
      <w:szCs w:val="24"/>
    </w:rPr>
  </w:style>
  <w:style w:type="paragraph" w:customStyle="1" w:styleId="Heading">
    <w:name w:val="Heading"/>
    <w:basedOn w:val="Normal"/>
    <w:next w:val="BodyText"/>
    <w:pPr>
      <w:jc w:val="center"/>
    </w:pPr>
    <w:rPr>
      <w:rFonts w:ascii="Arial" w:hAnsi="Arial" w:cs="Arial"/>
      <w:b/>
      <w:sz w:val="28"/>
      <w:szCs w:val="28"/>
      <w:u w:val="single"/>
    </w:rPr>
  </w:style>
  <w:style w:type="paragraph" w:styleId="BodyText">
    <w:name w:val="Body Text"/>
    <w:basedOn w:val="Normal"/>
    <w:pPr>
      <w:jc w:val="both"/>
    </w:pPr>
    <w:rPr>
      <w:rFonts w:ascii="Arial" w:hAnsi="Arial" w:cs="Arial"/>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pPr>
      <w:spacing w:before="280" w:after="280"/>
    </w:pPr>
  </w:style>
  <w:style w:type="paragraph" w:styleId="BodyText2">
    <w:name w:val="Body Text 2"/>
    <w:basedOn w:val="Normal"/>
    <w:rPr>
      <w:rFonts w:ascii="Arial" w:hAnsi="Arial" w:cs="Arial"/>
      <w:sz w:val="22"/>
    </w:rPr>
  </w:style>
  <w:style w:type="paragraph" w:customStyle="1" w:styleId="Achievement">
    <w:name w:val="Achievement"/>
    <w:basedOn w:val="BodyText"/>
    <w:pPr>
      <w:numPr>
        <w:numId w:val="6"/>
      </w:numPr>
      <w:spacing w:after="60" w:line="220" w:lineRule="atLeast"/>
    </w:pPr>
    <w:rPr>
      <w:rFonts w:cs="Times New Roman"/>
      <w:spacing w:val="-5"/>
      <w:sz w:val="20"/>
      <w:szCs w:val="20"/>
    </w:rPr>
  </w:style>
  <w:style w:type="paragraph" w:customStyle="1" w:styleId="NormalArial">
    <w:name w:val="Normal + Arial"/>
    <w:basedOn w:val="Normal"/>
    <w:pPr>
      <w:tabs>
        <w:tab w:val="left" w:pos="720"/>
      </w:tabs>
      <w:ind w:left="720" w:hanging="360"/>
      <w:jc w:val="both"/>
    </w:pPr>
    <w:rPr>
      <w:rFonts w:ascii="Arial" w:hAnsi="Arial" w:cs="Arial"/>
      <w:sz w:val="22"/>
      <w:szCs w:val="22"/>
    </w:rPr>
  </w:style>
  <w:style w:type="paragraph" w:styleId="NoSpacing">
    <w:name w:val="No Spacing"/>
    <w:link w:val="NoSpacingChar"/>
    <w:qFormat/>
    <w:pPr>
      <w:suppressAutoHyphens/>
    </w:pPr>
    <w:rPr>
      <w:sz w:val="24"/>
      <w:szCs w:val="24"/>
      <w:lang w:eastAsia="zh-CN"/>
    </w:rPr>
  </w:style>
  <w:style w:type="paragraph" w:styleId="Subtitle">
    <w:name w:val="Subtitle"/>
    <w:basedOn w:val="Normal"/>
    <w:next w:val="Normal"/>
    <w:qFormat/>
    <w:pPr>
      <w:spacing w:after="60"/>
      <w:jc w:val="center"/>
    </w:pPr>
    <w:rPr>
      <w:rFonts w:ascii="Cambria" w:hAnsi="Cambria"/>
    </w:rPr>
  </w:style>
  <w:style w:type="paragraph" w:styleId="ListParagraph">
    <w:name w:val="List Paragraph"/>
    <w:basedOn w:val="Normal"/>
    <w:link w:val="ListParagraphChar"/>
    <w:uiPriority w:val="99"/>
    <w:qFormat/>
    <w:rsid w:val="007223BD"/>
    <w:pPr>
      <w:suppressAutoHyphens w:val="0"/>
      <w:spacing w:after="200" w:line="276" w:lineRule="auto"/>
      <w:ind w:left="720"/>
      <w:contextualSpacing/>
    </w:pPr>
    <w:rPr>
      <w:rFonts w:ascii="Calibri" w:hAnsi="Calibri"/>
      <w:sz w:val="22"/>
      <w:szCs w:val="22"/>
      <w:lang w:eastAsia="en-US"/>
    </w:rPr>
  </w:style>
  <w:style w:type="character" w:customStyle="1" w:styleId="blackres">
    <w:name w:val="blackres"/>
    <w:rsid w:val="005A4920"/>
    <w:rPr>
      <w:rFonts w:cs="Times New Roman"/>
    </w:rPr>
  </w:style>
  <w:style w:type="character" w:customStyle="1" w:styleId="ListParagraphChar">
    <w:name w:val="List Paragraph Char"/>
    <w:link w:val="ListParagraph"/>
    <w:uiPriority w:val="99"/>
    <w:rsid w:val="005A4920"/>
    <w:rPr>
      <w:rFonts w:ascii="Calibri" w:hAnsi="Calibri"/>
      <w:sz w:val="22"/>
      <w:szCs w:val="22"/>
    </w:rPr>
  </w:style>
  <w:style w:type="character" w:customStyle="1" w:styleId="apple-converted-space">
    <w:name w:val="apple-converted-space"/>
    <w:rsid w:val="005A4920"/>
  </w:style>
  <w:style w:type="character" w:customStyle="1" w:styleId="apple-style-span">
    <w:name w:val="apple-style-span"/>
    <w:rsid w:val="00A4539B"/>
  </w:style>
  <w:style w:type="character" w:customStyle="1" w:styleId="NoSpacingChar">
    <w:name w:val="No Spacing Char"/>
    <w:link w:val="NoSpacing"/>
    <w:rsid w:val="00194F32"/>
    <w:rPr>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&lt;&lt;Name&gt;&gt;</vt:lpstr>
    </vt:vector>
  </TitlesOfParts>
  <Company>CROSSMARK</Company>
  <LinksUpToDate>false</LinksUpToDate>
  <CharactersWithSpaces>14770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2015-07-01T16:55:00Z</cp:lastPrinted>
  <dcterms:created xsi:type="dcterms:W3CDTF">2015-07-21T14:21:00Z</dcterms:created>
  <dcterms:modified xsi:type="dcterms:W3CDTF">2015-07-21T14:21:00Z</dcterms:modified>
</cp:coreProperties>
</file>