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C06" w:rsidRPr="00F37C06" w:rsidRDefault="00F37C06" w:rsidP="00F37C06">
      <w:pPr>
        <w:spacing w:after="0" w:line="240" w:lineRule="auto"/>
        <w:jc w:val="both"/>
        <w:rPr>
          <w:rFonts w:asciiTheme="majorHAnsi" w:hAnsiTheme="majorHAnsi"/>
          <w:b/>
          <w:sz w:val="28"/>
          <w:szCs w:val="28"/>
        </w:rPr>
      </w:pPr>
      <w:r w:rsidRPr="00F37C06">
        <w:rPr>
          <w:rFonts w:asciiTheme="majorHAnsi" w:hAnsiTheme="majorHAnsi"/>
          <w:b/>
          <w:sz w:val="28"/>
          <w:szCs w:val="28"/>
        </w:rPr>
        <w:t xml:space="preserve">Sandeep </w:t>
      </w:r>
      <w:proofErr w:type="spellStart"/>
      <w:r w:rsidRPr="00F37C06">
        <w:rPr>
          <w:rFonts w:asciiTheme="majorHAnsi" w:hAnsiTheme="majorHAnsi"/>
          <w:b/>
          <w:sz w:val="28"/>
          <w:szCs w:val="28"/>
        </w:rPr>
        <w:t>venigalla</w:t>
      </w:r>
      <w:proofErr w:type="spellEnd"/>
    </w:p>
    <w:p w:rsidR="00E04D22" w:rsidRPr="00F37C06" w:rsidRDefault="00E04D22" w:rsidP="00677564">
      <w:pPr>
        <w:spacing w:after="0" w:line="240" w:lineRule="auto"/>
        <w:jc w:val="both"/>
        <w:rPr>
          <w:rFonts w:asciiTheme="majorHAnsi" w:eastAsia="Times New Roman" w:hAnsiTheme="majorHAnsi" w:cs="Calibri"/>
          <w:sz w:val="28"/>
          <w:szCs w:val="28"/>
        </w:rPr>
      </w:pPr>
      <w:r w:rsidRPr="00F37C06">
        <w:rPr>
          <w:rFonts w:asciiTheme="majorHAnsi" w:hAnsiTheme="majorHAnsi"/>
          <w:b/>
          <w:sz w:val="28"/>
          <w:szCs w:val="28"/>
        </w:rPr>
        <w:t>Email:</w:t>
      </w:r>
      <w:r w:rsidR="0079215F" w:rsidRPr="00F37C06">
        <w:rPr>
          <w:rFonts w:asciiTheme="majorHAnsi" w:eastAsia="Times New Roman" w:hAnsiTheme="majorHAnsi" w:cs="Calibri"/>
          <w:b/>
          <w:sz w:val="28"/>
          <w:szCs w:val="28"/>
        </w:rPr>
        <w:t>sandeep7291@gmail.com</w:t>
      </w:r>
    </w:p>
    <w:p w:rsidR="00E04D22" w:rsidRPr="00F37C06" w:rsidRDefault="00E04D22" w:rsidP="00677564">
      <w:pPr>
        <w:pBdr>
          <w:bottom w:val="single" w:sz="4" w:space="1" w:color="auto"/>
        </w:pBdr>
        <w:spacing w:after="0" w:line="240" w:lineRule="auto"/>
        <w:jc w:val="both"/>
        <w:rPr>
          <w:rFonts w:asciiTheme="majorHAnsi" w:hAnsiTheme="majorHAnsi"/>
          <w:b/>
          <w:sz w:val="28"/>
          <w:szCs w:val="28"/>
        </w:rPr>
      </w:pPr>
      <w:r w:rsidRPr="00F37C06">
        <w:rPr>
          <w:rFonts w:asciiTheme="majorHAnsi" w:hAnsiTheme="majorHAnsi"/>
          <w:b/>
          <w:sz w:val="28"/>
          <w:szCs w:val="28"/>
        </w:rPr>
        <w:t xml:space="preserve">Ph #: </w:t>
      </w:r>
      <w:r w:rsidR="00677564" w:rsidRPr="00F37C06">
        <w:rPr>
          <w:rFonts w:asciiTheme="majorHAnsi" w:hAnsiTheme="majorHAnsi"/>
          <w:b/>
          <w:sz w:val="28"/>
          <w:szCs w:val="28"/>
        </w:rPr>
        <w:t>516 574 9376</w:t>
      </w:r>
    </w:p>
    <w:p w:rsidR="00E04D22" w:rsidRPr="00D14B61" w:rsidRDefault="00E04D22" w:rsidP="00677564">
      <w:pPr>
        <w:spacing w:after="0" w:line="240" w:lineRule="auto"/>
        <w:jc w:val="both"/>
        <w:rPr>
          <w:b/>
        </w:rPr>
      </w:pPr>
      <w:r w:rsidRPr="00D14B61">
        <w:rPr>
          <w:b/>
        </w:rPr>
        <w:t>PROFESSIONAL SUMMARY:</w:t>
      </w:r>
    </w:p>
    <w:p w:rsidR="00E04D22" w:rsidRPr="00D14B61" w:rsidRDefault="00286561" w:rsidP="00677564">
      <w:pPr>
        <w:pStyle w:val="ListParagraph"/>
        <w:numPr>
          <w:ilvl w:val="0"/>
          <w:numId w:val="4"/>
        </w:numPr>
        <w:spacing w:after="0" w:line="240" w:lineRule="auto"/>
        <w:jc w:val="both"/>
        <w:rPr>
          <w:rFonts w:cs="Arial"/>
        </w:rPr>
      </w:pPr>
      <w:r>
        <w:rPr>
          <w:rFonts w:cs="Arial"/>
        </w:rPr>
        <w:t>Over 8</w:t>
      </w:r>
      <w:r w:rsidR="001E58C2">
        <w:rPr>
          <w:rFonts w:cs="Arial"/>
        </w:rPr>
        <w:t>+</w:t>
      </w:r>
      <w:r w:rsidR="000A71AE" w:rsidRPr="00D14B61">
        <w:rPr>
          <w:rFonts w:cs="Arial"/>
        </w:rPr>
        <w:t xml:space="preserve"> years of experience in </w:t>
      </w:r>
      <w:r w:rsidR="000A71AE" w:rsidRPr="00D14B61">
        <w:rPr>
          <w:rFonts w:cs="Arial"/>
          <w:b/>
        </w:rPr>
        <w:t xml:space="preserve">Web Development </w:t>
      </w:r>
      <w:r w:rsidR="000A71AE" w:rsidRPr="00D14B61">
        <w:rPr>
          <w:rFonts w:cs="Arial"/>
        </w:rPr>
        <w:t xml:space="preserve">and </w:t>
      </w:r>
      <w:r w:rsidR="000A71AE" w:rsidRPr="00D14B61">
        <w:rPr>
          <w:rFonts w:cs="Arial"/>
          <w:b/>
        </w:rPr>
        <w:t xml:space="preserve">UI Design </w:t>
      </w:r>
      <w:r w:rsidR="000A71AE" w:rsidRPr="00D14B61">
        <w:rPr>
          <w:rFonts w:cs="Arial"/>
        </w:rPr>
        <w:t>of corporate, intranet, business, consumer, and non-profit web sites.</w:t>
      </w:r>
    </w:p>
    <w:p w:rsidR="000A71AE" w:rsidRPr="00D14B61" w:rsidRDefault="000A71AE" w:rsidP="00677564">
      <w:pPr>
        <w:pStyle w:val="ListParagraph"/>
        <w:widowControl w:val="0"/>
        <w:numPr>
          <w:ilvl w:val="0"/>
          <w:numId w:val="4"/>
        </w:numPr>
        <w:suppressAutoHyphens/>
        <w:autoSpaceDE w:val="0"/>
        <w:autoSpaceDN w:val="0"/>
        <w:adjustRightInd w:val="0"/>
        <w:spacing w:after="0" w:line="240" w:lineRule="auto"/>
        <w:jc w:val="both"/>
        <w:rPr>
          <w:rStyle w:val="apple-converted-space"/>
          <w:rFonts w:cs="Times New Roman"/>
        </w:rPr>
      </w:pPr>
      <w:r w:rsidRPr="00D14B61">
        <w:rPr>
          <w:rFonts w:cs="Helvetica"/>
          <w:shd w:val="clear" w:color="auto" w:fill="FFFFFF"/>
        </w:rPr>
        <w:t>Professional understanding of System development life cycle (SDLC) as well as various phases such as Analysis Design, Development and Testing.</w:t>
      </w:r>
      <w:r w:rsidRPr="00D14B61">
        <w:rPr>
          <w:rStyle w:val="apple-converted-space"/>
          <w:rFonts w:cs="Helvetica"/>
          <w:shd w:val="clear" w:color="auto" w:fill="FFFFFF"/>
        </w:rPr>
        <w:t> </w:t>
      </w:r>
    </w:p>
    <w:p w:rsidR="00E04D22" w:rsidRPr="00D14B61" w:rsidRDefault="00E04D22" w:rsidP="00677564">
      <w:pPr>
        <w:pStyle w:val="ListParagraph"/>
        <w:widowControl w:val="0"/>
        <w:numPr>
          <w:ilvl w:val="0"/>
          <w:numId w:val="4"/>
        </w:numPr>
        <w:suppressAutoHyphens/>
        <w:autoSpaceDE w:val="0"/>
        <w:autoSpaceDN w:val="0"/>
        <w:adjustRightInd w:val="0"/>
        <w:spacing w:after="0" w:line="240" w:lineRule="auto"/>
        <w:jc w:val="both"/>
        <w:rPr>
          <w:rFonts w:cs="Times New Roman"/>
          <w:b/>
          <w:bCs/>
        </w:rPr>
      </w:pPr>
      <w:r w:rsidRPr="00D14B61">
        <w:rPr>
          <w:rFonts w:cs="Times New Roman"/>
        </w:rPr>
        <w:t xml:space="preserve">Expert in developing </w:t>
      </w:r>
      <w:r w:rsidR="00395CFB" w:rsidRPr="00D14B61">
        <w:rPr>
          <w:rFonts w:cs="Times New Roman"/>
        </w:rPr>
        <w:t xml:space="preserve">User Interface (UI) applications and professional web applications </w:t>
      </w:r>
      <w:r w:rsidRPr="00D14B61">
        <w:rPr>
          <w:rFonts w:cs="Times New Roman"/>
        </w:rPr>
        <w:t xml:space="preserve">using </w:t>
      </w:r>
      <w:r w:rsidRPr="00D14B61">
        <w:rPr>
          <w:rFonts w:cs="Times New Roman"/>
          <w:b/>
          <w:bCs/>
        </w:rPr>
        <w:t>JavaScript, JSP, XUL, HTML</w:t>
      </w:r>
      <w:r w:rsidR="000A71AE" w:rsidRPr="00D14B61">
        <w:rPr>
          <w:rFonts w:cs="Times New Roman"/>
          <w:b/>
          <w:bCs/>
        </w:rPr>
        <w:t xml:space="preserve">5 </w:t>
      </w:r>
      <w:r w:rsidRPr="00D14B61">
        <w:rPr>
          <w:rFonts w:cs="Times New Roman"/>
          <w:b/>
          <w:bCs/>
        </w:rPr>
        <w:t xml:space="preserve">/DHTML, DOM, XHTML, </w:t>
      </w:r>
      <w:proofErr w:type="spellStart"/>
      <w:r w:rsidRPr="00D14B61">
        <w:rPr>
          <w:rFonts w:cs="Times New Roman"/>
          <w:b/>
          <w:bCs/>
        </w:rPr>
        <w:t>jQuery</w:t>
      </w:r>
      <w:proofErr w:type="spellEnd"/>
      <w:r w:rsidRPr="00D14B61">
        <w:rPr>
          <w:rFonts w:cs="Times New Roman"/>
          <w:b/>
          <w:bCs/>
        </w:rPr>
        <w:t>, CSS</w:t>
      </w:r>
      <w:r w:rsidR="000A71AE" w:rsidRPr="00D14B61">
        <w:rPr>
          <w:rFonts w:cs="Times New Roman"/>
          <w:b/>
          <w:bCs/>
        </w:rPr>
        <w:t>3</w:t>
      </w:r>
      <w:r w:rsidRPr="00D14B61">
        <w:rPr>
          <w:rFonts w:cs="Times New Roman"/>
          <w:b/>
          <w:bCs/>
        </w:rPr>
        <w:t>, and Ajax.</w:t>
      </w:r>
    </w:p>
    <w:p w:rsidR="008F34D1" w:rsidRPr="00D14B61" w:rsidRDefault="008F34D1" w:rsidP="00677564">
      <w:pPr>
        <w:numPr>
          <w:ilvl w:val="0"/>
          <w:numId w:val="4"/>
        </w:numPr>
        <w:suppressAutoHyphens/>
        <w:spacing w:after="0" w:line="240" w:lineRule="auto"/>
        <w:jc w:val="both"/>
        <w:rPr>
          <w:rFonts w:cs="Arial"/>
          <w:b/>
        </w:rPr>
      </w:pPr>
      <w:r w:rsidRPr="00D14B61">
        <w:rPr>
          <w:rFonts w:cs="Arial"/>
        </w:rPr>
        <w:t xml:space="preserve">Expertise in building strong websites confirming Web 2.0 standards using </w:t>
      </w:r>
      <w:r w:rsidRPr="00D14B61">
        <w:rPr>
          <w:rFonts w:cs="Arial"/>
          <w:b/>
        </w:rPr>
        <w:t xml:space="preserve">Yahoo User Interface (YUI) Framework, Dojo, </w:t>
      </w:r>
      <w:proofErr w:type="spellStart"/>
      <w:r w:rsidRPr="00D14B61">
        <w:rPr>
          <w:rFonts w:cs="Arial"/>
          <w:b/>
        </w:rPr>
        <w:t>JQuery</w:t>
      </w:r>
      <w:proofErr w:type="spellEnd"/>
      <w:r w:rsidRPr="00D14B61">
        <w:rPr>
          <w:rFonts w:cs="Arial"/>
          <w:b/>
        </w:rPr>
        <w:t xml:space="preserve">, HTML5, XHTML, DHTML &amp; CSS3 </w:t>
      </w:r>
      <w:r w:rsidRPr="00D14B61">
        <w:rPr>
          <w:rFonts w:cs="Arial"/>
        </w:rPr>
        <w:t>to develop valid code and table-free sties.</w:t>
      </w:r>
    </w:p>
    <w:p w:rsidR="008F34D1" w:rsidRPr="00D14B61" w:rsidRDefault="008F34D1" w:rsidP="00677564">
      <w:pPr>
        <w:numPr>
          <w:ilvl w:val="0"/>
          <w:numId w:val="4"/>
        </w:numPr>
        <w:spacing w:after="0" w:line="240" w:lineRule="auto"/>
        <w:jc w:val="both"/>
        <w:rPr>
          <w:rStyle w:val="apple-converted-space"/>
        </w:rPr>
      </w:pPr>
      <w:r w:rsidRPr="00D14B61">
        <w:rPr>
          <w:rFonts w:cs="Helvetica"/>
          <w:shd w:val="clear" w:color="auto" w:fill="FFFFFF"/>
        </w:rPr>
        <w:t>Excellent experience in developing applications that meet the requirements as specified by Web Content Accessibility Guidelines (WCAG) 2.0.</w:t>
      </w:r>
      <w:r w:rsidRPr="00D14B61">
        <w:rPr>
          <w:rStyle w:val="apple-converted-space"/>
          <w:rFonts w:cs="Helvetica"/>
          <w:shd w:val="clear" w:color="auto" w:fill="FFFFFF"/>
        </w:rPr>
        <w:t> </w:t>
      </w:r>
    </w:p>
    <w:p w:rsidR="000A71AE" w:rsidRPr="00D14B61" w:rsidRDefault="000A71AE" w:rsidP="00677564">
      <w:pPr>
        <w:numPr>
          <w:ilvl w:val="0"/>
          <w:numId w:val="4"/>
        </w:numPr>
        <w:spacing w:after="0" w:line="240" w:lineRule="auto"/>
        <w:jc w:val="both"/>
      </w:pPr>
      <w:r w:rsidRPr="00D14B61">
        <w:rPr>
          <w:rFonts w:cs="Arial"/>
          <w:iCs/>
        </w:rPr>
        <w:t xml:space="preserve">Extensive experience in various </w:t>
      </w:r>
      <w:r w:rsidRPr="00D14B61">
        <w:rPr>
          <w:rFonts w:cs="Arial"/>
          <w:b/>
          <w:iCs/>
        </w:rPr>
        <w:t>UI widgets</w:t>
      </w:r>
      <w:r w:rsidRPr="00D14B61">
        <w:rPr>
          <w:rFonts w:cs="Arial"/>
          <w:iCs/>
        </w:rPr>
        <w:t xml:space="preserve"> using </w:t>
      </w:r>
      <w:r w:rsidRPr="00D14B61">
        <w:rPr>
          <w:rFonts w:cs="Arial"/>
          <w:b/>
          <w:iCs/>
        </w:rPr>
        <w:t>JavaScript libraries (</w:t>
      </w:r>
      <w:proofErr w:type="spellStart"/>
      <w:r w:rsidRPr="00D14B61">
        <w:rPr>
          <w:rFonts w:cs="Arial"/>
          <w:b/>
          <w:iCs/>
        </w:rPr>
        <w:t>JQuery</w:t>
      </w:r>
      <w:proofErr w:type="spellEnd"/>
      <w:r w:rsidRPr="00D14B61">
        <w:rPr>
          <w:rFonts w:cs="Arial"/>
          <w:b/>
          <w:iCs/>
        </w:rPr>
        <w:t>)</w:t>
      </w:r>
      <w:r w:rsidRPr="00D14B61">
        <w:rPr>
          <w:rFonts w:cs="Arial"/>
          <w:iCs/>
        </w:rPr>
        <w:t xml:space="preserve"> and developing Rich Internet Applications </w:t>
      </w:r>
      <w:r w:rsidRPr="00D14B61">
        <w:rPr>
          <w:rFonts w:cs="Arial"/>
          <w:b/>
          <w:iCs/>
        </w:rPr>
        <w:t>RIA</w:t>
      </w:r>
      <w:r w:rsidRPr="00D14B61">
        <w:rPr>
          <w:rFonts w:cs="Book Antiqua"/>
        </w:rPr>
        <w:t>.</w:t>
      </w:r>
    </w:p>
    <w:p w:rsidR="00395CFB" w:rsidRPr="00D14B61" w:rsidRDefault="00395CFB" w:rsidP="00677564">
      <w:pPr>
        <w:numPr>
          <w:ilvl w:val="0"/>
          <w:numId w:val="4"/>
        </w:numPr>
        <w:suppressAutoHyphens/>
        <w:spacing w:after="0" w:line="240" w:lineRule="auto"/>
        <w:jc w:val="both"/>
        <w:rPr>
          <w:b/>
        </w:rPr>
      </w:pPr>
      <w:r w:rsidRPr="00D14B61">
        <w:rPr>
          <w:rFonts w:eastAsia="Calibri"/>
        </w:rPr>
        <w:t xml:space="preserve">Professional in creating </w:t>
      </w:r>
      <w:r w:rsidRPr="00D14B61">
        <w:rPr>
          <w:rFonts w:eastAsia="Calibri"/>
          <w:b/>
        </w:rPr>
        <w:t xml:space="preserve">Templates, Mockups </w:t>
      </w:r>
      <w:r w:rsidRPr="00D14B61">
        <w:rPr>
          <w:rFonts w:eastAsia="Calibri"/>
        </w:rPr>
        <w:t>and</w:t>
      </w:r>
      <w:r w:rsidRPr="00D14B61">
        <w:rPr>
          <w:rFonts w:eastAsia="Calibri"/>
          <w:b/>
        </w:rPr>
        <w:t xml:space="preserve"> Prototypes, Web Interfaces, Layouts </w:t>
      </w:r>
      <w:r w:rsidRPr="00D14B61">
        <w:rPr>
          <w:rFonts w:eastAsia="Calibri"/>
        </w:rPr>
        <w:t>and</w:t>
      </w:r>
      <w:r w:rsidRPr="00D14B61">
        <w:rPr>
          <w:rFonts w:eastAsia="Calibri"/>
          <w:b/>
        </w:rPr>
        <w:t xml:space="preserve"> Flow of Future Pages.</w:t>
      </w:r>
    </w:p>
    <w:p w:rsidR="008F34D1" w:rsidRPr="00D14B61" w:rsidRDefault="008F34D1" w:rsidP="00677564">
      <w:pPr>
        <w:pStyle w:val="ListParagraph"/>
        <w:widowControl w:val="0"/>
        <w:numPr>
          <w:ilvl w:val="0"/>
          <w:numId w:val="4"/>
        </w:numPr>
        <w:suppressAutoHyphens/>
        <w:autoSpaceDE w:val="0"/>
        <w:autoSpaceDN w:val="0"/>
        <w:adjustRightInd w:val="0"/>
        <w:spacing w:after="0" w:line="240" w:lineRule="auto"/>
        <w:jc w:val="both"/>
        <w:rPr>
          <w:rFonts w:cs="Times New Roman"/>
          <w:b/>
          <w:bCs/>
        </w:rPr>
      </w:pPr>
      <w:r w:rsidRPr="00D14B61">
        <w:rPr>
          <w:rFonts w:cs="Times New Roman"/>
        </w:rPr>
        <w:t xml:space="preserve">Expert in </w:t>
      </w:r>
      <w:r w:rsidRPr="00D14B61">
        <w:rPr>
          <w:rFonts w:cs="Times New Roman"/>
          <w:b/>
          <w:bCs/>
        </w:rPr>
        <w:t xml:space="preserve">HTML5/CSS3 </w:t>
      </w:r>
      <w:r w:rsidRPr="00D14B61">
        <w:rPr>
          <w:rFonts w:cs="Times New Roman"/>
        </w:rPr>
        <w:t xml:space="preserve">development and have experience in </w:t>
      </w:r>
      <w:r w:rsidRPr="00D14B61">
        <w:rPr>
          <w:rFonts w:cs="Times New Roman"/>
          <w:b/>
          <w:bCs/>
        </w:rPr>
        <w:t>Backbone.js, node.js, angular.js, Ext.js, Responsive design.</w:t>
      </w:r>
    </w:p>
    <w:p w:rsidR="008F34D1" w:rsidRPr="00D14B61" w:rsidRDefault="00B80A03" w:rsidP="00677564">
      <w:pPr>
        <w:pStyle w:val="ListParagraph"/>
        <w:widowControl w:val="0"/>
        <w:numPr>
          <w:ilvl w:val="0"/>
          <w:numId w:val="4"/>
        </w:numPr>
        <w:suppressAutoHyphens/>
        <w:autoSpaceDE w:val="0"/>
        <w:autoSpaceDN w:val="0"/>
        <w:adjustRightInd w:val="0"/>
        <w:spacing w:after="0" w:line="240" w:lineRule="auto"/>
        <w:jc w:val="both"/>
        <w:rPr>
          <w:rFonts w:cs="Times New Roman"/>
          <w:b/>
          <w:bCs/>
        </w:rPr>
      </w:pPr>
      <w:r w:rsidRPr="00D14B61">
        <w:t xml:space="preserve">Extensive experience on implementing the </w:t>
      </w:r>
      <w:r w:rsidRPr="00D14B61">
        <w:rPr>
          <w:b/>
        </w:rPr>
        <w:t>AJAX</w:t>
      </w:r>
      <w:r w:rsidRPr="00D14B61">
        <w:t xml:space="preserve"> features using </w:t>
      </w:r>
      <w:r w:rsidRPr="00D14B61">
        <w:rPr>
          <w:b/>
        </w:rPr>
        <w:t xml:space="preserve">JavaScript and </w:t>
      </w:r>
      <w:proofErr w:type="spellStart"/>
      <w:r w:rsidRPr="00D14B61">
        <w:rPr>
          <w:b/>
        </w:rPr>
        <w:t>jQuery</w:t>
      </w:r>
      <w:proofErr w:type="spellEnd"/>
      <w:r w:rsidRPr="00D14B61">
        <w:rPr>
          <w:b/>
        </w:rPr>
        <w:t>.</w:t>
      </w:r>
    </w:p>
    <w:p w:rsidR="008F34D1" w:rsidRPr="00D14B61" w:rsidRDefault="008F34D1" w:rsidP="00677564">
      <w:pPr>
        <w:pStyle w:val="ListParagraph"/>
        <w:widowControl w:val="0"/>
        <w:numPr>
          <w:ilvl w:val="0"/>
          <w:numId w:val="4"/>
        </w:numPr>
        <w:suppressAutoHyphens/>
        <w:autoSpaceDE w:val="0"/>
        <w:autoSpaceDN w:val="0"/>
        <w:adjustRightInd w:val="0"/>
        <w:spacing w:after="0" w:line="240" w:lineRule="auto"/>
        <w:jc w:val="both"/>
        <w:rPr>
          <w:rFonts w:cs="Times New Roman"/>
          <w:b/>
          <w:bCs/>
        </w:rPr>
      </w:pPr>
      <w:r w:rsidRPr="00D14B61">
        <w:t xml:space="preserve">Experienced in using Front End editors like </w:t>
      </w:r>
      <w:r w:rsidRPr="00D14B61">
        <w:rPr>
          <w:b/>
        </w:rPr>
        <w:t xml:space="preserve">Dreamweaver, Espresso, </w:t>
      </w:r>
      <w:proofErr w:type="spellStart"/>
      <w:r w:rsidRPr="00D14B61">
        <w:rPr>
          <w:b/>
        </w:rPr>
        <w:t>TextMate</w:t>
      </w:r>
      <w:proofErr w:type="spellEnd"/>
      <w:r w:rsidRPr="00D14B61">
        <w:rPr>
          <w:b/>
        </w:rPr>
        <w:t>, Sublime Text2 and Microsoft Expression Web.</w:t>
      </w:r>
    </w:p>
    <w:p w:rsidR="008A64BF" w:rsidRPr="00D14B61" w:rsidRDefault="008A64BF" w:rsidP="00677564">
      <w:pPr>
        <w:pStyle w:val="ListParagraph"/>
        <w:widowControl w:val="0"/>
        <w:numPr>
          <w:ilvl w:val="0"/>
          <w:numId w:val="4"/>
        </w:numPr>
        <w:suppressAutoHyphens/>
        <w:autoSpaceDE w:val="0"/>
        <w:autoSpaceDN w:val="0"/>
        <w:adjustRightInd w:val="0"/>
        <w:spacing w:after="0" w:line="240" w:lineRule="auto"/>
        <w:jc w:val="both"/>
        <w:rPr>
          <w:rStyle w:val="apple-converted-space"/>
          <w:rFonts w:cs="Times New Roman"/>
          <w:b/>
          <w:bCs/>
        </w:rPr>
      </w:pPr>
      <w:r w:rsidRPr="00D14B61">
        <w:rPr>
          <w:rFonts w:cs="Helvetica"/>
          <w:shd w:val="clear" w:color="auto" w:fill="FFFFFF"/>
        </w:rPr>
        <w:t xml:space="preserve">Significant experience in web development tools like </w:t>
      </w:r>
      <w:r w:rsidRPr="00D14B61">
        <w:rPr>
          <w:rFonts w:cs="Helvetica"/>
          <w:b/>
          <w:shd w:val="clear" w:color="auto" w:fill="FFFFFF"/>
        </w:rPr>
        <w:t>APTANA STUDIO, Adobe Dreamweaver CS3, Spring Tool Suite, Eclipse, and Firebug.</w:t>
      </w:r>
      <w:r w:rsidRPr="00D14B61">
        <w:rPr>
          <w:rStyle w:val="apple-converted-space"/>
          <w:rFonts w:cs="Helvetica"/>
          <w:b/>
          <w:shd w:val="clear" w:color="auto" w:fill="FFFFFF"/>
        </w:rPr>
        <w:t> </w:t>
      </w:r>
    </w:p>
    <w:p w:rsidR="00B80A03" w:rsidRPr="00D14B61" w:rsidRDefault="00B80A03" w:rsidP="00677564">
      <w:pPr>
        <w:pStyle w:val="Subtitle"/>
        <w:numPr>
          <w:ilvl w:val="0"/>
          <w:numId w:val="4"/>
        </w:numPr>
        <w:jc w:val="both"/>
        <w:rPr>
          <w:rFonts w:asciiTheme="minorHAnsi" w:hAnsiTheme="minorHAnsi"/>
          <w:b w:val="0"/>
          <w:bCs w:val="0"/>
          <w:sz w:val="22"/>
          <w:szCs w:val="22"/>
        </w:rPr>
      </w:pPr>
      <w:r w:rsidRPr="00D14B61">
        <w:rPr>
          <w:rFonts w:asciiTheme="minorHAnsi" w:hAnsiTheme="minorHAnsi"/>
          <w:b w:val="0"/>
          <w:sz w:val="22"/>
          <w:szCs w:val="22"/>
        </w:rPr>
        <w:t xml:space="preserve">Creative Knowledge in Art creation, modification and conversion- Logos, print media, web page and software interface design using </w:t>
      </w:r>
      <w:r w:rsidRPr="00D14B61">
        <w:rPr>
          <w:rFonts w:asciiTheme="minorHAnsi" w:hAnsiTheme="minorHAnsi"/>
          <w:sz w:val="22"/>
          <w:szCs w:val="22"/>
        </w:rPr>
        <w:t>Photoshop</w:t>
      </w:r>
      <w:r w:rsidR="008A64BF" w:rsidRPr="00D14B61">
        <w:rPr>
          <w:rFonts w:asciiTheme="minorHAnsi" w:hAnsiTheme="minorHAnsi"/>
          <w:sz w:val="22"/>
          <w:szCs w:val="22"/>
        </w:rPr>
        <w:t>, Adobe Flash</w:t>
      </w:r>
      <w:r w:rsidRPr="00D14B61">
        <w:rPr>
          <w:rFonts w:asciiTheme="minorHAnsi" w:hAnsiTheme="minorHAnsi"/>
          <w:b w:val="0"/>
          <w:sz w:val="22"/>
          <w:szCs w:val="22"/>
        </w:rPr>
        <w:t xml:space="preserve"> and </w:t>
      </w:r>
      <w:r w:rsidRPr="00D14B61">
        <w:rPr>
          <w:rFonts w:asciiTheme="minorHAnsi" w:hAnsiTheme="minorHAnsi"/>
          <w:sz w:val="22"/>
          <w:szCs w:val="22"/>
        </w:rPr>
        <w:t>Illustrator</w:t>
      </w:r>
      <w:r w:rsidRPr="00D14B61">
        <w:rPr>
          <w:rFonts w:asciiTheme="minorHAnsi" w:hAnsiTheme="minorHAnsi"/>
          <w:b w:val="0"/>
          <w:sz w:val="22"/>
          <w:szCs w:val="22"/>
        </w:rPr>
        <w:t>.</w:t>
      </w:r>
    </w:p>
    <w:p w:rsidR="000A71AE" w:rsidRPr="00D14B61" w:rsidRDefault="000A71AE" w:rsidP="00677564">
      <w:pPr>
        <w:pStyle w:val="ListParagraph"/>
        <w:numPr>
          <w:ilvl w:val="0"/>
          <w:numId w:val="4"/>
        </w:numPr>
        <w:spacing w:after="0" w:line="240" w:lineRule="auto"/>
        <w:jc w:val="both"/>
        <w:rPr>
          <w:rFonts w:cs="Arial"/>
        </w:rPr>
      </w:pPr>
      <w:r w:rsidRPr="00D14B61">
        <w:rPr>
          <w:rFonts w:cs="Arial"/>
        </w:rPr>
        <w:t xml:space="preserve">Expert at creating functional specifications with </w:t>
      </w:r>
      <w:r w:rsidRPr="00D14B61">
        <w:rPr>
          <w:rFonts w:cs="Arial"/>
          <w:b/>
        </w:rPr>
        <w:t>visual design mockups</w:t>
      </w:r>
      <w:r w:rsidRPr="00D14B61">
        <w:rPr>
          <w:rFonts w:cs="Arial"/>
        </w:rPr>
        <w:t xml:space="preserve"> in Adobe Photoshop, Adobe </w:t>
      </w:r>
      <w:proofErr w:type="spellStart"/>
      <w:r w:rsidRPr="00D14B61">
        <w:rPr>
          <w:rFonts w:cs="Arial"/>
        </w:rPr>
        <w:t>Illustratorand</w:t>
      </w:r>
      <w:proofErr w:type="spellEnd"/>
      <w:r w:rsidRPr="00D14B61">
        <w:rPr>
          <w:rFonts w:cs="Arial"/>
        </w:rPr>
        <w:t xml:space="preserve"> Adobe Flash.</w:t>
      </w:r>
    </w:p>
    <w:p w:rsidR="008F34D1" w:rsidRPr="00D14B61" w:rsidRDefault="008F34D1" w:rsidP="00677564">
      <w:pPr>
        <w:numPr>
          <w:ilvl w:val="0"/>
          <w:numId w:val="4"/>
        </w:numPr>
        <w:suppressAutoHyphens/>
        <w:spacing w:after="0" w:line="240" w:lineRule="auto"/>
        <w:jc w:val="both"/>
        <w:rPr>
          <w:rFonts w:cs="Arial"/>
          <w:spacing w:val="-5"/>
        </w:rPr>
      </w:pPr>
      <w:r w:rsidRPr="00D14B61">
        <w:rPr>
          <w:rFonts w:cs="Arial"/>
          <w:spacing w:val="-5"/>
        </w:rPr>
        <w:t xml:space="preserve">Strong knowledge in cross browser compatibility issues and W3C standards. Good Knowledge in using </w:t>
      </w:r>
      <w:r w:rsidRPr="00D14B61">
        <w:rPr>
          <w:rFonts w:cs="Arial"/>
          <w:b/>
          <w:spacing w:val="-5"/>
        </w:rPr>
        <w:t>Dojo Components</w:t>
      </w:r>
      <w:r w:rsidRPr="00D14B61">
        <w:rPr>
          <w:rFonts w:cs="Arial"/>
          <w:spacing w:val="-5"/>
        </w:rPr>
        <w:t xml:space="preserve"> and integrating back-end applications with AJAX driven web 2.0 front-end using OO JavaScript framework.</w:t>
      </w:r>
    </w:p>
    <w:p w:rsidR="00E04D22" w:rsidRPr="00D14B61" w:rsidRDefault="00E04D22" w:rsidP="00677564">
      <w:pPr>
        <w:pStyle w:val="ListParagraph"/>
        <w:widowControl w:val="0"/>
        <w:numPr>
          <w:ilvl w:val="0"/>
          <w:numId w:val="4"/>
        </w:numPr>
        <w:suppressAutoHyphens/>
        <w:autoSpaceDE w:val="0"/>
        <w:autoSpaceDN w:val="0"/>
        <w:adjustRightInd w:val="0"/>
        <w:spacing w:after="0" w:line="240" w:lineRule="auto"/>
        <w:jc w:val="both"/>
        <w:rPr>
          <w:rFonts w:cs="Times New Roman"/>
          <w:b/>
          <w:bCs/>
        </w:rPr>
      </w:pPr>
      <w:r w:rsidRPr="00D14B61">
        <w:rPr>
          <w:rFonts w:cs="Times New Roman"/>
        </w:rPr>
        <w:t>Strong experience in</w:t>
      </w:r>
      <w:r w:rsidRPr="00D14B61">
        <w:rPr>
          <w:rFonts w:cs="Times New Roman"/>
          <w:b/>
          <w:bCs/>
        </w:rPr>
        <w:t xml:space="preserve"> Client Side designing</w:t>
      </w:r>
      <w:r w:rsidRPr="00D14B61">
        <w:rPr>
          <w:rFonts w:cs="Times New Roman"/>
        </w:rPr>
        <w:t xml:space="preserve"> and validations </w:t>
      </w:r>
      <w:r w:rsidRPr="00D14B61">
        <w:rPr>
          <w:rFonts w:cs="Times New Roman"/>
          <w:b/>
          <w:bCs/>
        </w:rPr>
        <w:t>using HTML, DHTML and JavaScript.</w:t>
      </w:r>
    </w:p>
    <w:p w:rsidR="000B03A5" w:rsidRPr="00D14B61" w:rsidRDefault="000B03A5" w:rsidP="00677564">
      <w:pPr>
        <w:pStyle w:val="Body"/>
        <w:numPr>
          <w:ilvl w:val="0"/>
          <w:numId w:val="4"/>
        </w:numPr>
        <w:spacing w:after="0" w:line="240" w:lineRule="auto"/>
        <w:jc w:val="both"/>
        <w:rPr>
          <w:rFonts w:asciiTheme="minorHAnsi" w:hAnsiTheme="minorHAnsi" w:cs="Menlo Regular"/>
          <w:color w:val="auto"/>
          <w:position w:val="-2"/>
          <w:sz w:val="22"/>
          <w:szCs w:val="22"/>
        </w:rPr>
      </w:pPr>
      <w:r w:rsidRPr="00D14B61">
        <w:rPr>
          <w:rFonts w:asciiTheme="minorHAnsi" w:hAnsiTheme="minorHAnsi" w:cs="Menlo Regular"/>
          <w:color w:val="auto"/>
          <w:sz w:val="22"/>
          <w:szCs w:val="22"/>
        </w:rPr>
        <w:t>Excellent experience in Restful Web services and Big Web service development and consumption. (JAX-RS and JAX-WS)</w:t>
      </w:r>
    </w:p>
    <w:p w:rsidR="008A64BF" w:rsidRPr="00D14B61" w:rsidRDefault="008A64BF" w:rsidP="00677564">
      <w:pPr>
        <w:widowControl w:val="0"/>
        <w:numPr>
          <w:ilvl w:val="0"/>
          <w:numId w:val="4"/>
        </w:numPr>
        <w:spacing w:after="0" w:line="240" w:lineRule="auto"/>
        <w:jc w:val="both"/>
        <w:rPr>
          <w:rFonts w:eastAsia="Times New Roman" w:cs="Times New Roman"/>
          <w:kern w:val="32"/>
        </w:rPr>
      </w:pPr>
      <w:r w:rsidRPr="00D14B61">
        <w:rPr>
          <w:rFonts w:eastAsia="Times New Roman" w:cs="Times New Roman"/>
          <w:kern w:val="32"/>
        </w:rPr>
        <w:t>Experience with Performance tuning tools like IE8 JS Profiler, Fiddler and Debugging tools like ULS viewer.</w:t>
      </w:r>
    </w:p>
    <w:p w:rsidR="00B80A03" w:rsidRPr="00D14B61" w:rsidRDefault="00B80A03" w:rsidP="00677564">
      <w:pPr>
        <w:pStyle w:val="ListParagraph"/>
        <w:numPr>
          <w:ilvl w:val="0"/>
          <w:numId w:val="4"/>
        </w:numPr>
        <w:spacing w:after="0" w:line="240" w:lineRule="auto"/>
        <w:jc w:val="both"/>
        <w:rPr>
          <w:rFonts w:eastAsia="Times New Roman" w:cs="Calibri"/>
          <w:bCs/>
        </w:rPr>
      </w:pPr>
      <w:r w:rsidRPr="00D14B61">
        <w:rPr>
          <w:rFonts w:eastAsia="Times New Roman" w:cs="Calibri"/>
          <w:bCs/>
        </w:rPr>
        <w:t xml:space="preserve">Strong Experience in database design using </w:t>
      </w:r>
      <w:r w:rsidRPr="00D14B61">
        <w:rPr>
          <w:rFonts w:eastAsia="Times New Roman" w:cs="Calibri"/>
          <w:b/>
          <w:bCs/>
        </w:rPr>
        <w:t>PL/SQL</w:t>
      </w:r>
      <w:r w:rsidRPr="00D14B61">
        <w:rPr>
          <w:rFonts w:eastAsia="Times New Roman" w:cs="Calibri"/>
          <w:bCs/>
        </w:rPr>
        <w:t xml:space="preserve"> to write </w:t>
      </w:r>
      <w:r w:rsidRPr="00D14B61">
        <w:rPr>
          <w:rFonts w:eastAsia="Times New Roman" w:cs="Calibri"/>
          <w:b/>
          <w:bCs/>
        </w:rPr>
        <w:t>Stored Procedures, Functions, Triggers</w:t>
      </w:r>
      <w:r w:rsidRPr="00D14B61">
        <w:rPr>
          <w:rFonts w:eastAsia="Times New Roman" w:cs="Calibri"/>
          <w:bCs/>
        </w:rPr>
        <w:t xml:space="preserve"> and strong experience in writing </w:t>
      </w:r>
      <w:r w:rsidRPr="00D14B61">
        <w:rPr>
          <w:rFonts w:eastAsia="Times New Roman" w:cs="Calibri"/>
          <w:b/>
          <w:bCs/>
        </w:rPr>
        <w:t>complex queries</w:t>
      </w:r>
      <w:r w:rsidRPr="00D14B61">
        <w:rPr>
          <w:rFonts w:eastAsia="Times New Roman" w:cs="Calibri"/>
          <w:bCs/>
        </w:rPr>
        <w:t xml:space="preserve">, using </w:t>
      </w:r>
      <w:r w:rsidRPr="00D14B61">
        <w:rPr>
          <w:rFonts w:eastAsia="Times New Roman" w:cs="Calibri"/>
          <w:b/>
          <w:bCs/>
        </w:rPr>
        <w:t xml:space="preserve">Oracle 8i/9i/10g/11g, DB2, SQL Server and </w:t>
      </w:r>
      <w:proofErr w:type="spellStart"/>
      <w:r w:rsidRPr="00D14B61">
        <w:rPr>
          <w:rFonts w:eastAsia="Times New Roman" w:cs="Calibri"/>
          <w:b/>
          <w:bCs/>
        </w:rPr>
        <w:t>MySQL</w:t>
      </w:r>
      <w:proofErr w:type="spellEnd"/>
      <w:r w:rsidRPr="00D14B61">
        <w:rPr>
          <w:rFonts w:eastAsia="Times New Roman" w:cs="Calibri"/>
          <w:bCs/>
        </w:rPr>
        <w:t>.</w:t>
      </w:r>
    </w:p>
    <w:p w:rsidR="00B80A03" w:rsidRPr="00D14B61" w:rsidRDefault="00B80A03" w:rsidP="00677564">
      <w:pPr>
        <w:pStyle w:val="ListParagraph"/>
        <w:widowControl w:val="0"/>
        <w:numPr>
          <w:ilvl w:val="0"/>
          <w:numId w:val="4"/>
        </w:numPr>
        <w:suppressAutoHyphens/>
        <w:autoSpaceDE w:val="0"/>
        <w:autoSpaceDN w:val="0"/>
        <w:adjustRightInd w:val="0"/>
        <w:spacing w:after="0" w:line="240" w:lineRule="auto"/>
        <w:jc w:val="both"/>
        <w:rPr>
          <w:rFonts w:cs="Times New Roman"/>
        </w:rPr>
      </w:pPr>
      <w:r w:rsidRPr="00D14B61">
        <w:rPr>
          <w:rFonts w:eastAsia="Times New Roman" w:cs="Calibri"/>
          <w:bCs/>
        </w:rPr>
        <w:t xml:space="preserve">Experience with versioning tools like Clear </w:t>
      </w:r>
      <w:r w:rsidRPr="00D14B61">
        <w:rPr>
          <w:rFonts w:eastAsia="Times New Roman" w:cs="Calibri"/>
          <w:b/>
          <w:bCs/>
        </w:rPr>
        <w:t xml:space="preserve">case, </w:t>
      </w:r>
      <w:proofErr w:type="spellStart"/>
      <w:r w:rsidRPr="00D14B61">
        <w:rPr>
          <w:rFonts w:eastAsia="Times New Roman" w:cs="Calibri"/>
          <w:b/>
          <w:bCs/>
        </w:rPr>
        <w:t>SubVersion</w:t>
      </w:r>
      <w:proofErr w:type="spellEnd"/>
      <w:r w:rsidRPr="00D14B61">
        <w:rPr>
          <w:rFonts w:eastAsia="Times New Roman" w:cs="Calibri"/>
          <w:bCs/>
        </w:rPr>
        <w:t xml:space="preserve"> and </w:t>
      </w:r>
      <w:r w:rsidRPr="00D14B61">
        <w:rPr>
          <w:rFonts w:eastAsia="Times New Roman" w:cs="Calibri"/>
          <w:b/>
          <w:bCs/>
        </w:rPr>
        <w:t>CVS</w:t>
      </w:r>
      <w:r w:rsidRPr="00D14B61">
        <w:rPr>
          <w:rFonts w:eastAsia="Times New Roman" w:cs="Calibri"/>
          <w:bCs/>
        </w:rPr>
        <w:t>.</w:t>
      </w:r>
    </w:p>
    <w:p w:rsidR="00E04D22" w:rsidRPr="00D14B61" w:rsidRDefault="00E04D22" w:rsidP="00677564">
      <w:pPr>
        <w:pStyle w:val="ListParagraph"/>
        <w:widowControl w:val="0"/>
        <w:numPr>
          <w:ilvl w:val="0"/>
          <w:numId w:val="4"/>
        </w:numPr>
        <w:suppressAutoHyphens/>
        <w:autoSpaceDE w:val="0"/>
        <w:autoSpaceDN w:val="0"/>
        <w:adjustRightInd w:val="0"/>
        <w:spacing w:after="0" w:line="240" w:lineRule="auto"/>
        <w:jc w:val="both"/>
        <w:rPr>
          <w:rFonts w:cs="Times New Roman"/>
        </w:rPr>
      </w:pPr>
      <w:r w:rsidRPr="00D14B61">
        <w:rPr>
          <w:rFonts w:cs="Times New Roman"/>
          <w:bCs/>
        </w:rPr>
        <w:t xml:space="preserve">Strong experience in </w:t>
      </w:r>
      <w:r w:rsidRPr="00D14B61">
        <w:rPr>
          <w:rFonts w:cs="Times New Roman"/>
          <w:b/>
          <w:bCs/>
        </w:rPr>
        <w:t>writing</w:t>
      </w:r>
      <w:r w:rsidRPr="00D14B61">
        <w:rPr>
          <w:rFonts w:cs="Times New Roman"/>
          <w:bCs/>
        </w:rPr>
        <w:t xml:space="preserve"> and </w:t>
      </w:r>
      <w:r w:rsidRPr="00D14B61">
        <w:rPr>
          <w:rFonts w:cs="Times New Roman"/>
          <w:b/>
          <w:bCs/>
        </w:rPr>
        <w:t>updating the technical documents</w:t>
      </w:r>
      <w:r w:rsidRPr="00D14B61">
        <w:rPr>
          <w:rFonts w:cs="Times New Roman"/>
          <w:bCs/>
        </w:rPr>
        <w:t xml:space="preserve"> on daily basis with the changes made to the existing environment on daily basis.</w:t>
      </w:r>
    </w:p>
    <w:p w:rsidR="00E04D22" w:rsidRPr="00D14B61" w:rsidRDefault="00E04D22" w:rsidP="00677564">
      <w:pPr>
        <w:pStyle w:val="ListParagraph"/>
        <w:widowControl w:val="0"/>
        <w:numPr>
          <w:ilvl w:val="0"/>
          <w:numId w:val="4"/>
        </w:numPr>
        <w:suppressAutoHyphens/>
        <w:autoSpaceDE w:val="0"/>
        <w:autoSpaceDN w:val="0"/>
        <w:adjustRightInd w:val="0"/>
        <w:spacing w:after="0" w:line="240" w:lineRule="auto"/>
        <w:jc w:val="both"/>
        <w:rPr>
          <w:rFonts w:cs="Times New Roman"/>
        </w:rPr>
      </w:pPr>
      <w:r w:rsidRPr="00D14B61">
        <w:rPr>
          <w:rFonts w:cs="Times New Roman"/>
        </w:rPr>
        <w:t xml:space="preserve">Excellent interpersonal abilities, communication skills, </w:t>
      </w:r>
      <w:r w:rsidRPr="00D14B61">
        <w:rPr>
          <w:rFonts w:cs="Times New Roman"/>
          <w:b/>
          <w:bCs/>
        </w:rPr>
        <w:t>time management</w:t>
      </w:r>
      <w:r w:rsidRPr="00D14B61">
        <w:rPr>
          <w:rFonts w:cs="Times New Roman"/>
        </w:rPr>
        <w:t xml:space="preserve"> and </w:t>
      </w:r>
      <w:r w:rsidRPr="00D14B61">
        <w:rPr>
          <w:rFonts w:cs="Times New Roman"/>
          <w:b/>
          <w:bCs/>
        </w:rPr>
        <w:t>Team skills</w:t>
      </w:r>
      <w:r w:rsidRPr="00D14B61">
        <w:rPr>
          <w:rFonts w:cs="Times New Roman"/>
        </w:rPr>
        <w:t xml:space="preserve"> with an intention to </w:t>
      </w:r>
      <w:r w:rsidRPr="00D14B61">
        <w:rPr>
          <w:rFonts w:cs="Times New Roman"/>
          <w:b/>
          <w:bCs/>
        </w:rPr>
        <w:t xml:space="preserve">work hard to attain project deadlines </w:t>
      </w:r>
      <w:r w:rsidRPr="00D14B61">
        <w:rPr>
          <w:rFonts w:cs="Times New Roman"/>
        </w:rPr>
        <w:t>under stressful environments</w:t>
      </w:r>
      <w:r w:rsidRPr="00D14B61">
        <w:rPr>
          <w:rFonts w:cs="Times New Roman"/>
          <w:b/>
          <w:bCs/>
        </w:rPr>
        <w:t>.</w:t>
      </w:r>
    </w:p>
    <w:p w:rsidR="000A71AE" w:rsidRPr="00E1529F" w:rsidRDefault="000A71AE" w:rsidP="00677564">
      <w:pPr>
        <w:pStyle w:val="ListParagraph"/>
        <w:widowControl w:val="0"/>
        <w:numPr>
          <w:ilvl w:val="0"/>
          <w:numId w:val="4"/>
        </w:numPr>
        <w:suppressAutoHyphens/>
        <w:autoSpaceDE w:val="0"/>
        <w:autoSpaceDN w:val="0"/>
        <w:adjustRightInd w:val="0"/>
        <w:spacing w:after="0" w:line="240" w:lineRule="auto"/>
        <w:jc w:val="both"/>
        <w:rPr>
          <w:rFonts w:cs="Times New Roman"/>
        </w:rPr>
      </w:pPr>
      <w:r w:rsidRPr="00D14B61">
        <w:rPr>
          <w:rFonts w:cs="Times New Roman"/>
          <w:bCs/>
        </w:rPr>
        <w:t xml:space="preserve">Experienced in monitoring the </w:t>
      </w:r>
      <w:r w:rsidRPr="00D14B61">
        <w:rPr>
          <w:rFonts w:cs="Times New Roman"/>
          <w:b/>
          <w:bCs/>
        </w:rPr>
        <w:t>Production Environments under 24/7</w:t>
      </w:r>
      <w:r w:rsidRPr="00D14B61">
        <w:rPr>
          <w:rFonts w:cs="Times New Roman"/>
          <w:bCs/>
        </w:rPr>
        <w:t xml:space="preserve"> (under on-call rotation) to meet the Service Level Agreements set by the management. </w:t>
      </w:r>
    </w:p>
    <w:p w:rsidR="00395CFB" w:rsidRPr="00D14B61" w:rsidRDefault="00395CFB" w:rsidP="00677564">
      <w:pPr>
        <w:widowControl w:val="0"/>
        <w:suppressAutoHyphens/>
        <w:autoSpaceDE w:val="0"/>
        <w:autoSpaceDN w:val="0"/>
        <w:adjustRightInd w:val="0"/>
        <w:spacing w:after="0" w:line="240" w:lineRule="auto"/>
        <w:jc w:val="both"/>
        <w:rPr>
          <w:rFonts w:cs="Times New Roman"/>
          <w:b/>
        </w:rPr>
      </w:pPr>
      <w:r w:rsidRPr="00D14B61">
        <w:rPr>
          <w:rFonts w:cs="Times New Roman"/>
          <w:b/>
        </w:rPr>
        <w:t>Technical Skills:</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15"/>
        <w:gridCol w:w="8601"/>
      </w:tblGrid>
      <w:tr w:rsidR="00395CFB" w:rsidRPr="00D14B61" w:rsidTr="00670D2B">
        <w:trPr>
          <w:jc w:val="center"/>
        </w:trPr>
        <w:tc>
          <w:tcPr>
            <w:tcW w:w="1096" w:type="pct"/>
          </w:tcPr>
          <w:p w:rsidR="00395CFB" w:rsidRPr="00D14B61" w:rsidRDefault="00395CFB" w:rsidP="00677564">
            <w:pPr>
              <w:pStyle w:val="NoSpacing"/>
              <w:jc w:val="both"/>
              <w:rPr>
                <w:rFonts w:eastAsia="Times New Roman" w:cs="Times New Roman"/>
                <w:b/>
              </w:rPr>
            </w:pPr>
            <w:r w:rsidRPr="00D14B61">
              <w:rPr>
                <w:rFonts w:eastAsia="Times New Roman" w:cs="Times New Roman"/>
                <w:b/>
              </w:rPr>
              <w:t>Web Technologies</w:t>
            </w:r>
          </w:p>
        </w:tc>
        <w:tc>
          <w:tcPr>
            <w:tcW w:w="3904" w:type="pct"/>
          </w:tcPr>
          <w:p w:rsidR="00395CFB" w:rsidRPr="00D14B61" w:rsidRDefault="00395CFB" w:rsidP="00677564">
            <w:pPr>
              <w:pStyle w:val="NoSpacing"/>
              <w:jc w:val="both"/>
              <w:rPr>
                <w:rFonts w:eastAsia="Times New Roman" w:cs="Times New Roman"/>
              </w:rPr>
            </w:pPr>
            <w:r w:rsidRPr="00D14B61">
              <w:rPr>
                <w:rFonts w:eastAsia="Times New Roman" w:cs="Times New Roman"/>
              </w:rPr>
              <w:t xml:space="preserve">HTML, HTML5, XML, CSS,CSS3,  JavaScript, </w:t>
            </w:r>
            <w:proofErr w:type="spellStart"/>
            <w:r w:rsidRPr="00D14B61">
              <w:rPr>
                <w:rFonts w:eastAsia="Times New Roman" w:cs="Times New Roman"/>
              </w:rPr>
              <w:t>jQuery</w:t>
            </w:r>
            <w:proofErr w:type="spellEnd"/>
          </w:p>
        </w:tc>
      </w:tr>
      <w:tr w:rsidR="00395CFB" w:rsidRPr="00D14B61" w:rsidTr="00670D2B">
        <w:trPr>
          <w:jc w:val="center"/>
        </w:trPr>
        <w:tc>
          <w:tcPr>
            <w:tcW w:w="1096" w:type="pct"/>
          </w:tcPr>
          <w:p w:rsidR="00395CFB" w:rsidRPr="00D14B61" w:rsidRDefault="00395CFB" w:rsidP="00677564">
            <w:pPr>
              <w:pStyle w:val="NoSpacing"/>
              <w:jc w:val="both"/>
              <w:rPr>
                <w:rFonts w:eastAsia="Times New Roman" w:cs="Times New Roman"/>
                <w:b/>
              </w:rPr>
            </w:pPr>
            <w:r w:rsidRPr="00D14B61">
              <w:rPr>
                <w:rFonts w:eastAsia="Times New Roman" w:cs="Times New Roman"/>
                <w:b/>
              </w:rPr>
              <w:t>IDE &amp; Tools</w:t>
            </w:r>
          </w:p>
        </w:tc>
        <w:tc>
          <w:tcPr>
            <w:tcW w:w="3904" w:type="pct"/>
          </w:tcPr>
          <w:p w:rsidR="00395CFB" w:rsidRPr="00D14B61" w:rsidRDefault="00395CFB" w:rsidP="00677564">
            <w:pPr>
              <w:pStyle w:val="NoSpacing"/>
              <w:jc w:val="both"/>
              <w:rPr>
                <w:rFonts w:eastAsia="Times New Roman" w:cs="Times New Roman"/>
              </w:rPr>
            </w:pPr>
            <w:proofErr w:type="spellStart"/>
            <w:r w:rsidRPr="00D14B61">
              <w:rPr>
                <w:rFonts w:eastAsia="Times New Roman" w:cs="Times New Roman"/>
              </w:rPr>
              <w:t>WebStorm</w:t>
            </w:r>
            <w:proofErr w:type="spellEnd"/>
            <w:r w:rsidRPr="00D14B61">
              <w:rPr>
                <w:rFonts w:eastAsia="Times New Roman" w:cs="Times New Roman"/>
              </w:rPr>
              <w:t>, Notepad++, Adobe Dreamweaver, Adobe Flash Professional + Action Script 2.0/3.0,  Microsoft Publisher, Eclipse</w:t>
            </w:r>
          </w:p>
        </w:tc>
      </w:tr>
      <w:tr w:rsidR="00395CFB" w:rsidRPr="00D14B61" w:rsidTr="00670D2B">
        <w:trPr>
          <w:jc w:val="center"/>
        </w:trPr>
        <w:tc>
          <w:tcPr>
            <w:tcW w:w="1096" w:type="pct"/>
          </w:tcPr>
          <w:p w:rsidR="00395CFB" w:rsidRPr="00D14B61" w:rsidRDefault="00395CFB" w:rsidP="00677564">
            <w:pPr>
              <w:pStyle w:val="NoSpacing"/>
              <w:jc w:val="both"/>
              <w:rPr>
                <w:rFonts w:eastAsia="Times New Roman" w:cs="Times New Roman"/>
                <w:b/>
              </w:rPr>
            </w:pPr>
            <w:r w:rsidRPr="00D14B61">
              <w:rPr>
                <w:rFonts w:eastAsia="Times New Roman" w:cs="Times New Roman"/>
                <w:b/>
              </w:rPr>
              <w:t>Version Control</w:t>
            </w:r>
          </w:p>
        </w:tc>
        <w:tc>
          <w:tcPr>
            <w:tcW w:w="3904" w:type="pct"/>
          </w:tcPr>
          <w:p w:rsidR="00395CFB" w:rsidRPr="00D14B61" w:rsidRDefault="00395CFB" w:rsidP="00677564">
            <w:pPr>
              <w:pStyle w:val="NoSpacing"/>
              <w:jc w:val="both"/>
              <w:rPr>
                <w:rFonts w:eastAsia="Times New Roman" w:cs="Times New Roman"/>
              </w:rPr>
            </w:pPr>
            <w:r w:rsidRPr="00D14B61">
              <w:rPr>
                <w:rFonts w:eastAsia="Times New Roman" w:cs="Times New Roman"/>
              </w:rPr>
              <w:t>Perforce, CVS</w:t>
            </w:r>
          </w:p>
        </w:tc>
      </w:tr>
      <w:tr w:rsidR="00395CFB" w:rsidRPr="00D14B61" w:rsidTr="00670D2B">
        <w:trPr>
          <w:jc w:val="center"/>
        </w:trPr>
        <w:tc>
          <w:tcPr>
            <w:tcW w:w="1096" w:type="pct"/>
          </w:tcPr>
          <w:p w:rsidR="00395CFB" w:rsidRPr="00D14B61" w:rsidRDefault="00395CFB" w:rsidP="00677564">
            <w:pPr>
              <w:pStyle w:val="NoSpacing"/>
              <w:jc w:val="both"/>
              <w:rPr>
                <w:rFonts w:eastAsia="Times New Roman" w:cs="Times New Roman"/>
                <w:b/>
              </w:rPr>
            </w:pPr>
            <w:r w:rsidRPr="00D14B61">
              <w:rPr>
                <w:rFonts w:eastAsia="Times New Roman" w:cs="Times New Roman"/>
                <w:b/>
              </w:rPr>
              <w:t>JavaScript Libraries</w:t>
            </w:r>
          </w:p>
        </w:tc>
        <w:tc>
          <w:tcPr>
            <w:tcW w:w="3904" w:type="pct"/>
          </w:tcPr>
          <w:p w:rsidR="00395CFB" w:rsidRPr="00D14B61" w:rsidRDefault="00395CFB" w:rsidP="00677564">
            <w:pPr>
              <w:pStyle w:val="NoSpacing"/>
              <w:jc w:val="both"/>
              <w:rPr>
                <w:rFonts w:eastAsia="Times New Roman" w:cs="Times New Roman"/>
              </w:rPr>
            </w:pPr>
            <w:proofErr w:type="spellStart"/>
            <w:r w:rsidRPr="00D14B61">
              <w:rPr>
                <w:rFonts w:eastAsia="Times New Roman" w:cs="Times New Roman"/>
              </w:rPr>
              <w:t>jQuery</w:t>
            </w:r>
            <w:proofErr w:type="spellEnd"/>
            <w:r w:rsidRPr="00D14B61">
              <w:rPr>
                <w:rFonts w:eastAsia="Times New Roman" w:cs="Times New Roman"/>
              </w:rPr>
              <w:t>, Ext JS 2.0/1.0</w:t>
            </w:r>
          </w:p>
        </w:tc>
      </w:tr>
      <w:tr w:rsidR="00395CFB" w:rsidRPr="00D14B61" w:rsidTr="00670D2B">
        <w:trPr>
          <w:jc w:val="center"/>
        </w:trPr>
        <w:tc>
          <w:tcPr>
            <w:tcW w:w="1096" w:type="pct"/>
          </w:tcPr>
          <w:p w:rsidR="00395CFB" w:rsidRPr="00D14B61" w:rsidRDefault="00395CFB" w:rsidP="00677564">
            <w:pPr>
              <w:pStyle w:val="NoSpacing"/>
              <w:jc w:val="both"/>
              <w:rPr>
                <w:rFonts w:eastAsia="Times New Roman" w:cs="Times New Roman"/>
                <w:b/>
              </w:rPr>
            </w:pPr>
            <w:r w:rsidRPr="00D14B61">
              <w:rPr>
                <w:rFonts w:eastAsia="Times New Roman" w:cs="Times New Roman"/>
                <w:b/>
              </w:rPr>
              <w:t>Publishing Tools</w:t>
            </w:r>
          </w:p>
        </w:tc>
        <w:tc>
          <w:tcPr>
            <w:tcW w:w="3904" w:type="pct"/>
          </w:tcPr>
          <w:p w:rsidR="00395CFB" w:rsidRPr="00D14B61" w:rsidRDefault="00395CFB" w:rsidP="00677564">
            <w:pPr>
              <w:pStyle w:val="NoSpacing"/>
              <w:jc w:val="both"/>
              <w:rPr>
                <w:rFonts w:eastAsia="Times New Roman" w:cs="Times New Roman"/>
              </w:rPr>
            </w:pPr>
            <w:r w:rsidRPr="00D14B61">
              <w:rPr>
                <w:rFonts w:eastAsia="Times New Roman" w:cs="Times New Roman"/>
              </w:rPr>
              <w:t>Adobe PageMaker, MS Office</w:t>
            </w:r>
          </w:p>
        </w:tc>
      </w:tr>
      <w:tr w:rsidR="00395CFB" w:rsidRPr="00D14B61" w:rsidTr="00670D2B">
        <w:trPr>
          <w:jc w:val="center"/>
        </w:trPr>
        <w:tc>
          <w:tcPr>
            <w:tcW w:w="1096" w:type="pct"/>
          </w:tcPr>
          <w:p w:rsidR="00395CFB" w:rsidRPr="00D14B61" w:rsidRDefault="00395CFB" w:rsidP="00677564">
            <w:pPr>
              <w:pStyle w:val="NoSpacing"/>
              <w:jc w:val="both"/>
              <w:rPr>
                <w:rFonts w:eastAsia="Times New Roman" w:cs="Times New Roman"/>
                <w:b/>
              </w:rPr>
            </w:pPr>
            <w:r w:rsidRPr="00D14B61">
              <w:rPr>
                <w:rFonts w:eastAsia="Times New Roman" w:cs="Times New Roman"/>
                <w:b/>
              </w:rPr>
              <w:t>Wire Frame Tools</w:t>
            </w:r>
          </w:p>
        </w:tc>
        <w:tc>
          <w:tcPr>
            <w:tcW w:w="3904" w:type="pct"/>
          </w:tcPr>
          <w:p w:rsidR="00395CFB" w:rsidRPr="00D14B61" w:rsidRDefault="00395CFB" w:rsidP="00677564">
            <w:pPr>
              <w:pStyle w:val="NoSpacing"/>
              <w:jc w:val="both"/>
              <w:rPr>
                <w:rFonts w:eastAsia="Times New Roman" w:cs="Times New Roman"/>
              </w:rPr>
            </w:pPr>
            <w:r w:rsidRPr="00D14B61">
              <w:rPr>
                <w:rFonts w:eastAsia="Times New Roman" w:cs="Times New Roman"/>
              </w:rPr>
              <w:t>Adobe Illustrator CS3</w:t>
            </w:r>
          </w:p>
        </w:tc>
      </w:tr>
      <w:tr w:rsidR="00395CFB" w:rsidRPr="00D14B61" w:rsidTr="00670D2B">
        <w:trPr>
          <w:jc w:val="center"/>
        </w:trPr>
        <w:tc>
          <w:tcPr>
            <w:tcW w:w="1096" w:type="pct"/>
          </w:tcPr>
          <w:p w:rsidR="00395CFB" w:rsidRPr="00D14B61" w:rsidRDefault="00395CFB" w:rsidP="00677564">
            <w:pPr>
              <w:pStyle w:val="NoSpacing"/>
              <w:jc w:val="both"/>
              <w:rPr>
                <w:rFonts w:eastAsia="Times New Roman" w:cs="Times New Roman"/>
                <w:b/>
              </w:rPr>
            </w:pPr>
            <w:r w:rsidRPr="00D14B61">
              <w:rPr>
                <w:rFonts w:eastAsia="Times New Roman" w:cs="Times New Roman"/>
                <w:b/>
              </w:rPr>
              <w:t>Data Access</w:t>
            </w:r>
          </w:p>
        </w:tc>
        <w:tc>
          <w:tcPr>
            <w:tcW w:w="3904" w:type="pct"/>
          </w:tcPr>
          <w:p w:rsidR="00395CFB" w:rsidRPr="00D14B61" w:rsidRDefault="00395CFB" w:rsidP="00677564">
            <w:pPr>
              <w:pStyle w:val="NoSpacing"/>
              <w:jc w:val="both"/>
              <w:rPr>
                <w:rFonts w:eastAsia="Times New Roman" w:cs="Times New Roman"/>
              </w:rPr>
            </w:pPr>
            <w:r w:rsidRPr="00D14B61">
              <w:rPr>
                <w:rFonts w:eastAsia="Times New Roman" w:cs="Times New Roman"/>
              </w:rPr>
              <w:t>MY SQL</w:t>
            </w:r>
          </w:p>
        </w:tc>
      </w:tr>
      <w:tr w:rsidR="00395CFB" w:rsidRPr="00D14B61" w:rsidTr="00670D2B">
        <w:trPr>
          <w:jc w:val="center"/>
        </w:trPr>
        <w:tc>
          <w:tcPr>
            <w:tcW w:w="1096" w:type="pct"/>
          </w:tcPr>
          <w:p w:rsidR="00395CFB" w:rsidRPr="00D14B61" w:rsidRDefault="00395CFB" w:rsidP="00677564">
            <w:pPr>
              <w:pStyle w:val="NoSpacing"/>
              <w:jc w:val="both"/>
              <w:rPr>
                <w:rFonts w:eastAsia="Times New Roman" w:cs="Times New Roman"/>
                <w:b/>
              </w:rPr>
            </w:pPr>
            <w:r w:rsidRPr="00D14B61">
              <w:rPr>
                <w:rFonts w:eastAsia="Times New Roman" w:cs="Times New Roman"/>
                <w:b/>
              </w:rPr>
              <w:t>Operating Systems</w:t>
            </w:r>
          </w:p>
        </w:tc>
        <w:tc>
          <w:tcPr>
            <w:tcW w:w="3904" w:type="pct"/>
          </w:tcPr>
          <w:p w:rsidR="00395CFB" w:rsidRPr="00D14B61" w:rsidRDefault="00395CFB" w:rsidP="00677564">
            <w:pPr>
              <w:pStyle w:val="NoSpacing"/>
              <w:jc w:val="both"/>
              <w:rPr>
                <w:rFonts w:eastAsia="Times New Roman" w:cs="Times New Roman"/>
              </w:rPr>
            </w:pPr>
            <w:r w:rsidRPr="00D14B61">
              <w:rPr>
                <w:rFonts w:eastAsia="Times New Roman" w:cs="Times New Roman"/>
              </w:rPr>
              <w:t>Windows 95/98/2000/XP/Vista/7</w:t>
            </w:r>
          </w:p>
        </w:tc>
      </w:tr>
    </w:tbl>
    <w:p w:rsidR="0002536B" w:rsidRPr="00D14B61" w:rsidRDefault="0002536B" w:rsidP="00677564">
      <w:pPr>
        <w:widowControl w:val="0"/>
        <w:suppressAutoHyphens/>
        <w:autoSpaceDE w:val="0"/>
        <w:autoSpaceDN w:val="0"/>
        <w:adjustRightInd w:val="0"/>
        <w:spacing w:after="0" w:line="240" w:lineRule="auto"/>
        <w:jc w:val="both"/>
        <w:rPr>
          <w:rFonts w:cs="Times New Roman"/>
          <w:b/>
        </w:rPr>
      </w:pPr>
    </w:p>
    <w:p w:rsidR="00395CFB" w:rsidRPr="00D14B61" w:rsidRDefault="0002536B" w:rsidP="00677564">
      <w:pPr>
        <w:widowControl w:val="0"/>
        <w:suppressAutoHyphens/>
        <w:autoSpaceDE w:val="0"/>
        <w:autoSpaceDN w:val="0"/>
        <w:adjustRightInd w:val="0"/>
        <w:spacing w:after="0" w:line="240" w:lineRule="auto"/>
        <w:jc w:val="both"/>
        <w:rPr>
          <w:rFonts w:cs="Times New Roman"/>
          <w:b/>
        </w:rPr>
      </w:pPr>
      <w:r w:rsidRPr="00D14B61">
        <w:rPr>
          <w:rFonts w:cs="Times New Roman"/>
          <w:b/>
        </w:rPr>
        <w:t>PROFESSIONAL EXPERIENCE:</w:t>
      </w:r>
    </w:p>
    <w:p w:rsidR="00D14B61" w:rsidRPr="00D14B61" w:rsidRDefault="00D14B61" w:rsidP="00EB029E">
      <w:pPr>
        <w:spacing w:after="0" w:line="240" w:lineRule="auto"/>
        <w:jc w:val="both"/>
        <w:rPr>
          <w:b/>
          <w:bCs/>
        </w:rPr>
      </w:pPr>
      <w:r w:rsidRPr="00D14B61">
        <w:rPr>
          <w:rFonts w:cs="Times New Roman"/>
          <w:b/>
        </w:rPr>
        <w:t xml:space="preserve">Client: </w:t>
      </w:r>
      <w:r w:rsidRPr="00D14B61">
        <w:rPr>
          <w:b/>
          <w:bCs/>
        </w:rPr>
        <w:t xml:space="preserve">Lowe's </w:t>
      </w:r>
      <w:r w:rsidR="003F45AC" w:rsidRPr="00D14B61">
        <w:rPr>
          <w:b/>
          <w:bCs/>
        </w:rPr>
        <w:t>Home Improvement</w:t>
      </w:r>
      <w:r w:rsidRPr="00D14B61">
        <w:rPr>
          <w:b/>
          <w:bCs/>
        </w:rPr>
        <w:t>, Philadelphia, PA</w:t>
      </w:r>
      <w:r>
        <w:rPr>
          <w:b/>
          <w:bCs/>
        </w:rPr>
        <w:t>.</w:t>
      </w:r>
      <w:r w:rsidRPr="00D14B61">
        <w:rPr>
          <w:b/>
          <w:bCs/>
        </w:rPr>
        <w:tab/>
      </w:r>
      <w:r w:rsidRPr="00D14B61">
        <w:rPr>
          <w:b/>
          <w:bCs/>
        </w:rPr>
        <w:tab/>
      </w:r>
      <w:r w:rsidR="00EB029E">
        <w:rPr>
          <w:b/>
          <w:bCs/>
        </w:rPr>
        <w:t xml:space="preserve">                         </w:t>
      </w:r>
      <w:r w:rsidR="00C82114">
        <w:rPr>
          <w:b/>
          <w:bCs/>
        </w:rPr>
        <w:t xml:space="preserve">                     </w:t>
      </w:r>
      <w:r w:rsidR="00EB029E">
        <w:rPr>
          <w:b/>
          <w:bCs/>
        </w:rPr>
        <w:t xml:space="preserve"> Oct 12</w:t>
      </w:r>
      <w:r>
        <w:rPr>
          <w:b/>
          <w:bCs/>
        </w:rPr>
        <w:t xml:space="preserve"> – Till Date</w:t>
      </w:r>
    </w:p>
    <w:p w:rsidR="00D14B61" w:rsidRPr="00D14B61" w:rsidRDefault="00D14B61" w:rsidP="00677564">
      <w:pPr>
        <w:tabs>
          <w:tab w:val="left" w:pos="360"/>
          <w:tab w:val="left" w:pos="720"/>
          <w:tab w:val="left" w:pos="900"/>
          <w:tab w:val="left" w:pos="1080"/>
          <w:tab w:val="left" w:pos="1440"/>
        </w:tabs>
        <w:spacing w:after="0" w:line="240" w:lineRule="auto"/>
        <w:jc w:val="both"/>
        <w:rPr>
          <w:bCs/>
        </w:rPr>
      </w:pPr>
      <w:r w:rsidRPr="00D14B61">
        <w:rPr>
          <w:bCs/>
        </w:rPr>
        <w:t>Lowe's Home Improvement is an American chain of retail home improvement and appliance stores that has retail stores in the United States, Canada, and Mexico.</w:t>
      </w:r>
    </w:p>
    <w:p w:rsidR="00395CFB" w:rsidRPr="00D14B61" w:rsidRDefault="00395CFB" w:rsidP="00677564">
      <w:pPr>
        <w:widowControl w:val="0"/>
        <w:suppressAutoHyphens/>
        <w:autoSpaceDE w:val="0"/>
        <w:autoSpaceDN w:val="0"/>
        <w:adjustRightInd w:val="0"/>
        <w:spacing w:after="0" w:line="240" w:lineRule="auto"/>
        <w:jc w:val="both"/>
        <w:rPr>
          <w:rFonts w:cs="Times New Roman"/>
          <w:b/>
        </w:rPr>
      </w:pPr>
      <w:r w:rsidRPr="00D14B61">
        <w:rPr>
          <w:rFonts w:cs="Times New Roman"/>
          <w:b/>
        </w:rPr>
        <w:t>Role:</w:t>
      </w:r>
      <w:r w:rsidR="00D14B61">
        <w:rPr>
          <w:rFonts w:cs="Times New Roman"/>
          <w:b/>
        </w:rPr>
        <w:t xml:space="preserve"> Java UI Developer</w:t>
      </w:r>
    </w:p>
    <w:p w:rsidR="00395CFB" w:rsidRPr="00D14B61" w:rsidRDefault="00395CFB" w:rsidP="00677564">
      <w:pPr>
        <w:widowControl w:val="0"/>
        <w:suppressAutoHyphens/>
        <w:autoSpaceDE w:val="0"/>
        <w:autoSpaceDN w:val="0"/>
        <w:adjustRightInd w:val="0"/>
        <w:spacing w:after="0" w:line="240" w:lineRule="auto"/>
        <w:jc w:val="both"/>
        <w:rPr>
          <w:rFonts w:cs="Times New Roman"/>
          <w:b/>
        </w:rPr>
      </w:pPr>
      <w:r w:rsidRPr="00D14B61">
        <w:rPr>
          <w:rFonts w:cs="Times New Roman"/>
          <w:b/>
        </w:rPr>
        <w:t>Responsibilities:</w:t>
      </w:r>
    </w:p>
    <w:p w:rsidR="00395CFB" w:rsidRPr="00D14B61" w:rsidRDefault="00395CFB" w:rsidP="00677564">
      <w:pPr>
        <w:pStyle w:val="ListParagraph"/>
        <w:widowControl w:val="0"/>
        <w:numPr>
          <w:ilvl w:val="0"/>
          <w:numId w:val="13"/>
        </w:numPr>
        <w:suppressAutoHyphens/>
        <w:autoSpaceDE w:val="0"/>
        <w:autoSpaceDN w:val="0"/>
        <w:adjustRightInd w:val="0"/>
        <w:spacing w:after="0" w:line="240" w:lineRule="auto"/>
        <w:jc w:val="both"/>
        <w:rPr>
          <w:rFonts w:cs="Times New Roman"/>
        </w:rPr>
      </w:pPr>
      <w:r w:rsidRPr="00D14B61">
        <w:rPr>
          <w:rFonts w:cs="Times New Roman"/>
        </w:rPr>
        <w:t>Involved in development, design and implementation of front end part widget based application.</w:t>
      </w:r>
    </w:p>
    <w:p w:rsidR="008704F0" w:rsidRPr="00D14B61" w:rsidRDefault="008704F0" w:rsidP="00677564">
      <w:pPr>
        <w:widowControl w:val="0"/>
        <w:numPr>
          <w:ilvl w:val="0"/>
          <w:numId w:val="13"/>
        </w:numPr>
        <w:autoSpaceDE w:val="0"/>
        <w:autoSpaceDN w:val="0"/>
        <w:adjustRightInd w:val="0"/>
        <w:spacing w:after="0" w:line="240" w:lineRule="auto"/>
        <w:jc w:val="both"/>
        <w:rPr>
          <w:rFonts w:cs="Times New Roman"/>
        </w:rPr>
      </w:pPr>
      <w:r w:rsidRPr="00D14B61">
        <w:rPr>
          <w:rFonts w:cs="Times New Roman"/>
        </w:rPr>
        <w:t xml:space="preserve">Involved in designing and implementing </w:t>
      </w:r>
      <w:r w:rsidRPr="00D14B61">
        <w:rPr>
          <w:rFonts w:cs="Times New Roman"/>
          <w:b/>
          <w:bCs/>
        </w:rPr>
        <w:t>Web2.0 Rich UI</w:t>
      </w:r>
      <w:r w:rsidRPr="00D14B61">
        <w:rPr>
          <w:rFonts w:cs="Times New Roman"/>
        </w:rPr>
        <w:t xml:space="preserve"> for the Self-service Application using </w:t>
      </w:r>
      <w:proofErr w:type="spellStart"/>
      <w:r w:rsidRPr="00D14B61">
        <w:rPr>
          <w:rFonts w:cs="Times New Roman"/>
          <w:b/>
          <w:bCs/>
        </w:rPr>
        <w:t>jQuery</w:t>
      </w:r>
      <w:proofErr w:type="spellEnd"/>
      <w:r w:rsidRPr="00D14B61">
        <w:rPr>
          <w:rFonts w:cs="Times New Roman"/>
          <w:b/>
          <w:bCs/>
        </w:rPr>
        <w:t xml:space="preserve"> Ajax framework</w:t>
      </w:r>
      <w:r w:rsidRPr="00D14B61">
        <w:rPr>
          <w:rFonts w:cs="Times New Roman"/>
        </w:rPr>
        <w:t xml:space="preserve"> and </w:t>
      </w:r>
      <w:r w:rsidRPr="00D14B61">
        <w:rPr>
          <w:rFonts w:cs="Times New Roman"/>
          <w:b/>
          <w:bCs/>
        </w:rPr>
        <w:t>Widget based JavaScript</w:t>
      </w:r>
      <w:r w:rsidRPr="00D14B61">
        <w:rPr>
          <w:rFonts w:cs="Times New Roman"/>
        </w:rPr>
        <w:t xml:space="preserve"> programmed model.</w:t>
      </w:r>
    </w:p>
    <w:p w:rsidR="00395CFB" w:rsidRPr="00D14B61" w:rsidRDefault="00395CFB" w:rsidP="00677564">
      <w:pPr>
        <w:pStyle w:val="ListParagraph"/>
        <w:widowControl w:val="0"/>
        <w:numPr>
          <w:ilvl w:val="0"/>
          <w:numId w:val="13"/>
        </w:numPr>
        <w:suppressAutoHyphens/>
        <w:autoSpaceDE w:val="0"/>
        <w:autoSpaceDN w:val="0"/>
        <w:adjustRightInd w:val="0"/>
        <w:spacing w:after="0" w:line="240" w:lineRule="auto"/>
        <w:jc w:val="both"/>
        <w:rPr>
          <w:rFonts w:cs="Times New Roman"/>
        </w:rPr>
      </w:pPr>
      <w:r w:rsidRPr="00D14B61">
        <w:rPr>
          <w:rFonts w:cs="Times New Roman"/>
        </w:rPr>
        <w:t>Involved in developing UI pages using</w:t>
      </w:r>
      <w:r w:rsidRPr="00D14B61">
        <w:rPr>
          <w:rFonts w:cs="Times New Roman"/>
          <w:b/>
          <w:bCs/>
        </w:rPr>
        <w:t xml:space="preserve"> HTML5, XUL, DHTML, XSL/XSLT, XHTML, DOM, CSS3, JSON, JavaScript, </w:t>
      </w:r>
      <w:proofErr w:type="spellStart"/>
      <w:r w:rsidRPr="00D14B61">
        <w:rPr>
          <w:rFonts w:cs="Times New Roman"/>
          <w:b/>
          <w:bCs/>
        </w:rPr>
        <w:t>jQuery</w:t>
      </w:r>
      <w:proofErr w:type="spellEnd"/>
      <w:r w:rsidRPr="00D14B61">
        <w:rPr>
          <w:rFonts w:cs="Times New Roman"/>
          <w:b/>
          <w:bCs/>
        </w:rPr>
        <w:t>, Ajax.</w:t>
      </w:r>
    </w:p>
    <w:p w:rsidR="00395CFB" w:rsidRPr="00D14B61" w:rsidRDefault="00395CFB" w:rsidP="00677564">
      <w:pPr>
        <w:pStyle w:val="ListParagraph"/>
        <w:widowControl w:val="0"/>
        <w:numPr>
          <w:ilvl w:val="0"/>
          <w:numId w:val="13"/>
        </w:numPr>
        <w:suppressAutoHyphens/>
        <w:autoSpaceDE w:val="0"/>
        <w:autoSpaceDN w:val="0"/>
        <w:adjustRightInd w:val="0"/>
        <w:spacing w:after="0" w:line="240" w:lineRule="auto"/>
        <w:jc w:val="both"/>
        <w:rPr>
          <w:rFonts w:cs="Times New Roman"/>
        </w:rPr>
      </w:pPr>
      <w:r w:rsidRPr="00D14B61">
        <w:rPr>
          <w:rFonts w:cs="Times New Roman"/>
        </w:rPr>
        <w:t xml:space="preserve">Created </w:t>
      </w:r>
      <w:r w:rsidRPr="00D14B61">
        <w:rPr>
          <w:rFonts w:cs="Times New Roman"/>
          <w:b/>
          <w:bCs/>
        </w:rPr>
        <w:t>XHTML</w:t>
      </w:r>
      <w:r w:rsidRPr="00D14B61">
        <w:rPr>
          <w:rFonts w:cs="Times New Roman"/>
        </w:rPr>
        <w:t xml:space="preserve"> Pages with </w:t>
      </w:r>
      <w:r w:rsidRPr="00D14B61">
        <w:rPr>
          <w:rFonts w:cs="Times New Roman"/>
          <w:b/>
          <w:bCs/>
        </w:rPr>
        <w:t>CSS</w:t>
      </w:r>
      <w:r w:rsidRPr="00D14B61">
        <w:rPr>
          <w:rFonts w:cs="Times New Roman"/>
        </w:rPr>
        <w:t xml:space="preserve"> and the</w:t>
      </w:r>
      <w:r w:rsidRPr="00D14B61">
        <w:rPr>
          <w:rFonts w:cs="Times New Roman"/>
          <w:b/>
          <w:bCs/>
        </w:rPr>
        <w:t xml:space="preserve"> Box Model.</w:t>
      </w:r>
    </w:p>
    <w:p w:rsidR="00395CFB" w:rsidRPr="00D14B61" w:rsidRDefault="00395CFB" w:rsidP="00677564">
      <w:pPr>
        <w:pStyle w:val="ListParagraph"/>
        <w:widowControl w:val="0"/>
        <w:numPr>
          <w:ilvl w:val="0"/>
          <w:numId w:val="13"/>
        </w:numPr>
        <w:suppressAutoHyphens/>
        <w:autoSpaceDE w:val="0"/>
        <w:autoSpaceDN w:val="0"/>
        <w:adjustRightInd w:val="0"/>
        <w:spacing w:after="0" w:line="240" w:lineRule="auto"/>
        <w:jc w:val="both"/>
        <w:rPr>
          <w:rFonts w:cs="Times New Roman"/>
        </w:rPr>
      </w:pPr>
      <w:r w:rsidRPr="00D14B61">
        <w:rPr>
          <w:rFonts w:cs="Times New Roman"/>
        </w:rPr>
        <w:t xml:space="preserve">Integrated the </w:t>
      </w:r>
      <w:r w:rsidRPr="00D14B61">
        <w:rPr>
          <w:rFonts w:cs="Times New Roman"/>
          <w:b/>
          <w:bCs/>
        </w:rPr>
        <w:t>Java code</w:t>
      </w:r>
      <w:r w:rsidRPr="00D14B61">
        <w:rPr>
          <w:rFonts w:cs="Times New Roman"/>
        </w:rPr>
        <w:t xml:space="preserve"> (API) in </w:t>
      </w:r>
      <w:r w:rsidRPr="00D14B61">
        <w:rPr>
          <w:rFonts w:cs="Times New Roman"/>
          <w:b/>
          <w:bCs/>
        </w:rPr>
        <w:t>JSP</w:t>
      </w:r>
      <w:r w:rsidRPr="00D14B61">
        <w:rPr>
          <w:rFonts w:cs="Times New Roman"/>
        </w:rPr>
        <w:t xml:space="preserve"> Pages.</w:t>
      </w:r>
    </w:p>
    <w:p w:rsidR="00395CFB" w:rsidRPr="00D14B61" w:rsidRDefault="00395CFB" w:rsidP="00677564">
      <w:pPr>
        <w:pStyle w:val="ListParagraph"/>
        <w:widowControl w:val="0"/>
        <w:numPr>
          <w:ilvl w:val="0"/>
          <w:numId w:val="13"/>
        </w:numPr>
        <w:suppressAutoHyphens/>
        <w:autoSpaceDE w:val="0"/>
        <w:autoSpaceDN w:val="0"/>
        <w:adjustRightInd w:val="0"/>
        <w:spacing w:after="0" w:line="240" w:lineRule="auto"/>
        <w:jc w:val="both"/>
        <w:rPr>
          <w:rFonts w:cs="Times New Roman"/>
        </w:rPr>
      </w:pPr>
      <w:r w:rsidRPr="00D14B61">
        <w:rPr>
          <w:rFonts w:cs="Times New Roman"/>
        </w:rPr>
        <w:t xml:space="preserve">Used </w:t>
      </w:r>
      <w:proofErr w:type="spellStart"/>
      <w:r w:rsidRPr="00D14B61">
        <w:rPr>
          <w:rFonts w:cs="Times New Roman"/>
          <w:b/>
          <w:bCs/>
        </w:rPr>
        <w:t>jQuery</w:t>
      </w:r>
      <w:proofErr w:type="spellEnd"/>
      <w:r w:rsidRPr="00D14B61">
        <w:rPr>
          <w:rFonts w:cs="Times New Roman"/>
        </w:rPr>
        <w:t xml:space="preserve"> core library functions for the logical implementation part at client side for all the applications.</w:t>
      </w:r>
    </w:p>
    <w:p w:rsidR="00395CFB" w:rsidRPr="00D14B61" w:rsidRDefault="00395CFB" w:rsidP="00677564">
      <w:pPr>
        <w:pStyle w:val="ListParagraph"/>
        <w:widowControl w:val="0"/>
        <w:numPr>
          <w:ilvl w:val="0"/>
          <w:numId w:val="13"/>
        </w:numPr>
        <w:suppressAutoHyphens/>
        <w:autoSpaceDE w:val="0"/>
        <w:autoSpaceDN w:val="0"/>
        <w:adjustRightInd w:val="0"/>
        <w:spacing w:after="0" w:line="240" w:lineRule="auto"/>
        <w:jc w:val="both"/>
        <w:rPr>
          <w:rFonts w:cs="Times New Roman"/>
        </w:rPr>
      </w:pPr>
      <w:r w:rsidRPr="00D14B61">
        <w:rPr>
          <w:rFonts w:cs="Times New Roman"/>
        </w:rPr>
        <w:t xml:space="preserve">Extensively used </w:t>
      </w:r>
      <w:proofErr w:type="spellStart"/>
      <w:r w:rsidRPr="00D14B61">
        <w:rPr>
          <w:rFonts w:cs="Times New Roman"/>
          <w:b/>
          <w:bCs/>
        </w:rPr>
        <w:t>jQuery</w:t>
      </w:r>
      <w:proofErr w:type="spellEnd"/>
      <w:r w:rsidRPr="00D14B61">
        <w:rPr>
          <w:rFonts w:cs="Times New Roman"/>
          <w:b/>
          <w:bCs/>
        </w:rPr>
        <w:t xml:space="preserve"> UI</w:t>
      </w:r>
      <w:r w:rsidRPr="00D14B61">
        <w:rPr>
          <w:rFonts w:cs="Times New Roman"/>
        </w:rPr>
        <w:t xml:space="preserve"> for screen design and development.</w:t>
      </w:r>
    </w:p>
    <w:p w:rsidR="00395CFB" w:rsidRPr="00D14B61" w:rsidRDefault="00395CFB" w:rsidP="00677564">
      <w:pPr>
        <w:pStyle w:val="ListParagraph"/>
        <w:widowControl w:val="0"/>
        <w:numPr>
          <w:ilvl w:val="0"/>
          <w:numId w:val="13"/>
        </w:numPr>
        <w:suppressAutoHyphens/>
        <w:autoSpaceDE w:val="0"/>
        <w:autoSpaceDN w:val="0"/>
        <w:adjustRightInd w:val="0"/>
        <w:spacing w:after="0" w:line="240" w:lineRule="auto"/>
        <w:jc w:val="both"/>
        <w:rPr>
          <w:rFonts w:cs="Times New Roman"/>
        </w:rPr>
      </w:pPr>
      <w:r w:rsidRPr="00D14B61">
        <w:rPr>
          <w:rFonts w:cs="Times New Roman"/>
        </w:rPr>
        <w:t xml:space="preserve">Involved in Writing </w:t>
      </w:r>
      <w:proofErr w:type="spellStart"/>
      <w:r w:rsidRPr="00D14B61">
        <w:rPr>
          <w:rFonts w:cs="Times New Roman"/>
          <w:b/>
          <w:bCs/>
        </w:rPr>
        <w:t>jQuery</w:t>
      </w:r>
      <w:proofErr w:type="spellEnd"/>
      <w:r w:rsidRPr="00D14B61">
        <w:rPr>
          <w:rFonts w:cs="Times New Roman"/>
        </w:rPr>
        <w:t xml:space="preserve"> based </w:t>
      </w:r>
      <w:r w:rsidRPr="00D14B61">
        <w:rPr>
          <w:rFonts w:cs="Times New Roman"/>
          <w:b/>
          <w:bCs/>
        </w:rPr>
        <w:t>Ajax</w:t>
      </w:r>
      <w:r w:rsidRPr="00D14B61">
        <w:rPr>
          <w:rFonts w:cs="Times New Roman"/>
        </w:rPr>
        <w:t xml:space="preserve"> Requests using </w:t>
      </w:r>
      <w:proofErr w:type="spellStart"/>
      <w:r w:rsidRPr="00D14B61">
        <w:rPr>
          <w:rFonts w:cs="Times New Roman"/>
        </w:rPr>
        <w:t>jQuery</w:t>
      </w:r>
      <w:proofErr w:type="spellEnd"/>
      <w:r w:rsidRPr="00D14B61">
        <w:rPr>
          <w:rFonts w:cs="Times New Roman"/>
        </w:rPr>
        <w:t>. Get (</w:t>
      </w:r>
      <w:proofErr w:type="spellStart"/>
      <w:proofErr w:type="gramStart"/>
      <w:r w:rsidRPr="00D14B61">
        <w:rPr>
          <w:rFonts w:cs="Times New Roman"/>
        </w:rPr>
        <w:t>url</w:t>
      </w:r>
      <w:proofErr w:type="spellEnd"/>
      <w:proofErr w:type="gramEnd"/>
      <w:r w:rsidRPr="00D14B61">
        <w:rPr>
          <w:rFonts w:cs="Times New Roman"/>
        </w:rPr>
        <w:t xml:space="preserve">, data, callback, type) or </w:t>
      </w:r>
      <w:proofErr w:type="spellStart"/>
      <w:r w:rsidRPr="00D14B61">
        <w:rPr>
          <w:rFonts w:cs="Times New Roman"/>
          <w:b/>
        </w:rPr>
        <w:t>jQuery</w:t>
      </w:r>
      <w:proofErr w:type="spellEnd"/>
      <w:r w:rsidRPr="00D14B61">
        <w:rPr>
          <w:rFonts w:cs="Times New Roman"/>
          <w:b/>
        </w:rPr>
        <w:t xml:space="preserve">, Ajax </w:t>
      </w:r>
      <w:r w:rsidRPr="00D14B61">
        <w:rPr>
          <w:rFonts w:cs="Times New Roman"/>
        </w:rPr>
        <w:t>(options) and jQuery.post (</w:t>
      </w:r>
      <w:proofErr w:type="spellStart"/>
      <w:r w:rsidRPr="00D14B61">
        <w:rPr>
          <w:rFonts w:cs="Times New Roman"/>
        </w:rPr>
        <w:t>url</w:t>
      </w:r>
      <w:proofErr w:type="spellEnd"/>
      <w:r w:rsidRPr="00D14B61">
        <w:rPr>
          <w:rFonts w:cs="Times New Roman"/>
        </w:rPr>
        <w:t xml:space="preserve">, data, callback, type) and </w:t>
      </w:r>
      <w:proofErr w:type="spellStart"/>
      <w:r w:rsidRPr="00D14B61">
        <w:rPr>
          <w:rFonts w:cs="Times New Roman"/>
        </w:rPr>
        <w:t>jQuery</w:t>
      </w:r>
      <w:proofErr w:type="spellEnd"/>
      <w:r w:rsidRPr="00D14B61">
        <w:rPr>
          <w:rFonts w:cs="Times New Roman"/>
        </w:rPr>
        <w:t>. Get (</w:t>
      </w:r>
      <w:proofErr w:type="spellStart"/>
      <w:proofErr w:type="gramStart"/>
      <w:r w:rsidRPr="00D14B61">
        <w:rPr>
          <w:rFonts w:cs="Times New Roman"/>
        </w:rPr>
        <w:t>url</w:t>
      </w:r>
      <w:proofErr w:type="spellEnd"/>
      <w:proofErr w:type="gramEnd"/>
      <w:r w:rsidRPr="00D14B61">
        <w:rPr>
          <w:rFonts w:cs="Times New Roman"/>
        </w:rPr>
        <w:t>, data, callback, type).</w:t>
      </w:r>
    </w:p>
    <w:p w:rsidR="00395CFB" w:rsidRPr="00D14B61" w:rsidRDefault="00395CFB" w:rsidP="00677564">
      <w:pPr>
        <w:pStyle w:val="ListParagraph"/>
        <w:widowControl w:val="0"/>
        <w:numPr>
          <w:ilvl w:val="0"/>
          <w:numId w:val="13"/>
        </w:numPr>
        <w:suppressAutoHyphens/>
        <w:autoSpaceDE w:val="0"/>
        <w:autoSpaceDN w:val="0"/>
        <w:adjustRightInd w:val="0"/>
        <w:spacing w:after="0" w:line="240" w:lineRule="auto"/>
        <w:jc w:val="both"/>
        <w:rPr>
          <w:rFonts w:cs="Times New Roman"/>
        </w:rPr>
      </w:pPr>
      <w:r w:rsidRPr="00D14B61">
        <w:rPr>
          <w:rFonts w:cs="Times New Roman"/>
        </w:rPr>
        <w:t xml:space="preserve">Used </w:t>
      </w:r>
      <w:proofErr w:type="spellStart"/>
      <w:r w:rsidRPr="00D14B61">
        <w:rPr>
          <w:rFonts w:cs="Times New Roman"/>
          <w:b/>
          <w:bCs/>
        </w:rPr>
        <w:t>jQuery</w:t>
      </w:r>
      <w:proofErr w:type="spellEnd"/>
      <w:r w:rsidRPr="00D14B61">
        <w:rPr>
          <w:rFonts w:cs="Times New Roman"/>
          <w:b/>
          <w:bCs/>
        </w:rPr>
        <w:t xml:space="preserve"> Events</w:t>
      </w:r>
      <w:r w:rsidRPr="00D14B61">
        <w:rPr>
          <w:rFonts w:cs="Times New Roman"/>
        </w:rPr>
        <w:t xml:space="preserve"> to manipulate the elements depends on the user interactions (like .ready (), hover (), bind (), click (), key press ()….)</w:t>
      </w:r>
      <w:r w:rsidR="008704F0" w:rsidRPr="00D14B61">
        <w:rPr>
          <w:rFonts w:cs="Times New Roman"/>
        </w:rPr>
        <w:t>.</w:t>
      </w:r>
    </w:p>
    <w:p w:rsidR="00CC0EA6" w:rsidRPr="00D14B61" w:rsidRDefault="00CC0EA6" w:rsidP="00677564">
      <w:pPr>
        <w:pStyle w:val="ListParagraph"/>
        <w:widowControl w:val="0"/>
        <w:numPr>
          <w:ilvl w:val="0"/>
          <w:numId w:val="13"/>
        </w:numPr>
        <w:suppressAutoHyphens/>
        <w:autoSpaceDE w:val="0"/>
        <w:autoSpaceDN w:val="0"/>
        <w:adjustRightInd w:val="0"/>
        <w:spacing w:after="0" w:line="240" w:lineRule="auto"/>
        <w:jc w:val="both"/>
        <w:rPr>
          <w:rStyle w:val="apple-converted-space"/>
          <w:rFonts w:cs="Times New Roman"/>
        </w:rPr>
      </w:pPr>
      <w:r w:rsidRPr="00D14B61">
        <w:rPr>
          <w:rFonts w:cs="Helvetica"/>
          <w:shd w:val="clear" w:color="auto" w:fill="FFFFFF"/>
        </w:rPr>
        <w:t xml:space="preserve">Developed Search Engine using JSP, presented the XML data in the web page using JavaScript and </w:t>
      </w:r>
      <w:proofErr w:type="spellStart"/>
      <w:r w:rsidRPr="00D14B61">
        <w:rPr>
          <w:rFonts w:cs="Helvetica"/>
          <w:shd w:val="clear" w:color="auto" w:fill="FFFFFF"/>
        </w:rPr>
        <w:t>jQuery</w:t>
      </w:r>
      <w:proofErr w:type="spellEnd"/>
      <w:r w:rsidRPr="00D14B61">
        <w:rPr>
          <w:rFonts w:cs="Helvetica"/>
          <w:shd w:val="clear" w:color="auto" w:fill="FFFFFF"/>
        </w:rPr>
        <w:t>.</w:t>
      </w:r>
      <w:r w:rsidRPr="00D14B61">
        <w:rPr>
          <w:rStyle w:val="apple-converted-space"/>
          <w:rFonts w:cs="Helvetica"/>
          <w:shd w:val="clear" w:color="auto" w:fill="FFFFFF"/>
        </w:rPr>
        <w:t> </w:t>
      </w:r>
    </w:p>
    <w:p w:rsidR="00CC0EA6" w:rsidRPr="00D14B61" w:rsidRDefault="00CC0EA6" w:rsidP="00677564">
      <w:pPr>
        <w:pStyle w:val="ListParagraph"/>
        <w:widowControl w:val="0"/>
        <w:numPr>
          <w:ilvl w:val="0"/>
          <w:numId w:val="13"/>
        </w:numPr>
        <w:suppressAutoHyphens/>
        <w:autoSpaceDE w:val="0"/>
        <w:autoSpaceDN w:val="0"/>
        <w:adjustRightInd w:val="0"/>
        <w:spacing w:after="0" w:line="240" w:lineRule="auto"/>
        <w:jc w:val="both"/>
        <w:rPr>
          <w:rStyle w:val="apple-converted-space"/>
          <w:rFonts w:cs="Times New Roman"/>
        </w:rPr>
      </w:pPr>
      <w:r w:rsidRPr="00D14B61">
        <w:rPr>
          <w:rFonts w:cs="Helvetica"/>
          <w:shd w:val="clear" w:color="auto" w:fill="FFFFFF"/>
        </w:rPr>
        <w:t>Used Content Management system (CMS) for the dynamic configuration of the header and footer of the web application.</w:t>
      </w:r>
      <w:r w:rsidRPr="00D14B61">
        <w:rPr>
          <w:rStyle w:val="apple-converted-space"/>
          <w:rFonts w:cs="Helvetica"/>
          <w:shd w:val="clear" w:color="auto" w:fill="FFFFFF"/>
        </w:rPr>
        <w:t> </w:t>
      </w:r>
    </w:p>
    <w:p w:rsidR="00395CFB" w:rsidRPr="00D14B61" w:rsidRDefault="00395CFB" w:rsidP="00677564">
      <w:pPr>
        <w:pStyle w:val="ListParagraph"/>
        <w:widowControl w:val="0"/>
        <w:numPr>
          <w:ilvl w:val="0"/>
          <w:numId w:val="13"/>
        </w:numPr>
        <w:suppressAutoHyphens/>
        <w:autoSpaceDE w:val="0"/>
        <w:autoSpaceDN w:val="0"/>
        <w:adjustRightInd w:val="0"/>
        <w:spacing w:after="0" w:line="240" w:lineRule="auto"/>
        <w:jc w:val="both"/>
        <w:rPr>
          <w:rFonts w:cs="Times New Roman"/>
        </w:rPr>
      </w:pPr>
      <w:r w:rsidRPr="00D14B61">
        <w:rPr>
          <w:rFonts w:cs="Times New Roman"/>
        </w:rPr>
        <w:t xml:space="preserve">Used </w:t>
      </w:r>
      <w:proofErr w:type="spellStart"/>
      <w:r w:rsidRPr="00D14B61">
        <w:rPr>
          <w:rFonts w:cs="Times New Roman"/>
          <w:b/>
          <w:bCs/>
        </w:rPr>
        <w:t>jQuery</w:t>
      </w:r>
      <w:proofErr w:type="spellEnd"/>
      <w:r w:rsidRPr="00D14B61">
        <w:rPr>
          <w:rFonts w:cs="Times New Roman"/>
        </w:rPr>
        <w:t xml:space="preserve"> to traverse through a </w:t>
      </w:r>
      <w:r w:rsidRPr="00D14B61">
        <w:rPr>
          <w:rFonts w:cs="Times New Roman"/>
          <w:b/>
          <w:bCs/>
        </w:rPr>
        <w:t>DOM</w:t>
      </w:r>
      <w:r w:rsidRPr="00D14B61">
        <w:rPr>
          <w:rFonts w:cs="Times New Roman"/>
        </w:rPr>
        <w:t xml:space="preserve"> tree and manipulated the nodes in the tree.  Implemented the </w:t>
      </w:r>
      <w:r w:rsidRPr="00D14B61">
        <w:rPr>
          <w:rFonts w:cs="Times New Roman"/>
          <w:b/>
          <w:bCs/>
        </w:rPr>
        <w:t>Drag and Drop</w:t>
      </w:r>
      <w:r w:rsidRPr="00D14B61">
        <w:rPr>
          <w:rFonts w:cs="Times New Roman"/>
        </w:rPr>
        <w:t xml:space="preserve"> functionality using </w:t>
      </w:r>
      <w:proofErr w:type="spellStart"/>
      <w:r w:rsidRPr="00D14B61">
        <w:rPr>
          <w:rFonts w:cs="Times New Roman"/>
        </w:rPr>
        <w:t>jQuery</w:t>
      </w:r>
      <w:proofErr w:type="spellEnd"/>
      <w:r w:rsidRPr="00D14B61">
        <w:rPr>
          <w:rFonts w:cs="Times New Roman"/>
        </w:rPr>
        <w:t xml:space="preserve"> framework.</w:t>
      </w:r>
    </w:p>
    <w:p w:rsidR="00BB48F1" w:rsidRPr="00D14B61" w:rsidRDefault="00BB48F1" w:rsidP="00677564">
      <w:pPr>
        <w:pStyle w:val="ListParagraph"/>
        <w:numPr>
          <w:ilvl w:val="0"/>
          <w:numId w:val="13"/>
        </w:numPr>
        <w:spacing w:after="0" w:line="240" w:lineRule="auto"/>
        <w:jc w:val="both"/>
      </w:pPr>
      <w:r w:rsidRPr="00D14B61">
        <w:rPr>
          <w:rFonts w:cs="Arial"/>
        </w:rPr>
        <w:t xml:space="preserve">Used Backbone.js for Rendering the View using render: </w:t>
      </w:r>
      <w:proofErr w:type="gramStart"/>
      <w:r w:rsidRPr="00D14B61">
        <w:rPr>
          <w:rFonts w:cs="Arial"/>
        </w:rPr>
        <w:t>function(</w:t>
      </w:r>
      <w:proofErr w:type="gramEnd"/>
      <w:r w:rsidRPr="00D14B61">
        <w:rPr>
          <w:rFonts w:cs="Arial"/>
        </w:rPr>
        <w:t>).</w:t>
      </w:r>
    </w:p>
    <w:p w:rsidR="00395CFB" w:rsidRPr="00D14B61" w:rsidRDefault="00395CFB" w:rsidP="00677564">
      <w:pPr>
        <w:pStyle w:val="ListParagraph"/>
        <w:widowControl w:val="0"/>
        <w:numPr>
          <w:ilvl w:val="0"/>
          <w:numId w:val="13"/>
        </w:numPr>
        <w:suppressAutoHyphens/>
        <w:autoSpaceDE w:val="0"/>
        <w:autoSpaceDN w:val="0"/>
        <w:adjustRightInd w:val="0"/>
        <w:spacing w:after="0" w:line="240" w:lineRule="auto"/>
        <w:jc w:val="both"/>
        <w:rPr>
          <w:rFonts w:cs="Times New Roman"/>
        </w:rPr>
      </w:pPr>
      <w:r w:rsidRPr="00D14B61">
        <w:rPr>
          <w:rFonts w:cs="Times New Roman"/>
        </w:rPr>
        <w:t xml:space="preserve">Used </w:t>
      </w:r>
      <w:proofErr w:type="spellStart"/>
      <w:r w:rsidRPr="00D14B61">
        <w:rPr>
          <w:rFonts w:cs="Times New Roman"/>
        </w:rPr>
        <w:t>jQuery</w:t>
      </w:r>
      <w:proofErr w:type="spellEnd"/>
      <w:r w:rsidRPr="00D14B61">
        <w:rPr>
          <w:rFonts w:cs="Times New Roman"/>
        </w:rPr>
        <w:t xml:space="preserve"> </w:t>
      </w:r>
      <w:proofErr w:type="spellStart"/>
      <w:r w:rsidRPr="00D14B61">
        <w:rPr>
          <w:rFonts w:cs="Times New Roman"/>
          <w:b/>
          <w:bCs/>
        </w:rPr>
        <w:t>plugins</w:t>
      </w:r>
      <w:proofErr w:type="spellEnd"/>
      <w:r w:rsidRPr="00D14B61">
        <w:rPr>
          <w:rFonts w:cs="Times New Roman"/>
        </w:rPr>
        <w:t xml:space="preserve"> for </w:t>
      </w:r>
      <w:r w:rsidRPr="00D14B61">
        <w:rPr>
          <w:rFonts w:cs="Times New Roman"/>
          <w:b/>
          <w:bCs/>
        </w:rPr>
        <w:t>Drag-and-Drop</w:t>
      </w:r>
      <w:r w:rsidRPr="00D14B61">
        <w:rPr>
          <w:rFonts w:cs="Times New Roman"/>
        </w:rPr>
        <w:t>,</w:t>
      </w:r>
      <w:r w:rsidRPr="00D14B61">
        <w:rPr>
          <w:rFonts w:cs="Times New Roman"/>
          <w:b/>
          <w:bCs/>
        </w:rPr>
        <w:t xml:space="preserve"> Widgets, Menus, User</w:t>
      </w:r>
      <w:r w:rsidRPr="00D14B61">
        <w:rPr>
          <w:rFonts w:cs="Times New Roman"/>
        </w:rPr>
        <w:t xml:space="preserve"> Interface and Forms.</w:t>
      </w:r>
    </w:p>
    <w:p w:rsidR="00BB48F1" w:rsidRPr="00D14B61" w:rsidRDefault="00BB48F1" w:rsidP="00677564">
      <w:pPr>
        <w:numPr>
          <w:ilvl w:val="0"/>
          <w:numId w:val="13"/>
        </w:numPr>
        <w:shd w:val="clear" w:color="auto" w:fill="FFFFFF"/>
        <w:suppressAutoHyphens/>
        <w:spacing w:after="0" w:line="240" w:lineRule="auto"/>
        <w:jc w:val="both"/>
        <w:rPr>
          <w:rFonts w:cs="Arial"/>
        </w:rPr>
      </w:pPr>
      <w:r w:rsidRPr="00D14B61">
        <w:rPr>
          <w:rFonts w:cs="Arial"/>
        </w:rPr>
        <w:t>Used Backbone.js for Fetching Data from the Server by giving URL to get JSON data for model and to populate model from the server.</w:t>
      </w:r>
    </w:p>
    <w:p w:rsidR="00BB48F1" w:rsidRPr="00D14B61" w:rsidRDefault="00BB48F1" w:rsidP="00677564">
      <w:pPr>
        <w:numPr>
          <w:ilvl w:val="0"/>
          <w:numId w:val="13"/>
        </w:numPr>
        <w:shd w:val="clear" w:color="auto" w:fill="FFFFFF"/>
        <w:suppressAutoHyphens/>
        <w:spacing w:after="0" w:line="240" w:lineRule="auto"/>
        <w:jc w:val="both"/>
        <w:rPr>
          <w:rFonts w:cs="Arial"/>
        </w:rPr>
      </w:pPr>
      <w:r w:rsidRPr="00D14B61">
        <w:rPr>
          <w:rFonts w:cs="Arial"/>
        </w:rPr>
        <w:t>Used Backbone.js to create Views to hook up models to the DOM and synchronize data to/from server.</w:t>
      </w:r>
    </w:p>
    <w:p w:rsidR="00395CFB" w:rsidRPr="00D14B61" w:rsidRDefault="00395CFB" w:rsidP="00677564">
      <w:pPr>
        <w:pStyle w:val="ListParagraph"/>
        <w:widowControl w:val="0"/>
        <w:numPr>
          <w:ilvl w:val="0"/>
          <w:numId w:val="13"/>
        </w:numPr>
        <w:suppressAutoHyphens/>
        <w:autoSpaceDE w:val="0"/>
        <w:autoSpaceDN w:val="0"/>
        <w:adjustRightInd w:val="0"/>
        <w:spacing w:after="0" w:line="240" w:lineRule="auto"/>
        <w:jc w:val="both"/>
        <w:rPr>
          <w:rFonts w:cs="Times New Roman"/>
        </w:rPr>
      </w:pPr>
      <w:r w:rsidRPr="00D14B61">
        <w:rPr>
          <w:rFonts w:cs="Times New Roman"/>
        </w:rPr>
        <w:t xml:space="preserve">Developed Date Time Picker using </w:t>
      </w:r>
      <w:r w:rsidRPr="00D14B61">
        <w:rPr>
          <w:rFonts w:cs="Times New Roman"/>
          <w:b/>
          <w:bCs/>
        </w:rPr>
        <w:t>Object Oriented JavaScript</w:t>
      </w:r>
      <w:r w:rsidRPr="00D14B61">
        <w:rPr>
          <w:rFonts w:cs="Times New Roman"/>
        </w:rPr>
        <w:t xml:space="preserve"> extensively.</w:t>
      </w:r>
    </w:p>
    <w:p w:rsidR="00395CFB" w:rsidRPr="00D14B61" w:rsidRDefault="00395CFB" w:rsidP="00677564">
      <w:pPr>
        <w:pStyle w:val="ListParagraph"/>
        <w:widowControl w:val="0"/>
        <w:numPr>
          <w:ilvl w:val="0"/>
          <w:numId w:val="13"/>
        </w:numPr>
        <w:suppressAutoHyphens/>
        <w:autoSpaceDE w:val="0"/>
        <w:autoSpaceDN w:val="0"/>
        <w:adjustRightInd w:val="0"/>
        <w:spacing w:after="0" w:line="240" w:lineRule="auto"/>
        <w:jc w:val="both"/>
        <w:rPr>
          <w:rFonts w:cs="Times New Roman"/>
        </w:rPr>
      </w:pPr>
      <w:r w:rsidRPr="00D14B61">
        <w:rPr>
          <w:rFonts w:cs="Times New Roman"/>
        </w:rPr>
        <w:t xml:space="preserve">Designed </w:t>
      </w:r>
      <w:proofErr w:type="spellStart"/>
      <w:r w:rsidRPr="00D14B61">
        <w:rPr>
          <w:rFonts w:cs="Times New Roman"/>
        </w:rPr>
        <w:t>Pdf</w:t>
      </w:r>
      <w:proofErr w:type="spellEnd"/>
      <w:r w:rsidRPr="00D14B61">
        <w:rPr>
          <w:rFonts w:cs="Times New Roman"/>
        </w:rPr>
        <w:t xml:space="preserve">, Excel and Print previews for all the reports in the application using </w:t>
      </w:r>
      <w:r w:rsidRPr="00D14B61">
        <w:rPr>
          <w:rFonts w:cs="Times New Roman"/>
          <w:b/>
          <w:bCs/>
        </w:rPr>
        <w:t>HTML, JavaScript</w:t>
      </w:r>
      <w:r w:rsidRPr="00D14B61">
        <w:rPr>
          <w:rFonts w:cs="Times New Roman"/>
        </w:rPr>
        <w:t xml:space="preserve"> and </w:t>
      </w:r>
      <w:r w:rsidRPr="00D14B61">
        <w:rPr>
          <w:rFonts w:cs="Times New Roman"/>
          <w:b/>
          <w:bCs/>
        </w:rPr>
        <w:t>SQL Stored Procedure</w:t>
      </w:r>
      <w:r w:rsidRPr="00D14B61">
        <w:rPr>
          <w:rFonts w:cs="Times New Roman"/>
        </w:rPr>
        <w:t>.</w:t>
      </w:r>
    </w:p>
    <w:p w:rsidR="008704F0" w:rsidRPr="00D14B61" w:rsidRDefault="008704F0" w:rsidP="00677564">
      <w:pPr>
        <w:numPr>
          <w:ilvl w:val="0"/>
          <w:numId w:val="13"/>
        </w:numPr>
        <w:suppressAutoHyphens/>
        <w:autoSpaceDE w:val="0"/>
        <w:autoSpaceDN w:val="0"/>
        <w:adjustRightInd w:val="0"/>
        <w:spacing w:after="0" w:line="240" w:lineRule="auto"/>
        <w:jc w:val="both"/>
        <w:rPr>
          <w:rFonts w:cs="Times New Roman"/>
        </w:rPr>
      </w:pPr>
      <w:r w:rsidRPr="00D14B61">
        <w:rPr>
          <w:rFonts w:cs="Times New Roman"/>
        </w:rPr>
        <w:t xml:space="preserve">Involved in developing </w:t>
      </w:r>
      <w:r w:rsidRPr="00D14B61">
        <w:rPr>
          <w:rFonts w:cs="Times New Roman"/>
          <w:b/>
          <w:bCs/>
        </w:rPr>
        <w:t>HTML and JavaScript</w:t>
      </w:r>
      <w:r w:rsidRPr="00D14B61">
        <w:rPr>
          <w:rFonts w:cs="Times New Roman"/>
        </w:rPr>
        <w:t xml:space="preserve"> for client side presentation and, data validation on the client side with in the forms. </w:t>
      </w:r>
    </w:p>
    <w:p w:rsidR="00395CFB" w:rsidRPr="00D14B61" w:rsidRDefault="00395CFB" w:rsidP="00677564">
      <w:pPr>
        <w:pStyle w:val="ListParagraph"/>
        <w:widowControl w:val="0"/>
        <w:numPr>
          <w:ilvl w:val="0"/>
          <w:numId w:val="13"/>
        </w:numPr>
        <w:suppressAutoHyphens/>
        <w:autoSpaceDE w:val="0"/>
        <w:autoSpaceDN w:val="0"/>
        <w:adjustRightInd w:val="0"/>
        <w:spacing w:after="0" w:line="240" w:lineRule="auto"/>
        <w:jc w:val="both"/>
        <w:rPr>
          <w:rFonts w:cs="Times New Roman"/>
        </w:rPr>
      </w:pPr>
      <w:r w:rsidRPr="00D14B61">
        <w:rPr>
          <w:rFonts w:cs="Times New Roman"/>
        </w:rPr>
        <w:t xml:space="preserve">Developed Page layouts, Navigation and presented designs and concepts to the clients and the management to review. </w:t>
      </w:r>
    </w:p>
    <w:p w:rsidR="00395CFB" w:rsidRPr="00D14B61" w:rsidRDefault="00395CFB" w:rsidP="00677564">
      <w:pPr>
        <w:pStyle w:val="ListParagraph"/>
        <w:widowControl w:val="0"/>
        <w:numPr>
          <w:ilvl w:val="0"/>
          <w:numId w:val="13"/>
        </w:numPr>
        <w:suppressAutoHyphens/>
        <w:autoSpaceDE w:val="0"/>
        <w:autoSpaceDN w:val="0"/>
        <w:adjustRightInd w:val="0"/>
        <w:spacing w:after="0" w:line="240" w:lineRule="auto"/>
        <w:jc w:val="both"/>
        <w:rPr>
          <w:rFonts w:cs="Times New Roman"/>
        </w:rPr>
      </w:pPr>
      <w:r w:rsidRPr="00D14B61">
        <w:rPr>
          <w:rFonts w:cs="Times New Roman"/>
        </w:rPr>
        <w:t xml:space="preserve">Involved in developing </w:t>
      </w:r>
      <w:r w:rsidRPr="00D14B61">
        <w:rPr>
          <w:rFonts w:cs="Times New Roman"/>
          <w:b/>
          <w:bCs/>
        </w:rPr>
        <w:t>XUL</w:t>
      </w:r>
      <w:r w:rsidRPr="00D14B61">
        <w:rPr>
          <w:rFonts w:cs="Times New Roman"/>
        </w:rPr>
        <w:t xml:space="preserve">, </w:t>
      </w:r>
      <w:r w:rsidRPr="00D14B61">
        <w:rPr>
          <w:rFonts w:cs="Times New Roman"/>
          <w:b/>
          <w:bCs/>
        </w:rPr>
        <w:t>HTML, and JavaScript</w:t>
      </w:r>
      <w:r w:rsidRPr="00D14B61">
        <w:rPr>
          <w:rFonts w:cs="Times New Roman"/>
        </w:rPr>
        <w:t xml:space="preserve"> for client side presentation and, data validation on the client side with in the forms. </w:t>
      </w:r>
    </w:p>
    <w:p w:rsidR="008704F0" w:rsidRPr="00D14B61" w:rsidRDefault="008704F0" w:rsidP="00677564">
      <w:pPr>
        <w:pStyle w:val="ListParagraph"/>
        <w:widowControl w:val="0"/>
        <w:numPr>
          <w:ilvl w:val="0"/>
          <w:numId w:val="13"/>
        </w:numPr>
        <w:suppressAutoHyphens/>
        <w:autoSpaceDE w:val="0"/>
        <w:autoSpaceDN w:val="0"/>
        <w:adjustRightInd w:val="0"/>
        <w:spacing w:after="0" w:line="240" w:lineRule="auto"/>
        <w:jc w:val="both"/>
        <w:rPr>
          <w:rFonts w:cs="Times New Roman"/>
        </w:rPr>
      </w:pPr>
      <w:r w:rsidRPr="00D14B61">
        <w:rPr>
          <w:rFonts w:cs="Times New Roman"/>
        </w:rPr>
        <w:t xml:space="preserve">Debug the application using </w:t>
      </w:r>
      <w:r w:rsidRPr="00D14B61">
        <w:rPr>
          <w:rFonts w:cs="Times New Roman"/>
          <w:b/>
          <w:bCs/>
        </w:rPr>
        <w:t>Firebug</w:t>
      </w:r>
      <w:r w:rsidRPr="00D14B61">
        <w:rPr>
          <w:rFonts w:cs="Times New Roman"/>
        </w:rPr>
        <w:t xml:space="preserve"> to traverse the documents and manipulated the Nodes using </w:t>
      </w:r>
      <w:r w:rsidRPr="00D14B61">
        <w:rPr>
          <w:rFonts w:cs="Times New Roman"/>
          <w:b/>
          <w:bCs/>
        </w:rPr>
        <w:t>DOM and DOM Functions.</w:t>
      </w:r>
    </w:p>
    <w:p w:rsidR="00BB48F1" w:rsidRPr="00D14B61" w:rsidRDefault="00BB48F1" w:rsidP="00677564">
      <w:pPr>
        <w:numPr>
          <w:ilvl w:val="0"/>
          <w:numId w:val="13"/>
        </w:numPr>
        <w:shd w:val="clear" w:color="auto" w:fill="FFFFFF"/>
        <w:suppressAutoHyphens/>
        <w:spacing w:after="0" w:line="240" w:lineRule="auto"/>
        <w:jc w:val="both"/>
        <w:rPr>
          <w:rFonts w:cs="Arial"/>
        </w:rPr>
      </w:pPr>
      <w:r w:rsidRPr="00D14B61">
        <w:rPr>
          <w:rFonts w:cs="Arial"/>
        </w:rPr>
        <w:t>Worked on Backbone.js to create Models to represent data.</w:t>
      </w:r>
    </w:p>
    <w:p w:rsidR="00395CFB" w:rsidRPr="00D14B61" w:rsidRDefault="00395CFB" w:rsidP="00677564">
      <w:pPr>
        <w:pStyle w:val="ListParagraph"/>
        <w:widowControl w:val="0"/>
        <w:numPr>
          <w:ilvl w:val="0"/>
          <w:numId w:val="13"/>
        </w:numPr>
        <w:suppressAutoHyphens/>
        <w:autoSpaceDE w:val="0"/>
        <w:autoSpaceDN w:val="0"/>
        <w:adjustRightInd w:val="0"/>
        <w:spacing w:after="0" w:line="240" w:lineRule="auto"/>
        <w:jc w:val="both"/>
        <w:rPr>
          <w:rFonts w:cs="Times New Roman"/>
        </w:rPr>
      </w:pPr>
      <w:r w:rsidRPr="00D14B61">
        <w:rPr>
          <w:rFonts w:cs="Times New Roman"/>
        </w:rPr>
        <w:t>Contact</w:t>
      </w:r>
      <w:r w:rsidR="008704F0" w:rsidRPr="00D14B61">
        <w:rPr>
          <w:rFonts w:cs="Times New Roman"/>
        </w:rPr>
        <w:t>ed</w:t>
      </w:r>
      <w:r w:rsidRPr="00D14B61">
        <w:rPr>
          <w:rFonts w:cs="Times New Roman"/>
        </w:rPr>
        <w:t xml:space="preserve"> with different customer for their requirements. And Modified code as the customer needs.</w:t>
      </w:r>
    </w:p>
    <w:p w:rsidR="00395CFB" w:rsidRPr="00D14B61" w:rsidRDefault="00395CFB" w:rsidP="00677564">
      <w:pPr>
        <w:pStyle w:val="ListParagraph"/>
        <w:widowControl w:val="0"/>
        <w:numPr>
          <w:ilvl w:val="0"/>
          <w:numId w:val="13"/>
        </w:numPr>
        <w:suppressAutoHyphens/>
        <w:autoSpaceDE w:val="0"/>
        <w:autoSpaceDN w:val="0"/>
        <w:adjustRightInd w:val="0"/>
        <w:spacing w:after="0" w:line="240" w:lineRule="auto"/>
        <w:jc w:val="both"/>
        <w:rPr>
          <w:rFonts w:cs="Times New Roman"/>
        </w:rPr>
      </w:pPr>
      <w:r w:rsidRPr="00D14B61">
        <w:rPr>
          <w:rFonts w:cs="Times New Roman"/>
        </w:rPr>
        <w:t>Involved in implementing the UI to support all the major browsers.</w:t>
      </w:r>
    </w:p>
    <w:p w:rsidR="00395CFB" w:rsidRPr="00D14B61" w:rsidRDefault="00395CFB" w:rsidP="00677564">
      <w:pPr>
        <w:pStyle w:val="ListParagraph"/>
        <w:widowControl w:val="0"/>
        <w:numPr>
          <w:ilvl w:val="0"/>
          <w:numId w:val="13"/>
        </w:numPr>
        <w:suppressAutoHyphens/>
        <w:autoSpaceDE w:val="0"/>
        <w:autoSpaceDN w:val="0"/>
        <w:adjustRightInd w:val="0"/>
        <w:spacing w:after="0" w:line="240" w:lineRule="auto"/>
        <w:jc w:val="both"/>
        <w:rPr>
          <w:rFonts w:cs="Times New Roman"/>
        </w:rPr>
      </w:pPr>
      <w:r w:rsidRPr="00D14B61">
        <w:rPr>
          <w:rFonts w:cs="Times New Roman"/>
        </w:rPr>
        <w:t>Involved in writing and modifying Procedure, Queries, Views and Triggers and calling them from JavaScript.</w:t>
      </w:r>
    </w:p>
    <w:p w:rsidR="008704F0" w:rsidRPr="00D14B61" w:rsidRDefault="008704F0" w:rsidP="00677564">
      <w:pPr>
        <w:widowControl w:val="0"/>
        <w:suppressAutoHyphens/>
        <w:autoSpaceDE w:val="0"/>
        <w:autoSpaceDN w:val="0"/>
        <w:adjustRightInd w:val="0"/>
        <w:spacing w:after="0" w:line="240" w:lineRule="auto"/>
        <w:jc w:val="both"/>
        <w:rPr>
          <w:rFonts w:cs="Times New Roman"/>
        </w:rPr>
      </w:pPr>
    </w:p>
    <w:p w:rsidR="00E04D22" w:rsidRPr="00D14B61" w:rsidRDefault="008704F0" w:rsidP="00677564">
      <w:pPr>
        <w:spacing w:after="0" w:line="240" w:lineRule="auto"/>
        <w:jc w:val="both"/>
      </w:pPr>
      <w:r w:rsidRPr="00D14B61">
        <w:rPr>
          <w:b/>
        </w:rPr>
        <w:t xml:space="preserve">Environment: </w:t>
      </w:r>
      <w:r w:rsidR="00CC0EA6" w:rsidRPr="00D14B61">
        <w:t xml:space="preserve">OO JavaScript, HTML5, CSS3, JSP, XML, XUL, backbone.js, agular.js, Ext.js, DHTML, </w:t>
      </w:r>
      <w:proofErr w:type="spellStart"/>
      <w:r w:rsidR="00CC0EA6" w:rsidRPr="00D14B61">
        <w:t>jQuery</w:t>
      </w:r>
      <w:proofErr w:type="spellEnd"/>
      <w:r w:rsidR="00CC0EA6" w:rsidRPr="00D14B61">
        <w:t>, Ajax, DOM, JSON, Dreamweaver, Adobe Flash, Firebug, Windows.</w:t>
      </w:r>
    </w:p>
    <w:p w:rsidR="00236D45" w:rsidRPr="00D14B61" w:rsidRDefault="00236D45" w:rsidP="00677564">
      <w:pPr>
        <w:spacing w:after="0" w:line="240" w:lineRule="auto"/>
        <w:jc w:val="both"/>
      </w:pPr>
    </w:p>
    <w:p w:rsidR="0031751F" w:rsidRPr="00D14B61" w:rsidRDefault="00236D45" w:rsidP="00677564">
      <w:pPr>
        <w:widowControl w:val="0"/>
        <w:suppressAutoHyphens/>
        <w:autoSpaceDE w:val="0"/>
        <w:autoSpaceDN w:val="0"/>
        <w:adjustRightInd w:val="0"/>
        <w:spacing w:after="0" w:line="240" w:lineRule="auto"/>
        <w:jc w:val="both"/>
        <w:rPr>
          <w:rStyle w:val="apple-converted-space"/>
          <w:rFonts w:cs="Helvetica"/>
          <w:shd w:val="clear" w:color="auto" w:fill="FFFFFF"/>
        </w:rPr>
      </w:pPr>
      <w:r w:rsidRPr="00D14B61">
        <w:rPr>
          <w:rFonts w:cs="Times New Roman"/>
          <w:b/>
        </w:rPr>
        <w:t xml:space="preserve">Client: </w:t>
      </w:r>
      <w:r w:rsidR="003F45AC">
        <w:rPr>
          <w:rFonts w:cs="Helvetica"/>
          <w:b/>
          <w:shd w:val="clear" w:color="auto" w:fill="FFFFFF"/>
        </w:rPr>
        <w:t>PG&amp;</w:t>
      </w:r>
      <w:r w:rsidR="0031751F" w:rsidRPr="00D14B61">
        <w:rPr>
          <w:rFonts w:cs="Helvetica"/>
          <w:b/>
          <w:shd w:val="clear" w:color="auto" w:fill="FFFFFF"/>
        </w:rPr>
        <w:t>E, SFO, CA</w:t>
      </w:r>
      <w:r w:rsidR="00D14B61" w:rsidRPr="00D14B61">
        <w:rPr>
          <w:rFonts w:cs="Helvetica"/>
          <w:b/>
          <w:shd w:val="clear" w:color="auto" w:fill="FFFFFF"/>
        </w:rPr>
        <w:t>.</w:t>
      </w:r>
      <w:r w:rsidR="00C82114">
        <w:rPr>
          <w:rFonts w:cs="Helvetica"/>
          <w:b/>
          <w:shd w:val="clear" w:color="auto" w:fill="FFFFFF"/>
        </w:rPr>
        <w:t xml:space="preserve">                                                                                                                                        </w:t>
      </w:r>
      <w:r w:rsidR="00D14B61" w:rsidRPr="00D14B61">
        <w:rPr>
          <w:rFonts w:cs="Helvetica"/>
          <w:b/>
          <w:shd w:val="clear" w:color="auto" w:fill="FFFFFF"/>
        </w:rPr>
        <w:t>Nov 11 – Sep 12</w:t>
      </w:r>
    </w:p>
    <w:p w:rsidR="00236D45" w:rsidRPr="00D14B61" w:rsidRDefault="0031751F" w:rsidP="00677564">
      <w:pPr>
        <w:widowControl w:val="0"/>
        <w:suppressAutoHyphens/>
        <w:autoSpaceDE w:val="0"/>
        <w:autoSpaceDN w:val="0"/>
        <w:adjustRightInd w:val="0"/>
        <w:spacing w:after="0" w:line="240" w:lineRule="auto"/>
        <w:jc w:val="both"/>
        <w:rPr>
          <w:rFonts w:cs="Times New Roman"/>
          <w:b/>
        </w:rPr>
      </w:pPr>
      <w:r w:rsidRPr="00D14B61">
        <w:rPr>
          <w:rFonts w:cs="Helvetica"/>
          <w:shd w:val="clear" w:color="auto" w:fill="FFFFFF"/>
        </w:rPr>
        <w:t xml:space="preserve">Pacific Gas and Electric Company, incorporated in California in 1905, is one of the largest combination natural gas and electric utilities in the United States. Based in San Francisco, the company is a subsidiary of PG E Corporation. PG E introduced a project called </w:t>
      </w:r>
      <w:proofErr w:type="spellStart"/>
      <w:r w:rsidRPr="00D14B61">
        <w:rPr>
          <w:rFonts w:cs="Helvetica"/>
          <w:shd w:val="clear" w:color="auto" w:fill="FFFFFF"/>
        </w:rPr>
        <w:t>MyEnergy</w:t>
      </w:r>
      <w:proofErr w:type="spellEnd"/>
      <w:r w:rsidRPr="00D14B61">
        <w:rPr>
          <w:rFonts w:cs="Helvetica"/>
          <w:shd w:val="clear" w:color="auto" w:fill="FFFFFF"/>
        </w:rPr>
        <w:t xml:space="preserve"> to track the energy usage.</w:t>
      </w:r>
      <w:r w:rsidRPr="00D14B61">
        <w:rPr>
          <w:rStyle w:val="apple-converted-space"/>
          <w:rFonts w:cs="Helvetica"/>
          <w:shd w:val="clear" w:color="auto" w:fill="FFFFFF"/>
        </w:rPr>
        <w:t> </w:t>
      </w:r>
    </w:p>
    <w:p w:rsidR="00236D45" w:rsidRPr="00D14B61" w:rsidRDefault="00236D45" w:rsidP="00677564">
      <w:pPr>
        <w:widowControl w:val="0"/>
        <w:suppressAutoHyphens/>
        <w:autoSpaceDE w:val="0"/>
        <w:autoSpaceDN w:val="0"/>
        <w:adjustRightInd w:val="0"/>
        <w:spacing w:after="0" w:line="240" w:lineRule="auto"/>
        <w:jc w:val="both"/>
        <w:rPr>
          <w:rFonts w:cs="Times New Roman"/>
          <w:b/>
        </w:rPr>
      </w:pPr>
      <w:r w:rsidRPr="00D14B61">
        <w:rPr>
          <w:rFonts w:cs="Times New Roman"/>
          <w:b/>
        </w:rPr>
        <w:t>Role:</w:t>
      </w:r>
      <w:r w:rsidR="00D14B61">
        <w:rPr>
          <w:rFonts w:cs="Times New Roman"/>
          <w:b/>
        </w:rPr>
        <w:t xml:space="preserve"> Java UI Developer</w:t>
      </w:r>
    </w:p>
    <w:p w:rsidR="00236D45" w:rsidRPr="00D14B61" w:rsidRDefault="00236D45" w:rsidP="00677564">
      <w:pPr>
        <w:widowControl w:val="0"/>
        <w:suppressAutoHyphens/>
        <w:autoSpaceDE w:val="0"/>
        <w:autoSpaceDN w:val="0"/>
        <w:adjustRightInd w:val="0"/>
        <w:spacing w:after="0" w:line="240" w:lineRule="auto"/>
        <w:jc w:val="both"/>
        <w:rPr>
          <w:rFonts w:cs="Times New Roman"/>
          <w:b/>
        </w:rPr>
      </w:pPr>
      <w:r w:rsidRPr="00D14B61">
        <w:rPr>
          <w:rFonts w:cs="Times New Roman"/>
          <w:b/>
        </w:rPr>
        <w:lastRenderedPageBreak/>
        <w:t>Responsibilities:</w:t>
      </w:r>
    </w:p>
    <w:p w:rsidR="001F6350" w:rsidRPr="00D14B61" w:rsidRDefault="001F6350" w:rsidP="00677564">
      <w:pPr>
        <w:numPr>
          <w:ilvl w:val="0"/>
          <w:numId w:val="18"/>
        </w:numPr>
        <w:suppressAutoHyphens/>
        <w:spacing w:after="0" w:line="240" w:lineRule="auto"/>
        <w:jc w:val="both"/>
        <w:rPr>
          <w:b/>
          <w:bCs/>
        </w:rPr>
      </w:pPr>
      <w:r w:rsidRPr="00D14B61">
        <w:rPr>
          <w:bCs/>
        </w:rPr>
        <w:t xml:space="preserve">Involved in web designing using </w:t>
      </w:r>
      <w:r w:rsidRPr="00D14B61">
        <w:rPr>
          <w:b/>
          <w:bCs/>
        </w:rPr>
        <w:t>HTML 4/5, XHTML, CSS 2/3,</w:t>
      </w:r>
      <w:r w:rsidRPr="00D14B61">
        <w:rPr>
          <w:bCs/>
        </w:rPr>
        <w:t xml:space="preserve"> JavaScript and extensively used Table less Design in </w:t>
      </w:r>
      <w:r w:rsidRPr="00D14B61">
        <w:rPr>
          <w:b/>
          <w:bCs/>
        </w:rPr>
        <w:t>CSS for positioning.</w:t>
      </w:r>
    </w:p>
    <w:p w:rsidR="001F6350" w:rsidRPr="00D14B61" w:rsidRDefault="001F6350" w:rsidP="00677564">
      <w:pPr>
        <w:pStyle w:val="ListParagraph"/>
        <w:numPr>
          <w:ilvl w:val="0"/>
          <w:numId w:val="18"/>
        </w:numPr>
        <w:spacing w:after="0" w:line="240" w:lineRule="auto"/>
        <w:jc w:val="both"/>
      </w:pPr>
      <w:r w:rsidRPr="00D14B61">
        <w:t>Designed DOM based interactive to reprogram selected links and adopted WCAG 2.0 standards for HTML and XHTML and W3C standards for CSS as well.</w:t>
      </w:r>
    </w:p>
    <w:p w:rsidR="000B03A5" w:rsidRPr="00D14B61" w:rsidRDefault="000B03A5" w:rsidP="00677564">
      <w:pPr>
        <w:pStyle w:val="ColorfulList-Accent11"/>
        <w:numPr>
          <w:ilvl w:val="0"/>
          <w:numId w:val="18"/>
        </w:numPr>
        <w:spacing w:after="0" w:line="240" w:lineRule="auto"/>
        <w:jc w:val="both"/>
        <w:rPr>
          <w:rFonts w:asciiTheme="minorHAnsi" w:hAnsiTheme="minorHAnsi"/>
        </w:rPr>
      </w:pPr>
      <w:r w:rsidRPr="00D14B61">
        <w:rPr>
          <w:rFonts w:asciiTheme="minorHAnsi" w:hAnsiTheme="minorHAnsi" w:cs="Arial"/>
        </w:rPr>
        <w:t xml:space="preserve">Developed </w:t>
      </w:r>
      <w:r w:rsidRPr="00D14B61">
        <w:rPr>
          <w:rFonts w:asciiTheme="minorHAnsi" w:hAnsiTheme="minorHAnsi" w:cs="Arial"/>
          <w:b/>
        </w:rPr>
        <w:t>CSS3</w:t>
      </w:r>
      <w:r w:rsidRPr="00D14B61">
        <w:rPr>
          <w:rFonts w:asciiTheme="minorHAnsi" w:hAnsiTheme="minorHAnsi" w:cs="Arial"/>
        </w:rPr>
        <w:t xml:space="preserve"> style sheets to give gradient effects. Developed page layouts, navigation and icons. Applied industry best practices and standards when project requirements were lagging.</w:t>
      </w:r>
    </w:p>
    <w:p w:rsidR="000B03A5" w:rsidRPr="00D14B61" w:rsidRDefault="000B03A5" w:rsidP="00677564">
      <w:pPr>
        <w:numPr>
          <w:ilvl w:val="0"/>
          <w:numId w:val="18"/>
        </w:numPr>
        <w:suppressAutoHyphens/>
        <w:spacing w:after="0" w:line="240" w:lineRule="auto"/>
        <w:jc w:val="both"/>
      </w:pPr>
      <w:r w:rsidRPr="00D14B61">
        <w:t xml:space="preserve">Created prototypes in </w:t>
      </w:r>
      <w:r w:rsidRPr="00D14B61">
        <w:rPr>
          <w:b/>
        </w:rPr>
        <w:t xml:space="preserve">HTML, Photoshop, JavaScript and CSS </w:t>
      </w:r>
      <w:r w:rsidRPr="00D14B61">
        <w:t xml:space="preserve">for different UI pages. </w:t>
      </w:r>
    </w:p>
    <w:p w:rsidR="000B03A5" w:rsidRPr="00D14B61" w:rsidRDefault="000B03A5" w:rsidP="00677564">
      <w:pPr>
        <w:widowControl w:val="0"/>
        <w:numPr>
          <w:ilvl w:val="0"/>
          <w:numId w:val="18"/>
        </w:numPr>
        <w:autoSpaceDE w:val="0"/>
        <w:autoSpaceDN w:val="0"/>
        <w:adjustRightInd w:val="0"/>
        <w:spacing w:after="0" w:line="240" w:lineRule="auto"/>
        <w:jc w:val="both"/>
        <w:rPr>
          <w:rFonts w:eastAsia="Calibri"/>
          <w:iCs/>
        </w:rPr>
      </w:pPr>
      <w:r w:rsidRPr="00D14B61">
        <w:rPr>
          <w:rFonts w:eastAsia="Calibri"/>
          <w:iCs/>
        </w:rPr>
        <w:t xml:space="preserve">Designated UI architecture for the internal web application and worked with designers to constructs conceptual </w:t>
      </w:r>
      <w:r w:rsidRPr="00D14B61">
        <w:rPr>
          <w:rFonts w:eastAsia="Calibri"/>
          <w:b/>
          <w:iCs/>
        </w:rPr>
        <w:t>Wireframes</w:t>
      </w:r>
      <w:r w:rsidRPr="00D14B61">
        <w:rPr>
          <w:rFonts w:eastAsia="Calibri"/>
          <w:iCs/>
        </w:rPr>
        <w:t xml:space="preserve"> and </w:t>
      </w:r>
      <w:r w:rsidRPr="00D14B61">
        <w:rPr>
          <w:rFonts w:eastAsia="Calibri"/>
          <w:b/>
          <w:iCs/>
        </w:rPr>
        <w:t>Mockups</w:t>
      </w:r>
      <w:r w:rsidRPr="00D14B61">
        <w:rPr>
          <w:rFonts w:eastAsia="Calibri"/>
          <w:iCs/>
        </w:rPr>
        <w:t>.</w:t>
      </w:r>
    </w:p>
    <w:p w:rsidR="000B03A5" w:rsidRPr="00D14B61" w:rsidRDefault="000B03A5" w:rsidP="00677564">
      <w:pPr>
        <w:widowControl w:val="0"/>
        <w:numPr>
          <w:ilvl w:val="0"/>
          <w:numId w:val="18"/>
        </w:numPr>
        <w:autoSpaceDE w:val="0"/>
        <w:autoSpaceDN w:val="0"/>
        <w:adjustRightInd w:val="0"/>
        <w:spacing w:after="0" w:line="240" w:lineRule="auto"/>
        <w:jc w:val="both"/>
        <w:rPr>
          <w:rFonts w:eastAsia="Calibri"/>
          <w:iCs/>
        </w:rPr>
      </w:pPr>
      <w:r w:rsidRPr="00D14B61">
        <w:rPr>
          <w:rFonts w:eastAsia="Calibri"/>
          <w:iCs/>
        </w:rPr>
        <w:t xml:space="preserve">Developed page </w:t>
      </w:r>
      <w:r w:rsidRPr="00D14B61">
        <w:rPr>
          <w:rFonts w:eastAsia="Calibri"/>
          <w:b/>
          <w:iCs/>
        </w:rPr>
        <w:t>layouts</w:t>
      </w:r>
      <w:r w:rsidRPr="00D14B61">
        <w:rPr>
          <w:rFonts w:eastAsia="Calibri"/>
          <w:iCs/>
        </w:rPr>
        <w:t xml:space="preserve">, </w:t>
      </w:r>
      <w:r w:rsidRPr="00D14B61">
        <w:rPr>
          <w:rFonts w:eastAsia="Calibri"/>
          <w:b/>
          <w:iCs/>
        </w:rPr>
        <w:t>Navigations</w:t>
      </w:r>
      <w:r w:rsidRPr="00D14B61">
        <w:rPr>
          <w:rFonts w:eastAsia="Calibri"/>
          <w:iCs/>
        </w:rPr>
        <w:t xml:space="preserve"> and </w:t>
      </w:r>
      <w:r w:rsidRPr="00D14B61">
        <w:rPr>
          <w:rFonts w:eastAsia="Calibri"/>
          <w:b/>
          <w:iCs/>
        </w:rPr>
        <w:t>presented designs</w:t>
      </w:r>
      <w:r w:rsidRPr="00D14B61">
        <w:rPr>
          <w:rFonts w:eastAsia="Calibri"/>
          <w:iCs/>
        </w:rPr>
        <w:t xml:space="preserve"> and concepts to the clients and the management review.</w:t>
      </w:r>
    </w:p>
    <w:p w:rsidR="001F6350" w:rsidRPr="00D14B61" w:rsidRDefault="001F6350" w:rsidP="00677564">
      <w:pPr>
        <w:numPr>
          <w:ilvl w:val="0"/>
          <w:numId w:val="18"/>
        </w:numPr>
        <w:tabs>
          <w:tab w:val="left" w:pos="360"/>
          <w:tab w:val="left" w:pos="720"/>
          <w:tab w:val="left" w:pos="900"/>
          <w:tab w:val="left" w:pos="1080"/>
          <w:tab w:val="left" w:pos="1440"/>
        </w:tabs>
        <w:suppressAutoHyphens/>
        <w:spacing w:after="0" w:line="240" w:lineRule="auto"/>
        <w:jc w:val="both"/>
      </w:pPr>
      <w:proofErr w:type="spellStart"/>
      <w:r w:rsidRPr="00D14B61">
        <w:t>Used</w:t>
      </w:r>
      <w:r w:rsidRPr="00D14B61">
        <w:rPr>
          <w:b/>
          <w:bCs/>
        </w:rPr>
        <w:t>jQuery</w:t>
      </w:r>
      <w:proofErr w:type="spellEnd"/>
      <w:r w:rsidRPr="00D14B61">
        <w:t xml:space="preserve"> to make the </w:t>
      </w:r>
      <w:r w:rsidRPr="00D14B61">
        <w:rPr>
          <w:b/>
          <w:bCs/>
        </w:rPr>
        <w:t>HTML, DHTML</w:t>
      </w:r>
      <w:r w:rsidRPr="00D14B61">
        <w:rPr>
          <w:b/>
        </w:rPr>
        <w:t xml:space="preserve"> and </w:t>
      </w:r>
      <w:r w:rsidRPr="00D14B61">
        <w:rPr>
          <w:b/>
          <w:bCs/>
        </w:rPr>
        <w:t>CSS</w:t>
      </w:r>
      <w:r w:rsidRPr="00D14B61">
        <w:t xml:space="preserve"> code interact with the </w:t>
      </w:r>
      <w:r w:rsidRPr="00D14B61">
        <w:rPr>
          <w:bCs/>
        </w:rPr>
        <w:t>JavaScript</w:t>
      </w:r>
      <w:r w:rsidRPr="00D14B61">
        <w:t xml:space="preserve"> functions to add dynamism to the web pages at the client side.</w:t>
      </w:r>
    </w:p>
    <w:p w:rsidR="001F6350" w:rsidRPr="00D14B61" w:rsidRDefault="001F6350" w:rsidP="00677564">
      <w:pPr>
        <w:numPr>
          <w:ilvl w:val="0"/>
          <w:numId w:val="17"/>
        </w:numPr>
        <w:tabs>
          <w:tab w:val="clear" w:pos="0"/>
        </w:tabs>
        <w:suppressAutoHyphens/>
        <w:spacing w:after="0" w:line="240" w:lineRule="auto"/>
        <w:jc w:val="both"/>
      </w:pPr>
      <w:r w:rsidRPr="00D14B61">
        <w:t xml:space="preserve">Used </w:t>
      </w:r>
      <w:r w:rsidRPr="00D14B61">
        <w:rPr>
          <w:b/>
        </w:rPr>
        <w:t xml:space="preserve">Ajax </w:t>
      </w:r>
      <w:r w:rsidRPr="00D14B61">
        <w:t>effectively to create pagination and with client side events like quick search.</w:t>
      </w:r>
    </w:p>
    <w:p w:rsidR="000B03A5" w:rsidRPr="00D14B61" w:rsidRDefault="000B03A5" w:rsidP="00677564">
      <w:pPr>
        <w:pStyle w:val="aline-bullets0-5pts"/>
        <w:numPr>
          <w:ilvl w:val="0"/>
          <w:numId w:val="17"/>
        </w:numPr>
        <w:rPr>
          <w:rFonts w:asciiTheme="minorHAnsi" w:hAnsiTheme="minorHAnsi"/>
          <w:sz w:val="22"/>
          <w:szCs w:val="22"/>
        </w:rPr>
      </w:pPr>
      <w:r w:rsidRPr="00D14B61">
        <w:rPr>
          <w:rFonts w:asciiTheme="minorHAnsi" w:eastAsia="Calibri" w:hAnsiTheme="minorHAnsi"/>
          <w:iCs/>
          <w:sz w:val="22"/>
          <w:szCs w:val="22"/>
        </w:rPr>
        <w:t xml:space="preserve">Worked with </w:t>
      </w:r>
      <w:r w:rsidRPr="00D14B61">
        <w:rPr>
          <w:rFonts w:asciiTheme="minorHAnsi" w:eastAsia="Calibri" w:hAnsiTheme="minorHAnsi"/>
          <w:b/>
          <w:iCs/>
          <w:sz w:val="22"/>
          <w:szCs w:val="22"/>
        </w:rPr>
        <w:t xml:space="preserve">CSS background, CSS Layouts, CSS positioning, CSS text, CSS border, CSS margin, CSS padding, Pseudo elements </w:t>
      </w:r>
      <w:r w:rsidRPr="00D14B61">
        <w:rPr>
          <w:rFonts w:asciiTheme="minorHAnsi" w:eastAsia="Calibri" w:hAnsiTheme="minorHAnsi"/>
          <w:iCs/>
          <w:sz w:val="22"/>
          <w:szCs w:val="22"/>
        </w:rPr>
        <w:t>and</w:t>
      </w:r>
      <w:r w:rsidRPr="00D14B61">
        <w:rPr>
          <w:rFonts w:asciiTheme="minorHAnsi" w:eastAsia="Calibri" w:hAnsiTheme="minorHAnsi"/>
          <w:b/>
          <w:iCs/>
          <w:sz w:val="22"/>
          <w:szCs w:val="22"/>
        </w:rPr>
        <w:t xml:space="preserve"> CSS behaviors</w:t>
      </w:r>
      <w:r w:rsidRPr="00D14B61">
        <w:rPr>
          <w:rFonts w:asciiTheme="minorHAnsi" w:eastAsia="Calibri" w:hAnsiTheme="minorHAnsi"/>
          <w:iCs/>
          <w:sz w:val="22"/>
          <w:szCs w:val="22"/>
        </w:rPr>
        <w:t>.</w:t>
      </w:r>
    </w:p>
    <w:p w:rsidR="000B03A5" w:rsidRPr="00D14B61" w:rsidRDefault="000B03A5" w:rsidP="00677564">
      <w:pPr>
        <w:pStyle w:val="ColorfulList-Accent11"/>
        <w:numPr>
          <w:ilvl w:val="0"/>
          <w:numId w:val="17"/>
        </w:numPr>
        <w:spacing w:after="0" w:line="240" w:lineRule="auto"/>
        <w:jc w:val="both"/>
        <w:rPr>
          <w:rFonts w:asciiTheme="minorHAnsi" w:hAnsiTheme="minorHAnsi"/>
        </w:rPr>
      </w:pPr>
      <w:r w:rsidRPr="00D14B61">
        <w:rPr>
          <w:rStyle w:val="apple-converted-space"/>
          <w:rFonts w:asciiTheme="minorHAnsi" w:hAnsiTheme="minorHAnsi" w:cs="Arial"/>
          <w:shd w:val="clear" w:color="auto" w:fill="FFFFFF"/>
        </w:rPr>
        <w:t xml:space="preserve">Used </w:t>
      </w:r>
      <w:r w:rsidRPr="00D14B61">
        <w:rPr>
          <w:rStyle w:val="apple-converted-space"/>
          <w:rFonts w:asciiTheme="minorHAnsi" w:hAnsiTheme="minorHAnsi" w:cs="Arial"/>
          <w:b/>
          <w:shd w:val="clear" w:color="auto" w:fill="FFFFFF"/>
        </w:rPr>
        <w:t>Google analytics reports</w:t>
      </w:r>
      <w:r w:rsidRPr="00D14B61">
        <w:rPr>
          <w:rStyle w:val="apple-converted-space"/>
          <w:rFonts w:asciiTheme="minorHAnsi" w:hAnsiTheme="minorHAnsi" w:cs="Arial"/>
          <w:shd w:val="clear" w:color="auto" w:fill="FFFFFF"/>
        </w:rPr>
        <w:t xml:space="preserve">, optimized the page load time for the pages that had heavy traffic and improvised those pages using </w:t>
      </w:r>
      <w:r w:rsidRPr="00D14B61">
        <w:rPr>
          <w:rStyle w:val="apple-converted-space"/>
          <w:rFonts w:asciiTheme="minorHAnsi" w:hAnsiTheme="minorHAnsi" w:cs="Arial"/>
          <w:b/>
          <w:shd w:val="clear" w:color="auto" w:fill="FFFFFF"/>
        </w:rPr>
        <w:t>CSS</w:t>
      </w:r>
      <w:r w:rsidRPr="00D14B61">
        <w:rPr>
          <w:rFonts w:asciiTheme="minorHAnsi" w:hAnsiTheme="minorHAnsi" w:cs="Arial"/>
          <w:shd w:val="clear" w:color="auto" w:fill="FFFFFF"/>
        </w:rPr>
        <w:t xml:space="preserve">. </w:t>
      </w:r>
    </w:p>
    <w:p w:rsidR="000B03A5" w:rsidRPr="00D14B61" w:rsidRDefault="000B03A5" w:rsidP="00677564">
      <w:pPr>
        <w:pStyle w:val="ColorfulList-Accent11"/>
        <w:numPr>
          <w:ilvl w:val="0"/>
          <w:numId w:val="17"/>
        </w:numPr>
        <w:spacing w:after="0" w:line="240" w:lineRule="auto"/>
        <w:jc w:val="both"/>
        <w:rPr>
          <w:rFonts w:asciiTheme="minorHAnsi" w:hAnsiTheme="minorHAnsi"/>
        </w:rPr>
      </w:pPr>
      <w:r w:rsidRPr="00D14B61">
        <w:rPr>
          <w:rFonts w:asciiTheme="minorHAnsi" w:hAnsiTheme="minorHAnsi" w:cs="Arial"/>
        </w:rPr>
        <w:t xml:space="preserve">Enhanced user experience by designing new web features using </w:t>
      </w:r>
      <w:r w:rsidRPr="00D14B61">
        <w:rPr>
          <w:rFonts w:asciiTheme="minorHAnsi" w:hAnsiTheme="minorHAnsi" w:cs="Arial"/>
          <w:b/>
        </w:rPr>
        <w:t>MVC Framework</w:t>
      </w:r>
      <w:r w:rsidRPr="00D14B61">
        <w:rPr>
          <w:rFonts w:asciiTheme="minorHAnsi" w:hAnsiTheme="minorHAnsi" w:cs="Arial"/>
        </w:rPr>
        <w:t xml:space="preserve"> like </w:t>
      </w:r>
      <w:r w:rsidRPr="00D14B61">
        <w:rPr>
          <w:rFonts w:asciiTheme="minorHAnsi" w:hAnsiTheme="minorHAnsi" w:cs="Arial"/>
          <w:b/>
        </w:rPr>
        <w:t>Backbone.js</w:t>
      </w:r>
      <w:r w:rsidRPr="00D14B61">
        <w:rPr>
          <w:rFonts w:asciiTheme="minorHAnsi" w:hAnsiTheme="minorHAnsi" w:cs="Arial"/>
        </w:rPr>
        <w:t>.</w:t>
      </w:r>
    </w:p>
    <w:p w:rsidR="001F6350" w:rsidRPr="00D14B61" w:rsidRDefault="000B03A5" w:rsidP="00677564">
      <w:pPr>
        <w:numPr>
          <w:ilvl w:val="0"/>
          <w:numId w:val="17"/>
        </w:numPr>
        <w:tabs>
          <w:tab w:val="clear" w:pos="0"/>
        </w:tabs>
        <w:suppressAutoHyphens/>
        <w:spacing w:after="0" w:line="240" w:lineRule="auto"/>
        <w:jc w:val="both"/>
        <w:rPr>
          <w:b/>
        </w:rPr>
      </w:pPr>
      <w:r w:rsidRPr="00D14B61">
        <w:t xml:space="preserve">Successfully handled </w:t>
      </w:r>
      <w:r w:rsidRPr="00D14B61">
        <w:rPr>
          <w:b/>
        </w:rPr>
        <w:t>JSON</w:t>
      </w:r>
      <w:r w:rsidR="001F6350" w:rsidRPr="00D14B61">
        <w:rPr>
          <w:b/>
        </w:rPr>
        <w:t>/XML</w:t>
      </w:r>
      <w:r w:rsidR="001F6350" w:rsidRPr="00D14B61">
        <w:t xml:space="preserve"> data and carried out </w:t>
      </w:r>
      <w:r w:rsidR="001F6350" w:rsidRPr="00D14B61">
        <w:rPr>
          <w:b/>
        </w:rPr>
        <w:t>JSON/XML</w:t>
      </w:r>
      <w:r w:rsidR="001F6350" w:rsidRPr="00D14B61">
        <w:t xml:space="preserve"> parsing for form submissions and </w:t>
      </w:r>
      <w:r w:rsidR="001F6350" w:rsidRPr="00D14B61">
        <w:rPr>
          <w:b/>
        </w:rPr>
        <w:t>DOM manipulation.</w:t>
      </w:r>
    </w:p>
    <w:p w:rsidR="00BB48F1" w:rsidRPr="00D14B61" w:rsidRDefault="00BB48F1" w:rsidP="00677564">
      <w:pPr>
        <w:numPr>
          <w:ilvl w:val="0"/>
          <w:numId w:val="17"/>
        </w:numPr>
        <w:shd w:val="clear" w:color="auto" w:fill="FFFFFF"/>
        <w:suppressAutoHyphens/>
        <w:spacing w:after="0" w:line="240" w:lineRule="auto"/>
        <w:jc w:val="both"/>
        <w:rPr>
          <w:rFonts w:cs="Arial"/>
        </w:rPr>
      </w:pPr>
      <w:r w:rsidRPr="00D14B61">
        <w:rPr>
          <w:rFonts w:cs="Arial"/>
        </w:rPr>
        <w:t>Involved in Using Backbone.js created Models by extending backbone model base class, to get an attribute used get() to get data out of our model, to set an attribute used set() and send a JSON Object and to Synchronize the client-side we have with the server used save().</w:t>
      </w:r>
    </w:p>
    <w:p w:rsidR="001F6350" w:rsidRPr="00D14B61" w:rsidRDefault="001F6350" w:rsidP="00677564">
      <w:pPr>
        <w:numPr>
          <w:ilvl w:val="0"/>
          <w:numId w:val="17"/>
        </w:numPr>
        <w:tabs>
          <w:tab w:val="left" w:pos="360"/>
          <w:tab w:val="left" w:pos="720"/>
          <w:tab w:val="left" w:pos="900"/>
          <w:tab w:val="left" w:pos="1080"/>
          <w:tab w:val="left" w:pos="1440"/>
        </w:tabs>
        <w:suppressAutoHyphens/>
        <w:spacing w:after="0" w:line="240" w:lineRule="auto"/>
        <w:jc w:val="both"/>
      </w:pPr>
      <w:r w:rsidRPr="00D14B61">
        <w:t xml:space="preserve">Involved in </w:t>
      </w:r>
      <w:r w:rsidRPr="00D14B61">
        <w:rPr>
          <w:b/>
          <w:bCs/>
        </w:rPr>
        <w:t>JavaScript</w:t>
      </w:r>
      <w:r w:rsidRPr="00D14B61">
        <w:t xml:space="preserve"> coding for validations, and passing attributes from one screen to another. </w:t>
      </w:r>
    </w:p>
    <w:p w:rsidR="000B03A5" w:rsidRPr="00D14B61" w:rsidRDefault="000B03A5" w:rsidP="00677564">
      <w:pPr>
        <w:pStyle w:val="ListParagraph"/>
        <w:numPr>
          <w:ilvl w:val="0"/>
          <w:numId w:val="17"/>
        </w:numPr>
        <w:tabs>
          <w:tab w:val="clear" w:pos="0"/>
        </w:tabs>
        <w:suppressAutoHyphens/>
        <w:spacing w:after="0" w:line="240" w:lineRule="auto"/>
        <w:contextualSpacing w:val="0"/>
        <w:jc w:val="both"/>
      </w:pPr>
      <w:r w:rsidRPr="00D14B61">
        <w:t xml:space="preserve">Created </w:t>
      </w:r>
      <w:r w:rsidRPr="00D14B61">
        <w:rPr>
          <w:b/>
          <w:bCs/>
        </w:rPr>
        <w:t>Mock-up designs</w:t>
      </w:r>
      <w:r w:rsidRPr="00D14B61">
        <w:t xml:space="preserve"> and developed various functionalities with </w:t>
      </w:r>
      <w:r w:rsidRPr="00D14B61">
        <w:rPr>
          <w:b/>
          <w:bCs/>
        </w:rPr>
        <w:t>JavaScript</w:t>
      </w:r>
      <w:r w:rsidRPr="00D14B61">
        <w:rPr>
          <w:b/>
        </w:rPr>
        <w:t xml:space="preserve"> and </w:t>
      </w:r>
      <w:proofErr w:type="spellStart"/>
      <w:r w:rsidRPr="00D14B61">
        <w:rPr>
          <w:b/>
          <w:bCs/>
        </w:rPr>
        <w:t>jQuery</w:t>
      </w:r>
      <w:proofErr w:type="spellEnd"/>
      <w:r w:rsidRPr="00D14B61">
        <w:rPr>
          <w:b/>
        </w:rPr>
        <w:t>.</w:t>
      </w:r>
    </w:p>
    <w:p w:rsidR="001F6350" w:rsidRPr="00D14B61" w:rsidRDefault="001F6350" w:rsidP="00677564">
      <w:pPr>
        <w:pStyle w:val="ListParagraph"/>
        <w:numPr>
          <w:ilvl w:val="0"/>
          <w:numId w:val="17"/>
        </w:numPr>
        <w:tabs>
          <w:tab w:val="clear" w:pos="0"/>
        </w:tabs>
        <w:suppressAutoHyphens/>
        <w:spacing w:after="0" w:line="240" w:lineRule="auto"/>
        <w:contextualSpacing w:val="0"/>
        <w:jc w:val="both"/>
        <w:rPr>
          <w:b/>
        </w:rPr>
      </w:pPr>
      <w:r w:rsidRPr="00D14B61">
        <w:t xml:space="preserve">Written </w:t>
      </w:r>
      <w:r w:rsidRPr="00D14B61">
        <w:rPr>
          <w:b/>
        </w:rPr>
        <w:t>Ajax driven JSON</w:t>
      </w:r>
      <w:r w:rsidRPr="00D14B61">
        <w:t xml:space="preserve"> consuming JavaScript functions to save User selections such as </w:t>
      </w:r>
      <w:r w:rsidRPr="00D14B61">
        <w:rPr>
          <w:b/>
        </w:rPr>
        <w:t>radio button, drop-down menu selections into a cookie.</w:t>
      </w:r>
    </w:p>
    <w:p w:rsidR="001F6350" w:rsidRPr="00D14B61" w:rsidRDefault="001F6350" w:rsidP="00677564">
      <w:pPr>
        <w:pStyle w:val="ListParagraph"/>
        <w:numPr>
          <w:ilvl w:val="0"/>
          <w:numId w:val="17"/>
        </w:numPr>
        <w:tabs>
          <w:tab w:val="clear" w:pos="0"/>
        </w:tabs>
        <w:suppressAutoHyphens/>
        <w:spacing w:after="0" w:line="240" w:lineRule="auto"/>
        <w:contextualSpacing w:val="0"/>
        <w:jc w:val="both"/>
      </w:pPr>
      <w:r w:rsidRPr="00D14B61">
        <w:rPr>
          <w:b/>
        </w:rPr>
        <w:t>Used HTML5</w:t>
      </w:r>
      <w:r w:rsidRPr="00D14B61">
        <w:t xml:space="preserve"> elements like video, </w:t>
      </w:r>
      <w:r w:rsidR="000B03A5" w:rsidRPr="00D14B61">
        <w:t>audio</w:t>
      </w:r>
      <w:r w:rsidRPr="00D14B61">
        <w:t xml:space="preserve"> and canvas in making the website interactive.</w:t>
      </w:r>
    </w:p>
    <w:p w:rsidR="001F6350" w:rsidRPr="00D14B61" w:rsidRDefault="001F6350" w:rsidP="00677564">
      <w:pPr>
        <w:pStyle w:val="ListParagraph"/>
        <w:numPr>
          <w:ilvl w:val="0"/>
          <w:numId w:val="17"/>
        </w:numPr>
        <w:tabs>
          <w:tab w:val="clear" w:pos="0"/>
        </w:tabs>
        <w:suppressAutoHyphens/>
        <w:spacing w:after="0" w:line="240" w:lineRule="auto"/>
        <w:contextualSpacing w:val="0"/>
        <w:jc w:val="both"/>
      </w:pPr>
      <w:r w:rsidRPr="00D14B61">
        <w:t>Used all the advanced Photoshop features to create appealing visual web interfaces.</w:t>
      </w:r>
    </w:p>
    <w:p w:rsidR="000B03A5" w:rsidRPr="00D14B61" w:rsidRDefault="000B03A5" w:rsidP="00677564">
      <w:pPr>
        <w:pStyle w:val="ColorfulList-Accent11"/>
        <w:numPr>
          <w:ilvl w:val="0"/>
          <w:numId w:val="17"/>
        </w:numPr>
        <w:spacing w:after="0" w:line="240" w:lineRule="auto"/>
        <w:jc w:val="both"/>
        <w:rPr>
          <w:rFonts w:asciiTheme="minorHAnsi" w:hAnsiTheme="minorHAnsi"/>
        </w:rPr>
      </w:pPr>
      <w:r w:rsidRPr="00D14B61">
        <w:rPr>
          <w:rFonts w:asciiTheme="minorHAnsi" w:hAnsiTheme="minorHAnsi" w:cs="Arial"/>
        </w:rPr>
        <w:t xml:space="preserve">Designed CSS based page layouts that are </w:t>
      </w:r>
      <w:r w:rsidRPr="00D14B61">
        <w:rPr>
          <w:rFonts w:asciiTheme="minorHAnsi" w:hAnsiTheme="minorHAnsi" w:cs="Arial"/>
          <w:b/>
        </w:rPr>
        <w:t>cross-browser compatible</w:t>
      </w:r>
      <w:r w:rsidRPr="00D14B61">
        <w:rPr>
          <w:rFonts w:asciiTheme="minorHAnsi" w:hAnsiTheme="minorHAnsi" w:cs="Arial"/>
        </w:rPr>
        <w:t xml:space="preserve"> and standards-compliant. </w:t>
      </w:r>
    </w:p>
    <w:p w:rsidR="001F6350" w:rsidRPr="00D14B61" w:rsidRDefault="001F6350" w:rsidP="00677564">
      <w:pPr>
        <w:pStyle w:val="ListParagraph"/>
        <w:numPr>
          <w:ilvl w:val="0"/>
          <w:numId w:val="17"/>
        </w:numPr>
        <w:tabs>
          <w:tab w:val="clear" w:pos="0"/>
        </w:tabs>
        <w:suppressAutoHyphens/>
        <w:spacing w:after="0" w:line="240" w:lineRule="auto"/>
        <w:contextualSpacing w:val="0"/>
        <w:jc w:val="both"/>
      </w:pPr>
      <w:r w:rsidRPr="00D14B61">
        <w:t xml:space="preserve">Used </w:t>
      </w:r>
      <w:r w:rsidRPr="00D14B61">
        <w:rPr>
          <w:b/>
        </w:rPr>
        <w:t>CSS Blueprint</w:t>
      </w:r>
      <w:r w:rsidRPr="00D14B61">
        <w:t xml:space="preserve"> to create grids and adopt cross browser interactive features and to make the web pages more. </w:t>
      </w:r>
    </w:p>
    <w:p w:rsidR="001F6350" w:rsidRPr="00D14B61" w:rsidRDefault="001F6350" w:rsidP="00677564">
      <w:pPr>
        <w:numPr>
          <w:ilvl w:val="0"/>
          <w:numId w:val="17"/>
        </w:numPr>
        <w:tabs>
          <w:tab w:val="clear" w:pos="0"/>
        </w:tabs>
        <w:spacing w:after="0" w:line="240" w:lineRule="auto"/>
        <w:jc w:val="both"/>
        <w:rPr>
          <w:rFonts w:cs="Times New Roman"/>
        </w:rPr>
      </w:pPr>
      <w:r w:rsidRPr="00D14B61">
        <w:rPr>
          <w:rFonts w:cs="Times New Roman"/>
        </w:rPr>
        <w:t>Used detailed</w:t>
      </w:r>
      <w:r w:rsidRPr="00D14B61">
        <w:rPr>
          <w:rFonts w:cs="Times New Roman"/>
          <w:b/>
          <w:bCs/>
        </w:rPr>
        <w:t xml:space="preserve"> wireframes</w:t>
      </w:r>
      <w:r w:rsidRPr="00D14B61">
        <w:rPr>
          <w:rFonts w:cs="Times New Roman"/>
        </w:rPr>
        <w:t xml:space="preserve"> and developed </w:t>
      </w:r>
      <w:r w:rsidRPr="00D14B61">
        <w:rPr>
          <w:rFonts w:cs="Times New Roman"/>
          <w:b/>
          <w:bCs/>
        </w:rPr>
        <w:t>Mock-up designs</w:t>
      </w:r>
      <w:r w:rsidRPr="00D14B61">
        <w:rPr>
          <w:rFonts w:cs="Times New Roman"/>
        </w:rPr>
        <w:t xml:space="preserve"> as per the requirements of Business.</w:t>
      </w:r>
    </w:p>
    <w:p w:rsidR="000B03A5" w:rsidRPr="00D14B61" w:rsidRDefault="000B03A5" w:rsidP="00677564">
      <w:pPr>
        <w:numPr>
          <w:ilvl w:val="0"/>
          <w:numId w:val="17"/>
        </w:numPr>
        <w:tabs>
          <w:tab w:val="left" w:pos="360"/>
        </w:tabs>
        <w:spacing w:after="0" w:line="240" w:lineRule="auto"/>
        <w:jc w:val="both"/>
        <w:rPr>
          <w:rFonts w:eastAsia="Cambria" w:cs="Cambria"/>
        </w:rPr>
      </w:pPr>
      <w:r w:rsidRPr="00D14B61">
        <w:rPr>
          <w:rFonts w:eastAsia="Cambria" w:cs="Cambria"/>
        </w:rPr>
        <w:t xml:space="preserve">Worked on </w:t>
      </w:r>
      <w:r w:rsidRPr="00D14B61">
        <w:rPr>
          <w:rFonts w:eastAsia="Cambria" w:cs="Cambria"/>
          <w:b/>
        </w:rPr>
        <w:t>Cross-Browser compatibility</w:t>
      </w:r>
      <w:r w:rsidRPr="00D14B61">
        <w:rPr>
          <w:rFonts w:eastAsia="Cambria" w:cs="Cambria"/>
        </w:rPr>
        <w:t xml:space="preserve"> and fixed the bugs, for several browsers.</w:t>
      </w:r>
    </w:p>
    <w:p w:rsidR="000B03A5" w:rsidRPr="00D14B61" w:rsidRDefault="000B03A5" w:rsidP="00677564">
      <w:pPr>
        <w:numPr>
          <w:ilvl w:val="0"/>
          <w:numId w:val="17"/>
        </w:numPr>
        <w:spacing w:after="0" w:line="240" w:lineRule="auto"/>
        <w:jc w:val="both"/>
        <w:rPr>
          <w:rFonts w:eastAsia="Cambria" w:cs="Cambria"/>
        </w:rPr>
      </w:pPr>
      <w:r w:rsidRPr="00D14B61">
        <w:rPr>
          <w:rFonts w:eastAsia="Cambria" w:cs="Cambria"/>
        </w:rPr>
        <w:t>Converted wireframes in templates including creation of brand identity, web site header, menu, information containers, grid styles, navigation, forms, buttons, icons, images, User components and application widgets creation with suitable color schemes.</w:t>
      </w:r>
    </w:p>
    <w:p w:rsidR="001F6350" w:rsidRPr="00D14B61" w:rsidRDefault="001F6350" w:rsidP="00677564">
      <w:pPr>
        <w:numPr>
          <w:ilvl w:val="0"/>
          <w:numId w:val="17"/>
        </w:numPr>
        <w:tabs>
          <w:tab w:val="clear" w:pos="0"/>
        </w:tabs>
        <w:spacing w:after="0" w:line="240" w:lineRule="auto"/>
        <w:jc w:val="both"/>
        <w:rPr>
          <w:rFonts w:cs="Times New Roman"/>
        </w:rPr>
      </w:pPr>
      <w:r w:rsidRPr="00D14B61">
        <w:rPr>
          <w:rFonts w:cs="Times New Roman"/>
        </w:rPr>
        <w:t xml:space="preserve">Worked with the team of architects and back-end Developers to gather requirements and enhance the application functionality and add new features. </w:t>
      </w:r>
    </w:p>
    <w:p w:rsidR="001F6350" w:rsidRPr="00D14B61" w:rsidRDefault="001F6350" w:rsidP="00677564">
      <w:pPr>
        <w:spacing w:after="0" w:line="240" w:lineRule="auto"/>
        <w:jc w:val="both"/>
        <w:rPr>
          <w:rFonts w:cs="Helvetica"/>
        </w:rPr>
      </w:pPr>
    </w:p>
    <w:p w:rsidR="00236D45" w:rsidRPr="00D14B61" w:rsidRDefault="001F6350" w:rsidP="00677564">
      <w:pPr>
        <w:spacing w:after="0" w:line="240" w:lineRule="auto"/>
        <w:jc w:val="both"/>
        <w:rPr>
          <w:rFonts w:cs="Helvetica"/>
          <w:shd w:val="clear" w:color="auto" w:fill="FFFFFF"/>
        </w:rPr>
      </w:pPr>
      <w:r w:rsidRPr="00D14B61">
        <w:rPr>
          <w:rFonts w:cs="Helvetica"/>
          <w:b/>
          <w:shd w:val="clear" w:color="auto" w:fill="FFFFFF"/>
        </w:rPr>
        <w:t>Environment:</w:t>
      </w:r>
      <w:r w:rsidR="00710F1F" w:rsidRPr="00D14B61">
        <w:rPr>
          <w:rFonts w:cs="Helvetica"/>
          <w:shd w:val="clear" w:color="auto" w:fill="FFFFFF"/>
        </w:rPr>
        <w:t xml:space="preserve"> OO </w:t>
      </w:r>
      <w:r w:rsidRPr="00D14B61">
        <w:rPr>
          <w:rFonts w:cs="Helvetica"/>
          <w:shd w:val="clear" w:color="auto" w:fill="FFFFFF"/>
        </w:rPr>
        <w:t>JavaScript, HTML5,</w:t>
      </w:r>
      <w:r w:rsidR="00710F1F" w:rsidRPr="00D14B61">
        <w:rPr>
          <w:rFonts w:cs="Helvetica"/>
          <w:shd w:val="clear" w:color="auto" w:fill="FFFFFF"/>
        </w:rPr>
        <w:t xml:space="preserve"> CSS3, </w:t>
      </w:r>
      <w:proofErr w:type="spellStart"/>
      <w:r w:rsidR="00710F1F" w:rsidRPr="00D14B61">
        <w:rPr>
          <w:rFonts w:cs="Helvetica"/>
          <w:shd w:val="clear" w:color="auto" w:fill="FFFFFF"/>
        </w:rPr>
        <w:t>JSP,</w:t>
      </w:r>
      <w:r w:rsidR="0002536B" w:rsidRPr="00D14B61">
        <w:rPr>
          <w:rFonts w:cs="Helvetica"/>
          <w:shd w:val="clear" w:color="auto" w:fill="FFFFFF"/>
        </w:rPr>
        <w:t>Eclipse</w:t>
      </w:r>
      <w:proofErr w:type="spellEnd"/>
      <w:r w:rsidR="0002536B" w:rsidRPr="00D14B61">
        <w:rPr>
          <w:rFonts w:cs="Helvetica"/>
          <w:shd w:val="clear" w:color="auto" w:fill="FFFFFF"/>
        </w:rPr>
        <w:t xml:space="preserve">, </w:t>
      </w:r>
      <w:r w:rsidRPr="00D14B61">
        <w:rPr>
          <w:rFonts w:cs="Helvetica"/>
          <w:shd w:val="clear" w:color="auto" w:fill="FFFFFF"/>
        </w:rPr>
        <w:t xml:space="preserve">DHTML, </w:t>
      </w:r>
      <w:proofErr w:type="spellStart"/>
      <w:r w:rsidR="0002536B" w:rsidRPr="00D14B61">
        <w:rPr>
          <w:rFonts w:cs="Helvetica"/>
          <w:shd w:val="clear" w:color="auto" w:fill="FFFFFF"/>
        </w:rPr>
        <w:t>jQuery</w:t>
      </w:r>
      <w:proofErr w:type="spellEnd"/>
      <w:r w:rsidR="0002536B" w:rsidRPr="00D14B61">
        <w:rPr>
          <w:rFonts w:cs="Helvetica"/>
          <w:shd w:val="clear" w:color="auto" w:fill="FFFFFF"/>
        </w:rPr>
        <w:t xml:space="preserve">, AJAX, JSON, </w:t>
      </w:r>
      <w:r w:rsidR="00710F1F" w:rsidRPr="00D14B61">
        <w:rPr>
          <w:rFonts w:cs="Helvetica"/>
          <w:shd w:val="clear" w:color="auto" w:fill="FFFFFF"/>
        </w:rPr>
        <w:t xml:space="preserve">DOM, </w:t>
      </w:r>
      <w:r w:rsidR="0002536B" w:rsidRPr="00D14B61">
        <w:rPr>
          <w:rFonts w:cs="Helvetica"/>
          <w:shd w:val="clear" w:color="auto" w:fill="FFFFFF"/>
        </w:rPr>
        <w:t xml:space="preserve">DHTML, XML, Photoshop, backbone.js, </w:t>
      </w:r>
      <w:r w:rsidR="00710F1F" w:rsidRPr="00D14B61">
        <w:rPr>
          <w:rFonts w:cs="Helvetica"/>
          <w:shd w:val="clear" w:color="auto" w:fill="FFFFFF"/>
        </w:rPr>
        <w:t xml:space="preserve">node.js, angular.js, </w:t>
      </w:r>
      <w:r w:rsidRPr="00D14B61">
        <w:rPr>
          <w:rFonts w:cs="Helvetica"/>
          <w:shd w:val="clear" w:color="auto" w:fill="FFFFFF"/>
        </w:rPr>
        <w:t>Tortoise SVN</w:t>
      </w:r>
      <w:r w:rsidR="00710F1F" w:rsidRPr="00D14B61">
        <w:rPr>
          <w:rFonts w:cs="Helvetica"/>
          <w:shd w:val="clear" w:color="auto" w:fill="FFFFFF"/>
        </w:rPr>
        <w:t>, Firebug,</w:t>
      </w:r>
      <w:r w:rsidRPr="00D14B61">
        <w:rPr>
          <w:rStyle w:val="apple-converted-space"/>
          <w:rFonts w:cs="Helvetica"/>
          <w:shd w:val="clear" w:color="auto" w:fill="FFFFFF"/>
        </w:rPr>
        <w:t> </w:t>
      </w:r>
      <w:r w:rsidR="00710F1F" w:rsidRPr="00D14B61">
        <w:rPr>
          <w:rFonts w:cs="Helvetica"/>
          <w:shd w:val="clear" w:color="auto" w:fill="FFFFFF"/>
        </w:rPr>
        <w:t>Windows.</w:t>
      </w:r>
    </w:p>
    <w:p w:rsidR="000B03A5" w:rsidRPr="00D14B61" w:rsidRDefault="000B03A5" w:rsidP="00677564">
      <w:pPr>
        <w:spacing w:after="0" w:line="240" w:lineRule="auto"/>
        <w:jc w:val="both"/>
        <w:rPr>
          <w:rFonts w:cs="Helvetica"/>
          <w:shd w:val="clear" w:color="auto" w:fill="FFFFFF"/>
        </w:rPr>
      </w:pPr>
    </w:p>
    <w:p w:rsidR="0031751F" w:rsidRPr="00D14B61" w:rsidRDefault="000B03A5" w:rsidP="00677564">
      <w:pPr>
        <w:pStyle w:val="normal0"/>
        <w:tabs>
          <w:tab w:val="right" w:pos="9360"/>
        </w:tabs>
        <w:jc w:val="both"/>
        <w:rPr>
          <w:rFonts w:asciiTheme="minorHAnsi" w:hAnsiTheme="minorHAnsi" w:cs="Calibri"/>
          <w:b/>
          <w:color w:val="auto"/>
          <w:sz w:val="22"/>
        </w:rPr>
      </w:pPr>
      <w:r w:rsidRPr="00D14B61">
        <w:rPr>
          <w:rFonts w:asciiTheme="minorHAnsi" w:hAnsiTheme="minorHAnsi"/>
          <w:b/>
          <w:color w:val="auto"/>
          <w:sz w:val="22"/>
        </w:rPr>
        <w:t xml:space="preserve">Client: </w:t>
      </w:r>
      <w:proofErr w:type="spellStart"/>
      <w:r w:rsidR="0031751F" w:rsidRPr="00D14B61">
        <w:rPr>
          <w:rFonts w:asciiTheme="minorHAnsi" w:hAnsiTheme="minorHAnsi" w:cs="Calibri"/>
          <w:b/>
          <w:color w:val="auto"/>
          <w:sz w:val="22"/>
        </w:rPr>
        <w:t>GalaxE</w:t>
      </w:r>
      <w:proofErr w:type="spellEnd"/>
      <w:r w:rsidR="0031751F" w:rsidRPr="00D14B61">
        <w:rPr>
          <w:rFonts w:asciiTheme="minorHAnsi" w:hAnsiTheme="minorHAnsi" w:cs="Calibri"/>
          <w:b/>
          <w:color w:val="auto"/>
          <w:sz w:val="22"/>
        </w:rPr>
        <w:t xml:space="preserve"> Solutions, Somerset, NJ</w:t>
      </w:r>
      <w:r w:rsidR="00D14B61">
        <w:rPr>
          <w:rFonts w:asciiTheme="minorHAnsi" w:hAnsiTheme="minorHAnsi" w:cs="Calibri"/>
          <w:b/>
          <w:color w:val="auto"/>
          <w:sz w:val="22"/>
        </w:rPr>
        <w:t>.                                                                                                                      Sep 10 – Oct 11</w:t>
      </w:r>
      <w:r w:rsidR="0031751F" w:rsidRPr="00D14B61">
        <w:rPr>
          <w:rFonts w:asciiTheme="minorHAnsi" w:hAnsiTheme="minorHAnsi" w:cs="Calibri"/>
          <w:b/>
          <w:color w:val="auto"/>
          <w:sz w:val="22"/>
        </w:rPr>
        <w:tab/>
      </w:r>
    </w:p>
    <w:p w:rsidR="0031751F" w:rsidRPr="00D14B61" w:rsidRDefault="0031751F" w:rsidP="00677564">
      <w:pPr>
        <w:spacing w:after="0" w:line="240" w:lineRule="auto"/>
        <w:jc w:val="both"/>
        <w:rPr>
          <w:rFonts w:cs="Calibri"/>
        </w:rPr>
      </w:pPr>
      <w:proofErr w:type="spellStart"/>
      <w:r w:rsidRPr="00D14B61">
        <w:rPr>
          <w:rFonts w:cs="Calibri"/>
        </w:rPr>
        <w:t>GalaxE</w:t>
      </w:r>
      <w:proofErr w:type="spellEnd"/>
      <w:r w:rsidRPr="00D14B61">
        <w:rPr>
          <w:rFonts w:cs="Calibri"/>
        </w:rPr>
        <w:t xml:space="preserve"> Solutions is a full service consulting firm focused on delivery excellence in the area of IT solutions across multiple technologies. </w:t>
      </w:r>
      <w:proofErr w:type="spellStart"/>
      <w:r w:rsidRPr="00D14B61">
        <w:rPr>
          <w:rFonts w:cs="Calibri"/>
        </w:rPr>
        <w:t>GalaxE</w:t>
      </w:r>
      <w:proofErr w:type="spellEnd"/>
      <w:r w:rsidRPr="00D14B61">
        <w:rPr>
          <w:rFonts w:cs="Calibri"/>
        </w:rPr>
        <w:t xml:space="preserve"> Solutions is an industry leader in designing and deploying systems that enable agile business processes to allow clients to transact and share information across internal networks and the Internet, targeting business results, competitiveness, and efficiency. I was involved in a project to develop a customer service representative tool for different clients with particular variances set up to them to access a website through which clients can access their users data and provide them optimistic solutions.</w:t>
      </w:r>
    </w:p>
    <w:p w:rsidR="000B03A5" w:rsidRPr="00D14B61" w:rsidRDefault="000B03A5" w:rsidP="00677564">
      <w:pPr>
        <w:spacing w:after="0" w:line="240" w:lineRule="auto"/>
        <w:jc w:val="both"/>
        <w:rPr>
          <w:rFonts w:cs="Calibri"/>
          <w:b/>
        </w:rPr>
      </w:pPr>
      <w:r w:rsidRPr="00D14B61">
        <w:rPr>
          <w:rFonts w:cs="Times New Roman"/>
          <w:b/>
        </w:rPr>
        <w:t>Role:</w:t>
      </w:r>
      <w:r w:rsidR="00D14B61" w:rsidRPr="00D14B61">
        <w:rPr>
          <w:rFonts w:cs="Calibri"/>
          <w:b/>
        </w:rPr>
        <w:t xml:space="preserve"> Web/UI Developer</w:t>
      </w:r>
    </w:p>
    <w:p w:rsidR="000B03A5" w:rsidRPr="00D14B61" w:rsidRDefault="000B03A5" w:rsidP="00677564">
      <w:pPr>
        <w:widowControl w:val="0"/>
        <w:suppressAutoHyphens/>
        <w:autoSpaceDE w:val="0"/>
        <w:autoSpaceDN w:val="0"/>
        <w:adjustRightInd w:val="0"/>
        <w:spacing w:after="0" w:line="240" w:lineRule="auto"/>
        <w:jc w:val="both"/>
        <w:rPr>
          <w:rFonts w:cs="Times New Roman"/>
          <w:b/>
        </w:rPr>
      </w:pPr>
      <w:r w:rsidRPr="00D14B61">
        <w:rPr>
          <w:rFonts w:cs="Times New Roman"/>
          <w:b/>
        </w:rPr>
        <w:t>Responsibilities:</w:t>
      </w:r>
    </w:p>
    <w:p w:rsidR="000B03A5" w:rsidRPr="00D14B61" w:rsidRDefault="000B03A5" w:rsidP="00677564">
      <w:pPr>
        <w:pStyle w:val="ColorfulList-Accent11"/>
        <w:widowControl w:val="0"/>
        <w:numPr>
          <w:ilvl w:val="0"/>
          <w:numId w:val="26"/>
        </w:numPr>
        <w:suppressAutoHyphens/>
        <w:overflowPunct w:val="0"/>
        <w:autoSpaceDE w:val="0"/>
        <w:autoSpaceDN w:val="0"/>
        <w:adjustRightInd w:val="0"/>
        <w:spacing w:after="0" w:line="240" w:lineRule="auto"/>
        <w:jc w:val="both"/>
        <w:rPr>
          <w:rFonts w:asciiTheme="minorHAnsi" w:hAnsiTheme="minorHAnsi"/>
        </w:rPr>
      </w:pPr>
      <w:r w:rsidRPr="00D14B61">
        <w:rPr>
          <w:rFonts w:asciiTheme="minorHAnsi" w:hAnsiTheme="minorHAnsi"/>
        </w:rPr>
        <w:t xml:space="preserve">Closely worked with business system analyst to understand the requirements to ensure that right set of UI modules </w:t>
      </w:r>
      <w:r w:rsidRPr="00D14B61">
        <w:rPr>
          <w:rFonts w:asciiTheme="minorHAnsi" w:hAnsiTheme="minorHAnsi"/>
        </w:rPr>
        <w:lastRenderedPageBreak/>
        <w:t>been built.</w:t>
      </w:r>
    </w:p>
    <w:p w:rsidR="000B03A5" w:rsidRPr="00D14B61" w:rsidRDefault="000B03A5" w:rsidP="00677564">
      <w:pPr>
        <w:pStyle w:val="ColorfulList-Accent11"/>
        <w:widowControl w:val="0"/>
        <w:numPr>
          <w:ilvl w:val="0"/>
          <w:numId w:val="26"/>
        </w:numPr>
        <w:suppressAutoHyphens/>
        <w:overflowPunct w:val="0"/>
        <w:autoSpaceDE w:val="0"/>
        <w:autoSpaceDN w:val="0"/>
        <w:adjustRightInd w:val="0"/>
        <w:spacing w:after="0" w:line="240" w:lineRule="auto"/>
        <w:jc w:val="both"/>
        <w:rPr>
          <w:rFonts w:asciiTheme="minorHAnsi" w:hAnsiTheme="minorHAnsi"/>
        </w:rPr>
      </w:pPr>
      <w:r w:rsidRPr="00D14B61">
        <w:rPr>
          <w:rFonts w:asciiTheme="minorHAnsi" w:hAnsiTheme="minorHAnsi"/>
        </w:rPr>
        <w:t xml:space="preserve">Wrote application level code to perform client side validation using </w:t>
      </w:r>
      <w:r w:rsidRPr="00D14B61">
        <w:rPr>
          <w:rFonts w:asciiTheme="minorHAnsi" w:hAnsiTheme="minorHAnsi"/>
          <w:b/>
        </w:rPr>
        <w:t>JQUERY and JavaScript.</w:t>
      </w:r>
    </w:p>
    <w:p w:rsidR="000B03A5" w:rsidRPr="00D14B61" w:rsidRDefault="000B03A5" w:rsidP="00677564">
      <w:pPr>
        <w:pStyle w:val="ColorfulList-Accent11"/>
        <w:widowControl w:val="0"/>
        <w:numPr>
          <w:ilvl w:val="0"/>
          <w:numId w:val="26"/>
        </w:numPr>
        <w:suppressAutoHyphens/>
        <w:overflowPunct w:val="0"/>
        <w:autoSpaceDE w:val="0"/>
        <w:autoSpaceDN w:val="0"/>
        <w:adjustRightInd w:val="0"/>
        <w:spacing w:after="0" w:line="240" w:lineRule="auto"/>
        <w:jc w:val="both"/>
        <w:rPr>
          <w:rFonts w:asciiTheme="minorHAnsi" w:hAnsiTheme="minorHAnsi"/>
          <w:b/>
        </w:rPr>
      </w:pPr>
      <w:r w:rsidRPr="00D14B61">
        <w:rPr>
          <w:rFonts w:asciiTheme="minorHAnsi" w:hAnsiTheme="minorHAnsi"/>
        </w:rPr>
        <w:t xml:space="preserve">Designed the front end applications, user interactive (UI) web pages using web technologies like </w:t>
      </w:r>
      <w:r w:rsidRPr="00D14B61">
        <w:rPr>
          <w:rFonts w:asciiTheme="minorHAnsi" w:hAnsiTheme="minorHAnsi"/>
          <w:b/>
        </w:rPr>
        <w:t>HTML, XHTML, and CSS.</w:t>
      </w:r>
    </w:p>
    <w:p w:rsidR="000B03A5" w:rsidRPr="00D14B61" w:rsidRDefault="000B03A5" w:rsidP="00677564">
      <w:pPr>
        <w:pStyle w:val="ColorfulList-Accent11"/>
        <w:widowControl w:val="0"/>
        <w:numPr>
          <w:ilvl w:val="0"/>
          <w:numId w:val="26"/>
        </w:numPr>
        <w:suppressAutoHyphens/>
        <w:overflowPunct w:val="0"/>
        <w:autoSpaceDE w:val="0"/>
        <w:autoSpaceDN w:val="0"/>
        <w:adjustRightInd w:val="0"/>
        <w:spacing w:after="0" w:line="240" w:lineRule="auto"/>
        <w:jc w:val="both"/>
        <w:rPr>
          <w:rFonts w:asciiTheme="minorHAnsi" w:hAnsiTheme="minorHAnsi"/>
        </w:rPr>
      </w:pPr>
      <w:r w:rsidRPr="00D14B61">
        <w:rPr>
          <w:rFonts w:asciiTheme="minorHAnsi" w:hAnsiTheme="minorHAnsi"/>
        </w:rPr>
        <w:t xml:space="preserve">Using advanced level of </w:t>
      </w:r>
      <w:r w:rsidRPr="00D14B61">
        <w:rPr>
          <w:rFonts w:asciiTheme="minorHAnsi" w:hAnsiTheme="minorHAnsi"/>
          <w:b/>
        </w:rPr>
        <w:t xml:space="preserve">JQUERY, AJAX, JavaScript, CSS </w:t>
      </w:r>
      <w:r w:rsidRPr="00D14B61">
        <w:rPr>
          <w:rFonts w:asciiTheme="minorHAnsi" w:hAnsiTheme="minorHAnsi"/>
        </w:rPr>
        <w:t>and pure CSS layouts.</w:t>
      </w:r>
    </w:p>
    <w:p w:rsidR="000B03A5" w:rsidRPr="00D14B61" w:rsidRDefault="000B03A5" w:rsidP="00677564">
      <w:pPr>
        <w:pStyle w:val="ColorfulList-Accent11"/>
        <w:widowControl w:val="0"/>
        <w:numPr>
          <w:ilvl w:val="0"/>
          <w:numId w:val="26"/>
        </w:numPr>
        <w:suppressAutoHyphens/>
        <w:overflowPunct w:val="0"/>
        <w:autoSpaceDE w:val="0"/>
        <w:autoSpaceDN w:val="0"/>
        <w:adjustRightInd w:val="0"/>
        <w:spacing w:after="0" w:line="240" w:lineRule="auto"/>
        <w:jc w:val="both"/>
        <w:rPr>
          <w:rFonts w:asciiTheme="minorHAnsi" w:hAnsiTheme="minorHAnsi"/>
        </w:rPr>
      </w:pPr>
      <w:r w:rsidRPr="00D14B61">
        <w:rPr>
          <w:rFonts w:asciiTheme="minorHAnsi" w:hAnsiTheme="minorHAnsi"/>
        </w:rPr>
        <w:t>Wrote JQUERY function while implementing various UI Screens across the whole web application (both consumer facing as well as internal application).</w:t>
      </w:r>
    </w:p>
    <w:p w:rsidR="000B03A5" w:rsidRPr="00D14B61" w:rsidRDefault="000B03A5" w:rsidP="00677564">
      <w:pPr>
        <w:pStyle w:val="ColorfulList-Accent11"/>
        <w:widowControl w:val="0"/>
        <w:numPr>
          <w:ilvl w:val="0"/>
          <w:numId w:val="26"/>
        </w:numPr>
        <w:suppressAutoHyphens/>
        <w:overflowPunct w:val="0"/>
        <w:autoSpaceDE w:val="0"/>
        <w:autoSpaceDN w:val="0"/>
        <w:adjustRightInd w:val="0"/>
        <w:spacing w:after="0" w:line="240" w:lineRule="auto"/>
        <w:jc w:val="both"/>
        <w:rPr>
          <w:rFonts w:asciiTheme="minorHAnsi" w:hAnsiTheme="minorHAnsi"/>
        </w:rPr>
      </w:pPr>
      <w:r w:rsidRPr="00D14B61">
        <w:rPr>
          <w:rFonts w:asciiTheme="minorHAnsi" w:hAnsiTheme="minorHAnsi"/>
        </w:rPr>
        <w:t xml:space="preserve">Involved in writing application level code to interact with </w:t>
      </w:r>
      <w:r w:rsidRPr="00D14B61">
        <w:rPr>
          <w:rFonts w:asciiTheme="minorHAnsi" w:hAnsiTheme="minorHAnsi"/>
          <w:b/>
        </w:rPr>
        <w:t>APIs, Web Services using AJAX, JSON and XML.</w:t>
      </w:r>
    </w:p>
    <w:p w:rsidR="000B03A5" w:rsidRPr="00D14B61" w:rsidRDefault="000B03A5" w:rsidP="00677564">
      <w:pPr>
        <w:pStyle w:val="ColorfulList-Accent11"/>
        <w:widowControl w:val="0"/>
        <w:numPr>
          <w:ilvl w:val="0"/>
          <w:numId w:val="26"/>
        </w:numPr>
        <w:suppressAutoHyphens/>
        <w:overflowPunct w:val="0"/>
        <w:autoSpaceDE w:val="0"/>
        <w:autoSpaceDN w:val="0"/>
        <w:adjustRightInd w:val="0"/>
        <w:spacing w:after="0" w:line="240" w:lineRule="auto"/>
        <w:jc w:val="both"/>
        <w:rPr>
          <w:rFonts w:asciiTheme="minorHAnsi" w:hAnsiTheme="minorHAnsi"/>
        </w:rPr>
      </w:pPr>
      <w:r w:rsidRPr="00D14B61">
        <w:rPr>
          <w:rFonts w:asciiTheme="minorHAnsi" w:hAnsiTheme="minorHAnsi"/>
        </w:rPr>
        <w:t xml:space="preserve">Designed and developed intranet web applications using </w:t>
      </w:r>
      <w:r w:rsidRPr="00D14B61">
        <w:rPr>
          <w:rFonts w:asciiTheme="minorHAnsi" w:hAnsiTheme="minorHAnsi"/>
          <w:b/>
        </w:rPr>
        <w:t>JavaScript and CSS.</w:t>
      </w:r>
    </w:p>
    <w:p w:rsidR="000B03A5" w:rsidRPr="00D14B61" w:rsidRDefault="000B03A5" w:rsidP="00677564">
      <w:pPr>
        <w:pStyle w:val="ColorfulList-Accent11"/>
        <w:widowControl w:val="0"/>
        <w:numPr>
          <w:ilvl w:val="0"/>
          <w:numId w:val="26"/>
        </w:numPr>
        <w:suppressAutoHyphens/>
        <w:overflowPunct w:val="0"/>
        <w:autoSpaceDE w:val="0"/>
        <w:autoSpaceDN w:val="0"/>
        <w:adjustRightInd w:val="0"/>
        <w:spacing w:after="0" w:line="240" w:lineRule="auto"/>
        <w:jc w:val="both"/>
        <w:rPr>
          <w:rFonts w:asciiTheme="minorHAnsi" w:hAnsiTheme="minorHAnsi"/>
        </w:rPr>
      </w:pPr>
      <w:r w:rsidRPr="00D14B61">
        <w:rPr>
          <w:rFonts w:asciiTheme="minorHAnsi" w:hAnsiTheme="minorHAnsi"/>
        </w:rPr>
        <w:t>Interacted with java controllers (JQUERY, Ajax, and JSON to write/read data from back end systems).</w:t>
      </w:r>
    </w:p>
    <w:p w:rsidR="000B03A5" w:rsidRPr="00D14B61" w:rsidRDefault="000B03A5" w:rsidP="00677564">
      <w:pPr>
        <w:pStyle w:val="ColorfulList-Accent11"/>
        <w:widowControl w:val="0"/>
        <w:numPr>
          <w:ilvl w:val="0"/>
          <w:numId w:val="26"/>
        </w:numPr>
        <w:suppressAutoHyphens/>
        <w:overflowPunct w:val="0"/>
        <w:autoSpaceDE w:val="0"/>
        <w:autoSpaceDN w:val="0"/>
        <w:adjustRightInd w:val="0"/>
        <w:spacing w:after="0" w:line="240" w:lineRule="auto"/>
        <w:jc w:val="both"/>
        <w:rPr>
          <w:rFonts w:asciiTheme="minorHAnsi" w:hAnsiTheme="minorHAnsi"/>
        </w:rPr>
      </w:pPr>
      <w:r w:rsidRPr="00D14B61">
        <w:rPr>
          <w:rFonts w:asciiTheme="minorHAnsi" w:hAnsiTheme="minorHAnsi"/>
        </w:rPr>
        <w:t>Used SVN for version control and QC for defect tracking.</w:t>
      </w:r>
    </w:p>
    <w:p w:rsidR="000B03A5" w:rsidRPr="00D14B61" w:rsidRDefault="000B03A5" w:rsidP="00677564">
      <w:pPr>
        <w:pStyle w:val="ColorfulList-Accent11"/>
        <w:widowControl w:val="0"/>
        <w:numPr>
          <w:ilvl w:val="0"/>
          <w:numId w:val="26"/>
        </w:numPr>
        <w:suppressAutoHyphens/>
        <w:overflowPunct w:val="0"/>
        <w:autoSpaceDE w:val="0"/>
        <w:autoSpaceDN w:val="0"/>
        <w:adjustRightInd w:val="0"/>
        <w:spacing w:after="0" w:line="240" w:lineRule="auto"/>
        <w:jc w:val="both"/>
        <w:rPr>
          <w:rFonts w:asciiTheme="minorHAnsi" w:hAnsiTheme="minorHAnsi"/>
        </w:rPr>
      </w:pPr>
      <w:r w:rsidRPr="00D14B61">
        <w:rPr>
          <w:rFonts w:asciiTheme="minorHAnsi" w:hAnsiTheme="minorHAnsi"/>
        </w:rPr>
        <w:t>Maintain, enhance, and recommend solutions that best suit business and technology needs from UI standpoint.</w:t>
      </w:r>
    </w:p>
    <w:p w:rsidR="000B03A5" w:rsidRPr="00D14B61" w:rsidRDefault="000B03A5" w:rsidP="00677564">
      <w:pPr>
        <w:pStyle w:val="ColorfulList-Accent11"/>
        <w:widowControl w:val="0"/>
        <w:numPr>
          <w:ilvl w:val="0"/>
          <w:numId w:val="26"/>
        </w:numPr>
        <w:suppressAutoHyphens/>
        <w:overflowPunct w:val="0"/>
        <w:autoSpaceDE w:val="0"/>
        <w:autoSpaceDN w:val="0"/>
        <w:adjustRightInd w:val="0"/>
        <w:spacing w:after="0" w:line="240" w:lineRule="auto"/>
        <w:jc w:val="both"/>
        <w:rPr>
          <w:rFonts w:asciiTheme="minorHAnsi" w:hAnsiTheme="minorHAnsi"/>
        </w:rPr>
      </w:pPr>
      <w:r w:rsidRPr="00D14B61">
        <w:rPr>
          <w:rFonts w:asciiTheme="minorHAnsi" w:hAnsiTheme="minorHAnsi"/>
        </w:rPr>
        <w:t>Creating cross-browser compatible and standards-compliant CSS-based page layouts.</w:t>
      </w:r>
    </w:p>
    <w:p w:rsidR="000B03A5" w:rsidRPr="00D14B61" w:rsidRDefault="000B03A5" w:rsidP="00677564">
      <w:pPr>
        <w:pStyle w:val="ColorfulList-Accent11"/>
        <w:widowControl w:val="0"/>
        <w:numPr>
          <w:ilvl w:val="0"/>
          <w:numId w:val="26"/>
        </w:numPr>
        <w:suppressAutoHyphens/>
        <w:overflowPunct w:val="0"/>
        <w:autoSpaceDE w:val="0"/>
        <w:autoSpaceDN w:val="0"/>
        <w:adjustRightInd w:val="0"/>
        <w:spacing w:after="0" w:line="240" w:lineRule="auto"/>
        <w:jc w:val="both"/>
        <w:rPr>
          <w:rFonts w:asciiTheme="minorHAnsi" w:hAnsiTheme="minorHAnsi"/>
        </w:rPr>
      </w:pPr>
      <w:r w:rsidRPr="00D14B61">
        <w:rPr>
          <w:rFonts w:asciiTheme="minorHAnsi" w:hAnsiTheme="minorHAnsi"/>
        </w:rPr>
        <w:t>Strong communication, analytical and interpersonal skills working within cross-functional teams.</w:t>
      </w:r>
    </w:p>
    <w:p w:rsidR="0002536B" w:rsidRPr="00D14B61" w:rsidRDefault="000B03A5" w:rsidP="00677564">
      <w:pPr>
        <w:pStyle w:val="ColorfulList-Accent11"/>
        <w:widowControl w:val="0"/>
        <w:numPr>
          <w:ilvl w:val="0"/>
          <w:numId w:val="26"/>
        </w:numPr>
        <w:suppressAutoHyphens/>
        <w:overflowPunct w:val="0"/>
        <w:autoSpaceDE w:val="0"/>
        <w:autoSpaceDN w:val="0"/>
        <w:adjustRightInd w:val="0"/>
        <w:spacing w:after="0" w:line="240" w:lineRule="auto"/>
        <w:jc w:val="both"/>
        <w:rPr>
          <w:rFonts w:asciiTheme="minorHAnsi" w:hAnsiTheme="minorHAnsi"/>
        </w:rPr>
      </w:pPr>
      <w:r w:rsidRPr="00D14B61">
        <w:rPr>
          <w:rFonts w:asciiTheme="minorHAnsi" w:hAnsiTheme="minorHAnsi"/>
        </w:rPr>
        <w:t>Worked on cross browser compatibility issues and fix the bugs pertaining to various browsers.</w:t>
      </w:r>
    </w:p>
    <w:p w:rsidR="0002536B" w:rsidRPr="00D14B61" w:rsidRDefault="0002536B" w:rsidP="00677564">
      <w:pPr>
        <w:pStyle w:val="ColorfulList-Accent11"/>
        <w:widowControl w:val="0"/>
        <w:suppressAutoHyphens/>
        <w:overflowPunct w:val="0"/>
        <w:autoSpaceDE w:val="0"/>
        <w:autoSpaceDN w:val="0"/>
        <w:adjustRightInd w:val="0"/>
        <w:spacing w:after="0" w:line="240" w:lineRule="auto"/>
        <w:ind w:left="0"/>
        <w:jc w:val="both"/>
        <w:rPr>
          <w:rFonts w:asciiTheme="minorHAnsi" w:hAnsiTheme="minorHAnsi" w:cs="Calibri"/>
          <w:b/>
        </w:rPr>
      </w:pPr>
    </w:p>
    <w:p w:rsidR="000B03A5" w:rsidRPr="00D14B61" w:rsidRDefault="000B03A5" w:rsidP="00677564">
      <w:pPr>
        <w:pStyle w:val="ColorfulList-Accent11"/>
        <w:widowControl w:val="0"/>
        <w:suppressAutoHyphens/>
        <w:overflowPunct w:val="0"/>
        <w:autoSpaceDE w:val="0"/>
        <w:autoSpaceDN w:val="0"/>
        <w:adjustRightInd w:val="0"/>
        <w:spacing w:after="0" w:line="240" w:lineRule="auto"/>
        <w:ind w:left="0"/>
        <w:jc w:val="both"/>
        <w:rPr>
          <w:rFonts w:asciiTheme="minorHAnsi" w:hAnsiTheme="minorHAnsi"/>
        </w:rPr>
      </w:pPr>
      <w:proofErr w:type="spellStart"/>
      <w:r w:rsidRPr="00D14B61">
        <w:rPr>
          <w:rFonts w:asciiTheme="minorHAnsi" w:hAnsiTheme="minorHAnsi" w:cs="Calibri"/>
          <w:b/>
        </w:rPr>
        <w:t>Environment</w:t>
      </w:r>
      <w:proofErr w:type="gramStart"/>
      <w:r w:rsidRPr="00D14B61">
        <w:rPr>
          <w:rFonts w:asciiTheme="minorHAnsi" w:hAnsiTheme="minorHAnsi" w:cs="Calibri"/>
          <w:b/>
        </w:rPr>
        <w:t>:</w:t>
      </w:r>
      <w:r w:rsidR="00BB48F1" w:rsidRPr="00D14B61">
        <w:rPr>
          <w:rFonts w:asciiTheme="minorHAnsi" w:hAnsiTheme="minorHAnsi" w:cs="Calibri"/>
        </w:rPr>
        <w:t>JavaScript</w:t>
      </w:r>
      <w:proofErr w:type="spellEnd"/>
      <w:proofErr w:type="gramEnd"/>
      <w:r w:rsidR="00BB48F1" w:rsidRPr="00D14B61">
        <w:rPr>
          <w:rFonts w:asciiTheme="minorHAnsi" w:hAnsiTheme="minorHAnsi" w:cs="Calibri"/>
        </w:rPr>
        <w:t xml:space="preserve">, </w:t>
      </w:r>
      <w:r w:rsidRPr="00D14B61">
        <w:rPr>
          <w:rFonts w:asciiTheme="minorHAnsi" w:hAnsiTheme="minorHAnsi" w:cs="Calibri"/>
        </w:rPr>
        <w:t xml:space="preserve">HTML 4.x, CSS2.x, </w:t>
      </w:r>
      <w:proofErr w:type="spellStart"/>
      <w:r w:rsidR="00BB48F1" w:rsidRPr="00D14B61">
        <w:rPr>
          <w:rFonts w:asciiTheme="minorHAnsi" w:hAnsiTheme="minorHAnsi" w:cs="Calibri"/>
        </w:rPr>
        <w:t>jQuery</w:t>
      </w:r>
      <w:proofErr w:type="spellEnd"/>
      <w:r w:rsidRPr="00D14B61">
        <w:rPr>
          <w:rFonts w:asciiTheme="minorHAnsi" w:hAnsiTheme="minorHAnsi" w:cs="Calibri"/>
        </w:rPr>
        <w:t>, AJAX, JSON, XML, SVN.Q</w:t>
      </w:r>
      <w:r w:rsidR="00BB48F1" w:rsidRPr="00D14B61">
        <w:rPr>
          <w:rFonts w:asciiTheme="minorHAnsi" w:hAnsiTheme="minorHAnsi" w:cs="Calibri"/>
        </w:rPr>
        <w:t>, QC</w:t>
      </w:r>
    </w:p>
    <w:p w:rsidR="0002536B" w:rsidRPr="00D14B61" w:rsidRDefault="0002536B" w:rsidP="00677564">
      <w:pPr>
        <w:widowControl w:val="0"/>
        <w:suppressAutoHyphens/>
        <w:autoSpaceDE w:val="0"/>
        <w:autoSpaceDN w:val="0"/>
        <w:adjustRightInd w:val="0"/>
        <w:spacing w:after="0" w:line="240" w:lineRule="auto"/>
        <w:jc w:val="both"/>
        <w:rPr>
          <w:rFonts w:cs="Times New Roman"/>
          <w:b/>
        </w:rPr>
      </w:pPr>
    </w:p>
    <w:p w:rsidR="00D14B61" w:rsidRPr="00D14B61" w:rsidRDefault="00D14B61" w:rsidP="00677564">
      <w:pPr>
        <w:widowControl w:val="0"/>
        <w:suppressAutoHyphens/>
        <w:autoSpaceDE w:val="0"/>
        <w:autoSpaceDN w:val="0"/>
        <w:adjustRightInd w:val="0"/>
        <w:spacing w:after="0" w:line="240" w:lineRule="auto"/>
        <w:jc w:val="both"/>
        <w:rPr>
          <w:rFonts w:cs="Helvetica"/>
          <w:b/>
          <w:shd w:val="clear" w:color="auto" w:fill="FFFFFF"/>
        </w:rPr>
      </w:pPr>
      <w:r w:rsidRPr="00D14B61">
        <w:rPr>
          <w:rFonts w:cs="Times New Roman"/>
          <w:b/>
        </w:rPr>
        <w:t xml:space="preserve">Client: </w:t>
      </w:r>
      <w:proofErr w:type="spellStart"/>
      <w:r w:rsidRPr="00D14B61">
        <w:rPr>
          <w:rFonts w:cs="Helvetica"/>
          <w:b/>
          <w:shd w:val="clear" w:color="auto" w:fill="FFFFFF"/>
        </w:rPr>
        <w:t>Lockerz</w:t>
      </w:r>
      <w:proofErr w:type="spellEnd"/>
      <w:r w:rsidRPr="00D14B61">
        <w:rPr>
          <w:rFonts w:cs="Helvetica"/>
          <w:b/>
          <w:shd w:val="clear" w:color="auto" w:fill="FFFFFF"/>
        </w:rPr>
        <w:t xml:space="preserve">, Redwood City, </w:t>
      </w:r>
      <w:proofErr w:type="spellStart"/>
      <w:r w:rsidRPr="00D14B61">
        <w:rPr>
          <w:rFonts w:cs="Helvetica"/>
          <w:b/>
          <w:shd w:val="clear" w:color="auto" w:fill="FFFFFF"/>
        </w:rPr>
        <w:t>CA.Nov</w:t>
      </w:r>
      <w:proofErr w:type="spellEnd"/>
      <w:r w:rsidRPr="00D14B61">
        <w:rPr>
          <w:rFonts w:cs="Helvetica"/>
          <w:b/>
          <w:shd w:val="clear" w:color="auto" w:fill="FFFFFF"/>
        </w:rPr>
        <w:t xml:space="preserve"> 09 – Aug 10</w:t>
      </w:r>
    </w:p>
    <w:p w:rsidR="00D14B61" w:rsidRPr="00D14B61" w:rsidRDefault="00D14B61" w:rsidP="00677564">
      <w:pPr>
        <w:widowControl w:val="0"/>
        <w:suppressAutoHyphens/>
        <w:autoSpaceDE w:val="0"/>
        <w:autoSpaceDN w:val="0"/>
        <w:adjustRightInd w:val="0"/>
        <w:spacing w:after="0" w:line="240" w:lineRule="auto"/>
        <w:jc w:val="both"/>
        <w:rPr>
          <w:rFonts w:cs="Times New Roman"/>
          <w:b/>
        </w:rPr>
      </w:pPr>
      <w:proofErr w:type="spellStart"/>
      <w:r w:rsidRPr="00D14B61">
        <w:rPr>
          <w:rFonts w:cs="Helvetica"/>
          <w:shd w:val="clear" w:color="auto" w:fill="FFFFFF"/>
        </w:rPr>
        <w:t>Lockerz</w:t>
      </w:r>
      <w:proofErr w:type="spellEnd"/>
      <w:r w:rsidRPr="00D14B61">
        <w:rPr>
          <w:rFonts w:cs="Helvetica"/>
          <w:shd w:val="clear" w:color="auto" w:fill="FFFFFF"/>
        </w:rPr>
        <w:t xml:space="preserve"> is an e-commerce based firm which connect members through commerce, content and social networking.</w:t>
      </w:r>
      <w:r w:rsidRPr="00D14B61">
        <w:rPr>
          <w:rStyle w:val="apple-converted-space"/>
          <w:rFonts w:cs="Helvetica"/>
          <w:shd w:val="clear" w:color="auto" w:fill="FFFFFF"/>
        </w:rPr>
        <w:t> </w:t>
      </w:r>
    </w:p>
    <w:p w:rsidR="0002536B" w:rsidRPr="00D14B61" w:rsidRDefault="0002536B" w:rsidP="00677564">
      <w:pPr>
        <w:tabs>
          <w:tab w:val="left" w:pos="360"/>
          <w:tab w:val="left" w:pos="720"/>
          <w:tab w:val="left" w:pos="900"/>
          <w:tab w:val="left" w:pos="1080"/>
          <w:tab w:val="left" w:pos="1440"/>
        </w:tabs>
        <w:spacing w:after="0" w:line="240" w:lineRule="auto"/>
        <w:jc w:val="both"/>
        <w:rPr>
          <w:b/>
          <w:bCs/>
        </w:rPr>
      </w:pPr>
      <w:proofErr w:type="spellStart"/>
      <w:r w:rsidRPr="00D14B61">
        <w:rPr>
          <w:rFonts w:cs="Times New Roman"/>
          <w:b/>
        </w:rPr>
        <w:t>Role</w:t>
      </w:r>
      <w:proofErr w:type="gramStart"/>
      <w:r w:rsidRPr="00D14B61">
        <w:rPr>
          <w:rFonts w:cs="Times New Roman"/>
          <w:b/>
        </w:rPr>
        <w:t>:</w:t>
      </w:r>
      <w:r w:rsidR="00D14B61" w:rsidRPr="00D14B61">
        <w:rPr>
          <w:b/>
          <w:bCs/>
        </w:rPr>
        <w:t>Web</w:t>
      </w:r>
      <w:proofErr w:type="spellEnd"/>
      <w:proofErr w:type="gramEnd"/>
      <w:r w:rsidR="00D14B61" w:rsidRPr="00D14B61">
        <w:rPr>
          <w:b/>
          <w:bCs/>
        </w:rPr>
        <w:t xml:space="preserve"> Developer</w:t>
      </w:r>
      <w:r w:rsidR="00D14B61" w:rsidRPr="00D14B61">
        <w:rPr>
          <w:b/>
          <w:bCs/>
        </w:rPr>
        <w:tab/>
      </w:r>
    </w:p>
    <w:p w:rsidR="0002536B" w:rsidRPr="00D14B61" w:rsidRDefault="0002536B" w:rsidP="00677564">
      <w:pPr>
        <w:widowControl w:val="0"/>
        <w:suppressAutoHyphens/>
        <w:autoSpaceDE w:val="0"/>
        <w:autoSpaceDN w:val="0"/>
        <w:adjustRightInd w:val="0"/>
        <w:spacing w:after="0" w:line="240" w:lineRule="auto"/>
        <w:jc w:val="both"/>
        <w:rPr>
          <w:rFonts w:cs="Times New Roman"/>
          <w:b/>
        </w:rPr>
      </w:pPr>
      <w:r w:rsidRPr="00D14B61">
        <w:rPr>
          <w:rFonts w:cs="Times New Roman"/>
          <w:b/>
        </w:rPr>
        <w:t>Responsibilities:</w:t>
      </w:r>
    </w:p>
    <w:p w:rsidR="0002536B" w:rsidRPr="00D14B61" w:rsidRDefault="0002536B" w:rsidP="00677564">
      <w:pPr>
        <w:pStyle w:val="ColorfulList-Accent11"/>
        <w:widowControl w:val="0"/>
        <w:numPr>
          <w:ilvl w:val="0"/>
          <w:numId w:val="27"/>
        </w:numPr>
        <w:suppressAutoHyphens/>
        <w:overflowPunct w:val="0"/>
        <w:autoSpaceDE w:val="0"/>
        <w:autoSpaceDN w:val="0"/>
        <w:adjustRightInd w:val="0"/>
        <w:spacing w:after="0" w:line="240" w:lineRule="auto"/>
        <w:jc w:val="both"/>
        <w:rPr>
          <w:rFonts w:asciiTheme="minorHAnsi" w:hAnsiTheme="minorHAnsi"/>
        </w:rPr>
      </w:pPr>
      <w:r w:rsidRPr="00D14B61">
        <w:rPr>
          <w:rFonts w:asciiTheme="minorHAnsi" w:hAnsiTheme="minorHAnsi"/>
        </w:rPr>
        <w:t xml:space="preserve">Involved in developing the UI pages using HTML, DHTML, CSS, JavaScript, JSON, </w:t>
      </w:r>
      <w:proofErr w:type="spellStart"/>
      <w:r w:rsidRPr="00D14B61">
        <w:rPr>
          <w:rFonts w:asciiTheme="minorHAnsi" w:hAnsiTheme="minorHAnsi"/>
        </w:rPr>
        <w:t>jQuery</w:t>
      </w:r>
      <w:proofErr w:type="spellEnd"/>
      <w:r w:rsidRPr="00D14B61">
        <w:rPr>
          <w:rFonts w:asciiTheme="minorHAnsi" w:hAnsiTheme="minorHAnsi"/>
        </w:rPr>
        <w:t>, Ajax.</w:t>
      </w:r>
    </w:p>
    <w:p w:rsidR="0002536B" w:rsidRPr="00D14B61" w:rsidRDefault="0002536B" w:rsidP="00677564">
      <w:pPr>
        <w:pStyle w:val="ColorfulList-Accent11"/>
        <w:widowControl w:val="0"/>
        <w:numPr>
          <w:ilvl w:val="0"/>
          <w:numId w:val="27"/>
        </w:numPr>
        <w:suppressAutoHyphens/>
        <w:overflowPunct w:val="0"/>
        <w:autoSpaceDE w:val="0"/>
        <w:autoSpaceDN w:val="0"/>
        <w:adjustRightInd w:val="0"/>
        <w:spacing w:after="0" w:line="240" w:lineRule="auto"/>
        <w:jc w:val="both"/>
        <w:rPr>
          <w:rFonts w:asciiTheme="minorHAnsi" w:hAnsiTheme="minorHAnsi"/>
        </w:rPr>
      </w:pPr>
      <w:r w:rsidRPr="00D14B61">
        <w:rPr>
          <w:rFonts w:asciiTheme="minorHAnsi" w:hAnsiTheme="minorHAnsi"/>
        </w:rPr>
        <w:t>Worked closely with system analyst to understand the technical requirements of the projects.</w:t>
      </w:r>
    </w:p>
    <w:p w:rsidR="0002536B" w:rsidRPr="00D14B61" w:rsidRDefault="0002536B" w:rsidP="00677564">
      <w:pPr>
        <w:pStyle w:val="ColorfulList-Accent11"/>
        <w:widowControl w:val="0"/>
        <w:numPr>
          <w:ilvl w:val="0"/>
          <w:numId w:val="27"/>
        </w:numPr>
        <w:suppressAutoHyphens/>
        <w:overflowPunct w:val="0"/>
        <w:autoSpaceDE w:val="0"/>
        <w:autoSpaceDN w:val="0"/>
        <w:adjustRightInd w:val="0"/>
        <w:spacing w:after="0" w:line="240" w:lineRule="auto"/>
        <w:jc w:val="both"/>
        <w:rPr>
          <w:rFonts w:asciiTheme="minorHAnsi" w:hAnsiTheme="minorHAnsi"/>
        </w:rPr>
      </w:pPr>
      <w:r w:rsidRPr="00D14B61">
        <w:rPr>
          <w:rFonts w:asciiTheme="minorHAnsi" w:hAnsiTheme="minorHAnsi"/>
        </w:rPr>
        <w:t>Followed the Agile and Scrum development methodologies.</w:t>
      </w:r>
    </w:p>
    <w:p w:rsidR="0002536B" w:rsidRPr="00D14B61" w:rsidRDefault="0002536B" w:rsidP="00677564">
      <w:pPr>
        <w:pStyle w:val="ColorfulList-Accent11"/>
        <w:widowControl w:val="0"/>
        <w:numPr>
          <w:ilvl w:val="0"/>
          <w:numId w:val="27"/>
        </w:numPr>
        <w:suppressAutoHyphens/>
        <w:overflowPunct w:val="0"/>
        <w:autoSpaceDE w:val="0"/>
        <w:autoSpaceDN w:val="0"/>
        <w:adjustRightInd w:val="0"/>
        <w:spacing w:after="0" w:line="240" w:lineRule="auto"/>
        <w:jc w:val="both"/>
        <w:rPr>
          <w:rFonts w:asciiTheme="minorHAnsi" w:hAnsiTheme="minorHAnsi"/>
        </w:rPr>
      </w:pPr>
      <w:r w:rsidRPr="00D14B61">
        <w:rPr>
          <w:rFonts w:asciiTheme="minorHAnsi" w:hAnsiTheme="minorHAnsi"/>
        </w:rPr>
        <w:t>Integrated the Java code (API) in JSP Pages.</w:t>
      </w:r>
    </w:p>
    <w:p w:rsidR="0002536B" w:rsidRPr="00D14B61" w:rsidRDefault="0002536B" w:rsidP="00677564">
      <w:pPr>
        <w:pStyle w:val="ColorfulList-Accent11"/>
        <w:widowControl w:val="0"/>
        <w:numPr>
          <w:ilvl w:val="0"/>
          <w:numId w:val="27"/>
        </w:numPr>
        <w:suppressAutoHyphens/>
        <w:overflowPunct w:val="0"/>
        <w:autoSpaceDE w:val="0"/>
        <w:autoSpaceDN w:val="0"/>
        <w:adjustRightInd w:val="0"/>
        <w:spacing w:after="0" w:line="240" w:lineRule="auto"/>
        <w:jc w:val="both"/>
        <w:rPr>
          <w:rFonts w:asciiTheme="minorHAnsi" w:hAnsiTheme="minorHAnsi"/>
        </w:rPr>
      </w:pPr>
      <w:r w:rsidRPr="00D14B61">
        <w:rPr>
          <w:rFonts w:asciiTheme="minorHAnsi" w:hAnsiTheme="minorHAnsi"/>
        </w:rPr>
        <w:t xml:space="preserve">Used </w:t>
      </w:r>
      <w:proofErr w:type="spellStart"/>
      <w:r w:rsidRPr="00D14B61">
        <w:rPr>
          <w:rFonts w:asciiTheme="minorHAnsi" w:hAnsiTheme="minorHAnsi"/>
        </w:rPr>
        <w:t>JQuery</w:t>
      </w:r>
      <w:proofErr w:type="spellEnd"/>
      <w:r w:rsidRPr="00D14B61">
        <w:rPr>
          <w:rFonts w:asciiTheme="minorHAnsi" w:hAnsiTheme="minorHAnsi"/>
        </w:rPr>
        <w:t xml:space="preserve"> core library functions for the logical implementation part at client side for all the application.</w:t>
      </w:r>
    </w:p>
    <w:p w:rsidR="0002536B" w:rsidRPr="00D14B61" w:rsidRDefault="0002536B" w:rsidP="00677564">
      <w:pPr>
        <w:pStyle w:val="ColorfulList-Accent11"/>
        <w:widowControl w:val="0"/>
        <w:numPr>
          <w:ilvl w:val="0"/>
          <w:numId w:val="27"/>
        </w:numPr>
        <w:suppressAutoHyphens/>
        <w:overflowPunct w:val="0"/>
        <w:autoSpaceDE w:val="0"/>
        <w:autoSpaceDN w:val="0"/>
        <w:adjustRightInd w:val="0"/>
        <w:spacing w:after="0" w:line="240" w:lineRule="auto"/>
        <w:jc w:val="both"/>
        <w:rPr>
          <w:rFonts w:asciiTheme="minorHAnsi" w:hAnsiTheme="minorHAnsi"/>
        </w:rPr>
      </w:pPr>
      <w:r w:rsidRPr="00D14B61">
        <w:rPr>
          <w:rFonts w:asciiTheme="minorHAnsi" w:hAnsiTheme="minorHAnsi"/>
        </w:rPr>
        <w:t>Debug the application using Firebug to traverse the documents and manipulated the Nodes using DOM and DOM Functions using Firefox and IE Developer Tool bar for IE.</w:t>
      </w:r>
    </w:p>
    <w:p w:rsidR="0002536B" w:rsidRPr="00D14B61" w:rsidRDefault="0002536B" w:rsidP="00677564">
      <w:pPr>
        <w:pStyle w:val="ColorfulList-Accent11"/>
        <w:widowControl w:val="0"/>
        <w:numPr>
          <w:ilvl w:val="0"/>
          <w:numId w:val="27"/>
        </w:numPr>
        <w:suppressAutoHyphens/>
        <w:overflowPunct w:val="0"/>
        <w:autoSpaceDE w:val="0"/>
        <w:autoSpaceDN w:val="0"/>
        <w:adjustRightInd w:val="0"/>
        <w:spacing w:after="0" w:line="240" w:lineRule="auto"/>
        <w:jc w:val="both"/>
        <w:rPr>
          <w:rFonts w:asciiTheme="minorHAnsi" w:hAnsiTheme="minorHAnsi"/>
        </w:rPr>
      </w:pPr>
      <w:r w:rsidRPr="00D14B61">
        <w:rPr>
          <w:rFonts w:asciiTheme="minorHAnsi" w:hAnsiTheme="minorHAnsi"/>
        </w:rPr>
        <w:t>Involved in developing HTML and JavaScript for client side presentation and, data validation on the client side with in the forms.</w:t>
      </w:r>
    </w:p>
    <w:p w:rsidR="0002536B" w:rsidRPr="00D14B61" w:rsidRDefault="0002536B" w:rsidP="00677564">
      <w:pPr>
        <w:pStyle w:val="ColorfulList-Accent11"/>
        <w:widowControl w:val="0"/>
        <w:numPr>
          <w:ilvl w:val="0"/>
          <w:numId w:val="27"/>
        </w:numPr>
        <w:suppressAutoHyphens/>
        <w:overflowPunct w:val="0"/>
        <w:autoSpaceDE w:val="0"/>
        <w:autoSpaceDN w:val="0"/>
        <w:adjustRightInd w:val="0"/>
        <w:spacing w:after="0" w:line="240" w:lineRule="auto"/>
        <w:jc w:val="both"/>
        <w:rPr>
          <w:rFonts w:asciiTheme="minorHAnsi" w:hAnsiTheme="minorHAnsi"/>
        </w:rPr>
      </w:pPr>
      <w:r w:rsidRPr="00D14B61">
        <w:rPr>
          <w:rFonts w:asciiTheme="minorHAnsi" w:hAnsiTheme="minorHAnsi"/>
        </w:rPr>
        <w:t>Involved in designing and developing the GUI for the user interface with various controls.</w:t>
      </w:r>
    </w:p>
    <w:p w:rsidR="0002536B" w:rsidRPr="00D14B61" w:rsidRDefault="0002536B" w:rsidP="00677564">
      <w:pPr>
        <w:pStyle w:val="ColorfulList-Accent11"/>
        <w:widowControl w:val="0"/>
        <w:numPr>
          <w:ilvl w:val="0"/>
          <w:numId w:val="27"/>
        </w:numPr>
        <w:suppressAutoHyphens/>
        <w:overflowPunct w:val="0"/>
        <w:autoSpaceDE w:val="0"/>
        <w:autoSpaceDN w:val="0"/>
        <w:adjustRightInd w:val="0"/>
        <w:spacing w:after="0" w:line="240" w:lineRule="auto"/>
        <w:jc w:val="both"/>
        <w:rPr>
          <w:rFonts w:asciiTheme="minorHAnsi" w:hAnsiTheme="minorHAnsi"/>
        </w:rPr>
      </w:pPr>
      <w:r w:rsidRPr="00D14B61">
        <w:rPr>
          <w:rFonts w:asciiTheme="minorHAnsi" w:hAnsiTheme="minorHAnsi"/>
        </w:rPr>
        <w:t>Played a vital role in defining, implementing and enforcing quality practices in the team organization to ensure internal controls, quality and compliance policies and standards.</w:t>
      </w:r>
    </w:p>
    <w:p w:rsidR="0002536B" w:rsidRPr="00D14B61" w:rsidRDefault="0002536B" w:rsidP="00677564">
      <w:pPr>
        <w:pStyle w:val="normal0"/>
        <w:jc w:val="both"/>
        <w:rPr>
          <w:rFonts w:asciiTheme="minorHAnsi" w:eastAsia="Calibri" w:hAnsiTheme="minorHAnsi"/>
          <w:color w:val="auto"/>
          <w:sz w:val="22"/>
        </w:rPr>
      </w:pPr>
    </w:p>
    <w:p w:rsidR="0002536B" w:rsidRPr="00D14B61" w:rsidRDefault="0002536B" w:rsidP="00677564">
      <w:pPr>
        <w:pStyle w:val="normal0"/>
        <w:jc w:val="both"/>
        <w:rPr>
          <w:rFonts w:asciiTheme="minorHAnsi" w:hAnsiTheme="minorHAnsi" w:cs="Calibri"/>
          <w:color w:val="auto"/>
          <w:sz w:val="22"/>
        </w:rPr>
      </w:pPr>
      <w:r w:rsidRPr="00D14B61">
        <w:rPr>
          <w:rFonts w:asciiTheme="minorHAnsi" w:hAnsiTheme="minorHAnsi" w:cs="Calibri"/>
          <w:b/>
          <w:color w:val="auto"/>
          <w:sz w:val="22"/>
        </w:rPr>
        <w:t>Environment:</w:t>
      </w:r>
      <w:r w:rsidRPr="00D14B61">
        <w:rPr>
          <w:rFonts w:asciiTheme="minorHAnsi" w:hAnsiTheme="minorHAnsi" w:cs="Calibri"/>
          <w:color w:val="auto"/>
          <w:sz w:val="22"/>
        </w:rPr>
        <w:t xml:space="preserve"> AJAX, HTML, CSS, JavaScript and Windows XP.</w:t>
      </w:r>
    </w:p>
    <w:p w:rsidR="000B03A5" w:rsidRPr="00D14B61" w:rsidRDefault="000B03A5" w:rsidP="00677564">
      <w:pPr>
        <w:spacing w:after="0" w:line="240" w:lineRule="auto"/>
        <w:jc w:val="both"/>
        <w:rPr>
          <w:rFonts w:cs="Helvetica"/>
          <w:shd w:val="clear" w:color="auto" w:fill="FFFFFF"/>
        </w:rPr>
      </w:pPr>
    </w:p>
    <w:p w:rsidR="00D14B61" w:rsidRPr="00D14B61" w:rsidRDefault="0002536B" w:rsidP="00677564">
      <w:pPr>
        <w:spacing w:after="0" w:line="240" w:lineRule="auto"/>
        <w:jc w:val="both"/>
        <w:rPr>
          <w:rFonts w:cs="Arial"/>
        </w:rPr>
      </w:pPr>
      <w:r w:rsidRPr="00D14B61">
        <w:rPr>
          <w:b/>
          <w:bCs/>
        </w:rPr>
        <w:t>Company:</w:t>
      </w:r>
      <w:r w:rsidR="00D14B61" w:rsidRPr="00D14B61">
        <w:rPr>
          <w:rFonts w:cs="Arial"/>
          <w:b/>
        </w:rPr>
        <w:t xml:space="preserve"> </w:t>
      </w:r>
      <w:proofErr w:type="spellStart"/>
      <w:r w:rsidR="00D14B61" w:rsidRPr="00D14B61">
        <w:rPr>
          <w:rFonts w:cs="Arial"/>
          <w:b/>
        </w:rPr>
        <w:t>Hayagriva</w:t>
      </w:r>
      <w:proofErr w:type="spellEnd"/>
      <w:r w:rsidR="00D14B61" w:rsidRPr="00D14B61">
        <w:rPr>
          <w:rFonts w:cs="Arial"/>
          <w:b/>
        </w:rPr>
        <w:t>, India</w:t>
      </w:r>
      <w:r w:rsidR="00D14B61">
        <w:rPr>
          <w:rFonts w:cs="Arial"/>
          <w:b/>
        </w:rPr>
        <w:t>.</w:t>
      </w:r>
      <w:r w:rsidR="00D14B61" w:rsidRPr="00D14B61">
        <w:rPr>
          <w:rFonts w:cs="Arial"/>
        </w:rPr>
        <w:tab/>
      </w:r>
      <w:r w:rsidR="00D14B61" w:rsidRPr="00D14B61">
        <w:rPr>
          <w:rFonts w:cs="Arial"/>
        </w:rPr>
        <w:tab/>
      </w:r>
      <w:r w:rsidR="00D14B61" w:rsidRPr="00D14B61">
        <w:rPr>
          <w:rFonts w:cs="Arial"/>
        </w:rPr>
        <w:tab/>
      </w:r>
      <w:r w:rsidR="00D14B61" w:rsidRPr="00D14B61">
        <w:rPr>
          <w:rFonts w:cs="Arial"/>
        </w:rPr>
        <w:tab/>
      </w:r>
      <w:r w:rsidR="00D14B61" w:rsidRPr="00D14B61">
        <w:rPr>
          <w:rFonts w:cs="Arial"/>
        </w:rPr>
        <w:tab/>
      </w:r>
      <w:r w:rsidR="00D14B61" w:rsidRPr="00D14B61">
        <w:rPr>
          <w:rFonts w:cs="Arial"/>
        </w:rPr>
        <w:tab/>
      </w:r>
      <w:r w:rsidR="00D14B61" w:rsidRPr="00D14B61">
        <w:rPr>
          <w:rFonts w:cs="Arial"/>
        </w:rPr>
        <w:tab/>
      </w:r>
      <w:r w:rsidR="00D14B61" w:rsidRPr="00D14B61">
        <w:rPr>
          <w:rFonts w:cs="Arial"/>
        </w:rPr>
        <w:tab/>
      </w:r>
      <w:r w:rsidR="00D14B61" w:rsidRPr="00D14B61">
        <w:rPr>
          <w:rFonts w:cs="Arial"/>
          <w:b/>
        </w:rPr>
        <w:t>Aug 08 –</w:t>
      </w:r>
      <w:r w:rsidR="00D14B61">
        <w:rPr>
          <w:rFonts w:cs="Arial"/>
          <w:b/>
        </w:rPr>
        <w:t xml:space="preserve"> Oct</w:t>
      </w:r>
      <w:r w:rsidR="00D14B61" w:rsidRPr="00D14B61">
        <w:rPr>
          <w:rFonts w:cs="Arial"/>
          <w:b/>
        </w:rPr>
        <w:t xml:space="preserve"> 09</w:t>
      </w:r>
    </w:p>
    <w:p w:rsidR="00D14B61" w:rsidRPr="00D14B61" w:rsidRDefault="00D14B61" w:rsidP="00677564">
      <w:pPr>
        <w:spacing w:after="0" w:line="240" w:lineRule="auto"/>
        <w:jc w:val="both"/>
        <w:rPr>
          <w:rFonts w:cs="Arial"/>
        </w:rPr>
      </w:pPr>
      <w:proofErr w:type="spellStart"/>
      <w:r w:rsidRPr="00D14B61">
        <w:rPr>
          <w:rFonts w:cs="Arial"/>
        </w:rPr>
        <w:t>Hayagriva</w:t>
      </w:r>
      <w:proofErr w:type="spellEnd"/>
      <w:r w:rsidRPr="00D14B61">
        <w:rPr>
          <w:rFonts w:cs="Arial"/>
        </w:rPr>
        <w:t xml:space="preserve"> is a software company engaged in the development of RDAs (Rich Desktop Applications) in the area of PIM (Personal Information Management) for use worldwide. Their products aim to enhance the productivity of a computer user and improve the way the </w:t>
      </w:r>
      <w:proofErr w:type="spellStart"/>
      <w:r w:rsidRPr="00D14B61">
        <w:rPr>
          <w:rFonts w:cs="Arial"/>
        </w:rPr>
        <w:t>userworks</w:t>
      </w:r>
      <w:proofErr w:type="spellEnd"/>
      <w:r w:rsidRPr="00D14B61">
        <w:rPr>
          <w:rFonts w:cs="Arial"/>
        </w:rPr>
        <w:t>, learn, or seek entertainment.</w:t>
      </w:r>
    </w:p>
    <w:p w:rsidR="0002536B" w:rsidRPr="00D14B61" w:rsidRDefault="0002536B" w:rsidP="00677564">
      <w:pPr>
        <w:pStyle w:val="NormalWeb"/>
        <w:spacing w:before="0" w:after="0"/>
        <w:jc w:val="both"/>
        <w:outlineLvl w:val="0"/>
        <w:rPr>
          <w:rFonts w:asciiTheme="minorHAnsi" w:hAnsiTheme="minorHAnsi"/>
          <w:b/>
          <w:bCs/>
          <w:sz w:val="22"/>
          <w:szCs w:val="22"/>
        </w:rPr>
      </w:pPr>
      <w:proofErr w:type="spellStart"/>
      <w:r w:rsidRPr="00D14B61">
        <w:rPr>
          <w:rFonts w:asciiTheme="minorHAnsi" w:hAnsiTheme="minorHAnsi"/>
          <w:b/>
          <w:bCs/>
          <w:sz w:val="22"/>
          <w:szCs w:val="22"/>
        </w:rPr>
        <w:t>Role</w:t>
      </w:r>
      <w:proofErr w:type="gramStart"/>
      <w:r w:rsidRPr="00D14B61">
        <w:rPr>
          <w:rFonts w:asciiTheme="minorHAnsi" w:hAnsiTheme="minorHAnsi"/>
          <w:b/>
          <w:bCs/>
          <w:sz w:val="22"/>
          <w:szCs w:val="22"/>
        </w:rPr>
        <w:t>:</w:t>
      </w:r>
      <w:r w:rsidR="00D14B61" w:rsidRPr="00D14B61">
        <w:rPr>
          <w:rFonts w:asciiTheme="minorHAnsi" w:hAnsiTheme="minorHAnsi" w:cs="Arial"/>
          <w:b/>
          <w:sz w:val="22"/>
          <w:szCs w:val="22"/>
        </w:rPr>
        <w:t>UI</w:t>
      </w:r>
      <w:proofErr w:type="spellEnd"/>
      <w:proofErr w:type="gramEnd"/>
      <w:r w:rsidR="00D14B61" w:rsidRPr="00D14B61">
        <w:rPr>
          <w:rFonts w:asciiTheme="minorHAnsi" w:hAnsiTheme="minorHAnsi" w:cs="Arial"/>
          <w:b/>
          <w:sz w:val="22"/>
          <w:szCs w:val="22"/>
        </w:rPr>
        <w:t xml:space="preserve"> Designer</w:t>
      </w:r>
    </w:p>
    <w:p w:rsidR="0002536B" w:rsidRPr="00D14B61" w:rsidRDefault="0002536B" w:rsidP="00677564">
      <w:pPr>
        <w:pStyle w:val="NormalWeb"/>
        <w:spacing w:before="0" w:after="0"/>
        <w:jc w:val="both"/>
        <w:outlineLvl w:val="0"/>
        <w:rPr>
          <w:rFonts w:asciiTheme="minorHAnsi" w:hAnsiTheme="minorHAnsi"/>
          <w:b/>
          <w:bCs/>
          <w:sz w:val="22"/>
          <w:szCs w:val="22"/>
        </w:rPr>
      </w:pPr>
      <w:r w:rsidRPr="00D14B61">
        <w:rPr>
          <w:rFonts w:asciiTheme="minorHAnsi" w:hAnsiTheme="minorHAnsi"/>
          <w:b/>
          <w:bCs/>
          <w:sz w:val="22"/>
          <w:szCs w:val="22"/>
        </w:rPr>
        <w:t>Responsibilities:</w:t>
      </w:r>
    </w:p>
    <w:p w:rsidR="0031751F" w:rsidRPr="00D14B61" w:rsidRDefault="0031751F" w:rsidP="00677564">
      <w:pPr>
        <w:widowControl w:val="0"/>
        <w:numPr>
          <w:ilvl w:val="0"/>
          <w:numId w:val="33"/>
        </w:numPr>
        <w:tabs>
          <w:tab w:val="left" w:pos="720"/>
        </w:tabs>
        <w:suppressAutoHyphens/>
        <w:autoSpaceDE w:val="0"/>
        <w:spacing w:after="0" w:line="240" w:lineRule="auto"/>
        <w:jc w:val="both"/>
        <w:rPr>
          <w:rFonts w:cs="Arial"/>
          <w:b/>
        </w:rPr>
      </w:pPr>
      <w:r w:rsidRPr="00D14B61">
        <w:rPr>
          <w:rFonts w:cs="Arial"/>
        </w:rPr>
        <w:t>Involved in developing the UI pages using</w:t>
      </w:r>
      <w:r w:rsidRPr="00D14B61">
        <w:rPr>
          <w:rFonts w:cs="Arial"/>
          <w:b/>
        </w:rPr>
        <w:t xml:space="preserve"> HTML, DHTML, CSS, JavaScript, JSON, </w:t>
      </w:r>
      <w:proofErr w:type="spellStart"/>
      <w:r w:rsidRPr="00D14B61">
        <w:rPr>
          <w:rFonts w:cs="Arial"/>
          <w:b/>
        </w:rPr>
        <w:t>jQuery</w:t>
      </w:r>
      <w:proofErr w:type="spellEnd"/>
      <w:r w:rsidRPr="00D14B61">
        <w:rPr>
          <w:rFonts w:cs="Arial"/>
          <w:b/>
        </w:rPr>
        <w:t>, Ajax.</w:t>
      </w:r>
    </w:p>
    <w:p w:rsidR="0031751F" w:rsidRPr="00D14B61" w:rsidRDefault="0031751F" w:rsidP="00677564">
      <w:pPr>
        <w:widowControl w:val="0"/>
        <w:numPr>
          <w:ilvl w:val="0"/>
          <w:numId w:val="33"/>
        </w:numPr>
        <w:tabs>
          <w:tab w:val="left" w:pos="720"/>
        </w:tabs>
        <w:suppressAutoHyphens/>
        <w:autoSpaceDE w:val="0"/>
        <w:spacing w:after="0" w:line="240" w:lineRule="auto"/>
        <w:jc w:val="both"/>
        <w:rPr>
          <w:rFonts w:cs="Verdana"/>
          <w:bCs/>
        </w:rPr>
      </w:pPr>
      <w:r w:rsidRPr="00D14B61">
        <w:rPr>
          <w:rFonts w:cs="Arial"/>
        </w:rPr>
        <w:t xml:space="preserve">Followed the </w:t>
      </w:r>
      <w:r w:rsidRPr="00D14B61">
        <w:rPr>
          <w:rFonts w:cs="Arial"/>
          <w:b/>
        </w:rPr>
        <w:t xml:space="preserve">Agile </w:t>
      </w:r>
      <w:r w:rsidRPr="00D14B61">
        <w:rPr>
          <w:rFonts w:cs="Verdana"/>
          <w:bCs/>
        </w:rPr>
        <w:t>and</w:t>
      </w:r>
      <w:r w:rsidRPr="00D14B61">
        <w:rPr>
          <w:rFonts w:cs="Verdana"/>
          <w:b/>
          <w:bCs/>
        </w:rPr>
        <w:t xml:space="preserve"> Scrum development </w:t>
      </w:r>
      <w:r w:rsidRPr="00D14B61">
        <w:rPr>
          <w:rFonts w:cs="Verdana"/>
          <w:bCs/>
        </w:rPr>
        <w:t>methodologies.</w:t>
      </w:r>
    </w:p>
    <w:p w:rsidR="0031751F" w:rsidRPr="00D14B61" w:rsidRDefault="0031751F" w:rsidP="00677564">
      <w:pPr>
        <w:widowControl w:val="0"/>
        <w:numPr>
          <w:ilvl w:val="0"/>
          <w:numId w:val="33"/>
        </w:numPr>
        <w:tabs>
          <w:tab w:val="left" w:pos="720"/>
        </w:tabs>
        <w:suppressAutoHyphens/>
        <w:autoSpaceDE w:val="0"/>
        <w:spacing w:after="0" w:line="240" w:lineRule="auto"/>
        <w:jc w:val="both"/>
        <w:rPr>
          <w:rFonts w:cs="Arial"/>
        </w:rPr>
      </w:pPr>
      <w:r w:rsidRPr="00D14B61">
        <w:rPr>
          <w:rFonts w:cs="Arial"/>
        </w:rPr>
        <w:t xml:space="preserve">Integrated the </w:t>
      </w:r>
      <w:r w:rsidRPr="00D14B61">
        <w:rPr>
          <w:rFonts w:cs="Arial"/>
          <w:b/>
        </w:rPr>
        <w:t>Java code</w:t>
      </w:r>
      <w:r w:rsidRPr="00D14B61">
        <w:rPr>
          <w:rFonts w:cs="Arial"/>
        </w:rPr>
        <w:t xml:space="preserve"> (API) in </w:t>
      </w:r>
      <w:r w:rsidRPr="00D14B61">
        <w:rPr>
          <w:rFonts w:cs="Arial"/>
          <w:b/>
        </w:rPr>
        <w:t>JSP</w:t>
      </w:r>
      <w:r w:rsidRPr="00D14B61">
        <w:rPr>
          <w:rFonts w:cs="Arial"/>
        </w:rPr>
        <w:t xml:space="preserve"> Pages.</w:t>
      </w:r>
    </w:p>
    <w:p w:rsidR="0031751F" w:rsidRPr="00D14B61" w:rsidRDefault="0031751F" w:rsidP="00677564">
      <w:pPr>
        <w:widowControl w:val="0"/>
        <w:numPr>
          <w:ilvl w:val="0"/>
          <w:numId w:val="33"/>
        </w:numPr>
        <w:tabs>
          <w:tab w:val="left" w:pos="720"/>
        </w:tabs>
        <w:suppressAutoHyphens/>
        <w:autoSpaceDE w:val="0"/>
        <w:spacing w:after="0" w:line="240" w:lineRule="auto"/>
        <w:jc w:val="both"/>
      </w:pPr>
      <w:r w:rsidRPr="00D14B61">
        <w:t xml:space="preserve">Used </w:t>
      </w:r>
      <w:proofErr w:type="spellStart"/>
      <w:r w:rsidRPr="00D14B61">
        <w:rPr>
          <w:b/>
        </w:rPr>
        <w:t>jQuery</w:t>
      </w:r>
      <w:proofErr w:type="spellEnd"/>
      <w:r w:rsidRPr="00D14B61">
        <w:t xml:space="preserve"> core library functions for the logical implementation part at client side for all the application.</w:t>
      </w:r>
    </w:p>
    <w:p w:rsidR="0031751F" w:rsidRPr="00D14B61" w:rsidRDefault="0031751F" w:rsidP="00677564">
      <w:pPr>
        <w:numPr>
          <w:ilvl w:val="0"/>
          <w:numId w:val="33"/>
        </w:numPr>
        <w:tabs>
          <w:tab w:val="left" w:pos="720"/>
        </w:tabs>
        <w:suppressAutoHyphens/>
        <w:spacing w:after="0" w:line="240" w:lineRule="auto"/>
        <w:jc w:val="both"/>
        <w:rPr>
          <w:rFonts w:cs="Arial"/>
        </w:rPr>
      </w:pPr>
      <w:r w:rsidRPr="00D14B61">
        <w:rPr>
          <w:rFonts w:cs="Arial"/>
        </w:rPr>
        <w:t xml:space="preserve">Debug the application using </w:t>
      </w:r>
      <w:r w:rsidRPr="00D14B61">
        <w:rPr>
          <w:rFonts w:cs="Arial"/>
          <w:b/>
        </w:rPr>
        <w:t>Firebug</w:t>
      </w:r>
      <w:r w:rsidRPr="00D14B61">
        <w:rPr>
          <w:rFonts w:cs="Arial"/>
        </w:rPr>
        <w:t xml:space="preserve"> to traverse the documents and manipulated the Nodes using </w:t>
      </w:r>
      <w:r w:rsidRPr="00D14B61">
        <w:rPr>
          <w:rFonts w:cs="Arial"/>
          <w:b/>
        </w:rPr>
        <w:t xml:space="preserve">DOM and DOM Functions using Firefox </w:t>
      </w:r>
      <w:r w:rsidRPr="00D14B61">
        <w:rPr>
          <w:rFonts w:cs="Arial"/>
        </w:rPr>
        <w:t>and</w:t>
      </w:r>
      <w:r w:rsidRPr="00D14B61">
        <w:rPr>
          <w:rFonts w:cs="Arial"/>
          <w:b/>
        </w:rPr>
        <w:t xml:space="preserve"> IE Developer Tool bar </w:t>
      </w:r>
      <w:r w:rsidRPr="00D14B61">
        <w:rPr>
          <w:rFonts w:cs="Arial"/>
        </w:rPr>
        <w:t>for</w:t>
      </w:r>
      <w:r w:rsidRPr="00D14B61">
        <w:rPr>
          <w:rFonts w:cs="Arial"/>
          <w:b/>
        </w:rPr>
        <w:t xml:space="preserve"> IE.</w:t>
      </w:r>
    </w:p>
    <w:p w:rsidR="0031751F" w:rsidRPr="00D14B61" w:rsidRDefault="0031751F" w:rsidP="00677564">
      <w:pPr>
        <w:numPr>
          <w:ilvl w:val="0"/>
          <w:numId w:val="33"/>
        </w:numPr>
        <w:tabs>
          <w:tab w:val="left" w:pos="720"/>
        </w:tabs>
        <w:suppressAutoHyphens/>
        <w:spacing w:after="0" w:line="240" w:lineRule="auto"/>
        <w:jc w:val="both"/>
        <w:rPr>
          <w:rFonts w:cs="Arial"/>
        </w:rPr>
      </w:pPr>
      <w:r w:rsidRPr="00D14B61">
        <w:rPr>
          <w:rFonts w:cs="Arial"/>
        </w:rPr>
        <w:t xml:space="preserve">Involved in developing </w:t>
      </w:r>
      <w:r w:rsidRPr="00D14B61">
        <w:rPr>
          <w:rFonts w:cs="Arial"/>
          <w:b/>
        </w:rPr>
        <w:t>HTML and JavaScript</w:t>
      </w:r>
      <w:r w:rsidRPr="00D14B61">
        <w:rPr>
          <w:rFonts w:cs="Arial"/>
        </w:rPr>
        <w:t xml:space="preserve"> for client side presentation and, data validation on the client side with in the forms. </w:t>
      </w:r>
    </w:p>
    <w:p w:rsidR="0031751F" w:rsidRPr="00D14B61" w:rsidRDefault="0031751F" w:rsidP="00677564">
      <w:pPr>
        <w:numPr>
          <w:ilvl w:val="0"/>
          <w:numId w:val="33"/>
        </w:numPr>
        <w:tabs>
          <w:tab w:val="left" w:pos="720"/>
        </w:tabs>
        <w:suppressAutoHyphens/>
        <w:spacing w:after="0" w:line="240" w:lineRule="auto"/>
        <w:jc w:val="both"/>
        <w:rPr>
          <w:rFonts w:cs="Arial"/>
        </w:rPr>
      </w:pPr>
      <w:r w:rsidRPr="00D14B61">
        <w:rPr>
          <w:rFonts w:cs="Arial"/>
        </w:rPr>
        <w:t xml:space="preserve">Involved in writing </w:t>
      </w:r>
      <w:r w:rsidRPr="00D14B61">
        <w:rPr>
          <w:rFonts w:cs="Arial"/>
          <w:b/>
        </w:rPr>
        <w:t>SQL Queries, Stored Procedures.</w:t>
      </w:r>
    </w:p>
    <w:p w:rsidR="0031751F" w:rsidRPr="00D14B61" w:rsidRDefault="0031751F" w:rsidP="00677564">
      <w:pPr>
        <w:spacing w:after="0" w:line="240" w:lineRule="auto"/>
        <w:jc w:val="both"/>
        <w:rPr>
          <w:rFonts w:cs="Arial"/>
          <w:b/>
        </w:rPr>
      </w:pPr>
    </w:p>
    <w:p w:rsidR="0031751F" w:rsidRPr="00D14B61" w:rsidRDefault="0031751F" w:rsidP="00677564">
      <w:pPr>
        <w:spacing w:after="0" w:line="240" w:lineRule="auto"/>
        <w:jc w:val="both"/>
        <w:rPr>
          <w:rFonts w:cs="Arial"/>
        </w:rPr>
      </w:pPr>
      <w:r w:rsidRPr="00D14B61">
        <w:rPr>
          <w:rFonts w:cs="Arial"/>
          <w:b/>
        </w:rPr>
        <w:t xml:space="preserve">Environment: </w:t>
      </w:r>
      <w:r w:rsidRPr="00D14B61">
        <w:rPr>
          <w:rFonts w:cs="Arial"/>
        </w:rPr>
        <w:t>HTML, CSS, JavaScript, XML, SQL, PL/SQL, MS Office</w:t>
      </w:r>
    </w:p>
    <w:p w:rsidR="0002536B" w:rsidRPr="00D14B61" w:rsidRDefault="0002536B" w:rsidP="00677564">
      <w:pPr>
        <w:pStyle w:val="NormalWeb"/>
        <w:spacing w:before="0" w:after="0"/>
        <w:jc w:val="both"/>
        <w:outlineLvl w:val="0"/>
        <w:rPr>
          <w:rFonts w:asciiTheme="minorHAnsi" w:hAnsiTheme="minorHAnsi"/>
          <w:b/>
          <w:bCs/>
          <w:sz w:val="22"/>
          <w:szCs w:val="22"/>
        </w:rPr>
      </w:pPr>
    </w:p>
    <w:p w:rsidR="00D14B61" w:rsidRDefault="0002536B" w:rsidP="00677564">
      <w:pPr>
        <w:spacing w:after="0" w:line="240" w:lineRule="auto"/>
        <w:jc w:val="both"/>
        <w:rPr>
          <w:b/>
        </w:rPr>
      </w:pPr>
      <w:r w:rsidRPr="00D14B61">
        <w:rPr>
          <w:b/>
          <w:bCs/>
        </w:rPr>
        <w:t>Company:</w:t>
      </w:r>
      <w:r w:rsidR="00D14B61" w:rsidRPr="00D14B61">
        <w:rPr>
          <w:b/>
        </w:rPr>
        <w:t xml:space="preserve"> Novartis, India</w:t>
      </w:r>
      <w:r w:rsidR="00D14B61">
        <w:rPr>
          <w:b/>
        </w:rPr>
        <w:t>.</w:t>
      </w:r>
      <w:r w:rsidR="00D14B61" w:rsidRPr="00D14B61">
        <w:rPr>
          <w:b/>
        </w:rPr>
        <w:tab/>
      </w:r>
      <w:r w:rsidR="00D14B61" w:rsidRPr="00D14B61">
        <w:rPr>
          <w:b/>
        </w:rPr>
        <w:tab/>
      </w:r>
      <w:r w:rsidR="00D14B61" w:rsidRPr="00D14B61">
        <w:rPr>
          <w:b/>
        </w:rPr>
        <w:tab/>
      </w:r>
      <w:r w:rsidR="00D14B61" w:rsidRPr="00D14B61">
        <w:rPr>
          <w:b/>
        </w:rPr>
        <w:tab/>
      </w:r>
      <w:r w:rsidR="00286561">
        <w:rPr>
          <w:b/>
        </w:rPr>
        <w:t xml:space="preserve">                     </w:t>
      </w:r>
      <w:r w:rsidR="00C82114">
        <w:rPr>
          <w:b/>
        </w:rPr>
        <w:t xml:space="preserve">                                              </w:t>
      </w:r>
      <w:r w:rsidR="00286561">
        <w:rPr>
          <w:b/>
        </w:rPr>
        <w:t xml:space="preserve">     Sep 05</w:t>
      </w:r>
      <w:bookmarkStart w:id="0" w:name="_GoBack"/>
      <w:bookmarkEnd w:id="0"/>
      <w:r w:rsidR="00D14B61">
        <w:rPr>
          <w:b/>
        </w:rPr>
        <w:t xml:space="preserve"> – Jul 08</w:t>
      </w:r>
    </w:p>
    <w:p w:rsidR="00D14B61" w:rsidRPr="00D14B61" w:rsidRDefault="00D14B61" w:rsidP="00677564">
      <w:pPr>
        <w:spacing w:after="0" w:line="240" w:lineRule="auto"/>
        <w:jc w:val="both"/>
      </w:pPr>
      <w:r w:rsidRPr="00D14B61">
        <w:t>Novartis is a world leader in the research and development of products to protect and improve health and well-being. The company has core businesses in pharmaceuticals, vaccines, consumer health, generics, eye care and animal health.</w:t>
      </w:r>
    </w:p>
    <w:p w:rsidR="0002536B" w:rsidRPr="00D14B61" w:rsidRDefault="0002536B" w:rsidP="00677564">
      <w:pPr>
        <w:pStyle w:val="NormalWeb"/>
        <w:spacing w:before="0" w:after="0"/>
        <w:jc w:val="both"/>
        <w:outlineLvl w:val="0"/>
        <w:rPr>
          <w:rFonts w:asciiTheme="minorHAnsi" w:hAnsiTheme="minorHAnsi"/>
          <w:b/>
          <w:bCs/>
          <w:sz w:val="22"/>
          <w:szCs w:val="22"/>
        </w:rPr>
      </w:pPr>
      <w:r w:rsidRPr="00D14B61">
        <w:rPr>
          <w:rFonts w:asciiTheme="minorHAnsi" w:hAnsiTheme="minorHAnsi"/>
          <w:b/>
          <w:bCs/>
          <w:sz w:val="22"/>
          <w:szCs w:val="22"/>
        </w:rPr>
        <w:t xml:space="preserve">Role: UI Developer </w:t>
      </w:r>
    </w:p>
    <w:p w:rsidR="0002536B" w:rsidRPr="00D14B61" w:rsidRDefault="0002536B" w:rsidP="00677564">
      <w:pPr>
        <w:pStyle w:val="NormalWeb"/>
        <w:spacing w:before="0" w:after="0"/>
        <w:jc w:val="both"/>
        <w:outlineLvl w:val="0"/>
        <w:rPr>
          <w:rFonts w:asciiTheme="minorHAnsi" w:hAnsiTheme="minorHAnsi"/>
          <w:b/>
          <w:bCs/>
          <w:sz w:val="22"/>
          <w:szCs w:val="22"/>
        </w:rPr>
      </w:pPr>
      <w:r w:rsidRPr="00D14B61">
        <w:rPr>
          <w:rFonts w:asciiTheme="minorHAnsi" w:hAnsiTheme="minorHAnsi"/>
          <w:b/>
          <w:bCs/>
          <w:sz w:val="22"/>
          <w:szCs w:val="22"/>
        </w:rPr>
        <w:t>Responsibilities:</w:t>
      </w:r>
    </w:p>
    <w:p w:rsidR="0031751F" w:rsidRPr="00D14B61" w:rsidRDefault="0031751F" w:rsidP="00677564">
      <w:pPr>
        <w:numPr>
          <w:ilvl w:val="0"/>
          <w:numId w:val="34"/>
        </w:numPr>
        <w:spacing w:after="0" w:line="240" w:lineRule="auto"/>
        <w:jc w:val="both"/>
        <w:rPr>
          <w:rFonts w:cs="Arial"/>
        </w:rPr>
      </w:pPr>
      <w:r w:rsidRPr="00D14B61">
        <w:rPr>
          <w:rFonts w:cs="Arial"/>
        </w:rPr>
        <w:t xml:space="preserve">Developed web pages and components using </w:t>
      </w:r>
      <w:r w:rsidRPr="00D14B61">
        <w:rPr>
          <w:rFonts w:cs="Arial"/>
          <w:b/>
        </w:rPr>
        <w:t>HTML</w:t>
      </w:r>
      <w:r w:rsidRPr="00D14B61">
        <w:rPr>
          <w:rFonts w:cs="Arial"/>
        </w:rPr>
        <w:t xml:space="preserve"> and </w:t>
      </w:r>
      <w:r w:rsidRPr="00D14B61">
        <w:rPr>
          <w:rFonts w:cs="Arial"/>
          <w:b/>
        </w:rPr>
        <w:t>CSS</w:t>
      </w:r>
      <w:r w:rsidRPr="00D14B61">
        <w:rPr>
          <w:rFonts w:cs="Arial"/>
        </w:rPr>
        <w:t xml:space="preserve"> and </w:t>
      </w:r>
      <w:r w:rsidRPr="00D14B61">
        <w:rPr>
          <w:rFonts w:cs="Arial"/>
          <w:b/>
        </w:rPr>
        <w:t>JavaScript.</w:t>
      </w:r>
    </w:p>
    <w:p w:rsidR="0031751F" w:rsidRPr="00D14B61" w:rsidRDefault="0031751F" w:rsidP="00677564">
      <w:pPr>
        <w:numPr>
          <w:ilvl w:val="0"/>
          <w:numId w:val="34"/>
        </w:numPr>
        <w:spacing w:after="0" w:line="240" w:lineRule="auto"/>
        <w:jc w:val="both"/>
        <w:rPr>
          <w:rFonts w:cs="Arial"/>
        </w:rPr>
      </w:pPr>
      <w:r w:rsidRPr="00D14B61">
        <w:rPr>
          <w:rFonts w:cs="Arial"/>
        </w:rPr>
        <w:t>Created business classes and base objects</w:t>
      </w:r>
    </w:p>
    <w:p w:rsidR="0031751F" w:rsidRPr="00D14B61" w:rsidRDefault="0031751F" w:rsidP="00677564">
      <w:pPr>
        <w:numPr>
          <w:ilvl w:val="0"/>
          <w:numId w:val="34"/>
        </w:numPr>
        <w:spacing w:after="0" w:line="240" w:lineRule="auto"/>
        <w:jc w:val="both"/>
        <w:rPr>
          <w:rFonts w:cs="Arial"/>
        </w:rPr>
      </w:pPr>
      <w:r w:rsidRPr="00D14B61">
        <w:t xml:space="preserve">Utilized </w:t>
      </w:r>
      <w:r w:rsidRPr="00D14B61">
        <w:rPr>
          <w:b/>
        </w:rPr>
        <w:t xml:space="preserve">JavaScript </w:t>
      </w:r>
      <w:r w:rsidRPr="00D14B61">
        <w:t xml:space="preserve">and </w:t>
      </w:r>
      <w:proofErr w:type="spellStart"/>
      <w:r w:rsidRPr="00D14B61">
        <w:rPr>
          <w:b/>
        </w:rPr>
        <w:t>JQuery</w:t>
      </w:r>
      <w:proofErr w:type="spellEnd"/>
      <w:r w:rsidRPr="00D14B61">
        <w:t xml:space="preserve"> to improve overall design and UI of campaign websites.</w:t>
      </w:r>
    </w:p>
    <w:p w:rsidR="0031751F" w:rsidRPr="00D14B61" w:rsidRDefault="0031751F" w:rsidP="00677564">
      <w:pPr>
        <w:numPr>
          <w:ilvl w:val="0"/>
          <w:numId w:val="34"/>
        </w:numPr>
        <w:spacing w:after="0" w:line="240" w:lineRule="auto"/>
        <w:jc w:val="both"/>
        <w:rPr>
          <w:rFonts w:cs="Arial"/>
        </w:rPr>
      </w:pPr>
      <w:r w:rsidRPr="00D14B61">
        <w:rPr>
          <w:rFonts w:cs="Arial"/>
        </w:rPr>
        <w:t>Worked alongside backend Java programmers to troubleshoot Java Script related issues with front-end connectivity.</w:t>
      </w:r>
    </w:p>
    <w:p w:rsidR="0031751F" w:rsidRPr="00D14B61" w:rsidRDefault="0031751F" w:rsidP="00677564">
      <w:pPr>
        <w:numPr>
          <w:ilvl w:val="0"/>
          <w:numId w:val="34"/>
        </w:numPr>
        <w:spacing w:after="0" w:line="240" w:lineRule="auto"/>
        <w:jc w:val="both"/>
        <w:rPr>
          <w:rFonts w:cs="Arial"/>
        </w:rPr>
      </w:pPr>
      <w:r w:rsidRPr="00D14B61">
        <w:t xml:space="preserve">Extracted data in UI for different clients using </w:t>
      </w:r>
      <w:r w:rsidRPr="00D14B61">
        <w:rPr>
          <w:b/>
        </w:rPr>
        <w:t>JSON</w:t>
      </w:r>
      <w:r w:rsidRPr="00D14B61">
        <w:t xml:space="preserve"> format</w:t>
      </w:r>
      <w:r w:rsidRPr="00D14B61">
        <w:rPr>
          <w:rFonts w:cs="Arial"/>
        </w:rPr>
        <w:t>.</w:t>
      </w:r>
    </w:p>
    <w:p w:rsidR="0031751F" w:rsidRPr="00D14B61" w:rsidRDefault="0031751F" w:rsidP="00677564">
      <w:pPr>
        <w:numPr>
          <w:ilvl w:val="0"/>
          <w:numId w:val="34"/>
        </w:numPr>
        <w:spacing w:after="0" w:line="240" w:lineRule="auto"/>
        <w:jc w:val="both"/>
        <w:rPr>
          <w:rFonts w:cs="Arial"/>
        </w:rPr>
      </w:pPr>
      <w:r w:rsidRPr="00D14B61">
        <w:rPr>
          <w:rFonts w:cs="Arial"/>
        </w:rPr>
        <w:t>Implemented client-side validations using</w:t>
      </w:r>
      <w:r w:rsidRPr="00D14B61">
        <w:rPr>
          <w:rFonts w:cs="Arial"/>
          <w:b/>
        </w:rPr>
        <w:t xml:space="preserve"> JavaScript</w:t>
      </w:r>
    </w:p>
    <w:p w:rsidR="0031751F" w:rsidRPr="00D14B61" w:rsidRDefault="0031751F" w:rsidP="00677564">
      <w:pPr>
        <w:numPr>
          <w:ilvl w:val="0"/>
          <w:numId w:val="34"/>
        </w:numPr>
        <w:spacing w:after="0" w:line="240" w:lineRule="auto"/>
        <w:jc w:val="both"/>
        <w:rPr>
          <w:rFonts w:cs="Arial"/>
        </w:rPr>
      </w:pPr>
      <w:r w:rsidRPr="00D14B61">
        <w:rPr>
          <w:rFonts w:cs="Arial"/>
        </w:rPr>
        <w:t xml:space="preserve">Implemented AJAX to speed up web application </w:t>
      </w:r>
      <w:r w:rsidRPr="00D14B61">
        <w:t>Used Web Developer, Firebug, and IE developer toolbar for debugging and browser compatibility</w:t>
      </w:r>
    </w:p>
    <w:p w:rsidR="0031751F" w:rsidRPr="00D14B61" w:rsidRDefault="0031751F" w:rsidP="00677564">
      <w:pPr>
        <w:numPr>
          <w:ilvl w:val="0"/>
          <w:numId w:val="34"/>
        </w:numPr>
        <w:spacing w:after="0" w:line="240" w:lineRule="auto"/>
        <w:jc w:val="both"/>
        <w:rPr>
          <w:rFonts w:cs="Arial"/>
        </w:rPr>
      </w:pPr>
      <w:r w:rsidRPr="00D14B61">
        <w:rPr>
          <w:rFonts w:cs="Arial"/>
        </w:rPr>
        <w:t>Participated in maintenance and production support.</w:t>
      </w:r>
    </w:p>
    <w:p w:rsidR="0031751F" w:rsidRPr="00D14B61" w:rsidRDefault="0031751F" w:rsidP="00677564">
      <w:pPr>
        <w:spacing w:after="0" w:line="240" w:lineRule="auto"/>
        <w:ind w:hanging="2520"/>
        <w:jc w:val="both"/>
        <w:rPr>
          <w:rFonts w:cs="Arial"/>
        </w:rPr>
      </w:pPr>
    </w:p>
    <w:p w:rsidR="0031751F" w:rsidRPr="00D14B61" w:rsidRDefault="0031751F" w:rsidP="00677564">
      <w:pPr>
        <w:spacing w:after="0" w:line="240" w:lineRule="auto"/>
        <w:ind w:left="2160" w:hanging="2520"/>
        <w:jc w:val="both"/>
        <w:rPr>
          <w:rStyle w:val="normalchar"/>
          <w:rFonts w:cs="Arial"/>
        </w:rPr>
      </w:pPr>
      <w:r w:rsidRPr="00D14B61">
        <w:rPr>
          <w:rFonts w:cs="Arial"/>
          <w:b/>
        </w:rPr>
        <w:t xml:space="preserve">Environment: </w:t>
      </w:r>
      <w:r w:rsidRPr="00D14B61">
        <w:t>HTML, CSS, JavaScript, JQUERY, AJAX, JSON</w:t>
      </w:r>
    </w:p>
    <w:p w:rsidR="00BB48F1" w:rsidRPr="00D14B61" w:rsidRDefault="00BB48F1" w:rsidP="00677564">
      <w:pPr>
        <w:spacing w:after="0" w:line="240" w:lineRule="auto"/>
        <w:ind w:right="120"/>
        <w:jc w:val="both"/>
        <w:outlineLvl w:val="0"/>
        <w:rPr>
          <w:rFonts w:eastAsia="Times New Roman" w:cs="Times New Roman"/>
        </w:rPr>
      </w:pPr>
    </w:p>
    <w:p w:rsidR="00BB48F1" w:rsidRPr="00D14B61" w:rsidRDefault="00BB48F1" w:rsidP="00677564">
      <w:pPr>
        <w:spacing w:after="0" w:line="240" w:lineRule="auto"/>
        <w:ind w:right="120"/>
        <w:jc w:val="both"/>
        <w:outlineLvl w:val="0"/>
        <w:rPr>
          <w:rFonts w:eastAsia="Times New Roman" w:cs="Times New Roman"/>
        </w:rPr>
      </w:pPr>
    </w:p>
    <w:p w:rsidR="00BB48F1" w:rsidRPr="00D14B61" w:rsidRDefault="00BB48F1" w:rsidP="00677564">
      <w:pPr>
        <w:spacing w:after="0" w:line="240" w:lineRule="auto"/>
        <w:ind w:right="120"/>
        <w:jc w:val="both"/>
        <w:outlineLvl w:val="0"/>
        <w:rPr>
          <w:rFonts w:eastAsia="Times New Roman" w:cs="Times New Roman"/>
          <w:b/>
          <w:bCs/>
        </w:rPr>
      </w:pPr>
    </w:p>
    <w:sectPr w:rsidR="00BB48F1" w:rsidRPr="00D14B61" w:rsidSect="0002536B">
      <w:pgSz w:w="12240" w:h="15840"/>
      <w:pgMar w:top="360" w:right="720" w:bottom="5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ill Sans">
    <w:altName w:val="Arial"/>
    <w:charset w:val="00"/>
    <w:family w:val="auto"/>
    <w:pitch w:val="variable"/>
    <w:sig w:usb0="00000000" w:usb1="00000000" w:usb2="00000000" w:usb3="00000000" w:csb0="000001F7" w:csb1="00000000"/>
  </w:font>
  <w:font w:name="ヒラギノ角ゴ Pro W3">
    <w:charset w:val="80"/>
    <w:family w:val="auto"/>
    <w:pitch w:val="variable"/>
    <w:sig w:usb0="E00002FF" w:usb1="7AC7FFFF" w:usb2="00000012" w:usb3="00000000" w:csb0="0002000D"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enlo Regular">
    <w:altName w:val="Arial"/>
    <w:charset w:val="00"/>
    <w:family w:val="auto"/>
    <w:pitch w:val="variable"/>
    <w:sig w:usb0="00000000" w:usb1="D200F9FB" w:usb2="02000028" w:usb3="00000000" w:csb0="000001D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ABA9CF0"/>
    <w:lvl w:ilvl="0">
      <w:numFmt w:val="bullet"/>
      <w:lvlText w:val="*"/>
      <w:lvlJc w:val="left"/>
    </w:lvl>
  </w:abstractNum>
  <w:abstractNum w:abstractNumId="1">
    <w:nsid w:val="00000001"/>
    <w:multiLevelType w:val="singleLevel"/>
    <w:tmpl w:val="00000001"/>
    <w:name w:val="WW8Num1"/>
    <w:lvl w:ilvl="0">
      <w:start w:val="1"/>
      <w:numFmt w:val="bullet"/>
      <w:lvlText w:val=""/>
      <w:lvlJc w:val="left"/>
      <w:pPr>
        <w:tabs>
          <w:tab w:val="num" w:pos="-90"/>
        </w:tabs>
        <w:ind w:left="630" w:hanging="360"/>
      </w:pPr>
      <w:rPr>
        <w:rFonts w:ascii="Symbol" w:hAnsi="Symbol"/>
        <w:sz w:val="20"/>
      </w:rPr>
    </w:lvl>
  </w:abstractNum>
  <w:abstractNum w:abstractNumId="2">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3">
    <w:nsid w:val="00000003"/>
    <w:multiLevelType w:val="multilevel"/>
    <w:tmpl w:val="00000003"/>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0000004"/>
    <w:multiLevelType w:val="multilevel"/>
    <w:tmpl w:val="00000004"/>
    <w:name w:val="WWNum3"/>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5">
    <w:nsid w:val="00000005"/>
    <w:multiLevelType w:val="multilevel"/>
    <w:tmpl w:val="00000005"/>
    <w:name w:val="WWNum7"/>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rPr>
    </w:lvl>
    <w:lvl w:ilvl="8">
      <w:start w:val="1"/>
      <w:numFmt w:val="bullet"/>
      <w:lvlText w:val=""/>
      <w:lvlJc w:val="left"/>
      <w:pPr>
        <w:tabs>
          <w:tab w:val="num" w:pos="0"/>
        </w:tabs>
        <w:ind w:left="6120" w:hanging="360"/>
      </w:pPr>
      <w:rPr>
        <w:rFonts w:ascii="Wingdings" w:hAnsi="Wingdings"/>
      </w:rPr>
    </w:lvl>
  </w:abstractNum>
  <w:abstractNum w:abstractNumId="6">
    <w:nsid w:val="00000006"/>
    <w:multiLevelType w:val="singleLevel"/>
    <w:tmpl w:val="00000006"/>
    <w:lvl w:ilvl="0">
      <w:start w:val="1"/>
      <w:numFmt w:val="bullet"/>
      <w:lvlText w:val=""/>
      <w:lvlJc w:val="left"/>
      <w:pPr>
        <w:tabs>
          <w:tab w:val="num" w:pos="0"/>
        </w:tabs>
        <w:ind w:left="720" w:hanging="360"/>
      </w:pPr>
      <w:rPr>
        <w:rFonts w:ascii="Symbol" w:hAnsi="Symbol"/>
        <w:sz w:val="20"/>
      </w:rPr>
    </w:lvl>
  </w:abstractNum>
  <w:abstractNum w:abstractNumId="7">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8">
    <w:nsid w:val="01096166"/>
    <w:multiLevelType w:val="hybridMultilevel"/>
    <w:tmpl w:val="AA3EA908"/>
    <w:lvl w:ilvl="0" w:tplc="813E990C">
      <w:start w:val="1"/>
      <w:numFmt w:val="bullet"/>
      <w:pStyle w:val="aline-bullets0-5pts"/>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8F30DC1"/>
    <w:multiLevelType w:val="hybridMultilevel"/>
    <w:tmpl w:val="0206ED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ADF3DD3"/>
    <w:multiLevelType w:val="hybridMultilevel"/>
    <w:tmpl w:val="27569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CD338A4"/>
    <w:multiLevelType w:val="hybridMultilevel"/>
    <w:tmpl w:val="6DCCA568"/>
    <w:lvl w:ilvl="0" w:tplc="7CD0B72C">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start w:val="1"/>
      <w:numFmt w:val="bullet"/>
      <w:lvlText w:val="o"/>
      <w:lvlJc w:val="left"/>
      <w:pPr>
        <w:tabs>
          <w:tab w:val="num" w:pos="5400"/>
        </w:tabs>
        <w:ind w:left="5400" w:hanging="360"/>
      </w:pPr>
      <w:rPr>
        <w:rFonts w:ascii="Courier New" w:hAnsi="Courier New" w:hint="default"/>
      </w:rPr>
    </w:lvl>
    <w:lvl w:ilvl="5" w:tplc="04090005">
      <w:start w:val="1"/>
      <w:numFmt w:val="bullet"/>
      <w:lvlText w:val=""/>
      <w:lvlJc w:val="left"/>
      <w:pPr>
        <w:tabs>
          <w:tab w:val="num" w:pos="6120"/>
        </w:tabs>
        <w:ind w:left="6120" w:hanging="360"/>
      </w:pPr>
      <w:rPr>
        <w:rFonts w:ascii="Wingdings" w:hAnsi="Wingdings" w:hint="default"/>
      </w:rPr>
    </w:lvl>
    <w:lvl w:ilvl="6" w:tplc="04090001">
      <w:start w:val="1"/>
      <w:numFmt w:val="bullet"/>
      <w:lvlText w:val=""/>
      <w:lvlJc w:val="left"/>
      <w:pPr>
        <w:tabs>
          <w:tab w:val="num" w:pos="6840"/>
        </w:tabs>
        <w:ind w:left="6840" w:hanging="360"/>
      </w:pPr>
      <w:rPr>
        <w:rFonts w:ascii="Symbol" w:hAnsi="Symbol" w:hint="default"/>
      </w:rPr>
    </w:lvl>
    <w:lvl w:ilvl="7" w:tplc="04090003">
      <w:start w:val="1"/>
      <w:numFmt w:val="bullet"/>
      <w:lvlText w:val="o"/>
      <w:lvlJc w:val="left"/>
      <w:pPr>
        <w:tabs>
          <w:tab w:val="num" w:pos="7560"/>
        </w:tabs>
        <w:ind w:left="7560" w:hanging="360"/>
      </w:pPr>
      <w:rPr>
        <w:rFonts w:ascii="Courier New" w:hAnsi="Courier New" w:hint="default"/>
      </w:rPr>
    </w:lvl>
    <w:lvl w:ilvl="8" w:tplc="04090005">
      <w:start w:val="1"/>
      <w:numFmt w:val="bullet"/>
      <w:lvlText w:val=""/>
      <w:lvlJc w:val="left"/>
      <w:pPr>
        <w:tabs>
          <w:tab w:val="num" w:pos="8280"/>
        </w:tabs>
        <w:ind w:left="8280" w:hanging="360"/>
      </w:pPr>
      <w:rPr>
        <w:rFonts w:ascii="Wingdings" w:hAnsi="Wingdings" w:hint="default"/>
      </w:rPr>
    </w:lvl>
  </w:abstractNum>
  <w:abstractNum w:abstractNumId="12">
    <w:nsid w:val="116F7E3F"/>
    <w:multiLevelType w:val="hybridMultilevel"/>
    <w:tmpl w:val="F9BC3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55A47CB"/>
    <w:multiLevelType w:val="hybridMultilevel"/>
    <w:tmpl w:val="12BCF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96609D4"/>
    <w:multiLevelType w:val="hybridMultilevel"/>
    <w:tmpl w:val="62641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EB537F2"/>
    <w:multiLevelType w:val="multilevel"/>
    <w:tmpl w:val="FCD871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1340B21"/>
    <w:multiLevelType w:val="hybridMultilevel"/>
    <w:tmpl w:val="48181C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3180211"/>
    <w:multiLevelType w:val="hybridMultilevel"/>
    <w:tmpl w:val="F51CD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DC52BF2"/>
    <w:multiLevelType w:val="hybridMultilevel"/>
    <w:tmpl w:val="6150A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8A2B15"/>
    <w:multiLevelType w:val="hybridMultilevel"/>
    <w:tmpl w:val="02E8C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3B660A"/>
    <w:multiLevelType w:val="hybridMultilevel"/>
    <w:tmpl w:val="A7ECBB18"/>
    <w:lvl w:ilvl="0" w:tplc="F63864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FD1D72"/>
    <w:multiLevelType w:val="hybridMultilevel"/>
    <w:tmpl w:val="1382B2FA"/>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22">
    <w:nsid w:val="4EDF148E"/>
    <w:multiLevelType w:val="hybridMultilevel"/>
    <w:tmpl w:val="62B4F2A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nsid w:val="4F68182D"/>
    <w:multiLevelType w:val="hybridMultilevel"/>
    <w:tmpl w:val="562C4E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22F17AA"/>
    <w:multiLevelType w:val="hybridMultilevel"/>
    <w:tmpl w:val="09CACB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4E465EB"/>
    <w:multiLevelType w:val="hybridMultilevel"/>
    <w:tmpl w:val="83641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C414D9"/>
    <w:multiLevelType w:val="hybridMultilevel"/>
    <w:tmpl w:val="F89AD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6A23E71"/>
    <w:multiLevelType w:val="hybridMultilevel"/>
    <w:tmpl w:val="6CC2A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DD169E1"/>
    <w:multiLevelType w:val="hybridMultilevel"/>
    <w:tmpl w:val="645E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4E1857"/>
    <w:multiLevelType w:val="hybridMultilevel"/>
    <w:tmpl w:val="F4D64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2C73C50"/>
    <w:multiLevelType w:val="hybridMultilevel"/>
    <w:tmpl w:val="279E4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4D03D2D"/>
    <w:multiLevelType w:val="hybridMultilevel"/>
    <w:tmpl w:val="4C8A9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E0634E2"/>
    <w:multiLevelType w:val="hybridMultilevel"/>
    <w:tmpl w:val="F266E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6AA1C2B"/>
    <w:multiLevelType w:val="hybridMultilevel"/>
    <w:tmpl w:val="A7644B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8"/>
  </w:num>
  <w:num w:numId="3">
    <w:abstractNumId w:val="25"/>
  </w:num>
  <w:num w:numId="4">
    <w:abstractNumId w:val="12"/>
  </w:num>
  <w:num w:numId="5">
    <w:abstractNumId w:val="16"/>
  </w:num>
  <w:num w:numId="6">
    <w:abstractNumId w:val="9"/>
  </w:num>
  <w:num w:numId="7">
    <w:abstractNumId w:val="23"/>
  </w:num>
  <w:num w:numId="8">
    <w:abstractNumId w:val="3"/>
  </w:num>
  <w:num w:numId="9">
    <w:abstractNumId w:val="20"/>
  </w:num>
  <w:num w:numId="10">
    <w:abstractNumId w:val="32"/>
  </w:num>
  <w:num w:numId="11">
    <w:abstractNumId w:val="6"/>
  </w:num>
  <w:num w:numId="12">
    <w:abstractNumId w:val="7"/>
  </w:num>
  <w:num w:numId="13">
    <w:abstractNumId w:val="29"/>
  </w:num>
  <w:num w:numId="14">
    <w:abstractNumId w:val="28"/>
  </w:num>
  <w:num w:numId="15">
    <w:abstractNumId w:val="19"/>
  </w:num>
  <w:num w:numId="16">
    <w:abstractNumId w:val="33"/>
  </w:num>
  <w:num w:numId="17">
    <w:abstractNumId w:val="4"/>
  </w:num>
  <w:num w:numId="18">
    <w:abstractNumId w:val="31"/>
  </w:num>
  <w:num w:numId="19">
    <w:abstractNumId w:val="5"/>
  </w:num>
  <w:num w:numId="20">
    <w:abstractNumId w:val="8"/>
  </w:num>
  <w:num w:numId="21">
    <w:abstractNumId w:val="30"/>
  </w:num>
  <w:num w:numId="2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2"/>
  </w:num>
  <w:num w:numId="25">
    <w:abstractNumId w:val="21"/>
  </w:num>
  <w:num w:numId="26">
    <w:abstractNumId w:val="26"/>
  </w:num>
  <w:num w:numId="27">
    <w:abstractNumId w:val="27"/>
  </w:num>
  <w:num w:numId="28">
    <w:abstractNumId w:val="1"/>
  </w:num>
  <w:num w:numId="29">
    <w:abstractNumId w:val="22"/>
  </w:num>
  <w:num w:numId="30">
    <w:abstractNumId w:val="14"/>
  </w:num>
  <w:num w:numId="31">
    <w:abstractNumId w:val="10"/>
  </w:num>
  <w:num w:numId="32">
    <w:abstractNumId w:val="11"/>
  </w:num>
  <w:num w:numId="33">
    <w:abstractNumId w:val="13"/>
  </w:num>
  <w:num w:numId="3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E04D22"/>
    <w:rsid w:val="00015F03"/>
    <w:rsid w:val="0002536B"/>
    <w:rsid w:val="000A71AE"/>
    <w:rsid w:val="000B03A5"/>
    <w:rsid w:val="001E58C2"/>
    <w:rsid w:val="001F6350"/>
    <w:rsid w:val="00236D45"/>
    <w:rsid w:val="00286561"/>
    <w:rsid w:val="0031751F"/>
    <w:rsid w:val="00395CFB"/>
    <w:rsid w:val="003F45AC"/>
    <w:rsid w:val="00455AB8"/>
    <w:rsid w:val="004B244E"/>
    <w:rsid w:val="004C71E6"/>
    <w:rsid w:val="0050222F"/>
    <w:rsid w:val="005E6F1A"/>
    <w:rsid w:val="00677564"/>
    <w:rsid w:val="00710F1F"/>
    <w:rsid w:val="0079215F"/>
    <w:rsid w:val="007A614B"/>
    <w:rsid w:val="008704F0"/>
    <w:rsid w:val="008A64BF"/>
    <w:rsid w:val="008F34D1"/>
    <w:rsid w:val="00B80A03"/>
    <w:rsid w:val="00BB48F1"/>
    <w:rsid w:val="00C00750"/>
    <w:rsid w:val="00C82114"/>
    <w:rsid w:val="00CC0EA6"/>
    <w:rsid w:val="00CF2B62"/>
    <w:rsid w:val="00D14B61"/>
    <w:rsid w:val="00E04D22"/>
    <w:rsid w:val="00E1529F"/>
    <w:rsid w:val="00EB029E"/>
    <w:rsid w:val="00F37C06"/>
    <w:rsid w:val="00FA03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3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04D22"/>
    <w:pPr>
      <w:ind w:left="720"/>
      <w:contextualSpacing/>
    </w:pPr>
  </w:style>
  <w:style w:type="paragraph" w:styleId="Subtitle">
    <w:name w:val="Subtitle"/>
    <w:basedOn w:val="Normal"/>
    <w:link w:val="SubtitleChar"/>
    <w:qFormat/>
    <w:rsid w:val="000A71AE"/>
    <w:pPr>
      <w:spacing w:after="0" w:line="240" w:lineRule="auto"/>
    </w:pPr>
    <w:rPr>
      <w:rFonts w:ascii="Times New Roman" w:eastAsia="Times New Roman" w:hAnsi="Times New Roman" w:cs="Times New Roman"/>
      <w:b/>
      <w:bCs/>
      <w:sz w:val="24"/>
      <w:szCs w:val="24"/>
    </w:rPr>
  </w:style>
  <w:style w:type="character" w:customStyle="1" w:styleId="SubtitleChar">
    <w:name w:val="Subtitle Char"/>
    <w:basedOn w:val="DefaultParagraphFont"/>
    <w:link w:val="Subtitle"/>
    <w:rsid w:val="000A71AE"/>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0A71AE"/>
  </w:style>
  <w:style w:type="paragraph" w:styleId="NoSpacing">
    <w:name w:val="No Spacing"/>
    <w:uiPriority w:val="1"/>
    <w:qFormat/>
    <w:rsid w:val="00395CFB"/>
    <w:pPr>
      <w:spacing w:after="0" w:line="240" w:lineRule="auto"/>
    </w:pPr>
  </w:style>
  <w:style w:type="paragraph" w:customStyle="1" w:styleId="aline-bullets0-5pts">
    <w:name w:val="a line-bullets (0-5 pts)"/>
    <w:basedOn w:val="Normal"/>
    <w:rsid w:val="000B03A5"/>
    <w:pPr>
      <w:keepLines/>
      <w:widowControl w:val="0"/>
      <w:numPr>
        <w:numId w:val="20"/>
      </w:numPr>
      <w:spacing w:after="0" w:line="240" w:lineRule="auto"/>
      <w:jc w:val="both"/>
    </w:pPr>
    <w:rPr>
      <w:rFonts w:ascii="Times New Roman" w:eastAsia="Times New Roman" w:hAnsi="Times New Roman" w:cs="Times New Roman"/>
      <w:sz w:val="20"/>
      <w:szCs w:val="24"/>
    </w:rPr>
  </w:style>
  <w:style w:type="paragraph" w:customStyle="1" w:styleId="ColorfulList-Accent11">
    <w:name w:val="Colorful List - Accent 11"/>
    <w:basedOn w:val="Normal"/>
    <w:uiPriority w:val="34"/>
    <w:qFormat/>
    <w:rsid w:val="000B03A5"/>
    <w:pPr>
      <w:ind w:left="720"/>
      <w:contextualSpacing/>
    </w:pPr>
    <w:rPr>
      <w:rFonts w:ascii="Calibri" w:eastAsia="Calibri" w:hAnsi="Calibri" w:cs="Times New Roman"/>
    </w:rPr>
  </w:style>
  <w:style w:type="paragraph" w:customStyle="1" w:styleId="Body">
    <w:name w:val="Body"/>
    <w:rsid w:val="000B03A5"/>
    <w:pPr>
      <w:spacing w:after="180" w:line="288" w:lineRule="auto"/>
    </w:pPr>
    <w:rPr>
      <w:rFonts w:ascii="Gill Sans" w:eastAsia="ヒラギノ角ゴ Pro W3" w:hAnsi="Gill Sans" w:cs="Times New Roman"/>
      <w:color w:val="000000"/>
      <w:sz w:val="18"/>
      <w:szCs w:val="20"/>
    </w:rPr>
  </w:style>
  <w:style w:type="paragraph" w:customStyle="1" w:styleId="normal0">
    <w:name w:val="normal"/>
    <w:rsid w:val="0002536B"/>
    <w:pPr>
      <w:spacing w:after="0" w:line="240" w:lineRule="auto"/>
    </w:pPr>
    <w:rPr>
      <w:rFonts w:ascii="Times New Roman" w:eastAsia="Times New Roman" w:hAnsi="Times New Roman" w:cs="Times New Roman"/>
      <w:color w:val="000000"/>
      <w:sz w:val="20"/>
    </w:rPr>
  </w:style>
  <w:style w:type="paragraph" w:styleId="NormalWeb">
    <w:name w:val="Normal (Web)"/>
    <w:basedOn w:val="Normal"/>
    <w:rsid w:val="0002536B"/>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normalchar">
    <w:name w:val="normal__char"/>
    <w:basedOn w:val="DefaultParagraphFont"/>
    <w:uiPriority w:val="99"/>
    <w:rsid w:val="0031751F"/>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1527959">
      <w:bodyDiv w:val="1"/>
      <w:marLeft w:val="0"/>
      <w:marRight w:val="0"/>
      <w:marTop w:val="0"/>
      <w:marBottom w:val="0"/>
      <w:divBdr>
        <w:top w:val="none" w:sz="0" w:space="0" w:color="auto"/>
        <w:left w:val="none" w:sz="0" w:space="0" w:color="auto"/>
        <w:bottom w:val="none" w:sz="0" w:space="0" w:color="auto"/>
        <w:right w:val="none" w:sz="0" w:space="0" w:color="auto"/>
      </w:divBdr>
    </w:div>
    <w:div w:id="164380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2421</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harish.kumar</dc:creator>
  <cp:keywords/>
  <dc:description/>
  <cp:lastModifiedBy>lav</cp:lastModifiedBy>
  <cp:revision>12</cp:revision>
  <dcterms:created xsi:type="dcterms:W3CDTF">2014-01-27T21:41:00Z</dcterms:created>
  <dcterms:modified xsi:type="dcterms:W3CDTF">2014-01-27T21:45:00Z</dcterms:modified>
</cp:coreProperties>
</file>