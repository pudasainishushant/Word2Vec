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84" w:rsidRPr="0054668A" w:rsidRDefault="00273119" w:rsidP="00376F08">
      <w:pPr>
        <w:ind w:left="2880" w:firstLine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Vikranth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373B3" w:rsidRPr="0054668A">
        <w:rPr>
          <w:rFonts w:ascii="Times New Roman" w:hAnsi="Times New Roman"/>
          <w:b/>
          <w:sz w:val="24"/>
          <w:szCs w:val="24"/>
        </w:rPr>
        <w:t>Giri</w:t>
      </w:r>
      <w:proofErr w:type="spellEnd"/>
    </w:p>
    <w:p w:rsidR="004245E1" w:rsidRPr="0054668A" w:rsidRDefault="00772314" w:rsidP="001E401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.75pt;margin-top:13.7pt;width:475.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RH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UP8/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"/>
        </w:pict>
      </w:r>
      <w:r w:rsidR="004245E1" w:rsidRPr="0054668A">
        <w:rPr>
          <w:rFonts w:ascii="Times New Roman" w:hAnsi="Times New Roman"/>
          <w:b/>
          <w:sz w:val="24"/>
          <w:szCs w:val="24"/>
        </w:rPr>
        <w:t xml:space="preserve"> </w:t>
      </w:r>
      <w:r w:rsidR="005E0DD9" w:rsidRPr="0054668A">
        <w:rPr>
          <w:rFonts w:ascii="Times New Roman" w:hAnsi="Times New Roman"/>
          <w:b/>
          <w:sz w:val="24"/>
          <w:szCs w:val="24"/>
        </w:rPr>
        <w:t>917-373-0873</w:t>
      </w:r>
      <w:r w:rsidR="001E401B" w:rsidRPr="0054668A">
        <w:rPr>
          <w:rFonts w:ascii="Times New Roman" w:hAnsi="Times New Roman"/>
          <w:b/>
          <w:sz w:val="24"/>
          <w:szCs w:val="24"/>
        </w:rPr>
        <w:tab/>
        <w:t xml:space="preserve">                             </w:t>
      </w:r>
      <w:r w:rsidR="00816730" w:rsidRPr="0054668A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1E401B" w:rsidRPr="0054668A">
        <w:rPr>
          <w:rFonts w:ascii="Times New Roman" w:hAnsi="Times New Roman"/>
          <w:b/>
          <w:sz w:val="24"/>
          <w:szCs w:val="24"/>
        </w:rPr>
        <w:t xml:space="preserve">  </w:t>
      </w:r>
      <w:r w:rsidR="00992733" w:rsidRPr="0054668A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5C52ED" w:rsidRPr="0054668A">
        <w:rPr>
          <w:rFonts w:ascii="Times New Roman" w:hAnsi="Times New Roman"/>
          <w:b/>
          <w:sz w:val="24"/>
          <w:szCs w:val="24"/>
        </w:rPr>
        <w:t xml:space="preserve">  vikranthgiri.</w:t>
      </w:r>
      <w:r w:rsidR="00826E17" w:rsidRPr="0054668A">
        <w:rPr>
          <w:rFonts w:ascii="Times New Roman" w:hAnsi="Times New Roman"/>
          <w:b/>
          <w:sz w:val="24"/>
          <w:szCs w:val="24"/>
        </w:rPr>
        <w:t>sql</w:t>
      </w:r>
      <w:r w:rsidR="006B5666" w:rsidRPr="0054668A">
        <w:rPr>
          <w:rFonts w:ascii="Times New Roman" w:hAnsi="Times New Roman"/>
          <w:b/>
          <w:sz w:val="24"/>
          <w:szCs w:val="24"/>
        </w:rPr>
        <w:t>@gmail.com</w:t>
      </w:r>
      <w:r w:rsidR="004245E1" w:rsidRPr="0054668A">
        <w:rPr>
          <w:rFonts w:ascii="Times New Roman" w:hAnsi="Times New Roman"/>
          <w:b/>
          <w:sz w:val="24"/>
          <w:szCs w:val="24"/>
        </w:rPr>
        <w:t xml:space="preserve"> </w:t>
      </w:r>
    </w:p>
    <w:p w:rsidR="00794768" w:rsidRPr="0054668A" w:rsidRDefault="005155A5" w:rsidP="00794768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>Over 8</w:t>
      </w:r>
      <w:r w:rsidR="003F33F6" w:rsidRPr="0054668A">
        <w:rPr>
          <w:rFonts w:ascii="Times New Roman" w:hAnsi="Times New Roman"/>
          <w:b/>
          <w:bCs/>
          <w:color w:val="000000"/>
          <w:sz w:val="24"/>
          <w:szCs w:val="24"/>
        </w:rPr>
        <w:t>+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 xml:space="preserve"> years</w:t>
      </w:r>
      <w:r w:rsidRPr="0054668A">
        <w:rPr>
          <w:rFonts w:ascii="Times New Roman" w:hAnsi="Times New Roman"/>
          <w:color w:val="000000"/>
          <w:sz w:val="24"/>
          <w:szCs w:val="24"/>
        </w:rPr>
        <w:t> </w:t>
      </w:r>
      <w:r w:rsidR="00794768" w:rsidRPr="0054668A">
        <w:rPr>
          <w:rFonts w:ascii="Times New Roman" w:hAnsi="Times New Roman"/>
          <w:sz w:val="24"/>
          <w:szCs w:val="24"/>
        </w:rPr>
        <w:t xml:space="preserve">of experience in </w:t>
      </w:r>
      <w:r w:rsidR="00794768" w:rsidRPr="0054668A">
        <w:rPr>
          <w:rFonts w:ascii="Times New Roman" w:hAnsi="Times New Roman"/>
          <w:b/>
          <w:sz w:val="24"/>
          <w:szCs w:val="24"/>
        </w:rPr>
        <w:t>Database Administration</w:t>
      </w:r>
      <w:r w:rsidR="00794768" w:rsidRPr="0054668A">
        <w:rPr>
          <w:rFonts w:ascii="Times New Roman" w:hAnsi="Times New Roman"/>
          <w:sz w:val="24"/>
          <w:szCs w:val="24"/>
        </w:rPr>
        <w:t xml:space="preserve"> and </w:t>
      </w:r>
      <w:r w:rsidR="00794768" w:rsidRPr="0054668A">
        <w:rPr>
          <w:rFonts w:ascii="Times New Roman" w:hAnsi="Times New Roman"/>
          <w:b/>
          <w:sz w:val="24"/>
          <w:szCs w:val="24"/>
        </w:rPr>
        <w:t>Development</w:t>
      </w:r>
      <w:r w:rsidR="00794768" w:rsidRPr="0054668A">
        <w:rPr>
          <w:rFonts w:ascii="Times New Roman" w:hAnsi="Times New Roman"/>
          <w:sz w:val="24"/>
          <w:szCs w:val="24"/>
        </w:rPr>
        <w:t xml:space="preserve"> for very </w:t>
      </w:r>
      <w:r w:rsidR="00794768" w:rsidRPr="0054668A">
        <w:rPr>
          <w:rFonts w:ascii="Times New Roman" w:hAnsi="Times New Roman"/>
          <w:b/>
          <w:sz w:val="24"/>
          <w:szCs w:val="24"/>
        </w:rPr>
        <w:t>large and complex databases related to Financial, Medical and Insurance etc..,</w:t>
      </w:r>
      <w:r w:rsidR="00794768" w:rsidRPr="0054668A">
        <w:rPr>
          <w:rFonts w:ascii="Times New Roman" w:hAnsi="Times New Roman"/>
          <w:sz w:val="24"/>
          <w:szCs w:val="24"/>
        </w:rPr>
        <w:t xml:space="preserve"> in </w:t>
      </w:r>
      <w:r w:rsidR="00F30206" w:rsidRPr="0054668A">
        <w:rPr>
          <w:rFonts w:ascii="Times New Roman" w:hAnsi="Times New Roman"/>
          <w:b/>
          <w:sz w:val="24"/>
          <w:szCs w:val="24"/>
        </w:rPr>
        <w:t>SQL Server 2012/2008</w:t>
      </w:r>
      <w:r w:rsidR="00F30A12" w:rsidRPr="0054668A">
        <w:rPr>
          <w:rFonts w:ascii="Times New Roman" w:hAnsi="Times New Roman"/>
          <w:b/>
          <w:sz w:val="24"/>
          <w:szCs w:val="24"/>
        </w:rPr>
        <w:t>R2/2008/2005/2000</w:t>
      </w:r>
      <w:r w:rsidR="00794768" w:rsidRPr="0054668A">
        <w:rPr>
          <w:rFonts w:ascii="Times New Roman" w:hAnsi="Times New Roman"/>
          <w:b/>
          <w:sz w:val="24"/>
          <w:szCs w:val="24"/>
        </w:rPr>
        <w:t>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Experience in </w:t>
      </w:r>
      <w:r w:rsidRPr="0054668A">
        <w:rPr>
          <w:rFonts w:ascii="Times New Roman" w:hAnsi="Times New Roman"/>
          <w:b/>
          <w:sz w:val="24"/>
          <w:szCs w:val="24"/>
        </w:rPr>
        <w:t>Analysis, Design, Devel</w:t>
      </w:r>
      <w:r w:rsidR="009506A5" w:rsidRPr="0054668A">
        <w:rPr>
          <w:rFonts w:ascii="Times New Roman" w:hAnsi="Times New Roman"/>
          <w:b/>
          <w:sz w:val="24"/>
          <w:szCs w:val="24"/>
        </w:rPr>
        <w:t>opment, Testing and Maintenance</w:t>
      </w:r>
      <w:r w:rsidR="00F0393B">
        <w:rPr>
          <w:rFonts w:ascii="Times New Roman" w:hAnsi="Times New Roman"/>
          <w:b/>
          <w:sz w:val="24"/>
          <w:szCs w:val="24"/>
        </w:rPr>
        <w:t>, Capacity Planning</w:t>
      </w:r>
      <w:r w:rsidRPr="0054668A">
        <w:rPr>
          <w:rFonts w:ascii="Times New Roman" w:hAnsi="Times New Roman"/>
          <w:b/>
          <w:sz w:val="24"/>
          <w:szCs w:val="24"/>
        </w:rPr>
        <w:t>,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Performance</w:t>
      </w:r>
      <w:r w:rsidRPr="0054668A">
        <w:rPr>
          <w:rFonts w:ascii="Times New Roman" w:hAnsi="Times New Roman"/>
          <w:sz w:val="24"/>
          <w:szCs w:val="24"/>
        </w:rPr>
        <w:t xml:space="preserve"> support of application systems of </w:t>
      </w:r>
      <w:r w:rsidRPr="0054668A">
        <w:rPr>
          <w:rFonts w:ascii="Times New Roman" w:hAnsi="Times New Roman"/>
          <w:b/>
          <w:sz w:val="24"/>
          <w:szCs w:val="24"/>
        </w:rPr>
        <w:t>OLTP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OLAP</w:t>
      </w:r>
      <w:r w:rsidRPr="0054668A">
        <w:rPr>
          <w:rFonts w:ascii="Times New Roman" w:hAnsi="Times New Roman"/>
          <w:sz w:val="24"/>
          <w:szCs w:val="24"/>
        </w:rPr>
        <w:t xml:space="preserve"> databases in the </w:t>
      </w:r>
      <w:r w:rsidRPr="0054668A">
        <w:rPr>
          <w:rFonts w:ascii="Times New Roman" w:hAnsi="Times New Roman"/>
          <w:b/>
          <w:sz w:val="24"/>
          <w:szCs w:val="24"/>
        </w:rPr>
        <w:t>client-server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internet\internet</w:t>
      </w:r>
      <w:r w:rsidRPr="0054668A">
        <w:rPr>
          <w:rFonts w:ascii="Times New Roman" w:hAnsi="Times New Roman"/>
          <w:sz w:val="24"/>
          <w:szCs w:val="24"/>
        </w:rPr>
        <w:t xml:space="preserve"> environments.</w:t>
      </w:r>
      <w:r w:rsidR="002825B6" w:rsidRPr="0054668A">
        <w:rPr>
          <w:rFonts w:ascii="Times New Roman" w:hAnsi="Times New Roman"/>
          <w:sz w:val="24"/>
          <w:szCs w:val="24"/>
        </w:rPr>
        <w:t xml:space="preserve"> </w:t>
      </w:r>
    </w:p>
    <w:p w:rsidR="00794768" w:rsidRPr="0054668A" w:rsidRDefault="0097564D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Experience in migrating </w:t>
      </w:r>
      <w:r w:rsidRPr="0054668A">
        <w:rPr>
          <w:rFonts w:ascii="Times New Roman" w:hAnsi="Times New Roman"/>
          <w:b/>
          <w:sz w:val="24"/>
          <w:szCs w:val="24"/>
        </w:rPr>
        <w:t>SQL Server 2000</w:t>
      </w:r>
      <w:r w:rsidRPr="0054668A">
        <w:rPr>
          <w:rFonts w:ascii="Times New Roman" w:hAnsi="Times New Roman"/>
          <w:sz w:val="24"/>
          <w:szCs w:val="24"/>
        </w:rPr>
        <w:t xml:space="preserve"> to </w:t>
      </w:r>
      <w:r w:rsidRPr="0054668A">
        <w:rPr>
          <w:rFonts w:ascii="Times New Roman" w:hAnsi="Times New Roman"/>
          <w:b/>
          <w:sz w:val="24"/>
          <w:szCs w:val="24"/>
        </w:rPr>
        <w:t>2005/2008/2008R2/2012</w:t>
      </w:r>
      <w:r w:rsidR="002825B6" w:rsidRPr="0054668A">
        <w:rPr>
          <w:rFonts w:ascii="Times New Roman" w:hAnsi="Times New Roman"/>
          <w:b/>
          <w:sz w:val="24"/>
          <w:szCs w:val="24"/>
        </w:rPr>
        <w:t>.</w:t>
      </w:r>
    </w:p>
    <w:p w:rsidR="0020645E" w:rsidRPr="0054668A" w:rsidRDefault="0020645E" w:rsidP="0020645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Cs/>
          <w:sz w:val="24"/>
          <w:szCs w:val="24"/>
        </w:rPr>
        <w:t xml:space="preserve">Experience in implementing </w:t>
      </w:r>
      <w:r w:rsidRPr="0054668A">
        <w:rPr>
          <w:rFonts w:ascii="Times New Roman" w:hAnsi="Times New Roman"/>
          <w:b/>
          <w:bCs/>
          <w:sz w:val="24"/>
          <w:szCs w:val="24"/>
        </w:rPr>
        <w:t xml:space="preserve">Always </w:t>
      </w:r>
      <w:proofErr w:type="gramStart"/>
      <w:r w:rsidRPr="0054668A">
        <w:rPr>
          <w:rFonts w:ascii="Times New Roman" w:hAnsi="Times New Roman"/>
          <w:b/>
          <w:bCs/>
          <w:sz w:val="24"/>
          <w:szCs w:val="24"/>
        </w:rPr>
        <w:t>On</w:t>
      </w:r>
      <w:proofErr w:type="gramEnd"/>
      <w:r w:rsidRPr="0054668A">
        <w:rPr>
          <w:rFonts w:ascii="Times New Roman" w:hAnsi="Times New Roman"/>
          <w:b/>
          <w:bCs/>
          <w:sz w:val="24"/>
          <w:szCs w:val="24"/>
        </w:rPr>
        <w:t xml:space="preserve"> Availability Groups</w:t>
      </w:r>
      <w:r w:rsidRPr="0054668A">
        <w:rPr>
          <w:rFonts w:ascii="Times New Roman" w:hAnsi="Times New Roman"/>
          <w:bCs/>
          <w:sz w:val="24"/>
          <w:szCs w:val="24"/>
        </w:rPr>
        <w:t xml:space="preserve"> in </w:t>
      </w:r>
      <w:r w:rsidRPr="0054668A">
        <w:rPr>
          <w:rFonts w:ascii="Times New Roman" w:hAnsi="Times New Roman"/>
          <w:b/>
          <w:bCs/>
          <w:sz w:val="24"/>
          <w:szCs w:val="24"/>
        </w:rPr>
        <w:t>SQL Server 2012</w:t>
      </w:r>
      <w:r w:rsidRPr="0054668A">
        <w:rPr>
          <w:rFonts w:ascii="Times New Roman" w:hAnsi="Times New Roman"/>
          <w:bCs/>
          <w:sz w:val="24"/>
          <w:szCs w:val="24"/>
        </w:rPr>
        <w:t>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 in </w:t>
      </w:r>
      <w:r w:rsidRPr="0054668A">
        <w:rPr>
          <w:rFonts w:ascii="Times New Roman" w:hAnsi="Times New Roman"/>
          <w:b/>
          <w:sz w:val="24"/>
          <w:szCs w:val="24"/>
        </w:rPr>
        <w:t>RDBMS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S/W installation</w:t>
      </w:r>
      <w:r w:rsidRPr="0054668A">
        <w:rPr>
          <w:rFonts w:ascii="Times New Roman" w:hAnsi="Times New Roman"/>
          <w:sz w:val="24"/>
          <w:szCs w:val="24"/>
        </w:rPr>
        <w:t>,</w:t>
      </w:r>
      <w:r w:rsidR="00F30206"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applying patches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upgrading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configuring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trouble shooting</w:t>
      </w:r>
      <w:r w:rsidR="00F0393B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sz w:val="24"/>
          <w:szCs w:val="24"/>
        </w:rPr>
        <w:t xml:space="preserve">of SQL SERVER on </w:t>
      </w:r>
      <w:r w:rsidRPr="0054668A">
        <w:rPr>
          <w:rFonts w:ascii="Times New Roman" w:hAnsi="Times New Roman"/>
          <w:b/>
          <w:sz w:val="24"/>
          <w:szCs w:val="24"/>
        </w:rPr>
        <w:t>Windows 98/2000/03/08</w:t>
      </w:r>
      <w:r w:rsidRPr="0054668A">
        <w:rPr>
          <w:rFonts w:ascii="Times New Roman" w:hAnsi="Times New Roman"/>
          <w:sz w:val="24"/>
          <w:szCs w:val="24"/>
        </w:rPr>
        <w:t xml:space="preserve"> servers and </w:t>
      </w:r>
      <w:r w:rsidRPr="0054668A">
        <w:rPr>
          <w:rFonts w:ascii="Times New Roman" w:hAnsi="Times New Roman"/>
          <w:b/>
          <w:sz w:val="24"/>
          <w:szCs w:val="24"/>
        </w:rPr>
        <w:t>Clustered VMware Environments.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Expertise in installing </w:t>
      </w:r>
      <w:r w:rsidRPr="0054668A">
        <w:rPr>
          <w:rFonts w:ascii="Times New Roman" w:hAnsi="Times New Roman"/>
          <w:b/>
          <w:sz w:val="24"/>
          <w:szCs w:val="24"/>
        </w:rPr>
        <w:t>Slipstreams, rolling patches, rolling upgrades</w:t>
      </w:r>
      <w:r w:rsidRPr="0054668A">
        <w:rPr>
          <w:rFonts w:ascii="Times New Roman" w:hAnsi="Times New Roman"/>
          <w:sz w:val="24"/>
          <w:szCs w:val="24"/>
        </w:rPr>
        <w:t xml:space="preserve"> in Clustered Environment.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Good knowledge on new features </w:t>
      </w:r>
      <w:r w:rsidRPr="0054668A">
        <w:rPr>
          <w:rFonts w:ascii="Times New Roman" w:hAnsi="Times New Roman"/>
          <w:b/>
          <w:sz w:val="24"/>
          <w:szCs w:val="24"/>
        </w:rPr>
        <w:t>Data Compression, Transparent Data Encryption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(TDE),</w:t>
      </w:r>
      <w:r w:rsidR="00DC5C43" w:rsidRPr="0054668A">
        <w:rPr>
          <w:rFonts w:ascii="Times New Roman" w:hAnsi="Times New Roman"/>
          <w:b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Policy Based Management, Backup Compression and Change data capture</w:t>
      </w:r>
      <w:r w:rsidRPr="0054668A">
        <w:rPr>
          <w:rFonts w:ascii="Times New Roman" w:hAnsi="Times New Roman"/>
          <w:sz w:val="24"/>
          <w:szCs w:val="24"/>
        </w:rPr>
        <w:t xml:space="preserve"> in SQL SERVER 2008. 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 in </w:t>
      </w:r>
      <w:r w:rsidRPr="0054668A">
        <w:rPr>
          <w:rFonts w:ascii="Times New Roman" w:hAnsi="Times New Roman"/>
          <w:b/>
          <w:sz w:val="24"/>
          <w:szCs w:val="24"/>
        </w:rPr>
        <w:t>Disaster Recovery</w:t>
      </w:r>
      <w:r w:rsidRPr="0054668A">
        <w:rPr>
          <w:rFonts w:ascii="Times New Roman" w:hAnsi="Times New Roman"/>
          <w:sz w:val="24"/>
          <w:szCs w:val="24"/>
        </w:rPr>
        <w:t xml:space="preserve"> plans by configuring </w:t>
      </w:r>
      <w:r w:rsidRPr="0054668A">
        <w:rPr>
          <w:rFonts w:ascii="Times New Roman" w:hAnsi="Times New Roman"/>
          <w:b/>
          <w:sz w:val="24"/>
          <w:szCs w:val="24"/>
        </w:rPr>
        <w:t>Clustering, Log-shipping, Mirroring and Replication</w:t>
      </w:r>
      <w:r w:rsidR="00485544" w:rsidRPr="0054668A">
        <w:rPr>
          <w:rFonts w:ascii="Times New Roman" w:hAnsi="Times New Roman"/>
          <w:b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(Snapshot and Transactional).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Handled up to </w:t>
      </w:r>
      <w:r w:rsidR="00E54613">
        <w:rPr>
          <w:rFonts w:ascii="Times New Roman" w:hAnsi="Times New Roman"/>
          <w:b/>
          <w:sz w:val="24"/>
          <w:szCs w:val="24"/>
        </w:rPr>
        <w:t>3</w:t>
      </w:r>
      <w:r w:rsidRPr="0054668A">
        <w:rPr>
          <w:rFonts w:ascii="Times New Roman" w:hAnsi="Times New Roman"/>
          <w:b/>
          <w:sz w:val="24"/>
          <w:szCs w:val="24"/>
        </w:rPr>
        <w:t xml:space="preserve"> TB</w:t>
      </w:r>
      <w:r w:rsidRPr="0054668A">
        <w:rPr>
          <w:rFonts w:ascii="Times New Roman" w:hAnsi="Times New Roman"/>
          <w:sz w:val="24"/>
          <w:szCs w:val="24"/>
        </w:rPr>
        <w:t xml:space="preserve"> databases in </w:t>
      </w:r>
      <w:r w:rsidRPr="0054668A">
        <w:rPr>
          <w:rFonts w:ascii="Times New Roman" w:hAnsi="Times New Roman"/>
          <w:b/>
          <w:sz w:val="24"/>
          <w:szCs w:val="24"/>
        </w:rPr>
        <w:t>Clustered</w:t>
      </w:r>
      <w:r w:rsidRPr="0054668A">
        <w:rPr>
          <w:rFonts w:ascii="Times New Roman" w:hAnsi="Times New Roman"/>
          <w:sz w:val="24"/>
          <w:szCs w:val="24"/>
        </w:rPr>
        <w:t xml:space="preserve"> environment with good </w:t>
      </w:r>
      <w:r w:rsidRPr="0054668A">
        <w:rPr>
          <w:rFonts w:ascii="Times New Roman" w:hAnsi="Times New Roman"/>
          <w:b/>
          <w:sz w:val="24"/>
          <w:szCs w:val="24"/>
        </w:rPr>
        <w:t>Physical storage</w:t>
      </w:r>
      <w:r w:rsidRPr="0054668A">
        <w:rPr>
          <w:rFonts w:ascii="Times New Roman" w:hAnsi="Times New Roman"/>
          <w:sz w:val="24"/>
          <w:szCs w:val="24"/>
        </w:rPr>
        <w:t xml:space="preserve"> configuration and Optimizing of </w:t>
      </w:r>
      <w:r w:rsidRPr="0054668A">
        <w:rPr>
          <w:rFonts w:ascii="Times New Roman" w:hAnsi="Times New Roman"/>
          <w:b/>
          <w:sz w:val="24"/>
          <w:szCs w:val="24"/>
        </w:rPr>
        <w:t>SAN</w:t>
      </w:r>
      <w:r w:rsidRPr="0054668A">
        <w:rPr>
          <w:rFonts w:ascii="Times New Roman" w:hAnsi="Times New Roman"/>
          <w:sz w:val="24"/>
          <w:szCs w:val="24"/>
        </w:rPr>
        <w:t xml:space="preserve"> with different </w:t>
      </w:r>
      <w:r w:rsidRPr="0054668A">
        <w:rPr>
          <w:rFonts w:ascii="Times New Roman" w:hAnsi="Times New Roman"/>
          <w:b/>
          <w:sz w:val="24"/>
          <w:szCs w:val="24"/>
        </w:rPr>
        <w:t>Raid Levels.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Hands on experience in configuring </w:t>
      </w:r>
      <w:r w:rsidRPr="0054668A">
        <w:rPr>
          <w:rFonts w:ascii="Times New Roman" w:hAnsi="Times New Roman"/>
          <w:b/>
          <w:sz w:val="24"/>
          <w:szCs w:val="24"/>
        </w:rPr>
        <w:t xml:space="preserve">Clustering </w:t>
      </w:r>
      <w:r w:rsidRPr="0054668A">
        <w:rPr>
          <w:rFonts w:ascii="Times New Roman" w:hAnsi="Times New Roman"/>
          <w:sz w:val="24"/>
          <w:szCs w:val="24"/>
        </w:rPr>
        <w:t xml:space="preserve">in </w:t>
      </w:r>
      <w:r w:rsidRPr="0054668A">
        <w:rPr>
          <w:rFonts w:ascii="Times New Roman" w:hAnsi="Times New Roman"/>
          <w:b/>
          <w:sz w:val="24"/>
          <w:szCs w:val="24"/>
        </w:rPr>
        <w:t>Active-Active</w:t>
      </w:r>
      <w:r w:rsidRPr="0054668A">
        <w:rPr>
          <w:rFonts w:ascii="Times New Roman" w:hAnsi="Times New Roman"/>
          <w:sz w:val="24"/>
          <w:szCs w:val="24"/>
        </w:rPr>
        <w:t xml:space="preserve"> and</w:t>
      </w:r>
      <w:r w:rsidRPr="0054668A">
        <w:rPr>
          <w:rFonts w:ascii="Times New Roman" w:hAnsi="Times New Roman"/>
          <w:b/>
          <w:sz w:val="24"/>
          <w:szCs w:val="24"/>
        </w:rPr>
        <w:t xml:space="preserve"> Active-Passive nodes.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Expertise in automating the system by using </w:t>
      </w:r>
      <w:r w:rsidRPr="0054668A">
        <w:rPr>
          <w:rFonts w:ascii="Times New Roman" w:hAnsi="Times New Roman"/>
          <w:b/>
          <w:sz w:val="24"/>
          <w:szCs w:val="24"/>
        </w:rPr>
        <w:t>System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Center Operations Manager (SCOM).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Experience in configuring </w:t>
      </w:r>
      <w:r w:rsidRPr="0054668A">
        <w:rPr>
          <w:rFonts w:ascii="Times New Roman" w:hAnsi="Times New Roman"/>
          <w:b/>
          <w:sz w:val="24"/>
          <w:szCs w:val="24"/>
        </w:rPr>
        <w:t>Replication and troubleshooting the issues with transactional replication.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Very good</w:t>
      </w:r>
      <w:r w:rsidRPr="0054668A">
        <w:rPr>
          <w:rFonts w:ascii="Times New Roman" w:hAnsi="Times New Roman"/>
          <w:b/>
          <w:sz w:val="24"/>
          <w:szCs w:val="24"/>
        </w:rPr>
        <w:t xml:space="preserve"> T-SQL Programming skills. </w:t>
      </w:r>
      <w:r w:rsidRPr="0054668A">
        <w:rPr>
          <w:rFonts w:ascii="Times New Roman" w:hAnsi="Times New Roman"/>
          <w:sz w:val="24"/>
          <w:szCs w:val="24"/>
        </w:rPr>
        <w:t>Experience in</w:t>
      </w:r>
      <w:r w:rsidRPr="0054668A">
        <w:rPr>
          <w:rFonts w:ascii="Times New Roman" w:hAnsi="Times New Roman"/>
          <w:b/>
          <w:sz w:val="24"/>
          <w:szCs w:val="24"/>
        </w:rPr>
        <w:t xml:space="preserve"> query optimization and performance tuning. </w:t>
      </w:r>
      <w:r w:rsidRPr="0054668A">
        <w:rPr>
          <w:rFonts w:ascii="Times New Roman" w:hAnsi="Times New Roman"/>
          <w:sz w:val="24"/>
          <w:szCs w:val="24"/>
        </w:rPr>
        <w:t>Used</w:t>
      </w:r>
      <w:r w:rsidRPr="0054668A">
        <w:rPr>
          <w:rFonts w:ascii="Times New Roman" w:hAnsi="Times New Roman"/>
          <w:b/>
          <w:sz w:val="24"/>
          <w:szCs w:val="24"/>
        </w:rPr>
        <w:t xml:space="preserve"> SQL Profiler, Execution Plan, Performance Monitor and DBCC Commands.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Expert in tuning the long running Queries and Store Procedures by examining the execution plans.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Hands on configuring </w:t>
      </w:r>
      <w:r w:rsidRPr="0054668A">
        <w:rPr>
          <w:rFonts w:ascii="Times New Roman" w:hAnsi="Times New Roman"/>
          <w:b/>
          <w:sz w:val="24"/>
          <w:szCs w:val="24"/>
        </w:rPr>
        <w:t>Temp DB</w:t>
      </w:r>
      <w:r w:rsidRPr="0054668A">
        <w:rPr>
          <w:rFonts w:ascii="Times New Roman" w:hAnsi="Times New Roman"/>
          <w:sz w:val="24"/>
          <w:szCs w:val="24"/>
        </w:rPr>
        <w:t xml:space="preserve"> with considerable </w:t>
      </w:r>
      <w:r w:rsidRPr="0054668A">
        <w:rPr>
          <w:rFonts w:ascii="Times New Roman" w:hAnsi="Times New Roman"/>
          <w:b/>
          <w:sz w:val="24"/>
          <w:szCs w:val="24"/>
        </w:rPr>
        <w:t>Memory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 xml:space="preserve">Raid Levels </w:t>
      </w:r>
      <w:r w:rsidRPr="0054668A">
        <w:rPr>
          <w:rFonts w:ascii="Times New Roman" w:hAnsi="Times New Roman"/>
          <w:sz w:val="24"/>
          <w:szCs w:val="24"/>
        </w:rPr>
        <w:t>for better performance.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Expertise in using </w:t>
      </w:r>
      <w:r w:rsidRPr="0054668A">
        <w:rPr>
          <w:rFonts w:ascii="Times New Roman" w:hAnsi="Times New Roman"/>
          <w:b/>
          <w:sz w:val="24"/>
          <w:szCs w:val="24"/>
        </w:rPr>
        <w:t>Performance Monitor/Profiler /Activity Monitor</w:t>
      </w:r>
      <w:r w:rsidRPr="0054668A">
        <w:rPr>
          <w:rFonts w:ascii="Times New Roman" w:hAnsi="Times New Roman"/>
          <w:sz w:val="24"/>
          <w:szCs w:val="24"/>
        </w:rPr>
        <w:t xml:space="preserve"> to resolve </w:t>
      </w:r>
      <w:r w:rsidRPr="0054668A">
        <w:rPr>
          <w:rFonts w:ascii="Times New Roman" w:hAnsi="Times New Roman"/>
          <w:b/>
          <w:sz w:val="24"/>
          <w:szCs w:val="24"/>
        </w:rPr>
        <w:t>Dead Locks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Long Running Queries</w:t>
      </w:r>
      <w:r w:rsidRPr="0054668A">
        <w:rPr>
          <w:rFonts w:ascii="Times New Roman" w:hAnsi="Times New Roman"/>
          <w:sz w:val="24"/>
          <w:szCs w:val="24"/>
        </w:rPr>
        <w:t xml:space="preserve">  and </w:t>
      </w:r>
      <w:r w:rsidRPr="0054668A">
        <w:rPr>
          <w:rFonts w:ascii="Times New Roman" w:hAnsi="Times New Roman"/>
          <w:b/>
          <w:sz w:val="24"/>
          <w:szCs w:val="24"/>
        </w:rPr>
        <w:t>Bottlenecks</w:t>
      </w:r>
      <w:r w:rsidRPr="0054668A">
        <w:rPr>
          <w:rFonts w:ascii="Times New Roman" w:hAnsi="Times New Roman"/>
          <w:sz w:val="24"/>
          <w:szCs w:val="24"/>
        </w:rPr>
        <w:t xml:space="preserve"> caused by complex Queries.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Excellent skills in database </w:t>
      </w:r>
      <w:r w:rsidRPr="0054668A">
        <w:rPr>
          <w:rFonts w:ascii="Times New Roman" w:hAnsi="Times New Roman"/>
          <w:b/>
          <w:sz w:val="24"/>
          <w:szCs w:val="24"/>
        </w:rPr>
        <w:t>Back Up, Restore, Recovery, Updating statistics, Rebuilding and Reorganizing indexes, Defragging Tables, Replication, Linked Servers and Database Maintenance Plan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Created </w:t>
      </w:r>
      <w:r w:rsidRPr="0054668A">
        <w:rPr>
          <w:rFonts w:ascii="Times New Roman" w:hAnsi="Times New Roman"/>
          <w:b/>
          <w:sz w:val="24"/>
          <w:szCs w:val="24"/>
        </w:rPr>
        <w:t>Linked Servers</w:t>
      </w:r>
      <w:r w:rsidRPr="0054668A">
        <w:rPr>
          <w:rFonts w:ascii="Times New Roman" w:hAnsi="Times New Roman"/>
          <w:sz w:val="24"/>
          <w:szCs w:val="24"/>
        </w:rPr>
        <w:t xml:space="preserve"> between SQL Servers and also to Oracle Databases.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Maintained </w:t>
      </w:r>
      <w:r w:rsidRPr="0054668A">
        <w:rPr>
          <w:rFonts w:ascii="Times New Roman" w:hAnsi="Times New Roman"/>
          <w:b/>
          <w:sz w:val="24"/>
          <w:szCs w:val="24"/>
        </w:rPr>
        <w:t>User Permissions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Logins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Security Issues</w:t>
      </w:r>
      <w:r w:rsidRPr="0054668A">
        <w:rPr>
          <w:rFonts w:ascii="Times New Roman" w:hAnsi="Times New Roman"/>
          <w:sz w:val="24"/>
          <w:szCs w:val="24"/>
        </w:rPr>
        <w:t xml:space="preserve">. Monitored </w:t>
      </w:r>
      <w:r w:rsidRPr="0054668A">
        <w:rPr>
          <w:rFonts w:ascii="Times New Roman" w:hAnsi="Times New Roman"/>
          <w:b/>
          <w:sz w:val="24"/>
          <w:szCs w:val="24"/>
        </w:rPr>
        <w:t xml:space="preserve">Event </w:t>
      </w:r>
      <w:proofErr w:type="gramStart"/>
      <w:r w:rsidRPr="0054668A">
        <w:rPr>
          <w:rFonts w:ascii="Times New Roman" w:hAnsi="Times New Roman"/>
          <w:b/>
          <w:sz w:val="24"/>
          <w:szCs w:val="24"/>
        </w:rPr>
        <w:t>Viewer’ s</w:t>
      </w:r>
      <w:proofErr w:type="gramEnd"/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SQL Error logs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Log Files</w:t>
      </w:r>
      <w:r w:rsidRPr="0054668A">
        <w:rPr>
          <w:rFonts w:ascii="Times New Roman" w:hAnsi="Times New Roman"/>
          <w:sz w:val="24"/>
          <w:szCs w:val="24"/>
        </w:rPr>
        <w:t xml:space="preserve"> Viewer for S/W and H/W errors.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Good knowledge in using </w:t>
      </w:r>
      <w:r w:rsidRPr="0054668A">
        <w:rPr>
          <w:rFonts w:ascii="Times New Roman" w:hAnsi="Times New Roman"/>
          <w:b/>
          <w:sz w:val="24"/>
          <w:szCs w:val="24"/>
        </w:rPr>
        <w:t>DMVs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DMFs</w:t>
      </w:r>
      <w:r w:rsidRPr="0054668A">
        <w:rPr>
          <w:rFonts w:ascii="Times New Roman" w:hAnsi="Times New Roman"/>
          <w:sz w:val="24"/>
          <w:szCs w:val="24"/>
        </w:rPr>
        <w:t xml:space="preserve"> to finding and solving </w:t>
      </w:r>
      <w:r w:rsidRPr="0054668A">
        <w:rPr>
          <w:rFonts w:ascii="Times New Roman" w:hAnsi="Times New Roman"/>
          <w:b/>
          <w:sz w:val="24"/>
          <w:szCs w:val="24"/>
        </w:rPr>
        <w:t>Performance Issue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Hands on experience in </w:t>
      </w:r>
      <w:r w:rsidRPr="0054668A">
        <w:rPr>
          <w:rFonts w:ascii="Times New Roman" w:hAnsi="Times New Roman"/>
          <w:b/>
          <w:sz w:val="24"/>
          <w:szCs w:val="24"/>
        </w:rPr>
        <w:t>Planning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Scheduling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Maintenance Tasks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Scheduling Jobs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Alerts</w:t>
      </w:r>
      <w:r w:rsidRPr="0054668A">
        <w:rPr>
          <w:rFonts w:ascii="Times New Roman" w:hAnsi="Times New Roman"/>
          <w:sz w:val="24"/>
          <w:szCs w:val="24"/>
        </w:rPr>
        <w:t xml:space="preserve"> using </w:t>
      </w:r>
      <w:r w:rsidRPr="0054668A">
        <w:rPr>
          <w:rFonts w:ascii="Times New Roman" w:hAnsi="Times New Roman"/>
          <w:b/>
          <w:sz w:val="24"/>
          <w:szCs w:val="24"/>
        </w:rPr>
        <w:t xml:space="preserve">Sql Mail. 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lastRenderedPageBreak/>
        <w:t xml:space="preserve">Documented </w:t>
      </w:r>
      <w:r w:rsidRPr="0054668A">
        <w:rPr>
          <w:rFonts w:ascii="Times New Roman" w:hAnsi="Times New Roman"/>
          <w:b/>
          <w:sz w:val="24"/>
          <w:szCs w:val="24"/>
        </w:rPr>
        <w:t>Disaster recovery plans</w:t>
      </w:r>
      <w:r w:rsidRPr="0054668A">
        <w:rPr>
          <w:rFonts w:ascii="Times New Roman" w:hAnsi="Times New Roman"/>
          <w:sz w:val="24"/>
          <w:szCs w:val="24"/>
        </w:rPr>
        <w:t xml:space="preserve"> and participated in </w:t>
      </w:r>
      <w:r w:rsidRPr="0054668A">
        <w:rPr>
          <w:rFonts w:ascii="Times New Roman" w:hAnsi="Times New Roman"/>
          <w:b/>
          <w:sz w:val="24"/>
          <w:szCs w:val="24"/>
        </w:rPr>
        <w:t>Disaster Recovery Drills</w:t>
      </w:r>
      <w:r w:rsidRPr="0054668A">
        <w:rPr>
          <w:rFonts w:ascii="Times New Roman" w:hAnsi="Times New Roman"/>
          <w:sz w:val="24"/>
          <w:szCs w:val="24"/>
        </w:rPr>
        <w:t xml:space="preserve"> by implementing </w:t>
      </w:r>
      <w:r w:rsidRPr="0054668A">
        <w:rPr>
          <w:rFonts w:ascii="Times New Roman" w:hAnsi="Times New Roman"/>
          <w:b/>
          <w:sz w:val="24"/>
          <w:szCs w:val="24"/>
        </w:rPr>
        <w:t>Root Cause Analysis (RCA)</w:t>
      </w:r>
      <w:r w:rsidRPr="0054668A">
        <w:rPr>
          <w:rFonts w:ascii="Times New Roman" w:hAnsi="Times New Roman"/>
          <w:sz w:val="24"/>
          <w:szCs w:val="24"/>
        </w:rPr>
        <w:t xml:space="preserve"> for troubleshooting and resolving the issues.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Involved in </w:t>
      </w:r>
      <w:r w:rsidRPr="0054668A">
        <w:rPr>
          <w:rFonts w:ascii="Times New Roman" w:hAnsi="Times New Roman"/>
          <w:b/>
          <w:sz w:val="24"/>
          <w:szCs w:val="24"/>
        </w:rPr>
        <w:t>Change Control Management Process</w:t>
      </w:r>
      <w:r w:rsidRPr="0054668A">
        <w:rPr>
          <w:rFonts w:ascii="Times New Roman" w:hAnsi="Times New Roman"/>
          <w:sz w:val="24"/>
          <w:szCs w:val="24"/>
        </w:rPr>
        <w:t xml:space="preserve"> for maintaining the consistency of databases.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Working knowledge of </w:t>
      </w:r>
      <w:r w:rsidRPr="0054668A">
        <w:rPr>
          <w:rFonts w:ascii="Times New Roman" w:hAnsi="Times New Roman"/>
          <w:b/>
          <w:sz w:val="24"/>
          <w:szCs w:val="24"/>
        </w:rPr>
        <w:t>SOX Compliance</w:t>
      </w:r>
      <w:r w:rsidRPr="0054668A">
        <w:rPr>
          <w:rFonts w:ascii="Times New Roman" w:hAnsi="Times New Roman"/>
          <w:sz w:val="24"/>
          <w:szCs w:val="24"/>
        </w:rPr>
        <w:t xml:space="preserve"> for maintaining roles and responsibilities, data integrity and database management.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 in raising the </w:t>
      </w:r>
      <w:r w:rsidRPr="0054668A">
        <w:rPr>
          <w:rFonts w:ascii="Times New Roman" w:hAnsi="Times New Roman"/>
          <w:b/>
          <w:sz w:val="24"/>
          <w:szCs w:val="24"/>
        </w:rPr>
        <w:t>Service Requests</w:t>
      </w:r>
      <w:r w:rsidRPr="0054668A">
        <w:rPr>
          <w:rFonts w:ascii="Times New Roman" w:hAnsi="Times New Roman"/>
          <w:sz w:val="24"/>
          <w:szCs w:val="24"/>
        </w:rPr>
        <w:t xml:space="preserve"> and keep tracking of requests.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eastAsia="Lucida Sans Unicode" w:hAnsi="Times New Roman"/>
          <w:kern w:val="1"/>
          <w:sz w:val="24"/>
          <w:szCs w:val="24"/>
          <w:lang w:eastAsia="ar-SA"/>
        </w:rPr>
        <w:t xml:space="preserve">Expert in Detecting and Resolving </w:t>
      </w:r>
      <w:r w:rsidRPr="0054668A">
        <w:rPr>
          <w:rFonts w:ascii="Times New Roman" w:eastAsia="Lucida Sans Unicode" w:hAnsi="Times New Roman"/>
          <w:b/>
          <w:kern w:val="1"/>
          <w:sz w:val="24"/>
          <w:szCs w:val="24"/>
          <w:lang w:eastAsia="ar-SA"/>
        </w:rPr>
        <w:t>Locks</w:t>
      </w:r>
      <w:r w:rsidRPr="0054668A">
        <w:rPr>
          <w:rFonts w:ascii="Times New Roman" w:eastAsia="Lucida Sans Unicode" w:hAnsi="Times New Roman"/>
          <w:kern w:val="1"/>
          <w:sz w:val="24"/>
          <w:szCs w:val="24"/>
          <w:lang w:eastAsia="ar-SA"/>
        </w:rPr>
        <w:t xml:space="preserve"> and </w:t>
      </w:r>
      <w:r w:rsidRPr="0054668A">
        <w:rPr>
          <w:rFonts w:ascii="Times New Roman" w:eastAsia="Lucida Sans Unicode" w:hAnsi="Times New Roman"/>
          <w:b/>
          <w:kern w:val="1"/>
          <w:sz w:val="24"/>
          <w:szCs w:val="24"/>
          <w:lang w:eastAsia="ar-SA"/>
        </w:rPr>
        <w:t>Deadlocks</w:t>
      </w:r>
      <w:r w:rsidRPr="0054668A">
        <w:rPr>
          <w:rFonts w:ascii="Times New Roman" w:eastAsia="Lucida Sans Unicode" w:hAnsi="Times New Roman"/>
          <w:kern w:val="1"/>
          <w:sz w:val="24"/>
          <w:szCs w:val="24"/>
          <w:lang w:eastAsia="ar-SA"/>
        </w:rPr>
        <w:t xml:space="preserve"> using the Trace Flags and Native tools like Profiler and the Activity Monitor.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Maintaining the </w:t>
      </w:r>
      <w:r w:rsidRPr="0054668A">
        <w:rPr>
          <w:rFonts w:ascii="Times New Roman" w:hAnsi="Times New Roman"/>
          <w:b/>
          <w:sz w:val="24"/>
          <w:szCs w:val="24"/>
        </w:rPr>
        <w:t>Service Level Agreements (SLA’s)</w:t>
      </w:r>
      <w:r w:rsidRPr="0054668A">
        <w:rPr>
          <w:rFonts w:ascii="Times New Roman" w:hAnsi="Times New Roman"/>
          <w:sz w:val="24"/>
          <w:szCs w:val="24"/>
        </w:rPr>
        <w:t xml:space="preserve"> according to the </w:t>
      </w:r>
      <w:proofErr w:type="gramStart"/>
      <w:r w:rsidRPr="0054668A">
        <w:rPr>
          <w:rFonts w:ascii="Times New Roman" w:hAnsi="Times New Roman"/>
          <w:sz w:val="24"/>
          <w:szCs w:val="24"/>
        </w:rPr>
        <w:t>clients</w:t>
      </w:r>
      <w:proofErr w:type="gramEnd"/>
      <w:r w:rsidRPr="0054668A">
        <w:rPr>
          <w:rFonts w:ascii="Times New Roman" w:hAnsi="Times New Roman"/>
          <w:sz w:val="24"/>
          <w:szCs w:val="24"/>
        </w:rPr>
        <w:t xml:space="preserve"> requirement.</w:t>
      </w:r>
    </w:p>
    <w:p w:rsidR="00F33820" w:rsidRPr="0054668A" w:rsidRDefault="00F33820" w:rsidP="00F33820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Very Strong Experience with </w:t>
      </w:r>
      <w:r w:rsidRPr="0054668A">
        <w:rPr>
          <w:rFonts w:ascii="Times New Roman" w:hAnsi="Times New Roman"/>
          <w:b/>
          <w:bCs/>
          <w:sz w:val="24"/>
          <w:szCs w:val="24"/>
        </w:rPr>
        <w:t>OLTP</w:t>
      </w:r>
      <w:r w:rsidRPr="0054668A">
        <w:rPr>
          <w:rFonts w:ascii="Times New Roman" w:hAnsi="Times New Roman"/>
          <w:sz w:val="24"/>
          <w:szCs w:val="24"/>
        </w:rPr>
        <w:t> and </w:t>
      </w:r>
      <w:r w:rsidRPr="0054668A">
        <w:rPr>
          <w:rFonts w:ascii="Times New Roman" w:hAnsi="Times New Roman"/>
          <w:b/>
          <w:bCs/>
          <w:sz w:val="24"/>
          <w:szCs w:val="24"/>
        </w:rPr>
        <w:t>OLAP</w:t>
      </w:r>
      <w:r w:rsidRPr="0054668A">
        <w:rPr>
          <w:rFonts w:ascii="Times New Roman" w:hAnsi="Times New Roman"/>
          <w:sz w:val="24"/>
          <w:szCs w:val="24"/>
        </w:rPr>
        <w:t> Environment.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 in creating and </w:t>
      </w:r>
      <w:r w:rsidRPr="0054668A">
        <w:rPr>
          <w:rFonts w:ascii="Times New Roman" w:hAnsi="Times New Roman"/>
          <w:b/>
          <w:sz w:val="24"/>
          <w:szCs w:val="24"/>
        </w:rPr>
        <w:t>debugging Views, Functions, Indexes, Cursors, Store Procedures, Triggers, Optimizing code and improving Efficiency.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Hands on experience in </w:t>
      </w:r>
      <w:r w:rsidRPr="0054668A">
        <w:rPr>
          <w:rFonts w:ascii="Times New Roman" w:hAnsi="Times New Roman"/>
          <w:b/>
          <w:sz w:val="24"/>
          <w:szCs w:val="24"/>
        </w:rPr>
        <w:t>Batch Processes, Import, Export, Backup, BCP, DTS and SSIS.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 in </w:t>
      </w:r>
      <w:r w:rsidRPr="0054668A">
        <w:rPr>
          <w:rFonts w:ascii="Times New Roman" w:hAnsi="Times New Roman"/>
          <w:b/>
          <w:sz w:val="24"/>
          <w:szCs w:val="24"/>
        </w:rPr>
        <w:t>Creating, Implementing, Configuring and deploying the SSIS Packages</w:t>
      </w:r>
      <w:r w:rsidRPr="0054668A">
        <w:rPr>
          <w:rFonts w:ascii="Times New Roman" w:hAnsi="Times New Roman"/>
          <w:sz w:val="24"/>
          <w:szCs w:val="24"/>
        </w:rPr>
        <w:t xml:space="preserve"> from one server to other.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 in </w:t>
      </w:r>
      <w:proofErr w:type="gramStart"/>
      <w:r w:rsidRPr="0054668A">
        <w:rPr>
          <w:rFonts w:ascii="Times New Roman" w:hAnsi="Times New Roman"/>
          <w:sz w:val="24"/>
          <w:szCs w:val="24"/>
        </w:rPr>
        <w:t>migrating</w:t>
      </w:r>
      <w:proofErr w:type="gramEnd"/>
      <w:r w:rsidRPr="0054668A">
        <w:rPr>
          <w:rFonts w:ascii="Times New Roman" w:hAnsi="Times New Roman"/>
          <w:sz w:val="24"/>
          <w:szCs w:val="24"/>
        </w:rPr>
        <w:t xml:space="preserve"> the </w:t>
      </w:r>
      <w:r w:rsidRPr="0054668A">
        <w:rPr>
          <w:rFonts w:ascii="Times New Roman" w:hAnsi="Times New Roman"/>
          <w:b/>
          <w:sz w:val="24"/>
          <w:szCs w:val="24"/>
        </w:rPr>
        <w:t>DTS Packages</w:t>
      </w:r>
      <w:r w:rsidRPr="0054668A">
        <w:rPr>
          <w:rFonts w:ascii="Times New Roman" w:hAnsi="Times New Roman"/>
          <w:sz w:val="24"/>
          <w:szCs w:val="24"/>
        </w:rPr>
        <w:t xml:space="preserve"> to </w:t>
      </w:r>
      <w:r w:rsidRPr="0054668A">
        <w:rPr>
          <w:rFonts w:ascii="Times New Roman" w:hAnsi="Times New Roman"/>
          <w:b/>
          <w:sz w:val="24"/>
          <w:szCs w:val="24"/>
        </w:rPr>
        <w:t>SSIS Packages</w:t>
      </w:r>
      <w:r w:rsidRPr="0054668A">
        <w:rPr>
          <w:rFonts w:ascii="Times New Roman" w:hAnsi="Times New Roman"/>
          <w:sz w:val="24"/>
          <w:szCs w:val="24"/>
        </w:rPr>
        <w:t xml:space="preserve"> by using Package migration Wizard.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 in </w:t>
      </w:r>
      <w:r w:rsidRPr="0054668A">
        <w:rPr>
          <w:rFonts w:ascii="Times New Roman" w:hAnsi="Times New Roman"/>
          <w:b/>
          <w:sz w:val="24"/>
          <w:szCs w:val="24"/>
        </w:rPr>
        <w:t>Deploying, Scheduling</w:t>
      </w:r>
      <w:r w:rsidRPr="0054668A">
        <w:rPr>
          <w:rFonts w:ascii="Times New Roman" w:hAnsi="Times New Roman"/>
          <w:sz w:val="24"/>
          <w:szCs w:val="24"/>
        </w:rPr>
        <w:t xml:space="preserve"> and running </w:t>
      </w:r>
      <w:r w:rsidRPr="0054668A">
        <w:rPr>
          <w:rFonts w:ascii="Times New Roman" w:hAnsi="Times New Roman"/>
          <w:b/>
          <w:sz w:val="24"/>
          <w:szCs w:val="24"/>
        </w:rPr>
        <w:t>SSIS jobs</w:t>
      </w:r>
      <w:r w:rsidRPr="0054668A">
        <w:rPr>
          <w:rFonts w:ascii="Times New Roman" w:hAnsi="Times New Roman"/>
          <w:sz w:val="24"/>
          <w:szCs w:val="24"/>
        </w:rPr>
        <w:t xml:space="preserve"> by using </w:t>
      </w:r>
      <w:r w:rsidRPr="0054668A">
        <w:rPr>
          <w:rFonts w:ascii="Times New Roman" w:hAnsi="Times New Roman"/>
          <w:b/>
          <w:sz w:val="24"/>
          <w:szCs w:val="24"/>
        </w:rPr>
        <w:t>Proxy Accounts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Experience in managing </w:t>
      </w:r>
      <w:r w:rsidRPr="0054668A">
        <w:rPr>
          <w:rFonts w:ascii="Times New Roman" w:hAnsi="Times New Roman"/>
          <w:b/>
          <w:sz w:val="24"/>
          <w:szCs w:val="24"/>
        </w:rPr>
        <w:t>OLAP Database Warehouse</w:t>
      </w:r>
      <w:r w:rsidRPr="0054668A">
        <w:rPr>
          <w:rFonts w:ascii="Times New Roman" w:hAnsi="Times New Roman"/>
          <w:sz w:val="24"/>
          <w:szCs w:val="24"/>
        </w:rPr>
        <w:t xml:space="preserve"> by using services like </w:t>
      </w:r>
      <w:r w:rsidRPr="0054668A">
        <w:rPr>
          <w:rFonts w:ascii="Times New Roman" w:hAnsi="Times New Roman"/>
          <w:b/>
          <w:sz w:val="24"/>
          <w:szCs w:val="24"/>
        </w:rPr>
        <w:t>Analysis Services (SSAS), Integration Services (SSIS) and Reporting Services (SSRS).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Data Modeling</w:t>
      </w:r>
      <w:r w:rsidRPr="0054668A">
        <w:rPr>
          <w:rFonts w:ascii="Times New Roman" w:hAnsi="Times New Roman"/>
          <w:sz w:val="24"/>
          <w:szCs w:val="24"/>
        </w:rPr>
        <w:t xml:space="preserve"> Experience including Physical and Logical data modeling using Erwin tool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Extensively used repositories like </w:t>
      </w:r>
      <w:r w:rsidRPr="0054668A">
        <w:rPr>
          <w:rFonts w:ascii="Times New Roman" w:hAnsi="Times New Roman"/>
          <w:b/>
          <w:sz w:val="24"/>
          <w:szCs w:val="24"/>
        </w:rPr>
        <w:t>Team Foundation Server (TFS)</w:t>
      </w:r>
      <w:r w:rsidRPr="0054668A">
        <w:rPr>
          <w:rFonts w:ascii="Times New Roman" w:hAnsi="Times New Roman"/>
          <w:sz w:val="24"/>
          <w:szCs w:val="24"/>
        </w:rPr>
        <w:t xml:space="preserve">, and </w:t>
      </w:r>
      <w:r w:rsidRPr="0054668A">
        <w:rPr>
          <w:rFonts w:ascii="Times New Roman" w:hAnsi="Times New Roman"/>
          <w:b/>
          <w:sz w:val="24"/>
          <w:szCs w:val="24"/>
        </w:rPr>
        <w:t>Visual Source Safe.</w:t>
      </w:r>
    </w:p>
    <w:p w:rsidR="00321450" w:rsidRPr="0054668A" w:rsidRDefault="00794768" w:rsidP="0032145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Good Team player, Strong Communication skills and interpersonal with Self-motivation.</w:t>
      </w:r>
    </w:p>
    <w:p w:rsidR="00794768" w:rsidRPr="0054668A" w:rsidRDefault="00794768" w:rsidP="00794768">
      <w:pPr>
        <w:pStyle w:val="ListParagraph"/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24/7 on call production support.</w:t>
      </w:r>
    </w:p>
    <w:p w:rsidR="00794768" w:rsidRPr="0054668A" w:rsidRDefault="00794768" w:rsidP="00794768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636A5" w:rsidRPr="0054668A" w:rsidRDefault="00C636A5" w:rsidP="00C636A5">
      <w:pPr>
        <w:pStyle w:val="Heading3"/>
        <w:keepNext/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right="180"/>
        <w:jc w:val="both"/>
        <w:rPr>
          <w:rFonts w:eastAsia="Batang"/>
          <w:sz w:val="24"/>
          <w:szCs w:val="24"/>
          <w:u w:val="single"/>
        </w:rPr>
      </w:pPr>
      <w:r w:rsidRPr="0054668A">
        <w:rPr>
          <w:rFonts w:eastAsia="Batang"/>
          <w:sz w:val="24"/>
          <w:szCs w:val="24"/>
          <w:u w:val="single"/>
        </w:rPr>
        <w:t>TECHNICAL SKILLS</w:t>
      </w:r>
    </w:p>
    <w:p w:rsidR="000531DE" w:rsidRPr="0054668A" w:rsidRDefault="000531DE" w:rsidP="00C636A5">
      <w:pPr>
        <w:pStyle w:val="Heading3"/>
        <w:keepNext/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right="180"/>
        <w:jc w:val="both"/>
        <w:rPr>
          <w:rFonts w:eastAsia="Batang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0531DE" w:rsidRPr="0054668A" w:rsidTr="000531DE">
        <w:tc>
          <w:tcPr>
            <w:tcW w:w="3438" w:type="dxa"/>
          </w:tcPr>
          <w:p w:rsidR="000531DE" w:rsidRPr="005F2D77" w:rsidRDefault="000531DE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</w:rPr>
            </w:pPr>
            <w:r w:rsidRPr="005F2D77">
              <w:rPr>
                <w:rFonts w:eastAsia="Batang"/>
                <w:sz w:val="24"/>
                <w:szCs w:val="24"/>
              </w:rPr>
              <w:t>Operating Systems</w:t>
            </w:r>
          </w:p>
        </w:tc>
        <w:tc>
          <w:tcPr>
            <w:tcW w:w="6138" w:type="dxa"/>
          </w:tcPr>
          <w:p w:rsidR="000531DE" w:rsidRPr="005F2D77" w:rsidRDefault="000531DE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proofErr w:type="gramStart"/>
            <w:r w:rsidRPr="005F2D77">
              <w:rPr>
                <w:sz w:val="24"/>
                <w:szCs w:val="24"/>
              </w:rPr>
              <w:t xml:space="preserve">Windows </w:t>
            </w:r>
            <w:r w:rsidR="00492495">
              <w:rPr>
                <w:sz w:val="24"/>
                <w:szCs w:val="24"/>
              </w:rPr>
              <w:t xml:space="preserve"> 2012</w:t>
            </w:r>
            <w:proofErr w:type="gramEnd"/>
            <w:r w:rsidR="00492495">
              <w:rPr>
                <w:sz w:val="24"/>
                <w:szCs w:val="24"/>
              </w:rPr>
              <w:t>/2008</w:t>
            </w:r>
            <w:r w:rsidRPr="005F2D77">
              <w:rPr>
                <w:sz w:val="24"/>
                <w:szCs w:val="24"/>
              </w:rPr>
              <w:t>R2/2008/2003/XP/Vista/7, Unix (Sun Solar), Linux.</w:t>
            </w:r>
          </w:p>
        </w:tc>
      </w:tr>
      <w:tr w:rsidR="000531DE" w:rsidRPr="0054668A" w:rsidTr="000531DE">
        <w:trPr>
          <w:trHeight w:val="593"/>
        </w:trPr>
        <w:tc>
          <w:tcPr>
            <w:tcW w:w="3438" w:type="dxa"/>
          </w:tcPr>
          <w:p w:rsidR="000531DE" w:rsidRPr="005F2D77" w:rsidRDefault="000531DE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 w:rsidRPr="005F2D77">
              <w:rPr>
                <w:sz w:val="24"/>
                <w:szCs w:val="24"/>
              </w:rPr>
              <w:t>Databases</w:t>
            </w:r>
          </w:p>
        </w:tc>
        <w:tc>
          <w:tcPr>
            <w:tcW w:w="6138" w:type="dxa"/>
          </w:tcPr>
          <w:p w:rsidR="000531DE" w:rsidRPr="005F2D77" w:rsidRDefault="000531DE" w:rsidP="003A4E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F2D77">
              <w:rPr>
                <w:rFonts w:ascii="Times New Roman" w:hAnsi="Times New Roman"/>
                <w:b/>
                <w:sz w:val="24"/>
                <w:szCs w:val="24"/>
              </w:rPr>
              <w:t xml:space="preserve">MS SQL Server </w:t>
            </w:r>
            <w:r w:rsidR="00091759" w:rsidRPr="005F2D77">
              <w:rPr>
                <w:rFonts w:ascii="Times New Roman" w:hAnsi="Times New Roman"/>
                <w:b/>
                <w:sz w:val="24"/>
                <w:szCs w:val="24"/>
              </w:rPr>
              <w:t>2012/</w:t>
            </w:r>
            <w:r w:rsidR="00E10C03">
              <w:rPr>
                <w:rFonts w:ascii="Times New Roman" w:hAnsi="Times New Roman"/>
                <w:b/>
                <w:sz w:val="24"/>
                <w:szCs w:val="24"/>
              </w:rPr>
              <w:t>2008</w:t>
            </w:r>
            <w:r w:rsidRPr="005F2D77">
              <w:rPr>
                <w:rFonts w:ascii="Times New Roman" w:hAnsi="Times New Roman"/>
                <w:b/>
                <w:sz w:val="24"/>
                <w:szCs w:val="24"/>
              </w:rPr>
              <w:t>R2/2008/2005/2000, MS Office Access 97/2000/2003, Oracle.</w:t>
            </w:r>
          </w:p>
          <w:p w:rsidR="000531DE" w:rsidRPr="005F2D77" w:rsidRDefault="000531DE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</w:p>
        </w:tc>
      </w:tr>
      <w:tr w:rsidR="000531DE" w:rsidRPr="0054668A" w:rsidTr="000531DE">
        <w:tc>
          <w:tcPr>
            <w:tcW w:w="3438" w:type="dxa"/>
          </w:tcPr>
          <w:p w:rsidR="000531DE" w:rsidRPr="005F2D77" w:rsidRDefault="004A168B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 w:rsidRPr="005F2D77">
              <w:rPr>
                <w:sz w:val="24"/>
                <w:szCs w:val="24"/>
              </w:rPr>
              <w:t>ETL Tools</w:t>
            </w:r>
          </w:p>
        </w:tc>
        <w:tc>
          <w:tcPr>
            <w:tcW w:w="6138" w:type="dxa"/>
          </w:tcPr>
          <w:p w:rsidR="000531DE" w:rsidRPr="005F2D77" w:rsidRDefault="004A168B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 w:rsidRPr="005F2D77">
              <w:rPr>
                <w:sz w:val="24"/>
                <w:szCs w:val="24"/>
              </w:rPr>
              <w:t>SQL Server Integration Services (</w:t>
            </w:r>
            <w:r w:rsidRPr="005F2D77">
              <w:rPr>
                <w:rStyle w:val="highlight"/>
                <w:sz w:val="24"/>
                <w:szCs w:val="24"/>
              </w:rPr>
              <w:t>SSIS</w:t>
            </w:r>
            <w:r w:rsidRPr="005F2D77">
              <w:rPr>
                <w:sz w:val="24"/>
                <w:szCs w:val="24"/>
              </w:rPr>
              <w:t>), SQL Server Reporti</w:t>
            </w:r>
            <w:r w:rsidR="00DE763B" w:rsidRPr="005F2D77">
              <w:rPr>
                <w:sz w:val="24"/>
                <w:szCs w:val="24"/>
              </w:rPr>
              <w:t xml:space="preserve">ng Services (SSRS), SQL Server </w:t>
            </w:r>
            <w:r w:rsidRPr="005F2D77">
              <w:rPr>
                <w:sz w:val="24"/>
                <w:szCs w:val="24"/>
              </w:rPr>
              <w:t>Analysis Services (SSAS), Data Integrator, Data Transformation Services (DTS)</w:t>
            </w:r>
          </w:p>
        </w:tc>
      </w:tr>
      <w:tr w:rsidR="00091759" w:rsidRPr="0054668A" w:rsidTr="000531DE">
        <w:tc>
          <w:tcPr>
            <w:tcW w:w="3438" w:type="dxa"/>
          </w:tcPr>
          <w:p w:rsidR="00091759" w:rsidRPr="005F2D77" w:rsidRDefault="00E074BA" w:rsidP="003A4EDE">
            <w:pPr>
              <w:pStyle w:val="ListParagraph"/>
              <w:tabs>
                <w:tab w:val="left" w:pos="-90"/>
                <w:tab w:val="left" w:pos="90"/>
                <w:tab w:val="left" w:pos="180"/>
                <w:tab w:val="left" w:pos="360"/>
              </w:tabs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5F2D77">
              <w:rPr>
                <w:rFonts w:ascii="Times New Roman" w:hAnsi="Times New Roman"/>
                <w:b/>
                <w:sz w:val="24"/>
                <w:szCs w:val="24"/>
              </w:rPr>
              <w:t>Database Tools</w:t>
            </w:r>
          </w:p>
          <w:p w:rsidR="00091759" w:rsidRPr="005F2D77" w:rsidRDefault="00091759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091759" w:rsidRPr="005F2D77" w:rsidRDefault="00436D64" w:rsidP="003A4EDE">
            <w:pPr>
              <w:pStyle w:val="ListParagraph"/>
              <w:tabs>
                <w:tab w:val="left" w:pos="-90"/>
                <w:tab w:val="left" w:pos="90"/>
                <w:tab w:val="left" w:pos="180"/>
                <w:tab w:val="left" w:pos="360"/>
              </w:tabs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5F2D77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091759" w:rsidRPr="005F2D77">
              <w:rPr>
                <w:rFonts w:ascii="Times New Roman" w:hAnsi="Times New Roman"/>
                <w:b/>
                <w:sz w:val="24"/>
                <w:szCs w:val="24"/>
              </w:rPr>
              <w:t>SQL profiler, SQL Quer</w:t>
            </w:r>
            <w:r w:rsidR="00D37134">
              <w:rPr>
                <w:rFonts w:ascii="Times New Roman" w:hAnsi="Times New Roman"/>
                <w:b/>
                <w:sz w:val="24"/>
                <w:szCs w:val="24"/>
              </w:rPr>
              <w:t xml:space="preserve">y Analyzer, Index Analyzer, SQL </w:t>
            </w:r>
            <w:r w:rsidR="00091759" w:rsidRPr="005F2D77">
              <w:rPr>
                <w:rFonts w:ascii="Times New Roman" w:hAnsi="Times New Roman"/>
                <w:b/>
                <w:sz w:val="24"/>
                <w:szCs w:val="24"/>
              </w:rPr>
              <w:t>Server Management Studio.</w:t>
            </w:r>
            <w:r w:rsidR="005373B3" w:rsidRPr="005F2D7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91759" w:rsidRPr="005F2D77" w:rsidRDefault="00091759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sz w:val="24"/>
                <w:szCs w:val="24"/>
              </w:rPr>
            </w:pPr>
          </w:p>
        </w:tc>
      </w:tr>
      <w:tr w:rsidR="000531DE" w:rsidRPr="0054668A" w:rsidTr="000531DE">
        <w:tc>
          <w:tcPr>
            <w:tcW w:w="3438" w:type="dxa"/>
          </w:tcPr>
          <w:p w:rsidR="000531DE" w:rsidRPr="005F2D77" w:rsidRDefault="00E10C03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>Other</w:t>
            </w:r>
            <w:r w:rsidR="00AB4B8E" w:rsidRPr="005F2D77">
              <w:rPr>
                <w:sz w:val="24"/>
                <w:szCs w:val="24"/>
              </w:rPr>
              <w:t xml:space="preserve"> Tools</w:t>
            </w:r>
          </w:p>
        </w:tc>
        <w:tc>
          <w:tcPr>
            <w:tcW w:w="6138" w:type="dxa"/>
          </w:tcPr>
          <w:p w:rsidR="000531DE" w:rsidRPr="005F2D77" w:rsidRDefault="00AB4B8E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 w:rsidRPr="005F2D77">
              <w:rPr>
                <w:sz w:val="24"/>
                <w:szCs w:val="24"/>
              </w:rPr>
              <w:t>Erwin, Red ga</w:t>
            </w:r>
            <w:r w:rsidR="00DE763B" w:rsidRPr="005F2D77">
              <w:rPr>
                <w:sz w:val="24"/>
                <w:szCs w:val="24"/>
              </w:rPr>
              <w:t xml:space="preserve">te, </w:t>
            </w:r>
            <w:proofErr w:type="spellStart"/>
            <w:r w:rsidR="00DE763B" w:rsidRPr="005F2D77">
              <w:rPr>
                <w:sz w:val="24"/>
                <w:szCs w:val="24"/>
              </w:rPr>
              <w:t>LiteSpeed</w:t>
            </w:r>
            <w:proofErr w:type="spellEnd"/>
            <w:r w:rsidR="00DE763B" w:rsidRPr="005F2D77">
              <w:rPr>
                <w:sz w:val="24"/>
                <w:szCs w:val="24"/>
              </w:rPr>
              <w:t xml:space="preserve">, </w:t>
            </w:r>
            <w:proofErr w:type="spellStart"/>
            <w:r w:rsidR="00DE763B" w:rsidRPr="005F2D77">
              <w:rPr>
                <w:sz w:val="24"/>
                <w:szCs w:val="24"/>
              </w:rPr>
              <w:t>Foglight</w:t>
            </w:r>
            <w:proofErr w:type="spellEnd"/>
            <w:r w:rsidR="00DE763B" w:rsidRPr="005F2D77">
              <w:rPr>
                <w:sz w:val="24"/>
                <w:szCs w:val="24"/>
              </w:rPr>
              <w:t xml:space="preserve">, </w:t>
            </w:r>
            <w:proofErr w:type="spellStart"/>
            <w:r w:rsidR="00DE763B" w:rsidRPr="005F2D77">
              <w:rPr>
                <w:sz w:val="24"/>
                <w:szCs w:val="24"/>
              </w:rPr>
              <w:t>Idera</w:t>
            </w:r>
            <w:proofErr w:type="gramStart"/>
            <w:r w:rsidR="00DE763B" w:rsidRPr="005F2D77">
              <w:rPr>
                <w:sz w:val="24"/>
                <w:szCs w:val="24"/>
              </w:rPr>
              <w:t>,</w:t>
            </w:r>
            <w:r w:rsidRPr="005F2D77">
              <w:rPr>
                <w:sz w:val="24"/>
                <w:szCs w:val="24"/>
              </w:rPr>
              <w:t>Visio</w:t>
            </w:r>
            <w:proofErr w:type="spellEnd"/>
            <w:proofErr w:type="gramEnd"/>
            <w:r w:rsidRPr="005F2D77">
              <w:rPr>
                <w:sz w:val="24"/>
                <w:szCs w:val="24"/>
              </w:rPr>
              <w:t>.</w:t>
            </w:r>
          </w:p>
        </w:tc>
      </w:tr>
      <w:tr w:rsidR="000531DE" w:rsidRPr="0054668A" w:rsidTr="000531DE">
        <w:tc>
          <w:tcPr>
            <w:tcW w:w="3438" w:type="dxa"/>
          </w:tcPr>
          <w:p w:rsidR="000531DE" w:rsidRPr="005F2D77" w:rsidRDefault="00091759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 w:rsidRPr="005F2D77">
              <w:rPr>
                <w:sz w:val="24"/>
                <w:szCs w:val="24"/>
              </w:rPr>
              <w:t>Languages</w:t>
            </w:r>
          </w:p>
        </w:tc>
        <w:tc>
          <w:tcPr>
            <w:tcW w:w="6138" w:type="dxa"/>
          </w:tcPr>
          <w:p w:rsidR="000531DE" w:rsidRPr="005F2D77" w:rsidRDefault="00091759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 w:rsidRPr="005F2D77">
              <w:rPr>
                <w:sz w:val="24"/>
                <w:szCs w:val="24"/>
              </w:rPr>
              <w:t>T-SQL, C/C++,</w:t>
            </w:r>
            <w:r w:rsidR="00E02AFE" w:rsidRPr="005F2D77">
              <w:rPr>
                <w:sz w:val="24"/>
                <w:szCs w:val="24"/>
              </w:rPr>
              <w:t xml:space="preserve"> </w:t>
            </w:r>
            <w:r w:rsidRPr="005F2D77">
              <w:rPr>
                <w:sz w:val="24"/>
                <w:szCs w:val="24"/>
              </w:rPr>
              <w:t>C#, java script, Visual Studio 2012/2008R2/2008/2005/2003, ASP.NET, VB.Net</w:t>
            </w:r>
          </w:p>
        </w:tc>
      </w:tr>
      <w:tr w:rsidR="000531DE" w:rsidRPr="0054668A" w:rsidTr="000531DE">
        <w:tc>
          <w:tcPr>
            <w:tcW w:w="3438" w:type="dxa"/>
          </w:tcPr>
          <w:p w:rsidR="000531DE" w:rsidRPr="005F2D77" w:rsidRDefault="00091759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r w:rsidRPr="005F2D77">
              <w:rPr>
                <w:sz w:val="24"/>
                <w:szCs w:val="24"/>
              </w:rPr>
              <w:t>Applications</w:t>
            </w:r>
          </w:p>
        </w:tc>
        <w:tc>
          <w:tcPr>
            <w:tcW w:w="6138" w:type="dxa"/>
          </w:tcPr>
          <w:p w:rsidR="000531DE" w:rsidRPr="005F2D77" w:rsidRDefault="00091759" w:rsidP="003A4EDE">
            <w:pPr>
              <w:pStyle w:val="Heading3"/>
              <w:keepNext/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ind w:right="180"/>
              <w:rPr>
                <w:rFonts w:eastAsia="Batang"/>
                <w:sz w:val="24"/>
                <w:szCs w:val="24"/>
                <w:u w:val="single"/>
              </w:rPr>
            </w:pPr>
            <w:proofErr w:type="gramStart"/>
            <w:r w:rsidRPr="005F2D77">
              <w:rPr>
                <w:sz w:val="24"/>
                <w:szCs w:val="24"/>
              </w:rPr>
              <w:t>Microsoft Office Suite, Adobe Photoshop, Acrobat Reader/Writer.</w:t>
            </w:r>
            <w:proofErr w:type="gramEnd"/>
          </w:p>
        </w:tc>
      </w:tr>
    </w:tbl>
    <w:p w:rsidR="00114D0B" w:rsidRPr="0054668A" w:rsidRDefault="00114D0B" w:rsidP="00114D0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180"/>
        <w:jc w:val="both"/>
        <w:rPr>
          <w:rStyle w:val="normalChar"/>
          <w:rFonts w:ascii="Times New Roman" w:hAnsi="Times New Roman"/>
        </w:rPr>
      </w:pPr>
    </w:p>
    <w:p w:rsidR="000531DE" w:rsidRPr="0054668A" w:rsidRDefault="000531DE" w:rsidP="00C636A5">
      <w:pPr>
        <w:pStyle w:val="Heading3"/>
        <w:keepNext/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right="180"/>
        <w:jc w:val="both"/>
        <w:rPr>
          <w:rFonts w:eastAsia="Batang"/>
          <w:sz w:val="24"/>
          <w:szCs w:val="24"/>
          <w:u w:val="single"/>
        </w:rPr>
      </w:pPr>
    </w:p>
    <w:p w:rsidR="00C636A5" w:rsidRPr="0054668A" w:rsidRDefault="00C636A5" w:rsidP="00C636A5">
      <w:pPr>
        <w:tabs>
          <w:tab w:val="left" w:pos="0"/>
          <w:tab w:val="left" w:pos="720"/>
        </w:tabs>
        <w:ind w:right="180"/>
        <w:jc w:val="both"/>
        <w:rPr>
          <w:rFonts w:ascii="Times New Roman" w:eastAsia="Batang" w:hAnsi="Times New Roman"/>
          <w:b/>
          <w:bCs/>
          <w:sz w:val="24"/>
          <w:szCs w:val="24"/>
          <w:u w:val="single"/>
        </w:rPr>
      </w:pPr>
      <w:r w:rsidRPr="0054668A">
        <w:rPr>
          <w:rFonts w:ascii="Times New Roman" w:eastAsia="Batang" w:hAnsi="Times New Roman"/>
          <w:b/>
          <w:bCs/>
          <w:sz w:val="24"/>
          <w:szCs w:val="24"/>
          <w:u w:val="single"/>
        </w:rPr>
        <w:t>EDUCATION</w:t>
      </w:r>
    </w:p>
    <w:p w:rsidR="005373B3" w:rsidRDefault="00D744DD" w:rsidP="00502E68">
      <w:pPr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Bachelor o</w:t>
      </w:r>
      <w:r w:rsidR="00C636A5" w:rsidRPr="0054668A">
        <w:rPr>
          <w:rFonts w:ascii="Times New Roman" w:hAnsi="Times New Roman"/>
          <w:b/>
          <w:bCs/>
          <w:sz w:val="24"/>
          <w:szCs w:val="24"/>
        </w:rPr>
        <w:t>f Technology in Computer Sciences from JNTU</w:t>
      </w:r>
    </w:p>
    <w:p w:rsidR="00502E68" w:rsidRPr="00502E68" w:rsidRDefault="00502E68" w:rsidP="00502E68">
      <w:pPr>
        <w:rPr>
          <w:rFonts w:ascii="Times New Roman" w:hAnsi="Times New Roman"/>
          <w:b/>
          <w:bCs/>
          <w:sz w:val="24"/>
          <w:szCs w:val="24"/>
        </w:rPr>
      </w:pPr>
    </w:p>
    <w:p w:rsidR="004F64BF" w:rsidRPr="0054668A" w:rsidRDefault="00794768" w:rsidP="0079476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  <w:u w:val="single"/>
        </w:rPr>
        <w:t>Professional Summary</w:t>
      </w:r>
      <w:r w:rsidR="006877FD" w:rsidRPr="0054668A">
        <w:rPr>
          <w:rFonts w:ascii="Times New Roman" w:hAnsi="Times New Roman"/>
          <w:b/>
          <w:sz w:val="24"/>
          <w:szCs w:val="24"/>
          <w:u w:val="single"/>
        </w:rPr>
        <w:t>:</w:t>
      </w:r>
      <w:r w:rsidR="009641B1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5611E5" w:rsidRPr="005611E5" w:rsidRDefault="005611E5" w:rsidP="005611E5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611E5" w:rsidRPr="005611E5" w:rsidRDefault="005611E5" w:rsidP="005611E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5611E5">
        <w:rPr>
          <w:rFonts w:ascii="Times New Roman" w:hAnsi="Times New Roman"/>
          <w:b/>
          <w:bCs/>
          <w:sz w:val="24"/>
          <w:szCs w:val="24"/>
        </w:rPr>
        <w:t>Boardwalk Pipeline Partners,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611E5">
        <w:rPr>
          <w:rFonts w:ascii="Times New Roman" w:hAnsi="Times New Roman"/>
          <w:b/>
          <w:bCs/>
          <w:sz w:val="24"/>
          <w:szCs w:val="24"/>
        </w:rPr>
        <w:t>Owensboro KY.</w:t>
      </w:r>
      <w:proofErr w:type="gramEnd"/>
      <w:r w:rsidRPr="005611E5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5611E5">
        <w:rPr>
          <w:rFonts w:ascii="Times New Roman" w:hAnsi="Times New Roman"/>
          <w:b/>
          <w:bCs/>
          <w:sz w:val="24"/>
          <w:szCs w:val="24"/>
        </w:rPr>
        <w:tab/>
      </w:r>
      <w:r w:rsidRPr="005611E5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             November 2013 – </w:t>
      </w:r>
      <w:r w:rsidR="007466C2">
        <w:rPr>
          <w:rFonts w:ascii="Times New Roman" w:hAnsi="Times New Roman"/>
          <w:b/>
          <w:bCs/>
          <w:sz w:val="24"/>
          <w:szCs w:val="24"/>
        </w:rPr>
        <w:t>Till Date</w:t>
      </w:r>
    </w:p>
    <w:p w:rsidR="005611E5" w:rsidRPr="005611E5" w:rsidRDefault="005611E5" w:rsidP="005611E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611E5">
        <w:rPr>
          <w:rFonts w:ascii="Times New Roman" w:hAnsi="Times New Roman"/>
          <w:b/>
          <w:bCs/>
          <w:sz w:val="24"/>
          <w:szCs w:val="24"/>
        </w:rPr>
        <w:t>SQL SERVER DBA</w:t>
      </w:r>
    </w:p>
    <w:p w:rsidR="005611E5" w:rsidRPr="00975D3A" w:rsidRDefault="005611E5" w:rsidP="005611E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975D3A">
        <w:rPr>
          <w:rFonts w:ascii="Times New Roman" w:hAnsi="Times New Roman"/>
          <w:b/>
          <w:bCs/>
          <w:sz w:val="24"/>
          <w:szCs w:val="24"/>
          <w:u w:val="single"/>
        </w:rPr>
        <w:t>Responsibilities:</w:t>
      </w:r>
    </w:p>
    <w:p w:rsidR="00076BDB" w:rsidRPr="00206E3C" w:rsidRDefault="00BA1982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Installed, managed and </w:t>
      </w:r>
      <w:r w:rsidR="00076BDB"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administrated</w:t>
      </w:r>
      <w:r w:rsidR="00076BDB"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the MS SQL Server 2012/08/05/</w:t>
      </w:r>
      <w:r w:rsidR="00DE1BE7">
        <w:rPr>
          <w:rFonts w:ascii="Times New Roman" w:eastAsia="Times New Roman" w:hAnsi="Times New Roman"/>
          <w:color w:val="000000"/>
          <w:sz w:val="24"/>
          <w:szCs w:val="24"/>
        </w:rPr>
        <w:t>200</w:t>
      </w:r>
      <w:r w:rsidR="00076BDB"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76BDB"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Production and Non Production Servers.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Setup development, testing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and production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environment with </w:t>
      </w:r>
      <w:r w:rsidRPr="00165335">
        <w:rPr>
          <w:rFonts w:ascii="Times New Roman" w:eastAsia="Times New Roman" w:hAnsi="Times New Roman"/>
          <w:b/>
          <w:color w:val="000000"/>
          <w:sz w:val="24"/>
          <w:szCs w:val="24"/>
        </w:rPr>
        <w:t>SQL Server 2012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2008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R2 Enterprise edition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Performed installation of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SQL Enterprise 2005 64bit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version on Windows 2003, 2008 servers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VM ware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servers on Enterprise systems of Clustered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standalone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servers in enterprise datacenters.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Patch applications.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Handled up to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1.8 TB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size database in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Active Passive clustered Environment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Involved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Upgrade and Migration 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of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SQL Server 2005/2008 in placed, side by side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  to MS SQL Server 2012.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Worked in huge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Replication Environment.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Configured and worked on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Database Mirrored Environments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Performed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Failover drill tests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to check the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High Availability during disasters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Worked on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High Availability 2012 Solutions Always On</w:t>
      </w:r>
      <w:r w:rsidR="001F56F4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Used Red Gate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for backups and maintenance jobs which includes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updating statistics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database integrity checks</w:t>
      </w:r>
      <w:r w:rsidR="00EE591C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Day-to-day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activities like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taking backup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(or schedule the backups daily for database and transaction log) on disk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restore the databases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Created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Logins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for the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users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manage their permissions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Used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SQL Profiler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to monitor the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server performance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debug T-SQL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slow running queries.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Used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Bulk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insert to load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huge tables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Worked in setting up the SQL Server configuration settings to resolve various resource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allocation &amp; memory issues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for SQL Server databases and to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setup ideal memory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min/max server options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Developed and created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the new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database objects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including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tables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views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index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stored procedures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functions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triggers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advanced queries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also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updated statistics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Modified Stored Procedures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complex T-SQL queries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to improve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query execution process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Created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Logins, Roles and Proxy accounts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with appropriate permissions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maintaining Database Maintenance Plans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Configured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DB mail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by creating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accounts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profiles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Monitored alerts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using </w:t>
      </w:r>
      <w:proofErr w:type="spellStart"/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FogLight</w:t>
      </w:r>
      <w:proofErr w:type="spellEnd"/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Spotlight 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and also looked into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Event Viewer, SQL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Error logs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Log File Viewer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for software and hardware related errors.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Provided On call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Production support.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Implemented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partitioning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on large table to get the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performance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Tuned stored procedures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by using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execution plans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Continuous monitoring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server health with </w:t>
      </w:r>
      <w:proofErr w:type="spellStart"/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Idera</w:t>
      </w:r>
      <w:proofErr w:type="spellEnd"/>
      <w:r w:rsidR="00F55748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Worked extensively on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third-party tools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like </w:t>
      </w:r>
      <w:proofErr w:type="spellStart"/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Redgate</w:t>
      </w:r>
      <w:proofErr w:type="spellEnd"/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for </w:t>
      </w:r>
      <w:r w:rsidR="00680BF5">
        <w:rPr>
          <w:rFonts w:ascii="Times New Roman" w:eastAsia="Times New Roman" w:hAnsi="Times New Roman"/>
          <w:b/>
          <w:color w:val="000000"/>
          <w:sz w:val="24"/>
          <w:szCs w:val="24"/>
        </w:rPr>
        <w:t>back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up 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and restore.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Used table hints in the queries to avoid locks in the server.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Created missing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indexes 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on the tables by running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Data Base Engine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T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uning Adviser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076BDB" w:rsidRPr="00206E3C" w:rsidRDefault="00076BDB" w:rsidP="00076BDB">
      <w:pPr>
        <w:numPr>
          <w:ilvl w:val="0"/>
          <w:numId w:val="46"/>
        </w:numPr>
        <w:spacing w:line="240" w:lineRule="auto"/>
        <w:ind w:right="8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Finding and solving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locks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Deadlocks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by using </w:t>
      </w:r>
      <w:r w:rsidRPr="00206E3C">
        <w:rPr>
          <w:rFonts w:ascii="Times New Roman" w:eastAsia="Times New Roman" w:hAnsi="Times New Roman"/>
          <w:b/>
          <w:color w:val="000000"/>
          <w:sz w:val="24"/>
          <w:szCs w:val="24"/>
        </w:rPr>
        <w:t>DMV’s and DBCC</w:t>
      </w:r>
      <w:r w:rsidRPr="00206E3C">
        <w:rPr>
          <w:rFonts w:ascii="Times New Roman" w:eastAsia="Times New Roman" w:hAnsi="Times New Roman"/>
          <w:color w:val="000000"/>
          <w:sz w:val="24"/>
          <w:szCs w:val="24"/>
        </w:rPr>
        <w:t xml:space="preserve"> commands.</w:t>
      </w:r>
    </w:p>
    <w:p w:rsidR="00076BDB" w:rsidRPr="003508A2" w:rsidRDefault="00076BDB" w:rsidP="00076BDB">
      <w:pPr>
        <w:spacing w:before="160" w:after="0" w:line="240" w:lineRule="auto"/>
        <w:ind w:right="160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r w:rsidRPr="00206E3C">
        <w:rPr>
          <w:rFonts w:ascii="Times New Roman" w:eastAsia="Times New Roman" w:hAnsi="Times New Roman"/>
          <w:b/>
          <w:bCs/>
          <w:color w:val="303030"/>
          <w:sz w:val="24"/>
          <w:szCs w:val="24"/>
          <w:shd w:val="clear" w:color="auto" w:fill="FFFFFF"/>
        </w:rPr>
        <w:t>Environment:</w:t>
      </w:r>
      <w:r w:rsidR="003508A2">
        <w:rPr>
          <w:rFonts w:ascii="Times New Roman" w:eastAsia="Times New Roman" w:hAnsi="Times New Roman"/>
          <w:color w:val="303030"/>
          <w:sz w:val="24"/>
          <w:szCs w:val="24"/>
          <w:shd w:val="clear" w:color="auto" w:fill="FFFFFF"/>
        </w:rPr>
        <w:t xml:space="preserve"> </w:t>
      </w:r>
      <w:r w:rsidRPr="003508A2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MS SQL Server  2005, 2008 R2, 2012, Windows 2003 Server, Windows 2008 R2 Server, </w:t>
      </w:r>
      <w:r w:rsidR="00F957F1" w:rsidRPr="003508A2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Windows 2012 Server, </w:t>
      </w:r>
      <w:r w:rsidRPr="003508A2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ERWIN, MS Visual Studio 2010, Excel, HTML, </w:t>
      </w:r>
      <w:proofErr w:type="spellStart"/>
      <w:r w:rsidRPr="003508A2">
        <w:rPr>
          <w:rFonts w:ascii="Times New Roman" w:eastAsia="Times New Roman" w:hAnsi="Times New Roman"/>
          <w:sz w:val="24"/>
          <w:szCs w:val="24"/>
          <w:shd w:val="clear" w:color="auto" w:fill="FFFFFF"/>
        </w:rPr>
        <w:t>Idera</w:t>
      </w:r>
      <w:proofErr w:type="spellEnd"/>
      <w:r w:rsidRPr="003508A2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508A2">
        <w:rPr>
          <w:rFonts w:ascii="Times New Roman" w:eastAsia="Times New Roman" w:hAnsi="Times New Roman"/>
          <w:sz w:val="24"/>
          <w:szCs w:val="24"/>
          <w:shd w:val="clear" w:color="auto" w:fill="FFFFFF"/>
        </w:rPr>
        <w:t>RedGate</w:t>
      </w:r>
      <w:proofErr w:type="spellEnd"/>
      <w:r w:rsidRPr="003508A2">
        <w:rPr>
          <w:rFonts w:ascii="Times New Roman" w:eastAsia="Times New Roman" w:hAnsi="Times New Roman"/>
          <w:sz w:val="24"/>
          <w:szCs w:val="24"/>
          <w:shd w:val="clear" w:color="auto" w:fill="FFFFFF"/>
        </w:rPr>
        <w:t>.</w:t>
      </w:r>
    </w:p>
    <w:p w:rsidR="002D6C5F" w:rsidRPr="0054668A" w:rsidRDefault="002D6C5F" w:rsidP="002D6C5F">
      <w:pPr>
        <w:pStyle w:val="NoSpacing"/>
        <w:suppressAutoHyphens w:val="0"/>
        <w:rPr>
          <w:rFonts w:ascii="Times New Roman" w:hAnsi="Times New Roman"/>
          <w:b/>
          <w:sz w:val="24"/>
          <w:szCs w:val="24"/>
        </w:rPr>
      </w:pPr>
    </w:p>
    <w:p w:rsidR="00E40E51" w:rsidRPr="0054668A" w:rsidRDefault="00E40E51" w:rsidP="004F64BF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:rsidR="00975D3A" w:rsidRPr="001F4C8C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>Sentara HealthCare, Virginia Beach, VA</w:t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1F4C8C">
        <w:rPr>
          <w:rFonts w:ascii="Times New Roman" w:hAnsi="Times New Roman"/>
          <w:b/>
          <w:bCs/>
          <w:sz w:val="24"/>
          <w:szCs w:val="24"/>
        </w:rPr>
        <w:t>August 2012 - October 2013</w:t>
      </w:r>
    </w:p>
    <w:p w:rsidR="00975D3A" w:rsidRPr="001F4C8C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>SQL SERVER DBA</w:t>
      </w:r>
    </w:p>
    <w:p w:rsidR="00947F96" w:rsidRPr="0054668A" w:rsidRDefault="00975D3A" w:rsidP="00975D3A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>Responsibilities</w:t>
      </w:r>
      <w:r w:rsidRPr="001F4C8C">
        <w:rPr>
          <w:rFonts w:ascii="Times New Roman" w:hAnsi="Times New Roman"/>
          <w:b/>
          <w:bCs/>
          <w:sz w:val="24"/>
          <w:szCs w:val="24"/>
        </w:rPr>
        <w:t>:</w:t>
      </w:r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B47FF8" w:rsidRPr="00064E3D" w:rsidRDefault="00947F96" w:rsidP="00B47FF8">
      <w:pPr>
        <w:pStyle w:val="NoSpacing"/>
        <w:numPr>
          <w:ilvl w:val="0"/>
          <w:numId w:val="32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064E3D">
        <w:rPr>
          <w:rFonts w:ascii="Times New Roman" w:hAnsi="Times New Roman"/>
          <w:sz w:val="24"/>
          <w:szCs w:val="24"/>
        </w:rPr>
        <w:t xml:space="preserve">Administrated and Managed </w:t>
      </w:r>
      <w:r w:rsidRPr="00064E3D">
        <w:rPr>
          <w:rFonts w:ascii="Times New Roman" w:hAnsi="Times New Roman"/>
          <w:b/>
          <w:sz w:val="24"/>
          <w:szCs w:val="24"/>
        </w:rPr>
        <w:t xml:space="preserve">SQL Server </w:t>
      </w:r>
      <w:r w:rsidR="0085015C" w:rsidRPr="00064E3D">
        <w:rPr>
          <w:rFonts w:ascii="Times New Roman" w:hAnsi="Times New Roman"/>
          <w:b/>
          <w:sz w:val="24"/>
          <w:szCs w:val="24"/>
        </w:rPr>
        <w:t>2012/</w:t>
      </w:r>
      <w:r w:rsidRPr="00064E3D">
        <w:rPr>
          <w:rFonts w:ascii="Times New Roman" w:hAnsi="Times New Roman"/>
          <w:b/>
          <w:sz w:val="24"/>
          <w:szCs w:val="24"/>
        </w:rPr>
        <w:t>2008R2/2008/2005/2000</w:t>
      </w:r>
      <w:r w:rsidRPr="00064E3D">
        <w:rPr>
          <w:rFonts w:ascii="Times New Roman" w:hAnsi="Times New Roman"/>
          <w:sz w:val="24"/>
          <w:szCs w:val="24"/>
        </w:rPr>
        <w:t xml:space="preserve"> databases in </w:t>
      </w:r>
      <w:r w:rsidRPr="00064E3D">
        <w:rPr>
          <w:rFonts w:ascii="Times New Roman" w:hAnsi="Times New Roman"/>
          <w:b/>
          <w:sz w:val="24"/>
          <w:szCs w:val="24"/>
        </w:rPr>
        <w:t>Production</w:t>
      </w:r>
      <w:r w:rsidRPr="00064E3D">
        <w:rPr>
          <w:rFonts w:ascii="Times New Roman" w:hAnsi="Times New Roman"/>
          <w:sz w:val="24"/>
          <w:szCs w:val="24"/>
        </w:rPr>
        <w:t xml:space="preserve">, </w:t>
      </w:r>
      <w:r w:rsidRPr="00064E3D">
        <w:rPr>
          <w:rFonts w:ascii="Times New Roman" w:hAnsi="Times New Roman"/>
          <w:b/>
          <w:sz w:val="24"/>
          <w:szCs w:val="24"/>
        </w:rPr>
        <w:t>Staging</w:t>
      </w:r>
      <w:r w:rsidRPr="00064E3D">
        <w:rPr>
          <w:rFonts w:ascii="Times New Roman" w:hAnsi="Times New Roman"/>
          <w:sz w:val="24"/>
          <w:szCs w:val="24"/>
        </w:rPr>
        <w:t xml:space="preserve">, </w:t>
      </w:r>
      <w:r w:rsidRPr="00064E3D">
        <w:rPr>
          <w:rFonts w:ascii="Times New Roman" w:hAnsi="Times New Roman"/>
          <w:b/>
          <w:sz w:val="24"/>
          <w:szCs w:val="24"/>
        </w:rPr>
        <w:t>QA</w:t>
      </w:r>
      <w:r w:rsidRPr="00064E3D">
        <w:rPr>
          <w:rFonts w:ascii="Times New Roman" w:hAnsi="Times New Roman"/>
          <w:sz w:val="24"/>
          <w:szCs w:val="24"/>
        </w:rPr>
        <w:t xml:space="preserve"> and </w:t>
      </w:r>
      <w:r w:rsidRPr="00064E3D">
        <w:rPr>
          <w:rFonts w:ascii="Times New Roman" w:hAnsi="Times New Roman"/>
          <w:b/>
          <w:sz w:val="24"/>
          <w:szCs w:val="24"/>
        </w:rPr>
        <w:t>development environments</w:t>
      </w:r>
      <w:r w:rsidRPr="00064E3D">
        <w:rPr>
          <w:rFonts w:ascii="Times New Roman" w:hAnsi="Times New Roman"/>
          <w:sz w:val="24"/>
          <w:szCs w:val="24"/>
        </w:rPr>
        <w:t xml:space="preserve">. </w:t>
      </w:r>
    </w:p>
    <w:p w:rsidR="00B47FF8" w:rsidRPr="00064E3D" w:rsidRDefault="00947F96" w:rsidP="00B47FF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4E3D">
        <w:rPr>
          <w:rFonts w:ascii="Times New Roman" w:hAnsi="Times New Roman"/>
          <w:sz w:val="24"/>
          <w:szCs w:val="24"/>
        </w:rPr>
        <w:t xml:space="preserve">Responsibilities include the </w:t>
      </w:r>
      <w:r w:rsidRPr="00064E3D">
        <w:rPr>
          <w:rFonts w:ascii="Times New Roman" w:hAnsi="Times New Roman"/>
          <w:b/>
          <w:sz w:val="24"/>
          <w:szCs w:val="24"/>
        </w:rPr>
        <w:t>Production</w:t>
      </w:r>
      <w:r w:rsidRPr="00064E3D">
        <w:rPr>
          <w:rFonts w:ascii="Times New Roman" w:hAnsi="Times New Roman"/>
          <w:sz w:val="24"/>
          <w:szCs w:val="24"/>
        </w:rPr>
        <w:t xml:space="preserve"> and </w:t>
      </w:r>
      <w:r w:rsidRPr="00064E3D">
        <w:rPr>
          <w:rFonts w:ascii="Times New Roman" w:hAnsi="Times New Roman"/>
          <w:b/>
          <w:sz w:val="24"/>
          <w:szCs w:val="24"/>
        </w:rPr>
        <w:t>Application</w:t>
      </w:r>
      <w:r w:rsidRPr="00064E3D">
        <w:rPr>
          <w:rFonts w:ascii="Times New Roman" w:hAnsi="Times New Roman"/>
          <w:sz w:val="24"/>
          <w:szCs w:val="24"/>
        </w:rPr>
        <w:t xml:space="preserve"> Support for the Database and Application Servers.</w:t>
      </w:r>
    </w:p>
    <w:p w:rsidR="00064E3D" w:rsidRPr="00064E3D" w:rsidRDefault="00827A24" w:rsidP="00680A3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eastAsia="Times New Roman"/>
          <w:b/>
          <w:szCs w:val="24"/>
        </w:rPr>
      </w:pPr>
      <w:r w:rsidRPr="00064E3D">
        <w:rPr>
          <w:rFonts w:ascii="Times New Roman" w:hAnsi="Times New Roman"/>
          <w:sz w:val="24"/>
          <w:szCs w:val="24"/>
        </w:rPr>
        <w:t>Upgraded/</w:t>
      </w:r>
      <w:r w:rsidRPr="00064E3D">
        <w:rPr>
          <w:rFonts w:ascii="Times New Roman" w:eastAsia="Batang" w:hAnsi="Times New Roman"/>
          <w:bCs/>
          <w:color w:val="000000"/>
          <w:sz w:val="24"/>
          <w:szCs w:val="24"/>
        </w:rPr>
        <w:t xml:space="preserve">Migrated </w:t>
      </w:r>
      <w:r w:rsidRPr="00064E3D">
        <w:rPr>
          <w:rFonts w:ascii="Times New Roman" w:eastAsia="Batang" w:hAnsi="Times New Roman"/>
          <w:b/>
          <w:bCs/>
          <w:color w:val="000000"/>
          <w:sz w:val="24"/>
          <w:szCs w:val="24"/>
        </w:rPr>
        <w:t>SQL Server 2000/2005/2008R2</w:t>
      </w:r>
      <w:r w:rsidRPr="00064E3D">
        <w:rPr>
          <w:rFonts w:ascii="Times New Roman" w:eastAsia="Batang" w:hAnsi="Times New Roman"/>
          <w:bCs/>
          <w:color w:val="000000"/>
          <w:sz w:val="24"/>
          <w:szCs w:val="24"/>
        </w:rPr>
        <w:t xml:space="preserve"> databases into SQL server </w:t>
      </w:r>
      <w:r w:rsidRPr="00064E3D">
        <w:rPr>
          <w:rFonts w:ascii="Times New Roman" w:eastAsia="Batang" w:hAnsi="Times New Roman"/>
          <w:b/>
          <w:bCs/>
          <w:color w:val="000000"/>
          <w:sz w:val="24"/>
          <w:szCs w:val="24"/>
        </w:rPr>
        <w:t xml:space="preserve">2008R2/2012 </w:t>
      </w:r>
      <w:r w:rsidRPr="00064E3D">
        <w:rPr>
          <w:rFonts w:ascii="Times New Roman" w:hAnsi="Times New Roman"/>
          <w:sz w:val="24"/>
          <w:szCs w:val="24"/>
        </w:rPr>
        <w:t>and mentored other technical staff.</w:t>
      </w:r>
    </w:p>
    <w:p w:rsidR="00B47FF8" w:rsidRPr="007C00C9" w:rsidRDefault="00680A36" w:rsidP="00B47FF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eastAsia="Times New Roman"/>
          <w:b/>
          <w:szCs w:val="24"/>
        </w:rPr>
      </w:pPr>
      <w:r w:rsidRPr="007C00C9">
        <w:rPr>
          <w:rFonts w:ascii="Times New Roman" w:eastAsia="Times New Roman" w:hAnsi="Times New Roman"/>
          <w:sz w:val="24"/>
          <w:szCs w:val="24"/>
        </w:rPr>
        <w:t xml:space="preserve">Involved in implementation of </w:t>
      </w:r>
      <w:proofErr w:type="spellStart"/>
      <w:r w:rsidRPr="007C00C9">
        <w:rPr>
          <w:rFonts w:ascii="Times New Roman" w:eastAsia="Times New Roman" w:hAnsi="Times New Roman"/>
          <w:b/>
          <w:sz w:val="24"/>
          <w:szCs w:val="24"/>
        </w:rPr>
        <w:t>AlwaysOn</w:t>
      </w:r>
      <w:proofErr w:type="spellEnd"/>
      <w:r w:rsidRPr="007C00C9">
        <w:rPr>
          <w:rFonts w:ascii="Times New Roman" w:eastAsia="Times New Roman" w:hAnsi="Times New Roman"/>
          <w:b/>
          <w:sz w:val="24"/>
          <w:szCs w:val="24"/>
        </w:rPr>
        <w:t xml:space="preserve"> Availability Group </w:t>
      </w:r>
      <w:r w:rsidRPr="007C00C9">
        <w:rPr>
          <w:rFonts w:ascii="Times New Roman" w:eastAsia="Times New Roman" w:hAnsi="Times New Roman"/>
          <w:sz w:val="24"/>
          <w:szCs w:val="24"/>
        </w:rPr>
        <w:t xml:space="preserve">as a </w:t>
      </w:r>
      <w:r w:rsidRPr="007C00C9">
        <w:rPr>
          <w:rFonts w:ascii="Times New Roman" w:eastAsia="Times New Roman" w:hAnsi="Times New Roman"/>
          <w:b/>
          <w:sz w:val="24"/>
          <w:szCs w:val="24"/>
        </w:rPr>
        <w:t>High Availability</w:t>
      </w:r>
      <w:r w:rsidRPr="007C00C9">
        <w:rPr>
          <w:rFonts w:ascii="Times New Roman" w:eastAsia="Times New Roman" w:hAnsi="Times New Roman"/>
          <w:sz w:val="24"/>
          <w:szCs w:val="24"/>
        </w:rPr>
        <w:t xml:space="preserve"> solution on </w:t>
      </w:r>
      <w:r w:rsidRPr="007C00C9">
        <w:rPr>
          <w:rFonts w:ascii="Times New Roman" w:eastAsia="Times New Roman" w:hAnsi="Times New Roman"/>
          <w:b/>
          <w:sz w:val="24"/>
          <w:szCs w:val="24"/>
        </w:rPr>
        <w:t>SQL Server 2012.</w:t>
      </w:r>
    </w:p>
    <w:p w:rsidR="00C776A9" w:rsidRPr="007C00C9" w:rsidRDefault="00947F96" w:rsidP="00C776A9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00C9">
        <w:rPr>
          <w:rFonts w:ascii="Times New Roman" w:hAnsi="Times New Roman"/>
          <w:bCs/>
          <w:sz w:val="24"/>
          <w:szCs w:val="24"/>
        </w:rPr>
        <w:lastRenderedPageBreak/>
        <w:t xml:space="preserve">Implementation of </w:t>
      </w:r>
      <w:r w:rsidRPr="007C00C9">
        <w:rPr>
          <w:rFonts w:ascii="Times New Roman" w:hAnsi="Times New Roman"/>
          <w:b/>
          <w:bCs/>
          <w:sz w:val="24"/>
          <w:szCs w:val="24"/>
        </w:rPr>
        <w:t>SQL Logins, Roles and Authentication Modes as a part of Security Policies</w:t>
      </w:r>
      <w:r w:rsidRPr="007C00C9">
        <w:rPr>
          <w:rFonts w:ascii="Times New Roman" w:hAnsi="Times New Roman"/>
          <w:bCs/>
          <w:sz w:val="24"/>
          <w:szCs w:val="24"/>
        </w:rPr>
        <w:t xml:space="preserve"> for various categories of users</w:t>
      </w:r>
      <w:r w:rsidRPr="007C00C9">
        <w:rPr>
          <w:rFonts w:ascii="Times New Roman" w:hAnsi="Times New Roman"/>
          <w:sz w:val="24"/>
          <w:szCs w:val="24"/>
        </w:rPr>
        <w:t>.</w:t>
      </w:r>
      <w:r w:rsidRPr="007C00C9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:rsidR="00C776A9" w:rsidRPr="007C00C9" w:rsidRDefault="00947F96" w:rsidP="00C776A9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00C9">
        <w:rPr>
          <w:rFonts w:ascii="Times New Roman" w:hAnsi="Times New Roman"/>
          <w:sz w:val="24"/>
          <w:szCs w:val="24"/>
        </w:rPr>
        <w:t xml:space="preserve">Resolving performance issues using </w:t>
      </w:r>
      <w:r w:rsidRPr="007C00C9">
        <w:rPr>
          <w:rFonts w:ascii="Times New Roman" w:hAnsi="Times New Roman"/>
          <w:b/>
          <w:sz w:val="24"/>
          <w:szCs w:val="24"/>
        </w:rPr>
        <w:t>DMV</w:t>
      </w:r>
      <w:r w:rsidRPr="007C00C9">
        <w:rPr>
          <w:rFonts w:ascii="Times New Roman" w:hAnsi="Times New Roman"/>
          <w:sz w:val="24"/>
          <w:szCs w:val="24"/>
        </w:rPr>
        <w:t>s (Dynamic Management Views).</w:t>
      </w:r>
    </w:p>
    <w:p w:rsidR="00947F96" w:rsidRPr="00C776A9" w:rsidRDefault="00947F96" w:rsidP="00947F96">
      <w:pPr>
        <w:pStyle w:val="NoSpacing"/>
        <w:numPr>
          <w:ilvl w:val="0"/>
          <w:numId w:val="32"/>
        </w:numPr>
        <w:suppressAutoHyphens w:val="0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Used native tools like </w:t>
      </w:r>
      <w:r w:rsidRPr="0054668A">
        <w:rPr>
          <w:rFonts w:ascii="Times New Roman" w:hAnsi="Times New Roman"/>
          <w:b/>
          <w:sz w:val="24"/>
          <w:szCs w:val="24"/>
        </w:rPr>
        <w:t>Database Tuning Advisor, SQL Server Profiler, Performance Monitor and Activity Monitor</w:t>
      </w:r>
      <w:r w:rsidRPr="0054668A">
        <w:rPr>
          <w:rFonts w:ascii="Times New Roman" w:hAnsi="Times New Roman"/>
          <w:sz w:val="24"/>
          <w:szCs w:val="24"/>
        </w:rPr>
        <w:t xml:space="preserve"> for performance tuning.</w:t>
      </w:r>
    </w:p>
    <w:p w:rsidR="00C776A9" w:rsidRPr="007C00C9" w:rsidRDefault="00AA2972" w:rsidP="007C00C9">
      <w:pPr>
        <w:numPr>
          <w:ilvl w:val="0"/>
          <w:numId w:val="32"/>
        </w:numPr>
        <w:tabs>
          <w:tab w:val="left" w:pos="0"/>
        </w:tabs>
        <w:spacing w:after="0" w:line="240" w:lineRule="auto"/>
        <w:ind w:right="180"/>
        <w:rPr>
          <w:rFonts w:ascii="Times New Roman" w:eastAsia="Batang" w:hAnsi="Times New Roman"/>
          <w:bCs/>
          <w:color w:val="000000"/>
          <w:sz w:val="24"/>
          <w:szCs w:val="24"/>
        </w:rPr>
      </w:pPr>
      <w:r w:rsidRPr="0054668A">
        <w:rPr>
          <w:rFonts w:ascii="Times New Roman" w:eastAsia="Batang" w:hAnsi="Times New Roman"/>
          <w:bCs/>
          <w:color w:val="000000"/>
          <w:sz w:val="24"/>
          <w:szCs w:val="24"/>
        </w:rPr>
        <w:t xml:space="preserve">Worked on everyday tasks and tickets based on priority levels from </w:t>
      </w:r>
      <w:r w:rsidRPr="0054668A">
        <w:rPr>
          <w:rFonts w:ascii="Times New Roman" w:eastAsia="Batang" w:hAnsi="Times New Roman"/>
          <w:b/>
          <w:bCs/>
          <w:color w:val="000000"/>
          <w:sz w:val="24"/>
          <w:szCs w:val="24"/>
        </w:rPr>
        <w:t>TFS</w:t>
      </w:r>
      <w:r w:rsidRPr="0054668A">
        <w:rPr>
          <w:rFonts w:ascii="Times New Roman" w:eastAsia="Batang" w:hAnsi="Times New Roman"/>
          <w:bCs/>
          <w:color w:val="000000"/>
          <w:sz w:val="24"/>
          <w:szCs w:val="24"/>
        </w:rPr>
        <w:t xml:space="preserve"> ticketing system and saved/ updated all scripts related to the tasks in TFS using </w:t>
      </w:r>
      <w:r w:rsidRPr="0054668A">
        <w:rPr>
          <w:rFonts w:ascii="Times New Roman" w:eastAsia="Batang" w:hAnsi="Times New Roman"/>
          <w:b/>
          <w:bCs/>
          <w:color w:val="000000"/>
          <w:sz w:val="24"/>
          <w:szCs w:val="24"/>
        </w:rPr>
        <w:t>visual studio 2010</w:t>
      </w:r>
      <w:r w:rsidRPr="0054668A">
        <w:rPr>
          <w:rFonts w:ascii="Times New Roman" w:eastAsia="Batang" w:hAnsi="Times New Roman"/>
          <w:bCs/>
          <w:color w:val="000000"/>
          <w:sz w:val="24"/>
          <w:szCs w:val="24"/>
        </w:rPr>
        <w:t>.</w:t>
      </w:r>
    </w:p>
    <w:p w:rsidR="00C776A9" w:rsidRPr="007C00C9" w:rsidRDefault="00947F96" w:rsidP="00C776A9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Installing, Configuring and Maintaining </w:t>
      </w:r>
      <w:r w:rsidRPr="0054668A">
        <w:rPr>
          <w:rFonts w:ascii="Times New Roman" w:hAnsi="Times New Roman"/>
          <w:b/>
          <w:sz w:val="24"/>
          <w:szCs w:val="24"/>
        </w:rPr>
        <w:t>SQL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Server 2008R2/2008/2005 (64 bit) on Active/Active Cluster</w:t>
      </w:r>
      <w:r w:rsidRPr="0054668A">
        <w:rPr>
          <w:rFonts w:ascii="Times New Roman" w:hAnsi="Times New Roman"/>
          <w:sz w:val="24"/>
          <w:szCs w:val="24"/>
        </w:rPr>
        <w:t xml:space="preserve"> with latest Service Packs, Hot Fixes.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Implemented and Maintained routine DBA tasks like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 xml:space="preserve">scheduling jobs, creating maintenance plans. </w:t>
      </w:r>
      <w:r w:rsidRPr="0054668A">
        <w:rPr>
          <w:rFonts w:ascii="Times New Roman" w:hAnsi="Times New Roman"/>
          <w:sz w:val="24"/>
          <w:szCs w:val="24"/>
        </w:rPr>
        <w:t>Checked servers for optimizations and implemented them.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Troubleshooting blocking issues, deadlocks using </w:t>
      </w:r>
      <w:r w:rsidRPr="0054668A">
        <w:rPr>
          <w:rFonts w:ascii="Times New Roman" w:hAnsi="Times New Roman"/>
          <w:b/>
          <w:sz w:val="24"/>
          <w:szCs w:val="24"/>
        </w:rPr>
        <w:t>blocker scripts</w:t>
      </w:r>
      <w:r w:rsidRPr="0054668A">
        <w:rPr>
          <w:rFonts w:ascii="Times New Roman" w:hAnsi="Times New Roman"/>
          <w:sz w:val="24"/>
          <w:szCs w:val="24"/>
        </w:rPr>
        <w:t xml:space="preserve">, trace flags and </w:t>
      </w:r>
      <w:r w:rsidRPr="0054668A">
        <w:rPr>
          <w:rFonts w:ascii="Times New Roman" w:hAnsi="Times New Roman"/>
          <w:b/>
          <w:sz w:val="24"/>
          <w:szCs w:val="24"/>
        </w:rPr>
        <w:t>activity monitor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Designed the </w:t>
      </w:r>
      <w:r w:rsidRPr="0054668A">
        <w:rPr>
          <w:rFonts w:ascii="Times New Roman" w:hAnsi="Times New Roman"/>
          <w:b/>
          <w:sz w:val="24"/>
          <w:szCs w:val="24"/>
        </w:rPr>
        <w:t>Database Recovery plan</w:t>
      </w:r>
      <w:r w:rsidRPr="0054668A">
        <w:rPr>
          <w:rFonts w:ascii="Times New Roman" w:hAnsi="Times New Roman"/>
          <w:sz w:val="24"/>
          <w:szCs w:val="24"/>
        </w:rPr>
        <w:t xml:space="preserve"> and implemented the </w:t>
      </w:r>
      <w:r w:rsidRPr="0054668A">
        <w:rPr>
          <w:rFonts w:ascii="Times New Roman" w:hAnsi="Times New Roman"/>
          <w:b/>
          <w:sz w:val="24"/>
          <w:szCs w:val="24"/>
        </w:rPr>
        <w:t>Database Mirroring in SQL Server 2008/2005</w:t>
      </w:r>
      <w:r w:rsidRPr="0054668A">
        <w:rPr>
          <w:rFonts w:ascii="Times New Roman" w:hAnsi="Times New Roman"/>
          <w:sz w:val="24"/>
          <w:szCs w:val="24"/>
        </w:rPr>
        <w:t xml:space="preserve"> and participated in Disaster Recovery Drill processes.</w:t>
      </w:r>
    </w:p>
    <w:p w:rsidR="00947F96" w:rsidRPr="0054668A" w:rsidRDefault="00947F96" w:rsidP="00947F96">
      <w:pPr>
        <w:widowControl w:val="0"/>
        <w:numPr>
          <w:ilvl w:val="0"/>
          <w:numId w:val="3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205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Extensively worked on </w:t>
      </w:r>
      <w:r w:rsidRPr="0054668A">
        <w:rPr>
          <w:rFonts w:ascii="Times New Roman" w:hAnsi="Times New Roman"/>
          <w:b/>
          <w:sz w:val="24"/>
          <w:szCs w:val="24"/>
        </w:rPr>
        <w:t>Log shipping</w:t>
      </w:r>
      <w:r w:rsidRPr="0054668A">
        <w:rPr>
          <w:rFonts w:ascii="Times New Roman" w:hAnsi="Times New Roman"/>
          <w:sz w:val="24"/>
          <w:szCs w:val="24"/>
        </w:rPr>
        <w:t xml:space="preserve"> for </w:t>
      </w:r>
      <w:r w:rsidRPr="0054668A">
        <w:rPr>
          <w:rFonts w:ascii="Times New Roman" w:hAnsi="Times New Roman"/>
          <w:b/>
          <w:sz w:val="24"/>
          <w:szCs w:val="24"/>
        </w:rPr>
        <w:t>synchronization</w:t>
      </w:r>
      <w:r w:rsidRPr="0054668A">
        <w:rPr>
          <w:rFonts w:ascii="Times New Roman" w:hAnsi="Times New Roman"/>
          <w:sz w:val="24"/>
          <w:szCs w:val="24"/>
        </w:rPr>
        <w:t xml:space="preserve"> of databases for </w:t>
      </w:r>
      <w:r w:rsidRPr="0054668A">
        <w:rPr>
          <w:rFonts w:ascii="Times New Roman" w:hAnsi="Times New Roman"/>
          <w:b/>
          <w:sz w:val="24"/>
          <w:szCs w:val="24"/>
        </w:rPr>
        <w:t>SQL Server High Availability.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new features in SQL Server 2008 like </w:t>
      </w:r>
      <w:r w:rsidR="00D3120A" w:rsidRPr="0054668A">
        <w:rPr>
          <w:rFonts w:ascii="Times New Roman" w:hAnsi="Times New Roman"/>
          <w:b/>
          <w:sz w:val="24"/>
          <w:szCs w:val="24"/>
        </w:rPr>
        <w:t>P</w:t>
      </w:r>
      <w:r w:rsidRPr="0054668A">
        <w:rPr>
          <w:rFonts w:ascii="Times New Roman" w:hAnsi="Times New Roman"/>
          <w:b/>
          <w:sz w:val="24"/>
          <w:szCs w:val="24"/>
        </w:rPr>
        <w:t>olicy based Management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Table Compression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Backup Compression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SQL Server Auditing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Resource Governor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Merge statement</w:t>
      </w:r>
      <w:r w:rsidRPr="0054668A">
        <w:rPr>
          <w:rFonts w:ascii="Times New Roman" w:hAnsi="Times New Roman"/>
          <w:sz w:val="24"/>
          <w:szCs w:val="24"/>
        </w:rPr>
        <w:t xml:space="preserve"> in T-SQL.</w:t>
      </w:r>
    </w:p>
    <w:p w:rsidR="009C0586" w:rsidRPr="0054668A" w:rsidRDefault="009C0586" w:rsidP="009C0586">
      <w:pPr>
        <w:numPr>
          <w:ilvl w:val="0"/>
          <w:numId w:val="32"/>
        </w:numPr>
        <w:spacing w:line="240" w:lineRule="auto"/>
        <w:contextualSpacing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Worked in </w:t>
      </w:r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>OLTP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>OLAP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 environment that includes </w:t>
      </w:r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 xml:space="preserve">Production (24x7), QA 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>and</w:t>
      </w:r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development databases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 in</w:t>
      </w:r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SQL Server.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Performed</w:t>
      </w:r>
      <w:r w:rsidRPr="0054668A">
        <w:rPr>
          <w:rFonts w:ascii="Times New Roman" w:hAnsi="Times New Roman"/>
          <w:b/>
          <w:sz w:val="24"/>
          <w:szCs w:val="24"/>
        </w:rPr>
        <w:t xml:space="preserve"> data partitioning </w:t>
      </w:r>
      <w:r w:rsidRPr="0054668A">
        <w:rPr>
          <w:rFonts w:ascii="Times New Roman" w:hAnsi="Times New Roman"/>
          <w:sz w:val="24"/>
          <w:szCs w:val="24"/>
        </w:rPr>
        <w:t>for efficient management of database tables and indexes.</w:t>
      </w:r>
    </w:p>
    <w:p w:rsidR="00947F96" w:rsidRPr="0054668A" w:rsidRDefault="00947F96" w:rsidP="00947F96">
      <w:pPr>
        <w:pStyle w:val="ListParagraph"/>
        <w:widowControl w:val="0"/>
        <w:tabs>
          <w:tab w:val="left" w:pos="6390"/>
        </w:tabs>
        <w:suppressAutoHyphens/>
        <w:autoSpaceDE w:val="0"/>
        <w:spacing w:after="0" w:line="240" w:lineRule="auto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 xml:space="preserve">Extensively working on performance issues like update statistics, Auto Stats.  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Involved in </w:t>
      </w:r>
      <w:r w:rsidRPr="0054668A">
        <w:rPr>
          <w:rFonts w:ascii="Times New Roman" w:hAnsi="Times New Roman"/>
          <w:b/>
          <w:sz w:val="24"/>
          <w:szCs w:val="24"/>
        </w:rPr>
        <w:t>Change Data Capture process</w:t>
      </w:r>
      <w:r w:rsidRPr="0054668A">
        <w:rPr>
          <w:rFonts w:ascii="Times New Roman" w:hAnsi="Times New Roman"/>
          <w:sz w:val="24"/>
          <w:szCs w:val="24"/>
        </w:rPr>
        <w:t>.</w:t>
      </w:r>
      <w:r w:rsidRPr="0054668A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6D74D3" w:rsidRPr="0054668A" w:rsidRDefault="006D74D3" w:rsidP="006D74D3">
      <w:pPr>
        <w:numPr>
          <w:ilvl w:val="0"/>
          <w:numId w:val="32"/>
        </w:numPr>
        <w:spacing w:line="240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Worked in resuming suspended availability database in </w:t>
      </w:r>
      <w:r w:rsidRPr="00403BD8">
        <w:rPr>
          <w:rFonts w:ascii="Times New Roman" w:hAnsi="Times New Roman"/>
          <w:b/>
          <w:color w:val="000000" w:themeColor="text1"/>
          <w:sz w:val="24"/>
          <w:szCs w:val="24"/>
        </w:rPr>
        <w:t>Always On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 availability groups by using </w:t>
      </w:r>
      <w:proofErr w:type="spellStart"/>
      <w:r w:rsidR="00674F26" w:rsidRPr="0054668A">
        <w:rPr>
          <w:rFonts w:ascii="Times New Roman" w:hAnsi="Times New Roman"/>
          <w:b/>
          <w:color w:val="000000" w:themeColor="text1"/>
          <w:sz w:val="24"/>
          <w:szCs w:val="24"/>
        </w:rPr>
        <w:t>Powershell</w:t>
      </w:r>
      <w:proofErr w:type="spellEnd"/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and TSQL in </w:t>
      </w:r>
      <w:r w:rsidRPr="00403BD8">
        <w:rPr>
          <w:rFonts w:ascii="Times New Roman" w:hAnsi="Times New Roman"/>
          <w:b/>
          <w:color w:val="000000" w:themeColor="text1"/>
          <w:sz w:val="24"/>
          <w:szCs w:val="24"/>
        </w:rPr>
        <w:t>SQL Server 2012.</w:t>
      </w:r>
    </w:p>
    <w:p w:rsidR="00B6668A" w:rsidRPr="0054668A" w:rsidRDefault="00B6668A" w:rsidP="00B6668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Participated in the designing and development of software using </w:t>
      </w:r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>agile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 development practices.</w:t>
      </w:r>
    </w:p>
    <w:p w:rsidR="0030658D" w:rsidRPr="0054668A" w:rsidRDefault="00947F96" w:rsidP="0030658D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Involved in Analysis, Development and Maintenance of</w:t>
      </w:r>
      <w:r w:rsidRPr="0054668A">
        <w:rPr>
          <w:rFonts w:ascii="Times New Roman" w:hAnsi="Times New Roman"/>
          <w:b/>
          <w:sz w:val="24"/>
          <w:szCs w:val="24"/>
        </w:rPr>
        <w:t xml:space="preserve"> Backup Plan</w:t>
      </w:r>
      <w:r w:rsidRPr="0054668A">
        <w:rPr>
          <w:rFonts w:ascii="Times New Roman" w:hAnsi="Times New Roman"/>
          <w:sz w:val="24"/>
          <w:szCs w:val="24"/>
        </w:rPr>
        <w:t>,</w:t>
      </w:r>
      <w:r w:rsidRPr="0054668A">
        <w:rPr>
          <w:rFonts w:ascii="Times New Roman" w:hAnsi="Times New Roman"/>
          <w:b/>
          <w:sz w:val="24"/>
          <w:szCs w:val="24"/>
        </w:rPr>
        <w:t xml:space="preserve"> Disaster Recovery Plan</w:t>
      </w:r>
      <w:r w:rsidRPr="0054668A">
        <w:rPr>
          <w:rFonts w:ascii="Times New Roman" w:hAnsi="Times New Roman"/>
          <w:sz w:val="24"/>
          <w:szCs w:val="24"/>
        </w:rPr>
        <w:t>, Procedures and Strategies using</w:t>
      </w:r>
      <w:r w:rsidRPr="0054668A">
        <w:rPr>
          <w:rFonts w:ascii="Times New Roman" w:hAnsi="Times New Roman"/>
          <w:b/>
          <w:sz w:val="24"/>
          <w:szCs w:val="24"/>
        </w:rPr>
        <w:t xml:space="preserve"> Maintenance Plans</w:t>
      </w:r>
      <w:r w:rsidR="009C79D1" w:rsidRPr="0054668A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Designed and developed </w:t>
      </w:r>
      <w:r w:rsidRPr="0054668A">
        <w:rPr>
          <w:rFonts w:ascii="Times New Roman" w:hAnsi="Times New Roman"/>
          <w:b/>
          <w:sz w:val="24"/>
          <w:szCs w:val="24"/>
        </w:rPr>
        <w:t>SSIS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packages</w:t>
      </w:r>
      <w:r w:rsidRPr="0054668A">
        <w:rPr>
          <w:rFonts w:ascii="Times New Roman" w:hAnsi="Times New Roman"/>
          <w:sz w:val="24"/>
          <w:szCs w:val="24"/>
        </w:rPr>
        <w:t xml:space="preserve"> using different </w:t>
      </w:r>
      <w:r w:rsidRPr="0054668A">
        <w:rPr>
          <w:rFonts w:ascii="Times New Roman" w:hAnsi="Times New Roman"/>
          <w:b/>
          <w:sz w:val="24"/>
          <w:szCs w:val="24"/>
        </w:rPr>
        <w:t>control flow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tasks, data flow task and data transformations.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Debugged and Deployed SSIS packages in to </w:t>
      </w:r>
      <w:r w:rsidRPr="0054668A">
        <w:rPr>
          <w:rFonts w:ascii="Times New Roman" w:hAnsi="Times New Roman"/>
          <w:b/>
          <w:sz w:val="24"/>
          <w:szCs w:val="24"/>
        </w:rPr>
        <w:t>file system server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MS SQL Server</w:t>
      </w:r>
      <w:r w:rsidRPr="0054668A">
        <w:rPr>
          <w:rFonts w:ascii="Times New Roman" w:hAnsi="Times New Roman"/>
          <w:sz w:val="24"/>
          <w:szCs w:val="24"/>
        </w:rPr>
        <w:t xml:space="preserve"> with the help of </w:t>
      </w:r>
      <w:r w:rsidRPr="0054668A">
        <w:rPr>
          <w:rFonts w:ascii="Times New Roman" w:hAnsi="Times New Roman"/>
          <w:b/>
          <w:sz w:val="24"/>
          <w:szCs w:val="24"/>
        </w:rPr>
        <w:t>manifest file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Designed, Developed, Configured and Deployed custom build </w:t>
      </w:r>
      <w:r w:rsidRPr="0054668A">
        <w:rPr>
          <w:rFonts w:ascii="Times New Roman" w:hAnsi="Times New Roman"/>
          <w:b/>
          <w:sz w:val="24"/>
          <w:szCs w:val="24"/>
        </w:rPr>
        <w:t>business reports</w:t>
      </w:r>
      <w:r w:rsidRPr="0054668A">
        <w:rPr>
          <w:rFonts w:ascii="Times New Roman" w:hAnsi="Times New Roman"/>
          <w:sz w:val="24"/>
          <w:szCs w:val="24"/>
        </w:rPr>
        <w:t xml:space="preserve"> using </w:t>
      </w:r>
      <w:r w:rsidRPr="0054668A">
        <w:rPr>
          <w:rFonts w:ascii="Times New Roman" w:hAnsi="Times New Roman"/>
          <w:b/>
          <w:sz w:val="24"/>
          <w:szCs w:val="24"/>
        </w:rPr>
        <w:t>MS Reporting Services - SSRS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947F96" w:rsidRPr="0054668A" w:rsidRDefault="00947F96" w:rsidP="00947F96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Provided </w:t>
      </w:r>
      <w:r w:rsidRPr="0054668A">
        <w:rPr>
          <w:rFonts w:ascii="Times New Roman" w:hAnsi="Times New Roman"/>
          <w:b/>
          <w:sz w:val="24"/>
          <w:szCs w:val="24"/>
        </w:rPr>
        <w:t>24/7</w:t>
      </w:r>
      <w:r w:rsidRPr="0054668A">
        <w:rPr>
          <w:rFonts w:ascii="Times New Roman" w:hAnsi="Times New Roman"/>
          <w:sz w:val="24"/>
          <w:szCs w:val="24"/>
        </w:rPr>
        <w:t xml:space="preserve"> Support for </w:t>
      </w:r>
      <w:r w:rsidR="000E2EB7" w:rsidRPr="004A25C3">
        <w:rPr>
          <w:rFonts w:ascii="Times New Roman" w:hAnsi="Times New Roman"/>
          <w:b/>
          <w:bCs/>
          <w:sz w:val="24"/>
          <w:szCs w:val="24"/>
        </w:rPr>
        <w:t>Production</w:t>
      </w:r>
      <w:r w:rsidRPr="0054668A">
        <w:rPr>
          <w:rFonts w:ascii="Times New Roman" w:hAnsi="Times New Roman"/>
          <w:bCs/>
          <w:sz w:val="24"/>
          <w:szCs w:val="24"/>
        </w:rPr>
        <w:t>,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C50FCC">
        <w:rPr>
          <w:rFonts w:ascii="Times New Roman" w:hAnsi="Times New Roman"/>
          <w:b/>
          <w:bCs/>
          <w:sz w:val="24"/>
          <w:szCs w:val="24"/>
        </w:rPr>
        <w:t>Development</w:t>
      </w:r>
      <w:r w:rsidRPr="0054668A">
        <w:rPr>
          <w:rFonts w:ascii="Times New Roman" w:hAnsi="Times New Roman"/>
          <w:bCs/>
          <w:sz w:val="24"/>
          <w:szCs w:val="24"/>
        </w:rPr>
        <w:t xml:space="preserve"> &amp; </w:t>
      </w:r>
      <w:r w:rsidRPr="004A25C3">
        <w:rPr>
          <w:rFonts w:ascii="Times New Roman" w:hAnsi="Times New Roman"/>
          <w:b/>
          <w:bCs/>
          <w:sz w:val="24"/>
          <w:szCs w:val="24"/>
        </w:rPr>
        <w:t>Test</w:t>
      </w:r>
      <w:r w:rsidRPr="0054668A">
        <w:rPr>
          <w:rFonts w:ascii="Times New Roman" w:hAnsi="Times New Roman"/>
          <w:bCs/>
          <w:sz w:val="24"/>
          <w:szCs w:val="24"/>
        </w:rPr>
        <w:t xml:space="preserve"> Servers </w:t>
      </w:r>
      <w:r w:rsidRPr="0054668A">
        <w:rPr>
          <w:rFonts w:ascii="Times New Roman" w:hAnsi="Times New Roman"/>
          <w:sz w:val="24"/>
          <w:szCs w:val="24"/>
        </w:rPr>
        <w:t>of MS SQL Servers</w:t>
      </w:r>
      <w:r w:rsidR="00412634">
        <w:rPr>
          <w:rFonts w:ascii="Times New Roman" w:hAnsi="Times New Roman"/>
          <w:sz w:val="24"/>
          <w:szCs w:val="24"/>
        </w:rPr>
        <w:t>.</w:t>
      </w:r>
    </w:p>
    <w:p w:rsidR="00947F96" w:rsidRPr="0054668A" w:rsidRDefault="00947F96" w:rsidP="00794768">
      <w:pPr>
        <w:spacing w:after="1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75D3A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975D3A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975D3A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975D3A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975D3A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975D3A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975D3A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</w:p>
    <w:p w:rsidR="00975D3A" w:rsidRPr="001F4C8C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1F4C8C">
        <w:rPr>
          <w:rFonts w:ascii="Times New Roman" w:hAnsi="Times New Roman"/>
          <w:b/>
          <w:bCs/>
          <w:sz w:val="24"/>
          <w:szCs w:val="24"/>
          <w:lang w:val="sv-SE"/>
        </w:rPr>
        <w:lastRenderedPageBreak/>
        <w:t>Siemens, Alpharetta, GA.</w:t>
      </w:r>
      <w:r w:rsidRPr="001F4C8C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1F4C8C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1F4C8C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1F4C8C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1F4C8C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1F4C8C">
        <w:rPr>
          <w:rFonts w:ascii="Times New Roman" w:hAnsi="Times New Roman"/>
          <w:b/>
          <w:bCs/>
          <w:sz w:val="24"/>
          <w:szCs w:val="24"/>
          <w:lang w:val="sv-SE"/>
        </w:rPr>
        <w:tab/>
        <w:t xml:space="preserve">                                            May 2011–July 2012</w:t>
      </w:r>
    </w:p>
    <w:p w:rsidR="00975D3A" w:rsidRPr="001F4C8C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>SQL Server DBA</w:t>
      </w:r>
    </w:p>
    <w:p w:rsidR="00975D3A" w:rsidRPr="001F4C8C" w:rsidRDefault="00975D3A" w:rsidP="00975D3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 xml:space="preserve">Roles </w:t>
      </w:r>
      <w:proofErr w:type="gramStart"/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>And</w:t>
      </w:r>
      <w:proofErr w:type="gramEnd"/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 xml:space="preserve"> Responsibilities:</w:t>
      </w:r>
    </w:p>
    <w:p w:rsidR="00794768" w:rsidRPr="0054668A" w:rsidRDefault="00685C24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SQL Server 2012</w:t>
      </w:r>
      <w:r w:rsidR="00794768" w:rsidRPr="0054668A">
        <w:rPr>
          <w:rFonts w:ascii="Times New Roman" w:hAnsi="Times New Roman"/>
          <w:b/>
          <w:bCs/>
          <w:sz w:val="24"/>
          <w:szCs w:val="24"/>
        </w:rPr>
        <w:t>/200</w:t>
      </w:r>
      <w:r w:rsidRPr="0054668A">
        <w:rPr>
          <w:rFonts w:ascii="Times New Roman" w:hAnsi="Times New Roman"/>
          <w:b/>
          <w:bCs/>
          <w:sz w:val="24"/>
          <w:szCs w:val="24"/>
        </w:rPr>
        <w:t>8R2/2005/2000</w:t>
      </w:r>
      <w:r w:rsidR="00794768" w:rsidRPr="0054668A">
        <w:rPr>
          <w:rFonts w:ascii="Times New Roman" w:hAnsi="Times New Roman"/>
          <w:b/>
          <w:bCs/>
          <w:sz w:val="24"/>
          <w:szCs w:val="24"/>
        </w:rPr>
        <w:t xml:space="preserve"> Database Administration</w:t>
      </w:r>
      <w:r w:rsidR="00794768" w:rsidRPr="0054668A">
        <w:rPr>
          <w:rFonts w:ascii="Times New Roman" w:hAnsi="Times New Roman"/>
          <w:bCs/>
          <w:sz w:val="24"/>
          <w:szCs w:val="24"/>
        </w:rPr>
        <w:t>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Migrated databases from SQL Server 200</w:t>
      </w:r>
      <w:r w:rsidR="00685C24" w:rsidRPr="0054668A">
        <w:rPr>
          <w:rFonts w:ascii="Times New Roman" w:hAnsi="Times New Roman"/>
          <w:b/>
          <w:sz w:val="24"/>
          <w:szCs w:val="24"/>
        </w:rPr>
        <w:t>5</w:t>
      </w:r>
      <w:r w:rsidRPr="0054668A">
        <w:rPr>
          <w:rFonts w:ascii="Times New Roman" w:hAnsi="Times New Roman"/>
          <w:b/>
          <w:sz w:val="24"/>
          <w:szCs w:val="24"/>
        </w:rPr>
        <w:t xml:space="preserve"> to SQL Server 200</w:t>
      </w:r>
      <w:r w:rsidR="00685C24" w:rsidRPr="0054668A">
        <w:rPr>
          <w:rFonts w:ascii="Times New Roman" w:hAnsi="Times New Roman"/>
          <w:b/>
          <w:sz w:val="24"/>
          <w:szCs w:val="24"/>
        </w:rPr>
        <w:t>8R2 &amp; to SQL Server 2012</w:t>
      </w:r>
      <w:r w:rsidRPr="0054668A">
        <w:rPr>
          <w:rFonts w:ascii="Times New Roman" w:hAnsi="Times New Roman"/>
          <w:b/>
          <w:sz w:val="24"/>
          <w:szCs w:val="24"/>
        </w:rPr>
        <w:t>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Cs/>
          <w:sz w:val="24"/>
          <w:szCs w:val="24"/>
        </w:rPr>
        <w:t xml:space="preserve">Implemented the </w:t>
      </w:r>
      <w:r w:rsidRPr="0054668A">
        <w:rPr>
          <w:rFonts w:ascii="Times New Roman" w:hAnsi="Times New Roman"/>
          <w:b/>
          <w:bCs/>
          <w:sz w:val="24"/>
          <w:szCs w:val="24"/>
        </w:rPr>
        <w:t>disaster recovery models</w:t>
      </w:r>
      <w:r w:rsidRPr="0054668A">
        <w:rPr>
          <w:rFonts w:ascii="Times New Roman" w:hAnsi="Times New Roman"/>
          <w:bCs/>
          <w:sz w:val="24"/>
          <w:szCs w:val="24"/>
        </w:rPr>
        <w:t xml:space="preserve"> like </w:t>
      </w:r>
      <w:r w:rsidRPr="0054668A">
        <w:rPr>
          <w:rFonts w:ascii="Times New Roman" w:hAnsi="Times New Roman"/>
          <w:b/>
          <w:bCs/>
          <w:sz w:val="24"/>
          <w:szCs w:val="24"/>
        </w:rPr>
        <w:t>clustering, mirroring, log shipping</w:t>
      </w:r>
      <w:r w:rsidRPr="0054668A">
        <w:rPr>
          <w:rFonts w:ascii="Times New Roman" w:hAnsi="Times New Roman"/>
          <w:bCs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bCs/>
          <w:sz w:val="24"/>
          <w:szCs w:val="24"/>
        </w:rPr>
        <w:t>transactional replication</w:t>
      </w:r>
      <w:r w:rsidRPr="0054668A">
        <w:rPr>
          <w:rFonts w:ascii="Times New Roman" w:hAnsi="Times New Roman"/>
          <w:bCs/>
          <w:sz w:val="24"/>
          <w:szCs w:val="24"/>
        </w:rPr>
        <w:t xml:space="preserve">. </w:t>
      </w:r>
    </w:p>
    <w:p w:rsidR="00203CCE" w:rsidRPr="0054668A" w:rsidRDefault="00203CCE" w:rsidP="00203CCE">
      <w:pPr>
        <w:pStyle w:val="NoSpacing"/>
        <w:widowControl w:val="0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eastAsia="Times New Roman" w:hAnsi="Times New Roman"/>
          <w:sz w:val="24"/>
          <w:szCs w:val="24"/>
        </w:rPr>
        <w:t xml:space="preserve">Implemented and maintained </w:t>
      </w:r>
      <w:r w:rsidRPr="0054668A">
        <w:rPr>
          <w:rFonts w:ascii="Times New Roman" w:eastAsia="Times New Roman" w:hAnsi="Times New Roman"/>
          <w:b/>
          <w:sz w:val="24"/>
          <w:szCs w:val="24"/>
        </w:rPr>
        <w:t>Always ON</w:t>
      </w:r>
      <w:r w:rsidRPr="0054668A">
        <w:rPr>
          <w:rFonts w:ascii="Times New Roman" w:eastAsia="Times New Roman" w:hAnsi="Times New Roman"/>
          <w:sz w:val="24"/>
          <w:szCs w:val="24"/>
        </w:rPr>
        <w:t xml:space="preserve"> new concept in </w:t>
      </w:r>
      <w:r w:rsidRPr="0054668A">
        <w:rPr>
          <w:rFonts w:ascii="Times New Roman" w:eastAsia="Times New Roman" w:hAnsi="Times New Roman"/>
          <w:b/>
          <w:sz w:val="24"/>
          <w:szCs w:val="24"/>
        </w:rPr>
        <w:t>SQL Server 2012.</w:t>
      </w:r>
    </w:p>
    <w:p w:rsidR="00794768" w:rsidRPr="0054668A" w:rsidRDefault="00794768" w:rsidP="00794768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the new </w:t>
      </w:r>
      <w:r w:rsidRPr="0054668A">
        <w:rPr>
          <w:rFonts w:ascii="Times New Roman" w:hAnsi="Times New Roman"/>
          <w:b/>
          <w:sz w:val="24"/>
          <w:szCs w:val="24"/>
        </w:rPr>
        <w:t xml:space="preserve">SQL Server 2005 </w:t>
      </w:r>
      <w:r w:rsidR="00376F08" w:rsidRPr="0054668A">
        <w:rPr>
          <w:rFonts w:ascii="Times New Roman" w:hAnsi="Times New Roman"/>
          <w:b/>
          <w:sz w:val="24"/>
          <w:szCs w:val="24"/>
        </w:rPr>
        <w:t>concepts like Data partitioning</w:t>
      </w:r>
      <w:r w:rsidRPr="0054668A">
        <w:rPr>
          <w:rFonts w:ascii="Times New Roman" w:hAnsi="Times New Roman"/>
          <w:b/>
          <w:sz w:val="24"/>
          <w:szCs w:val="24"/>
        </w:rPr>
        <w:t>,</w:t>
      </w:r>
      <w:r w:rsidR="00376F08" w:rsidRPr="0054668A">
        <w:rPr>
          <w:rFonts w:ascii="Times New Roman" w:hAnsi="Times New Roman"/>
          <w:b/>
          <w:sz w:val="24"/>
          <w:szCs w:val="24"/>
        </w:rPr>
        <w:t xml:space="preserve"> </w:t>
      </w:r>
      <w:r w:rsidR="00EE7F88" w:rsidRPr="0054668A">
        <w:rPr>
          <w:rFonts w:ascii="Times New Roman" w:hAnsi="Times New Roman"/>
          <w:b/>
          <w:sz w:val="24"/>
          <w:szCs w:val="24"/>
        </w:rPr>
        <w:t>Snap</w:t>
      </w:r>
      <w:r w:rsidRPr="0054668A">
        <w:rPr>
          <w:rFonts w:ascii="Times New Roman" w:hAnsi="Times New Roman"/>
          <w:b/>
          <w:sz w:val="24"/>
          <w:szCs w:val="24"/>
        </w:rPr>
        <w:t>shot isolation, database mirroring, database snapshot, DDL triggers, try-cache blocks, online</w:t>
      </w:r>
      <w:r w:rsidRPr="0054668A">
        <w:rPr>
          <w:rFonts w:ascii="Times New Roman" w:hAnsi="Times New Roman"/>
          <w:sz w:val="24"/>
          <w:szCs w:val="24"/>
        </w:rPr>
        <w:t xml:space="preserve"> indexing,</w:t>
      </w:r>
      <w:r w:rsidRPr="0054668A">
        <w:rPr>
          <w:rFonts w:ascii="Times New Roman" w:hAnsi="Times New Roman"/>
          <w:b/>
          <w:sz w:val="24"/>
          <w:szCs w:val="24"/>
        </w:rPr>
        <w:t xml:space="preserve"> DMV’s, DMF’s, Mail Setup, Jobs, and Alerts, DTA,</w:t>
      </w:r>
      <w:r w:rsidR="00376F08" w:rsidRPr="0054668A">
        <w:rPr>
          <w:rFonts w:ascii="Times New Roman" w:hAnsi="Times New Roman"/>
          <w:b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SQLCMD and dedicated admin connection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Created Documentation for steps need to be taken while upgrading the </w:t>
      </w:r>
      <w:r w:rsidRPr="0054668A">
        <w:rPr>
          <w:rFonts w:ascii="Times New Roman" w:hAnsi="Times New Roman"/>
          <w:b/>
          <w:sz w:val="24"/>
          <w:szCs w:val="24"/>
        </w:rPr>
        <w:t>SQL server 2000 to SQL server 200</w:t>
      </w:r>
      <w:r w:rsidR="00BD0E25" w:rsidRPr="0054668A">
        <w:rPr>
          <w:rFonts w:ascii="Times New Roman" w:hAnsi="Times New Roman"/>
          <w:b/>
          <w:sz w:val="24"/>
          <w:szCs w:val="24"/>
        </w:rPr>
        <w:t>8R2</w:t>
      </w:r>
      <w:r w:rsidRPr="0054668A">
        <w:rPr>
          <w:rFonts w:ascii="Times New Roman" w:hAnsi="Times New Roman"/>
          <w:b/>
          <w:sz w:val="24"/>
          <w:szCs w:val="24"/>
        </w:rPr>
        <w:t>.</w:t>
      </w:r>
      <w:r w:rsidR="00D973DD" w:rsidRPr="0054668A">
        <w:rPr>
          <w:rFonts w:ascii="Times New Roman" w:hAnsi="Times New Roman"/>
          <w:b/>
          <w:sz w:val="24"/>
          <w:szCs w:val="24"/>
        </w:rPr>
        <w:t xml:space="preserve"> </w:t>
      </w:r>
    </w:p>
    <w:p w:rsidR="00F33820" w:rsidRPr="0054668A" w:rsidRDefault="00F33820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Worked on </w:t>
      </w:r>
      <w:r w:rsidRPr="0054668A">
        <w:rPr>
          <w:rFonts w:ascii="Times New Roman" w:hAnsi="Times New Roman"/>
          <w:b/>
          <w:sz w:val="24"/>
          <w:szCs w:val="24"/>
        </w:rPr>
        <w:t>SQL Server 2012</w:t>
      </w:r>
      <w:r w:rsidRPr="0054668A">
        <w:rPr>
          <w:rFonts w:ascii="Times New Roman" w:hAnsi="Times New Roman"/>
          <w:sz w:val="24"/>
          <w:szCs w:val="24"/>
        </w:rPr>
        <w:t xml:space="preserve"> Features.</w:t>
      </w:r>
    </w:p>
    <w:p w:rsidR="007004EF" w:rsidRPr="0054668A" w:rsidRDefault="007004EF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Worked on multiple </w:t>
      </w:r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>Sybase servers</w:t>
      </w:r>
      <w:r w:rsidRPr="0054668A">
        <w:rPr>
          <w:rFonts w:ascii="Times New Roman" w:hAnsi="Times New Roman"/>
          <w:color w:val="000000" w:themeColor="text1"/>
          <w:sz w:val="24"/>
          <w:szCs w:val="24"/>
        </w:rPr>
        <w:t xml:space="preserve"> using </w:t>
      </w:r>
      <w:proofErr w:type="gramStart"/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>Unix</w:t>
      </w:r>
      <w:proofErr w:type="gramEnd"/>
      <w:r w:rsidRPr="0054668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Shell Scripting for database objects.</w:t>
      </w:r>
    </w:p>
    <w:p w:rsidR="00794768" w:rsidRPr="0054668A" w:rsidRDefault="0040176A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Captured DDL changes using</w:t>
      </w:r>
      <w:r w:rsidRPr="0054668A">
        <w:rPr>
          <w:rFonts w:ascii="Times New Roman" w:hAnsi="Times New Roman"/>
          <w:b/>
          <w:sz w:val="24"/>
          <w:szCs w:val="24"/>
        </w:rPr>
        <w:t xml:space="preserve"> CDC (Change Data Capture)</w:t>
      </w:r>
      <w:r w:rsidRPr="0054668A">
        <w:rPr>
          <w:rFonts w:ascii="Times New Roman" w:hAnsi="Times New Roman"/>
          <w:sz w:val="24"/>
          <w:szCs w:val="24"/>
        </w:rPr>
        <w:t xml:space="preserve"> on Table and Database level.</w:t>
      </w:r>
      <w:r w:rsidR="00985ED0" w:rsidRPr="0054668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794768" w:rsidRPr="0054668A">
        <w:rPr>
          <w:rFonts w:ascii="Times New Roman" w:hAnsi="Times New Roman"/>
          <w:spacing w:val="-2"/>
          <w:sz w:val="24"/>
          <w:szCs w:val="24"/>
        </w:rPr>
        <w:t>Experience in</w:t>
      </w:r>
      <w:r w:rsidR="00794768" w:rsidRPr="0054668A">
        <w:rPr>
          <w:rFonts w:ascii="Times New Roman" w:hAnsi="Times New Roman"/>
          <w:b/>
          <w:spacing w:val="-2"/>
          <w:sz w:val="24"/>
          <w:szCs w:val="24"/>
        </w:rPr>
        <w:t xml:space="preserve"> Database security and integrity planning</w:t>
      </w:r>
      <w:r w:rsidR="00794768" w:rsidRPr="0054668A">
        <w:rPr>
          <w:rFonts w:ascii="Times New Roman" w:hAnsi="Times New Roman"/>
          <w:spacing w:val="-2"/>
          <w:sz w:val="24"/>
          <w:szCs w:val="24"/>
        </w:rPr>
        <w:t xml:space="preserve">. 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54668A">
        <w:rPr>
          <w:rFonts w:ascii="Times New Roman" w:hAnsi="Times New Roman"/>
          <w:spacing w:val="-2"/>
          <w:sz w:val="24"/>
          <w:szCs w:val="24"/>
        </w:rPr>
        <w:t xml:space="preserve">Created </w:t>
      </w:r>
      <w:r w:rsidRPr="0054668A">
        <w:rPr>
          <w:rFonts w:ascii="Times New Roman" w:hAnsi="Times New Roman"/>
          <w:b/>
          <w:spacing w:val="-2"/>
          <w:sz w:val="24"/>
          <w:szCs w:val="24"/>
        </w:rPr>
        <w:t>Maintenance Plans</w:t>
      </w:r>
      <w:r w:rsidRPr="0054668A">
        <w:rPr>
          <w:rFonts w:ascii="Times New Roman" w:hAnsi="Times New Roman"/>
          <w:spacing w:val="-2"/>
          <w:sz w:val="24"/>
          <w:szCs w:val="24"/>
        </w:rPr>
        <w:t xml:space="preserve"> for </w:t>
      </w:r>
      <w:r w:rsidRPr="0054668A">
        <w:rPr>
          <w:rFonts w:ascii="Times New Roman" w:hAnsi="Times New Roman"/>
          <w:b/>
          <w:spacing w:val="-2"/>
          <w:sz w:val="24"/>
          <w:szCs w:val="24"/>
        </w:rPr>
        <w:t>Regular Backups and Rebuilding of Indexes</w:t>
      </w:r>
      <w:r w:rsidRPr="0054668A">
        <w:rPr>
          <w:rFonts w:ascii="Times New Roman" w:hAnsi="Times New Roman"/>
          <w:spacing w:val="-2"/>
          <w:sz w:val="24"/>
          <w:szCs w:val="24"/>
        </w:rPr>
        <w:t xml:space="preserve">. </w:t>
      </w:r>
    </w:p>
    <w:p w:rsidR="00794768" w:rsidRPr="0054668A" w:rsidRDefault="00794768" w:rsidP="00794768">
      <w:pPr>
        <w:numPr>
          <w:ilvl w:val="0"/>
          <w:numId w:val="8"/>
        </w:numPr>
        <w:tabs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b/>
          <w:spacing w:val="-2"/>
          <w:sz w:val="24"/>
          <w:szCs w:val="24"/>
        </w:rPr>
        <w:t>T</w:t>
      </w:r>
      <w:r w:rsidRPr="0054668A">
        <w:rPr>
          <w:rFonts w:ascii="Times New Roman" w:hAnsi="Times New Roman"/>
          <w:b/>
          <w:bCs/>
          <w:spacing w:val="-2"/>
          <w:sz w:val="24"/>
          <w:szCs w:val="24"/>
          <w:lang w:eastAsia="zh-CN"/>
        </w:rPr>
        <w:t>uning queries</w:t>
      </w:r>
      <w:r w:rsidRPr="0054668A">
        <w:rPr>
          <w:rFonts w:ascii="Times New Roman" w:hAnsi="Times New Roman"/>
          <w:bCs/>
          <w:spacing w:val="-2"/>
          <w:sz w:val="24"/>
          <w:szCs w:val="24"/>
          <w:lang w:eastAsia="zh-CN"/>
        </w:rPr>
        <w:t xml:space="preserve"> which are </w:t>
      </w:r>
      <w:r w:rsidRPr="0054668A">
        <w:rPr>
          <w:rFonts w:ascii="Times New Roman" w:hAnsi="Times New Roman"/>
          <w:b/>
          <w:bCs/>
          <w:spacing w:val="-2"/>
          <w:sz w:val="24"/>
          <w:szCs w:val="24"/>
          <w:lang w:eastAsia="zh-CN"/>
        </w:rPr>
        <w:t xml:space="preserve">running slow </w:t>
      </w:r>
      <w:r w:rsidRPr="0054668A">
        <w:rPr>
          <w:rFonts w:ascii="Times New Roman" w:hAnsi="Times New Roman"/>
          <w:bCs/>
          <w:spacing w:val="-2"/>
          <w:sz w:val="24"/>
          <w:szCs w:val="24"/>
          <w:lang w:eastAsia="zh-CN"/>
        </w:rPr>
        <w:t xml:space="preserve">using </w:t>
      </w:r>
      <w:r w:rsidRPr="0054668A">
        <w:rPr>
          <w:rFonts w:ascii="Times New Roman" w:hAnsi="Times New Roman"/>
          <w:b/>
          <w:bCs/>
          <w:spacing w:val="-2"/>
          <w:sz w:val="24"/>
          <w:szCs w:val="24"/>
          <w:lang w:eastAsia="zh-CN"/>
        </w:rPr>
        <w:t>Profiler and Statistics I</w:t>
      </w:r>
      <w:r w:rsidR="003C5350" w:rsidRPr="0054668A">
        <w:rPr>
          <w:rFonts w:ascii="Times New Roman" w:hAnsi="Times New Roman"/>
          <w:b/>
          <w:bCs/>
          <w:spacing w:val="-2"/>
          <w:sz w:val="24"/>
          <w:szCs w:val="24"/>
          <w:lang w:eastAsia="zh-CN"/>
        </w:rPr>
        <w:t>O</w:t>
      </w:r>
      <w:r w:rsidRPr="0054668A">
        <w:rPr>
          <w:rFonts w:ascii="Times New Roman" w:hAnsi="Times New Roman"/>
          <w:bCs/>
          <w:spacing w:val="-2"/>
          <w:sz w:val="24"/>
          <w:szCs w:val="24"/>
          <w:lang w:eastAsia="zh-CN"/>
        </w:rPr>
        <w:t xml:space="preserve"> by using different Methods in terms of </w:t>
      </w:r>
      <w:r w:rsidRPr="0054668A">
        <w:rPr>
          <w:rFonts w:ascii="Times New Roman" w:hAnsi="Times New Roman"/>
          <w:b/>
          <w:bCs/>
          <w:spacing w:val="-2"/>
          <w:sz w:val="24"/>
          <w:szCs w:val="24"/>
          <w:lang w:eastAsia="zh-CN"/>
        </w:rPr>
        <w:t>evaluating joins, indexes, updating Statistics and code modifications</w:t>
      </w:r>
      <w:r w:rsidRPr="0054668A">
        <w:rPr>
          <w:rFonts w:ascii="Times New Roman" w:hAnsi="Times New Roman"/>
          <w:bCs/>
          <w:spacing w:val="-2"/>
          <w:sz w:val="24"/>
          <w:szCs w:val="24"/>
          <w:lang w:eastAsia="zh-CN"/>
        </w:rPr>
        <w:t xml:space="preserve">. </w:t>
      </w:r>
    </w:p>
    <w:p w:rsidR="00794768" w:rsidRPr="0054668A" w:rsidRDefault="00794768" w:rsidP="00794768">
      <w:pPr>
        <w:numPr>
          <w:ilvl w:val="0"/>
          <w:numId w:val="8"/>
        </w:numPr>
        <w:tabs>
          <w:tab w:val="left" w:pos="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Configured more than 2 GB ram on 32 bit Environment.</w:t>
      </w:r>
    </w:p>
    <w:p w:rsidR="006E2DE9" w:rsidRPr="0054668A" w:rsidRDefault="006E2DE9" w:rsidP="006E2DE9">
      <w:pPr>
        <w:pStyle w:val="ColorfulList-Accent11"/>
        <w:numPr>
          <w:ilvl w:val="0"/>
          <w:numId w:val="8"/>
        </w:numPr>
        <w:spacing w:after="0" w:line="240" w:lineRule="auto"/>
        <w:jc w:val="both"/>
        <w:rPr>
          <w:szCs w:val="24"/>
        </w:rPr>
      </w:pPr>
      <w:r w:rsidRPr="0054668A">
        <w:rPr>
          <w:szCs w:val="24"/>
        </w:rPr>
        <w:t xml:space="preserve">Extensively used </w:t>
      </w:r>
      <w:r w:rsidRPr="0054668A">
        <w:rPr>
          <w:b/>
          <w:szCs w:val="24"/>
        </w:rPr>
        <w:t xml:space="preserve">Repositories </w:t>
      </w:r>
      <w:r w:rsidRPr="0054668A">
        <w:rPr>
          <w:szCs w:val="24"/>
        </w:rPr>
        <w:t xml:space="preserve">like </w:t>
      </w:r>
      <w:r w:rsidRPr="0054668A">
        <w:rPr>
          <w:b/>
          <w:szCs w:val="24"/>
        </w:rPr>
        <w:t>Team Foundation Server (TFS).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Successfully</w:t>
      </w:r>
      <w:r w:rsidRPr="0054668A">
        <w:rPr>
          <w:rFonts w:ascii="Times New Roman" w:hAnsi="Times New Roman"/>
          <w:sz w:val="24"/>
          <w:szCs w:val="24"/>
        </w:rPr>
        <w:t xml:space="preserve"> implemented the </w:t>
      </w:r>
      <w:r w:rsidRPr="0054668A">
        <w:rPr>
          <w:rFonts w:ascii="Times New Roman" w:hAnsi="Times New Roman"/>
          <w:b/>
          <w:sz w:val="24"/>
          <w:szCs w:val="24"/>
        </w:rPr>
        <w:t>Capacity planning</w:t>
      </w:r>
      <w:r w:rsidRPr="0054668A">
        <w:rPr>
          <w:rFonts w:ascii="Times New Roman" w:hAnsi="Times New Roman"/>
          <w:sz w:val="24"/>
          <w:szCs w:val="24"/>
        </w:rPr>
        <w:t xml:space="preserve"> for different servers.</w:t>
      </w:r>
    </w:p>
    <w:p w:rsidR="00794768" w:rsidRPr="0054668A" w:rsidRDefault="00794768" w:rsidP="00794768">
      <w:pPr>
        <w:numPr>
          <w:ilvl w:val="0"/>
          <w:numId w:val="8"/>
        </w:numPr>
        <w:tabs>
          <w:tab w:val="left" w:pos="6660"/>
        </w:tabs>
        <w:spacing w:after="0" w:line="240" w:lineRule="auto"/>
        <w:ind w:right="205"/>
        <w:rPr>
          <w:rFonts w:ascii="Times New Roman" w:hAnsi="Times New Roman"/>
          <w:b/>
          <w:spacing w:val="-2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new </w:t>
      </w:r>
      <w:r w:rsidRPr="0054668A">
        <w:rPr>
          <w:rFonts w:ascii="Times New Roman" w:hAnsi="Times New Roman"/>
          <w:b/>
          <w:sz w:val="24"/>
          <w:szCs w:val="24"/>
        </w:rPr>
        <w:t>T-SQL</w:t>
      </w:r>
      <w:r w:rsidRPr="0054668A">
        <w:rPr>
          <w:rFonts w:ascii="Times New Roman" w:hAnsi="Times New Roman"/>
          <w:sz w:val="24"/>
          <w:szCs w:val="24"/>
        </w:rPr>
        <w:t xml:space="preserve"> feat</w:t>
      </w:r>
      <w:r w:rsidR="00696773" w:rsidRPr="0054668A">
        <w:rPr>
          <w:rFonts w:ascii="Times New Roman" w:hAnsi="Times New Roman"/>
          <w:sz w:val="24"/>
          <w:szCs w:val="24"/>
        </w:rPr>
        <w:t>ures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="00696773" w:rsidRPr="0054668A">
        <w:rPr>
          <w:rFonts w:ascii="Times New Roman" w:hAnsi="Times New Roman"/>
          <w:sz w:val="24"/>
          <w:szCs w:val="24"/>
        </w:rPr>
        <w:t xml:space="preserve">like </w:t>
      </w:r>
      <w:r w:rsidRPr="0054668A">
        <w:rPr>
          <w:rFonts w:ascii="Times New Roman" w:hAnsi="Times New Roman"/>
          <w:b/>
          <w:sz w:val="24"/>
          <w:szCs w:val="24"/>
        </w:rPr>
        <w:t>Data partitioning, Error handling through TRY-CATCH statement, Common Table Expression (CTE).</w:t>
      </w:r>
    </w:p>
    <w:p w:rsidR="00794768" w:rsidRPr="0054668A" w:rsidRDefault="00794768" w:rsidP="00794768">
      <w:pPr>
        <w:numPr>
          <w:ilvl w:val="0"/>
          <w:numId w:val="8"/>
        </w:numPr>
        <w:tabs>
          <w:tab w:val="left" w:pos="180"/>
        </w:tabs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Migrated DTS</w:t>
      </w:r>
      <w:r w:rsidRPr="0054668A">
        <w:rPr>
          <w:rFonts w:ascii="Times New Roman" w:hAnsi="Times New Roman"/>
          <w:b/>
          <w:sz w:val="24"/>
          <w:szCs w:val="24"/>
        </w:rPr>
        <w:t xml:space="preserve"> packages to SSIS</w:t>
      </w:r>
      <w:r w:rsidRPr="0054668A">
        <w:rPr>
          <w:rFonts w:ascii="Times New Roman" w:hAnsi="Times New Roman"/>
          <w:sz w:val="24"/>
          <w:szCs w:val="24"/>
        </w:rPr>
        <w:t xml:space="preserve"> packages.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Checked Database Health and consistency by using</w:t>
      </w:r>
      <w:r w:rsidRPr="0054668A">
        <w:rPr>
          <w:rFonts w:ascii="Times New Roman" w:hAnsi="Times New Roman"/>
          <w:b/>
          <w:bCs/>
          <w:sz w:val="24"/>
          <w:szCs w:val="24"/>
        </w:rPr>
        <w:t xml:space="preserve"> DBCC Commands and DMVS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Monitored and modified Performance using </w:t>
      </w:r>
      <w:r w:rsidRPr="0054668A">
        <w:rPr>
          <w:rFonts w:ascii="Times New Roman" w:hAnsi="Times New Roman"/>
          <w:b/>
          <w:bCs/>
          <w:sz w:val="24"/>
          <w:szCs w:val="24"/>
        </w:rPr>
        <w:t>execution plans and Index tuning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Worked in</w:t>
      </w:r>
      <w:r w:rsidRPr="0054668A">
        <w:rPr>
          <w:rFonts w:ascii="Times New Roman" w:hAnsi="Times New Roman"/>
          <w:b/>
          <w:sz w:val="24"/>
          <w:szCs w:val="24"/>
        </w:rPr>
        <w:t xml:space="preserve"> Active passive cluster</w:t>
      </w:r>
      <w:r w:rsidRPr="0054668A">
        <w:rPr>
          <w:rFonts w:ascii="Times New Roman" w:hAnsi="Times New Roman"/>
          <w:sz w:val="24"/>
          <w:szCs w:val="24"/>
        </w:rPr>
        <w:t xml:space="preserve"> environment.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Recovered the System and User databases from suspect mode.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Expert in sizing Temp database.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Used </w:t>
      </w:r>
      <w:r w:rsidRPr="0054668A">
        <w:rPr>
          <w:rFonts w:ascii="Times New Roman" w:hAnsi="Times New Roman"/>
          <w:b/>
          <w:bCs/>
          <w:sz w:val="24"/>
          <w:szCs w:val="24"/>
        </w:rPr>
        <w:t>log shipping</w:t>
      </w:r>
      <w:r w:rsidRPr="0054668A">
        <w:rPr>
          <w:rFonts w:ascii="Times New Roman" w:hAnsi="Times New Roman"/>
          <w:sz w:val="24"/>
          <w:szCs w:val="24"/>
        </w:rPr>
        <w:t xml:space="preserve"> for </w:t>
      </w:r>
      <w:r w:rsidRPr="0054668A">
        <w:rPr>
          <w:rFonts w:ascii="Times New Roman" w:hAnsi="Times New Roman"/>
          <w:b/>
          <w:sz w:val="24"/>
          <w:szCs w:val="24"/>
        </w:rPr>
        <w:t>synchronization</w:t>
      </w:r>
      <w:r w:rsidRPr="0054668A">
        <w:rPr>
          <w:rFonts w:ascii="Times New Roman" w:hAnsi="Times New Roman"/>
          <w:sz w:val="24"/>
          <w:szCs w:val="24"/>
        </w:rPr>
        <w:t xml:space="preserve"> of databases.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Prepared Documentation for the </w:t>
      </w:r>
      <w:r w:rsidRPr="0054668A">
        <w:rPr>
          <w:rFonts w:ascii="Times New Roman" w:hAnsi="Times New Roman"/>
          <w:b/>
          <w:sz w:val="24"/>
          <w:szCs w:val="24"/>
        </w:rPr>
        <w:t>Disaster Recovery</w:t>
      </w:r>
      <w:r w:rsidRPr="0054668A">
        <w:rPr>
          <w:rFonts w:ascii="Times New Roman" w:hAnsi="Times New Roman"/>
          <w:sz w:val="24"/>
          <w:szCs w:val="24"/>
        </w:rPr>
        <w:t xml:space="preserve"> plan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Wrote and debugged </w:t>
      </w:r>
      <w:r w:rsidRPr="0054668A">
        <w:rPr>
          <w:rFonts w:ascii="Times New Roman" w:hAnsi="Times New Roman"/>
          <w:b/>
          <w:sz w:val="24"/>
          <w:szCs w:val="24"/>
        </w:rPr>
        <w:t>Stored Procedures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(DDL /DML</w:t>
      </w:r>
      <w:r w:rsidRPr="0054668A">
        <w:rPr>
          <w:rFonts w:ascii="Times New Roman" w:hAnsi="Times New Roman"/>
          <w:sz w:val="24"/>
          <w:szCs w:val="24"/>
        </w:rPr>
        <w:t>)</w:t>
      </w:r>
      <w:r w:rsidRPr="0054668A">
        <w:rPr>
          <w:rFonts w:ascii="Times New Roman" w:hAnsi="Times New Roman"/>
          <w:b/>
          <w:sz w:val="24"/>
          <w:szCs w:val="24"/>
        </w:rPr>
        <w:t>Triggers</w:t>
      </w:r>
      <w:r w:rsidRPr="0054668A">
        <w:rPr>
          <w:rFonts w:ascii="Times New Roman" w:hAnsi="Times New Roman"/>
          <w:sz w:val="24"/>
          <w:szCs w:val="24"/>
        </w:rPr>
        <w:t xml:space="preserve"> ,</w:t>
      </w:r>
      <w:r w:rsidRPr="0054668A">
        <w:rPr>
          <w:rFonts w:ascii="Times New Roman" w:hAnsi="Times New Roman"/>
          <w:b/>
          <w:sz w:val="24"/>
          <w:szCs w:val="24"/>
        </w:rPr>
        <w:t xml:space="preserve"> Functions </w:t>
      </w:r>
      <w:r w:rsidRPr="0054668A">
        <w:rPr>
          <w:rFonts w:ascii="Times New Roman" w:hAnsi="Times New Roman"/>
          <w:sz w:val="24"/>
          <w:szCs w:val="24"/>
        </w:rPr>
        <w:t>as per client requirements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54668A">
        <w:rPr>
          <w:rFonts w:ascii="Times New Roman" w:hAnsi="Times New Roman"/>
          <w:bCs/>
          <w:sz w:val="24"/>
          <w:szCs w:val="24"/>
        </w:rPr>
        <w:t xml:space="preserve">Assisted on the </w:t>
      </w:r>
      <w:proofErr w:type="spellStart"/>
      <w:r w:rsidRPr="0054668A">
        <w:rPr>
          <w:rFonts w:ascii="Times New Roman" w:hAnsi="Times New Roman"/>
          <w:b/>
          <w:bCs/>
          <w:sz w:val="24"/>
          <w:szCs w:val="24"/>
        </w:rPr>
        <w:t>Adhoc</w:t>
      </w:r>
      <w:proofErr w:type="spellEnd"/>
      <w:r w:rsidRPr="0054668A">
        <w:rPr>
          <w:rFonts w:ascii="Times New Roman" w:hAnsi="Times New Roman"/>
          <w:b/>
          <w:bCs/>
          <w:sz w:val="24"/>
          <w:szCs w:val="24"/>
        </w:rPr>
        <w:t>-Query</w:t>
      </w:r>
      <w:r w:rsidRPr="0054668A">
        <w:rPr>
          <w:rFonts w:ascii="Times New Roman" w:hAnsi="Times New Roman"/>
          <w:bCs/>
          <w:sz w:val="24"/>
          <w:szCs w:val="24"/>
        </w:rPr>
        <w:t xml:space="preserve"> Requests based on the requirement by using </w:t>
      </w:r>
      <w:r w:rsidRPr="0054668A">
        <w:rPr>
          <w:rFonts w:ascii="Times New Roman" w:hAnsi="Times New Roman"/>
          <w:b/>
          <w:bCs/>
          <w:sz w:val="24"/>
          <w:szCs w:val="24"/>
        </w:rPr>
        <w:t xml:space="preserve">Joins, Sub Queries and Co-related Sub Queries. 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Extensively worked on </w:t>
      </w:r>
      <w:r w:rsidRPr="0054668A">
        <w:rPr>
          <w:rFonts w:ascii="Times New Roman" w:hAnsi="Times New Roman"/>
          <w:b/>
          <w:bCs/>
          <w:sz w:val="24"/>
          <w:szCs w:val="24"/>
        </w:rPr>
        <w:t>trouble shooting and fine-tuning of databases</w:t>
      </w:r>
      <w:r w:rsidRPr="0054668A">
        <w:rPr>
          <w:rFonts w:ascii="Times New Roman" w:hAnsi="Times New Roman"/>
          <w:sz w:val="24"/>
          <w:szCs w:val="24"/>
        </w:rPr>
        <w:t xml:space="preserve"> for its </w:t>
      </w:r>
      <w:r w:rsidRPr="0054668A">
        <w:rPr>
          <w:rFonts w:ascii="Times New Roman" w:hAnsi="Times New Roman"/>
          <w:b/>
          <w:bCs/>
          <w:sz w:val="24"/>
          <w:szCs w:val="24"/>
        </w:rPr>
        <w:t xml:space="preserve">performance 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Designed and implemented comprehensive </w:t>
      </w:r>
      <w:r w:rsidRPr="0054668A">
        <w:rPr>
          <w:rFonts w:ascii="Times New Roman" w:hAnsi="Times New Roman"/>
          <w:b/>
          <w:bCs/>
          <w:sz w:val="24"/>
          <w:szCs w:val="24"/>
        </w:rPr>
        <w:t>Backup plan and disaster recovery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Worked extensively in </w:t>
      </w:r>
      <w:r w:rsidRPr="0054668A">
        <w:rPr>
          <w:rFonts w:ascii="Times New Roman" w:hAnsi="Times New Roman"/>
          <w:b/>
          <w:sz w:val="24"/>
          <w:szCs w:val="24"/>
        </w:rPr>
        <w:t>Query analyzer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profiler</w:t>
      </w:r>
      <w:r w:rsidRPr="0054668A">
        <w:rPr>
          <w:rFonts w:ascii="Times New Roman" w:hAnsi="Times New Roman"/>
          <w:sz w:val="24"/>
          <w:szCs w:val="24"/>
        </w:rPr>
        <w:t xml:space="preserve"> for tuning queries using variable for characteristics and </w:t>
      </w:r>
      <w:r w:rsidRPr="0054668A">
        <w:rPr>
          <w:rFonts w:ascii="Times New Roman" w:hAnsi="Times New Roman"/>
          <w:b/>
          <w:sz w:val="24"/>
          <w:szCs w:val="24"/>
        </w:rPr>
        <w:t>query costs.</w:t>
      </w:r>
      <w:r w:rsidRPr="0054668A">
        <w:rPr>
          <w:rFonts w:ascii="Times New Roman" w:hAnsi="Times New Roman"/>
          <w:sz w:val="24"/>
          <w:szCs w:val="24"/>
        </w:rPr>
        <w:t xml:space="preserve"> 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Daily routine </w:t>
      </w:r>
      <w:r w:rsidRPr="0054668A">
        <w:rPr>
          <w:rFonts w:ascii="Times New Roman" w:hAnsi="Times New Roman"/>
          <w:b/>
          <w:sz w:val="24"/>
          <w:szCs w:val="24"/>
        </w:rPr>
        <w:t>Developer/DBA</w:t>
      </w:r>
      <w:r w:rsidRPr="0054668A">
        <w:rPr>
          <w:rFonts w:ascii="Times New Roman" w:hAnsi="Times New Roman"/>
          <w:sz w:val="24"/>
          <w:szCs w:val="24"/>
        </w:rPr>
        <w:t xml:space="preserve"> tasks like handling </w:t>
      </w:r>
      <w:r w:rsidRPr="0054668A">
        <w:rPr>
          <w:rFonts w:ascii="Times New Roman" w:hAnsi="Times New Roman"/>
          <w:b/>
          <w:sz w:val="24"/>
          <w:szCs w:val="24"/>
        </w:rPr>
        <w:t>user’s permissions</w:t>
      </w:r>
      <w:r w:rsidRPr="0054668A">
        <w:rPr>
          <w:rFonts w:ascii="Times New Roman" w:hAnsi="Times New Roman"/>
          <w:sz w:val="24"/>
          <w:szCs w:val="24"/>
        </w:rPr>
        <w:t xml:space="preserve"> and space issues on </w:t>
      </w:r>
      <w:r w:rsidRPr="0054668A">
        <w:rPr>
          <w:rFonts w:ascii="Times New Roman" w:hAnsi="Times New Roman"/>
          <w:b/>
          <w:sz w:val="24"/>
          <w:szCs w:val="24"/>
        </w:rPr>
        <w:t>Production and Semi-Production</w:t>
      </w:r>
      <w:r w:rsidRPr="0054668A">
        <w:rPr>
          <w:rFonts w:ascii="Times New Roman" w:hAnsi="Times New Roman"/>
          <w:sz w:val="24"/>
          <w:szCs w:val="24"/>
        </w:rPr>
        <w:t xml:space="preserve"> Servers and handling </w:t>
      </w:r>
      <w:r w:rsidRPr="0054668A">
        <w:rPr>
          <w:rFonts w:ascii="Times New Roman" w:hAnsi="Times New Roman"/>
          <w:b/>
          <w:sz w:val="24"/>
          <w:szCs w:val="24"/>
        </w:rPr>
        <w:t>maintenance Jobs.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lastRenderedPageBreak/>
        <w:t>Performance Tuning</w:t>
      </w:r>
      <w:r w:rsidRPr="0054668A">
        <w:rPr>
          <w:rFonts w:ascii="Times New Roman" w:hAnsi="Times New Roman"/>
          <w:sz w:val="24"/>
          <w:szCs w:val="24"/>
        </w:rPr>
        <w:t xml:space="preserve"> of the </w:t>
      </w:r>
      <w:r w:rsidRPr="0054668A">
        <w:rPr>
          <w:rFonts w:ascii="Times New Roman" w:hAnsi="Times New Roman"/>
          <w:b/>
          <w:sz w:val="24"/>
          <w:szCs w:val="24"/>
        </w:rPr>
        <w:t>Stored Procedures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widowControl w:val="0"/>
        <w:numPr>
          <w:ilvl w:val="0"/>
          <w:numId w:val="8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Rebuilding the indexes</w:t>
      </w:r>
      <w:r w:rsidRPr="0054668A">
        <w:rPr>
          <w:rFonts w:ascii="Times New Roman" w:hAnsi="Times New Roman"/>
          <w:sz w:val="24"/>
          <w:szCs w:val="24"/>
        </w:rPr>
        <w:t xml:space="preserve"> at regular intervals for </w:t>
      </w:r>
      <w:r w:rsidRPr="0054668A">
        <w:rPr>
          <w:rFonts w:ascii="Times New Roman" w:hAnsi="Times New Roman"/>
          <w:b/>
          <w:sz w:val="24"/>
          <w:szCs w:val="24"/>
        </w:rPr>
        <w:t>better performance</w:t>
      </w:r>
    </w:p>
    <w:p w:rsidR="00794768" w:rsidRPr="0054668A" w:rsidRDefault="00794768" w:rsidP="00794768">
      <w:pPr>
        <w:numPr>
          <w:ilvl w:val="0"/>
          <w:numId w:val="8"/>
        </w:numPr>
        <w:tabs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Managing the 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>VERITAS</w:t>
      </w:r>
      <w:r w:rsidRPr="0054668A">
        <w:rPr>
          <w:rFonts w:ascii="Times New Roman" w:hAnsi="Times New Roman"/>
          <w:sz w:val="24"/>
          <w:szCs w:val="24"/>
        </w:rPr>
        <w:t xml:space="preserve"> net backups and </w:t>
      </w:r>
      <w:proofErr w:type="spellStart"/>
      <w:r w:rsidRPr="0054668A">
        <w:rPr>
          <w:rFonts w:ascii="Times New Roman" w:hAnsi="Times New Roman"/>
          <w:b/>
          <w:sz w:val="24"/>
          <w:szCs w:val="24"/>
        </w:rPr>
        <w:t>Litespeed</w:t>
      </w:r>
      <w:proofErr w:type="spellEnd"/>
      <w:r w:rsidRPr="0054668A">
        <w:rPr>
          <w:rFonts w:ascii="Times New Roman" w:hAnsi="Times New Roman"/>
          <w:b/>
          <w:sz w:val="24"/>
          <w:szCs w:val="24"/>
        </w:rPr>
        <w:t>.</w:t>
      </w:r>
      <w:r w:rsidR="004C6B91" w:rsidRPr="0054668A">
        <w:rPr>
          <w:rFonts w:ascii="Times New Roman" w:hAnsi="Times New Roman"/>
          <w:b/>
          <w:sz w:val="24"/>
          <w:szCs w:val="24"/>
        </w:rPr>
        <w:t xml:space="preserve"> 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In-depth knowledge of techniques for </w:t>
      </w:r>
      <w:r w:rsidRPr="0054668A">
        <w:rPr>
          <w:rFonts w:ascii="Times New Roman" w:hAnsi="Times New Roman"/>
          <w:b/>
          <w:sz w:val="24"/>
          <w:szCs w:val="24"/>
        </w:rPr>
        <w:t>analyzing query execution plans and tuning queries and databases for optimal performance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>Scheduled</w:t>
      </w:r>
      <w:r w:rsidRPr="0054668A">
        <w:rPr>
          <w:rFonts w:ascii="Times New Roman" w:hAnsi="Times New Roman"/>
          <w:bCs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sz w:val="24"/>
          <w:szCs w:val="24"/>
        </w:rPr>
        <w:t>monitored</w:t>
      </w:r>
      <w:r w:rsidRPr="0054668A">
        <w:rPr>
          <w:rFonts w:ascii="Times New Roman" w:hAnsi="Times New Roman"/>
          <w:bCs/>
          <w:sz w:val="24"/>
          <w:szCs w:val="24"/>
        </w:rPr>
        <w:t xml:space="preserve"> all maintenance activities including d</w:t>
      </w:r>
      <w:r w:rsidRPr="0054668A">
        <w:rPr>
          <w:rFonts w:ascii="Times New Roman" w:hAnsi="Times New Roman"/>
          <w:b/>
          <w:sz w:val="24"/>
          <w:szCs w:val="24"/>
        </w:rPr>
        <w:t>atabase consistency check</w:t>
      </w:r>
      <w:r w:rsidRPr="0054668A">
        <w:rPr>
          <w:rFonts w:ascii="Times New Roman" w:hAnsi="Times New Roman"/>
          <w:bCs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index defragmentation</w:t>
      </w:r>
      <w:r w:rsidRPr="0054668A">
        <w:rPr>
          <w:rFonts w:ascii="Times New Roman" w:hAnsi="Times New Roman"/>
          <w:bCs/>
          <w:sz w:val="24"/>
          <w:szCs w:val="24"/>
        </w:rPr>
        <w:t xml:space="preserve">. 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Routine </w:t>
      </w:r>
      <w:r w:rsidRPr="0054668A">
        <w:rPr>
          <w:rFonts w:ascii="Times New Roman" w:hAnsi="Times New Roman"/>
          <w:b/>
          <w:sz w:val="24"/>
          <w:szCs w:val="24"/>
        </w:rPr>
        <w:t>Developer/DBA</w:t>
      </w:r>
      <w:r w:rsidRPr="0054668A">
        <w:rPr>
          <w:rFonts w:ascii="Times New Roman" w:hAnsi="Times New Roman"/>
          <w:sz w:val="24"/>
          <w:szCs w:val="24"/>
        </w:rPr>
        <w:t xml:space="preserve"> jobs like </w:t>
      </w:r>
      <w:r w:rsidRPr="0054668A">
        <w:rPr>
          <w:rFonts w:ascii="Times New Roman" w:hAnsi="Times New Roman"/>
          <w:b/>
          <w:sz w:val="24"/>
          <w:szCs w:val="24"/>
        </w:rPr>
        <w:t>Backups</w:t>
      </w:r>
      <w:r w:rsidRPr="0054668A">
        <w:rPr>
          <w:rFonts w:ascii="Times New Roman" w:hAnsi="Times New Roman"/>
          <w:sz w:val="24"/>
          <w:szCs w:val="24"/>
        </w:rPr>
        <w:t xml:space="preserve"> and</w:t>
      </w:r>
      <w:r w:rsidRPr="0054668A">
        <w:rPr>
          <w:rFonts w:ascii="Times New Roman" w:hAnsi="Times New Roman"/>
          <w:b/>
          <w:sz w:val="24"/>
          <w:szCs w:val="24"/>
        </w:rPr>
        <w:t xml:space="preserve"> Restores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Hands on experience in trouble shooting database issues.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Performed all basic </w:t>
      </w:r>
      <w:r w:rsidRPr="0054668A">
        <w:rPr>
          <w:rFonts w:ascii="Times New Roman" w:hAnsi="Times New Roman"/>
          <w:b/>
          <w:sz w:val="24"/>
          <w:szCs w:val="24"/>
        </w:rPr>
        <w:t>Database activities</w:t>
      </w:r>
      <w:r w:rsidRPr="0054668A">
        <w:rPr>
          <w:rFonts w:ascii="Times New Roman" w:hAnsi="Times New Roman"/>
          <w:sz w:val="24"/>
          <w:szCs w:val="24"/>
        </w:rPr>
        <w:t xml:space="preserve"> like moving databases between servers, copy databases etc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Used </w:t>
      </w:r>
      <w:r w:rsidRPr="0054668A">
        <w:rPr>
          <w:rFonts w:ascii="Times New Roman" w:hAnsi="Times New Roman"/>
          <w:b/>
          <w:sz w:val="24"/>
          <w:szCs w:val="24"/>
        </w:rPr>
        <w:t>Update statistics</w:t>
      </w:r>
      <w:r w:rsidRPr="0054668A">
        <w:rPr>
          <w:rFonts w:ascii="Times New Roman" w:hAnsi="Times New Roman"/>
          <w:sz w:val="24"/>
          <w:szCs w:val="24"/>
        </w:rPr>
        <w:t xml:space="preserve">, database integrity check and </w:t>
      </w:r>
      <w:r w:rsidRPr="0054668A">
        <w:rPr>
          <w:rFonts w:ascii="Times New Roman" w:hAnsi="Times New Roman"/>
          <w:b/>
          <w:sz w:val="24"/>
          <w:szCs w:val="24"/>
        </w:rPr>
        <w:t xml:space="preserve">Backup </w:t>
      </w:r>
      <w:r w:rsidRPr="0054668A">
        <w:rPr>
          <w:rFonts w:ascii="Times New Roman" w:hAnsi="Times New Roman"/>
          <w:sz w:val="24"/>
          <w:szCs w:val="24"/>
        </w:rPr>
        <w:t>operations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Used </w:t>
      </w:r>
      <w:r w:rsidRPr="0054668A">
        <w:rPr>
          <w:rFonts w:ascii="Times New Roman" w:hAnsi="Times New Roman"/>
          <w:b/>
          <w:sz w:val="24"/>
          <w:szCs w:val="24"/>
        </w:rPr>
        <w:t xml:space="preserve">SQL server Reporting Services (SSRS) </w:t>
      </w:r>
      <w:r w:rsidRPr="0054668A">
        <w:rPr>
          <w:rFonts w:ascii="Times New Roman" w:hAnsi="Times New Roman"/>
          <w:sz w:val="24"/>
          <w:szCs w:val="24"/>
        </w:rPr>
        <w:t>to create reports.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Monitoring SQL server performance using </w:t>
      </w:r>
      <w:r w:rsidRPr="0054668A">
        <w:rPr>
          <w:rFonts w:ascii="Times New Roman" w:hAnsi="Times New Roman"/>
          <w:b/>
          <w:sz w:val="24"/>
          <w:szCs w:val="24"/>
        </w:rPr>
        <w:t>profiler</w:t>
      </w:r>
      <w:r w:rsidRPr="0054668A">
        <w:rPr>
          <w:rFonts w:ascii="Times New Roman" w:hAnsi="Times New Roman"/>
          <w:sz w:val="24"/>
          <w:szCs w:val="24"/>
        </w:rPr>
        <w:t xml:space="preserve"> to find the performance and </w:t>
      </w:r>
      <w:proofErr w:type="spellStart"/>
      <w:r w:rsidRPr="0054668A">
        <w:rPr>
          <w:rFonts w:ascii="Times New Roman" w:hAnsi="Times New Roman"/>
          <w:b/>
          <w:sz w:val="24"/>
          <w:szCs w:val="24"/>
        </w:rPr>
        <w:t>dead</w:t>
      </w:r>
      <w:proofErr w:type="spellEnd"/>
      <w:r w:rsidRPr="0054668A">
        <w:rPr>
          <w:rFonts w:ascii="Times New Roman" w:hAnsi="Times New Roman"/>
          <w:b/>
          <w:sz w:val="24"/>
          <w:szCs w:val="24"/>
        </w:rPr>
        <w:t xml:space="preserve"> locks.</w:t>
      </w:r>
    </w:p>
    <w:p w:rsidR="00794768" w:rsidRPr="0054668A" w:rsidRDefault="00794768" w:rsidP="00794768">
      <w:pPr>
        <w:numPr>
          <w:ilvl w:val="0"/>
          <w:numId w:val="8"/>
        </w:numPr>
        <w:spacing w:after="0" w:line="240" w:lineRule="auto"/>
        <w:ind w:right="205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Worked </w:t>
      </w:r>
      <w:r w:rsidRPr="0054668A">
        <w:rPr>
          <w:rFonts w:ascii="Times New Roman" w:hAnsi="Times New Roman"/>
          <w:b/>
          <w:sz w:val="24"/>
          <w:szCs w:val="24"/>
        </w:rPr>
        <w:t>on call 24/7</w:t>
      </w:r>
      <w:r w:rsidRPr="0054668A">
        <w:rPr>
          <w:rFonts w:ascii="Times New Roman" w:hAnsi="Times New Roman"/>
          <w:sz w:val="24"/>
          <w:szCs w:val="24"/>
        </w:rPr>
        <w:t xml:space="preserve"> Support on weekly basis.</w:t>
      </w:r>
    </w:p>
    <w:p w:rsidR="00C22C50" w:rsidRPr="0054668A" w:rsidRDefault="00C22C50" w:rsidP="00C22C50">
      <w:pPr>
        <w:spacing w:after="0" w:line="240" w:lineRule="auto"/>
        <w:ind w:left="720" w:right="205"/>
        <w:rPr>
          <w:rFonts w:ascii="Times New Roman" w:hAnsi="Times New Roman"/>
          <w:sz w:val="24"/>
          <w:szCs w:val="24"/>
        </w:rPr>
      </w:pPr>
    </w:p>
    <w:p w:rsidR="00F30206" w:rsidRPr="0054668A" w:rsidRDefault="003C1F5E" w:rsidP="00BD0E25">
      <w:pPr>
        <w:rPr>
          <w:rFonts w:ascii="Times New Roman" w:hAnsi="Times New Roman"/>
          <w:sz w:val="24"/>
          <w:szCs w:val="24"/>
        </w:rPr>
      </w:pPr>
      <w:proofErr w:type="gramStart"/>
      <w:r w:rsidRPr="0054668A">
        <w:rPr>
          <w:rFonts w:ascii="Times New Roman" w:hAnsi="Times New Roman"/>
          <w:b/>
          <w:sz w:val="24"/>
          <w:szCs w:val="24"/>
        </w:rPr>
        <w:t>Environment</w:t>
      </w:r>
      <w:r w:rsidR="00794768" w:rsidRPr="0054668A">
        <w:rPr>
          <w:rFonts w:ascii="Times New Roman" w:hAnsi="Times New Roman"/>
          <w:b/>
          <w:sz w:val="24"/>
          <w:szCs w:val="24"/>
        </w:rPr>
        <w:t>: Windo</w:t>
      </w:r>
      <w:r w:rsidR="00BD0E25" w:rsidRPr="0054668A">
        <w:rPr>
          <w:rFonts w:ascii="Times New Roman" w:hAnsi="Times New Roman"/>
          <w:b/>
          <w:sz w:val="24"/>
          <w:szCs w:val="24"/>
        </w:rPr>
        <w:t xml:space="preserve">ws 2003, </w:t>
      </w:r>
      <w:r w:rsidR="001114C5" w:rsidRPr="0054668A">
        <w:rPr>
          <w:rFonts w:ascii="Times New Roman" w:hAnsi="Times New Roman"/>
          <w:b/>
          <w:sz w:val="24"/>
          <w:szCs w:val="24"/>
        </w:rPr>
        <w:t>Windows Server 2008R2,</w:t>
      </w:r>
      <w:r w:rsidR="0032596C">
        <w:rPr>
          <w:rFonts w:ascii="Times New Roman" w:hAnsi="Times New Roman"/>
          <w:b/>
          <w:sz w:val="24"/>
          <w:szCs w:val="24"/>
        </w:rPr>
        <w:t xml:space="preserve"> </w:t>
      </w:r>
      <w:r w:rsidR="00BD0E25" w:rsidRPr="0054668A">
        <w:rPr>
          <w:rFonts w:ascii="Times New Roman" w:hAnsi="Times New Roman"/>
          <w:b/>
          <w:sz w:val="24"/>
          <w:szCs w:val="24"/>
        </w:rPr>
        <w:t xml:space="preserve">MS SQL Server </w:t>
      </w:r>
      <w:r w:rsidR="00BD0E25" w:rsidRPr="0054668A">
        <w:rPr>
          <w:rFonts w:ascii="Times New Roman" w:hAnsi="Times New Roman"/>
          <w:b/>
          <w:bCs/>
          <w:sz w:val="24"/>
          <w:szCs w:val="24"/>
        </w:rPr>
        <w:t>2012/2008R2/2005/2000</w:t>
      </w:r>
      <w:r w:rsidR="00794768" w:rsidRPr="0054668A">
        <w:rPr>
          <w:rFonts w:ascii="Times New Roman" w:hAnsi="Times New Roman"/>
          <w:b/>
          <w:sz w:val="24"/>
          <w:szCs w:val="24"/>
        </w:rPr>
        <w:t xml:space="preserve">, Oracle, .net, VB </w:t>
      </w:r>
      <w:r w:rsidR="00794768" w:rsidRPr="0054668A">
        <w:rPr>
          <w:rFonts w:ascii="Times New Roman" w:hAnsi="Times New Roman"/>
          <w:sz w:val="24"/>
          <w:szCs w:val="24"/>
        </w:rPr>
        <w:t>and</w:t>
      </w:r>
      <w:r w:rsidR="00794768" w:rsidRPr="0054668A">
        <w:rPr>
          <w:rFonts w:ascii="Times New Roman" w:hAnsi="Times New Roman"/>
          <w:b/>
          <w:sz w:val="24"/>
          <w:szCs w:val="24"/>
        </w:rPr>
        <w:t xml:space="preserve"> ASP</w:t>
      </w:r>
      <w:r w:rsidR="00DC322F" w:rsidRPr="0054668A">
        <w:rPr>
          <w:rFonts w:ascii="Times New Roman" w:hAnsi="Times New Roman"/>
          <w:sz w:val="24"/>
          <w:szCs w:val="24"/>
        </w:rPr>
        <w:t>.</w:t>
      </w:r>
      <w:proofErr w:type="gramEnd"/>
    </w:p>
    <w:p w:rsidR="006A2834" w:rsidRPr="0054668A" w:rsidRDefault="006A2834" w:rsidP="003C482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D4630" w:rsidRPr="001F4C8C" w:rsidRDefault="007D4630" w:rsidP="007D463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>MD State Dept. of Health &amp; Mental Hygiene</w:t>
      </w:r>
      <w:r w:rsidRPr="001F4C8C">
        <w:rPr>
          <w:rFonts w:ascii="Times New Roman" w:hAnsi="Times New Roman"/>
          <w:sz w:val="24"/>
          <w:szCs w:val="24"/>
        </w:rPr>
        <w:t xml:space="preserve">, </w:t>
      </w:r>
      <w:r w:rsidRPr="001F4C8C">
        <w:rPr>
          <w:rFonts w:ascii="Times New Roman" w:hAnsi="Times New Roman"/>
          <w:b/>
          <w:bCs/>
          <w:sz w:val="24"/>
          <w:szCs w:val="24"/>
        </w:rPr>
        <w:t>Baltimore, MD</w:t>
      </w:r>
      <w:r w:rsidRPr="001F4C8C">
        <w:rPr>
          <w:rFonts w:ascii="Times New Roman" w:hAnsi="Times New Roman"/>
          <w:sz w:val="24"/>
          <w:szCs w:val="24"/>
        </w:rPr>
        <w:t xml:space="preserve">   </w:t>
      </w:r>
      <w:r w:rsidRPr="001F4C8C">
        <w:rPr>
          <w:rFonts w:ascii="Times New Roman" w:hAnsi="Times New Roman"/>
          <w:sz w:val="24"/>
          <w:szCs w:val="24"/>
        </w:rPr>
        <w:tab/>
        <w:t xml:space="preserve">                                                          </w:t>
      </w:r>
      <w:r w:rsidRPr="001F4C8C">
        <w:rPr>
          <w:rFonts w:ascii="Times New Roman" w:hAnsi="Times New Roman"/>
          <w:b/>
          <w:bCs/>
          <w:sz w:val="24"/>
          <w:szCs w:val="24"/>
        </w:rPr>
        <w:t>July 2010 - April 2011</w:t>
      </w:r>
    </w:p>
    <w:p w:rsidR="007D4630" w:rsidRPr="001F4C8C" w:rsidRDefault="007D4630" w:rsidP="007D4630">
      <w:pPr>
        <w:tabs>
          <w:tab w:val="left" w:pos="33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>SQL Server DBA</w:t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</w:p>
    <w:p w:rsidR="003C4824" w:rsidRPr="0054668A" w:rsidRDefault="007D4630" w:rsidP="007D463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 xml:space="preserve">Roles </w:t>
      </w:r>
      <w:proofErr w:type="gramStart"/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>And</w:t>
      </w:r>
      <w:proofErr w:type="gramEnd"/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 xml:space="preserve"> Responsibilities: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</w:t>
      </w:r>
      <w:r w:rsidRPr="0054668A">
        <w:rPr>
          <w:rFonts w:ascii="Times New Roman" w:hAnsi="Times New Roman"/>
          <w:b/>
          <w:sz w:val="24"/>
          <w:szCs w:val="24"/>
        </w:rPr>
        <w:t>SIDE BY SIDE Migration</w:t>
      </w:r>
      <w:r w:rsidRPr="0054668A">
        <w:rPr>
          <w:rFonts w:ascii="Times New Roman" w:hAnsi="Times New Roman"/>
          <w:sz w:val="24"/>
          <w:szCs w:val="24"/>
        </w:rPr>
        <w:t xml:space="preserve"> of   MS </w:t>
      </w:r>
      <w:r w:rsidRPr="0054668A">
        <w:rPr>
          <w:rFonts w:ascii="Times New Roman" w:hAnsi="Times New Roman"/>
          <w:b/>
          <w:sz w:val="24"/>
          <w:szCs w:val="24"/>
        </w:rPr>
        <w:t>SQL SERVER 2000 to 2005/2008/</w:t>
      </w:r>
      <w:r w:rsidR="00D65F52" w:rsidRPr="0054668A">
        <w:rPr>
          <w:rFonts w:ascii="Times New Roman" w:hAnsi="Times New Roman"/>
          <w:b/>
          <w:sz w:val="24"/>
          <w:szCs w:val="24"/>
        </w:rPr>
        <w:t>2008</w:t>
      </w:r>
      <w:r w:rsidRPr="0054668A">
        <w:rPr>
          <w:rFonts w:ascii="Times New Roman" w:hAnsi="Times New Roman"/>
          <w:b/>
          <w:sz w:val="24"/>
          <w:szCs w:val="24"/>
        </w:rPr>
        <w:t>R2</w:t>
      </w:r>
      <w:r w:rsidRPr="0054668A">
        <w:rPr>
          <w:rFonts w:ascii="Times New Roman" w:hAnsi="Times New Roman"/>
          <w:sz w:val="24"/>
          <w:szCs w:val="24"/>
        </w:rPr>
        <w:t xml:space="preserve"> on </w:t>
      </w:r>
      <w:r w:rsidRPr="0054668A">
        <w:rPr>
          <w:rFonts w:ascii="Times New Roman" w:hAnsi="Times New Roman"/>
          <w:b/>
          <w:sz w:val="24"/>
          <w:szCs w:val="24"/>
        </w:rPr>
        <w:t>Windows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Migrated </w:t>
      </w:r>
      <w:r w:rsidRPr="0054668A">
        <w:rPr>
          <w:rFonts w:ascii="Times New Roman" w:hAnsi="Times New Roman"/>
          <w:b/>
          <w:sz w:val="24"/>
          <w:szCs w:val="24"/>
        </w:rPr>
        <w:t xml:space="preserve">DTS 2000 PACAKGES to SSIS </w:t>
      </w:r>
      <w:r w:rsidRPr="0054668A">
        <w:rPr>
          <w:rFonts w:ascii="Times New Roman" w:hAnsi="Times New Roman"/>
          <w:sz w:val="24"/>
          <w:szCs w:val="24"/>
        </w:rPr>
        <w:t>packages and maintained the archival data using</w:t>
      </w:r>
      <w:r w:rsidRPr="0054668A">
        <w:rPr>
          <w:rFonts w:ascii="Times New Roman" w:hAnsi="Times New Roman"/>
          <w:b/>
          <w:sz w:val="24"/>
          <w:szCs w:val="24"/>
        </w:rPr>
        <w:t xml:space="preserve"> Control flow task.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Configured the </w:t>
      </w:r>
      <w:r w:rsidRPr="0054668A">
        <w:rPr>
          <w:rFonts w:ascii="Times New Roman" w:hAnsi="Times New Roman"/>
          <w:b/>
          <w:sz w:val="24"/>
          <w:szCs w:val="24"/>
        </w:rPr>
        <w:t>AWE and 3 GB</w:t>
      </w:r>
      <w:r w:rsidRPr="0054668A">
        <w:rPr>
          <w:rFonts w:ascii="Times New Roman" w:hAnsi="Times New Roman"/>
          <w:sz w:val="24"/>
          <w:szCs w:val="24"/>
        </w:rPr>
        <w:t xml:space="preserve"> switch for the 32 bit 2005 server.</w:t>
      </w:r>
    </w:p>
    <w:p w:rsidR="00344F2B" w:rsidRPr="0054668A" w:rsidRDefault="00794768" w:rsidP="00344F2B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Applied </w:t>
      </w:r>
      <w:r w:rsidRPr="0054668A">
        <w:rPr>
          <w:rFonts w:ascii="Times New Roman" w:hAnsi="Times New Roman"/>
          <w:b/>
          <w:sz w:val="24"/>
          <w:szCs w:val="24"/>
        </w:rPr>
        <w:t>Patches and Service packs</w:t>
      </w:r>
      <w:r w:rsidRPr="0054668A">
        <w:rPr>
          <w:rFonts w:ascii="Times New Roman" w:hAnsi="Times New Roman"/>
          <w:sz w:val="24"/>
          <w:szCs w:val="24"/>
        </w:rPr>
        <w:t xml:space="preserve"> to update different versions of </w:t>
      </w:r>
      <w:r w:rsidRPr="0054668A">
        <w:rPr>
          <w:rFonts w:ascii="Times New Roman" w:hAnsi="Times New Roman"/>
          <w:b/>
          <w:sz w:val="24"/>
          <w:szCs w:val="24"/>
        </w:rPr>
        <w:t>MS SQL SERVER.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Fixed the failed </w:t>
      </w:r>
      <w:r w:rsidRPr="0054668A">
        <w:rPr>
          <w:rFonts w:ascii="Times New Roman" w:hAnsi="Times New Roman"/>
          <w:b/>
          <w:sz w:val="24"/>
          <w:szCs w:val="24"/>
        </w:rPr>
        <w:t>PRINCIPALS (logins),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user permissions</w:t>
      </w:r>
      <w:r w:rsidRPr="0054668A">
        <w:rPr>
          <w:rFonts w:ascii="Times New Roman" w:hAnsi="Times New Roman"/>
          <w:sz w:val="24"/>
          <w:szCs w:val="24"/>
        </w:rPr>
        <w:t xml:space="preserve"> and security in </w:t>
      </w:r>
      <w:r w:rsidRPr="0054668A">
        <w:rPr>
          <w:rFonts w:ascii="Times New Roman" w:hAnsi="Times New Roman"/>
          <w:b/>
          <w:sz w:val="24"/>
          <w:szCs w:val="24"/>
        </w:rPr>
        <w:t>ACTIVE DIRECTORY and SQL SERVER LEVEL.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native </w:t>
      </w:r>
      <w:r w:rsidRPr="0054668A">
        <w:rPr>
          <w:rFonts w:ascii="Times New Roman" w:hAnsi="Times New Roman"/>
          <w:b/>
          <w:sz w:val="24"/>
          <w:szCs w:val="24"/>
        </w:rPr>
        <w:t>log shipping</w:t>
      </w:r>
      <w:r w:rsidR="00EF1230" w:rsidRPr="0054668A">
        <w:rPr>
          <w:rFonts w:ascii="Times New Roman" w:hAnsi="Times New Roman"/>
          <w:sz w:val="24"/>
          <w:szCs w:val="24"/>
        </w:rPr>
        <w:t xml:space="preserve"> </w:t>
      </w:r>
      <w:r w:rsidR="00EF1230" w:rsidRPr="0054668A">
        <w:rPr>
          <w:rFonts w:ascii="Times New Roman" w:hAnsi="Times New Roman"/>
          <w:b/>
          <w:sz w:val="24"/>
          <w:szCs w:val="24"/>
        </w:rPr>
        <w:t>on MS SQL SERVER 2008</w:t>
      </w:r>
      <w:r w:rsidR="00F33519" w:rsidRPr="0054668A">
        <w:rPr>
          <w:rFonts w:ascii="Times New Roman" w:hAnsi="Times New Roman"/>
          <w:b/>
          <w:sz w:val="24"/>
          <w:szCs w:val="24"/>
        </w:rPr>
        <w:t>R2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Scheduled regular </w:t>
      </w:r>
      <w:r w:rsidRPr="0054668A">
        <w:rPr>
          <w:rFonts w:ascii="Times New Roman" w:hAnsi="Times New Roman"/>
          <w:b/>
          <w:sz w:val="24"/>
          <w:szCs w:val="24"/>
        </w:rPr>
        <w:t>BACKUP JOBS</w:t>
      </w:r>
      <w:r w:rsidRPr="0054668A">
        <w:rPr>
          <w:rFonts w:ascii="Times New Roman" w:hAnsi="Times New Roman"/>
          <w:sz w:val="24"/>
          <w:szCs w:val="24"/>
        </w:rPr>
        <w:t xml:space="preserve"> and kept track of </w:t>
      </w:r>
      <w:r w:rsidRPr="0054668A">
        <w:rPr>
          <w:rFonts w:ascii="Times New Roman" w:hAnsi="Times New Roman"/>
          <w:b/>
          <w:sz w:val="24"/>
          <w:szCs w:val="24"/>
        </w:rPr>
        <w:t xml:space="preserve">DATABASE </w:t>
      </w:r>
      <w:r w:rsidRPr="0054668A">
        <w:rPr>
          <w:rFonts w:ascii="Times New Roman" w:hAnsi="Times New Roman"/>
          <w:sz w:val="24"/>
          <w:szCs w:val="24"/>
        </w:rPr>
        <w:t xml:space="preserve">by receiving the emails on </w:t>
      </w:r>
      <w:r w:rsidRPr="0054668A">
        <w:rPr>
          <w:rFonts w:ascii="Times New Roman" w:hAnsi="Times New Roman"/>
          <w:b/>
          <w:sz w:val="24"/>
          <w:szCs w:val="24"/>
        </w:rPr>
        <w:t>Alerts.</w:t>
      </w:r>
    </w:p>
    <w:p w:rsidR="00794768" w:rsidRPr="0054668A" w:rsidRDefault="00794768" w:rsidP="00794768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the new </w:t>
      </w:r>
      <w:r w:rsidRPr="0054668A">
        <w:rPr>
          <w:rFonts w:ascii="Times New Roman" w:hAnsi="Times New Roman"/>
          <w:b/>
          <w:sz w:val="24"/>
          <w:szCs w:val="24"/>
        </w:rPr>
        <w:t>SQL Server 2005</w:t>
      </w:r>
      <w:r w:rsidRPr="0054668A">
        <w:rPr>
          <w:rFonts w:ascii="Times New Roman" w:hAnsi="Times New Roman"/>
          <w:sz w:val="24"/>
          <w:szCs w:val="24"/>
        </w:rPr>
        <w:t xml:space="preserve"> concepts like </w:t>
      </w:r>
      <w:r w:rsidRPr="0054668A">
        <w:rPr>
          <w:rFonts w:ascii="Times New Roman" w:hAnsi="Times New Roman"/>
          <w:b/>
          <w:sz w:val="24"/>
          <w:szCs w:val="24"/>
        </w:rPr>
        <w:t>Data partitioning</w:t>
      </w:r>
      <w:r w:rsidRPr="0054668A">
        <w:rPr>
          <w:rFonts w:ascii="Times New Roman" w:hAnsi="Times New Roman"/>
          <w:sz w:val="24"/>
          <w:szCs w:val="24"/>
        </w:rPr>
        <w:t>,</w:t>
      </w:r>
      <w:r w:rsidR="00165ECD"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sz w:val="24"/>
          <w:szCs w:val="24"/>
        </w:rPr>
        <w:t>Snap shot Isolation</w:t>
      </w:r>
      <w:r w:rsidRPr="0054668A">
        <w:rPr>
          <w:rFonts w:ascii="Times New Roman" w:hAnsi="Times New Roman"/>
          <w:sz w:val="24"/>
          <w:szCs w:val="24"/>
        </w:rPr>
        <w:t xml:space="preserve">, </w:t>
      </w:r>
      <w:r w:rsidRPr="0054668A">
        <w:rPr>
          <w:rFonts w:ascii="Times New Roman" w:hAnsi="Times New Roman"/>
          <w:b/>
          <w:sz w:val="24"/>
          <w:szCs w:val="24"/>
        </w:rPr>
        <w:t>Database Snapshot, DDL triggers, Try-Cache blocks, Online Indexing, DMV’s, DMF’s, DTA,SQLCMD and dedicated admin connection, Common table Expression(CTE).</w:t>
      </w:r>
    </w:p>
    <w:p w:rsidR="00D27183" w:rsidRPr="0054668A" w:rsidRDefault="00D27183" w:rsidP="00794768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Used </w:t>
      </w:r>
      <w:r w:rsidRPr="0054668A">
        <w:rPr>
          <w:rFonts w:ascii="Times New Roman" w:hAnsi="Times New Roman"/>
          <w:b/>
          <w:sz w:val="24"/>
          <w:szCs w:val="24"/>
        </w:rPr>
        <w:t>CDC (Change data capture), Table valued parameters</w:t>
      </w:r>
      <w:r w:rsidRPr="0054668A">
        <w:rPr>
          <w:rFonts w:ascii="Times New Roman" w:hAnsi="Times New Roman"/>
          <w:sz w:val="24"/>
          <w:szCs w:val="24"/>
        </w:rPr>
        <w:t xml:space="preserve"> and other new features in new applications.</w:t>
      </w:r>
    </w:p>
    <w:p w:rsidR="00794768" w:rsidRPr="0054668A" w:rsidRDefault="00794768" w:rsidP="00794768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</w:t>
      </w:r>
      <w:r w:rsidRPr="0054668A">
        <w:rPr>
          <w:rFonts w:ascii="Times New Roman" w:hAnsi="Times New Roman"/>
          <w:b/>
          <w:sz w:val="24"/>
          <w:szCs w:val="24"/>
        </w:rPr>
        <w:t>DATABASE</w:t>
      </w:r>
      <w:r w:rsidR="00C63CB8" w:rsidRPr="0054668A">
        <w:rPr>
          <w:rFonts w:ascii="Times New Roman" w:hAnsi="Times New Roman"/>
          <w:b/>
          <w:sz w:val="24"/>
          <w:szCs w:val="24"/>
        </w:rPr>
        <w:t xml:space="preserve"> MIRRORING ON MS SQL SERVER 2008R2</w:t>
      </w:r>
      <w:r w:rsidRPr="0054668A">
        <w:rPr>
          <w:rFonts w:ascii="Times New Roman" w:hAnsi="Times New Roman"/>
          <w:b/>
          <w:sz w:val="24"/>
          <w:szCs w:val="24"/>
        </w:rPr>
        <w:t>.</w:t>
      </w:r>
    </w:p>
    <w:p w:rsidR="00794768" w:rsidRPr="0054668A" w:rsidRDefault="00794768" w:rsidP="00794768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Moved files between the </w:t>
      </w:r>
      <w:r w:rsidRPr="0054668A">
        <w:rPr>
          <w:rFonts w:ascii="Times New Roman" w:hAnsi="Times New Roman"/>
          <w:b/>
          <w:sz w:val="24"/>
          <w:szCs w:val="24"/>
        </w:rPr>
        <w:t>File Groups and partitioned</w:t>
      </w:r>
      <w:r w:rsidRPr="0054668A">
        <w:rPr>
          <w:rFonts w:ascii="Times New Roman" w:hAnsi="Times New Roman"/>
          <w:sz w:val="24"/>
          <w:szCs w:val="24"/>
        </w:rPr>
        <w:t xml:space="preserve"> the tables to improve the performance.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lastRenderedPageBreak/>
        <w:t xml:space="preserve">Extensively used </w:t>
      </w:r>
      <w:proofErr w:type="spellStart"/>
      <w:r w:rsidRPr="0054668A">
        <w:rPr>
          <w:rFonts w:ascii="Times New Roman" w:hAnsi="Times New Roman"/>
          <w:b/>
          <w:sz w:val="24"/>
          <w:szCs w:val="24"/>
        </w:rPr>
        <w:t>litespeed</w:t>
      </w:r>
      <w:proofErr w:type="spellEnd"/>
      <w:r w:rsidRPr="0054668A">
        <w:rPr>
          <w:rFonts w:ascii="Times New Roman" w:hAnsi="Times New Roman"/>
          <w:b/>
          <w:sz w:val="24"/>
          <w:szCs w:val="24"/>
        </w:rPr>
        <w:t xml:space="preserve"> backup</w:t>
      </w:r>
      <w:r w:rsidRPr="0054668A">
        <w:rPr>
          <w:rFonts w:ascii="Times New Roman" w:hAnsi="Times New Roman"/>
          <w:sz w:val="24"/>
          <w:szCs w:val="24"/>
        </w:rPr>
        <w:t xml:space="preserve"> with </w:t>
      </w:r>
      <w:r w:rsidRPr="0054668A">
        <w:rPr>
          <w:rFonts w:ascii="Times New Roman" w:hAnsi="Times New Roman"/>
          <w:b/>
          <w:sz w:val="24"/>
          <w:szCs w:val="24"/>
        </w:rPr>
        <w:t>MS SQL SERVER 2005</w:t>
      </w:r>
      <w:r w:rsidRPr="0054668A">
        <w:rPr>
          <w:rFonts w:ascii="Times New Roman" w:hAnsi="Times New Roman"/>
          <w:sz w:val="24"/>
          <w:szCs w:val="24"/>
        </w:rPr>
        <w:t>.</w:t>
      </w:r>
      <w:r w:rsidR="00C63CB8" w:rsidRPr="0054668A">
        <w:rPr>
          <w:rFonts w:ascii="Times New Roman" w:hAnsi="Times New Roman"/>
          <w:sz w:val="24"/>
          <w:szCs w:val="24"/>
        </w:rPr>
        <w:t xml:space="preserve"> 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Utilized the new features of </w:t>
      </w:r>
      <w:r w:rsidRPr="0054668A">
        <w:rPr>
          <w:rFonts w:ascii="Times New Roman" w:hAnsi="Times New Roman"/>
          <w:b/>
          <w:sz w:val="24"/>
          <w:szCs w:val="24"/>
        </w:rPr>
        <w:t>2008 like TDE, MERGE STATEMENT and Compressed Backups.</w:t>
      </w:r>
    </w:p>
    <w:p w:rsidR="00AC24EC" w:rsidRPr="0054668A" w:rsidRDefault="00AC24EC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Good knowledge on new concepts of 2008 like </w:t>
      </w:r>
      <w:proofErr w:type="spellStart"/>
      <w:r w:rsidRPr="0054668A">
        <w:rPr>
          <w:rFonts w:ascii="Times New Roman" w:hAnsi="Times New Roman"/>
          <w:b/>
          <w:sz w:val="24"/>
          <w:szCs w:val="24"/>
        </w:rPr>
        <w:t>PowerShell</w:t>
      </w:r>
      <w:proofErr w:type="spellEnd"/>
      <w:r w:rsidRPr="0054668A">
        <w:rPr>
          <w:rFonts w:ascii="Times New Roman" w:hAnsi="Times New Roman"/>
          <w:b/>
          <w:sz w:val="24"/>
          <w:szCs w:val="24"/>
        </w:rPr>
        <w:t>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Documented and performed the data base health checks regularly.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Created new </w:t>
      </w:r>
      <w:r w:rsidRPr="0054668A">
        <w:rPr>
          <w:rFonts w:ascii="Times New Roman" w:hAnsi="Times New Roman"/>
          <w:b/>
          <w:sz w:val="24"/>
          <w:szCs w:val="24"/>
        </w:rPr>
        <w:t>tables, stored procedures and triggers IN T-SQL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Re-factored and </w:t>
      </w:r>
      <w:r w:rsidRPr="0054668A">
        <w:rPr>
          <w:rFonts w:ascii="Times New Roman" w:hAnsi="Times New Roman"/>
          <w:b/>
          <w:sz w:val="24"/>
          <w:szCs w:val="24"/>
        </w:rPr>
        <w:t>fine tuned the queries and stored procedures in T-Sql.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Used native tools like </w:t>
      </w:r>
      <w:r w:rsidRPr="0054668A">
        <w:rPr>
          <w:rFonts w:ascii="Times New Roman" w:hAnsi="Times New Roman"/>
          <w:b/>
          <w:sz w:val="24"/>
          <w:szCs w:val="24"/>
        </w:rPr>
        <w:t>DATA BASE TUNING ADVISOR, PROFILER and ACTIVITY MONITOR</w:t>
      </w:r>
      <w:r w:rsidRPr="0054668A">
        <w:rPr>
          <w:rFonts w:ascii="Times New Roman" w:hAnsi="Times New Roman"/>
          <w:sz w:val="24"/>
          <w:szCs w:val="24"/>
        </w:rPr>
        <w:t xml:space="preserve"> for performance analysis.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</w:t>
      </w:r>
      <w:r w:rsidRPr="0054668A">
        <w:rPr>
          <w:rFonts w:ascii="Times New Roman" w:hAnsi="Times New Roman"/>
          <w:b/>
          <w:sz w:val="24"/>
          <w:szCs w:val="24"/>
        </w:rPr>
        <w:t>log shipping</w:t>
      </w:r>
      <w:r w:rsidRPr="0054668A">
        <w:rPr>
          <w:rFonts w:ascii="Times New Roman" w:hAnsi="Times New Roman"/>
          <w:sz w:val="24"/>
          <w:szCs w:val="24"/>
        </w:rPr>
        <w:t xml:space="preserve"> for </w:t>
      </w:r>
      <w:r w:rsidRPr="0054668A">
        <w:rPr>
          <w:rFonts w:ascii="Times New Roman" w:hAnsi="Times New Roman"/>
          <w:b/>
          <w:sz w:val="24"/>
          <w:szCs w:val="24"/>
        </w:rPr>
        <w:t>Production server</w:t>
      </w:r>
      <w:r w:rsidRPr="0054668A">
        <w:rPr>
          <w:rFonts w:ascii="Times New Roman" w:hAnsi="Times New Roman"/>
          <w:sz w:val="24"/>
          <w:szCs w:val="24"/>
        </w:rPr>
        <w:t xml:space="preserve"> data base as part of the disaster recovery.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Created </w:t>
      </w:r>
      <w:r w:rsidRPr="0054668A">
        <w:rPr>
          <w:rFonts w:ascii="Times New Roman" w:hAnsi="Times New Roman"/>
          <w:b/>
          <w:sz w:val="24"/>
          <w:szCs w:val="24"/>
        </w:rPr>
        <w:t>baseline and sampling intervals</w:t>
      </w:r>
      <w:r w:rsidRPr="0054668A">
        <w:rPr>
          <w:rFonts w:ascii="Times New Roman" w:hAnsi="Times New Roman"/>
          <w:sz w:val="24"/>
          <w:szCs w:val="24"/>
        </w:rPr>
        <w:t xml:space="preserve"> in the </w:t>
      </w:r>
      <w:proofErr w:type="spellStart"/>
      <w:r w:rsidRPr="0054668A">
        <w:rPr>
          <w:rFonts w:ascii="Times New Roman" w:hAnsi="Times New Roman"/>
          <w:sz w:val="24"/>
          <w:szCs w:val="24"/>
        </w:rPr>
        <w:t>perfmon</w:t>
      </w:r>
      <w:proofErr w:type="spellEnd"/>
      <w:r w:rsidRPr="0054668A">
        <w:rPr>
          <w:rFonts w:ascii="Times New Roman" w:hAnsi="Times New Roman"/>
          <w:sz w:val="24"/>
          <w:szCs w:val="24"/>
        </w:rPr>
        <w:t xml:space="preserve"> considering threshold values of the </w:t>
      </w:r>
      <w:r w:rsidRPr="0054668A">
        <w:rPr>
          <w:rFonts w:ascii="Times New Roman" w:hAnsi="Times New Roman"/>
          <w:b/>
          <w:sz w:val="24"/>
          <w:szCs w:val="24"/>
        </w:rPr>
        <w:t>counters.</w:t>
      </w:r>
    </w:p>
    <w:p w:rsidR="00794768" w:rsidRPr="0054668A" w:rsidRDefault="00794768" w:rsidP="00794768">
      <w:pPr>
        <w:numPr>
          <w:ilvl w:val="0"/>
          <w:numId w:val="29"/>
        </w:numPr>
        <w:tabs>
          <w:tab w:val="left" w:pos="0"/>
        </w:tabs>
        <w:spacing w:after="0"/>
        <w:ind w:right="180"/>
        <w:jc w:val="both"/>
        <w:rPr>
          <w:rFonts w:ascii="Times New Roman" w:eastAsia="Batang" w:hAnsi="Times New Roman"/>
          <w:bCs/>
          <w:color w:val="000000"/>
          <w:sz w:val="24"/>
          <w:szCs w:val="24"/>
        </w:rPr>
      </w:pPr>
      <w:r w:rsidRPr="0054668A">
        <w:rPr>
          <w:rFonts w:ascii="Times New Roman" w:eastAsia="Batang" w:hAnsi="Times New Roman"/>
          <w:b/>
          <w:bCs/>
          <w:color w:val="000000"/>
          <w:sz w:val="24"/>
          <w:szCs w:val="24"/>
        </w:rPr>
        <w:t>Rebuilding indexes</w:t>
      </w:r>
      <w:r w:rsidRPr="0054668A">
        <w:rPr>
          <w:rFonts w:ascii="Times New Roman" w:eastAsia="Batang" w:hAnsi="Times New Roman"/>
          <w:bCs/>
          <w:color w:val="000000"/>
          <w:sz w:val="24"/>
          <w:szCs w:val="24"/>
        </w:rPr>
        <w:t xml:space="preserve"> with different </w:t>
      </w:r>
      <w:r w:rsidRPr="0054668A">
        <w:rPr>
          <w:rFonts w:ascii="Times New Roman" w:eastAsia="Batang" w:hAnsi="Times New Roman"/>
          <w:b/>
          <w:bCs/>
          <w:color w:val="000000"/>
          <w:sz w:val="24"/>
          <w:szCs w:val="24"/>
        </w:rPr>
        <w:t>fill factors</w:t>
      </w:r>
      <w:r w:rsidRPr="0054668A">
        <w:rPr>
          <w:rFonts w:ascii="Times New Roman" w:eastAsia="Batang" w:hAnsi="Times New Roman"/>
          <w:bCs/>
          <w:color w:val="000000"/>
          <w:sz w:val="24"/>
          <w:szCs w:val="24"/>
        </w:rPr>
        <w:t xml:space="preserve"> and </w:t>
      </w:r>
      <w:r w:rsidRPr="0054668A">
        <w:rPr>
          <w:rFonts w:ascii="Times New Roman" w:eastAsia="Batang" w:hAnsi="Times New Roman"/>
          <w:b/>
          <w:bCs/>
          <w:color w:val="000000"/>
          <w:sz w:val="24"/>
          <w:szCs w:val="24"/>
        </w:rPr>
        <w:t>update statistics</w:t>
      </w:r>
      <w:r w:rsidRPr="0054668A">
        <w:rPr>
          <w:rFonts w:ascii="Times New Roman" w:eastAsia="Batang" w:hAnsi="Times New Roman"/>
          <w:bCs/>
          <w:color w:val="000000"/>
          <w:sz w:val="24"/>
          <w:szCs w:val="24"/>
        </w:rPr>
        <w:t xml:space="preserve"> manually.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Implemented native log shipping for </w:t>
      </w:r>
      <w:r w:rsidRPr="0054668A">
        <w:rPr>
          <w:rFonts w:ascii="Times New Roman" w:hAnsi="Times New Roman"/>
          <w:b/>
          <w:sz w:val="24"/>
          <w:szCs w:val="24"/>
        </w:rPr>
        <w:t>HIGH AVALIBLITY</w:t>
      </w:r>
      <w:r w:rsidRPr="0054668A">
        <w:rPr>
          <w:rFonts w:ascii="Times New Roman" w:hAnsi="Times New Roman"/>
          <w:sz w:val="24"/>
          <w:szCs w:val="24"/>
        </w:rPr>
        <w:t xml:space="preserve"> of the Production Server </w:t>
      </w:r>
      <w:r w:rsidRPr="0054668A">
        <w:rPr>
          <w:rFonts w:ascii="Times New Roman" w:hAnsi="Times New Roman"/>
          <w:b/>
          <w:sz w:val="24"/>
          <w:szCs w:val="24"/>
        </w:rPr>
        <w:t>DATA BASE.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Generated reports in </w:t>
      </w:r>
      <w:r w:rsidRPr="0054668A">
        <w:rPr>
          <w:rFonts w:ascii="Times New Roman" w:hAnsi="Times New Roman"/>
          <w:b/>
          <w:sz w:val="24"/>
          <w:szCs w:val="24"/>
        </w:rPr>
        <w:t>SSRS using BIDS</w:t>
      </w:r>
      <w:r w:rsidRPr="0054668A">
        <w:rPr>
          <w:rFonts w:ascii="Times New Roman" w:hAnsi="Times New Roman"/>
          <w:sz w:val="24"/>
          <w:szCs w:val="24"/>
        </w:rPr>
        <w:t xml:space="preserve"> (</w:t>
      </w:r>
      <w:r w:rsidRPr="0054668A">
        <w:rPr>
          <w:rFonts w:ascii="Times New Roman" w:hAnsi="Times New Roman"/>
          <w:b/>
          <w:sz w:val="24"/>
          <w:szCs w:val="24"/>
        </w:rPr>
        <w:t>Business Intelligence Development Studio).</w:t>
      </w:r>
    </w:p>
    <w:p w:rsidR="00794768" w:rsidRPr="0054668A" w:rsidRDefault="00794768" w:rsidP="00794768">
      <w:pPr>
        <w:pStyle w:val="NoSpacing"/>
        <w:numPr>
          <w:ilvl w:val="0"/>
          <w:numId w:val="29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Deployed </w:t>
      </w:r>
      <w:r w:rsidRPr="0054668A">
        <w:rPr>
          <w:rFonts w:ascii="Times New Roman" w:hAnsi="Times New Roman"/>
          <w:b/>
          <w:sz w:val="24"/>
          <w:szCs w:val="24"/>
        </w:rPr>
        <w:t xml:space="preserve">SSIS </w:t>
      </w:r>
      <w:r w:rsidRPr="0054668A">
        <w:rPr>
          <w:rFonts w:ascii="Times New Roman" w:hAnsi="Times New Roman"/>
          <w:sz w:val="24"/>
          <w:szCs w:val="24"/>
        </w:rPr>
        <w:t>package for bulk insert and maintained archival data.</w:t>
      </w:r>
    </w:p>
    <w:p w:rsidR="00794768" w:rsidRPr="0054668A" w:rsidRDefault="00794768" w:rsidP="00794768">
      <w:pPr>
        <w:numPr>
          <w:ilvl w:val="0"/>
          <w:numId w:val="29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Handled monthly Database Refresh in </w:t>
      </w:r>
      <w:r w:rsidRPr="0054668A">
        <w:rPr>
          <w:rFonts w:ascii="Times New Roman" w:hAnsi="Times New Roman"/>
          <w:b/>
          <w:sz w:val="24"/>
          <w:szCs w:val="24"/>
        </w:rPr>
        <w:t>QA-Test environment for testing of new Deployments and Build.</w:t>
      </w:r>
    </w:p>
    <w:p w:rsidR="009A371F" w:rsidRPr="0054668A" w:rsidRDefault="009A371F" w:rsidP="009A371F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512DFB" w:rsidRDefault="00794768" w:rsidP="00512DFB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sz w:val="24"/>
          <w:szCs w:val="24"/>
        </w:rPr>
        <w:t xml:space="preserve">Environment: </w:t>
      </w:r>
      <w:r w:rsidRPr="0054668A">
        <w:rPr>
          <w:rFonts w:ascii="Times New Roman" w:hAnsi="Times New Roman"/>
          <w:sz w:val="24"/>
          <w:szCs w:val="24"/>
        </w:rPr>
        <w:t>TSQL,</w:t>
      </w:r>
      <w:r w:rsidR="00DF7120" w:rsidRPr="0054668A">
        <w:rPr>
          <w:rFonts w:ascii="Times New Roman" w:hAnsi="Times New Roman"/>
          <w:b/>
          <w:sz w:val="24"/>
          <w:szCs w:val="24"/>
        </w:rPr>
        <w:t xml:space="preserve"> </w:t>
      </w:r>
      <w:r w:rsidRPr="0054668A">
        <w:rPr>
          <w:rFonts w:ascii="Times New Roman" w:hAnsi="Times New Roman"/>
          <w:sz w:val="24"/>
          <w:szCs w:val="24"/>
        </w:rPr>
        <w:t>MS SQL SERVER 2000/2005/2008/R2,</w:t>
      </w:r>
      <w:r w:rsidR="00CE208E"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sz w:val="24"/>
          <w:szCs w:val="24"/>
        </w:rPr>
        <w:t>SSRS, QUERY ANALYSER, VISUAL STUDIO 2005 ,VB.NET,</w:t>
      </w:r>
      <w:r w:rsidR="00945515"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sz w:val="24"/>
          <w:szCs w:val="24"/>
        </w:rPr>
        <w:t>C#,</w:t>
      </w:r>
      <w:r w:rsidR="00945515"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sz w:val="24"/>
          <w:szCs w:val="24"/>
        </w:rPr>
        <w:t>WINOWS SERVER 2008,</w:t>
      </w:r>
      <w:r w:rsidR="00DA1D33"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sz w:val="24"/>
          <w:szCs w:val="24"/>
        </w:rPr>
        <w:t>IIS.</w:t>
      </w:r>
    </w:p>
    <w:p w:rsidR="00794768" w:rsidRPr="00512DFB" w:rsidRDefault="00794768" w:rsidP="00512DFB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ab/>
      </w:r>
      <w:r w:rsidRPr="0054668A">
        <w:rPr>
          <w:rFonts w:ascii="Times New Roman" w:hAnsi="Times New Roman"/>
          <w:b/>
          <w:bCs/>
          <w:sz w:val="24"/>
          <w:szCs w:val="24"/>
        </w:rPr>
        <w:tab/>
      </w:r>
    </w:p>
    <w:p w:rsidR="00E141A0" w:rsidRPr="0054668A" w:rsidRDefault="00E141A0" w:rsidP="003C4824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374DFD" w:rsidRPr="001F4C8C" w:rsidRDefault="00374DFD" w:rsidP="00374DF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F4C8C">
        <w:rPr>
          <w:rFonts w:ascii="Times New Roman" w:hAnsi="Times New Roman"/>
          <w:b/>
          <w:bCs/>
          <w:sz w:val="24"/>
          <w:szCs w:val="24"/>
        </w:rPr>
        <w:t>Informa</w:t>
      </w:r>
      <w:proofErr w:type="spellEnd"/>
      <w:r w:rsidRPr="001F4C8C">
        <w:rPr>
          <w:rFonts w:ascii="Times New Roman" w:hAnsi="Times New Roman"/>
          <w:b/>
          <w:bCs/>
          <w:sz w:val="24"/>
          <w:szCs w:val="24"/>
        </w:rPr>
        <w:t xml:space="preserve"> Investments, NY</w:t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January 2009 –June 2010</w:t>
      </w:r>
    </w:p>
    <w:p w:rsidR="00374DFD" w:rsidRPr="001F4C8C" w:rsidRDefault="00374DFD" w:rsidP="00374DF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>SQL Server DBA</w:t>
      </w:r>
    </w:p>
    <w:p w:rsidR="00374DFD" w:rsidRDefault="00374DFD" w:rsidP="00374DF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 xml:space="preserve">Roles </w:t>
      </w:r>
      <w:proofErr w:type="gramStart"/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>And</w:t>
      </w:r>
      <w:proofErr w:type="gramEnd"/>
      <w:r w:rsidRPr="001F4C8C">
        <w:rPr>
          <w:rFonts w:ascii="Times New Roman" w:hAnsi="Times New Roman"/>
          <w:b/>
          <w:bCs/>
          <w:sz w:val="24"/>
          <w:szCs w:val="24"/>
          <w:u w:val="single"/>
        </w:rPr>
        <w:t xml:space="preserve"> Responsibilities: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Database Administrator</w:t>
      </w:r>
      <w:r w:rsidRPr="0054668A">
        <w:rPr>
          <w:rFonts w:ascii="Times New Roman" w:hAnsi="Times New Roman"/>
          <w:sz w:val="24"/>
          <w:szCs w:val="24"/>
        </w:rPr>
        <w:t>, Database Programming.</w:t>
      </w:r>
    </w:p>
    <w:p w:rsidR="00214AF3" w:rsidRPr="0054668A" w:rsidRDefault="00214AF3" w:rsidP="00214AF3">
      <w:pPr>
        <w:numPr>
          <w:ilvl w:val="0"/>
          <w:numId w:val="30"/>
        </w:numPr>
        <w:spacing w:after="0" w:line="240" w:lineRule="auto"/>
        <w:ind w:right="86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4668A">
        <w:rPr>
          <w:rFonts w:ascii="Times New Roman" w:eastAsia="Times New Roman" w:hAnsi="Times New Roman"/>
          <w:color w:val="000000"/>
          <w:sz w:val="24"/>
          <w:szCs w:val="24"/>
        </w:rPr>
        <w:t xml:space="preserve">Worked on Client/Server tools like </w:t>
      </w:r>
      <w:r w:rsidRPr="0054668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SQL Server Management studio (2005), SQL Server Enterprise Manager (2000) and Query Analyzer to Administer SQL Server.</w:t>
      </w:r>
    </w:p>
    <w:p w:rsidR="00214AF3" w:rsidRPr="0054668A" w:rsidRDefault="00214AF3" w:rsidP="00214AF3">
      <w:pPr>
        <w:numPr>
          <w:ilvl w:val="0"/>
          <w:numId w:val="30"/>
        </w:numPr>
        <w:spacing w:after="0" w:line="240" w:lineRule="auto"/>
        <w:ind w:right="86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54668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Migrated SQL server 2000 databases into SQL server 2005 </w:t>
      </w:r>
      <w:r w:rsidRPr="0054668A">
        <w:rPr>
          <w:rFonts w:ascii="Times New Roman" w:eastAsia="Times New Roman" w:hAnsi="Times New Roman"/>
          <w:color w:val="000000"/>
          <w:sz w:val="24"/>
          <w:szCs w:val="24"/>
        </w:rPr>
        <w:t>databases by In-place upgrade process and also used upgrade advisor tool in up-gradation.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Designed and implemented </w:t>
      </w:r>
      <w:r w:rsidRPr="0054668A">
        <w:rPr>
          <w:rFonts w:ascii="Times New Roman" w:hAnsi="Times New Roman"/>
          <w:b/>
          <w:bCs/>
          <w:sz w:val="24"/>
          <w:szCs w:val="24"/>
        </w:rPr>
        <w:t>Security policy</w:t>
      </w:r>
      <w:r w:rsidRPr="0054668A">
        <w:rPr>
          <w:rFonts w:ascii="Times New Roman" w:hAnsi="Times New Roman"/>
          <w:sz w:val="24"/>
          <w:szCs w:val="24"/>
        </w:rPr>
        <w:t xml:space="preserve"> for SQL Servers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Implementation of </w:t>
      </w:r>
      <w:r w:rsidRPr="0054668A">
        <w:rPr>
          <w:rFonts w:ascii="Times New Roman" w:hAnsi="Times New Roman"/>
          <w:b/>
          <w:bCs/>
          <w:sz w:val="24"/>
          <w:szCs w:val="24"/>
        </w:rPr>
        <w:t>SQL Logins, Roles</w:t>
      </w:r>
      <w:r w:rsidRPr="0054668A">
        <w:rPr>
          <w:rFonts w:ascii="Times New Roman" w:hAnsi="Times New Roman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bCs/>
          <w:sz w:val="24"/>
          <w:szCs w:val="24"/>
        </w:rPr>
        <w:t>Authentication Modes</w:t>
      </w:r>
      <w:r w:rsidRPr="0054668A">
        <w:rPr>
          <w:rFonts w:ascii="Times New Roman" w:hAnsi="Times New Roman"/>
          <w:sz w:val="24"/>
          <w:szCs w:val="24"/>
        </w:rPr>
        <w:t xml:space="preserve"> as a part of </w:t>
      </w:r>
      <w:r w:rsidRPr="0054668A">
        <w:rPr>
          <w:rFonts w:ascii="Times New Roman" w:hAnsi="Times New Roman"/>
          <w:b/>
          <w:bCs/>
          <w:sz w:val="24"/>
          <w:szCs w:val="24"/>
        </w:rPr>
        <w:t>Security Policies</w:t>
      </w:r>
      <w:r w:rsidRPr="0054668A">
        <w:rPr>
          <w:rFonts w:ascii="Times New Roman" w:hAnsi="Times New Roman"/>
          <w:sz w:val="24"/>
          <w:szCs w:val="24"/>
        </w:rPr>
        <w:t xml:space="preserve"> for various categories of users.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Rebuilding the indexes</w:t>
      </w:r>
      <w:r w:rsidRPr="0054668A">
        <w:rPr>
          <w:rFonts w:ascii="Times New Roman" w:hAnsi="Times New Roman"/>
          <w:sz w:val="24"/>
          <w:szCs w:val="24"/>
        </w:rPr>
        <w:t xml:space="preserve"> at regular intervals for better performance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Designed and implemented comprehensive </w:t>
      </w:r>
      <w:r w:rsidRPr="0054668A">
        <w:rPr>
          <w:rFonts w:ascii="Times New Roman" w:hAnsi="Times New Roman"/>
          <w:b/>
          <w:bCs/>
          <w:sz w:val="24"/>
          <w:szCs w:val="24"/>
        </w:rPr>
        <w:t>Backup plan and disaster recovery</w:t>
      </w:r>
      <w:r w:rsidRPr="0054668A">
        <w:rPr>
          <w:rFonts w:ascii="Times New Roman" w:hAnsi="Times New Roman"/>
          <w:sz w:val="24"/>
          <w:szCs w:val="24"/>
        </w:rPr>
        <w:t xml:space="preserve"> strategies</w:t>
      </w:r>
      <w:r w:rsidR="00920382">
        <w:rPr>
          <w:rFonts w:ascii="Times New Roman" w:hAnsi="Times New Roman"/>
          <w:sz w:val="24"/>
          <w:szCs w:val="24"/>
        </w:rPr>
        <w:t>.</w:t>
      </w:r>
      <w:r w:rsidRPr="0054668A">
        <w:rPr>
          <w:rFonts w:ascii="Times New Roman" w:hAnsi="Times New Roman"/>
          <w:sz w:val="24"/>
          <w:szCs w:val="24"/>
        </w:rPr>
        <w:t xml:space="preserve"> Implemented and </w:t>
      </w:r>
      <w:r w:rsidRPr="0054668A">
        <w:rPr>
          <w:rFonts w:ascii="Times New Roman" w:hAnsi="Times New Roman"/>
          <w:b/>
          <w:bCs/>
          <w:sz w:val="24"/>
          <w:szCs w:val="24"/>
        </w:rPr>
        <w:t>Scheduled Replication process</w:t>
      </w:r>
      <w:r w:rsidRPr="0054668A">
        <w:rPr>
          <w:rFonts w:ascii="Times New Roman" w:hAnsi="Times New Roman"/>
          <w:sz w:val="24"/>
          <w:szCs w:val="24"/>
        </w:rPr>
        <w:t xml:space="preserve"> for updating our </w:t>
      </w:r>
      <w:r w:rsidRPr="0054668A">
        <w:rPr>
          <w:rFonts w:ascii="Times New Roman" w:hAnsi="Times New Roman"/>
          <w:b/>
          <w:bCs/>
          <w:sz w:val="24"/>
          <w:szCs w:val="24"/>
        </w:rPr>
        <w:t>parallel servers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Automated messaging services on server failures, for </w:t>
      </w:r>
      <w:r w:rsidRPr="0054668A">
        <w:rPr>
          <w:rFonts w:ascii="Times New Roman" w:hAnsi="Times New Roman"/>
          <w:b/>
          <w:bCs/>
          <w:sz w:val="24"/>
          <w:szCs w:val="24"/>
        </w:rPr>
        <w:t>task completion</w:t>
      </w:r>
      <w:r w:rsidRPr="0054668A">
        <w:rPr>
          <w:rFonts w:ascii="Times New Roman" w:hAnsi="Times New Roman"/>
          <w:sz w:val="24"/>
          <w:szCs w:val="24"/>
        </w:rPr>
        <w:t xml:space="preserve"> and success.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Using the </w:t>
      </w:r>
      <w:proofErr w:type="spellStart"/>
      <w:r w:rsidRPr="0054668A">
        <w:rPr>
          <w:rFonts w:ascii="Times New Roman" w:hAnsi="Times New Roman"/>
          <w:b/>
          <w:sz w:val="24"/>
          <w:szCs w:val="24"/>
        </w:rPr>
        <w:t>Litespeed</w:t>
      </w:r>
      <w:proofErr w:type="spellEnd"/>
      <w:r w:rsidRPr="0054668A">
        <w:rPr>
          <w:rFonts w:ascii="Times New Roman" w:hAnsi="Times New Roman"/>
          <w:sz w:val="24"/>
          <w:szCs w:val="24"/>
        </w:rPr>
        <w:t xml:space="preserve"> to take backups.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Involved </w:t>
      </w:r>
      <w:r w:rsidRPr="0054668A">
        <w:rPr>
          <w:rFonts w:ascii="Times New Roman" w:hAnsi="Times New Roman"/>
          <w:b/>
          <w:bCs/>
          <w:sz w:val="24"/>
          <w:szCs w:val="24"/>
        </w:rPr>
        <w:t>in trouble shooting and fine-tuning of databases</w:t>
      </w:r>
      <w:r w:rsidRPr="0054668A">
        <w:rPr>
          <w:rFonts w:ascii="Times New Roman" w:hAnsi="Times New Roman"/>
          <w:sz w:val="24"/>
          <w:szCs w:val="24"/>
        </w:rPr>
        <w:t xml:space="preserve"> for its </w:t>
      </w:r>
      <w:r w:rsidRPr="0054668A">
        <w:rPr>
          <w:rFonts w:ascii="Times New Roman" w:hAnsi="Times New Roman"/>
          <w:b/>
          <w:bCs/>
          <w:sz w:val="24"/>
          <w:szCs w:val="24"/>
        </w:rPr>
        <w:t>performance and concurrency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lastRenderedPageBreak/>
        <w:t xml:space="preserve">Monitored and modified Performance using </w:t>
      </w:r>
      <w:r w:rsidRPr="0054668A">
        <w:rPr>
          <w:rFonts w:ascii="Times New Roman" w:hAnsi="Times New Roman"/>
          <w:b/>
          <w:bCs/>
          <w:sz w:val="24"/>
          <w:szCs w:val="24"/>
        </w:rPr>
        <w:t>execution plans and Index tuning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Recovering</w:t>
      </w:r>
      <w:r w:rsidRPr="0054668A">
        <w:rPr>
          <w:rFonts w:ascii="Times New Roman" w:hAnsi="Times New Roman"/>
          <w:sz w:val="24"/>
          <w:szCs w:val="24"/>
        </w:rPr>
        <w:t xml:space="preserve"> the databases from </w:t>
      </w:r>
      <w:r w:rsidRPr="0054668A">
        <w:rPr>
          <w:rFonts w:ascii="Times New Roman" w:hAnsi="Times New Roman"/>
          <w:b/>
          <w:bCs/>
          <w:sz w:val="24"/>
          <w:szCs w:val="24"/>
        </w:rPr>
        <w:t>backup in disasters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Maintaining the database </w:t>
      </w:r>
      <w:r w:rsidRPr="0054668A">
        <w:rPr>
          <w:rFonts w:ascii="Times New Roman" w:hAnsi="Times New Roman"/>
          <w:b/>
          <w:bCs/>
          <w:sz w:val="24"/>
          <w:szCs w:val="24"/>
        </w:rPr>
        <w:t>consistency</w:t>
      </w:r>
      <w:r w:rsidRPr="0054668A">
        <w:rPr>
          <w:rFonts w:ascii="Times New Roman" w:hAnsi="Times New Roman"/>
          <w:sz w:val="24"/>
          <w:szCs w:val="24"/>
        </w:rPr>
        <w:t xml:space="preserve"> with </w:t>
      </w:r>
      <w:r w:rsidRPr="0054668A">
        <w:rPr>
          <w:rFonts w:ascii="Times New Roman" w:hAnsi="Times New Roman"/>
          <w:b/>
          <w:bCs/>
          <w:sz w:val="24"/>
          <w:szCs w:val="24"/>
        </w:rPr>
        <w:t>DBCC</w:t>
      </w:r>
      <w:r w:rsidRPr="0054668A">
        <w:rPr>
          <w:rFonts w:ascii="Times New Roman" w:hAnsi="Times New Roman"/>
          <w:sz w:val="24"/>
          <w:szCs w:val="24"/>
        </w:rPr>
        <w:t xml:space="preserve"> at regular intervals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Using </w:t>
      </w:r>
      <w:r w:rsidRPr="0054668A">
        <w:rPr>
          <w:rFonts w:ascii="Times New Roman" w:hAnsi="Times New Roman"/>
          <w:b/>
          <w:bCs/>
          <w:sz w:val="24"/>
          <w:szCs w:val="24"/>
        </w:rPr>
        <w:t>log shipping</w:t>
      </w:r>
      <w:r w:rsidRPr="0054668A">
        <w:rPr>
          <w:rFonts w:ascii="Times New Roman" w:hAnsi="Times New Roman"/>
          <w:sz w:val="24"/>
          <w:szCs w:val="24"/>
        </w:rPr>
        <w:t xml:space="preserve"> for synchronization of database.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Good experience in data modeling a </w:t>
      </w:r>
      <w:r w:rsidRPr="0054668A">
        <w:rPr>
          <w:rFonts w:ascii="Times New Roman" w:hAnsi="Times New Roman"/>
          <w:b/>
          <w:sz w:val="24"/>
          <w:szCs w:val="24"/>
        </w:rPr>
        <w:t>metadata services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Expertise in </w:t>
      </w:r>
      <w:r w:rsidRPr="0054668A">
        <w:rPr>
          <w:rFonts w:ascii="Times New Roman" w:hAnsi="Times New Roman"/>
          <w:b/>
          <w:sz w:val="24"/>
          <w:szCs w:val="24"/>
        </w:rPr>
        <w:t>SQL Server Analysis Services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Monitoring SQL server performance using profiler to find performance and </w:t>
      </w:r>
      <w:proofErr w:type="spellStart"/>
      <w:r w:rsidRPr="0054668A">
        <w:rPr>
          <w:rFonts w:ascii="Times New Roman" w:hAnsi="Times New Roman"/>
          <w:b/>
          <w:bCs/>
          <w:sz w:val="24"/>
          <w:szCs w:val="24"/>
        </w:rPr>
        <w:t>dead</w:t>
      </w:r>
      <w:proofErr w:type="spellEnd"/>
      <w:r w:rsidRPr="0054668A">
        <w:rPr>
          <w:rFonts w:ascii="Times New Roman" w:hAnsi="Times New Roman"/>
          <w:b/>
          <w:bCs/>
          <w:sz w:val="24"/>
          <w:szCs w:val="24"/>
        </w:rPr>
        <w:t xml:space="preserve"> locks.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Expertise creating and supporting in OLAP Cubes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provide 24x7 production support for over 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>150 SQL Server databases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 on 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>Clustered Servers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 with sizes ranging from 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 xml:space="preserve">1 </w:t>
      </w:r>
      <w:r w:rsidRPr="0054668A">
        <w:rPr>
          <w:rFonts w:ascii="Times New Roman" w:hAnsi="Times New Roman"/>
          <w:color w:val="000000"/>
          <w:sz w:val="24"/>
          <w:szCs w:val="24"/>
        </w:rPr>
        <w:t>to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 xml:space="preserve"> 2 Terabytes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 to achieve maximum performance and uptime in 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>production environment</w:t>
      </w:r>
      <w:r w:rsidRPr="0054668A">
        <w:rPr>
          <w:rFonts w:ascii="Times New Roman" w:hAnsi="Times New Roman"/>
          <w:color w:val="000000"/>
          <w:sz w:val="24"/>
          <w:szCs w:val="24"/>
        </w:rPr>
        <w:t>.</w:t>
      </w:r>
    </w:p>
    <w:p w:rsidR="00CC31D6" w:rsidRPr="0054668A" w:rsidRDefault="00CC31D6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Involved in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>Change Data Capture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 process.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>To provide direction and development DBA support to over 50 software developers located in various branches in US, Europe, and Asia.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analyze 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>long running slow queries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 and tune the same to optimize application and system performance.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set up SQL Server configuration settings to resolve various resource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 xml:space="preserve">allocation &amp; memory issues 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for SQL Server databases and to setup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>ideal memory, min/max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 server options.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Played a key role in business </w:t>
      </w:r>
      <w:r w:rsidRPr="0054668A">
        <w:rPr>
          <w:rFonts w:ascii="Times New Roman" w:hAnsi="Times New Roman"/>
          <w:b/>
          <w:sz w:val="24"/>
          <w:szCs w:val="24"/>
        </w:rPr>
        <w:t>requirements analysis, architecture design, physical and logical Data modeling, application development, testing, training, production support and Project</w:t>
      </w:r>
      <w:r w:rsidRPr="0054668A">
        <w:rPr>
          <w:rFonts w:ascii="Times New Roman" w:hAnsi="Times New Roman"/>
          <w:sz w:val="24"/>
          <w:szCs w:val="24"/>
        </w:rPr>
        <w:t xml:space="preserve"> review with client.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>setup, implement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, and maintain industry standards in database management. 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maintain 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 xml:space="preserve">change control </w:t>
      </w:r>
      <w:r w:rsidRPr="0054668A">
        <w:rPr>
          <w:rFonts w:ascii="Times New Roman" w:hAnsi="Times New Roman"/>
          <w:color w:val="000000"/>
          <w:sz w:val="24"/>
          <w:szCs w:val="24"/>
        </w:rPr>
        <w:t>and</w:t>
      </w:r>
      <w:r w:rsidRPr="0054668A">
        <w:rPr>
          <w:rFonts w:ascii="Times New Roman" w:hAnsi="Times New Roman"/>
          <w:b/>
          <w:bCs/>
          <w:color w:val="000000"/>
          <w:sz w:val="24"/>
          <w:szCs w:val="24"/>
        </w:rPr>
        <w:t xml:space="preserve"> release management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 process for all database objects like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>tables, views, procedures, and triggers.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implement all database development enhancements to multiple SQL Server databases to ensure a flawless functioning of production environment. 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perform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>installations &amp; performance tuning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, manage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>capacity planning &amp; user accounts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, and implement database security for multiple instances of 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 xml:space="preserve">development, certification, QA, </w:t>
      </w:r>
      <w:r w:rsidRPr="0054668A">
        <w:rPr>
          <w:rFonts w:ascii="Times New Roman" w:hAnsi="Times New Roman"/>
          <w:color w:val="000000"/>
          <w:sz w:val="24"/>
          <w:szCs w:val="24"/>
        </w:rPr>
        <w:t>and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 xml:space="preserve"> production SQL Servers databases.</w:t>
      </w:r>
    </w:p>
    <w:p w:rsidR="00794768" w:rsidRPr="0054668A" w:rsidRDefault="00794768" w:rsidP="00794768">
      <w:pPr>
        <w:widowControl w:val="0"/>
        <w:numPr>
          <w:ilvl w:val="0"/>
          <w:numId w:val="30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4668A">
        <w:rPr>
          <w:rFonts w:ascii="Times New Roman" w:hAnsi="Times New Roman"/>
          <w:color w:val="000000"/>
          <w:sz w:val="24"/>
          <w:szCs w:val="24"/>
        </w:rPr>
        <w:t xml:space="preserve">To design &amp; develop data models and perform </w:t>
      </w:r>
      <w:r w:rsidRPr="0054668A">
        <w:rPr>
          <w:rFonts w:ascii="Times New Roman" w:hAnsi="Times New Roman"/>
          <w:b/>
          <w:i/>
          <w:iCs/>
          <w:color w:val="000000"/>
          <w:sz w:val="24"/>
          <w:szCs w:val="24"/>
        </w:rPr>
        <w:t>forward</w:t>
      </w:r>
      <w:r w:rsidRPr="0054668A">
        <w:rPr>
          <w:rFonts w:ascii="Times New Roman" w:hAnsi="Times New Roman"/>
          <w:b/>
          <w:color w:val="000000"/>
          <w:sz w:val="24"/>
          <w:szCs w:val="24"/>
        </w:rPr>
        <w:t xml:space="preserve"> and </w:t>
      </w:r>
      <w:r w:rsidRPr="0054668A">
        <w:rPr>
          <w:rFonts w:ascii="Times New Roman" w:hAnsi="Times New Roman"/>
          <w:b/>
          <w:i/>
          <w:iCs/>
          <w:color w:val="000000"/>
          <w:sz w:val="24"/>
          <w:szCs w:val="24"/>
        </w:rPr>
        <w:t>reverse engineering</w:t>
      </w:r>
      <w:r w:rsidRPr="0054668A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54668A">
        <w:rPr>
          <w:rFonts w:ascii="Times New Roman" w:hAnsi="Times New Roman"/>
          <w:color w:val="000000"/>
          <w:sz w:val="24"/>
          <w:szCs w:val="24"/>
        </w:rPr>
        <w:t xml:space="preserve">using data modeling tools like </w:t>
      </w:r>
      <w:r w:rsidRPr="0054668A">
        <w:rPr>
          <w:rFonts w:ascii="Times New Roman" w:hAnsi="Times New Roman"/>
          <w:b/>
          <w:i/>
          <w:iCs/>
          <w:color w:val="000000"/>
          <w:sz w:val="24"/>
          <w:szCs w:val="24"/>
        </w:rPr>
        <w:t>ERWIN</w:t>
      </w:r>
      <w:r w:rsidR="007C7BB6" w:rsidRPr="0054668A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:rsidR="00794768" w:rsidRPr="0054668A" w:rsidRDefault="00794768" w:rsidP="00794768">
      <w:pPr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 xml:space="preserve">Environment: </w:t>
      </w:r>
      <w:r w:rsidRPr="0054668A">
        <w:rPr>
          <w:rFonts w:ascii="Times New Roman" w:hAnsi="Times New Roman"/>
          <w:sz w:val="24"/>
          <w:szCs w:val="24"/>
        </w:rPr>
        <w:t xml:space="preserve">SQL Server 2000 with clustering, Sybase, T-SQL, </w:t>
      </w:r>
      <w:proofErr w:type="spellStart"/>
      <w:r w:rsidRPr="0054668A">
        <w:rPr>
          <w:rFonts w:ascii="Times New Roman" w:hAnsi="Times New Roman"/>
          <w:sz w:val="24"/>
          <w:szCs w:val="24"/>
        </w:rPr>
        <w:t>LiteSpeed</w:t>
      </w:r>
      <w:proofErr w:type="spellEnd"/>
      <w:r w:rsidRPr="0054668A">
        <w:rPr>
          <w:rFonts w:ascii="Times New Roman" w:hAnsi="Times New Roman"/>
          <w:sz w:val="24"/>
          <w:szCs w:val="24"/>
        </w:rPr>
        <w:t>, Windows 2000, Oracle, VB and ASP.</w:t>
      </w:r>
    </w:p>
    <w:p w:rsidR="00CF1B67" w:rsidRDefault="00CF1B67" w:rsidP="005D52D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D52D1" w:rsidRPr="001F4C8C" w:rsidRDefault="005D52D1" w:rsidP="005D52D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 xml:space="preserve">Smart Software Tech. Dev. Pvt. Ltd. (INDIA)  </w:t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</w:r>
      <w:r w:rsidRPr="001F4C8C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        August 2005 – December 2008</w:t>
      </w:r>
    </w:p>
    <w:p w:rsidR="005D52D1" w:rsidRPr="001F4C8C" w:rsidRDefault="005D52D1" w:rsidP="005D52D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4C8C">
        <w:rPr>
          <w:rFonts w:ascii="Times New Roman" w:hAnsi="Times New Roman"/>
          <w:b/>
          <w:bCs/>
          <w:sz w:val="24"/>
          <w:szCs w:val="24"/>
        </w:rPr>
        <w:t>SQL Server DBA/Developer</w:t>
      </w:r>
    </w:p>
    <w:p w:rsidR="00794768" w:rsidRPr="0054668A" w:rsidRDefault="00794768" w:rsidP="00794768">
      <w:pPr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 xml:space="preserve">Description: </w:t>
      </w:r>
      <w:r w:rsidRPr="0054668A">
        <w:rPr>
          <w:rFonts w:ascii="Times New Roman" w:hAnsi="Times New Roman"/>
          <w:sz w:val="24"/>
          <w:szCs w:val="24"/>
        </w:rPr>
        <w:t xml:space="preserve">This application is used to supply data to </w:t>
      </w:r>
      <w:r w:rsidRPr="0054668A">
        <w:rPr>
          <w:rFonts w:ascii="Times New Roman" w:hAnsi="Times New Roman"/>
          <w:bCs/>
          <w:sz w:val="24"/>
          <w:szCs w:val="24"/>
        </w:rPr>
        <w:t>different customers</w:t>
      </w:r>
      <w:r w:rsidRPr="0054668A">
        <w:rPr>
          <w:rFonts w:ascii="Times New Roman" w:hAnsi="Times New Roman"/>
          <w:sz w:val="24"/>
          <w:szCs w:val="24"/>
        </w:rPr>
        <w:t xml:space="preserve">. Depending upon the requirements of customers, data is supplied in </w:t>
      </w:r>
      <w:r w:rsidRPr="0054668A">
        <w:rPr>
          <w:rFonts w:ascii="Times New Roman" w:hAnsi="Times New Roman"/>
          <w:bCs/>
          <w:sz w:val="24"/>
          <w:szCs w:val="24"/>
        </w:rPr>
        <w:t>appropriate formats</w:t>
      </w:r>
      <w:r w:rsidRPr="0054668A">
        <w:rPr>
          <w:rFonts w:ascii="Times New Roman" w:hAnsi="Times New Roman"/>
          <w:sz w:val="24"/>
          <w:szCs w:val="24"/>
        </w:rPr>
        <w:t xml:space="preserve">. All the data related to customers, in their respective data formats and the </w:t>
      </w:r>
      <w:r w:rsidRPr="0054668A">
        <w:rPr>
          <w:rFonts w:ascii="Times New Roman" w:hAnsi="Times New Roman"/>
          <w:bCs/>
          <w:sz w:val="24"/>
          <w:szCs w:val="24"/>
        </w:rPr>
        <w:t>schedule details are stored in database.</w:t>
      </w:r>
      <w:r w:rsidRPr="0054668A">
        <w:rPr>
          <w:rFonts w:ascii="Times New Roman" w:hAnsi="Times New Roman"/>
          <w:sz w:val="24"/>
          <w:szCs w:val="24"/>
        </w:rPr>
        <w:t xml:space="preserve"> This application will </w:t>
      </w:r>
      <w:r w:rsidRPr="0054668A">
        <w:rPr>
          <w:rFonts w:ascii="Times New Roman" w:hAnsi="Times New Roman"/>
          <w:bCs/>
          <w:sz w:val="24"/>
          <w:szCs w:val="24"/>
        </w:rPr>
        <w:t>generate tab delimited text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Cs/>
          <w:sz w:val="24"/>
          <w:szCs w:val="24"/>
        </w:rPr>
        <w:t>files</w:t>
      </w:r>
      <w:r w:rsidRPr="0054668A">
        <w:rPr>
          <w:rFonts w:ascii="Times New Roman" w:hAnsi="Times New Roman"/>
          <w:sz w:val="24"/>
          <w:szCs w:val="24"/>
        </w:rPr>
        <w:t xml:space="preserve"> from database, in the required format and these text files will be </w:t>
      </w:r>
      <w:r w:rsidRPr="0054668A">
        <w:rPr>
          <w:rFonts w:ascii="Times New Roman" w:hAnsi="Times New Roman"/>
          <w:bCs/>
          <w:sz w:val="24"/>
          <w:szCs w:val="24"/>
        </w:rPr>
        <w:t>uploaded to the customers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Cs/>
          <w:sz w:val="24"/>
          <w:szCs w:val="24"/>
        </w:rPr>
        <w:t>through FTP</w:t>
      </w:r>
      <w:r w:rsidRPr="0054668A">
        <w:rPr>
          <w:rFonts w:ascii="Times New Roman" w:hAnsi="Times New Roman"/>
          <w:sz w:val="24"/>
          <w:szCs w:val="24"/>
        </w:rPr>
        <w:t xml:space="preserve">. These applications have greater flexibility in the sense that there is no need to change the code for each and every new customer.  Whenever a customer requires new data / new customer is added, then all the details about the data requirement and schedule details are added to the database </w:t>
      </w:r>
      <w:r w:rsidRPr="0054668A">
        <w:rPr>
          <w:rFonts w:ascii="Times New Roman" w:hAnsi="Times New Roman"/>
          <w:bCs/>
          <w:sz w:val="24"/>
          <w:szCs w:val="24"/>
        </w:rPr>
        <w:t xml:space="preserve">using VB application. BCP, Bulk </w:t>
      </w:r>
      <w:r w:rsidRPr="0054668A">
        <w:rPr>
          <w:rFonts w:ascii="Times New Roman" w:hAnsi="Times New Roman"/>
          <w:bCs/>
          <w:sz w:val="24"/>
          <w:szCs w:val="24"/>
        </w:rPr>
        <w:lastRenderedPageBreak/>
        <w:t>insert, Snapshot Replication and DTS package technologies are extensively used throughout the application</w:t>
      </w:r>
      <w:r w:rsidRPr="0054668A">
        <w:rPr>
          <w:rFonts w:ascii="Times New Roman" w:hAnsi="Times New Roman"/>
          <w:sz w:val="24"/>
          <w:szCs w:val="24"/>
        </w:rPr>
        <w:t xml:space="preserve">. This project eliminated the human Intervention to greater extent and reduced </w:t>
      </w:r>
      <w:r w:rsidRPr="0054668A">
        <w:rPr>
          <w:rFonts w:ascii="Times New Roman" w:hAnsi="Times New Roman"/>
          <w:bCs/>
          <w:sz w:val="24"/>
          <w:szCs w:val="24"/>
        </w:rPr>
        <w:t>the Database Maintenance work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rPr>
          <w:rFonts w:ascii="Times New Roman" w:hAnsi="Times New Roman"/>
          <w:b/>
          <w:sz w:val="24"/>
          <w:szCs w:val="24"/>
          <w:u w:val="single"/>
        </w:rPr>
      </w:pPr>
      <w:r w:rsidRPr="0054668A">
        <w:rPr>
          <w:rFonts w:ascii="Times New Roman" w:hAnsi="Times New Roman"/>
          <w:b/>
          <w:sz w:val="24"/>
          <w:szCs w:val="24"/>
          <w:u w:val="single"/>
        </w:rPr>
        <w:t xml:space="preserve">Roles </w:t>
      </w:r>
      <w:proofErr w:type="gramStart"/>
      <w:r w:rsidRPr="0054668A">
        <w:rPr>
          <w:rFonts w:ascii="Times New Roman" w:hAnsi="Times New Roman"/>
          <w:b/>
          <w:sz w:val="24"/>
          <w:szCs w:val="24"/>
          <w:u w:val="single"/>
        </w:rPr>
        <w:t>And</w:t>
      </w:r>
      <w:proofErr w:type="gramEnd"/>
      <w:r w:rsidRPr="0054668A">
        <w:rPr>
          <w:rFonts w:ascii="Times New Roman" w:hAnsi="Times New Roman"/>
          <w:b/>
          <w:sz w:val="24"/>
          <w:szCs w:val="24"/>
          <w:u w:val="single"/>
        </w:rPr>
        <w:t xml:space="preserve"> Responsibilities: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Involvement in the </w:t>
      </w:r>
      <w:r w:rsidRPr="0054668A">
        <w:rPr>
          <w:rFonts w:ascii="Times New Roman" w:hAnsi="Times New Roman"/>
          <w:b/>
          <w:bCs/>
          <w:sz w:val="24"/>
          <w:szCs w:val="24"/>
        </w:rPr>
        <w:t>Design and Development of Database</w:t>
      </w:r>
      <w:r w:rsidRPr="0054668A">
        <w:rPr>
          <w:rFonts w:ascii="Times New Roman" w:hAnsi="Times New Roman"/>
          <w:sz w:val="24"/>
          <w:szCs w:val="24"/>
        </w:rPr>
        <w:t>.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Creating Automatic </w:t>
      </w:r>
      <w:r w:rsidRPr="0054668A">
        <w:rPr>
          <w:rFonts w:ascii="Times New Roman" w:hAnsi="Times New Roman"/>
          <w:b/>
          <w:bCs/>
          <w:sz w:val="24"/>
          <w:szCs w:val="24"/>
        </w:rPr>
        <w:t>data loading Procedures</w:t>
      </w:r>
      <w:r w:rsidRPr="0054668A">
        <w:rPr>
          <w:rFonts w:ascii="Times New Roman" w:hAnsi="Times New Roman"/>
          <w:sz w:val="24"/>
          <w:szCs w:val="24"/>
        </w:rPr>
        <w:t xml:space="preserve"> from the host system to master systems 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Used stored procedures</w:t>
      </w:r>
      <w:r w:rsidRPr="0054668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54668A">
        <w:rPr>
          <w:rFonts w:ascii="Times New Roman" w:hAnsi="Times New Roman"/>
          <w:b/>
          <w:bCs/>
          <w:sz w:val="24"/>
          <w:szCs w:val="24"/>
        </w:rPr>
        <w:t>bcp</w:t>
      </w:r>
      <w:proofErr w:type="spellEnd"/>
      <w:r w:rsidRPr="0054668A">
        <w:rPr>
          <w:rFonts w:ascii="Times New Roman" w:hAnsi="Times New Roman"/>
          <w:b/>
          <w:bCs/>
          <w:sz w:val="24"/>
          <w:szCs w:val="24"/>
        </w:rPr>
        <w:t xml:space="preserve"> and DTS Packages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Involved in automation of the job and was involved in </w:t>
      </w:r>
      <w:r w:rsidRPr="0054668A">
        <w:rPr>
          <w:rFonts w:ascii="Times New Roman" w:hAnsi="Times New Roman"/>
          <w:b/>
          <w:bCs/>
          <w:sz w:val="24"/>
          <w:szCs w:val="24"/>
        </w:rPr>
        <w:t>daily monitoring of the tables and indexes for performance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Monitoring </w:t>
      </w:r>
      <w:r w:rsidRPr="0054668A">
        <w:rPr>
          <w:rFonts w:ascii="Times New Roman" w:hAnsi="Times New Roman"/>
          <w:b/>
          <w:bCs/>
          <w:sz w:val="24"/>
          <w:szCs w:val="24"/>
        </w:rPr>
        <w:t>Log shipping/Replication</w:t>
      </w:r>
      <w:r w:rsidRPr="0054668A">
        <w:rPr>
          <w:rFonts w:ascii="Times New Roman" w:hAnsi="Times New Roman"/>
          <w:sz w:val="24"/>
          <w:szCs w:val="24"/>
        </w:rPr>
        <w:t xml:space="preserve"> and trouble shooting of errors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Security issues related to logins database </w:t>
      </w:r>
      <w:proofErr w:type="gramStart"/>
      <w:r w:rsidRPr="0054668A">
        <w:rPr>
          <w:rFonts w:ascii="Times New Roman" w:hAnsi="Times New Roman"/>
          <w:sz w:val="24"/>
          <w:szCs w:val="24"/>
        </w:rPr>
        <w:t>users,</w:t>
      </w:r>
      <w:proofErr w:type="gramEnd"/>
      <w:r w:rsidRPr="0054668A">
        <w:rPr>
          <w:rFonts w:ascii="Times New Roman" w:hAnsi="Times New Roman"/>
          <w:sz w:val="24"/>
          <w:szCs w:val="24"/>
        </w:rPr>
        <w:t xml:space="preserve"> and application roles and </w:t>
      </w:r>
      <w:r w:rsidRPr="0054668A">
        <w:rPr>
          <w:rFonts w:ascii="Times New Roman" w:hAnsi="Times New Roman"/>
          <w:b/>
          <w:bCs/>
          <w:sz w:val="24"/>
          <w:szCs w:val="24"/>
        </w:rPr>
        <w:t>linked Servers.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Performance Tuning</w:t>
      </w:r>
      <w:r w:rsidRPr="0054668A">
        <w:rPr>
          <w:rFonts w:ascii="Times New Roman" w:hAnsi="Times New Roman"/>
          <w:sz w:val="24"/>
          <w:szCs w:val="24"/>
        </w:rPr>
        <w:t xml:space="preserve"> of SQL 7.0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>Analyzing the problems in the production environment and try to develop new procedures and methods for monitoring the problems and send alert messages to take pro-active action.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Backup and Restoration</w:t>
      </w:r>
      <w:r w:rsidRPr="0054668A">
        <w:rPr>
          <w:rFonts w:ascii="Times New Roman" w:hAnsi="Times New Roman"/>
          <w:sz w:val="24"/>
          <w:szCs w:val="24"/>
        </w:rPr>
        <w:t xml:space="preserve"> of data/database.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Involvement in </w:t>
      </w:r>
      <w:r w:rsidRPr="0054668A">
        <w:rPr>
          <w:rFonts w:ascii="Times New Roman" w:hAnsi="Times New Roman"/>
          <w:b/>
          <w:bCs/>
          <w:sz w:val="24"/>
          <w:szCs w:val="24"/>
        </w:rPr>
        <w:t>Development and Implementation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>Designing the database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Creating Automatic data loading Procedures from the </w:t>
      </w:r>
      <w:r w:rsidRPr="0054668A">
        <w:rPr>
          <w:rFonts w:ascii="Times New Roman" w:hAnsi="Times New Roman"/>
          <w:b/>
          <w:bCs/>
          <w:sz w:val="24"/>
          <w:szCs w:val="24"/>
        </w:rPr>
        <w:t xml:space="preserve">host system to master systems 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Used </w:t>
      </w:r>
      <w:r w:rsidR="002D736B" w:rsidRPr="0054668A">
        <w:rPr>
          <w:rFonts w:ascii="Times New Roman" w:hAnsi="Times New Roman"/>
          <w:b/>
          <w:bCs/>
          <w:sz w:val="24"/>
          <w:szCs w:val="24"/>
        </w:rPr>
        <w:t xml:space="preserve">stored procedures, </w:t>
      </w:r>
      <w:proofErr w:type="spellStart"/>
      <w:r w:rsidRPr="0054668A">
        <w:rPr>
          <w:rFonts w:ascii="Times New Roman" w:hAnsi="Times New Roman"/>
          <w:b/>
          <w:bCs/>
          <w:sz w:val="24"/>
          <w:szCs w:val="24"/>
        </w:rPr>
        <w:t>bcp</w:t>
      </w:r>
      <w:proofErr w:type="spellEnd"/>
      <w:r w:rsidRPr="0054668A">
        <w:rPr>
          <w:rFonts w:ascii="Times New Roman" w:hAnsi="Times New Roman"/>
          <w:b/>
          <w:bCs/>
          <w:sz w:val="24"/>
          <w:szCs w:val="24"/>
        </w:rPr>
        <w:t xml:space="preserve"> and DTS Packages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Security issues related to </w:t>
      </w:r>
      <w:r w:rsidRPr="0054668A">
        <w:rPr>
          <w:rFonts w:ascii="Times New Roman" w:hAnsi="Times New Roman"/>
          <w:b/>
          <w:bCs/>
          <w:sz w:val="24"/>
          <w:szCs w:val="24"/>
        </w:rPr>
        <w:t>logins database users</w:t>
      </w:r>
      <w:r w:rsidRPr="0054668A">
        <w:rPr>
          <w:rFonts w:ascii="Times New Roman" w:hAnsi="Times New Roman"/>
          <w:sz w:val="24"/>
          <w:szCs w:val="24"/>
        </w:rPr>
        <w:t xml:space="preserve"> and application </w:t>
      </w:r>
      <w:r w:rsidRPr="0054668A">
        <w:rPr>
          <w:rFonts w:ascii="Times New Roman" w:hAnsi="Times New Roman"/>
          <w:b/>
          <w:bCs/>
          <w:sz w:val="24"/>
          <w:szCs w:val="24"/>
        </w:rPr>
        <w:t>roles and linked Servers.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Timely completion of activities for database </w:t>
      </w:r>
      <w:r w:rsidRPr="0054668A">
        <w:rPr>
          <w:rFonts w:ascii="Times New Roman" w:hAnsi="Times New Roman"/>
          <w:b/>
          <w:bCs/>
          <w:sz w:val="24"/>
          <w:szCs w:val="24"/>
        </w:rPr>
        <w:t>backup, restoration</w:t>
      </w:r>
      <w:r w:rsidRPr="0054668A">
        <w:rPr>
          <w:rFonts w:ascii="Times New Roman" w:hAnsi="Times New Roman"/>
          <w:sz w:val="24"/>
          <w:szCs w:val="24"/>
        </w:rPr>
        <w:t xml:space="preserve"> </w:t>
      </w:r>
      <w:r w:rsidRPr="0054668A">
        <w:rPr>
          <w:rFonts w:ascii="Times New Roman" w:hAnsi="Times New Roman"/>
          <w:b/>
          <w:bCs/>
          <w:sz w:val="24"/>
          <w:szCs w:val="24"/>
        </w:rPr>
        <w:t>and health check of databases</w:t>
      </w:r>
      <w:r w:rsidR="00296B32" w:rsidRPr="0054668A">
        <w:rPr>
          <w:rFonts w:ascii="Times New Roman" w:hAnsi="Times New Roman"/>
          <w:b/>
          <w:bCs/>
          <w:sz w:val="24"/>
          <w:szCs w:val="24"/>
        </w:rPr>
        <w:t>.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Involved in trouble shooting and </w:t>
      </w:r>
      <w:r w:rsidRPr="0054668A">
        <w:rPr>
          <w:rFonts w:ascii="Times New Roman" w:hAnsi="Times New Roman"/>
          <w:b/>
          <w:bCs/>
          <w:sz w:val="24"/>
          <w:szCs w:val="24"/>
        </w:rPr>
        <w:t>fine-tuning</w:t>
      </w:r>
      <w:r w:rsidRPr="0054668A">
        <w:rPr>
          <w:rFonts w:ascii="Times New Roman" w:hAnsi="Times New Roman"/>
          <w:sz w:val="24"/>
          <w:szCs w:val="24"/>
        </w:rPr>
        <w:t xml:space="preserve"> of databases</w:t>
      </w:r>
    </w:p>
    <w:p w:rsidR="00794768" w:rsidRPr="0054668A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Tuning front-end applications like </w:t>
      </w:r>
      <w:r w:rsidRPr="0054668A">
        <w:rPr>
          <w:rFonts w:ascii="Times New Roman" w:hAnsi="Times New Roman"/>
          <w:b/>
          <w:bCs/>
          <w:sz w:val="24"/>
          <w:szCs w:val="24"/>
        </w:rPr>
        <w:t>Visual Basic and MS Access</w:t>
      </w:r>
      <w:r w:rsidRPr="0054668A">
        <w:rPr>
          <w:rFonts w:ascii="Times New Roman" w:hAnsi="Times New Roman"/>
          <w:sz w:val="24"/>
          <w:szCs w:val="24"/>
        </w:rPr>
        <w:t>, which query the SQL Server databases. Troubleshooting ODBC and OLEDB issues between the application and the server</w:t>
      </w:r>
      <w:r w:rsidR="004019EA" w:rsidRPr="0054668A">
        <w:rPr>
          <w:rFonts w:ascii="Times New Roman" w:hAnsi="Times New Roman"/>
          <w:sz w:val="24"/>
          <w:szCs w:val="24"/>
        </w:rPr>
        <w:t>.</w:t>
      </w:r>
    </w:p>
    <w:p w:rsidR="00794768" w:rsidRDefault="00794768" w:rsidP="00794768">
      <w:pPr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sz w:val="24"/>
          <w:szCs w:val="24"/>
        </w:rPr>
        <w:t xml:space="preserve">Scheduling Full and Differential </w:t>
      </w:r>
      <w:r w:rsidRPr="0054668A">
        <w:rPr>
          <w:rFonts w:ascii="Times New Roman" w:hAnsi="Times New Roman"/>
          <w:b/>
          <w:bCs/>
          <w:sz w:val="24"/>
          <w:szCs w:val="24"/>
        </w:rPr>
        <w:t>Database backups to disks</w:t>
      </w:r>
      <w:r w:rsidRPr="0054668A">
        <w:rPr>
          <w:rFonts w:ascii="Times New Roman" w:hAnsi="Times New Roman"/>
          <w:sz w:val="24"/>
          <w:szCs w:val="24"/>
        </w:rPr>
        <w:t xml:space="preserve">, tapes or remote servers, using batch scripts, </w:t>
      </w:r>
      <w:r w:rsidRPr="0054668A">
        <w:rPr>
          <w:rFonts w:ascii="Times New Roman" w:hAnsi="Times New Roman"/>
          <w:b/>
          <w:bCs/>
          <w:sz w:val="24"/>
          <w:szCs w:val="24"/>
        </w:rPr>
        <w:t>TSQL</w:t>
      </w:r>
      <w:r w:rsidRPr="0054668A">
        <w:rPr>
          <w:rFonts w:ascii="Times New Roman" w:hAnsi="Times New Roman"/>
          <w:sz w:val="24"/>
          <w:szCs w:val="24"/>
        </w:rPr>
        <w:t xml:space="preserve"> and Maintenance Plan Wizard and configure appropriate </w:t>
      </w:r>
      <w:r w:rsidRPr="0054668A">
        <w:rPr>
          <w:rFonts w:ascii="Times New Roman" w:hAnsi="Times New Roman"/>
          <w:b/>
          <w:bCs/>
          <w:sz w:val="24"/>
          <w:szCs w:val="24"/>
        </w:rPr>
        <w:t>Recovery Model</w:t>
      </w:r>
      <w:r w:rsidRPr="0054668A">
        <w:rPr>
          <w:rFonts w:ascii="Times New Roman" w:hAnsi="Times New Roman"/>
          <w:sz w:val="24"/>
          <w:szCs w:val="24"/>
        </w:rPr>
        <w:t xml:space="preserve"> for the databases.</w:t>
      </w:r>
    </w:p>
    <w:p w:rsidR="00D61568" w:rsidRPr="0054668A" w:rsidRDefault="00D61568" w:rsidP="00D6156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794768" w:rsidRPr="0054668A" w:rsidRDefault="00794768" w:rsidP="00794768">
      <w:pPr>
        <w:rPr>
          <w:rFonts w:ascii="Times New Roman" w:hAnsi="Times New Roman"/>
          <w:sz w:val="24"/>
          <w:szCs w:val="24"/>
        </w:rPr>
      </w:pPr>
      <w:r w:rsidRPr="0054668A">
        <w:rPr>
          <w:rFonts w:ascii="Times New Roman" w:hAnsi="Times New Roman"/>
          <w:b/>
          <w:bCs/>
          <w:sz w:val="24"/>
          <w:szCs w:val="24"/>
        </w:rPr>
        <w:t xml:space="preserve">Environment: </w:t>
      </w:r>
      <w:r w:rsidRPr="0054668A">
        <w:rPr>
          <w:rFonts w:ascii="Times New Roman" w:hAnsi="Times New Roman"/>
          <w:sz w:val="24"/>
          <w:szCs w:val="24"/>
        </w:rPr>
        <w:t xml:space="preserve">SQL Server 7, </w:t>
      </w:r>
      <w:r w:rsidR="000B48D6" w:rsidRPr="0054668A">
        <w:rPr>
          <w:rFonts w:ascii="Times New Roman" w:eastAsia="Times New Roman" w:hAnsi="Times New Roman"/>
          <w:color w:val="000000"/>
          <w:sz w:val="24"/>
          <w:szCs w:val="24"/>
        </w:rPr>
        <w:t xml:space="preserve">SQL SERVER 2000, </w:t>
      </w:r>
      <w:r w:rsidRPr="0054668A">
        <w:rPr>
          <w:rFonts w:ascii="Times New Roman" w:hAnsi="Times New Roman"/>
          <w:sz w:val="24"/>
          <w:szCs w:val="24"/>
        </w:rPr>
        <w:t>MS-Access, Visual</w:t>
      </w:r>
      <w:r w:rsidR="000B48D6" w:rsidRPr="0054668A">
        <w:rPr>
          <w:rFonts w:ascii="Times New Roman" w:hAnsi="Times New Roman"/>
          <w:sz w:val="24"/>
          <w:szCs w:val="24"/>
        </w:rPr>
        <w:t xml:space="preserve"> Basic 6, and Windows NT Server and </w:t>
      </w:r>
      <w:r w:rsidR="000F1879" w:rsidRPr="0054668A">
        <w:rPr>
          <w:rFonts w:ascii="Times New Roman" w:eastAsia="Times New Roman" w:hAnsi="Times New Roman"/>
          <w:color w:val="000000"/>
          <w:sz w:val="24"/>
          <w:szCs w:val="24"/>
        </w:rPr>
        <w:t>W</w:t>
      </w:r>
      <w:r w:rsidR="000B48D6" w:rsidRPr="0054668A">
        <w:rPr>
          <w:rFonts w:ascii="Times New Roman" w:eastAsia="Times New Roman" w:hAnsi="Times New Roman"/>
          <w:color w:val="000000"/>
          <w:sz w:val="24"/>
          <w:szCs w:val="24"/>
        </w:rPr>
        <w:t>indows 2000.</w:t>
      </w:r>
    </w:p>
    <w:sectPr w:rsidR="00794768" w:rsidRPr="0054668A" w:rsidSect="006B754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(W1)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5E217DC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00000005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4">
    <w:nsid w:val="00000007"/>
    <w:multiLevelType w:val="singleLevel"/>
    <w:tmpl w:val="00000007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1902289"/>
    <w:multiLevelType w:val="hybridMultilevel"/>
    <w:tmpl w:val="E9AE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131FD5"/>
    <w:multiLevelType w:val="hybridMultilevel"/>
    <w:tmpl w:val="B5228D52"/>
    <w:name w:val="WW8Num10"/>
    <w:lvl w:ilvl="0" w:tplc="48F8E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E13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D027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5D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04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8D9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EB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6B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C27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F33E36"/>
    <w:multiLevelType w:val="hybridMultilevel"/>
    <w:tmpl w:val="ABDA7D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164D12"/>
    <w:multiLevelType w:val="hybridMultilevel"/>
    <w:tmpl w:val="FB4C3A16"/>
    <w:lvl w:ilvl="0" w:tplc="F3465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89D102C"/>
    <w:multiLevelType w:val="hybridMultilevel"/>
    <w:tmpl w:val="56EA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B03D1F"/>
    <w:multiLevelType w:val="hybridMultilevel"/>
    <w:tmpl w:val="08005A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C80C14"/>
    <w:multiLevelType w:val="hybridMultilevel"/>
    <w:tmpl w:val="0F7C6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6010A9"/>
    <w:multiLevelType w:val="hybridMultilevel"/>
    <w:tmpl w:val="974A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0F107F"/>
    <w:multiLevelType w:val="multilevel"/>
    <w:tmpl w:val="FF1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8D0775"/>
    <w:multiLevelType w:val="hybridMultilevel"/>
    <w:tmpl w:val="D18688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3465B"/>
    <w:multiLevelType w:val="hybridMultilevel"/>
    <w:tmpl w:val="84EA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84F52"/>
    <w:multiLevelType w:val="hybridMultilevel"/>
    <w:tmpl w:val="8C88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4D5EBC"/>
    <w:multiLevelType w:val="multilevel"/>
    <w:tmpl w:val="5DC6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861B62"/>
    <w:multiLevelType w:val="hybridMultilevel"/>
    <w:tmpl w:val="0B7E1D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5C32653"/>
    <w:multiLevelType w:val="hybridMultilevel"/>
    <w:tmpl w:val="D012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51E2"/>
    <w:multiLevelType w:val="hybridMultilevel"/>
    <w:tmpl w:val="0A34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8558F1"/>
    <w:multiLevelType w:val="hybridMultilevel"/>
    <w:tmpl w:val="A91C1DA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A341E69"/>
    <w:multiLevelType w:val="multilevel"/>
    <w:tmpl w:val="ACBC39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6">
    <w:nsid w:val="3EC53BD2"/>
    <w:multiLevelType w:val="hybridMultilevel"/>
    <w:tmpl w:val="681C8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66024BC"/>
    <w:multiLevelType w:val="hybridMultilevel"/>
    <w:tmpl w:val="F27E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A2928"/>
    <w:multiLevelType w:val="multilevel"/>
    <w:tmpl w:val="35F2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AE7FD6"/>
    <w:multiLevelType w:val="hybridMultilevel"/>
    <w:tmpl w:val="30EEA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911192"/>
    <w:multiLevelType w:val="multilevel"/>
    <w:tmpl w:val="9CD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265E4E"/>
    <w:multiLevelType w:val="multilevel"/>
    <w:tmpl w:val="24B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CC2E54"/>
    <w:multiLevelType w:val="hybridMultilevel"/>
    <w:tmpl w:val="EF68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2C23F6"/>
    <w:multiLevelType w:val="multilevel"/>
    <w:tmpl w:val="B93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8F514F"/>
    <w:multiLevelType w:val="hybridMultilevel"/>
    <w:tmpl w:val="2B0A6684"/>
    <w:lvl w:ilvl="0" w:tplc="5AD07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8D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BC8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45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3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042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67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07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815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6F5252"/>
    <w:multiLevelType w:val="hybridMultilevel"/>
    <w:tmpl w:val="C6265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5E26618"/>
    <w:multiLevelType w:val="hybridMultilevel"/>
    <w:tmpl w:val="045C7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F755B1"/>
    <w:multiLevelType w:val="multilevel"/>
    <w:tmpl w:val="DC6A6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CD7D20"/>
    <w:multiLevelType w:val="hybridMultilevel"/>
    <w:tmpl w:val="C37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DB56C2"/>
    <w:multiLevelType w:val="hybridMultilevel"/>
    <w:tmpl w:val="0FA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A61445"/>
    <w:multiLevelType w:val="hybridMultilevel"/>
    <w:tmpl w:val="A26E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7A5F33"/>
    <w:multiLevelType w:val="hybridMultilevel"/>
    <w:tmpl w:val="78F02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F039DF"/>
    <w:multiLevelType w:val="hybridMultilevel"/>
    <w:tmpl w:val="98EC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7B5237"/>
    <w:multiLevelType w:val="multilevel"/>
    <w:tmpl w:val="B6C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82458D"/>
    <w:multiLevelType w:val="hybridMultilevel"/>
    <w:tmpl w:val="EABEFF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1"/>
  </w:num>
  <w:num w:numId="9">
    <w:abstractNumId w:val="14"/>
  </w:num>
  <w:num w:numId="10">
    <w:abstractNumId w:val="12"/>
  </w:num>
  <w:num w:numId="11">
    <w:abstractNumId w:val="26"/>
  </w:num>
  <w:num w:numId="12">
    <w:abstractNumId w:val="9"/>
  </w:num>
  <w:num w:numId="13">
    <w:abstractNumId w:val="38"/>
  </w:num>
  <w:num w:numId="14">
    <w:abstractNumId w:val="34"/>
  </w:num>
  <w:num w:numId="15">
    <w:abstractNumId w:val="30"/>
  </w:num>
  <w:num w:numId="16">
    <w:abstractNumId w:val="18"/>
  </w:num>
  <w:num w:numId="17">
    <w:abstractNumId w:val="42"/>
  </w:num>
  <w:num w:numId="18">
    <w:abstractNumId w:val="29"/>
  </w:num>
  <w:num w:numId="19">
    <w:abstractNumId w:val="19"/>
  </w:num>
  <w:num w:numId="20">
    <w:abstractNumId w:val="24"/>
  </w:num>
  <w:num w:numId="21">
    <w:abstractNumId w:val="35"/>
  </w:num>
  <w:num w:numId="22">
    <w:abstractNumId w:val="32"/>
  </w:num>
  <w:num w:numId="2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43"/>
  </w:num>
  <w:num w:numId="26">
    <w:abstractNumId w:val="21"/>
  </w:num>
  <w:num w:numId="27">
    <w:abstractNumId w:val="15"/>
  </w:num>
  <w:num w:numId="2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>
    <w:abstractNumId w:val="23"/>
  </w:num>
  <w:num w:numId="30">
    <w:abstractNumId w:val="44"/>
  </w:num>
  <w:num w:numId="31">
    <w:abstractNumId w:val="17"/>
  </w:num>
  <w:num w:numId="32">
    <w:abstractNumId w:val="27"/>
  </w:num>
  <w:num w:numId="33">
    <w:abstractNumId w:val="10"/>
  </w:num>
  <w:num w:numId="34">
    <w:abstractNumId w:val="13"/>
  </w:num>
  <w:num w:numId="35">
    <w:abstractNumId w:val="33"/>
  </w:num>
  <w:num w:numId="36">
    <w:abstractNumId w:val="8"/>
  </w:num>
  <w:num w:numId="37">
    <w:abstractNumId w:val="40"/>
  </w:num>
  <w:num w:numId="38">
    <w:abstractNumId w:val="11"/>
  </w:num>
  <w:num w:numId="3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23"/>
  </w:num>
  <w:num w:numId="42">
    <w:abstractNumId w:val="39"/>
  </w:num>
  <w:num w:numId="43">
    <w:abstractNumId w:val="20"/>
  </w:num>
  <w:num w:numId="44">
    <w:abstractNumId w:val="16"/>
  </w:num>
  <w:num w:numId="45">
    <w:abstractNumId w:val="31"/>
  </w:num>
  <w:num w:numId="4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5E1"/>
    <w:rsid w:val="0001355D"/>
    <w:rsid w:val="00014CFE"/>
    <w:rsid w:val="00016494"/>
    <w:rsid w:val="00025614"/>
    <w:rsid w:val="00045C34"/>
    <w:rsid w:val="00052000"/>
    <w:rsid w:val="000531DE"/>
    <w:rsid w:val="000613FA"/>
    <w:rsid w:val="00062DB1"/>
    <w:rsid w:val="00064E3D"/>
    <w:rsid w:val="00076BDB"/>
    <w:rsid w:val="00091759"/>
    <w:rsid w:val="000B2FD5"/>
    <w:rsid w:val="000B3C2D"/>
    <w:rsid w:val="000B48D6"/>
    <w:rsid w:val="000C129F"/>
    <w:rsid w:val="000C56E4"/>
    <w:rsid w:val="000C6827"/>
    <w:rsid w:val="000D3841"/>
    <w:rsid w:val="000D5339"/>
    <w:rsid w:val="000E1F36"/>
    <w:rsid w:val="000E2EB7"/>
    <w:rsid w:val="000E7D15"/>
    <w:rsid w:val="000F1879"/>
    <w:rsid w:val="00103A2E"/>
    <w:rsid w:val="001114C5"/>
    <w:rsid w:val="00113538"/>
    <w:rsid w:val="00114D0B"/>
    <w:rsid w:val="00116C5E"/>
    <w:rsid w:val="001170BE"/>
    <w:rsid w:val="001405DB"/>
    <w:rsid w:val="00165335"/>
    <w:rsid w:val="00165ECD"/>
    <w:rsid w:val="001869A3"/>
    <w:rsid w:val="001B293C"/>
    <w:rsid w:val="001B2F74"/>
    <w:rsid w:val="001C0CD1"/>
    <w:rsid w:val="001C188E"/>
    <w:rsid w:val="001C558C"/>
    <w:rsid w:val="001C73C1"/>
    <w:rsid w:val="001E08F6"/>
    <w:rsid w:val="001E401B"/>
    <w:rsid w:val="001E4472"/>
    <w:rsid w:val="001E6260"/>
    <w:rsid w:val="001E6985"/>
    <w:rsid w:val="001F3417"/>
    <w:rsid w:val="001F3B06"/>
    <w:rsid w:val="001F56F4"/>
    <w:rsid w:val="002027D5"/>
    <w:rsid w:val="00203CCE"/>
    <w:rsid w:val="00206043"/>
    <w:rsid w:val="0020645E"/>
    <w:rsid w:val="00214AF3"/>
    <w:rsid w:val="0023294E"/>
    <w:rsid w:val="00236EA9"/>
    <w:rsid w:val="0025666E"/>
    <w:rsid w:val="00262DBC"/>
    <w:rsid w:val="00267160"/>
    <w:rsid w:val="00273119"/>
    <w:rsid w:val="002748CA"/>
    <w:rsid w:val="002761D2"/>
    <w:rsid w:val="0028024A"/>
    <w:rsid w:val="002825B6"/>
    <w:rsid w:val="0028397D"/>
    <w:rsid w:val="002866EF"/>
    <w:rsid w:val="00296B32"/>
    <w:rsid w:val="002B32FD"/>
    <w:rsid w:val="002D6C5F"/>
    <w:rsid w:val="002D736B"/>
    <w:rsid w:val="002D73E6"/>
    <w:rsid w:val="002E46F1"/>
    <w:rsid w:val="002E5347"/>
    <w:rsid w:val="002F23D8"/>
    <w:rsid w:val="00302558"/>
    <w:rsid w:val="0030658D"/>
    <w:rsid w:val="00321450"/>
    <w:rsid w:val="0032216E"/>
    <w:rsid w:val="0032217E"/>
    <w:rsid w:val="003224F3"/>
    <w:rsid w:val="00322C7D"/>
    <w:rsid w:val="003256B6"/>
    <w:rsid w:val="0032596C"/>
    <w:rsid w:val="0034263A"/>
    <w:rsid w:val="00344F2B"/>
    <w:rsid w:val="003452A3"/>
    <w:rsid w:val="0034773A"/>
    <w:rsid w:val="003508A2"/>
    <w:rsid w:val="003737F2"/>
    <w:rsid w:val="00374DFD"/>
    <w:rsid w:val="00376F08"/>
    <w:rsid w:val="0037763C"/>
    <w:rsid w:val="00386931"/>
    <w:rsid w:val="00392850"/>
    <w:rsid w:val="00397FB7"/>
    <w:rsid w:val="003A1DD3"/>
    <w:rsid w:val="003A4637"/>
    <w:rsid w:val="003A4EDE"/>
    <w:rsid w:val="003A6272"/>
    <w:rsid w:val="003A62E3"/>
    <w:rsid w:val="003C1F5E"/>
    <w:rsid w:val="003C4824"/>
    <w:rsid w:val="003C5350"/>
    <w:rsid w:val="003D3968"/>
    <w:rsid w:val="003E4410"/>
    <w:rsid w:val="003E78C0"/>
    <w:rsid w:val="003F2001"/>
    <w:rsid w:val="003F33F6"/>
    <w:rsid w:val="003F3912"/>
    <w:rsid w:val="0040176A"/>
    <w:rsid w:val="004019EA"/>
    <w:rsid w:val="00403BD8"/>
    <w:rsid w:val="00412634"/>
    <w:rsid w:val="004227A3"/>
    <w:rsid w:val="004233E4"/>
    <w:rsid w:val="00423655"/>
    <w:rsid w:val="004245E1"/>
    <w:rsid w:val="004357B8"/>
    <w:rsid w:val="00436D64"/>
    <w:rsid w:val="004401D4"/>
    <w:rsid w:val="004465AD"/>
    <w:rsid w:val="00454A3C"/>
    <w:rsid w:val="00454F11"/>
    <w:rsid w:val="00456CB1"/>
    <w:rsid w:val="004705F4"/>
    <w:rsid w:val="00474E50"/>
    <w:rsid w:val="0047676E"/>
    <w:rsid w:val="0047679F"/>
    <w:rsid w:val="00483D9E"/>
    <w:rsid w:val="00485544"/>
    <w:rsid w:val="00492495"/>
    <w:rsid w:val="00493A45"/>
    <w:rsid w:val="00495FFA"/>
    <w:rsid w:val="004A168B"/>
    <w:rsid w:val="004A25C3"/>
    <w:rsid w:val="004A34B2"/>
    <w:rsid w:val="004A6AA6"/>
    <w:rsid w:val="004A6F4D"/>
    <w:rsid w:val="004C6B91"/>
    <w:rsid w:val="004F2977"/>
    <w:rsid w:val="004F3EC9"/>
    <w:rsid w:val="004F5041"/>
    <w:rsid w:val="004F55D9"/>
    <w:rsid w:val="004F64BF"/>
    <w:rsid w:val="00500763"/>
    <w:rsid w:val="00502E68"/>
    <w:rsid w:val="0050492E"/>
    <w:rsid w:val="00504C04"/>
    <w:rsid w:val="00506EBD"/>
    <w:rsid w:val="005128EA"/>
    <w:rsid w:val="00512DFB"/>
    <w:rsid w:val="005138D9"/>
    <w:rsid w:val="005155A5"/>
    <w:rsid w:val="00523CDF"/>
    <w:rsid w:val="0053110F"/>
    <w:rsid w:val="005373B3"/>
    <w:rsid w:val="0054668A"/>
    <w:rsid w:val="005611E5"/>
    <w:rsid w:val="00580BE7"/>
    <w:rsid w:val="00594167"/>
    <w:rsid w:val="005C2FF7"/>
    <w:rsid w:val="005C52ED"/>
    <w:rsid w:val="005D52D1"/>
    <w:rsid w:val="005E0DD9"/>
    <w:rsid w:val="005E4153"/>
    <w:rsid w:val="005F27A4"/>
    <w:rsid w:val="005F2D77"/>
    <w:rsid w:val="0065046F"/>
    <w:rsid w:val="00650B99"/>
    <w:rsid w:val="00651559"/>
    <w:rsid w:val="00664657"/>
    <w:rsid w:val="0067373F"/>
    <w:rsid w:val="006745EB"/>
    <w:rsid w:val="00674F26"/>
    <w:rsid w:val="00675C0F"/>
    <w:rsid w:val="00680A36"/>
    <w:rsid w:val="00680BF5"/>
    <w:rsid w:val="00680CBE"/>
    <w:rsid w:val="00683B74"/>
    <w:rsid w:val="00684A75"/>
    <w:rsid w:val="0068543E"/>
    <w:rsid w:val="00685C24"/>
    <w:rsid w:val="006877FD"/>
    <w:rsid w:val="00696773"/>
    <w:rsid w:val="006A2834"/>
    <w:rsid w:val="006A33CF"/>
    <w:rsid w:val="006A5AF9"/>
    <w:rsid w:val="006B5666"/>
    <w:rsid w:val="006B7544"/>
    <w:rsid w:val="006C267F"/>
    <w:rsid w:val="006C2D27"/>
    <w:rsid w:val="006D0CA3"/>
    <w:rsid w:val="006D18D6"/>
    <w:rsid w:val="006D74D3"/>
    <w:rsid w:val="006E1E32"/>
    <w:rsid w:val="006E2DE9"/>
    <w:rsid w:val="006F5F01"/>
    <w:rsid w:val="007004EF"/>
    <w:rsid w:val="00731A30"/>
    <w:rsid w:val="0073616A"/>
    <w:rsid w:val="00744F03"/>
    <w:rsid w:val="007466C2"/>
    <w:rsid w:val="00761B01"/>
    <w:rsid w:val="007635CF"/>
    <w:rsid w:val="007661D4"/>
    <w:rsid w:val="00772314"/>
    <w:rsid w:val="00775A24"/>
    <w:rsid w:val="00781FED"/>
    <w:rsid w:val="0078452D"/>
    <w:rsid w:val="007874B1"/>
    <w:rsid w:val="00794768"/>
    <w:rsid w:val="007A2798"/>
    <w:rsid w:val="007A2FA9"/>
    <w:rsid w:val="007B1295"/>
    <w:rsid w:val="007B2075"/>
    <w:rsid w:val="007B30AD"/>
    <w:rsid w:val="007C00C9"/>
    <w:rsid w:val="007C20A6"/>
    <w:rsid w:val="007C29B8"/>
    <w:rsid w:val="007C3038"/>
    <w:rsid w:val="007C7BB6"/>
    <w:rsid w:val="007D0716"/>
    <w:rsid w:val="007D0DDA"/>
    <w:rsid w:val="007D4630"/>
    <w:rsid w:val="007D58E4"/>
    <w:rsid w:val="007D7547"/>
    <w:rsid w:val="007F4D31"/>
    <w:rsid w:val="007F67DC"/>
    <w:rsid w:val="008007B2"/>
    <w:rsid w:val="00803DB5"/>
    <w:rsid w:val="00806229"/>
    <w:rsid w:val="00815481"/>
    <w:rsid w:val="00816730"/>
    <w:rsid w:val="00817E81"/>
    <w:rsid w:val="00826E17"/>
    <w:rsid w:val="00827A24"/>
    <w:rsid w:val="0083035E"/>
    <w:rsid w:val="008347CF"/>
    <w:rsid w:val="008401BF"/>
    <w:rsid w:val="00847286"/>
    <w:rsid w:val="0085015C"/>
    <w:rsid w:val="00852EC2"/>
    <w:rsid w:val="0085530C"/>
    <w:rsid w:val="0087303F"/>
    <w:rsid w:val="00875940"/>
    <w:rsid w:val="008773AE"/>
    <w:rsid w:val="00885259"/>
    <w:rsid w:val="00890199"/>
    <w:rsid w:val="008A123A"/>
    <w:rsid w:val="008A2A94"/>
    <w:rsid w:val="008A7974"/>
    <w:rsid w:val="008B672C"/>
    <w:rsid w:val="008C00A2"/>
    <w:rsid w:val="008C391A"/>
    <w:rsid w:val="008D07CD"/>
    <w:rsid w:val="008D52E6"/>
    <w:rsid w:val="008E175C"/>
    <w:rsid w:val="008F3292"/>
    <w:rsid w:val="00902B14"/>
    <w:rsid w:val="009041F5"/>
    <w:rsid w:val="0090559F"/>
    <w:rsid w:val="00906FC2"/>
    <w:rsid w:val="00914CDA"/>
    <w:rsid w:val="00920382"/>
    <w:rsid w:val="00921AB9"/>
    <w:rsid w:val="00932874"/>
    <w:rsid w:val="00933D9C"/>
    <w:rsid w:val="00944F80"/>
    <w:rsid w:val="00945515"/>
    <w:rsid w:val="00947F96"/>
    <w:rsid w:val="009506A5"/>
    <w:rsid w:val="00952D9A"/>
    <w:rsid w:val="0095750B"/>
    <w:rsid w:val="009641B1"/>
    <w:rsid w:val="00972B0A"/>
    <w:rsid w:val="0097328B"/>
    <w:rsid w:val="00973FCB"/>
    <w:rsid w:val="00974C0E"/>
    <w:rsid w:val="0097564D"/>
    <w:rsid w:val="009757FE"/>
    <w:rsid w:val="00975D3A"/>
    <w:rsid w:val="00975DB6"/>
    <w:rsid w:val="009829B2"/>
    <w:rsid w:val="00985097"/>
    <w:rsid w:val="00985ED0"/>
    <w:rsid w:val="00992733"/>
    <w:rsid w:val="00992C44"/>
    <w:rsid w:val="009A24FE"/>
    <w:rsid w:val="009A371F"/>
    <w:rsid w:val="009B4143"/>
    <w:rsid w:val="009B5713"/>
    <w:rsid w:val="009C0586"/>
    <w:rsid w:val="009C79D1"/>
    <w:rsid w:val="009E4E82"/>
    <w:rsid w:val="009F6669"/>
    <w:rsid w:val="00A210FF"/>
    <w:rsid w:val="00A2367B"/>
    <w:rsid w:val="00A26ADB"/>
    <w:rsid w:val="00A33519"/>
    <w:rsid w:val="00A37A53"/>
    <w:rsid w:val="00A4123C"/>
    <w:rsid w:val="00A508BE"/>
    <w:rsid w:val="00A50C75"/>
    <w:rsid w:val="00A64E73"/>
    <w:rsid w:val="00A67718"/>
    <w:rsid w:val="00A743E7"/>
    <w:rsid w:val="00AA2972"/>
    <w:rsid w:val="00AA5966"/>
    <w:rsid w:val="00AB3EBF"/>
    <w:rsid w:val="00AB4865"/>
    <w:rsid w:val="00AB4B8E"/>
    <w:rsid w:val="00AC24EC"/>
    <w:rsid w:val="00AF1A99"/>
    <w:rsid w:val="00B14A7B"/>
    <w:rsid w:val="00B2137F"/>
    <w:rsid w:val="00B2315C"/>
    <w:rsid w:val="00B42593"/>
    <w:rsid w:val="00B43EFC"/>
    <w:rsid w:val="00B45653"/>
    <w:rsid w:val="00B47FF8"/>
    <w:rsid w:val="00B57A52"/>
    <w:rsid w:val="00B61CFE"/>
    <w:rsid w:val="00B62748"/>
    <w:rsid w:val="00B6668A"/>
    <w:rsid w:val="00B9454B"/>
    <w:rsid w:val="00BA1982"/>
    <w:rsid w:val="00BA5E3A"/>
    <w:rsid w:val="00BB2208"/>
    <w:rsid w:val="00BD0E25"/>
    <w:rsid w:val="00BD6A1F"/>
    <w:rsid w:val="00BF1BDD"/>
    <w:rsid w:val="00BF7A89"/>
    <w:rsid w:val="00C01744"/>
    <w:rsid w:val="00C03CF5"/>
    <w:rsid w:val="00C22C50"/>
    <w:rsid w:val="00C2504B"/>
    <w:rsid w:val="00C36A84"/>
    <w:rsid w:val="00C36E9A"/>
    <w:rsid w:val="00C41E79"/>
    <w:rsid w:val="00C507EA"/>
    <w:rsid w:val="00C50FCC"/>
    <w:rsid w:val="00C54E83"/>
    <w:rsid w:val="00C636A5"/>
    <w:rsid w:val="00C63CB8"/>
    <w:rsid w:val="00C70D91"/>
    <w:rsid w:val="00C776A9"/>
    <w:rsid w:val="00C8392A"/>
    <w:rsid w:val="00C83D92"/>
    <w:rsid w:val="00C90956"/>
    <w:rsid w:val="00C962B3"/>
    <w:rsid w:val="00CA41BA"/>
    <w:rsid w:val="00CB6D3A"/>
    <w:rsid w:val="00CC31D6"/>
    <w:rsid w:val="00CD0B94"/>
    <w:rsid w:val="00CD7384"/>
    <w:rsid w:val="00CE0984"/>
    <w:rsid w:val="00CE0EF2"/>
    <w:rsid w:val="00CE1BBC"/>
    <w:rsid w:val="00CE1D74"/>
    <w:rsid w:val="00CE208E"/>
    <w:rsid w:val="00CE5A73"/>
    <w:rsid w:val="00CE66B1"/>
    <w:rsid w:val="00CF1B67"/>
    <w:rsid w:val="00D27183"/>
    <w:rsid w:val="00D30224"/>
    <w:rsid w:val="00D3120A"/>
    <w:rsid w:val="00D3599E"/>
    <w:rsid w:val="00D37134"/>
    <w:rsid w:val="00D544F2"/>
    <w:rsid w:val="00D6037A"/>
    <w:rsid w:val="00D61568"/>
    <w:rsid w:val="00D6171E"/>
    <w:rsid w:val="00D63D89"/>
    <w:rsid w:val="00D63E39"/>
    <w:rsid w:val="00D65F52"/>
    <w:rsid w:val="00D672AD"/>
    <w:rsid w:val="00D70ECB"/>
    <w:rsid w:val="00D71386"/>
    <w:rsid w:val="00D744DD"/>
    <w:rsid w:val="00D74B59"/>
    <w:rsid w:val="00D816AE"/>
    <w:rsid w:val="00D861E3"/>
    <w:rsid w:val="00D91636"/>
    <w:rsid w:val="00D973DD"/>
    <w:rsid w:val="00DA1D33"/>
    <w:rsid w:val="00DB7225"/>
    <w:rsid w:val="00DC1DB0"/>
    <w:rsid w:val="00DC322F"/>
    <w:rsid w:val="00DC40B2"/>
    <w:rsid w:val="00DC45DE"/>
    <w:rsid w:val="00DC5C43"/>
    <w:rsid w:val="00DC74A7"/>
    <w:rsid w:val="00DC7DFC"/>
    <w:rsid w:val="00DD2006"/>
    <w:rsid w:val="00DD62EC"/>
    <w:rsid w:val="00DD7A0A"/>
    <w:rsid w:val="00DD7C6F"/>
    <w:rsid w:val="00DE1BE7"/>
    <w:rsid w:val="00DE763B"/>
    <w:rsid w:val="00DE7765"/>
    <w:rsid w:val="00DF7120"/>
    <w:rsid w:val="00E02AFE"/>
    <w:rsid w:val="00E074BA"/>
    <w:rsid w:val="00E077D4"/>
    <w:rsid w:val="00E10C03"/>
    <w:rsid w:val="00E11435"/>
    <w:rsid w:val="00E141A0"/>
    <w:rsid w:val="00E16E9B"/>
    <w:rsid w:val="00E40468"/>
    <w:rsid w:val="00E40E51"/>
    <w:rsid w:val="00E53226"/>
    <w:rsid w:val="00E54613"/>
    <w:rsid w:val="00E65E9A"/>
    <w:rsid w:val="00E731C4"/>
    <w:rsid w:val="00E735F6"/>
    <w:rsid w:val="00E82508"/>
    <w:rsid w:val="00E90202"/>
    <w:rsid w:val="00E93FE3"/>
    <w:rsid w:val="00EA787E"/>
    <w:rsid w:val="00EA7C95"/>
    <w:rsid w:val="00EB366D"/>
    <w:rsid w:val="00ED65C0"/>
    <w:rsid w:val="00EE591C"/>
    <w:rsid w:val="00EE7DF6"/>
    <w:rsid w:val="00EE7F88"/>
    <w:rsid w:val="00EF1230"/>
    <w:rsid w:val="00EF3AA1"/>
    <w:rsid w:val="00EF4D1A"/>
    <w:rsid w:val="00EF6177"/>
    <w:rsid w:val="00F00535"/>
    <w:rsid w:val="00F035E2"/>
    <w:rsid w:val="00F0393B"/>
    <w:rsid w:val="00F13420"/>
    <w:rsid w:val="00F224A1"/>
    <w:rsid w:val="00F30206"/>
    <w:rsid w:val="00F30A12"/>
    <w:rsid w:val="00F30E24"/>
    <w:rsid w:val="00F33519"/>
    <w:rsid w:val="00F33820"/>
    <w:rsid w:val="00F356DA"/>
    <w:rsid w:val="00F36C0B"/>
    <w:rsid w:val="00F55748"/>
    <w:rsid w:val="00F603D1"/>
    <w:rsid w:val="00F644BE"/>
    <w:rsid w:val="00F65CDF"/>
    <w:rsid w:val="00F73878"/>
    <w:rsid w:val="00F7456E"/>
    <w:rsid w:val="00F75709"/>
    <w:rsid w:val="00F957F1"/>
    <w:rsid w:val="00FA4CA5"/>
    <w:rsid w:val="00FC6E99"/>
    <w:rsid w:val="00FD08AA"/>
    <w:rsid w:val="00FD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8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nhideWhenUsed/>
    <w:qFormat/>
    <w:rsid w:val="00C63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7DFC"/>
    <w:rPr>
      <w:b/>
      <w:bCs/>
    </w:rPr>
  </w:style>
  <w:style w:type="paragraph" w:styleId="NoSpacing">
    <w:name w:val="No Spacing"/>
    <w:link w:val="NoSpacingChar"/>
    <w:uiPriority w:val="99"/>
    <w:qFormat/>
    <w:rsid w:val="00DC7DFC"/>
    <w:pPr>
      <w:suppressAutoHyphens/>
    </w:pPr>
    <w:rPr>
      <w:rFonts w:ascii="Times New (W1)" w:hAnsi="Times New (W1)"/>
      <w:sz w:val="22"/>
      <w:szCs w:val="22"/>
      <w:lang w:eastAsia="ar-SA"/>
    </w:rPr>
  </w:style>
  <w:style w:type="paragraph" w:styleId="ListBullet">
    <w:name w:val="List Bullet"/>
    <w:basedOn w:val="Normal"/>
    <w:rsid w:val="00DC7DFC"/>
    <w:pPr>
      <w:tabs>
        <w:tab w:val="num" w:pos="360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ar-SA"/>
    </w:rPr>
  </w:style>
  <w:style w:type="character" w:styleId="HTMLTypewriter">
    <w:name w:val="HTML Typewriter"/>
    <w:basedOn w:val="DefaultParagraphFont"/>
    <w:rsid w:val="00DC7DFC"/>
    <w:rPr>
      <w:rFonts w:ascii="Courier New" w:eastAsia="Times New Roman" w:hAnsi="Courier New" w:cs="Courier New"/>
      <w:sz w:val="20"/>
      <w:szCs w:val="20"/>
    </w:rPr>
  </w:style>
  <w:style w:type="character" w:customStyle="1" w:styleId="blackres1">
    <w:name w:val="blackres1"/>
    <w:basedOn w:val="DefaultParagraphFont"/>
    <w:rsid w:val="00DC7DFC"/>
    <w:rPr>
      <w:rFonts w:ascii="Arial" w:hAnsi="Arial" w:cs="Arial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C7DFC"/>
    <w:pPr>
      <w:ind w:left="720"/>
      <w:contextualSpacing/>
    </w:pPr>
  </w:style>
  <w:style w:type="character" w:customStyle="1" w:styleId="content1">
    <w:name w:val="content1"/>
    <w:basedOn w:val="DefaultParagraphFont"/>
    <w:rsid w:val="00DC7DFC"/>
    <w:rPr>
      <w:rFonts w:ascii="Arial" w:hAnsi="Arial" w:cs="Arial"/>
      <w:color w:val="000000"/>
      <w:sz w:val="21"/>
      <w:szCs w:val="21"/>
    </w:rPr>
  </w:style>
  <w:style w:type="character" w:customStyle="1" w:styleId="apple-style-span">
    <w:name w:val="apple-style-span"/>
    <w:basedOn w:val="DefaultParagraphFont"/>
    <w:rsid w:val="00CE1BBC"/>
  </w:style>
  <w:style w:type="character" w:customStyle="1" w:styleId="apple-converted-space">
    <w:name w:val="apple-converted-space"/>
    <w:basedOn w:val="DefaultParagraphFont"/>
    <w:rsid w:val="00483D9E"/>
  </w:style>
  <w:style w:type="character" w:customStyle="1" w:styleId="Heading3Char">
    <w:name w:val="Heading 3 Char"/>
    <w:basedOn w:val="DefaultParagraphFont"/>
    <w:link w:val="Heading3"/>
    <w:rsid w:val="00C636A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normalChar">
    <w:name w:val="normal Char"/>
    <w:basedOn w:val="DefaultParagraphFont"/>
    <w:locked/>
    <w:rsid w:val="00C636A5"/>
    <w:rPr>
      <w:sz w:val="24"/>
      <w:szCs w:val="24"/>
      <w:lang w:val="en-US" w:eastAsia="en-US" w:bidi="ar-SA"/>
    </w:rPr>
  </w:style>
  <w:style w:type="character" w:customStyle="1" w:styleId="highlight">
    <w:name w:val="highlight"/>
    <w:basedOn w:val="DefaultParagraphFont"/>
    <w:rsid w:val="00C636A5"/>
  </w:style>
  <w:style w:type="character" w:customStyle="1" w:styleId="NoSpacingChar">
    <w:name w:val="No Spacing Char"/>
    <w:link w:val="NoSpacing"/>
    <w:uiPriority w:val="99"/>
    <w:locked/>
    <w:rsid w:val="00775A24"/>
    <w:rPr>
      <w:rFonts w:ascii="Times New (W1)" w:hAnsi="Times New (W1)"/>
      <w:sz w:val="22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901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199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199"/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680A36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8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nhideWhenUsed/>
    <w:qFormat/>
    <w:rsid w:val="00C63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7DFC"/>
    <w:rPr>
      <w:b/>
      <w:bCs/>
    </w:rPr>
  </w:style>
  <w:style w:type="paragraph" w:styleId="NoSpacing">
    <w:name w:val="No Spacing"/>
    <w:link w:val="NoSpacingChar"/>
    <w:uiPriority w:val="1"/>
    <w:qFormat/>
    <w:rsid w:val="00DC7DFC"/>
    <w:pPr>
      <w:suppressAutoHyphens/>
    </w:pPr>
    <w:rPr>
      <w:rFonts w:ascii="Times New (W1)" w:hAnsi="Times New (W1)"/>
      <w:sz w:val="22"/>
      <w:szCs w:val="22"/>
      <w:lang w:eastAsia="ar-SA"/>
    </w:rPr>
  </w:style>
  <w:style w:type="paragraph" w:styleId="ListBullet">
    <w:name w:val="List Bullet"/>
    <w:basedOn w:val="Normal"/>
    <w:rsid w:val="00DC7DFC"/>
    <w:pPr>
      <w:tabs>
        <w:tab w:val="num" w:pos="360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ar-SA"/>
    </w:rPr>
  </w:style>
  <w:style w:type="character" w:styleId="HTMLTypewriter">
    <w:name w:val="HTML Typewriter"/>
    <w:basedOn w:val="DefaultParagraphFont"/>
    <w:rsid w:val="00DC7DFC"/>
    <w:rPr>
      <w:rFonts w:ascii="Courier New" w:eastAsia="Times New Roman" w:hAnsi="Courier New" w:cs="Courier New"/>
      <w:sz w:val="20"/>
      <w:szCs w:val="20"/>
    </w:rPr>
  </w:style>
  <w:style w:type="character" w:customStyle="1" w:styleId="blackres1">
    <w:name w:val="blackres1"/>
    <w:basedOn w:val="DefaultParagraphFont"/>
    <w:rsid w:val="00DC7DFC"/>
    <w:rPr>
      <w:rFonts w:ascii="Arial" w:hAnsi="Arial" w:cs="Arial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C7DFC"/>
    <w:pPr>
      <w:ind w:left="720"/>
      <w:contextualSpacing/>
    </w:pPr>
  </w:style>
  <w:style w:type="character" w:customStyle="1" w:styleId="content1">
    <w:name w:val="content1"/>
    <w:basedOn w:val="DefaultParagraphFont"/>
    <w:rsid w:val="00DC7DFC"/>
    <w:rPr>
      <w:rFonts w:ascii="Arial" w:hAnsi="Arial" w:cs="Arial"/>
      <w:color w:val="000000"/>
      <w:sz w:val="21"/>
      <w:szCs w:val="21"/>
    </w:rPr>
  </w:style>
  <w:style w:type="character" w:customStyle="1" w:styleId="apple-style-span">
    <w:name w:val="apple-style-span"/>
    <w:basedOn w:val="DefaultParagraphFont"/>
    <w:rsid w:val="00CE1BBC"/>
  </w:style>
  <w:style w:type="character" w:customStyle="1" w:styleId="apple-converted-space">
    <w:name w:val="apple-converted-space"/>
    <w:basedOn w:val="DefaultParagraphFont"/>
    <w:rsid w:val="00483D9E"/>
  </w:style>
  <w:style w:type="character" w:customStyle="1" w:styleId="Heading3Char">
    <w:name w:val="Heading 3 Char"/>
    <w:basedOn w:val="DefaultParagraphFont"/>
    <w:link w:val="Heading3"/>
    <w:rsid w:val="00C636A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normalChar">
    <w:name w:val="normal Char"/>
    <w:basedOn w:val="DefaultParagraphFont"/>
    <w:locked/>
    <w:rsid w:val="00C636A5"/>
    <w:rPr>
      <w:sz w:val="24"/>
      <w:szCs w:val="24"/>
      <w:lang w:val="en-US" w:eastAsia="en-US" w:bidi="ar-SA"/>
    </w:rPr>
  </w:style>
  <w:style w:type="character" w:customStyle="1" w:styleId="highlight">
    <w:name w:val="highlight"/>
    <w:basedOn w:val="DefaultParagraphFont"/>
    <w:rsid w:val="00C636A5"/>
  </w:style>
  <w:style w:type="character" w:customStyle="1" w:styleId="NoSpacingChar">
    <w:name w:val="No Spacing Char"/>
    <w:link w:val="NoSpacing"/>
    <w:uiPriority w:val="1"/>
    <w:locked/>
    <w:rsid w:val="00775A24"/>
    <w:rPr>
      <w:rFonts w:ascii="Times New (W1)" w:hAnsi="Times New (W1)"/>
      <w:sz w:val="22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901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199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199"/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680A36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E2A27-C9D0-44BF-B048-E95DF9D3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3505</Words>
  <Characters>19980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</dc:creator>
  <cp:lastModifiedBy>lav</cp:lastModifiedBy>
  <cp:revision>2</cp:revision>
  <dcterms:created xsi:type="dcterms:W3CDTF">2014-06-24T21:33:00Z</dcterms:created>
  <dcterms:modified xsi:type="dcterms:W3CDTF">2014-06-24T21:33:00Z</dcterms:modified>
</cp:coreProperties>
</file>