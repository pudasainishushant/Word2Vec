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EAD" w:rsidRPr="001D1183" w:rsidRDefault="00E62EAD" w:rsidP="00E62EAD">
      <w:pPr>
        <w:pStyle w:val="RoseResumeHeader"/>
        <w:shd w:val="clear" w:color="auto" w:fill="C0C0C0"/>
        <w:tabs>
          <w:tab w:val="center" w:pos="4680"/>
        </w:tabs>
        <w:jc w:val="left"/>
        <w:rPr>
          <w:rFonts w:ascii="Calibri" w:hAnsi="Calibri"/>
          <w:szCs w:val="20"/>
        </w:rPr>
      </w:pPr>
      <w:r w:rsidRPr="001D1183">
        <w:rPr>
          <w:rFonts w:ascii="Calibri" w:hAnsi="Calibri"/>
          <w:szCs w:val="20"/>
        </w:rPr>
        <w:t>SUMMARY</w:t>
      </w:r>
    </w:p>
    <w:p w:rsidR="00950E78" w:rsidRDefault="00950E78" w:rsidP="00E076D5">
      <w:pPr>
        <w:pStyle w:val="Heading3"/>
        <w:rPr>
          <w:rFonts w:cs="Arial"/>
          <w:szCs w:val="24"/>
        </w:rPr>
      </w:pPr>
    </w:p>
    <w:p w:rsidR="00950E78" w:rsidRPr="006A1287" w:rsidRDefault="000E65C7" w:rsidP="008D57AA">
      <w:pPr>
        <w:pStyle w:val="ListParagraph"/>
        <w:numPr>
          <w:ilvl w:val="0"/>
          <w:numId w:val="9"/>
        </w:numPr>
        <w:tabs>
          <w:tab w:val="left" w:pos="360"/>
        </w:tabs>
        <w:ind w:left="540" w:hanging="270"/>
        <w:jc w:val="both"/>
        <w:rPr>
          <w:rFonts w:ascii="Arial" w:hAnsi="Arial" w:cs="Arial"/>
          <w:b/>
          <w:sz w:val="20"/>
          <w:szCs w:val="20"/>
        </w:rPr>
      </w:pPr>
      <w:bookmarkStart w:id="0" w:name="_Toc116964250"/>
      <w:r>
        <w:rPr>
          <w:rFonts w:ascii="Arial" w:hAnsi="Arial" w:cs="Arial"/>
          <w:color w:val="000000"/>
          <w:sz w:val="20"/>
          <w:szCs w:val="20"/>
        </w:rPr>
        <w:t>8</w:t>
      </w:r>
      <w:r w:rsidR="00950E78" w:rsidRPr="006A1287">
        <w:rPr>
          <w:rFonts w:ascii="Arial" w:hAnsi="Arial" w:cs="Arial"/>
          <w:color w:val="000000"/>
          <w:sz w:val="20"/>
          <w:szCs w:val="20"/>
        </w:rPr>
        <w:t xml:space="preserve"> years of experience as middleware Administrator </w:t>
      </w:r>
      <w:r w:rsidR="00950E78" w:rsidRPr="006A1287">
        <w:rPr>
          <w:rFonts w:ascii="Arial" w:hAnsi="Arial" w:cs="Arial"/>
          <w:sz w:val="20"/>
          <w:szCs w:val="20"/>
        </w:rPr>
        <w:t xml:space="preserve">in IBM WebSphere Application Server and IBM WebSphere Portal </w:t>
      </w:r>
      <w:r w:rsidR="00B83B0A" w:rsidRPr="006A1287">
        <w:rPr>
          <w:rFonts w:ascii="Arial" w:hAnsi="Arial" w:cs="Arial"/>
          <w:sz w:val="20"/>
          <w:szCs w:val="20"/>
        </w:rPr>
        <w:t>Server</w:t>
      </w:r>
      <w:r w:rsidR="00B83B0A" w:rsidRPr="006A1287">
        <w:rPr>
          <w:rFonts w:ascii="Arial" w:hAnsi="Arial" w:cs="Arial"/>
          <w:color w:val="000000"/>
          <w:sz w:val="20"/>
          <w:szCs w:val="20"/>
        </w:rPr>
        <w:t>.</w:t>
      </w:r>
      <w:r w:rsidR="00B83B0A" w:rsidRPr="006A1287">
        <w:rPr>
          <w:rFonts w:ascii="Arial" w:hAnsi="Arial" w:cs="Arial"/>
          <w:sz w:val="20"/>
          <w:szCs w:val="20"/>
        </w:rPr>
        <w:t xml:space="preserve"> Extensive</w:t>
      </w:r>
      <w:r w:rsidR="00950E78" w:rsidRPr="006A1287">
        <w:rPr>
          <w:rFonts w:ascii="Arial" w:hAnsi="Arial" w:cs="Arial"/>
          <w:sz w:val="20"/>
          <w:szCs w:val="20"/>
        </w:rPr>
        <w:t xml:space="preserve"> and diverse experience in installation, support, configuration and administration of Weblogic, Jboss and Apache tomcat Application Servers.</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Experience in configuring IHS Web Server V6.0/7.x/8.x.</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 xml:space="preserve">Expertise in WebSphere cluster management including </w:t>
      </w:r>
      <w:r w:rsidRPr="006A1287">
        <w:rPr>
          <w:rFonts w:ascii="Arial" w:hAnsi="Arial" w:cs="Arial"/>
          <w:bCs/>
          <w:sz w:val="20"/>
          <w:szCs w:val="20"/>
        </w:rPr>
        <w:t xml:space="preserve">horizontal and vertical scaling </w:t>
      </w:r>
      <w:r w:rsidRPr="006A1287">
        <w:rPr>
          <w:rFonts w:ascii="Arial" w:hAnsi="Arial" w:cs="Arial"/>
          <w:sz w:val="20"/>
          <w:szCs w:val="20"/>
        </w:rPr>
        <w:t>and creation of nodes.</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Expertise in deployment of portal resources such as portlets and portlet applications, pages/labels, access permissions for authorization, credential vaults, Url Mappings using Portal Admin GUI and XMLAccess.</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color w:val="000000"/>
          <w:sz w:val="20"/>
          <w:szCs w:val="20"/>
          <w:shd w:val="clear" w:color="auto" w:fill="FFFFFF"/>
        </w:rPr>
        <w:t>Experience in configuring SSL security for the HTTP servers and the plugin.</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Expertise in Deployment of enterprise applications and administration of resources in all the environments including development, Integration, QA, DR and Production</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Experience in setting up WebSphere resources, Virtual Hosts, JVM parameters, variables, shared libraries etc.</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Involved in tuning, security, backup, recovery and upgrades of WAS on IBM AIX, Linux (RedHat&amp;SuSE) and windows.</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Experience in providing 24/7 on call production support for the production systems.</w:t>
      </w:r>
    </w:p>
    <w:p w:rsidR="00950E78" w:rsidRPr="0006190B" w:rsidRDefault="00950E78"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Used Tivoli Performance Viewer (TPV) and Wily Introscope to identify performance bottlenecks including application memory leaks, server process degradation, database connections, http threads, etc.</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Expertise in installation and configuration of IBM WebSphere MQ 5.3/6.0/7.0.</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 xml:space="preserve">Experienced in tuning of application servers by Tivoli Performance Viewer like monitoring the dynamic cache size and JVM heap size using collected Performance Monitoring Infrastructure (PMI) data. </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Strong experience in securing applications by installing SSL (Secure Socket Layers) using ikey man and key tool, LDAP, (Lightweight Directory Access Protocol) which does encryption of data and Web Sphere plug-in configuration.</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 xml:space="preserve">Expertise in Performance Monitoring for HP BAC, Diagnostics, Site scope, Open View, SAP Sol man. Extensive Knowledge in HP Diagnostics Profiler, Willy Intra scope. </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Experience creating Problem Management Record (PMR) with IBM, updating and fixing the unresolved issues.</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Expertise in installing and configuring IBM WebSphere portal server (WPS) 6.1/6.1.5/7.0.</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Experienced in analyzing Java cores, Heap dumps and Memory Leak.</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Expertise in migration of configuration settings and applications from WAS v5.1/6.0 to v6.1, v7.0,v8.0 and v8.5 using both command line tools and using the GUI migration wizard provided with the WebSphere.</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 xml:space="preserve"> Experience in working with automated application deployment, startup, shutdown and enhancements using JACL/ Jython scripts. </w:t>
      </w:r>
    </w:p>
    <w:p w:rsidR="0006190B" w:rsidRPr="006A1287"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Experience in configuring JMS resources with Queue Connections Factories, Queue</w:t>
      </w:r>
    </w:p>
    <w:p w:rsidR="00950E78" w:rsidRDefault="00233EDB" w:rsidP="00950E78">
      <w:pPr>
        <w:tabs>
          <w:tab w:val="left" w:pos="-2160"/>
          <w:tab w:val="left" w:pos="-1620"/>
          <w:tab w:val="left" w:pos="360"/>
        </w:tabs>
        <w:spacing w:line="320" w:lineRule="exact"/>
        <w:rPr>
          <w:rFonts w:ascii="Arial" w:hAnsi="Arial" w:cs="Arial"/>
          <w:sz w:val="20"/>
          <w:szCs w:val="20"/>
        </w:rPr>
      </w:pPr>
      <w:bookmarkStart w:id="1" w:name="_GoBack"/>
      <w:bookmarkEnd w:id="1"/>
      <w:r w:rsidRPr="00233EDB">
        <w:rPr>
          <w:noProof/>
        </w:rPr>
        <w:pict>
          <v:group id="Group 6" o:spid="_x0000_s1026" style="position:absolute;margin-left:-33pt;margin-top:22.55pt;width:549pt;height:36pt;z-index:251660288;mso-width-relative:margin" coordsize="65151,4572" wrapcoords="-30 0 -30 21150 21600 21150 21600 0 -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">
            <v:rect id="Rectangle 7" o:spid="_x0000_s1027" style="position:absolute;width:65151;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xhksMA&#10;AADbAAAADwAAAGRycy9kb3ducmV2LnhtbESPQWvCQBSE7wX/w/KE3urGHESiq4go7cWDWtTjS/aZ&#10;BLNv0+xW1/56VxB6HGbmG2Y6D6YRV+pcbVnBcJCAIC6srrlU8L1ff4xBOI+ssbFMCu7kYD7rvU0x&#10;0/bGW7rufCkihF2GCirv20xKV1Rk0A1sSxy9s+0M+ii7UuoObxFuGpkmyUgarDkuVNjSsqLisvs1&#10;Ck75T33kdn8/rJb5J4VN+JP5Vqn3flhMQHgK/j/8an9pBWkK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xhksMAAADbAAAADwAAAAAAAAAAAAAAAACYAgAAZHJzL2Rv&#10;d25yZXYueG1sUEsFBgAAAAAEAAQA9QAAAIgDAAAAAA==&#10;" fillcolor="#d8d8d8 [2732]" stroked="f">
              <v:shadow on="t" color="black" opacity="22937f" origin=",.5" offset="0,.63889mm"/>
            </v:rect>
            <v:shapetype id="_x0000_t202" coordsize="21600,21600" o:spt="202" path="m,l,21600r21600,l21600,xe">
              <v:stroke joinstyle="miter"/>
              <v:path gradientshapeok="t" o:connecttype="rect"/>
            </v:shapetype>
            <v:shape id="Text Box 8" o:spid="_x0000_s1028" type="#_x0000_t202" style="position:absolute;left:254;top:622;width:12395;height:342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YiscA&#10;AADbAAAADwAAAGRycy9kb3ducmV2LnhtbESPT2vCQBTE74V+h+UVehHdGKFIdBVpaSkoin8OHp/Z&#10;ZxKbfRt2tzH203cLQo/DzPyGmc47U4uWnK8sKxgOEhDEudUVFwoO+/f+GIQPyBpry6TgRh7ms8eH&#10;KWbaXnlL7S4UIkLYZ6igDKHJpPR5SQb9wDbE0TtbZzBE6QqpHV4j3NQyTZIXabDiuFBiQ68l5V+7&#10;b6PgZ+NWNk1XH8PTcVS14a13WS/XSj0/dYsJiEBd+A/f259aQTqCv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32IrHAAAA2wAAAA8AAAAAAAAAAAAAAAAAmAIAAGRy&#10;cy9kb3ducmV2LnhtbFBLBQYAAAAABAAEAPUAAACMAwAAAAA=&#10;" filled="f" stroked="f">
              <v:textbox>
                <w:txbxContent>
                  <w:p w:rsidR="00950E78" w:rsidRPr="00FE301E" w:rsidRDefault="00950E78" w:rsidP="00950E78">
                    <w:pPr>
                      <w:rPr>
                        <w:rFonts w:ascii="Arial" w:hAnsi="Arial" w:cs="Arial"/>
                        <w:bCs/>
                        <w:sz w:val="20"/>
                        <w:szCs w:val="20"/>
                        <w:lang w:val="fr-FR"/>
                      </w:rPr>
                    </w:pPr>
                    <w:r w:rsidRPr="00FE301E">
                      <w:rPr>
                        <w:rFonts w:ascii="Arial" w:hAnsi="Arial" w:cs="Arial"/>
                        <w:b/>
                        <w:bCs/>
                      </w:rPr>
                      <w:t>Technical Skills</w:t>
                    </w:r>
                  </w:p>
                </w:txbxContent>
              </v:textbox>
            </v:shape>
            <w10:wrap type="through"/>
          </v:group>
        </w:pict>
      </w:r>
    </w:p>
    <w:p w:rsidR="00950E78" w:rsidRDefault="00950E78" w:rsidP="00950E78">
      <w:pPr>
        <w:tabs>
          <w:tab w:val="left" w:pos="-2160"/>
          <w:tab w:val="left" w:pos="-1620"/>
          <w:tab w:val="left" w:pos="360"/>
        </w:tabs>
        <w:spacing w:line="320" w:lineRule="exact"/>
        <w:rPr>
          <w:rFonts w:ascii="Arial" w:hAnsi="Arial" w:cs="Arial"/>
          <w:sz w:val="20"/>
          <w:szCs w:val="20"/>
        </w:rPr>
      </w:pPr>
    </w:p>
    <w:tbl>
      <w:tblPr>
        <w:tblStyle w:val="TableGrid"/>
        <w:tblW w:w="0" w:type="auto"/>
        <w:tblInd w:w="558" w:type="dxa"/>
        <w:tblBorders>
          <w:insideH w:val="single" w:sz="4" w:space="0" w:color="BFBFBF" w:themeColor="background1" w:themeShade="BF"/>
          <w:insideV w:val="single" w:sz="4" w:space="0" w:color="BFBFBF" w:themeColor="background1" w:themeShade="BF"/>
        </w:tblBorders>
        <w:tblLook w:val="04A0"/>
      </w:tblPr>
      <w:tblGrid>
        <w:gridCol w:w="2497"/>
        <w:gridCol w:w="6295"/>
      </w:tblGrid>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Middleware</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 xml:space="preserve">IBM WebSphere Application Server 6.x/7.x/8.x, Weblogic, Jboss, Tomcat, WebSphere Portal 6.x/7.x, MQ 6.x/7, Apache, IBMHTTP Server </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lastRenderedPageBreak/>
              <w:t>Databases</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DB2 10.x/9.x, Oracle 10/11g, MS SQL Server</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Security</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MS Active Directory, IBM Tivoli Directory Server</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Protocols</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TCP/IP, LDAP, SOAP, HTTP, HTTPS</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Operating System</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RHEL 4.x/5/6, IBM AIX, Solaris, Windows 2003/2008/12 Server</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Programming Languages</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Java, Python, HTML</w:t>
            </w:r>
          </w:p>
        </w:tc>
      </w:tr>
    </w:tbl>
    <w:p w:rsidR="00950E78" w:rsidRDefault="00950E78" w:rsidP="00950E78">
      <w:pPr>
        <w:tabs>
          <w:tab w:val="left" w:pos="-2160"/>
          <w:tab w:val="left" w:pos="-1620"/>
          <w:tab w:val="left" w:pos="360"/>
        </w:tabs>
        <w:spacing w:line="320" w:lineRule="exact"/>
        <w:rPr>
          <w:rFonts w:ascii="Arial" w:hAnsi="Arial" w:cs="Arial"/>
          <w:b/>
          <w:sz w:val="20"/>
          <w:szCs w:val="20"/>
        </w:rPr>
      </w:pPr>
    </w:p>
    <w:p w:rsidR="00950E78" w:rsidRPr="006A1287" w:rsidRDefault="00233EDB" w:rsidP="00950E78">
      <w:pPr>
        <w:tabs>
          <w:tab w:val="left" w:pos="-2160"/>
          <w:tab w:val="left" w:pos="-1620"/>
          <w:tab w:val="left" w:pos="360"/>
        </w:tabs>
        <w:spacing w:line="320" w:lineRule="exact"/>
        <w:rPr>
          <w:rFonts w:ascii="Arial" w:hAnsi="Arial" w:cs="Arial"/>
          <w:b/>
          <w:sz w:val="20"/>
          <w:szCs w:val="20"/>
        </w:rPr>
      </w:pPr>
      <w:r w:rsidRPr="00233EDB">
        <w:rPr>
          <w:noProof/>
        </w:rPr>
        <w:pict>
          <v:group id="Group 10" o:spid="_x0000_s1029" style="position:absolute;margin-left:42pt;margin-top:3pt;width:549pt;height:36pt;z-index:251661312;mso-position-horizontal-relative:page;mso-width-relative:margin" coordsize="65151,4572" wrapcoords="-30 0 -30 21150 21600 21150 21600 0 -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">
            <v:rect id="Rectangle 11" o:spid="_x0000_s1030" style="position:absolute;width:65151;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Q5XsMA&#10;AADbAAAADwAAAGRycy9kb3ducmV2LnhtbERPO2/CMBDekfgP1lXqRpx2qGiKiSoEahcGHqIdL/E1&#10;iRqfQ+wGw6/HlZDY7tP3vFkeTCsG6l1jWcFTkoIgLq1uuFKw360mUxDOI2tsLZOCMznI5+PRDDNt&#10;T7yhYesrEUPYZaig9r7LpHRlTQZdYjviyP3Y3qCPsK+k7vEUw00rn9P0RRpsODbU2NGipvJ3+2cU&#10;fBfH5ou73fmwXBQfFNbhIouNUo8P4f0NhKfg7+Kb+1PH+a/w/0s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Q5XsMAAADbAAAADwAAAAAAAAAAAAAAAACYAgAAZHJzL2Rv&#10;d25yZXYueG1sUEsFBgAAAAAEAAQA9QAAAIgDAAAAAA==&#10;" fillcolor="#d8d8d8 [2732]" stroked="f">
              <v:shadow on="t" color="black" opacity="22937f" origin=",.5" offset="0,.63889mm"/>
            </v:rect>
            <v:shape id="Text Box 12" o:spid="_x0000_s1031" type="#_x0000_t202" style="position:absolute;left:254;top:622;width:18251;height:342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G/cMA&#10;AADbAAAADwAAAGRycy9kb3ducmV2LnhtbERPz2vCMBS+C/4P4Qm7jJlaYUg1ynBsDBTFuoPHZ/Ns&#10;O5uXkmS121+/HAYeP77fi1VvGtGR87VlBZNxAoK4sLrmUsHn8e1pBsIHZI2NZVLwQx5Wy+FggZm2&#10;Nz5Ql4dSxBD2GSqoQmgzKX1RkUE/ti1x5C7WGQwRulJqh7cYbhqZJsmzNFhzbKiwpXVFxTX/Ngp+&#10;925r03T7PjmfpnUXXh+/dpudUg+j/mUOIlAf7uJ/94dWkMb18U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VG/cMAAADbAAAADwAAAAAAAAAAAAAAAACYAgAAZHJzL2Rv&#10;d25yZXYueG1sUEsFBgAAAAAEAAQA9QAAAIgDAAAAAA==&#10;" filled="f" stroked="f">
              <v:textbox>
                <w:txbxContent>
                  <w:p w:rsidR="00950E78" w:rsidRPr="00493F23" w:rsidRDefault="00950E78" w:rsidP="00950E78">
                    <w:pPr>
                      <w:tabs>
                        <w:tab w:val="left" w:pos="-2160"/>
                        <w:tab w:val="left" w:pos="-1620"/>
                        <w:tab w:val="left" w:pos="360"/>
                      </w:tabs>
                      <w:spacing w:line="320" w:lineRule="exact"/>
                      <w:rPr>
                        <w:rFonts w:ascii="Arial" w:hAnsi="Arial" w:cs="Arial"/>
                        <w:b/>
                        <w:bCs/>
                        <w:color w:val="000000"/>
                      </w:rPr>
                    </w:pPr>
                    <w:r w:rsidRPr="00493F23">
                      <w:rPr>
                        <w:rFonts w:ascii="Arial" w:hAnsi="Arial" w:cs="Arial"/>
                        <w:b/>
                        <w:bCs/>
                        <w:color w:val="000000"/>
                      </w:rPr>
                      <w:t xml:space="preserve">Professional Experience </w:t>
                    </w:r>
                  </w:p>
                  <w:p w:rsidR="00950E78" w:rsidRPr="009C776A" w:rsidRDefault="00950E78" w:rsidP="00950E78">
                    <w:pPr>
                      <w:rPr>
                        <w:rFonts w:ascii="Arial" w:hAnsi="Arial" w:cs="Arial"/>
                        <w:bCs/>
                        <w:sz w:val="20"/>
                        <w:szCs w:val="20"/>
                        <w:lang w:val="fr-FR"/>
                      </w:rPr>
                    </w:pPr>
                  </w:p>
                </w:txbxContent>
              </v:textbox>
            </v:shape>
            <w10:wrap type="through" anchorx="page"/>
          </v:group>
        </w:pict>
      </w:r>
      <w:r w:rsidR="002162F3" w:rsidRPr="002162F3">
        <w:rPr>
          <w:rFonts w:ascii="Arial" w:hAnsi="Arial" w:cs="Arial"/>
          <w:b/>
          <w:sz w:val="20"/>
          <w:szCs w:val="20"/>
        </w:rPr>
        <w:t>Cengage, Inc, Boston, MA</w:t>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t>May’14 - Present</w:t>
      </w:r>
    </w:p>
    <w:p w:rsidR="00950E78" w:rsidRPr="006A1287" w:rsidRDefault="00950E78" w:rsidP="00950E78">
      <w:pPr>
        <w:rPr>
          <w:rFonts w:ascii="Arial" w:hAnsi="Arial" w:cs="Arial"/>
          <w:b/>
          <w:sz w:val="20"/>
          <w:szCs w:val="20"/>
        </w:rPr>
      </w:pPr>
      <w:r w:rsidRPr="006A1287">
        <w:rPr>
          <w:rFonts w:ascii="Arial" w:hAnsi="Arial" w:cs="Arial"/>
          <w:b/>
          <w:sz w:val="20"/>
          <w:szCs w:val="20"/>
        </w:rPr>
        <w:t>Sr. Middleware Consultant, duration</w:t>
      </w:r>
    </w:p>
    <w:tbl>
      <w:tblPr>
        <w:tblStyle w:val="TableGrid"/>
        <w:tblW w:w="10800" w:type="dxa"/>
        <w:tblInd w:w="-455" w:type="dxa"/>
        <w:tblBorders>
          <w:insideH w:val="single" w:sz="4" w:space="0" w:color="BFBFBF" w:themeColor="background1" w:themeShade="BF"/>
          <w:insideV w:val="single" w:sz="4" w:space="0" w:color="BFBFBF" w:themeColor="background1" w:themeShade="BF"/>
        </w:tblBorders>
        <w:tblLook w:val="04A0"/>
      </w:tblPr>
      <w:tblGrid>
        <w:gridCol w:w="10800"/>
      </w:tblGrid>
      <w:tr w:rsidR="00950E78" w:rsidRPr="004B7D4F" w:rsidTr="004933F8">
        <w:tc>
          <w:tcPr>
            <w:tcW w:w="10800" w:type="dxa"/>
          </w:tcPr>
          <w:p w:rsidR="00950E78" w:rsidRPr="004B7D4F" w:rsidRDefault="00950E78" w:rsidP="006C6326">
            <w:pPr>
              <w:rPr>
                <w:rFonts w:ascii="Arial" w:hAnsi="Arial" w:cs="Arial"/>
                <w:b/>
                <w:bCs/>
                <w:sz w:val="20"/>
                <w:szCs w:val="20"/>
                <w:u w:val="single"/>
              </w:rPr>
            </w:pPr>
            <w:r w:rsidRPr="004B7D4F">
              <w:rPr>
                <w:rFonts w:ascii="Arial" w:hAnsi="Arial" w:cs="Arial"/>
                <w:color w:val="000000"/>
                <w:sz w:val="20"/>
                <w:szCs w:val="20"/>
                <w:u w:val="single"/>
              </w:rPr>
              <w:t>Responsibilities: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Installed and configured WebSphere Application Server ND 7.0/8.0/8.5 on RHEL 6.x environment.</w:t>
            </w:r>
          </w:p>
        </w:tc>
      </w:tr>
      <w:tr w:rsidR="00950E78" w:rsidRPr="004B7D4F"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 xml:space="preserve">Installed WebSphere Portal </w:t>
            </w:r>
            <w:r w:rsidR="002162F3">
              <w:rPr>
                <w:rFonts w:ascii="Arial Unicode MS" w:eastAsia="Arial Unicode MS" w:hAnsi="Arial Unicode MS" w:cs="Arial Unicode MS"/>
                <w:sz w:val="20"/>
                <w:szCs w:val="20"/>
              </w:rPr>
              <w:t>8</w:t>
            </w:r>
            <w:r w:rsidRPr="004933F8">
              <w:rPr>
                <w:rFonts w:ascii="Arial Unicode MS" w:eastAsia="Arial Unicode MS" w:hAnsi="Arial Unicode MS" w:cs="Arial Unicode MS"/>
                <w:sz w:val="20"/>
                <w:szCs w:val="20"/>
              </w:rPr>
              <w:t>.x in Development, Staging, Testing and Production Environments.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Administering and supporting WebSphere Application Server 7.x/8.x applications.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 xml:space="preserve">Installed and Configured the IBM HTTP Server v7.x/8.x and Web server plugins. Configured web server definitions in Admin Console for remote management. </w:t>
            </w:r>
          </w:p>
        </w:tc>
      </w:tr>
      <w:tr w:rsidR="008D57AA" w:rsidRPr="004B7D4F" w:rsidTr="004933F8">
        <w:tc>
          <w:tcPr>
            <w:tcW w:w="10800" w:type="dxa"/>
          </w:tcPr>
          <w:p w:rsidR="008D57AA" w:rsidRPr="004933F8" w:rsidRDefault="008D57AA" w:rsidP="008D57AA">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Pr>
                <w:rFonts w:ascii="Calibri" w:hAnsi="Calibri"/>
                <w:color w:val="000000"/>
              </w:rPr>
              <w:t>Installed</w:t>
            </w:r>
            <w:r w:rsidRPr="003A4165">
              <w:rPr>
                <w:rFonts w:ascii="Calibri" w:hAnsi="Calibri"/>
                <w:bCs/>
                <w:color w:val="000000"/>
              </w:rPr>
              <w:t>IBM HTTP Server</w:t>
            </w:r>
            <w:r w:rsidRPr="003A4165">
              <w:rPr>
                <w:rFonts w:ascii="Calibri" w:hAnsi="Calibri"/>
                <w:color w:val="000000"/>
              </w:rPr>
              <w:t>, Apache (</w:t>
            </w:r>
            <w:r>
              <w:rPr>
                <w:rFonts w:ascii="Calibri" w:hAnsi="Calibri"/>
                <w:color w:val="000000"/>
              </w:rPr>
              <w:t>8.0</w:t>
            </w:r>
            <w:r w:rsidRPr="003A4165">
              <w:rPr>
                <w:rFonts w:ascii="Calibri" w:hAnsi="Calibri"/>
                <w:color w:val="000000"/>
              </w:rPr>
              <w:t xml:space="preserve">) and </w:t>
            </w:r>
            <w:r w:rsidRPr="003A4165">
              <w:rPr>
                <w:rFonts w:ascii="Calibri" w:hAnsi="Calibri"/>
                <w:bCs/>
                <w:color w:val="000000"/>
              </w:rPr>
              <w:t>LDAP</w:t>
            </w:r>
            <w:r w:rsidRPr="003A4165">
              <w:rPr>
                <w:rFonts w:ascii="Calibri" w:hAnsi="Calibri"/>
                <w:color w:val="000000"/>
              </w:rPr>
              <w:t xml:space="preserve"> with IBM WebSphere Application server on AIX, Linux and Windows platforms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 xml:space="preserve">Performed installing, configuring and deploying applications on Weblogic application server 10.x/11g. </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Installed Fix packs, cumulative fixes, and interim fixes to solve common bugs and issues.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Involved in all Portal Administration tasks including deployments and day-to-day issues.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 xml:space="preserve">Experience in transferring portal databases from derby to Oracle and configuring AD security with Portal. </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Deployed portlets, pages, themes and skins using XML access, provided full support for portal environment.</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b/>
                <w:sz w:val="20"/>
                <w:szCs w:val="20"/>
              </w:rPr>
            </w:pPr>
            <w:r w:rsidRPr="004933F8">
              <w:rPr>
                <w:rFonts w:ascii="Arial Unicode MS" w:eastAsia="Arial Unicode MS" w:hAnsi="Arial Unicode MS" w:cs="Arial Unicode MS"/>
                <w:bCs/>
                <w:sz w:val="20"/>
                <w:szCs w:val="20"/>
              </w:rPr>
              <w:t>Deployed applications, configured data sources and tuning a</w:t>
            </w:r>
            <w:r w:rsidRPr="004933F8">
              <w:rPr>
                <w:rFonts w:ascii="Arial Unicode MS" w:eastAsia="Arial Unicode MS" w:hAnsi="Arial Unicode MS" w:cs="Arial Unicode MS"/>
                <w:sz w:val="20"/>
                <w:szCs w:val="20"/>
              </w:rPr>
              <w:t>pache tomcat application server.</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Installed EARs, WARs and configured application specific JVM settings, Web container parameters using the Admin Console scripts.</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Created and managed MQ objects including queue managers, remote/local queues, Integrated WebSphere Applications with MQ series using JMS Admin. Fine tune JVM parameters, thread-pool and connections with Jboss Servers.</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Created WebSphere resources, JDBC providers, JDBC data sources, connection pooling, and Java Mail sessions.</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Troubleshooting and performance tuning using TPV. Performed WebSphere performance tuning parameters like JVM Heaps, Connection pooling, thread pooling, session management etc</w:t>
            </w:r>
          </w:p>
        </w:tc>
      </w:tr>
    </w:tbl>
    <w:p w:rsidR="00950E78" w:rsidRPr="00493F23" w:rsidRDefault="00950E78" w:rsidP="00950E78">
      <w:pPr>
        <w:pStyle w:val="ListParagraph"/>
        <w:rPr>
          <w:rFonts w:ascii="Arial" w:hAnsi="Arial" w:cs="Arial"/>
          <w:sz w:val="20"/>
          <w:szCs w:val="20"/>
        </w:rPr>
      </w:pPr>
    </w:p>
    <w:p w:rsidR="00950E78" w:rsidRPr="006A1287" w:rsidRDefault="004933F8" w:rsidP="00950E78">
      <w:pPr>
        <w:rPr>
          <w:rFonts w:ascii="Arial" w:hAnsi="Arial" w:cs="Arial"/>
          <w:b/>
          <w:sz w:val="20"/>
          <w:szCs w:val="20"/>
        </w:rPr>
      </w:pPr>
      <w:r w:rsidRPr="001A2243">
        <w:rPr>
          <w:b/>
          <w:bCs/>
          <w:color w:val="000000"/>
          <w:sz w:val="22"/>
          <w:szCs w:val="20"/>
        </w:rPr>
        <w:lastRenderedPageBreak/>
        <w:t>Independent Health, Buffalo, NY</w:t>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t>Mar’12 – May’14</w:t>
      </w:r>
    </w:p>
    <w:p w:rsidR="00950E78" w:rsidRDefault="00950E78" w:rsidP="00950E78">
      <w:pPr>
        <w:rPr>
          <w:rFonts w:ascii="Arial" w:hAnsi="Arial" w:cs="Arial"/>
          <w:b/>
          <w:sz w:val="20"/>
          <w:szCs w:val="20"/>
        </w:rPr>
      </w:pPr>
      <w:r w:rsidRPr="006A1287">
        <w:rPr>
          <w:rFonts w:ascii="Arial" w:hAnsi="Arial" w:cs="Arial"/>
          <w:b/>
          <w:sz w:val="20"/>
          <w:szCs w:val="20"/>
        </w:rPr>
        <w:t>Sr. Middleware Consultant, duration</w:t>
      </w:r>
    </w:p>
    <w:p w:rsidR="00950E78" w:rsidRPr="006A1287" w:rsidRDefault="00950E78" w:rsidP="00950E78">
      <w:pPr>
        <w:rPr>
          <w:rFonts w:ascii="Arial" w:hAnsi="Arial" w:cs="Arial"/>
          <w:b/>
          <w:sz w:val="20"/>
          <w:szCs w:val="20"/>
        </w:rPr>
      </w:pPr>
    </w:p>
    <w:tbl>
      <w:tblPr>
        <w:tblStyle w:val="TableGrid"/>
        <w:tblW w:w="10800" w:type="dxa"/>
        <w:tblInd w:w="-455" w:type="dxa"/>
        <w:tblBorders>
          <w:insideH w:val="single" w:sz="4" w:space="0" w:color="BFBFBF" w:themeColor="background1" w:themeShade="BF"/>
          <w:insideV w:val="single" w:sz="4" w:space="0" w:color="BFBFBF" w:themeColor="background1" w:themeShade="BF"/>
        </w:tblBorders>
        <w:tblLook w:val="04A0"/>
      </w:tblPr>
      <w:tblGrid>
        <w:gridCol w:w="10800"/>
      </w:tblGrid>
      <w:tr w:rsidR="00950E78" w:rsidRPr="004933F8" w:rsidTr="004933F8">
        <w:tc>
          <w:tcPr>
            <w:tcW w:w="10800" w:type="dxa"/>
            <w:vAlign w:val="center"/>
          </w:tcPr>
          <w:p w:rsidR="00950E78" w:rsidRPr="002162F3" w:rsidRDefault="00950E78" w:rsidP="002162F3">
            <w:pPr>
              <w:ind w:left="360" w:right="108"/>
              <w:rPr>
                <w:rFonts w:ascii="Arial Unicode MS" w:eastAsia="Arial Unicode MS" w:hAnsi="Arial Unicode MS" w:cs="Arial Unicode MS"/>
                <w:bCs/>
                <w:sz w:val="20"/>
                <w:szCs w:val="20"/>
                <w:u w:val="single"/>
              </w:rPr>
            </w:pPr>
            <w:r w:rsidRPr="002162F3">
              <w:rPr>
                <w:rFonts w:ascii="Arial Unicode MS" w:eastAsia="Arial Unicode MS" w:hAnsi="Arial Unicode MS" w:cs="Arial Unicode MS"/>
                <w:color w:val="000000"/>
                <w:sz w:val="20"/>
                <w:szCs w:val="20"/>
                <w:u w:val="single"/>
              </w:rPr>
              <w:t>Responsibilities:</w:t>
            </w:r>
          </w:p>
        </w:tc>
      </w:tr>
      <w:tr w:rsidR="00950E78" w:rsidRPr="002162F3" w:rsidTr="004933F8">
        <w:tc>
          <w:tcPr>
            <w:tcW w:w="10800" w:type="dxa"/>
            <w:vAlign w:val="center"/>
          </w:tcPr>
          <w:p w:rsidR="00950E78" w:rsidRPr="004933F8" w:rsidRDefault="00950E78" w:rsidP="008D57AA">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Configured and managed WebSphere Application Server ND V6.0/7 and IHS Server V/7.x</w:t>
            </w:r>
            <w:r w:rsidR="008D57AA">
              <w:rPr>
                <w:rFonts w:ascii="Arial Unicode MS" w:eastAsia="Arial Unicode MS" w:hAnsi="Arial Unicode MS" w:cs="Arial Unicode MS"/>
                <w:sz w:val="20"/>
                <w:szCs w:val="20"/>
              </w:rPr>
              <w:t>/8.0</w:t>
            </w:r>
            <w:r w:rsidRPr="004933F8">
              <w:rPr>
                <w:rFonts w:ascii="Arial Unicode MS" w:eastAsia="Arial Unicode MS" w:hAnsi="Arial Unicode MS" w:cs="Arial Unicode MS"/>
                <w:sz w:val="20"/>
                <w:szCs w:val="20"/>
              </w:rPr>
              <w:t xml:space="preserve"> on AIX and RHEL 4.x environments.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Configured and administered WebSphere portal on AIX 6.x.</w:t>
            </w:r>
          </w:p>
        </w:tc>
      </w:tr>
      <w:tr w:rsidR="008D57AA" w:rsidRPr="002162F3" w:rsidTr="004933F8">
        <w:tc>
          <w:tcPr>
            <w:tcW w:w="10800" w:type="dxa"/>
            <w:vAlign w:val="center"/>
          </w:tcPr>
          <w:p w:rsidR="008D57AA" w:rsidRPr="008D57AA" w:rsidRDefault="008D57AA" w:rsidP="008D57AA">
            <w:pPr>
              <w:pStyle w:val="ListParagraph"/>
              <w:numPr>
                <w:ilvl w:val="0"/>
                <w:numId w:val="10"/>
              </w:numPr>
              <w:spacing w:after="0"/>
              <w:rPr>
                <w:rFonts w:ascii="Arial Unicode MS" w:eastAsia="Arial Unicode MS" w:hAnsi="Arial Unicode MS" w:cs="Arial Unicode MS"/>
                <w:sz w:val="20"/>
                <w:szCs w:val="20"/>
              </w:rPr>
            </w:pPr>
            <w:r w:rsidRPr="008D57AA">
              <w:rPr>
                <w:rFonts w:ascii="Arial Unicode MS" w:eastAsia="Arial Unicode MS" w:hAnsi="Arial Unicode MS" w:cs="Arial Unicode MS"/>
                <w:sz w:val="20"/>
                <w:szCs w:val="20"/>
              </w:rPr>
              <w:t>Installed, configured, administered, troubleshoot, Apache Tomcat /7.0, Jboss 6.x  on Windows, Linux, HP-UX and Solaris.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WebSphere Portal Server databases with Db2 and implemented security using MS Active Directory Server.</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Supported various applications running on Weblogic and Jboss application Servers.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Experience with WebLogic Administration, Monitoring and Trouble shooting issues.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 xml:space="preserve">Implemented the </w:t>
            </w:r>
            <w:r w:rsidRPr="002162F3">
              <w:rPr>
                <w:rFonts w:ascii="Arial Unicode MS" w:eastAsia="Arial Unicode MS" w:hAnsi="Arial Unicode MS" w:cs="Arial Unicode MS"/>
                <w:sz w:val="20"/>
                <w:szCs w:val="20"/>
              </w:rPr>
              <w:t>Clusters, Cluster Members</w:t>
            </w:r>
            <w:r w:rsidRPr="004933F8">
              <w:rPr>
                <w:rFonts w:ascii="Arial Unicode MS" w:eastAsia="Arial Unicode MS" w:hAnsi="Arial Unicode MS" w:cs="Arial Unicode MS"/>
                <w:sz w:val="20"/>
                <w:szCs w:val="20"/>
              </w:rPr>
              <w:t xml:space="preserve"> (using Vertical and Horizontal Scaling) in order to recover from a single point of failure.</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session management and used database for distributed sessions to persist session data.</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Provided production control support primarily in the AIX and application server environment.</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configured and administered Sun Webservers with WAS.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Created IHS webservers instances one per each site and configured host aliases. Bind the Virtual IP’s to Physical IP’s for all SSL sites to balance the load between web servers in round robin fashion.</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Generated plug-in configuration file, modified it and swapped to web server location.</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Web Server interfaces, session management, virtual host, variables and Http transport for Application Servers.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and Configured IBM MQ V6 on windows server and Integrated MQ with WebSphere Application Server for Java Messaging Service.</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Created and Configured Queue Manager, Queues, Process Definition, Channels, Listener and Channel initiator and checked the channel communication between Application Server and JMS Server.</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Experience in configuring various application parameters like JVM class paths, Web Container, EJB Container, PMI interfaces and environment properties.</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Installation, upgrades, patching and support of Jboss Application Servers.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JDBC data sources to access MS SQL database.</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Experience supporting and administering middleware applications running on Apache Tomcat server.</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General administration (deployment, configuration, redeployment, problem investigation and support) of applications running on JBOSS application servers platforms.</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Provide on call and weekend maintenance support  for applications running</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configured and administered various applications on Apache Tomcat and WebSphere.</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Experience administering and configuring apache Tomcat server instances.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 xml:space="preserve">Systems administration providing support for production and development systems. </w:t>
            </w:r>
          </w:p>
        </w:tc>
      </w:tr>
    </w:tbl>
    <w:p w:rsidR="00950E78" w:rsidRPr="002162F3" w:rsidRDefault="00950E78" w:rsidP="002162F3">
      <w:pPr>
        <w:pStyle w:val="ListBullet"/>
        <w:widowControl/>
        <w:tabs>
          <w:tab w:val="clear" w:pos="360"/>
        </w:tabs>
        <w:autoSpaceDE/>
        <w:autoSpaceDN/>
        <w:adjustRightInd/>
        <w:ind w:left="0" w:firstLine="0"/>
        <w:contextualSpacing w:val="0"/>
        <w:rPr>
          <w:rFonts w:ascii="Arial Unicode MS" w:eastAsia="Arial Unicode MS" w:hAnsi="Arial Unicode MS" w:cs="Arial Unicode MS"/>
          <w:sz w:val="20"/>
          <w:szCs w:val="20"/>
        </w:rPr>
      </w:pPr>
    </w:p>
    <w:p w:rsidR="00950E78" w:rsidRPr="002162F3" w:rsidRDefault="004933F8" w:rsidP="002162F3">
      <w:pPr>
        <w:rPr>
          <w:b/>
          <w:bCs/>
          <w:color w:val="000000"/>
          <w:sz w:val="22"/>
          <w:szCs w:val="20"/>
        </w:rPr>
      </w:pPr>
      <w:r w:rsidRPr="002162F3">
        <w:rPr>
          <w:b/>
          <w:bCs/>
          <w:color w:val="000000"/>
          <w:sz w:val="22"/>
          <w:szCs w:val="20"/>
        </w:rPr>
        <w:lastRenderedPageBreak/>
        <w:t xml:space="preserve">First Republic Bank, San Francisco, CA  </w:t>
      </w:r>
      <w:r w:rsidR="008D57AA">
        <w:rPr>
          <w:b/>
          <w:bCs/>
          <w:color w:val="000000"/>
          <w:sz w:val="22"/>
          <w:szCs w:val="20"/>
        </w:rPr>
        <w:tab/>
      </w:r>
      <w:r w:rsidR="008D57AA">
        <w:rPr>
          <w:b/>
          <w:bCs/>
          <w:color w:val="000000"/>
          <w:sz w:val="22"/>
          <w:szCs w:val="20"/>
        </w:rPr>
        <w:tab/>
      </w:r>
      <w:r w:rsidR="008D57AA">
        <w:rPr>
          <w:b/>
          <w:bCs/>
          <w:color w:val="000000"/>
          <w:sz w:val="22"/>
          <w:szCs w:val="20"/>
        </w:rPr>
        <w:tab/>
      </w:r>
      <w:r w:rsidR="008D57AA">
        <w:rPr>
          <w:b/>
          <w:bCs/>
          <w:color w:val="000000"/>
          <w:sz w:val="22"/>
          <w:szCs w:val="20"/>
        </w:rPr>
        <w:tab/>
      </w:r>
      <w:r w:rsidR="008D57AA">
        <w:rPr>
          <w:b/>
          <w:bCs/>
          <w:color w:val="000000"/>
          <w:sz w:val="22"/>
          <w:szCs w:val="20"/>
        </w:rPr>
        <w:tab/>
        <w:t>Jan’10 – Feb’12</w:t>
      </w:r>
    </w:p>
    <w:p w:rsidR="00950E78" w:rsidRPr="002162F3" w:rsidRDefault="00950E78" w:rsidP="002162F3">
      <w:pPr>
        <w:rPr>
          <w:b/>
          <w:bCs/>
          <w:color w:val="000000"/>
          <w:sz w:val="22"/>
          <w:szCs w:val="20"/>
        </w:rPr>
      </w:pPr>
      <w:r w:rsidRPr="002162F3">
        <w:rPr>
          <w:b/>
          <w:bCs/>
          <w:color w:val="000000"/>
          <w:sz w:val="22"/>
          <w:szCs w:val="20"/>
        </w:rPr>
        <w:t>Sr. Middleware Consultant, duration</w:t>
      </w:r>
    </w:p>
    <w:tbl>
      <w:tblPr>
        <w:tblStyle w:val="TableGrid"/>
        <w:tblW w:w="10800" w:type="dxa"/>
        <w:tblInd w:w="-545" w:type="dxa"/>
        <w:tblBorders>
          <w:insideH w:val="single" w:sz="4" w:space="0" w:color="BFBFBF" w:themeColor="background1" w:themeShade="BF"/>
          <w:insideV w:val="single" w:sz="4" w:space="0" w:color="BFBFBF" w:themeColor="background1" w:themeShade="BF"/>
        </w:tblBorders>
        <w:tblLook w:val="04A0"/>
      </w:tblPr>
      <w:tblGrid>
        <w:gridCol w:w="10800"/>
      </w:tblGrid>
      <w:tr w:rsidR="00950E78" w:rsidRPr="002162F3" w:rsidTr="004933F8">
        <w:tc>
          <w:tcPr>
            <w:tcW w:w="10800" w:type="dxa"/>
          </w:tcPr>
          <w:p w:rsidR="00950E78" w:rsidRPr="002162F3" w:rsidRDefault="002162F3" w:rsidP="002162F3">
            <w:pPr>
              <w:pStyle w:val="ListBullet"/>
              <w:widowControl/>
              <w:tabs>
                <w:tab w:val="clear" w:pos="360"/>
              </w:tabs>
              <w:autoSpaceDE/>
              <w:autoSpaceDN/>
              <w:adjustRightInd/>
              <w:ind w:firstLine="0"/>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color w:val="000000"/>
                <w:sz w:val="20"/>
                <w:szCs w:val="20"/>
                <w:u w:val="single"/>
              </w:rPr>
              <w:t>Responsibilities:</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Administration, migration and infrastructure setup of Web Sphere Application Server V</w:t>
            </w:r>
            <w:r w:rsidR="002162F3">
              <w:rPr>
                <w:rFonts w:ascii="Arial Unicode MS" w:eastAsia="Arial Unicode MS" w:hAnsi="Arial Unicode MS" w:cs="Arial Unicode MS"/>
                <w:sz w:val="20"/>
                <w:szCs w:val="20"/>
              </w:rPr>
              <w:t>6.x</w:t>
            </w:r>
            <w:r w:rsidRPr="004933F8">
              <w:rPr>
                <w:rFonts w:ascii="Arial Unicode MS" w:eastAsia="Arial Unicode MS" w:hAnsi="Arial Unicode MS" w:cs="Arial Unicode MS"/>
                <w:sz w:val="20"/>
                <w:szCs w:val="20"/>
              </w:rPr>
              <w:t>1/</w:t>
            </w:r>
            <w:r w:rsidR="002162F3">
              <w:rPr>
                <w:rFonts w:ascii="Arial Unicode MS" w:eastAsia="Arial Unicode MS" w:hAnsi="Arial Unicode MS" w:cs="Arial Unicode MS"/>
                <w:sz w:val="20"/>
                <w:szCs w:val="20"/>
              </w:rPr>
              <w:t>7</w:t>
            </w:r>
            <w:r w:rsidRPr="004933F8">
              <w:rPr>
                <w:rFonts w:ascii="Arial Unicode MS" w:eastAsia="Arial Unicode MS" w:hAnsi="Arial Unicode MS" w:cs="Arial Unicode MS"/>
                <w:sz w:val="20"/>
                <w:szCs w:val="20"/>
              </w:rPr>
              <w:t>.x in a clustered environment using multiple cells configuration.</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Expertise in the architecture of Workload Management utilizing WebSphere AppServer clusters management (Vertical and Horizontal Scaling) in order to recover from a single point of failure.</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Installation of WAS 6.1 cluster from DM and custom profiles in RHEL 4 environment.</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 xml:space="preserve">Experience deploying J2ee applications (WAR, JAR, and EAR) on various clusters and appservers. </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session persistence using database for distributed sessions to persist session data.</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IBM HTTPServer 6.0 and WebSphere Plug-in components. Created definition on Admin console to manage web servers and perform generation and propagation of plug-in.</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Created Name Based virtual hosts for multiple domains for different applications. Implemented SSL for secure communication between client and webserver using ikeyman utility.</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Worked closely with developers to define and configure application servers, web resources, JDBC as well as deployment of EJBs across multiple instances of WebSphere.</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Configured web sphere resources such as JDBC providers &amp; data sources, JMS, shared libraries, virtual hosts.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Involved in writing scripts to handle everyday System Administration tasks such as log rotation, backup and recovery, server start/shutdown tasks.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Experience using Tivoli Performance Viewer for performance monitoring and tuned database connection pooling parameters, thread pools, JVM Heap parameters and GC cycles.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refresh packs and cumulative fixes to runtime production environment to overcome various issues.</w:t>
            </w:r>
          </w:p>
        </w:tc>
      </w:tr>
    </w:tbl>
    <w:p w:rsidR="00950E78" w:rsidRPr="004933F8" w:rsidRDefault="00950E78" w:rsidP="002162F3">
      <w:pPr>
        <w:pStyle w:val="ListBullet"/>
        <w:widowControl/>
        <w:tabs>
          <w:tab w:val="clear" w:pos="360"/>
        </w:tabs>
        <w:autoSpaceDE/>
        <w:autoSpaceDN/>
        <w:adjustRightInd/>
        <w:ind w:firstLine="0"/>
        <w:contextualSpacing w:val="0"/>
        <w:rPr>
          <w:rFonts w:ascii="Arial Unicode MS" w:eastAsia="Arial Unicode MS" w:hAnsi="Arial Unicode MS" w:cs="Arial Unicode MS"/>
          <w:sz w:val="20"/>
          <w:szCs w:val="20"/>
        </w:rPr>
      </w:pPr>
    </w:p>
    <w:p w:rsidR="00950E78" w:rsidRPr="004933F8" w:rsidRDefault="00950E78" w:rsidP="002162F3">
      <w:pPr>
        <w:pStyle w:val="ListBullet"/>
        <w:widowControl/>
        <w:tabs>
          <w:tab w:val="clear" w:pos="360"/>
        </w:tabs>
        <w:autoSpaceDE/>
        <w:autoSpaceDN/>
        <w:adjustRightInd/>
        <w:ind w:firstLine="0"/>
        <w:contextualSpacing w:val="0"/>
        <w:rPr>
          <w:rFonts w:ascii="Arial Unicode MS" w:eastAsia="Arial Unicode MS" w:hAnsi="Arial Unicode MS" w:cs="Arial Unicode MS"/>
          <w:sz w:val="20"/>
          <w:szCs w:val="20"/>
        </w:rPr>
      </w:pPr>
    </w:p>
    <w:p w:rsidR="00950E78" w:rsidRPr="002162F3" w:rsidRDefault="004933F8" w:rsidP="002162F3">
      <w:pPr>
        <w:pStyle w:val="ListBullet"/>
        <w:widowControl/>
        <w:tabs>
          <w:tab w:val="clear" w:pos="360"/>
        </w:tabs>
        <w:autoSpaceDE/>
        <w:autoSpaceDN/>
        <w:adjustRightInd/>
        <w:ind w:firstLine="0"/>
        <w:contextualSpacing w:val="0"/>
        <w:rPr>
          <w:rFonts w:ascii="Palatino Linotype" w:hAnsi="Palatino Linotype" w:cs="Palatino Linotype"/>
          <w:b/>
          <w:bCs/>
          <w:color w:val="000000"/>
          <w:sz w:val="22"/>
          <w:szCs w:val="20"/>
        </w:rPr>
      </w:pPr>
      <w:r w:rsidRPr="002162F3">
        <w:rPr>
          <w:rFonts w:ascii="Palatino Linotype" w:hAnsi="Palatino Linotype" w:cs="Palatino Linotype"/>
          <w:b/>
          <w:bCs/>
          <w:color w:val="000000"/>
          <w:sz w:val="22"/>
          <w:szCs w:val="20"/>
        </w:rPr>
        <w:t>Progressive Insurance, Colorado Springs, CO</w:t>
      </w:r>
      <w:r w:rsidR="00950E78" w:rsidRPr="002162F3">
        <w:rPr>
          <w:rFonts w:ascii="Palatino Linotype" w:hAnsi="Palatino Linotype" w:cs="Palatino Linotype"/>
          <w:b/>
          <w:bCs/>
          <w:color w:val="000000"/>
          <w:sz w:val="22"/>
          <w:szCs w:val="20"/>
        </w:rPr>
        <w:t xml:space="preserve">, </w:t>
      </w:r>
      <w:r w:rsidR="00B55C13" w:rsidRPr="002162F3">
        <w:rPr>
          <w:rFonts w:ascii="Palatino Linotype" w:hAnsi="Palatino Linotype" w:cs="Palatino Linotype"/>
          <w:b/>
          <w:bCs/>
          <w:color w:val="000000"/>
          <w:sz w:val="22"/>
          <w:szCs w:val="20"/>
        </w:rPr>
        <w:tab/>
      </w:r>
      <w:r w:rsidR="00B55C13" w:rsidRPr="002162F3">
        <w:rPr>
          <w:rFonts w:ascii="Palatino Linotype" w:hAnsi="Palatino Linotype" w:cs="Palatino Linotype"/>
          <w:b/>
          <w:bCs/>
          <w:color w:val="000000"/>
          <w:sz w:val="22"/>
          <w:szCs w:val="20"/>
        </w:rPr>
        <w:tab/>
      </w:r>
      <w:r w:rsidR="008D57AA">
        <w:rPr>
          <w:rFonts w:ascii="Palatino Linotype" w:hAnsi="Palatino Linotype" w:cs="Palatino Linotype"/>
          <w:b/>
          <w:bCs/>
          <w:color w:val="000000"/>
          <w:sz w:val="22"/>
          <w:szCs w:val="20"/>
        </w:rPr>
        <w:tab/>
        <w:t>Feb’08 – Dec’09</w:t>
      </w:r>
      <w:r w:rsidR="00B55C13" w:rsidRPr="002162F3">
        <w:rPr>
          <w:rFonts w:ascii="Palatino Linotype" w:hAnsi="Palatino Linotype" w:cs="Palatino Linotype"/>
          <w:b/>
          <w:bCs/>
          <w:color w:val="000000"/>
          <w:sz w:val="22"/>
          <w:szCs w:val="20"/>
        </w:rPr>
        <w:tab/>
      </w:r>
    </w:p>
    <w:p w:rsidR="00950E78" w:rsidRPr="002162F3" w:rsidRDefault="00950E78" w:rsidP="002162F3">
      <w:pPr>
        <w:pStyle w:val="ListBullet"/>
        <w:widowControl/>
        <w:tabs>
          <w:tab w:val="clear" w:pos="360"/>
        </w:tabs>
        <w:autoSpaceDE/>
        <w:autoSpaceDN/>
        <w:adjustRightInd/>
        <w:ind w:firstLine="0"/>
        <w:contextualSpacing w:val="0"/>
        <w:rPr>
          <w:rFonts w:ascii="Palatino Linotype" w:hAnsi="Palatino Linotype" w:cs="Palatino Linotype"/>
          <w:b/>
          <w:bCs/>
          <w:color w:val="000000"/>
          <w:sz w:val="22"/>
          <w:szCs w:val="20"/>
        </w:rPr>
      </w:pPr>
      <w:r w:rsidRPr="002162F3">
        <w:rPr>
          <w:rFonts w:ascii="Palatino Linotype" w:hAnsi="Palatino Linotype" w:cs="Palatino Linotype"/>
          <w:b/>
          <w:bCs/>
          <w:color w:val="000000"/>
          <w:sz w:val="22"/>
          <w:szCs w:val="20"/>
        </w:rPr>
        <w:t>Sr. Middleware Consultant, duration</w:t>
      </w:r>
    </w:p>
    <w:tbl>
      <w:tblPr>
        <w:tblStyle w:val="TableGrid"/>
        <w:tblW w:w="10800" w:type="dxa"/>
        <w:tblInd w:w="-455" w:type="dxa"/>
        <w:tblBorders>
          <w:insideH w:val="single" w:sz="4" w:space="0" w:color="BFBFBF" w:themeColor="background1" w:themeShade="BF"/>
          <w:insideV w:val="single" w:sz="4" w:space="0" w:color="BFBFBF" w:themeColor="background1" w:themeShade="BF"/>
        </w:tblBorders>
        <w:tblLook w:val="04A0"/>
      </w:tblPr>
      <w:tblGrid>
        <w:gridCol w:w="10800"/>
      </w:tblGrid>
      <w:tr w:rsidR="00950E78" w:rsidRPr="002162F3" w:rsidTr="004933F8">
        <w:tc>
          <w:tcPr>
            <w:tcW w:w="10800" w:type="dxa"/>
          </w:tcPr>
          <w:p w:rsidR="00950E78" w:rsidRPr="002162F3" w:rsidRDefault="00950E78" w:rsidP="002162F3">
            <w:pPr>
              <w:pStyle w:val="ListBullet"/>
              <w:widowControl/>
              <w:tabs>
                <w:tab w:val="clear" w:pos="360"/>
              </w:tabs>
              <w:autoSpaceDE/>
              <w:autoSpaceDN/>
              <w:adjustRightInd/>
              <w:ind w:firstLine="0"/>
              <w:contextualSpacing w:val="0"/>
              <w:rPr>
                <w:rFonts w:ascii="Arial Unicode MS" w:eastAsia="Arial Unicode MS" w:hAnsi="Arial Unicode MS" w:cs="Arial Unicode MS"/>
                <w:sz w:val="20"/>
                <w:szCs w:val="20"/>
                <w:u w:val="single"/>
              </w:rPr>
            </w:pPr>
            <w:r w:rsidRPr="002162F3">
              <w:rPr>
                <w:rFonts w:ascii="Arial Unicode MS" w:eastAsia="Arial Unicode MS" w:hAnsi="Arial Unicode MS" w:cs="Arial Unicode MS"/>
                <w:sz w:val="20"/>
                <w:szCs w:val="20"/>
                <w:u w:val="single"/>
              </w:rPr>
              <w:t>Responsibilities: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Installed and configured IBM WebSphere Application Server </w:t>
            </w:r>
            <w:r w:rsidR="002162F3">
              <w:rPr>
                <w:rFonts w:ascii="Arial Unicode MS" w:eastAsia="Arial Unicode MS" w:hAnsi="Arial Unicode MS" w:cs="Arial Unicode MS"/>
                <w:sz w:val="20"/>
                <w:szCs w:val="20"/>
              </w:rPr>
              <w:t>5</w:t>
            </w:r>
            <w:r w:rsidRPr="002162F3">
              <w:rPr>
                <w:rFonts w:ascii="Arial Unicode MS" w:eastAsia="Arial Unicode MS" w:hAnsi="Arial Unicode MS" w:cs="Arial Unicode MS"/>
                <w:sz w:val="20"/>
                <w:szCs w:val="20"/>
              </w:rPr>
              <w:t>.x/</w:t>
            </w:r>
            <w:r w:rsidR="002162F3">
              <w:rPr>
                <w:rFonts w:ascii="Arial Unicode MS" w:eastAsia="Arial Unicode MS" w:hAnsi="Arial Unicode MS" w:cs="Arial Unicode MS"/>
                <w:sz w:val="20"/>
                <w:szCs w:val="20"/>
              </w:rPr>
              <w:t>6</w:t>
            </w:r>
            <w:r w:rsidRPr="002162F3">
              <w:rPr>
                <w:rFonts w:ascii="Arial Unicode MS" w:eastAsia="Arial Unicode MS" w:hAnsi="Arial Unicode MS" w:cs="Arial Unicode MS"/>
                <w:sz w:val="20"/>
                <w:szCs w:val="20"/>
              </w:rPr>
              <w:t xml:space="preserve">.0, IBM and IBM HTTP Server on Solaris and AIX. </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&amp; Configured Apache web server v1.3/2.0.x and configured configuration file for virtual hosts for all sites.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Monitored performances optimization of J2EE-based solutions in both Standalone and clustered environments.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patches, packages and plug-ins for WebSphere application server</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Responsible for providing 24/7 on call production support for the production systems.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Involved in WebSphere Application Server load balancing and fail over by using Workload Management (WLM), horizontal and vertical clustering and installing a remote web server IBM HTTP Server administered from Admin console.</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WebSphere MQ Server 6.0 on Solaris environment.</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Integrated WebSphere Applications Server with MQ Series using JMS admin in various platforms.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lastRenderedPageBreak/>
              <w:t>Well versed in setting up of queue managers and managing queues, MQ process definitions, triggers, channels. Experience of local and Remote Administration.</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Configured WebSphere resources including JDBC providers, JDBC data sources, connection pooling, and Java Mail sessions. Deployed Session and Entity EJBs in WebSphere. </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Defining channels using SSL certificates. Designed MQ applications supporting application level security and delivering MQ infrastructure solutions using link level security. </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Responsible for Web server and Application server installation, support and performance monitoring for</w:t>
            </w:r>
            <w:r w:rsidR="004933F8" w:rsidRPr="002162F3">
              <w:rPr>
                <w:rFonts w:ascii="Arial Unicode MS" w:eastAsia="Arial Unicode MS" w:hAnsi="Arial Unicode MS" w:cs="Arial Unicode MS"/>
                <w:sz w:val="20"/>
                <w:szCs w:val="20"/>
              </w:rPr>
              <w:t xml:space="preserve">      all applications running on the company’s Website.</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upgrades and fix packs to the runtime environment as required decreasing vulnerability to production environment.</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Configured the Web Server interfaces, session management, virtual hosts and transports for WebSphere Application Servers. </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Develop UNIX shell scripts, which automates the WebSphere Administration (recycling the application server, deploying applications, logs rotation, monitor applications).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Coordinated efforts involved with various enterprise applications by working with hardware server consolidation team and QA teams.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Systems administration providing support for production and development systems. </w:t>
            </w:r>
          </w:p>
        </w:tc>
      </w:tr>
    </w:tbl>
    <w:p w:rsidR="00950E78" w:rsidRPr="006A1287" w:rsidRDefault="00950E78" w:rsidP="00950E78">
      <w:pPr>
        <w:pStyle w:val="Heading2"/>
        <w:ind w:firstLine="360"/>
        <w:rPr>
          <w:rFonts w:cs="Arial"/>
          <w:bCs/>
        </w:rPr>
      </w:pPr>
    </w:p>
    <w:p w:rsidR="00950E78" w:rsidRDefault="00950E78" w:rsidP="00950E78">
      <w:pPr>
        <w:pStyle w:val="Heading2"/>
        <w:rPr>
          <w:rFonts w:cs="Arial"/>
          <w:bCs/>
          <w:sz w:val="24"/>
          <w:szCs w:val="24"/>
        </w:rPr>
      </w:pPr>
    </w:p>
    <w:p w:rsidR="00950E78" w:rsidRPr="006A1287" w:rsidRDefault="00950E78" w:rsidP="00950E78">
      <w:pPr>
        <w:pStyle w:val="Heading2"/>
        <w:rPr>
          <w:rFonts w:cs="Arial"/>
          <w:bCs/>
          <w:sz w:val="24"/>
          <w:szCs w:val="24"/>
        </w:rPr>
      </w:pPr>
      <w:r w:rsidRPr="006A1287">
        <w:rPr>
          <w:rFonts w:cs="Arial"/>
          <w:bCs/>
          <w:sz w:val="24"/>
          <w:szCs w:val="24"/>
        </w:rPr>
        <w:t>Education</w:t>
      </w:r>
    </w:p>
    <w:p w:rsidR="00950E78" w:rsidRDefault="00950E78" w:rsidP="00950E78">
      <w:pPr>
        <w:tabs>
          <w:tab w:val="left" w:pos="2226"/>
        </w:tabs>
        <w:ind w:firstLine="360"/>
        <w:rPr>
          <w:rFonts w:ascii="Arial" w:eastAsia="Arial" w:hAnsi="Arial" w:cs="Arial"/>
          <w:color w:val="000000"/>
          <w:sz w:val="20"/>
          <w:szCs w:val="20"/>
        </w:rPr>
      </w:pPr>
    </w:p>
    <w:p w:rsidR="00950E78" w:rsidRDefault="00950E78" w:rsidP="00950E78">
      <w:pPr>
        <w:tabs>
          <w:tab w:val="left" w:pos="2226"/>
        </w:tabs>
        <w:ind w:firstLine="360"/>
        <w:rPr>
          <w:rFonts w:ascii="Arial" w:eastAsia="Arial" w:hAnsi="Arial" w:cs="Arial"/>
          <w:b/>
          <w:color w:val="000000"/>
          <w:sz w:val="20"/>
          <w:szCs w:val="20"/>
        </w:rPr>
      </w:pPr>
      <w:r w:rsidRPr="006A1287">
        <w:rPr>
          <w:rFonts w:ascii="Arial" w:eastAsia="Arial" w:hAnsi="Arial" w:cs="Arial"/>
          <w:color w:val="000000"/>
          <w:sz w:val="20"/>
          <w:szCs w:val="20"/>
        </w:rPr>
        <w:t>Master of Science</w:t>
      </w:r>
    </w:p>
    <w:p w:rsidR="00950E78" w:rsidRPr="002163CE" w:rsidRDefault="00950E78" w:rsidP="00950E78">
      <w:pPr>
        <w:tabs>
          <w:tab w:val="left" w:pos="2226"/>
        </w:tabs>
        <w:ind w:firstLine="360"/>
        <w:rPr>
          <w:rFonts w:ascii="Arial" w:eastAsia="Arial" w:hAnsi="Arial" w:cs="Arial"/>
          <w:b/>
          <w:color w:val="000000"/>
          <w:sz w:val="20"/>
          <w:szCs w:val="20"/>
        </w:rPr>
      </w:pPr>
      <w:r w:rsidRPr="006A1287">
        <w:rPr>
          <w:rFonts w:ascii="Arial" w:eastAsia="Arial" w:hAnsi="Arial" w:cs="Arial"/>
          <w:color w:val="000000"/>
          <w:sz w:val="20"/>
          <w:szCs w:val="20"/>
        </w:rPr>
        <w:t>Bachelor of Science</w:t>
      </w:r>
      <w:r w:rsidR="00B55C13">
        <w:rPr>
          <w:rFonts w:ascii="Arial" w:eastAsia="Arial" w:hAnsi="Arial" w:cs="Arial"/>
          <w:color w:val="000000"/>
          <w:sz w:val="20"/>
          <w:szCs w:val="20"/>
        </w:rPr>
        <w:t>,</w:t>
      </w:r>
      <w:r w:rsidRPr="006A1287">
        <w:rPr>
          <w:rFonts w:ascii="Arial" w:hAnsi="Arial" w:cs="Arial"/>
          <w:sz w:val="20"/>
          <w:szCs w:val="20"/>
        </w:rPr>
        <w:tab/>
      </w:r>
      <w:r w:rsidR="00B55C13">
        <w:rPr>
          <w:rFonts w:ascii="Arial" w:eastAsia="Arial" w:hAnsi="Arial" w:cs="Arial"/>
          <w:color w:val="000000"/>
          <w:sz w:val="20"/>
          <w:szCs w:val="20"/>
        </w:rPr>
        <w:t>University of Calcutta.</w:t>
      </w:r>
    </w:p>
    <w:p w:rsidR="00950E78" w:rsidRPr="006A1287" w:rsidRDefault="00950E78" w:rsidP="00950E78">
      <w:pPr>
        <w:rPr>
          <w:rFonts w:ascii="Arial" w:hAnsi="Arial" w:cs="Arial"/>
          <w:b/>
          <w:sz w:val="20"/>
          <w:szCs w:val="20"/>
        </w:rPr>
      </w:pPr>
    </w:p>
    <w:p w:rsidR="00950E78" w:rsidRPr="006A1287" w:rsidRDefault="00950E78" w:rsidP="00950E78">
      <w:pPr>
        <w:pStyle w:val="ListParagraph"/>
        <w:spacing w:after="0"/>
        <w:rPr>
          <w:rFonts w:ascii="Arial" w:hAnsi="Arial" w:cs="Arial"/>
          <w:sz w:val="20"/>
          <w:szCs w:val="20"/>
        </w:rPr>
      </w:pPr>
    </w:p>
    <w:p w:rsidR="00950E78" w:rsidRPr="006A1287" w:rsidRDefault="00950E78" w:rsidP="00950E78">
      <w:pPr>
        <w:rPr>
          <w:rFonts w:ascii="Arial" w:hAnsi="Arial" w:cs="Arial"/>
          <w:bCs/>
          <w:sz w:val="20"/>
          <w:szCs w:val="20"/>
          <w:lang w:val="fr-FR"/>
        </w:rPr>
      </w:pPr>
    </w:p>
    <w:p w:rsidR="00950E78" w:rsidRPr="006A1287" w:rsidRDefault="00950E78" w:rsidP="00950E78">
      <w:pPr>
        <w:rPr>
          <w:rFonts w:ascii="Arial" w:hAnsi="Arial" w:cs="Arial"/>
          <w:sz w:val="20"/>
          <w:szCs w:val="20"/>
        </w:rPr>
      </w:pPr>
    </w:p>
    <w:p w:rsidR="00950E78" w:rsidRPr="002163CE" w:rsidRDefault="00950E78" w:rsidP="00950E78">
      <w:pPr>
        <w:rPr>
          <w:rFonts w:ascii="Arial" w:hAnsi="Arial" w:cs="Arial"/>
          <w:sz w:val="20"/>
          <w:szCs w:val="20"/>
        </w:rPr>
      </w:pPr>
    </w:p>
    <w:p w:rsidR="00950E78" w:rsidRPr="002163CE" w:rsidRDefault="00950E78" w:rsidP="00950E78">
      <w:pPr>
        <w:rPr>
          <w:rFonts w:ascii="Arial" w:hAnsi="Arial" w:cs="Arial"/>
          <w:bCs/>
          <w:sz w:val="20"/>
          <w:szCs w:val="20"/>
          <w:lang w:val="fr-FR"/>
        </w:rPr>
      </w:pPr>
    </w:p>
    <w:p w:rsidR="00950E78" w:rsidRPr="002163CE" w:rsidRDefault="00950E78" w:rsidP="00950E78">
      <w:pPr>
        <w:rPr>
          <w:rFonts w:ascii="Arial" w:hAnsi="Arial" w:cs="Arial"/>
          <w:sz w:val="20"/>
          <w:szCs w:val="20"/>
        </w:rPr>
      </w:pPr>
    </w:p>
    <w:bookmarkEnd w:id="0"/>
    <w:p w:rsidR="00950E78" w:rsidRPr="002163CE" w:rsidRDefault="00950E78" w:rsidP="00950E78">
      <w:pPr>
        <w:rPr>
          <w:rFonts w:ascii="Arial" w:hAnsi="Arial" w:cs="Arial"/>
          <w:sz w:val="20"/>
          <w:szCs w:val="20"/>
        </w:rPr>
      </w:pPr>
    </w:p>
    <w:p w:rsidR="00E076D5" w:rsidRPr="00497291" w:rsidRDefault="00E076D5" w:rsidP="00E076D5"/>
    <w:sectPr w:rsidR="00E076D5" w:rsidRPr="00497291" w:rsidSect="005E258F">
      <w:headerReference w:type="even" r:id="rId8"/>
      <w:headerReference w:type="default" r:id="rId9"/>
      <w:footerReference w:type="even" r:id="rId10"/>
      <w:footerReference w:type="default" r:id="rId11"/>
      <w:headerReference w:type="first" r:id="rId12"/>
      <w:footerReference w:type="first" r:id="rId13"/>
      <w:pgSz w:w="12240" w:h="15840"/>
      <w:pgMar w:top="1020" w:right="1440" w:bottom="630" w:left="1440" w:header="4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4B0" w:rsidRDefault="00B704B0" w:rsidP="00E661BF">
      <w:r>
        <w:separator/>
      </w:r>
    </w:p>
  </w:endnote>
  <w:endnote w:type="continuationSeparator" w:id="1">
    <w:p w:rsidR="00B704B0" w:rsidRDefault="00B704B0" w:rsidP="00E661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dvance">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2BF" w:rsidRDefault="004462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42E" w:rsidRDefault="00C3442E">
    <w:pPr>
      <w:pStyle w:val="Footer"/>
      <w:pBdr>
        <w:top w:val="thinThickSmallGap" w:sz="24" w:space="1" w:color="622423" w:themeColor="accent2" w:themeShade="7F"/>
      </w:pBdr>
      <w:rPr>
        <w:rFonts w:asciiTheme="majorHAnsi" w:hAnsiTheme="majorHAnsi"/>
      </w:rPr>
    </w:pPr>
  </w:p>
  <w:p w:rsidR="00C3442E" w:rsidRPr="00E670F9" w:rsidRDefault="00C3442E">
    <w:pPr>
      <w:pStyle w:val="Footer"/>
      <w:rPr>
        <w:rFonts w:ascii="Times New Roman" w:hAnsi="Times New Roman" w:cs="Times New Roman"/>
        <w:sz w:val="20"/>
        <w:szCs w:val="20"/>
      </w:rPr>
    </w:pPr>
  </w:p>
  <w:p w:rsidR="00C3442E" w:rsidRDefault="00C3442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42E" w:rsidRPr="00E670F9" w:rsidRDefault="00C3442E" w:rsidP="005E258F">
    <w:pPr>
      <w:pStyle w:val="Footer"/>
      <w:rPr>
        <w:rFonts w:ascii="Times New Roman" w:hAnsi="Times New Roman" w:cs="Times New Roman"/>
        <w:sz w:val="20"/>
        <w:szCs w:val="20"/>
      </w:rPr>
    </w:pPr>
  </w:p>
  <w:p w:rsidR="00C3442E" w:rsidRDefault="00C34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4B0" w:rsidRDefault="00B704B0" w:rsidP="00E661BF">
      <w:r>
        <w:separator/>
      </w:r>
    </w:p>
  </w:footnote>
  <w:footnote w:type="continuationSeparator" w:id="1">
    <w:p w:rsidR="00B704B0" w:rsidRDefault="00B704B0" w:rsidP="00E661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2BF" w:rsidRDefault="004462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9D2" w:rsidRPr="00D23652" w:rsidRDefault="004933F8" w:rsidP="00B439D2">
    <w:pPr>
      <w:pStyle w:val="Heading2"/>
      <w:contextualSpacing/>
      <w:rPr>
        <w:rFonts w:ascii="Trebuchet MS" w:hAnsi="Trebuchet MS"/>
        <w:b w:val="0"/>
        <w:sz w:val="32"/>
        <w:u w:val="none"/>
      </w:rPr>
    </w:pPr>
    <w:r>
      <w:rPr>
        <w:b w:val="0"/>
        <w:sz w:val="32"/>
        <w:u w:val="none"/>
      </w:rPr>
      <w:t>Akbar</w:t>
    </w:r>
    <w:r>
      <w:rPr>
        <w:b w:val="0"/>
        <w:sz w:val="32"/>
        <w:u w:val="none"/>
      </w:rPr>
      <w:tab/>
    </w:r>
    <w:r w:rsidR="00B439D2" w:rsidRPr="00B439D2">
      <w:rPr>
        <w:rFonts w:ascii="Trebuchet MS" w:hAnsi="Trebuchet MS"/>
        <w:b w:val="0"/>
        <w:i/>
        <w:sz w:val="24"/>
        <w:u w:val="none"/>
      </w:rPr>
      <w:tab/>
    </w:r>
    <w:r w:rsidR="00E62EAD">
      <w:rPr>
        <w:rFonts w:ascii="Trebuchet MS" w:hAnsi="Trebuchet MS"/>
        <w:b w:val="0"/>
        <w:i/>
        <w:sz w:val="24"/>
        <w:u w:val="none"/>
      </w:rPr>
      <w:tab/>
    </w:r>
    <w:r w:rsidR="00E62EAD">
      <w:rPr>
        <w:rFonts w:ascii="Trebuchet MS" w:hAnsi="Trebuchet MS"/>
        <w:b w:val="0"/>
        <w:i/>
        <w:sz w:val="24"/>
        <w:u w:val="none"/>
      </w:rPr>
      <w:tab/>
    </w:r>
    <w:r w:rsidR="00E62EAD">
      <w:rPr>
        <w:rFonts w:ascii="Trebuchet MS" w:hAnsi="Trebuchet MS"/>
        <w:b w:val="0"/>
        <w:i/>
        <w:sz w:val="24"/>
        <w:u w:val="none"/>
      </w:rPr>
      <w:tab/>
    </w:r>
    <w:r w:rsidR="00E62EAD">
      <w:rPr>
        <w:rFonts w:ascii="Trebuchet MS" w:hAnsi="Trebuchet MS"/>
        <w:b w:val="0"/>
        <w:i/>
        <w:sz w:val="24"/>
        <w:u w:val="none"/>
      </w:rPr>
      <w:tab/>
    </w:r>
    <w:r w:rsidR="00B439D2" w:rsidRPr="00D23652">
      <w:rPr>
        <w:rFonts w:ascii="Trebuchet MS" w:hAnsi="Trebuchet MS"/>
        <w:b w:val="0"/>
        <w:i/>
        <w:sz w:val="24"/>
        <w:u w:val="none"/>
      </w:rPr>
      <w:t xml:space="preserve">Sr. </w:t>
    </w:r>
    <w:r w:rsidR="00E62EAD">
      <w:rPr>
        <w:rFonts w:ascii="Trebuchet MS" w:hAnsi="Trebuchet MS"/>
        <w:b w:val="0"/>
        <w:i/>
        <w:sz w:val="24"/>
        <w:u w:val="none"/>
      </w:rPr>
      <w:t>Middlware, WebSphere Admin</w:t>
    </w:r>
  </w:p>
  <w:p w:rsidR="00C3442E" w:rsidRPr="00E661BF" w:rsidRDefault="00233EDB" w:rsidP="00B439D2">
    <w:pPr>
      <w:pStyle w:val="Header"/>
      <w:rPr>
        <w:b/>
        <w:sz w:val="30"/>
      </w:rPr>
    </w:pPr>
    <w:r>
      <w:pict>
        <v:rect id="_x0000_i1025" style="width:462.85pt;height:1.5pt" o:hrpct="989" o:hralign="center" o:hrstd="t" o:hrnoshade="t" o:hr="t" fillcolor="#943634 [2405]"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42E" w:rsidRDefault="00C3442E">
    <w:pPr>
      <w:pStyle w:val="Header"/>
    </w:pPr>
  </w:p>
  <w:p w:rsidR="00C3442E" w:rsidRPr="00E076D5" w:rsidRDefault="004462BF" w:rsidP="00E076D5">
    <w:pPr>
      <w:pStyle w:val="NoSpacing"/>
      <w:rPr>
        <w:rFonts w:ascii="Arial" w:hAnsi="Arial" w:cs="Arial"/>
        <w:kern w:val="28"/>
        <w:szCs w:val="24"/>
      </w:rPr>
    </w:pPr>
    <w:r w:rsidRPr="004462BF">
      <w:rPr>
        <w:rFonts w:asciiTheme="minorHAnsi" w:hAnsiTheme="minorHAnsi" w:cs="Palatino Linotype"/>
        <w:b/>
        <w:sz w:val="32"/>
        <w:szCs w:val="24"/>
        <w:lang/>
      </w:rPr>
      <w:t>Mohammed A Akbar</w:t>
    </w:r>
    <w:r w:rsidR="00233EDB">
      <w:pict>
        <v:rect id="_x0000_i1026" style="width:462.85pt;height:1.5pt" o:hrpct="989" o:hralign="center" o:hrstd="t" o:hrnoshade="t" o:hr="t" fillcolor="#943634 [2405]"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D760036"/>
    <w:lvl w:ilvl="0">
      <w:start w:val="1"/>
      <w:numFmt w:val="bullet"/>
      <w:pStyle w:val="Bullets"/>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
    <w:lvl w:ilvl="0">
      <w:numFmt w:val="bullet"/>
      <w:lvlText w:val=""/>
      <w:lvlJc w:val="left"/>
      <w:pPr>
        <w:tabs>
          <w:tab w:val="num" w:pos="0"/>
        </w:tabs>
        <w:ind w:left="0" w:hanging="360"/>
      </w:pPr>
      <w:rPr>
        <w:rFonts w:ascii="Symbol" w:hAnsi="Symbol" w:cs="Symbol" w:hint="default"/>
        <w:b/>
        <w:color w:val="000000"/>
        <w:w w:val="100"/>
        <w:sz w:val="22"/>
      </w:rPr>
    </w:lvl>
  </w:abstractNum>
  <w:abstractNum w:abstractNumId="2">
    <w:nsid w:val="00000002"/>
    <w:multiLevelType w:val="singleLevel"/>
    <w:tmpl w:val="00000002"/>
    <w:name w:val="WW8Num2"/>
    <w:lvl w:ilvl="0">
      <w:numFmt w:val="bullet"/>
      <w:lvlText w:val=""/>
      <w:lvlJc w:val="left"/>
      <w:pPr>
        <w:tabs>
          <w:tab w:val="num" w:pos="360"/>
        </w:tabs>
        <w:ind w:left="360" w:hanging="360"/>
      </w:pPr>
      <w:rPr>
        <w:rFonts w:ascii="Symbol" w:hAnsi="Symbol" w:cs="Symbol" w:hint="default"/>
        <w:b w:val="0"/>
        <w:color w:val="000000"/>
        <w:w w:val="100"/>
        <w:sz w:val="22"/>
      </w:rPr>
    </w:lvl>
  </w:abstractNum>
  <w:abstractNum w:abstractNumId="3">
    <w:nsid w:val="00000004"/>
    <w:multiLevelType w:val="singleLevel"/>
    <w:tmpl w:val="00000004"/>
    <w:name w:val="WW8Num4"/>
    <w:lvl w:ilvl="0">
      <w:numFmt w:val="bullet"/>
      <w:lvlText w:val=""/>
      <w:lvlJc w:val="left"/>
      <w:pPr>
        <w:tabs>
          <w:tab w:val="num" w:pos="360"/>
        </w:tabs>
        <w:ind w:left="360" w:hanging="360"/>
      </w:pPr>
      <w:rPr>
        <w:rFonts w:ascii="Symbol" w:hAnsi="Symbol" w:cs="Symbol" w:hint="default"/>
        <w:b w:val="0"/>
        <w:color w:val="000000"/>
        <w:w w:val="100"/>
        <w:sz w:val="22"/>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840"/>
        </w:tabs>
        <w:ind w:left="84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b w:val="0"/>
        <w:bCs w:val="0"/>
        <w:i w:val="0"/>
        <w:iCs w:val="0"/>
        <w:color w:val="000000"/>
        <w:sz w:val="24"/>
        <w:szCs w:val="24"/>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80"/>
        </w:tabs>
        <w:ind w:left="780" w:hanging="360"/>
      </w:pPr>
      <w:rPr>
        <w:rFonts w:ascii="Symbol" w:hAnsi="Symbol"/>
      </w:rPr>
    </w:lvl>
  </w:abstractNum>
  <w:abstractNum w:abstractNumId="9">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0">
    <w:nsid w:val="0000000C"/>
    <w:multiLevelType w:val="singleLevel"/>
    <w:tmpl w:val="0000000C"/>
    <w:name w:val="WW8Num12"/>
    <w:lvl w:ilvl="0">
      <w:start w:val="1"/>
      <w:numFmt w:val="bullet"/>
      <w:lvlText w:val=""/>
      <w:lvlJc w:val="left"/>
      <w:pPr>
        <w:tabs>
          <w:tab w:val="num" w:pos="0"/>
        </w:tabs>
        <w:ind w:left="720" w:hanging="360"/>
      </w:pPr>
      <w:rPr>
        <w:rFonts w:ascii="Symbol" w:hAnsi="Symbol"/>
      </w:rPr>
    </w:lvl>
  </w:abstractNum>
  <w:abstractNum w:abstractNumId="11">
    <w:nsid w:val="0000001D"/>
    <w:multiLevelType w:val="singleLevel"/>
    <w:tmpl w:val="0000001D"/>
    <w:name w:val="WW8Num29"/>
    <w:lvl w:ilvl="0">
      <w:numFmt w:val="bullet"/>
      <w:lvlText w:val=""/>
      <w:lvlJc w:val="left"/>
      <w:pPr>
        <w:tabs>
          <w:tab w:val="num" w:pos="360"/>
        </w:tabs>
        <w:ind w:left="360" w:hanging="360"/>
      </w:pPr>
      <w:rPr>
        <w:rFonts w:ascii="Symbol" w:hAnsi="Symbol"/>
      </w:rPr>
    </w:lvl>
  </w:abstractNum>
  <w:abstractNum w:abstractNumId="12">
    <w:nsid w:val="0000001F"/>
    <w:multiLevelType w:val="singleLevel"/>
    <w:tmpl w:val="0000001F"/>
    <w:name w:val="WW8Num31"/>
    <w:lvl w:ilvl="0">
      <w:numFmt w:val="bullet"/>
      <w:lvlText w:val=""/>
      <w:lvlJc w:val="left"/>
      <w:pPr>
        <w:tabs>
          <w:tab w:val="num" w:pos="360"/>
        </w:tabs>
        <w:ind w:left="360" w:hanging="360"/>
      </w:pPr>
      <w:rPr>
        <w:rFonts w:ascii="Symbol" w:hAnsi="Symbol"/>
      </w:rPr>
    </w:lvl>
  </w:abstractNum>
  <w:abstractNum w:abstractNumId="13">
    <w:nsid w:val="00000021"/>
    <w:multiLevelType w:val="singleLevel"/>
    <w:tmpl w:val="00000021"/>
    <w:name w:val="WW8Num33"/>
    <w:lvl w:ilvl="0">
      <w:numFmt w:val="bullet"/>
      <w:lvlText w:val=""/>
      <w:lvlJc w:val="left"/>
      <w:pPr>
        <w:tabs>
          <w:tab w:val="num" w:pos="360"/>
        </w:tabs>
        <w:ind w:left="360" w:hanging="360"/>
      </w:pPr>
      <w:rPr>
        <w:rFonts w:ascii="Symbol" w:hAnsi="Symbol"/>
      </w:rPr>
    </w:lvl>
  </w:abstractNum>
  <w:abstractNum w:abstractNumId="14">
    <w:nsid w:val="00000026"/>
    <w:multiLevelType w:val="singleLevel"/>
    <w:tmpl w:val="00000026"/>
    <w:name w:val="WW8Num38"/>
    <w:lvl w:ilvl="0">
      <w:numFmt w:val="bullet"/>
      <w:lvlText w:val=""/>
      <w:lvlJc w:val="left"/>
      <w:pPr>
        <w:tabs>
          <w:tab w:val="num" w:pos="360"/>
        </w:tabs>
        <w:ind w:left="360" w:hanging="360"/>
      </w:pPr>
      <w:rPr>
        <w:rFonts w:ascii="Symbol" w:hAnsi="Symbol"/>
      </w:rPr>
    </w:lvl>
  </w:abstractNum>
  <w:abstractNum w:abstractNumId="15">
    <w:nsid w:val="0BCF2E25"/>
    <w:multiLevelType w:val="hybridMultilevel"/>
    <w:tmpl w:val="18805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68811E5"/>
    <w:multiLevelType w:val="hybridMultilevel"/>
    <w:tmpl w:val="4EE646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29F839B8"/>
    <w:multiLevelType w:val="hybridMultilevel"/>
    <w:tmpl w:val="EF6A5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F7F5CEB"/>
    <w:multiLevelType w:val="hybridMultilevel"/>
    <w:tmpl w:val="E68AE1EA"/>
    <w:lvl w:ilvl="0" w:tplc="53FA0AA6">
      <w:start w:val="1"/>
      <w:numFmt w:val="bullet"/>
      <w:pStyle w:val="11pt"/>
      <w:lvlText w:val=""/>
      <w:lvlJc w:val="left"/>
      <w:pPr>
        <w:tabs>
          <w:tab w:val="num" w:pos="720"/>
        </w:tabs>
        <w:ind w:left="720" w:hanging="360"/>
      </w:pPr>
      <w:rPr>
        <w:rFonts w:ascii="Symbol" w:hAnsi="Symbol"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5110B0C"/>
    <w:multiLevelType w:val="hybridMultilevel"/>
    <w:tmpl w:val="E2A454D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39604EC6"/>
    <w:multiLevelType w:val="hybridMultilevel"/>
    <w:tmpl w:val="3ECA2D90"/>
    <w:lvl w:ilvl="0" w:tplc="6D42F0E8">
      <w:start w:val="1"/>
      <w:numFmt w:val="bullet"/>
      <w:pStyle w:val="Normal11points"/>
      <w:lvlText w:val=""/>
      <w:lvlJc w:val="left"/>
      <w:pPr>
        <w:tabs>
          <w:tab w:val="num" w:pos="504"/>
        </w:tabs>
        <w:ind w:left="504" w:hanging="432"/>
      </w:pPr>
      <w:rPr>
        <w:rFonts w:ascii="Symbol" w:hAnsi="Symbol" w:cs="Times New Roman" w:hint="default"/>
        <w:color w:val="auto"/>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CB81FA1"/>
    <w:multiLevelType w:val="hybridMultilevel"/>
    <w:tmpl w:val="B8D8D6A6"/>
    <w:lvl w:ilvl="0" w:tplc="04090001">
      <w:start w:val="1"/>
      <w:numFmt w:val="bullet"/>
      <w:pStyle w:val="Bullet9ptreg"/>
      <w:lvlText w:val=""/>
      <w:lvlJc w:val="left"/>
      <w:pPr>
        <w:tabs>
          <w:tab w:val="num" w:pos="1056"/>
        </w:tabs>
        <w:ind w:left="1056" w:hanging="360"/>
      </w:pPr>
      <w:rPr>
        <w:rFonts w:ascii="Symbol" w:hAnsi="Symbol" w:hint="default"/>
      </w:rPr>
    </w:lvl>
    <w:lvl w:ilvl="1" w:tplc="04090001">
      <w:start w:val="1"/>
      <w:numFmt w:val="bullet"/>
      <w:lvlText w:val=""/>
      <w:lvlJc w:val="left"/>
      <w:pPr>
        <w:tabs>
          <w:tab w:val="num" w:pos="1056"/>
        </w:tabs>
        <w:ind w:left="1056" w:hanging="360"/>
      </w:pPr>
      <w:rPr>
        <w:rFonts w:ascii="Symbol" w:hAnsi="Symbol" w:hint="default"/>
      </w:rPr>
    </w:lvl>
    <w:lvl w:ilvl="2" w:tplc="04090005" w:tentative="1">
      <w:start w:val="1"/>
      <w:numFmt w:val="bullet"/>
      <w:lvlText w:val=""/>
      <w:lvlJc w:val="left"/>
      <w:pPr>
        <w:tabs>
          <w:tab w:val="num" w:pos="2496"/>
        </w:tabs>
        <w:ind w:left="2496" w:hanging="360"/>
      </w:pPr>
      <w:rPr>
        <w:rFonts w:ascii="Wingdings" w:hAnsi="Wingdings" w:hint="default"/>
      </w:rPr>
    </w:lvl>
    <w:lvl w:ilvl="3" w:tplc="04090001" w:tentative="1">
      <w:start w:val="1"/>
      <w:numFmt w:val="bullet"/>
      <w:lvlText w:val=""/>
      <w:lvlJc w:val="left"/>
      <w:pPr>
        <w:tabs>
          <w:tab w:val="num" w:pos="3216"/>
        </w:tabs>
        <w:ind w:left="3216" w:hanging="360"/>
      </w:pPr>
      <w:rPr>
        <w:rFonts w:ascii="Symbol" w:hAnsi="Symbol" w:hint="default"/>
      </w:rPr>
    </w:lvl>
    <w:lvl w:ilvl="4" w:tplc="04090003" w:tentative="1">
      <w:start w:val="1"/>
      <w:numFmt w:val="bullet"/>
      <w:lvlText w:val="o"/>
      <w:lvlJc w:val="left"/>
      <w:pPr>
        <w:tabs>
          <w:tab w:val="num" w:pos="3936"/>
        </w:tabs>
        <w:ind w:left="3936" w:hanging="360"/>
      </w:pPr>
      <w:rPr>
        <w:rFonts w:ascii="Courier New" w:hAnsi="Courier New" w:hint="default"/>
      </w:rPr>
    </w:lvl>
    <w:lvl w:ilvl="5" w:tplc="04090005" w:tentative="1">
      <w:start w:val="1"/>
      <w:numFmt w:val="bullet"/>
      <w:lvlText w:val=""/>
      <w:lvlJc w:val="left"/>
      <w:pPr>
        <w:tabs>
          <w:tab w:val="num" w:pos="4656"/>
        </w:tabs>
        <w:ind w:left="4656" w:hanging="360"/>
      </w:pPr>
      <w:rPr>
        <w:rFonts w:ascii="Wingdings" w:hAnsi="Wingdings" w:hint="default"/>
      </w:rPr>
    </w:lvl>
    <w:lvl w:ilvl="6" w:tplc="04090001" w:tentative="1">
      <w:start w:val="1"/>
      <w:numFmt w:val="bullet"/>
      <w:lvlText w:val=""/>
      <w:lvlJc w:val="left"/>
      <w:pPr>
        <w:tabs>
          <w:tab w:val="num" w:pos="5376"/>
        </w:tabs>
        <w:ind w:left="5376" w:hanging="360"/>
      </w:pPr>
      <w:rPr>
        <w:rFonts w:ascii="Symbol" w:hAnsi="Symbol" w:hint="default"/>
      </w:rPr>
    </w:lvl>
    <w:lvl w:ilvl="7" w:tplc="04090003" w:tentative="1">
      <w:start w:val="1"/>
      <w:numFmt w:val="bullet"/>
      <w:lvlText w:val="o"/>
      <w:lvlJc w:val="left"/>
      <w:pPr>
        <w:tabs>
          <w:tab w:val="num" w:pos="6096"/>
        </w:tabs>
        <w:ind w:left="6096" w:hanging="360"/>
      </w:pPr>
      <w:rPr>
        <w:rFonts w:ascii="Courier New" w:hAnsi="Courier New" w:hint="default"/>
      </w:rPr>
    </w:lvl>
    <w:lvl w:ilvl="8" w:tplc="04090005" w:tentative="1">
      <w:start w:val="1"/>
      <w:numFmt w:val="bullet"/>
      <w:lvlText w:val=""/>
      <w:lvlJc w:val="left"/>
      <w:pPr>
        <w:tabs>
          <w:tab w:val="num" w:pos="6816"/>
        </w:tabs>
        <w:ind w:left="6816" w:hanging="360"/>
      </w:pPr>
      <w:rPr>
        <w:rFonts w:ascii="Wingdings" w:hAnsi="Wingdings" w:hint="default"/>
      </w:rPr>
    </w:lvl>
  </w:abstractNum>
  <w:abstractNum w:abstractNumId="22">
    <w:nsid w:val="55962C56"/>
    <w:multiLevelType w:val="hybridMultilevel"/>
    <w:tmpl w:val="0098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502D9B"/>
    <w:multiLevelType w:val="hybridMultilevel"/>
    <w:tmpl w:val="7D2A2D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9E74A7"/>
    <w:multiLevelType w:val="hybridMultilevel"/>
    <w:tmpl w:val="0B3EACFC"/>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5">
    <w:nsid w:val="747A4F8F"/>
    <w:multiLevelType w:val="hybridMultilevel"/>
    <w:tmpl w:val="E0D29D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95925E7"/>
    <w:multiLevelType w:val="hybridMultilevel"/>
    <w:tmpl w:val="A392A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1"/>
  </w:num>
  <w:num w:numId="3">
    <w:abstractNumId w:val="0"/>
  </w:num>
  <w:num w:numId="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5"/>
  </w:num>
  <w:num w:numId="7">
    <w:abstractNumId w:val="19"/>
  </w:num>
  <w:num w:numId="8">
    <w:abstractNumId w:val="23"/>
  </w:num>
  <w:num w:numId="9">
    <w:abstractNumId w:val="26"/>
  </w:num>
  <w:num w:numId="10">
    <w:abstractNumId w:val="16"/>
  </w:num>
  <w:num w:numId="11">
    <w:abstractNumId w:val="22"/>
  </w:num>
  <w:num w:numId="12">
    <w:abstractNumId w:val="15"/>
  </w:num>
  <w:num w:numId="13">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E621A8"/>
    <w:rsid w:val="00034AEF"/>
    <w:rsid w:val="0006190B"/>
    <w:rsid w:val="00072604"/>
    <w:rsid w:val="000A717F"/>
    <w:rsid w:val="000C5B0F"/>
    <w:rsid w:val="000E65C7"/>
    <w:rsid w:val="000F1754"/>
    <w:rsid w:val="000F314F"/>
    <w:rsid w:val="001208CE"/>
    <w:rsid w:val="0012310F"/>
    <w:rsid w:val="001313EB"/>
    <w:rsid w:val="00143452"/>
    <w:rsid w:val="001917E5"/>
    <w:rsid w:val="001D0621"/>
    <w:rsid w:val="001D2574"/>
    <w:rsid w:val="002162F3"/>
    <w:rsid w:val="00233EDB"/>
    <w:rsid w:val="002547D0"/>
    <w:rsid w:val="002B260C"/>
    <w:rsid w:val="002E0A32"/>
    <w:rsid w:val="002E4810"/>
    <w:rsid w:val="002F31AB"/>
    <w:rsid w:val="003509AE"/>
    <w:rsid w:val="00394201"/>
    <w:rsid w:val="003C3379"/>
    <w:rsid w:val="003D5094"/>
    <w:rsid w:val="003E4B2A"/>
    <w:rsid w:val="003F0460"/>
    <w:rsid w:val="0042356B"/>
    <w:rsid w:val="004462BF"/>
    <w:rsid w:val="004933F8"/>
    <w:rsid w:val="004A5438"/>
    <w:rsid w:val="004B47E2"/>
    <w:rsid w:val="004B60E8"/>
    <w:rsid w:val="004C7138"/>
    <w:rsid w:val="004D3102"/>
    <w:rsid w:val="004F267C"/>
    <w:rsid w:val="005345DF"/>
    <w:rsid w:val="00566205"/>
    <w:rsid w:val="0057354F"/>
    <w:rsid w:val="005B60DE"/>
    <w:rsid w:val="005E258F"/>
    <w:rsid w:val="005F38C1"/>
    <w:rsid w:val="006040F1"/>
    <w:rsid w:val="00624593"/>
    <w:rsid w:val="006466D0"/>
    <w:rsid w:val="00670DEA"/>
    <w:rsid w:val="006D14EB"/>
    <w:rsid w:val="006F39F6"/>
    <w:rsid w:val="00720E4A"/>
    <w:rsid w:val="0072479B"/>
    <w:rsid w:val="007273B8"/>
    <w:rsid w:val="00733A0E"/>
    <w:rsid w:val="00783A28"/>
    <w:rsid w:val="007A20F9"/>
    <w:rsid w:val="008001B0"/>
    <w:rsid w:val="00811A42"/>
    <w:rsid w:val="0082106B"/>
    <w:rsid w:val="00874F47"/>
    <w:rsid w:val="008954FE"/>
    <w:rsid w:val="008D173F"/>
    <w:rsid w:val="008D57AA"/>
    <w:rsid w:val="008E4DF7"/>
    <w:rsid w:val="00950E78"/>
    <w:rsid w:val="00955741"/>
    <w:rsid w:val="00963CC7"/>
    <w:rsid w:val="00A1329D"/>
    <w:rsid w:val="00A52747"/>
    <w:rsid w:val="00AD4D2D"/>
    <w:rsid w:val="00AE5BD0"/>
    <w:rsid w:val="00AF4B33"/>
    <w:rsid w:val="00B439D2"/>
    <w:rsid w:val="00B55C13"/>
    <w:rsid w:val="00B704B0"/>
    <w:rsid w:val="00B711E6"/>
    <w:rsid w:val="00B76CF0"/>
    <w:rsid w:val="00B835D2"/>
    <w:rsid w:val="00B83B0A"/>
    <w:rsid w:val="00B94A25"/>
    <w:rsid w:val="00BD206C"/>
    <w:rsid w:val="00BF01BB"/>
    <w:rsid w:val="00BF1D1C"/>
    <w:rsid w:val="00C14EB7"/>
    <w:rsid w:val="00C249CC"/>
    <w:rsid w:val="00C3442E"/>
    <w:rsid w:val="00C74F17"/>
    <w:rsid w:val="00C77F6F"/>
    <w:rsid w:val="00CA4227"/>
    <w:rsid w:val="00CB3D62"/>
    <w:rsid w:val="00CF0183"/>
    <w:rsid w:val="00D23652"/>
    <w:rsid w:val="00D3127A"/>
    <w:rsid w:val="00D536AD"/>
    <w:rsid w:val="00D745EE"/>
    <w:rsid w:val="00D94CAE"/>
    <w:rsid w:val="00DA187A"/>
    <w:rsid w:val="00DE79DD"/>
    <w:rsid w:val="00E031D5"/>
    <w:rsid w:val="00E076D5"/>
    <w:rsid w:val="00E621A8"/>
    <w:rsid w:val="00E62EAD"/>
    <w:rsid w:val="00E661BF"/>
    <w:rsid w:val="00E670F9"/>
    <w:rsid w:val="00EB3872"/>
    <w:rsid w:val="00F11577"/>
    <w:rsid w:val="00F36BCB"/>
    <w:rsid w:val="00F81421"/>
    <w:rsid w:val="00F81EB4"/>
    <w:rsid w:val="00F91A58"/>
    <w:rsid w:val="00FD63D1"/>
    <w:rsid w:val="00FF0A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14F"/>
    <w:pPr>
      <w:widowControl w:val="0"/>
      <w:autoSpaceDE w:val="0"/>
      <w:autoSpaceDN w:val="0"/>
      <w:adjustRightInd w:val="0"/>
      <w:spacing w:after="0" w:line="240" w:lineRule="auto"/>
    </w:pPr>
    <w:rPr>
      <w:rFonts w:ascii="Palatino Linotype" w:eastAsia="Times New Roman" w:hAnsi="Palatino Linotype" w:cs="Palatino Linotype"/>
      <w:sz w:val="24"/>
      <w:szCs w:val="24"/>
    </w:rPr>
  </w:style>
  <w:style w:type="paragraph" w:styleId="Heading1">
    <w:name w:val="heading 1"/>
    <w:basedOn w:val="Normal"/>
    <w:next w:val="Normal"/>
    <w:link w:val="Heading1Char"/>
    <w:qFormat/>
    <w:rsid w:val="00AF4B33"/>
    <w:pPr>
      <w:keepNext/>
      <w:widowControl/>
      <w:autoSpaceDE/>
      <w:autoSpaceDN/>
      <w:adjustRightInd/>
      <w:outlineLvl w:val="0"/>
    </w:pPr>
    <w:rPr>
      <w:rFonts w:ascii="Times New Roman" w:hAnsi="Times New Roman" w:cs="Times New Roman"/>
      <w:b/>
      <w:sz w:val="20"/>
      <w:szCs w:val="20"/>
    </w:rPr>
  </w:style>
  <w:style w:type="paragraph" w:styleId="Heading2">
    <w:name w:val="heading 2"/>
    <w:basedOn w:val="Normal"/>
    <w:next w:val="Normal"/>
    <w:link w:val="Heading2Char"/>
    <w:qFormat/>
    <w:rsid w:val="00AF4B33"/>
    <w:pPr>
      <w:keepNext/>
      <w:widowControl/>
      <w:autoSpaceDE/>
      <w:autoSpaceDN/>
      <w:adjustRightInd/>
      <w:outlineLvl w:val="1"/>
    </w:pPr>
    <w:rPr>
      <w:rFonts w:ascii="Arial" w:hAnsi="Arial" w:cs="Times New Roman"/>
      <w:b/>
      <w:sz w:val="20"/>
      <w:szCs w:val="20"/>
      <w:u w:val="single"/>
    </w:rPr>
  </w:style>
  <w:style w:type="paragraph" w:styleId="Heading3">
    <w:name w:val="heading 3"/>
    <w:basedOn w:val="Normal"/>
    <w:next w:val="Normal"/>
    <w:link w:val="Heading3Char"/>
    <w:qFormat/>
    <w:rsid w:val="00AF4B33"/>
    <w:pPr>
      <w:keepNext/>
      <w:widowControl/>
      <w:autoSpaceDE/>
      <w:autoSpaceDN/>
      <w:adjustRightInd/>
      <w:jc w:val="both"/>
      <w:outlineLvl w:val="2"/>
    </w:pPr>
    <w:rPr>
      <w:rFonts w:ascii="Arial" w:hAnsi="Arial" w:cs="Times New Roman"/>
      <w:b/>
      <w:bCs/>
      <w:sz w:val="20"/>
      <w:szCs w:val="20"/>
    </w:rPr>
  </w:style>
  <w:style w:type="paragraph" w:styleId="Heading4">
    <w:name w:val="heading 4"/>
    <w:basedOn w:val="Normal"/>
    <w:next w:val="Normal"/>
    <w:link w:val="Heading4Char"/>
    <w:uiPriority w:val="9"/>
    <w:semiHidden/>
    <w:unhideWhenUsed/>
    <w:qFormat/>
    <w:rsid w:val="00AE5BD0"/>
    <w:pPr>
      <w:keepNext/>
      <w:keepLines/>
      <w:widowControl/>
      <w:autoSpaceDE/>
      <w:autoSpaceDN/>
      <w:adjustRightInd/>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semiHidden/>
    <w:unhideWhenUsed/>
    <w:qFormat/>
    <w:rsid w:val="00AE5BD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AF4B33"/>
    <w:pPr>
      <w:keepNext/>
      <w:widowControl/>
      <w:autoSpaceDE/>
      <w:autoSpaceDN/>
      <w:adjustRightInd/>
      <w:outlineLvl w:val="5"/>
    </w:pPr>
    <w:rPr>
      <w:rFonts w:ascii="Garamond" w:hAnsi="Garamond" w:cs="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1A8"/>
    <w:rPr>
      <w:rFonts w:ascii="Tahoma" w:hAnsi="Tahoma" w:cs="Tahoma"/>
      <w:sz w:val="16"/>
      <w:szCs w:val="16"/>
    </w:rPr>
  </w:style>
  <w:style w:type="character" w:customStyle="1" w:styleId="BalloonTextChar">
    <w:name w:val="Balloon Text Char"/>
    <w:basedOn w:val="DefaultParagraphFont"/>
    <w:link w:val="BalloonText"/>
    <w:uiPriority w:val="99"/>
    <w:semiHidden/>
    <w:rsid w:val="00E621A8"/>
    <w:rPr>
      <w:rFonts w:ascii="Tahoma" w:hAnsi="Tahoma" w:cs="Tahoma"/>
      <w:sz w:val="16"/>
      <w:szCs w:val="16"/>
    </w:rPr>
  </w:style>
  <w:style w:type="paragraph" w:styleId="Header">
    <w:name w:val="header"/>
    <w:basedOn w:val="Normal"/>
    <w:link w:val="HeaderChar"/>
    <w:unhideWhenUsed/>
    <w:rsid w:val="00E661BF"/>
    <w:pPr>
      <w:tabs>
        <w:tab w:val="center" w:pos="4680"/>
        <w:tab w:val="right" w:pos="9360"/>
      </w:tabs>
    </w:pPr>
  </w:style>
  <w:style w:type="character" w:customStyle="1" w:styleId="HeaderChar">
    <w:name w:val="Header Char"/>
    <w:basedOn w:val="DefaultParagraphFont"/>
    <w:link w:val="Header"/>
    <w:rsid w:val="00E661BF"/>
  </w:style>
  <w:style w:type="paragraph" w:styleId="Footer">
    <w:name w:val="footer"/>
    <w:basedOn w:val="Normal"/>
    <w:link w:val="FooterChar"/>
    <w:unhideWhenUsed/>
    <w:rsid w:val="00E661BF"/>
    <w:pPr>
      <w:tabs>
        <w:tab w:val="center" w:pos="4680"/>
        <w:tab w:val="right" w:pos="9360"/>
      </w:tabs>
    </w:pPr>
  </w:style>
  <w:style w:type="character" w:customStyle="1" w:styleId="FooterChar">
    <w:name w:val="Footer Char"/>
    <w:basedOn w:val="DefaultParagraphFont"/>
    <w:link w:val="Footer"/>
    <w:rsid w:val="00E661BF"/>
  </w:style>
  <w:style w:type="character" w:styleId="Hyperlink">
    <w:name w:val="Hyperlink"/>
    <w:basedOn w:val="DefaultParagraphFont"/>
    <w:uiPriority w:val="99"/>
    <w:unhideWhenUsed/>
    <w:rsid w:val="00E670F9"/>
    <w:rPr>
      <w:color w:val="0000FF" w:themeColor="hyperlink"/>
      <w:u w:val="single"/>
    </w:rPr>
  </w:style>
  <w:style w:type="paragraph" w:customStyle="1" w:styleId="Normal11points">
    <w:name w:val="Normal+11 points"/>
    <w:basedOn w:val="Normal"/>
    <w:link w:val="Normal11pointsChar"/>
    <w:rsid w:val="00E670F9"/>
    <w:pPr>
      <w:numPr>
        <w:numId w:val="1"/>
      </w:numPr>
    </w:pPr>
    <w:rPr>
      <w:rFonts w:ascii="Times New Roman" w:hAnsi="Times New Roman" w:cs="Times New Roman"/>
    </w:rPr>
  </w:style>
  <w:style w:type="character" w:customStyle="1" w:styleId="Job">
    <w:name w:val="Job"/>
    <w:basedOn w:val="DefaultParagraphFont"/>
    <w:rsid w:val="00E670F9"/>
  </w:style>
  <w:style w:type="paragraph" w:customStyle="1" w:styleId="WW-BodyText3">
    <w:name w:val="WW-Body Text 3"/>
    <w:basedOn w:val="Normal"/>
    <w:rsid w:val="00E670F9"/>
    <w:pPr>
      <w:suppressAutoHyphens/>
      <w:overflowPunct w:val="0"/>
      <w:ind w:right="-288"/>
      <w:jc w:val="both"/>
      <w:textAlignment w:val="baseline"/>
    </w:pPr>
    <w:rPr>
      <w:rFonts w:ascii="Times New Roman" w:hAnsi="Times New Roman" w:cs="Times New Roman"/>
      <w:color w:val="000000"/>
      <w:szCs w:val="20"/>
      <w:lang w:eastAsia="ar-SA"/>
    </w:rPr>
  </w:style>
  <w:style w:type="character" w:customStyle="1" w:styleId="st">
    <w:name w:val="st"/>
    <w:basedOn w:val="DefaultParagraphFont"/>
    <w:rsid w:val="00E670F9"/>
  </w:style>
  <w:style w:type="character" w:customStyle="1" w:styleId="Normal11pointsChar">
    <w:name w:val="Normal+11 points Char"/>
    <w:link w:val="Normal11points"/>
    <w:rsid w:val="00E670F9"/>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670F9"/>
    <w:rPr>
      <w:rFonts w:ascii="Calibri" w:hAnsi="Calibri" w:cs="Times New Roman"/>
      <w:szCs w:val="32"/>
    </w:rPr>
  </w:style>
  <w:style w:type="paragraph" w:customStyle="1" w:styleId="Normal1">
    <w:name w:val="Normal1"/>
    <w:basedOn w:val="Normal"/>
    <w:link w:val="normalChar"/>
    <w:uiPriority w:val="99"/>
    <w:rsid w:val="000F314F"/>
    <w:pPr>
      <w:widowControl/>
      <w:autoSpaceDE/>
      <w:autoSpaceDN/>
      <w:adjustRightInd/>
      <w:spacing w:before="100" w:beforeAutospacing="1" w:after="100" w:afterAutospacing="1"/>
    </w:pPr>
    <w:rPr>
      <w:rFonts w:ascii="Times New Roman" w:hAnsi="Times New Roman" w:cs="Times New Roman"/>
    </w:rPr>
  </w:style>
  <w:style w:type="character" w:customStyle="1" w:styleId="normalchar0">
    <w:name w:val="normal__char"/>
    <w:basedOn w:val="DefaultParagraphFont"/>
    <w:rsid w:val="000F314F"/>
  </w:style>
  <w:style w:type="character" w:customStyle="1" w:styleId="normalChar">
    <w:name w:val="normal Char"/>
    <w:link w:val="Normal1"/>
    <w:uiPriority w:val="99"/>
    <w:locked/>
    <w:rsid w:val="000F314F"/>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0F314F"/>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apple-converted-space">
    <w:name w:val="apple-converted-space"/>
    <w:rsid w:val="000F314F"/>
  </w:style>
  <w:style w:type="paragraph" w:styleId="ListParagraph">
    <w:name w:val="List Paragraph"/>
    <w:basedOn w:val="Normal"/>
    <w:uiPriority w:val="34"/>
    <w:qFormat/>
    <w:rsid w:val="00CB3D62"/>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Heading1Char">
    <w:name w:val="Heading 1 Char"/>
    <w:basedOn w:val="DefaultParagraphFont"/>
    <w:link w:val="Heading1"/>
    <w:rsid w:val="00AF4B33"/>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AF4B33"/>
    <w:rPr>
      <w:rFonts w:ascii="Arial" w:eastAsia="Times New Roman" w:hAnsi="Arial" w:cs="Times New Roman"/>
      <w:b/>
      <w:sz w:val="20"/>
      <w:szCs w:val="20"/>
      <w:u w:val="single"/>
    </w:rPr>
  </w:style>
  <w:style w:type="character" w:customStyle="1" w:styleId="Heading3Char">
    <w:name w:val="Heading 3 Char"/>
    <w:basedOn w:val="DefaultParagraphFont"/>
    <w:link w:val="Heading3"/>
    <w:rsid w:val="00AF4B33"/>
    <w:rPr>
      <w:rFonts w:ascii="Arial" w:eastAsia="Times New Roman" w:hAnsi="Arial" w:cs="Times New Roman"/>
      <w:b/>
      <w:bCs/>
      <w:sz w:val="20"/>
      <w:szCs w:val="20"/>
    </w:rPr>
  </w:style>
  <w:style w:type="character" w:customStyle="1" w:styleId="Heading6Char">
    <w:name w:val="Heading 6 Char"/>
    <w:basedOn w:val="DefaultParagraphFont"/>
    <w:link w:val="Heading6"/>
    <w:rsid w:val="00AF4B33"/>
    <w:rPr>
      <w:rFonts w:ascii="Garamond" w:eastAsia="Times New Roman" w:hAnsi="Garamond" w:cs="Times New Roman"/>
      <w:b/>
      <w:bCs/>
    </w:rPr>
  </w:style>
  <w:style w:type="paragraph" w:styleId="BodyText">
    <w:name w:val="Body Text"/>
    <w:basedOn w:val="Normal"/>
    <w:link w:val="BodyTextChar"/>
    <w:rsid w:val="00AF4B33"/>
    <w:pPr>
      <w:widowControl/>
      <w:autoSpaceDE/>
      <w:autoSpaceDN/>
      <w:adjustRightInd/>
    </w:pPr>
    <w:rPr>
      <w:rFonts w:ascii="Times New Roman" w:hAnsi="Times New Roman" w:cs="Times New Roman"/>
      <w:b/>
      <w:sz w:val="20"/>
      <w:szCs w:val="20"/>
    </w:rPr>
  </w:style>
  <w:style w:type="character" w:customStyle="1" w:styleId="BodyTextChar">
    <w:name w:val="Body Text Char"/>
    <w:basedOn w:val="DefaultParagraphFont"/>
    <w:link w:val="BodyText"/>
    <w:rsid w:val="00AF4B33"/>
    <w:rPr>
      <w:rFonts w:ascii="Times New Roman" w:eastAsia="Times New Roman" w:hAnsi="Times New Roman" w:cs="Times New Roman"/>
      <w:b/>
      <w:sz w:val="20"/>
      <w:szCs w:val="20"/>
    </w:rPr>
  </w:style>
  <w:style w:type="paragraph" w:styleId="HTMLPreformatted">
    <w:name w:val="HTML Preformatted"/>
    <w:basedOn w:val="Normal"/>
    <w:link w:val="HTMLPreformattedChar"/>
    <w:uiPriority w:val="99"/>
    <w:rsid w:val="00AF4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Times New Roman" w:hAnsi="Times New Roman" w:cs="Times New Roman"/>
      <w:sz w:val="20"/>
      <w:szCs w:val="20"/>
    </w:rPr>
  </w:style>
  <w:style w:type="character" w:customStyle="1" w:styleId="HTMLPreformattedChar">
    <w:name w:val="HTML Preformatted Char"/>
    <w:basedOn w:val="DefaultParagraphFont"/>
    <w:link w:val="HTMLPreformatted"/>
    <w:uiPriority w:val="99"/>
    <w:rsid w:val="00AF4B33"/>
    <w:rPr>
      <w:rFonts w:ascii="Times New Roman" w:eastAsia="Times New Roman" w:hAnsi="Times New Roman" w:cs="Times New Roman"/>
      <w:sz w:val="20"/>
      <w:szCs w:val="20"/>
    </w:rPr>
  </w:style>
  <w:style w:type="paragraph" w:customStyle="1" w:styleId="Institution">
    <w:name w:val="Institution"/>
    <w:basedOn w:val="Normal"/>
    <w:rsid w:val="00AF4B33"/>
    <w:pPr>
      <w:widowControl/>
      <w:tabs>
        <w:tab w:val="left" w:pos="360"/>
      </w:tabs>
      <w:autoSpaceDE/>
      <w:autoSpaceDN/>
      <w:adjustRightInd/>
      <w:ind w:left="360" w:hanging="360"/>
    </w:pPr>
    <w:rPr>
      <w:rFonts w:ascii="Times New Roman" w:hAnsi="Times New Roman" w:cs="Times New Roman"/>
      <w:szCs w:val="20"/>
    </w:rPr>
  </w:style>
  <w:style w:type="paragraph" w:customStyle="1" w:styleId="RoseResumeHeader">
    <w:name w:val="Rose Resume Header"/>
    <w:basedOn w:val="BodyTextIndent"/>
    <w:rsid w:val="00AF4B33"/>
    <w:pPr>
      <w:widowControl/>
      <w:shd w:val="clear" w:color="auto" w:fill="000000"/>
      <w:tabs>
        <w:tab w:val="left" w:pos="2880"/>
      </w:tabs>
      <w:autoSpaceDE/>
      <w:autoSpaceDN/>
      <w:adjustRightInd/>
      <w:spacing w:after="0"/>
      <w:ind w:left="0"/>
      <w:jc w:val="center"/>
    </w:pPr>
    <w:rPr>
      <w:rFonts w:ascii="Arial" w:hAnsi="Arial" w:cs="Arial"/>
      <w:b/>
      <w:caps/>
    </w:rPr>
  </w:style>
  <w:style w:type="paragraph" w:styleId="PlainText">
    <w:name w:val="Plain Text"/>
    <w:basedOn w:val="Normal"/>
    <w:link w:val="PlainTextChar"/>
    <w:rsid w:val="00AF4B33"/>
    <w:pPr>
      <w:widowControl/>
      <w:autoSpaceDE/>
      <w:autoSpaceDN/>
      <w:adjustRightInd/>
    </w:pPr>
    <w:rPr>
      <w:rFonts w:ascii="Courier New" w:hAnsi="Courier New" w:cs="Times New Roman"/>
      <w:sz w:val="20"/>
      <w:szCs w:val="20"/>
    </w:rPr>
  </w:style>
  <w:style w:type="character" w:customStyle="1" w:styleId="PlainTextChar">
    <w:name w:val="Plain Text Char"/>
    <w:basedOn w:val="DefaultParagraphFont"/>
    <w:link w:val="PlainText"/>
    <w:rsid w:val="00AF4B33"/>
    <w:rPr>
      <w:rFonts w:ascii="Courier New" w:eastAsia="Times New Roman" w:hAnsi="Courier New" w:cs="Times New Roman"/>
      <w:sz w:val="20"/>
      <w:szCs w:val="20"/>
    </w:rPr>
  </w:style>
  <w:style w:type="character" w:customStyle="1" w:styleId="resume-font">
    <w:name w:val="resume-font"/>
    <w:basedOn w:val="DefaultParagraphFont"/>
    <w:rsid w:val="00AF4B33"/>
  </w:style>
  <w:style w:type="character" w:customStyle="1" w:styleId="highlight">
    <w:name w:val="highlight"/>
    <w:basedOn w:val="DefaultParagraphFont"/>
    <w:rsid w:val="00AF4B33"/>
  </w:style>
  <w:style w:type="paragraph" w:styleId="BodyTextIndent">
    <w:name w:val="Body Text Indent"/>
    <w:basedOn w:val="Normal"/>
    <w:link w:val="BodyTextIndentChar"/>
    <w:uiPriority w:val="99"/>
    <w:semiHidden/>
    <w:unhideWhenUsed/>
    <w:rsid w:val="00AF4B33"/>
    <w:pPr>
      <w:spacing w:after="120"/>
      <w:ind w:left="360"/>
    </w:pPr>
  </w:style>
  <w:style w:type="character" w:customStyle="1" w:styleId="BodyTextIndentChar">
    <w:name w:val="Body Text Indent Char"/>
    <w:basedOn w:val="DefaultParagraphFont"/>
    <w:link w:val="BodyTextIndent"/>
    <w:uiPriority w:val="99"/>
    <w:semiHidden/>
    <w:rsid w:val="00AF4B33"/>
    <w:rPr>
      <w:rFonts w:ascii="Palatino Linotype" w:eastAsia="Times New Roman" w:hAnsi="Palatino Linotype" w:cs="Palatino Linotype"/>
      <w:sz w:val="24"/>
      <w:szCs w:val="24"/>
    </w:rPr>
  </w:style>
  <w:style w:type="paragraph" w:customStyle="1" w:styleId="Name">
    <w:name w:val="Name"/>
    <w:basedOn w:val="PlainText"/>
    <w:uiPriority w:val="99"/>
    <w:rsid w:val="007A20F9"/>
    <w:pPr>
      <w:spacing w:before="120"/>
    </w:pPr>
    <w:rPr>
      <w:rFonts w:ascii="Tahoma" w:eastAsia="MS Mincho" w:hAnsi="Tahoma" w:cs="Tahoma"/>
      <w:b/>
      <w:bCs/>
      <w:caps/>
      <w:spacing w:val="20"/>
      <w:sz w:val="36"/>
    </w:rPr>
  </w:style>
  <w:style w:type="paragraph" w:customStyle="1" w:styleId="ResumeTitle">
    <w:name w:val="Resume Title"/>
    <w:basedOn w:val="PlainText"/>
    <w:uiPriority w:val="99"/>
    <w:rsid w:val="007A20F9"/>
    <w:pPr>
      <w:spacing w:before="240"/>
      <w:jc w:val="both"/>
    </w:pPr>
    <w:rPr>
      <w:rFonts w:ascii="Tahoma" w:eastAsia="MS Mincho" w:hAnsi="Tahoma" w:cs="Tahoma"/>
      <w:b/>
      <w:bCs/>
      <w:sz w:val="24"/>
      <w:szCs w:val="24"/>
    </w:rPr>
  </w:style>
  <w:style w:type="paragraph" w:customStyle="1" w:styleId="ResumeSectionHeaders">
    <w:name w:val="Resume Section Headers"/>
    <w:basedOn w:val="PlainText"/>
    <w:link w:val="ResumeSectionHeadersChar"/>
    <w:uiPriority w:val="99"/>
    <w:rsid w:val="007A20F9"/>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uiPriority w:val="99"/>
    <w:locked/>
    <w:rsid w:val="007A20F9"/>
    <w:rPr>
      <w:rFonts w:ascii="Tahoma" w:eastAsia="MS Mincho" w:hAnsi="Tahoma" w:cs="Tahoma"/>
      <w:b/>
      <w:bCs/>
      <w:sz w:val="24"/>
      <w:szCs w:val="24"/>
    </w:rPr>
  </w:style>
  <w:style w:type="paragraph" w:customStyle="1" w:styleId="BusinessNameAllCaps">
    <w:name w:val="Business Name All Caps"/>
    <w:basedOn w:val="PlainText"/>
    <w:uiPriority w:val="99"/>
    <w:rsid w:val="007A20F9"/>
    <w:pPr>
      <w:keepNext/>
      <w:spacing w:before="120"/>
      <w:jc w:val="both"/>
    </w:pPr>
    <w:rPr>
      <w:rFonts w:ascii="Tahoma" w:eastAsia="MS Mincho" w:hAnsi="Tahoma" w:cs="Tahoma"/>
      <w:caps/>
      <w:szCs w:val="22"/>
    </w:rPr>
  </w:style>
  <w:style w:type="paragraph" w:customStyle="1" w:styleId="DateRange">
    <w:name w:val="Date Range"/>
    <w:basedOn w:val="Normal"/>
    <w:uiPriority w:val="99"/>
    <w:rsid w:val="007A20F9"/>
    <w:pPr>
      <w:keepNext/>
      <w:widowControl/>
      <w:autoSpaceDE/>
      <w:autoSpaceDN/>
      <w:adjustRightInd/>
      <w:spacing w:before="120"/>
      <w:jc w:val="right"/>
    </w:pPr>
    <w:rPr>
      <w:rFonts w:ascii="Tahoma" w:eastAsia="MS Mincho" w:hAnsi="Tahoma" w:cs="Times New Roman"/>
      <w:sz w:val="20"/>
    </w:rPr>
  </w:style>
  <w:style w:type="paragraph" w:customStyle="1" w:styleId="JobTitle">
    <w:name w:val="Job Title"/>
    <w:basedOn w:val="PlainText"/>
    <w:link w:val="JobTitleChar"/>
    <w:uiPriority w:val="99"/>
    <w:rsid w:val="007A20F9"/>
    <w:pPr>
      <w:keepNext/>
      <w:spacing w:before="40" w:after="80"/>
      <w:jc w:val="both"/>
    </w:pPr>
    <w:rPr>
      <w:rFonts w:ascii="Tahoma" w:hAnsi="Tahoma" w:cs="Tahoma"/>
      <w:b/>
      <w:iCs/>
      <w:u w:val="single"/>
    </w:rPr>
  </w:style>
  <w:style w:type="character" w:customStyle="1" w:styleId="JobTitleChar">
    <w:name w:val="Job Title Char"/>
    <w:basedOn w:val="PlainTextChar"/>
    <w:link w:val="JobTitle"/>
    <w:uiPriority w:val="99"/>
    <w:locked/>
    <w:rsid w:val="007A20F9"/>
    <w:rPr>
      <w:rFonts w:ascii="Tahoma" w:eastAsia="Times New Roman" w:hAnsi="Tahoma" w:cs="Tahoma"/>
      <w:b/>
      <w:iCs/>
      <w:sz w:val="20"/>
      <w:szCs w:val="20"/>
      <w:u w:val="single"/>
    </w:rPr>
  </w:style>
  <w:style w:type="character" w:customStyle="1" w:styleId="txtempstyle1">
    <w:name w:val="txtempstyle1"/>
    <w:uiPriority w:val="99"/>
    <w:rsid w:val="007A20F9"/>
    <w:rPr>
      <w:rFonts w:ascii="Arial" w:hAnsi="Arial"/>
      <w:color w:val="333333"/>
      <w:sz w:val="18"/>
      <w:u w:val="none"/>
      <w:effect w:val="none"/>
    </w:rPr>
  </w:style>
  <w:style w:type="paragraph" w:customStyle="1" w:styleId="msolistparagraph0">
    <w:name w:val="msolistparagraph"/>
    <w:basedOn w:val="Normal"/>
    <w:uiPriority w:val="99"/>
    <w:rsid w:val="007A20F9"/>
    <w:pPr>
      <w:widowControl/>
      <w:autoSpaceDE/>
      <w:autoSpaceDN/>
      <w:adjustRightInd/>
    </w:pPr>
    <w:rPr>
      <w:rFonts w:ascii="Times New Roman" w:hAnsi="Times New Roman" w:cs="Times New Roman"/>
    </w:rPr>
  </w:style>
  <w:style w:type="paragraph" w:customStyle="1" w:styleId="Bullets">
    <w:name w:val="Bullets"/>
    <w:basedOn w:val="Normal"/>
    <w:qFormat/>
    <w:rsid w:val="003C3379"/>
    <w:pPr>
      <w:widowControl/>
      <w:numPr>
        <w:numId w:val="3"/>
      </w:numPr>
      <w:autoSpaceDE/>
      <w:autoSpaceDN/>
      <w:adjustRightInd/>
      <w:contextualSpacing/>
    </w:pPr>
    <w:rPr>
      <w:rFonts w:ascii="Calibri" w:hAnsi="Calibri" w:cs="Times New Roman"/>
      <w:sz w:val="22"/>
    </w:rPr>
  </w:style>
  <w:style w:type="paragraph" w:customStyle="1" w:styleId="Body">
    <w:name w:val="Body"/>
    <w:basedOn w:val="Normal"/>
    <w:qFormat/>
    <w:rsid w:val="003C3379"/>
    <w:pPr>
      <w:widowControl/>
      <w:autoSpaceDE/>
      <w:autoSpaceDN/>
      <w:adjustRightInd/>
      <w:spacing w:before="100"/>
    </w:pPr>
    <w:rPr>
      <w:rFonts w:ascii="Calibri" w:hAnsi="Calibri" w:cs="Times New Roman"/>
      <w:sz w:val="22"/>
      <w:szCs w:val="20"/>
    </w:rPr>
  </w:style>
  <w:style w:type="character" w:customStyle="1" w:styleId="apple-style-span">
    <w:name w:val="apple-style-span"/>
    <w:rsid w:val="003C3379"/>
    <w:rPr>
      <w:rFonts w:cs="Times New Roman"/>
    </w:rPr>
  </w:style>
  <w:style w:type="paragraph" w:styleId="NormalWeb">
    <w:name w:val="Normal (Web)"/>
    <w:basedOn w:val="Normal"/>
    <w:link w:val="NormalWebChar"/>
    <w:uiPriority w:val="99"/>
    <w:rsid w:val="00D94CAE"/>
    <w:pPr>
      <w:widowControl/>
      <w:autoSpaceDE/>
      <w:autoSpaceDN/>
      <w:adjustRightInd/>
      <w:spacing w:before="100" w:beforeAutospacing="1" w:after="100" w:afterAutospacing="1"/>
    </w:pPr>
    <w:rPr>
      <w:rFonts w:ascii="Times New Roman" w:hAnsi="Times New Roman" w:cs="Times New Roman"/>
    </w:rPr>
  </w:style>
  <w:style w:type="character" w:customStyle="1" w:styleId="NormalWebChar">
    <w:name w:val="Normal (Web) Char"/>
    <w:link w:val="NormalWeb"/>
    <w:uiPriority w:val="99"/>
    <w:rsid w:val="00D94CAE"/>
    <w:rPr>
      <w:rFonts w:ascii="Times New Roman" w:eastAsia="Times New Roman" w:hAnsi="Times New Roman" w:cs="Times New Roman"/>
      <w:sz w:val="24"/>
      <w:szCs w:val="24"/>
    </w:rPr>
  </w:style>
  <w:style w:type="character" w:customStyle="1" w:styleId="CapNormalChar">
    <w:name w:val="Cap_Normal Char"/>
    <w:link w:val="CapNormal"/>
    <w:locked/>
    <w:rsid w:val="00D94CAE"/>
    <w:rPr>
      <w:szCs w:val="24"/>
      <w:lang w:eastAsia="en-CA"/>
    </w:rPr>
  </w:style>
  <w:style w:type="paragraph" w:customStyle="1" w:styleId="CapNormal">
    <w:name w:val="Cap_Normal"/>
    <w:link w:val="CapNormalChar"/>
    <w:rsid w:val="00D94CAE"/>
    <w:pPr>
      <w:spacing w:after="160" w:line="240" w:lineRule="auto"/>
    </w:pPr>
    <w:rPr>
      <w:szCs w:val="24"/>
      <w:lang w:eastAsia="en-CA"/>
    </w:rPr>
  </w:style>
  <w:style w:type="character" w:customStyle="1" w:styleId="Heading5Char">
    <w:name w:val="Heading 5 Char"/>
    <w:basedOn w:val="DefaultParagraphFont"/>
    <w:link w:val="Heading5"/>
    <w:uiPriority w:val="9"/>
    <w:semiHidden/>
    <w:rsid w:val="00AE5B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E5BD0"/>
    <w:rPr>
      <w:rFonts w:asciiTheme="majorHAnsi" w:eastAsiaTheme="majorEastAsia" w:hAnsiTheme="majorHAnsi" w:cstheme="majorBidi"/>
      <w:b/>
      <w:bCs/>
      <w:i/>
      <w:iCs/>
      <w:color w:val="4F81BD" w:themeColor="accent1"/>
      <w:sz w:val="20"/>
      <w:szCs w:val="20"/>
    </w:rPr>
  </w:style>
  <w:style w:type="character" w:customStyle="1" w:styleId="hl">
    <w:name w:val="hl"/>
    <w:basedOn w:val="DefaultParagraphFont"/>
    <w:rsid w:val="00AE5BD0"/>
  </w:style>
  <w:style w:type="character" w:customStyle="1" w:styleId="NoSpacingChar">
    <w:name w:val="No Spacing Char"/>
    <w:link w:val="NoSpacing"/>
    <w:uiPriority w:val="1"/>
    <w:locked/>
    <w:rsid w:val="00AE5BD0"/>
    <w:rPr>
      <w:rFonts w:ascii="Calibri" w:eastAsia="Times New Roman" w:hAnsi="Calibri" w:cs="Times New Roman"/>
      <w:sz w:val="24"/>
      <w:szCs w:val="32"/>
    </w:rPr>
  </w:style>
  <w:style w:type="paragraph" w:styleId="CommentText">
    <w:name w:val="annotation text"/>
    <w:basedOn w:val="Normal"/>
    <w:link w:val="CommentTextChar"/>
    <w:unhideWhenUsed/>
    <w:rsid w:val="00AE5BD0"/>
    <w:pPr>
      <w:widowControl/>
      <w:autoSpaceDE/>
      <w:autoSpaceDN/>
      <w:adjustRightInd/>
    </w:pPr>
    <w:rPr>
      <w:rFonts w:ascii="Times New Roman" w:hAnsi="Times New Roman" w:cs="Times New Roman"/>
      <w:sz w:val="20"/>
      <w:szCs w:val="20"/>
    </w:rPr>
  </w:style>
  <w:style w:type="character" w:customStyle="1" w:styleId="CommentTextChar">
    <w:name w:val="Comment Text Char"/>
    <w:basedOn w:val="DefaultParagraphFont"/>
    <w:link w:val="CommentText"/>
    <w:rsid w:val="00AE5BD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CF0183"/>
    <w:pPr>
      <w:spacing w:after="120" w:line="480" w:lineRule="auto"/>
    </w:pPr>
  </w:style>
  <w:style w:type="character" w:customStyle="1" w:styleId="BodyText2Char">
    <w:name w:val="Body Text 2 Char"/>
    <w:basedOn w:val="DefaultParagraphFont"/>
    <w:link w:val="BodyText2"/>
    <w:uiPriority w:val="99"/>
    <w:semiHidden/>
    <w:rsid w:val="00CF0183"/>
    <w:rPr>
      <w:rFonts w:ascii="Palatino Linotype" w:eastAsia="Times New Roman" w:hAnsi="Palatino Linotype" w:cs="Palatino Linotype"/>
      <w:sz w:val="24"/>
      <w:szCs w:val="24"/>
    </w:rPr>
  </w:style>
  <w:style w:type="paragraph" w:customStyle="1" w:styleId="a10ptAriel">
    <w:name w:val="a10 pt Ariel"/>
    <w:basedOn w:val="Normal"/>
    <w:rsid w:val="00CF0183"/>
    <w:pPr>
      <w:widowControl/>
      <w:tabs>
        <w:tab w:val="right" w:pos="9360"/>
      </w:tabs>
      <w:suppressAutoHyphens/>
      <w:autoSpaceDE/>
      <w:autoSpaceDN/>
      <w:adjustRightInd/>
    </w:pPr>
    <w:rPr>
      <w:rFonts w:ascii="Arial" w:hAnsi="Arial" w:cs="Arial"/>
      <w:color w:val="000000"/>
      <w:sz w:val="20"/>
      <w:szCs w:val="20"/>
      <w:lang w:eastAsia="ar-SA"/>
    </w:rPr>
  </w:style>
  <w:style w:type="paragraph" w:customStyle="1" w:styleId="a9ptAriel">
    <w:name w:val="a9 pt Ariel"/>
    <w:basedOn w:val="Normal"/>
    <w:rsid w:val="00CF0183"/>
    <w:pPr>
      <w:widowControl/>
      <w:tabs>
        <w:tab w:val="right" w:pos="9360"/>
      </w:tabs>
      <w:suppressAutoHyphens/>
      <w:autoSpaceDE/>
      <w:autoSpaceDN/>
      <w:adjustRightInd/>
    </w:pPr>
    <w:rPr>
      <w:rFonts w:ascii="Arial" w:hAnsi="Arial" w:cs="Arial"/>
      <w:sz w:val="19"/>
      <w:szCs w:val="19"/>
      <w:lang w:eastAsia="ar-SA"/>
    </w:rPr>
  </w:style>
  <w:style w:type="paragraph" w:customStyle="1" w:styleId="Bullet9ptreg">
    <w:name w:val="Bullet 9 pt reg"/>
    <w:basedOn w:val="Normal"/>
    <w:rsid w:val="00CF0183"/>
    <w:pPr>
      <w:widowControl/>
      <w:numPr>
        <w:numId w:val="2"/>
      </w:numPr>
      <w:suppressAutoHyphens/>
      <w:autoSpaceDE/>
      <w:autoSpaceDN/>
      <w:adjustRightInd/>
    </w:pPr>
    <w:rPr>
      <w:rFonts w:ascii="Arial" w:hAnsi="Arial" w:cs="Arial"/>
      <w:sz w:val="19"/>
      <w:szCs w:val="19"/>
      <w:lang w:eastAsia="ar-SA"/>
    </w:rPr>
  </w:style>
  <w:style w:type="paragraph" w:customStyle="1" w:styleId="ArialBlack11ptUnderlineAfter6pt">
    <w:name w:val="Arial Black 11 pt Underline After: 6 pt"/>
    <w:basedOn w:val="Normal"/>
    <w:rsid w:val="00CF0183"/>
    <w:pPr>
      <w:widowControl/>
      <w:suppressAutoHyphens/>
      <w:autoSpaceDE/>
      <w:autoSpaceDN/>
      <w:adjustRightInd/>
      <w:spacing w:after="120"/>
    </w:pPr>
    <w:rPr>
      <w:rFonts w:ascii="Arial Black" w:hAnsi="Arial Black" w:cs="Arial Black"/>
      <w:color w:val="000000"/>
      <w:sz w:val="22"/>
      <w:szCs w:val="22"/>
      <w:u w:val="single"/>
      <w:lang w:eastAsia="ar-SA"/>
    </w:rPr>
  </w:style>
  <w:style w:type="character" w:customStyle="1" w:styleId="a">
    <w:name w:val="a"/>
    <w:basedOn w:val="DefaultParagraphFont"/>
    <w:rsid w:val="00D536AD"/>
  </w:style>
  <w:style w:type="character" w:customStyle="1" w:styleId="ResumeBodyCharChar">
    <w:name w:val="Resume Body Char Char"/>
    <w:rsid w:val="00D536AD"/>
    <w:rPr>
      <w:szCs w:val="24"/>
      <w:lang w:bidi="ar-SA"/>
    </w:rPr>
  </w:style>
  <w:style w:type="paragraph" w:styleId="BodyText3">
    <w:name w:val="Body Text 3"/>
    <w:basedOn w:val="Normal"/>
    <w:link w:val="BodyText3Char"/>
    <w:uiPriority w:val="99"/>
    <w:semiHidden/>
    <w:unhideWhenUsed/>
    <w:rsid w:val="003F0460"/>
    <w:pPr>
      <w:spacing w:after="120"/>
    </w:pPr>
    <w:rPr>
      <w:sz w:val="16"/>
      <w:szCs w:val="16"/>
    </w:rPr>
  </w:style>
  <w:style w:type="character" w:customStyle="1" w:styleId="BodyText3Char">
    <w:name w:val="Body Text 3 Char"/>
    <w:basedOn w:val="DefaultParagraphFont"/>
    <w:link w:val="BodyText3"/>
    <w:uiPriority w:val="99"/>
    <w:semiHidden/>
    <w:rsid w:val="003F0460"/>
    <w:rPr>
      <w:rFonts w:ascii="Palatino Linotype" w:eastAsia="Times New Roman" w:hAnsi="Palatino Linotype" w:cs="Palatino Linotype"/>
      <w:sz w:val="16"/>
      <w:szCs w:val="16"/>
    </w:rPr>
  </w:style>
  <w:style w:type="paragraph" w:customStyle="1" w:styleId="advance">
    <w:name w:val="advance"/>
    <w:basedOn w:val="Normal"/>
    <w:rsid w:val="003F0460"/>
    <w:pPr>
      <w:widowControl/>
      <w:tabs>
        <w:tab w:val="num" w:pos="360"/>
      </w:tabs>
      <w:autoSpaceDE/>
      <w:autoSpaceDN/>
      <w:adjustRightInd/>
      <w:ind w:left="360" w:hanging="360"/>
    </w:pPr>
    <w:rPr>
      <w:rFonts w:ascii="Advance" w:hAnsi="Advance" w:cs="Times New Roman"/>
      <w:sz w:val="22"/>
      <w:szCs w:val="15"/>
    </w:rPr>
  </w:style>
  <w:style w:type="character" w:customStyle="1" w:styleId="HTMLTypewriter2">
    <w:name w:val="HTML Typewriter2"/>
    <w:basedOn w:val="DefaultParagraphFont"/>
    <w:rsid w:val="003F0460"/>
    <w:rPr>
      <w:rFonts w:ascii="Courier New" w:eastAsia="Times New Roman" w:hAnsi="Courier New" w:cs="Courier New"/>
      <w:sz w:val="20"/>
      <w:szCs w:val="20"/>
    </w:rPr>
  </w:style>
  <w:style w:type="character" w:styleId="Strong">
    <w:name w:val="Strong"/>
    <w:basedOn w:val="DefaultParagraphFont"/>
    <w:uiPriority w:val="22"/>
    <w:qFormat/>
    <w:rsid w:val="003F0460"/>
    <w:rPr>
      <w:b/>
      <w:bCs/>
    </w:rPr>
  </w:style>
  <w:style w:type="paragraph" w:customStyle="1" w:styleId="text-body">
    <w:name w:val="text-body"/>
    <w:basedOn w:val="Normal"/>
    <w:uiPriority w:val="99"/>
    <w:rsid w:val="003F0460"/>
    <w:pPr>
      <w:widowControl/>
      <w:autoSpaceDE/>
      <w:autoSpaceDN/>
      <w:adjustRightInd/>
      <w:spacing w:before="100" w:beforeAutospacing="1" w:after="100" w:afterAutospacing="1"/>
    </w:pPr>
    <w:rPr>
      <w:rFonts w:ascii="Times New Roman" w:hAnsi="Times New Roman" w:cs="Times New Roman"/>
    </w:rPr>
  </w:style>
  <w:style w:type="character" w:styleId="Emphasis">
    <w:name w:val="Emphasis"/>
    <w:basedOn w:val="DefaultParagraphFont"/>
    <w:qFormat/>
    <w:rsid w:val="003F0460"/>
    <w:rPr>
      <w:b/>
      <w:bCs/>
      <w:i w:val="0"/>
      <w:iCs w:val="0"/>
    </w:rPr>
  </w:style>
  <w:style w:type="character" w:styleId="HTMLTypewriter">
    <w:name w:val="HTML Typewriter"/>
    <w:semiHidden/>
    <w:rsid w:val="003E4B2A"/>
    <w:rPr>
      <w:rFonts w:ascii="Courier New" w:eastAsia="Courier New" w:hAnsi="Courier New" w:cs="Courier New"/>
      <w:sz w:val="20"/>
      <w:szCs w:val="20"/>
    </w:rPr>
  </w:style>
  <w:style w:type="paragraph" w:customStyle="1" w:styleId="yiv1959710447msonormal">
    <w:name w:val="yiv1959710447msonormal"/>
    <w:basedOn w:val="Normal"/>
    <w:rsid w:val="003E4B2A"/>
    <w:pPr>
      <w:widowControl/>
      <w:autoSpaceDE/>
      <w:autoSpaceDN/>
      <w:adjustRightInd/>
      <w:spacing w:before="100" w:beforeAutospacing="1" w:after="100" w:afterAutospacing="1"/>
    </w:pPr>
    <w:rPr>
      <w:rFonts w:ascii="Times New Roman" w:hAnsi="Times New Roman" w:cs="Times New Roman"/>
    </w:rPr>
  </w:style>
  <w:style w:type="character" w:customStyle="1" w:styleId="tdvamseel">
    <w:name w:val="tdvamseel"/>
    <w:rsid w:val="00D23652"/>
  </w:style>
  <w:style w:type="paragraph" w:customStyle="1" w:styleId="MediumGrid21">
    <w:name w:val="Medium Grid 21"/>
    <w:uiPriority w:val="1"/>
    <w:qFormat/>
    <w:rsid w:val="005E258F"/>
    <w:pPr>
      <w:spacing w:after="0" w:line="240" w:lineRule="auto"/>
    </w:pPr>
    <w:rPr>
      <w:rFonts w:ascii="Calibri" w:eastAsia="Calibri" w:hAnsi="Calibri" w:cs="Times New Roman"/>
    </w:rPr>
  </w:style>
  <w:style w:type="paragraph" w:customStyle="1" w:styleId="Style-8">
    <w:name w:val="Style-8"/>
    <w:rsid w:val="005E258F"/>
    <w:pPr>
      <w:spacing w:after="0" w:line="240" w:lineRule="auto"/>
    </w:pPr>
    <w:rPr>
      <w:rFonts w:ascii="Times New Roman" w:eastAsia="Times New Roman" w:hAnsi="Times New Roman" w:cs="Times New Roman"/>
      <w:sz w:val="20"/>
      <w:szCs w:val="20"/>
    </w:rPr>
  </w:style>
  <w:style w:type="character" w:customStyle="1" w:styleId="xdtextboxctrl11ms-xedit-plaintext">
    <w:name w:val="xdtextbox ctrl11 ms-xedit-plaintext"/>
    <w:rsid w:val="005E258F"/>
  </w:style>
  <w:style w:type="character" w:customStyle="1" w:styleId="11ptChar">
    <w:name w:val="11pt Char"/>
    <w:link w:val="11pt"/>
    <w:locked/>
    <w:rsid w:val="00C3442E"/>
    <w:rPr>
      <w:b/>
      <w:color w:val="000000"/>
      <w:sz w:val="24"/>
      <w:szCs w:val="24"/>
    </w:rPr>
  </w:style>
  <w:style w:type="paragraph" w:customStyle="1" w:styleId="11pt">
    <w:name w:val="11pt"/>
    <w:basedOn w:val="Normal"/>
    <w:link w:val="11ptChar"/>
    <w:rsid w:val="00C3442E"/>
    <w:pPr>
      <w:widowControl/>
      <w:numPr>
        <w:numId w:val="4"/>
      </w:numPr>
      <w:tabs>
        <w:tab w:val="num" w:pos="360"/>
        <w:tab w:val="left" w:pos="540"/>
      </w:tabs>
      <w:autoSpaceDE/>
      <w:autoSpaceDN/>
      <w:adjustRightInd/>
      <w:ind w:left="360"/>
      <w:jc w:val="both"/>
    </w:pPr>
    <w:rPr>
      <w:rFonts w:asciiTheme="minorHAnsi" w:eastAsiaTheme="minorHAnsi" w:hAnsiTheme="minorHAnsi" w:cstheme="minorBidi"/>
      <w:b/>
      <w:color w:val="000000"/>
    </w:rPr>
  </w:style>
  <w:style w:type="paragraph" w:styleId="ListBullet">
    <w:name w:val="List Bullet"/>
    <w:basedOn w:val="Normal"/>
    <w:rsid w:val="00E62EAD"/>
    <w:pPr>
      <w:tabs>
        <w:tab w:val="num" w:pos="360"/>
      </w:tabs>
      <w:ind w:left="360" w:hanging="360"/>
      <w:contextualSpacing/>
    </w:pPr>
    <w:rPr>
      <w:rFonts w:ascii="Arial" w:hAnsi="Arial" w:cs="Arial"/>
    </w:rPr>
  </w:style>
  <w:style w:type="paragraph" w:customStyle="1" w:styleId="95">
    <w:name w:val="9.5"/>
    <w:basedOn w:val="Normal"/>
    <w:rsid w:val="00E076D5"/>
    <w:pPr>
      <w:widowControl/>
      <w:autoSpaceDE/>
      <w:autoSpaceDN/>
      <w:adjustRightInd/>
      <w:jc w:val="both"/>
    </w:pPr>
    <w:rPr>
      <w:rFonts w:ascii="Times New Roman" w:eastAsia="Calibri" w:hAnsi="Times New Roman" w:cs="Times New Roman"/>
      <w:b/>
      <w:sz w:val="19"/>
      <w:szCs w:val="20"/>
    </w:rPr>
  </w:style>
  <w:style w:type="character" w:customStyle="1" w:styleId="print1">
    <w:name w:val="print1"/>
    <w:rsid w:val="00E076D5"/>
    <w:rPr>
      <w:rFonts w:ascii="Verdana" w:hAnsi="Verdana" w:cs="Times New Roman"/>
      <w:color w:val="333333"/>
      <w:sz w:val="18"/>
      <w:szCs w:val="18"/>
    </w:rPr>
  </w:style>
  <w:style w:type="table" w:styleId="TableGrid">
    <w:name w:val="Table Grid"/>
    <w:basedOn w:val="TableNormal"/>
    <w:uiPriority w:val="59"/>
    <w:rsid w:val="00950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p-txtempstyle">
    <w:name w:val="emp-txtempstyle"/>
    <w:basedOn w:val="DefaultParagraphFont"/>
    <w:rsid w:val="000619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14F"/>
    <w:pPr>
      <w:widowControl w:val="0"/>
      <w:autoSpaceDE w:val="0"/>
      <w:autoSpaceDN w:val="0"/>
      <w:adjustRightInd w:val="0"/>
      <w:spacing w:after="0" w:line="240" w:lineRule="auto"/>
    </w:pPr>
    <w:rPr>
      <w:rFonts w:ascii="Palatino Linotype" w:eastAsia="Times New Roman" w:hAnsi="Palatino Linotype" w:cs="Palatino Linotype"/>
      <w:sz w:val="24"/>
      <w:szCs w:val="24"/>
    </w:rPr>
  </w:style>
  <w:style w:type="paragraph" w:styleId="Heading1">
    <w:name w:val="heading 1"/>
    <w:basedOn w:val="Normal"/>
    <w:next w:val="Normal"/>
    <w:link w:val="Heading1Char"/>
    <w:qFormat/>
    <w:rsid w:val="00AF4B33"/>
    <w:pPr>
      <w:keepNext/>
      <w:widowControl/>
      <w:autoSpaceDE/>
      <w:autoSpaceDN/>
      <w:adjustRightInd/>
      <w:outlineLvl w:val="0"/>
    </w:pPr>
    <w:rPr>
      <w:rFonts w:ascii="Times New Roman" w:hAnsi="Times New Roman" w:cs="Times New Roman"/>
      <w:b/>
      <w:sz w:val="20"/>
      <w:szCs w:val="20"/>
    </w:rPr>
  </w:style>
  <w:style w:type="paragraph" w:styleId="Heading2">
    <w:name w:val="heading 2"/>
    <w:basedOn w:val="Normal"/>
    <w:next w:val="Normal"/>
    <w:link w:val="Heading2Char"/>
    <w:qFormat/>
    <w:rsid w:val="00AF4B33"/>
    <w:pPr>
      <w:keepNext/>
      <w:widowControl/>
      <w:autoSpaceDE/>
      <w:autoSpaceDN/>
      <w:adjustRightInd/>
      <w:outlineLvl w:val="1"/>
    </w:pPr>
    <w:rPr>
      <w:rFonts w:ascii="Arial" w:hAnsi="Arial" w:cs="Times New Roman"/>
      <w:b/>
      <w:sz w:val="20"/>
      <w:szCs w:val="20"/>
      <w:u w:val="single"/>
    </w:rPr>
  </w:style>
  <w:style w:type="paragraph" w:styleId="Heading3">
    <w:name w:val="heading 3"/>
    <w:basedOn w:val="Normal"/>
    <w:next w:val="Normal"/>
    <w:link w:val="Heading3Char"/>
    <w:qFormat/>
    <w:rsid w:val="00AF4B33"/>
    <w:pPr>
      <w:keepNext/>
      <w:widowControl/>
      <w:autoSpaceDE/>
      <w:autoSpaceDN/>
      <w:adjustRightInd/>
      <w:jc w:val="both"/>
      <w:outlineLvl w:val="2"/>
    </w:pPr>
    <w:rPr>
      <w:rFonts w:ascii="Arial" w:hAnsi="Arial" w:cs="Times New Roman"/>
      <w:b/>
      <w:bCs/>
      <w:sz w:val="20"/>
      <w:szCs w:val="20"/>
    </w:rPr>
  </w:style>
  <w:style w:type="paragraph" w:styleId="Heading4">
    <w:name w:val="heading 4"/>
    <w:basedOn w:val="Normal"/>
    <w:next w:val="Normal"/>
    <w:link w:val="Heading4Char"/>
    <w:uiPriority w:val="9"/>
    <w:semiHidden/>
    <w:unhideWhenUsed/>
    <w:qFormat/>
    <w:rsid w:val="00AE5BD0"/>
    <w:pPr>
      <w:keepNext/>
      <w:keepLines/>
      <w:widowControl/>
      <w:autoSpaceDE/>
      <w:autoSpaceDN/>
      <w:adjustRightInd/>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semiHidden/>
    <w:unhideWhenUsed/>
    <w:qFormat/>
    <w:rsid w:val="00AE5BD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AF4B33"/>
    <w:pPr>
      <w:keepNext/>
      <w:widowControl/>
      <w:autoSpaceDE/>
      <w:autoSpaceDN/>
      <w:adjustRightInd/>
      <w:outlineLvl w:val="5"/>
    </w:pPr>
    <w:rPr>
      <w:rFonts w:ascii="Garamond" w:hAnsi="Garamond"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1A8"/>
    <w:rPr>
      <w:rFonts w:ascii="Tahoma" w:hAnsi="Tahoma" w:cs="Tahoma"/>
      <w:sz w:val="16"/>
      <w:szCs w:val="16"/>
    </w:rPr>
  </w:style>
  <w:style w:type="character" w:customStyle="1" w:styleId="BalloonTextChar">
    <w:name w:val="Balloon Text Char"/>
    <w:basedOn w:val="DefaultParagraphFont"/>
    <w:link w:val="BalloonText"/>
    <w:uiPriority w:val="99"/>
    <w:semiHidden/>
    <w:rsid w:val="00E621A8"/>
    <w:rPr>
      <w:rFonts w:ascii="Tahoma" w:hAnsi="Tahoma" w:cs="Tahoma"/>
      <w:sz w:val="16"/>
      <w:szCs w:val="16"/>
    </w:rPr>
  </w:style>
  <w:style w:type="paragraph" w:styleId="Header">
    <w:name w:val="header"/>
    <w:basedOn w:val="Normal"/>
    <w:link w:val="HeaderChar"/>
    <w:unhideWhenUsed/>
    <w:rsid w:val="00E661BF"/>
    <w:pPr>
      <w:tabs>
        <w:tab w:val="center" w:pos="4680"/>
        <w:tab w:val="right" w:pos="9360"/>
      </w:tabs>
    </w:pPr>
  </w:style>
  <w:style w:type="character" w:customStyle="1" w:styleId="HeaderChar">
    <w:name w:val="Header Char"/>
    <w:basedOn w:val="DefaultParagraphFont"/>
    <w:link w:val="Header"/>
    <w:rsid w:val="00E661BF"/>
  </w:style>
  <w:style w:type="paragraph" w:styleId="Footer">
    <w:name w:val="footer"/>
    <w:basedOn w:val="Normal"/>
    <w:link w:val="FooterChar"/>
    <w:unhideWhenUsed/>
    <w:rsid w:val="00E661BF"/>
    <w:pPr>
      <w:tabs>
        <w:tab w:val="center" w:pos="4680"/>
        <w:tab w:val="right" w:pos="9360"/>
      </w:tabs>
    </w:pPr>
  </w:style>
  <w:style w:type="character" w:customStyle="1" w:styleId="FooterChar">
    <w:name w:val="Footer Char"/>
    <w:basedOn w:val="DefaultParagraphFont"/>
    <w:link w:val="Footer"/>
    <w:rsid w:val="00E661BF"/>
  </w:style>
  <w:style w:type="character" w:styleId="Hyperlink">
    <w:name w:val="Hyperlink"/>
    <w:basedOn w:val="DefaultParagraphFont"/>
    <w:uiPriority w:val="99"/>
    <w:unhideWhenUsed/>
    <w:rsid w:val="00E670F9"/>
    <w:rPr>
      <w:color w:val="0000FF" w:themeColor="hyperlink"/>
      <w:u w:val="single"/>
    </w:rPr>
  </w:style>
  <w:style w:type="paragraph" w:customStyle="1" w:styleId="Normal11points">
    <w:name w:val="Normal+11 points"/>
    <w:basedOn w:val="Normal"/>
    <w:link w:val="Normal11pointsChar"/>
    <w:rsid w:val="00E670F9"/>
    <w:pPr>
      <w:numPr>
        <w:numId w:val="1"/>
      </w:numPr>
    </w:pPr>
    <w:rPr>
      <w:rFonts w:ascii="Times New Roman" w:hAnsi="Times New Roman" w:cs="Times New Roman"/>
    </w:rPr>
  </w:style>
  <w:style w:type="character" w:customStyle="1" w:styleId="Job">
    <w:name w:val="Job"/>
    <w:basedOn w:val="DefaultParagraphFont"/>
    <w:rsid w:val="00E670F9"/>
  </w:style>
  <w:style w:type="paragraph" w:customStyle="1" w:styleId="WW-BodyText3">
    <w:name w:val="WW-Body Text 3"/>
    <w:basedOn w:val="Normal"/>
    <w:rsid w:val="00E670F9"/>
    <w:pPr>
      <w:suppressAutoHyphens/>
      <w:overflowPunct w:val="0"/>
      <w:ind w:right="-288"/>
      <w:jc w:val="both"/>
      <w:textAlignment w:val="baseline"/>
    </w:pPr>
    <w:rPr>
      <w:rFonts w:ascii="Times New Roman" w:hAnsi="Times New Roman" w:cs="Times New Roman"/>
      <w:color w:val="000000"/>
      <w:szCs w:val="20"/>
      <w:lang w:eastAsia="ar-SA"/>
    </w:rPr>
  </w:style>
  <w:style w:type="character" w:customStyle="1" w:styleId="st">
    <w:name w:val="st"/>
    <w:basedOn w:val="DefaultParagraphFont"/>
    <w:rsid w:val="00E670F9"/>
  </w:style>
  <w:style w:type="character" w:customStyle="1" w:styleId="Normal11pointsChar">
    <w:name w:val="Normal+11 points Char"/>
    <w:link w:val="Normal11points"/>
    <w:rsid w:val="00E670F9"/>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670F9"/>
    <w:rPr>
      <w:rFonts w:ascii="Calibri" w:hAnsi="Calibri" w:cs="Times New Roman"/>
      <w:szCs w:val="32"/>
    </w:rPr>
  </w:style>
  <w:style w:type="paragraph" w:customStyle="1" w:styleId="Normal1">
    <w:name w:val="Normal1"/>
    <w:basedOn w:val="Normal"/>
    <w:link w:val="normalChar"/>
    <w:uiPriority w:val="99"/>
    <w:rsid w:val="000F314F"/>
    <w:pPr>
      <w:widowControl/>
      <w:autoSpaceDE/>
      <w:autoSpaceDN/>
      <w:adjustRightInd/>
      <w:spacing w:before="100" w:beforeAutospacing="1" w:after="100" w:afterAutospacing="1"/>
    </w:pPr>
    <w:rPr>
      <w:rFonts w:ascii="Times New Roman" w:hAnsi="Times New Roman" w:cs="Times New Roman"/>
    </w:rPr>
  </w:style>
  <w:style w:type="character" w:customStyle="1" w:styleId="normalchar0">
    <w:name w:val="normal__char"/>
    <w:basedOn w:val="DefaultParagraphFont"/>
    <w:rsid w:val="000F314F"/>
  </w:style>
  <w:style w:type="character" w:customStyle="1" w:styleId="normalChar">
    <w:name w:val="normal Char"/>
    <w:link w:val="Normal1"/>
    <w:uiPriority w:val="99"/>
    <w:locked/>
    <w:rsid w:val="000F314F"/>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0F314F"/>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apple-converted-space">
    <w:name w:val="apple-converted-space"/>
    <w:rsid w:val="000F314F"/>
  </w:style>
  <w:style w:type="paragraph" w:styleId="ListParagraph">
    <w:name w:val="List Paragraph"/>
    <w:basedOn w:val="Normal"/>
    <w:uiPriority w:val="34"/>
    <w:qFormat/>
    <w:rsid w:val="00CB3D62"/>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Heading1Char">
    <w:name w:val="Heading 1 Char"/>
    <w:basedOn w:val="DefaultParagraphFont"/>
    <w:link w:val="Heading1"/>
    <w:rsid w:val="00AF4B33"/>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AF4B33"/>
    <w:rPr>
      <w:rFonts w:ascii="Arial" w:eastAsia="Times New Roman" w:hAnsi="Arial" w:cs="Times New Roman"/>
      <w:b/>
      <w:sz w:val="20"/>
      <w:szCs w:val="20"/>
      <w:u w:val="single"/>
    </w:rPr>
  </w:style>
  <w:style w:type="character" w:customStyle="1" w:styleId="Heading3Char">
    <w:name w:val="Heading 3 Char"/>
    <w:basedOn w:val="DefaultParagraphFont"/>
    <w:link w:val="Heading3"/>
    <w:rsid w:val="00AF4B33"/>
    <w:rPr>
      <w:rFonts w:ascii="Arial" w:eastAsia="Times New Roman" w:hAnsi="Arial" w:cs="Times New Roman"/>
      <w:b/>
      <w:bCs/>
      <w:sz w:val="20"/>
      <w:szCs w:val="20"/>
    </w:rPr>
  </w:style>
  <w:style w:type="character" w:customStyle="1" w:styleId="Heading6Char">
    <w:name w:val="Heading 6 Char"/>
    <w:basedOn w:val="DefaultParagraphFont"/>
    <w:link w:val="Heading6"/>
    <w:rsid w:val="00AF4B33"/>
    <w:rPr>
      <w:rFonts w:ascii="Garamond" w:eastAsia="Times New Roman" w:hAnsi="Garamond" w:cs="Times New Roman"/>
      <w:b/>
      <w:bCs/>
    </w:rPr>
  </w:style>
  <w:style w:type="paragraph" w:styleId="BodyText">
    <w:name w:val="Body Text"/>
    <w:basedOn w:val="Normal"/>
    <w:link w:val="BodyTextChar"/>
    <w:rsid w:val="00AF4B33"/>
    <w:pPr>
      <w:widowControl/>
      <w:autoSpaceDE/>
      <w:autoSpaceDN/>
      <w:adjustRightInd/>
    </w:pPr>
    <w:rPr>
      <w:rFonts w:ascii="Times New Roman" w:hAnsi="Times New Roman" w:cs="Times New Roman"/>
      <w:b/>
      <w:sz w:val="20"/>
      <w:szCs w:val="20"/>
    </w:rPr>
  </w:style>
  <w:style w:type="character" w:customStyle="1" w:styleId="BodyTextChar">
    <w:name w:val="Body Text Char"/>
    <w:basedOn w:val="DefaultParagraphFont"/>
    <w:link w:val="BodyText"/>
    <w:rsid w:val="00AF4B33"/>
    <w:rPr>
      <w:rFonts w:ascii="Times New Roman" w:eastAsia="Times New Roman" w:hAnsi="Times New Roman" w:cs="Times New Roman"/>
      <w:b/>
      <w:sz w:val="20"/>
      <w:szCs w:val="20"/>
    </w:rPr>
  </w:style>
  <w:style w:type="paragraph" w:styleId="HTMLPreformatted">
    <w:name w:val="HTML Preformatted"/>
    <w:basedOn w:val="Normal"/>
    <w:link w:val="HTMLPreformattedChar"/>
    <w:uiPriority w:val="99"/>
    <w:rsid w:val="00AF4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Times New Roman" w:hAnsi="Times New Roman" w:cs="Times New Roman"/>
      <w:sz w:val="20"/>
      <w:szCs w:val="20"/>
    </w:rPr>
  </w:style>
  <w:style w:type="character" w:customStyle="1" w:styleId="HTMLPreformattedChar">
    <w:name w:val="HTML Preformatted Char"/>
    <w:basedOn w:val="DefaultParagraphFont"/>
    <w:link w:val="HTMLPreformatted"/>
    <w:uiPriority w:val="99"/>
    <w:rsid w:val="00AF4B33"/>
    <w:rPr>
      <w:rFonts w:ascii="Times New Roman" w:eastAsia="Times New Roman" w:hAnsi="Times New Roman" w:cs="Times New Roman"/>
      <w:sz w:val="20"/>
      <w:szCs w:val="20"/>
    </w:rPr>
  </w:style>
  <w:style w:type="paragraph" w:customStyle="1" w:styleId="Institution">
    <w:name w:val="Institution"/>
    <w:basedOn w:val="Normal"/>
    <w:rsid w:val="00AF4B33"/>
    <w:pPr>
      <w:widowControl/>
      <w:tabs>
        <w:tab w:val="left" w:pos="360"/>
      </w:tabs>
      <w:autoSpaceDE/>
      <w:autoSpaceDN/>
      <w:adjustRightInd/>
      <w:ind w:left="360" w:hanging="360"/>
    </w:pPr>
    <w:rPr>
      <w:rFonts w:ascii="Times New Roman" w:hAnsi="Times New Roman" w:cs="Times New Roman"/>
      <w:szCs w:val="20"/>
    </w:rPr>
  </w:style>
  <w:style w:type="paragraph" w:customStyle="1" w:styleId="RoseResumeHeader">
    <w:name w:val="Rose Resume Header"/>
    <w:basedOn w:val="BodyTextIndent"/>
    <w:rsid w:val="00AF4B33"/>
    <w:pPr>
      <w:widowControl/>
      <w:shd w:val="clear" w:color="auto" w:fill="000000"/>
      <w:tabs>
        <w:tab w:val="left" w:pos="2880"/>
      </w:tabs>
      <w:autoSpaceDE/>
      <w:autoSpaceDN/>
      <w:adjustRightInd/>
      <w:spacing w:after="0"/>
      <w:ind w:left="0"/>
      <w:jc w:val="center"/>
    </w:pPr>
    <w:rPr>
      <w:rFonts w:ascii="Arial" w:hAnsi="Arial" w:cs="Arial"/>
      <w:b/>
      <w:caps/>
    </w:rPr>
  </w:style>
  <w:style w:type="paragraph" w:styleId="PlainText">
    <w:name w:val="Plain Text"/>
    <w:basedOn w:val="Normal"/>
    <w:link w:val="PlainTextChar"/>
    <w:rsid w:val="00AF4B33"/>
    <w:pPr>
      <w:widowControl/>
      <w:autoSpaceDE/>
      <w:autoSpaceDN/>
      <w:adjustRightInd/>
    </w:pPr>
    <w:rPr>
      <w:rFonts w:ascii="Courier New" w:hAnsi="Courier New" w:cs="Times New Roman"/>
      <w:sz w:val="20"/>
      <w:szCs w:val="20"/>
      <w:lang w:val="x-none" w:eastAsia="x-none"/>
    </w:rPr>
  </w:style>
  <w:style w:type="character" w:customStyle="1" w:styleId="PlainTextChar">
    <w:name w:val="Plain Text Char"/>
    <w:basedOn w:val="DefaultParagraphFont"/>
    <w:link w:val="PlainText"/>
    <w:rsid w:val="00AF4B33"/>
    <w:rPr>
      <w:rFonts w:ascii="Courier New" w:eastAsia="Times New Roman" w:hAnsi="Courier New" w:cs="Times New Roman"/>
      <w:sz w:val="20"/>
      <w:szCs w:val="20"/>
      <w:lang w:val="x-none" w:eastAsia="x-none"/>
    </w:rPr>
  </w:style>
  <w:style w:type="character" w:customStyle="1" w:styleId="resume-font">
    <w:name w:val="resume-font"/>
    <w:basedOn w:val="DefaultParagraphFont"/>
    <w:rsid w:val="00AF4B33"/>
  </w:style>
  <w:style w:type="character" w:customStyle="1" w:styleId="highlight">
    <w:name w:val="highlight"/>
    <w:basedOn w:val="DefaultParagraphFont"/>
    <w:rsid w:val="00AF4B33"/>
  </w:style>
  <w:style w:type="paragraph" w:styleId="BodyTextIndent">
    <w:name w:val="Body Text Indent"/>
    <w:basedOn w:val="Normal"/>
    <w:link w:val="BodyTextIndentChar"/>
    <w:uiPriority w:val="99"/>
    <w:semiHidden/>
    <w:unhideWhenUsed/>
    <w:rsid w:val="00AF4B33"/>
    <w:pPr>
      <w:spacing w:after="120"/>
      <w:ind w:left="360"/>
    </w:pPr>
  </w:style>
  <w:style w:type="character" w:customStyle="1" w:styleId="BodyTextIndentChar">
    <w:name w:val="Body Text Indent Char"/>
    <w:basedOn w:val="DefaultParagraphFont"/>
    <w:link w:val="BodyTextIndent"/>
    <w:uiPriority w:val="99"/>
    <w:semiHidden/>
    <w:rsid w:val="00AF4B33"/>
    <w:rPr>
      <w:rFonts w:ascii="Palatino Linotype" w:eastAsia="Times New Roman" w:hAnsi="Palatino Linotype" w:cs="Palatino Linotype"/>
      <w:sz w:val="24"/>
      <w:szCs w:val="24"/>
    </w:rPr>
  </w:style>
  <w:style w:type="paragraph" w:customStyle="1" w:styleId="Name">
    <w:name w:val="Name"/>
    <w:basedOn w:val="PlainText"/>
    <w:uiPriority w:val="99"/>
    <w:rsid w:val="007A20F9"/>
    <w:pPr>
      <w:spacing w:before="120"/>
    </w:pPr>
    <w:rPr>
      <w:rFonts w:ascii="Tahoma" w:eastAsia="MS Mincho" w:hAnsi="Tahoma" w:cs="Tahoma"/>
      <w:b/>
      <w:bCs/>
      <w:caps/>
      <w:spacing w:val="20"/>
      <w:sz w:val="36"/>
      <w:lang w:val="en-US" w:eastAsia="en-US"/>
    </w:rPr>
  </w:style>
  <w:style w:type="paragraph" w:customStyle="1" w:styleId="ResumeTitle">
    <w:name w:val="Resume Title"/>
    <w:basedOn w:val="PlainText"/>
    <w:uiPriority w:val="99"/>
    <w:rsid w:val="007A20F9"/>
    <w:pPr>
      <w:spacing w:before="240"/>
      <w:jc w:val="both"/>
    </w:pPr>
    <w:rPr>
      <w:rFonts w:ascii="Tahoma" w:eastAsia="MS Mincho" w:hAnsi="Tahoma" w:cs="Tahoma"/>
      <w:b/>
      <w:bCs/>
      <w:sz w:val="24"/>
      <w:szCs w:val="24"/>
      <w:lang w:val="en-US" w:eastAsia="en-US"/>
    </w:rPr>
  </w:style>
  <w:style w:type="paragraph" w:customStyle="1" w:styleId="ResumeSectionHeaders">
    <w:name w:val="Resume Section Headers"/>
    <w:basedOn w:val="PlainText"/>
    <w:link w:val="ResumeSectionHeadersChar"/>
    <w:uiPriority w:val="99"/>
    <w:rsid w:val="007A20F9"/>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uiPriority w:val="99"/>
    <w:locked/>
    <w:rsid w:val="007A20F9"/>
    <w:rPr>
      <w:rFonts w:ascii="Tahoma" w:eastAsia="MS Mincho" w:hAnsi="Tahoma" w:cs="Tahoma"/>
      <w:b/>
      <w:bCs/>
      <w:sz w:val="24"/>
      <w:szCs w:val="24"/>
      <w:lang w:val="x-none" w:eastAsia="x-none"/>
    </w:rPr>
  </w:style>
  <w:style w:type="paragraph" w:customStyle="1" w:styleId="BusinessNameAllCaps">
    <w:name w:val="Business Name All Caps"/>
    <w:basedOn w:val="PlainText"/>
    <w:uiPriority w:val="99"/>
    <w:rsid w:val="007A20F9"/>
    <w:pPr>
      <w:keepNext/>
      <w:spacing w:before="120"/>
      <w:jc w:val="both"/>
    </w:pPr>
    <w:rPr>
      <w:rFonts w:ascii="Tahoma" w:eastAsia="MS Mincho" w:hAnsi="Tahoma" w:cs="Tahoma"/>
      <w:caps/>
      <w:szCs w:val="22"/>
      <w:lang w:val="en-US" w:eastAsia="en-US"/>
    </w:rPr>
  </w:style>
  <w:style w:type="paragraph" w:customStyle="1" w:styleId="DateRange">
    <w:name w:val="Date Range"/>
    <w:basedOn w:val="Normal"/>
    <w:uiPriority w:val="99"/>
    <w:rsid w:val="007A20F9"/>
    <w:pPr>
      <w:keepNext/>
      <w:widowControl/>
      <w:autoSpaceDE/>
      <w:autoSpaceDN/>
      <w:adjustRightInd/>
      <w:spacing w:before="120"/>
      <w:jc w:val="right"/>
    </w:pPr>
    <w:rPr>
      <w:rFonts w:ascii="Tahoma" w:eastAsia="MS Mincho" w:hAnsi="Tahoma" w:cs="Times New Roman"/>
      <w:sz w:val="20"/>
    </w:rPr>
  </w:style>
  <w:style w:type="paragraph" w:customStyle="1" w:styleId="JobTitle">
    <w:name w:val="Job Title"/>
    <w:basedOn w:val="PlainText"/>
    <w:link w:val="JobTitleChar"/>
    <w:uiPriority w:val="99"/>
    <w:rsid w:val="007A20F9"/>
    <w:pPr>
      <w:keepNext/>
      <w:spacing w:before="40" w:after="80"/>
      <w:jc w:val="both"/>
    </w:pPr>
    <w:rPr>
      <w:rFonts w:ascii="Tahoma" w:hAnsi="Tahoma" w:cs="Tahoma"/>
      <w:b/>
      <w:iCs/>
      <w:u w:val="single"/>
    </w:rPr>
  </w:style>
  <w:style w:type="character" w:customStyle="1" w:styleId="JobTitleChar">
    <w:name w:val="Job Title Char"/>
    <w:basedOn w:val="PlainTextChar"/>
    <w:link w:val="JobTitle"/>
    <w:uiPriority w:val="99"/>
    <w:locked/>
    <w:rsid w:val="007A20F9"/>
    <w:rPr>
      <w:rFonts w:ascii="Tahoma" w:eastAsia="Times New Roman" w:hAnsi="Tahoma" w:cs="Tahoma"/>
      <w:b/>
      <w:iCs/>
      <w:sz w:val="20"/>
      <w:szCs w:val="20"/>
      <w:u w:val="single"/>
      <w:lang w:val="x-none" w:eastAsia="x-none"/>
    </w:rPr>
  </w:style>
  <w:style w:type="character" w:customStyle="1" w:styleId="txtempstyle1">
    <w:name w:val="txtempstyle1"/>
    <w:uiPriority w:val="99"/>
    <w:rsid w:val="007A20F9"/>
    <w:rPr>
      <w:rFonts w:ascii="Arial" w:hAnsi="Arial"/>
      <w:color w:val="333333"/>
      <w:sz w:val="18"/>
      <w:u w:val="none"/>
      <w:effect w:val="none"/>
    </w:rPr>
  </w:style>
  <w:style w:type="paragraph" w:customStyle="1" w:styleId="msolistparagraph0">
    <w:name w:val="msolistparagraph"/>
    <w:basedOn w:val="Normal"/>
    <w:uiPriority w:val="99"/>
    <w:rsid w:val="007A20F9"/>
    <w:pPr>
      <w:widowControl/>
      <w:autoSpaceDE/>
      <w:autoSpaceDN/>
      <w:adjustRightInd/>
    </w:pPr>
    <w:rPr>
      <w:rFonts w:ascii="Times New Roman" w:hAnsi="Times New Roman" w:cs="Times New Roman"/>
    </w:rPr>
  </w:style>
  <w:style w:type="paragraph" w:customStyle="1" w:styleId="Bullets">
    <w:name w:val="Bullets"/>
    <w:basedOn w:val="Normal"/>
    <w:qFormat/>
    <w:rsid w:val="003C3379"/>
    <w:pPr>
      <w:widowControl/>
      <w:numPr>
        <w:numId w:val="3"/>
      </w:numPr>
      <w:autoSpaceDE/>
      <w:autoSpaceDN/>
      <w:adjustRightInd/>
      <w:contextualSpacing/>
    </w:pPr>
    <w:rPr>
      <w:rFonts w:ascii="Calibri" w:hAnsi="Calibri" w:cs="Times New Roman"/>
      <w:sz w:val="22"/>
    </w:rPr>
  </w:style>
  <w:style w:type="paragraph" w:customStyle="1" w:styleId="Body">
    <w:name w:val="Body"/>
    <w:basedOn w:val="Normal"/>
    <w:qFormat/>
    <w:rsid w:val="003C3379"/>
    <w:pPr>
      <w:widowControl/>
      <w:autoSpaceDE/>
      <w:autoSpaceDN/>
      <w:adjustRightInd/>
      <w:spacing w:before="100"/>
    </w:pPr>
    <w:rPr>
      <w:rFonts w:ascii="Calibri" w:hAnsi="Calibri" w:cs="Times New Roman"/>
      <w:sz w:val="22"/>
      <w:szCs w:val="20"/>
    </w:rPr>
  </w:style>
  <w:style w:type="character" w:customStyle="1" w:styleId="apple-style-span">
    <w:name w:val="apple-style-span"/>
    <w:rsid w:val="003C3379"/>
    <w:rPr>
      <w:rFonts w:cs="Times New Roman"/>
    </w:rPr>
  </w:style>
  <w:style w:type="paragraph" w:styleId="NormalWeb">
    <w:name w:val="Normal (Web)"/>
    <w:basedOn w:val="Normal"/>
    <w:link w:val="NormalWebChar"/>
    <w:uiPriority w:val="99"/>
    <w:rsid w:val="00D94CAE"/>
    <w:pPr>
      <w:widowControl/>
      <w:autoSpaceDE/>
      <w:autoSpaceDN/>
      <w:adjustRightInd/>
      <w:spacing w:before="100" w:beforeAutospacing="1" w:after="100" w:afterAutospacing="1"/>
    </w:pPr>
    <w:rPr>
      <w:rFonts w:ascii="Times New Roman" w:hAnsi="Times New Roman" w:cs="Times New Roman"/>
    </w:rPr>
  </w:style>
  <w:style w:type="character" w:customStyle="1" w:styleId="NormalWebChar">
    <w:name w:val="Normal (Web) Char"/>
    <w:link w:val="NormalWeb"/>
    <w:uiPriority w:val="99"/>
    <w:rsid w:val="00D94CAE"/>
    <w:rPr>
      <w:rFonts w:ascii="Times New Roman" w:eastAsia="Times New Roman" w:hAnsi="Times New Roman" w:cs="Times New Roman"/>
      <w:sz w:val="24"/>
      <w:szCs w:val="24"/>
    </w:rPr>
  </w:style>
  <w:style w:type="character" w:customStyle="1" w:styleId="CapNormalChar">
    <w:name w:val="Cap_Normal Char"/>
    <w:link w:val="CapNormal"/>
    <w:locked/>
    <w:rsid w:val="00D94CAE"/>
    <w:rPr>
      <w:szCs w:val="24"/>
      <w:lang w:eastAsia="en-CA"/>
    </w:rPr>
  </w:style>
  <w:style w:type="paragraph" w:customStyle="1" w:styleId="CapNormal">
    <w:name w:val="Cap_Normal"/>
    <w:link w:val="CapNormalChar"/>
    <w:rsid w:val="00D94CAE"/>
    <w:pPr>
      <w:spacing w:after="160" w:line="240" w:lineRule="auto"/>
    </w:pPr>
    <w:rPr>
      <w:szCs w:val="24"/>
      <w:lang w:eastAsia="en-CA"/>
    </w:rPr>
  </w:style>
  <w:style w:type="character" w:customStyle="1" w:styleId="Heading5Char">
    <w:name w:val="Heading 5 Char"/>
    <w:basedOn w:val="DefaultParagraphFont"/>
    <w:link w:val="Heading5"/>
    <w:uiPriority w:val="9"/>
    <w:semiHidden/>
    <w:rsid w:val="00AE5B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E5BD0"/>
    <w:rPr>
      <w:rFonts w:asciiTheme="majorHAnsi" w:eastAsiaTheme="majorEastAsia" w:hAnsiTheme="majorHAnsi" w:cstheme="majorBidi"/>
      <w:b/>
      <w:bCs/>
      <w:i/>
      <w:iCs/>
      <w:color w:val="4F81BD" w:themeColor="accent1"/>
      <w:sz w:val="20"/>
      <w:szCs w:val="20"/>
    </w:rPr>
  </w:style>
  <w:style w:type="character" w:customStyle="1" w:styleId="hl">
    <w:name w:val="hl"/>
    <w:basedOn w:val="DefaultParagraphFont"/>
    <w:rsid w:val="00AE5BD0"/>
  </w:style>
  <w:style w:type="character" w:customStyle="1" w:styleId="NoSpacingChar">
    <w:name w:val="No Spacing Char"/>
    <w:link w:val="NoSpacing"/>
    <w:uiPriority w:val="1"/>
    <w:locked/>
    <w:rsid w:val="00AE5BD0"/>
    <w:rPr>
      <w:rFonts w:ascii="Calibri" w:eastAsia="Times New Roman" w:hAnsi="Calibri" w:cs="Times New Roman"/>
      <w:sz w:val="24"/>
      <w:szCs w:val="32"/>
    </w:rPr>
  </w:style>
  <w:style w:type="paragraph" w:styleId="CommentText">
    <w:name w:val="annotation text"/>
    <w:basedOn w:val="Normal"/>
    <w:link w:val="CommentTextChar"/>
    <w:unhideWhenUsed/>
    <w:rsid w:val="00AE5BD0"/>
    <w:pPr>
      <w:widowControl/>
      <w:autoSpaceDE/>
      <w:autoSpaceDN/>
      <w:adjustRightInd/>
    </w:pPr>
    <w:rPr>
      <w:rFonts w:ascii="Times New Roman" w:hAnsi="Times New Roman" w:cs="Times New Roman"/>
      <w:sz w:val="20"/>
      <w:szCs w:val="20"/>
    </w:rPr>
  </w:style>
  <w:style w:type="character" w:customStyle="1" w:styleId="CommentTextChar">
    <w:name w:val="Comment Text Char"/>
    <w:basedOn w:val="DefaultParagraphFont"/>
    <w:link w:val="CommentText"/>
    <w:rsid w:val="00AE5BD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CF0183"/>
    <w:pPr>
      <w:spacing w:after="120" w:line="480" w:lineRule="auto"/>
    </w:pPr>
  </w:style>
  <w:style w:type="character" w:customStyle="1" w:styleId="BodyText2Char">
    <w:name w:val="Body Text 2 Char"/>
    <w:basedOn w:val="DefaultParagraphFont"/>
    <w:link w:val="BodyText2"/>
    <w:uiPriority w:val="99"/>
    <w:semiHidden/>
    <w:rsid w:val="00CF0183"/>
    <w:rPr>
      <w:rFonts w:ascii="Palatino Linotype" w:eastAsia="Times New Roman" w:hAnsi="Palatino Linotype" w:cs="Palatino Linotype"/>
      <w:sz w:val="24"/>
      <w:szCs w:val="24"/>
    </w:rPr>
  </w:style>
  <w:style w:type="paragraph" w:customStyle="1" w:styleId="a10ptAriel">
    <w:name w:val="a10 pt Ariel"/>
    <w:basedOn w:val="Normal"/>
    <w:rsid w:val="00CF0183"/>
    <w:pPr>
      <w:widowControl/>
      <w:tabs>
        <w:tab w:val="right" w:pos="9360"/>
      </w:tabs>
      <w:suppressAutoHyphens/>
      <w:autoSpaceDE/>
      <w:autoSpaceDN/>
      <w:adjustRightInd/>
    </w:pPr>
    <w:rPr>
      <w:rFonts w:ascii="Arial" w:hAnsi="Arial" w:cs="Arial"/>
      <w:color w:val="000000"/>
      <w:sz w:val="20"/>
      <w:szCs w:val="20"/>
      <w:lang w:eastAsia="ar-SA"/>
    </w:rPr>
  </w:style>
  <w:style w:type="paragraph" w:customStyle="1" w:styleId="a9ptAriel">
    <w:name w:val="a9 pt Ariel"/>
    <w:basedOn w:val="Normal"/>
    <w:rsid w:val="00CF0183"/>
    <w:pPr>
      <w:widowControl/>
      <w:tabs>
        <w:tab w:val="right" w:pos="9360"/>
      </w:tabs>
      <w:suppressAutoHyphens/>
      <w:autoSpaceDE/>
      <w:autoSpaceDN/>
      <w:adjustRightInd/>
    </w:pPr>
    <w:rPr>
      <w:rFonts w:ascii="Arial" w:hAnsi="Arial" w:cs="Arial"/>
      <w:sz w:val="19"/>
      <w:szCs w:val="19"/>
      <w:lang w:eastAsia="ar-SA"/>
    </w:rPr>
  </w:style>
  <w:style w:type="paragraph" w:customStyle="1" w:styleId="Bullet9ptreg">
    <w:name w:val="Bullet 9 pt reg"/>
    <w:basedOn w:val="Normal"/>
    <w:rsid w:val="00CF0183"/>
    <w:pPr>
      <w:widowControl/>
      <w:numPr>
        <w:numId w:val="2"/>
      </w:numPr>
      <w:suppressAutoHyphens/>
      <w:autoSpaceDE/>
      <w:autoSpaceDN/>
      <w:adjustRightInd/>
    </w:pPr>
    <w:rPr>
      <w:rFonts w:ascii="Arial" w:hAnsi="Arial" w:cs="Arial"/>
      <w:sz w:val="19"/>
      <w:szCs w:val="19"/>
      <w:lang w:eastAsia="ar-SA"/>
    </w:rPr>
  </w:style>
  <w:style w:type="paragraph" w:customStyle="1" w:styleId="ArialBlack11ptUnderlineAfter6pt">
    <w:name w:val="Arial Black 11 pt Underline After: 6 pt"/>
    <w:basedOn w:val="Normal"/>
    <w:rsid w:val="00CF0183"/>
    <w:pPr>
      <w:widowControl/>
      <w:suppressAutoHyphens/>
      <w:autoSpaceDE/>
      <w:autoSpaceDN/>
      <w:adjustRightInd/>
      <w:spacing w:after="120"/>
    </w:pPr>
    <w:rPr>
      <w:rFonts w:ascii="Arial Black" w:hAnsi="Arial Black" w:cs="Arial Black"/>
      <w:color w:val="000000"/>
      <w:sz w:val="22"/>
      <w:szCs w:val="22"/>
      <w:u w:val="single"/>
      <w:lang w:eastAsia="ar-SA"/>
    </w:rPr>
  </w:style>
  <w:style w:type="character" w:customStyle="1" w:styleId="a">
    <w:name w:val="a"/>
    <w:basedOn w:val="DefaultParagraphFont"/>
    <w:rsid w:val="00D536AD"/>
  </w:style>
  <w:style w:type="character" w:customStyle="1" w:styleId="ResumeBodyCharChar">
    <w:name w:val="Resume Body Char Char"/>
    <w:rsid w:val="00D536AD"/>
    <w:rPr>
      <w:szCs w:val="24"/>
      <w:lang w:bidi="ar-SA"/>
    </w:rPr>
  </w:style>
  <w:style w:type="paragraph" w:styleId="BodyText3">
    <w:name w:val="Body Text 3"/>
    <w:basedOn w:val="Normal"/>
    <w:link w:val="BodyText3Char"/>
    <w:uiPriority w:val="99"/>
    <w:semiHidden/>
    <w:unhideWhenUsed/>
    <w:rsid w:val="003F0460"/>
    <w:pPr>
      <w:spacing w:after="120"/>
    </w:pPr>
    <w:rPr>
      <w:sz w:val="16"/>
      <w:szCs w:val="16"/>
    </w:rPr>
  </w:style>
  <w:style w:type="character" w:customStyle="1" w:styleId="BodyText3Char">
    <w:name w:val="Body Text 3 Char"/>
    <w:basedOn w:val="DefaultParagraphFont"/>
    <w:link w:val="BodyText3"/>
    <w:uiPriority w:val="99"/>
    <w:semiHidden/>
    <w:rsid w:val="003F0460"/>
    <w:rPr>
      <w:rFonts w:ascii="Palatino Linotype" w:eastAsia="Times New Roman" w:hAnsi="Palatino Linotype" w:cs="Palatino Linotype"/>
      <w:sz w:val="16"/>
      <w:szCs w:val="16"/>
    </w:rPr>
  </w:style>
  <w:style w:type="paragraph" w:customStyle="1" w:styleId="advance">
    <w:name w:val="advance"/>
    <w:basedOn w:val="Normal"/>
    <w:rsid w:val="003F0460"/>
    <w:pPr>
      <w:widowControl/>
      <w:tabs>
        <w:tab w:val="num" w:pos="360"/>
      </w:tabs>
      <w:autoSpaceDE/>
      <w:autoSpaceDN/>
      <w:adjustRightInd/>
      <w:ind w:left="360" w:hanging="360"/>
    </w:pPr>
    <w:rPr>
      <w:rFonts w:ascii="Advance" w:hAnsi="Advance" w:cs="Times New Roman"/>
      <w:sz w:val="22"/>
      <w:szCs w:val="15"/>
    </w:rPr>
  </w:style>
  <w:style w:type="character" w:customStyle="1" w:styleId="HTMLTypewriter2">
    <w:name w:val="HTML Typewriter2"/>
    <w:basedOn w:val="DefaultParagraphFont"/>
    <w:rsid w:val="003F0460"/>
    <w:rPr>
      <w:rFonts w:ascii="Courier New" w:eastAsia="Times New Roman" w:hAnsi="Courier New" w:cs="Courier New"/>
      <w:sz w:val="20"/>
      <w:szCs w:val="20"/>
    </w:rPr>
  </w:style>
  <w:style w:type="character" w:styleId="Strong">
    <w:name w:val="Strong"/>
    <w:basedOn w:val="DefaultParagraphFont"/>
    <w:uiPriority w:val="22"/>
    <w:qFormat/>
    <w:rsid w:val="003F0460"/>
    <w:rPr>
      <w:b/>
      <w:bCs/>
    </w:rPr>
  </w:style>
  <w:style w:type="paragraph" w:customStyle="1" w:styleId="text-body">
    <w:name w:val="text-body"/>
    <w:basedOn w:val="Normal"/>
    <w:uiPriority w:val="99"/>
    <w:rsid w:val="003F0460"/>
    <w:pPr>
      <w:widowControl/>
      <w:autoSpaceDE/>
      <w:autoSpaceDN/>
      <w:adjustRightInd/>
      <w:spacing w:before="100" w:beforeAutospacing="1" w:after="100" w:afterAutospacing="1"/>
    </w:pPr>
    <w:rPr>
      <w:rFonts w:ascii="Times New Roman" w:hAnsi="Times New Roman" w:cs="Times New Roman"/>
    </w:rPr>
  </w:style>
  <w:style w:type="character" w:styleId="Emphasis">
    <w:name w:val="Emphasis"/>
    <w:basedOn w:val="DefaultParagraphFont"/>
    <w:qFormat/>
    <w:rsid w:val="003F0460"/>
    <w:rPr>
      <w:b/>
      <w:bCs/>
      <w:i w:val="0"/>
      <w:iCs w:val="0"/>
    </w:rPr>
  </w:style>
  <w:style w:type="character" w:styleId="HTMLTypewriter">
    <w:name w:val="HTML Typewriter"/>
    <w:semiHidden/>
    <w:rsid w:val="003E4B2A"/>
    <w:rPr>
      <w:rFonts w:ascii="Courier New" w:eastAsia="Courier New" w:hAnsi="Courier New" w:cs="Courier New"/>
      <w:sz w:val="20"/>
      <w:szCs w:val="20"/>
    </w:rPr>
  </w:style>
  <w:style w:type="paragraph" w:customStyle="1" w:styleId="yiv1959710447msonormal">
    <w:name w:val="yiv1959710447msonormal"/>
    <w:basedOn w:val="Normal"/>
    <w:rsid w:val="003E4B2A"/>
    <w:pPr>
      <w:widowControl/>
      <w:autoSpaceDE/>
      <w:autoSpaceDN/>
      <w:adjustRightInd/>
      <w:spacing w:before="100" w:beforeAutospacing="1" w:after="100" w:afterAutospacing="1"/>
    </w:pPr>
    <w:rPr>
      <w:rFonts w:ascii="Times New Roman" w:hAnsi="Times New Roman" w:cs="Times New Roman"/>
    </w:rPr>
  </w:style>
  <w:style w:type="character" w:customStyle="1" w:styleId="tdvamseel">
    <w:name w:val="tdvamseel"/>
    <w:rsid w:val="00D23652"/>
  </w:style>
  <w:style w:type="paragraph" w:customStyle="1" w:styleId="MediumGrid21">
    <w:name w:val="Medium Grid 21"/>
    <w:uiPriority w:val="1"/>
    <w:qFormat/>
    <w:rsid w:val="005E258F"/>
    <w:pPr>
      <w:spacing w:after="0" w:line="240" w:lineRule="auto"/>
    </w:pPr>
    <w:rPr>
      <w:rFonts w:ascii="Calibri" w:eastAsia="Calibri" w:hAnsi="Calibri" w:cs="Times New Roman"/>
    </w:rPr>
  </w:style>
  <w:style w:type="paragraph" w:customStyle="1" w:styleId="Style-8">
    <w:name w:val="Style-8"/>
    <w:rsid w:val="005E258F"/>
    <w:pPr>
      <w:spacing w:after="0" w:line="240" w:lineRule="auto"/>
    </w:pPr>
    <w:rPr>
      <w:rFonts w:ascii="Times New Roman" w:eastAsia="Times New Roman" w:hAnsi="Times New Roman" w:cs="Times New Roman"/>
      <w:sz w:val="20"/>
      <w:szCs w:val="20"/>
    </w:rPr>
  </w:style>
  <w:style w:type="character" w:customStyle="1" w:styleId="xdtextboxctrl11ms-xedit-plaintext">
    <w:name w:val="xdtextbox ctrl11 ms-xedit-plaintext"/>
    <w:rsid w:val="005E258F"/>
  </w:style>
  <w:style w:type="character" w:customStyle="1" w:styleId="11ptChar">
    <w:name w:val="11pt Char"/>
    <w:link w:val="11pt"/>
    <w:locked/>
    <w:rsid w:val="00C3442E"/>
    <w:rPr>
      <w:b/>
      <w:color w:val="000000"/>
      <w:sz w:val="24"/>
      <w:szCs w:val="24"/>
    </w:rPr>
  </w:style>
  <w:style w:type="paragraph" w:customStyle="1" w:styleId="11pt">
    <w:name w:val="11pt"/>
    <w:basedOn w:val="Normal"/>
    <w:link w:val="11ptChar"/>
    <w:rsid w:val="00C3442E"/>
    <w:pPr>
      <w:widowControl/>
      <w:numPr>
        <w:numId w:val="4"/>
      </w:numPr>
      <w:tabs>
        <w:tab w:val="num" w:pos="360"/>
        <w:tab w:val="left" w:pos="540"/>
      </w:tabs>
      <w:autoSpaceDE/>
      <w:autoSpaceDN/>
      <w:adjustRightInd/>
      <w:ind w:left="360"/>
      <w:jc w:val="both"/>
    </w:pPr>
    <w:rPr>
      <w:rFonts w:asciiTheme="minorHAnsi" w:eastAsiaTheme="minorHAnsi" w:hAnsiTheme="minorHAnsi" w:cstheme="minorBidi"/>
      <w:b/>
      <w:color w:val="000000"/>
    </w:rPr>
  </w:style>
  <w:style w:type="paragraph" w:styleId="ListBullet">
    <w:name w:val="List Bullet"/>
    <w:basedOn w:val="Normal"/>
    <w:rsid w:val="00E62EAD"/>
    <w:pPr>
      <w:tabs>
        <w:tab w:val="num" w:pos="360"/>
      </w:tabs>
      <w:ind w:left="360" w:hanging="360"/>
      <w:contextualSpacing/>
    </w:pPr>
    <w:rPr>
      <w:rFonts w:ascii="Arial" w:hAnsi="Arial" w:cs="Arial"/>
    </w:rPr>
  </w:style>
  <w:style w:type="paragraph" w:customStyle="1" w:styleId="95">
    <w:name w:val="9.5"/>
    <w:basedOn w:val="Normal"/>
    <w:rsid w:val="00E076D5"/>
    <w:pPr>
      <w:widowControl/>
      <w:autoSpaceDE/>
      <w:autoSpaceDN/>
      <w:adjustRightInd/>
      <w:jc w:val="both"/>
    </w:pPr>
    <w:rPr>
      <w:rFonts w:ascii="Times New Roman" w:eastAsia="Calibri" w:hAnsi="Times New Roman" w:cs="Times New Roman"/>
      <w:b/>
      <w:sz w:val="19"/>
      <w:szCs w:val="20"/>
    </w:rPr>
  </w:style>
  <w:style w:type="character" w:customStyle="1" w:styleId="print1">
    <w:name w:val="print1"/>
    <w:rsid w:val="00E076D5"/>
    <w:rPr>
      <w:rFonts w:ascii="Verdana" w:hAnsi="Verdana" w:cs="Times New Roman"/>
      <w:color w:val="333333"/>
      <w:sz w:val="18"/>
      <w:szCs w:val="18"/>
    </w:rPr>
  </w:style>
  <w:style w:type="table" w:styleId="TableGrid">
    <w:name w:val="Table Grid"/>
    <w:basedOn w:val="TableNormal"/>
    <w:uiPriority w:val="59"/>
    <w:rsid w:val="00950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txtempstyle">
    <w:name w:val="emp-txtempstyle"/>
    <w:basedOn w:val="DefaultParagraphFont"/>
    <w:rsid w:val="0006190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3261-9E2F-4C5E-8CC3-B207F8CD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dcterms:created xsi:type="dcterms:W3CDTF">2016-10-04T14:19:00Z</dcterms:created>
  <dcterms:modified xsi:type="dcterms:W3CDTF">2016-10-04T14:19:00Z</dcterms:modified>
</cp:coreProperties>
</file>