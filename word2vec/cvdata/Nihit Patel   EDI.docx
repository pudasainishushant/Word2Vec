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2AE" w:rsidRPr="00F120FF" w:rsidRDefault="009422AE" w:rsidP="00F120FF">
      <w:pPr>
        <w:rPr>
          <w:rFonts w:ascii="Century Gothic" w:hAnsi="Century Gothic" w:cstheme="minorHAnsi"/>
          <w:b/>
          <w:sz w:val="16"/>
          <w:szCs w:val="16"/>
        </w:rPr>
      </w:pPr>
      <w:bookmarkStart w:id="0" w:name="_GoBack"/>
      <w:r w:rsidRPr="00F120FF">
        <w:rPr>
          <w:rFonts w:ascii="Century Gothic" w:hAnsi="Century Gothic" w:cstheme="minorHAnsi"/>
          <w:b/>
          <w:sz w:val="16"/>
          <w:szCs w:val="16"/>
        </w:rPr>
        <w:t>Nihit Patel</w:t>
      </w:r>
      <w:bookmarkEnd w:id="0"/>
      <w:r w:rsidR="00F120FF" w:rsidRPr="00F120FF">
        <w:rPr>
          <w:rFonts w:ascii="Century Gothic" w:hAnsi="Century Gothic" w:cstheme="minorHAnsi"/>
          <w:b/>
          <w:sz w:val="16"/>
          <w:szCs w:val="16"/>
        </w:rPr>
        <w:t xml:space="preserve">   </w:t>
      </w:r>
      <w:r w:rsidRPr="00F120FF">
        <w:rPr>
          <w:rFonts w:ascii="Century Gothic" w:hAnsi="Century Gothic" w:cstheme="minorHAnsi"/>
          <w:b/>
          <w:sz w:val="16"/>
          <w:szCs w:val="16"/>
        </w:rPr>
        <w:t>609-445-4464</w:t>
      </w:r>
      <w:r w:rsidR="00F120FF" w:rsidRPr="00F120FF">
        <w:rPr>
          <w:rFonts w:ascii="Century Gothic" w:hAnsi="Century Gothic" w:cstheme="minorHAnsi"/>
          <w:b/>
          <w:sz w:val="16"/>
          <w:szCs w:val="16"/>
        </w:rPr>
        <w:t xml:space="preserve">      </w:t>
      </w:r>
      <w:hyperlink r:id="rId5" w:history="1">
        <w:r w:rsidRPr="00F120FF">
          <w:rPr>
            <w:rStyle w:val="Hyperlink"/>
            <w:rFonts w:ascii="Century Gothic" w:eastAsiaTheme="majorEastAsia" w:hAnsi="Century Gothic" w:cstheme="minorHAnsi"/>
            <w:b/>
            <w:sz w:val="16"/>
            <w:szCs w:val="16"/>
            <w:u w:val="none"/>
          </w:rPr>
          <w:t>patelnitz@gmail.com</w:t>
        </w:r>
      </w:hyperlink>
    </w:p>
    <w:p w:rsidR="00FC4158" w:rsidRPr="00F120FF" w:rsidRDefault="00FC4158" w:rsidP="00F120FF">
      <w:pPr>
        <w:rPr>
          <w:rFonts w:ascii="Century Gothic" w:hAnsi="Century Gothic" w:cstheme="minorHAnsi"/>
          <w:sz w:val="16"/>
          <w:szCs w:val="16"/>
        </w:rPr>
      </w:pPr>
    </w:p>
    <w:p w:rsidR="008924A4" w:rsidRPr="00F120FF" w:rsidRDefault="00BF12A3" w:rsidP="00F120FF">
      <w:pPr>
        <w:ind w:left="100"/>
        <w:rPr>
          <w:rFonts w:ascii="Century Gothic" w:eastAsia="Calibri" w:hAnsi="Century Gothic" w:cstheme="minorHAnsi"/>
          <w:b/>
          <w:sz w:val="16"/>
          <w:szCs w:val="16"/>
        </w:rPr>
      </w:pPr>
      <w:r w:rsidRPr="00F120FF">
        <w:rPr>
          <w:rFonts w:ascii="Century Gothic" w:eastAsia="Calibri" w:hAnsi="Century Gothic" w:cstheme="minorHAnsi"/>
          <w:b/>
          <w:spacing w:val="-1"/>
          <w:sz w:val="16"/>
          <w:szCs w:val="16"/>
        </w:rPr>
        <w:t>S</w:t>
      </w:r>
      <w:r w:rsidRPr="00F120FF">
        <w:rPr>
          <w:rFonts w:ascii="Century Gothic" w:eastAsia="Calibri" w:hAnsi="Century Gothic" w:cstheme="minorHAnsi"/>
          <w:b/>
          <w:sz w:val="16"/>
          <w:szCs w:val="16"/>
        </w:rPr>
        <w:t>U</w:t>
      </w:r>
      <w:r w:rsidRPr="00F120FF">
        <w:rPr>
          <w:rFonts w:ascii="Century Gothic" w:eastAsia="Calibri" w:hAnsi="Century Gothic" w:cstheme="minorHAnsi"/>
          <w:b/>
          <w:spacing w:val="-1"/>
          <w:sz w:val="16"/>
          <w:szCs w:val="16"/>
        </w:rPr>
        <w:t>MM</w:t>
      </w:r>
      <w:r w:rsidRPr="00F120FF">
        <w:rPr>
          <w:rFonts w:ascii="Century Gothic" w:eastAsia="Calibri" w:hAnsi="Century Gothic" w:cstheme="minorHAnsi"/>
          <w:b/>
          <w:spacing w:val="-2"/>
          <w:sz w:val="16"/>
          <w:szCs w:val="16"/>
        </w:rPr>
        <w:t>A</w:t>
      </w:r>
      <w:r w:rsidRPr="00F120FF">
        <w:rPr>
          <w:rFonts w:ascii="Century Gothic" w:eastAsia="Calibri" w:hAnsi="Century Gothic" w:cstheme="minorHAnsi"/>
          <w:b/>
          <w:sz w:val="16"/>
          <w:szCs w:val="16"/>
        </w:rPr>
        <w:t>RY</w:t>
      </w:r>
      <w:r w:rsidR="00FC4158" w:rsidRPr="00F120FF">
        <w:rPr>
          <w:rFonts w:ascii="Century Gothic" w:eastAsia="Calibri" w:hAnsi="Century Gothic" w:cstheme="minorHAnsi"/>
          <w:b/>
          <w:sz w:val="16"/>
          <w:szCs w:val="16"/>
        </w:rPr>
        <w:t>:</w:t>
      </w:r>
    </w:p>
    <w:p w:rsidR="00FC4158" w:rsidRPr="00F120FF" w:rsidRDefault="00FC4158" w:rsidP="00F120FF">
      <w:pPr>
        <w:ind w:left="100"/>
        <w:rPr>
          <w:rFonts w:ascii="Century Gothic" w:eastAsia="Calibri" w:hAnsi="Century Gothic" w:cstheme="minorHAnsi"/>
          <w:sz w:val="16"/>
          <w:szCs w:val="16"/>
        </w:rPr>
      </w:pPr>
    </w:p>
    <w:p w:rsidR="008924A4" w:rsidRPr="00F120FF" w:rsidRDefault="00BF12A3" w:rsidP="00F120FF">
      <w:pPr>
        <w:pStyle w:val="ListParagraph"/>
        <w:numPr>
          <w:ilvl w:val="0"/>
          <w:numId w:val="2"/>
        </w:numPr>
        <w:ind w:right="67"/>
        <w:rPr>
          <w:rFonts w:ascii="Century Gothic" w:eastAsia="Calibri" w:hAnsi="Century Gothic" w:cstheme="minorHAnsi"/>
          <w:sz w:val="16"/>
          <w:szCs w:val="16"/>
        </w:rPr>
      </w:pPr>
      <w:r w:rsidRPr="00F120FF">
        <w:rPr>
          <w:rFonts w:ascii="Century Gothic" w:eastAsia="Calibri" w:hAnsi="Century Gothic" w:cstheme="minorHAnsi"/>
          <w:spacing w:val="-1"/>
          <w:sz w:val="16"/>
          <w:szCs w:val="16"/>
        </w:rPr>
        <w:t>Ihave</w:t>
      </w:r>
      <w:r w:rsidR="00F5238A"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1"/>
          <w:sz w:val="16"/>
          <w:szCs w:val="16"/>
        </w:rPr>
        <w:t>yearsofdiverseexperienceasa</w:t>
      </w:r>
      <w:r w:rsidR="00F120FF" w:rsidRPr="00F120FF">
        <w:rPr>
          <w:rFonts w:ascii="Century Gothic" w:eastAsia="Calibri" w:hAnsi="Century Gothic" w:cstheme="minorHAnsi"/>
          <w:spacing w:val="-1"/>
          <w:sz w:val="16"/>
          <w:szCs w:val="16"/>
        </w:rPr>
        <w:t xml:space="preserve"> </w:t>
      </w:r>
      <w:r w:rsidR="009422AE" w:rsidRPr="00F120FF">
        <w:rPr>
          <w:rFonts w:ascii="Century Gothic" w:eastAsia="Calibri" w:hAnsi="Century Gothic" w:cstheme="minorHAnsi"/>
          <w:spacing w:val="-1"/>
          <w:sz w:val="16"/>
          <w:szCs w:val="16"/>
        </w:rPr>
        <w:t xml:space="preserve">EDI Analyst and </w:t>
      </w:r>
      <w:r w:rsidR="00F120FF">
        <w:rPr>
          <w:rFonts w:ascii="Century Gothic" w:eastAsia="Calibri" w:hAnsi="Century Gothic" w:cstheme="minorHAnsi"/>
          <w:spacing w:val="-1"/>
          <w:sz w:val="16"/>
          <w:szCs w:val="16"/>
        </w:rPr>
        <w:t xml:space="preserve"> </w:t>
      </w:r>
      <w:r w:rsidRPr="00F120FF">
        <w:rPr>
          <w:rFonts w:ascii="Century Gothic" w:eastAsia="Calibri" w:hAnsi="Century Gothic" w:cstheme="minorHAnsi"/>
          <w:spacing w:val="-1"/>
          <w:sz w:val="16"/>
          <w:szCs w:val="16"/>
        </w:rPr>
        <w:t>Business</w:t>
      </w:r>
      <w:r w:rsidR="00F120FF">
        <w:rPr>
          <w:rFonts w:ascii="Century Gothic" w:eastAsia="Calibri" w:hAnsi="Century Gothic" w:cstheme="minorHAnsi"/>
          <w:spacing w:val="-1"/>
          <w:sz w:val="16"/>
          <w:szCs w:val="16"/>
        </w:rPr>
        <w:t xml:space="preserve"> </w:t>
      </w:r>
      <w:r w:rsidRPr="00F120FF">
        <w:rPr>
          <w:rFonts w:ascii="Century Gothic" w:eastAsia="Calibri" w:hAnsi="Century Gothic" w:cstheme="minorHAnsi"/>
          <w:spacing w:val="-1"/>
          <w:sz w:val="16"/>
          <w:szCs w:val="16"/>
        </w:rPr>
        <w:t>System</w:t>
      </w:r>
      <w:r w:rsidR="00F120FF">
        <w:rPr>
          <w:rFonts w:ascii="Century Gothic" w:eastAsia="Calibri" w:hAnsi="Century Gothic" w:cstheme="minorHAnsi"/>
          <w:spacing w:val="-1"/>
          <w:sz w:val="16"/>
          <w:szCs w:val="16"/>
        </w:rPr>
        <w:t xml:space="preserve"> </w:t>
      </w:r>
      <w:r w:rsidRPr="00F120FF">
        <w:rPr>
          <w:rFonts w:ascii="Century Gothic" w:eastAsia="Calibri" w:hAnsi="Century Gothic" w:cstheme="minorHAnsi"/>
          <w:spacing w:val="-1"/>
          <w:sz w:val="16"/>
          <w:szCs w:val="16"/>
        </w:rPr>
        <w:t xml:space="preserve">Analystindevelopingandimplementinginnovative </w:t>
      </w:r>
      <w:r w:rsidR="00F120FF" w:rsidRPr="00F120FF">
        <w:rPr>
          <w:rFonts w:ascii="Century Gothic" w:eastAsia="Calibri" w:hAnsi="Century Gothic" w:cstheme="minorHAnsi"/>
          <w:spacing w:val="-1"/>
          <w:sz w:val="16"/>
          <w:szCs w:val="16"/>
        </w:rPr>
        <w:t>business processes</w:t>
      </w:r>
      <w:r w:rsidRPr="00F120FF">
        <w:rPr>
          <w:rFonts w:ascii="Century Gothic" w:eastAsia="Calibri" w:hAnsi="Century Gothic" w:cstheme="minorHAnsi"/>
          <w:sz w:val="16"/>
          <w:szCs w:val="16"/>
        </w:rPr>
        <w:t>.</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epth kn</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w</w:t>
      </w:r>
      <w:r w:rsidRPr="00F120FF">
        <w:rPr>
          <w:rFonts w:ascii="Century Gothic" w:eastAsia="Calibri" w:hAnsi="Century Gothic" w:cstheme="minorHAnsi"/>
          <w:spacing w:val="-2"/>
          <w:sz w:val="16"/>
          <w:szCs w:val="16"/>
        </w:rPr>
        <w:t>l</w:t>
      </w:r>
      <w:r w:rsidRPr="00F120FF">
        <w:rPr>
          <w:rFonts w:ascii="Century Gothic" w:eastAsia="Calibri" w:hAnsi="Century Gothic" w:cstheme="minorHAnsi"/>
          <w:sz w:val="16"/>
          <w:szCs w:val="16"/>
        </w:rPr>
        <w:t>ed</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ea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de</w:t>
      </w:r>
      <w:r w:rsidRPr="00F120FF">
        <w:rPr>
          <w:rFonts w:ascii="Century Gothic" w:eastAsia="Calibri" w:hAnsi="Century Gothic" w:cstheme="minorHAnsi"/>
          <w:spacing w:val="-1"/>
          <w:sz w:val="16"/>
          <w:szCs w:val="16"/>
        </w:rPr>
        <w:t>xp</w:t>
      </w:r>
      <w:r w:rsidRPr="00F120FF">
        <w:rPr>
          <w:rFonts w:ascii="Century Gothic" w:eastAsia="Calibri" w:hAnsi="Century Gothic" w:cstheme="minorHAnsi"/>
          <w:sz w:val="16"/>
          <w:szCs w:val="16"/>
        </w:rPr>
        <w:t>eriencein f</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 xml:space="preserve">ll </w:t>
      </w:r>
      <w:r w:rsidRPr="00F120FF">
        <w:rPr>
          <w:rFonts w:ascii="Century Gothic" w:eastAsia="Calibri" w:hAnsi="Century Gothic" w:cstheme="minorHAnsi"/>
          <w:spacing w:val="-3"/>
          <w:sz w:val="16"/>
          <w:szCs w:val="16"/>
        </w:rPr>
        <w:t>S</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pacing w:val="-2"/>
          <w:sz w:val="16"/>
          <w:szCs w:val="16"/>
        </w:rPr>
        <w:t>L</w:t>
      </w:r>
      <w:r w:rsidRPr="00F120FF">
        <w:rPr>
          <w:rFonts w:ascii="Century Gothic" w:eastAsia="Calibri" w:hAnsi="Century Gothic" w:cstheme="minorHAnsi"/>
          <w:sz w:val="16"/>
          <w:szCs w:val="16"/>
        </w:rPr>
        <w:t xml:space="preserve">C </w:t>
      </w:r>
      <w:r w:rsidRPr="00F120FF">
        <w:rPr>
          <w:rFonts w:ascii="Century Gothic" w:eastAsia="Calibri" w:hAnsi="Century Gothic" w:cstheme="minorHAnsi"/>
          <w:spacing w:val="1"/>
          <w:sz w:val="16"/>
          <w:szCs w:val="16"/>
        </w:rPr>
        <w:t>w</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z w:val="16"/>
          <w:szCs w:val="16"/>
        </w:rPr>
        <w:t xml:space="preserve">th </w:t>
      </w:r>
      <w:r w:rsidRPr="00F120FF">
        <w:rPr>
          <w:rFonts w:ascii="Century Gothic" w:eastAsia="Calibri" w:hAnsi="Century Gothic" w:cstheme="minorHAnsi"/>
          <w:spacing w:val="-2"/>
          <w:sz w:val="16"/>
          <w:szCs w:val="16"/>
        </w:rPr>
        <w:t>R</w:t>
      </w:r>
      <w:r w:rsidRPr="00F120FF">
        <w:rPr>
          <w:rFonts w:ascii="Century Gothic" w:eastAsia="Calibri" w:hAnsi="Century Gothic" w:cstheme="minorHAnsi"/>
          <w:sz w:val="16"/>
          <w:szCs w:val="16"/>
        </w:rPr>
        <w:t>U</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ileand</w:t>
      </w:r>
      <w:r w:rsidRPr="00F120FF">
        <w:rPr>
          <w:rFonts w:ascii="Century Gothic" w:eastAsia="Calibri" w:hAnsi="Century Gothic" w:cstheme="minorHAnsi"/>
          <w:spacing w:val="1"/>
          <w:sz w:val="16"/>
          <w:szCs w:val="16"/>
        </w:rPr>
        <w:t>w</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z w:val="16"/>
          <w:szCs w:val="16"/>
        </w:rPr>
        <w:t>t</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z w:val="16"/>
          <w:szCs w:val="16"/>
        </w:rPr>
        <w:t>rfa</w:t>
      </w:r>
      <w:r w:rsidRPr="00F120FF">
        <w:rPr>
          <w:rFonts w:ascii="Century Gothic" w:eastAsia="Calibri" w:hAnsi="Century Gothic" w:cstheme="minorHAnsi"/>
          <w:spacing w:val="-1"/>
          <w:sz w:val="16"/>
          <w:szCs w:val="16"/>
        </w:rPr>
        <w:t>l</w:t>
      </w:r>
      <w:r w:rsidRPr="00F120FF">
        <w:rPr>
          <w:rFonts w:ascii="Century Gothic" w:eastAsia="Calibri" w:hAnsi="Century Gothic" w:cstheme="minorHAnsi"/>
          <w:sz w:val="16"/>
          <w:szCs w:val="16"/>
        </w:rPr>
        <w:t>l</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th</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3"/>
          <w:sz w:val="16"/>
          <w:szCs w:val="16"/>
        </w:rPr>
        <w:t>l</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ies.</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F</w:t>
      </w:r>
      <w:r w:rsidRPr="00F120FF">
        <w:rPr>
          <w:rFonts w:ascii="Century Gothic" w:eastAsia="Calibri" w:hAnsi="Century Gothic" w:cstheme="minorHAnsi"/>
          <w:spacing w:val="-2"/>
          <w:sz w:val="16"/>
          <w:szCs w:val="16"/>
        </w:rPr>
        <w:t>u</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cti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 xml:space="preserve">al </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z w:val="16"/>
          <w:szCs w:val="16"/>
        </w:rPr>
        <w:t>xperie</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ein</w:t>
      </w:r>
      <w:r w:rsidRPr="00F120FF">
        <w:rPr>
          <w:rFonts w:ascii="Century Gothic" w:eastAsia="Calibri" w:hAnsi="Century Gothic" w:cstheme="minorHAnsi"/>
          <w:spacing w:val="-3"/>
          <w:sz w:val="16"/>
          <w:szCs w:val="16"/>
        </w:rPr>
        <w:t>h</w:t>
      </w:r>
      <w:r w:rsidRPr="00F120FF">
        <w:rPr>
          <w:rFonts w:ascii="Century Gothic" w:eastAsia="Calibri" w:hAnsi="Century Gothic" w:cstheme="minorHAnsi"/>
          <w:sz w:val="16"/>
          <w:szCs w:val="16"/>
        </w:rPr>
        <w:t>ealth CareI</w:t>
      </w:r>
      <w:r w:rsidRPr="00F120FF">
        <w:rPr>
          <w:rFonts w:ascii="Century Gothic" w:eastAsia="Calibri" w:hAnsi="Century Gothic" w:cstheme="minorHAnsi"/>
          <w:spacing w:val="-1"/>
          <w:sz w:val="16"/>
          <w:szCs w:val="16"/>
        </w:rPr>
        <w:t>ndu</w:t>
      </w:r>
      <w:r w:rsidRPr="00F120FF">
        <w:rPr>
          <w:rFonts w:ascii="Century Gothic" w:eastAsia="Calibri" w:hAnsi="Century Gothic" w:cstheme="minorHAnsi"/>
          <w:sz w:val="16"/>
          <w:szCs w:val="16"/>
        </w:rPr>
        <w:t>strywith</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z w:val="16"/>
          <w:szCs w:val="16"/>
        </w:rPr>
        <w:t>stk</w:t>
      </w:r>
      <w:r w:rsidRPr="00F120FF">
        <w:rPr>
          <w:rFonts w:ascii="Century Gothic" w:eastAsia="Calibri" w:hAnsi="Century Gothic" w:cstheme="minorHAnsi"/>
          <w:spacing w:val="-3"/>
          <w:sz w:val="16"/>
          <w:szCs w:val="16"/>
        </w:rPr>
        <w:t>n</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wled</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ed</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area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ed</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cai</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Experti</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einc</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z w:val="16"/>
          <w:szCs w:val="16"/>
        </w:rPr>
        <w:t>ea</w:t>
      </w:r>
      <w:r w:rsidRPr="00F120FF">
        <w:rPr>
          <w:rFonts w:ascii="Century Gothic" w:eastAsia="Calibri" w:hAnsi="Century Gothic" w:cstheme="minorHAnsi"/>
          <w:spacing w:val="1"/>
          <w:sz w:val="16"/>
          <w:szCs w:val="16"/>
        </w:rPr>
        <w:t>t</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w:t>
      </w:r>
      <w:r w:rsidRPr="00F120FF">
        <w:rPr>
          <w:rFonts w:ascii="Century Gothic" w:eastAsia="Calibri" w:hAnsi="Century Gothic" w:cstheme="minorHAnsi"/>
          <w:spacing w:val="1"/>
          <w:sz w:val="16"/>
          <w:szCs w:val="16"/>
        </w:rPr>
        <w:t>t</w:t>
      </w:r>
      <w:r w:rsidRPr="00F120FF">
        <w:rPr>
          <w:rFonts w:ascii="Century Gothic" w:eastAsia="Calibri" w:hAnsi="Century Gothic" w:cstheme="minorHAnsi"/>
          <w:spacing w:val="-1"/>
          <w:sz w:val="16"/>
          <w:szCs w:val="16"/>
        </w:rPr>
        <w:t>h</w:t>
      </w:r>
      <w:r w:rsidRPr="00F120FF">
        <w:rPr>
          <w:rFonts w:ascii="Century Gothic" w:eastAsia="Calibri" w:hAnsi="Century Gothic" w:cstheme="minorHAnsi"/>
          <w:sz w:val="16"/>
          <w:szCs w:val="16"/>
        </w:rPr>
        <w:t>e</w:t>
      </w:r>
      <w:r w:rsidRPr="00F120FF">
        <w:rPr>
          <w:rFonts w:ascii="Century Gothic" w:eastAsia="Calibri" w:hAnsi="Century Gothic" w:cstheme="minorHAnsi"/>
          <w:spacing w:val="-2"/>
          <w:sz w:val="16"/>
          <w:szCs w:val="16"/>
        </w:rPr>
        <w:t xml:space="preserve"> c</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ng</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es</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ar</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sEDIt</w:t>
      </w:r>
      <w:r w:rsidRPr="00F120FF">
        <w:rPr>
          <w:rFonts w:ascii="Century Gothic" w:eastAsia="Calibri" w:hAnsi="Century Gothic" w:cstheme="minorHAnsi"/>
          <w:spacing w:val="1"/>
          <w:sz w:val="16"/>
          <w:szCs w:val="16"/>
        </w:rPr>
        <w:t>r</w:t>
      </w:r>
      <w:r w:rsidRPr="00F120FF">
        <w:rPr>
          <w:rFonts w:ascii="Century Gothic" w:eastAsia="Calibri" w:hAnsi="Century Gothic" w:cstheme="minorHAnsi"/>
          <w:spacing w:val="-1"/>
          <w:sz w:val="16"/>
          <w:szCs w:val="16"/>
        </w:rPr>
        <w:t>an</w:t>
      </w:r>
      <w:r w:rsidRPr="00F120FF">
        <w:rPr>
          <w:rFonts w:ascii="Century Gothic" w:eastAsia="Calibri" w:hAnsi="Century Gothic" w:cstheme="minorHAnsi"/>
          <w:sz w:val="16"/>
          <w:szCs w:val="16"/>
        </w:rPr>
        <w:t>s</w:t>
      </w:r>
      <w:r w:rsidRPr="00F120FF">
        <w:rPr>
          <w:rFonts w:ascii="Century Gothic" w:eastAsia="Calibri" w:hAnsi="Century Gothic" w:cstheme="minorHAnsi"/>
          <w:spacing w:val="-1"/>
          <w:sz w:val="16"/>
          <w:szCs w:val="16"/>
        </w:rPr>
        <w:t>ac</w:t>
      </w:r>
      <w:r w:rsidRPr="00F120FF">
        <w:rPr>
          <w:rFonts w:ascii="Century Gothic" w:eastAsia="Calibri" w:hAnsi="Century Gothic" w:cstheme="minorHAnsi"/>
          <w:sz w:val="16"/>
          <w:szCs w:val="16"/>
        </w:rPr>
        <w:t>t</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pacing w:val="-1"/>
          <w:sz w:val="16"/>
          <w:szCs w:val="16"/>
        </w:rPr>
        <w:t>on</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G</w:t>
      </w:r>
      <w:r w:rsidRPr="00F120FF">
        <w:rPr>
          <w:rFonts w:ascii="Century Gothic" w:eastAsia="Calibri" w:hAnsi="Century Gothic" w:cstheme="minorHAnsi"/>
          <w:spacing w:val="1"/>
          <w:sz w:val="16"/>
          <w:szCs w:val="16"/>
        </w:rPr>
        <w:t>oo</w:t>
      </w:r>
      <w:r w:rsidRPr="00F120FF">
        <w:rPr>
          <w:rFonts w:ascii="Century Gothic" w:eastAsia="Calibri" w:hAnsi="Century Gothic" w:cstheme="minorHAnsi"/>
          <w:sz w:val="16"/>
          <w:szCs w:val="16"/>
        </w:rPr>
        <w:t>d</w:t>
      </w:r>
      <w:r w:rsidRPr="00F120FF">
        <w:rPr>
          <w:rFonts w:ascii="Century Gothic" w:eastAsia="Calibri" w:hAnsi="Century Gothic" w:cstheme="minorHAnsi"/>
          <w:spacing w:val="1"/>
          <w:sz w:val="16"/>
          <w:szCs w:val="16"/>
        </w:rPr>
        <w:t>k</w:t>
      </w:r>
      <w:r w:rsidRPr="00F120FF">
        <w:rPr>
          <w:rFonts w:ascii="Century Gothic" w:eastAsia="Calibri" w:hAnsi="Century Gothic" w:cstheme="minorHAnsi"/>
          <w:spacing w:val="-1"/>
          <w:sz w:val="16"/>
          <w:szCs w:val="16"/>
        </w:rPr>
        <w:t>no</w:t>
      </w:r>
      <w:r w:rsidRPr="00F120FF">
        <w:rPr>
          <w:rFonts w:ascii="Century Gothic" w:eastAsia="Calibri" w:hAnsi="Century Gothic" w:cstheme="minorHAnsi"/>
          <w:sz w:val="16"/>
          <w:szCs w:val="16"/>
        </w:rPr>
        <w:t>wled</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e in H</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PAA</w:t>
      </w:r>
      <w:r w:rsidRPr="00F120FF">
        <w:rPr>
          <w:rFonts w:ascii="Century Gothic" w:eastAsia="Calibri" w:hAnsi="Century Gothic" w:cstheme="minorHAnsi"/>
          <w:spacing w:val="1"/>
          <w:sz w:val="16"/>
          <w:szCs w:val="16"/>
        </w:rPr>
        <w:t>5</w:t>
      </w:r>
      <w:r w:rsidRPr="00F120FF">
        <w:rPr>
          <w:rFonts w:ascii="Century Gothic" w:eastAsia="Calibri" w:hAnsi="Century Gothic" w:cstheme="minorHAnsi"/>
          <w:spacing w:val="-2"/>
          <w:sz w:val="16"/>
          <w:szCs w:val="16"/>
        </w:rPr>
        <w:t>0</w:t>
      </w:r>
      <w:r w:rsidRPr="00F120FF">
        <w:rPr>
          <w:rFonts w:ascii="Century Gothic" w:eastAsia="Calibri" w:hAnsi="Century Gothic" w:cstheme="minorHAnsi"/>
          <w:spacing w:val="1"/>
          <w:sz w:val="16"/>
          <w:szCs w:val="16"/>
        </w:rPr>
        <w:t>1</w:t>
      </w:r>
      <w:r w:rsidRPr="00F120FF">
        <w:rPr>
          <w:rFonts w:ascii="Century Gothic" w:eastAsia="Calibri" w:hAnsi="Century Gothic" w:cstheme="minorHAnsi"/>
          <w:sz w:val="16"/>
          <w:szCs w:val="16"/>
        </w:rPr>
        <w:t>0</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l</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w:t>
      </w:r>
      <w:r w:rsidRPr="00F120FF">
        <w:rPr>
          <w:rFonts w:ascii="Century Gothic" w:eastAsia="Calibri" w:hAnsi="Century Gothic" w:cstheme="minorHAnsi"/>
          <w:spacing w:val="-3"/>
          <w:sz w:val="16"/>
          <w:szCs w:val="16"/>
        </w:rPr>
        <w:t>n</w:t>
      </w:r>
      <w:r w:rsidRPr="00F120FF">
        <w:rPr>
          <w:rFonts w:ascii="Century Gothic" w:eastAsia="Calibri" w:hAnsi="Century Gothic" w:cstheme="minorHAnsi"/>
          <w:sz w:val="16"/>
          <w:szCs w:val="16"/>
        </w:rPr>
        <w:t>tat</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ninc</w:t>
      </w:r>
      <w:r w:rsidRPr="00F120FF">
        <w:rPr>
          <w:rFonts w:ascii="Century Gothic" w:eastAsia="Calibri" w:hAnsi="Century Gothic" w:cstheme="minorHAnsi"/>
          <w:spacing w:val="-1"/>
          <w:sz w:val="16"/>
          <w:szCs w:val="16"/>
        </w:rPr>
        <w:t>l</w:t>
      </w:r>
      <w:r w:rsidRPr="00F120FF">
        <w:rPr>
          <w:rFonts w:ascii="Century Gothic" w:eastAsia="Calibri" w:hAnsi="Century Gothic" w:cstheme="minorHAnsi"/>
          <w:spacing w:val="-3"/>
          <w:sz w:val="16"/>
          <w:szCs w:val="16"/>
        </w:rPr>
        <w:t>u</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gG</w:t>
      </w:r>
      <w:r w:rsidRPr="00F120FF">
        <w:rPr>
          <w:rFonts w:ascii="Century Gothic" w:eastAsia="Calibri" w:hAnsi="Century Gothic" w:cstheme="minorHAnsi"/>
          <w:spacing w:val="1"/>
          <w:sz w:val="16"/>
          <w:szCs w:val="16"/>
        </w:rPr>
        <w:t>A</w:t>
      </w:r>
      <w:r w:rsidRPr="00F120FF">
        <w:rPr>
          <w:rFonts w:ascii="Century Gothic" w:eastAsia="Calibri" w:hAnsi="Century Gothic" w:cstheme="minorHAnsi"/>
          <w:sz w:val="16"/>
          <w:szCs w:val="16"/>
        </w:rPr>
        <w:t>Pana</w:t>
      </w:r>
      <w:r w:rsidRPr="00F120FF">
        <w:rPr>
          <w:rFonts w:ascii="Century Gothic" w:eastAsia="Calibri" w:hAnsi="Century Gothic" w:cstheme="minorHAnsi"/>
          <w:spacing w:val="-1"/>
          <w:sz w:val="16"/>
          <w:szCs w:val="16"/>
        </w:rPr>
        <w:t>l</w:t>
      </w:r>
      <w:r w:rsidRPr="00F120FF">
        <w:rPr>
          <w:rFonts w:ascii="Century Gothic" w:eastAsia="Calibri" w:hAnsi="Century Gothic" w:cstheme="minorHAnsi"/>
          <w:spacing w:val="1"/>
          <w:sz w:val="16"/>
          <w:szCs w:val="16"/>
        </w:rPr>
        <w:t>y</w:t>
      </w:r>
      <w:r w:rsidRPr="00F120FF">
        <w:rPr>
          <w:rFonts w:ascii="Century Gothic" w:eastAsia="Calibri" w:hAnsi="Century Gothic" w:cstheme="minorHAnsi"/>
          <w:sz w:val="16"/>
          <w:szCs w:val="16"/>
        </w:rPr>
        <w:t>s</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z w:val="16"/>
          <w:szCs w:val="16"/>
        </w:rPr>
        <w:t>s.</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3"/>
          <w:sz w:val="16"/>
          <w:szCs w:val="16"/>
        </w:rPr>
        <w:t>f</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un</w:t>
      </w:r>
      <w:r w:rsidRPr="00F120FF">
        <w:rPr>
          <w:rFonts w:ascii="Century Gothic" w:eastAsia="Calibri" w:hAnsi="Century Gothic" w:cstheme="minorHAnsi"/>
          <w:sz w:val="16"/>
          <w:szCs w:val="16"/>
        </w:rPr>
        <w:t>d</w:t>
      </w:r>
      <w:r w:rsidRPr="00F120FF">
        <w:rPr>
          <w:rFonts w:ascii="Century Gothic" w:eastAsia="Calibri" w:hAnsi="Century Gothic" w:cstheme="minorHAnsi"/>
          <w:spacing w:val="-1"/>
          <w:sz w:val="16"/>
          <w:szCs w:val="16"/>
        </w:rPr>
        <w:t>und</w:t>
      </w:r>
      <w:r w:rsidRPr="00F120FF">
        <w:rPr>
          <w:rFonts w:ascii="Century Gothic" w:eastAsia="Calibri" w:hAnsi="Century Gothic" w:cstheme="minorHAnsi"/>
          <w:sz w:val="16"/>
          <w:szCs w:val="16"/>
        </w:rPr>
        <w:t>ers</w:t>
      </w:r>
      <w:r w:rsidRPr="00F120FF">
        <w:rPr>
          <w:rFonts w:ascii="Century Gothic" w:eastAsia="Calibri" w:hAnsi="Century Gothic" w:cstheme="minorHAnsi"/>
          <w:spacing w:val="1"/>
          <w:sz w:val="16"/>
          <w:szCs w:val="16"/>
        </w:rPr>
        <w:t>t</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nd</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su</w:t>
      </w:r>
      <w:r w:rsidRPr="00F120FF">
        <w:rPr>
          <w:rFonts w:ascii="Century Gothic" w:eastAsia="Calibri" w:hAnsi="Century Gothic" w:cstheme="minorHAnsi"/>
          <w:spacing w:val="-1"/>
          <w:sz w:val="16"/>
          <w:szCs w:val="16"/>
        </w:rPr>
        <w:t>r</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ce</w:t>
      </w:r>
      <w:r w:rsidRPr="00F120FF">
        <w:rPr>
          <w:rFonts w:ascii="Century Gothic" w:eastAsia="Calibri" w:hAnsi="Century Gothic" w:cstheme="minorHAnsi"/>
          <w:spacing w:val="-3"/>
          <w:sz w:val="16"/>
          <w:szCs w:val="16"/>
        </w:rPr>
        <w:t>p</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licieslikeH</w:t>
      </w:r>
      <w:r w:rsidRPr="00F120FF">
        <w:rPr>
          <w:rFonts w:ascii="Century Gothic" w:eastAsia="Calibri" w:hAnsi="Century Gothic" w:cstheme="minorHAnsi"/>
          <w:spacing w:val="-4"/>
          <w:sz w:val="16"/>
          <w:szCs w:val="16"/>
        </w:rPr>
        <w:t>M</w:t>
      </w:r>
      <w:r w:rsidRPr="00F120FF">
        <w:rPr>
          <w:rFonts w:ascii="Century Gothic" w:eastAsia="Calibri" w:hAnsi="Century Gothic" w:cstheme="minorHAnsi"/>
          <w:sz w:val="16"/>
          <w:szCs w:val="16"/>
        </w:rPr>
        <w:t>O,PPO,EPO 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dPOSwi</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h</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en</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z w:val="16"/>
          <w:szCs w:val="16"/>
        </w:rPr>
        <w:t>xperie</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ein</w:t>
      </w:r>
      <w:r w:rsidRPr="00F120FF">
        <w:rPr>
          <w:rFonts w:ascii="Century Gothic" w:eastAsia="Calibri" w:hAnsi="Century Gothic" w:cstheme="minorHAnsi"/>
          <w:spacing w:val="-2"/>
          <w:sz w:val="16"/>
          <w:szCs w:val="16"/>
        </w:rPr>
        <w:t>H</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PPA</w:t>
      </w:r>
      <w:r w:rsidRPr="00F120FF">
        <w:rPr>
          <w:rFonts w:ascii="Century Gothic" w:eastAsia="Calibri" w:hAnsi="Century Gothic" w:cstheme="minorHAnsi"/>
          <w:spacing w:val="1"/>
          <w:sz w:val="16"/>
          <w:szCs w:val="16"/>
        </w:rPr>
        <w:t>4</w:t>
      </w:r>
      <w:r w:rsidRPr="00F120FF">
        <w:rPr>
          <w:rFonts w:ascii="Century Gothic" w:eastAsia="Calibri" w:hAnsi="Century Gothic" w:cstheme="minorHAnsi"/>
          <w:spacing w:val="-2"/>
          <w:sz w:val="16"/>
          <w:szCs w:val="16"/>
        </w:rPr>
        <w:t>0</w:t>
      </w:r>
      <w:r w:rsidRPr="00F120FF">
        <w:rPr>
          <w:rFonts w:ascii="Century Gothic" w:eastAsia="Calibri" w:hAnsi="Century Gothic" w:cstheme="minorHAnsi"/>
          <w:spacing w:val="1"/>
          <w:sz w:val="16"/>
          <w:szCs w:val="16"/>
        </w:rPr>
        <w:t>1</w:t>
      </w:r>
      <w:r w:rsidRPr="00F120FF">
        <w:rPr>
          <w:rFonts w:ascii="Century Gothic" w:eastAsia="Calibri" w:hAnsi="Century Gothic" w:cstheme="minorHAnsi"/>
          <w:sz w:val="16"/>
          <w:szCs w:val="16"/>
        </w:rPr>
        <w:t>0E</w:t>
      </w:r>
      <w:r w:rsidRPr="00F120FF">
        <w:rPr>
          <w:rFonts w:ascii="Century Gothic" w:eastAsia="Calibri" w:hAnsi="Century Gothic" w:cstheme="minorHAnsi"/>
          <w:spacing w:val="-2"/>
          <w:sz w:val="16"/>
          <w:szCs w:val="16"/>
        </w:rPr>
        <w:t>D</w:t>
      </w:r>
      <w:r w:rsidRPr="00F120FF">
        <w:rPr>
          <w:rFonts w:ascii="Century Gothic" w:eastAsia="Calibri" w:hAnsi="Century Gothic" w:cstheme="minorHAnsi"/>
          <w:sz w:val="16"/>
          <w:szCs w:val="16"/>
        </w:rPr>
        <w:t>Itra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act</w:t>
      </w:r>
      <w:r w:rsidRPr="00F120FF">
        <w:rPr>
          <w:rFonts w:ascii="Century Gothic" w:eastAsia="Calibri" w:hAnsi="Century Gothic" w:cstheme="minorHAnsi"/>
          <w:spacing w:val="-2"/>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pacing w:val="-2"/>
          <w:sz w:val="16"/>
          <w:szCs w:val="16"/>
        </w:rPr>
        <w:t>e</w:t>
      </w:r>
      <w:r w:rsidR="00FC4158" w:rsidRPr="00F120FF">
        <w:rPr>
          <w:rFonts w:ascii="Century Gothic" w:eastAsia="Calibri" w:hAnsi="Century Gothic" w:cstheme="minorHAnsi"/>
          <w:spacing w:val="-2"/>
          <w:sz w:val="16"/>
          <w:szCs w:val="16"/>
        </w:rPr>
        <w:t xml:space="preserve">s </w:t>
      </w:r>
      <w:r w:rsidRPr="00F120FF">
        <w:rPr>
          <w:rFonts w:ascii="Century Gothic" w:eastAsia="Calibri" w:hAnsi="Century Gothic" w:cstheme="minorHAnsi"/>
          <w:sz w:val="16"/>
          <w:szCs w:val="16"/>
        </w:rPr>
        <w:t>suchas</w:t>
      </w:r>
      <w:r w:rsidRPr="00F120FF">
        <w:rPr>
          <w:rFonts w:ascii="Century Gothic" w:eastAsia="Calibri" w:hAnsi="Century Gothic" w:cstheme="minorHAnsi"/>
          <w:spacing w:val="-2"/>
          <w:sz w:val="16"/>
          <w:szCs w:val="16"/>
        </w:rPr>
        <w:t>2</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2"/>
          <w:sz w:val="16"/>
          <w:szCs w:val="16"/>
        </w:rPr>
        <w:t>0</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2"/>
          <w:sz w:val="16"/>
          <w:szCs w:val="16"/>
        </w:rPr>
        <w:t>27</w:t>
      </w:r>
      <w:r w:rsidRPr="00F120FF">
        <w:rPr>
          <w:rFonts w:ascii="Century Gothic" w:eastAsia="Calibri" w:hAnsi="Century Gothic" w:cstheme="minorHAnsi"/>
          <w:spacing w:val="1"/>
          <w:sz w:val="16"/>
          <w:szCs w:val="16"/>
        </w:rPr>
        <w:t>1(</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nqu</w:t>
      </w:r>
      <w:r w:rsidRPr="00F120FF">
        <w:rPr>
          <w:rFonts w:ascii="Century Gothic" w:eastAsia="Calibri" w:hAnsi="Century Gothic" w:cstheme="minorHAnsi"/>
          <w:sz w:val="16"/>
          <w:szCs w:val="16"/>
        </w:rPr>
        <w:t>ir</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z w:val="16"/>
          <w:szCs w:val="16"/>
        </w:rPr>
        <w:t>res</w:t>
      </w:r>
      <w:r w:rsidRPr="00F120FF">
        <w:rPr>
          <w:rFonts w:ascii="Century Gothic" w:eastAsia="Calibri" w:hAnsi="Century Gothic" w:cstheme="minorHAnsi"/>
          <w:spacing w:val="-3"/>
          <w:sz w:val="16"/>
          <w:szCs w:val="16"/>
        </w:rPr>
        <w:t>p</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se</w:t>
      </w:r>
      <w:r w:rsidRPr="00F120FF">
        <w:rPr>
          <w:rFonts w:ascii="Century Gothic" w:eastAsia="Calibri" w:hAnsi="Century Gothic" w:cstheme="minorHAnsi"/>
          <w:spacing w:val="-3"/>
          <w:sz w:val="16"/>
          <w:szCs w:val="16"/>
        </w:rPr>
        <w:t>h</w:t>
      </w:r>
      <w:r w:rsidRPr="00F120FF">
        <w:rPr>
          <w:rFonts w:ascii="Century Gothic" w:eastAsia="Calibri" w:hAnsi="Century Gothic" w:cstheme="minorHAnsi"/>
          <w:sz w:val="16"/>
          <w:szCs w:val="16"/>
        </w:rPr>
        <w:t>ealthcare</w:t>
      </w:r>
      <w:r w:rsidRPr="00F120FF">
        <w:rPr>
          <w:rFonts w:ascii="Century Gothic" w:eastAsia="Calibri" w:hAnsi="Century Gothic" w:cstheme="minorHAnsi"/>
          <w:spacing w:val="-3"/>
          <w:sz w:val="16"/>
          <w:szCs w:val="16"/>
        </w:rPr>
        <w:t>b</w:t>
      </w:r>
      <w:r w:rsidRPr="00F120FF">
        <w:rPr>
          <w:rFonts w:ascii="Century Gothic" w:eastAsia="Calibri" w:hAnsi="Century Gothic" w:cstheme="minorHAnsi"/>
          <w:sz w:val="16"/>
          <w:szCs w:val="16"/>
        </w:rPr>
        <w:t>e</w:t>
      </w:r>
      <w:r w:rsidRPr="00F120FF">
        <w:rPr>
          <w:rFonts w:ascii="Century Gothic" w:eastAsia="Calibri" w:hAnsi="Century Gothic" w:cstheme="minorHAnsi"/>
          <w:spacing w:val="-3"/>
          <w:sz w:val="16"/>
          <w:szCs w:val="16"/>
        </w:rPr>
        <w:t>n</w:t>
      </w:r>
      <w:r w:rsidRPr="00F120FF">
        <w:rPr>
          <w:rFonts w:ascii="Century Gothic" w:eastAsia="Calibri" w:hAnsi="Century Gothic" w:cstheme="minorHAnsi"/>
          <w:sz w:val="16"/>
          <w:szCs w:val="16"/>
        </w:rPr>
        <w:t>efit</w:t>
      </w:r>
      <w:r w:rsidRPr="00F120FF">
        <w:rPr>
          <w:rFonts w:ascii="Century Gothic" w:eastAsia="Calibri" w:hAnsi="Century Gothic" w:cstheme="minorHAnsi"/>
          <w:spacing w:val="1"/>
          <w:sz w:val="16"/>
          <w:szCs w:val="16"/>
        </w:rPr>
        <w:t>s</w:t>
      </w:r>
      <w:r w:rsidRPr="00F120FF">
        <w:rPr>
          <w:rFonts w:ascii="Century Gothic" w:eastAsia="Calibri" w:hAnsi="Century Gothic" w:cstheme="minorHAnsi"/>
          <w:spacing w:val="-2"/>
          <w:sz w:val="16"/>
          <w:szCs w:val="16"/>
        </w:rPr>
        <w:t>)</w:t>
      </w:r>
      <w:r w:rsidRPr="00F120FF">
        <w:rPr>
          <w:rFonts w:ascii="Century Gothic" w:eastAsia="Calibri" w:hAnsi="Century Gothic" w:cstheme="minorHAnsi"/>
          <w:sz w:val="16"/>
          <w:szCs w:val="16"/>
        </w:rPr>
        <w:t>,</w:t>
      </w:r>
      <w:r w:rsidRPr="00F120FF">
        <w:rPr>
          <w:rFonts w:ascii="Century Gothic" w:eastAsia="Calibri" w:hAnsi="Century Gothic" w:cstheme="minorHAnsi"/>
          <w:spacing w:val="1"/>
          <w:sz w:val="16"/>
          <w:szCs w:val="16"/>
        </w:rPr>
        <w:t>2</w:t>
      </w:r>
      <w:r w:rsidRPr="00F120FF">
        <w:rPr>
          <w:rFonts w:ascii="Century Gothic" w:eastAsia="Calibri" w:hAnsi="Century Gothic" w:cstheme="minorHAnsi"/>
          <w:spacing w:val="-2"/>
          <w:sz w:val="16"/>
          <w:szCs w:val="16"/>
        </w:rPr>
        <w:t>7</w:t>
      </w:r>
      <w:r w:rsidRPr="00F120FF">
        <w:rPr>
          <w:rFonts w:ascii="Century Gothic" w:eastAsia="Calibri" w:hAnsi="Century Gothic" w:cstheme="minorHAnsi"/>
          <w:spacing w:val="1"/>
          <w:sz w:val="16"/>
          <w:szCs w:val="16"/>
        </w:rPr>
        <w:t>6</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2</w:t>
      </w:r>
      <w:r w:rsidRPr="00F120FF">
        <w:rPr>
          <w:rFonts w:ascii="Century Gothic" w:eastAsia="Calibri" w:hAnsi="Century Gothic" w:cstheme="minorHAnsi"/>
          <w:spacing w:val="-2"/>
          <w:sz w:val="16"/>
          <w:szCs w:val="16"/>
        </w:rPr>
        <w:t>7</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3"/>
          <w:sz w:val="16"/>
          <w:szCs w:val="16"/>
        </w:rPr>
        <w:t>(</w:t>
      </w:r>
      <w:r w:rsidRPr="00F120FF">
        <w:rPr>
          <w:rFonts w:ascii="Century Gothic" w:eastAsia="Calibri" w:hAnsi="Century Gothic" w:cstheme="minorHAnsi"/>
          <w:sz w:val="16"/>
          <w:szCs w:val="16"/>
        </w:rPr>
        <w:t>Cla</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z w:val="16"/>
          <w:szCs w:val="16"/>
        </w:rPr>
        <w:t>msta</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s),</w:t>
      </w:r>
    </w:p>
    <w:p w:rsidR="008924A4" w:rsidRPr="00F120FF" w:rsidRDefault="00BF12A3" w:rsidP="00F120FF">
      <w:pPr>
        <w:pStyle w:val="ListParagraph"/>
        <w:numPr>
          <w:ilvl w:val="0"/>
          <w:numId w:val="2"/>
        </w:numPr>
        <w:ind w:right="66"/>
        <w:rPr>
          <w:rFonts w:ascii="Century Gothic" w:eastAsia="Calibri" w:hAnsi="Century Gothic" w:cstheme="minorHAnsi"/>
          <w:sz w:val="16"/>
          <w:szCs w:val="16"/>
        </w:rPr>
      </w:pPr>
      <w:r w:rsidRPr="00F120FF">
        <w:rPr>
          <w:rFonts w:ascii="Century Gothic" w:eastAsia="Calibri" w:hAnsi="Century Gothic" w:cstheme="minorHAnsi"/>
          <w:spacing w:val="1"/>
          <w:sz w:val="16"/>
          <w:szCs w:val="16"/>
        </w:rPr>
        <w:t>8</w:t>
      </w:r>
      <w:r w:rsidRPr="00F120FF">
        <w:rPr>
          <w:rFonts w:ascii="Century Gothic" w:eastAsia="Calibri" w:hAnsi="Century Gothic" w:cstheme="minorHAnsi"/>
          <w:spacing w:val="-2"/>
          <w:sz w:val="16"/>
          <w:szCs w:val="16"/>
        </w:rPr>
        <w:t>3</w:t>
      </w:r>
      <w:r w:rsidRPr="00F120FF">
        <w:rPr>
          <w:rFonts w:ascii="Century Gothic" w:eastAsia="Calibri" w:hAnsi="Century Gothic" w:cstheme="minorHAnsi"/>
          <w:spacing w:val="2"/>
          <w:sz w:val="16"/>
          <w:szCs w:val="16"/>
        </w:rPr>
        <w:t>4</w:t>
      </w:r>
      <w:r w:rsidRPr="00F120FF">
        <w:rPr>
          <w:rFonts w:ascii="Century Gothic" w:eastAsia="Calibri" w:hAnsi="Century Gothic" w:cstheme="minorHAnsi"/>
          <w:sz w:val="16"/>
          <w:szCs w:val="16"/>
        </w:rPr>
        <w:t>(Be</w:t>
      </w:r>
      <w:r w:rsidRPr="00F120FF">
        <w:rPr>
          <w:rFonts w:ascii="Century Gothic" w:eastAsia="Calibri" w:hAnsi="Century Gothic" w:cstheme="minorHAnsi"/>
          <w:spacing w:val="-2"/>
          <w:sz w:val="16"/>
          <w:szCs w:val="16"/>
        </w:rPr>
        <w:t>n</w:t>
      </w:r>
      <w:r w:rsidRPr="00F120FF">
        <w:rPr>
          <w:rFonts w:ascii="Century Gothic" w:eastAsia="Calibri" w:hAnsi="Century Gothic" w:cstheme="minorHAnsi"/>
          <w:sz w:val="16"/>
          <w:szCs w:val="16"/>
        </w:rPr>
        <w:t>efit enrol</w:t>
      </w:r>
      <w:r w:rsidRPr="00F120FF">
        <w:rPr>
          <w:rFonts w:ascii="Century Gothic" w:eastAsia="Calibri" w:hAnsi="Century Gothic" w:cstheme="minorHAnsi"/>
          <w:spacing w:val="-3"/>
          <w:sz w:val="16"/>
          <w:szCs w:val="16"/>
        </w:rPr>
        <w:t>l</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en</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w:t>
      </w:r>
      <w:r w:rsidRPr="00F120FF">
        <w:rPr>
          <w:rFonts w:ascii="Century Gothic" w:eastAsia="Calibri" w:hAnsi="Century Gothic" w:cstheme="minorHAnsi"/>
          <w:spacing w:val="1"/>
          <w:sz w:val="16"/>
          <w:szCs w:val="16"/>
        </w:rPr>
        <w:t>8</w:t>
      </w:r>
      <w:r w:rsidRPr="00F120FF">
        <w:rPr>
          <w:rFonts w:ascii="Century Gothic" w:eastAsia="Calibri" w:hAnsi="Century Gothic" w:cstheme="minorHAnsi"/>
          <w:spacing w:val="-2"/>
          <w:sz w:val="16"/>
          <w:szCs w:val="16"/>
        </w:rPr>
        <w:t>3</w:t>
      </w:r>
      <w:r w:rsidRPr="00F120FF">
        <w:rPr>
          <w:rFonts w:ascii="Century Gothic" w:eastAsia="Calibri" w:hAnsi="Century Gothic" w:cstheme="minorHAnsi"/>
          <w:spacing w:val="2"/>
          <w:sz w:val="16"/>
          <w:szCs w:val="16"/>
        </w:rPr>
        <w:t>5</w:t>
      </w:r>
      <w:r w:rsidRPr="00F120FF">
        <w:rPr>
          <w:rFonts w:ascii="Century Gothic" w:eastAsia="Calibri" w:hAnsi="Century Gothic" w:cstheme="minorHAnsi"/>
          <w:spacing w:val="-2"/>
          <w:sz w:val="16"/>
          <w:szCs w:val="16"/>
        </w:rPr>
        <w:t>(</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ym</w:t>
      </w:r>
      <w:r w:rsidRPr="00F120FF">
        <w:rPr>
          <w:rFonts w:ascii="Century Gothic" w:eastAsia="Calibri" w:hAnsi="Century Gothic" w:cstheme="minorHAnsi"/>
          <w:sz w:val="16"/>
          <w:szCs w:val="16"/>
        </w:rPr>
        <w:t>ent</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ittan</w:t>
      </w:r>
      <w:r w:rsidRPr="00F120FF">
        <w:rPr>
          <w:rFonts w:ascii="Century Gothic" w:eastAsia="Calibri" w:hAnsi="Century Gothic" w:cstheme="minorHAnsi"/>
          <w:spacing w:val="-3"/>
          <w:sz w:val="16"/>
          <w:szCs w:val="16"/>
        </w:rPr>
        <w:t>c</w:t>
      </w:r>
      <w:r w:rsidRPr="00F120FF">
        <w:rPr>
          <w:rFonts w:ascii="Century Gothic" w:eastAsia="Calibri" w:hAnsi="Century Gothic" w:cstheme="minorHAnsi"/>
          <w:sz w:val="16"/>
          <w:szCs w:val="16"/>
        </w:rPr>
        <w:t>e a</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i</w:t>
      </w:r>
      <w:r w:rsidRPr="00F120FF">
        <w:rPr>
          <w:rFonts w:ascii="Century Gothic" w:eastAsia="Calibri" w:hAnsi="Century Gothic" w:cstheme="minorHAnsi"/>
          <w:spacing w:val="-3"/>
          <w:sz w:val="16"/>
          <w:szCs w:val="16"/>
        </w:rPr>
        <w:t>c</w:t>
      </w:r>
      <w:r w:rsidRPr="00F120FF">
        <w:rPr>
          <w:rFonts w:ascii="Century Gothic" w:eastAsia="Calibri" w:hAnsi="Century Gothic" w:cstheme="minorHAnsi"/>
          <w:sz w:val="16"/>
          <w:szCs w:val="16"/>
        </w:rPr>
        <w:t>e),</w:t>
      </w:r>
      <w:r w:rsidRPr="00F120FF">
        <w:rPr>
          <w:rFonts w:ascii="Century Gothic" w:eastAsia="Calibri" w:hAnsi="Century Gothic" w:cstheme="minorHAnsi"/>
          <w:spacing w:val="-2"/>
          <w:sz w:val="16"/>
          <w:szCs w:val="16"/>
        </w:rPr>
        <w:t>8</w:t>
      </w:r>
      <w:r w:rsidRPr="00F120FF">
        <w:rPr>
          <w:rFonts w:ascii="Century Gothic" w:eastAsia="Calibri" w:hAnsi="Century Gothic" w:cstheme="minorHAnsi"/>
          <w:spacing w:val="1"/>
          <w:sz w:val="16"/>
          <w:szCs w:val="16"/>
        </w:rPr>
        <w:t>37</w:t>
      </w:r>
      <w:r w:rsidRPr="00F120FF">
        <w:rPr>
          <w:rFonts w:ascii="Century Gothic" w:eastAsia="Calibri" w:hAnsi="Century Gothic" w:cstheme="minorHAnsi"/>
          <w:sz w:val="16"/>
          <w:szCs w:val="16"/>
        </w:rPr>
        <w:t>(</w:t>
      </w:r>
      <w:r w:rsidRPr="00F120FF">
        <w:rPr>
          <w:rFonts w:ascii="Century Gothic" w:eastAsia="Calibri" w:hAnsi="Century Gothic" w:cstheme="minorHAnsi"/>
          <w:spacing w:val="-3"/>
          <w:sz w:val="16"/>
          <w:szCs w:val="16"/>
        </w:rPr>
        <w:t>H</w:t>
      </w:r>
      <w:r w:rsidR="00FC4158" w:rsidRPr="00F120FF">
        <w:rPr>
          <w:rFonts w:ascii="Century Gothic" w:eastAsia="Calibri" w:hAnsi="Century Gothic" w:cstheme="minorHAnsi"/>
          <w:sz w:val="16"/>
          <w:szCs w:val="16"/>
        </w:rPr>
        <w:t xml:space="preserve">ealth </w:t>
      </w:r>
      <w:r w:rsidRPr="00F120FF">
        <w:rPr>
          <w:rFonts w:ascii="Century Gothic" w:eastAsia="Calibri" w:hAnsi="Century Gothic" w:cstheme="minorHAnsi"/>
          <w:sz w:val="16"/>
          <w:szCs w:val="16"/>
        </w:rPr>
        <w:t>ca</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z w:val="16"/>
          <w:szCs w:val="16"/>
        </w:rPr>
        <w:t>e cla</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 Kn</w:t>
      </w:r>
      <w:r w:rsidRPr="00F120FF">
        <w:rPr>
          <w:rFonts w:ascii="Century Gothic" w:eastAsia="Calibri" w:hAnsi="Century Gothic" w:cstheme="minorHAnsi"/>
          <w:spacing w:val="-2"/>
          <w:sz w:val="16"/>
          <w:szCs w:val="16"/>
        </w:rPr>
        <w:t>o</w:t>
      </w:r>
      <w:r w:rsidRPr="00F120FF">
        <w:rPr>
          <w:rFonts w:ascii="Century Gothic" w:eastAsia="Calibri" w:hAnsi="Century Gothic" w:cstheme="minorHAnsi"/>
          <w:sz w:val="16"/>
          <w:szCs w:val="16"/>
        </w:rPr>
        <w:t>wled</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e in</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act 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 xml:space="preserve">alysis </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nthek</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z w:val="16"/>
          <w:szCs w:val="16"/>
        </w:rPr>
        <w:t>ya</w:t>
      </w:r>
      <w:r w:rsidRPr="00F120FF">
        <w:rPr>
          <w:rFonts w:ascii="Century Gothic" w:eastAsia="Calibri" w:hAnsi="Century Gothic" w:cstheme="minorHAnsi"/>
          <w:spacing w:val="-1"/>
          <w:sz w:val="16"/>
          <w:szCs w:val="16"/>
        </w:rPr>
        <w:t>pp</w:t>
      </w:r>
      <w:r w:rsidRPr="00F120FF">
        <w:rPr>
          <w:rFonts w:ascii="Century Gothic" w:eastAsia="Calibri" w:hAnsi="Century Gothic" w:cstheme="minorHAnsi"/>
          <w:sz w:val="16"/>
          <w:szCs w:val="16"/>
        </w:rPr>
        <w:t>lic</w:t>
      </w:r>
      <w:r w:rsidRPr="00F120FF">
        <w:rPr>
          <w:rFonts w:ascii="Century Gothic" w:eastAsia="Calibri" w:hAnsi="Century Gothic" w:cstheme="minorHAnsi"/>
          <w:spacing w:val="-2"/>
          <w:sz w:val="16"/>
          <w:szCs w:val="16"/>
        </w:rPr>
        <w:t>a</w:t>
      </w:r>
      <w:r w:rsidRPr="00F120FF">
        <w:rPr>
          <w:rFonts w:ascii="Century Gothic" w:eastAsia="Calibri" w:hAnsi="Century Gothic" w:cstheme="minorHAnsi"/>
          <w:sz w:val="16"/>
          <w:szCs w:val="16"/>
        </w:rPr>
        <w:t>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pacing w:val="1"/>
          <w:sz w:val="16"/>
          <w:szCs w:val="16"/>
        </w:rPr>
        <w:t>y</w:t>
      </w:r>
      <w:r w:rsidRPr="00F120FF">
        <w:rPr>
          <w:rFonts w:ascii="Century Gothic" w:eastAsia="Calibri" w:hAnsi="Century Gothic" w:cstheme="minorHAnsi"/>
          <w:sz w:val="16"/>
          <w:szCs w:val="16"/>
        </w:rPr>
        <w:t>st</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 (cla</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c</w:t>
      </w:r>
      <w:r w:rsidRPr="00F120FF">
        <w:rPr>
          <w:rFonts w:ascii="Century Gothic" w:eastAsia="Calibri" w:hAnsi="Century Gothic" w:cstheme="minorHAnsi"/>
          <w:spacing w:val="-2"/>
          <w:sz w:val="16"/>
          <w:szCs w:val="16"/>
        </w:rPr>
        <w:t>es</w:t>
      </w:r>
      <w:r w:rsidRPr="00F120FF">
        <w:rPr>
          <w:rFonts w:ascii="Century Gothic" w:eastAsia="Calibri" w:hAnsi="Century Gothic" w:cstheme="minorHAnsi"/>
          <w:sz w:val="16"/>
          <w:szCs w:val="16"/>
        </w:rPr>
        <w:t>si</w:t>
      </w:r>
      <w:r w:rsidRPr="00F120FF">
        <w:rPr>
          <w:rFonts w:ascii="Century Gothic" w:eastAsia="Calibri" w:hAnsi="Century Gothic" w:cstheme="minorHAnsi"/>
          <w:spacing w:val="-1"/>
          <w:sz w:val="16"/>
          <w:szCs w:val="16"/>
        </w:rPr>
        <w:t>ng</w:t>
      </w:r>
      <w:r w:rsidRPr="00F120FF">
        <w:rPr>
          <w:rFonts w:ascii="Century Gothic" w:eastAsia="Calibri" w:hAnsi="Century Gothic" w:cstheme="minorHAnsi"/>
          <w:sz w:val="16"/>
          <w:szCs w:val="16"/>
        </w:rPr>
        <w:t>,reporti</w:t>
      </w:r>
      <w:r w:rsidRPr="00F120FF">
        <w:rPr>
          <w:rFonts w:ascii="Century Gothic" w:eastAsia="Calibri" w:hAnsi="Century Gothic" w:cstheme="minorHAnsi"/>
          <w:spacing w:val="-1"/>
          <w:sz w:val="16"/>
          <w:szCs w:val="16"/>
        </w:rPr>
        <w:t>ng</w:t>
      </w:r>
      <w:r w:rsidRPr="00F120FF">
        <w:rPr>
          <w:rFonts w:ascii="Century Gothic" w:eastAsia="Calibri" w:hAnsi="Century Gothic" w:cstheme="minorHAnsi"/>
          <w:sz w:val="16"/>
          <w:szCs w:val="16"/>
        </w:rPr>
        <w:t>,</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pacing w:val="-1"/>
          <w:sz w:val="16"/>
          <w:szCs w:val="16"/>
        </w:rPr>
        <w:t>y</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ent</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w:t>
      </w:r>
      <w:r w:rsidRPr="00F120FF">
        <w:rPr>
          <w:rFonts w:ascii="Century Gothic" w:eastAsia="Calibri" w:hAnsi="Century Gothic" w:cstheme="minorHAnsi"/>
          <w:spacing w:val="-1"/>
          <w:sz w:val="16"/>
          <w:szCs w:val="16"/>
        </w:rPr>
        <w:t>bu</w:t>
      </w:r>
      <w:r w:rsidRPr="00F120FF">
        <w:rPr>
          <w:rFonts w:ascii="Century Gothic" w:eastAsia="Calibri" w:hAnsi="Century Gothic" w:cstheme="minorHAnsi"/>
          <w:sz w:val="16"/>
          <w:szCs w:val="16"/>
        </w:rPr>
        <w:t>si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ess</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e</w:t>
      </w:r>
      <w:r w:rsidRPr="00F120FF">
        <w:rPr>
          <w:rFonts w:ascii="Century Gothic" w:eastAsia="Calibri" w:hAnsi="Century Gothic" w:cstheme="minorHAnsi"/>
          <w:spacing w:val="7"/>
          <w:sz w:val="16"/>
          <w:szCs w:val="16"/>
        </w:rPr>
        <w:t>s</w:t>
      </w:r>
      <w:r w:rsidRPr="00F120FF">
        <w:rPr>
          <w:rFonts w:ascii="Century Gothic" w:eastAsia="Calibri" w:hAnsi="Century Gothic" w:cstheme="minorHAnsi"/>
          <w:sz w:val="16"/>
          <w:szCs w:val="16"/>
        </w:rPr>
        <w:t xml:space="preserve">s </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w:t>
      </w:r>
      <w:r w:rsidRPr="00F120FF">
        <w:rPr>
          <w:rFonts w:ascii="Century Gothic" w:eastAsia="Calibri" w:hAnsi="Century Gothic" w:cstheme="minorHAnsi"/>
          <w:spacing w:val="-1"/>
          <w:sz w:val="16"/>
          <w:szCs w:val="16"/>
        </w:rPr>
        <w:t>h</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z w:val="16"/>
          <w:szCs w:val="16"/>
        </w:rPr>
        <w:t>alth 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su</w:t>
      </w:r>
      <w:r w:rsidRPr="00F120FF">
        <w:rPr>
          <w:rFonts w:ascii="Century Gothic" w:eastAsia="Calibri" w:hAnsi="Century Gothic" w:cstheme="minorHAnsi"/>
          <w:spacing w:val="-1"/>
          <w:sz w:val="16"/>
          <w:szCs w:val="16"/>
        </w:rPr>
        <w:t>r</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ce</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pacing w:val="1"/>
          <w:sz w:val="16"/>
          <w:szCs w:val="16"/>
        </w:rPr>
        <w:t>om</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i</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z w:val="16"/>
          <w:szCs w:val="16"/>
        </w:rPr>
        <w:t>s.</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 xml:space="preserve">Clear </w:t>
      </w:r>
      <w:r w:rsidRPr="00F120FF">
        <w:rPr>
          <w:rFonts w:ascii="Century Gothic" w:eastAsia="Calibri" w:hAnsi="Century Gothic" w:cstheme="minorHAnsi"/>
          <w:spacing w:val="-1"/>
          <w:sz w:val="16"/>
          <w:szCs w:val="16"/>
        </w:rPr>
        <w:t>und</w:t>
      </w:r>
      <w:r w:rsidRPr="00F120FF">
        <w:rPr>
          <w:rFonts w:ascii="Century Gothic" w:eastAsia="Calibri" w:hAnsi="Century Gothic" w:cstheme="minorHAnsi"/>
          <w:sz w:val="16"/>
          <w:szCs w:val="16"/>
        </w:rPr>
        <w:t>ers</w:t>
      </w:r>
      <w:r w:rsidRPr="00F120FF">
        <w:rPr>
          <w:rFonts w:ascii="Century Gothic" w:eastAsia="Calibri" w:hAnsi="Century Gothic" w:cstheme="minorHAnsi"/>
          <w:spacing w:val="1"/>
          <w:sz w:val="16"/>
          <w:szCs w:val="16"/>
        </w:rPr>
        <w:t>t</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nd</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pacing w:val="1"/>
          <w:sz w:val="16"/>
          <w:szCs w:val="16"/>
        </w:rPr>
        <w:t>C</w:t>
      </w:r>
      <w:r w:rsidRPr="00F120FF">
        <w:rPr>
          <w:rFonts w:ascii="Century Gothic" w:eastAsia="Calibri" w:hAnsi="Century Gothic" w:cstheme="minorHAnsi"/>
          <w:spacing w:val="-2"/>
          <w:sz w:val="16"/>
          <w:szCs w:val="16"/>
        </w:rPr>
        <w:t>D</w:t>
      </w:r>
      <w:r w:rsidRPr="00F120FF">
        <w:rPr>
          <w:rFonts w:ascii="Century Gothic" w:eastAsia="Calibri" w:hAnsi="Century Gothic" w:cstheme="minorHAnsi"/>
          <w:sz w:val="16"/>
          <w:szCs w:val="16"/>
        </w:rPr>
        <w:t>-</w:t>
      </w:r>
      <w:r w:rsidRPr="00F120FF">
        <w:rPr>
          <w:rFonts w:ascii="Century Gothic" w:eastAsia="Calibri" w:hAnsi="Century Gothic" w:cstheme="minorHAnsi"/>
          <w:spacing w:val="1"/>
          <w:sz w:val="16"/>
          <w:szCs w:val="16"/>
        </w:rPr>
        <w:t>9</w:t>
      </w:r>
      <w:r w:rsidRPr="00F120FF">
        <w:rPr>
          <w:rFonts w:ascii="Century Gothic" w:eastAsia="Calibri" w:hAnsi="Century Gothic" w:cstheme="minorHAnsi"/>
          <w:sz w:val="16"/>
          <w:szCs w:val="16"/>
        </w:rPr>
        <w:t>-CMa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D-</w:t>
      </w:r>
      <w:r w:rsidRPr="00F120FF">
        <w:rPr>
          <w:rFonts w:ascii="Century Gothic" w:eastAsia="Calibri" w:hAnsi="Century Gothic" w:cstheme="minorHAnsi"/>
          <w:spacing w:val="-2"/>
          <w:sz w:val="16"/>
          <w:szCs w:val="16"/>
        </w:rPr>
        <w:t>1</w:t>
      </w:r>
      <w:r w:rsidRPr="00F120FF">
        <w:rPr>
          <w:rFonts w:ascii="Century Gothic" w:eastAsia="Calibri" w:hAnsi="Century Gothic" w:cstheme="minorHAnsi"/>
          <w:spacing w:val="1"/>
          <w:sz w:val="16"/>
          <w:szCs w:val="16"/>
        </w:rPr>
        <w:t>0</w:t>
      </w:r>
      <w:r w:rsidRPr="00F120FF">
        <w:rPr>
          <w:rFonts w:ascii="Century Gothic" w:eastAsia="Calibri" w:hAnsi="Century Gothic" w:cstheme="minorHAnsi"/>
          <w:sz w:val="16"/>
          <w:szCs w:val="16"/>
        </w:rPr>
        <w:t>-C</w:t>
      </w:r>
      <w:r w:rsidRPr="00F120FF">
        <w:rPr>
          <w:rFonts w:ascii="Century Gothic" w:eastAsia="Calibri" w:hAnsi="Century Gothic" w:cstheme="minorHAnsi"/>
          <w:spacing w:val="-2"/>
          <w:sz w:val="16"/>
          <w:szCs w:val="16"/>
        </w:rPr>
        <w:t>M</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CS.</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G</w:t>
      </w:r>
      <w:r w:rsidRPr="00F120FF">
        <w:rPr>
          <w:rFonts w:ascii="Century Gothic" w:eastAsia="Calibri" w:hAnsi="Century Gothic" w:cstheme="minorHAnsi"/>
          <w:spacing w:val="1"/>
          <w:sz w:val="16"/>
          <w:szCs w:val="16"/>
        </w:rPr>
        <w:t>oo</w:t>
      </w:r>
      <w:r w:rsidRPr="00F120FF">
        <w:rPr>
          <w:rFonts w:ascii="Century Gothic" w:eastAsia="Calibri" w:hAnsi="Century Gothic" w:cstheme="minorHAnsi"/>
          <w:sz w:val="16"/>
          <w:szCs w:val="16"/>
        </w:rPr>
        <w:t>d k</w:t>
      </w:r>
      <w:r w:rsidRPr="00F120FF">
        <w:rPr>
          <w:rFonts w:ascii="Century Gothic" w:eastAsia="Calibri" w:hAnsi="Century Gothic" w:cstheme="minorHAnsi"/>
          <w:spacing w:val="-3"/>
          <w:sz w:val="16"/>
          <w:szCs w:val="16"/>
        </w:rPr>
        <w:t>n</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wled</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 xml:space="preserve">e </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 F</w:t>
      </w:r>
      <w:r w:rsidRPr="00F120FF">
        <w:rPr>
          <w:rFonts w:ascii="Century Gothic" w:eastAsia="Calibri" w:hAnsi="Century Gothic" w:cstheme="minorHAnsi"/>
          <w:spacing w:val="-1"/>
          <w:sz w:val="16"/>
          <w:szCs w:val="16"/>
        </w:rPr>
        <w:t>a</w:t>
      </w:r>
      <w:r w:rsidRPr="00F120FF">
        <w:rPr>
          <w:rFonts w:ascii="Century Gothic" w:eastAsia="Calibri" w:hAnsi="Century Gothic" w:cstheme="minorHAnsi"/>
          <w:spacing w:val="1"/>
          <w:sz w:val="16"/>
          <w:szCs w:val="16"/>
        </w:rPr>
        <w:t>c</w:t>
      </w:r>
      <w:r w:rsidRPr="00F120FF">
        <w:rPr>
          <w:rFonts w:ascii="Century Gothic" w:eastAsia="Calibri" w:hAnsi="Century Gothic" w:cstheme="minorHAnsi"/>
          <w:spacing w:val="-3"/>
          <w:sz w:val="16"/>
          <w:szCs w:val="16"/>
        </w:rPr>
        <w:t>e</w:t>
      </w:r>
      <w:r w:rsidRPr="00F120FF">
        <w:rPr>
          <w:rFonts w:ascii="Century Gothic" w:eastAsia="Calibri" w:hAnsi="Century Gothic" w:cstheme="minorHAnsi"/>
          <w:sz w:val="16"/>
          <w:szCs w:val="16"/>
        </w:rPr>
        <w:t>ts su</w:t>
      </w:r>
      <w:r w:rsidRPr="00F120FF">
        <w:rPr>
          <w:rFonts w:ascii="Century Gothic" w:eastAsia="Calibri" w:hAnsi="Century Gothic" w:cstheme="minorHAnsi"/>
          <w:spacing w:val="-2"/>
          <w:sz w:val="16"/>
          <w:szCs w:val="16"/>
        </w:rPr>
        <w:t>p</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z w:val="16"/>
          <w:szCs w:val="16"/>
        </w:rPr>
        <w:t xml:space="preserve">ts </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pacing w:val="1"/>
          <w:sz w:val="16"/>
          <w:szCs w:val="16"/>
        </w:rPr>
        <w:t>y</w:t>
      </w:r>
      <w:r w:rsidRPr="00F120FF">
        <w:rPr>
          <w:rFonts w:ascii="Century Gothic" w:eastAsia="Calibri" w:hAnsi="Century Gothic" w:cstheme="minorHAnsi"/>
          <w:sz w:val="16"/>
          <w:szCs w:val="16"/>
        </w:rPr>
        <w:t>s</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 whi</w:t>
      </w:r>
      <w:r w:rsidRPr="00F120FF">
        <w:rPr>
          <w:rFonts w:ascii="Century Gothic" w:eastAsia="Calibri" w:hAnsi="Century Gothic" w:cstheme="minorHAnsi"/>
          <w:spacing w:val="-3"/>
          <w:sz w:val="16"/>
          <w:szCs w:val="16"/>
        </w:rPr>
        <w:t>c</w:t>
      </w:r>
      <w:r w:rsidRPr="00F120FF">
        <w:rPr>
          <w:rFonts w:ascii="Century Gothic" w:eastAsia="Calibri" w:hAnsi="Century Gothic" w:cstheme="minorHAnsi"/>
          <w:sz w:val="16"/>
          <w:szCs w:val="16"/>
        </w:rPr>
        <w:t>h w</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z w:val="16"/>
          <w:szCs w:val="16"/>
        </w:rPr>
        <w:t xml:space="preserve">re </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sed to ena</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z w:val="16"/>
          <w:szCs w:val="16"/>
        </w:rPr>
        <w:t xml:space="preserve">le </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nb</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und</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t</w:t>
      </w:r>
      <w:r w:rsidRPr="00F120FF">
        <w:rPr>
          <w:rFonts w:ascii="Century Gothic" w:eastAsia="Calibri" w:hAnsi="Century Gothic" w:cstheme="minorHAnsi"/>
          <w:spacing w:val="-3"/>
          <w:sz w:val="16"/>
          <w:szCs w:val="16"/>
        </w:rPr>
        <w:t>b</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un</w:t>
      </w:r>
      <w:r w:rsidRPr="00F120FF">
        <w:rPr>
          <w:rFonts w:ascii="Century Gothic" w:eastAsia="Calibri" w:hAnsi="Century Gothic" w:cstheme="minorHAnsi"/>
          <w:sz w:val="16"/>
          <w:szCs w:val="16"/>
        </w:rPr>
        <w:t xml:space="preserve">d </w:t>
      </w:r>
      <w:r w:rsidRPr="00F120FF">
        <w:rPr>
          <w:rFonts w:ascii="Century Gothic" w:eastAsia="Calibri" w:hAnsi="Century Gothic" w:cstheme="minorHAnsi"/>
          <w:spacing w:val="-1"/>
          <w:sz w:val="16"/>
          <w:szCs w:val="16"/>
        </w:rPr>
        <w:t>H</w:t>
      </w:r>
      <w:r w:rsidRPr="00F120FF">
        <w:rPr>
          <w:rFonts w:ascii="Century Gothic" w:eastAsia="Calibri" w:hAnsi="Century Gothic" w:cstheme="minorHAnsi"/>
          <w:sz w:val="16"/>
          <w:szCs w:val="16"/>
        </w:rPr>
        <w:t>IPAA E</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I</w:t>
      </w:r>
      <w:r w:rsidR="00FC4158" w:rsidRPr="00F120FF">
        <w:rPr>
          <w:rFonts w:ascii="Century Gothic" w:eastAsia="Calibri" w:hAnsi="Century Gothic" w:cstheme="minorHAnsi"/>
          <w:sz w:val="16"/>
          <w:szCs w:val="16"/>
        </w:rPr>
        <w:t>T</w:t>
      </w:r>
      <w:r w:rsidRPr="00F120FF">
        <w:rPr>
          <w:rFonts w:ascii="Century Gothic" w:eastAsia="Calibri" w:hAnsi="Century Gothic" w:cstheme="minorHAnsi"/>
          <w:sz w:val="16"/>
          <w:szCs w:val="16"/>
        </w:rPr>
        <w:t>ra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sact</w:t>
      </w:r>
      <w:r w:rsidRPr="00F120FF">
        <w:rPr>
          <w:rFonts w:ascii="Century Gothic" w:eastAsia="Calibri" w:hAnsi="Century Gothic" w:cstheme="minorHAnsi"/>
          <w:spacing w:val="-2"/>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nin s</w:t>
      </w:r>
      <w:r w:rsidRPr="00F120FF">
        <w:rPr>
          <w:rFonts w:ascii="Century Gothic" w:eastAsia="Calibri" w:hAnsi="Century Gothic" w:cstheme="minorHAnsi"/>
          <w:spacing w:val="-1"/>
          <w:sz w:val="16"/>
          <w:szCs w:val="16"/>
        </w:rPr>
        <w:t>upp</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rt</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w:t>
      </w:r>
      <w:r w:rsidRPr="00F120FF">
        <w:rPr>
          <w:rFonts w:ascii="Century Gothic" w:eastAsia="Calibri" w:hAnsi="Century Gothic" w:cstheme="minorHAnsi"/>
          <w:spacing w:val="-2"/>
          <w:sz w:val="16"/>
          <w:szCs w:val="16"/>
        </w:rPr>
        <w:t>H</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P</w:t>
      </w:r>
      <w:r w:rsidRPr="00F120FF">
        <w:rPr>
          <w:rFonts w:ascii="Century Gothic" w:eastAsia="Calibri" w:hAnsi="Century Gothic" w:cstheme="minorHAnsi"/>
          <w:spacing w:val="-2"/>
          <w:sz w:val="16"/>
          <w:szCs w:val="16"/>
        </w:rPr>
        <w:t>A</w:t>
      </w:r>
      <w:r w:rsidRPr="00F120FF">
        <w:rPr>
          <w:rFonts w:ascii="Century Gothic" w:eastAsia="Calibri" w:hAnsi="Century Gothic" w:cstheme="minorHAnsi"/>
          <w:sz w:val="16"/>
          <w:szCs w:val="16"/>
        </w:rPr>
        <w:t>A</w:t>
      </w:r>
      <w:r w:rsidRPr="00F120FF">
        <w:rPr>
          <w:rFonts w:ascii="Century Gothic" w:eastAsia="Calibri" w:hAnsi="Century Gothic" w:cstheme="minorHAnsi"/>
          <w:spacing w:val="-2"/>
          <w:sz w:val="16"/>
          <w:szCs w:val="16"/>
        </w:rPr>
        <w:t>83</w:t>
      </w:r>
      <w:r w:rsidRPr="00F120FF">
        <w:rPr>
          <w:rFonts w:ascii="Century Gothic" w:eastAsia="Calibri" w:hAnsi="Century Gothic" w:cstheme="minorHAnsi"/>
          <w:spacing w:val="2"/>
          <w:sz w:val="16"/>
          <w:szCs w:val="16"/>
        </w:rPr>
        <w:t>4</w:t>
      </w:r>
      <w:r w:rsidRPr="00F120FF">
        <w:rPr>
          <w:rFonts w:ascii="Century Gothic" w:eastAsia="Calibri" w:hAnsi="Century Gothic" w:cstheme="minorHAnsi"/>
          <w:sz w:val="16"/>
          <w:szCs w:val="16"/>
        </w:rPr>
        <w:t>,</w:t>
      </w:r>
      <w:r w:rsidRPr="00F120FF">
        <w:rPr>
          <w:rFonts w:ascii="Century Gothic" w:eastAsia="Calibri" w:hAnsi="Century Gothic" w:cstheme="minorHAnsi"/>
          <w:spacing w:val="-2"/>
          <w:sz w:val="16"/>
          <w:szCs w:val="16"/>
        </w:rPr>
        <w:t>83</w:t>
      </w:r>
      <w:r w:rsidRPr="00F120FF">
        <w:rPr>
          <w:rFonts w:ascii="Century Gothic" w:eastAsia="Calibri" w:hAnsi="Century Gothic" w:cstheme="minorHAnsi"/>
          <w:spacing w:val="1"/>
          <w:sz w:val="16"/>
          <w:szCs w:val="16"/>
        </w:rPr>
        <w:t>5</w:t>
      </w:r>
      <w:r w:rsidRPr="00F120FF">
        <w:rPr>
          <w:rFonts w:ascii="Century Gothic" w:eastAsia="Calibri" w:hAnsi="Century Gothic" w:cstheme="minorHAnsi"/>
          <w:sz w:val="16"/>
          <w:szCs w:val="16"/>
        </w:rPr>
        <w:t>,</w:t>
      </w:r>
      <w:r w:rsidRPr="00F120FF">
        <w:rPr>
          <w:rFonts w:ascii="Century Gothic" w:eastAsia="Calibri" w:hAnsi="Century Gothic" w:cstheme="minorHAnsi"/>
          <w:spacing w:val="-2"/>
          <w:sz w:val="16"/>
          <w:szCs w:val="16"/>
        </w:rPr>
        <w:t>83</w:t>
      </w:r>
      <w:r w:rsidRPr="00F120FF">
        <w:rPr>
          <w:rFonts w:ascii="Century Gothic" w:eastAsia="Calibri" w:hAnsi="Century Gothic" w:cstheme="minorHAnsi"/>
          <w:sz w:val="16"/>
          <w:szCs w:val="16"/>
        </w:rPr>
        <w:t>7</w:t>
      </w:r>
      <w:r w:rsidR="00FC4158" w:rsidRPr="00F120FF">
        <w:rPr>
          <w:rFonts w:ascii="Century Gothic" w:eastAsia="Calibri" w:hAnsi="Century Gothic" w:cstheme="minorHAnsi"/>
          <w:sz w:val="16"/>
          <w:szCs w:val="16"/>
        </w:rPr>
        <w:t xml:space="preserve">, </w:t>
      </w:r>
      <w:r w:rsidRPr="00F120FF">
        <w:rPr>
          <w:rFonts w:ascii="Century Gothic" w:eastAsia="Calibri" w:hAnsi="Century Gothic" w:cstheme="minorHAnsi"/>
          <w:spacing w:val="-1"/>
          <w:sz w:val="16"/>
          <w:szCs w:val="16"/>
        </w:rPr>
        <w:t>2</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2"/>
          <w:sz w:val="16"/>
          <w:szCs w:val="16"/>
        </w:rPr>
        <w:t>0</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2</w:t>
      </w:r>
      <w:r w:rsidRPr="00F120FF">
        <w:rPr>
          <w:rFonts w:ascii="Century Gothic" w:eastAsia="Calibri" w:hAnsi="Century Gothic" w:cstheme="minorHAnsi"/>
          <w:spacing w:val="-2"/>
          <w:sz w:val="16"/>
          <w:szCs w:val="16"/>
        </w:rPr>
        <w:t>7</w:t>
      </w:r>
      <w:r w:rsidRPr="00F120FF">
        <w:rPr>
          <w:rFonts w:ascii="Century Gothic" w:eastAsia="Calibri" w:hAnsi="Century Gothic" w:cstheme="minorHAnsi"/>
          <w:sz w:val="16"/>
          <w:szCs w:val="16"/>
        </w:rPr>
        <w:t>1tra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w:t>
      </w:r>
      <w:r w:rsidRPr="00F120FF">
        <w:rPr>
          <w:rFonts w:ascii="Century Gothic" w:eastAsia="Calibri" w:hAnsi="Century Gothic" w:cstheme="minorHAnsi"/>
          <w:spacing w:val="-2"/>
          <w:sz w:val="16"/>
          <w:szCs w:val="16"/>
        </w:rPr>
        <w:t>a</w:t>
      </w:r>
      <w:r w:rsidRPr="00F120FF">
        <w:rPr>
          <w:rFonts w:ascii="Century Gothic" w:eastAsia="Calibri" w:hAnsi="Century Gothic" w:cstheme="minorHAnsi"/>
          <w:sz w:val="16"/>
          <w:szCs w:val="16"/>
        </w:rPr>
        <w:t>cti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00FC4158" w:rsidRPr="00F120FF">
        <w:rPr>
          <w:rFonts w:ascii="Century Gothic" w:eastAsia="Calibri" w:hAnsi="Century Gothic" w:cstheme="minorHAnsi"/>
          <w:sz w:val="16"/>
          <w:szCs w:val="16"/>
        </w:rPr>
        <w:t>s</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ed</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cal C</w:t>
      </w:r>
      <w:r w:rsidRPr="00F120FF">
        <w:rPr>
          <w:rFonts w:ascii="Century Gothic" w:eastAsia="Calibri" w:hAnsi="Century Gothic" w:cstheme="minorHAnsi"/>
          <w:spacing w:val="-3"/>
          <w:sz w:val="16"/>
          <w:szCs w:val="16"/>
        </w:rPr>
        <w:t>l</w:t>
      </w:r>
      <w:r w:rsidRPr="00F120FF">
        <w:rPr>
          <w:rFonts w:ascii="Century Gothic" w:eastAsia="Calibri" w:hAnsi="Century Gothic" w:cstheme="minorHAnsi"/>
          <w:sz w:val="16"/>
          <w:szCs w:val="16"/>
        </w:rPr>
        <w:t>aims</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z w:val="16"/>
          <w:szCs w:val="16"/>
        </w:rPr>
        <w:t>x</w:t>
      </w:r>
      <w:r w:rsidRPr="00F120FF">
        <w:rPr>
          <w:rFonts w:ascii="Century Gothic" w:eastAsia="Calibri" w:hAnsi="Century Gothic" w:cstheme="minorHAnsi"/>
          <w:spacing w:val="-3"/>
          <w:sz w:val="16"/>
          <w:szCs w:val="16"/>
        </w:rPr>
        <w:t>p</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r</w:t>
      </w:r>
      <w:r w:rsidRPr="00F120FF">
        <w:rPr>
          <w:rFonts w:ascii="Century Gothic" w:eastAsia="Calibri" w:hAnsi="Century Gothic" w:cstheme="minorHAnsi"/>
          <w:sz w:val="16"/>
          <w:szCs w:val="16"/>
        </w:rPr>
        <w:t>ie</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cein</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ce</w:t>
      </w:r>
      <w:r w:rsidRPr="00F120FF">
        <w:rPr>
          <w:rFonts w:ascii="Century Gothic" w:eastAsia="Calibri" w:hAnsi="Century Gothic" w:cstheme="minorHAnsi"/>
          <w:spacing w:val="1"/>
          <w:sz w:val="16"/>
          <w:szCs w:val="16"/>
        </w:rPr>
        <w:t>s</w:t>
      </w:r>
      <w:r w:rsidRPr="00F120FF">
        <w:rPr>
          <w:rFonts w:ascii="Century Gothic" w:eastAsia="Calibri" w:hAnsi="Century Gothic" w:cstheme="minorHAnsi"/>
          <w:sz w:val="16"/>
          <w:szCs w:val="16"/>
        </w:rPr>
        <w:t>s</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c</w:t>
      </w:r>
      <w:r w:rsidRPr="00F120FF">
        <w:rPr>
          <w:rFonts w:ascii="Century Gothic" w:eastAsia="Calibri" w:hAnsi="Century Gothic" w:cstheme="minorHAnsi"/>
          <w:spacing w:val="-3"/>
          <w:sz w:val="16"/>
          <w:szCs w:val="16"/>
        </w:rPr>
        <w:t>u</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ent</w:t>
      </w:r>
      <w:r w:rsidRPr="00F120FF">
        <w:rPr>
          <w:rFonts w:ascii="Century Gothic" w:eastAsia="Calibri" w:hAnsi="Century Gothic" w:cstheme="minorHAnsi"/>
          <w:spacing w:val="-2"/>
          <w:sz w:val="16"/>
          <w:szCs w:val="16"/>
        </w:rPr>
        <w:t>a</w:t>
      </w:r>
      <w:r w:rsidRPr="00F120FF">
        <w:rPr>
          <w:rFonts w:ascii="Century Gothic" w:eastAsia="Calibri" w:hAnsi="Century Gothic" w:cstheme="minorHAnsi"/>
          <w:sz w:val="16"/>
          <w:szCs w:val="16"/>
        </w:rPr>
        <w:t>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 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alysis and</w:t>
      </w:r>
      <w:r w:rsidRPr="00F120FF">
        <w:rPr>
          <w:rFonts w:ascii="Century Gothic" w:eastAsia="Calibri" w:hAnsi="Century Gothic" w:cstheme="minorHAnsi"/>
          <w:spacing w:val="-2"/>
          <w:sz w:val="16"/>
          <w:szCs w:val="16"/>
        </w:rPr>
        <w:t>I</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l</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entat</w:t>
      </w:r>
      <w:r w:rsidRPr="00F120FF">
        <w:rPr>
          <w:rFonts w:ascii="Century Gothic" w:eastAsia="Calibri" w:hAnsi="Century Gothic" w:cstheme="minorHAnsi"/>
          <w:spacing w:val="-2"/>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nin</w:t>
      </w:r>
      <w:r w:rsidRPr="00F120FF">
        <w:rPr>
          <w:rFonts w:ascii="Century Gothic" w:eastAsia="Calibri" w:hAnsi="Century Gothic" w:cstheme="minorHAnsi"/>
          <w:spacing w:val="1"/>
          <w:sz w:val="16"/>
          <w:szCs w:val="16"/>
        </w:rPr>
        <w:t>8</w:t>
      </w:r>
      <w:r w:rsidRPr="00F120FF">
        <w:rPr>
          <w:rFonts w:ascii="Century Gothic" w:eastAsia="Calibri" w:hAnsi="Century Gothic" w:cstheme="minorHAnsi"/>
          <w:spacing w:val="-2"/>
          <w:sz w:val="16"/>
          <w:szCs w:val="16"/>
        </w:rPr>
        <w:t>3</w:t>
      </w:r>
      <w:r w:rsidRPr="00F120FF">
        <w:rPr>
          <w:rFonts w:ascii="Century Gothic" w:eastAsia="Calibri" w:hAnsi="Century Gothic" w:cstheme="minorHAnsi"/>
          <w:spacing w:val="1"/>
          <w:sz w:val="16"/>
          <w:szCs w:val="16"/>
        </w:rPr>
        <w:t>5</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8</w:t>
      </w:r>
      <w:r w:rsidRPr="00F120FF">
        <w:rPr>
          <w:rFonts w:ascii="Century Gothic" w:eastAsia="Calibri" w:hAnsi="Century Gothic" w:cstheme="minorHAnsi"/>
          <w:spacing w:val="-2"/>
          <w:sz w:val="16"/>
          <w:szCs w:val="16"/>
        </w:rPr>
        <w:t>3</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2"/>
          <w:sz w:val="16"/>
          <w:szCs w:val="16"/>
        </w:rPr>
        <w:t>8</w:t>
      </w:r>
      <w:r w:rsidRPr="00F120FF">
        <w:rPr>
          <w:rFonts w:ascii="Century Gothic" w:eastAsia="Calibri" w:hAnsi="Century Gothic" w:cstheme="minorHAnsi"/>
          <w:spacing w:val="1"/>
          <w:sz w:val="16"/>
          <w:szCs w:val="16"/>
        </w:rPr>
        <w:t>3</w:t>
      </w:r>
      <w:r w:rsidRPr="00F120FF">
        <w:rPr>
          <w:rFonts w:ascii="Century Gothic" w:eastAsia="Calibri" w:hAnsi="Century Gothic" w:cstheme="minorHAnsi"/>
          <w:sz w:val="16"/>
          <w:szCs w:val="16"/>
        </w:rPr>
        <w:t>4</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2"/>
          <w:sz w:val="16"/>
          <w:szCs w:val="16"/>
        </w:rPr>
        <w:t>2</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2"/>
          <w:sz w:val="16"/>
          <w:szCs w:val="16"/>
        </w:rPr>
        <w:t>0</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2"/>
          <w:sz w:val="16"/>
          <w:szCs w:val="16"/>
        </w:rPr>
        <w:t>2</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2"/>
          <w:sz w:val="16"/>
          <w:szCs w:val="16"/>
        </w:rPr>
        <w:t>1</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2</w:t>
      </w:r>
      <w:r w:rsidRPr="00F120FF">
        <w:rPr>
          <w:rFonts w:ascii="Century Gothic" w:eastAsia="Calibri" w:hAnsi="Century Gothic" w:cstheme="minorHAnsi"/>
          <w:spacing w:val="-2"/>
          <w:sz w:val="16"/>
          <w:szCs w:val="16"/>
        </w:rPr>
        <w:t>7</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9</w:t>
      </w:r>
      <w:r w:rsidRPr="00F120FF">
        <w:rPr>
          <w:rFonts w:ascii="Century Gothic" w:eastAsia="Calibri" w:hAnsi="Century Gothic" w:cstheme="minorHAnsi"/>
          <w:spacing w:val="-2"/>
          <w:sz w:val="16"/>
          <w:szCs w:val="16"/>
        </w:rPr>
        <w:t>9</w:t>
      </w:r>
      <w:r w:rsidRPr="00F120FF">
        <w:rPr>
          <w:rFonts w:ascii="Century Gothic" w:eastAsia="Calibri" w:hAnsi="Century Gothic" w:cstheme="minorHAnsi"/>
          <w:spacing w:val="3"/>
          <w:sz w:val="16"/>
          <w:szCs w:val="16"/>
        </w:rPr>
        <w:t>7</w:t>
      </w:r>
      <w:r w:rsidRPr="00F120FF">
        <w:rPr>
          <w:rFonts w:ascii="Century Gothic" w:eastAsia="Calibri" w:hAnsi="Century Gothic" w:cstheme="minorHAnsi"/>
          <w:sz w:val="16"/>
          <w:szCs w:val="16"/>
        </w:rPr>
        <w:t>(</w:t>
      </w:r>
      <w:r w:rsidRPr="00F120FF">
        <w:rPr>
          <w:rFonts w:ascii="Century Gothic" w:eastAsia="Calibri" w:hAnsi="Century Gothic" w:cstheme="minorHAnsi"/>
          <w:spacing w:val="-2"/>
          <w:sz w:val="16"/>
          <w:szCs w:val="16"/>
        </w:rPr>
        <w:t>X</w:t>
      </w:r>
      <w:r w:rsidRPr="00F120FF">
        <w:rPr>
          <w:rFonts w:ascii="Century Gothic" w:eastAsia="Calibri" w:hAnsi="Century Gothic" w:cstheme="minorHAnsi"/>
          <w:spacing w:val="1"/>
          <w:sz w:val="16"/>
          <w:szCs w:val="16"/>
        </w:rPr>
        <w:t>1</w:t>
      </w:r>
      <w:r w:rsidRPr="00F120FF">
        <w:rPr>
          <w:rFonts w:ascii="Century Gothic" w:eastAsia="Calibri" w:hAnsi="Century Gothic" w:cstheme="minorHAnsi"/>
          <w:sz w:val="16"/>
          <w:szCs w:val="16"/>
        </w:rPr>
        <w:t>2Stan</w:t>
      </w:r>
      <w:r w:rsidRPr="00F120FF">
        <w:rPr>
          <w:rFonts w:ascii="Century Gothic" w:eastAsia="Calibri" w:hAnsi="Century Gothic" w:cstheme="minorHAnsi"/>
          <w:spacing w:val="-2"/>
          <w:sz w:val="16"/>
          <w:szCs w:val="16"/>
        </w:rPr>
        <w:t>d</w:t>
      </w:r>
      <w:r w:rsidRPr="00F120FF">
        <w:rPr>
          <w:rFonts w:ascii="Century Gothic" w:eastAsia="Calibri" w:hAnsi="Century Gothic" w:cstheme="minorHAnsi"/>
          <w:sz w:val="16"/>
          <w:szCs w:val="16"/>
        </w:rPr>
        <w:t>ar</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s)</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ess</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z w:val="16"/>
          <w:szCs w:val="16"/>
        </w:rPr>
        <w:t>s</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ed</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al Cl</w:t>
      </w:r>
      <w:r w:rsidRPr="00F120FF">
        <w:rPr>
          <w:rFonts w:ascii="Century Gothic" w:eastAsia="Calibri" w:hAnsi="Century Gothic" w:cstheme="minorHAnsi"/>
          <w:spacing w:val="-1"/>
          <w:sz w:val="16"/>
          <w:szCs w:val="16"/>
        </w:rPr>
        <w:t>a</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 In</w:t>
      </w:r>
      <w:r w:rsidRPr="00F120FF">
        <w:rPr>
          <w:rFonts w:ascii="Century Gothic" w:eastAsia="Calibri" w:hAnsi="Century Gothic" w:cstheme="minorHAnsi"/>
          <w:spacing w:val="-4"/>
          <w:sz w:val="16"/>
          <w:szCs w:val="16"/>
        </w:rPr>
        <w:t>d</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stryf</w:t>
      </w:r>
      <w:r w:rsidRPr="00F120FF">
        <w:rPr>
          <w:rFonts w:ascii="Century Gothic" w:eastAsia="Calibri" w:hAnsi="Century Gothic" w:cstheme="minorHAnsi"/>
          <w:spacing w:val="-2"/>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m</w:t>
      </w:r>
      <w:r w:rsidRPr="00F120FF">
        <w:rPr>
          <w:rFonts w:ascii="Century Gothic" w:eastAsia="Calibri" w:hAnsi="Century Gothic" w:cstheme="minorHAnsi"/>
          <w:spacing w:val="1"/>
          <w:sz w:val="16"/>
          <w:szCs w:val="16"/>
        </w:rPr>
        <w:t xml:space="preserve"> t</w:t>
      </w:r>
      <w:r w:rsidRPr="00F120FF">
        <w:rPr>
          <w:rFonts w:ascii="Century Gothic" w:eastAsia="Calibri" w:hAnsi="Century Gothic" w:cstheme="minorHAnsi"/>
          <w:spacing w:val="-1"/>
          <w:sz w:val="16"/>
          <w:szCs w:val="16"/>
        </w:rPr>
        <w:t>h</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er</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pacing w:val="1"/>
          <w:sz w:val="16"/>
          <w:szCs w:val="16"/>
        </w:rPr>
        <w:t>y</w:t>
      </w:r>
      <w:r w:rsidRPr="00F120FF">
        <w:rPr>
          <w:rFonts w:ascii="Century Gothic" w:eastAsia="Calibri" w:hAnsi="Century Gothic" w:cstheme="minorHAnsi"/>
          <w:sz w:val="16"/>
          <w:szCs w:val="16"/>
        </w:rPr>
        <w:t>er si</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e.</w:t>
      </w:r>
    </w:p>
    <w:p w:rsidR="008924A4" w:rsidRPr="00F120FF" w:rsidRDefault="00BF12A3" w:rsidP="00F120FF">
      <w:pPr>
        <w:pStyle w:val="ListParagraph"/>
        <w:numPr>
          <w:ilvl w:val="0"/>
          <w:numId w:val="2"/>
        </w:numPr>
        <w:tabs>
          <w:tab w:val="left" w:pos="460"/>
        </w:tabs>
        <w:ind w:right="71"/>
        <w:rPr>
          <w:rFonts w:ascii="Century Gothic" w:eastAsia="Calibri" w:hAnsi="Century Gothic" w:cstheme="minorHAnsi"/>
          <w:sz w:val="16"/>
          <w:szCs w:val="16"/>
        </w:rPr>
      </w:pPr>
      <w:r w:rsidRPr="00F120FF">
        <w:rPr>
          <w:rFonts w:ascii="Century Gothic" w:eastAsia="Calibri" w:hAnsi="Century Gothic" w:cstheme="minorHAnsi"/>
          <w:sz w:val="16"/>
          <w:szCs w:val="16"/>
        </w:rPr>
        <w:t>Ex</w:t>
      </w:r>
      <w:r w:rsidRPr="00F120FF">
        <w:rPr>
          <w:rFonts w:ascii="Century Gothic" w:eastAsia="Calibri" w:hAnsi="Century Gothic" w:cstheme="minorHAnsi"/>
          <w:spacing w:val="1"/>
          <w:sz w:val="16"/>
          <w:szCs w:val="16"/>
        </w:rPr>
        <w:t>c</w:t>
      </w:r>
      <w:r w:rsidRPr="00F120FF">
        <w:rPr>
          <w:rFonts w:ascii="Century Gothic" w:eastAsia="Calibri" w:hAnsi="Century Gothic" w:cstheme="minorHAnsi"/>
          <w:sz w:val="16"/>
          <w:szCs w:val="16"/>
        </w:rPr>
        <w:t>ept</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ala</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z w:val="16"/>
          <w:szCs w:val="16"/>
        </w:rPr>
        <w:t>ilityto</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ai</w:t>
      </w:r>
      <w:r w:rsidRPr="00F120FF">
        <w:rPr>
          <w:rFonts w:ascii="Century Gothic" w:eastAsia="Calibri" w:hAnsi="Century Gothic" w:cstheme="minorHAnsi"/>
          <w:spacing w:val="-4"/>
          <w:sz w:val="16"/>
          <w:szCs w:val="16"/>
        </w:rPr>
        <w:t>n</w:t>
      </w:r>
      <w:r w:rsidRPr="00F120FF">
        <w:rPr>
          <w:rFonts w:ascii="Century Gothic" w:eastAsia="Calibri" w:hAnsi="Century Gothic" w:cstheme="minorHAnsi"/>
          <w:sz w:val="16"/>
          <w:szCs w:val="16"/>
        </w:rPr>
        <w:t>taina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w:t>
      </w:r>
      <w:r w:rsidRPr="00F120FF">
        <w:rPr>
          <w:rFonts w:ascii="Century Gothic" w:eastAsia="Calibri" w:hAnsi="Century Gothic" w:cstheme="minorHAnsi"/>
          <w:spacing w:val="-1"/>
          <w:sz w:val="16"/>
          <w:szCs w:val="16"/>
        </w:rPr>
        <w:t>bu</w:t>
      </w:r>
      <w:r w:rsidRPr="00F120FF">
        <w:rPr>
          <w:rFonts w:ascii="Century Gothic" w:eastAsia="Calibri" w:hAnsi="Century Gothic" w:cstheme="minorHAnsi"/>
          <w:sz w:val="16"/>
          <w:szCs w:val="16"/>
        </w:rPr>
        <w:t>ildclie</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trelat</w:t>
      </w:r>
      <w:r w:rsidRPr="00F120FF">
        <w:rPr>
          <w:rFonts w:ascii="Century Gothic" w:eastAsia="Calibri" w:hAnsi="Century Gothic" w:cstheme="minorHAnsi"/>
          <w:spacing w:val="-2"/>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sh</w:t>
      </w:r>
      <w:r w:rsidRPr="00F120FF">
        <w:rPr>
          <w:rFonts w:ascii="Century Gothic" w:eastAsia="Calibri" w:hAnsi="Century Gothic" w:cstheme="minorHAnsi"/>
          <w:spacing w:val="-1"/>
          <w:sz w:val="16"/>
          <w:szCs w:val="16"/>
        </w:rPr>
        <w:t>ip</w:t>
      </w:r>
      <w:r w:rsidRPr="00F120FF">
        <w:rPr>
          <w:rFonts w:ascii="Century Gothic" w:eastAsia="Calibri" w:hAnsi="Century Gothic" w:cstheme="minorHAnsi"/>
          <w:sz w:val="16"/>
          <w:szCs w:val="16"/>
        </w:rPr>
        <w:t>swith</w:t>
      </w:r>
      <w:r w:rsidRPr="00F120FF">
        <w:rPr>
          <w:rFonts w:ascii="Century Gothic" w:eastAsia="Calibri" w:hAnsi="Century Gothic" w:cstheme="minorHAnsi"/>
          <w:spacing w:val="-1"/>
          <w:sz w:val="16"/>
          <w:szCs w:val="16"/>
        </w:rPr>
        <w:t>bu</w:t>
      </w:r>
      <w:r w:rsidRPr="00F120FF">
        <w:rPr>
          <w:rFonts w:ascii="Century Gothic" w:eastAsia="Calibri" w:hAnsi="Century Gothic" w:cstheme="minorHAnsi"/>
          <w:sz w:val="16"/>
          <w:szCs w:val="16"/>
        </w:rPr>
        <w:t>si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ess</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2"/>
          <w:sz w:val="16"/>
          <w:szCs w:val="16"/>
        </w:rPr>
        <w:t>w</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erstoi</w:t>
      </w:r>
      <w:r w:rsidRPr="00F120FF">
        <w:rPr>
          <w:rFonts w:ascii="Century Gothic" w:eastAsia="Calibri" w:hAnsi="Century Gothic" w:cstheme="minorHAnsi"/>
          <w:spacing w:val="-4"/>
          <w:sz w:val="16"/>
          <w:szCs w:val="16"/>
        </w:rPr>
        <w:t>d</w:t>
      </w:r>
      <w:r w:rsidRPr="00F120FF">
        <w:rPr>
          <w:rFonts w:ascii="Century Gothic" w:eastAsia="Calibri" w:hAnsi="Century Gothic" w:cstheme="minorHAnsi"/>
          <w:sz w:val="16"/>
          <w:szCs w:val="16"/>
        </w:rPr>
        <w:t>entify,</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r</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riti</w:t>
      </w:r>
      <w:r w:rsidRPr="00F120FF">
        <w:rPr>
          <w:rFonts w:ascii="Century Gothic" w:eastAsia="Calibri" w:hAnsi="Century Gothic" w:cstheme="minorHAnsi"/>
          <w:spacing w:val="-1"/>
          <w:sz w:val="16"/>
          <w:szCs w:val="16"/>
        </w:rPr>
        <w:t>z</w:t>
      </w:r>
      <w:r w:rsidRPr="00F120FF">
        <w:rPr>
          <w:rFonts w:ascii="Century Gothic" w:eastAsia="Calibri" w:hAnsi="Century Gothic" w:cstheme="minorHAnsi"/>
          <w:sz w:val="16"/>
          <w:szCs w:val="16"/>
        </w:rPr>
        <w:t>ea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 xml:space="preserve">d </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cu</w:t>
      </w:r>
      <w:r w:rsidRPr="00F120FF">
        <w:rPr>
          <w:rFonts w:ascii="Century Gothic" w:eastAsia="Calibri" w:hAnsi="Century Gothic" w:cstheme="minorHAnsi"/>
          <w:spacing w:val="-2"/>
          <w:sz w:val="16"/>
          <w:szCs w:val="16"/>
        </w:rPr>
        <w:t>m</w:t>
      </w:r>
      <w:r w:rsidRPr="00F120FF">
        <w:rPr>
          <w:rFonts w:ascii="Century Gothic" w:eastAsia="Calibri" w:hAnsi="Century Gothic" w:cstheme="minorHAnsi"/>
          <w:sz w:val="16"/>
          <w:szCs w:val="16"/>
        </w:rPr>
        <w:t>ent b</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si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essr</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pacing w:val="-1"/>
          <w:sz w:val="16"/>
          <w:szCs w:val="16"/>
        </w:rPr>
        <w:t>qu</w:t>
      </w:r>
      <w:r w:rsidRPr="00F120FF">
        <w:rPr>
          <w:rFonts w:ascii="Century Gothic" w:eastAsia="Calibri" w:hAnsi="Century Gothic" w:cstheme="minorHAnsi"/>
          <w:sz w:val="16"/>
          <w:szCs w:val="16"/>
        </w:rPr>
        <w:t>ir</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ents.</w:t>
      </w:r>
    </w:p>
    <w:p w:rsidR="00B66659" w:rsidRPr="00F120FF" w:rsidRDefault="00BF12A3" w:rsidP="00F120FF">
      <w:pPr>
        <w:pStyle w:val="ListParagraph"/>
        <w:numPr>
          <w:ilvl w:val="0"/>
          <w:numId w:val="2"/>
        </w:numPr>
        <w:tabs>
          <w:tab w:val="left" w:pos="460"/>
        </w:tabs>
        <w:ind w:right="66"/>
        <w:rPr>
          <w:rFonts w:ascii="Century Gothic" w:eastAsia="Calibri" w:hAnsi="Century Gothic" w:cstheme="minorHAnsi"/>
          <w:sz w:val="16"/>
          <w:szCs w:val="16"/>
        </w:rPr>
      </w:pPr>
      <w:r w:rsidRPr="00F120FF">
        <w:rPr>
          <w:rFonts w:ascii="Century Gothic" w:eastAsia="Calibri" w:hAnsi="Century Gothic" w:cstheme="minorHAnsi"/>
          <w:sz w:val="16"/>
          <w:szCs w:val="16"/>
        </w:rPr>
        <w:t>ExperienceinHealthcare/ClaimsadjudicationwithknowledgeofindustrycompliancestandardslikeHIPAAand</w:t>
      </w:r>
    </w:p>
    <w:p w:rsidR="008924A4" w:rsidRPr="00F120FF" w:rsidRDefault="00BF12A3" w:rsidP="00F120FF">
      <w:pPr>
        <w:pStyle w:val="ListParagraph"/>
        <w:numPr>
          <w:ilvl w:val="0"/>
          <w:numId w:val="2"/>
        </w:numPr>
        <w:tabs>
          <w:tab w:val="left" w:pos="460"/>
        </w:tabs>
        <w:ind w:right="66"/>
        <w:rPr>
          <w:rFonts w:ascii="Century Gothic" w:eastAsia="Calibri" w:hAnsi="Century Gothic" w:cstheme="minorHAnsi"/>
          <w:sz w:val="16"/>
          <w:szCs w:val="16"/>
        </w:rPr>
      </w:pPr>
      <w:r w:rsidRPr="00F120FF">
        <w:rPr>
          <w:rFonts w:ascii="Century Gothic" w:eastAsia="Calibri" w:hAnsi="Century Gothic" w:cstheme="minorHAnsi"/>
          <w:sz w:val="16"/>
          <w:szCs w:val="16"/>
        </w:rPr>
        <w:t>EDI X12 transactions(834,837,835,270/271and276/277).</w:t>
      </w:r>
    </w:p>
    <w:p w:rsidR="00B66659" w:rsidRPr="00F120FF" w:rsidRDefault="00B66659" w:rsidP="00F120FF">
      <w:pPr>
        <w:pStyle w:val="ListParagraph"/>
        <w:numPr>
          <w:ilvl w:val="0"/>
          <w:numId w:val="2"/>
        </w:numPr>
        <w:tabs>
          <w:tab w:val="left" w:pos="460"/>
        </w:tabs>
        <w:ind w:right="66"/>
        <w:rPr>
          <w:rFonts w:ascii="Century Gothic" w:eastAsia="Calibri" w:hAnsi="Century Gothic" w:cstheme="minorHAnsi"/>
          <w:sz w:val="16"/>
          <w:szCs w:val="16"/>
        </w:rPr>
      </w:pPr>
      <w:r w:rsidRPr="00F120FF">
        <w:rPr>
          <w:rFonts w:ascii="Century Gothic" w:eastAsia="Calibri" w:hAnsi="Century Gothic" w:cstheme="minorHAnsi"/>
          <w:sz w:val="16"/>
          <w:szCs w:val="16"/>
        </w:rPr>
        <w:t>Well versed with ANSI X12, EDIFACT EDI and HL7 standards.</w:t>
      </w:r>
    </w:p>
    <w:p w:rsidR="008924A4" w:rsidRPr="00F120FF" w:rsidRDefault="00BF12A3" w:rsidP="00F120FF">
      <w:pPr>
        <w:pStyle w:val="ListParagraph"/>
        <w:numPr>
          <w:ilvl w:val="0"/>
          <w:numId w:val="2"/>
        </w:numPr>
        <w:tabs>
          <w:tab w:val="left" w:pos="460"/>
        </w:tabs>
        <w:ind w:right="66"/>
        <w:rPr>
          <w:rFonts w:ascii="Century Gothic" w:eastAsia="Calibri" w:hAnsi="Century Gothic" w:cstheme="minorHAnsi"/>
          <w:sz w:val="16"/>
          <w:szCs w:val="16"/>
        </w:rPr>
      </w:pPr>
      <w:r w:rsidRPr="00F120FF">
        <w:rPr>
          <w:rFonts w:ascii="Century Gothic" w:eastAsia="Calibri" w:hAnsi="Century Gothic" w:cstheme="minorHAnsi"/>
          <w:sz w:val="16"/>
          <w:szCs w:val="16"/>
        </w:rPr>
        <w:t>ProficientinallphasesofRequirementManagement,includinggathering,analyzing,detailing,andtracking requirements.</w:t>
      </w:r>
    </w:p>
    <w:p w:rsidR="008924A4" w:rsidRPr="00F120FF" w:rsidRDefault="00BF12A3" w:rsidP="00F120FF">
      <w:pPr>
        <w:pStyle w:val="ListParagraph"/>
        <w:numPr>
          <w:ilvl w:val="0"/>
          <w:numId w:val="2"/>
        </w:numPr>
        <w:tabs>
          <w:tab w:val="left" w:pos="460"/>
        </w:tabs>
        <w:ind w:right="66"/>
        <w:rPr>
          <w:rFonts w:ascii="Century Gothic" w:eastAsia="Calibri" w:hAnsi="Century Gothic" w:cstheme="minorHAnsi"/>
          <w:sz w:val="16"/>
          <w:szCs w:val="16"/>
        </w:rPr>
      </w:pPr>
      <w:r w:rsidRPr="00F120FF">
        <w:rPr>
          <w:rFonts w:ascii="Century Gothic" w:eastAsia="Calibri" w:hAnsi="Century Gothic" w:cstheme="minorHAnsi"/>
          <w:sz w:val="16"/>
          <w:szCs w:val="16"/>
        </w:rPr>
        <w:t xml:space="preserve">Knowledgeincreatingprototypesandmock-ups </w:t>
      </w:r>
      <w:r w:rsidRPr="00F120FF">
        <w:rPr>
          <w:rFonts w:ascii="Century Gothic" w:eastAsia="Calibri" w:hAnsi="Century Gothic" w:cstheme="minorHAnsi"/>
          <w:spacing w:val="-2"/>
          <w:sz w:val="16"/>
          <w:szCs w:val="16"/>
        </w:rPr>
        <w:t>f</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 xml:space="preserve">r </w:t>
      </w:r>
      <w:r w:rsidRPr="00F120FF">
        <w:rPr>
          <w:rFonts w:ascii="Century Gothic" w:eastAsia="Calibri" w:hAnsi="Century Gothic" w:cstheme="minorHAnsi"/>
          <w:spacing w:val="-3"/>
          <w:sz w:val="16"/>
          <w:szCs w:val="16"/>
        </w:rPr>
        <w:t>u</w:t>
      </w:r>
      <w:r w:rsidRPr="00F120FF">
        <w:rPr>
          <w:rFonts w:ascii="Century Gothic" w:eastAsia="Calibri" w:hAnsi="Century Gothic" w:cstheme="minorHAnsi"/>
          <w:sz w:val="16"/>
          <w:szCs w:val="16"/>
        </w:rPr>
        <w:t>seri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t</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z w:val="16"/>
          <w:szCs w:val="16"/>
        </w:rPr>
        <w:t>rf</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z w:val="16"/>
          <w:szCs w:val="16"/>
        </w:rPr>
        <w:t>ce</w:t>
      </w:r>
      <w:r w:rsidRPr="00F120FF">
        <w:rPr>
          <w:rFonts w:ascii="Century Gothic" w:eastAsia="Calibri" w:hAnsi="Century Gothic" w:cstheme="minorHAnsi"/>
          <w:spacing w:val="-3"/>
          <w:sz w:val="16"/>
          <w:szCs w:val="16"/>
        </w:rPr>
        <w:t>d</w:t>
      </w:r>
      <w:r w:rsidRPr="00F120FF">
        <w:rPr>
          <w:rFonts w:ascii="Century Gothic" w:eastAsia="Calibri" w:hAnsi="Century Gothic" w:cstheme="minorHAnsi"/>
          <w:sz w:val="16"/>
          <w:szCs w:val="16"/>
        </w:rPr>
        <w:t>esig</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Kn</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w</w:t>
      </w:r>
      <w:r w:rsidRPr="00F120FF">
        <w:rPr>
          <w:rFonts w:ascii="Century Gothic" w:eastAsia="Calibri" w:hAnsi="Century Gothic" w:cstheme="minorHAnsi"/>
          <w:spacing w:val="-2"/>
          <w:sz w:val="16"/>
          <w:szCs w:val="16"/>
        </w:rPr>
        <w:t>l</w:t>
      </w:r>
      <w:r w:rsidRPr="00F120FF">
        <w:rPr>
          <w:rFonts w:ascii="Century Gothic" w:eastAsia="Calibri" w:hAnsi="Century Gothic" w:cstheme="minorHAnsi"/>
          <w:sz w:val="16"/>
          <w:szCs w:val="16"/>
        </w:rPr>
        <w:t>ed</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einCla</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s,S</w:t>
      </w:r>
      <w:r w:rsidRPr="00F120FF">
        <w:rPr>
          <w:rFonts w:ascii="Century Gothic" w:eastAsia="Calibri" w:hAnsi="Century Gothic" w:cstheme="minorHAnsi"/>
          <w:spacing w:val="-2"/>
          <w:sz w:val="16"/>
          <w:szCs w:val="16"/>
        </w:rPr>
        <w:t>u</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cri</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z w:val="16"/>
          <w:szCs w:val="16"/>
        </w:rPr>
        <w:t>er</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z w:val="16"/>
          <w:szCs w:val="16"/>
        </w:rPr>
        <w:t>er,</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la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du</w:t>
      </w:r>
      <w:r w:rsidRPr="00F120FF">
        <w:rPr>
          <w:rFonts w:ascii="Century Gothic" w:eastAsia="Calibri" w:hAnsi="Century Gothic" w:cstheme="minorHAnsi"/>
          <w:sz w:val="16"/>
          <w:szCs w:val="16"/>
        </w:rPr>
        <w:t>ct,Cla</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pacing w:val="1"/>
          <w:sz w:val="16"/>
          <w:szCs w:val="16"/>
        </w:rPr>
        <w:t>ov</w:t>
      </w:r>
      <w:r w:rsidRPr="00F120FF">
        <w:rPr>
          <w:rFonts w:ascii="Century Gothic" w:eastAsia="Calibri" w:hAnsi="Century Gothic" w:cstheme="minorHAnsi"/>
          <w:sz w:val="16"/>
          <w:szCs w:val="16"/>
        </w:rPr>
        <w:t>i</w:t>
      </w:r>
      <w:r w:rsidRPr="00F120FF">
        <w:rPr>
          <w:rFonts w:ascii="Century Gothic" w:eastAsia="Calibri" w:hAnsi="Century Gothic" w:cstheme="minorHAnsi"/>
          <w:spacing w:val="-4"/>
          <w:sz w:val="16"/>
          <w:szCs w:val="16"/>
        </w:rPr>
        <w:t>d</w:t>
      </w:r>
      <w:r w:rsidRPr="00F120FF">
        <w:rPr>
          <w:rFonts w:ascii="Century Gothic" w:eastAsia="Calibri" w:hAnsi="Century Gothic" w:cstheme="minorHAnsi"/>
          <w:sz w:val="16"/>
          <w:szCs w:val="16"/>
        </w:rPr>
        <w:t>er,C</w:t>
      </w:r>
      <w:r w:rsidRPr="00F120FF">
        <w:rPr>
          <w:rFonts w:ascii="Century Gothic" w:eastAsia="Calibri" w:hAnsi="Century Gothic" w:cstheme="minorHAnsi"/>
          <w:spacing w:val="-1"/>
          <w:sz w:val="16"/>
          <w:szCs w:val="16"/>
        </w:rPr>
        <w:t>om</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iss</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dBi</w:t>
      </w:r>
      <w:r w:rsidRPr="00F120FF">
        <w:rPr>
          <w:rFonts w:ascii="Century Gothic" w:eastAsia="Calibri" w:hAnsi="Century Gothic" w:cstheme="minorHAnsi"/>
          <w:spacing w:val="-1"/>
          <w:sz w:val="16"/>
          <w:szCs w:val="16"/>
        </w:rPr>
        <w:t>l</w:t>
      </w:r>
      <w:r w:rsidRPr="00F120FF">
        <w:rPr>
          <w:rFonts w:ascii="Century Gothic" w:eastAsia="Calibri" w:hAnsi="Century Gothic" w:cstheme="minorHAnsi"/>
          <w:sz w:val="16"/>
          <w:szCs w:val="16"/>
        </w:rPr>
        <w:t>li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w:t>
      </w:r>
      <w:r w:rsidRPr="00F120FF">
        <w:rPr>
          <w:rFonts w:ascii="Century Gothic" w:eastAsia="Calibri" w:hAnsi="Century Gothic" w:cstheme="minorHAnsi"/>
          <w:spacing w:val="1"/>
          <w:sz w:val="16"/>
          <w:szCs w:val="16"/>
        </w:rPr>
        <w:t>Mo</w:t>
      </w:r>
      <w:r w:rsidRPr="00F120FF">
        <w:rPr>
          <w:rFonts w:ascii="Century Gothic" w:eastAsia="Calibri" w:hAnsi="Century Gothic" w:cstheme="minorHAnsi"/>
          <w:spacing w:val="-1"/>
          <w:sz w:val="16"/>
          <w:szCs w:val="16"/>
        </w:rPr>
        <w:t>du</w:t>
      </w:r>
      <w:r w:rsidRPr="00F120FF">
        <w:rPr>
          <w:rFonts w:ascii="Century Gothic" w:eastAsia="Calibri" w:hAnsi="Century Gothic" w:cstheme="minorHAnsi"/>
          <w:spacing w:val="-3"/>
          <w:sz w:val="16"/>
          <w:szCs w:val="16"/>
        </w:rPr>
        <w:t>l</w:t>
      </w:r>
      <w:r w:rsidRPr="00F120FF">
        <w:rPr>
          <w:rFonts w:ascii="Century Gothic" w:eastAsia="Calibri" w:hAnsi="Century Gothic" w:cstheme="minorHAnsi"/>
          <w:sz w:val="16"/>
          <w:szCs w:val="16"/>
        </w:rPr>
        <w:t>es</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fF</w:t>
      </w:r>
      <w:r w:rsidRPr="00F120FF">
        <w:rPr>
          <w:rFonts w:ascii="Century Gothic" w:eastAsia="Calibri" w:hAnsi="Century Gothic" w:cstheme="minorHAnsi"/>
          <w:spacing w:val="-1"/>
          <w:sz w:val="16"/>
          <w:szCs w:val="16"/>
        </w:rPr>
        <w:t>a</w:t>
      </w:r>
      <w:r w:rsidRPr="00F120FF">
        <w:rPr>
          <w:rFonts w:ascii="Century Gothic" w:eastAsia="Calibri" w:hAnsi="Century Gothic" w:cstheme="minorHAnsi"/>
          <w:sz w:val="16"/>
          <w:szCs w:val="16"/>
        </w:rPr>
        <w:t>ce</w:t>
      </w:r>
      <w:r w:rsidRPr="00F120FF">
        <w:rPr>
          <w:rFonts w:ascii="Century Gothic" w:eastAsia="Calibri" w:hAnsi="Century Gothic" w:cstheme="minorHAnsi"/>
          <w:spacing w:val="1"/>
          <w:sz w:val="16"/>
          <w:szCs w:val="16"/>
        </w:rPr>
        <w:t>t</w:t>
      </w:r>
      <w:r w:rsidR="00FC4158" w:rsidRPr="00F120FF">
        <w:rPr>
          <w:rFonts w:ascii="Century Gothic" w:eastAsia="Calibri" w:hAnsi="Century Gothic" w:cstheme="minorHAnsi"/>
          <w:sz w:val="16"/>
          <w:szCs w:val="16"/>
        </w:rPr>
        <w:t>s</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Experien</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einBusi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e</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s Re</w:t>
      </w:r>
      <w:r w:rsidRPr="00F120FF">
        <w:rPr>
          <w:rFonts w:ascii="Century Gothic" w:eastAsia="Calibri" w:hAnsi="Century Gothic" w:cstheme="minorHAnsi"/>
          <w:spacing w:val="-3"/>
          <w:sz w:val="16"/>
          <w:szCs w:val="16"/>
        </w:rPr>
        <w:t>q</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ire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w:t>
      </w:r>
      <w:r w:rsidRPr="00F120FF">
        <w:rPr>
          <w:rFonts w:ascii="Century Gothic" w:eastAsia="Calibri" w:hAnsi="Century Gothic" w:cstheme="minorHAnsi"/>
          <w:spacing w:val="-3"/>
          <w:sz w:val="16"/>
          <w:szCs w:val="16"/>
        </w:rPr>
        <w:t>n</w:t>
      </w:r>
      <w:r w:rsidRPr="00F120FF">
        <w:rPr>
          <w:rFonts w:ascii="Century Gothic" w:eastAsia="Calibri" w:hAnsi="Century Gothic" w:cstheme="minorHAnsi"/>
          <w:sz w:val="16"/>
          <w:szCs w:val="16"/>
        </w:rPr>
        <w:t>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dSy</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t</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z w:val="16"/>
          <w:szCs w:val="16"/>
        </w:rPr>
        <w:t>mS</w:t>
      </w:r>
      <w:r w:rsidRPr="00F120FF">
        <w:rPr>
          <w:rFonts w:ascii="Century Gothic" w:eastAsia="Calibri" w:hAnsi="Century Gothic" w:cstheme="minorHAnsi"/>
          <w:spacing w:val="-2"/>
          <w:sz w:val="16"/>
          <w:szCs w:val="16"/>
        </w:rPr>
        <w:t>p</w:t>
      </w:r>
      <w:r w:rsidRPr="00F120FF">
        <w:rPr>
          <w:rFonts w:ascii="Century Gothic" w:eastAsia="Calibri" w:hAnsi="Century Gothic" w:cstheme="minorHAnsi"/>
          <w:sz w:val="16"/>
          <w:szCs w:val="16"/>
        </w:rPr>
        <w:t>ec</w:t>
      </w:r>
      <w:r w:rsidRPr="00F120FF">
        <w:rPr>
          <w:rFonts w:ascii="Century Gothic" w:eastAsia="Calibri" w:hAnsi="Century Gothic" w:cstheme="minorHAnsi"/>
          <w:spacing w:val="-2"/>
          <w:sz w:val="16"/>
          <w:szCs w:val="16"/>
        </w:rPr>
        <w:t>i</w:t>
      </w:r>
      <w:r w:rsidRPr="00F120FF">
        <w:rPr>
          <w:rFonts w:ascii="Century Gothic" w:eastAsia="Calibri" w:hAnsi="Century Gothic" w:cstheme="minorHAnsi"/>
          <w:sz w:val="16"/>
          <w:szCs w:val="16"/>
        </w:rPr>
        <w:t>ficati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 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a</w:t>
      </w:r>
      <w:r w:rsidRPr="00F120FF">
        <w:rPr>
          <w:rFonts w:ascii="Century Gothic" w:eastAsia="Calibri" w:hAnsi="Century Gothic" w:cstheme="minorHAnsi"/>
          <w:spacing w:val="-3"/>
          <w:sz w:val="16"/>
          <w:szCs w:val="16"/>
        </w:rPr>
        <w:t>l</w:t>
      </w:r>
      <w:r w:rsidRPr="00F120FF">
        <w:rPr>
          <w:rFonts w:ascii="Century Gothic" w:eastAsia="Calibri" w:hAnsi="Century Gothic" w:cstheme="minorHAnsi"/>
          <w:spacing w:val="1"/>
          <w:sz w:val="16"/>
          <w:szCs w:val="16"/>
        </w:rPr>
        <w:t>y</w:t>
      </w:r>
      <w:r w:rsidRPr="00F120FF">
        <w:rPr>
          <w:rFonts w:ascii="Century Gothic" w:eastAsia="Calibri" w:hAnsi="Century Gothic" w:cstheme="minorHAnsi"/>
          <w:sz w:val="16"/>
          <w:szCs w:val="16"/>
        </w:rPr>
        <w:t>sis.</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S</w:t>
      </w:r>
      <w:r w:rsidRPr="00F120FF">
        <w:rPr>
          <w:rFonts w:ascii="Century Gothic" w:eastAsia="Calibri" w:hAnsi="Century Gothic" w:cstheme="minorHAnsi"/>
          <w:spacing w:val="-2"/>
          <w:sz w:val="16"/>
          <w:szCs w:val="16"/>
        </w:rPr>
        <w:t>p</w:t>
      </w:r>
      <w:r w:rsidRPr="00F120FF">
        <w:rPr>
          <w:rFonts w:ascii="Century Gothic" w:eastAsia="Calibri" w:hAnsi="Century Gothic" w:cstheme="minorHAnsi"/>
          <w:sz w:val="16"/>
          <w:szCs w:val="16"/>
        </w:rPr>
        <w:t>eciali</w:t>
      </w:r>
      <w:r w:rsidRPr="00F120FF">
        <w:rPr>
          <w:rFonts w:ascii="Century Gothic" w:eastAsia="Calibri" w:hAnsi="Century Gothic" w:cstheme="minorHAnsi"/>
          <w:spacing w:val="-1"/>
          <w:sz w:val="16"/>
          <w:szCs w:val="16"/>
        </w:rPr>
        <w:t>z</w:t>
      </w:r>
      <w:r w:rsidRPr="00F120FF">
        <w:rPr>
          <w:rFonts w:ascii="Century Gothic" w:eastAsia="Calibri" w:hAnsi="Century Gothic" w:cstheme="minorHAnsi"/>
          <w:sz w:val="16"/>
          <w:szCs w:val="16"/>
        </w:rPr>
        <w:t>edincr</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z w:val="16"/>
          <w:szCs w:val="16"/>
        </w:rPr>
        <w:t>ati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w:t>
      </w:r>
      <w:r w:rsidRPr="00F120FF">
        <w:rPr>
          <w:rFonts w:ascii="Century Gothic" w:eastAsia="Calibri" w:hAnsi="Century Gothic" w:cstheme="minorHAnsi"/>
          <w:spacing w:val="-3"/>
          <w:sz w:val="16"/>
          <w:szCs w:val="16"/>
        </w:rPr>
        <w:t>U</w:t>
      </w:r>
      <w:r w:rsidRPr="00F120FF">
        <w:rPr>
          <w:rFonts w:ascii="Century Gothic" w:eastAsia="Calibri" w:hAnsi="Century Gothic" w:cstheme="minorHAnsi"/>
          <w:spacing w:val="-2"/>
          <w:sz w:val="16"/>
          <w:szCs w:val="16"/>
        </w:rPr>
        <w:t>M</w:t>
      </w:r>
      <w:r w:rsidRPr="00F120FF">
        <w:rPr>
          <w:rFonts w:ascii="Century Gothic" w:eastAsia="Calibri" w:hAnsi="Century Gothic" w:cstheme="minorHAnsi"/>
          <w:sz w:val="16"/>
          <w:szCs w:val="16"/>
        </w:rPr>
        <w:t>L</w:t>
      </w:r>
      <w:r w:rsidRPr="00F120FF">
        <w:rPr>
          <w:rFonts w:ascii="Century Gothic" w:eastAsia="Calibri" w:hAnsi="Century Gothic" w:cstheme="minorHAnsi"/>
          <w:spacing w:val="1"/>
          <w:sz w:val="16"/>
          <w:szCs w:val="16"/>
        </w:rPr>
        <w:t>D</w:t>
      </w:r>
      <w:r w:rsidR="00FC4158"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r</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slikeUseCa</w:t>
      </w:r>
      <w:r w:rsidRPr="00F120FF">
        <w:rPr>
          <w:rFonts w:ascii="Century Gothic" w:eastAsia="Calibri" w:hAnsi="Century Gothic" w:cstheme="minorHAnsi"/>
          <w:spacing w:val="-3"/>
          <w:sz w:val="16"/>
          <w:szCs w:val="16"/>
        </w:rPr>
        <w:t>s</w:t>
      </w:r>
      <w:r w:rsidRPr="00F120FF">
        <w:rPr>
          <w:rFonts w:ascii="Century Gothic" w:eastAsia="Calibri" w:hAnsi="Century Gothic" w:cstheme="minorHAnsi"/>
          <w:sz w:val="16"/>
          <w:szCs w:val="16"/>
        </w:rPr>
        <w:t>e,Activi</w:t>
      </w:r>
      <w:r w:rsidRPr="00F120FF">
        <w:rPr>
          <w:rFonts w:ascii="Century Gothic" w:eastAsia="Calibri" w:hAnsi="Century Gothic" w:cstheme="minorHAnsi"/>
          <w:spacing w:val="-1"/>
          <w:sz w:val="16"/>
          <w:szCs w:val="16"/>
        </w:rPr>
        <w:t>t</w:t>
      </w:r>
      <w:r w:rsidRPr="00F120FF">
        <w:rPr>
          <w:rFonts w:ascii="Century Gothic" w:eastAsia="Calibri" w:hAnsi="Century Gothic" w:cstheme="minorHAnsi"/>
          <w:sz w:val="16"/>
          <w:szCs w:val="16"/>
        </w:rPr>
        <w:t>ya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a</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af</w:t>
      </w:r>
      <w:r w:rsidRPr="00F120FF">
        <w:rPr>
          <w:rFonts w:ascii="Century Gothic" w:eastAsia="Calibri" w:hAnsi="Century Gothic" w:cstheme="minorHAnsi"/>
          <w:spacing w:val="-3"/>
          <w:sz w:val="16"/>
          <w:szCs w:val="16"/>
        </w:rPr>
        <w:t>l</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w</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ia</w:t>
      </w:r>
      <w:r w:rsidRPr="00F120FF">
        <w:rPr>
          <w:rFonts w:ascii="Century Gothic" w:eastAsia="Calibri" w:hAnsi="Century Gothic" w:cstheme="minorHAnsi"/>
          <w:spacing w:val="-4"/>
          <w:sz w:val="16"/>
          <w:szCs w:val="16"/>
        </w:rPr>
        <w:t>g</w:t>
      </w:r>
      <w:r w:rsidRPr="00F120FF">
        <w:rPr>
          <w:rFonts w:ascii="Century Gothic" w:eastAsia="Calibri" w:hAnsi="Century Gothic" w:cstheme="minorHAnsi"/>
          <w:sz w:val="16"/>
          <w:szCs w:val="16"/>
        </w:rPr>
        <w:t>ra</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si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gRat</w:t>
      </w:r>
      <w:r w:rsidRPr="00F120FF">
        <w:rPr>
          <w:rFonts w:ascii="Century Gothic" w:eastAsia="Calibri" w:hAnsi="Century Gothic" w:cstheme="minorHAnsi"/>
          <w:spacing w:val="-2"/>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al</w:t>
      </w:r>
      <w:r w:rsidRPr="00F120FF">
        <w:rPr>
          <w:rFonts w:ascii="Century Gothic" w:eastAsia="Calibri" w:hAnsi="Century Gothic" w:cstheme="minorHAnsi"/>
          <w:spacing w:val="-2"/>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sea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S-V</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sioa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dc</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si</w:t>
      </w:r>
      <w:r w:rsidRPr="00F120FF">
        <w:rPr>
          <w:rFonts w:ascii="Century Gothic" w:eastAsia="Calibri" w:hAnsi="Century Gothic" w:cstheme="minorHAnsi"/>
          <w:spacing w:val="-3"/>
          <w:sz w:val="16"/>
          <w:szCs w:val="16"/>
        </w:rPr>
        <w:t>s</w:t>
      </w:r>
      <w:r w:rsidRPr="00F120FF">
        <w:rPr>
          <w:rFonts w:ascii="Century Gothic" w:eastAsia="Calibri" w:hAnsi="Century Gothic" w:cstheme="minorHAnsi"/>
          <w:sz w:val="16"/>
          <w:szCs w:val="16"/>
        </w:rPr>
        <w:t>t</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t</w:t>
      </w:r>
      <w:r w:rsidRPr="00F120FF">
        <w:rPr>
          <w:rFonts w:ascii="Century Gothic" w:eastAsia="Calibri" w:hAnsi="Century Gothic" w:cstheme="minorHAnsi"/>
          <w:spacing w:val="-2"/>
          <w:sz w:val="16"/>
          <w:szCs w:val="16"/>
        </w:rPr>
        <w:t>l</w:t>
      </w:r>
      <w:r w:rsidRPr="00F120FF">
        <w:rPr>
          <w:rFonts w:ascii="Century Gothic" w:eastAsia="Calibri" w:hAnsi="Century Gothic" w:cstheme="minorHAnsi"/>
          <w:sz w:val="16"/>
          <w:szCs w:val="16"/>
        </w:rPr>
        <w:t>y</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ra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slate</w:t>
      </w:r>
      <w:r w:rsidRPr="00F120FF">
        <w:rPr>
          <w:rFonts w:ascii="Century Gothic" w:eastAsia="Calibri" w:hAnsi="Century Gothic" w:cstheme="minorHAnsi"/>
          <w:spacing w:val="-1"/>
          <w:sz w:val="16"/>
          <w:szCs w:val="16"/>
        </w:rPr>
        <w:t>bu</w:t>
      </w:r>
      <w:r w:rsidRPr="00F120FF">
        <w:rPr>
          <w:rFonts w:ascii="Century Gothic" w:eastAsia="Calibri" w:hAnsi="Century Gothic" w:cstheme="minorHAnsi"/>
          <w:sz w:val="16"/>
          <w:szCs w:val="16"/>
        </w:rPr>
        <w:t>si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essr</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pacing w:val="-1"/>
          <w:sz w:val="16"/>
          <w:szCs w:val="16"/>
        </w:rPr>
        <w:t>qu</w:t>
      </w:r>
      <w:r w:rsidRPr="00F120FF">
        <w:rPr>
          <w:rFonts w:ascii="Century Gothic" w:eastAsia="Calibri" w:hAnsi="Century Gothic" w:cstheme="minorHAnsi"/>
          <w:sz w:val="16"/>
          <w:szCs w:val="16"/>
        </w:rPr>
        <w:t>ir</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ent in</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oIT</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l</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t</w:t>
      </w:r>
      <w:r w:rsidRPr="00F120FF">
        <w:rPr>
          <w:rFonts w:ascii="Century Gothic" w:eastAsia="Calibri" w:hAnsi="Century Gothic" w:cstheme="minorHAnsi"/>
          <w:spacing w:val="-2"/>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w:t>
      </w:r>
    </w:p>
    <w:p w:rsidR="008924A4" w:rsidRPr="00F120FF" w:rsidRDefault="00BF12A3" w:rsidP="00F120FF">
      <w:pPr>
        <w:pStyle w:val="ListParagraph"/>
        <w:numPr>
          <w:ilvl w:val="0"/>
          <w:numId w:val="2"/>
        </w:numPr>
        <w:tabs>
          <w:tab w:val="left" w:pos="460"/>
        </w:tabs>
        <w:ind w:right="66"/>
        <w:rPr>
          <w:rFonts w:ascii="Century Gothic" w:eastAsia="Calibri" w:hAnsi="Century Gothic" w:cstheme="minorHAnsi"/>
          <w:sz w:val="16"/>
          <w:szCs w:val="16"/>
        </w:rPr>
      </w:pPr>
      <w:r w:rsidRPr="00F120FF">
        <w:rPr>
          <w:rFonts w:ascii="Century Gothic" w:eastAsia="Calibri" w:hAnsi="Century Gothic" w:cstheme="minorHAnsi"/>
          <w:sz w:val="16"/>
          <w:szCs w:val="16"/>
        </w:rPr>
        <w:t>Ex</w:t>
      </w:r>
      <w:r w:rsidRPr="00F120FF">
        <w:rPr>
          <w:rFonts w:ascii="Century Gothic" w:eastAsia="Calibri" w:hAnsi="Century Gothic" w:cstheme="minorHAnsi"/>
          <w:spacing w:val="1"/>
          <w:sz w:val="16"/>
          <w:szCs w:val="16"/>
        </w:rPr>
        <w:t>t</w:t>
      </w:r>
      <w:r w:rsidRPr="00F120FF">
        <w:rPr>
          <w:rFonts w:ascii="Century Gothic" w:eastAsia="Calibri" w:hAnsi="Century Gothic" w:cstheme="minorHAnsi"/>
          <w:sz w:val="16"/>
          <w:szCs w:val="16"/>
        </w:rPr>
        <w:t>ens</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ekn</w:t>
      </w:r>
      <w:r w:rsidRPr="00F120FF">
        <w:rPr>
          <w:rFonts w:ascii="Century Gothic" w:eastAsia="Calibri" w:hAnsi="Century Gothic" w:cstheme="minorHAnsi"/>
          <w:spacing w:val="-2"/>
          <w:sz w:val="16"/>
          <w:szCs w:val="16"/>
        </w:rPr>
        <w:t>o</w:t>
      </w:r>
      <w:r w:rsidRPr="00F120FF">
        <w:rPr>
          <w:rFonts w:ascii="Century Gothic" w:eastAsia="Calibri" w:hAnsi="Century Gothic" w:cstheme="minorHAnsi"/>
          <w:sz w:val="16"/>
          <w:szCs w:val="16"/>
        </w:rPr>
        <w:t>wled</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 xml:space="preserve">f </w:t>
      </w:r>
      <w:r w:rsidRPr="00F120FF">
        <w:rPr>
          <w:rFonts w:ascii="Century Gothic" w:eastAsia="Calibri" w:hAnsi="Century Gothic" w:cstheme="minorHAnsi"/>
          <w:spacing w:val="-2"/>
          <w:sz w:val="16"/>
          <w:szCs w:val="16"/>
        </w:rPr>
        <w:t>re</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rti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pacing w:val="1"/>
          <w:sz w:val="16"/>
          <w:szCs w:val="16"/>
        </w:rPr>
        <w:t>oo</w:t>
      </w:r>
      <w:r w:rsidRPr="00F120FF">
        <w:rPr>
          <w:rFonts w:ascii="Century Gothic" w:eastAsia="Calibri" w:hAnsi="Century Gothic" w:cstheme="minorHAnsi"/>
          <w:sz w:val="16"/>
          <w:szCs w:val="16"/>
        </w:rPr>
        <w:t>lssuchas</w:t>
      </w:r>
      <w:r w:rsidRPr="00F120FF">
        <w:rPr>
          <w:rFonts w:ascii="Century Gothic" w:eastAsia="Calibri" w:hAnsi="Century Gothic" w:cstheme="minorHAnsi"/>
          <w:spacing w:val="-3"/>
          <w:sz w:val="16"/>
          <w:szCs w:val="16"/>
        </w:rPr>
        <w:t>S</w:t>
      </w:r>
      <w:r w:rsidRPr="00F120FF">
        <w:rPr>
          <w:rFonts w:ascii="Century Gothic" w:eastAsia="Calibri" w:hAnsi="Century Gothic" w:cstheme="minorHAnsi"/>
          <w:sz w:val="16"/>
          <w:szCs w:val="16"/>
        </w:rPr>
        <w:t>QL</w:t>
      </w:r>
      <w:r w:rsidRPr="00F120FF">
        <w:rPr>
          <w:rFonts w:ascii="Century Gothic" w:eastAsia="Calibri" w:hAnsi="Century Gothic" w:cstheme="minorHAnsi"/>
          <w:spacing w:val="-2"/>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dACCESSf</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r u</w:t>
      </w:r>
      <w:r w:rsidRPr="00F120FF">
        <w:rPr>
          <w:rFonts w:ascii="Century Gothic" w:eastAsia="Calibri" w:hAnsi="Century Gothic" w:cstheme="minorHAnsi"/>
          <w:spacing w:val="-1"/>
          <w:sz w:val="16"/>
          <w:szCs w:val="16"/>
        </w:rPr>
        <w:t>nd</w:t>
      </w:r>
      <w:r w:rsidRPr="00F120FF">
        <w:rPr>
          <w:rFonts w:ascii="Century Gothic" w:eastAsia="Calibri" w:hAnsi="Century Gothic" w:cstheme="minorHAnsi"/>
          <w:sz w:val="16"/>
          <w:szCs w:val="16"/>
        </w:rPr>
        <w:t>er</w:t>
      </w:r>
      <w:r w:rsidRPr="00F120FF">
        <w:rPr>
          <w:rFonts w:ascii="Century Gothic" w:eastAsia="Calibri" w:hAnsi="Century Gothic" w:cstheme="minorHAnsi"/>
          <w:spacing w:val="-2"/>
          <w:sz w:val="16"/>
          <w:szCs w:val="16"/>
        </w:rPr>
        <w:t>l</w:t>
      </w:r>
      <w:r w:rsidRPr="00F120FF">
        <w:rPr>
          <w:rFonts w:ascii="Century Gothic" w:eastAsia="Calibri" w:hAnsi="Century Gothic" w:cstheme="minorHAnsi"/>
          <w:spacing w:val="1"/>
          <w:sz w:val="16"/>
          <w:szCs w:val="16"/>
        </w:rPr>
        <w:t>y</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gdata</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z w:val="16"/>
          <w:szCs w:val="16"/>
        </w:rPr>
        <w:t>ase</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z w:val="16"/>
          <w:szCs w:val="16"/>
        </w:rPr>
        <w:t>les and</w:t>
      </w:r>
      <w:r w:rsidRPr="00F120FF">
        <w:rPr>
          <w:rFonts w:ascii="Century Gothic" w:eastAsia="Calibri" w:hAnsi="Century Gothic" w:cstheme="minorHAnsi"/>
          <w:spacing w:val="-2"/>
          <w:sz w:val="16"/>
          <w:szCs w:val="16"/>
        </w:rPr>
        <w:t>r</w:t>
      </w:r>
      <w:r w:rsidRPr="00F120FF">
        <w:rPr>
          <w:rFonts w:ascii="Century Gothic" w:eastAsia="Calibri" w:hAnsi="Century Gothic" w:cstheme="minorHAnsi"/>
          <w:sz w:val="16"/>
          <w:szCs w:val="16"/>
        </w:rPr>
        <w:t>es</w:t>
      </w:r>
      <w:r w:rsidRPr="00F120FF">
        <w:rPr>
          <w:rFonts w:ascii="Century Gothic" w:eastAsia="Calibri" w:hAnsi="Century Gothic" w:cstheme="minorHAnsi"/>
          <w:spacing w:val="2"/>
          <w:sz w:val="16"/>
          <w:szCs w:val="16"/>
        </w:rPr>
        <w:t>o</w:t>
      </w:r>
      <w:r w:rsidRPr="00F120FF">
        <w:rPr>
          <w:rFonts w:ascii="Century Gothic" w:eastAsia="Calibri" w:hAnsi="Century Gothic" w:cstheme="minorHAnsi"/>
          <w:spacing w:val="-3"/>
          <w:sz w:val="16"/>
          <w:szCs w:val="16"/>
        </w:rPr>
        <w:t>l</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 xml:space="preserve"> d</w:t>
      </w:r>
      <w:r w:rsidRPr="00F120FF">
        <w:rPr>
          <w:rFonts w:ascii="Century Gothic" w:eastAsia="Calibri" w:hAnsi="Century Gothic" w:cstheme="minorHAnsi"/>
          <w:sz w:val="16"/>
          <w:szCs w:val="16"/>
        </w:rPr>
        <w:t>ata iss</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es.</w:t>
      </w:r>
    </w:p>
    <w:p w:rsidR="008924A4" w:rsidRPr="00F120FF" w:rsidRDefault="00BF12A3" w:rsidP="00F120FF">
      <w:pPr>
        <w:pStyle w:val="ListParagraph"/>
        <w:numPr>
          <w:ilvl w:val="0"/>
          <w:numId w:val="2"/>
        </w:numPr>
        <w:rPr>
          <w:rFonts w:ascii="Century Gothic" w:eastAsia="Calibri" w:hAnsi="Century Gothic" w:cstheme="minorHAnsi"/>
          <w:sz w:val="16"/>
          <w:szCs w:val="16"/>
        </w:rPr>
      </w:pPr>
      <w:r w:rsidRPr="00F120FF">
        <w:rPr>
          <w:rFonts w:ascii="Century Gothic" w:eastAsia="Calibri" w:hAnsi="Century Gothic" w:cstheme="minorHAnsi"/>
          <w:sz w:val="16"/>
          <w:szCs w:val="16"/>
        </w:rPr>
        <w:t>Kn</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w</w:t>
      </w:r>
      <w:r w:rsidRPr="00F120FF">
        <w:rPr>
          <w:rFonts w:ascii="Century Gothic" w:eastAsia="Calibri" w:hAnsi="Century Gothic" w:cstheme="minorHAnsi"/>
          <w:spacing w:val="-2"/>
          <w:sz w:val="16"/>
          <w:szCs w:val="16"/>
        </w:rPr>
        <w:t>l</w:t>
      </w:r>
      <w:r w:rsidRPr="00F120FF">
        <w:rPr>
          <w:rFonts w:ascii="Century Gothic" w:eastAsia="Calibri" w:hAnsi="Century Gothic" w:cstheme="minorHAnsi"/>
          <w:sz w:val="16"/>
          <w:szCs w:val="16"/>
        </w:rPr>
        <w:t>ed</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ein</w:t>
      </w:r>
      <w:r w:rsidRPr="00F120FF">
        <w:rPr>
          <w:rFonts w:ascii="Century Gothic" w:eastAsia="Calibri" w:hAnsi="Century Gothic" w:cstheme="minorHAnsi"/>
          <w:spacing w:val="-2"/>
          <w:sz w:val="16"/>
          <w:szCs w:val="16"/>
        </w:rPr>
        <w:t>R</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pacing w:val="-2"/>
          <w:sz w:val="16"/>
          <w:szCs w:val="16"/>
        </w:rPr>
        <w:t>B</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 xml:space="preserve">S </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eptsa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dru</w:t>
      </w:r>
      <w:r w:rsidRPr="00F120FF">
        <w:rPr>
          <w:rFonts w:ascii="Century Gothic" w:eastAsia="Calibri" w:hAnsi="Century Gothic" w:cstheme="minorHAnsi"/>
          <w:spacing w:val="-1"/>
          <w:sz w:val="16"/>
          <w:szCs w:val="16"/>
        </w:rPr>
        <w:t>nn</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 SQL</w:t>
      </w:r>
      <w:r w:rsidRPr="00F120FF">
        <w:rPr>
          <w:rFonts w:ascii="Century Gothic" w:eastAsia="Calibri" w:hAnsi="Century Gothic" w:cstheme="minorHAnsi"/>
          <w:spacing w:val="-1"/>
          <w:sz w:val="16"/>
          <w:szCs w:val="16"/>
        </w:rPr>
        <w:t>qu</w:t>
      </w:r>
      <w:r w:rsidRPr="00F120FF">
        <w:rPr>
          <w:rFonts w:ascii="Century Gothic" w:eastAsia="Calibri" w:hAnsi="Century Gothic" w:cstheme="minorHAnsi"/>
          <w:sz w:val="16"/>
          <w:szCs w:val="16"/>
        </w:rPr>
        <w:t>er</w:t>
      </w:r>
      <w:r w:rsidRPr="00F120FF">
        <w:rPr>
          <w:rFonts w:ascii="Century Gothic" w:eastAsia="Calibri" w:hAnsi="Century Gothic" w:cstheme="minorHAnsi"/>
          <w:spacing w:val="-2"/>
          <w:sz w:val="16"/>
          <w:szCs w:val="16"/>
        </w:rPr>
        <w:t>i</w:t>
      </w:r>
      <w:r w:rsidRPr="00F120FF">
        <w:rPr>
          <w:rFonts w:ascii="Century Gothic" w:eastAsia="Calibri" w:hAnsi="Century Gothic" w:cstheme="minorHAnsi"/>
          <w:sz w:val="16"/>
          <w:szCs w:val="16"/>
        </w:rPr>
        <w:t>es.</w:t>
      </w:r>
    </w:p>
    <w:p w:rsidR="008924A4" w:rsidRPr="00F120FF" w:rsidRDefault="008924A4" w:rsidP="00F120FF">
      <w:pPr>
        <w:rPr>
          <w:rFonts w:ascii="Century Gothic" w:hAnsi="Century Gothic" w:cstheme="minorHAnsi"/>
          <w:sz w:val="16"/>
          <w:szCs w:val="16"/>
        </w:rPr>
      </w:pPr>
    </w:p>
    <w:p w:rsidR="008924A4" w:rsidRPr="00F120FF" w:rsidRDefault="00BF12A3" w:rsidP="00F120FF">
      <w:pPr>
        <w:ind w:left="100"/>
        <w:rPr>
          <w:rFonts w:ascii="Century Gothic" w:eastAsia="Calibri" w:hAnsi="Century Gothic" w:cstheme="minorHAnsi"/>
          <w:sz w:val="16"/>
          <w:szCs w:val="16"/>
        </w:rPr>
      </w:pPr>
      <w:r w:rsidRPr="00F120FF">
        <w:rPr>
          <w:rFonts w:ascii="Century Gothic" w:eastAsia="Calibri" w:hAnsi="Century Gothic" w:cstheme="minorHAnsi"/>
          <w:b/>
          <w:spacing w:val="-1"/>
          <w:sz w:val="16"/>
          <w:szCs w:val="16"/>
        </w:rPr>
        <w:t>SK</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z w:val="16"/>
          <w:szCs w:val="16"/>
        </w:rPr>
        <w:t>LL</w:t>
      </w:r>
      <w:r w:rsidRPr="00F120FF">
        <w:rPr>
          <w:rFonts w:ascii="Century Gothic" w:eastAsia="Calibri" w:hAnsi="Century Gothic" w:cstheme="minorHAnsi"/>
          <w:b/>
          <w:spacing w:val="-1"/>
          <w:sz w:val="16"/>
          <w:szCs w:val="16"/>
        </w:rPr>
        <w:t>S</w:t>
      </w:r>
      <w:r w:rsidRPr="00F120FF">
        <w:rPr>
          <w:rFonts w:ascii="Century Gothic" w:eastAsia="Calibri" w:hAnsi="Century Gothic" w:cstheme="minorHAnsi"/>
          <w:b/>
          <w:sz w:val="16"/>
          <w:szCs w:val="16"/>
        </w:rPr>
        <w:t>:</w:t>
      </w:r>
    </w:p>
    <w:p w:rsidR="008924A4" w:rsidRPr="00F120FF" w:rsidRDefault="008924A4" w:rsidP="00F120FF">
      <w:pPr>
        <w:rPr>
          <w:rFonts w:ascii="Century Gothic" w:hAnsi="Century Gothic" w:cstheme="minorHAnsi"/>
          <w:sz w:val="16"/>
          <w:szCs w:val="16"/>
        </w:rPr>
      </w:pPr>
    </w:p>
    <w:p w:rsidR="00F120FF" w:rsidRPr="00F120FF" w:rsidRDefault="00F120FF" w:rsidP="00F120FF">
      <w:pPr>
        <w:rPr>
          <w:rFonts w:ascii="Century Gothic" w:hAnsi="Century Gothic" w:cstheme="minorHAnsi"/>
          <w:sz w:val="16"/>
          <w:szCs w:val="16"/>
        </w:rPr>
      </w:pPr>
      <w:r w:rsidRPr="00F120FF">
        <w:rPr>
          <w:rFonts w:ascii="Century Gothic" w:hAnsi="Century Gothic" w:cstheme="minorHAnsi"/>
          <w:sz w:val="16"/>
          <w:szCs w:val="16"/>
        </w:rPr>
        <w:t>Technologies/Tools:</w:t>
      </w:r>
      <w:r w:rsidRPr="00F120FF">
        <w:rPr>
          <w:rFonts w:ascii="Century Gothic" w:hAnsi="Century Gothic" w:cstheme="minorHAnsi"/>
          <w:sz w:val="16"/>
          <w:szCs w:val="16"/>
        </w:rPr>
        <w:tab/>
        <w:t>MS Project, Visio,Excel,Word, Outlook, Power Point,iRisestudio RequirementsManagement</w:t>
      </w:r>
      <w:r w:rsidRPr="00F120FF">
        <w:rPr>
          <w:rFonts w:ascii="Century Gothic" w:hAnsi="Century Gothic" w:cstheme="minorHAnsi"/>
          <w:sz w:val="16"/>
          <w:szCs w:val="16"/>
        </w:rPr>
        <w:tab/>
        <w:t xml:space="preserve">  RationalRequisitePro   RationalRose,MS Visio</w:t>
      </w:r>
    </w:p>
    <w:p w:rsidR="00F120FF" w:rsidRPr="00F120FF" w:rsidRDefault="00F120FF" w:rsidP="00F120FF">
      <w:pPr>
        <w:rPr>
          <w:rFonts w:ascii="Century Gothic" w:hAnsi="Century Gothic" w:cstheme="minorHAnsi"/>
          <w:sz w:val="16"/>
          <w:szCs w:val="16"/>
        </w:rPr>
      </w:pPr>
      <w:r w:rsidRPr="00F120FF">
        <w:rPr>
          <w:rFonts w:ascii="Century Gothic" w:hAnsi="Century Gothic" w:cstheme="minorHAnsi"/>
          <w:sz w:val="16"/>
          <w:szCs w:val="16"/>
        </w:rPr>
        <w:t>Healthcare :                             EDI  X12,834,837,</w:t>
      </w:r>
      <w:r w:rsidRPr="00F120FF">
        <w:rPr>
          <w:rFonts w:ascii="Century Gothic" w:eastAsia="Calibri" w:hAnsi="Century Gothic" w:cstheme="minorHAnsi"/>
          <w:spacing w:val="-1"/>
          <w:sz w:val="16"/>
          <w:szCs w:val="16"/>
        </w:rPr>
        <w:t xml:space="preserve"> 276/277, 278, 820, 835, </w:t>
      </w:r>
      <w:r w:rsidRPr="00F120FF">
        <w:rPr>
          <w:rFonts w:ascii="Century Gothic" w:hAnsi="Century Gothic" w:cstheme="minorHAnsi"/>
          <w:sz w:val="16"/>
          <w:szCs w:val="16"/>
        </w:rPr>
        <w:t>HIPPAA 4010,5010</w:t>
      </w:r>
    </w:p>
    <w:p w:rsidR="00F120FF" w:rsidRPr="00F120FF" w:rsidRDefault="00F120FF" w:rsidP="00F120FF">
      <w:pPr>
        <w:rPr>
          <w:rFonts w:ascii="Century Gothic" w:hAnsi="Century Gothic" w:cstheme="minorHAnsi"/>
          <w:sz w:val="16"/>
          <w:szCs w:val="16"/>
        </w:rPr>
      </w:pPr>
      <w:r w:rsidRPr="00F120FF">
        <w:rPr>
          <w:rFonts w:ascii="Century Gothic" w:hAnsi="Century Gothic" w:cstheme="minorHAnsi"/>
          <w:sz w:val="16"/>
          <w:szCs w:val="16"/>
        </w:rPr>
        <w:t>DefectTrackingTools</w:t>
      </w:r>
      <w:r w:rsidRPr="00F120FF">
        <w:rPr>
          <w:rFonts w:ascii="Century Gothic" w:hAnsi="Century Gothic" w:cstheme="minorHAnsi"/>
          <w:sz w:val="16"/>
          <w:szCs w:val="16"/>
        </w:rPr>
        <w:tab/>
        <w:t>HPQualityCenter,RationalClearQuest</w:t>
      </w:r>
    </w:p>
    <w:p w:rsidR="00F120FF" w:rsidRPr="00F120FF" w:rsidRDefault="00F120FF" w:rsidP="00F120FF">
      <w:pPr>
        <w:rPr>
          <w:rFonts w:ascii="Century Gothic" w:hAnsi="Century Gothic" w:cstheme="minorHAnsi"/>
          <w:sz w:val="16"/>
          <w:szCs w:val="16"/>
        </w:rPr>
      </w:pPr>
      <w:r w:rsidRPr="00F120FF">
        <w:rPr>
          <w:rFonts w:ascii="Century Gothic" w:hAnsi="Century Gothic" w:cstheme="minorHAnsi"/>
          <w:sz w:val="16"/>
          <w:szCs w:val="16"/>
        </w:rPr>
        <w:t>Languages/Standards</w:t>
      </w:r>
      <w:r w:rsidRPr="00F120FF">
        <w:rPr>
          <w:rFonts w:ascii="Century Gothic" w:hAnsi="Century Gothic" w:cstheme="minorHAnsi"/>
          <w:sz w:val="16"/>
          <w:szCs w:val="16"/>
        </w:rPr>
        <w:tab/>
        <w:t>SQL,XML, HTTP,Java,HIPPA 4010/,ICD9/10,ANSIX12</w:t>
      </w:r>
    </w:p>
    <w:p w:rsidR="00F120FF" w:rsidRPr="00F120FF" w:rsidRDefault="00F120FF" w:rsidP="00F120FF">
      <w:pPr>
        <w:rPr>
          <w:rFonts w:ascii="Century Gothic" w:hAnsi="Century Gothic" w:cstheme="minorHAnsi"/>
          <w:sz w:val="16"/>
          <w:szCs w:val="16"/>
        </w:rPr>
      </w:pPr>
      <w:r w:rsidRPr="00F120FF">
        <w:rPr>
          <w:rFonts w:ascii="Century Gothic" w:hAnsi="Century Gothic" w:cstheme="minorHAnsi"/>
          <w:sz w:val="16"/>
          <w:szCs w:val="16"/>
        </w:rPr>
        <w:t>Methodologies</w:t>
      </w:r>
      <w:r w:rsidRPr="00F120FF">
        <w:rPr>
          <w:rFonts w:ascii="Century Gothic" w:hAnsi="Century Gothic" w:cstheme="minorHAnsi"/>
          <w:sz w:val="16"/>
          <w:szCs w:val="16"/>
        </w:rPr>
        <w:tab/>
        <w:t xml:space="preserve">            RationalUnified Process(RUP),Agile, Waterfall</w:t>
      </w:r>
    </w:p>
    <w:p w:rsidR="00F120FF" w:rsidRPr="00F120FF" w:rsidRDefault="00F120FF" w:rsidP="00F120FF">
      <w:pPr>
        <w:rPr>
          <w:rFonts w:ascii="Century Gothic" w:hAnsi="Century Gothic" w:cstheme="minorHAnsi"/>
          <w:sz w:val="16"/>
          <w:szCs w:val="16"/>
        </w:rPr>
      </w:pPr>
      <w:r w:rsidRPr="00F120FF">
        <w:rPr>
          <w:rFonts w:ascii="Century Gothic" w:hAnsi="Century Gothic" w:cstheme="minorHAnsi"/>
          <w:sz w:val="16"/>
          <w:szCs w:val="16"/>
        </w:rPr>
        <w:t>PROFESSIONALEXPERIENCE:</w:t>
      </w:r>
    </w:p>
    <w:p w:rsidR="008924A4" w:rsidRPr="00F120FF" w:rsidRDefault="008924A4" w:rsidP="00F120FF">
      <w:pPr>
        <w:rPr>
          <w:rFonts w:ascii="Century Gothic" w:hAnsi="Century Gothic" w:cstheme="minorHAnsi"/>
          <w:sz w:val="16"/>
          <w:szCs w:val="16"/>
        </w:rPr>
      </w:pPr>
    </w:p>
    <w:p w:rsidR="008924A4" w:rsidRPr="00F120FF" w:rsidRDefault="00BF12A3" w:rsidP="00F120FF">
      <w:pPr>
        <w:ind w:left="100" w:right="98"/>
        <w:rPr>
          <w:rFonts w:ascii="Century Gothic" w:eastAsia="Calibri" w:hAnsi="Century Gothic" w:cstheme="minorHAnsi"/>
          <w:sz w:val="16"/>
          <w:szCs w:val="16"/>
        </w:rPr>
      </w:pPr>
      <w:r w:rsidRPr="00F120FF">
        <w:rPr>
          <w:rFonts w:ascii="Century Gothic" w:eastAsia="Calibri" w:hAnsi="Century Gothic" w:cstheme="minorHAnsi"/>
          <w:b/>
          <w:spacing w:val="1"/>
          <w:sz w:val="16"/>
          <w:szCs w:val="16"/>
        </w:rPr>
        <w:t>C</w:t>
      </w:r>
      <w:r w:rsidRPr="00F120FF">
        <w:rPr>
          <w:rFonts w:ascii="Century Gothic" w:eastAsia="Calibri" w:hAnsi="Century Gothic" w:cstheme="minorHAnsi"/>
          <w:b/>
          <w:spacing w:val="-1"/>
          <w:sz w:val="16"/>
          <w:szCs w:val="16"/>
        </w:rPr>
        <w:t>o</w:t>
      </w:r>
      <w:r w:rsidRPr="00F120FF">
        <w:rPr>
          <w:rFonts w:ascii="Century Gothic" w:eastAsia="Calibri" w:hAnsi="Century Gothic" w:cstheme="minorHAnsi"/>
          <w:b/>
          <w:spacing w:val="1"/>
          <w:sz w:val="16"/>
          <w:szCs w:val="16"/>
        </w:rPr>
        <w:t>g</w:t>
      </w:r>
      <w:r w:rsidRPr="00F120FF">
        <w:rPr>
          <w:rFonts w:ascii="Century Gothic" w:eastAsia="Calibri" w:hAnsi="Century Gothic" w:cstheme="minorHAnsi"/>
          <w:b/>
          <w:spacing w:val="-1"/>
          <w:sz w:val="16"/>
          <w:szCs w:val="16"/>
        </w:rPr>
        <w:t>no</w:t>
      </w:r>
      <w:r w:rsidRPr="00F120FF">
        <w:rPr>
          <w:rFonts w:ascii="Century Gothic" w:eastAsia="Calibri" w:hAnsi="Century Gothic" w:cstheme="minorHAnsi"/>
          <w:b/>
          <w:sz w:val="16"/>
          <w:szCs w:val="16"/>
        </w:rPr>
        <w:t>s</w:t>
      </w:r>
      <w:r w:rsidRPr="00F120FF">
        <w:rPr>
          <w:rFonts w:ascii="Century Gothic" w:eastAsia="Calibri" w:hAnsi="Century Gothic" w:cstheme="minorHAnsi"/>
          <w:b/>
          <w:spacing w:val="-1"/>
          <w:sz w:val="16"/>
          <w:szCs w:val="16"/>
        </w:rPr>
        <w:t>an</w:t>
      </w:r>
      <w:r w:rsidRPr="00F120FF">
        <w:rPr>
          <w:rFonts w:ascii="Century Gothic" w:eastAsia="Calibri" w:hAnsi="Century Gothic" w:cstheme="minorHAnsi"/>
          <w:b/>
          <w:sz w:val="16"/>
          <w:szCs w:val="16"/>
        </w:rPr>
        <w:t>te, M</w:t>
      </w:r>
      <w:r w:rsidRPr="00F120FF">
        <w:rPr>
          <w:rFonts w:ascii="Century Gothic" w:eastAsia="Calibri" w:hAnsi="Century Gothic" w:cstheme="minorHAnsi"/>
          <w:b/>
          <w:spacing w:val="-1"/>
          <w:sz w:val="16"/>
          <w:szCs w:val="16"/>
        </w:rPr>
        <w:t>c</w:t>
      </w:r>
      <w:r w:rsidRPr="00F120FF">
        <w:rPr>
          <w:rFonts w:ascii="Century Gothic" w:eastAsia="Calibri" w:hAnsi="Century Gothic" w:cstheme="minorHAnsi"/>
          <w:b/>
          <w:sz w:val="16"/>
          <w:szCs w:val="16"/>
        </w:rPr>
        <w:t>Le</w:t>
      </w:r>
      <w:r w:rsidRPr="00F120FF">
        <w:rPr>
          <w:rFonts w:ascii="Century Gothic" w:eastAsia="Calibri" w:hAnsi="Century Gothic" w:cstheme="minorHAnsi"/>
          <w:b/>
          <w:spacing w:val="-2"/>
          <w:sz w:val="16"/>
          <w:szCs w:val="16"/>
        </w:rPr>
        <w:t>a</w:t>
      </w:r>
      <w:r w:rsidRPr="00F120FF">
        <w:rPr>
          <w:rFonts w:ascii="Century Gothic" w:eastAsia="Calibri" w:hAnsi="Century Gothic" w:cstheme="minorHAnsi"/>
          <w:b/>
          <w:spacing w:val="-1"/>
          <w:sz w:val="16"/>
          <w:szCs w:val="16"/>
        </w:rPr>
        <w:t>n</w:t>
      </w:r>
      <w:r w:rsidRPr="00F120FF">
        <w:rPr>
          <w:rFonts w:ascii="Century Gothic" w:eastAsia="Calibri" w:hAnsi="Century Gothic" w:cstheme="minorHAnsi"/>
          <w:b/>
          <w:sz w:val="16"/>
          <w:szCs w:val="16"/>
        </w:rPr>
        <w:t>,</w:t>
      </w:r>
      <w:r w:rsidRPr="00F120FF">
        <w:rPr>
          <w:rFonts w:ascii="Century Gothic" w:eastAsia="Calibri" w:hAnsi="Century Gothic" w:cstheme="minorHAnsi"/>
          <w:b/>
          <w:spacing w:val="-1"/>
          <w:sz w:val="16"/>
          <w:szCs w:val="16"/>
        </w:rPr>
        <w:t>V</w:t>
      </w:r>
      <w:r w:rsidRPr="00F120FF">
        <w:rPr>
          <w:rFonts w:ascii="Century Gothic" w:eastAsia="Calibri" w:hAnsi="Century Gothic" w:cstheme="minorHAnsi"/>
          <w:b/>
          <w:sz w:val="16"/>
          <w:szCs w:val="16"/>
        </w:rPr>
        <w:t xml:space="preserve">A                                                                                                                           </w:t>
      </w:r>
      <w:r w:rsidRPr="00F120FF">
        <w:rPr>
          <w:rFonts w:ascii="Century Gothic" w:eastAsia="Calibri" w:hAnsi="Century Gothic" w:cstheme="minorHAnsi"/>
          <w:b/>
          <w:spacing w:val="-1"/>
          <w:sz w:val="16"/>
          <w:szCs w:val="16"/>
        </w:rPr>
        <w:t>Ma</w:t>
      </w:r>
      <w:r w:rsidRPr="00F120FF">
        <w:rPr>
          <w:rFonts w:ascii="Century Gothic" w:eastAsia="Calibri" w:hAnsi="Century Gothic" w:cstheme="minorHAnsi"/>
          <w:b/>
          <w:spacing w:val="-2"/>
          <w:sz w:val="16"/>
          <w:szCs w:val="16"/>
        </w:rPr>
        <w:t>r</w:t>
      </w:r>
      <w:r w:rsidRPr="00F120FF">
        <w:rPr>
          <w:rFonts w:ascii="Century Gothic" w:eastAsia="Calibri" w:hAnsi="Century Gothic" w:cstheme="minorHAnsi"/>
          <w:b/>
          <w:spacing w:val="1"/>
          <w:sz w:val="16"/>
          <w:szCs w:val="16"/>
        </w:rPr>
        <w:t>c</w:t>
      </w:r>
      <w:r w:rsidRPr="00F120FF">
        <w:rPr>
          <w:rFonts w:ascii="Century Gothic" w:eastAsia="Calibri" w:hAnsi="Century Gothic" w:cstheme="minorHAnsi"/>
          <w:b/>
          <w:sz w:val="16"/>
          <w:szCs w:val="16"/>
        </w:rPr>
        <w:t>h</w:t>
      </w:r>
      <w:r w:rsidRPr="00F120FF">
        <w:rPr>
          <w:rFonts w:ascii="Century Gothic" w:eastAsia="Calibri" w:hAnsi="Century Gothic" w:cstheme="minorHAnsi"/>
          <w:b/>
          <w:spacing w:val="-1"/>
          <w:sz w:val="16"/>
          <w:szCs w:val="16"/>
        </w:rPr>
        <w:t xml:space="preserve"> 2</w:t>
      </w:r>
      <w:r w:rsidRPr="00F120FF">
        <w:rPr>
          <w:rFonts w:ascii="Century Gothic" w:eastAsia="Calibri" w:hAnsi="Century Gothic" w:cstheme="minorHAnsi"/>
          <w:b/>
          <w:spacing w:val="1"/>
          <w:sz w:val="16"/>
          <w:szCs w:val="16"/>
        </w:rPr>
        <w:t>0</w:t>
      </w:r>
      <w:r w:rsidRPr="00F120FF">
        <w:rPr>
          <w:rFonts w:ascii="Century Gothic" w:eastAsia="Calibri" w:hAnsi="Century Gothic" w:cstheme="minorHAnsi"/>
          <w:b/>
          <w:spacing w:val="-2"/>
          <w:sz w:val="16"/>
          <w:szCs w:val="16"/>
        </w:rPr>
        <w:t>1</w:t>
      </w:r>
      <w:r w:rsidRPr="00F120FF">
        <w:rPr>
          <w:rFonts w:ascii="Century Gothic" w:eastAsia="Calibri" w:hAnsi="Century Gothic" w:cstheme="minorHAnsi"/>
          <w:b/>
          <w:spacing w:val="1"/>
          <w:sz w:val="16"/>
          <w:szCs w:val="16"/>
        </w:rPr>
        <w:t>5</w:t>
      </w:r>
      <w:r w:rsidRPr="00F120FF">
        <w:rPr>
          <w:rFonts w:ascii="Century Gothic" w:eastAsia="Calibri" w:hAnsi="Century Gothic" w:cstheme="minorHAnsi"/>
          <w:b/>
          <w:sz w:val="16"/>
          <w:szCs w:val="16"/>
        </w:rPr>
        <w:t>-P</w:t>
      </w:r>
      <w:r w:rsidRPr="00F120FF">
        <w:rPr>
          <w:rFonts w:ascii="Century Gothic" w:eastAsia="Calibri" w:hAnsi="Century Gothic" w:cstheme="minorHAnsi"/>
          <w:b/>
          <w:spacing w:val="1"/>
          <w:sz w:val="16"/>
          <w:szCs w:val="16"/>
        </w:rPr>
        <w:t>r</w:t>
      </w:r>
      <w:r w:rsidRPr="00F120FF">
        <w:rPr>
          <w:rFonts w:ascii="Century Gothic" w:eastAsia="Calibri" w:hAnsi="Century Gothic" w:cstheme="minorHAnsi"/>
          <w:b/>
          <w:spacing w:val="-3"/>
          <w:sz w:val="16"/>
          <w:szCs w:val="16"/>
        </w:rPr>
        <w:t>e</w:t>
      </w:r>
      <w:r w:rsidRPr="00F120FF">
        <w:rPr>
          <w:rFonts w:ascii="Century Gothic" w:eastAsia="Calibri" w:hAnsi="Century Gothic" w:cstheme="minorHAnsi"/>
          <w:b/>
          <w:sz w:val="16"/>
          <w:szCs w:val="16"/>
        </w:rPr>
        <w:t>s</w:t>
      </w:r>
      <w:r w:rsidRPr="00F120FF">
        <w:rPr>
          <w:rFonts w:ascii="Century Gothic" w:eastAsia="Calibri" w:hAnsi="Century Gothic" w:cstheme="minorHAnsi"/>
          <w:b/>
          <w:spacing w:val="-1"/>
          <w:sz w:val="16"/>
          <w:szCs w:val="16"/>
        </w:rPr>
        <w:t>en</w:t>
      </w:r>
      <w:r w:rsidRPr="00F120FF">
        <w:rPr>
          <w:rFonts w:ascii="Century Gothic" w:eastAsia="Calibri" w:hAnsi="Century Gothic" w:cstheme="minorHAnsi"/>
          <w:b/>
          <w:sz w:val="16"/>
          <w:szCs w:val="16"/>
        </w:rPr>
        <w:t>t</w:t>
      </w:r>
    </w:p>
    <w:p w:rsidR="008924A4" w:rsidRPr="00F120FF" w:rsidRDefault="009422AE" w:rsidP="00F120FF">
      <w:pPr>
        <w:ind w:left="100" w:right="7775"/>
        <w:rPr>
          <w:rFonts w:ascii="Century Gothic" w:eastAsia="Calibri" w:hAnsi="Century Gothic" w:cstheme="minorHAnsi"/>
          <w:sz w:val="16"/>
          <w:szCs w:val="16"/>
        </w:rPr>
      </w:pPr>
      <w:r w:rsidRPr="00F120FF">
        <w:rPr>
          <w:rFonts w:ascii="Century Gothic" w:eastAsia="Calibri" w:hAnsi="Century Gothic" w:cstheme="minorHAnsi"/>
          <w:b/>
          <w:sz w:val="16"/>
          <w:szCs w:val="16"/>
        </w:rPr>
        <w:t xml:space="preserve">Sr. </w:t>
      </w:r>
      <w:r w:rsidR="00BF12A3" w:rsidRPr="00F120FF">
        <w:rPr>
          <w:rFonts w:ascii="Century Gothic" w:eastAsia="Calibri" w:hAnsi="Century Gothic" w:cstheme="minorHAnsi"/>
          <w:b/>
          <w:sz w:val="16"/>
          <w:szCs w:val="16"/>
        </w:rPr>
        <w:t>EDIAn</w:t>
      </w:r>
      <w:r w:rsidR="00BF12A3" w:rsidRPr="00F120FF">
        <w:rPr>
          <w:rFonts w:ascii="Century Gothic" w:eastAsia="Calibri" w:hAnsi="Century Gothic" w:cstheme="minorHAnsi"/>
          <w:b/>
          <w:spacing w:val="-1"/>
          <w:sz w:val="16"/>
          <w:szCs w:val="16"/>
        </w:rPr>
        <w:t>a</w:t>
      </w:r>
      <w:r w:rsidR="00BF12A3" w:rsidRPr="00F120FF">
        <w:rPr>
          <w:rFonts w:ascii="Century Gothic" w:eastAsia="Calibri" w:hAnsi="Century Gothic" w:cstheme="minorHAnsi"/>
          <w:b/>
          <w:spacing w:val="1"/>
          <w:sz w:val="16"/>
          <w:szCs w:val="16"/>
        </w:rPr>
        <w:t>l</w:t>
      </w:r>
      <w:r w:rsidR="00BF12A3" w:rsidRPr="00F120FF">
        <w:rPr>
          <w:rFonts w:ascii="Century Gothic" w:eastAsia="Calibri" w:hAnsi="Century Gothic" w:cstheme="minorHAnsi"/>
          <w:b/>
          <w:spacing w:val="-1"/>
          <w:sz w:val="16"/>
          <w:szCs w:val="16"/>
        </w:rPr>
        <w:t>y</w:t>
      </w:r>
      <w:r w:rsidR="00BF12A3" w:rsidRPr="00F120FF">
        <w:rPr>
          <w:rFonts w:ascii="Century Gothic" w:eastAsia="Calibri" w:hAnsi="Century Gothic" w:cstheme="minorHAnsi"/>
          <w:b/>
          <w:sz w:val="16"/>
          <w:szCs w:val="16"/>
        </w:rPr>
        <w:t>s</w:t>
      </w:r>
      <w:r w:rsidR="00BF12A3" w:rsidRPr="00F120FF">
        <w:rPr>
          <w:rFonts w:ascii="Century Gothic" w:eastAsia="Calibri" w:hAnsi="Century Gothic" w:cstheme="minorHAnsi"/>
          <w:b/>
          <w:spacing w:val="-2"/>
          <w:sz w:val="16"/>
          <w:szCs w:val="16"/>
        </w:rPr>
        <w:t>t</w:t>
      </w:r>
    </w:p>
    <w:p w:rsidR="008924A4" w:rsidRPr="00F120FF" w:rsidRDefault="00BF12A3" w:rsidP="00F120FF">
      <w:pPr>
        <w:ind w:left="100" w:right="63"/>
        <w:rPr>
          <w:rFonts w:ascii="Century Gothic" w:eastAsia="Calibri" w:hAnsi="Century Gothic" w:cstheme="minorHAnsi"/>
          <w:sz w:val="16"/>
          <w:szCs w:val="16"/>
        </w:rPr>
      </w:pPr>
      <w:r w:rsidRPr="00F120FF">
        <w:rPr>
          <w:rFonts w:ascii="Century Gothic" w:eastAsia="Calibri" w:hAnsi="Century Gothic" w:cstheme="minorHAnsi"/>
          <w:b/>
          <w:sz w:val="16"/>
          <w:szCs w:val="16"/>
        </w:rPr>
        <w:t>P</w:t>
      </w:r>
      <w:r w:rsidRPr="00F120FF">
        <w:rPr>
          <w:rFonts w:ascii="Century Gothic" w:eastAsia="Calibri" w:hAnsi="Century Gothic" w:cstheme="minorHAnsi"/>
          <w:b/>
          <w:spacing w:val="1"/>
          <w:sz w:val="16"/>
          <w:szCs w:val="16"/>
        </w:rPr>
        <w:t>r</w:t>
      </w:r>
      <w:r w:rsidRPr="00F120FF">
        <w:rPr>
          <w:rFonts w:ascii="Century Gothic" w:eastAsia="Calibri" w:hAnsi="Century Gothic" w:cstheme="minorHAnsi"/>
          <w:b/>
          <w:spacing w:val="-1"/>
          <w:sz w:val="16"/>
          <w:szCs w:val="16"/>
        </w:rPr>
        <w:t>o</w:t>
      </w:r>
      <w:r w:rsidRPr="00F120FF">
        <w:rPr>
          <w:rFonts w:ascii="Century Gothic" w:eastAsia="Calibri" w:hAnsi="Century Gothic" w:cstheme="minorHAnsi"/>
          <w:b/>
          <w:spacing w:val="1"/>
          <w:sz w:val="16"/>
          <w:szCs w:val="16"/>
        </w:rPr>
        <w:t>j</w:t>
      </w:r>
      <w:r w:rsidRPr="00F120FF">
        <w:rPr>
          <w:rFonts w:ascii="Century Gothic" w:eastAsia="Calibri" w:hAnsi="Century Gothic" w:cstheme="minorHAnsi"/>
          <w:b/>
          <w:spacing w:val="-1"/>
          <w:sz w:val="16"/>
          <w:szCs w:val="16"/>
        </w:rPr>
        <w:t>ec</w:t>
      </w:r>
      <w:r w:rsidRPr="00F120FF">
        <w:rPr>
          <w:rFonts w:ascii="Century Gothic" w:eastAsia="Calibri" w:hAnsi="Century Gothic" w:cstheme="minorHAnsi"/>
          <w:b/>
          <w:sz w:val="16"/>
          <w:szCs w:val="16"/>
        </w:rPr>
        <w:t xml:space="preserve">t:  </w:t>
      </w:r>
      <w:r w:rsidRPr="00F120FF">
        <w:rPr>
          <w:rFonts w:ascii="Century Gothic" w:eastAsia="Calibri" w:hAnsi="Century Gothic" w:cstheme="minorHAnsi"/>
          <w:sz w:val="16"/>
          <w:szCs w:val="16"/>
        </w:rPr>
        <w:t xml:space="preserve">The </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ain</w:t>
      </w:r>
      <w:r w:rsidRPr="00F120FF">
        <w:rPr>
          <w:rFonts w:ascii="Century Gothic" w:eastAsia="Calibri" w:hAnsi="Century Gothic" w:cstheme="minorHAnsi"/>
          <w:spacing w:val="1"/>
          <w:sz w:val="16"/>
          <w:szCs w:val="16"/>
        </w:rPr>
        <w:t xml:space="preserve"> o</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pacing w:val="-2"/>
          <w:sz w:val="16"/>
          <w:szCs w:val="16"/>
        </w:rPr>
        <w:t>j</w:t>
      </w:r>
      <w:r w:rsidRPr="00F120FF">
        <w:rPr>
          <w:rFonts w:ascii="Century Gothic" w:eastAsia="Calibri" w:hAnsi="Century Gothic" w:cstheme="minorHAnsi"/>
          <w:sz w:val="16"/>
          <w:szCs w:val="16"/>
        </w:rPr>
        <w:t>ec</w:t>
      </w:r>
      <w:r w:rsidRPr="00F120FF">
        <w:rPr>
          <w:rFonts w:ascii="Century Gothic" w:eastAsia="Calibri" w:hAnsi="Century Gothic" w:cstheme="minorHAnsi"/>
          <w:spacing w:val="-1"/>
          <w:sz w:val="16"/>
          <w:szCs w:val="16"/>
        </w:rPr>
        <w:t>t</w:t>
      </w:r>
      <w:r w:rsidRPr="00F120FF">
        <w:rPr>
          <w:rFonts w:ascii="Century Gothic" w:eastAsia="Calibri" w:hAnsi="Century Gothic" w:cstheme="minorHAnsi"/>
          <w:sz w:val="16"/>
          <w:szCs w:val="16"/>
        </w:rPr>
        <w:t>ive</w:t>
      </w:r>
      <w:r w:rsidRPr="00F120FF">
        <w:rPr>
          <w:rFonts w:ascii="Century Gothic" w:eastAsia="Calibri" w:hAnsi="Century Gothic" w:cstheme="minorHAnsi"/>
          <w:spacing w:val="1"/>
          <w:sz w:val="16"/>
          <w:szCs w:val="16"/>
        </w:rPr>
        <w:t xml:space="preserve"> o</w:t>
      </w:r>
      <w:r w:rsidRPr="00F120FF">
        <w:rPr>
          <w:rFonts w:ascii="Century Gothic" w:eastAsia="Calibri" w:hAnsi="Century Gothic" w:cstheme="minorHAnsi"/>
          <w:sz w:val="16"/>
          <w:szCs w:val="16"/>
        </w:rPr>
        <w:t>fthe</w:t>
      </w:r>
      <w:r w:rsidRPr="00F120FF">
        <w:rPr>
          <w:rFonts w:ascii="Century Gothic" w:eastAsia="Calibri" w:hAnsi="Century Gothic" w:cstheme="minorHAnsi"/>
          <w:b/>
          <w:spacing w:val="1"/>
          <w:sz w:val="16"/>
          <w:szCs w:val="16"/>
        </w:rPr>
        <w:t>1</w:t>
      </w:r>
      <w:r w:rsidRPr="00F120FF">
        <w:rPr>
          <w:rFonts w:ascii="Century Gothic" w:eastAsia="Calibri" w:hAnsi="Century Gothic" w:cstheme="minorHAnsi"/>
          <w:b/>
          <w:spacing w:val="-2"/>
          <w:sz w:val="16"/>
          <w:szCs w:val="16"/>
        </w:rPr>
        <w:t>0</w:t>
      </w:r>
      <w:r w:rsidRPr="00F120FF">
        <w:rPr>
          <w:rFonts w:ascii="Century Gothic" w:eastAsia="Calibri" w:hAnsi="Century Gothic" w:cstheme="minorHAnsi"/>
          <w:b/>
          <w:spacing w:val="1"/>
          <w:sz w:val="16"/>
          <w:szCs w:val="16"/>
        </w:rPr>
        <w:t>95</w:t>
      </w:r>
      <w:r w:rsidRPr="00F120FF">
        <w:rPr>
          <w:rFonts w:ascii="Century Gothic" w:eastAsia="Calibri" w:hAnsi="Century Gothic" w:cstheme="minorHAnsi"/>
          <w:b/>
          <w:spacing w:val="-3"/>
          <w:sz w:val="16"/>
          <w:szCs w:val="16"/>
        </w:rPr>
        <w:t>-</w:t>
      </w:r>
      <w:r w:rsidRPr="00F120FF">
        <w:rPr>
          <w:rFonts w:ascii="Century Gothic" w:eastAsia="Calibri" w:hAnsi="Century Gothic" w:cstheme="minorHAnsi"/>
          <w:b/>
          <w:sz w:val="16"/>
          <w:szCs w:val="16"/>
        </w:rPr>
        <w:t>AP</w:t>
      </w:r>
      <w:r w:rsidRPr="00F120FF">
        <w:rPr>
          <w:rFonts w:ascii="Century Gothic" w:eastAsia="Calibri" w:hAnsi="Century Gothic" w:cstheme="minorHAnsi"/>
          <w:b/>
          <w:spacing w:val="1"/>
          <w:sz w:val="16"/>
          <w:szCs w:val="16"/>
        </w:rPr>
        <w:t>r</w:t>
      </w:r>
      <w:r w:rsidRPr="00F120FF">
        <w:rPr>
          <w:rFonts w:ascii="Century Gothic" w:eastAsia="Calibri" w:hAnsi="Century Gothic" w:cstheme="minorHAnsi"/>
          <w:b/>
          <w:spacing w:val="-3"/>
          <w:sz w:val="16"/>
          <w:szCs w:val="16"/>
        </w:rPr>
        <w:t>o</w:t>
      </w:r>
      <w:r w:rsidRPr="00F120FF">
        <w:rPr>
          <w:rFonts w:ascii="Century Gothic" w:eastAsia="Calibri" w:hAnsi="Century Gothic" w:cstheme="minorHAnsi"/>
          <w:b/>
          <w:spacing w:val="1"/>
          <w:sz w:val="16"/>
          <w:szCs w:val="16"/>
        </w:rPr>
        <w:t>j</w:t>
      </w:r>
      <w:r w:rsidRPr="00F120FF">
        <w:rPr>
          <w:rFonts w:ascii="Century Gothic" w:eastAsia="Calibri" w:hAnsi="Century Gothic" w:cstheme="minorHAnsi"/>
          <w:b/>
          <w:spacing w:val="-1"/>
          <w:sz w:val="16"/>
          <w:szCs w:val="16"/>
        </w:rPr>
        <w:t>e</w:t>
      </w:r>
      <w:r w:rsidRPr="00F120FF">
        <w:rPr>
          <w:rFonts w:ascii="Century Gothic" w:eastAsia="Calibri" w:hAnsi="Century Gothic" w:cstheme="minorHAnsi"/>
          <w:b/>
          <w:spacing w:val="1"/>
          <w:sz w:val="16"/>
          <w:szCs w:val="16"/>
        </w:rPr>
        <w:t>c</w:t>
      </w:r>
      <w:r w:rsidRPr="00F120FF">
        <w:rPr>
          <w:rFonts w:ascii="Century Gothic" w:eastAsia="Calibri" w:hAnsi="Century Gothic" w:cstheme="minorHAnsi"/>
          <w:b/>
          <w:sz w:val="16"/>
          <w:szCs w:val="16"/>
        </w:rPr>
        <w:t xml:space="preserve">t </w:t>
      </w:r>
      <w:r w:rsidRPr="00F120FF">
        <w:rPr>
          <w:rFonts w:ascii="Century Gothic" w:eastAsia="Calibri" w:hAnsi="Century Gothic" w:cstheme="minorHAnsi"/>
          <w:sz w:val="16"/>
          <w:szCs w:val="16"/>
        </w:rPr>
        <w:t>istosu</w:t>
      </w:r>
      <w:r w:rsidRPr="00F120FF">
        <w:rPr>
          <w:rFonts w:ascii="Century Gothic" w:eastAsia="Calibri" w:hAnsi="Century Gothic" w:cstheme="minorHAnsi"/>
          <w:spacing w:val="-2"/>
          <w:sz w:val="16"/>
          <w:szCs w:val="16"/>
        </w:rPr>
        <w:t>p</w:t>
      </w:r>
      <w:r w:rsidRPr="00F120FF">
        <w:rPr>
          <w:rFonts w:ascii="Century Gothic" w:eastAsia="Calibri" w:hAnsi="Century Gothic" w:cstheme="minorHAnsi"/>
          <w:spacing w:val="-1"/>
          <w:sz w:val="16"/>
          <w:szCs w:val="16"/>
        </w:rPr>
        <w:t>po</w:t>
      </w:r>
      <w:r w:rsidRPr="00F120FF">
        <w:rPr>
          <w:rFonts w:ascii="Century Gothic" w:eastAsia="Calibri" w:hAnsi="Century Gothic" w:cstheme="minorHAnsi"/>
          <w:sz w:val="16"/>
          <w:szCs w:val="16"/>
        </w:rPr>
        <w:t>rtall</w:t>
      </w:r>
      <w:r w:rsidRPr="00F120FF">
        <w:rPr>
          <w:rFonts w:ascii="Century Gothic" w:eastAsia="Calibri" w:hAnsi="Century Gothic" w:cstheme="minorHAnsi"/>
          <w:spacing w:val="-1"/>
          <w:sz w:val="16"/>
          <w:szCs w:val="16"/>
        </w:rPr>
        <w:t>ph</w:t>
      </w:r>
      <w:r w:rsidRPr="00F120FF">
        <w:rPr>
          <w:rFonts w:ascii="Century Gothic" w:eastAsia="Calibri" w:hAnsi="Century Gothic" w:cstheme="minorHAnsi"/>
          <w:sz w:val="16"/>
          <w:szCs w:val="16"/>
        </w:rPr>
        <w:t xml:space="preserve">ases </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fthe</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z w:val="16"/>
          <w:szCs w:val="16"/>
        </w:rPr>
        <w:t>si</w:t>
      </w:r>
      <w:r w:rsidRPr="00F120FF">
        <w:rPr>
          <w:rFonts w:ascii="Century Gothic" w:eastAsia="Calibri" w:hAnsi="Century Gothic" w:cstheme="minorHAnsi"/>
          <w:spacing w:val="-1"/>
          <w:sz w:val="16"/>
          <w:szCs w:val="16"/>
        </w:rPr>
        <w:t>gn</w:t>
      </w:r>
      <w:r w:rsidRPr="00F120FF">
        <w:rPr>
          <w:rFonts w:ascii="Century Gothic" w:eastAsia="Calibri" w:hAnsi="Century Gothic" w:cstheme="minorHAnsi"/>
          <w:sz w:val="16"/>
          <w:szCs w:val="16"/>
        </w:rPr>
        <w:t>,</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el</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3"/>
          <w:sz w:val="16"/>
          <w:szCs w:val="16"/>
        </w:rPr>
        <w:t>p</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t</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 i</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l</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en</w:t>
      </w:r>
      <w:r w:rsidRPr="00F120FF">
        <w:rPr>
          <w:rFonts w:ascii="Century Gothic" w:eastAsia="Calibri" w:hAnsi="Century Gothic" w:cstheme="minorHAnsi"/>
          <w:spacing w:val="1"/>
          <w:sz w:val="16"/>
          <w:szCs w:val="16"/>
        </w:rPr>
        <w:t>t</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z w:val="16"/>
          <w:szCs w:val="16"/>
        </w:rPr>
        <w:t>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 xml:space="preserve">n </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fen</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z w:val="16"/>
          <w:szCs w:val="16"/>
        </w:rPr>
        <w:t>oll</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ent</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z w:val="16"/>
          <w:szCs w:val="16"/>
        </w:rPr>
        <w:t>e</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l</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w:t>
      </w:r>
      <w:r w:rsidRPr="00F120FF">
        <w:rPr>
          <w:rFonts w:ascii="Century Gothic" w:eastAsia="Calibri" w:hAnsi="Century Gothic" w:cstheme="minorHAnsi"/>
          <w:spacing w:val="-3"/>
          <w:sz w:val="16"/>
          <w:szCs w:val="16"/>
        </w:rPr>
        <w:t>r</w:t>
      </w:r>
      <w:r w:rsidR="00FC4158" w:rsidRPr="00F120FF">
        <w:rPr>
          <w:rFonts w:ascii="Century Gothic" w:eastAsia="Calibri" w:hAnsi="Century Gothic" w:cstheme="minorHAnsi"/>
          <w:spacing w:val="-3"/>
          <w:sz w:val="16"/>
          <w:szCs w:val="16"/>
        </w:rPr>
        <w:t>e</w:t>
      </w:r>
      <w:r w:rsidRPr="00F120FF">
        <w:rPr>
          <w:rFonts w:ascii="Century Gothic" w:eastAsia="Calibri" w:hAnsi="Century Gothic" w:cstheme="minorHAnsi"/>
          <w:sz w:val="16"/>
          <w:szCs w:val="16"/>
        </w:rPr>
        <w:t>co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cil</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ati</w:t>
      </w:r>
      <w:r w:rsidRPr="00F120FF">
        <w:rPr>
          <w:rFonts w:ascii="Century Gothic" w:eastAsia="Calibri" w:hAnsi="Century Gothic" w:cstheme="minorHAnsi"/>
          <w:spacing w:val="3"/>
          <w:sz w:val="16"/>
          <w:szCs w:val="16"/>
        </w:rPr>
        <w:t>o</w:t>
      </w:r>
      <w:r w:rsidRPr="00F120FF">
        <w:rPr>
          <w:rFonts w:ascii="Century Gothic" w:eastAsia="Calibri" w:hAnsi="Century Gothic" w:cstheme="minorHAnsi"/>
          <w:sz w:val="16"/>
          <w:szCs w:val="16"/>
        </w:rPr>
        <w:t>n</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ce</w:t>
      </w:r>
      <w:r w:rsidRPr="00F120FF">
        <w:rPr>
          <w:rFonts w:ascii="Century Gothic" w:eastAsia="Calibri" w:hAnsi="Century Gothic" w:cstheme="minorHAnsi"/>
          <w:spacing w:val="1"/>
          <w:sz w:val="16"/>
          <w:szCs w:val="16"/>
        </w:rPr>
        <w:t>s</w:t>
      </w:r>
      <w:r w:rsidRPr="00F120FF">
        <w:rPr>
          <w:rFonts w:ascii="Century Gothic" w:eastAsia="Calibri" w:hAnsi="Century Gothic" w:cstheme="minorHAnsi"/>
          <w:sz w:val="16"/>
          <w:szCs w:val="16"/>
        </w:rPr>
        <w:t>sf</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r</w:t>
      </w:r>
      <w:r w:rsidRPr="00F120FF">
        <w:rPr>
          <w:rFonts w:ascii="Century Gothic" w:eastAsia="Calibri" w:hAnsi="Century Gothic" w:cstheme="minorHAnsi"/>
          <w:spacing w:val="-3"/>
          <w:sz w:val="16"/>
          <w:szCs w:val="16"/>
        </w:rPr>
        <w:t>h</w:t>
      </w:r>
      <w:r w:rsidRPr="00F120FF">
        <w:rPr>
          <w:rFonts w:ascii="Century Gothic" w:eastAsia="Calibri" w:hAnsi="Century Gothic" w:cstheme="minorHAnsi"/>
          <w:sz w:val="16"/>
          <w:szCs w:val="16"/>
        </w:rPr>
        <w:t>eal</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hi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su</w:t>
      </w:r>
      <w:r w:rsidRPr="00F120FF">
        <w:rPr>
          <w:rFonts w:ascii="Century Gothic" w:eastAsia="Calibri" w:hAnsi="Century Gothic" w:cstheme="minorHAnsi"/>
          <w:spacing w:val="-1"/>
          <w:sz w:val="16"/>
          <w:szCs w:val="16"/>
        </w:rPr>
        <w:t>r</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cee</w:t>
      </w:r>
      <w:r w:rsidRPr="00F120FF">
        <w:rPr>
          <w:rFonts w:ascii="Century Gothic" w:eastAsia="Calibri" w:hAnsi="Century Gothic" w:cstheme="minorHAnsi"/>
          <w:spacing w:val="1"/>
          <w:sz w:val="16"/>
          <w:szCs w:val="16"/>
        </w:rPr>
        <w:t>x</w:t>
      </w:r>
      <w:r w:rsidRPr="00F120FF">
        <w:rPr>
          <w:rFonts w:ascii="Century Gothic" w:eastAsia="Calibri" w:hAnsi="Century Gothic" w:cstheme="minorHAnsi"/>
          <w:sz w:val="16"/>
          <w:szCs w:val="16"/>
        </w:rPr>
        <w:t>ch</w:t>
      </w:r>
      <w:r w:rsidRPr="00F120FF">
        <w:rPr>
          <w:rFonts w:ascii="Century Gothic" w:eastAsia="Calibri" w:hAnsi="Century Gothic" w:cstheme="minorHAnsi"/>
          <w:spacing w:val="-1"/>
          <w:sz w:val="16"/>
          <w:szCs w:val="16"/>
        </w:rPr>
        <w:t>ang</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z w:val="16"/>
          <w:szCs w:val="16"/>
        </w:rPr>
        <w:t>s.T</w:t>
      </w:r>
      <w:r w:rsidRPr="00F120FF">
        <w:rPr>
          <w:rFonts w:ascii="Century Gothic" w:eastAsia="Calibri" w:hAnsi="Century Gothic" w:cstheme="minorHAnsi"/>
          <w:spacing w:val="-3"/>
          <w:sz w:val="16"/>
          <w:szCs w:val="16"/>
        </w:rPr>
        <w:t>h</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2"/>
          <w:sz w:val="16"/>
          <w:szCs w:val="16"/>
        </w:rPr>
        <w:t>j</w:t>
      </w:r>
      <w:r w:rsidRPr="00F120FF">
        <w:rPr>
          <w:rFonts w:ascii="Century Gothic" w:eastAsia="Calibri" w:hAnsi="Century Gothic" w:cstheme="minorHAnsi"/>
          <w:sz w:val="16"/>
          <w:szCs w:val="16"/>
        </w:rPr>
        <w:t xml:space="preserve">ect </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ai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lyi</w:t>
      </w:r>
      <w:r w:rsidRPr="00F120FF">
        <w:rPr>
          <w:rFonts w:ascii="Century Gothic" w:eastAsia="Calibri" w:hAnsi="Century Gothic" w:cstheme="minorHAnsi"/>
          <w:spacing w:val="-1"/>
          <w:sz w:val="16"/>
          <w:szCs w:val="16"/>
        </w:rPr>
        <w:t>nv</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l</w:t>
      </w:r>
      <w:r w:rsidRPr="00F120FF">
        <w:rPr>
          <w:rFonts w:ascii="Century Gothic" w:eastAsia="Calibri" w:hAnsi="Century Gothic" w:cstheme="minorHAnsi"/>
          <w:spacing w:val="-2"/>
          <w:sz w:val="16"/>
          <w:szCs w:val="16"/>
        </w:rPr>
        <w:t>v</w:t>
      </w:r>
      <w:r w:rsidRPr="00F120FF">
        <w:rPr>
          <w:rFonts w:ascii="Century Gothic" w:eastAsia="Calibri" w:hAnsi="Century Gothic" w:cstheme="minorHAnsi"/>
          <w:sz w:val="16"/>
          <w:szCs w:val="16"/>
        </w:rPr>
        <w:t>esin 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ub</w:t>
      </w:r>
      <w:r w:rsidRPr="00F120FF">
        <w:rPr>
          <w:rFonts w:ascii="Century Gothic" w:eastAsia="Calibri" w:hAnsi="Century Gothic" w:cstheme="minorHAnsi"/>
          <w:sz w:val="16"/>
          <w:szCs w:val="16"/>
        </w:rPr>
        <w:t>le</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pacing w:val="-1"/>
          <w:sz w:val="16"/>
          <w:szCs w:val="16"/>
        </w:rPr>
        <w:t>h</w:t>
      </w:r>
      <w:r w:rsidRPr="00F120FF">
        <w:rPr>
          <w:rFonts w:ascii="Century Gothic" w:eastAsia="Calibri" w:hAnsi="Century Gothic" w:cstheme="minorHAnsi"/>
          <w:spacing w:val="1"/>
          <w:sz w:val="16"/>
          <w:szCs w:val="16"/>
        </w:rPr>
        <w:t>oo</w:t>
      </w:r>
      <w:r w:rsidRPr="00F120FF">
        <w:rPr>
          <w:rFonts w:ascii="Century Gothic" w:eastAsia="Calibri" w:hAnsi="Century Gothic" w:cstheme="minorHAnsi"/>
          <w:sz w:val="16"/>
          <w:szCs w:val="16"/>
        </w:rPr>
        <w:t>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 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dre</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lving er</w:t>
      </w:r>
      <w:r w:rsidRPr="00F120FF">
        <w:rPr>
          <w:rFonts w:ascii="Century Gothic" w:eastAsia="Calibri" w:hAnsi="Century Gothic" w:cstheme="minorHAnsi"/>
          <w:spacing w:val="-2"/>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z w:val="16"/>
          <w:szCs w:val="16"/>
        </w:rPr>
        <w:t>sin</w:t>
      </w:r>
      <w:r w:rsidRPr="00F120FF">
        <w:rPr>
          <w:rFonts w:ascii="Century Gothic" w:eastAsia="Calibri" w:hAnsi="Century Gothic" w:cstheme="minorHAnsi"/>
          <w:b/>
          <w:spacing w:val="-2"/>
          <w:sz w:val="16"/>
          <w:szCs w:val="16"/>
        </w:rPr>
        <w:t>8</w:t>
      </w:r>
      <w:r w:rsidRPr="00F120FF">
        <w:rPr>
          <w:rFonts w:ascii="Century Gothic" w:eastAsia="Calibri" w:hAnsi="Century Gothic" w:cstheme="minorHAnsi"/>
          <w:b/>
          <w:spacing w:val="1"/>
          <w:sz w:val="16"/>
          <w:szCs w:val="16"/>
        </w:rPr>
        <w:t>3</w:t>
      </w:r>
      <w:r w:rsidRPr="00F120FF">
        <w:rPr>
          <w:rFonts w:ascii="Century Gothic" w:eastAsia="Calibri" w:hAnsi="Century Gothic" w:cstheme="minorHAnsi"/>
          <w:b/>
          <w:sz w:val="16"/>
          <w:szCs w:val="16"/>
        </w:rPr>
        <w:t>4</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w:t>
      </w:r>
      <w:r w:rsidRPr="00F120FF">
        <w:rPr>
          <w:rFonts w:ascii="Century Gothic" w:eastAsia="Calibri" w:hAnsi="Century Gothic" w:cstheme="minorHAnsi"/>
          <w:b/>
          <w:spacing w:val="1"/>
          <w:sz w:val="16"/>
          <w:szCs w:val="16"/>
        </w:rPr>
        <w:t>8</w:t>
      </w:r>
      <w:r w:rsidRPr="00F120FF">
        <w:rPr>
          <w:rFonts w:ascii="Century Gothic" w:eastAsia="Calibri" w:hAnsi="Century Gothic" w:cstheme="minorHAnsi"/>
          <w:b/>
          <w:spacing w:val="-2"/>
          <w:sz w:val="16"/>
          <w:szCs w:val="16"/>
        </w:rPr>
        <w:t>2</w:t>
      </w:r>
      <w:r w:rsidRPr="00F120FF">
        <w:rPr>
          <w:rFonts w:ascii="Century Gothic" w:eastAsia="Calibri" w:hAnsi="Century Gothic" w:cstheme="minorHAnsi"/>
          <w:b/>
          <w:sz w:val="16"/>
          <w:szCs w:val="16"/>
        </w:rPr>
        <w:t>0</w:t>
      </w:r>
      <w:r w:rsidRPr="00F120FF">
        <w:rPr>
          <w:rFonts w:ascii="Century Gothic" w:eastAsia="Calibri" w:hAnsi="Century Gothic" w:cstheme="minorHAnsi"/>
          <w:b/>
          <w:spacing w:val="-2"/>
          <w:sz w:val="16"/>
          <w:szCs w:val="16"/>
        </w:rPr>
        <w:t>t</w:t>
      </w:r>
      <w:r w:rsidRPr="00F120FF">
        <w:rPr>
          <w:rFonts w:ascii="Century Gothic" w:eastAsia="Calibri" w:hAnsi="Century Gothic" w:cstheme="minorHAnsi"/>
          <w:b/>
          <w:spacing w:val="1"/>
          <w:sz w:val="16"/>
          <w:szCs w:val="16"/>
        </w:rPr>
        <w:t>r</w:t>
      </w:r>
      <w:r w:rsidRPr="00F120FF">
        <w:rPr>
          <w:rFonts w:ascii="Century Gothic" w:eastAsia="Calibri" w:hAnsi="Century Gothic" w:cstheme="minorHAnsi"/>
          <w:b/>
          <w:spacing w:val="-1"/>
          <w:sz w:val="16"/>
          <w:szCs w:val="16"/>
        </w:rPr>
        <w:t>an</w:t>
      </w:r>
      <w:r w:rsidRPr="00F120FF">
        <w:rPr>
          <w:rFonts w:ascii="Century Gothic" w:eastAsia="Calibri" w:hAnsi="Century Gothic" w:cstheme="minorHAnsi"/>
          <w:b/>
          <w:sz w:val="16"/>
          <w:szCs w:val="16"/>
        </w:rPr>
        <w:t>s</w:t>
      </w:r>
      <w:r w:rsidRPr="00F120FF">
        <w:rPr>
          <w:rFonts w:ascii="Century Gothic" w:eastAsia="Calibri" w:hAnsi="Century Gothic" w:cstheme="minorHAnsi"/>
          <w:b/>
          <w:spacing w:val="-1"/>
          <w:sz w:val="16"/>
          <w:szCs w:val="16"/>
        </w:rPr>
        <w:t>a</w:t>
      </w:r>
      <w:r w:rsidRPr="00F120FF">
        <w:rPr>
          <w:rFonts w:ascii="Century Gothic" w:eastAsia="Calibri" w:hAnsi="Century Gothic" w:cstheme="minorHAnsi"/>
          <w:b/>
          <w:spacing w:val="1"/>
          <w:sz w:val="16"/>
          <w:szCs w:val="16"/>
        </w:rPr>
        <w:t>c</w:t>
      </w:r>
      <w:r w:rsidRPr="00F120FF">
        <w:rPr>
          <w:rFonts w:ascii="Century Gothic" w:eastAsia="Calibri" w:hAnsi="Century Gothic" w:cstheme="minorHAnsi"/>
          <w:b/>
          <w:spacing w:val="-2"/>
          <w:sz w:val="16"/>
          <w:szCs w:val="16"/>
        </w:rPr>
        <w:t>t</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pacing w:val="-1"/>
          <w:sz w:val="16"/>
          <w:szCs w:val="16"/>
        </w:rPr>
        <w:t>on</w:t>
      </w:r>
      <w:r w:rsidRPr="00F120FF">
        <w:rPr>
          <w:rFonts w:ascii="Century Gothic" w:eastAsia="Calibri" w:hAnsi="Century Gothic" w:cstheme="minorHAnsi"/>
          <w:b/>
          <w:sz w:val="16"/>
          <w:szCs w:val="16"/>
        </w:rPr>
        <w:t>s</w:t>
      </w:r>
      <w:r w:rsidRPr="00F120FF">
        <w:rPr>
          <w:rFonts w:ascii="Century Gothic" w:eastAsia="Calibri" w:hAnsi="Century Gothic" w:cstheme="minorHAnsi"/>
          <w:sz w:val="16"/>
          <w:szCs w:val="16"/>
        </w:rPr>
        <w:t>f</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r</w:t>
      </w:r>
      <w:r w:rsidRPr="00F120FF">
        <w:rPr>
          <w:rFonts w:ascii="Century Gothic" w:eastAsia="Calibri" w:hAnsi="Century Gothic" w:cstheme="minorHAnsi"/>
          <w:spacing w:val="-1"/>
          <w:sz w:val="16"/>
          <w:szCs w:val="16"/>
        </w:rPr>
        <w:t>h</w:t>
      </w:r>
      <w:r w:rsidRPr="00F120FF">
        <w:rPr>
          <w:rFonts w:ascii="Century Gothic" w:eastAsia="Calibri" w:hAnsi="Century Gothic" w:cstheme="minorHAnsi"/>
          <w:sz w:val="16"/>
          <w:szCs w:val="16"/>
        </w:rPr>
        <w:t>ealth</w:t>
      </w:r>
      <w:r w:rsidRPr="00F120FF">
        <w:rPr>
          <w:rFonts w:ascii="Century Gothic" w:eastAsia="Calibri" w:hAnsi="Century Gothic" w:cstheme="minorHAnsi"/>
          <w:spacing w:val="1"/>
          <w:sz w:val="16"/>
          <w:szCs w:val="16"/>
        </w:rPr>
        <w:t xml:space="preserve"> 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su</w:t>
      </w:r>
      <w:r w:rsidRPr="00F120FF">
        <w:rPr>
          <w:rFonts w:ascii="Century Gothic" w:eastAsia="Calibri" w:hAnsi="Century Gothic" w:cstheme="minorHAnsi"/>
          <w:spacing w:val="-1"/>
          <w:sz w:val="16"/>
          <w:szCs w:val="16"/>
        </w:rPr>
        <w:t>r</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cee</w:t>
      </w:r>
      <w:r w:rsidRPr="00F120FF">
        <w:rPr>
          <w:rFonts w:ascii="Century Gothic" w:eastAsia="Calibri" w:hAnsi="Century Gothic" w:cstheme="minorHAnsi"/>
          <w:spacing w:val="1"/>
          <w:sz w:val="16"/>
          <w:szCs w:val="16"/>
        </w:rPr>
        <w:t>x</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pacing w:val="-1"/>
          <w:sz w:val="16"/>
          <w:szCs w:val="16"/>
        </w:rPr>
        <w:t>h</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ng</w:t>
      </w:r>
      <w:r w:rsidRPr="00F120FF">
        <w:rPr>
          <w:rFonts w:ascii="Century Gothic" w:eastAsia="Calibri" w:hAnsi="Century Gothic" w:cstheme="minorHAnsi"/>
          <w:sz w:val="16"/>
          <w:szCs w:val="16"/>
        </w:rPr>
        <w:t>es 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dperf</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gr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tca</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sea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alysis.</w:t>
      </w:r>
    </w:p>
    <w:p w:rsidR="00FC4158" w:rsidRPr="00F120FF" w:rsidRDefault="00FC4158" w:rsidP="00F120FF">
      <w:pPr>
        <w:ind w:left="100" w:right="63"/>
        <w:rPr>
          <w:rFonts w:ascii="Century Gothic" w:eastAsia="Calibri" w:hAnsi="Century Gothic" w:cstheme="minorHAnsi"/>
          <w:sz w:val="16"/>
          <w:szCs w:val="16"/>
        </w:rPr>
      </w:pPr>
    </w:p>
    <w:p w:rsidR="008924A4" w:rsidRPr="00F120FF" w:rsidRDefault="00BF12A3" w:rsidP="00F120FF">
      <w:pPr>
        <w:ind w:left="100" w:right="8939"/>
        <w:rPr>
          <w:rFonts w:ascii="Century Gothic" w:eastAsia="Calibri" w:hAnsi="Century Gothic" w:cstheme="minorHAnsi"/>
          <w:sz w:val="16"/>
          <w:szCs w:val="16"/>
        </w:rPr>
      </w:pPr>
      <w:r w:rsidRPr="00F120FF">
        <w:rPr>
          <w:rFonts w:ascii="Century Gothic" w:eastAsia="Calibri" w:hAnsi="Century Gothic" w:cstheme="minorHAnsi"/>
          <w:b/>
          <w:sz w:val="16"/>
          <w:szCs w:val="16"/>
        </w:rPr>
        <w:t>Resp</w:t>
      </w:r>
      <w:r w:rsidRPr="00F120FF">
        <w:rPr>
          <w:rFonts w:ascii="Century Gothic" w:eastAsia="Calibri" w:hAnsi="Century Gothic" w:cstheme="minorHAnsi"/>
          <w:b/>
          <w:spacing w:val="-1"/>
          <w:sz w:val="16"/>
          <w:szCs w:val="16"/>
        </w:rPr>
        <w:t>on</w:t>
      </w:r>
      <w:r w:rsidRPr="00F120FF">
        <w:rPr>
          <w:rFonts w:ascii="Century Gothic" w:eastAsia="Calibri" w:hAnsi="Century Gothic" w:cstheme="minorHAnsi"/>
          <w:b/>
          <w:sz w:val="16"/>
          <w:szCs w:val="16"/>
        </w:rPr>
        <w:t>s</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pacing w:val="-1"/>
          <w:sz w:val="16"/>
          <w:szCs w:val="16"/>
        </w:rPr>
        <w:t>bi</w:t>
      </w:r>
      <w:r w:rsidRPr="00F120FF">
        <w:rPr>
          <w:rFonts w:ascii="Century Gothic" w:eastAsia="Calibri" w:hAnsi="Century Gothic" w:cstheme="minorHAnsi"/>
          <w:b/>
          <w:spacing w:val="1"/>
          <w:sz w:val="16"/>
          <w:szCs w:val="16"/>
        </w:rPr>
        <w:t>li</w:t>
      </w:r>
      <w:r w:rsidRPr="00F120FF">
        <w:rPr>
          <w:rFonts w:ascii="Century Gothic" w:eastAsia="Calibri" w:hAnsi="Century Gothic" w:cstheme="minorHAnsi"/>
          <w:b/>
          <w:spacing w:val="-2"/>
          <w:sz w:val="16"/>
          <w:szCs w:val="16"/>
        </w:rPr>
        <w:t>t</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pacing w:val="-1"/>
          <w:sz w:val="16"/>
          <w:szCs w:val="16"/>
        </w:rPr>
        <w:t>e</w:t>
      </w:r>
      <w:r w:rsidRPr="00F120FF">
        <w:rPr>
          <w:rFonts w:ascii="Century Gothic" w:eastAsia="Calibri" w:hAnsi="Century Gothic" w:cstheme="minorHAnsi"/>
          <w:b/>
          <w:sz w:val="16"/>
          <w:szCs w:val="16"/>
        </w:rPr>
        <w:t>s</w:t>
      </w:r>
      <w:r w:rsidRPr="00F120FF">
        <w:rPr>
          <w:rFonts w:ascii="Century Gothic" w:eastAsia="Calibri" w:hAnsi="Century Gothic" w:cstheme="minorHAnsi"/>
          <w:sz w:val="16"/>
          <w:szCs w:val="16"/>
        </w:rPr>
        <w:t>:</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Responsible for participatin</w:t>
      </w:r>
      <w:r w:rsidR="00FC4158" w:rsidRPr="00F120FF">
        <w:rPr>
          <w:rFonts w:ascii="Century Gothic" w:eastAsia="Calibri" w:hAnsi="Century Gothic" w:cstheme="minorHAnsi"/>
          <w:spacing w:val="-1"/>
          <w:sz w:val="16"/>
          <w:szCs w:val="16"/>
        </w:rPr>
        <w:t xml:space="preserve">g </w:t>
      </w:r>
      <w:r w:rsidRPr="00F120FF">
        <w:rPr>
          <w:rFonts w:ascii="Century Gothic" w:eastAsia="Calibri" w:hAnsi="Century Gothic" w:cstheme="minorHAnsi"/>
          <w:spacing w:val="-1"/>
          <w:sz w:val="16"/>
          <w:szCs w:val="16"/>
        </w:rPr>
        <w:t>in the designsessions, reportingonprojectprogress andidentifyingpotentialrisks andissues.</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Prepared requirements documents for conversion of 834 4010 to HIPAA compliant 5010.</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with FACETS edits and EDI HIPAA Claims (837/835/834) processing.</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Assisted the EDI team in the development and documentation of the test strategies for the EDI transactions which included all standard transactions, auditing and error correction processes, and the creation of the transactions.</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HIPAA Transactions and Code Sets Standards according to the test scenarios such as 270/271, 276/277,837/835 transactions.</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Coordinated with the EDI team in developing and documenting the detailed testing work plans and created the various testing documents for the assigned EDI transactions.</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Defined and documented the vision and scope of the project.</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Gathered requirements, developed Process Model and detailed Business Policies.</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with the project manager to estimate best/worst case scenarios, track progress with weekly estimates of remaining work to do, conducting informal meetings ad hoc and as needed.</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 writing and implementation of the test plan, and various test cases for UAT.</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Analyzed EDI transactions in XML and X12 responses.</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Assisted JAD sessions to identify the business flows and determine whether any current or proposed systems are impacted by the EDI X12 Transaction, Code set and Identifier aspects of HIPAA. Assisted in developing Project Proposal, Business Case.</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Configure Providers (Individual, Group and IPAs) per Provider Change Management application (PCMA) load information and utilize Contracts module to identify appropriate contracts and networks for non/credentialed providers using legacy fee tables crosswalks, signed contracts, NPI Registry, EDI 835 &amp; 837 Claim image (1500 &amp; UB04).</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Produced for transaction sets EDI 820, 834, 835 and 837 (I/P) a full gap analysis 4010 vs. 5010 against the documented application 5010 enhancements ensuring the upgraded application included the required changes and additions for 5010 compliancy as per X12.</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Design and maintain all EDI maps to ensure compliance to all business requirements and analyze all EDI implementations and recommend improvements to processes and coordinate with trading partners to resolve all issues effectively.</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Assisted the EDI team in the development and documentation of the test strategies for the EDI transactions which included all standard transactions, auditing and error correction processes, and the creation of the transactions.</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HIPAA Transactions and Code Sets Standards according to the test scenarios such as 270/271, 276/277,837/835 transactions.</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lastRenderedPageBreak/>
        <w:t>Worked on Health care Eligibility and Benefit, Claim Status transactions 270/271, 276/277, 835, 837 based on the HIPAA compliant ANSI X12 version 4010/5010</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Coordinated with the EDI team in developing and documenting the detailed testing work plans and created the various testing documents for the assigned EDI transactions.</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requirements of the 835 HIPAA projects, 276/277, 278, 834, 820, 835, 837, and HIPAA EDI Transactions across enterprise.</w:t>
      </w:r>
    </w:p>
    <w:p w:rsidR="009422AE" w:rsidRPr="00F120FF" w:rsidRDefault="009422AE" w:rsidP="00F120FF">
      <w:pPr>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Tested the ANSI X12 Version 4010 / EDI transactions (HIPAA) like 270, 271, 276, 277, 278, 820, 837P, 837I, 837D,  835 remittances)</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 xml:space="preserve">Prepared the Business Workflow using MS-Visio with input, output, </w:t>
      </w:r>
      <w:proofErr w:type="gramStart"/>
      <w:r w:rsidRPr="00F120FF">
        <w:rPr>
          <w:rFonts w:ascii="Century Gothic" w:eastAsia="Calibri" w:hAnsi="Century Gothic" w:cstheme="minorHAnsi"/>
          <w:spacing w:val="-1"/>
          <w:sz w:val="16"/>
          <w:szCs w:val="16"/>
        </w:rPr>
        <w:t>Pre</w:t>
      </w:r>
      <w:proofErr w:type="gramEnd"/>
      <w:r w:rsidRPr="00F120FF">
        <w:rPr>
          <w:rFonts w:ascii="Century Gothic" w:eastAsia="Calibri" w:hAnsi="Century Gothic" w:cstheme="minorHAnsi"/>
          <w:spacing w:val="-1"/>
          <w:sz w:val="16"/>
          <w:szCs w:val="16"/>
        </w:rPr>
        <w:t xml:space="preserve"> and Post conditions.</w:t>
      </w:r>
    </w:p>
    <w:p w:rsidR="00F5238A" w:rsidRPr="00F120FF" w:rsidRDefault="00F5238A" w:rsidP="00F120FF">
      <w:pPr>
        <w:pStyle w:val="ListParagraph"/>
        <w:numPr>
          <w:ilvl w:val="0"/>
          <w:numId w:val="2"/>
        </w:numPr>
        <w:tabs>
          <w:tab w:val="left" w:pos="540"/>
        </w:tabs>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Enhanced test cases and scripts by adding the required functionality as per the new business requirements.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Responsibleforanalysisofdiscrepancie</w:t>
      </w:r>
      <w:r w:rsidR="00FC4158" w:rsidRPr="00F120FF">
        <w:rPr>
          <w:rFonts w:ascii="Century Gothic" w:eastAsia="Calibri" w:hAnsi="Century Gothic" w:cstheme="minorHAnsi"/>
          <w:spacing w:val="-1"/>
          <w:sz w:val="16"/>
          <w:szCs w:val="16"/>
        </w:rPr>
        <w:t xml:space="preserve">s </w:t>
      </w:r>
      <w:r w:rsidRPr="00F120FF">
        <w:rPr>
          <w:rFonts w:ascii="Century Gothic" w:eastAsia="Calibri" w:hAnsi="Century Gothic" w:cstheme="minorHAnsi"/>
          <w:spacing w:val="-1"/>
          <w:sz w:val="16"/>
          <w:szCs w:val="16"/>
        </w:rPr>
        <w:t>intheeligibilityreconciliationprocessformultiplestakeholdersand continuousprocessimprovementof th</w:t>
      </w:r>
      <w:r w:rsidR="00FC4158" w:rsidRPr="00F120FF">
        <w:rPr>
          <w:rFonts w:ascii="Century Gothic" w:eastAsia="Calibri" w:hAnsi="Century Gothic" w:cstheme="minorHAnsi"/>
          <w:spacing w:val="-1"/>
          <w:sz w:val="16"/>
          <w:szCs w:val="16"/>
        </w:rPr>
        <w:t>e</w:t>
      </w:r>
      <w:r w:rsidR="007477F3" w:rsidRPr="00F120FF">
        <w:rPr>
          <w:rFonts w:ascii="Century Gothic" w:eastAsia="Calibri" w:hAnsi="Century Gothic" w:cstheme="minorHAnsi"/>
          <w:spacing w:val="-1"/>
          <w:sz w:val="16"/>
          <w:szCs w:val="16"/>
        </w:rPr>
        <w:t xml:space="preserve"> re</w:t>
      </w:r>
      <w:r w:rsidRPr="00F120FF">
        <w:rPr>
          <w:rFonts w:ascii="Century Gothic" w:eastAsia="Calibri" w:hAnsi="Century Gothic" w:cstheme="minorHAnsi"/>
          <w:spacing w:val="-1"/>
          <w:sz w:val="16"/>
          <w:szCs w:val="16"/>
        </w:rPr>
        <w:t>conciliationprocess.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Providingcontenttoandforcollaborationwithtrainingstaffontrainingstakeholdersonthetransactionsand the reconciliationprocess.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Trainingotheranalystsonthetransactions andonthereconciliationprocess.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Participatinginall phases of testing andworkingthroughdocument issues.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Workingthe technicalanddevelopmentteamtoresolveidentified issues in atimelymanner.</w:t>
      </w:r>
    </w:p>
    <w:p w:rsidR="00B66659" w:rsidRPr="00F120FF" w:rsidRDefault="00B66659" w:rsidP="00F120FF">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eastAsia="Calibri" w:hAnsi="Century Gothic" w:cstheme="minorHAnsi"/>
          <w:color w:val="auto"/>
          <w:spacing w:val="-1"/>
          <w:sz w:val="16"/>
          <w:szCs w:val="16"/>
          <w:bdr w:val="none" w:sz="0" w:space="0" w:color="auto"/>
        </w:rPr>
      </w:pPr>
      <w:r w:rsidRPr="00F120FF">
        <w:rPr>
          <w:rFonts w:ascii="Century Gothic" w:eastAsia="Calibri" w:hAnsi="Century Gothic" w:cstheme="minorHAnsi"/>
          <w:color w:val="auto"/>
          <w:spacing w:val="-1"/>
          <w:sz w:val="16"/>
          <w:szCs w:val="16"/>
          <w:bdr w:val="none" w:sz="0" w:space="0" w:color="auto"/>
        </w:rPr>
        <w:t xml:space="preserve">Direct knowledge and experience with the following elements ANSI X12 4010, EDIFACT, Multiple VAN’s </w:t>
      </w:r>
      <w:proofErr w:type="spellStart"/>
      <w:r w:rsidRPr="00F120FF">
        <w:rPr>
          <w:rFonts w:ascii="Century Gothic" w:eastAsia="Calibri" w:hAnsi="Century Gothic" w:cstheme="minorHAnsi"/>
          <w:color w:val="auto"/>
          <w:spacing w:val="-1"/>
          <w:sz w:val="16"/>
          <w:szCs w:val="16"/>
          <w:bdr w:val="none" w:sz="0" w:space="0" w:color="auto"/>
        </w:rPr>
        <w:t>Gentran</w:t>
      </w:r>
      <w:proofErr w:type="spellEnd"/>
      <w:r w:rsidRPr="00F120FF">
        <w:rPr>
          <w:rFonts w:ascii="Century Gothic" w:eastAsia="Calibri" w:hAnsi="Century Gothic" w:cstheme="minorHAnsi"/>
          <w:color w:val="auto"/>
          <w:spacing w:val="-1"/>
          <w:sz w:val="16"/>
          <w:szCs w:val="16"/>
          <w:bdr w:val="none" w:sz="0" w:space="0" w:color="auto"/>
        </w:rPr>
        <w:t xml:space="preserve"> /GIS.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Reviewingdocumentedtrainingmaterialforaccuracyandassistingin endusertrainingandsupport.</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Responsible for accomplishing business objectives by identifying and solving customer information and processingproblems.</w:t>
      </w:r>
    </w:p>
    <w:p w:rsidR="00B66659" w:rsidRPr="00F120FF" w:rsidRDefault="00B66659"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Created XML configurations to accurately parse EDI, EDIFACT, CSV, and Excel data files into the Info Now Oracle database</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Applyingtriage,research,collaborationandtechnicalknowledgetoresolvetransactionandprocessingissues with theuseof supportingtechnologysuchasworkflowmanagement systems andcasemanagementsoftware.</w:t>
      </w:r>
    </w:p>
    <w:p w:rsidR="007477F3" w:rsidRPr="00F120FF" w:rsidRDefault="007477F3" w:rsidP="00F120FF">
      <w:pPr>
        <w:ind w:left="100" w:right="149"/>
        <w:rPr>
          <w:rFonts w:ascii="Century Gothic" w:eastAsia="Calibri" w:hAnsi="Century Gothic" w:cstheme="minorHAnsi"/>
          <w:b/>
          <w:spacing w:val="1"/>
          <w:sz w:val="16"/>
          <w:szCs w:val="16"/>
        </w:rPr>
      </w:pPr>
    </w:p>
    <w:p w:rsidR="008924A4" w:rsidRPr="00F120FF" w:rsidRDefault="00BF12A3" w:rsidP="00F120FF">
      <w:pPr>
        <w:ind w:right="149"/>
        <w:rPr>
          <w:rFonts w:ascii="Century Gothic" w:eastAsia="Calibri" w:hAnsi="Century Gothic" w:cstheme="minorHAnsi"/>
          <w:sz w:val="16"/>
          <w:szCs w:val="16"/>
        </w:rPr>
      </w:pPr>
      <w:r w:rsidRPr="00F120FF">
        <w:rPr>
          <w:rFonts w:ascii="Century Gothic" w:eastAsia="Calibri" w:hAnsi="Century Gothic" w:cstheme="minorHAnsi"/>
          <w:b/>
          <w:spacing w:val="1"/>
          <w:sz w:val="16"/>
          <w:szCs w:val="16"/>
        </w:rPr>
        <w:t>Bl</w:t>
      </w:r>
      <w:r w:rsidRPr="00F120FF">
        <w:rPr>
          <w:rFonts w:ascii="Century Gothic" w:eastAsia="Calibri" w:hAnsi="Century Gothic" w:cstheme="minorHAnsi"/>
          <w:b/>
          <w:spacing w:val="-1"/>
          <w:sz w:val="16"/>
          <w:szCs w:val="16"/>
        </w:rPr>
        <w:t>u</w:t>
      </w:r>
      <w:r w:rsidRPr="00F120FF">
        <w:rPr>
          <w:rFonts w:ascii="Century Gothic" w:eastAsia="Calibri" w:hAnsi="Century Gothic" w:cstheme="minorHAnsi"/>
          <w:b/>
          <w:sz w:val="16"/>
          <w:szCs w:val="16"/>
        </w:rPr>
        <w:t>e</w:t>
      </w:r>
      <w:r w:rsidRPr="00F120FF">
        <w:rPr>
          <w:rFonts w:ascii="Century Gothic" w:eastAsia="Calibri" w:hAnsi="Century Gothic" w:cstheme="minorHAnsi"/>
          <w:b/>
          <w:spacing w:val="1"/>
          <w:sz w:val="16"/>
          <w:szCs w:val="16"/>
        </w:rPr>
        <w:t>Cr</w:t>
      </w:r>
      <w:r w:rsidRPr="00F120FF">
        <w:rPr>
          <w:rFonts w:ascii="Century Gothic" w:eastAsia="Calibri" w:hAnsi="Century Gothic" w:cstheme="minorHAnsi"/>
          <w:b/>
          <w:spacing w:val="-1"/>
          <w:sz w:val="16"/>
          <w:szCs w:val="16"/>
        </w:rPr>
        <w:t>o</w:t>
      </w:r>
      <w:r w:rsidRPr="00F120FF">
        <w:rPr>
          <w:rFonts w:ascii="Century Gothic" w:eastAsia="Calibri" w:hAnsi="Century Gothic" w:cstheme="minorHAnsi"/>
          <w:b/>
          <w:sz w:val="16"/>
          <w:szCs w:val="16"/>
        </w:rPr>
        <w:t>ss</w:t>
      </w:r>
      <w:r w:rsidRPr="00F120FF">
        <w:rPr>
          <w:rFonts w:ascii="Century Gothic" w:eastAsia="Calibri" w:hAnsi="Century Gothic" w:cstheme="minorHAnsi"/>
          <w:b/>
          <w:spacing w:val="-1"/>
          <w:sz w:val="16"/>
          <w:szCs w:val="16"/>
        </w:rPr>
        <w:t>B</w:t>
      </w:r>
      <w:r w:rsidRPr="00F120FF">
        <w:rPr>
          <w:rFonts w:ascii="Century Gothic" w:eastAsia="Calibri" w:hAnsi="Century Gothic" w:cstheme="minorHAnsi"/>
          <w:b/>
          <w:spacing w:val="1"/>
          <w:sz w:val="16"/>
          <w:szCs w:val="16"/>
        </w:rPr>
        <w:t>l</w:t>
      </w:r>
      <w:r w:rsidRPr="00F120FF">
        <w:rPr>
          <w:rFonts w:ascii="Century Gothic" w:eastAsia="Calibri" w:hAnsi="Century Gothic" w:cstheme="minorHAnsi"/>
          <w:b/>
          <w:spacing w:val="-1"/>
          <w:sz w:val="16"/>
          <w:szCs w:val="16"/>
        </w:rPr>
        <w:t>u</w:t>
      </w:r>
      <w:r w:rsidRPr="00F120FF">
        <w:rPr>
          <w:rFonts w:ascii="Century Gothic" w:eastAsia="Calibri" w:hAnsi="Century Gothic" w:cstheme="minorHAnsi"/>
          <w:b/>
          <w:sz w:val="16"/>
          <w:szCs w:val="16"/>
        </w:rPr>
        <w:t>e</w:t>
      </w:r>
      <w:r w:rsidRPr="00F120FF">
        <w:rPr>
          <w:rFonts w:ascii="Century Gothic" w:eastAsia="Calibri" w:hAnsi="Century Gothic" w:cstheme="minorHAnsi"/>
          <w:b/>
          <w:spacing w:val="-1"/>
          <w:sz w:val="16"/>
          <w:szCs w:val="16"/>
        </w:rPr>
        <w:t xml:space="preserve"> Sh</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pacing w:val="-1"/>
          <w:sz w:val="16"/>
          <w:szCs w:val="16"/>
        </w:rPr>
        <w:t>e</w:t>
      </w:r>
      <w:r w:rsidRPr="00F120FF">
        <w:rPr>
          <w:rFonts w:ascii="Century Gothic" w:eastAsia="Calibri" w:hAnsi="Century Gothic" w:cstheme="minorHAnsi"/>
          <w:b/>
          <w:spacing w:val="1"/>
          <w:sz w:val="16"/>
          <w:szCs w:val="16"/>
        </w:rPr>
        <w:t>l</w:t>
      </w:r>
      <w:r w:rsidRPr="00F120FF">
        <w:rPr>
          <w:rFonts w:ascii="Century Gothic" w:eastAsia="Calibri" w:hAnsi="Century Gothic" w:cstheme="minorHAnsi"/>
          <w:b/>
          <w:spacing w:val="-1"/>
          <w:sz w:val="16"/>
          <w:szCs w:val="16"/>
        </w:rPr>
        <w:t>d</w:t>
      </w:r>
      <w:r w:rsidRPr="00F120FF">
        <w:rPr>
          <w:rFonts w:ascii="Century Gothic" w:eastAsia="Calibri" w:hAnsi="Century Gothic" w:cstheme="minorHAnsi"/>
          <w:b/>
          <w:sz w:val="16"/>
          <w:szCs w:val="16"/>
        </w:rPr>
        <w:t>,</w:t>
      </w:r>
      <w:r w:rsidRPr="00F120FF">
        <w:rPr>
          <w:rFonts w:ascii="Century Gothic" w:eastAsia="Calibri" w:hAnsi="Century Gothic" w:cstheme="minorHAnsi"/>
          <w:b/>
          <w:spacing w:val="1"/>
          <w:sz w:val="16"/>
          <w:szCs w:val="16"/>
        </w:rPr>
        <w:t>B</w:t>
      </w:r>
      <w:r w:rsidRPr="00F120FF">
        <w:rPr>
          <w:rFonts w:ascii="Century Gothic" w:eastAsia="Calibri" w:hAnsi="Century Gothic" w:cstheme="minorHAnsi"/>
          <w:b/>
          <w:spacing w:val="-1"/>
          <w:sz w:val="16"/>
          <w:szCs w:val="16"/>
        </w:rPr>
        <w:t>a</w:t>
      </w:r>
      <w:r w:rsidRPr="00F120FF">
        <w:rPr>
          <w:rFonts w:ascii="Century Gothic" w:eastAsia="Calibri" w:hAnsi="Century Gothic" w:cstheme="minorHAnsi"/>
          <w:b/>
          <w:spacing w:val="-2"/>
          <w:sz w:val="16"/>
          <w:szCs w:val="16"/>
        </w:rPr>
        <w:t>t</w:t>
      </w:r>
      <w:r w:rsidRPr="00F120FF">
        <w:rPr>
          <w:rFonts w:ascii="Century Gothic" w:eastAsia="Calibri" w:hAnsi="Century Gothic" w:cstheme="minorHAnsi"/>
          <w:b/>
          <w:spacing w:val="-1"/>
          <w:sz w:val="16"/>
          <w:szCs w:val="16"/>
        </w:rPr>
        <w:t>o</w:t>
      </w:r>
      <w:r w:rsidRPr="00F120FF">
        <w:rPr>
          <w:rFonts w:ascii="Century Gothic" w:eastAsia="Calibri" w:hAnsi="Century Gothic" w:cstheme="minorHAnsi"/>
          <w:b/>
          <w:sz w:val="16"/>
          <w:szCs w:val="16"/>
        </w:rPr>
        <w:t>n</w:t>
      </w:r>
      <w:r w:rsidRPr="00F120FF">
        <w:rPr>
          <w:rFonts w:ascii="Century Gothic" w:eastAsia="Calibri" w:hAnsi="Century Gothic" w:cstheme="minorHAnsi"/>
          <w:b/>
          <w:spacing w:val="1"/>
          <w:sz w:val="16"/>
          <w:szCs w:val="16"/>
        </w:rPr>
        <w:t>R</w:t>
      </w:r>
      <w:r w:rsidRPr="00F120FF">
        <w:rPr>
          <w:rFonts w:ascii="Century Gothic" w:eastAsia="Calibri" w:hAnsi="Century Gothic" w:cstheme="minorHAnsi"/>
          <w:b/>
          <w:spacing w:val="-1"/>
          <w:sz w:val="16"/>
          <w:szCs w:val="16"/>
        </w:rPr>
        <w:t>ou</w:t>
      </w:r>
      <w:r w:rsidRPr="00F120FF">
        <w:rPr>
          <w:rFonts w:ascii="Century Gothic" w:eastAsia="Calibri" w:hAnsi="Century Gothic" w:cstheme="minorHAnsi"/>
          <w:b/>
          <w:spacing w:val="1"/>
          <w:sz w:val="16"/>
          <w:szCs w:val="16"/>
        </w:rPr>
        <w:t>g</w:t>
      </w:r>
      <w:r w:rsidRPr="00F120FF">
        <w:rPr>
          <w:rFonts w:ascii="Century Gothic" w:eastAsia="Calibri" w:hAnsi="Century Gothic" w:cstheme="minorHAnsi"/>
          <w:b/>
          <w:spacing w:val="-1"/>
          <w:sz w:val="16"/>
          <w:szCs w:val="16"/>
        </w:rPr>
        <w:t>e</w:t>
      </w:r>
      <w:r w:rsidRPr="00F120FF">
        <w:rPr>
          <w:rFonts w:ascii="Century Gothic" w:eastAsia="Calibri" w:hAnsi="Century Gothic" w:cstheme="minorHAnsi"/>
          <w:b/>
          <w:sz w:val="16"/>
          <w:szCs w:val="16"/>
        </w:rPr>
        <w:t xml:space="preserve">,LA                                                                                      </w:t>
      </w:r>
      <w:r w:rsidRPr="00F120FF">
        <w:rPr>
          <w:rFonts w:ascii="Century Gothic" w:eastAsia="Calibri" w:hAnsi="Century Gothic" w:cstheme="minorHAnsi"/>
          <w:b/>
          <w:spacing w:val="-1"/>
          <w:sz w:val="16"/>
          <w:szCs w:val="16"/>
        </w:rPr>
        <w:t>Ju</w:t>
      </w:r>
      <w:r w:rsidRPr="00F120FF">
        <w:rPr>
          <w:rFonts w:ascii="Century Gothic" w:eastAsia="Calibri" w:hAnsi="Century Gothic" w:cstheme="minorHAnsi"/>
          <w:b/>
          <w:sz w:val="16"/>
          <w:szCs w:val="16"/>
        </w:rPr>
        <w:t>n</w:t>
      </w:r>
      <w:r w:rsidRPr="00F120FF">
        <w:rPr>
          <w:rFonts w:ascii="Century Gothic" w:eastAsia="Calibri" w:hAnsi="Century Gothic" w:cstheme="minorHAnsi"/>
          <w:b/>
          <w:spacing w:val="1"/>
          <w:sz w:val="16"/>
          <w:szCs w:val="16"/>
        </w:rPr>
        <w:t xml:space="preserve"> 2</w:t>
      </w:r>
      <w:r w:rsidRPr="00F120FF">
        <w:rPr>
          <w:rFonts w:ascii="Century Gothic" w:eastAsia="Calibri" w:hAnsi="Century Gothic" w:cstheme="minorHAnsi"/>
          <w:b/>
          <w:spacing w:val="-2"/>
          <w:sz w:val="16"/>
          <w:szCs w:val="16"/>
        </w:rPr>
        <w:t>0</w:t>
      </w:r>
      <w:r w:rsidRPr="00F120FF">
        <w:rPr>
          <w:rFonts w:ascii="Century Gothic" w:eastAsia="Calibri" w:hAnsi="Century Gothic" w:cstheme="minorHAnsi"/>
          <w:b/>
          <w:spacing w:val="1"/>
          <w:sz w:val="16"/>
          <w:szCs w:val="16"/>
        </w:rPr>
        <w:t>1</w:t>
      </w:r>
      <w:r w:rsidRPr="00F120FF">
        <w:rPr>
          <w:rFonts w:ascii="Century Gothic" w:eastAsia="Calibri" w:hAnsi="Century Gothic" w:cstheme="minorHAnsi"/>
          <w:b/>
          <w:sz w:val="16"/>
          <w:szCs w:val="16"/>
        </w:rPr>
        <w:t>4 –F</w:t>
      </w:r>
      <w:r w:rsidRPr="00F120FF">
        <w:rPr>
          <w:rFonts w:ascii="Century Gothic" w:eastAsia="Calibri" w:hAnsi="Century Gothic" w:cstheme="minorHAnsi"/>
          <w:b/>
          <w:spacing w:val="-1"/>
          <w:sz w:val="16"/>
          <w:szCs w:val="16"/>
        </w:rPr>
        <w:t>eb2</w:t>
      </w:r>
      <w:r w:rsidRPr="00F120FF">
        <w:rPr>
          <w:rFonts w:ascii="Century Gothic" w:eastAsia="Calibri" w:hAnsi="Century Gothic" w:cstheme="minorHAnsi"/>
          <w:b/>
          <w:spacing w:val="1"/>
          <w:sz w:val="16"/>
          <w:szCs w:val="16"/>
        </w:rPr>
        <w:t>0</w:t>
      </w:r>
      <w:r w:rsidRPr="00F120FF">
        <w:rPr>
          <w:rFonts w:ascii="Century Gothic" w:eastAsia="Calibri" w:hAnsi="Century Gothic" w:cstheme="minorHAnsi"/>
          <w:b/>
          <w:spacing w:val="-2"/>
          <w:sz w:val="16"/>
          <w:szCs w:val="16"/>
        </w:rPr>
        <w:t>1</w:t>
      </w:r>
      <w:r w:rsidRPr="00F120FF">
        <w:rPr>
          <w:rFonts w:ascii="Century Gothic" w:eastAsia="Calibri" w:hAnsi="Century Gothic" w:cstheme="minorHAnsi"/>
          <w:b/>
          <w:sz w:val="16"/>
          <w:szCs w:val="16"/>
        </w:rPr>
        <w:t>5</w:t>
      </w:r>
    </w:p>
    <w:p w:rsidR="008924A4" w:rsidRPr="00F120FF" w:rsidRDefault="00BF12A3" w:rsidP="00F120FF">
      <w:pPr>
        <w:ind w:right="7015"/>
        <w:rPr>
          <w:rFonts w:ascii="Century Gothic" w:eastAsia="Calibri" w:hAnsi="Century Gothic" w:cstheme="minorHAnsi"/>
          <w:sz w:val="16"/>
          <w:szCs w:val="16"/>
        </w:rPr>
      </w:pPr>
      <w:r w:rsidRPr="00F120FF">
        <w:rPr>
          <w:rFonts w:ascii="Century Gothic" w:eastAsia="Calibri" w:hAnsi="Century Gothic" w:cstheme="minorHAnsi"/>
          <w:b/>
          <w:sz w:val="16"/>
          <w:szCs w:val="16"/>
        </w:rPr>
        <w:t>EDIAn</w:t>
      </w:r>
      <w:r w:rsidRPr="00F120FF">
        <w:rPr>
          <w:rFonts w:ascii="Century Gothic" w:eastAsia="Calibri" w:hAnsi="Century Gothic" w:cstheme="minorHAnsi"/>
          <w:b/>
          <w:spacing w:val="-1"/>
          <w:sz w:val="16"/>
          <w:szCs w:val="16"/>
        </w:rPr>
        <w:t>a</w:t>
      </w:r>
      <w:r w:rsidRPr="00F120FF">
        <w:rPr>
          <w:rFonts w:ascii="Century Gothic" w:eastAsia="Calibri" w:hAnsi="Century Gothic" w:cstheme="minorHAnsi"/>
          <w:b/>
          <w:spacing w:val="1"/>
          <w:sz w:val="16"/>
          <w:szCs w:val="16"/>
        </w:rPr>
        <w:t>l</w:t>
      </w:r>
      <w:r w:rsidRPr="00F120FF">
        <w:rPr>
          <w:rFonts w:ascii="Century Gothic" w:eastAsia="Calibri" w:hAnsi="Century Gothic" w:cstheme="minorHAnsi"/>
          <w:b/>
          <w:spacing w:val="-1"/>
          <w:sz w:val="16"/>
          <w:szCs w:val="16"/>
        </w:rPr>
        <w:t>y</w:t>
      </w:r>
      <w:r w:rsidRPr="00F120FF">
        <w:rPr>
          <w:rFonts w:ascii="Century Gothic" w:eastAsia="Calibri" w:hAnsi="Century Gothic" w:cstheme="minorHAnsi"/>
          <w:b/>
          <w:sz w:val="16"/>
          <w:szCs w:val="16"/>
        </w:rPr>
        <w:t>st</w:t>
      </w:r>
    </w:p>
    <w:p w:rsidR="008924A4" w:rsidRPr="00F120FF" w:rsidRDefault="00BF12A3" w:rsidP="00F120FF">
      <w:pPr>
        <w:ind w:right="65"/>
        <w:rPr>
          <w:rFonts w:ascii="Century Gothic" w:eastAsia="Calibri" w:hAnsi="Century Gothic" w:cstheme="minorHAnsi"/>
          <w:sz w:val="16"/>
          <w:szCs w:val="16"/>
        </w:rPr>
      </w:pPr>
      <w:r w:rsidRPr="00F120FF">
        <w:rPr>
          <w:rFonts w:ascii="Century Gothic" w:eastAsia="Calibri" w:hAnsi="Century Gothic" w:cstheme="minorHAnsi"/>
          <w:sz w:val="16"/>
          <w:szCs w:val="16"/>
        </w:rPr>
        <w:t xml:space="preserve">The </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ain</w:t>
      </w:r>
      <w:r w:rsidRPr="00F120FF">
        <w:rPr>
          <w:rFonts w:ascii="Century Gothic" w:eastAsia="Calibri" w:hAnsi="Century Gothic" w:cstheme="minorHAnsi"/>
          <w:spacing w:val="1"/>
          <w:sz w:val="16"/>
          <w:szCs w:val="16"/>
        </w:rPr>
        <w:t xml:space="preserve"> o</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pacing w:val="-2"/>
          <w:sz w:val="16"/>
          <w:szCs w:val="16"/>
        </w:rPr>
        <w:t>j</w:t>
      </w:r>
      <w:r w:rsidRPr="00F120FF">
        <w:rPr>
          <w:rFonts w:ascii="Century Gothic" w:eastAsia="Calibri" w:hAnsi="Century Gothic" w:cstheme="minorHAnsi"/>
          <w:sz w:val="16"/>
          <w:szCs w:val="16"/>
        </w:rPr>
        <w:t>ec</w:t>
      </w:r>
      <w:r w:rsidRPr="00F120FF">
        <w:rPr>
          <w:rFonts w:ascii="Century Gothic" w:eastAsia="Calibri" w:hAnsi="Century Gothic" w:cstheme="minorHAnsi"/>
          <w:spacing w:val="1"/>
          <w:sz w:val="16"/>
          <w:szCs w:val="16"/>
        </w:rPr>
        <w:t>t</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f the</w:t>
      </w:r>
      <w:r w:rsidRPr="00F120FF">
        <w:rPr>
          <w:rFonts w:ascii="Century Gothic" w:eastAsia="Calibri" w:hAnsi="Century Gothic" w:cstheme="minorHAnsi"/>
          <w:spacing w:val="-2"/>
          <w:sz w:val="16"/>
          <w:szCs w:val="16"/>
        </w:rPr>
        <w:t>H</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P</w:t>
      </w:r>
      <w:r w:rsidRPr="00F120FF">
        <w:rPr>
          <w:rFonts w:ascii="Century Gothic" w:eastAsia="Calibri" w:hAnsi="Century Gothic" w:cstheme="minorHAnsi"/>
          <w:spacing w:val="-2"/>
          <w:sz w:val="16"/>
          <w:szCs w:val="16"/>
        </w:rPr>
        <w:t>A</w:t>
      </w:r>
      <w:r w:rsidRPr="00F120FF">
        <w:rPr>
          <w:rFonts w:ascii="Century Gothic" w:eastAsia="Calibri" w:hAnsi="Century Gothic" w:cstheme="minorHAnsi"/>
          <w:sz w:val="16"/>
          <w:szCs w:val="16"/>
        </w:rPr>
        <w:t>A</w:t>
      </w:r>
      <w:r w:rsidRPr="00F120FF">
        <w:rPr>
          <w:rFonts w:ascii="Century Gothic" w:eastAsia="Calibri" w:hAnsi="Century Gothic" w:cstheme="minorHAnsi"/>
          <w:spacing w:val="-2"/>
          <w:sz w:val="16"/>
          <w:szCs w:val="16"/>
        </w:rPr>
        <w:t>5</w:t>
      </w:r>
      <w:r w:rsidRPr="00F120FF">
        <w:rPr>
          <w:rFonts w:ascii="Century Gothic" w:eastAsia="Calibri" w:hAnsi="Century Gothic" w:cstheme="minorHAnsi"/>
          <w:spacing w:val="1"/>
          <w:sz w:val="16"/>
          <w:szCs w:val="16"/>
        </w:rPr>
        <w:t>0</w:t>
      </w:r>
      <w:r w:rsidRPr="00F120FF">
        <w:rPr>
          <w:rFonts w:ascii="Century Gothic" w:eastAsia="Calibri" w:hAnsi="Century Gothic" w:cstheme="minorHAnsi"/>
          <w:spacing w:val="-2"/>
          <w:sz w:val="16"/>
          <w:szCs w:val="16"/>
        </w:rPr>
        <w:t>1</w:t>
      </w:r>
      <w:r w:rsidRPr="00F120FF">
        <w:rPr>
          <w:rFonts w:ascii="Century Gothic" w:eastAsia="Calibri" w:hAnsi="Century Gothic" w:cstheme="minorHAnsi"/>
          <w:sz w:val="16"/>
          <w:szCs w:val="16"/>
        </w:rPr>
        <w:t>0</w:t>
      </w:r>
      <w:r w:rsidRPr="00F120FF">
        <w:rPr>
          <w:rFonts w:ascii="Century Gothic" w:eastAsia="Calibri" w:hAnsi="Century Gothic" w:cstheme="minorHAnsi"/>
          <w:spacing w:val="-2"/>
          <w:sz w:val="16"/>
          <w:szCs w:val="16"/>
        </w:rPr>
        <w:t>P</w:t>
      </w:r>
      <w:r w:rsidRPr="00F120FF">
        <w:rPr>
          <w:rFonts w:ascii="Century Gothic" w:eastAsia="Calibri" w:hAnsi="Century Gothic" w:cstheme="minorHAnsi"/>
          <w:spacing w:val="1"/>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j</w:t>
      </w:r>
      <w:r w:rsidRPr="00F120FF">
        <w:rPr>
          <w:rFonts w:ascii="Century Gothic" w:eastAsia="Calibri" w:hAnsi="Century Gothic" w:cstheme="minorHAnsi"/>
          <w:spacing w:val="-3"/>
          <w:sz w:val="16"/>
          <w:szCs w:val="16"/>
        </w:rPr>
        <w:t>e</w:t>
      </w:r>
      <w:r w:rsidRPr="00F120FF">
        <w:rPr>
          <w:rFonts w:ascii="Century Gothic" w:eastAsia="Calibri" w:hAnsi="Century Gothic" w:cstheme="minorHAnsi"/>
          <w:spacing w:val="1"/>
          <w:sz w:val="16"/>
          <w:szCs w:val="16"/>
        </w:rPr>
        <w:t>c</w:t>
      </w:r>
      <w:r w:rsidRPr="00F120FF">
        <w:rPr>
          <w:rFonts w:ascii="Century Gothic" w:eastAsia="Calibri" w:hAnsi="Century Gothic" w:cstheme="minorHAnsi"/>
          <w:sz w:val="16"/>
          <w:szCs w:val="16"/>
        </w:rPr>
        <w:t>t</w:t>
      </w:r>
      <w:r w:rsidRPr="00F120FF">
        <w:rPr>
          <w:rFonts w:ascii="Century Gothic" w:eastAsia="Calibri" w:hAnsi="Century Gothic" w:cstheme="minorHAnsi"/>
          <w:spacing w:val="-2"/>
          <w:sz w:val="16"/>
          <w:szCs w:val="16"/>
        </w:rPr>
        <w:t>w</w:t>
      </w:r>
      <w:r w:rsidRPr="00F120FF">
        <w:rPr>
          <w:rFonts w:ascii="Century Gothic" w:eastAsia="Calibri" w:hAnsi="Century Gothic" w:cstheme="minorHAnsi"/>
          <w:sz w:val="16"/>
          <w:szCs w:val="16"/>
        </w:rPr>
        <w:t>as</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o</w:t>
      </w:r>
      <w:r w:rsidRPr="00F120FF">
        <w:rPr>
          <w:rFonts w:ascii="Century Gothic" w:eastAsia="Calibri" w:hAnsi="Century Gothic" w:cstheme="minorHAnsi"/>
          <w:spacing w:val="1"/>
          <w:sz w:val="16"/>
          <w:szCs w:val="16"/>
        </w:rPr>
        <w:t xml:space="preserve"> m</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ef</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mthe</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rre</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t</w:t>
      </w:r>
      <w:r w:rsidRPr="00F120FF">
        <w:rPr>
          <w:rFonts w:ascii="Century Gothic" w:eastAsia="Calibri" w:hAnsi="Century Gothic" w:cstheme="minorHAnsi"/>
          <w:spacing w:val="-2"/>
          <w:sz w:val="16"/>
          <w:szCs w:val="16"/>
        </w:rPr>
        <w:t>4</w:t>
      </w:r>
      <w:r w:rsidRPr="00F120FF">
        <w:rPr>
          <w:rFonts w:ascii="Century Gothic" w:eastAsia="Calibri" w:hAnsi="Century Gothic" w:cstheme="minorHAnsi"/>
          <w:spacing w:val="1"/>
          <w:sz w:val="16"/>
          <w:szCs w:val="16"/>
        </w:rPr>
        <w:t>0</w:t>
      </w:r>
      <w:r w:rsidRPr="00F120FF">
        <w:rPr>
          <w:rFonts w:ascii="Century Gothic" w:eastAsia="Calibri" w:hAnsi="Century Gothic" w:cstheme="minorHAnsi"/>
          <w:spacing w:val="-2"/>
          <w:sz w:val="16"/>
          <w:szCs w:val="16"/>
        </w:rPr>
        <w:t>1</w:t>
      </w:r>
      <w:r w:rsidRPr="00F120FF">
        <w:rPr>
          <w:rFonts w:ascii="Century Gothic" w:eastAsia="Calibri" w:hAnsi="Century Gothic" w:cstheme="minorHAnsi"/>
          <w:sz w:val="16"/>
          <w:szCs w:val="16"/>
        </w:rPr>
        <w:t>0s</w:t>
      </w:r>
      <w:r w:rsidRPr="00F120FF">
        <w:rPr>
          <w:rFonts w:ascii="Century Gothic" w:eastAsia="Calibri" w:hAnsi="Century Gothic" w:cstheme="minorHAnsi"/>
          <w:spacing w:val="-1"/>
          <w:sz w:val="16"/>
          <w:szCs w:val="16"/>
        </w:rPr>
        <w:t>y</w:t>
      </w:r>
      <w:r w:rsidRPr="00F120FF">
        <w:rPr>
          <w:rFonts w:ascii="Century Gothic" w:eastAsia="Calibri" w:hAnsi="Century Gothic" w:cstheme="minorHAnsi"/>
          <w:sz w:val="16"/>
          <w:szCs w:val="16"/>
        </w:rPr>
        <w:t>st</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z w:val="16"/>
          <w:szCs w:val="16"/>
        </w:rPr>
        <w:t>mi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z w:val="16"/>
          <w:szCs w:val="16"/>
        </w:rPr>
        <w:t>o</w:t>
      </w:r>
      <w:r w:rsidRPr="00F120FF">
        <w:rPr>
          <w:rFonts w:ascii="Century Gothic" w:eastAsia="Calibri" w:hAnsi="Century Gothic" w:cstheme="minorHAnsi"/>
          <w:spacing w:val="-2"/>
          <w:sz w:val="16"/>
          <w:szCs w:val="16"/>
        </w:rPr>
        <w:t>t</w:t>
      </w:r>
      <w:r w:rsidRPr="00F120FF">
        <w:rPr>
          <w:rFonts w:ascii="Century Gothic" w:eastAsia="Calibri" w:hAnsi="Century Gothic" w:cstheme="minorHAnsi"/>
          <w:spacing w:val="-1"/>
          <w:sz w:val="16"/>
          <w:szCs w:val="16"/>
        </w:rPr>
        <w:t>h</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5</w:t>
      </w:r>
      <w:r w:rsidRPr="00F120FF">
        <w:rPr>
          <w:rFonts w:ascii="Century Gothic" w:eastAsia="Calibri" w:hAnsi="Century Gothic" w:cstheme="minorHAnsi"/>
          <w:spacing w:val="-2"/>
          <w:sz w:val="16"/>
          <w:szCs w:val="16"/>
        </w:rPr>
        <w:t>0</w:t>
      </w:r>
      <w:r w:rsidRPr="00F120FF">
        <w:rPr>
          <w:rFonts w:ascii="Century Gothic" w:eastAsia="Calibri" w:hAnsi="Century Gothic" w:cstheme="minorHAnsi"/>
          <w:spacing w:val="1"/>
          <w:sz w:val="16"/>
          <w:szCs w:val="16"/>
        </w:rPr>
        <w:t>1</w:t>
      </w:r>
      <w:r w:rsidRPr="00F120FF">
        <w:rPr>
          <w:rFonts w:ascii="Century Gothic" w:eastAsia="Calibri" w:hAnsi="Century Gothic" w:cstheme="minorHAnsi"/>
          <w:sz w:val="16"/>
          <w:szCs w:val="16"/>
        </w:rPr>
        <w:t>0 s</w:t>
      </w:r>
      <w:r w:rsidRPr="00F120FF">
        <w:rPr>
          <w:rFonts w:ascii="Century Gothic" w:eastAsia="Calibri" w:hAnsi="Century Gothic" w:cstheme="minorHAnsi"/>
          <w:spacing w:val="1"/>
          <w:sz w:val="16"/>
          <w:szCs w:val="16"/>
        </w:rPr>
        <w:t>y</w:t>
      </w:r>
      <w:r w:rsidRPr="00F120FF">
        <w:rPr>
          <w:rFonts w:ascii="Century Gothic" w:eastAsia="Calibri" w:hAnsi="Century Gothic" w:cstheme="minorHAnsi"/>
          <w:sz w:val="16"/>
          <w:szCs w:val="16"/>
        </w:rPr>
        <w:t>st</w:t>
      </w:r>
      <w:r w:rsidRPr="00F120FF">
        <w:rPr>
          <w:rFonts w:ascii="Century Gothic" w:eastAsia="Calibri" w:hAnsi="Century Gothic" w:cstheme="minorHAnsi"/>
          <w:spacing w:val="-1"/>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.The</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je</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t</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ai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lyi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pacing w:val="1"/>
          <w:sz w:val="16"/>
          <w:szCs w:val="16"/>
        </w:rPr>
        <w:t>vo</w:t>
      </w:r>
      <w:r w:rsidRPr="00F120FF">
        <w:rPr>
          <w:rFonts w:ascii="Century Gothic" w:eastAsia="Calibri" w:hAnsi="Century Gothic" w:cstheme="minorHAnsi"/>
          <w:spacing w:val="-3"/>
          <w:sz w:val="16"/>
          <w:szCs w:val="16"/>
        </w:rPr>
        <w:t>l</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ed</w:t>
      </w:r>
      <w:r w:rsidRPr="00F120FF">
        <w:rPr>
          <w:rFonts w:ascii="Century Gothic" w:eastAsia="Calibri" w:hAnsi="Century Gothic" w:cstheme="minorHAnsi"/>
          <w:spacing w:val="-2"/>
          <w:sz w:val="16"/>
          <w:szCs w:val="16"/>
        </w:rPr>
        <w:t>w</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rki</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 xml:space="preserve">g </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nthe</w:t>
      </w:r>
      <w:r w:rsidRPr="00F120FF">
        <w:rPr>
          <w:rFonts w:ascii="Century Gothic" w:eastAsia="Calibri" w:hAnsi="Century Gothic" w:cstheme="minorHAnsi"/>
          <w:spacing w:val="-2"/>
          <w:sz w:val="16"/>
          <w:szCs w:val="16"/>
        </w:rPr>
        <w:t>2</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2"/>
          <w:sz w:val="16"/>
          <w:szCs w:val="16"/>
        </w:rPr>
        <w:t>0</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2"/>
          <w:sz w:val="16"/>
          <w:szCs w:val="16"/>
        </w:rPr>
        <w:t>2</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z w:val="16"/>
          <w:szCs w:val="16"/>
        </w:rPr>
        <w:t>1Eli</w:t>
      </w:r>
      <w:r w:rsidRPr="00F120FF">
        <w:rPr>
          <w:rFonts w:ascii="Century Gothic" w:eastAsia="Calibri" w:hAnsi="Century Gothic" w:cstheme="minorHAnsi"/>
          <w:spacing w:val="-1"/>
          <w:sz w:val="16"/>
          <w:szCs w:val="16"/>
        </w:rPr>
        <w:t>g</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z w:val="16"/>
          <w:szCs w:val="16"/>
        </w:rPr>
        <w:t>ility</w:t>
      </w:r>
      <w:r w:rsidRPr="00F120FF">
        <w:rPr>
          <w:rFonts w:ascii="Century Gothic" w:eastAsia="Calibri" w:hAnsi="Century Gothic" w:cstheme="minorHAnsi"/>
          <w:spacing w:val="-3"/>
          <w:sz w:val="16"/>
          <w:szCs w:val="16"/>
        </w:rPr>
        <w:t>r</w:t>
      </w:r>
      <w:r w:rsidRPr="00F120FF">
        <w:rPr>
          <w:rFonts w:ascii="Century Gothic" w:eastAsia="Calibri" w:hAnsi="Century Gothic" w:cstheme="minorHAnsi"/>
          <w:sz w:val="16"/>
          <w:szCs w:val="16"/>
        </w:rPr>
        <w:t>eq</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est</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drespo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z w:val="16"/>
          <w:szCs w:val="16"/>
        </w:rPr>
        <w:t>,</w:t>
      </w:r>
      <w:r w:rsidRPr="00F120FF">
        <w:rPr>
          <w:rFonts w:ascii="Century Gothic" w:eastAsia="Calibri" w:hAnsi="Century Gothic" w:cstheme="minorHAnsi"/>
          <w:spacing w:val="-2"/>
          <w:sz w:val="16"/>
          <w:szCs w:val="16"/>
        </w:rPr>
        <w:t>2</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2"/>
          <w:sz w:val="16"/>
          <w:szCs w:val="16"/>
        </w:rPr>
        <w:t>6</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2</w:t>
      </w:r>
      <w:r w:rsidRPr="00F120FF">
        <w:rPr>
          <w:rFonts w:ascii="Century Gothic" w:eastAsia="Calibri" w:hAnsi="Century Gothic" w:cstheme="minorHAnsi"/>
          <w:spacing w:val="-2"/>
          <w:sz w:val="16"/>
          <w:szCs w:val="16"/>
        </w:rPr>
        <w:t>7</w:t>
      </w:r>
      <w:r w:rsidRPr="00F120FF">
        <w:rPr>
          <w:rFonts w:ascii="Century Gothic" w:eastAsia="Calibri" w:hAnsi="Century Gothic" w:cstheme="minorHAnsi"/>
          <w:sz w:val="16"/>
          <w:szCs w:val="16"/>
        </w:rPr>
        <w:t>7cla</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z w:val="16"/>
          <w:szCs w:val="16"/>
        </w:rPr>
        <w:t>m</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tat</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s req</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estand</w:t>
      </w:r>
      <w:r w:rsidRPr="00F120FF">
        <w:rPr>
          <w:rFonts w:ascii="Century Gothic" w:eastAsia="Calibri" w:hAnsi="Century Gothic" w:cstheme="minorHAnsi"/>
          <w:spacing w:val="-2"/>
          <w:sz w:val="16"/>
          <w:szCs w:val="16"/>
        </w:rPr>
        <w:t>r</w:t>
      </w:r>
      <w:r w:rsidRPr="00F120FF">
        <w:rPr>
          <w:rFonts w:ascii="Century Gothic" w:eastAsia="Calibri" w:hAnsi="Century Gothic" w:cstheme="minorHAnsi"/>
          <w:sz w:val="16"/>
          <w:szCs w:val="16"/>
        </w:rPr>
        <w:t>esp</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z w:val="16"/>
          <w:szCs w:val="16"/>
        </w:rPr>
        <w:t>ea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d</w:t>
      </w:r>
      <w:r w:rsidRPr="00F120FF">
        <w:rPr>
          <w:rFonts w:ascii="Century Gothic" w:eastAsia="Calibri" w:hAnsi="Century Gothic" w:cstheme="minorHAnsi"/>
          <w:spacing w:val="1"/>
          <w:sz w:val="16"/>
          <w:szCs w:val="16"/>
        </w:rPr>
        <w:t>8</w:t>
      </w:r>
      <w:r w:rsidRPr="00F120FF">
        <w:rPr>
          <w:rFonts w:ascii="Century Gothic" w:eastAsia="Calibri" w:hAnsi="Century Gothic" w:cstheme="minorHAnsi"/>
          <w:spacing w:val="-2"/>
          <w:sz w:val="16"/>
          <w:szCs w:val="16"/>
        </w:rPr>
        <w:t>3</w:t>
      </w:r>
      <w:r w:rsidRPr="00F120FF">
        <w:rPr>
          <w:rFonts w:ascii="Century Gothic" w:eastAsia="Calibri" w:hAnsi="Century Gothic" w:cstheme="minorHAnsi"/>
          <w:spacing w:val="1"/>
          <w:sz w:val="16"/>
          <w:szCs w:val="16"/>
        </w:rPr>
        <w:t>7</w:t>
      </w:r>
      <w:r w:rsidRPr="00F120FF">
        <w:rPr>
          <w:rFonts w:ascii="Century Gothic" w:eastAsia="Calibri" w:hAnsi="Century Gothic" w:cstheme="minorHAnsi"/>
          <w:spacing w:val="-1"/>
          <w:sz w:val="16"/>
          <w:szCs w:val="16"/>
        </w:rPr>
        <w:t>/</w:t>
      </w:r>
      <w:r w:rsidRPr="00F120FF">
        <w:rPr>
          <w:rFonts w:ascii="Century Gothic" w:eastAsia="Calibri" w:hAnsi="Century Gothic" w:cstheme="minorHAnsi"/>
          <w:spacing w:val="1"/>
          <w:sz w:val="16"/>
          <w:szCs w:val="16"/>
        </w:rPr>
        <w:t>8</w:t>
      </w:r>
      <w:r w:rsidRPr="00F120FF">
        <w:rPr>
          <w:rFonts w:ascii="Century Gothic" w:eastAsia="Calibri" w:hAnsi="Century Gothic" w:cstheme="minorHAnsi"/>
          <w:spacing w:val="-2"/>
          <w:sz w:val="16"/>
          <w:szCs w:val="16"/>
        </w:rPr>
        <w:t>3</w:t>
      </w:r>
      <w:r w:rsidRPr="00F120FF">
        <w:rPr>
          <w:rFonts w:ascii="Century Gothic" w:eastAsia="Calibri" w:hAnsi="Century Gothic" w:cstheme="minorHAnsi"/>
          <w:spacing w:val="1"/>
          <w:sz w:val="16"/>
          <w:szCs w:val="16"/>
        </w:rPr>
        <w:t>5</w:t>
      </w:r>
      <w:r w:rsidRPr="00F120FF">
        <w:rPr>
          <w:rFonts w:ascii="Century Gothic" w:eastAsia="Calibri" w:hAnsi="Century Gothic" w:cstheme="minorHAnsi"/>
          <w:sz w:val="16"/>
          <w:szCs w:val="16"/>
        </w:rPr>
        <w:t>.</w:t>
      </w:r>
    </w:p>
    <w:p w:rsidR="007477F3" w:rsidRPr="00F120FF" w:rsidRDefault="007477F3" w:rsidP="00F120FF">
      <w:pPr>
        <w:ind w:left="100" w:right="65"/>
        <w:rPr>
          <w:rFonts w:ascii="Century Gothic" w:eastAsia="Calibri" w:hAnsi="Century Gothic" w:cstheme="minorHAnsi"/>
          <w:sz w:val="16"/>
          <w:szCs w:val="16"/>
        </w:rPr>
      </w:pPr>
    </w:p>
    <w:p w:rsidR="008924A4" w:rsidRPr="00F120FF" w:rsidRDefault="00BF12A3" w:rsidP="00F120FF">
      <w:pPr>
        <w:ind w:right="8937"/>
        <w:rPr>
          <w:rFonts w:ascii="Century Gothic" w:eastAsia="Calibri" w:hAnsi="Century Gothic" w:cstheme="minorHAnsi"/>
          <w:b/>
          <w:position w:val="1"/>
          <w:sz w:val="16"/>
          <w:szCs w:val="16"/>
        </w:rPr>
      </w:pPr>
      <w:r w:rsidRPr="00F120FF">
        <w:rPr>
          <w:rFonts w:ascii="Century Gothic" w:eastAsia="Calibri" w:hAnsi="Century Gothic" w:cstheme="minorHAnsi"/>
          <w:b/>
          <w:position w:val="1"/>
          <w:sz w:val="16"/>
          <w:szCs w:val="16"/>
        </w:rPr>
        <w:t>Resp</w:t>
      </w:r>
      <w:r w:rsidRPr="00F120FF">
        <w:rPr>
          <w:rFonts w:ascii="Century Gothic" w:eastAsia="Calibri" w:hAnsi="Century Gothic" w:cstheme="minorHAnsi"/>
          <w:b/>
          <w:spacing w:val="-1"/>
          <w:position w:val="1"/>
          <w:sz w:val="16"/>
          <w:szCs w:val="16"/>
        </w:rPr>
        <w:t>on</w:t>
      </w:r>
      <w:r w:rsidRPr="00F120FF">
        <w:rPr>
          <w:rFonts w:ascii="Century Gothic" w:eastAsia="Calibri" w:hAnsi="Century Gothic" w:cstheme="minorHAnsi"/>
          <w:b/>
          <w:position w:val="1"/>
          <w:sz w:val="16"/>
          <w:szCs w:val="16"/>
        </w:rPr>
        <w:t>s</w:t>
      </w:r>
      <w:r w:rsidRPr="00F120FF">
        <w:rPr>
          <w:rFonts w:ascii="Century Gothic" w:eastAsia="Calibri" w:hAnsi="Century Gothic" w:cstheme="minorHAnsi"/>
          <w:b/>
          <w:spacing w:val="1"/>
          <w:position w:val="1"/>
          <w:sz w:val="16"/>
          <w:szCs w:val="16"/>
        </w:rPr>
        <w:t>i</w:t>
      </w:r>
      <w:r w:rsidRPr="00F120FF">
        <w:rPr>
          <w:rFonts w:ascii="Century Gothic" w:eastAsia="Calibri" w:hAnsi="Century Gothic" w:cstheme="minorHAnsi"/>
          <w:b/>
          <w:spacing w:val="-1"/>
          <w:position w:val="1"/>
          <w:sz w:val="16"/>
          <w:szCs w:val="16"/>
        </w:rPr>
        <w:t>bi</w:t>
      </w:r>
      <w:r w:rsidRPr="00F120FF">
        <w:rPr>
          <w:rFonts w:ascii="Century Gothic" w:eastAsia="Calibri" w:hAnsi="Century Gothic" w:cstheme="minorHAnsi"/>
          <w:b/>
          <w:spacing w:val="1"/>
          <w:position w:val="1"/>
          <w:sz w:val="16"/>
          <w:szCs w:val="16"/>
        </w:rPr>
        <w:t>li</w:t>
      </w:r>
      <w:r w:rsidRPr="00F120FF">
        <w:rPr>
          <w:rFonts w:ascii="Century Gothic" w:eastAsia="Calibri" w:hAnsi="Century Gothic" w:cstheme="minorHAnsi"/>
          <w:b/>
          <w:spacing w:val="-2"/>
          <w:position w:val="1"/>
          <w:sz w:val="16"/>
          <w:szCs w:val="16"/>
        </w:rPr>
        <w:t>t</w:t>
      </w:r>
      <w:r w:rsidRPr="00F120FF">
        <w:rPr>
          <w:rFonts w:ascii="Century Gothic" w:eastAsia="Calibri" w:hAnsi="Century Gothic" w:cstheme="minorHAnsi"/>
          <w:b/>
          <w:spacing w:val="1"/>
          <w:position w:val="1"/>
          <w:sz w:val="16"/>
          <w:szCs w:val="16"/>
        </w:rPr>
        <w:t>i</w:t>
      </w:r>
      <w:r w:rsidRPr="00F120FF">
        <w:rPr>
          <w:rFonts w:ascii="Century Gothic" w:eastAsia="Calibri" w:hAnsi="Century Gothic" w:cstheme="minorHAnsi"/>
          <w:b/>
          <w:spacing w:val="-1"/>
          <w:position w:val="1"/>
          <w:sz w:val="16"/>
          <w:szCs w:val="16"/>
        </w:rPr>
        <w:t>e</w:t>
      </w:r>
      <w:r w:rsidRPr="00F120FF">
        <w:rPr>
          <w:rFonts w:ascii="Century Gothic" w:eastAsia="Calibri" w:hAnsi="Century Gothic" w:cstheme="minorHAnsi"/>
          <w:b/>
          <w:position w:val="1"/>
          <w:sz w:val="16"/>
          <w:szCs w:val="16"/>
        </w:rPr>
        <w:t>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Gathered business requirementsthroughdiscussionwithstakeholdersand SME’s.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Performed GapAnalysis forHIPAA 5010.</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inactivitiestoma</w:t>
      </w:r>
      <w:r w:rsidR="007477F3" w:rsidRPr="00F120FF">
        <w:rPr>
          <w:rFonts w:ascii="Century Gothic" w:eastAsia="Calibri" w:hAnsi="Century Gothic" w:cstheme="minorHAnsi"/>
          <w:spacing w:val="-1"/>
          <w:sz w:val="16"/>
          <w:szCs w:val="16"/>
        </w:rPr>
        <w:t xml:space="preserve">ke </w:t>
      </w:r>
      <w:r w:rsidRPr="00F120FF">
        <w:rPr>
          <w:rFonts w:ascii="Century Gothic" w:eastAsia="Calibri" w:hAnsi="Century Gothic" w:cstheme="minorHAnsi"/>
          <w:spacing w:val="-1"/>
          <w:sz w:val="16"/>
          <w:szCs w:val="16"/>
        </w:rPr>
        <w:t>sureproperdocumentationandstandards ar</w:t>
      </w:r>
      <w:r w:rsidR="007477F3" w:rsidRPr="00F120FF">
        <w:rPr>
          <w:rFonts w:ascii="Century Gothic" w:eastAsia="Calibri" w:hAnsi="Century Gothic" w:cstheme="minorHAnsi"/>
          <w:spacing w:val="-1"/>
          <w:sz w:val="16"/>
          <w:szCs w:val="16"/>
        </w:rPr>
        <w:t xml:space="preserve">e </w:t>
      </w:r>
      <w:r w:rsidRPr="00F120FF">
        <w:rPr>
          <w:rFonts w:ascii="Century Gothic" w:eastAsia="Calibri" w:hAnsi="Century Gothic" w:cstheme="minorHAnsi"/>
          <w:spacing w:val="-1"/>
          <w:sz w:val="16"/>
          <w:szCs w:val="16"/>
        </w:rPr>
        <w:t>beingfollowed.</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Wrote BusinessRequirement Document after collectingrequirements throughconductinginterviews,JAD</w:t>
      </w:r>
      <w:r w:rsidR="007477F3" w:rsidRPr="00F120FF">
        <w:rPr>
          <w:rFonts w:ascii="Century Gothic" w:eastAsia="Calibri" w:hAnsi="Century Gothic" w:cstheme="minorHAnsi"/>
          <w:spacing w:val="-1"/>
          <w:sz w:val="16"/>
          <w:szCs w:val="16"/>
        </w:rPr>
        <w:t xml:space="preserve"> S</w:t>
      </w:r>
      <w:r w:rsidRPr="00F120FF">
        <w:rPr>
          <w:rFonts w:ascii="Century Gothic" w:eastAsia="Calibri" w:hAnsi="Century Gothic" w:cstheme="minorHAnsi"/>
          <w:spacing w:val="-1"/>
          <w:sz w:val="16"/>
          <w:szCs w:val="16"/>
        </w:rPr>
        <w:t>essionsandbrainstormingsessions.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CreatedUseCasediagramsbyanalyzingthebusinessprocessfollowedbyActivitydiagramsusingMS-Visioand participatein production ofHIPAA 5010EDITestdata.</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Analyzed HIPAA 4010 and 5010 standards for 837P EDI X12 transactions related to providers, payers, subscribersandother related entities.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Developed usecaseDesigned processflowdiagramsusingMS-VisioandalsoBusinessContextDiagrams.</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CreatedDataMappingtodocumenttomigratedatafromtheexistingsystemtothenewsystem.</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Strong DocumentationandReportGenerationskillandexperiencebyUsecaseapproach.</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ParticipatedinsoftwareupgradesforclaimsworkflowandEDItransactions(835,278)upgradedfromVersion</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4010to 5010</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WorkedextensivelyonEDItransactions837and835InvolvedinwritingtestcasesfordifferentLOB’s(ITS,FEP</w:t>
      </w:r>
    </w:p>
    <w:p w:rsidR="008924A4" w:rsidRPr="00F120FF" w:rsidRDefault="007477F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w:t>
      </w:r>
      <w:r w:rsidR="00BF12A3" w:rsidRPr="00F120FF">
        <w:rPr>
          <w:rFonts w:ascii="Century Gothic" w:eastAsia="Calibri" w:hAnsi="Century Gothic" w:cstheme="minorHAnsi"/>
          <w:spacing w:val="-1"/>
          <w:sz w:val="16"/>
          <w:szCs w:val="16"/>
        </w:rPr>
        <w:t>ndRegular)for SIT,Parallel andUAT</w:t>
      </w:r>
    </w:p>
    <w:p w:rsidR="008924A4"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270,271 Eligibility request and Eligibility response and on 276,277 Claim status request and response.</w:t>
      </w:r>
    </w:p>
    <w:p w:rsidR="00F5238A" w:rsidRPr="00F120FF" w:rsidRDefault="00BF12A3"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Validatedthatthe270/271generated is in accordance</w:t>
      </w:r>
      <w:r w:rsidR="00F120FF" w:rsidRPr="00F120FF">
        <w:rPr>
          <w:rFonts w:ascii="Century Gothic" w:eastAsia="Calibri" w:hAnsi="Century Gothic" w:cstheme="minorHAnsi"/>
          <w:spacing w:val="-1"/>
          <w:sz w:val="16"/>
          <w:szCs w:val="16"/>
        </w:rPr>
        <w:t xml:space="preserve"> </w:t>
      </w:r>
      <w:r w:rsidRPr="00F120FF">
        <w:rPr>
          <w:rFonts w:ascii="Century Gothic" w:eastAsia="Calibri" w:hAnsi="Century Gothic" w:cstheme="minorHAnsi"/>
          <w:spacing w:val="-1"/>
          <w:sz w:val="16"/>
          <w:szCs w:val="16"/>
        </w:rPr>
        <w:t>with the5010implementationguide.</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Mapped EDI 834 transaction to BCBS LA enrollment/eligibility system to comply with State of Los Angeles Health Care Reform Project. Ensured accurate enrollment data for health plan products across multiple systems.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Assisted developers in trouble shooting and resolving EDI issues by collaborating with internal and external business partners to define business processes and information requirements by building  on intermodal industry best practices and ANSI X12EDI standards.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Used FACETS 4.71: Subscriber/Member, Medical Plan to validate the Eligibility benefits received in the 271 response.</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Performed parallel testing for the 83xtransactions to ensure comparable results between 4010 and 5010 transaction processing with the help of XC file comparisons, Keyword file comparisons and other significant file structures with end-to-end testing cycle Analyzed and provided compare results for production XC’s (External Claims) and test XC’s for all LOB’s after every build to validate if the defect were fixed.</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ConstantlyinvolvedinreviewmeetingsandmadesuretestingisdonebasedontheQAmasterplanand deadlines are met.</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Used SQL Queries to verify the data from the Sybase database.</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 xml:space="preserve">Used </w:t>
      </w:r>
      <w:proofErr w:type="spellStart"/>
      <w:r w:rsidRPr="00F120FF">
        <w:rPr>
          <w:rFonts w:ascii="Century Gothic" w:eastAsia="Calibri" w:hAnsi="Century Gothic" w:cstheme="minorHAnsi"/>
          <w:spacing w:val="-1"/>
          <w:sz w:val="16"/>
          <w:szCs w:val="16"/>
        </w:rPr>
        <w:t>Edifecs</w:t>
      </w:r>
      <w:proofErr w:type="spellEnd"/>
      <w:r w:rsidRPr="00F120FF">
        <w:rPr>
          <w:rFonts w:ascii="Century Gothic" w:eastAsia="Calibri" w:hAnsi="Century Gothic" w:cstheme="minorHAnsi"/>
          <w:spacing w:val="-1"/>
          <w:sz w:val="16"/>
          <w:szCs w:val="16"/>
        </w:rPr>
        <w:t xml:space="preserve"> Transaction Management tool to verify that the batch and real-time files are generated correctly.</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 xml:space="preserve">Used the </w:t>
      </w:r>
      <w:proofErr w:type="spellStart"/>
      <w:r w:rsidRPr="00F120FF">
        <w:rPr>
          <w:rFonts w:ascii="Century Gothic" w:eastAsia="Calibri" w:hAnsi="Century Gothic" w:cstheme="minorHAnsi"/>
          <w:spacing w:val="-1"/>
          <w:sz w:val="16"/>
          <w:szCs w:val="16"/>
        </w:rPr>
        <w:t>iLink</w:t>
      </w:r>
      <w:proofErr w:type="spellEnd"/>
      <w:r w:rsidRPr="00F120FF">
        <w:rPr>
          <w:rFonts w:ascii="Century Gothic" w:eastAsia="Calibri" w:hAnsi="Century Gothic" w:cstheme="minorHAnsi"/>
          <w:spacing w:val="-1"/>
          <w:sz w:val="16"/>
          <w:szCs w:val="16"/>
        </w:rPr>
        <w:t xml:space="preserve"> Blue Provider Suite to test that the 270/271 eligibility requests and responses and the 276/277</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Claim status Request and Response are generated according to the 5010 format. Validated the same.</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Creating and consolidating SIT Test Cases and UAT test Cases using MS Excel or Quality Center.</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Was involved in working with the offshore testing team to co-ordinate Regression Testing.</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Preparing sample Test Data and executing Test cases using Quality center.</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Provide support to end users while execution of UAT with proper test scenarios &amp; test data.</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Monitored RTM to close the defects/cases as and when developers resolved the defects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Communicated with developers and Business Analysts through all phases of testing to prioritize defect resolution.</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Reporting the Test Execution status to the project manager on daily basis.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Good understanding of 5010 conversion initiative</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Actively involved in weekly walkthrough meetings and Daily Defect calls to verify the status of the testing efforts meeting the deadlines &amp; mid-term targets</w:t>
      </w:r>
    </w:p>
    <w:p w:rsidR="00F5238A" w:rsidRPr="00F120FF" w:rsidRDefault="00F5238A" w:rsidP="00F120FF">
      <w:pPr>
        <w:ind w:left="100" w:right="71"/>
        <w:rPr>
          <w:rFonts w:ascii="Century Gothic" w:eastAsia="Calibri" w:hAnsi="Century Gothic" w:cstheme="minorHAnsi"/>
          <w:sz w:val="16"/>
          <w:szCs w:val="16"/>
        </w:rPr>
      </w:pPr>
      <w:r w:rsidRPr="00F120FF">
        <w:rPr>
          <w:rFonts w:ascii="Century Gothic" w:eastAsia="Calibri" w:hAnsi="Century Gothic" w:cstheme="minorHAnsi"/>
          <w:b/>
          <w:sz w:val="16"/>
          <w:szCs w:val="16"/>
        </w:rPr>
        <w:t>E</w:t>
      </w:r>
      <w:r w:rsidRPr="00F120FF">
        <w:rPr>
          <w:rFonts w:ascii="Century Gothic" w:eastAsia="Calibri" w:hAnsi="Century Gothic" w:cstheme="minorHAnsi"/>
          <w:b/>
          <w:spacing w:val="-1"/>
          <w:sz w:val="16"/>
          <w:szCs w:val="16"/>
        </w:rPr>
        <w:t>n</w:t>
      </w:r>
      <w:r w:rsidRPr="00F120FF">
        <w:rPr>
          <w:rFonts w:ascii="Century Gothic" w:eastAsia="Calibri" w:hAnsi="Century Gothic" w:cstheme="minorHAnsi"/>
          <w:b/>
          <w:spacing w:val="1"/>
          <w:sz w:val="16"/>
          <w:szCs w:val="16"/>
        </w:rPr>
        <w:t>v</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pacing w:val="1"/>
          <w:sz w:val="16"/>
          <w:szCs w:val="16"/>
        </w:rPr>
        <w:t>r</w:t>
      </w:r>
      <w:r w:rsidRPr="00F120FF">
        <w:rPr>
          <w:rFonts w:ascii="Century Gothic" w:eastAsia="Calibri" w:hAnsi="Century Gothic" w:cstheme="minorHAnsi"/>
          <w:b/>
          <w:spacing w:val="-1"/>
          <w:sz w:val="16"/>
          <w:szCs w:val="16"/>
        </w:rPr>
        <w:t>on</w:t>
      </w:r>
      <w:r w:rsidRPr="00F120FF">
        <w:rPr>
          <w:rFonts w:ascii="Century Gothic" w:eastAsia="Calibri" w:hAnsi="Century Gothic" w:cstheme="minorHAnsi"/>
          <w:b/>
          <w:sz w:val="16"/>
          <w:szCs w:val="16"/>
        </w:rPr>
        <w:t>me</w:t>
      </w:r>
      <w:r w:rsidRPr="00F120FF">
        <w:rPr>
          <w:rFonts w:ascii="Century Gothic" w:eastAsia="Calibri" w:hAnsi="Century Gothic" w:cstheme="minorHAnsi"/>
          <w:b/>
          <w:spacing w:val="-1"/>
          <w:sz w:val="16"/>
          <w:szCs w:val="16"/>
        </w:rPr>
        <w:t>n</w:t>
      </w:r>
      <w:r w:rsidRPr="00F120FF">
        <w:rPr>
          <w:rFonts w:ascii="Century Gothic" w:eastAsia="Calibri" w:hAnsi="Century Gothic" w:cstheme="minorHAnsi"/>
          <w:b/>
          <w:sz w:val="16"/>
          <w:szCs w:val="16"/>
        </w:rPr>
        <w:t xml:space="preserve">t: </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 V</w:t>
      </w:r>
      <w:r w:rsidRPr="00F120FF">
        <w:rPr>
          <w:rFonts w:ascii="Century Gothic" w:eastAsia="Calibri" w:hAnsi="Century Gothic" w:cstheme="minorHAnsi"/>
          <w:spacing w:val="-1"/>
          <w:sz w:val="16"/>
          <w:szCs w:val="16"/>
        </w:rPr>
        <w:t>i</w:t>
      </w:r>
      <w:r w:rsidRPr="00F120FF">
        <w:rPr>
          <w:rFonts w:ascii="Century Gothic" w:eastAsia="Calibri" w:hAnsi="Century Gothic" w:cstheme="minorHAnsi"/>
          <w:sz w:val="16"/>
          <w:szCs w:val="16"/>
        </w:rPr>
        <w:t>s</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 xml:space="preserve">, </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ifecs Tra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s</w:t>
      </w:r>
      <w:r w:rsidRPr="00F120FF">
        <w:rPr>
          <w:rFonts w:ascii="Century Gothic" w:eastAsia="Calibri" w:hAnsi="Century Gothic" w:cstheme="minorHAnsi"/>
          <w:spacing w:val="-2"/>
          <w:sz w:val="16"/>
          <w:szCs w:val="16"/>
        </w:rPr>
        <w:t>a</w:t>
      </w:r>
      <w:r w:rsidRPr="00F120FF">
        <w:rPr>
          <w:rFonts w:ascii="Century Gothic" w:eastAsia="Calibri" w:hAnsi="Century Gothic" w:cstheme="minorHAnsi"/>
          <w:sz w:val="16"/>
          <w:szCs w:val="16"/>
        </w:rPr>
        <w:t>cti</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 xml:space="preserve">n </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a</w:t>
      </w:r>
      <w:r w:rsidRPr="00F120FF">
        <w:rPr>
          <w:rFonts w:ascii="Century Gothic" w:eastAsia="Calibri" w:hAnsi="Century Gothic" w:cstheme="minorHAnsi"/>
          <w:spacing w:val="-1"/>
          <w:sz w:val="16"/>
          <w:szCs w:val="16"/>
        </w:rPr>
        <w:t>n</w:t>
      </w:r>
      <w:r w:rsidRPr="00F120FF">
        <w:rPr>
          <w:rFonts w:ascii="Century Gothic" w:eastAsia="Calibri" w:hAnsi="Century Gothic" w:cstheme="minorHAnsi"/>
          <w:sz w:val="16"/>
          <w:szCs w:val="16"/>
        </w:rPr>
        <w:t>a</w:t>
      </w:r>
      <w:r w:rsidRPr="00F120FF">
        <w:rPr>
          <w:rFonts w:ascii="Century Gothic" w:eastAsia="Calibri" w:hAnsi="Century Gothic" w:cstheme="minorHAnsi"/>
          <w:spacing w:val="-2"/>
          <w:sz w:val="16"/>
          <w:szCs w:val="16"/>
        </w:rPr>
        <w:t>g</w:t>
      </w:r>
      <w:r w:rsidRPr="00F120FF">
        <w:rPr>
          <w:rFonts w:ascii="Century Gothic" w:eastAsia="Calibri" w:hAnsi="Century Gothic" w:cstheme="minorHAnsi"/>
          <w:sz w:val="16"/>
          <w:szCs w:val="16"/>
        </w:rPr>
        <w:t>e</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 xml:space="preserve">ent, </w:t>
      </w:r>
      <w:proofErr w:type="spellStart"/>
      <w:r w:rsidRPr="00F120FF">
        <w:rPr>
          <w:rFonts w:ascii="Century Gothic" w:eastAsia="Calibri" w:hAnsi="Century Gothic" w:cstheme="minorHAnsi"/>
          <w:sz w:val="16"/>
          <w:szCs w:val="16"/>
        </w:rPr>
        <w:t>iLi</w:t>
      </w:r>
      <w:r w:rsidRPr="00F120FF">
        <w:rPr>
          <w:rFonts w:ascii="Century Gothic" w:eastAsia="Calibri" w:hAnsi="Century Gothic" w:cstheme="minorHAnsi"/>
          <w:spacing w:val="-3"/>
          <w:sz w:val="16"/>
          <w:szCs w:val="16"/>
        </w:rPr>
        <w:t>n</w:t>
      </w:r>
      <w:r w:rsidRPr="00F120FF">
        <w:rPr>
          <w:rFonts w:ascii="Century Gothic" w:eastAsia="Calibri" w:hAnsi="Century Gothic" w:cstheme="minorHAnsi"/>
          <w:sz w:val="16"/>
          <w:szCs w:val="16"/>
        </w:rPr>
        <w:t>k</w:t>
      </w:r>
      <w:proofErr w:type="spellEnd"/>
      <w:r w:rsidRPr="00F120FF">
        <w:rPr>
          <w:rFonts w:ascii="Century Gothic" w:eastAsia="Calibri" w:hAnsi="Century Gothic" w:cstheme="minorHAnsi"/>
          <w:sz w:val="16"/>
          <w:szCs w:val="16"/>
        </w:rPr>
        <w:t xml:space="preserve"> Bl</w:t>
      </w:r>
      <w:r w:rsidRPr="00F120FF">
        <w:rPr>
          <w:rFonts w:ascii="Century Gothic" w:eastAsia="Calibri" w:hAnsi="Century Gothic" w:cstheme="minorHAnsi"/>
          <w:spacing w:val="-1"/>
          <w:sz w:val="16"/>
          <w:szCs w:val="16"/>
        </w:rPr>
        <w:t>u</w:t>
      </w:r>
      <w:r w:rsidRPr="00F120FF">
        <w:rPr>
          <w:rFonts w:ascii="Century Gothic" w:eastAsia="Calibri" w:hAnsi="Century Gothic" w:cstheme="minorHAnsi"/>
          <w:sz w:val="16"/>
          <w:szCs w:val="16"/>
        </w:rPr>
        <w:t xml:space="preserve">e </w:t>
      </w:r>
      <w:r w:rsidRPr="00F120FF">
        <w:rPr>
          <w:rFonts w:ascii="Century Gothic" w:eastAsia="Calibri" w:hAnsi="Century Gothic" w:cstheme="minorHAnsi"/>
          <w:spacing w:val="1"/>
          <w:sz w:val="16"/>
          <w:szCs w:val="16"/>
        </w:rPr>
        <w:t>P</w:t>
      </w:r>
      <w:r w:rsidRPr="00F120FF">
        <w:rPr>
          <w:rFonts w:ascii="Century Gothic" w:eastAsia="Calibri" w:hAnsi="Century Gothic" w:cstheme="minorHAnsi"/>
          <w:sz w:val="16"/>
          <w:szCs w:val="16"/>
        </w:rPr>
        <w:t>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z w:val="16"/>
          <w:szCs w:val="16"/>
        </w:rPr>
        <w:t>i</w:t>
      </w:r>
      <w:r w:rsidRPr="00F120FF">
        <w:rPr>
          <w:rFonts w:ascii="Century Gothic" w:eastAsia="Calibri" w:hAnsi="Century Gothic" w:cstheme="minorHAnsi"/>
          <w:spacing w:val="-1"/>
          <w:sz w:val="16"/>
          <w:szCs w:val="16"/>
        </w:rPr>
        <w:t>d</w:t>
      </w:r>
      <w:r w:rsidRPr="00F120FF">
        <w:rPr>
          <w:rFonts w:ascii="Century Gothic" w:eastAsia="Calibri" w:hAnsi="Century Gothic" w:cstheme="minorHAnsi"/>
          <w:sz w:val="16"/>
          <w:szCs w:val="16"/>
        </w:rPr>
        <w:t>er S</w:t>
      </w:r>
      <w:r w:rsidRPr="00F120FF">
        <w:rPr>
          <w:rFonts w:ascii="Century Gothic" w:eastAsia="Calibri" w:hAnsi="Century Gothic" w:cstheme="minorHAnsi"/>
          <w:spacing w:val="-2"/>
          <w:sz w:val="16"/>
          <w:szCs w:val="16"/>
        </w:rPr>
        <w:t>u</w:t>
      </w:r>
      <w:r w:rsidRPr="00F120FF">
        <w:rPr>
          <w:rFonts w:ascii="Century Gothic" w:eastAsia="Calibri" w:hAnsi="Century Gothic" w:cstheme="minorHAnsi"/>
          <w:sz w:val="16"/>
          <w:szCs w:val="16"/>
        </w:rPr>
        <w:t xml:space="preserve">ite, </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pacing w:val="-3"/>
          <w:sz w:val="16"/>
          <w:szCs w:val="16"/>
        </w:rPr>
        <w:t>i</w:t>
      </w:r>
      <w:r w:rsidRPr="00F120FF">
        <w:rPr>
          <w:rFonts w:ascii="Century Gothic" w:eastAsia="Calibri" w:hAnsi="Century Gothic" w:cstheme="minorHAnsi"/>
          <w:sz w:val="16"/>
          <w:szCs w:val="16"/>
        </w:rPr>
        <w:t>cr</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pacing w:val="-2"/>
          <w:sz w:val="16"/>
          <w:szCs w:val="16"/>
        </w:rPr>
        <w:t>s</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 xml:space="preserve">ft SQL </w:t>
      </w:r>
      <w:r w:rsidRPr="00F120FF">
        <w:rPr>
          <w:rFonts w:ascii="Century Gothic" w:eastAsia="Calibri" w:hAnsi="Century Gothic" w:cstheme="minorHAnsi"/>
          <w:spacing w:val="-3"/>
          <w:sz w:val="16"/>
          <w:szCs w:val="16"/>
        </w:rPr>
        <w:t>S</w:t>
      </w:r>
      <w:r w:rsidRPr="00F120FF">
        <w:rPr>
          <w:rFonts w:ascii="Century Gothic" w:eastAsia="Calibri" w:hAnsi="Century Gothic" w:cstheme="minorHAnsi"/>
          <w:sz w:val="16"/>
          <w:szCs w:val="16"/>
        </w:rPr>
        <w:t>er</w:t>
      </w:r>
      <w:r w:rsidRPr="00F120FF">
        <w:rPr>
          <w:rFonts w:ascii="Century Gothic" w:eastAsia="Calibri" w:hAnsi="Century Gothic" w:cstheme="minorHAnsi"/>
          <w:spacing w:val="-1"/>
          <w:sz w:val="16"/>
          <w:szCs w:val="16"/>
        </w:rPr>
        <w:t>v</w:t>
      </w:r>
      <w:r w:rsidRPr="00F120FF">
        <w:rPr>
          <w:rFonts w:ascii="Century Gothic" w:eastAsia="Calibri" w:hAnsi="Century Gothic" w:cstheme="minorHAnsi"/>
          <w:spacing w:val="-2"/>
          <w:sz w:val="16"/>
          <w:szCs w:val="16"/>
        </w:rPr>
        <w:t>e</w:t>
      </w:r>
      <w:r w:rsidRPr="00F120FF">
        <w:rPr>
          <w:rFonts w:ascii="Century Gothic" w:eastAsia="Calibri" w:hAnsi="Century Gothic" w:cstheme="minorHAnsi"/>
          <w:sz w:val="16"/>
          <w:szCs w:val="16"/>
        </w:rPr>
        <w:t>r, Qu</w:t>
      </w:r>
      <w:r w:rsidRPr="00F120FF">
        <w:rPr>
          <w:rFonts w:ascii="Century Gothic" w:eastAsia="Calibri" w:hAnsi="Century Gothic" w:cstheme="minorHAnsi"/>
          <w:spacing w:val="-1"/>
          <w:sz w:val="16"/>
          <w:szCs w:val="16"/>
        </w:rPr>
        <w:t>a</w:t>
      </w:r>
      <w:r w:rsidRPr="00F120FF">
        <w:rPr>
          <w:rFonts w:ascii="Century Gothic" w:eastAsia="Calibri" w:hAnsi="Century Gothic" w:cstheme="minorHAnsi"/>
          <w:sz w:val="16"/>
          <w:szCs w:val="16"/>
        </w:rPr>
        <w:t xml:space="preserve">lity </w:t>
      </w:r>
      <w:r w:rsidRPr="00F120FF">
        <w:rPr>
          <w:rFonts w:ascii="Century Gothic" w:eastAsia="Calibri" w:hAnsi="Century Gothic" w:cstheme="minorHAnsi"/>
          <w:spacing w:val="-2"/>
          <w:sz w:val="16"/>
          <w:szCs w:val="16"/>
        </w:rPr>
        <w:t>C</w:t>
      </w:r>
      <w:r w:rsidR="009422AE" w:rsidRPr="00F120FF">
        <w:rPr>
          <w:rFonts w:ascii="Century Gothic" w:eastAsia="Calibri" w:hAnsi="Century Gothic" w:cstheme="minorHAnsi"/>
          <w:sz w:val="16"/>
          <w:szCs w:val="16"/>
        </w:rPr>
        <w:t>enter</w:t>
      </w:r>
      <w:r w:rsidRPr="00F120FF">
        <w:rPr>
          <w:rFonts w:ascii="Century Gothic" w:eastAsia="Calibri" w:hAnsi="Century Gothic" w:cstheme="minorHAnsi"/>
          <w:sz w:val="16"/>
          <w:szCs w:val="16"/>
        </w:rPr>
        <w:t>, I</w:t>
      </w:r>
      <w:r w:rsidRPr="00F120FF">
        <w:rPr>
          <w:rFonts w:ascii="Century Gothic" w:eastAsia="Calibri" w:hAnsi="Century Gothic" w:cstheme="minorHAnsi"/>
          <w:spacing w:val="-3"/>
          <w:sz w:val="16"/>
          <w:szCs w:val="16"/>
        </w:rPr>
        <w:t>B</w:t>
      </w:r>
      <w:r w:rsidRPr="00F120FF">
        <w:rPr>
          <w:rFonts w:ascii="Century Gothic" w:eastAsia="Calibri" w:hAnsi="Century Gothic" w:cstheme="minorHAnsi"/>
          <w:sz w:val="16"/>
          <w:szCs w:val="16"/>
        </w:rPr>
        <w:t>M</w:t>
      </w:r>
      <w:r w:rsidRPr="00F120FF">
        <w:rPr>
          <w:rFonts w:ascii="Century Gothic" w:eastAsia="Calibri" w:hAnsi="Century Gothic" w:cstheme="minorHAnsi"/>
          <w:spacing w:val="-1"/>
          <w:sz w:val="16"/>
          <w:szCs w:val="16"/>
        </w:rPr>
        <w:t xml:space="preserve"> D</w:t>
      </w:r>
      <w:r w:rsidRPr="00F120FF">
        <w:rPr>
          <w:rFonts w:ascii="Century Gothic" w:eastAsia="Calibri" w:hAnsi="Century Gothic" w:cstheme="minorHAnsi"/>
          <w:sz w:val="16"/>
          <w:szCs w:val="16"/>
        </w:rPr>
        <w:t>B2, Sy</w:t>
      </w:r>
      <w:r w:rsidRPr="00F120FF">
        <w:rPr>
          <w:rFonts w:ascii="Century Gothic" w:eastAsia="Calibri" w:hAnsi="Century Gothic" w:cstheme="minorHAnsi"/>
          <w:spacing w:val="-1"/>
          <w:sz w:val="16"/>
          <w:szCs w:val="16"/>
        </w:rPr>
        <w:t>b</w:t>
      </w:r>
      <w:r w:rsidRPr="00F120FF">
        <w:rPr>
          <w:rFonts w:ascii="Century Gothic" w:eastAsia="Calibri" w:hAnsi="Century Gothic" w:cstheme="minorHAnsi"/>
          <w:spacing w:val="-3"/>
          <w:sz w:val="16"/>
          <w:szCs w:val="16"/>
        </w:rPr>
        <w:t>a</w:t>
      </w:r>
      <w:r w:rsidRPr="00F120FF">
        <w:rPr>
          <w:rFonts w:ascii="Century Gothic" w:eastAsia="Calibri" w:hAnsi="Century Gothic" w:cstheme="minorHAnsi"/>
          <w:sz w:val="16"/>
          <w:szCs w:val="16"/>
        </w:rPr>
        <w:t xml:space="preserve">se, </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 xml:space="preserve">S </w:t>
      </w:r>
      <w:r w:rsidRPr="00F120FF">
        <w:rPr>
          <w:rFonts w:ascii="Century Gothic" w:eastAsia="Calibri" w:hAnsi="Century Gothic" w:cstheme="minorHAnsi"/>
          <w:spacing w:val="-1"/>
          <w:sz w:val="16"/>
          <w:szCs w:val="16"/>
        </w:rPr>
        <w:t>W</w:t>
      </w:r>
      <w:r w:rsidRPr="00F120FF">
        <w:rPr>
          <w:rFonts w:ascii="Century Gothic" w:eastAsia="Calibri" w:hAnsi="Century Gothic" w:cstheme="minorHAnsi"/>
          <w:spacing w:val="1"/>
          <w:sz w:val="16"/>
          <w:szCs w:val="16"/>
        </w:rPr>
        <w:t>o</w:t>
      </w:r>
      <w:r w:rsidRPr="00F120FF">
        <w:rPr>
          <w:rFonts w:ascii="Century Gothic" w:eastAsia="Calibri" w:hAnsi="Century Gothic" w:cstheme="minorHAnsi"/>
          <w:sz w:val="16"/>
          <w:szCs w:val="16"/>
        </w:rPr>
        <w:t xml:space="preserve">rd and </w:t>
      </w:r>
      <w:r w:rsidRPr="00F120FF">
        <w:rPr>
          <w:rFonts w:ascii="Century Gothic" w:eastAsia="Calibri" w:hAnsi="Century Gothic" w:cstheme="minorHAnsi"/>
          <w:spacing w:val="1"/>
          <w:sz w:val="16"/>
          <w:szCs w:val="16"/>
        </w:rPr>
        <w:t>M</w:t>
      </w:r>
      <w:r w:rsidRPr="00F120FF">
        <w:rPr>
          <w:rFonts w:ascii="Century Gothic" w:eastAsia="Calibri" w:hAnsi="Century Gothic" w:cstheme="minorHAnsi"/>
          <w:sz w:val="16"/>
          <w:szCs w:val="16"/>
        </w:rPr>
        <w:t>S Ex</w:t>
      </w:r>
      <w:r w:rsidRPr="00F120FF">
        <w:rPr>
          <w:rFonts w:ascii="Century Gothic" w:eastAsia="Calibri" w:hAnsi="Century Gothic" w:cstheme="minorHAnsi"/>
          <w:spacing w:val="-2"/>
          <w:sz w:val="16"/>
          <w:szCs w:val="16"/>
        </w:rPr>
        <w:t>c</w:t>
      </w:r>
      <w:r w:rsidRPr="00F120FF">
        <w:rPr>
          <w:rFonts w:ascii="Century Gothic" w:eastAsia="Calibri" w:hAnsi="Century Gothic" w:cstheme="minorHAnsi"/>
          <w:sz w:val="16"/>
          <w:szCs w:val="16"/>
        </w:rPr>
        <w:t>el</w:t>
      </w:r>
    </w:p>
    <w:p w:rsidR="00F5238A" w:rsidRPr="00F120FF" w:rsidRDefault="00F5238A" w:rsidP="00F120FF">
      <w:pPr>
        <w:rPr>
          <w:rFonts w:ascii="Century Gothic" w:hAnsi="Century Gothic" w:cstheme="minorHAnsi"/>
          <w:sz w:val="16"/>
          <w:szCs w:val="16"/>
        </w:rPr>
      </w:pPr>
    </w:p>
    <w:p w:rsidR="00F5238A" w:rsidRPr="00F120FF" w:rsidRDefault="009422AE" w:rsidP="00F120FF">
      <w:pPr>
        <w:ind w:right="89"/>
        <w:rPr>
          <w:rFonts w:ascii="Century Gothic" w:eastAsia="Calibri" w:hAnsi="Century Gothic" w:cstheme="minorHAnsi"/>
          <w:sz w:val="16"/>
          <w:szCs w:val="16"/>
        </w:rPr>
      </w:pPr>
      <w:r w:rsidRPr="00F120FF">
        <w:rPr>
          <w:rFonts w:ascii="Century Gothic" w:hAnsi="Century Gothic" w:cstheme="minorHAnsi"/>
          <w:b/>
          <w:color w:val="000000"/>
          <w:sz w:val="16"/>
          <w:szCs w:val="16"/>
        </w:rPr>
        <w:t>Wellcare, Tampa, FL</w:t>
      </w:r>
      <w:r w:rsidR="00F5238A" w:rsidRPr="00F120FF">
        <w:rPr>
          <w:rFonts w:ascii="Century Gothic" w:eastAsia="Calibri" w:hAnsi="Century Gothic" w:cstheme="minorHAnsi"/>
          <w:b/>
          <w:spacing w:val="-1"/>
          <w:sz w:val="16"/>
          <w:szCs w:val="16"/>
        </w:rPr>
        <w:t>Ja</w:t>
      </w:r>
      <w:r w:rsidR="00F5238A" w:rsidRPr="00F120FF">
        <w:rPr>
          <w:rFonts w:ascii="Century Gothic" w:eastAsia="Calibri" w:hAnsi="Century Gothic" w:cstheme="minorHAnsi"/>
          <w:b/>
          <w:sz w:val="16"/>
          <w:szCs w:val="16"/>
        </w:rPr>
        <w:t xml:space="preserve">n </w:t>
      </w:r>
      <w:r w:rsidR="00F5238A" w:rsidRPr="00F120FF">
        <w:rPr>
          <w:rFonts w:ascii="Century Gothic" w:eastAsia="Calibri" w:hAnsi="Century Gothic" w:cstheme="minorHAnsi"/>
          <w:b/>
          <w:spacing w:val="1"/>
          <w:sz w:val="16"/>
          <w:szCs w:val="16"/>
        </w:rPr>
        <w:t>2</w:t>
      </w:r>
      <w:r w:rsidR="00F5238A" w:rsidRPr="00F120FF">
        <w:rPr>
          <w:rFonts w:ascii="Century Gothic" w:eastAsia="Calibri" w:hAnsi="Century Gothic" w:cstheme="minorHAnsi"/>
          <w:b/>
          <w:spacing w:val="-2"/>
          <w:sz w:val="16"/>
          <w:szCs w:val="16"/>
        </w:rPr>
        <w:t>0</w:t>
      </w:r>
      <w:r w:rsidR="00F5238A" w:rsidRPr="00F120FF">
        <w:rPr>
          <w:rFonts w:ascii="Century Gothic" w:eastAsia="Calibri" w:hAnsi="Century Gothic" w:cstheme="minorHAnsi"/>
          <w:b/>
          <w:spacing w:val="1"/>
          <w:sz w:val="16"/>
          <w:szCs w:val="16"/>
        </w:rPr>
        <w:t>1</w:t>
      </w:r>
      <w:r w:rsidR="00F5238A" w:rsidRPr="00F120FF">
        <w:rPr>
          <w:rFonts w:ascii="Century Gothic" w:eastAsia="Calibri" w:hAnsi="Century Gothic" w:cstheme="minorHAnsi"/>
          <w:b/>
          <w:sz w:val="16"/>
          <w:szCs w:val="16"/>
        </w:rPr>
        <w:t>3-</w:t>
      </w:r>
      <w:r w:rsidR="00F5238A" w:rsidRPr="00F120FF">
        <w:rPr>
          <w:rFonts w:ascii="Century Gothic" w:eastAsia="Calibri" w:hAnsi="Century Gothic" w:cstheme="minorHAnsi"/>
          <w:b/>
          <w:spacing w:val="-1"/>
          <w:sz w:val="16"/>
          <w:szCs w:val="16"/>
        </w:rPr>
        <w:t>Ju</w:t>
      </w:r>
      <w:r w:rsidR="00F5238A" w:rsidRPr="00F120FF">
        <w:rPr>
          <w:rFonts w:ascii="Century Gothic" w:eastAsia="Calibri" w:hAnsi="Century Gothic" w:cstheme="minorHAnsi"/>
          <w:b/>
          <w:sz w:val="16"/>
          <w:szCs w:val="16"/>
        </w:rPr>
        <w:t xml:space="preserve">n </w:t>
      </w:r>
      <w:r w:rsidR="00F5238A" w:rsidRPr="00F120FF">
        <w:rPr>
          <w:rFonts w:ascii="Century Gothic" w:eastAsia="Calibri" w:hAnsi="Century Gothic" w:cstheme="minorHAnsi"/>
          <w:b/>
          <w:spacing w:val="1"/>
          <w:sz w:val="16"/>
          <w:szCs w:val="16"/>
        </w:rPr>
        <w:t>2</w:t>
      </w:r>
      <w:r w:rsidR="00F5238A" w:rsidRPr="00F120FF">
        <w:rPr>
          <w:rFonts w:ascii="Century Gothic" w:eastAsia="Calibri" w:hAnsi="Century Gothic" w:cstheme="minorHAnsi"/>
          <w:b/>
          <w:spacing w:val="-2"/>
          <w:sz w:val="16"/>
          <w:szCs w:val="16"/>
        </w:rPr>
        <w:t>0</w:t>
      </w:r>
      <w:r w:rsidR="00F5238A" w:rsidRPr="00F120FF">
        <w:rPr>
          <w:rFonts w:ascii="Century Gothic" w:eastAsia="Calibri" w:hAnsi="Century Gothic" w:cstheme="minorHAnsi"/>
          <w:b/>
          <w:spacing w:val="1"/>
          <w:sz w:val="16"/>
          <w:szCs w:val="16"/>
        </w:rPr>
        <w:t>1</w:t>
      </w:r>
      <w:r w:rsidR="00F5238A" w:rsidRPr="00F120FF">
        <w:rPr>
          <w:rFonts w:ascii="Century Gothic" w:eastAsia="Calibri" w:hAnsi="Century Gothic" w:cstheme="minorHAnsi"/>
          <w:b/>
          <w:sz w:val="16"/>
          <w:szCs w:val="16"/>
        </w:rPr>
        <w:t>4</w:t>
      </w:r>
    </w:p>
    <w:p w:rsidR="009422AE" w:rsidRPr="00F120FF" w:rsidRDefault="009422AE" w:rsidP="00F120FF">
      <w:pPr>
        <w:rPr>
          <w:rFonts w:ascii="Century Gothic" w:hAnsi="Century Gothic" w:cstheme="minorHAnsi"/>
          <w:b/>
          <w:color w:val="000000"/>
          <w:sz w:val="16"/>
          <w:szCs w:val="16"/>
        </w:rPr>
      </w:pPr>
      <w:r w:rsidRPr="00F120FF">
        <w:rPr>
          <w:rFonts w:ascii="Century Gothic" w:hAnsi="Century Gothic" w:cstheme="minorHAnsi"/>
          <w:b/>
          <w:color w:val="000000"/>
          <w:sz w:val="16"/>
          <w:szCs w:val="16"/>
        </w:rPr>
        <w:t>EDI Analyst</w:t>
      </w:r>
    </w:p>
    <w:p w:rsidR="009422AE" w:rsidRPr="00F120FF" w:rsidRDefault="009422AE" w:rsidP="00F120FF">
      <w:pPr>
        <w:rPr>
          <w:rFonts w:ascii="Century Gothic" w:hAnsi="Century Gothic" w:cstheme="minorHAnsi"/>
          <w:iCs/>
          <w:sz w:val="16"/>
          <w:szCs w:val="16"/>
        </w:rPr>
      </w:pPr>
      <w:r w:rsidRPr="00F120FF">
        <w:rPr>
          <w:rFonts w:ascii="Century Gothic" w:hAnsi="Century Gothic" w:cstheme="minorHAnsi"/>
          <w:iCs/>
          <w:sz w:val="16"/>
          <w:szCs w:val="16"/>
        </w:rPr>
        <w:lastRenderedPageBreak/>
        <w:t>Wellcare Medicaid and Healthcare partnership- Florida State developed New MMIS system for centralizing the all-Healthcare related transactions all over the state. The New MMIS project is a large IT project replacing the Medicaid claims payment system. Participated in all aspects of testing the New MMIS; Primary responsibilities is to ensure that the system functions as designed, meets the requirements of the business community and conforms to all applicable Federal and state laws. Worked on the claims and provider modules of the New MMIS system</w:t>
      </w:r>
    </w:p>
    <w:p w:rsidR="009422AE" w:rsidRPr="00F120FF" w:rsidRDefault="009422AE" w:rsidP="00F120FF">
      <w:pPr>
        <w:rPr>
          <w:rFonts w:ascii="Century Gothic" w:hAnsi="Century Gothic" w:cstheme="minorHAnsi"/>
          <w:iCs/>
          <w:sz w:val="16"/>
          <w:szCs w:val="16"/>
        </w:rPr>
      </w:pPr>
    </w:p>
    <w:p w:rsidR="009422AE" w:rsidRPr="00F120FF" w:rsidRDefault="009422AE" w:rsidP="00F120FF">
      <w:pPr>
        <w:rPr>
          <w:rFonts w:ascii="Century Gothic" w:hAnsi="Century Gothic" w:cstheme="minorHAnsi"/>
          <w:b/>
          <w:color w:val="000000"/>
          <w:sz w:val="16"/>
          <w:szCs w:val="16"/>
        </w:rPr>
      </w:pPr>
      <w:r w:rsidRPr="00F120FF">
        <w:rPr>
          <w:rFonts w:ascii="Century Gothic" w:hAnsi="Century Gothic" w:cstheme="minorHAnsi"/>
          <w:b/>
          <w:color w:val="000000"/>
          <w:sz w:val="16"/>
          <w:szCs w:val="16"/>
        </w:rPr>
        <w:t>Responsibilities: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with a cross functional and diverse team of business users and developers to enable accurate communication of requirements and ensure consensus for BRD and FRD and business docs.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Analyzed data and created reports using SQL queries for all issued Action Items. Performed the Gap Analysis to find the existing gap between the HIPAA 4010 and HIPAA 5010 EDI transactions.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Acted as a liaison and conducted meetings, JAD sessions and presentations with the teams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 preparing several Use Cases, Business Process Flows, and Activity Diagrams using Microsoft Visio.</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Coordinated with the developers and IT architects to design the interface of the new system according to the X12 (270, 276, 278, 834, 837 (I, P, D) and 820) standards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 the full HIPAA compliance lifecycle from GAP analysis, mapping, implementation, and testing for processing of Eligibility.</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in ANSI x12 837-835 EDI Transaction.</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HIPAA Standard/Gstandard transactions: 270, 271, 276, 277, 278, 834, 835, and 837 (P.I.D), 997 and 999 to identify key data set elements for designated record set. Interacted with Eligibility, Payments and Enrollment hence analyzing and documenting related business processes.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Initiated with a comparison report of migration of 4010 to 5010. 270 Eligibility, Coverage or Benefit Inquiry (V4010X092A1) vs. 270 Eligibility, Coverage or Benefit Inquiry (V5010X279), 278 Prior Authorizations.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Tested the ANSI X12 Version 4010 / EDI transactions (HIPAA) like 270, 271, 276, 277, 278 837P, 837I, 837D,  835 remittances)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Used General equivalence Mappings (GEM) to convert ICD9 to ICD10.</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the existing mainframe system to understand the code written in COBOL, documented the system requirements from the COBOL code and came up with Use Cases from the analysis.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with multiple teams and coordinated with them to do various releases. Involved in forward mapping from ICD9 to ICD10 and backward mapping from ICD10 to ICD9 using General equivalence Mappings (GEM).</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 impact analysis of HIPAA 5010 835 and 837P transaction sets on different systems.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Re-engineering and capturing of EDI transactions with legacy systems [Enrollment -834, Eligibility Transaction (270/271), Claims (837), Claim Status Request and Response (276/277), Remittance (835)].</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Performed Migration and Validation per SDLC standards. Interacted with the Test Team and reviewed Test Plans and Cases.</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Audit/Edits reconciliation for claims codes to correct any configuration and documentation inaccuracies and updated Audit, Edit and Claim Check Manuals as required.</w:t>
      </w:r>
    </w:p>
    <w:p w:rsidR="009422AE" w:rsidRPr="00F120FF" w:rsidRDefault="009422AE"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Assisted in Regression Test, System Test, and UAT.</w:t>
      </w:r>
    </w:p>
    <w:p w:rsidR="009422AE" w:rsidRPr="00F120FF" w:rsidRDefault="009422AE" w:rsidP="00F120FF">
      <w:pPr>
        <w:rPr>
          <w:rFonts w:ascii="Century Gothic" w:hAnsi="Century Gothic" w:cstheme="minorHAnsi"/>
          <w:sz w:val="16"/>
          <w:szCs w:val="16"/>
        </w:rPr>
      </w:pPr>
      <w:r w:rsidRPr="00F120FF">
        <w:rPr>
          <w:rFonts w:ascii="Century Gothic" w:hAnsi="Century Gothic" w:cstheme="minorHAnsi"/>
          <w:b/>
          <w:bCs/>
          <w:sz w:val="16"/>
          <w:szCs w:val="16"/>
        </w:rPr>
        <w:t>Environment</w:t>
      </w:r>
      <w:r w:rsidRPr="00F120FF">
        <w:rPr>
          <w:rFonts w:ascii="Century Gothic" w:hAnsi="Century Gothic" w:cstheme="minorHAnsi"/>
          <w:b/>
          <w:sz w:val="16"/>
          <w:szCs w:val="16"/>
        </w:rPr>
        <w:t>:</w:t>
      </w:r>
      <w:r w:rsidRPr="00F120FF">
        <w:rPr>
          <w:rFonts w:ascii="Century Gothic" w:hAnsi="Century Gothic" w:cstheme="minorHAnsi"/>
          <w:sz w:val="16"/>
          <w:szCs w:val="16"/>
        </w:rPr>
        <w:t>  Microsoft SharePoint, MS Visio, MS Office, HP Quality Center 10.0, Toad for Oracle, Team Track, AGILE methodology, COGNOS</w:t>
      </w:r>
    </w:p>
    <w:p w:rsidR="00F5238A" w:rsidRPr="00F120FF" w:rsidRDefault="00F5238A" w:rsidP="00F120FF">
      <w:pPr>
        <w:rPr>
          <w:rFonts w:ascii="Century Gothic" w:hAnsi="Century Gothic" w:cstheme="minorHAnsi"/>
          <w:sz w:val="16"/>
          <w:szCs w:val="16"/>
        </w:rPr>
      </w:pPr>
    </w:p>
    <w:p w:rsidR="00F5238A" w:rsidRPr="00F120FF" w:rsidRDefault="00334039" w:rsidP="00F120FF">
      <w:pPr>
        <w:rPr>
          <w:rFonts w:ascii="Century Gothic" w:eastAsia="Calibri" w:hAnsi="Century Gothic" w:cstheme="minorHAnsi"/>
          <w:sz w:val="16"/>
          <w:szCs w:val="16"/>
        </w:rPr>
      </w:pPr>
      <w:hyperlink r:id="rId6">
        <w:r w:rsidR="00F5238A" w:rsidRPr="00F120FF">
          <w:rPr>
            <w:rFonts w:ascii="Century Gothic" w:eastAsia="Calibri" w:hAnsi="Century Gothic" w:cstheme="minorHAnsi"/>
            <w:b/>
            <w:spacing w:val="1"/>
            <w:sz w:val="16"/>
            <w:szCs w:val="16"/>
          </w:rPr>
          <w:t>N</w:t>
        </w:r>
        <w:r w:rsidR="00F5238A" w:rsidRPr="00F120FF">
          <w:rPr>
            <w:rFonts w:ascii="Century Gothic" w:eastAsia="Calibri" w:hAnsi="Century Gothic" w:cstheme="minorHAnsi"/>
            <w:b/>
            <w:sz w:val="16"/>
            <w:szCs w:val="16"/>
          </w:rPr>
          <w:t>E</w:t>
        </w:r>
        <w:r w:rsidR="00F5238A" w:rsidRPr="00F120FF">
          <w:rPr>
            <w:rFonts w:ascii="Century Gothic" w:eastAsia="Calibri" w:hAnsi="Century Gothic" w:cstheme="minorHAnsi"/>
            <w:b/>
            <w:spacing w:val="-2"/>
            <w:sz w:val="16"/>
            <w:szCs w:val="16"/>
          </w:rPr>
          <w:t>D</w:t>
        </w:r>
        <w:r w:rsidR="00F5238A" w:rsidRPr="00F120FF">
          <w:rPr>
            <w:rFonts w:ascii="Century Gothic" w:eastAsia="Calibri" w:hAnsi="Century Gothic" w:cstheme="minorHAnsi"/>
            <w:b/>
            <w:sz w:val="16"/>
            <w:szCs w:val="16"/>
          </w:rPr>
          <w:t xml:space="preserve">HHS, </w:t>
        </w:r>
        <w:r w:rsidR="00F5238A" w:rsidRPr="00F120FF">
          <w:rPr>
            <w:rFonts w:ascii="Century Gothic" w:eastAsia="Calibri" w:hAnsi="Century Gothic" w:cstheme="minorHAnsi"/>
            <w:b/>
            <w:spacing w:val="-2"/>
            <w:sz w:val="16"/>
            <w:szCs w:val="16"/>
          </w:rPr>
          <w:t>L</w:t>
        </w:r>
      </w:hyperlink>
      <w:r w:rsidR="00F5238A" w:rsidRPr="00F120FF">
        <w:rPr>
          <w:rFonts w:ascii="Century Gothic" w:eastAsia="Calibri" w:hAnsi="Century Gothic" w:cstheme="minorHAnsi"/>
          <w:b/>
          <w:spacing w:val="1"/>
          <w:sz w:val="16"/>
          <w:szCs w:val="16"/>
        </w:rPr>
        <w:t>i</w:t>
      </w:r>
      <w:r w:rsidR="00F5238A" w:rsidRPr="00F120FF">
        <w:rPr>
          <w:rFonts w:ascii="Century Gothic" w:eastAsia="Calibri" w:hAnsi="Century Gothic" w:cstheme="minorHAnsi"/>
          <w:b/>
          <w:spacing w:val="-1"/>
          <w:sz w:val="16"/>
          <w:szCs w:val="16"/>
        </w:rPr>
        <w:t>n</w:t>
      </w:r>
      <w:r w:rsidR="00F5238A" w:rsidRPr="00F120FF">
        <w:rPr>
          <w:rFonts w:ascii="Century Gothic" w:eastAsia="Calibri" w:hAnsi="Century Gothic" w:cstheme="minorHAnsi"/>
          <w:b/>
          <w:spacing w:val="1"/>
          <w:sz w:val="16"/>
          <w:szCs w:val="16"/>
        </w:rPr>
        <w:t>c</w:t>
      </w:r>
      <w:r w:rsidR="00F5238A" w:rsidRPr="00F120FF">
        <w:rPr>
          <w:rFonts w:ascii="Century Gothic" w:eastAsia="Calibri" w:hAnsi="Century Gothic" w:cstheme="minorHAnsi"/>
          <w:b/>
          <w:spacing w:val="-1"/>
          <w:sz w:val="16"/>
          <w:szCs w:val="16"/>
        </w:rPr>
        <w:t>o</w:t>
      </w:r>
      <w:r w:rsidR="00F5238A" w:rsidRPr="00F120FF">
        <w:rPr>
          <w:rFonts w:ascii="Century Gothic" w:eastAsia="Calibri" w:hAnsi="Century Gothic" w:cstheme="minorHAnsi"/>
          <w:b/>
          <w:spacing w:val="1"/>
          <w:sz w:val="16"/>
          <w:szCs w:val="16"/>
        </w:rPr>
        <w:t>l</w:t>
      </w:r>
      <w:r w:rsidR="00F5238A" w:rsidRPr="00F120FF">
        <w:rPr>
          <w:rFonts w:ascii="Century Gothic" w:eastAsia="Calibri" w:hAnsi="Century Gothic" w:cstheme="minorHAnsi"/>
          <w:b/>
          <w:spacing w:val="-3"/>
          <w:sz w:val="16"/>
          <w:szCs w:val="16"/>
        </w:rPr>
        <w:t>n</w:t>
      </w:r>
      <w:r w:rsidR="00F5238A" w:rsidRPr="00F120FF">
        <w:rPr>
          <w:rFonts w:ascii="Century Gothic" w:eastAsia="Calibri" w:hAnsi="Century Gothic" w:cstheme="minorHAnsi"/>
          <w:b/>
          <w:sz w:val="16"/>
          <w:szCs w:val="16"/>
        </w:rPr>
        <w:t xml:space="preserve">, </w:t>
      </w:r>
      <w:r w:rsidR="00F5238A" w:rsidRPr="00F120FF">
        <w:rPr>
          <w:rFonts w:ascii="Century Gothic" w:eastAsia="Calibri" w:hAnsi="Century Gothic" w:cstheme="minorHAnsi"/>
          <w:b/>
          <w:spacing w:val="-1"/>
          <w:sz w:val="16"/>
          <w:szCs w:val="16"/>
        </w:rPr>
        <w:t>N</w:t>
      </w:r>
      <w:r w:rsidR="00F5238A" w:rsidRPr="00F120FF">
        <w:rPr>
          <w:rFonts w:ascii="Century Gothic" w:eastAsia="Calibri" w:hAnsi="Century Gothic" w:cstheme="minorHAnsi"/>
          <w:b/>
          <w:sz w:val="16"/>
          <w:szCs w:val="16"/>
        </w:rPr>
        <w:t xml:space="preserve">E                                                                                                                                                 </w:t>
      </w:r>
      <w:r w:rsidR="00F5238A" w:rsidRPr="00F120FF">
        <w:rPr>
          <w:rFonts w:ascii="Century Gothic" w:eastAsia="Calibri" w:hAnsi="Century Gothic" w:cstheme="minorHAnsi"/>
          <w:b/>
          <w:spacing w:val="-1"/>
          <w:sz w:val="16"/>
          <w:szCs w:val="16"/>
        </w:rPr>
        <w:t>Ja</w:t>
      </w:r>
      <w:r w:rsidR="00F5238A" w:rsidRPr="00F120FF">
        <w:rPr>
          <w:rFonts w:ascii="Century Gothic" w:eastAsia="Calibri" w:hAnsi="Century Gothic" w:cstheme="minorHAnsi"/>
          <w:b/>
          <w:sz w:val="16"/>
          <w:szCs w:val="16"/>
        </w:rPr>
        <w:t>n</w:t>
      </w:r>
      <w:r w:rsidR="00F5238A" w:rsidRPr="00F120FF">
        <w:rPr>
          <w:rFonts w:ascii="Century Gothic" w:eastAsia="Calibri" w:hAnsi="Century Gothic" w:cstheme="minorHAnsi"/>
          <w:b/>
          <w:spacing w:val="-1"/>
          <w:sz w:val="16"/>
          <w:szCs w:val="16"/>
        </w:rPr>
        <w:t xml:space="preserve"> 2</w:t>
      </w:r>
      <w:r w:rsidR="00F5238A" w:rsidRPr="00F120FF">
        <w:rPr>
          <w:rFonts w:ascii="Century Gothic" w:eastAsia="Calibri" w:hAnsi="Century Gothic" w:cstheme="minorHAnsi"/>
          <w:b/>
          <w:spacing w:val="1"/>
          <w:sz w:val="16"/>
          <w:szCs w:val="16"/>
        </w:rPr>
        <w:t>0</w:t>
      </w:r>
      <w:r w:rsidR="00F5238A" w:rsidRPr="00F120FF">
        <w:rPr>
          <w:rFonts w:ascii="Century Gothic" w:eastAsia="Calibri" w:hAnsi="Century Gothic" w:cstheme="minorHAnsi"/>
          <w:b/>
          <w:spacing w:val="-2"/>
          <w:sz w:val="16"/>
          <w:szCs w:val="16"/>
        </w:rPr>
        <w:t>1</w:t>
      </w:r>
      <w:r w:rsidR="00F5238A" w:rsidRPr="00F120FF">
        <w:rPr>
          <w:rFonts w:ascii="Century Gothic" w:eastAsia="Calibri" w:hAnsi="Century Gothic" w:cstheme="minorHAnsi"/>
          <w:b/>
          <w:sz w:val="16"/>
          <w:szCs w:val="16"/>
        </w:rPr>
        <w:t xml:space="preserve">2-Dec </w:t>
      </w:r>
      <w:r w:rsidR="00F5238A" w:rsidRPr="00F120FF">
        <w:rPr>
          <w:rFonts w:ascii="Century Gothic" w:eastAsia="Calibri" w:hAnsi="Century Gothic" w:cstheme="minorHAnsi"/>
          <w:b/>
          <w:spacing w:val="1"/>
          <w:sz w:val="16"/>
          <w:szCs w:val="16"/>
        </w:rPr>
        <w:t>2</w:t>
      </w:r>
      <w:r w:rsidR="00F5238A" w:rsidRPr="00F120FF">
        <w:rPr>
          <w:rFonts w:ascii="Century Gothic" w:eastAsia="Calibri" w:hAnsi="Century Gothic" w:cstheme="minorHAnsi"/>
          <w:b/>
          <w:spacing w:val="-2"/>
          <w:sz w:val="16"/>
          <w:szCs w:val="16"/>
        </w:rPr>
        <w:t>0</w:t>
      </w:r>
      <w:r w:rsidR="00F5238A" w:rsidRPr="00F120FF">
        <w:rPr>
          <w:rFonts w:ascii="Century Gothic" w:eastAsia="Calibri" w:hAnsi="Century Gothic" w:cstheme="minorHAnsi"/>
          <w:b/>
          <w:spacing w:val="1"/>
          <w:sz w:val="16"/>
          <w:szCs w:val="16"/>
        </w:rPr>
        <w:t>1</w:t>
      </w:r>
      <w:r w:rsidR="00F5238A" w:rsidRPr="00F120FF">
        <w:rPr>
          <w:rFonts w:ascii="Century Gothic" w:eastAsia="Calibri" w:hAnsi="Century Gothic" w:cstheme="minorHAnsi"/>
          <w:b/>
          <w:sz w:val="16"/>
          <w:szCs w:val="16"/>
        </w:rPr>
        <w:t>2</w:t>
      </w:r>
    </w:p>
    <w:p w:rsidR="00F5238A" w:rsidRPr="00F120FF" w:rsidRDefault="00F5238A" w:rsidP="00F120FF">
      <w:pPr>
        <w:rPr>
          <w:rFonts w:ascii="Century Gothic" w:eastAsia="Calibri" w:hAnsi="Century Gothic" w:cstheme="minorHAnsi"/>
          <w:caps/>
          <w:sz w:val="16"/>
          <w:szCs w:val="16"/>
        </w:rPr>
      </w:pPr>
      <w:r w:rsidRPr="00F120FF">
        <w:rPr>
          <w:rFonts w:ascii="Century Gothic" w:eastAsia="Calibri" w:hAnsi="Century Gothic" w:cstheme="minorHAnsi"/>
          <w:b/>
          <w:spacing w:val="1"/>
          <w:sz w:val="16"/>
          <w:szCs w:val="16"/>
        </w:rPr>
        <w:t>B</w:t>
      </w:r>
      <w:r w:rsidRPr="00F120FF">
        <w:rPr>
          <w:rFonts w:ascii="Century Gothic" w:eastAsia="Calibri" w:hAnsi="Century Gothic" w:cstheme="minorHAnsi"/>
          <w:b/>
          <w:spacing w:val="-1"/>
          <w:sz w:val="16"/>
          <w:szCs w:val="16"/>
        </w:rPr>
        <w:t>u</w:t>
      </w:r>
      <w:r w:rsidRPr="00F120FF">
        <w:rPr>
          <w:rFonts w:ascii="Century Gothic" w:eastAsia="Calibri" w:hAnsi="Century Gothic" w:cstheme="minorHAnsi"/>
          <w:b/>
          <w:sz w:val="16"/>
          <w:szCs w:val="16"/>
        </w:rPr>
        <w:t>s</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pacing w:val="-1"/>
          <w:sz w:val="16"/>
          <w:szCs w:val="16"/>
        </w:rPr>
        <w:t>ne</w:t>
      </w:r>
      <w:r w:rsidRPr="00F120FF">
        <w:rPr>
          <w:rFonts w:ascii="Century Gothic" w:eastAsia="Calibri" w:hAnsi="Century Gothic" w:cstheme="minorHAnsi"/>
          <w:b/>
          <w:spacing w:val="-2"/>
          <w:sz w:val="16"/>
          <w:szCs w:val="16"/>
        </w:rPr>
        <w:t>s</w:t>
      </w:r>
      <w:r w:rsidRPr="00F120FF">
        <w:rPr>
          <w:rFonts w:ascii="Century Gothic" w:eastAsia="Calibri" w:hAnsi="Century Gothic" w:cstheme="minorHAnsi"/>
          <w:b/>
          <w:sz w:val="16"/>
          <w:szCs w:val="16"/>
        </w:rPr>
        <w:t xml:space="preserve">s </w:t>
      </w:r>
      <w:r w:rsidRPr="00F120FF">
        <w:rPr>
          <w:rFonts w:ascii="Century Gothic" w:eastAsia="Calibri" w:hAnsi="Century Gothic" w:cstheme="minorHAnsi"/>
          <w:b/>
          <w:spacing w:val="-1"/>
          <w:sz w:val="16"/>
          <w:szCs w:val="16"/>
        </w:rPr>
        <w:t>Sy</w:t>
      </w:r>
      <w:r w:rsidRPr="00F120FF">
        <w:rPr>
          <w:rFonts w:ascii="Century Gothic" w:eastAsia="Calibri" w:hAnsi="Century Gothic" w:cstheme="minorHAnsi"/>
          <w:b/>
          <w:sz w:val="16"/>
          <w:szCs w:val="16"/>
        </w:rPr>
        <w:t xml:space="preserve">stem </w:t>
      </w:r>
      <w:r w:rsidRPr="00F120FF">
        <w:rPr>
          <w:rFonts w:ascii="Century Gothic" w:eastAsia="Calibri" w:hAnsi="Century Gothic" w:cstheme="minorHAnsi"/>
          <w:b/>
          <w:spacing w:val="1"/>
          <w:sz w:val="16"/>
          <w:szCs w:val="16"/>
        </w:rPr>
        <w:t>A</w:t>
      </w:r>
      <w:r w:rsidRPr="00F120FF">
        <w:rPr>
          <w:rFonts w:ascii="Century Gothic" w:eastAsia="Calibri" w:hAnsi="Century Gothic" w:cstheme="minorHAnsi"/>
          <w:b/>
          <w:spacing w:val="-1"/>
          <w:sz w:val="16"/>
          <w:szCs w:val="16"/>
        </w:rPr>
        <w:t>nal</w:t>
      </w:r>
      <w:r w:rsidRPr="00F120FF">
        <w:rPr>
          <w:rFonts w:ascii="Century Gothic" w:eastAsia="Calibri" w:hAnsi="Century Gothic" w:cstheme="minorHAnsi"/>
          <w:b/>
          <w:spacing w:val="1"/>
          <w:sz w:val="16"/>
          <w:szCs w:val="16"/>
        </w:rPr>
        <w:t>y</w:t>
      </w:r>
      <w:r w:rsidRPr="00F120FF">
        <w:rPr>
          <w:rFonts w:ascii="Century Gothic" w:eastAsia="Calibri" w:hAnsi="Century Gothic" w:cstheme="minorHAnsi"/>
          <w:b/>
          <w:sz w:val="16"/>
          <w:szCs w:val="16"/>
        </w:rPr>
        <w:t xml:space="preserve">st / EDI </w:t>
      </w:r>
      <w:r w:rsidRPr="00F120FF">
        <w:rPr>
          <w:rFonts w:ascii="Century Gothic" w:eastAsia="Calibri" w:hAnsi="Century Gothic" w:cstheme="minorHAnsi"/>
          <w:b/>
          <w:spacing w:val="1"/>
          <w:sz w:val="16"/>
          <w:szCs w:val="16"/>
        </w:rPr>
        <w:t>A</w:t>
      </w:r>
      <w:r w:rsidRPr="00F120FF">
        <w:rPr>
          <w:rFonts w:ascii="Century Gothic" w:eastAsia="Calibri" w:hAnsi="Century Gothic" w:cstheme="minorHAnsi"/>
          <w:b/>
          <w:spacing w:val="-1"/>
          <w:sz w:val="16"/>
          <w:szCs w:val="16"/>
        </w:rPr>
        <w:t>nal</w:t>
      </w:r>
      <w:r w:rsidRPr="00F120FF">
        <w:rPr>
          <w:rFonts w:ascii="Century Gothic" w:eastAsia="Calibri" w:hAnsi="Century Gothic" w:cstheme="minorHAnsi"/>
          <w:b/>
          <w:spacing w:val="1"/>
          <w:sz w:val="16"/>
          <w:szCs w:val="16"/>
        </w:rPr>
        <w:t>y</w:t>
      </w:r>
      <w:r w:rsidRPr="00F120FF">
        <w:rPr>
          <w:rFonts w:ascii="Century Gothic" w:eastAsia="Calibri" w:hAnsi="Century Gothic" w:cstheme="minorHAnsi"/>
          <w:b/>
          <w:sz w:val="16"/>
          <w:szCs w:val="16"/>
        </w:rPr>
        <w:t>st</w:t>
      </w:r>
    </w:p>
    <w:p w:rsidR="00F5238A" w:rsidRPr="00F120FF" w:rsidRDefault="00F5238A" w:rsidP="00F120FF">
      <w:pPr>
        <w:ind w:right="66"/>
        <w:rPr>
          <w:rFonts w:ascii="Century Gothic" w:hAnsi="Century Gothic" w:cstheme="minorHAnsi"/>
          <w:color w:val="212121"/>
          <w:sz w:val="16"/>
          <w:szCs w:val="16"/>
        </w:rPr>
      </w:pPr>
      <w:r w:rsidRPr="00F120FF">
        <w:rPr>
          <w:rFonts w:ascii="Century Gothic" w:hAnsi="Century Gothic" w:cstheme="minorHAnsi"/>
          <w:color w:val="212121"/>
          <w:sz w:val="16"/>
          <w:szCs w:val="16"/>
        </w:rPr>
        <w:t>The DHHS need to comply with the U.S. Department of Health and Human Services (HHS) published implementation date of the 10th revision for the International Classification of Diseases (ICD-10) Worked on ICD 9 to ICD 10 conversion project.</w:t>
      </w:r>
    </w:p>
    <w:p w:rsidR="00F5238A" w:rsidRPr="00F120FF" w:rsidRDefault="00F5238A" w:rsidP="00F120FF">
      <w:pPr>
        <w:ind w:left="100" w:right="66"/>
        <w:rPr>
          <w:rFonts w:ascii="Century Gothic" w:eastAsia="Calibri" w:hAnsi="Century Gothic" w:cstheme="minorHAnsi"/>
          <w:b/>
          <w:sz w:val="16"/>
          <w:szCs w:val="16"/>
        </w:rPr>
      </w:pPr>
    </w:p>
    <w:p w:rsidR="00F5238A" w:rsidRPr="00F120FF" w:rsidRDefault="00F5238A" w:rsidP="00F120FF">
      <w:pPr>
        <w:ind w:right="66"/>
        <w:rPr>
          <w:rFonts w:ascii="Century Gothic" w:eastAsia="Calibri" w:hAnsi="Century Gothic" w:cstheme="minorHAnsi"/>
          <w:sz w:val="16"/>
          <w:szCs w:val="16"/>
        </w:rPr>
      </w:pPr>
      <w:r w:rsidRPr="00F120FF">
        <w:rPr>
          <w:rFonts w:ascii="Century Gothic" w:eastAsia="Calibri" w:hAnsi="Century Gothic" w:cstheme="minorHAnsi"/>
          <w:b/>
          <w:sz w:val="16"/>
          <w:szCs w:val="16"/>
        </w:rPr>
        <w:t>Resp</w:t>
      </w:r>
      <w:r w:rsidRPr="00F120FF">
        <w:rPr>
          <w:rFonts w:ascii="Century Gothic" w:eastAsia="Calibri" w:hAnsi="Century Gothic" w:cstheme="minorHAnsi"/>
          <w:b/>
          <w:spacing w:val="-1"/>
          <w:sz w:val="16"/>
          <w:szCs w:val="16"/>
        </w:rPr>
        <w:t>on</w:t>
      </w:r>
      <w:r w:rsidRPr="00F120FF">
        <w:rPr>
          <w:rFonts w:ascii="Century Gothic" w:eastAsia="Calibri" w:hAnsi="Century Gothic" w:cstheme="minorHAnsi"/>
          <w:b/>
          <w:sz w:val="16"/>
          <w:szCs w:val="16"/>
        </w:rPr>
        <w:t>s</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pacing w:val="-1"/>
          <w:sz w:val="16"/>
          <w:szCs w:val="16"/>
        </w:rPr>
        <w:t>bi</w:t>
      </w:r>
      <w:r w:rsidRPr="00F120FF">
        <w:rPr>
          <w:rFonts w:ascii="Century Gothic" w:eastAsia="Calibri" w:hAnsi="Century Gothic" w:cstheme="minorHAnsi"/>
          <w:b/>
          <w:spacing w:val="1"/>
          <w:sz w:val="16"/>
          <w:szCs w:val="16"/>
        </w:rPr>
        <w:t>li</w:t>
      </w:r>
      <w:r w:rsidRPr="00F120FF">
        <w:rPr>
          <w:rFonts w:ascii="Century Gothic" w:eastAsia="Calibri" w:hAnsi="Century Gothic" w:cstheme="minorHAnsi"/>
          <w:b/>
          <w:spacing w:val="-2"/>
          <w:sz w:val="16"/>
          <w:szCs w:val="16"/>
        </w:rPr>
        <w:t>t</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pacing w:val="-1"/>
          <w:sz w:val="16"/>
          <w:szCs w:val="16"/>
        </w:rPr>
        <w:t>e</w:t>
      </w:r>
      <w:r w:rsidRPr="00F120FF">
        <w:rPr>
          <w:rFonts w:ascii="Century Gothic" w:eastAsia="Calibri" w:hAnsi="Century Gothic" w:cstheme="minorHAnsi"/>
          <w:b/>
          <w:sz w:val="16"/>
          <w:szCs w:val="16"/>
        </w:rPr>
        <w:t>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Analyzed Business Requirements and segregated them in to high level and low level Use Cases, Activity and Sequence using MS Visio according to UML Methodology.</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Prepared Crosswalk documents for ICD 9 and ICD 10 Procedure and Diagnosis codes.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Conducted JAD sessions with project's stakeholders such as users, QAs and project management team  to identify and resolve issues.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 analysis of HIPAA compliance and EDI Transactions sets and took part in discussions for designing the EDI transactions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Conducted Claims and HIPAA Compliance Training to run the test cases. Also worked with NPI</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Experienced in X12 transactions 835/837/834/820/271 of medical claims/underwriting for support and point of reference for the vendor in business issues.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Designed and developed Use Cases, Activity Diagrams, Sequence Diagrams, OOD (Object oriented Design) using UML.</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Manage RTM (Requirement Traceability Matrix) to track the project flow.</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Prepared BRD and Derived Functional Requirement Specifications (FRS) based on User Requirement specifications and delivered to the project team. Understand and articulate business requirements from user interviews and then convert requirements in to technical specifications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extensively on 837I, 837P, 837D, 835, NCPDP and NCPDP response files.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Facilitated User Acceptance Testing (UAT) with stakeholders and the business users.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Frequently updated the requirements and defect status as per the current status of the Testing project in the Clear Quest.</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Project Management and Controlling to ensure on time delivery using MS Project.</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Used guidelines and artifacts of RUP to strategize the implementation of the Rational Unified Process effort in different iterations and phases of the Software Development Life Cycle (SDLC).</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Health care Eligibility and Benefit, Claim Status transactions 270/271, 276/277, 835, 837 based on the HIPAA compliant ANSI X12 version 4010/5010</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Documented the Use Cases and prepared the Use Case and Activity Views using MS Visio and Rational Rose for a clear understanding of the requirements by the development team.</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Developed timelines for project delivery, and managed projects and resources to successful completion.</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 writing Data Mapping Documents for the system and involved in documenting the ETL process and writing SQL Queries for the retrieval of the data</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Performed Data Analysis on the extracted data, data cleansing and scrubbing.</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Validated the database by applying business rules using SQL queries</w:t>
      </w:r>
    </w:p>
    <w:p w:rsidR="00F5238A" w:rsidRPr="00F120FF" w:rsidRDefault="00F5238A" w:rsidP="00F120FF">
      <w:pPr>
        <w:ind w:right="65"/>
        <w:rPr>
          <w:rFonts w:ascii="Century Gothic" w:hAnsi="Century Gothic" w:cstheme="minorHAnsi"/>
          <w:sz w:val="16"/>
          <w:szCs w:val="16"/>
        </w:rPr>
      </w:pPr>
      <w:r w:rsidRPr="00F120FF">
        <w:rPr>
          <w:rFonts w:ascii="Century Gothic" w:hAnsi="Century Gothic" w:cstheme="minorHAnsi"/>
          <w:b/>
          <w:bCs/>
          <w:color w:val="212121"/>
          <w:sz w:val="16"/>
          <w:szCs w:val="16"/>
        </w:rPr>
        <w:t xml:space="preserve">Environment: </w:t>
      </w:r>
      <w:r w:rsidRPr="00F120FF">
        <w:rPr>
          <w:rFonts w:ascii="Century Gothic" w:hAnsi="Century Gothic" w:cstheme="minorHAnsi"/>
          <w:color w:val="000000"/>
          <w:sz w:val="16"/>
          <w:szCs w:val="16"/>
        </w:rPr>
        <w:t>Rational Rose, HP Quality Center, BizTalk, Putty for UNIX, SQL Developer, Power Point Comparison Tools (Visual Studio), \ BI, ETL, Crystal   Reports, Microsoft Project, Quality Assurance, Testing Life Cycle, Promotion Processes.</w:t>
      </w:r>
    </w:p>
    <w:p w:rsidR="00F5238A" w:rsidRPr="00F120FF" w:rsidRDefault="00F5238A" w:rsidP="00F120FF">
      <w:pPr>
        <w:ind w:left="100"/>
        <w:rPr>
          <w:rFonts w:ascii="Century Gothic" w:eastAsia="Calibri" w:hAnsi="Century Gothic" w:cstheme="minorHAnsi"/>
          <w:b/>
          <w:spacing w:val="-1"/>
          <w:sz w:val="16"/>
          <w:szCs w:val="16"/>
        </w:rPr>
      </w:pPr>
    </w:p>
    <w:p w:rsidR="00F5238A" w:rsidRPr="00F120FF" w:rsidRDefault="00F5238A" w:rsidP="00F120FF">
      <w:pPr>
        <w:rPr>
          <w:rFonts w:ascii="Century Gothic" w:eastAsia="Calibri" w:hAnsi="Century Gothic" w:cstheme="minorHAnsi"/>
          <w:sz w:val="16"/>
          <w:szCs w:val="16"/>
        </w:rPr>
      </w:pPr>
      <w:r w:rsidRPr="00F120FF">
        <w:rPr>
          <w:rFonts w:ascii="Century Gothic" w:eastAsia="Calibri" w:hAnsi="Century Gothic" w:cstheme="minorHAnsi"/>
          <w:b/>
          <w:spacing w:val="-1"/>
          <w:sz w:val="16"/>
          <w:szCs w:val="16"/>
        </w:rPr>
        <w:t>Mu</w:t>
      </w:r>
      <w:r w:rsidRPr="00F120FF">
        <w:rPr>
          <w:rFonts w:ascii="Century Gothic" w:eastAsia="Calibri" w:hAnsi="Century Gothic" w:cstheme="minorHAnsi"/>
          <w:b/>
          <w:sz w:val="16"/>
          <w:szCs w:val="16"/>
        </w:rPr>
        <w:t>t</w:t>
      </w:r>
      <w:r w:rsidRPr="00F120FF">
        <w:rPr>
          <w:rFonts w:ascii="Century Gothic" w:eastAsia="Calibri" w:hAnsi="Century Gothic" w:cstheme="minorHAnsi"/>
          <w:b/>
          <w:spacing w:val="-1"/>
          <w:sz w:val="16"/>
          <w:szCs w:val="16"/>
        </w:rPr>
        <w:t>ua</w:t>
      </w:r>
      <w:r w:rsidRPr="00F120FF">
        <w:rPr>
          <w:rFonts w:ascii="Century Gothic" w:eastAsia="Calibri" w:hAnsi="Century Gothic" w:cstheme="minorHAnsi"/>
          <w:b/>
          <w:sz w:val="16"/>
          <w:szCs w:val="16"/>
        </w:rPr>
        <w:t xml:space="preserve">l </w:t>
      </w:r>
      <w:r w:rsidRPr="00F120FF">
        <w:rPr>
          <w:rFonts w:ascii="Century Gothic" w:eastAsia="Calibri" w:hAnsi="Century Gothic" w:cstheme="minorHAnsi"/>
          <w:b/>
          <w:spacing w:val="-1"/>
          <w:sz w:val="16"/>
          <w:szCs w:val="16"/>
        </w:rPr>
        <w:t>o</w:t>
      </w:r>
      <w:r w:rsidRPr="00F120FF">
        <w:rPr>
          <w:rFonts w:ascii="Century Gothic" w:eastAsia="Calibri" w:hAnsi="Century Gothic" w:cstheme="minorHAnsi"/>
          <w:b/>
          <w:sz w:val="16"/>
          <w:szCs w:val="16"/>
        </w:rPr>
        <w:t>f Om</w:t>
      </w:r>
      <w:r w:rsidRPr="00F120FF">
        <w:rPr>
          <w:rFonts w:ascii="Century Gothic" w:eastAsia="Calibri" w:hAnsi="Century Gothic" w:cstheme="minorHAnsi"/>
          <w:b/>
          <w:spacing w:val="-1"/>
          <w:sz w:val="16"/>
          <w:szCs w:val="16"/>
        </w:rPr>
        <w:t>aha</w:t>
      </w:r>
      <w:r w:rsidRPr="00F120FF">
        <w:rPr>
          <w:rFonts w:ascii="Century Gothic" w:eastAsia="Calibri" w:hAnsi="Century Gothic" w:cstheme="minorHAnsi"/>
          <w:b/>
          <w:sz w:val="16"/>
          <w:szCs w:val="16"/>
        </w:rPr>
        <w:t>, Om</w:t>
      </w:r>
      <w:r w:rsidRPr="00F120FF">
        <w:rPr>
          <w:rFonts w:ascii="Century Gothic" w:eastAsia="Calibri" w:hAnsi="Century Gothic" w:cstheme="minorHAnsi"/>
          <w:b/>
          <w:spacing w:val="-1"/>
          <w:sz w:val="16"/>
          <w:szCs w:val="16"/>
        </w:rPr>
        <w:t>aha</w:t>
      </w:r>
      <w:r w:rsidRPr="00F120FF">
        <w:rPr>
          <w:rFonts w:ascii="Century Gothic" w:eastAsia="Calibri" w:hAnsi="Century Gothic" w:cstheme="minorHAnsi"/>
          <w:b/>
          <w:sz w:val="16"/>
          <w:szCs w:val="16"/>
        </w:rPr>
        <w:t xml:space="preserve">, </w:t>
      </w:r>
      <w:r w:rsidRPr="00F120FF">
        <w:rPr>
          <w:rFonts w:ascii="Century Gothic" w:eastAsia="Calibri" w:hAnsi="Century Gothic" w:cstheme="minorHAnsi"/>
          <w:b/>
          <w:spacing w:val="1"/>
          <w:sz w:val="16"/>
          <w:szCs w:val="16"/>
        </w:rPr>
        <w:t>N</w:t>
      </w:r>
      <w:r w:rsidRPr="00F120FF">
        <w:rPr>
          <w:rFonts w:ascii="Century Gothic" w:eastAsia="Calibri" w:hAnsi="Century Gothic" w:cstheme="minorHAnsi"/>
          <w:b/>
          <w:sz w:val="16"/>
          <w:szCs w:val="16"/>
        </w:rPr>
        <w:t xml:space="preserve">E                                                                                                                             </w:t>
      </w:r>
      <w:r w:rsidR="009422AE" w:rsidRPr="00F120FF">
        <w:rPr>
          <w:rFonts w:ascii="Century Gothic" w:eastAsia="Calibri" w:hAnsi="Century Gothic" w:cstheme="minorHAnsi"/>
          <w:b/>
          <w:sz w:val="16"/>
          <w:szCs w:val="16"/>
        </w:rPr>
        <w:t>Sep</w:t>
      </w:r>
      <w:r w:rsidRPr="00F120FF">
        <w:rPr>
          <w:rFonts w:ascii="Century Gothic" w:eastAsia="Calibri" w:hAnsi="Century Gothic" w:cstheme="minorHAnsi"/>
          <w:b/>
          <w:spacing w:val="-2"/>
          <w:sz w:val="16"/>
          <w:szCs w:val="16"/>
        </w:rPr>
        <w:t>2</w:t>
      </w:r>
      <w:r w:rsidRPr="00F120FF">
        <w:rPr>
          <w:rFonts w:ascii="Century Gothic" w:eastAsia="Calibri" w:hAnsi="Century Gothic" w:cstheme="minorHAnsi"/>
          <w:b/>
          <w:spacing w:val="1"/>
          <w:sz w:val="16"/>
          <w:szCs w:val="16"/>
        </w:rPr>
        <w:t>0</w:t>
      </w:r>
      <w:r w:rsidRPr="00F120FF">
        <w:rPr>
          <w:rFonts w:ascii="Century Gothic" w:eastAsia="Calibri" w:hAnsi="Century Gothic" w:cstheme="minorHAnsi"/>
          <w:b/>
          <w:spacing w:val="-2"/>
          <w:sz w:val="16"/>
          <w:szCs w:val="16"/>
        </w:rPr>
        <w:t>09</w:t>
      </w:r>
      <w:r w:rsidRPr="00F120FF">
        <w:rPr>
          <w:rFonts w:ascii="Century Gothic" w:eastAsia="Calibri" w:hAnsi="Century Gothic" w:cstheme="minorHAnsi"/>
          <w:b/>
          <w:sz w:val="16"/>
          <w:szCs w:val="16"/>
        </w:rPr>
        <w:t xml:space="preserve">–Dec </w:t>
      </w:r>
      <w:r w:rsidRPr="00F120FF">
        <w:rPr>
          <w:rFonts w:ascii="Century Gothic" w:eastAsia="Calibri" w:hAnsi="Century Gothic" w:cstheme="minorHAnsi"/>
          <w:b/>
          <w:spacing w:val="-1"/>
          <w:sz w:val="16"/>
          <w:szCs w:val="16"/>
        </w:rPr>
        <w:t>2</w:t>
      </w:r>
      <w:r w:rsidRPr="00F120FF">
        <w:rPr>
          <w:rFonts w:ascii="Century Gothic" w:eastAsia="Calibri" w:hAnsi="Century Gothic" w:cstheme="minorHAnsi"/>
          <w:b/>
          <w:spacing w:val="1"/>
          <w:sz w:val="16"/>
          <w:szCs w:val="16"/>
        </w:rPr>
        <w:t>0</w:t>
      </w:r>
      <w:r w:rsidRPr="00F120FF">
        <w:rPr>
          <w:rFonts w:ascii="Century Gothic" w:eastAsia="Calibri" w:hAnsi="Century Gothic" w:cstheme="minorHAnsi"/>
          <w:b/>
          <w:spacing w:val="-2"/>
          <w:sz w:val="16"/>
          <w:szCs w:val="16"/>
        </w:rPr>
        <w:t>1</w:t>
      </w:r>
      <w:r w:rsidRPr="00F120FF">
        <w:rPr>
          <w:rFonts w:ascii="Century Gothic" w:eastAsia="Calibri" w:hAnsi="Century Gothic" w:cstheme="minorHAnsi"/>
          <w:b/>
          <w:sz w:val="16"/>
          <w:szCs w:val="16"/>
        </w:rPr>
        <w:t>1</w:t>
      </w:r>
    </w:p>
    <w:p w:rsidR="00F5238A" w:rsidRPr="00F120FF" w:rsidRDefault="00F5238A" w:rsidP="00F120FF">
      <w:pPr>
        <w:ind w:right="8907"/>
        <w:rPr>
          <w:rFonts w:ascii="Century Gothic" w:eastAsia="Calibri" w:hAnsi="Century Gothic" w:cstheme="minorHAnsi"/>
          <w:sz w:val="16"/>
          <w:szCs w:val="16"/>
        </w:rPr>
      </w:pPr>
      <w:r w:rsidRPr="00F120FF">
        <w:rPr>
          <w:rFonts w:ascii="Century Gothic" w:eastAsia="Calibri" w:hAnsi="Century Gothic" w:cstheme="minorHAnsi"/>
          <w:b/>
          <w:spacing w:val="1"/>
          <w:sz w:val="16"/>
          <w:szCs w:val="16"/>
        </w:rPr>
        <w:lastRenderedPageBreak/>
        <w:t>B</w:t>
      </w:r>
      <w:r w:rsidRPr="00F120FF">
        <w:rPr>
          <w:rFonts w:ascii="Century Gothic" w:eastAsia="Calibri" w:hAnsi="Century Gothic" w:cstheme="minorHAnsi"/>
          <w:b/>
          <w:spacing w:val="-1"/>
          <w:sz w:val="16"/>
          <w:szCs w:val="16"/>
        </w:rPr>
        <w:t>u</w:t>
      </w:r>
      <w:r w:rsidRPr="00F120FF">
        <w:rPr>
          <w:rFonts w:ascii="Century Gothic" w:eastAsia="Calibri" w:hAnsi="Century Gothic" w:cstheme="minorHAnsi"/>
          <w:b/>
          <w:sz w:val="16"/>
          <w:szCs w:val="16"/>
        </w:rPr>
        <w:t>s</w:t>
      </w:r>
      <w:r w:rsidRPr="00F120FF">
        <w:rPr>
          <w:rFonts w:ascii="Century Gothic" w:eastAsia="Calibri" w:hAnsi="Century Gothic" w:cstheme="minorHAnsi"/>
          <w:b/>
          <w:spacing w:val="1"/>
          <w:sz w:val="16"/>
          <w:szCs w:val="16"/>
        </w:rPr>
        <w:t>i</w:t>
      </w:r>
      <w:r w:rsidRPr="00F120FF">
        <w:rPr>
          <w:rFonts w:ascii="Century Gothic" w:eastAsia="Calibri" w:hAnsi="Century Gothic" w:cstheme="minorHAnsi"/>
          <w:b/>
          <w:spacing w:val="-1"/>
          <w:sz w:val="16"/>
          <w:szCs w:val="16"/>
        </w:rPr>
        <w:t>ne</w:t>
      </w:r>
      <w:r w:rsidRPr="00F120FF">
        <w:rPr>
          <w:rFonts w:ascii="Century Gothic" w:eastAsia="Calibri" w:hAnsi="Century Gothic" w:cstheme="minorHAnsi"/>
          <w:b/>
          <w:spacing w:val="-2"/>
          <w:sz w:val="16"/>
          <w:szCs w:val="16"/>
        </w:rPr>
        <w:t>s</w:t>
      </w:r>
      <w:r w:rsidRPr="00F120FF">
        <w:rPr>
          <w:rFonts w:ascii="Century Gothic" w:eastAsia="Calibri" w:hAnsi="Century Gothic" w:cstheme="minorHAnsi"/>
          <w:b/>
          <w:sz w:val="16"/>
          <w:szCs w:val="16"/>
        </w:rPr>
        <w:t>s An</w:t>
      </w:r>
      <w:r w:rsidRPr="00F120FF">
        <w:rPr>
          <w:rFonts w:ascii="Century Gothic" w:eastAsia="Calibri" w:hAnsi="Century Gothic" w:cstheme="minorHAnsi"/>
          <w:b/>
          <w:spacing w:val="-1"/>
          <w:sz w:val="16"/>
          <w:szCs w:val="16"/>
        </w:rPr>
        <w:t>a</w:t>
      </w:r>
      <w:r w:rsidRPr="00F120FF">
        <w:rPr>
          <w:rFonts w:ascii="Century Gothic" w:eastAsia="Calibri" w:hAnsi="Century Gothic" w:cstheme="minorHAnsi"/>
          <w:b/>
          <w:spacing w:val="1"/>
          <w:sz w:val="16"/>
          <w:szCs w:val="16"/>
        </w:rPr>
        <w:t>l</w:t>
      </w:r>
      <w:r w:rsidRPr="00F120FF">
        <w:rPr>
          <w:rFonts w:ascii="Century Gothic" w:eastAsia="Calibri" w:hAnsi="Century Gothic" w:cstheme="minorHAnsi"/>
          <w:b/>
          <w:spacing w:val="-1"/>
          <w:sz w:val="16"/>
          <w:szCs w:val="16"/>
        </w:rPr>
        <w:t>y</w:t>
      </w:r>
      <w:r w:rsidRPr="00F120FF">
        <w:rPr>
          <w:rFonts w:ascii="Century Gothic" w:eastAsia="Calibri" w:hAnsi="Century Gothic" w:cstheme="minorHAnsi"/>
          <w:b/>
          <w:sz w:val="16"/>
          <w:szCs w:val="16"/>
        </w:rPr>
        <w:t>st</w:t>
      </w:r>
    </w:p>
    <w:p w:rsidR="00F5238A" w:rsidRPr="00F120FF" w:rsidRDefault="00F5238A" w:rsidP="00F120FF">
      <w:pPr>
        <w:ind w:right="67"/>
        <w:rPr>
          <w:rFonts w:ascii="Century Gothic" w:hAnsi="Century Gothic" w:cstheme="minorHAnsi"/>
          <w:sz w:val="16"/>
          <w:szCs w:val="16"/>
        </w:rPr>
      </w:pPr>
      <w:r w:rsidRPr="00F120FF">
        <w:rPr>
          <w:rFonts w:ascii="Century Gothic" w:hAnsi="Century Gothic" w:cstheme="minorHAnsi"/>
          <w:color w:val="000000"/>
          <w:sz w:val="16"/>
          <w:szCs w:val="16"/>
        </w:rPr>
        <w:t>Founded in 1909, Mutual of Omaha is a solid, family-oriented company that is reliable, trustworthy, and knowledgeable. It is a full-service, multi-line provider of insurance and financial services products for individuals, businesses and groups throughout the United States.</w:t>
      </w:r>
    </w:p>
    <w:p w:rsidR="00F5238A" w:rsidRPr="00F120FF" w:rsidRDefault="00F5238A" w:rsidP="00F120FF">
      <w:pPr>
        <w:ind w:right="66"/>
        <w:rPr>
          <w:rFonts w:ascii="Century Gothic" w:hAnsi="Century Gothic" w:cstheme="minorHAnsi"/>
          <w:sz w:val="16"/>
          <w:szCs w:val="16"/>
        </w:rPr>
      </w:pPr>
      <w:r w:rsidRPr="00F120FF">
        <w:rPr>
          <w:rFonts w:ascii="Century Gothic" w:hAnsi="Century Gothic" w:cstheme="minorHAnsi"/>
          <w:color w:val="000000"/>
          <w:sz w:val="16"/>
          <w:szCs w:val="16"/>
        </w:rPr>
        <w:t xml:space="preserve">The project was about implementation of a new processing system for Benefit Enrollment files (834) and Payer and Claims (837) along with review, design and reconfigure of the following </w:t>
      </w:r>
      <w:r w:rsidRPr="00F120FF">
        <w:rPr>
          <w:rFonts w:ascii="Century Gothic" w:hAnsi="Century Gothic" w:cstheme="minorHAnsi"/>
          <w:b/>
          <w:bCs/>
          <w:color w:val="000000"/>
          <w:sz w:val="16"/>
          <w:szCs w:val="16"/>
        </w:rPr>
        <w:t xml:space="preserve">FACETS </w:t>
      </w:r>
      <w:r w:rsidRPr="00F120FF">
        <w:rPr>
          <w:rFonts w:ascii="Century Gothic" w:hAnsi="Century Gothic" w:cstheme="minorHAnsi"/>
          <w:color w:val="000000"/>
          <w:sz w:val="16"/>
          <w:szCs w:val="16"/>
        </w:rPr>
        <w:t>functional areas: Enrollment, Claim, Billing, Provider and Member Information.</w:t>
      </w:r>
    </w:p>
    <w:p w:rsidR="00F5238A" w:rsidRPr="00F120FF" w:rsidRDefault="00F5238A" w:rsidP="00F120FF">
      <w:pPr>
        <w:ind w:left="100" w:right="630"/>
        <w:rPr>
          <w:rFonts w:ascii="Century Gothic" w:hAnsi="Century Gothic" w:cstheme="minorHAnsi"/>
          <w:b/>
          <w:bCs/>
          <w:color w:val="000000"/>
          <w:sz w:val="16"/>
          <w:szCs w:val="16"/>
        </w:rPr>
      </w:pPr>
    </w:p>
    <w:p w:rsidR="00F5238A" w:rsidRPr="00F120FF" w:rsidRDefault="00F5238A" w:rsidP="00F120FF">
      <w:pPr>
        <w:ind w:right="630"/>
        <w:rPr>
          <w:rFonts w:ascii="Century Gothic" w:hAnsi="Century Gothic" w:cstheme="minorHAnsi"/>
          <w:b/>
          <w:bCs/>
          <w:color w:val="000000"/>
          <w:sz w:val="16"/>
          <w:szCs w:val="16"/>
        </w:rPr>
      </w:pPr>
      <w:r w:rsidRPr="00F120FF">
        <w:rPr>
          <w:rFonts w:ascii="Century Gothic" w:hAnsi="Century Gothic" w:cstheme="minorHAnsi"/>
          <w:b/>
          <w:bCs/>
          <w:color w:val="000000"/>
          <w:sz w:val="16"/>
          <w:szCs w:val="16"/>
        </w:rPr>
        <w:t>Responsibilities: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Participated in creating Facets data model.</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the EDI 834-file load to Facets through MMS (Membership Maintenance Sub-system)</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Performed requirement gathering by interacting with business users and documented the requirements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with business users and solution engineers to solve the capture defects in the MMS system and to effectively solve them.</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Performed Data Mapping to map the EDI 834 data to XML.</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solving the errors of EDI 834 load to Facets through MMS.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Conducted JAD Sessions, Peer Review sessions with the SMEs, Solution Engineers, developers, Business users.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Analyzed  the  scope  of  the  project  to  review  it  with  the  customers  for  different  review  sessions  of  the application.</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Experienced in X12 transactions 835/837/834/820/271 of medical claims/underwriting for support and point of reference for the vendor in business issues.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Intensively involved in project testing efforts by helping testers perform System Integration Testing, Regression Testing and by helping UAT team in User Acceptance Testing (UAT)</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Used to execute test cases for several transactions such as 837, 835, 820, 834, 277, 278, 270/271</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Created SQL queries to read data from databases.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Executed Test cases manually by composing 270, 276,837 EDI files and dropped inbound and check response 271,277,835 using interleaves and outbound.</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Performed Data Mapping to map the EDI 834 data to XML.</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on EDI 834, 835,837 as per HIPPA guidelines.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Requirements Gathering &amp; Analysis always ensured HIPAA  Compliance Auditing</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Worked with the Testing team to test the system extensively and log defects.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Defined the maps from the existing BizTalk solution and validated it with the client for any changes.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Performed data mapping and tracing data from system to system in order to solve a given business or system problem.</w:t>
      </w:r>
    </w:p>
    <w:p w:rsidR="00F5238A" w:rsidRPr="00F120FF" w:rsidRDefault="00F5238A" w:rsidP="00F120FF">
      <w:pPr>
        <w:ind w:right="-90"/>
        <w:rPr>
          <w:rFonts w:ascii="Century Gothic" w:hAnsi="Century Gothic" w:cstheme="minorHAnsi"/>
          <w:color w:val="000000"/>
          <w:sz w:val="16"/>
          <w:szCs w:val="16"/>
        </w:rPr>
      </w:pPr>
      <w:r w:rsidRPr="00F120FF">
        <w:rPr>
          <w:rFonts w:ascii="Century Gothic" w:hAnsi="Century Gothic" w:cstheme="minorHAnsi"/>
          <w:b/>
          <w:bCs/>
          <w:color w:val="000000"/>
          <w:sz w:val="16"/>
          <w:szCs w:val="16"/>
        </w:rPr>
        <w:t xml:space="preserve">Environment: </w:t>
      </w:r>
      <w:r w:rsidRPr="00F120FF">
        <w:rPr>
          <w:rFonts w:ascii="Century Gothic" w:hAnsi="Century Gothic" w:cstheme="minorHAnsi"/>
          <w:color w:val="000000"/>
          <w:sz w:val="16"/>
          <w:szCs w:val="16"/>
        </w:rPr>
        <w:t>Ms Office Tools, MS Project, MS-PowerPoint, SQL Server, XML, Mercury Quality Center, Agile framework.</w:t>
      </w:r>
    </w:p>
    <w:p w:rsidR="00F5238A" w:rsidRPr="00F120FF" w:rsidRDefault="00F5238A" w:rsidP="00F120FF">
      <w:pPr>
        <w:ind w:left="100" w:right="71"/>
        <w:rPr>
          <w:rFonts w:ascii="Century Gothic" w:eastAsia="Calibri" w:hAnsi="Century Gothic" w:cstheme="minorHAnsi"/>
          <w:sz w:val="16"/>
          <w:szCs w:val="16"/>
        </w:rPr>
      </w:pPr>
    </w:p>
    <w:p w:rsidR="00F120FF" w:rsidRPr="00F120FF" w:rsidRDefault="00F5238A" w:rsidP="00F120FF">
      <w:pPr>
        <w:ind w:right="66"/>
        <w:rPr>
          <w:rFonts w:ascii="Century Gothic" w:hAnsi="Century Gothic" w:cstheme="minorHAnsi"/>
          <w:b/>
          <w:bCs/>
          <w:color w:val="000000"/>
          <w:sz w:val="16"/>
          <w:szCs w:val="16"/>
        </w:rPr>
      </w:pPr>
      <w:r w:rsidRPr="00F120FF">
        <w:rPr>
          <w:rFonts w:ascii="Century Gothic" w:hAnsi="Century Gothic" w:cstheme="minorHAnsi"/>
          <w:b/>
          <w:bCs/>
          <w:color w:val="000000"/>
          <w:sz w:val="16"/>
          <w:szCs w:val="16"/>
        </w:rPr>
        <w:t>Anthem Blue Shield, San Francisco, CA        </w:t>
      </w:r>
      <w:r w:rsidR="00F120FF" w:rsidRPr="00F120FF">
        <w:rPr>
          <w:rFonts w:ascii="Century Gothic" w:hAnsi="Century Gothic" w:cstheme="minorHAnsi"/>
          <w:b/>
          <w:bCs/>
          <w:color w:val="000000"/>
          <w:sz w:val="16"/>
          <w:szCs w:val="16"/>
        </w:rPr>
        <w:t>Business Analyst     Sep 2008 – Aug 2009</w:t>
      </w:r>
    </w:p>
    <w:p w:rsidR="00F5238A" w:rsidRPr="00F120FF" w:rsidRDefault="00F5238A" w:rsidP="00F120FF">
      <w:pPr>
        <w:ind w:right="106"/>
        <w:rPr>
          <w:rFonts w:ascii="Century Gothic" w:hAnsi="Century Gothic" w:cstheme="minorHAnsi"/>
          <w:b/>
          <w:bCs/>
          <w:color w:val="000000"/>
          <w:sz w:val="16"/>
          <w:szCs w:val="16"/>
        </w:rPr>
      </w:pPr>
      <w:r w:rsidRPr="00F120FF">
        <w:rPr>
          <w:rFonts w:ascii="Century Gothic" w:hAnsi="Century Gothic" w:cstheme="minorHAnsi"/>
          <w:color w:val="000000"/>
          <w:sz w:val="16"/>
          <w:szCs w:val="16"/>
        </w:rPr>
        <w:t>As a member of BA team for Claims processing applications, assisted in the UML Diagrams, collecting business requirements and writing detail level documentation for design of Plan view generated reports and data validation efforts of several Healthcare Membership, Eligibility, and Claims Processing Systems.</w:t>
      </w:r>
    </w:p>
    <w:p w:rsidR="00F5238A" w:rsidRPr="00F120FF" w:rsidRDefault="00F5238A" w:rsidP="00F120FF">
      <w:pPr>
        <w:ind w:right="66"/>
        <w:rPr>
          <w:rFonts w:ascii="Century Gothic" w:hAnsi="Century Gothic" w:cstheme="minorHAnsi"/>
          <w:color w:val="000000"/>
          <w:sz w:val="16"/>
          <w:szCs w:val="16"/>
        </w:rPr>
      </w:pPr>
    </w:p>
    <w:p w:rsidR="00F5238A" w:rsidRPr="00F120FF" w:rsidRDefault="00F5238A" w:rsidP="00F120FF">
      <w:pPr>
        <w:ind w:right="66"/>
        <w:rPr>
          <w:rFonts w:ascii="Century Gothic" w:hAnsi="Century Gothic" w:cstheme="minorHAnsi"/>
          <w:b/>
          <w:sz w:val="16"/>
          <w:szCs w:val="16"/>
        </w:rPr>
      </w:pPr>
      <w:r w:rsidRPr="00F120FF">
        <w:rPr>
          <w:rFonts w:ascii="Century Gothic" w:hAnsi="Century Gothic" w:cstheme="minorHAnsi"/>
          <w:b/>
          <w:color w:val="000000"/>
          <w:sz w:val="16"/>
          <w:szCs w:val="16"/>
        </w:rPr>
        <w:t>Responsibilities: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  gathering  user  requirements  and  preparing  following  documents: Functional  requirement Specificatio</w:t>
      </w:r>
      <w:r w:rsidR="00F120FF" w:rsidRPr="00F120FF">
        <w:rPr>
          <w:rFonts w:ascii="Century Gothic" w:eastAsia="Calibri" w:hAnsi="Century Gothic" w:cstheme="minorHAnsi"/>
          <w:spacing w:val="-1"/>
          <w:sz w:val="16"/>
          <w:szCs w:val="16"/>
        </w:rPr>
        <w:t xml:space="preserve">n  (FRS),  System  Requirement </w:t>
      </w:r>
      <w:r w:rsidRPr="00F120FF">
        <w:rPr>
          <w:rFonts w:ascii="Century Gothic" w:eastAsia="Calibri" w:hAnsi="Century Gothic" w:cstheme="minorHAnsi"/>
          <w:spacing w:val="-1"/>
          <w:sz w:val="16"/>
          <w:szCs w:val="16"/>
        </w:rPr>
        <w:t>Specification  (SRS),  Business  Requirement  document  (BRD)  and Product Configuration Specifications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Translated business requirement to technical staff to ensure the requirement are incorporated into system design</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Participated in multiple team JAD sessions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Used MS Visio and UML for generating class diagrams and activity diagrams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Used standard Business Analysis methodology centered on RUP (Rational Unified Process)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  the  development  of  processes  and  systems  </w:t>
      </w:r>
      <w:r w:rsidR="00F120FF" w:rsidRPr="00F120FF">
        <w:rPr>
          <w:rFonts w:ascii="Century Gothic" w:eastAsia="Calibri" w:hAnsi="Century Gothic" w:cstheme="minorHAnsi"/>
          <w:spacing w:val="-1"/>
          <w:sz w:val="16"/>
          <w:szCs w:val="16"/>
        </w:rPr>
        <w:t xml:space="preserve">to  support  HIPPA  compliance </w:t>
      </w:r>
      <w:r w:rsidRPr="00F120FF">
        <w:rPr>
          <w:rFonts w:ascii="Century Gothic" w:eastAsia="Calibri" w:hAnsi="Century Gothic" w:cstheme="minorHAnsi"/>
          <w:spacing w:val="-1"/>
          <w:sz w:val="16"/>
          <w:szCs w:val="16"/>
        </w:rPr>
        <w:t>and  administrative procedures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Experience   with   d</w:t>
      </w:r>
      <w:r w:rsidR="00696745">
        <w:rPr>
          <w:rFonts w:ascii="Century Gothic" w:eastAsia="Calibri" w:hAnsi="Century Gothic" w:cstheme="minorHAnsi"/>
          <w:spacing w:val="-1"/>
          <w:sz w:val="16"/>
          <w:szCs w:val="16"/>
        </w:rPr>
        <w:t xml:space="preserve">eveloping   HIPAA   Companion  Guides  for </w:t>
      </w:r>
      <w:r w:rsidRPr="00F120FF">
        <w:rPr>
          <w:rFonts w:ascii="Century Gothic" w:eastAsia="Calibri" w:hAnsi="Century Gothic" w:cstheme="minorHAnsi"/>
          <w:spacing w:val="-1"/>
          <w:sz w:val="16"/>
          <w:szCs w:val="16"/>
        </w:rPr>
        <w:t> 835</w:t>
      </w:r>
      <w:r w:rsidR="00696745">
        <w:rPr>
          <w:rFonts w:ascii="Century Gothic" w:eastAsia="Calibri" w:hAnsi="Century Gothic" w:cstheme="minorHAnsi"/>
          <w:spacing w:val="-1"/>
          <w:sz w:val="16"/>
          <w:szCs w:val="16"/>
        </w:rPr>
        <w:t xml:space="preserve">  Claim  </w:t>
      </w:r>
      <w:r w:rsidRPr="00F120FF">
        <w:rPr>
          <w:rFonts w:ascii="Century Gothic" w:eastAsia="Calibri" w:hAnsi="Century Gothic" w:cstheme="minorHAnsi"/>
          <w:spacing w:val="-1"/>
          <w:sz w:val="16"/>
          <w:szCs w:val="16"/>
        </w:rPr>
        <w:t>Payment  </w:t>
      </w:r>
      <w:r w:rsidR="00696745">
        <w:rPr>
          <w:rFonts w:ascii="Century Gothic" w:eastAsia="Calibri" w:hAnsi="Century Gothic" w:cstheme="minorHAnsi"/>
          <w:spacing w:val="-1"/>
          <w:sz w:val="16"/>
          <w:szCs w:val="16"/>
        </w:rPr>
        <w:t xml:space="preserve">Advice to </w:t>
      </w:r>
      <w:r w:rsidRPr="00F120FF">
        <w:rPr>
          <w:rFonts w:ascii="Century Gothic" w:eastAsia="Calibri" w:hAnsi="Century Gothic" w:cstheme="minorHAnsi"/>
          <w:spacing w:val="-1"/>
          <w:sz w:val="16"/>
          <w:szCs w:val="16"/>
        </w:rPr>
        <w:t> support reimbursement processing for health care products and services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Experience in 834, 270/271, 276/277 &amp; 835 processes of medical claims/underwriting for support and point of reference for the vendor in business issues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Reviewed and executed feature test cases and ensure that feature testing validated the business technical requirements for system implementation</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Assisted in development of training materials for new technology and process improvements</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Involved in writing Data Mapping Documents for the system and involved in documenting the ETL process and writing SQL Queries for the retrieval of the data</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Performed Data Analysis on the extracted data, data cleansing and scrubbing.</w:t>
      </w:r>
    </w:p>
    <w:p w:rsidR="00F5238A" w:rsidRPr="00F120FF" w:rsidRDefault="00F5238A" w:rsidP="00F120FF">
      <w:pPr>
        <w:pStyle w:val="ListParagraph"/>
        <w:numPr>
          <w:ilvl w:val="0"/>
          <w:numId w:val="2"/>
        </w:numPr>
        <w:rPr>
          <w:rFonts w:ascii="Century Gothic" w:eastAsia="Calibri" w:hAnsi="Century Gothic" w:cstheme="minorHAnsi"/>
          <w:spacing w:val="-1"/>
          <w:sz w:val="16"/>
          <w:szCs w:val="16"/>
        </w:rPr>
      </w:pPr>
      <w:r w:rsidRPr="00F120FF">
        <w:rPr>
          <w:rFonts w:ascii="Century Gothic" w:eastAsia="Calibri" w:hAnsi="Century Gothic" w:cstheme="minorHAnsi"/>
          <w:spacing w:val="-1"/>
          <w:sz w:val="16"/>
          <w:szCs w:val="16"/>
        </w:rPr>
        <w:t>Validated the database by applying business rules using SQL queries</w:t>
      </w:r>
    </w:p>
    <w:p w:rsidR="00F5238A" w:rsidRPr="00F120FF" w:rsidRDefault="00F5238A" w:rsidP="00F120FF">
      <w:pPr>
        <w:ind w:right="64"/>
        <w:rPr>
          <w:rFonts w:ascii="Century Gothic" w:eastAsia="Calibri" w:hAnsi="Century Gothic" w:cstheme="minorHAnsi"/>
          <w:sz w:val="16"/>
          <w:szCs w:val="16"/>
        </w:rPr>
      </w:pPr>
      <w:r w:rsidRPr="00F120FF">
        <w:rPr>
          <w:rFonts w:ascii="Century Gothic" w:hAnsi="Century Gothic" w:cstheme="minorHAnsi"/>
          <w:b/>
          <w:bCs/>
          <w:color w:val="000000"/>
          <w:sz w:val="16"/>
          <w:szCs w:val="16"/>
        </w:rPr>
        <w:t xml:space="preserve">Environment: </w:t>
      </w:r>
      <w:r w:rsidRPr="00F120FF">
        <w:rPr>
          <w:rFonts w:ascii="Century Gothic" w:hAnsi="Century Gothic" w:cstheme="minorHAnsi"/>
          <w:color w:val="212121"/>
          <w:sz w:val="16"/>
          <w:szCs w:val="16"/>
        </w:rPr>
        <w:t>Cognos</w:t>
      </w:r>
      <w:r w:rsidR="009422AE" w:rsidRPr="00F120FF">
        <w:rPr>
          <w:rFonts w:ascii="Century Gothic" w:hAnsi="Century Gothic" w:cstheme="minorHAnsi"/>
          <w:color w:val="212121"/>
          <w:sz w:val="16"/>
          <w:szCs w:val="16"/>
        </w:rPr>
        <w:t>,</w:t>
      </w:r>
      <w:r w:rsidRPr="00F120FF">
        <w:rPr>
          <w:rFonts w:ascii="Century Gothic" w:hAnsi="Century Gothic" w:cstheme="minorHAnsi"/>
          <w:color w:val="212121"/>
          <w:sz w:val="16"/>
          <w:szCs w:val="16"/>
        </w:rPr>
        <w:t>Informatica, Visio, Oracle, PL/SQL, HP-UNIX, Java, Windows XP</w:t>
      </w:r>
    </w:p>
    <w:sectPr w:rsidR="00F5238A" w:rsidRPr="00F120FF" w:rsidSect="00F120FF">
      <w:pgSz w:w="12240" w:h="15840"/>
      <w:pgMar w:top="270" w:right="720" w:bottom="720" w:left="72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612"/>
    <w:multiLevelType w:val="hybridMultilevel"/>
    <w:tmpl w:val="68C00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26182"/>
    <w:multiLevelType w:val="hybridMultilevel"/>
    <w:tmpl w:val="E88E1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77E7491"/>
    <w:multiLevelType w:val="hybridMultilevel"/>
    <w:tmpl w:val="6C9630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3063F"/>
    <w:multiLevelType w:val="hybridMultilevel"/>
    <w:tmpl w:val="C1BE3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A05104"/>
    <w:multiLevelType w:val="hybridMultilevel"/>
    <w:tmpl w:val="B530A428"/>
    <w:lvl w:ilvl="0" w:tplc="0CCC3024">
      <w:start w:val="1"/>
      <w:numFmt w:val="bullet"/>
      <w:lvlText w:val=""/>
      <w:lvlJc w:val="left"/>
      <w:pPr>
        <w:ind w:left="360" w:hanging="360"/>
      </w:pPr>
      <w:rPr>
        <w:rFonts w:ascii="Symbol" w:hAnsi="Symbol" w:hint="default"/>
      </w:rPr>
    </w:lvl>
    <w:lvl w:ilvl="1" w:tplc="64301CA2">
      <w:start w:val="1"/>
      <w:numFmt w:val="bullet"/>
      <w:lvlText w:val="o"/>
      <w:lvlJc w:val="left"/>
      <w:pPr>
        <w:ind w:left="1080" w:hanging="360"/>
      </w:pPr>
      <w:rPr>
        <w:rFonts w:ascii="Courier New" w:hAnsi="Courier New" w:cs="Courier New" w:hint="default"/>
      </w:rPr>
    </w:lvl>
    <w:lvl w:ilvl="2" w:tplc="F8A8D35A">
      <w:start w:val="1"/>
      <w:numFmt w:val="bullet"/>
      <w:lvlText w:val=""/>
      <w:lvlJc w:val="left"/>
      <w:pPr>
        <w:ind w:left="1800" w:hanging="360"/>
      </w:pPr>
      <w:rPr>
        <w:rFonts w:ascii="Wingdings" w:hAnsi="Wingdings" w:hint="default"/>
      </w:rPr>
    </w:lvl>
    <w:lvl w:ilvl="3" w:tplc="D84C8ACA">
      <w:start w:val="1"/>
      <w:numFmt w:val="bullet"/>
      <w:lvlText w:val=""/>
      <w:lvlJc w:val="left"/>
      <w:pPr>
        <w:ind w:left="2520" w:hanging="360"/>
      </w:pPr>
      <w:rPr>
        <w:rFonts w:ascii="Symbol" w:hAnsi="Symbol" w:hint="default"/>
      </w:rPr>
    </w:lvl>
    <w:lvl w:ilvl="4" w:tplc="DC9CFCEC">
      <w:start w:val="1"/>
      <w:numFmt w:val="bullet"/>
      <w:lvlText w:val="o"/>
      <w:lvlJc w:val="left"/>
      <w:pPr>
        <w:ind w:left="3240" w:hanging="360"/>
      </w:pPr>
      <w:rPr>
        <w:rFonts w:ascii="Courier New" w:hAnsi="Courier New" w:cs="Courier New" w:hint="default"/>
      </w:rPr>
    </w:lvl>
    <w:lvl w:ilvl="5" w:tplc="ABAC7444">
      <w:start w:val="1"/>
      <w:numFmt w:val="bullet"/>
      <w:lvlText w:val=""/>
      <w:lvlJc w:val="left"/>
      <w:pPr>
        <w:ind w:left="3960" w:hanging="360"/>
      </w:pPr>
      <w:rPr>
        <w:rFonts w:ascii="Wingdings" w:hAnsi="Wingdings" w:hint="default"/>
      </w:rPr>
    </w:lvl>
    <w:lvl w:ilvl="6" w:tplc="B3508168">
      <w:start w:val="1"/>
      <w:numFmt w:val="bullet"/>
      <w:lvlText w:val=""/>
      <w:lvlJc w:val="left"/>
      <w:pPr>
        <w:ind w:left="4680" w:hanging="360"/>
      </w:pPr>
      <w:rPr>
        <w:rFonts w:ascii="Symbol" w:hAnsi="Symbol" w:hint="default"/>
      </w:rPr>
    </w:lvl>
    <w:lvl w:ilvl="7" w:tplc="1068D040">
      <w:start w:val="1"/>
      <w:numFmt w:val="bullet"/>
      <w:lvlText w:val="o"/>
      <w:lvlJc w:val="left"/>
      <w:pPr>
        <w:ind w:left="5400" w:hanging="360"/>
      </w:pPr>
      <w:rPr>
        <w:rFonts w:ascii="Courier New" w:hAnsi="Courier New" w:cs="Courier New" w:hint="default"/>
      </w:rPr>
    </w:lvl>
    <w:lvl w:ilvl="8" w:tplc="DB9C6CCE">
      <w:start w:val="1"/>
      <w:numFmt w:val="bullet"/>
      <w:lvlText w:val=""/>
      <w:lvlJc w:val="left"/>
      <w:pPr>
        <w:ind w:left="6120" w:hanging="360"/>
      </w:pPr>
      <w:rPr>
        <w:rFonts w:ascii="Wingdings" w:hAnsi="Wingdings" w:hint="default"/>
      </w:rPr>
    </w:lvl>
  </w:abstractNum>
  <w:abstractNum w:abstractNumId="5">
    <w:nsid w:val="39B16FE2"/>
    <w:multiLevelType w:val="hybridMultilevel"/>
    <w:tmpl w:val="AE7C3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405FFC"/>
    <w:multiLevelType w:val="hybridMultilevel"/>
    <w:tmpl w:val="2D9AB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2A01D7A"/>
    <w:multiLevelType w:val="hybridMultilevel"/>
    <w:tmpl w:val="1564E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A727A2"/>
    <w:multiLevelType w:val="hybridMultilevel"/>
    <w:tmpl w:val="418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2D78C1"/>
    <w:multiLevelType w:val="multilevel"/>
    <w:tmpl w:val="C56C33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6D286BE2"/>
    <w:multiLevelType w:val="hybridMultilevel"/>
    <w:tmpl w:val="F20E8834"/>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1">
    <w:nsid w:val="6E573F6B"/>
    <w:multiLevelType w:val="hybridMultilevel"/>
    <w:tmpl w:val="3AC60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5B5381"/>
    <w:multiLevelType w:val="multilevel"/>
    <w:tmpl w:val="73BA0164"/>
    <w:lvl w:ilvl="0">
      <w:numFmt w:val="bullet"/>
      <w:lvlText w:val="•"/>
      <w:lvlJc w:val="left"/>
      <w:pPr>
        <w:tabs>
          <w:tab w:val="num" w:pos="360"/>
        </w:tabs>
        <w:ind w:left="360" w:hanging="360"/>
      </w:pPr>
      <w:rPr>
        <w:position w:val="0"/>
        <w:sz w:val="20"/>
        <w:szCs w:val="20"/>
      </w:rPr>
    </w:lvl>
    <w:lvl w:ilvl="1">
      <w:start w:val="1"/>
      <w:numFmt w:val="bullet"/>
      <w:lvlText w:val="o"/>
      <w:lvlJc w:val="left"/>
      <w:pPr>
        <w:tabs>
          <w:tab w:val="num" w:pos="990"/>
        </w:tabs>
        <w:ind w:left="990" w:hanging="270"/>
      </w:pPr>
      <w:rPr>
        <w:position w:val="0"/>
        <w:sz w:val="18"/>
        <w:szCs w:val="18"/>
      </w:rPr>
    </w:lvl>
    <w:lvl w:ilvl="2">
      <w:start w:val="1"/>
      <w:numFmt w:val="bullet"/>
      <w:lvlText w:val="▪"/>
      <w:lvlJc w:val="left"/>
      <w:pPr>
        <w:tabs>
          <w:tab w:val="num" w:pos="1710"/>
        </w:tabs>
        <w:ind w:left="1710" w:hanging="270"/>
      </w:pPr>
      <w:rPr>
        <w:position w:val="0"/>
        <w:sz w:val="18"/>
        <w:szCs w:val="18"/>
      </w:rPr>
    </w:lvl>
    <w:lvl w:ilvl="3">
      <w:start w:val="1"/>
      <w:numFmt w:val="bullet"/>
      <w:lvlText w:val="•"/>
      <w:lvlJc w:val="left"/>
      <w:pPr>
        <w:tabs>
          <w:tab w:val="num" w:pos="2430"/>
        </w:tabs>
        <w:ind w:left="2430" w:hanging="270"/>
      </w:pPr>
      <w:rPr>
        <w:position w:val="0"/>
        <w:sz w:val="18"/>
        <w:szCs w:val="18"/>
      </w:rPr>
    </w:lvl>
    <w:lvl w:ilvl="4">
      <w:start w:val="1"/>
      <w:numFmt w:val="bullet"/>
      <w:lvlText w:val="o"/>
      <w:lvlJc w:val="left"/>
      <w:pPr>
        <w:tabs>
          <w:tab w:val="num" w:pos="3150"/>
        </w:tabs>
        <w:ind w:left="3150" w:hanging="270"/>
      </w:pPr>
      <w:rPr>
        <w:position w:val="0"/>
        <w:sz w:val="18"/>
        <w:szCs w:val="18"/>
      </w:rPr>
    </w:lvl>
    <w:lvl w:ilvl="5">
      <w:start w:val="1"/>
      <w:numFmt w:val="bullet"/>
      <w:lvlText w:val="▪"/>
      <w:lvlJc w:val="left"/>
      <w:pPr>
        <w:tabs>
          <w:tab w:val="num" w:pos="3870"/>
        </w:tabs>
        <w:ind w:left="3870" w:hanging="270"/>
      </w:pPr>
      <w:rPr>
        <w:position w:val="0"/>
        <w:sz w:val="18"/>
        <w:szCs w:val="18"/>
      </w:rPr>
    </w:lvl>
    <w:lvl w:ilvl="6">
      <w:start w:val="1"/>
      <w:numFmt w:val="bullet"/>
      <w:lvlText w:val="•"/>
      <w:lvlJc w:val="left"/>
      <w:pPr>
        <w:tabs>
          <w:tab w:val="num" w:pos="4590"/>
        </w:tabs>
        <w:ind w:left="4590" w:hanging="270"/>
      </w:pPr>
      <w:rPr>
        <w:position w:val="0"/>
        <w:sz w:val="18"/>
        <w:szCs w:val="18"/>
      </w:rPr>
    </w:lvl>
    <w:lvl w:ilvl="7">
      <w:start w:val="1"/>
      <w:numFmt w:val="bullet"/>
      <w:lvlText w:val="o"/>
      <w:lvlJc w:val="left"/>
      <w:pPr>
        <w:tabs>
          <w:tab w:val="num" w:pos="5310"/>
        </w:tabs>
        <w:ind w:left="5310" w:hanging="270"/>
      </w:pPr>
      <w:rPr>
        <w:position w:val="0"/>
        <w:sz w:val="18"/>
        <w:szCs w:val="18"/>
      </w:rPr>
    </w:lvl>
    <w:lvl w:ilvl="8">
      <w:start w:val="1"/>
      <w:numFmt w:val="bullet"/>
      <w:lvlText w:val="▪"/>
      <w:lvlJc w:val="left"/>
      <w:pPr>
        <w:tabs>
          <w:tab w:val="num" w:pos="6030"/>
        </w:tabs>
        <w:ind w:left="6030" w:hanging="270"/>
      </w:pPr>
      <w:rPr>
        <w:position w:val="0"/>
        <w:sz w:val="18"/>
        <w:szCs w:val="18"/>
      </w:rPr>
    </w:lvl>
  </w:abstractNum>
  <w:num w:numId="1">
    <w:abstractNumId w:val="9"/>
  </w:num>
  <w:num w:numId="2">
    <w:abstractNumId w:val="2"/>
  </w:num>
  <w:num w:numId="3">
    <w:abstractNumId w:val="8"/>
  </w:num>
  <w:num w:numId="4">
    <w:abstractNumId w:val="11"/>
  </w:num>
  <w:num w:numId="5">
    <w:abstractNumId w:val="6"/>
  </w:num>
  <w:num w:numId="6">
    <w:abstractNumId w:val="3"/>
  </w:num>
  <w:num w:numId="7">
    <w:abstractNumId w:val="7"/>
  </w:num>
  <w:num w:numId="8">
    <w:abstractNumId w:val="5"/>
  </w:num>
  <w:num w:numId="9">
    <w:abstractNumId w:val="10"/>
  </w:num>
  <w:num w:numId="10">
    <w:abstractNumId w:val="12"/>
  </w:num>
  <w:num w:numId="11">
    <w:abstractNumId w:val="4"/>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00"/>
  <w:displayHorizontalDrawingGridEvery w:val="2"/>
  <w:characterSpacingControl w:val="doNotCompress"/>
  <w:compat/>
  <w:rsids>
    <w:rsidRoot w:val="008924A4"/>
    <w:rsid w:val="000A2113"/>
    <w:rsid w:val="00111167"/>
    <w:rsid w:val="001B058D"/>
    <w:rsid w:val="00334039"/>
    <w:rsid w:val="00657FB2"/>
    <w:rsid w:val="00696745"/>
    <w:rsid w:val="007477F3"/>
    <w:rsid w:val="00840898"/>
    <w:rsid w:val="008924A4"/>
    <w:rsid w:val="008B3407"/>
    <w:rsid w:val="008C2D7D"/>
    <w:rsid w:val="009422AE"/>
    <w:rsid w:val="00B66659"/>
    <w:rsid w:val="00BF12A3"/>
    <w:rsid w:val="00F120FF"/>
    <w:rsid w:val="00F5238A"/>
    <w:rsid w:val="00FB3614"/>
    <w:rsid w:val="00FC4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semiHidden/>
    <w:unhideWhenUsed/>
    <w:rsid w:val="00FC4158"/>
    <w:rPr>
      <w:color w:val="0000FF"/>
      <w:u w:val="single"/>
    </w:rPr>
  </w:style>
  <w:style w:type="paragraph" w:styleId="ListParagraph">
    <w:name w:val="List Paragraph"/>
    <w:basedOn w:val="Normal"/>
    <w:link w:val="ListParagraphChar"/>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paragraph" w:styleId="NoSpacing">
    <w:name w:val="No Spacing"/>
    <w:uiPriority w:val="1"/>
    <w:qFormat/>
    <w:rsid w:val="009422AE"/>
    <w:rPr>
      <w:rFonts w:ascii="Calibri" w:eastAsia="Calibri" w:hAnsi="Calibri"/>
      <w:sz w:val="22"/>
      <w:szCs w:val="22"/>
    </w:rPr>
  </w:style>
  <w:style w:type="character" w:customStyle="1" w:styleId="ListParagraphChar">
    <w:name w:val="List Paragraph Char"/>
    <w:link w:val="ListParagraph"/>
    <w:locked/>
    <w:rsid w:val="00942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semiHidden/>
    <w:unhideWhenUsed/>
    <w:rsid w:val="00FC4158"/>
    <w:rPr>
      <w:color w:val="0000FF"/>
      <w:u w:val="single"/>
    </w:rPr>
  </w:style>
  <w:style w:type="paragraph" w:styleId="ListParagraph">
    <w:name w:val="List Paragraph"/>
    <w:basedOn w:val="Normal"/>
    <w:link w:val="ListParagraphChar"/>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paragraph" w:styleId="NoSpacing">
    <w:name w:val="No Spacing"/>
    <w:uiPriority w:val="1"/>
    <w:qFormat/>
    <w:rsid w:val="009422AE"/>
    <w:rPr>
      <w:rFonts w:ascii="Calibri" w:eastAsia="Calibri" w:hAnsi="Calibri"/>
      <w:sz w:val="22"/>
      <w:szCs w:val="22"/>
    </w:rPr>
  </w:style>
  <w:style w:type="character" w:customStyle="1" w:styleId="ListParagraphChar">
    <w:name w:val="List Paragraph Char"/>
    <w:link w:val="ListParagraph"/>
    <w:locked/>
    <w:rsid w:val="009422AE"/>
  </w:style>
</w:styles>
</file>

<file path=word/webSettings.xml><?xml version="1.0" encoding="utf-8"?>
<w:webSettings xmlns:r="http://schemas.openxmlformats.org/officeDocument/2006/relationships" xmlns:w="http://schemas.openxmlformats.org/wordprocessingml/2006/main">
  <w:divs>
    <w:div w:id="572083003">
      <w:bodyDiv w:val="1"/>
      <w:marLeft w:val="0"/>
      <w:marRight w:val="0"/>
      <w:marTop w:val="0"/>
      <w:marBottom w:val="0"/>
      <w:divBdr>
        <w:top w:val="none" w:sz="0" w:space="0" w:color="auto"/>
        <w:left w:val="none" w:sz="0" w:space="0" w:color="auto"/>
        <w:bottom w:val="none" w:sz="0" w:space="0" w:color="auto"/>
        <w:right w:val="none" w:sz="0" w:space="0" w:color="auto"/>
      </w:divBdr>
    </w:div>
    <w:div w:id="1199046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ericansforprosperity.org/nebraska/article/ne-dhhs-obamacare-medicaid-expansion-unaffordable/" TargetMode="External"/><Relationship Id="rId5" Type="http://schemas.openxmlformats.org/officeDocument/2006/relationships/hyperlink" Target="mailto:patelnitz@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2016-01-19T19:59:00Z</dcterms:created>
  <dcterms:modified xsi:type="dcterms:W3CDTF">2016-01-19T19:59:00Z</dcterms:modified>
</cp:coreProperties>
</file>