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FB4" w:rsidRPr="0058656B" w:rsidRDefault="0058656B" w:rsidP="0058656B">
      <w:pPr>
        <w:contextualSpacing/>
        <w:jc w:val="center"/>
        <w:rPr>
          <w:rFonts w:asciiTheme="majorHAnsi" w:eastAsiaTheme="majorEastAsia" w:hAnsiTheme="majorHAnsi" w:cstheme="majorHAnsi"/>
          <w:b/>
          <w:bCs/>
          <w:noProof/>
          <w:sz w:val="22"/>
          <w:szCs w:val="22"/>
          <w:lang w:eastAsia="en-US"/>
        </w:rPr>
      </w:pPr>
      <w:r>
        <w:rPr>
          <w:rFonts w:asciiTheme="majorHAnsi" w:eastAsiaTheme="majorEastAsia" w:hAnsiTheme="majorHAnsi" w:cstheme="majorHAnsi"/>
          <w:b/>
          <w:bCs/>
          <w:noProof/>
          <w:sz w:val="22"/>
          <w:szCs w:val="22"/>
          <w:lang w:eastAsia="en-US"/>
        </w:rPr>
        <w:t>Sruthi</w:t>
      </w:r>
    </w:p>
    <w:p w:rsidR="00215FB4" w:rsidRPr="0058656B" w:rsidRDefault="00215FB4" w:rsidP="00215FB4">
      <w:pPr>
        <w:pStyle w:val="Heading3"/>
        <w:numPr>
          <w:ilvl w:val="0"/>
          <w:numId w:val="0"/>
        </w:numPr>
        <w:spacing w:before="0" w:after="0"/>
        <w:contextualSpacing/>
        <w:rPr>
          <w:rFonts w:asciiTheme="majorHAnsi" w:hAnsiTheme="majorHAnsi" w:cstheme="majorHAnsi"/>
          <w:sz w:val="22"/>
          <w:szCs w:val="22"/>
        </w:rPr>
      </w:pPr>
    </w:p>
    <w:p w:rsidR="00CA165B" w:rsidRPr="0058656B" w:rsidRDefault="0040129F" w:rsidP="00215FB4">
      <w:pPr>
        <w:pStyle w:val="Heading3"/>
        <w:numPr>
          <w:ilvl w:val="0"/>
          <w:numId w:val="0"/>
        </w:numPr>
        <w:spacing w:before="0" w:after="0"/>
        <w:contextualSpacing/>
        <w:rPr>
          <w:rFonts w:asciiTheme="majorHAnsi" w:hAnsiTheme="majorHAnsi" w:cstheme="majorHAnsi"/>
          <w:sz w:val="22"/>
          <w:szCs w:val="22"/>
        </w:rPr>
      </w:pPr>
      <w:r w:rsidRPr="0058656B">
        <w:rPr>
          <w:rFonts w:asciiTheme="majorHAnsi" w:hAnsiTheme="majorHAnsi" w:cstheme="majorHAnsi"/>
          <w:sz w:val="22"/>
          <w:szCs w:val="22"/>
        </w:rPr>
        <w:t>SUMMARY</w:t>
      </w:r>
    </w:p>
    <w:p w:rsidR="0040129F" w:rsidRPr="0058656B" w:rsidRDefault="0040129F"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 xml:space="preserve">Software professional with </w:t>
      </w:r>
      <w:r w:rsidR="00E0667F" w:rsidRPr="0058656B">
        <w:rPr>
          <w:rFonts w:asciiTheme="majorHAnsi" w:hAnsiTheme="majorHAnsi" w:cstheme="majorHAnsi"/>
          <w:szCs w:val="22"/>
        </w:rPr>
        <w:t>8</w:t>
      </w:r>
      <w:r w:rsidRPr="0058656B">
        <w:rPr>
          <w:rFonts w:asciiTheme="majorHAnsi" w:hAnsiTheme="majorHAnsi" w:cstheme="majorHAnsi"/>
          <w:szCs w:val="22"/>
        </w:rPr>
        <w:t xml:space="preserve"> years of experience in the analysis, design and development of Java/J2EE applications. </w:t>
      </w:r>
    </w:p>
    <w:p w:rsidR="0040129F" w:rsidRPr="0058656B" w:rsidRDefault="0040129F"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 xml:space="preserve">Hands on experience using in J2EE (J2SE) and Web Technologies like Servlets, JSP, JDBC, </w:t>
      </w:r>
      <w:r w:rsidR="00DE4BEF" w:rsidRPr="0058656B">
        <w:rPr>
          <w:rFonts w:asciiTheme="majorHAnsi" w:hAnsiTheme="majorHAnsi" w:cstheme="majorHAnsi"/>
          <w:szCs w:val="22"/>
        </w:rPr>
        <w:t xml:space="preserve">core UI, Front End, </w:t>
      </w:r>
      <w:r w:rsidRPr="0058656B">
        <w:rPr>
          <w:rFonts w:asciiTheme="majorHAnsi" w:hAnsiTheme="majorHAnsi" w:cstheme="majorHAnsi"/>
          <w:szCs w:val="22"/>
        </w:rPr>
        <w:t>EJB, JSF, Struts, Tiles, HTML, Java Script, AJAX, XML, XSLT and Hibernate for developing portals using tools like RAD 5.0 and Eclipse</w:t>
      </w:r>
    </w:p>
    <w:p w:rsidR="00577B53" w:rsidRPr="0058656B" w:rsidRDefault="007309EA"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Experienced in installing, developing and deploying applications on application servers such as Weblogic and IBM Websphere and web servers like Apache Tomcat</w:t>
      </w:r>
    </w:p>
    <w:p w:rsidR="00A83C8F" w:rsidRPr="0058656B" w:rsidRDefault="00A83C8F"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Expertise in designing Event Handling Models such as Listener and Dispatcher in OO JavaScript.</w:t>
      </w:r>
    </w:p>
    <w:p w:rsidR="00B9283C" w:rsidRPr="0058656B" w:rsidRDefault="00B9283C" w:rsidP="00215FB4">
      <w:pPr>
        <w:pStyle w:val="ListParagraph"/>
        <w:numPr>
          <w:ilvl w:val="0"/>
          <w:numId w:val="26"/>
        </w:numPr>
        <w:suppressAutoHyphens w:val="0"/>
        <w:rPr>
          <w:rFonts w:asciiTheme="majorHAnsi" w:hAnsiTheme="majorHAnsi" w:cstheme="majorHAnsi"/>
          <w:color w:val="000000"/>
          <w:sz w:val="22"/>
          <w:szCs w:val="22"/>
        </w:rPr>
      </w:pPr>
      <w:r w:rsidRPr="0058656B">
        <w:rPr>
          <w:rFonts w:asciiTheme="majorHAnsi" w:hAnsiTheme="majorHAnsi" w:cstheme="majorHAnsi"/>
          <w:sz w:val="22"/>
          <w:szCs w:val="22"/>
        </w:rPr>
        <w:t>Excellent experience in developing web pages complying with Web Content Accessibility Guidelines (WCAG) and ability to apply W3C web standards.</w:t>
      </w:r>
    </w:p>
    <w:p w:rsidR="00E405D3" w:rsidRPr="0058656B" w:rsidRDefault="008D7A51" w:rsidP="00215FB4">
      <w:pPr>
        <w:pStyle w:val="ListParagraph"/>
        <w:numPr>
          <w:ilvl w:val="0"/>
          <w:numId w:val="26"/>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Strong experience in Front End Development using technologies like JavaScript, </w:t>
      </w:r>
      <w:r w:rsidRPr="0058656B">
        <w:rPr>
          <w:rStyle w:val="apple-style-span"/>
          <w:rFonts w:asciiTheme="majorHAnsi" w:hAnsiTheme="majorHAnsi" w:cstheme="majorHAnsi"/>
          <w:sz w:val="22"/>
          <w:szCs w:val="22"/>
        </w:rPr>
        <w:t>AJAX</w:t>
      </w:r>
      <w:r w:rsidRPr="0058656B">
        <w:rPr>
          <w:rFonts w:asciiTheme="majorHAnsi" w:hAnsiTheme="majorHAnsi" w:cstheme="majorHAnsi"/>
          <w:sz w:val="22"/>
          <w:szCs w:val="22"/>
        </w:rPr>
        <w:t>, HTML, CSS, JSPs</w:t>
      </w:r>
      <w:r w:rsidR="00364C33" w:rsidRPr="0058656B">
        <w:rPr>
          <w:rFonts w:asciiTheme="majorHAnsi" w:hAnsiTheme="majorHAnsi" w:cstheme="majorHAnsi"/>
          <w:sz w:val="22"/>
          <w:szCs w:val="22"/>
        </w:rPr>
        <w:t>,AngularJS</w:t>
      </w:r>
      <w:r w:rsidR="002020D4" w:rsidRPr="0058656B">
        <w:rPr>
          <w:rFonts w:asciiTheme="majorHAnsi" w:hAnsiTheme="majorHAnsi" w:cstheme="majorHAnsi"/>
          <w:sz w:val="22"/>
          <w:szCs w:val="22"/>
        </w:rPr>
        <w:t>,React JS, Node JS</w:t>
      </w:r>
      <w:r w:rsidRPr="0058656B">
        <w:rPr>
          <w:rFonts w:asciiTheme="majorHAnsi" w:hAnsiTheme="majorHAnsi" w:cstheme="majorHAnsi"/>
          <w:sz w:val="22"/>
          <w:szCs w:val="22"/>
        </w:rPr>
        <w:t>.</w:t>
      </w:r>
    </w:p>
    <w:p w:rsidR="000A30E2" w:rsidRPr="0058656B" w:rsidRDefault="000A30E2" w:rsidP="000A30E2">
      <w:pPr>
        <w:pStyle w:val="ListParagraph"/>
        <w:numPr>
          <w:ilvl w:val="0"/>
          <w:numId w:val="26"/>
        </w:numPr>
        <w:suppressAutoHyphens w:val="0"/>
        <w:rPr>
          <w:rFonts w:asciiTheme="majorHAnsi" w:hAnsiTheme="majorHAnsi" w:cstheme="majorHAnsi"/>
          <w:sz w:val="22"/>
          <w:szCs w:val="22"/>
        </w:rPr>
      </w:pPr>
      <w:r w:rsidRPr="0058656B">
        <w:rPr>
          <w:rFonts w:asciiTheme="majorHAnsi" w:hAnsiTheme="majorHAnsi" w:cstheme="majorHAnsi"/>
          <w:sz w:val="22"/>
          <w:szCs w:val="22"/>
        </w:rPr>
        <w:t>Designed and developed highly customized front end Screens using DOJO, JavaScript, HTML, CSS Angular JS as a Rich Internet Application (RIA).</w:t>
      </w:r>
    </w:p>
    <w:p w:rsidR="00D369ED" w:rsidRPr="0058656B" w:rsidRDefault="00D369ED" w:rsidP="00215FB4">
      <w:pPr>
        <w:pStyle w:val="ListParagraph"/>
        <w:numPr>
          <w:ilvl w:val="0"/>
          <w:numId w:val="26"/>
        </w:numPr>
        <w:suppressAutoHyphens w:val="0"/>
        <w:rPr>
          <w:rFonts w:asciiTheme="majorHAnsi" w:hAnsiTheme="majorHAnsi" w:cstheme="majorHAnsi"/>
          <w:sz w:val="22"/>
          <w:szCs w:val="22"/>
        </w:rPr>
      </w:pPr>
      <w:r w:rsidRPr="0058656B">
        <w:rPr>
          <w:rFonts w:asciiTheme="majorHAnsi" w:hAnsiTheme="majorHAnsi" w:cstheme="majorHAnsi"/>
          <w:sz w:val="22"/>
          <w:szCs w:val="22"/>
        </w:rPr>
        <w:t>Extensive experience on developing web applications using Spring Boot, Spring Core, Spring MVC, Spring ORM, Spring JPA and Spring Rest.</w:t>
      </w:r>
    </w:p>
    <w:p w:rsidR="00A472F6" w:rsidRPr="0058656B" w:rsidRDefault="00A472F6" w:rsidP="00215FB4">
      <w:pPr>
        <w:pStyle w:val="ListParagraph"/>
        <w:numPr>
          <w:ilvl w:val="0"/>
          <w:numId w:val="26"/>
        </w:numPr>
        <w:suppressAutoHyphens w:val="0"/>
        <w:rPr>
          <w:rFonts w:asciiTheme="majorHAnsi" w:hAnsiTheme="majorHAnsi" w:cstheme="majorHAnsi"/>
          <w:sz w:val="22"/>
          <w:szCs w:val="22"/>
        </w:rPr>
      </w:pPr>
      <w:r w:rsidRPr="0058656B">
        <w:rPr>
          <w:rFonts w:asciiTheme="majorHAnsi" w:hAnsiTheme="majorHAnsi" w:cstheme="majorHAnsi"/>
          <w:sz w:val="22"/>
          <w:szCs w:val="22"/>
        </w:rPr>
        <w:t>Experience in developing Single Sign-on (SSO) Solutions using Java, SAML and TFIM.</w:t>
      </w:r>
    </w:p>
    <w:p w:rsidR="0030069E" w:rsidRPr="0058656B" w:rsidRDefault="0030069E" w:rsidP="00215FB4">
      <w:pPr>
        <w:pStyle w:val="ListParagraph"/>
        <w:numPr>
          <w:ilvl w:val="0"/>
          <w:numId w:val="26"/>
        </w:numPr>
        <w:suppressAutoHyphens w:val="0"/>
        <w:rPr>
          <w:rFonts w:asciiTheme="majorHAnsi" w:hAnsiTheme="majorHAnsi" w:cstheme="majorHAnsi"/>
          <w:sz w:val="22"/>
          <w:szCs w:val="22"/>
        </w:rPr>
      </w:pPr>
      <w:r w:rsidRPr="0058656B">
        <w:rPr>
          <w:rFonts w:asciiTheme="majorHAnsi" w:hAnsiTheme="majorHAnsi" w:cstheme="majorHAnsi"/>
          <w:sz w:val="22"/>
          <w:szCs w:val="22"/>
        </w:rPr>
        <w:t>Proficient in building Web User Interface (UI) using HTML5, DHTML, table less XHTML, CSS3 and JavaScript that follows W3C Web Standards and are browser compatible. </w:t>
      </w:r>
    </w:p>
    <w:p w:rsidR="00151181" w:rsidRPr="0058656B" w:rsidRDefault="00151181" w:rsidP="00215FB4">
      <w:pPr>
        <w:pStyle w:val="ListParagraph"/>
        <w:numPr>
          <w:ilvl w:val="0"/>
          <w:numId w:val="26"/>
        </w:numPr>
        <w:suppressAutoHyphens w:val="0"/>
        <w:rPr>
          <w:rFonts w:asciiTheme="majorHAnsi" w:hAnsiTheme="majorHAnsi" w:cstheme="majorHAnsi"/>
          <w:sz w:val="22"/>
          <w:szCs w:val="22"/>
        </w:rPr>
      </w:pPr>
      <w:r w:rsidRPr="0058656B">
        <w:rPr>
          <w:rFonts w:asciiTheme="majorHAnsi" w:hAnsiTheme="majorHAnsi" w:cstheme="majorHAnsi"/>
          <w:sz w:val="22"/>
          <w:szCs w:val="22"/>
        </w:rPr>
        <w:t>Good knowledge on web development frameworks like Django.</w:t>
      </w:r>
    </w:p>
    <w:p w:rsidR="00034E10" w:rsidRPr="0058656B" w:rsidRDefault="00034E10" w:rsidP="00215FB4">
      <w:pPr>
        <w:pStyle w:val="ListParagraph"/>
        <w:numPr>
          <w:ilvl w:val="0"/>
          <w:numId w:val="26"/>
        </w:numPr>
        <w:suppressAutoHyphens w:val="0"/>
        <w:rPr>
          <w:rFonts w:asciiTheme="majorHAnsi" w:hAnsiTheme="majorHAnsi" w:cstheme="majorHAnsi"/>
          <w:sz w:val="22"/>
          <w:szCs w:val="22"/>
        </w:rPr>
      </w:pPr>
      <w:r w:rsidRPr="0058656B">
        <w:rPr>
          <w:rFonts w:asciiTheme="majorHAnsi" w:hAnsiTheme="majorHAnsi" w:cstheme="majorHAnsi"/>
          <w:sz w:val="22"/>
          <w:szCs w:val="22"/>
        </w:rPr>
        <w:t>Hands on experience in design &amp; manage applications on AWS Cloud infrastructure (EC2, IAM, S3, Lambda, Docker).</w:t>
      </w:r>
    </w:p>
    <w:p w:rsidR="004A388A" w:rsidRPr="0058656B" w:rsidRDefault="004A388A" w:rsidP="00215FB4">
      <w:pPr>
        <w:pStyle w:val="ListParagraph"/>
        <w:numPr>
          <w:ilvl w:val="0"/>
          <w:numId w:val="26"/>
        </w:numPr>
        <w:suppressAutoHyphens w:val="0"/>
        <w:rPr>
          <w:rFonts w:asciiTheme="majorHAnsi" w:hAnsiTheme="majorHAnsi" w:cstheme="majorHAnsi"/>
          <w:sz w:val="22"/>
          <w:szCs w:val="22"/>
        </w:rPr>
      </w:pPr>
      <w:r w:rsidRPr="0058656B">
        <w:rPr>
          <w:rFonts w:asciiTheme="majorHAnsi" w:hAnsiTheme="majorHAnsi" w:cstheme="majorHAnsi"/>
          <w:sz w:val="22"/>
          <w:szCs w:val="22"/>
        </w:rPr>
        <w:t>Experience working in Jenkins and many automation infrastructure tools like Puppet, Chef, Ansible, Docker and salt.</w:t>
      </w:r>
      <w:bookmarkStart w:id="0" w:name="_GoBack"/>
      <w:bookmarkEnd w:id="0"/>
    </w:p>
    <w:p w:rsidR="005C3E46" w:rsidRPr="0058656B" w:rsidRDefault="005C3E46" w:rsidP="00215FB4">
      <w:pPr>
        <w:pStyle w:val="ListParagraph"/>
        <w:numPr>
          <w:ilvl w:val="0"/>
          <w:numId w:val="26"/>
        </w:numPr>
        <w:suppressAutoHyphens w:val="0"/>
        <w:rPr>
          <w:rFonts w:asciiTheme="majorHAnsi" w:eastAsia="Times New Roman" w:hAnsiTheme="majorHAnsi" w:cstheme="majorHAnsi"/>
          <w:sz w:val="22"/>
          <w:szCs w:val="22"/>
          <w:lang w:eastAsia="en-US"/>
        </w:rPr>
      </w:pPr>
      <w:r w:rsidRPr="0058656B">
        <w:rPr>
          <w:rFonts w:asciiTheme="majorHAnsi" w:eastAsia="Times New Roman" w:hAnsiTheme="majorHAnsi" w:cstheme="majorHAnsi"/>
          <w:color w:val="000000"/>
          <w:sz w:val="22"/>
          <w:szCs w:val="22"/>
          <w:shd w:val="clear" w:color="auto" w:fill="FFFFFF"/>
          <w:lang w:eastAsia="en-US"/>
        </w:rPr>
        <w:t>Experience in working </w:t>
      </w:r>
      <w:r w:rsidRPr="0058656B">
        <w:rPr>
          <w:rFonts w:asciiTheme="majorHAnsi" w:eastAsia="Times New Roman" w:hAnsiTheme="majorHAnsi" w:cstheme="majorHAnsi"/>
          <w:color w:val="000000"/>
          <w:sz w:val="22"/>
          <w:szCs w:val="22"/>
          <w:shd w:val="clear" w:color="auto" w:fill="FFF5CC"/>
          <w:lang w:eastAsia="en-US"/>
        </w:rPr>
        <w:t>CICD</w:t>
      </w:r>
      <w:r w:rsidRPr="0058656B">
        <w:rPr>
          <w:rFonts w:asciiTheme="majorHAnsi" w:eastAsia="Times New Roman" w:hAnsiTheme="majorHAnsi" w:cstheme="majorHAnsi"/>
          <w:color w:val="000000"/>
          <w:sz w:val="22"/>
          <w:szCs w:val="22"/>
          <w:shd w:val="clear" w:color="auto" w:fill="FFFFFF"/>
          <w:lang w:eastAsia="en-US"/>
        </w:rPr>
        <w:t> tool like Jenkins.</w:t>
      </w:r>
    </w:p>
    <w:p w:rsidR="004E3DDA" w:rsidRPr="0058656B" w:rsidRDefault="004E3DDA" w:rsidP="00215FB4">
      <w:pPr>
        <w:pStyle w:val="ListParagraph"/>
        <w:numPr>
          <w:ilvl w:val="0"/>
          <w:numId w:val="26"/>
        </w:numPr>
        <w:suppressAutoHyphens w:val="0"/>
        <w:rPr>
          <w:rFonts w:asciiTheme="majorHAnsi" w:eastAsia="Times New Roman" w:hAnsiTheme="majorHAnsi" w:cstheme="majorHAnsi"/>
          <w:sz w:val="22"/>
          <w:szCs w:val="22"/>
          <w:lang w:eastAsia="en-US"/>
        </w:rPr>
      </w:pPr>
      <w:r w:rsidRPr="0058656B">
        <w:rPr>
          <w:rFonts w:asciiTheme="majorHAnsi" w:eastAsia="Times New Roman" w:hAnsiTheme="majorHAnsi" w:cstheme="majorHAnsi"/>
          <w:sz w:val="22"/>
          <w:szCs w:val="22"/>
          <w:lang w:eastAsia="en-US"/>
        </w:rPr>
        <w:t>Extensively used Mule ESB components like File Transport, SMTP Transport, FTP/SFTP Transport, JDBC Connector, and Transaction Manager.</w:t>
      </w:r>
    </w:p>
    <w:p w:rsidR="00FB5915" w:rsidRPr="0058656B" w:rsidRDefault="00FB5915" w:rsidP="00215FB4">
      <w:pPr>
        <w:pStyle w:val="ListParagraph"/>
        <w:numPr>
          <w:ilvl w:val="0"/>
          <w:numId w:val="26"/>
        </w:numPr>
        <w:suppressAutoHyphens w:val="0"/>
        <w:rPr>
          <w:rFonts w:asciiTheme="majorHAnsi" w:eastAsia="Times New Roman" w:hAnsiTheme="majorHAnsi" w:cstheme="majorHAnsi"/>
          <w:sz w:val="22"/>
          <w:szCs w:val="22"/>
          <w:lang w:eastAsia="en-US"/>
        </w:rPr>
      </w:pPr>
      <w:r w:rsidRPr="0058656B">
        <w:rPr>
          <w:rFonts w:asciiTheme="majorHAnsi" w:eastAsia="Times New Roman" w:hAnsiTheme="majorHAnsi" w:cstheme="majorHAnsi"/>
          <w:sz w:val="22"/>
          <w:szCs w:val="22"/>
          <w:lang w:eastAsia="en-US"/>
        </w:rPr>
        <w:t>Experienced in preparation of Test Strategy, Test Plan, root cause analysis and Test Closure Report.</w:t>
      </w:r>
    </w:p>
    <w:p w:rsidR="00781105" w:rsidRPr="0058656B" w:rsidRDefault="00781105" w:rsidP="00215FB4">
      <w:pPr>
        <w:pStyle w:val="ListParagraph"/>
        <w:numPr>
          <w:ilvl w:val="0"/>
          <w:numId w:val="26"/>
        </w:numPr>
        <w:suppressAutoHyphens w:val="0"/>
        <w:rPr>
          <w:rFonts w:asciiTheme="majorHAnsi" w:eastAsia="Times New Roman" w:hAnsiTheme="majorHAnsi" w:cstheme="majorHAnsi"/>
          <w:sz w:val="22"/>
          <w:szCs w:val="22"/>
          <w:lang w:eastAsia="en-US"/>
        </w:rPr>
      </w:pPr>
      <w:r w:rsidRPr="0058656B">
        <w:rPr>
          <w:rFonts w:asciiTheme="majorHAnsi" w:eastAsia="Times New Roman" w:hAnsiTheme="majorHAnsi" w:cstheme="majorHAnsi"/>
          <w:sz w:val="22"/>
          <w:szCs w:val="22"/>
          <w:lang w:eastAsia="en-US"/>
        </w:rPr>
        <w:t>Expertise working with SOAP, Rest and Micro services using CXF, Jersey and CloudFoundary.</w:t>
      </w:r>
    </w:p>
    <w:p w:rsidR="006C3357" w:rsidRPr="0058656B" w:rsidRDefault="006C3357" w:rsidP="00215FB4">
      <w:pPr>
        <w:pStyle w:val="ListParagraph"/>
        <w:numPr>
          <w:ilvl w:val="0"/>
          <w:numId w:val="26"/>
        </w:numPr>
        <w:suppressAutoHyphens w:val="0"/>
        <w:rPr>
          <w:rFonts w:asciiTheme="majorHAnsi" w:eastAsia="Times New Roman" w:hAnsiTheme="majorHAnsi" w:cstheme="majorHAnsi"/>
          <w:sz w:val="22"/>
          <w:szCs w:val="22"/>
          <w:lang w:eastAsia="en-US"/>
        </w:rPr>
      </w:pPr>
      <w:r w:rsidRPr="0058656B">
        <w:rPr>
          <w:rFonts w:asciiTheme="majorHAnsi" w:eastAsia="Times New Roman" w:hAnsiTheme="majorHAnsi" w:cstheme="majorHAnsi"/>
          <w:sz w:val="22"/>
          <w:szCs w:val="22"/>
          <w:lang w:eastAsia="en-US"/>
        </w:rPr>
        <w:t>Good expertise in SSO implementation on TFIM with SAML2.0 and other prime tool.</w:t>
      </w:r>
    </w:p>
    <w:p w:rsidR="00E22F20" w:rsidRPr="0058656B" w:rsidRDefault="00E22F20"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Development and deployment experience with BEA Weblogic 10.3.2/9.x/8.x, JBoss, IBM WebSphere 6.x and Apache Tomcat 6.x running on multi operating systems including UNIX and application deployment functionalities using UNIX shell scripts and exposure to</w:t>
      </w:r>
      <w:r w:rsidR="0064639C" w:rsidRPr="0058656B">
        <w:rPr>
          <w:rFonts w:asciiTheme="majorHAnsi" w:hAnsiTheme="majorHAnsi" w:cstheme="majorHAnsi"/>
          <w:szCs w:val="22"/>
        </w:rPr>
        <w:t>Korn shell for shell scripting</w:t>
      </w:r>
      <w:r w:rsidRPr="0058656B">
        <w:rPr>
          <w:rFonts w:asciiTheme="majorHAnsi" w:hAnsiTheme="majorHAnsi" w:cstheme="majorHAnsi"/>
          <w:szCs w:val="22"/>
        </w:rPr>
        <w:t>.</w:t>
      </w:r>
    </w:p>
    <w:p w:rsidR="007301E5" w:rsidRPr="0058656B" w:rsidRDefault="007301E5"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Experience in complete Software Development Life Cycle, such as Analysis, Planning, Design, Implementation, Testing, Deployment and Enhancements.</w:t>
      </w:r>
    </w:p>
    <w:p w:rsidR="00976015" w:rsidRPr="0058656B" w:rsidRDefault="00976015"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Experience in the Web Application GUI Development using HTML, CSS, JavaScript, XML and AJAX, DOJO Tool kit.</w:t>
      </w:r>
    </w:p>
    <w:p w:rsidR="00262D03" w:rsidRPr="0058656B" w:rsidRDefault="00262D03"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Experience in using Open Source frameworks like JUnit, Log4J, ANT, Maven.</w:t>
      </w:r>
    </w:p>
    <w:p w:rsidR="00157AF8" w:rsidRPr="0058656B" w:rsidRDefault="00157AF8"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Hands on experience and knowledge on different modules of Spring framework like Spring-Core, Spring MVC,Spring ORM, Spring AOP and Spring-Boot.</w:t>
      </w:r>
    </w:p>
    <w:p w:rsidR="001041AA" w:rsidRPr="0058656B" w:rsidRDefault="0041196D"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Strong experience in OOA/OOD, UML, Rational Rose, RUP (Rational Unified Process) Methodologies and MVC based frameworks like Jakarta-Struts and IBM – JSF, CASPER Framework.</w:t>
      </w:r>
    </w:p>
    <w:p w:rsidR="0040129F" w:rsidRPr="0058656B" w:rsidRDefault="0040129F"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Experienced in logging and tracing tools like log4j</w:t>
      </w:r>
    </w:p>
    <w:p w:rsidR="0040129F" w:rsidRPr="0058656B" w:rsidRDefault="0040129F"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Expertise in implementing applications and data transformations using XML and XSLT</w:t>
      </w:r>
    </w:p>
    <w:p w:rsidR="0040129F" w:rsidRPr="0058656B" w:rsidRDefault="0040129F"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lastRenderedPageBreak/>
        <w:t>Proficient with standards in Designing and documentation as per ISO</w:t>
      </w:r>
    </w:p>
    <w:p w:rsidR="0040129F" w:rsidRPr="0058656B" w:rsidRDefault="0040129F"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Experience in developing and maintaining medium to large-scale web applications in Finance, Investment and Insurance domains</w:t>
      </w:r>
    </w:p>
    <w:p w:rsidR="006D4A10" w:rsidRPr="0058656B" w:rsidRDefault="006D4A10"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Expertise in using the Test-driven Development (TDD)/ Test First Development (TFD) using the automated test frame works like JUnit and HTTPUnit.</w:t>
      </w:r>
    </w:p>
    <w:p w:rsidR="004A7C89" w:rsidRPr="0058656B" w:rsidRDefault="004A7C89"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Strong experience in Windows, UNIX, Linux environments.</w:t>
      </w:r>
    </w:p>
    <w:p w:rsidR="00496E60" w:rsidRPr="0058656B" w:rsidRDefault="00496E60"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 xml:space="preserve">Extensively used Database (DB) SQL queries, Stored Procedures, Functions and Packages for various validation purposes using Oracle 10g/9i/8i, MySQL, SQL Server 7.0, </w:t>
      </w:r>
      <w:r w:rsidR="008C7187" w:rsidRPr="0058656B">
        <w:rPr>
          <w:rFonts w:asciiTheme="majorHAnsi" w:hAnsiTheme="majorHAnsi" w:cstheme="majorHAnsi"/>
          <w:szCs w:val="22"/>
        </w:rPr>
        <w:t>MongoDB,</w:t>
      </w:r>
      <w:r w:rsidRPr="0058656B">
        <w:rPr>
          <w:rFonts w:asciiTheme="majorHAnsi" w:hAnsiTheme="majorHAnsi" w:cstheme="majorHAnsi"/>
          <w:szCs w:val="22"/>
        </w:rPr>
        <w:t>IBM UDB DB2 9.x/7.x, MS-Access, Sybase 10.x. Strong Experience in database design</w:t>
      </w:r>
      <w:r w:rsidR="008C7187" w:rsidRPr="0058656B">
        <w:rPr>
          <w:rFonts w:asciiTheme="majorHAnsi" w:hAnsiTheme="majorHAnsi" w:cstheme="majorHAnsi"/>
          <w:szCs w:val="22"/>
        </w:rPr>
        <w:t>.</w:t>
      </w:r>
    </w:p>
    <w:p w:rsidR="008C7187" w:rsidRPr="0058656B" w:rsidRDefault="008C7187"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Experience in developing application, automated scripts leveraging MongoDB.</w:t>
      </w:r>
    </w:p>
    <w:p w:rsidR="004857F2" w:rsidRPr="0058656B" w:rsidRDefault="004857F2"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Knowledge of Cassandra maintenance and tuning - both database and server</w:t>
      </w:r>
    </w:p>
    <w:p w:rsidR="003B1210" w:rsidRPr="0058656B" w:rsidRDefault="007D4EED"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 xml:space="preserve">Expert in Core Java with strong understanding of Core Java Concepts, Multithreading and Event/Exception handling. </w:t>
      </w:r>
    </w:p>
    <w:p w:rsidR="009C292A" w:rsidRPr="0058656B" w:rsidRDefault="009C292A"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Experienced in handling end users and troubleshooting real-time issues in production environment including network, operational and application problems.</w:t>
      </w:r>
    </w:p>
    <w:p w:rsidR="0040129F" w:rsidRPr="0058656B" w:rsidRDefault="003F1664"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A team player, strong interpersonal and communication skills, Professional demeanor and analytical skills with a high learning acumen to adopt new tools and technologies with ease and seamlessly integrate skill sets into the p</w:t>
      </w:r>
      <w:r w:rsidR="00F114DC" w:rsidRPr="0058656B">
        <w:rPr>
          <w:rFonts w:asciiTheme="majorHAnsi" w:hAnsiTheme="majorHAnsi" w:cstheme="majorHAnsi"/>
          <w:szCs w:val="22"/>
        </w:rPr>
        <w:t>roject implementation lifecycle.</w:t>
      </w:r>
    </w:p>
    <w:p w:rsidR="00463454" w:rsidRPr="0058656B" w:rsidRDefault="00463454" w:rsidP="00215FB4">
      <w:pPr>
        <w:contextualSpacing/>
        <w:rPr>
          <w:rFonts w:asciiTheme="majorHAnsi" w:hAnsiTheme="majorHAnsi" w:cstheme="majorHAnsi"/>
          <w:b/>
          <w:sz w:val="22"/>
          <w:szCs w:val="22"/>
        </w:rPr>
      </w:pPr>
    </w:p>
    <w:p w:rsidR="007849D3" w:rsidRPr="0058656B" w:rsidRDefault="007849D3" w:rsidP="00215FB4">
      <w:pPr>
        <w:tabs>
          <w:tab w:val="left" w:pos="2880"/>
        </w:tabs>
        <w:contextualSpacing/>
        <w:rPr>
          <w:rFonts w:asciiTheme="majorHAnsi" w:hAnsiTheme="majorHAnsi" w:cstheme="majorHAnsi"/>
          <w:sz w:val="22"/>
          <w:szCs w:val="22"/>
        </w:rPr>
      </w:pPr>
      <w:r w:rsidRPr="0058656B">
        <w:rPr>
          <w:rFonts w:asciiTheme="majorHAnsi" w:eastAsia="Leelawadee" w:hAnsiTheme="majorHAnsi" w:cstheme="majorHAnsi"/>
          <w:b/>
          <w:smallCaps/>
          <w:sz w:val="22"/>
          <w:szCs w:val="22"/>
        </w:rPr>
        <w:t>TECHNICAL SKILLS</w:t>
      </w:r>
    </w:p>
    <w:tbl>
      <w:tblPr>
        <w:tblW w:w="8714"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tblPr>
      <w:tblGrid>
        <w:gridCol w:w="2091"/>
        <w:gridCol w:w="6623"/>
      </w:tblGrid>
      <w:tr w:rsidR="007849D3" w:rsidRPr="0058656B" w:rsidTr="00215FB4">
        <w:trPr>
          <w:trHeight w:val="766"/>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Java Technologies</w:t>
            </w:r>
          </w:p>
        </w:tc>
        <w:tc>
          <w:tcPr>
            <w:tcW w:w="6623"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sz w:val="22"/>
                <w:szCs w:val="22"/>
              </w:rPr>
              <w:t>Core Java, JDK Update</w:t>
            </w:r>
            <w:r w:rsidR="00706BB0" w:rsidRPr="0058656B">
              <w:rPr>
                <w:rFonts w:asciiTheme="majorHAnsi" w:eastAsia="Leelawadee" w:hAnsiTheme="majorHAnsi" w:cstheme="majorHAnsi"/>
                <w:sz w:val="22"/>
                <w:szCs w:val="22"/>
              </w:rPr>
              <w:t xml:space="preserve"> 5/6, JSP, </w:t>
            </w:r>
            <w:r w:rsidR="001B1A9A" w:rsidRPr="0058656B">
              <w:rPr>
                <w:rFonts w:asciiTheme="majorHAnsi" w:eastAsia="Leelawadee" w:hAnsiTheme="majorHAnsi" w:cstheme="majorHAnsi"/>
                <w:sz w:val="22"/>
                <w:szCs w:val="22"/>
              </w:rPr>
              <w:t xml:space="preserve">JDBC, </w:t>
            </w:r>
            <w:r w:rsidRPr="0058656B">
              <w:rPr>
                <w:rFonts w:asciiTheme="majorHAnsi" w:eastAsia="Leelawadee" w:hAnsiTheme="majorHAnsi" w:cstheme="majorHAnsi"/>
                <w:sz w:val="22"/>
                <w:szCs w:val="22"/>
              </w:rPr>
              <w:t xml:space="preserve">Spring, Struts, Hibernate, Java Web Services, JUnit, SOA, CSS, AJAX, JNDI, AWT, Swing, ANT Scripting Language, XML, </w:t>
            </w:r>
            <w:r w:rsidR="003C37B5" w:rsidRPr="0058656B">
              <w:rPr>
                <w:rFonts w:asciiTheme="majorHAnsi" w:eastAsia="Leelawadee" w:hAnsiTheme="majorHAnsi" w:cstheme="majorHAnsi"/>
                <w:sz w:val="22"/>
                <w:szCs w:val="22"/>
              </w:rPr>
              <w:t xml:space="preserve">JSON, </w:t>
            </w:r>
            <w:r w:rsidRPr="0058656B">
              <w:rPr>
                <w:rFonts w:asciiTheme="majorHAnsi" w:eastAsia="Leelawadee" w:hAnsiTheme="majorHAnsi" w:cstheme="majorHAnsi"/>
                <w:sz w:val="22"/>
                <w:szCs w:val="22"/>
              </w:rPr>
              <w:t>XSLT, JavaScript, Unix Shell, WSDL, Design Patterns.</w:t>
            </w:r>
          </w:p>
        </w:tc>
      </w:tr>
      <w:tr w:rsidR="007849D3" w:rsidRPr="0058656B" w:rsidTr="00215FB4">
        <w:trPr>
          <w:trHeight w:val="383"/>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App/Web Servers</w:t>
            </w:r>
          </w:p>
        </w:tc>
        <w:tc>
          <w:tcPr>
            <w:tcW w:w="6623" w:type="dxa"/>
            <w:tcMar>
              <w:top w:w="100" w:type="dxa"/>
              <w:left w:w="115" w:type="dxa"/>
              <w:bottom w:w="100" w:type="dxa"/>
              <w:right w:w="115" w:type="dxa"/>
            </w:tcMar>
            <w:vAlign w:val="center"/>
          </w:tcPr>
          <w:p w:rsidR="00FC7171" w:rsidRPr="0058656B" w:rsidRDefault="007849D3" w:rsidP="00215FB4">
            <w:pPr>
              <w:contextualSpacing/>
              <w:rPr>
                <w:rFonts w:asciiTheme="majorHAnsi" w:eastAsia="Leelawadee" w:hAnsiTheme="majorHAnsi" w:cstheme="majorHAnsi"/>
                <w:sz w:val="22"/>
                <w:szCs w:val="22"/>
              </w:rPr>
            </w:pPr>
            <w:r w:rsidRPr="0058656B">
              <w:rPr>
                <w:rFonts w:asciiTheme="majorHAnsi" w:eastAsia="Leelawadee" w:hAnsiTheme="majorHAnsi" w:cstheme="majorHAnsi"/>
                <w:sz w:val="22"/>
                <w:szCs w:val="22"/>
              </w:rPr>
              <w:t xml:space="preserve">Apache Tomcat 4.x/5.x/6.0, WebLogic 11, IBM WebSphere 5.x/6.x, </w:t>
            </w:r>
          </w:p>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sz w:val="22"/>
                <w:szCs w:val="22"/>
              </w:rPr>
              <w:t>JBoss 4.x.</w:t>
            </w:r>
          </w:p>
        </w:tc>
      </w:tr>
      <w:tr w:rsidR="007849D3" w:rsidRPr="0058656B" w:rsidTr="00215FB4">
        <w:trPr>
          <w:trHeight w:val="383"/>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 xml:space="preserve">IDE and Tools </w:t>
            </w:r>
          </w:p>
        </w:tc>
        <w:tc>
          <w:tcPr>
            <w:tcW w:w="6623"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sz w:val="22"/>
                <w:szCs w:val="22"/>
              </w:rPr>
              <w:t>Eclipse, JUnit, ANT, Bugzilla, ClearQuest, TOAD (Databases), JBoss Developer Studio.</w:t>
            </w:r>
          </w:p>
        </w:tc>
      </w:tr>
      <w:tr w:rsidR="007849D3" w:rsidRPr="0058656B" w:rsidTr="00215FB4">
        <w:trPr>
          <w:trHeight w:val="383"/>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Databases</w:t>
            </w:r>
          </w:p>
        </w:tc>
        <w:tc>
          <w:tcPr>
            <w:tcW w:w="6623"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sz w:val="22"/>
                <w:szCs w:val="22"/>
              </w:rPr>
              <w:t>Oracle 10g/9i/8i, DB2, MS SQL Server 9.0/8.0/7.0, MS Access 97/2000</w:t>
            </w:r>
            <w:r w:rsidR="008C7187" w:rsidRPr="0058656B">
              <w:rPr>
                <w:rFonts w:asciiTheme="majorHAnsi" w:eastAsia="Leelawadee" w:hAnsiTheme="majorHAnsi" w:cstheme="majorHAnsi"/>
                <w:sz w:val="22"/>
                <w:szCs w:val="22"/>
              </w:rPr>
              <w:t>,MongoDB</w:t>
            </w:r>
            <w:r w:rsidR="00610053" w:rsidRPr="0058656B">
              <w:rPr>
                <w:rFonts w:asciiTheme="majorHAnsi" w:eastAsia="Leelawadee" w:hAnsiTheme="majorHAnsi" w:cstheme="majorHAnsi"/>
                <w:sz w:val="22"/>
                <w:szCs w:val="22"/>
              </w:rPr>
              <w:t>,</w:t>
            </w:r>
            <w:r w:rsidR="00610053" w:rsidRPr="0058656B">
              <w:rPr>
                <w:rFonts w:asciiTheme="majorHAnsi" w:hAnsiTheme="majorHAnsi" w:cstheme="majorHAnsi"/>
                <w:sz w:val="22"/>
                <w:szCs w:val="22"/>
              </w:rPr>
              <w:t>Cassandra</w:t>
            </w:r>
            <w:r w:rsidRPr="0058656B">
              <w:rPr>
                <w:rFonts w:asciiTheme="majorHAnsi" w:eastAsia="Leelawadee" w:hAnsiTheme="majorHAnsi" w:cstheme="majorHAnsi"/>
                <w:sz w:val="22"/>
                <w:szCs w:val="22"/>
              </w:rPr>
              <w:t>.</w:t>
            </w:r>
          </w:p>
        </w:tc>
      </w:tr>
      <w:tr w:rsidR="007849D3" w:rsidRPr="0058656B" w:rsidTr="00215FB4">
        <w:trPr>
          <w:trHeight w:val="191"/>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Web Technologies</w:t>
            </w:r>
          </w:p>
        </w:tc>
        <w:tc>
          <w:tcPr>
            <w:tcW w:w="6623" w:type="dxa"/>
            <w:tcMar>
              <w:top w:w="100" w:type="dxa"/>
              <w:left w:w="115" w:type="dxa"/>
              <w:bottom w:w="100" w:type="dxa"/>
              <w:right w:w="115" w:type="dxa"/>
            </w:tcMar>
            <w:vAlign w:val="center"/>
          </w:tcPr>
          <w:p w:rsidR="007849D3" w:rsidRPr="0058656B" w:rsidRDefault="007849D3" w:rsidP="00215FB4">
            <w:pPr>
              <w:tabs>
                <w:tab w:val="left" w:pos="2070"/>
                <w:tab w:val="left" w:pos="2340"/>
                <w:tab w:val="left" w:pos="2520"/>
              </w:tabs>
              <w:contextualSpacing/>
              <w:rPr>
                <w:rFonts w:asciiTheme="majorHAnsi" w:hAnsiTheme="majorHAnsi" w:cstheme="majorHAnsi"/>
                <w:sz w:val="22"/>
                <w:szCs w:val="22"/>
              </w:rPr>
            </w:pPr>
            <w:r w:rsidRPr="0058656B">
              <w:rPr>
                <w:rFonts w:asciiTheme="majorHAnsi" w:eastAsia="Leelawadee" w:hAnsiTheme="majorHAnsi" w:cstheme="majorHAnsi"/>
                <w:sz w:val="22"/>
                <w:szCs w:val="22"/>
              </w:rPr>
              <w:t>HTML, JavaScript, JSP, DHTML, Ajax, CSS, DOJO</w:t>
            </w:r>
          </w:p>
        </w:tc>
      </w:tr>
      <w:tr w:rsidR="007849D3" w:rsidRPr="0058656B" w:rsidTr="00215FB4">
        <w:trPr>
          <w:trHeight w:val="191"/>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Protocols</w:t>
            </w:r>
          </w:p>
        </w:tc>
        <w:tc>
          <w:tcPr>
            <w:tcW w:w="6623" w:type="dxa"/>
            <w:tcMar>
              <w:top w:w="100" w:type="dxa"/>
              <w:left w:w="115" w:type="dxa"/>
              <w:bottom w:w="100" w:type="dxa"/>
              <w:right w:w="115" w:type="dxa"/>
            </w:tcMar>
            <w:vAlign w:val="center"/>
          </w:tcPr>
          <w:p w:rsidR="007849D3" w:rsidRPr="0058656B" w:rsidRDefault="007849D3" w:rsidP="00215FB4">
            <w:pPr>
              <w:tabs>
                <w:tab w:val="left" w:pos="2300"/>
              </w:tabs>
              <w:contextualSpacing/>
              <w:rPr>
                <w:rFonts w:asciiTheme="majorHAnsi" w:hAnsiTheme="majorHAnsi" w:cstheme="majorHAnsi"/>
                <w:sz w:val="22"/>
                <w:szCs w:val="22"/>
              </w:rPr>
            </w:pPr>
            <w:r w:rsidRPr="0058656B">
              <w:rPr>
                <w:rFonts w:asciiTheme="majorHAnsi" w:eastAsia="Leelawadee" w:hAnsiTheme="majorHAnsi" w:cstheme="majorHAnsi"/>
                <w:sz w:val="22"/>
                <w:szCs w:val="22"/>
              </w:rPr>
              <w:t>HTTP, HTTPS, FTP, SMTP, POP3, TCP/IP &amp; LDAP.</w:t>
            </w:r>
          </w:p>
        </w:tc>
      </w:tr>
      <w:tr w:rsidR="007849D3" w:rsidRPr="0058656B" w:rsidTr="00215FB4">
        <w:trPr>
          <w:trHeight w:val="191"/>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Testing Tools</w:t>
            </w:r>
          </w:p>
        </w:tc>
        <w:tc>
          <w:tcPr>
            <w:tcW w:w="6623"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sz w:val="22"/>
                <w:szCs w:val="22"/>
              </w:rPr>
              <w:t>JUnit, Bugzilla, Log4j</w:t>
            </w:r>
          </w:p>
        </w:tc>
      </w:tr>
      <w:tr w:rsidR="007849D3" w:rsidRPr="0058656B" w:rsidTr="00215FB4">
        <w:trPr>
          <w:trHeight w:val="191"/>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UML Tools</w:t>
            </w:r>
          </w:p>
        </w:tc>
        <w:tc>
          <w:tcPr>
            <w:tcW w:w="6623" w:type="dxa"/>
            <w:tcMar>
              <w:top w:w="100" w:type="dxa"/>
              <w:left w:w="115" w:type="dxa"/>
              <w:bottom w:w="100" w:type="dxa"/>
              <w:right w:w="115" w:type="dxa"/>
            </w:tcMar>
            <w:vAlign w:val="center"/>
          </w:tcPr>
          <w:p w:rsidR="007849D3" w:rsidRPr="0058656B" w:rsidRDefault="007849D3" w:rsidP="00215FB4">
            <w:pPr>
              <w:tabs>
                <w:tab w:val="left" w:pos="972"/>
                <w:tab w:val="left" w:pos="1104"/>
                <w:tab w:val="left" w:pos="2300"/>
              </w:tabs>
              <w:contextualSpacing/>
              <w:rPr>
                <w:rFonts w:asciiTheme="majorHAnsi" w:hAnsiTheme="majorHAnsi" w:cstheme="majorHAnsi"/>
                <w:sz w:val="22"/>
                <w:szCs w:val="22"/>
              </w:rPr>
            </w:pPr>
            <w:r w:rsidRPr="0058656B">
              <w:rPr>
                <w:rFonts w:asciiTheme="majorHAnsi" w:eastAsia="Leelawadee" w:hAnsiTheme="majorHAnsi" w:cstheme="majorHAnsi"/>
                <w:sz w:val="22"/>
                <w:szCs w:val="22"/>
              </w:rPr>
              <w:t>Microsoft Visio.</w:t>
            </w:r>
          </w:p>
        </w:tc>
      </w:tr>
      <w:tr w:rsidR="007849D3" w:rsidRPr="0058656B" w:rsidTr="00215FB4">
        <w:trPr>
          <w:trHeight w:val="191"/>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Design Method</w:t>
            </w:r>
          </w:p>
        </w:tc>
        <w:tc>
          <w:tcPr>
            <w:tcW w:w="6623" w:type="dxa"/>
            <w:tcMar>
              <w:top w:w="100" w:type="dxa"/>
              <w:left w:w="115" w:type="dxa"/>
              <w:bottom w:w="100" w:type="dxa"/>
              <w:right w:w="115" w:type="dxa"/>
            </w:tcMar>
            <w:vAlign w:val="center"/>
          </w:tcPr>
          <w:p w:rsidR="007849D3" w:rsidRPr="0058656B" w:rsidRDefault="007849D3" w:rsidP="00215FB4">
            <w:pPr>
              <w:tabs>
                <w:tab w:val="left" w:pos="2300"/>
              </w:tabs>
              <w:contextualSpacing/>
              <w:rPr>
                <w:rFonts w:asciiTheme="majorHAnsi" w:hAnsiTheme="majorHAnsi" w:cstheme="majorHAnsi"/>
                <w:sz w:val="22"/>
                <w:szCs w:val="22"/>
              </w:rPr>
            </w:pPr>
            <w:r w:rsidRPr="0058656B">
              <w:rPr>
                <w:rFonts w:asciiTheme="majorHAnsi" w:eastAsia="Leelawadee" w:hAnsiTheme="majorHAnsi" w:cstheme="majorHAnsi"/>
                <w:sz w:val="22"/>
                <w:szCs w:val="22"/>
              </w:rPr>
              <w:t>UML, OOA, J2EE Design Patterns</w:t>
            </w:r>
          </w:p>
        </w:tc>
      </w:tr>
      <w:tr w:rsidR="007849D3" w:rsidRPr="0058656B" w:rsidTr="00215FB4">
        <w:trPr>
          <w:trHeight w:val="191"/>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Performance Tool</w:t>
            </w:r>
          </w:p>
        </w:tc>
        <w:tc>
          <w:tcPr>
            <w:tcW w:w="6623" w:type="dxa"/>
            <w:tcMar>
              <w:top w:w="100" w:type="dxa"/>
              <w:left w:w="115" w:type="dxa"/>
              <w:bottom w:w="100" w:type="dxa"/>
              <w:right w:w="115" w:type="dxa"/>
            </w:tcMar>
            <w:vAlign w:val="center"/>
          </w:tcPr>
          <w:p w:rsidR="007849D3" w:rsidRPr="0058656B" w:rsidRDefault="007849D3" w:rsidP="00215FB4">
            <w:pPr>
              <w:tabs>
                <w:tab w:val="left" w:pos="2300"/>
              </w:tabs>
              <w:contextualSpacing/>
              <w:rPr>
                <w:rFonts w:asciiTheme="majorHAnsi" w:hAnsiTheme="majorHAnsi" w:cstheme="majorHAnsi"/>
                <w:sz w:val="22"/>
                <w:szCs w:val="22"/>
              </w:rPr>
            </w:pPr>
            <w:r w:rsidRPr="0058656B">
              <w:rPr>
                <w:rFonts w:asciiTheme="majorHAnsi" w:eastAsia="Leelawadee" w:hAnsiTheme="majorHAnsi" w:cstheme="majorHAnsi"/>
                <w:sz w:val="22"/>
                <w:szCs w:val="22"/>
              </w:rPr>
              <w:t>JProfiler and Clover</w:t>
            </w:r>
          </w:p>
        </w:tc>
      </w:tr>
      <w:tr w:rsidR="007849D3" w:rsidRPr="0058656B" w:rsidTr="00215FB4">
        <w:trPr>
          <w:trHeight w:val="180"/>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Methodology</w:t>
            </w:r>
          </w:p>
        </w:tc>
        <w:tc>
          <w:tcPr>
            <w:tcW w:w="6623" w:type="dxa"/>
            <w:tcMar>
              <w:top w:w="100" w:type="dxa"/>
              <w:left w:w="115" w:type="dxa"/>
              <w:bottom w:w="100" w:type="dxa"/>
              <w:right w:w="115" w:type="dxa"/>
            </w:tcMar>
            <w:vAlign w:val="center"/>
          </w:tcPr>
          <w:p w:rsidR="007849D3" w:rsidRPr="0058656B" w:rsidRDefault="007849D3" w:rsidP="00215FB4">
            <w:pPr>
              <w:tabs>
                <w:tab w:val="left" w:pos="2300"/>
              </w:tabs>
              <w:contextualSpacing/>
              <w:rPr>
                <w:rFonts w:asciiTheme="majorHAnsi" w:hAnsiTheme="majorHAnsi" w:cstheme="majorHAnsi"/>
                <w:sz w:val="22"/>
                <w:szCs w:val="22"/>
              </w:rPr>
            </w:pPr>
            <w:r w:rsidRPr="0058656B">
              <w:rPr>
                <w:rFonts w:asciiTheme="majorHAnsi" w:eastAsia="Leelawadee" w:hAnsiTheme="majorHAnsi" w:cstheme="majorHAnsi"/>
                <w:sz w:val="22"/>
                <w:szCs w:val="22"/>
              </w:rPr>
              <w:t>Agile Refactoring, IBM Rational Unified Process (RUP).</w:t>
            </w:r>
          </w:p>
        </w:tc>
      </w:tr>
      <w:tr w:rsidR="007849D3" w:rsidRPr="0058656B" w:rsidTr="00215FB4">
        <w:trPr>
          <w:trHeight w:val="134"/>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Operating System</w:t>
            </w:r>
          </w:p>
        </w:tc>
        <w:tc>
          <w:tcPr>
            <w:tcW w:w="6623"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sz w:val="22"/>
                <w:szCs w:val="22"/>
              </w:rPr>
              <w:t xml:space="preserve">Windows XP/Vista/7 and Windows Server 2008, UNIX, Linux 10/12/14, </w:t>
            </w:r>
            <w:r w:rsidRPr="0058656B">
              <w:rPr>
                <w:rFonts w:asciiTheme="majorHAnsi" w:eastAsia="Leelawadee" w:hAnsiTheme="majorHAnsi" w:cstheme="majorHAnsi"/>
                <w:sz w:val="22"/>
                <w:szCs w:val="22"/>
              </w:rPr>
              <w:lastRenderedPageBreak/>
              <w:t>MacOS</w:t>
            </w:r>
          </w:p>
        </w:tc>
      </w:tr>
      <w:tr w:rsidR="007849D3" w:rsidRPr="0058656B" w:rsidTr="00215FB4">
        <w:trPr>
          <w:trHeight w:val="188"/>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lastRenderedPageBreak/>
              <w:t>Version Control</w:t>
            </w:r>
          </w:p>
        </w:tc>
        <w:tc>
          <w:tcPr>
            <w:tcW w:w="6623"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sz w:val="22"/>
                <w:szCs w:val="22"/>
              </w:rPr>
              <w:t>CVS, Subversion, Rational Clear Case Version Control.</w:t>
            </w:r>
          </w:p>
        </w:tc>
      </w:tr>
      <w:tr w:rsidR="007849D3" w:rsidRPr="0058656B" w:rsidTr="00215FB4">
        <w:trPr>
          <w:trHeight w:val="133"/>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XML Technologies</w:t>
            </w:r>
          </w:p>
        </w:tc>
        <w:tc>
          <w:tcPr>
            <w:tcW w:w="6623"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sz w:val="22"/>
                <w:szCs w:val="22"/>
              </w:rPr>
              <w:t>XML, SAX, DOM, JAXP, JAXB, SOAP.</w:t>
            </w:r>
          </w:p>
        </w:tc>
      </w:tr>
    </w:tbl>
    <w:p w:rsidR="006C1F12" w:rsidRPr="0058656B" w:rsidRDefault="006C1F12" w:rsidP="00215FB4">
      <w:pPr>
        <w:contextualSpacing/>
        <w:rPr>
          <w:rFonts w:asciiTheme="majorHAnsi" w:hAnsiTheme="majorHAnsi" w:cstheme="majorHAnsi"/>
          <w:b/>
          <w:bCs/>
          <w:sz w:val="22"/>
          <w:szCs w:val="22"/>
        </w:rPr>
      </w:pPr>
    </w:p>
    <w:p w:rsidR="0040129F" w:rsidRPr="0058656B" w:rsidRDefault="0040129F" w:rsidP="00215FB4">
      <w:pPr>
        <w:contextualSpacing/>
        <w:rPr>
          <w:rFonts w:asciiTheme="majorHAnsi" w:hAnsiTheme="majorHAnsi" w:cstheme="majorHAnsi"/>
          <w:b/>
          <w:bCs/>
          <w:sz w:val="22"/>
          <w:szCs w:val="22"/>
        </w:rPr>
      </w:pPr>
      <w:r w:rsidRPr="0058656B">
        <w:rPr>
          <w:rFonts w:asciiTheme="majorHAnsi" w:hAnsiTheme="majorHAnsi" w:cstheme="majorHAnsi"/>
          <w:b/>
          <w:bCs/>
          <w:sz w:val="22"/>
          <w:szCs w:val="22"/>
        </w:rPr>
        <w:t>Professional Experience:</w:t>
      </w:r>
    </w:p>
    <w:p w:rsidR="0040129F" w:rsidRPr="0058656B" w:rsidRDefault="0040129F" w:rsidP="00215FB4">
      <w:pPr>
        <w:contextualSpacing/>
        <w:rPr>
          <w:rFonts w:asciiTheme="majorHAnsi" w:hAnsiTheme="majorHAnsi" w:cstheme="majorHAnsi"/>
          <w:b/>
          <w:bCs/>
          <w:sz w:val="22"/>
          <w:szCs w:val="22"/>
        </w:rPr>
      </w:pPr>
    </w:p>
    <w:p w:rsidR="0040129F" w:rsidRPr="0058656B" w:rsidRDefault="00605371" w:rsidP="00215FB4">
      <w:pPr>
        <w:contextualSpacing/>
        <w:rPr>
          <w:rFonts w:asciiTheme="majorHAnsi" w:hAnsiTheme="majorHAnsi" w:cstheme="majorHAnsi"/>
          <w:b/>
          <w:sz w:val="22"/>
          <w:szCs w:val="22"/>
        </w:rPr>
      </w:pPr>
      <w:r w:rsidRPr="0058656B">
        <w:rPr>
          <w:rFonts w:asciiTheme="majorHAnsi" w:hAnsiTheme="majorHAnsi" w:cstheme="majorHAnsi"/>
          <w:b/>
          <w:sz w:val="22"/>
          <w:szCs w:val="22"/>
        </w:rPr>
        <w:t>AT</w:t>
      </w:r>
      <w:r w:rsidR="00215FB4" w:rsidRPr="0058656B">
        <w:rPr>
          <w:rFonts w:asciiTheme="majorHAnsi" w:hAnsiTheme="majorHAnsi" w:cstheme="majorHAnsi"/>
          <w:b/>
          <w:sz w:val="22"/>
          <w:szCs w:val="22"/>
        </w:rPr>
        <w:t>&amp;</w:t>
      </w:r>
      <w:r w:rsidRPr="0058656B">
        <w:rPr>
          <w:rFonts w:asciiTheme="majorHAnsi" w:hAnsiTheme="majorHAnsi" w:cstheme="majorHAnsi"/>
          <w:b/>
          <w:sz w:val="22"/>
          <w:szCs w:val="22"/>
        </w:rPr>
        <w:t>T</w:t>
      </w:r>
      <w:r w:rsidR="000E5350" w:rsidRPr="0058656B">
        <w:rPr>
          <w:rFonts w:asciiTheme="majorHAnsi" w:hAnsiTheme="majorHAnsi" w:cstheme="majorHAnsi"/>
          <w:b/>
          <w:sz w:val="22"/>
          <w:szCs w:val="22"/>
        </w:rPr>
        <w:t xml:space="preserve">, </w:t>
      </w:r>
      <w:r w:rsidRPr="0058656B">
        <w:rPr>
          <w:rFonts w:asciiTheme="majorHAnsi" w:hAnsiTheme="majorHAnsi" w:cstheme="majorHAnsi"/>
          <w:b/>
          <w:sz w:val="22"/>
          <w:szCs w:val="22"/>
        </w:rPr>
        <w:t>Plano</w:t>
      </w:r>
      <w:r w:rsidR="000E5350" w:rsidRPr="0058656B">
        <w:rPr>
          <w:rFonts w:asciiTheme="majorHAnsi" w:hAnsiTheme="majorHAnsi" w:cstheme="majorHAnsi"/>
          <w:b/>
          <w:sz w:val="22"/>
          <w:szCs w:val="22"/>
        </w:rPr>
        <w:t>, TX</w:t>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t xml:space="preserve">                      </w:t>
      </w:r>
      <w:r w:rsidR="00215FB4" w:rsidRPr="0058656B">
        <w:rPr>
          <w:rFonts w:asciiTheme="majorHAnsi" w:hAnsiTheme="majorHAnsi" w:cstheme="majorHAnsi"/>
          <w:b/>
          <w:sz w:val="22"/>
          <w:szCs w:val="22"/>
        </w:rPr>
        <w:t>Nov</w:t>
      </w:r>
      <w:r w:rsidR="00215FB4" w:rsidRPr="0058656B">
        <w:rPr>
          <w:rFonts w:asciiTheme="majorHAnsi" w:hAnsiTheme="majorHAnsi" w:cstheme="majorHAnsi"/>
          <w:b/>
          <w:bCs/>
          <w:sz w:val="22"/>
          <w:szCs w:val="22"/>
        </w:rPr>
        <w:t>2014 – Till Date</w:t>
      </w:r>
    </w:p>
    <w:p w:rsidR="00215FB4" w:rsidRPr="0058656B" w:rsidRDefault="00215FB4" w:rsidP="00215FB4">
      <w:pPr>
        <w:contextualSpacing/>
        <w:rPr>
          <w:rFonts w:asciiTheme="majorHAnsi" w:hAnsiTheme="majorHAnsi" w:cstheme="majorHAnsi"/>
          <w:b/>
          <w:bCs/>
          <w:sz w:val="22"/>
          <w:szCs w:val="22"/>
        </w:rPr>
      </w:pPr>
      <w:r w:rsidRPr="0058656B">
        <w:rPr>
          <w:rFonts w:asciiTheme="majorHAnsi" w:hAnsiTheme="majorHAnsi" w:cstheme="majorHAnsi"/>
          <w:b/>
          <w:sz w:val="22"/>
          <w:szCs w:val="22"/>
        </w:rPr>
        <w:t>Senior Java</w:t>
      </w:r>
      <w:r w:rsidR="00037146" w:rsidRPr="0058656B">
        <w:rPr>
          <w:rFonts w:asciiTheme="majorHAnsi" w:hAnsiTheme="majorHAnsi" w:cstheme="majorHAnsi"/>
          <w:b/>
          <w:sz w:val="22"/>
          <w:szCs w:val="22"/>
        </w:rPr>
        <w:t>/j2EE</w:t>
      </w:r>
      <w:r w:rsidRPr="0058656B">
        <w:rPr>
          <w:rFonts w:asciiTheme="majorHAnsi" w:hAnsiTheme="majorHAnsi" w:cstheme="majorHAnsi"/>
          <w:b/>
          <w:sz w:val="22"/>
          <w:szCs w:val="22"/>
        </w:rPr>
        <w:t xml:space="preserve"> Developer</w:t>
      </w:r>
    </w:p>
    <w:p w:rsidR="00506A51" w:rsidRPr="0058656B" w:rsidRDefault="00316057" w:rsidP="00215FB4">
      <w:pPr>
        <w:pStyle w:val="Header"/>
        <w:tabs>
          <w:tab w:val="clear" w:pos="4320"/>
          <w:tab w:val="clear" w:pos="8640"/>
        </w:tabs>
        <w:contextualSpacing/>
        <w:rPr>
          <w:rFonts w:asciiTheme="majorHAnsi" w:hAnsiTheme="majorHAnsi" w:cstheme="majorHAnsi"/>
          <w:b/>
          <w:sz w:val="22"/>
          <w:szCs w:val="22"/>
        </w:rPr>
      </w:pPr>
      <w:r w:rsidRPr="0058656B">
        <w:rPr>
          <w:rFonts w:asciiTheme="majorHAnsi" w:hAnsiTheme="majorHAnsi" w:cstheme="majorHAnsi"/>
          <w:sz w:val="22"/>
          <w:szCs w:val="22"/>
        </w:rPr>
        <w:t>Project</w:t>
      </w:r>
      <w:r w:rsidR="00215FB4" w:rsidRPr="0058656B">
        <w:rPr>
          <w:rFonts w:asciiTheme="majorHAnsi" w:hAnsiTheme="majorHAnsi" w:cstheme="majorHAnsi"/>
          <w:sz w:val="22"/>
          <w:szCs w:val="22"/>
        </w:rPr>
        <w:tab/>
      </w:r>
      <w:r w:rsidR="0040129F" w:rsidRPr="0058656B">
        <w:rPr>
          <w:rFonts w:asciiTheme="majorHAnsi" w:hAnsiTheme="majorHAnsi" w:cstheme="majorHAnsi"/>
          <w:sz w:val="22"/>
          <w:szCs w:val="22"/>
        </w:rPr>
        <w:t>:</w:t>
      </w:r>
      <w:r w:rsidR="009469B3" w:rsidRPr="0058656B">
        <w:rPr>
          <w:rFonts w:asciiTheme="majorHAnsi" w:hAnsiTheme="majorHAnsi" w:cstheme="majorHAnsi"/>
          <w:sz w:val="22"/>
          <w:szCs w:val="22"/>
        </w:rPr>
        <w:t>Billing API</w:t>
      </w:r>
    </w:p>
    <w:p w:rsidR="0040129F" w:rsidRPr="0058656B" w:rsidRDefault="0040129F" w:rsidP="00215FB4">
      <w:pPr>
        <w:pStyle w:val="BodyTextIndent"/>
        <w:spacing w:after="0"/>
        <w:ind w:left="0"/>
        <w:contextualSpacing/>
        <w:rPr>
          <w:rFonts w:asciiTheme="majorHAnsi" w:hAnsiTheme="majorHAnsi" w:cstheme="majorHAnsi"/>
          <w:b/>
          <w:bCs/>
          <w:sz w:val="22"/>
          <w:szCs w:val="22"/>
          <w:lang w:val="en-GB"/>
        </w:rPr>
      </w:pPr>
      <w:r w:rsidRPr="0058656B">
        <w:rPr>
          <w:rFonts w:asciiTheme="majorHAnsi" w:hAnsiTheme="majorHAnsi" w:cstheme="majorHAnsi"/>
          <w:b/>
          <w:bCs/>
          <w:sz w:val="22"/>
          <w:szCs w:val="22"/>
          <w:lang w:val="en-GB"/>
        </w:rPr>
        <w:t>Project Description:</w:t>
      </w:r>
    </w:p>
    <w:p w:rsidR="00E546E0" w:rsidRPr="0058656B" w:rsidRDefault="00F7302B" w:rsidP="00215FB4">
      <w:pPr>
        <w:pStyle w:val="BodyTextIndent"/>
        <w:spacing w:after="0"/>
        <w:ind w:left="0"/>
        <w:contextualSpacing/>
        <w:rPr>
          <w:rFonts w:asciiTheme="majorHAnsi" w:hAnsiTheme="majorHAnsi" w:cstheme="majorHAnsi"/>
          <w:sz w:val="22"/>
          <w:szCs w:val="22"/>
          <w:lang w:val="en-GB"/>
        </w:rPr>
      </w:pPr>
      <w:r w:rsidRPr="0058656B">
        <w:rPr>
          <w:rFonts w:asciiTheme="majorHAnsi" w:hAnsiTheme="majorHAnsi" w:cstheme="majorHAnsi"/>
          <w:sz w:val="22"/>
          <w:szCs w:val="22"/>
          <w:lang w:val="en-GB"/>
        </w:rPr>
        <w:t>Worked as a Billing API Developer</w:t>
      </w:r>
      <w:r w:rsidR="0058656B">
        <w:rPr>
          <w:rFonts w:asciiTheme="majorHAnsi" w:hAnsiTheme="majorHAnsi" w:cstheme="majorHAnsi"/>
          <w:sz w:val="22"/>
          <w:szCs w:val="22"/>
          <w:lang w:val="en-GB"/>
        </w:rPr>
        <w:t xml:space="preserve"> </w:t>
      </w:r>
      <w:r w:rsidRPr="0058656B">
        <w:rPr>
          <w:rFonts w:asciiTheme="majorHAnsi" w:hAnsiTheme="majorHAnsi" w:cstheme="majorHAnsi"/>
          <w:sz w:val="22"/>
          <w:szCs w:val="22"/>
          <w:lang w:val="en-GB"/>
        </w:rPr>
        <w:t xml:space="preserve">. Bdebill application is a online support which offers users the ability to manage their AT&amp;T billing information conveniently and efficiently online. A dynamic billing experience that allows customers to view, </w:t>
      </w:r>
      <w:r w:rsidR="00C931AD" w:rsidRPr="0058656B">
        <w:rPr>
          <w:rFonts w:asciiTheme="majorHAnsi" w:hAnsiTheme="majorHAnsi" w:cstheme="majorHAnsi"/>
          <w:sz w:val="22"/>
          <w:szCs w:val="22"/>
          <w:lang w:val="en-GB"/>
        </w:rPr>
        <w:t>analyse</w:t>
      </w:r>
      <w:r w:rsidRPr="0058656B">
        <w:rPr>
          <w:rFonts w:asciiTheme="majorHAnsi" w:hAnsiTheme="majorHAnsi" w:cstheme="majorHAnsi"/>
          <w:sz w:val="22"/>
          <w:szCs w:val="22"/>
          <w:lang w:val="en-GB"/>
        </w:rPr>
        <w:t xml:space="preserve">, dispute, and pay bills days before a paper bill would normally arrive. Customers can also register for </w:t>
      </w:r>
      <w:r w:rsidR="007A1BE8" w:rsidRPr="0058656B">
        <w:rPr>
          <w:rFonts w:asciiTheme="majorHAnsi" w:hAnsiTheme="majorHAnsi" w:cstheme="majorHAnsi"/>
          <w:sz w:val="22"/>
          <w:szCs w:val="22"/>
          <w:lang w:val="en-GB"/>
        </w:rPr>
        <w:t>auto pay services. Customer’</w:t>
      </w:r>
      <w:r w:rsidRPr="0058656B">
        <w:rPr>
          <w:rFonts w:asciiTheme="majorHAnsi" w:hAnsiTheme="majorHAnsi" w:cstheme="majorHAnsi"/>
          <w:sz w:val="22"/>
          <w:szCs w:val="22"/>
          <w:lang w:val="en-GB"/>
        </w:rPr>
        <w:t>s get visibility into the details of usage and costs-across multiple systems, services, companies or countries.</w:t>
      </w:r>
    </w:p>
    <w:p w:rsidR="00364C33" w:rsidRPr="0058656B" w:rsidRDefault="00364C33" w:rsidP="00215FB4">
      <w:pPr>
        <w:pStyle w:val="BodyTextIndent"/>
        <w:spacing w:after="0"/>
        <w:ind w:left="0"/>
        <w:contextualSpacing/>
        <w:rPr>
          <w:rFonts w:asciiTheme="majorHAnsi" w:hAnsiTheme="majorHAnsi" w:cstheme="majorHAnsi"/>
          <w:b/>
          <w:bCs/>
          <w:sz w:val="22"/>
          <w:szCs w:val="22"/>
          <w:lang w:val="en-GB"/>
        </w:rPr>
      </w:pPr>
    </w:p>
    <w:p w:rsidR="00364C33" w:rsidRPr="0058656B" w:rsidRDefault="00364C33" w:rsidP="00215FB4">
      <w:pPr>
        <w:pStyle w:val="BodyTextIndent"/>
        <w:spacing w:after="0"/>
        <w:ind w:left="0"/>
        <w:contextualSpacing/>
        <w:rPr>
          <w:rFonts w:asciiTheme="majorHAnsi" w:hAnsiTheme="majorHAnsi" w:cstheme="majorHAnsi"/>
          <w:b/>
          <w:bCs/>
          <w:sz w:val="22"/>
          <w:szCs w:val="22"/>
          <w:lang w:val="en-GB"/>
        </w:rPr>
      </w:pPr>
    </w:p>
    <w:p w:rsidR="00364C33" w:rsidRPr="0058656B" w:rsidRDefault="0040129F" w:rsidP="00215FB4">
      <w:pPr>
        <w:pStyle w:val="BodyTextIndent"/>
        <w:spacing w:after="0"/>
        <w:ind w:left="0"/>
        <w:contextualSpacing/>
        <w:rPr>
          <w:rFonts w:asciiTheme="majorHAnsi" w:hAnsiTheme="majorHAnsi" w:cstheme="majorHAnsi"/>
          <w:b/>
          <w:bCs/>
          <w:sz w:val="22"/>
          <w:szCs w:val="22"/>
          <w:lang w:val="en-GB"/>
        </w:rPr>
      </w:pPr>
      <w:r w:rsidRPr="0058656B">
        <w:rPr>
          <w:rFonts w:asciiTheme="majorHAnsi" w:hAnsiTheme="majorHAnsi" w:cstheme="majorHAnsi"/>
          <w:b/>
          <w:bCs/>
          <w:sz w:val="22"/>
          <w:szCs w:val="22"/>
          <w:lang w:val="en-GB"/>
        </w:rPr>
        <w:t>Responsibilities:</w:t>
      </w:r>
    </w:p>
    <w:p w:rsidR="005F08F9" w:rsidRPr="0058656B" w:rsidRDefault="005F08F9"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Involved in Requirement Analysis – creating Artifacts </w:t>
      </w:r>
      <w:r w:rsidR="002E0F26" w:rsidRPr="0058656B">
        <w:rPr>
          <w:rFonts w:asciiTheme="majorHAnsi" w:hAnsiTheme="majorHAnsi" w:cstheme="majorHAnsi"/>
          <w:sz w:val="22"/>
          <w:szCs w:val="22"/>
        </w:rPr>
        <w:t>Viz.</w:t>
      </w:r>
      <w:r w:rsidRPr="0058656B">
        <w:rPr>
          <w:rFonts w:asciiTheme="majorHAnsi" w:hAnsiTheme="majorHAnsi" w:cstheme="majorHAnsi"/>
          <w:sz w:val="22"/>
          <w:szCs w:val="22"/>
        </w:rPr>
        <w:t xml:space="preserve"> Use Cases, Class Diagrams etc. Used Ms-Visio for creating the design phase diagrams. Involved in all phases of Software development life cycle.</w:t>
      </w:r>
    </w:p>
    <w:p w:rsidR="000A30E2" w:rsidRPr="0058656B" w:rsidRDefault="00403A06"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Coded dynamic and browser compatible UI web pages using JavaScript, CSS3, HTML5, JQuery, Ajax</w:t>
      </w:r>
      <w:r w:rsidR="00364C33" w:rsidRPr="0058656B">
        <w:rPr>
          <w:rFonts w:asciiTheme="majorHAnsi" w:hAnsiTheme="majorHAnsi" w:cstheme="majorHAnsi"/>
          <w:sz w:val="22"/>
          <w:szCs w:val="22"/>
        </w:rPr>
        <w:t>, Angular JS</w:t>
      </w:r>
      <w:r w:rsidR="00FB15E6" w:rsidRPr="0058656B">
        <w:rPr>
          <w:rFonts w:asciiTheme="majorHAnsi" w:hAnsiTheme="majorHAnsi" w:cstheme="majorHAnsi"/>
          <w:sz w:val="22"/>
          <w:szCs w:val="22"/>
        </w:rPr>
        <w:t>,Node JS</w:t>
      </w:r>
      <w:r w:rsidRPr="0058656B">
        <w:rPr>
          <w:rFonts w:asciiTheme="majorHAnsi" w:hAnsiTheme="majorHAnsi" w:cstheme="majorHAnsi"/>
          <w:sz w:val="22"/>
          <w:szCs w:val="22"/>
        </w:rPr>
        <w:t>and responsive design in MVC environment.</w:t>
      </w:r>
    </w:p>
    <w:p w:rsidR="00403A06" w:rsidRPr="0058656B" w:rsidRDefault="000A30E2" w:rsidP="000A30E2">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Experience in Front End Development using technologies like JavaScript, </w:t>
      </w:r>
      <w:r w:rsidRPr="0058656B">
        <w:rPr>
          <w:rStyle w:val="apple-style-span"/>
          <w:rFonts w:asciiTheme="majorHAnsi" w:hAnsiTheme="majorHAnsi" w:cstheme="majorHAnsi"/>
          <w:sz w:val="22"/>
          <w:szCs w:val="22"/>
        </w:rPr>
        <w:t>AJAX</w:t>
      </w:r>
      <w:r w:rsidRPr="0058656B">
        <w:rPr>
          <w:rFonts w:asciiTheme="majorHAnsi" w:hAnsiTheme="majorHAnsi" w:cstheme="majorHAnsi"/>
          <w:sz w:val="22"/>
          <w:szCs w:val="22"/>
        </w:rPr>
        <w:t>, HTML, CSS, JSPs,</w:t>
      </w:r>
      <w:r w:rsidR="0058656B">
        <w:rPr>
          <w:rFonts w:asciiTheme="majorHAnsi" w:hAnsiTheme="majorHAnsi" w:cstheme="majorHAnsi"/>
          <w:sz w:val="22"/>
          <w:szCs w:val="22"/>
        </w:rPr>
        <w:t xml:space="preserve"> </w:t>
      </w:r>
      <w:r w:rsidRPr="0058656B">
        <w:rPr>
          <w:rFonts w:asciiTheme="majorHAnsi" w:hAnsiTheme="majorHAnsi" w:cstheme="majorHAnsi"/>
          <w:sz w:val="22"/>
          <w:szCs w:val="22"/>
        </w:rPr>
        <w:t>AngularJS,</w:t>
      </w:r>
      <w:r w:rsidR="0058656B">
        <w:rPr>
          <w:rFonts w:asciiTheme="majorHAnsi" w:hAnsiTheme="majorHAnsi" w:cstheme="majorHAnsi"/>
          <w:sz w:val="22"/>
          <w:szCs w:val="22"/>
        </w:rPr>
        <w:t xml:space="preserve"> </w:t>
      </w:r>
      <w:r w:rsidRPr="0058656B">
        <w:rPr>
          <w:rFonts w:asciiTheme="majorHAnsi" w:hAnsiTheme="majorHAnsi" w:cstheme="majorHAnsi"/>
          <w:sz w:val="22"/>
          <w:szCs w:val="22"/>
        </w:rPr>
        <w:t>React JS, Node JS.</w:t>
      </w:r>
    </w:p>
    <w:p w:rsidR="00386EFA" w:rsidRPr="0058656B" w:rsidRDefault="00386EFA" w:rsidP="000A30E2">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Worked onCustom AngularJS Filters to provide better search experience.</w:t>
      </w:r>
    </w:p>
    <w:p w:rsidR="00CE4AB8" w:rsidRPr="0058656B" w:rsidRDefault="00CE4AB8" w:rsidP="000A30E2">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 Worked with core java technologies like Multi-Threading and Synchronization.</w:t>
      </w:r>
    </w:p>
    <w:p w:rsidR="00CE4AB8" w:rsidRPr="0058656B" w:rsidRDefault="00CE4AB8" w:rsidP="000A30E2">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Implemented concurrency and multi-threading related projects.</w:t>
      </w:r>
    </w:p>
    <w:p w:rsidR="00386EFA" w:rsidRPr="0058656B" w:rsidRDefault="00386EFA" w:rsidP="000A30E2">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  Implement AngularJS client-side form validation using</w:t>
      </w:r>
      <w:r w:rsidR="00CE4AB8" w:rsidRPr="0058656B">
        <w:rPr>
          <w:rFonts w:asciiTheme="majorHAnsi" w:hAnsiTheme="majorHAnsi" w:cstheme="majorHAnsi"/>
          <w:sz w:val="22"/>
          <w:szCs w:val="22"/>
        </w:rPr>
        <w:t xml:space="preserve"> various controls and filters. </w:t>
      </w:r>
    </w:p>
    <w:p w:rsidR="00386EFA" w:rsidRPr="0058656B" w:rsidRDefault="00386EFA" w:rsidP="000A30E2">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 Created multiple views using layout template and AngularJSngRoute</w:t>
      </w:r>
    </w:p>
    <w:p w:rsidR="00386EFA" w:rsidRPr="0058656B" w:rsidRDefault="00386EFA" w:rsidP="00386EFA">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 Implemented AngularJS Factory, Services&amp;Providers for different modules.</w:t>
      </w:r>
    </w:p>
    <w:p w:rsidR="00151181" w:rsidRPr="0058656B" w:rsidRDefault="00151181" w:rsidP="00386EFA">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Built main application in Python, Django leveraging technologies such as Tastypie, Angular.js, Backbone.js, Ember.js, and Celery</w:t>
      </w:r>
    </w:p>
    <w:p w:rsidR="00A73DB9" w:rsidRPr="0058656B" w:rsidRDefault="00A73DB9" w:rsidP="00386EFA">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 Involved in CICD process using GIT, Nexus, Jenkins job creation, Maven build Create Docker image and deployment in AWS environment.</w:t>
      </w:r>
    </w:p>
    <w:p w:rsidR="0047611D" w:rsidRPr="0058656B" w:rsidRDefault="0047611D"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Involved in using JMS &amp;IBM MQ Series for Asynchronous messaging.</w:t>
      </w:r>
    </w:p>
    <w:p w:rsidR="005F08F9" w:rsidRPr="0058656B" w:rsidRDefault="005F08F9"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Responsible for installing and testing the ISAPI plug-in in the Intel servers to proxy the request from customers to the backend servers (Solaris). Used Log4j API for application logger.</w:t>
      </w:r>
    </w:p>
    <w:p w:rsidR="00364C33" w:rsidRPr="0058656B" w:rsidRDefault="005F08F9"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Created Swing component which consumes JAX-WS web services to get the Voicemail Data(FMC) </w:t>
      </w:r>
      <w:r w:rsidR="00EB0F3D" w:rsidRPr="0058656B">
        <w:rPr>
          <w:rFonts w:asciiTheme="majorHAnsi" w:hAnsiTheme="majorHAnsi" w:cstheme="majorHAnsi"/>
          <w:sz w:val="22"/>
          <w:szCs w:val="22"/>
        </w:rPr>
        <w:t>.</w:t>
      </w:r>
    </w:p>
    <w:p w:rsidR="007268F6" w:rsidRPr="0058656B" w:rsidRDefault="00F9499A"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Hibernate integration with Spring MVC was setup and Ehcache based second level caching mechanisms and familiar with concepts of repeatable read isolation and soft locking with read-write strategy.</w:t>
      </w:r>
    </w:p>
    <w:p w:rsidR="00BE0994" w:rsidRPr="0058656B" w:rsidRDefault="00BE0994"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Created distributed Oracle coherence domains, configuration and system design.</w:t>
      </w:r>
    </w:p>
    <w:p w:rsidR="00EB0F3D" w:rsidRPr="0058656B" w:rsidRDefault="00EB0F3D"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Used AGILE as development methodology and used ATDD (Test Driven Development) methodology for developing the application and participated in Agile Sprint planning.</w:t>
      </w:r>
    </w:p>
    <w:p w:rsidR="00AC5582" w:rsidRPr="0058656B" w:rsidRDefault="00AC5582"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Implemented an OAUTH gateway for API security.</w:t>
      </w:r>
    </w:p>
    <w:p w:rsidR="006C1F12" w:rsidRPr="0058656B" w:rsidRDefault="006C1F12"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Used Apache Mule to create Rest Web Services with OAuth authentication and integration with external clients.</w:t>
      </w:r>
    </w:p>
    <w:p w:rsidR="001B5777" w:rsidRPr="0058656B" w:rsidRDefault="001B5777"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Developed new features for a REST SOA backend in Clojure and led evolution of an en- tire backend architecture.</w:t>
      </w:r>
    </w:p>
    <w:p w:rsidR="004E63F0" w:rsidRPr="0058656B" w:rsidRDefault="004E63F0"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Used Docker as CI/CD tool for integrating different code components.</w:t>
      </w:r>
    </w:p>
    <w:p w:rsidR="00F91B91" w:rsidRPr="0058656B" w:rsidRDefault="00F91B91"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Used JNDI lookup for database connectivity (JDBC) and created a singleton connection manager class to handle all database connections and closures.</w:t>
      </w:r>
    </w:p>
    <w:p w:rsidR="006C3357" w:rsidRPr="0058656B" w:rsidRDefault="006C3357"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Designed, implemented Single Sign-on solution using Tivoli Federation Identity Manager (TFIM)</w:t>
      </w:r>
    </w:p>
    <w:p w:rsidR="00812662" w:rsidRPr="0058656B" w:rsidRDefault="00812662"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Used Cascading Style Sheets (CSS) for styling and to achieve uniformity.</w:t>
      </w:r>
    </w:p>
    <w:p w:rsidR="008A0F2D" w:rsidRPr="0058656B" w:rsidRDefault="008A0F2D"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Developed and Executed Test Scripts using Selenium WebDriver, TestNG, analyzed Test Results. </w:t>
      </w:r>
    </w:p>
    <w:p w:rsidR="008A0F2D" w:rsidRPr="0058656B" w:rsidRDefault="008A0F2D"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Involved in preparing test cases using Selenium Web driver to validate all UI components, Popups, Browser navigations, Mouse Movements.</w:t>
      </w:r>
    </w:p>
    <w:p w:rsidR="005F08F9" w:rsidRPr="0058656B" w:rsidRDefault="005F08F9"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Developed API’s for generating XML, JSON content to be used by FMC Frontend. Coded utility Components in Java for marshalling and unmarshalling XML file. </w:t>
      </w:r>
    </w:p>
    <w:p w:rsidR="00693AA2" w:rsidRPr="0058656B" w:rsidRDefault="00693AA2"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Designed and implemented application using JSP, Spring MVC, Spring IOC, Spring Annotations, Spring AOP, Hibernate, Oracle</w:t>
      </w:r>
      <w:r w:rsidR="0034568E" w:rsidRPr="0058656B">
        <w:rPr>
          <w:rFonts w:asciiTheme="majorHAnsi" w:hAnsiTheme="majorHAnsi" w:cstheme="majorHAnsi"/>
          <w:sz w:val="22"/>
          <w:szCs w:val="22"/>
        </w:rPr>
        <w:t>,Spring Boot</w:t>
      </w:r>
      <w:r w:rsidRPr="0058656B">
        <w:rPr>
          <w:rFonts w:asciiTheme="majorHAnsi" w:hAnsiTheme="majorHAnsi" w:cstheme="majorHAnsi"/>
          <w:sz w:val="22"/>
          <w:szCs w:val="22"/>
        </w:rPr>
        <w:t>.</w:t>
      </w:r>
    </w:p>
    <w:p w:rsidR="007D2D4F" w:rsidRPr="0058656B" w:rsidRDefault="007D2D4F"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Configured AWS Identity and Access Management (IAM) Groups and Users for improved login authentication.</w:t>
      </w:r>
    </w:p>
    <w:p w:rsidR="004857F2" w:rsidRPr="0058656B" w:rsidRDefault="004857F2"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Involved in best practices for Cassandra, migrating application to Cassandra </w:t>
      </w:r>
      <w:r w:rsidR="00215FB4" w:rsidRPr="0058656B">
        <w:rPr>
          <w:rFonts w:asciiTheme="majorHAnsi" w:hAnsiTheme="majorHAnsi" w:cstheme="majorHAnsi"/>
          <w:sz w:val="22"/>
          <w:szCs w:val="22"/>
        </w:rPr>
        <w:t>database from the legacy platfo</w:t>
      </w:r>
      <w:r w:rsidRPr="0058656B">
        <w:rPr>
          <w:rFonts w:asciiTheme="majorHAnsi" w:hAnsiTheme="majorHAnsi" w:cstheme="majorHAnsi"/>
          <w:sz w:val="22"/>
          <w:szCs w:val="22"/>
        </w:rPr>
        <w:t>m for Choice, upgraded Cassandra from 2.0 to 2.2.5.</w:t>
      </w:r>
    </w:p>
    <w:p w:rsidR="006B2F4D" w:rsidRPr="0058656B" w:rsidRDefault="006B2F4D"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Worked on messaging frameworks like Kafka, tuning optimization, meeting non-functional requirements and SLA mentioned latencies.</w:t>
      </w:r>
    </w:p>
    <w:p w:rsidR="006B2F4D" w:rsidRPr="0058656B" w:rsidRDefault="006B2F4D"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Worked on Configuring Zookeeper, Kafka cluster.</w:t>
      </w:r>
    </w:p>
    <w:p w:rsidR="00883CCE" w:rsidRPr="0058656B" w:rsidRDefault="00883CCE"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Load tested to test the performance of Kafka and JMS and compare stats.</w:t>
      </w:r>
    </w:p>
    <w:p w:rsidR="00693AA2" w:rsidRPr="0058656B" w:rsidRDefault="00693AA2"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Have worked on Oracle10g database for storing and retrieving the application data.</w:t>
      </w:r>
    </w:p>
    <w:p w:rsidR="00625B48" w:rsidRPr="0058656B" w:rsidRDefault="00625B48" w:rsidP="00215FB4">
      <w:pPr>
        <w:pStyle w:val="ListParagraph"/>
        <w:numPr>
          <w:ilvl w:val="0"/>
          <w:numId w:val="27"/>
        </w:numPr>
        <w:suppressAutoHyphens w:val="0"/>
        <w:rPr>
          <w:rFonts w:asciiTheme="majorHAnsi" w:hAnsiTheme="majorHAnsi" w:cstheme="majorHAnsi"/>
          <w:b/>
          <w:sz w:val="22"/>
          <w:szCs w:val="22"/>
        </w:rPr>
      </w:pPr>
      <w:r w:rsidRPr="0058656B">
        <w:rPr>
          <w:rFonts w:asciiTheme="majorHAnsi" w:hAnsiTheme="majorHAnsi" w:cstheme="majorHAnsi"/>
          <w:b/>
          <w:sz w:val="22"/>
          <w:szCs w:val="22"/>
        </w:rPr>
        <w:t>Created connections to database using Hibernate session Factory, using Hibernate APIs to retrieve and store data to the database with Hibernate transaction control.</w:t>
      </w:r>
    </w:p>
    <w:p w:rsidR="00EF525D" w:rsidRPr="0058656B" w:rsidRDefault="00EF525D"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Used Continuous integration tool Jenkins for deploying the project.</w:t>
      </w:r>
    </w:p>
    <w:p w:rsidR="005F08F9" w:rsidRPr="0058656B" w:rsidRDefault="005F08F9"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Responsible for checking the MS-SQL Server Database for records to verify the Order Provisions.</w:t>
      </w:r>
    </w:p>
    <w:p w:rsidR="00EF525D" w:rsidRPr="0058656B" w:rsidRDefault="005F08F9"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Tested the Load-balancing rules (CSS rules) and Firewall rules.</w:t>
      </w:r>
    </w:p>
    <w:p w:rsidR="00257BCC" w:rsidRPr="0058656B" w:rsidRDefault="00257BCC" w:rsidP="00215FB4">
      <w:pPr>
        <w:pStyle w:val="ListParagraph"/>
        <w:widowControl w:val="0"/>
        <w:numPr>
          <w:ilvl w:val="0"/>
          <w:numId w:val="27"/>
        </w:numPr>
        <w:rPr>
          <w:rFonts w:asciiTheme="majorHAnsi" w:hAnsiTheme="majorHAnsi" w:cstheme="majorHAnsi"/>
          <w:sz w:val="22"/>
          <w:szCs w:val="22"/>
        </w:rPr>
      </w:pPr>
      <w:r w:rsidRPr="0058656B">
        <w:rPr>
          <w:rFonts w:asciiTheme="majorHAnsi" w:hAnsiTheme="majorHAnsi" w:cstheme="majorHAnsi"/>
          <w:sz w:val="22"/>
          <w:szCs w:val="22"/>
        </w:rPr>
        <w:t>Performed J2EE application deployment using JBoss application server on Windows and Linux.</w:t>
      </w:r>
    </w:p>
    <w:p w:rsidR="0040129F" w:rsidRPr="0058656B" w:rsidRDefault="005F08F9" w:rsidP="00215FB4">
      <w:pPr>
        <w:pStyle w:val="ListParagraph"/>
        <w:widowControl w:val="0"/>
        <w:numPr>
          <w:ilvl w:val="0"/>
          <w:numId w:val="27"/>
        </w:numPr>
        <w:rPr>
          <w:rFonts w:asciiTheme="majorHAnsi" w:hAnsiTheme="majorHAnsi" w:cstheme="majorHAnsi"/>
          <w:sz w:val="22"/>
          <w:szCs w:val="22"/>
        </w:rPr>
      </w:pPr>
      <w:r w:rsidRPr="0058656B">
        <w:rPr>
          <w:rFonts w:asciiTheme="majorHAnsi" w:hAnsiTheme="majorHAnsi" w:cstheme="majorHAnsi"/>
          <w:sz w:val="22"/>
          <w:szCs w:val="22"/>
        </w:rPr>
        <w:t>Involved in Production support of the Application mentoring the offshore and onshore teams to resolve critical issues. Coordinating with the team to ensure deliverables</w:t>
      </w:r>
      <w:r w:rsidR="0040129F" w:rsidRPr="0058656B">
        <w:rPr>
          <w:rFonts w:asciiTheme="majorHAnsi" w:hAnsiTheme="majorHAnsi" w:cstheme="majorHAnsi"/>
          <w:sz w:val="22"/>
          <w:szCs w:val="22"/>
        </w:rPr>
        <w:t>.</w:t>
      </w:r>
    </w:p>
    <w:p w:rsidR="00185D62" w:rsidRPr="0058656B" w:rsidRDefault="00185D62" w:rsidP="00185D62">
      <w:pPr>
        <w:pStyle w:val="ListParagraph"/>
        <w:widowControl w:val="0"/>
        <w:ind w:left="360"/>
        <w:rPr>
          <w:rFonts w:asciiTheme="majorHAnsi" w:hAnsiTheme="majorHAnsi" w:cstheme="majorHAnsi"/>
          <w:sz w:val="22"/>
          <w:szCs w:val="22"/>
        </w:rPr>
      </w:pPr>
    </w:p>
    <w:p w:rsidR="0040129F" w:rsidRPr="0058656B" w:rsidRDefault="0040129F" w:rsidP="00215FB4">
      <w:pPr>
        <w:pStyle w:val="Header"/>
        <w:tabs>
          <w:tab w:val="clear" w:pos="4320"/>
          <w:tab w:val="clear" w:pos="8640"/>
          <w:tab w:val="left" w:pos="8460"/>
        </w:tabs>
        <w:contextualSpacing/>
        <w:rPr>
          <w:rFonts w:asciiTheme="majorHAnsi" w:hAnsiTheme="majorHAnsi" w:cstheme="majorHAnsi"/>
          <w:sz w:val="22"/>
          <w:szCs w:val="22"/>
          <w:lang w:val="en-GB"/>
        </w:rPr>
      </w:pPr>
      <w:r w:rsidRPr="0058656B">
        <w:rPr>
          <w:rFonts w:asciiTheme="majorHAnsi" w:hAnsiTheme="majorHAnsi" w:cstheme="majorHAnsi"/>
          <w:b/>
          <w:sz w:val="22"/>
          <w:szCs w:val="22"/>
          <w:lang w:val="en-GB"/>
        </w:rPr>
        <w:t>Environment</w:t>
      </w:r>
      <w:r w:rsidRPr="0058656B">
        <w:rPr>
          <w:rFonts w:asciiTheme="majorHAnsi" w:hAnsiTheme="majorHAnsi" w:cstheme="majorHAnsi"/>
          <w:sz w:val="22"/>
          <w:szCs w:val="22"/>
          <w:lang w:val="en-GB"/>
        </w:rPr>
        <w:t xml:space="preserve">:  </w:t>
      </w:r>
      <w:r w:rsidR="004A0D61" w:rsidRPr="0058656B">
        <w:rPr>
          <w:rFonts w:asciiTheme="majorHAnsi" w:hAnsiTheme="majorHAnsi" w:cstheme="majorHAnsi"/>
          <w:sz w:val="22"/>
          <w:szCs w:val="22"/>
          <w:lang w:val="en-GB"/>
        </w:rPr>
        <w:t>JDK 1.8</w:t>
      </w:r>
      <w:r w:rsidR="002B228E" w:rsidRPr="0058656B">
        <w:rPr>
          <w:rFonts w:asciiTheme="majorHAnsi" w:hAnsiTheme="majorHAnsi" w:cstheme="majorHAnsi"/>
          <w:sz w:val="22"/>
          <w:szCs w:val="22"/>
          <w:lang w:val="en-GB"/>
        </w:rPr>
        <w:t xml:space="preserve">, XML/ XSL/XSLT, JSON, AJAX, XML, XML Parsers (DOM, SAX), Junit,  PL /SQL Stored Procedures, </w:t>
      </w:r>
      <w:r w:rsidR="007D2D4F" w:rsidRPr="0058656B">
        <w:rPr>
          <w:rFonts w:asciiTheme="majorHAnsi" w:hAnsiTheme="majorHAnsi" w:cstheme="majorHAnsi"/>
          <w:sz w:val="22"/>
          <w:szCs w:val="22"/>
          <w:lang w:val="en-GB"/>
        </w:rPr>
        <w:t>SPring</w:t>
      </w:r>
      <w:r w:rsidR="002B228E" w:rsidRPr="0058656B">
        <w:rPr>
          <w:rFonts w:asciiTheme="majorHAnsi" w:hAnsiTheme="majorHAnsi" w:cstheme="majorHAnsi"/>
          <w:sz w:val="22"/>
          <w:szCs w:val="22"/>
          <w:lang w:val="en-GB"/>
        </w:rPr>
        <w:t xml:space="preserve"> MVC, ISAPI Plugin,</w:t>
      </w:r>
      <w:r w:rsidR="004857F2" w:rsidRPr="0058656B">
        <w:rPr>
          <w:rFonts w:asciiTheme="majorHAnsi" w:hAnsiTheme="majorHAnsi" w:cstheme="majorHAnsi"/>
          <w:sz w:val="22"/>
          <w:szCs w:val="22"/>
        </w:rPr>
        <w:t>Cassandra</w:t>
      </w:r>
      <w:r w:rsidR="004857F2" w:rsidRPr="0058656B">
        <w:rPr>
          <w:rFonts w:asciiTheme="majorHAnsi" w:hAnsiTheme="majorHAnsi" w:cstheme="majorHAnsi"/>
          <w:sz w:val="22"/>
          <w:szCs w:val="22"/>
          <w:lang w:val="en-GB"/>
        </w:rPr>
        <w:t>,</w:t>
      </w:r>
      <w:r w:rsidR="002B228E" w:rsidRPr="0058656B">
        <w:rPr>
          <w:rFonts w:asciiTheme="majorHAnsi" w:hAnsiTheme="majorHAnsi" w:cstheme="majorHAnsi"/>
          <w:sz w:val="22"/>
          <w:szCs w:val="22"/>
          <w:lang w:val="en-GB"/>
        </w:rPr>
        <w:t>windows 2003/Solaris 10, Ms-SQL 2005, UML, JSF, NetBeans 6.8, TDD(Junit) CSS, SQL, HTML, AJAX</w:t>
      </w:r>
      <w:r w:rsidR="007D2D4F" w:rsidRPr="0058656B">
        <w:rPr>
          <w:rFonts w:asciiTheme="majorHAnsi" w:hAnsiTheme="majorHAnsi" w:cstheme="majorHAnsi"/>
          <w:sz w:val="22"/>
          <w:szCs w:val="22"/>
          <w:lang w:val="en-GB"/>
        </w:rPr>
        <w:t>,</w:t>
      </w:r>
      <w:r w:rsidR="002B228E" w:rsidRPr="0058656B">
        <w:rPr>
          <w:rFonts w:asciiTheme="majorHAnsi" w:hAnsiTheme="majorHAnsi" w:cstheme="majorHAnsi"/>
          <w:sz w:val="22"/>
          <w:szCs w:val="22"/>
          <w:lang w:val="en-GB"/>
        </w:rPr>
        <w:t xml:space="preserve">Putty (IDE for Linux), log4j, </w:t>
      </w:r>
      <w:r w:rsidR="00364C33" w:rsidRPr="0058656B">
        <w:rPr>
          <w:rFonts w:asciiTheme="majorHAnsi" w:hAnsiTheme="majorHAnsi" w:cstheme="majorHAnsi"/>
          <w:sz w:val="22"/>
          <w:szCs w:val="22"/>
          <w:lang w:val="en-GB"/>
        </w:rPr>
        <w:t>Angular JS</w:t>
      </w:r>
      <w:r w:rsidR="0047611D" w:rsidRPr="0058656B">
        <w:rPr>
          <w:rFonts w:asciiTheme="majorHAnsi" w:hAnsiTheme="majorHAnsi" w:cstheme="majorHAnsi"/>
          <w:sz w:val="22"/>
          <w:szCs w:val="22"/>
          <w:lang w:val="en-GB"/>
        </w:rPr>
        <w:t>,MQ</w:t>
      </w:r>
      <w:r w:rsidR="007D2D4F" w:rsidRPr="0058656B">
        <w:rPr>
          <w:rFonts w:asciiTheme="majorHAnsi" w:hAnsiTheme="majorHAnsi" w:cstheme="majorHAnsi"/>
          <w:sz w:val="22"/>
          <w:szCs w:val="22"/>
          <w:lang w:val="en-GB"/>
        </w:rPr>
        <w:t>,AWS</w:t>
      </w:r>
      <w:r w:rsidR="00883CCE" w:rsidRPr="0058656B">
        <w:rPr>
          <w:rFonts w:asciiTheme="majorHAnsi" w:hAnsiTheme="majorHAnsi" w:cstheme="majorHAnsi"/>
          <w:sz w:val="22"/>
          <w:szCs w:val="22"/>
          <w:lang w:val="en-GB"/>
        </w:rPr>
        <w:t>,Kafka</w:t>
      </w:r>
      <w:r w:rsidR="00723B50" w:rsidRPr="0058656B">
        <w:rPr>
          <w:rFonts w:asciiTheme="majorHAnsi" w:hAnsiTheme="majorHAnsi" w:cstheme="majorHAnsi"/>
          <w:sz w:val="22"/>
          <w:szCs w:val="22"/>
          <w:lang w:val="en-GB"/>
        </w:rPr>
        <w:t>,</w:t>
      </w:r>
      <w:r w:rsidR="00CB17CA" w:rsidRPr="0058656B">
        <w:rPr>
          <w:rFonts w:asciiTheme="majorHAnsi" w:hAnsiTheme="majorHAnsi" w:cstheme="majorHAnsi"/>
          <w:sz w:val="22"/>
          <w:szCs w:val="22"/>
          <w:lang w:val="en-GB"/>
        </w:rPr>
        <w:t>MongoDB</w:t>
      </w:r>
      <w:r w:rsidR="00FB15E6" w:rsidRPr="0058656B">
        <w:rPr>
          <w:rFonts w:asciiTheme="majorHAnsi" w:hAnsiTheme="majorHAnsi" w:cstheme="majorHAnsi"/>
          <w:sz w:val="22"/>
          <w:szCs w:val="22"/>
          <w:lang w:val="en-GB"/>
        </w:rPr>
        <w:t>,NodeJS</w:t>
      </w:r>
      <w:r w:rsidR="00643DB2" w:rsidRPr="0058656B">
        <w:rPr>
          <w:rFonts w:asciiTheme="majorHAnsi" w:hAnsiTheme="majorHAnsi" w:cstheme="majorHAnsi"/>
          <w:sz w:val="22"/>
          <w:szCs w:val="22"/>
          <w:lang w:val="en-GB"/>
        </w:rPr>
        <w:t>,Selenium</w:t>
      </w:r>
      <w:r w:rsidR="00A73DB9" w:rsidRPr="0058656B">
        <w:rPr>
          <w:rFonts w:asciiTheme="majorHAnsi" w:hAnsiTheme="majorHAnsi" w:cstheme="majorHAnsi"/>
          <w:sz w:val="22"/>
          <w:szCs w:val="22"/>
          <w:lang w:val="en-GB"/>
        </w:rPr>
        <w:t>,Docker</w:t>
      </w:r>
      <w:r w:rsidR="0047611D" w:rsidRPr="0058656B">
        <w:rPr>
          <w:rFonts w:asciiTheme="majorHAnsi" w:hAnsiTheme="majorHAnsi" w:cstheme="majorHAnsi"/>
          <w:sz w:val="22"/>
          <w:szCs w:val="22"/>
          <w:lang w:val="en-GB"/>
        </w:rPr>
        <w:t>.</w:t>
      </w:r>
    </w:p>
    <w:p w:rsidR="0040129F" w:rsidRPr="0058656B" w:rsidRDefault="0040129F" w:rsidP="00215FB4">
      <w:pPr>
        <w:contextualSpacing/>
        <w:rPr>
          <w:rFonts w:asciiTheme="majorHAnsi" w:hAnsiTheme="majorHAnsi" w:cstheme="majorHAnsi"/>
          <w:sz w:val="22"/>
          <w:szCs w:val="22"/>
        </w:rPr>
      </w:pPr>
    </w:p>
    <w:p w:rsidR="00215FB4" w:rsidRPr="0058656B" w:rsidRDefault="0044223B" w:rsidP="00215FB4">
      <w:pPr>
        <w:contextualSpacing/>
        <w:rPr>
          <w:rFonts w:asciiTheme="majorHAnsi" w:hAnsiTheme="majorHAnsi" w:cstheme="majorHAnsi"/>
          <w:b/>
          <w:sz w:val="22"/>
          <w:szCs w:val="22"/>
        </w:rPr>
      </w:pPr>
      <w:r w:rsidRPr="0058656B">
        <w:rPr>
          <w:rFonts w:asciiTheme="majorHAnsi" w:hAnsiTheme="majorHAnsi" w:cstheme="majorHAnsi"/>
          <w:b/>
          <w:sz w:val="22"/>
          <w:szCs w:val="22"/>
        </w:rPr>
        <w:t>Comerica Bank, Detroit,</w:t>
      </w:r>
      <w:r w:rsidR="0058656B">
        <w:rPr>
          <w:rFonts w:asciiTheme="majorHAnsi" w:hAnsiTheme="majorHAnsi" w:cstheme="majorHAnsi"/>
          <w:b/>
          <w:sz w:val="22"/>
          <w:szCs w:val="22"/>
        </w:rPr>
        <w:t xml:space="preserve"> </w:t>
      </w:r>
      <w:r w:rsidRPr="0058656B">
        <w:rPr>
          <w:rFonts w:asciiTheme="majorHAnsi" w:hAnsiTheme="majorHAnsi" w:cstheme="majorHAnsi"/>
          <w:b/>
          <w:sz w:val="22"/>
          <w:szCs w:val="22"/>
        </w:rPr>
        <w:t>MI</w:t>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t xml:space="preserve">       </w:t>
      </w:r>
      <w:r w:rsidR="00215FB4" w:rsidRPr="0058656B">
        <w:rPr>
          <w:rFonts w:asciiTheme="majorHAnsi" w:hAnsiTheme="majorHAnsi" w:cstheme="majorHAnsi"/>
          <w:b/>
          <w:sz w:val="22"/>
          <w:szCs w:val="22"/>
        </w:rPr>
        <w:t>Jan</w:t>
      </w:r>
      <w:r w:rsidR="00215FB4" w:rsidRPr="0058656B">
        <w:rPr>
          <w:rFonts w:asciiTheme="majorHAnsi" w:hAnsiTheme="majorHAnsi" w:cstheme="majorHAnsi"/>
          <w:b/>
          <w:bCs/>
          <w:sz w:val="22"/>
          <w:szCs w:val="22"/>
        </w:rPr>
        <w:t>2014 – Oct 2014</w:t>
      </w:r>
    </w:p>
    <w:p w:rsidR="0040129F" w:rsidRPr="0058656B" w:rsidRDefault="00652EB3" w:rsidP="00BF7CBB">
      <w:pPr>
        <w:contextualSpacing/>
        <w:rPr>
          <w:rFonts w:asciiTheme="majorHAnsi" w:hAnsiTheme="majorHAnsi" w:cstheme="majorHAnsi"/>
          <w:b/>
          <w:sz w:val="22"/>
          <w:szCs w:val="22"/>
        </w:rPr>
      </w:pPr>
      <w:r w:rsidRPr="0058656B">
        <w:rPr>
          <w:rFonts w:asciiTheme="majorHAnsi" w:hAnsiTheme="majorHAnsi" w:cstheme="majorHAnsi"/>
          <w:b/>
          <w:sz w:val="22"/>
          <w:szCs w:val="22"/>
        </w:rPr>
        <w:t>Senior Java</w:t>
      </w:r>
      <w:r w:rsidR="00A70A29" w:rsidRPr="0058656B">
        <w:rPr>
          <w:rFonts w:asciiTheme="majorHAnsi" w:hAnsiTheme="majorHAnsi" w:cstheme="majorHAnsi"/>
          <w:b/>
          <w:sz w:val="22"/>
          <w:szCs w:val="22"/>
        </w:rPr>
        <w:t>/J2EE</w:t>
      </w:r>
      <w:r w:rsidRPr="0058656B">
        <w:rPr>
          <w:rFonts w:asciiTheme="majorHAnsi" w:hAnsiTheme="majorHAnsi" w:cstheme="majorHAnsi"/>
          <w:b/>
          <w:sz w:val="22"/>
          <w:szCs w:val="22"/>
        </w:rPr>
        <w:t xml:space="preserve"> Developer</w:t>
      </w:r>
    </w:p>
    <w:p w:rsidR="0040129F" w:rsidRPr="0058656B" w:rsidRDefault="0040129F" w:rsidP="00215FB4">
      <w:pPr>
        <w:pStyle w:val="BodyTextIndent"/>
        <w:spacing w:after="0"/>
        <w:ind w:left="0"/>
        <w:contextualSpacing/>
        <w:rPr>
          <w:rFonts w:asciiTheme="majorHAnsi" w:hAnsiTheme="majorHAnsi" w:cstheme="majorHAnsi"/>
          <w:b/>
          <w:bCs/>
          <w:sz w:val="22"/>
          <w:szCs w:val="22"/>
          <w:lang w:val="en-GB"/>
        </w:rPr>
      </w:pPr>
      <w:r w:rsidRPr="0058656B">
        <w:rPr>
          <w:rFonts w:asciiTheme="majorHAnsi" w:hAnsiTheme="majorHAnsi" w:cstheme="majorHAnsi"/>
          <w:b/>
          <w:bCs/>
          <w:sz w:val="22"/>
          <w:szCs w:val="22"/>
          <w:lang w:val="en-GB"/>
        </w:rPr>
        <w:t>Project Description:</w:t>
      </w:r>
    </w:p>
    <w:p w:rsidR="00B95A68" w:rsidRPr="0058656B" w:rsidRDefault="00C23AAF" w:rsidP="00215FB4">
      <w:pPr>
        <w:pStyle w:val="BodyTextIndent"/>
        <w:spacing w:after="0"/>
        <w:ind w:left="0"/>
        <w:contextualSpacing/>
        <w:rPr>
          <w:rFonts w:asciiTheme="majorHAnsi" w:hAnsiTheme="majorHAnsi" w:cstheme="majorHAnsi"/>
          <w:sz w:val="22"/>
          <w:szCs w:val="22"/>
          <w:lang w:val="en-GB"/>
        </w:rPr>
      </w:pPr>
      <w:r w:rsidRPr="0058656B">
        <w:rPr>
          <w:rFonts w:asciiTheme="majorHAnsi" w:hAnsiTheme="majorHAnsi" w:cstheme="majorHAnsi"/>
          <w:sz w:val="22"/>
          <w:szCs w:val="22"/>
          <w:lang w:val="en-GB"/>
        </w:rPr>
        <w:t>Comerica Bank is one of the secured financial institutions that serves huge domain of customers. Bank offers various financial and banking services to its customers. The functionalities involved in e</w:t>
      </w:r>
      <w:r w:rsidR="00703D1C" w:rsidRPr="0058656B">
        <w:rPr>
          <w:rFonts w:asciiTheme="majorHAnsi" w:hAnsiTheme="majorHAnsi" w:cstheme="majorHAnsi"/>
          <w:sz w:val="22"/>
          <w:szCs w:val="22"/>
          <w:lang w:val="en-GB"/>
        </w:rPr>
        <w:t>-bill payment are Add a Payee, m</w:t>
      </w:r>
      <w:r w:rsidRPr="0058656B">
        <w:rPr>
          <w:rFonts w:asciiTheme="majorHAnsi" w:hAnsiTheme="majorHAnsi" w:cstheme="majorHAnsi"/>
          <w:sz w:val="22"/>
          <w:szCs w:val="22"/>
          <w:lang w:val="en-GB"/>
        </w:rPr>
        <w:t>ake a Pay</w:t>
      </w:r>
      <w:r w:rsidR="001174A5" w:rsidRPr="0058656B">
        <w:rPr>
          <w:rFonts w:asciiTheme="majorHAnsi" w:hAnsiTheme="majorHAnsi" w:cstheme="majorHAnsi"/>
          <w:sz w:val="22"/>
          <w:szCs w:val="22"/>
          <w:lang w:val="en-GB"/>
        </w:rPr>
        <w:t>ment, s</w:t>
      </w:r>
      <w:r w:rsidR="00B85A06" w:rsidRPr="0058656B">
        <w:rPr>
          <w:rFonts w:asciiTheme="majorHAnsi" w:hAnsiTheme="majorHAnsi" w:cstheme="majorHAnsi"/>
          <w:sz w:val="22"/>
          <w:szCs w:val="22"/>
          <w:lang w:val="en-GB"/>
        </w:rPr>
        <w:t>et up Automatic Payments, r</w:t>
      </w:r>
      <w:r w:rsidR="00373915" w:rsidRPr="0058656B">
        <w:rPr>
          <w:rFonts w:asciiTheme="majorHAnsi" w:hAnsiTheme="majorHAnsi" w:cstheme="majorHAnsi"/>
          <w:sz w:val="22"/>
          <w:szCs w:val="22"/>
          <w:lang w:val="en-GB"/>
        </w:rPr>
        <w:t>eceive Bills Electronically, r</w:t>
      </w:r>
      <w:r w:rsidRPr="0058656B">
        <w:rPr>
          <w:rFonts w:asciiTheme="majorHAnsi" w:hAnsiTheme="majorHAnsi" w:cstheme="majorHAnsi"/>
          <w:sz w:val="22"/>
          <w:szCs w:val="22"/>
          <w:lang w:val="en-GB"/>
        </w:rPr>
        <w:t>e</w:t>
      </w:r>
      <w:r w:rsidR="00A94345" w:rsidRPr="0058656B">
        <w:rPr>
          <w:rFonts w:asciiTheme="majorHAnsi" w:hAnsiTheme="majorHAnsi" w:cstheme="majorHAnsi"/>
          <w:sz w:val="22"/>
          <w:szCs w:val="22"/>
          <w:lang w:val="en-GB"/>
        </w:rPr>
        <w:t>quest E-mail Notifications and r</w:t>
      </w:r>
      <w:r w:rsidRPr="0058656B">
        <w:rPr>
          <w:rFonts w:asciiTheme="majorHAnsi" w:hAnsiTheme="majorHAnsi" w:cstheme="majorHAnsi"/>
          <w:sz w:val="22"/>
          <w:szCs w:val="22"/>
          <w:lang w:val="en-GB"/>
        </w:rPr>
        <w:t>eview Payments. The application also supports intra and inter-bank transfer of funds for a given customer.</w:t>
      </w:r>
    </w:p>
    <w:p w:rsidR="000E13F9" w:rsidRPr="0058656B" w:rsidRDefault="000E13F9" w:rsidP="00215FB4">
      <w:pPr>
        <w:pStyle w:val="BodyTextIndent"/>
        <w:spacing w:after="0"/>
        <w:ind w:left="0"/>
        <w:contextualSpacing/>
        <w:rPr>
          <w:rFonts w:asciiTheme="majorHAnsi" w:hAnsiTheme="majorHAnsi" w:cstheme="majorHAnsi"/>
          <w:sz w:val="22"/>
          <w:szCs w:val="22"/>
          <w:lang w:val="en-GB"/>
        </w:rPr>
      </w:pPr>
    </w:p>
    <w:p w:rsidR="0040129F" w:rsidRPr="0058656B" w:rsidRDefault="0040129F" w:rsidP="00215FB4">
      <w:pPr>
        <w:pStyle w:val="BodyTextIndent"/>
        <w:spacing w:after="0"/>
        <w:ind w:left="0"/>
        <w:contextualSpacing/>
        <w:rPr>
          <w:rFonts w:asciiTheme="majorHAnsi" w:hAnsiTheme="majorHAnsi" w:cstheme="majorHAnsi"/>
          <w:b/>
          <w:bCs/>
          <w:sz w:val="22"/>
          <w:szCs w:val="22"/>
          <w:lang w:val="en-GB"/>
        </w:rPr>
      </w:pPr>
      <w:r w:rsidRPr="0058656B">
        <w:rPr>
          <w:rFonts w:asciiTheme="majorHAnsi" w:hAnsiTheme="majorHAnsi" w:cstheme="majorHAnsi"/>
          <w:b/>
          <w:bCs/>
          <w:sz w:val="22"/>
          <w:szCs w:val="22"/>
          <w:lang w:val="en-GB"/>
        </w:rPr>
        <w:t>Responsibilities:</w:t>
      </w:r>
    </w:p>
    <w:p w:rsidR="00D871E5" w:rsidRPr="0058656B" w:rsidRDefault="00D871E5" w:rsidP="00215FB4">
      <w:pPr>
        <w:pStyle w:val="ListParagraph"/>
        <w:widowControl w:val="0"/>
        <w:numPr>
          <w:ilvl w:val="0"/>
          <w:numId w:val="28"/>
        </w:numPr>
        <w:rPr>
          <w:rFonts w:asciiTheme="majorHAnsi" w:hAnsiTheme="majorHAnsi" w:cstheme="majorHAnsi"/>
          <w:sz w:val="22"/>
          <w:szCs w:val="22"/>
        </w:rPr>
      </w:pPr>
      <w:r w:rsidRPr="0058656B">
        <w:rPr>
          <w:rFonts w:asciiTheme="majorHAnsi" w:hAnsiTheme="majorHAnsi" w:cstheme="majorHAnsi"/>
          <w:sz w:val="22"/>
          <w:szCs w:val="22"/>
        </w:rPr>
        <w:t>Worked on the design of the entire end-to-end architecture for the project. Designed the UI, the services layer and the database object model design based on Java Spring 3.0 MVC architecture.</w:t>
      </w:r>
    </w:p>
    <w:p w:rsidR="00D871E5" w:rsidRPr="0058656B" w:rsidRDefault="00D871E5"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Designed and developed highly customized front end Screens using DOJO, JavaScript, HTML, CSS </w:t>
      </w:r>
      <w:r w:rsidR="002020D4" w:rsidRPr="0058656B">
        <w:rPr>
          <w:rFonts w:asciiTheme="majorHAnsi" w:hAnsiTheme="majorHAnsi" w:cstheme="majorHAnsi"/>
          <w:sz w:val="22"/>
          <w:szCs w:val="22"/>
        </w:rPr>
        <w:t xml:space="preserve">, Angular JS </w:t>
      </w:r>
      <w:r w:rsidRPr="0058656B">
        <w:rPr>
          <w:rFonts w:asciiTheme="majorHAnsi" w:hAnsiTheme="majorHAnsi" w:cstheme="majorHAnsi"/>
          <w:sz w:val="22"/>
          <w:szCs w:val="22"/>
        </w:rPr>
        <w:t>as a Rich Internet Application (RIA).</w:t>
      </w:r>
    </w:p>
    <w:p w:rsidR="00D871E5" w:rsidRPr="0058656B" w:rsidRDefault="00EF049A"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D</w:t>
      </w:r>
      <w:r w:rsidR="00D871E5" w:rsidRPr="0058656B">
        <w:rPr>
          <w:rFonts w:asciiTheme="majorHAnsi" w:eastAsia="Leelawadee" w:hAnsiTheme="majorHAnsi" w:cstheme="majorHAnsi"/>
          <w:sz w:val="22"/>
          <w:szCs w:val="22"/>
        </w:rPr>
        <w:t>eveloped an exclusive Forgot and ResetPassword application for the system where users will be sent password reset instructions by email to reset their password.</w:t>
      </w:r>
    </w:p>
    <w:p w:rsidR="003B685E" w:rsidRPr="0058656B" w:rsidRDefault="003B685E"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Produced content pages with CSS3 layout and style markup presentations and also used JavaScript methods and properties.</w:t>
      </w:r>
    </w:p>
    <w:p w:rsidR="00386EFA" w:rsidRPr="0058656B" w:rsidRDefault="00386EFA"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Used AngularJS controllers to update entity models and Tasks database. </w:t>
      </w:r>
    </w:p>
    <w:p w:rsidR="00386EFA" w:rsidRPr="0058656B" w:rsidRDefault="00386EFA"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 Improved code reusability and created content rich Web Pages using Layouts. </w:t>
      </w:r>
    </w:p>
    <w:p w:rsidR="00386EFA" w:rsidRPr="0058656B" w:rsidRDefault="00386EFA"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Developed Task Assignment application by implementing the Single Page application template using AngularJS Route Providers.</w:t>
      </w:r>
    </w:p>
    <w:p w:rsidR="00583054" w:rsidRPr="0058656B" w:rsidRDefault="00583054"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Implemented caching using EHCACHE for the DAO and Service regions.</w:t>
      </w:r>
    </w:p>
    <w:p w:rsidR="001E3C62" w:rsidRPr="0058656B" w:rsidRDefault="001E3C62"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Implemented the validation, error handling, and caching framework with Oracle Coherence cache.</w:t>
      </w:r>
    </w:p>
    <w:p w:rsidR="00DE1CEB" w:rsidRPr="0058656B" w:rsidRDefault="00DE1CEB"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Front-end integration of advanced HTML, JavaScript, CSS with pre-built JSP pages using Eclipse with SVN/CVS for source control.</w:t>
      </w:r>
    </w:p>
    <w:p w:rsidR="00982447" w:rsidRPr="0058656B" w:rsidRDefault="00982447"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Developed web sites using PHP/MySQL, Django, Python, CSS, JavaScript</w:t>
      </w:r>
      <w:r w:rsidR="00135324" w:rsidRPr="0058656B">
        <w:rPr>
          <w:rFonts w:asciiTheme="majorHAnsi" w:hAnsiTheme="majorHAnsi" w:cstheme="majorHAnsi"/>
          <w:sz w:val="22"/>
          <w:szCs w:val="22"/>
        </w:rPr>
        <w:t>.</w:t>
      </w:r>
    </w:p>
    <w:p w:rsidR="00135324" w:rsidRPr="0058656B" w:rsidRDefault="00135324"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Used Vagrant to make Docker containers portable.</w:t>
      </w:r>
    </w:p>
    <w:p w:rsidR="00135324" w:rsidRPr="0058656B" w:rsidRDefault="00135324"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Jenkins based Automating deployment systems. It enables one-button click to build Docker images</w:t>
      </w:r>
    </w:p>
    <w:p w:rsidR="007602A6" w:rsidRPr="0058656B" w:rsidRDefault="007602A6"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Followed Quality Assurance Process for Online Banking credit card application (Agile, ATDD, TDD, BDD).</w:t>
      </w:r>
    </w:p>
    <w:p w:rsidR="00B96074" w:rsidRPr="0058656B" w:rsidRDefault="00B96074"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Extensively used Selenium (data-driven, XPath locator) and Watir Web Driver to test the web application. </w:t>
      </w:r>
    </w:p>
    <w:p w:rsidR="00B96074" w:rsidRPr="0058656B" w:rsidRDefault="00B96074"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Involved in developing selenium automation framework using TestNG.</w:t>
      </w:r>
    </w:p>
    <w:p w:rsidR="00CE74AE" w:rsidRPr="0058656B" w:rsidRDefault="00CE74AE"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Responsible for Manual, Automation using Selenium Web Driver, Scrum and System Testing of the application at various stages </w:t>
      </w:r>
    </w:p>
    <w:p w:rsidR="00CE74AE" w:rsidRPr="0058656B" w:rsidRDefault="00CE74AE"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 Automated Web Application Testing using Java Selenium framework in an Agile environment </w:t>
      </w:r>
    </w:p>
    <w:p w:rsidR="00CE74AE" w:rsidRPr="0058656B" w:rsidRDefault="00CE74AE"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 Created Selenium Test cases for automation using Selenium Web Driver and Java </w:t>
      </w:r>
    </w:p>
    <w:p w:rsidR="00CE74AE" w:rsidRPr="0058656B" w:rsidRDefault="00CE74AE"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Used Hybrid Framework of Selenium to get data from Excel.</w:t>
      </w:r>
    </w:p>
    <w:p w:rsidR="005D62D7" w:rsidRPr="0058656B" w:rsidRDefault="005D62D7"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Implementation of OAuth Framework Authorization for Web Application.</w:t>
      </w:r>
    </w:p>
    <w:p w:rsidR="005C5D18" w:rsidRPr="0058656B" w:rsidRDefault="005C5D18"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Developed Enterprise Single Sign-on (SSO) solutions using Java, SAML and TFIM.</w:t>
      </w:r>
    </w:p>
    <w:p w:rsidR="000546BF" w:rsidRPr="0058656B" w:rsidRDefault="000546BF"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Developed the service layer Restful Web services using RestEasy to support the front end AJAX calls in JavaScript and transfer of data across different applications.</w:t>
      </w:r>
    </w:p>
    <w:p w:rsidR="00D871E5" w:rsidRPr="0058656B" w:rsidRDefault="00D871E5"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 xml:space="preserve">Designed and developedan Enterprise Service Bus (ESB) Architecture for integration of </w:t>
      </w:r>
    </w:p>
    <w:p w:rsidR="00C352CF" w:rsidRPr="0058656B" w:rsidRDefault="007268F6"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Validating, modifying updating, and creating SQL (DB2) databases for clients using Iseries IBM tool.</w:t>
      </w:r>
    </w:p>
    <w:p w:rsidR="00F83B48" w:rsidRPr="0058656B" w:rsidRDefault="00F83B48"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Involved in CICD process using GIT, Jenkins job creation, Maven build and publish, and Fabric implementation</w:t>
      </w:r>
      <w:r w:rsidR="00726A7E" w:rsidRPr="0058656B">
        <w:rPr>
          <w:rFonts w:asciiTheme="majorHAnsi" w:hAnsiTheme="majorHAnsi" w:cstheme="majorHAnsi"/>
          <w:sz w:val="22"/>
          <w:szCs w:val="22"/>
        </w:rPr>
        <w:t>.</w:t>
      </w:r>
    </w:p>
    <w:p w:rsidR="0021165B" w:rsidRPr="0058656B" w:rsidRDefault="0021165B"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Implemented Micro Services based Cloud Architecture on AWS Platform and Cloud Foundry.</w:t>
      </w:r>
    </w:p>
    <w:p w:rsidR="000A30E2" w:rsidRPr="0058656B" w:rsidRDefault="00726A7E"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Developed UI pages with JSF framework. </w:t>
      </w:r>
    </w:p>
    <w:p w:rsidR="00726A7E" w:rsidRPr="0058656B" w:rsidRDefault="00726A7E"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 Used JSF framework in developing user interfaces using JSF UIComponents, Validator, Events and Listeners.</w:t>
      </w:r>
    </w:p>
    <w:p w:rsidR="00D871E5" w:rsidRPr="0058656B" w:rsidRDefault="00D871E5"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Developed the service layer Restful Web services using RestEasy to support the front end AJAX calls in JavaScript and transfer of data across different applications.</w:t>
      </w:r>
    </w:p>
    <w:p w:rsidR="00D871E5" w:rsidRPr="0058656B" w:rsidRDefault="00D871E5"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Implemented ajax/json routing and handling infrastructure based on Content-Type and Accept headers.</w:t>
      </w:r>
    </w:p>
    <w:p w:rsidR="000C7C54" w:rsidRPr="0058656B" w:rsidRDefault="000C7C54"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Created sample code to test the CICD (continuous integration continuous delivery) pipeline.</w:t>
      </w:r>
    </w:p>
    <w:p w:rsidR="000C7C54" w:rsidRPr="0058656B" w:rsidRDefault="000C7C54"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Created a single file for all the variables which are going to use by CICD pipeline.</w:t>
      </w:r>
    </w:p>
    <w:p w:rsidR="00D871E5" w:rsidRPr="0058656B" w:rsidRDefault="00D871E5"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Applied Dojo MVC Framework architecture to develop a highly modular and unit-testable front-end architecture for the front end development.</w:t>
      </w:r>
    </w:p>
    <w:p w:rsidR="00D871E5" w:rsidRPr="0058656B" w:rsidRDefault="00D871E5"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Developed custom Dojo Widgets, Enhanced Grids and the next generation using Dojo libraries.</w:t>
      </w:r>
    </w:p>
    <w:p w:rsidR="00D871E5" w:rsidRPr="0058656B" w:rsidRDefault="00D871E5"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Developed JSON templates as data input format to feed the DOJO JavaScript program to render data on UI.</w:t>
      </w:r>
    </w:p>
    <w:p w:rsidR="00D871E5" w:rsidRPr="0058656B" w:rsidRDefault="00D871E5"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Developed the DAO layer using Java JPA specification to setup object relational mapping to support the database operations for the service layer operations.</w:t>
      </w:r>
    </w:p>
    <w:p w:rsidR="00D871E5" w:rsidRPr="0058656B" w:rsidRDefault="00D871E5"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Installed and deployed the application on the JBoss Application Server, with JBoss Developer Studio being the IDE for development and built the project using Maven script.</w:t>
      </w:r>
    </w:p>
    <w:p w:rsidR="00D871E5" w:rsidRPr="0058656B" w:rsidRDefault="00D871E5"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Developed export to pdf, excel feature for the UI data grids using Dojo API.</w:t>
      </w:r>
    </w:p>
    <w:p w:rsidR="00D871E5" w:rsidRPr="0058656B" w:rsidRDefault="00D871E5" w:rsidP="00215FB4">
      <w:pPr>
        <w:pStyle w:val="BodyTextIndent"/>
        <w:spacing w:after="0"/>
        <w:ind w:left="0"/>
        <w:contextualSpacing/>
        <w:rPr>
          <w:rFonts w:asciiTheme="majorHAnsi" w:hAnsiTheme="majorHAnsi" w:cstheme="majorHAnsi"/>
          <w:b/>
          <w:bCs/>
          <w:sz w:val="22"/>
          <w:szCs w:val="22"/>
          <w:lang w:val="en-GB"/>
        </w:rPr>
      </w:pPr>
    </w:p>
    <w:p w:rsidR="0040129F" w:rsidRPr="0058656B" w:rsidRDefault="0040129F" w:rsidP="00215FB4">
      <w:pPr>
        <w:pStyle w:val="Header"/>
        <w:tabs>
          <w:tab w:val="clear" w:pos="4320"/>
          <w:tab w:val="clear" w:pos="8640"/>
          <w:tab w:val="left" w:pos="8460"/>
        </w:tabs>
        <w:contextualSpacing/>
        <w:rPr>
          <w:rFonts w:asciiTheme="majorHAnsi" w:hAnsiTheme="majorHAnsi" w:cstheme="majorHAnsi"/>
          <w:sz w:val="22"/>
          <w:szCs w:val="22"/>
          <w:lang w:val="en-GB"/>
        </w:rPr>
      </w:pPr>
      <w:r w:rsidRPr="0058656B">
        <w:rPr>
          <w:rFonts w:asciiTheme="majorHAnsi" w:hAnsiTheme="majorHAnsi" w:cstheme="majorHAnsi"/>
          <w:b/>
          <w:sz w:val="22"/>
          <w:szCs w:val="22"/>
          <w:lang w:val="en-GB"/>
        </w:rPr>
        <w:t>Environment</w:t>
      </w:r>
      <w:r w:rsidRPr="0058656B">
        <w:rPr>
          <w:rFonts w:asciiTheme="majorHAnsi" w:hAnsiTheme="majorHAnsi" w:cstheme="majorHAnsi"/>
          <w:sz w:val="22"/>
          <w:szCs w:val="22"/>
          <w:lang w:val="en-GB"/>
        </w:rPr>
        <w:t xml:space="preserve">:  </w:t>
      </w:r>
      <w:r w:rsidR="00872255" w:rsidRPr="0058656B">
        <w:rPr>
          <w:rFonts w:asciiTheme="majorHAnsi" w:hAnsiTheme="majorHAnsi" w:cstheme="majorHAnsi"/>
          <w:sz w:val="22"/>
          <w:szCs w:val="22"/>
          <w:lang w:val="en-GB"/>
        </w:rPr>
        <w:t>JDK 1.6, Dojo 1.8</w:t>
      </w:r>
      <w:r w:rsidR="00825B6F" w:rsidRPr="0058656B">
        <w:rPr>
          <w:rFonts w:asciiTheme="majorHAnsi" w:hAnsiTheme="majorHAnsi" w:cstheme="majorHAnsi"/>
          <w:sz w:val="22"/>
          <w:szCs w:val="22"/>
          <w:lang w:val="en-GB"/>
        </w:rPr>
        <w:t>, JBoss Developer Studio, Maven</w:t>
      </w:r>
      <w:r w:rsidR="00872255" w:rsidRPr="0058656B">
        <w:rPr>
          <w:rFonts w:asciiTheme="majorHAnsi" w:hAnsiTheme="majorHAnsi" w:cstheme="majorHAnsi"/>
          <w:sz w:val="22"/>
          <w:szCs w:val="22"/>
          <w:lang w:val="en-GB"/>
        </w:rPr>
        <w:t>, JavaScript, JSP, Ajax, Spring MVC, RestEasy, Hibernate, Oracle 10g, SVN, Agile development, Windows, CSS, HTML, Putty</w:t>
      </w:r>
      <w:r w:rsidR="002020D4" w:rsidRPr="0058656B">
        <w:rPr>
          <w:rFonts w:asciiTheme="majorHAnsi" w:hAnsiTheme="majorHAnsi" w:cstheme="majorHAnsi"/>
          <w:sz w:val="22"/>
          <w:szCs w:val="22"/>
          <w:lang w:val="en-GB"/>
        </w:rPr>
        <w:t>,Angular JS</w:t>
      </w:r>
      <w:r w:rsidR="005C5BFC" w:rsidRPr="0058656B">
        <w:rPr>
          <w:rFonts w:asciiTheme="majorHAnsi" w:hAnsiTheme="majorHAnsi" w:cstheme="majorHAnsi"/>
          <w:sz w:val="22"/>
          <w:szCs w:val="22"/>
          <w:lang w:val="en-GB"/>
        </w:rPr>
        <w:t>,CCID</w:t>
      </w:r>
      <w:r w:rsidR="00437ECA" w:rsidRPr="0058656B">
        <w:rPr>
          <w:rFonts w:asciiTheme="majorHAnsi" w:hAnsiTheme="majorHAnsi" w:cstheme="majorHAnsi"/>
          <w:sz w:val="22"/>
          <w:szCs w:val="22"/>
          <w:lang w:val="en-GB"/>
        </w:rPr>
        <w:t>,Kafka</w:t>
      </w:r>
      <w:r w:rsidR="00E67DFB" w:rsidRPr="0058656B">
        <w:rPr>
          <w:rFonts w:asciiTheme="majorHAnsi" w:hAnsiTheme="majorHAnsi" w:cstheme="majorHAnsi"/>
          <w:sz w:val="22"/>
          <w:szCs w:val="22"/>
          <w:lang w:val="en-GB"/>
        </w:rPr>
        <w:t>,DB2</w:t>
      </w:r>
      <w:r w:rsidR="00135324" w:rsidRPr="0058656B">
        <w:rPr>
          <w:rFonts w:asciiTheme="majorHAnsi" w:hAnsiTheme="majorHAnsi" w:cstheme="majorHAnsi"/>
          <w:sz w:val="22"/>
          <w:szCs w:val="22"/>
          <w:lang w:val="en-GB"/>
        </w:rPr>
        <w:t>,Dockers</w:t>
      </w:r>
      <w:r w:rsidR="00872255" w:rsidRPr="0058656B">
        <w:rPr>
          <w:rFonts w:asciiTheme="majorHAnsi" w:hAnsiTheme="majorHAnsi" w:cstheme="majorHAnsi"/>
          <w:sz w:val="22"/>
          <w:szCs w:val="22"/>
          <w:lang w:val="en-GB"/>
        </w:rPr>
        <w:t>.</w:t>
      </w:r>
    </w:p>
    <w:p w:rsidR="00001292" w:rsidRPr="0058656B" w:rsidRDefault="00001292" w:rsidP="00215FB4">
      <w:pPr>
        <w:contextualSpacing/>
        <w:rPr>
          <w:rFonts w:asciiTheme="majorHAnsi" w:hAnsiTheme="majorHAnsi" w:cstheme="majorHAnsi"/>
          <w:b/>
          <w:bCs/>
          <w:sz w:val="22"/>
          <w:szCs w:val="22"/>
          <w:lang w:val="en-GB"/>
        </w:rPr>
      </w:pPr>
    </w:p>
    <w:p w:rsidR="00215FB4" w:rsidRPr="0058656B" w:rsidRDefault="00453892" w:rsidP="00215FB4">
      <w:pPr>
        <w:pStyle w:val="Header"/>
        <w:tabs>
          <w:tab w:val="clear" w:pos="4320"/>
          <w:tab w:val="clear" w:pos="8640"/>
        </w:tabs>
        <w:contextualSpacing/>
        <w:rPr>
          <w:rFonts w:asciiTheme="majorHAnsi" w:hAnsiTheme="majorHAnsi" w:cstheme="majorHAnsi"/>
          <w:sz w:val="22"/>
          <w:szCs w:val="22"/>
        </w:rPr>
      </w:pPr>
      <w:r w:rsidRPr="0058656B">
        <w:rPr>
          <w:rFonts w:asciiTheme="majorHAnsi" w:hAnsiTheme="majorHAnsi" w:cstheme="majorHAnsi"/>
          <w:b/>
          <w:sz w:val="22"/>
          <w:szCs w:val="22"/>
        </w:rPr>
        <w:t>Century Link, Denver, CO</w:t>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t xml:space="preserve">     </w:t>
      </w:r>
      <w:r w:rsidR="00215FB4" w:rsidRPr="0058656B">
        <w:rPr>
          <w:rFonts w:asciiTheme="majorHAnsi" w:hAnsiTheme="majorHAnsi" w:cstheme="majorHAnsi"/>
          <w:b/>
          <w:bCs/>
          <w:sz w:val="22"/>
          <w:szCs w:val="22"/>
        </w:rPr>
        <w:t>Sep 2012 – Dec 2013</w:t>
      </w:r>
    </w:p>
    <w:p w:rsidR="0040129F" w:rsidRPr="0058656B" w:rsidRDefault="00215FB4" w:rsidP="00215FB4">
      <w:pPr>
        <w:pStyle w:val="Header"/>
        <w:tabs>
          <w:tab w:val="clear" w:pos="4320"/>
          <w:tab w:val="clear" w:pos="8640"/>
        </w:tabs>
        <w:contextualSpacing/>
        <w:rPr>
          <w:rFonts w:asciiTheme="majorHAnsi" w:hAnsiTheme="majorHAnsi" w:cstheme="majorHAnsi"/>
          <w:b/>
          <w:sz w:val="22"/>
          <w:szCs w:val="22"/>
        </w:rPr>
      </w:pPr>
      <w:r w:rsidRPr="0058656B">
        <w:rPr>
          <w:rFonts w:asciiTheme="majorHAnsi" w:hAnsiTheme="majorHAnsi" w:cstheme="majorHAnsi"/>
          <w:b/>
          <w:sz w:val="22"/>
          <w:szCs w:val="22"/>
        </w:rPr>
        <w:t>Java Developer</w:t>
      </w:r>
    </w:p>
    <w:p w:rsidR="0040129F" w:rsidRPr="0058656B" w:rsidRDefault="0040129F" w:rsidP="00215FB4">
      <w:pPr>
        <w:pStyle w:val="BodyTextIndent"/>
        <w:spacing w:after="0"/>
        <w:ind w:left="0"/>
        <w:contextualSpacing/>
        <w:rPr>
          <w:rFonts w:asciiTheme="majorHAnsi" w:hAnsiTheme="majorHAnsi" w:cstheme="majorHAnsi"/>
          <w:b/>
          <w:bCs/>
          <w:sz w:val="22"/>
          <w:szCs w:val="22"/>
          <w:lang w:val="en-GB"/>
        </w:rPr>
      </w:pPr>
      <w:r w:rsidRPr="0058656B">
        <w:rPr>
          <w:rFonts w:asciiTheme="majorHAnsi" w:hAnsiTheme="majorHAnsi" w:cstheme="majorHAnsi"/>
          <w:b/>
          <w:bCs/>
          <w:sz w:val="22"/>
          <w:szCs w:val="22"/>
          <w:lang w:val="en-GB"/>
        </w:rPr>
        <w:t>Project Description:</w:t>
      </w:r>
    </w:p>
    <w:p w:rsidR="00F00F68" w:rsidRPr="0058656B" w:rsidRDefault="000807B7" w:rsidP="00215FB4">
      <w:pPr>
        <w:pStyle w:val="BodyTextIndent"/>
        <w:spacing w:after="0"/>
        <w:ind w:left="0"/>
        <w:contextualSpacing/>
        <w:rPr>
          <w:rFonts w:asciiTheme="majorHAnsi" w:hAnsiTheme="majorHAnsi" w:cstheme="majorHAnsi"/>
          <w:sz w:val="22"/>
          <w:szCs w:val="22"/>
        </w:rPr>
      </w:pPr>
      <w:r w:rsidRPr="0058656B">
        <w:rPr>
          <w:rFonts w:asciiTheme="majorHAnsi" w:hAnsiTheme="majorHAnsi" w:cstheme="majorHAnsi"/>
          <w:color w:val="000000"/>
          <w:sz w:val="22"/>
          <w:szCs w:val="22"/>
        </w:rPr>
        <w:t>The application allows customers to process multiple of financial transactions using multiple currencies as per their profiles and purchases. The system can be customized to certain customer needs and has the ability to interface with accounts payable, referrals and discounts for their purchases.</w:t>
      </w:r>
      <w:r w:rsidRPr="0058656B">
        <w:rPr>
          <w:rFonts w:asciiTheme="majorHAnsi" w:hAnsiTheme="majorHAnsi" w:cstheme="majorHAnsi"/>
          <w:sz w:val="22"/>
          <w:szCs w:val="22"/>
        </w:rPr>
        <w:t xml:space="preserve"> Designed modules such as inclusion of Audio, Video and Picture uploads, added games and flash images into the company’s website, created new text fields, dropdown boxes and selection boxes for the user to enter and store the data etc.</w:t>
      </w:r>
    </w:p>
    <w:p w:rsidR="00F00F68" w:rsidRPr="0058656B" w:rsidRDefault="00F00F68" w:rsidP="00215FB4">
      <w:pPr>
        <w:pStyle w:val="BodyTextIndent"/>
        <w:spacing w:after="0"/>
        <w:ind w:left="0"/>
        <w:contextualSpacing/>
        <w:rPr>
          <w:rFonts w:asciiTheme="majorHAnsi" w:hAnsiTheme="majorHAnsi" w:cstheme="majorHAnsi"/>
          <w:b/>
          <w:bCs/>
          <w:sz w:val="22"/>
          <w:szCs w:val="22"/>
          <w:lang w:val="en-GB"/>
        </w:rPr>
      </w:pPr>
    </w:p>
    <w:p w:rsidR="0040129F" w:rsidRPr="0058656B" w:rsidRDefault="0040129F" w:rsidP="00215FB4">
      <w:pPr>
        <w:pStyle w:val="BodyTextIndent"/>
        <w:spacing w:after="0"/>
        <w:ind w:left="0"/>
        <w:contextualSpacing/>
        <w:rPr>
          <w:rFonts w:asciiTheme="majorHAnsi" w:hAnsiTheme="majorHAnsi" w:cstheme="majorHAnsi"/>
          <w:b/>
          <w:bCs/>
          <w:sz w:val="22"/>
          <w:szCs w:val="22"/>
          <w:lang w:val="en-GB"/>
        </w:rPr>
      </w:pPr>
      <w:r w:rsidRPr="0058656B">
        <w:rPr>
          <w:rFonts w:asciiTheme="majorHAnsi" w:hAnsiTheme="majorHAnsi" w:cstheme="majorHAnsi"/>
          <w:b/>
          <w:bCs/>
          <w:sz w:val="22"/>
          <w:szCs w:val="22"/>
          <w:lang w:val="en-GB"/>
        </w:rPr>
        <w:t>Responsibilities:</w:t>
      </w:r>
    </w:p>
    <w:p w:rsidR="00791309" w:rsidRPr="0058656B" w:rsidRDefault="00791309" w:rsidP="00BF7CBB">
      <w:pPr>
        <w:pStyle w:val="ListParagraph"/>
        <w:numPr>
          <w:ilvl w:val="0"/>
          <w:numId w:val="29"/>
        </w:numPr>
        <w:suppressAutoHyphens w:val="0"/>
        <w:autoSpaceDE w:val="0"/>
        <w:autoSpaceDN w:val="0"/>
        <w:adjustRightInd w:val="0"/>
        <w:rPr>
          <w:rFonts w:asciiTheme="majorHAnsi" w:hAnsiTheme="majorHAnsi" w:cstheme="majorHAnsi"/>
          <w:bCs/>
          <w:color w:val="000000"/>
          <w:sz w:val="22"/>
          <w:szCs w:val="22"/>
          <w:u w:val="single"/>
        </w:rPr>
      </w:pPr>
      <w:r w:rsidRPr="0058656B">
        <w:rPr>
          <w:rStyle w:val="normalchar"/>
          <w:rFonts w:asciiTheme="majorHAnsi" w:hAnsiTheme="majorHAnsi" w:cstheme="majorHAnsi"/>
          <w:sz w:val="22"/>
          <w:szCs w:val="22"/>
        </w:rPr>
        <w:t xml:space="preserve">Developed interactive modules using </w:t>
      </w:r>
      <w:r w:rsidRPr="0058656B">
        <w:rPr>
          <w:rStyle w:val="normalchar"/>
          <w:rFonts w:asciiTheme="majorHAnsi" w:hAnsiTheme="majorHAnsi" w:cstheme="majorHAnsi"/>
          <w:bCs/>
          <w:sz w:val="22"/>
          <w:szCs w:val="22"/>
        </w:rPr>
        <w:t>JSP</w:t>
      </w:r>
      <w:r w:rsidRPr="0058656B">
        <w:rPr>
          <w:rStyle w:val="normalchar"/>
          <w:rFonts w:asciiTheme="majorHAnsi" w:hAnsiTheme="majorHAnsi" w:cstheme="majorHAnsi"/>
          <w:sz w:val="22"/>
          <w:szCs w:val="22"/>
        </w:rPr>
        <w:t xml:space="preserve"> and Servlets.</w:t>
      </w:r>
    </w:p>
    <w:p w:rsidR="00791309" w:rsidRPr="0058656B" w:rsidRDefault="00791309" w:rsidP="00BF7CBB">
      <w:pPr>
        <w:pStyle w:val="ListParagraph"/>
        <w:numPr>
          <w:ilvl w:val="0"/>
          <w:numId w:val="29"/>
        </w:numPr>
        <w:suppressAutoHyphens w:val="0"/>
        <w:autoSpaceDE w:val="0"/>
        <w:autoSpaceDN w:val="0"/>
        <w:adjustRightInd w:val="0"/>
        <w:rPr>
          <w:rFonts w:asciiTheme="majorHAnsi" w:hAnsiTheme="majorHAnsi" w:cstheme="majorHAnsi"/>
          <w:bCs/>
          <w:color w:val="000000"/>
          <w:sz w:val="22"/>
          <w:szCs w:val="22"/>
          <w:u w:val="single"/>
        </w:rPr>
      </w:pPr>
      <w:r w:rsidRPr="0058656B">
        <w:rPr>
          <w:rFonts w:asciiTheme="majorHAnsi" w:hAnsiTheme="majorHAnsi" w:cstheme="majorHAnsi"/>
          <w:sz w:val="22"/>
          <w:szCs w:val="22"/>
        </w:rPr>
        <w:t>Designed a 3-tier web based client/server application consisting of the web browser, the Servlets and RDBMS.</w:t>
      </w:r>
    </w:p>
    <w:p w:rsidR="00791309" w:rsidRPr="0058656B" w:rsidRDefault="00791309" w:rsidP="00BF7CBB">
      <w:pPr>
        <w:pStyle w:val="ListParagraph"/>
        <w:numPr>
          <w:ilvl w:val="0"/>
          <w:numId w:val="29"/>
        </w:numPr>
        <w:suppressAutoHyphens w:val="0"/>
        <w:autoSpaceDE w:val="0"/>
        <w:autoSpaceDN w:val="0"/>
        <w:adjustRightInd w:val="0"/>
        <w:rPr>
          <w:rFonts w:asciiTheme="majorHAnsi" w:hAnsiTheme="majorHAnsi" w:cstheme="majorHAnsi"/>
          <w:bCs/>
          <w:color w:val="000000"/>
          <w:sz w:val="22"/>
          <w:szCs w:val="22"/>
          <w:u w:val="single"/>
        </w:rPr>
      </w:pPr>
      <w:r w:rsidRPr="0058656B">
        <w:rPr>
          <w:rFonts w:asciiTheme="majorHAnsi" w:hAnsiTheme="majorHAnsi" w:cstheme="majorHAnsi"/>
          <w:sz w:val="22"/>
          <w:szCs w:val="22"/>
        </w:rPr>
        <w:t xml:space="preserve">Created UML diagrams (use case, class, sequence, and collaboration) based on the business requirements. </w:t>
      </w:r>
    </w:p>
    <w:p w:rsidR="0076157D" w:rsidRPr="0058656B" w:rsidRDefault="0076157D" w:rsidP="00BF7CBB">
      <w:pPr>
        <w:pStyle w:val="ListParagraph"/>
        <w:numPr>
          <w:ilvl w:val="0"/>
          <w:numId w:val="29"/>
        </w:numPr>
        <w:suppressAutoHyphens w:val="0"/>
        <w:rPr>
          <w:rFonts w:asciiTheme="majorHAnsi" w:hAnsiTheme="majorHAnsi" w:cstheme="majorHAnsi"/>
          <w:bCs/>
          <w:color w:val="000000"/>
          <w:sz w:val="22"/>
          <w:szCs w:val="22"/>
          <w:u w:val="single"/>
        </w:rPr>
      </w:pPr>
      <w:r w:rsidRPr="0058656B">
        <w:rPr>
          <w:rFonts w:asciiTheme="majorHAnsi" w:hAnsiTheme="majorHAnsi" w:cstheme="majorHAnsi"/>
          <w:sz w:val="22"/>
          <w:szCs w:val="22"/>
        </w:rPr>
        <w:t>Designed front-</w:t>
      </w:r>
      <w:r w:rsidR="00867310" w:rsidRPr="0058656B">
        <w:rPr>
          <w:rFonts w:asciiTheme="majorHAnsi" w:hAnsiTheme="majorHAnsi" w:cstheme="majorHAnsi"/>
          <w:sz w:val="22"/>
          <w:szCs w:val="22"/>
        </w:rPr>
        <w:t>end web applications by writing HTML code with the help of Search Engine Optimization (SEO) techniques. </w:t>
      </w:r>
    </w:p>
    <w:p w:rsidR="00867310" w:rsidRPr="0058656B" w:rsidRDefault="0076157D" w:rsidP="00BF7CBB">
      <w:pPr>
        <w:pStyle w:val="ListParagraph"/>
        <w:numPr>
          <w:ilvl w:val="0"/>
          <w:numId w:val="29"/>
        </w:numPr>
        <w:suppressAutoHyphens w:val="0"/>
        <w:rPr>
          <w:rFonts w:asciiTheme="majorHAnsi" w:hAnsiTheme="majorHAnsi" w:cstheme="majorHAnsi"/>
          <w:bCs/>
          <w:color w:val="000000"/>
          <w:sz w:val="22"/>
          <w:szCs w:val="22"/>
          <w:u w:val="single"/>
        </w:rPr>
      </w:pPr>
      <w:r w:rsidRPr="0058656B">
        <w:rPr>
          <w:rFonts w:asciiTheme="majorHAnsi" w:hAnsiTheme="majorHAnsi" w:cstheme="majorHAnsi"/>
          <w:sz w:val="22"/>
          <w:szCs w:val="22"/>
        </w:rPr>
        <w:t>By using JavaScript, developed the web-based UI by connecting the backend database objects from object model design</w:t>
      </w:r>
      <w:r w:rsidR="0062568A" w:rsidRPr="0058656B">
        <w:rPr>
          <w:rFonts w:asciiTheme="majorHAnsi" w:hAnsiTheme="majorHAnsi" w:cstheme="majorHAnsi"/>
          <w:bCs/>
          <w:color w:val="000000"/>
          <w:sz w:val="22"/>
          <w:szCs w:val="22"/>
        </w:rPr>
        <w:t>.</w:t>
      </w:r>
    </w:p>
    <w:p w:rsidR="0062568A" w:rsidRPr="0058656B" w:rsidRDefault="0062568A" w:rsidP="00BF7CBB">
      <w:pPr>
        <w:pStyle w:val="ListParagraph"/>
        <w:numPr>
          <w:ilvl w:val="0"/>
          <w:numId w:val="29"/>
        </w:numPr>
        <w:suppressAutoHyphens w:val="0"/>
        <w:rPr>
          <w:rFonts w:asciiTheme="majorHAnsi" w:hAnsiTheme="majorHAnsi" w:cstheme="majorHAnsi"/>
          <w:bCs/>
          <w:color w:val="000000"/>
          <w:sz w:val="22"/>
          <w:szCs w:val="22"/>
          <w:u w:val="single"/>
        </w:rPr>
      </w:pPr>
      <w:r w:rsidRPr="0058656B">
        <w:rPr>
          <w:rFonts w:asciiTheme="majorHAnsi" w:hAnsiTheme="majorHAnsi" w:cstheme="majorHAnsi"/>
          <w:sz w:val="22"/>
          <w:szCs w:val="22"/>
        </w:rPr>
        <w:t>Troubleshoot and resolve low-high impact issues on production site as well as during production launches which involved browser compatibility around JavaScript/CSS and XML/JSON AJAX data issues</w:t>
      </w:r>
      <w:r w:rsidR="004C6BBC" w:rsidRPr="0058656B">
        <w:rPr>
          <w:rFonts w:asciiTheme="majorHAnsi" w:hAnsiTheme="majorHAnsi" w:cstheme="majorHAnsi"/>
          <w:sz w:val="22"/>
          <w:szCs w:val="22"/>
        </w:rPr>
        <w:t>.</w:t>
      </w:r>
    </w:p>
    <w:p w:rsidR="007C5033" w:rsidRPr="0058656B" w:rsidRDefault="007C5033" w:rsidP="00BF7CBB">
      <w:pPr>
        <w:pStyle w:val="ListParagraph"/>
        <w:numPr>
          <w:ilvl w:val="0"/>
          <w:numId w:val="29"/>
        </w:numPr>
        <w:suppressAutoHyphens w:val="0"/>
        <w:rPr>
          <w:rFonts w:asciiTheme="majorHAnsi" w:hAnsiTheme="majorHAnsi" w:cstheme="majorHAnsi"/>
          <w:bCs/>
          <w:color w:val="000000"/>
          <w:sz w:val="22"/>
          <w:szCs w:val="22"/>
        </w:rPr>
      </w:pPr>
      <w:r w:rsidRPr="0058656B">
        <w:rPr>
          <w:rFonts w:asciiTheme="majorHAnsi" w:hAnsiTheme="majorHAnsi" w:cstheme="majorHAnsi"/>
          <w:bCs/>
          <w:color w:val="000000"/>
          <w:sz w:val="22"/>
          <w:szCs w:val="22"/>
        </w:rPr>
        <w:t>Reengineering existing platform to a Microservices based architecture.</w:t>
      </w:r>
    </w:p>
    <w:p w:rsidR="00791309" w:rsidRPr="0058656B" w:rsidRDefault="00791309" w:rsidP="00BF7CBB">
      <w:pPr>
        <w:pStyle w:val="ListParagraph"/>
        <w:numPr>
          <w:ilvl w:val="0"/>
          <w:numId w:val="29"/>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Designed front-end using JSP, DHTML, HTML, JavaScript, </w:t>
      </w:r>
      <w:r w:rsidR="00316265" w:rsidRPr="0058656B">
        <w:rPr>
          <w:rFonts w:asciiTheme="majorHAnsi" w:hAnsiTheme="majorHAnsi" w:cstheme="majorHAnsi"/>
          <w:sz w:val="22"/>
          <w:szCs w:val="22"/>
        </w:rPr>
        <w:t>and CSS</w:t>
      </w:r>
      <w:r w:rsidRPr="0058656B">
        <w:rPr>
          <w:rFonts w:asciiTheme="majorHAnsi" w:hAnsiTheme="majorHAnsi" w:cstheme="majorHAnsi"/>
          <w:sz w:val="22"/>
          <w:szCs w:val="22"/>
        </w:rPr>
        <w:t>.</w:t>
      </w:r>
    </w:p>
    <w:p w:rsidR="00791309" w:rsidRPr="0058656B" w:rsidRDefault="00791309" w:rsidP="00BF7CBB">
      <w:pPr>
        <w:pStyle w:val="ListParagraph"/>
        <w:numPr>
          <w:ilvl w:val="0"/>
          <w:numId w:val="29"/>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Involved in designing and developing dynamic web pages using HTML and JSP with Struts tag libraries. </w:t>
      </w:r>
    </w:p>
    <w:p w:rsidR="00791309" w:rsidRPr="0058656B" w:rsidRDefault="00791309" w:rsidP="00BF7CBB">
      <w:pPr>
        <w:pStyle w:val="ListParagraph"/>
        <w:numPr>
          <w:ilvl w:val="0"/>
          <w:numId w:val="29"/>
        </w:numPr>
        <w:suppressAutoHyphens w:val="0"/>
        <w:rPr>
          <w:rFonts w:asciiTheme="majorHAnsi" w:hAnsiTheme="majorHAnsi" w:cstheme="majorHAnsi"/>
          <w:sz w:val="22"/>
          <w:szCs w:val="22"/>
        </w:rPr>
      </w:pPr>
      <w:r w:rsidRPr="0058656B">
        <w:rPr>
          <w:rFonts w:asciiTheme="majorHAnsi" w:hAnsiTheme="majorHAnsi" w:cstheme="majorHAnsi"/>
          <w:sz w:val="22"/>
          <w:szCs w:val="22"/>
        </w:rPr>
        <w:t>Designed JSP layout using Struts Tiles Framework.</w:t>
      </w:r>
    </w:p>
    <w:p w:rsidR="00791309" w:rsidRPr="0058656B" w:rsidRDefault="00791309" w:rsidP="00BF7CBB">
      <w:pPr>
        <w:pStyle w:val="ListParagraph"/>
        <w:numPr>
          <w:ilvl w:val="0"/>
          <w:numId w:val="29"/>
        </w:numPr>
        <w:tabs>
          <w:tab w:val="left" w:pos="-720"/>
        </w:tabs>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Wrote JSPs and the corresponding Action Forms. </w:t>
      </w:r>
    </w:p>
    <w:p w:rsidR="00791309" w:rsidRPr="0058656B" w:rsidRDefault="00791309" w:rsidP="00BF7CBB">
      <w:pPr>
        <w:pStyle w:val="ListParagraph"/>
        <w:numPr>
          <w:ilvl w:val="0"/>
          <w:numId w:val="29"/>
        </w:numPr>
        <w:suppressAutoHyphens w:val="0"/>
        <w:rPr>
          <w:rFonts w:asciiTheme="majorHAnsi" w:hAnsiTheme="majorHAnsi" w:cstheme="majorHAnsi"/>
          <w:sz w:val="22"/>
          <w:szCs w:val="22"/>
        </w:rPr>
      </w:pPr>
      <w:r w:rsidRPr="0058656B">
        <w:rPr>
          <w:rFonts w:asciiTheme="majorHAnsi" w:hAnsiTheme="majorHAnsi" w:cstheme="majorHAnsi"/>
          <w:sz w:val="22"/>
          <w:szCs w:val="22"/>
        </w:rPr>
        <w:t>Used JDBC and involved in writing SQL, Stored procedure and PL/SQL for back end.</w:t>
      </w:r>
    </w:p>
    <w:p w:rsidR="00791309" w:rsidRPr="0058656B" w:rsidRDefault="00791309" w:rsidP="00BF7CBB">
      <w:pPr>
        <w:pStyle w:val="ListParagraph"/>
        <w:numPr>
          <w:ilvl w:val="0"/>
          <w:numId w:val="29"/>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Created the Struts Action Servlets. </w:t>
      </w:r>
    </w:p>
    <w:p w:rsidR="00791309" w:rsidRPr="0058656B" w:rsidRDefault="00791309" w:rsidP="00BF7CBB">
      <w:pPr>
        <w:pStyle w:val="ListParagraph"/>
        <w:numPr>
          <w:ilvl w:val="0"/>
          <w:numId w:val="29"/>
        </w:numPr>
        <w:suppressAutoHyphens w:val="0"/>
        <w:rPr>
          <w:rFonts w:asciiTheme="majorHAnsi" w:hAnsiTheme="majorHAnsi" w:cstheme="majorHAnsi"/>
          <w:sz w:val="22"/>
          <w:szCs w:val="22"/>
        </w:rPr>
      </w:pPr>
      <w:r w:rsidRPr="0058656B">
        <w:rPr>
          <w:rFonts w:asciiTheme="majorHAnsi" w:hAnsiTheme="majorHAnsi" w:cstheme="majorHAnsi"/>
          <w:sz w:val="22"/>
          <w:szCs w:val="22"/>
        </w:rPr>
        <w:t>Used JavaScript for client-side validation and Struts Validator Framework for form validations.</w:t>
      </w:r>
    </w:p>
    <w:p w:rsidR="00791309" w:rsidRPr="0058656B" w:rsidRDefault="00791309" w:rsidP="00BF7CBB">
      <w:pPr>
        <w:pStyle w:val="ListParagraph"/>
        <w:numPr>
          <w:ilvl w:val="0"/>
          <w:numId w:val="29"/>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Implemented SQL queries and used Oracle stored procedures and built-in functions to retrieve and update data from the databases. </w:t>
      </w:r>
    </w:p>
    <w:p w:rsidR="00791309" w:rsidRPr="0058656B" w:rsidRDefault="00791309" w:rsidP="00BF7CBB">
      <w:pPr>
        <w:pStyle w:val="ListParagraph"/>
        <w:numPr>
          <w:ilvl w:val="0"/>
          <w:numId w:val="29"/>
        </w:numPr>
        <w:suppressAutoHyphens w:val="0"/>
        <w:rPr>
          <w:rFonts w:asciiTheme="majorHAnsi" w:hAnsiTheme="majorHAnsi" w:cstheme="majorHAnsi"/>
          <w:sz w:val="22"/>
          <w:szCs w:val="22"/>
        </w:rPr>
      </w:pPr>
      <w:r w:rsidRPr="0058656B">
        <w:rPr>
          <w:rFonts w:asciiTheme="majorHAnsi" w:hAnsiTheme="majorHAnsi" w:cstheme="majorHAnsi"/>
          <w:color w:val="000000"/>
          <w:sz w:val="22"/>
          <w:szCs w:val="22"/>
        </w:rPr>
        <w:t>Performed Unit testing and integration testing.</w:t>
      </w:r>
    </w:p>
    <w:p w:rsidR="00791309" w:rsidRPr="0058656B" w:rsidRDefault="00791309" w:rsidP="00BF7CBB">
      <w:pPr>
        <w:pStyle w:val="BodyTextIndent"/>
        <w:numPr>
          <w:ilvl w:val="0"/>
          <w:numId w:val="29"/>
        </w:numPr>
        <w:spacing w:after="0"/>
        <w:contextualSpacing/>
        <w:rPr>
          <w:rFonts w:asciiTheme="majorHAnsi" w:hAnsiTheme="majorHAnsi" w:cstheme="majorHAnsi"/>
          <w:bCs/>
          <w:sz w:val="22"/>
          <w:szCs w:val="22"/>
          <w:lang w:val="en-GB"/>
        </w:rPr>
      </w:pPr>
      <w:r w:rsidRPr="0058656B">
        <w:rPr>
          <w:rFonts w:asciiTheme="majorHAnsi" w:hAnsiTheme="majorHAnsi" w:cstheme="majorHAnsi"/>
          <w:color w:val="000000"/>
          <w:sz w:val="22"/>
          <w:szCs w:val="22"/>
        </w:rPr>
        <w:t>Designed XML based generic Framework for Crystal Reports</w:t>
      </w:r>
    </w:p>
    <w:p w:rsidR="0040129F" w:rsidRPr="0058656B" w:rsidRDefault="0040129F" w:rsidP="00215FB4">
      <w:pPr>
        <w:pStyle w:val="BodyTextIndent"/>
        <w:spacing w:after="0"/>
        <w:ind w:left="0"/>
        <w:contextualSpacing/>
        <w:rPr>
          <w:rFonts w:asciiTheme="majorHAnsi" w:hAnsiTheme="majorHAnsi" w:cstheme="majorHAnsi"/>
          <w:b/>
          <w:bCs/>
          <w:sz w:val="22"/>
          <w:szCs w:val="22"/>
          <w:lang w:val="en-GB"/>
        </w:rPr>
      </w:pPr>
    </w:p>
    <w:p w:rsidR="0040129F" w:rsidRPr="0058656B" w:rsidRDefault="0040129F" w:rsidP="00215FB4">
      <w:pPr>
        <w:pStyle w:val="Header"/>
        <w:tabs>
          <w:tab w:val="clear" w:pos="4320"/>
          <w:tab w:val="clear" w:pos="8640"/>
          <w:tab w:val="left" w:pos="8460"/>
        </w:tabs>
        <w:contextualSpacing/>
        <w:rPr>
          <w:rFonts w:asciiTheme="majorHAnsi" w:hAnsiTheme="majorHAnsi" w:cstheme="majorHAnsi"/>
          <w:sz w:val="22"/>
          <w:szCs w:val="22"/>
        </w:rPr>
      </w:pPr>
      <w:r w:rsidRPr="0058656B">
        <w:rPr>
          <w:rFonts w:asciiTheme="majorHAnsi" w:hAnsiTheme="majorHAnsi" w:cstheme="majorHAnsi"/>
          <w:b/>
          <w:sz w:val="22"/>
          <w:szCs w:val="22"/>
        </w:rPr>
        <w:t>Environment</w:t>
      </w:r>
      <w:r w:rsidR="005A40BA" w:rsidRPr="0058656B">
        <w:rPr>
          <w:rFonts w:asciiTheme="majorHAnsi" w:hAnsiTheme="majorHAnsi" w:cstheme="majorHAnsi"/>
          <w:sz w:val="22"/>
          <w:szCs w:val="22"/>
        </w:rPr>
        <w:t>:  JDK 1.5</w:t>
      </w:r>
      <w:r w:rsidRPr="0058656B">
        <w:rPr>
          <w:rFonts w:asciiTheme="majorHAnsi" w:hAnsiTheme="majorHAnsi" w:cstheme="majorHAnsi"/>
          <w:sz w:val="22"/>
          <w:szCs w:val="22"/>
        </w:rPr>
        <w:t>, EJB, Struts, JSP, Servlets, HTML, Java Script, AJAX, XML, XSLT, Weblogic 8.1, Oracle 9i, TOAD, JUNIT, Webservice, LOG4J, ANT, Rational Clear case, Eclipse 3.3 and Windows XP</w:t>
      </w:r>
    </w:p>
    <w:p w:rsidR="0086491E" w:rsidRPr="0058656B" w:rsidRDefault="0086491E" w:rsidP="00215FB4">
      <w:pPr>
        <w:contextualSpacing/>
        <w:rPr>
          <w:rFonts w:asciiTheme="majorHAnsi" w:hAnsiTheme="majorHAnsi" w:cstheme="majorHAnsi"/>
          <w:sz w:val="22"/>
          <w:szCs w:val="22"/>
        </w:rPr>
      </w:pPr>
    </w:p>
    <w:p w:rsidR="0040129F" w:rsidRPr="0058656B" w:rsidRDefault="00592C83" w:rsidP="00215FB4">
      <w:pPr>
        <w:contextualSpacing/>
        <w:rPr>
          <w:rFonts w:asciiTheme="majorHAnsi" w:hAnsiTheme="majorHAnsi" w:cstheme="majorHAnsi"/>
          <w:b/>
          <w:bCs/>
          <w:sz w:val="22"/>
          <w:szCs w:val="22"/>
        </w:rPr>
      </w:pPr>
      <w:r w:rsidRPr="0058656B">
        <w:rPr>
          <w:rFonts w:asciiTheme="majorHAnsi" w:hAnsiTheme="majorHAnsi" w:cstheme="majorHAnsi"/>
          <w:b/>
          <w:sz w:val="22"/>
          <w:szCs w:val="22"/>
        </w:rPr>
        <w:t>FedEx, Collierville, TN</w:t>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58656B">
        <w:rPr>
          <w:rFonts w:asciiTheme="majorHAnsi" w:hAnsiTheme="majorHAnsi" w:cstheme="majorHAnsi"/>
          <w:b/>
          <w:sz w:val="22"/>
          <w:szCs w:val="22"/>
        </w:rPr>
        <w:t xml:space="preserve">                    </w:t>
      </w:r>
      <w:r w:rsidR="00BF7CBB" w:rsidRPr="0058656B">
        <w:rPr>
          <w:rFonts w:asciiTheme="majorHAnsi" w:hAnsiTheme="majorHAnsi" w:cstheme="majorHAnsi"/>
          <w:b/>
          <w:bCs/>
          <w:sz w:val="22"/>
          <w:szCs w:val="22"/>
        </w:rPr>
        <w:t>Oct 2010 – Aug 2012</w:t>
      </w:r>
    </w:p>
    <w:p w:rsidR="00513EC6" w:rsidRPr="0058656B" w:rsidRDefault="00513EC6" w:rsidP="00215FB4">
      <w:pPr>
        <w:pStyle w:val="Header"/>
        <w:tabs>
          <w:tab w:val="clear" w:pos="4320"/>
          <w:tab w:val="clear" w:pos="8640"/>
        </w:tabs>
        <w:contextualSpacing/>
        <w:rPr>
          <w:rFonts w:asciiTheme="majorHAnsi" w:hAnsiTheme="majorHAnsi" w:cstheme="majorHAnsi"/>
          <w:b/>
          <w:sz w:val="22"/>
          <w:szCs w:val="22"/>
        </w:rPr>
      </w:pPr>
      <w:r w:rsidRPr="0058656B">
        <w:rPr>
          <w:rFonts w:asciiTheme="majorHAnsi" w:hAnsiTheme="majorHAnsi" w:cstheme="majorHAnsi"/>
          <w:b/>
          <w:sz w:val="22"/>
          <w:szCs w:val="22"/>
        </w:rPr>
        <w:t>Java Developer</w:t>
      </w:r>
    </w:p>
    <w:p w:rsidR="0040129F" w:rsidRPr="0058656B" w:rsidRDefault="0040129F" w:rsidP="00215FB4">
      <w:pPr>
        <w:pStyle w:val="Header"/>
        <w:tabs>
          <w:tab w:val="clear" w:pos="4320"/>
          <w:tab w:val="clear" w:pos="8640"/>
        </w:tabs>
        <w:contextualSpacing/>
        <w:rPr>
          <w:rFonts w:asciiTheme="majorHAnsi" w:hAnsiTheme="majorHAnsi" w:cstheme="majorHAnsi"/>
          <w:bCs/>
          <w:sz w:val="22"/>
          <w:szCs w:val="22"/>
        </w:rPr>
      </w:pPr>
    </w:p>
    <w:p w:rsidR="0040129F" w:rsidRPr="0058656B" w:rsidRDefault="0040129F" w:rsidP="00215FB4">
      <w:pPr>
        <w:pStyle w:val="BodyTextIndent"/>
        <w:spacing w:after="0"/>
        <w:ind w:left="0"/>
        <w:contextualSpacing/>
        <w:rPr>
          <w:rFonts w:asciiTheme="majorHAnsi" w:hAnsiTheme="majorHAnsi" w:cstheme="majorHAnsi"/>
          <w:bCs/>
          <w:sz w:val="22"/>
          <w:szCs w:val="22"/>
          <w:lang w:val="en-GB"/>
        </w:rPr>
      </w:pPr>
      <w:r w:rsidRPr="0058656B">
        <w:rPr>
          <w:rFonts w:asciiTheme="majorHAnsi" w:hAnsiTheme="majorHAnsi" w:cstheme="majorHAnsi"/>
          <w:b/>
          <w:bCs/>
          <w:sz w:val="22"/>
          <w:szCs w:val="22"/>
          <w:lang w:val="en-GB"/>
        </w:rPr>
        <w:t>Project Description:</w:t>
      </w:r>
    </w:p>
    <w:p w:rsidR="00765F09" w:rsidRPr="0058656B" w:rsidRDefault="00C8457D" w:rsidP="00215FB4">
      <w:pPr>
        <w:pStyle w:val="BodyTextIndent"/>
        <w:spacing w:after="0"/>
        <w:ind w:left="0"/>
        <w:contextualSpacing/>
        <w:rPr>
          <w:rFonts w:asciiTheme="majorHAnsi" w:hAnsiTheme="majorHAnsi" w:cstheme="majorHAnsi"/>
          <w:bCs/>
          <w:sz w:val="22"/>
          <w:szCs w:val="22"/>
          <w:lang w:val="en-GB"/>
        </w:rPr>
      </w:pPr>
      <w:r w:rsidRPr="0058656B">
        <w:rPr>
          <w:rFonts w:asciiTheme="majorHAnsi" w:hAnsiTheme="majorHAnsi" w:cstheme="majorHAnsi"/>
          <w:bCs/>
          <w:sz w:val="22"/>
          <w:szCs w:val="22"/>
          <w:lang w:val="en-GB"/>
        </w:rPr>
        <w:t>FedEx is the 2nd largest shipping company in the United States. I am working as a member of Maxi Materials project under the Air Operations Desktop team. This project is to replace existing mainframe system to web based applications with Rich User Interface. The main responsibilities include the complete development of Purchase Order for flight supplies, Supplier/Vendor search, Track shipping and multiple reports with Charts</w:t>
      </w:r>
      <w:r w:rsidR="00765F09" w:rsidRPr="0058656B">
        <w:rPr>
          <w:rFonts w:asciiTheme="majorHAnsi" w:hAnsiTheme="majorHAnsi" w:cstheme="majorHAnsi"/>
          <w:bCs/>
          <w:sz w:val="22"/>
          <w:szCs w:val="22"/>
          <w:lang w:val="en-GB"/>
        </w:rPr>
        <w:t>.</w:t>
      </w:r>
    </w:p>
    <w:p w:rsidR="003032E8" w:rsidRPr="0058656B" w:rsidRDefault="003032E8" w:rsidP="00215FB4">
      <w:pPr>
        <w:pStyle w:val="BodyTextIndent"/>
        <w:spacing w:after="0"/>
        <w:ind w:left="0"/>
        <w:contextualSpacing/>
        <w:rPr>
          <w:rFonts w:asciiTheme="majorHAnsi" w:hAnsiTheme="majorHAnsi" w:cstheme="majorHAnsi"/>
          <w:b/>
          <w:bCs/>
          <w:sz w:val="22"/>
          <w:szCs w:val="22"/>
          <w:lang w:val="en-GB"/>
        </w:rPr>
      </w:pPr>
    </w:p>
    <w:p w:rsidR="0040129F" w:rsidRPr="0058656B" w:rsidRDefault="0040129F" w:rsidP="00215FB4">
      <w:pPr>
        <w:pStyle w:val="BodyTextIndent"/>
        <w:spacing w:after="0"/>
        <w:ind w:left="0"/>
        <w:contextualSpacing/>
        <w:rPr>
          <w:rFonts w:asciiTheme="majorHAnsi" w:hAnsiTheme="majorHAnsi" w:cstheme="majorHAnsi"/>
          <w:b/>
          <w:bCs/>
          <w:sz w:val="22"/>
          <w:szCs w:val="22"/>
          <w:lang w:val="en-GB"/>
        </w:rPr>
      </w:pPr>
      <w:r w:rsidRPr="0058656B">
        <w:rPr>
          <w:rFonts w:asciiTheme="majorHAnsi" w:hAnsiTheme="majorHAnsi" w:cstheme="majorHAnsi"/>
          <w:b/>
          <w:bCs/>
          <w:sz w:val="22"/>
          <w:szCs w:val="22"/>
          <w:lang w:val="en-GB"/>
        </w:rPr>
        <w:t>Responsibilities:</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Using core JAVA developed a web-based Quiz and testing software.</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Developed an original object model design using database objects.</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 xml:space="preserve">Developed user interfaces using JSPs, XHTML, CSS, JavaScript and AJAX. </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 xml:space="preserve">Generated Class Diagrams, Sequence Diagrams with Microsoft Visio and RAD. </w:t>
      </w:r>
    </w:p>
    <w:p w:rsidR="00EB7EAE" w:rsidRPr="0058656B" w:rsidRDefault="00EB7EAE"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Designed and developed highly customized front end Screens using SenchaExtJS framework library, JavaScript, HTML, CSS as a Rich Internet Application (RIA).</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 xml:space="preserve">Designed patterns implemented such as Singleton, Front Controller, Factory pattern, Data Access Object. </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 xml:space="preserve">Involved in writing of Web services using SOAP, WSDL, deployment, and configuration and testing. </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 xml:space="preserve">Wrote SQL, PL/SQL and stored procedures as part of database interaction. </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 xml:space="preserve">Extensively used </w:t>
      </w:r>
      <w:r w:rsidR="00DC4953" w:rsidRPr="0058656B">
        <w:rPr>
          <w:rFonts w:asciiTheme="majorHAnsi" w:eastAsia="Leelawadee" w:hAnsiTheme="majorHAnsi" w:cstheme="majorHAnsi"/>
          <w:sz w:val="22"/>
          <w:szCs w:val="22"/>
        </w:rPr>
        <w:t>Hibernate for Object R</w:t>
      </w:r>
      <w:r w:rsidRPr="0058656B">
        <w:rPr>
          <w:rFonts w:asciiTheme="majorHAnsi" w:eastAsia="Leelawadee" w:hAnsiTheme="majorHAnsi" w:cstheme="majorHAnsi"/>
          <w:sz w:val="22"/>
          <w:szCs w:val="22"/>
        </w:rPr>
        <w:t xml:space="preserve">elational Mapping for data persistence. </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 xml:space="preserve">Unit testing, bug fixing in multiple environments (DEV/INT/CERT/PROD) and reproduce bugs for fixing and code review of individual modules in the application. </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 xml:space="preserve">Parsed XML using SAX Parser and send that data to consumers as part of Batch Application. </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 xml:space="preserve">Developed unit test cases using JUnit framework. </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Accessed and manipulated the Oracle10g database by writing SQL Queries</w:t>
      </w:r>
    </w:p>
    <w:p w:rsidR="0040129F" w:rsidRPr="0058656B" w:rsidRDefault="0040129F" w:rsidP="00215FB4">
      <w:pPr>
        <w:contextualSpacing/>
        <w:rPr>
          <w:rFonts w:asciiTheme="majorHAnsi" w:hAnsiTheme="majorHAnsi" w:cstheme="majorHAnsi"/>
          <w:bCs/>
          <w:sz w:val="22"/>
          <w:szCs w:val="22"/>
        </w:rPr>
      </w:pPr>
    </w:p>
    <w:p w:rsidR="0040129F" w:rsidRPr="0058656B" w:rsidRDefault="0040129F" w:rsidP="00215FB4">
      <w:pPr>
        <w:pStyle w:val="Header"/>
        <w:tabs>
          <w:tab w:val="clear" w:pos="4320"/>
          <w:tab w:val="clear" w:pos="8640"/>
          <w:tab w:val="left" w:pos="8460"/>
        </w:tabs>
        <w:contextualSpacing/>
        <w:rPr>
          <w:rFonts w:asciiTheme="majorHAnsi" w:hAnsiTheme="majorHAnsi" w:cstheme="majorHAnsi"/>
          <w:sz w:val="22"/>
          <w:szCs w:val="22"/>
        </w:rPr>
      </w:pPr>
      <w:r w:rsidRPr="0058656B">
        <w:rPr>
          <w:rFonts w:asciiTheme="majorHAnsi" w:hAnsiTheme="majorHAnsi" w:cstheme="majorHAnsi"/>
          <w:b/>
          <w:sz w:val="22"/>
          <w:szCs w:val="22"/>
        </w:rPr>
        <w:t>Environment</w:t>
      </w:r>
      <w:r w:rsidRPr="0058656B">
        <w:rPr>
          <w:rFonts w:asciiTheme="majorHAnsi" w:hAnsiTheme="majorHAnsi" w:cstheme="majorHAnsi"/>
          <w:sz w:val="22"/>
          <w:szCs w:val="22"/>
        </w:rPr>
        <w:t xml:space="preserve">:  </w:t>
      </w:r>
      <w:r w:rsidR="00320FD6" w:rsidRPr="0058656B">
        <w:rPr>
          <w:rFonts w:asciiTheme="majorHAnsi" w:hAnsiTheme="majorHAnsi" w:cstheme="majorHAnsi"/>
          <w:sz w:val="22"/>
          <w:szCs w:val="22"/>
        </w:rPr>
        <w:t>Java</w:t>
      </w:r>
      <w:r w:rsidR="00E64145" w:rsidRPr="0058656B">
        <w:rPr>
          <w:rFonts w:asciiTheme="majorHAnsi" w:hAnsiTheme="majorHAnsi" w:cstheme="majorHAnsi"/>
          <w:sz w:val="22"/>
          <w:szCs w:val="22"/>
        </w:rPr>
        <w:t>, Dojo</w:t>
      </w:r>
      <w:r w:rsidR="00CE4C5E" w:rsidRPr="0058656B">
        <w:rPr>
          <w:rFonts w:asciiTheme="majorHAnsi" w:hAnsiTheme="majorHAnsi" w:cstheme="majorHAnsi"/>
          <w:sz w:val="22"/>
          <w:szCs w:val="22"/>
        </w:rPr>
        <w:t>, JBoss Developer Studio, Maven, Javascript, JSP, Ajax, Spring MVC, RestEasy, Hibernate, Oracle 10g, SVN, Agile development, Windows, CSS, HTML, Putty.</w:t>
      </w:r>
    </w:p>
    <w:p w:rsidR="0040129F" w:rsidRPr="0058656B" w:rsidRDefault="0040129F" w:rsidP="00215FB4">
      <w:pPr>
        <w:pStyle w:val="Header"/>
        <w:tabs>
          <w:tab w:val="clear" w:pos="4320"/>
          <w:tab w:val="clear" w:pos="8640"/>
        </w:tabs>
        <w:contextualSpacing/>
        <w:rPr>
          <w:rFonts w:asciiTheme="majorHAnsi" w:hAnsiTheme="majorHAnsi" w:cstheme="majorHAnsi"/>
          <w:sz w:val="22"/>
          <w:szCs w:val="22"/>
        </w:rPr>
      </w:pPr>
    </w:p>
    <w:p w:rsidR="0058656B" w:rsidRDefault="0058656B" w:rsidP="00215FB4">
      <w:pPr>
        <w:contextualSpacing/>
        <w:rPr>
          <w:rFonts w:asciiTheme="majorHAnsi" w:hAnsiTheme="majorHAnsi" w:cstheme="majorHAnsi"/>
          <w:b/>
          <w:sz w:val="22"/>
          <w:szCs w:val="22"/>
        </w:rPr>
      </w:pPr>
    </w:p>
    <w:p w:rsidR="0040129F" w:rsidRPr="0058656B" w:rsidRDefault="0080224C" w:rsidP="00215FB4">
      <w:pPr>
        <w:contextualSpacing/>
        <w:rPr>
          <w:rFonts w:asciiTheme="majorHAnsi" w:hAnsiTheme="majorHAnsi" w:cstheme="majorHAnsi"/>
          <w:b/>
          <w:bCs/>
          <w:sz w:val="22"/>
          <w:szCs w:val="22"/>
        </w:rPr>
      </w:pPr>
      <w:r w:rsidRPr="0058656B">
        <w:rPr>
          <w:rFonts w:asciiTheme="majorHAnsi" w:hAnsiTheme="majorHAnsi" w:cstheme="majorHAnsi"/>
          <w:b/>
          <w:sz w:val="22"/>
          <w:szCs w:val="22"/>
        </w:rPr>
        <w:t>AEGIS Limited, NJ, USA</w:t>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58656B">
        <w:rPr>
          <w:rFonts w:asciiTheme="majorHAnsi" w:hAnsiTheme="majorHAnsi" w:cstheme="majorHAnsi"/>
          <w:b/>
          <w:sz w:val="22"/>
          <w:szCs w:val="22"/>
        </w:rPr>
        <w:t xml:space="preserve">     </w:t>
      </w:r>
      <w:r w:rsidR="00BF7CBB" w:rsidRPr="0058656B">
        <w:rPr>
          <w:rFonts w:asciiTheme="majorHAnsi" w:hAnsiTheme="majorHAnsi" w:cstheme="majorHAnsi"/>
          <w:b/>
          <w:bCs/>
          <w:sz w:val="22"/>
          <w:szCs w:val="22"/>
        </w:rPr>
        <w:t>Mar 2008 –Sep 2010</w:t>
      </w:r>
    </w:p>
    <w:p w:rsidR="00A450BE" w:rsidRPr="0058656B" w:rsidRDefault="00A450BE" w:rsidP="00215FB4">
      <w:pPr>
        <w:pStyle w:val="Header"/>
        <w:tabs>
          <w:tab w:val="clear" w:pos="4320"/>
          <w:tab w:val="clear" w:pos="8640"/>
        </w:tabs>
        <w:contextualSpacing/>
        <w:rPr>
          <w:rFonts w:asciiTheme="majorHAnsi" w:hAnsiTheme="majorHAnsi" w:cstheme="majorHAnsi"/>
          <w:b/>
          <w:sz w:val="22"/>
          <w:szCs w:val="22"/>
        </w:rPr>
      </w:pPr>
      <w:r w:rsidRPr="0058656B">
        <w:rPr>
          <w:rFonts w:asciiTheme="majorHAnsi" w:hAnsiTheme="majorHAnsi" w:cstheme="majorHAnsi"/>
          <w:b/>
          <w:sz w:val="22"/>
          <w:szCs w:val="22"/>
        </w:rPr>
        <w:t>Java Developer</w:t>
      </w:r>
    </w:p>
    <w:p w:rsidR="0040129F" w:rsidRPr="0058656B" w:rsidRDefault="0040129F" w:rsidP="00BF7CBB">
      <w:pPr>
        <w:contextualSpacing/>
        <w:rPr>
          <w:rFonts w:asciiTheme="majorHAnsi" w:hAnsiTheme="majorHAnsi" w:cstheme="majorHAnsi"/>
          <w:b/>
          <w:bCs/>
          <w:sz w:val="22"/>
          <w:szCs w:val="22"/>
        </w:rPr>
      </w:pPr>
    </w:p>
    <w:p w:rsidR="0040129F" w:rsidRPr="0058656B" w:rsidRDefault="0040129F" w:rsidP="00215FB4">
      <w:pPr>
        <w:pStyle w:val="BodyTextIndent"/>
        <w:spacing w:after="0"/>
        <w:ind w:left="0"/>
        <w:contextualSpacing/>
        <w:rPr>
          <w:rFonts w:asciiTheme="majorHAnsi" w:hAnsiTheme="majorHAnsi" w:cstheme="majorHAnsi"/>
          <w:b/>
          <w:bCs/>
          <w:sz w:val="22"/>
          <w:szCs w:val="22"/>
          <w:lang w:val="en-GB"/>
        </w:rPr>
      </w:pPr>
      <w:r w:rsidRPr="0058656B">
        <w:rPr>
          <w:rFonts w:asciiTheme="majorHAnsi" w:hAnsiTheme="majorHAnsi" w:cstheme="majorHAnsi"/>
          <w:b/>
          <w:bCs/>
          <w:sz w:val="22"/>
          <w:szCs w:val="22"/>
          <w:lang w:val="en-GB"/>
        </w:rPr>
        <w:t>Project Description:</w:t>
      </w:r>
    </w:p>
    <w:p w:rsidR="0040129F" w:rsidRPr="0058656B" w:rsidRDefault="00493AED" w:rsidP="00215FB4">
      <w:pPr>
        <w:pStyle w:val="BodyTextIndent"/>
        <w:spacing w:after="0"/>
        <w:ind w:left="0"/>
        <w:contextualSpacing/>
        <w:rPr>
          <w:rFonts w:asciiTheme="majorHAnsi" w:hAnsiTheme="majorHAnsi" w:cstheme="majorHAnsi"/>
          <w:bCs/>
          <w:sz w:val="22"/>
          <w:szCs w:val="22"/>
          <w:lang w:val="en-GB"/>
        </w:rPr>
      </w:pPr>
      <w:r w:rsidRPr="0058656B">
        <w:rPr>
          <w:rFonts w:asciiTheme="majorHAnsi" w:hAnsiTheme="majorHAnsi" w:cstheme="majorHAnsi"/>
          <w:bCs/>
          <w:sz w:val="22"/>
          <w:szCs w:val="22"/>
          <w:lang w:val="en-GB"/>
        </w:rPr>
        <w:t>Associated Electric &amp;</w:t>
      </w:r>
      <w:r w:rsidR="00AB13DA" w:rsidRPr="0058656B">
        <w:rPr>
          <w:rFonts w:asciiTheme="majorHAnsi" w:hAnsiTheme="majorHAnsi" w:cstheme="majorHAnsi"/>
          <w:bCs/>
          <w:sz w:val="22"/>
          <w:szCs w:val="22"/>
          <w:lang w:val="en-GB"/>
        </w:rPr>
        <w:t xml:space="preserve"> Gas Insurance Services Limited (AEGIS) is a non- assessable Mutual </w:t>
      </w:r>
      <w:r w:rsidR="00A87CC5" w:rsidRPr="0058656B">
        <w:rPr>
          <w:rFonts w:asciiTheme="majorHAnsi" w:hAnsiTheme="majorHAnsi" w:cstheme="majorHAnsi"/>
          <w:bCs/>
          <w:sz w:val="22"/>
          <w:szCs w:val="22"/>
          <w:lang w:val="en-GB"/>
        </w:rPr>
        <w:t>Insurance</w:t>
      </w:r>
      <w:r w:rsidR="00AB13DA" w:rsidRPr="0058656B">
        <w:rPr>
          <w:rFonts w:asciiTheme="majorHAnsi" w:hAnsiTheme="majorHAnsi" w:cstheme="majorHAnsi"/>
          <w:bCs/>
          <w:sz w:val="22"/>
          <w:szCs w:val="22"/>
          <w:lang w:val="en-GB"/>
        </w:rPr>
        <w:t xml:space="preserve"> Company to serve the utility and related energy industry. AEGIS offers a wide range of sophisticated insurance and risk management products and services to all the clients. All the information about AEGIS products, services and international capabilities is available through the AEGISlink application. This application allows registered AEGIS members and their designated brokers to view their policies and claims, apply for coverage, submit claims, access industry data.</w:t>
      </w:r>
    </w:p>
    <w:p w:rsidR="00A72191" w:rsidRPr="0058656B" w:rsidRDefault="00A72191" w:rsidP="00215FB4">
      <w:pPr>
        <w:pStyle w:val="BodyTextIndent"/>
        <w:spacing w:after="0"/>
        <w:ind w:left="0"/>
        <w:contextualSpacing/>
        <w:rPr>
          <w:rFonts w:asciiTheme="majorHAnsi" w:hAnsiTheme="majorHAnsi" w:cstheme="majorHAnsi"/>
          <w:bCs/>
          <w:sz w:val="22"/>
          <w:szCs w:val="22"/>
          <w:shd w:val="clear" w:color="auto" w:fill="FFFF00"/>
          <w:lang w:val="en-GB"/>
        </w:rPr>
      </w:pPr>
    </w:p>
    <w:p w:rsidR="00273D74" w:rsidRPr="0058656B" w:rsidRDefault="0040129F" w:rsidP="00215FB4">
      <w:pPr>
        <w:pStyle w:val="BodyTextIndent"/>
        <w:spacing w:after="0"/>
        <w:ind w:left="0"/>
        <w:contextualSpacing/>
        <w:rPr>
          <w:rFonts w:asciiTheme="majorHAnsi" w:hAnsiTheme="majorHAnsi" w:cstheme="majorHAnsi"/>
          <w:b/>
          <w:bCs/>
          <w:sz w:val="22"/>
          <w:szCs w:val="22"/>
          <w:lang w:val="en-GB"/>
        </w:rPr>
      </w:pPr>
      <w:r w:rsidRPr="0058656B">
        <w:rPr>
          <w:rFonts w:asciiTheme="majorHAnsi" w:hAnsiTheme="majorHAnsi" w:cstheme="majorHAnsi"/>
          <w:b/>
          <w:bCs/>
          <w:sz w:val="22"/>
          <w:szCs w:val="22"/>
          <w:lang w:val="en-GB"/>
        </w:rPr>
        <w:t>Responsibilities:</w:t>
      </w:r>
    </w:p>
    <w:p w:rsidR="00273D74" w:rsidRPr="0058656B" w:rsidRDefault="00273D74" w:rsidP="00BF7CBB">
      <w:pPr>
        <w:pStyle w:val="NormalJustified"/>
        <w:numPr>
          <w:ilvl w:val="0"/>
          <w:numId w:val="31"/>
        </w:numPr>
        <w:contextualSpacing/>
        <w:rPr>
          <w:rFonts w:asciiTheme="majorHAnsi" w:hAnsiTheme="majorHAnsi" w:cstheme="majorHAnsi"/>
          <w:b w:val="0"/>
          <w:color w:val="000000" w:themeColor="text1"/>
          <w:kern w:val="28"/>
          <w:sz w:val="22"/>
          <w:szCs w:val="22"/>
        </w:rPr>
      </w:pPr>
      <w:r w:rsidRPr="0058656B">
        <w:rPr>
          <w:rFonts w:asciiTheme="majorHAnsi" w:hAnsiTheme="majorHAnsi" w:cstheme="majorHAnsi"/>
          <w:b w:val="0"/>
          <w:color w:val="000000" w:themeColor="text1"/>
          <w:kern w:val="28"/>
          <w:sz w:val="22"/>
          <w:szCs w:val="22"/>
        </w:rPr>
        <w:t>Used HTML for design, Java Script for client side validations and JSP using ODBC on the server.</w:t>
      </w:r>
    </w:p>
    <w:p w:rsidR="00273D74" w:rsidRPr="0058656B" w:rsidRDefault="00273D74" w:rsidP="00BF7CBB">
      <w:pPr>
        <w:pStyle w:val="ListParagraph"/>
        <w:numPr>
          <w:ilvl w:val="0"/>
          <w:numId w:val="31"/>
        </w:numPr>
        <w:tabs>
          <w:tab w:val="decimal" w:pos="-720"/>
        </w:tabs>
        <w:suppressAutoHyphens w:val="0"/>
        <w:autoSpaceDE w:val="0"/>
        <w:autoSpaceDN w:val="0"/>
        <w:adjustRightInd w:val="0"/>
        <w:rPr>
          <w:rFonts w:asciiTheme="majorHAnsi" w:hAnsiTheme="majorHAnsi" w:cstheme="majorHAnsi"/>
          <w:b/>
          <w:color w:val="000000" w:themeColor="text1"/>
          <w:kern w:val="28"/>
          <w:sz w:val="22"/>
          <w:szCs w:val="22"/>
        </w:rPr>
      </w:pPr>
      <w:r w:rsidRPr="0058656B">
        <w:rPr>
          <w:rFonts w:asciiTheme="majorHAnsi" w:hAnsiTheme="majorHAnsi" w:cstheme="majorHAnsi"/>
          <w:color w:val="000000" w:themeColor="text1"/>
          <w:sz w:val="22"/>
          <w:szCs w:val="22"/>
        </w:rPr>
        <w:t>Developed Action Forms and Models</w:t>
      </w:r>
      <w:r w:rsidRPr="0058656B">
        <w:rPr>
          <w:rFonts w:asciiTheme="majorHAnsi" w:hAnsiTheme="majorHAnsi" w:cstheme="majorHAnsi"/>
          <w:b/>
          <w:color w:val="000000" w:themeColor="text1"/>
          <w:sz w:val="22"/>
          <w:szCs w:val="22"/>
        </w:rPr>
        <w:t xml:space="preserve">. </w:t>
      </w:r>
    </w:p>
    <w:p w:rsidR="00273D74" w:rsidRPr="0058656B" w:rsidRDefault="00273D74" w:rsidP="00BF7CBB">
      <w:pPr>
        <w:pStyle w:val="NormalJustified"/>
        <w:numPr>
          <w:ilvl w:val="0"/>
          <w:numId w:val="31"/>
        </w:numPr>
        <w:contextualSpacing/>
        <w:rPr>
          <w:rFonts w:asciiTheme="majorHAnsi" w:hAnsiTheme="majorHAnsi" w:cstheme="majorHAnsi"/>
          <w:b w:val="0"/>
          <w:sz w:val="22"/>
          <w:szCs w:val="22"/>
        </w:rPr>
      </w:pPr>
      <w:r w:rsidRPr="0058656B">
        <w:rPr>
          <w:rFonts w:asciiTheme="majorHAnsi" w:hAnsiTheme="majorHAnsi" w:cstheme="majorHAnsi"/>
          <w:b w:val="0"/>
          <w:sz w:val="22"/>
          <w:szCs w:val="22"/>
        </w:rPr>
        <w:t>Implemented Model View Controller (MVC) architecture Using Struts Framework at the Web tier level to isolate each layer of the application to avoid the complexity of integration and ease of maintenance.</w:t>
      </w:r>
    </w:p>
    <w:p w:rsidR="00273D74" w:rsidRPr="0058656B" w:rsidRDefault="00273D74" w:rsidP="00BF7CBB">
      <w:pPr>
        <w:pStyle w:val="NormalJustified"/>
        <w:numPr>
          <w:ilvl w:val="0"/>
          <w:numId w:val="31"/>
        </w:numPr>
        <w:contextualSpacing/>
        <w:rPr>
          <w:rFonts w:asciiTheme="majorHAnsi" w:hAnsiTheme="majorHAnsi" w:cstheme="majorHAnsi"/>
          <w:b w:val="0"/>
          <w:sz w:val="22"/>
          <w:szCs w:val="22"/>
        </w:rPr>
      </w:pPr>
      <w:r w:rsidRPr="0058656B">
        <w:rPr>
          <w:rFonts w:asciiTheme="majorHAnsi" w:hAnsiTheme="majorHAnsi" w:cstheme="majorHAnsi"/>
          <w:b w:val="0"/>
          <w:sz w:val="22"/>
          <w:szCs w:val="22"/>
        </w:rPr>
        <w:t>Extensive Hands on experience in SQL Server Management Studio2000/2005/2008.</w:t>
      </w:r>
    </w:p>
    <w:p w:rsidR="00273D74" w:rsidRPr="0058656B" w:rsidRDefault="00273D74" w:rsidP="00BF7CBB">
      <w:pPr>
        <w:pStyle w:val="NormalJustified"/>
        <w:numPr>
          <w:ilvl w:val="0"/>
          <w:numId w:val="31"/>
        </w:numPr>
        <w:contextualSpacing/>
        <w:rPr>
          <w:rFonts w:asciiTheme="majorHAnsi" w:hAnsiTheme="majorHAnsi" w:cstheme="majorHAnsi"/>
          <w:b w:val="0"/>
          <w:kern w:val="28"/>
          <w:sz w:val="22"/>
          <w:szCs w:val="22"/>
        </w:rPr>
      </w:pPr>
      <w:r w:rsidRPr="0058656B">
        <w:rPr>
          <w:rFonts w:asciiTheme="majorHAnsi" w:hAnsiTheme="majorHAnsi" w:cstheme="majorHAnsi"/>
          <w:b w:val="0"/>
          <w:kern w:val="28"/>
          <w:sz w:val="22"/>
          <w:szCs w:val="22"/>
        </w:rPr>
        <w:t>Developed queries and Data Models to support user transactions and improve performance.</w:t>
      </w:r>
    </w:p>
    <w:p w:rsidR="00273D74" w:rsidRPr="0058656B" w:rsidRDefault="00273D74" w:rsidP="00BF7CBB">
      <w:pPr>
        <w:pStyle w:val="ListParagraph"/>
        <w:numPr>
          <w:ilvl w:val="0"/>
          <w:numId w:val="31"/>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Thorough involvement and knowledge of OOSD. </w:t>
      </w:r>
    </w:p>
    <w:p w:rsidR="00273D74" w:rsidRPr="0058656B" w:rsidRDefault="00273D74" w:rsidP="00BF7CBB">
      <w:pPr>
        <w:pStyle w:val="NormalJustified"/>
        <w:numPr>
          <w:ilvl w:val="0"/>
          <w:numId w:val="31"/>
        </w:numPr>
        <w:contextualSpacing/>
        <w:rPr>
          <w:rFonts w:asciiTheme="majorHAnsi" w:hAnsiTheme="majorHAnsi" w:cstheme="majorHAnsi"/>
          <w:b w:val="0"/>
          <w:kern w:val="28"/>
          <w:sz w:val="22"/>
          <w:szCs w:val="22"/>
        </w:rPr>
      </w:pPr>
      <w:r w:rsidRPr="0058656B">
        <w:rPr>
          <w:rFonts w:asciiTheme="majorHAnsi" w:hAnsiTheme="majorHAnsi" w:cstheme="majorHAnsi"/>
          <w:b w:val="0"/>
          <w:kern w:val="28"/>
          <w:sz w:val="22"/>
          <w:szCs w:val="22"/>
        </w:rPr>
        <w:t>Used XML tools and Web Services to extract data useful for the Data Loads of the portal.</w:t>
      </w:r>
    </w:p>
    <w:p w:rsidR="0040129F" w:rsidRPr="0058656B" w:rsidRDefault="0040129F" w:rsidP="00215FB4">
      <w:pPr>
        <w:contextualSpacing/>
        <w:rPr>
          <w:rFonts w:asciiTheme="majorHAnsi" w:hAnsiTheme="majorHAnsi" w:cstheme="majorHAnsi"/>
          <w:b/>
          <w:bCs/>
          <w:sz w:val="22"/>
          <w:szCs w:val="22"/>
        </w:rPr>
      </w:pPr>
    </w:p>
    <w:p w:rsidR="004D27B2" w:rsidRPr="0058656B" w:rsidRDefault="0040129F" w:rsidP="00215FB4">
      <w:pPr>
        <w:pStyle w:val="Header"/>
        <w:tabs>
          <w:tab w:val="clear" w:pos="4320"/>
          <w:tab w:val="clear" w:pos="8640"/>
          <w:tab w:val="left" w:pos="8460"/>
        </w:tabs>
        <w:contextualSpacing/>
        <w:rPr>
          <w:rFonts w:asciiTheme="majorHAnsi" w:hAnsiTheme="majorHAnsi" w:cstheme="majorHAnsi"/>
          <w:sz w:val="22"/>
          <w:szCs w:val="22"/>
        </w:rPr>
      </w:pPr>
      <w:r w:rsidRPr="0058656B">
        <w:rPr>
          <w:rFonts w:asciiTheme="majorHAnsi" w:hAnsiTheme="majorHAnsi" w:cstheme="majorHAnsi"/>
          <w:b/>
          <w:sz w:val="22"/>
          <w:szCs w:val="22"/>
        </w:rPr>
        <w:t>Environment</w:t>
      </w:r>
      <w:r w:rsidR="00BD6884" w:rsidRPr="0058656B">
        <w:rPr>
          <w:rFonts w:asciiTheme="majorHAnsi" w:hAnsiTheme="majorHAnsi" w:cstheme="majorHAnsi"/>
          <w:sz w:val="22"/>
          <w:szCs w:val="22"/>
        </w:rPr>
        <w:t xml:space="preserve">: </w:t>
      </w:r>
      <w:r w:rsidR="00A05619" w:rsidRPr="0058656B">
        <w:rPr>
          <w:rFonts w:asciiTheme="majorHAnsi" w:hAnsiTheme="majorHAnsi" w:cstheme="majorHAnsi"/>
          <w:sz w:val="22"/>
          <w:szCs w:val="22"/>
        </w:rPr>
        <w:t>Java 1.5, J2ee, Adobe Flex 3, Flex Builder (Eclipse Plug-In), Spring ORM, Web services, XML, JUnit, Eclipse 3.4, Blaze DS Services, Oracle, CSS, Unix,</w:t>
      </w:r>
    </w:p>
    <w:p w:rsidR="00BF7CBB" w:rsidRPr="0058656B" w:rsidRDefault="00BF7CBB" w:rsidP="00215FB4">
      <w:pPr>
        <w:pStyle w:val="Header"/>
        <w:tabs>
          <w:tab w:val="clear" w:pos="4320"/>
          <w:tab w:val="clear" w:pos="8640"/>
          <w:tab w:val="left" w:pos="8460"/>
        </w:tabs>
        <w:contextualSpacing/>
        <w:rPr>
          <w:rFonts w:asciiTheme="majorHAnsi" w:hAnsiTheme="majorHAnsi" w:cstheme="majorHAnsi"/>
          <w:sz w:val="22"/>
          <w:szCs w:val="22"/>
        </w:rPr>
      </w:pPr>
    </w:p>
    <w:p w:rsidR="00BF7CBB" w:rsidRPr="0058656B" w:rsidRDefault="00BF7CBB" w:rsidP="00215FB4">
      <w:pPr>
        <w:pStyle w:val="Header"/>
        <w:tabs>
          <w:tab w:val="clear" w:pos="4320"/>
          <w:tab w:val="clear" w:pos="8640"/>
          <w:tab w:val="left" w:pos="8460"/>
        </w:tabs>
        <w:contextualSpacing/>
        <w:rPr>
          <w:rFonts w:asciiTheme="majorHAnsi" w:hAnsiTheme="majorHAnsi" w:cstheme="majorHAnsi"/>
          <w:b/>
          <w:sz w:val="22"/>
          <w:szCs w:val="22"/>
        </w:rPr>
      </w:pPr>
      <w:r w:rsidRPr="0058656B">
        <w:rPr>
          <w:rFonts w:asciiTheme="majorHAnsi" w:hAnsiTheme="majorHAnsi" w:cstheme="majorHAnsi"/>
          <w:b/>
          <w:sz w:val="22"/>
          <w:szCs w:val="22"/>
        </w:rPr>
        <w:t>EDUCATION:</w:t>
      </w:r>
    </w:p>
    <w:p w:rsidR="00BF7CBB" w:rsidRPr="0058656B" w:rsidRDefault="00BF7CBB" w:rsidP="00BF7CBB">
      <w:pPr>
        <w:pStyle w:val="ListParagraph"/>
        <w:numPr>
          <w:ilvl w:val="0"/>
          <w:numId w:val="32"/>
        </w:numPr>
        <w:suppressAutoHyphens w:val="0"/>
        <w:spacing w:line="228" w:lineRule="atLeast"/>
        <w:textAlignment w:val="top"/>
        <w:rPr>
          <w:rFonts w:asciiTheme="majorHAnsi" w:eastAsia="Times New Roman" w:hAnsiTheme="majorHAnsi" w:cstheme="majorHAnsi"/>
          <w:color w:val="263238"/>
          <w:sz w:val="22"/>
          <w:szCs w:val="22"/>
          <w:lang w:eastAsia="en-US"/>
        </w:rPr>
      </w:pPr>
      <w:r w:rsidRPr="0058656B">
        <w:rPr>
          <w:rFonts w:asciiTheme="majorHAnsi" w:eastAsia="Times New Roman" w:hAnsiTheme="majorHAnsi" w:cstheme="majorHAnsi"/>
          <w:color w:val="263238"/>
          <w:sz w:val="22"/>
          <w:szCs w:val="22"/>
          <w:lang w:eastAsia="en-US"/>
        </w:rPr>
        <w:t xml:space="preserve">Bachelor's in computer science from JNTU Hyderabad, India </w:t>
      </w:r>
      <w:r w:rsidRPr="0058656B">
        <w:rPr>
          <w:rFonts w:asciiTheme="majorHAnsi" w:eastAsia="Times New Roman" w:hAnsiTheme="majorHAnsi" w:cstheme="majorHAnsi"/>
          <w:color w:val="263238"/>
          <w:sz w:val="22"/>
          <w:szCs w:val="22"/>
          <w:lang w:eastAsia="en-US"/>
        </w:rPr>
        <w:tab/>
      </w:r>
      <w:r w:rsidRPr="0058656B">
        <w:rPr>
          <w:rFonts w:asciiTheme="majorHAnsi" w:eastAsia="Times New Roman" w:hAnsiTheme="majorHAnsi" w:cstheme="majorHAnsi"/>
          <w:color w:val="263238"/>
          <w:sz w:val="22"/>
          <w:szCs w:val="22"/>
          <w:lang w:eastAsia="en-US"/>
        </w:rPr>
        <w:tab/>
      </w:r>
      <w:r w:rsidRPr="0058656B">
        <w:rPr>
          <w:rFonts w:asciiTheme="majorHAnsi" w:eastAsia="Times New Roman" w:hAnsiTheme="majorHAnsi" w:cstheme="majorHAnsi"/>
          <w:color w:val="263238"/>
          <w:sz w:val="22"/>
          <w:szCs w:val="22"/>
          <w:lang w:eastAsia="en-US"/>
        </w:rPr>
        <w:tab/>
      </w:r>
      <w:r w:rsidRPr="0058656B">
        <w:rPr>
          <w:rFonts w:asciiTheme="majorHAnsi" w:eastAsia="Times New Roman" w:hAnsiTheme="majorHAnsi" w:cstheme="majorHAnsi"/>
          <w:color w:val="263238"/>
          <w:sz w:val="22"/>
          <w:szCs w:val="22"/>
          <w:lang w:eastAsia="en-US"/>
        </w:rPr>
        <w:tab/>
      </w:r>
      <w:r w:rsidRPr="0058656B">
        <w:rPr>
          <w:rFonts w:asciiTheme="majorHAnsi" w:eastAsia="Times New Roman" w:hAnsiTheme="majorHAnsi" w:cstheme="majorHAnsi"/>
          <w:color w:val="263238"/>
          <w:sz w:val="22"/>
          <w:szCs w:val="22"/>
          <w:lang w:eastAsia="en-US"/>
        </w:rPr>
        <w:tab/>
      </w:r>
      <w:r w:rsidRPr="0058656B">
        <w:rPr>
          <w:rFonts w:asciiTheme="majorHAnsi" w:eastAsia="Times New Roman" w:hAnsiTheme="majorHAnsi" w:cstheme="majorHAnsi"/>
          <w:b/>
          <w:color w:val="263238"/>
          <w:sz w:val="22"/>
          <w:szCs w:val="22"/>
          <w:lang w:eastAsia="en-US"/>
        </w:rPr>
        <w:t>2008</w:t>
      </w:r>
    </w:p>
    <w:p w:rsidR="00BF7CBB" w:rsidRPr="0058656B" w:rsidRDefault="00BF7CBB" w:rsidP="00215FB4">
      <w:pPr>
        <w:pStyle w:val="Header"/>
        <w:tabs>
          <w:tab w:val="clear" w:pos="4320"/>
          <w:tab w:val="clear" w:pos="8640"/>
          <w:tab w:val="left" w:pos="8460"/>
        </w:tabs>
        <w:contextualSpacing/>
        <w:rPr>
          <w:rFonts w:asciiTheme="majorHAnsi" w:hAnsiTheme="majorHAnsi" w:cstheme="majorHAnsi"/>
          <w:sz w:val="22"/>
          <w:szCs w:val="22"/>
        </w:rPr>
      </w:pPr>
    </w:p>
    <w:sectPr w:rsidR="00BF7CBB" w:rsidRPr="0058656B" w:rsidSect="0058656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B85" w:rsidRDefault="00466B85" w:rsidP="0040129F">
      <w:r>
        <w:separator/>
      </w:r>
    </w:p>
  </w:endnote>
  <w:endnote w:type="continuationSeparator" w:id="1">
    <w:p w:rsidR="00466B85" w:rsidRDefault="00466B85" w:rsidP="004012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eelawadee">
    <w:panose1 w:val="020B0502040204020203"/>
    <w:charset w:val="00"/>
    <w:family w:val="swiss"/>
    <w:pitch w:val="variable"/>
    <w:sig w:usb0="810000AF" w:usb1="4000204B"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B85" w:rsidRDefault="00466B85" w:rsidP="0040129F">
      <w:r>
        <w:separator/>
      </w:r>
    </w:p>
  </w:footnote>
  <w:footnote w:type="continuationSeparator" w:id="1">
    <w:p w:rsidR="00466B85" w:rsidRDefault="00466B85" w:rsidP="004012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B91" w:rsidRDefault="00F91B9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1080"/>
        </w:tabs>
        <w:ind w:left="108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1080"/>
        </w:tabs>
        <w:ind w:left="1080" w:hanging="360"/>
      </w:pPr>
      <w:rPr>
        <w:rFonts w:ascii="Symbol" w:hAnsi="Symbol"/>
        <w:sz w:val="18"/>
        <w:szCs w:val="18"/>
      </w:rPr>
    </w:lvl>
  </w:abstractNum>
  <w:abstractNum w:abstractNumId="6">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nsid w:val="00000008"/>
    <w:multiLevelType w:val="singleLevel"/>
    <w:tmpl w:val="00000008"/>
    <w:name w:val="WW8Num8"/>
    <w:lvl w:ilvl="0">
      <w:start w:val="1"/>
      <w:numFmt w:val="bullet"/>
      <w:lvlText w:val=""/>
      <w:lvlJc w:val="left"/>
      <w:pPr>
        <w:tabs>
          <w:tab w:val="num" w:pos="1080"/>
        </w:tabs>
        <w:ind w:left="1080" w:hanging="360"/>
      </w:pPr>
      <w:rPr>
        <w:rFonts w:ascii="Symbol" w:hAnsi="Symbol"/>
      </w:rPr>
    </w:lvl>
  </w:abstractNum>
  <w:abstractNum w:abstractNumId="8">
    <w:nsid w:val="0000000A"/>
    <w:multiLevelType w:val="singleLevel"/>
    <w:tmpl w:val="0000000A"/>
    <w:name w:val="WW8Num10"/>
    <w:lvl w:ilvl="0">
      <w:start w:val="1"/>
      <w:numFmt w:val="bullet"/>
      <w:lvlText w:val=""/>
      <w:lvlJc w:val="left"/>
      <w:pPr>
        <w:tabs>
          <w:tab w:val="num" w:pos="1080"/>
        </w:tabs>
        <w:ind w:left="1080" w:hanging="360"/>
      </w:pPr>
      <w:rPr>
        <w:rFonts w:ascii="Symbol" w:hAnsi="Symbol"/>
        <w:sz w:val="16"/>
        <w:szCs w:val="16"/>
      </w:rPr>
    </w:lvl>
  </w:abstractNum>
  <w:abstractNum w:abstractNumId="9">
    <w:nsid w:val="0000000B"/>
    <w:multiLevelType w:val="singleLevel"/>
    <w:tmpl w:val="0000000B"/>
    <w:name w:val="WW8Num11"/>
    <w:lvl w:ilvl="0">
      <w:start w:val="1"/>
      <w:numFmt w:val="bullet"/>
      <w:lvlText w:val=""/>
      <w:lvlJc w:val="left"/>
      <w:pPr>
        <w:tabs>
          <w:tab w:val="num" w:pos="1080"/>
        </w:tabs>
        <w:ind w:left="1080" w:hanging="360"/>
      </w:pPr>
      <w:rPr>
        <w:rFonts w:ascii="Symbol" w:hAnsi="Symbol"/>
        <w:sz w:val="18"/>
        <w:szCs w:val="18"/>
      </w:rPr>
    </w:lvl>
  </w:abstractNum>
  <w:abstractNum w:abstractNumId="10">
    <w:nsid w:val="064254B0"/>
    <w:multiLevelType w:val="hybridMultilevel"/>
    <w:tmpl w:val="77940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8C93693"/>
    <w:multiLevelType w:val="hybridMultilevel"/>
    <w:tmpl w:val="BC0A3DD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nsid w:val="0B515DBE"/>
    <w:multiLevelType w:val="hybridMultilevel"/>
    <w:tmpl w:val="20B8B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57A2601"/>
    <w:multiLevelType w:val="hybridMultilevel"/>
    <w:tmpl w:val="8064E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8A40D70"/>
    <w:multiLevelType w:val="hybridMultilevel"/>
    <w:tmpl w:val="6A62C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E2E70AF"/>
    <w:multiLevelType w:val="hybridMultilevel"/>
    <w:tmpl w:val="7602870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6">
    <w:nsid w:val="22B7112F"/>
    <w:multiLevelType w:val="hybridMultilevel"/>
    <w:tmpl w:val="BE401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76344A9"/>
    <w:multiLevelType w:val="hybridMultilevel"/>
    <w:tmpl w:val="74009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F4065E"/>
    <w:multiLevelType w:val="hybridMultilevel"/>
    <w:tmpl w:val="CF8A7EC4"/>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9">
    <w:nsid w:val="3EA57FD9"/>
    <w:multiLevelType w:val="hybridMultilevel"/>
    <w:tmpl w:val="F806A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1D13780"/>
    <w:multiLevelType w:val="hybridMultilevel"/>
    <w:tmpl w:val="AD123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85237F"/>
    <w:multiLevelType w:val="hybridMultilevel"/>
    <w:tmpl w:val="EEF48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A4C7AFC"/>
    <w:multiLevelType w:val="hybridMultilevel"/>
    <w:tmpl w:val="B0DC8E46"/>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C4E21FF"/>
    <w:multiLevelType w:val="hybridMultilevel"/>
    <w:tmpl w:val="C8E21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4A4121"/>
    <w:multiLevelType w:val="hybridMultilevel"/>
    <w:tmpl w:val="23DC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CD1A99"/>
    <w:multiLevelType w:val="hybridMultilevel"/>
    <w:tmpl w:val="25E66A8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5F2F52D9"/>
    <w:multiLevelType w:val="hybridMultilevel"/>
    <w:tmpl w:val="20304D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4A300B"/>
    <w:multiLevelType w:val="hybridMultilevel"/>
    <w:tmpl w:val="BB148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462482B"/>
    <w:multiLevelType w:val="hybridMultilevel"/>
    <w:tmpl w:val="9ACAC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F4B5B39"/>
    <w:multiLevelType w:val="hybridMultilevel"/>
    <w:tmpl w:val="A6EE6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BEC53C6"/>
    <w:multiLevelType w:val="hybridMultilevel"/>
    <w:tmpl w:val="320AF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C5818A3"/>
    <w:multiLevelType w:val="hybridMultilevel"/>
    <w:tmpl w:val="9A32D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4"/>
  </w:num>
  <w:num w:numId="12">
    <w:abstractNumId w:val="11"/>
  </w:num>
  <w:num w:numId="13">
    <w:abstractNumId w:val="30"/>
  </w:num>
  <w:num w:numId="14">
    <w:abstractNumId w:val="16"/>
  </w:num>
  <w:num w:numId="15">
    <w:abstractNumId w:val="17"/>
  </w:num>
  <w:num w:numId="16">
    <w:abstractNumId w:val="10"/>
  </w:num>
  <w:num w:numId="17">
    <w:abstractNumId w:val="19"/>
  </w:num>
  <w:num w:numId="18">
    <w:abstractNumId w:val="23"/>
  </w:num>
  <w:num w:numId="19">
    <w:abstractNumId w:val="14"/>
  </w:num>
  <w:num w:numId="20">
    <w:abstractNumId w:val="18"/>
  </w:num>
  <w:num w:numId="21">
    <w:abstractNumId w:val="22"/>
  </w:num>
  <w:num w:numId="22">
    <w:abstractNumId w:val="21"/>
  </w:num>
  <w:num w:numId="23">
    <w:abstractNumId w:val="25"/>
  </w:num>
  <w:num w:numId="24">
    <w:abstractNumId w:val="26"/>
  </w:num>
  <w:num w:numId="25">
    <w:abstractNumId w:val="15"/>
  </w:num>
  <w:num w:numId="26">
    <w:abstractNumId w:val="31"/>
  </w:num>
  <w:num w:numId="27">
    <w:abstractNumId w:val="12"/>
  </w:num>
  <w:num w:numId="28">
    <w:abstractNumId w:val="29"/>
  </w:num>
  <w:num w:numId="29">
    <w:abstractNumId w:val="28"/>
  </w:num>
  <w:num w:numId="30">
    <w:abstractNumId w:val="27"/>
  </w:num>
  <w:num w:numId="31">
    <w:abstractNumId w:val="20"/>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footnotePr>
    <w:footnote w:id="0"/>
    <w:footnote w:id="1"/>
  </w:footnotePr>
  <w:endnotePr>
    <w:endnote w:id="0"/>
    <w:endnote w:id="1"/>
  </w:endnotePr>
  <w:compat>
    <w:useFELayout/>
  </w:compat>
  <w:rsids>
    <w:rsidRoot w:val="0040129F"/>
    <w:rsid w:val="00001292"/>
    <w:rsid w:val="000244A3"/>
    <w:rsid w:val="00025570"/>
    <w:rsid w:val="0003137E"/>
    <w:rsid w:val="00034E10"/>
    <w:rsid w:val="00035821"/>
    <w:rsid w:val="00037146"/>
    <w:rsid w:val="00047725"/>
    <w:rsid w:val="000546BF"/>
    <w:rsid w:val="0005703C"/>
    <w:rsid w:val="00074F42"/>
    <w:rsid w:val="00077450"/>
    <w:rsid w:val="000807B7"/>
    <w:rsid w:val="00081F51"/>
    <w:rsid w:val="000838A2"/>
    <w:rsid w:val="00086496"/>
    <w:rsid w:val="000924BF"/>
    <w:rsid w:val="000A19A9"/>
    <w:rsid w:val="000A1C5B"/>
    <w:rsid w:val="000A2103"/>
    <w:rsid w:val="000A30E2"/>
    <w:rsid w:val="000A4434"/>
    <w:rsid w:val="000B1099"/>
    <w:rsid w:val="000B5A91"/>
    <w:rsid w:val="000C68AC"/>
    <w:rsid w:val="000C7C54"/>
    <w:rsid w:val="000E13F9"/>
    <w:rsid w:val="000E5350"/>
    <w:rsid w:val="000E7395"/>
    <w:rsid w:val="000F3CD1"/>
    <w:rsid w:val="000F6103"/>
    <w:rsid w:val="001041AA"/>
    <w:rsid w:val="0010757E"/>
    <w:rsid w:val="001103E4"/>
    <w:rsid w:val="00115D87"/>
    <w:rsid w:val="001174A5"/>
    <w:rsid w:val="00135324"/>
    <w:rsid w:val="00151181"/>
    <w:rsid w:val="00156B8C"/>
    <w:rsid w:val="00157AF8"/>
    <w:rsid w:val="00162FA3"/>
    <w:rsid w:val="00164689"/>
    <w:rsid w:val="00165415"/>
    <w:rsid w:val="00170C22"/>
    <w:rsid w:val="00171B6D"/>
    <w:rsid w:val="001830CB"/>
    <w:rsid w:val="00184B32"/>
    <w:rsid w:val="00185D62"/>
    <w:rsid w:val="001874F8"/>
    <w:rsid w:val="00190492"/>
    <w:rsid w:val="001926C3"/>
    <w:rsid w:val="00196868"/>
    <w:rsid w:val="001A23A3"/>
    <w:rsid w:val="001A71A4"/>
    <w:rsid w:val="001B1A9A"/>
    <w:rsid w:val="001B1CF9"/>
    <w:rsid w:val="001B41AA"/>
    <w:rsid w:val="001B48DF"/>
    <w:rsid w:val="001B5777"/>
    <w:rsid w:val="001C4378"/>
    <w:rsid w:val="001C6381"/>
    <w:rsid w:val="001D37AB"/>
    <w:rsid w:val="001E3C62"/>
    <w:rsid w:val="001F4CCD"/>
    <w:rsid w:val="001F5206"/>
    <w:rsid w:val="001F71E1"/>
    <w:rsid w:val="002020D4"/>
    <w:rsid w:val="0021165B"/>
    <w:rsid w:val="002138DD"/>
    <w:rsid w:val="00215FB4"/>
    <w:rsid w:val="0021757A"/>
    <w:rsid w:val="00220D3A"/>
    <w:rsid w:val="002263EE"/>
    <w:rsid w:val="002328C7"/>
    <w:rsid w:val="002458B6"/>
    <w:rsid w:val="00251FD8"/>
    <w:rsid w:val="00255F1E"/>
    <w:rsid w:val="00257BCC"/>
    <w:rsid w:val="00262D03"/>
    <w:rsid w:val="00267C03"/>
    <w:rsid w:val="0027075D"/>
    <w:rsid w:val="0027095D"/>
    <w:rsid w:val="00273D74"/>
    <w:rsid w:val="0028730E"/>
    <w:rsid w:val="002907DD"/>
    <w:rsid w:val="00292551"/>
    <w:rsid w:val="00294616"/>
    <w:rsid w:val="00296351"/>
    <w:rsid w:val="002A1CB9"/>
    <w:rsid w:val="002B1F2A"/>
    <w:rsid w:val="002B228E"/>
    <w:rsid w:val="002B6E9D"/>
    <w:rsid w:val="002C47B3"/>
    <w:rsid w:val="002C7BA1"/>
    <w:rsid w:val="002D08A4"/>
    <w:rsid w:val="002E0F26"/>
    <w:rsid w:val="0030069E"/>
    <w:rsid w:val="003032E8"/>
    <w:rsid w:val="00307DF4"/>
    <w:rsid w:val="00316057"/>
    <w:rsid w:val="00316265"/>
    <w:rsid w:val="00320FD6"/>
    <w:rsid w:val="00323394"/>
    <w:rsid w:val="00332A95"/>
    <w:rsid w:val="00335980"/>
    <w:rsid w:val="0034568E"/>
    <w:rsid w:val="00346A09"/>
    <w:rsid w:val="00364C33"/>
    <w:rsid w:val="00373915"/>
    <w:rsid w:val="00386EFA"/>
    <w:rsid w:val="00393C4C"/>
    <w:rsid w:val="00395EA2"/>
    <w:rsid w:val="003968B0"/>
    <w:rsid w:val="003A01C6"/>
    <w:rsid w:val="003A3C5E"/>
    <w:rsid w:val="003A4006"/>
    <w:rsid w:val="003A63B3"/>
    <w:rsid w:val="003B1210"/>
    <w:rsid w:val="003B34C6"/>
    <w:rsid w:val="003B685E"/>
    <w:rsid w:val="003C34C2"/>
    <w:rsid w:val="003C37B5"/>
    <w:rsid w:val="003C6618"/>
    <w:rsid w:val="003F1664"/>
    <w:rsid w:val="00400D79"/>
    <w:rsid w:val="0040129F"/>
    <w:rsid w:val="0040205E"/>
    <w:rsid w:val="00403A06"/>
    <w:rsid w:val="0040712C"/>
    <w:rsid w:val="0041196D"/>
    <w:rsid w:val="00411EFF"/>
    <w:rsid w:val="00415569"/>
    <w:rsid w:val="00424FE0"/>
    <w:rsid w:val="004302E0"/>
    <w:rsid w:val="004354F0"/>
    <w:rsid w:val="00437ECA"/>
    <w:rsid w:val="00440893"/>
    <w:rsid w:val="004409BC"/>
    <w:rsid w:val="00441895"/>
    <w:rsid w:val="0044223B"/>
    <w:rsid w:val="00442982"/>
    <w:rsid w:val="00442C2A"/>
    <w:rsid w:val="00443FF6"/>
    <w:rsid w:val="00444FF6"/>
    <w:rsid w:val="00452EE3"/>
    <w:rsid w:val="00453892"/>
    <w:rsid w:val="0046177B"/>
    <w:rsid w:val="00461F3F"/>
    <w:rsid w:val="00463454"/>
    <w:rsid w:val="00466B85"/>
    <w:rsid w:val="0047611D"/>
    <w:rsid w:val="00481330"/>
    <w:rsid w:val="004857F2"/>
    <w:rsid w:val="00486C4F"/>
    <w:rsid w:val="0049170D"/>
    <w:rsid w:val="00493AED"/>
    <w:rsid w:val="00496E60"/>
    <w:rsid w:val="004A096C"/>
    <w:rsid w:val="004A0D61"/>
    <w:rsid w:val="004A235B"/>
    <w:rsid w:val="004A388A"/>
    <w:rsid w:val="004A39A4"/>
    <w:rsid w:val="004A7C89"/>
    <w:rsid w:val="004B4743"/>
    <w:rsid w:val="004B6978"/>
    <w:rsid w:val="004B7D16"/>
    <w:rsid w:val="004C58B8"/>
    <w:rsid w:val="004C6BBC"/>
    <w:rsid w:val="004D27B2"/>
    <w:rsid w:val="004E09DA"/>
    <w:rsid w:val="004E1D84"/>
    <w:rsid w:val="004E3DDA"/>
    <w:rsid w:val="004E63F0"/>
    <w:rsid w:val="004F2A3B"/>
    <w:rsid w:val="0050115B"/>
    <w:rsid w:val="00506A51"/>
    <w:rsid w:val="00513EC6"/>
    <w:rsid w:val="005149A9"/>
    <w:rsid w:val="00521659"/>
    <w:rsid w:val="0052640D"/>
    <w:rsid w:val="00532E5D"/>
    <w:rsid w:val="0054554E"/>
    <w:rsid w:val="00550B4B"/>
    <w:rsid w:val="00552183"/>
    <w:rsid w:val="00560E07"/>
    <w:rsid w:val="00561E74"/>
    <w:rsid w:val="005642B0"/>
    <w:rsid w:val="005652B9"/>
    <w:rsid w:val="00566296"/>
    <w:rsid w:val="005668AA"/>
    <w:rsid w:val="00577B53"/>
    <w:rsid w:val="00581025"/>
    <w:rsid w:val="00581C76"/>
    <w:rsid w:val="00583054"/>
    <w:rsid w:val="00584E30"/>
    <w:rsid w:val="0058656B"/>
    <w:rsid w:val="005865CF"/>
    <w:rsid w:val="005868A1"/>
    <w:rsid w:val="00592C83"/>
    <w:rsid w:val="0059707D"/>
    <w:rsid w:val="00597432"/>
    <w:rsid w:val="005A29B4"/>
    <w:rsid w:val="005A3614"/>
    <w:rsid w:val="005A40BA"/>
    <w:rsid w:val="005A5241"/>
    <w:rsid w:val="005B49F1"/>
    <w:rsid w:val="005B5A9B"/>
    <w:rsid w:val="005B5C96"/>
    <w:rsid w:val="005B69F9"/>
    <w:rsid w:val="005B6B14"/>
    <w:rsid w:val="005C362B"/>
    <w:rsid w:val="005C3E46"/>
    <w:rsid w:val="005C5BFC"/>
    <w:rsid w:val="005C5D18"/>
    <w:rsid w:val="005C68E7"/>
    <w:rsid w:val="005C7BFF"/>
    <w:rsid w:val="005D62D7"/>
    <w:rsid w:val="005F08F9"/>
    <w:rsid w:val="005F4EAA"/>
    <w:rsid w:val="00605371"/>
    <w:rsid w:val="00610053"/>
    <w:rsid w:val="006210A1"/>
    <w:rsid w:val="00623B3A"/>
    <w:rsid w:val="0062442C"/>
    <w:rsid w:val="0062568A"/>
    <w:rsid w:val="00625B48"/>
    <w:rsid w:val="00627193"/>
    <w:rsid w:val="00640176"/>
    <w:rsid w:val="00643DB2"/>
    <w:rsid w:val="0064639C"/>
    <w:rsid w:val="00652A5F"/>
    <w:rsid w:val="00652EB3"/>
    <w:rsid w:val="00657EAB"/>
    <w:rsid w:val="00675F62"/>
    <w:rsid w:val="00681F6F"/>
    <w:rsid w:val="00693AA2"/>
    <w:rsid w:val="006A3592"/>
    <w:rsid w:val="006A5BFB"/>
    <w:rsid w:val="006A5F28"/>
    <w:rsid w:val="006B0679"/>
    <w:rsid w:val="006B0A57"/>
    <w:rsid w:val="006B2F4D"/>
    <w:rsid w:val="006C1F12"/>
    <w:rsid w:val="006C3357"/>
    <w:rsid w:val="006C7F66"/>
    <w:rsid w:val="006D25A4"/>
    <w:rsid w:val="006D3477"/>
    <w:rsid w:val="006D4A10"/>
    <w:rsid w:val="006D7042"/>
    <w:rsid w:val="006E23DE"/>
    <w:rsid w:val="006E258C"/>
    <w:rsid w:val="006E28FB"/>
    <w:rsid w:val="006F0FBE"/>
    <w:rsid w:val="006F6644"/>
    <w:rsid w:val="007003CC"/>
    <w:rsid w:val="00700556"/>
    <w:rsid w:val="00703D1C"/>
    <w:rsid w:val="00706BB0"/>
    <w:rsid w:val="00711F98"/>
    <w:rsid w:val="0072088D"/>
    <w:rsid w:val="00723B50"/>
    <w:rsid w:val="007268F6"/>
    <w:rsid w:val="00726A7E"/>
    <w:rsid w:val="007301E5"/>
    <w:rsid w:val="007309EA"/>
    <w:rsid w:val="00731C47"/>
    <w:rsid w:val="00736D1E"/>
    <w:rsid w:val="00743237"/>
    <w:rsid w:val="00744A07"/>
    <w:rsid w:val="007527E1"/>
    <w:rsid w:val="00755C4B"/>
    <w:rsid w:val="00757201"/>
    <w:rsid w:val="007602A6"/>
    <w:rsid w:val="0076157D"/>
    <w:rsid w:val="00762AA8"/>
    <w:rsid w:val="00765949"/>
    <w:rsid w:val="00765F09"/>
    <w:rsid w:val="007669A1"/>
    <w:rsid w:val="00767C53"/>
    <w:rsid w:val="00781105"/>
    <w:rsid w:val="007849D3"/>
    <w:rsid w:val="00785080"/>
    <w:rsid w:val="00790367"/>
    <w:rsid w:val="00791309"/>
    <w:rsid w:val="00791AC1"/>
    <w:rsid w:val="007A1BE8"/>
    <w:rsid w:val="007B22AA"/>
    <w:rsid w:val="007C4003"/>
    <w:rsid w:val="007C5033"/>
    <w:rsid w:val="007D2D4F"/>
    <w:rsid w:val="007D2F56"/>
    <w:rsid w:val="007D4EED"/>
    <w:rsid w:val="007D5DEE"/>
    <w:rsid w:val="007F25BE"/>
    <w:rsid w:val="00800C7C"/>
    <w:rsid w:val="00801AF4"/>
    <w:rsid w:val="0080224C"/>
    <w:rsid w:val="008106D5"/>
    <w:rsid w:val="00810C75"/>
    <w:rsid w:val="00812662"/>
    <w:rsid w:val="00813760"/>
    <w:rsid w:val="00821416"/>
    <w:rsid w:val="0082507A"/>
    <w:rsid w:val="00825B6F"/>
    <w:rsid w:val="00825E38"/>
    <w:rsid w:val="0084070E"/>
    <w:rsid w:val="00842F4C"/>
    <w:rsid w:val="008506C1"/>
    <w:rsid w:val="00856967"/>
    <w:rsid w:val="0086137F"/>
    <w:rsid w:val="0086491E"/>
    <w:rsid w:val="00864954"/>
    <w:rsid w:val="00867310"/>
    <w:rsid w:val="00871881"/>
    <w:rsid w:val="00872255"/>
    <w:rsid w:val="00874F18"/>
    <w:rsid w:val="00880C45"/>
    <w:rsid w:val="00883CCE"/>
    <w:rsid w:val="008922FB"/>
    <w:rsid w:val="00892357"/>
    <w:rsid w:val="00892722"/>
    <w:rsid w:val="008A0F2D"/>
    <w:rsid w:val="008B48C0"/>
    <w:rsid w:val="008C0C85"/>
    <w:rsid w:val="008C5B14"/>
    <w:rsid w:val="008C7187"/>
    <w:rsid w:val="008C7A65"/>
    <w:rsid w:val="008D3833"/>
    <w:rsid w:val="008D7A51"/>
    <w:rsid w:val="008D7F29"/>
    <w:rsid w:val="008E3E63"/>
    <w:rsid w:val="008E7483"/>
    <w:rsid w:val="008F2984"/>
    <w:rsid w:val="008F58B0"/>
    <w:rsid w:val="008F6316"/>
    <w:rsid w:val="009056F8"/>
    <w:rsid w:val="009107C5"/>
    <w:rsid w:val="00910C32"/>
    <w:rsid w:val="00913142"/>
    <w:rsid w:val="00913953"/>
    <w:rsid w:val="00914398"/>
    <w:rsid w:val="00925F36"/>
    <w:rsid w:val="009264ED"/>
    <w:rsid w:val="00926B2D"/>
    <w:rsid w:val="00936292"/>
    <w:rsid w:val="00936CB4"/>
    <w:rsid w:val="0094485C"/>
    <w:rsid w:val="00946824"/>
    <w:rsid w:val="009469B3"/>
    <w:rsid w:val="009534AC"/>
    <w:rsid w:val="00956AA8"/>
    <w:rsid w:val="009626CA"/>
    <w:rsid w:val="009705A2"/>
    <w:rsid w:val="00976015"/>
    <w:rsid w:val="00982447"/>
    <w:rsid w:val="00984D42"/>
    <w:rsid w:val="009B010A"/>
    <w:rsid w:val="009B1365"/>
    <w:rsid w:val="009B788A"/>
    <w:rsid w:val="009C292A"/>
    <w:rsid w:val="009D03F4"/>
    <w:rsid w:val="009D1804"/>
    <w:rsid w:val="009F2718"/>
    <w:rsid w:val="00A002DD"/>
    <w:rsid w:val="00A0258A"/>
    <w:rsid w:val="00A05619"/>
    <w:rsid w:val="00A0569A"/>
    <w:rsid w:val="00A16DBB"/>
    <w:rsid w:val="00A22087"/>
    <w:rsid w:val="00A27A5B"/>
    <w:rsid w:val="00A320F3"/>
    <w:rsid w:val="00A32C4F"/>
    <w:rsid w:val="00A32C64"/>
    <w:rsid w:val="00A43CB7"/>
    <w:rsid w:val="00A450BE"/>
    <w:rsid w:val="00A472F6"/>
    <w:rsid w:val="00A54513"/>
    <w:rsid w:val="00A70A29"/>
    <w:rsid w:val="00A70B16"/>
    <w:rsid w:val="00A72191"/>
    <w:rsid w:val="00A7315A"/>
    <w:rsid w:val="00A73A4B"/>
    <w:rsid w:val="00A73DB9"/>
    <w:rsid w:val="00A83C8F"/>
    <w:rsid w:val="00A8523E"/>
    <w:rsid w:val="00A8752E"/>
    <w:rsid w:val="00A87B29"/>
    <w:rsid w:val="00A87CC5"/>
    <w:rsid w:val="00A91DA3"/>
    <w:rsid w:val="00A9371A"/>
    <w:rsid w:val="00A94345"/>
    <w:rsid w:val="00A977AB"/>
    <w:rsid w:val="00AB13DA"/>
    <w:rsid w:val="00AC000D"/>
    <w:rsid w:val="00AC37D2"/>
    <w:rsid w:val="00AC5582"/>
    <w:rsid w:val="00AE0FD7"/>
    <w:rsid w:val="00AF166D"/>
    <w:rsid w:val="00B04B80"/>
    <w:rsid w:val="00B05FB5"/>
    <w:rsid w:val="00B07EC4"/>
    <w:rsid w:val="00B14A8E"/>
    <w:rsid w:val="00B17EFF"/>
    <w:rsid w:val="00B20770"/>
    <w:rsid w:val="00B209AF"/>
    <w:rsid w:val="00B22B06"/>
    <w:rsid w:val="00B552D6"/>
    <w:rsid w:val="00B56647"/>
    <w:rsid w:val="00B568D5"/>
    <w:rsid w:val="00B56ACB"/>
    <w:rsid w:val="00B771F7"/>
    <w:rsid w:val="00B772B8"/>
    <w:rsid w:val="00B820A8"/>
    <w:rsid w:val="00B83524"/>
    <w:rsid w:val="00B85A06"/>
    <w:rsid w:val="00B85EC4"/>
    <w:rsid w:val="00B9136C"/>
    <w:rsid w:val="00B9283C"/>
    <w:rsid w:val="00B94989"/>
    <w:rsid w:val="00B95A68"/>
    <w:rsid w:val="00B96074"/>
    <w:rsid w:val="00B97F1D"/>
    <w:rsid w:val="00BB0F40"/>
    <w:rsid w:val="00BB4FB2"/>
    <w:rsid w:val="00BC3ED2"/>
    <w:rsid w:val="00BC4B7A"/>
    <w:rsid w:val="00BD037D"/>
    <w:rsid w:val="00BD15D1"/>
    <w:rsid w:val="00BD6884"/>
    <w:rsid w:val="00BD7BC0"/>
    <w:rsid w:val="00BE0994"/>
    <w:rsid w:val="00BF318B"/>
    <w:rsid w:val="00BF57D7"/>
    <w:rsid w:val="00BF7CBB"/>
    <w:rsid w:val="00C11F29"/>
    <w:rsid w:val="00C21E01"/>
    <w:rsid w:val="00C2380F"/>
    <w:rsid w:val="00C23AAF"/>
    <w:rsid w:val="00C31AEA"/>
    <w:rsid w:val="00C352CF"/>
    <w:rsid w:val="00C4330A"/>
    <w:rsid w:val="00C43FFA"/>
    <w:rsid w:val="00C47CF2"/>
    <w:rsid w:val="00C53936"/>
    <w:rsid w:val="00C65419"/>
    <w:rsid w:val="00C65BF1"/>
    <w:rsid w:val="00C709A4"/>
    <w:rsid w:val="00C71E56"/>
    <w:rsid w:val="00C83645"/>
    <w:rsid w:val="00C83817"/>
    <w:rsid w:val="00C8457D"/>
    <w:rsid w:val="00C85AF6"/>
    <w:rsid w:val="00C85C0B"/>
    <w:rsid w:val="00C931AD"/>
    <w:rsid w:val="00C94820"/>
    <w:rsid w:val="00C9672D"/>
    <w:rsid w:val="00CA165B"/>
    <w:rsid w:val="00CA6F96"/>
    <w:rsid w:val="00CB1434"/>
    <w:rsid w:val="00CB17CA"/>
    <w:rsid w:val="00CC01D0"/>
    <w:rsid w:val="00CC4E45"/>
    <w:rsid w:val="00CD3A4D"/>
    <w:rsid w:val="00CE4AB8"/>
    <w:rsid w:val="00CE4C5E"/>
    <w:rsid w:val="00CE6A78"/>
    <w:rsid w:val="00CE74AE"/>
    <w:rsid w:val="00CF03F6"/>
    <w:rsid w:val="00CF4D3B"/>
    <w:rsid w:val="00D1162A"/>
    <w:rsid w:val="00D12A39"/>
    <w:rsid w:val="00D20DCC"/>
    <w:rsid w:val="00D30B43"/>
    <w:rsid w:val="00D369ED"/>
    <w:rsid w:val="00D43BE5"/>
    <w:rsid w:val="00D50009"/>
    <w:rsid w:val="00D75132"/>
    <w:rsid w:val="00D810FC"/>
    <w:rsid w:val="00D871E5"/>
    <w:rsid w:val="00D91439"/>
    <w:rsid w:val="00DA77E3"/>
    <w:rsid w:val="00DB0E31"/>
    <w:rsid w:val="00DB1F0B"/>
    <w:rsid w:val="00DB2D56"/>
    <w:rsid w:val="00DC052A"/>
    <w:rsid w:val="00DC4953"/>
    <w:rsid w:val="00DD3240"/>
    <w:rsid w:val="00DD55EA"/>
    <w:rsid w:val="00DE1CEB"/>
    <w:rsid w:val="00DE24AE"/>
    <w:rsid w:val="00DE4BEF"/>
    <w:rsid w:val="00DF5C62"/>
    <w:rsid w:val="00E00213"/>
    <w:rsid w:val="00E0402F"/>
    <w:rsid w:val="00E0667F"/>
    <w:rsid w:val="00E06CEC"/>
    <w:rsid w:val="00E11084"/>
    <w:rsid w:val="00E22F20"/>
    <w:rsid w:val="00E30E18"/>
    <w:rsid w:val="00E405D3"/>
    <w:rsid w:val="00E546E0"/>
    <w:rsid w:val="00E64145"/>
    <w:rsid w:val="00E67DFB"/>
    <w:rsid w:val="00E71C49"/>
    <w:rsid w:val="00E80498"/>
    <w:rsid w:val="00E830E9"/>
    <w:rsid w:val="00E972B4"/>
    <w:rsid w:val="00EA53DA"/>
    <w:rsid w:val="00EB0E0B"/>
    <w:rsid w:val="00EB0F3D"/>
    <w:rsid w:val="00EB7EAE"/>
    <w:rsid w:val="00EC20AC"/>
    <w:rsid w:val="00EC2910"/>
    <w:rsid w:val="00EC4009"/>
    <w:rsid w:val="00EF049A"/>
    <w:rsid w:val="00EF1145"/>
    <w:rsid w:val="00EF525D"/>
    <w:rsid w:val="00F00F68"/>
    <w:rsid w:val="00F0769D"/>
    <w:rsid w:val="00F114DC"/>
    <w:rsid w:val="00F375B2"/>
    <w:rsid w:val="00F411F6"/>
    <w:rsid w:val="00F41B84"/>
    <w:rsid w:val="00F47C97"/>
    <w:rsid w:val="00F50BB7"/>
    <w:rsid w:val="00F6069A"/>
    <w:rsid w:val="00F678D9"/>
    <w:rsid w:val="00F71E3F"/>
    <w:rsid w:val="00F7302B"/>
    <w:rsid w:val="00F81C26"/>
    <w:rsid w:val="00F83912"/>
    <w:rsid w:val="00F83B48"/>
    <w:rsid w:val="00F8506C"/>
    <w:rsid w:val="00F87B06"/>
    <w:rsid w:val="00F91B91"/>
    <w:rsid w:val="00F9499A"/>
    <w:rsid w:val="00FA08F6"/>
    <w:rsid w:val="00FB15E6"/>
    <w:rsid w:val="00FB32EC"/>
    <w:rsid w:val="00FB5915"/>
    <w:rsid w:val="00FC7171"/>
    <w:rsid w:val="00FC7DCC"/>
    <w:rsid w:val="00FD1CBF"/>
    <w:rsid w:val="00FD2CDA"/>
    <w:rsid w:val="00FE5725"/>
    <w:rsid w:val="00FE7644"/>
    <w:rsid w:val="00FF0588"/>
    <w:rsid w:val="00FF6D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29F"/>
    <w:pPr>
      <w:suppressAutoHyphens/>
    </w:pPr>
    <w:rPr>
      <w:rFonts w:ascii="Times New Roman" w:eastAsia="PMingLiU" w:hAnsi="Times New Roman" w:cs="Times New Roman"/>
      <w:lang w:eastAsia="ar-SA"/>
    </w:rPr>
  </w:style>
  <w:style w:type="paragraph" w:styleId="Heading2">
    <w:name w:val="heading 2"/>
    <w:basedOn w:val="Normal"/>
    <w:next w:val="Normal"/>
    <w:link w:val="Heading2Char"/>
    <w:uiPriority w:val="9"/>
    <w:unhideWhenUsed/>
    <w:qFormat/>
    <w:rsid w:val="0040129F"/>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qFormat/>
    <w:rsid w:val="0040129F"/>
    <w:pPr>
      <w:keepNext/>
      <w:numPr>
        <w:ilvl w:val="2"/>
        <w:numId w:val="1"/>
      </w:numPr>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0129F"/>
    <w:rPr>
      <w:rFonts w:ascii="Arial" w:eastAsia="Times New Roman" w:hAnsi="Arial" w:cs="Arial"/>
      <w:b/>
      <w:bCs/>
      <w:sz w:val="26"/>
      <w:szCs w:val="26"/>
      <w:lang w:eastAsia="ar-SA"/>
    </w:rPr>
  </w:style>
  <w:style w:type="character" w:customStyle="1" w:styleId="text1">
    <w:name w:val="text1"/>
    <w:basedOn w:val="DefaultParagraphFont"/>
    <w:rsid w:val="0040129F"/>
    <w:rPr>
      <w:rFonts w:ascii="Arial" w:hAnsi="Arial" w:cs="Arial"/>
      <w:b w:val="0"/>
      <w:bCs w:val="0"/>
      <w:i w:val="0"/>
      <w:iCs w:val="0"/>
      <w:caps w:val="0"/>
      <w:smallCaps w:val="0"/>
      <w:color w:val="333333"/>
      <w:spacing w:val="0"/>
      <w:sz w:val="20"/>
      <w:szCs w:val="20"/>
    </w:rPr>
  </w:style>
  <w:style w:type="paragraph" w:styleId="BodyText">
    <w:name w:val="Body Text"/>
    <w:basedOn w:val="Normal"/>
    <w:link w:val="BodyTextChar"/>
    <w:rsid w:val="0040129F"/>
    <w:pPr>
      <w:widowControl w:val="0"/>
    </w:pPr>
    <w:rPr>
      <w:rFonts w:eastAsia="Times New Roman"/>
      <w:sz w:val="22"/>
      <w:szCs w:val="20"/>
    </w:rPr>
  </w:style>
  <w:style w:type="character" w:customStyle="1" w:styleId="BodyTextChar">
    <w:name w:val="Body Text Char"/>
    <w:basedOn w:val="DefaultParagraphFont"/>
    <w:link w:val="BodyText"/>
    <w:rsid w:val="0040129F"/>
    <w:rPr>
      <w:rFonts w:ascii="Times New Roman" w:eastAsia="Times New Roman" w:hAnsi="Times New Roman" w:cs="Times New Roman"/>
      <w:sz w:val="22"/>
      <w:szCs w:val="20"/>
      <w:lang w:eastAsia="ar-SA"/>
    </w:rPr>
  </w:style>
  <w:style w:type="paragraph" w:styleId="PlainText">
    <w:name w:val="Plain Text"/>
    <w:basedOn w:val="Normal"/>
    <w:link w:val="PlainTextChar"/>
    <w:rsid w:val="0040129F"/>
    <w:pPr>
      <w:widowControl w:val="0"/>
    </w:pPr>
    <w:rPr>
      <w:rFonts w:ascii="Courier New" w:eastAsia="Times New Roman" w:hAnsi="Courier New"/>
      <w:sz w:val="20"/>
      <w:szCs w:val="20"/>
    </w:rPr>
  </w:style>
  <w:style w:type="character" w:customStyle="1" w:styleId="PlainTextChar">
    <w:name w:val="Plain Text Char"/>
    <w:basedOn w:val="DefaultParagraphFont"/>
    <w:link w:val="PlainText"/>
    <w:rsid w:val="0040129F"/>
    <w:rPr>
      <w:rFonts w:ascii="Courier New" w:eastAsia="Times New Roman" w:hAnsi="Courier New" w:cs="Times New Roman"/>
      <w:sz w:val="20"/>
      <w:szCs w:val="20"/>
      <w:lang w:eastAsia="ar-SA"/>
    </w:rPr>
  </w:style>
  <w:style w:type="paragraph" w:styleId="Header">
    <w:name w:val="header"/>
    <w:basedOn w:val="Normal"/>
    <w:link w:val="HeaderChar"/>
    <w:rsid w:val="0040129F"/>
    <w:pPr>
      <w:tabs>
        <w:tab w:val="center" w:pos="4320"/>
        <w:tab w:val="right" w:pos="8640"/>
      </w:tabs>
    </w:pPr>
  </w:style>
  <w:style w:type="character" w:customStyle="1" w:styleId="HeaderChar">
    <w:name w:val="Header Char"/>
    <w:basedOn w:val="DefaultParagraphFont"/>
    <w:link w:val="Header"/>
    <w:rsid w:val="0040129F"/>
    <w:rPr>
      <w:rFonts w:ascii="Times New Roman" w:eastAsia="PMingLiU" w:hAnsi="Times New Roman" w:cs="Times New Roman"/>
      <w:lang w:eastAsia="ar-SA"/>
    </w:rPr>
  </w:style>
  <w:style w:type="paragraph" w:styleId="BodyTextIndent">
    <w:name w:val="Body Text Indent"/>
    <w:basedOn w:val="Normal"/>
    <w:link w:val="BodyTextIndentChar"/>
    <w:rsid w:val="0040129F"/>
    <w:pPr>
      <w:spacing w:after="120"/>
      <w:ind w:left="360"/>
    </w:pPr>
  </w:style>
  <w:style w:type="character" w:customStyle="1" w:styleId="BodyTextIndentChar">
    <w:name w:val="Body Text Indent Char"/>
    <w:basedOn w:val="DefaultParagraphFont"/>
    <w:link w:val="BodyTextIndent"/>
    <w:rsid w:val="0040129F"/>
    <w:rPr>
      <w:rFonts w:ascii="Times New Roman" w:eastAsia="PMingLiU" w:hAnsi="Times New Roman" w:cs="Times New Roman"/>
      <w:lang w:eastAsia="ar-SA"/>
    </w:rPr>
  </w:style>
  <w:style w:type="paragraph" w:styleId="Footer">
    <w:name w:val="footer"/>
    <w:basedOn w:val="Normal"/>
    <w:link w:val="FooterChar"/>
    <w:uiPriority w:val="99"/>
    <w:unhideWhenUsed/>
    <w:rsid w:val="0040129F"/>
    <w:pPr>
      <w:tabs>
        <w:tab w:val="center" w:pos="4320"/>
        <w:tab w:val="right" w:pos="8640"/>
      </w:tabs>
    </w:pPr>
  </w:style>
  <w:style w:type="character" w:customStyle="1" w:styleId="FooterChar">
    <w:name w:val="Footer Char"/>
    <w:basedOn w:val="DefaultParagraphFont"/>
    <w:link w:val="Footer"/>
    <w:uiPriority w:val="99"/>
    <w:rsid w:val="0040129F"/>
    <w:rPr>
      <w:rFonts w:ascii="Times New Roman" w:eastAsia="PMingLiU" w:hAnsi="Times New Roman" w:cs="Times New Roman"/>
      <w:lang w:eastAsia="ar-SA"/>
    </w:rPr>
  </w:style>
  <w:style w:type="character" w:customStyle="1" w:styleId="Heading2Char">
    <w:name w:val="Heading 2 Char"/>
    <w:basedOn w:val="DefaultParagraphFont"/>
    <w:link w:val="Heading2"/>
    <w:uiPriority w:val="9"/>
    <w:rsid w:val="0040129F"/>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791309"/>
  </w:style>
  <w:style w:type="paragraph" w:styleId="ListParagraph">
    <w:name w:val="List Paragraph"/>
    <w:basedOn w:val="Normal"/>
    <w:uiPriority w:val="34"/>
    <w:qFormat/>
    <w:rsid w:val="00B14A8E"/>
    <w:pPr>
      <w:ind w:left="720"/>
      <w:contextualSpacing/>
    </w:pPr>
  </w:style>
  <w:style w:type="paragraph" w:customStyle="1" w:styleId="NormalJustified">
    <w:name w:val="Normal + Justified"/>
    <w:basedOn w:val="Normal"/>
    <w:link w:val="NormalJustifiedChar"/>
    <w:rsid w:val="00273D74"/>
    <w:pPr>
      <w:widowControl w:val="0"/>
      <w:suppressAutoHyphens w:val="0"/>
      <w:autoSpaceDE w:val="0"/>
      <w:autoSpaceDN w:val="0"/>
      <w:adjustRightInd w:val="0"/>
      <w:ind w:left="1260" w:hanging="1260"/>
    </w:pPr>
    <w:rPr>
      <w:rFonts w:eastAsia="Times New Roman"/>
      <w:b/>
      <w:bCs/>
      <w:sz w:val="20"/>
      <w:szCs w:val="20"/>
      <w:lang w:eastAsia="en-US"/>
    </w:rPr>
  </w:style>
  <w:style w:type="character" w:customStyle="1" w:styleId="NormalJustifiedChar">
    <w:name w:val="Normal + Justified Char"/>
    <w:link w:val="NormalJustified"/>
    <w:rsid w:val="00273D74"/>
    <w:rPr>
      <w:rFonts w:ascii="Times New Roman" w:eastAsia="Times New Roman" w:hAnsi="Times New Roman" w:cs="Times New Roman"/>
      <w:b/>
      <w:bCs/>
      <w:sz w:val="20"/>
      <w:szCs w:val="20"/>
    </w:rPr>
  </w:style>
  <w:style w:type="character" w:styleId="HTMLTypewriter">
    <w:name w:val="HTML Typewriter"/>
    <w:rsid w:val="005F08F9"/>
    <w:rPr>
      <w:rFonts w:ascii="Courier New" w:eastAsia="Arial Unicode MS" w:hAnsi="Courier New" w:cs="Courier New"/>
      <w:sz w:val="20"/>
      <w:szCs w:val="20"/>
    </w:rPr>
  </w:style>
  <w:style w:type="character" w:customStyle="1" w:styleId="apple-style-span">
    <w:name w:val="apple-style-span"/>
    <w:basedOn w:val="DefaultParagraphFont"/>
    <w:rsid w:val="008D7A51"/>
  </w:style>
  <w:style w:type="character" w:styleId="Hyperlink">
    <w:name w:val="Hyperlink"/>
    <w:basedOn w:val="DefaultParagraphFont"/>
    <w:uiPriority w:val="99"/>
    <w:unhideWhenUsed/>
    <w:rsid w:val="00F50BB7"/>
    <w:rPr>
      <w:color w:val="0000FF" w:themeColor="hyperlink"/>
      <w:u w:val="single"/>
    </w:rPr>
  </w:style>
  <w:style w:type="character" w:customStyle="1" w:styleId="apple-converted-space">
    <w:name w:val="apple-converted-space"/>
    <w:basedOn w:val="DefaultParagraphFont"/>
    <w:rsid w:val="005C3E46"/>
  </w:style>
  <w:style w:type="character" w:customStyle="1" w:styleId="hl">
    <w:name w:val="hl"/>
    <w:basedOn w:val="DefaultParagraphFont"/>
    <w:rsid w:val="005C3E46"/>
  </w:style>
  <w:style w:type="character" w:customStyle="1" w:styleId="tl8wme">
    <w:name w:val="tl8wme"/>
    <w:basedOn w:val="DefaultParagraphFont"/>
    <w:rsid w:val="00BF7C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29F"/>
    <w:pPr>
      <w:suppressAutoHyphens/>
    </w:pPr>
    <w:rPr>
      <w:rFonts w:ascii="Times New Roman" w:eastAsia="PMingLiU" w:hAnsi="Times New Roman" w:cs="Times New Roman"/>
      <w:lang w:eastAsia="ar-SA"/>
    </w:rPr>
  </w:style>
  <w:style w:type="paragraph" w:styleId="Heading2">
    <w:name w:val="heading 2"/>
    <w:basedOn w:val="Normal"/>
    <w:next w:val="Normal"/>
    <w:link w:val="Heading2Char"/>
    <w:uiPriority w:val="9"/>
    <w:unhideWhenUsed/>
    <w:qFormat/>
    <w:rsid w:val="0040129F"/>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qFormat/>
    <w:rsid w:val="0040129F"/>
    <w:pPr>
      <w:keepNext/>
      <w:numPr>
        <w:ilvl w:val="2"/>
        <w:numId w:val="1"/>
      </w:numPr>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0129F"/>
    <w:rPr>
      <w:rFonts w:ascii="Arial" w:eastAsia="Times New Roman" w:hAnsi="Arial" w:cs="Arial"/>
      <w:b/>
      <w:bCs/>
      <w:sz w:val="26"/>
      <w:szCs w:val="26"/>
      <w:lang w:eastAsia="ar-SA"/>
    </w:rPr>
  </w:style>
  <w:style w:type="character" w:customStyle="1" w:styleId="text1">
    <w:name w:val="text1"/>
    <w:basedOn w:val="DefaultParagraphFont"/>
    <w:rsid w:val="0040129F"/>
    <w:rPr>
      <w:rFonts w:ascii="Arial" w:hAnsi="Arial" w:cs="Arial"/>
      <w:b w:val="0"/>
      <w:bCs w:val="0"/>
      <w:i w:val="0"/>
      <w:iCs w:val="0"/>
      <w:caps w:val="0"/>
      <w:smallCaps w:val="0"/>
      <w:color w:val="333333"/>
      <w:spacing w:val="0"/>
      <w:sz w:val="20"/>
      <w:szCs w:val="20"/>
    </w:rPr>
  </w:style>
  <w:style w:type="paragraph" w:styleId="BodyText">
    <w:name w:val="Body Text"/>
    <w:basedOn w:val="Normal"/>
    <w:link w:val="BodyTextChar"/>
    <w:rsid w:val="0040129F"/>
    <w:pPr>
      <w:widowControl w:val="0"/>
    </w:pPr>
    <w:rPr>
      <w:rFonts w:eastAsia="Times New Roman"/>
      <w:sz w:val="22"/>
      <w:szCs w:val="20"/>
    </w:rPr>
  </w:style>
  <w:style w:type="character" w:customStyle="1" w:styleId="BodyTextChar">
    <w:name w:val="Body Text Char"/>
    <w:basedOn w:val="DefaultParagraphFont"/>
    <w:link w:val="BodyText"/>
    <w:rsid w:val="0040129F"/>
    <w:rPr>
      <w:rFonts w:ascii="Times New Roman" w:eastAsia="Times New Roman" w:hAnsi="Times New Roman" w:cs="Times New Roman"/>
      <w:sz w:val="22"/>
      <w:szCs w:val="20"/>
      <w:lang w:eastAsia="ar-SA"/>
    </w:rPr>
  </w:style>
  <w:style w:type="paragraph" w:styleId="PlainText">
    <w:name w:val="Plain Text"/>
    <w:basedOn w:val="Normal"/>
    <w:link w:val="PlainTextChar"/>
    <w:rsid w:val="0040129F"/>
    <w:pPr>
      <w:widowControl w:val="0"/>
    </w:pPr>
    <w:rPr>
      <w:rFonts w:ascii="Courier New" w:eastAsia="Times New Roman" w:hAnsi="Courier New"/>
      <w:sz w:val="20"/>
      <w:szCs w:val="20"/>
    </w:rPr>
  </w:style>
  <w:style w:type="character" w:customStyle="1" w:styleId="PlainTextChar">
    <w:name w:val="Plain Text Char"/>
    <w:basedOn w:val="DefaultParagraphFont"/>
    <w:link w:val="PlainText"/>
    <w:rsid w:val="0040129F"/>
    <w:rPr>
      <w:rFonts w:ascii="Courier New" w:eastAsia="Times New Roman" w:hAnsi="Courier New" w:cs="Times New Roman"/>
      <w:sz w:val="20"/>
      <w:szCs w:val="20"/>
      <w:lang w:eastAsia="ar-SA"/>
    </w:rPr>
  </w:style>
  <w:style w:type="paragraph" w:styleId="Header">
    <w:name w:val="header"/>
    <w:basedOn w:val="Normal"/>
    <w:link w:val="HeaderChar"/>
    <w:rsid w:val="0040129F"/>
    <w:pPr>
      <w:tabs>
        <w:tab w:val="center" w:pos="4320"/>
        <w:tab w:val="right" w:pos="8640"/>
      </w:tabs>
    </w:pPr>
  </w:style>
  <w:style w:type="character" w:customStyle="1" w:styleId="HeaderChar">
    <w:name w:val="Header Char"/>
    <w:basedOn w:val="DefaultParagraphFont"/>
    <w:link w:val="Header"/>
    <w:rsid w:val="0040129F"/>
    <w:rPr>
      <w:rFonts w:ascii="Times New Roman" w:eastAsia="PMingLiU" w:hAnsi="Times New Roman" w:cs="Times New Roman"/>
      <w:lang w:eastAsia="ar-SA"/>
    </w:rPr>
  </w:style>
  <w:style w:type="paragraph" w:styleId="BodyTextIndent">
    <w:name w:val="Body Text Indent"/>
    <w:basedOn w:val="Normal"/>
    <w:link w:val="BodyTextIndentChar"/>
    <w:rsid w:val="0040129F"/>
    <w:pPr>
      <w:spacing w:after="120"/>
      <w:ind w:left="360"/>
    </w:pPr>
  </w:style>
  <w:style w:type="character" w:customStyle="1" w:styleId="BodyTextIndentChar">
    <w:name w:val="Body Text Indent Char"/>
    <w:basedOn w:val="DefaultParagraphFont"/>
    <w:link w:val="BodyTextIndent"/>
    <w:rsid w:val="0040129F"/>
    <w:rPr>
      <w:rFonts w:ascii="Times New Roman" w:eastAsia="PMingLiU" w:hAnsi="Times New Roman" w:cs="Times New Roman"/>
      <w:lang w:eastAsia="ar-SA"/>
    </w:rPr>
  </w:style>
  <w:style w:type="paragraph" w:styleId="Footer">
    <w:name w:val="footer"/>
    <w:basedOn w:val="Normal"/>
    <w:link w:val="FooterChar"/>
    <w:uiPriority w:val="99"/>
    <w:unhideWhenUsed/>
    <w:rsid w:val="0040129F"/>
    <w:pPr>
      <w:tabs>
        <w:tab w:val="center" w:pos="4320"/>
        <w:tab w:val="right" w:pos="8640"/>
      </w:tabs>
    </w:pPr>
  </w:style>
  <w:style w:type="character" w:customStyle="1" w:styleId="FooterChar">
    <w:name w:val="Footer Char"/>
    <w:basedOn w:val="DefaultParagraphFont"/>
    <w:link w:val="Footer"/>
    <w:uiPriority w:val="99"/>
    <w:rsid w:val="0040129F"/>
    <w:rPr>
      <w:rFonts w:ascii="Times New Roman" w:eastAsia="PMingLiU" w:hAnsi="Times New Roman" w:cs="Times New Roman"/>
      <w:lang w:eastAsia="ar-SA"/>
    </w:rPr>
  </w:style>
  <w:style w:type="character" w:customStyle="1" w:styleId="Heading2Char">
    <w:name w:val="Heading 2 Char"/>
    <w:basedOn w:val="DefaultParagraphFont"/>
    <w:link w:val="Heading2"/>
    <w:uiPriority w:val="9"/>
    <w:rsid w:val="0040129F"/>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791309"/>
  </w:style>
  <w:style w:type="paragraph" w:styleId="ListParagraph">
    <w:name w:val="List Paragraph"/>
    <w:basedOn w:val="Normal"/>
    <w:uiPriority w:val="34"/>
    <w:qFormat/>
    <w:rsid w:val="00B14A8E"/>
    <w:pPr>
      <w:ind w:left="720"/>
      <w:contextualSpacing/>
    </w:pPr>
  </w:style>
  <w:style w:type="paragraph" w:customStyle="1" w:styleId="NormalJustified">
    <w:name w:val="Normal + Justified"/>
    <w:basedOn w:val="Normal"/>
    <w:link w:val="NormalJustifiedChar"/>
    <w:rsid w:val="00273D74"/>
    <w:pPr>
      <w:widowControl w:val="0"/>
      <w:suppressAutoHyphens w:val="0"/>
      <w:autoSpaceDE w:val="0"/>
      <w:autoSpaceDN w:val="0"/>
      <w:adjustRightInd w:val="0"/>
      <w:ind w:left="1260" w:hanging="1260"/>
    </w:pPr>
    <w:rPr>
      <w:rFonts w:eastAsia="Times New Roman"/>
      <w:b/>
      <w:bCs/>
      <w:sz w:val="20"/>
      <w:szCs w:val="20"/>
      <w:lang w:eastAsia="en-US"/>
    </w:rPr>
  </w:style>
  <w:style w:type="character" w:customStyle="1" w:styleId="NormalJustifiedChar">
    <w:name w:val="Normal + Justified Char"/>
    <w:link w:val="NormalJustified"/>
    <w:rsid w:val="00273D74"/>
    <w:rPr>
      <w:rFonts w:ascii="Times New Roman" w:eastAsia="Times New Roman" w:hAnsi="Times New Roman" w:cs="Times New Roman"/>
      <w:b/>
      <w:bCs/>
      <w:sz w:val="20"/>
      <w:szCs w:val="20"/>
    </w:rPr>
  </w:style>
  <w:style w:type="character" w:styleId="HTMLTypewriter">
    <w:name w:val="HTML Typewriter"/>
    <w:rsid w:val="005F08F9"/>
    <w:rPr>
      <w:rFonts w:ascii="Courier New" w:eastAsia="Arial Unicode MS" w:hAnsi="Courier New" w:cs="Courier New"/>
      <w:sz w:val="20"/>
      <w:szCs w:val="20"/>
    </w:rPr>
  </w:style>
  <w:style w:type="character" w:customStyle="1" w:styleId="apple-style-span">
    <w:name w:val="apple-style-span"/>
    <w:basedOn w:val="DefaultParagraphFont"/>
    <w:rsid w:val="008D7A51"/>
  </w:style>
  <w:style w:type="character" w:styleId="Hyperlink">
    <w:name w:val="Hyperlink"/>
    <w:basedOn w:val="DefaultParagraphFont"/>
    <w:uiPriority w:val="99"/>
    <w:unhideWhenUsed/>
    <w:rsid w:val="00F50BB7"/>
    <w:rPr>
      <w:color w:val="0000FF" w:themeColor="hyperlink"/>
      <w:u w:val="single"/>
    </w:rPr>
  </w:style>
  <w:style w:type="character" w:customStyle="1" w:styleId="apple-converted-space">
    <w:name w:val="apple-converted-space"/>
    <w:basedOn w:val="DefaultParagraphFont"/>
    <w:rsid w:val="005C3E46"/>
  </w:style>
  <w:style w:type="character" w:customStyle="1" w:styleId="hl">
    <w:name w:val="hl"/>
    <w:basedOn w:val="DefaultParagraphFont"/>
    <w:rsid w:val="005C3E46"/>
  </w:style>
</w:styles>
</file>

<file path=word/webSettings.xml><?xml version="1.0" encoding="utf-8"?>
<w:webSettings xmlns:r="http://schemas.openxmlformats.org/officeDocument/2006/relationships" xmlns:w="http://schemas.openxmlformats.org/wordprocessingml/2006/main">
  <w:divs>
    <w:div w:id="166602624">
      <w:bodyDiv w:val="1"/>
      <w:marLeft w:val="0"/>
      <w:marRight w:val="0"/>
      <w:marTop w:val="0"/>
      <w:marBottom w:val="0"/>
      <w:divBdr>
        <w:top w:val="none" w:sz="0" w:space="0" w:color="auto"/>
        <w:left w:val="none" w:sz="0" w:space="0" w:color="auto"/>
        <w:bottom w:val="none" w:sz="0" w:space="0" w:color="auto"/>
        <w:right w:val="none" w:sz="0" w:space="0" w:color="auto"/>
      </w:divBdr>
      <w:divsChild>
        <w:div w:id="1171726142">
          <w:marLeft w:val="0"/>
          <w:marRight w:val="0"/>
          <w:marTop w:val="0"/>
          <w:marBottom w:val="0"/>
          <w:divBdr>
            <w:top w:val="none" w:sz="0" w:space="0" w:color="auto"/>
            <w:left w:val="none" w:sz="0" w:space="0" w:color="auto"/>
            <w:bottom w:val="none" w:sz="0" w:space="0" w:color="auto"/>
            <w:right w:val="none" w:sz="0" w:space="0" w:color="auto"/>
          </w:divBdr>
        </w:div>
        <w:div w:id="302807525">
          <w:marLeft w:val="0"/>
          <w:marRight w:val="0"/>
          <w:marTop w:val="0"/>
          <w:marBottom w:val="0"/>
          <w:divBdr>
            <w:top w:val="none" w:sz="0" w:space="0" w:color="auto"/>
            <w:left w:val="none" w:sz="0" w:space="0" w:color="auto"/>
            <w:bottom w:val="none" w:sz="0" w:space="0" w:color="auto"/>
            <w:right w:val="none" w:sz="0" w:space="0" w:color="auto"/>
          </w:divBdr>
        </w:div>
        <w:div w:id="2063285696">
          <w:marLeft w:val="0"/>
          <w:marRight w:val="0"/>
          <w:marTop w:val="0"/>
          <w:marBottom w:val="0"/>
          <w:divBdr>
            <w:top w:val="none" w:sz="0" w:space="0" w:color="auto"/>
            <w:left w:val="none" w:sz="0" w:space="0" w:color="auto"/>
            <w:bottom w:val="none" w:sz="0" w:space="0" w:color="auto"/>
            <w:right w:val="none" w:sz="0" w:space="0" w:color="auto"/>
          </w:divBdr>
        </w:div>
        <w:div w:id="220407644">
          <w:marLeft w:val="0"/>
          <w:marRight w:val="0"/>
          <w:marTop w:val="0"/>
          <w:marBottom w:val="0"/>
          <w:divBdr>
            <w:top w:val="none" w:sz="0" w:space="0" w:color="auto"/>
            <w:left w:val="none" w:sz="0" w:space="0" w:color="auto"/>
            <w:bottom w:val="none" w:sz="0" w:space="0" w:color="auto"/>
            <w:right w:val="none" w:sz="0" w:space="0" w:color="auto"/>
          </w:divBdr>
        </w:div>
        <w:div w:id="57748949">
          <w:marLeft w:val="0"/>
          <w:marRight w:val="0"/>
          <w:marTop w:val="0"/>
          <w:marBottom w:val="0"/>
          <w:divBdr>
            <w:top w:val="none" w:sz="0" w:space="0" w:color="auto"/>
            <w:left w:val="none" w:sz="0" w:space="0" w:color="auto"/>
            <w:bottom w:val="none" w:sz="0" w:space="0" w:color="auto"/>
            <w:right w:val="none" w:sz="0" w:space="0" w:color="auto"/>
          </w:divBdr>
        </w:div>
        <w:div w:id="1508133276">
          <w:marLeft w:val="0"/>
          <w:marRight w:val="0"/>
          <w:marTop w:val="0"/>
          <w:marBottom w:val="0"/>
          <w:divBdr>
            <w:top w:val="none" w:sz="0" w:space="0" w:color="auto"/>
            <w:left w:val="none" w:sz="0" w:space="0" w:color="auto"/>
            <w:bottom w:val="none" w:sz="0" w:space="0" w:color="auto"/>
            <w:right w:val="none" w:sz="0" w:space="0" w:color="auto"/>
          </w:divBdr>
        </w:div>
        <w:div w:id="315692869">
          <w:marLeft w:val="0"/>
          <w:marRight w:val="0"/>
          <w:marTop w:val="0"/>
          <w:marBottom w:val="0"/>
          <w:divBdr>
            <w:top w:val="none" w:sz="0" w:space="0" w:color="auto"/>
            <w:left w:val="none" w:sz="0" w:space="0" w:color="auto"/>
            <w:bottom w:val="none" w:sz="0" w:space="0" w:color="auto"/>
            <w:right w:val="none" w:sz="0" w:space="0" w:color="auto"/>
          </w:divBdr>
        </w:div>
        <w:div w:id="1036127051">
          <w:marLeft w:val="0"/>
          <w:marRight w:val="0"/>
          <w:marTop w:val="0"/>
          <w:marBottom w:val="0"/>
          <w:divBdr>
            <w:top w:val="none" w:sz="0" w:space="0" w:color="auto"/>
            <w:left w:val="none" w:sz="0" w:space="0" w:color="auto"/>
            <w:bottom w:val="none" w:sz="0" w:space="0" w:color="auto"/>
            <w:right w:val="none" w:sz="0" w:space="0" w:color="auto"/>
          </w:divBdr>
        </w:div>
        <w:div w:id="1369641459">
          <w:marLeft w:val="0"/>
          <w:marRight w:val="0"/>
          <w:marTop w:val="0"/>
          <w:marBottom w:val="0"/>
          <w:divBdr>
            <w:top w:val="none" w:sz="0" w:space="0" w:color="auto"/>
            <w:left w:val="none" w:sz="0" w:space="0" w:color="auto"/>
            <w:bottom w:val="none" w:sz="0" w:space="0" w:color="auto"/>
            <w:right w:val="none" w:sz="0" w:space="0" w:color="auto"/>
          </w:divBdr>
        </w:div>
        <w:div w:id="869803117">
          <w:marLeft w:val="0"/>
          <w:marRight w:val="0"/>
          <w:marTop w:val="0"/>
          <w:marBottom w:val="0"/>
          <w:divBdr>
            <w:top w:val="none" w:sz="0" w:space="0" w:color="auto"/>
            <w:left w:val="none" w:sz="0" w:space="0" w:color="auto"/>
            <w:bottom w:val="none" w:sz="0" w:space="0" w:color="auto"/>
            <w:right w:val="none" w:sz="0" w:space="0" w:color="auto"/>
          </w:divBdr>
        </w:div>
        <w:div w:id="2103915840">
          <w:marLeft w:val="0"/>
          <w:marRight w:val="0"/>
          <w:marTop w:val="0"/>
          <w:marBottom w:val="0"/>
          <w:divBdr>
            <w:top w:val="none" w:sz="0" w:space="0" w:color="auto"/>
            <w:left w:val="none" w:sz="0" w:space="0" w:color="auto"/>
            <w:bottom w:val="none" w:sz="0" w:space="0" w:color="auto"/>
            <w:right w:val="none" w:sz="0" w:space="0" w:color="auto"/>
          </w:divBdr>
        </w:div>
        <w:div w:id="1692801878">
          <w:marLeft w:val="0"/>
          <w:marRight w:val="0"/>
          <w:marTop w:val="0"/>
          <w:marBottom w:val="0"/>
          <w:divBdr>
            <w:top w:val="none" w:sz="0" w:space="0" w:color="auto"/>
            <w:left w:val="none" w:sz="0" w:space="0" w:color="auto"/>
            <w:bottom w:val="none" w:sz="0" w:space="0" w:color="auto"/>
            <w:right w:val="none" w:sz="0" w:space="0" w:color="auto"/>
          </w:divBdr>
        </w:div>
        <w:div w:id="1287198884">
          <w:marLeft w:val="0"/>
          <w:marRight w:val="0"/>
          <w:marTop w:val="0"/>
          <w:marBottom w:val="0"/>
          <w:divBdr>
            <w:top w:val="none" w:sz="0" w:space="0" w:color="auto"/>
            <w:left w:val="none" w:sz="0" w:space="0" w:color="auto"/>
            <w:bottom w:val="none" w:sz="0" w:space="0" w:color="auto"/>
            <w:right w:val="none" w:sz="0" w:space="0" w:color="auto"/>
          </w:divBdr>
        </w:div>
        <w:div w:id="1426613809">
          <w:marLeft w:val="0"/>
          <w:marRight w:val="0"/>
          <w:marTop w:val="0"/>
          <w:marBottom w:val="0"/>
          <w:divBdr>
            <w:top w:val="none" w:sz="0" w:space="0" w:color="auto"/>
            <w:left w:val="none" w:sz="0" w:space="0" w:color="auto"/>
            <w:bottom w:val="none" w:sz="0" w:space="0" w:color="auto"/>
            <w:right w:val="none" w:sz="0" w:space="0" w:color="auto"/>
          </w:divBdr>
        </w:div>
      </w:divsChild>
    </w:div>
    <w:div w:id="466361371">
      <w:bodyDiv w:val="1"/>
      <w:marLeft w:val="0"/>
      <w:marRight w:val="0"/>
      <w:marTop w:val="0"/>
      <w:marBottom w:val="0"/>
      <w:divBdr>
        <w:top w:val="none" w:sz="0" w:space="0" w:color="auto"/>
        <w:left w:val="none" w:sz="0" w:space="0" w:color="auto"/>
        <w:bottom w:val="none" w:sz="0" w:space="0" w:color="auto"/>
        <w:right w:val="none" w:sz="0" w:space="0" w:color="auto"/>
      </w:divBdr>
    </w:div>
    <w:div w:id="672299920">
      <w:bodyDiv w:val="1"/>
      <w:marLeft w:val="0"/>
      <w:marRight w:val="0"/>
      <w:marTop w:val="0"/>
      <w:marBottom w:val="0"/>
      <w:divBdr>
        <w:top w:val="none" w:sz="0" w:space="0" w:color="auto"/>
        <w:left w:val="none" w:sz="0" w:space="0" w:color="auto"/>
        <w:bottom w:val="none" w:sz="0" w:space="0" w:color="auto"/>
        <w:right w:val="none" w:sz="0" w:space="0" w:color="auto"/>
      </w:divBdr>
      <w:divsChild>
        <w:div w:id="1710568978">
          <w:marLeft w:val="0"/>
          <w:marRight w:val="0"/>
          <w:marTop w:val="0"/>
          <w:marBottom w:val="0"/>
          <w:divBdr>
            <w:top w:val="none" w:sz="0" w:space="0" w:color="auto"/>
            <w:left w:val="none" w:sz="0" w:space="0" w:color="auto"/>
            <w:bottom w:val="none" w:sz="0" w:space="0" w:color="auto"/>
            <w:right w:val="none" w:sz="0" w:space="0" w:color="auto"/>
          </w:divBdr>
        </w:div>
        <w:div w:id="1778478102">
          <w:marLeft w:val="0"/>
          <w:marRight w:val="0"/>
          <w:marTop w:val="0"/>
          <w:marBottom w:val="0"/>
          <w:divBdr>
            <w:top w:val="none" w:sz="0" w:space="0" w:color="auto"/>
            <w:left w:val="none" w:sz="0" w:space="0" w:color="auto"/>
            <w:bottom w:val="none" w:sz="0" w:space="0" w:color="auto"/>
            <w:right w:val="none" w:sz="0" w:space="0" w:color="auto"/>
          </w:divBdr>
        </w:div>
        <w:div w:id="933517695">
          <w:marLeft w:val="0"/>
          <w:marRight w:val="0"/>
          <w:marTop w:val="0"/>
          <w:marBottom w:val="0"/>
          <w:divBdr>
            <w:top w:val="none" w:sz="0" w:space="0" w:color="auto"/>
            <w:left w:val="none" w:sz="0" w:space="0" w:color="auto"/>
            <w:bottom w:val="none" w:sz="0" w:space="0" w:color="auto"/>
            <w:right w:val="none" w:sz="0" w:space="0" w:color="auto"/>
          </w:divBdr>
        </w:div>
        <w:div w:id="2039697208">
          <w:marLeft w:val="0"/>
          <w:marRight w:val="0"/>
          <w:marTop w:val="0"/>
          <w:marBottom w:val="0"/>
          <w:divBdr>
            <w:top w:val="none" w:sz="0" w:space="0" w:color="auto"/>
            <w:left w:val="none" w:sz="0" w:space="0" w:color="auto"/>
            <w:bottom w:val="none" w:sz="0" w:space="0" w:color="auto"/>
            <w:right w:val="none" w:sz="0" w:space="0" w:color="auto"/>
          </w:divBdr>
        </w:div>
        <w:div w:id="1006710490">
          <w:marLeft w:val="0"/>
          <w:marRight w:val="0"/>
          <w:marTop w:val="0"/>
          <w:marBottom w:val="0"/>
          <w:divBdr>
            <w:top w:val="none" w:sz="0" w:space="0" w:color="auto"/>
            <w:left w:val="none" w:sz="0" w:space="0" w:color="auto"/>
            <w:bottom w:val="none" w:sz="0" w:space="0" w:color="auto"/>
            <w:right w:val="none" w:sz="0" w:space="0" w:color="auto"/>
          </w:divBdr>
        </w:div>
        <w:div w:id="1865635791">
          <w:marLeft w:val="0"/>
          <w:marRight w:val="0"/>
          <w:marTop w:val="0"/>
          <w:marBottom w:val="0"/>
          <w:divBdr>
            <w:top w:val="none" w:sz="0" w:space="0" w:color="auto"/>
            <w:left w:val="none" w:sz="0" w:space="0" w:color="auto"/>
            <w:bottom w:val="none" w:sz="0" w:space="0" w:color="auto"/>
            <w:right w:val="none" w:sz="0" w:space="0" w:color="auto"/>
          </w:divBdr>
        </w:div>
        <w:div w:id="1362432917">
          <w:marLeft w:val="0"/>
          <w:marRight w:val="0"/>
          <w:marTop w:val="0"/>
          <w:marBottom w:val="0"/>
          <w:divBdr>
            <w:top w:val="none" w:sz="0" w:space="0" w:color="auto"/>
            <w:left w:val="none" w:sz="0" w:space="0" w:color="auto"/>
            <w:bottom w:val="none" w:sz="0" w:space="0" w:color="auto"/>
            <w:right w:val="none" w:sz="0" w:space="0" w:color="auto"/>
          </w:divBdr>
        </w:div>
        <w:div w:id="1195462489">
          <w:marLeft w:val="0"/>
          <w:marRight w:val="0"/>
          <w:marTop w:val="0"/>
          <w:marBottom w:val="0"/>
          <w:divBdr>
            <w:top w:val="none" w:sz="0" w:space="0" w:color="auto"/>
            <w:left w:val="none" w:sz="0" w:space="0" w:color="auto"/>
            <w:bottom w:val="none" w:sz="0" w:space="0" w:color="auto"/>
            <w:right w:val="none" w:sz="0" w:space="0" w:color="auto"/>
          </w:divBdr>
        </w:div>
        <w:div w:id="884289532">
          <w:marLeft w:val="0"/>
          <w:marRight w:val="0"/>
          <w:marTop w:val="0"/>
          <w:marBottom w:val="0"/>
          <w:divBdr>
            <w:top w:val="none" w:sz="0" w:space="0" w:color="auto"/>
            <w:left w:val="none" w:sz="0" w:space="0" w:color="auto"/>
            <w:bottom w:val="none" w:sz="0" w:space="0" w:color="auto"/>
            <w:right w:val="none" w:sz="0" w:space="0" w:color="auto"/>
          </w:divBdr>
        </w:div>
        <w:div w:id="1523276002">
          <w:marLeft w:val="0"/>
          <w:marRight w:val="0"/>
          <w:marTop w:val="0"/>
          <w:marBottom w:val="0"/>
          <w:divBdr>
            <w:top w:val="none" w:sz="0" w:space="0" w:color="auto"/>
            <w:left w:val="none" w:sz="0" w:space="0" w:color="auto"/>
            <w:bottom w:val="none" w:sz="0" w:space="0" w:color="auto"/>
            <w:right w:val="none" w:sz="0" w:space="0" w:color="auto"/>
          </w:divBdr>
        </w:div>
        <w:div w:id="1756708343">
          <w:marLeft w:val="0"/>
          <w:marRight w:val="0"/>
          <w:marTop w:val="0"/>
          <w:marBottom w:val="0"/>
          <w:divBdr>
            <w:top w:val="none" w:sz="0" w:space="0" w:color="auto"/>
            <w:left w:val="none" w:sz="0" w:space="0" w:color="auto"/>
            <w:bottom w:val="none" w:sz="0" w:space="0" w:color="auto"/>
            <w:right w:val="none" w:sz="0" w:space="0" w:color="auto"/>
          </w:divBdr>
        </w:div>
        <w:div w:id="916669783">
          <w:marLeft w:val="0"/>
          <w:marRight w:val="0"/>
          <w:marTop w:val="0"/>
          <w:marBottom w:val="0"/>
          <w:divBdr>
            <w:top w:val="none" w:sz="0" w:space="0" w:color="auto"/>
            <w:left w:val="none" w:sz="0" w:space="0" w:color="auto"/>
            <w:bottom w:val="none" w:sz="0" w:space="0" w:color="auto"/>
            <w:right w:val="none" w:sz="0" w:space="0" w:color="auto"/>
          </w:divBdr>
        </w:div>
        <w:div w:id="1130708494">
          <w:marLeft w:val="0"/>
          <w:marRight w:val="0"/>
          <w:marTop w:val="0"/>
          <w:marBottom w:val="0"/>
          <w:divBdr>
            <w:top w:val="none" w:sz="0" w:space="0" w:color="auto"/>
            <w:left w:val="none" w:sz="0" w:space="0" w:color="auto"/>
            <w:bottom w:val="none" w:sz="0" w:space="0" w:color="auto"/>
            <w:right w:val="none" w:sz="0" w:space="0" w:color="auto"/>
          </w:divBdr>
        </w:div>
        <w:div w:id="929463112">
          <w:marLeft w:val="0"/>
          <w:marRight w:val="0"/>
          <w:marTop w:val="0"/>
          <w:marBottom w:val="0"/>
          <w:divBdr>
            <w:top w:val="none" w:sz="0" w:space="0" w:color="auto"/>
            <w:left w:val="none" w:sz="0" w:space="0" w:color="auto"/>
            <w:bottom w:val="none" w:sz="0" w:space="0" w:color="auto"/>
            <w:right w:val="none" w:sz="0" w:space="0" w:color="auto"/>
          </w:divBdr>
        </w:div>
      </w:divsChild>
    </w:div>
    <w:div w:id="728649497">
      <w:bodyDiv w:val="1"/>
      <w:marLeft w:val="0"/>
      <w:marRight w:val="0"/>
      <w:marTop w:val="0"/>
      <w:marBottom w:val="0"/>
      <w:divBdr>
        <w:top w:val="none" w:sz="0" w:space="0" w:color="auto"/>
        <w:left w:val="none" w:sz="0" w:space="0" w:color="auto"/>
        <w:bottom w:val="none" w:sz="0" w:space="0" w:color="auto"/>
        <w:right w:val="none" w:sz="0" w:space="0" w:color="auto"/>
      </w:divBdr>
    </w:div>
    <w:div w:id="1251502443">
      <w:bodyDiv w:val="1"/>
      <w:marLeft w:val="0"/>
      <w:marRight w:val="0"/>
      <w:marTop w:val="0"/>
      <w:marBottom w:val="0"/>
      <w:divBdr>
        <w:top w:val="none" w:sz="0" w:space="0" w:color="auto"/>
        <w:left w:val="none" w:sz="0" w:space="0" w:color="auto"/>
        <w:bottom w:val="none" w:sz="0" w:space="0" w:color="auto"/>
        <w:right w:val="none" w:sz="0" w:space="0" w:color="auto"/>
      </w:divBdr>
    </w:div>
    <w:div w:id="1314484034">
      <w:bodyDiv w:val="1"/>
      <w:marLeft w:val="0"/>
      <w:marRight w:val="0"/>
      <w:marTop w:val="0"/>
      <w:marBottom w:val="0"/>
      <w:divBdr>
        <w:top w:val="none" w:sz="0" w:space="0" w:color="auto"/>
        <w:left w:val="none" w:sz="0" w:space="0" w:color="auto"/>
        <w:bottom w:val="none" w:sz="0" w:space="0" w:color="auto"/>
        <w:right w:val="none" w:sz="0" w:space="0" w:color="auto"/>
      </w:divBdr>
    </w:div>
    <w:div w:id="1342123675">
      <w:bodyDiv w:val="1"/>
      <w:marLeft w:val="0"/>
      <w:marRight w:val="0"/>
      <w:marTop w:val="0"/>
      <w:marBottom w:val="0"/>
      <w:divBdr>
        <w:top w:val="none" w:sz="0" w:space="0" w:color="auto"/>
        <w:left w:val="none" w:sz="0" w:space="0" w:color="auto"/>
        <w:bottom w:val="none" w:sz="0" w:space="0" w:color="auto"/>
        <w:right w:val="none" w:sz="0" w:space="0" w:color="auto"/>
      </w:divBdr>
      <w:divsChild>
        <w:div w:id="1563248506">
          <w:marLeft w:val="57"/>
          <w:marRight w:val="0"/>
          <w:marTop w:val="0"/>
          <w:marBottom w:val="0"/>
          <w:divBdr>
            <w:top w:val="none" w:sz="0" w:space="0" w:color="auto"/>
            <w:left w:val="none" w:sz="0" w:space="0" w:color="auto"/>
            <w:bottom w:val="none" w:sz="0" w:space="0" w:color="auto"/>
            <w:right w:val="none" w:sz="0" w:space="0" w:color="auto"/>
          </w:divBdr>
          <w:divsChild>
            <w:div w:id="740643071">
              <w:marLeft w:val="0"/>
              <w:marRight w:val="0"/>
              <w:marTop w:val="0"/>
              <w:marBottom w:val="0"/>
              <w:divBdr>
                <w:top w:val="none" w:sz="0" w:space="0" w:color="auto"/>
                <w:left w:val="none" w:sz="0" w:space="0" w:color="auto"/>
                <w:bottom w:val="none" w:sz="0" w:space="0" w:color="auto"/>
                <w:right w:val="none" w:sz="0" w:space="0" w:color="auto"/>
              </w:divBdr>
              <w:divsChild>
                <w:div w:id="1978603439">
                  <w:marLeft w:val="128"/>
                  <w:marRight w:val="128"/>
                  <w:marTop w:val="0"/>
                  <w:marBottom w:val="86"/>
                  <w:divBdr>
                    <w:top w:val="none" w:sz="0" w:space="0" w:color="auto"/>
                    <w:left w:val="none" w:sz="0" w:space="0" w:color="auto"/>
                    <w:bottom w:val="none" w:sz="0" w:space="0" w:color="auto"/>
                    <w:right w:val="none" w:sz="0" w:space="0" w:color="auto"/>
                  </w:divBdr>
                </w:div>
              </w:divsChild>
            </w:div>
          </w:divsChild>
        </w:div>
      </w:divsChild>
    </w:div>
    <w:div w:id="1973170403">
      <w:bodyDiv w:val="1"/>
      <w:marLeft w:val="0"/>
      <w:marRight w:val="0"/>
      <w:marTop w:val="0"/>
      <w:marBottom w:val="0"/>
      <w:divBdr>
        <w:top w:val="none" w:sz="0" w:space="0" w:color="auto"/>
        <w:left w:val="none" w:sz="0" w:space="0" w:color="auto"/>
        <w:bottom w:val="none" w:sz="0" w:space="0" w:color="auto"/>
        <w:right w:val="none" w:sz="0" w:space="0" w:color="auto"/>
      </w:divBdr>
    </w:div>
    <w:div w:id="2105803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3235</Words>
  <Characters>18445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CC</Company>
  <LinksUpToDate>false</LinksUpToDate>
  <CharactersWithSpaces>21637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Srikar Rao</dc:creator>
  <cp:lastModifiedBy>vgupta</cp:lastModifiedBy>
  <cp:revision>2</cp:revision>
  <cp:lastPrinted>2016-09-13T00:22:00Z</cp:lastPrinted>
  <dcterms:created xsi:type="dcterms:W3CDTF">2016-09-23T18:32:00Z</dcterms:created>
  <dcterms:modified xsi:type="dcterms:W3CDTF">2016-09-23T18:32:00Z</dcterms:modified>
</cp:coreProperties>
</file>