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08B" w:rsidRPr="004F008B" w:rsidRDefault="004F008B" w:rsidP="004F008B">
      <w:pPr>
        <w:pStyle w:val="Header"/>
        <w:rPr>
          <w:rFonts w:asciiTheme="minorHAnsi" w:hAnsiTheme="minorHAnsi" w:cstheme="minorHAnsi"/>
          <w:b/>
          <w:sz w:val="22"/>
          <w:szCs w:val="22"/>
        </w:rPr>
      </w:pPr>
      <w:r w:rsidRPr="004F008B">
        <w:rPr>
          <w:rFonts w:asciiTheme="minorHAnsi" w:hAnsiTheme="minorHAnsi" w:cstheme="minorHAnsi"/>
          <w:b/>
          <w:sz w:val="22"/>
          <w:szCs w:val="22"/>
        </w:rPr>
        <w:t>Ujjal Dongol</w:t>
      </w:r>
    </w:p>
    <w:p w:rsidR="004F008B" w:rsidRPr="004F008B" w:rsidRDefault="004F008B" w:rsidP="004F008B">
      <w:pPr>
        <w:pStyle w:val="Header"/>
        <w:rPr>
          <w:rFonts w:asciiTheme="minorHAnsi" w:hAnsiTheme="minorHAnsi" w:cstheme="minorHAnsi"/>
          <w:b/>
          <w:sz w:val="22"/>
          <w:szCs w:val="22"/>
        </w:rPr>
      </w:pPr>
      <w:r w:rsidRPr="004F008B">
        <w:rPr>
          <w:rFonts w:asciiTheme="minorHAnsi" w:hAnsiTheme="minorHAnsi" w:cstheme="minorHAnsi"/>
          <w:b/>
          <w:sz w:val="22"/>
          <w:szCs w:val="22"/>
        </w:rPr>
        <w:t>Cell: - 603 233 5272</w:t>
      </w:r>
      <w:r w:rsidRPr="004F008B">
        <w:rPr>
          <w:rFonts w:asciiTheme="minorHAnsi" w:hAnsiTheme="minorHAnsi" w:cstheme="minorHAnsi"/>
          <w:b/>
          <w:sz w:val="22"/>
          <w:szCs w:val="22"/>
        </w:rPr>
        <w:tab/>
      </w:r>
      <w:r w:rsidRPr="004F008B">
        <w:rPr>
          <w:rFonts w:asciiTheme="minorHAnsi" w:hAnsiTheme="minorHAnsi" w:cstheme="minorHAnsi"/>
          <w:b/>
          <w:sz w:val="22"/>
          <w:szCs w:val="22"/>
        </w:rPr>
        <w:tab/>
        <w:t xml:space="preserve">                                       </w:t>
      </w:r>
    </w:p>
    <w:p w:rsidR="004F008B" w:rsidRPr="004F008B" w:rsidRDefault="004F008B" w:rsidP="004F008B">
      <w:pPr>
        <w:shd w:val="clear" w:color="auto" w:fill="FFFFFF"/>
        <w:jc w:val="both"/>
        <w:rPr>
          <w:rStyle w:val="IntenseEmphasis"/>
          <w:rFonts w:asciiTheme="minorHAnsi" w:hAnsiTheme="minorHAnsi" w:cstheme="minorHAnsi"/>
          <w:i w:val="0"/>
          <w:sz w:val="22"/>
          <w:szCs w:val="22"/>
        </w:rPr>
      </w:pPr>
      <w:r w:rsidRPr="004F008B">
        <w:rPr>
          <w:rFonts w:asciiTheme="minorHAnsi" w:hAnsiTheme="minorHAnsi" w:cstheme="minorHAnsi"/>
          <w:b/>
          <w:sz w:val="22"/>
          <w:szCs w:val="22"/>
        </w:rPr>
        <w:t xml:space="preserve">email id: - </w:t>
      </w:r>
      <w:hyperlink r:id="rId9" w:history="1">
        <w:r w:rsidRPr="004F008B">
          <w:rPr>
            <w:rStyle w:val="Hyperlink"/>
            <w:rFonts w:asciiTheme="minorHAnsi" w:hAnsiTheme="minorHAnsi" w:cstheme="minorHAnsi"/>
            <w:b/>
            <w:sz w:val="22"/>
            <w:szCs w:val="22"/>
          </w:rPr>
          <w:t>Job.ujjal16@gmail.com</w:t>
        </w:r>
      </w:hyperlink>
    </w:p>
    <w:p w:rsidR="00C21878" w:rsidRPr="004F008B" w:rsidRDefault="00C21878" w:rsidP="00893B47">
      <w:pPr>
        <w:shd w:val="clear" w:color="auto" w:fill="FFFFFF"/>
        <w:jc w:val="both"/>
        <w:rPr>
          <w:rStyle w:val="IntenseEmphasis"/>
          <w:rFonts w:asciiTheme="minorHAnsi" w:hAnsiTheme="minorHAnsi" w:cstheme="minorHAnsi"/>
          <w:i w:val="0"/>
          <w:sz w:val="22"/>
          <w:szCs w:val="22"/>
        </w:rPr>
      </w:pPr>
      <w:r w:rsidRPr="004F008B">
        <w:rPr>
          <w:rStyle w:val="IntenseEmphasis"/>
          <w:rFonts w:asciiTheme="minorHAnsi" w:hAnsiTheme="minorHAnsi" w:cstheme="minorHAnsi"/>
          <w:i w:val="0"/>
          <w:sz w:val="22"/>
          <w:szCs w:val="22"/>
        </w:rPr>
        <w:t>Summary</w:t>
      </w:r>
    </w:p>
    <w:p w:rsidR="00B75BF9" w:rsidRPr="004F008B" w:rsidRDefault="00B75BF9" w:rsidP="00B75BF9">
      <w:pPr>
        <w:widowControl w:val="0"/>
        <w:numPr>
          <w:ilvl w:val="0"/>
          <w:numId w:val="4"/>
        </w:numPr>
        <w:tabs>
          <w:tab w:val="left" w:pos="180"/>
          <w:tab w:val="left" w:pos="360"/>
        </w:tabs>
        <w:autoSpaceDE w:val="0"/>
        <w:autoSpaceDN w:val="0"/>
        <w:adjustRightInd w:val="0"/>
        <w:jc w:val="both"/>
        <w:rPr>
          <w:rFonts w:asciiTheme="minorHAnsi" w:hAnsiTheme="minorHAnsi" w:cstheme="minorHAnsi"/>
          <w:sz w:val="22"/>
          <w:szCs w:val="22"/>
        </w:rPr>
      </w:pPr>
      <w:r w:rsidRPr="004F008B">
        <w:rPr>
          <w:rFonts w:asciiTheme="minorHAnsi" w:hAnsiTheme="minorHAnsi" w:cstheme="minorHAnsi"/>
          <w:sz w:val="22"/>
          <w:szCs w:val="22"/>
        </w:rPr>
        <w:t xml:space="preserve">Information technology professional with 7+ </w:t>
      </w:r>
      <w:r w:rsidR="0039240A" w:rsidRPr="004F008B">
        <w:rPr>
          <w:rFonts w:asciiTheme="minorHAnsi" w:hAnsiTheme="minorHAnsi" w:cstheme="minorHAnsi"/>
          <w:sz w:val="22"/>
          <w:szCs w:val="22"/>
        </w:rPr>
        <w:t>year’s experience</w:t>
      </w:r>
      <w:r w:rsidRPr="004F008B">
        <w:rPr>
          <w:rFonts w:asciiTheme="minorHAnsi" w:hAnsiTheme="minorHAnsi" w:cstheme="minorHAnsi"/>
          <w:sz w:val="22"/>
          <w:szCs w:val="22"/>
        </w:rPr>
        <w:t xml:space="preserve"> in Requirement’s Gathering, Analysis, Documentation, Testing, Implementation and Maintenance. Specialized in Quality Assurance and testing, worked as ETL Tester, BI Tester and QA Analyst</w:t>
      </w:r>
      <w:r w:rsidR="00486865" w:rsidRPr="004F008B">
        <w:rPr>
          <w:rFonts w:asciiTheme="minorHAnsi" w:hAnsiTheme="minorHAnsi" w:cstheme="minorHAnsi"/>
          <w:sz w:val="22"/>
          <w:szCs w:val="22"/>
        </w:rPr>
        <w:t>.</w:t>
      </w:r>
    </w:p>
    <w:p w:rsidR="00486865" w:rsidRPr="004F008B" w:rsidRDefault="00486865" w:rsidP="00486865">
      <w:pPr>
        <w:numPr>
          <w:ilvl w:val="0"/>
          <w:numId w:val="4"/>
        </w:numPr>
        <w:jc w:val="both"/>
        <w:rPr>
          <w:rFonts w:asciiTheme="minorHAnsi" w:eastAsia="Arial Unicode MS" w:hAnsiTheme="minorHAnsi" w:cstheme="minorHAnsi"/>
          <w:sz w:val="22"/>
          <w:szCs w:val="22"/>
        </w:rPr>
      </w:pPr>
      <w:r w:rsidRPr="004F008B">
        <w:rPr>
          <w:rFonts w:asciiTheme="minorHAnsi" w:eastAsia="Arial Unicode MS" w:hAnsiTheme="minorHAnsi" w:cstheme="minorHAnsi"/>
          <w:sz w:val="22"/>
          <w:szCs w:val="22"/>
        </w:rPr>
        <w:t>Experience in Manual, ETL/ Data warehouse backend testing and BI Intelligence reports testing</w:t>
      </w:r>
    </w:p>
    <w:p w:rsidR="00B75BF9" w:rsidRPr="004F008B" w:rsidRDefault="00B75BF9" w:rsidP="00B75BF9">
      <w:pPr>
        <w:widowControl w:val="0"/>
        <w:numPr>
          <w:ilvl w:val="0"/>
          <w:numId w:val="4"/>
        </w:numPr>
        <w:tabs>
          <w:tab w:val="left" w:pos="180"/>
          <w:tab w:val="left" w:pos="360"/>
        </w:tabs>
        <w:autoSpaceDE w:val="0"/>
        <w:autoSpaceDN w:val="0"/>
        <w:adjustRightInd w:val="0"/>
        <w:jc w:val="both"/>
        <w:rPr>
          <w:rFonts w:asciiTheme="minorHAnsi" w:hAnsiTheme="minorHAnsi" w:cstheme="minorHAnsi"/>
          <w:sz w:val="22"/>
          <w:szCs w:val="22"/>
        </w:rPr>
      </w:pPr>
      <w:r w:rsidRPr="004F008B">
        <w:rPr>
          <w:rFonts w:asciiTheme="minorHAnsi" w:hAnsiTheme="minorHAnsi" w:cstheme="minorHAnsi"/>
          <w:sz w:val="22"/>
          <w:szCs w:val="22"/>
        </w:rPr>
        <w:t>Expert in writing complex SQL queries for data validation between source and target</w:t>
      </w:r>
    </w:p>
    <w:p w:rsidR="00B75BF9" w:rsidRPr="004F008B" w:rsidRDefault="00B75BF9" w:rsidP="00B75BF9">
      <w:pPr>
        <w:numPr>
          <w:ilvl w:val="0"/>
          <w:numId w:val="4"/>
        </w:numPr>
        <w:rPr>
          <w:rFonts w:asciiTheme="minorHAnsi" w:hAnsiTheme="minorHAnsi" w:cstheme="minorHAnsi"/>
          <w:sz w:val="22"/>
          <w:szCs w:val="22"/>
        </w:rPr>
      </w:pPr>
      <w:r w:rsidRPr="004F008B">
        <w:rPr>
          <w:rFonts w:asciiTheme="minorHAnsi" w:hAnsiTheme="minorHAnsi" w:cstheme="minorHAnsi"/>
          <w:sz w:val="22"/>
          <w:szCs w:val="22"/>
        </w:rPr>
        <w:t>Experience in Mercury</w:t>
      </w:r>
      <w:r w:rsidRPr="004F008B">
        <w:rPr>
          <w:rFonts w:asciiTheme="minorHAnsi" w:hAnsiTheme="minorHAnsi" w:cstheme="minorHAnsi"/>
          <w:bCs/>
          <w:sz w:val="22"/>
          <w:szCs w:val="22"/>
        </w:rPr>
        <w:t xml:space="preserve"> Quality Center </w:t>
      </w:r>
      <w:r w:rsidRPr="004F008B">
        <w:rPr>
          <w:rFonts w:asciiTheme="minorHAnsi" w:hAnsiTheme="minorHAnsi" w:cstheme="minorHAnsi"/>
          <w:sz w:val="22"/>
          <w:szCs w:val="22"/>
        </w:rPr>
        <w:t>- Design Test Steps, Requirement Mapping to Tests, Executing Tests Manually, Defect Logging, Defect Reporting</w:t>
      </w:r>
    </w:p>
    <w:p w:rsidR="00B75BF9" w:rsidRPr="004F008B" w:rsidRDefault="00B75BF9" w:rsidP="00B75BF9">
      <w:pPr>
        <w:numPr>
          <w:ilvl w:val="0"/>
          <w:numId w:val="4"/>
        </w:numPr>
        <w:tabs>
          <w:tab w:val="left" w:pos="180"/>
          <w:tab w:val="left" w:pos="360"/>
        </w:tabs>
        <w:jc w:val="both"/>
        <w:rPr>
          <w:rFonts w:asciiTheme="minorHAnsi" w:hAnsiTheme="minorHAnsi" w:cstheme="minorHAnsi"/>
          <w:sz w:val="22"/>
          <w:szCs w:val="22"/>
        </w:rPr>
      </w:pPr>
      <w:r w:rsidRPr="004F008B">
        <w:rPr>
          <w:rFonts w:asciiTheme="minorHAnsi" w:hAnsiTheme="minorHAnsi" w:cstheme="minorHAnsi"/>
          <w:sz w:val="22"/>
          <w:szCs w:val="22"/>
        </w:rPr>
        <w:t>Has expertise in Test Case Design, Test Tool Usage, Test Execution, and Defect Management</w:t>
      </w:r>
    </w:p>
    <w:p w:rsidR="00B75BF9" w:rsidRPr="004F008B" w:rsidRDefault="00B75BF9" w:rsidP="00B75BF9">
      <w:pPr>
        <w:numPr>
          <w:ilvl w:val="0"/>
          <w:numId w:val="4"/>
        </w:numPr>
        <w:tabs>
          <w:tab w:val="left" w:pos="180"/>
          <w:tab w:val="left" w:pos="360"/>
        </w:tabs>
        <w:jc w:val="both"/>
        <w:rPr>
          <w:rFonts w:asciiTheme="minorHAnsi" w:hAnsiTheme="minorHAnsi" w:cstheme="minorHAnsi"/>
          <w:sz w:val="22"/>
          <w:szCs w:val="22"/>
        </w:rPr>
      </w:pPr>
      <w:r w:rsidRPr="004F008B">
        <w:rPr>
          <w:rFonts w:asciiTheme="minorHAnsi" w:hAnsiTheme="minorHAnsi" w:cstheme="minorHAnsi"/>
          <w:sz w:val="22"/>
          <w:szCs w:val="22"/>
        </w:rPr>
        <w:t>Experience in UNIX shell scripting and configuring cron-jobs for Informatica sessions scheduling</w:t>
      </w:r>
    </w:p>
    <w:p w:rsidR="00B75BF9" w:rsidRPr="004F008B" w:rsidRDefault="00B75BF9" w:rsidP="00B75BF9">
      <w:pPr>
        <w:numPr>
          <w:ilvl w:val="0"/>
          <w:numId w:val="4"/>
        </w:numPr>
        <w:ind w:right="-1080"/>
        <w:rPr>
          <w:rFonts w:asciiTheme="minorHAnsi" w:hAnsiTheme="minorHAnsi" w:cstheme="minorHAnsi"/>
          <w:sz w:val="22"/>
          <w:szCs w:val="22"/>
        </w:rPr>
      </w:pPr>
      <w:r w:rsidRPr="004F008B">
        <w:rPr>
          <w:rFonts w:asciiTheme="minorHAnsi" w:hAnsiTheme="minorHAnsi" w:cstheme="minorHAnsi"/>
          <w:sz w:val="22"/>
          <w:szCs w:val="22"/>
        </w:rPr>
        <w:t>Experienced in testing the SSIS packages, SSRS report.</w:t>
      </w:r>
    </w:p>
    <w:p w:rsidR="00B75BF9" w:rsidRPr="004F008B" w:rsidRDefault="00B75BF9" w:rsidP="00B75BF9">
      <w:pPr>
        <w:numPr>
          <w:ilvl w:val="0"/>
          <w:numId w:val="4"/>
        </w:numPr>
        <w:tabs>
          <w:tab w:val="left" w:pos="180"/>
          <w:tab w:val="left" w:pos="360"/>
        </w:tabs>
        <w:jc w:val="both"/>
        <w:rPr>
          <w:rFonts w:asciiTheme="minorHAnsi" w:hAnsiTheme="minorHAnsi" w:cstheme="minorHAnsi"/>
          <w:sz w:val="22"/>
          <w:szCs w:val="22"/>
        </w:rPr>
      </w:pPr>
      <w:r w:rsidRPr="004F008B">
        <w:rPr>
          <w:rFonts w:asciiTheme="minorHAnsi" w:hAnsiTheme="minorHAnsi" w:cstheme="minorHAnsi"/>
          <w:sz w:val="22"/>
          <w:szCs w:val="22"/>
        </w:rPr>
        <w:t>Experience in all phases of Software Development life cycle such as Agile, Scrum, Waterfall.</w:t>
      </w:r>
    </w:p>
    <w:p w:rsidR="00B75BF9" w:rsidRPr="004F008B" w:rsidRDefault="00B75BF9" w:rsidP="00B75BF9">
      <w:pPr>
        <w:numPr>
          <w:ilvl w:val="0"/>
          <w:numId w:val="4"/>
        </w:numPr>
        <w:tabs>
          <w:tab w:val="left" w:pos="180"/>
          <w:tab w:val="left" w:pos="360"/>
        </w:tabs>
        <w:jc w:val="both"/>
        <w:rPr>
          <w:rFonts w:asciiTheme="minorHAnsi" w:hAnsiTheme="minorHAnsi" w:cstheme="minorHAnsi"/>
          <w:sz w:val="22"/>
          <w:szCs w:val="22"/>
        </w:rPr>
      </w:pPr>
      <w:r w:rsidRPr="004F008B">
        <w:rPr>
          <w:rFonts w:asciiTheme="minorHAnsi" w:hAnsiTheme="minorHAnsi" w:cstheme="minorHAnsi"/>
          <w:sz w:val="22"/>
          <w:szCs w:val="22"/>
        </w:rPr>
        <w:t>Extensively used ETL methodology for supporting data extraction, transformations and loading processing, in a corporate-wide-ETL Solution using Informatica, SSIS.</w:t>
      </w:r>
    </w:p>
    <w:p w:rsidR="00B75BF9" w:rsidRPr="004F008B" w:rsidRDefault="00B75BF9" w:rsidP="00B75BF9">
      <w:pPr>
        <w:numPr>
          <w:ilvl w:val="0"/>
          <w:numId w:val="4"/>
        </w:numPr>
        <w:tabs>
          <w:tab w:val="left" w:pos="180"/>
          <w:tab w:val="left" w:pos="360"/>
        </w:tabs>
        <w:jc w:val="both"/>
        <w:rPr>
          <w:rFonts w:asciiTheme="minorHAnsi" w:hAnsiTheme="minorHAnsi" w:cstheme="minorHAnsi"/>
          <w:sz w:val="22"/>
          <w:szCs w:val="22"/>
        </w:rPr>
      </w:pPr>
      <w:r w:rsidRPr="004F008B">
        <w:rPr>
          <w:rFonts w:asciiTheme="minorHAnsi" w:hAnsiTheme="minorHAnsi" w:cstheme="minorHAnsi"/>
          <w:sz w:val="22"/>
          <w:szCs w:val="22"/>
        </w:rPr>
        <w:t>Expertise in Testing complex Business rules by creating mapping and various transformations.</w:t>
      </w:r>
    </w:p>
    <w:p w:rsidR="00B75BF9" w:rsidRPr="004F008B" w:rsidRDefault="00B75BF9" w:rsidP="00B75BF9">
      <w:pPr>
        <w:numPr>
          <w:ilvl w:val="0"/>
          <w:numId w:val="4"/>
        </w:numPr>
        <w:tabs>
          <w:tab w:val="left" w:pos="180"/>
          <w:tab w:val="left" w:pos="360"/>
        </w:tabs>
        <w:jc w:val="both"/>
        <w:rPr>
          <w:rFonts w:asciiTheme="minorHAnsi" w:hAnsiTheme="minorHAnsi" w:cstheme="minorHAnsi"/>
          <w:sz w:val="22"/>
          <w:szCs w:val="22"/>
        </w:rPr>
      </w:pPr>
      <w:r w:rsidRPr="004F008B">
        <w:rPr>
          <w:rFonts w:asciiTheme="minorHAnsi" w:hAnsiTheme="minorHAnsi" w:cstheme="minorHAnsi"/>
          <w:sz w:val="22"/>
          <w:szCs w:val="22"/>
        </w:rPr>
        <w:t>Experience in testing BI reports developed in Business Objects &amp; SSRS.</w:t>
      </w:r>
    </w:p>
    <w:p w:rsidR="00B75BF9" w:rsidRPr="004F008B" w:rsidRDefault="00B75BF9" w:rsidP="00B75BF9">
      <w:pPr>
        <w:numPr>
          <w:ilvl w:val="0"/>
          <w:numId w:val="4"/>
        </w:numPr>
        <w:tabs>
          <w:tab w:val="left" w:pos="180"/>
          <w:tab w:val="left" w:pos="360"/>
        </w:tabs>
        <w:jc w:val="both"/>
        <w:rPr>
          <w:rFonts w:asciiTheme="minorHAnsi" w:hAnsiTheme="minorHAnsi" w:cstheme="minorHAnsi"/>
          <w:sz w:val="22"/>
          <w:szCs w:val="22"/>
        </w:rPr>
      </w:pPr>
      <w:r w:rsidRPr="004F008B">
        <w:rPr>
          <w:rFonts w:asciiTheme="minorHAnsi" w:hAnsiTheme="minorHAnsi" w:cstheme="minorHAnsi"/>
          <w:sz w:val="22"/>
          <w:szCs w:val="22"/>
        </w:rPr>
        <w:t>Experience in testing XML files and validating the data loaded to staging tables.</w:t>
      </w:r>
    </w:p>
    <w:p w:rsidR="00B75BF9" w:rsidRPr="004F008B" w:rsidRDefault="00B75BF9" w:rsidP="00B75BF9">
      <w:pPr>
        <w:numPr>
          <w:ilvl w:val="0"/>
          <w:numId w:val="4"/>
        </w:numPr>
        <w:tabs>
          <w:tab w:val="left" w:pos="180"/>
          <w:tab w:val="left" w:pos="360"/>
        </w:tabs>
        <w:jc w:val="both"/>
        <w:rPr>
          <w:rFonts w:asciiTheme="minorHAnsi" w:hAnsiTheme="minorHAnsi" w:cstheme="minorHAnsi"/>
          <w:sz w:val="22"/>
          <w:szCs w:val="22"/>
        </w:rPr>
      </w:pPr>
      <w:r w:rsidRPr="004F008B">
        <w:rPr>
          <w:rFonts w:asciiTheme="minorHAnsi" w:hAnsiTheme="minorHAnsi" w:cstheme="minorHAnsi"/>
          <w:sz w:val="22"/>
          <w:szCs w:val="22"/>
        </w:rPr>
        <w:t>Experience in testing and writing SQL and PL/SQL statements.</w:t>
      </w:r>
    </w:p>
    <w:p w:rsidR="00B75BF9" w:rsidRPr="004F008B" w:rsidRDefault="00B75BF9" w:rsidP="00B75BF9">
      <w:pPr>
        <w:numPr>
          <w:ilvl w:val="0"/>
          <w:numId w:val="4"/>
        </w:numPr>
        <w:suppressAutoHyphens/>
        <w:jc w:val="both"/>
        <w:rPr>
          <w:rFonts w:asciiTheme="minorHAnsi" w:eastAsia="Batang" w:hAnsiTheme="minorHAnsi" w:cstheme="minorHAnsi"/>
          <w:color w:val="000000"/>
          <w:sz w:val="22"/>
          <w:szCs w:val="22"/>
        </w:rPr>
      </w:pPr>
      <w:r w:rsidRPr="004F008B">
        <w:rPr>
          <w:rFonts w:asciiTheme="minorHAnsi" w:hAnsiTheme="minorHAnsi" w:cstheme="minorHAnsi"/>
          <w:color w:val="000000"/>
          <w:sz w:val="22"/>
          <w:szCs w:val="22"/>
        </w:rPr>
        <w:t xml:space="preserve">Experience in testing and writing complex SQL, T-SQL and PL/SQL statements </w:t>
      </w:r>
      <w:r w:rsidRPr="004F008B">
        <w:rPr>
          <w:rFonts w:asciiTheme="minorHAnsi" w:eastAsia="Batang" w:hAnsiTheme="minorHAnsi" w:cstheme="minorHAnsi"/>
          <w:color w:val="000000"/>
          <w:sz w:val="22"/>
          <w:szCs w:val="22"/>
        </w:rPr>
        <w:t>to validate the database systems and for backend database testing.</w:t>
      </w:r>
    </w:p>
    <w:p w:rsidR="00B75BF9" w:rsidRPr="004F008B" w:rsidRDefault="00B75BF9" w:rsidP="00B75BF9">
      <w:pPr>
        <w:numPr>
          <w:ilvl w:val="0"/>
          <w:numId w:val="4"/>
        </w:numPr>
        <w:tabs>
          <w:tab w:val="left" w:pos="720"/>
        </w:tabs>
        <w:suppressAutoHyphens/>
        <w:jc w:val="both"/>
        <w:rPr>
          <w:rFonts w:asciiTheme="minorHAnsi" w:hAnsiTheme="minorHAnsi" w:cstheme="minorHAnsi"/>
          <w:color w:val="000000"/>
          <w:sz w:val="22"/>
          <w:szCs w:val="22"/>
        </w:rPr>
      </w:pPr>
      <w:r w:rsidRPr="004F008B">
        <w:rPr>
          <w:rFonts w:asciiTheme="minorHAnsi" w:eastAsia="Batang" w:hAnsiTheme="minorHAnsi" w:cstheme="minorHAnsi"/>
          <w:bCs/>
          <w:sz w:val="22"/>
          <w:szCs w:val="22"/>
        </w:rPr>
        <w:t>Familiar with implementation of SSIS (SQL Server Integration Services), Database Mirroring and Service Broker concepts which are some of the new features in SQL server 2008.</w:t>
      </w:r>
    </w:p>
    <w:p w:rsidR="00B75BF9" w:rsidRPr="004F008B" w:rsidRDefault="00B75BF9" w:rsidP="00B75BF9">
      <w:pPr>
        <w:numPr>
          <w:ilvl w:val="0"/>
          <w:numId w:val="4"/>
        </w:numPr>
        <w:tabs>
          <w:tab w:val="left" w:pos="180"/>
        </w:tabs>
        <w:jc w:val="both"/>
        <w:rPr>
          <w:rFonts w:asciiTheme="minorHAnsi" w:hAnsiTheme="minorHAnsi" w:cstheme="minorHAnsi"/>
          <w:sz w:val="22"/>
          <w:szCs w:val="22"/>
        </w:rPr>
      </w:pPr>
      <w:r w:rsidRPr="004F008B">
        <w:rPr>
          <w:rFonts w:asciiTheme="minorHAnsi" w:hAnsiTheme="minorHAnsi" w:cstheme="minorHAnsi"/>
          <w:sz w:val="22"/>
          <w:szCs w:val="22"/>
        </w:rPr>
        <w:t>Quality Assurance: Expertise in preparing Test Strategy, Test Plan, Test Summary Reports, Test Cases and Test Scripts for Automated and manual testing based on the User Requirement Document and System Requirement documents.</w:t>
      </w:r>
    </w:p>
    <w:p w:rsidR="00B75BF9" w:rsidRPr="004F008B" w:rsidRDefault="00B75BF9" w:rsidP="00B75BF9">
      <w:pPr>
        <w:numPr>
          <w:ilvl w:val="0"/>
          <w:numId w:val="4"/>
        </w:numPr>
        <w:tabs>
          <w:tab w:val="left" w:pos="180"/>
        </w:tabs>
        <w:jc w:val="both"/>
        <w:rPr>
          <w:rFonts w:asciiTheme="minorHAnsi" w:hAnsiTheme="minorHAnsi" w:cstheme="minorHAnsi"/>
          <w:sz w:val="22"/>
          <w:szCs w:val="22"/>
        </w:rPr>
      </w:pPr>
      <w:r w:rsidRPr="004F008B">
        <w:rPr>
          <w:rFonts w:asciiTheme="minorHAnsi" w:hAnsiTheme="minorHAnsi" w:cstheme="minorHAnsi"/>
          <w:sz w:val="22"/>
          <w:szCs w:val="22"/>
        </w:rPr>
        <w:t>Experience in writing Test Plan and Test Strategies for Data Warehousing Applications.</w:t>
      </w:r>
    </w:p>
    <w:p w:rsidR="00B75BF9" w:rsidRPr="004F008B" w:rsidRDefault="00B75BF9" w:rsidP="00B75BF9">
      <w:pPr>
        <w:pStyle w:val="NoSpacing"/>
        <w:numPr>
          <w:ilvl w:val="0"/>
          <w:numId w:val="4"/>
        </w:numPr>
        <w:jc w:val="both"/>
        <w:rPr>
          <w:rFonts w:asciiTheme="minorHAnsi" w:hAnsiTheme="minorHAnsi" w:cstheme="minorHAnsi"/>
          <w:sz w:val="22"/>
          <w:szCs w:val="22"/>
        </w:rPr>
      </w:pPr>
      <w:r w:rsidRPr="004F008B">
        <w:rPr>
          <w:rFonts w:asciiTheme="minorHAnsi" w:hAnsiTheme="minorHAnsi" w:cstheme="minorHAnsi"/>
          <w:sz w:val="22"/>
          <w:szCs w:val="22"/>
        </w:rPr>
        <w:t>Good experience in System, Integration, Performance, Sanity, Security, Load, Database, UAT, Usability and Regression Testing.</w:t>
      </w:r>
    </w:p>
    <w:p w:rsidR="00B75BF9" w:rsidRPr="004F008B" w:rsidRDefault="00B75BF9" w:rsidP="00B75BF9">
      <w:pPr>
        <w:pStyle w:val="NoSpacing"/>
        <w:numPr>
          <w:ilvl w:val="0"/>
          <w:numId w:val="4"/>
        </w:numPr>
        <w:jc w:val="both"/>
        <w:rPr>
          <w:rFonts w:asciiTheme="minorHAnsi" w:hAnsiTheme="minorHAnsi" w:cstheme="minorHAnsi"/>
          <w:sz w:val="22"/>
          <w:szCs w:val="22"/>
        </w:rPr>
      </w:pPr>
      <w:r w:rsidRPr="004F008B">
        <w:rPr>
          <w:rFonts w:asciiTheme="minorHAnsi" w:hAnsiTheme="minorHAnsi" w:cstheme="minorHAnsi"/>
          <w:sz w:val="22"/>
          <w:szCs w:val="22"/>
        </w:rPr>
        <w:t>Excellent knowledge in using automation tools like QTP and Win Runner.</w:t>
      </w:r>
    </w:p>
    <w:p w:rsidR="00B75BF9" w:rsidRPr="004F008B" w:rsidRDefault="00B75BF9" w:rsidP="00B75BF9">
      <w:pPr>
        <w:pStyle w:val="NoSpacing"/>
        <w:numPr>
          <w:ilvl w:val="0"/>
          <w:numId w:val="4"/>
        </w:numPr>
        <w:jc w:val="both"/>
        <w:rPr>
          <w:rFonts w:asciiTheme="minorHAnsi" w:hAnsiTheme="minorHAnsi" w:cstheme="minorHAnsi"/>
          <w:sz w:val="22"/>
          <w:szCs w:val="22"/>
        </w:rPr>
      </w:pPr>
      <w:r w:rsidRPr="004F008B">
        <w:rPr>
          <w:rFonts w:asciiTheme="minorHAnsi" w:hAnsiTheme="minorHAnsi" w:cstheme="minorHAnsi"/>
          <w:sz w:val="22"/>
          <w:szCs w:val="22"/>
        </w:rPr>
        <w:t>Professional Experience in Financial, Brokerage, Banking, HealthCare applications and strong understanding of Banking/Financials/Mortgage lending applications</w:t>
      </w:r>
      <w:r w:rsidR="00DC57DD" w:rsidRPr="004F008B">
        <w:rPr>
          <w:rFonts w:asciiTheme="minorHAnsi" w:hAnsiTheme="minorHAnsi" w:cstheme="minorHAnsi"/>
          <w:sz w:val="22"/>
          <w:szCs w:val="22"/>
        </w:rPr>
        <w:t xml:space="preserve"> as well as movie hiring ETL and Datawarehouse testing.</w:t>
      </w:r>
    </w:p>
    <w:p w:rsidR="00B75BF9" w:rsidRPr="004F008B" w:rsidRDefault="00B75BF9" w:rsidP="00B75BF9">
      <w:pPr>
        <w:pStyle w:val="NoSpacing"/>
        <w:numPr>
          <w:ilvl w:val="0"/>
          <w:numId w:val="4"/>
        </w:numPr>
        <w:jc w:val="both"/>
        <w:rPr>
          <w:rFonts w:asciiTheme="minorHAnsi" w:hAnsiTheme="minorHAnsi" w:cstheme="minorHAnsi"/>
          <w:sz w:val="22"/>
          <w:szCs w:val="22"/>
        </w:rPr>
      </w:pPr>
      <w:r w:rsidRPr="004F008B">
        <w:rPr>
          <w:rFonts w:asciiTheme="minorHAnsi" w:hAnsiTheme="minorHAnsi" w:cstheme="minorHAnsi"/>
          <w:sz w:val="22"/>
          <w:szCs w:val="22"/>
        </w:rPr>
        <w:t>Good knowledge in Mutual Funds, Variable life, Variable Annuity, Mutual Funds Compliance, Agent Compensation</w:t>
      </w:r>
      <w:r w:rsidR="00DC57DD" w:rsidRPr="004F008B">
        <w:rPr>
          <w:rFonts w:asciiTheme="minorHAnsi" w:hAnsiTheme="minorHAnsi" w:cstheme="minorHAnsi"/>
          <w:sz w:val="22"/>
          <w:szCs w:val="22"/>
        </w:rPr>
        <w:t>, and Different Kiosk and Digital application</w:t>
      </w:r>
      <w:r w:rsidRPr="004F008B">
        <w:rPr>
          <w:rFonts w:asciiTheme="minorHAnsi" w:hAnsiTheme="minorHAnsi" w:cstheme="minorHAnsi"/>
          <w:sz w:val="22"/>
          <w:szCs w:val="22"/>
        </w:rPr>
        <w:t>.</w:t>
      </w:r>
    </w:p>
    <w:p w:rsidR="00B75BF9" w:rsidRPr="004F008B" w:rsidRDefault="00B75BF9" w:rsidP="00B75BF9">
      <w:pPr>
        <w:pStyle w:val="NoSpacing"/>
        <w:numPr>
          <w:ilvl w:val="0"/>
          <w:numId w:val="4"/>
        </w:numPr>
        <w:jc w:val="both"/>
        <w:rPr>
          <w:rFonts w:asciiTheme="minorHAnsi" w:hAnsiTheme="minorHAnsi" w:cstheme="minorHAnsi"/>
          <w:sz w:val="22"/>
          <w:szCs w:val="22"/>
        </w:rPr>
      </w:pPr>
      <w:r w:rsidRPr="004F008B">
        <w:rPr>
          <w:rFonts w:asciiTheme="minorHAnsi" w:hAnsiTheme="minorHAnsi" w:cstheme="minorHAnsi"/>
          <w:sz w:val="22"/>
          <w:szCs w:val="22"/>
        </w:rPr>
        <w:t>Experience of various data warehousing, web-based, client-server and distributed multi-tier applications</w:t>
      </w:r>
    </w:p>
    <w:p w:rsidR="00B75BF9" w:rsidRPr="004F008B" w:rsidRDefault="00B75BF9" w:rsidP="00B75BF9">
      <w:pPr>
        <w:pStyle w:val="NoSpacing"/>
        <w:numPr>
          <w:ilvl w:val="0"/>
          <w:numId w:val="4"/>
        </w:numPr>
        <w:jc w:val="both"/>
        <w:rPr>
          <w:rFonts w:asciiTheme="minorHAnsi" w:hAnsiTheme="minorHAnsi" w:cstheme="minorHAnsi"/>
          <w:sz w:val="22"/>
          <w:szCs w:val="22"/>
        </w:rPr>
      </w:pPr>
      <w:r w:rsidRPr="004F008B">
        <w:rPr>
          <w:rFonts w:asciiTheme="minorHAnsi" w:hAnsiTheme="minorHAnsi" w:cstheme="minorHAnsi"/>
          <w:sz w:val="22"/>
          <w:szCs w:val="22"/>
        </w:rPr>
        <w:t>Experience in data validation o</w:t>
      </w:r>
      <w:r w:rsidR="00486865" w:rsidRPr="004F008B">
        <w:rPr>
          <w:rFonts w:asciiTheme="minorHAnsi" w:hAnsiTheme="minorHAnsi" w:cstheme="minorHAnsi"/>
          <w:sz w:val="22"/>
          <w:szCs w:val="22"/>
        </w:rPr>
        <w:t xml:space="preserve">f various sources like </w:t>
      </w:r>
      <w:r w:rsidRPr="004F008B">
        <w:rPr>
          <w:rFonts w:asciiTheme="minorHAnsi" w:hAnsiTheme="minorHAnsi" w:cstheme="minorHAnsi"/>
          <w:sz w:val="22"/>
          <w:szCs w:val="22"/>
        </w:rPr>
        <w:t xml:space="preserve"> DB2, Oracle, SQL Server and Sybase</w:t>
      </w:r>
    </w:p>
    <w:p w:rsidR="00486865" w:rsidRPr="004F008B" w:rsidRDefault="00486865" w:rsidP="00486865">
      <w:pPr>
        <w:numPr>
          <w:ilvl w:val="0"/>
          <w:numId w:val="4"/>
        </w:numPr>
        <w:jc w:val="both"/>
        <w:rPr>
          <w:rFonts w:asciiTheme="minorHAnsi" w:eastAsia="Arial Unicode MS" w:hAnsiTheme="minorHAnsi" w:cstheme="minorHAnsi"/>
          <w:sz w:val="22"/>
          <w:szCs w:val="22"/>
        </w:rPr>
      </w:pPr>
      <w:r w:rsidRPr="004F008B">
        <w:rPr>
          <w:rFonts w:asciiTheme="minorHAnsi" w:eastAsia="Arial Unicode MS" w:hAnsiTheme="minorHAnsi" w:cstheme="minorHAnsi"/>
          <w:sz w:val="22"/>
          <w:szCs w:val="22"/>
        </w:rPr>
        <w:t>Very good  team player with excellent Communication skills (Verbal and Technical), Presentation and reporting.</w:t>
      </w:r>
    </w:p>
    <w:p w:rsidR="00486865" w:rsidRPr="004F008B" w:rsidRDefault="00486865" w:rsidP="00486865">
      <w:pPr>
        <w:pStyle w:val="NoSpacing"/>
        <w:ind w:left="720"/>
        <w:jc w:val="both"/>
        <w:rPr>
          <w:rFonts w:asciiTheme="minorHAnsi" w:hAnsiTheme="minorHAnsi" w:cstheme="minorHAnsi"/>
          <w:sz w:val="22"/>
          <w:szCs w:val="22"/>
        </w:rPr>
      </w:pPr>
    </w:p>
    <w:p w:rsidR="00486865" w:rsidRPr="004F008B" w:rsidRDefault="00486865" w:rsidP="00893B47">
      <w:pPr>
        <w:jc w:val="both"/>
        <w:rPr>
          <w:rFonts w:asciiTheme="minorHAnsi" w:hAnsiTheme="minorHAnsi" w:cstheme="minorHAnsi"/>
          <w:sz w:val="22"/>
          <w:szCs w:val="22"/>
        </w:rPr>
      </w:pPr>
    </w:p>
    <w:p w:rsidR="00B44295" w:rsidRPr="004F008B" w:rsidRDefault="00B44295" w:rsidP="00893B47">
      <w:pPr>
        <w:jc w:val="both"/>
        <w:rPr>
          <w:rFonts w:asciiTheme="minorHAnsi" w:hAnsiTheme="minorHAnsi" w:cstheme="minorHAnsi"/>
          <w:b/>
          <w:sz w:val="22"/>
          <w:szCs w:val="22"/>
          <w:u w:val="single"/>
        </w:rPr>
      </w:pPr>
      <w:r w:rsidRPr="004F008B">
        <w:rPr>
          <w:rFonts w:asciiTheme="minorHAnsi" w:hAnsiTheme="minorHAnsi" w:cstheme="minorHAnsi"/>
          <w:b/>
          <w:sz w:val="22"/>
          <w:szCs w:val="22"/>
          <w:u w:val="single"/>
        </w:rPr>
        <w:t>Technical Skills:</w:t>
      </w:r>
    </w:p>
    <w:p w:rsidR="00B44295" w:rsidRPr="004F008B" w:rsidRDefault="00B44295" w:rsidP="00893B47">
      <w:pPr>
        <w:tabs>
          <w:tab w:val="left" w:pos="2880"/>
        </w:tabs>
        <w:ind w:firstLine="360"/>
        <w:jc w:val="both"/>
        <w:rPr>
          <w:rFonts w:asciiTheme="minorHAnsi" w:hAnsiTheme="minorHAnsi" w:cstheme="minorHAnsi"/>
          <w:sz w:val="22"/>
          <w:szCs w:val="22"/>
        </w:rPr>
      </w:pPr>
    </w:p>
    <w:tbl>
      <w:tblPr>
        <w:tblW w:w="0" w:type="auto"/>
        <w:tblInd w:w="-5" w:type="dxa"/>
        <w:tblLayout w:type="fixed"/>
        <w:tblLook w:val="04A0" w:firstRow="1" w:lastRow="0" w:firstColumn="1" w:lastColumn="0" w:noHBand="0" w:noVBand="1"/>
      </w:tblPr>
      <w:tblGrid>
        <w:gridCol w:w="2808"/>
        <w:gridCol w:w="6778"/>
      </w:tblGrid>
      <w:tr w:rsidR="00B44295" w:rsidRPr="004F008B" w:rsidTr="00726E11">
        <w:tc>
          <w:tcPr>
            <w:tcW w:w="2808" w:type="dxa"/>
            <w:tcBorders>
              <w:top w:val="single" w:sz="4" w:space="0" w:color="000000"/>
              <w:left w:val="single" w:sz="4" w:space="0" w:color="000000"/>
              <w:bottom w:val="single" w:sz="4" w:space="0" w:color="000000"/>
              <w:right w:val="nil"/>
            </w:tcBorders>
          </w:tcPr>
          <w:p w:rsidR="00B44295" w:rsidRPr="004F008B" w:rsidRDefault="00B44295" w:rsidP="00893B47">
            <w:pPr>
              <w:suppressAutoHyphens/>
              <w:snapToGrid w:val="0"/>
              <w:jc w:val="both"/>
              <w:rPr>
                <w:rFonts w:asciiTheme="minorHAnsi" w:eastAsia="Batang" w:hAnsiTheme="minorHAnsi" w:cstheme="minorHAnsi"/>
                <w:b/>
                <w:sz w:val="22"/>
                <w:szCs w:val="22"/>
                <w:lang w:eastAsia="ar-SA"/>
              </w:rPr>
            </w:pPr>
            <w:r w:rsidRPr="004F008B">
              <w:rPr>
                <w:rFonts w:asciiTheme="minorHAnsi" w:eastAsia="Batang" w:hAnsiTheme="minorHAnsi" w:cstheme="minorHAnsi"/>
                <w:b/>
                <w:sz w:val="22"/>
                <w:szCs w:val="22"/>
              </w:rPr>
              <w:t>OPERATING SYSTEMS</w:t>
            </w:r>
          </w:p>
        </w:tc>
        <w:tc>
          <w:tcPr>
            <w:tcW w:w="6778" w:type="dxa"/>
            <w:tcBorders>
              <w:top w:val="single" w:sz="4" w:space="0" w:color="000000"/>
              <w:left w:val="single" w:sz="4" w:space="0" w:color="000000"/>
              <w:bottom w:val="single" w:sz="4" w:space="0" w:color="000000"/>
              <w:right w:val="single" w:sz="4" w:space="0" w:color="000000"/>
            </w:tcBorders>
          </w:tcPr>
          <w:p w:rsidR="00B44295" w:rsidRPr="004F008B" w:rsidRDefault="00B44295" w:rsidP="00893B47">
            <w:pPr>
              <w:suppressAutoHyphens/>
              <w:snapToGrid w:val="0"/>
              <w:jc w:val="both"/>
              <w:rPr>
                <w:rFonts w:asciiTheme="minorHAnsi" w:eastAsia="Batang" w:hAnsiTheme="minorHAnsi" w:cstheme="minorHAnsi"/>
                <w:sz w:val="22"/>
                <w:szCs w:val="22"/>
                <w:lang w:eastAsia="ar-SA"/>
              </w:rPr>
            </w:pPr>
            <w:r w:rsidRPr="004F008B">
              <w:rPr>
                <w:rFonts w:asciiTheme="minorHAnsi" w:eastAsia="Batang" w:hAnsiTheme="minorHAnsi" w:cstheme="minorHAnsi"/>
                <w:sz w:val="22"/>
                <w:szCs w:val="22"/>
              </w:rPr>
              <w:t>Windows XP,NT/95/2000</w:t>
            </w:r>
            <w:r w:rsidR="00893B47" w:rsidRPr="004F008B">
              <w:rPr>
                <w:rFonts w:asciiTheme="minorHAnsi" w:eastAsia="Batang" w:hAnsiTheme="minorHAnsi" w:cstheme="minorHAnsi"/>
                <w:sz w:val="22"/>
                <w:szCs w:val="22"/>
              </w:rPr>
              <w:t>/2007/</w:t>
            </w:r>
            <w:r w:rsidRPr="004F008B">
              <w:rPr>
                <w:rFonts w:asciiTheme="minorHAnsi" w:eastAsia="Batang" w:hAnsiTheme="minorHAnsi" w:cstheme="minorHAnsi"/>
                <w:sz w:val="22"/>
                <w:szCs w:val="22"/>
              </w:rPr>
              <w:t>,</w:t>
            </w:r>
            <w:r w:rsidR="00893B47" w:rsidRPr="004F008B">
              <w:rPr>
                <w:rFonts w:asciiTheme="minorHAnsi" w:eastAsia="Batang" w:hAnsiTheme="minorHAnsi" w:cstheme="minorHAnsi"/>
                <w:sz w:val="22"/>
                <w:szCs w:val="22"/>
              </w:rPr>
              <w:t xml:space="preserve"> Window 10,</w:t>
            </w:r>
            <w:r w:rsidRPr="004F008B">
              <w:rPr>
                <w:rFonts w:asciiTheme="minorHAnsi" w:eastAsia="Batang" w:hAnsiTheme="minorHAnsi" w:cstheme="minorHAnsi"/>
                <w:sz w:val="22"/>
                <w:szCs w:val="22"/>
              </w:rPr>
              <w:t xml:space="preserve"> OS/2,Linux 6.X/7.X/8.X, </w:t>
            </w:r>
            <w:r w:rsidRPr="004F008B">
              <w:rPr>
                <w:rFonts w:asciiTheme="minorHAnsi" w:eastAsia="Batang" w:hAnsiTheme="minorHAnsi" w:cstheme="minorHAnsi"/>
                <w:sz w:val="22"/>
                <w:szCs w:val="22"/>
              </w:rPr>
              <w:lastRenderedPageBreak/>
              <w:t>UNIX</w:t>
            </w:r>
            <w:r w:rsidR="00486865" w:rsidRPr="004F008B">
              <w:rPr>
                <w:rFonts w:asciiTheme="minorHAnsi" w:eastAsia="Batang" w:hAnsiTheme="minorHAnsi" w:cstheme="minorHAnsi"/>
                <w:sz w:val="22"/>
                <w:szCs w:val="22"/>
              </w:rPr>
              <w:t>, Mac OS</w:t>
            </w:r>
          </w:p>
        </w:tc>
      </w:tr>
      <w:tr w:rsidR="00B44295" w:rsidRPr="004F008B" w:rsidTr="00726E11">
        <w:tc>
          <w:tcPr>
            <w:tcW w:w="2808" w:type="dxa"/>
            <w:tcBorders>
              <w:top w:val="nil"/>
              <w:left w:val="single" w:sz="4" w:space="0" w:color="000000"/>
              <w:bottom w:val="single" w:sz="4" w:space="0" w:color="000000"/>
              <w:right w:val="nil"/>
            </w:tcBorders>
          </w:tcPr>
          <w:p w:rsidR="00B44295" w:rsidRPr="004F008B" w:rsidRDefault="00B44295" w:rsidP="00893B47">
            <w:pPr>
              <w:suppressAutoHyphens/>
              <w:snapToGrid w:val="0"/>
              <w:jc w:val="both"/>
              <w:rPr>
                <w:rFonts w:asciiTheme="minorHAnsi" w:eastAsia="Batang" w:hAnsiTheme="minorHAnsi" w:cstheme="minorHAnsi"/>
                <w:b/>
                <w:sz w:val="22"/>
                <w:szCs w:val="22"/>
                <w:lang w:eastAsia="ar-SA"/>
              </w:rPr>
            </w:pPr>
            <w:r w:rsidRPr="004F008B">
              <w:rPr>
                <w:rFonts w:asciiTheme="minorHAnsi" w:hAnsiTheme="minorHAnsi" w:cstheme="minorHAnsi"/>
                <w:b/>
                <w:sz w:val="22"/>
                <w:szCs w:val="22"/>
              </w:rPr>
              <w:lastRenderedPageBreak/>
              <w:t xml:space="preserve">Data Warehousing   : </w:t>
            </w:r>
          </w:p>
        </w:tc>
        <w:tc>
          <w:tcPr>
            <w:tcW w:w="6778" w:type="dxa"/>
            <w:tcBorders>
              <w:top w:val="nil"/>
              <w:left w:val="single" w:sz="4" w:space="0" w:color="000000"/>
              <w:bottom w:val="single" w:sz="4" w:space="0" w:color="000000"/>
              <w:right w:val="single" w:sz="4" w:space="0" w:color="000000"/>
            </w:tcBorders>
          </w:tcPr>
          <w:p w:rsidR="00B44295" w:rsidRPr="004F008B" w:rsidRDefault="00B44295" w:rsidP="00486865">
            <w:pPr>
              <w:suppressAutoHyphens/>
              <w:snapToGrid w:val="0"/>
              <w:jc w:val="both"/>
              <w:rPr>
                <w:rFonts w:asciiTheme="minorHAnsi" w:eastAsia="Batang" w:hAnsiTheme="minorHAnsi" w:cstheme="minorHAnsi"/>
                <w:sz w:val="22"/>
                <w:szCs w:val="22"/>
                <w:lang w:eastAsia="ar-SA"/>
              </w:rPr>
            </w:pPr>
            <w:r w:rsidRPr="004F008B">
              <w:rPr>
                <w:rFonts w:asciiTheme="minorHAnsi" w:hAnsiTheme="minorHAnsi" w:cstheme="minorHAnsi"/>
                <w:sz w:val="22"/>
                <w:szCs w:val="22"/>
              </w:rPr>
              <w:t xml:space="preserve">Informatica, </w:t>
            </w:r>
            <w:r w:rsidRPr="004F008B">
              <w:rPr>
                <w:rFonts w:asciiTheme="minorHAnsi" w:hAnsiTheme="minorHAnsi" w:cstheme="minorHAnsi"/>
                <w:b/>
                <w:color w:val="000000"/>
                <w:sz w:val="22"/>
                <w:szCs w:val="22"/>
              </w:rPr>
              <w:t>SSIS</w:t>
            </w:r>
            <w:r w:rsidRPr="004F008B">
              <w:rPr>
                <w:rFonts w:asciiTheme="minorHAnsi" w:hAnsiTheme="minorHAnsi" w:cstheme="minorHAnsi"/>
                <w:color w:val="000000"/>
                <w:sz w:val="22"/>
                <w:szCs w:val="22"/>
              </w:rPr>
              <w:t xml:space="preserve">, </w:t>
            </w:r>
            <w:r w:rsidRPr="004F008B">
              <w:rPr>
                <w:rFonts w:asciiTheme="minorHAnsi" w:hAnsiTheme="minorHAnsi" w:cstheme="minorHAnsi"/>
                <w:b/>
                <w:color w:val="000000"/>
                <w:sz w:val="22"/>
                <w:szCs w:val="22"/>
              </w:rPr>
              <w:t>SSRS</w:t>
            </w:r>
            <w:r w:rsidRPr="004F008B">
              <w:rPr>
                <w:rFonts w:asciiTheme="minorHAnsi" w:hAnsiTheme="minorHAnsi" w:cstheme="minorHAnsi"/>
                <w:color w:val="000000"/>
                <w:sz w:val="22"/>
                <w:szCs w:val="22"/>
              </w:rPr>
              <w:t>, SSAS</w:t>
            </w:r>
            <w:r w:rsidR="00486865" w:rsidRPr="004F008B">
              <w:rPr>
                <w:rFonts w:asciiTheme="minorHAnsi" w:hAnsiTheme="minorHAnsi" w:cstheme="minorHAnsi"/>
                <w:sz w:val="22"/>
                <w:szCs w:val="22"/>
              </w:rPr>
              <w:t>,</w:t>
            </w:r>
            <w:r w:rsidR="004F008B">
              <w:rPr>
                <w:rFonts w:asciiTheme="minorHAnsi" w:hAnsiTheme="minorHAnsi" w:cstheme="minorHAnsi"/>
                <w:sz w:val="22"/>
                <w:szCs w:val="22"/>
              </w:rPr>
              <w:t xml:space="preserve"> </w:t>
            </w:r>
            <w:r w:rsidRPr="004F008B">
              <w:rPr>
                <w:rFonts w:asciiTheme="minorHAnsi" w:hAnsiTheme="minorHAnsi" w:cstheme="minorHAnsi"/>
                <w:sz w:val="22"/>
                <w:szCs w:val="22"/>
              </w:rPr>
              <w:t>Business Objects</w:t>
            </w:r>
          </w:p>
        </w:tc>
      </w:tr>
      <w:tr w:rsidR="00B44295" w:rsidRPr="004F008B" w:rsidTr="00726E11">
        <w:tc>
          <w:tcPr>
            <w:tcW w:w="2808" w:type="dxa"/>
            <w:tcBorders>
              <w:top w:val="nil"/>
              <w:left w:val="single" w:sz="4" w:space="0" w:color="000000"/>
              <w:bottom w:val="single" w:sz="4" w:space="0" w:color="000000"/>
              <w:right w:val="nil"/>
            </w:tcBorders>
          </w:tcPr>
          <w:p w:rsidR="00B44295" w:rsidRPr="004F008B" w:rsidRDefault="00B44295" w:rsidP="00893B47">
            <w:pPr>
              <w:suppressAutoHyphens/>
              <w:snapToGrid w:val="0"/>
              <w:jc w:val="both"/>
              <w:rPr>
                <w:rFonts w:asciiTheme="minorHAnsi" w:eastAsia="Batang" w:hAnsiTheme="minorHAnsi" w:cstheme="minorHAnsi"/>
                <w:b/>
                <w:sz w:val="22"/>
                <w:szCs w:val="22"/>
                <w:lang w:eastAsia="ar-SA"/>
              </w:rPr>
            </w:pPr>
            <w:r w:rsidRPr="004F008B">
              <w:rPr>
                <w:rFonts w:asciiTheme="minorHAnsi" w:eastAsia="Batang" w:hAnsiTheme="minorHAnsi" w:cstheme="minorHAnsi"/>
                <w:b/>
                <w:sz w:val="22"/>
                <w:szCs w:val="22"/>
              </w:rPr>
              <w:t>SCRIPTING LANGUAGES</w:t>
            </w:r>
          </w:p>
        </w:tc>
        <w:tc>
          <w:tcPr>
            <w:tcW w:w="6778" w:type="dxa"/>
            <w:tcBorders>
              <w:top w:val="nil"/>
              <w:left w:val="single" w:sz="4" w:space="0" w:color="000000"/>
              <w:bottom w:val="single" w:sz="4" w:space="0" w:color="000000"/>
              <w:right w:val="single" w:sz="4" w:space="0" w:color="000000"/>
            </w:tcBorders>
          </w:tcPr>
          <w:p w:rsidR="00B44295" w:rsidRPr="004F008B" w:rsidRDefault="00B44295" w:rsidP="00893B47">
            <w:pPr>
              <w:suppressAutoHyphens/>
              <w:snapToGrid w:val="0"/>
              <w:jc w:val="both"/>
              <w:rPr>
                <w:rFonts w:asciiTheme="minorHAnsi" w:eastAsia="Batang" w:hAnsiTheme="minorHAnsi" w:cstheme="minorHAnsi"/>
                <w:sz w:val="22"/>
                <w:szCs w:val="22"/>
                <w:lang w:eastAsia="ar-SA"/>
              </w:rPr>
            </w:pPr>
            <w:r w:rsidRPr="004F008B">
              <w:rPr>
                <w:rFonts w:asciiTheme="minorHAnsi" w:eastAsia="Batang" w:hAnsiTheme="minorHAnsi" w:cstheme="minorHAnsi"/>
                <w:sz w:val="22"/>
                <w:szCs w:val="22"/>
              </w:rPr>
              <w:t>PL/SQL, SQL</w:t>
            </w:r>
            <w:r w:rsidR="005207EA" w:rsidRPr="004F008B">
              <w:rPr>
                <w:rFonts w:asciiTheme="minorHAnsi" w:eastAsia="Batang" w:hAnsiTheme="minorHAnsi" w:cstheme="minorHAnsi"/>
                <w:sz w:val="22"/>
                <w:szCs w:val="22"/>
              </w:rPr>
              <w:t>,</w:t>
            </w:r>
            <w:r w:rsidR="00486865" w:rsidRPr="004F008B">
              <w:rPr>
                <w:rFonts w:asciiTheme="minorHAnsi" w:eastAsia="Batang" w:hAnsiTheme="minorHAnsi" w:cstheme="minorHAnsi"/>
                <w:sz w:val="22"/>
                <w:szCs w:val="22"/>
              </w:rPr>
              <w:t>T-SQL,</w:t>
            </w:r>
            <w:r w:rsidR="005207EA" w:rsidRPr="004F008B">
              <w:rPr>
                <w:rFonts w:asciiTheme="minorHAnsi" w:eastAsia="Batang" w:hAnsiTheme="minorHAnsi" w:cstheme="minorHAnsi"/>
                <w:sz w:val="22"/>
                <w:szCs w:val="22"/>
              </w:rPr>
              <w:t xml:space="preserve"> Java Script</w:t>
            </w:r>
            <w:r w:rsidR="00486865" w:rsidRPr="004F008B">
              <w:rPr>
                <w:rFonts w:asciiTheme="minorHAnsi" w:eastAsia="Batang" w:hAnsiTheme="minorHAnsi" w:cstheme="minorHAnsi"/>
                <w:sz w:val="22"/>
                <w:szCs w:val="22"/>
              </w:rPr>
              <w:t>, Object Oriented (C++)</w:t>
            </w:r>
          </w:p>
        </w:tc>
      </w:tr>
      <w:tr w:rsidR="00B44295" w:rsidRPr="004F008B" w:rsidTr="00726E11">
        <w:trPr>
          <w:trHeight w:val="355"/>
        </w:trPr>
        <w:tc>
          <w:tcPr>
            <w:tcW w:w="2808" w:type="dxa"/>
            <w:tcBorders>
              <w:top w:val="nil"/>
              <w:left w:val="single" w:sz="4" w:space="0" w:color="000000"/>
              <w:bottom w:val="single" w:sz="4" w:space="0" w:color="000000"/>
              <w:right w:val="nil"/>
            </w:tcBorders>
          </w:tcPr>
          <w:p w:rsidR="00B44295" w:rsidRPr="004F008B" w:rsidRDefault="00B44295" w:rsidP="00893B47">
            <w:pPr>
              <w:suppressAutoHyphens/>
              <w:snapToGrid w:val="0"/>
              <w:jc w:val="both"/>
              <w:rPr>
                <w:rFonts w:asciiTheme="minorHAnsi" w:eastAsia="Batang" w:hAnsiTheme="minorHAnsi" w:cstheme="minorHAnsi"/>
                <w:b/>
                <w:sz w:val="22"/>
                <w:szCs w:val="22"/>
                <w:lang w:eastAsia="ar-SA"/>
              </w:rPr>
            </w:pPr>
            <w:r w:rsidRPr="004F008B">
              <w:rPr>
                <w:rFonts w:asciiTheme="minorHAnsi" w:eastAsia="Batang" w:hAnsiTheme="minorHAnsi" w:cstheme="minorHAnsi"/>
                <w:b/>
                <w:sz w:val="22"/>
                <w:szCs w:val="22"/>
              </w:rPr>
              <w:t>DATABASES</w:t>
            </w:r>
          </w:p>
        </w:tc>
        <w:tc>
          <w:tcPr>
            <w:tcW w:w="6778" w:type="dxa"/>
            <w:tcBorders>
              <w:top w:val="nil"/>
              <w:left w:val="single" w:sz="4" w:space="0" w:color="000000"/>
              <w:bottom w:val="single" w:sz="4" w:space="0" w:color="000000"/>
              <w:right w:val="single" w:sz="4" w:space="0" w:color="000000"/>
            </w:tcBorders>
          </w:tcPr>
          <w:p w:rsidR="00B44295" w:rsidRPr="004F008B" w:rsidRDefault="00B44295" w:rsidP="00486865">
            <w:pPr>
              <w:suppressAutoHyphens/>
              <w:snapToGrid w:val="0"/>
              <w:jc w:val="both"/>
              <w:rPr>
                <w:rFonts w:asciiTheme="minorHAnsi" w:eastAsia="Batang" w:hAnsiTheme="minorHAnsi" w:cstheme="minorHAnsi"/>
                <w:sz w:val="22"/>
                <w:szCs w:val="22"/>
                <w:lang w:eastAsia="ar-SA"/>
              </w:rPr>
            </w:pPr>
            <w:r w:rsidRPr="004F008B">
              <w:rPr>
                <w:rFonts w:asciiTheme="minorHAnsi" w:eastAsia="Batang" w:hAnsiTheme="minorHAnsi" w:cstheme="minorHAnsi"/>
                <w:sz w:val="22"/>
                <w:szCs w:val="22"/>
              </w:rPr>
              <w:t>Oracle 9i/10g</w:t>
            </w:r>
            <w:r w:rsidR="005C379B" w:rsidRPr="004F008B">
              <w:rPr>
                <w:rFonts w:asciiTheme="minorHAnsi" w:eastAsia="Batang" w:hAnsiTheme="minorHAnsi" w:cstheme="minorHAnsi"/>
                <w:sz w:val="22"/>
                <w:szCs w:val="22"/>
              </w:rPr>
              <w:t>/12c</w:t>
            </w:r>
            <w:r w:rsidR="00486865" w:rsidRPr="004F008B">
              <w:rPr>
                <w:rFonts w:asciiTheme="minorHAnsi" w:eastAsia="Batang" w:hAnsiTheme="minorHAnsi" w:cstheme="minorHAnsi"/>
                <w:sz w:val="22"/>
                <w:szCs w:val="22"/>
              </w:rPr>
              <w:t xml:space="preserve">, </w:t>
            </w:r>
            <w:r w:rsidRPr="004F008B">
              <w:rPr>
                <w:rFonts w:asciiTheme="minorHAnsi" w:eastAsia="Batang" w:hAnsiTheme="minorHAnsi" w:cstheme="minorHAnsi"/>
                <w:b/>
                <w:sz w:val="22"/>
                <w:szCs w:val="22"/>
              </w:rPr>
              <w:t>SQL Server</w:t>
            </w:r>
            <w:r w:rsidRPr="004F008B">
              <w:rPr>
                <w:rFonts w:asciiTheme="minorHAnsi" w:eastAsia="Batang" w:hAnsiTheme="minorHAnsi" w:cstheme="minorHAnsi"/>
                <w:sz w:val="22"/>
                <w:szCs w:val="22"/>
              </w:rPr>
              <w:t xml:space="preserve"> 2000/2005, 2008</w:t>
            </w:r>
            <w:r w:rsidR="00893B47" w:rsidRPr="004F008B">
              <w:rPr>
                <w:rFonts w:asciiTheme="minorHAnsi" w:eastAsia="Batang" w:hAnsiTheme="minorHAnsi" w:cstheme="minorHAnsi"/>
                <w:sz w:val="22"/>
                <w:szCs w:val="22"/>
              </w:rPr>
              <w:t>, 2010, 2012</w:t>
            </w:r>
          </w:p>
        </w:tc>
      </w:tr>
      <w:tr w:rsidR="00B44295" w:rsidRPr="004F008B" w:rsidTr="00726E11">
        <w:tc>
          <w:tcPr>
            <w:tcW w:w="2808" w:type="dxa"/>
            <w:tcBorders>
              <w:top w:val="nil"/>
              <w:left w:val="single" w:sz="4" w:space="0" w:color="000000"/>
              <w:bottom w:val="single" w:sz="4" w:space="0" w:color="000000"/>
              <w:right w:val="nil"/>
            </w:tcBorders>
          </w:tcPr>
          <w:p w:rsidR="00B44295" w:rsidRPr="004F008B" w:rsidRDefault="00B44295" w:rsidP="00893B47">
            <w:pPr>
              <w:suppressAutoHyphens/>
              <w:snapToGrid w:val="0"/>
              <w:jc w:val="both"/>
              <w:rPr>
                <w:rFonts w:asciiTheme="minorHAnsi" w:eastAsia="Batang" w:hAnsiTheme="minorHAnsi" w:cstheme="minorHAnsi"/>
                <w:b/>
                <w:bCs/>
                <w:sz w:val="22"/>
                <w:szCs w:val="22"/>
                <w:lang w:eastAsia="ar-SA"/>
              </w:rPr>
            </w:pPr>
            <w:r w:rsidRPr="004F008B">
              <w:rPr>
                <w:rFonts w:asciiTheme="minorHAnsi" w:eastAsia="Batang" w:hAnsiTheme="minorHAnsi" w:cstheme="minorHAnsi"/>
                <w:b/>
                <w:bCs/>
                <w:sz w:val="22"/>
                <w:szCs w:val="22"/>
              </w:rPr>
              <w:t>DATAWAREHOUSING &amp; MODELLING</w:t>
            </w:r>
          </w:p>
        </w:tc>
        <w:tc>
          <w:tcPr>
            <w:tcW w:w="6778" w:type="dxa"/>
            <w:tcBorders>
              <w:top w:val="nil"/>
              <w:left w:val="single" w:sz="4" w:space="0" w:color="000000"/>
              <w:bottom w:val="single" w:sz="4" w:space="0" w:color="000000"/>
              <w:right w:val="single" w:sz="4" w:space="0" w:color="000000"/>
            </w:tcBorders>
          </w:tcPr>
          <w:p w:rsidR="00B44295" w:rsidRPr="004F008B" w:rsidRDefault="00B44295" w:rsidP="00893B47">
            <w:pPr>
              <w:suppressAutoHyphens/>
              <w:snapToGrid w:val="0"/>
              <w:jc w:val="both"/>
              <w:rPr>
                <w:rFonts w:asciiTheme="minorHAnsi" w:eastAsia="Batang" w:hAnsiTheme="minorHAnsi" w:cstheme="minorHAnsi"/>
                <w:sz w:val="22"/>
                <w:szCs w:val="22"/>
                <w:lang w:eastAsia="ar-SA"/>
              </w:rPr>
            </w:pPr>
            <w:r w:rsidRPr="004F008B">
              <w:rPr>
                <w:rFonts w:asciiTheme="minorHAnsi" w:eastAsia="Batang" w:hAnsiTheme="minorHAnsi" w:cstheme="minorHAnsi"/>
                <w:sz w:val="22"/>
                <w:szCs w:val="22"/>
              </w:rPr>
              <w:t xml:space="preserve">Star Schema, Snow Flake Schema, Kimball Methodology , Bill Inmon Methodology </w:t>
            </w:r>
          </w:p>
        </w:tc>
      </w:tr>
    </w:tbl>
    <w:p w:rsidR="00486865" w:rsidRPr="004F008B" w:rsidRDefault="00486865" w:rsidP="00893B47">
      <w:pPr>
        <w:jc w:val="both"/>
        <w:rPr>
          <w:rFonts w:asciiTheme="minorHAnsi" w:hAnsiTheme="minorHAnsi" w:cstheme="minorHAnsi"/>
          <w:b/>
          <w:sz w:val="22"/>
          <w:szCs w:val="22"/>
        </w:rPr>
      </w:pPr>
    </w:p>
    <w:p w:rsidR="00072464" w:rsidRPr="004F008B" w:rsidRDefault="00072464" w:rsidP="00893B47">
      <w:pPr>
        <w:jc w:val="both"/>
        <w:rPr>
          <w:rFonts w:asciiTheme="minorHAnsi" w:hAnsiTheme="minorHAnsi" w:cstheme="minorHAnsi"/>
          <w:sz w:val="22"/>
          <w:szCs w:val="22"/>
        </w:rPr>
      </w:pPr>
      <w:r w:rsidRPr="004F008B">
        <w:rPr>
          <w:rFonts w:asciiTheme="minorHAnsi" w:hAnsiTheme="minorHAnsi" w:cstheme="minorHAnsi"/>
          <w:b/>
          <w:sz w:val="22"/>
          <w:szCs w:val="22"/>
        </w:rPr>
        <w:t>EDUCATION</w:t>
      </w:r>
      <w:r w:rsidRPr="004F008B">
        <w:rPr>
          <w:rFonts w:asciiTheme="minorHAnsi" w:hAnsiTheme="minorHAnsi" w:cstheme="minorHAnsi"/>
          <w:sz w:val="22"/>
          <w:szCs w:val="22"/>
        </w:rPr>
        <w:t>:</w:t>
      </w:r>
    </w:p>
    <w:p w:rsidR="004A2360" w:rsidRPr="004F008B" w:rsidRDefault="004A2360" w:rsidP="00893B47">
      <w:pPr>
        <w:jc w:val="both"/>
        <w:rPr>
          <w:rFonts w:asciiTheme="minorHAnsi" w:hAnsiTheme="minorHAnsi" w:cstheme="minorHAnsi"/>
          <w:sz w:val="22"/>
          <w:szCs w:val="22"/>
        </w:rPr>
      </w:pPr>
      <w:r w:rsidRPr="004F008B">
        <w:rPr>
          <w:rFonts w:asciiTheme="minorHAnsi" w:hAnsiTheme="minorHAnsi" w:cstheme="minorHAnsi"/>
          <w:sz w:val="22"/>
          <w:szCs w:val="22"/>
        </w:rPr>
        <w:t>Bachelor in Electronics and Communication Engineering from</w:t>
      </w:r>
    </w:p>
    <w:p w:rsidR="004A2360" w:rsidRPr="004F008B" w:rsidRDefault="004A2360" w:rsidP="00893B47">
      <w:pPr>
        <w:jc w:val="both"/>
        <w:rPr>
          <w:rFonts w:asciiTheme="minorHAnsi" w:hAnsiTheme="minorHAnsi" w:cstheme="minorHAnsi"/>
          <w:sz w:val="22"/>
          <w:szCs w:val="22"/>
        </w:rPr>
      </w:pPr>
      <w:r w:rsidRPr="004F008B">
        <w:rPr>
          <w:rFonts w:asciiTheme="minorHAnsi" w:hAnsiTheme="minorHAnsi" w:cstheme="minorHAnsi"/>
          <w:sz w:val="22"/>
          <w:szCs w:val="22"/>
        </w:rPr>
        <w:t>Pokhara University, Nepal (2002-2006)</w:t>
      </w:r>
    </w:p>
    <w:p w:rsidR="00072464" w:rsidRPr="004F008B" w:rsidRDefault="00072464" w:rsidP="00893B47">
      <w:pPr>
        <w:jc w:val="both"/>
        <w:rPr>
          <w:rFonts w:asciiTheme="minorHAnsi" w:hAnsiTheme="minorHAnsi" w:cstheme="minorHAnsi"/>
          <w:sz w:val="22"/>
          <w:szCs w:val="22"/>
        </w:rPr>
      </w:pPr>
    </w:p>
    <w:p w:rsidR="00072464" w:rsidRPr="004F008B" w:rsidRDefault="00072464" w:rsidP="00893B47">
      <w:pPr>
        <w:jc w:val="both"/>
        <w:rPr>
          <w:rFonts w:asciiTheme="minorHAnsi" w:hAnsiTheme="minorHAnsi" w:cstheme="minorHAnsi"/>
          <w:b/>
          <w:sz w:val="22"/>
          <w:szCs w:val="22"/>
        </w:rPr>
      </w:pPr>
      <w:r w:rsidRPr="004F008B">
        <w:rPr>
          <w:rFonts w:asciiTheme="minorHAnsi" w:hAnsiTheme="minorHAnsi" w:cstheme="minorHAnsi"/>
          <w:b/>
          <w:sz w:val="22"/>
          <w:szCs w:val="22"/>
        </w:rPr>
        <w:t>WORK EXPERIENCE:</w:t>
      </w:r>
    </w:p>
    <w:p w:rsidR="005C379B" w:rsidRPr="004F008B" w:rsidRDefault="005C379B" w:rsidP="00893B47">
      <w:pPr>
        <w:jc w:val="both"/>
        <w:rPr>
          <w:rFonts w:asciiTheme="minorHAnsi" w:hAnsiTheme="minorHAnsi" w:cstheme="minorHAnsi"/>
          <w:b/>
          <w:sz w:val="22"/>
          <w:szCs w:val="22"/>
        </w:rPr>
      </w:pPr>
    </w:p>
    <w:p w:rsidR="005C379B" w:rsidRPr="004F008B" w:rsidRDefault="005C379B" w:rsidP="005C379B">
      <w:pPr>
        <w:jc w:val="both"/>
        <w:rPr>
          <w:rFonts w:asciiTheme="minorHAnsi" w:hAnsiTheme="minorHAnsi" w:cstheme="minorHAnsi"/>
          <w:b/>
          <w:sz w:val="22"/>
          <w:szCs w:val="22"/>
        </w:rPr>
      </w:pPr>
      <w:r w:rsidRPr="004F008B">
        <w:rPr>
          <w:rFonts w:asciiTheme="minorHAnsi" w:hAnsiTheme="minorHAnsi" w:cstheme="minorHAnsi"/>
          <w:b/>
          <w:sz w:val="22"/>
          <w:szCs w:val="22"/>
        </w:rPr>
        <w:t>Fitch Ratin</w:t>
      </w:r>
      <w:r w:rsidR="00486865" w:rsidRPr="004F008B">
        <w:rPr>
          <w:rFonts w:asciiTheme="minorHAnsi" w:hAnsiTheme="minorHAnsi" w:cstheme="minorHAnsi"/>
          <w:b/>
          <w:sz w:val="22"/>
          <w:szCs w:val="22"/>
        </w:rPr>
        <w:t>gs, New York, NY</w:t>
      </w:r>
      <w:r w:rsidR="00486865" w:rsidRPr="004F008B">
        <w:rPr>
          <w:rFonts w:asciiTheme="minorHAnsi" w:hAnsiTheme="minorHAnsi" w:cstheme="minorHAnsi"/>
          <w:b/>
          <w:sz w:val="22"/>
          <w:szCs w:val="22"/>
        </w:rPr>
        <w:tab/>
      </w:r>
      <w:r w:rsidR="00486865" w:rsidRPr="004F008B">
        <w:rPr>
          <w:rFonts w:asciiTheme="minorHAnsi" w:hAnsiTheme="minorHAnsi" w:cstheme="minorHAnsi"/>
          <w:b/>
          <w:sz w:val="22"/>
          <w:szCs w:val="22"/>
        </w:rPr>
        <w:tab/>
      </w:r>
      <w:r w:rsidR="00486865" w:rsidRPr="004F008B">
        <w:rPr>
          <w:rFonts w:asciiTheme="minorHAnsi" w:hAnsiTheme="minorHAnsi" w:cstheme="minorHAnsi"/>
          <w:b/>
          <w:sz w:val="22"/>
          <w:szCs w:val="22"/>
        </w:rPr>
        <w:tab/>
      </w:r>
      <w:r w:rsidR="00486865" w:rsidRPr="004F008B">
        <w:rPr>
          <w:rFonts w:asciiTheme="minorHAnsi" w:hAnsiTheme="minorHAnsi" w:cstheme="minorHAnsi"/>
          <w:b/>
          <w:sz w:val="22"/>
          <w:szCs w:val="22"/>
        </w:rPr>
        <w:tab/>
      </w:r>
      <w:r w:rsidR="00486865" w:rsidRPr="004F008B">
        <w:rPr>
          <w:rFonts w:asciiTheme="minorHAnsi" w:hAnsiTheme="minorHAnsi" w:cstheme="minorHAnsi"/>
          <w:b/>
          <w:sz w:val="22"/>
          <w:szCs w:val="22"/>
        </w:rPr>
        <w:tab/>
      </w:r>
      <w:r w:rsidR="00486865" w:rsidRPr="004F008B">
        <w:rPr>
          <w:rFonts w:asciiTheme="minorHAnsi" w:hAnsiTheme="minorHAnsi" w:cstheme="minorHAnsi"/>
          <w:b/>
          <w:sz w:val="22"/>
          <w:szCs w:val="22"/>
        </w:rPr>
        <w:tab/>
      </w:r>
      <w:r w:rsidR="00486865" w:rsidRPr="004F008B">
        <w:rPr>
          <w:rFonts w:asciiTheme="minorHAnsi" w:hAnsiTheme="minorHAnsi" w:cstheme="minorHAnsi"/>
          <w:b/>
          <w:sz w:val="22"/>
          <w:szCs w:val="22"/>
        </w:rPr>
        <w:tab/>
      </w:r>
      <w:r w:rsidR="004F008B">
        <w:rPr>
          <w:rFonts w:asciiTheme="minorHAnsi" w:hAnsiTheme="minorHAnsi" w:cstheme="minorHAnsi"/>
          <w:b/>
          <w:sz w:val="22"/>
          <w:szCs w:val="22"/>
        </w:rPr>
        <w:t xml:space="preserve">         </w:t>
      </w:r>
      <w:r w:rsidRPr="004F008B">
        <w:rPr>
          <w:rFonts w:asciiTheme="minorHAnsi" w:hAnsiTheme="minorHAnsi" w:cstheme="minorHAnsi"/>
          <w:b/>
          <w:sz w:val="22"/>
          <w:szCs w:val="22"/>
        </w:rPr>
        <w:t>Nov 2016-Till Date</w:t>
      </w:r>
    </w:p>
    <w:p w:rsidR="005C379B" w:rsidRPr="004F008B" w:rsidRDefault="005C379B" w:rsidP="005C379B">
      <w:pPr>
        <w:jc w:val="both"/>
        <w:rPr>
          <w:rFonts w:asciiTheme="minorHAnsi" w:hAnsiTheme="minorHAnsi" w:cstheme="minorHAnsi"/>
          <w:b/>
          <w:sz w:val="22"/>
          <w:szCs w:val="22"/>
        </w:rPr>
      </w:pPr>
      <w:r w:rsidRPr="004F008B">
        <w:rPr>
          <w:rFonts w:asciiTheme="minorHAnsi" w:hAnsiTheme="minorHAnsi" w:cstheme="minorHAnsi"/>
          <w:b/>
          <w:sz w:val="22"/>
          <w:szCs w:val="22"/>
        </w:rPr>
        <w:t>ETL/ QA Tester</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Involved in creating test plan, test cases and test scripts</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Writing complex SQL queries for data validation and different condition included to validate the scenario.</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Experienced in working with sql developer for testing different environment.</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Wrote Test cases in ALM  and Defect report generation using ALM (Application Life cycle Management)</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Testing was based on the mapping documents and the given testing scenario and the criteria that need to fulfilled for the data to populate from the source to the target table.</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Testing the delimited csv files by comparing the result with the other CSV files.</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Experienced working in projects like FDR, Change Control and Data Comparison.</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Writing own Sql complex query according to the given requirements to do the validations for end to end testing.</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Creating the jobs required to run and execute to populate the data from source to the given target where in this case was FDR environment and validate the different scenarios given in the requirements and provide possible cases like doing negative testing to validate the other conditions for testing.</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Used Quality Center to track and report system defects and writing test cases/scripts</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Executing test cases and scripts and raised defects and reporting the test cases success and defect raised to the team.</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Experienced working with Oracle database.</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Experienced sharing documents related to project and organization in blueprint.</w:t>
      </w:r>
    </w:p>
    <w:p w:rsidR="005C379B" w:rsidRPr="004F008B" w:rsidRDefault="005C379B" w:rsidP="005C379B">
      <w:pPr>
        <w:numPr>
          <w:ilvl w:val="0"/>
          <w:numId w:val="10"/>
        </w:numPr>
        <w:jc w:val="both"/>
        <w:rPr>
          <w:rFonts w:asciiTheme="minorHAnsi" w:hAnsiTheme="minorHAnsi" w:cstheme="minorHAnsi"/>
          <w:sz w:val="22"/>
          <w:szCs w:val="22"/>
        </w:rPr>
      </w:pPr>
      <w:r w:rsidRPr="004F008B">
        <w:rPr>
          <w:rFonts w:asciiTheme="minorHAnsi" w:hAnsiTheme="minorHAnsi" w:cstheme="minorHAnsi"/>
          <w:sz w:val="22"/>
          <w:szCs w:val="22"/>
        </w:rPr>
        <w:t>Worked on different types of Server having multiple databases and datawarehouse testing.</w:t>
      </w:r>
    </w:p>
    <w:p w:rsidR="005C379B" w:rsidRPr="004F008B" w:rsidRDefault="005C379B" w:rsidP="005C379B">
      <w:pPr>
        <w:jc w:val="both"/>
        <w:rPr>
          <w:rFonts w:asciiTheme="minorHAnsi" w:hAnsiTheme="minorHAnsi" w:cstheme="minorHAnsi"/>
          <w:bCs/>
          <w:sz w:val="22"/>
          <w:szCs w:val="22"/>
        </w:rPr>
      </w:pPr>
    </w:p>
    <w:p w:rsidR="005C379B" w:rsidRPr="004F008B" w:rsidRDefault="005C379B" w:rsidP="005C379B">
      <w:pPr>
        <w:jc w:val="both"/>
        <w:rPr>
          <w:rFonts w:asciiTheme="minorHAnsi" w:hAnsiTheme="minorHAnsi" w:cstheme="minorHAnsi"/>
          <w:sz w:val="22"/>
          <w:szCs w:val="22"/>
        </w:rPr>
      </w:pPr>
      <w:r w:rsidRPr="004F008B">
        <w:rPr>
          <w:rFonts w:asciiTheme="minorHAnsi" w:hAnsiTheme="minorHAnsi" w:cstheme="minorHAnsi"/>
          <w:b/>
          <w:bCs/>
          <w:sz w:val="22"/>
          <w:szCs w:val="22"/>
        </w:rPr>
        <w:t>Environment:</w:t>
      </w:r>
      <w:r w:rsidRPr="004F008B">
        <w:rPr>
          <w:rFonts w:asciiTheme="minorHAnsi" w:hAnsiTheme="minorHAnsi" w:cstheme="minorHAnsi"/>
          <w:bCs/>
          <w:sz w:val="22"/>
          <w:szCs w:val="22"/>
        </w:rPr>
        <w:t xml:space="preserve"> Oracle Client 12, SQL developer, Microsoft </w:t>
      </w:r>
      <w:r w:rsidR="00486865" w:rsidRPr="004F008B">
        <w:rPr>
          <w:rFonts w:asciiTheme="minorHAnsi" w:hAnsiTheme="minorHAnsi" w:cstheme="minorHAnsi"/>
          <w:bCs/>
          <w:sz w:val="22"/>
          <w:szCs w:val="22"/>
        </w:rPr>
        <w:t xml:space="preserve">Office </w:t>
      </w:r>
      <w:r w:rsidRPr="004F008B">
        <w:rPr>
          <w:rFonts w:asciiTheme="minorHAnsi" w:hAnsiTheme="minorHAnsi" w:cstheme="minorHAnsi"/>
          <w:bCs/>
          <w:sz w:val="22"/>
          <w:szCs w:val="22"/>
        </w:rPr>
        <w:t>suites, Java, ALM Quality Center 11.52, Blueprint</w:t>
      </w:r>
    </w:p>
    <w:p w:rsidR="005C379B" w:rsidRPr="004F008B" w:rsidRDefault="005C379B" w:rsidP="00893B47">
      <w:pPr>
        <w:jc w:val="both"/>
        <w:rPr>
          <w:rFonts w:asciiTheme="minorHAnsi" w:hAnsiTheme="minorHAnsi" w:cstheme="minorHAnsi"/>
          <w:b/>
          <w:sz w:val="22"/>
          <w:szCs w:val="22"/>
        </w:rPr>
      </w:pPr>
    </w:p>
    <w:p w:rsidR="00893B47" w:rsidRPr="004F008B" w:rsidRDefault="00893B47" w:rsidP="00893B47">
      <w:pPr>
        <w:jc w:val="both"/>
        <w:rPr>
          <w:rFonts w:asciiTheme="minorHAnsi" w:hAnsiTheme="minorHAnsi" w:cstheme="minorHAnsi"/>
          <w:b/>
          <w:sz w:val="22"/>
          <w:szCs w:val="22"/>
        </w:rPr>
      </w:pPr>
      <w:r w:rsidRPr="004F008B">
        <w:rPr>
          <w:rFonts w:asciiTheme="minorHAnsi" w:hAnsiTheme="minorHAnsi" w:cstheme="minorHAnsi"/>
          <w:b/>
          <w:sz w:val="22"/>
          <w:szCs w:val="22"/>
        </w:rPr>
        <w:t>Outerwall Inc.</w:t>
      </w:r>
      <w:r w:rsidR="001458DF" w:rsidRPr="004F008B">
        <w:rPr>
          <w:rFonts w:asciiTheme="minorHAnsi" w:hAnsiTheme="minorHAnsi" w:cstheme="minorHAnsi"/>
          <w:b/>
          <w:sz w:val="22"/>
          <w:szCs w:val="22"/>
        </w:rPr>
        <w:t xml:space="preserve"> (RedBox), OakBrook IL</w:t>
      </w:r>
      <w:r w:rsidR="001458DF" w:rsidRPr="004F008B">
        <w:rPr>
          <w:rFonts w:asciiTheme="minorHAnsi" w:hAnsiTheme="minorHAnsi" w:cstheme="minorHAnsi"/>
          <w:b/>
          <w:sz w:val="22"/>
          <w:szCs w:val="22"/>
        </w:rPr>
        <w:tab/>
      </w:r>
      <w:r w:rsidR="001458DF" w:rsidRPr="004F008B">
        <w:rPr>
          <w:rFonts w:asciiTheme="minorHAnsi" w:hAnsiTheme="minorHAnsi" w:cstheme="minorHAnsi"/>
          <w:b/>
          <w:sz w:val="22"/>
          <w:szCs w:val="22"/>
        </w:rPr>
        <w:tab/>
      </w:r>
      <w:r w:rsidR="001458DF" w:rsidRPr="004F008B">
        <w:rPr>
          <w:rFonts w:asciiTheme="minorHAnsi" w:hAnsiTheme="minorHAnsi" w:cstheme="minorHAnsi"/>
          <w:b/>
          <w:sz w:val="22"/>
          <w:szCs w:val="22"/>
        </w:rPr>
        <w:tab/>
      </w:r>
      <w:r w:rsidR="001458DF" w:rsidRPr="004F008B">
        <w:rPr>
          <w:rFonts w:asciiTheme="minorHAnsi" w:hAnsiTheme="minorHAnsi" w:cstheme="minorHAnsi"/>
          <w:b/>
          <w:sz w:val="22"/>
          <w:szCs w:val="22"/>
        </w:rPr>
        <w:tab/>
      </w:r>
      <w:r w:rsidR="001458DF" w:rsidRPr="004F008B">
        <w:rPr>
          <w:rFonts w:asciiTheme="minorHAnsi" w:hAnsiTheme="minorHAnsi" w:cstheme="minorHAnsi"/>
          <w:b/>
          <w:sz w:val="22"/>
          <w:szCs w:val="22"/>
        </w:rPr>
        <w:tab/>
        <w:t xml:space="preserve">        </w:t>
      </w:r>
      <w:r w:rsidR="004F008B">
        <w:rPr>
          <w:rFonts w:asciiTheme="minorHAnsi" w:hAnsiTheme="minorHAnsi" w:cstheme="minorHAnsi"/>
          <w:b/>
          <w:sz w:val="22"/>
          <w:szCs w:val="22"/>
        </w:rPr>
        <w:t xml:space="preserve">           </w:t>
      </w:r>
      <w:r w:rsidR="00EB4D41" w:rsidRPr="004F008B">
        <w:rPr>
          <w:rFonts w:asciiTheme="minorHAnsi" w:hAnsiTheme="minorHAnsi" w:cstheme="minorHAnsi"/>
          <w:b/>
          <w:sz w:val="22"/>
          <w:szCs w:val="22"/>
        </w:rPr>
        <w:t>Mar</w:t>
      </w:r>
      <w:r w:rsidRPr="004F008B">
        <w:rPr>
          <w:rFonts w:asciiTheme="minorHAnsi" w:hAnsiTheme="minorHAnsi" w:cstheme="minorHAnsi"/>
          <w:b/>
          <w:sz w:val="22"/>
          <w:szCs w:val="22"/>
        </w:rPr>
        <w:t xml:space="preserve">’ 2016- </w:t>
      </w:r>
      <w:r w:rsidR="005C379B" w:rsidRPr="004F008B">
        <w:rPr>
          <w:rFonts w:asciiTheme="minorHAnsi" w:hAnsiTheme="minorHAnsi" w:cstheme="minorHAnsi"/>
          <w:b/>
          <w:sz w:val="22"/>
          <w:szCs w:val="22"/>
        </w:rPr>
        <w:t>Oct' 2016</w:t>
      </w:r>
    </w:p>
    <w:p w:rsidR="00893B47" w:rsidRPr="004F008B" w:rsidRDefault="00893B47" w:rsidP="00893B47">
      <w:pPr>
        <w:jc w:val="both"/>
        <w:rPr>
          <w:rFonts w:asciiTheme="minorHAnsi" w:hAnsiTheme="minorHAnsi" w:cstheme="minorHAnsi"/>
          <w:b/>
          <w:sz w:val="22"/>
          <w:szCs w:val="22"/>
        </w:rPr>
      </w:pPr>
      <w:r w:rsidRPr="004F008B">
        <w:rPr>
          <w:rFonts w:asciiTheme="minorHAnsi" w:hAnsiTheme="minorHAnsi" w:cstheme="minorHAnsi"/>
          <w:b/>
          <w:sz w:val="22"/>
          <w:szCs w:val="22"/>
        </w:rPr>
        <w:t>Sr. ETL QA Engineer</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Involved in creating test plan, test cases and test scripts using TFS for Functional and Integration testing.</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Involved in Estimation and planning test plan meeting for the individual sprint and providing feedback.</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lastRenderedPageBreak/>
        <w:t>Writing complex SQL queries for data validation and verifying the Stored procedure and different condition included to validate the scenario.</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Involved in testing the packages using SSIS (ETL) to verify the data transformation from source to staging and to the target, to maintain the data quality, Functional and Intergration testing.</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Experienced in working with sql server for testing different environment.</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Experienced working in Agile methodology environment where Agile Scrum and SDLC methodology were followed.</w:t>
      </w:r>
    </w:p>
    <w:p w:rsidR="00951300" w:rsidRPr="004F008B" w:rsidRDefault="00951300" w:rsidP="00951300">
      <w:pPr>
        <w:numPr>
          <w:ilvl w:val="0"/>
          <w:numId w:val="8"/>
        </w:numPr>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Promoted Unix/Informatica application releases from development to QA and to UAT environments</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Testing was based on the mapping documents and the given testing scenario and the criteria that need to fulfilled for the data to populate from the source to the target table.</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Stored Procedure testing were done to validate the Insert and Update condition and if the datas are inferred and merging condition to populate the data in the target table.</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Experienced testing SSRS report and to verify the report according to the stored procedure to validate the scenario and to load the data in the report.</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Testing the delimited csv file to populate data from source to target using the SSIS package.</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Experienced testing the view to further used to test for Cube testing.</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Experience of working in different Projects such as AOP, Voltron, Movie Tracker, Digital and Kiosk Related projects.</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Executing test cases and scripts and raised defects and reporting the test cases success and defect raised to the team for every scrum.</w:t>
      </w:r>
    </w:p>
    <w:p w:rsidR="00951300" w:rsidRPr="004F008B" w:rsidRDefault="00951300" w:rsidP="00951300">
      <w:pPr>
        <w:numPr>
          <w:ilvl w:val="0"/>
          <w:numId w:val="8"/>
        </w:numPr>
        <w:jc w:val="both"/>
        <w:rPr>
          <w:rFonts w:asciiTheme="minorHAnsi" w:eastAsia="Batang" w:hAnsiTheme="minorHAnsi" w:cstheme="minorHAnsi"/>
          <w:sz w:val="22"/>
          <w:szCs w:val="22"/>
        </w:rPr>
      </w:pPr>
      <w:r w:rsidRPr="004F008B">
        <w:rPr>
          <w:rStyle w:val="apple-style-span"/>
          <w:rFonts w:asciiTheme="minorHAnsi" w:hAnsiTheme="minorHAnsi" w:cstheme="minorHAnsi"/>
          <w:color w:val="000000"/>
          <w:sz w:val="22"/>
          <w:szCs w:val="22"/>
        </w:rPr>
        <w:t>Performed data analysis and data profiling using SQL and Informatica Data Explorer on various sources systems including Oracle and Teradata</w:t>
      </w:r>
      <w:r w:rsidRPr="004F008B">
        <w:rPr>
          <w:rFonts w:asciiTheme="minorHAnsi" w:hAnsiTheme="minorHAnsi" w:cstheme="minorHAnsi"/>
          <w:sz w:val="22"/>
          <w:szCs w:val="22"/>
          <w:lang w:val="en-CA"/>
        </w:rPr>
        <w:t xml:space="preserve"> </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Used TFS to write the Test plan, Test Cases and raise the Defects and to see the status and progress of every Test and projects which I worked on.</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Worked on different types of Server having multiple databases and datawarehouse testing.</w:t>
      </w:r>
    </w:p>
    <w:p w:rsidR="00893B47" w:rsidRPr="004F008B" w:rsidRDefault="00893B47"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Experienced working with Developers, DA, BSA and other from the ETL QA team for different projects.</w:t>
      </w:r>
    </w:p>
    <w:p w:rsidR="00E6069E" w:rsidRPr="004F008B" w:rsidRDefault="00E6069E" w:rsidP="00893B47">
      <w:pPr>
        <w:numPr>
          <w:ilvl w:val="0"/>
          <w:numId w:val="8"/>
        </w:numPr>
        <w:jc w:val="both"/>
        <w:rPr>
          <w:rFonts w:asciiTheme="minorHAnsi" w:hAnsiTheme="minorHAnsi" w:cstheme="minorHAnsi"/>
          <w:b/>
          <w:sz w:val="22"/>
          <w:szCs w:val="22"/>
        </w:rPr>
      </w:pPr>
      <w:r w:rsidRPr="004F008B">
        <w:rPr>
          <w:rFonts w:asciiTheme="minorHAnsi" w:hAnsiTheme="minorHAnsi" w:cstheme="minorHAnsi"/>
          <w:sz w:val="22"/>
          <w:szCs w:val="22"/>
        </w:rPr>
        <w:t>Experience of different Redgate tools for data generating, data comparing and taking backup of the databases.</w:t>
      </w:r>
    </w:p>
    <w:p w:rsidR="00E6069E" w:rsidRPr="004F008B" w:rsidRDefault="00E6069E" w:rsidP="00E6069E">
      <w:pPr>
        <w:ind w:left="720"/>
        <w:jc w:val="both"/>
        <w:rPr>
          <w:rFonts w:asciiTheme="minorHAnsi" w:hAnsiTheme="minorHAnsi" w:cstheme="minorHAnsi"/>
          <w:b/>
          <w:sz w:val="22"/>
          <w:szCs w:val="22"/>
        </w:rPr>
      </w:pPr>
    </w:p>
    <w:p w:rsidR="00893B47" w:rsidRPr="004F008B" w:rsidRDefault="00893B47" w:rsidP="00893B47">
      <w:pPr>
        <w:jc w:val="both"/>
        <w:rPr>
          <w:rFonts w:asciiTheme="minorHAnsi" w:eastAsia="Arial Unicode MS" w:hAnsiTheme="minorHAnsi" w:cstheme="minorHAnsi"/>
          <w:sz w:val="22"/>
          <w:szCs w:val="22"/>
        </w:rPr>
      </w:pPr>
      <w:r w:rsidRPr="004F008B">
        <w:rPr>
          <w:rFonts w:asciiTheme="minorHAnsi" w:eastAsia="Arial Unicode MS" w:hAnsiTheme="minorHAnsi" w:cstheme="minorHAnsi"/>
          <w:b/>
          <w:bCs/>
          <w:sz w:val="22"/>
          <w:szCs w:val="22"/>
        </w:rPr>
        <w:t>Environment:</w:t>
      </w:r>
      <w:r w:rsidRPr="004F008B">
        <w:rPr>
          <w:rFonts w:asciiTheme="minorHAnsi" w:eastAsia="Arial Unicode MS" w:hAnsiTheme="minorHAnsi" w:cstheme="minorHAnsi"/>
          <w:bCs/>
          <w:sz w:val="22"/>
          <w:szCs w:val="22"/>
        </w:rPr>
        <w:t xml:space="preserve"> Visual Basic, </w:t>
      </w:r>
      <w:r w:rsidRPr="004F008B">
        <w:rPr>
          <w:rFonts w:asciiTheme="minorHAnsi" w:eastAsia="Batang" w:hAnsiTheme="minorHAnsi" w:cstheme="minorHAnsi"/>
          <w:sz w:val="22"/>
          <w:szCs w:val="22"/>
        </w:rPr>
        <w:t>Agile</w:t>
      </w:r>
      <w:r w:rsidRPr="004F008B">
        <w:rPr>
          <w:rFonts w:asciiTheme="minorHAnsi" w:hAnsiTheme="minorHAnsi" w:cstheme="minorHAnsi"/>
          <w:bCs/>
          <w:color w:val="000000"/>
          <w:sz w:val="22"/>
          <w:szCs w:val="22"/>
        </w:rPr>
        <w:t>, MS SQL Server, SSIS</w:t>
      </w:r>
      <w:r w:rsidRPr="004F008B">
        <w:rPr>
          <w:rFonts w:asciiTheme="minorHAnsi" w:eastAsia="Arial Unicode MS" w:hAnsiTheme="minorHAnsi" w:cstheme="minorHAnsi"/>
          <w:bCs/>
          <w:sz w:val="22"/>
          <w:szCs w:val="22"/>
        </w:rPr>
        <w:t>, SSRS, SSAS, SQL,</w:t>
      </w:r>
      <w:r w:rsidRPr="004F008B">
        <w:rPr>
          <w:rFonts w:asciiTheme="minorHAnsi" w:hAnsiTheme="minorHAnsi" w:cstheme="minorHAnsi"/>
          <w:bCs/>
          <w:sz w:val="22"/>
          <w:szCs w:val="22"/>
        </w:rPr>
        <w:t xml:space="preserve"> PL/SQL,</w:t>
      </w:r>
      <w:r w:rsidRPr="004F008B">
        <w:rPr>
          <w:rFonts w:asciiTheme="minorHAnsi" w:eastAsia="Arial Unicode MS" w:hAnsiTheme="minorHAnsi" w:cstheme="minorHAnsi"/>
          <w:bCs/>
          <w:sz w:val="22"/>
          <w:szCs w:val="22"/>
        </w:rPr>
        <w:t xml:space="preserve"> XML files,</w:t>
      </w:r>
      <w:r w:rsidR="00951300" w:rsidRPr="004F008B">
        <w:rPr>
          <w:rFonts w:asciiTheme="minorHAnsi" w:eastAsia="Arial Unicode MS" w:hAnsiTheme="minorHAnsi" w:cstheme="minorHAnsi"/>
          <w:sz w:val="22"/>
          <w:szCs w:val="22"/>
        </w:rPr>
        <w:t xml:space="preserve"> Informatica 9.1</w:t>
      </w:r>
      <w:r w:rsidR="00951300" w:rsidRPr="004F008B">
        <w:rPr>
          <w:rFonts w:asciiTheme="minorHAnsi" w:eastAsia="Arial Unicode MS" w:hAnsiTheme="minorHAnsi" w:cstheme="minorHAnsi"/>
          <w:bCs/>
          <w:sz w:val="22"/>
          <w:szCs w:val="22"/>
        </w:rPr>
        <w:t>,</w:t>
      </w:r>
      <w:r w:rsidRPr="004F008B">
        <w:rPr>
          <w:rFonts w:asciiTheme="minorHAnsi" w:eastAsia="Arial Unicode MS" w:hAnsiTheme="minorHAnsi" w:cstheme="minorHAnsi"/>
          <w:bCs/>
          <w:sz w:val="22"/>
          <w:szCs w:val="22"/>
        </w:rPr>
        <w:t xml:space="preserve"> Window 2007/2010, TFS, Redgate tool belts (Data generator, Data comparing, backup).</w:t>
      </w:r>
    </w:p>
    <w:p w:rsidR="00893B47" w:rsidRPr="004F008B" w:rsidRDefault="00893B47" w:rsidP="00893B47">
      <w:pPr>
        <w:jc w:val="both"/>
        <w:rPr>
          <w:rFonts w:asciiTheme="minorHAnsi" w:hAnsiTheme="minorHAnsi" w:cstheme="minorHAnsi"/>
          <w:b/>
          <w:sz w:val="22"/>
          <w:szCs w:val="22"/>
        </w:rPr>
      </w:pPr>
    </w:p>
    <w:p w:rsidR="00486865" w:rsidRPr="004F008B" w:rsidRDefault="00486865" w:rsidP="00893B47">
      <w:pPr>
        <w:jc w:val="both"/>
        <w:rPr>
          <w:rFonts w:asciiTheme="minorHAnsi" w:hAnsiTheme="minorHAnsi" w:cstheme="minorHAnsi"/>
          <w:b/>
          <w:sz w:val="22"/>
          <w:szCs w:val="22"/>
        </w:rPr>
      </w:pPr>
    </w:p>
    <w:p w:rsidR="00072464" w:rsidRPr="004F008B" w:rsidRDefault="00390B53" w:rsidP="00893B47">
      <w:pPr>
        <w:jc w:val="both"/>
        <w:rPr>
          <w:rFonts w:asciiTheme="minorHAnsi" w:hAnsiTheme="minorHAnsi" w:cstheme="minorHAnsi"/>
          <w:b/>
          <w:sz w:val="22"/>
          <w:szCs w:val="22"/>
        </w:rPr>
      </w:pPr>
      <w:r w:rsidRPr="004F008B">
        <w:rPr>
          <w:rFonts w:asciiTheme="minorHAnsi" w:hAnsiTheme="minorHAnsi" w:cstheme="minorHAnsi"/>
          <w:b/>
          <w:sz w:val="22"/>
          <w:szCs w:val="22"/>
        </w:rPr>
        <w:t>Citizens Bank, Providence RI</w:t>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486865" w:rsidRPr="004F008B">
        <w:rPr>
          <w:rFonts w:asciiTheme="minorHAnsi" w:hAnsiTheme="minorHAnsi" w:cstheme="minorHAnsi"/>
          <w:b/>
          <w:sz w:val="22"/>
          <w:szCs w:val="22"/>
        </w:rPr>
        <w:tab/>
      </w:r>
      <w:r w:rsidR="00486865" w:rsidRPr="004F008B">
        <w:rPr>
          <w:rFonts w:asciiTheme="minorHAnsi" w:hAnsiTheme="minorHAnsi" w:cstheme="minorHAnsi"/>
          <w:b/>
          <w:sz w:val="22"/>
          <w:szCs w:val="22"/>
        </w:rPr>
        <w:tab/>
      </w:r>
      <w:r w:rsidR="00486865" w:rsidRPr="004F008B">
        <w:rPr>
          <w:rFonts w:asciiTheme="minorHAnsi" w:hAnsiTheme="minorHAnsi" w:cstheme="minorHAnsi"/>
          <w:b/>
          <w:sz w:val="22"/>
          <w:szCs w:val="22"/>
        </w:rPr>
        <w:tab/>
        <w:t xml:space="preserve">        </w:t>
      </w:r>
      <w:r w:rsidR="004F008B">
        <w:rPr>
          <w:rFonts w:asciiTheme="minorHAnsi" w:hAnsiTheme="minorHAnsi" w:cstheme="minorHAnsi"/>
          <w:b/>
          <w:sz w:val="22"/>
          <w:szCs w:val="22"/>
        </w:rPr>
        <w:t xml:space="preserve">          </w:t>
      </w:r>
      <w:r w:rsidR="00072464" w:rsidRPr="004F008B">
        <w:rPr>
          <w:rFonts w:asciiTheme="minorHAnsi" w:hAnsiTheme="minorHAnsi" w:cstheme="minorHAnsi"/>
          <w:b/>
          <w:sz w:val="22"/>
          <w:szCs w:val="22"/>
        </w:rPr>
        <w:t xml:space="preserve">Jan’ 2014 – </w:t>
      </w:r>
      <w:r w:rsidR="00EB4D41" w:rsidRPr="004F008B">
        <w:rPr>
          <w:rFonts w:asciiTheme="minorHAnsi" w:hAnsiTheme="minorHAnsi" w:cstheme="minorHAnsi"/>
          <w:b/>
          <w:sz w:val="22"/>
          <w:szCs w:val="22"/>
        </w:rPr>
        <w:t>Feb</w:t>
      </w:r>
      <w:r w:rsidR="00893B47" w:rsidRPr="004F008B">
        <w:rPr>
          <w:rFonts w:asciiTheme="minorHAnsi" w:hAnsiTheme="minorHAnsi" w:cstheme="minorHAnsi"/>
          <w:b/>
          <w:sz w:val="22"/>
          <w:szCs w:val="22"/>
        </w:rPr>
        <w:t>’ 2016</w:t>
      </w:r>
    </w:p>
    <w:p w:rsidR="00072464" w:rsidRPr="004F008B" w:rsidRDefault="00072464" w:rsidP="00893B47">
      <w:pPr>
        <w:jc w:val="both"/>
        <w:rPr>
          <w:rFonts w:asciiTheme="minorHAnsi" w:hAnsiTheme="minorHAnsi" w:cstheme="minorHAnsi"/>
          <w:b/>
          <w:sz w:val="22"/>
          <w:szCs w:val="22"/>
        </w:rPr>
      </w:pPr>
      <w:r w:rsidRPr="004F008B">
        <w:rPr>
          <w:rFonts w:asciiTheme="minorHAnsi" w:hAnsiTheme="minorHAnsi" w:cstheme="minorHAnsi"/>
          <w:b/>
          <w:sz w:val="22"/>
          <w:szCs w:val="22"/>
        </w:rPr>
        <w:t xml:space="preserve">Sr. </w:t>
      </w:r>
      <w:r w:rsidR="00901874" w:rsidRPr="004F008B">
        <w:rPr>
          <w:rFonts w:asciiTheme="minorHAnsi" w:hAnsiTheme="minorHAnsi" w:cstheme="minorHAnsi"/>
          <w:b/>
          <w:sz w:val="22"/>
          <w:szCs w:val="22"/>
        </w:rPr>
        <w:t xml:space="preserve">ETL QA </w:t>
      </w:r>
      <w:r w:rsidR="0047407A" w:rsidRPr="004F008B">
        <w:rPr>
          <w:rFonts w:asciiTheme="minorHAnsi" w:hAnsiTheme="minorHAnsi" w:cstheme="minorHAnsi"/>
          <w:b/>
          <w:sz w:val="22"/>
          <w:szCs w:val="22"/>
        </w:rPr>
        <w:t>Engineer</w:t>
      </w:r>
    </w:p>
    <w:p w:rsidR="00B44295" w:rsidRPr="004F008B" w:rsidRDefault="00B44295" w:rsidP="00893B47">
      <w:pPr>
        <w:numPr>
          <w:ilvl w:val="0"/>
          <w:numId w:val="5"/>
        </w:numPr>
        <w:jc w:val="both"/>
        <w:rPr>
          <w:rFonts w:asciiTheme="minorHAnsi" w:hAnsiTheme="minorHAnsi" w:cstheme="minorHAnsi"/>
          <w:color w:val="000000"/>
          <w:sz w:val="22"/>
          <w:szCs w:val="22"/>
        </w:rPr>
      </w:pPr>
      <w:r w:rsidRPr="004F008B">
        <w:rPr>
          <w:rFonts w:asciiTheme="minorHAnsi" w:hAnsiTheme="minorHAnsi" w:cstheme="minorHAnsi"/>
          <w:sz w:val="22"/>
          <w:szCs w:val="22"/>
        </w:rPr>
        <w:t xml:space="preserve">Involved in developing detailed </w:t>
      </w:r>
      <w:r w:rsidRPr="004F008B">
        <w:rPr>
          <w:rFonts w:asciiTheme="minorHAnsi" w:hAnsiTheme="minorHAnsi" w:cstheme="minorHAnsi"/>
          <w:bCs/>
          <w:sz w:val="22"/>
          <w:szCs w:val="22"/>
        </w:rPr>
        <w:t>test plan, test cases and test scripts</w:t>
      </w:r>
      <w:r w:rsidRPr="004F008B">
        <w:rPr>
          <w:rFonts w:asciiTheme="minorHAnsi" w:hAnsiTheme="minorHAnsi" w:cstheme="minorHAnsi"/>
          <w:sz w:val="22"/>
          <w:szCs w:val="22"/>
        </w:rPr>
        <w:t xml:space="preserve"> using </w:t>
      </w:r>
      <w:r w:rsidRPr="004F008B">
        <w:rPr>
          <w:rFonts w:asciiTheme="minorHAnsi" w:hAnsiTheme="minorHAnsi" w:cstheme="minorHAnsi"/>
          <w:bCs/>
          <w:sz w:val="22"/>
          <w:szCs w:val="22"/>
        </w:rPr>
        <w:t>Quality Center</w:t>
      </w:r>
      <w:r w:rsidRPr="004F008B">
        <w:rPr>
          <w:rFonts w:asciiTheme="minorHAnsi" w:hAnsiTheme="minorHAnsi" w:cstheme="minorHAnsi"/>
          <w:sz w:val="22"/>
          <w:szCs w:val="22"/>
        </w:rPr>
        <w:t xml:space="preserve"> for Functional and Regression Testing</w:t>
      </w:r>
    </w:p>
    <w:p w:rsidR="00486865" w:rsidRPr="004F008B" w:rsidRDefault="00B44295" w:rsidP="00893B47">
      <w:pPr>
        <w:numPr>
          <w:ilvl w:val="0"/>
          <w:numId w:val="5"/>
        </w:numPr>
        <w:ind w:right="-1080"/>
        <w:jc w:val="both"/>
        <w:rPr>
          <w:rFonts w:asciiTheme="minorHAnsi" w:hAnsiTheme="minorHAnsi" w:cstheme="minorHAnsi"/>
          <w:sz w:val="22"/>
          <w:szCs w:val="22"/>
        </w:rPr>
      </w:pPr>
      <w:r w:rsidRPr="004F008B">
        <w:rPr>
          <w:rFonts w:asciiTheme="minorHAnsi" w:eastAsia="Batang" w:hAnsiTheme="minorHAnsi" w:cstheme="minorHAnsi"/>
          <w:sz w:val="22"/>
          <w:szCs w:val="22"/>
        </w:rPr>
        <w:t xml:space="preserve">Writing complex SQL queries for data validation for verifying the SSIS Packages and business </w:t>
      </w:r>
    </w:p>
    <w:p w:rsidR="00B44295" w:rsidRPr="004F008B" w:rsidRDefault="00B44295" w:rsidP="00486865">
      <w:pPr>
        <w:ind w:left="720" w:right="-1080"/>
        <w:jc w:val="both"/>
        <w:rPr>
          <w:rFonts w:asciiTheme="minorHAnsi" w:hAnsiTheme="minorHAnsi" w:cstheme="minorHAnsi"/>
          <w:sz w:val="22"/>
          <w:szCs w:val="22"/>
        </w:rPr>
      </w:pPr>
      <w:r w:rsidRPr="004F008B">
        <w:rPr>
          <w:rFonts w:asciiTheme="minorHAnsi" w:eastAsia="Batang" w:hAnsiTheme="minorHAnsi" w:cstheme="minorHAnsi"/>
          <w:sz w:val="22"/>
          <w:szCs w:val="22"/>
        </w:rPr>
        <w:t>Rules.</w:t>
      </w:r>
    </w:p>
    <w:p w:rsidR="00486865" w:rsidRPr="004F008B" w:rsidRDefault="00B44295" w:rsidP="00893B47">
      <w:pPr>
        <w:numPr>
          <w:ilvl w:val="0"/>
          <w:numId w:val="5"/>
        </w:numPr>
        <w:ind w:right="-1080"/>
        <w:jc w:val="both"/>
        <w:rPr>
          <w:rFonts w:asciiTheme="minorHAnsi" w:hAnsiTheme="minorHAnsi" w:cstheme="minorHAnsi"/>
          <w:sz w:val="22"/>
          <w:szCs w:val="22"/>
        </w:rPr>
      </w:pPr>
      <w:r w:rsidRPr="004F008B">
        <w:rPr>
          <w:rFonts w:asciiTheme="minorHAnsi" w:hAnsiTheme="minorHAnsi" w:cstheme="minorHAnsi"/>
          <w:sz w:val="22"/>
          <w:szCs w:val="22"/>
        </w:rPr>
        <w:t xml:space="preserve">Responsible for testing packages using SSIS (ETL) to verify data completeness, data </w:t>
      </w:r>
    </w:p>
    <w:p w:rsidR="00B44295" w:rsidRPr="004F008B" w:rsidRDefault="00B44295" w:rsidP="00893B47">
      <w:pPr>
        <w:ind w:left="720" w:right="-1080"/>
        <w:jc w:val="both"/>
        <w:rPr>
          <w:rFonts w:asciiTheme="minorHAnsi" w:hAnsiTheme="minorHAnsi" w:cstheme="minorHAnsi"/>
          <w:sz w:val="22"/>
          <w:szCs w:val="22"/>
        </w:rPr>
      </w:pPr>
      <w:r w:rsidRPr="004F008B">
        <w:rPr>
          <w:rFonts w:asciiTheme="minorHAnsi" w:hAnsiTheme="minorHAnsi" w:cstheme="minorHAnsi"/>
          <w:sz w:val="22"/>
          <w:szCs w:val="22"/>
        </w:rPr>
        <w:t>transformation, data quality, integration testing, UAT &amp; regression testing.</w:t>
      </w:r>
    </w:p>
    <w:p w:rsidR="001458DF" w:rsidRPr="004F008B" w:rsidRDefault="00B44295" w:rsidP="001458DF">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Experienced in working with DB2</w:t>
      </w:r>
      <w:r w:rsidR="001458DF" w:rsidRPr="004F008B">
        <w:rPr>
          <w:rFonts w:asciiTheme="minorHAnsi" w:hAnsiTheme="minorHAnsi" w:cstheme="minorHAnsi"/>
          <w:sz w:val="22"/>
          <w:szCs w:val="22"/>
        </w:rPr>
        <w:t>, Oracle database.</w:t>
      </w:r>
    </w:p>
    <w:p w:rsidR="0047407A" w:rsidRPr="004F008B" w:rsidRDefault="0047407A" w:rsidP="001458DF">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Experienced in working in Agile Scrum, Agile XP, Waterfall, RUP, RAD and SDLC methodology environments</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color w:val="222222"/>
          <w:sz w:val="22"/>
          <w:szCs w:val="22"/>
        </w:rPr>
        <w:lastRenderedPageBreak/>
        <w:t>Creating external tables based on the copy book to load the source data</w:t>
      </w:r>
    </w:p>
    <w:p w:rsidR="00B44295" w:rsidRPr="004F008B" w:rsidRDefault="00B44295" w:rsidP="00893B47">
      <w:pPr>
        <w:pStyle w:val="ListParagraph"/>
        <w:numPr>
          <w:ilvl w:val="0"/>
          <w:numId w:val="5"/>
        </w:numPr>
        <w:spacing w:line="276" w:lineRule="auto"/>
        <w:ind w:left="714" w:hanging="357"/>
        <w:jc w:val="both"/>
        <w:rPr>
          <w:rFonts w:asciiTheme="minorHAnsi" w:hAnsiTheme="minorHAnsi" w:cstheme="minorHAnsi"/>
          <w:sz w:val="22"/>
          <w:szCs w:val="22"/>
        </w:rPr>
      </w:pPr>
      <w:r w:rsidRPr="004F008B">
        <w:rPr>
          <w:rFonts w:asciiTheme="minorHAnsi" w:hAnsiTheme="minorHAnsi" w:cstheme="minorHAnsi"/>
          <w:color w:val="222222"/>
          <w:sz w:val="22"/>
          <w:szCs w:val="22"/>
        </w:rPr>
        <w:t>Writing source, target SQL’s based on the mapping documents and validating the data</w:t>
      </w:r>
    </w:p>
    <w:p w:rsidR="00B44295" w:rsidRPr="004F008B" w:rsidRDefault="00B44295" w:rsidP="00893B47">
      <w:pPr>
        <w:numPr>
          <w:ilvl w:val="0"/>
          <w:numId w:val="5"/>
        </w:numPr>
        <w:ind w:left="714" w:hanging="357"/>
        <w:jc w:val="both"/>
        <w:rPr>
          <w:rFonts w:asciiTheme="minorHAnsi" w:eastAsia="Arial Unicode MS" w:hAnsiTheme="minorHAnsi" w:cstheme="minorHAnsi"/>
          <w:sz w:val="22"/>
          <w:szCs w:val="22"/>
        </w:rPr>
      </w:pPr>
      <w:r w:rsidRPr="004F008B">
        <w:rPr>
          <w:rFonts w:asciiTheme="minorHAnsi" w:eastAsia="Arial Unicode MS" w:hAnsiTheme="minorHAnsi" w:cstheme="minorHAnsi"/>
          <w:sz w:val="22"/>
          <w:szCs w:val="22"/>
        </w:rPr>
        <w:t>Used UNIX shell scripts as part of the ETL process to automate the process of loading, pulling the data for testing ETL loads.</w:t>
      </w:r>
    </w:p>
    <w:p w:rsidR="00951300" w:rsidRPr="004F008B" w:rsidRDefault="00951300" w:rsidP="00951300">
      <w:pPr>
        <w:pStyle w:val="PlainText"/>
        <w:numPr>
          <w:ilvl w:val="0"/>
          <w:numId w:val="5"/>
        </w:numPr>
        <w:rPr>
          <w:rFonts w:asciiTheme="minorHAnsi" w:eastAsia="MS Mincho" w:hAnsiTheme="minorHAnsi" w:cstheme="minorHAnsi"/>
          <w:sz w:val="22"/>
          <w:szCs w:val="22"/>
        </w:rPr>
      </w:pPr>
      <w:r w:rsidRPr="004F008B">
        <w:rPr>
          <w:rFonts w:asciiTheme="minorHAnsi" w:hAnsiTheme="minorHAnsi" w:cstheme="minorHAnsi"/>
          <w:sz w:val="22"/>
          <w:szCs w:val="22"/>
        </w:rPr>
        <w:t>Extensively used Informatica power center for extraction, transformation and loading process.</w:t>
      </w:r>
    </w:p>
    <w:p w:rsidR="00DA2AD7" w:rsidRPr="004F008B" w:rsidRDefault="00DA2AD7" w:rsidP="00893B47">
      <w:pPr>
        <w:pStyle w:val="ListParagraph"/>
        <w:numPr>
          <w:ilvl w:val="0"/>
          <w:numId w:val="5"/>
        </w:numPr>
        <w:jc w:val="both"/>
        <w:rPr>
          <w:rFonts w:asciiTheme="minorHAnsi" w:hAnsiTheme="minorHAnsi" w:cstheme="minorHAnsi"/>
          <w:sz w:val="22"/>
          <w:szCs w:val="22"/>
        </w:rPr>
      </w:pPr>
      <w:r w:rsidRPr="004F008B">
        <w:rPr>
          <w:rFonts w:asciiTheme="minorHAnsi" w:hAnsiTheme="minorHAnsi" w:cstheme="minorHAnsi"/>
          <w:sz w:val="22"/>
          <w:szCs w:val="22"/>
        </w:rPr>
        <w:t>Involved in setting up the automation frame</w:t>
      </w:r>
      <w:r w:rsidR="001458DF" w:rsidRPr="004F008B">
        <w:rPr>
          <w:rFonts w:asciiTheme="minorHAnsi" w:hAnsiTheme="minorHAnsi" w:cstheme="minorHAnsi"/>
          <w:sz w:val="22"/>
          <w:szCs w:val="22"/>
        </w:rPr>
        <w:t xml:space="preserve">work using Selenium Web Driver and </w:t>
      </w:r>
      <w:r w:rsidRPr="004F008B">
        <w:rPr>
          <w:rFonts w:asciiTheme="minorHAnsi" w:hAnsiTheme="minorHAnsi" w:cstheme="minorHAnsi"/>
          <w:sz w:val="22"/>
          <w:szCs w:val="22"/>
        </w:rPr>
        <w:t>Testing</w:t>
      </w:r>
      <w:r w:rsidR="001458DF" w:rsidRPr="004F008B">
        <w:rPr>
          <w:rFonts w:asciiTheme="minorHAnsi" w:hAnsiTheme="minorHAnsi" w:cstheme="minorHAnsi"/>
          <w:sz w:val="22"/>
          <w:szCs w:val="22"/>
        </w:rPr>
        <w:t xml:space="preserve"> the scripts</w:t>
      </w:r>
      <w:r w:rsidRPr="004F008B">
        <w:rPr>
          <w:rFonts w:asciiTheme="minorHAnsi" w:hAnsiTheme="minorHAnsi" w:cstheme="minorHAnsi"/>
          <w:sz w:val="22"/>
          <w:szCs w:val="22"/>
        </w:rPr>
        <w:t>.</w:t>
      </w:r>
    </w:p>
    <w:p w:rsidR="00DA2AD7" w:rsidRPr="004F008B" w:rsidRDefault="00DA2AD7" w:rsidP="00893B47">
      <w:pPr>
        <w:pStyle w:val="ListParagraph"/>
        <w:numPr>
          <w:ilvl w:val="0"/>
          <w:numId w:val="5"/>
        </w:numPr>
        <w:jc w:val="both"/>
        <w:rPr>
          <w:rFonts w:asciiTheme="minorHAnsi" w:hAnsiTheme="minorHAnsi" w:cstheme="minorHAnsi"/>
          <w:sz w:val="22"/>
          <w:szCs w:val="22"/>
        </w:rPr>
      </w:pPr>
      <w:r w:rsidRPr="004F008B">
        <w:rPr>
          <w:rFonts w:asciiTheme="minorHAnsi" w:hAnsiTheme="minorHAnsi" w:cstheme="minorHAnsi"/>
          <w:sz w:val="22"/>
          <w:szCs w:val="22"/>
        </w:rPr>
        <w:t>Used XPath and DOM to work with dynamic and static objects in Selenium.</w:t>
      </w:r>
    </w:p>
    <w:p w:rsidR="00DA2AD7" w:rsidRPr="004F008B" w:rsidRDefault="00DA2AD7" w:rsidP="00893B47">
      <w:pPr>
        <w:pStyle w:val="ListParagraph"/>
        <w:numPr>
          <w:ilvl w:val="0"/>
          <w:numId w:val="5"/>
        </w:numPr>
        <w:jc w:val="both"/>
        <w:rPr>
          <w:rFonts w:asciiTheme="minorHAnsi" w:hAnsiTheme="minorHAnsi" w:cstheme="minorHAnsi"/>
          <w:sz w:val="22"/>
          <w:szCs w:val="22"/>
        </w:rPr>
      </w:pPr>
      <w:r w:rsidRPr="004F008B">
        <w:rPr>
          <w:rFonts w:asciiTheme="minorHAnsi" w:hAnsiTheme="minorHAnsi" w:cstheme="minorHAnsi"/>
          <w:sz w:val="22"/>
          <w:szCs w:val="22"/>
        </w:rPr>
        <w:t>Developed Automation framework both Data driven and Hybrid using Selenium Web Driver in Java and performing unit testing by using Testing.</w:t>
      </w:r>
    </w:p>
    <w:p w:rsidR="00B44295" w:rsidRPr="004F008B" w:rsidRDefault="00B44295" w:rsidP="00893B47">
      <w:pPr>
        <w:pStyle w:val="BodyText"/>
        <w:widowControl/>
        <w:numPr>
          <w:ilvl w:val="0"/>
          <w:numId w:val="5"/>
        </w:numPr>
        <w:suppressAutoHyphens w:val="0"/>
        <w:overflowPunct w:val="0"/>
        <w:autoSpaceDE w:val="0"/>
        <w:autoSpaceDN w:val="0"/>
        <w:adjustRightInd w:val="0"/>
        <w:jc w:val="both"/>
        <w:textAlignment w:val="baseline"/>
        <w:rPr>
          <w:rFonts w:asciiTheme="minorHAnsi" w:hAnsiTheme="minorHAnsi" w:cstheme="minorHAnsi"/>
          <w:sz w:val="22"/>
          <w:szCs w:val="22"/>
        </w:rPr>
      </w:pPr>
      <w:r w:rsidRPr="004F008B">
        <w:rPr>
          <w:rFonts w:asciiTheme="minorHAnsi" w:hAnsiTheme="minorHAnsi" w:cstheme="minorHAnsi"/>
          <w:sz w:val="22"/>
          <w:szCs w:val="22"/>
        </w:rPr>
        <w:t>Coordinating the testing activities to complete System Integration and UAT Test preparation on schedule.</w:t>
      </w:r>
    </w:p>
    <w:p w:rsidR="00B44295" w:rsidRPr="004F008B" w:rsidRDefault="00B44295" w:rsidP="00893B47">
      <w:pPr>
        <w:pStyle w:val="BodyText"/>
        <w:widowControl/>
        <w:numPr>
          <w:ilvl w:val="0"/>
          <w:numId w:val="5"/>
        </w:numPr>
        <w:suppressAutoHyphens w:val="0"/>
        <w:overflowPunct w:val="0"/>
        <w:autoSpaceDE w:val="0"/>
        <w:autoSpaceDN w:val="0"/>
        <w:adjustRightInd w:val="0"/>
        <w:jc w:val="both"/>
        <w:textAlignment w:val="baseline"/>
        <w:rPr>
          <w:rFonts w:asciiTheme="minorHAnsi" w:hAnsiTheme="minorHAnsi" w:cstheme="minorHAnsi"/>
          <w:sz w:val="22"/>
          <w:szCs w:val="22"/>
        </w:rPr>
      </w:pPr>
      <w:r w:rsidRPr="004F008B">
        <w:rPr>
          <w:rFonts w:asciiTheme="minorHAnsi" w:hAnsiTheme="minorHAnsi" w:cstheme="minorHAnsi"/>
          <w:sz w:val="22"/>
          <w:szCs w:val="22"/>
        </w:rPr>
        <w:t>Reviewed the Business Requirement Documents and the Functional Specification.</w:t>
      </w:r>
    </w:p>
    <w:p w:rsidR="00B44295" w:rsidRPr="004F008B" w:rsidRDefault="00B44295" w:rsidP="00893B47">
      <w:pPr>
        <w:pStyle w:val="BodyText"/>
        <w:widowControl/>
        <w:numPr>
          <w:ilvl w:val="0"/>
          <w:numId w:val="5"/>
        </w:numPr>
        <w:suppressAutoHyphens w:val="0"/>
        <w:overflowPunct w:val="0"/>
        <w:autoSpaceDE w:val="0"/>
        <w:autoSpaceDN w:val="0"/>
        <w:adjustRightInd w:val="0"/>
        <w:jc w:val="both"/>
        <w:textAlignment w:val="baseline"/>
        <w:rPr>
          <w:rFonts w:asciiTheme="minorHAnsi" w:hAnsiTheme="minorHAnsi" w:cstheme="minorHAnsi"/>
          <w:sz w:val="22"/>
          <w:szCs w:val="22"/>
        </w:rPr>
      </w:pPr>
      <w:r w:rsidRPr="004F008B">
        <w:rPr>
          <w:rFonts w:asciiTheme="minorHAnsi" w:hAnsiTheme="minorHAnsi" w:cstheme="minorHAnsi"/>
          <w:sz w:val="22"/>
          <w:szCs w:val="22"/>
        </w:rPr>
        <w:t>Prepared Test Plan from the Business Requirements and Functional Specification.</w:t>
      </w:r>
    </w:p>
    <w:p w:rsidR="00B44295" w:rsidRPr="004F008B" w:rsidRDefault="00B44295" w:rsidP="00893B47">
      <w:pPr>
        <w:numPr>
          <w:ilvl w:val="0"/>
          <w:numId w:val="5"/>
        </w:numPr>
        <w:tabs>
          <w:tab w:val="left" w:pos="360"/>
        </w:tabs>
        <w:jc w:val="both"/>
        <w:rPr>
          <w:rFonts w:asciiTheme="minorHAnsi" w:hAnsiTheme="minorHAnsi" w:cstheme="minorHAnsi"/>
          <w:sz w:val="22"/>
          <w:szCs w:val="22"/>
        </w:rPr>
      </w:pPr>
      <w:r w:rsidRPr="004F008B">
        <w:rPr>
          <w:rFonts w:asciiTheme="minorHAnsi" w:hAnsiTheme="minorHAnsi" w:cstheme="minorHAnsi"/>
          <w:sz w:val="22"/>
          <w:szCs w:val="22"/>
        </w:rPr>
        <w:t>Successfully leading a team and coordinating the testing activities to complete System, Integration and UAT Test preparation on schedule.</w:t>
      </w:r>
    </w:p>
    <w:p w:rsidR="00B44295" w:rsidRPr="004F008B" w:rsidRDefault="00B44295" w:rsidP="00893B47">
      <w:pPr>
        <w:numPr>
          <w:ilvl w:val="0"/>
          <w:numId w:val="5"/>
        </w:numPr>
        <w:tabs>
          <w:tab w:val="left" w:pos="360"/>
        </w:tabs>
        <w:jc w:val="both"/>
        <w:rPr>
          <w:rFonts w:asciiTheme="minorHAnsi" w:hAnsiTheme="minorHAnsi" w:cstheme="minorHAnsi"/>
          <w:sz w:val="22"/>
          <w:szCs w:val="22"/>
        </w:rPr>
      </w:pPr>
      <w:r w:rsidRPr="004F008B">
        <w:rPr>
          <w:rFonts w:asciiTheme="minorHAnsi" w:hAnsiTheme="minorHAnsi" w:cstheme="minorHAnsi"/>
          <w:sz w:val="22"/>
          <w:szCs w:val="22"/>
        </w:rPr>
        <w:t>Experienced in defining, creating and implementing testing process and methodology for onsite/off-shore team.</w:t>
      </w:r>
    </w:p>
    <w:p w:rsidR="00B44295" w:rsidRPr="004F008B" w:rsidRDefault="00B44295" w:rsidP="00893B47">
      <w:pPr>
        <w:pStyle w:val="BodyText"/>
        <w:widowControl/>
        <w:numPr>
          <w:ilvl w:val="0"/>
          <w:numId w:val="5"/>
        </w:numPr>
        <w:suppressAutoHyphens w:val="0"/>
        <w:overflowPunct w:val="0"/>
        <w:autoSpaceDE w:val="0"/>
        <w:autoSpaceDN w:val="0"/>
        <w:adjustRightInd w:val="0"/>
        <w:jc w:val="both"/>
        <w:textAlignment w:val="baseline"/>
        <w:rPr>
          <w:rFonts w:asciiTheme="minorHAnsi" w:hAnsiTheme="minorHAnsi" w:cstheme="minorHAnsi"/>
          <w:sz w:val="22"/>
          <w:szCs w:val="22"/>
        </w:rPr>
      </w:pPr>
      <w:r w:rsidRPr="004F008B">
        <w:rPr>
          <w:rFonts w:asciiTheme="minorHAnsi" w:hAnsiTheme="minorHAnsi" w:cstheme="minorHAnsi"/>
          <w:sz w:val="22"/>
          <w:szCs w:val="22"/>
        </w:rPr>
        <w:t>Data verification and validation using complex SQL queries</w:t>
      </w:r>
    </w:p>
    <w:p w:rsidR="00B44295" w:rsidRPr="004F008B" w:rsidRDefault="00B44295" w:rsidP="00893B47">
      <w:pPr>
        <w:pStyle w:val="BodyText"/>
        <w:widowControl/>
        <w:numPr>
          <w:ilvl w:val="0"/>
          <w:numId w:val="5"/>
        </w:numPr>
        <w:suppressAutoHyphens w:val="0"/>
        <w:overflowPunct w:val="0"/>
        <w:autoSpaceDE w:val="0"/>
        <w:autoSpaceDN w:val="0"/>
        <w:adjustRightInd w:val="0"/>
        <w:jc w:val="both"/>
        <w:textAlignment w:val="baseline"/>
        <w:rPr>
          <w:rFonts w:asciiTheme="minorHAnsi" w:hAnsiTheme="minorHAnsi" w:cstheme="minorHAnsi"/>
          <w:sz w:val="22"/>
          <w:szCs w:val="22"/>
        </w:rPr>
      </w:pPr>
      <w:r w:rsidRPr="004F008B">
        <w:rPr>
          <w:rFonts w:asciiTheme="minorHAnsi" w:hAnsiTheme="minorHAnsi" w:cstheme="minorHAnsi"/>
          <w:sz w:val="22"/>
          <w:szCs w:val="22"/>
        </w:rPr>
        <w:t>Executed test cases/scripts and accurately &amp; concisely reporting both progress and defect status.</w:t>
      </w:r>
    </w:p>
    <w:p w:rsidR="00B44295" w:rsidRPr="004F008B" w:rsidRDefault="00B44295" w:rsidP="00893B47">
      <w:pPr>
        <w:pStyle w:val="BodyText"/>
        <w:widowControl/>
        <w:numPr>
          <w:ilvl w:val="0"/>
          <w:numId w:val="5"/>
        </w:numPr>
        <w:suppressAutoHyphens w:val="0"/>
        <w:overflowPunct w:val="0"/>
        <w:autoSpaceDE w:val="0"/>
        <w:autoSpaceDN w:val="0"/>
        <w:adjustRightInd w:val="0"/>
        <w:jc w:val="both"/>
        <w:textAlignment w:val="baseline"/>
        <w:rPr>
          <w:rFonts w:asciiTheme="minorHAnsi" w:hAnsiTheme="minorHAnsi" w:cstheme="minorHAnsi"/>
          <w:sz w:val="22"/>
          <w:szCs w:val="22"/>
        </w:rPr>
      </w:pPr>
      <w:r w:rsidRPr="004F008B">
        <w:rPr>
          <w:rFonts w:asciiTheme="minorHAnsi" w:hAnsiTheme="minorHAnsi" w:cstheme="minorHAnsi"/>
          <w:sz w:val="22"/>
          <w:szCs w:val="22"/>
        </w:rPr>
        <w:t>Utilized various testing methodologies and developed strategies, test cases, and executed testing for reporting and data validation of various Vendor feeds</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 xml:space="preserve">Used SQL for Querying the SQL server </w:t>
      </w:r>
      <w:r w:rsidRPr="004F008B">
        <w:rPr>
          <w:rFonts w:asciiTheme="minorHAnsi" w:hAnsiTheme="minorHAnsi" w:cstheme="minorHAnsi"/>
          <w:color w:val="000000"/>
          <w:sz w:val="22"/>
          <w:szCs w:val="22"/>
        </w:rPr>
        <w:t>database for data validation and data conditioning</w:t>
      </w:r>
    </w:p>
    <w:p w:rsidR="00951300" w:rsidRPr="004F008B" w:rsidRDefault="00B44295" w:rsidP="00951300">
      <w:pPr>
        <w:pStyle w:val="ListParagraph"/>
        <w:numPr>
          <w:ilvl w:val="0"/>
          <w:numId w:val="5"/>
        </w:numPr>
        <w:spacing w:after="200" w:line="276" w:lineRule="auto"/>
        <w:jc w:val="both"/>
        <w:rPr>
          <w:rFonts w:asciiTheme="minorHAnsi" w:hAnsiTheme="minorHAnsi" w:cstheme="minorHAnsi"/>
          <w:bCs/>
          <w:sz w:val="22"/>
          <w:szCs w:val="22"/>
        </w:rPr>
      </w:pPr>
      <w:r w:rsidRPr="004F008B">
        <w:rPr>
          <w:rFonts w:asciiTheme="minorHAnsi" w:hAnsiTheme="minorHAnsi" w:cstheme="minorHAnsi"/>
          <w:sz w:val="22"/>
          <w:szCs w:val="22"/>
        </w:rPr>
        <w:t>Involved in developing detailed test plan, test cases and test scripts using</w:t>
      </w:r>
      <w:r w:rsidRPr="004F008B">
        <w:rPr>
          <w:rFonts w:asciiTheme="minorHAnsi" w:hAnsiTheme="minorHAnsi" w:cstheme="minorHAnsi"/>
          <w:bCs/>
          <w:sz w:val="22"/>
          <w:szCs w:val="22"/>
        </w:rPr>
        <w:t xml:space="preserve"> Quality Center </w:t>
      </w:r>
      <w:r w:rsidRPr="004F008B">
        <w:rPr>
          <w:rFonts w:asciiTheme="minorHAnsi" w:hAnsiTheme="minorHAnsi" w:cstheme="minorHAnsi"/>
          <w:sz w:val="22"/>
          <w:szCs w:val="22"/>
        </w:rPr>
        <w:t>for Functional and Regression Testing.</w:t>
      </w:r>
    </w:p>
    <w:p w:rsidR="00951300" w:rsidRPr="004F008B" w:rsidRDefault="00951300" w:rsidP="00951300">
      <w:pPr>
        <w:pStyle w:val="ListParagraph"/>
        <w:numPr>
          <w:ilvl w:val="0"/>
          <w:numId w:val="5"/>
        </w:numPr>
        <w:spacing w:after="200" w:line="276" w:lineRule="auto"/>
        <w:jc w:val="both"/>
        <w:rPr>
          <w:rFonts w:asciiTheme="minorHAnsi" w:hAnsiTheme="minorHAnsi" w:cstheme="minorHAnsi"/>
          <w:bCs/>
          <w:sz w:val="22"/>
          <w:szCs w:val="22"/>
        </w:rPr>
      </w:pPr>
      <w:r w:rsidRPr="004F008B">
        <w:rPr>
          <w:rFonts w:asciiTheme="minorHAnsi" w:eastAsia="Arial Unicode MS" w:hAnsiTheme="minorHAnsi" w:cstheme="minorHAnsi"/>
          <w:sz w:val="22"/>
          <w:szCs w:val="22"/>
        </w:rPr>
        <w:t>Extensively used Informatica client tools. The objective is to extract data stored in Oracle database, flat files to load finally into a single data warehouse repository, which is in Oracle.</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bCs/>
          <w:sz w:val="22"/>
          <w:szCs w:val="22"/>
        </w:rPr>
      </w:pPr>
      <w:r w:rsidRPr="004F008B">
        <w:rPr>
          <w:rFonts w:asciiTheme="minorHAnsi" w:hAnsiTheme="minorHAnsi" w:cstheme="minorHAnsi"/>
          <w:sz w:val="22"/>
          <w:szCs w:val="22"/>
        </w:rPr>
        <w:t>Responsible for identifying and defining the Key Performance Indicators in SSAS 2005 .</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Created ETL test data for all ETL mapping rules.</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Experience in creating UNIX scripts for file transfer and file manipulation</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Worked with Data Extraction, Transformation and Loading (ETL)</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Tested SSIS packages for transferring data from corporate and other non SQL server databases to populate various tables</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Involved in testing data mapping and conversion in a server based data warehouse</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Used Quality Center to track and report system defects and writing test cases/scripts</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Responsible for testing packages using SSIS (ETL) to verify data completeness, data transformation, data quality, integration testing, UAT &amp; regression testing</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Involved in testing the XML files and checked whether data is parsed and loaded to staging tables</w:t>
      </w:r>
    </w:p>
    <w:p w:rsidR="00072464" w:rsidRPr="004F008B" w:rsidRDefault="004A2360" w:rsidP="00893B47">
      <w:pPr>
        <w:jc w:val="both"/>
        <w:rPr>
          <w:rFonts w:asciiTheme="minorHAnsi" w:hAnsiTheme="minorHAnsi" w:cstheme="minorHAnsi"/>
          <w:sz w:val="22"/>
          <w:szCs w:val="22"/>
        </w:rPr>
      </w:pPr>
      <w:r w:rsidRPr="004F008B">
        <w:rPr>
          <w:rFonts w:asciiTheme="minorHAnsi" w:eastAsia="Arial Unicode MS" w:hAnsiTheme="minorHAnsi" w:cstheme="minorHAnsi"/>
          <w:b/>
          <w:bCs/>
          <w:sz w:val="22"/>
          <w:szCs w:val="22"/>
        </w:rPr>
        <w:t>Environment</w:t>
      </w:r>
      <w:r w:rsidRPr="004F008B">
        <w:rPr>
          <w:rFonts w:asciiTheme="minorHAnsi" w:eastAsia="Arial Unicode MS" w:hAnsiTheme="minorHAnsi" w:cstheme="minorHAnsi"/>
          <w:bCs/>
          <w:sz w:val="22"/>
          <w:szCs w:val="22"/>
        </w:rPr>
        <w:t xml:space="preserve">: </w:t>
      </w:r>
      <w:r w:rsidR="00B44295" w:rsidRPr="004F008B">
        <w:rPr>
          <w:rFonts w:asciiTheme="minorHAnsi" w:eastAsia="Arial Unicode MS" w:hAnsiTheme="minorHAnsi" w:cstheme="minorHAnsi"/>
          <w:bCs/>
          <w:sz w:val="22"/>
          <w:szCs w:val="22"/>
        </w:rPr>
        <w:t xml:space="preserve">Java, </w:t>
      </w:r>
      <w:r w:rsidR="0047407A" w:rsidRPr="004F008B">
        <w:rPr>
          <w:rFonts w:asciiTheme="minorHAnsi" w:eastAsia="Batang" w:hAnsiTheme="minorHAnsi" w:cstheme="minorHAnsi"/>
          <w:sz w:val="22"/>
          <w:szCs w:val="22"/>
        </w:rPr>
        <w:t>Agile</w:t>
      </w:r>
      <w:r w:rsidR="0047407A" w:rsidRPr="004F008B">
        <w:rPr>
          <w:rFonts w:asciiTheme="minorHAnsi" w:hAnsiTheme="minorHAnsi" w:cstheme="minorHAnsi"/>
          <w:bCs/>
          <w:color w:val="000000"/>
          <w:sz w:val="22"/>
          <w:szCs w:val="22"/>
        </w:rPr>
        <w:t xml:space="preserve"> ,</w:t>
      </w:r>
      <w:r w:rsidR="001458DF" w:rsidRPr="004F008B">
        <w:rPr>
          <w:rFonts w:asciiTheme="minorHAnsi" w:hAnsiTheme="minorHAnsi" w:cstheme="minorHAnsi"/>
          <w:bCs/>
          <w:color w:val="000000"/>
          <w:sz w:val="22"/>
          <w:szCs w:val="22"/>
        </w:rPr>
        <w:t xml:space="preserve">MS SQL Server, </w:t>
      </w:r>
      <w:r w:rsidR="00B44295" w:rsidRPr="004F008B">
        <w:rPr>
          <w:rFonts w:asciiTheme="minorHAnsi" w:hAnsiTheme="minorHAnsi" w:cstheme="minorHAnsi"/>
          <w:bCs/>
          <w:color w:val="000000"/>
          <w:sz w:val="22"/>
          <w:szCs w:val="22"/>
        </w:rPr>
        <w:t>SSIS</w:t>
      </w:r>
      <w:r w:rsidR="00B44295" w:rsidRPr="004F008B">
        <w:rPr>
          <w:rFonts w:asciiTheme="minorHAnsi" w:eastAsia="Arial Unicode MS" w:hAnsiTheme="minorHAnsi" w:cstheme="minorHAnsi"/>
          <w:bCs/>
          <w:sz w:val="22"/>
          <w:szCs w:val="22"/>
        </w:rPr>
        <w:t>,</w:t>
      </w:r>
      <w:r w:rsidR="001458DF" w:rsidRPr="004F008B">
        <w:rPr>
          <w:rFonts w:asciiTheme="minorHAnsi" w:eastAsia="Arial Unicode MS" w:hAnsiTheme="minorHAnsi" w:cstheme="minorHAnsi"/>
          <w:bCs/>
          <w:sz w:val="22"/>
          <w:szCs w:val="22"/>
        </w:rPr>
        <w:t xml:space="preserve"> </w:t>
      </w:r>
      <w:r w:rsidR="00B44295" w:rsidRPr="004F008B">
        <w:rPr>
          <w:rFonts w:asciiTheme="minorHAnsi" w:eastAsia="Arial Unicode MS" w:hAnsiTheme="minorHAnsi" w:cstheme="minorHAnsi"/>
          <w:bCs/>
          <w:sz w:val="22"/>
          <w:szCs w:val="22"/>
        </w:rPr>
        <w:t>SSRS,</w:t>
      </w:r>
      <w:r w:rsidR="001458DF" w:rsidRPr="004F008B">
        <w:rPr>
          <w:rFonts w:asciiTheme="minorHAnsi" w:eastAsia="Arial Unicode MS" w:hAnsiTheme="minorHAnsi" w:cstheme="minorHAnsi"/>
          <w:bCs/>
          <w:sz w:val="22"/>
          <w:szCs w:val="22"/>
        </w:rPr>
        <w:t xml:space="preserve"> </w:t>
      </w:r>
      <w:r w:rsidR="00B44295" w:rsidRPr="004F008B">
        <w:rPr>
          <w:rFonts w:asciiTheme="minorHAnsi" w:eastAsia="Arial Unicode MS" w:hAnsiTheme="minorHAnsi" w:cstheme="minorHAnsi"/>
          <w:bCs/>
          <w:sz w:val="22"/>
          <w:szCs w:val="22"/>
        </w:rPr>
        <w:t xml:space="preserve">SSAS, SQL, </w:t>
      </w:r>
      <w:r w:rsidR="00951300" w:rsidRPr="004F008B">
        <w:rPr>
          <w:rFonts w:asciiTheme="minorHAnsi" w:eastAsia="Arial Unicode MS" w:hAnsiTheme="minorHAnsi" w:cstheme="minorHAnsi"/>
          <w:bCs/>
          <w:sz w:val="22"/>
          <w:szCs w:val="22"/>
        </w:rPr>
        <w:t>Informatica 9.1,</w:t>
      </w:r>
      <w:r w:rsidR="001458DF" w:rsidRPr="004F008B">
        <w:rPr>
          <w:rFonts w:asciiTheme="minorHAnsi" w:hAnsiTheme="minorHAnsi" w:cstheme="minorHAnsi"/>
          <w:bCs/>
          <w:sz w:val="22"/>
          <w:szCs w:val="22"/>
        </w:rPr>
        <w:t xml:space="preserve"> T-</w:t>
      </w:r>
      <w:r w:rsidR="00B44295" w:rsidRPr="004F008B">
        <w:rPr>
          <w:rFonts w:asciiTheme="minorHAnsi" w:hAnsiTheme="minorHAnsi" w:cstheme="minorHAnsi"/>
          <w:bCs/>
          <w:sz w:val="22"/>
          <w:szCs w:val="22"/>
        </w:rPr>
        <w:t>SQL,</w:t>
      </w:r>
      <w:r w:rsidR="00B44295" w:rsidRPr="004F008B">
        <w:rPr>
          <w:rFonts w:asciiTheme="minorHAnsi" w:eastAsia="Arial Unicode MS" w:hAnsiTheme="minorHAnsi" w:cstheme="minorHAnsi"/>
          <w:bCs/>
          <w:sz w:val="22"/>
          <w:szCs w:val="22"/>
        </w:rPr>
        <w:t xml:space="preserve"> </w:t>
      </w:r>
      <w:r w:rsidR="00DA2AD7" w:rsidRPr="004F008B">
        <w:rPr>
          <w:rFonts w:asciiTheme="minorHAnsi" w:hAnsiTheme="minorHAnsi" w:cstheme="minorHAnsi"/>
          <w:bCs/>
          <w:sz w:val="22"/>
          <w:szCs w:val="22"/>
        </w:rPr>
        <w:t>Selenium Web Driver</w:t>
      </w:r>
      <w:r w:rsidR="001458DF" w:rsidRPr="004F008B">
        <w:rPr>
          <w:rFonts w:asciiTheme="minorHAnsi" w:hAnsiTheme="minorHAnsi" w:cstheme="minorHAnsi"/>
          <w:bCs/>
          <w:sz w:val="22"/>
          <w:szCs w:val="22"/>
        </w:rPr>
        <w:t xml:space="preserve">, </w:t>
      </w:r>
      <w:r w:rsidR="00B44295" w:rsidRPr="004F008B">
        <w:rPr>
          <w:rFonts w:asciiTheme="minorHAnsi" w:eastAsia="Arial Unicode MS" w:hAnsiTheme="minorHAnsi" w:cstheme="minorHAnsi"/>
          <w:bCs/>
          <w:sz w:val="22"/>
          <w:szCs w:val="22"/>
        </w:rPr>
        <w:t xml:space="preserve">XML, XML Spy 2008, , UNIX, Shell Scripting, </w:t>
      </w:r>
      <w:r w:rsidR="00B44295" w:rsidRPr="004F008B">
        <w:rPr>
          <w:rFonts w:asciiTheme="minorHAnsi" w:hAnsiTheme="minorHAnsi" w:cstheme="minorHAnsi"/>
          <w:bCs/>
          <w:sz w:val="22"/>
          <w:szCs w:val="22"/>
        </w:rPr>
        <w:t>Quality Center</w:t>
      </w:r>
    </w:p>
    <w:p w:rsidR="005207EA" w:rsidRPr="004F008B" w:rsidRDefault="005207EA" w:rsidP="00893B47">
      <w:pPr>
        <w:jc w:val="both"/>
        <w:rPr>
          <w:rFonts w:asciiTheme="minorHAnsi" w:hAnsiTheme="minorHAnsi" w:cstheme="minorHAnsi"/>
          <w:sz w:val="22"/>
          <w:szCs w:val="22"/>
        </w:rPr>
      </w:pPr>
    </w:p>
    <w:p w:rsidR="001458DF" w:rsidRPr="004F008B" w:rsidRDefault="001458DF" w:rsidP="00893B47">
      <w:pPr>
        <w:jc w:val="both"/>
        <w:rPr>
          <w:rFonts w:asciiTheme="minorHAnsi" w:hAnsiTheme="minorHAnsi" w:cstheme="minorHAnsi"/>
          <w:sz w:val="22"/>
          <w:szCs w:val="22"/>
        </w:rPr>
      </w:pPr>
    </w:p>
    <w:p w:rsidR="00901874" w:rsidRPr="004F008B" w:rsidRDefault="0047407A" w:rsidP="00893B47">
      <w:pPr>
        <w:jc w:val="both"/>
        <w:rPr>
          <w:rFonts w:asciiTheme="minorHAnsi" w:hAnsiTheme="minorHAnsi" w:cstheme="minorHAnsi"/>
          <w:b/>
          <w:sz w:val="22"/>
          <w:szCs w:val="22"/>
        </w:rPr>
      </w:pPr>
      <w:r w:rsidRPr="004F008B">
        <w:rPr>
          <w:rFonts w:asciiTheme="minorHAnsi" w:hAnsiTheme="minorHAnsi" w:cstheme="minorHAnsi"/>
          <w:b/>
          <w:sz w:val="22"/>
          <w:szCs w:val="22"/>
        </w:rPr>
        <w:t>Fannie Mae, Reston VA</w:t>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486865" w:rsidRPr="004F008B">
        <w:rPr>
          <w:rFonts w:asciiTheme="minorHAnsi" w:hAnsiTheme="minorHAnsi" w:cstheme="minorHAnsi"/>
          <w:b/>
          <w:sz w:val="22"/>
          <w:szCs w:val="22"/>
        </w:rPr>
        <w:t xml:space="preserve">      </w:t>
      </w:r>
      <w:r w:rsidR="004F008B">
        <w:rPr>
          <w:rFonts w:asciiTheme="minorHAnsi" w:hAnsiTheme="minorHAnsi" w:cstheme="minorHAnsi"/>
          <w:b/>
          <w:sz w:val="22"/>
          <w:szCs w:val="22"/>
        </w:rPr>
        <w:t xml:space="preserve">           </w:t>
      </w:r>
      <w:r w:rsidR="00072464" w:rsidRPr="004F008B">
        <w:rPr>
          <w:rFonts w:asciiTheme="minorHAnsi" w:hAnsiTheme="minorHAnsi" w:cstheme="minorHAnsi"/>
          <w:b/>
          <w:sz w:val="22"/>
          <w:szCs w:val="22"/>
        </w:rPr>
        <w:t>Sep’ 2011 – Dec’ 201</w:t>
      </w:r>
      <w:r w:rsidR="00901874" w:rsidRPr="004F008B">
        <w:rPr>
          <w:rFonts w:asciiTheme="minorHAnsi" w:hAnsiTheme="minorHAnsi" w:cstheme="minorHAnsi"/>
          <w:b/>
          <w:sz w:val="22"/>
          <w:szCs w:val="22"/>
        </w:rPr>
        <w:t>3</w:t>
      </w:r>
    </w:p>
    <w:p w:rsidR="00901874" w:rsidRPr="004F008B" w:rsidRDefault="00901874" w:rsidP="00893B47">
      <w:pPr>
        <w:jc w:val="both"/>
        <w:rPr>
          <w:rFonts w:asciiTheme="minorHAnsi" w:hAnsiTheme="minorHAnsi" w:cstheme="minorHAnsi"/>
          <w:b/>
          <w:sz w:val="22"/>
          <w:szCs w:val="22"/>
        </w:rPr>
      </w:pPr>
      <w:r w:rsidRPr="004F008B">
        <w:rPr>
          <w:rFonts w:asciiTheme="minorHAnsi" w:hAnsiTheme="minorHAnsi" w:cstheme="minorHAnsi"/>
          <w:b/>
          <w:sz w:val="22"/>
          <w:szCs w:val="22"/>
        </w:rPr>
        <w:t xml:space="preserve">Sr. </w:t>
      </w:r>
      <w:r w:rsidR="0047407A" w:rsidRPr="004F008B">
        <w:rPr>
          <w:rFonts w:asciiTheme="minorHAnsi" w:hAnsiTheme="minorHAnsi" w:cstheme="minorHAnsi"/>
          <w:b/>
          <w:sz w:val="22"/>
          <w:szCs w:val="22"/>
        </w:rPr>
        <w:t>ETL QA Engineer</w:t>
      </w:r>
    </w:p>
    <w:p w:rsidR="00B44295" w:rsidRPr="004F008B" w:rsidRDefault="00B44295" w:rsidP="00893B47">
      <w:pPr>
        <w:numPr>
          <w:ilvl w:val="0"/>
          <w:numId w:val="5"/>
        </w:numPr>
        <w:jc w:val="both"/>
        <w:rPr>
          <w:rFonts w:asciiTheme="minorHAnsi" w:eastAsia="Arial Unicode MS" w:hAnsiTheme="minorHAnsi" w:cstheme="minorHAnsi"/>
          <w:bCs/>
          <w:sz w:val="22"/>
          <w:szCs w:val="22"/>
        </w:rPr>
      </w:pPr>
      <w:r w:rsidRPr="004F008B">
        <w:rPr>
          <w:rFonts w:asciiTheme="minorHAnsi" w:hAnsiTheme="minorHAnsi" w:cstheme="minorHAnsi"/>
          <w:sz w:val="22"/>
          <w:szCs w:val="22"/>
        </w:rPr>
        <w:t>Analyzed business requirements, system requirements, data mapping requirement specifications, and responsible for documenting functional requirements and supplementary requirements in Quality Center 10.0</w:t>
      </w:r>
    </w:p>
    <w:p w:rsidR="00B44295" w:rsidRPr="004F008B" w:rsidRDefault="00B44295" w:rsidP="00893B47">
      <w:pPr>
        <w:numPr>
          <w:ilvl w:val="0"/>
          <w:numId w:val="5"/>
        </w:numPr>
        <w:jc w:val="both"/>
        <w:rPr>
          <w:rFonts w:asciiTheme="minorHAnsi" w:hAnsiTheme="minorHAnsi" w:cstheme="minorHAnsi"/>
          <w:color w:val="000000"/>
          <w:sz w:val="22"/>
          <w:szCs w:val="22"/>
        </w:rPr>
      </w:pPr>
      <w:r w:rsidRPr="004F008B">
        <w:rPr>
          <w:rFonts w:asciiTheme="minorHAnsi" w:hAnsiTheme="minorHAnsi" w:cstheme="minorHAnsi"/>
          <w:sz w:val="22"/>
          <w:szCs w:val="22"/>
        </w:rPr>
        <w:t xml:space="preserve">Involved in developing detailed </w:t>
      </w:r>
      <w:r w:rsidRPr="004F008B">
        <w:rPr>
          <w:rFonts w:asciiTheme="minorHAnsi" w:hAnsiTheme="minorHAnsi" w:cstheme="minorHAnsi"/>
          <w:bCs/>
          <w:sz w:val="22"/>
          <w:szCs w:val="22"/>
        </w:rPr>
        <w:t>test plan, test cases and test scripts</w:t>
      </w:r>
      <w:r w:rsidRPr="004F008B">
        <w:rPr>
          <w:rFonts w:asciiTheme="minorHAnsi" w:hAnsiTheme="minorHAnsi" w:cstheme="minorHAnsi"/>
          <w:sz w:val="22"/>
          <w:szCs w:val="22"/>
        </w:rPr>
        <w:t xml:space="preserve"> using </w:t>
      </w:r>
      <w:r w:rsidRPr="004F008B">
        <w:rPr>
          <w:rFonts w:asciiTheme="minorHAnsi" w:hAnsiTheme="minorHAnsi" w:cstheme="minorHAnsi"/>
          <w:bCs/>
          <w:sz w:val="22"/>
          <w:szCs w:val="22"/>
        </w:rPr>
        <w:t>Quality Center</w:t>
      </w:r>
      <w:r w:rsidRPr="004F008B">
        <w:rPr>
          <w:rFonts w:asciiTheme="minorHAnsi" w:hAnsiTheme="minorHAnsi" w:cstheme="minorHAnsi"/>
          <w:sz w:val="22"/>
          <w:szCs w:val="22"/>
        </w:rPr>
        <w:t xml:space="preserve"> for Functional and Regression Testing</w:t>
      </w:r>
    </w:p>
    <w:p w:rsidR="00951300" w:rsidRPr="004F008B" w:rsidRDefault="00951300" w:rsidP="00951300">
      <w:pPr>
        <w:numPr>
          <w:ilvl w:val="0"/>
          <w:numId w:val="5"/>
        </w:numPr>
        <w:rPr>
          <w:rFonts w:asciiTheme="minorHAnsi" w:eastAsia="Arial Unicode MS" w:hAnsiTheme="minorHAnsi" w:cstheme="minorHAnsi"/>
          <w:sz w:val="22"/>
          <w:szCs w:val="22"/>
        </w:rPr>
      </w:pPr>
      <w:r w:rsidRPr="004F008B">
        <w:rPr>
          <w:rFonts w:asciiTheme="minorHAnsi" w:hAnsiTheme="minorHAnsi" w:cstheme="minorHAnsi"/>
          <w:sz w:val="22"/>
          <w:szCs w:val="22"/>
        </w:rPr>
        <w:t xml:space="preserve">Extracted Data from </w:t>
      </w:r>
      <w:r w:rsidR="001458DF" w:rsidRPr="004F008B">
        <w:rPr>
          <w:rFonts w:asciiTheme="minorHAnsi" w:hAnsiTheme="minorHAnsi" w:cstheme="minorHAnsi"/>
          <w:sz w:val="22"/>
          <w:szCs w:val="22"/>
        </w:rPr>
        <w:t>Oracle database</w:t>
      </w:r>
      <w:r w:rsidRPr="004F008B">
        <w:rPr>
          <w:rFonts w:asciiTheme="minorHAnsi" w:hAnsiTheme="minorHAnsi" w:cstheme="minorHAnsi"/>
          <w:sz w:val="22"/>
          <w:szCs w:val="22"/>
        </w:rPr>
        <w:t xml:space="preserve"> using </w:t>
      </w:r>
      <w:r w:rsidR="001458DF" w:rsidRPr="004F008B">
        <w:rPr>
          <w:rFonts w:asciiTheme="minorHAnsi" w:hAnsiTheme="minorHAnsi" w:cstheme="minorHAnsi"/>
          <w:sz w:val="22"/>
          <w:szCs w:val="22"/>
        </w:rPr>
        <w:t>SSIS</w:t>
      </w:r>
      <w:r w:rsidRPr="004F008B">
        <w:rPr>
          <w:rFonts w:asciiTheme="minorHAnsi" w:hAnsiTheme="minorHAnsi" w:cstheme="minorHAnsi"/>
          <w:sz w:val="22"/>
          <w:szCs w:val="22"/>
        </w:rPr>
        <w:t xml:space="preserve"> ETL and DTS Packages to the target database including SQL Server and used the data for Reporting purposes. </w:t>
      </w:r>
    </w:p>
    <w:p w:rsidR="00486865" w:rsidRPr="004F008B" w:rsidRDefault="00B44295" w:rsidP="00893B47">
      <w:pPr>
        <w:numPr>
          <w:ilvl w:val="0"/>
          <w:numId w:val="5"/>
        </w:numPr>
        <w:ind w:right="-1260"/>
        <w:jc w:val="both"/>
        <w:rPr>
          <w:rFonts w:asciiTheme="minorHAnsi" w:hAnsiTheme="minorHAnsi" w:cstheme="minorHAnsi"/>
          <w:sz w:val="22"/>
          <w:szCs w:val="22"/>
        </w:rPr>
      </w:pPr>
      <w:r w:rsidRPr="004F008B">
        <w:rPr>
          <w:rFonts w:asciiTheme="minorHAnsi" w:hAnsiTheme="minorHAnsi" w:cstheme="minorHAnsi"/>
          <w:sz w:val="22"/>
          <w:szCs w:val="22"/>
        </w:rPr>
        <w:t xml:space="preserve">Designing the template and structure for data extraction and processing using SSIS and its </w:t>
      </w:r>
    </w:p>
    <w:p w:rsidR="00B44295" w:rsidRPr="004F008B" w:rsidRDefault="00B44295" w:rsidP="00486865">
      <w:pPr>
        <w:ind w:left="720" w:right="-1260"/>
        <w:jc w:val="both"/>
        <w:rPr>
          <w:rFonts w:asciiTheme="minorHAnsi" w:hAnsiTheme="minorHAnsi" w:cstheme="minorHAnsi"/>
          <w:sz w:val="22"/>
          <w:szCs w:val="22"/>
        </w:rPr>
      </w:pPr>
      <w:r w:rsidRPr="004F008B">
        <w:rPr>
          <w:rFonts w:asciiTheme="minorHAnsi" w:hAnsiTheme="minorHAnsi" w:cstheme="minorHAnsi"/>
          <w:sz w:val="22"/>
          <w:szCs w:val="22"/>
        </w:rPr>
        <w:t>different tools from different sources of Production server, Excel sheets</w:t>
      </w:r>
    </w:p>
    <w:p w:rsidR="001458DF"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u w:val="single"/>
        </w:rPr>
      </w:pPr>
      <w:r w:rsidRPr="004F008B">
        <w:rPr>
          <w:rFonts w:asciiTheme="minorHAnsi" w:hAnsiTheme="minorHAnsi" w:cstheme="minorHAnsi"/>
          <w:sz w:val="22"/>
          <w:szCs w:val="22"/>
        </w:rPr>
        <w:t>Experienced in working with DB2,</w:t>
      </w:r>
      <w:r w:rsidR="001458DF" w:rsidRPr="004F008B">
        <w:rPr>
          <w:rFonts w:asciiTheme="minorHAnsi" w:hAnsiTheme="minorHAnsi" w:cstheme="minorHAnsi"/>
          <w:sz w:val="22"/>
          <w:szCs w:val="22"/>
        </w:rPr>
        <w:t>Oracle</w:t>
      </w:r>
    </w:p>
    <w:p w:rsidR="0047407A"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u w:val="single"/>
        </w:rPr>
      </w:pPr>
      <w:r w:rsidRPr="004F008B">
        <w:rPr>
          <w:rFonts w:asciiTheme="minorHAnsi" w:hAnsiTheme="minorHAnsi" w:cstheme="minorHAnsi"/>
          <w:sz w:val="22"/>
          <w:szCs w:val="22"/>
        </w:rPr>
        <w:t>Extensively worked on designing various output and management reports Using SQL Server Reporting Services (SSRS</w:t>
      </w:r>
      <w:r w:rsidR="001458DF" w:rsidRPr="004F008B">
        <w:rPr>
          <w:rFonts w:asciiTheme="minorHAnsi" w:hAnsiTheme="minorHAnsi" w:cstheme="minorHAnsi"/>
          <w:sz w:val="22"/>
          <w:szCs w:val="22"/>
        </w:rPr>
        <w:t>.</w:t>
      </w:r>
    </w:p>
    <w:p w:rsidR="00DA2AD7" w:rsidRPr="004F008B" w:rsidRDefault="00DA2AD7" w:rsidP="00893B47">
      <w:pPr>
        <w:pStyle w:val="ListParagraph"/>
        <w:numPr>
          <w:ilvl w:val="0"/>
          <w:numId w:val="5"/>
        </w:numPr>
        <w:jc w:val="both"/>
        <w:rPr>
          <w:rFonts w:asciiTheme="minorHAnsi" w:hAnsiTheme="minorHAnsi" w:cstheme="minorHAnsi"/>
          <w:sz w:val="22"/>
          <w:szCs w:val="22"/>
        </w:rPr>
      </w:pPr>
      <w:r w:rsidRPr="004F008B">
        <w:rPr>
          <w:rFonts w:asciiTheme="minorHAnsi" w:hAnsiTheme="minorHAnsi" w:cstheme="minorHAnsi"/>
          <w:sz w:val="22"/>
          <w:szCs w:val="22"/>
        </w:rPr>
        <w:t xml:space="preserve">Wrote and executed automated test cases using Selenium Web Driver to automate manual testing solutions. </w:t>
      </w:r>
    </w:p>
    <w:p w:rsidR="0047407A" w:rsidRPr="004F008B" w:rsidRDefault="001458DF" w:rsidP="00893B47">
      <w:pPr>
        <w:pStyle w:val="ListParagraph"/>
        <w:numPr>
          <w:ilvl w:val="0"/>
          <w:numId w:val="5"/>
        </w:numPr>
        <w:spacing w:after="200" w:line="276" w:lineRule="auto"/>
        <w:jc w:val="both"/>
        <w:rPr>
          <w:rFonts w:asciiTheme="minorHAnsi" w:hAnsiTheme="minorHAnsi" w:cstheme="minorHAnsi"/>
          <w:sz w:val="22"/>
          <w:szCs w:val="22"/>
          <w:u w:val="single"/>
        </w:rPr>
      </w:pPr>
      <w:r w:rsidRPr="004F008B">
        <w:rPr>
          <w:rFonts w:asciiTheme="minorHAnsi" w:hAnsiTheme="minorHAnsi" w:cstheme="minorHAnsi"/>
          <w:color w:val="000000"/>
          <w:sz w:val="22"/>
          <w:szCs w:val="22"/>
        </w:rPr>
        <w:t>Worked in Agile technology wit</w:t>
      </w:r>
      <w:r w:rsidR="0047407A" w:rsidRPr="004F008B">
        <w:rPr>
          <w:rFonts w:asciiTheme="minorHAnsi" w:hAnsiTheme="minorHAnsi" w:cstheme="minorHAnsi"/>
          <w:color w:val="000000"/>
          <w:sz w:val="22"/>
          <w:szCs w:val="22"/>
        </w:rPr>
        <w:t>h Scrum and waterfall models.</w:t>
      </w:r>
    </w:p>
    <w:p w:rsidR="00951300" w:rsidRPr="004F008B" w:rsidRDefault="00B44295" w:rsidP="00951300">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Involved in Data mapping specifications to create and execute detailed system test plans. The data mapping specifies what data will be extracted from an internal data warehouse, transformed</w:t>
      </w:r>
      <w:r w:rsidR="00951300" w:rsidRPr="004F008B">
        <w:rPr>
          <w:rFonts w:asciiTheme="minorHAnsi" w:hAnsiTheme="minorHAnsi" w:cstheme="minorHAnsi"/>
          <w:sz w:val="22"/>
          <w:szCs w:val="22"/>
        </w:rPr>
        <w:t xml:space="preserve"> and sent to an external entity</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Extensively used T-SQL to verify and validate the data loaded to the SQL Server 2008</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Tested Complex ETL Mappings and Sessions based on business user requirements and business rules to load data from source flat files and RDBMS tables to target tables</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Created the test environment for Staging area, loading the Staging area with data from multiple sources</w:t>
      </w:r>
    </w:p>
    <w:p w:rsidR="00B44295" w:rsidRPr="004F008B" w:rsidRDefault="001458DF"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Written several Sql and T-</w:t>
      </w:r>
      <w:r w:rsidR="00B44295" w:rsidRPr="004F008B">
        <w:rPr>
          <w:rFonts w:asciiTheme="minorHAnsi" w:hAnsiTheme="minorHAnsi" w:cstheme="minorHAnsi"/>
          <w:sz w:val="22"/>
          <w:szCs w:val="22"/>
        </w:rPr>
        <w:t>SQL stored procedures. Tested the output of Statements from sql vs. ETL output.</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 xml:space="preserve">Used T-SQL for Querying the SQL server </w:t>
      </w:r>
      <w:r w:rsidRPr="004F008B">
        <w:rPr>
          <w:rFonts w:asciiTheme="minorHAnsi" w:hAnsiTheme="minorHAnsi" w:cstheme="minorHAnsi"/>
          <w:color w:val="000000"/>
          <w:sz w:val="22"/>
          <w:szCs w:val="22"/>
        </w:rPr>
        <w:t>database for data validation and data conditioning</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Tested on the Data Validation rules of various input data files through the generic conditioning graph ensuring the integrity of data used for processing based on the rules</w:t>
      </w:r>
    </w:p>
    <w:p w:rsidR="00B44295" w:rsidRPr="004F008B" w:rsidRDefault="001458DF" w:rsidP="00893B47">
      <w:pPr>
        <w:pStyle w:val="ListParagraph"/>
        <w:numPr>
          <w:ilvl w:val="0"/>
          <w:numId w:val="5"/>
        </w:numPr>
        <w:spacing w:after="200" w:line="276" w:lineRule="auto"/>
        <w:jc w:val="both"/>
        <w:rPr>
          <w:rFonts w:asciiTheme="minorHAnsi" w:hAnsiTheme="minorHAnsi" w:cstheme="minorHAnsi"/>
          <w:color w:val="000000"/>
          <w:sz w:val="22"/>
          <w:szCs w:val="22"/>
        </w:rPr>
      </w:pPr>
      <w:r w:rsidRPr="004F008B">
        <w:rPr>
          <w:rFonts w:asciiTheme="minorHAnsi" w:hAnsiTheme="minorHAnsi" w:cstheme="minorHAnsi"/>
          <w:sz w:val="22"/>
          <w:szCs w:val="22"/>
        </w:rPr>
        <w:t>Tested SQL queries, T-</w:t>
      </w:r>
      <w:r w:rsidR="00B44295" w:rsidRPr="004F008B">
        <w:rPr>
          <w:rFonts w:asciiTheme="minorHAnsi" w:hAnsiTheme="minorHAnsi" w:cstheme="minorHAnsi"/>
          <w:sz w:val="22"/>
          <w:szCs w:val="22"/>
        </w:rPr>
        <w:t>SQL scripts to validate the data and performance of the database.</w:t>
      </w:r>
      <w:r w:rsidR="00B44295" w:rsidRPr="004F008B">
        <w:rPr>
          <w:rFonts w:asciiTheme="minorHAnsi" w:hAnsiTheme="minorHAnsi" w:cstheme="minorHAnsi"/>
          <w:sz w:val="22"/>
          <w:szCs w:val="22"/>
        </w:rPr>
        <w:br/>
        <w:t>Involved in developing detailed test plan, test cases and test scripts using</w:t>
      </w:r>
      <w:r w:rsidR="00B44295" w:rsidRPr="004F008B">
        <w:rPr>
          <w:rFonts w:asciiTheme="minorHAnsi" w:hAnsiTheme="minorHAnsi" w:cstheme="minorHAnsi"/>
          <w:bCs/>
          <w:sz w:val="22"/>
          <w:szCs w:val="22"/>
        </w:rPr>
        <w:t xml:space="preserve"> Quality Center </w:t>
      </w:r>
      <w:r w:rsidR="00B44295" w:rsidRPr="004F008B">
        <w:rPr>
          <w:rFonts w:asciiTheme="minorHAnsi" w:hAnsiTheme="minorHAnsi" w:cstheme="minorHAnsi"/>
          <w:sz w:val="22"/>
          <w:szCs w:val="22"/>
        </w:rPr>
        <w:t>for Functional and Regression Testing.</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color w:val="000000"/>
          <w:sz w:val="22"/>
          <w:szCs w:val="22"/>
        </w:rPr>
      </w:pPr>
      <w:r w:rsidRPr="004F008B">
        <w:rPr>
          <w:rFonts w:asciiTheme="minorHAnsi" w:hAnsiTheme="minorHAnsi" w:cstheme="minorHAnsi"/>
          <w:sz w:val="22"/>
          <w:szCs w:val="22"/>
        </w:rPr>
        <w:t xml:space="preserve">Extracted Data using </w:t>
      </w:r>
      <w:r w:rsidRPr="004F008B">
        <w:rPr>
          <w:rStyle w:val="highlight"/>
          <w:rFonts w:asciiTheme="minorHAnsi" w:eastAsia="Batang" w:hAnsiTheme="minorHAnsi" w:cstheme="minorHAnsi"/>
          <w:sz w:val="22"/>
          <w:szCs w:val="22"/>
        </w:rPr>
        <w:t>SSIS</w:t>
      </w:r>
      <w:r w:rsidRPr="004F008B">
        <w:rPr>
          <w:rFonts w:asciiTheme="minorHAnsi" w:hAnsiTheme="minorHAnsi" w:cstheme="minorHAnsi"/>
          <w:sz w:val="22"/>
          <w:szCs w:val="22"/>
        </w:rPr>
        <w:t xml:space="preserve"> from DB2, XML, Oracle and flat files, Excel perform transformations and populate the data warehouse</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 xml:space="preserve">Written several complex SQL queries for validating </w:t>
      </w:r>
      <w:r w:rsidR="001458DF" w:rsidRPr="004F008B">
        <w:rPr>
          <w:rFonts w:asciiTheme="minorHAnsi" w:hAnsiTheme="minorHAnsi" w:cstheme="minorHAnsi"/>
          <w:sz w:val="22"/>
          <w:szCs w:val="22"/>
        </w:rPr>
        <w:t xml:space="preserve">SSRS </w:t>
      </w:r>
      <w:r w:rsidRPr="004F008B">
        <w:rPr>
          <w:rFonts w:asciiTheme="minorHAnsi" w:hAnsiTheme="minorHAnsi" w:cstheme="minorHAnsi"/>
          <w:sz w:val="22"/>
          <w:szCs w:val="22"/>
        </w:rPr>
        <w:t>Reports</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Tested the ETL process for both before data validation and after data validation process. Tested the messages published by ETL tool and data loaded into various databases</w:t>
      </w:r>
      <w:r w:rsidR="001458DF" w:rsidRPr="004F008B">
        <w:rPr>
          <w:rFonts w:asciiTheme="minorHAnsi" w:hAnsiTheme="minorHAnsi" w:cstheme="minorHAnsi"/>
          <w:sz w:val="22"/>
          <w:szCs w:val="22"/>
        </w:rPr>
        <w:t>.</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Responsible for Data mapping testing by writing complex SQL Queries using WINSQL</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Experience in creating UNIX scripts for file transfer and file manipulation</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Validating the data passed to downstream systems</w:t>
      </w:r>
      <w:r w:rsidR="001458DF" w:rsidRPr="004F008B">
        <w:rPr>
          <w:rFonts w:asciiTheme="minorHAnsi" w:hAnsiTheme="minorHAnsi" w:cstheme="minorHAnsi"/>
          <w:sz w:val="22"/>
          <w:szCs w:val="22"/>
        </w:rPr>
        <w:t>.</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color w:val="000000"/>
          <w:sz w:val="22"/>
          <w:szCs w:val="22"/>
        </w:rPr>
      </w:pPr>
      <w:r w:rsidRPr="004F008B">
        <w:rPr>
          <w:rFonts w:asciiTheme="minorHAnsi" w:hAnsiTheme="minorHAnsi" w:cstheme="minorHAnsi"/>
          <w:sz w:val="22"/>
          <w:szCs w:val="22"/>
        </w:rPr>
        <w:lastRenderedPageBreak/>
        <w:t>Tested different reports including detail, summary reports and on demand reports developed by SSRS Report Studio</w:t>
      </w:r>
      <w:r w:rsidR="001458DF" w:rsidRPr="004F008B">
        <w:rPr>
          <w:rFonts w:asciiTheme="minorHAnsi" w:hAnsiTheme="minorHAnsi" w:cstheme="minorHAnsi"/>
          <w:sz w:val="22"/>
          <w:szCs w:val="22"/>
        </w:rPr>
        <w:t>.</w:t>
      </w:r>
    </w:p>
    <w:p w:rsidR="00B44295" w:rsidRPr="004F008B" w:rsidRDefault="00B44295" w:rsidP="00E23E06">
      <w:pPr>
        <w:pStyle w:val="ListParagraph"/>
        <w:numPr>
          <w:ilvl w:val="0"/>
          <w:numId w:val="5"/>
        </w:numPr>
        <w:spacing w:after="200" w:line="276" w:lineRule="auto"/>
        <w:jc w:val="both"/>
        <w:rPr>
          <w:rFonts w:asciiTheme="minorHAnsi" w:hAnsiTheme="minorHAnsi" w:cstheme="minorHAnsi"/>
          <w:color w:val="000000"/>
          <w:sz w:val="22"/>
          <w:szCs w:val="22"/>
        </w:rPr>
      </w:pPr>
      <w:r w:rsidRPr="004F008B">
        <w:rPr>
          <w:rFonts w:asciiTheme="minorHAnsi" w:hAnsiTheme="minorHAnsi" w:cstheme="minorHAnsi"/>
          <w:sz w:val="22"/>
          <w:szCs w:val="22"/>
        </w:rPr>
        <w:t>Tested data warehouse ETL process using SSIS (Integration Service)</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Involved in testing data mapping and conversion in a server based data warehouse</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 xml:space="preserve">Worked with business team to test the reports developed in </w:t>
      </w:r>
      <w:r w:rsidR="00E23E06" w:rsidRPr="004F008B">
        <w:rPr>
          <w:rFonts w:asciiTheme="minorHAnsi" w:hAnsiTheme="minorHAnsi" w:cstheme="minorHAnsi"/>
          <w:sz w:val="22"/>
          <w:szCs w:val="22"/>
        </w:rPr>
        <w:t>SSRS.</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 xml:space="preserve">Tested whether the reports developed in </w:t>
      </w:r>
      <w:r w:rsidR="00E23E06" w:rsidRPr="004F008B">
        <w:rPr>
          <w:rFonts w:asciiTheme="minorHAnsi" w:hAnsiTheme="minorHAnsi" w:cstheme="minorHAnsi"/>
          <w:sz w:val="22"/>
          <w:szCs w:val="22"/>
        </w:rPr>
        <w:t>SSRS</w:t>
      </w:r>
      <w:r w:rsidRPr="004F008B">
        <w:rPr>
          <w:rFonts w:asciiTheme="minorHAnsi" w:hAnsiTheme="minorHAnsi" w:cstheme="minorHAnsi"/>
          <w:sz w:val="22"/>
          <w:szCs w:val="22"/>
        </w:rPr>
        <w:t xml:space="preserve"> are as per company standards</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Used Quality Center to track and report system defects and writing test cases/scripts</w:t>
      </w:r>
    </w:p>
    <w:p w:rsidR="00B44295" w:rsidRPr="004F008B" w:rsidRDefault="00B44295" w:rsidP="00893B47">
      <w:pPr>
        <w:pStyle w:val="ListParagraph"/>
        <w:numPr>
          <w:ilvl w:val="0"/>
          <w:numId w:val="5"/>
        </w:numPr>
        <w:spacing w:after="200" w:line="276" w:lineRule="auto"/>
        <w:jc w:val="both"/>
        <w:rPr>
          <w:rFonts w:asciiTheme="minorHAnsi" w:hAnsiTheme="minorHAnsi" w:cstheme="minorHAnsi"/>
          <w:sz w:val="22"/>
          <w:szCs w:val="22"/>
        </w:rPr>
      </w:pPr>
      <w:r w:rsidRPr="004F008B">
        <w:rPr>
          <w:rFonts w:asciiTheme="minorHAnsi" w:hAnsiTheme="minorHAnsi" w:cstheme="minorHAnsi"/>
          <w:sz w:val="22"/>
          <w:szCs w:val="22"/>
        </w:rPr>
        <w:t>Involved in testing the XML files and checked whether data is parsed and loaded to staging tables</w:t>
      </w:r>
    </w:p>
    <w:p w:rsidR="005C379B" w:rsidRPr="004F008B" w:rsidRDefault="00B44295" w:rsidP="00893B47">
      <w:pPr>
        <w:jc w:val="both"/>
        <w:rPr>
          <w:rFonts w:asciiTheme="minorHAnsi" w:eastAsia="Arial Unicode MS" w:hAnsiTheme="minorHAnsi" w:cstheme="minorHAnsi"/>
          <w:bCs/>
          <w:sz w:val="22"/>
          <w:szCs w:val="22"/>
        </w:rPr>
      </w:pPr>
      <w:r w:rsidRPr="004F008B">
        <w:rPr>
          <w:rFonts w:asciiTheme="minorHAnsi" w:eastAsia="Arial Unicode MS" w:hAnsiTheme="minorHAnsi" w:cstheme="minorHAnsi"/>
          <w:b/>
          <w:bCs/>
          <w:sz w:val="22"/>
          <w:szCs w:val="22"/>
        </w:rPr>
        <w:t>Environment</w:t>
      </w:r>
      <w:r w:rsidRPr="004F008B">
        <w:rPr>
          <w:rFonts w:asciiTheme="minorHAnsi" w:eastAsia="Arial Unicode MS" w:hAnsiTheme="minorHAnsi" w:cstheme="minorHAnsi"/>
          <w:bCs/>
          <w:sz w:val="22"/>
          <w:szCs w:val="22"/>
        </w:rPr>
        <w:t xml:space="preserve">: </w:t>
      </w:r>
      <w:r w:rsidRPr="004F008B">
        <w:rPr>
          <w:rFonts w:asciiTheme="minorHAnsi" w:hAnsiTheme="minorHAnsi" w:cstheme="minorHAnsi"/>
          <w:bCs/>
          <w:color w:val="000000"/>
          <w:sz w:val="22"/>
          <w:szCs w:val="22"/>
        </w:rPr>
        <w:t>SSIS,</w:t>
      </w:r>
      <w:r w:rsidR="001458DF" w:rsidRPr="004F008B">
        <w:rPr>
          <w:rFonts w:asciiTheme="minorHAnsi" w:hAnsiTheme="minorHAnsi" w:cstheme="minorHAnsi"/>
          <w:bCs/>
          <w:color w:val="000000"/>
          <w:sz w:val="22"/>
          <w:szCs w:val="22"/>
        </w:rPr>
        <w:t xml:space="preserve"> </w:t>
      </w:r>
      <w:r w:rsidRPr="004F008B">
        <w:rPr>
          <w:rFonts w:asciiTheme="minorHAnsi" w:hAnsiTheme="minorHAnsi" w:cstheme="minorHAnsi"/>
          <w:bCs/>
          <w:color w:val="000000"/>
          <w:sz w:val="22"/>
          <w:szCs w:val="22"/>
        </w:rPr>
        <w:t>SSRS,</w:t>
      </w:r>
      <w:r w:rsidR="001458DF" w:rsidRPr="004F008B">
        <w:rPr>
          <w:rFonts w:asciiTheme="minorHAnsi" w:hAnsiTheme="minorHAnsi" w:cstheme="minorHAnsi"/>
          <w:bCs/>
          <w:color w:val="000000"/>
          <w:sz w:val="22"/>
          <w:szCs w:val="22"/>
        </w:rPr>
        <w:t xml:space="preserve"> </w:t>
      </w:r>
      <w:r w:rsidRPr="004F008B">
        <w:rPr>
          <w:rFonts w:asciiTheme="minorHAnsi" w:hAnsiTheme="minorHAnsi" w:cstheme="minorHAnsi"/>
          <w:bCs/>
          <w:color w:val="000000"/>
          <w:sz w:val="22"/>
          <w:szCs w:val="22"/>
        </w:rPr>
        <w:t>SSAS,</w:t>
      </w:r>
      <w:r w:rsidR="00951300" w:rsidRPr="004F008B">
        <w:rPr>
          <w:rFonts w:asciiTheme="minorHAnsi" w:hAnsiTheme="minorHAnsi" w:cstheme="minorHAnsi"/>
          <w:sz w:val="22"/>
          <w:szCs w:val="22"/>
        </w:rPr>
        <w:t xml:space="preserve"> </w:t>
      </w:r>
      <w:r w:rsidRPr="004F008B">
        <w:rPr>
          <w:rFonts w:asciiTheme="minorHAnsi" w:eastAsia="Arial Unicode MS" w:hAnsiTheme="minorHAnsi" w:cstheme="minorHAnsi"/>
          <w:bCs/>
          <w:sz w:val="22"/>
          <w:szCs w:val="22"/>
        </w:rPr>
        <w:t xml:space="preserve">DB2, Java, Cognos, SQL, </w:t>
      </w:r>
      <w:r w:rsidRPr="004F008B">
        <w:rPr>
          <w:rFonts w:asciiTheme="minorHAnsi" w:hAnsiTheme="minorHAnsi" w:cstheme="minorHAnsi"/>
          <w:bCs/>
          <w:sz w:val="22"/>
          <w:szCs w:val="22"/>
        </w:rPr>
        <w:t>PL/SQL,</w:t>
      </w:r>
      <w:r w:rsidRPr="004F008B">
        <w:rPr>
          <w:rFonts w:asciiTheme="minorHAnsi" w:eastAsia="Arial Unicode MS" w:hAnsiTheme="minorHAnsi" w:cstheme="minorHAnsi"/>
          <w:bCs/>
          <w:sz w:val="22"/>
          <w:szCs w:val="22"/>
        </w:rPr>
        <w:t xml:space="preserve"> T-SQL, XML, XSD, XSLT, XML Spy 2008, IBM AIX 5.3, UNIX, Shell Scripting, WINSQL,</w:t>
      </w:r>
      <w:r w:rsidR="0047407A" w:rsidRPr="004F008B">
        <w:rPr>
          <w:rFonts w:asciiTheme="minorHAnsi" w:eastAsia="Batang" w:hAnsiTheme="minorHAnsi" w:cstheme="minorHAnsi"/>
          <w:sz w:val="22"/>
          <w:szCs w:val="22"/>
        </w:rPr>
        <w:t xml:space="preserve"> Agile,</w:t>
      </w:r>
      <w:r w:rsidRPr="004F008B">
        <w:rPr>
          <w:rFonts w:asciiTheme="minorHAnsi" w:eastAsia="Arial Unicode MS" w:hAnsiTheme="minorHAnsi" w:cstheme="minorHAnsi"/>
          <w:bCs/>
          <w:sz w:val="22"/>
          <w:szCs w:val="22"/>
        </w:rPr>
        <w:t xml:space="preserve"> </w:t>
      </w:r>
      <w:r w:rsidR="00DA2AD7" w:rsidRPr="004F008B">
        <w:rPr>
          <w:rFonts w:asciiTheme="minorHAnsi" w:hAnsiTheme="minorHAnsi" w:cstheme="minorHAnsi"/>
          <w:sz w:val="22"/>
          <w:szCs w:val="22"/>
        </w:rPr>
        <w:t>Selenium Web Driver,</w:t>
      </w:r>
      <w:r w:rsidR="00DA2AD7" w:rsidRPr="004F008B">
        <w:rPr>
          <w:rFonts w:asciiTheme="minorHAnsi" w:hAnsiTheme="minorHAnsi" w:cstheme="minorHAnsi"/>
          <w:bCs/>
          <w:sz w:val="22"/>
          <w:szCs w:val="22"/>
        </w:rPr>
        <w:t xml:space="preserve"> </w:t>
      </w:r>
      <w:r w:rsidRPr="004F008B">
        <w:rPr>
          <w:rFonts w:asciiTheme="minorHAnsi" w:eastAsia="Arial Unicode MS" w:hAnsiTheme="minorHAnsi" w:cstheme="minorHAnsi"/>
          <w:bCs/>
          <w:sz w:val="22"/>
          <w:szCs w:val="22"/>
        </w:rPr>
        <w:t>Ultra edit, Rumba UNIX Display, Quality Center 10.0</w:t>
      </w:r>
      <w:r w:rsidR="00E23E06" w:rsidRPr="004F008B">
        <w:rPr>
          <w:rFonts w:asciiTheme="minorHAnsi" w:eastAsia="Arial Unicode MS" w:hAnsiTheme="minorHAnsi" w:cstheme="minorHAnsi"/>
          <w:bCs/>
          <w:sz w:val="22"/>
          <w:szCs w:val="22"/>
        </w:rPr>
        <w:t>, Oracle, SQL Server.</w:t>
      </w:r>
    </w:p>
    <w:p w:rsidR="001458DF" w:rsidRPr="004F008B" w:rsidRDefault="001458DF" w:rsidP="00893B47">
      <w:pPr>
        <w:jc w:val="both"/>
        <w:rPr>
          <w:rFonts w:asciiTheme="minorHAnsi" w:hAnsiTheme="minorHAnsi" w:cstheme="minorHAnsi"/>
          <w:sz w:val="22"/>
          <w:szCs w:val="22"/>
        </w:rPr>
      </w:pPr>
    </w:p>
    <w:p w:rsidR="001458DF" w:rsidRPr="004F008B" w:rsidRDefault="001458DF" w:rsidP="00893B47">
      <w:pPr>
        <w:jc w:val="both"/>
        <w:rPr>
          <w:rFonts w:asciiTheme="minorHAnsi" w:hAnsiTheme="minorHAnsi" w:cstheme="minorHAnsi"/>
          <w:sz w:val="22"/>
          <w:szCs w:val="22"/>
        </w:rPr>
      </w:pPr>
    </w:p>
    <w:p w:rsidR="00072464" w:rsidRPr="004F008B" w:rsidRDefault="00734CBE" w:rsidP="00893B47">
      <w:pPr>
        <w:jc w:val="both"/>
        <w:rPr>
          <w:rFonts w:asciiTheme="minorHAnsi" w:hAnsiTheme="minorHAnsi" w:cstheme="minorHAnsi"/>
          <w:b/>
          <w:sz w:val="22"/>
          <w:szCs w:val="22"/>
        </w:rPr>
      </w:pPr>
      <w:r w:rsidRPr="004F008B">
        <w:rPr>
          <w:rFonts w:asciiTheme="minorHAnsi" w:hAnsiTheme="minorHAnsi" w:cstheme="minorHAnsi"/>
          <w:b/>
          <w:sz w:val="22"/>
          <w:szCs w:val="22"/>
        </w:rPr>
        <w:t>Ally Bank, Charlotte NC</w:t>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072464" w:rsidRPr="004F008B">
        <w:rPr>
          <w:rFonts w:asciiTheme="minorHAnsi" w:hAnsiTheme="minorHAnsi" w:cstheme="minorHAnsi"/>
          <w:b/>
          <w:sz w:val="22"/>
          <w:szCs w:val="22"/>
        </w:rPr>
        <w:tab/>
      </w:r>
      <w:r w:rsidR="00486865" w:rsidRPr="004F008B">
        <w:rPr>
          <w:rFonts w:asciiTheme="minorHAnsi" w:hAnsiTheme="minorHAnsi" w:cstheme="minorHAnsi"/>
          <w:b/>
          <w:sz w:val="22"/>
          <w:szCs w:val="22"/>
        </w:rPr>
        <w:tab/>
      </w:r>
      <w:r w:rsidR="00486865" w:rsidRPr="004F008B">
        <w:rPr>
          <w:rFonts w:asciiTheme="minorHAnsi" w:hAnsiTheme="minorHAnsi" w:cstheme="minorHAnsi"/>
          <w:b/>
          <w:sz w:val="22"/>
          <w:szCs w:val="22"/>
        </w:rPr>
        <w:tab/>
        <w:t xml:space="preserve">      </w:t>
      </w:r>
      <w:r w:rsidR="004F008B">
        <w:rPr>
          <w:rFonts w:asciiTheme="minorHAnsi" w:hAnsiTheme="minorHAnsi" w:cstheme="minorHAnsi"/>
          <w:b/>
          <w:sz w:val="22"/>
          <w:szCs w:val="22"/>
        </w:rPr>
        <w:t xml:space="preserve">     </w:t>
      </w:r>
      <w:r w:rsidR="00486865" w:rsidRPr="004F008B">
        <w:rPr>
          <w:rFonts w:asciiTheme="minorHAnsi" w:hAnsiTheme="minorHAnsi" w:cstheme="minorHAnsi"/>
          <w:b/>
          <w:sz w:val="22"/>
          <w:szCs w:val="22"/>
        </w:rPr>
        <w:t xml:space="preserve"> </w:t>
      </w:r>
      <w:r w:rsidR="004F008B">
        <w:rPr>
          <w:rFonts w:asciiTheme="minorHAnsi" w:hAnsiTheme="minorHAnsi" w:cstheme="minorHAnsi"/>
          <w:b/>
          <w:sz w:val="22"/>
          <w:szCs w:val="22"/>
        </w:rPr>
        <w:t xml:space="preserve">      </w:t>
      </w:r>
      <w:r w:rsidR="00072464" w:rsidRPr="004F008B">
        <w:rPr>
          <w:rFonts w:asciiTheme="minorHAnsi" w:hAnsiTheme="minorHAnsi" w:cstheme="minorHAnsi"/>
          <w:b/>
          <w:sz w:val="22"/>
          <w:szCs w:val="22"/>
        </w:rPr>
        <w:t>Jan’ 2009 – Aug’ 2011</w:t>
      </w:r>
    </w:p>
    <w:p w:rsidR="00072464" w:rsidRPr="004F008B" w:rsidRDefault="0047407A" w:rsidP="00893B47">
      <w:pPr>
        <w:jc w:val="both"/>
        <w:rPr>
          <w:rFonts w:asciiTheme="minorHAnsi" w:hAnsiTheme="minorHAnsi" w:cstheme="minorHAnsi"/>
          <w:b/>
          <w:sz w:val="22"/>
          <w:szCs w:val="22"/>
        </w:rPr>
      </w:pPr>
      <w:r w:rsidRPr="004F008B">
        <w:rPr>
          <w:rFonts w:asciiTheme="minorHAnsi" w:hAnsiTheme="minorHAnsi" w:cstheme="minorHAnsi"/>
          <w:b/>
          <w:sz w:val="22"/>
          <w:szCs w:val="22"/>
        </w:rPr>
        <w:t>ETL/QA Engineer</w:t>
      </w:r>
    </w:p>
    <w:p w:rsidR="00B44295" w:rsidRPr="004F008B" w:rsidRDefault="00B44295" w:rsidP="00893B47">
      <w:pPr>
        <w:numPr>
          <w:ilvl w:val="0"/>
          <w:numId w:val="6"/>
        </w:numPr>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Analyzing new Business requirements for each &amp; every release and worked with analysts and business team for any gaps found during the test analysis</w:t>
      </w:r>
    </w:p>
    <w:p w:rsidR="00B44295" w:rsidRPr="004F008B" w:rsidRDefault="00B44295" w:rsidP="00893B47">
      <w:pPr>
        <w:numPr>
          <w:ilvl w:val="0"/>
          <w:numId w:val="6"/>
        </w:numPr>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Preparing Test plan, Test scenarios and writing &amp; execution of Test cases</w:t>
      </w:r>
    </w:p>
    <w:p w:rsidR="00B44295" w:rsidRPr="004F008B" w:rsidRDefault="00B44295" w:rsidP="00893B47">
      <w:pPr>
        <w:numPr>
          <w:ilvl w:val="0"/>
          <w:numId w:val="6"/>
        </w:numPr>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 xml:space="preserve">Identifying Impacts on the different </w:t>
      </w:r>
      <w:r w:rsidR="00E23E06" w:rsidRPr="004F008B">
        <w:rPr>
          <w:rFonts w:asciiTheme="minorHAnsi" w:eastAsia="Batang" w:hAnsiTheme="minorHAnsi" w:cstheme="minorHAnsi"/>
          <w:sz w:val="22"/>
          <w:szCs w:val="22"/>
        </w:rPr>
        <w:t xml:space="preserve">applications </w:t>
      </w:r>
      <w:r w:rsidRPr="004F008B">
        <w:rPr>
          <w:rFonts w:asciiTheme="minorHAnsi" w:eastAsia="Batang" w:hAnsiTheme="minorHAnsi" w:cstheme="minorHAnsi"/>
          <w:sz w:val="22"/>
          <w:szCs w:val="22"/>
        </w:rPr>
        <w:t>and defining level of efforts for testing the software</w:t>
      </w:r>
    </w:p>
    <w:p w:rsidR="00B44295" w:rsidRPr="004F008B" w:rsidRDefault="00B44295" w:rsidP="00893B47">
      <w:pPr>
        <w:numPr>
          <w:ilvl w:val="0"/>
          <w:numId w:val="6"/>
        </w:numPr>
        <w:shd w:val="clear" w:color="auto" w:fill="FFFFFF"/>
        <w:jc w:val="both"/>
        <w:rPr>
          <w:rFonts w:asciiTheme="minorHAnsi" w:eastAsia="Batang" w:hAnsiTheme="minorHAnsi" w:cstheme="minorHAnsi"/>
          <w:bCs/>
          <w:sz w:val="22"/>
          <w:szCs w:val="22"/>
        </w:rPr>
      </w:pPr>
      <w:r w:rsidRPr="004F008B">
        <w:rPr>
          <w:rFonts w:asciiTheme="minorHAnsi" w:eastAsia="Batang" w:hAnsiTheme="minorHAnsi" w:cstheme="minorHAnsi"/>
          <w:bCs/>
          <w:sz w:val="22"/>
          <w:szCs w:val="22"/>
        </w:rPr>
        <w:t>Identified Test Conditions in according to the BRD’s and Change Requests</w:t>
      </w:r>
    </w:p>
    <w:p w:rsidR="0047407A" w:rsidRPr="004F008B" w:rsidRDefault="0047407A" w:rsidP="00893B47">
      <w:pPr>
        <w:numPr>
          <w:ilvl w:val="0"/>
          <w:numId w:val="6"/>
        </w:numPr>
        <w:jc w:val="both"/>
        <w:rPr>
          <w:rFonts w:asciiTheme="minorHAnsi" w:eastAsia="Batang" w:hAnsiTheme="minorHAnsi" w:cstheme="minorHAnsi"/>
          <w:sz w:val="22"/>
          <w:szCs w:val="22"/>
        </w:rPr>
      </w:pPr>
      <w:r w:rsidRPr="004F008B">
        <w:rPr>
          <w:rFonts w:asciiTheme="minorHAnsi" w:hAnsiTheme="minorHAnsi" w:cstheme="minorHAnsi"/>
          <w:sz w:val="22"/>
          <w:szCs w:val="22"/>
        </w:rPr>
        <w:t>Used Agile Test Methods to provide rapid feedback to the developers significantly helping them uncover important risks.</w:t>
      </w:r>
    </w:p>
    <w:p w:rsidR="00B44295" w:rsidRPr="004F008B" w:rsidRDefault="00B44295" w:rsidP="00893B47">
      <w:pPr>
        <w:numPr>
          <w:ilvl w:val="0"/>
          <w:numId w:val="6"/>
        </w:numPr>
        <w:jc w:val="both"/>
        <w:rPr>
          <w:rFonts w:asciiTheme="minorHAnsi" w:eastAsia="Batang" w:hAnsiTheme="minorHAnsi" w:cstheme="minorHAnsi"/>
          <w:sz w:val="22"/>
          <w:szCs w:val="22"/>
        </w:rPr>
      </w:pPr>
      <w:r w:rsidRPr="004F008B">
        <w:rPr>
          <w:rFonts w:asciiTheme="minorHAnsi" w:hAnsiTheme="minorHAnsi" w:cstheme="minorHAnsi"/>
          <w:sz w:val="22"/>
          <w:szCs w:val="22"/>
        </w:rPr>
        <w:t>Involved in user training sessions and assisting in UAT (User Acceptance Testing).</w:t>
      </w:r>
    </w:p>
    <w:p w:rsidR="00B44295" w:rsidRPr="004F008B" w:rsidRDefault="00B44295" w:rsidP="00893B47">
      <w:pPr>
        <w:numPr>
          <w:ilvl w:val="0"/>
          <w:numId w:val="6"/>
        </w:numPr>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Written a</w:t>
      </w:r>
      <w:r w:rsidR="00E23E06" w:rsidRPr="004F008B">
        <w:rPr>
          <w:rFonts w:asciiTheme="minorHAnsi" w:eastAsia="Batang" w:hAnsiTheme="minorHAnsi" w:cstheme="minorHAnsi"/>
          <w:sz w:val="22"/>
          <w:szCs w:val="22"/>
        </w:rPr>
        <w:t>nd Executed the test cases</w:t>
      </w:r>
      <w:r w:rsidRPr="004F008B">
        <w:rPr>
          <w:rFonts w:asciiTheme="minorHAnsi" w:eastAsia="Batang" w:hAnsiTheme="minorHAnsi" w:cstheme="minorHAnsi"/>
          <w:sz w:val="22"/>
          <w:szCs w:val="22"/>
        </w:rPr>
        <w:t xml:space="preserve"> </w:t>
      </w:r>
      <w:r w:rsidR="00E23E06" w:rsidRPr="004F008B">
        <w:rPr>
          <w:rFonts w:asciiTheme="minorHAnsi" w:eastAsia="Batang" w:hAnsiTheme="minorHAnsi" w:cstheme="minorHAnsi"/>
          <w:sz w:val="22"/>
          <w:szCs w:val="22"/>
        </w:rPr>
        <w:t>and verify Translation response.</w:t>
      </w:r>
    </w:p>
    <w:p w:rsidR="00B44295" w:rsidRPr="004F008B" w:rsidRDefault="00B44295" w:rsidP="00893B47">
      <w:pPr>
        <w:numPr>
          <w:ilvl w:val="0"/>
          <w:numId w:val="6"/>
        </w:numPr>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Performed Reliability testing for testing the UNIX servers</w:t>
      </w:r>
      <w:r w:rsidR="00E23E06" w:rsidRPr="004F008B">
        <w:rPr>
          <w:rFonts w:asciiTheme="minorHAnsi" w:eastAsia="Batang" w:hAnsiTheme="minorHAnsi" w:cstheme="minorHAnsi"/>
          <w:sz w:val="22"/>
          <w:szCs w:val="22"/>
        </w:rPr>
        <w:t xml:space="preserve"> </w:t>
      </w:r>
    </w:p>
    <w:p w:rsidR="00B44295" w:rsidRPr="004F008B" w:rsidRDefault="00B44295" w:rsidP="00893B47">
      <w:pPr>
        <w:numPr>
          <w:ilvl w:val="0"/>
          <w:numId w:val="6"/>
        </w:numPr>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Responsible for execution of Batch jobs and population test data for other teams</w:t>
      </w:r>
    </w:p>
    <w:p w:rsidR="00B44295" w:rsidRPr="004F008B" w:rsidRDefault="00B44295" w:rsidP="00893B47">
      <w:pPr>
        <w:numPr>
          <w:ilvl w:val="0"/>
          <w:numId w:val="6"/>
        </w:numPr>
        <w:jc w:val="both"/>
        <w:rPr>
          <w:rFonts w:asciiTheme="minorHAnsi" w:hAnsiTheme="minorHAnsi" w:cstheme="minorHAnsi"/>
          <w:sz w:val="22"/>
          <w:szCs w:val="22"/>
        </w:rPr>
      </w:pPr>
      <w:r w:rsidRPr="004F008B">
        <w:rPr>
          <w:rFonts w:asciiTheme="minorHAnsi" w:hAnsiTheme="minorHAnsi" w:cstheme="minorHAnsi"/>
          <w:sz w:val="22"/>
          <w:szCs w:val="22"/>
        </w:rPr>
        <w:t>Executed Complex SQL queries within UNIX shell scripts in the UNIX environment</w:t>
      </w:r>
    </w:p>
    <w:p w:rsidR="00B44295" w:rsidRPr="004F008B" w:rsidRDefault="00B44295" w:rsidP="00893B47">
      <w:pPr>
        <w:numPr>
          <w:ilvl w:val="0"/>
          <w:numId w:val="6"/>
        </w:numPr>
        <w:jc w:val="both"/>
        <w:rPr>
          <w:rFonts w:asciiTheme="minorHAnsi" w:hAnsiTheme="minorHAnsi" w:cstheme="minorHAnsi"/>
          <w:sz w:val="22"/>
          <w:szCs w:val="22"/>
        </w:rPr>
      </w:pPr>
      <w:r w:rsidRPr="004F008B">
        <w:rPr>
          <w:rFonts w:asciiTheme="minorHAnsi" w:hAnsiTheme="minorHAnsi" w:cstheme="minorHAnsi"/>
          <w:sz w:val="22"/>
          <w:szCs w:val="22"/>
        </w:rPr>
        <w:t>Responsible for FTP jobs to transfer data between UNIX test servers.</w:t>
      </w:r>
    </w:p>
    <w:p w:rsidR="00B44295" w:rsidRPr="004F008B" w:rsidRDefault="00B44295" w:rsidP="00893B47">
      <w:pPr>
        <w:numPr>
          <w:ilvl w:val="0"/>
          <w:numId w:val="6"/>
        </w:numPr>
        <w:jc w:val="both"/>
        <w:rPr>
          <w:rFonts w:asciiTheme="minorHAnsi" w:hAnsiTheme="minorHAnsi" w:cstheme="minorHAnsi"/>
          <w:sz w:val="22"/>
          <w:szCs w:val="22"/>
        </w:rPr>
      </w:pPr>
      <w:r w:rsidRPr="004F008B">
        <w:rPr>
          <w:rFonts w:asciiTheme="minorHAnsi" w:hAnsiTheme="minorHAnsi" w:cstheme="minorHAnsi"/>
          <w:sz w:val="22"/>
          <w:szCs w:val="22"/>
        </w:rPr>
        <w:t>Responsible for UAT’s</w:t>
      </w:r>
      <w:r w:rsidR="00E23E06" w:rsidRPr="004F008B">
        <w:rPr>
          <w:rFonts w:asciiTheme="minorHAnsi" w:hAnsiTheme="minorHAnsi" w:cstheme="minorHAnsi"/>
          <w:sz w:val="22"/>
          <w:szCs w:val="22"/>
        </w:rPr>
        <w:t xml:space="preserve"> testing before going to Production and datawarehous</w:t>
      </w:r>
      <w:r w:rsidR="004F008B">
        <w:rPr>
          <w:rFonts w:asciiTheme="minorHAnsi" w:hAnsiTheme="minorHAnsi" w:cstheme="minorHAnsi"/>
          <w:sz w:val="22"/>
          <w:szCs w:val="22"/>
        </w:rPr>
        <w:t>e</w:t>
      </w:r>
      <w:r w:rsidR="00E23E06" w:rsidRPr="004F008B">
        <w:rPr>
          <w:rFonts w:asciiTheme="minorHAnsi" w:hAnsiTheme="minorHAnsi" w:cstheme="minorHAnsi"/>
          <w:sz w:val="22"/>
          <w:szCs w:val="22"/>
        </w:rPr>
        <w:t>.</w:t>
      </w:r>
    </w:p>
    <w:p w:rsidR="00B44295" w:rsidRPr="004F008B" w:rsidRDefault="00B44295" w:rsidP="00893B47">
      <w:pPr>
        <w:numPr>
          <w:ilvl w:val="0"/>
          <w:numId w:val="6"/>
        </w:numPr>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Responsible for Production Monitoring during peak hours</w:t>
      </w:r>
    </w:p>
    <w:p w:rsidR="00B44295" w:rsidRPr="004F008B" w:rsidRDefault="00B44295" w:rsidP="00893B47">
      <w:pPr>
        <w:numPr>
          <w:ilvl w:val="0"/>
          <w:numId w:val="6"/>
        </w:numPr>
        <w:shd w:val="clear" w:color="auto" w:fill="FFFFFF"/>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Regression Testing for Each and</w:t>
      </w:r>
      <w:r w:rsidR="00E23E06" w:rsidRPr="004F008B">
        <w:rPr>
          <w:rFonts w:asciiTheme="minorHAnsi" w:eastAsia="Batang" w:hAnsiTheme="minorHAnsi" w:cstheme="minorHAnsi"/>
          <w:sz w:val="22"/>
          <w:szCs w:val="22"/>
        </w:rPr>
        <w:t xml:space="preserve"> Every Release Using Win Runner.</w:t>
      </w:r>
    </w:p>
    <w:p w:rsidR="00B44295" w:rsidRPr="004F008B" w:rsidRDefault="00B44295" w:rsidP="00893B47">
      <w:pPr>
        <w:numPr>
          <w:ilvl w:val="0"/>
          <w:numId w:val="6"/>
        </w:numPr>
        <w:jc w:val="both"/>
        <w:rPr>
          <w:rFonts w:asciiTheme="minorHAnsi" w:eastAsia="Batang" w:hAnsiTheme="minorHAnsi" w:cstheme="minorHAnsi"/>
          <w:sz w:val="22"/>
          <w:szCs w:val="22"/>
          <w:u w:val="single"/>
        </w:rPr>
      </w:pPr>
      <w:r w:rsidRPr="004F008B">
        <w:rPr>
          <w:rFonts w:asciiTheme="minorHAnsi" w:eastAsia="Batang" w:hAnsiTheme="minorHAnsi" w:cstheme="minorHAnsi"/>
          <w:sz w:val="22"/>
          <w:szCs w:val="22"/>
        </w:rPr>
        <w:t xml:space="preserve">Used </w:t>
      </w:r>
      <w:r w:rsidRPr="004F008B">
        <w:rPr>
          <w:rFonts w:asciiTheme="minorHAnsi" w:eastAsia="Batang" w:hAnsiTheme="minorHAnsi" w:cstheme="minorHAnsi"/>
          <w:bCs/>
          <w:sz w:val="22"/>
          <w:szCs w:val="22"/>
        </w:rPr>
        <w:t xml:space="preserve">Test Director &amp; Rational DDTS </w:t>
      </w:r>
      <w:r w:rsidRPr="004F008B">
        <w:rPr>
          <w:rFonts w:asciiTheme="minorHAnsi" w:eastAsia="Batang" w:hAnsiTheme="minorHAnsi" w:cstheme="minorHAnsi"/>
          <w:sz w:val="22"/>
          <w:szCs w:val="22"/>
        </w:rPr>
        <w:t>as Test Management tool.</w:t>
      </w:r>
    </w:p>
    <w:p w:rsidR="00B44295" w:rsidRPr="004F008B" w:rsidRDefault="00B44295" w:rsidP="00893B47">
      <w:pPr>
        <w:numPr>
          <w:ilvl w:val="0"/>
          <w:numId w:val="6"/>
        </w:numPr>
        <w:autoSpaceDE w:val="0"/>
        <w:autoSpaceDN w:val="0"/>
        <w:jc w:val="both"/>
        <w:rPr>
          <w:rFonts w:asciiTheme="minorHAnsi" w:eastAsia="Batang" w:hAnsiTheme="minorHAnsi" w:cstheme="minorHAnsi"/>
          <w:sz w:val="22"/>
          <w:szCs w:val="22"/>
          <w:u w:val="single"/>
        </w:rPr>
      </w:pPr>
      <w:r w:rsidRPr="004F008B">
        <w:rPr>
          <w:rFonts w:asciiTheme="minorHAnsi" w:eastAsia="Batang" w:hAnsiTheme="minorHAnsi" w:cstheme="minorHAnsi"/>
          <w:sz w:val="22"/>
          <w:szCs w:val="22"/>
        </w:rPr>
        <w:t>Responsible for doing System Testing, Functional Testing, Integration Testing, Load Testing and Smoke Testing.</w:t>
      </w:r>
    </w:p>
    <w:p w:rsidR="00B44295" w:rsidRPr="004F008B" w:rsidRDefault="00B44295" w:rsidP="00893B47">
      <w:pPr>
        <w:jc w:val="both"/>
        <w:rPr>
          <w:rFonts w:asciiTheme="minorHAnsi" w:eastAsia="Batang" w:hAnsiTheme="minorHAnsi" w:cstheme="minorHAnsi"/>
          <w:bCs/>
          <w:sz w:val="22"/>
          <w:szCs w:val="22"/>
        </w:rPr>
      </w:pPr>
    </w:p>
    <w:p w:rsidR="00B44295" w:rsidRPr="004F008B" w:rsidRDefault="00B44295" w:rsidP="00893B47">
      <w:pPr>
        <w:jc w:val="both"/>
        <w:rPr>
          <w:rFonts w:asciiTheme="minorHAnsi" w:hAnsiTheme="minorHAnsi" w:cstheme="minorHAnsi"/>
          <w:sz w:val="22"/>
          <w:szCs w:val="22"/>
        </w:rPr>
      </w:pPr>
      <w:r w:rsidRPr="004F008B">
        <w:rPr>
          <w:rFonts w:asciiTheme="minorHAnsi" w:hAnsiTheme="minorHAnsi" w:cstheme="minorHAnsi"/>
          <w:b/>
          <w:sz w:val="22"/>
          <w:szCs w:val="22"/>
        </w:rPr>
        <w:t>Environment</w:t>
      </w:r>
      <w:r w:rsidRPr="004F008B">
        <w:rPr>
          <w:rFonts w:asciiTheme="minorHAnsi" w:hAnsiTheme="minorHAnsi" w:cstheme="minorHAnsi"/>
          <w:sz w:val="22"/>
          <w:szCs w:val="22"/>
        </w:rPr>
        <w:t>: Informatica Power Center 7.1/6.2, Informatica Power Connec</w:t>
      </w:r>
      <w:r w:rsidR="00E23E06" w:rsidRPr="004F008B">
        <w:rPr>
          <w:rFonts w:asciiTheme="minorHAnsi" w:hAnsiTheme="minorHAnsi" w:cstheme="minorHAnsi"/>
          <w:sz w:val="22"/>
          <w:szCs w:val="22"/>
        </w:rPr>
        <w:t>t,  Oracle 8i/9i, MS SQL Server 2005</w:t>
      </w:r>
      <w:r w:rsidRPr="004F008B">
        <w:rPr>
          <w:rFonts w:asciiTheme="minorHAnsi" w:hAnsiTheme="minorHAnsi" w:cstheme="minorHAnsi"/>
          <w:sz w:val="22"/>
          <w:szCs w:val="22"/>
        </w:rPr>
        <w:t xml:space="preserve">/2000,  </w:t>
      </w:r>
      <w:r w:rsidR="00E23E06" w:rsidRPr="004F008B">
        <w:rPr>
          <w:rFonts w:asciiTheme="minorHAnsi" w:hAnsiTheme="minorHAnsi" w:cstheme="minorHAnsi"/>
          <w:sz w:val="22"/>
          <w:szCs w:val="22"/>
        </w:rPr>
        <w:t xml:space="preserve">MS Excel </w:t>
      </w:r>
      <w:r w:rsidRPr="004F008B">
        <w:rPr>
          <w:rFonts w:asciiTheme="minorHAnsi" w:hAnsiTheme="minorHAnsi" w:cstheme="minorHAnsi"/>
          <w:sz w:val="22"/>
          <w:szCs w:val="22"/>
        </w:rPr>
        <w:t>,</w:t>
      </w:r>
      <w:r w:rsidR="0047407A" w:rsidRPr="004F008B">
        <w:rPr>
          <w:rFonts w:asciiTheme="minorHAnsi" w:eastAsia="Batang" w:hAnsiTheme="minorHAnsi" w:cstheme="minorHAnsi"/>
          <w:sz w:val="22"/>
          <w:szCs w:val="22"/>
        </w:rPr>
        <w:t xml:space="preserve"> Agile,</w:t>
      </w:r>
      <w:r w:rsidRPr="004F008B">
        <w:rPr>
          <w:rFonts w:asciiTheme="minorHAnsi" w:hAnsiTheme="minorHAnsi" w:cstheme="minorHAnsi"/>
          <w:sz w:val="22"/>
          <w:szCs w:val="22"/>
        </w:rPr>
        <w:t xml:space="preserve"> Flat files, PL/SQL, SQL, Toad 7.0, SQL*Loader, Windows 2000, Unix (ksh) Shell and, Shell Scripting, XML Files.</w:t>
      </w:r>
    </w:p>
    <w:p w:rsidR="00B44295" w:rsidRPr="004F008B" w:rsidRDefault="00B44295" w:rsidP="00893B47">
      <w:pPr>
        <w:jc w:val="both"/>
        <w:rPr>
          <w:rFonts w:asciiTheme="minorHAnsi" w:hAnsiTheme="minorHAnsi" w:cstheme="minorHAnsi"/>
          <w:sz w:val="22"/>
          <w:szCs w:val="22"/>
        </w:rPr>
      </w:pPr>
    </w:p>
    <w:p w:rsidR="00901874" w:rsidRPr="004F008B" w:rsidRDefault="00901874" w:rsidP="00893B47">
      <w:pPr>
        <w:tabs>
          <w:tab w:val="num" w:pos="720"/>
        </w:tabs>
        <w:jc w:val="both"/>
        <w:rPr>
          <w:rFonts w:asciiTheme="minorHAnsi" w:eastAsia="Arial Unicode MS" w:hAnsiTheme="minorHAnsi" w:cstheme="minorHAnsi"/>
          <w:sz w:val="22"/>
          <w:szCs w:val="22"/>
        </w:rPr>
      </w:pPr>
    </w:p>
    <w:p w:rsidR="004F008B" w:rsidRDefault="004F008B" w:rsidP="00893B47">
      <w:pPr>
        <w:pStyle w:val="NormalArialNotBold11ptNounderline"/>
        <w:jc w:val="both"/>
        <w:rPr>
          <w:rFonts w:asciiTheme="minorHAnsi" w:hAnsiTheme="minorHAnsi" w:cstheme="minorHAnsi"/>
          <w:b/>
          <w:bCs/>
          <w:sz w:val="22"/>
          <w:szCs w:val="22"/>
        </w:rPr>
      </w:pPr>
    </w:p>
    <w:p w:rsidR="004F008B" w:rsidRDefault="004F008B" w:rsidP="00893B47">
      <w:pPr>
        <w:pStyle w:val="NormalArialNotBold11ptNounderline"/>
        <w:jc w:val="both"/>
        <w:rPr>
          <w:rFonts w:asciiTheme="minorHAnsi" w:hAnsiTheme="minorHAnsi" w:cstheme="minorHAnsi"/>
          <w:b/>
          <w:bCs/>
          <w:sz w:val="22"/>
          <w:szCs w:val="22"/>
        </w:rPr>
      </w:pPr>
    </w:p>
    <w:p w:rsidR="004F008B" w:rsidRDefault="004F008B" w:rsidP="00893B47">
      <w:pPr>
        <w:pStyle w:val="NormalArialNotBold11ptNounderline"/>
        <w:jc w:val="both"/>
        <w:rPr>
          <w:rFonts w:asciiTheme="minorHAnsi" w:hAnsiTheme="minorHAnsi" w:cstheme="minorHAnsi"/>
          <w:b/>
          <w:bCs/>
          <w:sz w:val="22"/>
          <w:szCs w:val="22"/>
        </w:rPr>
      </w:pPr>
    </w:p>
    <w:p w:rsidR="004F008B" w:rsidRDefault="004F008B" w:rsidP="00893B47">
      <w:pPr>
        <w:pStyle w:val="NormalArialNotBold11ptNounderline"/>
        <w:jc w:val="both"/>
        <w:rPr>
          <w:rFonts w:asciiTheme="minorHAnsi" w:hAnsiTheme="minorHAnsi" w:cstheme="minorHAnsi"/>
          <w:b/>
          <w:bCs/>
          <w:sz w:val="22"/>
          <w:szCs w:val="22"/>
        </w:rPr>
      </w:pPr>
    </w:p>
    <w:p w:rsidR="00901874" w:rsidRPr="004F008B" w:rsidRDefault="00734CBE" w:rsidP="00893B47">
      <w:pPr>
        <w:pStyle w:val="NormalArialNotBold11ptNounderline"/>
        <w:jc w:val="both"/>
        <w:rPr>
          <w:rFonts w:asciiTheme="minorHAnsi" w:hAnsiTheme="minorHAnsi" w:cstheme="minorHAnsi"/>
          <w:b/>
          <w:bCs/>
          <w:sz w:val="22"/>
          <w:szCs w:val="22"/>
        </w:rPr>
      </w:pPr>
      <w:r w:rsidRPr="004F008B">
        <w:rPr>
          <w:rFonts w:asciiTheme="minorHAnsi" w:hAnsiTheme="minorHAnsi" w:cstheme="minorHAnsi"/>
          <w:b/>
          <w:bCs/>
          <w:sz w:val="22"/>
          <w:szCs w:val="22"/>
        </w:rPr>
        <w:lastRenderedPageBreak/>
        <w:t>Mercury Insurance Group, Brea, CA</w:t>
      </w:r>
      <w:r w:rsidR="00901874" w:rsidRPr="004F008B">
        <w:rPr>
          <w:rFonts w:asciiTheme="minorHAnsi" w:hAnsiTheme="minorHAnsi" w:cstheme="minorHAnsi"/>
          <w:b/>
          <w:bCs/>
          <w:sz w:val="22"/>
          <w:szCs w:val="22"/>
        </w:rPr>
        <w:t xml:space="preserve">                                         </w:t>
      </w:r>
      <w:r w:rsidR="00486865" w:rsidRPr="004F008B">
        <w:rPr>
          <w:rFonts w:asciiTheme="minorHAnsi" w:hAnsiTheme="minorHAnsi" w:cstheme="minorHAnsi"/>
          <w:b/>
          <w:bCs/>
          <w:sz w:val="22"/>
          <w:szCs w:val="22"/>
        </w:rPr>
        <w:t xml:space="preserve">                            </w:t>
      </w:r>
      <w:r w:rsidR="004F008B">
        <w:rPr>
          <w:rFonts w:asciiTheme="minorHAnsi" w:hAnsiTheme="minorHAnsi" w:cstheme="minorHAnsi"/>
          <w:b/>
          <w:bCs/>
          <w:sz w:val="22"/>
          <w:szCs w:val="22"/>
        </w:rPr>
        <w:t xml:space="preserve">               </w:t>
      </w:r>
      <w:bookmarkStart w:id="0" w:name="_GoBack"/>
      <w:bookmarkEnd w:id="0"/>
      <w:r w:rsidR="00901874" w:rsidRPr="004F008B">
        <w:rPr>
          <w:rFonts w:asciiTheme="minorHAnsi" w:hAnsiTheme="minorHAnsi" w:cstheme="minorHAnsi"/>
          <w:b/>
          <w:bCs/>
          <w:sz w:val="22"/>
          <w:szCs w:val="22"/>
        </w:rPr>
        <w:t>Mar 2008 – Dec 2009</w:t>
      </w:r>
    </w:p>
    <w:p w:rsidR="00901874" w:rsidRPr="004F008B" w:rsidRDefault="00901874" w:rsidP="00893B47">
      <w:pPr>
        <w:pStyle w:val="NormalArialNotBold11ptNounderline"/>
        <w:jc w:val="both"/>
        <w:rPr>
          <w:rFonts w:asciiTheme="minorHAnsi" w:hAnsiTheme="minorHAnsi" w:cstheme="minorHAnsi"/>
          <w:b/>
          <w:bCs/>
          <w:sz w:val="22"/>
          <w:szCs w:val="22"/>
        </w:rPr>
      </w:pPr>
      <w:r w:rsidRPr="004F008B">
        <w:rPr>
          <w:rFonts w:asciiTheme="minorHAnsi" w:hAnsiTheme="minorHAnsi" w:cstheme="minorHAnsi"/>
          <w:b/>
          <w:bCs/>
          <w:sz w:val="22"/>
          <w:szCs w:val="22"/>
        </w:rPr>
        <w:t xml:space="preserve">QA Analyst                                      </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Analyzed business requirements, system requirements, data mapping requirement specifications, and responsible for documenting functional requirements and supplementary requirements in Quality Center.</w:t>
      </w:r>
    </w:p>
    <w:p w:rsidR="00901874" w:rsidRPr="004F008B" w:rsidRDefault="00901874" w:rsidP="00893B47">
      <w:pPr>
        <w:numPr>
          <w:ilvl w:val="0"/>
          <w:numId w:val="3"/>
        </w:numPr>
        <w:autoSpaceDE w:val="0"/>
        <w:autoSpaceDN w:val="0"/>
        <w:ind w:left="720"/>
        <w:jc w:val="both"/>
        <w:rPr>
          <w:rFonts w:asciiTheme="minorHAnsi" w:hAnsiTheme="minorHAnsi" w:cstheme="minorHAnsi"/>
          <w:sz w:val="22"/>
          <w:szCs w:val="22"/>
        </w:rPr>
      </w:pPr>
      <w:r w:rsidRPr="004F008B">
        <w:rPr>
          <w:rFonts w:asciiTheme="minorHAnsi" w:hAnsiTheme="minorHAnsi" w:cstheme="minorHAnsi"/>
          <w:sz w:val="22"/>
          <w:szCs w:val="22"/>
        </w:rPr>
        <w:t>Created test data for testing specific Membership functionality.</w:t>
      </w:r>
    </w:p>
    <w:p w:rsidR="00901874" w:rsidRPr="004F008B" w:rsidRDefault="00901874" w:rsidP="00893B47">
      <w:pPr>
        <w:numPr>
          <w:ilvl w:val="0"/>
          <w:numId w:val="3"/>
        </w:numPr>
        <w:ind w:left="720"/>
        <w:jc w:val="both"/>
        <w:rPr>
          <w:rFonts w:asciiTheme="minorHAnsi" w:hAnsiTheme="minorHAnsi" w:cstheme="minorHAnsi"/>
          <w:bCs/>
          <w:sz w:val="22"/>
          <w:szCs w:val="22"/>
        </w:rPr>
      </w:pPr>
      <w:r w:rsidRPr="004F008B">
        <w:rPr>
          <w:rFonts w:asciiTheme="minorHAnsi" w:hAnsiTheme="minorHAnsi" w:cstheme="minorHAnsi"/>
          <w:bCs/>
          <w:sz w:val="22"/>
          <w:szCs w:val="22"/>
        </w:rPr>
        <w:t>Promoted Unix/Informatica application releases from development to QA and to UAT environments as required.</w:t>
      </w:r>
    </w:p>
    <w:p w:rsidR="0047407A" w:rsidRPr="004F008B" w:rsidRDefault="00901874" w:rsidP="00893B47">
      <w:pPr>
        <w:numPr>
          <w:ilvl w:val="0"/>
          <w:numId w:val="3"/>
        </w:numPr>
        <w:ind w:left="720"/>
        <w:jc w:val="both"/>
        <w:rPr>
          <w:rFonts w:asciiTheme="minorHAnsi" w:hAnsiTheme="minorHAnsi" w:cstheme="minorHAnsi"/>
          <w:bCs/>
          <w:sz w:val="22"/>
          <w:szCs w:val="22"/>
        </w:rPr>
      </w:pPr>
      <w:r w:rsidRPr="004F008B">
        <w:rPr>
          <w:rFonts w:asciiTheme="minorHAnsi" w:hAnsiTheme="minorHAnsi" w:cstheme="minorHAnsi"/>
          <w:sz w:val="22"/>
          <w:szCs w:val="22"/>
        </w:rPr>
        <w:t>Used Agile Test Methods to provide rapid feedback to the developers significantly helping them uncover important risks</w:t>
      </w:r>
      <w:r w:rsidRPr="004F008B">
        <w:rPr>
          <w:rFonts w:asciiTheme="minorHAnsi" w:hAnsiTheme="minorHAnsi" w:cstheme="minorHAnsi"/>
          <w:bCs/>
          <w:sz w:val="22"/>
          <w:szCs w:val="22"/>
        </w:rPr>
        <w:t xml:space="preserve"> </w:t>
      </w:r>
    </w:p>
    <w:p w:rsidR="0047407A" w:rsidRPr="004F008B" w:rsidRDefault="0047407A" w:rsidP="00893B47">
      <w:pPr>
        <w:numPr>
          <w:ilvl w:val="0"/>
          <w:numId w:val="3"/>
        </w:numPr>
        <w:ind w:left="720"/>
        <w:jc w:val="both"/>
        <w:rPr>
          <w:rFonts w:asciiTheme="minorHAnsi" w:hAnsiTheme="minorHAnsi" w:cstheme="minorHAnsi"/>
          <w:bCs/>
          <w:sz w:val="22"/>
          <w:szCs w:val="22"/>
        </w:rPr>
      </w:pPr>
      <w:r w:rsidRPr="004F008B">
        <w:rPr>
          <w:rFonts w:asciiTheme="minorHAnsi" w:hAnsiTheme="minorHAnsi" w:cstheme="minorHAnsi"/>
          <w:color w:val="000000"/>
          <w:sz w:val="22"/>
          <w:szCs w:val="22"/>
        </w:rPr>
        <w:t>Worked in an agile technology.</w:t>
      </w:r>
    </w:p>
    <w:p w:rsidR="00901874" w:rsidRPr="004F008B" w:rsidRDefault="00901874" w:rsidP="00893B47">
      <w:pPr>
        <w:numPr>
          <w:ilvl w:val="0"/>
          <w:numId w:val="3"/>
        </w:numPr>
        <w:ind w:left="720"/>
        <w:jc w:val="both"/>
        <w:rPr>
          <w:rFonts w:asciiTheme="minorHAnsi" w:hAnsiTheme="minorHAnsi" w:cstheme="minorHAnsi"/>
          <w:bCs/>
          <w:sz w:val="22"/>
          <w:szCs w:val="22"/>
        </w:rPr>
      </w:pPr>
      <w:r w:rsidRPr="004F008B">
        <w:rPr>
          <w:rFonts w:asciiTheme="minorHAnsi" w:eastAsia="Calibri" w:hAnsiTheme="minorHAnsi" w:cstheme="minorHAnsi"/>
          <w:sz w:val="22"/>
          <w:szCs w:val="22"/>
        </w:rPr>
        <w:t>Conducted Load testing using SOAPUI tool.</w:t>
      </w:r>
    </w:p>
    <w:p w:rsidR="00901874" w:rsidRPr="004F008B" w:rsidRDefault="00901874" w:rsidP="00893B47">
      <w:pPr>
        <w:numPr>
          <w:ilvl w:val="0"/>
          <w:numId w:val="3"/>
        </w:numPr>
        <w:ind w:left="720"/>
        <w:jc w:val="both"/>
        <w:rPr>
          <w:rFonts w:asciiTheme="minorHAnsi" w:hAnsiTheme="minorHAnsi" w:cstheme="minorHAnsi"/>
          <w:bCs/>
          <w:sz w:val="22"/>
          <w:szCs w:val="22"/>
        </w:rPr>
      </w:pPr>
      <w:r w:rsidRPr="004F008B">
        <w:rPr>
          <w:rFonts w:asciiTheme="minorHAnsi" w:hAnsiTheme="minorHAnsi" w:cstheme="minorHAnsi"/>
          <w:sz w:val="22"/>
          <w:szCs w:val="22"/>
        </w:rPr>
        <w:t>Responsible for testing packages using SSIS (ETL) to verify data completeness, data transformation, data quality, integration testing, UAT &amp; regression testing.</w:t>
      </w:r>
    </w:p>
    <w:p w:rsidR="00901874" w:rsidRPr="004F008B" w:rsidRDefault="00901874" w:rsidP="00893B47">
      <w:pPr>
        <w:numPr>
          <w:ilvl w:val="0"/>
          <w:numId w:val="3"/>
        </w:numPr>
        <w:suppressAutoHyphens/>
        <w:ind w:left="720"/>
        <w:jc w:val="both"/>
        <w:rPr>
          <w:rFonts w:asciiTheme="minorHAnsi" w:hAnsiTheme="minorHAnsi" w:cstheme="minorHAnsi"/>
          <w:sz w:val="22"/>
          <w:szCs w:val="22"/>
        </w:rPr>
      </w:pPr>
      <w:r w:rsidRPr="004F008B">
        <w:rPr>
          <w:rFonts w:asciiTheme="minorHAnsi" w:hAnsiTheme="minorHAnsi" w:cstheme="minorHAnsi"/>
          <w:sz w:val="22"/>
          <w:szCs w:val="22"/>
        </w:rPr>
        <w:t>Involved in user training sessions and assisting in UAT (User Acceptance Testing).</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 xml:space="preserve">Tested Complex ETL Mappings and Sessions based on business user requirements and business rules to load data from source flat files and RDBMS tables to target tables. </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Created the test environment for Staging area, loading the Staging area with data from multiple sources.</w:t>
      </w:r>
    </w:p>
    <w:p w:rsidR="00901874" w:rsidRPr="004F008B" w:rsidRDefault="00901874" w:rsidP="00893B47">
      <w:pPr>
        <w:numPr>
          <w:ilvl w:val="0"/>
          <w:numId w:val="3"/>
        </w:numPr>
        <w:ind w:left="720"/>
        <w:jc w:val="both"/>
        <w:rPr>
          <w:rFonts w:asciiTheme="minorHAnsi" w:hAnsiTheme="minorHAnsi" w:cstheme="minorHAnsi"/>
          <w:sz w:val="22"/>
          <w:szCs w:val="22"/>
        </w:rPr>
      </w:pPr>
      <w:r w:rsidRPr="004F008B">
        <w:rPr>
          <w:rFonts w:asciiTheme="minorHAnsi" w:hAnsiTheme="minorHAnsi" w:cstheme="minorHAnsi"/>
          <w:bCs/>
          <w:sz w:val="22"/>
          <w:szCs w:val="22"/>
        </w:rPr>
        <w:t>Assisted in System Test and UAT testing scenarios as required</w:t>
      </w:r>
    </w:p>
    <w:p w:rsidR="00901874" w:rsidRPr="004F008B" w:rsidRDefault="00901874" w:rsidP="00893B47">
      <w:pPr>
        <w:numPr>
          <w:ilvl w:val="0"/>
          <w:numId w:val="3"/>
        </w:numPr>
        <w:ind w:left="720"/>
        <w:jc w:val="both"/>
        <w:rPr>
          <w:rFonts w:asciiTheme="minorHAnsi" w:hAnsiTheme="minorHAnsi" w:cstheme="minorHAnsi"/>
          <w:sz w:val="22"/>
          <w:szCs w:val="22"/>
        </w:rPr>
      </w:pPr>
      <w:r w:rsidRPr="004F008B">
        <w:rPr>
          <w:rFonts w:asciiTheme="minorHAnsi" w:hAnsiTheme="minorHAnsi" w:cstheme="minorHAnsi"/>
          <w:sz w:val="22"/>
          <w:szCs w:val="22"/>
        </w:rPr>
        <w:t xml:space="preserve">Created </w:t>
      </w:r>
      <w:r w:rsidRPr="004F008B">
        <w:rPr>
          <w:rFonts w:asciiTheme="minorHAnsi" w:hAnsiTheme="minorHAnsi" w:cstheme="minorHAnsi"/>
          <w:bCs/>
          <w:sz w:val="22"/>
          <w:szCs w:val="22"/>
        </w:rPr>
        <w:t>user defined functions</w:t>
      </w:r>
      <w:r w:rsidRPr="004F008B">
        <w:rPr>
          <w:rFonts w:asciiTheme="minorHAnsi" w:hAnsiTheme="minorHAnsi" w:cstheme="minorHAnsi"/>
          <w:sz w:val="22"/>
          <w:szCs w:val="22"/>
        </w:rPr>
        <w:t xml:space="preserve"> to test the specific test cases for windows applications using QTP.</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Extraction of test data from tables and loading of data into SQL tables.</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Design and build efficient SQL queries, analyze query cost comparison, use indexes efficiently</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Created ETL test data for all ETL mapping rules to test the functionality of the Informatica Mapping</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Tested the ETL Informatica mappings and other ETL Processes (Data Warehouse Testing)</w:t>
      </w:r>
    </w:p>
    <w:p w:rsidR="00901874" w:rsidRPr="004F008B" w:rsidRDefault="00901874" w:rsidP="00893B47">
      <w:pPr>
        <w:numPr>
          <w:ilvl w:val="0"/>
          <w:numId w:val="3"/>
        </w:numPr>
        <w:ind w:left="720"/>
        <w:jc w:val="both"/>
        <w:rPr>
          <w:rFonts w:asciiTheme="minorHAnsi" w:hAnsiTheme="minorHAnsi" w:cstheme="minorHAnsi"/>
          <w:sz w:val="22"/>
          <w:szCs w:val="22"/>
        </w:rPr>
      </w:pPr>
      <w:r w:rsidRPr="004F008B">
        <w:rPr>
          <w:rFonts w:asciiTheme="minorHAnsi" w:hAnsiTheme="minorHAnsi" w:cstheme="minorHAnsi"/>
          <w:sz w:val="22"/>
          <w:szCs w:val="22"/>
        </w:rPr>
        <w:t>Tested the reports using Business Objects functionalities like Queries, Slice and Dice, Drill Down, Cross Tab, Master Detail and Formulae etc.</w:t>
      </w:r>
    </w:p>
    <w:p w:rsidR="00901874" w:rsidRPr="004F008B" w:rsidRDefault="00901874" w:rsidP="00893B47">
      <w:pPr>
        <w:numPr>
          <w:ilvl w:val="0"/>
          <w:numId w:val="3"/>
        </w:numPr>
        <w:ind w:left="720"/>
        <w:jc w:val="both"/>
        <w:rPr>
          <w:rFonts w:asciiTheme="minorHAnsi" w:hAnsiTheme="minorHAnsi" w:cstheme="minorHAnsi"/>
          <w:sz w:val="22"/>
          <w:szCs w:val="22"/>
        </w:rPr>
      </w:pPr>
      <w:r w:rsidRPr="004F008B">
        <w:rPr>
          <w:rFonts w:asciiTheme="minorHAnsi" w:hAnsiTheme="minorHAnsi" w:cstheme="minorHAnsi"/>
          <w:sz w:val="22"/>
          <w:szCs w:val="22"/>
        </w:rPr>
        <w:t xml:space="preserve">Used </w:t>
      </w:r>
      <w:r w:rsidRPr="004F008B">
        <w:rPr>
          <w:rFonts w:asciiTheme="minorHAnsi" w:hAnsiTheme="minorHAnsi" w:cstheme="minorHAnsi"/>
          <w:bCs/>
          <w:sz w:val="22"/>
          <w:szCs w:val="22"/>
        </w:rPr>
        <w:t>Quality Center</w:t>
      </w:r>
      <w:r w:rsidRPr="004F008B">
        <w:rPr>
          <w:rFonts w:asciiTheme="minorHAnsi" w:hAnsiTheme="minorHAnsi" w:cstheme="minorHAnsi"/>
          <w:sz w:val="22"/>
          <w:szCs w:val="22"/>
        </w:rPr>
        <w:t xml:space="preserve"> for Bug reporting, tracking &amp; generation of Test Metrics</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Tested the ETL process for both before data validation and after data validation process. Tested the messages published by ETL tool and data loaded into various databases</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Experience in creating UNIX scripts for file transfer and file manipulation.</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Validating the data passed to downstream systems.</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Worked with Data Extraction, Transformation and Loading (ETL).</w:t>
      </w:r>
    </w:p>
    <w:p w:rsidR="00901874" w:rsidRPr="004F008B" w:rsidRDefault="00901874" w:rsidP="00893B47">
      <w:pPr>
        <w:numPr>
          <w:ilvl w:val="0"/>
          <w:numId w:val="3"/>
        </w:numPr>
        <w:ind w:left="720"/>
        <w:jc w:val="both"/>
        <w:rPr>
          <w:rFonts w:asciiTheme="minorHAnsi" w:eastAsia="Batang" w:hAnsiTheme="minorHAnsi" w:cstheme="minorHAnsi"/>
          <w:sz w:val="22"/>
          <w:szCs w:val="22"/>
        </w:rPr>
      </w:pPr>
      <w:r w:rsidRPr="004F008B">
        <w:rPr>
          <w:rFonts w:asciiTheme="minorHAnsi" w:eastAsia="Batang" w:hAnsiTheme="minorHAnsi" w:cstheme="minorHAnsi"/>
          <w:sz w:val="22"/>
          <w:szCs w:val="22"/>
        </w:rPr>
        <w:t xml:space="preserve">Involved in testing the XML files and checked whether data is parsed and loaded to staging tables. </w:t>
      </w:r>
    </w:p>
    <w:p w:rsidR="00901874" w:rsidRPr="004F008B" w:rsidRDefault="00901874" w:rsidP="00893B47">
      <w:pPr>
        <w:ind w:left="720"/>
        <w:jc w:val="both"/>
        <w:rPr>
          <w:rFonts w:asciiTheme="minorHAnsi" w:eastAsia="Batang" w:hAnsiTheme="minorHAnsi" w:cstheme="minorHAnsi"/>
          <w:b/>
          <w:sz w:val="22"/>
          <w:szCs w:val="22"/>
        </w:rPr>
      </w:pPr>
    </w:p>
    <w:p w:rsidR="00901874" w:rsidRPr="004F008B" w:rsidRDefault="00901874" w:rsidP="00893B47">
      <w:pPr>
        <w:pStyle w:val="NoSpacing"/>
        <w:jc w:val="both"/>
        <w:rPr>
          <w:rFonts w:asciiTheme="minorHAnsi" w:eastAsia="Arial Unicode MS" w:hAnsiTheme="minorHAnsi" w:cstheme="minorHAnsi"/>
          <w:sz w:val="22"/>
          <w:szCs w:val="22"/>
        </w:rPr>
      </w:pPr>
      <w:r w:rsidRPr="004F008B">
        <w:rPr>
          <w:rFonts w:asciiTheme="minorHAnsi" w:eastAsia="Batang" w:hAnsiTheme="minorHAnsi" w:cstheme="minorHAnsi"/>
          <w:b/>
          <w:sz w:val="22"/>
          <w:szCs w:val="22"/>
        </w:rPr>
        <w:t>Environment</w:t>
      </w:r>
      <w:r w:rsidRPr="004F008B">
        <w:rPr>
          <w:rFonts w:asciiTheme="minorHAnsi" w:eastAsia="Batang" w:hAnsiTheme="minorHAnsi" w:cstheme="minorHAnsi"/>
          <w:sz w:val="22"/>
          <w:szCs w:val="22"/>
        </w:rPr>
        <w:t xml:space="preserve">:  </w:t>
      </w:r>
      <w:r w:rsidRPr="004F008B">
        <w:rPr>
          <w:rFonts w:asciiTheme="minorHAnsi" w:hAnsiTheme="minorHAnsi" w:cstheme="minorHAnsi"/>
          <w:sz w:val="22"/>
          <w:szCs w:val="22"/>
        </w:rPr>
        <w:t>Informatica 7.x, MVS, UNIX (K-Shell Script), SOAPUI</w:t>
      </w:r>
      <w:r w:rsidRPr="004F008B">
        <w:rPr>
          <w:rFonts w:asciiTheme="minorHAnsi" w:hAnsiTheme="minorHAnsi" w:cstheme="minorHAnsi"/>
          <w:sz w:val="22"/>
          <w:szCs w:val="22"/>
          <w:lang w:val="de-DE"/>
        </w:rPr>
        <w:t>,</w:t>
      </w:r>
      <w:r w:rsidR="00681432" w:rsidRPr="004F008B">
        <w:rPr>
          <w:rFonts w:asciiTheme="minorHAnsi" w:hAnsiTheme="minorHAnsi" w:cstheme="minorHAnsi"/>
          <w:sz w:val="22"/>
          <w:szCs w:val="22"/>
          <w:lang w:val="de-DE"/>
        </w:rPr>
        <w:t xml:space="preserve"> </w:t>
      </w:r>
      <w:r w:rsidRPr="004F008B">
        <w:rPr>
          <w:rFonts w:asciiTheme="minorHAnsi" w:hAnsiTheme="minorHAnsi" w:cstheme="minorHAnsi"/>
          <w:sz w:val="22"/>
          <w:szCs w:val="22"/>
        </w:rPr>
        <w:t xml:space="preserve">Agile, Quality Center, QTP, Oracle, SQL Server 2008, DB2, </w:t>
      </w:r>
      <w:r w:rsidR="00005246" w:rsidRPr="004F008B">
        <w:rPr>
          <w:rFonts w:asciiTheme="minorHAnsi" w:eastAsia="Batang" w:hAnsiTheme="minorHAnsi" w:cstheme="minorHAnsi"/>
          <w:sz w:val="22"/>
          <w:szCs w:val="22"/>
        </w:rPr>
        <w:t>Agile</w:t>
      </w:r>
      <w:r w:rsidR="0047407A" w:rsidRPr="004F008B">
        <w:rPr>
          <w:rFonts w:asciiTheme="minorHAnsi" w:hAnsiTheme="minorHAnsi" w:cstheme="minorHAnsi"/>
          <w:sz w:val="22"/>
          <w:szCs w:val="22"/>
        </w:rPr>
        <w:t>,</w:t>
      </w:r>
      <w:r w:rsidR="00005246" w:rsidRPr="004F008B">
        <w:rPr>
          <w:rFonts w:asciiTheme="minorHAnsi" w:hAnsiTheme="minorHAnsi" w:cstheme="minorHAnsi"/>
          <w:sz w:val="22"/>
          <w:szCs w:val="22"/>
        </w:rPr>
        <w:t xml:space="preserve"> </w:t>
      </w:r>
      <w:r w:rsidRPr="004F008B">
        <w:rPr>
          <w:rFonts w:asciiTheme="minorHAnsi" w:hAnsiTheme="minorHAnsi" w:cstheme="minorHAnsi"/>
          <w:sz w:val="22"/>
          <w:szCs w:val="22"/>
        </w:rPr>
        <w:t>Business Objects</w:t>
      </w:r>
    </w:p>
    <w:p w:rsidR="00901874" w:rsidRPr="004F008B" w:rsidRDefault="00901874" w:rsidP="00893B47">
      <w:pPr>
        <w:tabs>
          <w:tab w:val="num" w:pos="1080"/>
        </w:tabs>
        <w:jc w:val="both"/>
        <w:rPr>
          <w:rFonts w:asciiTheme="minorHAnsi" w:eastAsia="Arial Unicode MS" w:hAnsiTheme="minorHAnsi" w:cstheme="minorHAnsi"/>
          <w:sz w:val="22"/>
          <w:szCs w:val="22"/>
        </w:rPr>
      </w:pPr>
    </w:p>
    <w:p w:rsidR="00901874" w:rsidRPr="004F008B" w:rsidRDefault="00901874" w:rsidP="00893B47">
      <w:pPr>
        <w:tabs>
          <w:tab w:val="num" w:pos="720"/>
        </w:tabs>
        <w:jc w:val="both"/>
        <w:rPr>
          <w:rFonts w:asciiTheme="minorHAnsi" w:eastAsia="Arial Unicode MS" w:hAnsiTheme="minorHAnsi" w:cstheme="minorHAnsi"/>
          <w:sz w:val="22"/>
          <w:szCs w:val="22"/>
        </w:rPr>
      </w:pPr>
      <w:r w:rsidRPr="004F008B">
        <w:rPr>
          <w:rFonts w:asciiTheme="minorHAnsi" w:eastAsia="Arial Unicode MS" w:hAnsiTheme="minorHAnsi" w:cstheme="minorHAnsi"/>
          <w:b/>
          <w:bCs/>
          <w:sz w:val="22"/>
          <w:szCs w:val="22"/>
        </w:rPr>
        <w:t xml:space="preserve"> </w:t>
      </w:r>
    </w:p>
    <w:p w:rsidR="00901874" w:rsidRPr="004F008B" w:rsidRDefault="00901874" w:rsidP="00893B47">
      <w:pPr>
        <w:tabs>
          <w:tab w:val="num" w:pos="720"/>
        </w:tabs>
        <w:jc w:val="both"/>
        <w:rPr>
          <w:rFonts w:asciiTheme="minorHAnsi" w:eastAsia="Arial Unicode MS" w:hAnsiTheme="minorHAnsi" w:cstheme="minorHAnsi"/>
          <w:sz w:val="22"/>
          <w:szCs w:val="22"/>
        </w:rPr>
      </w:pPr>
    </w:p>
    <w:p w:rsidR="00723AF5" w:rsidRPr="004F008B" w:rsidRDefault="00723AF5" w:rsidP="00893B47">
      <w:pPr>
        <w:jc w:val="both"/>
        <w:rPr>
          <w:rFonts w:asciiTheme="minorHAnsi" w:hAnsiTheme="minorHAnsi" w:cstheme="minorHAnsi"/>
          <w:sz w:val="22"/>
          <w:szCs w:val="22"/>
        </w:rPr>
      </w:pPr>
    </w:p>
    <w:p w:rsidR="00901874" w:rsidRPr="004F008B" w:rsidRDefault="00901874" w:rsidP="00893B47">
      <w:pPr>
        <w:jc w:val="both"/>
        <w:rPr>
          <w:rFonts w:asciiTheme="minorHAnsi" w:hAnsiTheme="minorHAnsi" w:cstheme="minorHAnsi"/>
          <w:sz w:val="22"/>
          <w:szCs w:val="22"/>
        </w:rPr>
      </w:pPr>
    </w:p>
    <w:p w:rsidR="00B44295" w:rsidRPr="004F008B" w:rsidRDefault="00B44295" w:rsidP="00893B47">
      <w:pPr>
        <w:jc w:val="both"/>
        <w:rPr>
          <w:rFonts w:asciiTheme="minorHAnsi" w:hAnsiTheme="minorHAnsi" w:cstheme="minorHAnsi"/>
          <w:sz w:val="22"/>
          <w:szCs w:val="22"/>
        </w:rPr>
      </w:pPr>
    </w:p>
    <w:p w:rsidR="00951300" w:rsidRPr="004F008B" w:rsidRDefault="00951300">
      <w:pPr>
        <w:jc w:val="both"/>
        <w:rPr>
          <w:rFonts w:asciiTheme="minorHAnsi" w:hAnsiTheme="minorHAnsi" w:cstheme="minorHAnsi"/>
          <w:sz w:val="22"/>
          <w:szCs w:val="22"/>
        </w:rPr>
      </w:pPr>
    </w:p>
    <w:sectPr w:rsidR="00951300" w:rsidRPr="004F008B" w:rsidSect="004F008B">
      <w:headerReference w:type="default" r:id="rId10"/>
      <w:type w:val="continuous"/>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857" w:rsidRDefault="00B96857">
      <w:r>
        <w:separator/>
      </w:r>
    </w:p>
  </w:endnote>
  <w:endnote w:type="continuationSeparator" w:id="0">
    <w:p w:rsidR="00B96857" w:rsidRDefault="00B96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imbus Roman No9 L">
    <w:altName w:val="Arial Unicode MS"/>
    <w:charset w:val="80"/>
    <w:family w:val="roman"/>
    <w:pitch w:val="variable"/>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857" w:rsidRDefault="00B96857">
      <w:r>
        <w:separator/>
      </w:r>
    </w:p>
  </w:footnote>
  <w:footnote w:type="continuationSeparator" w:id="0">
    <w:p w:rsidR="00B96857" w:rsidRDefault="00B96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9AA" w:rsidRDefault="00C21878" w:rsidP="00C21878">
    <w:pPr>
      <w:pStyle w:val="Header"/>
    </w:pPr>
    <w:r>
      <w:tab/>
    </w:r>
  </w:p>
  <w:p w:rsidR="00C21878" w:rsidRPr="009C149D" w:rsidRDefault="00C21878" w:rsidP="00C21878">
    <w:pPr>
      <w:pStyle w:val="Header"/>
      <w:rPr>
        <w:b/>
      </w:rPr>
    </w:pPr>
    <w:r w:rsidRPr="009C149D">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0" w:firstLine="0"/>
      </w:pPr>
      <w:rPr>
        <w:rFonts w:ascii="Wingdings" w:hAnsi="Wingdings"/>
        <w:color w:val="000000"/>
        <w:sz w:val="20"/>
      </w:rPr>
    </w:lvl>
  </w:abstractNum>
  <w:abstractNum w:abstractNumId="1">
    <w:nsid w:val="00000003"/>
    <w:multiLevelType w:val="singleLevel"/>
    <w:tmpl w:val="00000003"/>
    <w:name w:val="WW8Num3"/>
    <w:lvl w:ilvl="0">
      <w:start w:val="1"/>
      <w:numFmt w:val="bullet"/>
      <w:lvlText w:val=""/>
      <w:lvlJc w:val="left"/>
      <w:pPr>
        <w:tabs>
          <w:tab w:val="num" w:pos="720"/>
        </w:tabs>
        <w:ind w:left="0" w:firstLine="0"/>
      </w:pPr>
      <w:rPr>
        <w:rFonts w:ascii="Wingdings" w:hAnsi="Wingdings"/>
        <w:color w:val="000000"/>
        <w:sz w:val="20"/>
      </w:rPr>
    </w:lvl>
  </w:abstractNum>
  <w:abstractNum w:abstractNumId="2">
    <w:nsid w:val="00000004"/>
    <w:multiLevelType w:val="singleLevel"/>
    <w:tmpl w:val="00000004"/>
    <w:name w:val="WW8Num4"/>
    <w:lvl w:ilvl="0">
      <w:start w:val="1"/>
      <w:numFmt w:val="bullet"/>
      <w:lvlText w:val=""/>
      <w:lvlJc w:val="left"/>
      <w:pPr>
        <w:tabs>
          <w:tab w:val="num" w:pos="720"/>
        </w:tabs>
        <w:ind w:left="0" w:firstLine="0"/>
      </w:pPr>
      <w:rPr>
        <w:rFonts w:ascii="Wingdings" w:hAnsi="Wingdings"/>
        <w:color w:val="000000"/>
        <w:sz w:val="20"/>
      </w:rPr>
    </w:lvl>
  </w:abstractNum>
  <w:abstractNum w:abstractNumId="3">
    <w:nsid w:val="00000005"/>
    <w:multiLevelType w:val="singleLevel"/>
    <w:tmpl w:val="00000005"/>
    <w:name w:val="WW8Num5"/>
    <w:lvl w:ilvl="0">
      <w:start w:val="1"/>
      <w:numFmt w:val="bullet"/>
      <w:lvlText w:val=""/>
      <w:lvlJc w:val="left"/>
      <w:pPr>
        <w:tabs>
          <w:tab w:val="num" w:pos="720"/>
        </w:tabs>
        <w:ind w:left="0" w:firstLine="0"/>
      </w:pPr>
      <w:rPr>
        <w:rFonts w:ascii="Wingdings" w:hAnsi="Wingdings"/>
        <w:color w:val="000000"/>
        <w:sz w:val="20"/>
      </w:rPr>
    </w:lvl>
  </w:abstractNum>
  <w:abstractNum w:abstractNumId="4">
    <w:nsid w:val="00000006"/>
    <w:multiLevelType w:val="singleLevel"/>
    <w:tmpl w:val="00000006"/>
    <w:name w:val="WW8Num6"/>
    <w:lvl w:ilvl="0">
      <w:start w:val="1"/>
      <w:numFmt w:val="bullet"/>
      <w:lvlText w:val=""/>
      <w:lvlJc w:val="left"/>
      <w:pPr>
        <w:tabs>
          <w:tab w:val="num" w:pos="720"/>
        </w:tabs>
        <w:ind w:left="0" w:firstLine="0"/>
      </w:pPr>
      <w:rPr>
        <w:rFonts w:ascii="Wingdings" w:hAnsi="Wingdings"/>
      </w:rPr>
    </w:lvl>
  </w:abstractNum>
  <w:abstractNum w:abstractNumId="5">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6">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7">
    <w:nsid w:val="00266529"/>
    <w:multiLevelType w:val="hybridMultilevel"/>
    <w:tmpl w:val="261EAD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32412E"/>
    <w:multiLevelType w:val="hybridMultilevel"/>
    <w:tmpl w:val="6808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F1CBF"/>
    <w:multiLevelType w:val="hybridMultilevel"/>
    <w:tmpl w:val="18B8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D5DFC"/>
    <w:multiLevelType w:val="hybridMultilevel"/>
    <w:tmpl w:val="980A3376"/>
    <w:lvl w:ilvl="0" w:tplc="04090001">
      <w:start w:val="1"/>
      <w:numFmt w:val="bullet"/>
      <w:lvlText w:val=""/>
      <w:lvlJc w:val="left"/>
      <w:pPr>
        <w:tabs>
          <w:tab w:val="num" w:pos="2700"/>
        </w:tabs>
        <w:ind w:left="2700" w:hanging="360"/>
      </w:pPr>
      <w:rPr>
        <w:rFonts w:ascii="Symbol" w:hAnsi="Symbol" w:hint="default"/>
      </w:rPr>
    </w:lvl>
    <w:lvl w:ilvl="1" w:tplc="04090003" w:tentative="1">
      <w:start w:val="1"/>
      <w:numFmt w:val="bullet"/>
      <w:pStyle w:val="Heading2"/>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1">
    <w:nsid w:val="304F013C"/>
    <w:multiLevelType w:val="hybridMultilevel"/>
    <w:tmpl w:val="3000E3C6"/>
    <w:lvl w:ilvl="0" w:tplc="16D436AE">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37C5721"/>
    <w:multiLevelType w:val="singleLevel"/>
    <w:tmpl w:val="A6EE862C"/>
    <w:lvl w:ilvl="0">
      <w:start w:val="1"/>
      <w:numFmt w:val="bullet"/>
      <w:pStyle w:val="DetailPt"/>
      <w:lvlText w:val=""/>
      <w:lvlJc w:val="left"/>
      <w:pPr>
        <w:tabs>
          <w:tab w:val="num" w:pos="360"/>
        </w:tabs>
        <w:ind w:left="360" w:hanging="360"/>
      </w:pPr>
      <w:rPr>
        <w:rFonts w:ascii="Symbol" w:hAnsi="Symbol" w:hint="default"/>
      </w:rPr>
    </w:lvl>
  </w:abstractNum>
  <w:abstractNum w:abstractNumId="13">
    <w:nsid w:val="36033F31"/>
    <w:multiLevelType w:val="hybridMultilevel"/>
    <w:tmpl w:val="1ACA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4F13AA"/>
    <w:multiLevelType w:val="singleLevel"/>
    <w:tmpl w:val="5EA2FBE2"/>
    <w:lvl w:ilvl="0">
      <w:start w:val="1"/>
      <w:numFmt w:val="bullet"/>
      <w:lvlText w:val=""/>
      <w:lvlJc w:val="left"/>
      <w:pPr>
        <w:tabs>
          <w:tab w:val="num" w:pos="360"/>
        </w:tabs>
        <w:ind w:left="360" w:hanging="360"/>
      </w:pPr>
      <w:rPr>
        <w:rFonts w:ascii="Symbol" w:hAnsi="Symbol" w:hint="default"/>
        <w:color w:val="auto"/>
        <w:sz w:val="16"/>
        <w:szCs w:val="16"/>
      </w:rPr>
    </w:lvl>
  </w:abstractNum>
  <w:abstractNum w:abstractNumId="15">
    <w:nsid w:val="50701432"/>
    <w:multiLevelType w:val="hybridMultilevel"/>
    <w:tmpl w:val="CB7E58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D0439A4"/>
    <w:multiLevelType w:val="hybridMultilevel"/>
    <w:tmpl w:val="061E130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B7656E5"/>
    <w:multiLevelType w:val="hybridMultilevel"/>
    <w:tmpl w:val="8FC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7"/>
  </w:num>
  <w:num w:numId="4">
    <w:abstractNumId w:val="8"/>
  </w:num>
  <w:num w:numId="5">
    <w:abstractNumId w:val="17"/>
  </w:num>
  <w:num w:numId="6">
    <w:abstractNumId w:val="11"/>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4"/>
  </w:num>
  <w:num w:numId="10">
    <w:abstractNumId w:val="13"/>
  </w:num>
  <w:num w:numId="1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BF1"/>
    <w:rsid w:val="00005246"/>
    <w:rsid w:val="000206BE"/>
    <w:rsid w:val="00026A9A"/>
    <w:rsid w:val="00035A0D"/>
    <w:rsid w:val="000452C6"/>
    <w:rsid w:val="00046E9E"/>
    <w:rsid w:val="00051C51"/>
    <w:rsid w:val="00057BCD"/>
    <w:rsid w:val="000603CE"/>
    <w:rsid w:val="000609B5"/>
    <w:rsid w:val="00072464"/>
    <w:rsid w:val="0007273D"/>
    <w:rsid w:val="0007319D"/>
    <w:rsid w:val="000947C0"/>
    <w:rsid w:val="000A620C"/>
    <w:rsid w:val="000E436B"/>
    <w:rsid w:val="001168D3"/>
    <w:rsid w:val="0012208C"/>
    <w:rsid w:val="00131FCB"/>
    <w:rsid w:val="001330D1"/>
    <w:rsid w:val="001363E5"/>
    <w:rsid w:val="00137D58"/>
    <w:rsid w:val="001458DF"/>
    <w:rsid w:val="001514AB"/>
    <w:rsid w:val="00157408"/>
    <w:rsid w:val="00172E66"/>
    <w:rsid w:val="00181751"/>
    <w:rsid w:val="00191F44"/>
    <w:rsid w:val="00192BF6"/>
    <w:rsid w:val="00194E48"/>
    <w:rsid w:val="00197BBD"/>
    <w:rsid w:val="001A321C"/>
    <w:rsid w:val="001D0BE6"/>
    <w:rsid w:val="001F22C2"/>
    <w:rsid w:val="00201498"/>
    <w:rsid w:val="00250B16"/>
    <w:rsid w:val="002556E3"/>
    <w:rsid w:val="002670E3"/>
    <w:rsid w:val="0028363E"/>
    <w:rsid w:val="002A189C"/>
    <w:rsid w:val="002D34BD"/>
    <w:rsid w:val="002D521D"/>
    <w:rsid w:val="002E17FF"/>
    <w:rsid w:val="00307734"/>
    <w:rsid w:val="003132AA"/>
    <w:rsid w:val="00323CD3"/>
    <w:rsid w:val="003373E4"/>
    <w:rsid w:val="00351246"/>
    <w:rsid w:val="003679A4"/>
    <w:rsid w:val="00390B53"/>
    <w:rsid w:val="0039240A"/>
    <w:rsid w:val="003A658F"/>
    <w:rsid w:val="003B2BD9"/>
    <w:rsid w:val="003B4A11"/>
    <w:rsid w:val="003B7C0A"/>
    <w:rsid w:val="003C74B3"/>
    <w:rsid w:val="003E5327"/>
    <w:rsid w:val="003E6452"/>
    <w:rsid w:val="003F4A33"/>
    <w:rsid w:val="004071D9"/>
    <w:rsid w:val="00430D35"/>
    <w:rsid w:val="004367C9"/>
    <w:rsid w:val="00447C07"/>
    <w:rsid w:val="0045226D"/>
    <w:rsid w:val="00457D2A"/>
    <w:rsid w:val="00462318"/>
    <w:rsid w:val="00470BEC"/>
    <w:rsid w:val="0047407A"/>
    <w:rsid w:val="00481539"/>
    <w:rsid w:val="00486865"/>
    <w:rsid w:val="004A2360"/>
    <w:rsid w:val="004A4762"/>
    <w:rsid w:val="004B01B2"/>
    <w:rsid w:val="004C6D18"/>
    <w:rsid w:val="004E1F4A"/>
    <w:rsid w:val="004E4DF6"/>
    <w:rsid w:val="004F008B"/>
    <w:rsid w:val="004F7322"/>
    <w:rsid w:val="005014D4"/>
    <w:rsid w:val="00504632"/>
    <w:rsid w:val="005119BC"/>
    <w:rsid w:val="00513CBE"/>
    <w:rsid w:val="005207EA"/>
    <w:rsid w:val="00535B81"/>
    <w:rsid w:val="0054778C"/>
    <w:rsid w:val="0056104B"/>
    <w:rsid w:val="005639F5"/>
    <w:rsid w:val="00594EBE"/>
    <w:rsid w:val="005969E0"/>
    <w:rsid w:val="005A4FA5"/>
    <w:rsid w:val="005B5F69"/>
    <w:rsid w:val="005C379B"/>
    <w:rsid w:val="005D0166"/>
    <w:rsid w:val="005D7E59"/>
    <w:rsid w:val="005E1D45"/>
    <w:rsid w:val="005F7018"/>
    <w:rsid w:val="006000BF"/>
    <w:rsid w:val="006049EC"/>
    <w:rsid w:val="006069C1"/>
    <w:rsid w:val="00643D5A"/>
    <w:rsid w:val="0065278B"/>
    <w:rsid w:val="0065715B"/>
    <w:rsid w:val="00661582"/>
    <w:rsid w:val="00667E43"/>
    <w:rsid w:val="00681432"/>
    <w:rsid w:val="006C3740"/>
    <w:rsid w:val="006D0363"/>
    <w:rsid w:val="006F74C7"/>
    <w:rsid w:val="00723AF5"/>
    <w:rsid w:val="00726E11"/>
    <w:rsid w:val="007331D9"/>
    <w:rsid w:val="00734CBE"/>
    <w:rsid w:val="00735183"/>
    <w:rsid w:val="007405E9"/>
    <w:rsid w:val="00761415"/>
    <w:rsid w:val="00762BD9"/>
    <w:rsid w:val="007A3EDC"/>
    <w:rsid w:val="007F19AA"/>
    <w:rsid w:val="00830347"/>
    <w:rsid w:val="008406DF"/>
    <w:rsid w:val="00841F14"/>
    <w:rsid w:val="00865A43"/>
    <w:rsid w:val="00875392"/>
    <w:rsid w:val="00885642"/>
    <w:rsid w:val="008870ED"/>
    <w:rsid w:val="00893B47"/>
    <w:rsid w:val="008974F0"/>
    <w:rsid w:val="008C592A"/>
    <w:rsid w:val="008C6188"/>
    <w:rsid w:val="008D45EA"/>
    <w:rsid w:val="008D46A4"/>
    <w:rsid w:val="008F7FC7"/>
    <w:rsid w:val="00901874"/>
    <w:rsid w:val="0091298F"/>
    <w:rsid w:val="00915277"/>
    <w:rsid w:val="00916C6B"/>
    <w:rsid w:val="00917DBF"/>
    <w:rsid w:val="00944D52"/>
    <w:rsid w:val="00951300"/>
    <w:rsid w:val="0095581B"/>
    <w:rsid w:val="00962403"/>
    <w:rsid w:val="00984758"/>
    <w:rsid w:val="00992D77"/>
    <w:rsid w:val="009B1510"/>
    <w:rsid w:val="009B214D"/>
    <w:rsid w:val="009B5E97"/>
    <w:rsid w:val="009C149D"/>
    <w:rsid w:val="009C3226"/>
    <w:rsid w:val="009C50DF"/>
    <w:rsid w:val="009D29ED"/>
    <w:rsid w:val="009F3A3E"/>
    <w:rsid w:val="00A02C45"/>
    <w:rsid w:val="00A20DEB"/>
    <w:rsid w:val="00A2592E"/>
    <w:rsid w:val="00A3272D"/>
    <w:rsid w:val="00A47F2B"/>
    <w:rsid w:val="00A53844"/>
    <w:rsid w:val="00A67D95"/>
    <w:rsid w:val="00A743BF"/>
    <w:rsid w:val="00A74992"/>
    <w:rsid w:val="00A75E65"/>
    <w:rsid w:val="00A97759"/>
    <w:rsid w:val="00AB0D19"/>
    <w:rsid w:val="00AB5BF1"/>
    <w:rsid w:val="00AC1014"/>
    <w:rsid w:val="00AC1C22"/>
    <w:rsid w:val="00AD0907"/>
    <w:rsid w:val="00AD22F4"/>
    <w:rsid w:val="00AD44ED"/>
    <w:rsid w:val="00B00A9A"/>
    <w:rsid w:val="00B23BAD"/>
    <w:rsid w:val="00B44295"/>
    <w:rsid w:val="00B67506"/>
    <w:rsid w:val="00B75BF9"/>
    <w:rsid w:val="00B9034C"/>
    <w:rsid w:val="00B96857"/>
    <w:rsid w:val="00BB2407"/>
    <w:rsid w:val="00BD0218"/>
    <w:rsid w:val="00BE170A"/>
    <w:rsid w:val="00BE44C3"/>
    <w:rsid w:val="00C13C62"/>
    <w:rsid w:val="00C1622A"/>
    <w:rsid w:val="00C1670D"/>
    <w:rsid w:val="00C21878"/>
    <w:rsid w:val="00C21BF3"/>
    <w:rsid w:val="00C44834"/>
    <w:rsid w:val="00C45CA0"/>
    <w:rsid w:val="00C4640F"/>
    <w:rsid w:val="00C70A78"/>
    <w:rsid w:val="00C72D2F"/>
    <w:rsid w:val="00C82080"/>
    <w:rsid w:val="00C91232"/>
    <w:rsid w:val="00C91D06"/>
    <w:rsid w:val="00CC272A"/>
    <w:rsid w:val="00CC5322"/>
    <w:rsid w:val="00CD120C"/>
    <w:rsid w:val="00CE6653"/>
    <w:rsid w:val="00CF1419"/>
    <w:rsid w:val="00CF240C"/>
    <w:rsid w:val="00CF746C"/>
    <w:rsid w:val="00D06632"/>
    <w:rsid w:val="00D26FDD"/>
    <w:rsid w:val="00D43274"/>
    <w:rsid w:val="00D54139"/>
    <w:rsid w:val="00D54BC7"/>
    <w:rsid w:val="00D65F70"/>
    <w:rsid w:val="00D819C3"/>
    <w:rsid w:val="00D82E74"/>
    <w:rsid w:val="00DA2AD7"/>
    <w:rsid w:val="00DA77C8"/>
    <w:rsid w:val="00DB517F"/>
    <w:rsid w:val="00DC2253"/>
    <w:rsid w:val="00DC294A"/>
    <w:rsid w:val="00DC57DD"/>
    <w:rsid w:val="00DE0016"/>
    <w:rsid w:val="00DE3C5E"/>
    <w:rsid w:val="00E152FC"/>
    <w:rsid w:val="00E16B7C"/>
    <w:rsid w:val="00E23E06"/>
    <w:rsid w:val="00E41036"/>
    <w:rsid w:val="00E47094"/>
    <w:rsid w:val="00E6069E"/>
    <w:rsid w:val="00E63517"/>
    <w:rsid w:val="00E650E0"/>
    <w:rsid w:val="00E9053B"/>
    <w:rsid w:val="00E97798"/>
    <w:rsid w:val="00EB035F"/>
    <w:rsid w:val="00EB4D41"/>
    <w:rsid w:val="00EC058E"/>
    <w:rsid w:val="00ED4248"/>
    <w:rsid w:val="00EE5F9A"/>
    <w:rsid w:val="00EF1A8D"/>
    <w:rsid w:val="00EF360D"/>
    <w:rsid w:val="00F17C1F"/>
    <w:rsid w:val="00F22086"/>
    <w:rsid w:val="00F24D09"/>
    <w:rsid w:val="00F42A56"/>
    <w:rsid w:val="00F44D7D"/>
    <w:rsid w:val="00F74273"/>
    <w:rsid w:val="00F8215B"/>
    <w:rsid w:val="00FA519B"/>
    <w:rsid w:val="00FA7489"/>
    <w:rsid w:val="00FB65AE"/>
    <w:rsid w:val="00FC35BD"/>
    <w:rsid w:val="00FD202E"/>
    <w:rsid w:val="00FD215F"/>
    <w:rsid w:val="00FE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086"/>
    <w:rPr>
      <w:sz w:val="24"/>
      <w:szCs w:val="24"/>
    </w:rPr>
  </w:style>
  <w:style w:type="paragraph" w:styleId="Heading2">
    <w:name w:val="heading 2"/>
    <w:basedOn w:val="Normal"/>
    <w:next w:val="Normal"/>
    <w:link w:val="Heading2Char"/>
    <w:qFormat/>
    <w:rsid w:val="00FD202E"/>
    <w:pPr>
      <w:keepNext/>
      <w:widowControl w:val="0"/>
      <w:numPr>
        <w:ilvl w:val="1"/>
        <w:numId w:val="1"/>
      </w:numPr>
      <w:suppressAutoHyphens/>
      <w:autoSpaceDE w:val="0"/>
      <w:spacing w:before="150"/>
      <w:outlineLvl w:val="1"/>
    </w:pPr>
    <w:rPr>
      <w:rFonts w:ascii="Nimbus Roman No9 L" w:eastAsia="Helvetica" w:hAnsi="Nimbus Roman No9 L"/>
      <w:b/>
      <w:szCs w:val="20"/>
    </w:rPr>
  </w:style>
  <w:style w:type="paragraph" w:styleId="Heading3">
    <w:name w:val="heading 3"/>
    <w:basedOn w:val="Normal"/>
    <w:next w:val="Normal"/>
    <w:link w:val="Heading3Char"/>
    <w:qFormat/>
    <w:rsid w:val="00FD202E"/>
    <w:pPr>
      <w:keepNext/>
      <w:widowControl w:val="0"/>
      <w:suppressAutoHyphens/>
      <w:autoSpaceDE w:val="0"/>
      <w:outlineLvl w:val="2"/>
    </w:pPr>
    <w:rPr>
      <w:rFonts w:eastAsia="Times"/>
      <w:b/>
      <w:bCs/>
      <w:color w:val="000000"/>
      <w:kern w:val="1"/>
      <w:sz w:val="22"/>
      <w:szCs w:val="20"/>
    </w:rPr>
  </w:style>
  <w:style w:type="paragraph" w:styleId="Heading4">
    <w:name w:val="heading 4"/>
    <w:basedOn w:val="Normal"/>
    <w:next w:val="Normal"/>
    <w:link w:val="Heading4Char"/>
    <w:qFormat/>
    <w:rsid w:val="00FD202E"/>
    <w:pPr>
      <w:keepNext/>
      <w:widowControl w:val="0"/>
      <w:suppressAutoHyphens/>
      <w:autoSpaceDE w:val="0"/>
      <w:outlineLvl w:val="3"/>
    </w:pPr>
    <w:rPr>
      <w:rFonts w:eastAsia="Times"/>
      <w:i/>
      <w:iCs/>
      <w:color w:val="000000"/>
      <w:kern w:val="1"/>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57BCD"/>
    <w:rPr>
      <w:rFonts w:ascii="Tahoma" w:hAnsi="Tahoma" w:cs="Tahoma"/>
      <w:sz w:val="16"/>
      <w:szCs w:val="16"/>
    </w:rPr>
  </w:style>
  <w:style w:type="paragraph" w:styleId="Header">
    <w:name w:val="header"/>
    <w:basedOn w:val="Normal"/>
    <w:link w:val="HeaderChar"/>
    <w:rsid w:val="008F7FC7"/>
    <w:pPr>
      <w:tabs>
        <w:tab w:val="center" w:pos="4320"/>
        <w:tab w:val="right" w:pos="8640"/>
      </w:tabs>
    </w:pPr>
  </w:style>
  <w:style w:type="paragraph" w:styleId="Footer">
    <w:name w:val="footer"/>
    <w:basedOn w:val="Normal"/>
    <w:link w:val="FooterChar"/>
    <w:rsid w:val="008F7FC7"/>
    <w:pPr>
      <w:tabs>
        <w:tab w:val="center" w:pos="4320"/>
        <w:tab w:val="right" w:pos="8640"/>
      </w:tabs>
    </w:pPr>
  </w:style>
  <w:style w:type="character" w:customStyle="1" w:styleId="HeaderChar">
    <w:name w:val="Header Char"/>
    <w:link w:val="Header"/>
    <w:semiHidden/>
    <w:locked/>
    <w:rsid w:val="008F7FC7"/>
    <w:rPr>
      <w:sz w:val="24"/>
      <w:szCs w:val="24"/>
      <w:lang w:val="en-US" w:eastAsia="en-US" w:bidi="ar-SA"/>
    </w:rPr>
  </w:style>
  <w:style w:type="character" w:customStyle="1" w:styleId="FooterChar">
    <w:name w:val="Footer Char"/>
    <w:link w:val="Footer"/>
    <w:semiHidden/>
    <w:locked/>
    <w:rsid w:val="008F7FC7"/>
    <w:rPr>
      <w:sz w:val="24"/>
      <w:szCs w:val="24"/>
      <w:lang w:val="en-US" w:eastAsia="en-US" w:bidi="ar-SA"/>
    </w:rPr>
  </w:style>
  <w:style w:type="character" w:styleId="Hyperlink">
    <w:name w:val="Hyperlink"/>
    <w:rsid w:val="00ED4248"/>
    <w:rPr>
      <w:color w:val="0000FF"/>
      <w:u w:val="single"/>
    </w:rPr>
  </w:style>
  <w:style w:type="character" w:customStyle="1" w:styleId="Heading2Char">
    <w:name w:val="Heading 2 Char"/>
    <w:link w:val="Heading2"/>
    <w:rsid w:val="00FD202E"/>
    <w:rPr>
      <w:rFonts w:ascii="Nimbus Roman No9 L" w:eastAsia="Helvetica" w:hAnsi="Nimbus Roman No9 L"/>
      <w:b/>
      <w:sz w:val="24"/>
    </w:rPr>
  </w:style>
  <w:style w:type="character" w:customStyle="1" w:styleId="Heading3Char">
    <w:name w:val="Heading 3 Char"/>
    <w:link w:val="Heading3"/>
    <w:rsid w:val="00FD202E"/>
    <w:rPr>
      <w:rFonts w:eastAsia="Times"/>
      <w:b/>
      <w:bCs/>
      <w:color w:val="000000"/>
      <w:kern w:val="1"/>
      <w:sz w:val="22"/>
    </w:rPr>
  </w:style>
  <w:style w:type="character" w:customStyle="1" w:styleId="Heading4Char">
    <w:name w:val="Heading 4 Char"/>
    <w:link w:val="Heading4"/>
    <w:rsid w:val="00FD202E"/>
    <w:rPr>
      <w:rFonts w:eastAsia="Times"/>
      <w:i/>
      <w:iCs/>
      <w:color w:val="000000"/>
      <w:kern w:val="1"/>
      <w:sz w:val="22"/>
    </w:rPr>
  </w:style>
  <w:style w:type="character" w:customStyle="1" w:styleId="WW-Absatz-Standardschriftart11">
    <w:name w:val="WW-Absatz-Standardschriftart11"/>
    <w:rsid w:val="00FD202E"/>
  </w:style>
  <w:style w:type="character" w:customStyle="1" w:styleId="WW-Absatz-Standardschriftart111">
    <w:name w:val="WW-Absatz-Standardschriftart111"/>
    <w:rsid w:val="00FD202E"/>
  </w:style>
  <w:style w:type="paragraph" w:styleId="NormalWeb">
    <w:name w:val="Normal (Web)"/>
    <w:basedOn w:val="Normal"/>
    <w:uiPriority w:val="99"/>
    <w:rsid w:val="006049EC"/>
    <w:pPr>
      <w:spacing w:before="100" w:beforeAutospacing="1" w:after="100" w:afterAutospacing="1"/>
    </w:pPr>
    <w:rPr>
      <w:rFonts w:ascii="Verdana" w:hAnsi="Verdana"/>
      <w:sz w:val="18"/>
      <w:szCs w:val="18"/>
    </w:rPr>
  </w:style>
  <w:style w:type="paragraph" w:styleId="BodyText">
    <w:name w:val="Body Text"/>
    <w:basedOn w:val="Normal"/>
    <w:link w:val="BodyTextChar"/>
    <w:rsid w:val="003C74B3"/>
    <w:pPr>
      <w:widowControl w:val="0"/>
      <w:suppressAutoHyphens/>
    </w:pPr>
    <w:rPr>
      <w:rFonts w:ascii="Verdana" w:eastAsia="Verdana" w:hAnsi="Verdana"/>
      <w:sz w:val="20"/>
      <w:szCs w:val="20"/>
    </w:rPr>
  </w:style>
  <w:style w:type="character" w:customStyle="1" w:styleId="BodyTextChar">
    <w:name w:val="Body Text Char"/>
    <w:link w:val="BodyText"/>
    <w:rsid w:val="003C74B3"/>
    <w:rPr>
      <w:rFonts w:ascii="Verdana" w:eastAsia="Verdana" w:hAnsi="Verdana"/>
    </w:rPr>
  </w:style>
  <w:style w:type="paragraph" w:customStyle="1" w:styleId="TableContents">
    <w:name w:val="Table Contents"/>
    <w:basedOn w:val="BodyText"/>
    <w:rsid w:val="003C74B3"/>
  </w:style>
  <w:style w:type="paragraph" w:customStyle="1" w:styleId="DetailPt">
    <w:name w:val="DetailPt"/>
    <w:rsid w:val="003C74B3"/>
    <w:pPr>
      <w:numPr>
        <w:numId w:val="2"/>
      </w:numPr>
      <w:jc w:val="both"/>
    </w:pPr>
    <w:rPr>
      <w:noProof/>
      <w:sz w:val="18"/>
    </w:rPr>
  </w:style>
  <w:style w:type="character" w:styleId="Emphasis">
    <w:name w:val="Emphasis"/>
    <w:qFormat/>
    <w:rsid w:val="003C74B3"/>
    <w:rPr>
      <w:i/>
      <w:iCs/>
    </w:rPr>
  </w:style>
  <w:style w:type="character" w:styleId="Strong">
    <w:name w:val="Strong"/>
    <w:qFormat/>
    <w:rsid w:val="00761415"/>
    <w:rPr>
      <w:b/>
      <w:bCs/>
    </w:rPr>
  </w:style>
  <w:style w:type="paragraph" w:customStyle="1" w:styleId="ResumeNormal">
    <w:name w:val="Resume Normal"/>
    <w:basedOn w:val="Normal"/>
    <w:link w:val="ResumeNormalChar"/>
    <w:rsid w:val="00761415"/>
    <w:rPr>
      <w:rFonts w:ascii="Arial" w:hAnsi="Arial"/>
      <w:spacing w:val="-7"/>
      <w:sz w:val="20"/>
    </w:rPr>
  </w:style>
  <w:style w:type="character" w:customStyle="1" w:styleId="ResumeNormalChar">
    <w:name w:val="Resume Normal Char"/>
    <w:link w:val="ResumeNormal"/>
    <w:rsid w:val="00761415"/>
    <w:rPr>
      <w:rFonts w:ascii="Arial" w:hAnsi="Arial" w:cs="Arial"/>
      <w:spacing w:val="-7"/>
      <w:szCs w:val="24"/>
    </w:rPr>
  </w:style>
  <w:style w:type="paragraph" w:styleId="ListParagraph">
    <w:name w:val="List Paragraph"/>
    <w:basedOn w:val="Normal"/>
    <w:link w:val="ListParagraphChar"/>
    <w:uiPriority w:val="34"/>
    <w:qFormat/>
    <w:rsid w:val="00761415"/>
    <w:pPr>
      <w:ind w:left="720"/>
      <w:contextualSpacing/>
    </w:pPr>
    <w:rPr>
      <w:sz w:val="20"/>
      <w:szCs w:val="20"/>
    </w:rPr>
  </w:style>
  <w:style w:type="character" w:styleId="IntenseEmphasis">
    <w:name w:val="Intense Emphasis"/>
    <w:uiPriority w:val="21"/>
    <w:qFormat/>
    <w:rsid w:val="00C21878"/>
    <w:rPr>
      <w:b/>
      <w:bCs w:val="0"/>
      <w:i/>
      <w:iCs w:val="0"/>
      <w:sz w:val="24"/>
      <w:szCs w:val="24"/>
      <w:u w:val="single"/>
    </w:rPr>
  </w:style>
  <w:style w:type="character" w:customStyle="1" w:styleId="apple-style-span">
    <w:name w:val="apple-style-span"/>
    <w:basedOn w:val="DefaultParagraphFont"/>
    <w:rsid w:val="00901874"/>
  </w:style>
  <w:style w:type="paragraph" w:styleId="NoSpacing">
    <w:name w:val="No Spacing"/>
    <w:qFormat/>
    <w:rsid w:val="00901874"/>
    <w:rPr>
      <w:sz w:val="24"/>
      <w:szCs w:val="24"/>
    </w:rPr>
  </w:style>
  <w:style w:type="paragraph" w:customStyle="1" w:styleId="NormalArialNotBold11ptNounderline">
    <w:name w:val="Normal + Arial + Not Bold + 11 pt + No underline"/>
    <w:basedOn w:val="Normal"/>
    <w:rsid w:val="00901874"/>
    <w:rPr>
      <w:rFonts w:ascii="Arial" w:hAnsi="Arial"/>
      <w:sz w:val="20"/>
    </w:rPr>
  </w:style>
  <w:style w:type="character" w:customStyle="1" w:styleId="highlight">
    <w:name w:val="highlight"/>
    <w:basedOn w:val="DefaultParagraphFont"/>
    <w:rsid w:val="00B44295"/>
  </w:style>
  <w:style w:type="character" w:customStyle="1" w:styleId="ListParagraphChar">
    <w:name w:val="List Paragraph Char"/>
    <w:link w:val="ListParagraph"/>
    <w:uiPriority w:val="34"/>
    <w:rsid w:val="0047407A"/>
  </w:style>
  <w:style w:type="paragraph" w:styleId="PlainText">
    <w:name w:val="Plain Text"/>
    <w:basedOn w:val="Normal"/>
    <w:link w:val="PlainTextChar"/>
    <w:uiPriority w:val="99"/>
    <w:rsid w:val="00951300"/>
    <w:rPr>
      <w:rFonts w:ascii="Courier New" w:hAnsi="Courier New" w:cs="Courier New"/>
      <w:sz w:val="20"/>
      <w:szCs w:val="20"/>
    </w:rPr>
  </w:style>
  <w:style w:type="character" w:customStyle="1" w:styleId="PlainTextChar">
    <w:name w:val="Plain Text Char"/>
    <w:basedOn w:val="DefaultParagraphFont"/>
    <w:link w:val="PlainText"/>
    <w:uiPriority w:val="99"/>
    <w:rsid w:val="0095130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086"/>
    <w:rPr>
      <w:sz w:val="24"/>
      <w:szCs w:val="24"/>
    </w:rPr>
  </w:style>
  <w:style w:type="paragraph" w:styleId="Heading2">
    <w:name w:val="heading 2"/>
    <w:basedOn w:val="Normal"/>
    <w:next w:val="Normal"/>
    <w:link w:val="Heading2Char"/>
    <w:qFormat/>
    <w:rsid w:val="00FD202E"/>
    <w:pPr>
      <w:keepNext/>
      <w:widowControl w:val="0"/>
      <w:numPr>
        <w:ilvl w:val="1"/>
        <w:numId w:val="1"/>
      </w:numPr>
      <w:suppressAutoHyphens/>
      <w:autoSpaceDE w:val="0"/>
      <w:spacing w:before="150"/>
      <w:outlineLvl w:val="1"/>
    </w:pPr>
    <w:rPr>
      <w:rFonts w:ascii="Nimbus Roman No9 L" w:eastAsia="Helvetica" w:hAnsi="Nimbus Roman No9 L"/>
      <w:b/>
      <w:szCs w:val="20"/>
    </w:rPr>
  </w:style>
  <w:style w:type="paragraph" w:styleId="Heading3">
    <w:name w:val="heading 3"/>
    <w:basedOn w:val="Normal"/>
    <w:next w:val="Normal"/>
    <w:link w:val="Heading3Char"/>
    <w:qFormat/>
    <w:rsid w:val="00FD202E"/>
    <w:pPr>
      <w:keepNext/>
      <w:widowControl w:val="0"/>
      <w:suppressAutoHyphens/>
      <w:autoSpaceDE w:val="0"/>
      <w:outlineLvl w:val="2"/>
    </w:pPr>
    <w:rPr>
      <w:rFonts w:eastAsia="Times"/>
      <w:b/>
      <w:bCs/>
      <w:color w:val="000000"/>
      <w:kern w:val="1"/>
      <w:sz w:val="22"/>
      <w:szCs w:val="20"/>
    </w:rPr>
  </w:style>
  <w:style w:type="paragraph" w:styleId="Heading4">
    <w:name w:val="heading 4"/>
    <w:basedOn w:val="Normal"/>
    <w:next w:val="Normal"/>
    <w:link w:val="Heading4Char"/>
    <w:qFormat/>
    <w:rsid w:val="00FD202E"/>
    <w:pPr>
      <w:keepNext/>
      <w:widowControl w:val="0"/>
      <w:suppressAutoHyphens/>
      <w:autoSpaceDE w:val="0"/>
      <w:outlineLvl w:val="3"/>
    </w:pPr>
    <w:rPr>
      <w:rFonts w:eastAsia="Times"/>
      <w:i/>
      <w:iCs/>
      <w:color w:val="000000"/>
      <w:kern w:val="1"/>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57BCD"/>
    <w:rPr>
      <w:rFonts w:ascii="Tahoma" w:hAnsi="Tahoma" w:cs="Tahoma"/>
      <w:sz w:val="16"/>
      <w:szCs w:val="16"/>
    </w:rPr>
  </w:style>
  <w:style w:type="paragraph" w:styleId="Header">
    <w:name w:val="header"/>
    <w:basedOn w:val="Normal"/>
    <w:link w:val="HeaderChar"/>
    <w:rsid w:val="008F7FC7"/>
    <w:pPr>
      <w:tabs>
        <w:tab w:val="center" w:pos="4320"/>
        <w:tab w:val="right" w:pos="8640"/>
      </w:tabs>
    </w:pPr>
  </w:style>
  <w:style w:type="paragraph" w:styleId="Footer">
    <w:name w:val="footer"/>
    <w:basedOn w:val="Normal"/>
    <w:link w:val="FooterChar"/>
    <w:rsid w:val="008F7FC7"/>
    <w:pPr>
      <w:tabs>
        <w:tab w:val="center" w:pos="4320"/>
        <w:tab w:val="right" w:pos="8640"/>
      </w:tabs>
    </w:pPr>
  </w:style>
  <w:style w:type="character" w:customStyle="1" w:styleId="HeaderChar">
    <w:name w:val="Header Char"/>
    <w:link w:val="Header"/>
    <w:semiHidden/>
    <w:locked/>
    <w:rsid w:val="008F7FC7"/>
    <w:rPr>
      <w:sz w:val="24"/>
      <w:szCs w:val="24"/>
      <w:lang w:val="en-US" w:eastAsia="en-US" w:bidi="ar-SA"/>
    </w:rPr>
  </w:style>
  <w:style w:type="character" w:customStyle="1" w:styleId="FooterChar">
    <w:name w:val="Footer Char"/>
    <w:link w:val="Footer"/>
    <w:semiHidden/>
    <w:locked/>
    <w:rsid w:val="008F7FC7"/>
    <w:rPr>
      <w:sz w:val="24"/>
      <w:szCs w:val="24"/>
      <w:lang w:val="en-US" w:eastAsia="en-US" w:bidi="ar-SA"/>
    </w:rPr>
  </w:style>
  <w:style w:type="character" w:styleId="Hyperlink">
    <w:name w:val="Hyperlink"/>
    <w:rsid w:val="00ED4248"/>
    <w:rPr>
      <w:color w:val="0000FF"/>
      <w:u w:val="single"/>
    </w:rPr>
  </w:style>
  <w:style w:type="character" w:customStyle="1" w:styleId="Heading2Char">
    <w:name w:val="Heading 2 Char"/>
    <w:link w:val="Heading2"/>
    <w:rsid w:val="00FD202E"/>
    <w:rPr>
      <w:rFonts w:ascii="Nimbus Roman No9 L" w:eastAsia="Helvetica" w:hAnsi="Nimbus Roman No9 L"/>
      <w:b/>
      <w:sz w:val="24"/>
    </w:rPr>
  </w:style>
  <w:style w:type="character" w:customStyle="1" w:styleId="Heading3Char">
    <w:name w:val="Heading 3 Char"/>
    <w:link w:val="Heading3"/>
    <w:rsid w:val="00FD202E"/>
    <w:rPr>
      <w:rFonts w:eastAsia="Times"/>
      <w:b/>
      <w:bCs/>
      <w:color w:val="000000"/>
      <w:kern w:val="1"/>
      <w:sz w:val="22"/>
    </w:rPr>
  </w:style>
  <w:style w:type="character" w:customStyle="1" w:styleId="Heading4Char">
    <w:name w:val="Heading 4 Char"/>
    <w:link w:val="Heading4"/>
    <w:rsid w:val="00FD202E"/>
    <w:rPr>
      <w:rFonts w:eastAsia="Times"/>
      <w:i/>
      <w:iCs/>
      <w:color w:val="000000"/>
      <w:kern w:val="1"/>
      <w:sz w:val="22"/>
    </w:rPr>
  </w:style>
  <w:style w:type="character" w:customStyle="1" w:styleId="WW-Absatz-Standardschriftart11">
    <w:name w:val="WW-Absatz-Standardschriftart11"/>
    <w:rsid w:val="00FD202E"/>
  </w:style>
  <w:style w:type="character" w:customStyle="1" w:styleId="WW-Absatz-Standardschriftart111">
    <w:name w:val="WW-Absatz-Standardschriftart111"/>
    <w:rsid w:val="00FD202E"/>
  </w:style>
  <w:style w:type="paragraph" w:styleId="NormalWeb">
    <w:name w:val="Normal (Web)"/>
    <w:basedOn w:val="Normal"/>
    <w:uiPriority w:val="99"/>
    <w:rsid w:val="006049EC"/>
    <w:pPr>
      <w:spacing w:before="100" w:beforeAutospacing="1" w:after="100" w:afterAutospacing="1"/>
    </w:pPr>
    <w:rPr>
      <w:rFonts w:ascii="Verdana" w:hAnsi="Verdana"/>
      <w:sz w:val="18"/>
      <w:szCs w:val="18"/>
    </w:rPr>
  </w:style>
  <w:style w:type="paragraph" w:styleId="BodyText">
    <w:name w:val="Body Text"/>
    <w:basedOn w:val="Normal"/>
    <w:link w:val="BodyTextChar"/>
    <w:rsid w:val="003C74B3"/>
    <w:pPr>
      <w:widowControl w:val="0"/>
      <w:suppressAutoHyphens/>
    </w:pPr>
    <w:rPr>
      <w:rFonts w:ascii="Verdana" w:eastAsia="Verdana" w:hAnsi="Verdana"/>
      <w:sz w:val="20"/>
      <w:szCs w:val="20"/>
    </w:rPr>
  </w:style>
  <w:style w:type="character" w:customStyle="1" w:styleId="BodyTextChar">
    <w:name w:val="Body Text Char"/>
    <w:link w:val="BodyText"/>
    <w:rsid w:val="003C74B3"/>
    <w:rPr>
      <w:rFonts w:ascii="Verdana" w:eastAsia="Verdana" w:hAnsi="Verdana"/>
    </w:rPr>
  </w:style>
  <w:style w:type="paragraph" w:customStyle="1" w:styleId="TableContents">
    <w:name w:val="Table Contents"/>
    <w:basedOn w:val="BodyText"/>
    <w:rsid w:val="003C74B3"/>
  </w:style>
  <w:style w:type="paragraph" w:customStyle="1" w:styleId="DetailPt">
    <w:name w:val="DetailPt"/>
    <w:rsid w:val="003C74B3"/>
    <w:pPr>
      <w:numPr>
        <w:numId w:val="2"/>
      </w:numPr>
      <w:jc w:val="both"/>
    </w:pPr>
    <w:rPr>
      <w:noProof/>
      <w:sz w:val="18"/>
    </w:rPr>
  </w:style>
  <w:style w:type="character" w:styleId="Emphasis">
    <w:name w:val="Emphasis"/>
    <w:qFormat/>
    <w:rsid w:val="003C74B3"/>
    <w:rPr>
      <w:i/>
      <w:iCs/>
    </w:rPr>
  </w:style>
  <w:style w:type="character" w:styleId="Strong">
    <w:name w:val="Strong"/>
    <w:qFormat/>
    <w:rsid w:val="00761415"/>
    <w:rPr>
      <w:b/>
      <w:bCs/>
    </w:rPr>
  </w:style>
  <w:style w:type="paragraph" w:customStyle="1" w:styleId="ResumeNormal">
    <w:name w:val="Resume Normal"/>
    <w:basedOn w:val="Normal"/>
    <w:link w:val="ResumeNormalChar"/>
    <w:rsid w:val="00761415"/>
    <w:rPr>
      <w:rFonts w:ascii="Arial" w:hAnsi="Arial"/>
      <w:spacing w:val="-7"/>
      <w:sz w:val="20"/>
    </w:rPr>
  </w:style>
  <w:style w:type="character" w:customStyle="1" w:styleId="ResumeNormalChar">
    <w:name w:val="Resume Normal Char"/>
    <w:link w:val="ResumeNormal"/>
    <w:rsid w:val="00761415"/>
    <w:rPr>
      <w:rFonts w:ascii="Arial" w:hAnsi="Arial" w:cs="Arial"/>
      <w:spacing w:val="-7"/>
      <w:szCs w:val="24"/>
    </w:rPr>
  </w:style>
  <w:style w:type="paragraph" w:styleId="ListParagraph">
    <w:name w:val="List Paragraph"/>
    <w:basedOn w:val="Normal"/>
    <w:link w:val="ListParagraphChar"/>
    <w:uiPriority w:val="34"/>
    <w:qFormat/>
    <w:rsid w:val="00761415"/>
    <w:pPr>
      <w:ind w:left="720"/>
      <w:contextualSpacing/>
    </w:pPr>
    <w:rPr>
      <w:sz w:val="20"/>
      <w:szCs w:val="20"/>
    </w:rPr>
  </w:style>
  <w:style w:type="character" w:styleId="IntenseEmphasis">
    <w:name w:val="Intense Emphasis"/>
    <w:uiPriority w:val="21"/>
    <w:qFormat/>
    <w:rsid w:val="00C21878"/>
    <w:rPr>
      <w:b/>
      <w:bCs w:val="0"/>
      <w:i/>
      <w:iCs w:val="0"/>
      <w:sz w:val="24"/>
      <w:szCs w:val="24"/>
      <w:u w:val="single"/>
    </w:rPr>
  </w:style>
  <w:style w:type="character" w:customStyle="1" w:styleId="apple-style-span">
    <w:name w:val="apple-style-span"/>
    <w:basedOn w:val="DefaultParagraphFont"/>
    <w:rsid w:val="00901874"/>
  </w:style>
  <w:style w:type="paragraph" w:styleId="NoSpacing">
    <w:name w:val="No Spacing"/>
    <w:qFormat/>
    <w:rsid w:val="00901874"/>
    <w:rPr>
      <w:sz w:val="24"/>
      <w:szCs w:val="24"/>
    </w:rPr>
  </w:style>
  <w:style w:type="paragraph" w:customStyle="1" w:styleId="NormalArialNotBold11ptNounderline">
    <w:name w:val="Normal + Arial + Not Bold + 11 pt + No underline"/>
    <w:basedOn w:val="Normal"/>
    <w:rsid w:val="00901874"/>
    <w:rPr>
      <w:rFonts w:ascii="Arial" w:hAnsi="Arial"/>
      <w:sz w:val="20"/>
    </w:rPr>
  </w:style>
  <w:style w:type="character" w:customStyle="1" w:styleId="highlight">
    <w:name w:val="highlight"/>
    <w:basedOn w:val="DefaultParagraphFont"/>
    <w:rsid w:val="00B44295"/>
  </w:style>
  <w:style w:type="character" w:customStyle="1" w:styleId="ListParagraphChar">
    <w:name w:val="List Paragraph Char"/>
    <w:link w:val="ListParagraph"/>
    <w:uiPriority w:val="34"/>
    <w:rsid w:val="0047407A"/>
  </w:style>
  <w:style w:type="paragraph" w:styleId="PlainText">
    <w:name w:val="Plain Text"/>
    <w:basedOn w:val="Normal"/>
    <w:link w:val="PlainTextChar"/>
    <w:uiPriority w:val="99"/>
    <w:rsid w:val="00951300"/>
    <w:rPr>
      <w:rFonts w:ascii="Courier New" w:hAnsi="Courier New" w:cs="Courier New"/>
      <w:sz w:val="20"/>
      <w:szCs w:val="20"/>
    </w:rPr>
  </w:style>
  <w:style w:type="character" w:customStyle="1" w:styleId="PlainTextChar">
    <w:name w:val="Plain Text Char"/>
    <w:basedOn w:val="DefaultParagraphFont"/>
    <w:link w:val="PlainText"/>
    <w:uiPriority w:val="99"/>
    <w:rsid w:val="0095130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7002">
      <w:bodyDiv w:val="1"/>
      <w:marLeft w:val="0"/>
      <w:marRight w:val="0"/>
      <w:marTop w:val="0"/>
      <w:marBottom w:val="0"/>
      <w:divBdr>
        <w:top w:val="none" w:sz="0" w:space="0" w:color="auto"/>
        <w:left w:val="none" w:sz="0" w:space="0" w:color="auto"/>
        <w:bottom w:val="none" w:sz="0" w:space="0" w:color="auto"/>
        <w:right w:val="none" w:sz="0" w:space="0" w:color="auto"/>
      </w:divBdr>
      <w:divsChild>
        <w:div w:id="212929146">
          <w:marLeft w:val="0"/>
          <w:marRight w:val="0"/>
          <w:marTop w:val="0"/>
          <w:marBottom w:val="0"/>
          <w:divBdr>
            <w:top w:val="none" w:sz="0" w:space="0" w:color="auto"/>
            <w:left w:val="none" w:sz="0" w:space="0" w:color="auto"/>
            <w:bottom w:val="none" w:sz="0" w:space="0" w:color="auto"/>
            <w:right w:val="none" w:sz="0" w:space="0" w:color="auto"/>
          </w:divBdr>
          <w:divsChild>
            <w:div w:id="19096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721">
      <w:bodyDiv w:val="1"/>
      <w:marLeft w:val="0"/>
      <w:marRight w:val="0"/>
      <w:marTop w:val="0"/>
      <w:marBottom w:val="0"/>
      <w:divBdr>
        <w:top w:val="none" w:sz="0" w:space="0" w:color="auto"/>
        <w:left w:val="none" w:sz="0" w:space="0" w:color="auto"/>
        <w:bottom w:val="none" w:sz="0" w:space="0" w:color="auto"/>
        <w:right w:val="none" w:sz="0" w:space="0" w:color="auto"/>
      </w:divBdr>
    </w:div>
    <w:div w:id="727797874">
      <w:bodyDiv w:val="1"/>
      <w:marLeft w:val="0"/>
      <w:marRight w:val="0"/>
      <w:marTop w:val="0"/>
      <w:marBottom w:val="0"/>
      <w:divBdr>
        <w:top w:val="none" w:sz="0" w:space="0" w:color="auto"/>
        <w:left w:val="none" w:sz="0" w:space="0" w:color="auto"/>
        <w:bottom w:val="none" w:sz="0" w:space="0" w:color="auto"/>
        <w:right w:val="none" w:sz="0" w:space="0" w:color="auto"/>
      </w:divBdr>
      <w:divsChild>
        <w:div w:id="915748866">
          <w:marLeft w:val="0"/>
          <w:marRight w:val="0"/>
          <w:marTop w:val="0"/>
          <w:marBottom w:val="0"/>
          <w:divBdr>
            <w:top w:val="none" w:sz="0" w:space="0" w:color="auto"/>
            <w:left w:val="none" w:sz="0" w:space="0" w:color="auto"/>
            <w:bottom w:val="none" w:sz="0" w:space="0" w:color="auto"/>
            <w:right w:val="none" w:sz="0" w:space="0" w:color="auto"/>
          </w:divBdr>
          <w:divsChild>
            <w:div w:id="4747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ob.ujjal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62C45-F04A-4512-AC6A-FE9CB199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THOMAS J</vt:lpstr>
    </vt:vector>
  </TitlesOfParts>
  <Company>Hewlett-Packard</Company>
  <LinksUpToDate>false</LinksUpToDate>
  <CharactersWithSpaces>19360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J</dc:title>
  <dc:creator>Srimatrix</dc:creator>
  <cp:lastModifiedBy>vgupta</cp:lastModifiedBy>
  <cp:revision>2</cp:revision>
  <cp:lastPrinted>2009-09-29T22:01:00Z</cp:lastPrinted>
  <dcterms:created xsi:type="dcterms:W3CDTF">2017-04-20T14:51:00Z</dcterms:created>
  <dcterms:modified xsi:type="dcterms:W3CDTF">2017-04-20T14:51:00Z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