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9F" w:rsidRPr="00305C7A" w:rsidRDefault="008367B0" w:rsidP="00305C7A">
      <w:pPr>
        <w:pStyle w:val="Heading2"/>
        <w:ind w:left="-426"/>
        <w:jc w:val="center"/>
        <w:rPr>
          <w:rFonts w:asciiTheme="minorHAnsi" w:hAnsiTheme="minorHAnsi"/>
          <w:sz w:val="22"/>
          <w:szCs w:val="22"/>
        </w:rPr>
      </w:pPr>
      <w:r w:rsidRPr="00305C7A">
        <w:rPr>
          <w:rFonts w:asciiTheme="minorHAnsi" w:eastAsia="Verdana" w:hAnsiTheme="minorHAnsi" w:cs="Times New Roman"/>
          <w:color w:val="auto"/>
          <w:sz w:val="22"/>
          <w:szCs w:val="22"/>
        </w:rPr>
        <w:t>Sruthi</w:t>
      </w:r>
    </w:p>
    <w:p w:rsidR="0040129F" w:rsidRPr="00305C7A" w:rsidRDefault="0040129F" w:rsidP="0040712C">
      <w:pPr>
        <w:pStyle w:val="Heading3"/>
        <w:numPr>
          <w:ilvl w:val="0"/>
          <w:numId w:val="0"/>
        </w:numPr>
        <w:spacing w:before="0" w:after="0" w:line="240" w:lineRule="atLeast"/>
        <w:ind w:left="720" w:hanging="720"/>
        <w:jc w:val="both"/>
        <w:rPr>
          <w:rFonts w:asciiTheme="minorHAnsi" w:hAnsiTheme="minorHAnsi" w:cs="Times New Roman"/>
          <w:sz w:val="22"/>
          <w:szCs w:val="22"/>
        </w:rPr>
      </w:pPr>
      <w:r w:rsidRPr="00305C7A">
        <w:rPr>
          <w:rFonts w:asciiTheme="minorHAnsi" w:hAnsiTheme="minorHAnsi" w:cs="Times New Roman"/>
          <w:sz w:val="22"/>
          <w:szCs w:val="22"/>
        </w:rPr>
        <w:t>SUMMARY</w:t>
      </w:r>
    </w:p>
    <w:p w:rsidR="00CA165B" w:rsidRPr="00305C7A" w:rsidRDefault="00CA165B" w:rsidP="00CA165B">
      <w:pPr>
        <w:rPr>
          <w:rFonts w:asciiTheme="minorHAnsi" w:hAnsiTheme="minorHAnsi"/>
          <w:sz w:val="22"/>
          <w:szCs w:val="22"/>
        </w:rPr>
      </w:pPr>
    </w:p>
    <w:p w:rsidR="00FB116F" w:rsidRPr="00305C7A" w:rsidRDefault="00846667"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Around 8</w:t>
      </w:r>
      <w:r w:rsidR="00FB116F" w:rsidRPr="00305C7A">
        <w:rPr>
          <w:rFonts w:asciiTheme="minorHAnsi" w:hAnsiTheme="minorHAnsi"/>
          <w:sz w:val="22"/>
          <w:szCs w:val="22"/>
        </w:rPr>
        <w:t xml:space="preserve"> years of experience in User Interface (UI) applications using JavaScript, JQuery, JSON, HTML4/5, CSS2/3, DOM, AJAX, XML.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Experience in system analysis, design, workflow architecture, development, testing and maintenance of web based applications.</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Competent in developing applications in a single page (SPAs) using various JavaScript frameworks like Angular Js, Backbone.js, Node.js and Bootstrap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Extensive experience in Struts 1.x, Spring3.x, Hibernate 3.x and Web Services (SOAP, REST). </w:t>
      </w:r>
    </w:p>
    <w:p w:rsidR="0081778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Experience in deploying web application using application servers like Web Logic, Web Sphere,JBoss and web servers like Apache Tomcat, IIS 6.2.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Good exposure and conversant on UX design patterns.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Experience in working with WordPress 3.0, Drupal 6.0.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Extensive experience of OOAD, OOPS, Design Patterns, MVC Frameworks, Multi-tier and distributed architectures in developing web-based and client-server application.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Experience in making Responsive web pages using Bootstrap and Media queries.</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Hands on experience in using JQuery, JQuery UI , JQuery Mobile for the webpage cross browser compatibility and Responsive design.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Experience in working with third party web services APIs and Web Services using AJAX and JQUERY.</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Expertise in building strong websites confirming Web 2.0 standards using Yahoo User Interface (YUI) Framework, Dojo, HTML, XHTML, DHTML &amp; CSS to develop valid code and table-free sties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Knowledge on PHP, MySQL, Apache and WordPress.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Experience in developing applications using Angular JS, Ext JS,D3JS, Node JS, Backbone JS, Bootstrap like Grids, Toolbars, Panels, Combo-Box and Button etc.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Worked on CSS Background, CSS Positioning, CSS Text, CSS Border, CSS Margin, CSS Padding, CSS Table, Pseudo Classes, Pseudo Elements and CSS Behaviors in CSS.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Experience in database development skills like MySQL, Oracle, Mongo DB.</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Experience of working on CSS Preprocessors like LESS and SASS along with JavaScript task runners like GruntJS.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Experience in creating test suites using Jasmine, karma and worked on tools like NPM, Bower.</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Strong skill set in the Application development including SOAP/REST integration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Experience with Version Control tools like CVS, VSS and SVN for Source Code version management and merging Source code after intermittent Project releases.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Highly proficient in design/development of standalone and web applications using XML, DHTML, Ajax, Tomcat and Apache, Web Sphere Application server.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Expert in creating Templates, Mockups and Prototypes, Web Interfaces, Layouts and Flow of future pages Using Web Standards.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Strong knowledge in Agile Development, Scrum and Waterfall Methodologies.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 xml:space="preserve">Excellent team player, self-starter and good at Multi-Tasking with ability to handle deadlines in fast paced environment. </w:t>
      </w:r>
    </w:p>
    <w:p w:rsidR="00FB116F" w:rsidRPr="00305C7A" w:rsidRDefault="00FB116F"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t>Good Experience on Quality Control, JIRA, Fish Eye for tracking the tickets like accepting the tickets/defects, Submitting the tickets , Reviewing Code and closing the tickets etc.</w:t>
      </w:r>
    </w:p>
    <w:p w:rsidR="0040129F" w:rsidRPr="00305C7A" w:rsidRDefault="003F1664" w:rsidP="00305C7A">
      <w:pPr>
        <w:pStyle w:val="NoSpacing"/>
        <w:numPr>
          <w:ilvl w:val="0"/>
          <w:numId w:val="28"/>
        </w:numPr>
        <w:rPr>
          <w:rFonts w:asciiTheme="minorHAnsi" w:hAnsiTheme="minorHAnsi"/>
          <w:sz w:val="22"/>
          <w:szCs w:val="22"/>
        </w:rPr>
      </w:pPr>
      <w:r w:rsidRPr="00305C7A">
        <w:rPr>
          <w:rFonts w:asciiTheme="minorHAnsi" w:hAnsiTheme="minorHAnsi"/>
          <w:sz w:val="22"/>
          <w:szCs w:val="22"/>
        </w:rPr>
        <w:lastRenderedPageBreak/>
        <w:t>A team player, strong interpersonal and communication skills, Professional demeanor and analytical skills with a high learning acumen to adopt new tools and technologies with ease and seamlessly integrate skill sets into the p</w:t>
      </w:r>
      <w:r w:rsidR="00F114DC" w:rsidRPr="00305C7A">
        <w:rPr>
          <w:rFonts w:asciiTheme="minorHAnsi" w:hAnsiTheme="minorHAnsi"/>
          <w:sz w:val="22"/>
          <w:szCs w:val="22"/>
        </w:rPr>
        <w:t>roject implementation lifecycle.</w:t>
      </w:r>
    </w:p>
    <w:p w:rsidR="006825E0" w:rsidRPr="00305C7A" w:rsidRDefault="006825E0" w:rsidP="000E4CEA">
      <w:pPr>
        <w:pStyle w:val="BodyText"/>
        <w:spacing w:line="240" w:lineRule="atLeast"/>
        <w:ind w:left="720"/>
        <w:jc w:val="both"/>
        <w:rPr>
          <w:rFonts w:asciiTheme="minorHAnsi" w:hAnsiTheme="minorHAnsi"/>
          <w:szCs w:val="22"/>
        </w:rPr>
      </w:pPr>
    </w:p>
    <w:p w:rsidR="007849D3" w:rsidRPr="00305C7A" w:rsidRDefault="007849D3" w:rsidP="007849D3">
      <w:pPr>
        <w:tabs>
          <w:tab w:val="left" w:pos="2880"/>
        </w:tabs>
        <w:rPr>
          <w:rFonts w:asciiTheme="minorHAnsi" w:hAnsiTheme="minorHAnsi"/>
          <w:sz w:val="22"/>
          <w:szCs w:val="22"/>
        </w:rPr>
      </w:pPr>
      <w:r w:rsidRPr="00305C7A">
        <w:rPr>
          <w:rFonts w:asciiTheme="minorHAnsi" w:eastAsia="Leelawadee" w:hAnsiTheme="minorHAnsi"/>
          <w:b/>
          <w:smallCaps/>
          <w:sz w:val="22"/>
          <w:szCs w:val="22"/>
        </w:rPr>
        <w:t>TECHNICAL SKILLS</w:t>
      </w:r>
    </w:p>
    <w:tbl>
      <w:tblPr>
        <w:tblW w:w="900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160"/>
        <w:gridCol w:w="6840"/>
      </w:tblGrid>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b/>
                <w:sz w:val="22"/>
                <w:szCs w:val="22"/>
              </w:rPr>
              <w:t>Java Technologies</w:t>
            </w:r>
          </w:p>
        </w:tc>
        <w:tc>
          <w:tcPr>
            <w:tcW w:w="6840" w:type="dxa"/>
            <w:tcMar>
              <w:top w:w="100" w:type="dxa"/>
              <w:left w:w="115" w:type="dxa"/>
              <w:bottom w:w="100" w:type="dxa"/>
              <w:right w:w="115" w:type="dxa"/>
            </w:tcMar>
            <w:vAlign w:val="center"/>
          </w:tcPr>
          <w:p w:rsidR="007849D3" w:rsidRPr="00305C7A" w:rsidRDefault="007849D3" w:rsidP="00842F4C">
            <w:pPr>
              <w:ind w:right="360"/>
              <w:jc w:val="both"/>
              <w:rPr>
                <w:rFonts w:asciiTheme="minorHAnsi" w:hAnsiTheme="minorHAnsi"/>
                <w:sz w:val="22"/>
                <w:szCs w:val="22"/>
              </w:rPr>
            </w:pPr>
            <w:r w:rsidRPr="00305C7A">
              <w:rPr>
                <w:rFonts w:asciiTheme="minorHAnsi" w:eastAsia="Leelawadee" w:hAnsiTheme="minorHAnsi"/>
                <w:sz w:val="22"/>
                <w:szCs w:val="22"/>
              </w:rPr>
              <w:t>Core Java, JDK Update</w:t>
            </w:r>
            <w:r w:rsidR="00706BB0" w:rsidRPr="00305C7A">
              <w:rPr>
                <w:rFonts w:asciiTheme="minorHAnsi" w:eastAsia="Leelawadee" w:hAnsiTheme="minorHAnsi"/>
                <w:sz w:val="22"/>
                <w:szCs w:val="22"/>
              </w:rPr>
              <w:t xml:space="preserve"> 5/6, JSP, </w:t>
            </w:r>
            <w:r w:rsidR="001B1A9A" w:rsidRPr="00305C7A">
              <w:rPr>
                <w:rFonts w:asciiTheme="minorHAnsi" w:eastAsia="Leelawadee" w:hAnsiTheme="minorHAnsi"/>
                <w:sz w:val="22"/>
                <w:szCs w:val="22"/>
              </w:rPr>
              <w:t xml:space="preserve">JDBC, </w:t>
            </w:r>
            <w:r w:rsidRPr="00305C7A">
              <w:rPr>
                <w:rFonts w:asciiTheme="minorHAnsi" w:eastAsia="Leelawadee" w:hAnsiTheme="minorHAnsi"/>
                <w:sz w:val="22"/>
                <w:szCs w:val="22"/>
              </w:rPr>
              <w:t>Spring, Struts, Hibernate, Java Web Services, JUnit, SOA, CSS, AJAX, JNDI, AWT, Swing, ANT Scripting Language, XML, XSLT, JavaScript, Unix Shell, WSDL, Design Patterns.</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b/>
                <w:sz w:val="22"/>
                <w:szCs w:val="22"/>
              </w:rPr>
              <w:t>App/Web Servers</w:t>
            </w:r>
          </w:p>
        </w:tc>
        <w:tc>
          <w:tcPr>
            <w:tcW w:w="6840" w:type="dxa"/>
            <w:tcMar>
              <w:top w:w="100" w:type="dxa"/>
              <w:left w:w="115" w:type="dxa"/>
              <w:bottom w:w="100" w:type="dxa"/>
              <w:right w:w="115" w:type="dxa"/>
            </w:tcMar>
            <w:vAlign w:val="center"/>
          </w:tcPr>
          <w:p w:rsidR="00FC7171" w:rsidRPr="00305C7A" w:rsidRDefault="007849D3" w:rsidP="00842F4C">
            <w:pPr>
              <w:ind w:right="-134"/>
              <w:jc w:val="both"/>
              <w:rPr>
                <w:rFonts w:asciiTheme="minorHAnsi" w:eastAsia="Leelawadee" w:hAnsiTheme="minorHAnsi"/>
                <w:sz w:val="22"/>
                <w:szCs w:val="22"/>
              </w:rPr>
            </w:pPr>
            <w:r w:rsidRPr="00305C7A">
              <w:rPr>
                <w:rFonts w:asciiTheme="minorHAnsi" w:eastAsia="Leelawadee" w:hAnsiTheme="minorHAnsi"/>
                <w:sz w:val="22"/>
                <w:szCs w:val="22"/>
              </w:rPr>
              <w:t xml:space="preserve">Apache Tomcat 4.x/5.x/6.0, WebLogic 11, IBM WebSphere 5.x/6.x, </w:t>
            </w:r>
          </w:p>
          <w:p w:rsidR="007849D3" w:rsidRPr="00305C7A" w:rsidRDefault="007849D3" w:rsidP="00842F4C">
            <w:pPr>
              <w:ind w:right="-134"/>
              <w:jc w:val="both"/>
              <w:rPr>
                <w:rFonts w:asciiTheme="minorHAnsi" w:hAnsiTheme="minorHAnsi"/>
                <w:sz w:val="22"/>
                <w:szCs w:val="22"/>
              </w:rPr>
            </w:pPr>
            <w:r w:rsidRPr="00305C7A">
              <w:rPr>
                <w:rFonts w:asciiTheme="minorHAnsi" w:eastAsia="Leelawadee" w:hAnsiTheme="minorHAnsi"/>
                <w:sz w:val="22"/>
                <w:szCs w:val="22"/>
              </w:rPr>
              <w:t>JBoss 4.x.</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b/>
                <w:sz w:val="22"/>
                <w:szCs w:val="22"/>
              </w:rPr>
              <w:t xml:space="preserve">IDE and Tools </w:t>
            </w:r>
          </w:p>
        </w:tc>
        <w:tc>
          <w:tcPr>
            <w:tcW w:w="6840" w:type="dxa"/>
            <w:tcMar>
              <w:top w:w="100" w:type="dxa"/>
              <w:left w:w="115" w:type="dxa"/>
              <w:bottom w:w="100" w:type="dxa"/>
              <w:right w:w="115" w:type="dxa"/>
            </w:tcMar>
            <w:vAlign w:val="center"/>
          </w:tcPr>
          <w:p w:rsidR="007849D3" w:rsidRPr="00305C7A" w:rsidRDefault="007849D3" w:rsidP="00842F4C">
            <w:pPr>
              <w:ind w:right="360"/>
              <w:jc w:val="both"/>
              <w:rPr>
                <w:rFonts w:asciiTheme="minorHAnsi" w:hAnsiTheme="minorHAnsi"/>
                <w:sz w:val="22"/>
                <w:szCs w:val="22"/>
              </w:rPr>
            </w:pPr>
            <w:r w:rsidRPr="00305C7A">
              <w:rPr>
                <w:rFonts w:asciiTheme="minorHAnsi" w:eastAsia="Leelawadee" w:hAnsiTheme="minorHAnsi"/>
                <w:sz w:val="22"/>
                <w:szCs w:val="22"/>
              </w:rPr>
              <w:t>Eclipse, JUnit, ANT, Bugzilla, ClearQuest, TOAD (Databases), JBoss Developer Studio.</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b/>
                <w:sz w:val="22"/>
                <w:szCs w:val="22"/>
              </w:rPr>
              <w:t>Databases</w:t>
            </w:r>
          </w:p>
        </w:tc>
        <w:tc>
          <w:tcPr>
            <w:tcW w:w="684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sz w:val="22"/>
                <w:szCs w:val="22"/>
              </w:rPr>
              <w:t>Oracle 10g/9i/8i, DB2, MS SQL Server 9.0/8.0/7.0, MS Access 97/2000.</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b/>
                <w:sz w:val="22"/>
                <w:szCs w:val="22"/>
              </w:rPr>
              <w:t>Web Technologies</w:t>
            </w:r>
          </w:p>
        </w:tc>
        <w:tc>
          <w:tcPr>
            <w:tcW w:w="6840" w:type="dxa"/>
            <w:tcMar>
              <w:top w:w="100" w:type="dxa"/>
              <w:left w:w="115" w:type="dxa"/>
              <w:bottom w:w="100" w:type="dxa"/>
              <w:right w:w="115" w:type="dxa"/>
            </w:tcMar>
            <w:vAlign w:val="center"/>
          </w:tcPr>
          <w:p w:rsidR="007849D3" w:rsidRPr="00305C7A" w:rsidRDefault="007849D3" w:rsidP="004B2CF2">
            <w:pPr>
              <w:tabs>
                <w:tab w:val="left" w:pos="2070"/>
                <w:tab w:val="left" w:pos="2340"/>
                <w:tab w:val="left" w:pos="2520"/>
              </w:tabs>
              <w:jc w:val="both"/>
              <w:rPr>
                <w:rFonts w:asciiTheme="minorHAnsi" w:hAnsiTheme="minorHAnsi"/>
                <w:sz w:val="22"/>
                <w:szCs w:val="22"/>
              </w:rPr>
            </w:pPr>
            <w:r w:rsidRPr="00305C7A">
              <w:rPr>
                <w:rFonts w:asciiTheme="minorHAnsi" w:eastAsia="Leelawadee" w:hAnsiTheme="minorHAnsi"/>
                <w:sz w:val="22"/>
                <w:szCs w:val="22"/>
              </w:rPr>
              <w:t xml:space="preserve">HTML, JavaScript, JSP, </w:t>
            </w:r>
            <w:r w:rsidR="004B2CF2" w:rsidRPr="00305C7A">
              <w:rPr>
                <w:rFonts w:asciiTheme="minorHAnsi" w:eastAsia="Leelawadee" w:hAnsiTheme="minorHAnsi"/>
                <w:sz w:val="22"/>
                <w:szCs w:val="22"/>
              </w:rPr>
              <w:t>Angular JS,</w:t>
            </w:r>
            <w:r w:rsidRPr="00305C7A">
              <w:rPr>
                <w:rFonts w:asciiTheme="minorHAnsi" w:eastAsia="Leelawadee" w:hAnsiTheme="minorHAnsi"/>
                <w:sz w:val="22"/>
                <w:szCs w:val="22"/>
              </w:rPr>
              <w:t>DHTML, Ajax, CSS, DOJO</w:t>
            </w:r>
            <w:r w:rsidR="008E4C4C" w:rsidRPr="00305C7A">
              <w:rPr>
                <w:rFonts w:asciiTheme="minorHAnsi" w:eastAsia="Leelawadee" w:hAnsiTheme="minorHAnsi"/>
                <w:sz w:val="22"/>
                <w:szCs w:val="22"/>
              </w:rPr>
              <w:t>,Jquery</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jc w:val="both"/>
              <w:rPr>
                <w:rFonts w:asciiTheme="minorHAnsi" w:hAnsiTheme="minorHAnsi"/>
                <w:sz w:val="22"/>
                <w:szCs w:val="22"/>
              </w:rPr>
            </w:pPr>
            <w:r w:rsidRPr="00305C7A">
              <w:rPr>
                <w:rFonts w:asciiTheme="minorHAnsi" w:eastAsia="Leelawadee" w:hAnsiTheme="minorHAnsi"/>
                <w:b/>
                <w:sz w:val="22"/>
                <w:szCs w:val="22"/>
              </w:rPr>
              <w:t>Protocols</w:t>
            </w:r>
          </w:p>
        </w:tc>
        <w:tc>
          <w:tcPr>
            <w:tcW w:w="6840" w:type="dxa"/>
            <w:tcMar>
              <w:top w:w="100" w:type="dxa"/>
              <w:left w:w="115" w:type="dxa"/>
              <w:bottom w:w="100" w:type="dxa"/>
              <w:right w:w="115" w:type="dxa"/>
            </w:tcMar>
            <w:vAlign w:val="center"/>
          </w:tcPr>
          <w:p w:rsidR="007849D3" w:rsidRPr="00305C7A" w:rsidRDefault="007849D3" w:rsidP="00842F4C">
            <w:pPr>
              <w:tabs>
                <w:tab w:val="left" w:pos="2300"/>
              </w:tabs>
              <w:jc w:val="both"/>
              <w:rPr>
                <w:rFonts w:asciiTheme="minorHAnsi" w:hAnsiTheme="minorHAnsi"/>
                <w:sz w:val="22"/>
                <w:szCs w:val="22"/>
              </w:rPr>
            </w:pPr>
            <w:r w:rsidRPr="00305C7A">
              <w:rPr>
                <w:rFonts w:asciiTheme="minorHAnsi" w:eastAsia="Leelawadee" w:hAnsiTheme="minorHAnsi"/>
                <w:sz w:val="22"/>
                <w:szCs w:val="22"/>
              </w:rPr>
              <w:t>HTTP, HTTPS, FTP, SMTP, POP3, TCP/IP &amp; LDAP.</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b/>
                <w:sz w:val="22"/>
                <w:szCs w:val="22"/>
              </w:rPr>
              <w:t>Testing Tools</w:t>
            </w:r>
          </w:p>
        </w:tc>
        <w:tc>
          <w:tcPr>
            <w:tcW w:w="684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sz w:val="22"/>
                <w:szCs w:val="22"/>
              </w:rPr>
              <w:t>JUnit, Bugzilla, Log4j</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jc w:val="both"/>
              <w:rPr>
                <w:rFonts w:asciiTheme="minorHAnsi" w:hAnsiTheme="minorHAnsi"/>
                <w:sz w:val="22"/>
                <w:szCs w:val="22"/>
              </w:rPr>
            </w:pPr>
            <w:r w:rsidRPr="00305C7A">
              <w:rPr>
                <w:rFonts w:asciiTheme="minorHAnsi" w:eastAsia="Leelawadee" w:hAnsiTheme="minorHAnsi"/>
                <w:b/>
                <w:sz w:val="22"/>
                <w:szCs w:val="22"/>
              </w:rPr>
              <w:t>UML Tools</w:t>
            </w:r>
          </w:p>
        </w:tc>
        <w:tc>
          <w:tcPr>
            <w:tcW w:w="6840" w:type="dxa"/>
            <w:tcMar>
              <w:top w:w="100" w:type="dxa"/>
              <w:left w:w="115" w:type="dxa"/>
              <w:bottom w:w="100" w:type="dxa"/>
              <w:right w:w="115" w:type="dxa"/>
            </w:tcMar>
            <w:vAlign w:val="center"/>
          </w:tcPr>
          <w:p w:rsidR="007849D3" w:rsidRPr="00305C7A" w:rsidRDefault="007849D3" w:rsidP="00842F4C">
            <w:pPr>
              <w:tabs>
                <w:tab w:val="left" w:pos="972"/>
                <w:tab w:val="left" w:pos="1104"/>
                <w:tab w:val="left" w:pos="2300"/>
              </w:tabs>
              <w:jc w:val="both"/>
              <w:rPr>
                <w:rFonts w:asciiTheme="minorHAnsi" w:hAnsiTheme="minorHAnsi"/>
                <w:sz w:val="22"/>
                <w:szCs w:val="22"/>
              </w:rPr>
            </w:pPr>
            <w:r w:rsidRPr="00305C7A">
              <w:rPr>
                <w:rFonts w:asciiTheme="minorHAnsi" w:eastAsia="Leelawadee" w:hAnsiTheme="minorHAnsi"/>
                <w:sz w:val="22"/>
                <w:szCs w:val="22"/>
              </w:rPr>
              <w:t>Microsoft Visio.</w:t>
            </w:r>
          </w:p>
        </w:tc>
      </w:tr>
      <w:tr w:rsidR="007849D3" w:rsidRPr="00305C7A" w:rsidTr="00842F4C">
        <w:tc>
          <w:tcPr>
            <w:tcW w:w="2160" w:type="dxa"/>
            <w:tcMar>
              <w:top w:w="100" w:type="dxa"/>
              <w:left w:w="115" w:type="dxa"/>
              <w:bottom w:w="100" w:type="dxa"/>
              <w:right w:w="115" w:type="dxa"/>
            </w:tcMar>
            <w:vAlign w:val="center"/>
          </w:tcPr>
          <w:p w:rsidR="007849D3" w:rsidRPr="00305C7A" w:rsidRDefault="007849D3" w:rsidP="00842F4C">
            <w:pPr>
              <w:jc w:val="both"/>
              <w:rPr>
                <w:rFonts w:asciiTheme="minorHAnsi" w:hAnsiTheme="minorHAnsi"/>
                <w:sz w:val="22"/>
                <w:szCs w:val="22"/>
              </w:rPr>
            </w:pPr>
            <w:r w:rsidRPr="00305C7A">
              <w:rPr>
                <w:rFonts w:asciiTheme="minorHAnsi" w:eastAsia="Leelawadee" w:hAnsiTheme="minorHAnsi"/>
                <w:b/>
                <w:sz w:val="22"/>
                <w:szCs w:val="22"/>
              </w:rPr>
              <w:t>Design Method</w:t>
            </w:r>
          </w:p>
        </w:tc>
        <w:tc>
          <w:tcPr>
            <w:tcW w:w="6840" w:type="dxa"/>
            <w:tcMar>
              <w:top w:w="100" w:type="dxa"/>
              <w:left w:w="115" w:type="dxa"/>
              <w:bottom w:w="100" w:type="dxa"/>
              <w:right w:w="115" w:type="dxa"/>
            </w:tcMar>
            <w:vAlign w:val="center"/>
          </w:tcPr>
          <w:p w:rsidR="007849D3" w:rsidRPr="00305C7A" w:rsidRDefault="007849D3" w:rsidP="00842F4C">
            <w:pPr>
              <w:tabs>
                <w:tab w:val="left" w:pos="2300"/>
              </w:tabs>
              <w:jc w:val="both"/>
              <w:rPr>
                <w:rFonts w:asciiTheme="minorHAnsi" w:hAnsiTheme="minorHAnsi"/>
                <w:sz w:val="22"/>
                <w:szCs w:val="22"/>
              </w:rPr>
            </w:pPr>
            <w:r w:rsidRPr="00305C7A">
              <w:rPr>
                <w:rFonts w:asciiTheme="minorHAnsi" w:eastAsia="Leelawadee" w:hAnsiTheme="minorHAnsi"/>
                <w:sz w:val="22"/>
                <w:szCs w:val="22"/>
              </w:rPr>
              <w:t>UML, OOA, J2EE Design Patterns</w:t>
            </w:r>
          </w:p>
        </w:tc>
      </w:tr>
      <w:tr w:rsidR="007849D3" w:rsidRPr="00305C7A" w:rsidTr="00842F4C">
        <w:trPr>
          <w:trHeight w:val="160"/>
        </w:trPr>
        <w:tc>
          <w:tcPr>
            <w:tcW w:w="2160" w:type="dxa"/>
            <w:tcMar>
              <w:top w:w="100" w:type="dxa"/>
              <w:left w:w="115" w:type="dxa"/>
              <w:bottom w:w="100" w:type="dxa"/>
              <w:right w:w="115" w:type="dxa"/>
            </w:tcMar>
            <w:vAlign w:val="center"/>
          </w:tcPr>
          <w:p w:rsidR="007849D3" w:rsidRPr="00305C7A" w:rsidRDefault="007849D3" w:rsidP="00842F4C">
            <w:pPr>
              <w:ind w:left="360" w:hanging="359"/>
              <w:rPr>
                <w:rFonts w:asciiTheme="minorHAnsi" w:hAnsiTheme="minorHAnsi"/>
                <w:sz w:val="22"/>
                <w:szCs w:val="22"/>
              </w:rPr>
            </w:pPr>
            <w:r w:rsidRPr="00305C7A">
              <w:rPr>
                <w:rFonts w:asciiTheme="minorHAnsi" w:eastAsia="Leelawadee" w:hAnsiTheme="minorHAnsi"/>
                <w:b/>
                <w:sz w:val="22"/>
                <w:szCs w:val="22"/>
              </w:rPr>
              <w:t>Version Control</w:t>
            </w:r>
          </w:p>
        </w:tc>
        <w:tc>
          <w:tcPr>
            <w:tcW w:w="6840" w:type="dxa"/>
            <w:tcMar>
              <w:top w:w="100" w:type="dxa"/>
              <w:left w:w="115" w:type="dxa"/>
              <w:bottom w:w="100" w:type="dxa"/>
              <w:right w:w="115" w:type="dxa"/>
            </w:tcMar>
            <w:vAlign w:val="center"/>
          </w:tcPr>
          <w:p w:rsidR="007849D3" w:rsidRPr="00305C7A" w:rsidRDefault="007849D3" w:rsidP="00842F4C">
            <w:pPr>
              <w:rPr>
                <w:rFonts w:asciiTheme="minorHAnsi" w:hAnsiTheme="minorHAnsi"/>
                <w:sz w:val="22"/>
                <w:szCs w:val="22"/>
              </w:rPr>
            </w:pPr>
            <w:r w:rsidRPr="00305C7A">
              <w:rPr>
                <w:rFonts w:asciiTheme="minorHAnsi" w:eastAsia="Leelawadee" w:hAnsiTheme="minorHAnsi"/>
                <w:sz w:val="22"/>
                <w:szCs w:val="22"/>
              </w:rPr>
              <w:t>CVS, Subversion, Rational Clear Case Version Control.</w:t>
            </w:r>
          </w:p>
        </w:tc>
      </w:tr>
    </w:tbl>
    <w:p w:rsidR="0040129F" w:rsidRPr="00305C7A" w:rsidRDefault="0040129F" w:rsidP="0040129F">
      <w:pPr>
        <w:spacing w:line="240" w:lineRule="atLeast"/>
        <w:jc w:val="both"/>
        <w:rPr>
          <w:rFonts w:asciiTheme="minorHAnsi" w:hAnsiTheme="minorHAnsi"/>
          <w:b/>
          <w:sz w:val="22"/>
          <w:szCs w:val="22"/>
        </w:rPr>
      </w:pPr>
    </w:p>
    <w:p w:rsidR="0040129F" w:rsidRPr="00305C7A" w:rsidRDefault="0040129F" w:rsidP="0040129F">
      <w:pPr>
        <w:spacing w:line="240" w:lineRule="atLeast"/>
        <w:jc w:val="both"/>
        <w:rPr>
          <w:rFonts w:asciiTheme="minorHAnsi" w:hAnsiTheme="minorHAnsi"/>
          <w:b/>
          <w:bCs/>
          <w:sz w:val="22"/>
          <w:szCs w:val="22"/>
        </w:rPr>
      </w:pPr>
      <w:r w:rsidRPr="00305C7A">
        <w:rPr>
          <w:rFonts w:asciiTheme="minorHAnsi" w:hAnsiTheme="minorHAnsi"/>
          <w:b/>
          <w:bCs/>
          <w:sz w:val="22"/>
          <w:szCs w:val="22"/>
        </w:rPr>
        <w:t>Professional Experience:</w:t>
      </w:r>
    </w:p>
    <w:p w:rsidR="0040129F" w:rsidRPr="00305C7A" w:rsidRDefault="0040129F" w:rsidP="0040129F">
      <w:pPr>
        <w:spacing w:line="240" w:lineRule="atLeast"/>
        <w:jc w:val="both"/>
        <w:rPr>
          <w:rFonts w:asciiTheme="minorHAnsi" w:hAnsiTheme="minorHAnsi"/>
          <w:b/>
          <w:bCs/>
          <w:sz w:val="22"/>
          <w:szCs w:val="22"/>
        </w:rPr>
      </w:pPr>
    </w:p>
    <w:p w:rsidR="0040129F" w:rsidRPr="00305C7A" w:rsidRDefault="0040129F" w:rsidP="0040129F">
      <w:pPr>
        <w:spacing w:line="240" w:lineRule="atLeast"/>
        <w:jc w:val="both"/>
        <w:rPr>
          <w:rFonts w:asciiTheme="minorHAnsi" w:hAnsiTheme="minorHAnsi"/>
          <w:b/>
          <w:bCs/>
          <w:sz w:val="22"/>
          <w:szCs w:val="22"/>
        </w:rPr>
      </w:pPr>
      <w:r w:rsidRPr="00305C7A">
        <w:rPr>
          <w:rFonts w:asciiTheme="minorHAnsi" w:hAnsiTheme="minorHAnsi"/>
          <w:sz w:val="22"/>
          <w:szCs w:val="22"/>
        </w:rPr>
        <w:t>Client</w:t>
      </w:r>
      <w:r w:rsidR="000B5A91" w:rsidRPr="00305C7A">
        <w:rPr>
          <w:rFonts w:asciiTheme="minorHAnsi" w:hAnsiTheme="minorHAnsi"/>
          <w:sz w:val="22"/>
          <w:szCs w:val="22"/>
        </w:rPr>
        <w:tab/>
      </w:r>
      <w:r w:rsidR="000B5A91"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605371" w:rsidRPr="00305C7A">
        <w:rPr>
          <w:rFonts w:asciiTheme="minorHAnsi" w:hAnsiTheme="minorHAnsi"/>
          <w:b/>
          <w:sz w:val="22"/>
          <w:szCs w:val="22"/>
        </w:rPr>
        <w:t>ATT</w:t>
      </w:r>
      <w:r w:rsidR="000E5350" w:rsidRPr="00305C7A">
        <w:rPr>
          <w:rFonts w:asciiTheme="minorHAnsi" w:hAnsiTheme="minorHAnsi"/>
          <w:b/>
          <w:sz w:val="22"/>
          <w:szCs w:val="22"/>
        </w:rPr>
        <w:t xml:space="preserve">, </w:t>
      </w:r>
      <w:r w:rsidR="00605371" w:rsidRPr="00305C7A">
        <w:rPr>
          <w:rFonts w:asciiTheme="minorHAnsi" w:hAnsiTheme="minorHAnsi"/>
          <w:b/>
          <w:sz w:val="22"/>
          <w:szCs w:val="22"/>
        </w:rPr>
        <w:t>Plano</w:t>
      </w:r>
      <w:r w:rsidR="000E5350" w:rsidRPr="00305C7A">
        <w:rPr>
          <w:rFonts w:asciiTheme="minorHAnsi" w:hAnsiTheme="minorHAnsi"/>
          <w:b/>
          <w:sz w:val="22"/>
          <w:szCs w:val="22"/>
        </w:rPr>
        <w:t>, TX</w:t>
      </w:r>
    </w:p>
    <w:p w:rsidR="0040129F" w:rsidRPr="00305C7A" w:rsidRDefault="00316057" w:rsidP="0040129F">
      <w:pPr>
        <w:pStyle w:val="Header"/>
        <w:tabs>
          <w:tab w:val="clear" w:pos="4320"/>
          <w:tab w:val="clear" w:pos="8640"/>
        </w:tabs>
        <w:spacing w:line="240" w:lineRule="atLeast"/>
        <w:jc w:val="both"/>
        <w:rPr>
          <w:rFonts w:asciiTheme="minorHAnsi" w:hAnsiTheme="minorHAnsi"/>
          <w:b/>
          <w:sz w:val="22"/>
          <w:szCs w:val="22"/>
        </w:rPr>
      </w:pPr>
      <w:r w:rsidRPr="00305C7A">
        <w:rPr>
          <w:rFonts w:asciiTheme="minorHAnsi" w:hAnsiTheme="minorHAnsi"/>
          <w:sz w:val="22"/>
          <w:szCs w:val="22"/>
        </w:rPr>
        <w:t>Project</w:t>
      </w:r>
      <w:r w:rsidR="000B5A91" w:rsidRPr="00305C7A">
        <w:rPr>
          <w:rFonts w:asciiTheme="minorHAnsi" w:hAnsiTheme="minorHAnsi"/>
          <w:sz w:val="22"/>
          <w:szCs w:val="22"/>
        </w:rPr>
        <w:tab/>
      </w:r>
      <w:r w:rsidR="000B5A91" w:rsidRPr="00305C7A">
        <w:rPr>
          <w:rFonts w:asciiTheme="minorHAnsi" w:hAnsiTheme="minorHAnsi"/>
          <w:sz w:val="22"/>
          <w:szCs w:val="22"/>
        </w:rPr>
        <w:tab/>
      </w:r>
      <w:r w:rsidR="0040129F" w:rsidRPr="00305C7A">
        <w:rPr>
          <w:rFonts w:asciiTheme="minorHAnsi" w:hAnsiTheme="minorHAnsi"/>
          <w:sz w:val="22"/>
          <w:szCs w:val="22"/>
        </w:rPr>
        <w:t>:</w:t>
      </w:r>
      <w:r w:rsidR="00305C7A">
        <w:rPr>
          <w:rFonts w:asciiTheme="minorHAnsi" w:hAnsiTheme="minorHAnsi"/>
          <w:sz w:val="22"/>
          <w:szCs w:val="22"/>
        </w:rPr>
        <w:t xml:space="preserve"> </w:t>
      </w:r>
      <w:r w:rsidR="009469B3" w:rsidRPr="00305C7A">
        <w:rPr>
          <w:rFonts w:asciiTheme="minorHAnsi" w:hAnsiTheme="minorHAnsi"/>
          <w:b/>
          <w:sz w:val="22"/>
          <w:szCs w:val="22"/>
        </w:rPr>
        <w:t>Billing API</w:t>
      </w:r>
    </w:p>
    <w:p w:rsidR="005149A9" w:rsidRPr="00305C7A" w:rsidRDefault="005149A9" w:rsidP="0040129F">
      <w:pPr>
        <w:pStyle w:val="Header"/>
        <w:tabs>
          <w:tab w:val="clear" w:pos="4320"/>
          <w:tab w:val="clear" w:pos="8640"/>
        </w:tabs>
        <w:spacing w:line="240" w:lineRule="atLeast"/>
        <w:jc w:val="both"/>
        <w:rPr>
          <w:rFonts w:asciiTheme="minorHAnsi" w:hAnsiTheme="minorHAnsi"/>
          <w:b/>
          <w:sz w:val="22"/>
          <w:szCs w:val="22"/>
        </w:rPr>
      </w:pPr>
      <w:r w:rsidRPr="00305C7A">
        <w:rPr>
          <w:rFonts w:asciiTheme="minorHAnsi" w:hAnsiTheme="minorHAnsi"/>
          <w:sz w:val="22"/>
          <w:szCs w:val="22"/>
        </w:rPr>
        <w:t>Designation</w:t>
      </w:r>
      <w:r w:rsidR="000B5A91"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Pr="00305C7A">
        <w:rPr>
          <w:rFonts w:asciiTheme="minorHAnsi" w:hAnsiTheme="minorHAnsi"/>
          <w:b/>
          <w:sz w:val="22"/>
          <w:szCs w:val="22"/>
        </w:rPr>
        <w:t>Senior Java</w:t>
      </w:r>
      <w:r w:rsidR="00D61657" w:rsidRPr="00305C7A">
        <w:rPr>
          <w:rFonts w:asciiTheme="minorHAnsi" w:hAnsiTheme="minorHAnsi"/>
          <w:b/>
          <w:sz w:val="22"/>
          <w:szCs w:val="22"/>
        </w:rPr>
        <w:t xml:space="preserve"> UI</w:t>
      </w:r>
      <w:r w:rsidRPr="00305C7A">
        <w:rPr>
          <w:rFonts w:asciiTheme="minorHAnsi" w:hAnsiTheme="minorHAnsi"/>
          <w:b/>
          <w:sz w:val="22"/>
          <w:szCs w:val="22"/>
        </w:rPr>
        <w:t xml:space="preserve"> Developer</w:t>
      </w:r>
    </w:p>
    <w:p w:rsidR="00B05FB5" w:rsidRPr="00305C7A" w:rsidRDefault="00B05FB5" w:rsidP="00B05FB5">
      <w:pPr>
        <w:spacing w:line="240" w:lineRule="atLeast"/>
        <w:jc w:val="both"/>
        <w:rPr>
          <w:rFonts w:asciiTheme="minorHAnsi" w:hAnsiTheme="minorHAnsi"/>
          <w:b/>
          <w:bCs/>
          <w:sz w:val="22"/>
          <w:szCs w:val="22"/>
        </w:rPr>
      </w:pPr>
      <w:r w:rsidRPr="00305C7A">
        <w:rPr>
          <w:rFonts w:asciiTheme="minorHAnsi" w:hAnsiTheme="minorHAnsi"/>
          <w:sz w:val="22"/>
          <w:szCs w:val="22"/>
        </w:rPr>
        <w:t>Duration</w:t>
      </w:r>
      <w:r w:rsidR="009F7BC2"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DF5C62" w:rsidRPr="00305C7A">
        <w:rPr>
          <w:rFonts w:asciiTheme="minorHAnsi" w:hAnsiTheme="minorHAnsi"/>
          <w:b/>
          <w:sz w:val="22"/>
          <w:szCs w:val="22"/>
        </w:rPr>
        <w:t>Nov</w:t>
      </w:r>
      <w:r w:rsidR="00DF5C62" w:rsidRPr="00305C7A">
        <w:rPr>
          <w:rFonts w:asciiTheme="minorHAnsi" w:hAnsiTheme="minorHAnsi"/>
          <w:b/>
          <w:bCs/>
          <w:sz w:val="22"/>
          <w:szCs w:val="22"/>
        </w:rPr>
        <w:t>2014</w:t>
      </w:r>
      <w:r w:rsidRPr="00305C7A">
        <w:rPr>
          <w:rFonts w:asciiTheme="minorHAnsi" w:hAnsiTheme="minorHAnsi"/>
          <w:b/>
          <w:bCs/>
          <w:sz w:val="22"/>
          <w:szCs w:val="22"/>
        </w:rPr>
        <w:t xml:space="preserve"> – Till Date</w:t>
      </w:r>
    </w:p>
    <w:p w:rsidR="00506A51" w:rsidRPr="00305C7A" w:rsidRDefault="00506A51" w:rsidP="00B05FB5">
      <w:pPr>
        <w:spacing w:line="240" w:lineRule="atLeast"/>
        <w:jc w:val="both"/>
        <w:rPr>
          <w:rFonts w:asciiTheme="minorHAnsi" w:hAnsiTheme="minorHAnsi"/>
          <w:b/>
          <w:bCs/>
          <w:sz w:val="22"/>
          <w:szCs w:val="22"/>
        </w:rPr>
      </w:pP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Project Description:</w:t>
      </w:r>
    </w:p>
    <w:p w:rsidR="00E546E0" w:rsidRPr="00305C7A" w:rsidRDefault="00F7302B" w:rsidP="00A8523E">
      <w:pPr>
        <w:pStyle w:val="BodyTextIndent"/>
        <w:spacing w:after="0" w:line="240" w:lineRule="atLeast"/>
        <w:ind w:left="0" w:firstLine="720"/>
        <w:jc w:val="both"/>
        <w:rPr>
          <w:rFonts w:asciiTheme="minorHAnsi" w:hAnsiTheme="minorHAnsi"/>
          <w:sz w:val="22"/>
          <w:szCs w:val="22"/>
          <w:lang w:val="en-GB"/>
        </w:rPr>
      </w:pPr>
      <w:r w:rsidRPr="00305C7A">
        <w:rPr>
          <w:rFonts w:asciiTheme="minorHAnsi" w:hAnsiTheme="minorHAnsi"/>
          <w:sz w:val="22"/>
          <w:szCs w:val="22"/>
          <w:lang w:val="en-GB"/>
        </w:rPr>
        <w:t>Worked as a Billing API Developer</w:t>
      </w:r>
      <w:r w:rsidR="00305C7A">
        <w:rPr>
          <w:rFonts w:asciiTheme="minorHAnsi" w:hAnsiTheme="minorHAnsi"/>
          <w:sz w:val="22"/>
          <w:szCs w:val="22"/>
          <w:lang w:val="en-GB"/>
        </w:rPr>
        <w:t xml:space="preserve"> </w:t>
      </w:r>
      <w:r w:rsidRPr="00305C7A">
        <w:rPr>
          <w:rFonts w:asciiTheme="minorHAnsi" w:hAnsiTheme="minorHAnsi"/>
          <w:sz w:val="22"/>
          <w:szCs w:val="22"/>
          <w:lang w:val="en-GB"/>
        </w:rPr>
        <w:t>. Bdebill application is a</w:t>
      </w:r>
      <w:r w:rsidR="009F7BC2" w:rsidRPr="00305C7A">
        <w:rPr>
          <w:rFonts w:asciiTheme="minorHAnsi" w:hAnsiTheme="minorHAnsi"/>
          <w:sz w:val="22"/>
          <w:szCs w:val="22"/>
          <w:lang w:val="en-GB"/>
        </w:rPr>
        <w:t>n</w:t>
      </w:r>
      <w:r w:rsidRPr="00305C7A">
        <w:rPr>
          <w:rFonts w:asciiTheme="minorHAnsi" w:hAnsiTheme="minorHAnsi"/>
          <w:sz w:val="22"/>
          <w:szCs w:val="22"/>
          <w:lang w:val="en-GB"/>
        </w:rPr>
        <w:t xml:space="preserve"> online support which offers users the ability to manage their AT&amp;T billing information conveniently and efficiently online. A dynamic billing experience that allows customers to view, </w:t>
      </w:r>
      <w:r w:rsidR="00C931AD" w:rsidRPr="00305C7A">
        <w:rPr>
          <w:rFonts w:asciiTheme="minorHAnsi" w:hAnsiTheme="minorHAnsi"/>
          <w:sz w:val="22"/>
          <w:szCs w:val="22"/>
          <w:lang w:val="en-GB"/>
        </w:rPr>
        <w:t>analyse</w:t>
      </w:r>
      <w:r w:rsidRPr="00305C7A">
        <w:rPr>
          <w:rFonts w:asciiTheme="minorHAnsi" w:hAnsiTheme="minorHAnsi"/>
          <w:sz w:val="22"/>
          <w:szCs w:val="22"/>
          <w:lang w:val="en-GB"/>
        </w:rPr>
        <w:t xml:space="preserve">, dispute, and pay bills days before a paper bill would normally arrive. Customers can also register for </w:t>
      </w:r>
      <w:r w:rsidR="007A1BE8" w:rsidRPr="00305C7A">
        <w:rPr>
          <w:rFonts w:asciiTheme="minorHAnsi" w:hAnsiTheme="minorHAnsi"/>
          <w:sz w:val="22"/>
          <w:szCs w:val="22"/>
          <w:lang w:val="en-GB"/>
        </w:rPr>
        <w:t>auto pay services. Customer’</w:t>
      </w:r>
      <w:r w:rsidRPr="00305C7A">
        <w:rPr>
          <w:rFonts w:asciiTheme="minorHAnsi" w:hAnsiTheme="minorHAnsi"/>
          <w:sz w:val="22"/>
          <w:szCs w:val="22"/>
          <w:lang w:val="en-GB"/>
        </w:rPr>
        <w:t>s get visibility into the details of usage and costs-across multiple systems, services, companies or countries.</w:t>
      </w:r>
    </w:p>
    <w:p w:rsidR="00DB2D56" w:rsidRPr="00305C7A" w:rsidRDefault="00DB2D56" w:rsidP="0040129F">
      <w:pPr>
        <w:pStyle w:val="BodyTextIndent"/>
        <w:spacing w:after="0" w:line="240" w:lineRule="atLeast"/>
        <w:ind w:left="0"/>
        <w:jc w:val="both"/>
        <w:rPr>
          <w:rFonts w:asciiTheme="minorHAnsi" w:hAnsiTheme="minorHAnsi"/>
          <w:b/>
          <w:bCs/>
          <w:sz w:val="22"/>
          <w:szCs w:val="22"/>
          <w:lang w:val="en-GB"/>
        </w:rPr>
      </w:pP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Responsibilities:</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Developed and designed the various screens and its architecture in accordance to UI Specs following client branding standards.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Create and maintain web pages using HTML, CSS, JavaScript, JQUERY and also </w:t>
      </w:r>
      <w:r w:rsidRPr="00305C7A">
        <w:rPr>
          <w:rFonts w:asciiTheme="minorHAnsi" w:hAnsiTheme="minorHAnsi"/>
          <w:sz w:val="22"/>
          <w:szCs w:val="22"/>
        </w:rPr>
        <w:lastRenderedPageBreak/>
        <w:t xml:space="preserve">responsible for Designing of Web pages including Ajax controls and JSON.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Experience on creating site Elements, working with static pages and web design Mockups.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Worked with HTML5, CSS3 background, CSS Layouts, CSS positioning, CSS text, CSS border, CSS margin, CSS padding, Pseudo elements and CSS behaviors.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Followed MVC Structure to develop Application to increase productivity and maintainable code. Worked with Bootstrap for compiling CSS, JavaScript and building the System with the convenient methods with Angular JS.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Written AngularJS controllers, views and services for new website features.</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Involved in development of AngularJS custom directives of the complex reusable components.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Developed Angular JS unit test cases using Jasmine Test Framework with the Karma test runner.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Used Node JS to run Angular JS on server with mock JSON data and completed the UI development independent of server.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Web application development for backend system using Backbone.JS.</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Implemented BackboneJs client side validation and Implemented BackboneJs modules.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Designed and implemented Java Classes, Interfaces, Model design, and interface layer design with other team members.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Used various Core Java concepts such as Exception Handling, Collection APIs to implement various features and enhancements.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Used OO principles, especially with regard to HTML/CSS/JS and creating reusable UI components.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Used AngularJS to create maintainable and testable single page application and Implemented 2-way data binding and used ng-filters across the applications.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Developed code to call the web service/APIs to fetch the data and populate on the UI using jQuery/AJAX.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Handled response data from RESTFUL web services using XML, JSON and JQuery to update UI. Interacted with java controllers (JQuery, Ajax, and JSON to write/read data from back end systems).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Manipulated data using CRUD operations of MongoDB database management system and handled database access using Node JS.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Used Karma/Jasmine for unit testing the complete application.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Used ANT automated build scripts to compile and package the application.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Debugged the application using Firebug to traverse the documents and manipulated the Nodes using DOM and DOM Functions using Firefox and IE Developer Tool bar for IE.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Used AJAX extensively to implement front end /user interface features in the application.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Worked closely with QA team and fixed QA bugs as well as production issues with a quick turnaround time. </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Used jasmine to implement test cases.</w:t>
      </w:r>
    </w:p>
    <w:p w:rsidR="0086274E"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Strictly Followed Agile Methodology and closed most of assigned task with in iteration.</w:t>
      </w:r>
    </w:p>
    <w:p w:rsidR="0040129F" w:rsidRPr="00305C7A" w:rsidRDefault="0086274E" w:rsidP="005F08F9">
      <w:pPr>
        <w:pStyle w:val="ListParagraph"/>
        <w:widowControl w:val="0"/>
        <w:numPr>
          <w:ilvl w:val="0"/>
          <w:numId w:val="17"/>
        </w:numPr>
        <w:spacing w:line="240" w:lineRule="atLeast"/>
        <w:jc w:val="both"/>
        <w:rPr>
          <w:rFonts w:asciiTheme="minorHAnsi" w:hAnsiTheme="minorHAnsi"/>
          <w:sz w:val="22"/>
          <w:szCs w:val="22"/>
        </w:rPr>
      </w:pPr>
      <w:r w:rsidRPr="00305C7A">
        <w:rPr>
          <w:rFonts w:asciiTheme="minorHAnsi" w:hAnsiTheme="minorHAnsi"/>
          <w:sz w:val="22"/>
          <w:szCs w:val="22"/>
        </w:rPr>
        <w:t xml:space="preserve"> Developed Functional Requirement Document based on users' requirement.</w:t>
      </w:r>
      <w:r w:rsidR="005F08F9" w:rsidRPr="00305C7A">
        <w:rPr>
          <w:rFonts w:asciiTheme="minorHAnsi" w:hAnsiTheme="minorHAnsi"/>
          <w:sz w:val="22"/>
          <w:szCs w:val="22"/>
        </w:rPr>
        <w:t>Involved in Production support of the Application mentoring the offshore and onshore teams to resolve critical issues. Coordinating with the team to ensure deliverables</w:t>
      </w:r>
      <w:r w:rsidR="0040129F" w:rsidRPr="00305C7A">
        <w:rPr>
          <w:rFonts w:asciiTheme="minorHAnsi" w:hAnsiTheme="minorHAnsi"/>
          <w:sz w:val="22"/>
          <w:szCs w:val="22"/>
        </w:rPr>
        <w:t>.</w:t>
      </w: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305C7A" w:rsidRDefault="0040129F" w:rsidP="00F6069A">
      <w:pPr>
        <w:pStyle w:val="Header"/>
        <w:tabs>
          <w:tab w:val="clear" w:pos="4320"/>
          <w:tab w:val="clear" w:pos="8640"/>
          <w:tab w:val="left" w:pos="8460"/>
        </w:tabs>
        <w:spacing w:line="240" w:lineRule="atLeast"/>
        <w:jc w:val="both"/>
        <w:rPr>
          <w:rFonts w:asciiTheme="minorHAnsi" w:hAnsiTheme="minorHAnsi"/>
          <w:sz w:val="22"/>
          <w:szCs w:val="22"/>
          <w:lang w:val="en-GB"/>
        </w:rPr>
      </w:pPr>
      <w:r w:rsidRPr="00305C7A">
        <w:rPr>
          <w:rFonts w:asciiTheme="minorHAnsi" w:hAnsiTheme="minorHAnsi"/>
          <w:b/>
          <w:sz w:val="22"/>
          <w:szCs w:val="22"/>
          <w:lang w:val="en-GB"/>
        </w:rPr>
        <w:t>Environment</w:t>
      </w:r>
      <w:r w:rsidRPr="00305C7A">
        <w:rPr>
          <w:rFonts w:asciiTheme="minorHAnsi" w:hAnsiTheme="minorHAnsi"/>
          <w:sz w:val="22"/>
          <w:szCs w:val="22"/>
          <w:lang w:val="en-GB"/>
        </w:rPr>
        <w:t xml:space="preserve">:  </w:t>
      </w:r>
      <w:r w:rsidR="00CB245A" w:rsidRPr="00305C7A">
        <w:rPr>
          <w:rFonts w:asciiTheme="minorHAnsi" w:hAnsiTheme="minorHAnsi"/>
          <w:sz w:val="22"/>
          <w:szCs w:val="22"/>
          <w:lang w:val="en-GB"/>
        </w:rPr>
        <w:t>Java, J2EE, CSS3, HTML5, Bootstrap, JQuery, AngularJS, BackboneJS, NodeJS, ANT, RESTful web services, Karma, Jasmine, AJAX, JSON, Eclipse.</w:t>
      </w:r>
    </w:p>
    <w:p w:rsidR="0040129F" w:rsidRPr="00305C7A" w:rsidRDefault="0040129F" w:rsidP="0040129F">
      <w:pPr>
        <w:spacing w:line="240" w:lineRule="atLeast"/>
        <w:jc w:val="both"/>
        <w:rPr>
          <w:rFonts w:asciiTheme="minorHAnsi" w:hAnsiTheme="minorHAnsi"/>
          <w:sz w:val="22"/>
          <w:szCs w:val="22"/>
        </w:rPr>
      </w:pPr>
    </w:p>
    <w:p w:rsidR="0040129F" w:rsidRPr="00305C7A" w:rsidRDefault="0040129F" w:rsidP="0040129F">
      <w:pPr>
        <w:spacing w:line="240" w:lineRule="atLeast"/>
        <w:jc w:val="both"/>
        <w:rPr>
          <w:rFonts w:asciiTheme="minorHAnsi" w:hAnsiTheme="minorHAnsi"/>
          <w:b/>
          <w:sz w:val="22"/>
          <w:szCs w:val="22"/>
        </w:rPr>
      </w:pPr>
      <w:r w:rsidRPr="00305C7A">
        <w:rPr>
          <w:rFonts w:asciiTheme="minorHAnsi" w:hAnsiTheme="minorHAnsi"/>
          <w:sz w:val="22"/>
          <w:szCs w:val="22"/>
        </w:rPr>
        <w:lastRenderedPageBreak/>
        <w:t>Client</w:t>
      </w:r>
      <w:r w:rsidR="00F0769D" w:rsidRPr="00305C7A">
        <w:rPr>
          <w:rFonts w:asciiTheme="minorHAnsi" w:hAnsiTheme="minorHAnsi"/>
          <w:sz w:val="22"/>
          <w:szCs w:val="22"/>
        </w:rPr>
        <w:tab/>
      </w:r>
      <w:r w:rsidR="00F0769D"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44223B" w:rsidRPr="00305C7A">
        <w:rPr>
          <w:rFonts w:asciiTheme="minorHAnsi" w:hAnsiTheme="minorHAnsi"/>
          <w:b/>
          <w:sz w:val="22"/>
          <w:szCs w:val="22"/>
        </w:rPr>
        <w:t xml:space="preserve">Comerica Bank, </w:t>
      </w:r>
      <w:r w:rsidR="006825E0" w:rsidRPr="00305C7A">
        <w:rPr>
          <w:rFonts w:asciiTheme="minorHAnsi" w:hAnsiTheme="minorHAnsi"/>
          <w:b/>
          <w:sz w:val="22"/>
          <w:szCs w:val="22"/>
        </w:rPr>
        <w:t>Detroit, MI</w:t>
      </w:r>
    </w:p>
    <w:p w:rsidR="00652EB3" w:rsidRPr="00305C7A" w:rsidRDefault="00652EB3" w:rsidP="00652EB3">
      <w:pPr>
        <w:pStyle w:val="Header"/>
        <w:tabs>
          <w:tab w:val="clear" w:pos="4320"/>
          <w:tab w:val="clear" w:pos="8640"/>
        </w:tabs>
        <w:spacing w:line="240" w:lineRule="atLeast"/>
        <w:jc w:val="both"/>
        <w:rPr>
          <w:rFonts w:asciiTheme="minorHAnsi" w:hAnsiTheme="minorHAnsi"/>
          <w:b/>
          <w:sz w:val="22"/>
          <w:szCs w:val="22"/>
        </w:rPr>
      </w:pPr>
      <w:r w:rsidRPr="00305C7A">
        <w:rPr>
          <w:rFonts w:asciiTheme="minorHAnsi" w:hAnsiTheme="minorHAnsi"/>
          <w:sz w:val="22"/>
          <w:szCs w:val="22"/>
        </w:rPr>
        <w:t>Designation</w:t>
      </w:r>
      <w:r w:rsidR="00F0769D"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Pr="00305C7A">
        <w:rPr>
          <w:rFonts w:asciiTheme="minorHAnsi" w:hAnsiTheme="minorHAnsi"/>
          <w:b/>
          <w:sz w:val="22"/>
          <w:szCs w:val="22"/>
        </w:rPr>
        <w:t>Senior Java</w:t>
      </w:r>
      <w:r w:rsidR="00D61657" w:rsidRPr="00305C7A">
        <w:rPr>
          <w:rFonts w:asciiTheme="minorHAnsi" w:hAnsiTheme="minorHAnsi"/>
          <w:b/>
          <w:sz w:val="22"/>
          <w:szCs w:val="22"/>
        </w:rPr>
        <w:t xml:space="preserve"> UI</w:t>
      </w:r>
      <w:r w:rsidRPr="00305C7A">
        <w:rPr>
          <w:rFonts w:asciiTheme="minorHAnsi" w:hAnsiTheme="minorHAnsi"/>
          <w:b/>
          <w:sz w:val="22"/>
          <w:szCs w:val="22"/>
        </w:rPr>
        <w:t xml:space="preserve"> Developer</w:t>
      </w:r>
    </w:p>
    <w:p w:rsidR="005642B0" w:rsidRPr="00305C7A" w:rsidRDefault="005642B0" w:rsidP="00711F98">
      <w:pPr>
        <w:spacing w:line="240" w:lineRule="atLeast"/>
        <w:jc w:val="both"/>
        <w:rPr>
          <w:rFonts w:asciiTheme="minorHAnsi" w:hAnsiTheme="minorHAnsi"/>
          <w:b/>
          <w:bCs/>
          <w:sz w:val="22"/>
          <w:szCs w:val="22"/>
        </w:rPr>
      </w:pPr>
      <w:r w:rsidRPr="00305C7A">
        <w:rPr>
          <w:rFonts w:asciiTheme="minorHAnsi" w:hAnsiTheme="minorHAnsi"/>
          <w:sz w:val="22"/>
          <w:szCs w:val="22"/>
        </w:rPr>
        <w:t>Duration</w:t>
      </w:r>
      <w:r w:rsidR="00F0769D"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9534AC" w:rsidRPr="00305C7A">
        <w:rPr>
          <w:rFonts w:asciiTheme="minorHAnsi" w:hAnsiTheme="minorHAnsi"/>
          <w:b/>
          <w:sz w:val="22"/>
          <w:szCs w:val="22"/>
        </w:rPr>
        <w:t>Jan</w:t>
      </w:r>
      <w:r w:rsidR="009534AC" w:rsidRPr="00305C7A">
        <w:rPr>
          <w:rFonts w:asciiTheme="minorHAnsi" w:hAnsiTheme="minorHAnsi"/>
          <w:b/>
          <w:bCs/>
          <w:sz w:val="22"/>
          <w:szCs w:val="22"/>
        </w:rPr>
        <w:t>2014</w:t>
      </w:r>
      <w:r w:rsidRPr="00305C7A">
        <w:rPr>
          <w:rFonts w:asciiTheme="minorHAnsi" w:hAnsiTheme="minorHAnsi"/>
          <w:b/>
          <w:bCs/>
          <w:sz w:val="22"/>
          <w:szCs w:val="22"/>
        </w:rPr>
        <w:t xml:space="preserve"> – </w:t>
      </w:r>
      <w:r w:rsidR="009534AC" w:rsidRPr="00305C7A">
        <w:rPr>
          <w:rFonts w:asciiTheme="minorHAnsi" w:hAnsiTheme="minorHAnsi"/>
          <w:b/>
          <w:bCs/>
          <w:sz w:val="22"/>
          <w:szCs w:val="22"/>
        </w:rPr>
        <w:t>Oct 2014</w:t>
      </w:r>
    </w:p>
    <w:p w:rsidR="0040129F" w:rsidRPr="00305C7A" w:rsidRDefault="0040129F" w:rsidP="0040129F">
      <w:pPr>
        <w:pStyle w:val="Header"/>
        <w:tabs>
          <w:tab w:val="clear" w:pos="4320"/>
          <w:tab w:val="clear" w:pos="8640"/>
        </w:tabs>
        <w:spacing w:line="240" w:lineRule="atLeast"/>
        <w:jc w:val="both"/>
        <w:rPr>
          <w:rFonts w:asciiTheme="minorHAnsi" w:hAnsiTheme="minorHAnsi"/>
          <w:sz w:val="22"/>
          <w:szCs w:val="22"/>
          <w:lang w:val="en-GB"/>
        </w:rPr>
      </w:pP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Project Description:</w:t>
      </w:r>
    </w:p>
    <w:p w:rsidR="00B95A68" w:rsidRPr="00305C7A" w:rsidRDefault="00C23AAF" w:rsidP="006D3477">
      <w:pPr>
        <w:pStyle w:val="BodyTextIndent"/>
        <w:spacing w:after="0" w:line="240" w:lineRule="atLeast"/>
        <w:ind w:left="0" w:firstLine="720"/>
        <w:jc w:val="both"/>
        <w:rPr>
          <w:rFonts w:asciiTheme="minorHAnsi" w:hAnsiTheme="minorHAnsi"/>
          <w:sz w:val="22"/>
          <w:szCs w:val="22"/>
          <w:lang w:val="en-GB"/>
        </w:rPr>
      </w:pPr>
      <w:r w:rsidRPr="00305C7A">
        <w:rPr>
          <w:rFonts w:asciiTheme="minorHAnsi" w:hAnsiTheme="min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305C7A">
        <w:rPr>
          <w:rFonts w:asciiTheme="minorHAnsi" w:hAnsiTheme="minorHAnsi"/>
          <w:sz w:val="22"/>
          <w:szCs w:val="22"/>
          <w:lang w:val="en-GB"/>
        </w:rPr>
        <w:t>-bill payment are Add a Payee, m</w:t>
      </w:r>
      <w:r w:rsidRPr="00305C7A">
        <w:rPr>
          <w:rFonts w:asciiTheme="minorHAnsi" w:hAnsiTheme="minorHAnsi"/>
          <w:sz w:val="22"/>
          <w:szCs w:val="22"/>
          <w:lang w:val="en-GB"/>
        </w:rPr>
        <w:t>ake a Pay</w:t>
      </w:r>
      <w:r w:rsidR="001174A5" w:rsidRPr="00305C7A">
        <w:rPr>
          <w:rFonts w:asciiTheme="minorHAnsi" w:hAnsiTheme="minorHAnsi"/>
          <w:sz w:val="22"/>
          <w:szCs w:val="22"/>
          <w:lang w:val="en-GB"/>
        </w:rPr>
        <w:t>ment, s</w:t>
      </w:r>
      <w:r w:rsidR="00B85A06" w:rsidRPr="00305C7A">
        <w:rPr>
          <w:rFonts w:asciiTheme="minorHAnsi" w:hAnsiTheme="minorHAnsi"/>
          <w:sz w:val="22"/>
          <w:szCs w:val="22"/>
          <w:lang w:val="en-GB"/>
        </w:rPr>
        <w:t>et up Automatic Payments, r</w:t>
      </w:r>
      <w:r w:rsidR="00373915" w:rsidRPr="00305C7A">
        <w:rPr>
          <w:rFonts w:asciiTheme="minorHAnsi" w:hAnsiTheme="minorHAnsi"/>
          <w:sz w:val="22"/>
          <w:szCs w:val="22"/>
          <w:lang w:val="en-GB"/>
        </w:rPr>
        <w:t>eceive Bills Electronically, r</w:t>
      </w:r>
      <w:r w:rsidRPr="00305C7A">
        <w:rPr>
          <w:rFonts w:asciiTheme="minorHAnsi" w:hAnsiTheme="minorHAnsi"/>
          <w:sz w:val="22"/>
          <w:szCs w:val="22"/>
          <w:lang w:val="en-GB"/>
        </w:rPr>
        <w:t>e</w:t>
      </w:r>
      <w:r w:rsidR="00A94345" w:rsidRPr="00305C7A">
        <w:rPr>
          <w:rFonts w:asciiTheme="minorHAnsi" w:hAnsiTheme="minorHAnsi"/>
          <w:sz w:val="22"/>
          <w:szCs w:val="22"/>
          <w:lang w:val="en-GB"/>
        </w:rPr>
        <w:t>quest E-mail Notifications and r</w:t>
      </w:r>
      <w:r w:rsidRPr="00305C7A">
        <w:rPr>
          <w:rFonts w:asciiTheme="minorHAnsi" w:hAnsiTheme="minorHAnsi"/>
          <w:sz w:val="22"/>
          <w:szCs w:val="22"/>
          <w:lang w:val="en-GB"/>
        </w:rPr>
        <w:t>eview Payments. The application also supports intra and inter-bank transfer of funds for a given customer.</w:t>
      </w:r>
    </w:p>
    <w:p w:rsidR="000E13F9" w:rsidRPr="00305C7A" w:rsidRDefault="000E13F9" w:rsidP="006D3477">
      <w:pPr>
        <w:pStyle w:val="BodyTextIndent"/>
        <w:spacing w:after="0" w:line="240" w:lineRule="atLeast"/>
        <w:ind w:left="0" w:firstLine="720"/>
        <w:jc w:val="both"/>
        <w:rPr>
          <w:rFonts w:asciiTheme="minorHAnsi" w:hAnsiTheme="minorHAnsi"/>
          <w:sz w:val="22"/>
          <w:szCs w:val="22"/>
          <w:lang w:val="en-GB"/>
        </w:rPr>
      </w:pPr>
    </w:p>
    <w:p w:rsidR="0040129F" w:rsidRPr="00305C7A" w:rsidRDefault="0040129F" w:rsidP="0050115B">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Responsibilities:</w:t>
      </w:r>
    </w:p>
    <w:p w:rsidR="0081778F" w:rsidRPr="00305C7A" w:rsidRDefault="0081778F" w:rsidP="0050115B">
      <w:pPr>
        <w:pStyle w:val="BodyTextIndent"/>
        <w:spacing w:after="0" w:line="240" w:lineRule="atLeast"/>
        <w:ind w:left="0"/>
        <w:jc w:val="both"/>
        <w:rPr>
          <w:rFonts w:asciiTheme="minorHAnsi" w:hAnsiTheme="minorHAnsi"/>
          <w:b/>
          <w:bCs/>
          <w:sz w:val="22"/>
          <w:szCs w:val="22"/>
          <w:lang w:val="en-GB"/>
        </w:rPr>
      </w:pPr>
    </w:p>
    <w:p w:rsidR="00D871E5" w:rsidRPr="00305C7A" w:rsidRDefault="00D871E5"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Developed export to pdf, excel feature for the UI data grids using Dojo API.</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Responsible for creating efficient design &amp; developing User Interaction screens using HTML5, CSS3, JavaScript, JQuery, AJAX.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Used JavaScript, JQuery for user interactions in pages.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Worked on creating responsive website for smart devices using responsive design and media queries.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Used JQuery, Ajax for service calls on pages to interact with the server for information. Rapid prototyping of design concepts.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Experience with JQuery, backbone.js, angular.js, node.js.</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Utilized various JavaScript and JQuery libraries, AJAX for form validation and other interactive features.</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Used AngularJs directives, services to bind JSON data with html elements and created Controllers, Modules to build modularization in the application.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Using Angular JS created custom directives for data manipulations and to display data in company standard format in UI.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Used $http with AngularJS interceptors to make sure the requests were valid and used ui-router to handle nested views and avoid page redirection.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Worked on JavaScript framework (Backbone, Node.js) to augment browser based applications with MVC capability.</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Used SQL which is JavaScript database which is a lightweight client-side in-memory SQL database designed to work in browser.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Used various built-in Bootstrap classes in achieving the desired look and feel of the web components and the Bootstrap grid system for maintaining responsiveness across all screen sizes.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Used Ajax to send request to the server to check the functionality of the websites.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Used JSON for storing and exchanging information between browsers and servers.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Testing the website on multiple browsers with their old as well as latest release.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Using complex Object Oriented concepts in improving the performance of the websites.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Worked closely with SQA team in fixing the reported bugs/defects and checking cross platform compatibility.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Used ANT build scripts to compile Java classes and create jar, performed unit testing and package them into EAR files.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Test-driven development using Karma, Jasmine for unit testing.</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Created forms to collect and validate data from the user in HTML and JavaScript.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Active participation throughout the entire software development lifecycle from project inception, to code development and elaborate testing of the various modules.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lastRenderedPageBreak/>
        <w:t xml:space="preserve">Used EXTJS for building rich internet applications, backbone JS &amp; Require JS to optimize in-browser use and to load the module and to improve the Speed.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Used agile methodology for the software development.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Responsible for authoring of website functionality with JavaScript, HTML, CSS.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 xml:space="preserve"> Used CSS Sprites to decrease the number of HTTP requests and load time of web pages. Been an active team player, helped in fixing bugs and also carried out troubleshooting. </w:t>
      </w:r>
    </w:p>
    <w:p w:rsidR="0081778F" w:rsidRPr="00305C7A" w:rsidRDefault="0081778F" w:rsidP="00393C4C">
      <w:pPr>
        <w:numPr>
          <w:ilvl w:val="0"/>
          <w:numId w:val="16"/>
        </w:numPr>
        <w:suppressAutoHyphens w:val="0"/>
        <w:jc w:val="both"/>
        <w:rPr>
          <w:rFonts w:asciiTheme="minorHAnsi" w:hAnsiTheme="minorHAnsi"/>
          <w:sz w:val="22"/>
          <w:szCs w:val="22"/>
        </w:rPr>
      </w:pPr>
      <w:r w:rsidRPr="00305C7A">
        <w:rPr>
          <w:rFonts w:asciiTheme="minorHAnsi" w:hAnsiTheme="minorHAnsi"/>
          <w:sz w:val="22"/>
          <w:szCs w:val="22"/>
        </w:rPr>
        <w:t>Produced semantically appropriate, standards compliant markup, and produced Rich User Interfaces.</w:t>
      </w:r>
    </w:p>
    <w:p w:rsidR="00D871E5" w:rsidRPr="00305C7A" w:rsidRDefault="00D871E5" w:rsidP="0040129F">
      <w:pPr>
        <w:pStyle w:val="BodyTextIndent"/>
        <w:spacing w:after="0" w:line="240" w:lineRule="atLeast"/>
        <w:ind w:left="0"/>
        <w:jc w:val="both"/>
        <w:rPr>
          <w:rFonts w:asciiTheme="minorHAnsi" w:hAnsiTheme="minorHAnsi"/>
          <w:b/>
          <w:bCs/>
          <w:sz w:val="22"/>
          <w:szCs w:val="22"/>
          <w:lang w:val="en-GB"/>
        </w:rPr>
      </w:pPr>
    </w:p>
    <w:p w:rsidR="0040129F" w:rsidRPr="00305C7A" w:rsidRDefault="0040129F" w:rsidP="00BF57D7">
      <w:pPr>
        <w:pStyle w:val="Header"/>
        <w:tabs>
          <w:tab w:val="clear" w:pos="4320"/>
          <w:tab w:val="clear" w:pos="8640"/>
          <w:tab w:val="left" w:pos="8460"/>
        </w:tabs>
        <w:spacing w:line="240" w:lineRule="atLeast"/>
        <w:jc w:val="both"/>
        <w:rPr>
          <w:rFonts w:asciiTheme="minorHAnsi" w:hAnsiTheme="minorHAnsi"/>
          <w:sz w:val="22"/>
          <w:szCs w:val="22"/>
          <w:lang w:val="en-GB"/>
        </w:rPr>
      </w:pPr>
      <w:r w:rsidRPr="00305C7A">
        <w:rPr>
          <w:rFonts w:asciiTheme="minorHAnsi" w:hAnsiTheme="minorHAnsi"/>
          <w:b/>
          <w:sz w:val="22"/>
          <w:szCs w:val="22"/>
          <w:lang w:val="en-GB"/>
        </w:rPr>
        <w:t>Environment</w:t>
      </w:r>
      <w:r w:rsidRPr="00305C7A">
        <w:rPr>
          <w:rFonts w:asciiTheme="minorHAnsi" w:hAnsiTheme="minorHAnsi"/>
          <w:sz w:val="22"/>
          <w:szCs w:val="22"/>
          <w:lang w:val="en-GB"/>
        </w:rPr>
        <w:t xml:space="preserve">:  </w:t>
      </w:r>
      <w:r w:rsidR="00D61657" w:rsidRPr="00305C7A">
        <w:rPr>
          <w:rFonts w:asciiTheme="minorHAnsi" w:hAnsiTheme="minorHAnsi"/>
          <w:sz w:val="22"/>
          <w:szCs w:val="22"/>
          <w:lang w:val="en-GB"/>
        </w:rPr>
        <w:t>Java, J2EE, HTML 5, CSS3, JavaScript, Bootstrap, AJAX, JQuery, Angular.js, BackboneJS, Node.js, SQL, ANT, Jasmine, Karma, JSON, SOAP, JUNIT.</w:t>
      </w:r>
    </w:p>
    <w:p w:rsidR="00001292" w:rsidRPr="00305C7A" w:rsidRDefault="00001292" w:rsidP="0040129F">
      <w:pPr>
        <w:spacing w:line="240" w:lineRule="atLeast"/>
        <w:jc w:val="both"/>
        <w:rPr>
          <w:rFonts w:asciiTheme="minorHAnsi" w:hAnsiTheme="minorHAnsi"/>
          <w:b/>
          <w:bCs/>
          <w:sz w:val="22"/>
          <w:szCs w:val="22"/>
          <w:lang w:val="en-GB"/>
        </w:rPr>
      </w:pPr>
    </w:p>
    <w:p w:rsidR="0040129F" w:rsidRPr="00305C7A" w:rsidRDefault="0040129F" w:rsidP="0040129F">
      <w:pPr>
        <w:spacing w:line="240" w:lineRule="atLeast"/>
        <w:jc w:val="both"/>
        <w:rPr>
          <w:rFonts w:asciiTheme="minorHAnsi" w:hAnsiTheme="minorHAnsi"/>
          <w:b/>
          <w:bCs/>
          <w:sz w:val="22"/>
          <w:szCs w:val="22"/>
        </w:rPr>
      </w:pPr>
      <w:r w:rsidRPr="00305C7A">
        <w:rPr>
          <w:rFonts w:asciiTheme="minorHAnsi" w:hAnsiTheme="minorHAnsi"/>
          <w:sz w:val="22"/>
          <w:szCs w:val="22"/>
        </w:rPr>
        <w:t>Client</w:t>
      </w:r>
      <w:r w:rsidR="00D20DCC" w:rsidRPr="00305C7A">
        <w:rPr>
          <w:rFonts w:asciiTheme="minorHAnsi" w:hAnsiTheme="minorHAnsi"/>
          <w:sz w:val="22"/>
          <w:szCs w:val="22"/>
        </w:rPr>
        <w:tab/>
      </w:r>
      <w:r w:rsidR="00D20DCC"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453892" w:rsidRPr="00305C7A">
        <w:rPr>
          <w:rFonts w:asciiTheme="minorHAnsi" w:hAnsiTheme="minorHAnsi"/>
          <w:b/>
          <w:sz w:val="22"/>
          <w:szCs w:val="22"/>
        </w:rPr>
        <w:t>Century Link, Denver, CO</w:t>
      </w:r>
    </w:p>
    <w:p w:rsidR="0040129F" w:rsidRPr="00305C7A" w:rsidRDefault="0040129F" w:rsidP="00581C76">
      <w:pPr>
        <w:ind w:left="-900" w:firstLine="900"/>
        <w:rPr>
          <w:rFonts w:asciiTheme="minorHAnsi" w:hAnsiTheme="minorHAnsi"/>
          <w:b/>
          <w:sz w:val="22"/>
          <w:szCs w:val="22"/>
        </w:rPr>
      </w:pPr>
      <w:r w:rsidRPr="00305C7A">
        <w:rPr>
          <w:rFonts w:asciiTheme="minorHAnsi" w:hAnsiTheme="minorHAnsi"/>
          <w:sz w:val="22"/>
          <w:szCs w:val="22"/>
        </w:rPr>
        <w:t>Title</w:t>
      </w:r>
      <w:r w:rsidR="00D20DCC" w:rsidRPr="00305C7A">
        <w:rPr>
          <w:rFonts w:asciiTheme="minorHAnsi" w:hAnsiTheme="minorHAnsi"/>
          <w:sz w:val="22"/>
          <w:szCs w:val="22"/>
        </w:rPr>
        <w:tab/>
      </w:r>
      <w:r w:rsidR="00D20DCC"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3C34C2" w:rsidRPr="00305C7A">
        <w:rPr>
          <w:rFonts w:asciiTheme="minorHAnsi" w:hAnsiTheme="minorHAnsi"/>
          <w:b/>
          <w:sz w:val="22"/>
          <w:szCs w:val="22"/>
        </w:rPr>
        <w:t>LoopQual</w:t>
      </w:r>
    </w:p>
    <w:p w:rsidR="00DD3240" w:rsidRPr="00305C7A" w:rsidRDefault="00DD3240" w:rsidP="00DD3240">
      <w:pPr>
        <w:pStyle w:val="Header"/>
        <w:tabs>
          <w:tab w:val="clear" w:pos="4320"/>
          <w:tab w:val="clear" w:pos="8640"/>
        </w:tabs>
        <w:spacing w:line="240" w:lineRule="atLeast"/>
        <w:jc w:val="both"/>
        <w:rPr>
          <w:rFonts w:asciiTheme="minorHAnsi" w:hAnsiTheme="minorHAnsi"/>
          <w:b/>
          <w:sz w:val="22"/>
          <w:szCs w:val="22"/>
        </w:rPr>
      </w:pPr>
      <w:r w:rsidRPr="00305C7A">
        <w:rPr>
          <w:rFonts w:asciiTheme="minorHAnsi" w:hAnsiTheme="minorHAnsi"/>
          <w:sz w:val="22"/>
          <w:szCs w:val="22"/>
        </w:rPr>
        <w:t>Designation</w:t>
      </w:r>
      <w:r w:rsidR="00D20DCC"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Pr="00305C7A">
        <w:rPr>
          <w:rFonts w:asciiTheme="minorHAnsi" w:hAnsiTheme="minorHAnsi"/>
          <w:b/>
          <w:sz w:val="22"/>
          <w:szCs w:val="22"/>
        </w:rPr>
        <w:t>Java</w:t>
      </w:r>
      <w:r w:rsidR="002E6B2A" w:rsidRPr="00305C7A">
        <w:rPr>
          <w:rFonts w:asciiTheme="minorHAnsi" w:hAnsiTheme="minorHAnsi"/>
          <w:b/>
          <w:sz w:val="22"/>
          <w:szCs w:val="22"/>
        </w:rPr>
        <w:t xml:space="preserve"> UI</w:t>
      </w:r>
      <w:r w:rsidRPr="00305C7A">
        <w:rPr>
          <w:rFonts w:asciiTheme="minorHAnsi" w:hAnsiTheme="minorHAnsi"/>
          <w:b/>
          <w:sz w:val="22"/>
          <w:szCs w:val="22"/>
        </w:rPr>
        <w:t xml:space="preserve"> Developer</w:t>
      </w:r>
    </w:p>
    <w:p w:rsidR="005868A1" w:rsidRPr="00305C7A" w:rsidRDefault="005868A1" w:rsidP="0040129F">
      <w:pPr>
        <w:pStyle w:val="Header"/>
        <w:tabs>
          <w:tab w:val="clear" w:pos="4320"/>
          <w:tab w:val="clear" w:pos="8640"/>
        </w:tabs>
        <w:spacing w:line="240" w:lineRule="atLeast"/>
        <w:jc w:val="both"/>
        <w:rPr>
          <w:rFonts w:asciiTheme="minorHAnsi" w:hAnsiTheme="minorHAnsi"/>
          <w:sz w:val="22"/>
          <w:szCs w:val="22"/>
        </w:rPr>
      </w:pPr>
      <w:r w:rsidRPr="00305C7A">
        <w:rPr>
          <w:rFonts w:asciiTheme="minorHAnsi" w:hAnsiTheme="minorHAnsi"/>
          <w:sz w:val="22"/>
          <w:szCs w:val="22"/>
        </w:rPr>
        <w:t>Duration</w:t>
      </w:r>
      <w:r w:rsidR="00D20DCC"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813760" w:rsidRPr="00305C7A">
        <w:rPr>
          <w:rFonts w:asciiTheme="minorHAnsi" w:hAnsiTheme="minorHAnsi"/>
          <w:b/>
          <w:bCs/>
          <w:sz w:val="22"/>
          <w:szCs w:val="22"/>
        </w:rPr>
        <w:t>Sep 2012</w:t>
      </w:r>
      <w:r w:rsidR="006E258C" w:rsidRPr="00305C7A">
        <w:rPr>
          <w:rFonts w:asciiTheme="minorHAnsi" w:hAnsiTheme="minorHAnsi"/>
          <w:b/>
          <w:bCs/>
          <w:sz w:val="22"/>
          <w:szCs w:val="22"/>
        </w:rPr>
        <w:t xml:space="preserve"> – </w:t>
      </w:r>
      <w:r w:rsidR="004409BC" w:rsidRPr="00305C7A">
        <w:rPr>
          <w:rFonts w:asciiTheme="minorHAnsi" w:hAnsiTheme="minorHAnsi"/>
          <w:b/>
          <w:bCs/>
          <w:sz w:val="22"/>
          <w:szCs w:val="22"/>
        </w:rPr>
        <w:t>Dec 2013</w:t>
      </w:r>
    </w:p>
    <w:p w:rsidR="0040129F" w:rsidRPr="00305C7A" w:rsidRDefault="0040129F" w:rsidP="0040129F">
      <w:pPr>
        <w:pStyle w:val="Header"/>
        <w:tabs>
          <w:tab w:val="clear" w:pos="4320"/>
          <w:tab w:val="clear" w:pos="8640"/>
        </w:tabs>
        <w:spacing w:line="240" w:lineRule="atLeast"/>
        <w:jc w:val="both"/>
        <w:rPr>
          <w:rFonts w:asciiTheme="minorHAnsi" w:hAnsiTheme="minorHAnsi"/>
          <w:sz w:val="22"/>
          <w:szCs w:val="22"/>
          <w:lang w:val="en-GB"/>
        </w:rPr>
      </w:pP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Project Description:</w:t>
      </w:r>
    </w:p>
    <w:p w:rsidR="00F00F68" w:rsidRPr="00305C7A" w:rsidRDefault="000807B7" w:rsidP="005B5A9B">
      <w:pPr>
        <w:pStyle w:val="BodyTextIndent"/>
        <w:spacing w:after="0" w:line="240" w:lineRule="atLeast"/>
        <w:ind w:left="0" w:firstLine="720"/>
        <w:jc w:val="both"/>
        <w:rPr>
          <w:rFonts w:asciiTheme="minorHAnsi" w:hAnsiTheme="minorHAnsi"/>
          <w:sz w:val="22"/>
          <w:szCs w:val="22"/>
        </w:rPr>
      </w:pPr>
      <w:r w:rsidRPr="00305C7A">
        <w:rPr>
          <w:rFonts w:asciiTheme="minorHAnsi" w:hAnsiTheme="minorHAnsi"/>
          <w:color w:val="000000"/>
          <w:sz w:val="22"/>
          <w:szCs w:val="22"/>
        </w:rPr>
        <w:t>The application allows customers to process multiple of financial transactions using multiple currencies as per their profiles and purchases. The system can be customized to certain customer needs and has the ability to interface with accounts payable, referrals and discounts for their purchases.</w:t>
      </w:r>
      <w:r w:rsidRPr="00305C7A">
        <w:rPr>
          <w:rFonts w:asciiTheme="minorHAnsi" w:hAnsiTheme="minorHAnsi"/>
          <w:sz w:val="22"/>
          <w:szCs w:val="22"/>
        </w:rPr>
        <w:t xml:space="preserve"> Designed modules such as inclusion of Audio, Video and Picture uploads, added games and flash images into the company’s website, created new text fields, dropdown boxes and selection boxes for the user to enter and store the data etc.</w:t>
      </w:r>
    </w:p>
    <w:p w:rsidR="00F00F68" w:rsidRPr="00305C7A" w:rsidRDefault="00F00F68" w:rsidP="00791309">
      <w:pPr>
        <w:pStyle w:val="BodyTextIndent"/>
        <w:spacing w:after="0" w:line="240" w:lineRule="atLeast"/>
        <w:ind w:left="0"/>
        <w:jc w:val="both"/>
        <w:rPr>
          <w:rFonts w:asciiTheme="minorHAnsi" w:hAnsiTheme="minorHAnsi"/>
          <w:b/>
          <w:bCs/>
          <w:sz w:val="22"/>
          <w:szCs w:val="22"/>
          <w:lang w:val="en-GB"/>
        </w:rPr>
      </w:pPr>
    </w:p>
    <w:p w:rsidR="0040129F" w:rsidRPr="00305C7A" w:rsidRDefault="0040129F" w:rsidP="00791309">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Responsibilities:</w:t>
      </w:r>
    </w:p>
    <w:p w:rsidR="00791309" w:rsidRPr="00305C7A" w:rsidRDefault="00791309" w:rsidP="002A1CB9">
      <w:pPr>
        <w:pStyle w:val="ListParagraph"/>
        <w:numPr>
          <w:ilvl w:val="0"/>
          <w:numId w:val="15"/>
        </w:numPr>
        <w:suppressAutoHyphens w:val="0"/>
        <w:autoSpaceDE w:val="0"/>
        <w:autoSpaceDN w:val="0"/>
        <w:adjustRightInd w:val="0"/>
        <w:jc w:val="both"/>
        <w:rPr>
          <w:rStyle w:val="normalchar"/>
          <w:rFonts w:asciiTheme="minorHAnsi" w:hAnsiTheme="minorHAnsi"/>
          <w:b/>
          <w:bCs/>
          <w:color w:val="000000"/>
          <w:sz w:val="22"/>
          <w:szCs w:val="22"/>
          <w:u w:val="single"/>
        </w:rPr>
      </w:pPr>
      <w:r w:rsidRPr="00305C7A">
        <w:rPr>
          <w:rStyle w:val="normalchar"/>
          <w:rFonts w:asciiTheme="minorHAnsi" w:hAnsiTheme="minorHAnsi"/>
          <w:sz w:val="22"/>
          <w:szCs w:val="22"/>
        </w:rPr>
        <w:t xml:space="preserve">Developed interactive modules using </w:t>
      </w:r>
      <w:r w:rsidRPr="00305C7A">
        <w:rPr>
          <w:rStyle w:val="normalchar"/>
          <w:rFonts w:asciiTheme="minorHAnsi" w:hAnsiTheme="minorHAnsi"/>
          <w:b/>
          <w:bCs/>
          <w:sz w:val="22"/>
          <w:szCs w:val="22"/>
        </w:rPr>
        <w:t>JSP</w:t>
      </w:r>
      <w:r w:rsidRPr="00305C7A">
        <w:rPr>
          <w:rStyle w:val="normalchar"/>
          <w:rFonts w:asciiTheme="minorHAnsi" w:hAnsiTheme="minorHAnsi"/>
          <w:sz w:val="22"/>
          <w:szCs w:val="22"/>
        </w:rPr>
        <w:t xml:space="preserve"> and Servlets.</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Involved in the Software Development Life Cycle phases like Requirement Analysis, Implementation and estimating the time-lines for the project.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Developed the functionality for communicating between the modules mostly involved in VIEW and CONTOLLER section of MVC pattern for CMS project, it includes HTML, CSS3, JavaScript, JQuery and AJAX which were used for UI development.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Involved in developing HTML and JavaScript for client side presentation and, data validation on the client side with in the forms.</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Designed Pdf, Excel and Print previews for all the reports in the application using HTML, JavaScript.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Used BackboneJS for making AJAX calls (GET, POST) for triggering or fetching data from Restful API's provided by the backend team. </w:t>
      </w:r>
    </w:p>
    <w:p w:rsidR="00DD5E3F" w:rsidRPr="00305C7A" w:rsidRDefault="00DD5E3F" w:rsidP="00DD5E3F">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Worked with Backbone and Node to give a structure with rich API over a RESTful JSON interface.</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Developed a core component of Analytics with Node.js, Angular.JS.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Used AngularJS as framework to create a Single Page Application (SPA), which can bind data to specific views and synchronize data with server.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Displayed tabular data using AngularJS by applying filters on the table data.</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Used AngularJS Http Request to read data from web servers and process JSON data to render in the UI.</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Experience in developing Web Services to expose useful functionality to web users through SOAP and RESTful web service calls.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lastRenderedPageBreak/>
        <w:t xml:space="preserve"> Implemented the application using the concrete principles laid down by several Java/J2EE Design patterns like MVC, Data Access Object (DAO), Singleton and Data Transfer Object (DTO).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Implemented Maven Script to create JAR, WAR, EAR &amp; dependency JARS and deploy the entire project onto the Weblogic Application Server. • Created unit test with Jasmine, Karma for front end and Junit tests for Presentation, Business, and Data Access layers.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Maintain Cross Browser compatibility &amp; implement Responsive Design custom media queries, etc.</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Worked on prototypes for Responsive design.</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 Used web Development using HTML, and coded Java components which Retrieves data using SQL from Oracle database.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Designed dynamic and multi-browser compatible pages using HTML, DHTML, CSS and JavaScript using Bootstrap.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Created and tested scripts using JQuery on various browsers Chrome, Firefox, Opera, Safari, IE, etc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Used JavaScript to make dropdown menus on web pages and displayed part of a web page upon user request.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Expertise in performing Client-side validations using JavaScript. • Involved in Unit Testing, code reviews, debugging, bug fixing and documentation of the overall application and system.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 xml:space="preserve">Designed DOM based interactive to reprogram selected links and adopted WCAG 2.0 standards for HTML and XHTML and W3C standards for CSS as well. </w:t>
      </w:r>
    </w:p>
    <w:p w:rsidR="00DD5E3F" w:rsidRPr="00305C7A" w:rsidRDefault="00DD5E3F" w:rsidP="002A1CB9">
      <w:pPr>
        <w:pStyle w:val="ListParagraph"/>
        <w:numPr>
          <w:ilvl w:val="0"/>
          <w:numId w:val="15"/>
        </w:numPr>
        <w:suppressAutoHyphens w:val="0"/>
        <w:autoSpaceDE w:val="0"/>
        <w:autoSpaceDN w:val="0"/>
        <w:adjustRightInd w:val="0"/>
        <w:jc w:val="both"/>
        <w:rPr>
          <w:rFonts w:asciiTheme="minorHAnsi" w:hAnsiTheme="minorHAnsi"/>
          <w:bCs/>
          <w:color w:val="000000"/>
          <w:sz w:val="22"/>
          <w:szCs w:val="22"/>
        </w:rPr>
      </w:pPr>
      <w:r w:rsidRPr="00305C7A">
        <w:rPr>
          <w:rFonts w:asciiTheme="minorHAnsi" w:hAnsiTheme="minorHAnsi"/>
          <w:bCs/>
          <w:color w:val="000000"/>
          <w:sz w:val="22"/>
          <w:szCs w:val="22"/>
        </w:rPr>
        <w:t>Responsible for checking cross browser compatibility and hence worked on different browsers like Safari, Internet Explorer, Mozilla Firefox and Google Chrome.</w:t>
      </w:r>
    </w:p>
    <w:p w:rsidR="0086491E" w:rsidRPr="00305C7A" w:rsidRDefault="0040129F" w:rsidP="00DB0616">
      <w:pPr>
        <w:pStyle w:val="Header"/>
        <w:tabs>
          <w:tab w:val="clear" w:pos="4320"/>
          <w:tab w:val="clear" w:pos="8640"/>
          <w:tab w:val="left" w:pos="8460"/>
        </w:tabs>
        <w:spacing w:line="240" w:lineRule="atLeast"/>
        <w:jc w:val="both"/>
        <w:rPr>
          <w:rFonts w:asciiTheme="minorHAnsi" w:hAnsiTheme="minorHAnsi"/>
          <w:sz w:val="22"/>
          <w:szCs w:val="22"/>
        </w:rPr>
      </w:pPr>
      <w:r w:rsidRPr="00305C7A">
        <w:rPr>
          <w:rFonts w:asciiTheme="minorHAnsi" w:hAnsiTheme="minorHAnsi"/>
          <w:b/>
          <w:sz w:val="22"/>
          <w:szCs w:val="22"/>
        </w:rPr>
        <w:t>Environment</w:t>
      </w:r>
      <w:r w:rsidR="00DB0616" w:rsidRPr="00305C7A">
        <w:rPr>
          <w:rFonts w:asciiTheme="minorHAnsi" w:hAnsiTheme="minorHAnsi"/>
          <w:b/>
          <w:sz w:val="22"/>
          <w:szCs w:val="22"/>
        </w:rPr>
        <w:t xml:space="preserve">: </w:t>
      </w:r>
      <w:r w:rsidR="00DB0616" w:rsidRPr="00305C7A">
        <w:rPr>
          <w:rFonts w:asciiTheme="minorHAnsi" w:hAnsiTheme="minorHAnsi"/>
          <w:sz w:val="22"/>
          <w:szCs w:val="22"/>
        </w:rPr>
        <w:t>Java,J2EE, Java Script, HTML 4.0, CSS3, XHTML, DHTML, Bootstrap, ANT, MAVEN, Jasmine, Karma, AJAX, JQuery, Angular.js, BackboneJS, Node.js, Windows XP, SOAP, RESTful web service, JUNIT, SQL, Oracle.</w:t>
      </w:r>
    </w:p>
    <w:p w:rsidR="00DB0616" w:rsidRPr="00305C7A" w:rsidRDefault="00DB0616" w:rsidP="00DB0616">
      <w:pPr>
        <w:pStyle w:val="Header"/>
        <w:tabs>
          <w:tab w:val="clear" w:pos="4320"/>
          <w:tab w:val="clear" w:pos="8640"/>
          <w:tab w:val="left" w:pos="8460"/>
        </w:tabs>
        <w:spacing w:line="240" w:lineRule="atLeast"/>
        <w:jc w:val="both"/>
        <w:rPr>
          <w:rFonts w:asciiTheme="minorHAnsi" w:hAnsiTheme="minorHAnsi"/>
          <w:sz w:val="22"/>
          <w:szCs w:val="22"/>
        </w:rPr>
      </w:pPr>
    </w:p>
    <w:p w:rsidR="0040129F" w:rsidRPr="00305C7A" w:rsidRDefault="0040129F" w:rsidP="0040129F">
      <w:pPr>
        <w:spacing w:line="240" w:lineRule="atLeast"/>
        <w:jc w:val="both"/>
        <w:rPr>
          <w:rFonts w:asciiTheme="minorHAnsi" w:hAnsiTheme="minorHAnsi"/>
          <w:b/>
          <w:bCs/>
          <w:sz w:val="22"/>
          <w:szCs w:val="22"/>
        </w:rPr>
      </w:pPr>
      <w:r w:rsidRPr="00305C7A">
        <w:rPr>
          <w:rFonts w:asciiTheme="minorHAnsi" w:hAnsiTheme="minorHAnsi"/>
          <w:sz w:val="22"/>
          <w:szCs w:val="22"/>
        </w:rPr>
        <w:t>Client</w:t>
      </w:r>
      <w:r w:rsidR="00FC7DCC" w:rsidRPr="00305C7A">
        <w:rPr>
          <w:rFonts w:asciiTheme="minorHAnsi" w:hAnsiTheme="minorHAnsi"/>
          <w:sz w:val="22"/>
          <w:szCs w:val="22"/>
        </w:rPr>
        <w:tab/>
      </w:r>
      <w:r w:rsidR="00FC7DCC"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592C83" w:rsidRPr="00305C7A">
        <w:rPr>
          <w:rFonts w:asciiTheme="minorHAnsi" w:hAnsiTheme="minorHAnsi"/>
          <w:b/>
          <w:sz w:val="22"/>
          <w:szCs w:val="22"/>
        </w:rPr>
        <w:t>FedEx, Collierville, TN</w:t>
      </w:r>
    </w:p>
    <w:p w:rsidR="00513EC6" w:rsidRPr="00305C7A" w:rsidRDefault="0040129F" w:rsidP="00C83817">
      <w:pPr>
        <w:spacing w:line="240" w:lineRule="atLeast"/>
        <w:jc w:val="both"/>
        <w:rPr>
          <w:rFonts w:asciiTheme="minorHAnsi" w:hAnsiTheme="minorHAnsi"/>
          <w:b/>
          <w:sz w:val="22"/>
          <w:szCs w:val="22"/>
        </w:rPr>
      </w:pPr>
      <w:r w:rsidRPr="00305C7A">
        <w:rPr>
          <w:rFonts w:asciiTheme="minorHAnsi" w:hAnsiTheme="minorHAnsi"/>
          <w:sz w:val="22"/>
          <w:szCs w:val="22"/>
        </w:rPr>
        <w:t>Title</w:t>
      </w:r>
      <w:r w:rsidR="00FC7DCC" w:rsidRPr="00305C7A">
        <w:rPr>
          <w:rFonts w:asciiTheme="minorHAnsi" w:hAnsiTheme="minorHAnsi"/>
          <w:sz w:val="22"/>
          <w:szCs w:val="22"/>
        </w:rPr>
        <w:tab/>
      </w:r>
      <w:r w:rsidR="00FC7DCC"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0A4434" w:rsidRPr="00305C7A">
        <w:rPr>
          <w:rFonts w:asciiTheme="minorHAnsi" w:hAnsiTheme="minorHAnsi"/>
          <w:b/>
          <w:sz w:val="22"/>
          <w:szCs w:val="22"/>
        </w:rPr>
        <w:t>Maxi Materia</w:t>
      </w:r>
      <w:r w:rsidR="00BC4B7A" w:rsidRPr="00305C7A">
        <w:rPr>
          <w:rFonts w:asciiTheme="minorHAnsi" w:hAnsiTheme="minorHAnsi"/>
          <w:b/>
          <w:sz w:val="22"/>
          <w:szCs w:val="22"/>
        </w:rPr>
        <w:t>ls</w:t>
      </w:r>
    </w:p>
    <w:p w:rsidR="00513EC6" w:rsidRPr="00305C7A" w:rsidRDefault="00513EC6" w:rsidP="00513EC6">
      <w:pPr>
        <w:pStyle w:val="Header"/>
        <w:tabs>
          <w:tab w:val="clear" w:pos="4320"/>
          <w:tab w:val="clear" w:pos="8640"/>
        </w:tabs>
        <w:spacing w:line="240" w:lineRule="atLeast"/>
        <w:jc w:val="both"/>
        <w:rPr>
          <w:rFonts w:asciiTheme="minorHAnsi" w:hAnsiTheme="minorHAnsi"/>
          <w:b/>
          <w:sz w:val="22"/>
          <w:szCs w:val="22"/>
        </w:rPr>
      </w:pPr>
      <w:r w:rsidRPr="00305C7A">
        <w:rPr>
          <w:rFonts w:asciiTheme="minorHAnsi" w:hAnsiTheme="minorHAnsi"/>
          <w:sz w:val="22"/>
          <w:szCs w:val="22"/>
        </w:rPr>
        <w:t>Designation</w:t>
      </w:r>
      <w:r w:rsidR="00FC7DCC"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Pr="00305C7A">
        <w:rPr>
          <w:rFonts w:asciiTheme="minorHAnsi" w:hAnsiTheme="minorHAnsi"/>
          <w:b/>
          <w:sz w:val="22"/>
          <w:szCs w:val="22"/>
        </w:rPr>
        <w:t xml:space="preserve">Java </w:t>
      </w:r>
      <w:r w:rsidR="00B2565C" w:rsidRPr="00305C7A">
        <w:rPr>
          <w:rFonts w:asciiTheme="minorHAnsi" w:hAnsiTheme="minorHAnsi"/>
          <w:b/>
          <w:sz w:val="22"/>
          <w:szCs w:val="22"/>
        </w:rPr>
        <w:t xml:space="preserve"> UI </w:t>
      </w:r>
      <w:bookmarkStart w:id="0" w:name="_GoBack"/>
      <w:bookmarkEnd w:id="0"/>
      <w:r w:rsidRPr="00305C7A">
        <w:rPr>
          <w:rFonts w:asciiTheme="minorHAnsi" w:hAnsiTheme="minorHAnsi"/>
          <w:b/>
          <w:sz w:val="22"/>
          <w:szCs w:val="22"/>
        </w:rPr>
        <w:t>Developer</w:t>
      </w:r>
    </w:p>
    <w:p w:rsidR="0040129F" w:rsidRPr="00305C7A" w:rsidRDefault="006A3592" w:rsidP="0040129F">
      <w:pPr>
        <w:pStyle w:val="Header"/>
        <w:tabs>
          <w:tab w:val="clear" w:pos="4320"/>
          <w:tab w:val="clear" w:pos="8640"/>
        </w:tabs>
        <w:spacing w:line="240" w:lineRule="atLeast"/>
        <w:jc w:val="both"/>
        <w:rPr>
          <w:rFonts w:asciiTheme="minorHAnsi" w:hAnsiTheme="minorHAnsi"/>
          <w:bCs/>
          <w:sz w:val="22"/>
          <w:szCs w:val="22"/>
        </w:rPr>
      </w:pPr>
      <w:r w:rsidRPr="00305C7A">
        <w:rPr>
          <w:rFonts w:asciiTheme="minorHAnsi" w:hAnsiTheme="minorHAnsi"/>
          <w:bCs/>
          <w:sz w:val="22"/>
          <w:szCs w:val="22"/>
        </w:rPr>
        <w:t>Duration</w:t>
      </w:r>
      <w:r w:rsidR="00FC7DCC" w:rsidRPr="00305C7A">
        <w:rPr>
          <w:rFonts w:asciiTheme="minorHAnsi" w:hAnsiTheme="minorHAnsi"/>
          <w:bCs/>
          <w:sz w:val="22"/>
          <w:szCs w:val="22"/>
        </w:rPr>
        <w:tab/>
      </w:r>
      <w:r w:rsidRPr="00305C7A">
        <w:rPr>
          <w:rFonts w:asciiTheme="minorHAnsi" w:hAnsiTheme="minorHAnsi"/>
          <w:bCs/>
          <w:sz w:val="22"/>
          <w:szCs w:val="22"/>
        </w:rPr>
        <w:t>:</w:t>
      </w:r>
      <w:r w:rsidR="00305C7A">
        <w:rPr>
          <w:rFonts w:asciiTheme="minorHAnsi" w:hAnsiTheme="minorHAnsi"/>
          <w:bCs/>
          <w:sz w:val="22"/>
          <w:szCs w:val="22"/>
        </w:rPr>
        <w:t xml:space="preserve"> </w:t>
      </w:r>
      <w:r w:rsidR="006F0FBE" w:rsidRPr="00305C7A">
        <w:rPr>
          <w:rFonts w:asciiTheme="minorHAnsi" w:hAnsiTheme="minorHAnsi"/>
          <w:b/>
          <w:bCs/>
          <w:sz w:val="22"/>
          <w:szCs w:val="22"/>
        </w:rPr>
        <w:t>Oct 2010</w:t>
      </w:r>
      <w:r w:rsidRPr="00305C7A">
        <w:rPr>
          <w:rFonts w:asciiTheme="minorHAnsi" w:hAnsiTheme="minorHAnsi"/>
          <w:b/>
          <w:bCs/>
          <w:sz w:val="22"/>
          <w:szCs w:val="22"/>
        </w:rPr>
        <w:t xml:space="preserve"> – </w:t>
      </w:r>
      <w:r w:rsidR="00B552D6" w:rsidRPr="00305C7A">
        <w:rPr>
          <w:rFonts w:asciiTheme="minorHAnsi" w:hAnsiTheme="minorHAnsi"/>
          <w:b/>
          <w:bCs/>
          <w:sz w:val="22"/>
          <w:szCs w:val="22"/>
        </w:rPr>
        <w:t>Aug 2012</w:t>
      </w:r>
    </w:p>
    <w:p w:rsidR="0040205E" w:rsidRPr="00305C7A" w:rsidRDefault="0040205E" w:rsidP="0040129F">
      <w:pPr>
        <w:pStyle w:val="BodyTextIndent"/>
        <w:spacing w:after="0" w:line="240" w:lineRule="atLeast"/>
        <w:ind w:left="0"/>
        <w:jc w:val="both"/>
        <w:rPr>
          <w:rFonts w:asciiTheme="minorHAnsi" w:hAnsiTheme="minorHAnsi"/>
          <w:b/>
          <w:bCs/>
          <w:sz w:val="22"/>
          <w:szCs w:val="22"/>
          <w:lang w:val="en-GB"/>
        </w:rPr>
      </w:pPr>
    </w:p>
    <w:p w:rsidR="0040129F" w:rsidRPr="00305C7A" w:rsidRDefault="0040129F" w:rsidP="0040129F">
      <w:pPr>
        <w:pStyle w:val="BodyTextIndent"/>
        <w:spacing w:after="0" w:line="240" w:lineRule="atLeast"/>
        <w:ind w:left="0"/>
        <w:jc w:val="both"/>
        <w:rPr>
          <w:rFonts w:asciiTheme="minorHAnsi" w:hAnsiTheme="minorHAnsi"/>
          <w:bCs/>
          <w:sz w:val="22"/>
          <w:szCs w:val="22"/>
          <w:lang w:val="en-GB"/>
        </w:rPr>
      </w:pPr>
      <w:r w:rsidRPr="00305C7A">
        <w:rPr>
          <w:rFonts w:asciiTheme="minorHAnsi" w:hAnsiTheme="minorHAnsi"/>
          <w:b/>
          <w:bCs/>
          <w:sz w:val="22"/>
          <w:szCs w:val="22"/>
          <w:lang w:val="en-GB"/>
        </w:rPr>
        <w:t>Project Description:</w:t>
      </w:r>
    </w:p>
    <w:p w:rsidR="00765F09" w:rsidRPr="00305C7A" w:rsidRDefault="00765F09" w:rsidP="0040129F">
      <w:pPr>
        <w:pStyle w:val="BodyTextIndent"/>
        <w:spacing w:after="0" w:line="240" w:lineRule="atLeast"/>
        <w:ind w:left="0"/>
        <w:jc w:val="both"/>
        <w:rPr>
          <w:rFonts w:asciiTheme="minorHAnsi" w:hAnsiTheme="minorHAnsi"/>
          <w:bCs/>
          <w:sz w:val="22"/>
          <w:szCs w:val="22"/>
          <w:lang w:val="en-GB"/>
        </w:rPr>
      </w:pPr>
      <w:r w:rsidRPr="00305C7A">
        <w:rPr>
          <w:rFonts w:asciiTheme="minorHAnsi" w:hAnsiTheme="minorHAnsi"/>
          <w:bCs/>
          <w:sz w:val="22"/>
          <w:szCs w:val="22"/>
          <w:lang w:val="en-GB"/>
        </w:rPr>
        <w:tab/>
      </w:r>
      <w:r w:rsidR="00C8457D" w:rsidRPr="00305C7A">
        <w:rPr>
          <w:rFonts w:asciiTheme="minorHAnsi" w:hAnsiTheme="minorHAnsi"/>
          <w:bCs/>
          <w:sz w:val="22"/>
          <w:szCs w:val="22"/>
          <w:lang w:val="en-GB"/>
        </w:rPr>
        <w:t>FedEx is the 2nd largest shipping company in the United States. I am working as a member of Maxi Materials project under the Air Operations Desktop team. This project is to replace existing mainframe system to web based applications with Rich User Interface. The main responsibilities include the complete development of Purchase Order for flight supplies, Supplier/Vendor search, Track shipping and multiple reports with Charts</w:t>
      </w:r>
      <w:r w:rsidRPr="00305C7A">
        <w:rPr>
          <w:rFonts w:asciiTheme="minorHAnsi" w:hAnsiTheme="minorHAnsi"/>
          <w:bCs/>
          <w:sz w:val="22"/>
          <w:szCs w:val="22"/>
          <w:lang w:val="en-GB"/>
        </w:rPr>
        <w:t>.</w:t>
      </w:r>
    </w:p>
    <w:p w:rsidR="003032E8" w:rsidRPr="00305C7A" w:rsidRDefault="003032E8" w:rsidP="0040129F">
      <w:pPr>
        <w:pStyle w:val="BodyTextIndent"/>
        <w:spacing w:after="0" w:line="240" w:lineRule="atLeast"/>
        <w:ind w:left="0"/>
        <w:jc w:val="both"/>
        <w:rPr>
          <w:rFonts w:asciiTheme="minorHAnsi" w:hAnsiTheme="minorHAnsi"/>
          <w:b/>
          <w:bCs/>
          <w:sz w:val="22"/>
          <w:szCs w:val="22"/>
          <w:lang w:val="en-GB"/>
        </w:rPr>
      </w:pP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Responsibilities:</w:t>
      </w:r>
    </w:p>
    <w:p w:rsidR="00FF6DFB" w:rsidRPr="00305C7A" w:rsidRDefault="00FF6DFB" w:rsidP="00FF6DFB">
      <w:pPr>
        <w:pStyle w:val="ListParagraph"/>
        <w:numPr>
          <w:ilvl w:val="0"/>
          <w:numId w:val="20"/>
        </w:numPr>
        <w:suppressAutoHyphens w:val="0"/>
        <w:jc w:val="both"/>
        <w:rPr>
          <w:rFonts w:asciiTheme="minorHAnsi" w:hAnsiTheme="minorHAnsi"/>
          <w:sz w:val="22"/>
          <w:szCs w:val="22"/>
        </w:rPr>
      </w:pPr>
      <w:r w:rsidRPr="00305C7A">
        <w:rPr>
          <w:rFonts w:asciiTheme="minorHAnsi" w:eastAsia="Leelawadee" w:hAnsiTheme="minorHAnsi"/>
          <w:sz w:val="22"/>
          <w:szCs w:val="22"/>
        </w:rPr>
        <w:t>Using core JAVA developed a web-based Quiz and testing software.</w:t>
      </w:r>
    </w:p>
    <w:p w:rsidR="00FF6DFB" w:rsidRPr="00305C7A" w:rsidRDefault="00FF6DFB" w:rsidP="00FF6DFB">
      <w:pPr>
        <w:pStyle w:val="ListParagraph"/>
        <w:numPr>
          <w:ilvl w:val="0"/>
          <w:numId w:val="20"/>
        </w:numPr>
        <w:suppressAutoHyphens w:val="0"/>
        <w:jc w:val="both"/>
        <w:rPr>
          <w:rFonts w:asciiTheme="minorHAnsi" w:hAnsiTheme="minorHAnsi"/>
          <w:sz w:val="22"/>
          <w:szCs w:val="22"/>
        </w:rPr>
      </w:pPr>
      <w:r w:rsidRPr="00305C7A">
        <w:rPr>
          <w:rFonts w:asciiTheme="minorHAnsi" w:eastAsia="Leelawadee" w:hAnsiTheme="minorHAnsi"/>
          <w:sz w:val="22"/>
          <w:szCs w:val="22"/>
        </w:rPr>
        <w:t>Developed an original object model design using database objects.</w:t>
      </w:r>
    </w:p>
    <w:p w:rsidR="00FF6DFB" w:rsidRPr="00305C7A" w:rsidRDefault="00FF6DFB"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eastAsia="Leelawadee" w:hAnsiTheme="minorHAnsi"/>
          <w:sz w:val="22"/>
          <w:szCs w:val="22"/>
        </w:rPr>
        <w:t xml:space="preserve">Developed user interfaces using JSPs, XHTML, CSS, JavaScript and AJAX. </w:t>
      </w:r>
    </w:p>
    <w:p w:rsidR="00FF6DFB" w:rsidRPr="00305C7A" w:rsidRDefault="00FF6DFB"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eastAsia="Leelawadee" w:hAnsiTheme="minorHAnsi"/>
          <w:sz w:val="22"/>
          <w:szCs w:val="22"/>
        </w:rPr>
        <w:t xml:space="preserve">Generated Class Diagrams, Sequence Diagrams with Microsoft Visio and RAD. </w:t>
      </w:r>
    </w:p>
    <w:p w:rsidR="00EB7EAE" w:rsidRPr="00305C7A" w:rsidRDefault="00EB7EAE"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eastAsia="Leelawadee" w:hAnsiTheme="minorHAnsi"/>
          <w:sz w:val="22"/>
          <w:szCs w:val="22"/>
        </w:rPr>
        <w:t>Designed and developed highly customized front end Screens using SenchaExtJS framework library, JavaScript, HTML, CSS as a Rich Internet Application (RIA).</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Application developed on Agile methodologies scrum and iterative method process. </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lastRenderedPageBreak/>
        <w:t>Created paper prototypes, initial wire frames and designed a strategy by collaborating with the designers.</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 Designed, developed and tested web pages from the level of paper prototypes to implementation. </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Assisted in developing HTML and JavaScript codes for client side presentation and, data validation on the client side with in the forms.</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Used AngularJS properties and directives for form validation and created custom directives for custom validation to verify the user information </w:t>
      </w:r>
    </w:p>
    <w:p w:rsidR="00F548A2" w:rsidRPr="00305C7A" w:rsidRDefault="00F548A2" w:rsidP="00F548A2">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Integrated the frontend JQuery UI with backend REST API using Backbone.js. </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 Expertise in the implementing Core Java concepts &amp; J2EE Technologies</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 Designed and developed the Validators, Controller Classes and Java bean components</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 Involved in Database Management and JDBC connectivity • Used ANT scripts to fetch, build, and deploy application to development environment. </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 Involved in developing XML, HTML, and JavaScript for client side presentation and, data validation on the client side with in the forms.</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 Developed stores procedures, triggers, functions and database tables in Oracle database. </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Performed unit testing of all java classes using JUnit framework. </w:t>
      </w:r>
    </w:p>
    <w:p w:rsidR="00F548A2" w:rsidRPr="00305C7A" w:rsidRDefault="00F548A2" w:rsidP="00F548A2">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Worked on CSS to design the navigation, gradient background and used other style properties to enhance the look of the web page. </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 xml:space="preserve">Worked on testing the cross browser compatibility. </w:t>
      </w:r>
    </w:p>
    <w:p w:rsidR="00F548A2" w:rsidRPr="00305C7A" w:rsidRDefault="00F548A2" w:rsidP="00FF6DFB">
      <w:pPr>
        <w:pStyle w:val="ListParagraph"/>
        <w:numPr>
          <w:ilvl w:val="0"/>
          <w:numId w:val="20"/>
        </w:numPr>
        <w:suppressAutoHyphens w:val="0"/>
        <w:spacing w:before="100" w:after="100"/>
        <w:rPr>
          <w:rFonts w:asciiTheme="minorHAnsi" w:hAnsiTheme="minorHAnsi"/>
          <w:sz w:val="22"/>
          <w:szCs w:val="22"/>
        </w:rPr>
      </w:pPr>
      <w:r w:rsidRPr="00305C7A">
        <w:rPr>
          <w:rFonts w:asciiTheme="minorHAnsi" w:hAnsiTheme="minorHAnsi"/>
          <w:sz w:val="22"/>
          <w:szCs w:val="22"/>
        </w:rPr>
        <w:t>Played a vital role in defining, implementing and enforcing quality practices in the team organization to ensure internal controls, quality and compliance policies and standards.</w:t>
      </w:r>
    </w:p>
    <w:p w:rsidR="0040129F" w:rsidRPr="00305C7A" w:rsidRDefault="0040129F" w:rsidP="0040129F">
      <w:pPr>
        <w:spacing w:line="240" w:lineRule="atLeast"/>
        <w:jc w:val="both"/>
        <w:rPr>
          <w:rFonts w:asciiTheme="minorHAnsi" w:hAnsiTheme="minorHAnsi"/>
          <w:b/>
          <w:bCs/>
          <w:sz w:val="22"/>
          <w:szCs w:val="22"/>
        </w:rPr>
      </w:pPr>
    </w:p>
    <w:p w:rsidR="0040129F" w:rsidRPr="00305C7A" w:rsidRDefault="0040129F" w:rsidP="0040129F">
      <w:pPr>
        <w:pStyle w:val="Header"/>
        <w:tabs>
          <w:tab w:val="clear" w:pos="4320"/>
          <w:tab w:val="clear" w:pos="8640"/>
          <w:tab w:val="left" w:pos="8460"/>
        </w:tabs>
        <w:spacing w:line="240" w:lineRule="atLeast"/>
        <w:jc w:val="both"/>
        <w:rPr>
          <w:rFonts w:asciiTheme="minorHAnsi" w:hAnsiTheme="minorHAnsi"/>
          <w:sz w:val="22"/>
          <w:szCs w:val="22"/>
        </w:rPr>
      </w:pPr>
      <w:r w:rsidRPr="00305C7A">
        <w:rPr>
          <w:rFonts w:asciiTheme="minorHAnsi" w:hAnsiTheme="minorHAnsi"/>
          <w:b/>
          <w:sz w:val="22"/>
          <w:szCs w:val="22"/>
        </w:rPr>
        <w:t>Environment</w:t>
      </w:r>
      <w:r w:rsidRPr="00305C7A">
        <w:rPr>
          <w:rFonts w:asciiTheme="minorHAnsi" w:hAnsiTheme="minorHAnsi"/>
          <w:sz w:val="22"/>
          <w:szCs w:val="22"/>
        </w:rPr>
        <w:t xml:space="preserve">:  </w:t>
      </w:r>
      <w:r w:rsidR="00677DA1" w:rsidRPr="00305C7A">
        <w:rPr>
          <w:rFonts w:asciiTheme="minorHAnsi" w:hAnsiTheme="minorHAnsi"/>
          <w:sz w:val="22"/>
          <w:szCs w:val="22"/>
        </w:rPr>
        <w:t>HTML4, CSS2.1, Java, J2EE, JavaScript, JQuery, AJAX, JUNIT, ANT, RESTful services, Oracle, XML, Notepad++.</w:t>
      </w:r>
    </w:p>
    <w:p w:rsidR="0040129F" w:rsidRPr="00305C7A" w:rsidRDefault="0040129F" w:rsidP="0040129F">
      <w:pPr>
        <w:pStyle w:val="Header"/>
        <w:tabs>
          <w:tab w:val="clear" w:pos="4320"/>
          <w:tab w:val="clear" w:pos="8640"/>
        </w:tabs>
        <w:spacing w:line="240" w:lineRule="atLeast"/>
        <w:jc w:val="both"/>
        <w:rPr>
          <w:rFonts w:asciiTheme="minorHAnsi" w:hAnsiTheme="minorHAnsi"/>
          <w:sz w:val="22"/>
          <w:szCs w:val="22"/>
        </w:rPr>
      </w:pPr>
    </w:p>
    <w:p w:rsidR="0040129F" w:rsidRPr="00305C7A" w:rsidRDefault="0040129F" w:rsidP="0040129F">
      <w:pPr>
        <w:spacing w:line="240" w:lineRule="atLeast"/>
        <w:jc w:val="both"/>
        <w:rPr>
          <w:rFonts w:asciiTheme="minorHAnsi" w:hAnsiTheme="minorHAnsi"/>
          <w:b/>
          <w:bCs/>
          <w:sz w:val="22"/>
          <w:szCs w:val="22"/>
        </w:rPr>
      </w:pPr>
      <w:r w:rsidRPr="00305C7A">
        <w:rPr>
          <w:rFonts w:asciiTheme="minorHAnsi" w:hAnsiTheme="minorHAnsi"/>
          <w:sz w:val="22"/>
          <w:szCs w:val="22"/>
        </w:rPr>
        <w:t>Client</w:t>
      </w:r>
      <w:r w:rsidR="00C31AEA" w:rsidRPr="00305C7A">
        <w:rPr>
          <w:rFonts w:asciiTheme="minorHAnsi" w:hAnsiTheme="minorHAnsi"/>
          <w:sz w:val="22"/>
          <w:szCs w:val="22"/>
        </w:rPr>
        <w:tab/>
      </w:r>
      <w:r w:rsidR="00C31AEA"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80224C" w:rsidRPr="00305C7A">
        <w:rPr>
          <w:rFonts w:asciiTheme="minorHAnsi" w:hAnsiTheme="minorHAnsi"/>
          <w:b/>
          <w:sz w:val="22"/>
          <w:szCs w:val="22"/>
        </w:rPr>
        <w:t>AEGIS Limited, NJ, USA</w:t>
      </w:r>
    </w:p>
    <w:p w:rsidR="0040129F" w:rsidRPr="00305C7A" w:rsidRDefault="0040129F" w:rsidP="0040129F">
      <w:pPr>
        <w:pStyle w:val="Header"/>
        <w:tabs>
          <w:tab w:val="clear" w:pos="4320"/>
          <w:tab w:val="clear" w:pos="8640"/>
        </w:tabs>
        <w:spacing w:line="240" w:lineRule="atLeast"/>
        <w:jc w:val="both"/>
        <w:rPr>
          <w:rFonts w:asciiTheme="minorHAnsi" w:hAnsiTheme="minorHAnsi"/>
          <w:b/>
          <w:bCs/>
          <w:color w:val="000000"/>
          <w:sz w:val="22"/>
          <w:szCs w:val="22"/>
        </w:rPr>
      </w:pPr>
      <w:r w:rsidRPr="00305C7A">
        <w:rPr>
          <w:rFonts w:asciiTheme="minorHAnsi" w:hAnsiTheme="minorHAnsi"/>
          <w:sz w:val="22"/>
          <w:szCs w:val="22"/>
        </w:rPr>
        <w:t>Title</w:t>
      </w:r>
      <w:r w:rsidR="00C31AEA" w:rsidRPr="00305C7A">
        <w:rPr>
          <w:rFonts w:asciiTheme="minorHAnsi" w:hAnsiTheme="minorHAnsi"/>
          <w:sz w:val="22"/>
          <w:szCs w:val="22"/>
        </w:rPr>
        <w:tab/>
      </w:r>
      <w:r w:rsidR="00C31AEA"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008F6316" w:rsidRPr="00305C7A">
        <w:rPr>
          <w:rFonts w:asciiTheme="minorHAnsi" w:hAnsiTheme="minorHAnsi"/>
          <w:b/>
          <w:sz w:val="22"/>
          <w:szCs w:val="22"/>
        </w:rPr>
        <w:t>AEGISlink Application</w:t>
      </w:r>
    </w:p>
    <w:p w:rsidR="00A450BE" w:rsidRPr="00305C7A" w:rsidRDefault="00A450BE" w:rsidP="0040129F">
      <w:pPr>
        <w:pStyle w:val="Header"/>
        <w:tabs>
          <w:tab w:val="clear" w:pos="4320"/>
          <w:tab w:val="clear" w:pos="8640"/>
        </w:tabs>
        <w:spacing w:line="240" w:lineRule="atLeast"/>
        <w:jc w:val="both"/>
        <w:rPr>
          <w:rFonts w:asciiTheme="minorHAnsi" w:hAnsiTheme="minorHAnsi"/>
          <w:b/>
          <w:sz w:val="22"/>
          <w:szCs w:val="22"/>
        </w:rPr>
      </w:pPr>
      <w:r w:rsidRPr="00305C7A">
        <w:rPr>
          <w:rFonts w:asciiTheme="minorHAnsi" w:hAnsiTheme="minorHAnsi"/>
          <w:sz w:val="22"/>
          <w:szCs w:val="22"/>
        </w:rPr>
        <w:t>Designation</w:t>
      </w:r>
      <w:r w:rsidR="00C31AEA" w:rsidRPr="00305C7A">
        <w:rPr>
          <w:rFonts w:asciiTheme="minorHAnsi" w:hAnsiTheme="minorHAnsi"/>
          <w:sz w:val="22"/>
          <w:szCs w:val="22"/>
        </w:rPr>
        <w:tab/>
      </w:r>
      <w:r w:rsidRPr="00305C7A">
        <w:rPr>
          <w:rFonts w:asciiTheme="minorHAnsi" w:hAnsiTheme="minorHAnsi"/>
          <w:sz w:val="22"/>
          <w:szCs w:val="22"/>
        </w:rPr>
        <w:t>:</w:t>
      </w:r>
      <w:r w:rsidR="00305C7A">
        <w:rPr>
          <w:rFonts w:asciiTheme="minorHAnsi" w:hAnsiTheme="minorHAnsi"/>
          <w:sz w:val="22"/>
          <w:szCs w:val="22"/>
        </w:rPr>
        <w:t xml:space="preserve"> </w:t>
      </w:r>
      <w:r w:rsidRPr="00305C7A">
        <w:rPr>
          <w:rFonts w:asciiTheme="minorHAnsi" w:hAnsiTheme="minorHAnsi"/>
          <w:b/>
          <w:sz w:val="22"/>
          <w:szCs w:val="22"/>
        </w:rPr>
        <w:t>Junior Java Developer</w:t>
      </w:r>
    </w:p>
    <w:p w:rsidR="008E7483" w:rsidRPr="00305C7A" w:rsidRDefault="008E7483" w:rsidP="008E7483">
      <w:pPr>
        <w:spacing w:line="240" w:lineRule="atLeast"/>
        <w:jc w:val="both"/>
        <w:rPr>
          <w:rFonts w:asciiTheme="minorHAnsi" w:hAnsiTheme="minorHAnsi"/>
          <w:b/>
          <w:bCs/>
          <w:sz w:val="22"/>
          <w:szCs w:val="22"/>
        </w:rPr>
      </w:pPr>
      <w:r w:rsidRPr="00305C7A">
        <w:rPr>
          <w:rFonts w:asciiTheme="minorHAnsi" w:hAnsiTheme="minorHAnsi"/>
          <w:bCs/>
          <w:sz w:val="22"/>
          <w:szCs w:val="22"/>
        </w:rPr>
        <w:t>Duration</w:t>
      </w:r>
      <w:r w:rsidR="00C31AEA" w:rsidRPr="00305C7A">
        <w:rPr>
          <w:rFonts w:asciiTheme="minorHAnsi" w:hAnsiTheme="minorHAnsi"/>
          <w:bCs/>
          <w:sz w:val="22"/>
          <w:szCs w:val="22"/>
        </w:rPr>
        <w:tab/>
      </w:r>
      <w:r w:rsidRPr="00305C7A">
        <w:rPr>
          <w:rFonts w:asciiTheme="minorHAnsi" w:hAnsiTheme="minorHAnsi"/>
          <w:bCs/>
          <w:sz w:val="22"/>
          <w:szCs w:val="22"/>
        </w:rPr>
        <w:t>:</w:t>
      </w:r>
      <w:r w:rsidR="00305C7A">
        <w:rPr>
          <w:rFonts w:asciiTheme="minorHAnsi" w:hAnsiTheme="minorHAnsi"/>
          <w:bCs/>
          <w:sz w:val="22"/>
          <w:szCs w:val="22"/>
        </w:rPr>
        <w:t xml:space="preserve"> </w:t>
      </w:r>
      <w:r w:rsidR="00E06CEC" w:rsidRPr="00305C7A">
        <w:rPr>
          <w:rFonts w:asciiTheme="minorHAnsi" w:hAnsiTheme="minorHAnsi"/>
          <w:b/>
          <w:bCs/>
          <w:sz w:val="22"/>
          <w:szCs w:val="22"/>
        </w:rPr>
        <w:t>Mar 2008</w:t>
      </w:r>
      <w:r w:rsidR="00F81C26" w:rsidRPr="00305C7A">
        <w:rPr>
          <w:rFonts w:asciiTheme="minorHAnsi" w:hAnsiTheme="minorHAnsi"/>
          <w:b/>
          <w:bCs/>
          <w:sz w:val="22"/>
          <w:szCs w:val="22"/>
        </w:rPr>
        <w:t xml:space="preserve"> –</w:t>
      </w:r>
      <w:r w:rsidR="0027095D" w:rsidRPr="00305C7A">
        <w:rPr>
          <w:rFonts w:asciiTheme="minorHAnsi" w:hAnsiTheme="minorHAnsi"/>
          <w:b/>
          <w:bCs/>
          <w:sz w:val="22"/>
          <w:szCs w:val="22"/>
        </w:rPr>
        <w:t>Sep 2010</w:t>
      </w: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Project Description:</w:t>
      </w:r>
    </w:p>
    <w:p w:rsidR="0040129F" w:rsidRPr="00305C7A" w:rsidRDefault="00493AED" w:rsidP="00C65419">
      <w:pPr>
        <w:pStyle w:val="BodyTextIndent"/>
        <w:spacing w:after="0" w:line="240" w:lineRule="atLeast"/>
        <w:ind w:left="0" w:firstLine="720"/>
        <w:jc w:val="both"/>
        <w:rPr>
          <w:rFonts w:asciiTheme="minorHAnsi" w:hAnsiTheme="minorHAnsi"/>
          <w:bCs/>
          <w:sz w:val="22"/>
          <w:szCs w:val="22"/>
          <w:lang w:val="en-GB"/>
        </w:rPr>
      </w:pPr>
      <w:r w:rsidRPr="00305C7A">
        <w:rPr>
          <w:rFonts w:asciiTheme="minorHAnsi" w:hAnsiTheme="minorHAnsi"/>
          <w:bCs/>
          <w:sz w:val="22"/>
          <w:szCs w:val="22"/>
          <w:lang w:val="en-GB"/>
        </w:rPr>
        <w:t>Associated Electric &amp;</w:t>
      </w:r>
      <w:r w:rsidR="00AB13DA" w:rsidRPr="00305C7A">
        <w:rPr>
          <w:rFonts w:asciiTheme="minorHAnsi" w:hAnsiTheme="minorHAnsi"/>
          <w:bCs/>
          <w:sz w:val="22"/>
          <w:szCs w:val="22"/>
          <w:lang w:val="en-GB"/>
        </w:rPr>
        <w:t xml:space="preserve"> Gas Insurance Services Limited (AEGIS) is a non- assessable Mutual </w:t>
      </w:r>
      <w:r w:rsidR="00A87CC5" w:rsidRPr="00305C7A">
        <w:rPr>
          <w:rFonts w:asciiTheme="minorHAnsi" w:hAnsiTheme="minorHAnsi"/>
          <w:bCs/>
          <w:sz w:val="22"/>
          <w:szCs w:val="22"/>
          <w:lang w:val="en-GB"/>
        </w:rPr>
        <w:t>Insurance</w:t>
      </w:r>
      <w:r w:rsidR="00AB13DA" w:rsidRPr="00305C7A">
        <w:rPr>
          <w:rFonts w:asciiTheme="minorHAnsi" w:hAnsiTheme="min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application allows registered AEGIS members and their designated brokers to view their policies and claims, apply for coverage, submit claims, access industry data.</w:t>
      </w:r>
    </w:p>
    <w:p w:rsidR="00A72191" w:rsidRPr="00305C7A" w:rsidRDefault="00A72191" w:rsidP="000F3CD1">
      <w:pPr>
        <w:pStyle w:val="BodyTextIndent"/>
        <w:spacing w:after="0" w:line="240" w:lineRule="atLeast"/>
        <w:ind w:left="0"/>
        <w:jc w:val="both"/>
        <w:rPr>
          <w:rFonts w:asciiTheme="minorHAnsi" w:hAnsiTheme="minorHAnsi"/>
          <w:bCs/>
          <w:sz w:val="22"/>
          <w:szCs w:val="22"/>
          <w:shd w:val="clear" w:color="auto" w:fill="FFFF00"/>
          <w:lang w:val="en-GB"/>
        </w:rPr>
      </w:pPr>
    </w:p>
    <w:p w:rsidR="0040129F" w:rsidRPr="00305C7A" w:rsidRDefault="0040129F" w:rsidP="0040129F">
      <w:pPr>
        <w:pStyle w:val="BodyTextIndent"/>
        <w:spacing w:after="0" w:line="240" w:lineRule="atLeast"/>
        <w:ind w:left="0"/>
        <w:jc w:val="both"/>
        <w:rPr>
          <w:rFonts w:asciiTheme="minorHAnsi" w:hAnsiTheme="minorHAnsi"/>
          <w:b/>
          <w:bCs/>
          <w:sz w:val="22"/>
          <w:szCs w:val="22"/>
          <w:lang w:val="en-GB"/>
        </w:rPr>
      </w:pPr>
      <w:r w:rsidRPr="00305C7A">
        <w:rPr>
          <w:rFonts w:asciiTheme="minorHAnsi" w:hAnsiTheme="minorHAnsi"/>
          <w:b/>
          <w:bCs/>
          <w:sz w:val="22"/>
          <w:szCs w:val="22"/>
          <w:lang w:val="en-GB"/>
        </w:rPr>
        <w:t>Responsibilities:</w:t>
      </w:r>
    </w:p>
    <w:p w:rsidR="00273D74" w:rsidRPr="00305C7A" w:rsidRDefault="00273D74" w:rsidP="0040129F">
      <w:pPr>
        <w:pStyle w:val="BodyTextIndent"/>
        <w:spacing w:after="0" w:line="240" w:lineRule="atLeast"/>
        <w:ind w:left="0"/>
        <w:jc w:val="both"/>
        <w:rPr>
          <w:rFonts w:asciiTheme="minorHAnsi" w:hAnsiTheme="minorHAnsi"/>
          <w:b/>
          <w:bCs/>
          <w:sz w:val="22"/>
          <w:szCs w:val="22"/>
          <w:lang w:val="en-GB"/>
        </w:rPr>
      </w:pPr>
    </w:p>
    <w:p w:rsidR="00273D74" w:rsidRPr="00305C7A" w:rsidRDefault="00273D74" w:rsidP="00273D74">
      <w:pPr>
        <w:pStyle w:val="NormalJustified"/>
        <w:numPr>
          <w:ilvl w:val="0"/>
          <w:numId w:val="13"/>
        </w:numPr>
        <w:jc w:val="both"/>
        <w:rPr>
          <w:rFonts w:asciiTheme="minorHAnsi" w:hAnsiTheme="minorHAnsi"/>
          <w:b w:val="0"/>
          <w:kern w:val="28"/>
          <w:sz w:val="22"/>
          <w:szCs w:val="22"/>
        </w:rPr>
      </w:pPr>
      <w:r w:rsidRPr="00305C7A">
        <w:rPr>
          <w:rFonts w:asciiTheme="minorHAnsi" w:hAnsiTheme="minorHAnsi"/>
          <w:b w:val="0"/>
          <w:kern w:val="28"/>
          <w:sz w:val="22"/>
          <w:szCs w:val="22"/>
        </w:rPr>
        <w:t>Used HTML for design, Java Script for client side validations and JSP using ODBC on the server.</w:t>
      </w:r>
    </w:p>
    <w:p w:rsidR="00273D74" w:rsidRPr="00305C7A" w:rsidRDefault="00273D74" w:rsidP="00273D74">
      <w:pPr>
        <w:numPr>
          <w:ilvl w:val="0"/>
          <w:numId w:val="13"/>
        </w:numPr>
        <w:tabs>
          <w:tab w:val="decimal" w:pos="-720"/>
        </w:tabs>
        <w:suppressAutoHyphens w:val="0"/>
        <w:autoSpaceDE w:val="0"/>
        <w:autoSpaceDN w:val="0"/>
        <w:adjustRightInd w:val="0"/>
        <w:jc w:val="both"/>
        <w:rPr>
          <w:rFonts w:asciiTheme="minorHAnsi" w:hAnsiTheme="minorHAnsi"/>
          <w:kern w:val="28"/>
          <w:sz w:val="22"/>
          <w:szCs w:val="22"/>
        </w:rPr>
      </w:pPr>
      <w:r w:rsidRPr="00305C7A">
        <w:rPr>
          <w:rFonts w:asciiTheme="minorHAnsi" w:hAnsiTheme="minorHAnsi"/>
          <w:color w:val="000000"/>
          <w:sz w:val="22"/>
          <w:szCs w:val="22"/>
        </w:rPr>
        <w:t xml:space="preserve">Developed Action Forms and Models. </w:t>
      </w:r>
    </w:p>
    <w:p w:rsidR="00273D74" w:rsidRPr="00305C7A" w:rsidRDefault="00273D74" w:rsidP="00273D74">
      <w:pPr>
        <w:pStyle w:val="NormalJustified"/>
        <w:numPr>
          <w:ilvl w:val="0"/>
          <w:numId w:val="13"/>
        </w:numPr>
        <w:jc w:val="both"/>
        <w:rPr>
          <w:rFonts w:asciiTheme="minorHAnsi" w:hAnsiTheme="minorHAnsi"/>
          <w:b w:val="0"/>
          <w:sz w:val="22"/>
          <w:szCs w:val="22"/>
        </w:rPr>
      </w:pPr>
      <w:r w:rsidRPr="00305C7A">
        <w:rPr>
          <w:rFonts w:asciiTheme="minorHAnsi" w:hAnsiTheme="minorHAnsi"/>
          <w:b w:val="0"/>
          <w:sz w:val="22"/>
          <w:szCs w:val="22"/>
        </w:rPr>
        <w:t>Implemented Model View Controller (MVC) architecture Using Struts Framework at the Web tier level to isolate each layer of the application to avoid the complexity of integration and ease of maintenance.</w:t>
      </w:r>
    </w:p>
    <w:p w:rsidR="00273D74" w:rsidRPr="00305C7A" w:rsidRDefault="00273D74" w:rsidP="00273D74">
      <w:pPr>
        <w:pStyle w:val="NormalJustified"/>
        <w:numPr>
          <w:ilvl w:val="0"/>
          <w:numId w:val="13"/>
        </w:numPr>
        <w:jc w:val="both"/>
        <w:rPr>
          <w:rFonts w:asciiTheme="minorHAnsi" w:hAnsiTheme="minorHAnsi"/>
          <w:b w:val="0"/>
          <w:sz w:val="22"/>
          <w:szCs w:val="22"/>
        </w:rPr>
      </w:pPr>
      <w:r w:rsidRPr="00305C7A">
        <w:rPr>
          <w:rFonts w:asciiTheme="minorHAnsi" w:hAnsiTheme="minorHAnsi"/>
          <w:b w:val="0"/>
          <w:sz w:val="22"/>
          <w:szCs w:val="22"/>
        </w:rPr>
        <w:t>Extensive Hands on experience in SQL Server Management Studio2000/2005/2008.</w:t>
      </w:r>
    </w:p>
    <w:p w:rsidR="00273D74" w:rsidRPr="00305C7A" w:rsidRDefault="00273D74" w:rsidP="00273D74">
      <w:pPr>
        <w:pStyle w:val="NormalJustified"/>
        <w:numPr>
          <w:ilvl w:val="0"/>
          <w:numId w:val="13"/>
        </w:numPr>
        <w:jc w:val="both"/>
        <w:rPr>
          <w:rFonts w:asciiTheme="minorHAnsi" w:hAnsiTheme="minorHAnsi"/>
          <w:b w:val="0"/>
          <w:kern w:val="28"/>
          <w:sz w:val="22"/>
          <w:szCs w:val="22"/>
        </w:rPr>
      </w:pPr>
      <w:r w:rsidRPr="00305C7A">
        <w:rPr>
          <w:rFonts w:asciiTheme="minorHAnsi" w:hAnsiTheme="minorHAnsi"/>
          <w:b w:val="0"/>
          <w:kern w:val="28"/>
          <w:sz w:val="22"/>
          <w:szCs w:val="22"/>
        </w:rPr>
        <w:lastRenderedPageBreak/>
        <w:t>Developed queries and Data Models to support user transactions and improve performance.</w:t>
      </w:r>
    </w:p>
    <w:p w:rsidR="00273D74" w:rsidRPr="00305C7A" w:rsidRDefault="00273D74" w:rsidP="00273D74">
      <w:pPr>
        <w:numPr>
          <w:ilvl w:val="0"/>
          <w:numId w:val="13"/>
        </w:numPr>
        <w:suppressAutoHyphens w:val="0"/>
        <w:jc w:val="both"/>
        <w:rPr>
          <w:rFonts w:asciiTheme="minorHAnsi" w:hAnsiTheme="minorHAnsi"/>
          <w:sz w:val="22"/>
          <w:szCs w:val="22"/>
        </w:rPr>
      </w:pPr>
      <w:r w:rsidRPr="00305C7A">
        <w:rPr>
          <w:rFonts w:asciiTheme="minorHAnsi" w:hAnsiTheme="minorHAnsi"/>
          <w:sz w:val="22"/>
          <w:szCs w:val="22"/>
        </w:rPr>
        <w:t xml:space="preserve">Thorough involvement and knowledge of OOSD. </w:t>
      </w:r>
    </w:p>
    <w:p w:rsidR="00273D74" w:rsidRPr="00305C7A" w:rsidRDefault="00273D74" w:rsidP="00273D74">
      <w:pPr>
        <w:pStyle w:val="NormalJustified"/>
        <w:numPr>
          <w:ilvl w:val="0"/>
          <w:numId w:val="13"/>
        </w:numPr>
        <w:jc w:val="both"/>
        <w:rPr>
          <w:rFonts w:asciiTheme="minorHAnsi" w:hAnsiTheme="minorHAnsi"/>
          <w:b w:val="0"/>
          <w:kern w:val="28"/>
          <w:sz w:val="22"/>
          <w:szCs w:val="22"/>
        </w:rPr>
      </w:pPr>
      <w:r w:rsidRPr="00305C7A">
        <w:rPr>
          <w:rFonts w:asciiTheme="minorHAnsi" w:hAnsiTheme="minorHAnsi"/>
          <w:b w:val="0"/>
          <w:kern w:val="28"/>
          <w:sz w:val="22"/>
          <w:szCs w:val="22"/>
        </w:rPr>
        <w:t>Used XML tools and Web Services to extract data useful for the Data Loads of the portal.</w:t>
      </w:r>
    </w:p>
    <w:p w:rsidR="0040129F" w:rsidRPr="00305C7A" w:rsidRDefault="0040129F" w:rsidP="0040129F">
      <w:pPr>
        <w:spacing w:line="240" w:lineRule="atLeast"/>
        <w:jc w:val="both"/>
        <w:rPr>
          <w:rFonts w:asciiTheme="minorHAnsi" w:hAnsiTheme="minorHAnsi"/>
          <w:b/>
          <w:bCs/>
          <w:sz w:val="22"/>
          <w:szCs w:val="22"/>
        </w:rPr>
      </w:pPr>
    </w:p>
    <w:p w:rsidR="004D27B2" w:rsidRPr="00305C7A" w:rsidRDefault="0040129F" w:rsidP="003A4006">
      <w:pPr>
        <w:pStyle w:val="Header"/>
        <w:tabs>
          <w:tab w:val="clear" w:pos="4320"/>
          <w:tab w:val="clear" w:pos="8640"/>
          <w:tab w:val="left" w:pos="8460"/>
        </w:tabs>
        <w:spacing w:line="240" w:lineRule="atLeast"/>
        <w:jc w:val="both"/>
        <w:rPr>
          <w:rFonts w:asciiTheme="minorHAnsi" w:hAnsiTheme="minorHAnsi"/>
          <w:sz w:val="22"/>
          <w:szCs w:val="22"/>
        </w:rPr>
      </w:pPr>
      <w:r w:rsidRPr="00305C7A">
        <w:rPr>
          <w:rFonts w:asciiTheme="minorHAnsi" w:hAnsiTheme="minorHAnsi"/>
          <w:b/>
          <w:sz w:val="22"/>
          <w:szCs w:val="22"/>
        </w:rPr>
        <w:t>Environment</w:t>
      </w:r>
      <w:r w:rsidR="00BD6884" w:rsidRPr="00305C7A">
        <w:rPr>
          <w:rFonts w:asciiTheme="minorHAnsi" w:hAnsiTheme="minorHAnsi"/>
          <w:sz w:val="22"/>
          <w:szCs w:val="22"/>
        </w:rPr>
        <w:t xml:space="preserve">: </w:t>
      </w:r>
      <w:r w:rsidR="00A05619" w:rsidRPr="00305C7A">
        <w:rPr>
          <w:rFonts w:asciiTheme="minorHAnsi" w:hAnsiTheme="minorHAnsi"/>
          <w:sz w:val="22"/>
          <w:szCs w:val="22"/>
        </w:rPr>
        <w:t>Java 1.5, J2ee, Adobe Flex 3, Flex Builder (Eclipse Plug-In), Spring ORM, Web services, XML, JUnit, Eclipse 3.4, Blaze DS Services, Oracle, CSS, Unix,</w:t>
      </w:r>
    </w:p>
    <w:sectPr w:rsidR="004D27B2" w:rsidRPr="00305C7A" w:rsidSect="00305C7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97D" w:rsidRDefault="008B397D" w:rsidP="0040129F">
      <w:r>
        <w:separator/>
      </w:r>
    </w:p>
  </w:endnote>
  <w:endnote w:type="continuationSeparator" w:id="1">
    <w:p w:rsidR="008B397D" w:rsidRDefault="008B397D"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97D" w:rsidRDefault="008B397D" w:rsidP="0040129F">
      <w:r>
        <w:separator/>
      </w:r>
    </w:p>
  </w:footnote>
  <w:footnote w:type="continuationSeparator" w:id="1">
    <w:p w:rsidR="008B397D" w:rsidRDefault="008B397D"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B2A" w:rsidRDefault="002E6B2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7">
    <w:nsid w:val="397E4D91"/>
    <w:multiLevelType w:val="hybridMultilevel"/>
    <w:tmpl w:val="D12AA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DF44D8"/>
    <w:multiLevelType w:val="hybridMultilevel"/>
    <w:tmpl w:val="B81E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2"/>
  </w:num>
  <w:num w:numId="12">
    <w:abstractNumId w:val="11"/>
  </w:num>
  <w:num w:numId="13">
    <w:abstractNumId w:val="26"/>
  </w:num>
  <w:num w:numId="14">
    <w:abstractNumId w:val="14"/>
  </w:num>
  <w:num w:numId="15">
    <w:abstractNumId w:val="15"/>
  </w:num>
  <w:num w:numId="16">
    <w:abstractNumId w:val="10"/>
  </w:num>
  <w:num w:numId="17">
    <w:abstractNumId w:val="18"/>
  </w:num>
  <w:num w:numId="18">
    <w:abstractNumId w:val="21"/>
  </w:num>
  <w:num w:numId="19">
    <w:abstractNumId w:val="12"/>
  </w:num>
  <w:num w:numId="20">
    <w:abstractNumId w:val="16"/>
  </w:num>
  <w:num w:numId="21">
    <w:abstractNumId w:val="20"/>
  </w:num>
  <w:num w:numId="22">
    <w:abstractNumId w:val="19"/>
  </w:num>
  <w:num w:numId="23">
    <w:abstractNumId w:val="23"/>
  </w:num>
  <w:num w:numId="24">
    <w:abstractNumId w:val="24"/>
  </w:num>
  <w:num w:numId="25">
    <w:abstractNumId w:val="13"/>
  </w:num>
  <w:num w:numId="26">
    <w:abstractNumId w:val="17"/>
  </w:num>
  <w:num w:numId="27">
    <w:abstractNumId w:val="17"/>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47725"/>
    <w:rsid w:val="000546BF"/>
    <w:rsid w:val="0005703C"/>
    <w:rsid w:val="00074F42"/>
    <w:rsid w:val="00077450"/>
    <w:rsid w:val="000807B7"/>
    <w:rsid w:val="00081F51"/>
    <w:rsid w:val="000838A2"/>
    <w:rsid w:val="00086496"/>
    <w:rsid w:val="000924BF"/>
    <w:rsid w:val="000A19A9"/>
    <w:rsid w:val="000A1C5B"/>
    <w:rsid w:val="000A2103"/>
    <w:rsid w:val="000A4434"/>
    <w:rsid w:val="000A72B5"/>
    <w:rsid w:val="000B1099"/>
    <w:rsid w:val="000B5A91"/>
    <w:rsid w:val="000C68AC"/>
    <w:rsid w:val="000E13F9"/>
    <w:rsid w:val="000E4CEA"/>
    <w:rsid w:val="000E5350"/>
    <w:rsid w:val="000E7395"/>
    <w:rsid w:val="000F3CD1"/>
    <w:rsid w:val="000F7D68"/>
    <w:rsid w:val="001041AA"/>
    <w:rsid w:val="0010757E"/>
    <w:rsid w:val="001103E4"/>
    <w:rsid w:val="00115D87"/>
    <w:rsid w:val="001174A5"/>
    <w:rsid w:val="00124A54"/>
    <w:rsid w:val="00156B8C"/>
    <w:rsid w:val="00162FA3"/>
    <w:rsid w:val="00164689"/>
    <w:rsid w:val="00165415"/>
    <w:rsid w:val="00170C22"/>
    <w:rsid w:val="00171B6D"/>
    <w:rsid w:val="001830CB"/>
    <w:rsid w:val="00184B32"/>
    <w:rsid w:val="001874F8"/>
    <w:rsid w:val="00190492"/>
    <w:rsid w:val="001926C3"/>
    <w:rsid w:val="00196868"/>
    <w:rsid w:val="001A23A3"/>
    <w:rsid w:val="001B1A9A"/>
    <w:rsid w:val="001B1CF9"/>
    <w:rsid w:val="001B41AA"/>
    <w:rsid w:val="001B48DF"/>
    <w:rsid w:val="001C1AAE"/>
    <w:rsid w:val="001C4378"/>
    <w:rsid w:val="001C6381"/>
    <w:rsid w:val="001D37AB"/>
    <w:rsid w:val="001F4CCD"/>
    <w:rsid w:val="001F5206"/>
    <w:rsid w:val="001F71E1"/>
    <w:rsid w:val="0021757A"/>
    <w:rsid w:val="00220D3A"/>
    <w:rsid w:val="002263EE"/>
    <w:rsid w:val="002328C7"/>
    <w:rsid w:val="00251FD8"/>
    <w:rsid w:val="00255F1E"/>
    <w:rsid w:val="00256F3C"/>
    <w:rsid w:val="00267C03"/>
    <w:rsid w:val="0027075D"/>
    <w:rsid w:val="0027095D"/>
    <w:rsid w:val="00273D74"/>
    <w:rsid w:val="0028730E"/>
    <w:rsid w:val="002907DD"/>
    <w:rsid w:val="00292551"/>
    <w:rsid w:val="00294616"/>
    <w:rsid w:val="00296351"/>
    <w:rsid w:val="002A1CB9"/>
    <w:rsid w:val="002B1F2A"/>
    <w:rsid w:val="002B228E"/>
    <w:rsid w:val="002B6E9D"/>
    <w:rsid w:val="002C47B3"/>
    <w:rsid w:val="002C7BA1"/>
    <w:rsid w:val="002D08A4"/>
    <w:rsid w:val="002E0F26"/>
    <w:rsid w:val="002E6B2A"/>
    <w:rsid w:val="0030069E"/>
    <w:rsid w:val="003032E8"/>
    <w:rsid w:val="00305C7A"/>
    <w:rsid w:val="00307DF4"/>
    <w:rsid w:val="00316057"/>
    <w:rsid w:val="00316265"/>
    <w:rsid w:val="00320FD6"/>
    <w:rsid w:val="00321672"/>
    <w:rsid w:val="00323394"/>
    <w:rsid w:val="00332A95"/>
    <w:rsid w:val="00346A09"/>
    <w:rsid w:val="00373915"/>
    <w:rsid w:val="00393C4C"/>
    <w:rsid w:val="00395EA2"/>
    <w:rsid w:val="003968B0"/>
    <w:rsid w:val="003A01C6"/>
    <w:rsid w:val="003A3C5E"/>
    <w:rsid w:val="003A4006"/>
    <w:rsid w:val="003A63B3"/>
    <w:rsid w:val="003B1210"/>
    <w:rsid w:val="003B34C6"/>
    <w:rsid w:val="003B685E"/>
    <w:rsid w:val="003C34C2"/>
    <w:rsid w:val="003F1664"/>
    <w:rsid w:val="003F5CE4"/>
    <w:rsid w:val="00400D79"/>
    <w:rsid w:val="0040129F"/>
    <w:rsid w:val="0040205E"/>
    <w:rsid w:val="00403A06"/>
    <w:rsid w:val="0040712C"/>
    <w:rsid w:val="0041196D"/>
    <w:rsid w:val="00411EFF"/>
    <w:rsid w:val="00415569"/>
    <w:rsid w:val="00424FE0"/>
    <w:rsid w:val="004302E0"/>
    <w:rsid w:val="004354F0"/>
    <w:rsid w:val="00440893"/>
    <w:rsid w:val="004409BC"/>
    <w:rsid w:val="00441895"/>
    <w:rsid w:val="0044223B"/>
    <w:rsid w:val="00442982"/>
    <w:rsid w:val="00443FF6"/>
    <w:rsid w:val="00444FF6"/>
    <w:rsid w:val="00452EE3"/>
    <w:rsid w:val="00453892"/>
    <w:rsid w:val="0046177B"/>
    <w:rsid w:val="00461F3F"/>
    <w:rsid w:val="00463454"/>
    <w:rsid w:val="00481330"/>
    <w:rsid w:val="00486C4F"/>
    <w:rsid w:val="0049170D"/>
    <w:rsid w:val="00493AED"/>
    <w:rsid w:val="00496E60"/>
    <w:rsid w:val="004A096C"/>
    <w:rsid w:val="004A39A4"/>
    <w:rsid w:val="004B2CF2"/>
    <w:rsid w:val="004B4743"/>
    <w:rsid w:val="004B6978"/>
    <w:rsid w:val="004B7D16"/>
    <w:rsid w:val="004C3DCD"/>
    <w:rsid w:val="004C58B8"/>
    <w:rsid w:val="004C6BBC"/>
    <w:rsid w:val="004D27B2"/>
    <w:rsid w:val="004E09DA"/>
    <w:rsid w:val="004E1D84"/>
    <w:rsid w:val="004F2A3B"/>
    <w:rsid w:val="0050115B"/>
    <w:rsid w:val="00506A51"/>
    <w:rsid w:val="00513EC6"/>
    <w:rsid w:val="005149A9"/>
    <w:rsid w:val="00521659"/>
    <w:rsid w:val="0052640D"/>
    <w:rsid w:val="00532E5D"/>
    <w:rsid w:val="0054554E"/>
    <w:rsid w:val="00550B4B"/>
    <w:rsid w:val="00552183"/>
    <w:rsid w:val="00560E07"/>
    <w:rsid w:val="00561E74"/>
    <w:rsid w:val="005642B0"/>
    <w:rsid w:val="005652B9"/>
    <w:rsid w:val="00566296"/>
    <w:rsid w:val="005668AA"/>
    <w:rsid w:val="00575131"/>
    <w:rsid w:val="00577B53"/>
    <w:rsid w:val="00581025"/>
    <w:rsid w:val="00581C76"/>
    <w:rsid w:val="00584E30"/>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68E7"/>
    <w:rsid w:val="005C7BFF"/>
    <w:rsid w:val="005F08F9"/>
    <w:rsid w:val="00605371"/>
    <w:rsid w:val="006210A1"/>
    <w:rsid w:val="00623B3A"/>
    <w:rsid w:val="0062442C"/>
    <w:rsid w:val="0062568A"/>
    <w:rsid w:val="00625B48"/>
    <w:rsid w:val="00627193"/>
    <w:rsid w:val="00640176"/>
    <w:rsid w:val="0064639C"/>
    <w:rsid w:val="00652EB3"/>
    <w:rsid w:val="00657EAB"/>
    <w:rsid w:val="00675F62"/>
    <w:rsid w:val="00677DA1"/>
    <w:rsid w:val="00681F6F"/>
    <w:rsid w:val="006825E0"/>
    <w:rsid w:val="00693AA2"/>
    <w:rsid w:val="006A3592"/>
    <w:rsid w:val="006A5BFB"/>
    <w:rsid w:val="006A5F28"/>
    <w:rsid w:val="006B0679"/>
    <w:rsid w:val="006B0A57"/>
    <w:rsid w:val="006C7F66"/>
    <w:rsid w:val="006D25A4"/>
    <w:rsid w:val="006D3477"/>
    <w:rsid w:val="006D4A10"/>
    <w:rsid w:val="006D7042"/>
    <w:rsid w:val="006D7CE8"/>
    <w:rsid w:val="006E23DE"/>
    <w:rsid w:val="006E258C"/>
    <w:rsid w:val="006E28FB"/>
    <w:rsid w:val="006F0FBE"/>
    <w:rsid w:val="006F6644"/>
    <w:rsid w:val="007003CC"/>
    <w:rsid w:val="00700556"/>
    <w:rsid w:val="00703D1C"/>
    <w:rsid w:val="00706BB0"/>
    <w:rsid w:val="00711F98"/>
    <w:rsid w:val="0072088D"/>
    <w:rsid w:val="007301E5"/>
    <w:rsid w:val="007309EA"/>
    <w:rsid w:val="00731C47"/>
    <w:rsid w:val="00736D1E"/>
    <w:rsid w:val="00743237"/>
    <w:rsid w:val="00744A07"/>
    <w:rsid w:val="00745422"/>
    <w:rsid w:val="007527E1"/>
    <w:rsid w:val="00755C4B"/>
    <w:rsid w:val="00757201"/>
    <w:rsid w:val="0076157D"/>
    <w:rsid w:val="00762AA8"/>
    <w:rsid w:val="00765949"/>
    <w:rsid w:val="00765F09"/>
    <w:rsid w:val="00767C53"/>
    <w:rsid w:val="007849D3"/>
    <w:rsid w:val="00785080"/>
    <w:rsid w:val="00790367"/>
    <w:rsid w:val="00791309"/>
    <w:rsid w:val="00791AC1"/>
    <w:rsid w:val="007A1BE8"/>
    <w:rsid w:val="007B22AA"/>
    <w:rsid w:val="007B7777"/>
    <w:rsid w:val="007C4003"/>
    <w:rsid w:val="007D2F56"/>
    <w:rsid w:val="007D4EED"/>
    <w:rsid w:val="007D5DEE"/>
    <w:rsid w:val="007F25BE"/>
    <w:rsid w:val="00800C7C"/>
    <w:rsid w:val="00801AF4"/>
    <w:rsid w:val="0080224C"/>
    <w:rsid w:val="008106D5"/>
    <w:rsid w:val="00810C75"/>
    <w:rsid w:val="00812662"/>
    <w:rsid w:val="00813760"/>
    <w:rsid w:val="0081778F"/>
    <w:rsid w:val="00821416"/>
    <w:rsid w:val="0082507A"/>
    <w:rsid w:val="00825B6F"/>
    <w:rsid w:val="00825E38"/>
    <w:rsid w:val="008317C2"/>
    <w:rsid w:val="008367B0"/>
    <w:rsid w:val="0084070E"/>
    <w:rsid w:val="00842F4C"/>
    <w:rsid w:val="00846667"/>
    <w:rsid w:val="008506C1"/>
    <w:rsid w:val="00856967"/>
    <w:rsid w:val="0086137F"/>
    <w:rsid w:val="0086274E"/>
    <w:rsid w:val="0086491E"/>
    <w:rsid w:val="00864954"/>
    <w:rsid w:val="00867310"/>
    <w:rsid w:val="00871881"/>
    <w:rsid w:val="00871E63"/>
    <w:rsid w:val="00872255"/>
    <w:rsid w:val="00874F18"/>
    <w:rsid w:val="00880C45"/>
    <w:rsid w:val="008922FB"/>
    <w:rsid w:val="00892357"/>
    <w:rsid w:val="00892722"/>
    <w:rsid w:val="008A2A92"/>
    <w:rsid w:val="008B397D"/>
    <w:rsid w:val="008B48C0"/>
    <w:rsid w:val="008C0C85"/>
    <w:rsid w:val="008C5B14"/>
    <w:rsid w:val="008C7A65"/>
    <w:rsid w:val="008D3833"/>
    <w:rsid w:val="008D7A51"/>
    <w:rsid w:val="008D7F29"/>
    <w:rsid w:val="008E4C4C"/>
    <w:rsid w:val="008E7483"/>
    <w:rsid w:val="008F2984"/>
    <w:rsid w:val="008F6316"/>
    <w:rsid w:val="009056F8"/>
    <w:rsid w:val="009107C5"/>
    <w:rsid w:val="00910C32"/>
    <w:rsid w:val="00913142"/>
    <w:rsid w:val="00913953"/>
    <w:rsid w:val="00925F36"/>
    <w:rsid w:val="009264ED"/>
    <w:rsid w:val="00926B2D"/>
    <w:rsid w:val="00936292"/>
    <w:rsid w:val="00936CB4"/>
    <w:rsid w:val="0094485C"/>
    <w:rsid w:val="00946824"/>
    <w:rsid w:val="009469B3"/>
    <w:rsid w:val="009534AC"/>
    <w:rsid w:val="00956AA8"/>
    <w:rsid w:val="009626CA"/>
    <w:rsid w:val="009705A2"/>
    <w:rsid w:val="00974F8E"/>
    <w:rsid w:val="00975517"/>
    <w:rsid w:val="00976015"/>
    <w:rsid w:val="00984D42"/>
    <w:rsid w:val="009B010A"/>
    <w:rsid w:val="009B788A"/>
    <w:rsid w:val="009D03F4"/>
    <w:rsid w:val="009D1804"/>
    <w:rsid w:val="009D1B79"/>
    <w:rsid w:val="009F2718"/>
    <w:rsid w:val="009F7BC2"/>
    <w:rsid w:val="00A002DD"/>
    <w:rsid w:val="00A0258A"/>
    <w:rsid w:val="00A05619"/>
    <w:rsid w:val="00A0569A"/>
    <w:rsid w:val="00A16DBB"/>
    <w:rsid w:val="00A22087"/>
    <w:rsid w:val="00A27A5B"/>
    <w:rsid w:val="00A32C4F"/>
    <w:rsid w:val="00A32C64"/>
    <w:rsid w:val="00A43CB7"/>
    <w:rsid w:val="00A450BE"/>
    <w:rsid w:val="00A54513"/>
    <w:rsid w:val="00A70B16"/>
    <w:rsid w:val="00A72191"/>
    <w:rsid w:val="00A7315A"/>
    <w:rsid w:val="00A73A4B"/>
    <w:rsid w:val="00A83C8F"/>
    <w:rsid w:val="00A8523E"/>
    <w:rsid w:val="00A8752E"/>
    <w:rsid w:val="00A87B29"/>
    <w:rsid w:val="00A87CC5"/>
    <w:rsid w:val="00A9371A"/>
    <w:rsid w:val="00A94345"/>
    <w:rsid w:val="00A977AB"/>
    <w:rsid w:val="00AB13DA"/>
    <w:rsid w:val="00AC37D2"/>
    <w:rsid w:val="00AE0FD7"/>
    <w:rsid w:val="00AF166D"/>
    <w:rsid w:val="00B02F3F"/>
    <w:rsid w:val="00B04B80"/>
    <w:rsid w:val="00B05FB5"/>
    <w:rsid w:val="00B07EC4"/>
    <w:rsid w:val="00B14A8E"/>
    <w:rsid w:val="00B17EFF"/>
    <w:rsid w:val="00B20770"/>
    <w:rsid w:val="00B209AF"/>
    <w:rsid w:val="00B22B06"/>
    <w:rsid w:val="00B2565C"/>
    <w:rsid w:val="00B552D6"/>
    <w:rsid w:val="00B56647"/>
    <w:rsid w:val="00B568D5"/>
    <w:rsid w:val="00B56ACB"/>
    <w:rsid w:val="00B64295"/>
    <w:rsid w:val="00B771F7"/>
    <w:rsid w:val="00B772B8"/>
    <w:rsid w:val="00B820A8"/>
    <w:rsid w:val="00B83524"/>
    <w:rsid w:val="00B85A06"/>
    <w:rsid w:val="00B9136C"/>
    <w:rsid w:val="00B9283C"/>
    <w:rsid w:val="00B94989"/>
    <w:rsid w:val="00B95A68"/>
    <w:rsid w:val="00B97F1D"/>
    <w:rsid w:val="00BB0F40"/>
    <w:rsid w:val="00BB4FB2"/>
    <w:rsid w:val="00BC3ED2"/>
    <w:rsid w:val="00BC4B7A"/>
    <w:rsid w:val="00BD037D"/>
    <w:rsid w:val="00BD15D1"/>
    <w:rsid w:val="00BD6884"/>
    <w:rsid w:val="00BF318B"/>
    <w:rsid w:val="00BF57D7"/>
    <w:rsid w:val="00C02A1C"/>
    <w:rsid w:val="00C11F29"/>
    <w:rsid w:val="00C17CDC"/>
    <w:rsid w:val="00C2380F"/>
    <w:rsid w:val="00C23AAF"/>
    <w:rsid w:val="00C31AEA"/>
    <w:rsid w:val="00C4330A"/>
    <w:rsid w:val="00C43FFA"/>
    <w:rsid w:val="00C47CF2"/>
    <w:rsid w:val="00C65419"/>
    <w:rsid w:val="00C65BF1"/>
    <w:rsid w:val="00C709A4"/>
    <w:rsid w:val="00C71E56"/>
    <w:rsid w:val="00C83645"/>
    <w:rsid w:val="00C83817"/>
    <w:rsid w:val="00C8457D"/>
    <w:rsid w:val="00C85AF6"/>
    <w:rsid w:val="00C85C0B"/>
    <w:rsid w:val="00C931AD"/>
    <w:rsid w:val="00C946AC"/>
    <w:rsid w:val="00C94820"/>
    <w:rsid w:val="00C9672D"/>
    <w:rsid w:val="00CA165B"/>
    <w:rsid w:val="00CA6F96"/>
    <w:rsid w:val="00CB1434"/>
    <w:rsid w:val="00CB245A"/>
    <w:rsid w:val="00CC01D0"/>
    <w:rsid w:val="00CC4E45"/>
    <w:rsid w:val="00CD3A4D"/>
    <w:rsid w:val="00CE4C5E"/>
    <w:rsid w:val="00CE6A78"/>
    <w:rsid w:val="00CF03F6"/>
    <w:rsid w:val="00CF4D3B"/>
    <w:rsid w:val="00D1162A"/>
    <w:rsid w:val="00D12A39"/>
    <w:rsid w:val="00D20DCC"/>
    <w:rsid w:val="00D30B43"/>
    <w:rsid w:val="00D43BE5"/>
    <w:rsid w:val="00D50009"/>
    <w:rsid w:val="00D61657"/>
    <w:rsid w:val="00D75132"/>
    <w:rsid w:val="00D810FC"/>
    <w:rsid w:val="00D871E5"/>
    <w:rsid w:val="00D91439"/>
    <w:rsid w:val="00DA77E3"/>
    <w:rsid w:val="00DB0616"/>
    <w:rsid w:val="00DB0E31"/>
    <w:rsid w:val="00DB1F0B"/>
    <w:rsid w:val="00DB2D56"/>
    <w:rsid w:val="00DC052A"/>
    <w:rsid w:val="00DC4953"/>
    <w:rsid w:val="00DD3240"/>
    <w:rsid w:val="00DD55EA"/>
    <w:rsid w:val="00DD5E3F"/>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71C49"/>
    <w:rsid w:val="00E80498"/>
    <w:rsid w:val="00E830E9"/>
    <w:rsid w:val="00E972B4"/>
    <w:rsid w:val="00EA53DA"/>
    <w:rsid w:val="00EB7EAE"/>
    <w:rsid w:val="00EC2910"/>
    <w:rsid w:val="00EC4009"/>
    <w:rsid w:val="00EF049A"/>
    <w:rsid w:val="00EF1145"/>
    <w:rsid w:val="00EF525D"/>
    <w:rsid w:val="00F00F68"/>
    <w:rsid w:val="00F0769D"/>
    <w:rsid w:val="00F114DC"/>
    <w:rsid w:val="00F375B2"/>
    <w:rsid w:val="00F411F6"/>
    <w:rsid w:val="00F41B84"/>
    <w:rsid w:val="00F47C97"/>
    <w:rsid w:val="00F50BB7"/>
    <w:rsid w:val="00F548A2"/>
    <w:rsid w:val="00F6069A"/>
    <w:rsid w:val="00F678D9"/>
    <w:rsid w:val="00F7302B"/>
    <w:rsid w:val="00F81C26"/>
    <w:rsid w:val="00F83912"/>
    <w:rsid w:val="00F8506C"/>
    <w:rsid w:val="00F87B06"/>
    <w:rsid w:val="00FA08F6"/>
    <w:rsid w:val="00FB116F"/>
    <w:rsid w:val="00FB32EC"/>
    <w:rsid w:val="00FC7171"/>
    <w:rsid w:val="00FC7DCC"/>
    <w:rsid w:val="00FD1CBF"/>
    <w:rsid w:val="00FD2CDA"/>
    <w:rsid w:val="00FE5725"/>
    <w:rsid w:val="00FE7644"/>
    <w:rsid w:val="00FF0588"/>
    <w:rsid w:val="00FF4FDF"/>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link w:val="ListParagraphChar"/>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ListParagraphChar">
    <w:name w:val="List Paragraph Char"/>
    <w:link w:val="ListParagraph"/>
    <w:locked/>
    <w:rsid w:val="009F7BC2"/>
    <w:rPr>
      <w:rFonts w:ascii="Times New Roman" w:eastAsia="PMingLiU" w:hAnsi="Times New Roman" w:cs="Times New Roman"/>
      <w:lang w:eastAsia="ar-SA"/>
    </w:rPr>
  </w:style>
  <w:style w:type="paragraph" w:styleId="NoSpacing">
    <w:name w:val="No Spacing"/>
    <w:uiPriority w:val="1"/>
    <w:qFormat/>
    <w:rsid w:val="00305C7A"/>
    <w:pPr>
      <w:suppressAutoHyphens/>
    </w:pPr>
    <w:rPr>
      <w:rFonts w:ascii="Times New Roman" w:eastAsia="PMingLiU"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412433">
      <w:bodyDiv w:val="1"/>
      <w:marLeft w:val="0"/>
      <w:marRight w:val="0"/>
      <w:marTop w:val="0"/>
      <w:marBottom w:val="0"/>
      <w:divBdr>
        <w:top w:val="none" w:sz="0" w:space="0" w:color="auto"/>
        <w:left w:val="none" w:sz="0" w:space="0" w:color="auto"/>
        <w:bottom w:val="none" w:sz="0" w:space="0" w:color="auto"/>
        <w:right w:val="none" w:sz="0" w:space="0" w:color="auto"/>
      </w:divBdr>
    </w:div>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19719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2016-09-19T18:14:00Z</dcterms:created>
  <dcterms:modified xsi:type="dcterms:W3CDTF">2016-09-19T18:14:00Z</dcterms:modified>
</cp:coreProperties>
</file>