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D60" w:rsidRDefault="00754AF6" w:rsidP="009469ED">
      <w:pPr>
        <w:jc w:val="both"/>
        <w:rPr>
          <w:rFonts w:ascii="Cordia New" w:hAnsi="Cordia New" w:cs="Cordia New"/>
          <w:b/>
          <w:bCs/>
          <w:sz w:val="28"/>
          <w:szCs w:val="28"/>
        </w:rPr>
      </w:pPr>
      <w:bookmarkStart w:id="0" w:name="_GoBack"/>
      <w:bookmarkEnd w:id="0"/>
      <w:r w:rsidRPr="00090D84">
        <w:rPr>
          <w:rFonts w:cs="Cordia New"/>
          <w:b/>
          <w:bCs/>
          <w:sz w:val="28"/>
          <w:szCs w:val="28"/>
          <w:highlight w:val="yellow"/>
        </w:rPr>
        <w:t>Corp-to-Corp only. Please contact my Manager for further details</w:t>
      </w:r>
      <w:r>
        <w:rPr>
          <w:rFonts w:cs="Cordia New"/>
          <w:b/>
          <w:bCs/>
          <w:sz w:val="28"/>
          <w:szCs w:val="28"/>
          <w:highlight w:val="yellow"/>
        </w:rPr>
        <w:t xml:space="preserve"> </w:t>
      </w:r>
      <w:r w:rsidRPr="00090D84">
        <w:rPr>
          <w:rFonts w:cs="Cordia New"/>
          <w:b/>
          <w:bCs/>
          <w:sz w:val="28"/>
          <w:szCs w:val="28"/>
          <w:highlight w:val="yellow"/>
        </w:rPr>
        <w:t xml:space="preserve">at </w:t>
      </w:r>
      <w:r w:rsidRPr="00090D84">
        <w:rPr>
          <w:rFonts w:cs="Cordia New"/>
          <w:b/>
          <w:bCs/>
          <w:color w:val="C00000"/>
          <w:sz w:val="28"/>
          <w:szCs w:val="28"/>
          <w:highlight w:val="yellow"/>
        </w:rPr>
        <w:t>732 734 0440</w:t>
      </w:r>
    </w:p>
    <w:p w:rsidR="00236D60" w:rsidRPr="00236D60" w:rsidRDefault="00236D60" w:rsidP="009469ED">
      <w:pPr>
        <w:jc w:val="both"/>
        <w:rPr>
          <w:rFonts w:ascii="Cordia New" w:hAnsi="Cordia New" w:cs="Cordia New"/>
          <w:b/>
          <w:bCs/>
          <w:sz w:val="24"/>
          <w:szCs w:val="24"/>
        </w:rPr>
      </w:pPr>
    </w:p>
    <w:p w:rsidR="00FC1866" w:rsidRPr="004E2DE8" w:rsidRDefault="009469ED" w:rsidP="009469ED">
      <w:pPr>
        <w:jc w:val="both"/>
        <w:rPr>
          <w:rFonts w:ascii="Agency FB" w:hAnsi="Agency FB"/>
          <w:caps/>
          <w:color w:val="C00000"/>
          <w:sz w:val="28"/>
          <w:szCs w:val="28"/>
          <w14:shadow w14:blurRad="50800" w14:dist="38100" w14:dir="2700000" w14:sx="100000" w14:sy="100000" w14:kx="0" w14:ky="0" w14:algn="tl">
            <w14:srgbClr w14:val="000000">
              <w14:alpha w14:val="60000"/>
            </w14:srgbClr>
          </w14:shadow>
        </w:rPr>
      </w:pPr>
      <w:r w:rsidRPr="004E2DE8">
        <w:rPr>
          <w:rFonts w:ascii="Agency FB" w:hAnsi="Agency FB"/>
          <w:noProof/>
          <w:color w:val="595959" w:themeColor="text1" w:themeTint="A6"/>
          <w14:shadow w14:blurRad="50800" w14:dist="38100" w14:dir="2700000" w14:sx="100000" w14:sy="100000" w14:kx="0" w14:ky="0" w14:algn="tl">
            <w14:srgbClr w14:val="000000">
              <w14:alpha w14:val="60000"/>
            </w14:srgbClr>
          </w14:shadow>
        </w:rPr>
        <w:drawing>
          <wp:anchor distT="0" distB="0" distL="114300" distR="114300" simplePos="0" relativeHeight="251657728" behindDoc="1" locked="0" layoutInCell="1" allowOverlap="1" wp14:anchorId="23CEEB34" wp14:editId="5422005B">
            <wp:simplePos x="0" y="0"/>
            <wp:positionH relativeFrom="column">
              <wp:posOffset>6031445</wp:posOffset>
            </wp:positionH>
            <wp:positionV relativeFrom="paragraph">
              <wp:posOffset>-47625</wp:posOffset>
            </wp:positionV>
            <wp:extent cx="657860" cy="822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86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D7A" w:rsidRPr="004E2DE8">
        <w:rPr>
          <w:rFonts w:ascii="Agency FB" w:hAnsi="Agency FB"/>
          <w:caps/>
          <w:color w:val="C00000"/>
          <w:sz w:val="28"/>
          <w:szCs w:val="28"/>
          <w14:shadow w14:blurRad="50800" w14:dist="38100" w14:dir="2700000" w14:sx="100000" w14:sy="100000" w14:kx="0" w14:ky="0" w14:algn="tl">
            <w14:srgbClr w14:val="000000">
              <w14:alpha w14:val="60000"/>
            </w14:srgbClr>
          </w14:shadow>
        </w:rPr>
        <w:t>Shravya Surineni</w:t>
      </w:r>
    </w:p>
    <w:p w:rsidR="009469ED" w:rsidRPr="004E2DE8" w:rsidRDefault="009469ED" w:rsidP="009469ED">
      <w:pPr>
        <w:jc w:val="both"/>
        <w:rPr>
          <w:rFonts w:ascii="Agency FB" w:hAnsi="Agency FB"/>
          <w:color w:val="595959" w:themeColor="text1" w:themeTint="A6"/>
          <w14:shadow w14:blurRad="50800" w14:dist="38100" w14:dir="2700000" w14:sx="100000" w14:sy="100000" w14:kx="0" w14:ky="0" w14:algn="tl">
            <w14:srgbClr w14:val="000000">
              <w14:alpha w14:val="60000"/>
            </w14:srgbClr>
          </w14:shadow>
        </w:rPr>
      </w:pPr>
      <w:r w:rsidRPr="004E2DE8">
        <w:rPr>
          <w:rFonts w:ascii="Agency FB" w:hAnsi="Agency FB"/>
          <w:color w:val="595959" w:themeColor="text1" w:themeTint="A6"/>
          <w14:shadow w14:blurRad="50800" w14:dist="38100" w14:dir="2700000" w14:sx="100000" w14:sy="100000" w14:kx="0" w14:ky="0" w14:algn="tl">
            <w14:srgbClr w14:val="000000">
              <w14:alpha w14:val="60000"/>
            </w14:srgbClr>
          </w14:shadow>
        </w:rPr>
        <w:t>Sr. DevOps, AWS Cloud Engineer</w:t>
      </w:r>
    </w:p>
    <w:p w:rsidR="002B377D" w:rsidRPr="004E2DE8" w:rsidRDefault="0040135F" w:rsidP="009469ED">
      <w:pPr>
        <w:jc w:val="both"/>
        <w:rPr>
          <w:rFonts w:ascii="Agency FB" w:hAnsi="Agency FB"/>
          <w:color w:val="595959" w:themeColor="text1" w:themeTint="A6"/>
          <w14:shadow w14:blurRad="50800" w14:dist="38100" w14:dir="2700000" w14:sx="100000" w14:sy="100000" w14:kx="0" w14:ky="0" w14:algn="tl">
            <w14:srgbClr w14:val="000000">
              <w14:alpha w14:val="60000"/>
            </w14:srgbClr>
          </w14:shadow>
        </w:rPr>
      </w:pPr>
      <w:r w:rsidRPr="004E2DE8">
        <w:rPr>
          <w:rFonts w:ascii="Agency FB" w:hAnsi="Agency FB"/>
          <w:color w:val="595959" w:themeColor="text1" w:themeTint="A6"/>
          <w14:shadow w14:blurRad="50800" w14:dist="38100" w14:dir="2700000" w14:sx="100000" w14:sy="100000" w14:kx="0" w14:ky="0" w14:algn="tl">
            <w14:srgbClr w14:val="000000">
              <w14:alpha w14:val="60000"/>
            </w14:srgbClr>
          </w14:shadow>
        </w:rPr>
        <w:t>(732) 734 – 0440</w:t>
      </w:r>
    </w:p>
    <w:p w:rsidR="00525216" w:rsidRPr="004E2DE8" w:rsidRDefault="0040135F" w:rsidP="009469ED">
      <w:pPr>
        <w:jc w:val="both"/>
        <w:rPr>
          <w:rFonts w:ascii="Agency FB" w:hAnsi="Agency FB"/>
          <w:color w:val="595959" w:themeColor="text1" w:themeTint="A6"/>
          <w14:shadow w14:blurRad="50800" w14:dist="38100" w14:dir="2700000" w14:sx="100000" w14:sy="100000" w14:kx="0" w14:ky="0" w14:algn="tl">
            <w14:srgbClr w14:val="000000">
              <w14:alpha w14:val="60000"/>
            </w14:srgbClr>
          </w14:shadow>
        </w:rPr>
      </w:pPr>
      <w:r w:rsidRPr="004E2DE8">
        <w:rPr>
          <w:rFonts w:ascii="Agency FB" w:hAnsi="Agency FB"/>
          <w:color w:val="595959" w:themeColor="text1" w:themeTint="A6"/>
          <w14:shadow w14:blurRad="50800" w14:dist="38100" w14:dir="2700000" w14:sx="100000" w14:sy="100000" w14:kx="0" w14:ky="0" w14:algn="tl">
            <w14:srgbClr w14:val="000000">
              <w14:alpha w14:val="60000"/>
            </w14:srgbClr>
          </w14:shadow>
        </w:rPr>
        <w:t>GREEN CARD Work Status</w:t>
      </w:r>
    </w:p>
    <w:p w:rsidR="00525216" w:rsidRPr="009469ED" w:rsidRDefault="00525216" w:rsidP="009469ED">
      <w:pPr>
        <w:jc w:val="both"/>
        <w:rPr>
          <w:rFonts w:ascii="Calibri Light" w:hAnsi="Calibri Light"/>
          <w:color w:val="000000" w:themeColor="text1"/>
          <w:sz w:val="12"/>
          <w:szCs w:val="12"/>
        </w:rPr>
      </w:pPr>
    </w:p>
    <w:p w:rsidR="003B19E2" w:rsidRPr="009469ED" w:rsidRDefault="00B97A5E" w:rsidP="009469ED">
      <w:pPr>
        <w:shd w:val="clear" w:color="auto" w:fill="CCCCCC"/>
        <w:jc w:val="both"/>
        <w:rPr>
          <w:rFonts w:asciiTheme="majorHAnsi" w:hAnsiTheme="majorHAnsi" w:cs="Calibri"/>
          <w:b/>
          <w:color w:val="000000" w:themeColor="text1"/>
          <w:sz w:val="21"/>
          <w:szCs w:val="21"/>
        </w:rPr>
      </w:pPr>
      <w:r w:rsidRPr="009469ED">
        <w:rPr>
          <w:rFonts w:asciiTheme="majorHAnsi" w:hAnsiTheme="majorHAnsi" w:cs="Calibri"/>
          <w:b/>
          <w:smallCaps/>
          <w:color w:val="000000" w:themeColor="text1"/>
          <w:sz w:val="21"/>
          <w:szCs w:val="21"/>
        </w:rPr>
        <w:t>Summary of Qualifications</w:t>
      </w:r>
      <w:r w:rsidRPr="009469ED">
        <w:rPr>
          <w:rFonts w:asciiTheme="majorHAnsi" w:hAnsiTheme="majorHAnsi" w:cs="Calibri"/>
          <w:b/>
          <w:color w:val="000000" w:themeColor="text1"/>
          <w:sz w:val="21"/>
          <w:szCs w:val="21"/>
        </w:rPr>
        <w:t>:</w:t>
      </w:r>
    </w:p>
    <w:p w:rsidR="00272BF7" w:rsidRPr="009469ED" w:rsidRDefault="00272BF7" w:rsidP="009469ED">
      <w:pPr>
        <w:pStyle w:val="NormalWeb"/>
        <w:spacing w:before="0" w:after="0"/>
        <w:ind w:left="0" w:right="0"/>
        <w:jc w:val="both"/>
        <w:rPr>
          <w:rFonts w:asciiTheme="majorHAnsi" w:hAnsiTheme="majorHAnsi" w:cs="Calibri"/>
          <w:color w:val="000000" w:themeColor="text1"/>
          <w:sz w:val="21"/>
          <w:szCs w:val="21"/>
        </w:rPr>
      </w:pPr>
    </w:p>
    <w:p w:rsidR="00681D7A" w:rsidRPr="009469ED" w:rsidRDefault="009469ED"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eastAsia="en-IN"/>
        </w:rPr>
      </w:pPr>
      <w:r w:rsidRPr="009469ED">
        <w:rPr>
          <w:rFonts w:asciiTheme="majorHAnsi" w:hAnsiTheme="majorHAnsi" w:cstheme="minorHAnsi"/>
          <w:color w:val="000000" w:themeColor="text1"/>
          <w:sz w:val="21"/>
          <w:szCs w:val="21"/>
          <w:lang w:val="en-US" w:eastAsia="en-IN"/>
        </w:rPr>
        <w:t xml:space="preserve">Result-driven IT Professional with </w:t>
      </w:r>
      <w:r w:rsidR="00681D7A" w:rsidRPr="009469ED">
        <w:rPr>
          <w:rFonts w:asciiTheme="majorHAnsi" w:hAnsiTheme="majorHAnsi" w:cstheme="minorHAnsi"/>
          <w:b/>
          <w:color w:val="000000" w:themeColor="text1"/>
          <w:sz w:val="21"/>
          <w:szCs w:val="21"/>
          <w:lang w:val="en-US" w:eastAsia="en-IN"/>
        </w:rPr>
        <w:t>8</w:t>
      </w:r>
      <w:r w:rsidRPr="009469ED">
        <w:rPr>
          <w:rFonts w:asciiTheme="majorHAnsi" w:hAnsiTheme="majorHAnsi" w:cstheme="minorHAnsi"/>
          <w:b/>
          <w:color w:val="000000" w:themeColor="text1"/>
          <w:sz w:val="21"/>
          <w:szCs w:val="21"/>
          <w:lang w:val="en-US" w:eastAsia="en-IN"/>
        </w:rPr>
        <w:t xml:space="preserve"> </w:t>
      </w:r>
      <w:r w:rsidR="00681D7A" w:rsidRPr="009469ED">
        <w:rPr>
          <w:rFonts w:asciiTheme="majorHAnsi" w:hAnsiTheme="majorHAnsi" w:cstheme="minorHAnsi"/>
          <w:b/>
          <w:color w:val="000000" w:themeColor="text1"/>
          <w:sz w:val="21"/>
          <w:szCs w:val="21"/>
          <w:lang w:val="en-US" w:eastAsia="en-IN"/>
        </w:rPr>
        <w:t>years</w:t>
      </w:r>
      <w:r w:rsidR="00681D7A" w:rsidRPr="009469ED">
        <w:rPr>
          <w:rFonts w:asciiTheme="majorHAnsi" w:hAnsiTheme="majorHAnsi" w:cstheme="minorHAnsi"/>
          <w:color w:val="000000" w:themeColor="text1"/>
          <w:sz w:val="21"/>
          <w:szCs w:val="21"/>
          <w:lang w:val="en-US" w:eastAsia="en-IN"/>
        </w:rPr>
        <w:t xml:space="preserve"> of experience in infrastructure management, software management, configuration management, software integration, release management. </w:t>
      </w:r>
    </w:p>
    <w:p w:rsidR="00681D7A"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eastAsia="en-IN"/>
        </w:rPr>
      </w:pPr>
      <w:r w:rsidRPr="009469ED">
        <w:rPr>
          <w:rFonts w:asciiTheme="majorHAnsi" w:hAnsiTheme="majorHAnsi" w:cstheme="minorHAnsi"/>
          <w:color w:val="000000" w:themeColor="text1"/>
          <w:sz w:val="21"/>
          <w:szCs w:val="21"/>
          <w:lang w:val="en-US" w:eastAsia="en-IN"/>
        </w:rPr>
        <w:t>Extensive experience as </w:t>
      </w:r>
      <w:r w:rsidRPr="009469ED">
        <w:rPr>
          <w:rFonts w:asciiTheme="majorHAnsi" w:hAnsiTheme="majorHAnsi" w:cstheme="minorHAnsi"/>
          <w:b/>
          <w:color w:val="000000" w:themeColor="text1"/>
          <w:sz w:val="21"/>
          <w:szCs w:val="21"/>
          <w:lang w:val="en-US" w:eastAsia="en-IN"/>
        </w:rPr>
        <w:t xml:space="preserve">DevOps/Cloud/Build </w:t>
      </w:r>
      <w:r w:rsidR="009469ED">
        <w:rPr>
          <w:rFonts w:asciiTheme="majorHAnsi" w:hAnsiTheme="majorHAnsi" w:cstheme="minorHAnsi"/>
          <w:b/>
          <w:color w:val="000000" w:themeColor="text1"/>
          <w:sz w:val="21"/>
          <w:szCs w:val="21"/>
          <w:lang w:val="en-US" w:eastAsia="en-IN"/>
        </w:rPr>
        <w:t xml:space="preserve">&amp; </w:t>
      </w:r>
      <w:r w:rsidRPr="009469ED">
        <w:rPr>
          <w:rFonts w:asciiTheme="majorHAnsi" w:hAnsiTheme="majorHAnsi" w:cstheme="minorHAnsi"/>
          <w:b/>
          <w:color w:val="000000" w:themeColor="text1"/>
          <w:sz w:val="21"/>
          <w:szCs w:val="21"/>
          <w:lang w:val="en-US" w:eastAsia="en-IN"/>
        </w:rPr>
        <w:t>Release Engineer</w:t>
      </w:r>
      <w:r w:rsidRPr="009469ED">
        <w:rPr>
          <w:rFonts w:asciiTheme="majorHAnsi" w:hAnsiTheme="majorHAnsi" w:cstheme="minorHAnsi"/>
          <w:color w:val="000000" w:themeColor="text1"/>
          <w:sz w:val="21"/>
          <w:szCs w:val="21"/>
          <w:lang w:val="en-US" w:eastAsia="en-IN"/>
        </w:rPr>
        <w:t> in solving complex problems with creative solutions, supporting development and Deployment of applications and also supporting operations in different environments/Release-streets. </w:t>
      </w:r>
    </w:p>
    <w:p w:rsidR="00681D7A"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eastAsia="en-IN"/>
        </w:rPr>
      </w:pPr>
      <w:r w:rsidRPr="009469ED">
        <w:rPr>
          <w:rFonts w:asciiTheme="majorHAnsi" w:hAnsiTheme="majorHAnsi" w:cstheme="minorHAnsi"/>
          <w:color w:val="000000" w:themeColor="text1"/>
          <w:sz w:val="21"/>
          <w:szCs w:val="21"/>
          <w:lang w:val="en-US"/>
        </w:rPr>
        <w:t xml:space="preserve">Expert in </w:t>
      </w:r>
      <w:r w:rsidRPr="009469ED">
        <w:rPr>
          <w:rFonts w:asciiTheme="majorHAnsi" w:hAnsiTheme="majorHAnsi" w:cstheme="minorHAnsi"/>
          <w:b/>
          <w:color w:val="000000" w:themeColor="text1"/>
          <w:sz w:val="21"/>
          <w:szCs w:val="21"/>
          <w:lang w:val="en-US"/>
        </w:rPr>
        <w:t>Linux Administration</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Installation, Configuration)</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noProof/>
          <w:color w:val="000000" w:themeColor="text1"/>
          <w:sz w:val="21"/>
          <w:szCs w:val="21"/>
          <w:lang w:val="en-US"/>
        </w:rPr>
        <w:t>Tuning,</w:t>
      </w:r>
      <w:r w:rsidRPr="009469ED">
        <w:rPr>
          <w:rFonts w:asciiTheme="majorHAnsi" w:hAnsiTheme="majorHAnsi" w:cstheme="minorHAnsi"/>
          <w:color w:val="000000" w:themeColor="text1"/>
          <w:sz w:val="21"/>
          <w:szCs w:val="21"/>
          <w:lang w:val="en-US"/>
        </w:rPr>
        <w:t xml:space="preserve"> and Upgrades of Linux (Red Hat and Oracle)</w:t>
      </w:r>
    </w:p>
    <w:p w:rsidR="00236D60" w:rsidRPr="00236D60" w:rsidRDefault="00681D7A" w:rsidP="009469ED">
      <w:pPr>
        <w:pStyle w:val="PlainText"/>
        <w:numPr>
          <w:ilvl w:val="0"/>
          <w:numId w:val="10"/>
        </w:numPr>
        <w:jc w:val="both"/>
        <w:rPr>
          <w:rFonts w:asciiTheme="majorHAnsi" w:hAnsiTheme="majorHAnsi" w:cstheme="minorHAnsi"/>
          <w:b/>
          <w:color w:val="000000" w:themeColor="text1"/>
          <w:sz w:val="21"/>
          <w:szCs w:val="21"/>
        </w:rPr>
      </w:pPr>
      <w:r w:rsidRPr="009469ED">
        <w:rPr>
          <w:rFonts w:asciiTheme="majorHAnsi" w:hAnsiTheme="majorHAnsi" w:cstheme="minorHAnsi"/>
          <w:color w:val="000000" w:themeColor="text1"/>
          <w:sz w:val="21"/>
          <w:szCs w:val="21"/>
        </w:rPr>
        <w:t xml:space="preserve">Extensive knowledge in all phases of the </w:t>
      </w:r>
      <w:r w:rsidRPr="009469ED">
        <w:rPr>
          <w:rFonts w:asciiTheme="majorHAnsi" w:hAnsiTheme="majorHAnsi" w:cstheme="minorHAnsi"/>
          <w:b/>
          <w:color w:val="000000" w:themeColor="text1"/>
          <w:sz w:val="21"/>
          <w:szCs w:val="21"/>
        </w:rPr>
        <w:t>software development life-cycle (SDLC</w:t>
      </w:r>
      <w:r w:rsidRPr="009469ED">
        <w:rPr>
          <w:rFonts w:asciiTheme="majorHAnsi" w:hAnsiTheme="majorHAnsi" w:cstheme="minorHAnsi"/>
          <w:color w:val="000000" w:themeColor="text1"/>
          <w:sz w:val="21"/>
          <w:szCs w:val="21"/>
        </w:rPr>
        <w:t>).</w:t>
      </w:r>
    </w:p>
    <w:p w:rsidR="00681D7A" w:rsidRPr="009469ED" w:rsidRDefault="00236D60" w:rsidP="009469ED">
      <w:pPr>
        <w:pStyle w:val="PlainText"/>
        <w:numPr>
          <w:ilvl w:val="0"/>
          <w:numId w:val="10"/>
        </w:numPr>
        <w:jc w:val="both"/>
        <w:rPr>
          <w:rFonts w:asciiTheme="majorHAnsi" w:hAnsiTheme="majorHAnsi" w:cstheme="minorHAnsi"/>
          <w:b/>
          <w:color w:val="000000" w:themeColor="text1"/>
          <w:sz w:val="21"/>
          <w:szCs w:val="21"/>
        </w:rPr>
      </w:pPr>
      <w:r>
        <w:rPr>
          <w:rFonts w:asciiTheme="majorHAnsi" w:hAnsiTheme="majorHAnsi" w:cstheme="minorHAnsi"/>
          <w:color w:val="000000" w:themeColor="text1"/>
          <w:sz w:val="21"/>
          <w:szCs w:val="21"/>
        </w:rPr>
        <w:t xml:space="preserve">Thorough on </w:t>
      </w:r>
      <w:r w:rsidR="00681D7A" w:rsidRPr="009469ED">
        <w:rPr>
          <w:rFonts w:asciiTheme="majorHAnsi" w:hAnsiTheme="majorHAnsi" w:cstheme="minorHAnsi"/>
          <w:color w:val="000000" w:themeColor="text1"/>
          <w:sz w:val="21"/>
          <w:szCs w:val="21"/>
        </w:rPr>
        <w:t xml:space="preserve">best practices of Software Configuration Management (SCM) in </w:t>
      </w:r>
      <w:r w:rsidR="00681D7A" w:rsidRPr="009469ED">
        <w:rPr>
          <w:rFonts w:asciiTheme="majorHAnsi" w:hAnsiTheme="majorHAnsi" w:cstheme="minorHAnsi"/>
          <w:b/>
          <w:color w:val="000000" w:themeColor="text1"/>
          <w:sz w:val="21"/>
          <w:szCs w:val="21"/>
        </w:rPr>
        <w:t xml:space="preserve">Agile, </w:t>
      </w:r>
      <w:r w:rsidR="00681D7A" w:rsidRPr="009469ED">
        <w:rPr>
          <w:rFonts w:asciiTheme="majorHAnsi" w:hAnsiTheme="majorHAnsi" w:cstheme="minorHAnsi"/>
          <w:b/>
          <w:noProof/>
          <w:color w:val="000000" w:themeColor="text1"/>
          <w:sz w:val="21"/>
          <w:szCs w:val="21"/>
        </w:rPr>
        <w:t>Scrum</w:t>
      </w:r>
      <w:r w:rsidR="00681D7A" w:rsidRPr="009469ED">
        <w:rPr>
          <w:rFonts w:asciiTheme="majorHAnsi" w:hAnsiTheme="majorHAnsi" w:cstheme="minorHAnsi"/>
          <w:b/>
          <w:color w:val="000000" w:themeColor="text1"/>
          <w:sz w:val="21"/>
          <w:szCs w:val="21"/>
        </w:rPr>
        <w:t xml:space="preserve">, and Waterfall methodologies </w:t>
      </w:r>
      <w:r w:rsidR="00681D7A" w:rsidRPr="009469ED">
        <w:rPr>
          <w:rFonts w:asciiTheme="majorHAnsi" w:hAnsiTheme="majorHAnsi" w:cstheme="minorHAnsi"/>
          <w:color w:val="000000" w:themeColor="text1"/>
          <w:sz w:val="21"/>
          <w:szCs w:val="21"/>
        </w:rPr>
        <w:t xml:space="preserve">and most recently </w:t>
      </w:r>
      <w:r w:rsidR="00681D7A" w:rsidRPr="009469ED">
        <w:rPr>
          <w:rFonts w:asciiTheme="majorHAnsi" w:hAnsiTheme="majorHAnsi" w:cstheme="minorHAnsi"/>
          <w:b/>
          <w:color w:val="000000" w:themeColor="text1"/>
          <w:sz w:val="21"/>
          <w:szCs w:val="21"/>
        </w:rPr>
        <w:t>Continuous Integration (CI) and Continuous Deployment (CD) practices.</w:t>
      </w:r>
    </w:p>
    <w:p w:rsidR="00681D7A"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Version controlling experience using the toolset like SVN, Git and </w:t>
      </w:r>
      <w:r w:rsidR="00236D60">
        <w:rPr>
          <w:rFonts w:asciiTheme="majorHAnsi" w:hAnsiTheme="majorHAnsi" w:cstheme="minorHAnsi"/>
          <w:color w:val="000000" w:themeColor="text1"/>
          <w:sz w:val="21"/>
          <w:szCs w:val="21"/>
          <w:shd w:val="clear" w:color="auto" w:fill="FFFFFF"/>
          <w:lang w:val="en-US"/>
        </w:rPr>
        <w:t xml:space="preserve">AWS such as </w:t>
      </w:r>
      <w:r w:rsidRPr="009469ED">
        <w:rPr>
          <w:rFonts w:asciiTheme="majorHAnsi" w:hAnsiTheme="majorHAnsi" w:cstheme="minorHAnsi"/>
          <w:color w:val="000000" w:themeColor="text1"/>
          <w:sz w:val="21"/>
          <w:szCs w:val="21"/>
          <w:lang w:val="en-US"/>
        </w:rPr>
        <w:t xml:space="preserve">branching, merging, and automation processes across the environments using SCM tools like </w:t>
      </w:r>
      <w:r w:rsidRPr="009469ED">
        <w:rPr>
          <w:rFonts w:asciiTheme="majorHAnsi" w:hAnsiTheme="majorHAnsi" w:cstheme="minorHAnsi"/>
          <w:b/>
          <w:color w:val="000000" w:themeColor="text1"/>
          <w:sz w:val="21"/>
          <w:szCs w:val="21"/>
          <w:lang w:val="en-US"/>
        </w:rPr>
        <w:t>GIT</w:t>
      </w:r>
      <w:r w:rsidRPr="009469ED">
        <w:rPr>
          <w:rFonts w:asciiTheme="majorHAnsi" w:hAnsiTheme="majorHAnsi" w:cstheme="minorHAnsi"/>
          <w:color w:val="000000" w:themeColor="text1"/>
          <w:sz w:val="21"/>
          <w:szCs w:val="21"/>
          <w:lang w:val="en-US"/>
        </w:rPr>
        <w:t>, Subversion (</w:t>
      </w:r>
      <w:r w:rsidRPr="009469ED">
        <w:rPr>
          <w:rFonts w:asciiTheme="majorHAnsi" w:hAnsiTheme="majorHAnsi" w:cstheme="minorHAnsi"/>
          <w:b/>
          <w:color w:val="000000" w:themeColor="text1"/>
          <w:sz w:val="21"/>
          <w:szCs w:val="21"/>
          <w:lang w:val="en-US"/>
        </w:rPr>
        <w:t>SVN</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Stash</w:t>
      </w:r>
      <w:r w:rsidRPr="009469ED">
        <w:rPr>
          <w:rFonts w:asciiTheme="majorHAnsi" w:hAnsiTheme="majorHAnsi" w:cstheme="minorHAnsi"/>
          <w:color w:val="000000" w:themeColor="text1"/>
          <w:sz w:val="21"/>
          <w:szCs w:val="21"/>
          <w:lang w:val="en-US"/>
        </w:rPr>
        <w:t xml:space="preserve"> and </w:t>
      </w:r>
      <w:r w:rsidRPr="009469ED">
        <w:rPr>
          <w:rFonts w:asciiTheme="majorHAnsi" w:hAnsiTheme="majorHAnsi" w:cstheme="minorHAnsi"/>
          <w:b/>
          <w:color w:val="000000" w:themeColor="text1"/>
          <w:sz w:val="21"/>
          <w:szCs w:val="21"/>
          <w:lang w:val="en-US"/>
        </w:rPr>
        <w:t xml:space="preserve">TFS </w:t>
      </w:r>
      <w:r w:rsidRPr="009469ED">
        <w:rPr>
          <w:rFonts w:asciiTheme="majorHAnsi" w:hAnsiTheme="majorHAnsi" w:cstheme="minorHAnsi"/>
          <w:color w:val="000000" w:themeColor="text1"/>
          <w:sz w:val="21"/>
          <w:szCs w:val="21"/>
          <w:lang w:val="en-US"/>
        </w:rPr>
        <w:t>on Linux and windows platforms</w:t>
      </w:r>
    </w:p>
    <w:p w:rsidR="00681D7A" w:rsidRPr="009469ED" w:rsidRDefault="009469ED"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lang w:val="en-US"/>
        </w:rPr>
        <w:t>Skilled in c</w:t>
      </w:r>
      <w:r w:rsidR="00681D7A" w:rsidRPr="009469ED">
        <w:rPr>
          <w:rFonts w:asciiTheme="majorHAnsi" w:hAnsiTheme="majorHAnsi" w:cstheme="minorHAnsi"/>
          <w:color w:val="000000" w:themeColor="text1"/>
          <w:sz w:val="21"/>
          <w:szCs w:val="21"/>
          <w:lang w:val="en-US"/>
        </w:rPr>
        <w:t xml:space="preserve">reating repositories, branches, tags in GIT and assist the developers to fix merging issues and Creating Local, Virtual Repositories in Artifactory for the project and release builds, repository management in Maven to share snapshots and releases of internal projects using </w:t>
      </w:r>
      <w:r w:rsidR="00681D7A" w:rsidRPr="009469ED">
        <w:rPr>
          <w:rFonts w:asciiTheme="majorHAnsi" w:hAnsiTheme="majorHAnsi" w:cstheme="minorHAnsi"/>
          <w:b/>
          <w:color w:val="000000" w:themeColor="text1"/>
          <w:sz w:val="21"/>
          <w:szCs w:val="21"/>
          <w:lang w:val="en-US"/>
        </w:rPr>
        <w:t xml:space="preserve">JFrog Artifactory </w:t>
      </w:r>
      <w:r w:rsidR="00681D7A" w:rsidRPr="009469ED">
        <w:rPr>
          <w:rFonts w:asciiTheme="majorHAnsi" w:hAnsiTheme="majorHAnsi" w:cstheme="minorHAnsi"/>
          <w:color w:val="000000" w:themeColor="text1"/>
          <w:sz w:val="21"/>
          <w:szCs w:val="21"/>
          <w:lang w:val="en-US"/>
        </w:rPr>
        <w:t>tool.</w:t>
      </w:r>
    </w:p>
    <w:p w:rsidR="00681D7A" w:rsidRPr="009469ED" w:rsidRDefault="00681D7A" w:rsidP="009469ED">
      <w:pPr>
        <w:pStyle w:val="PlainText"/>
        <w:numPr>
          <w:ilvl w:val="0"/>
          <w:numId w:val="10"/>
        </w:numPr>
        <w:jc w:val="both"/>
        <w:rPr>
          <w:rFonts w:asciiTheme="majorHAnsi" w:hAnsiTheme="majorHAnsi" w:cstheme="minorHAnsi"/>
          <w:b/>
          <w:color w:val="000000" w:themeColor="text1"/>
          <w:sz w:val="21"/>
          <w:szCs w:val="21"/>
        </w:rPr>
      </w:pPr>
      <w:r w:rsidRPr="009469ED">
        <w:rPr>
          <w:rFonts w:asciiTheme="majorHAnsi" w:hAnsiTheme="majorHAnsi" w:cstheme="minorHAnsi"/>
          <w:color w:val="000000" w:themeColor="text1"/>
          <w:sz w:val="21"/>
          <w:szCs w:val="21"/>
        </w:rPr>
        <w:t xml:space="preserve">Expert in using Build Automation tools and Continuous Integration concepts by using tools like </w:t>
      </w:r>
      <w:r w:rsidRPr="009469ED">
        <w:rPr>
          <w:rFonts w:asciiTheme="majorHAnsi" w:hAnsiTheme="majorHAnsi" w:cstheme="minorHAnsi"/>
          <w:b/>
          <w:color w:val="000000" w:themeColor="text1"/>
          <w:sz w:val="21"/>
          <w:szCs w:val="21"/>
        </w:rPr>
        <w:t xml:space="preserve">ANT, Jenkins, Hudson, Bamboo, </w:t>
      </w:r>
      <w:r w:rsidRPr="009469ED">
        <w:rPr>
          <w:rFonts w:asciiTheme="majorHAnsi" w:hAnsiTheme="majorHAnsi" w:cstheme="minorHAnsi"/>
          <w:b/>
          <w:noProof/>
          <w:color w:val="000000" w:themeColor="text1"/>
          <w:sz w:val="21"/>
          <w:szCs w:val="21"/>
        </w:rPr>
        <w:t>TeamCity</w:t>
      </w:r>
      <w:r w:rsidRPr="009469ED">
        <w:rPr>
          <w:rFonts w:asciiTheme="majorHAnsi" w:hAnsiTheme="majorHAnsi" w:cstheme="minorHAnsi"/>
          <w:b/>
          <w:color w:val="000000" w:themeColor="text1"/>
          <w:sz w:val="21"/>
          <w:szCs w:val="21"/>
        </w:rPr>
        <w:t xml:space="preserve">, </w:t>
      </w:r>
      <w:bookmarkStart w:id="1" w:name="_Hlk498699952"/>
      <w:r w:rsidRPr="009469ED">
        <w:rPr>
          <w:rFonts w:asciiTheme="majorHAnsi" w:hAnsiTheme="majorHAnsi" w:cstheme="minorHAnsi"/>
          <w:b/>
          <w:color w:val="000000" w:themeColor="text1"/>
          <w:sz w:val="21"/>
          <w:szCs w:val="21"/>
        </w:rPr>
        <w:t>and Maven.</w:t>
      </w:r>
    </w:p>
    <w:bookmarkEnd w:id="1"/>
    <w:p w:rsidR="00681D7A" w:rsidRPr="009469ED" w:rsidRDefault="009469ED" w:rsidP="009469ED">
      <w:pPr>
        <w:numPr>
          <w:ilvl w:val="0"/>
          <w:numId w:val="10"/>
        </w:numPr>
        <w:jc w:val="both"/>
        <w:rPr>
          <w:rFonts w:asciiTheme="majorHAnsi" w:eastAsia="Cambria" w:hAnsiTheme="majorHAnsi" w:cstheme="minorHAnsi"/>
          <w:color w:val="000000" w:themeColor="text1"/>
          <w:sz w:val="21"/>
          <w:szCs w:val="21"/>
        </w:rPr>
      </w:pPr>
      <w:r>
        <w:rPr>
          <w:rFonts w:asciiTheme="majorHAnsi" w:eastAsia="Arial" w:hAnsiTheme="majorHAnsi" w:cstheme="minorHAnsi"/>
          <w:color w:val="000000" w:themeColor="text1"/>
          <w:sz w:val="21"/>
          <w:szCs w:val="21"/>
        </w:rPr>
        <w:t xml:space="preserve">Proficient in </w:t>
      </w:r>
      <w:r w:rsidR="00681D7A" w:rsidRPr="009469ED">
        <w:rPr>
          <w:rFonts w:asciiTheme="majorHAnsi" w:eastAsia="Arial" w:hAnsiTheme="majorHAnsi" w:cstheme="minorHAnsi"/>
          <w:color w:val="000000" w:themeColor="text1"/>
          <w:sz w:val="21"/>
          <w:szCs w:val="21"/>
        </w:rPr>
        <w:t xml:space="preserve">using </w:t>
      </w:r>
      <w:r w:rsidR="00681D7A" w:rsidRPr="009469ED">
        <w:rPr>
          <w:rFonts w:asciiTheme="majorHAnsi" w:eastAsia="Arial" w:hAnsiTheme="majorHAnsi" w:cstheme="minorHAnsi"/>
          <w:b/>
          <w:color w:val="000000" w:themeColor="text1"/>
          <w:sz w:val="21"/>
          <w:szCs w:val="21"/>
        </w:rPr>
        <w:t>MAVEN</w:t>
      </w:r>
      <w:r w:rsidR="00681D7A" w:rsidRPr="009469ED">
        <w:rPr>
          <w:rFonts w:asciiTheme="majorHAnsi" w:eastAsia="Arial" w:hAnsiTheme="majorHAnsi" w:cstheme="minorHAnsi"/>
          <w:color w:val="000000" w:themeColor="text1"/>
          <w:sz w:val="21"/>
          <w:szCs w:val="21"/>
        </w:rPr>
        <w:t xml:space="preserve"> and </w:t>
      </w:r>
      <w:r w:rsidR="00681D7A" w:rsidRPr="009469ED">
        <w:rPr>
          <w:rFonts w:asciiTheme="majorHAnsi" w:eastAsia="Arial" w:hAnsiTheme="majorHAnsi" w:cstheme="minorHAnsi"/>
          <w:b/>
          <w:color w:val="000000" w:themeColor="text1"/>
          <w:sz w:val="21"/>
          <w:szCs w:val="21"/>
        </w:rPr>
        <w:t>ANT</w:t>
      </w:r>
      <w:r w:rsidR="00681D7A" w:rsidRPr="009469ED">
        <w:rPr>
          <w:rFonts w:asciiTheme="majorHAnsi" w:eastAsia="Arial" w:hAnsiTheme="majorHAnsi" w:cstheme="minorHAnsi"/>
          <w:color w:val="000000" w:themeColor="text1"/>
          <w:sz w:val="21"/>
          <w:szCs w:val="21"/>
        </w:rPr>
        <w:t xml:space="preserve"> as a Build Tool for the building of deployable artifacts (jar, war &amp; ear) from source code.</w:t>
      </w:r>
    </w:p>
    <w:p w:rsidR="009469ED"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rPr>
      </w:pPr>
      <w:bookmarkStart w:id="2" w:name="_Hlk499588363"/>
      <w:r w:rsidRPr="009469ED">
        <w:rPr>
          <w:rFonts w:asciiTheme="majorHAnsi" w:hAnsiTheme="majorHAnsi" w:cstheme="minorHAnsi"/>
          <w:color w:val="000000" w:themeColor="text1"/>
          <w:sz w:val="21"/>
          <w:szCs w:val="21"/>
          <w:shd w:val="clear" w:color="auto" w:fill="FFFFFF"/>
          <w:lang w:val="en-US"/>
        </w:rPr>
        <w:t xml:space="preserve">Strong Experience on Continuous Integration/Continuous Delivery (CI/CD) using the Jenkins Pipelines, </w:t>
      </w:r>
      <w:r w:rsidRPr="009469ED">
        <w:rPr>
          <w:rFonts w:asciiTheme="majorHAnsi" w:hAnsiTheme="majorHAnsi" w:cstheme="minorHAnsi"/>
          <w:b/>
          <w:color w:val="000000" w:themeColor="text1"/>
          <w:sz w:val="21"/>
          <w:szCs w:val="21"/>
          <w:shd w:val="clear" w:color="auto" w:fill="FFFFFF"/>
          <w:lang w:val="en-US"/>
        </w:rPr>
        <w:t>Sonar, Maven and A</w:t>
      </w:r>
      <w:bookmarkEnd w:id="2"/>
      <w:r w:rsidR="009469ED">
        <w:rPr>
          <w:rFonts w:asciiTheme="majorHAnsi" w:hAnsiTheme="majorHAnsi" w:cstheme="minorHAnsi"/>
          <w:b/>
          <w:color w:val="000000" w:themeColor="text1"/>
          <w:sz w:val="21"/>
          <w:szCs w:val="21"/>
          <w:shd w:val="clear" w:color="auto" w:fill="FFFFFF"/>
          <w:lang w:val="en-US"/>
        </w:rPr>
        <w:t>NT</w:t>
      </w:r>
      <w:r w:rsidR="009469ED">
        <w:rPr>
          <w:rFonts w:asciiTheme="majorHAnsi" w:hAnsiTheme="majorHAnsi" w:cstheme="minorHAnsi"/>
          <w:color w:val="000000" w:themeColor="text1"/>
          <w:sz w:val="21"/>
          <w:szCs w:val="21"/>
          <w:shd w:val="clear" w:color="auto" w:fill="FFFFFF"/>
          <w:lang w:val="en-US"/>
        </w:rPr>
        <w:t>.</w:t>
      </w:r>
    </w:p>
    <w:p w:rsidR="00681D7A"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Experience in Jenkins to automate most of the build related tasks. </w:t>
      </w:r>
    </w:p>
    <w:p w:rsidR="00681D7A" w:rsidRPr="009469ED" w:rsidRDefault="009469ED" w:rsidP="009469ED">
      <w:pPr>
        <w:pStyle w:val="PlainText"/>
        <w:numPr>
          <w:ilvl w:val="0"/>
          <w:numId w:val="10"/>
        </w:numPr>
        <w:jc w:val="both"/>
        <w:rPr>
          <w:rFonts w:asciiTheme="majorHAnsi" w:hAnsiTheme="majorHAnsi" w:cstheme="minorHAnsi"/>
          <w:b/>
          <w:color w:val="000000" w:themeColor="text1"/>
          <w:sz w:val="21"/>
          <w:szCs w:val="21"/>
        </w:rPr>
      </w:pPr>
      <w:r>
        <w:rPr>
          <w:rFonts w:asciiTheme="majorHAnsi" w:hAnsiTheme="majorHAnsi" w:cstheme="minorHAnsi"/>
          <w:color w:val="000000" w:themeColor="text1"/>
          <w:sz w:val="21"/>
          <w:szCs w:val="21"/>
        </w:rPr>
        <w:t>Experience</w:t>
      </w:r>
      <w:r w:rsidR="00681D7A" w:rsidRPr="009469ED">
        <w:rPr>
          <w:rFonts w:asciiTheme="majorHAnsi" w:hAnsiTheme="majorHAnsi" w:cstheme="minorHAnsi"/>
          <w:color w:val="000000" w:themeColor="text1"/>
          <w:sz w:val="21"/>
          <w:szCs w:val="21"/>
        </w:rPr>
        <w:t xml:space="preserve"> in setting up </w:t>
      </w:r>
      <w:r w:rsidR="00681D7A" w:rsidRPr="009469ED">
        <w:rPr>
          <w:rFonts w:asciiTheme="majorHAnsi" w:hAnsiTheme="majorHAnsi" w:cstheme="minorHAnsi"/>
          <w:b/>
          <w:color w:val="000000" w:themeColor="text1"/>
          <w:sz w:val="21"/>
          <w:szCs w:val="21"/>
        </w:rPr>
        <w:t>CI</w:t>
      </w:r>
      <w:r w:rsidR="00681D7A" w:rsidRPr="009469ED">
        <w:rPr>
          <w:rFonts w:asciiTheme="majorHAnsi" w:hAnsiTheme="majorHAnsi" w:cstheme="minorHAnsi"/>
          <w:color w:val="000000" w:themeColor="text1"/>
          <w:sz w:val="21"/>
          <w:szCs w:val="21"/>
        </w:rPr>
        <w:t xml:space="preserve"> (Continuous Integration) for major releases in </w:t>
      </w:r>
      <w:r w:rsidR="00681D7A" w:rsidRPr="009469ED">
        <w:rPr>
          <w:rFonts w:asciiTheme="majorHAnsi" w:hAnsiTheme="majorHAnsi" w:cstheme="minorHAnsi"/>
          <w:b/>
          <w:color w:val="000000" w:themeColor="text1"/>
          <w:sz w:val="21"/>
          <w:szCs w:val="21"/>
        </w:rPr>
        <w:t>Jenkins</w:t>
      </w:r>
      <w:r w:rsidR="00681D7A" w:rsidRPr="009469ED">
        <w:rPr>
          <w:rFonts w:asciiTheme="majorHAnsi" w:hAnsiTheme="majorHAnsi" w:cstheme="minorHAnsi"/>
          <w:color w:val="000000" w:themeColor="text1"/>
          <w:sz w:val="21"/>
          <w:szCs w:val="21"/>
        </w:rPr>
        <w:t xml:space="preserve"> and </w:t>
      </w:r>
      <w:r w:rsidR="00681D7A" w:rsidRPr="009469ED">
        <w:rPr>
          <w:rFonts w:asciiTheme="majorHAnsi" w:hAnsiTheme="majorHAnsi" w:cstheme="minorHAnsi"/>
          <w:b/>
          <w:color w:val="000000" w:themeColor="text1"/>
          <w:sz w:val="21"/>
          <w:szCs w:val="21"/>
        </w:rPr>
        <w:t>TeamCity.</w:t>
      </w:r>
    </w:p>
    <w:p w:rsidR="00681D7A"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Experienced </w:t>
      </w:r>
      <w:r w:rsidR="009469ED">
        <w:rPr>
          <w:rFonts w:asciiTheme="majorHAnsi" w:hAnsiTheme="majorHAnsi" w:cstheme="minorHAnsi"/>
          <w:color w:val="000000" w:themeColor="text1"/>
          <w:sz w:val="21"/>
          <w:szCs w:val="21"/>
          <w:lang w:val="en-US"/>
        </w:rPr>
        <w:t xml:space="preserve">with </w:t>
      </w:r>
      <w:r w:rsidRPr="009469ED">
        <w:rPr>
          <w:rFonts w:asciiTheme="majorHAnsi" w:hAnsiTheme="majorHAnsi" w:cstheme="minorHAnsi"/>
          <w:color w:val="000000" w:themeColor="text1"/>
          <w:sz w:val="21"/>
          <w:szCs w:val="21"/>
          <w:lang w:val="en-US"/>
        </w:rPr>
        <w:t xml:space="preserve">several </w:t>
      </w:r>
      <w:r w:rsidRPr="009469ED">
        <w:rPr>
          <w:rFonts w:asciiTheme="majorHAnsi" w:hAnsiTheme="majorHAnsi" w:cstheme="minorHAnsi"/>
          <w:b/>
          <w:color w:val="000000" w:themeColor="text1"/>
          <w:sz w:val="21"/>
          <w:szCs w:val="21"/>
          <w:lang w:val="en-US"/>
        </w:rPr>
        <w:t>AWS services EC2, VPC, S3,Cloud-Watch</w:t>
      </w:r>
      <w:r w:rsidRPr="009469ED">
        <w:rPr>
          <w:rFonts w:asciiTheme="majorHAnsi" w:hAnsiTheme="majorHAnsi" w:cstheme="minorHAnsi"/>
          <w:color w:val="000000" w:themeColor="text1"/>
          <w:sz w:val="21"/>
          <w:szCs w:val="21"/>
          <w:lang w:val="en-US"/>
        </w:rPr>
        <w:t>,</w:t>
      </w:r>
      <w:r w:rsidRPr="009469ED">
        <w:rPr>
          <w:rFonts w:asciiTheme="majorHAnsi" w:hAnsiTheme="majorHAnsi" w:cstheme="minorHAnsi"/>
          <w:b/>
          <w:color w:val="000000" w:themeColor="text1"/>
          <w:sz w:val="21"/>
          <w:szCs w:val="21"/>
          <w:lang w:val="en-US"/>
        </w:rPr>
        <w:t>Route 53</w:t>
      </w:r>
      <w:r w:rsidRPr="009469ED">
        <w:rPr>
          <w:rFonts w:asciiTheme="majorHAnsi" w:hAnsiTheme="majorHAnsi" w:cstheme="minorHAnsi"/>
          <w:color w:val="000000" w:themeColor="text1"/>
          <w:sz w:val="21"/>
          <w:szCs w:val="21"/>
          <w:lang w:val="en-US"/>
        </w:rPr>
        <w:t xml:space="preserve">, RDS, Cloud-Formation, </w:t>
      </w:r>
      <w:r w:rsidRPr="009469ED">
        <w:rPr>
          <w:rFonts w:asciiTheme="majorHAnsi" w:hAnsiTheme="majorHAnsi" w:cstheme="minorHAnsi"/>
          <w:b/>
          <w:color w:val="000000" w:themeColor="text1"/>
          <w:sz w:val="21"/>
          <w:szCs w:val="21"/>
          <w:lang w:val="en-US"/>
        </w:rPr>
        <w:t>ELB</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S3 Bucket</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IAM</w:t>
      </w:r>
      <w:r w:rsidRPr="009469ED">
        <w:rPr>
          <w:rFonts w:asciiTheme="majorHAnsi" w:hAnsiTheme="majorHAnsi" w:cstheme="minorHAnsi"/>
          <w:color w:val="000000" w:themeColor="text1"/>
          <w:sz w:val="21"/>
          <w:szCs w:val="21"/>
          <w:lang w:val="en-US"/>
        </w:rPr>
        <w:t xml:space="preserve">, Auto-scaling configurations and repository management tools </w:t>
      </w:r>
      <w:r w:rsidRPr="009469ED">
        <w:rPr>
          <w:rFonts w:asciiTheme="majorHAnsi" w:hAnsiTheme="majorHAnsi" w:cstheme="minorHAnsi"/>
          <w:b/>
          <w:color w:val="000000" w:themeColor="text1"/>
          <w:sz w:val="21"/>
          <w:szCs w:val="21"/>
          <w:lang w:val="en-US"/>
        </w:rPr>
        <w:t>Artifactory</w:t>
      </w:r>
      <w:r w:rsidRPr="009469ED">
        <w:rPr>
          <w:rFonts w:asciiTheme="majorHAnsi" w:hAnsiTheme="majorHAnsi" w:cstheme="minorHAnsi"/>
          <w:color w:val="000000" w:themeColor="text1"/>
          <w:sz w:val="21"/>
          <w:szCs w:val="21"/>
          <w:lang w:val="en-US"/>
        </w:rPr>
        <w:t xml:space="preserve"> and </w:t>
      </w:r>
      <w:r w:rsidRPr="009469ED">
        <w:rPr>
          <w:rFonts w:asciiTheme="majorHAnsi" w:hAnsiTheme="majorHAnsi" w:cstheme="minorHAnsi"/>
          <w:b/>
          <w:color w:val="000000" w:themeColor="text1"/>
          <w:sz w:val="21"/>
          <w:szCs w:val="21"/>
          <w:lang w:val="en-US"/>
        </w:rPr>
        <w:t>Nexus</w:t>
      </w:r>
    </w:p>
    <w:p w:rsidR="00681D7A"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rPr>
      </w:pPr>
      <w:r w:rsidRPr="009469ED">
        <w:rPr>
          <w:rFonts w:asciiTheme="majorHAnsi" w:eastAsia="Arial" w:hAnsiTheme="majorHAnsi" w:cstheme="minorHAnsi"/>
          <w:color w:val="000000" w:themeColor="text1"/>
          <w:sz w:val="21"/>
          <w:szCs w:val="21"/>
          <w:lang w:val="en-US"/>
        </w:rPr>
        <w:t xml:space="preserve">Deployed and configured </w:t>
      </w:r>
      <w:r w:rsidRPr="009469ED">
        <w:rPr>
          <w:rFonts w:asciiTheme="majorHAnsi" w:eastAsia="Arial" w:hAnsiTheme="majorHAnsi" w:cstheme="minorHAnsi"/>
          <w:b/>
          <w:color w:val="000000" w:themeColor="text1"/>
          <w:sz w:val="21"/>
          <w:szCs w:val="21"/>
          <w:lang w:val="en-US"/>
        </w:rPr>
        <w:t>Atlassian Jira</w:t>
      </w:r>
      <w:r w:rsidRPr="009469ED">
        <w:rPr>
          <w:rFonts w:asciiTheme="majorHAnsi" w:eastAsia="Arial" w:hAnsiTheme="majorHAnsi" w:cstheme="minorHAnsi"/>
          <w:color w:val="000000" w:themeColor="text1"/>
          <w:sz w:val="21"/>
          <w:szCs w:val="21"/>
          <w:lang w:val="en-US"/>
        </w:rPr>
        <w:t xml:space="preserve"> in both hosted and local instances for issue tracking, workflow collaboration, and tool-chain automation.</w:t>
      </w:r>
    </w:p>
    <w:p w:rsidR="00681D7A" w:rsidRPr="009469ED" w:rsidRDefault="00681D7A" w:rsidP="009469ED">
      <w:pPr>
        <w:pStyle w:val="ListParagraph"/>
        <w:numPr>
          <w:ilvl w:val="0"/>
          <w:numId w:val="10"/>
        </w:numPr>
        <w:suppressAutoHyphens w:val="0"/>
        <w:spacing w:after="0" w:line="240" w:lineRule="auto"/>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Experienced in Migration &amp; deployment of Applications with upgrade version of Application &amp; Hardware, MS build, </w:t>
      </w:r>
      <w:r w:rsidRPr="009469ED">
        <w:rPr>
          <w:rFonts w:asciiTheme="majorHAnsi" w:hAnsiTheme="majorHAnsi" w:cstheme="minorHAnsi"/>
          <w:b/>
          <w:color w:val="000000" w:themeColor="text1"/>
          <w:sz w:val="21"/>
          <w:szCs w:val="21"/>
          <w:lang w:val="en-US"/>
        </w:rPr>
        <w:t>batch script, IIS and Jenkins Administrator.</w:t>
      </w:r>
    </w:p>
    <w:p w:rsidR="00A90DCD" w:rsidRPr="009469ED" w:rsidRDefault="00681D7A" w:rsidP="009469ED">
      <w:pPr>
        <w:pStyle w:val="ListParagraph"/>
        <w:numPr>
          <w:ilvl w:val="0"/>
          <w:numId w:val="10"/>
        </w:numPr>
        <w:suppressAutoHyphens w:val="0"/>
        <w:spacing w:after="0" w:line="240" w:lineRule="auto"/>
        <w:contextualSpacing/>
        <w:jc w:val="both"/>
        <w:outlineLvl w:val="3"/>
        <w:rPr>
          <w:rFonts w:asciiTheme="majorHAnsi" w:hAnsiTheme="majorHAnsi" w:cs="Arial"/>
          <w:color w:val="000000" w:themeColor="text1"/>
          <w:sz w:val="21"/>
          <w:szCs w:val="21"/>
          <w:shd w:val="clear" w:color="auto" w:fill="FFFFFF"/>
          <w:lang w:val="en-US"/>
        </w:rPr>
      </w:pPr>
      <w:r w:rsidRPr="009469ED">
        <w:rPr>
          <w:rFonts w:asciiTheme="majorHAnsi" w:hAnsiTheme="majorHAnsi" w:cstheme="minorHAnsi"/>
          <w:color w:val="000000" w:themeColor="text1"/>
          <w:sz w:val="21"/>
          <w:szCs w:val="21"/>
          <w:lang w:val="en-US"/>
        </w:rPr>
        <w:t xml:space="preserve">Good analytical, </w:t>
      </w:r>
      <w:r w:rsidRPr="009469ED">
        <w:rPr>
          <w:rFonts w:asciiTheme="majorHAnsi" w:hAnsiTheme="majorHAnsi" w:cstheme="minorHAnsi"/>
          <w:noProof/>
          <w:color w:val="000000" w:themeColor="text1"/>
          <w:sz w:val="21"/>
          <w:szCs w:val="21"/>
          <w:lang w:val="en-US"/>
        </w:rPr>
        <w:t>problem-solving</w:t>
      </w:r>
      <w:r w:rsidRPr="009469ED">
        <w:rPr>
          <w:rFonts w:asciiTheme="majorHAnsi" w:hAnsiTheme="majorHAnsi" w:cstheme="minorHAnsi"/>
          <w:color w:val="000000" w:themeColor="text1"/>
          <w:sz w:val="21"/>
          <w:szCs w:val="21"/>
          <w:lang w:val="en-US"/>
        </w:rPr>
        <w:t>, communication skills and can work either independently with little or no supervision or as a member of a team</w:t>
      </w:r>
    </w:p>
    <w:p w:rsidR="00571ADB" w:rsidRPr="009469ED" w:rsidRDefault="00571ADB" w:rsidP="009469ED">
      <w:pPr>
        <w:jc w:val="both"/>
        <w:rPr>
          <w:rFonts w:asciiTheme="majorHAnsi" w:hAnsiTheme="majorHAnsi" w:cs="Calibri Light"/>
          <w:color w:val="000000" w:themeColor="text1"/>
          <w:sz w:val="21"/>
          <w:szCs w:val="21"/>
        </w:rPr>
      </w:pPr>
    </w:p>
    <w:p w:rsidR="00571ADB" w:rsidRPr="009469ED" w:rsidRDefault="00571ADB" w:rsidP="009469ED">
      <w:pPr>
        <w:shd w:val="clear" w:color="auto" w:fill="CCCCCC"/>
        <w:jc w:val="both"/>
        <w:rPr>
          <w:rFonts w:asciiTheme="majorHAnsi" w:hAnsiTheme="majorHAnsi" w:cs="Calibri Light"/>
          <w:b/>
          <w:smallCaps/>
          <w:color w:val="000000" w:themeColor="text1"/>
          <w:sz w:val="21"/>
          <w:szCs w:val="21"/>
        </w:rPr>
      </w:pPr>
      <w:r w:rsidRPr="009469ED">
        <w:rPr>
          <w:rFonts w:asciiTheme="majorHAnsi" w:hAnsiTheme="majorHAnsi" w:cs="Calibri Light"/>
          <w:b/>
          <w:smallCaps/>
          <w:color w:val="000000" w:themeColor="text1"/>
          <w:sz w:val="21"/>
          <w:szCs w:val="21"/>
        </w:rPr>
        <w:t>Technical comp</w:t>
      </w:r>
      <w:r w:rsidR="00C97039" w:rsidRPr="009469ED">
        <w:rPr>
          <w:rFonts w:asciiTheme="majorHAnsi" w:hAnsiTheme="majorHAnsi" w:cs="Calibri Light"/>
          <w:b/>
          <w:smallCaps/>
          <w:color w:val="000000" w:themeColor="text1"/>
          <w:sz w:val="21"/>
          <w:szCs w:val="21"/>
        </w:rPr>
        <w:t>etencies</w:t>
      </w:r>
      <w:r w:rsidRPr="009469ED">
        <w:rPr>
          <w:rFonts w:asciiTheme="majorHAnsi" w:hAnsiTheme="majorHAnsi" w:cs="Calibri Light"/>
          <w:b/>
          <w:smallCaps/>
          <w:color w:val="000000" w:themeColor="text1"/>
          <w:sz w:val="21"/>
          <w:szCs w:val="21"/>
        </w:rPr>
        <w:t>:</w:t>
      </w:r>
    </w:p>
    <w:p w:rsidR="00571ADB" w:rsidRPr="009469ED" w:rsidRDefault="00571ADB" w:rsidP="009469ED">
      <w:pPr>
        <w:ind w:left="2880" w:hanging="2880"/>
        <w:jc w:val="both"/>
        <w:rPr>
          <w:rFonts w:asciiTheme="majorHAnsi" w:hAnsiTheme="majorHAnsi" w:cs="Calibri Light"/>
          <w:color w:val="000000" w:themeColor="text1"/>
          <w:sz w:val="21"/>
          <w:szCs w:val="21"/>
        </w:rPr>
      </w:pP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Operating Systems</w:t>
      </w:r>
      <w:r w:rsidRPr="009469ED">
        <w:rPr>
          <w:rFonts w:asciiTheme="majorHAnsi" w:hAnsiTheme="majorHAnsi" w:cs="Calibri Light"/>
          <w:color w:val="000000" w:themeColor="text1"/>
          <w:sz w:val="21"/>
          <w:szCs w:val="21"/>
        </w:rPr>
        <w:tab/>
        <w:t>Windows, Mac OS X, UNIX, RHEL 6.x/</w:t>
      </w:r>
      <w:r w:rsidR="00236D60" w:rsidRPr="009469ED">
        <w:rPr>
          <w:rFonts w:asciiTheme="majorHAnsi" w:hAnsiTheme="majorHAnsi" w:cs="Calibri Light"/>
          <w:color w:val="000000" w:themeColor="text1"/>
          <w:sz w:val="21"/>
          <w:szCs w:val="21"/>
        </w:rPr>
        <w:t>7.x,</w:t>
      </w:r>
      <w:r w:rsidRPr="009469ED">
        <w:rPr>
          <w:rFonts w:asciiTheme="majorHAnsi" w:hAnsiTheme="majorHAnsi" w:cs="Calibri Light"/>
          <w:color w:val="000000" w:themeColor="text1"/>
          <w:sz w:val="21"/>
          <w:szCs w:val="21"/>
        </w:rPr>
        <w:t xml:space="preserve"> REDHAT, Linux Mint, Ubuntu, CentOS</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SDLC</w:t>
      </w:r>
      <w:r w:rsidRPr="009469ED">
        <w:rPr>
          <w:rFonts w:asciiTheme="majorHAnsi" w:hAnsiTheme="majorHAnsi" w:cs="Calibri Light"/>
          <w:color w:val="000000" w:themeColor="text1"/>
          <w:sz w:val="21"/>
          <w:szCs w:val="21"/>
        </w:rPr>
        <w:tab/>
        <w:t>Agile, Scrum, Waterfall</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 xml:space="preserve">Version Tools </w:t>
      </w:r>
      <w:r w:rsidRPr="009469ED">
        <w:rPr>
          <w:rFonts w:asciiTheme="majorHAnsi" w:hAnsiTheme="majorHAnsi" w:cs="Calibri Light"/>
          <w:color w:val="000000" w:themeColor="text1"/>
          <w:sz w:val="21"/>
          <w:szCs w:val="21"/>
        </w:rPr>
        <w:tab/>
        <w:t>GIT, ClearCase, SVN, Perforce, TFS</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Build Tools</w:t>
      </w:r>
      <w:r w:rsidRPr="009469ED">
        <w:rPr>
          <w:rFonts w:asciiTheme="majorHAnsi" w:hAnsiTheme="majorHAnsi" w:cs="Calibri Light"/>
          <w:color w:val="000000" w:themeColor="text1"/>
          <w:sz w:val="21"/>
          <w:szCs w:val="21"/>
        </w:rPr>
        <w:tab/>
        <w:t>ANT, MAVEN</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CI Tools</w:t>
      </w:r>
      <w:r w:rsidRPr="009469ED">
        <w:rPr>
          <w:rFonts w:asciiTheme="majorHAnsi" w:hAnsiTheme="majorHAnsi" w:cs="Calibri Light"/>
          <w:color w:val="000000" w:themeColor="text1"/>
          <w:sz w:val="21"/>
          <w:szCs w:val="21"/>
        </w:rPr>
        <w:tab/>
        <w:t>Jenkins, Bamboo, Hudson, Team</w:t>
      </w:r>
      <w:r w:rsidR="00236D60">
        <w:rPr>
          <w:rFonts w:asciiTheme="majorHAnsi" w:hAnsiTheme="majorHAnsi" w:cs="Calibri Light"/>
          <w:color w:val="000000" w:themeColor="text1"/>
          <w:sz w:val="21"/>
          <w:szCs w:val="21"/>
        </w:rPr>
        <w:t>C</w:t>
      </w:r>
      <w:r w:rsidRPr="009469ED">
        <w:rPr>
          <w:rFonts w:asciiTheme="majorHAnsi" w:hAnsiTheme="majorHAnsi" w:cs="Calibri Light"/>
          <w:color w:val="000000" w:themeColor="text1"/>
          <w:sz w:val="21"/>
          <w:szCs w:val="21"/>
        </w:rPr>
        <w:t>ity</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CM Tools</w:t>
      </w:r>
      <w:r w:rsidRPr="009469ED">
        <w:rPr>
          <w:rFonts w:asciiTheme="majorHAnsi" w:hAnsiTheme="majorHAnsi" w:cs="Calibri Light"/>
          <w:color w:val="000000" w:themeColor="text1"/>
          <w:sz w:val="21"/>
          <w:szCs w:val="21"/>
        </w:rPr>
        <w:tab/>
        <w:t xml:space="preserve">Puppet, Chef, Ansible, </w:t>
      </w:r>
      <w:r w:rsidR="00236D60" w:rsidRPr="009469ED">
        <w:rPr>
          <w:rFonts w:asciiTheme="majorHAnsi" w:hAnsiTheme="majorHAnsi" w:cs="Calibri Light"/>
          <w:color w:val="000000" w:themeColor="text1"/>
          <w:sz w:val="21"/>
          <w:szCs w:val="21"/>
        </w:rPr>
        <w:t>SALTStack</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Servers</w:t>
      </w:r>
      <w:r w:rsidRPr="009469ED">
        <w:rPr>
          <w:rFonts w:asciiTheme="majorHAnsi" w:hAnsiTheme="majorHAnsi" w:cs="Calibri Light"/>
          <w:color w:val="000000" w:themeColor="text1"/>
          <w:sz w:val="21"/>
          <w:szCs w:val="21"/>
        </w:rPr>
        <w:tab/>
        <w:t>Apache Tomcat, SSH, Https, Web Sphere, Web Logic, JBoss</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Database</w:t>
      </w:r>
      <w:r w:rsidRPr="009469ED">
        <w:rPr>
          <w:rFonts w:asciiTheme="majorHAnsi" w:hAnsiTheme="majorHAnsi" w:cs="Calibri Light"/>
          <w:color w:val="000000" w:themeColor="text1"/>
          <w:sz w:val="21"/>
          <w:szCs w:val="21"/>
        </w:rPr>
        <w:tab/>
        <w:t>MySQL, SQL, Oracle</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Web technologies</w:t>
      </w:r>
      <w:r w:rsidRPr="009469ED">
        <w:rPr>
          <w:rFonts w:asciiTheme="majorHAnsi" w:hAnsiTheme="majorHAnsi" w:cs="Calibri Light"/>
          <w:color w:val="000000" w:themeColor="text1"/>
          <w:sz w:val="21"/>
          <w:szCs w:val="21"/>
        </w:rPr>
        <w:tab/>
        <w:t>XML, HTML, JavaScript</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Languages</w:t>
      </w:r>
      <w:r w:rsidRPr="009469ED">
        <w:rPr>
          <w:rFonts w:asciiTheme="majorHAnsi" w:hAnsiTheme="majorHAnsi" w:cs="Calibri Light"/>
          <w:color w:val="000000" w:themeColor="text1"/>
          <w:sz w:val="21"/>
          <w:szCs w:val="21"/>
        </w:rPr>
        <w:tab/>
        <w:t>C, C++, Java, Shell, Ruby, Python</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Repository Tools</w:t>
      </w:r>
      <w:r w:rsidRPr="009469ED">
        <w:rPr>
          <w:rFonts w:asciiTheme="majorHAnsi" w:hAnsiTheme="majorHAnsi" w:cs="Calibri Light"/>
          <w:color w:val="000000" w:themeColor="text1"/>
          <w:sz w:val="21"/>
          <w:szCs w:val="21"/>
        </w:rPr>
        <w:tab/>
        <w:t>Artifactory, Nexus</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lastRenderedPageBreak/>
        <w:t>Bug Tracking</w:t>
      </w:r>
      <w:r w:rsidRPr="009469ED">
        <w:rPr>
          <w:rFonts w:asciiTheme="majorHAnsi" w:hAnsiTheme="majorHAnsi" w:cs="Calibri Light"/>
          <w:color w:val="000000" w:themeColor="text1"/>
          <w:sz w:val="21"/>
          <w:szCs w:val="21"/>
        </w:rPr>
        <w:tab/>
        <w:t>JIRA, HP quality center</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 xml:space="preserve">Monitoring Tools             </w:t>
      </w:r>
      <w:r w:rsidRPr="009469ED">
        <w:rPr>
          <w:rFonts w:asciiTheme="majorHAnsi" w:hAnsiTheme="majorHAnsi" w:cs="Calibri Light"/>
          <w:color w:val="000000" w:themeColor="text1"/>
          <w:sz w:val="21"/>
          <w:szCs w:val="21"/>
        </w:rPr>
        <w:tab/>
        <w:t>Nagios, Zabbix, Cloud Watch, Splunk</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 xml:space="preserve">Container Tools </w:t>
      </w:r>
      <w:r w:rsidRPr="009469ED">
        <w:rPr>
          <w:rFonts w:asciiTheme="majorHAnsi" w:hAnsiTheme="majorHAnsi" w:cs="Calibri Light"/>
          <w:color w:val="000000" w:themeColor="text1"/>
          <w:sz w:val="21"/>
          <w:szCs w:val="21"/>
        </w:rPr>
        <w:tab/>
        <w:t>Docker, Kubernetes</w:t>
      </w:r>
    </w:p>
    <w:p w:rsidR="00681D7A"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 xml:space="preserve">Virtualization Tools          </w:t>
      </w:r>
      <w:r w:rsidRPr="009469ED">
        <w:rPr>
          <w:rFonts w:asciiTheme="majorHAnsi" w:hAnsiTheme="majorHAnsi" w:cs="Calibri Light"/>
          <w:color w:val="000000" w:themeColor="text1"/>
          <w:sz w:val="21"/>
          <w:szCs w:val="21"/>
        </w:rPr>
        <w:tab/>
        <w:t>VMware, Oracle Virtual box</w:t>
      </w:r>
    </w:p>
    <w:p w:rsidR="00A90DCD" w:rsidRPr="009469ED" w:rsidRDefault="00681D7A" w:rsidP="009469ED">
      <w:pPr>
        <w:ind w:left="2880" w:hanging="288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Cloud Technologies</w:t>
      </w:r>
      <w:r w:rsidRPr="009469ED">
        <w:rPr>
          <w:rFonts w:asciiTheme="majorHAnsi" w:hAnsiTheme="majorHAnsi" w:cs="Calibri Light"/>
          <w:color w:val="000000" w:themeColor="text1"/>
          <w:sz w:val="21"/>
          <w:szCs w:val="21"/>
        </w:rPr>
        <w:tab/>
        <w:t xml:space="preserve">Amazon Web </w:t>
      </w:r>
      <w:r w:rsidR="00236D60" w:rsidRPr="009469ED">
        <w:rPr>
          <w:rFonts w:asciiTheme="majorHAnsi" w:hAnsiTheme="majorHAnsi" w:cs="Calibri Light"/>
          <w:color w:val="000000" w:themeColor="text1"/>
          <w:sz w:val="21"/>
          <w:szCs w:val="21"/>
        </w:rPr>
        <w:t>Services (</w:t>
      </w:r>
      <w:r w:rsidRPr="009469ED">
        <w:rPr>
          <w:rFonts w:asciiTheme="majorHAnsi" w:hAnsiTheme="majorHAnsi" w:cs="Calibri Light"/>
          <w:color w:val="000000" w:themeColor="text1"/>
          <w:sz w:val="21"/>
          <w:szCs w:val="21"/>
        </w:rPr>
        <w:t>AWS), Azure,</w:t>
      </w:r>
      <w:r w:rsidR="009469ED">
        <w:rPr>
          <w:rFonts w:asciiTheme="majorHAnsi" w:hAnsiTheme="majorHAnsi" w:cs="Calibri Light"/>
          <w:color w:val="000000" w:themeColor="text1"/>
          <w:sz w:val="21"/>
          <w:szCs w:val="21"/>
        </w:rPr>
        <w:t xml:space="preserve"> </w:t>
      </w:r>
      <w:r w:rsidRPr="009469ED">
        <w:rPr>
          <w:rFonts w:asciiTheme="majorHAnsi" w:hAnsiTheme="majorHAnsi" w:cs="Calibri Light"/>
          <w:color w:val="000000" w:themeColor="text1"/>
          <w:sz w:val="21"/>
          <w:szCs w:val="21"/>
        </w:rPr>
        <w:t>OpenStack, Cloudify</w:t>
      </w:r>
    </w:p>
    <w:p w:rsidR="00A90DCD" w:rsidRPr="009469ED" w:rsidRDefault="00A90DCD" w:rsidP="009469ED">
      <w:pPr>
        <w:ind w:left="2880" w:hanging="2880"/>
        <w:jc w:val="both"/>
        <w:rPr>
          <w:rFonts w:asciiTheme="majorHAnsi" w:hAnsiTheme="majorHAnsi" w:cs="Calibri Light"/>
          <w:color w:val="000000" w:themeColor="text1"/>
          <w:sz w:val="21"/>
          <w:szCs w:val="21"/>
        </w:rPr>
      </w:pPr>
    </w:p>
    <w:p w:rsidR="003B19E2" w:rsidRPr="009469ED" w:rsidRDefault="00B97A5E" w:rsidP="009469ED">
      <w:pPr>
        <w:shd w:val="clear" w:color="auto" w:fill="CCCCCC"/>
        <w:jc w:val="both"/>
        <w:rPr>
          <w:rFonts w:asciiTheme="majorHAnsi" w:hAnsiTheme="majorHAnsi" w:cs="Calibri Light"/>
          <w:b/>
          <w:smallCaps/>
          <w:color w:val="000000" w:themeColor="text1"/>
          <w:sz w:val="21"/>
          <w:szCs w:val="21"/>
        </w:rPr>
      </w:pPr>
      <w:r w:rsidRPr="009469ED">
        <w:rPr>
          <w:rFonts w:asciiTheme="majorHAnsi" w:hAnsiTheme="majorHAnsi" w:cs="Calibri Light"/>
          <w:b/>
          <w:smallCaps/>
          <w:color w:val="000000" w:themeColor="text1"/>
          <w:sz w:val="21"/>
          <w:szCs w:val="21"/>
        </w:rPr>
        <w:t>Professional Experience</w:t>
      </w:r>
      <w:r w:rsidRPr="009469ED">
        <w:rPr>
          <w:rFonts w:asciiTheme="majorHAnsi" w:hAnsiTheme="majorHAnsi" w:cs="Calibri Light"/>
          <w:b/>
          <w:color w:val="000000" w:themeColor="text1"/>
          <w:sz w:val="21"/>
          <w:szCs w:val="21"/>
        </w:rPr>
        <w:t>:</w:t>
      </w:r>
    </w:p>
    <w:p w:rsidR="003B19E2" w:rsidRPr="009469ED" w:rsidRDefault="003B19E2" w:rsidP="009469ED">
      <w:pPr>
        <w:jc w:val="both"/>
        <w:rPr>
          <w:rFonts w:asciiTheme="majorHAnsi" w:hAnsiTheme="majorHAnsi" w:cs="Calibri Light"/>
          <w:b/>
          <w:color w:val="000000" w:themeColor="text1"/>
          <w:sz w:val="21"/>
          <w:szCs w:val="21"/>
        </w:rPr>
      </w:pPr>
    </w:p>
    <w:p w:rsidR="00FC1866" w:rsidRPr="009469ED" w:rsidRDefault="00681D7A" w:rsidP="009469ED">
      <w:pPr>
        <w:pStyle w:val="NoSpacing"/>
        <w:jc w:val="both"/>
        <w:rPr>
          <w:rFonts w:asciiTheme="majorHAnsi" w:eastAsia="Arial" w:hAnsiTheme="majorHAnsi" w:cs="Calibri Light"/>
          <w:bCs/>
          <w:i/>
          <w:color w:val="000000" w:themeColor="text1"/>
          <w:sz w:val="21"/>
          <w:szCs w:val="21"/>
        </w:rPr>
      </w:pPr>
      <w:r w:rsidRPr="009469ED">
        <w:rPr>
          <w:rFonts w:asciiTheme="majorHAnsi" w:hAnsiTheme="majorHAnsi" w:cs="Calibri Light"/>
          <w:b/>
          <w:bCs/>
          <w:i/>
          <w:color w:val="000000" w:themeColor="text1"/>
          <w:sz w:val="21"/>
          <w:szCs w:val="21"/>
        </w:rPr>
        <w:t>Client:</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hAnsiTheme="majorHAnsi" w:cstheme="minorHAnsi"/>
          <w:b/>
          <w:i/>
          <w:color w:val="000000" w:themeColor="text1"/>
          <w:sz w:val="21"/>
          <w:szCs w:val="21"/>
        </w:rPr>
        <w:t>AT</w:t>
      </w:r>
      <w:r w:rsidR="009469ED">
        <w:rPr>
          <w:rFonts w:asciiTheme="majorHAnsi" w:hAnsiTheme="majorHAnsi" w:cstheme="minorHAnsi"/>
          <w:b/>
          <w:i/>
          <w:color w:val="000000" w:themeColor="text1"/>
          <w:sz w:val="21"/>
          <w:szCs w:val="21"/>
        </w:rPr>
        <w:t xml:space="preserve"> </w:t>
      </w:r>
      <w:r w:rsidRPr="009469ED">
        <w:rPr>
          <w:rFonts w:asciiTheme="majorHAnsi" w:hAnsiTheme="majorHAnsi" w:cstheme="minorHAnsi"/>
          <w:b/>
          <w:i/>
          <w:color w:val="000000" w:themeColor="text1"/>
          <w:sz w:val="21"/>
          <w:szCs w:val="21"/>
        </w:rPr>
        <w:t>&amp;</w:t>
      </w:r>
      <w:r w:rsidR="009469ED">
        <w:rPr>
          <w:rFonts w:asciiTheme="majorHAnsi" w:hAnsiTheme="majorHAnsi" w:cstheme="minorHAnsi"/>
          <w:b/>
          <w:i/>
          <w:color w:val="000000" w:themeColor="text1"/>
          <w:sz w:val="21"/>
          <w:szCs w:val="21"/>
        </w:rPr>
        <w:t xml:space="preserve"> T- Middletown, NJ</w:t>
      </w:r>
      <w:r w:rsidR="009469ED">
        <w:rPr>
          <w:rFonts w:asciiTheme="majorHAnsi" w:hAnsiTheme="majorHAnsi" w:cstheme="minorHAnsi"/>
          <w:b/>
          <w:i/>
          <w:color w:val="000000" w:themeColor="text1"/>
          <w:sz w:val="21"/>
          <w:szCs w:val="21"/>
        </w:rPr>
        <w:tab/>
      </w:r>
      <w:r w:rsidR="009469ED">
        <w:rPr>
          <w:rFonts w:asciiTheme="majorHAnsi" w:hAnsiTheme="majorHAnsi" w:cstheme="minorHAnsi"/>
          <w:b/>
          <w:i/>
          <w:color w:val="000000" w:themeColor="text1"/>
          <w:sz w:val="21"/>
          <w:szCs w:val="21"/>
        </w:rPr>
        <w:tab/>
      </w:r>
      <w:r w:rsidR="009469ED">
        <w:rPr>
          <w:rFonts w:asciiTheme="majorHAnsi" w:hAnsiTheme="majorHAnsi" w:cstheme="minorHAnsi"/>
          <w:b/>
          <w:i/>
          <w:color w:val="000000" w:themeColor="text1"/>
          <w:sz w:val="21"/>
          <w:szCs w:val="21"/>
        </w:rPr>
        <w:tab/>
      </w:r>
      <w:r w:rsidR="009469ED">
        <w:rPr>
          <w:rFonts w:asciiTheme="majorHAnsi" w:hAnsiTheme="majorHAnsi" w:cstheme="minorHAnsi"/>
          <w:b/>
          <w:i/>
          <w:color w:val="000000" w:themeColor="text1"/>
          <w:sz w:val="21"/>
          <w:szCs w:val="21"/>
        </w:rPr>
        <w:tab/>
      </w:r>
      <w:r w:rsidR="009469ED">
        <w:rPr>
          <w:rFonts w:asciiTheme="majorHAnsi" w:hAnsiTheme="majorHAnsi" w:cstheme="minorHAnsi"/>
          <w:b/>
          <w:i/>
          <w:color w:val="000000" w:themeColor="text1"/>
          <w:sz w:val="21"/>
          <w:szCs w:val="21"/>
        </w:rPr>
        <w:tab/>
      </w:r>
      <w:r w:rsidR="009469ED">
        <w:rPr>
          <w:rFonts w:asciiTheme="majorHAnsi" w:hAnsiTheme="majorHAnsi" w:cstheme="minorHAnsi"/>
          <w:b/>
          <w:i/>
          <w:color w:val="000000" w:themeColor="text1"/>
          <w:sz w:val="21"/>
          <w:szCs w:val="21"/>
        </w:rPr>
        <w:tab/>
      </w:r>
      <w:r w:rsidR="009469ED">
        <w:rPr>
          <w:rFonts w:asciiTheme="majorHAnsi" w:hAnsiTheme="majorHAnsi" w:cstheme="minorHAnsi"/>
          <w:i/>
          <w:color w:val="000000" w:themeColor="text1"/>
          <w:sz w:val="21"/>
          <w:szCs w:val="21"/>
        </w:rPr>
        <w:tab/>
      </w:r>
      <w:r w:rsidR="009469ED" w:rsidRPr="009469ED">
        <w:rPr>
          <w:rFonts w:asciiTheme="majorHAnsi" w:hAnsiTheme="majorHAnsi" w:cstheme="minorHAnsi"/>
          <w:i/>
          <w:color w:val="000000" w:themeColor="text1"/>
          <w:sz w:val="21"/>
          <w:szCs w:val="21"/>
        </w:rPr>
        <w:t xml:space="preserve">Feb </w:t>
      </w:r>
      <w:r w:rsidRPr="009469ED">
        <w:rPr>
          <w:rFonts w:asciiTheme="majorHAnsi" w:hAnsiTheme="majorHAnsi" w:cstheme="minorHAnsi"/>
          <w:i/>
          <w:color w:val="000000" w:themeColor="text1"/>
          <w:sz w:val="21"/>
          <w:szCs w:val="21"/>
        </w:rPr>
        <w:t>2018</w:t>
      </w:r>
      <w:r w:rsidR="009469ED" w:rsidRPr="009469ED">
        <w:rPr>
          <w:rFonts w:asciiTheme="majorHAnsi" w:hAnsiTheme="majorHAnsi" w:cstheme="minorHAnsi"/>
          <w:i/>
          <w:color w:val="000000" w:themeColor="text1"/>
          <w:sz w:val="21"/>
          <w:szCs w:val="21"/>
        </w:rPr>
        <w:t xml:space="preserve"> </w:t>
      </w:r>
      <w:r w:rsidRPr="009469ED">
        <w:rPr>
          <w:rFonts w:asciiTheme="majorHAnsi" w:hAnsiTheme="majorHAnsi" w:cstheme="minorHAnsi"/>
          <w:i/>
          <w:color w:val="000000" w:themeColor="text1"/>
          <w:sz w:val="21"/>
          <w:szCs w:val="21"/>
        </w:rPr>
        <w:t xml:space="preserve">- </w:t>
      </w:r>
      <w:r w:rsidR="009469ED" w:rsidRPr="009469ED">
        <w:rPr>
          <w:rFonts w:asciiTheme="majorHAnsi" w:hAnsiTheme="majorHAnsi" w:cstheme="minorHAnsi"/>
          <w:i/>
          <w:color w:val="000000" w:themeColor="text1"/>
          <w:sz w:val="21"/>
          <w:szCs w:val="21"/>
        </w:rPr>
        <w:t>Present</w:t>
      </w:r>
    </w:p>
    <w:p w:rsidR="00FC1866" w:rsidRPr="009469ED" w:rsidRDefault="00681D7A" w:rsidP="009469ED">
      <w:pPr>
        <w:pBdr>
          <w:bottom w:val="single" w:sz="6" w:space="1" w:color="auto"/>
        </w:pBdr>
        <w:jc w:val="both"/>
        <w:rPr>
          <w:rFonts w:asciiTheme="majorHAnsi" w:hAnsiTheme="majorHAnsi" w:cs="Calibri Light"/>
          <w:b/>
          <w:bCs/>
          <w:i/>
          <w:color w:val="000000" w:themeColor="text1"/>
          <w:sz w:val="21"/>
          <w:szCs w:val="21"/>
        </w:rPr>
      </w:pPr>
      <w:r w:rsidRPr="009469ED">
        <w:rPr>
          <w:rFonts w:asciiTheme="majorHAnsi" w:hAnsiTheme="majorHAnsi" w:cs="Calibri Light"/>
          <w:b/>
          <w:bCs/>
          <w:i/>
          <w:color w:val="000000" w:themeColor="text1"/>
          <w:sz w:val="21"/>
          <w:szCs w:val="21"/>
        </w:rPr>
        <w:t>Role:</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eastAsia="Times New Roman" w:hAnsiTheme="majorHAnsi" w:cstheme="minorHAnsi"/>
          <w:b/>
          <w:i/>
          <w:color w:val="000000" w:themeColor="text1"/>
          <w:sz w:val="21"/>
          <w:szCs w:val="21"/>
        </w:rPr>
        <w:t>Sr.</w:t>
      </w:r>
      <w:r w:rsidR="009469ED">
        <w:rPr>
          <w:rFonts w:asciiTheme="majorHAnsi" w:eastAsia="Times New Roman" w:hAnsiTheme="majorHAnsi" w:cstheme="minorHAnsi"/>
          <w:b/>
          <w:i/>
          <w:color w:val="000000" w:themeColor="text1"/>
          <w:sz w:val="21"/>
          <w:szCs w:val="21"/>
        </w:rPr>
        <w:t xml:space="preserve"> </w:t>
      </w:r>
      <w:r w:rsidRPr="009469ED">
        <w:rPr>
          <w:rFonts w:asciiTheme="majorHAnsi" w:eastAsia="Times New Roman" w:hAnsiTheme="majorHAnsi" w:cstheme="minorHAnsi"/>
          <w:b/>
          <w:i/>
          <w:color w:val="000000" w:themeColor="text1"/>
          <w:sz w:val="21"/>
          <w:szCs w:val="21"/>
        </w:rPr>
        <w:t>DevOps Engineer</w:t>
      </w:r>
    </w:p>
    <w:p w:rsidR="00FC1866" w:rsidRPr="009469ED" w:rsidRDefault="00FC1866" w:rsidP="009469ED">
      <w:pPr>
        <w:pStyle w:val="NormalWeb"/>
        <w:spacing w:before="0" w:after="0"/>
        <w:ind w:left="0" w:right="0"/>
        <w:jc w:val="both"/>
        <w:rPr>
          <w:rFonts w:asciiTheme="majorHAnsi" w:hAnsiTheme="majorHAnsi" w:cs="Calibri Light"/>
          <w:bCs/>
          <w:color w:val="000000" w:themeColor="text1"/>
          <w:sz w:val="21"/>
          <w:szCs w:val="21"/>
        </w:rPr>
      </w:pPr>
    </w:p>
    <w:p w:rsidR="00FC1866" w:rsidRPr="009469ED" w:rsidRDefault="00FC1866" w:rsidP="009469ED">
      <w:pPr>
        <w:pStyle w:val="ListParagraph"/>
        <w:spacing w:after="0" w:line="240" w:lineRule="auto"/>
        <w:ind w:left="0"/>
        <w:jc w:val="both"/>
        <w:outlineLvl w:val="3"/>
        <w:rPr>
          <w:rFonts w:asciiTheme="majorHAnsi" w:hAnsiTheme="majorHAnsi" w:cs="Calibri Light"/>
          <w:b/>
          <w:bCs/>
          <w:color w:val="000000" w:themeColor="text1"/>
          <w:sz w:val="21"/>
          <w:szCs w:val="21"/>
          <w:lang w:val="en-US"/>
        </w:rPr>
      </w:pPr>
      <w:r w:rsidRPr="009469ED">
        <w:rPr>
          <w:rFonts w:asciiTheme="majorHAnsi" w:hAnsiTheme="majorHAnsi" w:cs="Calibri Light"/>
          <w:b/>
          <w:bCs/>
          <w:color w:val="000000" w:themeColor="text1"/>
          <w:sz w:val="21"/>
          <w:szCs w:val="21"/>
          <w:lang w:val="en-US"/>
        </w:rPr>
        <w:t>Roles &amp; Responsibilities:</w:t>
      </w:r>
    </w:p>
    <w:p w:rsidR="00681D7A" w:rsidRPr="009469ED" w:rsidRDefault="009469ED"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lang w:val="en-US"/>
        </w:rPr>
        <w:t>Set</w:t>
      </w:r>
      <w:r w:rsidR="00681D7A" w:rsidRPr="009469ED">
        <w:rPr>
          <w:rFonts w:asciiTheme="majorHAnsi" w:hAnsiTheme="majorHAnsi" w:cstheme="minorHAnsi"/>
          <w:color w:val="000000" w:themeColor="text1"/>
          <w:sz w:val="21"/>
          <w:szCs w:val="21"/>
          <w:lang w:val="en-US"/>
        </w:rPr>
        <w:t>up huge Kubernetes platform and providing assistance to various onboarding</w:t>
      </w:r>
      <w:r>
        <w:rPr>
          <w:rFonts w:asciiTheme="majorHAnsi" w:hAnsiTheme="majorHAnsi" w:cstheme="minorHAnsi"/>
          <w:color w:val="000000" w:themeColor="text1"/>
          <w:sz w:val="21"/>
          <w:szCs w:val="21"/>
          <w:lang w:val="en-US"/>
        </w:rPr>
        <w:t xml:space="preserve"> app teams and Containerized AT</w:t>
      </w:r>
      <w:r w:rsidR="00681D7A" w:rsidRPr="009469ED">
        <w:rPr>
          <w:rFonts w:asciiTheme="majorHAnsi" w:hAnsiTheme="majorHAnsi" w:cstheme="minorHAnsi"/>
          <w:color w:val="000000" w:themeColor="text1"/>
          <w:sz w:val="21"/>
          <w:szCs w:val="21"/>
          <w:lang w:val="en-US"/>
        </w:rPr>
        <w:t>&amp;</w:t>
      </w:r>
      <w:r>
        <w:rPr>
          <w:rFonts w:asciiTheme="majorHAnsi" w:hAnsiTheme="majorHAnsi" w:cstheme="minorHAnsi"/>
          <w:color w:val="000000" w:themeColor="text1"/>
          <w:sz w:val="21"/>
          <w:szCs w:val="21"/>
          <w:lang w:val="en-US"/>
        </w:rPr>
        <w:t>T</w:t>
      </w:r>
      <w:r w:rsidR="00681D7A" w:rsidRPr="009469ED">
        <w:rPr>
          <w:rFonts w:asciiTheme="majorHAnsi" w:hAnsiTheme="majorHAnsi" w:cstheme="minorHAnsi"/>
          <w:color w:val="000000" w:themeColor="text1"/>
          <w:sz w:val="21"/>
          <w:szCs w:val="21"/>
          <w:lang w:val="en-US"/>
        </w:rPr>
        <w:t xml:space="preserve"> </w:t>
      </w:r>
      <w:r>
        <w:rPr>
          <w:rFonts w:asciiTheme="majorHAnsi" w:hAnsiTheme="majorHAnsi" w:cstheme="minorHAnsi"/>
          <w:color w:val="000000" w:themeColor="text1"/>
          <w:sz w:val="21"/>
          <w:szCs w:val="21"/>
          <w:lang w:val="en-US"/>
        </w:rPr>
        <w:t>Micro</w:t>
      </w:r>
      <w:r w:rsidR="00681D7A" w:rsidRPr="009469ED">
        <w:rPr>
          <w:rFonts w:asciiTheme="majorHAnsi" w:hAnsiTheme="majorHAnsi" w:cstheme="minorHAnsi"/>
          <w:color w:val="000000" w:themeColor="text1"/>
          <w:sz w:val="21"/>
          <w:szCs w:val="21"/>
          <w:lang w:val="en-US"/>
        </w:rPr>
        <w:t xml:space="preserve">services from </w:t>
      </w:r>
      <w:r w:rsidR="00236D60" w:rsidRPr="009469ED">
        <w:rPr>
          <w:rFonts w:asciiTheme="majorHAnsi" w:hAnsiTheme="majorHAnsi" w:cstheme="minorHAnsi"/>
          <w:color w:val="000000" w:themeColor="text1"/>
          <w:sz w:val="21"/>
          <w:szCs w:val="21"/>
          <w:lang w:val="en-US"/>
        </w:rPr>
        <w:t>Docker</w:t>
      </w:r>
      <w:r w:rsidR="00681D7A" w:rsidRPr="009469ED">
        <w:rPr>
          <w:rFonts w:asciiTheme="majorHAnsi" w:hAnsiTheme="majorHAnsi" w:cstheme="minorHAnsi"/>
          <w:color w:val="000000" w:themeColor="text1"/>
          <w:sz w:val="21"/>
          <w:szCs w:val="21"/>
          <w:lang w:val="en-US"/>
        </w:rPr>
        <w:t xml:space="preserve"> to </w:t>
      </w:r>
      <w:r w:rsidR="00236D60">
        <w:rPr>
          <w:rFonts w:asciiTheme="majorHAnsi" w:hAnsiTheme="majorHAnsi" w:cstheme="minorHAnsi"/>
          <w:b/>
          <w:color w:val="000000" w:themeColor="text1"/>
          <w:sz w:val="21"/>
          <w:szCs w:val="21"/>
          <w:lang w:val="en-US"/>
        </w:rPr>
        <w:t>K</w:t>
      </w:r>
      <w:r w:rsidR="00681D7A" w:rsidRPr="009469ED">
        <w:rPr>
          <w:rFonts w:asciiTheme="majorHAnsi" w:hAnsiTheme="majorHAnsi" w:cstheme="minorHAnsi"/>
          <w:b/>
          <w:color w:val="000000" w:themeColor="text1"/>
          <w:sz w:val="21"/>
          <w:szCs w:val="21"/>
          <w:lang w:val="en-US"/>
        </w:rPr>
        <w:t>ubernetes</w:t>
      </w:r>
    </w:p>
    <w:p w:rsidR="00681D7A" w:rsidRPr="009469ED" w:rsidRDefault="009469ED"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lang w:val="en-US"/>
        </w:rPr>
        <w:t>C</w:t>
      </w:r>
      <w:r w:rsidR="00681D7A" w:rsidRPr="009469ED">
        <w:rPr>
          <w:rFonts w:asciiTheme="majorHAnsi" w:hAnsiTheme="majorHAnsi" w:cstheme="minorHAnsi"/>
          <w:color w:val="000000" w:themeColor="text1"/>
          <w:sz w:val="21"/>
          <w:szCs w:val="21"/>
          <w:lang w:val="en-US"/>
        </w:rPr>
        <w:t xml:space="preserve">onfiguring the monitoring and alerting tools according to the requirement like </w:t>
      </w:r>
      <w:r w:rsidR="00681D7A" w:rsidRPr="009469ED">
        <w:rPr>
          <w:rFonts w:asciiTheme="majorHAnsi" w:hAnsiTheme="majorHAnsi" w:cstheme="minorHAnsi"/>
          <w:b/>
          <w:color w:val="000000" w:themeColor="text1"/>
          <w:sz w:val="21"/>
          <w:szCs w:val="21"/>
          <w:lang w:val="en-US"/>
        </w:rPr>
        <w:t>Prometheus</w:t>
      </w:r>
      <w:r w:rsidR="00681D7A" w:rsidRPr="009469ED">
        <w:rPr>
          <w:rFonts w:asciiTheme="majorHAnsi" w:hAnsiTheme="majorHAnsi" w:cstheme="minorHAnsi"/>
          <w:color w:val="000000" w:themeColor="text1"/>
          <w:sz w:val="21"/>
          <w:szCs w:val="21"/>
          <w:lang w:val="en-US"/>
        </w:rPr>
        <w:t xml:space="preserve"> and </w:t>
      </w:r>
      <w:r w:rsidR="00681D7A" w:rsidRPr="009469ED">
        <w:rPr>
          <w:rFonts w:asciiTheme="majorHAnsi" w:hAnsiTheme="majorHAnsi" w:cstheme="minorHAnsi"/>
          <w:b/>
          <w:color w:val="000000" w:themeColor="text1"/>
          <w:sz w:val="21"/>
          <w:szCs w:val="21"/>
          <w:lang w:val="en-US"/>
        </w:rPr>
        <w:t>Grafana</w:t>
      </w:r>
      <w:r w:rsidR="00681D7A" w:rsidRPr="009469ED">
        <w:rPr>
          <w:rFonts w:asciiTheme="majorHAnsi" w:hAnsiTheme="majorHAnsi" w:cstheme="minorHAnsi"/>
          <w:color w:val="000000" w:themeColor="text1"/>
          <w:sz w:val="21"/>
          <w:szCs w:val="21"/>
          <w:lang w:val="en-US"/>
        </w:rPr>
        <w:t>, deployed multiple dashboards for individual applications.</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Setting up alerts and kube state metrics of the pods in each namespace where we can know the status of each pod/container restart count and also monitor logging events.</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Worked on multiple things like setting up </w:t>
      </w:r>
      <w:r w:rsidR="00236D60">
        <w:rPr>
          <w:rFonts w:asciiTheme="majorHAnsi" w:hAnsiTheme="majorHAnsi" w:cstheme="minorHAnsi"/>
          <w:b/>
          <w:color w:val="000000" w:themeColor="text1"/>
          <w:sz w:val="21"/>
          <w:szCs w:val="21"/>
          <w:lang w:val="en-US"/>
        </w:rPr>
        <w:t>K</w:t>
      </w:r>
      <w:r w:rsidRPr="009469ED">
        <w:rPr>
          <w:rFonts w:asciiTheme="majorHAnsi" w:hAnsiTheme="majorHAnsi" w:cstheme="minorHAnsi"/>
          <w:b/>
          <w:color w:val="000000" w:themeColor="text1"/>
          <w:sz w:val="21"/>
          <w:szCs w:val="21"/>
          <w:lang w:val="en-US"/>
        </w:rPr>
        <w:t>ubernetes</w:t>
      </w:r>
      <w:r w:rsidRPr="009469ED">
        <w:rPr>
          <w:rFonts w:asciiTheme="majorHAnsi" w:hAnsiTheme="majorHAnsi" w:cstheme="minorHAnsi"/>
          <w:color w:val="000000" w:themeColor="text1"/>
          <w:sz w:val="21"/>
          <w:szCs w:val="21"/>
          <w:lang w:val="en-US"/>
        </w:rPr>
        <w:t xml:space="preserve"> dashboards with </w:t>
      </w:r>
      <w:r w:rsidRPr="009469ED">
        <w:rPr>
          <w:rFonts w:asciiTheme="majorHAnsi" w:hAnsiTheme="majorHAnsi" w:cstheme="minorHAnsi"/>
          <w:b/>
          <w:color w:val="000000" w:themeColor="text1"/>
          <w:sz w:val="21"/>
          <w:szCs w:val="21"/>
          <w:lang w:val="en-US"/>
        </w:rPr>
        <w:t>AAF</w:t>
      </w:r>
      <w:r w:rsidRPr="009469ED">
        <w:rPr>
          <w:rFonts w:asciiTheme="majorHAnsi" w:hAnsiTheme="majorHAnsi" w:cstheme="minorHAnsi"/>
          <w:color w:val="000000" w:themeColor="text1"/>
          <w:sz w:val="21"/>
          <w:szCs w:val="21"/>
          <w:lang w:val="en-US"/>
        </w:rPr>
        <w:t xml:space="preserve"> (Application Authorization Framework) and also using kube config.</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Installed and Implemented </w:t>
      </w:r>
      <w:r w:rsidRPr="009469ED">
        <w:rPr>
          <w:rFonts w:asciiTheme="majorHAnsi" w:hAnsiTheme="majorHAnsi" w:cstheme="minorHAnsi"/>
          <w:b/>
          <w:color w:val="000000" w:themeColor="text1"/>
          <w:sz w:val="21"/>
          <w:szCs w:val="21"/>
          <w:lang w:val="en-US"/>
        </w:rPr>
        <w:t>Ansible</w:t>
      </w:r>
      <w:r w:rsidRPr="009469ED">
        <w:rPr>
          <w:rFonts w:asciiTheme="majorHAnsi" w:hAnsiTheme="majorHAnsi" w:cstheme="minorHAnsi"/>
          <w:color w:val="000000" w:themeColor="text1"/>
          <w:sz w:val="21"/>
          <w:szCs w:val="21"/>
          <w:lang w:val="en-US"/>
        </w:rPr>
        <w:t xml:space="preserve"> configuration management system. </w:t>
      </w:r>
    </w:p>
    <w:p w:rsidR="00681D7A" w:rsidRPr="009469ED" w:rsidRDefault="00681D7A" w:rsidP="009469ED">
      <w:pPr>
        <w:pStyle w:val="ListParagraph"/>
        <w:numPr>
          <w:ilvl w:val="0"/>
          <w:numId w:val="19"/>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Used </w:t>
      </w:r>
      <w:r w:rsidRPr="009469ED">
        <w:rPr>
          <w:rFonts w:asciiTheme="majorHAnsi" w:hAnsiTheme="majorHAnsi" w:cstheme="minorHAnsi"/>
          <w:b/>
          <w:color w:val="000000" w:themeColor="text1"/>
          <w:sz w:val="21"/>
          <w:szCs w:val="21"/>
          <w:lang w:val="en-US"/>
        </w:rPr>
        <w:t xml:space="preserve">Ansible </w:t>
      </w:r>
      <w:r w:rsidRPr="009469ED">
        <w:rPr>
          <w:rFonts w:asciiTheme="majorHAnsi" w:hAnsiTheme="majorHAnsi" w:cstheme="minorHAnsi"/>
          <w:color w:val="000000" w:themeColor="text1"/>
          <w:sz w:val="21"/>
          <w:szCs w:val="21"/>
          <w:lang w:val="en-US"/>
        </w:rPr>
        <w:t xml:space="preserve">server and workstation to manage and configure nodes. </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Used </w:t>
      </w:r>
      <w:r w:rsidRPr="009469ED">
        <w:rPr>
          <w:rFonts w:asciiTheme="majorHAnsi" w:hAnsiTheme="majorHAnsi" w:cstheme="minorHAnsi"/>
          <w:b/>
          <w:color w:val="000000" w:themeColor="text1"/>
          <w:sz w:val="21"/>
          <w:szCs w:val="21"/>
          <w:lang w:val="en-US"/>
        </w:rPr>
        <w:t>Ansible</w:t>
      </w:r>
      <w:r w:rsidRPr="009469ED">
        <w:rPr>
          <w:rFonts w:asciiTheme="majorHAnsi" w:hAnsiTheme="majorHAnsi" w:cstheme="minorHAnsi"/>
          <w:color w:val="000000" w:themeColor="text1"/>
          <w:sz w:val="21"/>
          <w:szCs w:val="21"/>
          <w:lang w:val="en-US"/>
        </w:rPr>
        <w:t xml:space="preserve"> to manage Web applications, Environments configuration Files, Users, Mount points and Packages.</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Maintained high availability clustered and standalone server environments and refined automation components with scripting and configuration management (Ansible) and experienced in writing </w:t>
      </w:r>
      <w:r w:rsidRPr="009469ED">
        <w:rPr>
          <w:rFonts w:asciiTheme="majorHAnsi" w:hAnsiTheme="majorHAnsi" w:cstheme="minorHAnsi"/>
          <w:b/>
          <w:color w:val="000000" w:themeColor="text1"/>
          <w:sz w:val="21"/>
          <w:szCs w:val="21"/>
          <w:lang w:val="en-US"/>
        </w:rPr>
        <w:t>Ansible</w:t>
      </w:r>
      <w:r w:rsidRPr="009469ED">
        <w:rPr>
          <w:rFonts w:asciiTheme="majorHAnsi" w:hAnsiTheme="majorHAnsi" w:cstheme="minorHAnsi"/>
          <w:color w:val="000000" w:themeColor="text1"/>
          <w:sz w:val="21"/>
          <w:szCs w:val="21"/>
          <w:lang w:val="en-US"/>
        </w:rPr>
        <w:t xml:space="preserve"> scripts.</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Deployed and Configured an </w:t>
      </w:r>
      <w:r w:rsidRPr="009469ED">
        <w:rPr>
          <w:rFonts w:asciiTheme="majorHAnsi" w:hAnsiTheme="majorHAnsi" w:cstheme="minorHAnsi"/>
          <w:b/>
          <w:color w:val="000000" w:themeColor="text1"/>
          <w:sz w:val="21"/>
          <w:szCs w:val="21"/>
          <w:shd w:val="clear" w:color="auto" w:fill="FFFFFF"/>
          <w:lang w:val="en-US"/>
        </w:rPr>
        <w:t xml:space="preserve">ELK </w:t>
      </w:r>
      <w:r w:rsidRPr="009469ED">
        <w:rPr>
          <w:rFonts w:asciiTheme="majorHAnsi" w:hAnsiTheme="majorHAnsi" w:cstheme="minorHAnsi"/>
          <w:color w:val="000000" w:themeColor="text1"/>
          <w:sz w:val="21"/>
          <w:szCs w:val="21"/>
          <w:shd w:val="clear" w:color="auto" w:fill="FFFFFF"/>
          <w:lang w:val="en-US"/>
        </w:rPr>
        <w:t>stack, setup the ELK Stack to collect, search and analyze log files from across servers.</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Created a </w:t>
      </w:r>
      <w:r w:rsidRPr="009469ED">
        <w:rPr>
          <w:rFonts w:asciiTheme="majorHAnsi" w:hAnsiTheme="majorHAnsi" w:cstheme="minorHAnsi"/>
          <w:b/>
          <w:color w:val="000000" w:themeColor="text1"/>
          <w:sz w:val="21"/>
          <w:szCs w:val="21"/>
          <w:lang w:val="en-US"/>
        </w:rPr>
        <w:t>Jenkins</w:t>
      </w:r>
      <w:r w:rsidRPr="009469ED">
        <w:rPr>
          <w:rFonts w:asciiTheme="majorHAnsi" w:hAnsiTheme="majorHAnsi" w:cstheme="minorHAnsi"/>
          <w:color w:val="000000" w:themeColor="text1"/>
          <w:sz w:val="21"/>
          <w:szCs w:val="21"/>
          <w:lang w:val="en-US"/>
        </w:rPr>
        <w:t xml:space="preserve"> job which generate the Kubernetes namespace and mapped to their application users in each namespace.</w:t>
      </w:r>
    </w:p>
    <w:p w:rsidR="00681D7A" w:rsidRPr="009469ED" w:rsidRDefault="009469ED"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shd w:val="clear" w:color="auto" w:fill="FFFFFF"/>
          <w:lang w:val="en-US"/>
        </w:rPr>
        <w:t xml:space="preserve">Used </w:t>
      </w:r>
      <w:r w:rsidR="00681D7A" w:rsidRPr="009469ED">
        <w:rPr>
          <w:rFonts w:asciiTheme="majorHAnsi" w:hAnsiTheme="majorHAnsi" w:cstheme="minorHAnsi"/>
          <w:b/>
          <w:color w:val="000000" w:themeColor="text1"/>
          <w:sz w:val="21"/>
          <w:szCs w:val="21"/>
          <w:shd w:val="clear" w:color="auto" w:fill="FFFFFF"/>
          <w:lang w:val="en-US"/>
        </w:rPr>
        <w:t>Jenkins</w:t>
      </w:r>
      <w:r w:rsidR="00681D7A" w:rsidRPr="009469ED">
        <w:rPr>
          <w:rFonts w:asciiTheme="majorHAnsi" w:hAnsiTheme="majorHAnsi" w:cstheme="minorHAnsi"/>
          <w:color w:val="000000" w:themeColor="text1"/>
          <w:sz w:val="21"/>
          <w:szCs w:val="21"/>
          <w:shd w:val="clear" w:color="auto" w:fill="FFFFFF"/>
          <w:lang w:val="en-US"/>
        </w:rPr>
        <w:t xml:space="preserve"> as a </w:t>
      </w:r>
      <w:r>
        <w:rPr>
          <w:rFonts w:asciiTheme="majorHAnsi" w:hAnsiTheme="majorHAnsi" w:cstheme="minorHAnsi"/>
          <w:color w:val="000000" w:themeColor="text1"/>
          <w:sz w:val="21"/>
          <w:szCs w:val="21"/>
          <w:shd w:val="clear" w:color="auto" w:fill="FFFFFF"/>
          <w:lang w:val="en-US"/>
        </w:rPr>
        <w:t>C</w:t>
      </w:r>
      <w:r w:rsidR="00681D7A" w:rsidRPr="009469ED">
        <w:rPr>
          <w:rFonts w:asciiTheme="majorHAnsi" w:hAnsiTheme="majorHAnsi" w:cstheme="minorHAnsi"/>
          <w:color w:val="000000" w:themeColor="text1"/>
          <w:sz w:val="21"/>
          <w:szCs w:val="21"/>
          <w:shd w:val="clear" w:color="auto" w:fill="FFFFFF"/>
          <w:lang w:val="en-US"/>
        </w:rPr>
        <w:t xml:space="preserve">ontinuous </w:t>
      </w:r>
      <w:r>
        <w:rPr>
          <w:rFonts w:asciiTheme="majorHAnsi" w:hAnsiTheme="majorHAnsi" w:cstheme="minorHAnsi"/>
          <w:color w:val="000000" w:themeColor="text1"/>
          <w:sz w:val="21"/>
          <w:szCs w:val="21"/>
          <w:shd w:val="clear" w:color="auto" w:fill="FFFFFF"/>
          <w:lang w:val="en-US"/>
        </w:rPr>
        <w:t>I</w:t>
      </w:r>
      <w:r w:rsidR="00681D7A" w:rsidRPr="009469ED">
        <w:rPr>
          <w:rFonts w:asciiTheme="majorHAnsi" w:hAnsiTheme="majorHAnsi" w:cstheme="minorHAnsi"/>
          <w:color w:val="000000" w:themeColor="text1"/>
          <w:sz w:val="21"/>
          <w:szCs w:val="21"/>
          <w:shd w:val="clear" w:color="auto" w:fill="FFFFFF"/>
          <w:lang w:val="en-US"/>
        </w:rPr>
        <w:t>ntegration tool for build and deployment of JAVA code. </w:t>
      </w:r>
    </w:p>
    <w:p w:rsidR="00681D7A" w:rsidRPr="009469ED" w:rsidRDefault="009469ED"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lang w:val="en-US"/>
        </w:rPr>
        <w:t>Ensure</w:t>
      </w:r>
      <w:r w:rsidR="00681D7A" w:rsidRPr="009469ED">
        <w:rPr>
          <w:rFonts w:asciiTheme="majorHAnsi" w:hAnsiTheme="majorHAnsi" w:cstheme="minorHAnsi"/>
          <w:color w:val="000000" w:themeColor="text1"/>
          <w:sz w:val="21"/>
          <w:szCs w:val="21"/>
          <w:lang w:val="en-US"/>
        </w:rPr>
        <w:t xml:space="preserve"> the applications are not consuming more system resources than those allocated for their namespace  by providing the resource quota to support which is automated through Jenkins </w:t>
      </w:r>
    </w:p>
    <w:p w:rsidR="00681D7A" w:rsidRPr="009469ED" w:rsidRDefault="009469ED"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b/>
          <w:color w:val="000000" w:themeColor="text1"/>
          <w:sz w:val="21"/>
          <w:szCs w:val="21"/>
          <w:lang w:val="en-US"/>
        </w:rPr>
      </w:pPr>
      <w:r>
        <w:rPr>
          <w:rFonts w:asciiTheme="majorHAnsi" w:hAnsiTheme="majorHAnsi" w:cstheme="minorHAnsi"/>
          <w:color w:val="000000" w:themeColor="text1"/>
          <w:sz w:val="21"/>
          <w:szCs w:val="21"/>
          <w:lang w:val="en-US"/>
        </w:rPr>
        <w:t>S</w:t>
      </w:r>
      <w:r w:rsidR="00681D7A" w:rsidRPr="009469ED">
        <w:rPr>
          <w:rFonts w:asciiTheme="majorHAnsi" w:hAnsiTheme="majorHAnsi" w:cstheme="minorHAnsi"/>
          <w:color w:val="000000" w:themeColor="text1"/>
          <w:sz w:val="21"/>
          <w:szCs w:val="21"/>
          <w:lang w:val="en-US"/>
        </w:rPr>
        <w:t xml:space="preserve">etting up </w:t>
      </w:r>
      <w:r w:rsidR="00236D60">
        <w:rPr>
          <w:rFonts w:asciiTheme="majorHAnsi" w:hAnsiTheme="majorHAnsi" w:cstheme="minorHAnsi"/>
          <w:b/>
          <w:color w:val="000000" w:themeColor="text1"/>
          <w:sz w:val="21"/>
          <w:szCs w:val="21"/>
          <w:lang w:val="en-US"/>
        </w:rPr>
        <w:t>PVC (G</w:t>
      </w:r>
      <w:r w:rsidR="00681D7A" w:rsidRPr="009469ED">
        <w:rPr>
          <w:rFonts w:asciiTheme="majorHAnsi" w:hAnsiTheme="majorHAnsi" w:cstheme="minorHAnsi"/>
          <w:b/>
          <w:color w:val="000000" w:themeColor="text1"/>
          <w:sz w:val="21"/>
          <w:szCs w:val="21"/>
          <w:lang w:val="en-US"/>
        </w:rPr>
        <w:t>luster,</w:t>
      </w:r>
      <w:r w:rsidR="00236D60">
        <w:rPr>
          <w:rFonts w:asciiTheme="majorHAnsi" w:hAnsiTheme="majorHAnsi" w:cstheme="minorHAnsi"/>
          <w:b/>
          <w:color w:val="000000" w:themeColor="text1"/>
          <w:sz w:val="21"/>
          <w:szCs w:val="21"/>
          <w:lang w:val="en-US"/>
        </w:rPr>
        <w:t xml:space="preserve"> H</w:t>
      </w:r>
      <w:r w:rsidR="00681D7A" w:rsidRPr="009469ED">
        <w:rPr>
          <w:rFonts w:asciiTheme="majorHAnsi" w:hAnsiTheme="majorHAnsi" w:cstheme="minorHAnsi"/>
          <w:b/>
          <w:color w:val="000000" w:themeColor="text1"/>
          <w:sz w:val="21"/>
          <w:szCs w:val="21"/>
          <w:lang w:val="en-US"/>
        </w:rPr>
        <w:t xml:space="preserve">eketi), </w:t>
      </w:r>
      <w:r w:rsidR="00681D7A" w:rsidRPr="009469ED">
        <w:rPr>
          <w:rFonts w:asciiTheme="majorHAnsi" w:hAnsiTheme="majorHAnsi" w:cstheme="minorHAnsi"/>
          <w:color w:val="000000" w:themeColor="text1"/>
          <w:sz w:val="21"/>
          <w:szCs w:val="21"/>
          <w:lang w:val="en-US"/>
        </w:rPr>
        <w:t>automate script into all clusters.</w:t>
      </w:r>
    </w:p>
    <w:p w:rsidR="00681D7A" w:rsidRPr="009469ED" w:rsidRDefault="009469ED"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b/>
          <w:color w:val="000000" w:themeColor="text1"/>
          <w:sz w:val="21"/>
          <w:szCs w:val="21"/>
          <w:lang w:val="en-US"/>
        </w:rPr>
      </w:pPr>
      <w:r>
        <w:rPr>
          <w:rFonts w:asciiTheme="majorHAnsi" w:hAnsiTheme="majorHAnsi" w:cstheme="minorHAnsi"/>
          <w:color w:val="000000" w:themeColor="text1"/>
          <w:sz w:val="21"/>
          <w:szCs w:val="21"/>
          <w:lang w:val="en-US"/>
        </w:rPr>
        <w:t xml:space="preserve">Worked on </w:t>
      </w:r>
      <w:r w:rsidR="00681D7A" w:rsidRPr="009469ED">
        <w:rPr>
          <w:rFonts w:asciiTheme="majorHAnsi" w:hAnsiTheme="majorHAnsi" w:cstheme="minorHAnsi"/>
          <w:color w:val="000000" w:themeColor="text1"/>
          <w:sz w:val="21"/>
          <w:szCs w:val="21"/>
          <w:lang w:val="en-US"/>
        </w:rPr>
        <w:t>increasing namespace configuration (e.g., vCPU, memory) in runtime and also changed k8s configuration (e.g., add resources such as worker/master node) in runtime</w:t>
      </w:r>
    </w:p>
    <w:p w:rsidR="00681D7A" w:rsidRPr="009469ED" w:rsidRDefault="009469ED"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b/>
          <w:color w:val="000000" w:themeColor="text1"/>
          <w:sz w:val="21"/>
          <w:szCs w:val="21"/>
          <w:lang w:val="en-US"/>
        </w:rPr>
      </w:pPr>
      <w:r>
        <w:rPr>
          <w:rFonts w:asciiTheme="majorHAnsi" w:hAnsiTheme="majorHAnsi" w:cstheme="minorHAnsi"/>
          <w:color w:val="000000" w:themeColor="text1"/>
          <w:sz w:val="21"/>
          <w:szCs w:val="21"/>
          <w:lang w:val="en-US"/>
        </w:rPr>
        <w:t>Worked on c</w:t>
      </w:r>
      <w:r w:rsidR="00681D7A" w:rsidRPr="009469ED">
        <w:rPr>
          <w:rFonts w:asciiTheme="majorHAnsi" w:hAnsiTheme="majorHAnsi" w:cstheme="minorHAnsi"/>
          <w:color w:val="000000" w:themeColor="text1"/>
          <w:sz w:val="21"/>
          <w:szCs w:val="21"/>
          <w:lang w:val="en-US"/>
        </w:rPr>
        <w:t xml:space="preserve">ertificate delivery model for hosted apps inside container by init container approach for AAF where cert id, </w:t>
      </w:r>
      <w:r>
        <w:rPr>
          <w:rFonts w:asciiTheme="majorHAnsi" w:hAnsiTheme="majorHAnsi" w:cstheme="minorHAnsi"/>
          <w:color w:val="000000" w:themeColor="text1"/>
          <w:sz w:val="21"/>
          <w:szCs w:val="21"/>
          <w:lang w:val="en-US"/>
        </w:rPr>
        <w:t>D</w:t>
      </w:r>
      <w:r w:rsidR="00681D7A" w:rsidRPr="009469ED">
        <w:rPr>
          <w:rFonts w:asciiTheme="majorHAnsi" w:hAnsiTheme="majorHAnsi" w:cstheme="minorHAnsi"/>
          <w:color w:val="000000" w:themeColor="text1"/>
          <w:sz w:val="21"/>
          <w:szCs w:val="21"/>
          <w:lang w:val="en-US"/>
        </w:rPr>
        <w:t>eployer id/pw are defined and also created a Jenkins job to automate.</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Automated the </w:t>
      </w:r>
      <w:r w:rsidRPr="009469ED">
        <w:rPr>
          <w:rFonts w:asciiTheme="majorHAnsi" w:hAnsiTheme="majorHAnsi" w:cstheme="minorHAnsi"/>
          <w:b/>
          <w:color w:val="000000" w:themeColor="text1"/>
          <w:sz w:val="21"/>
          <w:szCs w:val="21"/>
          <w:lang w:val="en-US"/>
        </w:rPr>
        <w:t>python</w:t>
      </w:r>
      <w:r w:rsidRPr="009469ED">
        <w:rPr>
          <w:rFonts w:asciiTheme="majorHAnsi" w:hAnsiTheme="majorHAnsi" w:cstheme="minorHAnsi"/>
          <w:color w:val="000000" w:themeColor="text1"/>
          <w:sz w:val="21"/>
          <w:szCs w:val="21"/>
          <w:lang w:val="en-US"/>
        </w:rPr>
        <w:t xml:space="preserve"> script for listing, deleting of </w:t>
      </w:r>
      <w:r w:rsidR="009469ED">
        <w:rPr>
          <w:rFonts w:asciiTheme="majorHAnsi" w:hAnsiTheme="majorHAnsi" w:cstheme="minorHAnsi"/>
          <w:color w:val="000000" w:themeColor="text1"/>
          <w:sz w:val="21"/>
          <w:szCs w:val="21"/>
          <w:lang w:val="en-US"/>
        </w:rPr>
        <w:t>VM</w:t>
      </w:r>
      <w:r w:rsidRPr="009469ED">
        <w:rPr>
          <w:rFonts w:asciiTheme="majorHAnsi" w:hAnsiTheme="majorHAnsi" w:cstheme="minorHAnsi"/>
          <w:color w:val="000000" w:themeColor="text1"/>
          <w:sz w:val="21"/>
          <w:szCs w:val="21"/>
          <w:lang w:val="en-US"/>
        </w:rPr>
        <w:t>’s and associated resources like (cinder, nova, ports, designated DNS) in multi-environments</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Design highly available, cost effective and fault tolerant systems using multiple </w:t>
      </w:r>
      <w:r w:rsidRPr="009469ED">
        <w:rPr>
          <w:rFonts w:asciiTheme="majorHAnsi" w:hAnsiTheme="majorHAnsi" w:cstheme="minorHAnsi"/>
          <w:b/>
          <w:color w:val="000000" w:themeColor="text1"/>
          <w:sz w:val="21"/>
          <w:szCs w:val="21"/>
          <w:lang w:val="en-US"/>
        </w:rPr>
        <w:t>AWSEC2</w:t>
      </w:r>
      <w:r w:rsidRPr="009469ED">
        <w:rPr>
          <w:rFonts w:asciiTheme="majorHAnsi" w:hAnsiTheme="majorHAnsi" w:cstheme="minorHAnsi"/>
          <w:color w:val="000000" w:themeColor="text1"/>
          <w:sz w:val="21"/>
          <w:szCs w:val="21"/>
          <w:lang w:val="en-US"/>
        </w:rPr>
        <w:t xml:space="preserve"> instances, Auto Scaling, </w:t>
      </w:r>
      <w:r w:rsidRPr="009469ED">
        <w:rPr>
          <w:rFonts w:asciiTheme="majorHAnsi" w:hAnsiTheme="majorHAnsi" w:cstheme="minorHAnsi"/>
          <w:b/>
          <w:color w:val="000000" w:themeColor="text1"/>
          <w:sz w:val="21"/>
          <w:szCs w:val="21"/>
          <w:lang w:val="en-US"/>
        </w:rPr>
        <w:t>AWS</w:t>
      </w:r>
      <w:r w:rsidRPr="009469ED">
        <w:rPr>
          <w:rFonts w:asciiTheme="majorHAnsi" w:hAnsiTheme="majorHAnsi" w:cstheme="minorHAnsi"/>
          <w:color w:val="000000" w:themeColor="text1"/>
          <w:sz w:val="21"/>
          <w:szCs w:val="21"/>
          <w:lang w:val="en-US"/>
        </w:rPr>
        <w:t xml:space="preserve"> Elastic Load Balance and </w:t>
      </w:r>
      <w:r w:rsidRPr="009469ED">
        <w:rPr>
          <w:rFonts w:asciiTheme="majorHAnsi" w:hAnsiTheme="majorHAnsi" w:cstheme="minorHAnsi"/>
          <w:b/>
          <w:color w:val="000000" w:themeColor="text1"/>
          <w:sz w:val="21"/>
          <w:szCs w:val="21"/>
          <w:lang w:val="en-US"/>
        </w:rPr>
        <w:t>AWS</w:t>
      </w:r>
      <w:r w:rsidRPr="009469ED">
        <w:rPr>
          <w:rFonts w:asciiTheme="majorHAnsi" w:hAnsiTheme="majorHAnsi" w:cstheme="minorHAnsi"/>
          <w:color w:val="000000" w:themeColor="text1"/>
          <w:sz w:val="21"/>
          <w:szCs w:val="21"/>
          <w:lang w:val="en-US"/>
        </w:rPr>
        <w:t> Amazon machine image (</w:t>
      </w:r>
      <w:r w:rsidRPr="009469ED">
        <w:rPr>
          <w:rFonts w:asciiTheme="majorHAnsi" w:hAnsiTheme="majorHAnsi" w:cstheme="minorHAnsi"/>
          <w:b/>
          <w:color w:val="000000" w:themeColor="text1"/>
          <w:sz w:val="21"/>
          <w:szCs w:val="21"/>
          <w:lang w:val="en-US"/>
        </w:rPr>
        <w:t>AMI</w:t>
      </w:r>
      <w:r w:rsidRPr="009469ED">
        <w:rPr>
          <w:rFonts w:asciiTheme="majorHAnsi" w:hAnsiTheme="majorHAnsi" w:cstheme="minorHAnsi"/>
          <w:color w:val="000000" w:themeColor="text1"/>
          <w:sz w:val="21"/>
          <w:szCs w:val="21"/>
          <w:lang w:val="en-US"/>
        </w:rPr>
        <w:t xml:space="preserve">s), DNS mapping with subdomain using </w:t>
      </w:r>
      <w:r w:rsidRPr="009469ED">
        <w:rPr>
          <w:rFonts w:asciiTheme="majorHAnsi" w:hAnsiTheme="majorHAnsi" w:cstheme="minorHAnsi"/>
          <w:b/>
          <w:color w:val="000000" w:themeColor="text1"/>
          <w:sz w:val="21"/>
          <w:szCs w:val="21"/>
          <w:lang w:val="en-US"/>
        </w:rPr>
        <w:t>Route 53</w:t>
      </w:r>
      <w:r w:rsidRPr="009469ED">
        <w:rPr>
          <w:rFonts w:asciiTheme="majorHAnsi" w:hAnsiTheme="majorHAnsi" w:cstheme="minorHAnsi"/>
          <w:color w:val="000000" w:themeColor="text1"/>
          <w:sz w:val="21"/>
          <w:szCs w:val="21"/>
          <w:lang w:val="en-US"/>
        </w:rPr>
        <w:t>. </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Setup and build AWS infrastructure various resources, </w:t>
      </w:r>
      <w:r w:rsidRPr="009469ED">
        <w:rPr>
          <w:rFonts w:asciiTheme="majorHAnsi" w:hAnsiTheme="majorHAnsi" w:cstheme="minorHAnsi"/>
          <w:b/>
          <w:color w:val="000000" w:themeColor="text1"/>
          <w:sz w:val="21"/>
          <w:szCs w:val="21"/>
          <w:lang w:val="en-US"/>
        </w:rPr>
        <w:t>VPC EC2, S3, IAM, EBS,</w:t>
      </w:r>
      <w:r w:rsidRPr="009469ED">
        <w:rPr>
          <w:rFonts w:asciiTheme="majorHAnsi" w:hAnsiTheme="majorHAnsi" w:cstheme="minorHAnsi"/>
          <w:color w:val="000000" w:themeColor="text1"/>
          <w:sz w:val="21"/>
          <w:szCs w:val="21"/>
          <w:lang w:val="en-US"/>
        </w:rPr>
        <w:t xml:space="preserve"> Security Group, Auto Scaling, and RDS in Cloud Formation JSON templates</w:t>
      </w:r>
    </w:p>
    <w:p w:rsidR="00681D7A" w:rsidRPr="009469ED" w:rsidRDefault="00681D7A" w:rsidP="009469ED">
      <w:pPr>
        <w:pStyle w:val="ListParagraph"/>
        <w:numPr>
          <w:ilvl w:val="0"/>
          <w:numId w:val="19"/>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Deployed applications on AWS by using Elastic BeanStalk </w:t>
      </w:r>
    </w:p>
    <w:p w:rsidR="00681D7A" w:rsidRPr="009469ED" w:rsidRDefault="009469ED" w:rsidP="009469ED">
      <w:pPr>
        <w:pStyle w:val="ListParagraph"/>
        <w:numPr>
          <w:ilvl w:val="0"/>
          <w:numId w:val="19"/>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lang w:val="en-US"/>
        </w:rPr>
        <w:t>Setting up Nagios on Dev VM</w:t>
      </w:r>
      <w:r w:rsidR="00681D7A" w:rsidRPr="009469ED">
        <w:rPr>
          <w:rFonts w:asciiTheme="majorHAnsi" w:hAnsiTheme="majorHAnsi" w:cstheme="minorHAnsi"/>
          <w:color w:val="000000" w:themeColor="text1"/>
          <w:sz w:val="21"/>
          <w:szCs w:val="21"/>
          <w:lang w:val="en-US"/>
        </w:rPr>
        <w:t>’s to capture file system issues in environments</w:t>
      </w:r>
    </w:p>
    <w:p w:rsidR="00681D7A" w:rsidRPr="009469ED" w:rsidRDefault="00681D7A" w:rsidP="009469ED">
      <w:pPr>
        <w:pStyle w:val="ListParagraph"/>
        <w:numPr>
          <w:ilvl w:val="0"/>
          <w:numId w:val="19"/>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Build servers using AWS, Importing volumes, launching EC2, RDS, creating security groups, auto-scaling, load balancers (ELBs) in the defined virtual private connection(VPC)</w:t>
      </w:r>
    </w:p>
    <w:p w:rsidR="00681D7A" w:rsidRPr="009469ED" w:rsidRDefault="00681D7A" w:rsidP="009469ED">
      <w:pPr>
        <w:pStyle w:val="ListParagraph"/>
        <w:numPr>
          <w:ilvl w:val="0"/>
          <w:numId w:val="19"/>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Monitoring the servers using tools like Nagios and Splunk.</w:t>
      </w:r>
    </w:p>
    <w:p w:rsidR="00681D7A" w:rsidRPr="009469ED" w:rsidRDefault="00681D7A" w:rsidP="009469ED">
      <w:pPr>
        <w:pStyle w:val="ListParagraph"/>
        <w:numPr>
          <w:ilvl w:val="0"/>
          <w:numId w:val="19"/>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Manage AWS EC2 instances utilizing Auto Scaling, Elastic Load Balancing and Glacier for our QA and UAT environments as well as infrastructure servers for GIT</w:t>
      </w:r>
    </w:p>
    <w:p w:rsidR="00681D7A" w:rsidRPr="009469ED" w:rsidRDefault="009469ED"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Worked on v</w:t>
      </w:r>
      <w:r w:rsidR="00681D7A" w:rsidRPr="009469ED">
        <w:rPr>
          <w:rFonts w:asciiTheme="majorHAnsi" w:hAnsiTheme="majorHAnsi" w:cstheme="minorHAnsi"/>
          <w:color w:val="000000" w:themeColor="text1"/>
          <w:sz w:val="21"/>
          <w:szCs w:val="21"/>
          <w:shd w:val="clear" w:color="auto" w:fill="FFFFFF"/>
          <w:lang w:val="en-US"/>
        </w:rPr>
        <w:t xml:space="preserve">irtualization technologies like </w:t>
      </w:r>
      <w:r w:rsidR="00681D7A" w:rsidRPr="009469ED">
        <w:rPr>
          <w:rFonts w:asciiTheme="majorHAnsi" w:hAnsiTheme="majorHAnsi" w:cstheme="minorHAnsi"/>
          <w:b/>
          <w:color w:val="000000" w:themeColor="text1"/>
          <w:sz w:val="21"/>
          <w:szCs w:val="21"/>
          <w:shd w:val="clear" w:color="auto" w:fill="FFFFFF"/>
          <w:lang w:val="en-US"/>
        </w:rPr>
        <w:t>VMWare</w:t>
      </w:r>
      <w:r w:rsidR="00681D7A" w:rsidRPr="009469ED">
        <w:rPr>
          <w:rFonts w:asciiTheme="majorHAnsi" w:hAnsiTheme="majorHAnsi" w:cstheme="minorHAnsi"/>
          <w:color w:val="000000" w:themeColor="text1"/>
          <w:sz w:val="21"/>
          <w:szCs w:val="21"/>
          <w:shd w:val="clear" w:color="auto" w:fill="FFFFFF"/>
          <w:lang w:val="en-US"/>
        </w:rPr>
        <w:t xml:space="preserve">, </w:t>
      </w:r>
      <w:r w:rsidR="00681D7A" w:rsidRPr="009469ED">
        <w:rPr>
          <w:rFonts w:asciiTheme="majorHAnsi" w:hAnsiTheme="majorHAnsi" w:cstheme="minorHAnsi"/>
          <w:b/>
          <w:color w:val="000000" w:themeColor="text1"/>
          <w:sz w:val="21"/>
          <w:szCs w:val="21"/>
          <w:shd w:val="clear" w:color="auto" w:fill="FFFFFF"/>
          <w:lang w:val="en-US"/>
        </w:rPr>
        <w:t xml:space="preserve">Vagrant </w:t>
      </w:r>
      <w:r w:rsidR="00681D7A" w:rsidRPr="009469ED">
        <w:rPr>
          <w:rFonts w:asciiTheme="majorHAnsi" w:hAnsiTheme="majorHAnsi" w:cstheme="minorHAnsi"/>
          <w:color w:val="000000" w:themeColor="text1"/>
          <w:sz w:val="21"/>
          <w:szCs w:val="21"/>
          <w:shd w:val="clear" w:color="auto" w:fill="FFFFFF"/>
          <w:lang w:val="en-US"/>
        </w:rPr>
        <w:t xml:space="preserve">and worked with containerizing applications like </w:t>
      </w:r>
      <w:r w:rsidR="00681D7A" w:rsidRPr="009469ED">
        <w:rPr>
          <w:rFonts w:asciiTheme="majorHAnsi" w:hAnsiTheme="majorHAnsi" w:cstheme="minorHAnsi"/>
          <w:b/>
          <w:color w:val="000000" w:themeColor="text1"/>
          <w:sz w:val="21"/>
          <w:szCs w:val="21"/>
          <w:shd w:val="clear" w:color="auto" w:fill="FFFFFF"/>
          <w:lang w:val="en-US"/>
        </w:rPr>
        <w:t>Docker, Kubernetes</w:t>
      </w:r>
      <w:r w:rsidR="00681D7A" w:rsidRPr="009469ED">
        <w:rPr>
          <w:rFonts w:asciiTheme="majorHAnsi" w:hAnsiTheme="majorHAnsi" w:cstheme="minorHAnsi"/>
          <w:color w:val="000000" w:themeColor="text1"/>
          <w:sz w:val="21"/>
          <w:szCs w:val="21"/>
          <w:shd w:val="clear" w:color="auto" w:fill="FFFFFF"/>
          <w:lang w:val="en-US"/>
        </w:rPr>
        <w:t>.</w:t>
      </w:r>
    </w:p>
    <w:p w:rsidR="00681D7A" w:rsidRPr="009469ED" w:rsidRDefault="009469ED"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 xml:space="preserve">Wrote </w:t>
      </w:r>
      <w:r w:rsidR="00681D7A" w:rsidRPr="009469ED">
        <w:rPr>
          <w:rFonts w:asciiTheme="majorHAnsi" w:hAnsiTheme="majorHAnsi" w:cstheme="minorHAnsi"/>
          <w:b/>
          <w:color w:val="000000" w:themeColor="text1"/>
          <w:sz w:val="21"/>
          <w:szCs w:val="21"/>
          <w:shd w:val="clear" w:color="auto" w:fill="FFFFFF"/>
          <w:lang w:val="en-US"/>
        </w:rPr>
        <w:t>Ansible playbooks</w:t>
      </w:r>
      <w:r w:rsidR="00681D7A" w:rsidRPr="009469ED">
        <w:rPr>
          <w:rFonts w:asciiTheme="majorHAnsi" w:hAnsiTheme="majorHAnsi" w:cstheme="minorHAnsi"/>
          <w:color w:val="000000" w:themeColor="text1"/>
          <w:sz w:val="21"/>
          <w:szCs w:val="21"/>
          <w:shd w:val="clear" w:color="auto" w:fill="FFFFFF"/>
          <w:lang w:val="en-US"/>
        </w:rPr>
        <w:t xml:space="preserve"> which is the entry point for Ansible provisioning, where the automation is defined through tasks using YAML format</w:t>
      </w:r>
      <w:r>
        <w:rPr>
          <w:rFonts w:asciiTheme="majorHAnsi" w:hAnsiTheme="majorHAnsi" w:cstheme="minorHAnsi"/>
          <w:color w:val="000000" w:themeColor="text1"/>
          <w:sz w:val="21"/>
          <w:szCs w:val="21"/>
          <w:shd w:val="clear" w:color="auto" w:fill="FFFFFF"/>
          <w:lang w:val="en-US"/>
        </w:rPr>
        <w:t>; al</w:t>
      </w:r>
      <w:r w:rsidR="00681D7A" w:rsidRPr="009469ED">
        <w:rPr>
          <w:rFonts w:asciiTheme="majorHAnsi" w:hAnsiTheme="majorHAnsi" w:cstheme="minorHAnsi"/>
          <w:color w:val="000000" w:themeColor="text1"/>
          <w:sz w:val="21"/>
          <w:szCs w:val="21"/>
          <w:shd w:val="clear" w:color="auto" w:fill="FFFFFF"/>
          <w:lang w:val="en-US"/>
        </w:rPr>
        <w:t xml:space="preserve">so </w:t>
      </w:r>
      <w:r>
        <w:rPr>
          <w:rFonts w:asciiTheme="majorHAnsi" w:hAnsiTheme="majorHAnsi" w:cstheme="minorHAnsi"/>
          <w:color w:val="000000" w:themeColor="text1"/>
          <w:sz w:val="21"/>
          <w:szCs w:val="21"/>
          <w:shd w:val="clear" w:color="auto" w:fill="FFFFFF"/>
          <w:lang w:val="en-US"/>
        </w:rPr>
        <w:t xml:space="preserve">ran </w:t>
      </w:r>
      <w:r w:rsidR="00681D7A" w:rsidRPr="009469ED">
        <w:rPr>
          <w:rFonts w:asciiTheme="majorHAnsi" w:hAnsiTheme="majorHAnsi" w:cstheme="minorHAnsi"/>
          <w:color w:val="000000" w:themeColor="text1"/>
          <w:sz w:val="21"/>
          <w:szCs w:val="21"/>
          <w:shd w:val="clear" w:color="auto" w:fill="FFFFFF"/>
          <w:lang w:val="en-US"/>
        </w:rPr>
        <w:t>Ansible Scripts to provision.</w:t>
      </w:r>
    </w:p>
    <w:p w:rsidR="00681D7A" w:rsidRPr="009469ED" w:rsidRDefault="00681D7A"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lastRenderedPageBreak/>
        <w:t>Automated various infrastructure activities like Continuous Deployment, Application Server setup, Stack Monitoring using Ansible playbooks using CI tool like run desk and Jenkins.</w:t>
      </w:r>
    </w:p>
    <w:p w:rsidR="00681D7A" w:rsidRPr="009469ED" w:rsidRDefault="009469ED"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Integrated</w:t>
      </w:r>
      <w:r w:rsidR="00681D7A" w:rsidRPr="009469ED">
        <w:rPr>
          <w:rFonts w:asciiTheme="majorHAnsi" w:hAnsiTheme="majorHAnsi" w:cstheme="minorHAnsi"/>
          <w:color w:val="000000" w:themeColor="text1"/>
          <w:sz w:val="21"/>
          <w:szCs w:val="21"/>
          <w:shd w:val="clear" w:color="auto" w:fill="FFFFFF"/>
          <w:lang w:val="en-US"/>
        </w:rPr>
        <w:t xml:space="preserve"> Terraform with </w:t>
      </w:r>
      <w:r w:rsidR="00681D7A" w:rsidRPr="009469ED">
        <w:rPr>
          <w:rFonts w:asciiTheme="majorHAnsi" w:hAnsiTheme="majorHAnsi" w:cstheme="minorHAnsi"/>
          <w:b/>
          <w:color w:val="000000" w:themeColor="text1"/>
          <w:sz w:val="21"/>
          <w:szCs w:val="21"/>
          <w:shd w:val="clear" w:color="auto" w:fill="FFFFFF"/>
          <w:lang w:val="en-US"/>
        </w:rPr>
        <w:t>Ansible</w:t>
      </w:r>
      <w:r w:rsidR="00681D7A" w:rsidRPr="009469ED">
        <w:rPr>
          <w:rFonts w:asciiTheme="majorHAnsi" w:hAnsiTheme="majorHAnsi" w:cstheme="minorHAnsi"/>
          <w:color w:val="000000" w:themeColor="text1"/>
          <w:sz w:val="21"/>
          <w:szCs w:val="21"/>
          <w:shd w:val="clear" w:color="auto" w:fill="FFFFFF"/>
          <w:lang w:val="en-US"/>
        </w:rPr>
        <w:t xml:space="preserve">, Packer to create and Version the </w:t>
      </w:r>
      <w:r w:rsidR="00681D7A" w:rsidRPr="009469ED">
        <w:rPr>
          <w:rFonts w:asciiTheme="majorHAnsi" w:hAnsiTheme="majorHAnsi" w:cstheme="minorHAnsi"/>
          <w:b/>
          <w:color w:val="000000" w:themeColor="text1"/>
          <w:sz w:val="21"/>
          <w:szCs w:val="21"/>
          <w:shd w:val="clear" w:color="auto" w:fill="FFFFFF"/>
          <w:lang w:val="en-US"/>
        </w:rPr>
        <w:t>AWS</w:t>
      </w:r>
      <w:r w:rsidR="00681D7A" w:rsidRPr="009469ED">
        <w:rPr>
          <w:rFonts w:asciiTheme="majorHAnsi" w:hAnsiTheme="majorHAnsi" w:cstheme="minorHAnsi"/>
          <w:color w:val="000000" w:themeColor="text1"/>
          <w:sz w:val="21"/>
          <w:szCs w:val="21"/>
          <w:shd w:val="clear" w:color="auto" w:fill="FFFFFF"/>
          <w:lang w:val="en-US"/>
        </w:rPr>
        <w:t xml:space="preserve"> Infrastructure, designing, automating, implementing and sustainment of Amazon machine images (AMI) across the AWS Cloud environment.</w:t>
      </w:r>
    </w:p>
    <w:p w:rsidR="00681D7A" w:rsidRPr="009469ED" w:rsidRDefault="00681D7A"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Created and used </w:t>
      </w:r>
      <w:r w:rsidRPr="009469ED">
        <w:rPr>
          <w:rFonts w:asciiTheme="majorHAnsi" w:hAnsiTheme="majorHAnsi" w:cstheme="minorHAnsi"/>
          <w:b/>
          <w:color w:val="000000" w:themeColor="text1"/>
          <w:sz w:val="21"/>
          <w:szCs w:val="21"/>
          <w:shd w:val="clear" w:color="auto" w:fill="FFFFFF"/>
          <w:lang w:val="en-US"/>
        </w:rPr>
        <w:t xml:space="preserve">Ansible </w:t>
      </w:r>
      <w:r w:rsidRPr="009469ED">
        <w:rPr>
          <w:rFonts w:asciiTheme="majorHAnsi" w:hAnsiTheme="majorHAnsi" w:cstheme="minorHAnsi"/>
          <w:color w:val="000000" w:themeColor="text1"/>
          <w:sz w:val="21"/>
          <w:szCs w:val="21"/>
          <w:shd w:val="clear" w:color="auto" w:fill="FFFFFF"/>
          <w:lang w:val="en-US"/>
        </w:rPr>
        <w:t>templates to create customized configuration files for hosts and used Ansible Vault in playbooks to protect sensitive data.</w:t>
      </w:r>
    </w:p>
    <w:p w:rsidR="00681D7A" w:rsidRPr="009469ED" w:rsidRDefault="00681D7A" w:rsidP="009469ED">
      <w:pPr>
        <w:pStyle w:val="ListParagraph"/>
        <w:numPr>
          <w:ilvl w:val="0"/>
          <w:numId w:val="19"/>
        </w:numPr>
        <w:shd w:val="clear" w:color="auto" w:fill="FFFFFF"/>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Create</w:t>
      </w:r>
      <w:r w:rsidR="009469ED">
        <w:rPr>
          <w:rFonts w:asciiTheme="majorHAnsi" w:hAnsiTheme="majorHAnsi" w:cstheme="minorHAnsi"/>
          <w:color w:val="000000" w:themeColor="text1"/>
          <w:sz w:val="21"/>
          <w:szCs w:val="21"/>
          <w:lang w:val="en-US"/>
        </w:rPr>
        <w:t>d</w:t>
      </w:r>
      <w:r w:rsidRPr="009469ED">
        <w:rPr>
          <w:rFonts w:asciiTheme="majorHAnsi" w:hAnsiTheme="majorHAnsi" w:cstheme="minorHAnsi"/>
          <w:color w:val="000000" w:themeColor="text1"/>
          <w:sz w:val="21"/>
          <w:szCs w:val="21"/>
          <w:lang w:val="en-US"/>
        </w:rPr>
        <w:t xml:space="preserve"> automation and deployment templates for relational and </w:t>
      </w:r>
      <w:r w:rsidRPr="009469ED">
        <w:rPr>
          <w:rFonts w:asciiTheme="majorHAnsi" w:hAnsiTheme="majorHAnsi" w:cstheme="minorHAnsi"/>
          <w:b/>
          <w:color w:val="000000" w:themeColor="text1"/>
          <w:sz w:val="21"/>
          <w:szCs w:val="21"/>
          <w:lang w:val="en-US"/>
        </w:rPr>
        <w:t>NoSQL</w:t>
      </w:r>
      <w:r w:rsidRPr="009469ED">
        <w:rPr>
          <w:rFonts w:asciiTheme="majorHAnsi" w:hAnsiTheme="majorHAnsi" w:cstheme="minorHAnsi"/>
          <w:color w:val="000000" w:themeColor="text1"/>
          <w:sz w:val="21"/>
          <w:szCs w:val="21"/>
          <w:lang w:val="en-US"/>
        </w:rPr>
        <w:t xml:space="preserve"> databases including </w:t>
      </w:r>
      <w:r w:rsidRPr="009469ED">
        <w:rPr>
          <w:rFonts w:asciiTheme="majorHAnsi" w:hAnsiTheme="majorHAnsi" w:cstheme="minorHAnsi"/>
          <w:b/>
          <w:color w:val="000000" w:themeColor="text1"/>
          <w:sz w:val="21"/>
          <w:szCs w:val="21"/>
          <w:lang w:val="en-US"/>
        </w:rPr>
        <w:t>MSSQL</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MySQL, Cassandra</w:t>
      </w:r>
      <w:r w:rsidRPr="009469ED">
        <w:rPr>
          <w:rFonts w:asciiTheme="majorHAnsi" w:hAnsiTheme="majorHAnsi" w:cstheme="minorHAnsi"/>
          <w:color w:val="000000" w:themeColor="text1"/>
          <w:sz w:val="21"/>
          <w:szCs w:val="21"/>
          <w:lang w:val="en-US"/>
        </w:rPr>
        <w:t xml:space="preserve"> and </w:t>
      </w:r>
      <w:r w:rsidRPr="009469ED">
        <w:rPr>
          <w:rFonts w:asciiTheme="majorHAnsi" w:hAnsiTheme="majorHAnsi" w:cstheme="minorHAnsi"/>
          <w:b/>
          <w:color w:val="000000" w:themeColor="text1"/>
          <w:sz w:val="21"/>
          <w:szCs w:val="21"/>
          <w:lang w:val="en-US"/>
        </w:rPr>
        <w:t>MongoDB</w:t>
      </w:r>
      <w:r w:rsidRPr="009469ED">
        <w:rPr>
          <w:rFonts w:asciiTheme="majorHAnsi" w:hAnsiTheme="majorHAnsi" w:cstheme="minorHAnsi"/>
          <w:color w:val="000000" w:themeColor="text1"/>
          <w:sz w:val="21"/>
          <w:szCs w:val="21"/>
          <w:lang w:val="en-US"/>
        </w:rPr>
        <w:t>.</w:t>
      </w:r>
    </w:p>
    <w:p w:rsidR="00681D7A" w:rsidRPr="009469ED" w:rsidRDefault="00681D7A"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Configuring, automation and maintaining build and deployment </w:t>
      </w:r>
      <w:r w:rsidRPr="009469ED">
        <w:rPr>
          <w:rFonts w:asciiTheme="majorHAnsi" w:hAnsiTheme="majorHAnsi" w:cstheme="minorHAnsi"/>
          <w:b/>
          <w:color w:val="000000" w:themeColor="text1"/>
          <w:sz w:val="21"/>
          <w:szCs w:val="21"/>
          <w:lang w:val="en-US"/>
        </w:rPr>
        <w:t>CI</w:t>
      </w:r>
      <w:r w:rsidRPr="009469ED">
        <w:rPr>
          <w:rFonts w:asciiTheme="majorHAnsi" w:hAnsiTheme="majorHAnsi" w:cstheme="minorHAnsi"/>
          <w:color w:val="000000" w:themeColor="text1"/>
          <w:sz w:val="21"/>
          <w:szCs w:val="21"/>
          <w:lang w:val="en-US"/>
        </w:rPr>
        <w:t>/</w:t>
      </w:r>
      <w:r w:rsidRPr="009469ED">
        <w:rPr>
          <w:rFonts w:asciiTheme="majorHAnsi" w:hAnsiTheme="majorHAnsi" w:cstheme="minorHAnsi"/>
          <w:b/>
          <w:color w:val="000000" w:themeColor="text1"/>
          <w:sz w:val="21"/>
          <w:szCs w:val="21"/>
          <w:lang w:val="en-US"/>
        </w:rPr>
        <w:t>CD</w:t>
      </w:r>
      <w:r w:rsidRPr="009469ED">
        <w:rPr>
          <w:rFonts w:asciiTheme="majorHAnsi" w:hAnsiTheme="majorHAnsi" w:cstheme="minorHAnsi"/>
          <w:color w:val="000000" w:themeColor="text1"/>
          <w:sz w:val="21"/>
          <w:szCs w:val="21"/>
          <w:lang w:val="en-US"/>
        </w:rPr>
        <w:t xml:space="preserve"> tools </w:t>
      </w:r>
      <w:r w:rsidRPr="009469ED">
        <w:rPr>
          <w:rFonts w:asciiTheme="majorHAnsi" w:hAnsiTheme="majorHAnsi" w:cstheme="minorHAnsi"/>
          <w:b/>
          <w:color w:val="000000" w:themeColor="text1"/>
          <w:sz w:val="21"/>
          <w:szCs w:val="21"/>
          <w:lang w:val="en-US"/>
        </w:rPr>
        <w:t>Jenkins, Bitbucket, ANT, Maven</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Build Forge</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Docker</w:t>
      </w:r>
      <w:r w:rsidRPr="009469ED">
        <w:rPr>
          <w:rFonts w:asciiTheme="majorHAnsi" w:hAnsiTheme="majorHAnsi" w:cstheme="minorHAnsi"/>
          <w:color w:val="000000" w:themeColor="text1"/>
          <w:sz w:val="21"/>
          <w:szCs w:val="21"/>
          <w:lang w:val="en-US"/>
        </w:rPr>
        <w:t>-</w:t>
      </w:r>
      <w:r w:rsidRPr="009469ED">
        <w:rPr>
          <w:rFonts w:asciiTheme="majorHAnsi" w:hAnsiTheme="majorHAnsi" w:cstheme="minorHAnsi"/>
          <w:b/>
          <w:color w:val="000000" w:themeColor="text1"/>
          <w:sz w:val="21"/>
          <w:szCs w:val="21"/>
          <w:lang w:val="en-US"/>
        </w:rPr>
        <w:t>registry</w:t>
      </w:r>
      <w:r w:rsidRPr="009469ED">
        <w:rPr>
          <w:rFonts w:asciiTheme="majorHAnsi" w:hAnsiTheme="majorHAnsi" w:cstheme="minorHAnsi"/>
          <w:color w:val="000000" w:themeColor="text1"/>
          <w:sz w:val="21"/>
          <w:szCs w:val="21"/>
          <w:lang w:val="en-US"/>
        </w:rPr>
        <w:t>/</w:t>
      </w:r>
      <w:r w:rsidRPr="009469ED">
        <w:rPr>
          <w:rFonts w:asciiTheme="majorHAnsi" w:hAnsiTheme="majorHAnsi" w:cstheme="minorHAnsi"/>
          <w:b/>
          <w:color w:val="000000" w:themeColor="text1"/>
          <w:sz w:val="21"/>
          <w:szCs w:val="21"/>
          <w:lang w:val="en-US"/>
        </w:rPr>
        <w:t>daemon</w:t>
      </w:r>
      <w:r w:rsidRPr="009469ED">
        <w:rPr>
          <w:rFonts w:asciiTheme="majorHAnsi" w:hAnsiTheme="majorHAnsi" w:cstheme="minorHAnsi"/>
          <w:color w:val="000000" w:themeColor="text1"/>
          <w:sz w:val="21"/>
          <w:szCs w:val="21"/>
          <w:lang w:val="en-US"/>
        </w:rPr>
        <w:t xml:space="preserve">, </w:t>
      </w:r>
      <w:r w:rsidRPr="009469ED">
        <w:rPr>
          <w:rFonts w:asciiTheme="majorHAnsi" w:hAnsiTheme="majorHAnsi" w:cstheme="minorHAnsi"/>
          <w:b/>
          <w:color w:val="000000" w:themeColor="text1"/>
          <w:sz w:val="21"/>
          <w:szCs w:val="21"/>
          <w:lang w:val="en-US"/>
        </w:rPr>
        <w:t>Nexus</w:t>
      </w:r>
      <w:r w:rsidRPr="009469ED">
        <w:rPr>
          <w:rFonts w:asciiTheme="majorHAnsi" w:hAnsiTheme="majorHAnsi" w:cstheme="minorHAnsi"/>
          <w:color w:val="000000" w:themeColor="text1"/>
          <w:sz w:val="21"/>
          <w:szCs w:val="21"/>
          <w:lang w:val="en-US"/>
        </w:rPr>
        <w:t xml:space="preserve"> and </w:t>
      </w:r>
      <w:r w:rsidRPr="009469ED">
        <w:rPr>
          <w:rFonts w:asciiTheme="majorHAnsi" w:hAnsiTheme="majorHAnsi" w:cstheme="minorHAnsi"/>
          <w:b/>
          <w:color w:val="000000" w:themeColor="text1"/>
          <w:sz w:val="21"/>
          <w:szCs w:val="21"/>
          <w:lang w:val="en-US"/>
        </w:rPr>
        <w:t>JIRA</w:t>
      </w:r>
      <w:r w:rsidRPr="009469ED">
        <w:rPr>
          <w:rFonts w:asciiTheme="majorHAnsi" w:hAnsiTheme="majorHAnsi" w:cstheme="minorHAnsi"/>
          <w:color w:val="000000" w:themeColor="text1"/>
          <w:sz w:val="21"/>
          <w:szCs w:val="21"/>
          <w:lang w:val="en-US"/>
        </w:rPr>
        <w:t xml:space="preserve"> for Multi-Environment (Local/POC/NON-PROD/PROD) with high degrees of standardization for both infrastructure and application stack automation in </w:t>
      </w:r>
      <w:r w:rsidRPr="009469ED">
        <w:rPr>
          <w:rFonts w:asciiTheme="majorHAnsi" w:hAnsiTheme="majorHAnsi" w:cstheme="minorHAnsi"/>
          <w:b/>
          <w:color w:val="000000" w:themeColor="text1"/>
          <w:sz w:val="21"/>
          <w:szCs w:val="21"/>
          <w:lang w:val="en-US"/>
        </w:rPr>
        <w:t>AWS</w:t>
      </w:r>
      <w:r w:rsidRPr="009469ED">
        <w:rPr>
          <w:rFonts w:asciiTheme="majorHAnsi" w:hAnsiTheme="majorHAnsi" w:cstheme="minorHAnsi"/>
          <w:color w:val="000000" w:themeColor="text1"/>
          <w:sz w:val="21"/>
          <w:szCs w:val="21"/>
          <w:lang w:val="en-US"/>
        </w:rPr>
        <w:t xml:space="preserve"> cloud platform. </w:t>
      </w:r>
    </w:p>
    <w:p w:rsidR="00681D7A" w:rsidRPr="009469ED" w:rsidRDefault="009469ED"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lang w:val="en-US"/>
        </w:rPr>
        <w:t xml:space="preserve">Worked on </w:t>
      </w:r>
      <w:r w:rsidR="00681D7A" w:rsidRPr="009469ED">
        <w:rPr>
          <w:rFonts w:asciiTheme="majorHAnsi" w:hAnsiTheme="majorHAnsi" w:cstheme="minorHAnsi"/>
          <w:color w:val="000000" w:themeColor="text1"/>
          <w:sz w:val="21"/>
          <w:szCs w:val="21"/>
          <w:lang w:val="en-US"/>
        </w:rPr>
        <w:t xml:space="preserve">container based deployments using </w:t>
      </w:r>
      <w:r w:rsidR="00681D7A" w:rsidRPr="009469ED">
        <w:rPr>
          <w:rFonts w:asciiTheme="majorHAnsi" w:hAnsiTheme="majorHAnsi" w:cstheme="minorHAnsi"/>
          <w:b/>
          <w:color w:val="000000" w:themeColor="text1"/>
          <w:sz w:val="21"/>
          <w:szCs w:val="21"/>
          <w:lang w:val="en-US"/>
        </w:rPr>
        <w:t>Docker</w:t>
      </w:r>
      <w:r w:rsidR="00681D7A" w:rsidRPr="009469ED">
        <w:rPr>
          <w:rFonts w:asciiTheme="majorHAnsi" w:hAnsiTheme="majorHAnsi" w:cstheme="minorHAnsi"/>
          <w:color w:val="000000" w:themeColor="text1"/>
          <w:sz w:val="21"/>
          <w:szCs w:val="21"/>
          <w:lang w:val="en-US"/>
        </w:rPr>
        <w:t xml:space="preserve">, working with </w:t>
      </w:r>
      <w:r w:rsidR="00681D7A" w:rsidRPr="009469ED">
        <w:rPr>
          <w:rFonts w:asciiTheme="majorHAnsi" w:hAnsiTheme="majorHAnsi" w:cstheme="minorHAnsi"/>
          <w:b/>
          <w:color w:val="000000" w:themeColor="text1"/>
          <w:sz w:val="21"/>
          <w:szCs w:val="21"/>
          <w:lang w:val="en-US"/>
        </w:rPr>
        <w:t xml:space="preserve">Docker images, Docker Hub </w:t>
      </w:r>
      <w:r w:rsidR="00681D7A" w:rsidRPr="009469ED">
        <w:rPr>
          <w:rFonts w:asciiTheme="majorHAnsi" w:hAnsiTheme="majorHAnsi" w:cstheme="minorHAnsi"/>
          <w:color w:val="000000" w:themeColor="text1"/>
          <w:sz w:val="21"/>
          <w:szCs w:val="21"/>
          <w:lang w:val="en-US"/>
        </w:rPr>
        <w:t xml:space="preserve">and </w:t>
      </w:r>
      <w:r w:rsidR="00681D7A" w:rsidRPr="009469ED">
        <w:rPr>
          <w:rFonts w:asciiTheme="majorHAnsi" w:hAnsiTheme="majorHAnsi" w:cstheme="minorHAnsi"/>
          <w:b/>
          <w:color w:val="000000" w:themeColor="text1"/>
          <w:sz w:val="21"/>
          <w:szCs w:val="21"/>
          <w:lang w:val="en-US"/>
        </w:rPr>
        <w:t xml:space="preserve">Docker-registries </w:t>
      </w:r>
      <w:r w:rsidR="00681D7A" w:rsidRPr="009469ED">
        <w:rPr>
          <w:rFonts w:asciiTheme="majorHAnsi" w:hAnsiTheme="majorHAnsi" w:cstheme="minorHAnsi"/>
          <w:color w:val="000000" w:themeColor="text1"/>
          <w:sz w:val="21"/>
          <w:szCs w:val="21"/>
          <w:lang w:val="en-US"/>
        </w:rPr>
        <w:t xml:space="preserve">and </w:t>
      </w:r>
      <w:r w:rsidR="00681D7A" w:rsidRPr="009469ED">
        <w:rPr>
          <w:rFonts w:asciiTheme="majorHAnsi" w:hAnsiTheme="majorHAnsi" w:cstheme="minorHAnsi"/>
          <w:b/>
          <w:color w:val="000000" w:themeColor="text1"/>
          <w:sz w:val="21"/>
          <w:szCs w:val="21"/>
          <w:lang w:val="en-US"/>
        </w:rPr>
        <w:t>Kubernetes</w:t>
      </w:r>
      <w:r w:rsidR="00681D7A" w:rsidRPr="009469ED">
        <w:rPr>
          <w:rFonts w:asciiTheme="majorHAnsi" w:hAnsiTheme="majorHAnsi" w:cstheme="minorHAnsi"/>
          <w:color w:val="000000" w:themeColor="text1"/>
          <w:sz w:val="21"/>
          <w:szCs w:val="21"/>
          <w:lang w:val="en-US"/>
        </w:rPr>
        <w:t>.</w:t>
      </w:r>
    </w:p>
    <w:p w:rsidR="00681D7A" w:rsidRPr="009469ED" w:rsidRDefault="00681D7A"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Created private cloud using </w:t>
      </w:r>
      <w:r w:rsidRPr="009469ED">
        <w:rPr>
          <w:rFonts w:asciiTheme="majorHAnsi" w:hAnsiTheme="majorHAnsi" w:cstheme="minorHAnsi"/>
          <w:b/>
          <w:color w:val="000000" w:themeColor="text1"/>
          <w:sz w:val="21"/>
          <w:szCs w:val="21"/>
          <w:lang w:val="en-US"/>
        </w:rPr>
        <w:t>Kubernetes</w:t>
      </w:r>
      <w:r w:rsidRPr="009469ED">
        <w:rPr>
          <w:rFonts w:asciiTheme="majorHAnsi" w:hAnsiTheme="majorHAnsi" w:cstheme="minorHAnsi"/>
          <w:color w:val="000000" w:themeColor="text1"/>
          <w:sz w:val="21"/>
          <w:szCs w:val="21"/>
          <w:lang w:val="en-US"/>
        </w:rPr>
        <w:t xml:space="preserve"> that supports </w:t>
      </w:r>
      <w:r w:rsidRPr="009469ED">
        <w:rPr>
          <w:rFonts w:asciiTheme="majorHAnsi" w:hAnsiTheme="majorHAnsi" w:cstheme="minorHAnsi"/>
          <w:b/>
          <w:color w:val="000000" w:themeColor="text1"/>
          <w:sz w:val="21"/>
          <w:szCs w:val="21"/>
          <w:lang w:val="en-US"/>
        </w:rPr>
        <w:t>DEV, TEST</w:t>
      </w:r>
      <w:r w:rsidRPr="009469ED">
        <w:rPr>
          <w:rFonts w:asciiTheme="majorHAnsi" w:hAnsiTheme="majorHAnsi" w:cstheme="minorHAnsi"/>
          <w:color w:val="000000" w:themeColor="text1"/>
          <w:sz w:val="21"/>
          <w:szCs w:val="21"/>
          <w:lang w:val="en-US"/>
        </w:rPr>
        <w:t xml:space="preserve">, and </w:t>
      </w:r>
      <w:r w:rsidRPr="009469ED">
        <w:rPr>
          <w:rFonts w:asciiTheme="majorHAnsi" w:hAnsiTheme="majorHAnsi" w:cstheme="minorHAnsi"/>
          <w:b/>
          <w:color w:val="000000" w:themeColor="text1"/>
          <w:sz w:val="21"/>
          <w:szCs w:val="21"/>
          <w:lang w:val="en-US"/>
        </w:rPr>
        <w:t>PROD</w:t>
      </w:r>
      <w:r w:rsidRPr="009469ED">
        <w:rPr>
          <w:rFonts w:asciiTheme="majorHAnsi" w:hAnsiTheme="majorHAnsi" w:cstheme="minorHAnsi"/>
          <w:color w:val="000000" w:themeColor="text1"/>
          <w:sz w:val="21"/>
          <w:szCs w:val="21"/>
          <w:lang w:val="en-US"/>
        </w:rPr>
        <w:t xml:space="preserve"> environments.</w:t>
      </w:r>
    </w:p>
    <w:p w:rsidR="00681D7A" w:rsidRPr="009469ED" w:rsidRDefault="00681D7A" w:rsidP="009469ED">
      <w:pPr>
        <w:pStyle w:val="ListParagraph"/>
        <w:numPr>
          <w:ilvl w:val="0"/>
          <w:numId w:val="19"/>
        </w:numPr>
        <w:suppressAutoHyphens w:val="0"/>
        <w:autoSpaceDE w:val="0"/>
        <w:autoSpaceDN w:val="0"/>
        <w:adjustRightInd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Implemented a production ready, load balanced, highly available, fault tolerant, auto scaling </w:t>
      </w:r>
      <w:r w:rsidRPr="009469ED">
        <w:rPr>
          <w:rStyle w:val="apple-converted-space"/>
          <w:rFonts w:asciiTheme="majorHAnsi" w:hAnsiTheme="majorHAnsi" w:cstheme="minorHAnsi"/>
          <w:b/>
          <w:color w:val="000000" w:themeColor="text1"/>
          <w:sz w:val="21"/>
          <w:szCs w:val="21"/>
          <w:shd w:val="clear" w:color="auto" w:fill="FFFFFF"/>
          <w:lang w:val="en-US"/>
        </w:rPr>
        <w:t>Kubernetes</w:t>
      </w:r>
      <w:r w:rsidRPr="009469ED">
        <w:rPr>
          <w:rFonts w:asciiTheme="majorHAnsi" w:hAnsiTheme="majorHAnsi" w:cstheme="minorHAnsi"/>
          <w:color w:val="000000" w:themeColor="text1"/>
          <w:sz w:val="21"/>
          <w:szCs w:val="21"/>
          <w:shd w:val="clear" w:color="auto" w:fill="FFFFFF"/>
          <w:lang w:val="en-US"/>
        </w:rPr>
        <w:t xml:space="preserve"> infrastructure and </w:t>
      </w:r>
      <w:r w:rsidRPr="009469ED">
        <w:rPr>
          <w:rFonts w:asciiTheme="majorHAnsi" w:hAnsiTheme="majorHAnsi" w:cstheme="minorHAnsi"/>
          <w:b/>
          <w:color w:val="000000" w:themeColor="text1"/>
          <w:sz w:val="21"/>
          <w:szCs w:val="21"/>
          <w:shd w:val="clear" w:color="auto" w:fill="FFFFFF"/>
          <w:lang w:val="en-US"/>
        </w:rPr>
        <w:t>micro service</w:t>
      </w:r>
      <w:r w:rsidRPr="009469ED">
        <w:rPr>
          <w:rFonts w:asciiTheme="majorHAnsi" w:hAnsiTheme="majorHAnsi" w:cstheme="minorHAnsi"/>
          <w:color w:val="000000" w:themeColor="text1"/>
          <w:sz w:val="21"/>
          <w:szCs w:val="21"/>
          <w:shd w:val="clear" w:color="auto" w:fill="FFFFFF"/>
          <w:lang w:val="en-US"/>
        </w:rPr>
        <w:t xml:space="preserve"> container orchestration.</w:t>
      </w:r>
    </w:p>
    <w:p w:rsidR="00681D7A" w:rsidRPr="009469ED" w:rsidRDefault="00681D7A" w:rsidP="009469ED">
      <w:pPr>
        <w:pStyle w:val="ListParagraph"/>
        <w:spacing w:after="0" w:line="240" w:lineRule="auto"/>
        <w:ind w:left="0"/>
        <w:jc w:val="both"/>
        <w:outlineLvl w:val="3"/>
        <w:rPr>
          <w:rFonts w:asciiTheme="majorHAnsi" w:hAnsiTheme="majorHAnsi" w:cs="Arial"/>
          <w:bCs/>
          <w:color w:val="000000" w:themeColor="text1"/>
          <w:sz w:val="21"/>
          <w:szCs w:val="21"/>
          <w:lang w:val="en-US"/>
        </w:rPr>
      </w:pPr>
      <w:r w:rsidRPr="009469ED">
        <w:rPr>
          <w:rFonts w:asciiTheme="majorHAnsi" w:hAnsiTheme="majorHAnsi" w:cstheme="minorHAnsi"/>
          <w:b/>
          <w:color w:val="000000" w:themeColor="text1"/>
          <w:sz w:val="21"/>
          <w:szCs w:val="21"/>
          <w:shd w:val="clear" w:color="auto" w:fill="FFFFFF"/>
          <w:lang w:val="en-US"/>
        </w:rPr>
        <w:t>Environment:</w:t>
      </w:r>
      <w:r w:rsidR="009469ED">
        <w:rPr>
          <w:rFonts w:asciiTheme="majorHAnsi" w:hAnsiTheme="majorHAnsi" w:cstheme="minorHAnsi"/>
          <w:b/>
          <w:color w:val="000000" w:themeColor="text1"/>
          <w:sz w:val="21"/>
          <w:szCs w:val="21"/>
          <w:shd w:val="clear" w:color="auto" w:fill="FFFFFF"/>
          <w:lang w:val="en-US"/>
        </w:rPr>
        <w:t xml:space="preserve"> </w:t>
      </w:r>
      <w:r w:rsidRPr="009469ED">
        <w:rPr>
          <w:rFonts w:asciiTheme="majorHAnsi" w:hAnsiTheme="majorHAnsi" w:cstheme="minorHAnsi"/>
          <w:color w:val="000000" w:themeColor="text1"/>
          <w:sz w:val="21"/>
          <w:szCs w:val="21"/>
          <w:shd w:val="clear" w:color="auto" w:fill="FFFFFF"/>
          <w:lang w:val="en-US"/>
        </w:rPr>
        <w:t>ONAP</w:t>
      </w:r>
      <w:r w:rsidR="009469ED">
        <w:rPr>
          <w:rFonts w:asciiTheme="majorHAnsi" w:hAnsiTheme="majorHAnsi" w:cstheme="minorHAnsi"/>
          <w:color w:val="000000" w:themeColor="text1"/>
          <w:sz w:val="21"/>
          <w:szCs w:val="21"/>
          <w:shd w:val="clear" w:color="auto" w:fill="FFFFFF"/>
          <w:lang w:val="en-US"/>
        </w:rPr>
        <w:t xml:space="preserve"> </w:t>
      </w:r>
      <w:r w:rsidRPr="009469ED">
        <w:rPr>
          <w:rFonts w:asciiTheme="majorHAnsi" w:hAnsiTheme="majorHAnsi" w:cstheme="minorHAnsi"/>
          <w:color w:val="000000" w:themeColor="text1"/>
          <w:sz w:val="21"/>
          <w:szCs w:val="21"/>
          <w:shd w:val="clear" w:color="auto" w:fill="FFFFFF"/>
          <w:lang w:val="en-US"/>
        </w:rPr>
        <w:t>(open network automation process),</w:t>
      </w:r>
      <w:r w:rsidR="009469ED">
        <w:rPr>
          <w:rFonts w:asciiTheme="majorHAnsi" w:hAnsiTheme="majorHAnsi" w:cstheme="minorHAnsi"/>
          <w:color w:val="000000" w:themeColor="text1"/>
          <w:sz w:val="21"/>
          <w:szCs w:val="21"/>
          <w:shd w:val="clear" w:color="auto" w:fill="FFFFFF"/>
          <w:lang w:val="en-US"/>
        </w:rPr>
        <w:t xml:space="preserve"> </w:t>
      </w:r>
      <w:r w:rsidRPr="009469ED">
        <w:rPr>
          <w:rFonts w:asciiTheme="majorHAnsi" w:hAnsiTheme="majorHAnsi" w:cstheme="minorHAnsi"/>
          <w:color w:val="000000" w:themeColor="text1"/>
          <w:sz w:val="21"/>
          <w:szCs w:val="21"/>
          <w:shd w:val="clear" w:color="auto" w:fill="FFFFFF"/>
          <w:lang w:val="en-US"/>
        </w:rPr>
        <w:t>Ansible</w:t>
      </w:r>
      <w:r w:rsidRPr="009469ED">
        <w:rPr>
          <w:rFonts w:asciiTheme="majorHAnsi" w:hAnsiTheme="majorHAnsi" w:cstheme="minorHAnsi"/>
          <w:color w:val="000000" w:themeColor="text1"/>
          <w:sz w:val="21"/>
          <w:szCs w:val="21"/>
          <w:lang w:val="en-US"/>
        </w:rPr>
        <w:t>, Jenkins,</w:t>
      </w:r>
      <w:r w:rsidRPr="009469ED">
        <w:rPr>
          <w:rFonts w:asciiTheme="majorHAnsi" w:eastAsia="Arial" w:hAnsiTheme="majorHAnsi" w:cstheme="minorHAnsi"/>
          <w:color w:val="000000" w:themeColor="text1"/>
          <w:sz w:val="21"/>
          <w:szCs w:val="21"/>
          <w:lang w:val="en-US"/>
        </w:rPr>
        <w:t xml:space="preserve"> Docker,</w:t>
      </w:r>
      <w:r w:rsidR="009469ED">
        <w:rPr>
          <w:rFonts w:asciiTheme="majorHAnsi" w:eastAsia="Arial" w:hAnsiTheme="majorHAnsi" w:cstheme="minorHAnsi"/>
          <w:color w:val="000000" w:themeColor="text1"/>
          <w:sz w:val="21"/>
          <w:szCs w:val="21"/>
          <w:lang w:val="en-US"/>
        </w:rPr>
        <w:t xml:space="preserve"> </w:t>
      </w:r>
      <w:r w:rsidRPr="009469ED">
        <w:rPr>
          <w:rFonts w:asciiTheme="majorHAnsi" w:eastAsia="Arial" w:hAnsiTheme="majorHAnsi" w:cstheme="minorHAnsi"/>
          <w:color w:val="000000" w:themeColor="text1"/>
          <w:sz w:val="21"/>
          <w:szCs w:val="21"/>
          <w:lang w:val="en-US"/>
        </w:rPr>
        <w:t xml:space="preserve">Kubernetes, ANT, Maven, </w:t>
      </w:r>
      <w:r w:rsidRPr="009469ED">
        <w:rPr>
          <w:rFonts w:asciiTheme="majorHAnsi" w:hAnsiTheme="majorHAnsi" w:cstheme="minorHAnsi"/>
          <w:color w:val="000000" w:themeColor="text1"/>
          <w:sz w:val="21"/>
          <w:szCs w:val="21"/>
          <w:shd w:val="clear" w:color="auto" w:fill="FFFFFF"/>
          <w:lang w:val="en-US"/>
        </w:rPr>
        <w:t>Ruby, Shell, Python, WebLogic Server 11g, Load Balancers, WLST, Apache Tomcat 7.x, Virtualization, Configured plug-ins for Apache HTTP server 2.4, Nginx, LDAP, JDK1.7, XML, SVN, GitHub,</w:t>
      </w:r>
      <w:r w:rsidRPr="009469ED">
        <w:rPr>
          <w:rFonts w:asciiTheme="majorHAnsi" w:eastAsia="Arial" w:hAnsiTheme="majorHAnsi" w:cstheme="minorHAnsi"/>
          <w:color w:val="000000" w:themeColor="text1"/>
          <w:sz w:val="21"/>
          <w:szCs w:val="21"/>
          <w:lang w:val="en-US"/>
        </w:rPr>
        <w:t xml:space="preserve"> Nagios</w:t>
      </w:r>
      <w:r w:rsidRPr="009469ED">
        <w:rPr>
          <w:rFonts w:asciiTheme="majorHAnsi" w:hAnsiTheme="majorHAnsi" w:cstheme="minorHAnsi"/>
          <w:color w:val="000000" w:themeColor="text1"/>
          <w:sz w:val="21"/>
          <w:szCs w:val="21"/>
          <w:lang w:val="en-US"/>
        </w:rPr>
        <w:t>, Spunk, Prometheus, Grafana, Clou</w:t>
      </w:r>
      <w:r w:rsidR="009469ED">
        <w:rPr>
          <w:rFonts w:asciiTheme="majorHAnsi" w:hAnsiTheme="majorHAnsi" w:cstheme="minorHAnsi"/>
          <w:color w:val="000000" w:themeColor="text1"/>
          <w:sz w:val="21"/>
          <w:szCs w:val="21"/>
          <w:lang w:val="en-US"/>
        </w:rPr>
        <w:t>dify4.2, DCAE, ECOMP Controller</w:t>
      </w:r>
    </w:p>
    <w:p w:rsidR="00681D7A" w:rsidRDefault="00681D7A" w:rsidP="009469ED">
      <w:pPr>
        <w:jc w:val="both"/>
        <w:rPr>
          <w:rFonts w:asciiTheme="majorHAnsi" w:hAnsiTheme="majorHAnsi" w:cs="Calibri Light"/>
          <w:b/>
          <w:color w:val="000000" w:themeColor="text1"/>
          <w:sz w:val="21"/>
          <w:szCs w:val="21"/>
        </w:rPr>
      </w:pPr>
    </w:p>
    <w:p w:rsidR="009469ED" w:rsidRPr="009469ED" w:rsidRDefault="009469ED" w:rsidP="009469ED">
      <w:pPr>
        <w:jc w:val="both"/>
        <w:rPr>
          <w:rFonts w:asciiTheme="majorHAnsi" w:hAnsiTheme="majorHAnsi" w:cs="Calibri Light"/>
          <w:b/>
          <w:color w:val="000000" w:themeColor="text1"/>
          <w:sz w:val="21"/>
          <w:szCs w:val="21"/>
        </w:rPr>
      </w:pPr>
    </w:p>
    <w:p w:rsidR="00681D7A" w:rsidRPr="009469ED" w:rsidRDefault="00681D7A" w:rsidP="009469ED">
      <w:pPr>
        <w:pStyle w:val="NoSpacing"/>
        <w:jc w:val="both"/>
        <w:rPr>
          <w:rFonts w:asciiTheme="majorHAnsi" w:eastAsia="Arial" w:hAnsiTheme="majorHAnsi" w:cs="Calibri Light"/>
          <w:b/>
          <w:bCs/>
          <w:i/>
          <w:color w:val="000000" w:themeColor="text1"/>
          <w:sz w:val="21"/>
          <w:szCs w:val="21"/>
        </w:rPr>
      </w:pPr>
      <w:r w:rsidRPr="009469ED">
        <w:rPr>
          <w:rFonts w:asciiTheme="majorHAnsi" w:hAnsiTheme="majorHAnsi" w:cs="Calibri Light"/>
          <w:b/>
          <w:bCs/>
          <w:i/>
          <w:color w:val="000000" w:themeColor="text1"/>
          <w:sz w:val="21"/>
          <w:szCs w:val="21"/>
        </w:rPr>
        <w:t>Client:</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hAnsiTheme="majorHAnsi"/>
          <w:b/>
          <w:i/>
          <w:color w:val="000000" w:themeColor="text1"/>
          <w:sz w:val="21"/>
          <w:szCs w:val="21"/>
        </w:rPr>
        <w:t>Vizient - El Segundo,</w:t>
      </w:r>
      <w:r w:rsidR="009469ED">
        <w:rPr>
          <w:rFonts w:asciiTheme="majorHAnsi" w:hAnsiTheme="majorHAnsi"/>
          <w:b/>
          <w:i/>
          <w:color w:val="000000" w:themeColor="text1"/>
          <w:sz w:val="21"/>
          <w:szCs w:val="21"/>
        </w:rPr>
        <w:t xml:space="preserve"> </w:t>
      </w:r>
      <w:r w:rsidRPr="009469ED">
        <w:rPr>
          <w:rFonts w:asciiTheme="majorHAnsi" w:hAnsiTheme="majorHAnsi"/>
          <w:b/>
          <w:i/>
          <w:color w:val="000000" w:themeColor="text1"/>
          <w:sz w:val="21"/>
          <w:szCs w:val="21"/>
        </w:rPr>
        <w:t>CA</w:t>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009469ED">
        <w:rPr>
          <w:rFonts w:asciiTheme="majorHAnsi" w:hAnsiTheme="majorHAnsi"/>
          <w:b/>
          <w:i/>
          <w:color w:val="000000" w:themeColor="text1"/>
          <w:sz w:val="21"/>
          <w:szCs w:val="21"/>
        </w:rPr>
        <w:tab/>
      </w:r>
      <w:r w:rsidRPr="009469ED">
        <w:rPr>
          <w:rFonts w:asciiTheme="majorHAnsi" w:hAnsiTheme="majorHAnsi" w:cs="Calibri"/>
          <w:i/>
          <w:color w:val="000000" w:themeColor="text1"/>
          <w:sz w:val="21"/>
          <w:szCs w:val="21"/>
        </w:rPr>
        <w:t>Aug 2016</w:t>
      </w:r>
      <w:r w:rsidR="009469ED">
        <w:rPr>
          <w:rFonts w:asciiTheme="majorHAnsi" w:hAnsiTheme="majorHAnsi" w:cs="Calibri"/>
          <w:i/>
          <w:color w:val="000000" w:themeColor="text1"/>
          <w:sz w:val="21"/>
          <w:szCs w:val="21"/>
        </w:rPr>
        <w:t xml:space="preserve"> </w:t>
      </w:r>
      <w:r w:rsidRPr="009469ED">
        <w:rPr>
          <w:rFonts w:asciiTheme="majorHAnsi" w:hAnsiTheme="majorHAnsi" w:cs="Calibri"/>
          <w:i/>
          <w:color w:val="000000" w:themeColor="text1"/>
          <w:sz w:val="21"/>
          <w:szCs w:val="21"/>
        </w:rPr>
        <w:t>-</w:t>
      </w:r>
      <w:r w:rsidR="009469ED">
        <w:rPr>
          <w:rFonts w:asciiTheme="majorHAnsi" w:hAnsiTheme="majorHAnsi" w:cs="Calibri"/>
          <w:i/>
          <w:color w:val="000000" w:themeColor="text1"/>
          <w:sz w:val="21"/>
          <w:szCs w:val="21"/>
        </w:rPr>
        <w:t xml:space="preserve"> </w:t>
      </w:r>
      <w:r w:rsidRPr="009469ED">
        <w:rPr>
          <w:rFonts w:asciiTheme="majorHAnsi" w:hAnsiTheme="majorHAnsi" w:cs="Calibri"/>
          <w:i/>
          <w:color w:val="000000" w:themeColor="text1"/>
          <w:sz w:val="21"/>
          <w:szCs w:val="21"/>
        </w:rPr>
        <w:t>Dec 2017</w:t>
      </w:r>
    </w:p>
    <w:p w:rsidR="00681D7A" w:rsidRPr="009469ED" w:rsidRDefault="00681D7A" w:rsidP="009469ED">
      <w:pPr>
        <w:pBdr>
          <w:bottom w:val="single" w:sz="6" w:space="1" w:color="auto"/>
        </w:pBdr>
        <w:jc w:val="both"/>
        <w:rPr>
          <w:rFonts w:asciiTheme="majorHAnsi" w:hAnsiTheme="majorHAnsi" w:cs="Calibri Light"/>
          <w:b/>
          <w:bCs/>
          <w:i/>
          <w:color w:val="000000" w:themeColor="text1"/>
          <w:sz w:val="21"/>
          <w:szCs w:val="21"/>
        </w:rPr>
      </w:pPr>
      <w:r w:rsidRPr="009469ED">
        <w:rPr>
          <w:rFonts w:asciiTheme="majorHAnsi" w:hAnsiTheme="majorHAnsi" w:cs="Calibri Light"/>
          <w:b/>
          <w:bCs/>
          <w:i/>
          <w:color w:val="000000" w:themeColor="text1"/>
          <w:sz w:val="21"/>
          <w:szCs w:val="21"/>
        </w:rPr>
        <w:t>Role:</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hAnsiTheme="majorHAnsi"/>
          <w:b/>
          <w:i/>
          <w:color w:val="000000" w:themeColor="text1"/>
          <w:sz w:val="21"/>
          <w:szCs w:val="21"/>
        </w:rPr>
        <w:t>AWS Cloud Engineer</w:t>
      </w:r>
    </w:p>
    <w:p w:rsidR="00681D7A" w:rsidRPr="009469ED" w:rsidRDefault="00681D7A" w:rsidP="009469ED">
      <w:pPr>
        <w:pStyle w:val="NormalWeb"/>
        <w:spacing w:before="0" w:after="0"/>
        <w:ind w:left="0" w:right="0"/>
        <w:jc w:val="both"/>
        <w:rPr>
          <w:rFonts w:asciiTheme="majorHAnsi" w:hAnsiTheme="majorHAnsi" w:cs="Calibri Light"/>
          <w:bCs/>
          <w:color w:val="000000" w:themeColor="text1"/>
          <w:sz w:val="21"/>
          <w:szCs w:val="21"/>
        </w:rPr>
      </w:pPr>
    </w:p>
    <w:p w:rsidR="00681D7A" w:rsidRPr="009469ED" w:rsidRDefault="00681D7A" w:rsidP="009469ED">
      <w:pPr>
        <w:pStyle w:val="ListParagraph"/>
        <w:spacing w:after="0" w:line="240" w:lineRule="auto"/>
        <w:ind w:left="0"/>
        <w:jc w:val="both"/>
        <w:outlineLvl w:val="3"/>
        <w:rPr>
          <w:rFonts w:asciiTheme="majorHAnsi" w:hAnsiTheme="majorHAnsi" w:cs="Calibri Light"/>
          <w:b/>
          <w:bCs/>
          <w:color w:val="000000" w:themeColor="text1"/>
          <w:sz w:val="21"/>
          <w:szCs w:val="21"/>
          <w:lang w:val="en-US"/>
        </w:rPr>
      </w:pPr>
      <w:r w:rsidRPr="009469ED">
        <w:rPr>
          <w:rFonts w:asciiTheme="majorHAnsi" w:hAnsiTheme="majorHAnsi" w:cs="Calibri Light"/>
          <w:b/>
          <w:bCs/>
          <w:color w:val="000000" w:themeColor="text1"/>
          <w:sz w:val="21"/>
          <w:szCs w:val="21"/>
          <w:lang w:val="en-US"/>
        </w:rPr>
        <w:t>Roles &amp; Responsibilities:</w:t>
      </w:r>
    </w:p>
    <w:p w:rsidR="00681D7A" w:rsidRPr="009469ED" w:rsidRDefault="009469ED"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Designed</w:t>
      </w:r>
      <w:r w:rsidR="00681D7A" w:rsidRPr="009469ED">
        <w:rPr>
          <w:rFonts w:asciiTheme="majorHAnsi" w:hAnsiTheme="majorHAnsi" w:cstheme="minorHAnsi"/>
          <w:color w:val="000000" w:themeColor="text1"/>
          <w:sz w:val="21"/>
          <w:szCs w:val="21"/>
          <w:shd w:val="clear" w:color="auto" w:fill="FFFFFF"/>
          <w:lang w:val="en-US"/>
        </w:rPr>
        <w:t xml:space="preserve"> an Infrastructure for different applications before migrating into amazon cloud for flexible, cost-effective, reliable, scalable, high-performance and secured applications.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Configure, monitor and automate Amazon Web Services as well as involved in deploying the content cloud platform on Amazon Web Services using </w:t>
      </w:r>
      <w:r w:rsidRPr="009469ED">
        <w:rPr>
          <w:rFonts w:asciiTheme="majorHAnsi" w:hAnsiTheme="majorHAnsi" w:cstheme="minorHAnsi"/>
          <w:b/>
          <w:color w:val="000000" w:themeColor="text1"/>
          <w:sz w:val="21"/>
          <w:szCs w:val="21"/>
          <w:shd w:val="clear" w:color="auto" w:fill="FFFFFF"/>
          <w:lang w:val="en-US"/>
        </w:rPr>
        <w:t xml:space="preserve">EC2, S3 </w:t>
      </w:r>
      <w:r w:rsidRPr="009469ED">
        <w:rPr>
          <w:rFonts w:asciiTheme="majorHAnsi" w:hAnsiTheme="majorHAnsi" w:cstheme="minorHAnsi"/>
          <w:color w:val="000000" w:themeColor="text1"/>
          <w:sz w:val="21"/>
          <w:szCs w:val="21"/>
          <w:shd w:val="clear" w:color="auto" w:fill="FFFFFF"/>
          <w:lang w:val="en-US"/>
        </w:rPr>
        <w:t xml:space="preserve">and </w:t>
      </w:r>
      <w:r w:rsidRPr="009469ED">
        <w:rPr>
          <w:rFonts w:asciiTheme="majorHAnsi" w:hAnsiTheme="majorHAnsi" w:cstheme="minorHAnsi"/>
          <w:b/>
          <w:color w:val="000000" w:themeColor="text1"/>
          <w:sz w:val="21"/>
          <w:szCs w:val="21"/>
          <w:shd w:val="clear" w:color="auto" w:fill="FFFFFF"/>
          <w:lang w:val="en-US"/>
        </w:rPr>
        <w:t>EBS.</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Configured </w:t>
      </w:r>
      <w:r w:rsidRPr="009469ED">
        <w:rPr>
          <w:rFonts w:asciiTheme="majorHAnsi" w:hAnsiTheme="majorHAnsi" w:cstheme="minorHAnsi"/>
          <w:b/>
          <w:color w:val="000000" w:themeColor="text1"/>
          <w:sz w:val="21"/>
          <w:szCs w:val="21"/>
          <w:shd w:val="clear" w:color="auto" w:fill="FFFFFF"/>
          <w:lang w:val="en-US"/>
        </w:rPr>
        <w:t>AWS IAM</w:t>
      </w:r>
      <w:r w:rsidRPr="009469ED">
        <w:rPr>
          <w:rFonts w:asciiTheme="majorHAnsi" w:hAnsiTheme="majorHAnsi" w:cstheme="minorHAnsi"/>
          <w:color w:val="000000" w:themeColor="text1"/>
          <w:sz w:val="21"/>
          <w:szCs w:val="21"/>
          <w:shd w:val="clear" w:color="auto" w:fill="FFFFFF"/>
          <w:lang w:val="en-US"/>
        </w:rPr>
        <w:t xml:space="preserve"> and Security Group in Public and Private Subnets in </w:t>
      </w:r>
      <w:r w:rsidRPr="009469ED">
        <w:rPr>
          <w:rFonts w:asciiTheme="majorHAnsi" w:hAnsiTheme="majorHAnsi" w:cstheme="minorHAnsi"/>
          <w:b/>
          <w:color w:val="000000" w:themeColor="text1"/>
          <w:sz w:val="21"/>
          <w:szCs w:val="21"/>
          <w:shd w:val="clear" w:color="auto" w:fill="FFFFFF"/>
          <w:lang w:val="en-US"/>
        </w:rPr>
        <w:t>VPC.</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9469ED"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Managed</w:t>
      </w:r>
      <w:r w:rsidR="00681D7A" w:rsidRPr="009469ED">
        <w:rPr>
          <w:rFonts w:asciiTheme="majorHAnsi" w:hAnsiTheme="majorHAnsi" w:cstheme="minorHAnsi"/>
          <w:color w:val="000000" w:themeColor="text1"/>
          <w:sz w:val="21"/>
          <w:szCs w:val="21"/>
          <w:shd w:val="clear" w:color="auto" w:fill="FFFFFF"/>
          <w:lang w:val="en-US"/>
        </w:rPr>
        <w:t xml:space="preserve"> IAM accounts (with MFA) and IAM policies to meet security audit &amp; compliance requirements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Build servers using AWS: Importing volumes, launching </w:t>
      </w:r>
      <w:r w:rsidRPr="009469ED">
        <w:rPr>
          <w:rFonts w:asciiTheme="majorHAnsi" w:hAnsiTheme="majorHAnsi" w:cstheme="minorHAnsi"/>
          <w:b/>
          <w:color w:val="000000" w:themeColor="text1"/>
          <w:sz w:val="21"/>
          <w:szCs w:val="21"/>
          <w:shd w:val="clear" w:color="auto" w:fill="FFFFFF"/>
          <w:lang w:val="en-US"/>
        </w:rPr>
        <w:t>EC2, RDS</w:t>
      </w:r>
      <w:r w:rsidRPr="009469ED">
        <w:rPr>
          <w:rFonts w:asciiTheme="majorHAnsi" w:hAnsiTheme="majorHAnsi" w:cstheme="minorHAnsi"/>
          <w:color w:val="000000" w:themeColor="text1"/>
          <w:sz w:val="21"/>
          <w:szCs w:val="21"/>
          <w:shd w:val="clear" w:color="auto" w:fill="FFFFFF"/>
          <w:lang w:val="en-US"/>
        </w:rPr>
        <w:t>, creating security groups, auto-scaling, load balancers (</w:t>
      </w:r>
      <w:r w:rsidRPr="009469ED">
        <w:rPr>
          <w:rFonts w:asciiTheme="majorHAnsi" w:hAnsiTheme="majorHAnsi" w:cstheme="minorHAnsi"/>
          <w:b/>
          <w:color w:val="000000" w:themeColor="text1"/>
          <w:sz w:val="21"/>
          <w:szCs w:val="21"/>
          <w:shd w:val="clear" w:color="auto" w:fill="FFFFFF"/>
          <w:lang w:val="en-US"/>
        </w:rPr>
        <w:t>ELB</w:t>
      </w:r>
      <w:r w:rsidRPr="009469ED">
        <w:rPr>
          <w:rFonts w:asciiTheme="majorHAnsi" w:hAnsiTheme="majorHAnsi" w:cstheme="minorHAnsi"/>
          <w:color w:val="000000" w:themeColor="text1"/>
          <w:sz w:val="21"/>
          <w:szCs w:val="21"/>
          <w:shd w:val="clear" w:color="auto" w:fill="FFFFFF"/>
          <w:lang w:val="en-US"/>
        </w:rPr>
        <w:t>s) in the defined virtual private connection.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Managed storage in AWS using </w:t>
      </w:r>
      <w:r w:rsidRPr="009469ED">
        <w:rPr>
          <w:rFonts w:asciiTheme="majorHAnsi" w:hAnsiTheme="majorHAnsi" w:cstheme="minorHAnsi"/>
          <w:b/>
          <w:color w:val="000000" w:themeColor="text1"/>
          <w:sz w:val="21"/>
          <w:szCs w:val="21"/>
          <w:shd w:val="clear" w:color="auto" w:fill="FFFFFF"/>
          <w:lang w:val="en-US"/>
        </w:rPr>
        <w:t>Elastic Block Storage, S3</w:t>
      </w:r>
      <w:r w:rsidRPr="009469ED">
        <w:rPr>
          <w:rFonts w:asciiTheme="majorHAnsi" w:hAnsiTheme="majorHAnsi" w:cstheme="minorHAnsi"/>
          <w:color w:val="000000" w:themeColor="text1"/>
          <w:sz w:val="21"/>
          <w:szCs w:val="21"/>
          <w:shd w:val="clear" w:color="auto" w:fill="FFFFFF"/>
          <w:lang w:val="en-US"/>
        </w:rPr>
        <w:t>, created Volumes and configured Snapshots.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Utilized </w:t>
      </w:r>
      <w:r w:rsidRPr="009469ED">
        <w:rPr>
          <w:rFonts w:asciiTheme="majorHAnsi" w:hAnsiTheme="majorHAnsi" w:cstheme="minorHAnsi"/>
          <w:b/>
          <w:color w:val="000000" w:themeColor="text1"/>
          <w:sz w:val="21"/>
          <w:szCs w:val="21"/>
          <w:shd w:val="clear" w:color="auto" w:fill="FFFFFF"/>
          <w:lang w:val="en-US"/>
        </w:rPr>
        <w:t>AWS CLI</w:t>
      </w:r>
      <w:r w:rsidRPr="009469ED">
        <w:rPr>
          <w:rFonts w:asciiTheme="majorHAnsi" w:hAnsiTheme="majorHAnsi" w:cstheme="minorHAnsi"/>
          <w:color w:val="000000" w:themeColor="text1"/>
          <w:sz w:val="21"/>
          <w:szCs w:val="21"/>
          <w:shd w:val="clear" w:color="auto" w:fill="FFFFFF"/>
          <w:lang w:val="en-US"/>
        </w:rPr>
        <w:t xml:space="preserve"> to automate backups of ephemeral data-stores to </w:t>
      </w:r>
      <w:r w:rsidRPr="009469ED">
        <w:rPr>
          <w:rFonts w:asciiTheme="majorHAnsi" w:hAnsiTheme="majorHAnsi" w:cstheme="minorHAnsi"/>
          <w:b/>
          <w:color w:val="000000" w:themeColor="text1"/>
          <w:sz w:val="21"/>
          <w:szCs w:val="21"/>
          <w:shd w:val="clear" w:color="auto" w:fill="FFFFFF"/>
          <w:lang w:val="en-US"/>
        </w:rPr>
        <w:t>S3 buckets, EBS</w:t>
      </w:r>
      <w:r w:rsidRPr="009469ED">
        <w:rPr>
          <w:rFonts w:asciiTheme="majorHAnsi" w:hAnsiTheme="majorHAnsi" w:cstheme="minorHAnsi"/>
          <w:color w:val="000000" w:themeColor="text1"/>
          <w:sz w:val="21"/>
          <w:szCs w:val="21"/>
          <w:shd w:val="clear" w:color="auto" w:fill="FFFFFF"/>
          <w:lang w:val="en-US"/>
        </w:rPr>
        <w:t xml:space="preserve"> and create nightly </w:t>
      </w:r>
      <w:r w:rsidRPr="009469ED">
        <w:rPr>
          <w:rFonts w:asciiTheme="majorHAnsi" w:hAnsiTheme="majorHAnsi" w:cstheme="minorHAnsi"/>
          <w:b/>
          <w:color w:val="000000" w:themeColor="text1"/>
          <w:sz w:val="21"/>
          <w:szCs w:val="21"/>
          <w:shd w:val="clear" w:color="auto" w:fill="FFFFFF"/>
          <w:lang w:val="en-US"/>
        </w:rPr>
        <w:t>AMI</w:t>
      </w:r>
      <w:r w:rsidRPr="009469ED">
        <w:rPr>
          <w:rFonts w:asciiTheme="majorHAnsi" w:hAnsiTheme="majorHAnsi" w:cstheme="minorHAnsi"/>
          <w:color w:val="000000" w:themeColor="text1"/>
          <w:sz w:val="21"/>
          <w:szCs w:val="21"/>
          <w:shd w:val="clear" w:color="auto" w:fill="FFFFFF"/>
          <w:lang w:val="en-US"/>
        </w:rPr>
        <w:t>s for mission critical production servers as backups.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b/>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Involved heavily in setting up the </w:t>
      </w:r>
      <w:r w:rsidRPr="009469ED">
        <w:rPr>
          <w:rFonts w:asciiTheme="majorHAnsi" w:hAnsiTheme="majorHAnsi" w:cstheme="minorHAnsi"/>
          <w:b/>
          <w:color w:val="000000" w:themeColor="text1"/>
          <w:sz w:val="21"/>
          <w:szCs w:val="21"/>
          <w:shd w:val="clear" w:color="auto" w:fill="FFFFFF"/>
          <w:lang w:val="en-US"/>
        </w:rPr>
        <w:t>CI/CD</w:t>
      </w:r>
      <w:r w:rsidRPr="009469ED">
        <w:rPr>
          <w:rFonts w:asciiTheme="majorHAnsi" w:hAnsiTheme="majorHAnsi" w:cstheme="minorHAnsi"/>
          <w:color w:val="000000" w:themeColor="text1"/>
          <w:sz w:val="21"/>
          <w:szCs w:val="21"/>
          <w:shd w:val="clear" w:color="auto" w:fill="FFFFFF"/>
          <w:lang w:val="en-US"/>
        </w:rPr>
        <w:t xml:space="preserve"> pipeline using </w:t>
      </w:r>
      <w:r w:rsidRPr="009469ED">
        <w:rPr>
          <w:rFonts w:asciiTheme="majorHAnsi" w:hAnsiTheme="majorHAnsi" w:cstheme="minorHAnsi"/>
          <w:b/>
          <w:color w:val="000000" w:themeColor="text1"/>
          <w:sz w:val="21"/>
          <w:szCs w:val="21"/>
          <w:shd w:val="clear" w:color="auto" w:fill="FFFFFF"/>
          <w:lang w:val="en-US"/>
        </w:rPr>
        <w:t xml:space="preserve">Jenkins, Maven, Nexus, GitHub, Chef, Terraform </w:t>
      </w:r>
      <w:r w:rsidRPr="009469ED">
        <w:rPr>
          <w:rFonts w:asciiTheme="majorHAnsi" w:hAnsiTheme="majorHAnsi" w:cstheme="minorHAnsi"/>
          <w:color w:val="000000" w:themeColor="text1"/>
          <w:sz w:val="21"/>
          <w:szCs w:val="21"/>
          <w:shd w:val="clear" w:color="auto" w:fill="FFFFFF"/>
          <w:lang w:val="en-US"/>
        </w:rPr>
        <w:t>and</w:t>
      </w:r>
      <w:r w:rsidRPr="009469ED">
        <w:rPr>
          <w:rFonts w:asciiTheme="majorHAnsi" w:hAnsiTheme="majorHAnsi" w:cstheme="minorHAnsi"/>
          <w:b/>
          <w:color w:val="000000" w:themeColor="text1"/>
          <w:sz w:val="21"/>
          <w:szCs w:val="21"/>
          <w:shd w:val="clear" w:color="auto" w:fill="FFFFFF"/>
          <w:lang w:val="en-US"/>
        </w:rPr>
        <w:t xml:space="preserve"> AWS.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Worked with AWS Code Pipeline and Creating Cloud Formation JSON templates which is converted to Terraform for infrastructure as code.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Implemented Terraform modules for deployment of applications across multiple cloud providers.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Configured an AWS Virtual Private Cloud (VPC) and Database Subnet Group for isolation of resources within the Amazon RDS Aurora DB cluster.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Installed and Configured Continuous Delivery tools in AWS Code Pipeline, Code Build Code Commit and Code Deploy.</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Used </w:t>
      </w:r>
      <w:r w:rsidRPr="009469ED">
        <w:rPr>
          <w:rFonts w:asciiTheme="majorHAnsi" w:hAnsiTheme="majorHAnsi" w:cstheme="minorHAnsi"/>
          <w:b/>
          <w:color w:val="000000" w:themeColor="text1"/>
          <w:sz w:val="21"/>
          <w:szCs w:val="21"/>
          <w:shd w:val="clear" w:color="auto" w:fill="FFFFFF"/>
          <w:lang w:val="en-US"/>
        </w:rPr>
        <w:t>CloudFront</w:t>
      </w:r>
      <w:r w:rsidRPr="009469ED">
        <w:rPr>
          <w:rFonts w:asciiTheme="majorHAnsi" w:hAnsiTheme="majorHAnsi" w:cstheme="minorHAnsi"/>
          <w:color w:val="000000" w:themeColor="text1"/>
          <w:sz w:val="21"/>
          <w:szCs w:val="21"/>
          <w:shd w:val="clear" w:color="auto" w:fill="FFFFFF"/>
          <w:lang w:val="en-US"/>
        </w:rPr>
        <w:t xml:space="preserve"> to deliver content from AWS edge locations to users, allowing for further reduction of load on front-end servers.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Used </w:t>
      </w:r>
      <w:r w:rsidRPr="009469ED">
        <w:rPr>
          <w:rFonts w:asciiTheme="majorHAnsi" w:hAnsiTheme="majorHAnsi" w:cstheme="minorHAnsi"/>
          <w:b/>
          <w:color w:val="000000" w:themeColor="text1"/>
          <w:sz w:val="21"/>
          <w:szCs w:val="21"/>
          <w:shd w:val="clear" w:color="auto" w:fill="FFFFFF"/>
          <w:lang w:val="en-US"/>
        </w:rPr>
        <w:t>AWS BeanStalk</w:t>
      </w:r>
      <w:r w:rsidRPr="009469ED">
        <w:rPr>
          <w:rFonts w:asciiTheme="majorHAnsi" w:hAnsiTheme="majorHAnsi" w:cstheme="minorHAnsi"/>
          <w:color w:val="000000" w:themeColor="text1"/>
          <w:sz w:val="21"/>
          <w:szCs w:val="21"/>
          <w:shd w:val="clear" w:color="auto" w:fill="FFFFFF"/>
          <w:lang w:val="en-US"/>
        </w:rPr>
        <w:t xml:space="preserve"> for deploying and scaling web applications and services developed with </w:t>
      </w:r>
      <w:r w:rsidRPr="009469ED">
        <w:rPr>
          <w:rFonts w:asciiTheme="majorHAnsi" w:hAnsiTheme="majorHAnsi" w:cstheme="minorHAnsi"/>
          <w:b/>
          <w:color w:val="000000" w:themeColor="text1"/>
          <w:sz w:val="21"/>
          <w:szCs w:val="21"/>
          <w:shd w:val="clear" w:color="auto" w:fill="FFFFFF"/>
          <w:lang w:val="en-US"/>
        </w:rPr>
        <w:t xml:space="preserve">Java, Node.js, Python </w:t>
      </w:r>
      <w:r w:rsidRPr="009469ED">
        <w:rPr>
          <w:rFonts w:asciiTheme="majorHAnsi" w:hAnsiTheme="majorHAnsi" w:cstheme="minorHAnsi"/>
          <w:color w:val="000000" w:themeColor="text1"/>
          <w:sz w:val="21"/>
          <w:szCs w:val="21"/>
          <w:shd w:val="clear" w:color="auto" w:fill="FFFFFF"/>
          <w:lang w:val="en-US"/>
        </w:rPr>
        <w:t xml:space="preserve">and </w:t>
      </w:r>
      <w:r w:rsidRPr="009469ED">
        <w:rPr>
          <w:rFonts w:asciiTheme="majorHAnsi" w:hAnsiTheme="majorHAnsi" w:cstheme="minorHAnsi"/>
          <w:b/>
          <w:color w:val="000000" w:themeColor="text1"/>
          <w:sz w:val="21"/>
          <w:szCs w:val="21"/>
          <w:shd w:val="clear" w:color="auto" w:fill="FFFFFF"/>
          <w:lang w:val="en-US"/>
        </w:rPr>
        <w:t>Ruby</w:t>
      </w:r>
      <w:r w:rsidRPr="009469ED">
        <w:rPr>
          <w:rFonts w:asciiTheme="majorHAnsi" w:hAnsiTheme="majorHAnsi" w:cstheme="minorHAnsi"/>
          <w:color w:val="000000" w:themeColor="text1"/>
          <w:sz w:val="21"/>
          <w:szCs w:val="21"/>
          <w:shd w:val="clear" w:color="auto" w:fill="FFFFFF"/>
          <w:lang w:val="en-US"/>
        </w:rPr>
        <w:t xml:space="preserve"> on familiar servers such as </w:t>
      </w:r>
      <w:r w:rsidRPr="009469ED">
        <w:rPr>
          <w:rFonts w:asciiTheme="majorHAnsi" w:hAnsiTheme="majorHAnsi" w:cstheme="minorHAnsi"/>
          <w:b/>
          <w:color w:val="000000" w:themeColor="text1"/>
          <w:sz w:val="21"/>
          <w:szCs w:val="21"/>
          <w:shd w:val="clear" w:color="auto" w:fill="FFFFFF"/>
          <w:lang w:val="en-US"/>
        </w:rPr>
        <w:t xml:space="preserve">Apache, </w:t>
      </w:r>
      <w:r w:rsidRPr="009469ED">
        <w:rPr>
          <w:rFonts w:asciiTheme="majorHAnsi" w:hAnsiTheme="majorHAnsi" w:cstheme="minorHAnsi"/>
          <w:color w:val="000000" w:themeColor="text1"/>
          <w:sz w:val="21"/>
          <w:szCs w:val="21"/>
          <w:shd w:val="clear" w:color="auto" w:fill="FFFFFF"/>
          <w:lang w:val="en-US"/>
        </w:rPr>
        <w:t>and</w:t>
      </w:r>
      <w:r w:rsidRPr="009469ED">
        <w:rPr>
          <w:rFonts w:asciiTheme="majorHAnsi" w:hAnsiTheme="majorHAnsi" w:cstheme="minorHAnsi"/>
          <w:b/>
          <w:color w:val="000000" w:themeColor="text1"/>
          <w:sz w:val="21"/>
          <w:szCs w:val="21"/>
          <w:shd w:val="clear" w:color="auto" w:fill="FFFFFF"/>
          <w:lang w:val="en-US"/>
        </w:rPr>
        <w:t xml:space="preserve"> IIS</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Implemented and maintained the monitoring and alerting of production and corporate servers/storage using </w:t>
      </w:r>
      <w:r w:rsidRPr="009469ED">
        <w:rPr>
          <w:rFonts w:asciiTheme="majorHAnsi" w:hAnsiTheme="majorHAnsi" w:cstheme="minorHAnsi"/>
          <w:b/>
          <w:color w:val="000000" w:themeColor="text1"/>
          <w:sz w:val="21"/>
          <w:szCs w:val="21"/>
          <w:shd w:val="clear" w:color="auto" w:fill="FFFFFF"/>
          <w:lang w:val="en-US"/>
        </w:rPr>
        <w:t>Cloud Watch</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9469ED"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Worked</w:t>
      </w:r>
      <w:r w:rsidR="00681D7A" w:rsidRPr="009469ED">
        <w:rPr>
          <w:rFonts w:asciiTheme="majorHAnsi" w:hAnsiTheme="majorHAnsi" w:cstheme="minorHAnsi"/>
          <w:color w:val="000000" w:themeColor="text1"/>
          <w:sz w:val="21"/>
          <w:szCs w:val="21"/>
          <w:shd w:val="clear" w:color="auto" w:fill="FFFFFF"/>
          <w:lang w:val="en-US"/>
        </w:rPr>
        <w:t xml:space="preserve"> with DevOps practices using AWS, </w:t>
      </w:r>
      <w:r w:rsidR="00681D7A" w:rsidRPr="009469ED">
        <w:rPr>
          <w:rFonts w:asciiTheme="majorHAnsi" w:hAnsiTheme="majorHAnsi" w:cstheme="minorHAnsi"/>
          <w:b/>
          <w:color w:val="000000" w:themeColor="text1"/>
          <w:sz w:val="21"/>
          <w:szCs w:val="21"/>
          <w:shd w:val="clear" w:color="auto" w:fill="FFFFFF"/>
          <w:lang w:val="en-US"/>
        </w:rPr>
        <w:t>Elastic Bean stalk</w:t>
      </w:r>
      <w:r w:rsidR="00681D7A" w:rsidRPr="009469ED">
        <w:rPr>
          <w:rFonts w:asciiTheme="majorHAnsi" w:hAnsiTheme="majorHAnsi" w:cstheme="minorHAnsi"/>
          <w:color w:val="000000" w:themeColor="text1"/>
          <w:sz w:val="21"/>
          <w:szCs w:val="21"/>
          <w:shd w:val="clear" w:color="auto" w:fill="FFFFFF"/>
          <w:lang w:val="en-US"/>
        </w:rPr>
        <w:t xml:space="preserve"> and</w:t>
      </w:r>
      <w:r w:rsidR="00681D7A" w:rsidRPr="009469ED">
        <w:rPr>
          <w:rFonts w:asciiTheme="majorHAnsi" w:hAnsiTheme="majorHAnsi" w:cstheme="minorHAnsi"/>
          <w:b/>
          <w:color w:val="000000" w:themeColor="text1"/>
          <w:sz w:val="21"/>
          <w:szCs w:val="21"/>
          <w:shd w:val="clear" w:color="auto" w:fill="FFFFFF"/>
          <w:lang w:val="en-US"/>
        </w:rPr>
        <w:t xml:space="preserve"> Docker with Kubernetes</w:t>
      </w:r>
      <w:r w:rsidR="00681D7A" w:rsidRPr="009469ED">
        <w:rPr>
          <w:rFonts w:asciiTheme="majorHAnsi" w:hAnsiTheme="majorHAnsi" w:cstheme="minorHAnsi"/>
          <w:color w:val="000000" w:themeColor="text1"/>
          <w:sz w:val="21"/>
          <w:szCs w:val="21"/>
          <w:shd w:val="clear" w:color="auto" w:fill="FFFFFF"/>
          <w:lang w:val="en-US"/>
        </w:rPr>
        <w:t>.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Managed network security using Load balancer, Auto scaling, Security groups and NACLS.</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Used Jenkins and pipelines to drive all micro services builds out to the </w:t>
      </w:r>
      <w:r w:rsidRPr="009469ED">
        <w:rPr>
          <w:rFonts w:asciiTheme="majorHAnsi" w:hAnsiTheme="majorHAnsi" w:cstheme="minorHAnsi"/>
          <w:b/>
          <w:color w:val="000000" w:themeColor="text1"/>
          <w:sz w:val="21"/>
          <w:szCs w:val="21"/>
          <w:shd w:val="clear" w:color="auto" w:fill="FFFFFF"/>
          <w:lang w:val="en-US"/>
        </w:rPr>
        <w:t>Docker-registry</w:t>
      </w:r>
      <w:r w:rsidRPr="009469ED">
        <w:rPr>
          <w:rFonts w:asciiTheme="majorHAnsi" w:hAnsiTheme="majorHAnsi" w:cstheme="minorHAnsi"/>
          <w:color w:val="000000" w:themeColor="text1"/>
          <w:sz w:val="21"/>
          <w:szCs w:val="21"/>
          <w:shd w:val="clear" w:color="auto" w:fill="FFFFFF"/>
          <w:lang w:val="en-US"/>
        </w:rPr>
        <w:t xml:space="preserve"> and then deployed to Kubernetes, Created Pods and managed using Kubernetes.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bookmarkStart w:id="3" w:name="_Hlk499588718"/>
      <w:r w:rsidRPr="009469ED">
        <w:rPr>
          <w:rFonts w:asciiTheme="majorHAnsi" w:hAnsiTheme="majorHAnsi" w:cstheme="minorHAnsi"/>
          <w:color w:val="000000" w:themeColor="text1"/>
          <w:sz w:val="21"/>
          <w:szCs w:val="21"/>
          <w:shd w:val="clear" w:color="auto" w:fill="FFFFFF"/>
          <w:lang w:val="en-US"/>
        </w:rPr>
        <w:lastRenderedPageBreak/>
        <w:t xml:space="preserve">Installed and Administered Jenkins CI for </w:t>
      </w:r>
      <w:r w:rsidRPr="009469ED">
        <w:rPr>
          <w:rFonts w:asciiTheme="majorHAnsi" w:hAnsiTheme="majorHAnsi" w:cstheme="minorHAnsi"/>
          <w:b/>
          <w:color w:val="000000" w:themeColor="text1"/>
          <w:sz w:val="21"/>
          <w:szCs w:val="21"/>
          <w:shd w:val="clear" w:color="auto" w:fill="FFFFFF"/>
          <w:lang w:val="en-US"/>
        </w:rPr>
        <w:t>ANT and Maven Builds</w:t>
      </w:r>
      <w:r w:rsidRPr="009469ED">
        <w:rPr>
          <w:rFonts w:asciiTheme="majorHAnsi" w:hAnsiTheme="majorHAnsi" w:cstheme="minorHAnsi"/>
          <w:color w:val="000000" w:themeColor="text1"/>
          <w:sz w:val="21"/>
          <w:szCs w:val="21"/>
          <w:shd w:val="clear" w:color="auto" w:fill="FFFFFF"/>
          <w:lang w:val="en-US"/>
        </w:rPr>
        <w:t>.</w:t>
      </w:r>
      <w:bookmarkEnd w:id="3"/>
    </w:p>
    <w:p w:rsidR="00681D7A" w:rsidRPr="009469ED" w:rsidRDefault="009469ED" w:rsidP="009469ED">
      <w:pPr>
        <w:pStyle w:val="PlainText"/>
        <w:numPr>
          <w:ilvl w:val="0"/>
          <w:numId w:val="21"/>
        </w:numPr>
        <w:ind w:left="360"/>
        <w:jc w:val="both"/>
        <w:rPr>
          <w:rFonts w:asciiTheme="majorHAnsi" w:hAnsiTheme="majorHAnsi" w:cstheme="minorHAnsi"/>
          <w:b/>
          <w:color w:val="000000" w:themeColor="text1"/>
          <w:sz w:val="21"/>
          <w:szCs w:val="21"/>
        </w:rPr>
      </w:pPr>
      <w:r>
        <w:rPr>
          <w:rFonts w:asciiTheme="majorHAnsi" w:hAnsiTheme="majorHAnsi" w:cstheme="minorHAnsi"/>
          <w:color w:val="000000" w:themeColor="text1"/>
          <w:sz w:val="21"/>
          <w:szCs w:val="21"/>
        </w:rPr>
        <w:t>S</w:t>
      </w:r>
      <w:r w:rsidR="00681D7A" w:rsidRPr="009469ED">
        <w:rPr>
          <w:rFonts w:asciiTheme="majorHAnsi" w:hAnsiTheme="majorHAnsi" w:cstheme="minorHAnsi"/>
          <w:color w:val="000000" w:themeColor="text1"/>
          <w:sz w:val="21"/>
          <w:szCs w:val="21"/>
        </w:rPr>
        <w:t xml:space="preserve">etting up Continuous Integration for major releases in </w:t>
      </w:r>
      <w:r w:rsidR="00681D7A" w:rsidRPr="009469ED">
        <w:rPr>
          <w:rFonts w:asciiTheme="majorHAnsi" w:hAnsiTheme="majorHAnsi" w:cstheme="minorHAnsi"/>
          <w:b/>
          <w:color w:val="000000" w:themeColor="text1"/>
          <w:sz w:val="21"/>
          <w:szCs w:val="21"/>
        </w:rPr>
        <w:t>Jenkins</w:t>
      </w:r>
      <w:r w:rsidR="00681D7A" w:rsidRPr="009469ED">
        <w:rPr>
          <w:rFonts w:asciiTheme="majorHAnsi" w:hAnsiTheme="majorHAnsi" w:cstheme="minorHAnsi"/>
          <w:color w:val="000000" w:themeColor="text1"/>
          <w:sz w:val="21"/>
          <w:szCs w:val="21"/>
        </w:rPr>
        <w:t xml:space="preserve"> and </w:t>
      </w:r>
      <w:r w:rsidR="00681D7A" w:rsidRPr="009469ED">
        <w:rPr>
          <w:rFonts w:asciiTheme="majorHAnsi" w:hAnsiTheme="majorHAnsi" w:cstheme="minorHAnsi"/>
          <w:b/>
          <w:color w:val="000000" w:themeColor="text1"/>
          <w:sz w:val="21"/>
          <w:szCs w:val="21"/>
        </w:rPr>
        <w:t>TeamCity.</w:t>
      </w:r>
    </w:p>
    <w:p w:rsidR="00681D7A" w:rsidRPr="009469ED" w:rsidRDefault="009469ED"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Used</w:t>
      </w:r>
      <w:r w:rsidR="00681D7A" w:rsidRPr="009469ED">
        <w:rPr>
          <w:rFonts w:asciiTheme="majorHAnsi" w:hAnsiTheme="majorHAnsi" w:cstheme="minorHAnsi"/>
          <w:color w:val="000000" w:themeColor="text1"/>
          <w:sz w:val="21"/>
          <w:szCs w:val="21"/>
          <w:shd w:val="clear" w:color="auto" w:fill="FFFFFF"/>
          <w:lang w:val="en-US"/>
        </w:rPr>
        <w:t xml:space="preserve"> Jenkins AWS Code Deploy plugin to deploy and Chef for unattended bootstrapping in AWS. </w:t>
      </w:r>
    </w:p>
    <w:p w:rsidR="00681D7A" w:rsidRPr="009469ED" w:rsidRDefault="009469ED"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Connected C</w:t>
      </w:r>
      <w:r w:rsidR="00681D7A" w:rsidRPr="009469ED">
        <w:rPr>
          <w:rFonts w:asciiTheme="majorHAnsi" w:hAnsiTheme="majorHAnsi" w:cstheme="minorHAnsi"/>
          <w:color w:val="000000" w:themeColor="text1"/>
          <w:sz w:val="21"/>
          <w:szCs w:val="21"/>
          <w:shd w:val="clear" w:color="auto" w:fill="FFFFFF"/>
          <w:lang w:val="en-US"/>
        </w:rPr>
        <w:t xml:space="preserve">ontinuous </w:t>
      </w:r>
      <w:r>
        <w:rPr>
          <w:rFonts w:asciiTheme="majorHAnsi" w:hAnsiTheme="majorHAnsi" w:cstheme="minorHAnsi"/>
          <w:color w:val="000000" w:themeColor="text1"/>
          <w:sz w:val="21"/>
          <w:szCs w:val="21"/>
          <w:shd w:val="clear" w:color="auto" w:fill="FFFFFF"/>
          <w:lang w:val="en-US"/>
        </w:rPr>
        <w:t>I</w:t>
      </w:r>
      <w:r w:rsidR="00681D7A" w:rsidRPr="009469ED">
        <w:rPr>
          <w:rFonts w:asciiTheme="majorHAnsi" w:hAnsiTheme="majorHAnsi" w:cstheme="minorHAnsi"/>
          <w:color w:val="000000" w:themeColor="text1"/>
          <w:sz w:val="21"/>
          <w:szCs w:val="21"/>
          <w:shd w:val="clear" w:color="auto" w:fill="FFFFFF"/>
          <w:lang w:val="en-US"/>
        </w:rPr>
        <w:t xml:space="preserve">ntegration systems with the </w:t>
      </w:r>
      <w:r w:rsidR="00681D7A" w:rsidRPr="009469ED">
        <w:rPr>
          <w:rFonts w:asciiTheme="majorHAnsi" w:hAnsiTheme="majorHAnsi" w:cstheme="minorHAnsi"/>
          <w:b/>
          <w:color w:val="000000" w:themeColor="text1"/>
          <w:sz w:val="21"/>
          <w:szCs w:val="21"/>
          <w:shd w:val="clear" w:color="auto" w:fill="FFFFFF"/>
          <w:lang w:val="en-US"/>
        </w:rPr>
        <w:t>GIT version control repository</w:t>
      </w:r>
      <w:r w:rsidR="00681D7A" w:rsidRPr="009469ED">
        <w:rPr>
          <w:rFonts w:asciiTheme="majorHAnsi" w:hAnsiTheme="majorHAnsi" w:cstheme="minorHAnsi"/>
          <w:color w:val="000000" w:themeColor="text1"/>
          <w:sz w:val="21"/>
          <w:szCs w:val="21"/>
          <w:shd w:val="clear" w:color="auto" w:fill="FFFFFF"/>
          <w:lang w:val="en-US"/>
        </w:rPr>
        <w:t xml:space="preserve"> and continuously built as the </w:t>
      </w:r>
      <w:r w:rsidR="00236D60" w:rsidRPr="009469ED">
        <w:rPr>
          <w:rFonts w:asciiTheme="majorHAnsi" w:hAnsiTheme="majorHAnsi" w:cstheme="minorHAnsi"/>
          <w:color w:val="000000" w:themeColor="text1"/>
          <w:sz w:val="21"/>
          <w:szCs w:val="21"/>
          <w:shd w:val="clear" w:color="auto" w:fill="FFFFFF"/>
          <w:lang w:val="en-US"/>
        </w:rPr>
        <w:t>check-ins</w:t>
      </w:r>
      <w:r w:rsidR="00681D7A" w:rsidRPr="009469ED">
        <w:rPr>
          <w:rFonts w:asciiTheme="majorHAnsi" w:hAnsiTheme="majorHAnsi" w:cstheme="minorHAnsi"/>
          <w:color w:val="000000" w:themeColor="text1"/>
          <w:sz w:val="21"/>
          <w:szCs w:val="21"/>
          <w:shd w:val="clear" w:color="auto" w:fill="FFFFFF"/>
          <w:lang w:val="en-US"/>
        </w:rPr>
        <w:t xml:space="preserve"> came from the developer.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Managed Maven project dependencies by creating parent-child relationships between projects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Involved in setting up builds using </w:t>
      </w:r>
      <w:r w:rsidRPr="009469ED">
        <w:rPr>
          <w:rFonts w:asciiTheme="majorHAnsi" w:hAnsiTheme="majorHAnsi" w:cstheme="minorHAnsi"/>
          <w:b/>
          <w:color w:val="000000" w:themeColor="text1"/>
          <w:sz w:val="21"/>
          <w:szCs w:val="21"/>
          <w:shd w:val="clear" w:color="auto" w:fill="FFFFFF"/>
          <w:lang w:val="en-US"/>
        </w:rPr>
        <w:t>Chef</w:t>
      </w:r>
      <w:r w:rsidRPr="009469ED">
        <w:rPr>
          <w:rFonts w:asciiTheme="majorHAnsi" w:hAnsiTheme="majorHAnsi" w:cstheme="minorHAnsi"/>
          <w:color w:val="000000" w:themeColor="text1"/>
          <w:sz w:val="21"/>
          <w:szCs w:val="21"/>
          <w:shd w:val="clear" w:color="auto" w:fill="FFFFFF"/>
          <w:lang w:val="en-US"/>
        </w:rPr>
        <w:t xml:space="preserve"> as a configuration management tool and managed the configurations of more than 40 servers.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Development and version control of </w:t>
      </w:r>
      <w:r w:rsidRPr="009469ED">
        <w:rPr>
          <w:rFonts w:asciiTheme="majorHAnsi" w:hAnsiTheme="majorHAnsi" w:cstheme="minorHAnsi"/>
          <w:b/>
          <w:color w:val="000000" w:themeColor="text1"/>
          <w:sz w:val="21"/>
          <w:szCs w:val="21"/>
          <w:shd w:val="clear" w:color="auto" w:fill="FFFFFF"/>
          <w:lang w:val="en-US"/>
        </w:rPr>
        <w:t>Chef Cookbooks</w:t>
      </w:r>
      <w:r w:rsidRPr="009469ED">
        <w:rPr>
          <w:rFonts w:asciiTheme="majorHAnsi" w:hAnsiTheme="majorHAnsi" w:cstheme="minorHAnsi"/>
          <w:color w:val="000000" w:themeColor="text1"/>
          <w:sz w:val="21"/>
          <w:szCs w:val="21"/>
          <w:shd w:val="clear" w:color="auto" w:fill="FFFFFF"/>
          <w:lang w:val="en-US"/>
        </w:rPr>
        <w:t>, testing of Cookbooks using Food critic and Test Kitchen and running recipes on nodes managed by on premise Chef Server.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Created </w:t>
      </w:r>
      <w:r w:rsidRPr="009469ED">
        <w:rPr>
          <w:rFonts w:asciiTheme="majorHAnsi" w:hAnsiTheme="majorHAnsi" w:cstheme="minorHAnsi"/>
          <w:b/>
          <w:color w:val="000000" w:themeColor="text1"/>
          <w:sz w:val="21"/>
          <w:szCs w:val="21"/>
          <w:shd w:val="clear" w:color="auto" w:fill="FFFFFF"/>
          <w:lang w:val="en-US"/>
        </w:rPr>
        <w:t>Chef Knife,</w:t>
      </w:r>
      <w:r w:rsidRPr="009469ED">
        <w:rPr>
          <w:rFonts w:asciiTheme="majorHAnsi" w:hAnsiTheme="majorHAnsi" w:cstheme="minorHAnsi"/>
          <w:color w:val="000000" w:themeColor="text1"/>
          <w:sz w:val="21"/>
          <w:szCs w:val="21"/>
          <w:shd w:val="clear" w:color="auto" w:fill="FFFFFF"/>
          <w:lang w:val="en-US"/>
        </w:rPr>
        <w:t xml:space="preserve"> Recipes and Cookbooks to maintain chef servers, its roles and cloud resources Also configuration tasks involving </w:t>
      </w:r>
      <w:r w:rsidR="009469ED">
        <w:rPr>
          <w:rFonts w:asciiTheme="majorHAnsi" w:hAnsiTheme="majorHAnsi" w:cstheme="minorHAnsi"/>
          <w:color w:val="000000" w:themeColor="text1"/>
          <w:sz w:val="21"/>
          <w:szCs w:val="21"/>
          <w:shd w:val="clear" w:color="auto" w:fill="FFFFFF"/>
          <w:lang w:val="en-US"/>
        </w:rPr>
        <w:t>JDK</w:t>
      </w:r>
      <w:r w:rsidRPr="009469ED">
        <w:rPr>
          <w:rFonts w:asciiTheme="majorHAnsi" w:hAnsiTheme="majorHAnsi" w:cstheme="minorHAnsi"/>
          <w:color w:val="000000" w:themeColor="text1"/>
          <w:sz w:val="21"/>
          <w:szCs w:val="21"/>
          <w:shd w:val="clear" w:color="auto" w:fill="FFFFFF"/>
          <w:lang w:val="en-US"/>
        </w:rPr>
        <w:t>, Tomcat,</w:t>
      </w:r>
      <w:r w:rsidR="009469ED">
        <w:rPr>
          <w:rFonts w:asciiTheme="majorHAnsi" w:hAnsiTheme="majorHAnsi" w:cstheme="minorHAnsi"/>
          <w:color w:val="000000" w:themeColor="text1"/>
          <w:sz w:val="21"/>
          <w:szCs w:val="21"/>
          <w:shd w:val="clear" w:color="auto" w:fill="FFFFFF"/>
          <w:lang w:val="en-US"/>
        </w:rPr>
        <w:t xml:space="preserve"> </w:t>
      </w:r>
      <w:r w:rsidRPr="009469ED">
        <w:rPr>
          <w:rFonts w:asciiTheme="majorHAnsi" w:hAnsiTheme="majorHAnsi" w:cstheme="minorHAnsi"/>
          <w:color w:val="000000" w:themeColor="text1"/>
          <w:sz w:val="21"/>
          <w:szCs w:val="21"/>
          <w:shd w:val="clear" w:color="auto" w:fill="FFFFFF"/>
          <w:lang w:val="en-US"/>
        </w:rPr>
        <w:t>WebLogic binaries installation and domain creations</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Installed </w:t>
      </w:r>
      <w:r w:rsidRPr="009469ED">
        <w:rPr>
          <w:rFonts w:asciiTheme="majorHAnsi" w:hAnsiTheme="majorHAnsi" w:cstheme="minorHAnsi"/>
          <w:b/>
          <w:color w:val="000000" w:themeColor="text1"/>
          <w:sz w:val="21"/>
          <w:szCs w:val="21"/>
          <w:shd w:val="clear" w:color="auto" w:fill="FFFFFF"/>
          <w:lang w:val="en-US"/>
        </w:rPr>
        <w:t>Chef-Server</w:t>
      </w:r>
      <w:r w:rsidRPr="009469ED">
        <w:rPr>
          <w:rFonts w:asciiTheme="majorHAnsi" w:hAnsiTheme="majorHAnsi" w:cstheme="minorHAnsi"/>
          <w:color w:val="000000" w:themeColor="text1"/>
          <w:sz w:val="21"/>
          <w:szCs w:val="21"/>
          <w:shd w:val="clear" w:color="auto" w:fill="FFFFFF"/>
          <w:lang w:val="en-US"/>
        </w:rPr>
        <w:t xml:space="preserve"> Enterprise On-premise/WorkStation/Bootstrapped the Nodes using Knife.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Managed Nodes, Run-Lists, roles, environments, cookbooks, recipes in Chef.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Deployed and Configured </w:t>
      </w:r>
      <w:r w:rsidRPr="009469ED">
        <w:rPr>
          <w:rFonts w:asciiTheme="majorHAnsi" w:hAnsiTheme="majorHAnsi" w:cstheme="minorHAnsi"/>
          <w:b/>
          <w:color w:val="000000" w:themeColor="text1"/>
          <w:sz w:val="21"/>
          <w:szCs w:val="21"/>
          <w:shd w:val="clear" w:color="auto" w:fill="FFFFFF"/>
          <w:lang w:val="en-US"/>
        </w:rPr>
        <w:t>Chef Server</w:t>
      </w:r>
      <w:r w:rsidRPr="009469ED">
        <w:rPr>
          <w:rFonts w:asciiTheme="majorHAnsi" w:hAnsiTheme="majorHAnsi" w:cstheme="minorHAnsi"/>
          <w:color w:val="000000" w:themeColor="text1"/>
          <w:sz w:val="21"/>
          <w:szCs w:val="21"/>
          <w:shd w:val="clear" w:color="auto" w:fill="FFFFFF"/>
          <w:lang w:val="en-US"/>
        </w:rPr>
        <w:t xml:space="preserve"> and </w:t>
      </w:r>
      <w:r w:rsidRPr="009469ED">
        <w:rPr>
          <w:rFonts w:asciiTheme="majorHAnsi" w:hAnsiTheme="majorHAnsi" w:cstheme="minorHAnsi"/>
          <w:b/>
          <w:color w:val="000000" w:themeColor="text1"/>
          <w:sz w:val="21"/>
          <w:szCs w:val="21"/>
          <w:shd w:val="clear" w:color="auto" w:fill="FFFFFF"/>
          <w:lang w:val="en-US"/>
        </w:rPr>
        <w:t>Chef Solo</w:t>
      </w:r>
      <w:r w:rsidRPr="009469ED">
        <w:rPr>
          <w:rFonts w:asciiTheme="majorHAnsi" w:hAnsiTheme="majorHAnsi" w:cstheme="minorHAnsi"/>
          <w:color w:val="000000" w:themeColor="text1"/>
          <w:sz w:val="21"/>
          <w:szCs w:val="21"/>
          <w:shd w:val="clear" w:color="auto" w:fill="FFFFFF"/>
          <w:lang w:val="en-US"/>
        </w:rPr>
        <w:t xml:space="preserve"> including </w:t>
      </w:r>
      <w:r w:rsidRPr="009469ED">
        <w:rPr>
          <w:rFonts w:asciiTheme="majorHAnsi" w:hAnsiTheme="majorHAnsi" w:cstheme="minorHAnsi"/>
          <w:b/>
          <w:color w:val="000000" w:themeColor="text1"/>
          <w:sz w:val="21"/>
          <w:szCs w:val="21"/>
          <w:shd w:val="clear" w:color="auto" w:fill="FFFFFF"/>
          <w:lang w:val="en-US"/>
        </w:rPr>
        <w:t>bootstrapping</w:t>
      </w:r>
      <w:r w:rsidRPr="009469ED">
        <w:rPr>
          <w:rFonts w:asciiTheme="majorHAnsi" w:hAnsiTheme="majorHAnsi" w:cstheme="minorHAnsi"/>
          <w:color w:val="000000" w:themeColor="text1"/>
          <w:sz w:val="21"/>
          <w:szCs w:val="21"/>
          <w:shd w:val="clear" w:color="auto" w:fill="FFFFFF"/>
          <w:lang w:val="en-US"/>
        </w:rPr>
        <w:t xml:space="preserve"> of Chef Client nodes for provisioning. </w:t>
      </w:r>
    </w:p>
    <w:p w:rsidR="00681D7A" w:rsidRPr="009469ED" w:rsidRDefault="00681D7A" w:rsidP="009469ED">
      <w:pPr>
        <w:pStyle w:val="ListParagraph"/>
        <w:numPr>
          <w:ilvl w:val="0"/>
          <w:numId w:val="21"/>
        </w:numPr>
        <w:suppressAutoHyphens w:val="0"/>
        <w:spacing w:after="0" w:line="240" w:lineRule="auto"/>
        <w:ind w:left="360"/>
        <w:contextualSpacing/>
        <w:jc w:val="both"/>
        <w:outlineLvl w:val="0"/>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Developed </w:t>
      </w:r>
      <w:r w:rsidRPr="009469ED">
        <w:rPr>
          <w:rFonts w:asciiTheme="majorHAnsi" w:hAnsiTheme="majorHAnsi" w:cstheme="minorHAnsi"/>
          <w:b/>
          <w:color w:val="000000" w:themeColor="text1"/>
          <w:sz w:val="21"/>
          <w:szCs w:val="21"/>
          <w:shd w:val="clear" w:color="auto" w:fill="FFFFFF"/>
          <w:lang w:val="en-US"/>
        </w:rPr>
        <w:t>Chef Cookbooks</w:t>
      </w:r>
      <w:r w:rsidRPr="009469ED">
        <w:rPr>
          <w:rFonts w:asciiTheme="majorHAnsi" w:hAnsiTheme="majorHAnsi" w:cstheme="minorHAnsi"/>
          <w:color w:val="000000" w:themeColor="text1"/>
          <w:sz w:val="21"/>
          <w:szCs w:val="21"/>
          <w:shd w:val="clear" w:color="auto" w:fill="FFFFFF"/>
          <w:lang w:val="en-US"/>
        </w:rPr>
        <w:t xml:space="preserve"> to install and configure </w:t>
      </w:r>
      <w:r w:rsidRPr="009469ED">
        <w:rPr>
          <w:rFonts w:asciiTheme="majorHAnsi" w:hAnsiTheme="majorHAnsi" w:cstheme="minorHAnsi"/>
          <w:b/>
          <w:color w:val="000000" w:themeColor="text1"/>
          <w:sz w:val="21"/>
          <w:szCs w:val="21"/>
          <w:shd w:val="clear" w:color="auto" w:fill="FFFFFF"/>
          <w:lang w:val="en-US"/>
        </w:rPr>
        <w:t>Apache Tomcat</w:t>
      </w:r>
      <w:r w:rsidRPr="009469ED">
        <w:rPr>
          <w:rFonts w:asciiTheme="majorHAnsi" w:hAnsiTheme="majorHAnsi" w:cstheme="minorHAnsi"/>
          <w:color w:val="000000" w:themeColor="text1"/>
          <w:sz w:val="21"/>
          <w:szCs w:val="21"/>
          <w:shd w:val="clear" w:color="auto" w:fill="FFFFFF"/>
          <w:lang w:val="en-US"/>
        </w:rPr>
        <w:t xml:space="preserve">, </w:t>
      </w:r>
      <w:r w:rsidRPr="009469ED">
        <w:rPr>
          <w:rFonts w:asciiTheme="majorHAnsi" w:hAnsiTheme="majorHAnsi" w:cstheme="minorHAnsi"/>
          <w:b/>
          <w:color w:val="000000" w:themeColor="text1"/>
          <w:sz w:val="21"/>
          <w:szCs w:val="21"/>
          <w:shd w:val="clear" w:color="auto" w:fill="FFFFFF"/>
          <w:lang w:val="en-US"/>
        </w:rPr>
        <w:t>Jenkins</w:t>
      </w:r>
      <w:r w:rsidRPr="009469ED">
        <w:rPr>
          <w:rFonts w:asciiTheme="majorHAnsi" w:hAnsiTheme="majorHAnsi" w:cstheme="minorHAnsi"/>
          <w:color w:val="000000" w:themeColor="text1"/>
          <w:sz w:val="21"/>
          <w:szCs w:val="21"/>
          <w:shd w:val="clear" w:color="auto" w:fill="FFFFFF"/>
          <w:lang w:val="en-US"/>
        </w:rPr>
        <w:t xml:space="preserve">, </w:t>
      </w:r>
      <w:r w:rsidRPr="009469ED">
        <w:rPr>
          <w:rFonts w:asciiTheme="majorHAnsi" w:hAnsiTheme="majorHAnsi" w:cstheme="minorHAnsi"/>
          <w:b/>
          <w:color w:val="000000" w:themeColor="text1"/>
          <w:sz w:val="21"/>
          <w:szCs w:val="21"/>
          <w:lang w:val="en-US"/>
        </w:rPr>
        <w:t>and Run deck</w:t>
      </w:r>
      <w:r w:rsidRPr="009469ED">
        <w:rPr>
          <w:rFonts w:asciiTheme="majorHAnsi" w:hAnsiTheme="majorHAnsi" w:cstheme="minorHAnsi"/>
          <w:color w:val="000000" w:themeColor="text1"/>
          <w:sz w:val="21"/>
          <w:szCs w:val="21"/>
          <w:lang w:val="en-US"/>
        </w:rPr>
        <w:t> </w:t>
      </w:r>
      <w:r w:rsidRPr="009469ED">
        <w:rPr>
          <w:rFonts w:asciiTheme="majorHAnsi" w:hAnsiTheme="majorHAnsi" w:cstheme="minorHAnsi"/>
          <w:color w:val="000000" w:themeColor="text1"/>
          <w:sz w:val="21"/>
          <w:szCs w:val="21"/>
          <w:shd w:val="clear" w:color="auto" w:fill="FFFFFF"/>
          <w:lang w:val="en-US"/>
        </w:rPr>
        <w:t xml:space="preserve">and </w:t>
      </w:r>
      <w:r w:rsidRPr="009469ED">
        <w:rPr>
          <w:rFonts w:asciiTheme="majorHAnsi" w:hAnsiTheme="majorHAnsi" w:cstheme="minorHAnsi"/>
          <w:b/>
          <w:color w:val="000000" w:themeColor="text1"/>
          <w:sz w:val="21"/>
          <w:szCs w:val="21"/>
          <w:shd w:val="clear" w:color="auto" w:fill="FFFFFF"/>
          <w:lang w:val="en-US"/>
        </w:rPr>
        <w:t>deployment automation</w:t>
      </w:r>
    </w:p>
    <w:p w:rsidR="00681D7A" w:rsidRPr="009469ED" w:rsidRDefault="00681D7A" w:rsidP="009469ED">
      <w:pPr>
        <w:pStyle w:val="ListParagraph"/>
        <w:numPr>
          <w:ilvl w:val="0"/>
          <w:numId w:val="21"/>
        </w:numPr>
        <w:suppressAutoHyphens w:val="0"/>
        <w:spacing w:after="0" w:line="240" w:lineRule="auto"/>
        <w:ind w:left="360"/>
        <w:contextualSpacing/>
        <w:jc w:val="both"/>
        <w:outlineLvl w:val="0"/>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Implemented rapid-provisioning and life-cycle management for Ubuntu Linux using </w:t>
      </w:r>
      <w:r w:rsidRPr="009469ED">
        <w:rPr>
          <w:rFonts w:asciiTheme="majorHAnsi" w:hAnsiTheme="majorHAnsi" w:cstheme="minorHAnsi"/>
          <w:b/>
          <w:color w:val="000000" w:themeColor="text1"/>
          <w:sz w:val="21"/>
          <w:szCs w:val="21"/>
          <w:lang w:val="en-US"/>
        </w:rPr>
        <w:t>Chef</w:t>
      </w:r>
      <w:r w:rsidRPr="009469ED">
        <w:rPr>
          <w:rFonts w:asciiTheme="majorHAnsi" w:hAnsiTheme="majorHAnsi" w:cstheme="minorHAnsi"/>
          <w:color w:val="000000" w:themeColor="text1"/>
          <w:sz w:val="21"/>
          <w:szCs w:val="21"/>
          <w:lang w:val="en-US"/>
        </w:rPr>
        <w:t>, and custom </w:t>
      </w:r>
      <w:r w:rsidRPr="009469ED">
        <w:rPr>
          <w:rFonts w:asciiTheme="majorHAnsi" w:hAnsiTheme="majorHAnsi" w:cstheme="minorHAnsi"/>
          <w:b/>
          <w:color w:val="000000" w:themeColor="text1"/>
          <w:sz w:val="21"/>
          <w:szCs w:val="21"/>
          <w:lang w:val="en-US"/>
        </w:rPr>
        <w:t>Ruby/Bash scripts</w:t>
      </w:r>
      <w:r w:rsidRPr="009469ED">
        <w:rPr>
          <w:rFonts w:asciiTheme="majorHAnsi" w:hAnsiTheme="majorHAnsi" w:cstheme="minorHAnsi"/>
          <w:color w:val="000000" w:themeColor="text1"/>
          <w:sz w:val="21"/>
          <w:szCs w:val="21"/>
          <w:lang w:val="en-US"/>
        </w:rPr>
        <w:t>.</w:t>
      </w:r>
    </w:p>
    <w:p w:rsidR="00681D7A" w:rsidRPr="009469ED" w:rsidRDefault="00681D7A" w:rsidP="009469ED">
      <w:pPr>
        <w:pStyle w:val="ListParagraph"/>
        <w:numPr>
          <w:ilvl w:val="0"/>
          <w:numId w:val="21"/>
        </w:numPr>
        <w:suppressAutoHyphens w:val="0"/>
        <w:spacing w:after="0" w:line="240" w:lineRule="auto"/>
        <w:ind w:left="360"/>
        <w:contextualSpacing/>
        <w:jc w:val="both"/>
        <w:outlineLvl w:val="0"/>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Scheduled </w:t>
      </w:r>
      <w:r w:rsidR="00236D60" w:rsidRPr="009469ED">
        <w:rPr>
          <w:rFonts w:asciiTheme="majorHAnsi" w:hAnsiTheme="majorHAnsi" w:cstheme="minorHAnsi"/>
          <w:color w:val="000000" w:themeColor="text1"/>
          <w:sz w:val="21"/>
          <w:szCs w:val="21"/>
          <w:lang w:val="en-US"/>
        </w:rPr>
        <w:t>Docker</w:t>
      </w:r>
      <w:r w:rsidR="00236D60">
        <w:rPr>
          <w:rFonts w:asciiTheme="majorHAnsi" w:hAnsiTheme="majorHAnsi" w:cstheme="minorHAnsi"/>
          <w:color w:val="000000" w:themeColor="text1"/>
          <w:sz w:val="21"/>
          <w:szCs w:val="21"/>
          <w:lang w:val="en-US"/>
        </w:rPr>
        <w:t xml:space="preserve"> containers on google K</w:t>
      </w:r>
      <w:r w:rsidRPr="009469ED">
        <w:rPr>
          <w:rFonts w:asciiTheme="majorHAnsi" w:hAnsiTheme="majorHAnsi" w:cstheme="minorHAnsi"/>
          <w:color w:val="000000" w:themeColor="text1"/>
          <w:sz w:val="21"/>
          <w:szCs w:val="21"/>
          <w:lang w:val="en-US"/>
        </w:rPr>
        <w:t>ubernetes and kubeflow in google tensor transformations</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Worked in using </w:t>
      </w:r>
      <w:r w:rsidRPr="009469ED">
        <w:rPr>
          <w:rFonts w:asciiTheme="majorHAnsi" w:hAnsiTheme="majorHAnsi" w:cstheme="minorHAnsi"/>
          <w:b/>
          <w:color w:val="000000" w:themeColor="text1"/>
          <w:sz w:val="21"/>
          <w:szCs w:val="21"/>
          <w:shd w:val="clear" w:color="auto" w:fill="FFFFFF"/>
          <w:lang w:val="en-US"/>
        </w:rPr>
        <w:t>Dockers Swarm</w:t>
      </w:r>
      <w:r w:rsidRPr="009469ED">
        <w:rPr>
          <w:rFonts w:asciiTheme="majorHAnsi" w:hAnsiTheme="majorHAnsi" w:cstheme="minorHAnsi"/>
          <w:color w:val="000000" w:themeColor="text1"/>
          <w:sz w:val="21"/>
          <w:szCs w:val="21"/>
          <w:shd w:val="clear" w:color="auto" w:fill="FFFFFF"/>
          <w:lang w:val="en-US"/>
        </w:rPr>
        <w:t xml:space="preserve"> and deployed spring boot applications. Evaluated </w:t>
      </w:r>
      <w:r w:rsidRPr="009469ED">
        <w:rPr>
          <w:rFonts w:asciiTheme="majorHAnsi" w:hAnsiTheme="majorHAnsi" w:cstheme="minorHAnsi"/>
          <w:b/>
          <w:color w:val="000000" w:themeColor="text1"/>
          <w:sz w:val="21"/>
          <w:szCs w:val="21"/>
          <w:shd w:val="clear" w:color="auto" w:fill="FFFFFF"/>
          <w:lang w:val="en-US"/>
        </w:rPr>
        <w:t>Kubernetes,</w:t>
      </w:r>
      <w:r w:rsidR="009469ED">
        <w:rPr>
          <w:rFonts w:asciiTheme="majorHAnsi" w:hAnsiTheme="majorHAnsi" w:cstheme="minorHAnsi"/>
          <w:b/>
          <w:color w:val="000000" w:themeColor="text1"/>
          <w:sz w:val="21"/>
          <w:szCs w:val="21"/>
          <w:shd w:val="clear" w:color="auto" w:fill="FFFFFF"/>
          <w:lang w:val="en-US"/>
        </w:rPr>
        <w:t xml:space="preserve"> </w:t>
      </w:r>
      <w:r w:rsidRPr="009469ED">
        <w:rPr>
          <w:rFonts w:asciiTheme="majorHAnsi" w:hAnsiTheme="majorHAnsi" w:cstheme="minorHAnsi"/>
          <w:b/>
          <w:color w:val="000000" w:themeColor="text1"/>
          <w:sz w:val="21"/>
          <w:szCs w:val="21"/>
          <w:shd w:val="clear" w:color="auto" w:fill="FFFFFF"/>
          <w:lang w:val="en-US"/>
        </w:rPr>
        <w:t>Rancher</w:t>
      </w:r>
      <w:r w:rsidRPr="009469ED">
        <w:rPr>
          <w:rFonts w:asciiTheme="majorHAnsi" w:hAnsiTheme="majorHAnsi" w:cstheme="minorHAnsi"/>
          <w:color w:val="000000" w:themeColor="text1"/>
          <w:sz w:val="21"/>
          <w:szCs w:val="21"/>
          <w:shd w:val="clear" w:color="auto" w:fill="FFFFFF"/>
          <w:lang w:val="en-US"/>
        </w:rPr>
        <w:t xml:space="preserve"> for </w:t>
      </w:r>
      <w:r w:rsidRPr="009469ED">
        <w:rPr>
          <w:rFonts w:asciiTheme="majorHAnsi" w:hAnsiTheme="majorHAnsi" w:cstheme="minorHAnsi"/>
          <w:b/>
          <w:color w:val="000000" w:themeColor="text1"/>
          <w:sz w:val="21"/>
          <w:szCs w:val="21"/>
          <w:shd w:val="clear" w:color="auto" w:fill="FFFFFF"/>
          <w:lang w:val="en-US"/>
        </w:rPr>
        <w:t>Docker container orchestration</w:t>
      </w:r>
      <w:r w:rsidRPr="009469ED">
        <w:rPr>
          <w:rFonts w:asciiTheme="majorHAnsi" w:hAnsiTheme="majorHAnsi" w:cstheme="minorHAnsi"/>
          <w:color w:val="000000" w:themeColor="text1"/>
          <w:sz w:val="21"/>
          <w:szCs w:val="21"/>
          <w:shd w:val="clear" w:color="auto" w:fill="FFFFFF"/>
          <w:lang w:val="en-US"/>
        </w:rPr>
        <w:t>.</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Designed </w:t>
      </w:r>
      <w:r w:rsidR="00236D60" w:rsidRPr="009469ED">
        <w:rPr>
          <w:rFonts w:asciiTheme="majorHAnsi" w:hAnsiTheme="majorHAnsi" w:cstheme="minorHAnsi"/>
          <w:b/>
          <w:color w:val="000000" w:themeColor="text1"/>
          <w:sz w:val="21"/>
          <w:szCs w:val="21"/>
          <w:shd w:val="clear" w:color="auto" w:fill="FFFFFF"/>
          <w:lang w:val="en-US"/>
        </w:rPr>
        <w:t>UDeploy</w:t>
      </w:r>
      <w:r w:rsidRPr="009469ED">
        <w:rPr>
          <w:rFonts w:asciiTheme="majorHAnsi" w:hAnsiTheme="majorHAnsi" w:cstheme="minorHAnsi"/>
          <w:color w:val="000000" w:themeColor="text1"/>
          <w:sz w:val="21"/>
          <w:szCs w:val="21"/>
          <w:shd w:val="clear" w:color="auto" w:fill="FFFFFF"/>
          <w:lang w:val="en-US"/>
        </w:rPr>
        <w:t xml:space="preserve"> Processes that deploys multiple applications using </w:t>
      </w:r>
      <w:r w:rsidRPr="009469ED">
        <w:rPr>
          <w:rFonts w:asciiTheme="majorHAnsi" w:hAnsiTheme="majorHAnsi" w:cstheme="minorHAnsi"/>
          <w:b/>
          <w:color w:val="000000" w:themeColor="text1"/>
          <w:sz w:val="21"/>
          <w:szCs w:val="21"/>
          <w:shd w:val="clear" w:color="auto" w:fill="FFFFFF"/>
          <w:lang w:val="en-US"/>
        </w:rPr>
        <w:t xml:space="preserve">WAS, JBOSS, DM-Server </w:t>
      </w:r>
      <w:r w:rsidRPr="009469ED">
        <w:rPr>
          <w:rFonts w:asciiTheme="majorHAnsi" w:hAnsiTheme="majorHAnsi" w:cstheme="minorHAnsi"/>
          <w:color w:val="000000" w:themeColor="text1"/>
          <w:sz w:val="21"/>
          <w:szCs w:val="21"/>
          <w:shd w:val="clear" w:color="auto" w:fill="FFFFFF"/>
          <w:lang w:val="en-US"/>
        </w:rPr>
        <w:t>Containers across both virtual and bare-metal environments.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Wrote Python scripts for pushing data from </w:t>
      </w:r>
      <w:r w:rsidRPr="009469ED">
        <w:rPr>
          <w:rFonts w:asciiTheme="majorHAnsi" w:hAnsiTheme="majorHAnsi" w:cstheme="minorHAnsi"/>
          <w:b/>
          <w:color w:val="000000" w:themeColor="text1"/>
          <w:sz w:val="21"/>
          <w:szCs w:val="21"/>
          <w:shd w:val="clear" w:color="auto" w:fill="FFFFFF"/>
          <w:lang w:val="en-US"/>
        </w:rPr>
        <w:t xml:space="preserve">Dynamo DB </w:t>
      </w:r>
      <w:r w:rsidRPr="009469ED">
        <w:rPr>
          <w:rFonts w:asciiTheme="majorHAnsi" w:hAnsiTheme="majorHAnsi" w:cstheme="minorHAnsi"/>
          <w:color w:val="000000" w:themeColor="text1"/>
          <w:sz w:val="21"/>
          <w:szCs w:val="21"/>
          <w:shd w:val="clear" w:color="auto" w:fill="FFFFFF"/>
          <w:lang w:val="en-US"/>
        </w:rPr>
        <w:t xml:space="preserve">to </w:t>
      </w:r>
      <w:r w:rsidRPr="009469ED">
        <w:rPr>
          <w:rFonts w:asciiTheme="majorHAnsi" w:hAnsiTheme="majorHAnsi" w:cstheme="minorHAnsi"/>
          <w:b/>
          <w:color w:val="000000" w:themeColor="text1"/>
          <w:sz w:val="21"/>
          <w:szCs w:val="21"/>
          <w:shd w:val="clear" w:color="auto" w:fill="FFFFFF"/>
          <w:lang w:val="en-US"/>
        </w:rPr>
        <w:t xml:space="preserve">MySQL </w:t>
      </w:r>
      <w:r w:rsidRPr="009469ED">
        <w:rPr>
          <w:rFonts w:asciiTheme="majorHAnsi" w:hAnsiTheme="majorHAnsi" w:cstheme="minorHAnsi"/>
          <w:color w:val="000000" w:themeColor="text1"/>
          <w:sz w:val="21"/>
          <w:szCs w:val="21"/>
          <w:shd w:val="clear" w:color="auto" w:fill="FFFFFF"/>
          <w:lang w:val="en-US"/>
        </w:rPr>
        <w:t>Database.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Installation, Configuration and Management of RDBMS and NoSQL tools such as </w:t>
      </w:r>
      <w:r w:rsidRPr="009469ED">
        <w:rPr>
          <w:rFonts w:asciiTheme="majorHAnsi" w:hAnsiTheme="majorHAnsi" w:cstheme="minorHAnsi"/>
          <w:b/>
          <w:color w:val="000000" w:themeColor="text1"/>
          <w:sz w:val="21"/>
          <w:szCs w:val="21"/>
          <w:shd w:val="clear" w:color="auto" w:fill="FFFFFF"/>
          <w:lang w:val="en-US"/>
        </w:rPr>
        <w:t>Dynamo DB.</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Created and maintained the Python deployment scripts for </w:t>
      </w:r>
      <w:r w:rsidRPr="009469ED">
        <w:rPr>
          <w:rFonts w:asciiTheme="majorHAnsi" w:hAnsiTheme="majorHAnsi" w:cstheme="minorHAnsi"/>
          <w:b/>
          <w:color w:val="000000" w:themeColor="text1"/>
          <w:sz w:val="21"/>
          <w:szCs w:val="21"/>
          <w:shd w:val="clear" w:color="auto" w:fill="FFFFFF"/>
          <w:lang w:val="en-US"/>
        </w:rPr>
        <w:t>Web Sphere web application server.</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Responsible for build and deployment of Java applications on to different environments such as QA, UAT and Production. </w:t>
      </w:r>
    </w:p>
    <w:p w:rsidR="00681D7A" w:rsidRPr="009469ED" w:rsidRDefault="00681D7A" w:rsidP="009469ED">
      <w:pPr>
        <w:pStyle w:val="ListParagraph"/>
        <w:numPr>
          <w:ilvl w:val="0"/>
          <w:numId w:val="21"/>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Involved in installing and configuring network infrastructure using routing and switching strategies, </w:t>
      </w:r>
      <w:r w:rsidRPr="009469ED">
        <w:rPr>
          <w:rFonts w:asciiTheme="majorHAnsi" w:hAnsiTheme="majorHAnsi" w:cstheme="minorHAnsi"/>
          <w:b/>
          <w:color w:val="000000" w:themeColor="text1"/>
          <w:sz w:val="21"/>
          <w:szCs w:val="21"/>
          <w:shd w:val="clear" w:color="auto" w:fill="FFFFFF"/>
          <w:lang w:val="en-US"/>
        </w:rPr>
        <w:t>TCP/IP</w:t>
      </w:r>
      <w:r w:rsidRPr="009469ED">
        <w:rPr>
          <w:rFonts w:asciiTheme="majorHAnsi" w:hAnsiTheme="majorHAnsi" w:cstheme="minorHAnsi"/>
          <w:color w:val="000000" w:themeColor="text1"/>
          <w:sz w:val="21"/>
          <w:szCs w:val="21"/>
          <w:shd w:val="clear" w:color="auto" w:fill="FFFFFF"/>
          <w:lang w:val="en-US"/>
        </w:rPr>
        <w:t xml:space="preserve"> Network Services. </w:t>
      </w:r>
    </w:p>
    <w:p w:rsidR="00681D7A" w:rsidRPr="009469ED" w:rsidRDefault="00681D7A" w:rsidP="009469ED">
      <w:pPr>
        <w:pStyle w:val="ListParagraph"/>
        <w:spacing w:after="0" w:line="240" w:lineRule="auto"/>
        <w:ind w:left="0"/>
        <w:jc w:val="both"/>
        <w:outlineLvl w:val="3"/>
        <w:rPr>
          <w:rFonts w:asciiTheme="majorHAnsi" w:hAnsiTheme="majorHAnsi" w:cs="Arial"/>
          <w:bCs/>
          <w:color w:val="000000" w:themeColor="text1"/>
          <w:sz w:val="21"/>
          <w:szCs w:val="21"/>
          <w:lang w:val="en-US"/>
        </w:rPr>
      </w:pPr>
      <w:r w:rsidRPr="009469ED">
        <w:rPr>
          <w:rFonts w:asciiTheme="majorHAnsi" w:eastAsia="Times New Roman" w:hAnsiTheme="majorHAnsi"/>
          <w:b/>
          <w:color w:val="000000" w:themeColor="text1"/>
          <w:sz w:val="21"/>
          <w:szCs w:val="21"/>
          <w:shd w:val="clear" w:color="auto" w:fill="FFFFFF"/>
          <w:lang w:val="en-US"/>
        </w:rPr>
        <w:t>Environment:</w:t>
      </w:r>
      <w:r w:rsidR="009469ED" w:rsidRPr="009469ED">
        <w:rPr>
          <w:rFonts w:asciiTheme="majorHAnsi" w:eastAsia="Times New Roman" w:hAnsiTheme="majorHAnsi"/>
          <w:b/>
          <w:color w:val="000000" w:themeColor="text1"/>
          <w:sz w:val="21"/>
          <w:szCs w:val="21"/>
          <w:shd w:val="clear" w:color="auto" w:fill="FFFFFF"/>
          <w:lang w:val="en-US"/>
        </w:rPr>
        <w:t xml:space="preserve"> </w:t>
      </w:r>
      <w:r w:rsidRPr="009469ED">
        <w:rPr>
          <w:rFonts w:asciiTheme="majorHAnsi" w:eastAsia="Times New Roman" w:hAnsiTheme="majorHAnsi" w:cstheme="minorHAnsi"/>
          <w:color w:val="000000" w:themeColor="text1"/>
          <w:sz w:val="21"/>
          <w:szCs w:val="21"/>
          <w:shd w:val="clear" w:color="auto" w:fill="FFFFFF"/>
          <w:lang w:val="en-US"/>
        </w:rPr>
        <w:t>AWS,S3, EBS, ELB, Auto Scaling, VPC, IAM,</w:t>
      </w:r>
      <w:r w:rsidR="009469ED">
        <w:rPr>
          <w:rFonts w:asciiTheme="majorHAnsi" w:eastAsia="Times New Roman" w:hAnsiTheme="majorHAnsi" w:cstheme="minorHAnsi"/>
          <w:color w:val="000000" w:themeColor="text1"/>
          <w:sz w:val="21"/>
          <w:szCs w:val="21"/>
          <w:shd w:val="clear" w:color="auto" w:fill="FFFFFF"/>
          <w:lang w:val="en-US"/>
        </w:rPr>
        <w:t xml:space="preserve"> </w:t>
      </w:r>
      <w:r w:rsidRPr="009469ED">
        <w:rPr>
          <w:rFonts w:asciiTheme="majorHAnsi" w:eastAsia="Times New Roman" w:hAnsiTheme="majorHAnsi" w:cstheme="minorHAnsi"/>
          <w:color w:val="000000" w:themeColor="text1"/>
          <w:sz w:val="21"/>
          <w:szCs w:val="21"/>
          <w:shd w:val="clear" w:color="auto" w:fill="FFFFFF"/>
          <w:lang w:val="en-US"/>
        </w:rPr>
        <w:t xml:space="preserve">Cloud Watch, </w:t>
      </w:r>
      <w:r w:rsidR="00236D60" w:rsidRPr="009469ED">
        <w:rPr>
          <w:rFonts w:asciiTheme="majorHAnsi" w:eastAsia="Times New Roman" w:hAnsiTheme="majorHAnsi" w:cstheme="minorHAnsi"/>
          <w:color w:val="000000" w:themeColor="text1"/>
          <w:sz w:val="21"/>
          <w:szCs w:val="21"/>
          <w:shd w:val="clear" w:color="auto" w:fill="FFFFFF"/>
          <w:lang w:val="en-US"/>
        </w:rPr>
        <w:t>Microservices</w:t>
      </w:r>
      <w:r w:rsidRPr="009469ED">
        <w:rPr>
          <w:rFonts w:asciiTheme="majorHAnsi" w:eastAsia="Times New Roman" w:hAnsiTheme="majorHAnsi" w:cstheme="minorHAnsi"/>
          <w:color w:val="000000" w:themeColor="text1"/>
          <w:sz w:val="21"/>
          <w:szCs w:val="21"/>
          <w:shd w:val="clear" w:color="auto" w:fill="FFFFFF"/>
          <w:lang w:val="en-US"/>
        </w:rPr>
        <w:t> ,Rancher,</w:t>
      </w:r>
      <w:r w:rsidR="009469ED">
        <w:rPr>
          <w:rFonts w:asciiTheme="majorHAnsi" w:eastAsia="Times New Roman" w:hAnsiTheme="majorHAnsi" w:cstheme="minorHAnsi"/>
          <w:color w:val="000000" w:themeColor="text1"/>
          <w:sz w:val="21"/>
          <w:szCs w:val="21"/>
          <w:shd w:val="clear" w:color="auto" w:fill="FFFFFF"/>
          <w:lang w:val="en-US"/>
        </w:rPr>
        <w:t xml:space="preserve"> </w:t>
      </w:r>
      <w:r w:rsidRPr="009469ED">
        <w:rPr>
          <w:rFonts w:asciiTheme="majorHAnsi" w:eastAsia="Times New Roman" w:hAnsiTheme="majorHAnsi" w:cstheme="minorHAnsi"/>
          <w:color w:val="000000" w:themeColor="text1"/>
          <w:sz w:val="21"/>
          <w:szCs w:val="21"/>
          <w:shd w:val="clear" w:color="auto" w:fill="FFFFFF"/>
          <w:lang w:val="en-US"/>
        </w:rPr>
        <w:t>Kubernetes,</w:t>
      </w:r>
      <w:r w:rsidR="009469ED">
        <w:rPr>
          <w:rFonts w:asciiTheme="majorHAnsi" w:eastAsia="Times New Roman" w:hAnsiTheme="majorHAnsi" w:cstheme="minorHAnsi"/>
          <w:color w:val="000000" w:themeColor="text1"/>
          <w:sz w:val="21"/>
          <w:szCs w:val="21"/>
          <w:shd w:val="clear" w:color="auto" w:fill="FFFFFF"/>
          <w:lang w:val="en-US"/>
        </w:rPr>
        <w:t xml:space="preserve"> </w:t>
      </w:r>
      <w:r w:rsidRPr="009469ED">
        <w:rPr>
          <w:rFonts w:asciiTheme="majorHAnsi" w:eastAsia="Times New Roman" w:hAnsiTheme="majorHAnsi" w:cstheme="minorHAnsi"/>
          <w:color w:val="000000" w:themeColor="text1"/>
          <w:sz w:val="21"/>
          <w:szCs w:val="21"/>
          <w:shd w:val="clear" w:color="auto" w:fill="FFFFFF"/>
          <w:lang w:val="en-US"/>
        </w:rPr>
        <w:t>Glacier, GCP,</w:t>
      </w:r>
      <w:r w:rsidR="009469ED">
        <w:rPr>
          <w:rFonts w:asciiTheme="majorHAnsi" w:eastAsia="Times New Roman" w:hAnsiTheme="majorHAnsi" w:cstheme="minorHAnsi"/>
          <w:color w:val="000000" w:themeColor="text1"/>
          <w:sz w:val="21"/>
          <w:szCs w:val="21"/>
          <w:shd w:val="clear" w:color="auto" w:fill="FFFFFF"/>
          <w:lang w:val="en-US"/>
        </w:rPr>
        <w:t xml:space="preserve"> </w:t>
      </w:r>
      <w:r w:rsidRPr="009469ED">
        <w:rPr>
          <w:rFonts w:asciiTheme="majorHAnsi" w:eastAsia="Times New Roman" w:hAnsiTheme="majorHAnsi" w:cstheme="minorHAnsi"/>
          <w:color w:val="000000" w:themeColor="text1"/>
          <w:sz w:val="21"/>
          <w:szCs w:val="21"/>
          <w:shd w:val="clear" w:color="auto" w:fill="FFFFFF"/>
          <w:lang w:val="en-US"/>
        </w:rPr>
        <w:t>Dynamo DB, Mongo DB Ops Works, shell scripts, Ansible, Dock</w:t>
      </w:r>
      <w:r w:rsidR="00236D60">
        <w:rPr>
          <w:rFonts w:asciiTheme="majorHAnsi" w:eastAsia="Times New Roman" w:hAnsiTheme="majorHAnsi" w:cstheme="minorHAnsi"/>
          <w:color w:val="000000" w:themeColor="text1"/>
          <w:sz w:val="21"/>
          <w:szCs w:val="21"/>
          <w:shd w:val="clear" w:color="auto" w:fill="FFFFFF"/>
          <w:lang w:val="en-US"/>
        </w:rPr>
        <w:t>er, Chef, Maven, Jenkins, GIT, SRE</w:t>
      </w:r>
      <w:r w:rsidRPr="009469ED">
        <w:rPr>
          <w:rFonts w:asciiTheme="majorHAnsi" w:eastAsia="Times New Roman" w:hAnsiTheme="majorHAnsi" w:cstheme="minorHAnsi"/>
          <w:color w:val="000000" w:themeColor="text1"/>
          <w:sz w:val="21"/>
          <w:szCs w:val="21"/>
          <w:shd w:val="clear" w:color="auto" w:fill="FFFFFF"/>
          <w:lang w:val="en-US"/>
        </w:rPr>
        <w:t>, Python, Apache Tomcat6.x/7.x, RHEL, UNIX/Linux Environment</w:t>
      </w:r>
      <w:r w:rsidR="009469ED">
        <w:rPr>
          <w:rFonts w:asciiTheme="majorHAnsi" w:eastAsia="Times New Roman" w:hAnsiTheme="majorHAnsi" w:cstheme="minorHAnsi"/>
          <w:color w:val="000000" w:themeColor="text1"/>
          <w:sz w:val="21"/>
          <w:szCs w:val="21"/>
          <w:shd w:val="clear" w:color="auto" w:fill="FFFFFF"/>
          <w:lang w:val="en-US"/>
        </w:rPr>
        <w:t>, VMware Server and Workstation</w:t>
      </w:r>
    </w:p>
    <w:p w:rsidR="00681D7A" w:rsidRDefault="00681D7A" w:rsidP="009469ED">
      <w:pPr>
        <w:jc w:val="both"/>
        <w:rPr>
          <w:rFonts w:asciiTheme="majorHAnsi" w:hAnsiTheme="majorHAnsi" w:cs="Calibri Light"/>
          <w:b/>
          <w:color w:val="000000" w:themeColor="text1"/>
          <w:sz w:val="21"/>
          <w:szCs w:val="21"/>
        </w:rPr>
      </w:pPr>
    </w:p>
    <w:p w:rsidR="009469ED" w:rsidRPr="009469ED" w:rsidRDefault="009469ED" w:rsidP="009469ED">
      <w:pPr>
        <w:jc w:val="both"/>
        <w:rPr>
          <w:rFonts w:asciiTheme="majorHAnsi" w:hAnsiTheme="majorHAnsi" w:cs="Calibri Light"/>
          <w:b/>
          <w:color w:val="000000" w:themeColor="text1"/>
          <w:sz w:val="21"/>
          <w:szCs w:val="21"/>
        </w:rPr>
      </w:pPr>
    </w:p>
    <w:p w:rsidR="00681D7A" w:rsidRPr="009469ED" w:rsidRDefault="00681D7A" w:rsidP="009469ED">
      <w:pPr>
        <w:pStyle w:val="NoSpacing"/>
        <w:jc w:val="both"/>
        <w:rPr>
          <w:rFonts w:asciiTheme="majorHAnsi" w:eastAsia="Arial" w:hAnsiTheme="majorHAnsi" w:cs="Calibri Light"/>
          <w:bCs/>
          <w:i/>
          <w:color w:val="000000" w:themeColor="text1"/>
          <w:sz w:val="21"/>
          <w:szCs w:val="21"/>
        </w:rPr>
      </w:pPr>
      <w:r w:rsidRPr="009469ED">
        <w:rPr>
          <w:rFonts w:asciiTheme="majorHAnsi" w:hAnsiTheme="majorHAnsi" w:cs="Calibri Light"/>
          <w:b/>
          <w:bCs/>
          <w:i/>
          <w:color w:val="000000" w:themeColor="text1"/>
          <w:sz w:val="21"/>
          <w:szCs w:val="21"/>
        </w:rPr>
        <w:t>Client:</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hAnsiTheme="majorHAnsi"/>
          <w:b/>
          <w:i/>
          <w:color w:val="000000" w:themeColor="text1"/>
          <w:sz w:val="21"/>
          <w:szCs w:val="21"/>
          <w:lang w:eastAsia="x-none"/>
        </w:rPr>
        <w:t>Sparta Systems - Hamilton, NJ</w:t>
      </w:r>
      <w:r w:rsidRPr="009469ED">
        <w:rPr>
          <w:rFonts w:asciiTheme="majorHAnsi" w:eastAsia="Arial" w:hAnsiTheme="majorHAnsi"/>
          <w:b/>
          <w:i/>
          <w:color w:val="000000" w:themeColor="text1"/>
          <w:sz w:val="21"/>
          <w:szCs w:val="21"/>
        </w:rPr>
        <w:tab/>
      </w:r>
      <w:r w:rsidRPr="009469ED">
        <w:rPr>
          <w:rFonts w:asciiTheme="majorHAnsi" w:eastAsia="Arial" w:hAnsiTheme="majorHAnsi"/>
          <w:b/>
          <w:i/>
          <w:color w:val="000000" w:themeColor="text1"/>
          <w:sz w:val="21"/>
          <w:szCs w:val="21"/>
        </w:rPr>
        <w:tab/>
        <w:t xml:space="preserve">                                           </w:t>
      </w:r>
      <w:r w:rsidRPr="009469ED">
        <w:rPr>
          <w:rFonts w:asciiTheme="majorHAnsi" w:eastAsia="Arial" w:hAnsiTheme="majorHAnsi" w:cs="Calibri"/>
          <w:b/>
          <w:i/>
          <w:color w:val="000000" w:themeColor="text1"/>
          <w:sz w:val="21"/>
          <w:szCs w:val="21"/>
        </w:rPr>
        <w:t xml:space="preserve"> </w:t>
      </w:r>
      <w:r w:rsidR="009469ED">
        <w:rPr>
          <w:rFonts w:asciiTheme="majorHAnsi" w:eastAsia="Arial" w:hAnsiTheme="majorHAnsi" w:cs="Calibri"/>
          <w:i/>
          <w:color w:val="000000" w:themeColor="text1"/>
          <w:sz w:val="21"/>
          <w:szCs w:val="21"/>
        </w:rPr>
        <w:tab/>
      </w:r>
      <w:r w:rsidR="009469ED">
        <w:rPr>
          <w:rFonts w:asciiTheme="majorHAnsi" w:eastAsia="Arial" w:hAnsiTheme="majorHAnsi" w:cs="Calibri"/>
          <w:i/>
          <w:color w:val="000000" w:themeColor="text1"/>
          <w:sz w:val="21"/>
          <w:szCs w:val="21"/>
        </w:rPr>
        <w:tab/>
      </w:r>
      <w:r w:rsidRPr="009469ED">
        <w:rPr>
          <w:rFonts w:asciiTheme="majorHAnsi" w:eastAsia="Arial" w:hAnsiTheme="majorHAnsi" w:cs="Calibri"/>
          <w:i/>
          <w:color w:val="000000" w:themeColor="text1"/>
          <w:sz w:val="21"/>
          <w:szCs w:val="21"/>
        </w:rPr>
        <w:t>July 2013</w:t>
      </w:r>
      <w:r w:rsidR="009469ED" w:rsidRPr="009469ED">
        <w:rPr>
          <w:rFonts w:asciiTheme="majorHAnsi" w:eastAsia="Arial" w:hAnsiTheme="majorHAnsi" w:cs="Calibri"/>
          <w:i/>
          <w:color w:val="000000" w:themeColor="text1"/>
          <w:sz w:val="21"/>
          <w:szCs w:val="21"/>
        </w:rPr>
        <w:t xml:space="preserve"> </w:t>
      </w:r>
      <w:r w:rsidRPr="009469ED">
        <w:rPr>
          <w:rFonts w:asciiTheme="majorHAnsi" w:eastAsia="Arial" w:hAnsiTheme="majorHAnsi" w:cs="Calibri"/>
          <w:i/>
          <w:color w:val="000000" w:themeColor="text1"/>
          <w:sz w:val="21"/>
          <w:szCs w:val="21"/>
        </w:rPr>
        <w:t xml:space="preserve">- July </w:t>
      </w:r>
      <w:r w:rsidR="009469ED" w:rsidRPr="009469ED">
        <w:rPr>
          <w:rFonts w:asciiTheme="majorHAnsi" w:eastAsia="Arial" w:hAnsiTheme="majorHAnsi" w:cs="Calibri"/>
          <w:i/>
          <w:color w:val="000000" w:themeColor="text1"/>
          <w:sz w:val="21"/>
          <w:szCs w:val="21"/>
        </w:rPr>
        <w:t>20</w:t>
      </w:r>
      <w:r w:rsidRPr="009469ED">
        <w:rPr>
          <w:rFonts w:asciiTheme="majorHAnsi" w:eastAsia="Arial" w:hAnsiTheme="majorHAnsi" w:cs="Calibri"/>
          <w:i/>
          <w:color w:val="000000" w:themeColor="text1"/>
          <w:sz w:val="21"/>
          <w:szCs w:val="21"/>
        </w:rPr>
        <w:t>16</w:t>
      </w:r>
    </w:p>
    <w:p w:rsidR="00681D7A" w:rsidRPr="009469ED" w:rsidRDefault="00681D7A" w:rsidP="009469ED">
      <w:pPr>
        <w:pBdr>
          <w:bottom w:val="single" w:sz="6" w:space="1" w:color="auto"/>
        </w:pBdr>
        <w:jc w:val="both"/>
        <w:rPr>
          <w:rFonts w:asciiTheme="majorHAnsi" w:hAnsiTheme="majorHAnsi" w:cs="Calibri Light"/>
          <w:b/>
          <w:bCs/>
          <w:i/>
          <w:color w:val="000000" w:themeColor="text1"/>
          <w:sz w:val="21"/>
          <w:szCs w:val="21"/>
        </w:rPr>
      </w:pPr>
      <w:r w:rsidRPr="009469ED">
        <w:rPr>
          <w:rFonts w:asciiTheme="majorHAnsi" w:hAnsiTheme="majorHAnsi" w:cs="Calibri Light"/>
          <w:b/>
          <w:bCs/>
          <w:i/>
          <w:color w:val="000000" w:themeColor="text1"/>
          <w:sz w:val="21"/>
          <w:szCs w:val="21"/>
        </w:rPr>
        <w:t>Role:</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eastAsia="Arial" w:hAnsiTheme="majorHAnsi"/>
          <w:b/>
          <w:i/>
          <w:color w:val="000000" w:themeColor="text1"/>
          <w:sz w:val="21"/>
          <w:szCs w:val="21"/>
        </w:rPr>
        <w:t>DevOps/Automation Engineer</w:t>
      </w:r>
    </w:p>
    <w:p w:rsidR="00681D7A" w:rsidRPr="009469ED" w:rsidRDefault="00681D7A" w:rsidP="009469ED">
      <w:pPr>
        <w:pStyle w:val="NormalWeb"/>
        <w:spacing w:before="0" w:after="0"/>
        <w:ind w:left="0" w:right="0"/>
        <w:jc w:val="both"/>
        <w:rPr>
          <w:rFonts w:asciiTheme="majorHAnsi" w:hAnsiTheme="majorHAnsi" w:cs="Calibri Light"/>
          <w:bCs/>
          <w:color w:val="000000" w:themeColor="text1"/>
          <w:sz w:val="21"/>
          <w:szCs w:val="21"/>
        </w:rPr>
      </w:pPr>
    </w:p>
    <w:p w:rsidR="00681D7A" w:rsidRPr="009469ED" w:rsidRDefault="00681D7A" w:rsidP="009469ED">
      <w:pPr>
        <w:pStyle w:val="ListParagraph"/>
        <w:spacing w:after="0" w:line="240" w:lineRule="auto"/>
        <w:ind w:left="0"/>
        <w:jc w:val="both"/>
        <w:outlineLvl w:val="3"/>
        <w:rPr>
          <w:rFonts w:asciiTheme="majorHAnsi" w:hAnsiTheme="majorHAnsi" w:cs="Calibri Light"/>
          <w:b/>
          <w:bCs/>
          <w:color w:val="000000" w:themeColor="text1"/>
          <w:sz w:val="21"/>
          <w:szCs w:val="21"/>
          <w:lang w:val="en-US"/>
        </w:rPr>
      </w:pPr>
      <w:r w:rsidRPr="009469ED">
        <w:rPr>
          <w:rFonts w:asciiTheme="majorHAnsi" w:hAnsiTheme="majorHAnsi" w:cs="Calibri Light"/>
          <w:b/>
          <w:bCs/>
          <w:color w:val="000000" w:themeColor="text1"/>
          <w:sz w:val="21"/>
          <w:szCs w:val="21"/>
          <w:lang w:val="en-US"/>
        </w:rPr>
        <w:t>Roles &amp; Responsibilities:</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Built and </w:t>
      </w:r>
      <w:r w:rsidR="009469ED">
        <w:rPr>
          <w:rFonts w:asciiTheme="majorHAnsi" w:hAnsiTheme="majorHAnsi" w:cstheme="minorHAnsi"/>
          <w:color w:val="000000" w:themeColor="text1"/>
          <w:sz w:val="21"/>
          <w:szCs w:val="21"/>
          <w:shd w:val="clear" w:color="auto" w:fill="FFFFFF"/>
          <w:lang w:val="en-US"/>
        </w:rPr>
        <w:t>d</w:t>
      </w:r>
      <w:r w:rsidRPr="009469ED">
        <w:rPr>
          <w:rFonts w:asciiTheme="majorHAnsi" w:hAnsiTheme="majorHAnsi" w:cstheme="minorHAnsi"/>
          <w:color w:val="000000" w:themeColor="text1"/>
          <w:sz w:val="21"/>
          <w:szCs w:val="21"/>
          <w:shd w:val="clear" w:color="auto" w:fill="FFFFFF"/>
          <w:lang w:val="en-US"/>
        </w:rPr>
        <w:t xml:space="preserve">eployed java source code into application servers in an </w:t>
      </w:r>
      <w:r w:rsidRPr="009469ED">
        <w:rPr>
          <w:rFonts w:asciiTheme="majorHAnsi" w:hAnsiTheme="majorHAnsi" w:cstheme="minorHAnsi"/>
          <w:b/>
          <w:color w:val="000000" w:themeColor="text1"/>
          <w:sz w:val="21"/>
          <w:szCs w:val="21"/>
          <w:shd w:val="clear" w:color="auto" w:fill="FFFFFF"/>
          <w:lang w:val="en-US"/>
        </w:rPr>
        <w:t>AGILE</w:t>
      </w:r>
      <w:r w:rsidRPr="009469ED">
        <w:rPr>
          <w:rFonts w:asciiTheme="majorHAnsi" w:hAnsiTheme="majorHAnsi" w:cstheme="minorHAnsi"/>
          <w:color w:val="000000" w:themeColor="text1"/>
          <w:sz w:val="21"/>
          <w:szCs w:val="21"/>
          <w:shd w:val="clear" w:color="auto" w:fill="FFFFFF"/>
          <w:lang w:val="en-US"/>
        </w:rPr>
        <w:t xml:space="preserve"> continuous integration environment.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Worked in</w:t>
      </w:r>
      <w:r w:rsidRPr="009469ED">
        <w:rPr>
          <w:rFonts w:asciiTheme="majorHAnsi" w:hAnsiTheme="majorHAnsi" w:cstheme="minorHAnsi"/>
          <w:color w:val="000000" w:themeColor="text1"/>
          <w:sz w:val="21"/>
          <w:szCs w:val="21"/>
          <w:lang w:val="en-US"/>
        </w:rPr>
        <w:t> </w:t>
      </w:r>
      <w:r w:rsidRPr="009469ED">
        <w:rPr>
          <w:rFonts w:asciiTheme="majorHAnsi" w:hAnsiTheme="majorHAnsi" w:cstheme="minorHAnsi"/>
          <w:color w:val="000000" w:themeColor="text1"/>
          <w:sz w:val="21"/>
          <w:szCs w:val="21"/>
          <w:shd w:val="clear" w:color="auto" w:fill="FFFFFF"/>
          <w:lang w:val="en-US"/>
        </w:rPr>
        <w:t>DevOps</w:t>
      </w:r>
      <w:r w:rsidRPr="009469ED">
        <w:rPr>
          <w:rFonts w:asciiTheme="majorHAnsi" w:hAnsiTheme="majorHAnsi" w:cstheme="minorHAnsi"/>
          <w:color w:val="000000" w:themeColor="text1"/>
          <w:sz w:val="21"/>
          <w:szCs w:val="21"/>
          <w:lang w:val="en-US"/>
        </w:rPr>
        <w:t> </w:t>
      </w:r>
      <w:r w:rsidRPr="009469ED">
        <w:rPr>
          <w:rFonts w:asciiTheme="majorHAnsi" w:hAnsiTheme="majorHAnsi" w:cstheme="minorHAnsi"/>
          <w:color w:val="000000" w:themeColor="text1"/>
          <w:sz w:val="21"/>
          <w:szCs w:val="21"/>
          <w:shd w:val="clear" w:color="auto" w:fill="FFFFFF"/>
          <w:lang w:val="en-US"/>
        </w:rPr>
        <w:t>collaboration team for internal build and</w:t>
      </w:r>
      <w:r w:rsidRPr="009469ED">
        <w:rPr>
          <w:rFonts w:asciiTheme="majorHAnsi" w:hAnsiTheme="majorHAnsi" w:cstheme="minorHAnsi"/>
          <w:color w:val="000000" w:themeColor="text1"/>
          <w:sz w:val="21"/>
          <w:szCs w:val="21"/>
          <w:lang w:val="en-US"/>
        </w:rPr>
        <w:t> </w:t>
      </w:r>
      <w:r w:rsidRPr="009469ED">
        <w:rPr>
          <w:rFonts w:asciiTheme="majorHAnsi" w:hAnsiTheme="majorHAnsi" w:cstheme="minorHAnsi"/>
          <w:color w:val="000000" w:themeColor="text1"/>
          <w:sz w:val="21"/>
          <w:szCs w:val="21"/>
          <w:shd w:val="clear" w:color="auto" w:fill="FFFFFF"/>
          <w:lang w:val="en-US"/>
        </w:rPr>
        <w:t>automation</w:t>
      </w:r>
      <w:r w:rsidRPr="009469ED">
        <w:rPr>
          <w:rFonts w:asciiTheme="majorHAnsi" w:hAnsiTheme="majorHAnsi" w:cstheme="minorHAnsi"/>
          <w:color w:val="000000" w:themeColor="text1"/>
          <w:sz w:val="21"/>
          <w:szCs w:val="21"/>
          <w:lang w:val="en-US"/>
        </w:rPr>
        <w:t> </w:t>
      </w:r>
      <w:r w:rsidRPr="009469ED">
        <w:rPr>
          <w:rFonts w:asciiTheme="majorHAnsi" w:hAnsiTheme="majorHAnsi" w:cstheme="minorHAnsi"/>
          <w:color w:val="000000" w:themeColor="text1"/>
          <w:sz w:val="21"/>
          <w:szCs w:val="21"/>
          <w:shd w:val="clear" w:color="auto" w:fill="FFFFFF"/>
          <w:lang w:val="en-US"/>
        </w:rPr>
        <w:t>configuration management in Linux/Unix and windows environment. </w:t>
      </w:r>
    </w:p>
    <w:p w:rsidR="00681D7A" w:rsidRPr="009469ED" w:rsidRDefault="009469ED"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U</w:t>
      </w:r>
      <w:r w:rsidR="00681D7A" w:rsidRPr="009469ED">
        <w:rPr>
          <w:rFonts w:asciiTheme="majorHAnsi" w:hAnsiTheme="majorHAnsi" w:cstheme="minorHAnsi"/>
          <w:color w:val="000000" w:themeColor="text1"/>
          <w:sz w:val="21"/>
          <w:szCs w:val="21"/>
          <w:shd w:val="clear" w:color="auto" w:fill="FFFFFF"/>
          <w:lang w:val="en-US"/>
        </w:rPr>
        <w:t>sed series of tools (</w:t>
      </w:r>
      <w:r w:rsidR="00681D7A" w:rsidRPr="009469ED">
        <w:rPr>
          <w:rFonts w:asciiTheme="majorHAnsi" w:hAnsiTheme="majorHAnsi" w:cstheme="minorHAnsi"/>
          <w:b/>
          <w:color w:val="000000" w:themeColor="text1"/>
          <w:sz w:val="21"/>
          <w:szCs w:val="21"/>
          <w:shd w:val="clear" w:color="auto" w:fill="FFFFFF"/>
          <w:lang w:val="en-US"/>
        </w:rPr>
        <w:t>subversion, CVS, maven, Jenkins, chef, Jira</w:t>
      </w:r>
      <w:r w:rsidR="00681D7A" w:rsidRPr="009469ED">
        <w:rPr>
          <w:rFonts w:asciiTheme="majorHAnsi" w:hAnsiTheme="majorHAnsi" w:cstheme="minorHAnsi"/>
          <w:color w:val="000000" w:themeColor="text1"/>
          <w:sz w:val="21"/>
          <w:szCs w:val="21"/>
          <w:shd w:val="clear" w:color="auto" w:fill="FFFFFF"/>
          <w:lang w:val="en-US"/>
        </w:rPr>
        <w:t>) and involved in day-to-day build and release cycles.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Managed source control sys </w:t>
      </w:r>
      <w:r w:rsidRPr="009469ED">
        <w:rPr>
          <w:rFonts w:asciiTheme="majorHAnsi" w:hAnsiTheme="majorHAnsi" w:cstheme="minorHAnsi"/>
          <w:b/>
          <w:color w:val="000000" w:themeColor="text1"/>
          <w:sz w:val="21"/>
          <w:szCs w:val="21"/>
          <w:shd w:val="clear" w:color="auto" w:fill="FFFFFF"/>
          <w:lang w:val="en-US"/>
        </w:rPr>
        <w:t>GIT</w:t>
      </w:r>
      <w:r w:rsidRPr="009469ED">
        <w:rPr>
          <w:rFonts w:asciiTheme="majorHAnsi" w:hAnsiTheme="majorHAnsi" w:cstheme="minorHAnsi"/>
          <w:color w:val="000000" w:themeColor="text1"/>
          <w:sz w:val="21"/>
          <w:szCs w:val="21"/>
          <w:shd w:val="clear" w:color="auto" w:fill="FFFFFF"/>
          <w:lang w:val="en-US"/>
        </w:rPr>
        <w:t xml:space="preserve"> and </w:t>
      </w:r>
      <w:r w:rsidRPr="009469ED">
        <w:rPr>
          <w:rFonts w:asciiTheme="majorHAnsi" w:hAnsiTheme="majorHAnsi" w:cstheme="minorHAnsi"/>
          <w:b/>
          <w:color w:val="000000" w:themeColor="text1"/>
          <w:sz w:val="21"/>
          <w:szCs w:val="21"/>
          <w:shd w:val="clear" w:color="auto" w:fill="FFFFFF"/>
          <w:lang w:val="en-US"/>
        </w:rPr>
        <w:t>SVN,</w:t>
      </w:r>
      <w:r w:rsidRPr="009469ED">
        <w:rPr>
          <w:rFonts w:asciiTheme="majorHAnsi" w:hAnsiTheme="majorHAnsi" w:cstheme="minorHAnsi"/>
          <w:color w:val="000000" w:themeColor="text1"/>
          <w:sz w:val="21"/>
          <w:szCs w:val="21"/>
          <w:shd w:val="clear" w:color="auto" w:fill="FFFFFF"/>
          <w:lang w:val="en-US"/>
        </w:rPr>
        <w:t xml:space="preserve"> modified build related scripts developed in </w:t>
      </w:r>
      <w:r w:rsidRPr="009469ED">
        <w:rPr>
          <w:rFonts w:asciiTheme="majorHAnsi" w:hAnsiTheme="majorHAnsi" w:cstheme="minorHAnsi"/>
          <w:b/>
          <w:color w:val="000000" w:themeColor="text1"/>
          <w:sz w:val="21"/>
          <w:szCs w:val="21"/>
          <w:shd w:val="clear" w:color="auto" w:fill="FFFFFF"/>
          <w:lang w:val="en-US"/>
        </w:rPr>
        <w:t>ANT</w:t>
      </w:r>
      <w:r w:rsidRPr="009469ED">
        <w:rPr>
          <w:rFonts w:asciiTheme="majorHAnsi" w:hAnsiTheme="majorHAnsi" w:cstheme="minorHAnsi"/>
          <w:color w:val="000000" w:themeColor="text1"/>
          <w:sz w:val="21"/>
          <w:szCs w:val="21"/>
          <w:shd w:val="clear" w:color="auto" w:fill="FFFFFF"/>
          <w:lang w:val="en-US"/>
        </w:rPr>
        <w:t xml:space="preserve"> (build.xml file).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Developed build and deployment scripts and used </w:t>
      </w:r>
      <w:r w:rsidRPr="009469ED">
        <w:rPr>
          <w:rFonts w:asciiTheme="majorHAnsi" w:hAnsiTheme="majorHAnsi" w:cstheme="minorHAnsi"/>
          <w:b/>
          <w:color w:val="000000" w:themeColor="text1"/>
          <w:sz w:val="21"/>
          <w:szCs w:val="21"/>
          <w:shd w:val="clear" w:color="auto" w:fill="FFFFFF"/>
          <w:lang w:val="en-US"/>
        </w:rPr>
        <w:t>ANT/Maven</w:t>
      </w:r>
      <w:r w:rsidRPr="009469ED">
        <w:rPr>
          <w:rFonts w:asciiTheme="majorHAnsi" w:hAnsiTheme="majorHAnsi" w:cstheme="minorHAnsi"/>
          <w:color w:val="000000" w:themeColor="text1"/>
          <w:sz w:val="21"/>
          <w:szCs w:val="21"/>
          <w:shd w:val="clear" w:color="auto" w:fill="FFFFFF"/>
          <w:lang w:val="en-US"/>
        </w:rPr>
        <w:t xml:space="preserve"> tools in Jenkins to span from one environment to other.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Installation and support of various applications and Databases including</w:t>
      </w:r>
      <w:r w:rsidRPr="009469ED">
        <w:rPr>
          <w:rFonts w:asciiTheme="majorHAnsi" w:hAnsiTheme="majorHAnsi" w:cstheme="minorHAnsi"/>
          <w:b/>
          <w:color w:val="000000" w:themeColor="text1"/>
          <w:sz w:val="21"/>
          <w:szCs w:val="21"/>
          <w:shd w:val="clear" w:color="auto" w:fill="FFFFFF"/>
          <w:lang w:val="en-US"/>
        </w:rPr>
        <w:t xml:space="preserve"> Oracle, MySQL </w:t>
      </w:r>
      <w:r w:rsidRPr="009469ED">
        <w:rPr>
          <w:rFonts w:asciiTheme="majorHAnsi" w:hAnsiTheme="majorHAnsi" w:cstheme="minorHAnsi"/>
          <w:color w:val="000000" w:themeColor="text1"/>
          <w:sz w:val="21"/>
          <w:szCs w:val="21"/>
          <w:shd w:val="clear" w:color="auto" w:fill="FFFFFF"/>
          <w:lang w:val="en-US"/>
        </w:rPr>
        <w:t>along with</w:t>
      </w:r>
      <w:r w:rsidRPr="009469ED">
        <w:rPr>
          <w:rFonts w:asciiTheme="majorHAnsi" w:hAnsiTheme="majorHAnsi" w:cstheme="minorHAnsi"/>
          <w:b/>
          <w:color w:val="000000" w:themeColor="text1"/>
          <w:sz w:val="21"/>
          <w:szCs w:val="21"/>
          <w:shd w:val="clear" w:color="auto" w:fill="FFFFFF"/>
          <w:lang w:val="en-US"/>
        </w:rPr>
        <w:t xml:space="preserve"> Web Logic 10, JBOSS 4.2.x, Oracle 10g, Tomcat.</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Implemented </w:t>
      </w:r>
      <w:r w:rsidRPr="009469ED">
        <w:rPr>
          <w:rFonts w:asciiTheme="majorHAnsi" w:hAnsiTheme="majorHAnsi" w:cstheme="minorHAnsi"/>
          <w:b/>
          <w:color w:val="000000" w:themeColor="text1"/>
          <w:sz w:val="21"/>
          <w:szCs w:val="21"/>
          <w:shd w:val="clear" w:color="auto" w:fill="FFFFFF"/>
          <w:lang w:val="en-US"/>
        </w:rPr>
        <w:t>Azure</w:t>
      </w:r>
      <w:r w:rsidRPr="009469ED">
        <w:rPr>
          <w:rFonts w:asciiTheme="majorHAnsi" w:hAnsiTheme="majorHAnsi" w:cstheme="minorHAnsi"/>
          <w:color w:val="000000" w:themeColor="text1"/>
          <w:sz w:val="21"/>
          <w:szCs w:val="21"/>
          <w:shd w:val="clear" w:color="auto" w:fill="FFFFFF"/>
          <w:lang w:val="en-US"/>
        </w:rPr>
        <w:t xml:space="preserve"> Application Insights to store user activities and error logging</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Designed and maintained </w:t>
      </w:r>
      <w:r w:rsidRPr="009469ED">
        <w:rPr>
          <w:rFonts w:asciiTheme="majorHAnsi" w:hAnsiTheme="majorHAnsi" w:cstheme="minorHAnsi"/>
          <w:b/>
          <w:color w:val="000000" w:themeColor="text1"/>
          <w:sz w:val="21"/>
          <w:szCs w:val="21"/>
          <w:shd w:val="clear" w:color="auto" w:fill="FFFFFF"/>
          <w:lang w:val="en-US"/>
        </w:rPr>
        <w:t xml:space="preserve">AWS </w:t>
      </w:r>
      <w:r w:rsidRPr="009469ED">
        <w:rPr>
          <w:rFonts w:asciiTheme="majorHAnsi" w:hAnsiTheme="majorHAnsi" w:cstheme="minorHAnsi"/>
          <w:color w:val="000000" w:themeColor="text1"/>
          <w:sz w:val="21"/>
          <w:szCs w:val="21"/>
          <w:shd w:val="clear" w:color="auto" w:fill="FFFFFF"/>
          <w:lang w:val="en-US"/>
        </w:rPr>
        <w:t>infrastructure highly available, scalable, secured, monitored and alerting network infrastructure. </w:t>
      </w:r>
    </w:p>
    <w:p w:rsidR="00681D7A" w:rsidRPr="009469ED" w:rsidRDefault="00681D7A" w:rsidP="009469ED">
      <w:pPr>
        <w:widowControl w:val="0"/>
        <w:numPr>
          <w:ilvl w:val="0"/>
          <w:numId w:val="23"/>
        </w:numPr>
        <w:ind w:left="360"/>
        <w:contextualSpacing/>
        <w:jc w:val="both"/>
        <w:outlineLvl w:val="0"/>
        <w:rPr>
          <w:rFonts w:asciiTheme="majorHAnsi" w:hAnsiTheme="majorHAnsi" w:cstheme="minorHAnsi"/>
          <w:color w:val="000000" w:themeColor="text1"/>
          <w:sz w:val="21"/>
          <w:szCs w:val="21"/>
        </w:rPr>
      </w:pPr>
      <w:r w:rsidRPr="009469ED">
        <w:rPr>
          <w:rFonts w:asciiTheme="majorHAnsi" w:eastAsia="Times New Roman" w:hAnsiTheme="majorHAnsi" w:cstheme="minorHAnsi"/>
          <w:color w:val="000000" w:themeColor="text1"/>
          <w:sz w:val="21"/>
          <w:szCs w:val="21"/>
        </w:rPr>
        <w:t xml:space="preserve">Deployed the archives like war files into the </w:t>
      </w:r>
      <w:r w:rsidRPr="009469ED">
        <w:rPr>
          <w:rFonts w:asciiTheme="majorHAnsi" w:eastAsia="Times New Roman" w:hAnsiTheme="majorHAnsi" w:cstheme="minorHAnsi"/>
          <w:b/>
          <w:color w:val="000000" w:themeColor="text1"/>
          <w:sz w:val="21"/>
          <w:szCs w:val="21"/>
        </w:rPr>
        <w:t>Tomcat</w:t>
      </w:r>
      <w:r w:rsidRPr="009469ED">
        <w:rPr>
          <w:rFonts w:asciiTheme="majorHAnsi" w:eastAsia="Times New Roman" w:hAnsiTheme="majorHAnsi" w:cstheme="minorHAnsi"/>
          <w:color w:val="000000" w:themeColor="text1"/>
          <w:sz w:val="21"/>
          <w:szCs w:val="21"/>
        </w:rPr>
        <w:t xml:space="preserve"> Application Servers, </w:t>
      </w:r>
      <w:r w:rsidRPr="009469ED">
        <w:rPr>
          <w:rFonts w:asciiTheme="majorHAnsi" w:hAnsiTheme="majorHAnsi" w:cstheme="minorHAnsi"/>
          <w:color w:val="000000" w:themeColor="text1"/>
          <w:sz w:val="21"/>
          <w:szCs w:val="21"/>
        </w:rPr>
        <w:t xml:space="preserve">Build and administrate Continuous Delivery pipelines using Git, Vagrant, </w:t>
      </w:r>
      <w:r w:rsidRPr="009469ED">
        <w:rPr>
          <w:rFonts w:asciiTheme="majorHAnsi" w:hAnsiTheme="majorHAnsi" w:cstheme="minorHAnsi"/>
          <w:b/>
          <w:color w:val="000000" w:themeColor="text1"/>
          <w:sz w:val="21"/>
          <w:szCs w:val="21"/>
        </w:rPr>
        <w:t>Jenkins</w:t>
      </w:r>
      <w:r w:rsidRPr="009469ED">
        <w:rPr>
          <w:rFonts w:asciiTheme="majorHAnsi" w:hAnsiTheme="majorHAnsi" w:cstheme="minorHAnsi"/>
          <w:color w:val="000000" w:themeColor="text1"/>
          <w:sz w:val="21"/>
          <w:szCs w:val="21"/>
        </w:rPr>
        <w:t xml:space="preserve"> and Groovy DSL. </w:t>
      </w:r>
    </w:p>
    <w:p w:rsidR="00681D7A" w:rsidRPr="009469ED" w:rsidRDefault="009469ED" w:rsidP="009469ED">
      <w:pPr>
        <w:pStyle w:val="ListParagraph"/>
        <w:numPr>
          <w:ilvl w:val="0"/>
          <w:numId w:val="23"/>
        </w:numPr>
        <w:suppressAutoHyphens w:val="0"/>
        <w:spacing w:after="0" w:line="240" w:lineRule="auto"/>
        <w:ind w:left="360"/>
        <w:contextualSpacing/>
        <w:jc w:val="both"/>
        <w:outlineLvl w:val="0"/>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lang w:val="en-US"/>
        </w:rPr>
        <w:t xml:space="preserve">Used </w:t>
      </w:r>
      <w:r w:rsidR="00681D7A" w:rsidRPr="009469ED">
        <w:rPr>
          <w:rFonts w:asciiTheme="majorHAnsi" w:hAnsiTheme="majorHAnsi" w:cstheme="minorHAnsi"/>
          <w:color w:val="000000" w:themeColor="text1"/>
          <w:sz w:val="21"/>
          <w:szCs w:val="21"/>
          <w:lang w:val="en-US"/>
        </w:rPr>
        <w:t xml:space="preserve">Ansible and Packer to build </w:t>
      </w:r>
      <w:r w:rsidR="00681D7A" w:rsidRPr="009469ED">
        <w:rPr>
          <w:rFonts w:asciiTheme="majorHAnsi" w:hAnsiTheme="majorHAnsi" w:cstheme="minorHAnsi"/>
          <w:b/>
          <w:color w:val="000000" w:themeColor="text1"/>
          <w:sz w:val="21"/>
          <w:szCs w:val="21"/>
          <w:lang w:val="en-US"/>
        </w:rPr>
        <w:t>Jenkins</w:t>
      </w:r>
      <w:r w:rsidR="00681D7A" w:rsidRPr="009469ED">
        <w:rPr>
          <w:rFonts w:asciiTheme="majorHAnsi" w:hAnsiTheme="majorHAnsi" w:cstheme="minorHAnsi"/>
          <w:color w:val="000000" w:themeColor="text1"/>
          <w:sz w:val="21"/>
          <w:szCs w:val="21"/>
          <w:lang w:val="en-US"/>
        </w:rPr>
        <w:t xml:space="preserve"> master AMI</w:t>
      </w:r>
      <w:r>
        <w:rPr>
          <w:rFonts w:asciiTheme="majorHAnsi" w:hAnsiTheme="majorHAnsi" w:cstheme="minorHAnsi"/>
          <w:color w:val="000000" w:themeColor="text1"/>
          <w:sz w:val="21"/>
          <w:szCs w:val="21"/>
          <w:lang w:val="en-US"/>
        </w:rPr>
        <w:t xml:space="preserve"> (t</w:t>
      </w:r>
      <w:r w:rsidR="00681D7A" w:rsidRPr="009469ED">
        <w:rPr>
          <w:rFonts w:asciiTheme="majorHAnsi" w:hAnsiTheme="majorHAnsi" w:cstheme="minorHAnsi"/>
          <w:color w:val="000000" w:themeColor="text1"/>
          <w:sz w:val="21"/>
          <w:szCs w:val="21"/>
          <w:lang w:val="en-US"/>
        </w:rPr>
        <w:t>his includes Groovy to configure plugins configuration files and jobs deployed with DSL plugin, Ruby and Vagrant file to help with testing of that AMI and a Python script to help rotate old versions of the AMI</w:t>
      </w:r>
      <w:r>
        <w:rPr>
          <w:rFonts w:asciiTheme="majorHAnsi" w:hAnsiTheme="majorHAnsi" w:cstheme="minorHAnsi"/>
          <w:color w:val="000000" w:themeColor="text1"/>
          <w:sz w:val="21"/>
          <w:szCs w:val="21"/>
          <w:lang w:val="en-US"/>
        </w:rPr>
        <w:t>)</w:t>
      </w:r>
      <w:r w:rsidR="00681D7A" w:rsidRPr="009469ED">
        <w:rPr>
          <w:rFonts w:asciiTheme="majorHAnsi" w:hAnsiTheme="majorHAnsi" w:cstheme="minorHAnsi"/>
          <w:color w:val="000000" w:themeColor="text1"/>
          <w:sz w:val="21"/>
          <w:szCs w:val="21"/>
          <w:lang w:val="en-US"/>
        </w:rPr>
        <w:t>. </w:t>
      </w:r>
    </w:p>
    <w:p w:rsidR="00681D7A" w:rsidRPr="009469ED" w:rsidRDefault="009469ED"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lastRenderedPageBreak/>
        <w:t xml:space="preserve">Worked on </w:t>
      </w:r>
      <w:r w:rsidR="00681D7A" w:rsidRPr="009469ED">
        <w:rPr>
          <w:rFonts w:asciiTheme="majorHAnsi" w:hAnsiTheme="majorHAnsi" w:cstheme="minorHAnsi"/>
          <w:color w:val="000000" w:themeColor="text1"/>
          <w:sz w:val="21"/>
          <w:szCs w:val="21"/>
          <w:shd w:val="clear" w:color="auto" w:fill="FFFFFF"/>
          <w:lang w:val="en-US"/>
        </w:rPr>
        <w:t>cloud</w:t>
      </w:r>
      <w:r w:rsidR="00681D7A" w:rsidRPr="009469ED">
        <w:rPr>
          <w:rFonts w:asciiTheme="majorHAnsi" w:hAnsiTheme="majorHAnsi" w:cstheme="minorHAnsi"/>
          <w:color w:val="000000" w:themeColor="text1"/>
          <w:sz w:val="21"/>
          <w:szCs w:val="21"/>
          <w:lang w:val="en-US"/>
        </w:rPr>
        <w:t> </w:t>
      </w:r>
      <w:r w:rsidR="00681D7A" w:rsidRPr="009469ED">
        <w:rPr>
          <w:rFonts w:asciiTheme="majorHAnsi" w:hAnsiTheme="majorHAnsi" w:cstheme="minorHAnsi"/>
          <w:color w:val="000000" w:themeColor="text1"/>
          <w:sz w:val="21"/>
          <w:szCs w:val="21"/>
          <w:shd w:val="clear" w:color="auto" w:fill="FFFFFF"/>
          <w:lang w:val="en-US"/>
        </w:rPr>
        <w:t>automation</w:t>
      </w:r>
      <w:r w:rsidR="00681D7A" w:rsidRPr="009469ED">
        <w:rPr>
          <w:rFonts w:asciiTheme="majorHAnsi" w:hAnsiTheme="majorHAnsi" w:cstheme="minorHAnsi"/>
          <w:color w:val="000000" w:themeColor="text1"/>
          <w:sz w:val="21"/>
          <w:szCs w:val="21"/>
          <w:lang w:val="en-US"/>
        </w:rPr>
        <w:t> </w:t>
      </w:r>
      <w:r w:rsidR="00681D7A" w:rsidRPr="009469ED">
        <w:rPr>
          <w:rFonts w:asciiTheme="majorHAnsi" w:hAnsiTheme="majorHAnsi" w:cstheme="minorHAnsi"/>
          <w:color w:val="000000" w:themeColor="text1"/>
          <w:sz w:val="21"/>
          <w:szCs w:val="21"/>
          <w:shd w:val="clear" w:color="auto" w:fill="FFFFFF"/>
          <w:lang w:val="en-US"/>
        </w:rPr>
        <w:t xml:space="preserve">using </w:t>
      </w:r>
      <w:r w:rsidR="00681D7A" w:rsidRPr="009469ED">
        <w:rPr>
          <w:rFonts w:asciiTheme="majorHAnsi" w:hAnsiTheme="majorHAnsi" w:cstheme="minorHAnsi"/>
          <w:b/>
          <w:color w:val="000000" w:themeColor="text1"/>
          <w:sz w:val="21"/>
          <w:szCs w:val="21"/>
          <w:shd w:val="clear" w:color="auto" w:fill="FFFFFF"/>
          <w:lang w:val="en-US"/>
        </w:rPr>
        <w:t>AWS</w:t>
      </w:r>
      <w:r w:rsidR="00681D7A" w:rsidRPr="009469ED">
        <w:rPr>
          <w:rFonts w:asciiTheme="majorHAnsi" w:hAnsiTheme="majorHAnsi" w:cstheme="minorHAnsi"/>
          <w:color w:val="000000" w:themeColor="text1"/>
          <w:sz w:val="21"/>
          <w:szCs w:val="21"/>
          <w:shd w:val="clear" w:color="auto" w:fill="FFFFFF"/>
          <w:lang w:val="en-US"/>
        </w:rPr>
        <w:t xml:space="preserve"> cloud Formation Templates, </w:t>
      </w:r>
      <w:r w:rsidR="00681D7A" w:rsidRPr="009469ED">
        <w:rPr>
          <w:rFonts w:asciiTheme="majorHAnsi" w:hAnsiTheme="majorHAnsi" w:cstheme="minorHAnsi"/>
          <w:b/>
          <w:color w:val="000000" w:themeColor="text1"/>
          <w:sz w:val="21"/>
          <w:szCs w:val="21"/>
          <w:shd w:val="clear" w:color="auto" w:fill="FFFFFF"/>
          <w:lang w:val="en-US"/>
        </w:rPr>
        <w:t>Chef, Puppet</w:t>
      </w:r>
      <w:r w:rsidR="00681D7A" w:rsidRPr="009469ED">
        <w:rPr>
          <w:rFonts w:asciiTheme="majorHAnsi" w:hAnsiTheme="majorHAnsi" w:cstheme="minorHAnsi"/>
          <w:color w:val="000000" w:themeColor="text1"/>
          <w:sz w:val="21"/>
          <w:szCs w:val="21"/>
          <w:shd w:val="clear" w:color="auto" w:fill="FFFFFF"/>
          <w:lang w:val="en-US"/>
        </w:rPr>
        <w:t>.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Implemented CloudTrail in</w:t>
      </w:r>
      <w:r w:rsidR="009469ED">
        <w:rPr>
          <w:rFonts w:asciiTheme="majorHAnsi" w:hAnsiTheme="majorHAnsi" w:cstheme="minorHAnsi"/>
          <w:color w:val="000000" w:themeColor="text1"/>
          <w:sz w:val="21"/>
          <w:szCs w:val="21"/>
          <w:shd w:val="clear" w:color="auto" w:fill="FFFFFF"/>
          <w:lang w:val="en-US"/>
        </w:rPr>
        <w:t xml:space="preserve"> </w:t>
      </w:r>
      <w:r w:rsidRPr="009469ED">
        <w:rPr>
          <w:rFonts w:asciiTheme="majorHAnsi" w:hAnsiTheme="majorHAnsi" w:cstheme="minorHAnsi"/>
          <w:color w:val="000000" w:themeColor="text1"/>
          <w:sz w:val="21"/>
          <w:szCs w:val="21"/>
          <w:shd w:val="clear" w:color="auto" w:fill="FFFFFF"/>
          <w:lang w:val="en-US"/>
        </w:rPr>
        <w:t>order to capture the events related to API calls made to AWS infrastructure.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Configured AWS Identity Access Management (</w:t>
      </w:r>
      <w:r w:rsidRPr="009469ED">
        <w:rPr>
          <w:rFonts w:asciiTheme="majorHAnsi" w:hAnsiTheme="majorHAnsi" w:cstheme="minorHAnsi"/>
          <w:b/>
          <w:color w:val="000000" w:themeColor="text1"/>
          <w:sz w:val="21"/>
          <w:szCs w:val="21"/>
          <w:shd w:val="clear" w:color="auto" w:fill="FFFFFF"/>
          <w:lang w:val="en-US"/>
        </w:rPr>
        <w:t>IAM</w:t>
      </w:r>
      <w:r w:rsidRPr="009469ED">
        <w:rPr>
          <w:rFonts w:asciiTheme="majorHAnsi" w:hAnsiTheme="majorHAnsi" w:cstheme="minorHAnsi"/>
          <w:color w:val="000000" w:themeColor="text1"/>
          <w:sz w:val="21"/>
          <w:szCs w:val="21"/>
          <w:shd w:val="clear" w:color="auto" w:fill="FFFFFF"/>
          <w:lang w:val="en-US"/>
        </w:rPr>
        <w:t>) Group and users for improved login authentication. </w:t>
      </w:r>
    </w:p>
    <w:p w:rsidR="00681D7A" w:rsidRPr="009469ED" w:rsidRDefault="009469ED"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Launched &amp; configured</w:t>
      </w:r>
      <w:r w:rsidR="00681D7A" w:rsidRPr="009469ED">
        <w:rPr>
          <w:rFonts w:asciiTheme="majorHAnsi" w:hAnsiTheme="majorHAnsi" w:cstheme="minorHAnsi"/>
          <w:color w:val="000000" w:themeColor="text1"/>
          <w:sz w:val="21"/>
          <w:szCs w:val="21"/>
          <w:shd w:val="clear" w:color="auto" w:fill="FFFFFF"/>
          <w:lang w:val="en-US"/>
        </w:rPr>
        <w:t xml:space="preserve"> of </w:t>
      </w:r>
      <w:r w:rsidR="00681D7A" w:rsidRPr="009469ED">
        <w:rPr>
          <w:rFonts w:asciiTheme="majorHAnsi" w:hAnsiTheme="majorHAnsi" w:cstheme="minorHAnsi"/>
          <w:b/>
          <w:color w:val="000000" w:themeColor="text1"/>
          <w:sz w:val="21"/>
          <w:szCs w:val="21"/>
          <w:shd w:val="clear" w:color="auto" w:fill="FFFFFF"/>
          <w:lang w:val="en-US"/>
        </w:rPr>
        <w:t xml:space="preserve">Amazon </w:t>
      </w:r>
      <w:r w:rsidR="00236D60" w:rsidRPr="009469ED">
        <w:rPr>
          <w:rFonts w:asciiTheme="majorHAnsi" w:hAnsiTheme="majorHAnsi" w:cstheme="minorHAnsi"/>
          <w:b/>
          <w:color w:val="000000" w:themeColor="text1"/>
          <w:sz w:val="21"/>
          <w:szCs w:val="21"/>
          <w:shd w:val="clear" w:color="auto" w:fill="FFFFFF"/>
          <w:lang w:val="en-US"/>
        </w:rPr>
        <w:t>EC2</w:t>
      </w:r>
      <w:r w:rsidR="00236D60" w:rsidRPr="009469ED">
        <w:rPr>
          <w:rFonts w:asciiTheme="majorHAnsi" w:hAnsiTheme="majorHAnsi" w:cstheme="minorHAnsi"/>
          <w:color w:val="000000" w:themeColor="text1"/>
          <w:sz w:val="21"/>
          <w:szCs w:val="21"/>
          <w:shd w:val="clear" w:color="auto" w:fill="FFFFFF"/>
          <w:lang w:val="en-US"/>
        </w:rPr>
        <w:t xml:space="preserve"> (</w:t>
      </w:r>
      <w:r w:rsidR="00681D7A" w:rsidRPr="009469ED">
        <w:rPr>
          <w:rFonts w:asciiTheme="majorHAnsi" w:hAnsiTheme="majorHAnsi" w:cstheme="minorHAnsi"/>
          <w:color w:val="000000" w:themeColor="text1"/>
          <w:sz w:val="21"/>
          <w:szCs w:val="21"/>
          <w:shd w:val="clear" w:color="auto" w:fill="FFFFFF"/>
          <w:lang w:val="en-US"/>
        </w:rPr>
        <w:t>AWS) Cloud Servers using AMI's (Linux/Ubuntu) and configuring the servers for specified applications.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Worked on </w:t>
      </w:r>
      <w:r w:rsidRPr="009469ED">
        <w:rPr>
          <w:rFonts w:asciiTheme="majorHAnsi" w:hAnsiTheme="majorHAnsi" w:cstheme="minorHAnsi"/>
          <w:b/>
          <w:color w:val="000000" w:themeColor="text1"/>
          <w:sz w:val="21"/>
          <w:szCs w:val="21"/>
          <w:shd w:val="clear" w:color="auto" w:fill="FFFFFF"/>
          <w:lang w:val="en-US"/>
        </w:rPr>
        <w:t>AWS</w:t>
      </w:r>
      <w:r w:rsidRPr="009469ED">
        <w:rPr>
          <w:rFonts w:asciiTheme="majorHAnsi" w:hAnsiTheme="majorHAnsi" w:cstheme="minorHAnsi"/>
          <w:color w:val="000000" w:themeColor="text1"/>
          <w:sz w:val="21"/>
          <w:szCs w:val="21"/>
          <w:shd w:val="clear" w:color="auto" w:fill="FFFFFF"/>
          <w:lang w:val="en-US"/>
        </w:rPr>
        <w:t xml:space="preserve"> designing and followed Info security compliance related guidelines.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Designing and implementing for fully automated server build management, monitoring and deployment By Using</w:t>
      </w:r>
      <w:r w:rsidRPr="009469ED">
        <w:rPr>
          <w:rFonts w:asciiTheme="majorHAnsi" w:hAnsiTheme="majorHAnsi" w:cstheme="minorHAnsi"/>
          <w:color w:val="000000" w:themeColor="text1"/>
          <w:sz w:val="21"/>
          <w:szCs w:val="21"/>
          <w:lang w:val="en-US"/>
        </w:rPr>
        <w:t> </w:t>
      </w:r>
      <w:r w:rsidRPr="009469ED">
        <w:rPr>
          <w:rFonts w:asciiTheme="majorHAnsi" w:hAnsiTheme="majorHAnsi" w:cstheme="minorHAnsi"/>
          <w:color w:val="000000" w:themeColor="text1"/>
          <w:sz w:val="21"/>
          <w:szCs w:val="21"/>
          <w:shd w:val="clear" w:color="auto" w:fill="FFFFFF"/>
          <w:lang w:val="en-US"/>
        </w:rPr>
        <w:t>DevOps</w:t>
      </w:r>
      <w:r w:rsidRPr="009469ED">
        <w:rPr>
          <w:rFonts w:asciiTheme="majorHAnsi" w:hAnsiTheme="majorHAnsi" w:cstheme="minorHAnsi"/>
          <w:color w:val="000000" w:themeColor="text1"/>
          <w:sz w:val="21"/>
          <w:szCs w:val="21"/>
          <w:lang w:val="en-US"/>
        </w:rPr>
        <w:t> </w:t>
      </w:r>
      <w:r w:rsidRPr="009469ED">
        <w:rPr>
          <w:rFonts w:asciiTheme="majorHAnsi" w:hAnsiTheme="majorHAnsi" w:cstheme="minorHAnsi"/>
          <w:color w:val="000000" w:themeColor="text1"/>
          <w:sz w:val="21"/>
          <w:szCs w:val="21"/>
          <w:shd w:val="clear" w:color="auto" w:fill="FFFFFF"/>
          <w:lang w:val="en-US"/>
        </w:rPr>
        <w:t xml:space="preserve">Technologies like </w:t>
      </w:r>
      <w:r w:rsidRPr="009469ED">
        <w:rPr>
          <w:rFonts w:asciiTheme="majorHAnsi" w:hAnsiTheme="majorHAnsi" w:cstheme="minorHAnsi"/>
          <w:b/>
          <w:color w:val="000000" w:themeColor="text1"/>
          <w:sz w:val="21"/>
          <w:szCs w:val="21"/>
          <w:shd w:val="clear" w:color="auto" w:fill="FFFFFF"/>
          <w:lang w:val="en-US"/>
        </w:rPr>
        <w:t>Puppet.</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Created </w:t>
      </w:r>
      <w:r w:rsidRPr="009469ED">
        <w:rPr>
          <w:rFonts w:asciiTheme="majorHAnsi" w:hAnsiTheme="majorHAnsi" w:cstheme="minorHAnsi"/>
          <w:b/>
          <w:color w:val="000000" w:themeColor="text1"/>
          <w:sz w:val="21"/>
          <w:szCs w:val="21"/>
          <w:shd w:val="clear" w:color="auto" w:fill="FFFFFF"/>
          <w:lang w:val="en-US"/>
        </w:rPr>
        <w:t>Puppet</w:t>
      </w:r>
      <w:r w:rsidRPr="009469ED">
        <w:rPr>
          <w:rFonts w:asciiTheme="majorHAnsi" w:hAnsiTheme="majorHAnsi" w:cstheme="minorHAnsi"/>
          <w:color w:val="000000" w:themeColor="text1"/>
          <w:sz w:val="21"/>
          <w:szCs w:val="21"/>
          <w:shd w:val="clear" w:color="auto" w:fill="FFFFFF"/>
          <w:lang w:val="en-US"/>
        </w:rPr>
        <w:t xml:space="preserve"> manifests, profiles and roles module to automate system operations and also Developed/managed </w:t>
      </w:r>
      <w:r w:rsidRPr="009469ED">
        <w:rPr>
          <w:rFonts w:asciiTheme="majorHAnsi" w:hAnsiTheme="majorHAnsi" w:cstheme="minorHAnsi"/>
          <w:b/>
          <w:color w:val="000000" w:themeColor="text1"/>
          <w:sz w:val="21"/>
          <w:szCs w:val="21"/>
          <w:shd w:val="clear" w:color="auto" w:fill="FFFFFF"/>
          <w:lang w:val="en-US"/>
        </w:rPr>
        <w:t>Puppet</w:t>
      </w:r>
      <w:r w:rsidRPr="009469ED">
        <w:rPr>
          <w:rFonts w:asciiTheme="majorHAnsi" w:hAnsiTheme="majorHAnsi" w:cstheme="minorHAnsi"/>
          <w:color w:val="000000" w:themeColor="text1"/>
          <w:sz w:val="21"/>
          <w:szCs w:val="21"/>
          <w:shd w:val="clear" w:color="auto" w:fill="FFFFFF"/>
          <w:lang w:val="en-US"/>
        </w:rPr>
        <w:t xml:space="preserve"> manifest for automated deployment to various servers.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Deployed puppet, puppet dashboard and </w:t>
      </w:r>
      <w:r w:rsidRPr="009469ED">
        <w:rPr>
          <w:rFonts w:asciiTheme="majorHAnsi" w:hAnsiTheme="majorHAnsi" w:cstheme="minorHAnsi"/>
          <w:b/>
          <w:color w:val="000000" w:themeColor="text1"/>
          <w:sz w:val="21"/>
          <w:szCs w:val="21"/>
          <w:shd w:val="clear" w:color="auto" w:fill="FFFFFF"/>
          <w:lang w:val="en-US"/>
        </w:rPr>
        <w:t xml:space="preserve">PuppetDB </w:t>
      </w:r>
      <w:r w:rsidRPr="009469ED">
        <w:rPr>
          <w:rFonts w:asciiTheme="majorHAnsi" w:hAnsiTheme="majorHAnsi" w:cstheme="minorHAnsi"/>
          <w:color w:val="000000" w:themeColor="text1"/>
          <w:sz w:val="21"/>
          <w:szCs w:val="21"/>
          <w:shd w:val="clear" w:color="auto" w:fill="FFFFFF"/>
          <w:lang w:val="en-US"/>
        </w:rPr>
        <w:t>for configuration management to existing infrastructure.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Constructed the puppet modules for continuous deployment and worked on Jenkins for continuous integration.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Automated Linux production server’s setup using </w:t>
      </w:r>
      <w:r w:rsidRPr="009469ED">
        <w:rPr>
          <w:rFonts w:asciiTheme="majorHAnsi" w:hAnsiTheme="majorHAnsi" w:cstheme="minorHAnsi"/>
          <w:b/>
          <w:color w:val="000000" w:themeColor="text1"/>
          <w:sz w:val="21"/>
          <w:szCs w:val="21"/>
          <w:shd w:val="clear" w:color="auto" w:fill="FFFFFF"/>
          <w:lang w:val="en-US"/>
        </w:rPr>
        <w:t>Puppet</w:t>
      </w:r>
      <w:r w:rsidRPr="009469ED">
        <w:rPr>
          <w:rFonts w:asciiTheme="majorHAnsi" w:hAnsiTheme="majorHAnsi" w:cstheme="minorHAnsi"/>
          <w:color w:val="000000" w:themeColor="text1"/>
          <w:sz w:val="21"/>
          <w:szCs w:val="21"/>
          <w:shd w:val="clear" w:color="auto" w:fill="FFFFFF"/>
          <w:lang w:val="en-US"/>
        </w:rPr>
        <w:t xml:space="preserve"> scripts. Used these scripts to replicate production build environments on a local dev boxes using Vagrant and Virtual Box.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Wrote Ansible Playbooks with </w:t>
      </w:r>
      <w:r w:rsidRPr="009469ED">
        <w:rPr>
          <w:rFonts w:asciiTheme="majorHAnsi" w:hAnsiTheme="majorHAnsi" w:cstheme="minorHAnsi"/>
          <w:b/>
          <w:color w:val="000000" w:themeColor="text1"/>
          <w:sz w:val="21"/>
          <w:szCs w:val="21"/>
          <w:shd w:val="clear" w:color="auto" w:fill="FFFFFF"/>
          <w:lang w:val="en-US"/>
        </w:rPr>
        <w:t>PythonSSH</w:t>
      </w:r>
      <w:r w:rsidRPr="009469ED">
        <w:rPr>
          <w:rFonts w:asciiTheme="majorHAnsi" w:hAnsiTheme="majorHAnsi" w:cstheme="minorHAnsi"/>
          <w:color w:val="000000" w:themeColor="text1"/>
          <w:sz w:val="21"/>
          <w:szCs w:val="21"/>
          <w:shd w:val="clear" w:color="auto" w:fill="FFFFFF"/>
          <w:lang w:val="en-US"/>
        </w:rPr>
        <w:t xml:space="preserve"> as the Wrapper to Manage Configurations of OpenStack Nodes and Test Playbooks on AWS instances using Python. </w:t>
      </w:r>
    </w:p>
    <w:p w:rsidR="00681D7A" w:rsidRPr="009469ED" w:rsidRDefault="009469ED"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 xml:space="preserve">Worked on </w:t>
      </w:r>
      <w:r w:rsidR="00681D7A" w:rsidRPr="009469ED">
        <w:rPr>
          <w:rFonts w:asciiTheme="majorHAnsi" w:hAnsiTheme="majorHAnsi" w:cstheme="minorHAnsi"/>
          <w:color w:val="000000" w:themeColor="text1"/>
          <w:sz w:val="21"/>
          <w:szCs w:val="21"/>
          <w:shd w:val="clear" w:color="auto" w:fill="FFFFFF"/>
          <w:lang w:val="en-US"/>
        </w:rPr>
        <w:t>single node and multi node OpenStack cloud platform, Virtualization and was one of the top contributors, a service part of OpenStack cloud software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Installed, configured and automated build jobs in Jenkins for continuous integration using various plugins in </w:t>
      </w:r>
      <w:r w:rsidRPr="009469ED">
        <w:rPr>
          <w:rFonts w:asciiTheme="majorHAnsi" w:hAnsiTheme="majorHAnsi" w:cstheme="minorHAnsi"/>
          <w:b/>
          <w:color w:val="000000" w:themeColor="text1"/>
          <w:sz w:val="21"/>
          <w:szCs w:val="21"/>
          <w:shd w:val="clear" w:color="auto" w:fill="FFFFFF"/>
          <w:lang w:val="en-US"/>
        </w:rPr>
        <w:t>AWS</w:t>
      </w:r>
      <w:r w:rsidRPr="009469ED">
        <w:rPr>
          <w:rFonts w:asciiTheme="majorHAnsi" w:hAnsiTheme="majorHAnsi" w:cstheme="minorHAnsi"/>
          <w:color w:val="000000" w:themeColor="text1"/>
          <w:sz w:val="21"/>
          <w:szCs w:val="21"/>
          <w:shd w:val="clear" w:color="auto" w:fill="FFFFFF"/>
          <w:lang w:val="en-US"/>
        </w:rPr>
        <w:t xml:space="preserve"> pipelining.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Performed Continuous Delivery in a Micro Services infrastructure w</w:t>
      </w:r>
      <w:r w:rsidR="00236D60">
        <w:rPr>
          <w:rFonts w:asciiTheme="majorHAnsi" w:hAnsiTheme="majorHAnsi" w:cstheme="minorHAnsi"/>
          <w:color w:val="000000" w:themeColor="text1"/>
          <w:sz w:val="21"/>
          <w:szCs w:val="21"/>
          <w:shd w:val="clear" w:color="auto" w:fill="FFFFFF"/>
          <w:lang w:val="en-US"/>
        </w:rPr>
        <w:t xml:space="preserve">ith </w:t>
      </w:r>
      <w:r w:rsidR="00236D60" w:rsidRPr="00236D60">
        <w:rPr>
          <w:rFonts w:asciiTheme="majorHAnsi" w:hAnsiTheme="majorHAnsi" w:cstheme="minorHAnsi"/>
          <w:b/>
          <w:color w:val="000000" w:themeColor="text1"/>
          <w:sz w:val="21"/>
          <w:szCs w:val="21"/>
          <w:shd w:val="clear" w:color="auto" w:fill="FFFFFF"/>
          <w:lang w:val="en-US"/>
        </w:rPr>
        <w:t>Amazon V</w:t>
      </w:r>
      <w:r w:rsidRPr="00236D60">
        <w:rPr>
          <w:rFonts w:asciiTheme="majorHAnsi" w:hAnsiTheme="majorHAnsi" w:cstheme="minorHAnsi"/>
          <w:b/>
          <w:color w:val="000000" w:themeColor="text1"/>
          <w:sz w:val="21"/>
          <w:szCs w:val="21"/>
          <w:shd w:val="clear" w:color="auto" w:fill="FFFFFF"/>
          <w:lang w:val="en-US"/>
        </w:rPr>
        <w:t>irtualix</w:t>
      </w:r>
      <w:r w:rsidRPr="009469ED">
        <w:rPr>
          <w:rFonts w:asciiTheme="majorHAnsi" w:hAnsiTheme="majorHAnsi" w:cstheme="minorHAnsi"/>
          <w:color w:val="000000" w:themeColor="text1"/>
          <w:sz w:val="21"/>
          <w:szCs w:val="21"/>
          <w:shd w:val="clear" w:color="auto" w:fill="FFFFFF"/>
          <w:lang w:val="en-US"/>
        </w:rPr>
        <w:t xml:space="preserve">, </w:t>
      </w:r>
      <w:r w:rsidRPr="009469ED">
        <w:rPr>
          <w:rFonts w:asciiTheme="majorHAnsi" w:hAnsiTheme="majorHAnsi" w:cstheme="minorHAnsi"/>
          <w:b/>
          <w:color w:val="000000" w:themeColor="text1"/>
          <w:sz w:val="21"/>
          <w:szCs w:val="21"/>
          <w:shd w:val="clear" w:color="auto" w:fill="FFFFFF"/>
          <w:lang w:val="en-US"/>
        </w:rPr>
        <w:t>Docker</w:t>
      </w:r>
      <w:r w:rsidRPr="009469ED">
        <w:rPr>
          <w:rFonts w:asciiTheme="majorHAnsi" w:hAnsiTheme="majorHAnsi" w:cstheme="minorHAnsi"/>
          <w:color w:val="000000" w:themeColor="text1"/>
          <w:sz w:val="21"/>
          <w:szCs w:val="21"/>
          <w:shd w:val="clear" w:color="auto" w:fill="FFFFFF"/>
          <w:lang w:val="en-US"/>
        </w:rPr>
        <w:t xml:space="preserve"> and </w:t>
      </w:r>
      <w:r w:rsidR="00236D60">
        <w:rPr>
          <w:rFonts w:asciiTheme="majorHAnsi" w:hAnsiTheme="majorHAnsi" w:cstheme="minorHAnsi"/>
          <w:b/>
          <w:color w:val="000000" w:themeColor="text1"/>
          <w:sz w:val="21"/>
          <w:szCs w:val="21"/>
          <w:shd w:val="clear" w:color="auto" w:fill="FFFFFF"/>
          <w:lang w:val="en-US"/>
        </w:rPr>
        <w:t>K</w:t>
      </w:r>
      <w:r w:rsidRPr="009469ED">
        <w:rPr>
          <w:rFonts w:asciiTheme="majorHAnsi" w:hAnsiTheme="majorHAnsi" w:cstheme="minorHAnsi"/>
          <w:b/>
          <w:color w:val="000000" w:themeColor="text1"/>
          <w:sz w:val="21"/>
          <w:szCs w:val="21"/>
          <w:shd w:val="clear" w:color="auto" w:fill="FFFFFF"/>
          <w:lang w:val="en-US"/>
        </w:rPr>
        <w:t>ubernetes.</w:t>
      </w:r>
    </w:p>
    <w:p w:rsidR="00681D7A" w:rsidRPr="009469ED" w:rsidRDefault="00681D7A" w:rsidP="009469ED">
      <w:pPr>
        <w:pStyle w:val="ListParagraph"/>
        <w:numPr>
          <w:ilvl w:val="0"/>
          <w:numId w:val="23"/>
        </w:numPr>
        <w:suppressAutoHyphens w:val="0"/>
        <w:autoSpaceDE w:val="0"/>
        <w:autoSpaceDN w:val="0"/>
        <w:adjustRightInd w:val="0"/>
        <w:spacing w:after="0" w:line="240" w:lineRule="auto"/>
        <w:ind w:left="360"/>
        <w:contextualSpacing/>
        <w:jc w:val="both"/>
        <w:outlineLvl w:val="0"/>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lang w:val="en-US"/>
        </w:rPr>
        <w:t xml:space="preserve">Created </w:t>
      </w:r>
      <w:r w:rsidRPr="009469ED">
        <w:rPr>
          <w:rFonts w:asciiTheme="majorHAnsi" w:hAnsiTheme="majorHAnsi" w:cstheme="minorHAnsi"/>
          <w:b/>
          <w:color w:val="000000" w:themeColor="text1"/>
          <w:sz w:val="21"/>
          <w:szCs w:val="21"/>
          <w:lang w:val="en-US"/>
        </w:rPr>
        <w:t>Jenkins</w:t>
      </w:r>
      <w:r w:rsidRPr="009469ED">
        <w:rPr>
          <w:rFonts w:asciiTheme="majorHAnsi" w:hAnsiTheme="majorHAnsi" w:cstheme="minorHAnsi"/>
          <w:color w:val="000000" w:themeColor="text1"/>
          <w:sz w:val="21"/>
          <w:szCs w:val="21"/>
          <w:lang w:val="en-US"/>
        </w:rPr>
        <w:t xml:space="preserve"> workflows using Groovy script to automate entire build and deployment process. </w:t>
      </w:r>
    </w:p>
    <w:p w:rsidR="009469ED"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lang w:val="en-US"/>
        </w:rPr>
        <w:t xml:space="preserve">Performed multiple and consistent deployments using </w:t>
      </w:r>
      <w:r w:rsidR="00236D60" w:rsidRPr="009469ED">
        <w:rPr>
          <w:rFonts w:asciiTheme="majorHAnsi" w:hAnsiTheme="majorHAnsi" w:cstheme="minorHAnsi"/>
          <w:color w:val="000000" w:themeColor="text1"/>
          <w:sz w:val="21"/>
          <w:szCs w:val="21"/>
          <w:lang w:val="en-US"/>
        </w:rPr>
        <w:t>UDeploy</w:t>
      </w:r>
      <w:r w:rsidR="009469ED">
        <w:rPr>
          <w:rFonts w:asciiTheme="majorHAnsi" w:hAnsiTheme="majorHAnsi" w:cstheme="minorHAnsi"/>
          <w:color w:val="000000" w:themeColor="text1"/>
          <w:sz w:val="21"/>
          <w:szCs w:val="21"/>
          <w:lang w:val="en-US"/>
        </w:rPr>
        <w:t xml:space="preserve"> to JBoss</w:t>
      </w:r>
    </w:p>
    <w:p w:rsidR="00681D7A" w:rsidRPr="009469ED" w:rsidRDefault="009469ED"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Pr>
          <w:rFonts w:asciiTheme="majorHAnsi" w:hAnsiTheme="majorHAnsi" w:cstheme="minorHAnsi"/>
          <w:color w:val="000000" w:themeColor="text1"/>
          <w:sz w:val="21"/>
          <w:szCs w:val="21"/>
          <w:shd w:val="clear" w:color="auto" w:fill="FFFFFF"/>
          <w:lang w:val="en-US"/>
        </w:rPr>
        <w:t>Built and maintained</w:t>
      </w:r>
      <w:r w:rsidR="00681D7A" w:rsidRPr="009469ED">
        <w:rPr>
          <w:rFonts w:asciiTheme="majorHAnsi" w:hAnsiTheme="majorHAnsi" w:cstheme="minorHAnsi"/>
          <w:color w:val="000000" w:themeColor="text1"/>
          <w:sz w:val="21"/>
          <w:szCs w:val="21"/>
          <w:shd w:val="clear" w:color="auto" w:fill="FFFFFF"/>
          <w:lang w:val="en-US"/>
        </w:rPr>
        <w:t xml:space="preserve"> Docker infrastructure for Service oriented architecture (SOA) applications.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Worked on Continuous integration tools like Jenkins to build and test the applications and working on issue tracking tool like iTrack, </w:t>
      </w:r>
      <w:r w:rsidRPr="009469ED">
        <w:rPr>
          <w:rFonts w:asciiTheme="majorHAnsi" w:hAnsiTheme="majorHAnsi" w:cstheme="minorHAnsi"/>
          <w:b/>
          <w:color w:val="000000" w:themeColor="text1"/>
          <w:sz w:val="21"/>
          <w:szCs w:val="21"/>
          <w:shd w:val="clear" w:color="auto" w:fill="FFFFFF"/>
          <w:lang w:val="en-US"/>
        </w:rPr>
        <w:t>JIRA,</w:t>
      </w:r>
      <w:r w:rsidRPr="009469ED">
        <w:rPr>
          <w:rFonts w:asciiTheme="majorHAnsi" w:hAnsiTheme="majorHAnsi" w:cstheme="minorHAnsi"/>
          <w:color w:val="000000" w:themeColor="text1"/>
          <w:sz w:val="21"/>
          <w:szCs w:val="21"/>
          <w:shd w:val="clear" w:color="auto" w:fill="FFFFFF"/>
          <w:lang w:val="en-US"/>
        </w:rPr>
        <w:t xml:space="preserve"> Confluence. </w:t>
      </w:r>
    </w:p>
    <w:p w:rsidR="00681D7A" w:rsidRPr="009469ED" w:rsidRDefault="00681D7A" w:rsidP="009469ED">
      <w:pPr>
        <w:pStyle w:val="ListParagraph"/>
        <w:numPr>
          <w:ilvl w:val="0"/>
          <w:numId w:val="23"/>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shd w:val="clear" w:color="auto" w:fill="FFFFFF"/>
          <w:lang w:val="en-US"/>
        </w:rPr>
        <w:t xml:space="preserve">Managed monitoring using </w:t>
      </w:r>
      <w:r w:rsidRPr="009469ED">
        <w:rPr>
          <w:rFonts w:asciiTheme="majorHAnsi" w:hAnsiTheme="majorHAnsi" w:cstheme="minorHAnsi"/>
          <w:b/>
          <w:color w:val="000000" w:themeColor="text1"/>
          <w:sz w:val="21"/>
          <w:szCs w:val="21"/>
          <w:shd w:val="clear" w:color="auto" w:fill="FFFFFF"/>
          <w:lang w:val="en-US"/>
        </w:rPr>
        <w:t xml:space="preserve">Nagios </w:t>
      </w:r>
      <w:r w:rsidRPr="009469ED">
        <w:rPr>
          <w:rFonts w:asciiTheme="majorHAnsi" w:hAnsiTheme="majorHAnsi" w:cstheme="minorHAnsi"/>
          <w:color w:val="000000" w:themeColor="text1"/>
          <w:sz w:val="21"/>
          <w:szCs w:val="21"/>
          <w:shd w:val="clear" w:color="auto" w:fill="FFFFFF"/>
          <w:lang w:val="en-US"/>
        </w:rPr>
        <w:t>and updated parameters with active and passive checks. </w:t>
      </w:r>
    </w:p>
    <w:p w:rsidR="00681D7A" w:rsidRPr="009469ED" w:rsidRDefault="00681D7A" w:rsidP="009469ED">
      <w:pPr>
        <w:pStyle w:val="ListParagraph"/>
        <w:spacing w:after="0" w:line="240" w:lineRule="auto"/>
        <w:ind w:left="0"/>
        <w:jc w:val="both"/>
        <w:outlineLvl w:val="3"/>
        <w:rPr>
          <w:rFonts w:asciiTheme="majorHAnsi" w:hAnsiTheme="majorHAnsi" w:cs="Arial"/>
          <w:bCs/>
          <w:color w:val="000000" w:themeColor="text1"/>
          <w:sz w:val="21"/>
          <w:szCs w:val="21"/>
          <w:lang w:val="en-US"/>
        </w:rPr>
      </w:pPr>
      <w:r w:rsidRPr="009469ED">
        <w:rPr>
          <w:rFonts w:asciiTheme="majorHAnsi" w:hAnsiTheme="majorHAnsi"/>
          <w:b/>
          <w:color w:val="000000" w:themeColor="text1"/>
          <w:sz w:val="21"/>
          <w:szCs w:val="21"/>
          <w:shd w:val="clear" w:color="auto" w:fill="FFFFFF"/>
          <w:lang w:val="en-US"/>
        </w:rPr>
        <w:t>Environment</w:t>
      </w:r>
      <w:r w:rsidRPr="009469ED">
        <w:rPr>
          <w:rFonts w:asciiTheme="majorHAnsi" w:hAnsiTheme="majorHAnsi" w:cstheme="minorHAnsi"/>
          <w:color w:val="000000" w:themeColor="text1"/>
          <w:sz w:val="21"/>
          <w:szCs w:val="21"/>
          <w:shd w:val="clear" w:color="auto" w:fill="FFFFFF"/>
          <w:lang w:val="en-US"/>
        </w:rPr>
        <w:t xml:space="preserve">: </w:t>
      </w:r>
      <w:r w:rsidRPr="009469ED">
        <w:rPr>
          <w:rStyle w:val="ListParagraphChar"/>
          <w:rFonts w:asciiTheme="majorHAnsi" w:eastAsiaTheme="minorHAnsi" w:hAnsiTheme="majorHAnsi" w:cstheme="minorHAnsi"/>
          <w:color w:val="000000" w:themeColor="text1"/>
          <w:sz w:val="21"/>
          <w:szCs w:val="21"/>
          <w:lang w:val="en-US"/>
        </w:rPr>
        <w:t>Linux (</w:t>
      </w:r>
      <w:r w:rsidR="00236D60" w:rsidRPr="009469ED">
        <w:rPr>
          <w:rStyle w:val="ListParagraphChar"/>
          <w:rFonts w:asciiTheme="majorHAnsi" w:eastAsiaTheme="minorHAnsi" w:hAnsiTheme="majorHAnsi" w:cstheme="minorHAnsi"/>
          <w:color w:val="000000" w:themeColor="text1"/>
          <w:sz w:val="21"/>
          <w:szCs w:val="21"/>
          <w:lang w:val="en-US"/>
        </w:rPr>
        <w:t>RedHat</w:t>
      </w:r>
      <w:r w:rsidRPr="009469ED">
        <w:rPr>
          <w:rStyle w:val="ListParagraphChar"/>
          <w:rFonts w:asciiTheme="majorHAnsi" w:eastAsiaTheme="minorHAnsi" w:hAnsiTheme="majorHAnsi" w:cstheme="minorHAnsi"/>
          <w:color w:val="000000" w:themeColor="text1"/>
          <w:sz w:val="21"/>
          <w:szCs w:val="21"/>
          <w:lang w:val="en-US"/>
        </w:rPr>
        <w:t xml:space="preserve">, Solaris, Ubuntu), Windows, AWS, Puppet, PuppetDB, </w:t>
      </w:r>
      <w:r w:rsidR="00236D60">
        <w:rPr>
          <w:rStyle w:val="ListParagraphChar"/>
          <w:rFonts w:asciiTheme="majorHAnsi" w:eastAsiaTheme="minorHAnsi" w:hAnsiTheme="majorHAnsi" w:cstheme="minorHAnsi"/>
          <w:color w:val="000000" w:themeColor="text1"/>
          <w:sz w:val="21"/>
          <w:szCs w:val="21"/>
          <w:lang w:val="en-US"/>
        </w:rPr>
        <w:t>Chef, Ansible, Docker, WebLogic</w:t>
      </w:r>
      <w:r w:rsidRPr="009469ED">
        <w:rPr>
          <w:rStyle w:val="ListParagraphChar"/>
          <w:rFonts w:asciiTheme="majorHAnsi" w:eastAsiaTheme="minorHAnsi" w:hAnsiTheme="majorHAnsi" w:cstheme="minorHAnsi"/>
          <w:color w:val="000000" w:themeColor="text1"/>
          <w:sz w:val="21"/>
          <w:szCs w:val="21"/>
          <w:lang w:val="en-US"/>
        </w:rPr>
        <w:t xml:space="preserve">, JBoss, Oracle, MySQL, Ant, Maven, CVS, GIT, SVN, Jenkins, Docker, </w:t>
      </w:r>
      <w:r w:rsidR="00236D60" w:rsidRPr="009469ED">
        <w:rPr>
          <w:rStyle w:val="ListParagraphChar"/>
          <w:rFonts w:asciiTheme="majorHAnsi" w:eastAsiaTheme="minorHAnsi" w:hAnsiTheme="majorHAnsi" w:cstheme="minorHAnsi"/>
          <w:color w:val="000000" w:themeColor="text1"/>
          <w:sz w:val="21"/>
          <w:szCs w:val="21"/>
          <w:lang w:val="en-US"/>
        </w:rPr>
        <w:t>ITr</w:t>
      </w:r>
      <w:r w:rsidR="00236D60">
        <w:rPr>
          <w:rStyle w:val="ListParagraphChar"/>
          <w:rFonts w:asciiTheme="majorHAnsi" w:eastAsiaTheme="minorHAnsi" w:hAnsiTheme="majorHAnsi" w:cstheme="minorHAnsi"/>
          <w:color w:val="000000" w:themeColor="text1"/>
          <w:sz w:val="21"/>
          <w:szCs w:val="21"/>
          <w:lang w:val="en-US"/>
        </w:rPr>
        <w:t>ack</w:t>
      </w:r>
      <w:r w:rsidR="009469ED">
        <w:rPr>
          <w:rStyle w:val="ListParagraphChar"/>
          <w:rFonts w:asciiTheme="majorHAnsi" w:eastAsiaTheme="minorHAnsi" w:hAnsiTheme="majorHAnsi" w:cstheme="minorHAnsi"/>
          <w:color w:val="000000" w:themeColor="text1"/>
          <w:sz w:val="21"/>
          <w:szCs w:val="21"/>
          <w:lang w:val="en-US"/>
        </w:rPr>
        <w:t>, Jira, kernel, Memory, Swap</w:t>
      </w:r>
    </w:p>
    <w:p w:rsidR="00681D7A" w:rsidRDefault="00681D7A" w:rsidP="009469ED">
      <w:pPr>
        <w:jc w:val="both"/>
        <w:rPr>
          <w:rFonts w:asciiTheme="majorHAnsi" w:hAnsiTheme="majorHAnsi" w:cs="Calibri Light"/>
          <w:b/>
          <w:color w:val="000000" w:themeColor="text1"/>
          <w:sz w:val="21"/>
          <w:szCs w:val="21"/>
        </w:rPr>
      </w:pPr>
    </w:p>
    <w:p w:rsidR="009469ED" w:rsidRPr="009469ED" w:rsidRDefault="009469ED" w:rsidP="009469ED">
      <w:pPr>
        <w:jc w:val="both"/>
        <w:rPr>
          <w:rFonts w:asciiTheme="majorHAnsi" w:hAnsiTheme="majorHAnsi" w:cs="Calibri Light"/>
          <w:b/>
          <w:color w:val="000000" w:themeColor="text1"/>
          <w:sz w:val="21"/>
          <w:szCs w:val="21"/>
        </w:rPr>
      </w:pPr>
    </w:p>
    <w:p w:rsidR="00681D7A" w:rsidRPr="009469ED" w:rsidRDefault="00681D7A" w:rsidP="009469ED">
      <w:pPr>
        <w:pStyle w:val="NoSpacing"/>
        <w:jc w:val="both"/>
        <w:rPr>
          <w:rFonts w:asciiTheme="majorHAnsi" w:eastAsia="Arial" w:hAnsiTheme="majorHAnsi" w:cs="Calibri Light"/>
          <w:b/>
          <w:bCs/>
          <w:i/>
          <w:color w:val="000000" w:themeColor="text1"/>
          <w:sz w:val="21"/>
          <w:szCs w:val="21"/>
        </w:rPr>
      </w:pPr>
      <w:r w:rsidRPr="009469ED">
        <w:rPr>
          <w:rFonts w:asciiTheme="majorHAnsi" w:hAnsiTheme="majorHAnsi" w:cs="Calibri Light"/>
          <w:b/>
          <w:bCs/>
          <w:i/>
          <w:color w:val="000000" w:themeColor="text1"/>
          <w:sz w:val="21"/>
          <w:szCs w:val="21"/>
        </w:rPr>
        <w:t>Client:</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hAnsiTheme="majorHAnsi"/>
          <w:b/>
          <w:i/>
          <w:color w:val="000000" w:themeColor="text1"/>
          <w:sz w:val="21"/>
          <w:szCs w:val="21"/>
        </w:rPr>
        <w:t xml:space="preserve">Dakota Systems - Chicago, IL  </w:t>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009469ED">
        <w:rPr>
          <w:rFonts w:asciiTheme="majorHAnsi" w:hAnsiTheme="majorHAnsi"/>
          <w:b/>
          <w:i/>
          <w:color w:val="000000" w:themeColor="text1"/>
          <w:sz w:val="21"/>
          <w:szCs w:val="21"/>
        </w:rPr>
        <w:tab/>
      </w:r>
      <w:r w:rsidR="009469ED">
        <w:rPr>
          <w:rFonts w:asciiTheme="majorHAnsi" w:hAnsiTheme="majorHAnsi"/>
          <w:b/>
          <w:i/>
          <w:color w:val="000000" w:themeColor="text1"/>
          <w:sz w:val="21"/>
          <w:szCs w:val="21"/>
        </w:rPr>
        <w:tab/>
      </w:r>
      <w:r w:rsidR="009469ED">
        <w:rPr>
          <w:rFonts w:asciiTheme="majorHAnsi" w:hAnsiTheme="majorHAnsi"/>
          <w:b/>
          <w:i/>
          <w:color w:val="000000" w:themeColor="text1"/>
          <w:sz w:val="21"/>
          <w:szCs w:val="21"/>
        </w:rPr>
        <w:tab/>
      </w:r>
      <w:r w:rsidR="009469ED">
        <w:rPr>
          <w:rFonts w:asciiTheme="majorHAnsi" w:hAnsiTheme="majorHAnsi"/>
          <w:b/>
          <w:i/>
          <w:color w:val="000000" w:themeColor="text1"/>
          <w:sz w:val="21"/>
          <w:szCs w:val="21"/>
        </w:rPr>
        <w:tab/>
      </w:r>
      <w:r w:rsidRPr="009469ED">
        <w:rPr>
          <w:rFonts w:asciiTheme="majorHAnsi" w:hAnsiTheme="majorHAnsi" w:cs="Calibri"/>
          <w:i/>
          <w:color w:val="000000" w:themeColor="text1"/>
          <w:sz w:val="21"/>
          <w:szCs w:val="21"/>
          <w:shd w:val="clear" w:color="auto" w:fill="FFFFFF"/>
        </w:rPr>
        <w:t xml:space="preserve">Oct 2012 </w:t>
      </w:r>
      <w:r w:rsidR="009469ED">
        <w:rPr>
          <w:rFonts w:asciiTheme="majorHAnsi" w:hAnsiTheme="majorHAnsi" w:cs="Calibri"/>
          <w:i/>
          <w:color w:val="000000" w:themeColor="text1"/>
          <w:sz w:val="21"/>
          <w:szCs w:val="21"/>
          <w:shd w:val="clear" w:color="auto" w:fill="FFFFFF"/>
        </w:rPr>
        <w:t xml:space="preserve">- </w:t>
      </w:r>
      <w:r w:rsidRPr="009469ED">
        <w:rPr>
          <w:rFonts w:asciiTheme="majorHAnsi" w:hAnsiTheme="majorHAnsi" w:cs="Calibri"/>
          <w:i/>
          <w:color w:val="000000" w:themeColor="text1"/>
          <w:sz w:val="21"/>
          <w:szCs w:val="21"/>
          <w:shd w:val="clear" w:color="auto" w:fill="FFFFFF"/>
        </w:rPr>
        <w:t>May 2013</w:t>
      </w:r>
    </w:p>
    <w:p w:rsidR="00681D7A" w:rsidRPr="009469ED" w:rsidRDefault="00681D7A" w:rsidP="009469ED">
      <w:pPr>
        <w:pBdr>
          <w:bottom w:val="single" w:sz="6" w:space="1" w:color="auto"/>
        </w:pBdr>
        <w:jc w:val="both"/>
        <w:rPr>
          <w:rFonts w:asciiTheme="majorHAnsi" w:hAnsiTheme="majorHAnsi" w:cs="Calibri Light"/>
          <w:b/>
          <w:bCs/>
          <w:color w:val="000000" w:themeColor="text1"/>
          <w:sz w:val="21"/>
          <w:szCs w:val="21"/>
        </w:rPr>
      </w:pPr>
      <w:r w:rsidRPr="009469ED">
        <w:rPr>
          <w:rFonts w:asciiTheme="majorHAnsi" w:hAnsiTheme="majorHAnsi" w:cs="Calibri Light"/>
          <w:b/>
          <w:bCs/>
          <w:i/>
          <w:color w:val="000000" w:themeColor="text1"/>
          <w:sz w:val="21"/>
          <w:szCs w:val="21"/>
        </w:rPr>
        <w:t>Role:</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eastAsia="Palatino Linotype" w:hAnsiTheme="majorHAnsi"/>
          <w:b/>
          <w:i/>
          <w:color w:val="000000" w:themeColor="text1"/>
          <w:sz w:val="21"/>
          <w:szCs w:val="21"/>
        </w:rPr>
        <w:t>Build</w:t>
      </w:r>
      <w:r w:rsidR="009469ED">
        <w:rPr>
          <w:rFonts w:asciiTheme="majorHAnsi" w:eastAsia="Palatino Linotype" w:hAnsiTheme="majorHAnsi"/>
          <w:b/>
          <w:i/>
          <w:color w:val="000000" w:themeColor="text1"/>
          <w:sz w:val="21"/>
          <w:szCs w:val="21"/>
        </w:rPr>
        <w:t xml:space="preserve"> </w:t>
      </w:r>
      <w:r w:rsidRPr="009469ED">
        <w:rPr>
          <w:rFonts w:asciiTheme="majorHAnsi" w:eastAsia="Palatino Linotype" w:hAnsiTheme="majorHAnsi"/>
          <w:b/>
          <w:i/>
          <w:color w:val="000000" w:themeColor="text1"/>
          <w:sz w:val="21"/>
          <w:szCs w:val="21"/>
        </w:rPr>
        <w:t>&amp;</w:t>
      </w:r>
      <w:r w:rsidR="009469ED">
        <w:rPr>
          <w:rFonts w:asciiTheme="majorHAnsi" w:eastAsia="Palatino Linotype" w:hAnsiTheme="majorHAnsi"/>
          <w:b/>
          <w:i/>
          <w:color w:val="000000" w:themeColor="text1"/>
          <w:sz w:val="21"/>
          <w:szCs w:val="21"/>
        </w:rPr>
        <w:t xml:space="preserve"> </w:t>
      </w:r>
      <w:r w:rsidRPr="009469ED">
        <w:rPr>
          <w:rFonts w:asciiTheme="majorHAnsi" w:eastAsia="Palatino Linotype" w:hAnsiTheme="majorHAnsi"/>
          <w:b/>
          <w:i/>
          <w:color w:val="000000" w:themeColor="text1"/>
          <w:sz w:val="21"/>
          <w:szCs w:val="21"/>
        </w:rPr>
        <w:t>Release Engineer</w:t>
      </w:r>
    </w:p>
    <w:p w:rsidR="00681D7A" w:rsidRPr="009469ED" w:rsidRDefault="00681D7A" w:rsidP="009469ED">
      <w:pPr>
        <w:pStyle w:val="NormalWeb"/>
        <w:spacing w:before="0" w:after="0"/>
        <w:ind w:left="0" w:right="0"/>
        <w:jc w:val="both"/>
        <w:rPr>
          <w:rFonts w:asciiTheme="majorHAnsi" w:hAnsiTheme="majorHAnsi" w:cs="Calibri Light"/>
          <w:bCs/>
          <w:color w:val="000000" w:themeColor="text1"/>
          <w:sz w:val="21"/>
          <w:szCs w:val="21"/>
        </w:rPr>
      </w:pPr>
    </w:p>
    <w:p w:rsidR="00681D7A" w:rsidRPr="009469ED" w:rsidRDefault="00681D7A" w:rsidP="009469ED">
      <w:pPr>
        <w:pStyle w:val="ListParagraph"/>
        <w:spacing w:after="0" w:line="240" w:lineRule="auto"/>
        <w:ind w:left="0"/>
        <w:jc w:val="both"/>
        <w:outlineLvl w:val="3"/>
        <w:rPr>
          <w:rFonts w:asciiTheme="majorHAnsi" w:hAnsiTheme="majorHAnsi" w:cs="Calibri Light"/>
          <w:b/>
          <w:bCs/>
          <w:color w:val="000000" w:themeColor="text1"/>
          <w:sz w:val="21"/>
          <w:szCs w:val="21"/>
          <w:lang w:val="en-US"/>
        </w:rPr>
      </w:pPr>
      <w:r w:rsidRPr="009469ED">
        <w:rPr>
          <w:rFonts w:asciiTheme="majorHAnsi" w:hAnsiTheme="majorHAnsi" w:cs="Calibri Light"/>
          <w:b/>
          <w:bCs/>
          <w:color w:val="000000" w:themeColor="text1"/>
          <w:sz w:val="21"/>
          <w:szCs w:val="21"/>
          <w:lang w:val="en-US"/>
        </w:rPr>
        <w:t>Roles &amp; Responsibilities:</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Involved in Installing Jenkins on a Linux machine and created a master and slave configuration to implement multiple parallel builds through a build farm.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Built and Deployed java source code into application servers in an agile continuous integration environment.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shd w:val="clear" w:color="auto" w:fill="FFFFFF"/>
          <w:lang w:val="en-US"/>
        </w:rPr>
      </w:pPr>
      <w:r w:rsidRPr="009469ED">
        <w:rPr>
          <w:rFonts w:asciiTheme="majorHAnsi" w:hAnsiTheme="majorHAnsi" w:cstheme="minorHAnsi"/>
          <w:color w:val="000000" w:themeColor="text1"/>
          <w:sz w:val="21"/>
          <w:szCs w:val="21"/>
          <w:lang w:val="en-US"/>
        </w:rPr>
        <w:t>Developed and implemented Software Release Management strategies for various applications per the agile process.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Coordinated application release with Development, </w:t>
      </w:r>
      <w:r w:rsidRPr="009469ED">
        <w:rPr>
          <w:rFonts w:asciiTheme="majorHAnsi" w:hAnsiTheme="majorHAnsi" w:cstheme="minorHAnsi"/>
          <w:b/>
          <w:color w:val="000000" w:themeColor="text1"/>
          <w:sz w:val="21"/>
          <w:szCs w:val="21"/>
          <w:shd w:val="clear" w:color="auto" w:fill="FFFFFF"/>
          <w:lang w:val="en-US"/>
        </w:rPr>
        <w:t>DBA, QA</w:t>
      </w:r>
      <w:r w:rsidRPr="009469ED">
        <w:rPr>
          <w:rFonts w:asciiTheme="majorHAnsi" w:hAnsiTheme="majorHAnsi" w:cstheme="minorHAnsi"/>
          <w:color w:val="000000" w:themeColor="text1"/>
          <w:sz w:val="21"/>
          <w:szCs w:val="21"/>
          <w:shd w:val="clear" w:color="auto" w:fill="FFFFFF"/>
          <w:lang w:val="en-US"/>
        </w:rPr>
        <w:t xml:space="preserve"> and project management teams. </w:t>
      </w:r>
    </w:p>
    <w:p w:rsidR="00681D7A" w:rsidRPr="009469ED" w:rsidRDefault="009469ED"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shd w:val="clear" w:color="auto" w:fill="FFFFFF"/>
          <w:lang w:val="en-US"/>
        </w:rPr>
        <w:t xml:space="preserve">Used </w:t>
      </w:r>
      <w:r w:rsidR="00681D7A" w:rsidRPr="009469ED">
        <w:rPr>
          <w:rFonts w:asciiTheme="majorHAnsi" w:hAnsiTheme="majorHAnsi" w:cstheme="minorHAnsi"/>
          <w:color w:val="000000" w:themeColor="text1"/>
          <w:sz w:val="21"/>
          <w:szCs w:val="21"/>
          <w:shd w:val="clear" w:color="auto" w:fill="FFFFFF"/>
          <w:lang w:val="en-US"/>
        </w:rPr>
        <w:t xml:space="preserve">Jenkins as </w:t>
      </w:r>
      <w:r>
        <w:rPr>
          <w:rFonts w:asciiTheme="majorHAnsi" w:hAnsiTheme="majorHAnsi" w:cstheme="minorHAnsi"/>
          <w:color w:val="000000" w:themeColor="text1"/>
          <w:sz w:val="21"/>
          <w:szCs w:val="21"/>
          <w:shd w:val="clear" w:color="auto" w:fill="FFFFFF"/>
          <w:lang w:val="en-US"/>
        </w:rPr>
        <w:t>a C</w:t>
      </w:r>
      <w:r w:rsidR="00681D7A" w:rsidRPr="009469ED">
        <w:rPr>
          <w:rFonts w:asciiTheme="majorHAnsi" w:hAnsiTheme="majorHAnsi" w:cstheme="minorHAnsi"/>
          <w:color w:val="000000" w:themeColor="text1"/>
          <w:sz w:val="21"/>
          <w:szCs w:val="21"/>
          <w:shd w:val="clear" w:color="auto" w:fill="FFFFFF"/>
          <w:lang w:val="en-US"/>
        </w:rPr>
        <w:t xml:space="preserve">ontinuous </w:t>
      </w:r>
      <w:r>
        <w:rPr>
          <w:rFonts w:asciiTheme="majorHAnsi" w:hAnsiTheme="majorHAnsi" w:cstheme="minorHAnsi"/>
          <w:color w:val="000000" w:themeColor="text1"/>
          <w:sz w:val="21"/>
          <w:szCs w:val="21"/>
          <w:shd w:val="clear" w:color="auto" w:fill="FFFFFF"/>
          <w:lang w:val="en-US"/>
        </w:rPr>
        <w:t>I</w:t>
      </w:r>
      <w:r w:rsidR="00681D7A" w:rsidRPr="009469ED">
        <w:rPr>
          <w:rFonts w:asciiTheme="majorHAnsi" w:hAnsiTheme="majorHAnsi" w:cstheme="minorHAnsi"/>
          <w:color w:val="000000" w:themeColor="text1"/>
          <w:sz w:val="21"/>
          <w:szCs w:val="21"/>
          <w:shd w:val="clear" w:color="auto" w:fill="FFFFFF"/>
          <w:lang w:val="en-US"/>
        </w:rPr>
        <w:t xml:space="preserve">ntegration tool for build and deployment of </w:t>
      </w:r>
      <w:r w:rsidR="00681D7A" w:rsidRPr="009469ED">
        <w:rPr>
          <w:rFonts w:asciiTheme="majorHAnsi" w:hAnsiTheme="majorHAnsi" w:cstheme="minorHAnsi"/>
          <w:b/>
          <w:color w:val="000000" w:themeColor="text1"/>
          <w:sz w:val="21"/>
          <w:szCs w:val="21"/>
          <w:shd w:val="clear" w:color="auto" w:fill="FFFFFF"/>
          <w:lang w:val="en-US"/>
        </w:rPr>
        <w:t>JAVA</w:t>
      </w:r>
      <w:r w:rsidR="00681D7A" w:rsidRPr="009469ED">
        <w:rPr>
          <w:rFonts w:asciiTheme="majorHAnsi" w:hAnsiTheme="majorHAnsi" w:cstheme="minorHAnsi"/>
          <w:color w:val="000000" w:themeColor="text1"/>
          <w:sz w:val="21"/>
          <w:szCs w:val="21"/>
          <w:shd w:val="clear" w:color="auto" w:fill="FFFFFF"/>
          <w:lang w:val="en-US"/>
        </w:rPr>
        <w:t xml:space="preserve"> code.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Automated the deployment and server bounce for </w:t>
      </w:r>
      <w:r w:rsidRPr="009469ED">
        <w:rPr>
          <w:rFonts w:asciiTheme="majorHAnsi" w:hAnsiTheme="majorHAnsi" w:cstheme="minorHAnsi"/>
          <w:b/>
          <w:color w:val="000000" w:themeColor="text1"/>
          <w:sz w:val="21"/>
          <w:szCs w:val="21"/>
          <w:shd w:val="clear" w:color="auto" w:fill="FFFFFF"/>
          <w:lang w:val="en-US"/>
        </w:rPr>
        <w:t xml:space="preserve">JBoss </w:t>
      </w:r>
      <w:r w:rsidRPr="009469ED">
        <w:rPr>
          <w:rFonts w:asciiTheme="majorHAnsi" w:hAnsiTheme="majorHAnsi" w:cstheme="minorHAnsi"/>
          <w:color w:val="000000" w:themeColor="text1"/>
          <w:sz w:val="21"/>
          <w:szCs w:val="21"/>
          <w:shd w:val="clear" w:color="auto" w:fill="FFFFFF"/>
          <w:lang w:val="en-US"/>
        </w:rPr>
        <w:t>Applications.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Used </w:t>
      </w:r>
      <w:r w:rsidRPr="009469ED">
        <w:rPr>
          <w:rFonts w:asciiTheme="majorHAnsi" w:hAnsiTheme="majorHAnsi" w:cstheme="minorHAnsi"/>
          <w:b/>
          <w:color w:val="000000" w:themeColor="text1"/>
          <w:sz w:val="21"/>
          <w:szCs w:val="21"/>
          <w:shd w:val="clear" w:color="auto" w:fill="FFFFFF"/>
          <w:lang w:val="en-US"/>
        </w:rPr>
        <w:t>GIT</w:t>
      </w:r>
      <w:r w:rsidRPr="009469ED">
        <w:rPr>
          <w:rFonts w:asciiTheme="majorHAnsi" w:hAnsiTheme="majorHAnsi" w:cstheme="minorHAnsi"/>
          <w:color w:val="000000" w:themeColor="text1"/>
          <w:sz w:val="21"/>
          <w:szCs w:val="21"/>
          <w:shd w:val="clear" w:color="auto" w:fill="FFFFFF"/>
          <w:lang w:val="en-US"/>
        </w:rPr>
        <w:t xml:space="preserve"> for branching, tagging, and merging.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Support QA regression deployments, monthly and weekly releases of applications.</w:t>
      </w:r>
    </w:p>
    <w:p w:rsidR="00681D7A" w:rsidRPr="009469ED" w:rsidRDefault="009469ED"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shd w:val="clear" w:color="auto" w:fill="FFFFFF"/>
          <w:lang w:val="en-US"/>
        </w:rPr>
        <w:t xml:space="preserve">Worked on </w:t>
      </w:r>
      <w:r w:rsidR="00681D7A" w:rsidRPr="009469ED">
        <w:rPr>
          <w:rFonts w:asciiTheme="majorHAnsi" w:hAnsiTheme="majorHAnsi" w:cstheme="minorHAnsi"/>
          <w:b/>
          <w:color w:val="000000" w:themeColor="text1"/>
          <w:sz w:val="21"/>
          <w:szCs w:val="21"/>
          <w:shd w:val="clear" w:color="auto" w:fill="FFFFFF"/>
          <w:lang w:val="en-US"/>
        </w:rPr>
        <w:t>Maven</w:t>
      </w:r>
      <w:r w:rsidR="00681D7A" w:rsidRPr="009469ED">
        <w:rPr>
          <w:rFonts w:asciiTheme="majorHAnsi" w:hAnsiTheme="majorHAnsi" w:cstheme="minorHAnsi"/>
          <w:color w:val="000000" w:themeColor="text1"/>
          <w:sz w:val="21"/>
          <w:szCs w:val="21"/>
          <w:shd w:val="clear" w:color="auto" w:fill="FFFFFF"/>
          <w:lang w:val="en-US"/>
        </w:rPr>
        <w:t xml:space="preserve"> build process and repository manager Nexus. </w:t>
      </w:r>
    </w:p>
    <w:p w:rsidR="00681D7A" w:rsidRPr="009469ED" w:rsidRDefault="009469ED"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shd w:val="clear" w:color="auto" w:fill="FFFFFF"/>
          <w:lang w:val="en-US"/>
        </w:rPr>
        <w:t xml:space="preserve">Extensively worked on </w:t>
      </w:r>
      <w:r w:rsidR="00681D7A" w:rsidRPr="009469ED">
        <w:rPr>
          <w:rFonts w:asciiTheme="majorHAnsi" w:hAnsiTheme="majorHAnsi" w:cstheme="minorHAnsi"/>
          <w:color w:val="000000" w:themeColor="text1"/>
          <w:sz w:val="21"/>
          <w:szCs w:val="21"/>
          <w:shd w:val="clear" w:color="auto" w:fill="FFFFFF"/>
          <w:lang w:val="en-US"/>
        </w:rPr>
        <w:t xml:space="preserve">Windows batch scripting, </w:t>
      </w:r>
      <w:r w:rsidR="00681D7A" w:rsidRPr="009469ED">
        <w:rPr>
          <w:rFonts w:asciiTheme="majorHAnsi" w:hAnsiTheme="majorHAnsi" w:cstheme="minorHAnsi"/>
          <w:b/>
          <w:color w:val="000000" w:themeColor="text1"/>
          <w:sz w:val="21"/>
          <w:szCs w:val="21"/>
          <w:shd w:val="clear" w:color="auto" w:fill="FFFFFF"/>
          <w:lang w:val="en-US"/>
        </w:rPr>
        <w:t xml:space="preserve">LINUX Shell scripting, Perl </w:t>
      </w:r>
      <w:r w:rsidR="00681D7A" w:rsidRPr="009469ED">
        <w:rPr>
          <w:rFonts w:asciiTheme="majorHAnsi" w:hAnsiTheme="majorHAnsi" w:cstheme="minorHAnsi"/>
          <w:color w:val="000000" w:themeColor="text1"/>
          <w:sz w:val="21"/>
          <w:szCs w:val="21"/>
          <w:shd w:val="clear" w:color="auto" w:fill="FFFFFF"/>
          <w:lang w:val="en-US"/>
        </w:rPr>
        <w:t>and</w:t>
      </w:r>
      <w:r w:rsidR="00681D7A" w:rsidRPr="009469ED">
        <w:rPr>
          <w:rFonts w:asciiTheme="majorHAnsi" w:hAnsiTheme="majorHAnsi" w:cstheme="minorHAnsi"/>
          <w:b/>
          <w:color w:val="000000" w:themeColor="text1"/>
          <w:sz w:val="21"/>
          <w:szCs w:val="21"/>
          <w:shd w:val="clear" w:color="auto" w:fill="FFFFFF"/>
          <w:lang w:val="en-US"/>
        </w:rPr>
        <w:t xml:space="preserve"> Maven Pom Scripting</w:t>
      </w:r>
      <w:r w:rsidR="00681D7A" w:rsidRPr="009469ED">
        <w:rPr>
          <w:rFonts w:asciiTheme="majorHAnsi" w:hAnsiTheme="majorHAnsi" w:cstheme="minorHAnsi"/>
          <w:color w:val="000000" w:themeColor="text1"/>
          <w:sz w:val="21"/>
          <w:szCs w:val="21"/>
          <w:shd w:val="clear" w:color="auto" w:fill="FFFFFF"/>
          <w:lang w:val="en-US"/>
        </w:rPr>
        <w:t>. </w:t>
      </w:r>
    </w:p>
    <w:p w:rsidR="00681D7A" w:rsidRPr="009469ED" w:rsidRDefault="009469ED"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shd w:val="clear" w:color="auto" w:fill="FFFFFF"/>
          <w:lang w:val="en-US"/>
        </w:rPr>
        <w:t xml:space="preserve">Used </w:t>
      </w:r>
      <w:r w:rsidR="00681D7A" w:rsidRPr="009469ED">
        <w:rPr>
          <w:rFonts w:asciiTheme="majorHAnsi" w:hAnsiTheme="majorHAnsi" w:cstheme="minorHAnsi"/>
          <w:b/>
          <w:color w:val="000000" w:themeColor="text1"/>
          <w:sz w:val="21"/>
          <w:szCs w:val="21"/>
          <w:shd w:val="clear" w:color="auto" w:fill="FFFFFF"/>
          <w:lang w:val="en-US"/>
        </w:rPr>
        <w:t>JIRA</w:t>
      </w:r>
      <w:r w:rsidR="00681D7A" w:rsidRPr="009469ED">
        <w:rPr>
          <w:rFonts w:asciiTheme="majorHAnsi" w:hAnsiTheme="majorHAnsi" w:cstheme="minorHAnsi"/>
          <w:color w:val="000000" w:themeColor="text1"/>
          <w:sz w:val="21"/>
          <w:szCs w:val="21"/>
          <w:shd w:val="clear" w:color="auto" w:fill="FFFFFF"/>
          <w:lang w:val="en-US"/>
        </w:rPr>
        <w:t xml:space="preserve"> for Issue Tracking and monitoring.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Deployed using Admin console into </w:t>
      </w:r>
      <w:r w:rsidRPr="009469ED">
        <w:rPr>
          <w:rFonts w:asciiTheme="majorHAnsi" w:hAnsiTheme="majorHAnsi" w:cstheme="minorHAnsi"/>
          <w:b/>
          <w:color w:val="000000" w:themeColor="text1"/>
          <w:sz w:val="21"/>
          <w:szCs w:val="21"/>
          <w:shd w:val="clear" w:color="auto" w:fill="FFFFFF"/>
          <w:lang w:val="en-US"/>
        </w:rPr>
        <w:t xml:space="preserve">JBoss </w:t>
      </w:r>
      <w:r w:rsidRPr="009469ED">
        <w:rPr>
          <w:rFonts w:asciiTheme="majorHAnsi" w:hAnsiTheme="majorHAnsi" w:cstheme="minorHAnsi"/>
          <w:color w:val="000000" w:themeColor="text1"/>
          <w:sz w:val="21"/>
          <w:szCs w:val="21"/>
          <w:shd w:val="clear" w:color="auto" w:fill="FFFFFF"/>
          <w:lang w:val="en-US"/>
        </w:rPr>
        <w:t>Application Servers</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Worked closely with the team to review code for compatibility issues, resolve issues as they arise, and implement deployment processes and improvements on a continuous basis.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Generated </w:t>
      </w:r>
      <w:r w:rsidRPr="009469ED">
        <w:rPr>
          <w:rFonts w:asciiTheme="majorHAnsi" w:hAnsiTheme="majorHAnsi" w:cstheme="minorHAnsi"/>
          <w:b/>
          <w:color w:val="000000" w:themeColor="text1"/>
          <w:sz w:val="21"/>
          <w:szCs w:val="21"/>
          <w:shd w:val="clear" w:color="auto" w:fill="FFFFFF"/>
          <w:lang w:val="en-US"/>
        </w:rPr>
        <w:t xml:space="preserve">Ant, Maven, Perl </w:t>
      </w:r>
      <w:r w:rsidRPr="009469ED">
        <w:rPr>
          <w:rFonts w:asciiTheme="majorHAnsi" w:hAnsiTheme="majorHAnsi" w:cstheme="minorHAnsi"/>
          <w:color w:val="000000" w:themeColor="text1"/>
          <w:sz w:val="21"/>
          <w:szCs w:val="21"/>
          <w:shd w:val="clear" w:color="auto" w:fill="FFFFFF"/>
          <w:lang w:val="en-US"/>
        </w:rPr>
        <w:t>&amp;</w:t>
      </w:r>
      <w:r w:rsidRPr="009469ED">
        <w:rPr>
          <w:rFonts w:asciiTheme="majorHAnsi" w:hAnsiTheme="majorHAnsi" w:cstheme="minorHAnsi"/>
          <w:b/>
          <w:color w:val="000000" w:themeColor="text1"/>
          <w:sz w:val="21"/>
          <w:szCs w:val="21"/>
          <w:shd w:val="clear" w:color="auto" w:fill="FFFFFF"/>
          <w:lang w:val="en-US"/>
        </w:rPr>
        <w:t xml:space="preserve"> UNIX</w:t>
      </w:r>
      <w:r w:rsidRPr="009469ED">
        <w:rPr>
          <w:rFonts w:asciiTheme="majorHAnsi" w:hAnsiTheme="majorHAnsi" w:cstheme="minorHAnsi"/>
          <w:color w:val="000000" w:themeColor="text1"/>
          <w:sz w:val="21"/>
          <w:szCs w:val="21"/>
          <w:shd w:val="clear" w:color="auto" w:fill="FFFFFF"/>
          <w:lang w:val="en-US"/>
        </w:rPr>
        <w:t xml:space="preserve"> scripts for build activities in QA, Staging and Production environments.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Managed Users and Groups in SVN and involved in troubleshooting client spec issues and user issues.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Automated the deployment and server bounce process by creating the scripts using Web Logic Scripting Tool (</w:t>
      </w:r>
      <w:r w:rsidRPr="009469ED">
        <w:rPr>
          <w:rFonts w:asciiTheme="majorHAnsi" w:hAnsiTheme="majorHAnsi" w:cstheme="minorHAnsi"/>
          <w:b/>
          <w:color w:val="000000" w:themeColor="text1"/>
          <w:sz w:val="21"/>
          <w:szCs w:val="21"/>
          <w:shd w:val="clear" w:color="auto" w:fill="FFFFFF"/>
          <w:lang w:val="en-US"/>
        </w:rPr>
        <w:t>WLST</w:t>
      </w:r>
      <w:r w:rsidRPr="009469ED">
        <w:rPr>
          <w:rFonts w:asciiTheme="majorHAnsi" w:hAnsiTheme="majorHAnsi" w:cstheme="minorHAnsi"/>
          <w:color w:val="000000" w:themeColor="text1"/>
          <w:sz w:val="21"/>
          <w:szCs w:val="21"/>
          <w:shd w:val="clear" w:color="auto" w:fill="FFFFFF"/>
          <w:lang w:val="en-US"/>
        </w:rPr>
        <w:t>). </w:t>
      </w:r>
    </w:p>
    <w:p w:rsidR="00681D7A" w:rsidRPr="009469ED" w:rsidRDefault="009469ED"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Pr>
          <w:rFonts w:asciiTheme="majorHAnsi" w:hAnsiTheme="majorHAnsi" w:cstheme="minorHAnsi"/>
          <w:color w:val="000000" w:themeColor="text1"/>
          <w:sz w:val="21"/>
          <w:szCs w:val="21"/>
          <w:shd w:val="clear" w:color="auto" w:fill="FFFFFF"/>
          <w:lang w:val="en-US"/>
        </w:rPr>
        <w:lastRenderedPageBreak/>
        <w:t>Built</w:t>
      </w:r>
      <w:r w:rsidR="00681D7A" w:rsidRPr="009469ED">
        <w:rPr>
          <w:rFonts w:asciiTheme="majorHAnsi" w:hAnsiTheme="majorHAnsi" w:cstheme="minorHAnsi"/>
          <w:color w:val="000000" w:themeColor="text1"/>
          <w:sz w:val="21"/>
          <w:szCs w:val="21"/>
          <w:shd w:val="clear" w:color="auto" w:fill="FFFFFF"/>
          <w:lang w:val="en-US"/>
        </w:rPr>
        <w:t xml:space="preserve"> artifacts (WAR's and EAR's) are deployed into a WebLogic application server by integrating the WLST scripts to Shell Scripts.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Maintained configuration files for each application for build purpose and installed on different environments.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Directed the Release Management Calls to synchronize with the Developers, Testers and DBA teams for successful Release.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 xml:space="preserve">Used Maven dependency management system to deploy snapshot and release </w:t>
      </w:r>
      <w:r w:rsidRPr="009469ED">
        <w:rPr>
          <w:rFonts w:asciiTheme="majorHAnsi" w:hAnsiTheme="majorHAnsi" w:cstheme="minorHAnsi"/>
          <w:b/>
          <w:color w:val="000000" w:themeColor="text1"/>
          <w:sz w:val="21"/>
          <w:szCs w:val="21"/>
          <w:shd w:val="clear" w:color="auto" w:fill="FFFFFF"/>
          <w:lang w:val="en-US"/>
        </w:rPr>
        <w:t>artifacts</w:t>
      </w:r>
      <w:r w:rsidRPr="009469ED">
        <w:rPr>
          <w:rFonts w:asciiTheme="majorHAnsi" w:hAnsiTheme="majorHAnsi" w:cstheme="minorHAnsi"/>
          <w:color w:val="000000" w:themeColor="text1"/>
          <w:sz w:val="21"/>
          <w:szCs w:val="21"/>
          <w:shd w:val="clear" w:color="auto" w:fill="FFFFFF"/>
          <w:lang w:val="en-US"/>
        </w:rPr>
        <w:t xml:space="preserve"> to </w:t>
      </w:r>
      <w:r w:rsidRPr="009469ED">
        <w:rPr>
          <w:rFonts w:asciiTheme="majorHAnsi" w:hAnsiTheme="majorHAnsi" w:cstheme="minorHAnsi"/>
          <w:b/>
          <w:color w:val="000000" w:themeColor="text1"/>
          <w:sz w:val="21"/>
          <w:szCs w:val="21"/>
          <w:shd w:val="clear" w:color="auto" w:fill="FFFFFF"/>
          <w:lang w:val="en-US"/>
        </w:rPr>
        <w:t>Nexus</w:t>
      </w:r>
      <w:r w:rsidRPr="009469ED">
        <w:rPr>
          <w:rFonts w:asciiTheme="majorHAnsi" w:hAnsiTheme="majorHAnsi" w:cstheme="minorHAnsi"/>
          <w:color w:val="000000" w:themeColor="text1"/>
          <w:sz w:val="21"/>
          <w:szCs w:val="21"/>
          <w:shd w:val="clear" w:color="auto" w:fill="FFFFFF"/>
          <w:lang w:val="en-US"/>
        </w:rPr>
        <w:t xml:space="preserve"> to share </w:t>
      </w:r>
      <w:r w:rsidRPr="009469ED">
        <w:rPr>
          <w:rFonts w:asciiTheme="majorHAnsi" w:hAnsiTheme="majorHAnsi" w:cstheme="minorHAnsi"/>
          <w:b/>
          <w:color w:val="000000" w:themeColor="text1"/>
          <w:sz w:val="21"/>
          <w:szCs w:val="21"/>
          <w:shd w:val="clear" w:color="auto" w:fill="FFFFFF"/>
          <w:lang w:val="en-US"/>
        </w:rPr>
        <w:t xml:space="preserve">artifacts </w:t>
      </w:r>
      <w:r w:rsidRPr="009469ED">
        <w:rPr>
          <w:rFonts w:asciiTheme="majorHAnsi" w:hAnsiTheme="majorHAnsi" w:cstheme="minorHAnsi"/>
          <w:color w:val="000000" w:themeColor="text1"/>
          <w:sz w:val="21"/>
          <w:szCs w:val="21"/>
          <w:shd w:val="clear" w:color="auto" w:fill="FFFFFF"/>
          <w:lang w:val="en-US"/>
        </w:rPr>
        <w:t>across projects. </w:t>
      </w:r>
    </w:p>
    <w:p w:rsidR="00681D7A" w:rsidRPr="009469ED" w:rsidRDefault="00681D7A" w:rsidP="009469ED">
      <w:pPr>
        <w:pStyle w:val="ListParagraph"/>
        <w:numPr>
          <w:ilvl w:val="0"/>
          <w:numId w:val="24"/>
        </w:numPr>
        <w:suppressAutoHyphens w:val="0"/>
        <w:spacing w:after="0" w:line="240" w:lineRule="auto"/>
        <w:ind w:left="360"/>
        <w:contextualSpacing/>
        <w:jc w:val="both"/>
        <w:rPr>
          <w:rFonts w:asciiTheme="majorHAnsi" w:hAnsiTheme="majorHAnsi" w:cstheme="minorHAnsi"/>
          <w:color w:val="000000" w:themeColor="text1"/>
          <w:sz w:val="21"/>
          <w:szCs w:val="21"/>
          <w:lang w:val="en-US"/>
        </w:rPr>
      </w:pPr>
      <w:r w:rsidRPr="009469ED">
        <w:rPr>
          <w:rFonts w:asciiTheme="majorHAnsi" w:hAnsiTheme="majorHAnsi" w:cstheme="minorHAnsi"/>
          <w:color w:val="000000" w:themeColor="text1"/>
          <w:sz w:val="21"/>
          <w:szCs w:val="21"/>
          <w:shd w:val="clear" w:color="auto" w:fill="FFFFFF"/>
          <w:lang w:val="en-US"/>
        </w:rPr>
        <w:t>Configured and maintained Jenkins to implement the CI process and integrated the tool with Maven to schedule the builds. </w:t>
      </w:r>
    </w:p>
    <w:p w:rsidR="00681D7A" w:rsidRPr="009469ED" w:rsidRDefault="00681D7A" w:rsidP="009469ED">
      <w:pPr>
        <w:pStyle w:val="ListParagraph"/>
        <w:spacing w:after="0" w:line="240" w:lineRule="auto"/>
        <w:ind w:left="0"/>
        <w:jc w:val="both"/>
        <w:outlineLvl w:val="3"/>
        <w:rPr>
          <w:rFonts w:asciiTheme="majorHAnsi" w:hAnsiTheme="majorHAnsi" w:cs="Arial"/>
          <w:bCs/>
          <w:color w:val="000000" w:themeColor="text1"/>
          <w:sz w:val="21"/>
          <w:szCs w:val="21"/>
          <w:lang w:val="en-US"/>
        </w:rPr>
      </w:pPr>
      <w:r w:rsidRPr="009469ED">
        <w:rPr>
          <w:rFonts w:asciiTheme="majorHAnsi" w:hAnsiTheme="majorHAnsi" w:cstheme="minorHAnsi"/>
          <w:b/>
          <w:color w:val="000000" w:themeColor="text1"/>
          <w:sz w:val="21"/>
          <w:szCs w:val="21"/>
          <w:shd w:val="clear" w:color="auto" w:fill="FFFFFF"/>
          <w:lang w:val="en-US"/>
        </w:rPr>
        <w:t xml:space="preserve">Environment: </w:t>
      </w:r>
      <w:r w:rsidRPr="009469ED">
        <w:rPr>
          <w:rFonts w:asciiTheme="majorHAnsi" w:hAnsiTheme="majorHAnsi" w:cstheme="minorHAnsi"/>
          <w:color w:val="000000" w:themeColor="text1"/>
          <w:sz w:val="21"/>
          <w:szCs w:val="21"/>
          <w:shd w:val="clear" w:color="auto" w:fill="FFFFFF"/>
          <w:lang w:val="en-US"/>
        </w:rPr>
        <w:t>Git, Subversion, Apache Tomcat, Bamboo, Jenkins, Maven, Confluence, Artifactory, Rally, Jira, Puppet, CentOS, Python,</w:t>
      </w:r>
      <w:r w:rsidR="009469ED">
        <w:rPr>
          <w:rFonts w:asciiTheme="majorHAnsi" w:hAnsiTheme="majorHAnsi" w:cstheme="minorHAnsi"/>
          <w:color w:val="000000" w:themeColor="text1"/>
          <w:sz w:val="21"/>
          <w:szCs w:val="21"/>
          <w:shd w:val="clear" w:color="auto" w:fill="FFFFFF"/>
          <w:lang w:val="en-US"/>
        </w:rPr>
        <w:t xml:space="preserve"> Yum, Shell Scripts</w:t>
      </w:r>
    </w:p>
    <w:p w:rsidR="00681D7A" w:rsidRDefault="00681D7A" w:rsidP="009469ED">
      <w:pPr>
        <w:jc w:val="both"/>
        <w:rPr>
          <w:rFonts w:asciiTheme="majorHAnsi" w:hAnsiTheme="majorHAnsi" w:cs="Calibri Light"/>
          <w:b/>
          <w:color w:val="000000" w:themeColor="text1"/>
          <w:sz w:val="21"/>
          <w:szCs w:val="21"/>
        </w:rPr>
      </w:pPr>
    </w:p>
    <w:p w:rsidR="009469ED" w:rsidRPr="009469ED" w:rsidRDefault="009469ED" w:rsidP="009469ED">
      <w:pPr>
        <w:jc w:val="both"/>
        <w:rPr>
          <w:rFonts w:asciiTheme="majorHAnsi" w:hAnsiTheme="majorHAnsi" w:cs="Calibri Light"/>
          <w:b/>
          <w:color w:val="000000" w:themeColor="text1"/>
          <w:sz w:val="21"/>
          <w:szCs w:val="21"/>
        </w:rPr>
      </w:pPr>
    </w:p>
    <w:p w:rsidR="00681D7A" w:rsidRPr="009469ED" w:rsidRDefault="00681D7A" w:rsidP="009469ED">
      <w:pPr>
        <w:pStyle w:val="NoSpacing"/>
        <w:jc w:val="both"/>
        <w:rPr>
          <w:rFonts w:asciiTheme="majorHAnsi" w:eastAsia="Arial" w:hAnsiTheme="majorHAnsi" w:cs="Calibri Light"/>
          <w:b/>
          <w:bCs/>
          <w:i/>
          <w:color w:val="000000" w:themeColor="text1"/>
          <w:sz w:val="21"/>
          <w:szCs w:val="21"/>
        </w:rPr>
      </w:pPr>
      <w:r w:rsidRPr="009469ED">
        <w:rPr>
          <w:rFonts w:asciiTheme="majorHAnsi" w:hAnsiTheme="majorHAnsi" w:cs="Calibri Light"/>
          <w:b/>
          <w:bCs/>
          <w:i/>
          <w:color w:val="000000" w:themeColor="text1"/>
          <w:sz w:val="21"/>
          <w:szCs w:val="21"/>
        </w:rPr>
        <w:t>Client:</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hAnsiTheme="majorHAnsi"/>
          <w:b/>
          <w:i/>
          <w:color w:val="000000" w:themeColor="text1"/>
          <w:sz w:val="21"/>
          <w:szCs w:val="21"/>
        </w:rPr>
        <w:t>Cyient Limited -</w:t>
      </w:r>
      <w:r w:rsidRPr="009469ED">
        <w:rPr>
          <w:rFonts w:asciiTheme="majorHAnsi" w:hAnsiTheme="majorHAnsi"/>
          <w:b/>
          <w:i/>
          <w:color w:val="000000" w:themeColor="text1"/>
          <w:sz w:val="21"/>
          <w:szCs w:val="21"/>
          <w:shd w:val="clear" w:color="auto" w:fill="FFFFFF"/>
        </w:rPr>
        <w:t xml:space="preserve"> Hyderabad,</w:t>
      </w:r>
      <w:r w:rsidRPr="009469ED">
        <w:rPr>
          <w:rFonts w:asciiTheme="majorHAnsi" w:hAnsiTheme="majorHAnsi"/>
          <w:b/>
          <w:i/>
          <w:color w:val="000000" w:themeColor="text1"/>
          <w:sz w:val="21"/>
          <w:szCs w:val="21"/>
        </w:rPr>
        <w:t xml:space="preserve"> India</w:t>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Pr="009469ED">
        <w:rPr>
          <w:rFonts w:asciiTheme="majorHAnsi" w:hAnsiTheme="majorHAnsi"/>
          <w:b/>
          <w:i/>
          <w:color w:val="000000" w:themeColor="text1"/>
          <w:sz w:val="21"/>
          <w:szCs w:val="21"/>
        </w:rPr>
        <w:tab/>
      </w:r>
      <w:r w:rsidR="009469ED">
        <w:rPr>
          <w:rFonts w:asciiTheme="majorHAnsi" w:hAnsiTheme="majorHAnsi"/>
          <w:b/>
          <w:i/>
          <w:color w:val="000000" w:themeColor="text1"/>
          <w:sz w:val="21"/>
          <w:szCs w:val="21"/>
        </w:rPr>
        <w:tab/>
      </w:r>
      <w:r w:rsidRPr="009469ED">
        <w:rPr>
          <w:rFonts w:asciiTheme="majorHAnsi" w:hAnsiTheme="majorHAnsi"/>
          <w:i/>
          <w:color w:val="000000" w:themeColor="text1"/>
          <w:sz w:val="21"/>
          <w:szCs w:val="21"/>
        </w:rPr>
        <w:t>July 2011</w:t>
      </w:r>
      <w:r w:rsidR="009469ED">
        <w:rPr>
          <w:rFonts w:asciiTheme="majorHAnsi" w:hAnsiTheme="majorHAnsi"/>
          <w:i/>
          <w:color w:val="000000" w:themeColor="text1"/>
          <w:sz w:val="21"/>
          <w:szCs w:val="21"/>
        </w:rPr>
        <w:t xml:space="preserve"> </w:t>
      </w:r>
      <w:r w:rsidRPr="009469ED">
        <w:rPr>
          <w:rFonts w:asciiTheme="majorHAnsi" w:hAnsiTheme="majorHAnsi"/>
          <w:i/>
          <w:color w:val="000000" w:themeColor="text1"/>
          <w:sz w:val="21"/>
          <w:szCs w:val="21"/>
        </w:rPr>
        <w:t>-</w:t>
      </w:r>
      <w:r w:rsidR="009469ED">
        <w:rPr>
          <w:rFonts w:asciiTheme="majorHAnsi" w:hAnsiTheme="majorHAnsi"/>
          <w:i/>
          <w:color w:val="000000" w:themeColor="text1"/>
          <w:sz w:val="21"/>
          <w:szCs w:val="21"/>
        </w:rPr>
        <w:t xml:space="preserve"> </w:t>
      </w:r>
      <w:r w:rsidRPr="009469ED">
        <w:rPr>
          <w:rFonts w:asciiTheme="majorHAnsi" w:hAnsiTheme="majorHAnsi"/>
          <w:i/>
          <w:color w:val="000000" w:themeColor="text1"/>
          <w:sz w:val="21"/>
          <w:szCs w:val="21"/>
        </w:rPr>
        <w:t>Aug 2012</w:t>
      </w:r>
    </w:p>
    <w:p w:rsidR="00681D7A" w:rsidRPr="009469ED" w:rsidRDefault="00681D7A" w:rsidP="009469ED">
      <w:pPr>
        <w:pBdr>
          <w:bottom w:val="single" w:sz="6" w:space="1" w:color="auto"/>
        </w:pBdr>
        <w:jc w:val="both"/>
        <w:rPr>
          <w:rFonts w:asciiTheme="majorHAnsi" w:hAnsiTheme="majorHAnsi" w:cs="Calibri Light"/>
          <w:b/>
          <w:bCs/>
          <w:color w:val="000000" w:themeColor="text1"/>
          <w:sz w:val="21"/>
          <w:szCs w:val="21"/>
        </w:rPr>
      </w:pPr>
      <w:r w:rsidRPr="009469ED">
        <w:rPr>
          <w:rFonts w:asciiTheme="majorHAnsi" w:hAnsiTheme="majorHAnsi" w:cs="Calibri Light"/>
          <w:b/>
          <w:bCs/>
          <w:i/>
          <w:color w:val="000000" w:themeColor="text1"/>
          <w:sz w:val="21"/>
          <w:szCs w:val="21"/>
        </w:rPr>
        <w:t>Role:</w:t>
      </w:r>
      <w:r w:rsidRPr="009469ED">
        <w:rPr>
          <w:rFonts w:asciiTheme="majorHAnsi" w:hAnsiTheme="majorHAnsi" w:cs="Calibri Light"/>
          <w:b/>
          <w:bCs/>
          <w:i/>
          <w:color w:val="000000" w:themeColor="text1"/>
          <w:sz w:val="21"/>
          <w:szCs w:val="21"/>
        </w:rPr>
        <w:tab/>
      </w:r>
      <w:r w:rsidR="009469ED">
        <w:rPr>
          <w:rFonts w:asciiTheme="majorHAnsi" w:hAnsiTheme="majorHAnsi" w:cs="Calibri Light"/>
          <w:b/>
          <w:bCs/>
          <w:i/>
          <w:color w:val="000000" w:themeColor="text1"/>
          <w:sz w:val="21"/>
          <w:szCs w:val="21"/>
        </w:rPr>
        <w:tab/>
      </w:r>
      <w:r w:rsidRPr="009469ED">
        <w:rPr>
          <w:rFonts w:asciiTheme="majorHAnsi" w:hAnsiTheme="majorHAnsi"/>
          <w:b/>
          <w:i/>
          <w:color w:val="000000" w:themeColor="text1"/>
          <w:sz w:val="21"/>
          <w:szCs w:val="21"/>
        </w:rPr>
        <w:t>Linux Administrator</w:t>
      </w:r>
    </w:p>
    <w:p w:rsidR="00681D7A" w:rsidRPr="009469ED" w:rsidRDefault="00681D7A" w:rsidP="009469ED">
      <w:pPr>
        <w:pStyle w:val="NormalWeb"/>
        <w:spacing w:before="0" w:after="0"/>
        <w:ind w:left="0" w:right="0"/>
        <w:jc w:val="both"/>
        <w:rPr>
          <w:rFonts w:asciiTheme="majorHAnsi" w:hAnsiTheme="majorHAnsi" w:cs="Calibri Light"/>
          <w:bCs/>
          <w:color w:val="000000" w:themeColor="text1"/>
          <w:sz w:val="21"/>
          <w:szCs w:val="21"/>
        </w:rPr>
      </w:pPr>
    </w:p>
    <w:p w:rsidR="00681D7A" w:rsidRPr="009469ED" w:rsidRDefault="00681D7A" w:rsidP="009469ED">
      <w:pPr>
        <w:pStyle w:val="ListParagraph"/>
        <w:spacing w:after="0" w:line="240" w:lineRule="auto"/>
        <w:ind w:left="0"/>
        <w:jc w:val="both"/>
        <w:outlineLvl w:val="3"/>
        <w:rPr>
          <w:rFonts w:asciiTheme="majorHAnsi" w:hAnsiTheme="majorHAnsi" w:cs="Calibri Light"/>
          <w:b/>
          <w:bCs/>
          <w:color w:val="000000" w:themeColor="text1"/>
          <w:sz w:val="21"/>
          <w:szCs w:val="21"/>
          <w:lang w:val="en-US"/>
        </w:rPr>
      </w:pPr>
      <w:r w:rsidRPr="009469ED">
        <w:rPr>
          <w:rFonts w:asciiTheme="majorHAnsi" w:hAnsiTheme="majorHAnsi" w:cs="Calibri Light"/>
          <w:b/>
          <w:bCs/>
          <w:color w:val="000000" w:themeColor="text1"/>
          <w:sz w:val="21"/>
          <w:szCs w:val="21"/>
          <w:lang w:val="en-US"/>
        </w:rPr>
        <w:t>Roles &amp; Responsibilities:</w:t>
      </w:r>
    </w:p>
    <w:p w:rsidR="00A234BD" w:rsidRPr="009469ED" w:rsidRDefault="009469E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Pr>
          <w:rFonts w:asciiTheme="majorHAnsi" w:hAnsiTheme="majorHAnsi"/>
          <w:color w:val="000000" w:themeColor="text1"/>
          <w:sz w:val="21"/>
          <w:szCs w:val="21"/>
        </w:rPr>
        <w:t xml:space="preserve">Worked on </w:t>
      </w:r>
      <w:r w:rsidR="00A234BD" w:rsidRPr="009469ED">
        <w:rPr>
          <w:rFonts w:asciiTheme="majorHAnsi" w:hAnsiTheme="majorHAnsi"/>
          <w:color w:val="000000" w:themeColor="text1"/>
          <w:sz w:val="21"/>
          <w:szCs w:val="21"/>
        </w:rPr>
        <w:t>PC assembling and Computer Hardware &amp; Networking where Planning, Implementation Administration, and troubleshooting is involved with multiple platforms of OS.</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Installation and configuration of Ubuntu Red Hat, Cent OS on a variety of different.</w:t>
      </w:r>
    </w:p>
    <w:p w:rsidR="00A234BD" w:rsidRPr="009469ED" w:rsidRDefault="009469E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Pr>
          <w:rFonts w:asciiTheme="majorHAnsi" w:hAnsiTheme="majorHAnsi"/>
          <w:color w:val="000000" w:themeColor="text1"/>
          <w:sz w:val="21"/>
          <w:szCs w:val="21"/>
        </w:rPr>
        <w:t xml:space="preserve">Worked on </w:t>
      </w:r>
      <w:r w:rsidR="00A234BD" w:rsidRPr="009469ED">
        <w:rPr>
          <w:rFonts w:asciiTheme="majorHAnsi" w:hAnsiTheme="majorHAnsi"/>
          <w:color w:val="000000" w:themeColor="text1"/>
          <w:sz w:val="21"/>
          <w:szCs w:val="21"/>
        </w:rPr>
        <w:t xml:space="preserve">Server platforms that contained Apache, </w:t>
      </w:r>
      <w:r w:rsidR="00A234BD" w:rsidRPr="009469ED">
        <w:rPr>
          <w:rFonts w:asciiTheme="majorHAnsi" w:hAnsiTheme="majorHAnsi"/>
          <w:b/>
          <w:color w:val="000000" w:themeColor="text1"/>
          <w:sz w:val="21"/>
          <w:szCs w:val="21"/>
        </w:rPr>
        <w:t>MySQL</w:t>
      </w:r>
      <w:r w:rsidR="00A234BD" w:rsidRPr="009469ED">
        <w:rPr>
          <w:rFonts w:asciiTheme="majorHAnsi" w:hAnsiTheme="majorHAnsi"/>
          <w:color w:val="000000" w:themeColor="text1"/>
          <w:sz w:val="21"/>
          <w:szCs w:val="21"/>
        </w:rPr>
        <w:t xml:space="preserve">, PHP5 and Samba Server configuration with Samba Clients mail, and </w:t>
      </w:r>
      <w:r w:rsidR="00A234BD" w:rsidRPr="009469ED">
        <w:rPr>
          <w:rFonts w:asciiTheme="majorHAnsi" w:hAnsiTheme="majorHAnsi"/>
          <w:b/>
          <w:color w:val="000000" w:themeColor="text1"/>
          <w:sz w:val="21"/>
          <w:szCs w:val="21"/>
        </w:rPr>
        <w:t>FTP</w:t>
      </w:r>
      <w:r w:rsidR="00A234BD" w:rsidRPr="009469ED">
        <w:rPr>
          <w:rFonts w:asciiTheme="majorHAnsi" w:hAnsiTheme="majorHAnsi"/>
          <w:color w:val="000000" w:themeColor="text1"/>
          <w:sz w:val="21"/>
          <w:szCs w:val="21"/>
        </w:rPr>
        <w:t xml:space="preserve"> server.</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Installation and configuration of mail server and Zpanel in Linux. (Red Hat Cent OS, Ubuntu).</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 xml:space="preserve">Implementation </w:t>
      </w:r>
      <w:r w:rsidRPr="009469ED">
        <w:rPr>
          <w:rFonts w:asciiTheme="majorHAnsi" w:hAnsiTheme="majorHAnsi"/>
          <w:b/>
          <w:color w:val="000000" w:themeColor="text1"/>
          <w:sz w:val="21"/>
          <w:szCs w:val="21"/>
        </w:rPr>
        <w:t>SVN</w:t>
      </w:r>
      <w:r w:rsidRPr="009469ED">
        <w:rPr>
          <w:rFonts w:asciiTheme="majorHAnsi" w:hAnsiTheme="majorHAnsi"/>
          <w:color w:val="000000" w:themeColor="text1"/>
          <w:sz w:val="21"/>
          <w:szCs w:val="21"/>
        </w:rPr>
        <w:t xml:space="preserve"> and </w:t>
      </w:r>
      <w:r w:rsidRPr="009469ED">
        <w:rPr>
          <w:rFonts w:asciiTheme="majorHAnsi" w:hAnsiTheme="majorHAnsi"/>
          <w:b/>
          <w:color w:val="000000" w:themeColor="text1"/>
          <w:sz w:val="21"/>
          <w:szCs w:val="21"/>
        </w:rPr>
        <w:t>GIT hub</w:t>
      </w:r>
      <w:r w:rsidRPr="009469ED">
        <w:rPr>
          <w:rFonts w:asciiTheme="majorHAnsi" w:hAnsiTheme="majorHAnsi"/>
          <w:color w:val="000000" w:themeColor="text1"/>
          <w:sz w:val="21"/>
          <w:szCs w:val="21"/>
        </w:rPr>
        <w:t>. (Linux, window Mac).</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Design</w:t>
      </w:r>
      <w:r w:rsidR="009469ED">
        <w:rPr>
          <w:rFonts w:asciiTheme="majorHAnsi" w:hAnsiTheme="majorHAnsi"/>
          <w:color w:val="000000" w:themeColor="text1"/>
          <w:sz w:val="21"/>
          <w:szCs w:val="21"/>
        </w:rPr>
        <w:t>ed</w:t>
      </w:r>
      <w:r w:rsidRPr="009469ED">
        <w:rPr>
          <w:rFonts w:asciiTheme="majorHAnsi" w:hAnsiTheme="majorHAnsi"/>
          <w:color w:val="000000" w:themeColor="text1"/>
          <w:sz w:val="21"/>
          <w:szCs w:val="21"/>
        </w:rPr>
        <w:t xml:space="preserve"> desktop and server systems in Linux/window.</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Implementation and installation of hardware and software components.</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Implemented central system log server with appropriate log file analysis in Linux/window.</w:t>
      </w:r>
    </w:p>
    <w:p w:rsidR="00A234BD" w:rsidRPr="009469ED" w:rsidRDefault="009469E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Pr>
          <w:rFonts w:asciiTheme="majorHAnsi" w:hAnsiTheme="majorHAnsi"/>
          <w:color w:val="000000" w:themeColor="text1"/>
          <w:sz w:val="21"/>
          <w:szCs w:val="21"/>
        </w:rPr>
        <w:t xml:space="preserve">Worked </w:t>
      </w:r>
      <w:r w:rsidR="00236D60">
        <w:rPr>
          <w:rFonts w:asciiTheme="majorHAnsi" w:hAnsiTheme="majorHAnsi"/>
          <w:color w:val="000000" w:themeColor="text1"/>
          <w:sz w:val="21"/>
          <w:szCs w:val="21"/>
        </w:rPr>
        <w:t>on installing</w:t>
      </w:r>
      <w:r w:rsidR="00A234BD" w:rsidRPr="009469ED">
        <w:rPr>
          <w:rFonts w:asciiTheme="majorHAnsi" w:hAnsiTheme="majorHAnsi"/>
          <w:color w:val="000000" w:themeColor="text1"/>
          <w:sz w:val="21"/>
          <w:szCs w:val="21"/>
        </w:rPr>
        <w:t>, and configuring Antivirus /Firewall.</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Worked on installing and maintenance of VM in Linux.</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Trouble shooting Server/Desktop/Laptops.</w:t>
      </w:r>
    </w:p>
    <w:p w:rsidR="00A234BD" w:rsidRPr="009469ED" w:rsidRDefault="009469E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Pr>
          <w:rFonts w:asciiTheme="majorHAnsi" w:hAnsiTheme="majorHAnsi"/>
          <w:color w:val="000000" w:themeColor="text1"/>
          <w:sz w:val="21"/>
          <w:szCs w:val="21"/>
        </w:rPr>
        <w:t xml:space="preserve">Worked </w:t>
      </w:r>
      <w:r w:rsidR="00236D60">
        <w:rPr>
          <w:rFonts w:asciiTheme="majorHAnsi" w:hAnsiTheme="majorHAnsi"/>
          <w:color w:val="000000" w:themeColor="text1"/>
          <w:sz w:val="21"/>
          <w:szCs w:val="21"/>
        </w:rPr>
        <w:t>on Hardware</w:t>
      </w:r>
      <w:r>
        <w:rPr>
          <w:rFonts w:asciiTheme="majorHAnsi" w:hAnsiTheme="majorHAnsi"/>
          <w:color w:val="000000" w:themeColor="text1"/>
          <w:sz w:val="21"/>
          <w:szCs w:val="21"/>
        </w:rPr>
        <w:t xml:space="preserve"> and software up</w:t>
      </w:r>
      <w:r w:rsidR="00A234BD" w:rsidRPr="009469ED">
        <w:rPr>
          <w:rFonts w:asciiTheme="majorHAnsi" w:hAnsiTheme="majorHAnsi"/>
          <w:color w:val="000000" w:themeColor="text1"/>
          <w:sz w:val="21"/>
          <w:szCs w:val="21"/>
        </w:rPr>
        <w:t>gradation.</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Maintain and upgrade the hardware/ software as and when required.</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Manage and maintaining web server and C Panel and WHM.</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Provision the new Linux Server based on the need.</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Linux Server Updates and Patching.</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Authentication and Authorization Management.</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Troubleshooting of Linux Severs and QA Deployments.</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Managing the Large number of VMS in VMWARE.</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Monitoring Major Important Services.</w:t>
      </w:r>
    </w:p>
    <w:p w:rsidR="00A234BD" w:rsidRPr="009469ED" w:rsidRDefault="00A234BD" w:rsidP="009469ED">
      <w:pPr>
        <w:pStyle w:val="Normal1"/>
        <w:numPr>
          <w:ilvl w:val="0"/>
          <w:numId w:val="27"/>
        </w:numPr>
        <w:spacing w:after="0" w:line="240" w:lineRule="auto"/>
        <w:ind w:left="360"/>
        <w:jc w:val="both"/>
        <w:rPr>
          <w:rFonts w:asciiTheme="majorHAnsi" w:hAnsiTheme="majorHAnsi"/>
          <w:color w:val="000000" w:themeColor="text1"/>
          <w:sz w:val="21"/>
          <w:szCs w:val="21"/>
        </w:rPr>
      </w:pPr>
      <w:r w:rsidRPr="009469ED">
        <w:rPr>
          <w:rFonts w:asciiTheme="majorHAnsi" w:hAnsiTheme="majorHAnsi"/>
          <w:color w:val="000000" w:themeColor="text1"/>
          <w:sz w:val="21"/>
          <w:szCs w:val="21"/>
        </w:rPr>
        <w:t>Backup &amp; Restore all the important data of the servers.</w:t>
      </w:r>
    </w:p>
    <w:p w:rsidR="00681D7A" w:rsidRPr="009469ED" w:rsidRDefault="00A234BD" w:rsidP="009469ED">
      <w:pPr>
        <w:pStyle w:val="ListParagraph"/>
        <w:spacing w:after="0" w:line="240" w:lineRule="auto"/>
        <w:ind w:left="0"/>
        <w:jc w:val="both"/>
        <w:outlineLvl w:val="3"/>
        <w:rPr>
          <w:rFonts w:asciiTheme="majorHAnsi" w:hAnsiTheme="majorHAnsi" w:cs="Arial"/>
          <w:bCs/>
          <w:color w:val="000000" w:themeColor="text1"/>
          <w:sz w:val="21"/>
          <w:szCs w:val="21"/>
          <w:lang w:val="en-US"/>
        </w:rPr>
      </w:pPr>
      <w:r w:rsidRPr="009469ED">
        <w:rPr>
          <w:rFonts w:asciiTheme="majorHAnsi" w:hAnsiTheme="majorHAnsi"/>
          <w:b/>
          <w:color w:val="000000" w:themeColor="text1"/>
          <w:sz w:val="21"/>
          <w:szCs w:val="21"/>
          <w:lang w:val="en-US"/>
        </w:rPr>
        <w:t xml:space="preserve">Environment: </w:t>
      </w:r>
      <w:r w:rsidRPr="009469ED">
        <w:rPr>
          <w:rFonts w:asciiTheme="majorHAnsi" w:hAnsiTheme="majorHAnsi"/>
          <w:color w:val="000000" w:themeColor="text1"/>
          <w:sz w:val="21"/>
          <w:szCs w:val="21"/>
          <w:lang w:val="en-US"/>
        </w:rPr>
        <w:t>REDHAT Linux, Oracle WebLogic 9.x/10.x, Tomcat, Oracle 11g, GIT, Subversion (SVN), Tortoise SVN, ANT</w:t>
      </w:r>
    </w:p>
    <w:p w:rsidR="006F0425" w:rsidRPr="009469ED" w:rsidRDefault="006F0425" w:rsidP="009469ED">
      <w:pPr>
        <w:pStyle w:val="NormalWeb"/>
        <w:spacing w:before="0" w:after="0"/>
        <w:ind w:left="0" w:right="0"/>
        <w:jc w:val="both"/>
        <w:rPr>
          <w:rFonts w:asciiTheme="majorHAnsi" w:hAnsiTheme="majorHAnsi" w:cs="Calibri Light"/>
          <w:color w:val="000000" w:themeColor="text1"/>
          <w:sz w:val="21"/>
          <w:szCs w:val="21"/>
        </w:rPr>
      </w:pPr>
    </w:p>
    <w:p w:rsidR="007256C2" w:rsidRPr="009469ED" w:rsidRDefault="007256C2" w:rsidP="009469ED">
      <w:pPr>
        <w:shd w:val="clear" w:color="auto" w:fill="CCCCCC"/>
        <w:jc w:val="both"/>
        <w:rPr>
          <w:rFonts w:asciiTheme="majorHAnsi" w:hAnsiTheme="majorHAnsi" w:cs="Calibri Light"/>
          <w:b/>
          <w:color w:val="000000" w:themeColor="text1"/>
          <w:sz w:val="21"/>
          <w:szCs w:val="21"/>
        </w:rPr>
      </w:pPr>
      <w:r w:rsidRPr="009469ED">
        <w:rPr>
          <w:rFonts w:asciiTheme="majorHAnsi" w:hAnsiTheme="majorHAnsi" w:cs="Calibri Light"/>
          <w:b/>
          <w:smallCaps/>
          <w:color w:val="000000" w:themeColor="text1"/>
          <w:sz w:val="21"/>
          <w:szCs w:val="21"/>
        </w:rPr>
        <w:t>Education:</w:t>
      </w:r>
    </w:p>
    <w:p w:rsidR="007256C2" w:rsidRPr="009469ED" w:rsidRDefault="007256C2" w:rsidP="009469ED">
      <w:pPr>
        <w:jc w:val="both"/>
        <w:rPr>
          <w:rFonts w:asciiTheme="majorHAnsi" w:eastAsia="Calibri" w:hAnsiTheme="majorHAnsi" w:cs="Arial"/>
          <w:b/>
          <w:color w:val="000000" w:themeColor="text1"/>
          <w:kern w:val="28"/>
          <w:sz w:val="21"/>
          <w:szCs w:val="21"/>
          <w:lang w:eastAsia="zh-CN"/>
        </w:rPr>
      </w:pPr>
    </w:p>
    <w:p w:rsidR="0040135F" w:rsidRPr="009469ED" w:rsidRDefault="00A90DCD" w:rsidP="009469ED">
      <w:pPr>
        <w:pStyle w:val="NormalWeb"/>
        <w:numPr>
          <w:ilvl w:val="0"/>
          <w:numId w:val="12"/>
        </w:numPr>
        <w:spacing w:before="0" w:after="0"/>
        <w:ind w:right="0"/>
        <w:jc w:val="both"/>
        <w:rPr>
          <w:rFonts w:asciiTheme="majorHAnsi" w:hAnsiTheme="majorHAnsi" w:cs="Calibri Light"/>
          <w:color w:val="000000" w:themeColor="text1"/>
          <w:sz w:val="21"/>
          <w:szCs w:val="21"/>
        </w:rPr>
      </w:pPr>
      <w:r w:rsidRPr="009469ED">
        <w:rPr>
          <w:rFonts w:asciiTheme="majorHAnsi" w:hAnsiTheme="majorHAnsi" w:cs="Calibri Light"/>
          <w:b/>
          <w:color w:val="000000" w:themeColor="text1"/>
          <w:sz w:val="21"/>
          <w:szCs w:val="21"/>
        </w:rPr>
        <w:t>Bachelor’s Degree in</w:t>
      </w:r>
      <w:r w:rsidR="009469ED">
        <w:rPr>
          <w:rFonts w:asciiTheme="majorHAnsi" w:hAnsiTheme="majorHAnsi" w:cs="Calibri Light"/>
          <w:b/>
          <w:color w:val="000000" w:themeColor="text1"/>
          <w:sz w:val="21"/>
          <w:szCs w:val="21"/>
        </w:rPr>
        <w:t xml:space="preserve"> </w:t>
      </w:r>
      <w:r w:rsidR="009469ED" w:rsidRPr="009469ED">
        <w:rPr>
          <w:rFonts w:asciiTheme="majorHAnsi" w:hAnsiTheme="majorHAnsi" w:cs="Calibri Light"/>
          <w:b/>
          <w:color w:val="000000" w:themeColor="text1"/>
          <w:sz w:val="21"/>
          <w:szCs w:val="21"/>
        </w:rPr>
        <w:t xml:space="preserve">Computer Science </w:t>
      </w:r>
      <w:r w:rsidR="00945A36" w:rsidRPr="009469ED">
        <w:rPr>
          <w:rFonts w:asciiTheme="majorHAnsi" w:hAnsiTheme="majorHAnsi" w:cs="Calibri Light"/>
          <w:color w:val="000000" w:themeColor="text1"/>
          <w:sz w:val="21"/>
          <w:szCs w:val="21"/>
        </w:rPr>
        <w:t xml:space="preserve">(Graduated in </w:t>
      </w:r>
      <w:r w:rsidR="009469ED">
        <w:rPr>
          <w:rFonts w:asciiTheme="majorHAnsi" w:hAnsiTheme="majorHAnsi" w:cs="Calibri Light"/>
          <w:color w:val="000000" w:themeColor="text1"/>
          <w:sz w:val="21"/>
          <w:szCs w:val="21"/>
        </w:rPr>
        <w:t>2011</w:t>
      </w:r>
      <w:r w:rsidR="00945A36" w:rsidRPr="009469ED">
        <w:rPr>
          <w:rFonts w:asciiTheme="majorHAnsi" w:hAnsiTheme="majorHAnsi" w:cs="Calibri Light"/>
          <w:color w:val="000000" w:themeColor="text1"/>
          <w:sz w:val="21"/>
          <w:szCs w:val="21"/>
        </w:rPr>
        <w:t>)</w:t>
      </w:r>
    </w:p>
    <w:p w:rsidR="007256C2" w:rsidRPr="009469ED" w:rsidRDefault="009469ED" w:rsidP="009469ED">
      <w:pPr>
        <w:pStyle w:val="NormalWeb"/>
        <w:spacing w:before="0" w:after="0"/>
        <w:ind w:left="360" w:right="0"/>
        <w:jc w:val="both"/>
        <w:rPr>
          <w:rFonts w:asciiTheme="majorHAnsi" w:hAnsiTheme="majorHAnsi" w:cs="Calibri Light"/>
          <w:color w:val="000000" w:themeColor="text1"/>
          <w:sz w:val="21"/>
          <w:szCs w:val="21"/>
        </w:rPr>
      </w:pPr>
      <w:r w:rsidRPr="009469ED">
        <w:rPr>
          <w:rFonts w:asciiTheme="majorHAnsi" w:hAnsiTheme="majorHAnsi" w:cs="Calibri Light"/>
          <w:color w:val="000000" w:themeColor="text1"/>
          <w:sz w:val="21"/>
          <w:szCs w:val="21"/>
        </w:rPr>
        <w:t>Amrita University of Engineering</w:t>
      </w:r>
      <w:r w:rsidR="007256C2" w:rsidRPr="009469ED">
        <w:rPr>
          <w:rFonts w:asciiTheme="majorHAnsi" w:hAnsiTheme="majorHAnsi" w:cs="Calibri Light"/>
          <w:color w:val="000000" w:themeColor="text1"/>
          <w:sz w:val="21"/>
          <w:szCs w:val="21"/>
        </w:rPr>
        <w:t xml:space="preserve">, </w:t>
      </w:r>
      <w:r w:rsidR="00CF6DB3" w:rsidRPr="009469ED">
        <w:rPr>
          <w:rFonts w:asciiTheme="majorHAnsi" w:hAnsiTheme="majorHAnsi" w:cs="Calibri Light"/>
          <w:color w:val="000000" w:themeColor="text1"/>
          <w:sz w:val="21"/>
          <w:szCs w:val="21"/>
        </w:rPr>
        <w:t>India</w:t>
      </w:r>
    </w:p>
    <w:p w:rsidR="007256C2" w:rsidRPr="009469ED" w:rsidRDefault="007256C2" w:rsidP="009469ED">
      <w:pPr>
        <w:pStyle w:val="NormalWeb"/>
        <w:spacing w:before="0" w:after="0"/>
        <w:ind w:left="0" w:right="0"/>
        <w:jc w:val="both"/>
        <w:rPr>
          <w:rFonts w:asciiTheme="majorHAnsi" w:hAnsiTheme="majorHAnsi" w:cs="Calibri Light"/>
          <w:color w:val="000000" w:themeColor="text1"/>
          <w:sz w:val="21"/>
          <w:szCs w:val="21"/>
        </w:rPr>
      </w:pPr>
    </w:p>
    <w:p w:rsidR="005D431A" w:rsidRPr="009469ED" w:rsidRDefault="00985DCE" w:rsidP="009469ED">
      <w:pPr>
        <w:shd w:val="clear" w:color="auto" w:fill="CCCCCC"/>
        <w:jc w:val="both"/>
        <w:rPr>
          <w:rFonts w:asciiTheme="majorHAnsi" w:hAnsiTheme="majorHAnsi" w:cs="Calibri Light"/>
          <w:color w:val="000000" w:themeColor="text1"/>
          <w:sz w:val="21"/>
          <w:szCs w:val="21"/>
        </w:rPr>
      </w:pPr>
      <w:r w:rsidRPr="009469ED">
        <w:rPr>
          <w:rFonts w:asciiTheme="majorHAnsi" w:hAnsiTheme="majorHAnsi" w:cs="Calibri Light"/>
          <w:b/>
          <w:smallCaps/>
          <w:color w:val="000000" w:themeColor="text1"/>
          <w:sz w:val="21"/>
          <w:szCs w:val="21"/>
        </w:rPr>
        <w:t>References:</w:t>
      </w:r>
      <w:r w:rsidRPr="009469ED">
        <w:rPr>
          <w:rFonts w:asciiTheme="majorHAnsi" w:hAnsiTheme="majorHAnsi" w:cs="Calibri Light"/>
          <w:b/>
          <w:smallCaps/>
          <w:color w:val="000000" w:themeColor="text1"/>
          <w:sz w:val="21"/>
          <w:szCs w:val="21"/>
        </w:rPr>
        <w:tab/>
      </w:r>
      <w:r w:rsidRPr="009469ED">
        <w:rPr>
          <w:rFonts w:asciiTheme="majorHAnsi" w:hAnsiTheme="majorHAnsi" w:cs="Calibri Light"/>
          <w:color w:val="000000" w:themeColor="text1"/>
          <w:sz w:val="21"/>
          <w:szCs w:val="21"/>
        </w:rPr>
        <w:t>Provided upon request…</w:t>
      </w:r>
    </w:p>
    <w:sectPr w:rsidR="005D431A" w:rsidRPr="009469ED" w:rsidSect="003B19E2">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864"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62" w:rsidRDefault="006A2962">
      <w:r>
        <w:separator/>
      </w:r>
    </w:p>
  </w:endnote>
  <w:endnote w:type="continuationSeparator" w:id="0">
    <w:p w:rsidR="006A2962" w:rsidRDefault="006A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Cordia New">
    <w:panose1 w:val="020B0304020202020204"/>
    <w:charset w:val="00"/>
    <w:family w:val="swiss"/>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3A4" w:rsidRDefault="00B013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0F4" w:rsidRPr="00B013A4" w:rsidRDefault="00B013A4" w:rsidP="00B013A4">
    <w:pPr>
      <w:jc w:val="center"/>
      <w:rPr>
        <w:rFonts w:ascii="Agency FB" w:eastAsia="Times New Roman" w:hAnsi="Agency FB" w:cs="Calibri"/>
        <w:color w:val="000000" w:themeColor="text1"/>
        <w:sz w:val="17"/>
        <w:szCs w:val="17"/>
      </w:rPr>
    </w:pPr>
    <w:r>
      <w:rPr>
        <w:noProof/>
      </w:rPr>
      <w:drawing>
        <wp:anchor distT="0" distB="0" distL="114300" distR="114300" simplePos="0" relativeHeight="251658240" behindDoc="1" locked="0" layoutInCell="1" allowOverlap="1" wp14:anchorId="59629914" wp14:editId="36978003">
          <wp:simplePos x="0" y="0"/>
          <wp:positionH relativeFrom="column">
            <wp:posOffset>2708275</wp:posOffset>
          </wp:positionH>
          <wp:positionV relativeFrom="paragraph">
            <wp:posOffset>-30480</wp:posOffset>
          </wp:positionV>
          <wp:extent cx="1261110" cy="257175"/>
          <wp:effectExtent l="0" t="0" r="0" b="0"/>
          <wp:wrapNone/>
          <wp:docPr id="3" name="Picture 3" descr="Logo - Arcane,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 Arcane, Inc">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110" cy="25717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eastAsia="Times New Roman" w:hAnsi="Agency FB" w:cs="Calibri"/>
        <w:color w:val="000000" w:themeColor="text1"/>
        <w:sz w:val="17"/>
        <w:szCs w:val="17"/>
      </w:rPr>
      <w:t xml:space="preserve">(732) 734 - 0440 </w:t>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gency FB" w:eastAsia="Times New Roman" w:hAnsi="Agency FB" w:cs="Calibri"/>
        <w:color w:val="000000" w:themeColor="text1"/>
        <w:sz w:val="17"/>
        <w:szCs w:val="17"/>
      </w:rPr>
      <w:tab/>
      <w:t xml:space="preserve">Page </w:t>
    </w:r>
    <w:r>
      <w:rPr>
        <w:rFonts w:ascii="Agency FB" w:eastAsia="Times New Roman" w:hAnsi="Agency FB" w:cs="Calibri"/>
        <w:bCs/>
        <w:color w:val="000000" w:themeColor="text1"/>
        <w:sz w:val="17"/>
        <w:szCs w:val="17"/>
      </w:rPr>
      <w:fldChar w:fldCharType="begin"/>
    </w:r>
    <w:r>
      <w:rPr>
        <w:rFonts w:ascii="Agency FB" w:eastAsia="Times New Roman" w:hAnsi="Agency FB" w:cs="Calibri"/>
        <w:bCs/>
        <w:color w:val="000000" w:themeColor="text1"/>
        <w:sz w:val="17"/>
        <w:szCs w:val="17"/>
      </w:rPr>
      <w:instrText xml:space="preserve"> PAGE  \* Arabic  \* MERGEFORMAT </w:instrText>
    </w:r>
    <w:r>
      <w:rPr>
        <w:rFonts w:ascii="Agency FB" w:eastAsia="Times New Roman" w:hAnsi="Agency FB" w:cs="Calibri"/>
        <w:bCs/>
        <w:color w:val="000000" w:themeColor="text1"/>
        <w:sz w:val="17"/>
        <w:szCs w:val="17"/>
      </w:rPr>
      <w:fldChar w:fldCharType="separate"/>
    </w:r>
    <w:r w:rsidR="004E2DE8">
      <w:rPr>
        <w:rFonts w:ascii="Agency FB" w:eastAsia="Times New Roman" w:hAnsi="Agency FB" w:cs="Calibri"/>
        <w:bCs/>
        <w:noProof/>
        <w:color w:val="000000" w:themeColor="text1"/>
        <w:sz w:val="17"/>
        <w:szCs w:val="17"/>
      </w:rPr>
      <w:t>1</w:t>
    </w:r>
    <w:r>
      <w:rPr>
        <w:rFonts w:ascii="Agency FB" w:eastAsia="Times New Roman" w:hAnsi="Agency FB" w:cs="Calibri"/>
        <w:bCs/>
        <w:color w:val="000000" w:themeColor="text1"/>
        <w:sz w:val="17"/>
        <w:szCs w:val="17"/>
      </w:rPr>
      <w:fldChar w:fldCharType="end"/>
    </w:r>
    <w:r>
      <w:rPr>
        <w:rFonts w:ascii="Agency FB" w:eastAsia="Times New Roman" w:hAnsi="Agency FB" w:cs="Calibri"/>
        <w:color w:val="000000" w:themeColor="text1"/>
        <w:sz w:val="17"/>
        <w:szCs w:val="17"/>
      </w:rPr>
      <w:t xml:space="preserve"> of </w:t>
    </w:r>
    <w:r>
      <w:rPr>
        <w:rFonts w:ascii="Agency FB" w:eastAsia="Times New Roman" w:hAnsi="Agency FB" w:cs="Arial"/>
        <w:color w:val="000000"/>
        <w:sz w:val="17"/>
        <w:szCs w:val="17"/>
      </w:rPr>
      <w:fldChar w:fldCharType="begin"/>
    </w:r>
    <w:r>
      <w:rPr>
        <w:rFonts w:ascii="Agency FB" w:eastAsia="Times New Roman" w:hAnsi="Agency FB" w:cs="Arial"/>
        <w:color w:val="000000"/>
        <w:sz w:val="17"/>
        <w:szCs w:val="17"/>
      </w:rPr>
      <w:instrText xml:space="preserve"> NUMPAGES  \* Arabic  \* MERGEFORMAT </w:instrText>
    </w:r>
    <w:r>
      <w:rPr>
        <w:rFonts w:ascii="Agency FB" w:eastAsia="Times New Roman" w:hAnsi="Agency FB" w:cs="Arial"/>
        <w:color w:val="000000"/>
        <w:sz w:val="17"/>
        <w:szCs w:val="17"/>
      </w:rPr>
      <w:fldChar w:fldCharType="separate"/>
    </w:r>
    <w:r w:rsidR="004E2DE8">
      <w:rPr>
        <w:rFonts w:ascii="Agency FB" w:eastAsia="Times New Roman" w:hAnsi="Agency FB" w:cs="Arial"/>
        <w:noProof/>
        <w:color w:val="000000"/>
        <w:sz w:val="17"/>
        <w:szCs w:val="17"/>
      </w:rPr>
      <w:t>6</w:t>
    </w:r>
    <w:r>
      <w:rPr>
        <w:rFonts w:ascii="Agency FB" w:eastAsia="Times New Roman" w:hAnsi="Agency FB" w:cs="Arial"/>
        <w:color w:val="000000"/>
        <w:sz w:val="17"/>
        <w:szCs w:val="1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3A4" w:rsidRDefault="00B01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62" w:rsidRDefault="006A2962">
      <w:r>
        <w:separator/>
      </w:r>
    </w:p>
  </w:footnote>
  <w:footnote w:type="continuationSeparator" w:id="0">
    <w:p w:rsidR="006A2962" w:rsidRDefault="006A2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3A4" w:rsidRDefault="00B013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3A4" w:rsidRDefault="00B013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3A4" w:rsidRDefault="00B01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2">
    <w:nsid w:val="05DC7F1E"/>
    <w:multiLevelType w:val="hybridMultilevel"/>
    <w:tmpl w:val="D21E6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1C6BEF"/>
    <w:multiLevelType w:val="hybridMultilevel"/>
    <w:tmpl w:val="9EF48866"/>
    <w:lvl w:ilvl="0" w:tplc="F72AA812">
      <w:start w:val="1"/>
      <w:numFmt w:val="bullet"/>
      <w:lvlText w:val=""/>
      <w:lvlJc w:val="left"/>
      <w:pPr>
        <w:ind w:left="360" w:hanging="360"/>
      </w:pPr>
      <w:rPr>
        <w:rFonts w:ascii="Wingdings" w:hAnsi="Wingdings" w:hint="default"/>
        <w:color w:val="FF0000"/>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F707CA6"/>
    <w:multiLevelType w:val="hybridMultilevel"/>
    <w:tmpl w:val="6DD05F76"/>
    <w:lvl w:ilvl="0" w:tplc="F72AA812">
      <w:start w:val="1"/>
      <w:numFmt w:val="bullet"/>
      <w:lvlText w:val=""/>
      <w:lvlJc w:val="left"/>
      <w:pPr>
        <w:ind w:left="720" w:hanging="360"/>
      </w:pPr>
      <w:rPr>
        <w:rFonts w:ascii="Wingdings" w:hAnsi="Wingdings" w:hint="default"/>
        <w:color w:val="FF0000"/>
        <w:sz w:val="14"/>
        <w:szCs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92353F4"/>
    <w:multiLevelType w:val="hybridMultilevel"/>
    <w:tmpl w:val="7A20B0BE"/>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35676F7F"/>
    <w:multiLevelType w:val="hybridMultilevel"/>
    <w:tmpl w:val="4C248C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39B754B9"/>
    <w:multiLevelType w:val="hybridMultilevel"/>
    <w:tmpl w:val="2F401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704D78"/>
    <w:multiLevelType w:val="hybridMultilevel"/>
    <w:tmpl w:val="2D48B2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2">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4E5134AC"/>
    <w:multiLevelType w:val="hybridMultilevel"/>
    <w:tmpl w:val="B7CA360A"/>
    <w:lvl w:ilvl="0" w:tplc="F72AA812">
      <w:start w:val="1"/>
      <w:numFmt w:val="bullet"/>
      <w:lvlText w:val=""/>
      <w:lvlJc w:val="left"/>
      <w:pPr>
        <w:ind w:left="720" w:hanging="360"/>
      </w:pPr>
      <w:rPr>
        <w:rFonts w:ascii="Wingdings" w:hAnsi="Wingdings" w:hint="default"/>
        <w:color w:val="FF0000"/>
        <w:sz w:val="14"/>
        <w:szCs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15E0E"/>
    <w:multiLevelType w:val="hybridMultilevel"/>
    <w:tmpl w:val="FAFAE0BA"/>
    <w:lvl w:ilvl="0" w:tplc="F72AA812">
      <w:start w:val="1"/>
      <w:numFmt w:val="bullet"/>
      <w:lvlText w:val=""/>
      <w:lvlJc w:val="left"/>
      <w:pPr>
        <w:ind w:left="720" w:hanging="360"/>
      </w:pPr>
      <w:rPr>
        <w:rFonts w:ascii="Wingdings" w:hAnsi="Wingdings" w:hint="default"/>
        <w:color w:val="FF0000"/>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26">
    <w:nsid w:val="5CE92820"/>
    <w:multiLevelType w:val="hybridMultilevel"/>
    <w:tmpl w:val="304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28">
    <w:nsid w:val="66173E58"/>
    <w:multiLevelType w:val="hybridMultilevel"/>
    <w:tmpl w:val="10CCBA4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2A7426"/>
    <w:multiLevelType w:val="hybridMultilevel"/>
    <w:tmpl w:val="317A7E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932453"/>
    <w:multiLevelType w:val="multilevel"/>
    <w:tmpl w:val="8B64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2">
    <w:nsid w:val="6FCD6E06"/>
    <w:multiLevelType w:val="hybridMultilevel"/>
    <w:tmpl w:val="4CD4F294"/>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390807"/>
    <w:multiLevelType w:val="hybridMultilevel"/>
    <w:tmpl w:val="5BD676B0"/>
    <w:lvl w:ilvl="0" w:tplc="F72AA812">
      <w:start w:val="1"/>
      <w:numFmt w:val="bullet"/>
      <w:lvlText w:val=""/>
      <w:lvlJc w:val="left"/>
      <w:pPr>
        <w:ind w:left="1080" w:hanging="360"/>
      </w:pPr>
      <w:rPr>
        <w:rFonts w:ascii="Wingdings" w:hAnsi="Wingdings" w:hint="default"/>
        <w:color w:val="FF0000"/>
        <w:sz w:val="14"/>
        <w:szCs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5EC372E"/>
    <w:multiLevelType w:val="hybridMultilevel"/>
    <w:tmpl w:val="591E2904"/>
    <w:lvl w:ilvl="0" w:tplc="F72AA812">
      <w:start w:val="1"/>
      <w:numFmt w:val="bullet"/>
      <w:lvlText w:val=""/>
      <w:lvlJc w:val="left"/>
      <w:pPr>
        <w:ind w:left="720" w:hanging="360"/>
      </w:pPr>
      <w:rPr>
        <w:rFonts w:ascii="Wingdings" w:hAnsi="Wingdings" w:hint="default"/>
        <w:color w:val="FF0000"/>
        <w:sz w:val="14"/>
        <w:szCs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474D0"/>
    <w:multiLevelType w:val="hybridMultilevel"/>
    <w:tmpl w:val="357E9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7"/>
  </w:num>
  <w:num w:numId="4">
    <w:abstractNumId w:val="11"/>
  </w:num>
  <w:num w:numId="5">
    <w:abstractNumId w:val="27"/>
  </w:num>
  <w:num w:numId="6">
    <w:abstractNumId w:val="10"/>
  </w:num>
  <w:num w:numId="7">
    <w:abstractNumId w:val="31"/>
  </w:num>
  <w:num w:numId="8">
    <w:abstractNumId w:val="15"/>
  </w:num>
  <w:num w:numId="9">
    <w:abstractNumId w:val="0"/>
  </w:num>
  <w:num w:numId="10">
    <w:abstractNumId w:val="13"/>
  </w:num>
  <w:num w:numId="11">
    <w:abstractNumId w:val="21"/>
  </w:num>
  <w:num w:numId="12">
    <w:abstractNumId w:val="16"/>
  </w:num>
  <w:num w:numId="13">
    <w:abstractNumId w:val="30"/>
  </w:num>
  <w:num w:numId="14">
    <w:abstractNumId w:val="26"/>
  </w:num>
  <w:num w:numId="15">
    <w:abstractNumId w:val="32"/>
  </w:num>
  <w:num w:numId="16">
    <w:abstractNumId w:val="19"/>
  </w:num>
  <w:num w:numId="17">
    <w:abstractNumId w:val="18"/>
  </w:num>
  <w:num w:numId="18">
    <w:abstractNumId w:val="28"/>
  </w:num>
  <w:num w:numId="19">
    <w:abstractNumId w:val="24"/>
  </w:num>
  <w:num w:numId="20">
    <w:abstractNumId w:val="20"/>
  </w:num>
  <w:num w:numId="21">
    <w:abstractNumId w:val="14"/>
  </w:num>
  <w:num w:numId="22">
    <w:abstractNumId w:val="35"/>
  </w:num>
  <w:num w:numId="23">
    <w:abstractNumId w:val="33"/>
  </w:num>
  <w:num w:numId="24">
    <w:abstractNumId w:val="34"/>
  </w:num>
  <w:num w:numId="25">
    <w:abstractNumId w:val="29"/>
  </w:num>
  <w:num w:numId="26">
    <w:abstractNumId w:val="12"/>
  </w:num>
  <w:num w:numId="27">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E2"/>
    <w:rsid w:val="00006174"/>
    <w:rsid w:val="00011386"/>
    <w:rsid w:val="00021144"/>
    <w:rsid w:val="00024672"/>
    <w:rsid w:val="0003708E"/>
    <w:rsid w:val="00054B91"/>
    <w:rsid w:val="0006000A"/>
    <w:rsid w:val="00066C11"/>
    <w:rsid w:val="00067B18"/>
    <w:rsid w:val="00094539"/>
    <w:rsid w:val="000A3DFB"/>
    <w:rsid w:val="000B66B7"/>
    <w:rsid w:val="000C0510"/>
    <w:rsid w:val="000D6E62"/>
    <w:rsid w:val="000D7593"/>
    <w:rsid w:val="000F70CA"/>
    <w:rsid w:val="001011B0"/>
    <w:rsid w:val="00103B97"/>
    <w:rsid w:val="0011009D"/>
    <w:rsid w:val="00141B75"/>
    <w:rsid w:val="001469E6"/>
    <w:rsid w:val="001478F8"/>
    <w:rsid w:val="00150547"/>
    <w:rsid w:val="001508F1"/>
    <w:rsid w:val="00186DC5"/>
    <w:rsid w:val="00196964"/>
    <w:rsid w:val="001A13A1"/>
    <w:rsid w:val="001A777E"/>
    <w:rsid w:val="001B2D40"/>
    <w:rsid w:val="001B77F7"/>
    <w:rsid w:val="001D2A3B"/>
    <w:rsid w:val="001E0B02"/>
    <w:rsid w:val="002108AC"/>
    <w:rsid w:val="00212BC1"/>
    <w:rsid w:val="00221F4F"/>
    <w:rsid w:val="00225875"/>
    <w:rsid w:val="00235063"/>
    <w:rsid w:val="00236D60"/>
    <w:rsid w:val="00241CD9"/>
    <w:rsid w:val="002553CA"/>
    <w:rsid w:val="002652AE"/>
    <w:rsid w:val="00272BF7"/>
    <w:rsid w:val="00282814"/>
    <w:rsid w:val="00291102"/>
    <w:rsid w:val="002930F4"/>
    <w:rsid w:val="002A10B9"/>
    <w:rsid w:val="002A1743"/>
    <w:rsid w:val="002A52A7"/>
    <w:rsid w:val="002A7FDA"/>
    <w:rsid w:val="002B2B01"/>
    <w:rsid w:val="002B377D"/>
    <w:rsid w:val="002D248D"/>
    <w:rsid w:val="002D37A4"/>
    <w:rsid w:val="002D3D80"/>
    <w:rsid w:val="002F202F"/>
    <w:rsid w:val="002F62E4"/>
    <w:rsid w:val="00366DD7"/>
    <w:rsid w:val="00376540"/>
    <w:rsid w:val="00385AB4"/>
    <w:rsid w:val="00394CD0"/>
    <w:rsid w:val="003B0184"/>
    <w:rsid w:val="003B19E2"/>
    <w:rsid w:val="003B719C"/>
    <w:rsid w:val="003C1ED5"/>
    <w:rsid w:val="003C2935"/>
    <w:rsid w:val="003C2E4E"/>
    <w:rsid w:val="003F53F6"/>
    <w:rsid w:val="0040135F"/>
    <w:rsid w:val="00407FA0"/>
    <w:rsid w:val="004122B6"/>
    <w:rsid w:val="004205B9"/>
    <w:rsid w:val="0042144A"/>
    <w:rsid w:val="004461D8"/>
    <w:rsid w:val="00450CF1"/>
    <w:rsid w:val="0045684C"/>
    <w:rsid w:val="00462949"/>
    <w:rsid w:val="00465309"/>
    <w:rsid w:val="00482650"/>
    <w:rsid w:val="00483291"/>
    <w:rsid w:val="00487EEC"/>
    <w:rsid w:val="004D15F2"/>
    <w:rsid w:val="004E2DE8"/>
    <w:rsid w:val="00505593"/>
    <w:rsid w:val="00525216"/>
    <w:rsid w:val="00530997"/>
    <w:rsid w:val="00547C06"/>
    <w:rsid w:val="005550C8"/>
    <w:rsid w:val="005609FA"/>
    <w:rsid w:val="005714CA"/>
    <w:rsid w:val="00571ADB"/>
    <w:rsid w:val="005721B1"/>
    <w:rsid w:val="00594F3B"/>
    <w:rsid w:val="005B741B"/>
    <w:rsid w:val="005C2494"/>
    <w:rsid w:val="005D2827"/>
    <w:rsid w:val="005D431A"/>
    <w:rsid w:val="005E3CB1"/>
    <w:rsid w:val="005F4B44"/>
    <w:rsid w:val="005F5B01"/>
    <w:rsid w:val="00601834"/>
    <w:rsid w:val="00614332"/>
    <w:rsid w:val="00621757"/>
    <w:rsid w:val="00625826"/>
    <w:rsid w:val="00626753"/>
    <w:rsid w:val="00643C19"/>
    <w:rsid w:val="006662E9"/>
    <w:rsid w:val="00681D7A"/>
    <w:rsid w:val="00684D0B"/>
    <w:rsid w:val="006A2962"/>
    <w:rsid w:val="006A5F18"/>
    <w:rsid w:val="006B4CE3"/>
    <w:rsid w:val="006F0425"/>
    <w:rsid w:val="006F6C12"/>
    <w:rsid w:val="00704276"/>
    <w:rsid w:val="007042CC"/>
    <w:rsid w:val="00711BA5"/>
    <w:rsid w:val="00711F7E"/>
    <w:rsid w:val="00721013"/>
    <w:rsid w:val="007256C2"/>
    <w:rsid w:val="0072770F"/>
    <w:rsid w:val="00733F9E"/>
    <w:rsid w:val="00740D80"/>
    <w:rsid w:val="007533F1"/>
    <w:rsid w:val="007538F2"/>
    <w:rsid w:val="00754AF6"/>
    <w:rsid w:val="00761EE6"/>
    <w:rsid w:val="00763939"/>
    <w:rsid w:val="0076562F"/>
    <w:rsid w:val="00766D1F"/>
    <w:rsid w:val="00766DA8"/>
    <w:rsid w:val="00770C55"/>
    <w:rsid w:val="00770E8B"/>
    <w:rsid w:val="00771612"/>
    <w:rsid w:val="0077733C"/>
    <w:rsid w:val="0078762D"/>
    <w:rsid w:val="00787CE0"/>
    <w:rsid w:val="00790172"/>
    <w:rsid w:val="00793BAA"/>
    <w:rsid w:val="0079418C"/>
    <w:rsid w:val="0079494A"/>
    <w:rsid w:val="0079731E"/>
    <w:rsid w:val="007A5744"/>
    <w:rsid w:val="007B4F4F"/>
    <w:rsid w:val="007B7299"/>
    <w:rsid w:val="007D1813"/>
    <w:rsid w:val="007D264F"/>
    <w:rsid w:val="007D2C49"/>
    <w:rsid w:val="007F3641"/>
    <w:rsid w:val="00803B54"/>
    <w:rsid w:val="008129C8"/>
    <w:rsid w:val="008207A6"/>
    <w:rsid w:val="00823987"/>
    <w:rsid w:val="0083476C"/>
    <w:rsid w:val="008371FB"/>
    <w:rsid w:val="00843EC9"/>
    <w:rsid w:val="00850CC3"/>
    <w:rsid w:val="008626E5"/>
    <w:rsid w:val="00867A7F"/>
    <w:rsid w:val="008800C8"/>
    <w:rsid w:val="00896132"/>
    <w:rsid w:val="008A6F48"/>
    <w:rsid w:val="008A718A"/>
    <w:rsid w:val="008D0423"/>
    <w:rsid w:val="008D0E63"/>
    <w:rsid w:val="008D54DD"/>
    <w:rsid w:val="008D6665"/>
    <w:rsid w:val="00920467"/>
    <w:rsid w:val="00941E6D"/>
    <w:rsid w:val="00945A36"/>
    <w:rsid w:val="009469ED"/>
    <w:rsid w:val="0095012C"/>
    <w:rsid w:val="009645F7"/>
    <w:rsid w:val="00976F27"/>
    <w:rsid w:val="00985DCE"/>
    <w:rsid w:val="009865BD"/>
    <w:rsid w:val="00990521"/>
    <w:rsid w:val="00993BE5"/>
    <w:rsid w:val="009A15F1"/>
    <w:rsid w:val="009A4DD3"/>
    <w:rsid w:val="009A656D"/>
    <w:rsid w:val="009D077C"/>
    <w:rsid w:val="009D5B35"/>
    <w:rsid w:val="009E1295"/>
    <w:rsid w:val="009E194E"/>
    <w:rsid w:val="00A0016C"/>
    <w:rsid w:val="00A0142C"/>
    <w:rsid w:val="00A14799"/>
    <w:rsid w:val="00A234BD"/>
    <w:rsid w:val="00A572F6"/>
    <w:rsid w:val="00A6430A"/>
    <w:rsid w:val="00A71C6A"/>
    <w:rsid w:val="00A770B8"/>
    <w:rsid w:val="00A8512F"/>
    <w:rsid w:val="00A90DCD"/>
    <w:rsid w:val="00AB094F"/>
    <w:rsid w:val="00AB26E9"/>
    <w:rsid w:val="00AB72B0"/>
    <w:rsid w:val="00AC0C82"/>
    <w:rsid w:val="00AE618F"/>
    <w:rsid w:val="00AE7F85"/>
    <w:rsid w:val="00B013A4"/>
    <w:rsid w:val="00B215DB"/>
    <w:rsid w:val="00B4341E"/>
    <w:rsid w:val="00B43570"/>
    <w:rsid w:val="00B461AD"/>
    <w:rsid w:val="00B572D2"/>
    <w:rsid w:val="00B61687"/>
    <w:rsid w:val="00B712B8"/>
    <w:rsid w:val="00B7545F"/>
    <w:rsid w:val="00B93437"/>
    <w:rsid w:val="00B97A5E"/>
    <w:rsid w:val="00BA593F"/>
    <w:rsid w:val="00BB2053"/>
    <w:rsid w:val="00BC3CE3"/>
    <w:rsid w:val="00BC6F9C"/>
    <w:rsid w:val="00BD2CDF"/>
    <w:rsid w:val="00BD78B5"/>
    <w:rsid w:val="00BE0C8E"/>
    <w:rsid w:val="00BF502C"/>
    <w:rsid w:val="00C1146C"/>
    <w:rsid w:val="00C13758"/>
    <w:rsid w:val="00C21B19"/>
    <w:rsid w:val="00C22A2F"/>
    <w:rsid w:val="00C317AD"/>
    <w:rsid w:val="00C31D75"/>
    <w:rsid w:val="00C6602D"/>
    <w:rsid w:val="00C817A5"/>
    <w:rsid w:val="00C82318"/>
    <w:rsid w:val="00C831EF"/>
    <w:rsid w:val="00C84DF6"/>
    <w:rsid w:val="00C874AC"/>
    <w:rsid w:val="00C905CE"/>
    <w:rsid w:val="00C90A9D"/>
    <w:rsid w:val="00C97039"/>
    <w:rsid w:val="00C973C8"/>
    <w:rsid w:val="00CA1A5A"/>
    <w:rsid w:val="00CB01F2"/>
    <w:rsid w:val="00CC1F1F"/>
    <w:rsid w:val="00CC6532"/>
    <w:rsid w:val="00CD44F5"/>
    <w:rsid w:val="00CE315D"/>
    <w:rsid w:val="00CE535A"/>
    <w:rsid w:val="00CF6DB3"/>
    <w:rsid w:val="00CF6FE7"/>
    <w:rsid w:val="00D01468"/>
    <w:rsid w:val="00D254C4"/>
    <w:rsid w:val="00D43F9E"/>
    <w:rsid w:val="00D50602"/>
    <w:rsid w:val="00D81498"/>
    <w:rsid w:val="00D87F3D"/>
    <w:rsid w:val="00DA390C"/>
    <w:rsid w:val="00DB0A54"/>
    <w:rsid w:val="00DC62B4"/>
    <w:rsid w:val="00DE07C5"/>
    <w:rsid w:val="00DE4CA8"/>
    <w:rsid w:val="00DE5D44"/>
    <w:rsid w:val="00DF4D67"/>
    <w:rsid w:val="00E16676"/>
    <w:rsid w:val="00E21200"/>
    <w:rsid w:val="00E322C2"/>
    <w:rsid w:val="00E66A03"/>
    <w:rsid w:val="00E705A3"/>
    <w:rsid w:val="00E7493D"/>
    <w:rsid w:val="00E75687"/>
    <w:rsid w:val="00E948C0"/>
    <w:rsid w:val="00EA724D"/>
    <w:rsid w:val="00EB00B1"/>
    <w:rsid w:val="00EC747A"/>
    <w:rsid w:val="00EC7860"/>
    <w:rsid w:val="00ED3AE7"/>
    <w:rsid w:val="00ED72DC"/>
    <w:rsid w:val="00EF241A"/>
    <w:rsid w:val="00F0039E"/>
    <w:rsid w:val="00F03188"/>
    <w:rsid w:val="00F06562"/>
    <w:rsid w:val="00F1525B"/>
    <w:rsid w:val="00F27923"/>
    <w:rsid w:val="00F27D11"/>
    <w:rsid w:val="00F34F52"/>
    <w:rsid w:val="00F51BCD"/>
    <w:rsid w:val="00F6405B"/>
    <w:rsid w:val="00F80540"/>
    <w:rsid w:val="00F94A09"/>
    <w:rsid w:val="00F95639"/>
    <w:rsid w:val="00FA3081"/>
    <w:rsid w:val="00FA5D44"/>
    <w:rsid w:val="00FB7F7E"/>
    <w:rsid w:val="00FC1866"/>
    <w:rsid w:val="00FC193D"/>
    <w:rsid w:val="00FC4F46"/>
    <w:rsid w:val="00FD5009"/>
    <w:rsid w:val="00FD72D4"/>
    <w:rsid w:val="00FE50A8"/>
    <w:rsid w:val="00FE55A1"/>
    <w:rsid w:val="00FF0079"/>
    <w:rsid w:val="00FF54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44C68E-6E25-46E2-9098-58CB3465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14:textFill>
        <w14:solidFill>
          <w14:srgbClr w14:val="000000"/>
        </w14:solidFill>
      </w14:textFill>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uiPriority w:val="99"/>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uiPriority w:val="99"/>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89663">
      <w:bodyDiv w:val="1"/>
      <w:marLeft w:val="0"/>
      <w:marRight w:val="0"/>
      <w:marTop w:val="0"/>
      <w:marBottom w:val="0"/>
      <w:divBdr>
        <w:top w:val="none" w:sz="0" w:space="0" w:color="auto"/>
        <w:left w:val="none" w:sz="0" w:space="0" w:color="auto"/>
        <w:bottom w:val="none" w:sz="0" w:space="0" w:color="auto"/>
        <w:right w:val="none" w:sz="0" w:space="0" w:color="auto"/>
      </w:divBdr>
    </w:div>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20150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rcane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DF08A-8515-48EC-AF59-CA662B93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22029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Krishna Mehta</cp:lastModifiedBy>
  <cp:revision>2</cp:revision>
  <dcterms:created xsi:type="dcterms:W3CDTF">2019-04-09T18:32:00Z</dcterms:created>
  <dcterms:modified xsi:type="dcterms:W3CDTF">2019-04-09T18:32:00Z</dcterms:modified>
  <cp:category>BSM</cp:category>
</cp:coreProperties>
</file>