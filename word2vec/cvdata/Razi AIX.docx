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F8" w:rsidRDefault="00A645F8" w:rsidP="00A645F8">
      <w:pPr>
        <w:pStyle w:val="NoSpacing"/>
        <w:jc w:val="center"/>
        <w:rPr>
          <w:b/>
          <w:noProof/>
          <w:sz w:val="24"/>
          <w:szCs w:val="24"/>
        </w:rPr>
      </w:pPr>
      <w:r w:rsidRPr="00723D8C">
        <w:rPr>
          <w:b/>
          <w:noProof/>
          <w:sz w:val="24"/>
          <w:szCs w:val="24"/>
        </w:rPr>
        <w:t>Syed Raziuddin Ali Sofi</w:t>
      </w:r>
    </w:p>
    <w:p w:rsidR="00075A3E" w:rsidRPr="00AB2FA5" w:rsidRDefault="00075A3E" w:rsidP="0080319D">
      <w:pPr>
        <w:tabs>
          <w:tab w:val="left" w:pos="3360"/>
        </w:tabs>
        <w:spacing w:after="0" w:line="240" w:lineRule="auto"/>
        <w:rPr>
          <w:b/>
        </w:rPr>
      </w:pPr>
    </w:p>
    <w:p w:rsidR="00784B6F" w:rsidRDefault="00B34580" w:rsidP="0080319D">
      <w:pPr>
        <w:tabs>
          <w:tab w:val="left" w:pos="3360"/>
        </w:tabs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97298F">
        <w:rPr>
          <w:rFonts w:ascii="Tahoma" w:hAnsi="Tahoma" w:cs="Tahoma"/>
          <w:b/>
          <w:sz w:val="20"/>
          <w:szCs w:val="20"/>
          <w:u w:val="single"/>
        </w:rPr>
        <w:t>SUMMARY:</w:t>
      </w:r>
    </w:p>
    <w:p w:rsidR="00BF4039" w:rsidRDefault="00BF4039" w:rsidP="00C87150">
      <w:pPr>
        <w:pStyle w:val="ListBullet"/>
        <w:widowControl w:val="0"/>
        <w:numPr>
          <w:ilvl w:val="0"/>
          <w:numId w:val="0"/>
        </w:numPr>
        <w:adjustRightInd w:val="0"/>
        <w:ind w:left="864"/>
        <w:jc w:val="left"/>
        <w:rPr>
          <w:rFonts w:ascii="Tahoma" w:eastAsia="Calibri" w:hAnsi="Tahoma" w:cs="Tahoma"/>
          <w:snapToGrid/>
          <w:lang w:eastAsia="zh-CN"/>
        </w:rPr>
      </w:pPr>
    </w:p>
    <w:p w:rsidR="00C87150" w:rsidRPr="00266B7D" w:rsidRDefault="00C87150" w:rsidP="00C87150">
      <w:pPr>
        <w:pStyle w:val="normal0"/>
        <w:numPr>
          <w:ilvl w:val="0"/>
          <w:numId w:val="29"/>
        </w:numPr>
        <w:ind w:left="0" w:hanging="359"/>
        <w:rPr>
          <w:rFonts w:ascii="Arial" w:eastAsia="Georgia" w:hAnsi="Arial" w:cs="Arial"/>
          <w:sz w:val="20"/>
        </w:rPr>
      </w:pPr>
      <w:r w:rsidRPr="002C6DE1">
        <w:rPr>
          <w:rFonts w:ascii="Arial" w:eastAsia="Georgia" w:hAnsi="Arial" w:cs="Arial"/>
          <w:b/>
          <w:sz w:val="20"/>
        </w:rPr>
        <w:t>7</w:t>
      </w:r>
      <w:r>
        <w:rPr>
          <w:rFonts w:ascii="Arial" w:eastAsia="Georgia" w:hAnsi="Arial" w:cs="Arial"/>
          <w:b/>
          <w:sz w:val="20"/>
        </w:rPr>
        <w:t xml:space="preserve"> +</w:t>
      </w:r>
      <w:r w:rsidRPr="002C6DE1">
        <w:rPr>
          <w:rFonts w:ascii="Arial" w:eastAsia="Georgia" w:hAnsi="Arial" w:cs="Arial"/>
          <w:b/>
          <w:sz w:val="20"/>
        </w:rPr>
        <w:t xml:space="preserve"> years</w:t>
      </w:r>
      <w:r w:rsidRPr="00266B7D">
        <w:rPr>
          <w:rFonts w:ascii="Arial" w:eastAsia="Georgia" w:hAnsi="Arial" w:cs="Arial"/>
          <w:sz w:val="20"/>
        </w:rPr>
        <w:t xml:space="preserve"> of experience as a UNIX Administrator with </w:t>
      </w:r>
      <w:r w:rsidRPr="00266B7D">
        <w:rPr>
          <w:rFonts w:ascii="Arial" w:eastAsia="Georgia" w:hAnsi="Arial" w:cs="Arial"/>
          <w:b/>
          <w:sz w:val="20"/>
        </w:rPr>
        <w:t>AIX 5.x, 6.1, 7.1, HP-UX 11i, RHEL 5.x, 6.x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Experience in installing, configuring, maintaining and troubleshooting </w:t>
      </w:r>
      <w:r w:rsidRPr="00266B7D">
        <w:rPr>
          <w:rFonts w:ascii="Arial" w:eastAsia="Georgia" w:hAnsi="Arial" w:cs="Arial"/>
          <w:b/>
          <w:sz w:val="20"/>
        </w:rPr>
        <w:t>AIX, Linux and HP-UX</w:t>
      </w:r>
      <w:r w:rsidRPr="00266B7D">
        <w:rPr>
          <w:rFonts w:ascii="Arial" w:eastAsia="Georgia" w:hAnsi="Arial" w:cs="Arial"/>
          <w:sz w:val="20"/>
        </w:rPr>
        <w:t xml:space="preserve"> servers in large environments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Extensive experience with </w:t>
      </w:r>
      <w:r w:rsidRPr="00266B7D">
        <w:rPr>
          <w:rFonts w:ascii="Arial" w:eastAsia="Georgia" w:hAnsi="Arial" w:cs="Arial"/>
          <w:b/>
          <w:sz w:val="20"/>
        </w:rPr>
        <w:t>IBM PowerVM</w:t>
      </w:r>
      <w:r w:rsidRPr="00266B7D">
        <w:rPr>
          <w:rFonts w:ascii="Arial" w:eastAsia="Georgia" w:hAnsi="Arial" w:cs="Arial"/>
          <w:sz w:val="20"/>
        </w:rPr>
        <w:t xml:space="preserve"> technologies such as Micro Partitioning, DLPAR, Shared processor Pools, VIO, VSCSI, NPIV, Live Partition Mobility (LPM), Active Memory Sharing/Expansion (AMS/AME), Shared Ethernet adapter (SEA), Virtual Switches</w:t>
      </w:r>
    </w:p>
    <w:p w:rsidR="00C87150" w:rsidRPr="004B530E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hAnsi="Arial" w:cs="Arial"/>
          <w:sz w:val="20"/>
        </w:rPr>
        <w:t xml:space="preserve">Extensive Experience in Installation and Administration of </w:t>
      </w:r>
      <w:r w:rsidRPr="00266B7D">
        <w:rPr>
          <w:rFonts w:ascii="Arial" w:hAnsi="Arial" w:cs="Arial"/>
          <w:b/>
          <w:sz w:val="20"/>
        </w:rPr>
        <w:t xml:space="preserve">Red Hat Linux8/9, RHEL 3.0/4.0/5.0/6.0 </w:t>
      </w:r>
      <w:r w:rsidRPr="00266B7D">
        <w:rPr>
          <w:rFonts w:ascii="Arial" w:hAnsi="Arial" w:cs="Arial"/>
          <w:sz w:val="20"/>
        </w:rPr>
        <w:t>Server family</w:t>
      </w:r>
    </w:p>
    <w:p w:rsidR="00C87150" w:rsidRPr="004B530E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>
        <w:rPr>
          <w:rFonts w:ascii="Arial" w:hAnsi="Arial" w:cs="Arial"/>
          <w:sz w:val="20"/>
        </w:rPr>
        <w:t>Responsible for installation, configuration, and administration of Oracle10g/11g database on SCO Unix, Linux, and Windows 2003 Servers and also an integral part of the backup and recovery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hAnsi="Arial" w:cs="Arial"/>
          <w:sz w:val="20"/>
        </w:rPr>
        <w:t xml:space="preserve">Proficient in installation and configuration of </w:t>
      </w:r>
      <w:r w:rsidRPr="00266B7D">
        <w:rPr>
          <w:rFonts w:ascii="Arial" w:hAnsi="Arial" w:cs="Arial"/>
          <w:b/>
          <w:sz w:val="20"/>
        </w:rPr>
        <w:t>Web Sphere Applications</w:t>
      </w:r>
      <w:r w:rsidRPr="00266B7D">
        <w:rPr>
          <w:rFonts w:ascii="Arial" w:hAnsi="Arial" w:cs="Arial"/>
          <w:sz w:val="20"/>
        </w:rPr>
        <w:t xml:space="preserve"> on Red Hat Linux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hAnsi="Arial" w:cs="Arial"/>
          <w:sz w:val="20"/>
        </w:rPr>
        <w:t>Experience in setting up a PXE boot environment with Red Hat Linux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hAnsi="Arial" w:cs="Arial"/>
          <w:kern w:val="1"/>
          <w:sz w:val="20"/>
        </w:rPr>
        <w:t xml:space="preserve">Experience with installation of packages, patches, maintenance &amp; </w:t>
      </w:r>
      <w:r w:rsidRPr="00266B7D">
        <w:rPr>
          <w:rFonts w:ascii="Arial" w:hAnsi="Arial" w:cs="Arial"/>
          <w:bCs/>
          <w:kern w:val="1"/>
          <w:sz w:val="20"/>
        </w:rPr>
        <w:t>RPM</w:t>
      </w:r>
      <w:r w:rsidRPr="00266B7D">
        <w:rPr>
          <w:rFonts w:ascii="Arial" w:hAnsi="Arial" w:cs="Arial"/>
          <w:kern w:val="1"/>
          <w:sz w:val="20"/>
        </w:rPr>
        <w:t xml:space="preserve"> updates on Red Hat Linux.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Knowledge of VMware virtualization,</w:t>
      </w:r>
      <w:r w:rsidRPr="00266B7D">
        <w:rPr>
          <w:rFonts w:ascii="Arial" w:eastAsia="Georgia" w:hAnsi="Arial" w:cs="Arial"/>
          <w:b/>
          <w:sz w:val="20"/>
        </w:rPr>
        <w:t xml:space="preserve"> ESX/ESXi 4.x, 5.x, vmware vsphere, vcenter, vmotion and DRS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Experience with volume management technologies such as AIX </w:t>
      </w:r>
      <w:r w:rsidRPr="00266B7D">
        <w:rPr>
          <w:rFonts w:ascii="Arial" w:eastAsia="Georgia" w:hAnsi="Arial" w:cs="Arial"/>
          <w:b/>
          <w:sz w:val="20"/>
        </w:rPr>
        <w:t>LVM, Veritas Storage Foundation (VXVM), HP-UX LVM, LINUX LVM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Hardware experience with IBM P Series (</w:t>
      </w:r>
      <w:r w:rsidRPr="00266B7D">
        <w:rPr>
          <w:rFonts w:ascii="Arial" w:eastAsia="Georgia" w:hAnsi="Arial" w:cs="Arial"/>
          <w:b/>
          <w:sz w:val="20"/>
        </w:rPr>
        <w:t>P4, P5, P6, P7</w:t>
      </w:r>
      <w:r w:rsidRPr="00266B7D">
        <w:rPr>
          <w:rFonts w:ascii="Arial" w:eastAsia="Georgia" w:hAnsi="Arial" w:cs="Arial"/>
          <w:sz w:val="20"/>
        </w:rPr>
        <w:t xml:space="preserve">), </w:t>
      </w:r>
      <w:r w:rsidRPr="00266B7D">
        <w:rPr>
          <w:rFonts w:ascii="Arial" w:eastAsia="Georgia" w:hAnsi="Arial" w:cs="Arial"/>
          <w:b/>
          <w:sz w:val="20"/>
        </w:rPr>
        <w:t>IBM X series, HP 9000, Proliant DL series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Extensive experience with automated installation and system management technologies such as </w:t>
      </w:r>
      <w:r w:rsidRPr="00266B7D">
        <w:rPr>
          <w:rFonts w:ascii="Arial" w:eastAsia="Georgia" w:hAnsi="Arial" w:cs="Arial"/>
          <w:b/>
          <w:sz w:val="20"/>
        </w:rPr>
        <w:t>AIX NIM, HMC, Redhat Kickstart, HP-UX Ignite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Experience in Upgrading/Patching AIX Servers using </w:t>
      </w:r>
      <w:r w:rsidRPr="00266B7D">
        <w:rPr>
          <w:rFonts w:ascii="Arial" w:eastAsia="Georgia" w:hAnsi="Arial" w:cs="Arial"/>
          <w:b/>
          <w:sz w:val="20"/>
        </w:rPr>
        <w:t xml:space="preserve">NIMADM, Alt_disk_update, multibos, instfix, installp 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Experience in High Availability Technologies such as </w:t>
      </w:r>
      <w:r w:rsidRPr="00266B7D">
        <w:rPr>
          <w:rFonts w:ascii="Arial" w:eastAsia="Georgia" w:hAnsi="Arial" w:cs="Arial"/>
          <w:b/>
          <w:sz w:val="20"/>
        </w:rPr>
        <w:t>HACMP/PowerHA (5.x, 6.1, 7.1) Redhat Cluster, HP Service Guard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Experience in working with SAN/NAS technologies such as </w:t>
      </w:r>
      <w:r w:rsidRPr="00266B7D">
        <w:rPr>
          <w:rFonts w:ascii="Arial" w:eastAsia="Georgia" w:hAnsi="Arial" w:cs="Arial"/>
          <w:b/>
          <w:sz w:val="20"/>
        </w:rPr>
        <w:t>EMC (vmax, dmx, clariion), IBM Data storage (DS 8k, 6k, 4k), Hitachi, Netapp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Worked with Multipath technologies such as EMC </w:t>
      </w:r>
      <w:r w:rsidRPr="00266B7D">
        <w:rPr>
          <w:rFonts w:ascii="Arial" w:eastAsia="Georgia" w:hAnsi="Arial" w:cs="Arial"/>
          <w:b/>
          <w:sz w:val="20"/>
        </w:rPr>
        <w:t>powerpath, AIX MPIO, SDDPCM, Veritas Dynamic Multipathing (vxdmp), Redhat DM-Multipath, HP-UX Native Multipathing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Performance monitoring using </w:t>
      </w:r>
      <w:r w:rsidRPr="00266B7D">
        <w:rPr>
          <w:rFonts w:ascii="Arial" w:eastAsia="Georgia" w:hAnsi="Arial" w:cs="Arial"/>
          <w:b/>
          <w:sz w:val="20"/>
        </w:rPr>
        <w:t>vmstat, iostat, svmon, sar, topas, nmon, top, glance</w:t>
      </w:r>
    </w:p>
    <w:p w:rsidR="00C87150" w:rsidRPr="005D0939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Experience in Shell scripting using </w:t>
      </w:r>
      <w:r>
        <w:rPr>
          <w:rFonts w:ascii="Arial" w:eastAsia="Georgia" w:hAnsi="Arial" w:cs="Arial"/>
          <w:b/>
          <w:sz w:val="20"/>
        </w:rPr>
        <w:t>Korn,</w:t>
      </w:r>
      <w:r w:rsidRPr="00266B7D">
        <w:rPr>
          <w:rFonts w:ascii="Arial" w:eastAsia="Georgia" w:hAnsi="Arial" w:cs="Arial"/>
          <w:b/>
          <w:sz w:val="20"/>
        </w:rPr>
        <w:t xml:space="preserve"> bash and Perl</w:t>
      </w:r>
    </w:p>
    <w:p w:rsidR="00C87150" w:rsidRPr="005D0939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5D0939">
        <w:rPr>
          <w:rFonts w:ascii="Arial" w:eastAsia="Georgia" w:hAnsi="Arial" w:cs="Arial"/>
          <w:sz w:val="20"/>
        </w:rPr>
        <w:t xml:space="preserve">Have done basic scripting in </w:t>
      </w:r>
      <w:r w:rsidRPr="00724D04">
        <w:rPr>
          <w:rFonts w:ascii="Arial" w:eastAsia="Georgia" w:hAnsi="Arial" w:cs="Arial"/>
          <w:b/>
          <w:sz w:val="20"/>
        </w:rPr>
        <w:t>Ruby, Python</w:t>
      </w:r>
      <w:r w:rsidRPr="005D0939">
        <w:rPr>
          <w:rFonts w:ascii="Arial" w:eastAsia="Georgia" w:hAnsi="Arial" w:cs="Arial"/>
          <w:sz w:val="20"/>
        </w:rPr>
        <w:t xml:space="preserve">, </w:t>
      </w:r>
      <w:r>
        <w:rPr>
          <w:rFonts w:ascii="Arial" w:eastAsia="Georgia" w:hAnsi="Arial" w:cs="Arial"/>
          <w:sz w:val="20"/>
        </w:rPr>
        <w:t xml:space="preserve">and </w:t>
      </w:r>
      <w:r w:rsidRPr="00724D04">
        <w:rPr>
          <w:rFonts w:ascii="Arial" w:eastAsia="Georgia" w:hAnsi="Arial" w:cs="Arial"/>
          <w:b/>
          <w:sz w:val="20"/>
        </w:rPr>
        <w:t>CSH</w:t>
      </w:r>
      <w:r>
        <w:rPr>
          <w:rFonts w:ascii="Arial" w:eastAsia="Georgia" w:hAnsi="Arial" w:cs="Arial"/>
          <w:sz w:val="20"/>
        </w:rPr>
        <w:t xml:space="preserve"> </w:t>
      </w:r>
      <w:r w:rsidRPr="005D0939">
        <w:rPr>
          <w:rFonts w:ascii="Arial" w:eastAsia="Georgia" w:hAnsi="Arial" w:cs="Arial"/>
          <w:sz w:val="20"/>
        </w:rPr>
        <w:t>for automated task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Arial" w:hAnsi="Arial" w:cs="Arial"/>
          <w:color w:val="333333"/>
          <w:sz w:val="20"/>
          <w:highlight w:val="white"/>
        </w:rPr>
        <w:t xml:space="preserve">Proficient in working with </w:t>
      </w:r>
      <w:r w:rsidRPr="00266B7D">
        <w:rPr>
          <w:rFonts w:ascii="Arial" w:eastAsia="Arial" w:hAnsi="Arial" w:cs="Arial"/>
          <w:b/>
          <w:color w:val="333333"/>
          <w:sz w:val="20"/>
          <w:highlight w:val="white"/>
        </w:rPr>
        <w:t>TCP/IP, DNS, NFS, NIS, SSH, SAMBA, LDAP, SFTP, SNMP, Sendmail</w:t>
      </w:r>
    </w:p>
    <w:p w:rsidR="00C87150" w:rsidRPr="00266B7D" w:rsidRDefault="00C87150" w:rsidP="00C87150">
      <w:pPr>
        <w:pStyle w:val="normal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Installation configuration and administration of </w:t>
      </w:r>
      <w:r w:rsidRPr="00266B7D">
        <w:rPr>
          <w:rFonts w:ascii="Arial" w:eastAsia="Georgia" w:hAnsi="Arial" w:cs="Arial"/>
          <w:b/>
          <w:sz w:val="20"/>
        </w:rPr>
        <w:t>VIO Servers (1.5, 2.1, 2.2)</w:t>
      </w:r>
    </w:p>
    <w:p w:rsidR="00C87150" w:rsidRPr="00266B7D" w:rsidRDefault="00C87150" w:rsidP="00C87150">
      <w:pPr>
        <w:pStyle w:val="normal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Excellent presentation, analytical, documentation and interpersonal communication skills.</w:t>
      </w:r>
    </w:p>
    <w:p w:rsidR="00C87150" w:rsidRPr="00266B7D" w:rsidRDefault="00C87150" w:rsidP="00C87150">
      <w:pPr>
        <w:pStyle w:val="normal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Experience with various performance monitoring tools such as TOP, NMON, TOPAS, VMSTAT, IOSTAT etc.</w:t>
      </w:r>
    </w:p>
    <w:p w:rsidR="00C87150" w:rsidRPr="00266B7D" w:rsidRDefault="00C87150" w:rsidP="00C87150">
      <w:pPr>
        <w:pStyle w:val="normal0"/>
        <w:widowControl w:val="0"/>
        <w:numPr>
          <w:ilvl w:val="0"/>
          <w:numId w:val="29"/>
        </w:numPr>
        <w:ind w:left="0" w:hanging="359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Experienced in 24X7 on-call for unix/linux support</w:t>
      </w:r>
    </w:p>
    <w:p w:rsidR="00C87150" w:rsidRPr="00946D35" w:rsidRDefault="00C87150" w:rsidP="00C87150">
      <w:pPr>
        <w:pStyle w:val="ListBullet"/>
        <w:widowControl w:val="0"/>
        <w:numPr>
          <w:ilvl w:val="0"/>
          <w:numId w:val="0"/>
        </w:numPr>
        <w:adjustRightInd w:val="0"/>
        <w:ind w:left="864"/>
        <w:jc w:val="left"/>
        <w:rPr>
          <w:rFonts w:ascii="Arial" w:hAnsi="Arial" w:cs="Arial"/>
          <w:b/>
          <w:snapToGrid/>
        </w:rPr>
      </w:pPr>
    </w:p>
    <w:p w:rsidR="00BF4039" w:rsidRPr="00BF4039" w:rsidRDefault="00BF4039" w:rsidP="0080319D">
      <w:pPr>
        <w:pStyle w:val="ListBullet"/>
        <w:widowControl w:val="0"/>
        <w:numPr>
          <w:ilvl w:val="0"/>
          <w:numId w:val="0"/>
        </w:numPr>
        <w:adjustRightInd w:val="0"/>
        <w:ind w:left="360" w:hanging="360"/>
        <w:jc w:val="left"/>
        <w:rPr>
          <w:rFonts w:ascii="Arial" w:hAnsi="Arial" w:cs="Arial"/>
          <w:snapToGrid/>
        </w:rPr>
      </w:pPr>
    </w:p>
    <w:p w:rsidR="00BF4039" w:rsidRPr="00BF4039" w:rsidRDefault="00BF4039" w:rsidP="0080319D">
      <w:pPr>
        <w:pStyle w:val="ListBullet"/>
        <w:widowControl w:val="0"/>
        <w:numPr>
          <w:ilvl w:val="0"/>
          <w:numId w:val="0"/>
        </w:numPr>
        <w:adjustRightInd w:val="0"/>
        <w:ind w:left="360" w:hanging="360"/>
        <w:jc w:val="left"/>
        <w:rPr>
          <w:rFonts w:ascii="Arial" w:hAnsi="Arial" w:cs="Arial"/>
          <w:b/>
          <w:snapToGrid/>
        </w:rPr>
      </w:pPr>
    </w:p>
    <w:p w:rsidR="00B34580" w:rsidRDefault="00B34580" w:rsidP="0080319D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97298F">
        <w:rPr>
          <w:rFonts w:ascii="Tahoma" w:hAnsi="Tahoma" w:cs="Tahoma"/>
          <w:b/>
          <w:sz w:val="20"/>
          <w:szCs w:val="20"/>
          <w:u w:val="single"/>
        </w:rPr>
        <w:t>TECHNICAL SKILLS:</w:t>
      </w:r>
    </w:p>
    <w:p w:rsidR="00BF4039" w:rsidRPr="0097298F" w:rsidRDefault="00BF4039" w:rsidP="0080319D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8"/>
        <w:gridCol w:w="7640"/>
      </w:tblGrid>
      <w:tr w:rsidR="006C3855" w:rsidTr="006B77EC">
        <w:trPr>
          <w:trHeight w:val="3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bookmarkStart w:id="0" w:name="OLE_LINK5"/>
            <w:r w:rsidRPr="0022634F">
              <w:rPr>
                <w:rFonts w:ascii="Arial" w:hAnsi="Arial" w:cs="Arial"/>
                <w:b/>
                <w:lang w:eastAsia="en-US"/>
              </w:rPr>
              <w:t>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6C3855" w:rsidRDefault="006C3855" w:rsidP="0080319D">
            <w:pPr>
              <w:pStyle w:val="PlainText"/>
              <w:rPr>
                <w:rFonts w:ascii="Arial" w:hAnsi="Arial" w:cs="Arial"/>
                <w:lang w:eastAsia="en-US"/>
              </w:rPr>
            </w:pPr>
            <w:r w:rsidRPr="006C3855">
              <w:rPr>
                <w:rFonts w:ascii="Arial" w:hAnsi="Arial" w:cs="Arial"/>
                <w:lang w:eastAsia="en-US"/>
              </w:rPr>
              <w:t>HP DL380 G5/G6/G7/Gen8, Dell Poweredge 1950, 2300, 2450, R810.</w:t>
            </w:r>
          </w:p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lang w:eastAsia="en-US"/>
              </w:rPr>
            </w:pPr>
            <w:r w:rsidRPr="006C3855">
              <w:rPr>
                <w:rFonts w:ascii="Arial" w:hAnsi="Arial" w:cs="Arial"/>
                <w:lang w:eastAsia="en-US"/>
              </w:rPr>
              <w:t>IBM RS/6000, IBM Blade center, JS20, JS21, HS20,</w:t>
            </w:r>
            <w:r w:rsidR="00EE21B4">
              <w:rPr>
                <w:rFonts w:ascii="Arial" w:hAnsi="Arial" w:cs="Arial"/>
                <w:lang w:eastAsia="en-US"/>
              </w:rPr>
              <w:t xml:space="preserve"> IBM X Series,</w:t>
            </w:r>
            <w:r w:rsidRPr="006C3855">
              <w:rPr>
                <w:rFonts w:ascii="Arial" w:hAnsi="Arial" w:cs="Arial"/>
                <w:lang w:eastAsia="en-US"/>
              </w:rPr>
              <w:t xml:space="preserve"> pSeries 570, 590, 595, 650, 630, 670, </w:t>
            </w:r>
            <w:r w:rsidR="006B77EC">
              <w:rPr>
                <w:rFonts w:ascii="Arial" w:hAnsi="Arial" w:cs="Arial"/>
                <w:lang w:eastAsia="en-US"/>
              </w:rPr>
              <w:t>770</w:t>
            </w:r>
            <w:r w:rsidRPr="006C3855">
              <w:rPr>
                <w:rFonts w:ascii="Arial" w:hAnsi="Arial" w:cs="Arial"/>
                <w:lang w:eastAsia="en-US"/>
              </w:rPr>
              <w:t>.</w:t>
            </w:r>
          </w:p>
        </w:tc>
      </w:tr>
      <w:tr w:rsidR="006C3855" w:rsidTr="006B77EC">
        <w:trPr>
          <w:trHeight w:val="2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O / 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B77EC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>
              <w:rPr>
                <w:rFonts w:ascii="Tahoma" w:hAnsi="Tahoma" w:cs="Tahoma"/>
              </w:rPr>
              <w:t xml:space="preserve">RHEL </w:t>
            </w:r>
            <w:r w:rsidR="006C3855" w:rsidRPr="0097298F">
              <w:rPr>
                <w:rFonts w:ascii="Tahoma" w:hAnsi="Tahoma" w:cs="Tahoma"/>
              </w:rPr>
              <w:t>3.0/</w:t>
            </w:r>
            <w:r>
              <w:rPr>
                <w:rFonts w:ascii="Tahoma" w:hAnsi="Tahoma" w:cs="Tahoma"/>
              </w:rPr>
              <w:t xml:space="preserve">4.0/5.0/6.0,AIX 5.3,6.1 </w:t>
            </w:r>
            <w:r w:rsidR="006C3855" w:rsidRPr="0097298F">
              <w:rPr>
                <w:rFonts w:ascii="Tahoma" w:hAnsi="Tahoma" w:cs="Tahoma"/>
              </w:rPr>
              <w:t>Solaris 9/10/11</w:t>
            </w:r>
            <w:r w:rsidR="00E77AD2">
              <w:rPr>
                <w:rFonts w:ascii="Tahoma" w:hAnsi="Tahoma" w:cs="Tahoma"/>
              </w:rPr>
              <w:t>, SUSE 10x</w:t>
            </w:r>
          </w:p>
        </w:tc>
      </w:tr>
      <w:tr w:rsidR="006C3855" w:rsidTr="006B77EC">
        <w:trPr>
          <w:trHeight w:val="1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Naming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 w:rsidRPr="0022634F">
              <w:rPr>
                <w:rFonts w:ascii="Arial" w:hAnsi="Arial" w:cs="Arial"/>
                <w:lang w:eastAsia="en-US"/>
              </w:rPr>
              <w:t>DNS, NIS, and NIS+</w:t>
            </w:r>
          </w:p>
        </w:tc>
      </w:tr>
      <w:tr w:rsidR="006C3855" w:rsidTr="006B77EC">
        <w:trPr>
          <w:trHeight w:val="1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Backup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 w:rsidRPr="006B77EC">
              <w:rPr>
                <w:rFonts w:ascii="Arial" w:hAnsi="Arial" w:cs="Arial"/>
                <w:lang w:eastAsia="en-US"/>
              </w:rPr>
              <w:t>VeritasNetbackup 4.x/5.x/6.x</w:t>
            </w:r>
            <w:r w:rsidRPr="0022634F">
              <w:rPr>
                <w:rFonts w:ascii="Arial" w:hAnsi="Arial" w:cs="Arial"/>
                <w:b/>
                <w:lang w:eastAsia="en-US"/>
              </w:rPr>
              <w:t>,</w:t>
            </w:r>
            <w:r w:rsidRPr="0022634F">
              <w:rPr>
                <w:rFonts w:ascii="Arial" w:hAnsi="Arial" w:cs="Arial"/>
                <w:lang w:eastAsia="en-US"/>
              </w:rPr>
              <w:t>Ufsdump, ufsrestore, tar, dd, cpio</w:t>
            </w:r>
            <w:r w:rsidR="006B77EC">
              <w:rPr>
                <w:rFonts w:ascii="Arial" w:hAnsi="Arial" w:cs="Arial"/>
                <w:lang w:eastAsia="en-US"/>
              </w:rPr>
              <w:t>, Legato, TSM</w:t>
            </w:r>
          </w:p>
        </w:tc>
      </w:tr>
      <w:tr w:rsidR="006C3855" w:rsidTr="006B77EC">
        <w:trPr>
          <w:trHeight w:val="1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Script Languages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B80A5E" w:rsidP="0080319D">
            <w:pPr>
              <w:pStyle w:val="PlainText"/>
              <w:rPr>
                <w:rFonts w:ascii="Arial" w:hAnsi="Arial" w:cs="Arial"/>
                <w:b/>
                <w:u w:val="single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Bash, Shell</w:t>
            </w:r>
            <w:r w:rsidR="006B77EC">
              <w:rPr>
                <w:rFonts w:ascii="Arial" w:hAnsi="Arial" w:cs="Arial"/>
                <w:lang w:eastAsia="en-US"/>
              </w:rPr>
              <w:t>,</w:t>
            </w:r>
            <w:r>
              <w:rPr>
                <w:rFonts w:ascii="Arial" w:hAnsi="Arial" w:cs="Arial"/>
                <w:lang w:eastAsia="en-US"/>
              </w:rPr>
              <w:t xml:space="preserve"> Python,PERL</w:t>
            </w:r>
            <w:r w:rsidR="001061D6">
              <w:rPr>
                <w:rFonts w:ascii="Arial" w:hAnsi="Arial" w:cs="Arial"/>
                <w:lang w:eastAsia="en-US"/>
              </w:rPr>
              <w:t>, Ruby</w:t>
            </w:r>
          </w:p>
        </w:tc>
      </w:tr>
      <w:tr w:rsidR="006C3855" w:rsidTr="006B77EC">
        <w:trPr>
          <w:trHeight w:val="1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B80A5E" w:rsidP="0080319D">
            <w:pPr>
              <w:pStyle w:val="PlainTex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AWS, </w:t>
            </w:r>
            <w:r w:rsidR="006C3855" w:rsidRPr="0022634F">
              <w:rPr>
                <w:rFonts w:ascii="Arial" w:hAnsi="Arial" w:cs="Arial"/>
                <w:lang w:eastAsia="en-US"/>
              </w:rPr>
              <w:t>Apache 2.x/3.x, IPLANET 4.x/5.x, WEBLOGIC 8, Websphere 4.0/5.0</w:t>
            </w:r>
          </w:p>
        </w:tc>
      </w:tr>
      <w:tr w:rsidR="006C3855" w:rsidTr="006B77EC">
        <w:trPr>
          <w:trHeight w:val="1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lang w:eastAsia="en-US"/>
              </w:rPr>
            </w:pPr>
            <w:r w:rsidRPr="0022634F">
              <w:rPr>
                <w:rFonts w:ascii="Arial" w:hAnsi="Arial" w:cs="Arial"/>
                <w:lang w:eastAsia="en-US"/>
              </w:rPr>
              <w:t>SAN, EMC</w:t>
            </w:r>
            <w:r w:rsidR="00357185">
              <w:rPr>
                <w:rFonts w:ascii="Arial" w:hAnsi="Arial" w:cs="Arial"/>
                <w:lang w:eastAsia="en-US"/>
              </w:rPr>
              <w:t xml:space="preserve"> VMAX 2.x/3.x,</w:t>
            </w:r>
            <w:r w:rsidRPr="0022634F">
              <w:rPr>
                <w:rFonts w:ascii="Arial" w:hAnsi="Arial" w:cs="Arial"/>
                <w:lang w:eastAsia="en-US"/>
              </w:rPr>
              <w:t xml:space="preserve"> Symmetrix / Clarion, iSCSI, SNAP, NAS, DAS</w:t>
            </w:r>
          </w:p>
        </w:tc>
      </w:tr>
      <w:tr w:rsidR="006C3855" w:rsidTr="006B77EC">
        <w:trPr>
          <w:trHeight w:val="1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lastRenderedPageBreak/>
              <w:t>Cluster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Default="006C3855" w:rsidP="00803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Veritas Cluster Server (VCS), Sun Cluster, HP Service Guard, AIX HACMP</w:t>
            </w:r>
          </w:p>
        </w:tc>
      </w:tr>
      <w:tr w:rsidR="006C3855" w:rsidTr="006B77EC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Pr="0022634F" w:rsidRDefault="006C3855" w:rsidP="0080319D">
            <w:pPr>
              <w:pStyle w:val="PlainText"/>
              <w:rPr>
                <w:rFonts w:ascii="Arial" w:hAnsi="Arial" w:cs="Arial"/>
                <w:b/>
                <w:lang w:eastAsia="en-US"/>
              </w:rPr>
            </w:pPr>
            <w:r w:rsidRPr="0022634F">
              <w:rPr>
                <w:rFonts w:ascii="Arial" w:hAnsi="Arial" w:cs="Arial"/>
                <w:b/>
                <w:lang w:eastAsia="en-US"/>
              </w:rPr>
              <w:t>RDBMS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Default="006C3855" w:rsidP="00803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Oracle, MS SQL Server</w:t>
            </w:r>
            <w:r w:rsidR="00AA797E">
              <w:rPr>
                <w:rFonts w:ascii="Arial" w:hAnsi="Arial" w:cs="Arial"/>
                <w:sz w:val="20"/>
                <w:szCs w:val="20"/>
              </w:rPr>
              <w:t>Oracle8i/9i, 10g, 11g</w:t>
            </w:r>
            <w:r w:rsidRPr="006C3855">
              <w:rPr>
                <w:rFonts w:ascii="Arial" w:hAnsi="Arial" w:cs="Arial"/>
                <w:sz w:val="20"/>
                <w:szCs w:val="20"/>
              </w:rPr>
              <w:t>, MS SQL, MySQL 5.1/5.5/6</w:t>
            </w:r>
            <w:r w:rsidR="00604E8C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6C3855" w:rsidTr="006B77EC">
        <w:trPr>
          <w:trHeight w:val="5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Default="006C3855" w:rsidP="0080319D">
            <w:pPr>
              <w:ind w:right="-10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Protocols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Default="006C3855" w:rsidP="0080319D">
            <w:pPr>
              <w:rPr>
                <w:rFonts w:ascii="Arial" w:hAnsi="Arial" w:cs="Arial"/>
                <w:sz w:val="20"/>
                <w:szCs w:val="20"/>
              </w:rPr>
            </w:pPr>
            <w:r w:rsidRPr="006C3855">
              <w:rPr>
                <w:rFonts w:ascii="Arial" w:hAnsi="Arial" w:cs="Arial"/>
                <w:sz w:val="18"/>
                <w:szCs w:val="20"/>
              </w:rPr>
              <w:t>NetBIOS, SMTP, SNMP, ICMP, TCP/IP, FTP, TELNET, UDP &amp; RIP, DNS, WINS, DHCP</w:t>
            </w:r>
          </w:p>
        </w:tc>
      </w:tr>
      <w:tr w:rsidR="006C3855" w:rsidTr="006B77EC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Default="006C3855" w:rsidP="0080319D">
            <w:pPr>
              <w:ind w:right="-108"/>
              <w:rPr>
                <w:rFonts w:ascii="Arial" w:hAnsi="Arial" w:cs="Arial"/>
                <w:b/>
                <w:sz w:val="20"/>
                <w:szCs w:val="20"/>
              </w:rPr>
            </w:pPr>
            <w:r w:rsidRPr="006C3855">
              <w:rPr>
                <w:rFonts w:ascii="Arial" w:hAnsi="Arial" w:cs="Arial"/>
                <w:b/>
                <w:sz w:val="20"/>
                <w:szCs w:val="20"/>
              </w:rPr>
              <w:t>Virtualization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855" w:rsidRDefault="006C3855" w:rsidP="0080319D">
            <w:pPr>
              <w:rPr>
                <w:rFonts w:ascii="Arial" w:hAnsi="Arial" w:cs="Arial"/>
                <w:sz w:val="20"/>
                <w:szCs w:val="20"/>
              </w:rPr>
            </w:pPr>
            <w:r w:rsidRPr="006C3855">
              <w:rPr>
                <w:rFonts w:ascii="Arial" w:hAnsi="Arial" w:cs="Arial"/>
                <w:sz w:val="20"/>
                <w:szCs w:val="20"/>
              </w:rPr>
              <w:t>VMware ESX4</w:t>
            </w:r>
            <w:r w:rsidR="006B77EC">
              <w:rPr>
                <w:rFonts w:ascii="Arial" w:hAnsi="Arial" w:cs="Arial"/>
                <w:sz w:val="20"/>
                <w:szCs w:val="20"/>
              </w:rPr>
              <w:t>/5</w:t>
            </w:r>
            <w:r w:rsidRPr="006C3855">
              <w:rPr>
                <w:rFonts w:ascii="Arial" w:hAnsi="Arial" w:cs="Arial"/>
                <w:sz w:val="20"/>
                <w:szCs w:val="20"/>
              </w:rPr>
              <w:t xml:space="preserve"> server, VMware Workstation</w:t>
            </w:r>
            <w:r w:rsidR="006B77EC">
              <w:rPr>
                <w:rFonts w:ascii="Arial" w:hAnsi="Arial" w:cs="Arial"/>
                <w:sz w:val="20"/>
                <w:szCs w:val="20"/>
              </w:rPr>
              <w:t>, VIO</w:t>
            </w:r>
            <w:r w:rsidR="00946D3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0"/>
    </w:tbl>
    <w:p w:rsidR="006C3855" w:rsidRPr="0097298F" w:rsidRDefault="006C3855" w:rsidP="0080319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34580" w:rsidRPr="0097298F" w:rsidRDefault="00B34580" w:rsidP="0080319D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B34580" w:rsidRDefault="00B34580" w:rsidP="0080319D">
      <w:pPr>
        <w:spacing w:after="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97298F">
        <w:rPr>
          <w:rFonts w:ascii="Tahoma" w:hAnsi="Tahoma" w:cs="Tahoma"/>
          <w:b/>
          <w:sz w:val="20"/>
          <w:szCs w:val="20"/>
          <w:u w:val="single"/>
        </w:rPr>
        <w:t>PROJECT HISTORY:</w:t>
      </w:r>
    </w:p>
    <w:p w:rsidR="001061D6" w:rsidRPr="0097298F" w:rsidRDefault="001061D6" w:rsidP="0080319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645F8" w:rsidRDefault="00A645F8" w:rsidP="00A645F8">
      <w:pPr>
        <w:ind w:left="-900"/>
        <w:outlineLvl w:val="0"/>
      </w:pPr>
      <w:r>
        <w:rPr>
          <w:b/>
        </w:rPr>
        <w:tab/>
      </w:r>
      <w:r>
        <w:rPr>
          <w:b/>
        </w:rPr>
        <w:tab/>
      </w:r>
      <w:r w:rsidRPr="00723D8C">
        <w:rPr>
          <w:b/>
        </w:rPr>
        <w:t>Honda, Washington, DC</w:t>
      </w:r>
      <w:r w:rsidRPr="00723D8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Pr="00723D8C">
        <w:rPr>
          <w:b/>
        </w:rPr>
        <w:t>July 2013 - Present</w:t>
      </w:r>
      <w:r>
        <w:t xml:space="preserve">      </w:t>
      </w:r>
      <w:r>
        <w:tab/>
      </w:r>
      <w:r>
        <w:tab/>
      </w:r>
      <w:r>
        <w:rPr>
          <w:b/>
        </w:rPr>
        <w:t xml:space="preserve">Unix </w:t>
      </w:r>
      <w:r w:rsidRPr="00723D8C">
        <w:rPr>
          <w:b/>
        </w:rPr>
        <w:t xml:space="preserve"> </w:t>
      </w:r>
      <w:r>
        <w:rPr>
          <w:b/>
        </w:rPr>
        <w:t xml:space="preserve">AIX </w:t>
      </w:r>
      <w:r w:rsidRPr="00723D8C">
        <w:rPr>
          <w:b/>
        </w:rPr>
        <w:t xml:space="preserve"> Administrator</w:t>
      </w:r>
    </w:p>
    <w:p w:rsidR="00B34580" w:rsidRPr="00A645F8" w:rsidRDefault="00A645F8" w:rsidP="00A645F8">
      <w:pPr>
        <w:ind w:left="-900"/>
        <w:outlineLvl w:val="0"/>
      </w:pPr>
      <w:r>
        <w:t xml:space="preserve">                  </w:t>
      </w:r>
      <w:r w:rsidR="00B34580" w:rsidRPr="0097298F">
        <w:rPr>
          <w:rFonts w:ascii="Tahoma" w:hAnsi="Tahoma" w:cs="Tahoma"/>
          <w:b/>
          <w:sz w:val="20"/>
          <w:szCs w:val="20"/>
        </w:rPr>
        <w:t>Responsibilities:</w:t>
      </w:r>
    </w:p>
    <w:p w:rsidR="00B80A5E" w:rsidRDefault="00B80A5E" w:rsidP="00946D35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Operational support for over 200 AIX lpars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Installed, configured and maintained several AIX and RHEL servers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 and configured 50+ lpars (aix 6.1) on P770 using NIM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Worked in planning,sizing, designing and deploying vio servers, lpars, virtual switches, NPIV, LPM on several P7 servers for a SAP project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AIX server migrations in a data center consolidation project using different migration techniques including EMC SRDF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 the Operating System on Solaris and Linux servers and Blades over the network.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 xml:space="preserve">Installed Windows servers running Active Directories &amp; Exchange 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 xml:space="preserve">Supported servers on AWS infrastructure </w:t>
      </w:r>
    </w:p>
    <w:p w:rsidR="00C87150" w:rsidRPr="00B85D4F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>Worked on the Web Services apache and J2EE servers</w:t>
      </w:r>
    </w:p>
    <w:p w:rsidR="00C87150" w:rsidRPr="00724D04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>Created personal projects in Ruby, HTML, CCS, XML, Python, and Java Script Mysql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Built servers according to standards specified as per individual applications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Built virtualized Linux servers on ESX and Blade servers to host multiple applications on same chassis across different server hosts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Set up Linux servers for iSCSI LUN boot instead of using local hard disks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Performed BMC Patrol Agent installations and upgrades to multiple servers including aix, solaris, linux and windows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Performed BMC Patrol remote agent upgrades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Installing and configuring Apache and supporting them on Linux production servers.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Troubleshooting Linux network, security related issues, capturing packets using tools such as IPtables, firewall, TCP wrappers, NMAP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Preparing servers for Oracle RAC installation which includes tuning the kernel, agent installation, adding NAS storage.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>Used Nagios and database plug-ins to automate monitoring and setup alerts to notify Webops team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Experienced in Troubleshooting critical hardware and software issues and other day-to-day user trouble tickets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lpar migrations using different techniques including live partition mobility (LPM)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Performed AIX migrations from 5.3 to 6.1 and 7.1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TL and SP upgrades on AIX 6.1, 7.1 using alt_disk_install and multibos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Built and configured new VIO servers with VIOS 2.2 on P770 using NIM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Upgraded vio servers from 1.5 to 2.1 and 2.2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Setup weekly OS backups using mksysb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Provided support for SAN migrations from IBM to EMC and DMX to VMAX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Configured fiber channel connections and Zones on EMC switched Fabrics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lastRenderedPageBreak/>
        <w:t>Planned, installed, configured, tested and documented 2 node Power HA clusters using powerha 6.1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Supported large db backup solutions using IBM flash  and EMC Timefinder Cloning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 and configured Commvault client 9.0 on several AIX and RHEL servers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Provided break/fix incident support including hardware replacements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tuning on aix for oracle, db2, sap, RMS</w:t>
      </w:r>
    </w:p>
    <w:p w:rsidR="00C87150" w:rsidRPr="00836572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 xml:space="preserve">Responsible for setting up disaster recovery environment for AIX/RHEL servers and implemented all the DR procedures as per the guidelines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Created and maintained scripts for support of application and AIX/Linux automation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Installed, configured and maintained several RHEL servers (6.x)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routine security patching of AIX and RHEL servers for known vulnerabilities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Provided support by 24x7 shift rotation basis and pager support.</w:t>
      </w:r>
    </w:p>
    <w:p w:rsidR="00C87150" w:rsidRPr="00B80A5E" w:rsidRDefault="00C87150" w:rsidP="00946D35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B34580" w:rsidRPr="0097298F" w:rsidRDefault="00B34580" w:rsidP="0080319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D27890" w:rsidRDefault="00A645F8" w:rsidP="00A64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723D8C">
        <w:rPr>
          <w:b/>
          <w:noProof/>
        </w:rPr>
        <w:t>IBM</w:t>
      </w:r>
      <w:r w:rsidRPr="00723D8C">
        <w:rPr>
          <w:b/>
          <w:bCs/>
        </w:rPr>
        <w:t xml:space="preserve"> , Dubuque,IA</w:t>
      </w:r>
      <w:r w:rsidRPr="00723D8C">
        <w:rPr>
          <w:b/>
          <w:bCs/>
        </w:rPr>
        <w:tab/>
      </w:r>
      <w:r w:rsidRPr="00723D8C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27890">
        <w:rPr>
          <w:b/>
          <w:bCs/>
        </w:rPr>
        <w:t xml:space="preserve">    </w:t>
      </w:r>
      <w:r w:rsidRPr="00723D8C">
        <w:rPr>
          <w:b/>
        </w:rPr>
        <w:t>May 2012 – May 2013</w:t>
      </w:r>
    </w:p>
    <w:p w:rsidR="00D27890" w:rsidRDefault="00A645F8" w:rsidP="00D2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>
        <w:rPr>
          <w:b/>
        </w:rPr>
        <w:t xml:space="preserve">UNIX AIX </w:t>
      </w:r>
      <w:r w:rsidRPr="00723D8C">
        <w:rPr>
          <w:b/>
        </w:rPr>
        <w:t>Administrator</w:t>
      </w:r>
    </w:p>
    <w:p w:rsidR="00B34580" w:rsidRPr="00D27890" w:rsidRDefault="00B34580" w:rsidP="00D27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97298F">
        <w:rPr>
          <w:rFonts w:ascii="Tahoma" w:hAnsi="Tahoma" w:cs="Tahoma"/>
          <w:b/>
          <w:sz w:val="20"/>
          <w:szCs w:val="20"/>
        </w:rPr>
        <w:t>Responsibilities: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Responsible for regular &amp; enhanced Migration of AIX p5, p6, P7 series servers from one data center to another and migrations within the data center which also included using Live Partition Mobility.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Responsible for Remote AIX Support With more than 1250 servers.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 racked and configured IBM pseries p4/p5/p6/P7 (p595, p590, p570, p561, p560, p550, P770) for production, staging and test environments.</w:t>
      </w:r>
    </w:p>
    <w:p w:rsidR="00C87150" w:rsidRPr="00266B7D" w:rsidRDefault="00C87150" w:rsidP="00C87150">
      <w:pPr>
        <w:numPr>
          <w:ilvl w:val="0"/>
          <w:numId w:val="30"/>
        </w:numPr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266B7D">
        <w:rPr>
          <w:rFonts w:ascii="Arial" w:hAnsi="Arial" w:cs="Arial"/>
          <w:sz w:val="20"/>
        </w:rPr>
        <w:t>Installation and administration of RHEL 4.0/5.0/6.0.</w:t>
      </w:r>
    </w:p>
    <w:p w:rsidR="00C87150" w:rsidRDefault="00C87150" w:rsidP="00C87150">
      <w:pPr>
        <w:numPr>
          <w:ilvl w:val="0"/>
          <w:numId w:val="30"/>
        </w:numPr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266B7D">
        <w:rPr>
          <w:rFonts w:ascii="Arial" w:hAnsi="Arial" w:cs="Arial"/>
          <w:sz w:val="20"/>
        </w:rPr>
        <w:t>Configured kickstart server and updating/applying patches to the servers using Redhat Satellite server.</w:t>
      </w:r>
    </w:p>
    <w:p w:rsidR="00C87150" w:rsidRPr="00DB30F8" w:rsidRDefault="00C87150" w:rsidP="00C87150">
      <w:pPr>
        <w:numPr>
          <w:ilvl w:val="0"/>
          <w:numId w:val="30"/>
        </w:numPr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Installed Solaris 9/10/11, Linux RedHat/Fedora OS and Windows XP, NT, 2000, 2003 including all necessary maintenance patches and clusters </w:t>
      </w:r>
    </w:p>
    <w:p w:rsidR="00C87150" w:rsidRPr="005D2A81" w:rsidRDefault="00C87150" w:rsidP="00C87150">
      <w:pPr>
        <w:numPr>
          <w:ilvl w:val="0"/>
          <w:numId w:val="30"/>
        </w:numPr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Used CVS, VTFS, Preforce on Unix and Windows environment </w:t>
      </w:r>
    </w:p>
    <w:p w:rsidR="00C87150" w:rsidRPr="00266B7D" w:rsidRDefault="00C87150" w:rsidP="00C87150">
      <w:pPr>
        <w:numPr>
          <w:ilvl w:val="0"/>
          <w:numId w:val="30"/>
        </w:numPr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266B7D">
        <w:rPr>
          <w:rFonts w:ascii="Arial" w:hAnsi="Arial" w:cs="Arial"/>
          <w:sz w:val="20"/>
        </w:rPr>
        <w:t>Remote system administration using tools like SSH, Telnet, and Rlogin.</w:t>
      </w:r>
    </w:p>
    <w:p w:rsidR="00C87150" w:rsidRPr="00266B7D" w:rsidRDefault="00C87150" w:rsidP="00C87150">
      <w:pPr>
        <w:numPr>
          <w:ilvl w:val="0"/>
          <w:numId w:val="30"/>
        </w:numPr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266B7D">
        <w:rPr>
          <w:rFonts w:ascii="Arial" w:hAnsi="Arial" w:cs="Arial"/>
          <w:sz w:val="20"/>
        </w:rPr>
        <w:t>Planning and implementing system upgrades including hardware, operating system and periodical patch upgrades.</w:t>
      </w:r>
    </w:p>
    <w:p w:rsidR="00C87150" w:rsidRPr="00266B7D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266B7D">
        <w:rPr>
          <w:rFonts w:ascii="Arial" w:hAnsi="Arial" w:cs="Arial"/>
          <w:sz w:val="20"/>
        </w:rPr>
        <w:t>Installation, configuration and administration of VMware</w:t>
      </w:r>
    </w:p>
    <w:p w:rsidR="00C87150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266B7D">
        <w:rPr>
          <w:rFonts w:ascii="Arial" w:hAnsi="Arial" w:cs="Arial"/>
          <w:sz w:val="20"/>
        </w:rPr>
        <w:t>Automation of jobs through crontab and autosys.</w:t>
      </w:r>
    </w:p>
    <w:p w:rsidR="00C87150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MySQL, PHP, cPanel, service, and network monitoring with Nagios and MRTG</w:t>
      </w:r>
    </w:p>
    <w:p w:rsidR="00C87150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266B7D">
        <w:rPr>
          <w:rFonts w:ascii="Arial" w:hAnsi="Arial" w:cs="Arial"/>
          <w:sz w:val="20"/>
        </w:rPr>
        <w:t>Installation of packages, patch management, volume managment on RHEL/</w:t>
      </w:r>
      <w:r>
        <w:rPr>
          <w:rFonts w:ascii="Arial" w:hAnsi="Arial" w:cs="Arial"/>
          <w:sz w:val="20"/>
        </w:rPr>
        <w:t xml:space="preserve">Suse servers using </w:t>
      </w:r>
      <w:r w:rsidRPr="00266B7D">
        <w:rPr>
          <w:rFonts w:ascii="Arial" w:hAnsi="Arial" w:cs="Arial"/>
          <w:sz w:val="20"/>
        </w:rPr>
        <w:t>YaST.</w:t>
      </w:r>
    </w:p>
    <w:p w:rsidR="00C87150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   Assisted in support and operation of BMC patrol</w:t>
      </w:r>
    </w:p>
    <w:p w:rsidR="00C87150" w:rsidRPr="004B104F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4B104F">
        <w:rPr>
          <w:rFonts w:ascii="Arial" w:hAnsi="Arial" w:cs="Arial"/>
          <w:sz w:val="20"/>
        </w:rPr>
        <w:t xml:space="preserve">Applied appropriate support packages/patches to maintain system integrity. </w:t>
      </w:r>
    </w:p>
    <w:p w:rsidR="00C87150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266B7D">
        <w:rPr>
          <w:rFonts w:ascii="Arial" w:hAnsi="Arial" w:cs="Arial"/>
          <w:sz w:val="20"/>
        </w:rPr>
        <w:t>Performed capacity analysis, monitored and controlled disk space usage on systems.</w:t>
      </w:r>
    </w:p>
    <w:p w:rsidR="00C87150" w:rsidRPr="00C87150" w:rsidRDefault="00C87150" w:rsidP="00C87150">
      <w:pPr>
        <w:numPr>
          <w:ilvl w:val="0"/>
          <w:numId w:val="30"/>
        </w:numPr>
        <w:tabs>
          <w:tab w:val="left" w:pos="180"/>
          <w:tab w:val="left" w:pos="2160"/>
        </w:tabs>
        <w:suppressAutoHyphens w:val="0"/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Pr="004B104F">
        <w:rPr>
          <w:rFonts w:ascii="Arial" w:hAnsi="Arial" w:cs="Arial"/>
          <w:sz w:val="20"/>
        </w:rPr>
        <w:t>Monitored system activities and fine tuned system parameters</w:t>
      </w:r>
      <w:r>
        <w:rPr>
          <w:rFonts w:ascii="Arial" w:hAnsi="Arial" w:cs="Arial"/>
          <w:sz w:val="20"/>
        </w:rPr>
        <w:t xml:space="preserve"> and configurations to optimize performance.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HACMP failover and failback as per the user’s requirement.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Experience of configuring 4 nodes cluster with multiple RG configuration.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Extensive working experience on LVM. Creating VG, LV and FS.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Upgrading and updating TL, APAR and patches on AIX 5.3 and 6.1.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 User Account management, data backups, and users’ logon support.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Installation and configuration of NIM master server and clients.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Creating lpp source and SPOT for client on NIM server.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Experience of upgrading and updating frame and device firmware using HMC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Provided UNIX infrastructure, operations and support for IBM RS/6000 (7026-M80) servers and pSeries servers running IBM AIX 5.2, 5.3, 6.1.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Performed installation, periodic maintenance updates and applied APAR fixes.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AIX systems administration and Disk Management.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lastRenderedPageBreak/>
        <w:t>Experience in creating and installing standalone client LPAR and VIO client LPAR using on VIO versions 1.5 and 2.1.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Upgraded and upgrading HMC  from version  6 to 7.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Installation and configuration of VIO Server 1.5,2.1 and AIX 5.3,6.1 on client LPAR’s  for  p 5 595, 590 and p6 570, 590 servers.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Upgrading TSM Client from version 5.2 to 5.5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Managing various scripts to start up and shutdown databases and SAP systems.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Installed and configured Sudo for users to access the root privileges.</w:t>
      </w:r>
    </w:p>
    <w:p w:rsidR="00C87150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Define/setup network protocols, Network File Services (NFS), and Network Information Services (NIS). </w:t>
      </w:r>
    </w:p>
    <w:p w:rsidR="00C87150" w:rsidRPr="00B85D4F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>
        <w:rPr>
          <w:rFonts w:ascii="Arial" w:eastAsia="Georgia" w:hAnsi="Arial" w:cs="Arial"/>
          <w:sz w:val="20"/>
        </w:rPr>
        <w:t>Packaged, build, intergrate and deploy enterprise J2EE applications on WebSphere 3.5/4.0/5.0 that involves EAR, JAR, and WAR files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Provided support by 24x7 shift rotation basis and pager support.</w:t>
      </w:r>
    </w:p>
    <w:p w:rsidR="00C87150" w:rsidRPr="00266B7D" w:rsidRDefault="00C87150" w:rsidP="00C87150">
      <w:pPr>
        <w:pStyle w:val="normal0"/>
        <w:rPr>
          <w:rFonts w:ascii="Arial" w:hAnsi="Arial" w:cs="Arial"/>
        </w:rPr>
      </w:pPr>
    </w:p>
    <w:p w:rsidR="00A645F8" w:rsidRPr="009559C6" w:rsidRDefault="00A645F8" w:rsidP="00A645F8">
      <w:pPr>
        <w:jc w:val="both"/>
        <w:rPr>
          <w:rFonts w:asciiTheme="minorHAnsi" w:hAnsiTheme="minorHAnsi"/>
          <w:b/>
          <w:bCs/>
        </w:rPr>
      </w:pPr>
      <w:r w:rsidRPr="009559C6">
        <w:rPr>
          <w:rFonts w:asciiTheme="minorHAnsi" w:hAnsiTheme="minorHAnsi"/>
          <w:b/>
          <w:bCs/>
        </w:rPr>
        <w:t>Kohl’s, Menomonee Falls, WI</w:t>
      </w:r>
      <w:r w:rsidRPr="009559C6">
        <w:rPr>
          <w:rFonts w:asciiTheme="minorHAnsi" w:hAnsiTheme="minorHAnsi"/>
          <w:b/>
          <w:bCs/>
        </w:rPr>
        <w:tab/>
      </w:r>
      <w:r w:rsidRPr="009559C6">
        <w:rPr>
          <w:rFonts w:asciiTheme="minorHAnsi" w:hAnsiTheme="minorHAnsi"/>
          <w:b/>
          <w:bCs/>
        </w:rPr>
        <w:tab/>
      </w:r>
      <w:r w:rsidRPr="009559C6">
        <w:rPr>
          <w:rFonts w:asciiTheme="minorHAnsi" w:hAnsiTheme="minorHAnsi"/>
          <w:b/>
          <w:bCs/>
        </w:rPr>
        <w:tab/>
      </w:r>
      <w:r w:rsidRPr="009559C6">
        <w:rPr>
          <w:rFonts w:asciiTheme="minorHAnsi" w:hAnsiTheme="minorHAnsi"/>
          <w:b/>
          <w:bCs/>
        </w:rPr>
        <w:tab/>
      </w:r>
      <w:r w:rsidRPr="009559C6">
        <w:rPr>
          <w:rFonts w:asciiTheme="minorHAnsi" w:hAnsiTheme="minorHAnsi"/>
          <w:b/>
          <w:bCs/>
        </w:rPr>
        <w:tab/>
      </w:r>
      <w:r w:rsidRPr="009559C6">
        <w:rPr>
          <w:rFonts w:asciiTheme="minorHAnsi" w:hAnsiTheme="minorHAnsi"/>
          <w:b/>
          <w:bCs/>
        </w:rPr>
        <w:tab/>
      </w:r>
      <w:r w:rsidRPr="009559C6">
        <w:rPr>
          <w:rFonts w:asciiTheme="minorHAnsi" w:hAnsiTheme="minorHAnsi"/>
          <w:b/>
          <w:bCs/>
        </w:rPr>
        <w:tab/>
        <w:t xml:space="preserve">         April 2009- Apr 2012</w:t>
      </w:r>
    </w:p>
    <w:p w:rsidR="00A645F8" w:rsidRPr="009559C6" w:rsidRDefault="00A645F8" w:rsidP="00A645F8">
      <w:pPr>
        <w:jc w:val="both"/>
        <w:rPr>
          <w:rFonts w:asciiTheme="minorHAnsi" w:hAnsiTheme="minorHAnsi"/>
          <w:b/>
          <w:bCs/>
        </w:rPr>
      </w:pPr>
      <w:r w:rsidRPr="009559C6">
        <w:rPr>
          <w:rFonts w:asciiTheme="minorHAnsi" w:hAnsiTheme="minorHAnsi"/>
          <w:b/>
          <w:bCs/>
        </w:rPr>
        <w:t>UNIX AIX Systems Administrator</w:t>
      </w:r>
    </w:p>
    <w:p w:rsidR="00A645F8" w:rsidRPr="009559C6" w:rsidRDefault="00B34580" w:rsidP="00A645F8">
      <w:pPr>
        <w:jc w:val="both"/>
        <w:rPr>
          <w:rFonts w:asciiTheme="minorHAnsi" w:hAnsiTheme="minorHAnsi" w:cs="Arial"/>
        </w:rPr>
      </w:pPr>
      <w:r w:rsidRPr="009559C6">
        <w:rPr>
          <w:rFonts w:asciiTheme="minorHAnsi" w:hAnsiTheme="minorHAnsi" w:cs="Arial"/>
          <w:b/>
        </w:rPr>
        <w:t>Responsibilities: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Responsible for installation and maintenance on p 5 520,560,570 hardware with AIX 5.3, RHEL 3/4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Installation of patches, packages on AIX, and RHEL.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Performed all System Administration tasks like cron jobs, installing packages, and patches.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Configured Mail relaying, virtual host, POP3 and IMAP4 services and enforced security policies.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Diagnosing hardware/software problems and provide solutions.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Configured and maintained Samba Server, NFS Server, NIS Server and clients, DNS clients and AutoFs File systems.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Troubleshooting system, network and user issues.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Adding network printers and conducting day-to-day system administration, including backup/recovery in NAS environments.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Installation, Administration and configuration of LPAR’s with AIX 5L on p5 servers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Experience of creating and installing standard LPAR and VIO client LPAR using HMC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Installation, configuration and administration of IBM Web Sphere Application Server V4.0, on AIX along with DB2 UDB &amp; IBM HTTP server with SSL for secure communication &amp; providing technical support to users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contextualSpacing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IBM RS/6000 SP System Software Maintenance AIX System Dump Generation and sending System Dump to AIX System Support Center.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Network management of TCP/IP networks, IP address management.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Performing upgrades of OS and applications.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Tested products for evaluation purposes and documented for necessary changes required as per environment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Inventory management for Software and Hardware.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contextualSpacing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Disk Replacement Strategy on AIX.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ind w:left="360"/>
        <w:contextualSpacing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Logical Volume Management (LVM) of AIX.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Performance Management &amp; Tuning of AIX UNIX Kernel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Security, users and groups administration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Provided support by 24x7 shift rotation basis and pager support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 xml:space="preserve">Monitored trouble ticket queue to attend user and system calls. </w:t>
      </w:r>
    </w:p>
    <w:p w:rsidR="00C87150" w:rsidRPr="00266B7D" w:rsidRDefault="00C87150" w:rsidP="00C87150">
      <w:pPr>
        <w:pStyle w:val="normal0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Georgia" w:hAnsi="Arial" w:cs="Arial"/>
          <w:sz w:val="20"/>
        </w:rPr>
      </w:pPr>
      <w:r w:rsidRPr="00266B7D">
        <w:rPr>
          <w:rFonts w:ascii="Arial" w:eastAsia="Georgia" w:hAnsi="Arial" w:cs="Arial"/>
          <w:sz w:val="20"/>
        </w:rPr>
        <w:t>Attended team meetings, change control meetings to update installation progress, and for upcoming changes in environment.</w:t>
      </w:r>
    </w:p>
    <w:p w:rsidR="00C87150" w:rsidRPr="009A052B" w:rsidRDefault="00C87150" w:rsidP="00C87150">
      <w:pPr>
        <w:pStyle w:val="normal0"/>
        <w:jc w:val="both"/>
        <w:rPr>
          <w:rFonts w:ascii="Arial" w:hAnsi="Arial" w:cs="Arial"/>
        </w:rPr>
      </w:pPr>
    </w:p>
    <w:p w:rsidR="00866D81" w:rsidRDefault="00866D81" w:rsidP="004541FD">
      <w:pPr>
        <w:pStyle w:val="NoSpacing"/>
        <w:rPr>
          <w:rFonts w:ascii="Tahoma" w:eastAsia="Arial Unicode MS" w:hAnsi="Tahoma" w:cs="Tahoma"/>
          <w:sz w:val="20"/>
        </w:rPr>
      </w:pPr>
      <w:r>
        <w:rPr>
          <w:rFonts w:ascii="Tahoma" w:eastAsia="Arial Unicode MS" w:hAnsi="Tahoma" w:cs="Tahoma"/>
          <w:sz w:val="20"/>
        </w:rPr>
        <w:t>References will be provided upon request.</w:t>
      </w:r>
    </w:p>
    <w:p w:rsidR="004541FD" w:rsidRPr="0097298F" w:rsidRDefault="004541FD" w:rsidP="0080319D">
      <w:pPr>
        <w:spacing w:line="240" w:lineRule="auto"/>
        <w:rPr>
          <w:rFonts w:ascii="Tahoma" w:hAnsi="Tahoma" w:cs="Tahoma"/>
          <w:sz w:val="20"/>
          <w:szCs w:val="20"/>
        </w:rPr>
      </w:pPr>
    </w:p>
    <w:sectPr w:rsidR="004541FD" w:rsidRPr="0097298F" w:rsidSect="00784B6F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AA30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kern w:val="1"/>
        <w:sz w:val="22"/>
        <w:szCs w:val="22"/>
      </w:r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3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Cs w:val="22"/>
        <w:shd w:val="clear" w:color="auto" w:fill="FFFFFF"/>
      </w:rPr>
    </w:lvl>
  </w:abstractNum>
  <w:abstractNum w:abstractNumId="4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5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0007A"/>
    <w:multiLevelType w:val="hybridMultilevel"/>
    <w:tmpl w:val="00A8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336EF"/>
    <w:multiLevelType w:val="hybridMultilevel"/>
    <w:tmpl w:val="73588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66EB3"/>
    <w:multiLevelType w:val="hybridMultilevel"/>
    <w:tmpl w:val="2AA0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4076D"/>
    <w:multiLevelType w:val="hybridMultilevel"/>
    <w:tmpl w:val="2F343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C70DE8"/>
    <w:multiLevelType w:val="multilevel"/>
    <w:tmpl w:val="48728F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27FA632A"/>
    <w:multiLevelType w:val="hybridMultilevel"/>
    <w:tmpl w:val="2B8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D60FD"/>
    <w:multiLevelType w:val="hybridMultilevel"/>
    <w:tmpl w:val="2330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925EF"/>
    <w:multiLevelType w:val="hybridMultilevel"/>
    <w:tmpl w:val="11FC5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77C3C"/>
    <w:multiLevelType w:val="hybridMultilevel"/>
    <w:tmpl w:val="CB6A40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E35D1"/>
    <w:multiLevelType w:val="hybridMultilevel"/>
    <w:tmpl w:val="99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D0454"/>
    <w:multiLevelType w:val="hybridMultilevel"/>
    <w:tmpl w:val="690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E5963"/>
    <w:multiLevelType w:val="hybridMultilevel"/>
    <w:tmpl w:val="EACC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13AA5"/>
    <w:multiLevelType w:val="hybridMultilevel"/>
    <w:tmpl w:val="28D85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068C2"/>
    <w:multiLevelType w:val="hybridMultilevel"/>
    <w:tmpl w:val="6F9A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FA0E15"/>
    <w:multiLevelType w:val="hybridMultilevel"/>
    <w:tmpl w:val="C278F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37ABD"/>
    <w:multiLevelType w:val="hybridMultilevel"/>
    <w:tmpl w:val="D9682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7D76FF"/>
    <w:multiLevelType w:val="hybridMultilevel"/>
    <w:tmpl w:val="B538B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D50F8"/>
    <w:multiLevelType w:val="hybridMultilevel"/>
    <w:tmpl w:val="00482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14D67"/>
    <w:multiLevelType w:val="hybridMultilevel"/>
    <w:tmpl w:val="6528114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5B43529B"/>
    <w:multiLevelType w:val="hybridMultilevel"/>
    <w:tmpl w:val="B93CC1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A77B7F"/>
    <w:multiLevelType w:val="hybridMultilevel"/>
    <w:tmpl w:val="082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D76"/>
    <w:multiLevelType w:val="hybridMultilevel"/>
    <w:tmpl w:val="46F2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DC4B6C"/>
    <w:multiLevelType w:val="hybridMultilevel"/>
    <w:tmpl w:val="679A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B778C"/>
    <w:multiLevelType w:val="hybridMultilevel"/>
    <w:tmpl w:val="6ED684B4"/>
    <w:lvl w:ilvl="0" w:tplc="739A4D20">
      <w:start w:val="5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28"/>
  </w:num>
  <w:num w:numId="8">
    <w:abstractNumId w:val="8"/>
  </w:num>
  <w:num w:numId="9">
    <w:abstractNumId w:val="15"/>
  </w:num>
  <w:num w:numId="10">
    <w:abstractNumId w:val="23"/>
  </w:num>
  <w:num w:numId="11">
    <w:abstractNumId w:val="20"/>
  </w:num>
  <w:num w:numId="12">
    <w:abstractNumId w:val="13"/>
  </w:num>
  <w:num w:numId="13">
    <w:abstractNumId w:val="18"/>
  </w:num>
  <w:num w:numId="14">
    <w:abstractNumId w:val="24"/>
  </w:num>
  <w:num w:numId="15">
    <w:abstractNumId w:val="27"/>
  </w:num>
  <w:num w:numId="16">
    <w:abstractNumId w:val="6"/>
  </w:num>
  <w:num w:numId="17">
    <w:abstractNumId w:val="16"/>
  </w:num>
  <w:num w:numId="18">
    <w:abstractNumId w:val="26"/>
  </w:num>
  <w:num w:numId="19">
    <w:abstractNumId w:val="9"/>
  </w:num>
  <w:num w:numId="20">
    <w:abstractNumId w:val="17"/>
  </w:num>
  <w:num w:numId="21">
    <w:abstractNumId w:val="29"/>
  </w:num>
  <w:num w:numId="22">
    <w:abstractNumId w:val="29"/>
  </w:num>
  <w:num w:numId="23">
    <w:abstractNumId w:val="7"/>
  </w:num>
  <w:num w:numId="24">
    <w:abstractNumId w:val="25"/>
  </w:num>
  <w:num w:numId="25">
    <w:abstractNumId w:val="22"/>
  </w:num>
  <w:num w:numId="26">
    <w:abstractNumId w:val="19"/>
  </w:num>
  <w:num w:numId="27">
    <w:abstractNumId w:val="14"/>
  </w:num>
  <w:num w:numId="28">
    <w:abstractNumId w:val="0"/>
  </w:num>
  <w:num w:numId="29">
    <w:abstractNumId w:val="10"/>
  </w:num>
  <w:num w:numId="30">
    <w:abstractNumId w:val="11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D6580"/>
    <w:rsid w:val="0001029C"/>
    <w:rsid w:val="0001351F"/>
    <w:rsid w:val="00075A3E"/>
    <w:rsid w:val="000775A1"/>
    <w:rsid w:val="00081881"/>
    <w:rsid w:val="00081B9F"/>
    <w:rsid w:val="000C4074"/>
    <w:rsid w:val="000F3250"/>
    <w:rsid w:val="001061D6"/>
    <w:rsid w:val="001320C0"/>
    <w:rsid w:val="001368C6"/>
    <w:rsid w:val="00162965"/>
    <w:rsid w:val="00187F77"/>
    <w:rsid w:val="00195530"/>
    <w:rsid w:val="0019798C"/>
    <w:rsid w:val="001A6DAC"/>
    <w:rsid w:val="001B334A"/>
    <w:rsid w:val="001F611E"/>
    <w:rsid w:val="00225345"/>
    <w:rsid w:val="0023747E"/>
    <w:rsid w:val="002831E5"/>
    <w:rsid w:val="002C2E0F"/>
    <w:rsid w:val="00311A1C"/>
    <w:rsid w:val="00341558"/>
    <w:rsid w:val="003507B9"/>
    <w:rsid w:val="00357185"/>
    <w:rsid w:val="0038376E"/>
    <w:rsid w:val="00397465"/>
    <w:rsid w:val="003C5FD9"/>
    <w:rsid w:val="003C6211"/>
    <w:rsid w:val="003F7525"/>
    <w:rsid w:val="00400D6D"/>
    <w:rsid w:val="00435F64"/>
    <w:rsid w:val="004449BD"/>
    <w:rsid w:val="004541FD"/>
    <w:rsid w:val="004673C4"/>
    <w:rsid w:val="00486933"/>
    <w:rsid w:val="004918D8"/>
    <w:rsid w:val="004C2D12"/>
    <w:rsid w:val="005853DB"/>
    <w:rsid w:val="005B7D25"/>
    <w:rsid w:val="005F7A43"/>
    <w:rsid w:val="00604E8C"/>
    <w:rsid w:val="00606FAD"/>
    <w:rsid w:val="006556A1"/>
    <w:rsid w:val="006874FE"/>
    <w:rsid w:val="006B0387"/>
    <w:rsid w:val="006B1C85"/>
    <w:rsid w:val="006B77EC"/>
    <w:rsid w:val="006C3855"/>
    <w:rsid w:val="006E40D0"/>
    <w:rsid w:val="006E53CD"/>
    <w:rsid w:val="006E700B"/>
    <w:rsid w:val="00715B3F"/>
    <w:rsid w:val="00784B6F"/>
    <w:rsid w:val="007A2B26"/>
    <w:rsid w:val="007D41ED"/>
    <w:rsid w:val="007D4222"/>
    <w:rsid w:val="007E4527"/>
    <w:rsid w:val="007E6804"/>
    <w:rsid w:val="0080319D"/>
    <w:rsid w:val="00822961"/>
    <w:rsid w:val="00831FDF"/>
    <w:rsid w:val="008530F5"/>
    <w:rsid w:val="00860112"/>
    <w:rsid w:val="00866D81"/>
    <w:rsid w:val="00871CB0"/>
    <w:rsid w:val="00880249"/>
    <w:rsid w:val="008A580C"/>
    <w:rsid w:val="008B152D"/>
    <w:rsid w:val="008C30D9"/>
    <w:rsid w:val="008E3C8E"/>
    <w:rsid w:val="008E5B31"/>
    <w:rsid w:val="008F1E53"/>
    <w:rsid w:val="00946D35"/>
    <w:rsid w:val="009559C6"/>
    <w:rsid w:val="00965DA6"/>
    <w:rsid w:val="0097298F"/>
    <w:rsid w:val="00977040"/>
    <w:rsid w:val="009C7136"/>
    <w:rsid w:val="009F244C"/>
    <w:rsid w:val="009F37AE"/>
    <w:rsid w:val="00A37A73"/>
    <w:rsid w:val="00A645F8"/>
    <w:rsid w:val="00A700C4"/>
    <w:rsid w:val="00A83358"/>
    <w:rsid w:val="00A94789"/>
    <w:rsid w:val="00AA797E"/>
    <w:rsid w:val="00AB2FA5"/>
    <w:rsid w:val="00B20309"/>
    <w:rsid w:val="00B21665"/>
    <w:rsid w:val="00B245B0"/>
    <w:rsid w:val="00B33482"/>
    <w:rsid w:val="00B34580"/>
    <w:rsid w:val="00B80A5E"/>
    <w:rsid w:val="00BC4764"/>
    <w:rsid w:val="00BE400C"/>
    <w:rsid w:val="00BE734D"/>
    <w:rsid w:val="00BF4039"/>
    <w:rsid w:val="00C36062"/>
    <w:rsid w:val="00C47238"/>
    <w:rsid w:val="00C87150"/>
    <w:rsid w:val="00C93B87"/>
    <w:rsid w:val="00CA70FC"/>
    <w:rsid w:val="00CD6580"/>
    <w:rsid w:val="00D062C0"/>
    <w:rsid w:val="00D15FD4"/>
    <w:rsid w:val="00D27890"/>
    <w:rsid w:val="00D65A9C"/>
    <w:rsid w:val="00D81CA1"/>
    <w:rsid w:val="00D85057"/>
    <w:rsid w:val="00DB735D"/>
    <w:rsid w:val="00DC7702"/>
    <w:rsid w:val="00DE170B"/>
    <w:rsid w:val="00E10BCA"/>
    <w:rsid w:val="00E171B8"/>
    <w:rsid w:val="00E4284B"/>
    <w:rsid w:val="00E51EE9"/>
    <w:rsid w:val="00E77AD2"/>
    <w:rsid w:val="00E948D5"/>
    <w:rsid w:val="00EB733B"/>
    <w:rsid w:val="00EE21B4"/>
    <w:rsid w:val="00EF3961"/>
    <w:rsid w:val="00F26111"/>
    <w:rsid w:val="00F401F6"/>
    <w:rsid w:val="00F411A7"/>
    <w:rsid w:val="00F9706D"/>
    <w:rsid w:val="00FA7C0A"/>
    <w:rsid w:val="00FB4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5D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B735D"/>
    <w:rPr>
      <w:rFonts w:ascii="Symbol" w:hAnsi="Symbol" w:cs="Symbol"/>
    </w:rPr>
  </w:style>
  <w:style w:type="character" w:customStyle="1" w:styleId="WW8Num1z1">
    <w:name w:val="WW8Num1z1"/>
    <w:rsid w:val="00DB735D"/>
    <w:rPr>
      <w:rFonts w:ascii="Courier New" w:hAnsi="Courier New" w:cs="Courier New"/>
    </w:rPr>
  </w:style>
  <w:style w:type="character" w:customStyle="1" w:styleId="WW8Num1z2">
    <w:name w:val="WW8Num1z2"/>
    <w:rsid w:val="00DB735D"/>
    <w:rPr>
      <w:rFonts w:ascii="Wingdings" w:hAnsi="Wingdings" w:cs="Wingdings"/>
    </w:rPr>
  </w:style>
  <w:style w:type="character" w:customStyle="1" w:styleId="WW8Num2z0">
    <w:name w:val="WW8Num2z0"/>
    <w:rsid w:val="00DB735D"/>
    <w:rPr>
      <w:rFonts w:ascii="Symbol" w:hAnsi="Symbol" w:cs="Symbol"/>
    </w:rPr>
  </w:style>
  <w:style w:type="character" w:customStyle="1" w:styleId="WW8Num2z1">
    <w:name w:val="WW8Num2z1"/>
    <w:rsid w:val="00DB735D"/>
    <w:rPr>
      <w:rFonts w:ascii="Courier New" w:hAnsi="Courier New" w:cs="Courier New"/>
    </w:rPr>
  </w:style>
  <w:style w:type="character" w:customStyle="1" w:styleId="WW8Num2z2">
    <w:name w:val="WW8Num2z2"/>
    <w:rsid w:val="00DB735D"/>
    <w:rPr>
      <w:rFonts w:ascii="Wingdings" w:hAnsi="Wingdings" w:cs="Wingdings"/>
    </w:rPr>
  </w:style>
  <w:style w:type="character" w:customStyle="1" w:styleId="WW8Num3z0">
    <w:name w:val="WW8Num3z0"/>
    <w:rsid w:val="00DB735D"/>
    <w:rPr>
      <w:rFonts w:ascii="Symbol" w:eastAsia="Courier New" w:hAnsi="Symbol" w:cs="Symbol"/>
      <w:color w:val="000000"/>
      <w:kern w:val="1"/>
      <w:sz w:val="22"/>
      <w:szCs w:val="22"/>
    </w:rPr>
  </w:style>
  <w:style w:type="character" w:customStyle="1" w:styleId="WW8Num3z1">
    <w:name w:val="WW8Num3z1"/>
    <w:rsid w:val="00DB735D"/>
    <w:rPr>
      <w:rFonts w:ascii="Courier New" w:hAnsi="Courier New" w:cs="Courier New"/>
    </w:rPr>
  </w:style>
  <w:style w:type="character" w:customStyle="1" w:styleId="WW8Num3z2">
    <w:name w:val="WW8Num3z2"/>
    <w:rsid w:val="00DB735D"/>
    <w:rPr>
      <w:rFonts w:ascii="Wingdings" w:hAnsi="Wingdings" w:cs="Wingdings"/>
    </w:rPr>
  </w:style>
  <w:style w:type="character" w:customStyle="1" w:styleId="WW8Num4z0">
    <w:name w:val="WW8Num4z0"/>
    <w:rsid w:val="00DB735D"/>
    <w:rPr>
      <w:rFonts w:ascii="Symbol" w:hAnsi="Symbol" w:cs="Symbol"/>
    </w:rPr>
  </w:style>
  <w:style w:type="character" w:customStyle="1" w:styleId="WW8Num4z1">
    <w:name w:val="WW8Num4z1"/>
    <w:rsid w:val="00DB735D"/>
    <w:rPr>
      <w:rFonts w:ascii="Courier New" w:hAnsi="Courier New" w:cs="Courier New"/>
    </w:rPr>
  </w:style>
  <w:style w:type="character" w:customStyle="1" w:styleId="WW8Num4z2">
    <w:name w:val="WW8Num4z2"/>
    <w:rsid w:val="00DB735D"/>
    <w:rPr>
      <w:rFonts w:ascii="Wingdings" w:hAnsi="Wingdings" w:cs="Wingdings"/>
    </w:rPr>
  </w:style>
  <w:style w:type="character" w:customStyle="1" w:styleId="WW8Num5z0">
    <w:name w:val="WW8Num5z0"/>
    <w:rsid w:val="00DB735D"/>
    <w:rPr>
      <w:rFonts w:ascii="Symbol" w:hAnsi="Symbol" w:cs="Symbol"/>
    </w:rPr>
  </w:style>
  <w:style w:type="character" w:customStyle="1" w:styleId="WW8Num5z1">
    <w:name w:val="WW8Num5z1"/>
    <w:rsid w:val="00DB735D"/>
    <w:rPr>
      <w:rFonts w:ascii="Courier New" w:hAnsi="Courier New" w:cs="Courier New"/>
    </w:rPr>
  </w:style>
  <w:style w:type="character" w:customStyle="1" w:styleId="WW8Num5z2">
    <w:name w:val="WW8Num5z2"/>
    <w:rsid w:val="00DB735D"/>
    <w:rPr>
      <w:rFonts w:ascii="Wingdings" w:hAnsi="Wingdings" w:cs="Wingdings"/>
    </w:rPr>
  </w:style>
  <w:style w:type="character" w:customStyle="1" w:styleId="WW8Num6z0">
    <w:name w:val="WW8Num6z0"/>
    <w:rsid w:val="00DB735D"/>
  </w:style>
  <w:style w:type="character" w:customStyle="1" w:styleId="WW8Num6z1">
    <w:name w:val="WW8Num6z1"/>
    <w:rsid w:val="00DB735D"/>
    <w:rPr>
      <w:rFonts w:ascii="Courier New" w:hAnsi="Courier New" w:cs="Courier New"/>
    </w:rPr>
  </w:style>
  <w:style w:type="character" w:customStyle="1" w:styleId="WW8Num6z2">
    <w:name w:val="WW8Num6z2"/>
    <w:rsid w:val="00DB735D"/>
    <w:rPr>
      <w:rFonts w:ascii="Wingdings" w:hAnsi="Wingdings" w:cs="Wingdings"/>
    </w:rPr>
  </w:style>
  <w:style w:type="character" w:customStyle="1" w:styleId="WW8Num6z3">
    <w:name w:val="WW8Num6z3"/>
    <w:rsid w:val="00DB735D"/>
    <w:rPr>
      <w:rFonts w:ascii="Symbol" w:hAnsi="Symbol" w:cs="Symbol"/>
    </w:rPr>
  </w:style>
  <w:style w:type="character" w:customStyle="1" w:styleId="WW8Num7z0">
    <w:name w:val="WW8Num7z0"/>
    <w:rsid w:val="00DB735D"/>
    <w:rPr>
      <w:rFonts w:ascii="Symbol" w:hAnsi="Symbol" w:cs="Symbol"/>
      <w:szCs w:val="22"/>
      <w:shd w:val="clear" w:color="auto" w:fill="FFFFFF"/>
    </w:rPr>
  </w:style>
  <w:style w:type="character" w:customStyle="1" w:styleId="WW8Num7z1">
    <w:name w:val="WW8Num7z1"/>
    <w:rsid w:val="00DB735D"/>
    <w:rPr>
      <w:rFonts w:ascii="Courier New" w:hAnsi="Courier New" w:cs="Courier New"/>
    </w:rPr>
  </w:style>
  <w:style w:type="character" w:customStyle="1" w:styleId="WW8Num7z2">
    <w:name w:val="WW8Num7z2"/>
    <w:rsid w:val="00DB735D"/>
    <w:rPr>
      <w:rFonts w:ascii="Wingdings" w:hAnsi="Wingdings" w:cs="Wingdings"/>
    </w:rPr>
  </w:style>
  <w:style w:type="character" w:customStyle="1" w:styleId="WW8Num8z0">
    <w:name w:val="WW8Num8z0"/>
    <w:rsid w:val="00DB735D"/>
    <w:rPr>
      <w:rFonts w:ascii="Symbol" w:hAnsi="Symbol" w:cs="Symbol"/>
    </w:rPr>
  </w:style>
  <w:style w:type="character" w:customStyle="1" w:styleId="WW8Num8z1">
    <w:name w:val="WW8Num8z1"/>
    <w:rsid w:val="00DB735D"/>
    <w:rPr>
      <w:rFonts w:ascii="Courier New" w:hAnsi="Courier New" w:cs="Courier New"/>
    </w:rPr>
  </w:style>
  <w:style w:type="character" w:customStyle="1" w:styleId="WW8Num8z2">
    <w:name w:val="WW8Num8z2"/>
    <w:rsid w:val="00DB735D"/>
    <w:rPr>
      <w:rFonts w:ascii="Wingdings" w:hAnsi="Wingdings" w:cs="Wingdings"/>
    </w:rPr>
  </w:style>
  <w:style w:type="character" w:customStyle="1" w:styleId="WW8Num9z0">
    <w:name w:val="WW8Num9z0"/>
    <w:rsid w:val="00DB735D"/>
    <w:rPr>
      <w:rFonts w:ascii="Symbol" w:hAnsi="Symbol" w:cs="Symbol"/>
    </w:rPr>
  </w:style>
  <w:style w:type="character" w:customStyle="1" w:styleId="WW8Num9z1">
    <w:name w:val="WW8Num9z1"/>
    <w:rsid w:val="00DB735D"/>
    <w:rPr>
      <w:rFonts w:ascii="Courier New" w:hAnsi="Courier New" w:cs="Courier New"/>
    </w:rPr>
  </w:style>
  <w:style w:type="character" w:customStyle="1" w:styleId="WW8Num9z2">
    <w:name w:val="WW8Num9z2"/>
    <w:rsid w:val="00DB735D"/>
    <w:rPr>
      <w:rFonts w:ascii="Wingdings" w:hAnsi="Wingdings" w:cs="Wingdings"/>
    </w:rPr>
  </w:style>
  <w:style w:type="character" w:customStyle="1" w:styleId="WW8Num10z0">
    <w:name w:val="WW8Num10z0"/>
    <w:rsid w:val="00DB735D"/>
    <w:rPr>
      <w:rFonts w:ascii="Symbol" w:hAnsi="Symbol" w:cs="Symbol"/>
    </w:rPr>
  </w:style>
  <w:style w:type="character" w:customStyle="1" w:styleId="WW8Num10z1">
    <w:name w:val="WW8Num10z1"/>
    <w:rsid w:val="00DB735D"/>
    <w:rPr>
      <w:rFonts w:ascii="Courier New" w:hAnsi="Courier New" w:cs="Courier New"/>
    </w:rPr>
  </w:style>
  <w:style w:type="character" w:customStyle="1" w:styleId="WW8Num10z2">
    <w:name w:val="WW8Num10z2"/>
    <w:rsid w:val="00DB735D"/>
    <w:rPr>
      <w:rFonts w:ascii="Wingdings" w:hAnsi="Wingdings" w:cs="Wingdings"/>
    </w:rPr>
  </w:style>
  <w:style w:type="character" w:styleId="HTMLTypewriter">
    <w:name w:val="HTML Typewriter"/>
    <w:rsid w:val="00DB735D"/>
    <w:rPr>
      <w:rFonts w:ascii="Courier New" w:eastAsia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DB735D"/>
  </w:style>
  <w:style w:type="character" w:styleId="Hyperlink">
    <w:name w:val="Hyperlink"/>
    <w:rsid w:val="00DB735D"/>
    <w:rPr>
      <w:color w:val="0000FF"/>
      <w:u w:val="single"/>
    </w:rPr>
  </w:style>
  <w:style w:type="character" w:customStyle="1" w:styleId="apple-tab-span">
    <w:name w:val="apple-tab-span"/>
    <w:rsid w:val="00DB735D"/>
  </w:style>
  <w:style w:type="character" w:customStyle="1" w:styleId="apple-converted-space">
    <w:name w:val="apple-converted-space"/>
    <w:basedOn w:val="DefaultParagraphFont"/>
    <w:rsid w:val="00DB735D"/>
  </w:style>
  <w:style w:type="character" w:customStyle="1" w:styleId="hl">
    <w:name w:val="hl"/>
    <w:basedOn w:val="DefaultParagraphFont"/>
    <w:rsid w:val="00DB735D"/>
  </w:style>
  <w:style w:type="paragraph" w:customStyle="1" w:styleId="Heading">
    <w:name w:val="Heading"/>
    <w:basedOn w:val="Normal"/>
    <w:next w:val="BodyText"/>
    <w:rsid w:val="00DB73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DB735D"/>
    <w:pPr>
      <w:spacing w:after="140" w:line="288" w:lineRule="auto"/>
    </w:pPr>
  </w:style>
  <w:style w:type="paragraph" w:styleId="List">
    <w:name w:val="List"/>
    <w:basedOn w:val="BodyText"/>
    <w:rsid w:val="00DB735D"/>
    <w:rPr>
      <w:rFonts w:cs="FreeSans"/>
    </w:rPr>
  </w:style>
  <w:style w:type="paragraph" w:styleId="Caption">
    <w:name w:val="caption"/>
    <w:basedOn w:val="Normal"/>
    <w:qFormat/>
    <w:rsid w:val="00DB735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B735D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B735D"/>
    <w:pPr>
      <w:suppressAutoHyphens/>
    </w:pPr>
    <w:rPr>
      <w:rFonts w:cs="Calibri"/>
      <w:sz w:val="22"/>
      <w:lang w:eastAsia="zh-CN"/>
    </w:rPr>
  </w:style>
  <w:style w:type="paragraph" w:customStyle="1" w:styleId="TableContents">
    <w:name w:val="Table Contents"/>
    <w:basedOn w:val="Normal"/>
    <w:rsid w:val="00DB735D"/>
    <w:pPr>
      <w:suppressLineNumbers/>
    </w:pPr>
  </w:style>
  <w:style w:type="paragraph" w:customStyle="1" w:styleId="TableHeading">
    <w:name w:val="Table Heading"/>
    <w:basedOn w:val="TableContents"/>
    <w:rsid w:val="00DB735D"/>
    <w:pPr>
      <w:jc w:val="center"/>
    </w:pPr>
    <w:rPr>
      <w:b/>
      <w:bCs/>
    </w:rPr>
  </w:style>
  <w:style w:type="paragraph" w:styleId="PlainText">
    <w:name w:val="Plain Text"/>
    <w:basedOn w:val="Normal"/>
    <w:link w:val="PlainTextChar"/>
    <w:unhideWhenUsed/>
    <w:rsid w:val="006C3855"/>
    <w:pPr>
      <w:suppressAutoHyphens w:val="0"/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C385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C7702"/>
    <w:pPr>
      <w:ind w:left="720"/>
      <w:contextualSpacing/>
    </w:pPr>
  </w:style>
  <w:style w:type="paragraph" w:styleId="ListBullet">
    <w:name w:val="List Bullet"/>
    <w:basedOn w:val="Normal"/>
    <w:autoRedefine/>
    <w:rsid w:val="00DC7702"/>
    <w:pPr>
      <w:numPr>
        <w:numId w:val="21"/>
      </w:numPr>
      <w:suppressAutoHyphens w:val="0"/>
      <w:spacing w:after="0" w:line="240" w:lineRule="auto"/>
      <w:jc w:val="both"/>
    </w:pPr>
    <w:rPr>
      <w:rFonts w:ascii="Verdana" w:eastAsia="Times New Roman" w:hAnsi="Verdana"/>
      <w:snapToGrid w:val="0"/>
      <w:sz w:val="20"/>
      <w:szCs w:val="20"/>
      <w:lang w:eastAsia="en-US"/>
    </w:rPr>
  </w:style>
  <w:style w:type="paragraph" w:customStyle="1" w:styleId="normal0">
    <w:name w:val="normal"/>
    <w:rsid w:val="00C87150"/>
    <w:rPr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5D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B735D"/>
    <w:rPr>
      <w:rFonts w:ascii="Symbol" w:hAnsi="Symbol" w:cs="Symbol"/>
    </w:rPr>
  </w:style>
  <w:style w:type="character" w:customStyle="1" w:styleId="WW8Num1z1">
    <w:name w:val="WW8Num1z1"/>
    <w:rsid w:val="00DB735D"/>
    <w:rPr>
      <w:rFonts w:ascii="Courier New" w:hAnsi="Courier New" w:cs="Courier New"/>
    </w:rPr>
  </w:style>
  <w:style w:type="character" w:customStyle="1" w:styleId="WW8Num1z2">
    <w:name w:val="WW8Num1z2"/>
    <w:rsid w:val="00DB735D"/>
    <w:rPr>
      <w:rFonts w:ascii="Wingdings" w:hAnsi="Wingdings" w:cs="Wingdings"/>
    </w:rPr>
  </w:style>
  <w:style w:type="character" w:customStyle="1" w:styleId="WW8Num2z0">
    <w:name w:val="WW8Num2z0"/>
    <w:rsid w:val="00DB735D"/>
    <w:rPr>
      <w:rFonts w:ascii="Symbol" w:hAnsi="Symbol" w:cs="Symbol"/>
    </w:rPr>
  </w:style>
  <w:style w:type="character" w:customStyle="1" w:styleId="WW8Num2z1">
    <w:name w:val="WW8Num2z1"/>
    <w:rsid w:val="00DB735D"/>
    <w:rPr>
      <w:rFonts w:ascii="Courier New" w:hAnsi="Courier New" w:cs="Courier New"/>
    </w:rPr>
  </w:style>
  <w:style w:type="character" w:customStyle="1" w:styleId="WW8Num2z2">
    <w:name w:val="WW8Num2z2"/>
    <w:rsid w:val="00DB735D"/>
    <w:rPr>
      <w:rFonts w:ascii="Wingdings" w:hAnsi="Wingdings" w:cs="Wingdings"/>
    </w:rPr>
  </w:style>
  <w:style w:type="character" w:customStyle="1" w:styleId="WW8Num3z0">
    <w:name w:val="WW8Num3z0"/>
    <w:rsid w:val="00DB735D"/>
    <w:rPr>
      <w:rFonts w:ascii="Symbol" w:eastAsia="Courier New" w:hAnsi="Symbol" w:cs="Symbol"/>
      <w:color w:val="000000"/>
      <w:kern w:val="1"/>
      <w:sz w:val="22"/>
      <w:szCs w:val="22"/>
    </w:rPr>
  </w:style>
  <w:style w:type="character" w:customStyle="1" w:styleId="WW8Num3z1">
    <w:name w:val="WW8Num3z1"/>
    <w:rsid w:val="00DB735D"/>
    <w:rPr>
      <w:rFonts w:ascii="Courier New" w:hAnsi="Courier New" w:cs="Courier New"/>
    </w:rPr>
  </w:style>
  <w:style w:type="character" w:customStyle="1" w:styleId="WW8Num3z2">
    <w:name w:val="WW8Num3z2"/>
    <w:rsid w:val="00DB735D"/>
    <w:rPr>
      <w:rFonts w:ascii="Wingdings" w:hAnsi="Wingdings" w:cs="Wingdings"/>
    </w:rPr>
  </w:style>
  <w:style w:type="character" w:customStyle="1" w:styleId="WW8Num4z0">
    <w:name w:val="WW8Num4z0"/>
    <w:rsid w:val="00DB735D"/>
    <w:rPr>
      <w:rFonts w:ascii="Symbol" w:hAnsi="Symbol" w:cs="Symbol"/>
    </w:rPr>
  </w:style>
  <w:style w:type="character" w:customStyle="1" w:styleId="WW8Num4z1">
    <w:name w:val="WW8Num4z1"/>
    <w:rsid w:val="00DB735D"/>
    <w:rPr>
      <w:rFonts w:ascii="Courier New" w:hAnsi="Courier New" w:cs="Courier New"/>
    </w:rPr>
  </w:style>
  <w:style w:type="character" w:customStyle="1" w:styleId="WW8Num4z2">
    <w:name w:val="WW8Num4z2"/>
    <w:rsid w:val="00DB735D"/>
    <w:rPr>
      <w:rFonts w:ascii="Wingdings" w:hAnsi="Wingdings" w:cs="Wingdings"/>
    </w:rPr>
  </w:style>
  <w:style w:type="character" w:customStyle="1" w:styleId="WW8Num5z0">
    <w:name w:val="WW8Num5z0"/>
    <w:rsid w:val="00DB735D"/>
    <w:rPr>
      <w:rFonts w:ascii="Symbol" w:hAnsi="Symbol" w:cs="Symbol"/>
    </w:rPr>
  </w:style>
  <w:style w:type="character" w:customStyle="1" w:styleId="WW8Num5z1">
    <w:name w:val="WW8Num5z1"/>
    <w:rsid w:val="00DB735D"/>
    <w:rPr>
      <w:rFonts w:ascii="Courier New" w:hAnsi="Courier New" w:cs="Courier New"/>
    </w:rPr>
  </w:style>
  <w:style w:type="character" w:customStyle="1" w:styleId="WW8Num5z2">
    <w:name w:val="WW8Num5z2"/>
    <w:rsid w:val="00DB735D"/>
    <w:rPr>
      <w:rFonts w:ascii="Wingdings" w:hAnsi="Wingdings" w:cs="Wingdings"/>
    </w:rPr>
  </w:style>
  <w:style w:type="character" w:customStyle="1" w:styleId="WW8Num6z0">
    <w:name w:val="WW8Num6z0"/>
    <w:rsid w:val="00DB735D"/>
  </w:style>
  <w:style w:type="character" w:customStyle="1" w:styleId="WW8Num6z1">
    <w:name w:val="WW8Num6z1"/>
    <w:rsid w:val="00DB735D"/>
    <w:rPr>
      <w:rFonts w:ascii="Courier New" w:hAnsi="Courier New" w:cs="Courier New"/>
    </w:rPr>
  </w:style>
  <w:style w:type="character" w:customStyle="1" w:styleId="WW8Num6z2">
    <w:name w:val="WW8Num6z2"/>
    <w:rsid w:val="00DB735D"/>
    <w:rPr>
      <w:rFonts w:ascii="Wingdings" w:hAnsi="Wingdings" w:cs="Wingdings"/>
    </w:rPr>
  </w:style>
  <w:style w:type="character" w:customStyle="1" w:styleId="WW8Num6z3">
    <w:name w:val="WW8Num6z3"/>
    <w:rsid w:val="00DB735D"/>
    <w:rPr>
      <w:rFonts w:ascii="Symbol" w:hAnsi="Symbol" w:cs="Symbol"/>
    </w:rPr>
  </w:style>
  <w:style w:type="character" w:customStyle="1" w:styleId="WW8Num7z0">
    <w:name w:val="WW8Num7z0"/>
    <w:rsid w:val="00DB735D"/>
    <w:rPr>
      <w:rFonts w:ascii="Symbol" w:hAnsi="Symbol" w:cs="Symbol"/>
      <w:szCs w:val="22"/>
      <w:shd w:val="clear" w:color="auto" w:fill="FFFFFF"/>
    </w:rPr>
  </w:style>
  <w:style w:type="character" w:customStyle="1" w:styleId="WW8Num7z1">
    <w:name w:val="WW8Num7z1"/>
    <w:rsid w:val="00DB735D"/>
    <w:rPr>
      <w:rFonts w:ascii="Courier New" w:hAnsi="Courier New" w:cs="Courier New"/>
    </w:rPr>
  </w:style>
  <w:style w:type="character" w:customStyle="1" w:styleId="WW8Num7z2">
    <w:name w:val="WW8Num7z2"/>
    <w:rsid w:val="00DB735D"/>
    <w:rPr>
      <w:rFonts w:ascii="Wingdings" w:hAnsi="Wingdings" w:cs="Wingdings"/>
    </w:rPr>
  </w:style>
  <w:style w:type="character" w:customStyle="1" w:styleId="WW8Num8z0">
    <w:name w:val="WW8Num8z0"/>
    <w:rsid w:val="00DB735D"/>
    <w:rPr>
      <w:rFonts w:ascii="Symbol" w:hAnsi="Symbol" w:cs="Symbol"/>
    </w:rPr>
  </w:style>
  <w:style w:type="character" w:customStyle="1" w:styleId="WW8Num8z1">
    <w:name w:val="WW8Num8z1"/>
    <w:rsid w:val="00DB735D"/>
    <w:rPr>
      <w:rFonts w:ascii="Courier New" w:hAnsi="Courier New" w:cs="Courier New"/>
    </w:rPr>
  </w:style>
  <w:style w:type="character" w:customStyle="1" w:styleId="WW8Num8z2">
    <w:name w:val="WW8Num8z2"/>
    <w:rsid w:val="00DB735D"/>
    <w:rPr>
      <w:rFonts w:ascii="Wingdings" w:hAnsi="Wingdings" w:cs="Wingdings"/>
    </w:rPr>
  </w:style>
  <w:style w:type="character" w:customStyle="1" w:styleId="WW8Num9z0">
    <w:name w:val="WW8Num9z0"/>
    <w:rsid w:val="00DB735D"/>
    <w:rPr>
      <w:rFonts w:ascii="Symbol" w:hAnsi="Symbol" w:cs="Symbol"/>
    </w:rPr>
  </w:style>
  <w:style w:type="character" w:customStyle="1" w:styleId="WW8Num9z1">
    <w:name w:val="WW8Num9z1"/>
    <w:rsid w:val="00DB735D"/>
    <w:rPr>
      <w:rFonts w:ascii="Courier New" w:hAnsi="Courier New" w:cs="Courier New"/>
    </w:rPr>
  </w:style>
  <w:style w:type="character" w:customStyle="1" w:styleId="WW8Num9z2">
    <w:name w:val="WW8Num9z2"/>
    <w:rsid w:val="00DB735D"/>
    <w:rPr>
      <w:rFonts w:ascii="Wingdings" w:hAnsi="Wingdings" w:cs="Wingdings"/>
    </w:rPr>
  </w:style>
  <w:style w:type="character" w:customStyle="1" w:styleId="WW8Num10z0">
    <w:name w:val="WW8Num10z0"/>
    <w:rsid w:val="00DB735D"/>
    <w:rPr>
      <w:rFonts w:ascii="Symbol" w:hAnsi="Symbol" w:cs="Symbol"/>
    </w:rPr>
  </w:style>
  <w:style w:type="character" w:customStyle="1" w:styleId="WW8Num10z1">
    <w:name w:val="WW8Num10z1"/>
    <w:rsid w:val="00DB735D"/>
    <w:rPr>
      <w:rFonts w:ascii="Courier New" w:hAnsi="Courier New" w:cs="Courier New"/>
    </w:rPr>
  </w:style>
  <w:style w:type="character" w:customStyle="1" w:styleId="WW8Num10z2">
    <w:name w:val="WW8Num10z2"/>
    <w:rsid w:val="00DB735D"/>
    <w:rPr>
      <w:rFonts w:ascii="Wingdings" w:hAnsi="Wingdings" w:cs="Wingdings"/>
    </w:rPr>
  </w:style>
  <w:style w:type="character" w:styleId="HTMLTypewriter">
    <w:name w:val="HTML Typewriter"/>
    <w:rsid w:val="00DB735D"/>
    <w:rPr>
      <w:rFonts w:ascii="Courier New" w:eastAsia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DB735D"/>
  </w:style>
  <w:style w:type="character" w:styleId="Hyperlink">
    <w:name w:val="Hyperlink"/>
    <w:rsid w:val="00DB735D"/>
    <w:rPr>
      <w:color w:val="0000FF"/>
      <w:u w:val="single"/>
    </w:rPr>
  </w:style>
  <w:style w:type="character" w:customStyle="1" w:styleId="apple-tab-span">
    <w:name w:val="apple-tab-span"/>
    <w:rsid w:val="00DB735D"/>
  </w:style>
  <w:style w:type="character" w:customStyle="1" w:styleId="apple-converted-space">
    <w:name w:val="apple-converted-space"/>
    <w:basedOn w:val="DefaultParagraphFont"/>
    <w:rsid w:val="00DB735D"/>
  </w:style>
  <w:style w:type="character" w:customStyle="1" w:styleId="hl">
    <w:name w:val="hl"/>
    <w:basedOn w:val="DefaultParagraphFont"/>
    <w:rsid w:val="00DB735D"/>
  </w:style>
  <w:style w:type="paragraph" w:customStyle="1" w:styleId="Heading">
    <w:name w:val="Heading"/>
    <w:basedOn w:val="Normal"/>
    <w:next w:val="BodyText"/>
    <w:rsid w:val="00DB73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DB735D"/>
    <w:pPr>
      <w:spacing w:after="140" w:line="288" w:lineRule="auto"/>
    </w:pPr>
  </w:style>
  <w:style w:type="paragraph" w:styleId="List">
    <w:name w:val="List"/>
    <w:basedOn w:val="BodyText"/>
    <w:rsid w:val="00DB735D"/>
    <w:rPr>
      <w:rFonts w:cs="FreeSans"/>
    </w:rPr>
  </w:style>
  <w:style w:type="paragraph" w:styleId="Caption">
    <w:name w:val="caption"/>
    <w:basedOn w:val="Normal"/>
    <w:qFormat/>
    <w:rsid w:val="00DB735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B735D"/>
    <w:pPr>
      <w:suppressLineNumbers/>
    </w:pPr>
    <w:rPr>
      <w:rFonts w:cs="FreeSans"/>
    </w:rPr>
  </w:style>
  <w:style w:type="paragraph" w:styleId="NoSpacing">
    <w:name w:val="No Spacing"/>
    <w:qFormat/>
    <w:rsid w:val="00DB735D"/>
    <w:pPr>
      <w:suppressAutoHyphens/>
    </w:pPr>
    <w:rPr>
      <w:rFonts w:cs="Calibri"/>
      <w:sz w:val="22"/>
      <w:lang w:eastAsia="zh-CN"/>
    </w:rPr>
  </w:style>
  <w:style w:type="paragraph" w:customStyle="1" w:styleId="TableContents">
    <w:name w:val="Table Contents"/>
    <w:basedOn w:val="Normal"/>
    <w:rsid w:val="00DB735D"/>
    <w:pPr>
      <w:suppressLineNumbers/>
    </w:pPr>
  </w:style>
  <w:style w:type="paragraph" w:customStyle="1" w:styleId="TableHeading">
    <w:name w:val="Table Heading"/>
    <w:basedOn w:val="TableContents"/>
    <w:rsid w:val="00DB735D"/>
    <w:pPr>
      <w:jc w:val="center"/>
    </w:pPr>
    <w:rPr>
      <w:b/>
      <w:bCs/>
    </w:rPr>
  </w:style>
  <w:style w:type="paragraph" w:styleId="PlainText">
    <w:name w:val="Plain Text"/>
    <w:basedOn w:val="Normal"/>
    <w:link w:val="PlainTextChar"/>
    <w:unhideWhenUsed/>
    <w:rsid w:val="006C3855"/>
    <w:pPr>
      <w:suppressAutoHyphens w:val="0"/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C3855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DC7702"/>
    <w:pPr>
      <w:ind w:left="720"/>
      <w:contextualSpacing/>
    </w:pPr>
  </w:style>
  <w:style w:type="paragraph" w:styleId="ListBullet">
    <w:name w:val="List Bullet"/>
    <w:basedOn w:val="Normal"/>
    <w:autoRedefine/>
    <w:rsid w:val="00DC7702"/>
    <w:pPr>
      <w:numPr>
        <w:numId w:val="21"/>
      </w:numPr>
      <w:suppressAutoHyphens w:val="0"/>
      <w:spacing w:after="0" w:line="240" w:lineRule="auto"/>
      <w:jc w:val="both"/>
    </w:pPr>
    <w:rPr>
      <w:rFonts w:ascii="Verdana" w:eastAsia="Times New Roman" w:hAnsi="Verdana"/>
      <w:snapToGrid w:val="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03057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1388">
                  <w:marLeft w:val="0"/>
                  <w:marRight w:val="0"/>
                  <w:marTop w:val="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83BDB-FF0A-4256-9D51-B79031FE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</vt:lpstr>
    </vt:vector>
  </TitlesOfParts>
  <Company>Hewlett-Packard</Company>
  <LinksUpToDate>false</LinksUpToDate>
  <CharactersWithSpaces>12004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2016-03-31T23:13:00Z</cp:lastPrinted>
  <dcterms:created xsi:type="dcterms:W3CDTF">2016-10-17T16:31:00Z</dcterms:created>
  <dcterms:modified xsi:type="dcterms:W3CDTF">2016-10-17T16:31:00Z</dcterms:modified>
</cp:coreProperties>
</file>