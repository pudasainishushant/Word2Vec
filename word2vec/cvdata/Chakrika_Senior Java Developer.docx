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B51" w:rsidRPr="007D39EF" w:rsidRDefault="00555F91" w:rsidP="007D39EF">
      <w:pPr>
        <w:pStyle w:val="Heade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CHAKRIKA NALLURI</w:t>
      </w:r>
      <w:r w:rsidR="00211B51" w:rsidRPr="007D39EF">
        <w:rPr>
          <w:rFonts w:ascii="Cambria" w:hAnsi="Cambria" w:cs="Times New Roman"/>
          <w:b/>
          <w:color w:val="000000" w:themeColor="text1"/>
          <w:sz w:val="22"/>
          <w:szCs w:val="22"/>
        </w:rPr>
        <w:tab/>
      </w:r>
      <w:r w:rsidR="00211B51" w:rsidRPr="007D39EF">
        <w:rPr>
          <w:rFonts w:ascii="Cambria" w:hAnsi="Cambria" w:cs="Times New Roman"/>
          <w:b/>
          <w:color w:val="000000" w:themeColor="text1"/>
          <w:sz w:val="22"/>
          <w:szCs w:val="22"/>
        </w:rPr>
        <w:tab/>
        <w:t xml:space="preserve">Phone: </w:t>
      </w:r>
      <w:r w:rsidRPr="007D39EF">
        <w:rPr>
          <w:rFonts w:ascii="Cambria" w:hAnsi="Cambria" w:cs="Times New Roman"/>
          <w:b/>
          <w:color w:val="000000" w:themeColor="text1"/>
          <w:sz w:val="22"/>
          <w:szCs w:val="22"/>
        </w:rPr>
        <w:t>703-639-8881</w:t>
      </w:r>
    </w:p>
    <w:p w:rsidR="00EC344F" w:rsidRPr="007D39EF" w:rsidRDefault="00AD046B" w:rsidP="007D39EF">
      <w:pPr>
        <w:pStyle w:val="Heade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Sr. Java</w:t>
      </w:r>
      <w:r w:rsidR="00211B51" w:rsidRPr="007D39EF">
        <w:rPr>
          <w:rFonts w:ascii="Cambria" w:hAnsi="Cambria" w:cs="Times New Roman"/>
          <w:b/>
          <w:color w:val="000000" w:themeColor="text1"/>
          <w:sz w:val="22"/>
          <w:szCs w:val="22"/>
        </w:rPr>
        <w:t xml:space="preserve"> Developer</w:t>
      </w:r>
      <w:r w:rsidR="00211B51" w:rsidRPr="007D39EF">
        <w:rPr>
          <w:rFonts w:ascii="Cambria" w:hAnsi="Cambria" w:cs="Times New Roman"/>
          <w:b/>
          <w:color w:val="000000" w:themeColor="text1"/>
          <w:sz w:val="22"/>
          <w:szCs w:val="22"/>
        </w:rPr>
        <w:tab/>
      </w:r>
      <w:r w:rsidR="00211B51" w:rsidRPr="007D39EF">
        <w:rPr>
          <w:rFonts w:ascii="Cambria" w:hAnsi="Cambria" w:cs="Times New Roman"/>
          <w:b/>
          <w:color w:val="000000" w:themeColor="text1"/>
          <w:sz w:val="22"/>
          <w:szCs w:val="22"/>
        </w:rPr>
        <w:tab/>
        <w:t xml:space="preserve">Email: </w:t>
      </w:r>
      <w:r w:rsidR="008E3CE4" w:rsidRPr="007D39EF">
        <w:rPr>
          <w:rFonts w:ascii="Cambria" w:hAnsi="Cambria" w:cs="Times New Roman"/>
          <w:b/>
          <w:color w:val="000000" w:themeColor="text1"/>
          <w:sz w:val="22"/>
          <w:szCs w:val="22"/>
        </w:rPr>
        <w:t>chakrika242</w:t>
      </w:r>
      <w:r w:rsidR="00F77569" w:rsidRPr="007D39EF">
        <w:rPr>
          <w:rFonts w:ascii="Cambria" w:hAnsi="Cambria" w:cs="Times New Roman"/>
          <w:b/>
          <w:color w:val="000000" w:themeColor="text1"/>
          <w:sz w:val="22"/>
          <w:szCs w:val="22"/>
        </w:rPr>
        <w:t>@gmail.com</w:t>
      </w:r>
    </w:p>
    <w:p w:rsidR="00EC344F" w:rsidRPr="007D39EF" w:rsidRDefault="00B84C4D" w:rsidP="007D39EF">
      <w:pPr>
        <w:pStyle w:val="Header"/>
        <w:spacing w:line="276" w:lineRule="auto"/>
        <w:ind w:left="-90" w:right="-154"/>
        <w:jc w:val="both"/>
        <w:rPr>
          <w:rFonts w:ascii="Cambria" w:hAnsi="Cambria" w:cs="Times New Roman"/>
          <w:b/>
          <w:color w:val="000000" w:themeColor="text1"/>
          <w:sz w:val="22"/>
          <w:szCs w:val="22"/>
        </w:rPr>
      </w:pPr>
      <w:r>
        <w:rPr>
          <w:rFonts w:ascii="Cambria" w:hAnsi="Cambria" w:cs="Times New Roman"/>
          <w:b/>
          <w:noProof/>
          <w:color w:val="000000" w:themeColor="text1"/>
          <w:sz w:val="22"/>
          <w:szCs w:val="22"/>
        </w:rPr>
        <w:pict>
          <v:line id="Straight Connector 3" o:spid="_x0000_s1026" style="position:absolute;left:0;text-align:left;flip:y;z-index:251659264;visibility:visible" from="-15pt,6.3pt" to="44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" strokecolor="black [3200]" strokeweight="1pt">
            <v:stroke joinstyle="miter"/>
            <o:lock v:ext="edit" shapetype="f"/>
          </v:line>
        </w:pict>
      </w:r>
    </w:p>
    <w:p w:rsidR="00623D07" w:rsidRPr="007D39EF" w:rsidRDefault="00623D07" w:rsidP="007D39EF">
      <w:pPr>
        <w:pStyle w:val="Header"/>
        <w:spacing w:after="60" w:line="276" w:lineRule="auto"/>
        <w:ind w:left="-90" w:right="-154"/>
        <w:jc w:val="both"/>
        <w:rPr>
          <w:rFonts w:ascii="Cambria" w:hAnsi="Cambria" w:cs="Times New Roman"/>
          <w:b/>
          <w:color w:val="000000" w:themeColor="text1"/>
          <w:sz w:val="22"/>
          <w:szCs w:val="22"/>
          <w:u w:val="single"/>
        </w:rPr>
      </w:pPr>
      <w:r w:rsidRPr="007D39EF">
        <w:rPr>
          <w:rFonts w:ascii="Cambria" w:hAnsi="Cambria" w:cs="Times New Roman"/>
          <w:b/>
          <w:color w:val="000000" w:themeColor="text1"/>
          <w:sz w:val="22"/>
          <w:szCs w:val="22"/>
          <w:u w:val="single"/>
        </w:rPr>
        <w:t xml:space="preserve">Professional </w:t>
      </w:r>
      <w:r w:rsidR="00211B51" w:rsidRPr="007D39EF">
        <w:rPr>
          <w:rFonts w:ascii="Cambria" w:hAnsi="Cambria" w:cs="Times New Roman"/>
          <w:b/>
          <w:color w:val="000000" w:themeColor="text1"/>
          <w:sz w:val="22"/>
          <w:szCs w:val="22"/>
          <w:u w:val="single"/>
        </w:rPr>
        <w:t>Summary:</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8+ years of IT experience in Analysis, Design and Development of various Applications using Java/J2EE Technology.</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Experience in implementing JAVA/J2EE technologies such as Servlets, JSP, EJB, JMS, JDBC, Threads, </w:t>
      </w:r>
      <w:r w:rsidR="007D39EF" w:rsidRPr="007D39EF">
        <w:rPr>
          <w:rFonts w:ascii="Cambria" w:hAnsi="Cambria"/>
          <w:color w:val="000000" w:themeColor="text1"/>
        </w:rPr>
        <w:t>Multi-Threading</w:t>
      </w:r>
      <w:r w:rsidRPr="007D39EF">
        <w:rPr>
          <w:rFonts w:ascii="Cambria" w:hAnsi="Cambria"/>
          <w:color w:val="000000" w:themeColor="text1"/>
        </w:rPr>
        <w:t>, Collections, Exception handling and Sockets.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Hands on experience with Spring modules (Spring Core, Spring MVC, AOP, Security and Transaction) along with Hibernate as the back-end ORM tool.</w:t>
      </w:r>
    </w:p>
    <w:p w:rsidR="002966A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Experienced in developing applications using Model-View-Controller architecture and spring framework.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Expert level knowledge in using Spring modules like Spring Core, Spring DAO, Spring AOP, Spring MVC and Auto Wiring concepts using Spring framework.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Experienced in web development using HTML5, DHTML, XHTML, CSS3, JavaScript, Angular JS, Node JS technologies.</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applications with a technology stack of Mongo DB, Express.js, Angular.js, Node.js. (MEAN Stack) </w:t>
      </w:r>
    </w:p>
    <w:p w:rsidR="00D534C7"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Strong experience in XML related technologies including XSD, DTD, XSLT, XPATH, and DOM</w:t>
      </w:r>
      <w:r w:rsidR="007D39EF" w:rsidRPr="007D39EF">
        <w:rPr>
          <w:rFonts w:ascii="Cambria" w:hAnsi="Cambria"/>
          <w:color w:val="000000" w:themeColor="text1"/>
        </w:rPr>
        <w:t>.</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 in Working with SAX Parser and DOM parser.</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Expertise in applying Java Messaging Service (JMS) for reliable information exchange across Java applications.</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 in developing and consuming Web Services using REST, SOAP, XSD, XML, UDDI, JSON and WSDL.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Strong in Service Oriented Architecture (SOA) for Web Services using SOAP/WSDL.</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Apache CXF to create web services.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Restful client classes to access external services using Jersey framework.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Apache Camel routing to integrate with different systems and provide end-to-end communications between the web services and other enterprise services.</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with IBM Web Sphere, JBoss, Web logic application servers and Apache Tomcat web servers. </w:t>
      </w:r>
      <w:r w:rsidRPr="007D39EF">
        <w:rPr>
          <w:rFonts w:ascii="Cambria" w:hAnsi="Cambria"/>
          <w:color w:val="000000" w:themeColor="text1"/>
        </w:rPr>
        <w:tab/>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Expertise in using Relational Databases like Oracle, SQL Server and My-SQL creating stored procedures, triggers, functions, schema design.</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 with build tools like Ant and Maven. </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Agile-Scrum and Waterfall model development experience.</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Knowledge in version control – GIT, CVS, Subversion (SVN)</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Experience in using JUnit, Mockito testing framework and log4j.</w:t>
      </w:r>
    </w:p>
    <w:p w:rsidR="003B593F"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Experience with continuous integration tools like Jenkins </w:t>
      </w:r>
    </w:p>
    <w:p w:rsidR="00B54359" w:rsidRPr="007D39EF" w:rsidRDefault="003B593F"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Excellent analytical and verbal communication skills and good team player</w:t>
      </w:r>
    </w:p>
    <w:p w:rsidR="00B54359" w:rsidRPr="007D39EF" w:rsidRDefault="00B54359" w:rsidP="007D39EF">
      <w:pPr>
        <w:tabs>
          <w:tab w:val="left" w:pos="7245"/>
        </w:tabs>
        <w:spacing w:line="276" w:lineRule="auto"/>
        <w:ind w:left="-90" w:right="-154"/>
        <w:jc w:val="both"/>
        <w:rPr>
          <w:rFonts w:ascii="Cambria" w:hAnsi="Cambria" w:cs="Times New Roman"/>
          <w:color w:val="000000" w:themeColor="text1"/>
          <w:sz w:val="22"/>
          <w:szCs w:val="22"/>
        </w:rPr>
      </w:pPr>
    </w:p>
    <w:p w:rsidR="00B54359" w:rsidRPr="007D39EF" w:rsidRDefault="00B54359" w:rsidP="007D39EF">
      <w:pPr>
        <w:spacing w:line="276" w:lineRule="auto"/>
        <w:ind w:left="-90" w:right="-154" w:hanging="360"/>
        <w:jc w:val="both"/>
        <w:rPr>
          <w:rFonts w:ascii="Cambria" w:hAnsi="Cambria" w:cs="Times New Roman"/>
          <w:b/>
          <w:color w:val="000000" w:themeColor="text1"/>
          <w:sz w:val="22"/>
          <w:szCs w:val="22"/>
          <w:u w:val="single"/>
        </w:rPr>
      </w:pPr>
      <w:r w:rsidRPr="007D39EF">
        <w:rPr>
          <w:rFonts w:ascii="Cambria" w:hAnsi="Cambria" w:cs="Times New Roman"/>
          <w:b/>
          <w:color w:val="000000" w:themeColor="text1"/>
          <w:sz w:val="22"/>
          <w:szCs w:val="22"/>
          <w:u w:val="single"/>
        </w:rPr>
        <w:t>Technical skills:</w:t>
      </w:r>
    </w:p>
    <w:p w:rsidR="00B54359" w:rsidRPr="007D39EF" w:rsidRDefault="00B54359" w:rsidP="007D39EF">
      <w:pPr>
        <w:spacing w:line="360" w:lineRule="auto"/>
        <w:ind w:left="-90" w:right="-154"/>
        <w:jc w:val="both"/>
        <w:rPr>
          <w:rFonts w:ascii="Cambria" w:hAnsi="Cambria" w:cs="Times New Roman"/>
          <w:color w:val="000000" w:themeColor="text1"/>
          <w:sz w:val="22"/>
          <w:szCs w:val="22"/>
        </w:rPr>
      </w:pPr>
    </w:p>
    <w:tbl>
      <w:tblPr>
        <w:tblStyle w:val="TableGrid"/>
        <w:tblW w:w="0" w:type="auto"/>
        <w:tblLook w:val="04A0"/>
      </w:tblPr>
      <w:tblGrid>
        <w:gridCol w:w="2538"/>
        <w:gridCol w:w="6704"/>
      </w:tblGrid>
      <w:tr w:rsidR="00A33D6F" w:rsidRPr="007D39EF" w:rsidTr="00A33D6F">
        <w:tc>
          <w:tcPr>
            <w:tcW w:w="2538" w:type="dxa"/>
          </w:tcPr>
          <w:p w:rsidR="00A33D6F" w:rsidRPr="007D39EF" w:rsidRDefault="00A33D6F" w:rsidP="007D39EF">
            <w:pPr>
              <w:spacing w:line="360" w:lineRule="auto"/>
              <w:ind w:left="-90" w:right="-154"/>
              <w:jc w:val="both"/>
              <w:rPr>
                <w:rFonts w:ascii="Cambria" w:hAnsi="Cambria" w:cs="Times New Roman"/>
                <w:color w:val="000000" w:themeColor="text1"/>
              </w:rPr>
            </w:pPr>
          </w:p>
          <w:p w:rsidR="00A33D6F" w:rsidRPr="007D39EF" w:rsidRDefault="00A33D6F"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Java &amp; J2EE Technologies</w:t>
            </w:r>
          </w:p>
        </w:tc>
        <w:tc>
          <w:tcPr>
            <w:tcW w:w="6704" w:type="dxa"/>
          </w:tcPr>
          <w:p w:rsidR="00A33D6F" w:rsidRPr="007D39EF" w:rsidRDefault="00A33D6F"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JDK 1.6, 1.7, JDBC, EJB, Servlets, JSP, JSTL, JSF, JMS, JNDI, JAF, JTA, JPA, JCA, JAAS, JAXR, JAXP, RMI, Multi-Threading, Collections, Generics, Serialization &amp; Exception Handling</w:t>
            </w:r>
          </w:p>
        </w:tc>
      </w:tr>
      <w:tr w:rsidR="00A33D6F" w:rsidRPr="007D39EF" w:rsidTr="00A33D6F">
        <w:tc>
          <w:tcPr>
            <w:tcW w:w="2538" w:type="dxa"/>
          </w:tcPr>
          <w:p w:rsidR="00A33D6F" w:rsidRPr="007D39EF" w:rsidRDefault="00A33D6F"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Application servers</w:t>
            </w:r>
          </w:p>
        </w:tc>
        <w:tc>
          <w:tcPr>
            <w:tcW w:w="6704" w:type="dxa"/>
          </w:tcPr>
          <w:p w:rsidR="00A33D6F" w:rsidRPr="007D39EF" w:rsidRDefault="00A33D6F"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WebSphere, Weblogic, JBoss</w:t>
            </w:r>
          </w:p>
        </w:tc>
      </w:tr>
      <w:tr w:rsidR="00A33D6F" w:rsidRPr="007D39EF" w:rsidTr="00A27276">
        <w:tc>
          <w:tcPr>
            <w:tcW w:w="2538" w:type="dxa"/>
            <w:vAlign w:val="center"/>
          </w:tcPr>
          <w:p w:rsidR="00A33D6F" w:rsidRPr="007D39EF" w:rsidRDefault="00A33D6F"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Web Servers</w:t>
            </w:r>
          </w:p>
        </w:tc>
        <w:tc>
          <w:tcPr>
            <w:tcW w:w="6704" w:type="dxa"/>
          </w:tcPr>
          <w:p w:rsidR="00A33D6F" w:rsidRPr="007D39EF" w:rsidRDefault="00A33D6F"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Apache Tomcat, Apache HTTP Server, IBM Http Server</w:t>
            </w:r>
          </w:p>
        </w:tc>
      </w:tr>
      <w:tr w:rsidR="00A33D6F" w:rsidRPr="007D39EF" w:rsidTr="00A33D6F">
        <w:tc>
          <w:tcPr>
            <w:tcW w:w="2538" w:type="dxa"/>
          </w:tcPr>
          <w:p w:rsidR="002606DC" w:rsidRPr="007D39EF" w:rsidRDefault="002606DC" w:rsidP="007D39EF">
            <w:pPr>
              <w:spacing w:line="360" w:lineRule="auto"/>
              <w:ind w:left="-90" w:right="-154"/>
              <w:jc w:val="both"/>
              <w:rPr>
                <w:rFonts w:ascii="Cambria" w:hAnsi="Cambria" w:cs="Times New Roman"/>
                <w:color w:val="000000" w:themeColor="text1"/>
              </w:rPr>
            </w:pPr>
          </w:p>
          <w:p w:rsidR="00A33D6F" w:rsidRPr="007D39EF" w:rsidRDefault="002606DC"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Web technologies</w:t>
            </w:r>
          </w:p>
        </w:tc>
        <w:tc>
          <w:tcPr>
            <w:tcW w:w="6704" w:type="dxa"/>
          </w:tcPr>
          <w:p w:rsidR="00A33D6F" w:rsidRPr="007D39EF" w:rsidRDefault="002606DC"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XML, XSLT, XSL, JAXB, SAX/DOM, HTML, CSS, Java script, Node JS, Angular JS, Backbone JS, Express JS</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Design Patterns</w:t>
            </w:r>
          </w:p>
        </w:tc>
        <w:tc>
          <w:tcPr>
            <w:tcW w:w="6704" w:type="dxa"/>
          </w:tcPr>
          <w:p w:rsidR="002606DC" w:rsidRPr="007D39EF" w:rsidRDefault="002606DC"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Singleton, Proxy, Interface, Factory, Iterator, Façade.</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lastRenderedPageBreak/>
              <w:t>Framework</w:t>
            </w:r>
          </w:p>
        </w:tc>
        <w:tc>
          <w:tcPr>
            <w:tcW w:w="6704" w:type="dxa"/>
          </w:tcPr>
          <w:p w:rsidR="002606DC" w:rsidRPr="007D39EF" w:rsidRDefault="002606DC"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Spring 2.5/3.0, Struts 2.0, EJB 3.0, Hibernate 3.0</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Web Service</w:t>
            </w:r>
          </w:p>
        </w:tc>
        <w:tc>
          <w:tcPr>
            <w:tcW w:w="6704"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RESTful, SOAP, JAX-RS, JAX-WS, JAXB, WSDL</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Testing</w:t>
            </w:r>
          </w:p>
        </w:tc>
        <w:tc>
          <w:tcPr>
            <w:tcW w:w="6704" w:type="dxa"/>
          </w:tcPr>
          <w:p w:rsidR="002606DC" w:rsidRPr="007D39EF" w:rsidRDefault="002606DC" w:rsidP="007D39EF">
            <w:pPr>
              <w:spacing w:line="360" w:lineRule="auto"/>
              <w:ind w:left="-90" w:right="-154"/>
              <w:jc w:val="both"/>
              <w:rPr>
                <w:rFonts w:ascii="Cambria" w:hAnsi="Cambria" w:cs="Times New Roman"/>
                <w:color w:val="000000" w:themeColor="text1"/>
              </w:rPr>
            </w:pPr>
            <w:r w:rsidRPr="007D39EF">
              <w:rPr>
                <w:rFonts w:ascii="Cambria" w:hAnsi="Cambria" w:cs="Times New Roman"/>
                <w:color w:val="000000" w:themeColor="text1"/>
              </w:rPr>
              <w:t>JUnit, JProfiler, JMeter, Mockito</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IDE Tools</w:t>
            </w:r>
          </w:p>
        </w:tc>
        <w:tc>
          <w:tcPr>
            <w:tcW w:w="6704" w:type="dxa"/>
            <w:vAlign w:val="center"/>
          </w:tcPr>
          <w:p w:rsidR="002606DC" w:rsidRPr="007D39EF" w:rsidRDefault="002606DC" w:rsidP="007D39EF">
            <w:pPr>
              <w:overflowPunct w:val="0"/>
              <w:autoSpaceDE w:val="0"/>
              <w:autoSpaceDN w:val="0"/>
              <w:adjustRightInd w:val="0"/>
              <w:ind w:left="-90" w:right="-154"/>
              <w:jc w:val="both"/>
              <w:textAlignment w:val="baseline"/>
              <w:rPr>
                <w:rFonts w:ascii="Cambria" w:hAnsi="Cambria" w:cs="Times New Roman"/>
                <w:color w:val="000000" w:themeColor="text1"/>
              </w:rPr>
            </w:pPr>
            <w:r w:rsidRPr="007D39EF">
              <w:rPr>
                <w:rFonts w:ascii="Cambria" w:hAnsi="Cambria" w:cs="Times New Roman"/>
                <w:color w:val="000000" w:themeColor="text1"/>
              </w:rPr>
              <w:t>Eclipse , Net Beans,  IntelliJ IDEA IDE</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Databases</w:t>
            </w:r>
          </w:p>
        </w:tc>
        <w:tc>
          <w:tcPr>
            <w:tcW w:w="6704"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Oracle 9i/10g/11g, MS SQL Server 2000, MySQL, DB2, Mongo DB</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Build Tools</w:t>
            </w:r>
          </w:p>
        </w:tc>
        <w:tc>
          <w:tcPr>
            <w:tcW w:w="6704"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Ant, Maven</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 xml:space="preserve">Defect tracking tools </w:t>
            </w:r>
          </w:p>
        </w:tc>
        <w:tc>
          <w:tcPr>
            <w:tcW w:w="6704"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Jira, Bugzilla</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Version Controls</w:t>
            </w:r>
          </w:p>
        </w:tc>
        <w:tc>
          <w:tcPr>
            <w:tcW w:w="6704"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CVS, VSS, SVN, GIT</w:t>
            </w:r>
          </w:p>
        </w:tc>
      </w:tr>
      <w:tr w:rsidR="002606DC" w:rsidRPr="007D39EF" w:rsidTr="00A27276">
        <w:tc>
          <w:tcPr>
            <w:tcW w:w="2538" w:type="dxa"/>
            <w:vAlign w:val="center"/>
          </w:tcPr>
          <w:p w:rsidR="002606DC" w:rsidRPr="007D39EF" w:rsidRDefault="002606DC" w:rsidP="007D39EF">
            <w:pPr>
              <w:spacing w:before="60"/>
              <w:ind w:left="-90" w:right="-154"/>
              <w:rPr>
                <w:rFonts w:ascii="Cambria" w:hAnsi="Cambria" w:cs="Times New Roman"/>
                <w:color w:val="000000" w:themeColor="text1"/>
              </w:rPr>
            </w:pPr>
            <w:r w:rsidRPr="007D39EF">
              <w:rPr>
                <w:rFonts w:ascii="Cambria" w:hAnsi="Cambria" w:cs="Times New Roman"/>
                <w:color w:val="000000" w:themeColor="text1"/>
              </w:rPr>
              <w:t>Integration Tools</w:t>
            </w:r>
          </w:p>
        </w:tc>
        <w:tc>
          <w:tcPr>
            <w:tcW w:w="6704" w:type="dxa"/>
            <w:vAlign w:val="center"/>
          </w:tcPr>
          <w:p w:rsidR="002606DC" w:rsidRPr="007D39EF" w:rsidRDefault="002606DC" w:rsidP="007D39EF">
            <w:pPr>
              <w:spacing w:before="60"/>
              <w:ind w:left="-90" w:right="-154"/>
              <w:rPr>
                <w:rFonts w:ascii="Cambria" w:eastAsia="Times New Roman" w:hAnsi="Cambria" w:cs="Times New Roman"/>
                <w:color w:val="000000" w:themeColor="text1"/>
                <w:lang w:eastAsia="en-IN"/>
              </w:rPr>
            </w:pPr>
            <w:r w:rsidRPr="007D39EF">
              <w:rPr>
                <w:rFonts w:ascii="Cambria" w:eastAsia="Times New Roman" w:hAnsi="Cambria" w:cs="Times New Roman"/>
                <w:color w:val="000000" w:themeColor="text1"/>
                <w:lang w:eastAsia="en-IN"/>
              </w:rPr>
              <w:t>Jenkins, Bamboo</w:t>
            </w:r>
          </w:p>
        </w:tc>
      </w:tr>
    </w:tbl>
    <w:p w:rsidR="00A33D6F" w:rsidRPr="007D39EF" w:rsidRDefault="00A33D6F" w:rsidP="007D39EF">
      <w:pPr>
        <w:spacing w:line="276" w:lineRule="auto"/>
        <w:ind w:left="-90" w:right="-154"/>
        <w:jc w:val="both"/>
        <w:rPr>
          <w:rFonts w:ascii="Cambria" w:hAnsi="Cambria" w:cs="Times New Roman"/>
          <w:color w:val="000000" w:themeColor="text1"/>
          <w:sz w:val="22"/>
          <w:szCs w:val="22"/>
        </w:rPr>
      </w:pPr>
    </w:p>
    <w:p w:rsidR="003B5090" w:rsidRPr="007D39EF" w:rsidRDefault="003B5090" w:rsidP="007D39EF">
      <w:pPr>
        <w:pStyle w:val="Heading3"/>
        <w:spacing w:line="276" w:lineRule="auto"/>
        <w:ind w:left="-90" w:right="-154"/>
        <w:jc w:val="both"/>
        <w:rPr>
          <w:rFonts w:ascii="Cambria" w:hAnsi="Cambria" w:cs="Times New Roman"/>
          <w:color w:val="000000" w:themeColor="text1"/>
          <w:sz w:val="22"/>
          <w:szCs w:val="22"/>
          <w:u w:val="single"/>
        </w:rPr>
      </w:pPr>
      <w:r w:rsidRPr="007D39EF">
        <w:rPr>
          <w:rFonts w:ascii="Cambria" w:hAnsi="Cambria" w:cs="Times New Roman"/>
          <w:b/>
          <w:color w:val="000000" w:themeColor="text1"/>
          <w:sz w:val="22"/>
          <w:szCs w:val="22"/>
          <w:u w:val="single"/>
        </w:rPr>
        <w:t>Professional Experience:</w:t>
      </w:r>
    </w:p>
    <w:p w:rsidR="003801B6" w:rsidRPr="007D39EF" w:rsidRDefault="003801B6" w:rsidP="007D39EF">
      <w:pPr>
        <w:pStyle w:val="CompanyName"/>
        <w:spacing w:line="276" w:lineRule="auto"/>
        <w:ind w:left="-90" w:right="-154"/>
        <w:jc w:val="both"/>
        <w:rPr>
          <w:rFonts w:ascii="Cambria" w:hAnsi="Cambria"/>
          <w:color w:val="000000" w:themeColor="text1"/>
          <w:sz w:val="22"/>
          <w:szCs w:val="22"/>
        </w:rPr>
      </w:pPr>
    </w:p>
    <w:p w:rsidR="00BF3D91" w:rsidRPr="007D39EF" w:rsidRDefault="00BF3D91" w:rsidP="007D39EF">
      <w:pPr>
        <w:ind w:left="-90" w:right="-154"/>
        <w:rPr>
          <w:rFonts w:ascii="Cambria" w:hAnsi="Cambria"/>
          <w:b/>
          <w:color w:val="000000" w:themeColor="text1"/>
          <w:sz w:val="22"/>
          <w:szCs w:val="22"/>
        </w:rPr>
      </w:pPr>
      <w:r w:rsidRPr="007D39EF">
        <w:rPr>
          <w:rFonts w:ascii="Cambria" w:hAnsi="Cambria"/>
          <w:b/>
          <w:color w:val="000000" w:themeColor="text1"/>
          <w:sz w:val="22"/>
          <w:szCs w:val="22"/>
        </w:rPr>
        <w:t>Sr. Java/J2EE Developer</w:t>
      </w:r>
    </w:p>
    <w:p w:rsidR="00BF3D91" w:rsidRPr="007D39EF" w:rsidRDefault="00BF3D91" w:rsidP="007D39EF">
      <w:pPr>
        <w:ind w:left="-90" w:right="-154"/>
        <w:rPr>
          <w:rFonts w:ascii="Cambria" w:hAnsi="Cambria"/>
          <w:b/>
          <w:color w:val="000000" w:themeColor="text1"/>
          <w:sz w:val="22"/>
          <w:szCs w:val="22"/>
        </w:rPr>
      </w:pPr>
      <w:r w:rsidRPr="007D39EF">
        <w:rPr>
          <w:rFonts w:ascii="Cambria" w:hAnsi="Cambria"/>
          <w:b/>
          <w:color w:val="000000" w:themeColor="text1"/>
          <w:sz w:val="22"/>
          <w:szCs w:val="22"/>
        </w:rPr>
        <w:t>Deutsche Bank – Plainfield, New Jersey</w:t>
      </w:r>
      <w:r w:rsidRPr="007D39EF">
        <w:rPr>
          <w:rFonts w:ascii="Cambria" w:hAnsi="Cambria"/>
          <w:color w:val="000000" w:themeColor="text1"/>
          <w:sz w:val="22"/>
          <w:szCs w:val="22"/>
        </w:rPr>
        <w:tab/>
      </w:r>
      <w:r w:rsidR="004177A7" w:rsidRPr="007D39EF">
        <w:rPr>
          <w:rFonts w:ascii="Cambria" w:hAnsi="Cambria"/>
          <w:b/>
          <w:color w:val="000000" w:themeColor="text1"/>
          <w:sz w:val="22"/>
          <w:szCs w:val="22"/>
        </w:rPr>
        <w:t>Jan</w:t>
      </w:r>
      <w:r w:rsidR="00D83B59" w:rsidRPr="007D39EF">
        <w:rPr>
          <w:rFonts w:ascii="Cambria" w:hAnsi="Cambria"/>
          <w:b/>
          <w:color w:val="000000" w:themeColor="text1"/>
          <w:sz w:val="22"/>
          <w:szCs w:val="22"/>
        </w:rPr>
        <w:t xml:space="preserve"> 2016</w:t>
      </w:r>
      <w:r w:rsidRPr="007D39EF">
        <w:rPr>
          <w:rFonts w:ascii="Cambria" w:hAnsi="Cambria"/>
          <w:b/>
          <w:color w:val="000000" w:themeColor="text1"/>
          <w:sz w:val="22"/>
          <w:szCs w:val="22"/>
        </w:rPr>
        <w:t xml:space="preserve"> - Present</w:t>
      </w:r>
    </w:p>
    <w:p w:rsidR="00BF3D91" w:rsidRPr="007D39EF" w:rsidRDefault="00BF3D91" w:rsidP="007D39EF">
      <w:pPr>
        <w:ind w:left="-90" w:right="-154"/>
        <w:rPr>
          <w:rFonts w:ascii="Cambria" w:hAnsi="Cambria"/>
          <w:color w:val="000000" w:themeColor="text1"/>
          <w:sz w:val="22"/>
          <w:szCs w:val="22"/>
        </w:rPr>
      </w:pPr>
    </w:p>
    <w:p w:rsidR="00BF3D91" w:rsidRPr="007D39EF" w:rsidRDefault="00BF3D91" w:rsidP="007D39EF">
      <w:pPr>
        <w:widowControl w:val="0"/>
        <w:autoSpaceDE w:val="0"/>
        <w:autoSpaceDN w:val="0"/>
        <w:adjustRightInd w:val="0"/>
        <w:spacing w:line="276" w:lineRule="auto"/>
        <w:ind w:left="-90" w:right="-154"/>
        <w:jc w:val="both"/>
        <w:rPr>
          <w:rFonts w:ascii="Cambria" w:hAnsi="Cambria" w:cs="Times New Roman"/>
          <w:color w:val="000000" w:themeColor="text1"/>
          <w:sz w:val="22"/>
          <w:szCs w:val="22"/>
        </w:rPr>
      </w:pPr>
      <w:r w:rsidRPr="007D39EF">
        <w:rPr>
          <w:rFonts w:ascii="Cambria" w:hAnsi="Cambria"/>
          <w:b/>
          <w:color w:val="000000" w:themeColor="text1"/>
          <w:sz w:val="22"/>
          <w:szCs w:val="22"/>
        </w:rPr>
        <w:t>Description:</w:t>
      </w:r>
      <w:r w:rsidRPr="00432D54">
        <w:rPr>
          <w:rFonts w:ascii="Cambria" w:eastAsia="Calibri" w:hAnsi="Cambria" w:cs="Times New Roman"/>
          <w:color w:val="000000" w:themeColor="text1"/>
          <w:sz w:val="22"/>
          <w:szCs w:val="22"/>
        </w:rPr>
        <w:t>Customer Data Repository (CDR) is a web based electronic repository that stores all Deutsche Bank Customer and Account information used by the Money Transfer High Value Payment (HVP) Processing Systems. Customer data is held and utilized by Money Transfer Components for the purpose of enriching or completing transactions and facilitating straight through processing. CDR interacts with almost all components of MTNA viz. STP, PSE, Funds Release and Meraca for collecting customer information to validate contents of payment being processed. CDR GUI provides functions to enable the inquiry and maintenance of data via user interface. Every transaction in MTNA will be charged using Transaction Pricing.</w:t>
      </w:r>
    </w:p>
    <w:p w:rsidR="00BF3D91" w:rsidRPr="007D39EF" w:rsidRDefault="00BF3D91" w:rsidP="007D39EF">
      <w:pPr>
        <w:widowControl w:val="0"/>
        <w:autoSpaceDE w:val="0"/>
        <w:autoSpaceDN w:val="0"/>
        <w:adjustRightInd w:val="0"/>
        <w:spacing w:line="276" w:lineRule="auto"/>
        <w:ind w:left="-90" w:right="-154"/>
        <w:jc w:val="both"/>
        <w:rPr>
          <w:rFonts w:ascii="Cambria" w:hAnsi="Cambria" w:cs="Times New Roman"/>
          <w:color w:val="000000" w:themeColor="text1"/>
          <w:sz w:val="22"/>
          <w:szCs w:val="22"/>
        </w:rPr>
      </w:pPr>
    </w:p>
    <w:p w:rsidR="00BF3D91" w:rsidRPr="007D39EF" w:rsidRDefault="00BF3D91" w:rsidP="007D39EF">
      <w:pPr>
        <w:widowControl w:val="0"/>
        <w:autoSpaceDE w:val="0"/>
        <w:autoSpaceDN w:val="0"/>
        <w:adjustRightInd w:val="0"/>
        <w:spacing w:line="276" w:lineRule="auto"/>
        <w:ind w:left="-90" w:right="-154"/>
        <w:jc w:val="both"/>
        <w:rPr>
          <w:rFonts w:ascii="Cambria" w:hAnsi="Cambria" w:cs="Times New Roman"/>
          <w:color w:val="000000" w:themeColor="text1"/>
          <w:sz w:val="22"/>
          <w:szCs w:val="22"/>
        </w:rPr>
      </w:pPr>
      <w:r w:rsidRPr="007D39EF">
        <w:rPr>
          <w:rFonts w:ascii="Cambria" w:hAnsi="Cambria" w:cs="Times New Roman"/>
          <w:b/>
          <w:color w:val="000000" w:themeColor="text1"/>
          <w:sz w:val="22"/>
          <w:szCs w:val="22"/>
        </w:rPr>
        <w:t>Responsibilities:</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in requirement gathering, design and development of the application in Agile methodology using SCRUM. </w:t>
      </w:r>
    </w:p>
    <w:p w:rsidR="00B27173" w:rsidRPr="007D39EF" w:rsidRDefault="00B27173"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Followed Agile and Scrum Methodology in software development.</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Multi-channel system for originating and processing a full range of credit product applications such as Loan, Line of Credit, Visa, etc.</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implementation of application using conventional design practices (SOA-Service Oriented Architecture, MVC-Model View Controller).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Developed user interface using Bootstrap, HTML5, CSS3, Java Script, Ajax and </w:t>
      </w:r>
      <w:r w:rsidR="007D39EF" w:rsidRPr="007D39EF">
        <w:rPr>
          <w:rFonts w:ascii="Cambria" w:hAnsi="Cambria"/>
          <w:color w:val="000000" w:themeColor="text1"/>
        </w:rPr>
        <w:t>JQuery</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Worked on the modernization of a legacy and outsourced UI, Technologies used were Backbone.js, Angular.js and </w:t>
      </w:r>
      <w:r w:rsidR="007D39EF" w:rsidRPr="007D39EF">
        <w:rPr>
          <w:rFonts w:ascii="Cambria" w:hAnsi="Cambria"/>
          <w:color w:val="000000" w:themeColor="text1"/>
        </w:rPr>
        <w:t>JQuery</w:t>
      </w:r>
      <w:r w:rsidRPr="007D39EF">
        <w:rPr>
          <w:rFonts w:ascii="Cambria" w:hAnsi="Cambria"/>
          <w:color w:val="000000" w:themeColor="text1"/>
        </w:rPr>
        <w:t>.</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and implementing a Node.js and bootstrap.js based mobile messaging app.</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a MEAN Stack Application Using Mango DB, Express JS, Angular JS and Node JS</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Servlets and JSPs based on MVC pattern using Spring Framework.</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Proficiency in developing Model View Controller (MVC) Architecture based applications using Spring Frameworks.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Extensive knowledge on application development using JAXB, JAXWS and EJB.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web applications prototype using Angular JS, Node.js.</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web component design and development using the spring framework, JSP, Servlets, and taglibs. </w:t>
      </w:r>
    </w:p>
    <w:p w:rsidR="00975D5D" w:rsidRPr="007D39EF" w:rsidRDefault="00975D5D"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the automated test cases using the Selenium Web Driver 2 inside the Eclipse IDE using Java.</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the spring AOP programming to configure loggingfor the application.</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Consumed SOAP Web Services to retrieve customer information and integrate with User Interface, used JAX-RS to develop </w:t>
      </w:r>
      <w:r w:rsidR="007D39EF" w:rsidRPr="007D39EF">
        <w:rPr>
          <w:rFonts w:ascii="Cambria" w:hAnsi="Cambria"/>
          <w:color w:val="000000" w:themeColor="text1"/>
        </w:rPr>
        <w:t xml:space="preserve">Restful </w:t>
      </w:r>
      <w:r w:rsidRPr="007D39EF">
        <w:rPr>
          <w:rFonts w:ascii="Cambria" w:hAnsi="Cambria"/>
          <w:color w:val="000000" w:themeColor="text1"/>
        </w:rPr>
        <w:t>resource to integrate with Web Interface.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maven archetypes for generating fully functional REST web services supporting both XML and JSON message transformation.</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lastRenderedPageBreak/>
        <w:t>Developed Web services and Web service clients using Apache CXF.</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Data Access Objects (DAO) using JDBC API for Database access.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loading and storing objects using Hibernate.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Responsible in code review and design doc preparation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Have worked on Oracle 11g database for storing and retrieving the application data.</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Calling PL/SQL stored procedures to display data into database.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JPA with Entity Beans for interacting with Persistence Layer for CRUD operations.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Eclipse for developing JSPs, Servlets, Spring and with Apache Tomcat server in the development phase.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with the Weblogic Application Server to build, publish and deploy the application.</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Messaging framework for Asynchronous messaging service using JMS and MQ-series.</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XML was used to create the db schema-mapping file for Hibernate.</w:t>
      </w:r>
    </w:p>
    <w:p w:rsidR="00B27173" w:rsidRPr="007D39EF" w:rsidRDefault="00B27173"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on Agile Methodology (Scrum) to meet timelines with quality deliverables.</w:t>
      </w:r>
    </w:p>
    <w:p w:rsidR="00B27173" w:rsidRPr="007D39EF" w:rsidRDefault="00B27173"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with JSON objects and JavaScript and JQuery intensively to create interactive web pages.</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Helped a team in performing tests using JUnit and automation scripts for UI. </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Configured LDAP server to be used with Spring Security to provide authentication for internal application.</w:t>
      </w:r>
    </w:p>
    <w:p w:rsidR="00BF3D91" w:rsidRPr="007D39EF" w:rsidRDefault="00BF3D91"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with version control like GIT.</w:t>
      </w:r>
    </w:p>
    <w:p w:rsidR="00BF3D91" w:rsidRPr="007D39EF" w:rsidRDefault="00BF3D91" w:rsidP="007D39EF">
      <w:pPr>
        <w:spacing w:line="276" w:lineRule="auto"/>
        <w:ind w:left="-90" w:right="-154"/>
        <w:jc w:val="both"/>
        <w:rPr>
          <w:rFonts w:ascii="Cambria" w:hAnsi="Cambria"/>
          <w:color w:val="000000" w:themeColor="text1"/>
          <w:sz w:val="22"/>
          <w:szCs w:val="22"/>
          <w:shd w:val="clear" w:color="auto" w:fill="FFFFFF"/>
        </w:rPr>
      </w:pPr>
    </w:p>
    <w:p w:rsidR="00BF3D91" w:rsidRPr="007D39EF" w:rsidRDefault="00BF3D91" w:rsidP="007D39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90" w:right="-154"/>
        <w:jc w:val="both"/>
        <w:rPr>
          <w:rFonts w:ascii="Cambria" w:hAnsi="Cambria"/>
          <w:color w:val="000000" w:themeColor="text1"/>
          <w:sz w:val="22"/>
          <w:szCs w:val="22"/>
        </w:rPr>
      </w:pPr>
      <w:r w:rsidRPr="007D39EF">
        <w:rPr>
          <w:rFonts w:ascii="Cambria" w:hAnsi="Cambria"/>
          <w:b/>
          <w:color w:val="000000" w:themeColor="text1"/>
          <w:sz w:val="22"/>
          <w:szCs w:val="22"/>
        </w:rPr>
        <w:t>Environment:</w:t>
      </w:r>
      <w:r w:rsidRPr="007D39EF">
        <w:rPr>
          <w:rFonts w:ascii="Cambria" w:hAnsi="Cambria"/>
          <w:color w:val="000000" w:themeColor="text1"/>
          <w:sz w:val="22"/>
          <w:szCs w:val="22"/>
        </w:rPr>
        <w:t xml:space="preserve"> Java, J2EE, Agile/SCRUM, GIT, SOA, HTML5, CSS3, </w:t>
      </w:r>
      <w:r w:rsidR="007D39EF" w:rsidRPr="007D39EF">
        <w:rPr>
          <w:rFonts w:ascii="Cambria" w:hAnsi="Cambria"/>
          <w:color w:val="000000" w:themeColor="text1"/>
          <w:sz w:val="22"/>
          <w:szCs w:val="22"/>
        </w:rPr>
        <w:t>JavaScript</w:t>
      </w:r>
      <w:r w:rsidRPr="007D39EF">
        <w:rPr>
          <w:rFonts w:ascii="Cambria" w:hAnsi="Cambria"/>
          <w:color w:val="000000" w:themeColor="text1"/>
          <w:sz w:val="22"/>
          <w:szCs w:val="22"/>
        </w:rPr>
        <w:t xml:space="preserve">, </w:t>
      </w:r>
      <w:r w:rsidR="007D39EF" w:rsidRPr="007D39EF">
        <w:rPr>
          <w:rFonts w:ascii="Cambria" w:hAnsi="Cambria"/>
          <w:color w:val="000000" w:themeColor="text1"/>
          <w:sz w:val="22"/>
          <w:szCs w:val="22"/>
        </w:rPr>
        <w:t>JQuery</w:t>
      </w:r>
      <w:r w:rsidRPr="007D39EF">
        <w:rPr>
          <w:rFonts w:ascii="Cambria" w:hAnsi="Cambria"/>
          <w:color w:val="000000" w:themeColor="text1"/>
          <w:sz w:val="22"/>
          <w:szCs w:val="22"/>
        </w:rPr>
        <w:t>, Bootstrap, Angular JS, Backbone JS, Node JS, Spring, EJB, JSP, Servlets, SOAP, maven, Spring AOP, RESTful, Apache CXF, DAO, Hibernate, PL/SQL, Oracle 11g, JPA, CRUD, Apache Tomcat, Weblogic, JMS, Spring Security.</w:t>
      </w:r>
    </w:p>
    <w:p w:rsidR="002F0323" w:rsidRPr="007D39EF" w:rsidRDefault="00BF3D91" w:rsidP="007D39EF">
      <w:pPr>
        <w:tabs>
          <w:tab w:val="left" w:pos="3792"/>
        </w:tabs>
        <w:spacing w:line="276" w:lineRule="auto"/>
        <w:ind w:left="-90" w:right="-154"/>
        <w:jc w:val="both"/>
        <w:rPr>
          <w:rFonts w:ascii="Cambria" w:hAnsi="Cambria" w:cs="Times New Roman"/>
          <w:color w:val="000000" w:themeColor="text1"/>
          <w:sz w:val="22"/>
          <w:szCs w:val="22"/>
        </w:rPr>
      </w:pPr>
      <w:r w:rsidRPr="007D39EF">
        <w:rPr>
          <w:rFonts w:ascii="Cambria" w:hAnsi="Cambria" w:cs="Times New Roman"/>
          <w:color w:val="000000" w:themeColor="text1"/>
          <w:sz w:val="22"/>
          <w:szCs w:val="22"/>
        </w:rPr>
        <w:tab/>
      </w:r>
    </w:p>
    <w:p w:rsidR="0027717C" w:rsidRPr="007D39EF" w:rsidRDefault="0027717C" w:rsidP="007D39EF">
      <w:pPr>
        <w:spacing w:line="276" w:lineRule="auto"/>
        <w:ind w:left="-90" w:right="-154"/>
        <w:rPr>
          <w:rFonts w:ascii="Cambria" w:hAnsi="Cambria"/>
          <w:b/>
          <w:color w:val="000000" w:themeColor="text1"/>
          <w:sz w:val="22"/>
          <w:szCs w:val="22"/>
        </w:rPr>
      </w:pPr>
      <w:r w:rsidRPr="007D39EF">
        <w:rPr>
          <w:rFonts w:ascii="Cambria" w:hAnsi="Cambria"/>
          <w:b/>
          <w:color w:val="000000" w:themeColor="text1"/>
          <w:sz w:val="22"/>
          <w:szCs w:val="22"/>
        </w:rPr>
        <w:t>Sr. Java/J2EE Developer</w:t>
      </w:r>
    </w:p>
    <w:p w:rsidR="0027717C" w:rsidRPr="007D39EF" w:rsidRDefault="0027717C" w:rsidP="007D39EF">
      <w:pPr>
        <w:spacing w:line="276" w:lineRule="auto"/>
        <w:ind w:left="-90" w:right="-154"/>
        <w:rPr>
          <w:rFonts w:ascii="Cambria" w:hAnsi="Cambria"/>
          <w:b/>
          <w:color w:val="000000" w:themeColor="text1"/>
          <w:sz w:val="22"/>
          <w:szCs w:val="22"/>
        </w:rPr>
      </w:pPr>
      <w:r w:rsidRPr="007D39EF">
        <w:rPr>
          <w:rFonts w:ascii="Cambria" w:hAnsi="Cambria"/>
          <w:b/>
          <w:color w:val="000000" w:themeColor="text1"/>
          <w:sz w:val="22"/>
          <w:szCs w:val="22"/>
        </w:rPr>
        <w:t>USAA Insurance – San Antanio, Texas</w:t>
      </w:r>
      <w:r w:rsidRPr="007D39EF">
        <w:rPr>
          <w:rFonts w:ascii="Cambria" w:hAnsi="Cambria"/>
          <w:color w:val="000000" w:themeColor="text1"/>
          <w:sz w:val="22"/>
          <w:szCs w:val="22"/>
        </w:rPr>
        <w:tab/>
      </w:r>
      <w:r w:rsidRPr="007D39EF">
        <w:rPr>
          <w:rFonts w:ascii="Cambria" w:hAnsi="Cambria"/>
          <w:color w:val="000000" w:themeColor="text1"/>
          <w:sz w:val="22"/>
          <w:szCs w:val="22"/>
        </w:rPr>
        <w:tab/>
      </w:r>
      <w:r w:rsidRPr="007D39EF">
        <w:rPr>
          <w:rFonts w:ascii="Cambria" w:hAnsi="Cambria" w:cs="Times New Roman"/>
          <w:b/>
          <w:color w:val="000000" w:themeColor="text1"/>
          <w:sz w:val="22"/>
          <w:szCs w:val="22"/>
        </w:rPr>
        <w:t xml:space="preserve">Dec </w:t>
      </w:r>
      <w:r w:rsidR="00DA0813" w:rsidRPr="007D39EF">
        <w:rPr>
          <w:rFonts w:ascii="Cambria" w:hAnsi="Cambria" w:cs="Times New Roman"/>
          <w:b/>
          <w:color w:val="000000" w:themeColor="text1"/>
          <w:sz w:val="22"/>
          <w:szCs w:val="22"/>
        </w:rPr>
        <w:t>1</w:t>
      </w:r>
      <w:r w:rsidR="00F65EE8" w:rsidRPr="007D39EF">
        <w:rPr>
          <w:rFonts w:ascii="Cambria" w:hAnsi="Cambria" w:cs="Times New Roman"/>
          <w:b/>
          <w:color w:val="000000" w:themeColor="text1"/>
          <w:sz w:val="22"/>
          <w:szCs w:val="22"/>
        </w:rPr>
        <w:t>3</w:t>
      </w:r>
      <w:r w:rsidR="00DA0813" w:rsidRPr="007D39EF">
        <w:rPr>
          <w:rFonts w:ascii="Cambria" w:hAnsi="Cambria" w:cs="Times New Roman"/>
          <w:b/>
          <w:color w:val="000000" w:themeColor="text1"/>
          <w:sz w:val="22"/>
          <w:szCs w:val="22"/>
        </w:rPr>
        <w:t>–</w:t>
      </w:r>
      <w:r w:rsidRPr="007D39EF">
        <w:rPr>
          <w:rFonts w:ascii="Cambria" w:hAnsi="Cambria" w:cs="Times New Roman"/>
          <w:b/>
          <w:color w:val="000000" w:themeColor="text1"/>
          <w:sz w:val="22"/>
          <w:szCs w:val="22"/>
        </w:rPr>
        <w:t xml:space="preserve"> Dec</w:t>
      </w:r>
      <w:r w:rsidR="00DA0813" w:rsidRPr="007D39EF">
        <w:rPr>
          <w:rFonts w:ascii="Cambria" w:hAnsi="Cambria" w:cs="Times New Roman"/>
          <w:b/>
          <w:color w:val="000000" w:themeColor="text1"/>
          <w:sz w:val="22"/>
          <w:szCs w:val="22"/>
        </w:rPr>
        <w:t>1</w:t>
      </w:r>
      <w:r w:rsidR="00F65EE8" w:rsidRPr="007D39EF">
        <w:rPr>
          <w:rFonts w:ascii="Cambria" w:hAnsi="Cambria" w:cs="Times New Roman"/>
          <w:b/>
          <w:color w:val="000000" w:themeColor="text1"/>
          <w:sz w:val="22"/>
          <w:szCs w:val="22"/>
        </w:rPr>
        <w:t>5</w:t>
      </w:r>
    </w:p>
    <w:p w:rsidR="0027717C" w:rsidRPr="007D39EF" w:rsidRDefault="0027717C" w:rsidP="007D39EF">
      <w:pPr>
        <w:spacing w:line="276" w:lineRule="auto"/>
        <w:ind w:left="-90" w:right="-154"/>
        <w:jc w:val="both"/>
        <w:rPr>
          <w:rFonts w:ascii="Cambria" w:hAnsi="Cambria"/>
          <w:b/>
          <w:color w:val="000000" w:themeColor="text1"/>
          <w:sz w:val="22"/>
          <w:szCs w:val="22"/>
        </w:rPr>
      </w:pPr>
    </w:p>
    <w:p w:rsidR="0027717C" w:rsidRPr="007D39EF" w:rsidRDefault="0027717C" w:rsidP="007D39EF">
      <w:pPr>
        <w:ind w:left="-90" w:right="-154"/>
        <w:jc w:val="both"/>
        <w:rPr>
          <w:rFonts w:ascii="Cambria" w:hAnsi="Cambria"/>
          <w:color w:val="000000" w:themeColor="text1"/>
          <w:sz w:val="22"/>
          <w:szCs w:val="22"/>
        </w:rPr>
      </w:pPr>
      <w:r w:rsidRPr="007D39EF">
        <w:rPr>
          <w:rFonts w:ascii="Cambria" w:hAnsi="Cambria" w:cs="Times New Roman"/>
          <w:b/>
          <w:color w:val="000000" w:themeColor="text1"/>
          <w:sz w:val="22"/>
          <w:szCs w:val="22"/>
        </w:rPr>
        <w:t xml:space="preserve">Description: </w:t>
      </w:r>
      <w:r w:rsidRPr="007D39EF">
        <w:rPr>
          <w:rFonts w:ascii="Cambria" w:hAnsi="Cambria"/>
          <w:color w:val="000000" w:themeColor="text1"/>
          <w:sz w:val="22"/>
          <w:szCs w:val="22"/>
        </w:rPr>
        <w:t>The USAA is a Texas-based financial services group of companies including a Texas Department of Insurance regulated reciprocal inter-insurance exchange and subsidiaries offering banking, investing, and insurance to people and families that serve, or served, in the United States military.</w:t>
      </w:r>
    </w:p>
    <w:p w:rsidR="0027717C" w:rsidRPr="007D39EF" w:rsidRDefault="0027717C" w:rsidP="007D39EF">
      <w:pPr>
        <w:spacing w:line="276" w:lineRule="auto"/>
        <w:ind w:left="-90" w:right="-154"/>
        <w:jc w:val="both"/>
        <w:rPr>
          <w:rFonts w:ascii="Cambria" w:hAnsi="Cambria" w:cs="Times New Roman"/>
          <w:color w:val="000000" w:themeColor="text1"/>
          <w:sz w:val="22"/>
          <w:szCs w:val="22"/>
        </w:rPr>
      </w:pPr>
    </w:p>
    <w:p w:rsidR="0027717C" w:rsidRPr="007D39EF" w:rsidRDefault="0027717C" w:rsidP="007D39EF">
      <w:pPr>
        <w:widowControl w:val="0"/>
        <w:autoSpaceDE w:val="0"/>
        <w:autoSpaceDN w:val="0"/>
        <w:adjustRightInd w:val="0"/>
        <w:spacing w:line="276" w:lineRule="auto"/>
        <w:ind w:left="-90" w:right="-154"/>
        <w:jc w:val="both"/>
        <w:rPr>
          <w:rFonts w:ascii="Cambria" w:hAnsi="Cambria" w:cs="Times New Roman"/>
          <w:color w:val="000000" w:themeColor="text1"/>
          <w:sz w:val="22"/>
          <w:szCs w:val="22"/>
        </w:rPr>
      </w:pPr>
      <w:r w:rsidRPr="007D39EF">
        <w:rPr>
          <w:rFonts w:ascii="Cambria" w:hAnsi="Cambria" w:cs="Times New Roman"/>
          <w:b/>
          <w:color w:val="000000" w:themeColor="text1"/>
          <w:sz w:val="22"/>
          <w:szCs w:val="22"/>
        </w:rPr>
        <w:t>Responsibilities:</w:t>
      </w:r>
    </w:p>
    <w:p w:rsidR="0027717C" w:rsidRPr="007D39EF" w:rsidRDefault="0027717C" w:rsidP="007D39EF">
      <w:pPr>
        <w:pStyle w:val="ListParagraph"/>
        <w:widowControl w:val="0"/>
        <w:numPr>
          <w:ilvl w:val="0"/>
          <w:numId w:val="30"/>
        </w:numPr>
        <w:autoSpaceDE w:val="0"/>
        <w:autoSpaceDN w:val="0"/>
        <w:adjustRightInd w:val="0"/>
        <w:spacing w:before="20" w:after="100"/>
        <w:ind w:left="-90" w:right="-154"/>
        <w:jc w:val="both"/>
        <w:rPr>
          <w:rFonts w:ascii="Cambria" w:eastAsia="MS Mincho" w:hAnsi="Cambria"/>
          <w:color w:val="000000" w:themeColor="text1"/>
        </w:rPr>
      </w:pPr>
      <w:r w:rsidRPr="007D39EF">
        <w:rPr>
          <w:rFonts w:ascii="Cambria" w:hAnsi="Cambria"/>
          <w:color w:val="000000" w:themeColor="text1"/>
        </w:rPr>
        <w:t>Actively involved in Analysis, Detail Design, Development, Bug fixing and Enhancement.</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the application using Spring MVC Framework.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Used </w:t>
      </w:r>
      <w:r w:rsidR="00A27276" w:rsidRPr="007D39EF">
        <w:rPr>
          <w:rFonts w:ascii="Cambria" w:hAnsi="Cambria"/>
          <w:color w:val="000000" w:themeColor="text1"/>
        </w:rPr>
        <w:t>Spring</w:t>
      </w:r>
      <w:r w:rsidRPr="007D39EF">
        <w:rPr>
          <w:rFonts w:ascii="Cambria" w:hAnsi="Cambria"/>
          <w:color w:val="000000" w:themeColor="text1"/>
        </w:rPr>
        <w:t xml:space="preserve"> validation in the presentation layer.</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user interface with Angular JS, JSP and Spring Tag Libraries</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action classes and session beans to process the requests from the user.</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various design patterns in the project such as singleton, factory pattern.</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with SOA UI testing and maintenance of Web Services.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Merging the latest code to release environment based on the change sets and creation of new RPM builds using Jenkins, continuous Integration.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Hands-on experience on configuring WebLogic cluster, domain.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Extensively used Hibernate in data access layer to access and update information in the database. </w:t>
      </w:r>
    </w:p>
    <w:p w:rsidR="003B184B" w:rsidRPr="007D39EF" w:rsidRDefault="003B184B"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shd w:val="clear" w:color="auto" w:fill="FFFFFF"/>
        </w:rPr>
        <w:t>Used spring framework for the business layer using Spring Web MVC, DAO, Spring ORM</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and implemented Servlets module to capture the XML as request and parse XML. </w:t>
      </w:r>
    </w:p>
    <w:p w:rsidR="003B184B" w:rsidRPr="007D39EF" w:rsidRDefault="003B184B"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shd w:val="clear" w:color="auto" w:fill="FFFFFF"/>
        </w:rPr>
        <w:t>Data Access programming using IBATIS --ORM using Ibator and JDBC</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Persistence Framework consisting of components like Persistence Code Generator, Persistence Manager and Data Access Objects (DAO) which hides JPA complexities and offers transparent access to database.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Extensive working experience in Spring framework and Hibernate.</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Followed Agile (SCRUM) methodology, involved in sprint planning every two weeks and setup daily standup meetings.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Web services - WSDL and SOAP for getting credit card information from third party.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lastRenderedPageBreak/>
        <w:t>Designed various tables required for the project in Oracle database and used stored procedures and triggers in the application.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Performed unit testing using Mockito and JUnit framework. Used Ant scripts to build the application.</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Apache Camel to design various EIP patterns.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Deployed application on JAXB, JBoss Application server and monitored the error logs using Log4j. </w:t>
      </w:r>
    </w:p>
    <w:p w:rsidR="0027717C" w:rsidRPr="007D39EF" w:rsidRDefault="0027717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CVS for version control.  </w:t>
      </w:r>
      <w:r w:rsidRPr="007D39EF">
        <w:rPr>
          <w:rFonts w:ascii="MS Mincho" w:eastAsia="MS Mincho" w:hAnsi="MS Mincho" w:cs="MS Mincho" w:hint="eastAsia"/>
          <w:color w:val="000000" w:themeColor="text1"/>
        </w:rPr>
        <w:t> </w:t>
      </w:r>
    </w:p>
    <w:p w:rsidR="0027717C" w:rsidRPr="007D39EF" w:rsidRDefault="0027717C" w:rsidP="007D39EF">
      <w:pPr>
        <w:spacing w:line="276" w:lineRule="auto"/>
        <w:ind w:left="-90" w:right="-154"/>
        <w:jc w:val="both"/>
        <w:rPr>
          <w:rFonts w:ascii="Cambria" w:hAnsi="Cambria"/>
          <w:b/>
          <w:color w:val="000000" w:themeColor="text1"/>
          <w:sz w:val="22"/>
          <w:szCs w:val="22"/>
        </w:rPr>
      </w:pPr>
    </w:p>
    <w:p w:rsidR="00B8119D" w:rsidRPr="00432D54" w:rsidRDefault="0027717C" w:rsidP="00432D54">
      <w:pPr>
        <w:widowControl w:val="0"/>
        <w:autoSpaceDE w:val="0"/>
        <w:autoSpaceDN w:val="0"/>
        <w:adjustRightInd w:val="0"/>
        <w:spacing w:after="100" w:line="276" w:lineRule="auto"/>
        <w:ind w:left="-90" w:right="-154"/>
        <w:jc w:val="both"/>
        <w:rPr>
          <w:rFonts w:ascii="Cambria" w:hAnsi="Cambria"/>
          <w:color w:val="000000" w:themeColor="text1"/>
          <w:sz w:val="22"/>
          <w:szCs w:val="22"/>
        </w:rPr>
      </w:pPr>
      <w:r w:rsidRPr="007D39EF">
        <w:rPr>
          <w:rFonts w:ascii="Cambria" w:hAnsi="Cambria"/>
          <w:b/>
          <w:color w:val="000000" w:themeColor="text1"/>
          <w:sz w:val="22"/>
          <w:szCs w:val="22"/>
        </w:rPr>
        <w:t>Environment:</w:t>
      </w:r>
      <w:r w:rsidRPr="007D39EF">
        <w:rPr>
          <w:rFonts w:ascii="Cambria" w:hAnsi="Cambria"/>
          <w:color w:val="000000" w:themeColor="text1"/>
          <w:sz w:val="22"/>
          <w:szCs w:val="22"/>
        </w:rPr>
        <w:t xml:space="preserve"> Java, J2EE, Spring MVC, Spring Validation, Angular JS, JSP, SOA, Jenkins, Weblogic, DAO, WSDL, SOAP, ORACLE, JUnit, Mockito, Ant, JAXB, JBoss, Apache Camel, Log4j, CVS.</w:t>
      </w:r>
    </w:p>
    <w:p w:rsidR="00655E3A" w:rsidRPr="007D39EF" w:rsidRDefault="00655E3A" w:rsidP="007D39EF">
      <w:pP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HSBC, Reston</w:t>
      </w:r>
      <w:r w:rsidR="00720825" w:rsidRPr="007D39EF">
        <w:rPr>
          <w:rFonts w:ascii="Cambria" w:hAnsi="Cambria" w:cs="Times New Roman"/>
          <w:b/>
          <w:color w:val="000000" w:themeColor="text1"/>
          <w:sz w:val="22"/>
          <w:szCs w:val="22"/>
        </w:rPr>
        <w:t>, Virginia</w:t>
      </w:r>
      <w:r w:rsidRPr="007D39EF">
        <w:rPr>
          <w:rFonts w:ascii="Cambria" w:hAnsi="Cambria" w:cs="Times New Roman"/>
          <w:b/>
          <w:color w:val="000000" w:themeColor="text1"/>
          <w:sz w:val="22"/>
          <w:szCs w:val="22"/>
        </w:rPr>
        <w:t xml:space="preserve">       Nov- </w:t>
      </w:r>
      <w:r w:rsidR="00BC3BD1" w:rsidRPr="007D39EF">
        <w:rPr>
          <w:rFonts w:ascii="Cambria" w:hAnsi="Cambria" w:cs="Times New Roman"/>
          <w:b/>
          <w:color w:val="000000" w:themeColor="text1"/>
          <w:sz w:val="22"/>
          <w:szCs w:val="22"/>
        </w:rPr>
        <w:t>12</w:t>
      </w:r>
      <w:r w:rsidRPr="007D39EF">
        <w:rPr>
          <w:rFonts w:ascii="Cambria" w:hAnsi="Cambria" w:cs="Times New Roman"/>
          <w:b/>
          <w:color w:val="000000" w:themeColor="text1"/>
          <w:sz w:val="22"/>
          <w:szCs w:val="22"/>
        </w:rPr>
        <w:t xml:space="preserve"> to Sep -</w:t>
      </w:r>
      <w:r w:rsidR="00BC3BD1" w:rsidRPr="007D39EF">
        <w:rPr>
          <w:rFonts w:ascii="Cambria" w:hAnsi="Cambria" w:cs="Times New Roman"/>
          <w:b/>
          <w:color w:val="000000" w:themeColor="text1"/>
          <w:sz w:val="22"/>
          <w:szCs w:val="22"/>
        </w:rPr>
        <w:t>13</w:t>
      </w:r>
    </w:p>
    <w:p w:rsidR="00D627E9" w:rsidRPr="007D39EF" w:rsidRDefault="00B8119D" w:rsidP="007D39EF">
      <w:pP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Role</w:t>
      </w:r>
      <w:r w:rsidR="00655E3A" w:rsidRPr="007D39EF">
        <w:rPr>
          <w:rFonts w:ascii="Cambria" w:hAnsi="Cambria" w:cs="Times New Roman"/>
          <w:b/>
          <w:color w:val="000000" w:themeColor="text1"/>
          <w:sz w:val="22"/>
          <w:szCs w:val="22"/>
        </w:rPr>
        <w:t>:</w:t>
      </w:r>
      <w:r w:rsidR="00655E3A" w:rsidRPr="007D39EF">
        <w:rPr>
          <w:rFonts w:ascii="Cambria" w:hAnsi="Cambria" w:cs="Times New Roman"/>
          <w:b/>
          <w:bCs/>
          <w:snapToGrid w:val="0"/>
          <w:color w:val="000000" w:themeColor="text1"/>
          <w:sz w:val="22"/>
          <w:szCs w:val="22"/>
        </w:rPr>
        <w:t xml:space="preserve"> Sr. Java Developer</w:t>
      </w:r>
    </w:p>
    <w:p w:rsidR="00655E3A" w:rsidRPr="007D39EF" w:rsidRDefault="00655E3A" w:rsidP="007D39EF">
      <w:pPr>
        <w:spacing w:line="276" w:lineRule="auto"/>
        <w:ind w:left="-90" w:right="-154"/>
        <w:jc w:val="both"/>
        <w:rPr>
          <w:rFonts w:ascii="Cambria" w:hAnsi="Cambria" w:cs="Times New Roman"/>
          <w:color w:val="000000" w:themeColor="text1"/>
          <w:sz w:val="22"/>
          <w:szCs w:val="22"/>
        </w:rPr>
      </w:pPr>
    </w:p>
    <w:p w:rsidR="003F3FD5" w:rsidRDefault="00B8119D" w:rsidP="007D39EF">
      <w:pP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Description:</w:t>
      </w:r>
    </w:p>
    <w:p w:rsidR="00432D54" w:rsidRPr="007D39EF" w:rsidRDefault="00432D54" w:rsidP="007D39EF">
      <w:pPr>
        <w:spacing w:line="276" w:lineRule="auto"/>
        <w:ind w:left="-90" w:right="-154"/>
        <w:jc w:val="both"/>
        <w:rPr>
          <w:rFonts w:ascii="Cambria" w:hAnsi="Cambria" w:cs="Times New Roman"/>
          <w:b/>
          <w:color w:val="000000" w:themeColor="text1"/>
          <w:sz w:val="22"/>
          <w:szCs w:val="22"/>
        </w:rPr>
      </w:pPr>
    </w:p>
    <w:p w:rsidR="003F3FD5" w:rsidRDefault="003F3FD5" w:rsidP="007D39EF">
      <w:pPr>
        <w:tabs>
          <w:tab w:val="left" w:pos="-360"/>
        </w:tabs>
        <w:autoSpaceDE w:val="0"/>
        <w:autoSpaceDN w:val="0"/>
        <w:adjustRightInd w:val="0"/>
        <w:ind w:left="-90" w:right="-154"/>
        <w:jc w:val="both"/>
        <w:rPr>
          <w:rFonts w:ascii="Cambria" w:eastAsia="Garamond" w:hAnsi="Cambria" w:cs="Times New Roman"/>
          <w:color w:val="000000" w:themeColor="text1"/>
          <w:sz w:val="22"/>
          <w:szCs w:val="22"/>
        </w:rPr>
      </w:pPr>
      <w:r w:rsidRPr="007D39EF">
        <w:rPr>
          <w:rFonts w:ascii="Cambria" w:eastAsia="Garamond" w:hAnsi="Cambria" w:cs="Times New Roman"/>
          <w:color w:val="000000" w:themeColor="text1"/>
          <w:sz w:val="22"/>
          <w:szCs w:val="22"/>
        </w:rPr>
        <w:t>HSBC Group is one of the world's leading banking and financial service organizations. The main application is a web-based application, which included many modules of Retirement plan like 401(k), IRA, Defined Benefits, Profit sharing and Defined Contributions. I was involved in working on the Defined Benefits module.  This application was mainly used to track participant and retiree data for the customer, including plan information such as: status, service and earnings, and participant contact data. It is also used to handle all reporting details, make benefit payments to retirees and take care of all Federal, State and local withholding requirements.</w:t>
      </w:r>
    </w:p>
    <w:p w:rsidR="00432D54" w:rsidRPr="007D39EF" w:rsidRDefault="00432D54" w:rsidP="007D39EF">
      <w:pPr>
        <w:tabs>
          <w:tab w:val="left" w:pos="-360"/>
        </w:tabs>
        <w:autoSpaceDE w:val="0"/>
        <w:autoSpaceDN w:val="0"/>
        <w:adjustRightInd w:val="0"/>
        <w:ind w:left="-90" w:right="-154"/>
        <w:jc w:val="both"/>
        <w:rPr>
          <w:rFonts w:ascii="Cambria" w:eastAsia="Garamond" w:hAnsi="Cambria" w:cs="Times New Roman"/>
          <w:color w:val="000000" w:themeColor="text1"/>
          <w:sz w:val="22"/>
          <w:szCs w:val="22"/>
        </w:rPr>
      </w:pPr>
    </w:p>
    <w:p w:rsidR="003F3FD5" w:rsidRDefault="003F3FD5" w:rsidP="007D39EF">
      <w:pPr>
        <w:tabs>
          <w:tab w:val="left" w:pos="180"/>
        </w:tabs>
        <w:autoSpaceDE w:val="0"/>
        <w:autoSpaceDN w:val="0"/>
        <w:adjustRightInd w:val="0"/>
        <w:ind w:left="-90" w:right="-154" w:hanging="540"/>
        <w:jc w:val="both"/>
        <w:rPr>
          <w:rFonts w:ascii="Cambria" w:eastAsia="Times New Roman" w:hAnsi="Cambria" w:cs="Times New Roman"/>
          <w:b/>
          <w:bCs/>
          <w:color w:val="000000" w:themeColor="text1"/>
          <w:sz w:val="22"/>
          <w:szCs w:val="22"/>
        </w:rPr>
      </w:pPr>
      <w:r w:rsidRPr="007D39EF">
        <w:rPr>
          <w:rFonts w:ascii="Cambria" w:eastAsia="Times New Roman" w:hAnsi="Cambria" w:cs="Times New Roman"/>
          <w:b/>
          <w:bCs/>
          <w:color w:val="000000" w:themeColor="text1"/>
          <w:sz w:val="22"/>
          <w:szCs w:val="22"/>
        </w:rPr>
        <w:t>Responsibilities:</w:t>
      </w:r>
    </w:p>
    <w:p w:rsidR="007D39EF" w:rsidRPr="007D39EF" w:rsidRDefault="007D39EF" w:rsidP="007D39EF">
      <w:pPr>
        <w:pStyle w:val="ListParagraph"/>
        <w:spacing w:before="20" w:after="0" w:line="240" w:lineRule="auto"/>
        <w:ind w:left="-90" w:right="-154"/>
        <w:jc w:val="both"/>
        <w:rPr>
          <w:rFonts w:ascii="Cambria" w:hAnsi="Cambria"/>
          <w:color w:val="000000" w:themeColor="text1"/>
        </w:rPr>
      </w:pP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the MVC architecture using Apache Struts Framework.</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the front end using Struts, JSP, AJAX, JQuery, Java Script, Bootstrap and NodeJS.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Developed JavaScript based components using ExtJS framework like GRID, Tree Panel with client reports customized according to user requirements.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Ajax calls extensively – using JQuery, inside the Web Apps and create a seamless flow of Quotes.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business logic using EJB session beans and Entity beans.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Created applications, connection pools, deployment of JSPs, Servlets, and EJBs in WebSphere. </w:t>
      </w:r>
    </w:p>
    <w:p w:rsidR="006E50EB" w:rsidRPr="007D39EF" w:rsidRDefault="006E50EB"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various tables required for the project in Oracle database and used stored procedures and triggers in the application. </w:t>
      </w:r>
    </w:p>
    <w:p w:rsidR="002B1744" w:rsidRPr="007D39EF" w:rsidRDefault="002B1744"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Spring Core Annotations for Dependency Injection Spring DI and Spring MVC for REST API s and Spring Boot for micro-services.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Action classes to service requests from Action Servlet and Business Data on server-side and invoke respective EJB (Entity Beans) to process Database transactions.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Developed Data Access using Hibernate, EJB JPA annotations and entity manager.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many of PL/SQL batches using JAVA with connectivity to Oracle for data maintenance and handling.</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Maven script for building and deploying the application.</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Worked on Data Services implementation for the CRUD services.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DAO API to manage the payment information using JDBC.</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PL/SQL procedure for login module and registration module.</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 web service components using Apache Axis and JAX-RPC specification</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various reusable helper and utility classes using Java Beans with Eclipse editor.</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Worked on </w:t>
      </w:r>
      <w:r w:rsidR="007D39EF" w:rsidRPr="007D39EF">
        <w:rPr>
          <w:rFonts w:ascii="Cambria" w:hAnsi="Cambria"/>
          <w:color w:val="000000" w:themeColor="text1"/>
        </w:rPr>
        <w:t>IText</w:t>
      </w:r>
      <w:r w:rsidRPr="007D39EF">
        <w:rPr>
          <w:rFonts w:ascii="Cambria" w:hAnsi="Cambria"/>
          <w:color w:val="000000" w:themeColor="text1"/>
        </w:rPr>
        <w:t>and Jasper Report to generate payment, transactions receipts.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CVS to maintain source and version management and used Eclipse as IDE.</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test cases and performed unit test using Easy Mock Framework.</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Worked on Google Web Toolkit and </w:t>
      </w:r>
      <w:r w:rsidR="007D39EF" w:rsidRPr="007D39EF">
        <w:rPr>
          <w:rFonts w:ascii="Cambria" w:hAnsi="Cambria"/>
          <w:color w:val="000000" w:themeColor="text1"/>
        </w:rPr>
        <w:t>PostgreSQL</w:t>
      </w:r>
      <w:r w:rsidRPr="007D39EF">
        <w:rPr>
          <w:rFonts w:ascii="Cambria" w:hAnsi="Cambria"/>
          <w:color w:val="000000" w:themeColor="text1"/>
        </w:rPr>
        <w:t xml:space="preserve"> to create the personal card application site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Configured JDBC and LDAP Security in the application server.</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LDAP server configuration files to enable encryption support for password storage.</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lastRenderedPageBreak/>
        <w:t>Worked with business teams using agile methodology to integrate business line of apps with SOA in a seamless fashion.</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automation test cases using Java and selenium.</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UML Activity, Object and Class diagram using Rational Rose.</w:t>
      </w:r>
    </w:p>
    <w:p w:rsidR="003F3FD5" w:rsidRPr="007D39EF" w:rsidRDefault="003F3FD5" w:rsidP="007D39EF">
      <w:pPr>
        <w:tabs>
          <w:tab w:val="left" w:pos="180"/>
        </w:tabs>
        <w:autoSpaceDE w:val="0"/>
        <w:autoSpaceDN w:val="0"/>
        <w:adjustRightInd w:val="0"/>
        <w:ind w:left="-90" w:right="-154" w:hanging="540"/>
        <w:jc w:val="both"/>
        <w:rPr>
          <w:rFonts w:ascii="Cambria" w:eastAsia="Garamond" w:hAnsi="Cambria" w:cs="Times New Roman"/>
          <w:color w:val="000000" w:themeColor="text1"/>
          <w:sz w:val="22"/>
          <w:szCs w:val="22"/>
        </w:rPr>
      </w:pPr>
    </w:p>
    <w:p w:rsidR="003F3FD5" w:rsidRPr="007D39EF" w:rsidRDefault="003F3FD5" w:rsidP="007D39EF">
      <w:pPr>
        <w:autoSpaceDE w:val="0"/>
        <w:autoSpaceDN w:val="0"/>
        <w:adjustRightInd w:val="0"/>
        <w:ind w:left="-90" w:right="-154"/>
        <w:jc w:val="both"/>
        <w:rPr>
          <w:rFonts w:ascii="Cambria" w:eastAsia="Garamond" w:hAnsi="Cambria" w:cs="Times New Roman"/>
          <w:color w:val="000000" w:themeColor="text1"/>
          <w:sz w:val="22"/>
          <w:szCs w:val="22"/>
        </w:rPr>
      </w:pPr>
      <w:r w:rsidRPr="007D39EF">
        <w:rPr>
          <w:rFonts w:ascii="Cambria" w:eastAsia="Garamond" w:hAnsi="Cambria" w:cs="Times New Roman"/>
          <w:b/>
          <w:bCs/>
          <w:iCs/>
          <w:color w:val="000000" w:themeColor="text1"/>
          <w:sz w:val="22"/>
          <w:szCs w:val="22"/>
        </w:rPr>
        <w:t>Environment:</w:t>
      </w:r>
      <w:r w:rsidRPr="007D39EF">
        <w:rPr>
          <w:rFonts w:ascii="Cambria" w:eastAsia="Garamond" w:hAnsi="Cambria" w:cs="Times New Roman"/>
          <w:color w:val="000000" w:themeColor="text1"/>
          <w:sz w:val="22"/>
          <w:szCs w:val="22"/>
        </w:rPr>
        <w:t xml:space="preserve">Java/J2EE, Hibernate, EJB, Struts, JQuery, AJAX, Sencha ExtJS, NodeJS, Bootstrap JavaScript, Oracle, CRUD, PL/SQL, REST, Apache Axis, JAX-RPC, Eclipse, WebLogic Server, Maven, UML, SOAP, UML, JSP, JSTL, Servlets, POJO’s, Hibernate, JDBC, WebSphere Application Server, HTML, CSS, GWT, JUnit, UML, </w:t>
      </w:r>
      <w:r w:rsidR="007D39EF" w:rsidRPr="007D39EF">
        <w:rPr>
          <w:rFonts w:ascii="Cambria" w:eastAsia="Garamond" w:hAnsi="Cambria" w:cs="Times New Roman"/>
          <w:color w:val="000000" w:themeColor="text1"/>
          <w:sz w:val="22"/>
          <w:szCs w:val="22"/>
        </w:rPr>
        <w:t>IText</w:t>
      </w:r>
      <w:r w:rsidRPr="007D39EF">
        <w:rPr>
          <w:rFonts w:ascii="Cambria" w:eastAsia="Garamond" w:hAnsi="Cambria" w:cs="Times New Roman"/>
          <w:color w:val="000000" w:themeColor="text1"/>
          <w:sz w:val="22"/>
          <w:szCs w:val="22"/>
        </w:rPr>
        <w:t xml:space="preserve">, JASPER Report, GWT, </w:t>
      </w:r>
      <w:r w:rsidR="007D39EF" w:rsidRPr="007D39EF">
        <w:rPr>
          <w:rFonts w:ascii="Cambria" w:eastAsia="Garamond" w:hAnsi="Cambria" w:cs="Times New Roman"/>
          <w:color w:val="000000" w:themeColor="text1"/>
          <w:sz w:val="22"/>
          <w:szCs w:val="22"/>
        </w:rPr>
        <w:t>PostgreSQL</w:t>
      </w:r>
      <w:r w:rsidRPr="007D39EF">
        <w:rPr>
          <w:rFonts w:ascii="Cambria" w:eastAsia="Garamond" w:hAnsi="Cambria" w:cs="Times New Roman"/>
          <w:color w:val="000000" w:themeColor="text1"/>
          <w:sz w:val="22"/>
          <w:szCs w:val="22"/>
        </w:rPr>
        <w:t>, Rational Rose, selenium.</w:t>
      </w:r>
    </w:p>
    <w:p w:rsidR="003F3FD5" w:rsidRPr="007D39EF" w:rsidRDefault="003F3FD5" w:rsidP="007D39EF">
      <w:pPr>
        <w:autoSpaceDE w:val="0"/>
        <w:autoSpaceDN w:val="0"/>
        <w:adjustRightInd w:val="0"/>
        <w:ind w:left="-90" w:right="-154"/>
        <w:jc w:val="both"/>
        <w:rPr>
          <w:rFonts w:ascii="Cambria" w:eastAsia="Garamond" w:hAnsi="Cambria" w:cs="Times New Roman"/>
          <w:color w:val="000000" w:themeColor="text1"/>
          <w:sz w:val="22"/>
          <w:szCs w:val="22"/>
        </w:rPr>
      </w:pPr>
    </w:p>
    <w:p w:rsidR="003F3FD5" w:rsidRPr="007D39EF" w:rsidRDefault="003F3FD5" w:rsidP="007D39EF">
      <w:pP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Moline Health Ca</w:t>
      </w:r>
      <w:r w:rsidR="007D39EF">
        <w:rPr>
          <w:rFonts w:ascii="Cambria" w:hAnsi="Cambria" w:cs="Times New Roman"/>
          <w:b/>
          <w:color w:val="000000" w:themeColor="text1"/>
          <w:sz w:val="22"/>
          <w:szCs w:val="22"/>
        </w:rPr>
        <w:t xml:space="preserve">re, </w:t>
      </w:r>
      <w:r w:rsidRPr="007D39EF">
        <w:rPr>
          <w:rFonts w:ascii="Cambria" w:hAnsi="Cambria" w:cs="Times New Roman"/>
          <w:b/>
          <w:color w:val="000000" w:themeColor="text1"/>
          <w:sz w:val="22"/>
          <w:szCs w:val="22"/>
        </w:rPr>
        <w:t>Columbus, OH                                                            May 1</w:t>
      </w:r>
      <w:r w:rsidR="00403F82" w:rsidRPr="007D39EF">
        <w:rPr>
          <w:rFonts w:ascii="Cambria" w:hAnsi="Cambria" w:cs="Times New Roman"/>
          <w:b/>
          <w:color w:val="000000" w:themeColor="text1"/>
          <w:sz w:val="22"/>
          <w:szCs w:val="22"/>
        </w:rPr>
        <w:t>1</w:t>
      </w:r>
      <w:r w:rsidRPr="007D39EF">
        <w:rPr>
          <w:rFonts w:ascii="Cambria" w:hAnsi="Cambria" w:cs="Times New Roman"/>
          <w:b/>
          <w:color w:val="000000" w:themeColor="text1"/>
          <w:sz w:val="22"/>
          <w:szCs w:val="22"/>
        </w:rPr>
        <w:t xml:space="preserve">-July </w:t>
      </w:r>
      <w:r w:rsidR="00E51C0C" w:rsidRPr="007D39EF">
        <w:rPr>
          <w:rFonts w:ascii="Cambria" w:hAnsi="Cambria" w:cs="Times New Roman"/>
          <w:b/>
          <w:color w:val="000000" w:themeColor="text1"/>
          <w:sz w:val="22"/>
          <w:szCs w:val="22"/>
        </w:rPr>
        <w:t>12</w:t>
      </w:r>
    </w:p>
    <w:p w:rsidR="003F3FD5" w:rsidRPr="007D39EF" w:rsidRDefault="003F3FD5" w:rsidP="007D39EF">
      <w:pPr>
        <w:spacing w:line="276" w:lineRule="auto"/>
        <w:ind w:left="-90" w:right="-154"/>
        <w:jc w:val="both"/>
        <w:rPr>
          <w:rFonts w:ascii="Cambria" w:hAnsi="Cambria" w:cs="Times New Roman"/>
          <w:b/>
          <w:color w:val="000000" w:themeColor="text1"/>
          <w:sz w:val="22"/>
          <w:szCs w:val="22"/>
        </w:rPr>
      </w:pPr>
      <w:r w:rsidRPr="007D39EF">
        <w:rPr>
          <w:rFonts w:ascii="Cambria" w:hAnsi="Cambria" w:cs="Times New Roman"/>
          <w:b/>
          <w:color w:val="000000" w:themeColor="text1"/>
          <w:sz w:val="22"/>
          <w:szCs w:val="22"/>
        </w:rPr>
        <w:t>Role:</w:t>
      </w:r>
      <w:r w:rsidR="007D39EF">
        <w:rPr>
          <w:rFonts w:ascii="Cambria" w:hAnsi="Cambria" w:cs="Times New Roman"/>
          <w:b/>
          <w:color w:val="000000" w:themeColor="text1"/>
          <w:sz w:val="22"/>
          <w:szCs w:val="22"/>
        </w:rPr>
        <w:t xml:space="preserve"> Java</w:t>
      </w:r>
      <w:r w:rsidRPr="007D39EF">
        <w:rPr>
          <w:rFonts w:ascii="Cambria" w:hAnsi="Cambria" w:cs="Times New Roman"/>
          <w:b/>
          <w:color w:val="000000" w:themeColor="text1"/>
          <w:sz w:val="22"/>
          <w:szCs w:val="22"/>
        </w:rPr>
        <w:t xml:space="preserve">/J2EE </w:t>
      </w:r>
      <w:r w:rsidR="007D39EF" w:rsidRPr="007D39EF">
        <w:rPr>
          <w:rFonts w:ascii="Cambria" w:hAnsi="Cambria" w:cs="Times New Roman"/>
          <w:b/>
          <w:color w:val="000000" w:themeColor="text1"/>
          <w:sz w:val="22"/>
          <w:szCs w:val="22"/>
        </w:rPr>
        <w:t>Developer</w:t>
      </w:r>
    </w:p>
    <w:p w:rsidR="003F3FD5" w:rsidRPr="007D39EF" w:rsidRDefault="003F3FD5" w:rsidP="007D39EF">
      <w:pPr>
        <w:spacing w:line="276" w:lineRule="auto"/>
        <w:ind w:left="-90" w:right="-154"/>
        <w:jc w:val="both"/>
        <w:rPr>
          <w:rFonts w:ascii="Cambria" w:hAnsi="Cambria" w:cs="Times New Roman"/>
          <w:b/>
          <w:color w:val="000000" w:themeColor="text1"/>
          <w:sz w:val="22"/>
          <w:szCs w:val="22"/>
        </w:rPr>
      </w:pPr>
    </w:p>
    <w:p w:rsidR="003F3FD5" w:rsidRDefault="003F3FD5" w:rsidP="007D39EF">
      <w:pPr>
        <w:spacing w:line="276" w:lineRule="auto"/>
        <w:ind w:left="-90" w:right="-154"/>
        <w:jc w:val="both"/>
        <w:rPr>
          <w:rFonts w:ascii="Cambria" w:eastAsia="Times New Roman" w:hAnsi="Cambria" w:cs="Times New Roman"/>
          <w:color w:val="000000" w:themeColor="text1"/>
          <w:sz w:val="22"/>
          <w:szCs w:val="22"/>
        </w:rPr>
      </w:pPr>
      <w:r w:rsidRPr="007D39EF">
        <w:rPr>
          <w:rFonts w:ascii="Cambria" w:eastAsia="Courier New" w:hAnsi="Cambria" w:cs="Times New Roman"/>
          <w:color w:val="000000" w:themeColor="text1"/>
          <w:sz w:val="22"/>
          <w:szCs w:val="22"/>
        </w:rPr>
        <w:tab/>
      </w:r>
      <w:r w:rsidRPr="007D39EF">
        <w:rPr>
          <w:rFonts w:ascii="Cambria" w:eastAsia="Times New Roman" w:hAnsi="Cambria" w:cs="Times New Roman"/>
          <w:color w:val="000000" w:themeColor="text1"/>
          <w:sz w:val="22"/>
          <w:szCs w:val="22"/>
        </w:rPr>
        <w:t>Online Account Management (OAM) is used by the customers to enroll and manage the account online as part of Molina health insurance. Customers can keep track of all the accounts at different service addresses; can also view their billing history. Balance payments can be made via the site by adding credit cards information to the profile.</w:t>
      </w:r>
    </w:p>
    <w:p w:rsidR="007D39EF" w:rsidRPr="007D39EF" w:rsidRDefault="007D39EF" w:rsidP="007D39EF">
      <w:pPr>
        <w:spacing w:line="276" w:lineRule="auto"/>
        <w:ind w:left="-90" w:right="-154"/>
        <w:jc w:val="both"/>
        <w:rPr>
          <w:rFonts w:ascii="Cambria" w:eastAsia="Courier New" w:hAnsi="Cambria" w:cs="Times New Roman"/>
          <w:color w:val="000000" w:themeColor="text1"/>
          <w:sz w:val="22"/>
          <w:szCs w:val="22"/>
        </w:rPr>
      </w:pPr>
    </w:p>
    <w:p w:rsidR="003F3FD5" w:rsidRPr="00432D54" w:rsidRDefault="003F3FD5" w:rsidP="007D39EF">
      <w:pPr>
        <w:shd w:val="clear" w:color="auto" w:fill="FFFFFF"/>
        <w:suppressAutoHyphens/>
        <w:spacing w:line="276" w:lineRule="auto"/>
        <w:ind w:left="-90" w:right="-154"/>
        <w:jc w:val="both"/>
        <w:rPr>
          <w:rFonts w:ascii="Cambria" w:eastAsia="Times New Roman" w:hAnsi="Cambria" w:cs="Times New Roman"/>
          <w:b/>
          <w:bCs/>
          <w:color w:val="000000" w:themeColor="text1"/>
          <w:sz w:val="22"/>
          <w:szCs w:val="22"/>
          <w:u w:val="single"/>
        </w:rPr>
      </w:pPr>
      <w:r w:rsidRPr="00432D54">
        <w:rPr>
          <w:rFonts w:ascii="Cambria" w:eastAsia="Times New Roman" w:hAnsi="Cambria" w:cs="Times New Roman"/>
          <w:b/>
          <w:bCs/>
          <w:color w:val="000000" w:themeColor="text1"/>
          <w:sz w:val="22"/>
          <w:szCs w:val="22"/>
          <w:u w:val="single"/>
        </w:rPr>
        <w:t>Responsibilities:</w:t>
      </w:r>
    </w:p>
    <w:p w:rsidR="007D39EF" w:rsidRPr="007D39EF" w:rsidRDefault="007D39EF" w:rsidP="007D39EF">
      <w:pPr>
        <w:shd w:val="clear" w:color="auto" w:fill="FFFFFF"/>
        <w:suppressAutoHyphens/>
        <w:spacing w:line="276" w:lineRule="auto"/>
        <w:ind w:left="-90" w:right="-154"/>
        <w:jc w:val="both"/>
        <w:rPr>
          <w:rFonts w:ascii="Cambria" w:eastAsia="Times New Roman" w:hAnsi="Cambria" w:cs="Times New Roman"/>
          <w:bCs/>
          <w:color w:val="000000" w:themeColor="text1"/>
          <w:sz w:val="22"/>
          <w:szCs w:val="22"/>
          <w:u w:val="single"/>
        </w:rPr>
      </w:pP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and implemented Java Classes, Interfaces, Model design, and interface layer design with other team members.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Struts framework to develop application based on MVC architecture and modularize the application.</w:t>
      </w:r>
    </w:p>
    <w:p w:rsidR="0022165C" w:rsidRPr="007D39EF" w:rsidRDefault="0022165C"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Spring MVC architecture and increased modularity by allowing the separation of crosscutting concerns using Spring Boot.</w:t>
      </w:r>
    </w:p>
    <w:p w:rsidR="00081519" w:rsidRPr="007D39EF" w:rsidRDefault="00081519"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Used Java  MVC frameworks such as Spring Data Access Object, Spring Model View Controller, and Apache Struts2 for designing and implementing the Model, View &amp; Controller.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the Business Logic using Plain Old Java Objects (POJOs).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Graphical User Interfaces using HTML and JSP's for user interaction.</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dynamic HTML pages, used JavaScript for client-side validations, and AJAX to create interactive front-end GUI.</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set of classes using Spring DAO pattern to decouple the business logic and data.</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 Patterns implemented are Singleton and DTO.</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the GUI to check credit history of applicants using Swing Module.</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various Core Java concepts such as Exception Handling, Collection APIs to implement various features and enhancements.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Involved in coding, maintaining, and administering Servlets and JSP components to be deployed on a WebLogic Application server.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Hibernate in the data access object layer to access and update information in the Oracle10g database.</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Wrote </w:t>
      </w:r>
      <w:r w:rsidR="006E50EB" w:rsidRPr="007D39EF">
        <w:rPr>
          <w:rFonts w:ascii="Cambria" w:hAnsi="Cambria"/>
          <w:color w:val="000000" w:themeColor="text1"/>
        </w:rPr>
        <w:t>Relational Databases like PL</w:t>
      </w:r>
      <w:r w:rsidRPr="007D39EF">
        <w:rPr>
          <w:rFonts w:ascii="Cambria" w:hAnsi="Cambria"/>
          <w:color w:val="000000" w:themeColor="text1"/>
        </w:rPr>
        <w:t>/SQL queries, stored procedures, and triggers to perform back-end database operations.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Implemented the logging mechanism using log4j framework.</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Good Experience in using Maven and ANT for building projects and Log4j for logging and debugging purposes.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user interface using HTML, Java Script, JQuery and JSP.</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SQLite to cache the data received from the RESTful web services.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Consumed Web Services to check the credit history report of the applicants.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Wrote test cases in JUnit for unit testing of classes.</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Ant to build the J2EE application.</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Used Eclipse3.5 IDE for developing code modules in the development environment. </w:t>
      </w:r>
    </w:p>
    <w:p w:rsidR="003F3FD5" w:rsidRPr="007D39EF" w:rsidRDefault="003F3FD5"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Clear Case version control to track and maintain the different version of the application.</w:t>
      </w:r>
    </w:p>
    <w:p w:rsidR="003F3FD5" w:rsidRPr="007D39EF" w:rsidRDefault="003F3FD5" w:rsidP="007D39EF">
      <w:pPr>
        <w:pStyle w:val="ListParagraph"/>
        <w:widowControl w:val="0"/>
        <w:shd w:val="clear" w:color="auto" w:fill="FFFFFF"/>
        <w:overflowPunct w:val="0"/>
        <w:adjustRightInd w:val="0"/>
        <w:spacing w:after="0"/>
        <w:ind w:left="-90" w:right="-154"/>
        <w:jc w:val="both"/>
        <w:rPr>
          <w:rFonts w:ascii="Cambria" w:hAnsi="Cambria"/>
          <w:color w:val="000000" w:themeColor="text1"/>
        </w:rPr>
      </w:pPr>
    </w:p>
    <w:p w:rsidR="003F3FD5" w:rsidRPr="007D39EF" w:rsidRDefault="003F3FD5" w:rsidP="007D39EF">
      <w:pPr>
        <w:shd w:val="clear" w:color="auto" w:fill="FFFFFF"/>
        <w:spacing w:line="276" w:lineRule="auto"/>
        <w:ind w:left="-90" w:right="-154"/>
        <w:jc w:val="both"/>
        <w:rPr>
          <w:rFonts w:ascii="Cambria" w:eastAsia="Times New Roman" w:hAnsi="Cambria" w:cs="Times New Roman"/>
          <w:bCs/>
          <w:color w:val="000000" w:themeColor="text1"/>
          <w:sz w:val="22"/>
          <w:szCs w:val="22"/>
        </w:rPr>
      </w:pPr>
      <w:r w:rsidRPr="007D39EF">
        <w:rPr>
          <w:rFonts w:ascii="Cambria" w:eastAsia="Times New Roman" w:hAnsi="Cambria" w:cs="Times New Roman"/>
          <w:b/>
          <w:bCs/>
          <w:color w:val="000000" w:themeColor="text1"/>
          <w:sz w:val="22"/>
          <w:szCs w:val="22"/>
        </w:rPr>
        <w:lastRenderedPageBreak/>
        <w:t>Environment</w:t>
      </w:r>
      <w:r w:rsidRPr="007D39EF">
        <w:rPr>
          <w:rFonts w:ascii="Cambria" w:eastAsia="Times New Roman" w:hAnsi="Cambria" w:cs="Times New Roman"/>
          <w:color w:val="000000" w:themeColor="text1"/>
          <w:sz w:val="22"/>
          <w:szCs w:val="22"/>
        </w:rPr>
        <w:t xml:space="preserve">:JDK1.4, </w:t>
      </w:r>
      <w:r w:rsidRPr="007D39EF">
        <w:rPr>
          <w:rFonts w:ascii="Cambria" w:eastAsia="Times New Roman" w:hAnsi="Cambria" w:cs="Times New Roman"/>
          <w:bCs/>
          <w:color w:val="000000" w:themeColor="text1"/>
          <w:sz w:val="22"/>
          <w:szCs w:val="22"/>
        </w:rPr>
        <w:t>JSP</w:t>
      </w:r>
      <w:r w:rsidRPr="007D39EF">
        <w:rPr>
          <w:rFonts w:ascii="Cambria" w:eastAsia="Times New Roman" w:hAnsi="Cambria" w:cs="Times New Roman"/>
          <w:color w:val="000000" w:themeColor="text1"/>
          <w:sz w:val="22"/>
          <w:szCs w:val="22"/>
        </w:rPr>
        <w:t xml:space="preserve">, </w:t>
      </w:r>
      <w:r w:rsidRPr="007D39EF">
        <w:rPr>
          <w:rFonts w:ascii="Cambria" w:eastAsia="Times New Roman" w:hAnsi="Cambria" w:cs="Times New Roman"/>
          <w:bCs/>
          <w:color w:val="000000" w:themeColor="text1"/>
          <w:sz w:val="22"/>
          <w:szCs w:val="22"/>
        </w:rPr>
        <w:t>JavaScript</w:t>
      </w:r>
      <w:r w:rsidRPr="007D39EF">
        <w:rPr>
          <w:rFonts w:ascii="Cambria" w:eastAsia="Times New Roman" w:hAnsi="Cambria" w:cs="Times New Roman"/>
          <w:color w:val="000000" w:themeColor="text1"/>
          <w:sz w:val="22"/>
          <w:szCs w:val="22"/>
        </w:rPr>
        <w:t xml:space="preserve">, Struts1.1, </w:t>
      </w:r>
      <w:r w:rsidRPr="007D39EF">
        <w:rPr>
          <w:rFonts w:ascii="Cambria" w:eastAsia="Times New Roman" w:hAnsi="Cambria" w:cs="Times New Roman"/>
          <w:bCs/>
          <w:color w:val="000000" w:themeColor="text1"/>
          <w:sz w:val="22"/>
          <w:szCs w:val="22"/>
        </w:rPr>
        <w:t>Spring</w:t>
      </w:r>
      <w:r w:rsidRPr="007D39EF">
        <w:rPr>
          <w:rFonts w:ascii="Cambria" w:eastAsia="Times New Roman" w:hAnsi="Cambria" w:cs="Times New Roman"/>
          <w:color w:val="000000" w:themeColor="text1"/>
          <w:sz w:val="22"/>
          <w:szCs w:val="22"/>
        </w:rPr>
        <w:t xml:space="preserve">, </w:t>
      </w:r>
      <w:r w:rsidRPr="007D39EF">
        <w:rPr>
          <w:rFonts w:ascii="Cambria" w:eastAsia="Times New Roman" w:hAnsi="Cambria" w:cs="Times New Roman"/>
          <w:bCs/>
          <w:color w:val="000000" w:themeColor="text1"/>
          <w:sz w:val="22"/>
          <w:szCs w:val="22"/>
        </w:rPr>
        <w:t>Hibernate</w:t>
      </w:r>
      <w:r w:rsidRPr="007D39EF">
        <w:rPr>
          <w:rFonts w:ascii="Cambria" w:eastAsia="Times New Roman" w:hAnsi="Cambria" w:cs="Times New Roman"/>
          <w:color w:val="000000" w:themeColor="text1"/>
          <w:sz w:val="22"/>
          <w:szCs w:val="22"/>
        </w:rPr>
        <w:t xml:space="preserve">-3.0.5, JMS, EJB, JUnit, DB Unit, XML, CSS, DHTML, Tag libs, </w:t>
      </w:r>
      <w:r w:rsidRPr="007D39EF">
        <w:rPr>
          <w:rFonts w:ascii="Cambria" w:eastAsia="Times New Roman" w:hAnsi="Cambria" w:cs="Times New Roman"/>
          <w:bCs/>
          <w:color w:val="000000" w:themeColor="text1"/>
          <w:sz w:val="22"/>
          <w:szCs w:val="22"/>
        </w:rPr>
        <w:t>Web Logic</w:t>
      </w:r>
      <w:r w:rsidRPr="007D39EF">
        <w:rPr>
          <w:rFonts w:ascii="Cambria" w:eastAsia="Times New Roman" w:hAnsi="Cambria" w:cs="Times New Roman"/>
          <w:color w:val="000000" w:themeColor="text1"/>
          <w:sz w:val="22"/>
          <w:szCs w:val="22"/>
        </w:rPr>
        <w:t xml:space="preserve"> 8.1, log4j, Ant, </w:t>
      </w:r>
      <w:r w:rsidRPr="007D39EF">
        <w:rPr>
          <w:rFonts w:ascii="Cambria" w:eastAsia="Times New Roman" w:hAnsi="Cambria" w:cs="Times New Roman"/>
          <w:bCs/>
          <w:color w:val="000000" w:themeColor="text1"/>
          <w:sz w:val="22"/>
          <w:szCs w:val="22"/>
        </w:rPr>
        <w:t>Rational Rose, Perl, HTM, Cassandra, DB2.</w:t>
      </w:r>
    </w:p>
    <w:p w:rsidR="009422B6" w:rsidRPr="007D39EF" w:rsidRDefault="009422B6" w:rsidP="00432D54">
      <w:pPr>
        <w:spacing w:line="276" w:lineRule="auto"/>
        <w:ind w:right="-154"/>
        <w:jc w:val="both"/>
        <w:rPr>
          <w:rFonts w:ascii="Cambria" w:hAnsi="Cambria" w:cs="Times New Roman"/>
          <w:color w:val="000000" w:themeColor="text1"/>
          <w:sz w:val="22"/>
          <w:szCs w:val="22"/>
        </w:rPr>
      </w:pPr>
      <w:bookmarkStart w:id="0" w:name="_GoBack"/>
      <w:bookmarkEnd w:id="0"/>
    </w:p>
    <w:p w:rsidR="009422B6" w:rsidRPr="007D39EF" w:rsidRDefault="00937B4C" w:rsidP="007D39EF">
      <w:pPr>
        <w:spacing w:line="276" w:lineRule="auto"/>
        <w:ind w:left="-90" w:right="-154"/>
        <w:jc w:val="both"/>
        <w:rPr>
          <w:rFonts w:ascii="Cambria" w:hAnsi="Cambria" w:cs="Times New Roman"/>
          <w:b/>
          <w:bCs/>
          <w:color w:val="000000" w:themeColor="text1"/>
          <w:sz w:val="22"/>
          <w:szCs w:val="22"/>
        </w:rPr>
      </w:pPr>
      <w:r w:rsidRPr="007D39EF">
        <w:rPr>
          <w:rFonts w:ascii="Cambria" w:hAnsi="Cambria" w:cs="Times New Roman"/>
          <w:b/>
          <w:color w:val="000000" w:themeColor="text1"/>
          <w:sz w:val="22"/>
          <w:szCs w:val="22"/>
        </w:rPr>
        <w:t xml:space="preserve">Client: </w:t>
      </w:r>
      <w:r w:rsidR="009422B6" w:rsidRPr="007D39EF">
        <w:rPr>
          <w:rFonts w:ascii="Cambria" w:hAnsi="Cambria" w:cs="Times New Roman"/>
          <w:b/>
          <w:bCs/>
          <w:color w:val="000000" w:themeColor="text1"/>
          <w:sz w:val="22"/>
          <w:szCs w:val="22"/>
        </w:rPr>
        <w:t xml:space="preserve">Citibank Corporation, Mumbai, India                                   </w:t>
      </w:r>
      <w:r w:rsidR="00702F2D" w:rsidRPr="007D39EF">
        <w:rPr>
          <w:rFonts w:ascii="Cambria" w:hAnsi="Cambria" w:cs="Times New Roman"/>
          <w:b/>
          <w:bCs/>
          <w:color w:val="000000" w:themeColor="text1"/>
          <w:sz w:val="22"/>
          <w:szCs w:val="22"/>
        </w:rPr>
        <w:t xml:space="preserve"> Oct08-Dec</w:t>
      </w:r>
      <w:r w:rsidR="009422B6" w:rsidRPr="007D39EF">
        <w:rPr>
          <w:rFonts w:ascii="Cambria" w:hAnsi="Cambria" w:cs="Times New Roman"/>
          <w:b/>
          <w:bCs/>
          <w:color w:val="000000" w:themeColor="text1"/>
          <w:sz w:val="22"/>
          <w:szCs w:val="22"/>
        </w:rPr>
        <w:t>10</w:t>
      </w:r>
    </w:p>
    <w:p w:rsidR="009422B6" w:rsidRPr="007D39EF" w:rsidRDefault="00B258F0" w:rsidP="007D39EF">
      <w:pPr>
        <w:spacing w:line="276" w:lineRule="auto"/>
        <w:ind w:left="-90" w:right="-154"/>
        <w:jc w:val="both"/>
        <w:rPr>
          <w:rFonts w:ascii="Cambria" w:hAnsi="Cambria" w:cs="Times New Roman"/>
          <w:b/>
          <w:bCs/>
          <w:snapToGrid w:val="0"/>
          <w:color w:val="000000" w:themeColor="text1"/>
          <w:sz w:val="22"/>
          <w:szCs w:val="22"/>
        </w:rPr>
      </w:pPr>
      <w:r w:rsidRPr="007D39EF">
        <w:rPr>
          <w:rFonts w:ascii="Cambria" w:hAnsi="Cambria" w:cs="Times New Roman"/>
          <w:b/>
          <w:bCs/>
          <w:color w:val="000000" w:themeColor="text1"/>
          <w:sz w:val="22"/>
          <w:szCs w:val="22"/>
        </w:rPr>
        <w:t>Role:</w:t>
      </w:r>
      <w:r w:rsidR="009422B6" w:rsidRPr="007D39EF">
        <w:rPr>
          <w:rFonts w:ascii="Cambria" w:hAnsi="Cambria" w:cs="Times New Roman"/>
          <w:b/>
          <w:bCs/>
          <w:snapToGrid w:val="0"/>
          <w:color w:val="000000" w:themeColor="text1"/>
          <w:sz w:val="22"/>
          <w:szCs w:val="22"/>
        </w:rPr>
        <w:t>J2EE Developer</w:t>
      </w:r>
    </w:p>
    <w:p w:rsidR="009422B6" w:rsidRPr="007D39EF" w:rsidRDefault="00B258F0" w:rsidP="007D39EF">
      <w:pPr>
        <w:spacing w:line="276" w:lineRule="auto"/>
        <w:ind w:left="-90" w:right="-154"/>
        <w:jc w:val="both"/>
        <w:rPr>
          <w:rFonts w:ascii="Cambria" w:hAnsi="Cambria" w:cs="Times New Roman"/>
          <w:b/>
          <w:bCs/>
          <w:color w:val="000000" w:themeColor="text1"/>
          <w:sz w:val="22"/>
          <w:szCs w:val="22"/>
        </w:rPr>
      </w:pPr>
      <w:r w:rsidRPr="007D39EF">
        <w:rPr>
          <w:rFonts w:ascii="Cambria" w:hAnsi="Cambria" w:cs="Times New Roman"/>
          <w:b/>
          <w:bCs/>
          <w:color w:val="000000" w:themeColor="text1"/>
          <w:sz w:val="22"/>
          <w:szCs w:val="22"/>
        </w:rPr>
        <w:t>Project:</w:t>
      </w:r>
      <w:r w:rsidR="009422B6" w:rsidRPr="007D39EF">
        <w:rPr>
          <w:rFonts w:ascii="Cambria" w:hAnsi="Cambria" w:cs="Times New Roman"/>
          <w:b/>
          <w:color w:val="000000" w:themeColor="text1"/>
          <w:sz w:val="22"/>
          <w:szCs w:val="22"/>
        </w:rPr>
        <w:t>SPEED (System to Provide Employee Empowerment and Development)</w:t>
      </w:r>
    </w:p>
    <w:p w:rsidR="009422B6" w:rsidRPr="007D39EF" w:rsidRDefault="009422B6" w:rsidP="007D39EF">
      <w:pPr>
        <w:spacing w:line="276" w:lineRule="auto"/>
        <w:ind w:left="-90" w:right="-154"/>
        <w:jc w:val="both"/>
        <w:rPr>
          <w:rFonts w:ascii="Cambria" w:hAnsi="Cambria" w:cs="Times New Roman"/>
          <w:b/>
          <w:bCs/>
          <w:color w:val="000000" w:themeColor="text1"/>
          <w:sz w:val="22"/>
          <w:szCs w:val="22"/>
        </w:rPr>
      </w:pPr>
    </w:p>
    <w:p w:rsidR="009422B6" w:rsidRPr="007D39EF" w:rsidRDefault="009422B6" w:rsidP="007D39EF">
      <w:pPr>
        <w:pStyle w:val="BodyText"/>
        <w:spacing w:line="276" w:lineRule="auto"/>
        <w:ind w:left="-90" w:right="-154"/>
        <w:jc w:val="both"/>
        <w:rPr>
          <w:rFonts w:ascii="Cambria" w:hAnsi="Cambria" w:cs="Times New Roman"/>
          <w:snapToGrid w:val="0"/>
          <w:color w:val="000000" w:themeColor="text1"/>
          <w:sz w:val="22"/>
          <w:szCs w:val="22"/>
        </w:rPr>
      </w:pPr>
      <w:r w:rsidRPr="007D39EF">
        <w:rPr>
          <w:rFonts w:ascii="Cambria" w:hAnsi="Cambria" w:cs="Times New Roman"/>
          <w:snapToGrid w:val="0"/>
          <w:color w:val="000000" w:themeColor="text1"/>
          <w:sz w:val="22"/>
          <w:szCs w:val="22"/>
        </w:rPr>
        <w:t xml:space="preserve">The application SPEED was intended to be used by employees and various HR personnel of a leading Bank in the CEEMEA region. </w:t>
      </w:r>
      <w:r w:rsidRPr="007D39EF">
        <w:rPr>
          <w:rFonts w:ascii="Cambria" w:hAnsi="Cambria" w:cs="Times New Roman"/>
          <w:color w:val="000000" w:themeColor="text1"/>
          <w:sz w:val="22"/>
          <w:szCs w:val="22"/>
        </w:rPr>
        <w:t xml:space="preserve">The e-HR project is aimed at empowering the bank employees by providing them with their work-related information. This project was aimed at making online availability of HR system. </w:t>
      </w:r>
      <w:r w:rsidRPr="007D39EF">
        <w:rPr>
          <w:rFonts w:ascii="Cambria" w:hAnsi="Cambria" w:cs="Times New Roman"/>
          <w:snapToGrid w:val="0"/>
          <w:color w:val="000000" w:themeColor="text1"/>
          <w:sz w:val="22"/>
          <w:szCs w:val="22"/>
        </w:rPr>
        <w:t>This project covers the entire spectrum of HR activities and integrates the employees with the HR functionality.</w:t>
      </w:r>
    </w:p>
    <w:p w:rsidR="009422B6" w:rsidRPr="007D39EF" w:rsidRDefault="009422B6" w:rsidP="007D39EF">
      <w:pPr>
        <w:spacing w:line="276" w:lineRule="auto"/>
        <w:ind w:left="-90" w:right="-154"/>
        <w:jc w:val="both"/>
        <w:outlineLvl w:val="0"/>
        <w:rPr>
          <w:rFonts w:ascii="Cambria" w:hAnsi="Cambria" w:cs="Times New Roman"/>
          <w:b/>
          <w:bCs/>
          <w:color w:val="000000" w:themeColor="text1"/>
          <w:sz w:val="22"/>
          <w:szCs w:val="22"/>
        </w:rPr>
      </w:pPr>
      <w:r w:rsidRPr="007D39EF">
        <w:rPr>
          <w:rFonts w:ascii="Cambria" w:hAnsi="Cambria" w:cs="Times New Roman"/>
          <w:b/>
          <w:bCs/>
          <w:color w:val="000000" w:themeColor="text1"/>
          <w:sz w:val="22"/>
          <w:szCs w:val="22"/>
        </w:rPr>
        <w:t xml:space="preserve"> Responsibilities:</w:t>
      </w:r>
    </w:p>
    <w:p w:rsidR="002A76BA" w:rsidRPr="007D39EF" w:rsidRDefault="002A76BA" w:rsidP="007D39EF">
      <w:pPr>
        <w:spacing w:line="276" w:lineRule="auto"/>
        <w:ind w:left="-90" w:right="-154"/>
        <w:jc w:val="both"/>
        <w:outlineLvl w:val="0"/>
        <w:rPr>
          <w:rFonts w:ascii="Cambria" w:hAnsi="Cambria" w:cs="Times New Roman"/>
          <w:b/>
          <w:bCs/>
          <w:color w:val="000000" w:themeColor="text1"/>
          <w:sz w:val="22"/>
          <w:szCs w:val="22"/>
          <w:u w:val="single"/>
        </w:rPr>
      </w:pP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development of Staffing sub-modules like Staffing Override, Interview Override, and Resume Upload.</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Interacted with the User Group to gather requirements.</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Designed the sub-modules based on the initial specifications defined by the user group.</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Performed Analysis and development of Stateless Session Bean, Data Access object and Application Component for Screening and Short-listing module.</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 xml:space="preserve">Involved in developing in all the tiers of J2EE application. </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debugging, testing and integration of the system</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Involved in designing of class and dataflow diagrams using UML Rational Rose. </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Used JDBC to establish connectivity to the database for performing the database operations. </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Developed UI screens using Swing components like JLabel, JTable, JScrollPane, JButtons, JText Fields </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Performed Unit Testing on the application using Junit.</w:t>
      </w:r>
    </w:p>
    <w:p w:rsidR="009422B6" w:rsidRPr="007D39EF"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Created and modified Stored Procedures, Functions and Triggers Complex SQL Commands for the application using PL/SQL.</w:t>
      </w:r>
    </w:p>
    <w:p w:rsidR="009422B6" w:rsidRDefault="009422B6" w:rsidP="007D39EF">
      <w:pPr>
        <w:pStyle w:val="ListParagraph"/>
        <w:numPr>
          <w:ilvl w:val="0"/>
          <w:numId w:val="30"/>
        </w:numPr>
        <w:spacing w:before="20" w:after="0" w:line="240" w:lineRule="auto"/>
        <w:ind w:left="-90" w:right="-154"/>
        <w:jc w:val="both"/>
        <w:rPr>
          <w:rFonts w:ascii="Cambria" w:hAnsi="Cambria"/>
          <w:color w:val="000000" w:themeColor="text1"/>
        </w:rPr>
      </w:pPr>
      <w:r w:rsidRPr="007D39EF">
        <w:rPr>
          <w:rFonts w:ascii="Cambria" w:hAnsi="Cambria"/>
          <w:color w:val="000000" w:themeColor="text1"/>
        </w:rPr>
        <w:t>Performed Unit Testing on the applications that are developed</w:t>
      </w:r>
    </w:p>
    <w:p w:rsidR="007D39EF" w:rsidRPr="007D39EF" w:rsidRDefault="007D39EF" w:rsidP="007D39EF">
      <w:pPr>
        <w:pStyle w:val="ListParagraph"/>
        <w:spacing w:before="20" w:after="0" w:line="240" w:lineRule="auto"/>
        <w:ind w:left="-90" w:right="-154"/>
        <w:jc w:val="both"/>
        <w:rPr>
          <w:rFonts w:ascii="Cambria" w:hAnsi="Cambria"/>
          <w:color w:val="000000" w:themeColor="text1"/>
        </w:rPr>
      </w:pPr>
    </w:p>
    <w:p w:rsidR="009422B6" w:rsidRPr="007D39EF" w:rsidRDefault="009422B6" w:rsidP="007D39EF">
      <w:pPr>
        <w:spacing w:line="276" w:lineRule="auto"/>
        <w:ind w:left="-90" w:right="-154"/>
        <w:jc w:val="both"/>
        <w:rPr>
          <w:rFonts w:ascii="Cambria" w:hAnsi="Cambria" w:cs="Times New Roman"/>
          <w:color w:val="000000" w:themeColor="text1"/>
          <w:sz w:val="22"/>
          <w:szCs w:val="22"/>
          <w:shd w:val="clear" w:color="auto" w:fill="FFFFFF"/>
        </w:rPr>
      </w:pPr>
      <w:r w:rsidRPr="007D39EF">
        <w:rPr>
          <w:rFonts w:ascii="Cambria" w:hAnsi="Cambria" w:cs="Times New Roman"/>
          <w:b/>
          <w:bCs/>
          <w:color w:val="000000" w:themeColor="text1"/>
          <w:sz w:val="22"/>
          <w:szCs w:val="22"/>
        </w:rPr>
        <w:t xml:space="preserve">Environment Used: </w:t>
      </w:r>
      <w:r w:rsidRPr="007D39EF">
        <w:rPr>
          <w:rFonts w:ascii="Cambria" w:hAnsi="Cambria" w:cs="Times New Roman"/>
          <w:bCs/>
          <w:color w:val="000000" w:themeColor="text1"/>
          <w:sz w:val="22"/>
          <w:szCs w:val="22"/>
        </w:rPr>
        <w:t>Java, Servlets, J2EE, JDBC, EJB, JSP, Java Swing,</w:t>
      </w:r>
      <w:r w:rsidRPr="007D39EF">
        <w:rPr>
          <w:rFonts w:ascii="Cambria" w:hAnsi="Cambria" w:cs="Times New Roman"/>
          <w:color w:val="000000" w:themeColor="text1"/>
          <w:sz w:val="22"/>
          <w:szCs w:val="22"/>
          <w:shd w:val="clear" w:color="auto" w:fill="FFFFFF"/>
        </w:rPr>
        <w:t>Rational Rose 2000,</w:t>
      </w:r>
      <w:r w:rsidRPr="007D39EF">
        <w:rPr>
          <w:rFonts w:ascii="Cambria" w:hAnsi="Cambria" w:cs="Times New Roman"/>
          <w:bCs/>
          <w:color w:val="000000" w:themeColor="text1"/>
          <w:sz w:val="22"/>
          <w:szCs w:val="22"/>
        </w:rPr>
        <w:t xml:space="preserve"> HTML, XML, Oracle 9i, JBoss, </w:t>
      </w:r>
      <w:r w:rsidRPr="007D39EF">
        <w:rPr>
          <w:rFonts w:ascii="Cambria" w:hAnsi="Cambria" w:cs="Times New Roman"/>
          <w:color w:val="000000" w:themeColor="text1"/>
          <w:sz w:val="22"/>
          <w:szCs w:val="22"/>
          <w:shd w:val="clear" w:color="auto" w:fill="FFFFFF"/>
        </w:rPr>
        <w:t xml:space="preserve">PL/SQL. </w:t>
      </w:r>
    </w:p>
    <w:p w:rsidR="006B7D4B" w:rsidRPr="007D39EF" w:rsidRDefault="006B7D4B" w:rsidP="007D39EF">
      <w:pPr>
        <w:spacing w:line="276" w:lineRule="auto"/>
        <w:ind w:left="-90" w:right="-154"/>
        <w:jc w:val="both"/>
        <w:rPr>
          <w:rFonts w:ascii="Cambria" w:hAnsi="Cambria" w:cs="Times New Roman"/>
          <w:color w:val="000000" w:themeColor="text1"/>
          <w:sz w:val="22"/>
          <w:szCs w:val="22"/>
          <w:shd w:val="clear" w:color="auto" w:fill="FFFFFF"/>
        </w:rPr>
      </w:pPr>
    </w:p>
    <w:p w:rsidR="006B7D4B" w:rsidRPr="007D39EF" w:rsidRDefault="006B7D4B" w:rsidP="007D39EF">
      <w:pPr>
        <w:pStyle w:val="ListParagraph"/>
        <w:ind w:left="-90" w:right="-154" w:hanging="720"/>
        <w:jc w:val="both"/>
        <w:rPr>
          <w:rFonts w:ascii="Cambria" w:hAnsi="Cambria"/>
          <w:b/>
          <w:color w:val="000000" w:themeColor="text1"/>
          <w:u w:val="single"/>
        </w:rPr>
      </w:pPr>
      <w:r w:rsidRPr="007D39EF">
        <w:rPr>
          <w:rFonts w:ascii="Cambria" w:hAnsi="Cambria"/>
          <w:b/>
          <w:color w:val="000000" w:themeColor="text1"/>
          <w:u w:val="single"/>
        </w:rPr>
        <w:t>EDUCATION:</w:t>
      </w:r>
    </w:p>
    <w:p w:rsidR="006B7D4B" w:rsidRPr="007D39EF" w:rsidRDefault="006B7D4B" w:rsidP="007D39EF">
      <w:pPr>
        <w:pStyle w:val="ListParagraph"/>
        <w:ind w:left="-90" w:right="-154" w:hanging="720"/>
        <w:jc w:val="both"/>
        <w:rPr>
          <w:rFonts w:ascii="Cambria" w:hAnsi="Cambria"/>
          <w:b/>
          <w:color w:val="000000" w:themeColor="text1"/>
          <w:u w:val="single"/>
        </w:rPr>
      </w:pPr>
    </w:p>
    <w:p w:rsidR="00B35D21" w:rsidRPr="007D39EF" w:rsidRDefault="006B7D4B" w:rsidP="007D39EF">
      <w:pPr>
        <w:pStyle w:val="ListParagraph"/>
        <w:numPr>
          <w:ilvl w:val="0"/>
          <w:numId w:val="25"/>
        </w:numPr>
        <w:ind w:left="-90" w:right="-154"/>
        <w:jc w:val="both"/>
        <w:rPr>
          <w:rFonts w:ascii="Cambria" w:hAnsi="Cambria"/>
          <w:color w:val="000000" w:themeColor="text1"/>
        </w:rPr>
      </w:pPr>
      <w:r w:rsidRPr="007D39EF">
        <w:rPr>
          <w:rFonts w:ascii="Cambria" w:hAnsi="Cambria"/>
          <w:color w:val="000000" w:themeColor="text1"/>
        </w:rPr>
        <w:t>Bachelors in Computer Science from JNTU Hyderabad, India.</w:t>
      </w:r>
    </w:p>
    <w:sectPr w:rsidR="00B35D21" w:rsidRPr="007D39EF" w:rsidSect="00941E4F">
      <w:headerReference w:type="default" r:id="rId7"/>
      <w:pgSz w:w="11906" w:h="16838" w:code="9"/>
      <w:pgMar w:top="1008" w:right="1440" w:bottom="1008" w:left="1440" w:header="720" w:footer="720" w:gutter="0"/>
      <w:pgBorders w:offsetFrom="page">
        <w:top w:val="double" w:sz="4" w:space="25" w:color="auto"/>
        <w:left w:val="double" w:sz="4" w:space="25" w:color="auto"/>
        <w:bottom w:val="double" w:sz="4" w:space="25" w:color="auto"/>
        <w:right w:val="double" w:sz="4" w:space="2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8CF" w:rsidRDefault="005918CF" w:rsidP="00211B51">
      <w:r>
        <w:separator/>
      </w:r>
    </w:p>
  </w:endnote>
  <w:endnote w:type="continuationSeparator" w:id="1">
    <w:p w:rsidR="005918CF" w:rsidRDefault="005918CF" w:rsidP="00211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JQAOO Y+ PNC Sans">
    <w:altName w:val="PNC San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8CF" w:rsidRDefault="005918CF" w:rsidP="00211B51">
      <w:r>
        <w:separator/>
      </w:r>
    </w:p>
  </w:footnote>
  <w:footnote w:type="continuationSeparator" w:id="1">
    <w:p w:rsidR="005918CF" w:rsidRDefault="005918CF" w:rsidP="00211B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76" w:rsidRDefault="00A27276">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04FD0A"/>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00000"/>
      </w:r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2"/>
        <w:sz w:val="20"/>
        <w:szCs w:val="20"/>
        <w:lang w:val="es-ES"/>
      </w:rPr>
    </w:lvl>
  </w:abstractNum>
  <w:abstractNum w:abstractNumId="3">
    <w:nsid w:val="00000003"/>
    <w:multiLevelType w:val="singleLevel"/>
    <w:tmpl w:val="00000003"/>
    <w:name w:val="WW8Num3"/>
    <w:lvl w:ilvl="0">
      <w:start w:val="1"/>
      <w:numFmt w:val="bullet"/>
      <w:lvlText w:val=""/>
      <w:lvlJc w:val="left"/>
      <w:pPr>
        <w:tabs>
          <w:tab w:val="num" w:pos="0"/>
        </w:tabs>
        <w:ind w:left="1004" w:hanging="360"/>
      </w:pPr>
      <w:rPr>
        <w:rFonts w:ascii="Symbol" w:hAnsi="Symbol" w:cs="Symbol"/>
        <w:color w:val="000000"/>
        <w:sz w:val="20"/>
        <w:szCs w:val="20"/>
        <w:lang w:val="es-ES"/>
      </w:rPr>
    </w:lvl>
  </w:abstractNum>
  <w:abstractNum w:abstractNumId="4">
    <w:nsid w:val="00000008"/>
    <w:multiLevelType w:val="singleLevel"/>
    <w:tmpl w:val="00000008"/>
    <w:name w:val="WW8Num8"/>
    <w:lvl w:ilvl="0">
      <w:start w:val="1"/>
      <w:numFmt w:val="bullet"/>
      <w:lvlText w:val=""/>
      <w:lvlJc w:val="left"/>
      <w:pPr>
        <w:tabs>
          <w:tab w:val="num" w:pos="0"/>
        </w:tabs>
        <w:ind w:left="720" w:hanging="360"/>
      </w:pPr>
      <w:rPr>
        <w:rFonts w:ascii="Symbol" w:hAnsi="Symbol" w:cs="Wingdings"/>
      </w:rPr>
    </w:lvl>
  </w:abstractNum>
  <w:abstractNum w:abstractNumId="5">
    <w:nsid w:val="02DE1F85"/>
    <w:multiLevelType w:val="hybridMultilevel"/>
    <w:tmpl w:val="CDE2F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05B75EF9"/>
    <w:multiLevelType w:val="hybridMultilevel"/>
    <w:tmpl w:val="DD6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406959"/>
    <w:multiLevelType w:val="hybridMultilevel"/>
    <w:tmpl w:val="7B5C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BB2D10"/>
    <w:multiLevelType w:val="hybridMultilevel"/>
    <w:tmpl w:val="E1F2B8B8"/>
    <w:lvl w:ilvl="0" w:tplc="00000004">
      <w:start w:val="1"/>
      <w:numFmt w:val="bullet"/>
      <w:lvlText w:val=""/>
      <w:lvlJc w:val="left"/>
      <w:pPr>
        <w:ind w:left="720" w:hanging="360"/>
      </w:pPr>
      <w:rPr>
        <w:rFonts w:ascii="Symbol" w:hAnsi="Symbol" w:cs="Wingdings"/>
        <w:color w:val="000000"/>
        <w:szCs w:val="22"/>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233ED"/>
    <w:multiLevelType w:val="hybridMultilevel"/>
    <w:tmpl w:val="74F43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0509E1"/>
    <w:multiLevelType w:val="hybridMultilevel"/>
    <w:tmpl w:val="6D302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A016CF"/>
    <w:multiLevelType w:val="hybridMultilevel"/>
    <w:tmpl w:val="6F54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D67495"/>
    <w:multiLevelType w:val="hybridMultilevel"/>
    <w:tmpl w:val="EE62B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7449B6"/>
    <w:multiLevelType w:val="hybridMultilevel"/>
    <w:tmpl w:val="318666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5CC5D51"/>
    <w:multiLevelType w:val="hybridMultilevel"/>
    <w:tmpl w:val="5CBE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02865"/>
    <w:multiLevelType w:val="multilevel"/>
    <w:tmpl w:val="B82E4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1C64691F"/>
    <w:multiLevelType w:val="multilevel"/>
    <w:tmpl w:val="1C64691F"/>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E794F8D"/>
    <w:multiLevelType w:val="hybridMultilevel"/>
    <w:tmpl w:val="543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00357D3"/>
    <w:multiLevelType w:val="hybridMultilevel"/>
    <w:tmpl w:val="352C63CC"/>
    <w:lvl w:ilvl="0" w:tplc="F46C95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814B05"/>
    <w:multiLevelType w:val="hybridMultilevel"/>
    <w:tmpl w:val="AAAADF90"/>
    <w:lvl w:ilvl="0" w:tplc="00000002">
      <w:start w:val="1"/>
      <w:numFmt w:val="bullet"/>
      <w:lvlText w:val=""/>
      <w:lvlJc w:val="left"/>
      <w:pPr>
        <w:ind w:left="720" w:hanging="360"/>
      </w:pPr>
      <w:rPr>
        <w:rFonts w:ascii="Wingdings" w:hAnsi="Wingdings" w:cs="Wingding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F4D4B93"/>
    <w:multiLevelType w:val="hybridMultilevel"/>
    <w:tmpl w:val="335808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6231401"/>
    <w:multiLevelType w:val="hybridMultilevel"/>
    <w:tmpl w:val="534E6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4608D6"/>
    <w:multiLevelType w:val="hybridMultilevel"/>
    <w:tmpl w:val="56206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65722"/>
    <w:multiLevelType w:val="hybridMultilevel"/>
    <w:tmpl w:val="2A9E42A2"/>
    <w:lvl w:ilvl="0" w:tplc="00000006">
      <w:start w:val="1"/>
      <w:numFmt w:val="bullet"/>
      <w:lvlText w:val=""/>
      <w:lvlJc w:val="left"/>
      <w:pPr>
        <w:ind w:left="720" w:hanging="360"/>
      </w:pPr>
      <w:rPr>
        <w:rFonts w:ascii="Symbol" w:hAnsi="Symbol" w:cs="Wingdings"/>
        <w:color w:val="000000"/>
        <w:spacing w:val="20"/>
        <w:sz w:val="20"/>
        <w:szCs w:val="20"/>
        <w:shd w:val="clear" w:color="auto" w:fill="C0C0C0"/>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90599E"/>
    <w:multiLevelType w:val="hybridMultilevel"/>
    <w:tmpl w:val="34C4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C6C078C"/>
    <w:multiLevelType w:val="hybridMultilevel"/>
    <w:tmpl w:val="D292EC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4D964263"/>
    <w:multiLevelType w:val="hybridMultilevel"/>
    <w:tmpl w:val="34C4CB88"/>
    <w:lvl w:ilvl="0" w:tplc="B824BE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E55DD6"/>
    <w:multiLevelType w:val="hybridMultilevel"/>
    <w:tmpl w:val="576A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E150659"/>
    <w:multiLevelType w:val="hybridMultilevel"/>
    <w:tmpl w:val="58040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175360"/>
    <w:multiLevelType w:val="hybridMultilevel"/>
    <w:tmpl w:val="BE7C48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0E52A4"/>
    <w:multiLevelType w:val="hybridMultilevel"/>
    <w:tmpl w:val="6B0A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9C7BF2"/>
    <w:multiLevelType w:val="hybridMultilevel"/>
    <w:tmpl w:val="93C0A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E544E8"/>
    <w:multiLevelType w:val="hybridMultilevel"/>
    <w:tmpl w:val="62ACE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336D6"/>
    <w:multiLevelType w:val="hybridMultilevel"/>
    <w:tmpl w:val="D1D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1653E7"/>
    <w:multiLevelType w:val="hybridMultilevel"/>
    <w:tmpl w:val="03EC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28"/>
  </w:num>
  <w:num w:numId="5">
    <w:abstractNumId w:val="16"/>
  </w:num>
  <w:num w:numId="6">
    <w:abstractNumId w:val="13"/>
  </w:num>
  <w:num w:numId="7">
    <w:abstractNumId w:val="21"/>
  </w:num>
  <w:num w:numId="8">
    <w:abstractNumId w:val="31"/>
  </w:num>
  <w:num w:numId="9">
    <w:abstractNumId w:val="26"/>
  </w:num>
  <w:num w:numId="10">
    <w:abstractNumId w:val="15"/>
  </w:num>
  <w:num w:numId="11">
    <w:abstractNumId w:val="8"/>
  </w:num>
  <w:num w:numId="12">
    <w:abstractNumId w:val="32"/>
  </w:num>
  <w:num w:numId="13">
    <w:abstractNumId w:val="5"/>
  </w:num>
  <w:num w:numId="14">
    <w:abstractNumId w:val="2"/>
  </w:num>
  <w:num w:numId="15">
    <w:abstractNumId w:val="3"/>
  </w:num>
  <w:num w:numId="16">
    <w:abstractNumId w:val="4"/>
  </w:num>
  <w:num w:numId="17">
    <w:abstractNumId w:val="22"/>
  </w:num>
  <w:num w:numId="18">
    <w:abstractNumId w:val="23"/>
  </w:num>
  <w:num w:numId="19">
    <w:abstractNumId w:val="10"/>
  </w:num>
  <w:num w:numId="20">
    <w:abstractNumId w:val="19"/>
  </w:num>
  <w:num w:numId="21">
    <w:abstractNumId w:val="27"/>
  </w:num>
  <w:num w:numId="22">
    <w:abstractNumId w:val="20"/>
  </w:num>
  <w:num w:numId="23">
    <w:abstractNumId w:val="11"/>
  </w:num>
  <w:num w:numId="24">
    <w:abstractNumId w:val="25"/>
  </w:num>
  <w:num w:numId="25">
    <w:abstractNumId w:val="17"/>
  </w:num>
  <w:num w:numId="26">
    <w:abstractNumId w:val="7"/>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29"/>
  </w:num>
  <w:num w:numId="29">
    <w:abstractNumId w:val="30"/>
  </w:num>
  <w:num w:numId="30">
    <w:abstractNumId w:val="33"/>
  </w:num>
  <w:num w:numId="31">
    <w:abstractNumId w:val="18"/>
  </w:num>
  <w:num w:numId="32">
    <w:abstractNumId w:val="6"/>
  </w:num>
  <w:num w:numId="33">
    <w:abstractNumId w:val="24"/>
  </w:num>
  <w:num w:numId="34">
    <w:abstractNumId w:val="34"/>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8032B"/>
    <w:rsid w:val="00024916"/>
    <w:rsid w:val="000258F0"/>
    <w:rsid w:val="00032EA5"/>
    <w:rsid w:val="000453BB"/>
    <w:rsid w:val="0004710F"/>
    <w:rsid w:val="00066C80"/>
    <w:rsid w:val="000809D7"/>
    <w:rsid w:val="00081519"/>
    <w:rsid w:val="00096F31"/>
    <w:rsid w:val="000A6EBF"/>
    <w:rsid w:val="000E5460"/>
    <w:rsid w:val="000F16B5"/>
    <w:rsid w:val="00135F39"/>
    <w:rsid w:val="00141CC0"/>
    <w:rsid w:val="00142E24"/>
    <w:rsid w:val="00146213"/>
    <w:rsid w:val="00150BEE"/>
    <w:rsid w:val="00155079"/>
    <w:rsid w:val="00186C3D"/>
    <w:rsid w:val="001926A1"/>
    <w:rsid w:val="001A4BB1"/>
    <w:rsid w:val="001A55F9"/>
    <w:rsid w:val="001B2CE8"/>
    <w:rsid w:val="001B47C2"/>
    <w:rsid w:val="001B7EDB"/>
    <w:rsid w:val="001C5FC8"/>
    <w:rsid w:val="001C6339"/>
    <w:rsid w:val="001D3180"/>
    <w:rsid w:val="0020412B"/>
    <w:rsid w:val="00211B51"/>
    <w:rsid w:val="00217131"/>
    <w:rsid w:val="0022165C"/>
    <w:rsid w:val="00246510"/>
    <w:rsid w:val="00246DFA"/>
    <w:rsid w:val="002523B8"/>
    <w:rsid w:val="002606DC"/>
    <w:rsid w:val="0026223D"/>
    <w:rsid w:val="002657FE"/>
    <w:rsid w:val="0026772F"/>
    <w:rsid w:val="00275ED2"/>
    <w:rsid w:val="0027717C"/>
    <w:rsid w:val="00282EC4"/>
    <w:rsid w:val="00283625"/>
    <w:rsid w:val="002921A7"/>
    <w:rsid w:val="002953DA"/>
    <w:rsid w:val="002966AF"/>
    <w:rsid w:val="002A76BA"/>
    <w:rsid w:val="002B1744"/>
    <w:rsid w:val="002B3CF7"/>
    <w:rsid w:val="002C13B6"/>
    <w:rsid w:val="002D0657"/>
    <w:rsid w:val="002F0323"/>
    <w:rsid w:val="0030283A"/>
    <w:rsid w:val="0031055E"/>
    <w:rsid w:val="00321C56"/>
    <w:rsid w:val="003226A5"/>
    <w:rsid w:val="00326994"/>
    <w:rsid w:val="00327AFD"/>
    <w:rsid w:val="0033607F"/>
    <w:rsid w:val="0034381E"/>
    <w:rsid w:val="00347D5C"/>
    <w:rsid w:val="00363208"/>
    <w:rsid w:val="00365C5F"/>
    <w:rsid w:val="003801B6"/>
    <w:rsid w:val="00395CFF"/>
    <w:rsid w:val="003A49C1"/>
    <w:rsid w:val="003A7A64"/>
    <w:rsid w:val="003B1310"/>
    <w:rsid w:val="003B184B"/>
    <w:rsid w:val="003B45EC"/>
    <w:rsid w:val="003B5090"/>
    <w:rsid w:val="003B593F"/>
    <w:rsid w:val="003C551F"/>
    <w:rsid w:val="003D229F"/>
    <w:rsid w:val="003E47CD"/>
    <w:rsid w:val="003E6DE0"/>
    <w:rsid w:val="003F152F"/>
    <w:rsid w:val="003F3FD5"/>
    <w:rsid w:val="003F691D"/>
    <w:rsid w:val="00403F82"/>
    <w:rsid w:val="0040602A"/>
    <w:rsid w:val="004136B2"/>
    <w:rsid w:val="0041604B"/>
    <w:rsid w:val="004177A7"/>
    <w:rsid w:val="00432D54"/>
    <w:rsid w:val="00434FC7"/>
    <w:rsid w:val="00466E8F"/>
    <w:rsid w:val="004703C8"/>
    <w:rsid w:val="00493BD8"/>
    <w:rsid w:val="0049590B"/>
    <w:rsid w:val="004C0A31"/>
    <w:rsid w:val="004E1385"/>
    <w:rsid w:val="00500541"/>
    <w:rsid w:val="00505CC7"/>
    <w:rsid w:val="00514B2C"/>
    <w:rsid w:val="005231AB"/>
    <w:rsid w:val="0052725D"/>
    <w:rsid w:val="005318C6"/>
    <w:rsid w:val="0053501C"/>
    <w:rsid w:val="0054588A"/>
    <w:rsid w:val="00555F91"/>
    <w:rsid w:val="00560694"/>
    <w:rsid w:val="005861F9"/>
    <w:rsid w:val="005918CF"/>
    <w:rsid w:val="00597049"/>
    <w:rsid w:val="005A4E24"/>
    <w:rsid w:val="005A671B"/>
    <w:rsid w:val="005B726F"/>
    <w:rsid w:val="005C06E8"/>
    <w:rsid w:val="005D33A6"/>
    <w:rsid w:val="005D3EE7"/>
    <w:rsid w:val="005F395B"/>
    <w:rsid w:val="005F67AB"/>
    <w:rsid w:val="00623D07"/>
    <w:rsid w:val="00641333"/>
    <w:rsid w:val="00655E3A"/>
    <w:rsid w:val="00667143"/>
    <w:rsid w:val="00680B66"/>
    <w:rsid w:val="0068173C"/>
    <w:rsid w:val="006B7D4B"/>
    <w:rsid w:val="006C5919"/>
    <w:rsid w:val="006D1077"/>
    <w:rsid w:val="006E50EB"/>
    <w:rsid w:val="006E6162"/>
    <w:rsid w:val="00702F2D"/>
    <w:rsid w:val="00720825"/>
    <w:rsid w:val="007219B2"/>
    <w:rsid w:val="00726BE1"/>
    <w:rsid w:val="00741105"/>
    <w:rsid w:val="00763299"/>
    <w:rsid w:val="00774981"/>
    <w:rsid w:val="00794FDC"/>
    <w:rsid w:val="007B135C"/>
    <w:rsid w:val="007B7F69"/>
    <w:rsid w:val="007C2CFF"/>
    <w:rsid w:val="007D0F4B"/>
    <w:rsid w:val="007D39EF"/>
    <w:rsid w:val="007E5297"/>
    <w:rsid w:val="007F01A3"/>
    <w:rsid w:val="007F604D"/>
    <w:rsid w:val="008020FE"/>
    <w:rsid w:val="00804225"/>
    <w:rsid w:val="008067F4"/>
    <w:rsid w:val="00807906"/>
    <w:rsid w:val="008236F3"/>
    <w:rsid w:val="008322F9"/>
    <w:rsid w:val="00834364"/>
    <w:rsid w:val="00836938"/>
    <w:rsid w:val="00846E72"/>
    <w:rsid w:val="00850EF5"/>
    <w:rsid w:val="008614AB"/>
    <w:rsid w:val="0086335D"/>
    <w:rsid w:val="00863C40"/>
    <w:rsid w:val="00865054"/>
    <w:rsid w:val="008A28DA"/>
    <w:rsid w:val="008A2E01"/>
    <w:rsid w:val="008A35A9"/>
    <w:rsid w:val="008B77E8"/>
    <w:rsid w:val="008C6B19"/>
    <w:rsid w:val="008E3CE4"/>
    <w:rsid w:val="00901182"/>
    <w:rsid w:val="00911E3E"/>
    <w:rsid w:val="00921E1B"/>
    <w:rsid w:val="00937B4C"/>
    <w:rsid w:val="00941E4F"/>
    <w:rsid w:val="009422B6"/>
    <w:rsid w:val="00947B00"/>
    <w:rsid w:val="00947C27"/>
    <w:rsid w:val="00953CB1"/>
    <w:rsid w:val="00955A3B"/>
    <w:rsid w:val="009567BA"/>
    <w:rsid w:val="009575A1"/>
    <w:rsid w:val="00975D5D"/>
    <w:rsid w:val="00997220"/>
    <w:rsid w:val="009A09C1"/>
    <w:rsid w:val="009A6AEA"/>
    <w:rsid w:val="009C23C6"/>
    <w:rsid w:val="009E384B"/>
    <w:rsid w:val="009E6BFF"/>
    <w:rsid w:val="00A06AEC"/>
    <w:rsid w:val="00A10DBD"/>
    <w:rsid w:val="00A20BC9"/>
    <w:rsid w:val="00A263E7"/>
    <w:rsid w:val="00A27276"/>
    <w:rsid w:val="00A33D6F"/>
    <w:rsid w:val="00A42A00"/>
    <w:rsid w:val="00A45F3F"/>
    <w:rsid w:val="00A64158"/>
    <w:rsid w:val="00A82FCD"/>
    <w:rsid w:val="00A83A48"/>
    <w:rsid w:val="00A86A84"/>
    <w:rsid w:val="00A92339"/>
    <w:rsid w:val="00A975B0"/>
    <w:rsid w:val="00AA2A40"/>
    <w:rsid w:val="00AB11B8"/>
    <w:rsid w:val="00AB5C35"/>
    <w:rsid w:val="00AD046B"/>
    <w:rsid w:val="00B258F0"/>
    <w:rsid w:val="00B27173"/>
    <w:rsid w:val="00B3098F"/>
    <w:rsid w:val="00B34FE8"/>
    <w:rsid w:val="00B35D21"/>
    <w:rsid w:val="00B43CC5"/>
    <w:rsid w:val="00B54359"/>
    <w:rsid w:val="00B62239"/>
    <w:rsid w:val="00B75DBA"/>
    <w:rsid w:val="00B7763C"/>
    <w:rsid w:val="00B77B4A"/>
    <w:rsid w:val="00B8032B"/>
    <w:rsid w:val="00B8119D"/>
    <w:rsid w:val="00B84C4D"/>
    <w:rsid w:val="00BC3BD1"/>
    <w:rsid w:val="00BD4115"/>
    <w:rsid w:val="00BF3D91"/>
    <w:rsid w:val="00BF4640"/>
    <w:rsid w:val="00BF6B63"/>
    <w:rsid w:val="00BF7106"/>
    <w:rsid w:val="00C00130"/>
    <w:rsid w:val="00C0629D"/>
    <w:rsid w:val="00C07CFD"/>
    <w:rsid w:val="00C121F6"/>
    <w:rsid w:val="00C138FA"/>
    <w:rsid w:val="00C2412F"/>
    <w:rsid w:val="00C276D2"/>
    <w:rsid w:val="00C51D48"/>
    <w:rsid w:val="00C55275"/>
    <w:rsid w:val="00C63F95"/>
    <w:rsid w:val="00C65C24"/>
    <w:rsid w:val="00C6737F"/>
    <w:rsid w:val="00C74667"/>
    <w:rsid w:val="00C90C14"/>
    <w:rsid w:val="00C92037"/>
    <w:rsid w:val="00CB2401"/>
    <w:rsid w:val="00CC1278"/>
    <w:rsid w:val="00CD2E5E"/>
    <w:rsid w:val="00CD647F"/>
    <w:rsid w:val="00CD6F21"/>
    <w:rsid w:val="00CE137A"/>
    <w:rsid w:val="00CF6328"/>
    <w:rsid w:val="00D233C8"/>
    <w:rsid w:val="00D31A84"/>
    <w:rsid w:val="00D36451"/>
    <w:rsid w:val="00D40680"/>
    <w:rsid w:val="00D534C7"/>
    <w:rsid w:val="00D56154"/>
    <w:rsid w:val="00D627E9"/>
    <w:rsid w:val="00D83B59"/>
    <w:rsid w:val="00D8434C"/>
    <w:rsid w:val="00DA0813"/>
    <w:rsid w:val="00DA44C2"/>
    <w:rsid w:val="00DA73F0"/>
    <w:rsid w:val="00DD0CEB"/>
    <w:rsid w:val="00DD3FB0"/>
    <w:rsid w:val="00DF7708"/>
    <w:rsid w:val="00E17EDC"/>
    <w:rsid w:val="00E2504F"/>
    <w:rsid w:val="00E331A1"/>
    <w:rsid w:val="00E351D4"/>
    <w:rsid w:val="00E45140"/>
    <w:rsid w:val="00E45E7C"/>
    <w:rsid w:val="00E51C0C"/>
    <w:rsid w:val="00E73889"/>
    <w:rsid w:val="00E752EE"/>
    <w:rsid w:val="00E801B4"/>
    <w:rsid w:val="00E82949"/>
    <w:rsid w:val="00E86C75"/>
    <w:rsid w:val="00E94C64"/>
    <w:rsid w:val="00EB7E56"/>
    <w:rsid w:val="00EC2E1F"/>
    <w:rsid w:val="00EC3075"/>
    <w:rsid w:val="00EC344F"/>
    <w:rsid w:val="00F13578"/>
    <w:rsid w:val="00F22642"/>
    <w:rsid w:val="00F24C6C"/>
    <w:rsid w:val="00F4782C"/>
    <w:rsid w:val="00F55A44"/>
    <w:rsid w:val="00F61C31"/>
    <w:rsid w:val="00F63D2B"/>
    <w:rsid w:val="00F65EE8"/>
    <w:rsid w:val="00F6763F"/>
    <w:rsid w:val="00F77569"/>
    <w:rsid w:val="00F83C46"/>
    <w:rsid w:val="00F90EF1"/>
    <w:rsid w:val="00FA1DF6"/>
    <w:rsid w:val="00FC15E4"/>
    <w:rsid w:val="00FD46C7"/>
    <w:rsid w:val="00FE0681"/>
    <w:rsid w:val="00FE78A8"/>
    <w:rsid w:val="00FF2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2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0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31A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B"/>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link w:val="ListParagraphChar"/>
    <w:uiPriority w:val="34"/>
    <w:qFormat/>
    <w:rsid w:val="00B8032B"/>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link w:val="ListParagraph"/>
    <w:uiPriority w:val="34"/>
    <w:locked/>
    <w:rsid w:val="00B8032B"/>
    <w:rPr>
      <w:rFonts w:ascii="Calibri" w:eastAsia="Calibri" w:hAnsi="Calibri" w:cs="Times New Roman"/>
    </w:rPr>
  </w:style>
  <w:style w:type="character" w:customStyle="1" w:styleId="normalchar">
    <w:name w:val="normal__char"/>
    <w:rsid w:val="00B8032B"/>
    <w:rPr>
      <w:rFonts w:ascii="Times New Roman" w:hAnsi="Times New Roman"/>
    </w:rPr>
  </w:style>
  <w:style w:type="paragraph" w:styleId="Header">
    <w:name w:val="header"/>
    <w:basedOn w:val="Normal"/>
    <w:link w:val="HeaderChar"/>
    <w:uiPriority w:val="99"/>
    <w:unhideWhenUsed/>
    <w:rsid w:val="00B8032B"/>
    <w:pPr>
      <w:tabs>
        <w:tab w:val="center" w:pos="4320"/>
        <w:tab w:val="right" w:pos="8640"/>
      </w:tabs>
    </w:pPr>
  </w:style>
  <w:style w:type="character" w:customStyle="1" w:styleId="HeaderChar">
    <w:name w:val="Header Char"/>
    <w:basedOn w:val="DefaultParagraphFont"/>
    <w:link w:val="Header"/>
    <w:uiPriority w:val="99"/>
    <w:rsid w:val="00B8032B"/>
    <w:rPr>
      <w:rFonts w:eastAsiaTheme="minorEastAsia"/>
      <w:sz w:val="24"/>
      <w:szCs w:val="24"/>
    </w:rPr>
  </w:style>
  <w:style w:type="character" w:styleId="Strong">
    <w:name w:val="Strong"/>
    <w:basedOn w:val="DefaultParagraphFont"/>
    <w:uiPriority w:val="22"/>
    <w:qFormat/>
    <w:rsid w:val="00B8032B"/>
  </w:style>
  <w:style w:type="paragraph" w:customStyle="1" w:styleId="Normal1">
    <w:name w:val="Normal1"/>
    <w:rsid w:val="00B8032B"/>
    <w:pPr>
      <w:spacing w:after="200" w:line="252" w:lineRule="auto"/>
    </w:pPr>
    <w:rPr>
      <w:rFonts w:ascii="Calibri" w:eastAsia="Calibri" w:hAnsi="Calibri" w:cs="Calibri"/>
      <w:color w:val="000000"/>
      <w:lang w:eastAsia="zh-CN" w:bidi="en-US"/>
    </w:rPr>
  </w:style>
  <w:style w:type="paragraph" w:customStyle="1" w:styleId="Normal2">
    <w:name w:val="Normal2"/>
    <w:rsid w:val="00B8032B"/>
    <w:pPr>
      <w:spacing w:after="0" w:line="240" w:lineRule="auto"/>
    </w:pPr>
    <w:rPr>
      <w:rFonts w:ascii="Times New Roman" w:eastAsia="ヒラギノ角ゴ Pro W3" w:hAnsi="Times New Roman" w:cs="Times New Roman"/>
      <w:color w:val="000000"/>
      <w:sz w:val="24"/>
      <w:szCs w:val="20"/>
    </w:rPr>
  </w:style>
  <w:style w:type="character" w:customStyle="1" w:styleId="apple-style-span">
    <w:name w:val="apple-style-span"/>
    <w:basedOn w:val="DefaultParagraphFont"/>
    <w:rsid w:val="00B8032B"/>
  </w:style>
  <w:style w:type="paragraph" w:customStyle="1" w:styleId="NoSpacing1">
    <w:name w:val="No Spacing1"/>
    <w:uiPriority w:val="99"/>
    <w:qFormat/>
    <w:rsid w:val="00B8032B"/>
    <w:pPr>
      <w:suppressAutoHyphens/>
      <w:spacing w:after="0" w:line="240" w:lineRule="auto"/>
    </w:pPr>
    <w:rPr>
      <w:rFonts w:ascii="Calibri" w:eastAsia="Calibri" w:hAnsi="Calibri" w:cs="Calibri"/>
      <w:lang w:eastAsia="ar-SA"/>
    </w:rPr>
  </w:style>
  <w:style w:type="paragraph" w:styleId="PlainText">
    <w:name w:val="Plain Text"/>
    <w:basedOn w:val="Normal"/>
    <w:link w:val="PlainTextChar"/>
    <w:uiPriority w:val="99"/>
    <w:rsid w:val="00B8032B"/>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8032B"/>
    <w:rPr>
      <w:rFonts w:ascii="Courier New" w:eastAsia="Times New Roman" w:hAnsi="Courier New" w:cs="Times New Roman"/>
      <w:sz w:val="20"/>
      <w:szCs w:val="20"/>
    </w:rPr>
  </w:style>
  <w:style w:type="paragraph" w:customStyle="1" w:styleId="ListParagraph1">
    <w:name w:val="List Paragraph1"/>
    <w:basedOn w:val="Normal"/>
    <w:uiPriority w:val="34"/>
    <w:qFormat/>
    <w:rsid w:val="00B8032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803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11B51"/>
    <w:pPr>
      <w:tabs>
        <w:tab w:val="center" w:pos="4680"/>
        <w:tab w:val="right" w:pos="9360"/>
      </w:tabs>
    </w:pPr>
  </w:style>
  <w:style w:type="character" w:customStyle="1" w:styleId="FooterChar">
    <w:name w:val="Footer Char"/>
    <w:basedOn w:val="DefaultParagraphFont"/>
    <w:link w:val="Footer"/>
    <w:uiPriority w:val="99"/>
    <w:rsid w:val="00211B51"/>
    <w:rPr>
      <w:rFonts w:eastAsiaTheme="minorEastAsia"/>
      <w:sz w:val="24"/>
      <w:szCs w:val="24"/>
    </w:rPr>
  </w:style>
  <w:style w:type="character" w:customStyle="1" w:styleId="heading00208char">
    <w:name w:val="heading_00208__char"/>
    <w:basedOn w:val="DefaultParagraphFont"/>
    <w:rsid w:val="005F67AB"/>
  </w:style>
  <w:style w:type="paragraph" w:customStyle="1" w:styleId="LO-normal">
    <w:name w:val="LO-normal"/>
    <w:basedOn w:val="Normal"/>
    <w:rsid w:val="005F67AB"/>
    <w:pPr>
      <w:spacing w:before="100" w:after="100"/>
    </w:pPr>
    <w:rPr>
      <w:rFonts w:ascii="Times New Roman" w:eastAsia="Times New Roman" w:hAnsi="Times New Roman" w:cs="Times New Roman"/>
      <w:lang w:eastAsia="ar-SA"/>
    </w:rPr>
  </w:style>
  <w:style w:type="character" w:styleId="Hyperlink">
    <w:name w:val="Hyperlink"/>
    <w:basedOn w:val="DefaultParagraphFont"/>
    <w:uiPriority w:val="99"/>
    <w:unhideWhenUsed/>
    <w:rsid w:val="00EC344F"/>
    <w:rPr>
      <w:color w:val="0563C1" w:themeColor="hyperlink"/>
      <w:u w:val="single"/>
    </w:rPr>
  </w:style>
  <w:style w:type="paragraph" w:customStyle="1" w:styleId="SubSubTitle">
    <w:name w:val="SubSubTitle"/>
    <w:basedOn w:val="Heading3"/>
    <w:next w:val="Normal"/>
    <w:rsid w:val="00D31A84"/>
    <w:pPr>
      <w:keepNext w:val="0"/>
      <w:keepLines w:val="0"/>
      <w:widowControl w:val="0"/>
      <w:suppressAutoHyphens/>
      <w:spacing w:before="240" w:after="60"/>
    </w:pPr>
    <w:rPr>
      <w:rFonts w:ascii="Book Antiqua" w:eastAsia="Times New Roman" w:hAnsi="Book Antiqua" w:cs="Book Antiqua"/>
      <w:color w:val="auto"/>
      <w:szCs w:val="20"/>
      <w:lang w:eastAsia="ar-SA"/>
    </w:rPr>
  </w:style>
  <w:style w:type="character" w:customStyle="1" w:styleId="Heading3Char">
    <w:name w:val="Heading 3 Char"/>
    <w:basedOn w:val="DefaultParagraphFont"/>
    <w:link w:val="Heading3"/>
    <w:uiPriority w:val="9"/>
    <w:semiHidden/>
    <w:rsid w:val="00D31A84"/>
    <w:rPr>
      <w:rFonts w:asciiTheme="majorHAnsi" w:eastAsiaTheme="majorEastAsia" w:hAnsiTheme="majorHAnsi" w:cstheme="majorBidi"/>
      <w:color w:val="1F4D78" w:themeColor="accent1" w:themeShade="7F"/>
      <w:sz w:val="24"/>
      <w:szCs w:val="24"/>
    </w:rPr>
  </w:style>
  <w:style w:type="character" w:styleId="HTMLTypewriter">
    <w:name w:val="HTML Typewriter"/>
    <w:rsid w:val="009567BA"/>
    <w:rPr>
      <w:rFonts w:ascii="Courier New" w:eastAsia="Courier New" w:hAnsi="Courier New" w:cs="Courier New"/>
      <w:sz w:val="20"/>
      <w:szCs w:val="20"/>
    </w:rPr>
  </w:style>
  <w:style w:type="paragraph" w:styleId="List">
    <w:name w:val="List"/>
    <w:basedOn w:val="BodyText"/>
    <w:rsid w:val="009567BA"/>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9567BA"/>
    <w:pPr>
      <w:spacing w:after="120"/>
    </w:pPr>
  </w:style>
  <w:style w:type="character" w:customStyle="1" w:styleId="BodyTextChar">
    <w:name w:val="Body Text Char"/>
    <w:basedOn w:val="DefaultParagraphFont"/>
    <w:link w:val="BodyText"/>
    <w:uiPriority w:val="99"/>
    <w:semiHidden/>
    <w:rsid w:val="009567BA"/>
    <w:rPr>
      <w:rFonts w:eastAsiaTheme="minorEastAsia"/>
      <w:sz w:val="24"/>
      <w:szCs w:val="24"/>
    </w:rPr>
  </w:style>
  <w:style w:type="character" w:customStyle="1" w:styleId="apple-converted-space">
    <w:name w:val="apple-converted-space"/>
    <w:basedOn w:val="DefaultParagraphFont"/>
    <w:rsid w:val="00B35D21"/>
  </w:style>
  <w:style w:type="paragraph" w:customStyle="1" w:styleId="Normal11">
    <w:name w:val="Normal+11"/>
    <w:basedOn w:val="Normal"/>
    <w:rsid w:val="00B35D21"/>
    <w:pPr>
      <w:autoSpaceDE w:val="0"/>
      <w:autoSpaceDN w:val="0"/>
      <w:spacing w:line="276" w:lineRule="auto"/>
      <w:jc w:val="both"/>
    </w:pPr>
    <w:rPr>
      <w:rFonts w:ascii="Times New Roman" w:eastAsia="Times New Roman" w:hAnsi="Times New Roman" w:cs="Times New Roman"/>
      <w:b/>
      <w:bCs/>
      <w:sz w:val="20"/>
    </w:rPr>
  </w:style>
  <w:style w:type="paragraph" w:customStyle="1" w:styleId="CompanyName">
    <w:name w:val="Company Name"/>
    <w:basedOn w:val="Normal"/>
    <w:uiPriority w:val="99"/>
    <w:rsid w:val="003801B6"/>
    <w:pPr>
      <w:suppressAutoHyphens/>
      <w:spacing w:line="100" w:lineRule="atLeast"/>
    </w:pPr>
    <w:rPr>
      <w:rFonts w:ascii="Calibri" w:eastAsia="Calibri" w:hAnsi="Calibri" w:cs="Times New Roman"/>
      <w:b/>
      <w:bCs/>
      <w:kern w:val="1"/>
      <w:lang w:eastAsia="ar-SA"/>
    </w:rPr>
  </w:style>
  <w:style w:type="paragraph" w:customStyle="1" w:styleId="Style1">
    <w:name w:val="Style1"/>
    <w:basedOn w:val="Normal"/>
    <w:uiPriority w:val="99"/>
    <w:rsid w:val="003801B6"/>
    <w:pPr>
      <w:widowControl w:val="0"/>
      <w:pBdr>
        <w:bottom w:val="single" w:sz="8" w:space="0" w:color="000000"/>
      </w:pBdr>
      <w:suppressAutoHyphens/>
      <w:jc w:val="both"/>
    </w:pPr>
    <w:rPr>
      <w:rFonts w:ascii="Cambria" w:eastAsia="Times New Roman" w:hAnsi="Cambria" w:cs="Times New Roman"/>
      <w:sz w:val="22"/>
      <w:szCs w:val="22"/>
      <w:lang w:eastAsia="ar-SA"/>
    </w:rPr>
  </w:style>
  <w:style w:type="paragraph" w:customStyle="1" w:styleId="Default">
    <w:name w:val="Default"/>
    <w:rsid w:val="003801B6"/>
    <w:pPr>
      <w:autoSpaceDE w:val="0"/>
      <w:autoSpaceDN w:val="0"/>
      <w:adjustRightInd w:val="0"/>
      <w:spacing w:after="0" w:line="240" w:lineRule="auto"/>
    </w:pPr>
    <w:rPr>
      <w:rFonts w:ascii="JQAOO Y+ PNC Sans" w:hAnsi="JQAOO Y+ PNC Sans" w:cs="JQAOO Y+ PNC Sans"/>
      <w:color w:val="000000"/>
      <w:sz w:val="24"/>
      <w:szCs w:val="24"/>
    </w:rPr>
  </w:style>
  <w:style w:type="character" w:customStyle="1" w:styleId="hl">
    <w:name w:val="hl"/>
    <w:basedOn w:val="DefaultParagraphFont"/>
    <w:rsid w:val="009E384B"/>
  </w:style>
  <w:style w:type="table" w:styleId="TableGrid">
    <w:name w:val="Table Grid"/>
    <w:basedOn w:val="TableNormal"/>
    <w:uiPriority w:val="39"/>
    <w:rsid w:val="00A33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F3D91"/>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2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8032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3">
    <w:name w:val="heading 3"/>
    <w:basedOn w:val="Normal"/>
    <w:next w:val="Normal"/>
    <w:link w:val="Heading3Char"/>
    <w:uiPriority w:val="9"/>
    <w:semiHidden/>
    <w:unhideWhenUsed/>
    <w:qFormat/>
    <w:rsid w:val="00D31A8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2B"/>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link w:val="ListParagraphChar"/>
    <w:uiPriority w:val="34"/>
    <w:qFormat/>
    <w:rsid w:val="00B8032B"/>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link w:val="ListParagraph"/>
    <w:uiPriority w:val="34"/>
    <w:locked/>
    <w:rsid w:val="00B8032B"/>
    <w:rPr>
      <w:rFonts w:ascii="Calibri" w:eastAsia="Calibri" w:hAnsi="Calibri" w:cs="Times New Roman"/>
    </w:rPr>
  </w:style>
  <w:style w:type="character" w:customStyle="1" w:styleId="normalchar">
    <w:name w:val="normal__char"/>
    <w:rsid w:val="00B8032B"/>
    <w:rPr>
      <w:rFonts w:ascii="Times New Roman" w:hAnsi="Times New Roman"/>
    </w:rPr>
  </w:style>
  <w:style w:type="paragraph" w:styleId="Header">
    <w:name w:val="header"/>
    <w:basedOn w:val="Normal"/>
    <w:link w:val="HeaderChar"/>
    <w:uiPriority w:val="99"/>
    <w:unhideWhenUsed/>
    <w:rsid w:val="00B8032B"/>
    <w:pPr>
      <w:tabs>
        <w:tab w:val="center" w:pos="4320"/>
        <w:tab w:val="right" w:pos="8640"/>
      </w:tabs>
    </w:pPr>
  </w:style>
  <w:style w:type="character" w:customStyle="1" w:styleId="HeaderChar">
    <w:name w:val="Header Char"/>
    <w:basedOn w:val="DefaultParagraphFont"/>
    <w:link w:val="Header"/>
    <w:uiPriority w:val="99"/>
    <w:rsid w:val="00B8032B"/>
    <w:rPr>
      <w:rFonts w:eastAsiaTheme="minorEastAsia"/>
      <w:sz w:val="24"/>
      <w:szCs w:val="24"/>
    </w:rPr>
  </w:style>
  <w:style w:type="character" w:styleId="Strong">
    <w:name w:val="Strong"/>
    <w:basedOn w:val="DefaultParagraphFont"/>
    <w:uiPriority w:val="22"/>
    <w:qFormat/>
    <w:rsid w:val="00B8032B"/>
  </w:style>
  <w:style w:type="paragraph" w:customStyle="1" w:styleId="Normal1">
    <w:name w:val="Normal1"/>
    <w:rsid w:val="00B8032B"/>
    <w:pPr>
      <w:spacing w:after="200" w:line="252" w:lineRule="auto"/>
    </w:pPr>
    <w:rPr>
      <w:rFonts w:ascii="Calibri" w:eastAsia="Calibri" w:hAnsi="Calibri" w:cs="Calibri"/>
      <w:color w:val="000000"/>
      <w:lang w:eastAsia="zh-CN" w:bidi="en-US"/>
    </w:rPr>
  </w:style>
  <w:style w:type="paragraph" w:customStyle="1" w:styleId="Normal2">
    <w:name w:val="Normal2"/>
    <w:rsid w:val="00B8032B"/>
    <w:pPr>
      <w:spacing w:after="0" w:line="240" w:lineRule="auto"/>
    </w:pPr>
    <w:rPr>
      <w:rFonts w:ascii="Times New Roman" w:eastAsia="ヒラギノ角ゴ Pro W3" w:hAnsi="Times New Roman" w:cs="Times New Roman"/>
      <w:color w:val="000000"/>
      <w:sz w:val="24"/>
      <w:szCs w:val="20"/>
    </w:rPr>
  </w:style>
  <w:style w:type="character" w:customStyle="1" w:styleId="apple-style-span">
    <w:name w:val="apple-style-span"/>
    <w:basedOn w:val="DefaultParagraphFont"/>
    <w:rsid w:val="00B8032B"/>
  </w:style>
  <w:style w:type="paragraph" w:customStyle="1" w:styleId="NoSpacing1">
    <w:name w:val="No Spacing1"/>
    <w:uiPriority w:val="99"/>
    <w:qFormat/>
    <w:rsid w:val="00B8032B"/>
    <w:pPr>
      <w:suppressAutoHyphens/>
      <w:spacing w:after="0" w:line="240" w:lineRule="auto"/>
    </w:pPr>
    <w:rPr>
      <w:rFonts w:ascii="Calibri" w:eastAsia="Calibri" w:hAnsi="Calibri" w:cs="Calibri"/>
      <w:lang w:eastAsia="ar-SA"/>
    </w:rPr>
  </w:style>
  <w:style w:type="paragraph" w:styleId="PlainText">
    <w:name w:val="Plain Text"/>
    <w:basedOn w:val="Normal"/>
    <w:link w:val="PlainTextChar"/>
    <w:uiPriority w:val="99"/>
    <w:rsid w:val="00B8032B"/>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8032B"/>
    <w:rPr>
      <w:rFonts w:ascii="Courier New" w:eastAsia="Times New Roman" w:hAnsi="Courier New" w:cs="Times New Roman"/>
      <w:sz w:val="20"/>
      <w:szCs w:val="20"/>
    </w:rPr>
  </w:style>
  <w:style w:type="paragraph" w:customStyle="1" w:styleId="ListParagraph1">
    <w:name w:val="List Paragraph1"/>
    <w:basedOn w:val="Normal"/>
    <w:uiPriority w:val="34"/>
    <w:qFormat/>
    <w:rsid w:val="00B8032B"/>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semiHidden/>
    <w:unhideWhenUsed/>
    <w:rsid w:val="00B803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11B51"/>
    <w:pPr>
      <w:tabs>
        <w:tab w:val="center" w:pos="4680"/>
        <w:tab w:val="right" w:pos="9360"/>
      </w:tabs>
    </w:pPr>
  </w:style>
  <w:style w:type="character" w:customStyle="1" w:styleId="FooterChar">
    <w:name w:val="Footer Char"/>
    <w:basedOn w:val="DefaultParagraphFont"/>
    <w:link w:val="Footer"/>
    <w:uiPriority w:val="99"/>
    <w:rsid w:val="00211B51"/>
    <w:rPr>
      <w:rFonts w:eastAsiaTheme="minorEastAsia"/>
      <w:sz w:val="24"/>
      <w:szCs w:val="24"/>
    </w:rPr>
  </w:style>
  <w:style w:type="character" w:customStyle="1" w:styleId="heading00208char">
    <w:name w:val="heading_00208__char"/>
    <w:basedOn w:val="DefaultParagraphFont"/>
    <w:rsid w:val="005F67AB"/>
  </w:style>
  <w:style w:type="paragraph" w:customStyle="1" w:styleId="LO-normal">
    <w:name w:val="LO-normal"/>
    <w:basedOn w:val="Normal"/>
    <w:rsid w:val="005F67AB"/>
    <w:pPr>
      <w:spacing w:before="100" w:after="100"/>
    </w:pPr>
    <w:rPr>
      <w:rFonts w:ascii="Times New Roman" w:eastAsia="Times New Roman" w:hAnsi="Times New Roman" w:cs="Times New Roman"/>
      <w:lang w:eastAsia="ar-SA"/>
    </w:rPr>
  </w:style>
  <w:style w:type="character" w:styleId="Hyperlink">
    <w:name w:val="Hyperlink"/>
    <w:basedOn w:val="DefaultParagraphFont"/>
    <w:uiPriority w:val="99"/>
    <w:unhideWhenUsed/>
    <w:rsid w:val="00EC344F"/>
    <w:rPr>
      <w:color w:val="0563C1" w:themeColor="hyperlink"/>
      <w:u w:val="single"/>
    </w:rPr>
  </w:style>
  <w:style w:type="paragraph" w:customStyle="1" w:styleId="SubSubTitle">
    <w:name w:val="SubSubTitle"/>
    <w:basedOn w:val="Heading3"/>
    <w:next w:val="Normal"/>
    <w:rsid w:val="00D31A84"/>
    <w:pPr>
      <w:keepNext w:val="0"/>
      <w:keepLines w:val="0"/>
      <w:widowControl w:val="0"/>
      <w:suppressAutoHyphens/>
      <w:spacing w:before="240" w:after="60"/>
    </w:pPr>
    <w:rPr>
      <w:rFonts w:ascii="Book Antiqua" w:eastAsia="Times New Roman" w:hAnsi="Book Antiqua" w:cs="Book Antiqua"/>
      <w:color w:val="auto"/>
      <w:szCs w:val="20"/>
      <w:lang w:eastAsia="ar-SA"/>
    </w:rPr>
  </w:style>
  <w:style w:type="character" w:customStyle="1" w:styleId="Heading3Char">
    <w:name w:val="Heading 3 Char"/>
    <w:basedOn w:val="DefaultParagraphFont"/>
    <w:link w:val="Heading3"/>
    <w:uiPriority w:val="9"/>
    <w:semiHidden/>
    <w:rsid w:val="00D31A84"/>
    <w:rPr>
      <w:rFonts w:asciiTheme="majorHAnsi" w:eastAsiaTheme="majorEastAsia" w:hAnsiTheme="majorHAnsi" w:cstheme="majorBidi"/>
      <w:color w:val="1F4D78" w:themeColor="accent1" w:themeShade="7F"/>
      <w:sz w:val="24"/>
      <w:szCs w:val="24"/>
    </w:rPr>
  </w:style>
  <w:style w:type="character" w:styleId="HTMLTypewriter">
    <w:name w:val="HTML Typewriter"/>
    <w:rsid w:val="009567BA"/>
    <w:rPr>
      <w:rFonts w:ascii="Courier New" w:eastAsia="Courier New" w:hAnsi="Courier New" w:cs="Courier New"/>
      <w:sz w:val="20"/>
      <w:szCs w:val="20"/>
    </w:rPr>
  </w:style>
  <w:style w:type="paragraph" w:styleId="List">
    <w:name w:val="List"/>
    <w:basedOn w:val="BodyText"/>
    <w:rsid w:val="009567BA"/>
    <w:pPr>
      <w:suppressAutoHyphens/>
      <w:spacing w:after="0"/>
    </w:pPr>
    <w:rPr>
      <w:rFonts w:ascii="Times New Roman" w:eastAsia="Times New Roman" w:hAnsi="Times New Roman" w:cs="Tahoma"/>
      <w:sz w:val="22"/>
      <w:szCs w:val="20"/>
      <w:lang w:eastAsia="ar-SA"/>
    </w:rPr>
  </w:style>
  <w:style w:type="paragraph" w:styleId="BodyText">
    <w:name w:val="Body Text"/>
    <w:basedOn w:val="Normal"/>
    <w:link w:val="BodyTextChar"/>
    <w:uiPriority w:val="99"/>
    <w:semiHidden/>
    <w:unhideWhenUsed/>
    <w:rsid w:val="009567BA"/>
    <w:pPr>
      <w:spacing w:after="120"/>
    </w:pPr>
  </w:style>
  <w:style w:type="character" w:customStyle="1" w:styleId="BodyTextChar">
    <w:name w:val="Body Text Char"/>
    <w:basedOn w:val="DefaultParagraphFont"/>
    <w:link w:val="BodyText"/>
    <w:uiPriority w:val="99"/>
    <w:semiHidden/>
    <w:rsid w:val="009567BA"/>
    <w:rPr>
      <w:rFonts w:eastAsiaTheme="minorEastAsia"/>
      <w:sz w:val="24"/>
      <w:szCs w:val="24"/>
    </w:rPr>
  </w:style>
  <w:style w:type="character" w:customStyle="1" w:styleId="apple-converted-space">
    <w:name w:val="apple-converted-space"/>
    <w:basedOn w:val="DefaultParagraphFont"/>
    <w:rsid w:val="00B35D21"/>
  </w:style>
  <w:style w:type="paragraph" w:customStyle="1" w:styleId="Normal11">
    <w:name w:val="Normal+11"/>
    <w:basedOn w:val="Normal"/>
    <w:rsid w:val="00B35D21"/>
    <w:pPr>
      <w:autoSpaceDE w:val="0"/>
      <w:autoSpaceDN w:val="0"/>
      <w:spacing w:line="276" w:lineRule="auto"/>
      <w:jc w:val="both"/>
    </w:pPr>
    <w:rPr>
      <w:rFonts w:ascii="Times New Roman" w:eastAsia="Times New Roman" w:hAnsi="Times New Roman" w:cs="Times New Roman"/>
      <w:b/>
      <w:bCs/>
      <w:sz w:val="20"/>
    </w:rPr>
  </w:style>
  <w:style w:type="paragraph" w:customStyle="1" w:styleId="CompanyName">
    <w:name w:val="Company Name"/>
    <w:basedOn w:val="Normal"/>
    <w:uiPriority w:val="99"/>
    <w:rsid w:val="003801B6"/>
    <w:pPr>
      <w:suppressAutoHyphens/>
      <w:spacing w:line="100" w:lineRule="atLeast"/>
    </w:pPr>
    <w:rPr>
      <w:rFonts w:ascii="Calibri" w:eastAsia="Calibri" w:hAnsi="Calibri" w:cs="Times New Roman"/>
      <w:b/>
      <w:bCs/>
      <w:kern w:val="1"/>
      <w:lang w:eastAsia="ar-SA"/>
    </w:rPr>
  </w:style>
  <w:style w:type="paragraph" w:customStyle="1" w:styleId="Style1">
    <w:name w:val="Style1"/>
    <w:basedOn w:val="Normal"/>
    <w:uiPriority w:val="99"/>
    <w:rsid w:val="003801B6"/>
    <w:pPr>
      <w:widowControl w:val="0"/>
      <w:pBdr>
        <w:bottom w:val="single" w:sz="8" w:space="0" w:color="000000"/>
      </w:pBdr>
      <w:suppressAutoHyphens/>
      <w:jc w:val="both"/>
    </w:pPr>
    <w:rPr>
      <w:rFonts w:ascii="Cambria" w:eastAsia="Times New Roman" w:hAnsi="Cambria" w:cs="Times New Roman"/>
      <w:sz w:val="22"/>
      <w:szCs w:val="22"/>
      <w:lang w:eastAsia="ar-SA"/>
    </w:rPr>
  </w:style>
  <w:style w:type="paragraph" w:customStyle="1" w:styleId="Default">
    <w:name w:val="Default"/>
    <w:rsid w:val="003801B6"/>
    <w:pPr>
      <w:autoSpaceDE w:val="0"/>
      <w:autoSpaceDN w:val="0"/>
      <w:adjustRightInd w:val="0"/>
      <w:spacing w:after="0" w:line="240" w:lineRule="auto"/>
    </w:pPr>
    <w:rPr>
      <w:rFonts w:ascii="JQAOO Y+ PNC Sans" w:hAnsi="JQAOO Y+ PNC Sans" w:cs="JQAOO Y+ PNC Sans"/>
      <w:color w:val="000000"/>
      <w:sz w:val="24"/>
      <w:szCs w:val="24"/>
    </w:rPr>
  </w:style>
  <w:style w:type="character" w:customStyle="1" w:styleId="hl">
    <w:name w:val="hl"/>
    <w:basedOn w:val="DefaultParagraphFont"/>
    <w:rsid w:val="009E384B"/>
  </w:style>
  <w:style w:type="table" w:styleId="TableGrid">
    <w:name w:val="Table Grid"/>
    <w:basedOn w:val="TableNormal"/>
    <w:uiPriority w:val="39"/>
    <w:rsid w:val="00A33D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F3D9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2017-12-04T19:37:00Z</dcterms:created>
  <dcterms:modified xsi:type="dcterms:W3CDTF">2017-12-04T19:37:00Z</dcterms:modified>
</cp:coreProperties>
</file>