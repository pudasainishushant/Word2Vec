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28A" w:rsidRPr="007C5BEE" w:rsidRDefault="0061628A" w:rsidP="0061628A">
      <w:pPr>
        <w:rPr>
          <w:rFonts w:asciiTheme="minorHAnsi" w:hAnsiTheme="minorHAnsi" w:cstheme="minorHAnsi"/>
          <w:sz w:val="22"/>
          <w:szCs w:val="22"/>
        </w:rPr>
      </w:pPr>
      <w:r w:rsidRPr="007C5BEE">
        <w:rPr>
          <w:rFonts w:asciiTheme="minorHAnsi" w:hAnsiTheme="minorHAnsi" w:cstheme="minorHAnsi"/>
          <w:b/>
          <w:bCs/>
          <w:sz w:val="22"/>
          <w:szCs w:val="22"/>
        </w:rPr>
        <w:t>        </w:t>
      </w:r>
    </w:p>
    <w:p w:rsidR="00823F23" w:rsidRPr="007C5BEE" w:rsidRDefault="00AE5A08" w:rsidP="0061628A">
      <w:pPr>
        <w:pStyle w:val="ColorfulList-Accent11"/>
        <w:tabs>
          <w:tab w:val="left" w:pos="9090"/>
        </w:tabs>
        <w:spacing w:after="0" w:line="240" w:lineRule="auto"/>
        <w:ind w:left="0"/>
        <w:contextualSpacing/>
        <w:rPr>
          <w:rFonts w:asciiTheme="minorHAnsi" w:eastAsia="Times New Roman" w:hAnsiTheme="minorHAnsi" w:cstheme="minorHAnsi"/>
          <w:color w:val="000000"/>
          <w:sz w:val="22"/>
          <w:szCs w:val="22"/>
          <w:lang w:eastAsia="en-US"/>
        </w:rPr>
      </w:pPr>
      <w:r w:rsidRPr="007C5BEE">
        <w:rPr>
          <w:rFonts w:asciiTheme="minorHAnsi" w:eastAsia="Times New Roman" w:hAnsiTheme="minorHAnsi" w:cstheme="minorHAnsi"/>
          <w:color w:val="000000"/>
          <w:sz w:val="22"/>
          <w:szCs w:val="22"/>
          <w:lang w:eastAsia="en-US"/>
        </w:rPr>
        <w:t>Over</w:t>
      </w:r>
      <w:r w:rsidR="007C5BEE" w:rsidRPr="007C5BEE">
        <w:rPr>
          <w:rFonts w:asciiTheme="minorHAnsi" w:eastAsia="Times New Roman" w:hAnsiTheme="minorHAnsi" w:cstheme="minorHAnsi"/>
          <w:color w:val="000000"/>
          <w:sz w:val="22"/>
          <w:szCs w:val="22"/>
          <w:lang w:eastAsia="en-US"/>
        </w:rPr>
        <w:t xml:space="preserve"> 7</w:t>
      </w:r>
      <w:r w:rsidR="00BA0159" w:rsidRPr="007C5BEE">
        <w:rPr>
          <w:rFonts w:asciiTheme="minorHAnsi" w:eastAsia="Times New Roman" w:hAnsiTheme="minorHAnsi" w:cstheme="minorHAnsi"/>
          <w:color w:val="000000"/>
          <w:sz w:val="22"/>
          <w:szCs w:val="22"/>
          <w:lang w:eastAsia="en-US"/>
        </w:rPr>
        <w:t>+</w:t>
      </w:r>
      <w:r w:rsidR="00E13D74" w:rsidRPr="007C5BEE">
        <w:rPr>
          <w:rFonts w:asciiTheme="minorHAnsi" w:eastAsia="Times New Roman" w:hAnsiTheme="minorHAnsi" w:cstheme="minorHAnsi"/>
          <w:color w:val="000000"/>
          <w:sz w:val="22"/>
          <w:szCs w:val="22"/>
          <w:lang w:eastAsia="en-US"/>
        </w:rPr>
        <w:t xml:space="preserve"> </w:t>
      </w:r>
      <w:r w:rsidR="007E7FD6" w:rsidRPr="007C5BEE">
        <w:rPr>
          <w:rFonts w:asciiTheme="minorHAnsi" w:eastAsia="Times New Roman" w:hAnsiTheme="minorHAnsi" w:cstheme="minorHAnsi"/>
          <w:color w:val="000000"/>
          <w:sz w:val="22"/>
          <w:szCs w:val="22"/>
          <w:lang w:eastAsia="en-US"/>
        </w:rPr>
        <w:t>year</w:t>
      </w:r>
      <w:r w:rsidR="003371CB" w:rsidRPr="007C5BEE">
        <w:rPr>
          <w:rFonts w:asciiTheme="minorHAnsi" w:eastAsia="Times New Roman" w:hAnsiTheme="minorHAnsi" w:cstheme="minorHAnsi"/>
          <w:color w:val="000000"/>
          <w:sz w:val="22"/>
          <w:szCs w:val="22"/>
          <w:lang w:eastAsia="en-US"/>
        </w:rPr>
        <w:t>s</w:t>
      </w:r>
      <w:r w:rsidR="00E13D74" w:rsidRPr="007C5BEE">
        <w:rPr>
          <w:rFonts w:asciiTheme="minorHAnsi" w:eastAsia="Times New Roman" w:hAnsiTheme="minorHAnsi" w:cstheme="minorHAnsi"/>
          <w:color w:val="000000"/>
          <w:sz w:val="22"/>
          <w:szCs w:val="22"/>
          <w:lang w:eastAsia="en-US"/>
        </w:rPr>
        <w:t xml:space="preserve"> </w:t>
      </w:r>
      <w:r w:rsidR="009F7DAB" w:rsidRPr="007C5BEE">
        <w:rPr>
          <w:rFonts w:asciiTheme="minorHAnsi" w:eastAsia="Times New Roman" w:hAnsiTheme="minorHAnsi" w:cstheme="minorHAnsi"/>
          <w:color w:val="000000"/>
          <w:sz w:val="22"/>
          <w:szCs w:val="22"/>
          <w:lang w:eastAsia="en-US"/>
        </w:rPr>
        <w:t>of industry</w:t>
      </w:r>
      <w:r w:rsidR="00E13D74" w:rsidRPr="007C5BEE">
        <w:rPr>
          <w:rFonts w:asciiTheme="minorHAnsi" w:eastAsia="Times New Roman" w:hAnsiTheme="minorHAnsi" w:cstheme="minorHAnsi"/>
          <w:color w:val="000000"/>
          <w:sz w:val="22"/>
          <w:szCs w:val="22"/>
          <w:lang w:eastAsia="en-US"/>
        </w:rPr>
        <w:t xml:space="preserve"> </w:t>
      </w:r>
      <w:r w:rsidR="003371CB" w:rsidRPr="007C5BEE">
        <w:rPr>
          <w:rFonts w:asciiTheme="minorHAnsi" w:eastAsia="Times New Roman" w:hAnsiTheme="minorHAnsi" w:cstheme="minorHAnsi"/>
          <w:color w:val="000000"/>
          <w:sz w:val="22"/>
          <w:szCs w:val="22"/>
          <w:lang w:eastAsia="en-US"/>
        </w:rPr>
        <w:t xml:space="preserve">wide experience as a </w:t>
      </w:r>
      <w:r w:rsidR="001630A1" w:rsidRPr="007C5BEE">
        <w:rPr>
          <w:rFonts w:asciiTheme="minorHAnsi" w:eastAsia="Times New Roman" w:hAnsiTheme="minorHAnsi" w:cstheme="minorHAnsi"/>
          <w:color w:val="000000"/>
          <w:sz w:val="22"/>
          <w:szCs w:val="22"/>
          <w:lang w:eastAsia="en-US"/>
        </w:rPr>
        <w:t xml:space="preserve"> </w:t>
      </w:r>
      <w:r w:rsidR="001630A1" w:rsidRPr="007C5BEE">
        <w:rPr>
          <w:rFonts w:asciiTheme="minorHAnsi" w:eastAsia="Times New Roman" w:hAnsiTheme="minorHAnsi" w:cstheme="minorHAnsi"/>
          <w:b/>
          <w:color w:val="000000"/>
          <w:sz w:val="22"/>
          <w:szCs w:val="22"/>
          <w:lang w:eastAsia="en-US"/>
        </w:rPr>
        <w:t>Sr.</w:t>
      </w:r>
      <w:r w:rsidR="0047231F" w:rsidRPr="007C5BEE">
        <w:rPr>
          <w:rFonts w:asciiTheme="minorHAnsi" w:eastAsia="Times New Roman" w:hAnsiTheme="minorHAnsi" w:cstheme="minorHAnsi"/>
          <w:b/>
          <w:color w:val="000000"/>
          <w:sz w:val="22"/>
          <w:szCs w:val="22"/>
          <w:lang w:eastAsia="en-US"/>
        </w:rPr>
        <w:t>QA Engineer</w:t>
      </w:r>
      <w:r w:rsidR="0047231F" w:rsidRPr="007C5BEE">
        <w:rPr>
          <w:rFonts w:asciiTheme="minorHAnsi" w:eastAsia="Times New Roman" w:hAnsiTheme="minorHAnsi" w:cstheme="minorHAnsi"/>
          <w:color w:val="000000"/>
          <w:sz w:val="22"/>
          <w:szCs w:val="22"/>
          <w:lang w:eastAsia="en-US"/>
        </w:rPr>
        <w:t xml:space="preserve"> </w:t>
      </w:r>
      <w:r w:rsidR="00074065" w:rsidRPr="007C5BEE">
        <w:rPr>
          <w:rFonts w:asciiTheme="minorHAnsi" w:eastAsia="Times New Roman" w:hAnsiTheme="minorHAnsi" w:cstheme="minorHAnsi"/>
          <w:color w:val="000000"/>
          <w:sz w:val="22"/>
          <w:szCs w:val="22"/>
          <w:lang w:eastAsia="en-US"/>
        </w:rPr>
        <w:t>in</w:t>
      </w:r>
      <w:r w:rsidR="00555894" w:rsidRPr="007C5BEE">
        <w:rPr>
          <w:rFonts w:asciiTheme="minorHAnsi" w:eastAsia="Times New Roman" w:hAnsiTheme="minorHAnsi" w:cstheme="minorHAnsi"/>
          <w:color w:val="000000"/>
          <w:sz w:val="22"/>
          <w:szCs w:val="22"/>
          <w:lang w:eastAsia="en-US"/>
        </w:rPr>
        <w:t xml:space="preserve"> Client/server application using Microsoft SQL Server and BI suite Development, UAT and Production Environment) Extensive experience in Unit, Functional, Integration, Regression, User Acceptance, System, GUI, Load, Stress, Performance, &amp; Black Box Testing.</w:t>
      </w:r>
      <w:r w:rsidR="007E7FD6" w:rsidRPr="007C5BEE">
        <w:rPr>
          <w:rFonts w:asciiTheme="minorHAnsi" w:eastAsia="Times New Roman" w:hAnsiTheme="minorHAnsi" w:cstheme="minorHAnsi"/>
          <w:color w:val="000000"/>
          <w:sz w:val="22"/>
          <w:szCs w:val="22"/>
          <w:lang w:eastAsia="en-US"/>
        </w:rPr>
        <w:t>.</w:t>
      </w:r>
      <w:r w:rsidR="003371CB" w:rsidRPr="007C5BEE">
        <w:rPr>
          <w:rFonts w:asciiTheme="minorHAnsi" w:eastAsia="Times New Roman" w:hAnsiTheme="minorHAnsi" w:cstheme="minorHAnsi"/>
          <w:color w:val="000000"/>
          <w:sz w:val="22"/>
          <w:szCs w:val="22"/>
          <w:lang w:eastAsia="en-US"/>
        </w:rPr>
        <w:t xml:space="preserve"> </w:t>
      </w:r>
    </w:p>
    <w:p w:rsidR="0019725C" w:rsidRPr="007C5BEE" w:rsidRDefault="0019725C" w:rsidP="000515AA">
      <w:pPr>
        <w:pStyle w:val="ListParagraph"/>
        <w:numPr>
          <w:ilvl w:val="0"/>
          <w:numId w:val="1"/>
        </w:numPr>
        <w:rPr>
          <w:rFonts w:asciiTheme="minorHAnsi" w:eastAsia="Times New Roman" w:hAnsiTheme="minorHAnsi" w:cstheme="minorHAnsi"/>
          <w:color w:val="000000"/>
          <w:sz w:val="22"/>
          <w:szCs w:val="22"/>
        </w:rPr>
      </w:pPr>
      <w:r w:rsidRPr="007C5BEE">
        <w:rPr>
          <w:rFonts w:asciiTheme="minorHAnsi" w:eastAsia="Times New Roman" w:hAnsiTheme="minorHAnsi" w:cstheme="minorHAnsi"/>
          <w:color w:val="000000"/>
          <w:sz w:val="22"/>
          <w:szCs w:val="22"/>
        </w:rPr>
        <w:t xml:space="preserve">Experienced with testing tools such as HP Quality Center, Quick Test Professional (QTP) SOAPUI and SQL Management </w:t>
      </w:r>
      <w:r w:rsidR="006954A9" w:rsidRPr="007C5BEE">
        <w:rPr>
          <w:rFonts w:asciiTheme="minorHAnsi" w:eastAsia="Times New Roman" w:hAnsiTheme="minorHAnsi" w:cstheme="minorHAnsi"/>
          <w:color w:val="000000"/>
          <w:sz w:val="22"/>
          <w:szCs w:val="22"/>
        </w:rPr>
        <w:t xml:space="preserve">Studio Tool </w:t>
      </w:r>
    </w:p>
    <w:p w:rsidR="0019725C" w:rsidRPr="007C5BEE" w:rsidRDefault="0019725C" w:rsidP="000515AA">
      <w:pPr>
        <w:pStyle w:val="ListParagraph"/>
        <w:numPr>
          <w:ilvl w:val="0"/>
          <w:numId w:val="1"/>
        </w:numPr>
        <w:rPr>
          <w:rFonts w:asciiTheme="minorHAnsi" w:eastAsia="Times New Roman" w:hAnsiTheme="minorHAnsi" w:cstheme="minorHAnsi"/>
          <w:color w:val="000000"/>
          <w:sz w:val="22"/>
          <w:szCs w:val="22"/>
        </w:rPr>
      </w:pPr>
      <w:r w:rsidRPr="007C5BEE">
        <w:rPr>
          <w:rFonts w:asciiTheme="minorHAnsi" w:eastAsia="Times New Roman" w:hAnsiTheme="minorHAnsi" w:cstheme="minorHAnsi"/>
          <w:color w:val="000000"/>
          <w:sz w:val="22"/>
          <w:szCs w:val="22"/>
        </w:rPr>
        <w:t>Extensive hands on experience with all levels of testing including Smoke testing, Functional testing, Integration testing, System testing, Regression testing and Database testing</w:t>
      </w:r>
    </w:p>
    <w:p w:rsidR="004F774A" w:rsidRPr="007C5BEE" w:rsidRDefault="004F774A" w:rsidP="000515AA">
      <w:pPr>
        <w:pStyle w:val="ListParagraph"/>
        <w:numPr>
          <w:ilvl w:val="0"/>
          <w:numId w:val="1"/>
        </w:numPr>
        <w:rPr>
          <w:rFonts w:asciiTheme="minorHAnsi" w:eastAsia="Times New Roman" w:hAnsiTheme="minorHAnsi" w:cstheme="minorHAnsi"/>
          <w:color w:val="000000"/>
          <w:sz w:val="22"/>
          <w:szCs w:val="22"/>
        </w:rPr>
      </w:pPr>
      <w:r w:rsidRPr="007C5BEE">
        <w:rPr>
          <w:rFonts w:asciiTheme="minorHAnsi" w:eastAsia="Times New Roman" w:hAnsiTheme="minorHAnsi" w:cstheme="minorHAnsi"/>
          <w:color w:val="000000"/>
          <w:sz w:val="22"/>
          <w:szCs w:val="22"/>
        </w:rPr>
        <w:t>Test Planning, Test cycle estimation and Test strategy document creation and defining SQA processes whenever required. </w:t>
      </w:r>
    </w:p>
    <w:p w:rsidR="00437E3E" w:rsidRPr="007C5BEE" w:rsidRDefault="004E07B3" w:rsidP="000515AA">
      <w:pPr>
        <w:pStyle w:val="ListParagraph"/>
        <w:numPr>
          <w:ilvl w:val="0"/>
          <w:numId w:val="1"/>
        </w:numPr>
        <w:rPr>
          <w:rFonts w:asciiTheme="minorHAnsi" w:eastAsia="Times New Roman" w:hAnsiTheme="minorHAnsi" w:cstheme="minorHAnsi"/>
          <w:color w:val="000000"/>
          <w:sz w:val="22"/>
          <w:szCs w:val="22"/>
        </w:rPr>
      </w:pPr>
      <w:r w:rsidRPr="007C5BEE">
        <w:rPr>
          <w:rFonts w:asciiTheme="minorHAnsi" w:eastAsia="Times New Roman" w:hAnsiTheme="minorHAnsi" w:cstheme="minorHAnsi"/>
          <w:color w:val="000000"/>
          <w:sz w:val="22"/>
          <w:szCs w:val="22"/>
        </w:rPr>
        <w:t>Expertise in Black box and White Box testing</w:t>
      </w:r>
      <w:r w:rsidR="007A02F8" w:rsidRPr="007C5BEE">
        <w:rPr>
          <w:rFonts w:asciiTheme="minorHAnsi" w:eastAsia="Times New Roman" w:hAnsiTheme="minorHAnsi" w:cstheme="minorHAnsi"/>
          <w:color w:val="000000"/>
          <w:sz w:val="22"/>
          <w:szCs w:val="22"/>
        </w:rPr>
        <w:t xml:space="preserve"> .</w:t>
      </w:r>
      <w:r w:rsidR="00437E3E" w:rsidRPr="007C5BEE">
        <w:rPr>
          <w:rFonts w:asciiTheme="minorHAnsi" w:eastAsia="Times New Roman" w:hAnsiTheme="minorHAnsi" w:cstheme="minorHAnsi"/>
          <w:color w:val="000000"/>
          <w:sz w:val="22"/>
          <w:szCs w:val="22"/>
        </w:rPr>
        <w:t>Strong experien</w:t>
      </w:r>
      <w:r w:rsidR="009D3A2A" w:rsidRPr="007C5BEE">
        <w:rPr>
          <w:rFonts w:asciiTheme="minorHAnsi" w:eastAsia="Times New Roman" w:hAnsiTheme="minorHAnsi" w:cstheme="minorHAnsi"/>
          <w:color w:val="000000"/>
          <w:sz w:val="22"/>
          <w:szCs w:val="22"/>
        </w:rPr>
        <w:t>ce in HP Quality Center and ALM</w:t>
      </w:r>
      <w:r w:rsidR="006954A9" w:rsidRPr="007C5BEE">
        <w:rPr>
          <w:rFonts w:asciiTheme="minorHAnsi" w:eastAsia="Times New Roman" w:hAnsiTheme="minorHAnsi" w:cstheme="minorHAnsi"/>
          <w:color w:val="000000"/>
          <w:sz w:val="22"/>
          <w:szCs w:val="22"/>
        </w:rPr>
        <w:t>-</w:t>
      </w:r>
    </w:p>
    <w:p w:rsidR="007C0F2B" w:rsidRPr="007C5BEE" w:rsidRDefault="007C0F2B" w:rsidP="000515AA">
      <w:pPr>
        <w:pStyle w:val="ListParagraph"/>
        <w:numPr>
          <w:ilvl w:val="0"/>
          <w:numId w:val="1"/>
        </w:numPr>
        <w:rPr>
          <w:rFonts w:asciiTheme="minorHAnsi" w:eastAsia="Times New Roman" w:hAnsiTheme="minorHAnsi" w:cstheme="minorHAnsi"/>
          <w:color w:val="000000"/>
          <w:sz w:val="22"/>
          <w:szCs w:val="22"/>
        </w:rPr>
      </w:pPr>
      <w:r w:rsidRPr="007C5BEE">
        <w:rPr>
          <w:rFonts w:asciiTheme="minorHAnsi" w:eastAsia="Times New Roman" w:hAnsiTheme="minorHAnsi" w:cstheme="minorHAnsi"/>
          <w:color w:val="000000"/>
          <w:sz w:val="22"/>
          <w:szCs w:val="22"/>
        </w:rPr>
        <w:t xml:space="preserve">Extensively involved in Backend testing of SQL Queries using Oracle &amp; SQL Server </w:t>
      </w:r>
    </w:p>
    <w:p w:rsidR="004E07B3" w:rsidRPr="007C5BEE" w:rsidRDefault="004E07B3" w:rsidP="000515AA">
      <w:pPr>
        <w:pStyle w:val="ListParagraph"/>
        <w:numPr>
          <w:ilvl w:val="0"/>
          <w:numId w:val="1"/>
        </w:numPr>
        <w:rPr>
          <w:rFonts w:asciiTheme="minorHAnsi" w:eastAsia="Times New Roman" w:hAnsiTheme="minorHAnsi" w:cstheme="minorHAnsi"/>
          <w:color w:val="000000"/>
          <w:sz w:val="22"/>
          <w:szCs w:val="22"/>
        </w:rPr>
      </w:pPr>
      <w:r w:rsidRPr="007C5BEE">
        <w:rPr>
          <w:rFonts w:asciiTheme="minorHAnsi" w:eastAsia="Times New Roman" w:hAnsiTheme="minorHAnsi" w:cstheme="minorHAnsi"/>
          <w:color w:val="000000"/>
          <w:sz w:val="22"/>
          <w:szCs w:val="22"/>
        </w:rPr>
        <w:t>Experience in creating Test Plan, Test Case, Test Procedures and Test Metrics</w:t>
      </w:r>
    </w:p>
    <w:p w:rsidR="000F1EEF" w:rsidRPr="007C5BEE" w:rsidRDefault="000F1EEF" w:rsidP="000515AA">
      <w:pPr>
        <w:pStyle w:val="ListParagraph"/>
        <w:numPr>
          <w:ilvl w:val="0"/>
          <w:numId w:val="1"/>
        </w:numPr>
        <w:rPr>
          <w:rFonts w:asciiTheme="minorHAnsi" w:eastAsia="Times New Roman" w:hAnsiTheme="minorHAnsi" w:cstheme="minorHAnsi"/>
          <w:color w:val="000000"/>
          <w:sz w:val="22"/>
          <w:szCs w:val="22"/>
        </w:rPr>
      </w:pPr>
      <w:r w:rsidRPr="007C5BEE">
        <w:rPr>
          <w:rFonts w:asciiTheme="minorHAnsi" w:eastAsia="Times New Roman" w:hAnsiTheme="minorHAnsi" w:cstheme="minorHAnsi"/>
          <w:color w:val="000000"/>
          <w:sz w:val="22"/>
          <w:szCs w:val="22"/>
        </w:rPr>
        <w:t>Utilized QTP to create the automated tests using VBScript for regression test</w:t>
      </w:r>
    </w:p>
    <w:p w:rsidR="00372230" w:rsidRPr="007C5BEE" w:rsidRDefault="00372230" w:rsidP="000515AA">
      <w:pPr>
        <w:pStyle w:val="ListParagraph"/>
        <w:numPr>
          <w:ilvl w:val="0"/>
          <w:numId w:val="1"/>
        </w:numPr>
        <w:rPr>
          <w:rFonts w:asciiTheme="minorHAnsi" w:eastAsia="Times New Roman" w:hAnsiTheme="minorHAnsi" w:cstheme="minorHAnsi"/>
          <w:color w:val="000000"/>
          <w:sz w:val="22"/>
          <w:szCs w:val="22"/>
        </w:rPr>
      </w:pPr>
      <w:r w:rsidRPr="007C5BEE">
        <w:rPr>
          <w:rFonts w:asciiTheme="minorHAnsi" w:eastAsia="Times New Roman" w:hAnsiTheme="minorHAnsi" w:cstheme="minorHAnsi"/>
          <w:color w:val="000000"/>
          <w:sz w:val="22"/>
          <w:szCs w:val="22"/>
        </w:rPr>
        <w:t xml:space="preserve">Proficient in using Quality Center, Test Director, Bugzilla, </w:t>
      </w:r>
      <w:r w:rsidR="00C403BF" w:rsidRPr="007C5BEE">
        <w:rPr>
          <w:rFonts w:asciiTheme="minorHAnsi" w:eastAsia="Times New Roman" w:hAnsiTheme="minorHAnsi" w:cstheme="minorHAnsi"/>
          <w:color w:val="000000"/>
          <w:sz w:val="22"/>
          <w:szCs w:val="22"/>
        </w:rPr>
        <w:t>JIRA</w:t>
      </w:r>
      <w:r w:rsidRPr="007C5BEE">
        <w:rPr>
          <w:rFonts w:asciiTheme="minorHAnsi" w:eastAsia="Times New Roman" w:hAnsiTheme="minorHAnsi" w:cstheme="minorHAnsi"/>
          <w:color w:val="000000"/>
          <w:sz w:val="22"/>
          <w:szCs w:val="22"/>
        </w:rPr>
        <w:t xml:space="preserve"> to track defects and enhancements.</w:t>
      </w:r>
    </w:p>
    <w:p w:rsidR="002D2FA9" w:rsidRPr="007C5BEE" w:rsidRDefault="002D2FA9" w:rsidP="000515AA">
      <w:pPr>
        <w:pStyle w:val="ListParagraph"/>
        <w:numPr>
          <w:ilvl w:val="0"/>
          <w:numId w:val="1"/>
        </w:numPr>
        <w:rPr>
          <w:rFonts w:asciiTheme="minorHAnsi" w:eastAsia="Times New Roman" w:hAnsiTheme="minorHAnsi" w:cstheme="minorHAnsi"/>
          <w:color w:val="000000"/>
          <w:sz w:val="22"/>
          <w:szCs w:val="22"/>
        </w:rPr>
      </w:pPr>
      <w:r w:rsidRPr="007C5BEE">
        <w:rPr>
          <w:rFonts w:asciiTheme="minorHAnsi" w:eastAsia="Times New Roman" w:hAnsiTheme="minorHAnsi" w:cstheme="minorHAnsi"/>
          <w:color w:val="000000"/>
          <w:sz w:val="22"/>
          <w:szCs w:val="22"/>
        </w:rPr>
        <w:t xml:space="preserve">Test Plan, </w:t>
      </w:r>
      <w:r w:rsidR="004453A1" w:rsidRPr="007C5BEE">
        <w:rPr>
          <w:rFonts w:asciiTheme="minorHAnsi" w:eastAsia="Times New Roman" w:hAnsiTheme="minorHAnsi" w:cstheme="minorHAnsi"/>
          <w:color w:val="000000"/>
          <w:sz w:val="22"/>
          <w:szCs w:val="22"/>
        </w:rPr>
        <w:t xml:space="preserve">Test Conditions, and Test </w:t>
      </w:r>
      <w:proofErr w:type="gramStart"/>
      <w:r w:rsidR="004453A1" w:rsidRPr="007C5BEE">
        <w:rPr>
          <w:rFonts w:asciiTheme="minorHAnsi" w:eastAsia="Times New Roman" w:hAnsiTheme="minorHAnsi" w:cstheme="minorHAnsi"/>
          <w:color w:val="000000"/>
          <w:sz w:val="22"/>
          <w:szCs w:val="22"/>
        </w:rPr>
        <w:t xml:space="preserve">Cases </w:t>
      </w:r>
      <w:r w:rsidRPr="007C5BEE">
        <w:rPr>
          <w:rFonts w:asciiTheme="minorHAnsi" w:eastAsia="Times New Roman" w:hAnsiTheme="minorHAnsi" w:cstheme="minorHAnsi"/>
          <w:color w:val="000000"/>
          <w:sz w:val="22"/>
          <w:szCs w:val="22"/>
        </w:rPr>
        <w:t xml:space="preserve"> ensuring</w:t>
      </w:r>
      <w:proofErr w:type="gramEnd"/>
      <w:r w:rsidRPr="007C5BEE">
        <w:rPr>
          <w:rFonts w:asciiTheme="minorHAnsi" w:eastAsia="Times New Roman" w:hAnsiTheme="minorHAnsi" w:cstheme="minorHAnsi"/>
          <w:color w:val="000000"/>
          <w:sz w:val="22"/>
          <w:szCs w:val="22"/>
        </w:rPr>
        <w:t xml:space="preserve"> adequate testing of software both before and after completion; conducting and documenting UAT.</w:t>
      </w:r>
    </w:p>
    <w:p w:rsidR="00C9272D" w:rsidRPr="007C5BEE" w:rsidRDefault="00EA319B" w:rsidP="000515AA">
      <w:pPr>
        <w:pStyle w:val="ListParagraph"/>
        <w:numPr>
          <w:ilvl w:val="0"/>
          <w:numId w:val="1"/>
        </w:numPr>
        <w:rPr>
          <w:rFonts w:asciiTheme="minorHAnsi" w:eastAsia="Times New Roman" w:hAnsiTheme="minorHAnsi" w:cstheme="minorHAnsi"/>
          <w:color w:val="000000"/>
          <w:sz w:val="22"/>
          <w:szCs w:val="22"/>
        </w:rPr>
      </w:pPr>
      <w:r w:rsidRPr="007C5BEE">
        <w:rPr>
          <w:rFonts w:asciiTheme="minorHAnsi" w:eastAsia="Times New Roman" w:hAnsiTheme="minorHAnsi" w:cstheme="minorHAnsi"/>
          <w:color w:val="000000"/>
          <w:sz w:val="22"/>
          <w:szCs w:val="22"/>
        </w:rPr>
        <w:t>Extensive experience using </w:t>
      </w:r>
      <w:r w:rsidR="00672850" w:rsidRPr="007C5BEE">
        <w:rPr>
          <w:rFonts w:asciiTheme="minorHAnsi" w:eastAsia="Times New Roman" w:hAnsiTheme="minorHAnsi" w:cstheme="minorHAnsi"/>
          <w:color w:val="000000"/>
          <w:sz w:val="22"/>
          <w:szCs w:val="22"/>
        </w:rPr>
        <w:t>manual</w:t>
      </w:r>
      <w:r w:rsidRPr="007C5BEE">
        <w:rPr>
          <w:rFonts w:asciiTheme="minorHAnsi" w:eastAsia="Times New Roman" w:hAnsiTheme="minorHAnsi" w:cstheme="minorHAnsi"/>
          <w:color w:val="000000"/>
          <w:sz w:val="22"/>
          <w:szCs w:val="22"/>
        </w:rPr>
        <w:t xml:space="preserve"> testing to troubleshoot systems integration, GUI, Compatibility, User Acceptance Testing (UAT), SOA Testing using web services, functionality, Database and regression </w:t>
      </w:r>
      <w:r w:rsidR="00672850" w:rsidRPr="007C5BEE">
        <w:rPr>
          <w:rFonts w:asciiTheme="minorHAnsi" w:eastAsia="Times New Roman" w:hAnsiTheme="minorHAnsi" w:cstheme="minorHAnsi"/>
          <w:color w:val="000000"/>
          <w:sz w:val="22"/>
          <w:szCs w:val="22"/>
        </w:rPr>
        <w:t>testing. Good</w:t>
      </w:r>
      <w:r w:rsidR="00C9272D" w:rsidRPr="007C5BEE">
        <w:rPr>
          <w:rFonts w:asciiTheme="minorHAnsi" w:eastAsia="Times New Roman" w:hAnsiTheme="minorHAnsi" w:cstheme="minorHAnsi"/>
          <w:color w:val="000000"/>
          <w:sz w:val="22"/>
          <w:szCs w:val="22"/>
        </w:rPr>
        <w:t xml:space="preserve"> Expert on Tools like HP ALM QTP, Quality Center </w:t>
      </w:r>
    </w:p>
    <w:p w:rsidR="00A249B2" w:rsidRPr="007C5BEE" w:rsidRDefault="00A249B2" w:rsidP="000515AA">
      <w:pPr>
        <w:pStyle w:val="ListParagraph"/>
        <w:numPr>
          <w:ilvl w:val="0"/>
          <w:numId w:val="1"/>
        </w:numPr>
        <w:rPr>
          <w:rFonts w:asciiTheme="minorHAnsi" w:eastAsia="Times New Roman" w:hAnsiTheme="minorHAnsi" w:cstheme="minorHAnsi"/>
          <w:color w:val="000000"/>
          <w:sz w:val="22"/>
          <w:szCs w:val="22"/>
        </w:rPr>
      </w:pPr>
      <w:r w:rsidRPr="007C5BEE">
        <w:rPr>
          <w:rFonts w:asciiTheme="minorHAnsi" w:eastAsia="Times New Roman" w:hAnsiTheme="minorHAnsi" w:cstheme="minorHAnsi"/>
          <w:color w:val="000000"/>
          <w:sz w:val="22"/>
          <w:szCs w:val="22"/>
        </w:rPr>
        <w:t>Worked in SDLC Methodologies like RUP, Agile, Waterfall and Spiral.</w:t>
      </w:r>
    </w:p>
    <w:p w:rsidR="008F78A4" w:rsidRPr="007C5BEE" w:rsidRDefault="008F78A4" w:rsidP="000515AA">
      <w:pPr>
        <w:pStyle w:val="ListParagraph"/>
        <w:numPr>
          <w:ilvl w:val="0"/>
          <w:numId w:val="1"/>
        </w:numPr>
        <w:rPr>
          <w:rFonts w:asciiTheme="minorHAnsi" w:eastAsia="Times New Roman" w:hAnsiTheme="minorHAnsi" w:cstheme="minorHAnsi"/>
          <w:color w:val="000000"/>
          <w:sz w:val="22"/>
          <w:szCs w:val="22"/>
        </w:rPr>
      </w:pPr>
      <w:r w:rsidRPr="007C5BEE">
        <w:rPr>
          <w:rFonts w:asciiTheme="minorHAnsi" w:eastAsia="Times New Roman" w:hAnsiTheme="minorHAnsi" w:cstheme="minorHAnsi"/>
          <w:color w:val="000000"/>
          <w:sz w:val="22"/>
          <w:szCs w:val="22"/>
        </w:rPr>
        <w:t>Extensive experience leading and coding in automated testing for Functional and Performance tests including tools like</w:t>
      </w:r>
      <w:r w:rsidR="004453A1" w:rsidRPr="007C5BEE">
        <w:rPr>
          <w:rFonts w:asciiTheme="minorHAnsi" w:eastAsia="Times New Roman" w:hAnsiTheme="minorHAnsi" w:cstheme="minorHAnsi"/>
          <w:color w:val="000000"/>
          <w:sz w:val="22"/>
          <w:szCs w:val="22"/>
        </w:rPr>
        <w:t xml:space="preserve"> </w:t>
      </w:r>
      <w:r w:rsidRPr="007C5BEE">
        <w:rPr>
          <w:rFonts w:asciiTheme="minorHAnsi" w:eastAsia="Times New Roman" w:hAnsiTheme="minorHAnsi" w:cstheme="minorHAnsi"/>
          <w:color w:val="000000"/>
          <w:sz w:val="22"/>
          <w:szCs w:val="22"/>
        </w:rPr>
        <w:t>VSTS(Coded UI,C# MTM),QTP ,Win Runner, Load Runner and VSTS Load Test.</w:t>
      </w:r>
    </w:p>
    <w:p w:rsidR="00463C48" w:rsidRPr="007C5BEE" w:rsidRDefault="00463C48" w:rsidP="000515AA">
      <w:pPr>
        <w:pStyle w:val="Heading4"/>
        <w:numPr>
          <w:ilvl w:val="0"/>
          <w:numId w:val="4"/>
        </w:numPr>
        <w:rPr>
          <w:rFonts w:asciiTheme="minorHAnsi" w:eastAsia="Calibri" w:hAnsiTheme="minorHAnsi" w:cstheme="minorHAnsi"/>
          <w:sz w:val="22"/>
          <w:szCs w:val="22"/>
        </w:rPr>
      </w:pPr>
      <w:r w:rsidRPr="007C5BEE">
        <w:rPr>
          <w:rFonts w:asciiTheme="minorHAnsi" w:eastAsia="Calibri" w:hAnsiTheme="minorHAnsi" w:cstheme="minorHAnsi"/>
          <w:sz w:val="22"/>
          <w:szCs w:val="22"/>
        </w:rPr>
        <w:t xml:space="preserve">Good experience of Bank Operations including NSF, Bank Charges &amp; Fees, Banking Products and services like types of Accounts, CRA, Overdraft etc. </w:t>
      </w:r>
    </w:p>
    <w:p w:rsidR="001630A1" w:rsidRPr="007C5BEE" w:rsidRDefault="001630A1" w:rsidP="000515AA">
      <w:pPr>
        <w:pStyle w:val="ListParagraph"/>
        <w:numPr>
          <w:ilvl w:val="0"/>
          <w:numId w:val="1"/>
        </w:numPr>
        <w:rPr>
          <w:rFonts w:asciiTheme="minorHAnsi" w:eastAsia="Times New Roman" w:hAnsiTheme="minorHAnsi" w:cstheme="minorHAnsi"/>
          <w:color w:val="000000"/>
          <w:sz w:val="22"/>
          <w:szCs w:val="22"/>
        </w:rPr>
      </w:pPr>
      <w:r w:rsidRPr="007C5BEE">
        <w:rPr>
          <w:rFonts w:asciiTheme="minorHAnsi" w:eastAsia="Times New Roman" w:hAnsiTheme="minorHAnsi" w:cstheme="minorHAnsi"/>
          <w:color w:val="000000"/>
          <w:sz w:val="22"/>
          <w:szCs w:val="22"/>
        </w:rPr>
        <w:t>Very good at interpersonal skills, strong analytical skills and leadership qualities.</w:t>
      </w:r>
    </w:p>
    <w:p w:rsidR="0099125E" w:rsidRPr="007C5BEE" w:rsidRDefault="0099125E" w:rsidP="000515AA">
      <w:pPr>
        <w:pStyle w:val="ListParagraph"/>
        <w:numPr>
          <w:ilvl w:val="0"/>
          <w:numId w:val="1"/>
        </w:numPr>
        <w:rPr>
          <w:rFonts w:asciiTheme="minorHAnsi" w:eastAsia="Times New Roman" w:hAnsiTheme="minorHAnsi" w:cstheme="minorHAnsi"/>
          <w:color w:val="000000"/>
          <w:sz w:val="22"/>
          <w:szCs w:val="22"/>
        </w:rPr>
      </w:pPr>
      <w:r w:rsidRPr="007C5BEE">
        <w:rPr>
          <w:rFonts w:asciiTheme="minorHAnsi" w:eastAsia="Times New Roman" w:hAnsiTheme="minorHAnsi" w:cstheme="minorHAnsi"/>
          <w:color w:val="000000"/>
          <w:sz w:val="22"/>
          <w:szCs w:val="22"/>
        </w:rPr>
        <w:t xml:space="preserve">Hands on experience in Manual and Automated testing using Quick Test Pro(QTP), Load Runner, Quality Center </w:t>
      </w:r>
    </w:p>
    <w:p w:rsidR="00993D81" w:rsidRPr="007C5BEE" w:rsidRDefault="00993D81" w:rsidP="000515AA">
      <w:pPr>
        <w:pStyle w:val="ListParagraph"/>
        <w:numPr>
          <w:ilvl w:val="0"/>
          <w:numId w:val="1"/>
        </w:numPr>
        <w:rPr>
          <w:rFonts w:asciiTheme="minorHAnsi" w:eastAsia="Times New Roman" w:hAnsiTheme="minorHAnsi" w:cstheme="minorHAnsi"/>
          <w:color w:val="000000"/>
          <w:sz w:val="22"/>
          <w:szCs w:val="22"/>
        </w:rPr>
      </w:pPr>
      <w:r w:rsidRPr="007C5BEE">
        <w:rPr>
          <w:rFonts w:asciiTheme="minorHAnsi" w:eastAsia="Times New Roman" w:hAnsiTheme="minorHAnsi" w:cstheme="minorHAnsi"/>
          <w:color w:val="000000"/>
          <w:sz w:val="22"/>
          <w:szCs w:val="22"/>
        </w:rPr>
        <w:t>Performed Back-End testing on UNIX to check the log files and permission</w:t>
      </w:r>
    </w:p>
    <w:p w:rsidR="003371CB" w:rsidRPr="007C5BEE" w:rsidRDefault="003371CB" w:rsidP="000515AA">
      <w:pPr>
        <w:pStyle w:val="ListParagraph"/>
        <w:numPr>
          <w:ilvl w:val="0"/>
          <w:numId w:val="1"/>
        </w:numPr>
        <w:rPr>
          <w:rFonts w:asciiTheme="minorHAnsi" w:eastAsia="Times New Roman" w:hAnsiTheme="minorHAnsi" w:cstheme="minorHAnsi"/>
          <w:color w:val="000000"/>
          <w:sz w:val="22"/>
          <w:szCs w:val="22"/>
        </w:rPr>
      </w:pPr>
      <w:r w:rsidRPr="007C5BEE">
        <w:rPr>
          <w:rFonts w:asciiTheme="minorHAnsi" w:eastAsia="Times New Roman" w:hAnsiTheme="minorHAnsi" w:cstheme="minorHAnsi"/>
          <w:color w:val="000000"/>
          <w:sz w:val="22"/>
          <w:szCs w:val="22"/>
        </w:rPr>
        <w:t>Extensively created and executed SQL queries in Oracle, SQL Server, and My</w:t>
      </w:r>
      <w:r w:rsidR="004453A1" w:rsidRPr="007C5BEE">
        <w:rPr>
          <w:rFonts w:asciiTheme="minorHAnsi" w:eastAsia="Times New Roman" w:hAnsiTheme="minorHAnsi" w:cstheme="minorHAnsi"/>
          <w:color w:val="000000"/>
          <w:sz w:val="22"/>
          <w:szCs w:val="22"/>
        </w:rPr>
        <w:t xml:space="preserve"> </w:t>
      </w:r>
      <w:r w:rsidRPr="007C5BEE">
        <w:rPr>
          <w:rFonts w:asciiTheme="minorHAnsi" w:eastAsia="Times New Roman" w:hAnsiTheme="minorHAnsi" w:cstheme="minorHAnsi"/>
          <w:color w:val="000000"/>
          <w:sz w:val="22"/>
          <w:szCs w:val="22"/>
        </w:rPr>
        <w:t>SQL tables in order to validate data at the back end</w:t>
      </w:r>
    </w:p>
    <w:p w:rsidR="000F143E" w:rsidRPr="007C5BEE" w:rsidRDefault="00C70A14" w:rsidP="000515AA">
      <w:pPr>
        <w:pStyle w:val="ListParagraph"/>
        <w:numPr>
          <w:ilvl w:val="0"/>
          <w:numId w:val="1"/>
        </w:numPr>
        <w:rPr>
          <w:rFonts w:asciiTheme="minorHAnsi" w:eastAsia="Times New Roman" w:hAnsiTheme="minorHAnsi" w:cstheme="minorHAnsi"/>
          <w:color w:val="000000"/>
          <w:sz w:val="22"/>
          <w:szCs w:val="22"/>
        </w:rPr>
      </w:pPr>
      <w:r w:rsidRPr="007C5BEE">
        <w:rPr>
          <w:rFonts w:asciiTheme="minorHAnsi" w:eastAsia="Times New Roman" w:hAnsiTheme="minorHAnsi" w:cstheme="minorHAnsi"/>
          <w:color w:val="000000"/>
          <w:sz w:val="22"/>
          <w:szCs w:val="22"/>
        </w:rPr>
        <w:t>Experience in SOA Testing, Agile Testing, Manual testing, System Integration testing, Functional testing, Regression testing, Smoke testing, Black Box Testing and Web services Testing.</w:t>
      </w:r>
    </w:p>
    <w:p w:rsidR="000F143E" w:rsidRPr="007C5BEE" w:rsidRDefault="000F143E" w:rsidP="00224666">
      <w:pPr>
        <w:rPr>
          <w:rFonts w:asciiTheme="minorHAnsi" w:hAnsiTheme="minorHAnsi" w:cstheme="minorHAnsi"/>
          <w:b/>
          <w:sz w:val="22"/>
          <w:szCs w:val="22"/>
        </w:rPr>
      </w:pPr>
      <w:r w:rsidRPr="007C5BEE">
        <w:rPr>
          <w:rFonts w:asciiTheme="minorHAnsi" w:hAnsiTheme="minorHAnsi" w:cstheme="minorHAnsi"/>
          <w:b/>
          <w:sz w:val="22"/>
          <w:szCs w:val="22"/>
        </w:rPr>
        <w:t>Technical Skills</w:t>
      </w:r>
    </w:p>
    <w:p w:rsidR="000F143E" w:rsidRPr="007C5BEE" w:rsidRDefault="000F143E" w:rsidP="00224666">
      <w:pPr>
        <w:rPr>
          <w:rFonts w:asciiTheme="minorHAnsi" w:hAnsiTheme="minorHAnsi" w:cstheme="minorHAnsi"/>
          <w:b/>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78"/>
        <w:gridCol w:w="5796"/>
      </w:tblGrid>
      <w:tr w:rsidR="000F143E" w:rsidRPr="007C5BEE" w:rsidTr="0061628A">
        <w:trPr>
          <w:jc w:val="center"/>
        </w:trPr>
        <w:tc>
          <w:tcPr>
            <w:tcW w:w="3078" w:type="dxa"/>
            <w:shd w:val="clear" w:color="auto" w:fill="F2F2F2"/>
          </w:tcPr>
          <w:p w:rsidR="000F143E" w:rsidRPr="007C5BEE" w:rsidRDefault="000F143E" w:rsidP="00224666">
            <w:pPr>
              <w:contextualSpacing/>
              <w:rPr>
                <w:rFonts w:asciiTheme="minorHAnsi" w:hAnsiTheme="minorHAnsi" w:cstheme="minorHAnsi"/>
                <w:b/>
                <w:sz w:val="22"/>
                <w:szCs w:val="22"/>
              </w:rPr>
            </w:pPr>
            <w:r w:rsidRPr="007C5BEE">
              <w:rPr>
                <w:rFonts w:asciiTheme="minorHAnsi" w:hAnsiTheme="minorHAnsi" w:cstheme="minorHAnsi"/>
                <w:b/>
                <w:sz w:val="22"/>
                <w:szCs w:val="22"/>
              </w:rPr>
              <w:t>Testing Tools</w:t>
            </w:r>
          </w:p>
        </w:tc>
        <w:tc>
          <w:tcPr>
            <w:tcW w:w="5796" w:type="dxa"/>
          </w:tcPr>
          <w:p w:rsidR="000F143E" w:rsidRPr="007C5BEE" w:rsidRDefault="00224666" w:rsidP="00410DE3">
            <w:pPr>
              <w:contextualSpacing/>
              <w:rPr>
                <w:rFonts w:asciiTheme="minorHAnsi" w:hAnsiTheme="minorHAnsi" w:cstheme="minorHAnsi"/>
                <w:sz w:val="22"/>
                <w:szCs w:val="22"/>
              </w:rPr>
            </w:pPr>
            <w:r w:rsidRPr="007C5BEE">
              <w:rPr>
                <w:rFonts w:asciiTheme="minorHAnsi" w:eastAsia="Times New Roman" w:hAnsiTheme="minorHAnsi" w:cstheme="minorHAnsi"/>
                <w:color w:val="000000"/>
                <w:sz w:val="22"/>
                <w:szCs w:val="22"/>
              </w:rPr>
              <w:t xml:space="preserve">HP/Mercury </w:t>
            </w:r>
            <w:r w:rsidR="000F143E" w:rsidRPr="007C5BEE">
              <w:rPr>
                <w:rFonts w:asciiTheme="minorHAnsi" w:eastAsia="Times New Roman" w:hAnsiTheme="minorHAnsi" w:cstheme="minorHAnsi"/>
                <w:color w:val="000000"/>
                <w:sz w:val="22"/>
                <w:szCs w:val="22"/>
              </w:rPr>
              <w:t>Selenium</w:t>
            </w:r>
            <w:r w:rsidR="008A7298" w:rsidRPr="007C5BEE">
              <w:rPr>
                <w:rFonts w:asciiTheme="minorHAnsi" w:eastAsia="Times New Roman" w:hAnsiTheme="minorHAnsi" w:cstheme="minorHAnsi"/>
                <w:color w:val="000000"/>
                <w:sz w:val="22"/>
                <w:szCs w:val="22"/>
              </w:rPr>
              <w:t xml:space="preserve"> IDE</w:t>
            </w:r>
            <w:r w:rsidR="000F143E" w:rsidRPr="007C5BEE">
              <w:rPr>
                <w:rFonts w:asciiTheme="minorHAnsi" w:eastAsia="Times New Roman" w:hAnsiTheme="minorHAnsi" w:cstheme="minorHAnsi"/>
                <w:color w:val="000000"/>
                <w:sz w:val="22"/>
                <w:szCs w:val="22"/>
              </w:rPr>
              <w:t xml:space="preserve">, Quick Test Professional, Load Runner, </w:t>
            </w:r>
            <w:r w:rsidR="008A7298" w:rsidRPr="007C5BEE">
              <w:rPr>
                <w:rFonts w:asciiTheme="minorHAnsi" w:eastAsia="Times New Roman" w:hAnsiTheme="minorHAnsi" w:cstheme="minorHAnsi"/>
                <w:color w:val="000000"/>
                <w:sz w:val="22"/>
                <w:szCs w:val="22"/>
              </w:rPr>
              <w:t>Win Runner</w:t>
            </w:r>
            <w:r w:rsidR="000F143E" w:rsidRPr="007C5BEE">
              <w:rPr>
                <w:rFonts w:asciiTheme="minorHAnsi" w:eastAsia="Times New Roman" w:hAnsiTheme="minorHAnsi" w:cstheme="minorHAnsi"/>
                <w:color w:val="000000"/>
                <w:sz w:val="22"/>
                <w:szCs w:val="22"/>
              </w:rPr>
              <w:t>, Jmeter</w:t>
            </w:r>
            <w:r w:rsidR="003023C0" w:rsidRPr="007C5BEE">
              <w:rPr>
                <w:rFonts w:asciiTheme="minorHAnsi" w:eastAsia="Times New Roman" w:hAnsiTheme="minorHAnsi" w:cstheme="minorHAnsi"/>
                <w:color w:val="000000"/>
                <w:sz w:val="22"/>
                <w:szCs w:val="22"/>
              </w:rPr>
              <w:t xml:space="preserve">, </w:t>
            </w:r>
            <w:r w:rsidR="00410DE3" w:rsidRPr="007C5BEE">
              <w:rPr>
                <w:rFonts w:asciiTheme="minorHAnsi" w:eastAsia="Times New Roman" w:hAnsiTheme="minorHAnsi" w:cstheme="minorHAnsi"/>
                <w:color w:val="000000"/>
                <w:sz w:val="22"/>
                <w:szCs w:val="22"/>
              </w:rPr>
              <w:t>Automation Framework, Coded UI</w:t>
            </w:r>
          </w:p>
        </w:tc>
      </w:tr>
      <w:tr w:rsidR="000F143E" w:rsidRPr="007C5BEE" w:rsidTr="0061628A">
        <w:trPr>
          <w:jc w:val="center"/>
        </w:trPr>
        <w:tc>
          <w:tcPr>
            <w:tcW w:w="3078" w:type="dxa"/>
            <w:shd w:val="clear" w:color="auto" w:fill="F2F2F2"/>
          </w:tcPr>
          <w:p w:rsidR="000F143E" w:rsidRPr="007C5BEE" w:rsidRDefault="000F143E" w:rsidP="00224666">
            <w:pPr>
              <w:contextualSpacing/>
              <w:rPr>
                <w:rFonts w:asciiTheme="minorHAnsi" w:hAnsiTheme="minorHAnsi" w:cstheme="minorHAnsi"/>
                <w:b/>
                <w:sz w:val="22"/>
                <w:szCs w:val="22"/>
              </w:rPr>
            </w:pPr>
            <w:r w:rsidRPr="007C5BEE">
              <w:rPr>
                <w:rFonts w:asciiTheme="minorHAnsi" w:hAnsiTheme="minorHAnsi" w:cstheme="minorHAnsi"/>
                <w:b/>
                <w:sz w:val="22"/>
                <w:szCs w:val="22"/>
              </w:rPr>
              <w:t>Languages</w:t>
            </w:r>
          </w:p>
        </w:tc>
        <w:tc>
          <w:tcPr>
            <w:tcW w:w="5796" w:type="dxa"/>
          </w:tcPr>
          <w:p w:rsidR="000F143E" w:rsidRPr="007C5BEE" w:rsidRDefault="00662ADD" w:rsidP="00224666">
            <w:pPr>
              <w:contextualSpacing/>
              <w:rPr>
                <w:rFonts w:asciiTheme="minorHAnsi" w:eastAsia="Times New Roman" w:hAnsiTheme="minorHAnsi" w:cstheme="minorHAnsi"/>
                <w:color w:val="000000"/>
                <w:sz w:val="22"/>
                <w:szCs w:val="22"/>
              </w:rPr>
            </w:pPr>
            <w:r w:rsidRPr="007C5BEE">
              <w:rPr>
                <w:rFonts w:asciiTheme="minorHAnsi" w:eastAsia="Times New Roman" w:hAnsiTheme="minorHAnsi" w:cstheme="minorHAnsi"/>
                <w:color w:val="000000"/>
                <w:sz w:val="22"/>
                <w:szCs w:val="22"/>
              </w:rPr>
              <w:t xml:space="preserve">PL\SQL, SQL, </w:t>
            </w:r>
            <w:r w:rsidR="00A14302" w:rsidRPr="007C5BEE">
              <w:rPr>
                <w:rFonts w:asciiTheme="minorHAnsi" w:eastAsia="Times New Roman" w:hAnsiTheme="minorHAnsi" w:cstheme="minorHAnsi"/>
                <w:color w:val="000000"/>
                <w:sz w:val="22"/>
                <w:szCs w:val="22"/>
              </w:rPr>
              <w:t xml:space="preserve">VBScript, </w:t>
            </w:r>
            <w:r w:rsidRPr="007C5BEE">
              <w:rPr>
                <w:rFonts w:asciiTheme="minorHAnsi" w:eastAsia="Times New Roman" w:hAnsiTheme="minorHAnsi" w:cstheme="minorHAnsi"/>
                <w:color w:val="000000"/>
                <w:sz w:val="22"/>
                <w:szCs w:val="22"/>
              </w:rPr>
              <w:t>Ruby,</w:t>
            </w:r>
            <w:r w:rsidR="000F143E" w:rsidRPr="007C5BEE">
              <w:rPr>
                <w:rFonts w:asciiTheme="minorHAnsi" w:eastAsia="Times New Roman" w:hAnsiTheme="minorHAnsi" w:cstheme="minorHAnsi"/>
                <w:color w:val="000000"/>
                <w:sz w:val="22"/>
                <w:szCs w:val="22"/>
              </w:rPr>
              <w:t xml:space="preserve"> Java, J2EE, C++, </w:t>
            </w:r>
            <w:r w:rsidR="007B650C" w:rsidRPr="007C5BEE">
              <w:rPr>
                <w:rFonts w:asciiTheme="minorHAnsi" w:eastAsia="Times New Roman" w:hAnsiTheme="minorHAnsi" w:cstheme="minorHAnsi"/>
                <w:color w:val="000000"/>
                <w:sz w:val="22"/>
                <w:szCs w:val="22"/>
              </w:rPr>
              <w:t xml:space="preserve">VB, VBA, HTML, XML, SGML </w:t>
            </w:r>
            <w:r w:rsidR="000F143E" w:rsidRPr="007C5BEE">
              <w:rPr>
                <w:rFonts w:asciiTheme="minorHAnsi" w:eastAsia="Times New Roman" w:hAnsiTheme="minorHAnsi" w:cstheme="minorHAnsi"/>
                <w:color w:val="000000"/>
                <w:sz w:val="22"/>
                <w:szCs w:val="22"/>
              </w:rPr>
              <w:t>JavaScript</w:t>
            </w:r>
            <w:r w:rsidR="009132A8" w:rsidRPr="007C5BEE">
              <w:rPr>
                <w:rFonts w:asciiTheme="minorHAnsi" w:eastAsia="Times New Roman" w:hAnsiTheme="minorHAnsi" w:cstheme="minorHAnsi"/>
                <w:color w:val="000000"/>
                <w:sz w:val="22"/>
                <w:szCs w:val="22"/>
              </w:rPr>
              <w:t xml:space="preserve">, Perl Python, </w:t>
            </w:r>
            <w:r w:rsidR="009E68BA" w:rsidRPr="007C5BEE">
              <w:rPr>
                <w:rFonts w:asciiTheme="minorHAnsi" w:eastAsia="Times New Roman" w:hAnsiTheme="minorHAnsi" w:cstheme="minorHAnsi"/>
                <w:color w:val="000000"/>
                <w:sz w:val="22"/>
                <w:szCs w:val="22"/>
              </w:rPr>
              <w:t xml:space="preserve">JSON </w:t>
            </w:r>
            <w:r w:rsidR="009132A8" w:rsidRPr="007C5BEE">
              <w:rPr>
                <w:rFonts w:asciiTheme="minorHAnsi" w:eastAsia="Times New Roman" w:hAnsiTheme="minorHAnsi" w:cstheme="minorHAnsi"/>
                <w:color w:val="000000"/>
                <w:sz w:val="22"/>
                <w:szCs w:val="22"/>
              </w:rPr>
              <w:t>Shell Script</w:t>
            </w:r>
          </w:p>
        </w:tc>
      </w:tr>
      <w:tr w:rsidR="000F143E" w:rsidRPr="007C5BEE" w:rsidTr="0061628A">
        <w:trPr>
          <w:jc w:val="center"/>
        </w:trPr>
        <w:tc>
          <w:tcPr>
            <w:tcW w:w="3078" w:type="dxa"/>
            <w:shd w:val="clear" w:color="auto" w:fill="F2F2F2"/>
          </w:tcPr>
          <w:p w:rsidR="000F143E" w:rsidRPr="007C5BEE" w:rsidRDefault="000F143E" w:rsidP="00224666">
            <w:pPr>
              <w:contextualSpacing/>
              <w:rPr>
                <w:rFonts w:asciiTheme="minorHAnsi" w:hAnsiTheme="minorHAnsi" w:cstheme="minorHAnsi"/>
                <w:b/>
                <w:sz w:val="22"/>
                <w:szCs w:val="22"/>
              </w:rPr>
            </w:pPr>
            <w:r w:rsidRPr="007C5BEE">
              <w:rPr>
                <w:rFonts w:asciiTheme="minorHAnsi" w:hAnsiTheme="minorHAnsi" w:cstheme="minorHAnsi"/>
                <w:b/>
                <w:sz w:val="22"/>
                <w:szCs w:val="22"/>
              </w:rPr>
              <w:t>Web Tools</w:t>
            </w:r>
          </w:p>
        </w:tc>
        <w:tc>
          <w:tcPr>
            <w:tcW w:w="5796" w:type="dxa"/>
          </w:tcPr>
          <w:p w:rsidR="000F143E" w:rsidRPr="007C5BEE" w:rsidRDefault="000F143E" w:rsidP="00224666">
            <w:pPr>
              <w:contextualSpacing/>
              <w:rPr>
                <w:rFonts w:asciiTheme="minorHAnsi" w:eastAsia="Times New Roman" w:hAnsiTheme="minorHAnsi" w:cstheme="minorHAnsi"/>
                <w:color w:val="000000"/>
                <w:sz w:val="22"/>
                <w:szCs w:val="22"/>
              </w:rPr>
            </w:pPr>
            <w:r w:rsidRPr="007C5BEE">
              <w:rPr>
                <w:rFonts w:asciiTheme="minorHAnsi" w:eastAsia="Times New Roman" w:hAnsiTheme="minorHAnsi" w:cstheme="minorHAnsi"/>
                <w:color w:val="000000"/>
                <w:sz w:val="22"/>
                <w:szCs w:val="22"/>
              </w:rPr>
              <w:t xml:space="preserve">HTML, XML, XSL, </w:t>
            </w:r>
            <w:r w:rsidR="00381154" w:rsidRPr="007C5BEE">
              <w:rPr>
                <w:rFonts w:asciiTheme="minorHAnsi" w:eastAsia="Times New Roman" w:hAnsiTheme="minorHAnsi" w:cstheme="minorHAnsi"/>
                <w:color w:val="000000"/>
                <w:sz w:val="22"/>
                <w:szCs w:val="22"/>
              </w:rPr>
              <w:t xml:space="preserve">VB Script </w:t>
            </w:r>
            <w:r w:rsidRPr="007C5BEE">
              <w:rPr>
                <w:rFonts w:asciiTheme="minorHAnsi" w:eastAsia="Times New Roman" w:hAnsiTheme="minorHAnsi" w:cstheme="minorHAnsi"/>
                <w:color w:val="000000"/>
                <w:sz w:val="22"/>
                <w:szCs w:val="22"/>
              </w:rPr>
              <w:t>AJAX, Flex, Lotus notes</w:t>
            </w:r>
          </w:p>
        </w:tc>
      </w:tr>
      <w:tr w:rsidR="000F143E" w:rsidRPr="007C5BEE" w:rsidTr="0061628A">
        <w:trPr>
          <w:jc w:val="center"/>
        </w:trPr>
        <w:tc>
          <w:tcPr>
            <w:tcW w:w="3078" w:type="dxa"/>
            <w:shd w:val="clear" w:color="auto" w:fill="F2F2F2"/>
          </w:tcPr>
          <w:p w:rsidR="000F143E" w:rsidRPr="007C5BEE" w:rsidRDefault="000F143E" w:rsidP="00224666">
            <w:pPr>
              <w:contextualSpacing/>
              <w:rPr>
                <w:rFonts w:asciiTheme="minorHAnsi" w:hAnsiTheme="minorHAnsi" w:cstheme="minorHAnsi"/>
                <w:b/>
                <w:sz w:val="22"/>
                <w:szCs w:val="22"/>
              </w:rPr>
            </w:pPr>
            <w:r w:rsidRPr="007C5BEE">
              <w:rPr>
                <w:rFonts w:asciiTheme="minorHAnsi" w:hAnsiTheme="minorHAnsi" w:cstheme="minorHAnsi"/>
                <w:b/>
                <w:sz w:val="22"/>
                <w:szCs w:val="22"/>
              </w:rPr>
              <w:t>Databases</w:t>
            </w:r>
          </w:p>
        </w:tc>
        <w:tc>
          <w:tcPr>
            <w:tcW w:w="5796" w:type="dxa"/>
          </w:tcPr>
          <w:p w:rsidR="000F143E" w:rsidRPr="007C5BEE" w:rsidRDefault="000F143E" w:rsidP="00381154">
            <w:pPr>
              <w:contextualSpacing/>
              <w:rPr>
                <w:rFonts w:asciiTheme="minorHAnsi" w:hAnsiTheme="minorHAnsi" w:cstheme="minorHAnsi"/>
                <w:sz w:val="22"/>
                <w:szCs w:val="22"/>
              </w:rPr>
            </w:pPr>
            <w:r w:rsidRPr="007C5BEE">
              <w:rPr>
                <w:rFonts w:asciiTheme="minorHAnsi" w:eastAsia="Times New Roman" w:hAnsiTheme="minorHAnsi" w:cstheme="minorHAnsi"/>
                <w:color w:val="000000"/>
                <w:sz w:val="22"/>
                <w:szCs w:val="22"/>
              </w:rPr>
              <w:t>Oracle My</w:t>
            </w:r>
            <w:r w:rsidR="00381154" w:rsidRPr="007C5BEE">
              <w:rPr>
                <w:rFonts w:asciiTheme="minorHAnsi" w:eastAsia="Times New Roman" w:hAnsiTheme="minorHAnsi" w:cstheme="minorHAnsi"/>
                <w:color w:val="000000"/>
                <w:sz w:val="22"/>
                <w:szCs w:val="22"/>
              </w:rPr>
              <w:t xml:space="preserve"> </w:t>
            </w:r>
            <w:r w:rsidRPr="007C5BEE">
              <w:rPr>
                <w:rFonts w:asciiTheme="minorHAnsi" w:eastAsia="Times New Roman" w:hAnsiTheme="minorHAnsi" w:cstheme="minorHAnsi"/>
                <w:color w:val="000000"/>
                <w:sz w:val="22"/>
                <w:szCs w:val="22"/>
              </w:rPr>
              <w:t>SQL, SQL Server DB2, MS Access</w:t>
            </w:r>
          </w:p>
        </w:tc>
      </w:tr>
      <w:tr w:rsidR="000F143E" w:rsidRPr="007C5BEE" w:rsidTr="0061628A">
        <w:trPr>
          <w:jc w:val="center"/>
        </w:trPr>
        <w:tc>
          <w:tcPr>
            <w:tcW w:w="3078" w:type="dxa"/>
            <w:shd w:val="clear" w:color="auto" w:fill="F2F2F2"/>
          </w:tcPr>
          <w:p w:rsidR="000F143E" w:rsidRPr="007C5BEE" w:rsidRDefault="000F143E" w:rsidP="00224666">
            <w:pPr>
              <w:contextualSpacing/>
              <w:rPr>
                <w:rFonts w:asciiTheme="minorHAnsi" w:hAnsiTheme="minorHAnsi" w:cstheme="minorHAnsi"/>
                <w:b/>
                <w:sz w:val="22"/>
                <w:szCs w:val="22"/>
              </w:rPr>
            </w:pPr>
            <w:r w:rsidRPr="007C5BEE">
              <w:rPr>
                <w:rFonts w:asciiTheme="minorHAnsi" w:hAnsiTheme="minorHAnsi" w:cstheme="minorHAnsi"/>
                <w:b/>
                <w:sz w:val="22"/>
                <w:szCs w:val="22"/>
              </w:rPr>
              <w:t>Platforms</w:t>
            </w:r>
          </w:p>
        </w:tc>
        <w:tc>
          <w:tcPr>
            <w:tcW w:w="5796" w:type="dxa"/>
          </w:tcPr>
          <w:p w:rsidR="000F143E" w:rsidRPr="007C5BEE" w:rsidRDefault="000F143E" w:rsidP="00224666">
            <w:pPr>
              <w:contextualSpacing/>
              <w:rPr>
                <w:rFonts w:asciiTheme="minorHAnsi" w:eastAsia="Times New Roman" w:hAnsiTheme="minorHAnsi" w:cstheme="minorHAnsi"/>
                <w:color w:val="000000"/>
                <w:sz w:val="22"/>
                <w:szCs w:val="22"/>
              </w:rPr>
            </w:pPr>
            <w:r w:rsidRPr="007C5BEE">
              <w:rPr>
                <w:rFonts w:asciiTheme="minorHAnsi" w:eastAsia="Times New Roman" w:hAnsiTheme="minorHAnsi" w:cstheme="minorHAnsi"/>
                <w:color w:val="000000"/>
                <w:sz w:val="22"/>
                <w:szCs w:val="22"/>
              </w:rPr>
              <w:t>Windows 2000/NT/XP/7, DOS, Unix, Linux</w:t>
            </w:r>
          </w:p>
        </w:tc>
      </w:tr>
      <w:tr w:rsidR="000F143E" w:rsidRPr="007C5BEE" w:rsidTr="0061628A">
        <w:trPr>
          <w:jc w:val="center"/>
        </w:trPr>
        <w:tc>
          <w:tcPr>
            <w:tcW w:w="3078" w:type="dxa"/>
            <w:shd w:val="clear" w:color="auto" w:fill="F2F2F2"/>
          </w:tcPr>
          <w:p w:rsidR="000F143E" w:rsidRPr="007C5BEE" w:rsidRDefault="000F143E" w:rsidP="00224666">
            <w:pPr>
              <w:contextualSpacing/>
              <w:rPr>
                <w:rFonts w:asciiTheme="minorHAnsi" w:hAnsiTheme="minorHAnsi" w:cstheme="minorHAnsi"/>
                <w:b/>
                <w:sz w:val="22"/>
                <w:szCs w:val="22"/>
              </w:rPr>
            </w:pPr>
            <w:r w:rsidRPr="007C5BEE">
              <w:rPr>
                <w:rFonts w:asciiTheme="minorHAnsi" w:hAnsiTheme="minorHAnsi" w:cstheme="minorHAnsi"/>
                <w:b/>
                <w:sz w:val="22"/>
                <w:szCs w:val="22"/>
              </w:rPr>
              <w:lastRenderedPageBreak/>
              <w:t>Methodologies</w:t>
            </w:r>
          </w:p>
        </w:tc>
        <w:tc>
          <w:tcPr>
            <w:tcW w:w="5796" w:type="dxa"/>
          </w:tcPr>
          <w:p w:rsidR="000F143E" w:rsidRPr="007C5BEE" w:rsidRDefault="000F143E" w:rsidP="00224666">
            <w:pPr>
              <w:contextualSpacing/>
              <w:rPr>
                <w:rFonts w:asciiTheme="minorHAnsi" w:eastAsia="Times New Roman" w:hAnsiTheme="minorHAnsi" w:cstheme="minorHAnsi"/>
                <w:color w:val="000000"/>
                <w:sz w:val="22"/>
                <w:szCs w:val="22"/>
              </w:rPr>
            </w:pPr>
            <w:r w:rsidRPr="007C5BEE">
              <w:rPr>
                <w:rFonts w:asciiTheme="minorHAnsi" w:eastAsia="Times New Roman" w:hAnsiTheme="minorHAnsi" w:cstheme="minorHAnsi"/>
                <w:sz w:val="22"/>
                <w:szCs w:val="22"/>
              </w:rPr>
              <w:t>Rational Unified Process(RUP), Agile</w:t>
            </w:r>
            <w:r w:rsidR="008A7298" w:rsidRPr="007C5BEE">
              <w:rPr>
                <w:rFonts w:asciiTheme="minorHAnsi" w:eastAsia="Times New Roman" w:hAnsiTheme="minorHAnsi" w:cstheme="minorHAnsi"/>
                <w:sz w:val="22"/>
                <w:szCs w:val="22"/>
              </w:rPr>
              <w:t>, Waterfall</w:t>
            </w:r>
            <w:r w:rsidR="00CF2105" w:rsidRPr="007C5BEE">
              <w:rPr>
                <w:rFonts w:asciiTheme="minorHAnsi" w:eastAsia="Times New Roman" w:hAnsiTheme="minorHAnsi" w:cstheme="minorHAnsi"/>
                <w:sz w:val="22"/>
                <w:szCs w:val="22"/>
              </w:rPr>
              <w:t>, HTML, JavaScript, Web services</w:t>
            </w:r>
            <w:r w:rsidR="00436A22" w:rsidRPr="007C5BEE">
              <w:rPr>
                <w:rFonts w:asciiTheme="minorHAnsi" w:eastAsia="Times New Roman" w:hAnsiTheme="minorHAnsi" w:cstheme="minorHAnsi"/>
                <w:sz w:val="22"/>
                <w:szCs w:val="22"/>
              </w:rPr>
              <w:t>, REST ful</w:t>
            </w:r>
            <w:r w:rsidR="00503C94" w:rsidRPr="007C5BEE">
              <w:rPr>
                <w:rFonts w:asciiTheme="minorHAnsi" w:eastAsia="Times New Roman" w:hAnsiTheme="minorHAnsi" w:cstheme="minorHAnsi"/>
                <w:sz w:val="22"/>
                <w:szCs w:val="22"/>
              </w:rPr>
              <w:t>l</w:t>
            </w:r>
          </w:p>
        </w:tc>
      </w:tr>
      <w:tr w:rsidR="000F143E" w:rsidRPr="007C5BEE" w:rsidTr="0061628A">
        <w:trPr>
          <w:trHeight w:val="248"/>
          <w:jc w:val="center"/>
        </w:trPr>
        <w:tc>
          <w:tcPr>
            <w:tcW w:w="3078" w:type="dxa"/>
            <w:shd w:val="clear" w:color="auto" w:fill="F2F2F2"/>
          </w:tcPr>
          <w:p w:rsidR="000F143E" w:rsidRPr="007C5BEE" w:rsidRDefault="000F143E" w:rsidP="00224666">
            <w:pPr>
              <w:contextualSpacing/>
              <w:rPr>
                <w:rFonts w:asciiTheme="minorHAnsi" w:hAnsiTheme="minorHAnsi" w:cstheme="minorHAnsi"/>
                <w:b/>
                <w:sz w:val="22"/>
                <w:szCs w:val="22"/>
              </w:rPr>
            </w:pPr>
            <w:r w:rsidRPr="007C5BEE">
              <w:rPr>
                <w:rFonts w:asciiTheme="minorHAnsi" w:hAnsiTheme="minorHAnsi" w:cstheme="minorHAnsi"/>
                <w:b/>
                <w:sz w:val="22"/>
                <w:szCs w:val="22"/>
              </w:rPr>
              <w:t>Bug Management Tools</w:t>
            </w:r>
          </w:p>
        </w:tc>
        <w:tc>
          <w:tcPr>
            <w:tcW w:w="5796" w:type="dxa"/>
          </w:tcPr>
          <w:p w:rsidR="000F143E" w:rsidRPr="007C5BEE" w:rsidRDefault="00C9272D" w:rsidP="00224666">
            <w:pPr>
              <w:contextualSpacing/>
              <w:rPr>
                <w:rFonts w:asciiTheme="minorHAnsi" w:eastAsia="Times New Roman" w:hAnsiTheme="minorHAnsi" w:cstheme="minorHAnsi"/>
                <w:color w:val="000000"/>
                <w:sz w:val="22"/>
                <w:szCs w:val="22"/>
              </w:rPr>
            </w:pPr>
            <w:r w:rsidRPr="007C5BEE">
              <w:rPr>
                <w:rFonts w:asciiTheme="minorHAnsi" w:eastAsia="Times New Roman" w:hAnsiTheme="minorHAnsi" w:cstheme="minorHAnsi"/>
                <w:sz w:val="22"/>
                <w:szCs w:val="22"/>
              </w:rPr>
              <w:t>ALM, Rational Clear Quest, Quality Center, Test Director</w:t>
            </w:r>
            <w:r w:rsidR="000F143E" w:rsidRPr="007C5BEE">
              <w:rPr>
                <w:rFonts w:asciiTheme="minorHAnsi" w:eastAsia="Times New Roman" w:hAnsiTheme="minorHAnsi" w:cstheme="minorHAnsi"/>
                <w:sz w:val="22"/>
                <w:szCs w:val="22"/>
              </w:rPr>
              <w:t>, Bugzilla, Jira, Rally</w:t>
            </w:r>
            <w:r w:rsidR="006954A9" w:rsidRPr="007C5BEE">
              <w:rPr>
                <w:rFonts w:asciiTheme="minorHAnsi" w:eastAsia="Times New Roman" w:hAnsiTheme="minorHAnsi" w:cstheme="minorHAnsi"/>
                <w:sz w:val="22"/>
                <w:szCs w:val="22"/>
              </w:rPr>
              <w:t xml:space="preserve"> ,SOAP,UI</w:t>
            </w:r>
          </w:p>
        </w:tc>
      </w:tr>
      <w:tr w:rsidR="000F143E" w:rsidRPr="007C5BEE" w:rsidTr="0061628A">
        <w:trPr>
          <w:trHeight w:val="20"/>
          <w:jc w:val="center"/>
        </w:trPr>
        <w:tc>
          <w:tcPr>
            <w:tcW w:w="3078" w:type="dxa"/>
            <w:shd w:val="clear" w:color="auto" w:fill="F2F2F2"/>
          </w:tcPr>
          <w:p w:rsidR="000F143E" w:rsidRPr="007C5BEE" w:rsidRDefault="000F143E" w:rsidP="00224666">
            <w:pPr>
              <w:contextualSpacing/>
              <w:rPr>
                <w:rFonts w:asciiTheme="minorHAnsi" w:hAnsiTheme="minorHAnsi" w:cstheme="minorHAnsi"/>
                <w:b/>
                <w:sz w:val="22"/>
                <w:szCs w:val="22"/>
              </w:rPr>
            </w:pPr>
            <w:r w:rsidRPr="007C5BEE">
              <w:rPr>
                <w:rFonts w:asciiTheme="minorHAnsi" w:hAnsiTheme="minorHAnsi" w:cstheme="minorHAnsi"/>
                <w:b/>
                <w:sz w:val="22"/>
                <w:szCs w:val="22"/>
              </w:rPr>
              <w:t>Version Control Systems</w:t>
            </w:r>
          </w:p>
        </w:tc>
        <w:tc>
          <w:tcPr>
            <w:tcW w:w="5796" w:type="dxa"/>
          </w:tcPr>
          <w:p w:rsidR="000F143E" w:rsidRPr="007C5BEE" w:rsidRDefault="000F143E" w:rsidP="00224666">
            <w:pPr>
              <w:contextualSpacing/>
              <w:rPr>
                <w:rFonts w:asciiTheme="minorHAnsi" w:eastAsia="Times New Roman" w:hAnsiTheme="minorHAnsi" w:cstheme="minorHAnsi"/>
                <w:color w:val="000000"/>
                <w:sz w:val="22"/>
                <w:szCs w:val="22"/>
              </w:rPr>
            </w:pPr>
            <w:r w:rsidRPr="007C5BEE">
              <w:rPr>
                <w:rFonts w:asciiTheme="minorHAnsi" w:eastAsia="Times New Roman" w:hAnsiTheme="minorHAnsi" w:cstheme="minorHAnsi"/>
                <w:color w:val="000000"/>
                <w:sz w:val="22"/>
                <w:szCs w:val="22"/>
              </w:rPr>
              <w:t>CVS, VSS, Rational Clear Case</w:t>
            </w:r>
          </w:p>
        </w:tc>
      </w:tr>
      <w:tr w:rsidR="000F143E" w:rsidRPr="007C5BEE" w:rsidTr="0061628A">
        <w:trPr>
          <w:trHeight w:val="530"/>
          <w:jc w:val="center"/>
        </w:trPr>
        <w:tc>
          <w:tcPr>
            <w:tcW w:w="3078" w:type="dxa"/>
            <w:shd w:val="clear" w:color="auto" w:fill="F2F2F2"/>
          </w:tcPr>
          <w:p w:rsidR="000F143E" w:rsidRPr="007C5BEE" w:rsidRDefault="000F143E" w:rsidP="00224666">
            <w:pPr>
              <w:contextualSpacing/>
              <w:rPr>
                <w:rFonts w:asciiTheme="minorHAnsi" w:hAnsiTheme="minorHAnsi" w:cstheme="minorHAnsi"/>
                <w:b/>
                <w:sz w:val="22"/>
                <w:szCs w:val="22"/>
              </w:rPr>
            </w:pPr>
            <w:r w:rsidRPr="007C5BEE">
              <w:rPr>
                <w:rFonts w:asciiTheme="minorHAnsi" w:hAnsiTheme="minorHAnsi" w:cstheme="minorHAnsi"/>
                <w:b/>
                <w:sz w:val="22"/>
                <w:szCs w:val="22"/>
              </w:rPr>
              <w:t>Test Strategies</w:t>
            </w:r>
          </w:p>
        </w:tc>
        <w:tc>
          <w:tcPr>
            <w:tcW w:w="5796" w:type="dxa"/>
          </w:tcPr>
          <w:p w:rsidR="000F143E" w:rsidRPr="007C5BEE" w:rsidRDefault="000F143E" w:rsidP="00224666">
            <w:pPr>
              <w:contextualSpacing/>
              <w:rPr>
                <w:rFonts w:asciiTheme="minorHAnsi" w:hAnsiTheme="minorHAnsi" w:cstheme="minorHAnsi"/>
                <w:sz w:val="22"/>
                <w:szCs w:val="22"/>
              </w:rPr>
            </w:pPr>
            <w:r w:rsidRPr="007C5BEE">
              <w:rPr>
                <w:rFonts w:asciiTheme="minorHAnsi" w:eastAsia="Times New Roman" w:hAnsiTheme="minorHAnsi" w:cstheme="minorHAnsi"/>
                <w:sz w:val="22"/>
                <w:szCs w:val="22"/>
              </w:rPr>
              <w:t>Integration, System, Regression, User-Acceptance, White Box Testing, Black Box Testing</w:t>
            </w:r>
            <w:r w:rsidR="004F774A" w:rsidRPr="007C5BEE">
              <w:rPr>
                <w:rFonts w:asciiTheme="minorHAnsi" w:eastAsia="Times New Roman" w:hAnsiTheme="minorHAnsi" w:cstheme="minorHAnsi"/>
                <w:sz w:val="22"/>
                <w:szCs w:val="22"/>
              </w:rPr>
              <w:t>, SQA Basic</w:t>
            </w:r>
          </w:p>
        </w:tc>
      </w:tr>
      <w:tr w:rsidR="000F143E" w:rsidRPr="007C5BEE" w:rsidTr="0061628A">
        <w:trPr>
          <w:trHeight w:val="320"/>
          <w:jc w:val="center"/>
        </w:trPr>
        <w:tc>
          <w:tcPr>
            <w:tcW w:w="3078" w:type="dxa"/>
            <w:shd w:val="clear" w:color="auto" w:fill="F2F2F2"/>
          </w:tcPr>
          <w:p w:rsidR="000F143E" w:rsidRPr="007C5BEE" w:rsidRDefault="000F143E" w:rsidP="00224666">
            <w:pPr>
              <w:contextualSpacing/>
              <w:rPr>
                <w:rFonts w:asciiTheme="minorHAnsi" w:hAnsiTheme="minorHAnsi" w:cstheme="minorHAnsi"/>
                <w:b/>
                <w:sz w:val="22"/>
                <w:szCs w:val="22"/>
              </w:rPr>
            </w:pPr>
            <w:r w:rsidRPr="007C5BEE">
              <w:rPr>
                <w:rFonts w:asciiTheme="minorHAnsi" w:hAnsiTheme="minorHAnsi" w:cstheme="minorHAnsi"/>
                <w:b/>
                <w:sz w:val="22"/>
                <w:szCs w:val="22"/>
              </w:rPr>
              <w:t>Business Modeling Tools</w:t>
            </w:r>
          </w:p>
        </w:tc>
        <w:tc>
          <w:tcPr>
            <w:tcW w:w="5796" w:type="dxa"/>
          </w:tcPr>
          <w:p w:rsidR="000F143E" w:rsidRPr="007C5BEE" w:rsidRDefault="000F143E" w:rsidP="00224666">
            <w:pPr>
              <w:contextualSpacing/>
              <w:rPr>
                <w:rFonts w:asciiTheme="minorHAnsi" w:eastAsia="Times New Roman" w:hAnsiTheme="minorHAnsi" w:cstheme="minorHAnsi"/>
                <w:sz w:val="22"/>
                <w:szCs w:val="22"/>
              </w:rPr>
            </w:pPr>
            <w:r w:rsidRPr="007C5BEE">
              <w:rPr>
                <w:rFonts w:asciiTheme="minorHAnsi" w:eastAsia="Times New Roman" w:hAnsiTheme="minorHAnsi" w:cstheme="minorHAnsi"/>
                <w:sz w:val="22"/>
                <w:szCs w:val="22"/>
              </w:rPr>
              <w:t>Rational Rose, Rational Software Architect, Microsoft Visio</w:t>
            </w:r>
          </w:p>
        </w:tc>
      </w:tr>
    </w:tbl>
    <w:p w:rsidR="00BA0159" w:rsidRPr="007C5BEE" w:rsidRDefault="00BA0159" w:rsidP="00BA0159">
      <w:pPr>
        <w:pStyle w:val="Footer"/>
        <w:rPr>
          <w:rFonts w:asciiTheme="minorHAnsi" w:hAnsiTheme="minorHAnsi" w:cstheme="minorHAnsi"/>
          <w:b/>
          <w:bCs/>
          <w:sz w:val="22"/>
          <w:szCs w:val="22"/>
        </w:rPr>
      </w:pPr>
    </w:p>
    <w:p w:rsidR="00BA0159" w:rsidRPr="007C5BEE" w:rsidRDefault="00BA0159" w:rsidP="00BA0159">
      <w:pPr>
        <w:pStyle w:val="Footer"/>
        <w:rPr>
          <w:rFonts w:asciiTheme="minorHAnsi" w:hAnsiTheme="minorHAnsi" w:cstheme="minorHAnsi"/>
          <w:b/>
          <w:bCs/>
          <w:sz w:val="22"/>
          <w:szCs w:val="22"/>
        </w:rPr>
      </w:pPr>
    </w:p>
    <w:p w:rsidR="00BA0159" w:rsidRPr="007C5BEE" w:rsidRDefault="00BA0159" w:rsidP="00BA0159">
      <w:pPr>
        <w:pStyle w:val="Footer"/>
        <w:rPr>
          <w:rFonts w:asciiTheme="minorHAnsi" w:hAnsiTheme="minorHAnsi" w:cstheme="minorHAnsi"/>
          <w:b/>
          <w:bCs/>
          <w:sz w:val="22"/>
          <w:szCs w:val="22"/>
        </w:rPr>
      </w:pPr>
    </w:p>
    <w:p w:rsidR="00BA0159" w:rsidRPr="007C5BEE" w:rsidRDefault="00BA0159" w:rsidP="00BA0159">
      <w:pPr>
        <w:pStyle w:val="Footer"/>
        <w:rPr>
          <w:rFonts w:asciiTheme="minorHAnsi" w:hAnsiTheme="minorHAnsi" w:cstheme="minorHAnsi"/>
          <w:b/>
          <w:bCs/>
          <w:sz w:val="22"/>
          <w:szCs w:val="22"/>
        </w:rPr>
      </w:pPr>
      <w:r w:rsidRPr="007C5BEE">
        <w:rPr>
          <w:rFonts w:asciiTheme="minorHAnsi" w:hAnsiTheme="minorHAnsi" w:cstheme="minorHAnsi"/>
          <w:b/>
          <w:bCs/>
          <w:sz w:val="22"/>
          <w:szCs w:val="22"/>
        </w:rPr>
        <w:t xml:space="preserve">CapTrust Financial Advisors, Tampa, FL                              </w:t>
      </w:r>
      <w:r w:rsidRPr="007C5BEE">
        <w:rPr>
          <w:rFonts w:asciiTheme="minorHAnsi" w:hAnsiTheme="minorHAnsi" w:cstheme="minorHAnsi"/>
          <w:b/>
          <w:bCs/>
          <w:sz w:val="22"/>
          <w:szCs w:val="22"/>
        </w:rPr>
        <w:tab/>
      </w:r>
      <w:r w:rsidRPr="007C5BEE">
        <w:rPr>
          <w:rFonts w:asciiTheme="minorHAnsi" w:hAnsiTheme="minorHAnsi" w:cstheme="minorHAnsi"/>
          <w:b/>
          <w:bCs/>
          <w:sz w:val="22"/>
          <w:szCs w:val="22"/>
        </w:rPr>
        <w:tab/>
      </w:r>
      <w:r w:rsidRPr="007C5BEE">
        <w:rPr>
          <w:rFonts w:asciiTheme="minorHAnsi" w:hAnsiTheme="minorHAnsi" w:cstheme="minorHAnsi"/>
          <w:b/>
          <w:bCs/>
          <w:sz w:val="22"/>
          <w:szCs w:val="22"/>
        </w:rPr>
        <w:tab/>
      </w:r>
    </w:p>
    <w:p w:rsidR="00BA0159" w:rsidRPr="007C5BEE" w:rsidRDefault="007C5BEE" w:rsidP="00BA0159">
      <w:pPr>
        <w:pStyle w:val="Footer"/>
        <w:rPr>
          <w:rFonts w:asciiTheme="minorHAnsi" w:hAnsiTheme="minorHAnsi" w:cstheme="minorHAnsi"/>
          <w:b/>
          <w:bCs/>
          <w:sz w:val="22"/>
          <w:szCs w:val="22"/>
        </w:rPr>
      </w:pPr>
      <w:r>
        <w:rPr>
          <w:rFonts w:asciiTheme="minorHAnsi" w:hAnsiTheme="minorHAnsi" w:cstheme="minorHAnsi"/>
          <w:b/>
          <w:bCs/>
          <w:sz w:val="22"/>
          <w:szCs w:val="22"/>
        </w:rPr>
        <w:t>Dec 2016 – Mar 2018</w:t>
      </w:r>
    </w:p>
    <w:p w:rsidR="00BA0159" w:rsidRPr="007C5BEE" w:rsidRDefault="007C5BEE" w:rsidP="00BA0159">
      <w:pPr>
        <w:pStyle w:val="Footer"/>
        <w:rPr>
          <w:rFonts w:asciiTheme="minorHAnsi" w:hAnsiTheme="minorHAnsi" w:cstheme="minorHAnsi"/>
          <w:b/>
          <w:iCs/>
          <w:sz w:val="22"/>
          <w:szCs w:val="22"/>
        </w:rPr>
      </w:pPr>
      <w:r>
        <w:rPr>
          <w:rFonts w:asciiTheme="minorHAnsi" w:hAnsiTheme="minorHAnsi" w:cstheme="minorHAnsi"/>
          <w:b/>
          <w:iCs/>
          <w:sz w:val="22"/>
          <w:szCs w:val="22"/>
        </w:rPr>
        <w:t xml:space="preserve">Sr. </w:t>
      </w:r>
      <w:r w:rsidR="00463C48" w:rsidRPr="007C5BEE">
        <w:rPr>
          <w:rFonts w:asciiTheme="minorHAnsi" w:hAnsiTheme="minorHAnsi" w:cstheme="minorHAnsi"/>
          <w:b/>
          <w:iCs/>
          <w:sz w:val="22"/>
          <w:szCs w:val="22"/>
        </w:rPr>
        <w:t>UAT Tester</w:t>
      </w:r>
    </w:p>
    <w:p w:rsidR="00BA0159" w:rsidRPr="007C5BEE" w:rsidRDefault="00BA0159" w:rsidP="00BA0159">
      <w:pPr>
        <w:pStyle w:val="Footer"/>
        <w:rPr>
          <w:rFonts w:asciiTheme="minorHAnsi" w:hAnsiTheme="minorHAnsi" w:cstheme="minorHAnsi"/>
          <w:bCs/>
          <w:sz w:val="22"/>
          <w:szCs w:val="22"/>
        </w:rPr>
      </w:pPr>
    </w:p>
    <w:p w:rsidR="00BA0159" w:rsidRPr="007C5BEE" w:rsidRDefault="00BA0159" w:rsidP="00BA0159">
      <w:pPr>
        <w:pStyle w:val="Footer"/>
        <w:rPr>
          <w:rFonts w:asciiTheme="minorHAnsi" w:hAnsiTheme="minorHAnsi" w:cstheme="minorHAnsi"/>
          <w:sz w:val="22"/>
          <w:szCs w:val="22"/>
          <w:lang w:eastAsia="ar-SA"/>
        </w:rPr>
      </w:pPr>
      <w:r w:rsidRPr="007C5BEE">
        <w:rPr>
          <w:rFonts w:asciiTheme="minorHAnsi" w:hAnsiTheme="minorHAnsi" w:cstheme="minorHAnsi"/>
          <w:sz w:val="22"/>
          <w:szCs w:val="22"/>
          <w:lang w:eastAsia="ar-SA"/>
        </w:rPr>
        <w:t xml:space="preserve">CapTrust Financial </w:t>
      </w:r>
      <w:proofErr w:type="gramStart"/>
      <w:r w:rsidRPr="007C5BEE">
        <w:rPr>
          <w:rFonts w:asciiTheme="minorHAnsi" w:hAnsiTheme="minorHAnsi" w:cstheme="minorHAnsi"/>
          <w:sz w:val="22"/>
          <w:szCs w:val="22"/>
          <w:lang w:eastAsia="ar-SA"/>
        </w:rPr>
        <w:t>Advisors  provides</w:t>
      </w:r>
      <w:proofErr w:type="gramEnd"/>
      <w:r w:rsidRPr="007C5BEE">
        <w:rPr>
          <w:rFonts w:asciiTheme="minorHAnsi" w:hAnsiTheme="minorHAnsi" w:cstheme="minorHAnsi"/>
          <w:sz w:val="22"/>
          <w:szCs w:val="22"/>
          <w:lang w:eastAsia="ar-SA"/>
        </w:rPr>
        <w:t xml:space="preserve"> a broad range of retail and commercial banking services as well as investment services in the United States. Its lending portfolio includes mortgages, lines of credit, term loans, business flex loans, credit cards, overdraft protection loans, home equity loans, home equity lines of credit, and personal loans. </w:t>
      </w:r>
    </w:p>
    <w:p w:rsidR="00BA0159" w:rsidRPr="007C5BEE" w:rsidRDefault="00BA0159" w:rsidP="00BA0159">
      <w:pPr>
        <w:pStyle w:val="Footer"/>
        <w:rPr>
          <w:rFonts w:asciiTheme="minorHAnsi" w:hAnsiTheme="minorHAnsi" w:cstheme="minorHAnsi"/>
          <w:sz w:val="22"/>
          <w:szCs w:val="22"/>
          <w:lang w:eastAsia="ar-SA"/>
        </w:rPr>
      </w:pPr>
      <w:r w:rsidRPr="007C5BEE">
        <w:rPr>
          <w:rFonts w:asciiTheme="minorHAnsi" w:hAnsiTheme="minorHAnsi" w:cstheme="minorHAnsi"/>
          <w:sz w:val="22"/>
          <w:szCs w:val="22"/>
          <w:lang w:eastAsia="ar-SA"/>
        </w:rPr>
        <w:t>The aim of the project was to enhance their web based portfolio management system (Equities, Fixed Income) for customers to access their accounts, update market information, watch trends with forecasting, trade online and evaluate their investments.</w:t>
      </w:r>
    </w:p>
    <w:p w:rsidR="00EE0453" w:rsidRPr="007C5BEE" w:rsidRDefault="00EE0453" w:rsidP="00224666">
      <w:pPr>
        <w:spacing w:after="120"/>
        <w:rPr>
          <w:rFonts w:asciiTheme="minorHAnsi" w:eastAsia="Calibri" w:hAnsiTheme="minorHAnsi" w:cstheme="minorHAnsi"/>
          <w:b/>
          <w:sz w:val="22"/>
          <w:szCs w:val="22"/>
        </w:rPr>
      </w:pPr>
      <w:r w:rsidRPr="007C5BEE">
        <w:rPr>
          <w:rFonts w:asciiTheme="minorHAnsi" w:eastAsia="Calibri" w:hAnsiTheme="minorHAnsi" w:cstheme="minorHAnsi"/>
          <w:b/>
          <w:sz w:val="22"/>
          <w:szCs w:val="22"/>
        </w:rPr>
        <w:t>Responsibilities:</w:t>
      </w:r>
    </w:p>
    <w:p w:rsidR="00BA0159" w:rsidRPr="007C5BEE" w:rsidRDefault="00BA0159" w:rsidP="000515AA">
      <w:pPr>
        <w:pStyle w:val="NoSpacing"/>
        <w:numPr>
          <w:ilvl w:val="0"/>
          <w:numId w:val="7"/>
        </w:numPr>
        <w:rPr>
          <w:rFonts w:asciiTheme="minorHAnsi" w:hAnsiTheme="minorHAnsi" w:cstheme="minorHAnsi"/>
          <w:sz w:val="22"/>
        </w:rPr>
      </w:pPr>
      <w:r w:rsidRPr="007C5BEE">
        <w:rPr>
          <w:rFonts w:asciiTheme="minorHAnsi" w:hAnsiTheme="minorHAnsi" w:cstheme="minorHAnsi"/>
          <w:sz w:val="22"/>
        </w:rPr>
        <w:t>Analyzed the Business Requirement Documents and System Requirement Specifications of the application. </w:t>
      </w:r>
      <w:r w:rsidRPr="007C5BEE">
        <w:rPr>
          <w:rFonts w:asciiTheme="minorHAnsi" w:hAnsiTheme="minorHAnsi" w:cstheme="minorHAnsi"/>
          <w:sz w:val="22"/>
        </w:rPr>
        <w:br/>
        <w:t>Developed test cases based on the Test plan, Use Cases, SRS, UI Assumptions list and BRD</w:t>
      </w:r>
    </w:p>
    <w:p w:rsidR="00BA0159" w:rsidRPr="007C5BEE" w:rsidRDefault="00BA0159" w:rsidP="000515AA">
      <w:pPr>
        <w:pStyle w:val="NoSpacing"/>
        <w:numPr>
          <w:ilvl w:val="0"/>
          <w:numId w:val="7"/>
        </w:numPr>
        <w:rPr>
          <w:rFonts w:asciiTheme="minorHAnsi" w:hAnsiTheme="minorHAnsi" w:cstheme="minorHAnsi"/>
          <w:sz w:val="22"/>
        </w:rPr>
      </w:pPr>
      <w:r w:rsidRPr="007C5BEE">
        <w:rPr>
          <w:rFonts w:asciiTheme="minorHAnsi" w:hAnsiTheme="minorHAnsi" w:cstheme="minorHAnsi"/>
          <w:sz w:val="22"/>
        </w:rPr>
        <w:t>Conducted the Functional, System, Smoke, Integration and Regression testing for Functionality of the web application.</w:t>
      </w:r>
    </w:p>
    <w:p w:rsidR="00BA0159" w:rsidRPr="007C5BEE" w:rsidRDefault="00BA0159" w:rsidP="000515AA">
      <w:pPr>
        <w:pStyle w:val="NoSpacing"/>
        <w:numPr>
          <w:ilvl w:val="0"/>
          <w:numId w:val="7"/>
        </w:numPr>
        <w:rPr>
          <w:rFonts w:asciiTheme="minorHAnsi" w:hAnsiTheme="minorHAnsi" w:cstheme="minorHAnsi"/>
          <w:sz w:val="22"/>
        </w:rPr>
      </w:pPr>
      <w:r w:rsidRPr="007C5BEE">
        <w:rPr>
          <w:rFonts w:asciiTheme="minorHAnsi" w:hAnsiTheme="minorHAnsi" w:cstheme="minorHAnsi"/>
          <w:sz w:val="22"/>
        </w:rPr>
        <w:t>Wrote test cases and test plans for New Account Applications, Request Wire Transfer to Bank, Electronic Funds Transfer in Account Services, Marginal Call requirement notification modules.</w:t>
      </w:r>
    </w:p>
    <w:p w:rsidR="00BA0159" w:rsidRPr="007C5BEE" w:rsidRDefault="00BA0159" w:rsidP="000515AA">
      <w:pPr>
        <w:pStyle w:val="NoSpacing"/>
        <w:numPr>
          <w:ilvl w:val="0"/>
          <w:numId w:val="7"/>
        </w:numPr>
        <w:rPr>
          <w:rFonts w:asciiTheme="minorHAnsi" w:hAnsiTheme="minorHAnsi" w:cstheme="minorHAnsi"/>
          <w:sz w:val="22"/>
        </w:rPr>
      </w:pPr>
      <w:r w:rsidRPr="007C5BEE">
        <w:rPr>
          <w:rFonts w:asciiTheme="minorHAnsi" w:hAnsiTheme="minorHAnsi" w:cstheme="minorHAnsi"/>
          <w:sz w:val="22"/>
        </w:rPr>
        <w:t>Created bank setup for the bank account and performed Electronic (ACH), Wire, and Check transfers, deposits via Web app and Back Office System, and verified those transactions in the downstream systems, and in the back-end database.</w:t>
      </w:r>
    </w:p>
    <w:p w:rsidR="00BA0159" w:rsidRPr="007C5BEE" w:rsidRDefault="00BA0159" w:rsidP="000515AA">
      <w:pPr>
        <w:pStyle w:val="NoSpacing"/>
        <w:numPr>
          <w:ilvl w:val="0"/>
          <w:numId w:val="7"/>
        </w:numPr>
        <w:rPr>
          <w:rFonts w:asciiTheme="minorHAnsi" w:hAnsiTheme="minorHAnsi" w:cstheme="minorHAnsi"/>
          <w:sz w:val="22"/>
        </w:rPr>
      </w:pPr>
      <w:r w:rsidRPr="007C5BEE">
        <w:rPr>
          <w:rFonts w:asciiTheme="minorHAnsi" w:hAnsiTheme="minorHAnsi" w:cstheme="minorHAnsi"/>
          <w:sz w:val="22"/>
        </w:rPr>
        <w:t>Created the UAT Plan and test scripts and participated in UAT.</w:t>
      </w:r>
    </w:p>
    <w:p w:rsidR="00BA0159" w:rsidRPr="007C5BEE" w:rsidRDefault="00BA0159" w:rsidP="000515AA">
      <w:pPr>
        <w:pStyle w:val="NoSpacing"/>
        <w:numPr>
          <w:ilvl w:val="0"/>
          <w:numId w:val="7"/>
        </w:numPr>
        <w:rPr>
          <w:rFonts w:asciiTheme="minorHAnsi" w:hAnsiTheme="minorHAnsi" w:cstheme="minorHAnsi"/>
          <w:sz w:val="22"/>
        </w:rPr>
      </w:pPr>
      <w:r w:rsidRPr="007C5BEE">
        <w:rPr>
          <w:rFonts w:asciiTheme="minorHAnsi" w:hAnsiTheme="minorHAnsi" w:cstheme="minorHAnsi"/>
          <w:sz w:val="22"/>
        </w:rPr>
        <w:t>Developed test scenarios and test procedures based on the test requirements.</w:t>
      </w:r>
    </w:p>
    <w:p w:rsidR="00BA0159" w:rsidRPr="007C5BEE" w:rsidRDefault="00BA0159" w:rsidP="000515AA">
      <w:pPr>
        <w:pStyle w:val="NoSpacing"/>
        <w:numPr>
          <w:ilvl w:val="0"/>
          <w:numId w:val="7"/>
        </w:numPr>
        <w:rPr>
          <w:rFonts w:asciiTheme="minorHAnsi" w:hAnsiTheme="minorHAnsi" w:cstheme="minorHAnsi"/>
          <w:sz w:val="22"/>
        </w:rPr>
      </w:pPr>
      <w:r w:rsidRPr="007C5BEE">
        <w:rPr>
          <w:rFonts w:asciiTheme="minorHAnsi" w:hAnsiTheme="minorHAnsi" w:cstheme="minorHAnsi"/>
          <w:sz w:val="22"/>
        </w:rPr>
        <w:t>Extensively worked on different scenarios including Normal, Alternative and Negative flows.</w:t>
      </w:r>
    </w:p>
    <w:p w:rsidR="00BA0159" w:rsidRPr="007C5BEE" w:rsidRDefault="00BA0159" w:rsidP="000515AA">
      <w:pPr>
        <w:pStyle w:val="NoSpacing"/>
        <w:numPr>
          <w:ilvl w:val="0"/>
          <w:numId w:val="7"/>
        </w:numPr>
        <w:rPr>
          <w:rFonts w:asciiTheme="minorHAnsi" w:hAnsiTheme="minorHAnsi" w:cstheme="minorHAnsi"/>
          <w:sz w:val="22"/>
        </w:rPr>
      </w:pPr>
      <w:r w:rsidRPr="007C5BEE">
        <w:rPr>
          <w:rFonts w:asciiTheme="minorHAnsi" w:hAnsiTheme="minorHAnsi" w:cstheme="minorHAnsi"/>
          <w:sz w:val="22"/>
        </w:rPr>
        <w:t xml:space="preserve">Extensively worked with the Quality </w:t>
      </w:r>
      <w:proofErr w:type="gramStart"/>
      <w:r w:rsidRPr="007C5BEE">
        <w:rPr>
          <w:rFonts w:asciiTheme="minorHAnsi" w:hAnsiTheme="minorHAnsi" w:cstheme="minorHAnsi"/>
          <w:sz w:val="22"/>
        </w:rPr>
        <w:t>Center  for</w:t>
      </w:r>
      <w:proofErr w:type="gramEnd"/>
      <w:r w:rsidRPr="007C5BEE">
        <w:rPr>
          <w:rFonts w:asciiTheme="minorHAnsi" w:hAnsiTheme="minorHAnsi" w:cstheme="minorHAnsi"/>
          <w:sz w:val="22"/>
        </w:rPr>
        <w:t xml:space="preserve"> bug tracking. Prepared and loaded test scripts in the Test Plan and executed them in the Test Lab.</w:t>
      </w:r>
    </w:p>
    <w:p w:rsidR="00BA0159" w:rsidRPr="007C5BEE" w:rsidRDefault="00BA0159" w:rsidP="000515AA">
      <w:pPr>
        <w:pStyle w:val="NoSpacing"/>
        <w:numPr>
          <w:ilvl w:val="0"/>
          <w:numId w:val="7"/>
        </w:numPr>
        <w:rPr>
          <w:rFonts w:asciiTheme="minorHAnsi" w:hAnsiTheme="minorHAnsi" w:cstheme="minorHAnsi"/>
          <w:sz w:val="22"/>
        </w:rPr>
      </w:pPr>
      <w:r w:rsidRPr="007C5BEE">
        <w:rPr>
          <w:rFonts w:asciiTheme="minorHAnsi" w:hAnsiTheme="minorHAnsi" w:cstheme="minorHAnsi"/>
          <w:sz w:val="22"/>
        </w:rPr>
        <w:t>Generated the daily execution status reports and daily defect status report in Quality Center to review in the meeting. </w:t>
      </w:r>
    </w:p>
    <w:p w:rsidR="00BA0159" w:rsidRPr="007C5BEE" w:rsidRDefault="00BA0159" w:rsidP="000515AA">
      <w:pPr>
        <w:pStyle w:val="NoSpacing"/>
        <w:numPr>
          <w:ilvl w:val="0"/>
          <w:numId w:val="7"/>
        </w:numPr>
        <w:rPr>
          <w:rFonts w:asciiTheme="minorHAnsi" w:hAnsiTheme="minorHAnsi" w:cstheme="minorHAnsi"/>
          <w:sz w:val="22"/>
        </w:rPr>
      </w:pPr>
      <w:r w:rsidRPr="007C5BEE">
        <w:rPr>
          <w:rFonts w:asciiTheme="minorHAnsi" w:hAnsiTheme="minorHAnsi" w:cstheme="minorHAnsi"/>
          <w:sz w:val="22"/>
        </w:rPr>
        <w:t>Ad Hoc Testing, Smoke Testing, Functional Testing, Integration, Operational Readiness Testing, Regression Testing.</w:t>
      </w:r>
      <w:r w:rsidRPr="007C5BEE">
        <w:rPr>
          <w:rFonts w:asciiTheme="minorHAnsi" w:hAnsiTheme="minorHAnsi" w:cstheme="minorHAnsi"/>
          <w:sz w:val="22"/>
        </w:rPr>
        <w:br/>
        <w:t>Assisted in UAT sessions and performed UAT when necessary</w:t>
      </w:r>
    </w:p>
    <w:p w:rsidR="00BA0159" w:rsidRPr="007C5BEE" w:rsidRDefault="00BA0159" w:rsidP="000515AA">
      <w:pPr>
        <w:pStyle w:val="NoSpacing"/>
        <w:numPr>
          <w:ilvl w:val="0"/>
          <w:numId w:val="7"/>
        </w:numPr>
        <w:rPr>
          <w:rFonts w:asciiTheme="minorHAnsi" w:hAnsiTheme="minorHAnsi" w:cstheme="minorHAnsi"/>
          <w:sz w:val="22"/>
        </w:rPr>
      </w:pPr>
      <w:r w:rsidRPr="007C5BEE">
        <w:rPr>
          <w:rFonts w:asciiTheme="minorHAnsi" w:hAnsiTheme="minorHAnsi" w:cstheme="minorHAnsi"/>
          <w:sz w:val="22"/>
        </w:rPr>
        <w:t>Extensively worked on Checks category – Check Order, Check Reorder, Check Reprint, Deposit checks.</w:t>
      </w:r>
    </w:p>
    <w:p w:rsidR="00BA0159" w:rsidRPr="007C5BEE" w:rsidRDefault="00BA0159" w:rsidP="000515AA">
      <w:pPr>
        <w:pStyle w:val="NoSpacing"/>
        <w:numPr>
          <w:ilvl w:val="0"/>
          <w:numId w:val="7"/>
        </w:numPr>
        <w:rPr>
          <w:rFonts w:asciiTheme="minorHAnsi" w:hAnsiTheme="minorHAnsi" w:cstheme="minorHAnsi"/>
          <w:sz w:val="22"/>
        </w:rPr>
      </w:pPr>
      <w:r w:rsidRPr="007C5BEE">
        <w:rPr>
          <w:rFonts w:asciiTheme="minorHAnsi" w:hAnsiTheme="minorHAnsi" w:cstheme="minorHAnsi"/>
          <w:sz w:val="22"/>
        </w:rPr>
        <w:lastRenderedPageBreak/>
        <w:t>Extensively worked on Categories like Fraud, Stop Payment, Account Opening, Account maintenance,</w:t>
      </w:r>
    </w:p>
    <w:p w:rsidR="00BA0159" w:rsidRPr="007C5BEE" w:rsidRDefault="00BA0159" w:rsidP="000515AA">
      <w:pPr>
        <w:pStyle w:val="NoSpacing"/>
        <w:numPr>
          <w:ilvl w:val="0"/>
          <w:numId w:val="7"/>
        </w:numPr>
        <w:rPr>
          <w:rFonts w:asciiTheme="minorHAnsi" w:hAnsiTheme="minorHAnsi" w:cstheme="minorHAnsi"/>
          <w:sz w:val="22"/>
        </w:rPr>
      </w:pPr>
      <w:r w:rsidRPr="007C5BEE">
        <w:rPr>
          <w:rFonts w:asciiTheme="minorHAnsi" w:hAnsiTheme="minorHAnsi" w:cstheme="minorHAnsi"/>
          <w:sz w:val="22"/>
        </w:rPr>
        <w:t>Account Closure, Credit Cards, Mortgage, General - ACH Research, Deposit Adjustments.</w:t>
      </w:r>
    </w:p>
    <w:p w:rsidR="00BA0159" w:rsidRPr="007C5BEE" w:rsidRDefault="00BA0159" w:rsidP="000515AA">
      <w:pPr>
        <w:pStyle w:val="NoSpacing"/>
        <w:numPr>
          <w:ilvl w:val="0"/>
          <w:numId w:val="7"/>
        </w:numPr>
        <w:rPr>
          <w:rFonts w:asciiTheme="minorHAnsi" w:hAnsiTheme="minorHAnsi" w:cstheme="minorHAnsi"/>
          <w:sz w:val="22"/>
        </w:rPr>
      </w:pPr>
      <w:r w:rsidRPr="007C5BEE">
        <w:rPr>
          <w:rFonts w:asciiTheme="minorHAnsi" w:hAnsiTheme="minorHAnsi" w:cstheme="minorHAnsi"/>
          <w:sz w:val="22"/>
        </w:rPr>
        <w:t>Performed End-to-End testing manually and was associated with UAT.</w:t>
      </w:r>
    </w:p>
    <w:p w:rsidR="00BA0159" w:rsidRPr="007C5BEE" w:rsidRDefault="00BA0159" w:rsidP="000515AA">
      <w:pPr>
        <w:pStyle w:val="NoSpacing"/>
        <w:numPr>
          <w:ilvl w:val="0"/>
          <w:numId w:val="7"/>
        </w:numPr>
        <w:rPr>
          <w:rFonts w:asciiTheme="minorHAnsi" w:hAnsiTheme="minorHAnsi" w:cstheme="minorHAnsi"/>
          <w:sz w:val="22"/>
        </w:rPr>
      </w:pPr>
      <w:r w:rsidRPr="007C5BEE">
        <w:rPr>
          <w:rFonts w:asciiTheme="minorHAnsi" w:hAnsiTheme="minorHAnsi" w:cstheme="minorHAnsi"/>
          <w:sz w:val="22"/>
        </w:rPr>
        <w:t>Extensively worked on AGILE Methodology for short interval of builds and releases. </w:t>
      </w:r>
    </w:p>
    <w:p w:rsidR="00BA0159" w:rsidRPr="007C5BEE" w:rsidRDefault="00BA0159" w:rsidP="000515AA">
      <w:pPr>
        <w:pStyle w:val="NoSpacing"/>
        <w:numPr>
          <w:ilvl w:val="0"/>
          <w:numId w:val="7"/>
        </w:numPr>
        <w:rPr>
          <w:rFonts w:asciiTheme="minorHAnsi" w:hAnsiTheme="minorHAnsi" w:cstheme="minorHAnsi"/>
          <w:sz w:val="22"/>
        </w:rPr>
      </w:pPr>
      <w:r w:rsidRPr="007C5BEE">
        <w:rPr>
          <w:rFonts w:asciiTheme="minorHAnsi" w:hAnsiTheme="minorHAnsi" w:cstheme="minorHAnsi"/>
          <w:sz w:val="22"/>
        </w:rPr>
        <w:t>Participated in daily Scrum meetings with Business and Developers to develop test scripts.</w:t>
      </w:r>
    </w:p>
    <w:p w:rsidR="00BA0159" w:rsidRPr="007C5BEE" w:rsidRDefault="00BA0159" w:rsidP="000515AA">
      <w:pPr>
        <w:pStyle w:val="NoSpacing"/>
        <w:numPr>
          <w:ilvl w:val="0"/>
          <w:numId w:val="7"/>
        </w:numPr>
        <w:rPr>
          <w:rFonts w:asciiTheme="minorHAnsi" w:hAnsiTheme="minorHAnsi" w:cstheme="minorHAnsi"/>
          <w:sz w:val="22"/>
        </w:rPr>
      </w:pPr>
      <w:r w:rsidRPr="007C5BEE">
        <w:rPr>
          <w:rFonts w:asciiTheme="minorHAnsi" w:hAnsiTheme="minorHAnsi" w:cstheme="minorHAnsi"/>
          <w:sz w:val="22"/>
        </w:rPr>
        <w:t>Managed test plans and defects in Clear Quest and updated the comments and resolutions after successful execution of test plans in UAT and Integration environments.</w:t>
      </w:r>
    </w:p>
    <w:p w:rsidR="00BA0159" w:rsidRPr="007C5BEE" w:rsidRDefault="00BA0159" w:rsidP="000515AA">
      <w:pPr>
        <w:pStyle w:val="NoSpacing"/>
        <w:numPr>
          <w:ilvl w:val="0"/>
          <w:numId w:val="7"/>
        </w:numPr>
        <w:rPr>
          <w:rFonts w:asciiTheme="minorHAnsi" w:hAnsiTheme="minorHAnsi" w:cstheme="minorHAnsi"/>
          <w:sz w:val="22"/>
        </w:rPr>
      </w:pPr>
      <w:r w:rsidRPr="007C5BEE">
        <w:rPr>
          <w:rFonts w:asciiTheme="minorHAnsi" w:hAnsiTheme="minorHAnsi" w:cstheme="minorHAnsi"/>
          <w:sz w:val="22"/>
        </w:rPr>
        <w:t>Participated in the review meetings, walk throughs with SME’s and business.</w:t>
      </w:r>
    </w:p>
    <w:p w:rsidR="00BA0159" w:rsidRPr="007C5BEE" w:rsidRDefault="00BA0159" w:rsidP="000515AA">
      <w:pPr>
        <w:pStyle w:val="NoSpacing"/>
        <w:numPr>
          <w:ilvl w:val="0"/>
          <w:numId w:val="7"/>
        </w:numPr>
        <w:rPr>
          <w:rFonts w:asciiTheme="minorHAnsi" w:hAnsiTheme="minorHAnsi" w:cstheme="minorHAnsi"/>
          <w:sz w:val="22"/>
        </w:rPr>
      </w:pPr>
      <w:r w:rsidRPr="007C5BEE">
        <w:rPr>
          <w:rFonts w:asciiTheme="minorHAnsi" w:hAnsiTheme="minorHAnsi" w:cstheme="minorHAnsi"/>
          <w:sz w:val="22"/>
        </w:rPr>
        <w:t>Created and executed complex SQL queries to the Oracle Database to validate and test data using TOAD.</w:t>
      </w:r>
    </w:p>
    <w:p w:rsidR="00BA0159" w:rsidRPr="007C5BEE" w:rsidRDefault="00BA0159" w:rsidP="000515AA">
      <w:pPr>
        <w:pStyle w:val="NoSpacing"/>
        <w:numPr>
          <w:ilvl w:val="0"/>
          <w:numId w:val="7"/>
        </w:numPr>
        <w:rPr>
          <w:rFonts w:asciiTheme="minorHAnsi" w:hAnsiTheme="minorHAnsi" w:cstheme="minorHAnsi"/>
          <w:sz w:val="22"/>
        </w:rPr>
      </w:pPr>
      <w:r w:rsidRPr="007C5BEE">
        <w:rPr>
          <w:rFonts w:asciiTheme="minorHAnsi" w:hAnsiTheme="minorHAnsi" w:cstheme="minorHAnsi"/>
          <w:sz w:val="22"/>
        </w:rPr>
        <w:t>Worked closely with the developers to get the immediate resolution to the defects</w:t>
      </w:r>
    </w:p>
    <w:p w:rsidR="00BA0159" w:rsidRPr="007C5BEE" w:rsidRDefault="00BA0159" w:rsidP="00437E3E">
      <w:pPr>
        <w:tabs>
          <w:tab w:val="left" w:pos="90"/>
        </w:tabs>
        <w:rPr>
          <w:rFonts w:asciiTheme="minorHAnsi" w:eastAsia="Calibri" w:hAnsiTheme="minorHAnsi" w:cstheme="minorHAnsi"/>
          <w:b/>
          <w:sz w:val="22"/>
          <w:szCs w:val="22"/>
        </w:rPr>
      </w:pPr>
    </w:p>
    <w:p w:rsidR="00820F78" w:rsidRPr="007C5BEE" w:rsidRDefault="00EE0453" w:rsidP="00437E3E">
      <w:pPr>
        <w:tabs>
          <w:tab w:val="left" w:pos="90"/>
        </w:tabs>
        <w:rPr>
          <w:rFonts w:asciiTheme="minorHAnsi" w:eastAsia="Times New Roman" w:hAnsiTheme="minorHAnsi" w:cstheme="minorHAnsi"/>
          <w:color w:val="000000"/>
          <w:sz w:val="22"/>
          <w:szCs w:val="22"/>
        </w:rPr>
      </w:pPr>
      <w:r w:rsidRPr="007C5BEE">
        <w:rPr>
          <w:rFonts w:asciiTheme="minorHAnsi" w:eastAsia="Calibri" w:hAnsiTheme="minorHAnsi" w:cstheme="minorHAnsi"/>
          <w:b/>
          <w:sz w:val="22"/>
          <w:szCs w:val="22"/>
        </w:rPr>
        <w:t>Environment</w:t>
      </w:r>
      <w:r w:rsidRPr="007C5BEE">
        <w:rPr>
          <w:rFonts w:asciiTheme="minorHAnsi" w:eastAsia="Times New Roman" w:hAnsiTheme="minorHAnsi" w:cstheme="minorHAnsi"/>
          <w:color w:val="000000"/>
          <w:sz w:val="22"/>
          <w:szCs w:val="22"/>
        </w:rPr>
        <w:t xml:space="preserve">: </w:t>
      </w:r>
      <w:r w:rsidR="004F774A" w:rsidRPr="007C5BEE">
        <w:rPr>
          <w:rFonts w:asciiTheme="minorHAnsi" w:eastAsia="Times New Roman" w:hAnsiTheme="minorHAnsi" w:cstheme="minorHAnsi"/>
          <w:color w:val="000000"/>
          <w:sz w:val="22"/>
          <w:szCs w:val="22"/>
        </w:rPr>
        <w:t xml:space="preserve">Selenium Suite, Java, </w:t>
      </w:r>
      <w:r w:rsidR="0047231F" w:rsidRPr="007C5BEE">
        <w:rPr>
          <w:rFonts w:asciiTheme="minorHAnsi" w:eastAsia="Times New Roman" w:hAnsiTheme="minorHAnsi" w:cstheme="minorHAnsi"/>
          <w:color w:val="000000"/>
          <w:sz w:val="22"/>
          <w:szCs w:val="22"/>
        </w:rPr>
        <w:t xml:space="preserve">Agile </w:t>
      </w:r>
      <w:r w:rsidR="006C2CEF" w:rsidRPr="007C5BEE">
        <w:rPr>
          <w:rFonts w:asciiTheme="minorHAnsi" w:eastAsia="Times New Roman" w:hAnsiTheme="minorHAnsi" w:cstheme="minorHAnsi"/>
          <w:color w:val="000000"/>
          <w:sz w:val="22"/>
          <w:szCs w:val="22"/>
        </w:rPr>
        <w:t>J2EE,</w:t>
      </w:r>
      <w:r w:rsidR="00CE299B" w:rsidRPr="007C5BEE">
        <w:rPr>
          <w:rFonts w:asciiTheme="minorHAnsi" w:eastAsia="Times New Roman" w:hAnsiTheme="minorHAnsi" w:cstheme="minorHAnsi"/>
          <w:color w:val="000000"/>
          <w:sz w:val="22"/>
          <w:szCs w:val="22"/>
        </w:rPr>
        <w:t xml:space="preserve"> </w:t>
      </w:r>
      <w:r w:rsidR="00436A22" w:rsidRPr="007C5BEE">
        <w:rPr>
          <w:rFonts w:asciiTheme="minorHAnsi" w:eastAsia="Times New Roman" w:hAnsiTheme="minorHAnsi" w:cstheme="minorHAnsi"/>
          <w:color w:val="000000"/>
          <w:sz w:val="22"/>
          <w:szCs w:val="22"/>
        </w:rPr>
        <w:t>Web services, REST ful</w:t>
      </w:r>
      <w:r w:rsidR="00437E3E" w:rsidRPr="007C5BEE">
        <w:rPr>
          <w:rFonts w:asciiTheme="minorHAnsi" w:eastAsia="Times New Roman" w:hAnsiTheme="minorHAnsi" w:cstheme="minorHAnsi"/>
          <w:color w:val="000000"/>
          <w:sz w:val="22"/>
          <w:szCs w:val="22"/>
        </w:rPr>
        <w:t>,</w:t>
      </w:r>
      <w:r w:rsidR="00463C48" w:rsidRPr="007C5BEE">
        <w:rPr>
          <w:rFonts w:asciiTheme="minorHAnsi" w:eastAsia="Times New Roman" w:hAnsiTheme="minorHAnsi" w:cstheme="minorHAnsi"/>
          <w:color w:val="000000"/>
          <w:sz w:val="22"/>
          <w:szCs w:val="22"/>
        </w:rPr>
        <w:t xml:space="preserve"> User Acceptance Test,</w:t>
      </w:r>
      <w:r w:rsidR="00437E3E" w:rsidRPr="007C5BEE">
        <w:rPr>
          <w:rFonts w:asciiTheme="minorHAnsi" w:eastAsia="Times New Roman" w:hAnsiTheme="minorHAnsi" w:cstheme="minorHAnsi"/>
          <w:color w:val="000000"/>
          <w:sz w:val="22"/>
          <w:szCs w:val="22"/>
        </w:rPr>
        <w:t xml:space="preserve"> Rational Clear </w:t>
      </w:r>
      <w:r w:rsidR="00CE299B" w:rsidRPr="007C5BEE">
        <w:rPr>
          <w:rFonts w:asciiTheme="minorHAnsi" w:eastAsia="Times New Roman" w:hAnsiTheme="minorHAnsi" w:cstheme="minorHAnsi"/>
          <w:color w:val="000000"/>
          <w:sz w:val="22"/>
          <w:szCs w:val="22"/>
        </w:rPr>
        <w:t xml:space="preserve">Quality </w:t>
      </w:r>
      <w:r w:rsidR="00503C94" w:rsidRPr="007C5BEE">
        <w:rPr>
          <w:rFonts w:asciiTheme="minorHAnsi" w:eastAsia="Times New Roman" w:hAnsiTheme="minorHAnsi" w:cstheme="minorHAnsi"/>
          <w:color w:val="000000"/>
          <w:sz w:val="22"/>
          <w:szCs w:val="22"/>
        </w:rPr>
        <w:t>center, Oracle</w:t>
      </w:r>
      <w:r w:rsidR="00437E3E" w:rsidRPr="007C5BEE">
        <w:rPr>
          <w:rFonts w:asciiTheme="minorHAnsi" w:eastAsia="Times New Roman" w:hAnsiTheme="minorHAnsi" w:cstheme="minorHAnsi"/>
          <w:color w:val="000000"/>
          <w:sz w:val="22"/>
          <w:szCs w:val="22"/>
        </w:rPr>
        <w:t xml:space="preserve"> </w:t>
      </w:r>
      <w:r w:rsidR="008F78A4" w:rsidRPr="007C5BEE">
        <w:rPr>
          <w:rFonts w:asciiTheme="minorHAnsi" w:eastAsia="Times New Roman" w:hAnsiTheme="minorHAnsi" w:cstheme="minorHAnsi"/>
          <w:color w:val="000000"/>
          <w:sz w:val="22"/>
          <w:szCs w:val="22"/>
        </w:rPr>
        <w:t xml:space="preserve">SQL Server </w:t>
      </w:r>
      <w:r w:rsidR="00381154" w:rsidRPr="007C5BEE">
        <w:rPr>
          <w:rFonts w:asciiTheme="minorHAnsi" w:eastAsia="Times New Roman" w:hAnsiTheme="minorHAnsi" w:cstheme="minorHAnsi"/>
          <w:color w:val="000000"/>
          <w:sz w:val="22"/>
          <w:szCs w:val="22"/>
        </w:rPr>
        <w:t>,</w:t>
      </w:r>
      <w:r w:rsidR="006C2CEF" w:rsidRPr="007C5BEE">
        <w:rPr>
          <w:rFonts w:asciiTheme="minorHAnsi" w:eastAsia="Times New Roman" w:hAnsiTheme="minorHAnsi" w:cstheme="minorHAnsi"/>
          <w:color w:val="000000"/>
          <w:sz w:val="22"/>
          <w:szCs w:val="22"/>
        </w:rPr>
        <w:t>My</w:t>
      </w:r>
      <w:r w:rsidR="00CE299B" w:rsidRPr="007C5BEE">
        <w:rPr>
          <w:rFonts w:asciiTheme="minorHAnsi" w:eastAsia="Times New Roman" w:hAnsiTheme="minorHAnsi" w:cstheme="minorHAnsi"/>
          <w:color w:val="000000"/>
          <w:sz w:val="22"/>
          <w:szCs w:val="22"/>
        </w:rPr>
        <w:t xml:space="preserve"> </w:t>
      </w:r>
      <w:r w:rsidR="006C2CEF" w:rsidRPr="007C5BEE">
        <w:rPr>
          <w:rFonts w:asciiTheme="minorHAnsi" w:eastAsia="Times New Roman" w:hAnsiTheme="minorHAnsi" w:cstheme="minorHAnsi"/>
          <w:color w:val="000000"/>
          <w:sz w:val="22"/>
          <w:szCs w:val="22"/>
        </w:rPr>
        <w:t xml:space="preserve">SQL, </w:t>
      </w:r>
      <w:r w:rsidR="00437E3E" w:rsidRPr="007C5BEE">
        <w:rPr>
          <w:rFonts w:asciiTheme="minorHAnsi" w:eastAsia="Times New Roman" w:hAnsiTheme="minorHAnsi" w:cstheme="minorHAnsi"/>
          <w:color w:val="000000"/>
          <w:sz w:val="22"/>
          <w:szCs w:val="22"/>
        </w:rPr>
        <w:t>Load Runner</w:t>
      </w:r>
      <w:r w:rsidR="006954A9" w:rsidRPr="007C5BEE">
        <w:rPr>
          <w:rFonts w:asciiTheme="minorHAnsi" w:eastAsia="Times New Roman" w:hAnsiTheme="minorHAnsi" w:cstheme="minorHAnsi"/>
          <w:color w:val="000000"/>
          <w:sz w:val="22"/>
          <w:szCs w:val="22"/>
        </w:rPr>
        <w:t xml:space="preserve">, </w:t>
      </w:r>
      <w:r w:rsidR="006C2CEF" w:rsidRPr="007C5BEE">
        <w:rPr>
          <w:rFonts w:asciiTheme="minorHAnsi" w:eastAsia="Times New Roman" w:hAnsiTheme="minorHAnsi" w:cstheme="minorHAnsi"/>
          <w:color w:val="000000"/>
          <w:sz w:val="22"/>
          <w:szCs w:val="22"/>
        </w:rPr>
        <w:t xml:space="preserve">UNIX, JIRA. </w:t>
      </w:r>
      <w:r w:rsidR="00D25417" w:rsidRPr="007C5BEE">
        <w:rPr>
          <w:rFonts w:asciiTheme="minorHAnsi" w:eastAsia="Times New Roman" w:hAnsiTheme="minorHAnsi" w:cstheme="minorHAnsi"/>
          <w:color w:val="000000"/>
          <w:sz w:val="22"/>
          <w:szCs w:val="22"/>
        </w:rPr>
        <w:t>SOAP UI</w:t>
      </w:r>
      <w:r w:rsidR="008F78A4" w:rsidRPr="007C5BEE">
        <w:rPr>
          <w:rFonts w:asciiTheme="minorHAnsi" w:eastAsia="Times New Roman" w:hAnsiTheme="minorHAnsi" w:cstheme="minorHAnsi"/>
          <w:color w:val="000000"/>
          <w:sz w:val="22"/>
          <w:szCs w:val="22"/>
        </w:rPr>
        <w:t xml:space="preserve">, </w:t>
      </w:r>
      <w:r w:rsidR="00066053" w:rsidRPr="007C5BEE">
        <w:rPr>
          <w:rFonts w:asciiTheme="minorHAnsi" w:eastAsia="Times New Roman" w:hAnsiTheme="minorHAnsi" w:cstheme="minorHAnsi"/>
          <w:color w:val="000000"/>
          <w:sz w:val="22"/>
          <w:szCs w:val="22"/>
        </w:rPr>
        <w:t>TFS,</w:t>
      </w:r>
      <w:r w:rsidR="00381154" w:rsidRPr="007C5BEE">
        <w:rPr>
          <w:rFonts w:asciiTheme="minorHAnsi" w:eastAsia="Times New Roman" w:hAnsiTheme="minorHAnsi" w:cstheme="minorHAnsi"/>
          <w:color w:val="000000"/>
          <w:sz w:val="22"/>
          <w:szCs w:val="22"/>
        </w:rPr>
        <w:t xml:space="preserve"> VB Script </w:t>
      </w:r>
      <w:r w:rsidR="008F78A4" w:rsidRPr="007C5BEE">
        <w:rPr>
          <w:rFonts w:asciiTheme="minorHAnsi" w:eastAsia="Times New Roman" w:hAnsiTheme="minorHAnsi" w:cstheme="minorHAnsi"/>
          <w:color w:val="000000"/>
          <w:sz w:val="22"/>
          <w:szCs w:val="22"/>
        </w:rPr>
        <w:t>Coded UI,</w:t>
      </w:r>
    </w:p>
    <w:p w:rsidR="00820F78" w:rsidRPr="007C5BEE" w:rsidRDefault="00820F78" w:rsidP="00224666">
      <w:pPr>
        <w:rPr>
          <w:rFonts w:asciiTheme="minorHAnsi" w:eastAsia="Calibri" w:hAnsiTheme="minorHAnsi" w:cstheme="minorHAnsi"/>
          <w:b/>
          <w:sz w:val="22"/>
          <w:szCs w:val="22"/>
        </w:rPr>
      </w:pPr>
    </w:p>
    <w:p w:rsidR="00463C48" w:rsidRPr="007C5BEE" w:rsidRDefault="006C2CEF" w:rsidP="00224666">
      <w:pPr>
        <w:rPr>
          <w:rFonts w:asciiTheme="minorHAnsi" w:eastAsia="Calibri" w:hAnsiTheme="minorHAnsi" w:cstheme="minorHAnsi"/>
          <w:b/>
          <w:sz w:val="22"/>
          <w:szCs w:val="22"/>
        </w:rPr>
      </w:pPr>
      <w:r w:rsidRPr="007C5BEE">
        <w:rPr>
          <w:rFonts w:asciiTheme="minorHAnsi" w:eastAsia="Calibri" w:hAnsiTheme="minorHAnsi" w:cstheme="minorHAnsi"/>
          <w:b/>
          <w:sz w:val="22"/>
          <w:szCs w:val="22"/>
        </w:rPr>
        <w:t xml:space="preserve">Client: </w:t>
      </w:r>
      <w:r w:rsidR="00E84077" w:rsidRPr="007C5BEE">
        <w:rPr>
          <w:rFonts w:asciiTheme="minorHAnsi" w:eastAsia="Calibri" w:hAnsiTheme="minorHAnsi" w:cstheme="minorHAnsi"/>
          <w:b/>
          <w:sz w:val="22"/>
          <w:szCs w:val="22"/>
        </w:rPr>
        <w:t xml:space="preserve">National City Bank, Columbus, OH                           </w:t>
      </w:r>
      <w:r w:rsidR="004453A1" w:rsidRPr="007C5BEE">
        <w:rPr>
          <w:rFonts w:asciiTheme="minorHAnsi" w:eastAsia="Calibri" w:hAnsiTheme="minorHAnsi" w:cstheme="minorHAnsi"/>
          <w:b/>
          <w:sz w:val="22"/>
          <w:szCs w:val="22"/>
        </w:rPr>
        <w:t xml:space="preserve"> </w:t>
      </w:r>
      <w:r w:rsidR="00FC1D07" w:rsidRPr="007C5BEE">
        <w:rPr>
          <w:rFonts w:asciiTheme="minorHAnsi" w:eastAsia="Calibri" w:hAnsiTheme="minorHAnsi" w:cstheme="minorHAnsi"/>
          <w:b/>
          <w:sz w:val="22"/>
          <w:szCs w:val="22"/>
        </w:rPr>
        <w:t xml:space="preserve">             </w:t>
      </w:r>
      <w:r w:rsidR="00044939" w:rsidRPr="007C5BEE">
        <w:rPr>
          <w:rFonts w:asciiTheme="minorHAnsi" w:eastAsia="Calibri" w:hAnsiTheme="minorHAnsi" w:cstheme="minorHAnsi"/>
          <w:b/>
          <w:sz w:val="22"/>
          <w:szCs w:val="22"/>
        </w:rPr>
        <w:t xml:space="preserve"> </w:t>
      </w:r>
      <w:r w:rsidR="00FC1D07" w:rsidRPr="007C5BEE">
        <w:rPr>
          <w:rFonts w:asciiTheme="minorHAnsi" w:eastAsia="Calibri" w:hAnsiTheme="minorHAnsi" w:cstheme="minorHAnsi"/>
          <w:b/>
          <w:sz w:val="22"/>
          <w:szCs w:val="22"/>
        </w:rPr>
        <w:t xml:space="preserve">  </w:t>
      </w:r>
    </w:p>
    <w:p w:rsidR="00463C48" w:rsidRPr="007C5BEE" w:rsidRDefault="00463C48" w:rsidP="00224666">
      <w:pPr>
        <w:rPr>
          <w:rFonts w:asciiTheme="minorHAnsi" w:eastAsia="Calibri" w:hAnsiTheme="minorHAnsi" w:cstheme="minorHAnsi"/>
          <w:b/>
          <w:sz w:val="22"/>
          <w:szCs w:val="22"/>
        </w:rPr>
      </w:pPr>
      <w:r w:rsidRPr="007C5BEE">
        <w:rPr>
          <w:rFonts w:asciiTheme="minorHAnsi" w:eastAsia="Calibri" w:hAnsiTheme="minorHAnsi" w:cstheme="minorHAnsi"/>
          <w:b/>
          <w:sz w:val="22"/>
          <w:szCs w:val="22"/>
        </w:rPr>
        <w:t>UAT Tester</w:t>
      </w:r>
    </w:p>
    <w:p w:rsidR="006C2CEF" w:rsidRPr="007C5BEE" w:rsidRDefault="007C5BEE" w:rsidP="00224666">
      <w:pPr>
        <w:rPr>
          <w:rFonts w:asciiTheme="minorHAnsi" w:eastAsia="Calibri" w:hAnsiTheme="minorHAnsi" w:cstheme="minorHAnsi"/>
          <w:b/>
          <w:sz w:val="22"/>
          <w:szCs w:val="22"/>
        </w:rPr>
      </w:pPr>
      <w:r>
        <w:rPr>
          <w:rFonts w:asciiTheme="minorHAnsi" w:eastAsia="Calibri" w:hAnsiTheme="minorHAnsi" w:cstheme="minorHAnsi"/>
          <w:b/>
          <w:sz w:val="22"/>
          <w:szCs w:val="22"/>
        </w:rPr>
        <w:t>Apr-2013-Nov-2016</w:t>
      </w:r>
    </w:p>
    <w:p w:rsidR="00FC1D07" w:rsidRPr="007C5BEE" w:rsidRDefault="008F78A4" w:rsidP="008F78A4">
      <w:pPr>
        <w:rPr>
          <w:rFonts w:asciiTheme="minorHAnsi" w:eastAsia="Times New Roman" w:hAnsiTheme="minorHAnsi" w:cstheme="minorHAnsi"/>
          <w:color w:val="000000"/>
          <w:sz w:val="22"/>
          <w:szCs w:val="22"/>
        </w:rPr>
      </w:pPr>
      <w:r w:rsidRPr="007C5BEE">
        <w:rPr>
          <w:rFonts w:asciiTheme="minorHAnsi" w:eastAsia="Times New Roman" w:hAnsiTheme="minorHAnsi" w:cstheme="minorHAnsi"/>
          <w:color w:val="000000"/>
          <w:sz w:val="22"/>
          <w:szCs w:val="22"/>
        </w:rPr>
        <w:t>It integrates a wide variety of tools and features for litigation review and analysis, from document ingestion through data discovery to coding and production. The project is to automate the regression tes</w:t>
      </w:r>
      <w:r w:rsidR="004453A1" w:rsidRPr="007C5BEE">
        <w:rPr>
          <w:rFonts w:asciiTheme="minorHAnsi" w:eastAsia="Times New Roman" w:hAnsiTheme="minorHAnsi" w:cstheme="minorHAnsi"/>
          <w:color w:val="000000"/>
          <w:sz w:val="22"/>
          <w:szCs w:val="22"/>
        </w:rPr>
        <w:t>t cases using Visual Studio </w:t>
      </w:r>
      <w:r w:rsidRPr="007C5BEE">
        <w:rPr>
          <w:rFonts w:asciiTheme="minorHAnsi" w:eastAsia="Times New Roman" w:hAnsiTheme="minorHAnsi" w:cstheme="minorHAnsi"/>
          <w:color w:val="000000"/>
          <w:sz w:val="22"/>
          <w:szCs w:val="22"/>
        </w:rPr>
        <w:t>- Coded UI feature.</w:t>
      </w:r>
    </w:p>
    <w:p w:rsidR="00823F23" w:rsidRPr="007C5BEE" w:rsidRDefault="006C2CEF" w:rsidP="00224666">
      <w:pPr>
        <w:rPr>
          <w:rFonts w:asciiTheme="minorHAnsi" w:eastAsia="Times New Roman" w:hAnsiTheme="minorHAnsi" w:cstheme="minorHAnsi"/>
          <w:color w:val="000000"/>
          <w:sz w:val="22"/>
          <w:szCs w:val="22"/>
        </w:rPr>
      </w:pPr>
      <w:r w:rsidRPr="007C5BEE">
        <w:rPr>
          <w:rFonts w:asciiTheme="minorHAnsi" w:eastAsia="Times New Roman" w:hAnsiTheme="minorHAnsi" w:cstheme="minorHAnsi"/>
          <w:color w:val="000000"/>
          <w:sz w:val="22"/>
          <w:szCs w:val="22"/>
        </w:rPr>
        <w:t>.</w:t>
      </w:r>
    </w:p>
    <w:p w:rsidR="002645A3" w:rsidRPr="007C5BEE" w:rsidRDefault="002645A3" w:rsidP="00224666">
      <w:pPr>
        <w:rPr>
          <w:rFonts w:asciiTheme="minorHAnsi" w:eastAsia="Calibri" w:hAnsiTheme="minorHAnsi" w:cstheme="minorHAnsi"/>
          <w:b/>
          <w:sz w:val="22"/>
          <w:szCs w:val="22"/>
        </w:rPr>
      </w:pPr>
      <w:r w:rsidRPr="007C5BEE">
        <w:rPr>
          <w:rFonts w:asciiTheme="minorHAnsi" w:eastAsia="Calibri" w:hAnsiTheme="minorHAnsi" w:cstheme="minorHAnsi"/>
          <w:b/>
          <w:sz w:val="22"/>
          <w:szCs w:val="22"/>
        </w:rPr>
        <w:t>Responsibilities</w:t>
      </w:r>
    </w:p>
    <w:p w:rsidR="00437E3E" w:rsidRPr="007C5BEE" w:rsidRDefault="006C2CEF" w:rsidP="000515AA">
      <w:pPr>
        <w:pStyle w:val="ListParagraph"/>
        <w:numPr>
          <w:ilvl w:val="0"/>
          <w:numId w:val="1"/>
        </w:numPr>
        <w:rPr>
          <w:rFonts w:asciiTheme="minorHAnsi" w:eastAsia="Times New Roman" w:hAnsiTheme="minorHAnsi" w:cstheme="minorHAnsi"/>
          <w:color w:val="000000"/>
          <w:sz w:val="22"/>
          <w:szCs w:val="22"/>
        </w:rPr>
      </w:pPr>
      <w:r w:rsidRPr="007C5BEE">
        <w:rPr>
          <w:rFonts w:asciiTheme="minorHAnsi" w:eastAsia="Times New Roman" w:hAnsiTheme="minorHAnsi" w:cstheme="minorHAnsi"/>
          <w:color w:val="000000"/>
          <w:sz w:val="22"/>
          <w:szCs w:val="22"/>
        </w:rPr>
        <w:t xml:space="preserve">Worked closely with Development (UI), Product Management and Technical Operations during the development, </w:t>
      </w:r>
    </w:p>
    <w:p w:rsidR="00437E3E" w:rsidRPr="007C5BEE" w:rsidRDefault="00437E3E" w:rsidP="000515AA">
      <w:pPr>
        <w:pStyle w:val="ListParagraph"/>
        <w:numPr>
          <w:ilvl w:val="0"/>
          <w:numId w:val="1"/>
        </w:numPr>
        <w:rPr>
          <w:rFonts w:asciiTheme="minorHAnsi" w:eastAsia="Times New Roman" w:hAnsiTheme="minorHAnsi" w:cstheme="minorHAnsi"/>
          <w:color w:val="000000"/>
          <w:sz w:val="22"/>
          <w:szCs w:val="22"/>
        </w:rPr>
      </w:pPr>
      <w:r w:rsidRPr="007C5BEE">
        <w:rPr>
          <w:rFonts w:asciiTheme="minorHAnsi" w:eastAsia="Times New Roman" w:hAnsiTheme="minorHAnsi" w:cstheme="minorHAnsi"/>
          <w:color w:val="000000"/>
          <w:sz w:val="22"/>
          <w:szCs w:val="22"/>
        </w:rPr>
        <w:t>Wrote, Developed and Implemented Test Plan, Test Scenarios and Test Cases using HP Quality Center (QC)</w:t>
      </w:r>
    </w:p>
    <w:p w:rsidR="006C2CEF" w:rsidRPr="007C5BEE" w:rsidRDefault="00555894" w:rsidP="000515AA">
      <w:pPr>
        <w:pStyle w:val="ListParagraph"/>
        <w:numPr>
          <w:ilvl w:val="0"/>
          <w:numId w:val="1"/>
        </w:numPr>
        <w:rPr>
          <w:rFonts w:asciiTheme="minorHAnsi" w:eastAsia="Times New Roman" w:hAnsiTheme="minorHAnsi" w:cstheme="minorHAnsi"/>
          <w:color w:val="000000"/>
          <w:sz w:val="22"/>
          <w:szCs w:val="22"/>
        </w:rPr>
      </w:pPr>
      <w:proofErr w:type="gramStart"/>
      <w:r w:rsidRPr="007C5BEE">
        <w:rPr>
          <w:rFonts w:asciiTheme="minorHAnsi" w:eastAsia="Times New Roman" w:hAnsiTheme="minorHAnsi" w:cstheme="minorHAnsi"/>
          <w:color w:val="000000"/>
          <w:sz w:val="22"/>
          <w:szCs w:val="22"/>
        </w:rPr>
        <w:t>t</w:t>
      </w:r>
      <w:r w:rsidR="006C2CEF" w:rsidRPr="007C5BEE">
        <w:rPr>
          <w:rFonts w:asciiTheme="minorHAnsi" w:eastAsia="Times New Roman" w:hAnsiTheme="minorHAnsi" w:cstheme="minorHAnsi"/>
          <w:color w:val="000000"/>
          <w:sz w:val="22"/>
          <w:szCs w:val="22"/>
        </w:rPr>
        <w:t>est</w:t>
      </w:r>
      <w:proofErr w:type="gramEnd"/>
      <w:r w:rsidR="006C2CEF" w:rsidRPr="007C5BEE">
        <w:rPr>
          <w:rFonts w:asciiTheme="minorHAnsi" w:eastAsia="Times New Roman" w:hAnsiTheme="minorHAnsi" w:cstheme="minorHAnsi"/>
          <w:color w:val="000000"/>
          <w:sz w:val="22"/>
          <w:szCs w:val="22"/>
        </w:rPr>
        <w:t>, and launch stages of the software development and release cycle (Waterfall and Agile).</w:t>
      </w:r>
    </w:p>
    <w:p w:rsidR="00FC1D07" w:rsidRPr="007C5BEE" w:rsidRDefault="00FC1D07" w:rsidP="000515AA">
      <w:pPr>
        <w:pStyle w:val="ListParagraph"/>
        <w:numPr>
          <w:ilvl w:val="0"/>
          <w:numId w:val="1"/>
        </w:numPr>
        <w:rPr>
          <w:rFonts w:asciiTheme="minorHAnsi" w:eastAsia="Times New Roman" w:hAnsiTheme="minorHAnsi" w:cstheme="minorHAnsi"/>
          <w:color w:val="000000"/>
          <w:sz w:val="22"/>
          <w:szCs w:val="22"/>
        </w:rPr>
      </w:pPr>
      <w:r w:rsidRPr="007C5BEE">
        <w:rPr>
          <w:rFonts w:asciiTheme="minorHAnsi" w:eastAsia="Times New Roman" w:hAnsiTheme="minorHAnsi" w:cstheme="minorHAnsi"/>
          <w:color w:val="000000"/>
          <w:sz w:val="22"/>
          <w:szCs w:val="22"/>
        </w:rPr>
        <w:t>Performed GUI testing, Functional and manual testing.</w:t>
      </w:r>
    </w:p>
    <w:p w:rsidR="00E42DC1" w:rsidRPr="007C5BEE" w:rsidRDefault="00E42DC1" w:rsidP="000515AA">
      <w:pPr>
        <w:pStyle w:val="ListParagraph"/>
        <w:numPr>
          <w:ilvl w:val="0"/>
          <w:numId w:val="1"/>
        </w:numPr>
        <w:rPr>
          <w:rFonts w:asciiTheme="minorHAnsi" w:eastAsia="Times New Roman" w:hAnsiTheme="minorHAnsi" w:cstheme="minorHAnsi"/>
          <w:color w:val="000000"/>
          <w:sz w:val="22"/>
          <w:szCs w:val="22"/>
        </w:rPr>
      </w:pPr>
      <w:r w:rsidRPr="007C5BEE">
        <w:rPr>
          <w:rFonts w:asciiTheme="minorHAnsi" w:eastAsia="Times New Roman" w:hAnsiTheme="minorHAnsi" w:cstheme="minorHAnsi"/>
          <w:color w:val="000000"/>
          <w:sz w:val="22"/>
          <w:szCs w:val="22"/>
        </w:rPr>
        <w:t>Involved in weekly walkthroughs and inspection meetings, to verify the status of the testing effort and the project as a whole and leading offshore team</w:t>
      </w:r>
    </w:p>
    <w:p w:rsidR="006C2CEF" w:rsidRDefault="006C2CEF" w:rsidP="000515AA">
      <w:pPr>
        <w:pStyle w:val="ListParagraph"/>
        <w:numPr>
          <w:ilvl w:val="0"/>
          <w:numId w:val="1"/>
        </w:numPr>
        <w:rPr>
          <w:rFonts w:asciiTheme="minorHAnsi" w:eastAsia="Times New Roman" w:hAnsiTheme="minorHAnsi" w:cstheme="minorHAnsi"/>
          <w:color w:val="000000"/>
          <w:sz w:val="22"/>
          <w:szCs w:val="22"/>
        </w:rPr>
      </w:pPr>
      <w:r w:rsidRPr="007C5BEE">
        <w:rPr>
          <w:rFonts w:asciiTheme="minorHAnsi" w:eastAsia="Times New Roman" w:hAnsiTheme="minorHAnsi" w:cstheme="minorHAnsi"/>
          <w:color w:val="000000"/>
          <w:sz w:val="22"/>
          <w:szCs w:val="22"/>
        </w:rPr>
        <w:t>Involved in all stages of Test life cycle Test planning, Test case design, Execution, defect Tracking, Metrics and Status reporting.</w:t>
      </w:r>
    </w:p>
    <w:p w:rsidR="007C5BEE" w:rsidRPr="007C5BEE" w:rsidRDefault="007C5BEE" w:rsidP="000515AA">
      <w:pPr>
        <w:pStyle w:val="NoSpacing"/>
        <w:numPr>
          <w:ilvl w:val="0"/>
          <w:numId w:val="1"/>
        </w:numPr>
        <w:rPr>
          <w:rFonts w:asciiTheme="minorHAnsi" w:hAnsiTheme="minorHAnsi" w:cstheme="minorHAnsi"/>
          <w:sz w:val="22"/>
        </w:rPr>
      </w:pPr>
      <w:r w:rsidRPr="00206932">
        <w:rPr>
          <w:rFonts w:asciiTheme="minorHAnsi" w:hAnsiTheme="minorHAnsi" w:cstheme="minorHAnsi"/>
          <w:sz w:val="22"/>
          <w:shd w:val="clear" w:color="auto" w:fill="FFFFFF"/>
        </w:rPr>
        <w:t>Developed manual test scripts to evaluate Corporate Information Security Web based user authentication applications.</w:t>
      </w:r>
      <w:r w:rsidRPr="00206932">
        <w:rPr>
          <w:rStyle w:val="apple-converted-space"/>
          <w:rFonts w:asciiTheme="minorHAnsi" w:hAnsiTheme="minorHAnsi" w:cstheme="minorHAnsi"/>
          <w:sz w:val="22"/>
          <w:shd w:val="clear" w:color="auto" w:fill="FFFFFF"/>
        </w:rPr>
        <w:t> </w:t>
      </w:r>
      <w:bookmarkStart w:id="0" w:name="_GoBack"/>
      <w:bookmarkEnd w:id="0"/>
    </w:p>
    <w:p w:rsidR="006C2CEF" w:rsidRPr="007C5BEE" w:rsidRDefault="006C2CEF" w:rsidP="000515AA">
      <w:pPr>
        <w:pStyle w:val="ListParagraph"/>
        <w:numPr>
          <w:ilvl w:val="0"/>
          <w:numId w:val="1"/>
        </w:numPr>
        <w:rPr>
          <w:rFonts w:asciiTheme="minorHAnsi" w:eastAsia="Times New Roman" w:hAnsiTheme="minorHAnsi" w:cstheme="minorHAnsi"/>
          <w:color w:val="000000"/>
          <w:sz w:val="22"/>
          <w:szCs w:val="22"/>
        </w:rPr>
      </w:pPr>
      <w:r w:rsidRPr="007C5BEE">
        <w:rPr>
          <w:rFonts w:asciiTheme="minorHAnsi" w:eastAsia="Times New Roman" w:hAnsiTheme="minorHAnsi" w:cstheme="minorHAnsi"/>
          <w:color w:val="000000"/>
          <w:sz w:val="22"/>
          <w:szCs w:val="22"/>
        </w:rPr>
        <w:t xml:space="preserve">Involved as part of automation team using QTP, developed test scripts.  </w:t>
      </w:r>
    </w:p>
    <w:p w:rsidR="00555894" w:rsidRPr="007C5BEE" w:rsidRDefault="00555894" w:rsidP="000515AA">
      <w:pPr>
        <w:pStyle w:val="ListParagraph"/>
        <w:numPr>
          <w:ilvl w:val="0"/>
          <w:numId w:val="1"/>
        </w:numPr>
        <w:rPr>
          <w:rFonts w:asciiTheme="minorHAnsi" w:eastAsia="Times New Roman" w:hAnsiTheme="minorHAnsi" w:cstheme="minorHAnsi"/>
          <w:color w:val="000000"/>
          <w:sz w:val="22"/>
          <w:szCs w:val="22"/>
        </w:rPr>
      </w:pPr>
      <w:r w:rsidRPr="007C5BEE">
        <w:rPr>
          <w:rFonts w:asciiTheme="minorHAnsi" w:eastAsia="Times New Roman" w:hAnsiTheme="minorHAnsi" w:cstheme="minorHAnsi"/>
          <w:color w:val="000000"/>
          <w:sz w:val="22"/>
          <w:szCs w:val="22"/>
        </w:rPr>
        <w:t>Created test scripts and test cases for approved business use case and requirements for System and UAT testing.</w:t>
      </w:r>
    </w:p>
    <w:p w:rsidR="00437E3E" w:rsidRPr="007C5BEE" w:rsidRDefault="00437E3E" w:rsidP="000515AA">
      <w:pPr>
        <w:pStyle w:val="ListParagraph"/>
        <w:numPr>
          <w:ilvl w:val="0"/>
          <w:numId w:val="1"/>
        </w:numPr>
        <w:rPr>
          <w:rFonts w:asciiTheme="minorHAnsi" w:eastAsia="Times New Roman" w:hAnsiTheme="minorHAnsi" w:cstheme="minorHAnsi"/>
          <w:color w:val="000000"/>
          <w:sz w:val="22"/>
          <w:szCs w:val="22"/>
        </w:rPr>
      </w:pPr>
      <w:r w:rsidRPr="007C5BEE">
        <w:rPr>
          <w:rFonts w:asciiTheme="minorHAnsi" w:eastAsia="Times New Roman" w:hAnsiTheme="minorHAnsi" w:cstheme="minorHAnsi"/>
          <w:color w:val="000000"/>
          <w:sz w:val="22"/>
          <w:szCs w:val="22"/>
        </w:rPr>
        <w:t>Logged the errors, reported defects, determined repair priorities and tracked the defects until resolution using ALM.</w:t>
      </w:r>
    </w:p>
    <w:p w:rsidR="000F1EEF" w:rsidRPr="007C5BEE" w:rsidRDefault="000F1EEF" w:rsidP="000515AA">
      <w:pPr>
        <w:pStyle w:val="ListParagraph"/>
        <w:numPr>
          <w:ilvl w:val="0"/>
          <w:numId w:val="1"/>
        </w:numPr>
        <w:rPr>
          <w:rFonts w:asciiTheme="minorHAnsi" w:eastAsia="Times New Roman" w:hAnsiTheme="minorHAnsi" w:cstheme="minorHAnsi"/>
          <w:color w:val="000000"/>
          <w:sz w:val="22"/>
          <w:szCs w:val="22"/>
        </w:rPr>
      </w:pPr>
      <w:r w:rsidRPr="007C5BEE">
        <w:rPr>
          <w:rFonts w:asciiTheme="minorHAnsi" w:eastAsia="Times New Roman" w:hAnsiTheme="minorHAnsi" w:cstheme="minorHAnsi"/>
          <w:color w:val="000000"/>
          <w:sz w:val="22"/>
          <w:szCs w:val="22"/>
        </w:rPr>
        <w:t>Involved in using QTP for VB scripting, by using object repository, expert view, Object spy and other main functionalities.</w:t>
      </w:r>
    </w:p>
    <w:p w:rsidR="00E84077" w:rsidRPr="007C5BEE" w:rsidRDefault="00E84077" w:rsidP="000515AA">
      <w:pPr>
        <w:pStyle w:val="ListParagraph"/>
        <w:numPr>
          <w:ilvl w:val="0"/>
          <w:numId w:val="1"/>
        </w:numPr>
        <w:rPr>
          <w:rFonts w:asciiTheme="minorHAnsi" w:eastAsia="Times New Roman" w:hAnsiTheme="minorHAnsi" w:cstheme="minorHAnsi"/>
          <w:color w:val="000000"/>
          <w:sz w:val="22"/>
          <w:szCs w:val="22"/>
        </w:rPr>
      </w:pPr>
      <w:r w:rsidRPr="007C5BEE">
        <w:rPr>
          <w:rFonts w:asciiTheme="minorHAnsi" w:eastAsia="Times New Roman" w:hAnsiTheme="minorHAnsi" w:cstheme="minorHAnsi"/>
          <w:color w:val="000000"/>
          <w:sz w:val="22"/>
          <w:szCs w:val="22"/>
        </w:rPr>
        <w:t>Participated in test environment setup and in ensuring that the facilities, test tools and scripts are in place to successful performing the required testing effort.</w:t>
      </w:r>
    </w:p>
    <w:p w:rsidR="00437E3E" w:rsidRPr="007C5BEE" w:rsidRDefault="00437E3E" w:rsidP="000515AA">
      <w:pPr>
        <w:pStyle w:val="ListParagraph"/>
        <w:numPr>
          <w:ilvl w:val="0"/>
          <w:numId w:val="1"/>
        </w:numPr>
        <w:rPr>
          <w:rFonts w:asciiTheme="minorHAnsi" w:eastAsia="Times New Roman" w:hAnsiTheme="minorHAnsi" w:cstheme="minorHAnsi"/>
          <w:color w:val="000000"/>
          <w:sz w:val="22"/>
          <w:szCs w:val="22"/>
        </w:rPr>
      </w:pPr>
      <w:r w:rsidRPr="007C5BEE">
        <w:rPr>
          <w:rFonts w:asciiTheme="minorHAnsi" w:eastAsia="Times New Roman" w:hAnsiTheme="minorHAnsi" w:cstheme="minorHAnsi"/>
          <w:color w:val="000000"/>
          <w:sz w:val="22"/>
          <w:szCs w:val="22"/>
        </w:rPr>
        <w:lastRenderedPageBreak/>
        <w:t>Developed automated test systems using Quick Test Pro, Win Runner, Test Complete and Silk Test. </w:t>
      </w:r>
    </w:p>
    <w:p w:rsidR="00555894" w:rsidRPr="007C5BEE" w:rsidRDefault="00555894" w:rsidP="000515AA">
      <w:pPr>
        <w:pStyle w:val="ListParagraph"/>
        <w:numPr>
          <w:ilvl w:val="0"/>
          <w:numId w:val="1"/>
        </w:numPr>
        <w:rPr>
          <w:rFonts w:asciiTheme="minorHAnsi" w:eastAsia="Times New Roman" w:hAnsiTheme="minorHAnsi" w:cstheme="minorHAnsi"/>
          <w:color w:val="000000"/>
          <w:sz w:val="22"/>
          <w:szCs w:val="22"/>
        </w:rPr>
      </w:pPr>
      <w:r w:rsidRPr="007C5BEE">
        <w:rPr>
          <w:rFonts w:asciiTheme="minorHAnsi" w:eastAsia="Times New Roman" w:hAnsiTheme="minorHAnsi" w:cstheme="minorHAnsi"/>
          <w:color w:val="000000"/>
          <w:sz w:val="22"/>
          <w:szCs w:val="22"/>
        </w:rPr>
        <w:t>Lead the testing initiative - develop test strategy, test plan, &amp; test cases, conduct informal &amp; formal testing cycles and facilitated User Acceptance Testing (UAT) &amp; smoke testing, performed post-production installation testing.</w:t>
      </w:r>
    </w:p>
    <w:p w:rsidR="006C2CEF" w:rsidRPr="007C5BEE" w:rsidRDefault="000F1EEF" w:rsidP="000515AA">
      <w:pPr>
        <w:pStyle w:val="ListParagraph"/>
        <w:numPr>
          <w:ilvl w:val="0"/>
          <w:numId w:val="1"/>
        </w:numPr>
        <w:rPr>
          <w:rFonts w:asciiTheme="minorHAnsi" w:eastAsia="Times New Roman" w:hAnsiTheme="minorHAnsi" w:cstheme="minorHAnsi"/>
          <w:color w:val="000000"/>
          <w:sz w:val="22"/>
          <w:szCs w:val="22"/>
        </w:rPr>
      </w:pPr>
      <w:r w:rsidRPr="007C5BEE">
        <w:rPr>
          <w:rFonts w:asciiTheme="minorHAnsi" w:eastAsia="Times New Roman" w:hAnsiTheme="minorHAnsi" w:cstheme="minorHAnsi"/>
          <w:color w:val="000000"/>
          <w:sz w:val="22"/>
          <w:szCs w:val="22"/>
        </w:rPr>
        <w:t xml:space="preserve">Wrote structure code using VB Script in QTP to enhance the power of automated scripts to handle logical test cases.   </w:t>
      </w:r>
      <w:r w:rsidR="006C2CEF" w:rsidRPr="007C5BEE">
        <w:rPr>
          <w:rFonts w:asciiTheme="minorHAnsi" w:eastAsia="Times New Roman" w:hAnsiTheme="minorHAnsi" w:cstheme="minorHAnsi"/>
          <w:color w:val="000000"/>
          <w:sz w:val="22"/>
          <w:szCs w:val="22"/>
        </w:rPr>
        <w:t>Configured data sources, JDBC provider for the Web</w:t>
      </w:r>
      <w:r w:rsidR="006A2FF5" w:rsidRPr="007C5BEE">
        <w:rPr>
          <w:rFonts w:asciiTheme="minorHAnsi" w:eastAsia="Times New Roman" w:hAnsiTheme="minorHAnsi" w:cstheme="minorHAnsi"/>
          <w:color w:val="000000"/>
          <w:sz w:val="22"/>
          <w:szCs w:val="22"/>
        </w:rPr>
        <w:t xml:space="preserve"> </w:t>
      </w:r>
      <w:r w:rsidR="006C2CEF" w:rsidRPr="007C5BEE">
        <w:rPr>
          <w:rFonts w:asciiTheme="minorHAnsi" w:eastAsia="Times New Roman" w:hAnsiTheme="minorHAnsi" w:cstheme="minorHAnsi"/>
          <w:color w:val="000000"/>
          <w:sz w:val="22"/>
          <w:szCs w:val="22"/>
        </w:rPr>
        <w:t>Sphere Environment and ran applications with that configuration.</w:t>
      </w:r>
    </w:p>
    <w:p w:rsidR="00555894" w:rsidRPr="007C5BEE" w:rsidRDefault="00555894" w:rsidP="000515AA">
      <w:pPr>
        <w:pStyle w:val="ListParagraph"/>
        <w:numPr>
          <w:ilvl w:val="0"/>
          <w:numId w:val="1"/>
        </w:numPr>
        <w:rPr>
          <w:rFonts w:asciiTheme="minorHAnsi" w:eastAsia="Times New Roman" w:hAnsiTheme="minorHAnsi" w:cstheme="minorHAnsi"/>
          <w:color w:val="000000"/>
          <w:sz w:val="22"/>
          <w:szCs w:val="22"/>
        </w:rPr>
      </w:pPr>
      <w:r w:rsidRPr="007C5BEE">
        <w:rPr>
          <w:rFonts w:asciiTheme="minorHAnsi" w:eastAsia="Times New Roman" w:hAnsiTheme="minorHAnsi" w:cstheme="minorHAnsi"/>
          <w:color w:val="000000"/>
          <w:sz w:val="22"/>
          <w:szCs w:val="22"/>
        </w:rPr>
        <w:t>Conducted Performance testing using QTP.</w:t>
      </w:r>
    </w:p>
    <w:p w:rsidR="00555894" w:rsidRPr="007C5BEE" w:rsidRDefault="00555894" w:rsidP="000515AA">
      <w:pPr>
        <w:pStyle w:val="ListParagraph"/>
        <w:numPr>
          <w:ilvl w:val="0"/>
          <w:numId w:val="1"/>
        </w:numPr>
        <w:rPr>
          <w:rFonts w:asciiTheme="minorHAnsi" w:eastAsia="Times New Roman" w:hAnsiTheme="minorHAnsi" w:cstheme="minorHAnsi"/>
          <w:color w:val="000000"/>
          <w:sz w:val="22"/>
          <w:szCs w:val="22"/>
        </w:rPr>
      </w:pPr>
      <w:r w:rsidRPr="007C5BEE">
        <w:rPr>
          <w:rFonts w:asciiTheme="minorHAnsi" w:eastAsia="Times New Roman" w:hAnsiTheme="minorHAnsi" w:cstheme="minorHAnsi"/>
          <w:color w:val="000000"/>
          <w:sz w:val="22"/>
          <w:szCs w:val="22"/>
        </w:rPr>
        <w:t>Coordinated with business users for usability testing.</w:t>
      </w:r>
    </w:p>
    <w:p w:rsidR="00555894" w:rsidRPr="007C5BEE" w:rsidRDefault="00555894" w:rsidP="000515AA">
      <w:pPr>
        <w:pStyle w:val="ListParagraph"/>
        <w:numPr>
          <w:ilvl w:val="0"/>
          <w:numId w:val="1"/>
        </w:numPr>
        <w:rPr>
          <w:rFonts w:asciiTheme="minorHAnsi" w:eastAsia="Times New Roman" w:hAnsiTheme="minorHAnsi" w:cstheme="minorHAnsi"/>
          <w:color w:val="000000"/>
          <w:sz w:val="22"/>
          <w:szCs w:val="22"/>
        </w:rPr>
      </w:pPr>
      <w:r w:rsidRPr="007C5BEE">
        <w:rPr>
          <w:rFonts w:asciiTheme="minorHAnsi" w:eastAsia="Times New Roman" w:hAnsiTheme="minorHAnsi" w:cstheme="minorHAnsi"/>
          <w:color w:val="000000"/>
          <w:sz w:val="22"/>
          <w:szCs w:val="22"/>
        </w:rPr>
        <w:t>Co-ordinate in application setup for UAT Testing.</w:t>
      </w:r>
    </w:p>
    <w:p w:rsidR="00555894" w:rsidRPr="007C5BEE" w:rsidRDefault="00555894" w:rsidP="000515AA">
      <w:pPr>
        <w:pStyle w:val="ListParagraph"/>
        <w:numPr>
          <w:ilvl w:val="0"/>
          <w:numId w:val="1"/>
        </w:numPr>
        <w:rPr>
          <w:rFonts w:asciiTheme="minorHAnsi" w:eastAsia="Times New Roman" w:hAnsiTheme="minorHAnsi" w:cstheme="minorHAnsi"/>
          <w:color w:val="000000"/>
          <w:sz w:val="22"/>
          <w:szCs w:val="22"/>
        </w:rPr>
      </w:pPr>
      <w:r w:rsidRPr="007C5BEE">
        <w:rPr>
          <w:rFonts w:asciiTheme="minorHAnsi" w:eastAsia="Times New Roman" w:hAnsiTheme="minorHAnsi" w:cstheme="minorHAnsi"/>
          <w:color w:val="000000"/>
          <w:sz w:val="22"/>
          <w:szCs w:val="22"/>
        </w:rPr>
        <w:t>UAT Testing done based on UAT Test Cases</w:t>
      </w:r>
    </w:p>
    <w:p w:rsidR="00437E3E" w:rsidRPr="007C5BEE" w:rsidRDefault="00437E3E" w:rsidP="000515AA">
      <w:pPr>
        <w:pStyle w:val="ListParagraph"/>
        <w:numPr>
          <w:ilvl w:val="0"/>
          <w:numId w:val="1"/>
        </w:numPr>
        <w:rPr>
          <w:rFonts w:asciiTheme="minorHAnsi" w:eastAsia="Times New Roman" w:hAnsiTheme="minorHAnsi" w:cstheme="minorHAnsi"/>
          <w:color w:val="000000"/>
          <w:sz w:val="22"/>
          <w:szCs w:val="22"/>
        </w:rPr>
      </w:pPr>
      <w:r w:rsidRPr="007C5BEE">
        <w:rPr>
          <w:rFonts w:asciiTheme="minorHAnsi" w:eastAsia="Times New Roman" w:hAnsiTheme="minorHAnsi" w:cstheme="minorHAnsi"/>
          <w:color w:val="000000"/>
          <w:sz w:val="22"/>
          <w:szCs w:val="22"/>
        </w:rPr>
        <w:t>Identified the bugs and kept track of the defect report using ALM Quality Center, and also analyzed the root cause for defects.</w:t>
      </w:r>
    </w:p>
    <w:p w:rsidR="0022749B" w:rsidRPr="007C5BEE" w:rsidRDefault="007B0B40" w:rsidP="000515AA">
      <w:pPr>
        <w:pStyle w:val="ListParagraph"/>
        <w:numPr>
          <w:ilvl w:val="0"/>
          <w:numId w:val="1"/>
        </w:numPr>
        <w:rPr>
          <w:rFonts w:asciiTheme="minorHAnsi" w:eastAsia="Times New Roman" w:hAnsiTheme="minorHAnsi" w:cstheme="minorHAnsi"/>
          <w:color w:val="000000"/>
          <w:sz w:val="22"/>
          <w:szCs w:val="22"/>
        </w:rPr>
      </w:pPr>
      <w:r w:rsidRPr="007C5BEE">
        <w:rPr>
          <w:rFonts w:asciiTheme="minorHAnsi" w:eastAsia="Times New Roman" w:hAnsiTheme="minorHAnsi" w:cstheme="minorHAnsi"/>
          <w:color w:val="000000"/>
          <w:sz w:val="22"/>
          <w:szCs w:val="22"/>
        </w:rPr>
        <w:t>Shared application logs to development team by tailing logs from UNIX environment.</w:t>
      </w:r>
    </w:p>
    <w:p w:rsidR="0061628A" w:rsidRPr="007C5BEE" w:rsidRDefault="008E04E4" w:rsidP="00224666">
      <w:pPr>
        <w:rPr>
          <w:rFonts w:asciiTheme="minorHAnsi" w:hAnsiTheme="minorHAnsi" w:cstheme="minorHAnsi"/>
          <w:b/>
          <w:sz w:val="22"/>
          <w:szCs w:val="22"/>
        </w:rPr>
      </w:pPr>
      <w:r w:rsidRPr="007C5BEE">
        <w:rPr>
          <w:rFonts w:asciiTheme="minorHAnsi" w:eastAsia="Calibri" w:hAnsiTheme="minorHAnsi" w:cstheme="minorHAnsi"/>
          <w:b/>
          <w:sz w:val="22"/>
          <w:szCs w:val="22"/>
        </w:rPr>
        <w:t>Environment:</w:t>
      </w:r>
      <w:r w:rsidR="00BD13F9" w:rsidRPr="007C5BEE">
        <w:rPr>
          <w:rFonts w:asciiTheme="minorHAnsi" w:eastAsia="Times New Roman" w:hAnsiTheme="minorHAnsi" w:cstheme="minorHAnsi"/>
          <w:sz w:val="22"/>
          <w:szCs w:val="22"/>
          <w:lang w:val="en-AU"/>
        </w:rPr>
        <w:t xml:space="preserve"> </w:t>
      </w:r>
      <w:r w:rsidR="00437E3E" w:rsidRPr="007C5BEE">
        <w:rPr>
          <w:rFonts w:asciiTheme="minorHAnsi" w:eastAsia="Times New Roman" w:hAnsiTheme="minorHAnsi" w:cstheme="minorHAnsi"/>
          <w:color w:val="000000"/>
          <w:sz w:val="22"/>
          <w:szCs w:val="22"/>
        </w:rPr>
        <w:t xml:space="preserve">HP Quick Test </w:t>
      </w:r>
      <w:r w:rsidR="004F774A" w:rsidRPr="007C5BEE">
        <w:rPr>
          <w:rFonts w:asciiTheme="minorHAnsi" w:eastAsia="Times New Roman" w:hAnsiTheme="minorHAnsi" w:cstheme="minorHAnsi"/>
          <w:color w:val="000000"/>
          <w:sz w:val="22"/>
          <w:szCs w:val="22"/>
        </w:rPr>
        <w:t xml:space="preserve">Load Runner </w:t>
      </w:r>
      <w:r w:rsidR="006C2CEF" w:rsidRPr="007C5BEE">
        <w:rPr>
          <w:rFonts w:asciiTheme="minorHAnsi" w:eastAsia="Times New Roman" w:hAnsiTheme="minorHAnsi" w:cstheme="minorHAnsi"/>
          <w:color w:val="000000"/>
          <w:sz w:val="22"/>
          <w:szCs w:val="22"/>
        </w:rPr>
        <w:t xml:space="preserve">, </w:t>
      </w:r>
      <w:r w:rsidR="006954A9" w:rsidRPr="007C5BEE">
        <w:rPr>
          <w:rFonts w:asciiTheme="minorHAnsi" w:eastAsia="Times New Roman" w:hAnsiTheme="minorHAnsi" w:cstheme="minorHAnsi"/>
          <w:color w:val="000000"/>
          <w:sz w:val="22"/>
          <w:szCs w:val="22"/>
        </w:rPr>
        <w:t xml:space="preserve">TFS, Python </w:t>
      </w:r>
      <w:r w:rsidR="00436A22" w:rsidRPr="007C5BEE">
        <w:rPr>
          <w:rFonts w:asciiTheme="minorHAnsi" w:eastAsia="Times New Roman" w:hAnsiTheme="minorHAnsi" w:cstheme="minorHAnsi"/>
          <w:color w:val="000000"/>
          <w:sz w:val="22"/>
          <w:szCs w:val="22"/>
        </w:rPr>
        <w:t xml:space="preserve">Web Services Restful </w:t>
      </w:r>
      <w:r w:rsidR="004F774A" w:rsidRPr="007C5BEE">
        <w:rPr>
          <w:rFonts w:asciiTheme="minorHAnsi" w:eastAsia="Times New Roman" w:hAnsiTheme="minorHAnsi" w:cstheme="minorHAnsi"/>
          <w:color w:val="000000"/>
          <w:sz w:val="22"/>
          <w:szCs w:val="22"/>
        </w:rPr>
        <w:t>SQA Team Suite ,</w:t>
      </w:r>
      <w:r w:rsidR="00463C48" w:rsidRPr="007C5BEE">
        <w:rPr>
          <w:rFonts w:asciiTheme="minorHAnsi" w:eastAsia="Times New Roman" w:hAnsiTheme="minorHAnsi" w:cstheme="minorHAnsi"/>
          <w:color w:val="000000"/>
          <w:sz w:val="22"/>
          <w:szCs w:val="22"/>
        </w:rPr>
        <w:t>User Acceptance Test,</w:t>
      </w:r>
      <w:r w:rsidR="00437E3E" w:rsidRPr="007C5BEE">
        <w:rPr>
          <w:rFonts w:asciiTheme="minorHAnsi" w:eastAsia="Times New Roman" w:hAnsiTheme="minorHAnsi" w:cstheme="minorHAnsi"/>
          <w:color w:val="000000"/>
          <w:sz w:val="22"/>
          <w:szCs w:val="22"/>
        </w:rPr>
        <w:t xml:space="preserve"> ALM </w:t>
      </w:r>
      <w:r w:rsidR="004F774A" w:rsidRPr="007C5BEE">
        <w:rPr>
          <w:rFonts w:asciiTheme="minorHAnsi" w:eastAsia="Times New Roman" w:hAnsiTheme="minorHAnsi" w:cstheme="minorHAnsi"/>
          <w:color w:val="000000"/>
          <w:sz w:val="22"/>
          <w:szCs w:val="22"/>
        </w:rPr>
        <w:t xml:space="preserve">Quality Center </w:t>
      </w:r>
      <w:r w:rsidR="006C2CEF" w:rsidRPr="007C5BEE">
        <w:rPr>
          <w:rFonts w:asciiTheme="minorHAnsi" w:eastAsia="Times New Roman" w:hAnsiTheme="minorHAnsi" w:cstheme="minorHAnsi"/>
          <w:color w:val="000000"/>
          <w:sz w:val="22"/>
          <w:szCs w:val="22"/>
        </w:rPr>
        <w:t>, QTP, HTML,</w:t>
      </w:r>
      <w:r w:rsidR="006954A9" w:rsidRPr="007C5BEE">
        <w:rPr>
          <w:rFonts w:asciiTheme="minorHAnsi" w:eastAsia="Times New Roman" w:hAnsiTheme="minorHAnsi" w:cstheme="minorHAnsi"/>
          <w:color w:val="000000"/>
          <w:sz w:val="22"/>
          <w:szCs w:val="22"/>
        </w:rPr>
        <w:t xml:space="preserve"> XML, MS project, SQL, Oracle </w:t>
      </w:r>
      <w:r w:rsidR="006C2CEF" w:rsidRPr="007C5BEE">
        <w:rPr>
          <w:rFonts w:asciiTheme="minorHAnsi" w:eastAsia="Times New Roman" w:hAnsiTheme="minorHAnsi" w:cstheme="minorHAnsi"/>
          <w:color w:val="000000"/>
          <w:sz w:val="22"/>
          <w:szCs w:val="22"/>
        </w:rPr>
        <w:t xml:space="preserve">, </w:t>
      </w:r>
      <w:r w:rsidR="00066053" w:rsidRPr="007C5BEE">
        <w:rPr>
          <w:rFonts w:asciiTheme="minorHAnsi" w:eastAsia="Times New Roman" w:hAnsiTheme="minorHAnsi" w:cstheme="minorHAnsi"/>
          <w:color w:val="000000"/>
          <w:sz w:val="22"/>
          <w:szCs w:val="22"/>
        </w:rPr>
        <w:t xml:space="preserve">Windows, Microsoft Visual Studio </w:t>
      </w:r>
      <w:r w:rsidR="00555894" w:rsidRPr="007C5BEE">
        <w:rPr>
          <w:rFonts w:asciiTheme="minorHAnsi" w:eastAsia="Times New Roman" w:hAnsiTheme="minorHAnsi" w:cstheme="minorHAnsi"/>
          <w:color w:val="000000"/>
          <w:sz w:val="22"/>
          <w:szCs w:val="22"/>
        </w:rPr>
        <w:t>,</w:t>
      </w:r>
      <w:r w:rsidR="000F1EEF" w:rsidRPr="007C5BEE">
        <w:rPr>
          <w:rFonts w:asciiTheme="minorHAnsi" w:eastAsia="Times New Roman" w:hAnsiTheme="minorHAnsi" w:cstheme="minorHAnsi"/>
          <w:color w:val="000000"/>
          <w:sz w:val="22"/>
          <w:szCs w:val="22"/>
        </w:rPr>
        <w:t xml:space="preserve">VB Script </w:t>
      </w:r>
      <w:r w:rsidR="00066053" w:rsidRPr="007C5BEE">
        <w:rPr>
          <w:rFonts w:asciiTheme="minorHAnsi" w:eastAsia="Times New Roman" w:hAnsiTheme="minorHAnsi" w:cstheme="minorHAnsi"/>
          <w:color w:val="000000"/>
          <w:sz w:val="22"/>
          <w:szCs w:val="22"/>
        </w:rPr>
        <w:t>SQL Server</w:t>
      </w:r>
    </w:p>
    <w:p w:rsidR="00DE2EF4" w:rsidRPr="007C5BEE" w:rsidRDefault="00756B70" w:rsidP="00224666">
      <w:pPr>
        <w:rPr>
          <w:rFonts w:asciiTheme="minorHAnsi" w:eastAsia="Times New Roman" w:hAnsiTheme="minorHAnsi" w:cstheme="minorHAnsi"/>
          <w:color w:val="000000"/>
          <w:sz w:val="22"/>
          <w:szCs w:val="22"/>
        </w:rPr>
      </w:pPr>
      <w:r w:rsidRPr="007C5BEE">
        <w:rPr>
          <w:rFonts w:asciiTheme="minorHAnsi" w:hAnsiTheme="minorHAnsi" w:cstheme="minorHAnsi"/>
          <w:b/>
          <w:sz w:val="22"/>
          <w:szCs w:val="22"/>
        </w:rPr>
        <w:t xml:space="preserve">  </w:t>
      </w:r>
      <w:r w:rsidR="005B3BFE" w:rsidRPr="007C5BEE">
        <w:rPr>
          <w:rFonts w:asciiTheme="minorHAnsi" w:hAnsiTheme="minorHAnsi" w:cstheme="minorHAnsi"/>
          <w:b/>
          <w:sz w:val="22"/>
          <w:szCs w:val="22"/>
        </w:rPr>
        <w:t xml:space="preserve">                                                                                                   </w:t>
      </w:r>
    </w:p>
    <w:p w:rsidR="00555894" w:rsidRPr="007C5BEE" w:rsidRDefault="00555894" w:rsidP="00224666">
      <w:pPr>
        <w:rPr>
          <w:rFonts w:asciiTheme="minorHAnsi" w:hAnsiTheme="minorHAnsi" w:cstheme="minorHAnsi"/>
          <w:bCs/>
          <w:sz w:val="22"/>
          <w:szCs w:val="22"/>
        </w:rPr>
      </w:pPr>
    </w:p>
    <w:p w:rsidR="007C5BEE" w:rsidRPr="007C5BEE" w:rsidRDefault="007C5BEE" w:rsidP="007C5BEE">
      <w:pPr>
        <w:pStyle w:val="Heading6"/>
        <w:spacing w:before="0" w:after="0"/>
        <w:rPr>
          <w:rFonts w:asciiTheme="minorHAnsi" w:hAnsiTheme="minorHAnsi" w:cstheme="minorHAnsi"/>
        </w:rPr>
      </w:pPr>
      <w:r w:rsidRPr="007C5BEE">
        <w:rPr>
          <w:rFonts w:asciiTheme="minorHAnsi" w:hAnsiTheme="minorHAnsi" w:cstheme="minorHAnsi"/>
        </w:rPr>
        <w:t xml:space="preserve">TD Bank, Cherry Hill, New Jersey                                        </w:t>
      </w:r>
      <w:r w:rsidRPr="007C5BEE">
        <w:rPr>
          <w:rFonts w:asciiTheme="minorHAnsi" w:hAnsiTheme="minorHAnsi" w:cstheme="minorHAnsi"/>
        </w:rPr>
        <w:tab/>
      </w:r>
      <w:r w:rsidRPr="007C5BEE">
        <w:rPr>
          <w:rFonts w:asciiTheme="minorHAnsi" w:hAnsiTheme="minorHAnsi" w:cstheme="minorHAnsi"/>
        </w:rPr>
        <w:tab/>
      </w:r>
      <w:r w:rsidRPr="007C5BEE">
        <w:rPr>
          <w:rFonts w:asciiTheme="minorHAnsi" w:hAnsiTheme="minorHAnsi" w:cstheme="minorHAnsi"/>
        </w:rPr>
        <w:tab/>
      </w:r>
      <w:r w:rsidRPr="007C5BEE">
        <w:rPr>
          <w:rFonts w:asciiTheme="minorHAnsi" w:hAnsiTheme="minorHAnsi" w:cstheme="minorHAnsi"/>
        </w:rPr>
        <w:tab/>
      </w:r>
      <w:r w:rsidRPr="007C5BEE">
        <w:rPr>
          <w:rFonts w:asciiTheme="minorHAnsi" w:hAnsiTheme="minorHAnsi" w:cstheme="minorHAnsi"/>
        </w:rPr>
        <w:tab/>
        <w:t xml:space="preserve">                   </w:t>
      </w:r>
    </w:p>
    <w:p w:rsidR="007C5BEE" w:rsidRPr="007C5BEE" w:rsidRDefault="007C5BEE" w:rsidP="007C5BEE">
      <w:pPr>
        <w:pStyle w:val="Heading6"/>
        <w:spacing w:before="0" w:after="0"/>
        <w:rPr>
          <w:rFonts w:asciiTheme="minorHAnsi" w:hAnsiTheme="minorHAnsi" w:cstheme="minorHAnsi"/>
        </w:rPr>
      </w:pPr>
      <w:r>
        <w:rPr>
          <w:rFonts w:asciiTheme="minorHAnsi" w:hAnsiTheme="minorHAnsi" w:cstheme="minorHAnsi"/>
        </w:rPr>
        <w:t>Oct 2011- Mar 2013</w:t>
      </w:r>
    </w:p>
    <w:p w:rsidR="007C5BEE" w:rsidRPr="007C5BEE" w:rsidRDefault="007C5BEE" w:rsidP="007C5BEE">
      <w:pPr>
        <w:pStyle w:val="Heading6"/>
        <w:spacing w:before="0" w:after="0"/>
        <w:rPr>
          <w:rFonts w:asciiTheme="minorHAnsi" w:hAnsiTheme="minorHAnsi" w:cstheme="minorHAnsi"/>
        </w:rPr>
      </w:pPr>
      <w:r w:rsidRPr="007C5BEE">
        <w:rPr>
          <w:rFonts w:asciiTheme="minorHAnsi" w:hAnsiTheme="minorHAnsi" w:cstheme="minorHAnsi"/>
        </w:rPr>
        <w:t>QA/UAT Tester</w:t>
      </w:r>
    </w:p>
    <w:p w:rsidR="007C5BEE" w:rsidRPr="007C5BEE" w:rsidRDefault="007C5BEE" w:rsidP="007C5BEE">
      <w:pPr>
        <w:pStyle w:val="Header"/>
        <w:jc w:val="both"/>
        <w:rPr>
          <w:rFonts w:asciiTheme="minorHAnsi" w:hAnsiTheme="minorHAnsi" w:cstheme="minorHAnsi"/>
          <w:color w:val="000000"/>
          <w:sz w:val="22"/>
          <w:szCs w:val="22"/>
        </w:rPr>
      </w:pPr>
      <w:r w:rsidRPr="007C5BEE">
        <w:rPr>
          <w:rFonts w:asciiTheme="minorHAnsi" w:hAnsiTheme="minorHAnsi" w:cstheme="minorHAnsi"/>
          <w:color w:val="000000"/>
          <w:sz w:val="22"/>
          <w:szCs w:val="22"/>
        </w:rPr>
        <w:t>Worked as a Tester for TD Bank, which is one of the nation's leading Banking. It provides customers with various</w:t>
      </w:r>
      <w:r w:rsidRPr="007C5BEE">
        <w:rPr>
          <w:rFonts w:asciiTheme="minorHAnsi" w:hAnsiTheme="minorHAnsi" w:cstheme="minorHAnsi"/>
          <w:b/>
          <w:bCs/>
          <w:color w:val="000000"/>
          <w:sz w:val="22"/>
          <w:szCs w:val="22"/>
        </w:rPr>
        <w:t xml:space="preserve"> </w:t>
      </w:r>
      <w:r w:rsidRPr="007C5BEE">
        <w:rPr>
          <w:rFonts w:asciiTheme="minorHAnsi" w:hAnsiTheme="minorHAnsi" w:cstheme="minorHAnsi"/>
          <w:bCs/>
          <w:color w:val="000000"/>
          <w:sz w:val="22"/>
          <w:szCs w:val="22"/>
        </w:rPr>
        <w:t xml:space="preserve">services such as online credit card accounts, Checking and Savings accounts, and Online mortgage. </w:t>
      </w:r>
    </w:p>
    <w:p w:rsidR="007C5BEE" w:rsidRPr="007C5BEE" w:rsidRDefault="007C5BEE" w:rsidP="007C5BEE">
      <w:pPr>
        <w:pStyle w:val="Header"/>
        <w:jc w:val="both"/>
        <w:rPr>
          <w:rFonts w:asciiTheme="minorHAnsi" w:hAnsiTheme="minorHAnsi" w:cstheme="minorHAnsi"/>
          <w:color w:val="000000"/>
          <w:sz w:val="22"/>
          <w:szCs w:val="22"/>
        </w:rPr>
      </w:pPr>
      <w:r w:rsidRPr="007C5BEE">
        <w:rPr>
          <w:rFonts w:asciiTheme="minorHAnsi" w:hAnsiTheme="minorHAnsi" w:cstheme="minorHAnsi"/>
          <w:color w:val="000000"/>
          <w:sz w:val="22"/>
          <w:szCs w:val="22"/>
        </w:rPr>
        <w:t>The project was initiated to leverage an enterprise application that maximizes the user of common processes, vendors, tools and technology to generate loans consistently for all channels and Produce a web-enabled mortgage origination platform across all channels.</w:t>
      </w:r>
    </w:p>
    <w:p w:rsidR="007C5BEE" w:rsidRPr="007C5BEE" w:rsidRDefault="007C5BEE" w:rsidP="007C5BEE">
      <w:pPr>
        <w:pStyle w:val="Header"/>
        <w:jc w:val="both"/>
        <w:rPr>
          <w:rFonts w:asciiTheme="minorHAnsi" w:hAnsiTheme="minorHAnsi" w:cstheme="minorHAnsi"/>
          <w:sz w:val="22"/>
          <w:szCs w:val="22"/>
        </w:rPr>
      </w:pPr>
    </w:p>
    <w:p w:rsidR="007C5BEE" w:rsidRPr="007C5BEE" w:rsidRDefault="007C5BEE" w:rsidP="007C5BEE">
      <w:pPr>
        <w:pStyle w:val="Header"/>
        <w:jc w:val="both"/>
        <w:rPr>
          <w:rFonts w:asciiTheme="minorHAnsi" w:hAnsiTheme="minorHAnsi" w:cstheme="minorHAnsi"/>
          <w:b/>
          <w:bCs/>
          <w:sz w:val="22"/>
          <w:szCs w:val="22"/>
        </w:rPr>
      </w:pPr>
      <w:r w:rsidRPr="007C5BEE">
        <w:rPr>
          <w:rFonts w:asciiTheme="minorHAnsi" w:hAnsiTheme="minorHAnsi" w:cstheme="minorHAnsi"/>
          <w:b/>
          <w:bCs/>
          <w:sz w:val="22"/>
          <w:szCs w:val="22"/>
        </w:rPr>
        <w:t>Responsibilities:</w:t>
      </w:r>
    </w:p>
    <w:p w:rsidR="007C5BEE" w:rsidRPr="007C5BEE" w:rsidRDefault="007C5BEE" w:rsidP="000515AA">
      <w:pPr>
        <w:pStyle w:val="NoSpacing"/>
        <w:numPr>
          <w:ilvl w:val="0"/>
          <w:numId w:val="5"/>
        </w:numPr>
        <w:rPr>
          <w:rFonts w:asciiTheme="minorHAnsi" w:hAnsiTheme="minorHAnsi" w:cstheme="minorHAnsi"/>
          <w:sz w:val="22"/>
        </w:rPr>
      </w:pPr>
      <w:r w:rsidRPr="007C5BEE">
        <w:rPr>
          <w:rFonts w:asciiTheme="minorHAnsi" w:hAnsiTheme="minorHAnsi" w:cstheme="minorHAnsi"/>
          <w:sz w:val="22"/>
        </w:rPr>
        <w:t>Analyze Business, System requirements that are being loaded in HP ALM tool by BSA.</w:t>
      </w:r>
    </w:p>
    <w:p w:rsidR="007C5BEE" w:rsidRPr="007C5BEE" w:rsidRDefault="007C5BEE" w:rsidP="000515AA">
      <w:pPr>
        <w:pStyle w:val="NoSpacing"/>
        <w:numPr>
          <w:ilvl w:val="0"/>
          <w:numId w:val="5"/>
        </w:numPr>
        <w:rPr>
          <w:rFonts w:asciiTheme="minorHAnsi" w:hAnsiTheme="minorHAnsi" w:cstheme="minorHAnsi"/>
          <w:sz w:val="22"/>
        </w:rPr>
      </w:pPr>
      <w:r w:rsidRPr="007C5BEE">
        <w:rPr>
          <w:rFonts w:asciiTheme="minorHAnsi" w:hAnsiTheme="minorHAnsi" w:cstheme="minorHAnsi"/>
          <w:sz w:val="22"/>
        </w:rPr>
        <w:t>Direct/coordinate with BSA in order to manage and update the missing parameters of requirements in HP ALM.</w:t>
      </w:r>
    </w:p>
    <w:p w:rsidR="007C5BEE" w:rsidRPr="007C5BEE" w:rsidRDefault="007C5BEE" w:rsidP="000515AA">
      <w:pPr>
        <w:pStyle w:val="NoSpacing"/>
        <w:numPr>
          <w:ilvl w:val="0"/>
          <w:numId w:val="5"/>
        </w:numPr>
        <w:rPr>
          <w:rFonts w:asciiTheme="minorHAnsi" w:hAnsiTheme="minorHAnsi" w:cstheme="minorHAnsi"/>
          <w:sz w:val="22"/>
        </w:rPr>
      </w:pPr>
      <w:r w:rsidRPr="007C5BEE">
        <w:rPr>
          <w:rFonts w:asciiTheme="minorHAnsi" w:hAnsiTheme="minorHAnsi" w:cstheme="minorHAnsi"/>
          <w:sz w:val="22"/>
        </w:rPr>
        <w:t>Involved in creating Test Plans for the different aspects of the project according to the business specifications in coordination with the QA lead and project manager</w:t>
      </w:r>
    </w:p>
    <w:p w:rsidR="007C5BEE" w:rsidRPr="007C5BEE" w:rsidRDefault="007C5BEE" w:rsidP="000515AA">
      <w:pPr>
        <w:pStyle w:val="NoSpacing"/>
        <w:numPr>
          <w:ilvl w:val="0"/>
          <w:numId w:val="5"/>
        </w:numPr>
        <w:rPr>
          <w:rFonts w:asciiTheme="minorHAnsi" w:hAnsiTheme="minorHAnsi" w:cstheme="minorHAnsi"/>
          <w:sz w:val="22"/>
        </w:rPr>
      </w:pPr>
      <w:r w:rsidRPr="007C5BEE">
        <w:rPr>
          <w:rFonts w:asciiTheme="minorHAnsi" w:hAnsiTheme="minorHAnsi" w:cstheme="minorHAnsi"/>
          <w:sz w:val="22"/>
        </w:rPr>
        <w:t xml:space="preserve">Responsible for reviewing business requirements, functional specifications, project schedules, documentation and test plans.  </w:t>
      </w:r>
    </w:p>
    <w:p w:rsidR="007C5BEE" w:rsidRPr="007C5BEE" w:rsidRDefault="007C5BEE" w:rsidP="000515AA">
      <w:pPr>
        <w:pStyle w:val="NoSpacing"/>
        <w:numPr>
          <w:ilvl w:val="0"/>
          <w:numId w:val="5"/>
        </w:numPr>
        <w:rPr>
          <w:rFonts w:asciiTheme="minorHAnsi" w:hAnsiTheme="minorHAnsi" w:cstheme="minorHAnsi"/>
          <w:sz w:val="22"/>
        </w:rPr>
      </w:pPr>
      <w:r w:rsidRPr="007C5BEE">
        <w:rPr>
          <w:rFonts w:asciiTheme="minorHAnsi" w:hAnsiTheme="minorHAnsi" w:cstheme="minorHAnsi"/>
          <w:sz w:val="22"/>
        </w:rPr>
        <w:t>Scripted test cases for component and UAT using HP ALM.</w:t>
      </w:r>
    </w:p>
    <w:p w:rsidR="007C5BEE" w:rsidRPr="007C5BEE" w:rsidRDefault="007C5BEE" w:rsidP="000515AA">
      <w:pPr>
        <w:pStyle w:val="NoSpacing"/>
        <w:numPr>
          <w:ilvl w:val="0"/>
          <w:numId w:val="5"/>
        </w:numPr>
        <w:rPr>
          <w:rFonts w:asciiTheme="minorHAnsi" w:hAnsiTheme="minorHAnsi" w:cstheme="minorHAnsi"/>
          <w:sz w:val="22"/>
        </w:rPr>
      </w:pPr>
      <w:r w:rsidRPr="007C5BEE">
        <w:rPr>
          <w:rFonts w:asciiTheme="minorHAnsi" w:hAnsiTheme="minorHAnsi" w:cstheme="minorHAnsi"/>
          <w:sz w:val="22"/>
        </w:rPr>
        <w:t>Logged defects in HP ALM and verifying all the cycles of the defect that I am responsible for.</w:t>
      </w:r>
    </w:p>
    <w:p w:rsidR="007C5BEE" w:rsidRPr="007C5BEE" w:rsidRDefault="007C5BEE" w:rsidP="000515AA">
      <w:pPr>
        <w:pStyle w:val="NoSpacing"/>
        <w:numPr>
          <w:ilvl w:val="0"/>
          <w:numId w:val="5"/>
        </w:numPr>
        <w:rPr>
          <w:rFonts w:asciiTheme="minorHAnsi" w:hAnsiTheme="minorHAnsi" w:cstheme="minorHAnsi"/>
          <w:sz w:val="22"/>
        </w:rPr>
      </w:pPr>
      <w:r w:rsidRPr="007C5BEE">
        <w:rPr>
          <w:rFonts w:asciiTheme="minorHAnsi" w:hAnsiTheme="minorHAnsi" w:cstheme="minorHAnsi"/>
          <w:sz w:val="22"/>
        </w:rPr>
        <w:t>Performed UAT, Positive, Negative and Boundary testing using the approved test cases.</w:t>
      </w:r>
    </w:p>
    <w:p w:rsidR="007C5BEE" w:rsidRDefault="007C5BEE" w:rsidP="000515AA">
      <w:pPr>
        <w:pStyle w:val="NoSpacing"/>
        <w:numPr>
          <w:ilvl w:val="0"/>
          <w:numId w:val="5"/>
        </w:numPr>
        <w:rPr>
          <w:rFonts w:asciiTheme="minorHAnsi" w:hAnsiTheme="minorHAnsi" w:cstheme="minorHAnsi"/>
          <w:sz w:val="22"/>
        </w:rPr>
      </w:pPr>
      <w:r w:rsidRPr="007C5BEE">
        <w:rPr>
          <w:rFonts w:asciiTheme="minorHAnsi" w:hAnsiTheme="minorHAnsi" w:cstheme="minorHAnsi"/>
          <w:sz w:val="22"/>
        </w:rPr>
        <w:t>Involved in creating test cases for regression testing and assist test lead during the testing activities.</w:t>
      </w:r>
    </w:p>
    <w:p w:rsidR="007C5BEE" w:rsidRPr="007C5BEE" w:rsidRDefault="007C5BEE" w:rsidP="000515AA">
      <w:pPr>
        <w:pStyle w:val="ListParagraph"/>
        <w:numPr>
          <w:ilvl w:val="0"/>
          <w:numId w:val="5"/>
        </w:numPr>
        <w:rPr>
          <w:rFonts w:asciiTheme="minorHAnsi" w:eastAsia="Calibri" w:hAnsiTheme="minorHAnsi" w:cstheme="minorHAnsi"/>
          <w:sz w:val="22"/>
          <w:szCs w:val="22"/>
        </w:rPr>
      </w:pPr>
      <w:r w:rsidRPr="007C5BEE">
        <w:rPr>
          <w:rFonts w:asciiTheme="minorHAnsi" w:eastAsia="Calibri" w:hAnsiTheme="minorHAnsi" w:cstheme="minorHAnsi"/>
          <w:sz w:val="22"/>
          <w:szCs w:val="22"/>
        </w:rPr>
        <w:t>Performed Security Testing to ensure secure login and payment access.</w:t>
      </w:r>
    </w:p>
    <w:p w:rsidR="007C5BEE" w:rsidRPr="007C5BEE" w:rsidRDefault="007C5BEE" w:rsidP="000515AA">
      <w:pPr>
        <w:pStyle w:val="NoSpacing"/>
        <w:numPr>
          <w:ilvl w:val="0"/>
          <w:numId w:val="5"/>
        </w:numPr>
        <w:rPr>
          <w:rFonts w:asciiTheme="minorHAnsi" w:hAnsiTheme="minorHAnsi" w:cstheme="minorHAnsi"/>
          <w:sz w:val="22"/>
        </w:rPr>
      </w:pPr>
      <w:r w:rsidRPr="007C5BEE">
        <w:rPr>
          <w:rFonts w:asciiTheme="minorHAnsi" w:hAnsiTheme="minorHAnsi" w:cstheme="minorHAnsi"/>
          <w:sz w:val="22"/>
        </w:rPr>
        <w:t>Analyze the requirement coverage and traceability to ensure the testing coverage.</w:t>
      </w:r>
    </w:p>
    <w:p w:rsidR="007C5BEE" w:rsidRPr="007C5BEE" w:rsidRDefault="007C5BEE" w:rsidP="000515AA">
      <w:pPr>
        <w:pStyle w:val="NoSpacing"/>
        <w:numPr>
          <w:ilvl w:val="0"/>
          <w:numId w:val="5"/>
        </w:numPr>
        <w:rPr>
          <w:rFonts w:asciiTheme="minorHAnsi" w:hAnsiTheme="minorHAnsi" w:cstheme="minorHAnsi"/>
          <w:sz w:val="22"/>
        </w:rPr>
      </w:pPr>
      <w:r w:rsidRPr="007C5BEE">
        <w:rPr>
          <w:rFonts w:asciiTheme="minorHAnsi" w:hAnsiTheme="minorHAnsi" w:cstheme="minorHAnsi"/>
          <w:sz w:val="22"/>
        </w:rPr>
        <w:t>Analyze test cases and defects being loaded in ALM by QA teams to ensure the link entities and accuracy of data.</w:t>
      </w:r>
    </w:p>
    <w:p w:rsidR="007C5BEE" w:rsidRPr="007C5BEE" w:rsidRDefault="007C5BEE" w:rsidP="000515AA">
      <w:pPr>
        <w:pStyle w:val="NoSpacing"/>
        <w:numPr>
          <w:ilvl w:val="0"/>
          <w:numId w:val="5"/>
        </w:numPr>
        <w:rPr>
          <w:rFonts w:asciiTheme="minorHAnsi" w:hAnsiTheme="minorHAnsi" w:cstheme="minorHAnsi"/>
          <w:sz w:val="22"/>
        </w:rPr>
      </w:pPr>
      <w:r w:rsidRPr="007C5BEE">
        <w:rPr>
          <w:rFonts w:asciiTheme="minorHAnsi" w:hAnsiTheme="minorHAnsi" w:cstheme="minorHAnsi"/>
          <w:sz w:val="22"/>
        </w:rPr>
        <w:lastRenderedPageBreak/>
        <w:t>Coordinate with QA team to manage and update the missing parameters of test cases and defects in ALM.</w:t>
      </w:r>
    </w:p>
    <w:p w:rsidR="007C5BEE" w:rsidRPr="007C5BEE" w:rsidRDefault="007C5BEE" w:rsidP="000515AA">
      <w:pPr>
        <w:pStyle w:val="NoSpacing"/>
        <w:numPr>
          <w:ilvl w:val="0"/>
          <w:numId w:val="5"/>
        </w:numPr>
        <w:rPr>
          <w:rFonts w:asciiTheme="minorHAnsi" w:hAnsiTheme="minorHAnsi" w:cstheme="minorHAnsi"/>
          <w:sz w:val="22"/>
        </w:rPr>
      </w:pPr>
      <w:r w:rsidRPr="007C5BEE">
        <w:rPr>
          <w:rFonts w:asciiTheme="minorHAnsi" w:hAnsiTheme="minorHAnsi" w:cstheme="minorHAnsi"/>
          <w:sz w:val="22"/>
        </w:rPr>
        <w:t>Performed Manual Testing to test the usability of the application.</w:t>
      </w:r>
    </w:p>
    <w:p w:rsidR="007C5BEE" w:rsidRPr="007C5BEE" w:rsidRDefault="007C5BEE" w:rsidP="000515AA">
      <w:pPr>
        <w:pStyle w:val="NoSpacing"/>
        <w:numPr>
          <w:ilvl w:val="0"/>
          <w:numId w:val="5"/>
        </w:numPr>
        <w:rPr>
          <w:rFonts w:asciiTheme="minorHAnsi" w:hAnsiTheme="minorHAnsi" w:cstheme="minorHAnsi"/>
          <w:sz w:val="22"/>
        </w:rPr>
      </w:pPr>
      <w:r w:rsidRPr="007C5BEE">
        <w:rPr>
          <w:rFonts w:asciiTheme="minorHAnsi" w:hAnsiTheme="minorHAnsi" w:cstheme="minorHAnsi"/>
          <w:sz w:val="22"/>
        </w:rPr>
        <w:t xml:space="preserve">Conducted GUI testing to test the appearance and properties manually. </w:t>
      </w:r>
    </w:p>
    <w:p w:rsidR="007C5BEE" w:rsidRPr="007C5BEE" w:rsidRDefault="007C5BEE" w:rsidP="000515AA">
      <w:pPr>
        <w:pStyle w:val="NoSpacing"/>
        <w:numPr>
          <w:ilvl w:val="0"/>
          <w:numId w:val="5"/>
        </w:numPr>
        <w:rPr>
          <w:rFonts w:asciiTheme="minorHAnsi" w:hAnsiTheme="minorHAnsi" w:cstheme="minorHAnsi"/>
          <w:sz w:val="22"/>
        </w:rPr>
      </w:pPr>
      <w:r w:rsidRPr="007C5BEE">
        <w:rPr>
          <w:rFonts w:asciiTheme="minorHAnsi" w:hAnsiTheme="minorHAnsi" w:cstheme="minorHAnsi"/>
          <w:sz w:val="22"/>
        </w:rPr>
        <w:t>Performed Smoke Testing, Sanity Testing.</w:t>
      </w:r>
    </w:p>
    <w:p w:rsidR="007C5BEE" w:rsidRPr="007C5BEE" w:rsidRDefault="007C5BEE" w:rsidP="000515AA">
      <w:pPr>
        <w:pStyle w:val="NoSpacing"/>
        <w:numPr>
          <w:ilvl w:val="0"/>
          <w:numId w:val="5"/>
        </w:numPr>
        <w:rPr>
          <w:rFonts w:asciiTheme="minorHAnsi" w:hAnsiTheme="minorHAnsi" w:cstheme="minorHAnsi"/>
          <w:sz w:val="22"/>
        </w:rPr>
      </w:pPr>
      <w:r w:rsidRPr="007C5BEE">
        <w:rPr>
          <w:rFonts w:asciiTheme="minorHAnsi" w:hAnsiTheme="minorHAnsi" w:cstheme="minorHAnsi"/>
          <w:sz w:val="22"/>
        </w:rPr>
        <w:t>Conducted Smoke Testing of different Applications using SOAPUI.</w:t>
      </w:r>
    </w:p>
    <w:p w:rsidR="007C5BEE" w:rsidRPr="007C5BEE" w:rsidRDefault="007C5BEE" w:rsidP="000515AA">
      <w:pPr>
        <w:pStyle w:val="NoSpacing"/>
        <w:numPr>
          <w:ilvl w:val="0"/>
          <w:numId w:val="5"/>
        </w:numPr>
        <w:rPr>
          <w:rFonts w:asciiTheme="minorHAnsi" w:hAnsiTheme="minorHAnsi" w:cstheme="minorHAnsi"/>
          <w:sz w:val="22"/>
        </w:rPr>
      </w:pPr>
      <w:r w:rsidRPr="007C5BEE">
        <w:rPr>
          <w:rFonts w:asciiTheme="minorHAnsi" w:hAnsiTheme="minorHAnsi" w:cstheme="minorHAnsi"/>
          <w:sz w:val="22"/>
        </w:rPr>
        <w:t>Performed back-end testing using SQL queries to validate data and perform Data integrity testing.</w:t>
      </w:r>
    </w:p>
    <w:p w:rsidR="007C5BEE" w:rsidRPr="007C5BEE" w:rsidRDefault="007C5BEE" w:rsidP="000515AA">
      <w:pPr>
        <w:pStyle w:val="NoSpacing"/>
        <w:numPr>
          <w:ilvl w:val="0"/>
          <w:numId w:val="5"/>
        </w:numPr>
        <w:rPr>
          <w:rFonts w:asciiTheme="minorHAnsi" w:hAnsiTheme="minorHAnsi" w:cstheme="minorHAnsi"/>
          <w:sz w:val="22"/>
        </w:rPr>
      </w:pPr>
      <w:r w:rsidRPr="007C5BEE">
        <w:rPr>
          <w:rFonts w:asciiTheme="minorHAnsi" w:hAnsiTheme="minorHAnsi" w:cstheme="minorHAnsi"/>
          <w:sz w:val="22"/>
        </w:rPr>
        <w:t>Data mining on defects, test cases, requirements as required by the team.</w:t>
      </w:r>
    </w:p>
    <w:p w:rsidR="007C5BEE" w:rsidRPr="007C5BEE" w:rsidRDefault="007C5BEE" w:rsidP="000515AA">
      <w:pPr>
        <w:pStyle w:val="NoSpacing"/>
        <w:numPr>
          <w:ilvl w:val="0"/>
          <w:numId w:val="5"/>
        </w:numPr>
        <w:rPr>
          <w:rFonts w:asciiTheme="minorHAnsi" w:hAnsiTheme="minorHAnsi" w:cstheme="minorHAnsi"/>
          <w:sz w:val="22"/>
        </w:rPr>
      </w:pPr>
      <w:r w:rsidRPr="007C5BEE">
        <w:rPr>
          <w:rFonts w:asciiTheme="minorHAnsi" w:hAnsiTheme="minorHAnsi" w:cstheme="minorHAnsi"/>
          <w:sz w:val="22"/>
        </w:rPr>
        <w:t>Analysis the testing activities as per the planned forecast for the given projects.</w:t>
      </w:r>
    </w:p>
    <w:p w:rsidR="007C5BEE" w:rsidRPr="007C5BEE" w:rsidRDefault="007C5BEE" w:rsidP="000515AA">
      <w:pPr>
        <w:pStyle w:val="NoSpacing"/>
        <w:numPr>
          <w:ilvl w:val="0"/>
          <w:numId w:val="5"/>
        </w:numPr>
        <w:rPr>
          <w:rFonts w:asciiTheme="minorHAnsi" w:hAnsiTheme="minorHAnsi" w:cstheme="minorHAnsi"/>
          <w:sz w:val="22"/>
        </w:rPr>
      </w:pPr>
      <w:r w:rsidRPr="007C5BEE">
        <w:rPr>
          <w:rFonts w:asciiTheme="minorHAnsi" w:hAnsiTheme="minorHAnsi" w:cstheme="minorHAnsi"/>
          <w:sz w:val="22"/>
        </w:rPr>
        <w:t>Analysis the Weekly QA Metrics Reports for to correct the reporting errors.</w:t>
      </w:r>
    </w:p>
    <w:p w:rsidR="007C5BEE" w:rsidRPr="007C5BEE" w:rsidRDefault="007C5BEE" w:rsidP="000515AA">
      <w:pPr>
        <w:pStyle w:val="NoSpacing"/>
        <w:numPr>
          <w:ilvl w:val="0"/>
          <w:numId w:val="5"/>
        </w:numPr>
        <w:rPr>
          <w:rFonts w:asciiTheme="minorHAnsi" w:hAnsiTheme="minorHAnsi" w:cstheme="minorHAnsi"/>
          <w:sz w:val="22"/>
        </w:rPr>
      </w:pPr>
      <w:r w:rsidRPr="007C5BEE">
        <w:rPr>
          <w:rFonts w:asciiTheme="minorHAnsi" w:hAnsiTheme="minorHAnsi" w:cstheme="minorHAnsi"/>
          <w:sz w:val="22"/>
        </w:rPr>
        <w:t>Tested each web services using SOAP messages</w:t>
      </w:r>
    </w:p>
    <w:p w:rsidR="007C5BEE" w:rsidRPr="007C5BEE" w:rsidRDefault="007C5BEE" w:rsidP="000515AA">
      <w:pPr>
        <w:pStyle w:val="NoSpacing"/>
        <w:numPr>
          <w:ilvl w:val="0"/>
          <w:numId w:val="5"/>
        </w:numPr>
        <w:rPr>
          <w:rFonts w:asciiTheme="minorHAnsi" w:hAnsiTheme="minorHAnsi" w:cstheme="minorHAnsi"/>
          <w:sz w:val="22"/>
        </w:rPr>
      </w:pPr>
      <w:r w:rsidRPr="007C5BEE">
        <w:rPr>
          <w:rFonts w:asciiTheme="minorHAnsi" w:hAnsiTheme="minorHAnsi" w:cstheme="minorHAnsi"/>
          <w:sz w:val="22"/>
        </w:rPr>
        <w:t>Conducted User Acceptance Testing (UAT).</w:t>
      </w:r>
    </w:p>
    <w:p w:rsidR="007C5BEE" w:rsidRPr="007C5BEE" w:rsidRDefault="007C5BEE" w:rsidP="000515AA">
      <w:pPr>
        <w:pStyle w:val="NoSpacing"/>
        <w:numPr>
          <w:ilvl w:val="0"/>
          <w:numId w:val="5"/>
        </w:numPr>
        <w:rPr>
          <w:rFonts w:asciiTheme="minorHAnsi" w:hAnsiTheme="minorHAnsi" w:cstheme="minorHAnsi"/>
          <w:sz w:val="22"/>
        </w:rPr>
      </w:pPr>
      <w:r w:rsidRPr="007C5BEE">
        <w:rPr>
          <w:rFonts w:asciiTheme="minorHAnsi" w:hAnsiTheme="minorHAnsi" w:cstheme="minorHAnsi"/>
          <w:sz w:val="22"/>
        </w:rPr>
        <w:t>Modified test scripts created by the system test team to meet UAT needs</w:t>
      </w:r>
    </w:p>
    <w:p w:rsidR="007C5BEE" w:rsidRPr="007C5BEE" w:rsidRDefault="007C5BEE" w:rsidP="000515AA">
      <w:pPr>
        <w:pStyle w:val="NoSpacing"/>
        <w:numPr>
          <w:ilvl w:val="0"/>
          <w:numId w:val="5"/>
        </w:numPr>
        <w:rPr>
          <w:rFonts w:asciiTheme="minorHAnsi" w:hAnsiTheme="minorHAnsi" w:cstheme="minorHAnsi"/>
          <w:sz w:val="22"/>
        </w:rPr>
      </w:pPr>
      <w:r w:rsidRPr="007C5BEE">
        <w:rPr>
          <w:rFonts w:asciiTheme="minorHAnsi" w:hAnsiTheme="minorHAnsi" w:cstheme="minorHAnsi"/>
          <w:sz w:val="22"/>
        </w:rPr>
        <w:t xml:space="preserve">Supported User acceptance testing (UAT) in preparing the test scripts and test execution. </w:t>
      </w:r>
    </w:p>
    <w:p w:rsidR="007C5BEE" w:rsidRPr="007C5BEE" w:rsidRDefault="007C5BEE" w:rsidP="000515AA">
      <w:pPr>
        <w:pStyle w:val="NoSpacing"/>
        <w:numPr>
          <w:ilvl w:val="0"/>
          <w:numId w:val="5"/>
        </w:numPr>
        <w:rPr>
          <w:rFonts w:asciiTheme="minorHAnsi" w:hAnsiTheme="minorHAnsi" w:cstheme="minorHAnsi"/>
          <w:sz w:val="22"/>
        </w:rPr>
      </w:pPr>
      <w:r w:rsidRPr="007C5BEE">
        <w:rPr>
          <w:rFonts w:asciiTheme="minorHAnsi" w:hAnsiTheme="minorHAnsi" w:cstheme="minorHAnsi"/>
          <w:sz w:val="22"/>
        </w:rPr>
        <w:t>Getting updates and working with project team members for issues captured through metrics reporting.</w:t>
      </w:r>
    </w:p>
    <w:p w:rsidR="007C5BEE" w:rsidRPr="007C5BEE" w:rsidRDefault="007C5BEE" w:rsidP="000515AA">
      <w:pPr>
        <w:pStyle w:val="NoSpacing"/>
        <w:numPr>
          <w:ilvl w:val="0"/>
          <w:numId w:val="5"/>
        </w:numPr>
        <w:rPr>
          <w:rFonts w:asciiTheme="minorHAnsi" w:hAnsiTheme="minorHAnsi" w:cstheme="minorHAnsi"/>
          <w:sz w:val="22"/>
        </w:rPr>
      </w:pPr>
      <w:r w:rsidRPr="007C5BEE">
        <w:rPr>
          <w:rFonts w:asciiTheme="minorHAnsi" w:hAnsiTheme="minorHAnsi" w:cstheme="minorHAnsi"/>
          <w:sz w:val="22"/>
        </w:rPr>
        <w:t>Documented and reported bugs using ALM.</w:t>
      </w:r>
    </w:p>
    <w:p w:rsidR="007C5BEE" w:rsidRPr="007C5BEE" w:rsidRDefault="007C5BEE" w:rsidP="000515AA">
      <w:pPr>
        <w:pStyle w:val="NoSpacing"/>
        <w:numPr>
          <w:ilvl w:val="0"/>
          <w:numId w:val="5"/>
        </w:numPr>
        <w:rPr>
          <w:rFonts w:asciiTheme="minorHAnsi" w:hAnsiTheme="minorHAnsi" w:cstheme="minorHAnsi"/>
          <w:sz w:val="22"/>
        </w:rPr>
      </w:pPr>
      <w:r w:rsidRPr="007C5BEE">
        <w:rPr>
          <w:rFonts w:asciiTheme="minorHAnsi" w:hAnsiTheme="minorHAnsi" w:cstheme="minorHAnsi"/>
          <w:sz w:val="22"/>
        </w:rPr>
        <w:t>Actively participated in Status reporting meetings and interacted with Developers to discuss the technical issues.</w:t>
      </w:r>
    </w:p>
    <w:p w:rsidR="007C5BEE" w:rsidRPr="007C5BEE" w:rsidRDefault="007C5BEE" w:rsidP="000515AA">
      <w:pPr>
        <w:pStyle w:val="NoSpacing"/>
        <w:numPr>
          <w:ilvl w:val="0"/>
          <w:numId w:val="5"/>
        </w:numPr>
        <w:rPr>
          <w:rFonts w:asciiTheme="minorHAnsi" w:hAnsiTheme="minorHAnsi" w:cstheme="minorHAnsi"/>
          <w:sz w:val="22"/>
        </w:rPr>
      </w:pPr>
      <w:r w:rsidRPr="007C5BEE">
        <w:rPr>
          <w:rFonts w:asciiTheme="minorHAnsi" w:hAnsiTheme="minorHAnsi" w:cstheme="minorHAnsi"/>
          <w:sz w:val="22"/>
        </w:rPr>
        <w:t>Analyze the requirement coverage and traceability to ensure the testing coverage.</w:t>
      </w:r>
    </w:p>
    <w:p w:rsidR="007C5BEE" w:rsidRPr="007C5BEE" w:rsidRDefault="007C5BEE" w:rsidP="000515AA">
      <w:pPr>
        <w:pStyle w:val="NoSpacing"/>
        <w:numPr>
          <w:ilvl w:val="0"/>
          <w:numId w:val="5"/>
        </w:numPr>
        <w:rPr>
          <w:rFonts w:asciiTheme="minorHAnsi" w:hAnsiTheme="minorHAnsi" w:cstheme="minorHAnsi"/>
          <w:sz w:val="22"/>
        </w:rPr>
      </w:pPr>
      <w:r w:rsidRPr="007C5BEE">
        <w:rPr>
          <w:rFonts w:asciiTheme="minorHAnsi" w:hAnsiTheme="minorHAnsi" w:cstheme="minorHAnsi"/>
          <w:sz w:val="22"/>
        </w:rPr>
        <w:t xml:space="preserve">Worked with the team lead to meet the requirements. </w:t>
      </w:r>
    </w:p>
    <w:p w:rsidR="007C5BEE" w:rsidRPr="007C5BEE" w:rsidRDefault="007C5BEE" w:rsidP="007C5BEE">
      <w:pPr>
        <w:rPr>
          <w:rFonts w:asciiTheme="minorHAnsi" w:hAnsiTheme="minorHAnsi" w:cstheme="minorHAnsi"/>
          <w:sz w:val="22"/>
          <w:szCs w:val="22"/>
        </w:rPr>
      </w:pPr>
    </w:p>
    <w:p w:rsidR="007C5BEE" w:rsidRPr="007C5BEE" w:rsidRDefault="007C5BEE" w:rsidP="007C5BEE">
      <w:pPr>
        <w:ind w:left="360" w:hanging="360"/>
        <w:jc w:val="both"/>
        <w:rPr>
          <w:rFonts w:asciiTheme="minorHAnsi" w:hAnsiTheme="minorHAnsi" w:cstheme="minorHAnsi"/>
          <w:bCs/>
          <w:sz w:val="22"/>
          <w:szCs w:val="22"/>
        </w:rPr>
      </w:pPr>
      <w:r w:rsidRPr="007C5BEE">
        <w:rPr>
          <w:rFonts w:asciiTheme="minorHAnsi" w:hAnsiTheme="minorHAnsi" w:cstheme="minorHAnsi"/>
          <w:b/>
          <w:bCs/>
          <w:sz w:val="22"/>
          <w:szCs w:val="22"/>
        </w:rPr>
        <w:t>Environment</w:t>
      </w:r>
      <w:r w:rsidRPr="007C5BEE">
        <w:rPr>
          <w:rFonts w:asciiTheme="minorHAnsi" w:hAnsiTheme="minorHAnsi" w:cstheme="minorHAnsi"/>
          <w:bCs/>
          <w:sz w:val="22"/>
          <w:szCs w:val="22"/>
        </w:rPr>
        <w:t xml:space="preserve">: HP ALM, </w:t>
      </w:r>
      <w:r w:rsidRPr="007C5BEE">
        <w:rPr>
          <w:rFonts w:asciiTheme="minorHAnsi" w:hAnsiTheme="minorHAnsi" w:cstheme="minorHAnsi"/>
          <w:sz w:val="22"/>
          <w:szCs w:val="22"/>
        </w:rPr>
        <w:t>PL/SQL, Windows, HTML, MS Office Suite</w:t>
      </w:r>
      <w:r w:rsidRPr="007C5BEE">
        <w:rPr>
          <w:rFonts w:asciiTheme="minorHAnsi" w:hAnsiTheme="minorHAnsi" w:cstheme="minorHAnsi"/>
          <w:bCs/>
          <w:sz w:val="22"/>
          <w:szCs w:val="22"/>
        </w:rPr>
        <w:t>.</w:t>
      </w:r>
    </w:p>
    <w:p w:rsidR="007C5BEE" w:rsidRPr="007C5BEE" w:rsidRDefault="007C5BEE" w:rsidP="00224666">
      <w:pPr>
        <w:keepLines/>
        <w:rPr>
          <w:rFonts w:asciiTheme="minorHAnsi" w:eastAsia="Times New Roman" w:hAnsiTheme="minorHAnsi" w:cstheme="minorHAnsi"/>
          <w:color w:val="000000"/>
          <w:sz w:val="22"/>
          <w:szCs w:val="22"/>
        </w:rPr>
      </w:pPr>
    </w:p>
    <w:p w:rsidR="007C5BEE" w:rsidRPr="007C5BEE" w:rsidRDefault="007C5BEE" w:rsidP="00224666">
      <w:pPr>
        <w:keepLines/>
        <w:rPr>
          <w:rFonts w:asciiTheme="minorHAnsi" w:eastAsia="Times New Roman" w:hAnsiTheme="minorHAnsi" w:cstheme="minorHAnsi"/>
          <w:color w:val="000000"/>
          <w:sz w:val="22"/>
          <w:szCs w:val="22"/>
        </w:rPr>
      </w:pPr>
    </w:p>
    <w:p w:rsidR="007C5BEE" w:rsidRPr="007C5BEE" w:rsidRDefault="007C5BEE" w:rsidP="007C5BEE">
      <w:pPr>
        <w:jc w:val="both"/>
        <w:rPr>
          <w:rFonts w:asciiTheme="minorHAnsi" w:hAnsiTheme="minorHAnsi" w:cstheme="minorHAnsi"/>
          <w:b/>
          <w:bCs/>
          <w:sz w:val="22"/>
          <w:szCs w:val="22"/>
        </w:rPr>
      </w:pPr>
      <w:r w:rsidRPr="007C5BEE">
        <w:rPr>
          <w:rFonts w:asciiTheme="minorHAnsi" w:hAnsiTheme="minorHAnsi" w:cstheme="minorHAnsi"/>
          <w:b/>
          <w:bCs/>
          <w:sz w:val="22"/>
          <w:szCs w:val="22"/>
        </w:rPr>
        <w:t>PHH Mortgage, Mount Laurel, NJ</w:t>
      </w:r>
      <w:r w:rsidRPr="007C5BEE">
        <w:rPr>
          <w:rFonts w:asciiTheme="minorHAnsi" w:hAnsiTheme="minorHAnsi" w:cstheme="minorHAnsi"/>
          <w:b/>
          <w:bCs/>
          <w:sz w:val="22"/>
          <w:szCs w:val="22"/>
        </w:rPr>
        <w:tab/>
      </w:r>
      <w:r w:rsidRPr="007C5BEE">
        <w:rPr>
          <w:rFonts w:asciiTheme="minorHAnsi" w:hAnsiTheme="minorHAnsi" w:cstheme="minorHAnsi"/>
          <w:b/>
          <w:bCs/>
          <w:sz w:val="22"/>
          <w:szCs w:val="22"/>
        </w:rPr>
        <w:tab/>
      </w:r>
      <w:r w:rsidRPr="007C5BEE">
        <w:rPr>
          <w:rFonts w:asciiTheme="minorHAnsi" w:hAnsiTheme="minorHAnsi" w:cstheme="minorHAnsi"/>
          <w:b/>
          <w:bCs/>
          <w:sz w:val="22"/>
          <w:szCs w:val="22"/>
        </w:rPr>
        <w:tab/>
      </w:r>
      <w:r w:rsidRPr="007C5BEE">
        <w:rPr>
          <w:rFonts w:asciiTheme="minorHAnsi" w:hAnsiTheme="minorHAnsi" w:cstheme="minorHAnsi"/>
          <w:b/>
          <w:bCs/>
          <w:sz w:val="22"/>
          <w:szCs w:val="22"/>
        </w:rPr>
        <w:tab/>
        <w:t xml:space="preserve">                                                </w:t>
      </w:r>
    </w:p>
    <w:p w:rsidR="007C5BEE" w:rsidRPr="007C5BEE" w:rsidRDefault="007C5BEE" w:rsidP="007C5BEE">
      <w:pPr>
        <w:jc w:val="both"/>
        <w:rPr>
          <w:rFonts w:asciiTheme="minorHAnsi" w:hAnsiTheme="minorHAnsi" w:cstheme="minorHAnsi"/>
          <w:b/>
          <w:bCs/>
          <w:sz w:val="22"/>
          <w:szCs w:val="22"/>
        </w:rPr>
      </w:pPr>
      <w:r>
        <w:rPr>
          <w:rFonts w:asciiTheme="minorHAnsi" w:hAnsiTheme="minorHAnsi" w:cstheme="minorHAnsi"/>
          <w:b/>
          <w:bCs/>
          <w:sz w:val="22"/>
          <w:szCs w:val="22"/>
        </w:rPr>
        <w:t>June 2010– Sept 2011</w:t>
      </w:r>
    </w:p>
    <w:p w:rsidR="007C5BEE" w:rsidRPr="007C5BEE" w:rsidRDefault="007C5BEE" w:rsidP="007C5BEE">
      <w:pPr>
        <w:jc w:val="both"/>
        <w:rPr>
          <w:rFonts w:asciiTheme="minorHAnsi" w:hAnsiTheme="minorHAnsi" w:cstheme="minorHAnsi"/>
          <w:b/>
          <w:bCs/>
          <w:sz w:val="22"/>
          <w:szCs w:val="22"/>
        </w:rPr>
      </w:pPr>
      <w:r w:rsidRPr="007C5BEE">
        <w:rPr>
          <w:rFonts w:asciiTheme="minorHAnsi" w:hAnsiTheme="minorHAnsi" w:cstheme="minorHAnsi"/>
          <w:b/>
          <w:bCs/>
          <w:sz w:val="22"/>
          <w:szCs w:val="22"/>
        </w:rPr>
        <w:t>QA/UAT Tester</w:t>
      </w:r>
    </w:p>
    <w:p w:rsidR="007C5BEE" w:rsidRPr="007C5BEE" w:rsidRDefault="007C5BEE" w:rsidP="007C5BEE">
      <w:pPr>
        <w:jc w:val="both"/>
        <w:rPr>
          <w:rFonts w:asciiTheme="minorHAnsi" w:hAnsiTheme="minorHAnsi" w:cstheme="minorHAnsi"/>
          <w:sz w:val="22"/>
          <w:szCs w:val="22"/>
        </w:rPr>
      </w:pPr>
      <w:r w:rsidRPr="007C5BEE">
        <w:rPr>
          <w:rFonts w:asciiTheme="minorHAnsi" w:hAnsiTheme="minorHAnsi" w:cstheme="minorHAnsi"/>
          <w:sz w:val="22"/>
          <w:szCs w:val="22"/>
        </w:rPr>
        <w:t>The project was to re-design, re-alter, and update their banking platform, Data Origination System (DOS), is designed to book loans in commercial banking and Monitor Data Integration. It allows inputting all the information about businesses and individuals in the main application form that is tied up with number of other forms in a precise workflow. Loans are approved and then booked if all the requirements are fulfilled. I was also responsible for testing the updated platform using various automated and manual tests.</w:t>
      </w:r>
    </w:p>
    <w:p w:rsidR="007C5BEE" w:rsidRPr="007C5BEE" w:rsidRDefault="007C5BEE" w:rsidP="007C5BEE">
      <w:pPr>
        <w:jc w:val="both"/>
        <w:rPr>
          <w:rFonts w:asciiTheme="minorHAnsi" w:hAnsiTheme="minorHAnsi" w:cstheme="minorHAnsi"/>
          <w:b/>
          <w:sz w:val="22"/>
          <w:szCs w:val="22"/>
        </w:rPr>
      </w:pPr>
    </w:p>
    <w:p w:rsidR="007C5BEE" w:rsidRPr="007C5BEE" w:rsidRDefault="007C5BEE" w:rsidP="007C5BEE">
      <w:pPr>
        <w:jc w:val="both"/>
        <w:rPr>
          <w:rFonts w:asciiTheme="minorHAnsi" w:hAnsiTheme="minorHAnsi" w:cstheme="minorHAnsi"/>
          <w:b/>
          <w:bCs/>
          <w:sz w:val="22"/>
          <w:szCs w:val="22"/>
        </w:rPr>
      </w:pPr>
      <w:r w:rsidRPr="007C5BEE">
        <w:rPr>
          <w:rFonts w:asciiTheme="minorHAnsi" w:hAnsiTheme="minorHAnsi" w:cstheme="minorHAnsi"/>
          <w:b/>
          <w:bCs/>
          <w:sz w:val="22"/>
          <w:szCs w:val="22"/>
        </w:rPr>
        <w:t>Responsibilities:</w:t>
      </w:r>
    </w:p>
    <w:p w:rsidR="007C5BEE" w:rsidRPr="007C5BEE" w:rsidRDefault="007C5BEE" w:rsidP="000515AA">
      <w:pPr>
        <w:numPr>
          <w:ilvl w:val="0"/>
          <w:numId w:val="6"/>
        </w:numPr>
        <w:jc w:val="both"/>
        <w:rPr>
          <w:rFonts w:asciiTheme="minorHAnsi" w:hAnsiTheme="minorHAnsi" w:cstheme="minorHAnsi"/>
          <w:sz w:val="22"/>
          <w:szCs w:val="22"/>
        </w:rPr>
      </w:pPr>
      <w:r w:rsidRPr="007C5BEE">
        <w:rPr>
          <w:rFonts w:asciiTheme="minorHAnsi" w:hAnsiTheme="minorHAnsi" w:cstheme="minorHAnsi"/>
          <w:sz w:val="22"/>
          <w:szCs w:val="22"/>
        </w:rPr>
        <w:t>Developed and implemented detailed test plans and test cases.</w:t>
      </w:r>
    </w:p>
    <w:p w:rsidR="007C5BEE" w:rsidRPr="007C5BEE" w:rsidRDefault="007C5BEE" w:rsidP="000515AA">
      <w:pPr>
        <w:numPr>
          <w:ilvl w:val="0"/>
          <w:numId w:val="6"/>
        </w:numPr>
        <w:jc w:val="both"/>
        <w:rPr>
          <w:rFonts w:asciiTheme="minorHAnsi" w:hAnsiTheme="minorHAnsi" w:cstheme="minorHAnsi"/>
          <w:sz w:val="22"/>
          <w:szCs w:val="22"/>
        </w:rPr>
      </w:pPr>
      <w:r w:rsidRPr="007C5BEE">
        <w:rPr>
          <w:rFonts w:asciiTheme="minorHAnsi" w:hAnsiTheme="minorHAnsi" w:cstheme="minorHAnsi"/>
          <w:sz w:val="22"/>
          <w:szCs w:val="22"/>
        </w:rPr>
        <w:t>Performed sanity and smoke testing on the application.</w:t>
      </w:r>
    </w:p>
    <w:p w:rsidR="007C5BEE" w:rsidRPr="007C5BEE" w:rsidRDefault="007C5BEE" w:rsidP="000515AA">
      <w:pPr>
        <w:numPr>
          <w:ilvl w:val="0"/>
          <w:numId w:val="6"/>
        </w:numPr>
        <w:jc w:val="both"/>
        <w:rPr>
          <w:rFonts w:asciiTheme="minorHAnsi" w:hAnsiTheme="minorHAnsi" w:cstheme="minorHAnsi"/>
          <w:sz w:val="22"/>
          <w:szCs w:val="22"/>
        </w:rPr>
      </w:pPr>
      <w:r w:rsidRPr="007C5BEE">
        <w:rPr>
          <w:rFonts w:asciiTheme="minorHAnsi" w:hAnsiTheme="minorHAnsi" w:cstheme="minorHAnsi"/>
          <w:sz w:val="22"/>
          <w:szCs w:val="22"/>
        </w:rPr>
        <w:t>Mainly responsible for evaluating, testing and analyzing the mortgage processing software.</w:t>
      </w:r>
    </w:p>
    <w:p w:rsidR="007C5BEE" w:rsidRPr="007C5BEE" w:rsidRDefault="007C5BEE" w:rsidP="000515AA">
      <w:pPr>
        <w:numPr>
          <w:ilvl w:val="0"/>
          <w:numId w:val="6"/>
        </w:numPr>
        <w:jc w:val="both"/>
        <w:rPr>
          <w:rFonts w:asciiTheme="minorHAnsi" w:hAnsiTheme="minorHAnsi" w:cstheme="minorHAnsi"/>
          <w:sz w:val="22"/>
          <w:szCs w:val="22"/>
        </w:rPr>
      </w:pPr>
      <w:r w:rsidRPr="007C5BEE">
        <w:rPr>
          <w:rFonts w:asciiTheme="minorHAnsi" w:hAnsiTheme="minorHAnsi" w:cstheme="minorHAnsi"/>
          <w:sz w:val="22"/>
          <w:szCs w:val="22"/>
        </w:rPr>
        <w:t>Writing and executing test cases in Microsoft Excel</w:t>
      </w:r>
    </w:p>
    <w:p w:rsidR="007C5BEE" w:rsidRPr="007C5BEE" w:rsidRDefault="007C5BEE" w:rsidP="000515AA">
      <w:pPr>
        <w:numPr>
          <w:ilvl w:val="0"/>
          <w:numId w:val="6"/>
        </w:numPr>
        <w:jc w:val="both"/>
        <w:rPr>
          <w:rFonts w:asciiTheme="minorHAnsi" w:hAnsiTheme="minorHAnsi" w:cstheme="minorHAnsi"/>
          <w:sz w:val="22"/>
          <w:szCs w:val="22"/>
        </w:rPr>
      </w:pPr>
      <w:r w:rsidRPr="007C5BEE">
        <w:rPr>
          <w:rFonts w:asciiTheme="minorHAnsi" w:hAnsiTheme="minorHAnsi" w:cstheme="minorHAnsi"/>
          <w:sz w:val="22"/>
          <w:szCs w:val="22"/>
        </w:rPr>
        <w:t>Assisted in UAT Testing or Production Support whenever needed.</w:t>
      </w:r>
    </w:p>
    <w:p w:rsidR="007C5BEE" w:rsidRPr="007C5BEE" w:rsidRDefault="007C5BEE" w:rsidP="000515AA">
      <w:pPr>
        <w:numPr>
          <w:ilvl w:val="0"/>
          <w:numId w:val="6"/>
        </w:numPr>
        <w:jc w:val="both"/>
        <w:rPr>
          <w:rFonts w:asciiTheme="minorHAnsi" w:hAnsiTheme="minorHAnsi" w:cstheme="minorHAnsi"/>
          <w:sz w:val="22"/>
          <w:szCs w:val="22"/>
        </w:rPr>
      </w:pPr>
      <w:r w:rsidRPr="007C5BEE">
        <w:rPr>
          <w:rFonts w:asciiTheme="minorHAnsi" w:hAnsiTheme="minorHAnsi" w:cstheme="minorHAnsi"/>
          <w:sz w:val="22"/>
          <w:szCs w:val="22"/>
        </w:rPr>
        <w:t>Working with the software developers to find out the defects and errors from the applications</w:t>
      </w:r>
    </w:p>
    <w:p w:rsidR="007C5BEE" w:rsidRPr="007C5BEE" w:rsidRDefault="007C5BEE" w:rsidP="000515AA">
      <w:pPr>
        <w:numPr>
          <w:ilvl w:val="0"/>
          <w:numId w:val="6"/>
        </w:numPr>
        <w:jc w:val="both"/>
        <w:rPr>
          <w:rFonts w:asciiTheme="minorHAnsi" w:hAnsiTheme="minorHAnsi" w:cstheme="minorHAnsi"/>
          <w:sz w:val="22"/>
          <w:szCs w:val="22"/>
        </w:rPr>
      </w:pPr>
      <w:r w:rsidRPr="007C5BEE">
        <w:rPr>
          <w:rFonts w:asciiTheme="minorHAnsi" w:hAnsiTheme="minorHAnsi" w:cstheme="minorHAnsi"/>
          <w:sz w:val="22"/>
          <w:szCs w:val="22"/>
        </w:rPr>
        <w:t>Logging and managing defects and executing tests in HP Quality Center</w:t>
      </w:r>
    </w:p>
    <w:p w:rsidR="007C5BEE" w:rsidRPr="007C5BEE" w:rsidRDefault="007C5BEE" w:rsidP="000515AA">
      <w:pPr>
        <w:numPr>
          <w:ilvl w:val="0"/>
          <w:numId w:val="6"/>
        </w:numPr>
        <w:jc w:val="both"/>
        <w:rPr>
          <w:rFonts w:asciiTheme="minorHAnsi" w:hAnsiTheme="minorHAnsi" w:cstheme="minorHAnsi"/>
          <w:sz w:val="22"/>
          <w:szCs w:val="22"/>
        </w:rPr>
      </w:pPr>
      <w:r w:rsidRPr="007C5BEE">
        <w:rPr>
          <w:rFonts w:asciiTheme="minorHAnsi" w:hAnsiTheme="minorHAnsi" w:cstheme="minorHAnsi"/>
          <w:sz w:val="22"/>
          <w:szCs w:val="22"/>
        </w:rPr>
        <w:t>Helping developers and programmers with unit testing and providing test coverage of the application</w:t>
      </w:r>
    </w:p>
    <w:p w:rsidR="007C5BEE" w:rsidRPr="007C5BEE" w:rsidRDefault="007C5BEE" w:rsidP="000515AA">
      <w:pPr>
        <w:numPr>
          <w:ilvl w:val="0"/>
          <w:numId w:val="6"/>
        </w:numPr>
        <w:jc w:val="both"/>
        <w:rPr>
          <w:rFonts w:asciiTheme="minorHAnsi" w:hAnsiTheme="minorHAnsi" w:cstheme="minorHAnsi"/>
          <w:sz w:val="22"/>
          <w:szCs w:val="22"/>
        </w:rPr>
      </w:pPr>
      <w:r w:rsidRPr="007C5BEE">
        <w:rPr>
          <w:rFonts w:asciiTheme="minorHAnsi" w:hAnsiTheme="minorHAnsi" w:cstheme="minorHAnsi"/>
          <w:sz w:val="22"/>
          <w:szCs w:val="22"/>
        </w:rPr>
        <w:t>Understanding business requirements and making updates when necessary</w:t>
      </w:r>
    </w:p>
    <w:p w:rsidR="007C5BEE" w:rsidRPr="007C5BEE" w:rsidRDefault="007C5BEE" w:rsidP="000515AA">
      <w:pPr>
        <w:numPr>
          <w:ilvl w:val="0"/>
          <w:numId w:val="6"/>
        </w:numPr>
        <w:jc w:val="both"/>
        <w:rPr>
          <w:rFonts w:asciiTheme="minorHAnsi" w:hAnsiTheme="minorHAnsi" w:cstheme="minorHAnsi"/>
          <w:sz w:val="22"/>
          <w:szCs w:val="22"/>
        </w:rPr>
      </w:pPr>
      <w:r w:rsidRPr="007C5BEE">
        <w:rPr>
          <w:rFonts w:asciiTheme="minorHAnsi" w:hAnsiTheme="minorHAnsi" w:cstheme="minorHAnsi"/>
          <w:sz w:val="22"/>
          <w:szCs w:val="22"/>
        </w:rPr>
        <w:lastRenderedPageBreak/>
        <w:t>Attending meetings with the managers to implement new ideas and plans to improve the quality of the application.</w:t>
      </w:r>
    </w:p>
    <w:p w:rsidR="007C5BEE" w:rsidRPr="007C5BEE" w:rsidRDefault="007C5BEE" w:rsidP="000515AA">
      <w:pPr>
        <w:numPr>
          <w:ilvl w:val="0"/>
          <w:numId w:val="6"/>
        </w:numPr>
        <w:jc w:val="both"/>
        <w:rPr>
          <w:rFonts w:asciiTheme="minorHAnsi" w:hAnsiTheme="minorHAnsi" w:cstheme="minorHAnsi"/>
          <w:sz w:val="22"/>
          <w:szCs w:val="22"/>
        </w:rPr>
      </w:pPr>
      <w:r w:rsidRPr="007C5BEE">
        <w:rPr>
          <w:rFonts w:asciiTheme="minorHAnsi" w:hAnsiTheme="minorHAnsi" w:cstheme="minorHAnsi"/>
          <w:sz w:val="22"/>
          <w:szCs w:val="22"/>
        </w:rPr>
        <w:t>Performed Positive and Negative Testing.</w:t>
      </w:r>
    </w:p>
    <w:p w:rsidR="007C5BEE" w:rsidRPr="007C5BEE" w:rsidRDefault="007C5BEE" w:rsidP="000515AA">
      <w:pPr>
        <w:numPr>
          <w:ilvl w:val="0"/>
          <w:numId w:val="6"/>
        </w:numPr>
        <w:jc w:val="both"/>
        <w:rPr>
          <w:rFonts w:asciiTheme="minorHAnsi" w:hAnsiTheme="minorHAnsi" w:cstheme="minorHAnsi"/>
          <w:sz w:val="22"/>
          <w:szCs w:val="22"/>
        </w:rPr>
      </w:pPr>
      <w:r w:rsidRPr="007C5BEE">
        <w:rPr>
          <w:rFonts w:asciiTheme="minorHAnsi" w:hAnsiTheme="minorHAnsi" w:cstheme="minorHAnsi"/>
          <w:sz w:val="22"/>
          <w:szCs w:val="22"/>
        </w:rPr>
        <w:t>Assisted in UAT Testing or Production Support whenever needed.</w:t>
      </w:r>
    </w:p>
    <w:p w:rsidR="007C5BEE" w:rsidRPr="007C5BEE" w:rsidRDefault="007C5BEE" w:rsidP="000515AA">
      <w:pPr>
        <w:numPr>
          <w:ilvl w:val="0"/>
          <w:numId w:val="6"/>
        </w:numPr>
        <w:jc w:val="both"/>
        <w:rPr>
          <w:rFonts w:asciiTheme="minorHAnsi" w:hAnsiTheme="minorHAnsi" w:cstheme="minorHAnsi"/>
          <w:sz w:val="22"/>
          <w:szCs w:val="22"/>
        </w:rPr>
      </w:pPr>
      <w:r w:rsidRPr="007C5BEE">
        <w:rPr>
          <w:rFonts w:asciiTheme="minorHAnsi" w:hAnsiTheme="minorHAnsi" w:cstheme="minorHAnsi"/>
          <w:sz w:val="22"/>
          <w:szCs w:val="22"/>
        </w:rPr>
        <w:t>Conducted Smoke Testing of different Applications using SOAPUI.</w:t>
      </w:r>
    </w:p>
    <w:p w:rsidR="007C5BEE" w:rsidRPr="007C5BEE" w:rsidRDefault="007C5BEE" w:rsidP="000515AA">
      <w:pPr>
        <w:numPr>
          <w:ilvl w:val="0"/>
          <w:numId w:val="6"/>
        </w:numPr>
        <w:jc w:val="both"/>
        <w:rPr>
          <w:rFonts w:asciiTheme="minorHAnsi" w:hAnsiTheme="minorHAnsi" w:cstheme="minorHAnsi"/>
          <w:sz w:val="22"/>
          <w:szCs w:val="22"/>
        </w:rPr>
      </w:pPr>
      <w:r w:rsidRPr="007C5BEE">
        <w:rPr>
          <w:rFonts w:asciiTheme="minorHAnsi" w:hAnsiTheme="minorHAnsi" w:cstheme="minorHAnsi"/>
          <w:sz w:val="22"/>
          <w:szCs w:val="22"/>
        </w:rPr>
        <w:t>Delivered various test matrix documents like UAT defect analysis report, root cause analysis, Project test effectiveness, Prod defect analysis report, and defect acceptance report as a part of test deliverables.</w:t>
      </w:r>
    </w:p>
    <w:p w:rsidR="007C5BEE" w:rsidRPr="007C5BEE" w:rsidRDefault="007C5BEE" w:rsidP="000515AA">
      <w:pPr>
        <w:numPr>
          <w:ilvl w:val="0"/>
          <w:numId w:val="6"/>
        </w:numPr>
        <w:jc w:val="both"/>
        <w:rPr>
          <w:rFonts w:asciiTheme="minorHAnsi" w:hAnsiTheme="minorHAnsi" w:cstheme="minorHAnsi"/>
          <w:sz w:val="22"/>
          <w:szCs w:val="22"/>
        </w:rPr>
      </w:pPr>
      <w:r w:rsidRPr="007C5BEE">
        <w:rPr>
          <w:rFonts w:asciiTheme="minorHAnsi" w:hAnsiTheme="minorHAnsi" w:cstheme="minorHAnsi"/>
          <w:sz w:val="22"/>
          <w:szCs w:val="22"/>
        </w:rPr>
        <w:t>Participated in the team for User Acceptance Testing.</w:t>
      </w:r>
    </w:p>
    <w:p w:rsidR="007C5BEE" w:rsidRPr="007C5BEE" w:rsidRDefault="007C5BEE" w:rsidP="000515AA">
      <w:pPr>
        <w:numPr>
          <w:ilvl w:val="0"/>
          <w:numId w:val="6"/>
        </w:numPr>
        <w:jc w:val="both"/>
        <w:rPr>
          <w:rFonts w:asciiTheme="minorHAnsi" w:hAnsiTheme="minorHAnsi" w:cstheme="minorHAnsi"/>
          <w:sz w:val="22"/>
          <w:szCs w:val="22"/>
        </w:rPr>
      </w:pPr>
      <w:r w:rsidRPr="007C5BEE">
        <w:rPr>
          <w:rFonts w:asciiTheme="minorHAnsi" w:hAnsiTheme="minorHAnsi" w:cstheme="minorHAnsi"/>
          <w:sz w:val="22"/>
          <w:szCs w:val="22"/>
        </w:rPr>
        <w:t>Delivered various test matrix documents like UAT defect analysis report, root cause analysis, Project test effectiveness, Prod defect analysis report, and defect acceptance report as a part of test deliverables.</w:t>
      </w:r>
    </w:p>
    <w:p w:rsidR="007C5BEE" w:rsidRPr="007C5BEE" w:rsidRDefault="007C5BEE" w:rsidP="000515AA">
      <w:pPr>
        <w:numPr>
          <w:ilvl w:val="0"/>
          <w:numId w:val="6"/>
        </w:numPr>
        <w:jc w:val="both"/>
        <w:rPr>
          <w:rFonts w:asciiTheme="minorHAnsi" w:hAnsiTheme="minorHAnsi" w:cstheme="minorHAnsi"/>
          <w:sz w:val="22"/>
          <w:szCs w:val="22"/>
        </w:rPr>
      </w:pPr>
      <w:r w:rsidRPr="007C5BEE">
        <w:rPr>
          <w:rFonts w:asciiTheme="minorHAnsi" w:hAnsiTheme="minorHAnsi" w:cstheme="minorHAnsi"/>
          <w:sz w:val="22"/>
          <w:szCs w:val="22"/>
        </w:rPr>
        <w:t>Performed Regression and Functional testing for financial projects.</w:t>
      </w:r>
    </w:p>
    <w:p w:rsidR="007C5BEE" w:rsidRPr="007C5BEE" w:rsidRDefault="007C5BEE" w:rsidP="000515AA">
      <w:pPr>
        <w:numPr>
          <w:ilvl w:val="0"/>
          <w:numId w:val="6"/>
        </w:numPr>
        <w:jc w:val="both"/>
        <w:rPr>
          <w:rFonts w:asciiTheme="minorHAnsi" w:hAnsiTheme="minorHAnsi" w:cstheme="minorHAnsi"/>
          <w:sz w:val="22"/>
          <w:szCs w:val="22"/>
        </w:rPr>
      </w:pPr>
      <w:r w:rsidRPr="007C5BEE">
        <w:rPr>
          <w:rFonts w:asciiTheme="minorHAnsi" w:hAnsiTheme="minorHAnsi" w:cstheme="minorHAnsi"/>
          <w:sz w:val="22"/>
          <w:szCs w:val="22"/>
        </w:rPr>
        <w:t>Executed test cases manually to verify the expected results.</w:t>
      </w:r>
    </w:p>
    <w:p w:rsidR="007C5BEE" w:rsidRPr="007C5BEE" w:rsidRDefault="007C5BEE" w:rsidP="000515AA">
      <w:pPr>
        <w:numPr>
          <w:ilvl w:val="0"/>
          <w:numId w:val="6"/>
        </w:numPr>
        <w:jc w:val="both"/>
        <w:rPr>
          <w:rFonts w:asciiTheme="minorHAnsi" w:hAnsiTheme="minorHAnsi" w:cstheme="minorHAnsi"/>
          <w:sz w:val="22"/>
          <w:szCs w:val="22"/>
        </w:rPr>
      </w:pPr>
      <w:r w:rsidRPr="007C5BEE">
        <w:rPr>
          <w:rFonts w:asciiTheme="minorHAnsi" w:hAnsiTheme="minorHAnsi" w:cstheme="minorHAnsi"/>
          <w:sz w:val="22"/>
          <w:szCs w:val="22"/>
        </w:rPr>
        <w:t>Involved in Batch Testing.</w:t>
      </w:r>
    </w:p>
    <w:p w:rsidR="007C5BEE" w:rsidRPr="007C5BEE" w:rsidRDefault="007C5BEE" w:rsidP="000515AA">
      <w:pPr>
        <w:numPr>
          <w:ilvl w:val="0"/>
          <w:numId w:val="6"/>
        </w:numPr>
        <w:jc w:val="both"/>
        <w:rPr>
          <w:rFonts w:asciiTheme="minorHAnsi" w:hAnsiTheme="minorHAnsi" w:cstheme="minorHAnsi"/>
          <w:sz w:val="22"/>
          <w:szCs w:val="22"/>
        </w:rPr>
      </w:pPr>
      <w:r w:rsidRPr="007C5BEE">
        <w:rPr>
          <w:rFonts w:asciiTheme="minorHAnsi" w:hAnsiTheme="minorHAnsi" w:cstheme="minorHAnsi"/>
          <w:sz w:val="22"/>
          <w:szCs w:val="22"/>
        </w:rPr>
        <w:t xml:space="preserve">Generated all reports for the test cases through Quality Center’s document generator.  </w:t>
      </w:r>
    </w:p>
    <w:p w:rsidR="007C5BEE" w:rsidRPr="007C5BEE" w:rsidRDefault="007C5BEE" w:rsidP="000515AA">
      <w:pPr>
        <w:numPr>
          <w:ilvl w:val="0"/>
          <w:numId w:val="6"/>
        </w:numPr>
        <w:jc w:val="both"/>
        <w:rPr>
          <w:rFonts w:asciiTheme="minorHAnsi" w:hAnsiTheme="minorHAnsi" w:cstheme="minorHAnsi"/>
          <w:sz w:val="22"/>
          <w:szCs w:val="22"/>
        </w:rPr>
      </w:pPr>
      <w:r w:rsidRPr="007C5BEE">
        <w:rPr>
          <w:rFonts w:asciiTheme="minorHAnsi" w:hAnsiTheme="minorHAnsi" w:cstheme="minorHAnsi"/>
          <w:sz w:val="22"/>
          <w:szCs w:val="22"/>
        </w:rPr>
        <w:t>Assigned and tracked all defects of test cases through Quality Center</w:t>
      </w:r>
    </w:p>
    <w:p w:rsidR="007C5BEE" w:rsidRPr="007C5BEE" w:rsidRDefault="007C5BEE" w:rsidP="000515AA">
      <w:pPr>
        <w:numPr>
          <w:ilvl w:val="0"/>
          <w:numId w:val="6"/>
        </w:numPr>
        <w:jc w:val="both"/>
        <w:rPr>
          <w:rFonts w:asciiTheme="minorHAnsi" w:hAnsiTheme="minorHAnsi" w:cstheme="minorHAnsi"/>
          <w:sz w:val="22"/>
          <w:szCs w:val="22"/>
        </w:rPr>
      </w:pPr>
      <w:r w:rsidRPr="007C5BEE">
        <w:rPr>
          <w:rFonts w:asciiTheme="minorHAnsi" w:hAnsiTheme="minorHAnsi" w:cstheme="minorHAnsi"/>
          <w:sz w:val="22"/>
          <w:szCs w:val="22"/>
        </w:rPr>
        <w:t>Discussed technical issues with the project management team.</w:t>
      </w:r>
    </w:p>
    <w:p w:rsidR="007C5BEE" w:rsidRPr="007C5BEE" w:rsidRDefault="007C5BEE" w:rsidP="007C5BEE">
      <w:pPr>
        <w:jc w:val="both"/>
        <w:rPr>
          <w:rFonts w:asciiTheme="minorHAnsi" w:hAnsiTheme="minorHAnsi" w:cstheme="minorHAnsi"/>
          <w:bCs/>
          <w:sz w:val="22"/>
          <w:szCs w:val="22"/>
        </w:rPr>
      </w:pPr>
      <w:r w:rsidRPr="007C5BEE">
        <w:rPr>
          <w:rFonts w:asciiTheme="minorHAnsi" w:hAnsiTheme="minorHAnsi" w:cstheme="minorHAnsi"/>
          <w:b/>
          <w:bCs/>
          <w:sz w:val="22"/>
          <w:szCs w:val="22"/>
        </w:rPr>
        <w:t xml:space="preserve">Environment: </w:t>
      </w:r>
      <w:r w:rsidRPr="007C5BEE">
        <w:rPr>
          <w:rFonts w:asciiTheme="minorHAnsi" w:hAnsiTheme="minorHAnsi" w:cstheme="minorHAnsi"/>
          <w:bCs/>
          <w:sz w:val="22"/>
          <w:szCs w:val="22"/>
        </w:rPr>
        <w:t>Quality Center</w:t>
      </w:r>
      <w:r w:rsidRPr="007C5BEE">
        <w:rPr>
          <w:rFonts w:asciiTheme="minorHAnsi" w:hAnsiTheme="minorHAnsi" w:cstheme="minorHAnsi"/>
          <w:sz w:val="22"/>
          <w:szCs w:val="22"/>
        </w:rPr>
        <w:t>, PL/SQL, Windows, HTML, Oracle9i, MS Office Suite</w:t>
      </w:r>
      <w:r w:rsidRPr="007C5BEE">
        <w:rPr>
          <w:rFonts w:asciiTheme="minorHAnsi" w:hAnsiTheme="minorHAnsi" w:cstheme="minorHAnsi"/>
          <w:bCs/>
          <w:sz w:val="22"/>
          <w:szCs w:val="22"/>
        </w:rPr>
        <w:t>.</w:t>
      </w:r>
    </w:p>
    <w:p w:rsidR="007C5BEE" w:rsidRPr="007C5BEE" w:rsidRDefault="007C5BEE" w:rsidP="007C5BEE">
      <w:pPr>
        <w:jc w:val="both"/>
        <w:rPr>
          <w:rFonts w:asciiTheme="minorHAnsi" w:hAnsiTheme="minorHAnsi" w:cstheme="minorHAnsi"/>
          <w:bCs/>
          <w:sz w:val="22"/>
          <w:szCs w:val="22"/>
        </w:rPr>
      </w:pPr>
    </w:p>
    <w:p w:rsidR="00D53398" w:rsidRPr="007C5BEE" w:rsidRDefault="00555894" w:rsidP="00224666">
      <w:pPr>
        <w:keepLines/>
        <w:rPr>
          <w:rFonts w:asciiTheme="minorHAnsi" w:hAnsiTheme="minorHAnsi" w:cstheme="minorHAnsi"/>
          <w:bCs/>
          <w:sz w:val="22"/>
          <w:szCs w:val="22"/>
        </w:rPr>
      </w:pPr>
      <w:r w:rsidRPr="007C5BEE">
        <w:rPr>
          <w:rFonts w:asciiTheme="minorHAnsi" w:eastAsia="Times New Roman" w:hAnsiTheme="minorHAnsi" w:cstheme="minorHAnsi"/>
          <w:color w:val="000000"/>
          <w:sz w:val="22"/>
          <w:szCs w:val="22"/>
        </w:rPr>
        <w:t xml:space="preserve"> </w:t>
      </w:r>
    </w:p>
    <w:sectPr w:rsidR="00D53398" w:rsidRPr="007C5BEE" w:rsidSect="00463C48">
      <w:headerReference w:type="default" r:id="rId8"/>
      <w:pgSz w:w="12240" w:h="15840"/>
      <w:pgMar w:top="1440" w:right="1440" w:bottom="1440" w:left="1440" w:header="187" w:footer="4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5AA" w:rsidRDefault="000515AA" w:rsidP="00F3615A">
      <w:r>
        <w:separator/>
      </w:r>
    </w:p>
  </w:endnote>
  <w:endnote w:type="continuationSeparator" w:id="0">
    <w:p w:rsidR="000515AA" w:rsidRDefault="000515AA" w:rsidP="00F36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5AA" w:rsidRDefault="000515AA" w:rsidP="00F3615A">
      <w:r>
        <w:separator/>
      </w:r>
    </w:p>
  </w:footnote>
  <w:footnote w:type="continuationSeparator" w:id="0">
    <w:p w:rsidR="000515AA" w:rsidRDefault="000515AA" w:rsidP="00F361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7620" w:rsidRDefault="0022749B" w:rsidP="007A02F8">
    <w:pPr>
      <w:pStyle w:val="Header"/>
      <w:tabs>
        <w:tab w:val="clear" w:pos="9360"/>
        <w:tab w:val="left" w:pos="-180"/>
        <w:tab w:val="right" w:pos="10350"/>
      </w:tabs>
    </w:pPr>
    <w:r>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abstractNum w:abstractNumId="1">
    <w:nsid w:val="00000003"/>
    <w:multiLevelType w:val="multilevel"/>
    <w:tmpl w:val="00000003"/>
    <w:name w:val="WW8Num4"/>
    <w:lvl w:ilvl="0">
      <w:start w:val="1"/>
      <w:numFmt w:val="bullet"/>
      <w:lvlText w:val=""/>
      <w:lvlJc w:val="left"/>
      <w:pPr>
        <w:tabs>
          <w:tab w:val="num" w:pos="720"/>
        </w:tabs>
        <w:ind w:left="720" w:hanging="360"/>
      </w:pPr>
      <w:rPr>
        <w:rFonts w:ascii="Symbol" w:hAnsi="Symbol" w:cs="Symbol"/>
        <w:sz w:val="20"/>
        <w:szCs w:val="20"/>
        <w:shd w:val="clear" w:color="auto" w:fill="FFFFFF"/>
      </w:rPr>
    </w:lvl>
    <w:lvl w:ilvl="1">
      <w:start w:val="1"/>
      <w:numFmt w:val="bullet"/>
      <w:lvlText w:val=""/>
      <w:lvlJc w:val="left"/>
      <w:pPr>
        <w:tabs>
          <w:tab w:val="num" w:pos="1440"/>
        </w:tabs>
        <w:ind w:left="1440" w:hanging="360"/>
      </w:pPr>
      <w:rPr>
        <w:rFonts w:ascii="Symbol" w:hAnsi="Symbol" w:cs="Symbol"/>
        <w:sz w:val="20"/>
        <w:szCs w:val="20"/>
        <w:shd w:val="clear" w:color="auto" w:fill="FFFFFF"/>
      </w:rPr>
    </w:lvl>
    <w:lvl w:ilvl="2">
      <w:start w:val="1"/>
      <w:numFmt w:val="bullet"/>
      <w:lvlText w:val=""/>
      <w:lvlJc w:val="left"/>
      <w:pPr>
        <w:tabs>
          <w:tab w:val="num" w:pos="2160"/>
        </w:tabs>
        <w:ind w:left="2160" w:hanging="360"/>
      </w:pPr>
      <w:rPr>
        <w:rFonts w:ascii="Symbol" w:hAnsi="Symbol" w:cs="Symbol"/>
        <w:sz w:val="20"/>
        <w:szCs w:val="20"/>
        <w:shd w:val="clear" w:color="auto" w:fill="FFFFFF"/>
      </w:rPr>
    </w:lvl>
    <w:lvl w:ilvl="3">
      <w:start w:val="1"/>
      <w:numFmt w:val="bullet"/>
      <w:lvlText w:val=""/>
      <w:lvlJc w:val="left"/>
      <w:pPr>
        <w:tabs>
          <w:tab w:val="num" w:pos="2880"/>
        </w:tabs>
        <w:ind w:left="2880" w:hanging="360"/>
      </w:pPr>
      <w:rPr>
        <w:rFonts w:ascii="Symbol" w:hAnsi="Symbol" w:cs="Symbol"/>
        <w:sz w:val="20"/>
        <w:szCs w:val="20"/>
        <w:shd w:val="clear" w:color="auto" w:fill="FFFFFF"/>
      </w:rPr>
    </w:lvl>
    <w:lvl w:ilvl="4">
      <w:start w:val="1"/>
      <w:numFmt w:val="bullet"/>
      <w:lvlText w:val=""/>
      <w:lvlJc w:val="left"/>
      <w:pPr>
        <w:tabs>
          <w:tab w:val="num" w:pos="3600"/>
        </w:tabs>
        <w:ind w:left="3600" w:hanging="360"/>
      </w:pPr>
      <w:rPr>
        <w:rFonts w:ascii="Symbol" w:hAnsi="Symbol" w:cs="Symbol"/>
        <w:sz w:val="20"/>
        <w:szCs w:val="20"/>
        <w:shd w:val="clear" w:color="auto" w:fill="FFFFFF"/>
      </w:rPr>
    </w:lvl>
    <w:lvl w:ilvl="5">
      <w:start w:val="1"/>
      <w:numFmt w:val="bullet"/>
      <w:lvlText w:val=""/>
      <w:lvlJc w:val="left"/>
      <w:pPr>
        <w:tabs>
          <w:tab w:val="num" w:pos="4320"/>
        </w:tabs>
        <w:ind w:left="4320" w:hanging="360"/>
      </w:pPr>
      <w:rPr>
        <w:rFonts w:ascii="Symbol" w:hAnsi="Symbol" w:cs="Symbol"/>
        <w:sz w:val="20"/>
        <w:szCs w:val="20"/>
        <w:shd w:val="clear" w:color="auto" w:fill="FFFFFF"/>
      </w:rPr>
    </w:lvl>
    <w:lvl w:ilvl="6">
      <w:start w:val="1"/>
      <w:numFmt w:val="bullet"/>
      <w:lvlText w:val=""/>
      <w:lvlJc w:val="left"/>
      <w:pPr>
        <w:tabs>
          <w:tab w:val="num" w:pos="5040"/>
        </w:tabs>
        <w:ind w:left="5040" w:hanging="360"/>
      </w:pPr>
      <w:rPr>
        <w:rFonts w:ascii="Symbol" w:hAnsi="Symbol" w:cs="Symbol"/>
        <w:sz w:val="20"/>
        <w:szCs w:val="20"/>
        <w:shd w:val="clear" w:color="auto" w:fill="FFFFFF"/>
      </w:rPr>
    </w:lvl>
    <w:lvl w:ilvl="7">
      <w:start w:val="1"/>
      <w:numFmt w:val="bullet"/>
      <w:lvlText w:val=""/>
      <w:lvlJc w:val="left"/>
      <w:pPr>
        <w:tabs>
          <w:tab w:val="num" w:pos="5760"/>
        </w:tabs>
        <w:ind w:left="5760" w:hanging="360"/>
      </w:pPr>
      <w:rPr>
        <w:rFonts w:ascii="Symbol" w:hAnsi="Symbol" w:cs="Symbol"/>
        <w:sz w:val="20"/>
        <w:szCs w:val="20"/>
        <w:shd w:val="clear" w:color="auto" w:fill="FFFFFF"/>
      </w:rPr>
    </w:lvl>
    <w:lvl w:ilvl="8">
      <w:start w:val="1"/>
      <w:numFmt w:val="bullet"/>
      <w:lvlText w:val=""/>
      <w:lvlJc w:val="left"/>
      <w:pPr>
        <w:tabs>
          <w:tab w:val="num" w:pos="6480"/>
        </w:tabs>
        <w:ind w:left="6480" w:hanging="360"/>
      </w:pPr>
      <w:rPr>
        <w:rFonts w:ascii="Symbol" w:hAnsi="Symbol" w:cs="Symbol"/>
        <w:sz w:val="20"/>
        <w:szCs w:val="20"/>
        <w:shd w:val="clear" w:color="auto" w:fill="FFFFFF"/>
      </w:rPr>
    </w:lvl>
  </w:abstractNum>
  <w:abstractNum w:abstractNumId="2">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4">
    <w:nsid w:val="0000000F"/>
    <w:multiLevelType w:val="singleLevel"/>
    <w:tmpl w:val="0000000F"/>
    <w:name w:val="WW8Num15"/>
    <w:lvl w:ilvl="0">
      <w:start w:val="1"/>
      <w:numFmt w:val="bullet"/>
      <w:lvlText w:val=""/>
      <w:lvlJc w:val="left"/>
      <w:pPr>
        <w:tabs>
          <w:tab w:val="num" w:pos="720"/>
        </w:tabs>
        <w:ind w:left="720" w:hanging="360"/>
      </w:pPr>
      <w:rPr>
        <w:rFonts w:ascii="Symbol" w:hAnsi="Symbol"/>
        <w:sz w:val="24"/>
        <w:lang w:val="en-US"/>
      </w:rPr>
    </w:lvl>
  </w:abstractNum>
  <w:abstractNum w:abstractNumId="5">
    <w:nsid w:val="13196AB5"/>
    <w:multiLevelType w:val="hybridMultilevel"/>
    <w:tmpl w:val="F2F65C9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FB4670B"/>
    <w:multiLevelType w:val="hybridMultilevel"/>
    <w:tmpl w:val="92AA0C82"/>
    <w:lvl w:ilvl="0" w:tplc="5B88DA38">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2710A5A"/>
    <w:multiLevelType w:val="hybridMultilevel"/>
    <w:tmpl w:val="961E63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6967E63"/>
    <w:multiLevelType w:val="hybridMultilevel"/>
    <w:tmpl w:val="E864D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6E2C18"/>
    <w:multiLevelType w:val="hybridMultilevel"/>
    <w:tmpl w:val="81CE3E36"/>
    <w:lvl w:ilvl="0" w:tplc="13B8C0B4">
      <w:start w:val="1"/>
      <w:numFmt w:val="bullet"/>
      <w:pStyle w:val="Heading4"/>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74355ABB"/>
    <w:multiLevelType w:val="hybridMultilevel"/>
    <w:tmpl w:val="0BD66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0"/>
  </w:num>
  <w:num w:numId="4">
    <w:abstractNumId w:val="7"/>
  </w:num>
  <w:num w:numId="5">
    <w:abstractNumId w:val="8"/>
  </w:num>
  <w:num w:numId="6">
    <w:abstractNumId w:val="5"/>
  </w:num>
  <w:num w:numId="7">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FD6"/>
    <w:rsid w:val="0001186C"/>
    <w:rsid w:val="000145D1"/>
    <w:rsid w:val="00031BCC"/>
    <w:rsid w:val="00044939"/>
    <w:rsid w:val="000515AA"/>
    <w:rsid w:val="000522F9"/>
    <w:rsid w:val="00057A66"/>
    <w:rsid w:val="000655DF"/>
    <w:rsid w:val="00066053"/>
    <w:rsid w:val="000661A8"/>
    <w:rsid w:val="00067017"/>
    <w:rsid w:val="00073573"/>
    <w:rsid w:val="00074065"/>
    <w:rsid w:val="00076B1D"/>
    <w:rsid w:val="000A0C8D"/>
    <w:rsid w:val="000A2562"/>
    <w:rsid w:val="000A6686"/>
    <w:rsid w:val="000B4DC4"/>
    <w:rsid w:val="000B6B2D"/>
    <w:rsid w:val="000E3992"/>
    <w:rsid w:val="000E5839"/>
    <w:rsid w:val="000E60AA"/>
    <w:rsid w:val="000F143E"/>
    <w:rsid w:val="000F1EEF"/>
    <w:rsid w:val="000F3E1D"/>
    <w:rsid w:val="000F620A"/>
    <w:rsid w:val="000F6F1C"/>
    <w:rsid w:val="00107353"/>
    <w:rsid w:val="00107DF7"/>
    <w:rsid w:val="00140D80"/>
    <w:rsid w:val="001423EF"/>
    <w:rsid w:val="00146B96"/>
    <w:rsid w:val="001630A1"/>
    <w:rsid w:val="001655B7"/>
    <w:rsid w:val="00165E91"/>
    <w:rsid w:val="00166364"/>
    <w:rsid w:val="001719B8"/>
    <w:rsid w:val="0018558F"/>
    <w:rsid w:val="0019725C"/>
    <w:rsid w:val="001A353D"/>
    <w:rsid w:val="001B0654"/>
    <w:rsid w:val="001B0AB1"/>
    <w:rsid w:val="001B34A6"/>
    <w:rsid w:val="001B72B2"/>
    <w:rsid w:val="001C0CC3"/>
    <w:rsid w:val="001D1ED2"/>
    <w:rsid w:val="001E3174"/>
    <w:rsid w:val="00201C16"/>
    <w:rsid w:val="00202F6B"/>
    <w:rsid w:val="002102DE"/>
    <w:rsid w:val="0021173E"/>
    <w:rsid w:val="00224666"/>
    <w:rsid w:val="0022749B"/>
    <w:rsid w:val="00227579"/>
    <w:rsid w:val="002403AD"/>
    <w:rsid w:val="0024267E"/>
    <w:rsid w:val="00254367"/>
    <w:rsid w:val="002645A3"/>
    <w:rsid w:val="0026570B"/>
    <w:rsid w:val="002664A0"/>
    <w:rsid w:val="00266D15"/>
    <w:rsid w:val="00267545"/>
    <w:rsid w:val="0027199B"/>
    <w:rsid w:val="00280BF3"/>
    <w:rsid w:val="00285D27"/>
    <w:rsid w:val="0028720A"/>
    <w:rsid w:val="00287578"/>
    <w:rsid w:val="002878E4"/>
    <w:rsid w:val="002960E1"/>
    <w:rsid w:val="002A1619"/>
    <w:rsid w:val="002A1F25"/>
    <w:rsid w:val="002A3A6A"/>
    <w:rsid w:val="002A52A6"/>
    <w:rsid w:val="002B6023"/>
    <w:rsid w:val="002B643A"/>
    <w:rsid w:val="002C5EF4"/>
    <w:rsid w:val="002D2FA9"/>
    <w:rsid w:val="002F52FA"/>
    <w:rsid w:val="00300608"/>
    <w:rsid w:val="003023C0"/>
    <w:rsid w:val="00302A09"/>
    <w:rsid w:val="00302A58"/>
    <w:rsid w:val="00303052"/>
    <w:rsid w:val="00313ACD"/>
    <w:rsid w:val="0032564C"/>
    <w:rsid w:val="003263D4"/>
    <w:rsid w:val="00334A1F"/>
    <w:rsid w:val="00335499"/>
    <w:rsid w:val="003356F3"/>
    <w:rsid w:val="003371CB"/>
    <w:rsid w:val="00343869"/>
    <w:rsid w:val="00351927"/>
    <w:rsid w:val="00364467"/>
    <w:rsid w:val="00367B0E"/>
    <w:rsid w:val="00371765"/>
    <w:rsid w:val="00372230"/>
    <w:rsid w:val="00381154"/>
    <w:rsid w:val="00397929"/>
    <w:rsid w:val="00397A93"/>
    <w:rsid w:val="003A1759"/>
    <w:rsid w:val="003A78A9"/>
    <w:rsid w:val="003B65B6"/>
    <w:rsid w:val="003C0691"/>
    <w:rsid w:val="003C3D9D"/>
    <w:rsid w:val="003C752A"/>
    <w:rsid w:val="003D018E"/>
    <w:rsid w:val="003E06B8"/>
    <w:rsid w:val="003E12AA"/>
    <w:rsid w:val="003F2031"/>
    <w:rsid w:val="003F2915"/>
    <w:rsid w:val="003F4448"/>
    <w:rsid w:val="003F5DCA"/>
    <w:rsid w:val="003F76F6"/>
    <w:rsid w:val="0040061D"/>
    <w:rsid w:val="0040570D"/>
    <w:rsid w:val="004100FF"/>
    <w:rsid w:val="00410DE3"/>
    <w:rsid w:val="00425464"/>
    <w:rsid w:val="00425FC6"/>
    <w:rsid w:val="00436A22"/>
    <w:rsid w:val="00437E3E"/>
    <w:rsid w:val="004453A1"/>
    <w:rsid w:val="0044634F"/>
    <w:rsid w:val="0045255D"/>
    <w:rsid w:val="00457E9E"/>
    <w:rsid w:val="00463C48"/>
    <w:rsid w:val="0047231F"/>
    <w:rsid w:val="00473ADD"/>
    <w:rsid w:val="004845B3"/>
    <w:rsid w:val="00493A9F"/>
    <w:rsid w:val="00494019"/>
    <w:rsid w:val="004A1899"/>
    <w:rsid w:val="004A45A0"/>
    <w:rsid w:val="004B2C0E"/>
    <w:rsid w:val="004B614C"/>
    <w:rsid w:val="004C6B0A"/>
    <w:rsid w:val="004D3CF3"/>
    <w:rsid w:val="004D458A"/>
    <w:rsid w:val="004E07B3"/>
    <w:rsid w:val="004E43CD"/>
    <w:rsid w:val="004F0E6A"/>
    <w:rsid w:val="004F198E"/>
    <w:rsid w:val="004F1E47"/>
    <w:rsid w:val="004F774A"/>
    <w:rsid w:val="00500B2D"/>
    <w:rsid w:val="00503C94"/>
    <w:rsid w:val="00531D8A"/>
    <w:rsid w:val="00553547"/>
    <w:rsid w:val="0055376F"/>
    <w:rsid w:val="00555670"/>
    <w:rsid w:val="00555689"/>
    <w:rsid w:val="00555894"/>
    <w:rsid w:val="005719A5"/>
    <w:rsid w:val="005721B8"/>
    <w:rsid w:val="00573848"/>
    <w:rsid w:val="00576292"/>
    <w:rsid w:val="005811B3"/>
    <w:rsid w:val="00585782"/>
    <w:rsid w:val="00595BA0"/>
    <w:rsid w:val="005A29D8"/>
    <w:rsid w:val="005B28A7"/>
    <w:rsid w:val="005B3BFE"/>
    <w:rsid w:val="005B5924"/>
    <w:rsid w:val="005B68FC"/>
    <w:rsid w:val="005B7F19"/>
    <w:rsid w:val="005C13AE"/>
    <w:rsid w:val="005C1EF4"/>
    <w:rsid w:val="005C3FD7"/>
    <w:rsid w:val="005C7552"/>
    <w:rsid w:val="005C7C34"/>
    <w:rsid w:val="005D3AC1"/>
    <w:rsid w:val="005D5830"/>
    <w:rsid w:val="005D5F42"/>
    <w:rsid w:val="005E0E63"/>
    <w:rsid w:val="005E0FA2"/>
    <w:rsid w:val="005E18EE"/>
    <w:rsid w:val="005E6974"/>
    <w:rsid w:val="006050DF"/>
    <w:rsid w:val="0061628A"/>
    <w:rsid w:val="00622812"/>
    <w:rsid w:val="00630723"/>
    <w:rsid w:val="00630F8C"/>
    <w:rsid w:val="00645385"/>
    <w:rsid w:val="00651034"/>
    <w:rsid w:val="0065513C"/>
    <w:rsid w:val="006551E1"/>
    <w:rsid w:val="00662ADD"/>
    <w:rsid w:val="00672850"/>
    <w:rsid w:val="00677210"/>
    <w:rsid w:val="0068747C"/>
    <w:rsid w:val="006913CC"/>
    <w:rsid w:val="006939DB"/>
    <w:rsid w:val="006954A9"/>
    <w:rsid w:val="006A0C70"/>
    <w:rsid w:val="006A2FF5"/>
    <w:rsid w:val="006C2CEF"/>
    <w:rsid w:val="006C4717"/>
    <w:rsid w:val="006D0DC7"/>
    <w:rsid w:val="006D4613"/>
    <w:rsid w:val="006D47B7"/>
    <w:rsid w:val="006E100D"/>
    <w:rsid w:val="006E1767"/>
    <w:rsid w:val="006E2828"/>
    <w:rsid w:val="006F2537"/>
    <w:rsid w:val="0070544B"/>
    <w:rsid w:val="00707CEC"/>
    <w:rsid w:val="00723F5F"/>
    <w:rsid w:val="0072558A"/>
    <w:rsid w:val="007377AD"/>
    <w:rsid w:val="00740234"/>
    <w:rsid w:val="00756B70"/>
    <w:rsid w:val="00761534"/>
    <w:rsid w:val="00763890"/>
    <w:rsid w:val="0076397D"/>
    <w:rsid w:val="0077030C"/>
    <w:rsid w:val="00775F68"/>
    <w:rsid w:val="007816CF"/>
    <w:rsid w:val="00783EF1"/>
    <w:rsid w:val="00786D82"/>
    <w:rsid w:val="007A02F8"/>
    <w:rsid w:val="007B0B40"/>
    <w:rsid w:val="007B3B2D"/>
    <w:rsid w:val="007B650C"/>
    <w:rsid w:val="007B7362"/>
    <w:rsid w:val="007C0856"/>
    <w:rsid w:val="007C0F2B"/>
    <w:rsid w:val="007C2881"/>
    <w:rsid w:val="007C5BEE"/>
    <w:rsid w:val="007D192E"/>
    <w:rsid w:val="007D5739"/>
    <w:rsid w:val="007E430B"/>
    <w:rsid w:val="007E77B8"/>
    <w:rsid w:val="007E7FD6"/>
    <w:rsid w:val="007F2039"/>
    <w:rsid w:val="007F6F02"/>
    <w:rsid w:val="00820F78"/>
    <w:rsid w:val="00822A11"/>
    <w:rsid w:val="00823F23"/>
    <w:rsid w:val="008332D9"/>
    <w:rsid w:val="00857620"/>
    <w:rsid w:val="00873D53"/>
    <w:rsid w:val="00883493"/>
    <w:rsid w:val="00886B5B"/>
    <w:rsid w:val="008A7298"/>
    <w:rsid w:val="008B229E"/>
    <w:rsid w:val="008D2E47"/>
    <w:rsid w:val="008D740F"/>
    <w:rsid w:val="008E04E4"/>
    <w:rsid w:val="008F78A4"/>
    <w:rsid w:val="0090636C"/>
    <w:rsid w:val="009132A8"/>
    <w:rsid w:val="00917AC7"/>
    <w:rsid w:val="00917F9D"/>
    <w:rsid w:val="00921822"/>
    <w:rsid w:val="009223C6"/>
    <w:rsid w:val="00924FC0"/>
    <w:rsid w:val="00931B1B"/>
    <w:rsid w:val="00932366"/>
    <w:rsid w:val="00945AF7"/>
    <w:rsid w:val="00951678"/>
    <w:rsid w:val="00952B4E"/>
    <w:rsid w:val="00953567"/>
    <w:rsid w:val="009567D1"/>
    <w:rsid w:val="00963AA6"/>
    <w:rsid w:val="00963D50"/>
    <w:rsid w:val="00972814"/>
    <w:rsid w:val="009817C4"/>
    <w:rsid w:val="00987F95"/>
    <w:rsid w:val="0099125E"/>
    <w:rsid w:val="00993676"/>
    <w:rsid w:val="0099399E"/>
    <w:rsid w:val="00993D81"/>
    <w:rsid w:val="00994EC4"/>
    <w:rsid w:val="009A1BDF"/>
    <w:rsid w:val="009A3365"/>
    <w:rsid w:val="009A6CE3"/>
    <w:rsid w:val="009B49AE"/>
    <w:rsid w:val="009B5F1D"/>
    <w:rsid w:val="009C4C0F"/>
    <w:rsid w:val="009D3A2A"/>
    <w:rsid w:val="009E0C70"/>
    <w:rsid w:val="009E1402"/>
    <w:rsid w:val="009E2A32"/>
    <w:rsid w:val="009E3370"/>
    <w:rsid w:val="009E384B"/>
    <w:rsid w:val="009E509C"/>
    <w:rsid w:val="009E62B1"/>
    <w:rsid w:val="009E68BA"/>
    <w:rsid w:val="009F0A5A"/>
    <w:rsid w:val="009F7DAB"/>
    <w:rsid w:val="00A14302"/>
    <w:rsid w:val="00A21A3F"/>
    <w:rsid w:val="00A249B2"/>
    <w:rsid w:val="00A27BBD"/>
    <w:rsid w:val="00A333AD"/>
    <w:rsid w:val="00A35102"/>
    <w:rsid w:val="00A517F6"/>
    <w:rsid w:val="00A51A7B"/>
    <w:rsid w:val="00A52188"/>
    <w:rsid w:val="00A536E7"/>
    <w:rsid w:val="00A57CC8"/>
    <w:rsid w:val="00A60D5F"/>
    <w:rsid w:val="00A67027"/>
    <w:rsid w:val="00A771A6"/>
    <w:rsid w:val="00A84AC9"/>
    <w:rsid w:val="00A91DA5"/>
    <w:rsid w:val="00AA26C2"/>
    <w:rsid w:val="00AA3E8E"/>
    <w:rsid w:val="00AC6DA1"/>
    <w:rsid w:val="00AD5789"/>
    <w:rsid w:val="00AE5A08"/>
    <w:rsid w:val="00AF22BB"/>
    <w:rsid w:val="00AF43C8"/>
    <w:rsid w:val="00B005B3"/>
    <w:rsid w:val="00B06BB3"/>
    <w:rsid w:val="00B11BEE"/>
    <w:rsid w:val="00B14182"/>
    <w:rsid w:val="00B23053"/>
    <w:rsid w:val="00B2563A"/>
    <w:rsid w:val="00B30DB5"/>
    <w:rsid w:val="00B36E2B"/>
    <w:rsid w:val="00B42FF4"/>
    <w:rsid w:val="00B54BB5"/>
    <w:rsid w:val="00B558B6"/>
    <w:rsid w:val="00B62176"/>
    <w:rsid w:val="00B62455"/>
    <w:rsid w:val="00B658D1"/>
    <w:rsid w:val="00B75864"/>
    <w:rsid w:val="00BA0159"/>
    <w:rsid w:val="00BA18B3"/>
    <w:rsid w:val="00BB0E95"/>
    <w:rsid w:val="00BB3555"/>
    <w:rsid w:val="00BB5858"/>
    <w:rsid w:val="00BB75F8"/>
    <w:rsid w:val="00BC2A56"/>
    <w:rsid w:val="00BD13F9"/>
    <w:rsid w:val="00BE0FFB"/>
    <w:rsid w:val="00BF16A9"/>
    <w:rsid w:val="00BF58F4"/>
    <w:rsid w:val="00BF6E00"/>
    <w:rsid w:val="00C145DD"/>
    <w:rsid w:val="00C14DF4"/>
    <w:rsid w:val="00C15D66"/>
    <w:rsid w:val="00C16509"/>
    <w:rsid w:val="00C2182B"/>
    <w:rsid w:val="00C26095"/>
    <w:rsid w:val="00C33C30"/>
    <w:rsid w:val="00C36E50"/>
    <w:rsid w:val="00C37B49"/>
    <w:rsid w:val="00C403BF"/>
    <w:rsid w:val="00C470CF"/>
    <w:rsid w:val="00C522DD"/>
    <w:rsid w:val="00C529EE"/>
    <w:rsid w:val="00C62929"/>
    <w:rsid w:val="00C631E8"/>
    <w:rsid w:val="00C65D1D"/>
    <w:rsid w:val="00C70051"/>
    <w:rsid w:val="00C70A14"/>
    <w:rsid w:val="00C847CA"/>
    <w:rsid w:val="00C85C04"/>
    <w:rsid w:val="00C868D6"/>
    <w:rsid w:val="00C87D58"/>
    <w:rsid w:val="00C9272D"/>
    <w:rsid w:val="00CA65FC"/>
    <w:rsid w:val="00CA6A46"/>
    <w:rsid w:val="00CA79EC"/>
    <w:rsid w:val="00CA7C9B"/>
    <w:rsid w:val="00CB3337"/>
    <w:rsid w:val="00CB575F"/>
    <w:rsid w:val="00CD5F3C"/>
    <w:rsid w:val="00CD7322"/>
    <w:rsid w:val="00CE299B"/>
    <w:rsid w:val="00CF2105"/>
    <w:rsid w:val="00D0469C"/>
    <w:rsid w:val="00D058C8"/>
    <w:rsid w:val="00D1015B"/>
    <w:rsid w:val="00D13EF0"/>
    <w:rsid w:val="00D14B52"/>
    <w:rsid w:val="00D23B19"/>
    <w:rsid w:val="00D25417"/>
    <w:rsid w:val="00D30171"/>
    <w:rsid w:val="00D37F4A"/>
    <w:rsid w:val="00D41412"/>
    <w:rsid w:val="00D53398"/>
    <w:rsid w:val="00D654B0"/>
    <w:rsid w:val="00D72484"/>
    <w:rsid w:val="00D75F42"/>
    <w:rsid w:val="00D85CEB"/>
    <w:rsid w:val="00D9065C"/>
    <w:rsid w:val="00D95532"/>
    <w:rsid w:val="00DB7912"/>
    <w:rsid w:val="00DC7CBD"/>
    <w:rsid w:val="00DD5E93"/>
    <w:rsid w:val="00DE20D4"/>
    <w:rsid w:val="00DE2EF4"/>
    <w:rsid w:val="00DF1AB9"/>
    <w:rsid w:val="00E015D6"/>
    <w:rsid w:val="00E03F0F"/>
    <w:rsid w:val="00E11C6B"/>
    <w:rsid w:val="00E13D74"/>
    <w:rsid w:val="00E156B4"/>
    <w:rsid w:val="00E2483C"/>
    <w:rsid w:val="00E34D04"/>
    <w:rsid w:val="00E35106"/>
    <w:rsid w:val="00E37D7C"/>
    <w:rsid w:val="00E37DA1"/>
    <w:rsid w:val="00E41596"/>
    <w:rsid w:val="00E42DC1"/>
    <w:rsid w:val="00E50A0E"/>
    <w:rsid w:val="00E50B9A"/>
    <w:rsid w:val="00E51023"/>
    <w:rsid w:val="00E84077"/>
    <w:rsid w:val="00E841CA"/>
    <w:rsid w:val="00E87EBD"/>
    <w:rsid w:val="00E900FC"/>
    <w:rsid w:val="00EA11D0"/>
    <w:rsid w:val="00EA319B"/>
    <w:rsid w:val="00EA4092"/>
    <w:rsid w:val="00EB5039"/>
    <w:rsid w:val="00EB548E"/>
    <w:rsid w:val="00EC07A7"/>
    <w:rsid w:val="00ED5D72"/>
    <w:rsid w:val="00ED7549"/>
    <w:rsid w:val="00EE0453"/>
    <w:rsid w:val="00EF5610"/>
    <w:rsid w:val="00EF5FC3"/>
    <w:rsid w:val="00F21581"/>
    <w:rsid w:val="00F21A95"/>
    <w:rsid w:val="00F24769"/>
    <w:rsid w:val="00F24A00"/>
    <w:rsid w:val="00F305FA"/>
    <w:rsid w:val="00F32D21"/>
    <w:rsid w:val="00F3615A"/>
    <w:rsid w:val="00F44B6C"/>
    <w:rsid w:val="00F53A1A"/>
    <w:rsid w:val="00F56FF8"/>
    <w:rsid w:val="00F61AB2"/>
    <w:rsid w:val="00F61CF4"/>
    <w:rsid w:val="00F6337B"/>
    <w:rsid w:val="00F65E82"/>
    <w:rsid w:val="00F7201D"/>
    <w:rsid w:val="00F73EBD"/>
    <w:rsid w:val="00F77FA6"/>
    <w:rsid w:val="00FA05CD"/>
    <w:rsid w:val="00FA3BE8"/>
    <w:rsid w:val="00FB02ED"/>
    <w:rsid w:val="00FB790B"/>
    <w:rsid w:val="00FC1D07"/>
    <w:rsid w:val="00FC2758"/>
    <w:rsid w:val="00FC2E5D"/>
    <w:rsid w:val="00FC3622"/>
    <w:rsid w:val="00FD21F9"/>
    <w:rsid w:val="00FE4A67"/>
    <w:rsid w:val="00FE7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F9B9E8-09E7-4EAB-A8D4-FCC31D8B6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FD6"/>
    <w:pPr>
      <w:spacing w:after="0" w:line="240" w:lineRule="auto"/>
    </w:pPr>
    <w:rPr>
      <w:rFonts w:ascii="Times New Roman" w:hAnsi="Times New Roman"/>
      <w:sz w:val="20"/>
      <w:szCs w:val="20"/>
    </w:rPr>
  </w:style>
  <w:style w:type="paragraph" w:styleId="Heading4">
    <w:name w:val="heading 4"/>
    <w:aliases w:val="4 - Bullets"/>
    <w:basedOn w:val="Normal"/>
    <w:next w:val="Normal"/>
    <w:link w:val="Heading4Char"/>
    <w:uiPriority w:val="9"/>
    <w:unhideWhenUsed/>
    <w:qFormat/>
    <w:rsid w:val="00463C48"/>
    <w:pPr>
      <w:numPr>
        <w:numId w:val="3"/>
      </w:numPr>
      <w:spacing w:line="276" w:lineRule="auto"/>
      <w:outlineLvl w:val="3"/>
    </w:pPr>
    <w:rPr>
      <w:rFonts w:ascii="Arial" w:eastAsia="Times New Roman" w:hAnsi="Arial" w:cs="Arial"/>
      <w:spacing w:val="8"/>
      <w:position w:val="1"/>
    </w:rPr>
  </w:style>
  <w:style w:type="paragraph" w:styleId="Heading6">
    <w:name w:val="heading 6"/>
    <w:basedOn w:val="Normal"/>
    <w:next w:val="Normal"/>
    <w:link w:val="Heading6Char"/>
    <w:uiPriority w:val="9"/>
    <w:unhideWhenUsed/>
    <w:qFormat/>
    <w:rsid w:val="007C5BEE"/>
    <w:pPr>
      <w:spacing w:before="240" w:after="60"/>
      <w:outlineLvl w:val="5"/>
    </w:pPr>
    <w:rPr>
      <w:rFonts w:ascii="Calibri" w:eastAsia="Times New Roman" w:hAnsi="Calibri" w:cs="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AF22BB"/>
    <w:pPr>
      <w:ind w:left="720"/>
      <w:contextualSpacing/>
    </w:pPr>
  </w:style>
  <w:style w:type="paragraph" w:styleId="BodyText">
    <w:name w:val="Body Text"/>
    <w:basedOn w:val="Normal"/>
    <w:link w:val="BodyTextChar"/>
    <w:rsid w:val="003371CB"/>
    <w:pPr>
      <w:jc w:val="both"/>
    </w:pPr>
    <w:rPr>
      <w:rFonts w:eastAsia="Times New Roman" w:cs="Times New Roman"/>
    </w:rPr>
  </w:style>
  <w:style w:type="character" w:customStyle="1" w:styleId="BodyTextChar">
    <w:name w:val="Body Text Char"/>
    <w:basedOn w:val="DefaultParagraphFont"/>
    <w:link w:val="BodyText"/>
    <w:rsid w:val="003371CB"/>
    <w:rPr>
      <w:rFonts w:ascii="Times New Roman" w:eastAsia="Times New Roman" w:hAnsi="Times New Roman" w:cs="Times New Roman"/>
      <w:sz w:val="20"/>
      <w:szCs w:val="20"/>
    </w:rPr>
  </w:style>
  <w:style w:type="paragraph" w:customStyle="1" w:styleId="ColorfulList-Accent11">
    <w:name w:val="Colorful List - Accent 11"/>
    <w:basedOn w:val="Normal"/>
    <w:uiPriority w:val="34"/>
    <w:qFormat/>
    <w:rsid w:val="003371CB"/>
    <w:pPr>
      <w:spacing w:after="180" w:line="264" w:lineRule="auto"/>
      <w:ind w:left="720"/>
    </w:pPr>
    <w:rPr>
      <w:rFonts w:ascii="Tw Cen MT" w:eastAsia="Tw Cen MT" w:hAnsi="Tw Cen MT" w:cs="Times New Roman"/>
      <w:sz w:val="23"/>
      <w:lang w:eastAsia="ja-JP"/>
    </w:rPr>
  </w:style>
  <w:style w:type="paragraph" w:customStyle="1" w:styleId="NoSpacing1">
    <w:name w:val="No Spacing1"/>
    <w:uiPriority w:val="1"/>
    <w:qFormat/>
    <w:rsid w:val="003371CB"/>
    <w:pPr>
      <w:suppressAutoHyphens/>
      <w:overflowPunct w:val="0"/>
      <w:autoSpaceDE w:val="0"/>
      <w:autoSpaceDN w:val="0"/>
      <w:adjustRightInd w:val="0"/>
      <w:spacing w:after="0" w:line="240" w:lineRule="auto"/>
    </w:pPr>
    <w:rPr>
      <w:rFonts w:ascii="Times New Roman" w:eastAsia="Times New Roman" w:hAnsi="Times New Roman" w:cs="Times New Roman"/>
      <w:kern w:val="2"/>
      <w:sz w:val="24"/>
      <w:szCs w:val="20"/>
    </w:rPr>
  </w:style>
  <w:style w:type="character" w:styleId="Hyperlink">
    <w:name w:val="Hyperlink"/>
    <w:basedOn w:val="DefaultParagraphFont"/>
    <w:uiPriority w:val="99"/>
    <w:unhideWhenUsed/>
    <w:rsid w:val="00D53398"/>
    <w:rPr>
      <w:color w:val="0000FF" w:themeColor="hyperlink"/>
      <w:u w:val="single"/>
    </w:rPr>
  </w:style>
  <w:style w:type="character" w:customStyle="1" w:styleId="apple-style-span">
    <w:name w:val="apple-style-span"/>
    <w:basedOn w:val="DefaultParagraphFont"/>
    <w:rsid w:val="00D53398"/>
  </w:style>
  <w:style w:type="character" w:customStyle="1" w:styleId="apple-converted-space">
    <w:name w:val="apple-converted-space"/>
    <w:basedOn w:val="DefaultParagraphFont"/>
    <w:rsid w:val="00D53398"/>
  </w:style>
  <w:style w:type="paragraph" w:styleId="NoSpacing">
    <w:name w:val="No Spacing"/>
    <w:link w:val="NoSpacingChar"/>
    <w:uiPriority w:val="1"/>
    <w:qFormat/>
    <w:rsid w:val="00EC07A7"/>
    <w:pPr>
      <w:spacing w:after="0" w:line="240" w:lineRule="auto"/>
    </w:pPr>
    <w:rPr>
      <w:rFonts w:ascii="Times New Roman" w:eastAsia="Calibri" w:hAnsi="Times New Roman" w:cs="Times New Roman"/>
      <w:sz w:val="24"/>
    </w:rPr>
  </w:style>
  <w:style w:type="paragraph" w:styleId="NormalWeb">
    <w:name w:val="Normal (Web)"/>
    <w:basedOn w:val="Normal"/>
    <w:uiPriority w:val="99"/>
    <w:unhideWhenUsed/>
    <w:rsid w:val="00630F8C"/>
    <w:pPr>
      <w:spacing w:before="100" w:beforeAutospacing="1" w:after="100" w:afterAutospacing="1"/>
    </w:pPr>
    <w:rPr>
      <w:rFonts w:eastAsia="Times New Roman" w:cs="Times New Roman"/>
      <w:sz w:val="24"/>
      <w:szCs w:val="24"/>
    </w:rPr>
  </w:style>
  <w:style w:type="paragraph" w:styleId="Header">
    <w:name w:val="header"/>
    <w:basedOn w:val="Normal"/>
    <w:link w:val="HeaderChar"/>
    <w:unhideWhenUsed/>
    <w:rsid w:val="00AF43C8"/>
    <w:pPr>
      <w:tabs>
        <w:tab w:val="center" w:pos="4680"/>
        <w:tab w:val="right" w:pos="9360"/>
      </w:tabs>
    </w:pPr>
  </w:style>
  <w:style w:type="character" w:customStyle="1" w:styleId="HeaderChar">
    <w:name w:val="Header Char"/>
    <w:basedOn w:val="DefaultParagraphFont"/>
    <w:link w:val="Header"/>
    <w:rsid w:val="00AF43C8"/>
    <w:rPr>
      <w:rFonts w:ascii="Times New Roman" w:hAnsi="Times New Roman"/>
      <w:sz w:val="20"/>
      <w:szCs w:val="20"/>
    </w:rPr>
  </w:style>
  <w:style w:type="paragraph" w:styleId="Footer">
    <w:name w:val="footer"/>
    <w:basedOn w:val="Normal"/>
    <w:link w:val="FooterChar"/>
    <w:uiPriority w:val="99"/>
    <w:unhideWhenUsed/>
    <w:rsid w:val="00F3615A"/>
    <w:pPr>
      <w:tabs>
        <w:tab w:val="center" w:pos="4680"/>
        <w:tab w:val="right" w:pos="9360"/>
      </w:tabs>
    </w:pPr>
  </w:style>
  <w:style w:type="character" w:customStyle="1" w:styleId="FooterChar">
    <w:name w:val="Footer Char"/>
    <w:basedOn w:val="DefaultParagraphFont"/>
    <w:link w:val="Footer"/>
    <w:uiPriority w:val="99"/>
    <w:rsid w:val="00F3615A"/>
    <w:rPr>
      <w:rFonts w:ascii="Times New Roman" w:hAnsi="Times New Roman"/>
      <w:sz w:val="20"/>
      <w:szCs w:val="20"/>
    </w:rPr>
  </w:style>
  <w:style w:type="paragraph" w:styleId="BalloonText">
    <w:name w:val="Balloon Text"/>
    <w:basedOn w:val="Normal"/>
    <w:link w:val="BalloonTextChar"/>
    <w:uiPriority w:val="99"/>
    <w:semiHidden/>
    <w:unhideWhenUsed/>
    <w:rsid w:val="00857620"/>
    <w:rPr>
      <w:rFonts w:ascii="Tahoma" w:hAnsi="Tahoma" w:cs="Tahoma"/>
      <w:sz w:val="16"/>
      <w:szCs w:val="16"/>
    </w:rPr>
  </w:style>
  <w:style w:type="character" w:customStyle="1" w:styleId="BalloonTextChar">
    <w:name w:val="Balloon Text Char"/>
    <w:basedOn w:val="DefaultParagraphFont"/>
    <w:link w:val="BalloonText"/>
    <w:uiPriority w:val="99"/>
    <w:semiHidden/>
    <w:rsid w:val="00857620"/>
    <w:rPr>
      <w:rFonts w:ascii="Tahoma" w:hAnsi="Tahoma" w:cs="Tahoma"/>
      <w:sz w:val="16"/>
      <w:szCs w:val="16"/>
    </w:rPr>
  </w:style>
  <w:style w:type="paragraph" w:styleId="NormalIndent">
    <w:name w:val="Normal Indent"/>
    <w:basedOn w:val="Normal"/>
    <w:rsid w:val="004845B3"/>
    <w:pPr>
      <w:ind w:left="720"/>
    </w:pPr>
    <w:rPr>
      <w:rFonts w:eastAsia="Times New Roman" w:cs="Times New Roman"/>
    </w:rPr>
  </w:style>
  <w:style w:type="character" w:customStyle="1" w:styleId="normalchar">
    <w:name w:val="normal__char"/>
    <w:basedOn w:val="DefaultParagraphFont"/>
    <w:rsid w:val="00756B70"/>
  </w:style>
  <w:style w:type="character" w:customStyle="1" w:styleId="IntenseEmphasis1">
    <w:name w:val="Intense Emphasis1"/>
    <w:uiPriority w:val="21"/>
    <w:qFormat/>
    <w:rsid w:val="00756B70"/>
    <w:rPr>
      <w:b/>
      <w:bCs/>
      <w:i/>
      <w:iCs/>
      <w:color w:val="4F81BD"/>
    </w:rPr>
  </w:style>
  <w:style w:type="paragraph" w:customStyle="1" w:styleId="Normal1">
    <w:name w:val="Normal1"/>
    <w:basedOn w:val="Normal"/>
    <w:rsid w:val="002D2FA9"/>
    <w:pPr>
      <w:spacing w:before="100" w:beforeAutospacing="1" w:after="100" w:afterAutospacing="1"/>
    </w:pPr>
    <w:rPr>
      <w:rFonts w:eastAsia="Times New Roman" w:cs="Times New Roman"/>
      <w:sz w:val="24"/>
      <w:szCs w:val="24"/>
    </w:rPr>
  </w:style>
  <w:style w:type="paragraph" w:styleId="PlainText">
    <w:name w:val="Plain Text"/>
    <w:basedOn w:val="Normal"/>
    <w:link w:val="PlainTextChar"/>
    <w:rsid w:val="002D2FA9"/>
    <w:rPr>
      <w:rFonts w:ascii="Courier New" w:eastAsia="Times New Roman" w:hAnsi="Courier New" w:cs="Times New Roman"/>
    </w:rPr>
  </w:style>
  <w:style w:type="character" w:customStyle="1" w:styleId="PlainTextChar">
    <w:name w:val="Plain Text Char"/>
    <w:basedOn w:val="DefaultParagraphFont"/>
    <w:link w:val="PlainText"/>
    <w:rsid w:val="002D2FA9"/>
    <w:rPr>
      <w:rFonts w:ascii="Courier New" w:eastAsia="Times New Roman" w:hAnsi="Courier New" w:cs="Times New Roman"/>
      <w:sz w:val="20"/>
      <w:szCs w:val="20"/>
    </w:rPr>
  </w:style>
  <w:style w:type="paragraph" w:customStyle="1" w:styleId="list0020paragraph">
    <w:name w:val="list_0020paragraph"/>
    <w:basedOn w:val="Normal"/>
    <w:rsid w:val="00D14B52"/>
    <w:pPr>
      <w:spacing w:after="120"/>
    </w:pPr>
    <w:rPr>
      <w:rFonts w:eastAsia="Times New Roman" w:cs="Times New Roman"/>
      <w:sz w:val="24"/>
      <w:szCs w:val="24"/>
    </w:rPr>
  </w:style>
  <w:style w:type="character" w:customStyle="1" w:styleId="ListParagraphChar">
    <w:name w:val="List Paragraph Char"/>
    <w:link w:val="ListParagraph"/>
    <w:uiPriority w:val="34"/>
    <w:rsid w:val="00EF5610"/>
    <w:rPr>
      <w:rFonts w:ascii="Times New Roman" w:hAnsi="Times New Roman"/>
      <w:sz w:val="20"/>
      <w:szCs w:val="20"/>
    </w:rPr>
  </w:style>
  <w:style w:type="character" w:styleId="Emphasis">
    <w:name w:val="Emphasis"/>
    <w:basedOn w:val="DefaultParagraphFont"/>
    <w:uiPriority w:val="20"/>
    <w:qFormat/>
    <w:rsid w:val="00820F78"/>
    <w:rPr>
      <w:i/>
      <w:iCs/>
    </w:rPr>
  </w:style>
  <w:style w:type="character" w:styleId="Strong">
    <w:name w:val="Strong"/>
    <w:qFormat/>
    <w:rsid w:val="0001186C"/>
    <w:rPr>
      <w:b/>
      <w:bCs/>
    </w:rPr>
  </w:style>
  <w:style w:type="character" w:customStyle="1" w:styleId="StyleItalic">
    <w:name w:val="Style Italic"/>
    <w:rsid w:val="002A1F25"/>
    <w:rPr>
      <w:rFonts w:ascii="Verdana" w:hAnsi="Verdana"/>
      <w:i/>
      <w:iCs/>
      <w:sz w:val="22"/>
    </w:rPr>
  </w:style>
  <w:style w:type="character" w:customStyle="1" w:styleId="NoSpacingChar">
    <w:name w:val="No Spacing Char"/>
    <w:basedOn w:val="DefaultParagraphFont"/>
    <w:link w:val="NoSpacing"/>
    <w:uiPriority w:val="99"/>
    <w:rsid w:val="00044939"/>
    <w:rPr>
      <w:rFonts w:ascii="Times New Roman" w:eastAsia="Calibri" w:hAnsi="Times New Roman" w:cs="Times New Roman"/>
      <w:sz w:val="24"/>
    </w:rPr>
  </w:style>
  <w:style w:type="paragraph" w:customStyle="1" w:styleId="company">
    <w:name w:val="company"/>
    <w:basedOn w:val="Normal"/>
    <w:rsid w:val="008F78A4"/>
    <w:pPr>
      <w:widowControl w:val="0"/>
      <w:tabs>
        <w:tab w:val="left" w:pos="7920"/>
      </w:tabs>
    </w:pPr>
    <w:rPr>
      <w:rFonts w:eastAsia="Times New Roman" w:cs="Times New Roman"/>
      <w:sz w:val="22"/>
    </w:rPr>
  </w:style>
  <w:style w:type="character" w:customStyle="1" w:styleId="highlight">
    <w:name w:val="highlight"/>
    <w:basedOn w:val="DefaultParagraphFont"/>
    <w:rsid w:val="00066053"/>
  </w:style>
  <w:style w:type="paragraph" w:styleId="ListBullet">
    <w:name w:val="List Bullet"/>
    <w:basedOn w:val="Normal"/>
    <w:autoRedefine/>
    <w:rsid w:val="00555894"/>
    <w:pPr>
      <w:numPr>
        <w:numId w:val="2"/>
      </w:numPr>
      <w:contextualSpacing/>
    </w:pPr>
    <w:rPr>
      <w:rFonts w:ascii="Tahoma" w:eastAsia="Times New Roman" w:hAnsi="Tahoma" w:cs="Tahoma"/>
      <w:sz w:val="18"/>
      <w:szCs w:val="18"/>
    </w:rPr>
  </w:style>
  <w:style w:type="character" w:customStyle="1" w:styleId="Heading4Char">
    <w:name w:val="Heading 4 Char"/>
    <w:aliases w:val="4 - Bullets Char"/>
    <w:basedOn w:val="DefaultParagraphFont"/>
    <w:link w:val="Heading4"/>
    <w:uiPriority w:val="9"/>
    <w:rsid w:val="00463C48"/>
    <w:rPr>
      <w:rFonts w:ascii="Arial" w:eastAsia="Times New Roman" w:hAnsi="Arial" w:cs="Arial"/>
      <w:spacing w:val="8"/>
      <w:position w:val="1"/>
      <w:sz w:val="20"/>
      <w:szCs w:val="20"/>
    </w:rPr>
  </w:style>
  <w:style w:type="character" w:customStyle="1" w:styleId="Heading6Char">
    <w:name w:val="Heading 6 Char"/>
    <w:basedOn w:val="DefaultParagraphFont"/>
    <w:link w:val="Heading6"/>
    <w:uiPriority w:val="9"/>
    <w:rsid w:val="007C5BEE"/>
    <w:rPr>
      <w:rFonts w:ascii="Calibri" w:eastAsia="Times New Roman"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263362">
      <w:bodyDiv w:val="1"/>
      <w:marLeft w:val="0"/>
      <w:marRight w:val="0"/>
      <w:marTop w:val="0"/>
      <w:marBottom w:val="0"/>
      <w:divBdr>
        <w:top w:val="none" w:sz="0" w:space="0" w:color="auto"/>
        <w:left w:val="none" w:sz="0" w:space="0" w:color="auto"/>
        <w:bottom w:val="none" w:sz="0" w:space="0" w:color="auto"/>
        <w:right w:val="none" w:sz="0" w:space="0" w:color="auto"/>
      </w:divBdr>
    </w:div>
    <w:div w:id="422847708">
      <w:bodyDiv w:val="1"/>
      <w:marLeft w:val="0"/>
      <w:marRight w:val="0"/>
      <w:marTop w:val="0"/>
      <w:marBottom w:val="0"/>
      <w:divBdr>
        <w:top w:val="none" w:sz="0" w:space="0" w:color="auto"/>
        <w:left w:val="none" w:sz="0" w:space="0" w:color="auto"/>
        <w:bottom w:val="none" w:sz="0" w:space="0" w:color="auto"/>
        <w:right w:val="none" w:sz="0" w:space="0" w:color="auto"/>
      </w:divBdr>
    </w:div>
    <w:div w:id="517935647">
      <w:bodyDiv w:val="1"/>
      <w:marLeft w:val="0"/>
      <w:marRight w:val="0"/>
      <w:marTop w:val="0"/>
      <w:marBottom w:val="0"/>
      <w:divBdr>
        <w:top w:val="none" w:sz="0" w:space="0" w:color="auto"/>
        <w:left w:val="none" w:sz="0" w:space="0" w:color="auto"/>
        <w:bottom w:val="none" w:sz="0" w:space="0" w:color="auto"/>
        <w:right w:val="none" w:sz="0" w:space="0" w:color="auto"/>
      </w:divBdr>
    </w:div>
    <w:div w:id="567156007">
      <w:bodyDiv w:val="1"/>
      <w:marLeft w:val="0"/>
      <w:marRight w:val="0"/>
      <w:marTop w:val="0"/>
      <w:marBottom w:val="0"/>
      <w:divBdr>
        <w:top w:val="none" w:sz="0" w:space="0" w:color="auto"/>
        <w:left w:val="none" w:sz="0" w:space="0" w:color="auto"/>
        <w:bottom w:val="none" w:sz="0" w:space="0" w:color="auto"/>
        <w:right w:val="none" w:sz="0" w:space="0" w:color="auto"/>
      </w:divBdr>
    </w:div>
    <w:div w:id="583298720">
      <w:bodyDiv w:val="1"/>
      <w:marLeft w:val="0"/>
      <w:marRight w:val="0"/>
      <w:marTop w:val="0"/>
      <w:marBottom w:val="0"/>
      <w:divBdr>
        <w:top w:val="none" w:sz="0" w:space="0" w:color="auto"/>
        <w:left w:val="none" w:sz="0" w:space="0" w:color="auto"/>
        <w:bottom w:val="none" w:sz="0" w:space="0" w:color="auto"/>
        <w:right w:val="none" w:sz="0" w:space="0" w:color="auto"/>
      </w:divBdr>
    </w:div>
    <w:div w:id="745498225">
      <w:bodyDiv w:val="1"/>
      <w:marLeft w:val="0"/>
      <w:marRight w:val="0"/>
      <w:marTop w:val="0"/>
      <w:marBottom w:val="0"/>
      <w:divBdr>
        <w:top w:val="none" w:sz="0" w:space="0" w:color="auto"/>
        <w:left w:val="none" w:sz="0" w:space="0" w:color="auto"/>
        <w:bottom w:val="none" w:sz="0" w:space="0" w:color="auto"/>
        <w:right w:val="none" w:sz="0" w:space="0" w:color="auto"/>
      </w:divBdr>
    </w:div>
    <w:div w:id="794328133">
      <w:bodyDiv w:val="1"/>
      <w:marLeft w:val="0"/>
      <w:marRight w:val="0"/>
      <w:marTop w:val="0"/>
      <w:marBottom w:val="0"/>
      <w:divBdr>
        <w:top w:val="none" w:sz="0" w:space="0" w:color="auto"/>
        <w:left w:val="none" w:sz="0" w:space="0" w:color="auto"/>
        <w:bottom w:val="none" w:sz="0" w:space="0" w:color="auto"/>
        <w:right w:val="none" w:sz="0" w:space="0" w:color="auto"/>
      </w:divBdr>
    </w:div>
    <w:div w:id="1165583145">
      <w:bodyDiv w:val="1"/>
      <w:marLeft w:val="0"/>
      <w:marRight w:val="0"/>
      <w:marTop w:val="0"/>
      <w:marBottom w:val="0"/>
      <w:divBdr>
        <w:top w:val="none" w:sz="0" w:space="0" w:color="auto"/>
        <w:left w:val="none" w:sz="0" w:space="0" w:color="auto"/>
        <w:bottom w:val="none" w:sz="0" w:space="0" w:color="auto"/>
        <w:right w:val="none" w:sz="0" w:space="0" w:color="auto"/>
      </w:divBdr>
    </w:div>
    <w:div w:id="1380591806">
      <w:bodyDiv w:val="1"/>
      <w:marLeft w:val="0"/>
      <w:marRight w:val="0"/>
      <w:marTop w:val="0"/>
      <w:marBottom w:val="0"/>
      <w:divBdr>
        <w:top w:val="none" w:sz="0" w:space="0" w:color="auto"/>
        <w:left w:val="none" w:sz="0" w:space="0" w:color="auto"/>
        <w:bottom w:val="none" w:sz="0" w:space="0" w:color="auto"/>
        <w:right w:val="none" w:sz="0" w:space="0" w:color="auto"/>
      </w:divBdr>
    </w:div>
    <w:div w:id="1518040521">
      <w:bodyDiv w:val="1"/>
      <w:marLeft w:val="0"/>
      <w:marRight w:val="0"/>
      <w:marTop w:val="0"/>
      <w:marBottom w:val="0"/>
      <w:divBdr>
        <w:top w:val="none" w:sz="0" w:space="0" w:color="auto"/>
        <w:left w:val="none" w:sz="0" w:space="0" w:color="auto"/>
        <w:bottom w:val="none" w:sz="0" w:space="0" w:color="auto"/>
        <w:right w:val="none" w:sz="0" w:space="0" w:color="auto"/>
      </w:divBdr>
    </w:div>
    <w:div w:id="1608149477">
      <w:bodyDiv w:val="1"/>
      <w:marLeft w:val="0"/>
      <w:marRight w:val="0"/>
      <w:marTop w:val="0"/>
      <w:marBottom w:val="0"/>
      <w:divBdr>
        <w:top w:val="none" w:sz="0" w:space="0" w:color="auto"/>
        <w:left w:val="none" w:sz="0" w:space="0" w:color="auto"/>
        <w:bottom w:val="none" w:sz="0" w:space="0" w:color="auto"/>
        <w:right w:val="none" w:sz="0" w:space="0" w:color="auto"/>
      </w:divBdr>
    </w:div>
    <w:div w:id="1647974864">
      <w:bodyDiv w:val="1"/>
      <w:marLeft w:val="0"/>
      <w:marRight w:val="0"/>
      <w:marTop w:val="0"/>
      <w:marBottom w:val="0"/>
      <w:divBdr>
        <w:top w:val="none" w:sz="0" w:space="0" w:color="auto"/>
        <w:left w:val="none" w:sz="0" w:space="0" w:color="auto"/>
        <w:bottom w:val="none" w:sz="0" w:space="0" w:color="auto"/>
        <w:right w:val="none" w:sz="0" w:space="0" w:color="auto"/>
      </w:divBdr>
    </w:div>
    <w:div w:id="171908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E9F905-8930-4D32-8379-A9B996B10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2306</Words>
  <Characters>13148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2018-04-13T19:35:00Z</dcterms:created>
  <dcterms:modified xsi:type="dcterms:W3CDTF">2018-04-13T19:35:00Z</dcterms:modified>
</cp:coreProperties>
</file>