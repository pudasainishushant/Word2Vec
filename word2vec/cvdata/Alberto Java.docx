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61C" w:rsidRPr="00A873F4" w:rsidRDefault="0029761C" w:rsidP="00A873F4">
      <w:pPr>
        <w:pStyle w:val="NoSpacing"/>
        <w:contextualSpacing/>
        <w:jc w:val="center"/>
        <w:rPr>
          <w:rFonts w:asciiTheme="minorHAnsi" w:hAnsiTheme="minorHAnsi" w:cstheme="minorHAnsi"/>
          <w:b/>
          <w:color w:val="000000" w:themeColor="text1"/>
          <w:lang w:val="es-ES"/>
        </w:rPr>
      </w:pPr>
      <w:bookmarkStart w:id="0" w:name="_GoBack"/>
      <w:bookmarkEnd w:id="0"/>
      <w:r w:rsidRPr="00A873F4">
        <w:rPr>
          <w:rFonts w:asciiTheme="minorHAnsi" w:hAnsiTheme="minorHAnsi" w:cstheme="minorHAnsi"/>
          <w:b/>
          <w:color w:val="000000" w:themeColor="text1"/>
          <w:lang w:val="es-ES"/>
        </w:rPr>
        <w:t>Alberto Antezana</w:t>
      </w:r>
      <w:r w:rsidR="003A4ABB">
        <w:rPr>
          <w:rFonts w:asciiTheme="minorHAnsi" w:hAnsiTheme="minorHAnsi" w:cstheme="minorHAnsi"/>
          <w:b/>
          <w:color w:val="000000" w:themeColor="text1"/>
          <w:lang w:val="es-ES"/>
        </w:rPr>
        <w:t xml:space="preserve"> </w:t>
      </w:r>
    </w:p>
    <w:p w:rsidR="0029761C" w:rsidRPr="00A873F4" w:rsidRDefault="00482CBF" w:rsidP="00A873F4">
      <w:pPr>
        <w:pStyle w:val="NoSpacing"/>
        <w:contextualSpacing/>
        <w:jc w:val="center"/>
        <w:rPr>
          <w:rFonts w:asciiTheme="minorHAnsi" w:hAnsiTheme="minorHAnsi" w:cstheme="minorHAnsi"/>
          <w:color w:val="000000" w:themeColor="text1"/>
          <w:lang w:val="es-ES"/>
        </w:rPr>
      </w:pPr>
      <w:hyperlink r:id="rId8" w:history="1">
        <w:r w:rsidR="0029761C" w:rsidRPr="00A873F4">
          <w:rPr>
            <w:rStyle w:val="Hyperlink"/>
            <w:rFonts w:asciiTheme="minorHAnsi" w:hAnsiTheme="minorHAnsi" w:cstheme="minorHAnsi"/>
            <w:color w:val="000000" w:themeColor="text1"/>
            <w:u w:val="none"/>
            <w:lang w:val="es-ES"/>
          </w:rPr>
          <w:t>albertooan27@gmail.com</w:t>
        </w:r>
      </w:hyperlink>
      <w:r w:rsidR="00A873F4">
        <w:rPr>
          <w:rFonts w:asciiTheme="minorHAnsi" w:hAnsiTheme="minorHAnsi" w:cstheme="minorHAnsi"/>
        </w:rPr>
        <w:t xml:space="preserve"> </w:t>
      </w:r>
      <w:r w:rsidR="00A873F4" w:rsidRPr="00A873F4">
        <w:rPr>
          <w:rFonts w:asciiTheme="minorHAnsi" w:hAnsiTheme="minorHAnsi" w:cstheme="minorHAnsi"/>
        </w:rPr>
        <w:t xml:space="preserve"> </w:t>
      </w:r>
    </w:p>
    <w:p w:rsidR="0029761C" w:rsidRPr="00A873F4" w:rsidRDefault="0029761C" w:rsidP="00A873F4">
      <w:pPr>
        <w:pStyle w:val="NoSpacing"/>
        <w:contextualSpacing/>
        <w:jc w:val="center"/>
        <w:rPr>
          <w:rFonts w:asciiTheme="minorHAnsi" w:hAnsiTheme="minorHAnsi" w:cstheme="minorHAnsi"/>
          <w:color w:val="000000" w:themeColor="text1"/>
          <w:lang w:val="es-ES"/>
        </w:rPr>
      </w:pPr>
      <w:r w:rsidRPr="00A873F4">
        <w:rPr>
          <w:rFonts w:asciiTheme="minorHAnsi" w:hAnsiTheme="minorHAnsi" w:cstheme="minorHAnsi"/>
          <w:color w:val="000000" w:themeColor="text1"/>
          <w:lang w:val="es-ES"/>
        </w:rPr>
        <w:t>240-273-4345</w:t>
      </w:r>
    </w:p>
    <w:p w:rsidR="0029761C" w:rsidRPr="00A873F4" w:rsidRDefault="0029761C" w:rsidP="0029761C">
      <w:pPr>
        <w:pStyle w:val="NoSpacing"/>
        <w:contextualSpacing/>
        <w:rPr>
          <w:rFonts w:asciiTheme="minorHAnsi" w:hAnsiTheme="minorHAnsi" w:cstheme="minorHAnsi"/>
          <w:b/>
          <w:color w:val="000000" w:themeColor="text1"/>
          <w:lang w:val="es-ES"/>
        </w:rPr>
      </w:pPr>
    </w:p>
    <w:p w:rsidR="00BF0688" w:rsidRPr="00A873F4" w:rsidRDefault="00BF0688" w:rsidP="0029761C">
      <w:pPr>
        <w:pStyle w:val="Heading1"/>
        <w:ind w:left="720" w:hanging="720"/>
        <w:contextualSpacing/>
        <w:rPr>
          <w:rFonts w:asciiTheme="minorHAnsi" w:hAnsiTheme="minorHAnsi" w:cstheme="minorHAnsi"/>
          <w:color w:val="000000" w:themeColor="text1"/>
          <w:sz w:val="22"/>
          <w:szCs w:val="22"/>
        </w:rPr>
      </w:pPr>
      <w:r w:rsidRPr="00A873F4">
        <w:rPr>
          <w:rFonts w:asciiTheme="minorHAnsi" w:hAnsiTheme="minorHAnsi" w:cstheme="minorHAnsi"/>
          <w:color w:val="000000" w:themeColor="text1"/>
          <w:sz w:val="22"/>
          <w:szCs w:val="22"/>
        </w:rPr>
        <w:t>SUMMARY OF QUALIFICATIONS</w:t>
      </w:r>
      <w:r w:rsidR="0029761C" w:rsidRPr="00A873F4">
        <w:rPr>
          <w:rFonts w:asciiTheme="minorHAnsi" w:hAnsiTheme="minorHAnsi" w:cstheme="minorHAnsi"/>
          <w:color w:val="000000" w:themeColor="text1"/>
          <w:sz w:val="22"/>
          <w:szCs w:val="22"/>
        </w:rPr>
        <w:t>:</w:t>
      </w:r>
    </w:p>
    <w:p w:rsidR="008F4D2E" w:rsidRPr="00A873F4" w:rsidRDefault="001577F0"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6+</w:t>
      </w:r>
      <w:r w:rsidR="008F4D2E" w:rsidRPr="00A873F4">
        <w:rPr>
          <w:rFonts w:asciiTheme="minorHAnsi" w:hAnsiTheme="minorHAnsi" w:cstheme="minorHAnsi"/>
          <w:color w:val="000000" w:themeColor="text1"/>
        </w:rPr>
        <w:t xml:space="preserve"> of </w:t>
      </w:r>
      <w:r w:rsidR="00520D89" w:rsidRPr="00A873F4">
        <w:rPr>
          <w:rFonts w:asciiTheme="minorHAnsi" w:hAnsiTheme="minorHAnsi" w:cstheme="minorHAnsi"/>
          <w:color w:val="000000" w:themeColor="text1"/>
        </w:rPr>
        <w:t xml:space="preserve">professional </w:t>
      </w:r>
      <w:r w:rsidR="008F4D2E" w:rsidRPr="00A873F4">
        <w:rPr>
          <w:rFonts w:asciiTheme="minorHAnsi" w:hAnsiTheme="minorHAnsi" w:cstheme="minorHAnsi"/>
          <w:color w:val="000000" w:themeColor="text1"/>
        </w:rPr>
        <w:t>experience in software development and maintenance in the areas of object oriented technologies client/server applications internet/intranet web applications, J2EE Architecture and OO Design patterns.</w:t>
      </w:r>
    </w:p>
    <w:p w:rsidR="00CC6C3E" w:rsidRPr="00A873F4" w:rsidRDefault="00CC6C3E"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4+ years of knowledge and experience in Agile, Iterative, </w:t>
      </w:r>
      <w:r w:rsidR="00FA2363" w:rsidRPr="00A873F4">
        <w:rPr>
          <w:rFonts w:asciiTheme="minorHAnsi" w:hAnsiTheme="minorHAnsi" w:cstheme="minorHAnsi"/>
          <w:color w:val="000000" w:themeColor="text1"/>
        </w:rPr>
        <w:t xml:space="preserve">Scrum, </w:t>
      </w:r>
      <w:r w:rsidRPr="00A873F4">
        <w:rPr>
          <w:rFonts w:asciiTheme="minorHAnsi" w:hAnsiTheme="minorHAnsi" w:cstheme="minorHAnsi"/>
          <w:color w:val="000000" w:themeColor="text1"/>
        </w:rPr>
        <w:t>Extreme Programming</w:t>
      </w:r>
      <w:r w:rsidR="00FA2363" w:rsidRPr="00A873F4">
        <w:rPr>
          <w:rFonts w:asciiTheme="minorHAnsi" w:hAnsiTheme="minorHAnsi" w:cstheme="minorHAnsi"/>
          <w:color w:val="000000" w:themeColor="text1"/>
        </w:rPr>
        <w:t xml:space="preserve"> (XP)</w:t>
      </w:r>
      <w:r w:rsidRPr="00A873F4">
        <w:rPr>
          <w:rFonts w:asciiTheme="minorHAnsi" w:hAnsiTheme="minorHAnsi" w:cstheme="minorHAnsi"/>
          <w:color w:val="000000" w:themeColor="text1"/>
        </w:rPr>
        <w:t xml:space="preserve"> and Scrum software development</w:t>
      </w:r>
      <w:r w:rsidR="007E0997" w:rsidRPr="00A873F4">
        <w:rPr>
          <w:rFonts w:asciiTheme="minorHAnsi" w:hAnsiTheme="minorHAnsi" w:cstheme="minorHAnsi"/>
          <w:color w:val="000000" w:themeColor="text1"/>
        </w:rPr>
        <w:t>.</w:t>
      </w:r>
    </w:p>
    <w:p w:rsidR="007E0997" w:rsidRPr="00A873F4" w:rsidRDefault="007E0997"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Good Experience on Quality Control, JIRA for tracking the tickets like accepting the tickets/</w:t>
      </w:r>
      <w:r w:rsidR="00A873F4">
        <w:rPr>
          <w:rFonts w:asciiTheme="minorHAnsi" w:hAnsiTheme="minorHAnsi" w:cstheme="minorHAnsi"/>
          <w:color w:val="000000" w:themeColor="text1"/>
        </w:rPr>
        <w:t>defects, Submitting the tickets</w:t>
      </w:r>
      <w:r w:rsidRPr="00A873F4">
        <w:rPr>
          <w:rFonts w:asciiTheme="minorHAnsi" w:hAnsiTheme="minorHAnsi" w:cstheme="minorHAnsi"/>
          <w:color w:val="000000" w:themeColor="text1"/>
        </w:rPr>
        <w:t>, Reviewing Code and closing the tickets etc.</w:t>
      </w:r>
    </w:p>
    <w:p w:rsidR="00B86EEC" w:rsidRPr="00A873F4" w:rsidRDefault="00B86EEC"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Designed and developed multiple J2EE MVC Model based Web Application using J2EE technologies (EJB, Servlets, and JSP), Design Patterns and popular open-source framework Struts, Hibernate and Spring.</w:t>
      </w:r>
    </w:p>
    <w:p w:rsidR="00010895" w:rsidRPr="00A873F4" w:rsidRDefault="00010895"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Expert in Software Development Life Cycle (SDLC) such as Water Fall, Agile, SCRUM, RUP and Spiral - ranging from gathering business requirements, system enhancements, development, performance testing, user training, and support activities. </w:t>
      </w:r>
    </w:p>
    <w:p w:rsidR="006160BD" w:rsidRPr="00A873F4" w:rsidRDefault="00CF55DB"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Experience with</w:t>
      </w:r>
      <w:r w:rsidR="00010895" w:rsidRPr="00A873F4">
        <w:rPr>
          <w:rFonts w:asciiTheme="minorHAnsi" w:hAnsiTheme="minorHAnsi" w:cstheme="minorHAnsi"/>
          <w:color w:val="000000" w:themeColor="text1"/>
        </w:rPr>
        <w:t xml:space="preserve"> Core Java, J2EE, IO Streams, Struts, ANT, Log4j, JUnit, JDBC, Servlets, JSP, Exception Handling, Multithread</w:t>
      </w:r>
      <w:r w:rsidR="0086150B" w:rsidRPr="00A873F4">
        <w:rPr>
          <w:rFonts w:asciiTheme="minorHAnsi" w:hAnsiTheme="minorHAnsi" w:cstheme="minorHAnsi"/>
          <w:color w:val="000000" w:themeColor="text1"/>
        </w:rPr>
        <w:t>ing, Java Beans, JNDI, XML/XSL</w:t>
      </w:r>
      <w:r w:rsidR="00010895" w:rsidRPr="00A873F4">
        <w:rPr>
          <w:rFonts w:asciiTheme="minorHAnsi" w:hAnsiTheme="minorHAnsi" w:cstheme="minorHAnsi"/>
          <w:color w:val="000000" w:themeColor="text1"/>
        </w:rPr>
        <w:t>, HTML, JavaScript, CSS, UML</w:t>
      </w:r>
      <w:r w:rsidR="00EA1A82" w:rsidRPr="00A873F4">
        <w:rPr>
          <w:rFonts w:asciiTheme="minorHAnsi" w:hAnsiTheme="minorHAnsi" w:cstheme="minorHAnsi"/>
          <w:color w:val="000000" w:themeColor="text1"/>
        </w:rPr>
        <w:t>.</w:t>
      </w:r>
    </w:p>
    <w:p w:rsidR="006160BD" w:rsidRPr="00A873F4" w:rsidRDefault="006160BD"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Experience in desktop GUI solutions, abstract windowing toolkit (AWT), </w:t>
      </w:r>
      <w:r w:rsidR="00BC0F3F" w:rsidRPr="00A873F4">
        <w:rPr>
          <w:rFonts w:asciiTheme="minorHAnsi" w:hAnsiTheme="minorHAnsi" w:cstheme="minorHAnsi"/>
          <w:color w:val="000000" w:themeColor="text1"/>
        </w:rPr>
        <w:t xml:space="preserve">AngularJS, </w:t>
      </w:r>
      <w:r w:rsidRPr="00A873F4">
        <w:rPr>
          <w:rFonts w:asciiTheme="minorHAnsi" w:hAnsiTheme="minorHAnsi" w:cstheme="minorHAnsi"/>
          <w:color w:val="000000" w:themeColor="text1"/>
        </w:rPr>
        <w:t>Eclipse SWT, JFa</w:t>
      </w:r>
      <w:r w:rsidR="00BC0F3F" w:rsidRPr="00A873F4">
        <w:rPr>
          <w:rFonts w:asciiTheme="minorHAnsi" w:hAnsiTheme="minorHAnsi" w:cstheme="minorHAnsi"/>
          <w:color w:val="000000" w:themeColor="text1"/>
        </w:rPr>
        <w:t>ce</w:t>
      </w:r>
      <w:r w:rsidR="0086150B" w:rsidRPr="00A873F4">
        <w:rPr>
          <w:rFonts w:asciiTheme="minorHAnsi" w:hAnsiTheme="minorHAnsi" w:cstheme="minorHAnsi"/>
          <w:color w:val="000000" w:themeColor="text1"/>
        </w:rPr>
        <w:t>.</w:t>
      </w:r>
    </w:p>
    <w:p w:rsidR="008F4D2E" w:rsidRPr="00A873F4" w:rsidRDefault="00CF55DB"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Working</w:t>
      </w:r>
      <w:r w:rsidR="008F4D2E" w:rsidRPr="00A873F4">
        <w:rPr>
          <w:rFonts w:asciiTheme="minorHAnsi" w:hAnsiTheme="minorHAnsi" w:cstheme="minorHAnsi"/>
          <w:color w:val="000000" w:themeColor="text1"/>
        </w:rPr>
        <w:t xml:space="preserve"> Knowledge in MVC Architecture Apache Struts Framework.</w:t>
      </w:r>
    </w:p>
    <w:p w:rsidR="00122592" w:rsidRPr="00A873F4" w:rsidRDefault="00122592"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Experience with different development ID</w:t>
      </w:r>
      <w:r w:rsidR="0086150B" w:rsidRPr="00A873F4">
        <w:rPr>
          <w:rFonts w:asciiTheme="minorHAnsi" w:hAnsiTheme="minorHAnsi" w:cstheme="minorHAnsi"/>
          <w:color w:val="000000" w:themeColor="text1"/>
        </w:rPr>
        <w:t>E tools like Eclipse, MyEclipse</w:t>
      </w:r>
      <w:r w:rsidRPr="00A873F4">
        <w:rPr>
          <w:rFonts w:asciiTheme="minorHAnsi" w:hAnsiTheme="minorHAnsi" w:cstheme="minorHAnsi"/>
          <w:color w:val="000000" w:themeColor="text1"/>
        </w:rPr>
        <w:t>.</w:t>
      </w:r>
    </w:p>
    <w:p w:rsidR="00BA4445" w:rsidRPr="00A873F4" w:rsidRDefault="00BA4445"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Experience in working with Version Control Tools like SVN, Git, CSV.</w:t>
      </w:r>
    </w:p>
    <w:p w:rsidR="0027678E" w:rsidRPr="00A873F4" w:rsidRDefault="0027678E"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Involved in creating test cases using JUnit , Mockito and Easy Mock for Java classes and Abstract spring dependency Injection test for spring beans</w:t>
      </w:r>
    </w:p>
    <w:p w:rsidR="0027678E" w:rsidRPr="00A873F4" w:rsidRDefault="0027678E"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Strong knowledge in UML, Use Cases, Collaboration, Class, Activity and Sequence Diagrams</w:t>
      </w:r>
    </w:p>
    <w:p w:rsidR="008E79A1" w:rsidRPr="00A873F4" w:rsidRDefault="008E79A1"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Strong experience in implementing web services SOAP / RESTful</w:t>
      </w:r>
    </w:p>
    <w:p w:rsidR="00793730" w:rsidRPr="00A873F4" w:rsidRDefault="00CF55DB"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Skills</w:t>
      </w:r>
      <w:r w:rsidR="00793730" w:rsidRPr="00A873F4">
        <w:rPr>
          <w:rFonts w:asciiTheme="minorHAnsi" w:hAnsiTheme="minorHAnsi" w:cstheme="minorHAnsi"/>
          <w:color w:val="000000" w:themeColor="text1"/>
        </w:rPr>
        <w:t xml:space="preserve"> in modeling, design and development of SQL programming with Oracle RDBMS.</w:t>
      </w:r>
    </w:p>
    <w:p w:rsidR="00520D89" w:rsidRPr="00A873F4" w:rsidRDefault="00520D89"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Experienced in distributed application in Multi-Tier/Three-Tier Client-Server Application using popular J2EE Web / Application Servers </w:t>
      </w:r>
      <w:r w:rsidR="00010895" w:rsidRPr="00A873F4">
        <w:rPr>
          <w:rFonts w:asciiTheme="minorHAnsi" w:hAnsiTheme="minorHAnsi" w:cstheme="minorHAnsi"/>
          <w:color w:val="000000" w:themeColor="text1"/>
        </w:rPr>
        <w:t xml:space="preserve">(Tomcat). </w:t>
      </w:r>
      <w:r w:rsidRPr="00A873F4">
        <w:rPr>
          <w:rFonts w:asciiTheme="minorHAnsi" w:hAnsiTheme="minorHAnsi" w:cstheme="minorHAnsi"/>
          <w:color w:val="000000" w:themeColor="text1"/>
        </w:rPr>
        <w:t>Extensive programming in presentation layer (View) and middle tier (Control layer) for MVC design pattern.</w:t>
      </w:r>
    </w:p>
    <w:p w:rsidR="00520D89" w:rsidRPr="00A873F4" w:rsidRDefault="00520D89"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Expertise in interacting with Users and Business Experts in gathering functional requirements in a variety of industries such as </w:t>
      </w:r>
      <w:r w:rsidR="00A30869" w:rsidRPr="00A873F4">
        <w:rPr>
          <w:rFonts w:asciiTheme="minorHAnsi" w:hAnsiTheme="minorHAnsi" w:cstheme="minorHAnsi"/>
          <w:color w:val="000000" w:themeColor="text1"/>
        </w:rPr>
        <w:t>Telecom, Healthcare, Transportation, Insurance, Finance and Banking Applications</w:t>
      </w:r>
      <w:r w:rsidRPr="00A873F4">
        <w:rPr>
          <w:rFonts w:asciiTheme="minorHAnsi" w:hAnsiTheme="minorHAnsi" w:cstheme="minorHAnsi"/>
          <w:color w:val="000000" w:themeColor="text1"/>
        </w:rPr>
        <w:t>.</w:t>
      </w:r>
    </w:p>
    <w:p w:rsidR="00010895" w:rsidRPr="00A873F4" w:rsidRDefault="00010895"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Highly motivated team player capable enough to work within a team environment besides being capable to work independently.</w:t>
      </w:r>
    </w:p>
    <w:p w:rsidR="00790BD1" w:rsidRPr="00A873F4" w:rsidRDefault="00520D89"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Ability to learn/migrate to different platforms, applications and languages quickly.</w:t>
      </w:r>
    </w:p>
    <w:p w:rsidR="00010895" w:rsidRPr="00A873F4" w:rsidRDefault="00010895"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Possess strong analytical and problem solving skills with the ability to adapt to a new environment and meet stringent deadlines.</w:t>
      </w:r>
    </w:p>
    <w:p w:rsidR="00010895" w:rsidRPr="00A873F4" w:rsidRDefault="00010895" w:rsidP="0029761C">
      <w:pPr>
        <w:pStyle w:val="NoSpacing"/>
        <w:numPr>
          <w:ilvl w:val="0"/>
          <w:numId w:val="4"/>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Experienced with conducting Joint Application Development (JAD) sessions, and feasibility studies.</w:t>
      </w:r>
    </w:p>
    <w:p w:rsidR="00010895" w:rsidRPr="00A873F4" w:rsidRDefault="00010895" w:rsidP="0029761C">
      <w:pPr>
        <w:pStyle w:val="NoSpacing"/>
        <w:numPr>
          <w:ilvl w:val="0"/>
          <w:numId w:val="4"/>
        </w:numPr>
        <w:ind w:left="720" w:hanging="720"/>
        <w:contextualSpacing/>
        <w:rPr>
          <w:rFonts w:asciiTheme="minorHAnsi" w:hAnsiTheme="minorHAnsi" w:cstheme="minorHAnsi"/>
          <w:color w:val="000000" w:themeColor="text1"/>
        </w:rPr>
      </w:pPr>
      <w:r w:rsidRPr="00A873F4">
        <w:rPr>
          <w:rFonts w:asciiTheme="minorHAnsi" w:hAnsiTheme="minorHAnsi" w:cstheme="minorHAnsi"/>
          <w:color w:val="000000" w:themeColor="text1"/>
        </w:rPr>
        <w:t>Strong verbal and written communication</w:t>
      </w:r>
      <w:r w:rsidR="008F0322" w:rsidRPr="00A873F4">
        <w:rPr>
          <w:rFonts w:asciiTheme="minorHAnsi" w:hAnsiTheme="minorHAnsi" w:cstheme="minorHAnsi"/>
          <w:color w:val="000000" w:themeColor="text1"/>
        </w:rPr>
        <w:t xml:space="preserve"> skills.</w:t>
      </w:r>
    </w:p>
    <w:p w:rsidR="00C64F6E" w:rsidRPr="00A873F4" w:rsidRDefault="00C64F6E" w:rsidP="0029761C">
      <w:pPr>
        <w:tabs>
          <w:tab w:val="left" w:pos="720"/>
          <w:tab w:val="left" w:pos="5220"/>
          <w:tab w:val="left" w:pos="5310"/>
        </w:tabs>
        <w:spacing w:after="0" w:line="240" w:lineRule="auto"/>
        <w:contextualSpacing/>
        <w:rPr>
          <w:rFonts w:asciiTheme="minorHAnsi" w:eastAsia="Times New Roman" w:hAnsiTheme="minorHAnsi" w:cstheme="minorHAnsi"/>
          <w:color w:val="000000" w:themeColor="text1"/>
          <w:lang w:bidi="th-TH"/>
        </w:rPr>
      </w:pPr>
    </w:p>
    <w:p w:rsidR="00790BD1" w:rsidRPr="00A873F4" w:rsidRDefault="00A36B04" w:rsidP="0029761C">
      <w:pPr>
        <w:pStyle w:val="Heading1"/>
        <w:contextualSpacing/>
        <w:rPr>
          <w:rFonts w:asciiTheme="minorHAnsi" w:hAnsiTheme="minorHAnsi" w:cstheme="minorHAnsi"/>
          <w:color w:val="000000" w:themeColor="text1"/>
          <w:sz w:val="22"/>
          <w:szCs w:val="22"/>
        </w:rPr>
      </w:pPr>
      <w:r w:rsidRPr="00A873F4">
        <w:rPr>
          <w:rFonts w:asciiTheme="minorHAnsi" w:hAnsiTheme="minorHAnsi" w:cstheme="minorHAnsi"/>
          <w:color w:val="000000" w:themeColor="text1"/>
          <w:sz w:val="22"/>
          <w:szCs w:val="22"/>
        </w:rPr>
        <w:t>TECHNICAL PROFICIENCIES</w:t>
      </w:r>
      <w:r w:rsidR="0029761C" w:rsidRPr="00A873F4">
        <w:rPr>
          <w:rFonts w:asciiTheme="minorHAnsi" w:hAnsiTheme="minorHAnsi" w:cstheme="minorHAnsi"/>
          <w:color w:val="000000" w:themeColor="text1"/>
          <w:sz w:val="22"/>
          <w:szCs w:val="22"/>
        </w:rPr>
        <w:t>:</w:t>
      </w:r>
    </w:p>
    <w:p w:rsidR="00A36B04" w:rsidRPr="00A873F4" w:rsidRDefault="00A36B04" w:rsidP="0029761C">
      <w:pPr>
        <w:tabs>
          <w:tab w:val="left" w:pos="5220"/>
          <w:tab w:val="left" w:pos="5310"/>
        </w:tabs>
        <w:spacing w:after="0" w:line="240" w:lineRule="auto"/>
        <w:contextualSpacing/>
        <w:rPr>
          <w:rFonts w:asciiTheme="minorHAnsi" w:eastAsia="Times New Roman" w:hAnsiTheme="minorHAnsi" w:cstheme="minorHAnsi"/>
          <w:color w:val="000000" w:themeColor="text1"/>
          <w:lang w:bidi="th-TH"/>
        </w:rPr>
      </w:pPr>
    </w:p>
    <w:tbl>
      <w:tblPr>
        <w:tblpPr w:leftFromText="141" w:rightFromText="141" w:vertAnchor="text" w:tblpY="1"/>
        <w:tblOverlap w:val="never"/>
        <w:tblW w:w="9330" w:type="dxa"/>
        <w:tblInd w:w="108" w:type="dxa"/>
        <w:tblLayout w:type="fixed"/>
        <w:tblLook w:val="0000"/>
      </w:tblPr>
      <w:tblGrid>
        <w:gridCol w:w="1740"/>
        <w:gridCol w:w="7590"/>
      </w:tblGrid>
      <w:tr w:rsidR="0029761C" w:rsidRPr="00A873F4" w:rsidTr="0086150B">
        <w:trPr>
          <w:trHeight w:val="286"/>
        </w:trPr>
        <w:tc>
          <w:tcPr>
            <w:tcW w:w="1740" w:type="dxa"/>
            <w:tcBorders>
              <w:top w:val="single" w:sz="4" w:space="0" w:color="000000"/>
              <w:left w:val="single" w:sz="4" w:space="0" w:color="000000"/>
              <w:bottom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Platforms:</w:t>
            </w:r>
          </w:p>
        </w:tc>
        <w:tc>
          <w:tcPr>
            <w:tcW w:w="7590" w:type="dxa"/>
            <w:tcBorders>
              <w:top w:val="single" w:sz="4" w:space="0" w:color="000000"/>
              <w:left w:val="single" w:sz="4" w:space="0" w:color="000000"/>
              <w:bottom w:val="single" w:sz="4" w:space="0" w:color="000000"/>
              <w:right w:val="single" w:sz="4" w:space="0" w:color="000000"/>
            </w:tcBorders>
            <w:shd w:val="clear" w:color="auto" w:fill="auto"/>
          </w:tcPr>
          <w:p w:rsidR="00B73F27" w:rsidRPr="00A873F4" w:rsidRDefault="00B73F27" w:rsidP="0029761C">
            <w:pPr>
              <w:pStyle w:val="BodyText"/>
              <w:spacing w:after="0" w:line="240" w:lineRule="auto"/>
              <w:contextualSpacing/>
              <w:rPr>
                <w:rFonts w:asciiTheme="minorHAnsi" w:hAnsiTheme="minorHAnsi" w:cstheme="minorHAnsi"/>
                <w:color w:val="000000" w:themeColor="text1"/>
              </w:rPr>
            </w:pPr>
            <w:r w:rsidRPr="00A873F4">
              <w:rPr>
                <w:rFonts w:asciiTheme="minorHAnsi" w:eastAsia="Batang" w:hAnsiTheme="minorHAnsi" w:cstheme="minorHAnsi"/>
                <w:color w:val="000000" w:themeColor="text1"/>
              </w:rPr>
              <w:t xml:space="preserve">Windows 7.0; Vista;  XP; MS-DOS;  Win 95/98/NT/2000; Ubuntu; </w:t>
            </w:r>
            <w:r w:rsidR="00813BD9" w:rsidRPr="00A873F4">
              <w:rPr>
                <w:rFonts w:asciiTheme="minorHAnsi" w:hAnsiTheme="minorHAnsi" w:cstheme="minorHAnsi"/>
                <w:color w:val="000000" w:themeColor="text1"/>
              </w:rPr>
              <w:t xml:space="preserve"> Linux; UNIX</w:t>
            </w:r>
          </w:p>
        </w:tc>
      </w:tr>
      <w:tr w:rsidR="0029761C" w:rsidRPr="00A873F4" w:rsidTr="0086150B">
        <w:trPr>
          <w:trHeight w:val="629"/>
        </w:trPr>
        <w:tc>
          <w:tcPr>
            <w:tcW w:w="1740" w:type="dxa"/>
            <w:tcBorders>
              <w:top w:val="single" w:sz="4" w:space="0" w:color="000000"/>
              <w:left w:val="single" w:sz="4" w:space="0" w:color="000000"/>
              <w:bottom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Java Tools:</w:t>
            </w:r>
          </w:p>
        </w:tc>
        <w:tc>
          <w:tcPr>
            <w:tcW w:w="7590" w:type="dxa"/>
            <w:tcBorders>
              <w:top w:val="single" w:sz="4" w:space="0" w:color="000000"/>
              <w:left w:val="single" w:sz="4" w:space="0" w:color="000000"/>
              <w:bottom w:val="single" w:sz="4" w:space="0" w:color="000000"/>
              <w:right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Core Java; Servlets/JSP; J2EE; EJB; JDBC; </w:t>
            </w:r>
            <w:r w:rsidR="00BC0F3F" w:rsidRPr="00A873F4">
              <w:rPr>
                <w:rFonts w:asciiTheme="minorHAnsi" w:hAnsiTheme="minorHAnsi" w:cstheme="minorHAnsi"/>
                <w:color w:val="000000" w:themeColor="text1"/>
              </w:rPr>
              <w:t xml:space="preserve">AngularJS; </w:t>
            </w:r>
            <w:r w:rsidRPr="00A873F4">
              <w:rPr>
                <w:rFonts w:asciiTheme="minorHAnsi" w:hAnsiTheme="minorHAnsi" w:cstheme="minorHAnsi"/>
                <w:color w:val="000000" w:themeColor="text1"/>
              </w:rPr>
              <w:t xml:space="preserve">Struts; </w:t>
            </w:r>
            <w:r w:rsidR="00122592" w:rsidRPr="00A873F4">
              <w:rPr>
                <w:rFonts w:asciiTheme="minorHAnsi" w:hAnsiTheme="minorHAnsi" w:cstheme="minorHAnsi"/>
                <w:color w:val="000000" w:themeColor="text1"/>
              </w:rPr>
              <w:t xml:space="preserve">Spring; </w:t>
            </w:r>
            <w:r w:rsidRPr="00A873F4">
              <w:rPr>
                <w:rFonts w:asciiTheme="minorHAnsi" w:hAnsiTheme="minorHAnsi" w:cstheme="minorHAnsi"/>
                <w:color w:val="000000" w:themeColor="text1"/>
              </w:rPr>
              <w:t xml:space="preserve">JMS; </w:t>
            </w:r>
            <w:r w:rsidR="00813BD9" w:rsidRPr="00A873F4">
              <w:rPr>
                <w:rFonts w:asciiTheme="minorHAnsi" w:hAnsiTheme="minorHAnsi" w:cstheme="minorHAnsi"/>
                <w:color w:val="000000" w:themeColor="text1"/>
              </w:rPr>
              <w:t xml:space="preserve">Maven; Jenkins/Hudson; </w:t>
            </w:r>
            <w:r w:rsidRPr="00A873F4">
              <w:rPr>
                <w:rFonts w:asciiTheme="minorHAnsi" w:hAnsiTheme="minorHAnsi" w:cstheme="minorHAnsi"/>
                <w:color w:val="000000" w:themeColor="text1"/>
              </w:rPr>
              <w:t>ANT; WebServices; AWT;</w:t>
            </w:r>
            <w:r w:rsidR="00EF4793" w:rsidRPr="00A873F4">
              <w:rPr>
                <w:rFonts w:asciiTheme="minorHAnsi" w:hAnsiTheme="minorHAnsi" w:cstheme="minorHAnsi"/>
                <w:color w:val="000000" w:themeColor="text1"/>
              </w:rPr>
              <w:t>GIT;</w:t>
            </w:r>
            <w:r w:rsidRPr="00A873F4">
              <w:rPr>
                <w:rFonts w:asciiTheme="minorHAnsi" w:hAnsiTheme="minorHAnsi" w:cstheme="minorHAnsi"/>
                <w:color w:val="000000" w:themeColor="text1"/>
              </w:rPr>
              <w:t xml:space="preserve"> Log4j</w:t>
            </w:r>
            <w:r w:rsidR="00B73F27" w:rsidRPr="00A873F4">
              <w:rPr>
                <w:rFonts w:asciiTheme="minorHAnsi" w:hAnsiTheme="minorHAnsi" w:cstheme="minorHAnsi"/>
                <w:color w:val="000000" w:themeColor="text1"/>
              </w:rPr>
              <w:t>;</w:t>
            </w:r>
            <w:r w:rsidR="004B1BB0" w:rsidRPr="00A873F4">
              <w:rPr>
                <w:rFonts w:asciiTheme="minorHAnsi" w:hAnsiTheme="minorHAnsi" w:cstheme="minorHAnsi"/>
                <w:color w:val="000000" w:themeColor="text1"/>
              </w:rPr>
              <w:t xml:space="preserve"> Hibernate</w:t>
            </w:r>
            <w:r w:rsidR="00122592" w:rsidRPr="00A873F4">
              <w:rPr>
                <w:rFonts w:asciiTheme="minorHAnsi" w:hAnsiTheme="minorHAnsi" w:cstheme="minorHAnsi"/>
                <w:color w:val="000000" w:themeColor="text1"/>
              </w:rPr>
              <w:t>; JUnit</w:t>
            </w:r>
            <w:r w:rsidR="0052778B" w:rsidRPr="00A873F4">
              <w:rPr>
                <w:rFonts w:asciiTheme="minorHAnsi" w:hAnsiTheme="minorHAnsi" w:cstheme="minorHAnsi"/>
                <w:color w:val="000000" w:themeColor="text1"/>
              </w:rPr>
              <w:t>, Selenium, Jasmine</w:t>
            </w:r>
          </w:p>
        </w:tc>
      </w:tr>
      <w:tr w:rsidR="0029761C" w:rsidRPr="00A873F4" w:rsidTr="0086150B">
        <w:trPr>
          <w:trHeight w:val="286"/>
        </w:trPr>
        <w:tc>
          <w:tcPr>
            <w:tcW w:w="1740" w:type="dxa"/>
            <w:tcBorders>
              <w:top w:val="single" w:sz="4" w:space="0" w:color="000000"/>
              <w:left w:val="single" w:sz="4" w:space="0" w:color="000000"/>
              <w:bottom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Databases:</w:t>
            </w:r>
          </w:p>
        </w:tc>
        <w:tc>
          <w:tcPr>
            <w:tcW w:w="7590" w:type="dxa"/>
            <w:tcBorders>
              <w:top w:val="single" w:sz="4" w:space="0" w:color="000000"/>
              <w:left w:val="single" w:sz="4" w:space="0" w:color="000000"/>
              <w:bottom w:val="single" w:sz="4" w:space="0" w:color="000000"/>
              <w:right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color w:val="000000" w:themeColor="text1"/>
              </w:rPr>
            </w:pPr>
            <w:r w:rsidRPr="00A873F4">
              <w:rPr>
                <w:rFonts w:asciiTheme="minorHAnsi" w:hAnsiTheme="minorHAnsi" w:cstheme="minorHAnsi"/>
                <w:color w:val="000000" w:themeColor="text1"/>
              </w:rPr>
              <w:t>Oracle 11i/9</w:t>
            </w:r>
            <w:r w:rsidR="00B73F27" w:rsidRPr="00A873F4">
              <w:rPr>
                <w:rFonts w:asciiTheme="minorHAnsi" w:hAnsiTheme="minorHAnsi" w:cstheme="minorHAnsi"/>
                <w:color w:val="000000" w:themeColor="text1"/>
              </w:rPr>
              <w:t>i/10g/11g; Microsoft SQL Server; MySQL;</w:t>
            </w:r>
            <w:r w:rsidRPr="00A873F4">
              <w:rPr>
                <w:rFonts w:asciiTheme="minorHAnsi" w:hAnsiTheme="minorHAnsi" w:cstheme="minorHAnsi"/>
                <w:color w:val="000000" w:themeColor="text1"/>
              </w:rPr>
              <w:t xml:space="preserve"> Microsoft Access</w:t>
            </w:r>
            <w:r w:rsidR="007E0997" w:rsidRPr="00A873F4">
              <w:rPr>
                <w:rFonts w:asciiTheme="minorHAnsi" w:hAnsiTheme="minorHAnsi" w:cstheme="minorHAnsi"/>
                <w:color w:val="000000" w:themeColor="text1"/>
              </w:rPr>
              <w:t>; Cassandra</w:t>
            </w:r>
          </w:p>
        </w:tc>
      </w:tr>
      <w:tr w:rsidR="0029761C" w:rsidRPr="00A873F4" w:rsidTr="0086150B">
        <w:trPr>
          <w:trHeight w:val="286"/>
        </w:trPr>
        <w:tc>
          <w:tcPr>
            <w:tcW w:w="1740" w:type="dxa"/>
            <w:tcBorders>
              <w:top w:val="single" w:sz="4" w:space="0" w:color="000000"/>
              <w:left w:val="single" w:sz="4" w:space="0" w:color="000000"/>
              <w:bottom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Servers:</w:t>
            </w:r>
          </w:p>
        </w:tc>
        <w:tc>
          <w:tcPr>
            <w:tcW w:w="7590" w:type="dxa"/>
            <w:tcBorders>
              <w:top w:val="single" w:sz="4" w:space="0" w:color="000000"/>
              <w:left w:val="single" w:sz="4" w:space="0" w:color="000000"/>
              <w:bottom w:val="single" w:sz="4" w:space="0" w:color="000000"/>
              <w:right w:val="single" w:sz="4" w:space="0" w:color="000000"/>
            </w:tcBorders>
            <w:shd w:val="clear" w:color="auto" w:fill="auto"/>
          </w:tcPr>
          <w:p w:rsidR="008F0322" w:rsidRPr="00A873F4" w:rsidRDefault="00B73F27" w:rsidP="0029761C">
            <w:pPr>
              <w:pStyle w:val="BodyText"/>
              <w:spacing w:after="0" w:line="240" w:lineRule="auto"/>
              <w:contextualSpacing/>
              <w:rPr>
                <w:rFonts w:asciiTheme="minorHAnsi" w:hAnsiTheme="minorHAnsi" w:cstheme="minorHAnsi"/>
                <w:color w:val="000000" w:themeColor="text1"/>
              </w:rPr>
            </w:pPr>
            <w:r w:rsidRPr="00A873F4">
              <w:rPr>
                <w:rFonts w:asciiTheme="minorHAnsi" w:hAnsiTheme="minorHAnsi" w:cstheme="minorHAnsi"/>
                <w:color w:val="000000" w:themeColor="text1"/>
              </w:rPr>
              <w:t>Apache Tomcat; Web Logic;</w:t>
            </w:r>
            <w:r w:rsidR="008F0322" w:rsidRPr="00A873F4">
              <w:rPr>
                <w:rFonts w:asciiTheme="minorHAnsi" w:hAnsiTheme="minorHAnsi" w:cstheme="minorHAnsi"/>
                <w:color w:val="000000" w:themeColor="text1"/>
              </w:rPr>
              <w:t>JBoss</w:t>
            </w:r>
          </w:p>
        </w:tc>
      </w:tr>
      <w:tr w:rsidR="0029761C" w:rsidRPr="00A873F4" w:rsidTr="0086150B">
        <w:trPr>
          <w:trHeight w:val="286"/>
        </w:trPr>
        <w:tc>
          <w:tcPr>
            <w:tcW w:w="1740" w:type="dxa"/>
            <w:tcBorders>
              <w:left w:val="single" w:sz="4" w:space="0" w:color="000000"/>
              <w:bottom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IDEs:</w:t>
            </w:r>
          </w:p>
        </w:tc>
        <w:tc>
          <w:tcPr>
            <w:tcW w:w="7590" w:type="dxa"/>
            <w:tcBorders>
              <w:left w:val="single" w:sz="4" w:space="0" w:color="000000"/>
              <w:bottom w:val="single" w:sz="4" w:space="0" w:color="000000"/>
              <w:right w:val="single" w:sz="4" w:space="0" w:color="000000"/>
            </w:tcBorders>
            <w:shd w:val="clear" w:color="auto" w:fill="auto"/>
          </w:tcPr>
          <w:p w:rsidR="008F0322" w:rsidRPr="00A873F4" w:rsidRDefault="0086150B" w:rsidP="0029761C">
            <w:pPr>
              <w:pStyle w:val="BodyText"/>
              <w:spacing w:after="0" w:line="240" w:lineRule="auto"/>
              <w:contextualSpacing/>
              <w:rPr>
                <w:rFonts w:asciiTheme="minorHAnsi" w:hAnsiTheme="minorHAnsi" w:cstheme="minorHAnsi"/>
                <w:color w:val="000000" w:themeColor="text1"/>
              </w:rPr>
            </w:pPr>
            <w:r w:rsidRPr="00A873F4">
              <w:rPr>
                <w:rFonts w:asciiTheme="minorHAnsi" w:hAnsiTheme="minorHAnsi" w:cstheme="minorHAnsi"/>
                <w:color w:val="000000" w:themeColor="text1"/>
              </w:rPr>
              <w:t>Eclipse; NetBeans; Jcreator</w:t>
            </w:r>
          </w:p>
        </w:tc>
      </w:tr>
      <w:tr w:rsidR="0029761C" w:rsidRPr="00A873F4" w:rsidTr="0086150B">
        <w:trPr>
          <w:trHeight w:val="555"/>
        </w:trPr>
        <w:tc>
          <w:tcPr>
            <w:tcW w:w="1740" w:type="dxa"/>
            <w:tcBorders>
              <w:top w:val="single" w:sz="4" w:space="0" w:color="000000"/>
              <w:left w:val="single" w:sz="4" w:space="0" w:color="000000"/>
              <w:bottom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Other Tools:</w:t>
            </w:r>
          </w:p>
        </w:tc>
        <w:tc>
          <w:tcPr>
            <w:tcW w:w="7590" w:type="dxa"/>
            <w:tcBorders>
              <w:top w:val="single" w:sz="4" w:space="0" w:color="000000"/>
              <w:left w:val="single" w:sz="4" w:space="0" w:color="000000"/>
              <w:bottom w:val="single" w:sz="4" w:space="0" w:color="000000"/>
              <w:right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color w:val="000000" w:themeColor="text1"/>
              </w:rPr>
            </w:pPr>
            <w:r w:rsidRPr="00A873F4">
              <w:rPr>
                <w:rFonts w:asciiTheme="minorHAnsi" w:hAnsiTheme="minorHAnsi" w:cstheme="minorHAnsi"/>
                <w:color w:val="000000" w:themeColor="text1"/>
              </w:rPr>
              <w:t>Microsoft Office (Word, Excel, Power point, Project, Outlook</w:t>
            </w:r>
            <w:r w:rsidR="00B73F27" w:rsidRPr="00A873F4">
              <w:rPr>
                <w:rFonts w:asciiTheme="minorHAnsi" w:hAnsiTheme="minorHAnsi" w:cstheme="minorHAnsi"/>
                <w:color w:val="000000" w:themeColor="text1"/>
              </w:rPr>
              <w:t>)</w:t>
            </w:r>
            <w:r w:rsidRPr="00A873F4">
              <w:rPr>
                <w:rFonts w:asciiTheme="minorHAnsi" w:hAnsiTheme="minorHAnsi" w:cstheme="minorHAnsi"/>
                <w:color w:val="000000" w:themeColor="text1"/>
              </w:rPr>
              <w:t xml:space="preserve">; </w:t>
            </w:r>
            <w:r w:rsidR="0086150B" w:rsidRPr="00A873F4">
              <w:rPr>
                <w:rFonts w:asciiTheme="minorHAnsi" w:hAnsiTheme="minorHAnsi" w:cstheme="minorHAnsi"/>
                <w:color w:val="000000" w:themeColor="text1"/>
              </w:rPr>
              <w:t>JReport; COGNOS</w:t>
            </w:r>
            <w:r w:rsidRPr="00A873F4">
              <w:rPr>
                <w:rFonts w:asciiTheme="minorHAnsi" w:hAnsiTheme="minorHAnsi" w:cstheme="minorHAnsi"/>
                <w:color w:val="000000" w:themeColor="text1"/>
              </w:rPr>
              <w:t>;</w:t>
            </w:r>
            <w:r w:rsidR="00B73F27" w:rsidRPr="00A873F4">
              <w:rPr>
                <w:rFonts w:asciiTheme="minorHAnsi" w:hAnsiTheme="minorHAnsi" w:cstheme="minorHAnsi"/>
                <w:color w:val="000000" w:themeColor="text1"/>
              </w:rPr>
              <w:t xml:space="preserve"> MS Visio</w:t>
            </w:r>
            <w:r w:rsidR="000C3F19" w:rsidRPr="00A873F4">
              <w:rPr>
                <w:rFonts w:asciiTheme="minorHAnsi" w:hAnsiTheme="minorHAnsi" w:cstheme="minorHAnsi"/>
                <w:color w:val="000000" w:themeColor="text1"/>
              </w:rPr>
              <w:t>;</w:t>
            </w:r>
            <w:r w:rsidR="00C4769A" w:rsidRPr="00A873F4">
              <w:rPr>
                <w:rFonts w:asciiTheme="minorHAnsi" w:hAnsiTheme="minorHAnsi" w:cstheme="minorHAnsi"/>
                <w:color w:val="000000" w:themeColor="text1"/>
              </w:rPr>
              <w:t>JSHint</w:t>
            </w:r>
            <w:r w:rsidR="000C3F19" w:rsidRPr="00A873F4">
              <w:rPr>
                <w:rFonts w:asciiTheme="minorHAnsi" w:hAnsiTheme="minorHAnsi" w:cstheme="minorHAnsi"/>
                <w:color w:val="000000" w:themeColor="text1"/>
              </w:rPr>
              <w:t>; Rally software; Jira</w:t>
            </w:r>
          </w:p>
        </w:tc>
      </w:tr>
      <w:tr w:rsidR="0029761C" w:rsidRPr="00A873F4" w:rsidTr="0086150B">
        <w:trPr>
          <w:trHeight w:val="233"/>
        </w:trPr>
        <w:tc>
          <w:tcPr>
            <w:tcW w:w="1740" w:type="dxa"/>
            <w:tcBorders>
              <w:top w:val="single" w:sz="4" w:space="0" w:color="000000"/>
              <w:left w:val="single" w:sz="4" w:space="0" w:color="000000"/>
              <w:bottom w:val="single" w:sz="4" w:space="0" w:color="000000"/>
            </w:tcBorders>
            <w:shd w:val="clear" w:color="auto" w:fill="auto"/>
          </w:tcPr>
          <w:p w:rsidR="008F0322" w:rsidRPr="00A873F4" w:rsidRDefault="008F0322" w:rsidP="0029761C">
            <w:pPr>
              <w:pStyle w:val="BodyText"/>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Languages:</w:t>
            </w:r>
          </w:p>
        </w:tc>
        <w:tc>
          <w:tcPr>
            <w:tcW w:w="7590" w:type="dxa"/>
            <w:tcBorders>
              <w:top w:val="single" w:sz="4" w:space="0" w:color="000000"/>
              <w:left w:val="single" w:sz="4" w:space="0" w:color="000000"/>
              <w:bottom w:val="single" w:sz="4" w:space="0" w:color="000000"/>
              <w:right w:val="single" w:sz="4" w:space="0" w:color="000000"/>
            </w:tcBorders>
            <w:shd w:val="clear" w:color="auto" w:fill="auto"/>
          </w:tcPr>
          <w:p w:rsidR="008F0322" w:rsidRPr="00A873F4" w:rsidRDefault="0086150B" w:rsidP="0029761C">
            <w:pPr>
              <w:pStyle w:val="BodyText"/>
              <w:spacing w:after="0" w:line="240" w:lineRule="auto"/>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Java; AngularJS; </w:t>
            </w:r>
            <w:r w:rsidR="008F0322" w:rsidRPr="00A873F4">
              <w:rPr>
                <w:rFonts w:asciiTheme="minorHAnsi" w:hAnsiTheme="minorHAnsi" w:cstheme="minorHAnsi"/>
                <w:color w:val="000000" w:themeColor="text1"/>
              </w:rPr>
              <w:t>SQL; PL/SQ</w:t>
            </w:r>
            <w:r w:rsidR="00B73F27" w:rsidRPr="00A873F4">
              <w:rPr>
                <w:rFonts w:asciiTheme="minorHAnsi" w:hAnsiTheme="minorHAnsi" w:cstheme="minorHAnsi"/>
                <w:color w:val="000000" w:themeColor="text1"/>
              </w:rPr>
              <w:t>L; XML; UML;  HTML; JavaS</w:t>
            </w:r>
            <w:r w:rsidRPr="00A873F4">
              <w:rPr>
                <w:rFonts w:asciiTheme="minorHAnsi" w:hAnsiTheme="minorHAnsi" w:cstheme="minorHAnsi"/>
                <w:color w:val="000000" w:themeColor="text1"/>
              </w:rPr>
              <w:t>cript; CSS; VHDL;</w:t>
            </w:r>
            <w:r w:rsidR="0025436F" w:rsidRPr="00A873F4">
              <w:rPr>
                <w:rFonts w:asciiTheme="minorHAnsi" w:hAnsiTheme="minorHAnsi" w:cstheme="minorHAnsi"/>
                <w:color w:val="000000" w:themeColor="text1"/>
              </w:rPr>
              <w:t xml:space="preserve"> UML;</w:t>
            </w:r>
            <w:r w:rsidR="00722B36" w:rsidRPr="00A873F4">
              <w:rPr>
                <w:rFonts w:asciiTheme="minorHAnsi" w:hAnsiTheme="minorHAnsi" w:cstheme="minorHAnsi"/>
                <w:color w:val="000000" w:themeColor="text1"/>
              </w:rPr>
              <w:t>PHP</w:t>
            </w:r>
          </w:p>
        </w:tc>
      </w:tr>
    </w:tbl>
    <w:p w:rsidR="00A36B04" w:rsidRPr="00A873F4" w:rsidRDefault="00A36B04" w:rsidP="0029761C">
      <w:pPr>
        <w:pStyle w:val="NoSpacing"/>
        <w:contextualSpacing/>
        <w:rPr>
          <w:rFonts w:asciiTheme="minorHAnsi" w:eastAsia="Times New Roman" w:hAnsiTheme="minorHAnsi" w:cstheme="minorHAnsi"/>
          <w:color w:val="000000" w:themeColor="text1"/>
        </w:rPr>
      </w:pPr>
    </w:p>
    <w:p w:rsidR="0086150B" w:rsidRPr="00A873F4" w:rsidRDefault="0086150B" w:rsidP="0029761C">
      <w:pPr>
        <w:pStyle w:val="NoSpacing"/>
        <w:contextualSpacing/>
        <w:rPr>
          <w:rFonts w:asciiTheme="minorHAnsi" w:eastAsia="Times New Roman" w:hAnsiTheme="minorHAnsi" w:cstheme="minorHAnsi"/>
          <w:color w:val="000000" w:themeColor="text1"/>
        </w:rPr>
      </w:pPr>
    </w:p>
    <w:p w:rsidR="0086150B" w:rsidRPr="00A873F4" w:rsidRDefault="0086150B" w:rsidP="0029761C">
      <w:pPr>
        <w:pStyle w:val="NoSpacing"/>
        <w:contextualSpacing/>
        <w:rPr>
          <w:rFonts w:asciiTheme="minorHAnsi" w:eastAsia="Times New Roman" w:hAnsiTheme="minorHAnsi" w:cstheme="minorHAnsi"/>
          <w:color w:val="000000" w:themeColor="text1"/>
        </w:rPr>
      </w:pPr>
    </w:p>
    <w:p w:rsidR="0029761C" w:rsidRPr="00A873F4" w:rsidRDefault="0029761C" w:rsidP="0029761C">
      <w:pPr>
        <w:pStyle w:val="Heading1"/>
        <w:contextualSpacing/>
        <w:rPr>
          <w:rFonts w:asciiTheme="minorHAnsi" w:hAnsiTheme="minorHAnsi" w:cstheme="minorHAnsi"/>
          <w:color w:val="000000" w:themeColor="text1"/>
          <w:sz w:val="22"/>
          <w:szCs w:val="22"/>
        </w:rPr>
      </w:pPr>
    </w:p>
    <w:p w:rsidR="0029761C" w:rsidRPr="00A873F4" w:rsidRDefault="0029761C" w:rsidP="0029761C">
      <w:pPr>
        <w:pStyle w:val="Heading1"/>
        <w:contextualSpacing/>
        <w:rPr>
          <w:rFonts w:asciiTheme="minorHAnsi" w:hAnsiTheme="minorHAnsi" w:cstheme="minorHAnsi"/>
          <w:color w:val="000000" w:themeColor="text1"/>
          <w:sz w:val="22"/>
          <w:szCs w:val="22"/>
        </w:rPr>
      </w:pPr>
    </w:p>
    <w:p w:rsidR="0029761C" w:rsidRPr="00A873F4" w:rsidRDefault="0029761C" w:rsidP="0029761C">
      <w:pPr>
        <w:pStyle w:val="Heading1"/>
        <w:contextualSpacing/>
        <w:rPr>
          <w:rFonts w:asciiTheme="minorHAnsi" w:hAnsiTheme="minorHAnsi" w:cstheme="minorHAnsi"/>
          <w:color w:val="000000" w:themeColor="text1"/>
          <w:sz w:val="22"/>
          <w:szCs w:val="22"/>
        </w:rPr>
      </w:pPr>
    </w:p>
    <w:p w:rsidR="0029761C" w:rsidRPr="00A873F4" w:rsidRDefault="0029761C" w:rsidP="0029761C">
      <w:pPr>
        <w:pStyle w:val="Heading1"/>
        <w:contextualSpacing/>
        <w:rPr>
          <w:rFonts w:asciiTheme="minorHAnsi" w:hAnsiTheme="minorHAnsi" w:cstheme="minorHAnsi"/>
          <w:color w:val="000000" w:themeColor="text1"/>
          <w:sz w:val="22"/>
          <w:szCs w:val="22"/>
        </w:rPr>
      </w:pPr>
    </w:p>
    <w:p w:rsidR="0029761C" w:rsidRPr="00A873F4" w:rsidRDefault="0029761C" w:rsidP="0029761C">
      <w:pPr>
        <w:pStyle w:val="Heading1"/>
        <w:contextualSpacing/>
        <w:rPr>
          <w:rFonts w:asciiTheme="minorHAnsi" w:hAnsiTheme="minorHAnsi" w:cstheme="minorHAnsi"/>
          <w:color w:val="000000" w:themeColor="text1"/>
          <w:sz w:val="22"/>
          <w:szCs w:val="22"/>
        </w:rPr>
      </w:pPr>
    </w:p>
    <w:p w:rsidR="0029761C" w:rsidRDefault="0029761C" w:rsidP="0029761C">
      <w:pPr>
        <w:pStyle w:val="Heading1"/>
        <w:contextualSpacing/>
        <w:rPr>
          <w:rFonts w:asciiTheme="minorHAnsi" w:hAnsiTheme="minorHAnsi" w:cstheme="minorHAnsi"/>
          <w:color w:val="000000" w:themeColor="text1"/>
          <w:sz w:val="22"/>
          <w:szCs w:val="22"/>
        </w:rPr>
      </w:pPr>
    </w:p>
    <w:p w:rsidR="00A873F4" w:rsidRPr="00A873F4" w:rsidRDefault="00A873F4" w:rsidP="00A873F4"/>
    <w:p w:rsidR="0029761C" w:rsidRPr="00A873F4" w:rsidRDefault="0029761C" w:rsidP="0029761C">
      <w:pPr>
        <w:pStyle w:val="Heading1"/>
        <w:contextualSpacing/>
        <w:rPr>
          <w:rFonts w:asciiTheme="minorHAnsi" w:hAnsiTheme="minorHAnsi" w:cstheme="minorHAnsi"/>
          <w:color w:val="000000" w:themeColor="text1"/>
          <w:sz w:val="22"/>
          <w:szCs w:val="22"/>
        </w:rPr>
      </w:pPr>
    </w:p>
    <w:p w:rsidR="0086150B" w:rsidRPr="00A873F4" w:rsidRDefault="0086150B" w:rsidP="0029761C">
      <w:pPr>
        <w:pStyle w:val="Heading1"/>
        <w:contextualSpacing/>
        <w:rPr>
          <w:rFonts w:asciiTheme="minorHAnsi" w:hAnsiTheme="minorHAnsi" w:cstheme="minorHAnsi"/>
          <w:color w:val="000000" w:themeColor="text1"/>
          <w:sz w:val="22"/>
          <w:szCs w:val="22"/>
        </w:rPr>
      </w:pPr>
      <w:r w:rsidRPr="00A873F4">
        <w:rPr>
          <w:rFonts w:asciiTheme="minorHAnsi" w:hAnsiTheme="minorHAnsi" w:cstheme="minorHAnsi"/>
          <w:color w:val="000000" w:themeColor="text1"/>
          <w:sz w:val="22"/>
          <w:szCs w:val="22"/>
        </w:rPr>
        <w:t>WORK EXPERIENCE</w:t>
      </w:r>
    </w:p>
    <w:p w:rsidR="00DB0B81" w:rsidRPr="00A873F4" w:rsidRDefault="00DB0B81"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Paypal, San Jose, CA</w:t>
      </w:r>
      <w:r w:rsidRPr="00A873F4">
        <w:rPr>
          <w:rFonts w:asciiTheme="minorHAnsi" w:hAnsiTheme="minorHAnsi" w:cstheme="minorHAnsi"/>
          <w:b/>
          <w:color w:val="000000" w:themeColor="text1"/>
        </w:rPr>
        <w:tab/>
      </w:r>
      <w:r w:rsidRPr="00A873F4">
        <w:rPr>
          <w:rFonts w:asciiTheme="minorHAnsi" w:hAnsiTheme="minorHAnsi" w:cstheme="minorHAnsi"/>
          <w:b/>
          <w:color w:val="000000" w:themeColor="text1"/>
        </w:rPr>
        <w:tab/>
      </w:r>
      <w:r w:rsidRPr="00A873F4">
        <w:rPr>
          <w:rFonts w:asciiTheme="minorHAnsi" w:hAnsiTheme="minorHAnsi" w:cstheme="minorHAnsi"/>
          <w:b/>
          <w:color w:val="000000" w:themeColor="text1"/>
        </w:rPr>
        <w:tab/>
      </w:r>
      <w:r w:rsidRPr="00A873F4">
        <w:rPr>
          <w:rFonts w:asciiTheme="minorHAnsi" w:hAnsiTheme="minorHAnsi" w:cstheme="minorHAnsi"/>
          <w:b/>
          <w:color w:val="000000" w:themeColor="text1"/>
        </w:rPr>
        <w:tab/>
      </w:r>
      <w:r w:rsidR="00186EDD" w:rsidRPr="00A873F4">
        <w:rPr>
          <w:rFonts w:asciiTheme="minorHAnsi" w:hAnsiTheme="minorHAnsi" w:cstheme="minorHAnsi"/>
          <w:b/>
          <w:color w:val="000000" w:themeColor="text1"/>
        </w:rPr>
        <w:t>Sep</w:t>
      </w:r>
      <w:r w:rsidR="0029761C" w:rsidRPr="00A873F4">
        <w:rPr>
          <w:rFonts w:asciiTheme="minorHAnsi" w:hAnsiTheme="minorHAnsi" w:cstheme="minorHAnsi"/>
          <w:b/>
          <w:color w:val="000000" w:themeColor="text1"/>
        </w:rPr>
        <w:t>tember 20</w:t>
      </w:r>
      <w:r w:rsidRPr="00A873F4">
        <w:rPr>
          <w:rFonts w:asciiTheme="minorHAnsi" w:hAnsiTheme="minorHAnsi" w:cstheme="minorHAnsi"/>
          <w:b/>
          <w:color w:val="000000" w:themeColor="text1"/>
        </w:rPr>
        <w:t>1</w:t>
      </w:r>
      <w:r w:rsidR="00186EDD" w:rsidRPr="00A873F4">
        <w:rPr>
          <w:rFonts w:asciiTheme="minorHAnsi" w:hAnsiTheme="minorHAnsi" w:cstheme="minorHAnsi"/>
          <w:b/>
          <w:color w:val="000000" w:themeColor="text1"/>
        </w:rPr>
        <w:t>4</w:t>
      </w:r>
      <w:r w:rsidRPr="00A873F4">
        <w:rPr>
          <w:rFonts w:asciiTheme="minorHAnsi" w:hAnsiTheme="minorHAnsi" w:cstheme="minorHAnsi"/>
          <w:b/>
          <w:color w:val="000000" w:themeColor="text1"/>
        </w:rPr>
        <w:t xml:space="preserve"> – </w:t>
      </w:r>
      <w:r w:rsidR="0029761C" w:rsidRPr="00A873F4">
        <w:rPr>
          <w:rFonts w:asciiTheme="minorHAnsi" w:hAnsiTheme="minorHAnsi" w:cstheme="minorHAnsi"/>
          <w:b/>
          <w:color w:val="000000" w:themeColor="text1"/>
        </w:rPr>
        <w:t>Present</w:t>
      </w:r>
    </w:p>
    <w:p w:rsidR="00DB0B81" w:rsidRPr="00A873F4" w:rsidRDefault="00DB0B81" w:rsidP="0029761C">
      <w:pPr>
        <w:pStyle w:val="NoSpacing"/>
        <w:contextualSpacing/>
        <w:rPr>
          <w:rFonts w:asciiTheme="minorHAnsi" w:eastAsia="Times New Roman" w:hAnsiTheme="minorHAnsi" w:cstheme="minorHAnsi"/>
          <w:color w:val="000000" w:themeColor="text1"/>
        </w:rPr>
      </w:pPr>
      <w:r w:rsidRPr="00A873F4">
        <w:rPr>
          <w:rFonts w:asciiTheme="minorHAnsi" w:hAnsiTheme="minorHAnsi" w:cstheme="minorHAnsi"/>
          <w:b/>
          <w:color w:val="000000" w:themeColor="text1"/>
        </w:rPr>
        <w:t>Backend Java Developer</w:t>
      </w:r>
      <w:r w:rsidRPr="00A873F4">
        <w:rPr>
          <w:rFonts w:asciiTheme="minorHAnsi" w:hAnsiTheme="minorHAnsi" w:cstheme="minorHAnsi"/>
          <w:b/>
          <w:color w:val="000000" w:themeColor="text1"/>
        </w:rPr>
        <w:tab/>
      </w:r>
    </w:p>
    <w:p w:rsidR="00DB0B81" w:rsidRPr="00A873F4" w:rsidRDefault="00DB0B81" w:rsidP="0029761C">
      <w:pPr>
        <w:pStyle w:val="NoSpacing"/>
        <w:contextualSpacing/>
        <w:rPr>
          <w:rFonts w:asciiTheme="minorHAnsi" w:eastAsia="Times New Roman" w:hAnsiTheme="minorHAnsi" w:cstheme="minorHAnsi"/>
          <w:color w:val="000000" w:themeColor="text1"/>
        </w:rPr>
      </w:pPr>
      <w:r w:rsidRPr="00A873F4">
        <w:rPr>
          <w:rFonts w:asciiTheme="minorHAnsi" w:eastAsia="Times New Roman" w:hAnsiTheme="minorHAnsi" w:cstheme="minorHAnsi"/>
          <w:b/>
          <w:color w:val="000000" w:themeColor="text1"/>
        </w:rPr>
        <w:t>Description:</w:t>
      </w:r>
      <w:r w:rsidR="00A873F4">
        <w:rPr>
          <w:rFonts w:asciiTheme="minorHAnsi" w:eastAsia="Times New Roman" w:hAnsiTheme="minorHAnsi" w:cstheme="minorHAnsi"/>
          <w:b/>
          <w:color w:val="000000" w:themeColor="text1"/>
        </w:rPr>
        <w:t xml:space="preserve"> </w:t>
      </w:r>
      <w:r w:rsidR="003732EB" w:rsidRPr="00A873F4">
        <w:rPr>
          <w:rFonts w:asciiTheme="minorHAnsi" w:eastAsia="Times New Roman" w:hAnsiTheme="minorHAnsi" w:cstheme="minorHAnsi"/>
          <w:color w:val="000000" w:themeColor="text1"/>
        </w:rPr>
        <w:t xml:space="preserve">PayPal is an international e-commerce business allowing payments and money transfers to be made through the Internet. </w:t>
      </w:r>
      <w:r w:rsidRPr="00A873F4">
        <w:rPr>
          <w:rFonts w:asciiTheme="minorHAnsi" w:eastAsia="Times New Roman" w:hAnsiTheme="minorHAnsi" w:cstheme="minorHAnsi"/>
          <w:color w:val="000000" w:themeColor="text1"/>
        </w:rPr>
        <w:t xml:space="preserve">Onboarding Platform exposes RESTful APIs through which Front Tier components, Batches, API callers, Partners, Developers, Mobile apps etc. can onboard customers. It is a coarse grained API to be able to serve different kinds of use-cases and customer onboardings via a single interface. The actual contract is in the HTTP message whose schema and format varies depending on the type of use-cases. The Onboarding platform imposes very little or no restrictions on its clients in terms of how they interact with the platform. Clients can be very chatty with the platform and send data incrementally to the platform </w:t>
      </w:r>
      <w:r w:rsidR="0094330B" w:rsidRPr="00A873F4">
        <w:rPr>
          <w:rFonts w:asciiTheme="minorHAnsi" w:eastAsia="Times New Roman" w:hAnsiTheme="minorHAnsi" w:cstheme="minorHAnsi"/>
          <w:color w:val="000000" w:themeColor="text1"/>
        </w:rPr>
        <w:t>or</w:t>
      </w:r>
      <w:r w:rsidRPr="00A873F4">
        <w:rPr>
          <w:rFonts w:asciiTheme="minorHAnsi" w:eastAsia="Times New Roman" w:hAnsiTheme="minorHAnsi" w:cstheme="minorHAnsi"/>
          <w:color w:val="000000" w:themeColor="text1"/>
        </w:rPr>
        <w:t xml:space="preserve"> if they choose, call </w:t>
      </w:r>
      <w:r w:rsidR="001D07D0" w:rsidRPr="00A873F4">
        <w:rPr>
          <w:rFonts w:asciiTheme="minorHAnsi" w:eastAsia="Times New Roman" w:hAnsiTheme="minorHAnsi" w:cstheme="minorHAnsi"/>
          <w:color w:val="000000" w:themeColor="text1"/>
        </w:rPr>
        <w:t>the platform</w:t>
      </w:r>
      <w:r w:rsidRPr="00A873F4">
        <w:rPr>
          <w:rFonts w:asciiTheme="minorHAnsi" w:eastAsia="Times New Roman" w:hAnsiTheme="minorHAnsi" w:cstheme="minorHAnsi"/>
          <w:color w:val="000000" w:themeColor="text1"/>
        </w:rPr>
        <w:t xml:space="preserve"> at the end as if they were making an API call. The platform supports both interaction models and all the others in between.</w:t>
      </w:r>
      <w:r w:rsidR="001D07D0" w:rsidRPr="00A873F4">
        <w:rPr>
          <w:rFonts w:asciiTheme="minorHAnsi" w:eastAsia="Times New Roman" w:hAnsiTheme="minorHAnsi" w:cstheme="minorHAnsi"/>
          <w:color w:val="000000" w:themeColor="text1"/>
        </w:rPr>
        <w:t xml:space="preserve">When a </w:t>
      </w:r>
      <w:r w:rsidR="00A37C78" w:rsidRPr="00A873F4">
        <w:rPr>
          <w:rFonts w:asciiTheme="minorHAnsi" w:eastAsia="Times New Roman" w:hAnsiTheme="minorHAnsi" w:cstheme="minorHAnsi"/>
          <w:color w:val="000000" w:themeColor="text1"/>
        </w:rPr>
        <w:t>new customer comes to Paypal and expresses an intent on what they want to use Paypal for, it initiates an onboarding flow. Based on the customer intent, it creates an account or no.</w:t>
      </w:r>
      <w:r w:rsidR="003732EB" w:rsidRPr="00A873F4">
        <w:rPr>
          <w:rFonts w:asciiTheme="minorHAnsi" w:eastAsia="Times New Roman" w:hAnsiTheme="minorHAnsi" w:cstheme="minorHAnsi"/>
          <w:color w:val="000000" w:themeColor="text1"/>
        </w:rPr>
        <w:t xml:space="preserve"> Behind the scenes, onboarding platform is an orchestration engine. It coordinates with various core and peer mid tier services. The coordination is expressed as a workflow which is defined based on the intents the customer started with. Customer’s data is persisted in respective domains. Core domains that Onboarding is dependent upon are "Risk, Compliance, User, Merchant and FI".</w:t>
      </w:r>
    </w:p>
    <w:p w:rsidR="0094330B" w:rsidRPr="00A873F4" w:rsidRDefault="0094330B"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Responsibilities:</w:t>
      </w:r>
    </w:p>
    <w:p w:rsidR="0094330B" w:rsidRPr="00A873F4" w:rsidRDefault="0094330B"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Git (Stash) for code repository for legacy Java code.</w:t>
      </w:r>
    </w:p>
    <w:p w:rsidR="007E0997" w:rsidRPr="00A873F4" w:rsidRDefault="007E0997"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Spring Inversion of Control, to make application easy to test and integrate.</w:t>
      </w:r>
    </w:p>
    <w:p w:rsidR="007E0997" w:rsidRPr="00A873F4" w:rsidRDefault="007E0997"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Implemented &amp; maintained the branching and build /release strategies utilizing Github</w:t>
      </w:r>
      <w:r w:rsidR="0033633F" w:rsidRPr="00A873F4">
        <w:rPr>
          <w:rFonts w:asciiTheme="minorHAnsi" w:hAnsiTheme="minorHAnsi" w:cstheme="minorHAnsi"/>
          <w:color w:val="000000" w:themeColor="text1"/>
        </w:rPr>
        <w:t>.</w:t>
      </w:r>
    </w:p>
    <w:p w:rsidR="0033633F" w:rsidRPr="00A873F4" w:rsidRDefault="0033633F"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Hibernate framework is used in persistence layer for mapping an object-oriented domain model to a relational database (Oracle)</w:t>
      </w:r>
    </w:p>
    <w:p w:rsidR="00DA5E03" w:rsidRPr="00A873F4" w:rsidRDefault="00DA5E0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Coding in Java on PayPal's Helix/Sparta framework.</w:t>
      </w:r>
    </w:p>
    <w:p w:rsidR="0033633F" w:rsidRPr="00A873F4" w:rsidRDefault="0033633F"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Spring annotations, dependency injections to implement business logic</w:t>
      </w:r>
    </w:p>
    <w:p w:rsidR="0033633F" w:rsidRPr="00A873F4" w:rsidRDefault="0033633F"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PL/SQL in stored procedures to insert or retrieve the data from the Oracle database.</w:t>
      </w:r>
    </w:p>
    <w:p w:rsidR="001E5392" w:rsidRPr="00A873F4" w:rsidRDefault="001E5392"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Maven to clean, compile, build, install and deploy application.</w:t>
      </w:r>
    </w:p>
    <w:p w:rsidR="00253455" w:rsidRPr="00A873F4" w:rsidRDefault="00253455"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Applied design patterns and OO design concepts to improve the existing Java/J2EE code base</w:t>
      </w:r>
    </w:p>
    <w:p w:rsidR="00DA5E03" w:rsidRPr="00A873F4" w:rsidRDefault="00DA5E0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Have used Hudson/Jenkins for build process and Continuous integration</w:t>
      </w:r>
    </w:p>
    <w:p w:rsidR="0094330B" w:rsidRPr="00A873F4" w:rsidRDefault="0094330B"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Implemented the development </w:t>
      </w:r>
      <w:r w:rsidR="00253455" w:rsidRPr="00A873F4">
        <w:rPr>
          <w:rFonts w:asciiTheme="minorHAnsi" w:hAnsiTheme="minorHAnsi" w:cstheme="minorHAnsi"/>
          <w:color w:val="000000" w:themeColor="text1"/>
        </w:rPr>
        <w:t>using Agile/Scrum methodologies.</w:t>
      </w:r>
    </w:p>
    <w:p w:rsidR="0094330B" w:rsidRPr="00A873F4" w:rsidRDefault="000C3F19"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Utilized Jira as defect tracking tool on the project.</w:t>
      </w:r>
    </w:p>
    <w:p w:rsidR="0068604A" w:rsidRPr="00A873F4" w:rsidRDefault="0068604A"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Documented software defects using bug tracking system and reported defects involving program functionality,</w:t>
      </w:r>
    </w:p>
    <w:p w:rsidR="000C3F19" w:rsidRPr="00A873F4" w:rsidRDefault="002134A8"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core Java and Spring dependency injection.</w:t>
      </w:r>
    </w:p>
    <w:p w:rsidR="00D537AC" w:rsidRPr="00A873F4" w:rsidRDefault="00D537AC"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Provided project demo to QA.</w:t>
      </w:r>
    </w:p>
    <w:p w:rsidR="007E0997" w:rsidRPr="00A873F4" w:rsidRDefault="007E0997"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Performed various CRUD operation using RESTful web services</w:t>
      </w:r>
    </w:p>
    <w:p w:rsidR="00253455" w:rsidRPr="00A873F4" w:rsidRDefault="00253455"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Planned, created and tracked user stories using Rally dashboard.</w:t>
      </w:r>
    </w:p>
    <w:p w:rsidR="00D537AC" w:rsidRPr="00A873F4" w:rsidRDefault="00D537AC"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Utilized Jackson processor to handle JSON data binding for Request &amp; Response objects.</w:t>
      </w:r>
    </w:p>
    <w:p w:rsidR="00D537AC" w:rsidRPr="00A873F4" w:rsidRDefault="00D537AC"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Provided XML and JSON response format to support various service clients.</w:t>
      </w:r>
    </w:p>
    <w:p w:rsidR="00970FB9" w:rsidRPr="00A873F4" w:rsidRDefault="00970FB9"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Created a deployment procedure utilizing Jenkins CI to run the unit tests</w:t>
      </w:r>
      <w:r w:rsidR="0068604A" w:rsidRPr="00A873F4">
        <w:rPr>
          <w:rFonts w:asciiTheme="minorHAnsi" w:hAnsiTheme="minorHAnsi" w:cstheme="minorHAnsi"/>
          <w:color w:val="000000" w:themeColor="text1"/>
        </w:rPr>
        <w:t xml:space="preserve"> on stages.</w:t>
      </w:r>
    </w:p>
    <w:p w:rsidR="0068604A" w:rsidRPr="00A873F4" w:rsidRDefault="0068604A"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JUnit is used to do the Unit testing for the application.</w:t>
      </w:r>
    </w:p>
    <w:p w:rsidR="0068604A" w:rsidRPr="00A873F4" w:rsidRDefault="0068604A"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Designed and developed the request and response data to and from database.</w:t>
      </w:r>
    </w:p>
    <w:p w:rsidR="0033633F" w:rsidRPr="00A873F4" w:rsidRDefault="0033633F"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Planned bug-fix schedules and releases, coordinated communication between QA and development team to handle client-side defects</w:t>
      </w:r>
    </w:p>
    <w:p w:rsidR="00A464C7" w:rsidRPr="00A873F4" w:rsidRDefault="00A464C7"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Implemented Maven as a build system</w:t>
      </w:r>
    </w:p>
    <w:p w:rsidR="0068604A" w:rsidRPr="00A873F4" w:rsidRDefault="0068604A" w:rsidP="0029761C">
      <w:pPr>
        <w:spacing w:after="0" w:line="240" w:lineRule="auto"/>
        <w:contextualSpacing/>
        <w:rPr>
          <w:rFonts w:asciiTheme="minorHAnsi" w:eastAsia="Times New Roman" w:hAnsiTheme="minorHAnsi" w:cstheme="minorHAnsi"/>
          <w:color w:val="000000" w:themeColor="text1"/>
        </w:rPr>
      </w:pPr>
      <w:r w:rsidRPr="00A873F4">
        <w:rPr>
          <w:rFonts w:asciiTheme="minorHAnsi" w:eastAsia="Times New Roman" w:hAnsiTheme="minorHAnsi" w:cstheme="minorHAnsi"/>
          <w:b/>
          <w:bCs/>
          <w:color w:val="000000" w:themeColor="text1"/>
        </w:rPr>
        <w:t>Environment: </w:t>
      </w:r>
      <w:r w:rsidRPr="00A873F4">
        <w:rPr>
          <w:rFonts w:asciiTheme="minorHAnsi" w:eastAsia="Times New Roman" w:hAnsiTheme="minorHAnsi" w:cstheme="minorHAnsi"/>
          <w:bCs/>
          <w:color w:val="000000" w:themeColor="text1"/>
        </w:rPr>
        <w:t>Java, Agile,</w:t>
      </w:r>
      <w:r w:rsidR="00A464C7" w:rsidRPr="00A873F4">
        <w:rPr>
          <w:rFonts w:asciiTheme="minorHAnsi" w:eastAsia="Times New Roman" w:hAnsiTheme="minorHAnsi" w:cstheme="minorHAnsi"/>
          <w:bCs/>
          <w:color w:val="000000" w:themeColor="text1"/>
        </w:rPr>
        <w:t xml:space="preserve"> Rally, Jira, </w:t>
      </w:r>
      <w:r w:rsidRPr="00A873F4">
        <w:rPr>
          <w:rFonts w:asciiTheme="minorHAnsi" w:eastAsia="Times New Roman" w:hAnsiTheme="minorHAnsi" w:cstheme="minorHAnsi"/>
          <w:bCs/>
          <w:color w:val="000000" w:themeColor="text1"/>
        </w:rPr>
        <w:t>Spring</w:t>
      </w:r>
      <w:r w:rsidR="00A464C7" w:rsidRPr="00A873F4">
        <w:rPr>
          <w:rFonts w:asciiTheme="minorHAnsi" w:eastAsia="Times New Roman" w:hAnsiTheme="minorHAnsi" w:cstheme="minorHAnsi"/>
          <w:bCs/>
          <w:color w:val="000000" w:themeColor="text1"/>
        </w:rPr>
        <w:t xml:space="preserve"> IOC</w:t>
      </w:r>
      <w:r w:rsidRPr="00A873F4">
        <w:rPr>
          <w:rFonts w:asciiTheme="minorHAnsi" w:eastAsia="Times New Roman" w:hAnsiTheme="minorHAnsi" w:cstheme="minorHAnsi"/>
          <w:bCs/>
          <w:color w:val="000000" w:themeColor="text1"/>
        </w:rPr>
        <w:t xml:space="preserve">, </w:t>
      </w:r>
      <w:r w:rsidR="00A464C7" w:rsidRPr="00A873F4">
        <w:rPr>
          <w:rFonts w:asciiTheme="minorHAnsi" w:eastAsia="Times New Roman" w:hAnsiTheme="minorHAnsi" w:cstheme="minorHAnsi"/>
          <w:bCs/>
          <w:color w:val="000000" w:themeColor="text1"/>
        </w:rPr>
        <w:t>JSON</w:t>
      </w:r>
      <w:r w:rsidRPr="00A873F4">
        <w:rPr>
          <w:rFonts w:asciiTheme="minorHAnsi" w:eastAsia="Times New Roman" w:hAnsiTheme="minorHAnsi" w:cstheme="minorHAnsi"/>
          <w:bCs/>
          <w:color w:val="000000" w:themeColor="text1"/>
        </w:rPr>
        <w:t xml:space="preserve">, RESTful Web Services, </w:t>
      </w:r>
      <w:r w:rsidR="00A464C7" w:rsidRPr="00A873F4">
        <w:rPr>
          <w:rFonts w:asciiTheme="minorHAnsi" w:hAnsiTheme="minorHAnsi" w:cstheme="minorHAnsi"/>
          <w:color w:val="000000" w:themeColor="text1"/>
        </w:rPr>
        <w:t>Tomcat, JBoss, Postman</w:t>
      </w:r>
      <w:r w:rsidRPr="00A873F4">
        <w:rPr>
          <w:rFonts w:asciiTheme="minorHAnsi" w:eastAsia="Times New Roman" w:hAnsiTheme="minorHAnsi" w:cstheme="minorHAnsi"/>
          <w:bCs/>
          <w:color w:val="000000" w:themeColor="text1"/>
        </w:rPr>
        <w:t>, JUnit</w:t>
      </w:r>
      <w:r w:rsidR="00A464C7" w:rsidRPr="00A873F4">
        <w:rPr>
          <w:rFonts w:asciiTheme="minorHAnsi" w:eastAsia="Times New Roman" w:hAnsiTheme="minorHAnsi" w:cstheme="minorHAnsi"/>
          <w:bCs/>
          <w:color w:val="000000" w:themeColor="text1"/>
        </w:rPr>
        <w:t xml:space="preserve">, Oracle, Eclipse, GitHub, </w:t>
      </w:r>
      <w:r w:rsidR="001E5392" w:rsidRPr="00A873F4">
        <w:rPr>
          <w:rFonts w:asciiTheme="minorHAnsi" w:eastAsia="Times New Roman" w:hAnsiTheme="minorHAnsi" w:cstheme="minorHAnsi"/>
          <w:bCs/>
          <w:color w:val="000000" w:themeColor="text1"/>
        </w:rPr>
        <w:t xml:space="preserve">Junit, TestNG, </w:t>
      </w:r>
      <w:r w:rsidR="00A464C7" w:rsidRPr="00A873F4">
        <w:rPr>
          <w:rFonts w:asciiTheme="minorHAnsi" w:eastAsia="Times New Roman" w:hAnsiTheme="minorHAnsi" w:cstheme="minorHAnsi"/>
          <w:bCs/>
          <w:color w:val="000000" w:themeColor="text1"/>
        </w:rPr>
        <w:t>Maven</w:t>
      </w:r>
      <w:r w:rsidRPr="00A873F4">
        <w:rPr>
          <w:rFonts w:asciiTheme="minorHAnsi" w:eastAsia="Times New Roman" w:hAnsiTheme="minorHAnsi" w:cstheme="minorHAnsi"/>
          <w:bCs/>
          <w:color w:val="000000" w:themeColor="text1"/>
        </w:rPr>
        <w:t>.</w:t>
      </w:r>
    </w:p>
    <w:p w:rsidR="0068604A" w:rsidRPr="00A873F4" w:rsidRDefault="0068604A" w:rsidP="0029761C">
      <w:pPr>
        <w:pStyle w:val="NoSpacing"/>
        <w:contextualSpacing/>
        <w:rPr>
          <w:rFonts w:asciiTheme="minorHAnsi" w:hAnsiTheme="minorHAnsi" w:cstheme="minorHAnsi"/>
          <w:color w:val="000000" w:themeColor="text1"/>
        </w:rPr>
      </w:pPr>
    </w:p>
    <w:p w:rsidR="005B1E53" w:rsidRPr="00A873F4" w:rsidRDefault="005B1E53" w:rsidP="0029761C">
      <w:pPr>
        <w:tabs>
          <w:tab w:val="left" w:pos="5220"/>
        </w:tabs>
        <w:spacing w:after="0" w:line="240" w:lineRule="auto"/>
        <w:contextualSpacing/>
        <w:rPr>
          <w:rFonts w:asciiTheme="minorHAnsi" w:hAnsiTheme="minorHAnsi" w:cstheme="minorHAnsi"/>
          <w:b/>
          <w:color w:val="000000" w:themeColor="text1"/>
          <w:lang w:val="es-ES"/>
        </w:rPr>
      </w:pPr>
      <w:r w:rsidRPr="00A873F4">
        <w:rPr>
          <w:rFonts w:asciiTheme="minorHAnsi" w:hAnsiTheme="minorHAnsi" w:cstheme="minorHAnsi"/>
          <w:b/>
          <w:color w:val="000000" w:themeColor="text1"/>
          <w:lang w:val="es-ES"/>
        </w:rPr>
        <w:t>Excelacom, Reston, VA</w:t>
      </w:r>
      <w:r w:rsidR="000109E6" w:rsidRPr="00A873F4">
        <w:rPr>
          <w:rFonts w:asciiTheme="minorHAnsi" w:hAnsiTheme="minorHAnsi" w:cstheme="minorHAnsi"/>
          <w:b/>
          <w:color w:val="000000" w:themeColor="text1"/>
          <w:lang w:val="es-ES"/>
        </w:rPr>
        <w:tab/>
      </w:r>
      <w:r w:rsidR="000109E6" w:rsidRPr="00A873F4">
        <w:rPr>
          <w:rFonts w:asciiTheme="minorHAnsi" w:hAnsiTheme="minorHAnsi" w:cstheme="minorHAnsi"/>
          <w:b/>
          <w:color w:val="000000" w:themeColor="text1"/>
          <w:lang w:val="es-ES"/>
        </w:rPr>
        <w:tab/>
      </w:r>
      <w:r w:rsidR="00003308" w:rsidRPr="00A873F4">
        <w:rPr>
          <w:rFonts w:asciiTheme="minorHAnsi" w:hAnsiTheme="minorHAnsi" w:cstheme="minorHAnsi"/>
          <w:b/>
          <w:color w:val="000000" w:themeColor="text1"/>
          <w:lang w:val="es-ES"/>
        </w:rPr>
        <w:tab/>
      </w:r>
      <w:r w:rsidR="00BC55C2" w:rsidRPr="00A873F4">
        <w:rPr>
          <w:rFonts w:asciiTheme="minorHAnsi" w:hAnsiTheme="minorHAnsi" w:cstheme="minorHAnsi"/>
          <w:b/>
          <w:color w:val="000000" w:themeColor="text1"/>
          <w:lang w:val="es-ES"/>
        </w:rPr>
        <w:tab/>
      </w:r>
      <w:r w:rsidR="00186EDD" w:rsidRPr="00A873F4">
        <w:rPr>
          <w:rFonts w:asciiTheme="minorHAnsi" w:hAnsiTheme="minorHAnsi" w:cstheme="minorHAnsi"/>
          <w:b/>
          <w:color w:val="000000" w:themeColor="text1"/>
          <w:lang w:val="es-ES"/>
        </w:rPr>
        <w:t>Apr</w:t>
      </w:r>
      <w:r w:rsidR="0029761C" w:rsidRPr="00A873F4">
        <w:rPr>
          <w:rFonts w:asciiTheme="minorHAnsi" w:hAnsiTheme="minorHAnsi" w:cstheme="minorHAnsi"/>
          <w:b/>
          <w:color w:val="000000" w:themeColor="text1"/>
          <w:lang w:val="es-ES"/>
        </w:rPr>
        <w:t>il 20</w:t>
      </w:r>
      <w:r w:rsidR="00174BEA" w:rsidRPr="00A873F4">
        <w:rPr>
          <w:rFonts w:asciiTheme="minorHAnsi" w:hAnsiTheme="minorHAnsi" w:cstheme="minorHAnsi"/>
          <w:b/>
          <w:color w:val="000000" w:themeColor="text1"/>
          <w:lang w:val="es-ES"/>
        </w:rPr>
        <w:t>1</w:t>
      </w:r>
      <w:r w:rsidR="00186EDD" w:rsidRPr="00A873F4">
        <w:rPr>
          <w:rFonts w:asciiTheme="minorHAnsi" w:hAnsiTheme="minorHAnsi" w:cstheme="minorHAnsi"/>
          <w:b/>
          <w:color w:val="000000" w:themeColor="text1"/>
          <w:lang w:val="es-ES"/>
        </w:rPr>
        <w:t>3</w:t>
      </w:r>
      <w:r w:rsidR="00BC55C2" w:rsidRPr="00A873F4">
        <w:rPr>
          <w:rFonts w:asciiTheme="minorHAnsi" w:hAnsiTheme="minorHAnsi" w:cstheme="minorHAnsi"/>
          <w:b/>
          <w:color w:val="000000" w:themeColor="text1"/>
          <w:lang w:val="es-ES"/>
        </w:rPr>
        <w:t>–</w:t>
      </w:r>
      <w:r w:rsidR="00186EDD" w:rsidRPr="00A873F4">
        <w:rPr>
          <w:rFonts w:asciiTheme="minorHAnsi" w:hAnsiTheme="minorHAnsi" w:cstheme="minorHAnsi"/>
          <w:b/>
          <w:color w:val="000000" w:themeColor="text1"/>
          <w:lang w:val="es-ES"/>
        </w:rPr>
        <w:t>Sep</w:t>
      </w:r>
      <w:r w:rsidR="0029761C" w:rsidRPr="00A873F4">
        <w:rPr>
          <w:rFonts w:asciiTheme="minorHAnsi" w:hAnsiTheme="minorHAnsi" w:cstheme="minorHAnsi"/>
          <w:b/>
          <w:color w:val="000000" w:themeColor="text1"/>
          <w:lang w:val="es-ES"/>
        </w:rPr>
        <w:t>tember 20</w:t>
      </w:r>
      <w:r w:rsidR="00186EDD" w:rsidRPr="00A873F4">
        <w:rPr>
          <w:rFonts w:asciiTheme="minorHAnsi" w:hAnsiTheme="minorHAnsi" w:cstheme="minorHAnsi"/>
          <w:b/>
          <w:color w:val="000000" w:themeColor="text1"/>
          <w:lang w:val="es-ES"/>
        </w:rPr>
        <w:t>14</w:t>
      </w:r>
    </w:p>
    <w:p w:rsidR="005B1E53" w:rsidRPr="00A873F4" w:rsidRDefault="005B1E53" w:rsidP="0029761C">
      <w:pPr>
        <w:tabs>
          <w:tab w:val="left" w:pos="5220"/>
        </w:tabs>
        <w:spacing w:after="0" w:line="240" w:lineRule="auto"/>
        <w:contextualSpacing/>
        <w:rPr>
          <w:rFonts w:asciiTheme="minorHAnsi" w:hAnsiTheme="minorHAnsi" w:cstheme="minorHAnsi"/>
          <w:b/>
          <w:color w:val="000000" w:themeColor="text1"/>
          <w:lang w:val="es-ES"/>
        </w:rPr>
      </w:pPr>
      <w:r w:rsidRPr="00A873F4">
        <w:rPr>
          <w:rFonts w:asciiTheme="minorHAnsi" w:hAnsiTheme="minorHAnsi" w:cstheme="minorHAnsi"/>
          <w:b/>
          <w:color w:val="000000" w:themeColor="text1"/>
          <w:lang w:val="es-ES"/>
        </w:rPr>
        <w:t>Java/</w:t>
      </w:r>
      <w:r w:rsidR="000A4257" w:rsidRPr="00A873F4">
        <w:rPr>
          <w:rFonts w:asciiTheme="minorHAnsi" w:hAnsiTheme="minorHAnsi" w:cstheme="minorHAnsi"/>
          <w:b/>
          <w:color w:val="000000" w:themeColor="text1"/>
          <w:lang w:val="es-ES"/>
        </w:rPr>
        <w:t xml:space="preserve"> UI</w:t>
      </w:r>
      <w:r w:rsidRPr="00A873F4">
        <w:rPr>
          <w:rFonts w:asciiTheme="minorHAnsi" w:hAnsiTheme="minorHAnsi" w:cstheme="minorHAnsi"/>
          <w:b/>
          <w:color w:val="000000" w:themeColor="text1"/>
          <w:lang w:val="es-ES"/>
        </w:rPr>
        <w:t>Developer</w:t>
      </w:r>
      <w:r w:rsidRPr="00A873F4">
        <w:rPr>
          <w:rFonts w:asciiTheme="minorHAnsi" w:hAnsiTheme="minorHAnsi" w:cstheme="minorHAnsi"/>
          <w:b/>
          <w:color w:val="000000" w:themeColor="text1"/>
          <w:lang w:val="es-ES"/>
        </w:rPr>
        <w:tab/>
      </w:r>
      <w:r w:rsidRPr="00A873F4">
        <w:rPr>
          <w:rFonts w:asciiTheme="minorHAnsi" w:hAnsiTheme="minorHAnsi" w:cstheme="minorHAnsi"/>
          <w:b/>
          <w:color w:val="000000" w:themeColor="text1"/>
          <w:lang w:val="es-ES"/>
        </w:rPr>
        <w:tab/>
      </w:r>
    </w:p>
    <w:p w:rsidR="005B1E53" w:rsidRPr="00A873F4" w:rsidRDefault="00AB6BE6" w:rsidP="0029761C">
      <w:pPr>
        <w:pStyle w:val="NoSpacing"/>
        <w:contextualSpacing/>
        <w:rPr>
          <w:rFonts w:asciiTheme="minorHAnsi" w:hAnsiTheme="minorHAnsi" w:cstheme="minorHAnsi"/>
          <w:color w:val="000000" w:themeColor="text1"/>
        </w:rPr>
      </w:pPr>
      <w:r w:rsidRPr="00A873F4">
        <w:rPr>
          <w:rFonts w:asciiTheme="minorHAnsi" w:hAnsiTheme="minorHAnsi" w:cstheme="minorHAnsi"/>
          <w:b/>
          <w:color w:val="000000" w:themeColor="text1"/>
        </w:rPr>
        <w:t xml:space="preserve">Description: </w:t>
      </w:r>
      <w:r w:rsidR="005B1E53" w:rsidRPr="00A873F4">
        <w:rPr>
          <w:rFonts w:asciiTheme="minorHAnsi" w:hAnsiTheme="minorHAnsi" w:cstheme="minorHAnsi"/>
          <w:color w:val="000000" w:themeColor="text1"/>
        </w:rPr>
        <w:t xml:space="preserve">Excelacom focus its efforts and resources on its clients' projects, from systems strategy to implementation and maintenance, which combined with its deep industry knowledge and technology expertise, create services that deliver real value to its clients. At the heart of its strategy is the simple goal of business innovation and optimization. I am working on enhancements of its Century Suite which provide a competitive advantage by reducing time and effort required to create and deploy new products, services and portals. Excelacom's Century Platform is a Customer Lifecycle Management CLM) suite designed from the customer's point </w:t>
      </w:r>
      <w:r w:rsidR="005B1E53" w:rsidRPr="00A873F4">
        <w:rPr>
          <w:rFonts w:asciiTheme="minorHAnsi" w:hAnsiTheme="minorHAnsi" w:cstheme="minorHAnsi"/>
          <w:color w:val="000000" w:themeColor="text1"/>
        </w:rPr>
        <w:lastRenderedPageBreak/>
        <w:t>of view, not from a products or billing system standpoint, and hence fully capable of managing customer needs including CRM and ordering, Test Automation, and operational cost. Along with Century Suite, I was also part of the team that worked on customizing their Century Suite for their client Avaya, to accommodate service selection, social media analytics, and Avaya Cloud Live Video.</w:t>
      </w:r>
    </w:p>
    <w:p w:rsidR="005B1E53" w:rsidRPr="00A873F4" w:rsidRDefault="005B1E53"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Responsibilities: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Actively involved in gathering requirements from the users followed by analysis and design of the system to meet the requirements.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Created wireframes/ prototypes to get approval from end clients using pencil </w:t>
      </w:r>
      <w:r w:rsidR="007B1C67" w:rsidRPr="00A873F4">
        <w:rPr>
          <w:rFonts w:asciiTheme="minorHAnsi" w:hAnsiTheme="minorHAnsi" w:cstheme="minorHAnsi"/>
          <w:color w:val="000000" w:themeColor="text1"/>
        </w:rPr>
        <w:t>project,</w:t>
      </w:r>
      <w:r w:rsidRPr="00A873F4">
        <w:rPr>
          <w:rFonts w:asciiTheme="minorHAnsi" w:hAnsiTheme="minorHAnsi" w:cstheme="minorHAnsi"/>
          <w:color w:val="000000" w:themeColor="text1"/>
        </w:rPr>
        <w:t>moqups and Axure for interactive prototypes.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Implemented the development using Agile/Scrum methodologies – user story, phase-wise development, iterative development.</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Design and Implementation of Configurable UI components for the Fast Path using GXT and GWT Framework</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Created web pages using HTML, CSS, Java Script and JQuery</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Developed the front end of the application using Struts2</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shd w:val="clear" w:color="auto" w:fill="FFFFFF"/>
        </w:rPr>
        <w:t>Used JMS to send messages securely, reliably and asynchronously.</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Wrote Action and Form class as per struts environment and maintained struts-config</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Experience in developing web services (Java Web Services, XML, RestFulW</w:t>
      </w:r>
      <w:r w:rsidR="0086150B" w:rsidRPr="00A873F4">
        <w:rPr>
          <w:rFonts w:asciiTheme="minorHAnsi" w:hAnsiTheme="minorHAnsi" w:cstheme="minorHAnsi"/>
          <w:color w:val="000000" w:themeColor="text1"/>
        </w:rPr>
        <w:t>ebservices, SOAP, WSDL, JAX-WS,</w:t>
      </w:r>
      <w:r w:rsidRPr="00A873F4">
        <w:rPr>
          <w:rFonts w:asciiTheme="minorHAnsi" w:hAnsiTheme="minorHAnsi" w:cstheme="minorHAnsi"/>
          <w:color w:val="000000" w:themeColor="text1"/>
        </w:rPr>
        <w:t>, CXF) using JBOSS and MySQL.</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To limit page-loading delay and visible browser-server interaction used MVC framework with Ajax, JavaScript, Angular.js, Backbone.js and Marionette.js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Worked on complex legacy web application built on Struts 2/tiles and Hibernate framework to convert to client side AngularJS framework.</w:t>
      </w:r>
    </w:p>
    <w:p w:rsidR="005B1E53" w:rsidRPr="00A873F4" w:rsidRDefault="005B1E53" w:rsidP="0029761C">
      <w:pPr>
        <w:pStyle w:val="NoSpacing"/>
        <w:numPr>
          <w:ilvl w:val="0"/>
          <w:numId w:val="5"/>
        </w:numPr>
        <w:ind w:left="720" w:hanging="720"/>
        <w:contextualSpacing/>
        <w:rPr>
          <w:rFonts w:asciiTheme="minorHAnsi" w:hAnsiTheme="minorHAnsi" w:cstheme="minorHAnsi"/>
          <w:color w:val="000000" w:themeColor="text1"/>
        </w:rPr>
      </w:pPr>
      <w:r w:rsidRPr="00A873F4">
        <w:rPr>
          <w:rFonts w:asciiTheme="minorHAnsi" w:hAnsiTheme="minorHAnsi" w:cstheme="minorHAnsi"/>
          <w:color w:val="000000" w:themeColor="text1"/>
        </w:rPr>
        <w:t>Worked on converting schemas to JSON documents.</w:t>
      </w:r>
    </w:p>
    <w:p w:rsidR="005B1E53" w:rsidRPr="00A873F4" w:rsidRDefault="005B1E53" w:rsidP="0029761C">
      <w:pPr>
        <w:pStyle w:val="NoSpacing"/>
        <w:numPr>
          <w:ilvl w:val="0"/>
          <w:numId w:val="5"/>
        </w:numPr>
        <w:ind w:left="720" w:hanging="720"/>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Created reusable and used existing Restful web services for single page applications (SPA)</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Translated flat file data to relevant MySQL database columns and extracted business logic's data manipulation within legacy code.</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Git (Stash) for AngularJS and SVN code repository for legacy Java code.</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Implemented the development using Agile/Scrum methodologies while using JIRA to track user stories and propagate through SDLC cycle. </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Created single page applications (SPA) using AngularJS directives.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Designed and Implemented MVC architecture using Struts Framework, Coding involves writing Action Classes/Custom Tag Libraries, JSP. </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shd w:val="clear" w:color="auto" w:fill="FFFFFF"/>
        </w:rPr>
        <w:t>Used JMS to communicate with enterprise beans.</w:t>
      </w:r>
    </w:p>
    <w:p w:rsidR="00813BD9" w:rsidRPr="00A873F4" w:rsidRDefault="00813BD9"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Created a deployment procedure utilizing Jenkins CI to run the unit tests.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Spring JDBC template to access database table.</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Responsible to develop a system to synchronize database repositories every month with external databases using entity beans and servlets.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Hibernate for programmatically generating the data base tables and mapping files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JUnit is used to do the Unit testing for the application.</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Modified </w:t>
      </w:r>
      <w:r w:rsidR="00003308" w:rsidRPr="00A873F4">
        <w:rPr>
          <w:rFonts w:asciiTheme="minorHAnsi" w:hAnsiTheme="minorHAnsi" w:cstheme="minorHAnsi"/>
          <w:color w:val="000000" w:themeColor="text1"/>
        </w:rPr>
        <w:t>spring</w:t>
      </w:r>
      <w:r w:rsidRPr="00A873F4">
        <w:rPr>
          <w:rFonts w:asciiTheme="minorHAnsi" w:hAnsiTheme="minorHAnsi" w:cstheme="minorHAnsi"/>
          <w:color w:val="000000" w:themeColor="text1"/>
        </w:rPr>
        <w:t xml:space="preserve"> config.xml for bean dependency injection &amp; auto wiring.</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Prepare Java/J2EE development structure for Maven.</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Apache Ant to compile java classes and package into jar archive.</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Managing/Fixing bugs and Client Issues in the application.</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Wrote JavaScript code, CSS code and used jQuery</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Created PL/SQL stored procedures, function for the database layer by studying the required business objects and validating them with Store Procedures using Oracle 11g. Also used JPA with Hibernate persistence provider.</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JUnit test cases for unit testing and to validate the SOAP services.</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Eclipse IDE for application development and deployment</w:t>
      </w:r>
    </w:p>
    <w:p w:rsidR="005B1E53" w:rsidRPr="00A873F4" w:rsidRDefault="005B1E53" w:rsidP="0029761C">
      <w:pPr>
        <w:pStyle w:val="NoSpacing"/>
        <w:numPr>
          <w:ilvl w:val="0"/>
          <w:numId w:val="5"/>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Used Spring WS to implement RESTful web services. </w:t>
      </w:r>
    </w:p>
    <w:p w:rsidR="007B1C67" w:rsidRPr="00A873F4" w:rsidRDefault="007B1C67" w:rsidP="0029761C">
      <w:pPr>
        <w:spacing w:after="0" w:line="240" w:lineRule="auto"/>
        <w:contextualSpacing/>
        <w:rPr>
          <w:rFonts w:asciiTheme="minorHAnsi" w:eastAsia="Times New Roman" w:hAnsiTheme="minorHAnsi" w:cstheme="minorHAnsi"/>
          <w:color w:val="000000" w:themeColor="text1"/>
        </w:rPr>
      </w:pPr>
      <w:r w:rsidRPr="00A873F4">
        <w:rPr>
          <w:rFonts w:asciiTheme="minorHAnsi" w:eastAsia="Times New Roman" w:hAnsiTheme="minorHAnsi" w:cstheme="minorHAnsi"/>
          <w:b/>
          <w:bCs/>
          <w:color w:val="000000" w:themeColor="text1"/>
        </w:rPr>
        <w:t>Environment: </w:t>
      </w:r>
      <w:r w:rsidRPr="00A873F4">
        <w:rPr>
          <w:rFonts w:asciiTheme="minorHAnsi" w:eastAsia="Times New Roman" w:hAnsiTheme="minorHAnsi" w:cstheme="minorHAnsi"/>
          <w:bCs/>
          <w:color w:val="000000" w:themeColor="text1"/>
        </w:rPr>
        <w:t xml:space="preserve">Java, Agile, Spring, Struts, Hibernate, AJAX, jQuery, JSP, JavaScript, CSS, RESTful Web Services, </w:t>
      </w:r>
      <w:r w:rsidRPr="00A873F4">
        <w:rPr>
          <w:rFonts w:asciiTheme="minorHAnsi" w:hAnsiTheme="minorHAnsi" w:cstheme="minorHAnsi"/>
          <w:color w:val="000000" w:themeColor="text1"/>
        </w:rPr>
        <w:t xml:space="preserve">Angular.js, Backbone.js, MVC, </w:t>
      </w:r>
      <w:r w:rsidRPr="00A873F4">
        <w:rPr>
          <w:rFonts w:asciiTheme="minorHAnsi" w:eastAsia="Times New Roman" w:hAnsiTheme="minorHAnsi" w:cstheme="minorHAnsi"/>
          <w:bCs/>
          <w:color w:val="000000" w:themeColor="text1"/>
        </w:rPr>
        <w:t>JAXB, Log4j, JUnit.</w:t>
      </w:r>
    </w:p>
    <w:p w:rsidR="00993782" w:rsidRPr="00A873F4" w:rsidRDefault="00993782" w:rsidP="0029761C">
      <w:pPr>
        <w:pStyle w:val="BodyText"/>
        <w:tabs>
          <w:tab w:val="left" w:pos="1080"/>
          <w:tab w:val="left" w:pos="1350"/>
        </w:tabs>
        <w:spacing w:after="0" w:line="240" w:lineRule="auto"/>
        <w:ind w:left="360"/>
        <w:contextualSpacing/>
        <w:rPr>
          <w:rFonts w:asciiTheme="minorHAnsi" w:hAnsiTheme="minorHAnsi" w:cstheme="minorHAnsi"/>
          <w:color w:val="000000" w:themeColor="text1"/>
        </w:rPr>
      </w:pPr>
    </w:p>
    <w:p w:rsidR="00477606" w:rsidRPr="00A873F4" w:rsidRDefault="00477606"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Healthways, Boston, MA                                                                     </w:t>
      </w:r>
      <w:r w:rsidR="00003308" w:rsidRPr="00A873F4">
        <w:rPr>
          <w:rFonts w:asciiTheme="minorHAnsi" w:hAnsiTheme="minorHAnsi" w:cstheme="minorHAnsi"/>
          <w:b/>
          <w:color w:val="000000" w:themeColor="text1"/>
        </w:rPr>
        <w:tab/>
      </w:r>
      <w:r w:rsidR="00003308" w:rsidRPr="00A873F4">
        <w:rPr>
          <w:rFonts w:asciiTheme="minorHAnsi" w:hAnsiTheme="minorHAnsi" w:cstheme="minorHAnsi"/>
          <w:b/>
          <w:color w:val="000000" w:themeColor="text1"/>
        </w:rPr>
        <w:tab/>
      </w:r>
      <w:r w:rsidR="00003308" w:rsidRPr="00A873F4">
        <w:rPr>
          <w:rFonts w:asciiTheme="minorHAnsi" w:hAnsiTheme="minorHAnsi" w:cstheme="minorHAnsi"/>
          <w:b/>
          <w:color w:val="000000" w:themeColor="text1"/>
        </w:rPr>
        <w:tab/>
      </w:r>
      <w:r w:rsidR="008A3882" w:rsidRPr="00A873F4">
        <w:rPr>
          <w:rFonts w:asciiTheme="minorHAnsi" w:hAnsiTheme="minorHAnsi" w:cstheme="minorHAnsi"/>
          <w:b/>
          <w:color w:val="000000" w:themeColor="text1"/>
        </w:rPr>
        <w:tab/>
      </w:r>
      <w:r w:rsidR="00186EDD" w:rsidRPr="00A873F4">
        <w:rPr>
          <w:rFonts w:asciiTheme="minorHAnsi" w:hAnsiTheme="minorHAnsi" w:cstheme="minorHAnsi"/>
          <w:b/>
          <w:color w:val="000000" w:themeColor="text1"/>
        </w:rPr>
        <w:t>Oct</w:t>
      </w:r>
      <w:r w:rsidR="0029761C" w:rsidRPr="00A873F4">
        <w:rPr>
          <w:rFonts w:asciiTheme="minorHAnsi" w:hAnsiTheme="minorHAnsi" w:cstheme="minorHAnsi"/>
          <w:b/>
          <w:color w:val="000000" w:themeColor="text1"/>
        </w:rPr>
        <w:t>ober 20</w:t>
      </w:r>
      <w:r w:rsidRPr="00A873F4">
        <w:rPr>
          <w:rFonts w:asciiTheme="minorHAnsi" w:hAnsiTheme="minorHAnsi" w:cstheme="minorHAnsi"/>
          <w:b/>
          <w:color w:val="000000" w:themeColor="text1"/>
        </w:rPr>
        <w:t>1</w:t>
      </w:r>
      <w:r w:rsidR="00186EDD" w:rsidRPr="00A873F4">
        <w:rPr>
          <w:rFonts w:asciiTheme="minorHAnsi" w:hAnsiTheme="minorHAnsi" w:cstheme="minorHAnsi"/>
          <w:b/>
          <w:color w:val="000000" w:themeColor="text1"/>
        </w:rPr>
        <w:t>1</w:t>
      </w:r>
      <w:r w:rsidR="0029761C" w:rsidRPr="00A873F4">
        <w:rPr>
          <w:rFonts w:asciiTheme="minorHAnsi" w:hAnsiTheme="minorHAnsi" w:cstheme="minorHAnsi"/>
          <w:b/>
          <w:color w:val="000000" w:themeColor="text1"/>
        </w:rPr>
        <w:t>–</w:t>
      </w:r>
      <w:r w:rsidR="00186EDD" w:rsidRPr="00A873F4">
        <w:rPr>
          <w:rFonts w:asciiTheme="minorHAnsi" w:hAnsiTheme="minorHAnsi" w:cstheme="minorHAnsi"/>
          <w:b/>
          <w:color w:val="000000" w:themeColor="text1"/>
        </w:rPr>
        <w:t>Apr</w:t>
      </w:r>
      <w:r w:rsidR="0029761C" w:rsidRPr="00A873F4">
        <w:rPr>
          <w:rFonts w:asciiTheme="minorHAnsi" w:hAnsiTheme="minorHAnsi" w:cstheme="minorHAnsi"/>
          <w:b/>
          <w:color w:val="000000" w:themeColor="text1"/>
        </w:rPr>
        <w:t>il 20</w:t>
      </w:r>
      <w:r w:rsidRPr="00A873F4">
        <w:rPr>
          <w:rFonts w:asciiTheme="minorHAnsi" w:hAnsiTheme="minorHAnsi" w:cstheme="minorHAnsi"/>
          <w:b/>
          <w:color w:val="000000" w:themeColor="text1"/>
        </w:rPr>
        <w:t>1</w:t>
      </w:r>
      <w:r w:rsidR="00186EDD" w:rsidRPr="00A873F4">
        <w:rPr>
          <w:rFonts w:asciiTheme="minorHAnsi" w:hAnsiTheme="minorHAnsi" w:cstheme="minorHAnsi"/>
          <w:b/>
          <w:color w:val="000000" w:themeColor="text1"/>
        </w:rPr>
        <w:t>3</w:t>
      </w:r>
    </w:p>
    <w:p w:rsidR="00477606" w:rsidRPr="00A873F4" w:rsidRDefault="00477606"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Java/J2EE Developer</w:t>
      </w:r>
    </w:p>
    <w:p w:rsidR="00477606" w:rsidRPr="00A873F4" w:rsidRDefault="00AB6BE6" w:rsidP="0029761C">
      <w:pPr>
        <w:tabs>
          <w:tab w:val="left" w:pos="5220"/>
        </w:tabs>
        <w:spacing w:after="0" w:line="240" w:lineRule="auto"/>
        <w:contextualSpacing/>
        <w:rPr>
          <w:rFonts w:asciiTheme="minorHAnsi" w:hAnsiTheme="minorHAnsi" w:cstheme="minorHAnsi"/>
          <w:color w:val="000000" w:themeColor="text1"/>
        </w:rPr>
      </w:pPr>
      <w:r w:rsidRPr="00A873F4">
        <w:rPr>
          <w:rFonts w:asciiTheme="minorHAnsi" w:hAnsiTheme="minorHAnsi" w:cstheme="minorHAnsi"/>
          <w:b/>
          <w:color w:val="000000" w:themeColor="text1"/>
        </w:rPr>
        <w:lastRenderedPageBreak/>
        <w:t>Description:</w:t>
      </w:r>
      <w:r w:rsidRPr="00A873F4">
        <w:rPr>
          <w:rFonts w:asciiTheme="minorHAnsi" w:hAnsiTheme="minorHAnsi" w:cstheme="minorHAnsi"/>
          <w:color w:val="000000" w:themeColor="text1"/>
        </w:rPr>
        <w:t>DocLocate, t</w:t>
      </w:r>
      <w:r w:rsidR="00477606" w:rsidRPr="00A873F4">
        <w:rPr>
          <w:rFonts w:asciiTheme="minorHAnsi" w:hAnsiTheme="minorHAnsi" w:cstheme="minorHAnsi"/>
          <w:color w:val="000000" w:themeColor="text1"/>
        </w:rPr>
        <w:t>his web application is an online provider directory to help find a participating health care provider. You can search in DocLocate by name, zip code, miles willing to travel, city and state, or county and state, to easily locate participating providers including physicians, hospitals, pharmacies and other healthcare professionals. Users of DocLocate can find additional information like plans accepted by each doctor, medical schools attended, board certificatio</w:t>
      </w:r>
      <w:r w:rsidR="00477606" w:rsidRPr="00A873F4">
        <w:rPr>
          <w:rFonts w:asciiTheme="minorHAnsi" w:hAnsiTheme="minorHAnsi" w:cstheme="minorHAnsi"/>
          <w:color w:val="000000" w:themeColor="text1"/>
        </w:rPr>
        <w:softHyphen/>
        <w:t>n status, languages spoken, office locations, handicap access, maps and driving directions, and much more.</w:t>
      </w:r>
    </w:p>
    <w:p w:rsidR="00003308" w:rsidRPr="00A873F4" w:rsidRDefault="00003308"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Responsibilities: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Understand the existing business application, review and analyze the project requirements.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Estimate preliminary and definitive efforts for the requirements.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Developed Use Case Diagrams, Object Diagrams and Class Diagrams in UML using Rational Software Modeler.</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Involved in developing applications using Java, J2EE and Spring.</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 user interfaces using JSP, HTML, CSS and JSP tag libraries.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Used JavaScript and Struts for performing front end validations.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Create the configuration files like web.xml, spring.xml, struts-config.xml and validation.xml files.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Implement Dependency Injection in Spring</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Create Controller classes and implemented Model and View, View Resolvers and the created configuration file, dispatcher-servlet.xml for various modules.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Implement DAO classes using Spring Hibernate ORM.</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Create Hibernate POJO and mapped using Hibernate mapping files (.hbm).</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 REST-ful style Web Services layer to interface with DB2 and AJAX.</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Writing service methods and SQL queries, PL/SQL to interact with the DB2.</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Write Triggers, Stored Procedures, functions and also designing and documenting them.</w:t>
      </w:r>
    </w:p>
    <w:p w:rsidR="0048306F" w:rsidRPr="00A873F4" w:rsidRDefault="0048306F"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Developed test scripts to automate process of testing in Selenium WebDriver</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Used design patterns like Business Delegate, Singleton, SessionFactory, DAO.</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Implement Agile methodology and Scrum software development process.</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Developed Maven scripts to build the J2EE application.</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Used LOG4J, JUnit for debugging, testing and maintaining the system state.</w:t>
      </w:r>
    </w:p>
    <w:p w:rsidR="00477606" w:rsidRPr="00A873F4" w:rsidRDefault="00477606" w:rsidP="0029761C">
      <w:pPr>
        <w:pStyle w:val="NoSpacing"/>
        <w:numPr>
          <w:ilvl w:val="0"/>
          <w:numId w:val="5"/>
        </w:numPr>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Used SVN to track and maintain the different version of the application.</w:t>
      </w:r>
    </w:p>
    <w:p w:rsidR="00477606" w:rsidRPr="00A873F4" w:rsidRDefault="00477606" w:rsidP="0029761C">
      <w:pPr>
        <w:spacing w:after="0" w:line="240" w:lineRule="auto"/>
        <w:contextualSpacing/>
        <w:rPr>
          <w:rFonts w:asciiTheme="minorHAnsi" w:eastAsia="Times New Roman" w:hAnsiTheme="minorHAnsi" w:cstheme="minorHAnsi"/>
          <w:color w:val="000000" w:themeColor="text1"/>
        </w:rPr>
      </w:pPr>
      <w:r w:rsidRPr="00A873F4">
        <w:rPr>
          <w:rFonts w:asciiTheme="minorHAnsi" w:eastAsia="Times New Roman" w:hAnsiTheme="minorHAnsi" w:cstheme="minorHAnsi"/>
          <w:b/>
          <w:bCs/>
          <w:color w:val="000000" w:themeColor="text1"/>
        </w:rPr>
        <w:t>Environment: </w:t>
      </w:r>
      <w:r w:rsidRPr="00A873F4">
        <w:rPr>
          <w:rFonts w:asciiTheme="minorHAnsi" w:eastAsia="Times New Roman" w:hAnsiTheme="minorHAnsi" w:cstheme="minorHAnsi"/>
          <w:bCs/>
          <w:color w:val="000000" w:themeColor="text1"/>
        </w:rPr>
        <w:t>Java, Spring, Struts, Hibernate, AJAX, jQuery, JSP, JavaScript, CSS, RESTful We</w:t>
      </w:r>
      <w:r w:rsidR="00121438" w:rsidRPr="00A873F4">
        <w:rPr>
          <w:rFonts w:asciiTheme="minorHAnsi" w:eastAsia="Times New Roman" w:hAnsiTheme="minorHAnsi" w:cstheme="minorHAnsi"/>
          <w:bCs/>
          <w:color w:val="000000" w:themeColor="text1"/>
        </w:rPr>
        <w:t xml:space="preserve">b Services, JAXB, </w:t>
      </w:r>
      <w:r w:rsidR="00813BD9" w:rsidRPr="00A873F4">
        <w:rPr>
          <w:rFonts w:asciiTheme="minorHAnsi" w:eastAsia="Times New Roman" w:hAnsiTheme="minorHAnsi" w:cstheme="minorHAnsi"/>
          <w:bCs/>
          <w:color w:val="000000" w:themeColor="text1"/>
        </w:rPr>
        <w:t xml:space="preserve">Maven, </w:t>
      </w:r>
      <w:r w:rsidR="00121438" w:rsidRPr="00A873F4">
        <w:rPr>
          <w:rFonts w:asciiTheme="minorHAnsi" w:eastAsia="Times New Roman" w:hAnsiTheme="minorHAnsi" w:cstheme="minorHAnsi"/>
          <w:bCs/>
          <w:color w:val="000000" w:themeColor="text1"/>
        </w:rPr>
        <w:t>Log4j, JUnit</w:t>
      </w:r>
      <w:r w:rsidRPr="00A873F4">
        <w:rPr>
          <w:rFonts w:asciiTheme="minorHAnsi" w:eastAsia="Times New Roman" w:hAnsiTheme="minorHAnsi" w:cstheme="minorHAnsi"/>
          <w:bCs/>
          <w:color w:val="000000" w:themeColor="text1"/>
        </w:rPr>
        <w:t xml:space="preserve">, </w:t>
      </w:r>
      <w:r w:rsidR="0048306F" w:rsidRPr="00A873F4">
        <w:rPr>
          <w:rFonts w:asciiTheme="minorHAnsi" w:eastAsia="Times New Roman" w:hAnsiTheme="minorHAnsi" w:cstheme="minorHAnsi"/>
          <w:bCs/>
          <w:color w:val="000000" w:themeColor="text1"/>
        </w:rPr>
        <w:t xml:space="preserve">Selenium, </w:t>
      </w:r>
      <w:r w:rsidRPr="00A873F4">
        <w:rPr>
          <w:rFonts w:asciiTheme="minorHAnsi" w:eastAsia="Times New Roman" w:hAnsiTheme="minorHAnsi" w:cstheme="minorHAnsi"/>
          <w:bCs/>
          <w:color w:val="000000" w:themeColor="text1"/>
        </w:rPr>
        <w:t>Rational Software Modeler, IBM WebSphere 6.1, SQL Server 2005, IBM-DB2 client, UML, Tortoise SVN.</w:t>
      </w:r>
    </w:p>
    <w:p w:rsidR="00993782" w:rsidRPr="00A873F4" w:rsidRDefault="00993782" w:rsidP="0029761C">
      <w:pPr>
        <w:pStyle w:val="BodyText"/>
        <w:tabs>
          <w:tab w:val="left" w:pos="1080"/>
          <w:tab w:val="left" w:pos="1350"/>
        </w:tabs>
        <w:spacing w:after="0" w:line="240" w:lineRule="auto"/>
        <w:contextualSpacing/>
        <w:rPr>
          <w:rFonts w:asciiTheme="minorHAnsi" w:hAnsiTheme="minorHAnsi" w:cstheme="minorHAnsi"/>
          <w:color w:val="000000" w:themeColor="text1"/>
        </w:rPr>
      </w:pPr>
    </w:p>
    <w:p w:rsidR="000A4257" w:rsidRPr="00A873F4" w:rsidRDefault="000A4257"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Aetna, Hartford, CT</w:t>
      </w:r>
      <w:r w:rsidR="0029761C" w:rsidRPr="00A873F4">
        <w:rPr>
          <w:rFonts w:asciiTheme="minorHAnsi" w:hAnsiTheme="minorHAnsi" w:cstheme="minorHAnsi"/>
          <w:b/>
          <w:color w:val="000000" w:themeColor="text1"/>
        </w:rPr>
        <w:tab/>
      </w:r>
      <w:r w:rsidR="0029761C" w:rsidRPr="00A873F4">
        <w:rPr>
          <w:rFonts w:asciiTheme="minorHAnsi" w:hAnsiTheme="minorHAnsi" w:cstheme="minorHAnsi"/>
          <w:b/>
          <w:color w:val="000000" w:themeColor="text1"/>
        </w:rPr>
        <w:tab/>
      </w:r>
      <w:r w:rsidR="0029761C" w:rsidRPr="00A873F4">
        <w:rPr>
          <w:rFonts w:asciiTheme="minorHAnsi" w:hAnsiTheme="minorHAnsi" w:cstheme="minorHAnsi"/>
          <w:b/>
          <w:color w:val="000000" w:themeColor="text1"/>
        </w:rPr>
        <w:tab/>
      </w:r>
      <w:r w:rsidR="0029761C" w:rsidRPr="00A873F4">
        <w:rPr>
          <w:rFonts w:asciiTheme="minorHAnsi" w:hAnsiTheme="minorHAnsi" w:cstheme="minorHAnsi"/>
          <w:b/>
          <w:color w:val="000000" w:themeColor="text1"/>
        </w:rPr>
        <w:tab/>
      </w:r>
      <w:r w:rsidR="00186EDD" w:rsidRPr="00A873F4">
        <w:rPr>
          <w:rFonts w:asciiTheme="minorHAnsi" w:hAnsiTheme="minorHAnsi" w:cstheme="minorHAnsi"/>
          <w:b/>
          <w:color w:val="000000" w:themeColor="text1"/>
        </w:rPr>
        <w:t>Aug</w:t>
      </w:r>
      <w:r w:rsidR="0029761C" w:rsidRPr="00A873F4">
        <w:rPr>
          <w:rFonts w:asciiTheme="minorHAnsi" w:hAnsiTheme="minorHAnsi" w:cstheme="minorHAnsi"/>
          <w:b/>
          <w:color w:val="000000" w:themeColor="text1"/>
        </w:rPr>
        <w:t>ust 20</w:t>
      </w:r>
      <w:r w:rsidR="00186EDD" w:rsidRPr="00A873F4">
        <w:rPr>
          <w:rFonts w:asciiTheme="minorHAnsi" w:hAnsiTheme="minorHAnsi" w:cstheme="minorHAnsi"/>
          <w:b/>
          <w:color w:val="000000" w:themeColor="text1"/>
        </w:rPr>
        <w:t>10</w:t>
      </w:r>
      <w:r w:rsidR="00BC55C2" w:rsidRPr="00A873F4">
        <w:rPr>
          <w:rFonts w:asciiTheme="minorHAnsi" w:hAnsiTheme="minorHAnsi" w:cstheme="minorHAnsi"/>
          <w:b/>
          <w:color w:val="000000" w:themeColor="text1"/>
        </w:rPr>
        <w:t xml:space="preserve"> – </w:t>
      </w:r>
      <w:r w:rsidR="00186EDD" w:rsidRPr="00A873F4">
        <w:rPr>
          <w:rFonts w:asciiTheme="minorHAnsi" w:hAnsiTheme="minorHAnsi" w:cstheme="minorHAnsi"/>
          <w:b/>
          <w:color w:val="000000" w:themeColor="text1"/>
        </w:rPr>
        <w:t>Oct</w:t>
      </w:r>
      <w:r w:rsidR="0029761C" w:rsidRPr="00A873F4">
        <w:rPr>
          <w:rFonts w:asciiTheme="minorHAnsi" w:hAnsiTheme="minorHAnsi" w:cstheme="minorHAnsi"/>
          <w:b/>
          <w:color w:val="000000" w:themeColor="text1"/>
        </w:rPr>
        <w:t>ober 20</w:t>
      </w:r>
      <w:r w:rsidR="00186EDD" w:rsidRPr="00A873F4">
        <w:rPr>
          <w:rFonts w:asciiTheme="minorHAnsi" w:hAnsiTheme="minorHAnsi" w:cstheme="minorHAnsi"/>
          <w:b/>
          <w:color w:val="000000" w:themeColor="text1"/>
        </w:rPr>
        <w:t>11</w:t>
      </w:r>
    </w:p>
    <w:p w:rsidR="000A4257" w:rsidRPr="00A873F4" w:rsidRDefault="000A4257"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J2EE Developer</w:t>
      </w:r>
    </w:p>
    <w:p w:rsidR="000A4257" w:rsidRPr="00A873F4" w:rsidRDefault="00AB6BE6" w:rsidP="0029761C">
      <w:pPr>
        <w:tabs>
          <w:tab w:val="left" w:pos="5220"/>
        </w:tabs>
        <w:spacing w:after="0" w:line="240" w:lineRule="auto"/>
        <w:contextualSpacing/>
        <w:rPr>
          <w:rFonts w:asciiTheme="minorHAnsi" w:hAnsiTheme="minorHAnsi" w:cstheme="minorHAnsi"/>
          <w:color w:val="000000" w:themeColor="text1"/>
        </w:rPr>
      </w:pPr>
      <w:r w:rsidRPr="00A873F4">
        <w:rPr>
          <w:rFonts w:asciiTheme="minorHAnsi" w:hAnsiTheme="minorHAnsi" w:cstheme="minorHAnsi"/>
          <w:b/>
          <w:color w:val="000000" w:themeColor="text1"/>
        </w:rPr>
        <w:t xml:space="preserve">Description: </w:t>
      </w:r>
      <w:r w:rsidR="000422F6" w:rsidRPr="00A873F4">
        <w:rPr>
          <w:rFonts w:asciiTheme="minorHAnsi" w:hAnsiTheme="minorHAnsi" w:cstheme="minorHAnsi"/>
          <w:color w:val="000000" w:themeColor="text1"/>
        </w:rPr>
        <w:t>Customer Care Web Applicatio</w:t>
      </w:r>
      <w:r w:rsidRPr="00A873F4">
        <w:rPr>
          <w:rFonts w:asciiTheme="minorHAnsi" w:hAnsiTheme="minorHAnsi" w:cstheme="minorHAnsi"/>
          <w:color w:val="000000" w:themeColor="text1"/>
        </w:rPr>
        <w:t>,</w:t>
      </w:r>
      <w:r w:rsidR="000A4257" w:rsidRPr="00A873F4">
        <w:rPr>
          <w:rFonts w:asciiTheme="minorHAnsi" w:hAnsiTheme="minorHAnsi" w:cstheme="minorHAnsi"/>
          <w:color w:val="000000" w:themeColor="text1"/>
        </w:rPr>
        <w:t>Aetna is one of the nation's leading diversified health care benefits  companies, serving members with information and resources to help them make better informed decisions about their healthcare . I had involved in developing a customer care web application to provide the solution of Customer Complaints, Interaction through e-mail, Providing Information, Provide the Benefits.</w:t>
      </w:r>
    </w:p>
    <w:p w:rsidR="00BC55C2" w:rsidRPr="00A873F4" w:rsidRDefault="00BC55C2" w:rsidP="0029761C">
      <w:pPr>
        <w:tabs>
          <w:tab w:val="left" w:pos="5220"/>
        </w:tabs>
        <w:spacing w:after="0" w:line="240" w:lineRule="auto"/>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Responsibilities:</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Involved in system architecture designing, development, integrating, testing and   implementing.</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Preparing/Reviewing Use cases, UML diagrams and Code reviews.</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Developed the Presentation Layer Technologies using JSF.</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Designed, developed and maintained the data layer using the ORM framework called Hibernate.</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Involved in the Creation and documentation specification and interacting with the business users.</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Used Spring Framework with Hibernate to map to Oracle database.</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Developed set of persistent classes using Hibernate API in the data layer for data manipulation.</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 Used Hibernate persistence framework on the backend over Oracle database</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Developed SQL queries and utilized stored procedures and triggers to perform transactions with the Oracle Database.</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Responsible for developing the common server side components generators, query builders, output helpers to generate the report.</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Understanding the use case document.</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Implemented Log4J and configured for logging to UAT and PROD Environments.</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Integrating the newly written code with the existing application and performing integration and        complete functionality</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lastRenderedPageBreak/>
        <w:t>Worked in setting up Testing Environment and tested the project according to Business Rules and specifications.</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Created scripts to monitor the application health.</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Unit Test the application and fixed bugs. Worked along with the Testing Team.</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Documented the requirements and Change Requests for the application.</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Developed build script using ANT to build, package, test and deploy application in web logic application server.</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Involved in the enhancements and maintenance of the application.</w:t>
      </w:r>
    </w:p>
    <w:p w:rsidR="000A4257" w:rsidRPr="00A873F4" w:rsidRDefault="00BC55C2"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w:t>
      </w:r>
      <w:r w:rsidR="000A4257" w:rsidRPr="00A873F4">
        <w:rPr>
          <w:rFonts w:asciiTheme="minorHAnsi" w:hAnsiTheme="minorHAnsi" w:cstheme="minorHAnsi"/>
          <w:color w:val="000000" w:themeColor="text1"/>
          <w:shd w:val="clear" w:color="auto" w:fill="FFFFFF"/>
        </w:rPr>
        <w:t>ntegrating the newly written code with the existing application and performing integration and complete functionality testing.</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Integration of Front end design with server side code.</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Implemented quality control procedures, programming standards and documentation.</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Developed the JSP using custom tags, created TLD tags and tag handler class.</w:t>
      </w:r>
    </w:p>
    <w:p w:rsidR="000A4257" w:rsidRPr="00A873F4" w:rsidRDefault="000A4257" w:rsidP="0029761C">
      <w:pPr>
        <w:pStyle w:val="NoSpacing"/>
        <w:numPr>
          <w:ilvl w:val="0"/>
          <w:numId w:val="5"/>
        </w:numPr>
        <w:tabs>
          <w:tab w:val="left" w:pos="360"/>
        </w:tabs>
        <w:contextualSpacing/>
        <w:rPr>
          <w:rFonts w:asciiTheme="minorHAnsi" w:hAnsiTheme="minorHAnsi" w:cstheme="minorHAnsi"/>
          <w:color w:val="000000" w:themeColor="text1"/>
          <w:shd w:val="clear" w:color="auto" w:fill="FFFFFF"/>
        </w:rPr>
      </w:pPr>
      <w:r w:rsidRPr="00A873F4">
        <w:rPr>
          <w:rFonts w:asciiTheme="minorHAnsi" w:hAnsiTheme="minorHAnsi" w:cstheme="minorHAnsi"/>
          <w:color w:val="000000" w:themeColor="text1"/>
          <w:shd w:val="clear" w:color="auto" w:fill="FFFFFF"/>
        </w:rPr>
        <w:t xml:space="preserve">Used validator framework of struts to implement client-side and server side validations. </w:t>
      </w:r>
    </w:p>
    <w:p w:rsidR="000A4257" w:rsidRPr="00A873F4" w:rsidRDefault="000A4257" w:rsidP="0029761C">
      <w:pPr>
        <w:pStyle w:val="NoSpacing"/>
        <w:contextualSpacing/>
        <w:rPr>
          <w:rFonts w:asciiTheme="minorHAnsi" w:eastAsia="Times New Roman" w:hAnsiTheme="minorHAnsi" w:cstheme="minorHAnsi"/>
          <w:bCs/>
          <w:color w:val="000000" w:themeColor="text1"/>
        </w:rPr>
      </w:pPr>
      <w:r w:rsidRPr="00A873F4">
        <w:rPr>
          <w:rFonts w:asciiTheme="minorHAnsi" w:eastAsia="Times New Roman" w:hAnsiTheme="minorHAnsi" w:cstheme="minorHAnsi"/>
          <w:b/>
          <w:bCs/>
          <w:color w:val="000000" w:themeColor="text1"/>
        </w:rPr>
        <w:t>Environment:</w:t>
      </w:r>
      <w:r w:rsidRPr="00A873F4">
        <w:rPr>
          <w:rFonts w:asciiTheme="minorHAnsi" w:eastAsia="Times New Roman" w:hAnsiTheme="minorHAnsi" w:cstheme="minorHAnsi"/>
          <w:bCs/>
          <w:color w:val="000000" w:themeColor="text1"/>
        </w:rPr>
        <w:t>JSP, Servlets, XML, XSLT, DOM, HTML, JSF, JMS, Spring, Hibernate, Java Script, Log4j, Web Logic, Eclipse, Oracle, UNIX, Windows XP</w:t>
      </w:r>
    </w:p>
    <w:p w:rsidR="00DE6A77" w:rsidRPr="00A873F4" w:rsidRDefault="00DE6A77" w:rsidP="0029761C">
      <w:pPr>
        <w:pStyle w:val="NoSpacing"/>
        <w:contextualSpacing/>
        <w:rPr>
          <w:rFonts w:asciiTheme="minorHAnsi" w:hAnsiTheme="minorHAnsi" w:cstheme="minorHAnsi"/>
          <w:color w:val="000000" w:themeColor="text1"/>
        </w:rPr>
      </w:pPr>
    </w:p>
    <w:p w:rsidR="0029761C" w:rsidRPr="00A873F4" w:rsidRDefault="0029761C" w:rsidP="0029761C">
      <w:pPr>
        <w:pStyle w:val="NoSpacing"/>
        <w:contextualSpacing/>
        <w:rPr>
          <w:rFonts w:asciiTheme="minorHAnsi" w:hAnsiTheme="minorHAnsi" w:cstheme="minorHAnsi"/>
          <w:color w:val="000000" w:themeColor="text1"/>
        </w:rPr>
      </w:pPr>
    </w:p>
    <w:p w:rsidR="00BC55C2" w:rsidRPr="00A873F4" w:rsidRDefault="00BC55C2" w:rsidP="0029761C">
      <w:pPr>
        <w:pStyle w:val="NoSpacing"/>
        <w:contextualSpacing/>
        <w:rPr>
          <w:rFonts w:asciiTheme="minorHAnsi" w:hAnsiTheme="minorHAnsi" w:cstheme="minorHAnsi"/>
          <w:color w:val="000000" w:themeColor="text1"/>
        </w:rPr>
      </w:pPr>
    </w:p>
    <w:p w:rsidR="001577F0" w:rsidRPr="00A873F4" w:rsidRDefault="00566288" w:rsidP="0029761C">
      <w:pPr>
        <w:pStyle w:val="Sinespaciado2"/>
        <w:ind w:left="720" w:hanging="720"/>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PNC BANK</w:t>
      </w:r>
      <w:r w:rsidR="001577F0" w:rsidRPr="00A873F4">
        <w:rPr>
          <w:rFonts w:asciiTheme="minorHAnsi" w:hAnsiTheme="minorHAnsi" w:cstheme="minorHAnsi"/>
          <w:b/>
          <w:color w:val="000000" w:themeColor="text1"/>
        </w:rPr>
        <w:t xml:space="preserve">, </w:t>
      </w:r>
      <w:r w:rsidRPr="00A873F4">
        <w:rPr>
          <w:rFonts w:asciiTheme="minorHAnsi" w:hAnsiTheme="minorHAnsi" w:cstheme="minorHAnsi"/>
          <w:b/>
          <w:color w:val="000000" w:themeColor="text1"/>
        </w:rPr>
        <w:t>Pittsburgh</w:t>
      </w:r>
      <w:r w:rsidR="001577F0" w:rsidRPr="00A873F4">
        <w:rPr>
          <w:rFonts w:asciiTheme="minorHAnsi" w:hAnsiTheme="minorHAnsi" w:cstheme="minorHAnsi"/>
          <w:b/>
          <w:color w:val="000000" w:themeColor="text1"/>
        </w:rPr>
        <w:t xml:space="preserve">, </w:t>
      </w:r>
      <w:r w:rsidRPr="00A873F4">
        <w:rPr>
          <w:rFonts w:asciiTheme="minorHAnsi" w:hAnsiTheme="minorHAnsi" w:cstheme="minorHAnsi"/>
          <w:b/>
          <w:color w:val="000000" w:themeColor="text1"/>
        </w:rPr>
        <w:t>PA</w:t>
      </w:r>
      <w:r w:rsidR="001577F0" w:rsidRPr="00A873F4">
        <w:rPr>
          <w:rFonts w:asciiTheme="minorHAnsi" w:hAnsiTheme="minorHAnsi" w:cstheme="minorHAnsi"/>
          <w:b/>
          <w:color w:val="000000" w:themeColor="text1"/>
        </w:rPr>
        <w:tab/>
      </w:r>
      <w:r w:rsidR="001577F0" w:rsidRPr="00A873F4">
        <w:rPr>
          <w:rFonts w:asciiTheme="minorHAnsi" w:hAnsiTheme="minorHAnsi" w:cstheme="minorHAnsi"/>
          <w:b/>
          <w:color w:val="000000" w:themeColor="text1"/>
        </w:rPr>
        <w:tab/>
      </w:r>
      <w:r w:rsidR="001577F0" w:rsidRPr="00A873F4">
        <w:rPr>
          <w:rFonts w:asciiTheme="minorHAnsi" w:hAnsiTheme="minorHAnsi" w:cstheme="minorHAnsi"/>
          <w:b/>
          <w:color w:val="000000" w:themeColor="text1"/>
        </w:rPr>
        <w:tab/>
      </w:r>
      <w:r w:rsidR="001577F0" w:rsidRPr="00A873F4">
        <w:rPr>
          <w:rFonts w:asciiTheme="minorHAnsi" w:hAnsiTheme="minorHAnsi" w:cstheme="minorHAnsi"/>
          <w:b/>
          <w:color w:val="000000" w:themeColor="text1"/>
        </w:rPr>
        <w:tab/>
      </w:r>
      <w:r w:rsidR="001577F0" w:rsidRPr="00A873F4">
        <w:rPr>
          <w:rFonts w:asciiTheme="minorHAnsi" w:hAnsiTheme="minorHAnsi" w:cstheme="minorHAnsi"/>
          <w:b/>
          <w:color w:val="000000" w:themeColor="text1"/>
        </w:rPr>
        <w:tab/>
      </w:r>
      <w:r w:rsidR="001577F0" w:rsidRPr="00A873F4">
        <w:rPr>
          <w:rFonts w:asciiTheme="minorHAnsi" w:hAnsiTheme="minorHAnsi" w:cstheme="minorHAnsi"/>
          <w:b/>
          <w:color w:val="000000" w:themeColor="text1"/>
        </w:rPr>
        <w:tab/>
        <w:t xml:space="preserve">       Feb</w:t>
      </w:r>
      <w:r w:rsidR="0029761C" w:rsidRPr="00A873F4">
        <w:rPr>
          <w:rFonts w:asciiTheme="minorHAnsi" w:hAnsiTheme="minorHAnsi" w:cstheme="minorHAnsi"/>
          <w:b/>
          <w:color w:val="000000" w:themeColor="text1"/>
        </w:rPr>
        <w:t>uary 20</w:t>
      </w:r>
      <w:r w:rsidR="00186EDD" w:rsidRPr="00A873F4">
        <w:rPr>
          <w:rFonts w:asciiTheme="minorHAnsi" w:hAnsiTheme="minorHAnsi" w:cstheme="minorHAnsi"/>
          <w:b/>
          <w:color w:val="000000" w:themeColor="text1"/>
        </w:rPr>
        <w:t>09</w:t>
      </w:r>
      <w:r w:rsidR="001577F0" w:rsidRPr="00A873F4">
        <w:rPr>
          <w:rFonts w:asciiTheme="minorHAnsi" w:hAnsiTheme="minorHAnsi" w:cstheme="minorHAnsi"/>
          <w:b/>
          <w:color w:val="000000" w:themeColor="text1"/>
        </w:rPr>
        <w:t xml:space="preserve"> – </w:t>
      </w:r>
      <w:r w:rsidR="00186EDD" w:rsidRPr="00A873F4">
        <w:rPr>
          <w:rFonts w:asciiTheme="minorHAnsi" w:hAnsiTheme="minorHAnsi" w:cstheme="minorHAnsi"/>
          <w:b/>
          <w:color w:val="000000" w:themeColor="text1"/>
        </w:rPr>
        <w:t>Jul</w:t>
      </w:r>
      <w:r w:rsidR="0029761C" w:rsidRPr="00A873F4">
        <w:rPr>
          <w:rFonts w:asciiTheme="minorHAnsi" w:hAnsiTheme="minorHAnsi" w:cstheme="minorHAnsi"/>
          <w:b/>
          <w:color w:val="000000" w:themeColor="text1"/>
        </w:rPr>
        <w:t>y 20</w:t>
      </w:r>
      <w:r w:rsidR="001577F0" w:rsidRPr="00A873F4">
        <w:rPr>
          <w:rFonts w:asciiTheme="minorHAnsi" w:hAnsiTheme="minorHAnsi" w:cstheme="minorHAnsi"/>
          <w:b/>
          <w:color w:val="000000" w:themeColor="text1"/>
        </w:rPr>
        <w:t>1</w:t>
      </w:r>
      <w:r w:rsidR="00186EDD" w:rsidRPr="00A873F4">
        <w:rPr>
          <w:rFonts w:asciiTheme="minorHAnsi" w:hAnsiTheme="minorHAnsi" w:cstheme="minorHAnsi"/>
          <w:b/>
          <w:color w:val="000000" w:themeColor="text1"/>
        </w:rPr>
        <w:t>0</w:t>
      </w:r>
    </w:p>
    <w:p w:rsidR="001577F0" w:rsidRPr="00A873F4" w:rsidRDefault="001577F0" w:rsidP="0029761C">
      <w:pPr>
        <w:pStyle w:val="Sinespaciado2"/>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Java/J2EE Developer</w:t>
      </w:r>
    </w:p>
    <w:p w:rsidR="001577F0" w:rsidRPr="00A873F4" w:rsidRDefault="001577F0" w:rsidP="0029761C">
      <w:pPr>
        <w:pStyle w:val="Sinespaciado2"/>
        <w:contextualSpacing/>
        <w:rPr>
          <w:rFonts w:asciiTheme="minorHAnsi" w:hAnsiTheme="minorHAnsi" w:cstheme="minorHAnsi"/>
          <w:color w:val="000000" w:themeColor="text1"/>
        </w:rPr>
      </w:pPr>
      <w:r w:rsidRPr="00A873F4">
        <w:rPr>
          <w:rFonts w:asciiTheme="minorHAnsi" w:hAnsiTheme="minorHAnsi" w:cstheme="minorHAnsi"/>
          <w:b/>
          <w:color w:val="000000" w:themeColor="text1"/>
        </w:rPr>
        <w:t>Description:</w:t>
      </w:r>
      <w:r w:rsidRPr="00A873F4">
        <w:rPr>
          <w:rFonts w:asciiTheme="minorHAnsi" w:hAnsiTheme="minorHAnsi" w:cstheme="minorHAnsi"/>
          <w:color w:val="000000" w:themeColor="text1"/>
        </w:rPr>
        <w:t xml:space="preserve"> Automated Enrollment Solution is one of the old web based application used by Wholesale Division of </w:t>
      </w:r>
      <w:r w:rsidR="00566288" w:rsidRPr="00A873F4">
        <w:rPr>
          <w:rFonts w:asciiTheme="minorHAnsi" w:hAnsiTheme="minorHAnsi" w:cstheme="minorHAnsi"/>
          <w:color w:val="000000" w:themeColor="text1"/>
        </w:rPr>
        <w:t xml:space="preserve">PNC </w:t>
      </w:r>
      <w:r w:rsidRPr="00A873F4">
        <w:rPr>
          <w:rFonts w:asciiTheme="minorHAnsi" w:hAnsiTheme="minorHAnsi" w:cstheme="minorHAnsi"/>
          <w:color w:val="000000" w:themeColor="text1"/>
        </w:rPr>
        <w:t xml:space="preserve"> Bank to enroll corporate customers for various financial products like DDA, Cash Vault, CEO Treasury Information Reporting, Controlled Disbursement, Autolink, Gift Cards, Desktop Deposit etc. I was responsible for the development, requirement clarification and post-production support for above products.</w:t>
      </w:r>
    </w:p>
    <w:p w:rsidR="001577F0" w:rsidRPr="00A873F4" w:rsidRDefault="001577F0" w:rsidP="0029761C">
      <w:pPr>
        <w:pStyle w:val="Sinespaciado2"/>
        <w:contextualSpacing/>
        <w:outlineLvl w:val="0"/>
        <w:rPr>
          <w:rFonts w:asciiTheme="minorHAnsi" w:eastAsia="Times New Roman" w:hAnsiTheme="minorHAnsi" w:cstheme="minorHAnsi"/>
          <w:b/>
          <w:color w:val="000000" w:themeColor="text1"/>
        </w:rPr>
      </w:pPr>
      <w:r w:rsidRPr="00A873F4">
        <w:rPr>
          <w:rFonts w:asciiTheme="minorHAnsi" w:eastAsia="Times New Roman" w:hAnsiTheme="minorHAnsi" w:cstheme="minorHAnsi"/>
          <w:b/>
          <w:color w:val="000000" w:themeColor="text1"/>
        </w:rPr>
        <w:t>Responsibilities: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Involved in testing of the projects and fixing bugs.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Developed projects with back-out ability and component level error handling.</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Implemented E-mail alert notification system for Cash Vault, EPNUPIC products.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Assigned as deployment lead for Wave 43 for SIT, UAT, PFIX and production environments.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Write document for Purge Process logic, SQL queries to delete data that is not longer needed.</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Developed JSP, HTML, Business Object, DAO, Action Handler, DSB, View Handler using Insync (similar to Struts), Spring and wicket framework.</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Developed &amp; tested WebService URLs to write read and delete data from global repository.</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Clarified requirements and resolved issues from SA and BA.</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Provided project demo to QA, production support team, SA and BA.</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Developed the project using Agile/Scrum methodologies. Project was divided into different waves, each wave representing a complete working version of the product.</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Provided detailed code review and post-production support to production team for wave 41 to 45 projects.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Participated code review, project plan development and status update meeting.</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Developed the project using Agile/Scrum methodologies. Project was divided into different waves, each wave representing a complete working version of the product.</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Developed backout&amp; master DDL and DML PL/SQL scripts for various projects.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Prepared and reviewed cost estimation for wave 43 &amp; 45 projects.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Worked on CVS NT &amp; Subversion code repositories during development.</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JavaScript &amp; AJAX library for client side validations.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Apache Ant to build WAR file for deployment.</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Deployed application in SIT, UAT, PFIX &amp; Production using AntHill Pro deployment tool.</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XML Schema for processing XML.</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Installation, Configuration &amp; administration of Weblogic environment, including deployment of Servlets.</w:t>
      </w:r>
    </w:p>
    <w:p w:rsidR="001577F0" w:rsidRPr="00A873F4" w:rsidRDefault="001577F0" w:rsidP="0029761C">
      <w:pPr>
        <w:pStyle w:val="Sinespaciado2"/>
        <w:numPr>
          <w:ilvl w:val="0"/>
          <w:numId w:val="8"/>
        </w:numPr>
        <w:contextualSpacing/>
        <w:rPr>
          <w:rFonts w:asciiTheme="minorHAnsi" w:hAnsiTheme="minorHAnsi" w:cstheme="minorHAnsi"/>
          <w:color w:val="000000" w:themeColor="text1"/>
        </w:rPr>
      </w:pPr>
      <w:r w:rsidRPr="00A873F4">
        <w:rPr>
          <w:rFonts w:asciiTheme="minorHAnsi" w:hAnsiTheme="minorHAnsi" w:cstheme="minorHAnsi"/>
          <w:color w:val="000000" w:themeColor="text1"/>
        </w:rPr>
        <w:t>Used CEM (Tealeaf) tool to understand user experience by capturing, analyzing and replaying details of customers' visits to find site errors or issues and understand the impact that transaction failures have on business processes.</w:t>
      </w:r>
    </w:p>
    <w:p w:rsidR="001577F0" w:rsidRPr="00A873F4" w:rsidRDefault="001577F0" w:rsidP="0029761C">
      <w:pPr>
        <w:pStyle w:val="Sinespaciado2"/>
        <w:contextualSpacing/>
        <w:rPr>
          <w:rFonts w:asciiTheme="minorHAnsi" w:hAnsiTheme="minorHAnsi" w:cstheme="minorHAnsi"/>
          <w:b/>
          <w:color w:val="000000" w:themeColor="text1"/>
        </w:rPr>
      </w:pPr>
      <w:r w:rsidRPr="00A873F4">
        <w:rPr>
          <w:rFonts w:asciiTheme="minorHAnsi" w:hAnsiTheme="minorHAnsi" w:cstheme="minorHAnsi"/>
          <w:b/>
          <w:color w:val="000000" w:themeColor="text1"/>
        </w:rPr>
        <w:t xml:space="preserve">Environment: </w:t>
      </w:r>
      <w:r w:rsidRPr="00A873F4">
        <w:rPr>
          <w:rFonts w:asciiTheme="minorHAnsi" w:hAnsiTheme="minorHAnsi" w:cstheme="minorHAnsi"/>
          <w:color w:val="000000" w:themeColor="text1"/>
        </w:rPr>
        <w:t>JDK 1.4 &amp; 1.5, Agile, J2EE, XML, XSLT, Eclipse, MyEclipse, Tealeaf, Weblogic Server 8.1 &amp; 10, Ant 1.5, TOAD, Quality Center, Oracle DB 8i, 10g, DCM, Wicket, AnthillPro, Win CVS, Tortoise CVS, TortoiseSVN, EJB 2.0, JSP, JDBC, JavaScritpt, UNIX, LINUX, JMS, Windows XP.</w:t>
      </w:r>
    </w:p>
    <w:p w:rsidR="00A55EC6" w:rsidRPr="00A873F4" w:rsidRDefault="00A55EC6" w:rsidP="0029761C">
      <w:pPr>
        <w:pStyle w:val="Sinespaciado1"/>
        <w:contextualSpacing/>
        <w:rPr>
          <w:rFonts w:asciiTheme="minorHAnsi" w:hAnsiTheme="minorHAnsi" w:cstheme="minorHAnsi"/>
          <w:color w:val="000000" w:themeColor="text1"/>
        </w:rPr>
      </w:pPr>
    </w:p>
    <w:p w:rsidR="005E27F1" w:rsidRPr="00A873F4" w:rsidRDefault="0029761C" w:rsidP="0029761C">
      <w:pPr>
        <w:pStyle w:val="Heading1"/>
        <w:contextualSpacing/>
        <w:rPr>
          <w:rFonts w:asciiTheme="minorHAnsi" w:hAnsiTheme="minorHAnsi" w:cstheme="minorHAnsi"/>
          <w:color w:val="000000" w:themeColor="text1"/>
          <w:sz w:val="22"/>
          <w:szCs w:val="22"/>
        </w:rPr>
      </w:pPr>
      <w:r w:rsidRPr="00A873F4">
        <w:rPr>
          <w:rFonts w:asciiTheme="minorHAnsi" w:hAnsiTheme="minorHAnsi" w:cstheme="minorHAnsi"/>
          <w:color w:val="000000" w:themeColor="text1"/>
          <w:sz w:val="22"/>
          <w:szCs w:val="22"/>
        </w:rPr>
        <w:lastRenderedPageBreak/>
        <w:t>ACADEMIC BACKGROUND:</w:t>
      </w:r>
    </w:p>
    <w:p w:rsidR="000422F6" w:rsidRPr="00A873F4" w:rsidRDefault="00E055B9" w:rsidP="0029761C">
      <w:pPr>
        <w:pStyle w:val="NoSpacing1"/>
        <w:contextualSpacing/>
        <w:rPr>
          <w:rFonts w:asciiTheme="minorHAnsi" w:hAnsiTheme="minorHAnsi" w:cstheme="minorHAnsi"/>
          <w:color w:val="000000" w:themeColor="text1"/>
        </w:rPr>
      </w:pPr>
      <w:r w:rsidRPr="00A873F4">
        <w:rPr>
          <w:rFonts w:asciiTheme="minorHAnsi" w:hAnsiTheme="minorHAnsi" w:cstheme="minorHAnsi"/>
          <w:color w:val="000000" w:themeColor="text1"/>
        </w:rPr>
        <w:t>Bachelor of Computer Science from University District of Co</w:t>
      </w:r>
      <w:r w:rsidR="000422F6" w:rsidRPr="00A873F4">
        <w:rPr>
          <w:rFonts w:asciiTheme="minorHAnsi" w:hAnsiTheme="minorHAnsi" w:cstheme="minorHAnsi"/>
          <w:color w:val="000000" w:themeColor="text1"/>
        </w:rPr>
        <w:t>lumbia (UDC) of Washington, DC</w:t>
      </w:r>
    </w:p>
    <w:p w:rsidR="00E055B9" w:rsidRPr="00A873F4" w:rsidRDefault="00E055B9" w:rsidP="0029761C">
      <w:pPr>
        <w:pStyle w:val="NoSpacing1"/>
        <w:contextualSpacing/>
        <w:rPr>
          <w:rFonts w:asciiTheme="minorHAnsi" w:hAnsiTheme="minorHAnsi" w:cstheme="minorHAnsi"/>
          <w:color w:val="000000" w:themeColor="text1"/>
        </w:rPr>
      </w:pPr>
      <w:r w:rsidRPr="00A873F4">
        <w:rPr>
          <w:rFonts w:asciiTheme="minorHAnsi" w:hAnsiTheme="minorHAnsi" w:cstheme="minorHAnsi"/>
          <w:color w:val="000000" w:themeColor="text1"/>
        </w:rPr>
        <w:t xml:space="preserve">Bachelor of Engineering Systems from Technological Peru University of Lima, Peru                                                                  </w:t>
      </w:r>
    </w:p>
    <w:p w:rsidR="00E055B9" w:rsidRPr="00A873F4" w:rsidRDefault="00E055B9" w:rsidP="0029761C">
      <w:pPr>
        <w:tabs>
          <w:tab w:val="left" w:pos="5220"/>
          <w:tab w:val="left" w:pos="5310"/>
        </w:tabs>
        <w:spacing w:after="0" w:line="240" w:lineRule="auto"/>
        <w:contextualSpacing/>
        <w:rPr>
          <w:rFonts w:asciiTheme="minorHAnsi" w:eastAsia="Times New Roman" w:hAnsiTheme="minorHAnsi" w:cstheme="minorHAnsi"/>
          <w:color w:val="000000" w:themeColor="text1"/>
          <w:lang w:bidi="th-TH"/>
        </w:rPr>
      </w:pPr>
    </w:p>
    <w:p w:rsidR="00B145BD" w:rsidRPr="00A873F4" w:rsidRDefault="00B145BD" w:rsidP="0029761C">
      <w:pPr>
        <w:tabs>
          <w:tab w:val="num" w:pos="360"/>
          <w:tab w:val="left" w:pos="5220"/>
          <w:tab w:val="left" w:pos="5310"/>
        </w:tabs>
        <w:spacing w:after="0" w:line="240" w:lineRule="auto"/>
        <w:ind w:left="360"/>
        <w:contextualSpacing/>
        <w:rPr>
          <w:rFonts w:asciiTheme="minorHAnsi" w:eastAsia="Times New Roman" w:hAnsiTheme="minorHAnsi" w:cstheme="minorHAnsi"/>
          <w:color w:val="000000" w:themeColor="text1"/>
          <w:lang w:bidi="th-TH"/>
        </w:rPr>
      </w:pPr>
    </w:p>
    <w:p w:rsidR="006160BD" w:rsidRPr="00A873F4" w:rsidRDefault="006160BD" w:rsidP="0029761C">
      <w:pPr>
        <w:tabs>
          <w:tab w:val="num" w:pos="360"/>
          <w:tab w:val="left" w:pos="5220"/>
          <w:tab w:val="left" w:pos="5310"/>
        </w:tabs>
        <w:spacing w:after="0" w:line="240" w:lineRule="auto"/>
        <w:ind w:left="360"/>
        <w:contextualSpacing/>
        <w:rPr>
          <w:rFonts w:asciiTheme="minorHAnsi" w:eastAsia="Times New Roman" w:hAnsiTheme="minorHAnsi" w:cstheme="minorHAnsi"/>
          <w:color w:val="000000" w:themeColor="text1"/>
          <w:lang w:bidi="th-TH"/>
        </w:rPr>
      </w:pPr>
    </w:p>
    <w:sectPr w:rsidR="006160BD" w:rsidRPr="00A873F4" w:rsidSect="0029761C">
      <w:pgSz w:w="11907" w:h="16839" w:code="9"/>
      <w:pgMar w:top="720" w:right="720" w:bottom="72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3EB" w:rsidRDefault="005753EB" w:rsidP="008F0322">
      <w:pPr>
        <w:spacing w:after="0" w:line="240" w:lineRule="auto"/>
      </w:pPr>
      <w:r>
        <w:separator/>
      </w:r>
    </w:p>
  </w:endnote>
  <w:endnote w:type="continuationSeparator" w:id="1">
    <w:p w:rsidR="005753EB" w:rsidRDefault="005753EB" w:rsidP="008F03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Gungsuh">
    <w:panose1 w:val="02030600000101010101"/>
    <w:charset w:val="81"/>
    <w:family w:val="roman"/>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3EB" w:rsidRDefault="005753EB" w:rsidP="008F0322">
      <w:pPr>
        <w:spacing w:after="0" w:line="240" w:lineRule="auto"/>
      </w:pPr>
      <w:r>
        <w:separator/>
      </w:r>
    </w:p>
  </w:footnote>
  <w:footnote w:type="continuationSeparator" w:id="1">
    <w:p w:rsidR="005753EB" w:rsidRDefault="005753EB" w:rsidP="008F03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720"/>
        </w:tabs>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360" w:hanging="360"/>
      </w:pPr>
      <w:rPr>
        <w:rFonts w:ascii="Symbol" w:hAnsi="Symbol"/>
        <w:b w:val="0"/>
        <w:i w:val="0"/>
        <w:caps w:val="0"/>
        <w:smallCaps w:val="0"/>
        <w:strike w:val="0"/>
        <w:dstrike w:val="0"/>
        <w:outline w:val="0"/>
        <w:shadow w:val="0"/>
        <w:vanish w:val="0"/>
      </w:rPr>
    </w:lvl>
  </w:abstractNum>
  <w:abstractNum w:abstractNumId="2">
    <w:nsid w:val="00000005"/>
    <w:multiLevelType w:val="singleLevel"/>
    <w:tmpl w:val="00000005"/>
    <w:name w:val="WW8Num78"/>
    <w:lvl w:ilvl="0">
      <w:start w:val="1"/>
      <w:numFmt w:val="bullet"/>
      <w:lvlText w:val="·"/>
      <w:lvlJc w:val="left"/>
      <w:pPr>
        <w:tabs>
          <w:tab w:val="num" w:pos="360"/>
        </w:tabs>
        <w:ind w:left="360" w:hanging="360"/>
      </w:pPr>
      <w:rPr>
        <w:rFonts w:ascii="Symbol" w:hAnsi="Symbol"/>
      </w:rPr>
    </w:lvl>
  </w:abstractNum>
  <w:abstractNum w:abstractNumId="3">
    <w:nsid w:val="00000006"/>
    <w:multiLevelType w:val="multilevel"/>
    <w:tmpl w:val="00000006"/>
    <w:name w:val="WW8Num6"/>
    <w:lvl w:ilvl="0">
      <w:start w:val="1"/>
      <w:numFmt w:val="bullet"/>
      <w:lvlText w:val="●"/>
      <w:lvlJc w:val="left"/>
      <w:pPr>
        <w:tabs>
          <w:tab w:val="num" w:pos="0"/>
        </w:tabs>
        <w:ind w:left="359" w:firstLine="360"/>
      </w:pPr>
      <w:rPr>
        <w:rFonts w:ascii="Arial" w:hAnsi="Arial" w:cs="Arial"/>
        <w:b w:val="0"/>
        <w:i w:val="0"/>
        <w:caps w:val="0"/>
        <w:smallCaps w:val="0"/>
        <w:strike w:val="0"/>
        <w:dstrike w:val="0"/>
        <w:color w:val="000000"/>
        <w:position w:val="0"/>
        <w:sz w:val="20"/>
        <w:u w:val="none"/>
        <w:vertAlign w:val="baseline"/>
      </w:rPr>
    </w:lvl>
    <w:lvl w:ilvl="1">
      <w:start w:val="1"/>
      <w:numFmt w:val="bullet"/>
      <w:lvlText w:val="●"/>
      <w:lvlJc w:val="left"/>
      <w:pPr>
        <w:tabs>
          <w:tab w:val="num" w:pos="0"/>
        </w:tabs>
        <w:ind w:left="359" w:firstLine="1080"/>
      </w:pPr>
      <w:rPr>
        <w:rFonts w:ascii="Arial" w:hAnsi="Arial" w:cs="Arial"/>
        <w:b w:val="0"/>
        <w:i w:val="0"/>
        <w:caps w:val="0"/>
        <w:smallCaps w:val="0"/>
        <w:strike w:val="0"/>
        <w:dstrike w:val="0"/>
        <w:color w:val="000000"/>
        <w:position w:val="0"/>
        <w:sz w:val="20"/>
        <w:u w:val="none"/>
        <w:vertAlign w:val="baseline"/>
      </w:rPr>
    </w:lvl>
    <w:lvl w:ilvl="2">
      <w:start w:val="1"/>
      <w:numFmt w:val="bullet"/>
      <w:lvlText w:val="●"/>
      <w:lvlJc w:val="left"/>
      <w:pPr>
        <w:tabs>
          <w:tab w:val="num" w:pos="0"/>
        </w:tabs>
        <w:ind w:left="359" w:firstLine="1980"/>
      </w:pPr>
      <w:rPr>
        <w:rFonts w:ascii="Arial" w:hAnsi="Arial" w:cs="Arial"/>
        <w:b w:val="0"/>
        <w:i w:val="0"/>
        <w:caps w:val="0"/>
        <w:smallCaps w:val="0"/>
        <w:strike w:val="0"/>
        <w:dstrike w:val="0"/>
        <w:color w:val="000000"/>
        <w:position w:val="0"/>
        <w:sz w:val="20"/>
        <w:u w:val="none"/>
        <w:vertAlign w:val="baseline"/>
      </w:rPr>
    </w:lvl>
    <w:lvl w:ilvl="3">
      <w:start w:val="1"/>
      <w:numFmt w:val="bullet"/>
      <w:lvlText w:val="●"/>
      <w:lvlJc w:val="left"/>
      <w:pPr>
        <w:tabs>
          <w:tab w:val="num" w:pos="0"/>
        </w:tabs>
        <w:ind w:left="359" w:firstLine="2520"/>
      </w:pPr>
      <w:rPr>
        <w:rFonts w:ascii="Arial" w:hAnsi="Arial" w:cs="Arial"/>
        <w:b w:val="0"/>
        <w:i w:val="0"/>
        <w:caps w:val="0"/>
        <w:smallCaps w:val="0"/>
        <w:strike w:val="0"/>
        <w:dstrike w:val="0"/>
        <w:color w:val="000000"/>
        <w:position w:val="0"/>
        <w:sz w:val="20"/>
        <w:u w:val="none"/>
        <w:vertAlign w:val="baseline"/>
      </w:rPr>
    </w:lvl>
    <w:lvl w:ilvl="4">
      <w:start w:val="1"/>
      <w:numFmt w:val="bullet"/>
      <w:lvlText w:val="●"/>
      <w:lvlJc w:val="left"/>
      <w:pPr>
        <w:tabs>
          <w:tab w:val="num" w:pos="0"/>
        </w:tabs>
        <w:ind w:left="359" w:firstLine="3240"/>
      </w:pPr>
      <w:rPr>
        <w:rFonts w:ascii="Arial" w:hAnsi="Arial" w:cs="Arial"/>
        <w:b w:val="0"/>
        <w:i w:val="0"/>
        <w:caps w:val="0"/>
        <w:smallCaps w:val="0"/>
        <w:strike w:val="0"/>
        <w:dstrike w:val="0"/>
        <w:color w:val="000000"/>
        <w:position w:val="0"/>
        <w:sz w:val="20"/>
        <w:u w:val="none"/>
        <w:vertAlign w:val="baseline"/>
      </w:rPr>
    </w:lvl>
    <w:lvl w:ilvl="5">
      <w:start w:val="1"/>
      <w:numFmt w:val="bullet"/>
      <w:lvlText w:val="●"/>
      <w:lvlJc w:val="left"/>
      <w:pPr>
        <w:tabs>
          <w:tab w:val="num" w:pos="0"/>
        </w:tabs>
        <w:ind w:left="359" w:firstLine="4140"/>
      </w:pPr>
      <w:rPr>
        <w:rFonts w:ascii="Arial" w:hAnsi="Arial" w:cs="Arial"/>
        <w:b w:val="0"/>
        <w:i w:val="0"/>
        <w:caps w:val="0"/>
        <w:smallCaps w:val="0"/>
        <w:strike w:val="0"/>
        <w:dstrike w:val="0"/>
        <w:color w:val="000000"/>
        <w:position w:val="0"/>
        <w:sz w:val="20"/>
        <w:u w:val="none"/>
        <w:vertAlign w:val="baseline"/>
      </w:rPr>
    </w:lvl>
    <w:lvl w:ilvl="6">
      <w:start w:val="1"/>
      <w:numFmt w:val="bullet"/>
      <w:lvlText w:val="●"/>
      <w:lvlJc w:val="left"/>
      <w:pPr>
        <w:tabs>
          <w:tab w:val="num" w:pos="0"/>
        </w:tabs>
        <w:ind w:left="359" w:firstLine="4680"/>
      </w:pPr>
      <w:rPr>
        <w:rFonts w:ascii="Arial" w:hAnsi="Arial" w:cs="Arial"/>
        <w:b w:val="0"/>
        <w:i w:val="0"/>
        <w:caps w:val="0"/>
        <w:smallCaps w:val="0"/>
        <w:strike w:val="0"/>
        <w:dstrike w:val="0"/>
        <w:color w:val="000000"/>
        <w:position w:val="0"/>
        <w:sz w:val="20"/>
        <w:u w:val="none"/>
        <w:vertAlign w:val="baseline"/>
      </w:rPr>
    </w:lvl>
    <w:lvl w:ilvl="7">
      <w:start w:val="1"/>
      <w:numFmt w:val="bullet"/>
      <w:lvlText w:val="●"/>
      <w:lvlJc w:val="left"/>
      <w:pPr>
        <w:tabs>
          <w:tab w:val="num" w:pos="0"/>
        </w:tabs>
        <w:ind w:left="359" w:firstLine="5400"/>
      </w:pPr>
      <w:rPr>
        <w:rFonts w:ascii="Arial" w:hAnsi="Arial" w:cs="Arial"/>
        <w:b w:val="0"/>
        <w:i w:val="0"/>
        <w:caps w:val="0"/>
        <w:smallCaps w:val="0"/>
        <w:strike w:val="0"/>
        <w:dstrike w:val="0"/>
        <w:color w:val="000000"/>
        <w:position w:val="0"/>
        <w:sz w:val="20"/>
        <w:u w:val="none"/>
        <w:vertAlign w:val="baseline"/>
      </w:rPr>
    </w:lvl>
    <w:lvl w:ilvl="8">
      <w:start w:val="1"/>
      <w:numFmt w:val="bullet"/>
      <w:lvlText w:val="●"/>
      <w:lvlJc w:val="left"/>
      <w:pPr>
        <w:tabs>
          <w:tab w:val="num" w:pos="0"/>
        </w:tabs>
        <w:ind w:left="359" w:firstLine="6300"/>
      </w:pPr>
      <w:rPr>
        <w:rFonts w:ascii="Arial" w:hAnsi="Arial" w:cs="Arial"/>
        <w:b w:val="0"/>
        <w:i w:val="0"/>
        <w:caps w:val="0"/>
        <w:smallCaps w:val="0"/>
        <w:strike w:val="0"/>
        <w:dstrike w:val="0"/>
        <w:color w:val="000000"/>
        <w:position w:val="0"/>
        <w:sz w:val="20"/>
        <w:u w:val="none"/>
        <w:vertAlign w:val="baseline"/>
      </w:rPr>
    </w:lvl>
  </w:abstractNum>
  <w:abstractNum w:abstractNumId="4">
    <w:nsid w:val="00000007"/>
    <w:multiLevelType w:val="multilevel"/>
    <w:tmpl w:val="00000007"/>
    <w:name w:val="WW8Num7"/>
    <w:lvl w:ilvl="0">
      <w:start w:val="1"/>
      <w:numFmt w:val="bullet"/>
      <w:lvlText w:val=""/>
      <w:lvlJc w:val="left"/>
      <w:pPr>
        <w:tabs>
          <w:tab w:val="num" w:pos="360"/>
        </w:tabs>
        <w:ind w:left="360" w:hanging="360"/>
      </w:pPr>
      <w:rPr>
        <w:rFonts w:ascii="Symbol" w:hAnsi="Symbol" w:cs="Wingdings"/>
        <w:caps w:val="0"/>
        <w:smallCaps w:val="0"/>
        <w:sz w:val="18"/>
        <w:szCs w:val="18"/>
        <w:lang w:val="en-U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sz w:val="20"/>
      </w:rPr>
    </w:lvl>
    <w:lvl w:ilvl="3">
      <w:start w:val="1"/>
      <w:numFmt w:val="bullet"/>
      <w:lvlText w:val=""/>
      <w:lvlJc w:val="left"/>
      <w:pPr>
        <w:tabs>
          <w:tab w:val="num" w:pos="2520"/>
        </w:tabs>
        <w:ind w:left="2520" w:hanging="360"/>
      </w:pPr>
      <w:rPr>
        <w:rFonts w:ascii="Wingdings" w:hAnsi="Wingdings" w:cs="Wingdings"/>
        <w:sz w:val="20"/>
      </w:rPr>
    </w:lvl>
    <w:lvl w:ilvl="4">
      <w:start w:val="1"/>
      <w:numFmt w:val="bullet"/>
      <w:lvlText w:val=""/>
      <w:lvlJc w:val="left"/>
      <w:pPr>
        <w:tabs>
          <w:tab w:val="num" w:pos="3240"/>
        </w:tabs>
        <w:ind w:left="3240" w:hanging="360"/>
      </w:pPr>
      <w:rPr>
        <w:rFonts w:ascii="Wingdings" w:hAnsi="Wingdings" w:cs="Wingdings"/>
        <w:sz w:val="20"/>
      </w:rPr>
    </w:lvl>
    <w:lvl w:ilvl="5">
      <w:start w:val="1"/>
      <w:numFmt w:val="bullet"/>
      <w:lvlText w:val=""/>
      <w:lvlJc w:val="left"/>
      <w:pPr>
        <w:tabs>
          <w:tab w:val="num" w:pos="3960"/>
        </w:tabs>
        <w:ind w:left="3960" w:hanging="360"/>
      </w:pPr>
      <w:rPr>
        <w:rFonts w:ascii="Wingdings" w:hAnsi="Wingdings" w:cs="Wingdings"/>
        <w:sz w:val="20"/>
      </w:rPr>
    </w:lvl>
    <w:lvl w:ilvl="6">
      <w:start w:val="1"/>
      <w:numFmt w:val="bullet"/>
      <w:lvlText w:val=""/>
      <w:lvlJc w:val="left"/>
      <w:pPr>
        <w:tabs>
          <w:tab w:val="num" w:pos="4680"/>
        </w:tabs>
        <w:ind w:left="4680" w:hanging="360"/>
      </w:pPr>
      <w:rPr>
        <w:rFonts w:ascii="Wingdings" w:hAnsi="Wingdings" w:cs="Wingdings"/>
        <w:sz w:val="20"/>
      </w:rPr>
    </w:lvl>
    <w:lvl w:ilvl="7">
      <w:start w:val="1"/>
      <w:numFmt w:val="bullet"/>
      <w:lvlText w:val=""/>
      <w:lvlJc w:val="left"/>
      <w:pPr>
        <w:tabs>
          <w:tab w:val="num" w:pos="5400"/>
        </w:tabs>
        <w:ind w:left="5400" w:hanging="360"/>
      </w:pPr>
      <w:rPr>
        <w:rFonts w:ascii="Wingdings" w:hAnsi="Wingdings" w:cs="Wingdings"/>
        <w:sz w:val="20"/>
      </w:rPr>
    </w:lvl>
    <w:lvl w:ilvl="8">
      <w:start w:val="1"/>
      <w:numFmt w:val="bullet"/>
      <w:lvlText w:val=""/>
      <w:lvlJc w:val="left"/>
      <w:pPr>
        <w:tabs>
          <w:tab w:val="num" w:pos="6120"/>
        </w:tabs>
        <w:ind w:left="6120" w:hanging="360"/>
      </w:pPr>
      <w:rPr>
        <w:rFonts w:ascii="Wingdings" w:hAnsi="Wingdings" w:cs="Wingdings"/>
        <w:sz w:val="20"/>
      </w:rPr>
    </w:lvl>
  </w:abstractNum>
  <w:abstractNum w:abstractNumId="5">
    <w:nsid w:val="00000008"/>
    <w:multiLevelType w:val="multilevel"/>
    <w:tmpl w:val="00000008"/>
    <w:name w:val="WW8Num8"/>
    <w:lvl w:ilvl="0">
      <w:start w:val="1"/>
      <w:numFmt w:val="bullet"/>
      <w:lvlText w:val="●"/>
      <w:lvlJc w:val="left"/>
      <w:pPr>
        <w:tabs>
          <w:tab w:val="num" w:pos="0"/>
        </w:tabs>
        <w:ind w:left="359" w:firstLine="360"/>
      </w:pPr>
      <w:rPr>
        <w:rFonts w:ascii="Arial" w:hAnsi="Arial" w:cs="Arial"/>
        <w:b w:val="0"/>
        <w:i w:val="0"/>
        <w:caps w:val="0"/>
        <w:smallCaps w:val="0"/>
        <w:strike w:val="0"/>
        <w:dstrike w:val="0"/>
        <w:color w:val="000000"/>
        <w:position w:val="0"/>
        <w:sz w:val="20"/>
        <w:u w:val="none"/>
        <w:vertAlign w:val="baseline"/>
      </w:rPr>
    </w:lvl>
    <w:lvl w:ilvl="1">
      <w:start w:val="1"/>
      <w:numFmt w:val="bullet"/>
      <w:lvlText w:val="●"/>
      <w:lvlJc w:val="left"/>
      <w:pPr>
        <w:tabs>
          <w:tab w:val="num" w:pos="0"/>
        </w:tabs>
        <w:ind w:left="359" w:firstLine="1080"/>
      </w:pPr>
      <w:rPr>
        <w:rFonts w:ascii="Arial" w:hAnsi="Arial" w:cs="Arial"/>
        <w:b w:val="0"/>
        <w:i w:val="0"/>
        <w:caps w:val="0"/>
        <w:smallCaps w:val="0"/>
        <w:strike w:val="0"/>
        <w:dstrike w:val="0"/>
        <w:color w:val="000000"/>
        <w:position w:val="0"/>
        <w:sz w:val="20"/>
        <w:u w:val="none"/>
        <w:vertAlign w:val="baseline"/>
      </w:rPr>
    </w:lvl>
    <w:lvl w:ilvl="2">
      <w:start w:val="1"/>
      <w:numFmt w:val="bullet"/>
      <w:lvlText w:val="●"/>
      <w:lvlJc w:val="left"/>
      <w:pPr>
        <w:tabs>
          <w:tab w:val="num" w:pos="0"/>
        </w:tabs>
        <w:ind w:left="359" w:firstLine="1980"/>
      </w:pPr>
      <w:rPr>
        <w:rFonts w:ascii="Arial" w:hAnsi="Arial" w:cs="Arial"/>
        <w:b w:val="0"/>
        <w:i w:val="0"/>
        <w:caps w:val="0"/>
        <w:smallCaps w:val="0"/>
        <w:strike w:val="0"/>
        <w:dstrike w:val="0"/>
        <w:color w:val="000000"/>
        <w:position w:val="0"/>
        <w:sz w:val="20"/>
        <w:u w:val="none"/>
        <w:vertAlign w:val="baseline"/>
      </w:rPr>
    </w:lvl>
    <w:lvl w:ilvl="3">
      <w:start w:val="1"/>
      <w:numFmt w:val="bullet"/>
      <w:lvlText w:val="●"/>
      <w:lvlJc w:val="left"/>
      <w:pPr>
        <w:tabs>
          <w:tab w:val="num" w:pos="0"/>
        </w:tabs>
        <w:ind w:left="359" w:firstLine="2520"/>
      </w:pPr>
      <w:rPr>
        <w:rFonts w:ascii="Arial" w:hAnsi="Arial" w:cs="Arial"/>
        <w:b w:val="0"/>
        <w:i w:val="0"/>
        <w:caps w:val="0"/>
        <w:smallCaps w:val="0"/>
        <w:strike w:val="0"/>
        <w:dstrike w:val="0"/>
        <w:color w:val="000000"/>
        <w:position w:val="0"/>
        <w:sz w:val="20"/>
        <w:u w:val="none"/>
        <w:vertAlign w:val="baseline"/>
      </w:rPr>
    </w:lvl>
    <w:lvl w:ilvl="4">
      <w:start w:val="1"/>
      <w:numFmt w:val="bullet"/>
      <w:lvlText w:val="●"/>
      <w:lvlJc w:val="left"/>
      <w:pPr>
        <w:tabs>
          <w:tab w:val="num" w:pos="0"/>
        </w:tabs>
        <w:ind w:left="359" w:firstLine="3240"/>
      </w:pPr>
      <w:rPr>
        <w:rFonts w:ascii="Arial" w:hAnsi="Arial" w:cs="Arial"/>
        <w:b w:val="0"/>
        <w:i w:val="0"/>
        <w:caps w:val="0"/>
        <w:smallCaps w:val="0"/>
        <w:strike w:val="0"/>
        <w:dstrike w:val="0"/>
        <w:color w:val="000000"/>
        <w:position w:val="0"/>
        <w:sz w:val="20"/>
        <w:u w:val="none"/>
        <w:vertAlign w:val="baseline"/>
      </w:rPr>
    </w:lvl>
    <w:lvl w:ilvl="5">
      <w:start w:val="1"/>
      <w:numFmt w:val="bullet"/>
      <w:lvlText w:val="●"/>
      <w:lvlJc w:val="left"/>
      <w:pPr>
        <w:tabs>
          <w:tab w:val="num" w:pos="0"/>
        </w:tabs>
        <w:ind w:left="359" w:firstLine="4140"/>
      </w:pPr>
      <w:rPr>
        <w:rFonts w:ascii="Arial" w:hAnsi="Arial" w:cs="Arial"/>
        <w:b w:val="0"/>
        <w:i w:val="0"/>
        <w:caps w:val="0"/>
        <w:smallCaps w:val="0"/>
        <w:strike w:val="0"/>
        <w:dstrike w:val="0"/>
        <w:color w:val="000000"/>
        <w:position w:val="0"/>
        <w:sz w:val="20"/>
        <w:u w:val="none"/>
        <w:vertAlign w:val="baseline"/>
      </w:rPr>
    </w:lvl>
    <w:lvl w:ilvl="6">
      <w:start w:val="1"/>
      <w:numFmt w:val="bullet"/>
      <w:lvlText w:val="●"/>
      <w:lvlJc w:val="left"/>
      <w:pPr>
        <w:tabs>
          <w:tab w:val="num" w:pos="0"/>
        </w:tabs>
        <w:ind w:left="359" w:firstLine="4680"/>
      </w:pPr>
      <w:rPr>
        <w:rFonts w:ascii="Arial" w:hAnsi="Arial" w:cs="Arial"/>
        <w:b w:val="0"/>
        <w:i w:val="0"/>
        <w:caps w:val="0"/>
        <w:smallCaps w:val="0"/>
        <w:strike w:val="0"/>
        <w:dstrike w:val="0"/>
        <w:color w:val="000000"/>
        <w:position w:val="0"/>
        <w:sz w:val="20"/>
        <w:u w:val="none"/>
        <w:vertAlign w:val="baseline"/>
      </w:rPr>
    </w:lvl>
    <w:lvl w:ilvl="7">
      <w:start w:val="1"/>
      <w:numFmt w:val="bullet"/>
      <w:lvlText w:val="●"/>
      <w:lvlJc w:val="left"/>
      <w:pPr>
        <w:tabs>
          <w:tab w:val="num" w:pos="0"/>
        </w:tabs>
        <w:ind w:left="359" w:firstLine="5400"/>
      </w:pPr>
      <w:rPr>
        <w:rFonts w:ascii="Arial" w:hAnsi="Arial" w:cs="Arial"/>
        <w:b w:val="0"/>
        <w:i w:val="0"/>
        <w:caps w:val="0"/>
        <w:smallCaps w:val="0"/>
        <w:strike w:val="0"/>
        <w:dstrike w:val="0"/>
        <w:color w:val="000000"/>
        <w:position w:val="0"/>
        <w:sz w:val="20"/>
        <w:u w:val="none"/>
        <w:vertAlign w:val="baseline"/>
      </w:rPr>
    </w:lvl>
    <w:lvl w:ilvl="8">
      <w:start w:val="1"/>
      <w:numFmt w:val="bullet"/>
      <w:lvlText w:val="●"/>
      <w:lvlJc w:val="left"/>
      <w:pPr>
        <w:tabs>
          <w:tab w:val="num" w:pos="0"/>
        </w:tabs>
        <w:ind w:left="359" w:firstLine="6300"/>
      </w:pPr>
      <w:rPr>
        <w:rFonts w:ascii="Arial" w:hAnsi="Arial" w:cs="Arial"/>
        <w:b w:val="0"/>
        <w:i w:val="0"/>
        <w:caps w:val="0"/>
        <w:smallCaps w:val="0"/>
        <w:strike w:val="0"/>
        <w:dstrike w:val="0"/>
        <w:color w:val="000000"/>
        <w:position w:val="0"/>
        <w:sz w:val="20"/>
        <w:u w:val="none"/>
        <w:vertAlign w:val="baseline"/>
      </w:rPr>
    </w:lvl>
  </w:abstractNum>
  <w:abstractNum w:abstractNumId="6">
    <w:nsid w:val="059142D6"/>
    <w:multiLevelType w:val="hybridMultilevel"/>
    <w:tmpl w:val="BEC638EA"/>
    <w:lvl w:ilvl="0" w:tplc="0C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7D5F06"/>
    <w:multiLevelType w:val="hybridMultilevel"/>
    <w:tmpl w:val="5D9A6A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5780197"/>
    <w:multiLevelType w:val="hybridMultilevel"/>
    <w:tmpl w:val="028AD61E"/>
    <w:lvl w:ilvl="0" w:tplc="B45A57DE">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554CC0"/>
    <w:multiLevelType w:val="multilevel"/>
    <w:tmpl w:val="F870621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10">
    <w:nsid w:val="508306D6"/>
    <w:multiLevelType w:val="multilevel"/>
    <w:tmpl w:val="F870621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11">
    <w:nsid w:val="5C021348"/>
    <w:multiLevelType w:val="hybridMultilevel"/>
    <w:tmpl w:val="E7FC6672"/>
    <w:lvl w:ilvl="0" w:tplc="0C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D035442"/>
    <w:multiLevelType w:val="hybridMultilevel"/>
    <w:tmpl w:val="56428CE0"/>
    <w:lvl w:ilvl="0" w:tplc="C7523B42">
      <w:start w:val="1"/>
      <w:numFmt w:val="bullet"/>
      <w:pStyle w:val="Bullet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057DD"/>
    <w:multiLevelType w:val="hybridMultilevel"/>
    <w:tmpl w:val="B254C734"/>
    <w:lvl w:ilvl="0" w:tplc="CF7EABC2">
      <w:start w:val="1"/>
      <w:numFmt w:val="bullet"/>
      <w:pStyle w:val="NormalArial"/>
      <w:lvlText w:val=""/>
      <w:lvlJc w:val="left"/>
      <w:pPr>
        <w:tabs>
          <w:tab w:val="num" w:pos="400"/>
        </w:tabs>
        <w:ind w:left="400" w:hanging="400"/>
      </w:pPr>
      <w:rPr>
        <w:rFonts w:ascii="Wingdings" w:hAnsi="Wingdings" w:hint="default"/>
        <w:sz w:val="16"/>
        <w:szCs w:val="16"/>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num w:numId="1">
    <w:abstractNumId w:val="8"/>
  </w:num>
  <w:num w:numId="2">
    <w:abstractNumId w:val="0"/>
  </w:num>
  <w:num w:numId="3">
    <w:abstractNumId w:val="12"/>
  </w:num>
  <w:num w:numId="4">
    <w:abstractNumId w:val="10"/>
  </w:num>
  <w:num w:numId="5">
    <w:abstractNumId w:val="9"/>
  </w:num>
  <w:num w:numId="6">
    <w:abstractNumId w:val="13"/>
  </w:num>
  <w:num w:numId="7">
    <w:abstractNumId w:val="11"/>
  </w:num>
  <w:num w:numId="8">
    <w:abstractNumId w:val="6"/>
  </w:num>
  <w:num w:numId="9">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3E1F14"/>
    <w:rsid w:val="00003308"/>
    <w:rsid w:val="00010895"/>
    <w:rsid w:val="000109E6"/>
    <w:rsid w:val="00016F58"/>
    <w:rsid w:val="00026E8E"/>
    <w:rsid w:val="000372BB"/>
    <w:rsid w:val="0004226A"/>
    <w:rsid w:val="000422F6"/>
    <w:rsid w:val="000517C8"/>
    <w:rsid w:val="00053118"/>
    <w:rsid w:val="00073FEE"/>
    <w:rsid w:val="00086DE3"/>
    <w:rsid w:val="00087133"/>
    <w:rsid w:val="00091506"/>
    <w:rsid w:val="000A4257"/>
    <w:rsid w:val="000C0069"/>
    <w:rsid w:val="000C3F19"/>
    <w:rsid w:val="000D3FE1"/>
    <w:rsid w:val="000D7BF5"/>
    <w:rsid w:val="000E6BC1"/>
    <w:rsid w:val="0010447D"/>
    <w:rsid w:val="0010565F"/>
    <w:rsid w:val="0011153F"/>
    <w:rsid w:val="00114D0D"/>
    <w:rsid w:val="00115CA6"/>
    <w:rsid w:val="001206D0"/>
    <w:rsid w:val="00121438"/>
    <w:rsid w:val="00122592"/>
    <w:rsid w:val="00131A3D"/>
    <w:rsid w:val="00153F82"/>
    <w:rsid w:val="001577F0"/>
    <w:rsid w:val="001603E0"/>
    <w:rsid w:val="00172609"/>
    <w:rsid w:val="00174BEA"/>
    <w:rsid w:val="00177267"/>
    <w:rsid w:val="00180686"/>
    <w:rsid w:val="001841A8"/>
    <w:rsid w:val="00186EDD"/>
    <w:rsid w:val="00187A34"/>
    <w:rsid w:val="001A00E1"/>
    <w:rsid w:val="001A1477"/>
    <w:rsid w:val="001B19A7"/>
    <w:rsid w:val="001C3AF2"/>
    <w:rsid w:val="001D07D0"/>
    <w:rsid w:val="001D7093"/>
    <w:rsid w:val="001E5392"/>
    <w:rsid w:val="002055E2"/>
    <w:rsid w:val="002134A8"/>
    <w:rsid w:val="00214079"/>
    <w:rsid w:val="002204BD"/>
    <w:rsid w:val="00235D36"/>
    <w:rsid w:val="00244AD9"/>
    <w:rsid w:val="00246336"/>
    <w:rsid w:val="002471AB"/>
    <w:rsid w:val="00253455"/>
    <w:rsid w:val="0025436F"/>
    <w:rsid w:val="00254539"/>
    <w:rsid w:val="00266F4F"/>
    <w:rsid w:val="0027678E"/>
    <w:rsid w:val="00276979"/>
    <w:rsid w:val="00285762"/>
    <w:rsid w:val="0029441B"/>
    <w:rsid w:val="0029761C"/>
    <w:rsid w:val="002B3B92"/>
    <w:rsid w:val="002B764F"/>
    <w:rsid w:val="002D0F7C"/>
    <w:rsid w:val="002E0500"/>
    <w:rsid w:val="002F3403"/>
    <w:rsid w:val="00302FD1"/>
    <w:rsid w:val="003053D4"/>
    <w:rsid w:val="0031743D"/>
    <w:rsid w:val="0032126A"/>
    <w:rsid w:val="00327EAE"/>
    <w:rsid w:val="0033633F"/>
    <w:rsid w:val="00342767"/>
    <w:rsid w:val="0035453B"/>
    <w:rsid w:val="003560EA"/>
    <w:rsid w:val="00366480"/>
    <w:rsid w:val="003723C9"/>
    <w:rsid w:val="00372A05"/>
    <w:rsid w:val="003732EB"/>
    <w:rsid w:val="003910D8"/>
    <w:rsid w:val="003952E6"/>
    <w:rsid w:val="003A079E"/>
    <w:rsid w:val="003A4ABB"/>
    <w:rsid w:val="003B5255"/>
    <w:rsid w:val="003C666A"/>
    <w:rsid w:val="003D1C00"/>
    <w:rsid w:val="003E1F14"/>
    <w:rsid w:val="003E222B"/>
    <w:rsid w:val="003E76E6"/>
    <w:rsid w:val="003F60CD"/>
    <w:rsid w:val="00424E50"/>
    <w:rsid w:val="0043012F"/>
    <w:rsid w:val="0046143E"/>
    <w:rsid w:val="00464FBF"/>
    <w:rsid w:val="00477051"/>
    <w:rsid w:val="00477606"/>
    <w:rsid w:val="00481169"/>
    <w:rsid w:val="00481A63"/>
    <w:rsid w:val="00482283"/>
    <w:rsid w:val="00482CBF"/>
    <w:rsid w:val="0048306F"/>
    <w:rsid w:val="0048537A"/>
    <w:rsid w:val="004B1BB0"/>
    <w:rsid w:val="004B2DC4"/>
    <w:rsid w:val="004C2269"/>
    <w:rsid w:val="004C23BA"/>
    <w:rsid w:val="004C5D6E"/>
    <w:rsid w:val="004D0DA5"/>
    <w:rsid w:val="004E0C06"/>
    <w:rsid w:val="004F2BCF"/>
    <w:rsid w:val="004F4CB6"/>
    <w:rsid w:val="00510B99"/>
    <w:rsid w:val="00520D89"/>
    <w:rsid w:val="0052546E"/>
    <w:rsid w:val="0052674B"/>
    <w:rsid w:val="0052778B"/>
    <w:rsid w:val="00533694"/>
    <w:rsid w:val="00566288"/>
    <w:rsid w:val="005753EB"/>
    <w:rsid w:val="005813C3"/>
    <w:rsid w:val="00584EBB"/>
    <w:rsid w:val="00586706"/>
    <w:rsid w:val="00596912"/>
    <w:rsid w:val="005A789E"/>
    <w:rsid w:val="005A7DC6"/>
    <w:rsid w:val="005B1E53"/>
    <w:rsid w:val="005C17C9"/>
    <w:rsid w:val="005E27F1"/>
    <w:rsid w:val="005E3DFD"/>
    <w:rsid w:val="005E65B7"/>
    <w:rsid w:val="005E7C91"/>
    <w:rsid w:val="005F33ED"/>
    <w:rsid w:val="00607F3A"/>
    <w:rsid w:val="00614308"/>
    <w:rsid w:val="006160BD"/>
    <w:rsid w:val="00627803"/>
    <w:rsid w:val="00633BB1"/>
    <w:rsid w:val="00644EBF"/>
    <w:rsid w:val="00646081"/>
    <w:rsid w:val="00646329"/>
    <w:rsid w:val="0065120E"/>
    <w:rsid w:val="00673F18"/>
    <w:rsid w:val="0068604A"/>
    <w:rsid w:val="006A2235"/>
    <w:rsid w:val="006B7BC0"/>
    <w:rsid w:val="006C1A04"/>
    <w:rsid w:val="006C540A"/>
    <w:rsid w:val="006D671A"/>
    <w:rsid w:val="006E12CC"/>
    <w:rsid w:val="006E4B2F"/>
    <w:rsid w:val="0070470B"/>
    <w:rsid w:val="00722B36"/>
    <w:rsid w:val="007477AF"/>
    <w:rsid w:val="00756F19"/>
    <w:rsid w:val="00757DD2"/>
    <w:rsid w:val="00773DD7"/>
    <w:rsid w:val="00785E1F"/>
    <w:rsid w:val="0078615B"/>
    <w:rsid w:val="00790BD1"/>
    <w:rsid w:val="00793730"/>
    <w:rsid w:val="007B0F3E"/>
    <w:rsid w:val="007B1C67"/>
    <w:rsid w:val="007E0997"/>
    <w:rsid w:val="007E6791"/>
    <w:rsid w:val="007E6A59"/>
    <w:rsid w:val="00813BD9"/>
    <w:rsid w:val="00822820"/>
    <w:rsid w:val="0082712E"/>
    <w:rsid w:val="00827B7D"/>
    <w:rsid w:val="00841271"/>
    <w:rsid w:val="008538CD"/>
    <w:rsid w:val="0086150B"/>
    <w:rsid w:val="00863002"/>
    <w:rsid w:val="0086337A"/>
    <w:rsid w:val="0086523A"/>
    <w:rsid w:val="00865A2C"/>
    <w:rsid w:val="0088115E"/>
    <w:rsid w:val="0089384A"/>
    <w:rsid w:val="008A25A8"/>
    <w:rsid w:val="008A3882"/>
    <w:rsid w:val="008C51ED"/>
    <w:rsid w:val="008E47B2"/>
    <w:rsid w:val="008E79A1"/>
    <w:rsid w:val="008F0322"/>
    <w:rsid w:val="008F34EF"/>
    <w:rsid w:val="008F4D2E"/>
    <w:rsid w:val="008F7F30"/>
    <w:rsid w:val="009163C9"/>
    <w:rsid w:val="0092490B"/>
    <w:rsid w:val="0093467D"/>
    <w:rsid w:val="00935850"/>
    <w:rsid w:val="00940503"/>
    <w:rsid w:val="0094330B"/>
    <w:rsid w:val="00952662"/>
    <w:rsid w:val="00954532"/>
    <w:rsid w:val="00970FB9"/>
    <w:rsid w:val="00974EA5"/>
    <w:rsid w:val="00975E49"/>
    <w:rsid w:val="0098271D"/>
    <w:rsid w:val="00991420"/>
    <w:rsid w:val="00993782"/>
    <w:rsid w:val="009A01EB"/>
    <w:rsid w:val="009B1CB6"/>
    <w:rsid w:val="009C7E9E"/>
    <w:rsid w:val="009D2642"/>
    <w:rsid w:val="009F02D4"/>
    <w:rsid w:val="009F3BD8"/>
    <w:rsid w:val="00A0364E"/>
    <w:rsid w:val="00A16A14"/>
    <w:rsid w:val="00A16BE8"/>
    <w:rsid w:val="00A22E9C"/>
    <w:rsid w:val="00A30869"/>
    <w:rsid w:val="00A36B04"/>
    <w:rsid w:val="00A37C78"/>
    <w:rsid w:val="00A464C7"/>
    <w:rsid w:val="00A507E0"/>
    <w:rsid w:val="00A55EC6"/>
    <w:rsid w:val="00A560D9"/>
    <w:rsid w:val="00A83ED4"/>
    <w:rsid w:val="00A873F4"/>
    <w:rsid w:val="00A96B76"/>
    <w:rsid w:val="00AA4D4A"/>
    <w:rsid w:val="00AB6BE6"/>
    <w:rsid w:val="00AC2440"/>
    <w:rsid w:val="00AE434A"/>
    <w:rsid w:val="00AF3E03"/>
    <w:rsid w:val="00AF62E6"/>
    <w:rsid w:val="00B000E5"/>
    <w:rsid w:val="00B10C45"/>
    <w:rsid w:val="00B111CC"/>
    <w:rsid w:val="00B145BD"/>
    <w:rsid w:val="00B34BFA"/>
    <w:rsid w:val="00B364DF"/>
    <w:rsid w:val="00B36EA8"/>
    <w:rsid w:val="00B4055C"/>
    <w:rsid w:val="00B41775"/>
    <w:rsid w:val="00B471EE"/>
    <w:rsid w:val="00B47731"/>
    <w:rsid w:val="00B607AD"/>
    <w:rsid w:val="00B73F27"/>
    <w:rsid w:val="00B815C1"/>
    <w:rsid w:val="00B83A94"/>
    <w:rsid w:val="00B86EEC"/>
    <w:rsid w:val="00B95908"/>
    <w:rsid w:val="00BA4445"/>
    <w:rsid w:val="00BB7A1A"/>
    <w:rsid w:val="00BC0F3F"/>
    <w:rsid w:val="00BC55C2"/>
    <w:rsid w:val="00BE3C39"/>
    <w:rsid w:val="00BF0688"/>
    <w:rsid w:val="00BF66EE"/>
    <w:rsid w:val="00C036E9"/>
    <w:rsid w:val="00C17AE8"/>
    <w:rsid w:val="00C204B7"/>
    <w:rsid w:val="00C2647C"/>
    <w:rsid w:val="00C30235"/>
    <w:rsid w:val="00C4669B"/>
    <w:rsid w:val="00C46FE7"/>
    <w:rsid w:val="00C4769A"/>
    <w:rsid w:val="00C5079E"/>
    <w:rsid w:val="00C55C83"/>
    <w:rsid w:val="00C575F5"/>
    <w:rsid w:val="00C64F6E"/>
    <w:rsid w:val="00C80AAA"/>
    <w:rsid w:val="00C859E1"/>
    <w:rsid w:val="00C85F56"/>
    <w:rsid w:val="00CA0B9A"/>
    <w:rsid w:val="00CA4179"/>
    <w:rsid w:val="00CC50C6"/>
    <w:rsid w:val="00CC6C3E"/>
    <w:rsid w:val="00CE069E"/>
    <w:rsid w:val="00CF3284"/>
    <w:rsid w:val="00CF55DB"/>
    <w:rsid w:val="00D0061C"/>
    <w:rsid w:val="00D072F2"/>
    <w:rsid w:val="00D146F3"/>
    <w:rsid w:val="00D17A1C"/>
    <w:rsid w:val="00D2770E"/>
    <w:rsid w:val="00D27B0C"/>
    <w:rsid w:val="00D3259B"/>
    <w:rsid w:val="00D4150C"/>
    <w:rsid w:val="00D4548F"/>
    <w:rsid w:val="00D53133"/>
    <w:rsid w:val="00D537AC"/>
    <w:rsid w:val="00D66CA9"/>
    <w:rsid w:val="00D67305"/>
    <w:rsid w:val="00D71049"/>
    <w:rsid w:val="00D83E06"/>
    <w:rsid w:val="00D85390"/>
    <w:rsid w:val="00DA4F1C"/>
    <w:rsid w:val="00DA5E03"/>
    <w:rsid w:val="00DB0B81"/>
    <w:rsid w:val="00DC368E"/>
    <w:rsid w:val="00DC470C"/>
    <w:rsid w:val="00DE6A77"/>
    <w:rsid w:val="00DF58DC"/>
    <w:rsid w:val="00E055B9"/>
    <w:rsid w:val="00E10302"/>
    <w:rsid w:val="00E16E70"/>
    <w:rsid w:val="00E320F9"/>
    <w:rsid w:val="00E338D5"/>
    <w:rsid w:val="00E74451"/>
    <w:rsid w:val="00E96EEF"/>
    <w:rsid w:val="00EA1A7B"/>
    <w:rsid w:val="00EA1A82"/>
    <w:rsid w:val="00EA2ED2"/>
    <w:rsid w:val="00EA7575"/>
    <w:rsid w:val="00EB06A4"/>
    <w:rsid w:val="00ED41A1"/>
    <w:rsid w:val="00ED6005"/>
    <w:rsid w:val="00EE0383"/>
    <w:rsid w:val="00EF4793"/>
    <w:rsid w:val="00EF5A45"/>
    <w:rsid w:val="00F0375C"/>
    <w:rsid w:val="00F24117"/>
    <w:rsid w:val="00F33762"/>
    <w:rsid w:val="00F36D69"/>
    <w:rsid w:val="00F74AB6"/>
    <w:rsid w:val="00FA099D"/>
    <w:rsid w:val="00FA2363"/>
    <w:rsid w:val="00FA2CFE"/>
    <w:rsid w:val="00FB49C2"/>
    <w:rsid w:val="00FB6895"/>
    <w:rsid w:val="00FC1708"/>
    <w:rsid w:val="00FC3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F14"/>
    <w:pPr>
      <w:spacing w:after="200" w:line="276" w:lineRule="auto"/>
    </w:pPr>
    <w:rPr>
      <w:sz w:val="22"/>
      <w:szCs w:val="22"/>
    </w:rPr>
  </w:style>
  <w:style w:type="paragraph" w:styleId="Heading1">
    <w:name w:val="heading 1"/>
    <w:basedOn w:val="Normal"/>
    <w:next w:val="Normal"/>
    <w:link w:val="Heading1Char"/>
    <w:qFormat/>
    <w:rsid w:val="003E1F14"/>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D8539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D85390"/>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65120E"/>
    <w:pPr>
      <w:keepNext/>
      <w:keepLines/>
      <w:spacing w:before="200" w:after="0"/>
      <w:outlineLvl w:val="3"/>
    </w:pPr>
    <w:rPr>
      <w:rFonts w:ascii="Cambria" w:eastAsia="Times New Roman"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1F14"/>
    <w:rPr>
      <w:rFonts w:ascii="Times New Roman" w:eastAsia="Times New Roman" w:hAnsi="Times New Roman" w:cs="Times New Roman"/>
      <w:b/>
      <w:bCs/>
      <w:sz w:val="24"/>
      <w:szCs w:val="24"/>
    </w:rPr>
  </w:style>
  <w:style w:type="paragraph" w:styleId="NoSpacing">
    <w:name w:val="No Spacing"/>
    <w:uiPriority w:val="1"/>
    <w:qFormat/>
    <w:rsid w:val="003E1F14"/>
    <w:rPr>
      <w:rFonts w:cs="Times New Roman"/>
      <w:sz w:val="22"/>
      <w:szCs w:val="22"/>
    </w:rPr>
  </w:style>
  <w:style w:type="paragraph" w:styleId="BodyTextIndent">
    <w:name w:val="Body Text Indent"/>
    <w:basedOn w:val="Normal"/>
    <w:link w:val="BodyTextIndentChar"/>
    <w:rsid w:val="003E1F14"/>
    <w:pPr>
      <w:spacing w:after="0" w:line="240" w:lineRule="auto"/>
      <w:ind w:firstLine="720"/>
    </w:pPr>
    <w:rPr>
      <w:rFonts w:ascii="Times New Roman" w:eastAsia="Times New Roman" w:hAnsi="Times New Roman" w:cs="Times New Roman"/>
      <w:sz w:val="20"/>
      <w:szCs w:val="20"/>
    </w:rPr>
  </w:style>
  <w:style w:type="character" w:customStyle="1" w:styleId="BodyTextIndentChar">
    <w:name w:val="Body Text Indent Char"/>
    <w:link w:val="BodyTextIndent"/>
    <w:rsid w:val="003E1F14"/>
    <w:rPr>
      <w:rFonts w:ascii="Times New Roman" w:eastAsia="Times New Roman" w:hAnsi="Times New Roman" w:cs="Times New Roman"/>
      <w:sz w:val="20"/>
    </w:rPr>
  </w:style>
  <w:style w:type="character" w:styleId="Hyperlink">
    <w:name w:val="Hyperlink"/>
    <w:uiPriority w:val="99"/>
    <w:unhideWhenUsed/>
    <w:rsid w:val="00F0375C"/>
    <w:rPr>
      <w:color w:val="0000FF"/>
      <w:u w:val="single"/>
    </w:rPr>
  </w:style>
  <w:style w:type="paragraph" w:styleId="ListParagraph">
    <w:name w:val="List Paragraph"/>
    <w:basedOn w:val="Normal"/>
    <w:link w:val="ListParagraphChar"/>
    <w:uiPriority w:val="34"/>
    <w:qFormat/>
    <w:rsid w:val="0065120E"/>
    <w:pPr>
      <w:ind w:left="720"/>
      <w:contextualSpacing/>
    </w:pPr>
    <w:rPr>
      <w:rFonts w:cs="Times New Roman"/>
    </w:rPr>
  </w:style>
  <w:style w:type="character" w:customStyle="1" w:styleId="Heading4Char">
    <w:name w:val="Heading 4 Char"/>
    <w:link w:val="Heading4"/>
    <w:uiPriority w:val="9"/>
    <w:semiHidden/>
    <w:rsid w:val="0065120E"/>
    <w:rPr>
      <w:rFonts w:ascii="Cambria" w:eastAsia="Times New Roman" w:hAnsi="Cambria" w:cs="Angsana New"/>
      <w:b/>
      <w:bCs/>
      <w:i/>
      <w:iCs/>
      <w:color w:val="4F81BD"/>
    </w:rPr>
  </w:style>
  <w:style w:type="paragraph" w:styleId="HTMLPreformatted">
    <w:name w:val="HTML Preformatted"/>
    <w:basedOn w:val="Normal"/>
    <w:link w:val="HTMLPreformattedChar"/>
    <w:rsid w:val="00A50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link w:val="HTMLPreformatted"/>
    <w:rsid w:val="00A507E0"/>
    <w:rPr>
      <w:rFonts w:ascii="Courier New" w:eastAsia="Courier New" w:hAnsi="Courier New" w:cs="Times New Roman"/>
      <w:lang w:bidi="ar-SA"/>
    </w:rPr>
  </w:style>
  <w:style w:type="character" w:customStyle="1" w:styleId="fnt0">
    <w:name w:val="fnt0"/>
    <w:rsid w:val="00A507E0"/>
  </w:style>
  <w:style w:type="paragraph" w:customStyle="1" w:styleId="Normal11pt">
    <w:name w:val="Normal + 11 pt"/>
    <w:basedOn w:val="Normal"/>
    <w:rsid w:val="00A507E0"/>
    <w:pPr>
      <w:numPr>
        <w:numId w:val="1"/>
      </w:numPr>
      <w:tabs>
        <w:tab w:val="left" w:pos="1575"/>
      </w:tabs>
      <w:spacing w:after="0" w:line="240" w:lineRule="auto"/>
    </w:pPr>
    <w:rPr>
      <w:rFonts w:ascii="Times New Roman" w:eastAsia="Times New Roman" w:hAnsi="Times New Roman" w:cs="Times New Roman"/>
    </w:rPr>
  </w:style>
  <w:style w:type="paragraph" w:styleId="NormalWeb">
    <w:name w:val="Normal (Web)"/>
    <w:basedOn w:val="Normal"/>
    <w:uiPriority w:val="99"/>
    <w:unhideWhenUsed/>
    <w:rsid w:val="00A0364E"/>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BodyText">
    <w:name w:val="Body Text"/>
    <w:basedOn w:val="Normal"/>
    <w:link w:val="BodyTextChar"/>
    <w:uiPriority w:val="99"/>
    <w:unhideWhenUsed/>
    <w:rsid w:val="00520D89"/>
    <w:pPr>
      <w:spacing w:after="120"/>
    </w:pPr>
    <w:rPr>
      <w:rFonts w:cs="Times New Roman"/>
    </w:rPr>
  </w:style>
  <w:style w:type="character" w:customStyle="1" w:styleId="BodyTextChar">
    <w:name w:val="Body Text Char"/>
    <w:link w:val="BodyText"/>
    <w:uiPriority w:val="99"/>
    <w:rsid w:val="00520D89"/>
    <w:rPr>
      <w:sz w:val="22"/>
      <w:szCs w:val="22"/>
    </w:rPr>
  </w:style>
  <w:style w:type="paragraph" w:styleId="Header">
    <w:name w:val="header"/>
    <w:basedOn w:val="Normal"/>
    <w:link w:val="HeaderChar"/>
    <w:uiPriority w:val="99"/>
    <w:unhideWhenUsed/>
    <w:rsid w:val="008F0322"/>
    <w:pPr>
      <w:tabs>
        <w:tab w:val="center" w:pos="4680"/>
        <w:tab w:val="right" w:pos="9360"/>
      </w:tabs>
    </w:pPr>
    <w:rPr>
      <w:rFonts w:cs="Times New Roman"/>
    </w:rPr>
  </w:style>
  <w:style w:type="character" w:customStyle="1" w:styleId="HeaderChar">
    <w:name w:val="Header Char"/>
    <w:link w:val="Header"/>
    <w:uiPriority w:val="99"/>
    <w:rsid w:val="008F0322"/>
    <w:rPr>
      <w:sz w:val="22"/>
      <w:szCs w:val="22"/>
    </w:rPr>
  </w:style>
  <w:style w:type="paragraph" w:styleId="Footer">
    <w:name w:val="footer"/>
    <w:basedOn w:val="Normal"/>
    <w:link w:val="FooterChar"/>
    <w:uiPriority w:val="99"/>
    <w:unhideWhenUsed/>
    <w:rsid w:val="008F0322"/>
    <w:pPr>
      <w:tabs>
        <w:tab w:val="center" w:pos="4680"/>
        <w:tab w:val="right" w:pos="9360"/>
      </w:tabs>
    </w:pPr>
    <w:rPr>
      <w:rFonts w:cs="Times New Roman"/>
    </w:rPr>
  </w:style>
  <w:style w:type="character" w:customStyle="1" w:styleId="FooterChar">
    <w:name w:val="Footer Char"/>
    <w:link w:val="Footer"/>
    <w:uiPriority w:val="99"/>
    <w:rsid w:val="008F0322"/>
    <w:rPr>
      <w:sz w:val="22"/>
      <w:szCs w:val="22"/>
    </w:rPr>
  </w:style>
  <w:style w:type="character" w:customStyle="1" w:styleId="Heading2Char">
    <w:name w:val="Heading 2 Char"/>
    <w:link w:val="Heading2"/>
    <w:uiPriority w:val="9"/>
    <w:semiHidden/>
    <w:rsid w:val="00D85390"/>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D85390"/>
    <w:rPr>
      <w:rFonts w:ascii="Cambria" w:eastAsia="Times New Roman" w:hAnsi="Cambria" w:cs="Times New Roman"/>
      <w:b/>
      <w:bCs/>
      <w:sz w:val="26"/>
      <w:szCs w:val="26"/>
    </w:rPr>
  </w:style>
  <w:style w:type="paragraph" w:customStyle="1" w:styleId="Bullet1">
    <w:name w:val="Bullet1"/>
    <w:basedOn w:val="Normal"/>
    <w:rsid w:val="00D85390"/>
    <w:pPr>
      <w:numPr>
        <w:numId w:val="2"/>
      </w:numPr>
      <w:suppressAutoHyphens/>
      <w:spacing w:after="0" w:line="240" w:lineRule="auto"/>
    </w:pPr>
    <w:rPr>
      <w:rFonts w:ascii="Arial" w:eastAsia="Times New Roman" w:hAnsi="Arial" w:cs="Arial"/>
      <w:szCs w:val="20"/>
    </w:rPr>
  </w:style>
  <w:style w:type="character" w:styleId="IntenseEmphasis">
    <w:name w:val="Intense Emphasis"/>
    <w:uiPriority w:val="21"/>
    <w:qFormat/>
    <w:rsid w:val="00EF5A45"/>
    <w:rPr>
      <w:b/>
      <w:bCs/>
      <w:i/>
      <w:iCs/>
      <w:color w:val="4F81BD"/>
    </w:rPr>
  </w:style>
  <w:style w:type="character" w:customStyle="1" w:styleId="ListParagraphChar">
    <w:name w:val="List Paragraph Char"/>
    <w:link w:val="ListParagraph"/>
    <w:uiPriority w:val="34"/>
    <w:locked/>
    <w:rsid w:val="00F33762"/>
    <w:rPr>
      <w:sz w:val="22"/>
      <w:szCs w:val="22"/>
    </w:rPr>
  </w:style>
  <w:style w:type="character" w:styleId="Strong">
    <w:name w:val="Strong"/>
    <w:qFormat/>
    <w:rsid w:val="00785E1F"/>
    <w:rPr>
      <w:b/>
      <w:bCs/>
    </w:rPr>
  </w:style>
  <w:style w:type="paragraph" w:customStyle="1" w:styleId="Normal1">
    <w:name w:val="Normal1"/>
    <w:rsid w:val="004B1BB0"/>
    <w:pPr>
      <w:widowControl w:val="0"/>
      <w:suppressAutoHyphens/>
      <w:spacing w:line="100" w:lineRule="atLeast"/>
    </w:pPr>
    <w:rPr>
      <w:rFonts w:ascii="Times New Roman" w:eastAsia="Times New Roman" w:hAnsi="Times New Roman" w:cs="Times New Roman"/>
      <w:color w:val="000000"/>
      <w:kern w:val="1"/>
      <w:sz w:val="24"/>
      <w:szCs w:val="22"/>
      <w:lang w:eastAsia="ar-SA"/>
    </w:rPr>
  </w:style>
  <w:style w:type="paragraph" w:customStyle="1" w:styleId="Bulletedlist">
    <w:name w:val="Bulleted list"/>
    <w:basedOn w:val="Normal"/>
    <w:link w:val="BulletedlistChar"/>
    <w:qFormat/>
    <w:rsid w:val="004B1BB0"/>
    <w:pPr>
      <w:numPr>
        <w:numId w:val="3"/>
      </w:numPr>
      <w:spacing w:after="0" w:line="240" w:lineRule="auto"/>
    </w:pPr>
    <w:rPr>
      <w:rFonts w:cs="Times New Roman"/>
      <w:color w:val="0D0D0D"/>
    </w:rPr>
  </w:style>
  <w:style w:type="character" w:customStyle="1" w:styleId="BulletedlistChar">
    <w:name w:val="Bulleted list Char"/>
    <w:link w:val="Bulletedlist"/>
    <w:rsid w:val="004B1BB0"/>
    <w:rPr>
      <w:rFonts w:cs="Times New Roman"/>
      <w:color w:val="0D0D0D"/>
      <w:sz w:val="22"/>
      <w:szCs w:val="22"/>
    </w:rPr>
  </w:style>
  <w:style w:type="character" w:customStyle="1" w:styleId="apple-converted-space">
    <w:name w:val="apple-converted-space"/>
    <w:rsid w:val="005A789E"/>
  </w:style>
  <w:style w:type="paragraph" w:customStyle="1" w:styleId="Sinespaciado1">
    <w:name w:val="Sin espaciado1"/>
    <w:uiPriority w:val="1"/>
    <w:qFormat/>
    <w:rsid w:val="000109E6"/>
    <w:rPr>
      <w:rFonts w:cs="Times New Roman"/>
      <w:sz w:val="22"/>
      <w:szCs w:val="22"/>
    </w:rPr>
  </w:style>
  <w:style w:type="paragraph" w:customStyle="1" w:styleId="NoSpacing1">
    <w:name w:val="No Spacing1"/>
    <w:uiPriority w:val="1"/>
    <w:qFormat/>
    <w:rsid w:val="00E055B9"/>
    <w:rPr>
      <w:rFonts w:cs="Times New Roman"/>
      <w:sz w:val="22"/>
      <w:szCs w:val="22"/>
    </w:rPr>
  </w:style>
  <w:style w:type="paragraph" w:customStyle="1" w:styleId="NormalArial">
    <w:name w:val="Normal + Arial"/>
    <w:aliases w:val="Justified"/>
    <w:basedOn w:val="Normal"/>
    <w:rsid w:val="000A4257"/>
    <w:pPr>
      <w:numPr>
        <w:numId w:val="6"/>
      </w:numPr>
      <w:spacing w:after="0" w:line="240" w:lineRule="auto"/>
      <w:jc w:val="both"/>
    </w:pPr>
    <w:rPr>
      <w:rFonts w:ascii="Arial" w:eastAsia="Gungsuh" w:hAnsi="Arial" w:cs="Arial"/>
      <w:color w:val="000000"/>
      <w:sz w:val="20"/>
      <w:szCs w:val="20"/>
    </w:rPr>
  </w:style>
  <w:style w:type="character" w:customStyle="1" w:styleId="apple-style-span">
    <w:name w:val="apple-style-span"/>
    <w:rsid w:val="000A4257"/>
  </w:style>
  <w:style w:type="paragraph" w:customStyle="1" w:styleId="Sinespaciado2">
    <w:name w:val="Sin espaciado2"/>
    <w:uiPriority w:val="1"/>
    <w:qFormat/>
    <w:rsid w:val="00AB6BE6"/>
    <w:rPr>
      <w:rFonts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107402">
      <w:bodyDiv w:val="1"/>
      <w:marLeft w:val="0"/>
      <w:marRight w:val="0"/>
      <w:marTop w:val="0"/>
      <w:marBottom w:val="0"/>
      <w:divBdr>
        <w:top w:val="none" w:sz="0" w:space="0" w:color="auto"/>
        <w:left w:val="none" w:sz="0" w:space="0" w:color="auto"/>
        <w:bottom w:val="none" w:sz="0" w:space="0" w:color="auto"/>
        <w:right w:val="none" w:sz="0" w:space="0" w:color="auto"/>
      </w:divBdr>
      <w:divsChild>
        <w:div w:id="1669401344">
          <w:marLeft w:val="0"/>
          <w:marRight w:val="0"/>
          <w:marTop w:val="0"/>
          <w:marBottom w:val="0"/>
          <w:divBdr>
            <w:top w:val="none" w:sz="0" w:space="0" w:color="auto"/>
            <w:left w:val="none" w:sz="0" w:space="0" w:color="auto"/>
            <w:bottom w:val="none" w:sz="0" w:space="0" w:color="auto"/>
            <w:right w:val="none" w:sz="0" w:space="0" w:color="auto"/>
          </w:divBdr>
          <w:divsChild>
            <w:div w:id="343748584">
              <w:marLeft w:val="0"/>
              <w:marRight w:val="0"/>
              <w:marTop w:val="100"/>
              <w:marBottom w:val="100"/>
              <w:divBdr>
                <w:top w:val="none" w:sz="0" w:space="0" w:color="auto"/>
                <w:left w:val="none" w:sz="0" w:space="0" w:color="auto"/>
                <w:bottom w:val="none" w:sz="0" w:space="0" w:color="auto"/>
                <w:right w:val="none" w:sz="0" w:space="0" w:color="auto"/>
              </w:divBdr>
              <w:divsChild>
                <w:div w:id="168568762">
                  <w:marLeft w:val="0"/>
                  <w:marRight w:val="0"/>
                  <w:marTop w:val="0"/>
                  <w:marBottom w:val="0"/>
                  <w:divBdr>
                    <w:top w:val="none" w:sz="0" w:space="0" w:color="auto"/>
                    <w:left w:val="none" w:sz="0" w:space="0" w:color="auto"/>
                    <w:bottom w:val="none" w:sz="0" w:space="0" w:color="auto"/>
                    <w:right w:val="none" w:sz="0" w:space="0" w:color="auto"/>
                  </w:divBdr>
                  <w:divsChild>
                    <w:div w:id="1749573218">
                      <w:marLeft w:val="0"/>
                      <w:marRight w:val="0"/>
                      <w:marTop w:val="0"/>
                      <w:marBottom w:val="0"/>
                      <w:divBdr>
                        <w:top w:val="none" w:sz="0" w:space="0" w:color="auto"/>
                        <w:left w:val="none" w:sz="0" w:space="0" w:color="auto"/>
                        <w:bottom w:val="none" w:sz="0" w:space="0" w:color="auto"/>
                        <w:right w:val="none" w:sz="0" w:space="0" w:color="auto"/>
                      </w:divBdr>
                      <w:divsChild>
                        <w:div w:id="2045791203">
                          <w:marLeft w:val="0"/>
                          <w:marRight w:val="0"/>
                          <w:marTop w:val="0"/>
                          <w:marBottom w:val="0"/>
                          <w:divBdr>
                            <w:top w:val="none" w:sz="0" w:space="0" w:color="auto"/>
                            <w:left w:val="none" w:sz="0" w:space="0" w:color="auto"/>
                            <w:bottom w:val="none" w:sz="0" w:space="0" w:color="auto"/>
                            <w:right w:val="none" w:sz="0" w:space="0" w:color="auto"/>
                          </w:divBdr>
                          <w:divsChild>
                            <w:div w:id="773281037">
                              <w:marLeft w:val="720"/>
                              <w:marRight w:val="720"/>
                              <w:marTop w:val="0"/>
                              <w:marBottom w:val="0"/>
                              <w:divBdr>
                                <w:top w:val="none" w:sz="0" w:space="0" w:color="auto"/>
                                <w:left w:val="none" w:sz="0" w:space="0" w:color="auto"/>
                                <w:bottom w:val="none" w:sz="0" w:space="0" w:color="auto"/>
                                <w:right w:val="none" w:sz="0" w:space="0" w:color="auto"/>
                              </w:divBdr>
                              <w:divsChild>
                                <w:div w:id="1260017955">
                                  <w:marLeft w:val="0"/>
                                  <w:marRight w:val="0"/>
                                  <w:marTop w:val="0"/>
                                  <w:marBottom w:val="0"/>
                                  <w:divBdr>
                                    <w:top w:val="none" w:sz="0" w:space="0" w:color="auto"/>
                                    <w:left w:val="none" w:sz="0" w:space="0" w:color="auto"/>
                                    <w:bottom w:val="none" w:sz="0" w:space="0" w:color="auto"/>
                                    <w:right w:val="none" w:sz="0" w:space="0" w:color="auto"/>
                                  </w:divBdr>
                                  <w:divsChild>
                                    <w:div w:id="225605465">
                                      <w:marLeft w:val="0"/>
                                      <w:marRight w:val="0"/>
                                      <w:marTop w:val="0"/>
                                      <w:marBottom w:val="0"/>
                                      <w:divBdr>
                                        <w:top w:val="none" w:sz="0" w:space="0" w:color="auto"/>
                                        <w:left w:val="none" w:sz="0" w:space="0" w:color="auto"/>
                                        <w:bottom w:val="none" w:sz="0" w:space="0" w:color="auto"/>
                                        <w:right w:val="none" w:sz="0" w:space="0" w:color="auto"/>
                                      </w:divBdr>
                                      <w:divsChild>
                                        <w:div w:id="931860665">
                                          <w:marLeft w:val="0"/>
                                          <w:marRight w:val="0"/>
                                          <w:marTop w:val="0"/>
                                          <w:marBottom w:val="0"/>
                                          <w:divBdr>
                                            <w:top w:val="none" w:sz="0" w:space="0" w:color="auto"/>
                                            <w:left w:val="none" w:sz="0" w:space="0" w:color="auto"/>
                                            <w:bottom w:val="none" w:sz="0" w:space="0" w:color="auto"/>
                                            <w:right w:val="none" w:sz="0" w:space="0" w:color="auto"/>
                                          </w:divBdr>
                                          <w:divsChild>
                                            <w:div w:id="1288199453">
                                              <w:marLeft w:val="0"/>
                                              <w:marRight w:val="0"/>
                                              <w:marTop w:val="0"/>
                                              <w:marBottom w:val="0"/>
                                              <w:divBdr>
                                                <w:top w:val="none" w:sz="0" w:space="0" w:color="auto"/>
                                                <w:left w:val="none" w:sz="0" w:space="0" w:color="auto"/>
                                                <w:bottom w:val="none" w:sz="0" w:space="0" w:color="auto"/>
                                                <w:right w:val="none" w:sz="0" w:space="0" w:color="auto"/>
                                              </w:divBdr>
                                              <w:divsChild>
                                                <w:div w:id="1337876479">
                                                  <w:marLeft w:val="0"/>
                                                  <w:marRight w:val="0"/>
                                                  <w:marTop w:val="0"/>
                                                  <w:marBottom w:val="0"/>
                                                  <w:divBdr>
                                                    <w:top w:val="none" w:sz="0" w:space="0" w:color="auto"/>
                                                    <w:left w:val="none" w:sz="0" w:space="0" w:color="auto"/>
                                                    <w:bottom w:val="single" w:sz="8" w:space="1" w:color="000000"/>
                                                    <w:right w:val="none" w:sz="0" w:space="0" w:color="auto"/>
                                                  </w:divBdr>
                                                </w:div>
                                              </w:divsChild>
                                            </w:div>
                                          </w:divsChild>
                                        </w:div>
                                      </w:divsChild>
                                    </w:div>
                                  </w:divsChild>
                                </w:div>
                              </w:divsChild>
                            </w:div>
                          </w:divsChild>
                        </w:div>
                      </w:divsChild>
                    </w:div>
                  </w:divsChild>
                </w:div>
              </w:divsChild>
            </w:div>
          </w:divsChild>
        </w:div>
      </w:divsChild>
    </w:div>
    <w:div w:id="147551589">
      <w:bodyDiv w:val="1"/>
      <w:marLeft w:val="0"/>
      <w:marRight w:val="0"/>
      <w:marTop w:val="0"/>
      <w:marBottom w:val="0"/>
      <w:divBdr>
        <w:top w:val="none" w:sz="0" w:space="0" w:color="auto"/>
        <w:left w:val="none" w:sz="0" w:space="0" w:color="auto"/>
        <w:bottom w:val="none" w:sz="0" w:space="0" w:color="auto"/>
        <w:right w:val="none" w:sz="0" w:space="0" w:color="auto"/>
      </w:divBdr>
    </w:div>
    <w:div w:id="281806291">
      <w:bodyDiv w:val="1"/>
      <w:marLeft w:val="0"/>
      <w:marRight w:val="0"/>
      <w:marTop w:val="0"/>
      <w:marBottom w:val="0"/>
      <w:divBdr>
        <w:top w:val="none" w:sz="0" w:space="0" w:color="auto"/>
        <w:left w:val="none" w:sz="0" w:space="0" w:color="auto"/>
        <w:bottom w:val="none" w:sz="0" w:space="0" w:color="auto"/>
        <w:right w:val="none" w:sz="0" w:space="0" w:color="auto"/>
      </w:divBdr>
      <w:divsChild>
        <w:div w:id="786238749">
          <w:marLeft w:val="0"/>
          <w:marRight w:val="0"/>
          <w:marTop w:val="0"/>
          <w:marBottom w:val="0"/>
          <w:divBdr>
            <w:top w:val="none" w:sz="0" w:space="0" w:color="auto"/>
            <w:left w:val="none" w:sz="0" w:space="0" w:color="auto"/>
            <w:bottom w:val="none" w:sz="0" w:space="0" w:color="auto"/>
            <w:right w:val="none" w:sz="0" w:space="0" w:color="auto"/>
          </w:divBdr>
          <w:divsChild>
            <w:div w:id="300041812">
              <w:marLeft w:val="0"/>
              <w:marRight w:val="0"/>
              <w:marTop w:val="100"/>
              <w:marBottom w:val="100"/>
              <w:divBdr>
                <w:top w:val="none" w:sz="0" w:space="0" w:color="auto"/>
                <w:left w:val="none" w:sz="0" w:space="0" w:color="auto"/>
                <w:bottom w:val="none" w:sz="0" w:space="0" w:color="auto"/>
                <w:right w:val="none" w:sz="0" w:space="0" w:color="auto"/>
              </w:divBdr>
              <w:divsChild>
                <w:div w:id="1198198946">
                  <w:marLeft w:val="0"/>
                  <w:marRight w:val="0"/>
                  <w:marTop w:val="0"/>
                  <w:marBottom w:val="0"/>
                  <w:divBdr>
                    <w:top w:val="none" w:sz="0" w:space="0" w:color="auto"/>
                    <w:left w:val="none" w:sz="0" w:space="0" w:color="auto"/>
                    <w:bottom w:val="none" w:sz="0" w:space="0" w:color="auto"/>
                    <w:right w:val="none" w:sz="0" w:space="0" w:color="auto"/>
                  </w:divBdr>
                  <w:divsChild>
                    <w:div w:id="1968117587">
                      <w:marLeft w:val="0"/>
                      <w:marRight w:val="0"/>
                      <w:marTop w:val="0"/>
                      <w:marBottom w:val="0"/>
                      <w:divBdr>
                        <w:top w:val="none" w:sz="0" w:space="0" w:color="auto"/>
                        <w:left w:val="none" w:sz="0" w:space="0" w:color="auto"/>
                        <w:bottom w:val="none" w:sz="0" w:space="0" w:color="auto"/>
                        <w:right w:val="none" w:sz="0" w:space="0" w:color="auto"/>
                      </w:divBdr>
                      <w:divsChild>
                        <w:div w:id="1904556973">
                          <w:marLeft w:val="0"/>
                          <w:marRight w:val="0"/>
                          <w:marTop w:val="0"/>
                          <w:marBottom w:val="0"/>
                          <w:divBdr>
                            <w:top w:val="none" w:sz="0" w:space="0" w:color="auto"/>
                            <w:left w:val="none" w:sz="0" w:space="0" w:color="auto"/>
                            <w:bottom w:val="none" w:sz="0" w:space="0" w:color="auto"/>
                            <w:right w:val="none" w:sz="0" w:space="0" w:color="auto"/>
                          </w:divBdr>
                          <w:divsChild>
                            <w:div w:id="357973873">
                              <w:marLeft w:val="720"/>
                              <w:marRight w:val="720"/>
                              <w:marTop w:val="0"/>
                              <w:marBottom w:val="0"/>
                              <w:divBdr>
                                <w:top w:val="none" w:sz="0" w:space="0" w:color="auto"/>
                                <w:left w:val="none" w:sz="0" w:space="0" w:color="auto"/>
                                <w:bottom w:val="none" w:sz="0" w:space="0" w:color="auto"/>
                                <w:right w:val="none" w:sz="0" w:space="0" w:color="auto"/>
                              </w:divBdr>
                              <w:divsChild>
                                <w:div w:id="9065115">
                                  <w:marLeft w:val="0"/>
                                  <w:marRight w:val="0"/>
                                  <w:marTop w:val="0"/>
                                  <w:marBottom w:val="0"/>
                                  <w:divBdr>
                                    <w:top w:val="none" w:sz="0" w:space="0" w:color="auto"/>
                                    <w:left w:val="none" w:sz="0" w:space="0" w:color="auto"/>
                                    <w:bottom w:val="none" w:sz="0" w:space="0" w:color="auto"/>
                                    <w:right w:val="none" w:sz="0" w:space="0" w:color="auto"/>
                                  </w:divBdr>
                                  <w:divsChild>
                                    <w:div w:id="1375345442">
                                      <w:marLeft w:val="0"/>
                                      <w:marRight w:val="0"/>
                                      <w:marTop w:val="0"/>
                                      <w:marBottom w:val="0"/>
                                      <w:divBdr>
                                        <w:top w:val="none" w:sz="0" w:space="0" w:color="auto"/>
                                        <w:left w:val="none" w:sz="0" w:space="0" w:color="auto"/>
                                        <w:bottom w:val="none" w:sz="0" w:space="0" w:color="auto"/>
                                        <w:right w:val="none" w:sz="0" w:space="0" w:color="auto"/>
                                      </w:divBdr>
                                      <w:divsChild>
                                        <w:div w:id="1356151080">
                                          <w:marLeft w:val="0"/>
                                          <w:marRight w:val="0"/>
                                          <w:marTop w:val="0"/>
                                          <w:marBottom w:val="0"/>
                                          <w:divBdr>
                                            <w:top w:val="none" w:sz="0" w:space="0" w:color="auto"/>
                                            <w:left w:val="none" w:sz="0" w:space="0" w:color="auto"/>
                                            <w:bottom w:val="none" w:sz="0" w:space="0" w:color="auto"/>
                                            <w:right w:val="none" w:sz="0" w:space="0" w:color="auto"/>
                                          </w:divBdr>
                                          <w:divsChild>
                                            <w:div w:id="2108574110">
                                              <w:marLeft w:val="0"/>
                                              <w:marRight w:val="0"/>
                                              <w:marTop w:val="0"/>
                                              <w:marBottom w:val="0"/>
                                              <w:divBdr>
                                                <w:top w:val="none" w:sz="0" w:space="0" w:color="auto"/>
                                                <w:left w:val="none" w:sz="0" w:space="0" w:color="auto"/>
                                                <w:bottom w:val="none" w:sz="0" w:space="0" w:color="auto"/>
                                                <w:right w:val="none" w:sz="0" w:space="0" w:color="auto"/>
                                              </w:divBdr>
                                              <w:divsChild>
                                                <w:div w:id="1915704571">
                                                  <w:marLeft w:val="0"/>
                                                  <w:marRight w:val="0"/>
                                                  <w:marTop w:val="0"/>
                                                  <w:marBottom w:val="0"/>
                                                  <w:divBdr>
                                                    <w:top w:val="none" w:sz="0" w:space="0" w:color="auto"/>
                                                    <w:left w:val="none" w:sz="0" w:space="0" w:color="auto"/>
                                                    <w:bottom w:val="single" w:sz="8" w:space="1" w:color="000000"/>
                                                    <w:right w:val="none" w:sz="0" w:space="0" w:color="auto"/>
                                                  </w:divBdr>
                                                </w:div>
                                              </w:divsChild>
                                            </w:div>
                                          </w:divsChild>
                                        </w:div>
                                      </w:divsChild>
                                    </w:div>
                                  </w:divsChild>
                                </w:div>
                              </w:divsChild>
                            </w:div>
                          </w:divsChild>
                        </w:div>
                      </w:divsChild>
                    </w:div>
                  </w:divsChild>
                </w:div>
              </w:divsChild>
            </w:div>
          </w:divsChild>
        </w:div>
      </w:divsChild>
    </w:div>
    <w:div w:id="293681670">
      <w:bodyDiv w:val="1"/>
      <w:marLeft w:val="0"/>
      <w:marRight w:val="0"/>
      <w:marTop w:val="0"/>
      <w:marBottom w:val="0"/>
      <w:divBdr>
        <w:top w:val="none" w:sz="0" w:space="0" w:color="auto"/>
        <w:left w:val="none" w:sz="0" w:space="0" w:color="auto"/>
        <w:bottom w:val="none" w:sz="0" w:space="0" w:color="auto"/>
        <w:right w:val="none" w:sz="0" w:space="0" w:color="auto"/>
      </w:divBdr>
      <w:divsChild>
        <w:div w:id="1263608328">
          <w:marLeft w:val="0"/>
          <w:marRight w:val="0"/>
          <w:marTop w:val="0"/>
          <w:marBottom w:val="0"/>
          <w:divBdr>
            <w:top w:val="none" w:sz="0" w:space="0" w:color="auto"/>
            <w:left w:val="none" w:sz="0" w:space="0" w:color="auto"/>
            <w:bottom w:val="none" w:sz="0" w:space="0" w:color="auto"/>
            <w:right w:val="none" w:sz="0" w:space="0" w:color="auto"/>
          </w:divBdr>
          <w:divsChild>
            <w:div w:id="1224487271">
              <w:marLeft w:val="0"/>
              <w:marRight w:val="0"/>
              <w:marTop w:val="100"/>
              <w:marBottom w:val="100"/>
              <w:divBdr>
                <w:top w:val="none" w:sz="0" w:space="0" w:color="auto"/>
                <w:left w:val="none" w:sz="0" w:space="0" w:color="auto"/>
                <w:bottom w:val="none" w:sz="0" w:space="0" w:color="auto"/>
                <w:right w:val="none" w:sz="0" w:space="0" w:color="auto"/>
              </w:divBdr>
              <w:divsChild>
                <w:div w:id="1154637365">
                  <w:marLeft w:val="0"/>
                  <w:marRight w:val="0"/>
                  <w:marTop w:val="0"/>
                  <w:marBottom w:val="0"/>
                  <w:divBdr>
                    <w:top w:val="none" w:sz="0" w:space="0" w:color="auto"/>
                    <w:left w:val="none" w:sz="0" w:space="0" w:color="auto"/>
                    <w:bottom w:val="none" w:sz="0" w:space="0" w:color="auto"/>
                    <w:right w:val="none" w:sz="0" w:space="0" w:color="auto"/>
                  </w:divBdr>
                  <w:divsChild>
                    <w:div w:id="563562379">
                      <w:marLeft w:val="0"/>
                      <w:marRight w:val="0"/>
                      <w:marTop w:val="0"/>
                      <w:marBottom w:val="0"/>
                      <w:divBdr>
                        <w:top w:val="none" w:sz="0" w:space="0" w:color="auto"/>
                        <w:left w:val="none" w:sz="0" w:space="0" w:color="auto"/>
                        <w:bottom w:val="none" w:sz="0" w:space="0" w:color="auto"/>
                        <w:right w:val="none" w:sz="0" w:space="0" w:color="auto"/>
                      </w:divBdr>
                      <w:divsChild>
                        <w:div w:id="673188779">
                          <w:marLeft w:val="0"/>
                          <w:marRight w:val="0"/>
                          <w:marTop w:val="0"/>
                          <w:marBottom w:val="0"/>
                          <w:divBdr>
                            <w:top w:val="none" w:sz="0" w:space="0" w:color="auto"/>
                            <w:left w:val="none" w:sz="0" w:space="0" w:color="auto"/>
                            <w:bottom w:val="none" w:sz="0" w:space="0" w:color="auto"/>
                            <w:right w:val="none" w:sz="0" w:space="0" w:color="auto"/>
                          </w:divBdr>
                          <w:divsChild>
                            <w:div w:id="492380774">
                              <w:marLeft w:val="720"/>
                              <w:marRight w:val="720"/>
                              <w:marTop w:val="0"/>
                              <w:marBottom w:val="0"/>
                              <w:divBdr>
                                <w:top w:val="none" w:sz="0" w:space="0" w:color="auto"/>
                                <w:left w:val="none" w:sz="0" w:space="0" w:color="auto"/>
                                <w:bottom w:val="none" w:sz="0" w:space="0" w:color="auto"/>
                                <w:right w:val="none" w:sz="0" w:space="0" w:color="auto"/>
                              </w:divBdr>
                              <w:divsChild>
                                <w:div w:id="614797037">
                                  <w:marLeft w:val="0"/>
                                  <w:marRight w:val="0"/>
                                  <w:marTop w:val="0"/>
                                  <w:marBottom w:val="0"/>
                                  <w:divBdr>
                                    <w:top w:val="none" w:sz="0" w:space="0" w:color="auto"/>
                                    <w:left w:val="none" w:sz="0" w:space="0" w:color="auto"/>
                                    <w:bottom w:val="none" w:sz="0" w:space="0" w:color="auto"/>
                                    <w:right w:val="none" w:sz="0" w:space="0" w:color="auto"/>
                                  </w:divBdr>
                                  <w:divsChild>
                                    <w:div w:id="878514965">
                                      <w:marLeft w:val="0"/>
                                      <w:marRight w:val="0"/>
                                      <w:marTop w:val="0"/>
                                      <w:marBottom w:val="0"/>
                                      <w:divBdr>
                                        <w:top w:val="none" w:sz="0" w:space="0" w:color="auto"/>
                                        <w:left w:val="none" w:sz="0" w:space="0" w:color="auto"/>
                                        <w:bottom w:val="none" w:sz="0" w:space="0" w:color="auto"/>
                                        <w:right w:val="none" w:sz="0" w:space="0" w:color="auto"/>
                                      </w:divBdr>
                                      <w:divsChild>
                                        <w:div w:id="231043822">
                                          <w:marLeft w:val="0"/>
                                          <w:marRight w:val="0"/>
                                          <w:marTop w:val="0"/>
                                          <w:marBottom w:val="0"/>
                                          <w:divBdr>
                                            <w:top w:val="none" w:sz="0" w:space="0" w:color="auto"/>
                                            <w:left w:val="none" w:sz="0" w:space="0" w:color="auto"/>
                                            <w:bottom w:val="none" w:sz="0" w:space="0" w:color="auto"/>
                                            <w:right w:val="none" w:sz="0" w:space="0" w:color="auto"/>
                                          </w:divBdr>
                                          <w:divsChild>
                                            <w:div w:id="109738700">
                                              <w:marLeft w:val="0"/>
                                              <w:marRight w:val="0"/>
                                              <w:marTop w:val="0"/>
                                              <w:marBottom w:val="0"/>
                                              <w:divBdr>
                                                <w:top w:val="none" w:sz="0" w:space="0" w:color="auto"/>
                                                <w:left w:val="none" w:sz="0" w:space="0" w:color="auto"/>
                                                <w:bottom w:val="none" w:sz="0" w:space="0" w:color="auto"/>
                                                <w:right w:val="none" w:sz="0" w:space="0" w:color="auto"/>
                                              </w:divBdr>
                                              <w:divsChild>
                                                <w:div w:id="190192050">
                                                  <w:marLeft w:val="0"/>
                                                  <w:marRight w:val="0"/>
                                                  <w:marTop w:val="0"/>
                                                  <w:marBottom w:val="0"/>
                                                  <w:divBdr>
                                                    <w:top w:val="none" w:sz="0" w:space="0" w:color="auto"/>
                                                    <w:left w:val="none" w:sz="0" w:space="0" w:color="auto"/>
                                                    <w:bottom w:val="single" w:sz="8" w:space="1" w:color="000000"/>
                                                    <w:right w:val="none" w:sz="0" w:space="0" w:color="auto"/>
                                                  </w:divBdr>
                                                </w:div>
                                              </w:divsChild>
                                            </w:div>
                                          </w:divsChild>
                                        </w:div>
                                      </w:divsChild>
                                    </w:div>
                                  </w:divsChild>
                                </w:div>
                              </w:divsChild>
                            </w:div>
                          </w:divsChild>
                        </w:div>
                      </w:divsChild>
                    </w:div>
                  </w:divsChild>
                </w:div>
              </w:divsChild>
            </w:div>
          </w:divsChild>
        </w:div>
      </w:divsChild>
    </w:div>
    <w:div w:id="451825496">
      <w:bodyDiv w:val="1"/>
      <w:marLeft w:val="0"/>
      <w:marRight w:val="0"/>
      <w:marTop w:val="0"/>
      <w:marBottom w:val="0"/>
      <w:divBdr>
        <w:top w:val="none" w:sz="0" w:space="0" w:color="auto"/>
        <w:left w:val="none" w:sz="0" w:space="0" w:color="auto"/>
        <w:bottom w:val="none" w:sz="0" w:space="0" w:color="auto"/>
        <w:right w:val="none" w:sz="0" w:space="0" w:color="auto"/>
      </w:divBdr>
      <w:divsChild>
        <w:div w:id="2031107607">
          <w:marLeft w:val="0"/>
          <w:marRight w:val="0"/>
          <w:marTop w:val="0"/>
          <w:marBottom w:val="0"/>
          <w:divBdr>
            <w:top w:val="none" w:sz="0" w:space="0" w:color="auto"/>
            <w:left w:val="none" w:sz="0" w:space="0" w:color="auto"/>
            <w:bottom w:val="none" w:sz="0" w:space="0" w:color="auto"/>
            <w:right w:val="none" w:sz="0" w:space="0" w:color="auto"/>
          </w:divBdr>
          <w:divsChild>
            <w:div w:id="1327518569">
              <w:marLeft w:val="0"/>
              <w:marRight w:val="0"/>
              <w:marTop w:val="0"/>
              <w:marBottom w:val="0"/>
              <w:divBdr>
                <w:top w:val="none" w:sz="0" w:space="0" w:color="auto"/>
                <w:left w:val="none" w:sz="0" w:space="0" w:color="auto"/>
                <w:bottom w:val="none" w:sz="0" w:space="0" w:color="auto"/>
                <w:right w:val="none" w:sz="0" w:space="0" w:color="auto"/>
              </w:divBdr>
              <w:divsChild>
                <w:div w:id="915163050">
                  <w:marLeft w:val="0"/>
                  <w:marRight w:val="0"/>
                  <w:marTop w:val="0"/>
                  <w:marBottom w:val="0"/>
                  <w:divBdr>
                    <w:top w:val="none" w:sz="0" w:space="0" w:color="auto"/>
                    <w:left w:val="none" w:sz="0" w:space="0" w:color="auto"/>
                    <w:bottom w:val="none" w:sz="0" w:space="0" w:color="auto"/>
                    <w:right w:val="none" w:sz="0" w:space="0" w:color="auto"/>
                  </w:divBdr>
                  <w:divsChild>
                    <w:div w:id="1519661328">
                      <w:marLeft w:val="0"/>
                      <w:marRight w:val="0"/>
                      <w:marTop w:val="0"/>
                      <w:marBottom w:val="0"/>
                      <w:divBdr>
                        <w:top w:val="none" w:sz="0" w:space="0" w:color="auto"/>
                        <w:left w:val="none" w:sz="0" w:space="0" w:color="auto"/>
                        <w:bottom w:val="none" w:sz="0" w:space="0" w:color="auto"/>
                        <w:right w:val="none" w:sz="0" w:space="0" w:color="auto"/>
                      </w:divBdr>
                      <w:divsChild>
                        <w:div w:id="2014410726">
                          <w:marLeft w:val="0"/>
                          <w:marRight w:val="0"/>
                          <w:marTop w:val="0"/>
                          <w:marBottom w:val="0"/>
                          <w:divBdr>
                            <w:top w:val="none" w:sz="0" w:space="0" w:color="auto"/>
                            <w:left w:val="none" w:sz="0" w:space="0" w:color="auto"/>
                            <w:bottom w:val="none" w:sz="0" w:space="0" w:color="auto"/>
                            <w:right w:val="none" w:sz="0" w:space="0" w:color="auto"/>
                          </w:divBdr>
                          <w:divsChild>
                            <w:div w:id="1507093071">
                              <w:marLeft w:val="720"/>
                              <w:marRight w:val="720"/>
                              <w:marTop w:val="0"/>
                              <w:marBottom w:val="0"/>
                              <w:divBdr>
                                <w:top w:val="none" w:sz="0" w:space="0" w:color="auto"/>
                                <w:left w:val="none" w:sz="0" w:space="0" w:color="auto"/>
                                <w:bottom w:val="none" w:sz="0" w:space="0" w:color="auto"/>
                                <w:right w:val="none" w:sz="0" w:space="0" w:color="auto"/>
                              </w:divBdr>
                              <w:divsChild>
                                <w:div w:id="651175851">
                                  <w:marLeft w:val="0"/>
                                  <w:marRight w:val="0"/>
                                  <w:marTop w:val="0"/>
                                  <w:marBottom w:val="0"/>
                                  <w:divBdr>
                                    <w:top w:val="none" w:sz="0" w:space="0" w:color="auto"/>
                                    <w:left w:val="none" w:sz="0" w:space="0" w:color="auto"/>
                                    <w:bottom w:val="none" w:sz="0" w:space="0" w:color="auto"/>
                                    <w:right w:val="none" w:sz="0" w:space="0" w:color="auto"/>
                                  </w:divBdr>
                                  <w:divsChild>
                                    <w:div w:id="381828892">
                                      <w:marLeft w:val="0"/>
                                      <w:marRight w:val="0"/>
                                      <w:marTop w:val="0"/>
                                      <w:marBottom w:val="0"/>
                                      <w:divBdr>
                                        <w:top w:val="none" w:sz="0" w:space="0" w:color="auto"/>
                                        <w:left w:val="none" w:sz="0" w:space="0" w:color="auto"/>
                                        <w:bottom w:val="none" w:sz="0" w:space="0" w:color="auto"/>
                                        <w:right w:val="none" w:sz="0" w:space="0" w:color="auto"/>
                                      </w:divBdr>
                                      <w:divsChild>
                                        <w:div w:id="1942494921">
                                          <w:marLeft w:val="0"/>
                                          <w:marRight w:val="0"/>
                                          <w:marTop w:val="0"/>
                                          <w:marBottom w:val="0"/>
                                          <w:divBdr>
                                            <w:top w:val="none" w:sz="0" w:space="0" w:color="auto"/>
                                            <w:left w:val="none" w:sz="0" w:space="0" w:color="auto"/>
                                            <w:bottom w:val="none" w:sz="0" w:space="0" w:color="auto"/>
                                            <w:right w:val="none" w:sz="0" w:space="0" w:color="auto"/>
                                          </w:divBdr>
                                          <w:divsChild>
                                            <w:div w:id="1871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516234">
      <w:bodyDiv w:val="1"/>
      <w:marLeft w:val="0"/>
      <w:marRight w:val="0"/>
      <w:marTop w:val="0"/>
      <w:marBottom w:val="0"/>
      <w:divBdr>
        <w:top w:val="none" w:sz="0" w:space="0" w:color="auto"/>
        <w:left w:val="none" w:sz="0" w:space="0" w:color="auto"/>
        <w:bottom w:val="none" w:sz="0" w:space="0" w:color="auto"/>
        <w:right w:val="none" w:sz="0" w:space="0" w:color="auto"/>
      </w:divBdr>
    </w:div>
    <w:div w:id="1009017361">
      <w:bodyDiv w:val="1"/>
      <w:marLeft w:val="0"/>
      <w:marRight w:val="0"/>
      <w:marTop w:val="0"/>
      <w:marBottom w:val="0"/>
      <w:divBdr>
        <w:top w:val="none" w:sz="0" w:space="0" w:color="auto"/>
        <w:left w:val="none" w:sz="0" w:space="0" w:color="auto"/>
        <w:bottom w:val="none" w:sz="0" w:space="0" w:color="auto"/>
        <w:right w:val="none" w:sz="0" w:space="0" w:color="auto"/>
      </w:divBdr>
    </w:div>
    <w:div w:id="1070032427">
      <w:bodyDiv w:val="1"/>
      <w:marLeft w:val="0"/>
      <w:marRight w:val="0"/>
      <w:marTop w:val="0"/>
      <w:marBottom w:val="0"/>
      <w:divBdr>
        <w:top w:val="none" w:sz="0" w:space="0" w:color="auto"/>
        <w:left w:val="none" w:sz="0" w:space="0" w:color="auto"/>
        <w:bottom w:val="none" w:sz="0" w:space="0" w:color="auto"/>
        <w:right w:val="none" w:sz="0" w:space="0" w:color="auto"/>
      </w:divBdr>
    </w:div>
    <w:div w:id="1101221470">
      <w:bodyDiv w:val="1"/>
      <w:marLeft w:val="0"/>
      <w:marRight w:val="0"/>
      <w:marTop w:val="0"/>
      <w:marBottom w:val="0"/>
      <w:divBdr>
        <w:top w:val="none" w:sz="0" w:space="0" w:color="auto"/>
        <w:left w:val="none" w:sz="0" w:space="0" w:color="auto"/>
        <w:bottom w:val="none" w:sz="0" w:space="0" w:color="auto"/>
        <w:right w:val="none" w:sz="0" w:space="0" w:color="auto"/>
      </w:divBdr>
    </w:div>
    <w:div w:id="1122455364">
      <w:bodyDiv w:val="1"/>
      <w:marLeft w:val="0"/>
      <w:marRight w:val="0"/>
      <w:marTop w:val="0"/>
      <w:marBottom w:val="0"/>
      <w:divBdr>
        <w:top w:val="none" w:sz="0" w:space="0" w:color="auto"/>
        <w:left w:val="none" w:sz="0" w:space="0" w:color="auto"/>
        <w:bottom w:val="none" w:sz="0" w:space="0" w:color="auto"/>
        <w:right w:val="none" w:sz="0" w:space="0" w:color="auto"/>
      </w:divBdr>
      <w:divsChild>
        <w:div w:id="920870840">
          <w:marLeft w:val="0"/>
          <w:marRight w:val="0"/>
          <w:marTop w:val="0"/>
          <w:marBottom w:val="0"/>
          <w:divBdr>
            <w:top w:val="none" w:sz="0" w:space="0" w:color="auto"/>
            <w:left w:val="none" w:sz="0" w:space="0" w:color="auto"/>
            <w:bottom w:val="none" w:sz="0" w:space="0" w:color="auto"/>
            <w:right w:val="none" w:sz="0" w:space="0" w:color="auto"/>
          </w:divBdr>
          <w:divsChild>
            <w:div w:id="698776960">
              <w:marLeft w:val="0"/>
              <w:marRight w:val="0"/>
              <w:marTop w:val="0"/>
              <w:marBottom w:val="0"/>
              <w:divBdr>
                <w:top w:val="none" w:sz="0" w:space="0" w:color="auto"/>
                <w:left w:val="none" w:sz="0" w:space="0" w:color="auto"/>
                <w:bottom w:val="none" w:sz="0" w:space="0" w:color="auto"/>
                <w:right w:val="none" w:sz="0" w:space="0" w:color="auto"/>
              </w:divBdr>
              <w:divsChild>
                <w:div w:id="405421792">
                  <w:marLeft w:val="0"/>
                  <w:marRight w:val="0"/>
                  <w:marTop w:val="0"/>
                  <w:marBottom w:val="0"/>
                  <w:divBdr>
                    <w:top w:val="none" w:sz="0" w:space="0" w:color="auto"/>
                    <w:left w:val="none" w:sz="0" w:space="0" w:color="auto"/>
                    <w:bottom w:val="none" w:sz="0" w:space="0" w:color="auto"/>
                    <w:right w:val="none" w:sz="0" w:space="0" w:color="auto"/>
                  </w:divBdr>
                  <w:divsChild>
                    <w:div w:id="2105685844">
                      <w:marLeft w:val="0"/>
                      <w:marRight w:val="0"/>
                      <w:marTop w:val="0"/>
                      <w:marBottom w:val="0"/>
                      <w:divBdr>
                        <w:top w:val="none" w:sz="0" w:space="0" w:color="auto"/>
                        <w:left w:val="none" w:sz="0" w:space="0" w:color="auto"/>
                        <w:bottom w:val="none" w:sz="0" w:space="0" w:color="auto"/>
                        <w:right w:val="none" w:sz="0" w:space="0" w:color="auto"/>
                      </w:divBdr>
                      <w:divsChild>
                        <w:div w:id="2127311135">
                          <w:marLeft w:val="0"/>
                          <w:marRight w:val="0"/>
                          <w:marTop w:val="0"/>
                          <w:marBottom w:val="0"/>
                          <w:divBdr>
                            <w:top w:val="none" w:sz="0" w:space="0" w:color="auto"/>
                            <w:left w:val="none" w:sz="0" w:space="0" w:color="auto"/>
                            <w:bottom w:val="none" w:sz="0" w:space="0" w:color="auto"/>
                            <w:right w:val="none" w:sz="0" w:space="0" w:color="auto"/>
                          </w:divBdr>
                          <w:divsChild>
                            <w:div w:id="936133276">
                              <w:marLeft w:val="720"/>
                              <w:marRight w:val="720"/>
                              <w:marTop w:val="0"/>
                              <w:marBottom w:val="0"/>
                              <w:divBdr>
                                <w:top w:val="none" w:sz="0" w:space="0" w:color="auto"/>
                                <w:left w:val="none" w:sz="0" w:space="0" w:color="auto"/>
                                <w:bottom w:val="none" w:sz="0" w:space="0" w:color="auto"/>
                                <w:right w:val="none" w:sz="0" w:space="0" w:color="auto"/>
                              </w:divBdr>
                              <w:divsChild>
                                <w:div w:id="468398221">
                                  <w:marLeft w:val="0"/>
                                  <w:marRight w:val="0"/>
                                  <w:marTop w:val="0"/>
                                  <w:marBottom w:val="0"/>
                                  <w:divBdr>
                                    <w:top w:val="none" w:sz="0" w:space="0" w:color="auto"/>
                                    <w:left w:val="none" w:sz="0" w:space="0" w:color="auto"/>
                                    <w:bottom w:val="none" w:sz="0" w:space="0" w:color="auto"/>
                                    <w:right w:val="none" w:sz="0" w:space="0" w:color="auto"/>
                                  </w:divBdr>
                                  <w:divsChild>
                                    <w:div w:id="227423710">
                                      <w:marLeft w:val="0"/>
                                      <w:marRight w:val="0"/>
                                      <w:marTop w:val="0"/>
                                      <w:marBottom w:val="0"/>
                                      <w:divBdr>
                                        <w:top w:val="none" w:sz="0" w:space="0" w:color="auto"/>
                                        <w:left w:val="none" w:sz="0" w:space="0" w:color="auto"/>
                                        <w:bottom w:val="none" w:sz="0" w:space="0" w:color="auto"/>
                                        <w:right w:val="none" w:sz="0" w:space="0" w:color="auto"/>
                                      </w:divBdr>
                                      <w:divsChild>
                                        <w:div w:id="1974363380">
                                          <w:marLeft w:val="0"/>
                                          <w:marRight w:val="0"/>
                                          <w:marTop w:val="0"/>
                                          <w:marBottom w:val="0"/>
                                          <w:divBdr>
                                            <w:top w:val="none" w:sz="0" w:space="0" w:color="auto"/>
                                            <w:left w:val="none" w:sz="0" w:space="0" w:color="auto"/>
                                            <w:bottom w:val="none" w:sz="0" w:space="0" w:color="auto"/>
                                            <w:right w:val="none" w:sz="0" w:space="0" w:color="auto"/>
                                          </w:divBdr>
                                          <w:divsChild>
                                            <w:div w:id="1422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988256">
      <w:bodyDiv w:val="1"/>
      <w:marLeft w:val="0"/>
      <w:marRight w:val="0"/>
      <w:marTop w:val="0"/>
      <w:marBottom w:val="0"/>
      <w:divBdr>
        <w:top w:val="none" w:sz="0" w:space="0" w:color="auto"/>
        <w:left w:val="none" w:sz="0" w:space="0" w:color="auto"/>
        <w:bottom w:val="none" w:sz="0" w:space="0" w:color="auto"/>
        <w:right w:val="none" w:sz="0" w:space="0" w:color="auto"/>
      </w:divBdr>
    </w:div>
    <w:div w:id="1495025852">
      <w:bodyDiv w:val="1"/>
      <w:marLeft w:val="0"/>
      <w:marRight w:val="0"/>
      <w:marTop w:val="0"/>
      <w:marBottom w:val="0"/>
      <w:divBdr>
        <w:top w:val="none" w:sz="0" w:space="0" w:color="auto"/>
        <w:left w:val="none" w:sz="0" w:space="0" w:color="auto"/>
        <w:bottom w:val="none" w:sz="0" w:space="0" w:color="auto"/>
        <w:right w:val="none" w:sz="0" w:space="0" w:color="auto"/>
      </w:divBdr>
      <w:divsChild>
        <w:div w:id="1123380631">
          <w:marLeft w:val="0"/>
          <w:marRight w:val="0"/>
          <w:marTop w:val="0"/>
          <w:marBottom w:val="0"/>
          <w:divBdr>
            <w:top w:val="none" w:sz="0" w:space="0" w:color="auto"/>
            <w:left w:val="none" w:sz="0" w:space="0" w:color="auto"/>
            <w:bottom w:val="none" w:sz="0" w:space="0" w:color="auto"/>
            <w:right w:val="none" w:sz="0" w:space="0" w:color="auto"/>
          </w:divBdr>
          <w:divsChild>
            <w:div w:id="20627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405">
      <w:bodyDiv w:val="1"/>
      <w:marLeft w:val="0"/>
      <w:marRight w:val="0"/>
      <w:marTop w:val="0"/>
      <w:marBottom w:val="0"/>
      <w:divBdr>
        <w:top w:val="none" w:sz="0" w:space="0" w:color="auto"/>
        <w:left w:val="none" w:sz="0" w:space="0" w:color="auto"/>
        <w:bottom w:val="none" w:sz="0" w:space="0" w:color="auto"/>
        <w:right w:val="none" w:sz="0" w:space="0" w:color="auto"/>
      </w:divBdr>
      <w:divsChild>
        <w:div w:id="871773007">
          <w:marLeft w:val="0"/>
          <w:marRight w:val="0"/>
          <w:marTop w:val="0"/>
          <w:marBottom w:val="0"/>
          <w:divBdr>
            <w:top w:val="none" w:sz="0" w:space="0" w:color="auto"/>
            <w:left w:val="none" w:sz="0" w:space="0" w:color="auto"/>
            <w:bottom w:val="none" w:sz="0" w:space="0" w:color="auto"/>
            <w:right w:val="none" w:sz="0" w:space="0" w:color="auto"/>
          </w:divBdr>
          <w:divsChild>
            <w:div w:id="616181067">
              <w:marLeft w:val="0"/>
              <w:marRight w:val="0"/>
              <w:marTop w:val="100"/>
              <w:marBottom w:val="100"/>
              <w:divBdr>
                <w:top w:val="none" w:sz="0" w:space="0" w:color="auto"/>
                <w:left w:val="none" w:sz="0" w:space="0" w:color="auto"/>
                <w:bottom w:val="none" w:sz="0" w:space="0" w:color="auto"/>
                <w:right w:val="none" w:sz="0" w:space="0" w:color="auto"/>
              </w:divBdr>
              <w:divsChild>
                <w:div w:id="341318939">
                  <w:marLeft w:val="0"/>
                  <w:marRight w:val="0"/>
                  <w:marTop w:val="0"/>
                  <w:marBottom w:val="0"/>
                  <w:divBdr>
                    <w:top w:val="none" w:sz="0" w:space="0" w:color="auto"/>
                    <w:left w:val="none" w:sz="0" w:space="0" w:color="auto"/>
                    <w:bottom w:val="none" w:sz="0" w:space="0" w:color="auto"/>
                    <w:right w:val="none" w:sz="0" w:space="0" w:color="auto"/>
                  </w:divBdr>
                  <w:divsChild>
                    <w:div w:id="973363513">
                      <w:marLeft w:val="0"/>
                      <w:marRight w:val="0"/>
                      <w:marTop w:val="0"/>
                      <w:marBottom w:val="0"/>
                      <w:divBdr>
                        <w:top w:val="none" w:sz="0" w:space="0" w:color="auto"/>
                        <w:left w:val="none" w:sz="0" w:space="0" w:color="auto"/>
                        <w:bottom w:val="none" w:sz="0" w:space="0" w:color="auto"/>
                        <w:right w:val="none" w:sz="0" w:space="0" w:color="auto"/>
                      </w:divBdr>
                      <w:divsChild>
                        <w:div w:id="887958706">
                          <w:marLeft w:val="0"/>
                          <w:marRight w:val="0"/>
                          <w:marTop w:val="0"/>
                          <w:marBottom w:val="0"/>
                          <w:divBdr>
                            <w:top w:val="none" w:sz="0" w:space="0" w:color="auto"/>
                            <w:left w:val="none" w:sz="0" w:space="0" w:color="auto"/>
                            <w:bottom w:val="none" w:sz="0" w:space="0" w:color="auto"/>
                            <w:right w:val="none" w:sz="0" w:space="0" w:color="auto"/>
                          </w:divBdr>
                          <w:divsChild>
                            <w:div w:id="1964648435">
                              <w:marLeft w:val="720"/>
                              <w:marRight w:val="720"/>
                              <w:marTop w:val="0"/>
                              <w:marBottom w:val="0"/>
                              <w:divBdr>
                                <w:top w:val="none" w:sz="0" w:space="0" w:color="auto"/>
                                <w:left w:val="none" w:sz="0" w:space="0" w:color="auto"/>
                                <w:bottom w:val="none" w:sz="0" w:space="0" w:color="auto"/>
                                <w:right w:val="none" w:sz="0" w:space="0" w:color="auto"/>
                              </w:divBdr>
                              <w:divsChild>
                                <w:div w:id="202791995">
                                  <w:marLeft w:val="0"/>
                                  <w:marRight w:val="0"/>
                                  <w:marTop w:val="0"/>
                                  <w:marBottom w:val="0"/>
                                  <w:divBdr>
                                    <w:top w:val="none" w:sz="0" w:space="0" w:color="auto"/>
                                    <w:left w:val="none" w:sz="0" w:space="0" w:color="auto"/>
                                    <w:bottom w:val="none" w:sz="0" w:space="0" w:color="auto"/>
                                    <w:right w:val="none" w:sz="0" w:space="0" w:color="auto"/>
                                  </w:divBdr>
                                  <w:divsChild>
                                    <w:div w:id="1101989765">
                                      <w:marLeft w:val="0"/>
                                      <w:marRight w:val="0"/>
                                      <w:marTop w:val="0"/>
                                      <w:marBottom w:val="0"/>
                                      <w:divBdr>
                                        <w:top w:val="none" w:sz="0" w:space="0" w:color="auto"/>
                                        <w:left w:val="none" w:sz="0" w:space="0" w:color="auto"/>
                                        <w:bottom w:val="none" w:sz="0" w:space="0" w:color="auto"/>
                                        <w:right w:val="none" w:sz="0" w:space="0" w:color="auto"/>
                                      </w:divBdr>
                                      <w:divsChild>
                                        <w:div w:id="2006786405">
                                          <w:marLeft w:val="0"/>
                                          <w:marRight w:val="0"/>
                                          <w:marTop w:val="0"/>
                                          <w:marBottom w:val="0"/>
                                          <w:divBdr>
                                            <w:top w:val="none" w:sz="0" w:space="0" w:color="auto"/>
                                            <w:left w:val="none" w:sz="0" w:space="0" w:color="auto"/>
                                            <w:bottom w:val="none" w:sz="0" w:space="0" w:color="auto"/>
                                            <w:right w:val="none" w:sz="0" w:space="0" w:color="auto"/>
                                          </w:divBdr>
                                          <w:divsChild>
                                            <w:div w:id="1735084307">
                                              <w:marLeft w:val="0"/>
                                              <w:marRight w:val="0"/>
                                              <w:marTop w:val="0"/>
                                              <w:marBottom w:val="0"/>
                                              <w:divBdr>
                                                <w:top w:val="none" w:sz="0" w:space="0" w:color="auto"/>
                                                <w:left w:val="none" w:sz="0" w:space="0" w:color="auto"/>
                                                <w:bottom w:val="none" w:sz="0" w:space="0" w:color="auto"/>
                                                <w:right w:val="none" w:sz="0" w:space="0" w:color="auto"/>
                                              </w:divBdr>
                                              <w:divsChild>
                                                <w:div w:id="313602929">
                                                  <w:marLeft w:val="0"/>
                                                  <w:marRight w:val="0"/>
                                                  <w:marTop w:val="0"/>
                                                  <w:marBottom w:val="0"/>
                                                  <w:divBdr>
                                                    <w:top w:val="none" w:sz="0" w:space="0" w:color="auto"/>
                                                    <w:left w:val="none" w:sz="0" w:space="0" w:color="auto"/>
                                                    <w:bottom w:val="single" w:sz="8" w:space="1" w:color="000000"/>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bertooan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1C1E-F687-49D0-A33C-D2C709D2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2942</Words>
  <Characters>16776</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Sao Paulo</Company>
  <LinksUpToDate>false</LinksUpToDate>
  <CharactersWithSpaces>19679</CharactersWithSpaces>
  <SharedDoc>false</SharedDoc>
  <HLinks>
    <vt:vector size="6" baseType="variant">
      <vt:variant>
        <vt:i4>2752520</vt:i4>
      </vt:variant>
      <vt:variant>
        <vt:i4>0</vt:i4>
      </vt:variant>
      <vt:variant>
        <vt:i4>0</vt:i4>
      </vt:variant>
      <vt:variant>
        <vt:i4>5</vt:i4>
      </vt:variant>
      <vt:variant>
        <vt:lpwstr>mailto:albertooan27@gmail.com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Antezana</dc:creator>
  <cp:lastModifiedBy>lkush</cp:lastModifiedBy>
  <cp:revision>2</cp:revision>
  <dcterms:created xsi:type="dcterms:W3CDTF">2016-01-28T20:47:00Z</dcterms:created>
  <dcterms:modified xsi:type="dcterms:W3CDTF">2016-01-28T20:47:00Z</dcterms:modified>
</cp:coreProperties>
</file>