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E5C" w:rsidRPr="00216BA2" w:rsidRDefault="002E2737" w:rsidP="00216BA2">
      <w:pPr>
        <w:ind w:left="100"/>
        <w:rPr>
          <w:rFonts w:asciiTheme="minorHAnsi" w:eastAsia="Calibri" w:hAnsiTheme="minorHAnsi" w:cstheme="minorHAnsi"/>
          <w:b/>
          <w:sz w:val="22"/>
          <w:szCs w:val="22"/>
          <w:u w:val="single"/>
        </w:rPr>
      </w:pPr>
      <w:bookmarkStart w:id="0" w:name="_GoBack"/>
      <w:bookmarkEnd w:id="0"/>
      <w:r w:rsidRPr="00216BA2">
        <w:rPr>
          <w:rFonts w:asciiTheme="minorHAnsi" w:eastAsia="Calibri" w:hAnsiTheme="minorHAnsi" w:cstheme="minorHAnsi"/>
          <w:b/>
          <w:sz w:val="22"/>
          <w:szCs w:val="22"/>
        </w:rPr>
        <w:t xml:space="preserve"> </w:t>
      </w:r>
      <w:r w:rsidR="00174AD0" w:rsidRPr="00216BA2">
        <w:rPr>
          <w:rFonts w:asciiTheme="minorHAnsi" w:eastAsia="Calibri" w:hAnsiTheme="minorHAnsi" w:cstheme="minorHAnsi"/>
          <w:b/>
          <w:sz w:val="22"/>
          <w:szCs w:val="22"/>
          <w:u w:val="single"/>
        </w:rPr>
        <w:t>SUMMARY</w:t>
      </w:r>
      <w:r w:rsidR="00216BA2">
        <w:rPr>
          <w:rFonts w:asciiTheme="minorHAnsi" w:eastAsia="Calibri" w:hAnsiTheme="minorHAnsi" w:cstheme="minorHAnsi"/>
          <w:b/>
          <w:sz w:val="22"/>
          <w:szCs w:val="22"/>
          <w:u w:val="single"/>
        </w:rPr>
        <w:t>:</w:t>
      </w:r>
    </w:p>
    <w:p w:rsidR="00174AD0" w:rsidRPr="00216BA2" w:rsidRDefault="00174AD0" w:rsidP="00216BA2">
      <w:pPr>
        <w:ind w:left="100"/>
        <w:rPr>
          <w:rFonts w:asciiTheme="minorHAnsi" w:hAnsiTheme="minorHAnsi" w:cstheme="minorHAnsi"/>
          <w:sz w:val="22"/>
          <w:szCs w:val="22"/>
        </w:rPr>
      </w:pPr>
    </w:p>
    <w:p w:rsidR="00C82E5C" w:rsidRPr="00216BA2" w:rsidRDefault="002E2737" w:rsidP="00216BA2">
      <w:pPr>
        <w:tabs>
          <w:tab w:val="left" w:pos="460"/>
        </w:tabs>
        <w:ind w:left="460" w:right="80" w:hanging="360"/>
        <w:jc w:val="both"/>
        <w:rPr>
          <w:rFonts w:asciiTheme="minorHAnsi" w:eastAsia="Calibri" w:hAnsiTheme="minorHAnsi" w:cstheme="minorHAnsi"/>
          <w:sz w:val="22"/>
          <w:szCs w:val="22"/>
        </w:rPr>
      </w:pPr>
      <w:r w:rsidRPr="00216BA2">
        <w:rPr>
          <w:rFonts w:asciiTheme="minorHAnsi" w:hAnsiTheme="minorHAnsi" w:cstheme="minorHAnsi"/>
          <w:sz w:val="22"/>
          <w:szCs w:val="22"/>
        </w:rPr>
        <w:t>•</w:t>
      </w:r>
      <w:r w:rsidRPr="00216BA2">
        <w:rPr>
          <w:rFonts w:asciiTheme="minorHAnsi" w:hAnsiTheme="minorHAnsi" w:cstheme="minorHAnsi"/>
          <w:sz w:val="22"/>
          <w:szCs w:val="22"/>
        </w:rPr>
        <w:tab/>
      </w:r>
      <w:r w:rsidRPr="00216BA2">
        <w:rPr>
          <w:rFonts w:asciiTheme="minorHAnsi" w:eastAsia="Calibri" w:hAnsiTheme="minorHAnsi" w:cstheme="minorHAnsi"/>
          <w:sz w:val="22"/>
          <w:szCs w:val="22"/>
        </w:rPr>
        <w:t>Around 5 years of strong experience in Web and User Interface Design, Development of internet, internet Web-Applications</w:t>
      </w:r>
    </w:p>
    <w:p w:rsidR="00C82E5C" w:rsidRPr="00216BA2" w:rsidRDefault="002E2737" w:rsidP="00216BA2">
      <w:pPr>
        <w:tabs>
          <w:tab w:val="left" w:pos="460"/>
        </w:tabs>
        <w:ind w:left="460" w:right="73" w:hanging="360"/>
        <w:jc w:val="both"/>
        <w:rPr>
          <w:rFonts w:asciiTheme="minorHAnsi" w:eastAsia="Calibri" w:hAnsiTheme="minorHAnsi" w:cstheme="minorHAnsi"/>
          <w:sz w:val="22"/>
          <w:szCs w:val="22"/>
        </w:rPr>
      </w:pPr>
      <w:r w:rsidRPr="00216BA2">
        <w:rPr>
          <w:rFonts w:asciiTheme="minorHAnsi" w:hAnsiTheme="minorHAnsi" w:cstheme="minorHAnsi"/>
          <w:sz w:val="22"/>
          <w:szCs w:val="22"/>
        </w:rPr>
        <w:t>•</w:t>
      </w:r>
      <w:r w:rsidRPr="00216BA2">
        <w:rPr>
          <w:rFonts w:asciiTheme="minorHAnsi" w:hAnsiTheme="minorHAnsi" w:cstheme="minorHAnsi"/>
          <w:sz w:val="22"/>
          <w:szCs w:val="22"/>
        </w:rPr>
        <w:tab/>
      </w:r>
      <w:r w:rsidRPr="00216BA2">
        <w:rPr>
          <w:rFonts w:asciiTheme="minorHAnsi" w:eastAsia="Calibri" w:hAnsiTheme="minorHAnsi" w:cstheme="minorHAnsi"/>
          <w:sz w:val="22"/>
          <w:szCs w:val="22"/>
        </w:rPr>
        <w:t>Extensive   experience   in   designing   and   developing   front-end/user-interface   (UI)   of   web applications  using  HTML  4.0/5.0,  CSS3,  DOM,  JavaScript,  JQuery,  AngularJS,  Bootstrap,  AJAX, JSON, XML.</w:t>
      </w:r>
    </w:p>
    <w:p w:rsidR="00C82E5C" w:rsidRPr="00216BA2" w:rsidRDefault="002E2737" w:rsidP="00216BA2">
      <w:pPr>
        <w:ind w:left="100"/>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Worked on Angular JS concepts of Scopes, Models, Services, Dependency Injection, Routing and</w:t>
      </w:r>
    </w:p>
    <w:p w:rsidR="00C82E5C" w:rsidRPr="00216BA2" w:rsidRDefault="002E2737" w:rsidP="00216BA2">
      <w:pPr>
        <w:ind w:left="460"/>
        <w:rPr>
          <w:rFonts w:asciiTheme="minorHAnsi" w:eastAsia="Calibri" w:hAnsiTheme="minorHAnsi" w:cstheme="minorHAnsi"/>
          <w:sz w:val="22"/>
          <w:szCs w:val="22"/>
        </w:rPr>
      </w:pPr>
      <w:r w:rsidRPr="00216BA2">
        <w:rPr>
          <w:rFonts w:asciiTheme="minorHAnsi" w:eastAsia="Calibri" w:hAnsiTheme="minorHAnsi" w:cstheme="minorHAnsi"/>
          <w:sz w:val="22"/>
          <w:szCs w:val="22"/>
        </w:rPr>
        <w:t>Prototyping.</w:t>
      </w:r>
    </w:p>
    <w:p w:rsidR="00C82E5C" w:rsidRPr="00216BA2" w:rsidRDefault="002E2737" w:rsidP="00216BA2">
      <w:pPr>
        <w:ind w:left="100"/>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Excellent knowledge in the development of User Experience web and mobile based applications.</w:t>
      </w:r>
    </w:p>
    <w:p w:rsidR="00C82E5C" w:rsidRPr="00216BA2" w:rsidRDefault="002E2737" w:rsidP="00216BA2">
      <w:pPr>
        <w:ind w:left="100"/>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Involved  in  several   web  application  development  projects   that  required  Responsive   Web</w:t>
      </w:r>
    </w:p>
    <w:p w:rsidR="00C82E5C" w:rsidRPr="00216BA2" w:rsidRDefault="002E2737" w:rsidP="00216BA2">
      <w:pPr>
        <w:ind w:left="460"/>
        <w:rPr>
          <w:rFonts w:asciiTheme="minorHAnsi" w:eastAsia="Calibri" w:hAnsiTheme="minorHAnsi" w:cstheme="minorHAnsi"/>
          <w:sz w:val="22"/>
          <w:szCs w:val="22"/>
        </w:rPr>
      </w:pPr>
      <w:r w:rsidRPr="00216BA2">
        <w:rPr>
          <w:rFonts w:asciiTheme="minorHAnsi" w:eastAsia="Calibri" w:hAnsiTheme="minorHAnsi" w:cstheme="minorHAnsi"/>
          <w:sz w:val="22"/>
          <w:szCs w:val="22"/>
        </w:rPr>
        <w:t>Design.</w:t>
      </w:r>
    </w:p>
    <w:p w:rsidR="00C82E5C" w:rsidRPr="00216BA2" w:rsidRDefault="002E2737" w:rsidP="00216BA2">
      <w:pPr>
        <w:tabs>
          <w:tab w:val="left" w:pos="460"/>
        </w:tabs>
        <w:ind w:left="460" w:right="69" w:hanging="360"/>
        <w:jc w:val="both"/>
        <w:rPr>
          <w:rFonts w:asciiTheme="minorHAnsi" w:eastAsia="Calibri" w:hAnsiTheme="minorHAnsi" w:cstheme="minorHAnsi"/>
          <w:sz w:val="22"/>
          <w:szCs w:val="22"/>
        </w:rPr>
      </w:pPr>
      <w:r w:rsidRPr="00216BA2">
        <w:rPr>
          <w:rFonts w:asciiTheme="minorHAnsi" w:hAnsiTheme="minorHAnsi" w:cstheme="minorHAnsi"/>
          <w:sz w:val="22"/>
          <w:szCs w:val="22"/>
        </w:rPr>
        <w:t>•</w:t>
      </w:r>
      <w:r w:rsidRPr="00216BA2">
        <w:rPr>
          <w:rFonts w:asciiTheme="minorHAnsi" w:hAnsiTheme="minorHAnsi" w:cstheme="minorHAnsi"/>
          <w:sz w:val="22"/>
          <w:szCs w:val="22"/>
        </w:rPr>
        <w:tab/>
      </w:r>
      <w:r w:rsidRPr="00216BA2">
        <w:rPr>
          <w:rFonts w:asciiTheme="minorHAnsi" w:eastAsia="Calibri" w:hAnsiTheme="minorHAnsi" w:cstheme="minorHAnsi"/>
          <w:sz w:val="22"/>
          <w:szCs w:val="22"/>
        </w:rPr>
        <w:t>Skilled  at  analyzing  and  solving  browser  compatibility  challenges  and  possesses  ability  to maintain consistency and well commented HTML and CSS mark-up.</w:t>
      </w:r>
    </w:p>
    <w:p w:rsidR="00C82E5C" w:rsidRPr="00216BA2" w:rsidRDefault="002E2737" w:rsidP="00216BA2">
      <w:pPr>
        <w:ind w:left="100"/>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Have experience utilizing CSS processors like LESS and SASS.</w:t>
      </w:r>
    </w:p>
    <w:p w:rsidR="00C82E5C" w:rsidRPr="00216BA2" w:rsidRDefault="002E2737" w:rsidP="00216BA2">
      <w:pPr>
        <w:ind w:left="100"/>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Experience in working with code management tool GIT and Code Editing tools like Visual Studio</w:t>
      </w:r>
    </w:p>
    <w:p w:rsidR="00C82E5C" w:rsidRPr="00216BA2" w:rsidRDefault="002E2737" w:rsidP="00216BA2">
      <w:pPr>
        <w:ind w:left="460"/>
        <w:rPr>
          <w:rFonts w:asciiTheme="minorHAnsi" w:eastAsia="Calibri" w:hAnsiTheme="minorHAnsi" w:cstheme="minorHAnsi"/>
          <w:sz w:val="22"/>
          <w:szCs w:val="22"/>
        </w:rPr>
      </w:pPr>
      <w:r w:rsidRPr="00216BA2">
        <w:rPr>
          <w:rFonts w:asciiTheme="minorHAnsi" w:eastAsia="Calibri" w:hAnsiTheme="minorHAnsi" w:cstheme="minorHAnsi"/>
          <w:sz w:val="22"/>
          <w:szCs w:val="22"/>
        </w:rPr>
        <w:t xml:space="preserve">Code &amp; </w:t>
      </w:r>
      <w:r w:rsidR="00174AD0" w:rsidRPr="00216BA2">
        <w:rPr>
          <w:rFonts w:asciiTheme="minorHAnsi" w:eastAsia="Calibri" w:hAnsiTheme="minorHAnsi" w:cstheme="minorHAnsi"/>
          <w:sz w:val="22"/>
          <w:szCs w:val="22"/>
        </w:rPr>
        <w:t>Webstorm</w:t>
      </w:r>
      <w:r w:rsidRPr="00216BA2">
        <w:rPr>
          <w:rFonts w:asciiTheme="minorHAnsi" w:eastAsia="Calibri" w:hAnsiTheme="minorHAnsi" w:cstheme="minorHAnsi"/>
          <w:sz w:val="22"/>
          <w:szCs w:val="22"/>
        </w:rPr>
        <w:t>.</w:t>
      </w:r>
    </w:p>
    <w:p w:rsidR="00C82E5C" w:rsidRPr="00216BA2" w:rsidRDefault="002E2737" w:rsidP="00216BA2">
      <w:pPr>
        <w:ind w:left="100"/>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Utilized the latest front-end Technologies such as HTML5 and CSS3 for layouts.</w:t>
      </w:r>
    </w:p>
    <w:p w:rsidR="00C82E5C" w:rsidRPr="00216BA2" w:rsidRDefault="002E2737" w:rsidP="00216BA2">
      <w:pPr>
        <w:ind w:left="100"/>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Experienced in designing Using Web Standards and developing table-less layouts.</w:t>
      </w:r>
    </w:p>
    <w:p w:rsidR="00C82E5C" w:rsidRPr="00216BA2" w:rsidRDefault="002E2737" w:rsidP="00216BA2">
      <w:pPr>
        <w:ind w:left="100"/>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Create desktop application with Angular 2/4 and Unit Test with Karma-Jasmine.</w:t>
      </w:r>
    </w:p>
    <w:p w:rsidR="00C82E5C" w:rsidRPr="00216BA2" w:rsidRDefault="002E2737" w:rsidP="00216BA2">
      <w:pPr>
        <w:tabs>
          <w:tab w:val="left" w:pos="460"/>
        </w:tabs>
        <w:ind w:left="460" w:right="73" w:hanging="360"/>
        <w:jc w:val="both"/>
        <w:rPr>
          <w:rFonts w:asciiTheme="minorHAnsi" w:eastAsia="Calibri" w:hAnsiTheme="minorHAnsi" w:cstheme="minorHAnsi"/>
          <w:sz w:val="22"/>
          <w:szCs w:val="22"/>
        </w:rPr>
      </w:pPr>
      <w:r w:rsidRPr="00216BA2">
        <w:rPr>
          <w:rFonts w:asciiTheme="minorHAnsi" w:hAnsiTheme="minorHAnsi" w:cstheme="minorHAnsi"/>
          <w:sz w:val="22"/>
          <w:szCs w:val="22"/>
        </w:rPr>
        <w:t>•</w:t>
      </w:r>
      <w:r w:rsidRPr="00216BA2">
        <w:rPr>
          <w:rFonts w:asciiTheme="minorHAnsi" w:hAnsiTheme="minorHAnsi" w:cstheme="minorHAnsi"/>
          <w:sz w:val="22"/>
          <w:szCs w:val="22"/>
        </w:rPr>
        <w:tab/>
      </w:r>
      <w:r w:rsidRPr="00216BA2">
        <w:rPr>
          <w:rFonts w:asciiTheme="minorHAnsi" w:eastAsia="Calibri" w:hAnsiTheme="minorHAnsi" w:cstheme="minorHAnsi"/>
          <w:sz w:val="22"/>
          <w:szCs w:val="22"/>
        </w:rPr>
        <w:t>Experience   in   Developing   User   Interface   (UI)   Rich   Web   Applications,   and   Web   Service Applications  using  Front  End/User  Interface  (UI)  Technologies  like  Object  Oriented  JavaScript, Type Script, Angular2, Angular 4, JS, Node JS, Bootstrap, Media Queries, CSS Frameworks, Java.</w:t>
      </w:r>
    </w:p>
    <w:p w:rsidR="00C82E5C" w:rsidRPr="00216BA2" w:rsidRDefault="002E2737" w:rsidP="00216BA2">
      <w:pPr>
        <w:ind w:left="100"/>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Expertise in Angular 2/4 framework and its ability to create simple and scalable code for SPA.</w:t>
      </w:r>
    </w:p>
    <w:p w:rsidR="00C82E5C" w:rsidRPr="00216BA2" w:rsidRDefault="002E2737" w:rsidP="00216BA2">
      <w:pPr>
        <w:ind w:left="100"/>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Extensive experience on implementing the AJAX features using JavaScript and jQuery.</w:t>
      </w:r>
    </w:p>
    <w:p w:rsidR="00C82E5C" w:rsidRPr="00216BA2" w:rsidRDefault="002E2737" w:rsidP="00216BA2">
      <w:pPr>
        <w:ind w:left="100"/>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Having experience building apps that integrate with RESTful APIs.</w:t>
      </w:r>
    </w:p>
    <w:p w:rsidR="00C82E5C" w:rsidRPr="00216BA2" w:rsidRDefault="002E2737" w:rsidP="00216BA2">
      <w:pPr>
        <w:tabs>
          <w:tab w:val="left" w:pos="460"/>
        </w:tabs>
        <w:ind w:left="460" w:right="73" w:hanging="360"/>
        <w:jc w:val="both"/>
        <w:rPr>
          <w:rFonts w:asciiTheme="minorHAnsi" w:eastAsia="Calibri" w:hAnsiTheme="minorHAnsi" w:cstheme="minorHAnsi"/>
          <w:sz w:val="22"/>
          <w:szCs w:val="22"/>
        </w:rPr>
      </w:pPr>
      <w:r w:rsidRPr="00216BA2">
        <w:rPr>
          <w:rFonts w:asciiTheme="minorHAnsi" w:hAnsiTheme="minorHAnsi" w:cstheme="minorHAnsi"/>
          <w:sz w:val="22"/>
          <w:szCs w:val="22"/>
        </w:rPr>
        <w:t>•</w:t>
      </w:r>
      <w:r w:rsidRPr="00216BA2">
        <w:rPr>
          <w:rFonts w:asciiTheme="minorHAnsi" w:hAnsiTheme="minorHAnsi" w:cstheme="minorHAnsi"/>
          <w:sz w:val="22"/>
          <w:szCs w:val="22"/>
        </w:rPr>
        <w:tab/>
      </w:r>
      <w:r w:rsidRPr="00216BA2">
        <w:rPr>
          <w:rFonts w:asciiTheme="minorHAnsi" w:eastAsia="Calibri" w:hAnsiTheme="minorHAnsi" w:cstheme="minorHAnsi"/>
          <w:sz w:val="22"/>
          <w:szCs w:val="22"/>
        </w:rPr>
        <w:t>Extensive experience on web application debugging skills using Firefox, Chrome developer's tool and Firebug Expertise in advanced JavaScript libraries and frameworks.</w:t>
      </w:r>
    </w:p>
    <w:p w:rsidR="00C82E5C" w:rsidRPr="00216BA2" w:rsidRDefault="002E2737" w:rsidP="00216BA2">
      <w:pPr>
        <w:ind w:left="100"/>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Expert in creating Object-Oriented Web application utilizing MVC architecture.</w:t>
      </w:r>
    </w:p>
    <w:p w:rsidR="00C82E5C" w:rsidRPr="00216BA2" w:rsidRDefault="002E2737" w:rsidP="00216BA2">
      <w:pPr>
        <w:ind w:left="100"/>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Worked  in  multiple   projects   on   Agile   Development  Team   methodology.   Also  worked  on</w:t>
      </w:r>
    </w:p>
    <w:p w:rsidR="00C82E5C" w:rsidRPr="00216BA2" w:rsidRDefault="002E2737" w:rsidP="00216BA2">
      <w:pPr>
        <w:ind w:left="460"/>
        <w:rPr>
          <w:rFonts w:asciiTheme="minorHAnsi" w:eastAsia="Calibri" w:hAnsiTheme="minorHAnsi" w:cstheme="minorHAnsi"/>
          <w:sz w:val="22"/>
          <w:szCs w:val="22"/>
        </w:rPr>
      </w:pPr>
      <w:r w:rsidRPr="00216BA2">
        <w:rPr>
          <w:rFonts w:asciiTheme="minorHAnsi" w:eastAsia="Calibri" w:hAnsiTheme="minorHAnsi" w:cstheme="minorHAnsi"/>
          <w:sz w:val="22"/>
          <w:szCs w:val="22"/>
        </w:rPr>
        <w:t>Waterfall method.</w:t>
      </w:r>
    </w:p>
    <w:p w:rsidR="00C82E5C" w:rsidRPr="00216BA2" w:rsidRDefault="002E2737" w:rsidP="00216BA2">
      <w:pPr>
        <w:tabs>
          <w:tab w:val="left" w:pos="460"/>
        </w:tabs>
        <w:ind w:left="460" w:right="75" w:hanging="360"/>
        <w:jc w:val="both"/>
        <w:rPr>
          <w:rFonts w:asciiTheme="minorHAnsi" w:eastAsia="Calibri" w:hAnsiTheme="minorHAnsi" w:cstheme="minorHAnsi"/>
          <w:sz w:val="22"/>
          <w:szCs w:val="22"/>
        </w:rPr>
      </w:pPr>
      <w:r w:rsidRPr="00216BA2">
        <w:rPr>
          <w:rFonts w:asciiTheme="minorHAnsi" w:hAnsiTheme="minorHAnsi" w:cstheme="minorHAnsi"/>
          <w:sz w:val="22"/>
          <w:szCs w:val="22"/>
        </w:rPr>
        <w:t>•</w:t>
      </w:r>
      <w:r w:rsidRPr="00216BA2">
        <w:rPr>
          <w:rFonts w:asciiTheme="minorHAnsi" w:hAnsiTheme="minorHAnsi" w:cstheme="minorHAnsi"/>
          <w:sz w:val="22"/>
          <w:szCs w:val="22"/>
        </w:rPr>
        <w:tab/>
      </w:r>
      <w:r w:rsidRPr="00216BA2">
        <w:rPr>
          <w:rFonts w:asciiTheme="minorHAnsi" w:eastAsia="Calibri" w:hAnsiTheme="minorHAnsi" w:cstheme="minorHAnsi"/>
          <w:sz w:val="22"/>
          <w:szCs w:val="22"/>
        </w:rPr>
        <w:t>Expert   in   developing   Single   Page   Applications   (SPA)   using   Angular2   Typescript   module, components,  views,  router  and  Angular2  APIs  like  (Ng  Module,  Forms  Module,  Http  Module, Browser Module, Text Mask Module.</w:t>
      </w:r>
    </w:p>
    <w:p w:rsidR="00C82E5C" w:rsidRPr="00216BA2" w:rsidRDefault="002E2737" w:rsidP="00216BA2">
      <w:pPr>
        <w:tabs>
          <w:tab w:val="left" w:pos="460"/>
        </w:tabs>
        <w:ind w:left="460" w:right="71" w:hanging="360"/>
        <w:jc w:val="both"/>
        <w:rPr>
          <w:rFonts w:asciiTheme="minorHAnsi" w:eastAsia="Calibri" w:hAnsiTheme="minorHAnsi" w:cstheme="minorHAnsi"/>
          <w:sz w:val="22"/>
          <w:szCs w:val="22"/>
        </w:rPr>
      </w:pPr>
      <w:r w:rsidRPr="00216BA2">
        <w:rPr>
          <w:rFonts w:asciiTheme="minorHAnsi" w:hAnsiTheme="minorHAnsi" w:cstheme="minorHAnsi"/>
          <w:sz w:val="22"/>
          <w:szCs w:val="22"/>
        </w:rPr>
        <w:t>•</w:t>
      </w:r>
      <w:r w:rsidRPr="00216BA2">
        <w:rPr>
          <w:rFonts w:asciiTheme="minorHAnsi" w:hAnsiTheme="minorHAnsi" w:cstheme="minorHAnsi"/>
          <w:sz w:val="22"/>
          <w:szCs w:val="22"/>
        </w:rPr>
        <w:tab/>
      </w:r>
      <w:r w:rsidRPr="00216BA2">
        <w:rPr>
          <w:rFonts w:asciiTheme="minorHAnsi" w:eastAsia="Calibri" w:hAnsiTheme="minorHAnsi" w:cstheme="minorHAnsi"/>
          <w:sz w:val="22"/>
          <w:szCs w:val="22"/>
        </w:rPr>
        <w:t>Experienced  in  Angular2  Templates,  directives,  Routing  and  navigation,  Components,  Services and Data binding.</w:t>
      </w:r>
    </w:p>
    <w:p w:rsidR="00C82E5C" w:rsidRPr="00216BA2" w:rsidRDefault="002E2737" w:rsidP="00216BA2">
      <w:pPr>
        <w:tabs>
          <w:tab w:val="left" w:pos="460"/>
        </w:tabs>
        <w:ind w:left="460" w:right="74" w:hanging="360"/>
        <w:jc w:val="both"/>
        <w:rPr>
          <w:rFonts w:asciiTheme="minorHAnsi" w:eastAsia="Calibri" w:hAnsiTheme="minorHAnsi" w:cstheme="minorHAnsi"/>
          <w:sz w:val="22"/>
          <w:szCs w:val="22"/>
        </w:rPr>
      </w:pPr>
      <w:r w:rsidRPr="00216BA2">
        <w:rPr>
          <w:rFonts w:asciiTheme="minorHAnsi" w:hAnsiTheme="minorHAnsi" w:cstheme="minorHAnsi"/>
          <w:sz w:val="22"/>
          <w:szCs w:val="22"/>
        </w:rPr>
        <w:t>•</w:t>
      </w:r>
      <w:r w:rsidRPr="00216BA2">
        <w:rPr>
          <w:rFonts w:asciiTheme="minorHAnsi" w:hAnsiTheme="minorHAnsi" w:cstheme="minorHAnsi"/>
          <w:sz w:val="22"/>
          <w:szCs w:val="22"/>
        </w:rPr>
        <w:tab/>
      </w:r>
      <w:r w:rsidRPr="00216BA2">
        <w:rPr>
          <w:rFonts w:asciiTheme="minorHAnsi" w:eastAsia="Calibri" w:hAnsiTheme="minorHAnsi" w:cstheme="minorHAnsi"/>
          <w:sz w:val="22"/>
          <w:szCs w:val="22"/>
        </w:rPr>
        <w:t>Involved  in  Understanding  functional  specifications  and  developing  creative  solutions  to  meet business requirements.</w:t>
      </w:r>
    </w:p>
    <w:p w:rsidR="00C82E5C" w:rsidRPr="00216BA2" w:rsidRDefault="002E2737" w:rsidP="00216BA2">
      <w:pPr>
        <w:ind w:left="100"/>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Effective communication skills and the ability to gather and filter requirements.</w:t>
      </w:r>
    </w:p>
    <w:p w:rsidR="00C82E5C" w:rsidRPr="00216BA2" w:rsidRDefault="002E2737" w:rsidP="00216BA2">
      <w:pPr>
        <w:tabs>
          <w:tab w:val="left" w:pos="460"/>
        </w:tabs>
        <w:ind w:left="460" w:right="261" w:hanging="360"/>
        <w:rPr>
          <w:rFonts w:asciiTheme="minorHAnsi" w:eastAsia="Calibri" w:hAnsiTheme="minorHAnsi" w:cstheme="minorHAnsi"/>
          <w:sz w:val="22"/>
          <w:szCs w:val="22"/>
        </w:rPr>
      </w:pPr>
      <w:r w:rsidRPr="00216BA2">
        <w:rPr>
          <w:rFonts w:asciiTheme="minorHAnsi" w:hAnsiTheme="minorHAnsi" w:cstheme="minorHAnsi"/>
          <w:sz w:val="22"/>
          <w:szCs w:val="22"/>
        </w:rPr>
        <w:t>•</w:t>
      </w:r>
      <w:r w:rsidRPr="00216BA2">
        <w:rPr>
          <w:rFonts w:asciiTheme="minorHAnsi" w:hAnsiTheme="minorHAnsi" w:cstheme="minorHAnsi"/>
          <w:sz w:val="22"/>
          <w:szCs w:val="22"/>
        </w:rPr>
        <w:tab/>
      </w:r>
      <w:r w:rsidRPr="00216BA2">
        <w:rPr>
          <w:rFonts w:asciiTheme="minorHAnsi" w:eastAsia="Calibri" w:hAnsiTheme="minorHAnsi" w:cstheme="minorHAnsi"/>
          <w:sz w:val="22"/>
          <w:szCs w:val="22"/>
        </w:rPr>
        <w:t>Used GULP, GRUNT for task building, Compiling SASS files, Uglify and for minification of JS files, Unit-Testing and linting.</w:t>
      </w:r>
    </w:p>
    <w:p w:rsidR="00C82E5C" w:rsidRPr="00216BA2" w:rsidRDefault="002E2737" w:rsidP="00216BA2">
      <w:pPr>
        <w:tabs>
          <w:tab w:val="left" w:pos="460"/>
        </w:tabs>
        <w:ind w:left="460" w:right="71" w:hanging="360"/>
        <w:jc w:val="both"/>
        <w:rPr>
          <w:rFonts w:asciiTheme="minorHAnsi" w:eastAsia="Calibri" w:hAnsiTheme="minorHAnsi" w:cstheme="minorHAnsi"/>
          <w:sz w:val="22"/>
          <w:szCs w:val="22"/>
        </w:rPr>
      </w:pPr>
      <w:r w:rsidRPr="00216BA2">
        <w:rPr>
          <w:rFonts w:asciiTheme="minorHAnsi" w:hAnsiTheme="minorHAnsi" w:cstheme="minorHAnsi"/>
          <w:sz w:val="22"/>
          <w:szCs w:val="22"/>
        </w:rPr>
        <w:t>•</w:t>
      </w:r>
      <w:r w:rsidRPr="00216BA2">
        <w:rPr>
          <w:rFonts w:asciiTheme="minorHAnsi" w:hAnsiTheme="minorHAnsi" w:cstheme="minorHAnsi"/>
          <w:sz w:val="22"/>
          <w:szCs w:val="22"/>
        </w:rPr>
        <w:tab/>
      </w:r>
      <w:r w:rsidRPr="00216BA2">
        <w:rPr>
          <w:rFonts w:asciiTheme="minorHAnsi" w:eastAsia="Calibri" w:hAnsiTheme="minorHAnsi" w:cstheme="minorHAnsi"/>
          <w:sz w:val="22"/>
          <w:szCs w:val="22"/>
        </w:rPr>
        <w:t>Used  TFS  for  Source  Code  Management,  Reporting’s,  Automated  builds  and  Test,  release capabilities.</w:t>
      </w:r>
    </w:p>
    <w:p w:rsidR="00C82E5C" w:rsidRPr="00216BA2" w:rsidRDefault="002E2737" w:rsidP="00216BA2">
      <w:pPr>
        <w:tabs>
          <w:tab w:val="left" w:pos="460"/>
        </w:tabs>
        <w:ind w:left="460" w:right="74" w:hanging="360"/>
        <w:jc w:val="both"/>
        <w:rPr>
          <w:rFonts w:asciiTheme="minorHAnsi" w:eastAsia="Calibri" w:hAnsiTheme="minorHAnsi" w:cstheme="minorHAnsi"/>
          <w:sz w:val="22"/>
          <w:szCs w:val="22"/>
        </w:rPr>
      </w:pPr>
      <w:r w:rsidRPr="00216BA2">
        <w:rPr>
          <w:rFonts w:asciiTheme="minorHAnsi" w:hAnsiTheme="minorHAnsi" w:cstheme="minorHAnsi"/>
          <w:sz w:val="22"/>
          <w:szCs w:val="22"/>
        </w:rPr>
        <w:t>•</w:t>
      </w:r>
      <w:r w:rsidRPr="00216BA2">
        <w:rPr>
          <w:rFonts w:asciiTheme="minorHAnsi" w:hAnsiTheme="minorHAnsi" w:cstheme="minorHAnsi"/>
          <w:sz w:val="22"/>
          <w:szCs w:val="22"/>
        </w:rPr>
        <w:tab/>
      </w:r>
      <w:r w:rsidRPr="00216BA2">
        <w:rPr>
          <w:rFonts w:asciiTheme="minorHAnsi" w:eastAsia="Calibri" w:hAnsiTheme="minorHAnsi" w:cstheme="minorHAnsi"/>
          <w:sz w:val="22"/>
          <w:szCs w:val="22"/>
        </w:rPr>
        <w:t>Have  excellent  analytical,  problem  solving,  communication  and  interpersonal  skills,  with  an ability  to  interact  with  individuals  at  all  levels  and  can  work  as  a  part  of  a  team  as  well  as independently.</w:t>
      </w:r>
    </w:p>
    <w:p w:rsidR="00174AD0" w:rsidRPr="00216BA2" w:rsidRDefault="00174AD0" w:rsidP="00216BA2">
      <w:pPr>
        <w:tabs>
          <w:tab w:val="left" w:pos="460"/>
        </w:tabs>
        <w:ind w:left="460" w:right="74" w:hanging="360"/>
        <w:jc w:val="both"/>
        <w:rPr>
          <w:rFonts w:asciiTheme="minorHAnsi" w:eastAsia="Calibri" w:hAnsiTheme="minorHAnsi" w:cstheme="minorHAnsi"/>
          <w:sz w:val="22"/>
          <w:szCs w:val="22"/>
        </w:rPr>
      </w:pPr>
    </w:p>
    <w:p w:rsidR="00C82E5C" w:rsidRPr="00216BA2" w:rsidRDefault="002E2737" w:rsidP="00216BA2">
      <w:pPr>
        <w:ind w:left="100"/>
        <w:rPr>
          <w:rFonts w:asciiTheme="minorHAnsi" w:eastAsia="Calibri" w:hAnsiTheme="minorHAnsi" w:cstheme="minorHAnsi"/>
          <w:sz w:val="22"/>
          <w:szCs w:val="22"/>
        </w:rPr>
      </w:pPr>
      <w:r w:rsidRPr="00216BA2">
        <w:rPr>
          <w:rFonts w:asciiTheme="minorHAnsi" w:eastAsia="Calibri" w:hAnsiTheme="minorHAnsi" w:cstheme="minorHAnsi"/>
          <w:b/>
          <w:sz w:val="22"/>
          <w:szCs w:val="22"/>
          <w:u w:val="single" w:color="000000"/>
        </w:rPr>
        <w:t>Technical</w:t>
      </w:r>
      <w:r w:rsidRPr="00216BA2">
        <w:rPr>
          <w:rFonts w:asciiTheme="minorHAnsi" w:hAnsiTheme="minorHAnsi" w:cstheme="minorHAnsi"/>
          <w:sz w:val="22"/>
          <w:szCs w:val="22"/>
          <w:u w:val="single" w:color="000000"/>
        </w:rPr>
        <w:t xml:space="preserve"> </w:t>
      </w:r>
      <w:r w:rsidRPr="00216BA2">
        <w:rPr>
          <w:rFonts w:asciiTheme="minorHAnsi" w:eastAsia="Calibri" w:hAnsiTheme="minorHAnsi" w:cstheme="minorHAnsi"/>
          <w:b/>
          <w:sz w:val="22"/>
          <w:szCs w:val="22"/>
          <w:u w:val="single" w:color="000000"/>
        </w:rPr>
        <w:t>Skills:</w:t>
      </w:r>
    </w:p>
    <w:p w:rsidR="00C82E5C" w:rsidRPr="00216BA2" w:rsidRDefault="002E2737" w:rsidP="00216BA2">
      <w:pPr>
        <w:ind w:left="2980" w:right="73" w:hanging="2880"/>
        <w:jc w:val="both"/>
        <w:rPr>
          <w:rFonts w:asciiTheme="minorHAnsi" w:eastAsia="Calibri" w:hAnsiTheme="minorHAnsi" w:cstheme="minorHAnsi"/>
          <w:sz w:val="22"/>
          <w:szCs w:val="22"/>
        </w:rPr>
      </w:pPr>
      <w:r w:rsidRPr="00216BA2">
        <w:rPr>
          <w:rFonts w:asciiTheme="minorHAnsi" w:eastAsia="Calibri" w:hAnsiTheme="minorHAnsi" w:cstheme="minorHAnsi"/>
          <w:b/>
          <w:sz w:val="22"/>
          <w:szCs w:val="22"/>
        </w:rPr>
        <w:t xml:space="preserve">Web Technologies                        : </w:t>
      </w:r>
      <w:r w:rsidRPr="00216BA2">
        <w:rPr>
          <w:rFonts w:asciiTheme="minorHAnsi" w:eastAsia="Calibri" w:hAnsiTheme="minorHAnsi" w:cstheme="minorHAnsi"/>
          <w:sz w:val="22"/>
          <w:szCs w:val="22"/>
        </w:rPr>
        <w:t>Bootstrap 3, jQuery, HTML, HTML5, CSS2/3, XML, JavaScript, DOM, AJAX,  JSON,  MV*  Framework, Angular  2/4.  TypeScript, Angular CLI, Node Js, Azure cloud services.</w:t>
      </w:r>
    </w:p>
    <w:p w:rsidR="00C82E5C" w:rsidRPr="00216BA2" w:rsidRDefault="002E2737" w:rsidP="00216BA2">
      <w:pPr>
        <w:ind w:left="2980" w:right="73" w:hanging="2880"/>
        <w:jc w:val="both"/>
        <w:rPr>
          <w:rFonts w:asciiTheme="minorHAnsi" w:eastAsia="Calibri" w:hAnsiTheme="minorHAnsi" w:cstheme="minorHAnsi"/>
          <w:sz w:val="22"/>
          <w:szCs w:val="22"/>
        </w:rPr>
      </w:pPr>
      <w:r w:rsidRPr="00216BA2">
        <w:rPr>
          <w:rFonts w:asciiTheme="minorHAnsi" w:eastAsia="Calibri" w:hAnsiTheme="minorHAnsi" w:cstheme="minorHAnsi"/>
          <w:b/>
          <w:sz w:val="22"/>
          <w:szCs w:val="22"/>
        </w:rPr>
        <w:t xml:space="preserve">IDE, Editors                                     </w:t>
      </w:r>
      <w:r w:rsidRPr="00216BA2">
        <w:rPr>
          <w:rFonts w:asciiTheme="minorHAnsi" w:eastAsia="Calibri" w:hAnsiTheme="minorHAnsi" w:cstheme="minorHAnsi"/>
          <w:sz w:val="22"/>
          <w:szCs w:val="22"/>
        </w:rPr>
        <w:t xml:space="preserve">:  </w:t>
      </w:r>
      <w:r w:rsidR="00174AD0" w:rsidRPr="00216BA2">
        <w:rPr>
          <w:rFonts w:asciiTheme="minorHAnsi" w:eastAsia="Calibri" w:hAnsiTheme="minorHAnsi" w:cstheme="minorHAnsi"/>
          <w:sz w:val="22"/>
          <w:szCs w:val="22"/>
        </w:rPr>
        <w:t>Sublime Text, Eclipse IDE</w:t>
      </w:r>
      <w:r w:rsidRPr="00216BA2">
        <w:rPr>
          <w:rFonts w:asciiTheme="minorHAnsi" w:eastAsia="Calibri" w:hAnsiTheme="minorHAnsi" w:cstheme="minorHAnsi"/>
          <w:sz w:val="22"/>
          <w:szCs w:val="22"/>
        </w:rPr>
        <w:t>,  Notepad++,  Adobe  Photoshop.  Visual studio code.</w:t>
      </w:r>
    </w:p>
    <w:p w:rsidR="00C82E5C" w:rsidRPr="00216BA2" w:rsidRDefault="002E2737" w:rsidP="00216BA2">
      <w:pPr>
        <w:ind w:left="100"/>
        <w:rPr>
          <w:rFonts w:asciiTheme="minorHAnsi" w:eastAsia="Calibri" w:hAnsiTheme="minorHAnsi" w:cstheme="minorHAnsi"/>
          <w:sz w:val="22"/>
          <w:szCs w:val="22"/>
        </w:rPr>
      </w:pPr>
      <w:r w:rsidRPr="00216BA2">
        <w:rPr>
          <w:rFonts w:asciiTheme="minorHAnsi" w:eastAsia="Calibri" w:hAnsiTheme="minorHAnsi" w:cstheme="minorHAnsi"/>
          <w:b/>
          <w:sz w:val="22"/>
          <w:szCs w:val="22"/>
        </w:rPr>
        <w:lastRenderedPageBreak/>
        <w:t xml:space="preserve">Web/App Servers                         : </w:t>
      </w:r>
      <w:r w:rsidRPr="00216BA2">
        <w:rPr>
          <w:rFonts w:asciiTheme="minorHAnsi" w:eastAsia="Calibri" w:hAnsiTheme="minorHAnsi" w:cstheme="minorHAnsi"/>
          <w:sz w:val="22"/>
          <w:szCs w:val="22"/>
        </w:rPr>
        <w:t>Apache Tomcat 7.0, HTTP Web Server, Web sphere, Web logic</w:t>
      </w:r>
    </w:p>
    <w:p w:rsidR="00C82E5C" w:rsidRPr="00216BA2" w:rsidRDefault="002E2737" w:rsidP="00216BA2">
      <w:pPr>
        <w:ind w:left="100"/>
        <w:rPr>
          <w:rFonts w:asciiTheme="minorHAnsi" w:eastAsia="Calibri" w:hAnsiTheme="minorHAnsi" w:cstheme="minorHAnsi"/>
          <w:sz w:val="22"/>
          <w:szCs w:val="22"/>
        </w:rPr>
      </w:pPr>
      <w:r w:rsidRPr="00216BA2">
        <w:rPr>
          <w:rFonts w:asciiTheme="minorHAnsi" w:eastAsia="Calibri" w:hAnsiTheme="minorHAnsi" w:cstheme="minorHAnsi"/>
          <w:b/>
          <w:sz w:val="22"/>
          <w:szCs w:val="22"/>
        </w:rPr>
        <w:t xml:space="preserve">Database                                         : </w:t>
      </w:r>
      <w:r w:rsidRPr="00216BA2">
        <w:rPr>
          <w:rFonts w:asciiTheme="minorHAnsi" w:eastAsia="Calibri" w:hAnsiTheme="minorHAnsi" w:cstheme="minorHAnsi"/>
          <w:sz w:val="22"/>
          <w:szCs w:val="22"/>
        </w:rPr>
        <w:t>MySQL, SQL, Mongo db.</w:t>
      </w:r>
    </w:p>
    <w:p w:rsidR="00C82E5C" w:rsidRPr="00216BA2" w:rsidRDefault="002E2737" w:rsidP="00216BA2">
      <w:pPr>
        <w:ind w:left="100"/>
        <w:rPr>
          <w:rFonts w:asciiTheme="minorHAnsi" w:eastAsia="Calibri" w:hAnsiTheme="minorHAnsi" w:cstheme="minorHAnsi"/>
          <w:sz w:val="22"/>
          <w:szCs w:val="22"/>
        </w:rPr>
      </w:pPr>
      <w:r w:rsidRPr="00216BA2">
        <w:rPr>
          <w:rFonts w:asciiTheme="minorHAnsi" w:eastAsia="Calibri" w:hAnsiTheme="minorHAnsi" w:cstheme="minorHAnsi"/>
          <w:b/>
          <w:sz w:val="22"/>
          <w:szCs w:val="22"/>
        </w:rPr>
        <w:t xml:space="preserve">Browser                                           : </w:t>
      </w:r>
      <w:r w:rsidRPr="00216BA2">
        <w:rPr>
          <w:rFonts w:asciiTheme="minorHAnsi" w:eastAsia="Calibri" w:hAnsiTheme="minorHAnsi" w:cstheme="minorHAnsi"/>
          <w:sz w:val="22"/>
          <w:szCs w:val="22"/>
        </w:rPr>
        <w:t>All (IE, Firefox, Opera, Chrome, Safari)</w:t>
      </w:r>
    </w:p>
    <w:p w:rsidR="00174AD0" w:rsidRPr="00216BA2" w:rsidRDefault="002E2737" w:rsidP="00216BA2">
      <w:pPr>
        <w:ind w:left="100" w:right="3706"/>
        <w:rPr>
          <w:rFonts w:asciiTheme="minorHAnsi" w:eastAsia="Calibri" w:hAnsiTheme="minorHAnsi" w:cstheme="minorHAnsi"/>
          <w:sz w:val="22"/>
          <w:szCs w:val="22"/>
        </w:rPr>
      </w:pPr>
      <w:r w:rsidRPr="00216BA2">
        <w:rPr>
          <w:rFonts w:asciiTheme="minorHAnsi" w:eastAsia="Calibri" w:hAnsiTheme="minorHAnsi" w:cstheme="minorHAnsi"/>
          <w:b/>
          <w:sz w:val="22"/>
          <w:szCs w:val="22"/>
        </w:rPr>
        <w:t xml:space="preserve">Debugging </w:t>
      </w:r>
      <w:r w:rsidR="00174AD0" w:rsidRPr="00216BA2">
        <w:rPr>
          <w:rFonts w:asciiTheme="minorHAnsi" w:eastAsia="Calibri" w:hAnsiTheme="minorHAnsi" w:cstheme="minorHAnsi"/>
          <w:b/>
          <w:sz w:val="22"/>
          <w:szCs w:val="22"/>
        </w:rPr>
        <w:t>Tools</w:t>
      </w:r>
      <w:r w:rsidRPr="00216BA2">
        <w:rPr>
          <w:rFonts w:asciiTheme="minorHAnsi" w:eastAsia="Calibri" w:hAnsiTheme="minorHAnsi" w:cstheme="minorHAnsi"/>
          <w:b/>
          <w:sz w:val="22"/>
          <w:szCs w:val="22"/>
        </w:rPr>
        <w:t xml:space="preserve"> </w:t>
      </w:r>
      <w:r w:rsidR="00174AD0" w:rsidRPr="00216BA2">
        <w:rPr>
          <w:rFonts w:asciiTheme="minorHAnsi" w:eastAsia="Calibri" w:hAnsiTheme="minorHAnsi" w:cstheme="minorHAnsi"/>
          <w:b/>
          <w:sz w:val="22"/>
          <w:szCs w:val="22"/>
        </w:rPr>
        <w:t xml:space="preserve">                           </w:t>
      </w:r>
      <w:r w:rsidRPr="00216BA2">
        <w:rPr>
          <w:rFonts w:asciiTheme="minorHAnsi" w:eastAsia="Calibri" w:hAnsiTheme="minorHAnsi" w:cstheme="minorHAnsi"/>
          <w:b/>
          <w:sz w:val="22"/>
          <w:szCs w:val="22"/>
        </w:rPr>
        <w:t xml:space="preserve">: </w:t>
      </w:r>
      <w:r w:rsidRPr="00216BA2">
        <w:rPr>
          <w:rFonts w:asciiTheme="minorHAnsi" w:eastAsia="Calibri" w:hAnsiTheme="minorHAnsi" w:cstheme="minorHAnsi"/>
          <w:sz w:val="22"/>
          <w:szCs w:val="22"/>
        </w:rPr>
        <w:t xml:space="preserve">Firefox, Developer Tools. </w:t>
      </w:r>
    </w:p>
    <w:p w:rsidR="00174AD0" w:rsidRPr="00216BA2" w:rsidRDefault="002E2737" w:rsidP="00216BA2">
      <w:pPr>
        <w:ind w:left="100" w:right="3706"/>
        <w:rPr>
          <w:rFonts w:asciiTheme="minorHAnsi" w:eastAsia="Calibri" w:hAnsiTheme="minorHAnsi" w:cstheme="minorHAnsi"/>
          <w:sz w:val="22"/>
          <w:szCs w:val="22"/>
        </w:rPr>
      </w:pPr>
      <w:r w:rsidRPr="00216BA2">
        <w:rPr>
          <w:rFonts w:asciiTheme="minorHAnsi" w:eastAsia="Calibri" w:hAnsiTheme="minorHAnsi" w:cstheme="minorHAnsi"/>
          <w:b/>
          <w:sz w:val="22"/>
          <w:szCs w:val="22"/>
        </w:rPr>
        <w:t xml:space="preserve">Operating Systems   </w:t>
      </w:r>
      <w:r w:rsidR="00174AD0" w:rsidRPr="00216BA2">
        <w:rPr>
          <w:rFonts w:asciiTheme="minorHAnsi" w:eastAsia="Calibri" w:hAnsiTheme="minorHAnsi" w:cstheme="minorHAnsi"/>
          <w:b/>
          <w:sz w:val="22"/>
          <w:szCs w:val="22"/>
        </w:rPr>
        <w:t xml:space="preserve">                    </w:t>
      </w:r>
      <w:r w:rsidRPr="00216BA2">
        <w:rPr>
          <w:rFonts w:asciiTheme="minorHAnsi" w:eastAsia="Calibri" w:hAnsiTheme="minorHAnsi" w:cstheme="minorHAnsi"/>
          <w:b/>
          <w:sz w:val="22"/>
          <w:szCs w:val="22"/>
        </w:rPr>
        <w:t xml:space="preserve">: </w:t>
      </w:r>
      <w:r w:rsidRPr="00216BA2">
        <w:rPr>
          <w:rFonts w:asciiTheme="minorHAnsi" w:eastAsia="Calibri" w:hAnsiTheme="minorHAnsi" w:cstheme="minorHAnsi"/>
          <w:sz w:val="22"/>
          <w:szCs w:val="22"/>
        </w:rPr>
        <w:t xml:space="preserve">Windows, Mac, Linux. </w:t>
      </w:r>
    </w:p>
    <w:p w:rsidR="00C82E5C" w:rsidRPr="00216BA2" w:rsidRDefault="002E2737" w:rsidP="00216BA2">
      <w:pPr>
        <w:ind w:left="100" w:right="3706"/>
        <w:rPr>
          <w:rFonts w:asciiTheme="minorHAnsi" w:eastAsia="Calibri" w:hAnsiTheme="minorHAnsi" w:cstheme="minorHAnsi"/>
          <w:sz w:val="22"/>
          <w:szCs w:val="22"/>
        </w:rPr>
      </w:pPr>
      <w:r w:rsidRPr="00216BA2">
        <w:rPr>
          <w:rFonts w:asciiTheme="minorHAnsi" w:eastAsia="Calibri" w:hAnsiTheme="minorHAnsi" w:cstheme="minorHAnsi"/>
          <w:b/>
          <w:sz w:val="22"/>
          <w:szCs w:val="22"/>
        </w:rPr>
        <w:t xml:space="preserve">Package Manage                           : </w:t>
      </w:r>
      <w:r w:rsidRPr="00216BA2">
        <w:rPr>
          <w:rFonts w:asciiTheme="minorHAnsi" w:eastAsia="Calibri" w:hAnsiTheme="minorHAnsi" w:cstheme="minorHAnsi"/>
          <w:sz w:val="22"/>
          <w:szCs w:val="22"/>
        </w:rPr>
        <w:t>NPM, Bower, Grunt, GULP.</w:t>
      </w:r>
    </w:p>
    <w:p w:rsidR="00C82E5C" w:rsidRPr="00216BA2" w:rsidRDefault="002E2737" w:rsidP="00216BA2">
      <w:pPr>
        <w:ind w:left="2980" w:right="74" w:hanging="2880"/>
        <w:jc w:val="both"/>
        <w:rPr>
          <w:rFonts w:asciiTheme="minorHAnsi" w:eastAsia="Calibri" w:hAnsiTheme="minorHAnsi" w:cstheme="minorHAnsi"/>
          <w:sz w:val="22"/>
          <w:szCs w:val="22"/>
        </w:rPr>
      </w:pPr>
      <w:r w:rsidRPr="00216BA2">
        <w:rPr>
          <w:rFonts w:asciiTheme="minorHAnsi" w:eastAsia="Calibri" w:hAnsiTheme="minorHAnsi" w:cstheme="minorHAnsi"/>
          <w:b/>
          <w:sz w:val="22"/>
          <w:szCs w:val="22"/>
        </w:rPr>
        <w:t xml:space="preserve">Frond End Tools &amp;Build tools     :  </w:t>
      </w:r>
      <w:r w:rsidRPr="00216BA2">
        <w:rPr>
          <w:rFonts w:asciiTheme="minorHAnsi" w:eastAsia="Calibri" w:hAnsiTheme="minorHAnsi" w:cstheme="minorHAnsi"/>
          <w:sz w:val="22"/>
          <w:szCs w:val="22"/>
        </w:rPr>
        <w:t>CorelDraw,  Dreamweaver,  Adobe  Photoshop  CS5,  Illustrator  &amp; Jenkins.</w:t>
      </w:r>
    </w:p>
    <w:p w:rsidR="00C82E5C" w:rsidRPr="00216BA2" w:rsidRDefault="002E2737" w:rsidP="00216BA2">
      <w:pPr>
        <w:ind w:left="100"/>
        <w:rPr>
          <w:rFonts w:asciiTheme="minorHAnsi" w:eastAsia="Calibri" w:hAnsiTheme="minorHAnsi" w:cstheme="minorHAnsi"/>
          <w:sz w:val="22"/>
          <w:szCs w:val="22"/>
        </w:rPr>
      </w:pPr>
      <w:r w:rsidRPr="00216BA2">
        <w:rPr>
          <w:rFonts w:asciiTheme="minorHAnsi" w:eastAsia="Calibri" w:hAnsiTheme="minorHAnsi" w:cstheme="minorHAnsi"/>
          <w:b/>
          <w:sz w:val="22"/>
          <w:szCs w:val="22"/>
        </w:rPr>
        <w:t xml:space="preserve">Version Control                             </w:t>
      </w:r>
      <w:r w:rsidRPr="00216BA2">
        <w:rPr>
          <w:rFonts w:asciiTheme="minorHAnsi" w:eastAsia="Calibri" w:hAnsiTheme="minorHAnsi" w:cstheme="minorHAnsi"/>
          <w:sz w:val="22"/>
          <w:szCs w:val="22"/>
        </w:rPr>
        <w:t>: GIT, TFS.</w:t>
      </w:r>
    </w:p>
    <w:p w:rsidR="00C82E5C" w:rsidRPr="00216BA2" w:rsidRDefault="00C82E5C" w:rsidP="00216BA2">
      <w:pPr>
        <w:rPr>
          <w:rFonts w:asciiTheme="minorHAnsi" w:hAnsiTheme="minorHAnsi" w:cstheme="minorHAnsi"/>
          <w:sz w:val="22"/>
          <w:szCs w:val="22"/>
        </w:rPr>
      </w:pPr>
    </w:p>
    <w:p w:rsidR="00C82E5C" w:rsidRPr="00216BA2" w:rsidRDefault="002E2737" w:rsidP="00216BA2">
      <w:pPr>
        <w:ind w:left="100"/>
        <w:rPr>
          <w:rFonts w:asciiTheme="minorHAnsi" w:eastAsia="Calibri" w:hAnsiTheme="minorHAnsi" w:cstheme="minorHAnsi"/>
          <w:sz w:val="22"/>
          <w:szCs w:val="22"/>
        </w:rPr>
      </w:pPr>
      <w:r w:rsidRPr="00216BA2">
        <w:rPr>
          <w:rFonts w:asciiTheme="minorHAnsi" w:eastAsia="Calibri" w:hAnsiTheme="minorHAnsi" w:cstheme="minorHAnsi"/>
          <w:b/>
          <w:sz w:val="22"/>
          <w:szCs w:val="22"/>
        </w:rPr>
        <w:t>Professional Experience</w:t>
      </w:r>
    </w:p>
    <w:p w:rsidR="00C82E5C" w:rsidRPr="00216BA2" w:rsidRDefault="00C82E5C" w:rsidP="00216BA2">
      <w:pPr>
        <w:rPr>
          <w:rFonts w:asciiTheme="minorHAnsi" w:hAnsiTheme="minorHAnsi" w:cstheme="minorHAnsi"/>
          <w:sz w:val="22"/>
          <w:szCs w:val="22"/>
        </w:rPr>
      </w:pPr>
    </w:p>
    <w:p w:rsidR="00C82E5C" w:rsidRPr="00216BA2" w:rsidRDefault="002E2737" w:rsidP="00216BA2">
      <w:pPr>
        <w:ind w:left="100" w:right="153"/>
        <w:jc w:val="both"/>
        <w:rPr>
          <w:rFonts w:asciiTheme="minorHAnsi" w:eastAsia="Calibri" w:hAnsiTheme="minorHAnsi" w:cstheme="minorHAnsi"/>
          <w:sz w:val="22"/>
          <w:szCs w:val="22"/>
        </w:rPr>
      </w:pPr>
      <w:r w:rsidRPr="00216BA2">
        <w:rPr>
          <w:rFonts w:asciiTheme="minorHAnsi" w:eastAsia="Calibri" w:hAnsiTheme="minorHAnsi" w:cstheme="minorHAnsi"/>
          <w:b/>
          <w:sz w:val="22"/>
          <w:szCs w:val="22"/>
        </w:rPr>
        <w:t xml:space="preserve">Client: American Express Rewards, Charlotte, NC                                                       </w:t>
      </w:r>
      <w:r w:rsidR="00174AD0" w:rsidRPr="00216BA2">
        <w:rPr>
          <w:rFonts w:asciiTheme="minorHAnsi" w:eastAsia="Calibri" w:hAnsiTheme="minorHAnsi" w:cstheme="minorHAnsi"/>
          <w:b/>
          <w:sz w:val="22"/>
          <w:szCs w:val="22"/>
        </w:rPr>
        <w:t xml:space="preserve">                    </w:t>
      </w:r>
      <w:r w:rsidRPr="00216BA2">
        <w:rPr>
          <w:rFonts w:asciiTheme="minorHAnsi" w:eastAsia="Calibri" w:hAnsiTheme="minorHAnsi" w:cstheme="minorHAnsi"/>
          <w:b/>
          <w:sz w:val="22"/>
          <w:szCs w:val="22"/>
        </w:rPr>
        <w:t>Jan 2017 to Present</w:t>
      </w:r>
    </w:p>
    <w:p w:rsidR="00C82E5C" w:rsidRPr="00216BA2" w:rsidRDefault="002E2737" w:rsidP="00216BA2">
      <w:pPr>
        <w:ind w:left="100" w:right="6715"/>
        <w:jc w:val="both"/>
        <w:rPr>
          <w:rFonts w:asciiTheme="minorHAnsi" w:eastAsia="Calibri" w:hAnsiTheme="minorHAnsi" w:cstheme="minorHAnsi"/>
          <w:sz w:val="22"/>
          <w:szCs w:val="22"/>
        </w:rPr>
      </w:pPr>
      <w:r w:rsidRPr="00216BA2">
        <w:rPr>
          <w:rFonts w:asciiTheme="minorHAnsi" w:eastAsia="Calibri" w:hAnsiTheme="minorHAnsi" w:cstheme="minorHAnsi"/>
          <w:b/>
          <w:sz w:val="22"/>
          <w:szCs w:val="22"/>
        </w:rPr>
        <w:t>Role: Front End Developer</w:t>
      </w:r>
    </w:p>
    <w:p w:rsidR="00C82E5C" w:rsidRPr="00216BA2" w:rsidRDefault="00C82E5C" w:rsidP="00216BA2">
      <w:pPr>
        <w:rPr>
          <w:rFonts w:asciiTheme="minorHAnsi" w:hAnsiTheme="minorHAnsi" w:cstheme="minorHAnsi"/>
          <w:sz w:val="22"/>
          <w:szCs w:val="22"/>
        </w:rPr>
      </w:pPr>
    </w:p>
    <w:p w:rsidR="00C82E5C" w:rsidRPr="00216BA2" w:rsidRDefault="002E2737" w:rsidP="00216BA2">
      <w:pPr>
        <w:ind w:left="100" w:right="74"/>
        <w:jc w:val="both"/>
        <w:rPr>
          <w:rFonts w:asciiTheme="minorHAnsi" w:eastAsia="Calibri" w:hAnsiTheme="minorHAnsi" w:cstheme="minorHAnsi"/>
          <w:sz w:val="22"/>
          <w:szCs w:val="22"/>
        </w:rPr>
      </w:pPr>
      <w:r w:rsidRPr="00216BA2">
        <w:rPr>
          <w:rFonts w:asciiTheme="minorHAnsi" w:eastAsia="Calibri" w:hAnsiTheme="minorHAnsi" w:cstheme="minorHAnsi"/>
          <w:b/>
          <w:sz w:val="22"/>
          <w:szCs w:val="22"/>
        </w:rPr>
        <w:t>Description</w:t>
      </w:r>
      <w:r w:rsidRPr="00216BA2">
        <w:rPr>
          <w:rFonts w:asciiTheme="minorHAnsi" w:eastAsia="Calibri" w:hAnsiTheme="minorHAnsi" w:cstheme="minorHAnsi"/>
          <w:sz w:val="22"/>
          <w:szCs w:val="22"/>
        </w:rPr>
        <w:t>:  American Express is  a  type  of  business  where  customers  make  purchases  and  get reward points to card members based on the purchases. The purpose of this project is when a card member returns the product purchased the reward points allocated should be deducted, the criteria for the number of reward points to be deducted is determined through this project.</w:t>
      </w:r>
    </w:p>
    <w:p w:rsidR="00C82E5C" w:rsidRPr="00216BA2" w:rsidRDefault="00C82E5C" w:rsidP="00216BA2">
      <w:pPr>
        <w:rPr>
          <w:rFonts w:asciiTheme="minorHAnsi" w:hAnsiTheme="minorHAnsi" w:cstheme="minorHAnsi"/>
          <w:sz w:val="22"/>
          <w:szCs w:val="22"/>
        </w:rPr>
      </w:pPr>
    </w:p>
    <w:p w:rsidR="00C82E5C" w:rsidRPr="00216BA2" w:rsidRDefault="002E2737" w:rsidP="00216BA2">
      <w:pPr>
        <w:ind w:left="100" w:right="7625"/>
        <w:jc w:val="both"/>
        <w:rPr>
          <w:rFonts w:asciiTheme="minorHAnsi" w:eastAsia="Calibri" w:hAnsiTheme="minorHAnsi" w:cstheme="minorHAnsi"/>
          <w:sz w:val="22"/>
          <w:szCs w:val="22"/>
        </w:rPr>
      </w:pPr>
      <w:r w:rsidRPr="00216BA2">
        <w:rPr>
          <w:rFonts w:asciiTheme="minorHAnsi" w:eastAsia="Calibri" w:hAnsiTheme="minorHAnsi" w:cstheme="minorHAnsi"/>
          <w:b/>
          <w:sz w:val="22"/>
          <w:szCs w:val="22"/>
        </w:rPr>
        <w:t>Responsibilities</w:t>
      </w:r>
      <w:r w:rsidRPr="00216BA2">
        <w:rPr>
          <w:rFonts w:asciiTheme="minorHAnsi" w:eastAsia="Calibri" w:hAnsiTheme="minorHAnsi" w:cstheme="minorHAnsi"/>
          <w:b/>
          <w:color w:val="333333"/>
          <w:sz w:val="22"/>
          <w:szCs w:val="22"/>
        </w:rPr>
        <w:t>:</w:t>
      </w:r>
    </w:p>
    <w:p w:rsidR="00C82E5C" w:rsidRPr="00216BA2" w:rsidRDefault="002E2737" w:rsidP="00216BA2">
      <w:pPr>
        <w:tabs>
          <w:tab w:val="left" w:pos="460"/>
        </w:tabs>
        <w:ind w:left="460" w:right="80" w:hanging="360"/>
        <w:rPr>
          <w:rFonts w:asciiTheme="minorHAnsi" w:eastAsia="Calibri" w:hAnsiTheme="minorHAnsi" w:cstheme="minorHAnsi"/>
          <w:sz w:val="22"/>
          <w:szCs w:val="22"/>
        </w:rPr>
      </w:pPr>
      <w:r w:rsidRPr="00216BA2">
        <w:rPr>
          <w:rFonts w:asciiTheme="minorHAnsi" w:hAnsiTheme="minorHAnsi" w:cstheme="minorHAnsi"/>
          <w:sz w:val="22"/>
          <w:szCs w:val="22"/>
        </w:rPr>
        <w:t>•</w:t>
      </w:r>
      <w:r w:rsidRPr="00216BA2">
        <w:rPr>
          <w:rFonts w:asciiTheme="minorHAnsi" w:hAnsiTheme="minorHAnsi" w:cstheme="minorHAnsi"/>
          <w:sz w:val="22"/>
          <w:szCs w:val="22"/>
        </w:rPr>
        <w:tab/>
      </w:r>
      <w:r w:rsidRPr="00216BA2">
        <w:rPr>
          <w:rFonts w:asciiTheme="minorHAnsi" w:eastAsia="Calibri" w:hAnsiTheme="minorHAnsi" w:cstheme="minorHAnsi"/>
          <w:sz w:val="22"/>
          <w:szCs w:val="22"/>
        </w:rPr>
        <w:t>Designed and implemented the User Interface using JavaScript, HTML5, XHTML, AngularJS, XML, CSS3 and AJAX making use of Bootstrap framework.</w:t>
      </w:r>
    </w:p>
    <w:p w:rsidR="00C82E5C" w:rsidRPr="00216BA2" w:rsidRDefault="002E2737" w:rsidP="00216BA2">
      <w:pPr>
        <w:tabs>
          <w:tab w:val="left" w:pos="460"/>
        </w:tabs>
        <w:ind w:left="460" w:right="73" w:hanging="360"/>
        <w:rPr>
          <w:rFonts w:asciiTheme="minorHAnsi" w:eastAsia="Calibri" w:hAnsiTheme="minorHAnsi" w:cstheme="minorHAnsi"/>
          <w:sz w:val="22"/>
          <w:szCs w:val="22"/>
        </w:rPr>
      </w:pPr>
      <w:r w:rsidRPr="00216BA2">
        <w:rPr>
          <w:rFonts w:asciiTheme="minorHAnsi" w:hAnsiTheme="minorHAnsi" w:cstheme="minorHAnsi"/>
          <w:sz w:val="22"/>
          <w:szCs w:val="22"/>
        </w:rPr>
        <w:t>•</w:t>
      </w:r>
      <w:r w:rsidRPr="00216BA2">
        <w:rPr>
          <w:rFonts w:asciiTheme="minorHAnsi" w:hAnsiTheme="minorHAnsi" w:cstheme="minorHAnsi"/>
          <w:sz w:val="22"/>
          <w:szCs w:val="22"/>
        </w:rPr>
        <w:tab/>
      </w:r>
      <w:r w:rsidRPr="00216BA2">
        <w:rPr>
          <w:rFonts w:asciiTheme="minorHAnsi" w:eastAsia="Calibri" w:hAnsiTheme="minorHAnsi" w:cstheme="minorHAnsi"/>
          <w:sz w:val="22"/>
          <w:szCs w:val="22"/>
        </w:rPr>
        <w:t>Developed web pages and forms with functionalities like login, register, forget password, Email, Filters using JavaScript and HTML5.</w:t>
      </w:r>
    </w:p>
    <w:p w:rsidR="00C82E5C" w:rsidRPr="00216BA2" w:rsidRDefault="002E2737" w:rsidP="00216BA2">
      <w:pPr>
        <w:tabs>
          <w:tab w:val="left" w:pos="460"/>
        </w:tabs>
        <w:ind w:left="460" w:right="75" w:hanging="360"/>
        <w:rPr>
          <w:rFonts w:asciiTheme="minorHAnsi" w:eastAsia="Calibri" w:hAnsiTheme="minorHAnsi" w:cstheme="minorHAnsi"/>
          <w:sz w:val="22"/>
          <w:szCs w:val="22"/>
        </w:rPr>
      </w:pPr>
      <w:r w:rsidRPr="00216BA2">
        <w:rPr>
          <w:rFonts w:asciiTheme="minorHAnsi" w:hAnsiTheme="minorHAnsi" w:cstheme="minorHAnsi"/>
          <w:sz w:val="22"/>
          <w:szCs w:val="22"/>
        </w:rPr>
        <w:t>•</w:t>
      </w:r>
      <w:r w:rsidRPr="00216BA2">
        <w:rPr>
          <w:rFonts w:asciiTheme="minorHAnsi" w:hAnsiTheme="minorHAnsi" w:cstheme="minorHAnsi"/>
          <w:sz w:val="22"/>
          <w:szCs w:val="22"/>
        </w:rPr>
        <w:tab/>
      </w:r>
      <w:r w:rsidRPr="00216BA2">
        <w:rPr>
          <w:rFonts w:asciiTheme="minorHAnsi" w:eastAsia="Calibri" w:hAnsiTheme="minorHAnsi" w:cstheme="minorHAnsi"/>
          <w:sz w:val="22"/>
          <w:szCs w:val="22"/>
        </w:rPr>
        <w:t>Built  the  Responsive  UI  screen  for  create  new  customer  process,  create  bill  to  and  ship  to screens, customer search results page, and customer dashboard page using Bootstrap.</w:t>
      </w:r>
    </w:p>
    <w:p w:rsidR="00C82E5C" w:rsidRPr="00216BA2" w:rsidRDefault="002E2737" w:rsidP="00216BA2">
      <w:pPr>
        <w:ind w:left="100" w:right="448"/>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Developed single page applications using Angular 2, Typescript, HTML5, CSS3, and Bootstrap.</w:t>
      </w:r>
    </w:p>
    <w:p w:rsidR="00C82E5C" w:rsidRPr="00216BA2" w:rsidRDefault="002E2737" w:rsidP="00216BA2">
      <w:pPr>
        <w:tabs>
          <w:tab w:val="left" w:pos="460"/>
        </w:tabs>
        <w:ind w:left="460" w:right="70" w:hanging="360"/>
        <w:rPr>
          <w:rFonts w:asciiTheme="minorHAnsi" w:eastAsia="Calibri" w:hAnsiTheme="minorHAnsi" w:cstheme="minorHAnsi"/>
          <w:sz w:val="22"/>
          <w:szCs w:val="22"/>
        </w:rPr>
      </w:pPr>
      <w:r w:rsidRPr="00216BA2">
        <w:rPr>
          <w:rFonts w:asciiTheme="minorHAnsi" w:hAnsiTheme="minorHAnsi" w:cstheme="minorHAnsi"/>
          <w:sz w:val="22"/>
          <w:szCs w:val="22"/>
        </w:rPr>
        <w:t>•</w:t>
      </w:r>
      <w:r w:rsidRPr="00216BA2">
        <w:rPr>
          <w:rFonts w:asciiTheme="minorHAnsi" w:hAnsiTheme="minorHAnsi" w:cstheme="minorHAnsi"/>
          <w:sz w:val="22"/>
          <w:szCs w:val="22"/>
        </w:rPr>
        <w:tab/>
      </w:r>
      <w:r w:rsidRPr="00216BA2">
        <w:rPr>
          <w:rFonts w:asciiTheme="minorHAnsi" w:eastAsia="Calibri" w:hAnsiTheme="minorHAnsi" w:cstheme="minorHAnsi"/>
          <w:sz w:val="22"/>
          <w:szCs w:val="22"/>
        </w:rPr>
        <w:t>Worked in an Agile- Scrum development methodology to ensure  delivery of high quality work with monthly iteration, also involved in sprint planning and retrospectives.</w:t>
      </w:r>
    </w:p>
    <w:p w:rsidR="00C82E5C" w:rsidRPr="00216BA2" w:rsidRDefault="002E2737" w:rsidP="00216BA2">
      <w:pPr>
        <w:ind w:left="100" w:right="890"/>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Followed the N-Tier architecture for the application development with DAL, BLL, and UI.</w:t>
      </w:r>
    </w:p>
    <w:p w:rsidR="00C82E5C" w:rsidRPr="00216BA2" w:rsidRDefault="002E2737" w:rsidP="00216BA2">
      <w:pPr>
        <w:ind w:left="100" w:right="681"/>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Involved in requirement gathering, designing, development, UI reviews, and maintenance.</w:t>
      </w:r>
    </w:p>
    <w:p w:rsidR="00C82E5C" w:rsidRPr="00216BA2" w:rsidRDefault="002E2737" w:rsidP="00216BA2">
      <w:pPr>
        <w:tabs>
          <w:tab w:val="left" w:pos="460"/>
        </w:tabs>
        <w:ind w:left="460" w:right="71" w:hanging="360"/>
        <w:rPr>
          <w:rFonts w:asciiTheme="minorHAnsi" w:eastAsia="Calibri" w:hAnsiTheme="minorHAnsi" w:cstheme="minorHAnsi"/>
          <w:sz w:val="22"/>
          <w:szCs w:val="22"/>
        </w:rPr>
      </w:pPr>
      <w:r w:rsidRPr="00216BA2">
        <w:rPr>
          <w:rFonts w:asciiTheme="minorHAnsi" w:hAnsiTheme="minorHAnsi" w:cstheme="minorHAnsi"/>
          <w:sz w:val="22"/>
          <w:szCs w:val="22"/>
        </w:rPr>
        <w:t>•</w:t>
      </w:r>
      <w:r w:rsidRPr="00216BA2">
        <w:rPr>
          <w:rFonts w:asciiTheme="minorHAnsi" w:hAnsiTheme="minorHAnsi" w:cstheme="minorHAnsi"/>
          <w:sz w:val="22"/>
          <w:szCs w:val="22"/>
        </w:rPr>
        <w:tab/>
      </w:r>
      <w:r w:rsidRPr="00216BA2">
        <w:rPr>
          <w:rFonts w:asciiTheme="minorHAnsi" w:eastAsia="Calibri" w:hAnsiTheme="minorHAnsi" w:cstheme="minorHAnsi"/>
          <w:sz w:val="22"/>
          <w:szCs w:val="22"/>
        </w:rPr>
        <w:t>Created Typescript reusable components and services to consume REST API's using Component- based architecture provided by Angular 2.</w:t>
      </w:r>
    </w:p>
    <w:p w:rsidR="00C82E5C" w:rsidRPr="00216BA2" w:rsidRDefault="002E2737" w:rsidP="00216BA2">
      <w:pPr>
        <w:tabs>
          <w:tab w:val="left" w:pos="460"/>
        </w:tabs>
        <w:ind w:left="460" w:right="77" w:hanging="360"/>
        <w:rPr>
          <w:rFonts w:asciiTheme="minorHAnsi" w:eastAsia="Calibri" w:hAnsiTheme="minorHAnsi" w:cstheme="minorHAnsi"/>
          <w:sz w:val="22"/>
          <w:szCs w:val="22"/>
        </w:rPr>
      </w:pPr>
      <w:r w:rsidRPr="00216BA2">
        <w:rPr>
          <w:rFonts w:asciiTheme="minorHAnsi" w:hAnsiTheme="minorHAnsi" w:cstheme="minorHAnsi"/>
          <w:sz w:val="22"/>
          <w:szCs w:val="22"/>
        </w:rPr>
        <w:t>•</w:t>
      </w:r>
      <w:r w:rsidRPr="00216BA2">
        <w:rPr>
          <w:rFonts w:asciiTheme="minorHAnsi" w:hAnsiTheme="minorHAnsi" w:cstheme="minorHAnsi"/>
          <w:sz w:val="22"/>
          <w:szCs w:val="22"/>
        </w:rPr>
        <w:tab/>
      </w:r>
      <w:r w:rsidRPr="00216BA2">
        <w:rPr>
          <w:rFonts w:asciiTheme="minorHAnsi" w:eastAsia="Calibri" w:hAnsiTheme="minorHAnsi" w:cstheme="minorHAnsi"/>
          <w:sz w:val="22"/>
          <w:szCs w:val="22"/>
        </w:rPr>
        <w:t>Created  reusable  templates  using  Angular  directives  and  worked  with  NPM  package  manager tools (Node JS).</w:t>
      </w:r>
    </w:p>
    <w:p w:rsidR="00C82E5C" w:rsidRPr="00216BA2" w:rsidRDefault="002E2737" w:rsidP="00216BA2">
      <w:pPr>
        <w:tabs>
          <w:tab w:val="left" w:pos="460"/>
        </w:tabs>
        <w:ind w:left="460" w:right="73" w:hanging="360"/>
        <w:rPr>
          <w:rFonts w:asciiTheme="minorHAnsi" w:eastAsia="Calibri" w:hAnsiTheme="minorHAnsi" w:cstheme="minorHAnsi"/>
          <w:sz w:val="22"/>
          <w:szCs w:val="22"/>
        </w:rPr>
      </w:pPr>
      <w:r w:rsidRPr="00216BA2">
        <w:rPr>
          <w:rFonts w:asciiTheme="minorHAnsi" w:hAnsiTheme="minorHAnsi" w:cstheme="minorHAnsi"/>
          <w:sz w:val="22"/>
          <w:szCs w:val="22"/>
        </w:rPr>
        <w:t>•</w:t>
      </w:r>
      <w:r w:rsidRPr="00216BA2">
        <w:rPr>
          <w:rFonts w:asciiTheme="minorHAnsi" w:hAnsiTheme="minorHAnsi" w:cstheme="minorHAnsi"/>
          <w:sz w:val="22"/>
          <w:szCs w:val="22"/>
        </w:rPr>
        <w:tab/>
      </w:r>
      <w:r w:rsidRPr="00216BA2">
        <w:rPr>
          <w:rFonts w:asciiTheme="minorHAnsi" w:eastAsia="Calibri" w:hAnsiTheme="minorHAnsi" w:cstheme="minorHAnsi"/>
          <w:sz w:val="22"/>
          <w:szCs w:val="22"/>
        </w:rPr>
        <w:t>Experience  in  developing  applications  using Angular JS  -Bootstrap  like  Grids,  Toolbars,  Panels, Combo-. Box and Button etc.</w:t>
      </w:r>
    </w:p>
    <w:p w:rsidR="00C82E5C" w:rsidRPr="00216BA2" w:rsidRDefault="002E2737" w:rsidP="00216BA2">
      <w:pPr>
        <w:ind w:left="100" w:right="84"/>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 xml:space="preserve">Good  knowledge   on  using   Angular   APIs   like   @angular/http  [For   making   HTTP   </w:t>
      </w:r>
      <w:r w:rsidR="00174AD0" w:rsidRPr="00216BA2">
        <w:rPr>
          <w:rFonts w:asciiTheme="minorHAnsi" w:eastAsia="Calibri" w:hAnsiTheme="minorHAnsi" w:cstheme="minorHAnsi"/>
          <w:sz w:val="22"/>
          <w:szCs w:val="22"/>
        </w:rPr>
        <w:t xml:space="preserve"> </w:t>
      </w:r>
      <w:r w:rsidRPr="00216BA2">
        <w:rPr>
          <w:rFonts w:asciiTheme="minorHAnsi" w:eastAsia="Calibri" w:hAnsiTheme="minorHAnsi" w:cstheme="minorHAnsi"/>
          <w:sz w:val="22"/>
          <w:szCs w:val="22"/>
        </w:rPr>
        <w:t>requests],</w:t>
      </w:r>
    </w:p>
    <w:p w:rsidR="00C82E5C" w:rsidRPr="00216BA2" w:rsidRDefault="002E2737" w:rsidP="00216BA2">
      <w:pPr>
        <w:ind w:left="460" w:right="73"/>
        <w:rPr>
          <w:rFonts w:asciiTheme="minorHAnsi" w:eastAsia="Calibri" w:hAnsiTheme="minorHAnsi" w:cstheme="minorHAnsi"/>
          <w:sz w:val="22"/>
          <w:szCs w:val="22"/>
        </w:rPr>
      </w:pPr>
      <w:r w:rsidRPr="00216BA2">
        <w:rPr>
          <w:rFonts w:asciiTheme="minorHAnsi" w:eastAsia="Calibri" w:hAnsiTheme="minorHAnsi" w:cstheme="minorHAnsi"/>
          <w:sz w:val="22"/>
          <w:szCs w:val="22"/>
        </w:rPr>
        <w:t>@angular/common [ Common core things including form validation], @angular/router [Routing for our entire app].</w:t>
      </w:r>
    </w:p>
    <w:p w:rsidR="00C82E5C" w:rsidRPr="00216BA2" w:rsidRDefault="002E2737" w:rsidP="00216BA2">
      <w:pPr>
        <w:ind w:left="100" w:right="315"/>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Implemented HTTP requests using Rxjs Observable library to handle multiple values over time.</w:t>
      </w:r>
    </w:p>
    <w:p w:rsidR="00C82E5C" w:rsidRPr="00216BA2" w:rsidRDefault="002E2737" w:rsidP="00216BA2">
      <w:pPr>
        <w:ind w:left="100" w:right="3577"/>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Designed the page using Bootstrap and some custom CSS.</w:t>
      </w:r>
    </w:p>
    <w:p w:rsidR="00C82E5C" w:rsidRPr="00216BA2" w:rsidRDefault="002E2737" w:rsidP="00216BA2">
      <w:pPr>
        <w:tabs>
          <w:tab w:val="left" w:pos="460"/>
        </w:tabs>
        <w:ind w:left="460" w:right="72" w:hanging="360"/>
        <w:jc w:val="both"/>
        <w:rPr>
          <w:rFonts w:asciiTheme="minorHAnsi" w:eastAsia="Calibri" w:hAnsiTheme="minorHAnsi" w:cstheme="minorHAnsi"/>
          <w:sz w:val="22"/>
          <w:szCs w:val="22"/>
        </w:rPr>
      </w:pPr>
      <w:r w:rsidRPr="00216BA2">
        <w:rPr>
          <w:rFonts w:asciiTheme="minorHAnsi" w:hAnsiTheme="minorHAnsi" w:cstheme="minorHAnsi"/>
          <w:color w:val="333333"/>
          <w:sz w:val="22"/>
          <w:szCs w:val="22"/>
        </w:rPr>
        <w:t>•</w:t>
      </w:r>
      <w:r w:rsidRPr="00216BA2">
        <w:rPr>
          <w:rFonts w:asciiTheme="minorHAnsi" w:hAnsiTheme="minorHAnsi" w:cstheme="minorHAnsi"/>
          <w:color w:val="333333"/>
          <w:sz w:val="22"/>
          <w:szCs w:val="22"/>
        </w:rPr>
        <w:tab/>
      </w:r>
      <w:r w:rsidRPr="00216BA2">
        <w:rPr>
          <w:rFonts w:asciiTheme="minorHAnsi" w:eastAsia="Calibri" w:hAnsiTheme="minorHAnsi" w:cstheme="minorHAnsi"/>
          <w:color w:val="000000"/>
          <w:sz w:val="22"/>
          <w:szCs w:val="22"/>
        </w:rPr>
        <w:t>Good  knowledge  on  creating  services  with  Angular  2  @injectable  property,  as  to  make  the service available for dependency injection when creating components.</w:t>
      </w:r>
    </w:p>
    <w:p w:rsidR="00C82E5C" w:rsidRPr="00216BA2" w:rsidRDefault="002E2737" w:rsidP="00216BA2">
      <w:pPr>
        <w:ind w:left="100" w:right="76"/>
        <w:jc w:val="both"/>
        <w:rPr>
          <w:rFonts w:asciiTheme="minorHAnsi" w:eastAsia="Calibri" w:hAnsiTheme="minorHAnsi" w:cstheme="minorHAnsi"/>
          <w:sz w:val="22"/>
          <w:szCs w:val="22"/>
        </w:rPr>
      </w:pPr>
      <w:r w:rsidRPr="00216BA2">
        <w:rPr>
          <w:rFonts w:asciiTheme="minorHAnsi" w:hAnsiTheme="minorHAnsi" w:cstheme="minorHAnsi"/>
          <w:color w:val="333333"/>
          <w:sz w:val="22"/>
          <w:szCs w:val="22"/>
        </w:rPr>
        <w:t xml:space="preserve">•     </w:t>
      </w:r>
      <w:r w:rsidRPr="00216BA2">
        <w:rPr>
          <w:rFonts w:asciiTheme="minorHAnsi" w:eastAsia="Calibri" w:hAnsiTheme="minorHAnsi" w:cstheme="minorHAnsi"/>
          <w:color w:val="333333"/>
          <w:sz w:val="22"/>
          <w:szCs w:val="22"/>
        </w:rPr>
        <w:t>Created  generic  web  form  for  data  retrieval  and  interactive  forms  using  data  grid.  Made</w:t>
      </w:r>
    </w:p>
    <w:p w:rsidR="00C82E5C" w:rsidRPr="00216BA2" w:rsidRDefault="002E2737" w:rsidP="00216BA2">
      <w:pPr>
        <w:ind w:left="460"/>
        <w:rPr>
          <w:rFonts w:asciiTheme="minorHAnsi" w:eastAsia="Calibri" w:hAnsiTheme="minorHAnsi" w:cstheme="minorHAnsi"/>
          <w:sz w:val="22"/>
          <w:szCs w:val="22"/>
        </w:rPr>
      </w:pPr>
      <w:r w:rsidRPr="00216BA2">
        <w:rPr>
          <w:rFonts w:asciiTheme="minorHAnsi" w:eastAsia="Calibri" w:hAnsiTheme="minorHAnsi" w:cstheme="minorHAnsi"/>
          <w:color w:val="333333"/>
          <w:sz w:val="22"/>
          <w:szCs w:val="22"/>
        </w:rPr>
        <w:t>"Homepage", "FAQs", "Image Gallery", "Login &amp; Sign up Pages" &amp; "About Us" Pages.</w:t>
      </w:r>
    </w:p>
    <w:p w:rsidR="00C82E5C" w:rsidRPr="00216BA2" w:rsidRDefault="002E2737" w:rsidP="00216BA2">
      <w:pPr>
        <w:tabs>
          <w:tab w:val="left" w:pos="460"/>
        </w:tabs>
        <w:ind w:left="460" w:right="75" w:hanging="360"/>
        <w:jc w:val="both"/>
        <w:rPr>
          <w:rFonts w:asciiTheme="minorHAnsi" w:eastAsia="Calibri" w:hAnsiTheme="minorHAnsi" w:cstheme="minorHAnsi"/>
          <w:sz w:val="22"/>
          <w:szCs w:val="22"/>
        </w:rPr>
      </w:pPr>
      <w:r w:rsidRPr="00216BA2">
        <w:rPr>
          <w:rFonts w:asciiTheme="minorHAnsi" w:hAnsiTheme="minorHAnsi" w:cstheme="minorHAnsi"/>
          <w:color w:val="333333"/>
          <w:sz w:val="22"/>
          <w:szCs w:val="22"/>
        </w:rPr>
        <w:t>•</w:t>
      </w:r>
      <w:r w:rsidRPr="00216BA2">
        <w:rPr>
          <w:rFonts w:asciiTheme="minorHAnsi" w:hAnsiTheme="minorHAnsi" w:cstheme="minorHAnsi"/>
          <w:color w:val="333333"/>
          <w:sz w:val="22"/>
          <w:szCs w:val="22"/>
        </w:rPr>
        <w:tab/>
      </w:r>
      <w:r w:rsidRPr="00216BA2">
        <w:rPr>
          <w:rFonts w:asciiTheme="minorHAnsi" w:eastAsia="Calibri" w:hAnsiTheme="minorHAnsi" w:cstheme="minorHAnsi"/>
          <w:color w:val="000000"/>
          <w:sz w:val="22"/>
          <w:szCs w:val="22"/>
        </w:rPr>
        <w:t>Designed  dynamic  client-side  JavaScript  codes  to  build  web  forms  and  simulate  process  for  a web application, page navigation using Angular 2.</w:t>
      </w:r>
    </w:p>
    <w:p w:rsidR="00C82E5C" w:rsidRPr="00216BA2" w:rsidRDefault="002E2737" w:rsidP="00216BA2">
      <w:pPr>
        <w:ind w:left="100" w:right="3051"/>
        <w:jc w:val="both"/>
        <w:rPr>
          <w:rFonts w:asciiTheme="minorHAnsi" w:eastAsia="Calibri" w:hAnsiTheme="minorHAnsi" w:cstheme="minorHAnsi"/>
          <w:sz w:val="22"/>
          <w:szCs w:val="22"/>
        </w:rPr>
      </w:pPr>
      <w:r w:rsidRPr="00216BA2">
        <w:rPr>
          <w:rFonts w:asciiTheme="minorHAnsi" w:hAnsiTheme="minorHAnsi" w:cstheme="minorHAnsi"/>
          <w:color w:val="333333"/>
          <w:sz w:val="22"/>
          <w:szCs w:val="22"/>
        </w:rPr>
        <w:t xml:space="preserve">•     </w:t>
      </w:r>
      <w:r w:rsidRPr="00216BA2">
        <w:rPr>
          <w:rFonts w:asciiTheme="minorHAnsi" w:eastAsia="Calibri" w:hAnsiTheme="minorHAnsi" w:cstheme="minorHAnsi"/>
          <w:color w:val="000000"/>
          <w:sz w:val="22"/>
          <w:szCs w:val="22"/>
        </w:rPr>
        <w:t>Worked on unit testing for the Angular application using karma.</w:t>
      </w:r>
    </w:p>
    <w:p w:rsidR="00C82E5C" w:rsidRPr="00216BA2" w:rsidRDefault="002E2737" w:rsidP="00216BA2">
      <w:pPr>
        <w:ind w:left="100" w:right="1893"/>
        <w:jc w:val="both"/>
        <w:rPr>
          <w:rFonts w:asciiTheme="minorHAnsi" w:eastAsia="Calibri" w:hAnsiTheme="minorHAnsi" w:cstheme="minorHAnsi"/>
          <w:sz w:val="22"/>
          <w:szCs w:val="22"/>
        </w:rPr>
      </w:pPr>
      <w:r w:rsidRPr="00216BA2">
        <w:rPr>
          <w:rFonts w:asciiTheme="minorHAnsi" w:hAnsiTheme="minorHAnsi" w:cstheme="minorHAnsi"/>
          <w:color w:val="333333"/>
          <w:sz w:val="22"/>
          <w:szCs w:val="22"/>
        </w:rPr>
        <w:lastRenderedPageBreak/>
        <w:t xml:space="preserve">•     </w:t>
      </w:r>
      <w:r w:rsidRPr="00216BA2">
        <w:rPr>
          <w:rFonts w:asciiTheme="minorHAnsi" w:eastAsia="Calibri" w:hAnsiTheme="minorHAnsi" w:cstheme="minorHAnsi"/>
          <w:color w:val="000000"/>
          <w:sz w:val="22"/>
          <w:szCs w:val="22"/>
        </w:rPr>
        <w:t>Called the Restful web service calls for POST, PUT, DELETE and GET methods.</w:t>
      </w:r>
    </w:p>
    <w:p w:rsidR="00C82E5C" w:rsidRPr="00216BA2" w:rsidRDefault="002E2737" w:rsidP="00216BA2">
      <w:pPr>
        <w:ind w:left="100" w:right="2003"/>
        <w:jc w:val="both"/>
        <w:rPr>
          <w:rFonts w:asciiTheme="minorHAnsi" w:eastAsia="Calibri" w:hAnsiTheme="minorHAnsi" w:cstheme="minorHAnsi"/>
          <w:sz w:val="22"/>
          <w:szCs w:val="22"/>
        </w:rPr>
      </w:pPr>
      <w:r w:rsidRPr="00216BA2">
        <w:rPr>
          <w:rFonts w:asciiTheme="minorHAnsi" w:hAnsiTheme="minorHAnsi" w:cstheme="minorHAnsi"/>
          <w:color w:val="333333"/>
          <w:sz w:val="22"/>
          <w:szCs w:val="22"/>
        </w:rPr>
        <w:t xml:space="preserve">•     </w:t>
      </w:r>
      <w:r w:rsidRPr="00216BA2">
        <w:rPr>
          <w:rFonts w:asciiTheme="minorHAnsi" w:eastAsia="Calibri" w:hAnsiTheme="minorHAnsi" w:cstheme="minorHAnsi"/>
          <w:color w:val="000000"/>
          <w:sz w:val="22"/>
          <w:szCs w:val="22"/>
        </w:rPr>
        <w:t>Developed CSS3 to style page layouts, navigation and page-loading spinner.</w:t>
      </w:r>
    </w:p>
    <w:p w:rsidR="00C82E5C" w:rsidRPr="00216BA2" w:rsidRDefault="002E2737" w:rsidP="00216BA2">
      <w:pPr>
        <w:ind w:left="100" w:right="77"/>
        <w:jc w:val="both"/>
        <w:rPr>
          <w:rFonts w:asciiTheme="minorHAnsi" w:eastAsia="Calibri" w:hAnsiTheme="minorHAnsi" w:cstheme="minorHAnsi"/>
          <w:sz w:val="22"/>
          <w:szCs w:val="22"/>
        </w:rPr>
      </w:pPr>
      <w:r w:rsidRPr="00216BA2">
        <w:rPr>
          <w:rFonts w:asciiTheme="minorHAnsi" w:hAnsiTheme="minorHAnsi" w:cstheme="minorHAnsi"/>
          <w:color w:val="333333"/>
          <w:sz w:val="22"/>
          <w:szCs w:val="22"/>
        </w:rPr>
        <w:t xml:space="preserve">•     </w:t>
      </w:r>
      <w:r w:rsidRPr="00216BA2">
        <w:rPr>
          <w:rFonts w:asciiTheme="minorHAnsi" w:eastAsia="Calibri" w:hAnsiTheme="minorHAnsi" w:cstheme="minorHAnsi"/>
          <w:color w:val="000000"/>
          <w:sz w:val="22"/>
          <w:szCs w:val="22"/>
        </w:rPr>
        <w:t>Extensively worked with making calls to WEB APIs to fetch the data from the back end as JSON</w:t>
      </w:r>
    </w:p>
    <w:p w:rsidR="00C82E5C" w:rsidRPr="00216BA2" w:rsidRDefault="002E2737" w:rsidP="00216BA2">
      <w:pPr>
        <w:ind w:left="423" w:right="3406"/>
        <w:rPr>
          <w:rFonts w:asciiTheme="minorHAnsi" w:eastAsia="Calibri" w:hAnsiTheme="minorHAnsi" w:cstheme="minorHAnsi"/>
          <w:sz w:val="22"/>
          <w:szCs w:val="22"/>
        </w:rPr>
      </w:pPr>
      <w:r w:rsidRPr="00216BA2">
        <w:rPr>
          <w:rFonts w:asciiTheme="minorHAnsi" w:eastAsia="Calibri" w:hAnsiTheme="minorHAnsi" w:cstheme="minorHAnsi"/>
          <w:sz w:val="22"/>
          <w:szCs w:val="22"/>
        </w:rPr>
        <w:t>response and parse it on the UI for DOM/CSS Manipulation.</w:t>
      </w:r>
    </w:p>
    <w:p w:rsidR="00C82E5C" w:rsidRPr="00216BA2" w:rsidRDefault="002E2737" w:rsidP="00216BA2">
      <w:pPr>
        <w:tabs>
          <w:tab w:val="left" w:pos="460"/>
        </w:tabs>
        <w:ind w:left="460" w:right="72" w:hanging="360"/>
        <w:jc w:val="both"/>
        <w:rPr>
          <w:rFonts w:asciiTheme="minorHAnsi" w:eastAsia="Calibri" w:hAnsiTheme="minorHAnsi" w:cstheme="minorHAnsi"/>
          <w:sz w:val="22"/>
          <w:szCs w:val="22"/>
        </w:rPr>
      </w:pPr>
      <w:r w:rsidRPr="00216BA2">
        <w:rPr>
          <w:rFonts w:asciiTheme="minorHAnsi" w:hAnsiTheme="minorHAnsi" w:cstheme="minorHAnsi"/>
          <w:sz w:val="22"/>
          <w:szCs w:val="22"/>
        </w:rPr>
        <w:t>•</w:t>
      </w:r>
      <w:r w:rsidRPr="00216BA2">
        <w:rPr>
          <w:rFonts w:asciiTheme="minorHAnsi" w:hAnsiTheme="minorHAnsi" w:cstheme="minorHAnsi"/>
          <w:sz w:val="22"/>
          <w:szCs w:val="22"/>
        </w:rPr>
        <w:tab/>
      </w:r>
      <w:r w:rsidRPr="00216BA2">
        <w:rPr>
          <w:rFonts w:asciiTheme="minorHAnsi" w:eastAsia="Calibri" w:hAnsiTheme="minorHAnsi" w:cstheme="minorHAnsi"/>
          <w:sz w:val="22"/>
          <w:szCs w:val="22"/>
        </w:rPr>
        <w:t>Collaborated  with  the  front-end  design  team  and  back-end  team  and  started  converting  the static  files  with  the  dynamic  content  with  the  data  is  retrieved  from  the  database  by  the  API calls.</w:t>
      </w:r>
    </w:p>
    <w:p w:rsidR="00C82E5C" w:rsidRPr="00216BA2" w:rsidRDefault="00C82E5C" w:rsidP="00216BA2">
      <w:pPr>
        <w:rPr>
          <w:rFonts w:asciiTheme="minorHAnsi" w:hAnsiTheme="minorHAnsi" w:cstheme="minorHAnsi"/>
          <w:sz w:val="22"/>
          <w:szCs w:val="22"/>
        </w:rPr>
      </w:pPr>
    </w:p>
    <w:p w:rsidR="00174AD0" w:rsidRPr="00216BA2" w:rsidRDefault="00174AD0" w:rsidP="00216BA2">
      <w:pPr>
        <w:ind w:left="100" w:right="7862"/>
        <w:jc w:val="both"/>
        <w:rPr>
          <w:rFonts w:asciiTheme="minorHAnsi" w:eastAsia="Calibri" w:hAnsiTheme="minorHAnsi" w:cstheme="minorHAnsi"/>
          <w:b/>
          <w:sz w:val="22"/>
          <w:szCs w:val="22"/>
        </w:rPr>
      </w:pPr>
    </w:p>
    <w:p w:rsidR="00C82E5C" w:rsidRPr="00216BA2" w:rsidRDefault="002E2737" w:rsidP="00216BA2">
      <w:pPr>
        <w:ind w:left="100" w:right="7862"/>
        <w:jc w:val="both"/>
        <w:rPr>
          <w:rFonts w:asciiTheme="minorHAnsi" w:eastAsia="Calibri" w:hAnsiTheme="minorHAnsi" w:cstheme="minorHAnsi"/>
          <w:sz w:val="22"/>
          <w:szCs w:val="22"/>
        </w:rPr>
      </w:pPr>
      <w:r w:rsidRPr="00216BA2">
        <w:rPr>
          <w:rFonts w:asciiTheme="minorHAnsi" w:eastAsia="Calibri" w:hAnsiTheme="minorHAnsi" w:cstheme="minorHAnsi"/>
          <w:b/>
          <w:sz w:val="22"/>
          <w:szCs w:val="22"/>
        </w:rPr>
        <w:t>Environment</w:t>
      </w:r>
      <w:r w:rsidRPr="00216BA2">
        <w:rPr>
          <w:rFonts w:asciiTheme="minorHAnsi" w:eastAsia="Calibri" w:hAnsiTheme="minorHAnsi" w:cstheme="minorHAnsi"/>
          <w:sz w:val="22"/>
          <w:szCs w:val="22"/>
        </w:rPr>
        <w:t>:</w:t>
      </w:r>
    </w:p>
    <w:p w:rsidR="00C82E5C" w:rsidRPr="00216BA2" w:rsidRDefault="002E2737" w:rsidP="00216BA2">
      <w:pPr>
        <w:ind w:left="100" w:right="1453"/>
        <w:jc w:val="both"/>
        <w:rPr>
          <w:rFonts w:asciiTheme="minorHAnsi" w:eastAsia="Calibri" w:hAnsiTheme="minorHAnsi" w:cstheme="minorHAnsi"/>
          <w:sz w:val="22"/>
          <w:szCs w:val="22"/>
        </w:rPr>
      </w:pPr>
      <w:r w:rsidRPr="00216BA2">
        <w:rPr>
          <w:rFonts w:asciiTheme="minorHAnsi" w:eastAsia="Calibri" w:hAnsiTheme="minorHAnsi" w:cstheme="minorHAnsi"/>
          <w:sz w:val="22"/>
          <w:szCs w:val="22"/>
        </w:rPr>
        <w:t>Angular 2/4, SQL server 2012, IIS 7, HTML, CSS30, JSON, Web API, Karma, SASS, GULP.</w:t>
      </w:r>
    </w:p>
    <w:p w:rsidR="00C82E5C" w:rsidRPr="00216BA2" w:rsidRDefault="00C82E5C" w:rsidP="00216BA2">
      <w:pPr>
        <w:rPr>
          <w:rFonts w:asciiTheme="minorHAnsi" w:hAnsiTheme="minorHAnsi" w:cstheme="minorHAnsi"/>
          <w:sz w:val="22"/>
          <w:szCs w:val="22"/>
        </w:rPr>
      </w:pPr>
    </w:p>
    <w:p w:rsidR="00C82E5C" w:rsidRPr="00216BA2" w:rsidRDefault="002E2737" w:rsidP="00216BA2">
      <w:pPr>
        <w:ind w:left="100" w:right="283"/>
        <w:jc w:val="both"/>
        <w:rPr>
          <w:rFonts w:asciiTheme="minorHAnsi" w:eastAsia="Calibri" w:hAnsiTheme="minorHAnsi" w:cstheme="minorHAnsi"/>
          <w:sz w:val="22"/>
          <w:szCs w:val="22"/>
        </w:rPr>
      </w:pPr>
      <w:r w:rsidRPr="00216BA2">
        <w:rPr>
          <w:rFonts w:asciiTheme="minorHAnsi" w:eastAsia="Calibri" w:hAnsiTheme="minorHAnsi" w:cstheme="minorHAnsi"/>
          <w:b/>
          <w:sz w:val="22"/>
          <w:szCs w:val="22"/>
        </w:rPr>
        <w:t xml:space="preserve">Client: Baker Hughes                                                                                      </w:t>
      </w:r>
      <w:r w:rsidR="00174AD0" w:rsidRPr="00216BA2">
        <w:rPr>
          <w:rFonts w:asciiTheme="minorHAnsi" w:eastAsia="Calibri" w:hAnsiTheme="minorHAnsi" w:cstheme="minorHAnsi"/>
          <w:b/>
          <w:sz w:val="22"/>
          <w:szCs w:val="22"/>
        </w:rPr>
        <w:t xml:space="preserve">                         </w:t>
      </w:r>
      <w:r w:rsidRPr="00216BA2">
        <w:rPr>
          <w:rFonts w:asciiTheme="minorHAnsi" w:eastAsia="Calibri" w:hAnsiTheme="minorHAnsi" w:cstheme="minorHAnsi"/>
          <w:b/>
          <w:sz w:val="22"/>
          <w:szCs w:val="22"/>
        </w:rPr>
        <w:t xml:space="preserve">              Sep 2015 to Dec 2016</w:t>
      </w:r>
    </w:p>
    <w:p w:rsidR="00C82E5C" w:rsidRPr="00216BA2" w:rsidRDefault="002E2737" w:rsidP="00216BA2">
      <w:pPr>
        <w:ind w:left="100" w:right="5544"/>
        <w:jc w:val="both"/>
        <w:rPr>
          <w:rFonts w:asciiTheme="minorHAnsi" w:eastAsia="Calibri" w:hAnsiTheme="minorHAnsi" w:cstheme="minorHAnsi"/>
          <w:sz w:val="22"/>
          <w:szCs w:val="22"/>
        </w:rPr>
      </w:pPr>
      <w:r w:rsidRPr="00216BA2">
        <w:rPr>
          <w:rFonts w:asciiTheme="minorHAnsi" w:eastAsia="Calibri" w:hAnsiTheme="minorHAnsi" w:cstheme="minorHAnsi"/>
          <w:b/>
          <w:sz w:val="22"/>
          <w:szCs w:val="22"/>
        </w:rPr>
        <w:t>Role: Software Developer, Houston, TX</w:t>
      </w:r>
    </w:p>
    <w:p w:rsidR="00C82E5C" w:rsidRPr="00216BA2" w:rsidRDefault="00C82E5C" w:rsidP="00216BA2">
      <w:pPr>
        <w:rPr>
          <w:rFonts w:asciiTheme="minorHAnsi" w:hAnsiTheme="minorHAnsi" w:cstheme="minorHAnsi"/>
          <w:sz w:val="22"/>
          <w:szCs w:val="22"/>
        </w:rPr>
      </w:pPr>
    </w:p>
    <w:p w:rsidR="00C82E5C" w:rsidRPr="00216BA2" w:rsidRDefault="002E2737" w:rsidP="00216BA2">
      <w:pPr>
        <w:ind w:left="100" w:right="8001"/>
        <w:jc w:val="both"/>
        <w:rPr>
          <w:rFonts w:asciiTheme="minorHAnsi" w:eastAsia="Calibri" w:hAnsiTheme="minorHAnsi" w:cstheme="minorHAnsi"/>
          <w:sz w:val="22"/>
          <w:szCs w:val="22"/>
        </w:rPr>
      </w:pPr>
      <w:r w:rsidRPr="00216BA2">
        <w:rPr>
          <w:rFonts w:asciiTheme="minorHAnsi" w:eastAsia="Calibri" w:hAnsiTheme="minorHAnsi" w:cstheme="minorHAnsi"/>
          <w:b/>
          <w:sz w:val="22"/>
          <w:szCs w:val="22"/>
        </w:rPr>
        <w:t>Description</w:t>
      </w:r>
      <w:r w:rsidRPr="00216BA2">
        <w:rPr>
          <w:rFonts w:asciiTheme="minorHAnsi" w:eastAsia="Calibri" w:hAnsiTheme="minorHAnsi" w:cstheme="minorHAnsi"/>
          <w:sz w:val="22"/>
          <w:szCs w:val="22"/>
        </w:rPr>
        <w:t>:</w:t>
      </w:r>
    </w:p>
    <w:p w:rsidR="00C82E5C" w:rsidRPr="00216BA2" w:rsidRDefault="002E2737" w:rsidP="00216BA2">
      <w:pPr>
        <w:ind w:left="100" w:right="69"/>
        <w:jc w:val="both"/>
        <w:rPr>
          <w:rFonts w:asciiTheme="minorHAnsi" w:eastAsia="Calibri" w:hAnsiTheme="minorHAnsi" w:cstheme="minorHAnsi"/>
          <w:sz w:val="22"/>
          <w:szCs w:val="22"/>
        </w:rPr>
      </w:pPr>
      <w:r w:rsidRPr="00216BA2">
        <w:rPr>
          <w:rFonts w:asciiTheme="minorHAnsi" w:eastAsia="Calibri" w:hAnsiTheme="minorHAnsi" w:cstheme="minorHAnsi"/>
          <w:sz w:val="22"/>
          <w:szCs w:val="22"/>
        </w:rPr>
        <w:t>BHGE helps its customers acquire, transport and refine hydrocarbons more efficiently, productively and safely, with a smaller environmental footprint and at lower cost per barrel. Backed by the digital industrial strength of GE, the company deploys minds, machines and the cloud to break down silos and  reduce  waste  and  risk,  applying  breakthroughs  from  other  industries  to  advance  its  own. Development of software architecture for application used for data acquisition, data processing and visualization. Identification of appropriate software technology stacks in a windows environment.</w:t>
      </w:r>
    </w:p>
    <w:p w:rsidR="00C82E5C" w:rsidRPr="00216BA2" w:rsidRDefault="00C82E5C" w:rsidP="00216BA2">
      <w:pPr>
        <w:rPr>
          <w:rFonts w:asciiTheme="minorHAnsi" w:hAnsiTheme="minorHAnsi" w:cstheme="minorHAnsi"/>
          <w:sz w:val="22"/>
          <w:szCs w:val="22"/>
        </w:rPr>
      </w:pPr>
    </w:p>
    <w:p w:rsidR="00C82E5C" w:rsidRPr="00216BA2" w:rsidRDefault="002E2737" w:rsidP="00216BA2">
      <w:pPr>
        <w:ind w:left="100" w:right="7620"/>
        <w:jc w:val="both"/>
        <w:rPr>
          <w:rFonts w:asciiTheme="minorHAnsi" w:eastAsia="Calibri" w:hAnsiTheme="minorHAnsi" w:cstheme="minorHAnsi"/>
          <w:sz w:val="22"/>
          <w:szCs w:val="22"/>
        </w:rPr>
      </w:pPr>
      <w:r w:rsidRPr="00216BA2">
        <w:rPr>
          <w:rFonts w:asciiTheme="minorHAnsi" w:eastAsia="Calibri" w:hAnsiTheme="minorHAnsi" w:cstheme="minorHAnsi"/>
          <w:b/>
          <w:sz w:val="22"/>
          <w:szCs w:val="22"/>
        </w:rPr>
        <w:t>Responsibilities:</w:t>
      </w:r>
    </w:p>
    <w:p w:rsidR="00C82E5C" w:rsidRPr="00216BA2" w:rsidRDefault="002E2737" w:rsidP="00216BA2">
      <w:pPr>
        <w:pStyle w:val="ListParagraph"/>
        <w:numPr>
          <w:ilvl w:val="0"/>
          <w:numId w:val="6"/>
        </w:numPr>
        <w:tabs>
          <w:tab w:val="left" w:pos="460"/>
        </w:tabs>
        <w:ind w:right="74"/>
        <w:jc w:val="both"/>
        <w:rPr>
          <w:rFonts w:asciiTheme="minorHAnsi" w:eastAsia="Calibri" w:hAnsiTheme="minorHAnsi" w:cstheme="minorHAnsi"/>
          <w:sz w:val="22"/>
          <w:szCs w:val="22"/>
        </w:rPr>
      </w:pPr>
      <w:r w:rsidRPr="00216BA2">
        <w:rPr>
          <w:rFonts w:asciiTheme="minorHAnsi" w:eastAsia="Calibri" w:hAnsiTheme="minorHAnsi" w:cstheme="minorHAnsi"/>
          <w:sz w:val="22"/>
          <w:szCs w:val="22"/>
        </w:rPr>
        <w:t>Developed  front  end  web  applications  by  using  web  technologies  such  as  AngularJS,  HTML5, PHP, CSS3, JavaScript, jQuery, Bootstrap.</w:t>
      </w:r>
    </w:p>
    <w:p w:rsidR="00C82E5C" w:rsidRPr="00216BA2" w:rsidRDefault="002E2737" w:rsidP="00216BA2">
      <w:pPr>
        <w:pStyle w:val="ListParagraph"/>
        <w:numPr>
          <w:ilvl w:val="0"/>
          <w:numId w:val="6"/>
        </w:numPr>
        <w:tabs>
          <w:tab w:val="left" w:pos="460"/>
        </w:tabs>
        <w:ind w:right="75"/>
        <w:jc w:val="both"/>
        <w:rPr>
          <w:rFonts w:asciiTheme="minorHAnsi" w:eastAsia="Calibri" w:hAnsiTheme="minorHAnsi" w:cstheme="minorHAnsi"/>
          <w:sz w:val="22"/>
          <w:szCs w:val="22"/>
        </w:rPr>
      </w:pPr>
      <w:r w:rsidRPr="00216BA2">
        <w:rPr>
          <w:rFonts w:asciiTheme="minorHAnsi" w:eastAsia="Calibri" w:hAnsiTheme="minorHAnsi" w:cstheme="minorHAnsi"/>
          <w:sz w:val="22"/>
          <w:szCs w:val="22"/>
        </w:rPr>
        <w:t>Developed  certain  features  of  the  application  functionality  i.e.  CRUD  (Create,  read,  update, delete) features using Backbone.js and Responsive Design.</w:t>
      </w:r>
    </w:p>
    <w:p w:rsidR="00C82E5C" w:rsidRPr="00216BA2" w:rsidRDefault="002E2737" w:rsidP="00216BA2">
      <w:pPr>
        <w:pStyle w:val="ListParagraph"/>
        <w:numPr>
          <w:ilvl w:val="0"/>
          <w:numId w:val="6"/>
        </w:numPr>
        <w:ind w:right="82"/>
        <w:jc w:val="both"/>
        <w:rPr>
          <w:rFonts w:asciiTheme="minorHAnsi" w:eastAsia="Calibri" w:hAnsiTheme="minorHAnsi" w:cstheme="minorHAnsi"/>
          <w:sz w:val="22"/>
          <w:szCs w:val="22"/>
        </w:rPr>
      </w:pPr>
      <w:r w:rsidRPr="00216BA2">
        <w:rPr>
          <w:rFonts w:asciiTheme="minorHAnsi" w:eastAsia="Calibri" w:hAnsiTheme="minorHAnsi" w:cstheme="minorHAnsi"/>
          <w:sz w:val="22"/>
          <w:szCs w:val="22"/>
        </w:rPr>
        <w:t>Extensively  worked  with  making  calls  to  APIs  to  fetch  the  data  from  the  backend  as  JSON</w:t>
      </w:r>
    </w:p>
    <w:p w:rsidR="00C82E5C" w:rsidRPr="00216BA2" w:rsidRDefault="002E2737" w:rsidP="00216BA2">
      <w:pPr>
        <w:pStyle w:val="ListParagraph"/>
        <w:ind w:left="460" w:right="3406"/>
        <w:rPr>
          <w:rFonts w:asciiTheme="minorHAnsi" w:eastAsia="Calibri" w:hAnsiTheme="minorHAnsi" w:cstheme="minorHAnsi"/>
          <w:sz w:val="22"/>
          <w:szCs w:val="22"/>
        </w:rPr>
      </w:pPr>
      <w:r w:rsidRPr="00216BA2">
        <w:rPr>
          <w:rFonts w:asciiTheme="minorHAnsi" w:eastAsia="Calibri" w:hAnsiTheme="minorHAnsi" w:cstheme="minorHAnsi"/>
          <w:sz w:val="22"/>
          <w:szCs w:val="22"/>
        </w:rPr>
        <w:t>response and parse it on the UI for DOM/CSS Manipulation.</w:t>
      </w:r>
    </w:p>
    <w:p w:rsidR="00C82E5C" w:rsidRPr="00216BA2" w:rsidRDefault="002E2737" w:rsidP="00216BA2">
      <w:pPr>
        <w:pStyle w:val="ListParagraph"/>
        <w:numPr>
          <w:ilvl w:val="0"/>
          <w:numId w:val="6"/>
        </w:numPr>
        <w:ind w:right="3032"/>
        <w:jc w:val="both"/>
        <w:rPr>
          <w:rFonts w:asciiTheme="minorHAnsi" w:eastAsia="Calibri" w:hAnsiTheme="minorHAnsi" w:cstheme="minorHAnsi"/>
          <w:sz w:val="22"/>
          <w:szCs w:val="22"/>
        </w:rPr>
      </w:pPr>
      <w:r w:rsidRPr="00216BA2">
        <w:rPr>
          <w:rFonts w:asciiTheme="minorHAnsi" w:eastAsia="Calibri" w:hAnsiTheme="minorHAnsi" w:cstheme="minorHAnsi"/>
          <w:sz w:val="22"/>
          <w:szCs w:val="22"/>
        </w:rPr>
        <w:t>Used JSPs for dynamic generation of HTML5 for client browsers.</w:t>
      </w:r>
    </w:p>
    <w:p w:rsidR="00C82E5C" w:rsidRPr="00216BA2" w:rsidRDefault="002E2737" w:rsidP="00216BA2">
      <w:pPr>
        <w:pStyle w:val="ListParagraph"/>
        <w:numPr>
          <w:ilvl w:val="0"/>
          <w:numId w:val="6"/>
        </w:numPr>
        <w:tabs>
          <w:tab w:val="left" w:pos="460"/>
        </w:tabs>
        <w:ind w:right="76"/>
        <w:jc w:val="both"/>
        <w:rPr>
          <w:rFonts w:asciiTheme="minorHAnsi" w:eastAsia="Calibri" w:hAnsiTheme="minorHAnsi" w:cstheme="minorHAnsi"/>
          <w:sz w:val="22"/>
          <w:szCs w:val="22"/>
        </w:rPr>
      </w:pPr>
      <w:r w:rsidRPr="00216BA2">
        <w:rPr>
          <w:rFonts w:asciiTheme="minorHAnsi" w:eastAsia="Calibri" w:hAnsiTheme="minorHAnsi" w:cstheme="minorHAnsi"/>
          <w:sz w:val="22"/>
          <w:szCs w:val="22"/>
        </w:rPr>
        <w:t>Using the Bootstrap for styling the HTML5 to create the interfaces and help manage the website responsive in all devices.</w:t>
      </w:r>
    </w:p>
    <w:p w:rsidR="00C82E5C" w:rsidRPr="00216BA2" w:rsidRDefault="002E2737" w:rsidP="00216BA2">
      <w:pPr>
        <w:pStyle w:val="ListParagraph"/>
        <w:numPr>
          <w:ilvl w:val="0"/>
          <w:numId w:val="6"/>
        </w:numPr>
        <w:tabs>
          <w:tab w:val="left" w:pos="460"/>
        </w:tabs>
        <w:ind w:right="80"/>
        <w:jc w:val="both"/>
        <w:rPr>
          <w:rFonts w:asciiTheme="minorHAnsi" w:eastAsia="Calibri" w:hAnsiTheme="minorHAnsi" w:cstheme="minorHAnsi"/>
          <w:sz w:val="22"/>
          <w:szCs w:val="22"/>
        </w:rPr>
      </w:pPr>
      <w:r w:rsidRPr="00216BA2">
        <w:rPr>
          <w:rFonts w:asciiTheme="minorHAnsi" w:eastAsia="Calibri" w:hAnsiTheme="minorHAnsi" w:cstheme="minorHAnsi"/>
          <w:sz w:val="22"/>
          <w:szCs w:val="22"/>
        </w:rPr>
        <w:t>Used  jQuery  to  make  the  HTML  5  and  CSS  code  interact  with  the  JavaScript  functions  to  add dynamic data to the web pages at the client side.</w:t>
      </w:r>
    </w:p>
    <w:p w:rsidR="00C82E5C" w:rsidRPr="00216BA2" w:rsidRDefault="002E2737" w:rsidP="00216BA2">
      <w:pPr>
        <w:pStyle w:val="ListParagraph"/>
        <w:numPr>
          <w:ilvl w:val="0"/>
          <w:numId w:val="6"/>
        </w:numPr>
        <w:tabs>
          <w:tab w:val="left" w:pos="460"/>
        </w:tabs>
        <w:ind w:right="71"/>
        <w:jc w:val="both"/>
        <w:rPr>
          <w:rFonts w:asciiTheme="minorHAnsi" w:eastAsia="Calibri" w:hAnsiTheme="minorHAnsi" w:cstheme="minorHAnsi"/>
          <w:sz w:val="22"/>
          <w:szCs w:val="22"/>
        </w:rPr>
      </w:pPr>
      <w:r w:rsidRPr="00216BA2">
        <w:rPr>
          <w:rFonts w:asciiTheme="minorHAnsi" w:eastAsia="Calibri" w:hAnsiTheme="minorHAnsi" w:cstheme="minorHAnsi"/>
          <w:sz w:val="22"/>
          <w:szCs w:val="22"/>
        </w:rPr>
        <w:t>Debug  the  application  using  Firebug  to  traverse  the  documents  and  manipulated  the  Nodes using DOM and DOM Functions.</w:t>
      </w:r>
    </w:p>
    <w:p w:rsidR="00C82E5C" w:rsidRPr="00216BA2" w:rsidRDefault="002E2737" w:rsidP="00216BA2">
      <w:pPr>
        <w:pStyle w:val="ListParagraph"/>
        <w:numPr>
          <w:ilvl w:val="0"/>
          <w:numId w:val="6"/>
        </w:numPr>
        <w:ind w:right="3178"/>
        <w:jc w:val="both"/>
        <w:rPr>
          <w:rFonts w:asciiTheme="minorHAnsi" w:eastAsia="Calibri" w:hAnsiTheme="minorHAnsi" w:cstheme="minorHAnsi"/>
          <w:sz w:val="22"/>
          <w:szCs w:val="22"/>
        </w:rPr>
      </w:pPr>
      <w:r w:rsidRPr="00216BA2">
        <w:rPr>
          <w:rFonts w:asciiTheme="minorHAnsi" w:eastAsia="Calibri" w:hAnsiTheme="minorHAnsi" w:cstheme="minorHAnsi"/>
          <w:sz w:val="22"/>
          <w:szCs w:val="22"/>
        </w:rPr>
        <w:t>Managed Git repositories for branching, merging, and tagging.</w:t>
      </w:r>
    </w:p>
    <w:p w:rsidR="00C82E5C" w:rsidRPr="00216BA2" w:rsidRDefault="002E2737" w:rsidP="00216BA2">
      <w:pPr>
        <w:pStyle w:val="ListParagraph"/>
        <w:numPr>
          <w:ilvl w:val="0"/>
          <w:numId w:val="6"/>
        </w:numPr>
        <w:ind w:right="3328"/>
        <w:jc w:val="both"/>
        <w:rPr>
          <w:rFonts w:asciiTheme="minorHAnsi" w:eastAsia="Calibri" w:hAnsiTheme="minorHAnsi" w:cstheme="minorHAnsi"/>
          <w:sz w:val="22"/>
          <w:szCs w:val="22"/>
        </w:rPr>
      </w:pPr>
      <w:r w:rsidRPr="00216BA2">
        <w:rPr>
          <w:rFonts w:asciiTheme="minorHAnsi" w:eastAsia="Calibri" w:hAnsiTheme="minorHAnsi" w:cstheme="minorHAnsi"/>
          <w:sz w:val="22"/>
          <w:szCs w:val="22"/>
        </w:rPr>
        <w:t>Worked extensively with Angular 2. Generated Components.</w:t>
      </w:r>
    </w:p>
    <w:p w:rsidR="00C82E5C" w:rsidRPr="00216BA2" w:rsidRDefault="002E2737" w:rsidP="00216BA2">
      <w:pPr>
        <w:pStyle w:val="ListParagraph"/>
        <w:numPr>
          <w:ilvl w:val="0"/>
          <w:numId w:val="6"/>
        </w:numPr>
        <w:tabs>
          <w:tab w:val="left" w:pos="460"/>
        </w:tabs>
        <w:ind w:right="73"/>
        <w:jc w:val="both"/>
        <w:rPr>
          <w:rFonts w:asciiTheme="minorHAnsi" w:eastAsia="Calibri" w:hAnsiTheme="minorHAnsi" w:cstheme="minorHAnsi"/>
          <w:sz w:val="22"/>
          <w:szCs w:val="22"/>
        </w:rPr>
      </w:pPr>
      <w:r w:rsidRPr="00216BA2">
        <w:rPr>
          <w:rFonts w:asciiTheme="minorHAnsi" w:eastAsia="Calibri" w:hAnsiTheme="minorHAnsi" w:cstheme="minorHAnsi"/>
          <w:sz w:val="22"/>
          <w:szCs w:val="22"/>
        </w:rPr>
        <w:t>Implemented  Client-Side  Validations,  JSON/XML  parsing,  manipulated  DOM  Events,  Directives, Components, Pipes and Injectable Services.</w:t>
      </w:r>
    </w:p>
    <w:p w:rsidR="00C82E5C" w:rsidRPr="00216BA2" w:rsidRDefault="002E2737" w:rsidP="00216BA2">
      <w:pPr>
        <w:pStyle w:val="ListParagraph"/>
        <w:numPr>
          <w:ilvl w:val="0"/>
          <w:numId w:val="6"/>
        </w:numPr>
        <w:ind w:right="2877"/>
        <w:jc w:val="both"/>
        <w:rPr>
          <w:rFonts w:asciiTheme="minorHAnsi" w:eastAsia="Calibri" w:hAnsiTheme="minorHAnsi" w:cstheme="minorHAnsi"/>
          <w:sz w:val="22"/>
          <w:szCs w:val="22"/>
        </w:rPr>
      </w:pPr>
      <w:r w:rsidRPr="00216BA2">
        <w:rPr>
          <w:rFonts w:asciiTheme="minorHAnsi" w:eastAsia="Calibri" w:hAnsiTheme="minorHAnsi" w:cstheme="minorHAnsi"/>
          <w:sz w:val="22"/>
          <w:szCs w:val="22"/>
        </w:rPr>
        <w:t>Extensively Used NodeJS and Express to retrieve server-side Data.</w:t>
      </w:r>
    </w:p>
    <w:p w:rsidR="00C82E5C" w:rsidRPr="00216BA2" w:rsidRDefault="002E2737" w:rsidP="00216BA2">
      <w:pPr>
        <w:pStyle w:val="ListParagraph"/>
        <w:numPr>
          <w:ilvl w:val="0"/>
          <w:numId w:val="6"/>
        </w:numPr>
        <w:ind w:right="72"/>
        <w:jc w:val="both"/>
        <w:rPr>
          <w:rFonts w:asciiTheme="minorHAnsi" w:eastAsia="Calibri" w:hAnsiTheme="minorHAnsi" w:cstheme="minorHAnsi"/>
          <w:sz w:val="22"/>
          <w:szCs w:val="22"/>
        </w:rPr>
      </w:pPr>
      <w:r w:rsidRPr="00216BA2">
        <w:rPr>
          <w:rFonts w:asciiTheme="minorHAnsi" w:eastAsia="Calibri" w:hAnsiTheme="minorHAnsi" w:cstheme="minorHAnsi"/>
          <w:sz w:val="22"/>
          <w:szCs w:val="22"/>
        </w:rPr>
        <w:t>Used the basic principles of MVC to incorporate the AngularJS to build client-side application and</w:t>
      </w:r>
    </w:p>
    <w:p w:rsidR="00C82E5C" w:rsidRPr="00216BA2" w:rsidRDefault="002E2737" w:rsidP="00216BA2">
      <w:pPr>
        <w:pStyle w:val="ListParagraph"/>
        <w:numPr>
          <w:ilvl w:val="0"/>
          <w:numId w:val="6"/>
        </w:numPr>
        <w:rPr>
          <w:rFonts w:asciiTheme="minorHAnsi" w:eastAsia="Calibri" w:hAnsiTheme="minorHAnsi" w:cstheme="minorHAnsi"/>
          <w:sz w:val="22"/>
          <w:szCs w:val="22"/>
        </w:rPr>
      </w:pPr>
      <w:r w:rsidRPr="00216BA2">
        <w:rPr>
          <w:rFonts w:asciiTheme="minorHAnsi" w:eastAsia="Calibri" w:hAnsiTheme="minorHAnsi" w:cstheme="minorHAnsi"/>
          <w:sz w:val="22"/>
          <w:szCs w:val="22"/>
        </w:rPr>
        <w:t>Node.js for building server-side API's.</w:t>
      </w:r>
    </w:p>
    <w:p w:rsidR="00C82E5C" w:rsidRPr="00216BA2" w:rsidRDefault="002E2737" w:rsidP="00216BA2">
      <w:pPr>
        <w:pStyle w:val="ListParagraph"/>
        <w:numPr>
          <w:ilvl w:val="0"/>
          <w:numId w:val="6"/>
        </w:numPr>
        <w:ind w:right="73"/>
        <w:rPr>
          <w:rFonts w:asciiTheme="minorHAnsi" w:eastAsia="Calibri" w:hAnsiTheme="minorHAnsi" w:cstheme="minorHAnsi"/>
          <w:sz w:val="22"/>
          <w:szCs w:val="22"/>
        </w:rPr>
      </w:pPr>
      <w:r w:rsidRPr="00216BA2">
        <w:rPr>
          <w:rFonts w:asciiTheme="minorHAnsi" w:eastAsia="Calibri" w:hAnsiTheme="minorHAnsi" w:cstheme="minorHAnsi"/>
          <w:sz w:val="22"/>
          <w:szCs w:val="22"/>
        </w:rPr>
        <w:t>Used the Mongoose library and Node JS for implementation of Restful services and configuring to Mongo DB.</w:t>
      </w:r>
    </w:p>
    <w:p w:rsidR="00C82E5C" w:rsidRPr="00216BA2" w:rsidRDefault="002E2737" w:rsidP="00216BA2">
      <w:pPr>
        <w:pStyle w:val="ListParagraph"/>
        <w:numPr>
          <w:ilvl w:val="0"/>
          <w:numId w:val="6"/>
        </w:numPr>
        <w:ind w:right="2609"/>
        <w:jc w:val="both"/>
        <w:rPr>
          <w:rFonts w:asciiTheme="minorHAnsi" w:eastAsia="Calibri" w:hAnsiTheme="minorHAnsi" w:cstheme="minorHAnsi"/>
          <w:sz w:val="22"/>
          <w:szCs w:val="22"/>
        </w:rPr>
      </w:pPr>
      <w:r w:rsidRPr="00216BA2">
        <w:rPr>
          <w:rFonts w:asciiTheme="minorHAnsi" w:eastAsia="Calibri" w:hAnsiTheme="minorHAnsi" w:cstheme="minorHAnsi"/>
          <w:sz w:val="22"/>
          <w:szCs w:val="22"/>
        </w:rPr>
        <w:t>Designed and developed data management system using Mongo DB.</w:t>
      </w:r>
    </w:p>
    <w:p w:rsidR="00C82E5C" w:rsidRPr="00216BA2" w:rsidRDefault="002E2737" w:rsidP="00216BA2">
      <w:pPr>
        <w:pStyle w:val="ListParagraph"/>
        <w:numPr>
          <w:ilvl w:val="0"/>
          <w:numId w:val="6"/>
        </w:numPr>
        <w:ind w:right="3882"/>
        <w:jc w:val="both"/>
        <w:rPr>
          <w:rFonts w:asciiTheme="minorHAnsi" w:eastAsia="Calibri" w:hAnsiTheme="minorHAnsi" w:cstheme="minorHAnsi"/>
          <w:sz w:val="22"/>
          <w:szCs w:val="22"/>
        </w:rPr>
      </w:pPr>
      <w:r w:rsidRPr="00216BA2">
        <w:rPr>
          <w:rFonts w:asciiTheme="minorHAnsi" w:eastAsia="Calibri" w:hAnsiTheme="minorHAnsi" w:cstheme="minorHAnsi"/>
          <w:sz w:val="22"/>
          <w:szCs w:val="22"/>
        </w:rPr>
        <w:t>Worked with nested array for document in Mongo DB.</w:t>
      </w:r>
    </w:p>
    <w:p w:rsidR="00C82E5C" w:rsidRPr="00216BA2" w:rsidRDefault="002E2737" w:rsidP="00216BA2">
      <w:pPr>
        <w:pStyle w:val="ListParagraph"/>
        <w:numPr>
          <w:ilvl w:val="0"/>
          <w:numId w:val="6"/>
        </w:numPr>
        <w:ind w:right="1825"/>
        <w:jc w:val="both"/>
        <w:rPr>
          <w:rFonts w:asciiTheme="minorHAnsi" w:eastAsia="Calibri" w:hAnsiTheme="minorHAnsi" w:cstheme="minorHAnsi"/>
          <w:sz w:val="22"/>
          <w:szCs w:val="22"/>
        </w:rPr>
      </w:pPr>
      <w:r w:rsidRPr="00216BA2">
        <w:rPr>
          <w:rFonts w:asciiTheme="minorHAnsi" w:eastAsia="Calibri" w:hAnsiTheme="minorHAnsi" w:cstheme="minorHAnsi"/>
          <w:sz w:val="22"/>
          <w:szCs w:val="22"/>
        </w:rPr>
        <w:t>Developed application to migrate from legacy MYSQL database to Mongo DB.</w:t>
      </w:r>
    </w:p>
    <w:p w:rsidR="00C82E5C" w:rsidRPr="00216BA2" w:rsidRDefault="002E2737" w:rsidP="00216BA2">
      <w:pPr>
        <w:pStyle w:val="ListParagraph"/>
        <w:numPr>
          <w:ilvl w:val="0"/>
          <w:numId w:val="6"/>
        </w:numPr>
        <w:ind w:right="2027"/>
        <w:jc w:val="both"/>
        <w:rPr>
          <w:rFonts w:asciiTheme="minorHAnsi" w:eastAsia="Calibri" w:hAnsiTheme="minorHAnsi" w:cstheme="minorHAnsi"/>
          <w:sz w:val="22"/>
          <w:szCs w:val="22"/>
        </w:rPr>
      </w:pPr>
      <w:r w:rsidRPr="00216BA2">
        <w:rPr>
          <w:rFonts w:asciiTheme="minorHAnsi" w:eastAsia="Calibri" w:hAnsiTheme="minorHAnsi" w:cstheme="minorHAnsi"/>
          <w:color w:val="000000"/>
          <w:sz w:val="22"/>
          <w:szCs w:val="22"/>
        </w:rPr>
        <w:t>Hands on experience in developing and implementing REST API using JAVA.</w:t>
      </w:r>
    </w:p>
    <w:p w:rsidR="00C82E5C" w:rsidRPr="00216BA2" w:rsidRDefault="00C82E5C" w:rsidP="00216BA2">
      <w:pPr>
        <w:rPr>
          <w:rFonts w:asciiTheme="minorHAnsi" w:hAnsiTheme="minorHAnsi" w:cstheme="minorHAnsi"/>
          <w:sz w:val="22"/>
          <w:szCs w:val="22"/>
        </w:rPr>
      </w:pPr>
    </w:p>
    <w:p w:rsidR="00C82E5C" w:rsidRPr="00216BA2" w:rsidRDefault="002E2737" w:rsidP="00216BA2">
      <w:pPr>
        <w:ind w:left="113"/>
        <w:rPr>
          <w:rFonts w:asciiTheme="minorHAnsi" w:eastAsia="Calibri" w:hAnsiTheme="minorHAnsi" w:cstheme="minorHAnsi"/>
          <w:sz w:val="22"/>
          <w:szCs w:val="22"/>
        </w:rPr>
      </w:pPr>
      <w:r w:rsidRPr="00216BA2">
        <w:rPr>
          <w:rFonts w:asciiTheme="minorHAnsi" w:eastAsia="Calibri" w:hAnsiTheme="minorHAnsi" w:cstheme="minorHAnsi"/>
          <w:b/>
          <w:sz w:val="22"/>
          <w:szCs w:val="22"/>
        </w:rPr>
        <w:lastRenderedPageBreak/>
        <w:t>Environment</w:t>
      </w:r>
      <w:r w:rsidRPr="00216BA2">
        <w:rPr>
          <w:rFonts w:asciiTheme="minorHAnsi" w:eastAsia="Calibri" w:hAnsiTheme="minorHAnsi" w:cstheme="minorHAnsi"/>
          <w:color w:val="333333"/>
          <w:sz w:val="22"/>
          <w:szCs w:val="22"/>
        </w:rPr>
        <w:t xml:space="preserve">:   </w:t>
      </w:r>
      <w:r w:rsidRPr="00216BA2">
        <w:rPr>
          <w:rFonts w:asciiTheme="minorHAnsi" w:eastAsia="Calibri" w:hAnsiTheme="minorHAnsi" w:cstheme="minorHAnsi"/>
          <w:color w:val="000000"/>
          <w:sz w:val="22"/>
          <w:szCs w:val="22"/>
        </w:rPr>
        <w:t>AngularJS,  NodeJS,  Sales  JS  and  HTML5/CSS3,  JavaScript,  MongoDB,  TFS,  Visual  Studio</w:t>
      </w:r>
    </w:p>
    <w:p w:rsidR="00C82E5C" w:rsidRPr="00216BA2" w:rsidRDefault="002E2737" w:rsidP="00216BA2">
      <w:pPr>
        <w:ind w:left="113"/>
        <w:rPr>
          <w:rFonts w:asciiTheme="minorHAnsi" w:eastAsia="Calibri" w:hAnsiTheme="minorHAnsi" w:cstheme="minorHAnsi"/>
          <w:sz w:val="22"/>
          <w:szCs w:val="22"/>
        </w:rPr>
      </w:pPr>
      <w:r w:rsidRPr="00216BA2">
        <w:rPr>
          <w:rFonts w:asciiTheme="minorHAnsi" w:eastAsia="Calibri" w:hAnsiTheme="minorHAnsi" w:cstheme="minorHAnsi"/>
          <w:sz w:val="22"/>
          <w:szCs w:val="22"/>
        </w:rPr>
        <w:t>Code, SASS.</w:t>
      </w:r>
    </w:p>
    <w:p w:rsidR="00C82E5C" w:rsidRPr="00216BA2" w:rsidRDefault="00C82E5C" w:rsidP="00216BA2">
      <w:pPr>
        <w:rPr>
          <w:rFonts w:asciiTheme="minorHAnsi" w:hAnsiTheme="minorHAnsi" w:cstheme="minorHAnsi"/>
          <w:sz w:val="22"/>
          <w:szCs w:val="22"/>
        </w:rPr>
      </w:pPr>
    </w:p>
    <w:p w:rsidR="00C82E5C" w:rsidRPr="00216BA2" w:rsidRDefault="002E2737" w:rsidP="00216BA2">
      <w:pPr>
        <w:ind w:left="113"/>
        <w:rPr>
          <w:rFonts w:asciiTheme="minorHAnsi" w:eastAsia="Calibri" w:hAnsiTheme="minorHAnsi" w:cstheme="minorHAnsi"/>
          <w:sz w:val="22"/>
          <w:szCs w:val="22"/>
        </w:rPr>
      </w:pPr>
      <w:r w:rsidRPr="00216BA2">
        <w:rPr>
          <w:rFonts w:asciiTheme="minorHAnsi" w:eastAsia="Calibri" w:hAnsiTheme="minorHAnsi" w:cstheme="minorHAnsi"/>
          <w:b/>
          <w:sz w:val="22"/>
          <w:szCs w:val="22"/>
        </w:rPr>
        <w:t>Client: Forde search (1) Private Limited                                                                          May 2014-Aug 2015</w:t>
      </w:r>
    </w:p>
    <w:p w:rsidR="00C82E5C" w:rsidRPr="00216BA2" w:rsidRDefault="002E2737" w:rsidP="00216BA2">
      <w:pPr>
        <w:ind w:left="113"/>
        <w:rPr>
          <w:rFonts w:asciiTheme="minorHAnsi" w:eastAsia="Calibri" w:hAnsiTheme="minorHAnsi" w:cstheme="minorHAnsi"/>
          <w:sz w:val="22"/>
          <w:szCs w:val="22"/>
        </w:rPr>
      </w:pPr>
      <w:r w:rsidRPr="00216BA2">
        <w:rPr>
          <w:rFonts w:asciiTheme="minorHAnsi" w:eastAsia="Calibri" w:hAnsiTheme="minorHAnsi" w:cstheme="minorHAnsi"/>
          <w:b/>
          <w:sz w:val="22"/>
          <w:szCs w:val="22"/>
        </w:rPr>
        <w:t>Role: Front end Developer</w:t>
      </w:r>
    </w:p>
    <w:p w:rsidR="00C82E5C" w:rsidRPr="00216BA2" w:rsidRDefault="00C82E5C" w:rsidP="00216BA2">
      <w:pPr>
        <w:rPr>
          <w:rFonts w:asciiTheme="minorHAnsi" w:hAnsiTheme="minorHAnsi" w:cstheme="minorHAnsi"/>
          <w:sz w:val="22"/>
          <w:szCs w:val="22"/>
        </w:rPr>
      </w:pPr>
    </w:p>
    <w:p w:rsidR="00C82E5C" w:rsidRPr="00216BA2" w:rsidRDefault="002E2737" w:rsidP="00216BA2">
      <w:pPr>
        <w:ind w:left="113"/>
        <w:rPr>
          <w:rFonts w:asciiTheme="minorHAnsi" w:eastAsia="Calibri" w:hAnsiTheme="minorHAnsi" w:cstheme="minorHAnsi"/>
          <w:sz w:val="22"/>
          <w:szCs w:val="22"/>
        </w:rPr>
      </w:pPr>
      <w:r w:rsidRPr="00216BA2">
        <w:rPr>
          <w:rFonts w:asciiTheme="minorHAnsi" w:eastAsia="Calibri" w:hAnsiTheme="minorHAnsi" w:cstheme="minorHAnsi"/>
          <w:b/>
          <w:sz w:val="22"/>
          <w:szCs w:val="22"/>
        </w:rPr>
        <w:t>Description</w:t>
      </w:r>
    </w:p>
    <w:p w:rsidR="00C82E5C" w:rsidRPr="00216BA2" w:rsidRDefault="002E2737" w:rsidP="00216BA2">
      <w:pPr>
        <w:ind w:left="540" w:right="68"/>
        <w:jc w:val="both"/>
        <w:rPr>
          <w:rFonts w:asciiTheme="minorHAnsi" w:eastAsia="Calibri" w:hAnsiTheme="minorHAnsi" w:cstheme="minorHAnsi"/>
          <w:sz w:val="22"/>
          <w:szCs w:val="22"/>
        </w:rPr>
      </w:pPr>
      <w:r w:rsidRPr="00216BA2">
        <w:rPr>
          <w:rFonts w:asciiTheme="minorHAnsi" w:eastAsia="Calibri" w:hAnsiTheme="minorHAnsi" w:cstheme="minorHAnsi"/>
          <w:sz w:val="22"/>
          <w:szCs w:val="22"/>
        </w:rPr>
        <w:t>Forde  HRMS  Project  manages  the  different  roles  like  client,  employee,  jobseeker  and  admin.  It consists of attendance module, payroll generation module, tax declaration and joining formalities, manpower requisition by different clients,  day to  day time sheets and  schedule of  the  employees and automated payroll generation for different level of employees with tax declarations.</w:t>
      </w:r>
    </w:p>
    <w:p w:rsidR="00C82E5C" w:rsidRPr="00216BA2" w:rsidRDefault="00C82E5C" w:rsidP="00216BA2">
      <w:pPr>
        <w:rPr>
          <w:rFonts w:asciiTheme="minorHAnsi" w:hAnsiTheme="minorHAnsi" w:cstheme="minorHAnsi"/>
          <w:sz w:val="22"/>
          <w:szCs w:val="22"/>
        </w:rPr>
      </w:pPr>
    </w:p>
    <w:p w:rsidR="00C82E5C" w:rsidRPr="00216BA2" w:rsidRDefault="002E2737" w:rsidP="00216BA2">
      <w:pPr>
        <w:ind w:left="113"/>
        <w:rPr>
          <w:rFonts w:asciiTheme="minorHAnsi" w:eastAsia="Calibri" w:hAnsiTheme="minorHAnsi" w:cstheme="minorHAnsi"/>
          <w:sz w:val="22"/>
          <w:szCs w:val="22"/>
        </w:rPr>
      </w:pPr>
      <w:r w:rsidRPr="00216BA2">
        <w:rPr>
          <w:rFonts w:asciiTheme="minorHAnsi" w:eastAsia="Calibri" w:hAnsiTheme="minorHAnsi" w:cstheme="minorHAnsi"/>
          <w:b/>
          <w:sz w:val="22"/>
          <w:szCs w:val="22"/>
        </w:rPr>
        <w:t>Responsibilities:</w:t>
      </w:r>
    </w:p>
    <w:p w:rsidR="00C82E5C" w:rsidRPr="00216BA2" w:rsidRDefault="002E2737" w:rsidP="00216BA2">
      <w:pPr>
        <w:ind w:left="540" w:right="1590"/>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Dynamic web site design and programming using HTML, CSS, JavaScript, JQuery.</w:t>
      </w:r>
    </w:p>
    <w:p w:rsidR="00C82E5C" w:rsidRPr="00216BA2" w:rsidRDefault="002E2737" w:rsidP="00216BA2">
      <w:pPr>
        <w:ind w:left="540" w:right="3271"/>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Developed JQuery based calendar to schedule appointments.</w:t>
      </w:r>
    </w:p>
    <w:p w:rsidR="00C82E5C" w:rsidRPr="00216BA2" w:rsidRDefault="002E2737" w:rsidP="00216BA2">
      <w:pPr>
        <w:ind w:left="540" w:right="562"/>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Created appropriate concept models, site organization prototypes, navigation, page layouts</w:t>
      </w:r>
    </w:p>
    <w:p w:rsidR="00C82E5C" w:rsidRPr="00216BA2" w:rsidRDefault="002E2737" w:rsidP="00216BA2">
      <w:pPr>
        <w:ind w:left="540" w:right="7710"/>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interaction.</w:t>
      </w:r>
    </w:p>
    <w:p w:rsidR="00C82E5C" w:rsidRPr="00216BA2" w:rsidRDefault="002E2737" w:rsidP="00216BA2">
      <w:pPr>
        <w:ind w:left="540" w:right="3213"/>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Developed HTML prototype documents with CSS Style Sheets.</w:t>
      </w:r>
    </w:p>
    <w:p w:rsidR="00C82E5C" w:rsidRPr="00216BA2" w:rsidRDefault="002E2737" w:rsidP="00216BA2">
      <w:pPr>
        <w:ind w:left="540" w:right="829"/>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Developed interface to display report data using JQuery, AJAX, JavaScript and JSON, XML</w:t>
      </w:r>
    </w:p>
    <w:p w:rsidR="00C82E5C" w:rsidRPr="00216BA2" w:rsidRDefault="002E2737" w:rsidP="00216BA2">
      <w:pPr>
        <w:tabs>
          <w:tab w:val="left" w:pos="900"/>
        </w:tabs>
        <w:ind w:left="900" w:right="81" w:hanging="360"/>
        <w:rPr>
          <w:rFonts w:asciiTheme="minorHAnsi" w:eastAsia="Calibri" w:hAnsiTheme="minorHAnsi" w:cstheme="minorHAnsi"/>
          <w:sz w:val="22"/>
          <w:szCs w:val="22"/>
        </w:rPr>
      </w:pPr>
      <w:r w:rsidRPr="00216BA2">
        <w:rPr>
          <w:rFonts w:asciiTheme="minorHAnsi" w:hAnsiTheme="minorHAnsi" w:cstheme="minorHAnsi"/>
          <w:sz w:val="22"/>
          <w:szCs w:val="22"/>
        </w:rPr>
        <w:t>•</w:t>
      </w:r>
      <w:r w:rsidRPr="00216BA2">
        <w:rPr>
          <w:rFonts w:asciiTheme="minorHAnsi" w:hAnsiTheme="minorHAnsi" w:cstheme="minorHAnsi"/>
          <w:sz w:val="22"/>
          <w:szCs w:val="22"/>
        </w:rPr>
        <w:tab/>
      </w:r>
      <w:r w:rsidRPr="00216BA2">
        <w:rPr>
          <w:rFonts w:asciiTheme="minorHAnsi" w:eastAsia="Calibri" w:hAnsiTheme="minorHAnsi" w:cstheme="minorHAnsi"/>
          <w:sz w:val="22"/>
          <w:szCs w:val="22"/>
        </w:rPr>
        <w:t>Used  various  JQuery  plugins  like  auto  complete,  date  picker,  color  picker,  document  slider  to enhance the usability, functionality and overall experience for website.</w:t>
      </w:r>
    </w:p>
    <w:p w:rsidR="00C82E5C" w:rsidRPr="00216BA2" w:rsidRDefault="002E2737" w:rsidP="00216BA2">
      <w:pPr>
        <w:ind w:left="540" w:right="411"/>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Implemented pagination and sorting functionalities in different modules using JQuery plugins</w:t>
      </w:r>
    </w:p>
    <w:p w:rsidR="00C82E5C" w:rsidRPr="00216BA2" w:rsidRDefault="002E2737" w:rsidP="00216BA2">
      <w:pPr>
        <w:ind w:left="540" w:right="72"/>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Designed the front-end applications, user interactive (UI) web pages using web technologies like</w:t>
      </w:r>
    </w:p>
    <w:p w:rsidR="00C82E5C" w:rsidRPr="00216BA2" w:rsidRDefault="002E2737" w:rsidP="00216BA2">
      <w:pPr>
        <w:ind w:left="900"/>
        <w:rPr>
          <w:rFonts w:asciiTheme="minorHAnsi" w:eastAsia="Calibri" w:hAnsiTheme="minorHAnsi" w:cstheme="minorHAnsi"/>
          <w:sz w:val="22"/>
          <w:szCs w:val="22"/>
        </w:rPr>
      </w:pPr>
      <w:r w:rsidRPr="00216BA2">
        <w:rPr>
          <w:rFonts w:asciiTheme="minorHAnsi" w:eastAsia="Calibri" w:hAnsiTheme="minorHAnsi" w:cstheme="minorHAnsi"/>
          <w:sz w:val="22"/>
          <w:szCs w:val="22"/>
        </w:rPr>
        <w:t>HTML, XHTML, and CSS.</w:t>
      </w:r>
    </w:p>
    <w:p w:rsidR="00C82E5C" w:rsidRPr="00216BA2" w:rsidRDefault="002E2737" w:rsidP="00216BA2">
      <w:pPr>
        <w:ind w:left="540" w:right="2681"/>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Deployed the application using IBM Web Sphere Application Server.</w:t>
      </w:r>
    </w:p>
    <w:p w:rsidR="00C82E5C" w:rsidRPr="00216BA2" w:rsidRDefault="002E2737" w:rsidP="00216BA2">
      <w:pPr>
        <w:ind w:left="540" w:right="4138"/>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Served as the Lead Developer for the team of eight.</w:t>
      </w:r>
    </w:p>
    <w:p w:rsidR="00C82E5C" w:rsidRPr="00216BA2" w:rsidRDefault="002E2737" w:rsidP="00216BA2">
      <w:pPr>
        <w:tabs>
          <w:tab w:val="left" w:pos="900"/>
        </w:tabs>
        <w:ind w:left="900" w:right="71" w:hanging="360"/>
        <w:rPr>
          <w:rFonts w:asciiTheme="minorHAnsi" w:eastAsia="Calibri" w:hAnsiTheme="minorHAnsi" w:cstheme="minorHAnsi"/>
          <w:sz w:val="22"/>
          <w:szCs w:val="22"/>
        </w:rPr>
      </w:pPr>
      <w:r w:rsidRPr="00216BA2">
        <w:rPr>
          <w:rFonts w:asciiTheme="minorHAnsi" w:hAnsiTheme="minorHAnsi" w:cstheme="minorHAnsi"/>
          <w:sz w:val="22"/>
          <w:szCs w:val="22"/>
        </w:rPr>
        <w:t>•</w:t>
      </w:r>
      <w:r w:rsidRPr="00216BA2">
        <w:rPr>
          <w:rFonts w:asciiTheme="minorHAnsi" w:hAnsiTheme="minorHAnsi" w:cstheme="minorHAnsi"/>
          <w:sz w:val="22"/>
          <w:szCs w:val="22"/>
        </w:rPr>
        <w:tab/>
      </w:r>
      <w:r w:rsidRPr="00216BA2">
        <w:rPr>
          <w:rFonts w:asciiTheme="minorHAnsi" w:eastAsia="Calibri" w:hAnsiTheme="minorHAnsi" w:cstheme="minorHAnsi"/>
          <w:sz w:val="22"/>
          <w:szCs w:val="22"/>
        </w:rPr>
        <w:t>Built  complex  desktop  -  style  UI  using HTML,  CSS,  JavaScript  and  AJAX including  configuration wizards and interactive reports.</w:t>
      </w:r>
    </w:p>
    <w:p w:rsidR="00C82E5C" w:rsidRPr="00216BA2" w:rsidRDefault="002E2737" w:rsidP="00216BA2">
      <w:pPr>
        <w:ind w:left="540" w:right="1720"/>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Developed the Web Interface using Servlets, Java Server Pages, HTML and CSS.</w:t>
      </w:r>
    </w:p>
    <w:p w:rsidR="00C82E5C" w:rsidRPr="00216BA2" w:rsidRDefault="002E2737" w:rsidP="00216BA2">
      <w:pPr>
        <w:ind w:left="540" w:right="5210"/>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Developed the DAO objects using JDBC.</w:t>
      </w:r>
    </w:p>
    <w:p w:rsidR="00C82E5C" w:rsidRPr="00216BA2" w:rsidRDefault="002E2737" w:rsidP="00216BA2">
      <w:pPr>
        <w:ind w:left="540" w:right="4701"/>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Business Services using the Servlets and Java.</w:t>
      </w:r>
    </w:p>
    <w:p w:rsidR="00C82E5C" w:rsidRPr="00216BA2" w:rsidRDefault="002E2737" w:rsidP="00216BA2">
      <w:pPr>
        <w:ind w:left="540" w:right="1539"/>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Developed and modified Servlets to accept and process request from the clients.</w:t>
      </w:r>
    </w:p>
    <w:p w:rsidR="00C82E5C" w:rsidRDefault="00216BA2" w:rsidP="00216BA2">
      <w:pPr>
        <w:tabs>
          <w:tab w:val="left" w:pos="900"/>
        </w:tabs>
        <w:ind w:left="540" w:right="70" w:hanging="360"/>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Pr>
          <w:rFonts w:asciiTheme="minorHAnsi" w:hAnsiTheme="minorHAnsi" w:cstheme="minorHAnsi"/>
          <w:sz w:val="22"/>
          <w:szCs w:val="22"/>
        </w:rPr>
        <w:t xml:space="preserve"> </w:t>
      </w:r>
      <w:r w:rsidRPr="00216BA2">
        <w:rPr>
          <w:rFonts w:asciiTheme="minorHAnsi" w:hAnsiTheme="minorHAnsi" w:cstheme="minorHAnsi"/>
          <w:sz w:val="22"/>
          <w:szCs w:val="22"/>
        </w:rPr>
        <w:t xml:space="preserve">  </w:t>
      </w:r>
      <w:r w:rsidR="002E2737" w:rsidRPr="00216BA2">
        <w:rPr>
          <w:rFonts w:asciiTheme="minorHAnsi" w:eastAsia="Calibri" w:hAnsiTheme="minorHAnsi" w:cstheme="minorHAnsi"/>
          <w:sz w:val="22"/>
          <w:szCs w:val="22"/>
        </w:rPr>
        <w:t xml:space="preserve">Developed various objects using java and HTML and DHTML to maintain well-structured GUI and to </w:t>
      </w:r>
      <w:r>
        <w:rPr>
          <w:rFonts w:asciiTheme="minorHAnsi" w:eastAsia="Calibri" w:hAnsiTheme="minorHAnsi" w:cstheme="minorHAnsi"/>
          <w:sz w:val="22"/>
          <w:szCs w:val="22"/>
        </w:rPr>
        <w:t xml:space="preserve"> </w:t>
      </w:r>
      <w:r w:rsidRPr="00216BA2">
        <w:rPr>
          <w:rFonts w:asciiTheme="minorHAnsi" w:eastAsia="Calibri" w:hAnsiTheme="minorHAnsi" w:cstheme="minorHAnsi"/>
          <w:sz w:val="22"/>
          <w:szCs w:val="22"/>
        </w:rPr>
        <w:t xml:space="preserve">                         </w:t>
      </w:r>
      <w:r>
        <w:rPr>
          <w:rFonts w:asciiTheme="minorHAnsi" w:eastAsia="Calibri" w:hAnsiTheme="minorHAnsi" w:cstheme="minorHAnsi"/>
          <w:sz w:val="22"/>
          <w:szCs w:val="22"/>
        </w:rPr>
        <w:t xml:space="preserve">                                                          </w:t>
      </w:r>
      <w:r w:rsidR="002E2737" w:rsidRPr="00216BA2">
        <w:rPr>
          <w:rFonts w:asciiTheme="minorHAnsi" w:eastAsia="Calibri" w:hAnsiTheme="minorHAnsi" w:cstheme="minorHAnsi"/>
          <w:sz w:val="22"/>
          <w:szCs w:val="22"/>
        </w:rPr>
        <w:t>interact with Controllers to get data from Oracle database.</w:t>
      </w:r>
    </w:p>
    <w:p w:rsidR="00C82E5C" w:rsidRPr="00216BA2" w:rsidRDefault="002E2737" w:rsidP="00216BA2">
      <w:pPr>
        <w:ind w:left="540" w:right="1514"/>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User input validations done using JavaScript and developed use cases using UML.</w:t>
      </w:r>
    </w:p>
    <w:p w:rsidR="00C82E5C" w:rsidRPr="00216BA2" w:rsidRDefault="002E2737" w:rsidP="00216BA2">
      <w:pPr>
        <w:ind w:left="540" w:right="74"/>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Extreme  programming  methodologies  for  replacing  the   existing  code  and  testing  in  J2EE</w:t>
      </w:r>
    </w:p>
    <w:p w:rsidR="00C82E5C" w:rsidRPr="00216BA2" w:rsidRDefault="00216BA2" w:rsidP="00216BA2">
      <w:pPr>
        <w:ind w:left="540"/>
        <w:rPr>
          <w:rFonts w:asciiTheme="minorHAnsi" w:eastAsia="Calibri" w:hAnsiTheme="minorHAnsi" w:cstheme="minorHAnsi"/>
          <w:sz w:val="22"/>
          <w:szCs w:val="22"/>
        </w:rPr>
      </w:pPr>
      <w:r>
        <w:rPr>
          <w:rFonts w:asciiTheme="minorHAnsi" w:eastAsia="Calibri" w:hAnsiTheme="minorHAnsi" w:cstheme="minorHAnsi"/>
          <w:sz w:val="22"/>
          <w:szCs w:val="22"/>
        </w:rPr>
        <w:t xml:space="preserve">       </w:t>
      </w:r>
      <w:r w:rsidR="002E2737" w:rsidRPr="00216BA2">
        <w:rPr>
          <w:rFonts w:asciiTheme="minorHAnsi" w:eastAsia="Calibri" w:hAnsiTheme="minorHAnsi" w:cstheme="minorHAnsi"/>
          <w:sz w:val="22"/>
          <w:szCs w:val="22"/>
        </w:rPr>
        <w:t>environment.</w:t>
      </w:r>
    </w:p>
    <w:p w:rsidR="00C82E5C" w:rsidRPr="00216BA2" w:rsidRDefault="002E2737" w:rsidP="00216BA2">
      <w:pPr>
        <w:ind w:left="540" w:right="5032"/>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Developed java classes for business layer.</w:t>
      </w:r>
    </w:p>
    <w:p w:rsidR="00C82E5C" w:rsidRPr="00216BA2" w:rsidRDefault="002E2737" w:rsidP="00216BA2">
      <w:pPr>
        <w:ind w:left="540" w:right="2603"/>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Developed frontend layout and intro for home page using Fireworks.</w:t>
      </w:r>
    </w:p>
    <w:p w:rsidR="00C82E5C" w:rsidRPr="00216BA2" w:rsidRDefault="002E2737" w:rsidP="00216BA2">
      <w:pPr>
        <w:ind w:left="540" w:right="436"/>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Utilized the mail merge techniques in MS Word for the time reduction in sending certificates.</w:t>
      </w:r>
    </w:p>
    <w:p w:rsidR="00C82E5C" w:rsidRPr="00216BA2" w:rsidRDefault="002E2737" w:rsidP="00216BA2">
      <w:pPr>
        <w:ind w:left="540" w:right="3147"/>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Extensively used images of the product for web and catalogue.</w:t>
      </w:r>
    </w:p>
    <w:p w:rsidR="00C82E5C" w:rsidRPr="00216BA2" w:rsidRDefault="002E2737" w:rsidP="00216BA2">
      <w:pPr>
        <w:ind w:left="540" w:right="3655"/>
        <w:jc w:val="both"/>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Web Application Developed using Web Technologies 2.0.</w:t>
      </w:r>
    </w:p>
    <w:p w:rsidR="00C82E5C" w:rsidRPr="00216BA2" w:rsidRDefault="002E2737" w:rsidP="00216BA2">
      <w:pPr>
        <w:ind w:left="540"/>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Using advanced level of JQUERY, AJAX, JavaScript, CSS and pure CSS layouts.</w:t>
      </w:r>
    </w:p>
    <w:p w:rsidR="00C82E5C" w:rsidRPr="00216BA2" w:rsidRDefault="002E2737" w:rsidP="00216BA2">
      <w:pPr>
        <w:pStyle w:val="ListParagraph"/>
        <w:numPr>
          <w:ilvl w:val="0"/>
          <w:numId w:val="4"/>
        </w:numPr>
        <w:tabs>
          <w:tab w:val="left" w:pos="1040"/>
        </w:tabs>
        <w:ind w:left="900" w:right="75"/>
        <w:rPr>
          <w:rFonts w:asciiTheme="minorHAnsi" w:eastAsia="Calibri" w:hAnsiTheme="minorHAnsi" w:cstheme="minorHAnsi"/>
          <w:sz w:val="22"/>
          <w:szCs w:val="22"/>
        </w:rPr>
      </w:pPr>
      <w:r w:rsidRPr="00216BA2">
        <w:rPr>
          <w:rFonts w:asciiTheme="minorHAnsi" w:eastAsia="Calibri" w:hAnsiTheme="minorHAnsi" w:cstheme="minorHAnsi"/>
          <w:sz w:val="22"/>
          <w:szCs w:val="22"/>
        </w:rPr>
        <w:t>Used Firebug and IE Developer Toolbar for debugging and browser compatibility, cross-browser platform testing and compatibility assurance</w:t>
      </w:r>
    </w:p>
    <w:p w:rsidR="00C82E5C" w:rsidRPr="00216BA2" w:rsidRDefault="002E2737" w:rsidP="00216BA2">
      <w:pPr>
        <w:pStyle w:val="ListParagraph"/>
        <w:numPr>
          <w:ilvl w:val="0"/>
          <w:numId w:val="4"/>
        </w:numPr>
        <w:ind w:left="900"/>
        <w:rPr>
          <w:rFonts w:asciiTheme="minorHAnsi" w:eastAsia="Calibri" w:hAnsiTheme="minorHAnsi" w:cstheme="minorHAnsi"/>
          <w:sz w:val="22"/>
          <w:szCs w:val="22"/>
        </w:rPr>
      </w:pPr>
      <w:r w:rsidRPr="00216BA2">
        <w:rPr>
          <w:rFonts w:asciiTheme="minorHAnsi" w:eastAsia="Calibri" w:hAnsiTheme="minorHAnsi" w:cstheme="minorHAnsi"/>
          <w:sz w:val="22"/>
          <w:szCs w:val="22"/>
        </w:rPr>
        <w:t>Using SVN for version control.</w:t>
      </w:r>
    </w:p>
    <w:p w:rsidR="00C82E5C" w:rsidRPr="00216BA2" w:rsidRDefault="002E2737" w:rsidP="00216BA2">
      <w:pPr>
        <w:pStyle w:val="ListParagraph"/>
        <w:numPr>
          <w:ilvl w:val="0"/>
          <w:numId w:val="4"/>
        </w:numPr>
        <w:tabs>
          <w:tab w:val="left" w:pos="1040"/>
        </w:tabs>
        <w:ind w:left="900" w:right="82"/>
        <w:rPr>
          <w:rFonts w:asciiTheme="minorHAnsi" w:eastAsia="Calibri" w:hAnsiTheme="minorHAnsi" w:cstheme="minorHAnsi"/>
          <w:sz w:val="22"/>
          <w:szCs w:val="22"/>
        </w:rPr>
      </w:pPr>
      <w:r w:rsidRPr="00216BA2">
        <w:rPr>
          <w:rFonts w:asciiTheme="minorHAnsi" w:eastAsia="Calibri" w:hAnsiTheme="minorHAnsi" w:cstheme="minorHAnsi"/>
          <w:sz w:val="22"/>
          <w:szCs w:val="22"/>
        </w:rPr>
        <w:t>Participated  in  requirement  gathering,  coordinated  with  various  development  teams  in  code integration.</w:t>
      </w:r>
    </w:p>
    <w:p w:rsidR="00C82E5C" w:rsidRPr="00216BA2" w:rsidRDefault="00C82E5C" w:rsidP="00216BA2">
      <w:pPr>
        <w:rPr>
          <w:rFonts w:asciiTheme="minorHAnsi" w:hAnsiTheme="minorHAnsi" w:cstheme="minorHAnsi"/>
          <w:sz w:val="22"/>
          <w:szCs w:val="22"/>
        </w:rPr>
      </w:pPr>
    </w:p>
    <w:p w:rsidR="00C82E5C" w:rsidRPr="00216BA2" w:rsidRDefault="002E2737" w:rsidP="00216BA2">
      <w:pPr>
        <w:ind w:left="114" w:right="79"/>
        <w:jc w:val="both"/>
        <w:rPr>
          <w:rFonts w:asciiTheme="minorHAnsi" w:eastAsia="Calibri" w:hAnsiTheme="minorHAnsi" w:cstheme="minorHAnsi"/>
          <w:sz w:val="22"/>
          <w:szCs w:val="22"/>
        </w:rPr>
      </w:pPr>
      <w:r w:rsidRPr="00216BA2">
        <w:rPr>
          <w:rFonts w:asciiTheme="minorHAnsi" w:eastAsia="Calibri" w:hAnsiTheme="minorHAnsi" w:cstheme="minorHAnsi"/>
          <w:b/>
          <w:sz w:val="22"/>
          <w:szCs w:val="22"/>
        </w:rPr>
        <w:lastRenderedPageBreak/>
        <w:t>Environment</w:t>
      </w:r>
      <w:r w:rsidRPr="00216BA2">
        <w:rPr>
          <w:rFonts w:asciiTheme="minorHAnsi" w:eastAsia="Calibri" w:hAnsiTheme="minorHAnsi" w:cstheme="minorHAnsi"/>
          <w:color w:val="333333"/>
          <w:sz w:val="22"/>
          <w:szCs w:val="22"/>
        </w:rPr>
        <w:t xml:space="preserve">: </w:t>
      </w:r>
      <w:r w:rsidRPr="00216BA2">
        <w:rPr>
          <w:rFonts w:asciiTheme="minorHAnsi" w:eastAsia="Calibri" w:hAnsiTheme="minorHAnsi" w:cstheme="minorHAnsi"/>
          <w:color w:val="000000"/>
          <w:sz w:val="22"/>
          <w:szCs w:val="22"/>
        </w:rPr>
        <w:t>HTML, CSS, JavaScript, JQuery, JSON, AJAX, XML, Adobe Dreamweaver, Eclipse, MySQL and</w:t>
      </w:r>
    </w:p>
    <w:p w:rsidR="00C82E5C" w:rsidRPr="00216BA2" w:rsidRDefault="002E2737" w:rsidP="00216BA2">
      <w:pPr>
        <w:ind w:left="114" w:right="6416"/>
        <w:jc w:val="both"/>
        <w:rPr>
          <w:rFonts w:asciiTheme="minorHAnsi" w:eastAsia="Calibri" w:hAnsiTheme="minorHAnsi" w:cstheme="minorHAnsi"/>
          <w:sz w:val="22"/>
          <w:szCs w:val="22"/>
        </w:rPr>
      </w:pPr>
      <w:r w:rsidRPr="00216BA2">
        <w:rPr>
          <w:rFonts w:asciiTheme="minorHAnsi" w:eastAsia="Calibri" w:hAnsiTheme="minorHAnsi" w:cstheme="minorHAnsi"/>
          <w:sz w:val="22"/>
          <w:szCs w:val="22"/>
        </w:rPr>
        <w:t>IBM Web Sphere Application Server.</w:t>
      </w:r>
    </w:p>
    <w:p w:rsidR="00C82E5C" w:rsidRPr="00216BA2" w:rsidRDefault="00C82E5C" w:rsidP="00216BA2">
      <w:pPr>
        <w:rPr>
          <w:rFonts w:asciiTheme="minorHAnsi" w:hAnsiTheme="minorHAnsi" w:cstheme="minorHAnsi"/>
          <w:sz w:val="22"/>
          <w:szCs w:val="22"/>
        </w:rPr>
      </w:pPr>
    </w:p>
    <w:p w:rsidR="00C82E5C" w:rsidRPr="00216BA2" w:rsidRDefault="002E2737" w:rsidP="00216BA2">
      <w:pPr>
        <w:ind w:left="114" w:right="91"/>
        <w:jc w:val="both"/>
        <w:rPr>
          <w:rFonts w:asciiTheme="minorHAnsi" w:eastAsia="Calibri" w:hAnsiTheme="minorHAnsi" w:cstheme="minorHAnsi"/>
          <w:sz w:val="22"/>
          <w:szCs w:val="22"/>
        </w:rPr>
      </w:pPr>
      <w:r w:rsidRPr="00216BA2">
        <w:rPr>
          <w:rFonts w:asciiTheme="minorHAnsi" w:eastAsia="Calibri" w:hAnsiTheme="minorHAnsi" w:cstheme="minorHAnsi"/>
          <w:b/>
          <w:sz w:val="22"/>
          <w:szCs w:val="22"/>
        </w:rPr>
        <w:t>Client: Gainsight, INDIA                                                                                                                May 2013-May 2014</w:t>
      </w:r>
    </w:p>
    <w:p w:rsidR="00C82E5C" w:rsidRPr="00216BA2" w:rsidRDefault="002E2737" w:rsidP="00216BA2">
      <w:pPr>
        <w:ind w:left="114" w:right="7071"/>
        <w:jc w:val="both"/>
        <w:rPr>
          <w:rFonts w:asciiTheme="minorHAnsi" w:eastAsia="Calibri" w:hAnsiTheme="minorHAnsi" w:cstheme="minorHAnsi"/>
          <w:sz w:val="22"/>
          <w:szCs w:val="22"/>
        </w:rPr>
      </w:pPr>
      <w:r w:rsidRPr="00216BA2">
        <w:rPr>
          <w:rFonts w:asciiTheme="minorHAnsi" w:eastAsia="Calibri" w:hAnsiTheme="minorHAnsi" w:cstheme="minorHAnsi"/>
          <w:b/>
          <w:sz w:val="22"/>
          <w:szCs w:val="22"/>
        </w:rPr>
        <w:t>Role:  Junior Web Developer</w:t>
      </w:r>
    </w:p>
    <w:p w:rsidR="00C82E5C" w:rsidRPr="00216BA2" w:rsidRDefault="00C82E5C" w:rsidP="00216BA2">
      <w:pPr>
        <w:rPr>
          <w:rFonts w:asciiTheme="minorHAnsi" w:hAnsiTheme="minorHAnsi" w:cstheme="minorHAnsi"/>
          <w:sz w:val="22"/>
          <w:szCs w:val="22"/>
        </w:rPr>
      </w:pPr>
    </w:p>
    <w:p w:rsidR="00C82E5C" w:rsidRPr="00216BA2" w:rsidRDefault="002E2737" w:rsidP="00216BA2">
      <w:pPr>
        <w:ind w:left="114" w:right="7928"/>
        <w:jc w:val="both"/>
        <w:rPr>
          <w:rFonts w:asciiTheme="minorHAnsi" w:eastAsia="Calibri" w:hAnsiTheme="minorHAnsi" w:cstheme="minorHAnsi"/>
          <w:sz w:val="22"/>
          <w:szCs w:val="22"/>
        </w:rPr>
      </w:pPr>
      <w:r w:rsidRPr="00216BA2">
        <w:rPr>
          <w:rFonts w:asciiTheme="minorHAnsi" w:eastAsia="Calibri" w:hAnsiTheme="minorHAnsi" w:cstheme="minorHAnsi"/>
          <w:b/>
          <w:sz w:val="22"/>
          <w:szCs w:val="22"/>
        </w:rPr>
        <w:t>Project Description</w:t>
      </w:r>
    </w:p>
    <w:p w:rsidR="00C82E5C" w:rsidRPr="00216BA2" w:rsidRDefault="002E2737" w:rsidP="00216BA2">
      <w:pPr>
        <w:ind w:left="114" w:right="71"/>
        <w:jc w:val="both"/>
        <w:rPr>
          <w:rFonts w:asciiTheme="minorHAnsi" w:eastAsia="Calibri" w:hAnsiTheme="minorHAnsi" w:cstheme="minorHAnsi"/>
          <w:sz w:val="22"/>
          <w:szCs w:val="22"/>
        </w:rPr>
      </w:pPr>
      <w:r w:rsidRPr="00216BA2">
        <w:rPr>
          <w:rFonts w:asciiTheme="minorHAnsi" w:eastAsia="Calibri" w:hAnsiTheme="minorHAnsi" w:cstheme="minorHAnsi"/>
          <w:sz w:val="22"/>
          <w:szCs w:val="22"/>
        </w:rPr>
        <w:t>Gainsight apps empower team to quantify the warning signs of churn. Customer data is transformed into rich insights through powerful software, enabling you to become predictive. Use application to take action to manage risk proactively. Prioritize workflow with AI-driven priority scoring that directs your team to the most impactful actions. Leverage Playbook Task Assists to save your team time with pre-templated emails and surveys they can send directly within their workflow</w:t>
      </w:r>
    </w:p>
    <w:p w:rsidR="00C82E5C" w:rsidRPr="00216BA2" w:rsidRDefault="00C82E5C" w:rsidP="00216BA2">
      <w:pPr>
        <w:rPr>
          <w:rFonts w:asciiTheme="minorHAnsi" w:hAnsiTheme="minorHAnsi" w:cstheme="minorHAnsi"/>
          <w:sz w:val="22"/>
          <w:szCs w:val="22"/>
        </w:rPr>
      </w:pPr>
    </w:p>
    <w:p w:rsidR="00C82E5C" w:rsidRPr="00216BA2" w:rsidRDefault="002E2737" w:rsidP="00216BA2">
      <w:pPr>
        <w:ind w:left="114" w:right="8246"/>
        <w:jc w:val="both"/>
        <w:rPr>
          <w:rFonts w:asciiTheme="minorHAnsi" w:eastAsia="Calibri" w:hAnsiTheme="minorHAnsi" w:cstheme="minorHAnsi"/>
          <w:sz w:val="22"/>
          <w:szCs w:val="22"/>
        </w:rPr>
      </w:pPr>
      <w:r w:rsidRPr="00216BA2">
        <w:rPr>
          <w:rFonts w:asciiTheme="minorHAnsi" w:eastAsia="Calibri" w:hAnsiTheme="minorHAnsi" w:cstheme="minorHAnsi"/>
          <w:b/>
          <w:sz w:val="22"/>
          <w:szCs w:val="22"/>
        </w:rPr>
        <w:t>Responsibilities</w:t>
      </w:r>
    </w:p>
    <w:p w:rsidR="00C82E5C" w:rsidRPr="00216BA2" w:rsidRDefault="002E2737" w:rsidP="00216BA2">
      <w:pPr>
        <w:ind w:left="680"/>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Analyzed, Designed and developed the system to meet the requirements of users.</w:t>
      </w:r>
    </w:p>
    <w:p w:rsidR="00C82E5C" w:rsidRPr="00216BA2" w:rsidRDefault="002E2737" w:rsidP="00216BA2">
      <w:pPr>
        <w:tabs>
          <w:tab w:val="left" w:pos="1040"/>
        </w:tabs>
        <w:ind w:left="1040" w:right="79" w:hanging="360"/>
        <w:rPr>
          <w:rFonts w:asciiTheme="minorHAnsi" w:eastAsia="Calibri" w:hAnsiTheme="minorHAnsi" w:cstheme="minorHAnsi"/>
          <w:sz w:val="22"/>
          <w:szCs w:val="22"/>
        </w:rPr>
      </w:pPr>
      <w:r w:rsidRPr="00216BA2">
        <w:rPr>
          <w:rFonts w:asciiTheme="minorHAnsi" w:hAnsiTheme="minorHAnsi" w:cstheme="minorHAnsi"/>
          <w:sz w:val="22"/>
          <w:szCs w:val="22"/>
        </w:rPr>
        <w:t>•</w:t>
      </w:r>
      <w:r w:rsidRPr="00216BA2">
        <w:rPr>
          <w:rFonts w:asciiTheme="minorHAnsi" w:hAnsiTheme="minorHAnsi" w:cstheme="minorHAnsi"/>
          <w:sz w:val="22"/>
          <w:szCs w:val="22"/>
        </w:rPr>
        <w:tab/>
      </w:r>
      <w:r w:rsidRPr="00216BA2">
        <w:rPr>
          <w:rFonts w:asciiTheme="minorHAnsi" w:eastAsia="Calibri" w:hAnsiTheme="minorHAnsi" w:cstheme="minorHAnsi"/>
          <w:sz w:val="22"/>
          <w:szCs w:val="22"/>
        </w:rPr>
        <w:t>Participated  in  daily  pulse  of  the  application  to  come  up  with  UI  and  provide  best  possible recommendations for the application from UI standpoint.</w:t>
      </w:r>
    </w:p>
    <w:p w:rsidR="00C82E5C" w:rsidRPr="00216BA2" w:rsidRDefault="002E2737" w:rsidP="00216BA2">
      <w:pPr>
        <w:ind w:left="680"/>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Developed UI using JavaScript, HTML, CSS, JavaScript validations, jQuery and XML.</w:t>
      </w:r>
    </w:p>
    <w:p w:rsidR="00C82E5C" w:rsidRPr="00216BA2" w:rsidRDefault="002E2737" w:rsidP="00216BA2">
      <w:pPr>
        <w:tabs>
          <w:tab w:val="left" w:pos="1040"/>
        </w:tabs>
        <w:ind w:left="1040" w:right="71" w:hanging="360"/>
        <w:rPr>
          <w:rFonts w:asciiTheme="minorHAnsi" w:eastAsia="Calibri" w:hAnsiTheme="minorHAnsi" w:cstheme="minorHAnsi"/>
          <w:sz w:val="22"/>
          <w:szCs w:val="22"/>
        </w:rPr>
      </w:pPr>
      <w:r w:rsidRPr="00216BA2">
        <w:rPr>
          <w:rFonts w:asciiTheme="minorHAnsi" w:hAnsiTheme="minorHAnsi" w:cstheme="minorHAnsi"/>
          <w:sz w:val="22"/>
          <w:szCs w:val="22"/>
        </w:rPr>
        <w:t>•</w:t>
      </w:r>
      <w:r w:rsidRPr="00216BA2">
        <w:rPr>
          <w:rFonts w:asciiTheme="minorHAnsi" w:hAnsiTheme="minorHAnsi" w:cstheme="minorHAnsi"/>
          <w:sz w:val="22"/>
          <w:szCs w:val="22"/>
        </w:rPr>
        <w:tab/>
      </w:r>
      <w:r w:rsidRPr="00216BA2">
        <w:rPr>
          <w:rFonts w:asciiTheme="minorHAnsi" w:eastAsia="Calibri" w:hAnsiTheme="minorHAnsi" w:cstheme="minorHAnsi"/>
          <w:sz w:val="22"/>
          <w:szCs w:val="22"/>
        </w:rPr>
        <w:t>Used AJAX for implementing part of the functionality for Customer Registration, View Customer information modules.</w:t>
      </w:r>
    </w:p>
    <w:p w:rsidR="00C82E5C" w:rsidRPr="00216BA2" w:rsidRDefault="002E2737" w:rsidP="00216BA2">
      <w:pPr>
        <w:ind w:left="680"/>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Implemented interaction between frontend and backend using the JSON object.</w:t>
      </w:r>
    </w:p>
    <w:p w:rsidR="00C82E5C" w:rsidRPr="00216BA2" w:rsidRDefault="002E2737" w:rsidP="00216BA2">
      <w:pPr>
        <w:ind w:left="680"/>
        <w:rPr>
          <w:rFonts w:asciiTheme="minorHAnsi" w:eastAsia="Calibri" w:hAnsiTheme="minorHAnsi" w:cstheme="minorHAnsi"/>
          <w:sz w:val="22"/>
          <w:szCs w:val="22"/>
        </w:rPr>
      </w:pPr>
      <w:r w:rsidRPr="00216BA2">
        <w:rPr>
          <w:rFonts w:asciiTheme="minorHAnsi" w:hAnsiTheme="minorHAnsi" w:cstheme="minorHAnsi"/>
          <w:sz w:val="22"/>
          <w:szCs w:val="22"/>
        </w:rPr>
        <w:t xml:space="preserve">•     </w:t>
      </w:r>
      <w:r w:rsidRPr="00216BA2">
        <w:rPr>
          <w:rFonts w:asciiTheme="minorHAnsi" w:eastAsia="Calibri" w:hAnsiTheme="minorHAnsi" w:cstheme="minorHAnsi"/>
          <w:sz w:val="22"/>
          <w:szCs w:val="22"/>
        </w:rPr>
        <w:t>Wrote Cross Browser code of CSS and JavaScript for Internet Explorer and Firefox.</w:t>
      </w:r>
    </w:p>
    <w:p w:rsidR="00C82E5C" w:rsidRPr="00216BA2" w:rsidRDefault="00C82E5C" w:rsidP="00216BA2">
      <w:pPr>
        <w:rPr>
          <w:rFonts w:asciiTheme="minorHAnsi" w:hAnsiTheme="minorHAnsi" w:cstheme="minorHAnsi"/>
          <w:sz w:val="22"/>
          <w:szCs w:val="22"/>
        </w:rPr>
      </w:pPr>
    </w:p>
    <w:p w:rsidR="00C82E5C" w:rsidRPr="00216BA2" w:rsidRDefault="002E2737" w:rsidP="00216BA2">
      <w:pPr>
        <w:ind w:left="114" w:right="2254"/>
        <w:jc w:val="both"/>
        <w:rPr>
          <w:rFonts w:asciiTheme="minorHAnsi" w:eastAsia="Calibri" w:hAnsiTheme="minorHAnsi" w:cstheme="minorHAnsi"/>
          <w:sz w:val="22"/>
          <w:szCs w:val="22"/>
        </w:rPr>
      </w:pPr>
      <w:r w:rsidRPr="00216BA2">
        <w:rPr>
          <w:rFonts w:asciiTheme="minorHAnsi" w:eastAsia="Calibri" w:hAnsiTheme="minorHAnsi" w:cstheme="minorHAnsi"/>
          <w:b/>
          <w:sz w:val="22"/>
          <w:szCs w:val="22"/>
        </w:rPr>
        <w:t xml:space="preserve">Environment: </w:t>
      </w:r>
      <w:r w:rsidRPr="00216BA2">
        <w:rPr>
          <w:rFonts w:asciiTheme="minorHAnsi" w:eastAsia="Calibri" w:hAnsiTheme="minorHAnsi" w:cstheme="minorHAnsi"/>
          <w:sz w:val="22"/>
          <w:szCs w:val="22"/>
        </w:rPr>
        <w:t>HTML, CSS, JavaScript, jQuery, AJAX, JSON, XML, and Tomcat Apache</w:t>
      </w:r>
    </w:p>
    <w:sectPr w:rsidR="00C82E5C" w:rsidRPr="00216BA2" w:rsidSect="000D05B5">
      <w:headerReference w:type="default" r:id="rId9"/>
      <w:pgSz w:w="11900" w:h="16840"/>
      <w:pgMar w:top="110" w:right="720" w:bottom="720" w:left="720" w:header="27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5B8" w:rsidRDefault="008115B8" w:rsidP="00174AD0">
      <w:r>
        <w:separator/>
      </w:r>
    </w:p>
  </w:endnote>
  <w:endnote w:type="continuationSeparator" w:id="0">
    <w:p w:rsidR="008115B8" w:rsidRDefault="008115B8" w:rsidP="00174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5B8" w:rsidRDefault="008115B8" w:rsidP="00174AD0">
      <w:r>
        <w:separator/>
      </w:r>
    </w:p>
  </w:footnote>
  <w:footnote w:type="continuationSeparator" w:id="0">
    <w:p w:rsidR="008115B8" w:rsidRDefault="008115B8" w:rsidP="00174A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5B5" w:rsidRDefault="000D05B5" w:rsidP="00911843">
    <w:pPr>
      <w:pStyle w:val="Header"/>
      <w:rPr>
        <w:rFonts w:asciiTheme="majorHAnsi" w:hAnsiTheme="majorHAnsi"/>
        <w:sz w:val="36"/>
        <w:szCs w:val="36"/>
      </w:rPr>
    </w:pPr>
    <w:r>
      <w:rPr>
        <w:rFonts w:asciiTheme="majorHAnsi" w:hAnsiTheme="majorHAnsi"/>
        <w:sz w:val="36"/>
        <w:szCs w:val="36"/>
      </w:rPr>
      <w:t xml:space="preserve">                                                                                                  </w:t>
    </w:r>
    <w:r>
      <w:rPr>
        <w:rFonts w:asciiTheme="majorHAnsi" w:hAnsiTheme="majorHAnsi"/>
        <w:noProof/>
        <w:sz w:val="36"/>
        <w:szCs w:val="36"/>
      </w:rPr>
      <w:drawing>
        <wp:inline distT="0" distB="0" distL="0" distR="0" wp14:anchorId="21DF386B" wp14:editId="0B842296">
          <wp:extent cx="1704975" cy="608414"/>
          <wp:effectExtent l="0" t="0" r="0" b="1270"/>
          <wp:docPr id="6" name="Picture 6" descr="C:\Users\Admin\Desktop\Bench\PPT\New 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Bench\PPT\New Picture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608414"/>
                  </a:xfrm>
                  <a:prstGeom prst="rect">
                    <a:avLst/>
                  </a:prstGeom>
                  <a:noFill/>
                  <a:ln>
                    <a:noFill/>
                  </a:ln>
                </pic:spPr>
              </pic:pic>
            </a:graphicData>
          </a:graphic>
        </wp:inline>
      </w:drawing>
    </w:r>
  </w:p>
  <w:p w:rsidR="00174AD0" w:rsidRPr="00911843" w:rsidRDefault="00BA4E31" w:rsidP="00911843">
    <w:pPr>
      <w:pStyle w:val="Header"/>
      <w:rPr>
        <w:rFonts w:asciiTheme="majorHAnsi" w:hAnsiTheme="majorHAnsi"/>
        <w:sz w:val="36"/>
        <w:szCs w:val="36"/>
      </w:rPr>
    </w:pPr>
    <w:r w:rsidRPr="00911843">
      <w:rPr>
        <w:rFonts w:asciiTheme="majorHAnsi" w:hAnsiTheme="majorHAnsi"/>
        <w:sz w:val="36"/>
        <w:szCs w:val="36"/>
      </w:rPr>
      <w:t>SRIKANTH K</w:t>
    </w:r>
    <w:r w:rsidR="000D05B5">
      <w:rPr>
        <w:rFonts w:asciiTheme="majorHAnsi" w:hAnsiTheme="majorHAnsi"/>
        <w:sz w:val="36"/>
        <w:szCs w:val="36"/>
      </w:rPr>
      <w:t xml:space="preserve">                                                                                     </w:t>
    </w:r>
  </w:p>
  <w:p w:rsidR="00911843" w:rsidRPr="00911843" w:rsidRDefault="00911843" w:rsidP="00911843">
    <w:pPr>
      <w:pStyle w:val="Header"/>
      <w:tabs>
        <w:tab w:val="left" w:pos="1185"/>
        <w:tab w:val="center" w:pos="5230"/>
      </w:tabs>
      <w:rPr>
        <w:rFonts w:asciiTheme="majorHAnsi" w:hAnsiTheme="majorHAnsi"/>
        <w:sz w:val="36"/>
        <w:szCs w:val="36"/>
      </w:rPr>
    </w:pPr>
    <w:r w:rsidRPr="00911843">
      <w:rPr>
        <w:rFonts w:asciiTheme="majorHAnsi" w:hAnsiTheme="majorHAnsi"/>
        <w:sz w:val="36"/>
        <w:szCs w:val="36"/>
      </w:rPr>
      <w:t>ksrikanth.dev@gmail.com</w:t>
    </w:r>
    <w:r w:rsidR="006E08A5" w:rsidRPr="006E08A5">
      <w:rPr>
        <w:snapToGrid w:val="0"/>
        <w:color w:val="000000"/>
        <w:w w:val="0"/>
        <w:sz w:val="0"/>
        <w:szCs w:val="0"/>
        <w:u w:color="000000"/>
        <w:bdr w:val="none" w:sz="0" w:space="0" w:color="000000"/>
        <w:shd w:val="clear" w:color="000000" w:fill="000000"/>
        <w:lang w:val="x-none" w:eastAsia="x-none" w:bidi="x-none"/>
      </w:rPr>
      <w:t xml:space="preserve"> </w:t>
    </w:r>
  </w:p>
  <w:p w:rsidR="00174AD0" w:rsidRPr="00911843" w:rsidRDefault="00174AD0" w:rsidP="00911843">
    <w:pPr>
      <w:pStyle w:val="Header"/>
      <w:rPr>
        <w:rFonts w:asciiTheme="majorHAnsi" w:hAnsiTheme="majorHAnsi"/>
        <w:sz w:val="36"/>
        <w:szCs w:val="36"/>
      </w:rPr>
    </w:pPr>
    <w:r w:rsidRPr="00911843">
      <w:rPr>
        <w:rFonts w:asciiTheme="majorHAnsi" w:hAnsiTheme="majorHAnsi"/>
        <w:sz w:val="36"/>
        <w:szCs w:val="36"/>
      </w:rPr>
      <w:t>908.777.0664</w:t>
    </w:r>
  </w:p>
  <w:p w:rsidR="00174AD0" w:rsidRPr="00174AD0" w:rsidRDefault="00174AD0">
    <w:pPr>
      <w:pStyle w:val="Header"/>
      <w:rPr>
        <w:rFonts w:asciiTheme="majorHAnsi" w:hAnsiTheme="majorHAnsi"/>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A63FC"/>
    <w:multiLevelType w:val="hybridMultilevel"/>
    <w:tmpl w:val="F1D2AEBC"/>
    <w:lvl w:ilvl="0" w:tplc="B09256E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4EDA391C"/>
    <w:multiLevelType w:val="hybridMultilevel"/>
    <w:tmpl w:val="4A061FDA"/>
    <w:lvl w:ilvl="0" w:tplc="B09256E0">
      <w:numFmt w:val="bullet"/>
      <w:lvlText w:val="•"/>
      <w:lvlJc w:val="left"/>
      <w:pPr>
        <w:ind w:left="540" w:hanging="360"/>
      </w:pPr>
      <w:rPr>
        <w:rFonts w:ascii="Calibri" w:eastAsia="Times New Roman"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52717D28"/>
    <w:multiLevelType w:val="hybridMultilevel"/>
    <w:tmpl w:val="7B1C7844"/>
    <w:lvl w:ilvl="0" w:tplc="859062B6">
      <w:numFmt w:val="bullet"/>
      <w:lvlText w:val="•"/>
      <w:lvlJc w:val="left"/>
      <w:pPr>
        <w:ind w:left="460" w:hanging="360"/>
      </w:pPr>
      <w:rPr>
        <w:rFonts w:ascii="Calibri" w:eastAsia="Times New Roman"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
    <w:nsid w:val="52C775A1"/>
    <w:multiLevelType w:val="hybridMultilevel"/>
    <w:tmpl w:val="C1C4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FC1F4C"/>
    <w:multiLevelType w:val="multilevel"/>
    <w:tmpl w:val="96BAD3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22962D0"/>
    <w:multiLevelType w:val="hybridMultilevel"/>
    <w:tmpl w:val="056C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82E5C"/>
    <w:rsid w:val="000D05B5"/>
    <w:rsid w:val="00174AD0"/>
    <w:rsid w:val="00216BA2"/>
    <w:rsid w:val="002E2737"/>
    <w:rsid w:val="006E08A5"/>
    <w:rsid w:val="008115B8"/>
    <w:rsid w:val="00852CD7"/>
    <w:rsid w:val="00911843"/>
    <w:rsid w:val="00BA4E31"/>
    <w:rsid w:val="00C82E5C"/>
    <w:rsid w:val="00DF5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174AD0"/>
    <w:pPr>
      <w:tabs>
        <w:tab w:val="center" w:pos="4680"/>
        <w:tab w:val="right" w:pos="9360"/>
      </w:tabs>
    </w:pPr>
  </w:style>
  <w:style w:type="character" w:customStyle="1" w:styleId="HeaderChar">
    <w:name w:val="Header Char"/>
    <w:basedOn w:val="DefaultParagraphFont"/>
    <w:link w:val="Header"/>
    <w:uiPriority w:val="99"/>
    <w:rsid w:val="00174AD0"/>
  </w:style>
  <w:style w:type="paragraph" w:styleId="Footer">
    <w:name w:val="footer"/>
    <w:basedOn w:val="Normal"/>
    <w:link w:val="FooterChar"/>
    <w:uiPriority w:val="99"/>
    <w:unhideWhenUsed/>
    <w:rsid w:val="00174AD0"/>
    <w:pPr>
      <w:tabs>
        <w:tab w:val="center" w:pos="4680"/>
        <w:tab w:val="right" w:pos="9360"/>
      </w:tabs>
    </w:pPr>
  </w:style>
  <w:style w:type="character" w:customStyle="1" w:styleId="FooterChar">
    <w:name w:val="Footer Char"/>
    <w:basedOn w:val="DefaultParagraphFont"/>
    <w:link w:val="Footer"/>
    <w:uiPriority w:val="99"/>
    <w:rsid w:val="00174AD0"/>
  </w:style>
  <w:style w:type="paragraph" w:styleId="ListParagraph">
    <w:name w:val="List Paragraph"/>
    <w:basedOn w:val="Normal"/>
    <w:uiPriority w:val="34"/>
    <w:qFormat/>
    <w:rsid w:val="00216BA2"/>
    <w:pPr>
      <w:ind w:left="720"/>
      <w:contextualSpacing/>
    </w:pPr>
  </w:style>
  <w:style w:type="paragraph" w:styleId="BalloonText">
    <w:name w:val="Balloon Text"/>
    <w:basedOn w:val="Normal"/>
    <w:link w:val="BalloonTextChar"/>
    <w:uiPriority w:val="99"/>
    <w:semiHidden/>
    <w:unhideWhenUsed/>
    <w:rsid w:val="006E08A5"/>
    <w:rPr>
      <w:rFonts w:ascii="Tahoma" w:hAnsi="Tahoma" w:cs="Tahoma"/>
      <w:sz w:val="16"/>
      <w:szCs w:val="16"/>
    </w:rPr>
  </w:style>
  <w:style w:type="character" w:customStyle="1" w:styleId="BalloonTextChar">
    <w:name w:val="Balloon Text Char"/>
    <w:basedOn w:val="DefaultParagraphFont"/>
    <w:link w:val="BalloonText"/>
    <w:uiPriority w:val="99"/>
    <w:semiHidden/>
    <w:rsid w:val="006E08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174AD0"/>
    <w:pPr>
      <w:tabs>
        <w:tab w:val="center" w:pos="4680"/>
        <w:tab w:val="right" w:pos="9360"/>
      </w:tabs>
    </w:pPr>
  </w:style>
  <w:style w:type="character" w:customStyle="1" w:styleId="HeaderChar">
    <w:name w:val="Header Char"/>
    <w:basedOn w:val="DefaultParagraphFont"/>
    <w:link w:val="Header"/>
    <w:uiPriority w:val="99"/>
    <w:rsid w:val="00174AD0"/>
  </w:style>
  <w:style w:type="paragraph" w:styleId="Footer">
    <w:name w:val="footer"/>
    <w:basedOn w:val="Normal"/>
    <w:link w:val="FooterChar"/>
    <w:uiPriority w:val="99"/>
    <w:unhideWhenUsed/>
    <w:rsid w:val="00174AD0"/>
    <w:pPr>
      <w:tabs>
        <w:tab w:val="center" w:pos="4680"/>
        <w:tab w:val="right" w:pos="9360"/>
      </w:tabs>
    </w:pPr>
  </w:style>
  <w:style w:type="character" w:customStyle="1" w:styleId="FooterChar">
    <w:name w:val="Footer Char"/>
    <w:basedOn w:val="DefaultParagraphFont"/>
    <w:link w:val="Footer"/>
    <w:uiPriority w:val="99"/>
    <w:rsid w:val="00174AD0"/>
  </w:style>
  <w:style w:type="paragraph" w:styleId="ListParagraph">
    <w:name w:val="List Paragraph"/>
    <w:basedOn w:val="Normal"/>
    <w:uiPriority w:val="34"/>
    <w:qFormat/>
    <w:rsid w:val="00216BA2"/>
    <w:pPr>
      <w:ind w:left="720"/>
      <w:contextualSpacing/>
    </w:pPr>
  </w:style>
  <w:style w:type="paragraph" w:styleId="BalloonText">
    <w:name w:val="Balloon Text"/>
    <w:basedOn w:val="Normal"/>
    <w:link w:val="BalloonTextChar"/>
    <w:uiPriority w:val="99"/>
    <w:semiHidden/>
    <w:unhideWhenUsed/>
    <w:rsid w:val="006E08A5"/>
    <w:rPr>
      <w:rFonts w:ascii="Tahoma" w:hAnsi="Tahoma" w:cs="Tahoma"/>
      <w:sz w:val="16"/>
      <w:szCs w:val="16"/>
    </w:rPr>
  </w:style>
  <w:style w:type="character" w:customStyle="1" w:styleId="BalloonTextChar">
    <w:name w:val="Balloon Text Char"/>
    <w:basedOn w:val="DefaultParagraphFont"/>
    <w:link w:val="BalloonText"/>
    <w:uiPriority w:val="99"/>
    <w:semiHidden/>
    <w:rsid w:val="006E08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B04DD-E10B-4324-ABCA-736C57C48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2266</Words>
  <Characters>12921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2018-05-08T16:58:00Z</dcterms:created>
  <dcterms:modified xsi:type="dcterms:W3CDTF">2018-05-08T16:58:00Z</dcterms:modified>
</cp:coreProperties>
</file>