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02F" w:rsidRPr="008276D2" w:rsidRDefault="00217A3C" w:rsidP="00B77399">
      <w:pPr>
        <w:pStyle w:val="Name"/>
        <w:tabs>
          <w:tab w:val="left" w:pos="450"/>
          <w:tab w:val="center" w:pos="535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heme="minorHAnsi" w:eastAsia="Times New Roman" w:hAnsiTheme="minorHAnsi" w:cstheme="minorHAnsi"/>
          <w:noProof/>
          <w:sz w:val="24"/>
          <w:szCs w:val="24"/>
        </w:rPr>
      </w:pPr>
      <w:r>
        <w:rPr>
          <w:rFonts w:asciiTheme="minorHAnsi" w:eastAsia="Times New Roman" w:hAnsiTheme="minorHAnsi" w:cstheme="minorHAnsi"/>
          <w:noProof/>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45pt;margin-top:32.9pt;width:535.5pt;height:10.3pt;z-index:2516592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" stroked="f">
            <o:lock v:ext="edit" selection="t"/>
            <v:textbox inset="0,0,0,0">
              <w:txbxContent>
                <w:p w:rsidR="00A36C7F" w:rsidRDefault="00A36C7F" w:rsidP="00662B5E">
                  <w:pPr>
                    <w:pStyle w:val="Normal0"/>
                    <w:rPr>
                      <w:b/>
                      <w:color w:val="808080"/>
                      <w:sz w:val="12"/>
                    </w:rPr>
                  </w:pPr>
                </w:p>
              </w:txbxContent>
            </v:textbox>
            <w10:wrap anchorx="page" anchory="page"/>
          </v:shape>
        </w:pict>
      </w:r>
      <w:r w:rsidR="00662B5E" w:rsidRPr="008276D2">
        <w:rPr>
          <w:rFonts w:asciiTheme="minorHAnsi" w:eastAsia="Times New Roman" w:hAnsiTheme="minorHAnsi" w:cstheme="minorHAnsi"/>
          <w:noProof/>
          <w:sz w:val="24"/>
          <w:szCs w:val="24"/>
        </w:rPr>
        <w:t>KHAJA YOUSUFUDDIN</w:t>
      </w:r>
    </w:p>
    <w:p w:rsidR="00662B5E" w:rsidRPr="008276D2" w:rsidRDefault="00BE0760" w:rsidP="00507A7A">
      <w:pPr>
        <w:pStyle w:val="ContactInf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Times New Roman" w:hAnsiTheme="minorHAnsi" w:cstheme="minorHAnsi"/>
          <w:b/>
          <w:sz w:val="24"/>
          <w:szCs w:val="24"/>
        </w:rPr>
      </w:pPr>
      <w:r w:rsidRPr="008276D2">
        <w:rPr>
          <w:rFonts w:asciiTheme="minorHAnsi" w:eastAsia="Times New Roman" w:hAnsiTheme="minorHAnsi" w:cstheme="minorHAnsi"/>
          <w:sz w:val="24"/>
          <w:szCs w:val="24"/>
        </w:rPr>
        <w:t>Cell</w:t>
      </w:r>
      <w:r w:rsidRPr="008276D2">
        <w:rPr>
          <w:rFonts w:asciiTheme="minorHAnsi" w:eastAsia="Times New Roman" w:hAnsiTheme="minorHAnsi" w:cstheme="minorHAnsi"/>
          <w:b/>
          <w:sz w:val="24"/>
          <w:szCs w:val="24"/>
        </w:rPr>
        <w:t>: -</w:t>
      </w:r>
      <w:r w:rsidR="00510E88">
        <w:rPr>
          <w:rFonts w:asciiTheme="minorHAnsi" w:hAnsiTheme="minorHAnsi" w:cstheme="minorHAnsi"/>
          <w:b/>
          <w:bCs/>
          <w:sz w:val="24"/>
          <w:szCs w:val="24"/>
          <w:shd w:val="clear" w:color="auto" w:fill="FFFFFF"/>
        </w:rPr>
        <w:t>646-</w:t>
      </w:r>
      <w:r w:rsidR="00510E88" w:rsidRPr="00510E88">
        <w:rPr>
          <w:rFonts w:asciiTheme="minorHAnsi" w:hAnsiTheme="minorHAnsi" w:cstheme="minorHAnsi"/>
          <w:b/>
          <w:bCs/>
          <w:sz w:val="24"/>
          <w:szCs w:val="24"/>
          <w:shd w:val="clear" w:color="auto" w:fill="FFFFFF"/>
        </w:rPr>
        <w:t>780-9947</w:t>
      </w:r>
    </w:p>
    <w:p w:rsidR="00662B5E" w:rsidRPr="008276D2" w:rsidRDefault="00662B5E" w:rsidP="00507A7A">
      <w:pPr>
        <w:pStyle w:val="ContactInf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Times New Roman" w:hAnsiTheme="minorHAnsi" w:cstheme="minorHAnsi"/>
          <w:b/>
          <w:sz w:val="24"/>
          <w:szCs w:val="24"/>
        </w:rPr>
      </w:pPr>
      <w:r w:rsidRPr="008276D2">
        <w:rPr>
          <w:rFonts w:asciiTheme="minorHAnsi" w:eastAsia="Times New Roman" w:hAnsiTheme="minorHAnsi" w:cstheme="minorHAnsi"/>
          <w:sz w:val="24"/>
          <w:szCs w:val="24"/>
        </w:rPr>
        <w:t>Email</w:t>
      </w:r>
      <w:r w:rsidRPr="008276D2">
        <w:rPr>
          <w:rFonts w:asciiTheme="minorHAnsi" w:eastAsia="Times New Roman" w:hAnsiTheme="minorHAnsi" w:cstheme="minorHAnsi"/>
          <w:b/>
          <w:sz w:val="24"/>
          <w:szCs w:val="24"/>
        </w:rPr>
        <w:t xml:space="preserve">: </w:t>
      </w:r>
      <w:r w:rsidRPr="008276D2">
        <w:rPr>
          <w:rStyle w:val="go"/>
          <w:rFonts w:asciiTheme="minorHAnsi" w:hAnsiTheme="minorHAnsi" w:cstheme="minorHAnsi"/>
          <w:b/>
          <w:sz w:val="24"/>
          <w:szCs w:val="24"/>
        </w:rPr>
        <w:t>K.YOUSUFUDDIN1@gmail.com</w:t>
      </w:r>
    </w:p>
    <w:p w:rsidR="00662B5E" w:rsidRPr="00AD6E25" w:rsidRDefault="00662B5E" w:rsidP="00AD6E25">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Theme="minorHAnsi" w:eastAsia="Times New Roman" w:hAnsiTheme="minorHAnsi" w:cstheme="minorHAnsi"/>
          <w:szCs w:val="24"/>
        </w:rPr>
      </w:pPr>
      <w:r w:rsidRPr="008276D2">
        <w:rPr>
          <w:rFonts w:asciiTheme="minorHAnsi" w:eastAsia="Times New Roman" w:hAnsiTheme="minorHAnsi" w:cstheme="minorHAnsi"/>
          <w:szCs w:val="24"/>
        </w:rPr>
        <w:t>PROFESSIONAL SUMMARY</w:t>
      </w:r>
    </w:p>
    <w:p w:rsidR="00AD6E25" w:rsidRPr="00AD6E25" w:rsidRDefault="00AD6E25" w:rsidP="00AD6E25">
      <w:pPr>
        <w:pStyle w:val="ListParagraph"/>
        <w:numPr>
          <w:ilvl w:val="0"/>
          <w:numId w:val="19"/>
        </w:numPr>
        <w:tabs>
          <w:tab w:val="num" w:pos="720"/>
        </w:tabs>
        <w:ind w:left="360"/>
        <w:contextualSpacing/>
        <w:rPr>
          <w:rFonts w:asciiTheme="minorHAnsi" w:hAnsiTheme="minorHAnsi" w:cstheme="minorHAnsi"/>
          <w:color w:val="000000"/>
          <w:sz w:val="22"/>
        </w:rPr>
      </w:pPr>
      <w:r w:rsidRPr="00AD6E25">
        <w:rPr>
          <w:rFonts w:asciiTheme="minorHAnsi" w:hAnsiTheme="minorHAnsi" w:cstheme="minorHAnsi"/>
          <w:color w:val="000000"/>
          <w:sz w:val="22"/>
        </w:rPr>
        <w:t xml:space="preserve">Over 8 years of strong experience in the IT industry with diversified exposure in design, development and deployment of web-based and client-server business applications using- </w:t>
      </w:r>
      <w:r w:rsidR="00186F95" w:rsidRPr="00AD6E25">
        <w:rPr>
          <w:rFonts w:asciiTheme="minorHAnsi" w:hAnsiTheme="minorHAnsi" w:cstheme="minorHAnsi"/>
          <w:b/>
          <w:color w:val="000000"/>
          <w:sz w:val="22"/>
        </w:rPr>
        <w:t>Oop, Java/J2ee Technologies</w:t>
      </w:r>
      <w:r w:rsidRPr="00AD6E25">
        <w:rPr>
          <w:rFonts w:asciiTheme="minorHAnsi" w:hAnsiTheme="minorHAnsi" w:cstheme="minorHAnsi"/>
          <w:b/>
          <w:color w:val="000000"/>
          <w:sz w:val="22"/>
        </w:rPr>
        <w:t>.</w:t>
      </w:r>
    </w:p>
    <w:p w:rsidR="00AD6E25" w:rsidRDefault="00E55C82" w:rsidP="00C34EE0">
      <w:pPr>
        <w:pStyle w:val="ListParagraph"/>
        <w:numPr>
          <w:ilvl w:val="0"/>
          <w:numId w:val="19"/>
        </w:numPr>
        <w:tabs>
          <w:tab w:val="num" w:pos="720"/>
        </w:tabs>
        <w:ind w:left="360"/>
        <w:contextualSpacing/>
        <w:rPr>
          <w:rFonts w:asciiTheme="minorHAnsi" w:hAnsiTheme="minorHAnsi" w:cstheme="minorHAnsi"/>
          <w:color w:val="000000"/>
          <w:sz w:val="22"/>
        </w:rPr>
      </w:pPr>
      <w:r w:rsidRPr="008276D2">
        <w:rPr>
          <w:rFonts w:asciiTheme="minorHAnsi" w:hAnsiTheme="minorHAnsi" w:cstheme="minorHAnsi"/>
          <w:sz w:val="22"/>
        </w:rPr>
        <w:t xml:space="preserve">Extensive experience in developing scalable, reliable and efficient enterprise applications using </w:t>
      </w:r>
      <w:r w:rsidR="00186F95" w:rsidRPr="008276D2">
        <w:rPr>
          <w:rFonts w:asciiTheme="minorHAnsi" w:hAnsiTheme="minorHAnsi" w:cstheme="minorHAnsi"/>
          <w:b/>
          <w:sz w:val="22"/>
        </w:rPr>
        <w:t>Java, Spring, Struts, Hibernate, Web Services, Restful, Jdbc, Jsp, Servlets, Ejb, Jms, Xml, Vxml, Xslt, Jaxb Sql, Pl/Sql, Unix Shell Scripting.</w:t>
      </w:r>
    </w:p>
    <w:p w:rsidR="00C34EE0" w:rsidRPr="00C34EE0" w:rsidRDefault="00C34EE0" w:rsidP="00C34EE0">
      <w:pPr>
        <w:pStyle w:val="ListParagraph"/>
        <w:numPr>
          <w:ilvl w:val="0"/>
          <w:numId w:val="19"/>
        </w:numPr>
        <w:tabs>
          <w:tab w:val="num" w:pos="720"/>
        </w:tabs>
        <w:ind w:left="360"/>
        <w:contextualSpacing/>
        <w:jc w:val="both"/>
        <w:rPr>
          <w:rFonts w:asciiTheme="minorHAnsi" w:hAnsiTheme="minorHAnsi" w:cstheme="minorHAnsi"/>
          <w:color w:val="000000"/>
          <w:sz w:val="22"/>
        </w:rPr>
      </w:pPr>
      <w:r w:rsidRPr="00031277">
        <w:rPr>
          <w:rFonts w:asciiTheme="minorHAnsi" w:hAnsiTheme="minorHAnsi" w:cstheme="minorHAnsi"/>
          <w:sz w:val="22"/>
        </w:rPr>
        <w:t>Expert Level Skills in </w:t>
      </w:r>
      <w:r w:rsidR="00186F95">
        <w:rPr>
          <w:rFonts w:asciiTheme="minorHAnsi" w:hAnsiTheme="minorHAnsi" w:cstheme="minorHAnsi"/>
          <w:b/>
          <w:sz w:val="22"/>
        </w:rPr>
        <w:t>Java,Jdbc,</w:t>
      </w:r>
      <w:r w:rsidR="00186F95" w:rsidRPr="00031277">
        <w:rPr>
          <w:rFonts w:asciiTheme="minorHAnsi" w:hAnsiTheme="minorHAnsi" w:cstheme="minorHAnsi"/>
          <w:b/>
          <w:sz w:val="22"/>
        </w:rPr>
        <w:t>Javabeans,</w:t>
      </w:r>
      <w:r w:rsidR="00186F95">
        <w:rPr>
          <w:rFonts w:asciiTheme="minorHAnsi" w:hAnsiTheme="minorHAnsi" w:cstheme="minorHAnsi"/>
          <w:b/>
          <w:sz w:val="22"/>
        </w:rPr>
        <w:t>Jquery,Angularjs,Xml,Xsd,</w:t>
      </w:r>
      <w:r w:rsidR="00186F95" w:rsidRPr="00C34EE0">
        <w:rPr>
          <w:rFonts w:asciiTheme="minorHAnsi" w:hAnsiTheme="minorHAnsi" w:cstheme="minorHAnsi"/>
          <w:b/>
          <w:sz w:val="22"/>
        </w:rPr>
        <w:t>Xsl/Xslt</w:t>
      </w:r>
      <w:r w:rsidR="00186F95">
        <w:rPr>
          <w:rFonts w:asciiTheme="minorHAnsi" w:hAnsiTheme="minorHAnsi" w:cstheme="minorHAnsi"/>
          <w:b/>
          <w:sz w:val="22"/>
        </w:rPr>
        <w:t>,Spring,</w:t>
      </w:r>
      <w:r w:rsidR="00186F95" w:rsidRPr="00031277">
        <w:rPr>
          <w:rFonts w:asciiTheme="minorHAnsi" w:hAnsiTheme="minorHAnsi" w:cstheme="minorHAnsi"/>
          <w:b/>
          <w:sz w:val="22"/>
        </w:rPr>
        <w:t>Frameworks, Hibernate, Struts, Jsp, Javascript, Amazon Web Services,</w:t>
      </w:r>
      <w:r w:rsidR="009E07C9">
        <w:rPr>
          <w:rFonts w:asciiTheme="minorHAnsi" w:hAnsiTheme="minorHAnsi" w:cstheme="minorHAnsi"/>
          <w:b/>
          <w:sz w:val="22"/>
        </w:rPr>
        <w:t> </w:t>
      </w:r>
      <w:r w:rsidR="00186F95">
        <w:rPr>
          <w:rFonts w:asciiTheme="minorHAnsi" w:hAnsiTheme="minorHAnsi" w:cstheme="minorHAnsi"/>
          <w:b/>
          <w:sz w:val="22"/>
        </w:rPr>
        <w:t xml:space="preserve"> Servlets, Ejb ,Gwt, Perl, Ajax, Xhtml</w:t>
      </w:r>
      <w:r w:rsidR="00186F95" w:rsidRPr="00C34EE0">
        <w:rPr>
          <w:rFonts w:asciiTheme="minorHAnsi" w:hAnsiTheme="minorHAnsi" w:cstheme="minorHAnsi"/>
          <w:b/>
          <w:sz w:val="22"/>
        </w:rPr>
        <w:t>,Adobe Flex, Act</w:t>
      </w:r>
      <w:r w:rsidR="00186F95">
        <w:rPr>
          <w:rFonts w:asciiTheme="minorHAnsi" w:hAnsiTheme="minorHAnsi" w:cstheme="minorHAnsi"/>
          <w:b/>
          <w:sz w:val="22"/>
        </w:rPr>
        <w:t>ion Script, Json, Html5, Dhtml, Css, Dojo, Nodejs ,</w:t>
      </w:r>
      <w:r w:rsidR="00186F95" w:rsidRPr="00C34EE0">
        <w:rPr>
          <w:rFonts w:asciiTheme="minorHAnsi" w:hAnsiTheme="minorHAnsi" w:cstheme="minorHAnsi"/>
          <w:b/>
          <w:sz w:val="22"/>
        </w:rPr>
        <w:t xml:space="preserve">Tiles </w:t>
      </w:r>
      <w:r w:rsidR="00186F95">
        <w:rPr>
          <w:rFonts w:asciiTheme="minorHAnsi" w:hAnsiTheme="minorHAnsi" w:cstheme="minorHAnsi"/>
          <w:sz w:val="22"/>
        </w:rPr>
        <w:t>a</w:t>
      </w:r>
      <w:r w:rsidR="00186F95" w:rsidRPr="00C34EE0">
        <w:rPr>
          <w:rFonts w:asciiTheme="minorHAnsi" w:hAnsiTheme="minorHAnsi" w:cstheme="minorHAnsi"/>
          <w:sz w:val="22"/>
        </w:rPr>
        <w:t>nd</w:t>
      </w:r>
      <w:r w:rsidR="00186F95" w:rsidRPr="00C34EE0">
        <w:rPr>
          <w:rFonts w:asciiTheme="minorHAnsi" w:hAnsiTheme="minorHAnsi" w:cstheme="minorHAnsi"/>
          <w:b/>
          <w:sz w:val="22"/>
        </w:rPr>
        <w:t xml:space="preserve"> Tag Libraries</w:t>
      </w:r>
      <w:r w:rsidRPr="00C34EE0">
        <w:rPr>
          <w:rFonts w:asciiTheme="minorHAnsi" w:hAnsiTheme="minorHAnsi" w:cstheme="minorHAnsi"/>
          <w:b/>
          <w:sz w:val="22"/>
        </w:rPr>
        <w:t>.</w:t>
      </w:r>
    </w:p>
    <w:p w:rsidR="00662B5E" w:rsidRPr="00BD56E0"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Experience in frameworks like</w:t>
      </w:r>
      <w:r w:rsidR="00186F95" w:rsidRPr="008276D2">
        <w:rPr>
          <w:rFonts w:asciiTheme="minorHAnsi" w:hAnsiTheme="minorHAnsi" w:cstheme="minorHAnsi"/>
          <w:b/>
          <w:color w:val="000000"/>
          <w:sz w:val="22"/>
          <w:szCs w:val="22"/>
        </w:rPr>
        <w:t xml:space="preserve">Spring </w:t>
      </w:r>
      <w:r w:rsidR="009E07C9" w:rsidRPr="008276D2">
        <w:rPr>
          <w:rFonts w:asciiTheme="minorHAnsi" w:hAnsiTheme="minorHAnsi" w:cstheme="minorHAnsi"/>
          <w:b/>
          <w:color w:val="000000"/>
          <w:sz w:val="22"/>
          <w:szCs w:val="22"/>
        </w:rPr>
        <w:t>Mvc/Io</w:t>
      </w:r>
      <w:r w:rsidR="009E07C9">
        <w:rPr>
          <w:rFonts w:asciiTheme="minorHAnsi" w:hAnsiTheme="minorHAnsi" w:cstheme="minorHAnsi"/>
          <w:b/>
          <w:color w:val="000000"/>
          <w:sz w:val="22"/>
          <w:szCs w:val="22"/>
        </w:rPr>
        <w:t>c/Orm/Jdbc/Aop</w:t>
      </w:r>
      <w:r w:rsidR="00186F95">
        <w:rPr>
          <w:rFonts w:asciiTheme="minorHAnsi" w:hAnsiTheme="minorHAnsi" w:cstheme="minorHAnsi"/>
          <w:b/>
          <w:color w:val="000000"/>
          <w:sz w:val="22"/>
          <w:szCs w:val="22"/>
        </w:rPr>
        <w:t>/Context/Security,</w:t>
      </w:r>
      <w:r w:rsidR="00186F95" w:rsidRPr="008276D2">
        <w:rPr>
          <w:rFonts w:asciiTheme="minorHAnsi" w:hAnsiTheme="minorHAnsi" w:cstheme="minorHAnsi"/>
          <w:b/>
          <w:color w:val="000000"/>
          <w:sz w:val="22"/>
          <w:szCs w:val="22"/>
        </w:rPr>
        <w:t xml:space="preserve"> Struts (</w:t>
      </w:r>
      <w:r w:rsidR="009E07C9" w:rsidRPr="008276D2">
        <w:rPr>
          <w:rFonts w:asciiTheme="minorHAnsi" w:hAnsiTheme="minorHAnsi" w:cstheme="minorHAnsi"/>
          <w:b/>
          <w:color w:val="000000"/>
          <w:sz w:val="22"/>
          <w:szCs w:val="22"/>
        </w:rPr>
        <w:t>MVC</w:t>
      </w:r>
      <w:r w:rsidR="00186F95" w:rsidRPr="008276D2">
        <w:rPr>
          <w:rFonts w:asciiTheme="minorHAnsi" w:hAnsiTheme="minorHAnsi" w:cstheme="minorHAnsi"/>
          <w:b/>
          <w:color w:val="000000"/>
          <w:sz w:val="22"/>
          <w:szCs w:val="22"/>
        </w:rPr>
        <w:t xml:space="preserve"> Architecture, Mappings </w:t>
      </w:r>
      <w:r w:rsidR="00F017D5">
        <w:rPr>
          <w:rFonts w:asciiTheme="minorHAnsi" w:hAnsiTheme="minorHAnsi" w:cstheme="minorHAnsi"/>
          <w:color w:val="000000"/>
          <w:sz w:val="22"/>
          <w:szCs w:val="22"/>
        </w:rPr>
        <w:t>a</w:t>
      </w:r>
      <w:r w:rsidR="00186F95" w:rsidRPr="008276D2">
        <w:rPr>
          <w:rFonts w:asciiTheme="minorHAnsi" w:hAnsiTheme="minorHAnsi" w:cstheme="minorHAnsi"/>
          <w:color w:val="000000"/>
          <w:sz w:val="22"/>
          <w:szCs w:val="22"/>
        </w:rPr>
        <w:t>nd</w:t>
      </w:r>
      <w:r w:rsidR="00186F95" w:rsidRPr="008276D2">
        <w:rPr>
          <w:rFonts w:asciiTheme="minorHAnsi" w:hAnsiTheme="minorHAnsi" w:cstheme="minorHAnsi"/>
          <w:b/>
          <w:color w:val="000000"/>
          <w:sz w:val="22"/>
          <w:szCs w:val="22"/>
        </w:rPr>
        <w:t xml:space="preserve"> Resource Builders) </w:t>
      </w:r>
      <w:r w:rsidR="00186F95">
        <w:rPr>
          <w:rFonts w:asciiTheme="minorHAnsi" w:hAnsiTheme="minorHAnsi" w:cstheme="minorHAnsi"/>
          <w:color w:val="000000"/>
          <w:sz w:val="22"/>
          <w:szCs w:val="22"/>
        </w:rPr>
        <w:t>a</w:t>
      </w:r>
      <w:r w:rsidR="00186F95" w:rsidRPr="008276D2">
        <w:rPr>
          <w:rFonts w:asciiTheme="minorHAnsi" w:hAnsiTheme="minorHAnsi" w:cstheme="minorHAnsi"/>
          <w:color w:val="000000"/>
          <w:sz w:val="22"/>
          <w:szCs w:val="22"/>
        </w:rPr>
        <w:t>nd</w:t>
      </w:r>
      <w:r w:rsidR="00186F95" w:rsidRPr="008276D2">
        <w:rPr>
          <w:rFonts w:asciiTheme="minorHAnsi" w:hAnsiTheme="minorHAnsi" w:cstheme="minorHAnsi"/>
          <w:b/>
          <w:color w:val="000000"/>
          <w:sz w:val="22"/>
          <w:szCs w:val="22"/>
        </w:rPr>
        <w:t xml:space="preserve"> Jsp</w:t>
      </w:r>
      <w:r w:rsidRPr="008276D2">
        <w:rPr>
          <w:rFonts w:asciiTheme="minorHAnsi" w:hAnsiTheme="minorHAnsi" w:cstheme="minorHAnsi"/>
          <w:b/>
          <w:color w:val="000000"/>
          <w:sz w:val="22"/>
          <w:szCs w:val="22"/>
        </w:rPr>
        <w:t>.</w:t>
      </w:r>
    </w:p>
    <w:p w:rsidR="00BD56E0" w:rsidRPr="009A253B" w:rsidRDefault="00BD56E0" w:rsidP="00BD56E0">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shd w:val="clear" w:color="auto" w:fill="FFFFFF"/>
        </w:rPr>
        <w:t xml:space="preserve">Implemented Application transaction using </w:t>
      </w:r>
      <w:r w:rsidRPr="008276D2">
        <w:rPr>
          <w:rFonts w:asciiTheme="minorHAnsi" w:hAnsiTheme="minorHAnsi" w:cstheme="minorHAnsi"/>
          <w:b/>
          <w:color w:val="000000"/>
          <w:sz w:val="22"/>
          <w:szCs w:val="22"/>
          <w:shd w:val="clear" w:color="auto" w:fill="FFFFFF"/>
        </w:rPr>
        <w:t>Spring AOP</w:t>
      </w:r>
      <w:r w:rsidRPr="008276D2">
        <w:rPr>
          <w:rStyle w:val="apple-converted-space"/>
          <w:rFonts w:asciiTheme="minorHAnsi" w:hAnsiTheme="minorHAnsi" w:cstheme="minorHAnsi"/>
          <w:color w:val="000000"/>
          <w:sz w:val="22"/>
          <w:szCs w:val="22"/>
          <w:shd w:val="clear" w:color="auto" w:fill="FFFFFF"/>
        </w:rPr>
        <w:t> </w:t>
      </w:r>
      <w:r w:rsidRPr="008276D2">
        <w:rPr>
          <w:rFonts w:asciiTheme="minorHAnsi" w:hAnsiTheme="minorHAnsi" w:cstheme="minorHAnsi"/>
          <w:color w:val="000000"/>
          <w:sz w:val="22"/>
          <w:szCs w:val="22"/>
          <w:shd w:val="clear" w:color="auto" w:fill="FFFFFF"/>
        </w:rPr>
        <w:t>framework.</w:t>
      </w:r>
    </w:p>
    <w:p w:rsidR="00BD56E0" w:rsidRPr="009A253B" w:rsidRDefault="00BD56E0" w:rsidP="00BD56E0">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shd w:val="clear" w:color="auto" w:fill="FFFFFF"/>
        </w:rPr>
        <w:t xml:space="preserve">Strong hands-on experience with </w:t>
      </w:r>
      <w:r w:rsidRPr="009A253B">
        <w:rPr>
          <w:rFonts w:asciiTheme="minorHAnsi" w:hAnsiTheme="minorHAnsi" w:cstheme="minorHAnsi"/>
          <w:b/>
          <w:color w:val="000000"/>
          <w:sz w:val="22"/>
          <w:szCs w:val="22"/>
          <w:shd w:val="clear" w:color="auto" w:fill="FFFFFF"/>
        </w:rPr>
        <w:t>Spring Io, Spring Boot</w:t>
      </w:r>
      <w:r>
        <w:rPr>
          <w:rFonts w:asciiTheme="minorHAnsi" w:hAnsiTheme="minorHAnsi" w:cstheme="minorHAnsi"/>
          <w:color w:val="000000"/>
          <w:sz w:val="22"/>
          <w:szCs w:val="22"/>
          <w:shd w:val="clear" w:color="auto" w:fill="FFFFFF"/>
        </w:rPr>
        <w:t>with</w:t>
      </w:r>
      <w:r w:rsidRPr="008276D2">
        <w:rPr>
          <w:rFonts w:asciiTheme="minorHAnsi" w:hAnsiTheme="minorHAnsi" w:cstheme="minorHAnsi"/>
          <w:b/>
          <w:color w:val="000000"/>
          <w:sz w:val="22"/>
          <w:szCs w:val="22"/>
          <w:shd w:val="clear" w:color="auto" w:fill="FFFFFF"/>
        </w:rPr>
        <w:t>Thymeleaf</w:t>
      </w:r>
      <w:r>
        <w:rPr>
          <w:rFonts w:asciiTheme="minorHAnsi" w:hAnsiTheme="minorHAnsi" w:cstheme="minorHAnsi"/>
          <w:b/>
          <w:color w:val="000000"/>
          <w:sz w:val="22"/>
          <w:szCs w:val="22"/>
          <w:shd w:val="clear" w:color="auto" w:fill="FFFFFF"/>
        </w:rPr>
        <w:t>.</w:t>
      </w:r>
    </w:p>
    <w:p w:rsidR="00BD56E0" w:rsidRPr="00BD56E0" w:rsidRDefault="00BD56E0" w:rsidP="00BD56E0">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shd w:val="clear" w:color="auto" w:fill="FFFFFF"/>
        </w:rPr>
        <w:t xml:space="preserve">Worked on spring technologies </w:t>
      </w:r>
      <w:r w:rsidRPr="008276D2">
        <w:rPr>
          <w:rFonts w:asciiTheme="minorHAnsi" w:hAnsiTheme="minorHAnsi" w:cstheme="minorHAnsi"/>
          <w:b/>
          <w:color w:val="000000"/>
          <w:sz w:val="22"/>
          <w:szCs w:val="22"/>
          <w:shd w:val="clear" w:color="auto" w:fill="FFFFFF"/>
        </w:rPr>
        <w:t>Core, Spring Transaction Management, Spring</w:t>
      </w:r>
      <w:r w:rsidRPr="008276D2">
        <w:rPr>
          <w:rStyle w:val="apple-converted-space"/>
          <w:rFonts w:asciiTheme="minorHAnsi" w:hAnsiTheme="minorHAnsi" w:cstheme="minorHAnsi"/>
          <w:b/>
          <w:color w:val="000000"/>
          <w:sz w:val="22"/>
          <w:szCs w:val="22"/>
          <w:shd w:val="clear" w:color="auto" w:fill="FFFFFF"/>
        </w:rPr>
        <w:t xml:space="preserve"> AOP</w:t>
      </w:r>
      <w:r w:rsidRPr="00475F07">
        <w:rPr>
          <w:rStyle w:val="apple-converted-space"/>
          <w:rFonts w:asciiTheme="minorHAnsi" w:hAnsiTheme="minorHAnsi" w:cstheme="minorHAnsi"/>
          <w:color w:val="000000"/>
          <w:sz w:val="22"/>
          <w:szCs w:val="22"/>
          <w:shd w:val="clear" w:color="auto" w:fill="FFFFFF"/>
        </w:rPr>
        <w:t>and</w:t>
      </w:r>
      <w:r w:rsidRPr="00F81CCA">
        <w:rPr>
          <w:rFonts w:asciiTheme="minorHAnsi" w:hAnsiTheme="minorHAnsi" w:cstheme="minorHAnsi"/>
          <w:b/>
          <w:bCs/>
          <w:color w:val="000000"/>
          <w:sz w:val="22"/>
          <w:szCs w:val="22"/>
          <w:shd w:val="clear" w:color="auto" w:fill="FFFFFF"/>
        </w:rPr>
        <w:t>Web-MVC</w:t>
      </w:r>
      <w:r>
        <w:rPr>
          <w:rFonts w:asciiTheme="minorHAnsi" w:hAnsiTheme="minorHAnsi" w:cstheme="minorHAnsi"/>
          <w:b/>
          <w:color w:val="000000"/>
          <w:sz w:val="22"/>
          <w:szCs w:val="22"/>
          <w:shd w:val="clear" w:color="auto" w:fill="FFFFFF"/>
        </w:rPr>
        <w:t>.</w:t>
      </w:r>
    </w:p>
    <w:p w:rsidR="00BD56E0" w:rsidRPr="00BD56E0" w:rsidRDefault="00BD56E0" w:rsidP="00BD56E0">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Expertise in the implementation of Core concepts of </w:t>
      </w:r>
      <w:r w:rsidRPr="008276D2">
        <w:rPr>
          <w:rFonts w:asciiTheme="minorHAnsi" w:hAnsiTheme="minorHAnsi" w:cstheme="minorHAnsi"/>
          <w:b/>
          <w:color w:val="000000"/>
          <w:sz w:val="22"/>
          <w:szCs w:val="22"/>
        </w:rPr>
        <w:t>JAVA, J2EE Technologies</w:t>
      </w:r>
      <w:r w:rsidRPr="008276D2">
        <w:rPr>
          <w:rFonts w:asciiTheme="minorHAnsi" w:hAnsiTheme="minorHAnsi" w:cstheme="minorHAnsi"/>
          <w:color w:val="000000"/>
          <w:sz w:val="22"/>
          <w:szCs w:val="22"/>
        </w:rPr>
        <w:t>,</w:t>
      </w:r>
      <w:r w:rsidRPr="008276D2">
        <w:rPr>
          <w:rFonts w:asciiTheme="minorHAnsi" w:hAnsiTheme="minorHAnsi" w:cstheme="minorHAnsi"/>
          <w:b/>
          <w:color w:val="000000"/>
          <w:sz w:val="22"/>
          <w:szCs w:val="22"/>
        </w:rPr>
        <w:t xml:space="preserve"> JSP, Servlets</w:t>
      </w:r>
      <w:r w:rsidRPr="008276D2">
        <w:rPr>
          <w:rFonts w:asciiTheme="minorHAnsi" w:hAnsiTheme="minorHAnsi" w:cstheme="minorHAnsi"/>
          <w:color w:val="000000"/>
          <w:sz w:val="22"/>
          <w:szCs w:val="22"/>
        </w:rPr>
        <w:t xml:space="preserve">, </w:t>
      </w:r>
      <w:r w:rsidRPr="008276D2">
        <w:rPr>
          <w:rFonts w:asciiTheme="minorHAnsi" w:hAnsiTheme="minorHAnsi" w:cstheme="minorHAnsi"/>
          <w:b/>
          <w:color w:val="000000"/>
          <w:sz w:val="22"/>
          <w:szCs w:val="22"/>
        </w:rPr>
        <w:t>JSTL</w:t>
      </w:r>
      <w:r w:rsidRPr="008276D2">
        <w:rPr>
          <w:rFonts w:asciiTheme="minorHAnsi" w:hAnsiTheme="minorHAnsi" w:cstheme="minorHAnsi"/>
          <w:color w:val="000000"/>
          <w:sz w:val="22"/>
          <w:szCs w:val="22"/>
        </w:rPr>
        <w:t xml:space="preserve">, </w:t>
      </w:r>
      <w:r w:rsidRPr="008276D2">
        <w:rPr>
          <w:rFonts w:asciiTheme="minorHAnsi" w:hAnsiTheme="minorHAnsi" w:cstheme="minorHAnsi"/>
          <w:b/>
          <w:color w:val="000000"/>
          <w:sz w:val="22"/>
          <w:szCs w:val="22"/>
        </w:rPr>
        <w:t>EJB</w:t>
      </w:r>
      <w:r w:rsidRPr="008276D2">
        <w:rPr>
          <w:rStyle w:val="apple-style-span"/>
          <w:rFonts w:asciiTheme="minorHAnsi" w:hAnsiTheme="minorHAnsi" w:cstheme="minorHAnsi"/>
          <w:color w:val="000000"/>
          <w:sz w:val="22"/>
          <w:szCs w:val="22"/>
        </w:rPr>
        <w:t xml:space="preserve"> transaction implementation (CMP, BMP, Message-Driven Beans)</w:t>
      </w:r>
      <w:r w:rsidRPr="008276D2">
        <w:rPr>
          <w:rFonts w:asciiTheme="minorHAnsi" w:hAnsiTheme="minorHAnsi" w:cstheme="minorHAnsi"/>
          <w:color w:val="000000"/>
          <w:sz w:val="22"/>
          <w:szCs w:val="22"/>
        </w:rPr>
        <w:t xml:space="preserve">, </w:t>
      </w:r>
      <w:r w:rsidRPr="008276D2">
        <w:rPr>
          <w:rFonts w:asciiTheme="minorHAnsi" w:hAnsiTheme="minorHAnsi" w:cstheme="minorHAnsi"/>
          <w:b/>
          <w:color w:val="000000"/>
          <w:sz w:val="22"/>
          <w:szCs w:val="22"/>
        </w:rPr>
        <w:t>JMS</w:t>
      </w:r>
      <w:r w:rsidRPr="008276D2">
        <w:rPr>
          <w:rFonts w:asciiTheme="minorHAnsi" w:hAnsiTheme="minorHAnsi" w:cstheme="minorHAnsi"/>
          <w:color w:val="000000"/>
          <w:sz w:val="22"/>
          <w:szCs w:val="22"/>
        </w:rPr>
        <w:t>,</w:t>
      </w:r>
      <w:r w:rsidRPr="008276D2">
        <w:rPr>
          <w:rFonts w:asciiTheme="minorHAnsi" w:hAnsiTheme="minorHAnsi" w:cstheme="minorHAnsi"/>
          <w:b/>
          <w:color w:val="000000"/>
          <w:sz w:val="22"/>
          <w:szCs w:val="22"/>
        </w:rPr>
        <w:t xml:space="preserve"> Struts, Spring, Swing, Hibernate, Java Beans</w:t>
      </w:r>
      <w:r>
        <w:rPr>
          <w:rFonts w:asciiTheme="minorHAnsi" w:hAnsiTheme="minorHAnsi" w:cstheme="minorHAnsi"/>
          <w:b/>
          <w:color w:val="000000"/>
          <w:sz w:val="22"/>
          <w:szCs w:val="22"/>
        </w:rPr>
        <w:t xml:space="preserve">, Jdbc, Xml, Web Services, Jndi </w:t>
      </w:r>
      <w:r w:rsidRPr="00BC3B0A">
        <w:rPr>
          <w:rFonts w:asciiTheme="minorHAnsi" w:hAnsiTheme="minorHAnsi" w:cstheme="minorHAnsi"/>
          <w:color w:val="000000"/>
          <w:sz w:val="22"/>
          <w:szCs w:val="22"/>
        </w:rPr>
        <w:t>and</w:t>
      </w:r>
      <w:r w:rsidRPr="008276D2">
        <w:rPr>
          <w:rFonts w:asciiTheme="minorHAnsi" w:hAnsiTheme="minorHAnsi" w:cstheme="minorHAnsi"/>
          <w:b/>
          <w:color w:val="000000"/>
          <w:sz w:val="22"/>
          <w:szCs w:val="22"/>
        </w:rPr>
        <w:t xml:space="preserve"> Multi-Threading</w:t>
      </w:r>
      <w:r w:rsidRPr="008276D2">
        <w:rPr>
          <w:rFonts w:asciiTheme="minorHAnsi" w:hAnsiTheme="minorHAnsi" w:cstheme="minorHAnsi"/>
          <w:color w:val="000000"/>
          <w:sz w:val="22"/>
          <w:szCs w:val="22"/>
        </w:rPr>
        <w:t>.</w:t>
      </w:r>
    </w:p>
    <w:p w:rsidR="0041798E" w:rsidRPr="009331F6" w:rsidRDefault="00662B5E" w:rsidP="0041798E">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shd w:val="clear" w:color="auto" w:fill="FFFFFF"/>
        </w:rPr>
        <w:t xml:space="preserve">Implemented the view layer using </w:t>
      </w:r>
      <w:r w:rsidRPr="008276D2">
        <w:rPr>
          <w:rFonts w:asciiTheme="minorHAnsi" w:hAnsiTheme="minorHAnsi" w:cstheme="minorHAnsi"/>
          <w:b/>
          <w:color w:val="000000"/>
          <w:sz w:val="22"/>
          <w:szCs w:val="22"/>
          <w:shd w:val="clear" w:color="auto" w:fill="FFFFFF"/>
        </w:rPr>
        <w:t>JSP</w:t>
      </w:r>
      <w:r w:rsidRPr="008276D2">
        <w:rPr>
          <w:rFonts w:asciiTheme="minorHAnsi" w:hAnsiTheme="minorHAnsi" w:cstheme="minorHAnsi"/>
          <w:color w:val="000000"/>
          <w:sz w:val="22"/>
          <w:szCs w:val="22"/>
          <w:shd w:val="clear" w:color="auto" w:fill="FFFFFF"/>
        </w:rPr>
        <w:t xml:space="preserve">, Servlets as Controller using </w:t>
      </w:r>
      <w:r w:rsidR="00F017D5" w:rsidRPr="008276D2">
        <w:rPr>
          <w:rFonts w:asciiTheme="minorHAnsi" w:hAnsiTheme="minorHAnsi" w:cstheme="minorHAnsi"/>
          <w:b/>
          <w:color w:val="000000"/>
          <w:sz w:val="22"/>
          <w:szCs w:val="22"/>
          <w:shd w:val="clear" w:color="auto" w:fill="FFFFFF"/>
        </w:rPr>
        <w:t>Struts</w:t>
      </w:r>
      <w:r w:rsidRPr="008276D2">
        <w:rPr>
          <w:rFonts w:asciiTheme="minorHAnsi" w:hAnsiTheme="minorHAnsi" w:cstheme="minorHAnsi"/>
          <w:b/>
          <w:color w:val="000000"/>
          <w:sz w:val="22"/>
          <w:szCs w:val="22"/>
          <w:shd w:val="clear" w:color="auto" w:fill="FFFFFF"/>
        </w:rPr>
        <w:t xml:space="preserve"> MVC</w:t>
      </w:r>
      <w:r w:rsidRPr="008276D2">
        <w:rPr>
          <w:rFonts w:asciiTheme="minorHAnsi" w:hAnsiTheme="minorHAnsi" w:cstheme="minorHAnsi"/>
          <w:color w:val="000000"/>
          <w:sz w:val="22"/>
          <w:szCs w:val="22"/>
          <w:shd w:val="clear" w:color="auto" w:fill="FFFFFF"/>
        </w:rPr>
        <w:t xml:space="preserve">, Business layer using </w:t>
      </w:r>
      <w:r w:rsidR="00F017D5" w:rsidRPr="008276D2">
        <w:rPr>
          <w:rFonts w:asciiTheme="minorHAnsi" w:hAnsiTheme="minorHAnsi" w:cstheme="minorHAnsi"/>
          <w:b/>
          <w:color w:val="000000"/>
          <w:sz w:val="22"/>
          <w:szCs w:val="22"/>
          <w:shd w:val="clear" w:color="auto" w:fill="FFFFFF"/>
        </w:rPr>
        <w:t>Spring</w:t>
      </w:r>
      <w:r w:rsidRPr="008276D2">
        <w:rPr>
          <w:rFonts w:asciiTheme="minorHAnsi" w:hAnsiTheme="minorHAnsi" w:cstheme="minorHAnsi"/>
          <w:b/>
          <w:color w:val="000000"/>
          <w:sz w:val="22"/>
          <w:szCs w:val="22"/>
          <w:shd w:val="clear" w:color="auto" w:fill="FFFFFF"/>
        </w:rPr>
        <w:t xml:space="preserve"> 4.0</w:t>
      </w:r>
      <w:r w:rsidRPr="008276D2">
        <w:rPr>
          <w:rFonts w:asciiTheme="minorHAnsi" w:hAnsiTheme="minorHAnsi" w:cstheme="minorHAnsi"/>
          <w:color w:val="000000"/>
          <w:sz w:val="22"/>
          <w:szCs w:val="22"/>
          <w:shd w:val="clear" w:color="auto" w:fill="FFFFFF"/>
        </w:rPr>
        <w:t xml:space="preserve"> (IOC,</w:t>
      </w:r>
      <w:r w:rsidRPr="008276D2">
        <w:rPr>
          <w:rStyle w:val="apple-converted-space"/>
          <w:rFonts w:asciiTheme="minorHAnsi" w:hAnsiTheme="minorHAnsi" w:cstheme="minorHAnsi"/>
          <w:color w:val="000000"/>
          <w:sz w:val="22"/>
          <w:szCs w:val="22"/>
          <w:shd w:val="clear" w:color="auto" w:fill="FFFFFF"/>
        </w:rPr>
        <w:t xml:space="preserve"> AOP</w:t>
      </w:r>
      <w:r w:rsidRPr="008276D2">
        <w:rPr>
          <w:rFonts w:asciiTheme="minorHAnsi" w:hAnsiTheme="minorHAnsi" w:cstheme="minorHAnsi"/>
          <w:color w:val="000000"/>
          <w:sz w:val="22"/>
          <w:szCs w:val="22"/>
          <w:shd w:val="clear" w:color="auto" w:fill="FFFFFF"/>
        </w:rPr>
        <w:t>), and persistent layer using</w:t>
      </w:r>
      <w:r w:rsidRPr="008276D2">
        <w:rPr>
          <w:rFonts w:asciiTheme="minorHAnsi" w:hAnsiTheme="minorHAnsi" w:cstheme="minorHAnsi"/>
          <w:b/>
          <w:color w:val="000000"/>
          <w:sz w:val="22"/>
          <w:szCs w:val="22"/>
          <w:shd w:val="clear" w:color="auto" w:fill="FFFFFF"/>
        </w:rPr>
        <w:t xml:space="preserve"> DAO</w:t>
      </w:r>
      <w:r w:rsidRPr="008276D2">
        <w:rPr>
          <w:rFonts w:asciiTheme="minorHAnsi" w:hAnsiTheme="minorHAnsi" w:cstheme="minorHAnsi"/>
          <w:color w:val="000000"/>
          <w:sz w:val="22"/>
          <w:szCs w:val="22"/>
          <w:shd w:val="clear" w:color="auto" w:fill="FFFFFF"/>
        </w:rPr>
        <w:t xml:space="preserve"> and </w:t>
      </w:r>
      <w:r w:rsidR="00F017D5" w:rsidRPr="008276D2">
        <w:rPr>
          <w:rFonts w:asciiTheme="minorHAnsi" w:hAnsiTheme="minorHAnsi" w:cstheme="minorHAnsi"/>
          <w:b/>
          <w:color w:val="000000"/>
          <w:sz w:val="22"/>
          <w:szCs w:val="22"/>
          <w:shd w:val="clear" w:color="auto" w:fill="FFFFFF"/>
        </w:rPr>
        <w:t>Hibernate</w:t>
      </w:r>
      <w:r w:rsidRPr="008276D2">
        <w:rPr>
          <w:rFonts w:asciiTheme="minorHAnsi" w:hAnsiTheme="minorHAnsi" w:cstheme="minorHAnsi"/>
          <w:color w:val="000000"/>
          <w:sz w:val="22"/>
          <w:szCs w:val="22"/>
          <w:shd w:val="clear" w:color="auto" w:fill="FFFFFF"/>
        </w:rPr>
        <w:t xml:space="preserve"> 4.1.9.</w:t>
      </w:r>
    </w:p>
    <w:p w:rsidR="009331F6" w:rsidRDefault="009331F6" w:rsidP="009331F6">
      <w:pPr>
        <w:numPr>
          <w:ilvl w:val="0"/>
          <w:numId w:val="19"/>
        </w:numPr>
        <w:tabs>
          <w:tab w:val="num" w:pos="720"/>
        </w:tabs>
        <w:ind w:left="360"/>
        <w:contextualSpacing/>
        <w:rPr>
          <w:rFonts w:asciiTheme="minorHAnsi" w:hAnsiTheme="minorHAnsi" w:cstheme="minorHAnsi"/>
          <w:color w:val="000000"/>
          <w:sz w:val="22"/>
          <w:szCs w:val="22"/>
        </w:rPr>
      </w:pPr>
      <w:r>
        <w:rPr>
          <w:rFonts w:asciiTheme="minorHAnsi" w:hAnsiTheme="minorHAnsi" w:cstheme="minorHAnsi"/>
          <w:sz w:val="22"/>
          <w:szCs w:val="22"/>
        </w:rPr>
        <w:t>E</w:t>
      </w:r>
      <w:r w:rsidRPr="008276D2">
        <w:rPr>
          <w:rFonts w:asciiTheme="minorHAnsi" w:hAnsiTheme="minorHAnsi" w:cstheme="minorHAnsi"/>
          <w:sz w:val="22"/>
          <w:szCs w:val="22"/>
        </w:rPr>
        <w:t>xperience in</w:t>
      </w:r>
      <w:r>
        <w:rPr>
          <w:rFonts w:asciiTheme="minorHAnsi" w:hAnsiTheme="minorHAnsi" w:cstheme="minorHAnsi"/>
          <w:color w:val="000000"/>
          <w:sz w:val="22"/>
          <w:szCs w:val="22"/>
        </w:rPr>
        <w:t xml:space="preserve"> core interfaces of </w:t>
      </w:r>
      <w:r w:rsidRPr="00475F07">
        <w:rPr>
          <w:rFonts w:asciiTheme="minorHAnsi" w:hAnsiTheme="minorHAnsi" w:cstheme="minorHAnsi"/>
          <w:b/>
          <w:color w:val="000000"/>
          <w:sz w:val="22"/>
          <w:szCs w:val="22"/>
        </w:rPr>
        <w:t>Hibernate</w:t>
      </w:r>
      <w:r>
        <w:rPr>
          <w:rFonts w:asciiTheme="minorHAnsi" w:hAnsiTheme="minorHAnsi" w:cstheme="minorHAnsi"/>
          <w:color w:val="000000"/>
          <w:sz w:val="22"/>
          <w:szCs w:val="22"/>
        </w:rPr>
        <w:t xml:space="preserve"> with </w:t>
      </w:r>
      <w:r w:rsidRPr="00475F07">
        <w:rPr>
          <w:rFonts w:asciiTheme="minorHAnsi" w:hAnsiTheme="minorHAnsi" w:cstheme="minorHAnsi"/>
          <w:b/>
          <w:color w:val="000000"/>
          <w:sz w:val="22"/>
          <w:szCs w:val="22"/>
        </w:rPr>
        <w:t>Configuration,Query,</w:t>
      </w:r>
      <w:r>
        <w:rPr>
          <w:rFonts w:asciiTheme="minorHAnsi" w:hAnsiTheme="minorHAnsi" w:cstheme="minorHAnsi"/>
          <w:b/>
          <w:color w:val="000000"/>
          <w:sz w:val="22"/>
          <w:szCs w:val="22"/>
        </w:rPr>
        <w:t xml:space="preserve"> Criteria </w:t>
      </w:r>
      <w:r w:rsidRPr="00F017D5">
        <w:rPr>
          <w:rFonts w:asciiTheme="minorHAnsi" w:hAnsiTheme="minorHAnsi" w:cstheme="minorHAnsi"/>
          <w:color w:val="000000"/>
          <w:sz w:val="22"/>
          <w:szCs w:val="22"/>
        </w:rPr>
        <w:t>and</w:t>
      </w:r>
      <w:r w:rsidRPr="00475F07">
        <w:rPr>
          <w:rFonts w:asciiTheme="minorHAnsi" w:hAnsiTheme="minorHAnsi" w:cstheme="minorHAnsi"/>
          <w:b/>
          <w:color w:val="000000"/>
          <w:sz w:val="22"/>
          <w:szCs w:val="22"/>
        </w:rPr>
        <w:t>Transaction</w:t>
      </w:r>
      <w:r>
        <w:rPr>
          <w:rFonts w:asciiTheme="minorHAnsi" w:hAnsiTheme="minorHAnsi" w:cstheme="minorHAnsi"/>
          <w:b/>
          <w:color w:val="000000"/>
          <w:sz w:val="22"/>
          <w:szCs w:val="22"/>
        </w:rPr>
        <w:t>.</w:t>
      </w:r>
    </w:p>
    <w:p w:rsidR="009331F6" w:rsidRDefault="009331F6" w:rsidP="009331F6">
      <w:pPr>
        <w:numPr>
          <w:ilvl w:val="0"/>
          <w:numId w:val="19"/>
        </w:numPr>
        <w:tabs>
          <w:tab w:val="num" w:pos="720"/>
        </w:tabs>
        <w:ind w:left="360"/>
        <w:contextualSpacing/>
        <w:rPr>
          <w:rFonts w:asciiTheme="minorHAnsi" w:hAnsiTheme="minorHAnsi" w:cstheme="minorHAnsi"/>
          <w:color w:val="000000"/>
          <w:sz w:val="22"/>
          <w:szCs w:val="22"/>
        </w:rPr>
      </w:pPr>
      <w:r w:rsidRPr="002720ED">
        <w:rPr>
          <w:rFonts w:asciiTheme="minorHAnsi" w:hAnsiTheme="minorHAnsi" w:cstheme="minorHAnsi"/>
          <w:color w:val="000000"/>
          <w:sz w:val="22"/>
          <w:szCs w:val="22"/>
        </w:rPr>
        <w:t xml:space="preserve">Experience working with persistence framework like </w:t>
      </w:r>
      <w:r w:rsidRPr="002720ED">
        <w:rPr>
          <w:rFonts w:asciiTheme="minorHAnsi" w:hAnsiTheme="minorHAnsi" w:cstheme="minorHAnsi"/>
          <w:b/>
          <w:color w:val="000000"/>
          <w:sz w:val="22"/>
          <w:szCs w:val="22"/>
        </w:rPr>
        <w:t>Hibernate/JPA</w:t>
      </w:r>
      <w:r w:rsidRPr="002720ED">
        <w:rPr>
          <w:rFonts w:asciiTheme="minorHAnsi" w:hAnsiTheme="minorHAnsi" w:cstheme="minorHAnsi"/>
          <w:color w:val="000000"/>
          <w:sz w:val="22"/>
          <w:szCs w:val="22"/>
        </w:rPr>
        <w:t xml:space="preserve"> for mapping Java classes withdatabase and using </w:t>
      </w:r>
      <w:r w:rsidRPr="002720ED">
        <w:rPr>
          <w:rFonts w:asciiTheme="minorHAnsi" w:hAnsiTheme="minorHAnsi" w:cstheme="minorHAnsi"/>
          <w:b/>
          <w:color w:val="000000"/>
          <w:sz w:val="22"/>
          <w:szCs w:val="22"/>
        </w:rPr>
        <w:t>Hibernate Query Language</w:t>
      </w:r>
      <w:r w:rsidRPr="002720ED">
        <w:rPr>
          <w:rFonts w:asciiTheme="minorHAnsi" w:hAnsiTheme="minorHAnsi" w:cstheme="minorHAnsi"/>
          <w:color w:val="000000"/>
          <w:sz w:val="22"/>
          <w:szCs w:val="22"/>
        </w:rPr>
        <w:t xml:space="preserve"> (HQL).</w:t>
      </w:r>
    </w:p>
    <w:p w:rsidR="000C62AA" w:rsidRDefault="0041798E" w:rsidP="000C62AA">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Experience in</w:t>
      </w:r>
      <w:r>
        <w:rPr>
          <w:rFonts w:asciiTheme="minorHAnsi" w:hAnsiTheme="minorHAnsi" w:cstheme="minorHAnsi"/>
          <w:color w:val="000000"/>
          <w:sz w:val="22"/>
          <w:szCs w:val="22"/>
        </w:rPr>
        <w:t>d</w:t>
      </w:r>
      <w:r w:rsidRPr="0041798E">
        <w:rPr>
          <w:rFonts w:asciiTheme="minorHAnsi" w:hAnsiTheme="minorHAnsi" w:cstheme="minorHAnsi"/>
          <w:color w:val="000000"/>
          <w:sz w:val="22"/>
          <w:szCs w:val="22"/>
        </w:rPr>
        <w:t xml:space="preserve">evelop and configure monitoring solutions to provide full visibility to the different platform components using tools and services like </w:t>
      </w:r>
      <w:r w:rsidRPr="0041798E">
        <w:rPr>
          <w:rFonts w:asciiTheme="minorHAnsi" w:hAnsiTheme="minorHAnsi" w:cstheme="minorHAnsi"/>
          <w:b/>
          <w:color w:val="000000"/>
          <w:sz w:val="22"/>
          <w:szCs w:val="22"/>
        </w:rPr>
        <w:t xml:space="preserve">AWS </w:t>
      </w:r>
      <w:r w:rsidRPr="0041798E">
        <w:rPr>
          <w:rFonts w:asciiTheme="minorHAnsi" w:hAnsiTheme="minorHAnsi" w:cstheme="minorHAnsi"/>
          <w:color w:val="000000"/>
          <w:sz w:val="22"/>
          <w:szCs w:val="22"/>
        </w:rPr>
        <w:t>(</w:t>
      </w:r>
      <w:r w:rsidRPr="0041798E">
        <w:rPr>
          <w:rFonts w:asciiTheme="minorHAnsi" w:hAnsiTheme="minorHAnsi" w:cstheme="minorHAnsi"/>
          <w:sz w:val="22"/>
          <w:szCs w:val="22"/>
        </w:rPr>
        <w:t>Amazon Web Services</w:t>
      </w:r>
      <w:r w:rsidRPr="0041798E">
        <w:rPr>
          <w:rFonts w:asciiTheme="minorHAnsi" w:hAnsiTheme="minorHAnsi" w:cstheme="minorHAnsi"/>
          <w:color w:val="000000"/>
          <w:sz w:val="22"/>
          <w:szCs w:val="22"/>
        </w:rPr>
        <w:t>)</w:t>
      </w:r>
      <w:r w:rsidR="00F017D5" w:rsidRPr="0041798E">
        <w:rPr>
          <w:rFonts w:asciiTheme="minorHAnsi" w:hAnsiTheme="minorHAnsi" w:cstheme="minorHAnsi"/>
          <w:b/>
          <w:color w:val="000000"/>
          <w:sz w:val="22"/>
          <w:szCs w:val="22"/>
        </w:rPr>
        <w:t>Cloudwatch, Splunk</w:t>
      </w:r>
      <w:r w:rsidR="00F017D5" w:rsidRPr="000C62AA">
        <w:rPr>
          <w:rFonts w:asciiTheme="minorHAnsi" w:hAnsiTheme="minorHAnsi" w:cstheme="minorHAnsi"/>
          <w:color w:val="000000"/>
          <w:sz w:val="22"/>
          <w:szCs w:val="22"/>
        </w:rPr>
        <w:t>.</w:t>
      </w:r>
    </w:p>
    <w:p w:rsidR="000C62AA" w:rsidRPr="009A253B" w:rsidRDefault="000C62AA" w:rsidP="000C62AA">
      <w:pPr>
        <w:numPr>
          <w:ilvl w:val="0"/>
          <w:numId w:val="19"/>
        </w:numPr>
        <w:tabs>
          <w:tab w:val="num" w:pos="720"/>
        </w:tabs>
        <w:ind w:left="360"/>
        <w:contextualSpacing/>
        <w:rPr>
          <w:rFonts w:asciiTheme="minorHAnsi" w:hAnsiTheme="minorHAnsi" w:cstheme="minorHAnsi"/>
          <w:color w:val="000000"/>
          <w:sz w:val="22"/>
          <w:szCs w:val="22"/>
        </w:rPr>
      </w:pPr>
      <w:r w:rsidRPr="000C62AA">
        <w:rPr>
          <w:rFonts w:asciiTheme="minorHAnsi" w:hAnsiTheme="minorHAnsi" w:cstheme="minorHAnsi"/>
          <w:color w:val="000000"/>
          <w:sz w:val="22"/>
          <w:szCs w:val="22"/>
        </w:rPr>
        <w:t xml:space="preserve">Experience using </w:t>
      </w:r>
      <w:r w:rsidR="00F017D5" w:rsidRPr="000C62AA">
        <w:rPr>
          <w:rFonts w:asciiTheme="minorHAnsi" w:hAnsiTheme="minorHAnsi" w:cstheme="minorHAnsi"/>
          <w:b/>
          <w:color w:val="000000"/>
          <w:sz w:val="22"/>
          <w:szCs w:val="22"/>
        </w:rPr>
        <w:t>Amazon Web Services</w:t>
      </w:r>
      <w:r w:rsidRPr="000C62AA">
        <w:rPr>
          <w:rFonts w:asciiTheme="minorHAnsi" w:hAnsiTheme="minorHAnsi" w:cstheme="minorHAnsi"/>
          <w:color w:val="000000"/>
          <w:sz w:val="22"/>
          <w:szCs w:val="22"/>
        </w:rPr>
        <w:t xml:space="preserve"> such as </w:t>
      </w:r>
      <w:r>
        <w:rPr>
          <w:rFonts w:asciiTheme="minorHAnsi" w:hAnsiTheme="minorHAnsi" w:cstheme="minorHAnsi"/>
          <w:b/>
          <w:color w:val="000000"/>
          <w:sz w:val="22"/>
          <w:szCs w:val="22"/>
        </w:rPr>
        <w:t xml:space="preserve">EC2, EBS, S3, RDS, SNS </w:t>
      </w:r>
      <w:r w:rsidRPr="000C62AA">
        <w:rPr>
          <w:rFonts w:asciiTheme="minorHAnsi" w:hAnsiTheme="minorHAnsi" w:cstheme="minorHAnsi"/>
          <w:color w:val="000000"/>
          <w:sz w:val="22"/>
          <w:szCs w:val="22"/>
        </w:rPr>
        <w:t>and</w:t>
      </w:r>
      <w:r w:rsidRPr="000C62AA">
        <w:rPr>
          <w:rFonts w:asciiTheme="minorHAnsi" w:hAnsiTheme="minorHAnsi" w:cstheme="minorHAnsi"/>
          <w:b/>
          <w:color w:val="000000"/>
          <w:sz w:val="22"/>
          <w:szCs w:val="22"/>
        </w:rPr>
        <w:t xml:space="preserve"> SQS</w:t>
      </w:r>
      <w:r>
        <w:rPr>
          <w:rFonts w:asciiTheme="minorHAnsi" w:hAnsiTheme="minorHAnsi" w:cstheme="minorHAnsi"/>
          <w:b/>
          <w:color w:val="000000"/>
          <w:sz w:val="22"/>
          <w:szCs w:val="22"/>
        </w:rPr>
        <w:t>.</w:t>
      </w:r>
    </w:p>
    <w:p w:rsidR="00AD6E25" w:rsidRPr="00AD6E25" w:rsidRDefault="00AD6E25"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Proficient in applying design patterns like </w:t>
      </w:r>
      <w:r w:rsidRPr="008276D2">
        <w:rPr>
          <w:rFonts w:asciiTheme="minorHAnsi" w:hAnsiTheme="minorHAnsi" w:cstheme="minorHAnsi"/>
          <w:b/>
          <w:color w:val="000000"/>
          <w:sz w:val="22"/>
          <w:szCs w:val="22"/>
        </w:rPr>
        <w:t xml:space="preserve">MVC, </w:t>
      </w:r>
      <w:r w:rsidR="00F017D5" w:rsidRPr="008276D2">
        <w:rPr>
          <w:rFonts w:asciiTheme="minorHAnsi" w:hAnsiTheme="minorHAnsi" w:cstheme="minorHAnsi"/>
          <w:b/>
          <w:color w:val="000000"/>
          <w:sz w:val="22"/>
          <w:szCs w:val="22"/>
        </w:rPr>
        <w:t>Singleton, Session Fa</w:t>
      </w:r>
      <w:r w:rsidR="00F017D5">
        <w:rPr>
          <w:rFonts w:asciiTheme="minorHAnsi" w:hAnsiTheme="minorHAnsi" w:cstheme="minorHAnsi"/>
          <w:b/>
          <w:color w:val="000000"/>
          <w:sz w:val="22"/>
          <w:szCs w:val="22"/>
        </w:rPr>
        <w:t>cade</w:t>
      </w:r>
      <w:r w:rsidR="00AF454E" w:rsidRPr="00AF454E">
        <w:rPr>
          <w:rFonts w:asciiTheme="minorHAnsi" w:hAnsiTheme="minorHAnsi" w:cstheme="minorHAnsi"/>
          <w:color w:val="000000"/>
          <w:sz w:val="22"/>
          <w:szCs w:val="22"/>
        </w:rPr>
        <w:t>and</w:t>
      </w:r>
      <w:r w:rsidR="00F017D5">
        <w:rPr>
          <w:rFonts w:asciiTheme="minorHAnsi" w:hAnsiTheme="minorHAnsi" w:cstheme="minorHAnsi"/>
          <w:b/>
          <w:color w:val="000000"/>
          <w:sz w:val="22"/>
          <w:szCs w:val="22"/>
        </w:rPr>
        <w:t>Visitor</w:t>
      </w:r>
      <w:r w:rsidR="00AF454E">
        <w:rPr>
          <w:rFonts w:asciiTheme="minorHAnsi" w:hAnsiTheme="minorHAnsi" w:cstheme="minorHAnsi"/>
          <w:b/>
          <w:color w:val="000000"/>
          <w:sz w:val="22"/>
          <w:szCs w:val="22"/>
        </w:rPr>
        <w:t>.</w:t>
      </w:r>
    </w:p>
    <w:p w:rsidR="00662B5E" w:rsidRPr="008276D2" w:rsidRDefault="00662B5E" w:rsidP="00AD6E25">
      <w:pPr>
        <w:numPr>
          <w:ilvl w:val="0"/>
          <w:numId w:val="19"/>
        </w:numPr>
        <w:tabs>
          <w:tab w:val="num" w:pos="720"/>
        </w:tabs>
        <w:ind w:left="360"/>
        <w:rPr>
          <w:rFonts w:asciiTheme="minorHAnsi" w:hAnsiTheme="minorHAnsi" w:cstheme="minorHAnsi"/>
          <w:sz w:val="22"/>
          <w:szCs w:val="22"/>
        </w:rPr>
      </w:pPr>
      <w:r w:rsidRPr="008276D2">
        <w:rPr>
          <w:rFonts w:asciiTheme="minorHAnsi" w:hAnsiTheme="minorHAnsi" w:cstheme="minorHAnsi"/>
          <w:sz w:val="22"/>
          <w:szCs w:val="22"/>
        </w:rPr>
        <w:t>Expertise in using Design patterns and object oriented to design software for </w:t>
      </w:r>
      <w:r w:rsidR="00F017D5" w:rsidRPr="008276D2">
        <w:rPr>
          <w:rFonts w:asciiTheme="minorHAnsi" w:hAnsiTheme="minorHAnsi" w:cstheme="minorHAnsi"/>
          <w:b/>
          <w:sz w:val="22"/>
          <w:szCs w:val="22"/>
        </w:rPr>
        <w:t>Mobile Application</w:t>
      </w:r>
      <w:r w:rsidRPr="008276D2">
        <w:rPr>
          <w:rFonts w:asciiTheme="minorHAnsi" w:eastAsia="Arial" w:hAnsiTheme="minorHAnsi" w:cstheme="minorHAnsi"/>
          <w:sz w:val="22"/>
          <w:szCs w:val="22"/>
          <w:highlight w:val="white"/>
        </w:rPr>
        <w:t>.</w:t>
      </w:r>
    </w:p>
    <w:p w:rsidR="00662B5E" w:rsidRPr="008276D2" w:rsidRDefault="00662B5E" w:rsidP="00AD6E25">
      <w:pPr>
        <w:numPr>
          <w:ilvl w:val="0"/>
          <w:numId w:val="19"/>
        </w:numPr>
        <w:tabs>
          <w:tab w:val="num" w:pos="720"/>
        </w:tabs>
        <w:ind w:left="360"/>
        <w:contextualSpacing/>
        <w:rPr>
          <w:rFonts w:asciiTheme="minorHAnsi" w:eastAsia="Courier New" w:hAnsiTheme="minorHAnsi" w:cstheme="minorHAnsi"/>
          <w:b/>
          <w:color w:val="000000"/>
          <w:sz w:val="22"/>
          <w:szCs w:val="22"/>
        </w:rPr>
      </w:pPr>
      <w:r w:rsidRPr="008276D2">
        <w:rPr>
          <w:rFonts w:asciiTheme="minorHAnsi" w:hAnsiTheme="minorHAnsi" w:cstheme="minorHAnsi"/>
          <w:color w:val="000000"/>
          <w:sz w:val="22"/>
          <w:szCs w:val="22"/>
          <w:shd w:val="clear" w:color="auto" w:fill="FFFFFF"/>
        </w:rPr>
        <w:t xml:space="preserve">Experience on developing latest version of Object Oriented JavaScript Libraries like </w:t>
      </w:r>
      <w:r w:rsidR="00F017D5" w:rsidRPr="008276D2">
        <w:rPr>
          <w:rFonts w:asciiTheme="minorHAnsi" w:hAnsiTheme="minorHAnsi" w:cstheme="minorHAnsi"/>
          <w:b/>
          <w:color w:val="000000"/>
          <w:sz w:val="22"/>
          <w:szCs w:val="22"/>
          <w:shd w:val="clear" w:color="auto" w:fill="FFFFFF"/>
        </w:rPr>
        <w:t>Angular</w:t>
      </w:r>
      <w:r w:rsidRPr="008276D2">
        <w:rPr>
          <w:rFonts w:asciiTheme="minorHAnsi" w:hAnsiTheme="minorHAnsi" w:cstheme="minorHAnsi"/>
          <w:b/>
          <w:color w:val="000000"/>
          <w:sz w:val="22"/>
          <w:szCs w:val="22"/>
          <w:shd w:val="clear" w:color="auto" w:fill="FFFFFF"/>
        </w:rPr>
        <w:t xml:space="preserve">.JS </w:t>
      </w:r>
      <w:r w:rsidRPr="008276D2">
        <w:rPr>
          <w:rFonts w:asciiTheme="minorHAnsi" w:hAnsiTheme="minorHAnsi" w:cstheme="minorHAnsi"/>
          <w:color w:val="000000"/>
          <w:sz w:val="22"/>
          <w:szCs w:val="22"/>
          <w:shd w:val="clear" w:color="auto" w:fill="FFFFFF"/>
        </w:rPr>
        <w:t xml:space="preserve">and had hands on experience with </w:t>
      </w:r>
      <w:r w:rsidR="00F017D5" w:rsidRPr="008276D2">
        <w:rPr>
          <w:rFonts w:asciiTheme="minorHAnsi" w:hAnsiTheme="minorHAnsi" w:cstheme="minorHAnsi"/>
          <w:b/>
          <w:color w:val="000000"/>
          <w:sz w:val="22"/>
          <w:szCs w:val="22"/>
          <w:shd w:val="clear" w:color="auto" w:fill="FFFFFF"/>
        </w:rPr>
        <w:t>Web Responsive</w:t>
      </w:r>
      <w:r w:rsidRPr="008276D2">
        <w:rPr>
          <w:rFonts w:asciiTheme="minorHAnsi" w:hAnsiTheme="minorHAnsi" w:cstheme="minorHAnsi"/>
          <w:color w:val="000000"/>
          <w:sz w:val="22"/>
          <w:szCs w:val="22"/>
          <w:shd w:val="clear" w:color="auto" w:fill="FFFFFF"/>
        </w:rPr>
        <w:t xml:space="preserve"> using Bootstrap's templates.</w:t>
      </w:r>
    </w:p>
    <w:p w:rsidR="00662B5E" w:rsidRPr="008276D2" w:rsidRDefault="00662B5E" w:rsidP="00AD6E25">
      <w:pPr>
        <w:numPr>
          <w:ilvl w:val="0"/>
          <w:numId w:val="19"/>
        </w:numPr>
        <w:tabs>
          <w:tab w:val="num" w:pos="720"/>
        </w:tabs>
        <w:ind w:left="360"/>
        <w:contextualSpacing/>
        <w:rPr>
          <w:rFonts w:asciiTheme="minorHAnsi" w:eastAsia="Courier New" w:hAnsiTheme="minorHAnsi" w:cstheme="minorHAnsi"/>
          <w:b/>
          <w:color w:val="000000"/>
          <w:sz w:val="22"/>
          <w:szCs w:val="22"/>
        </w:rPr>
      </w:pPr>
      <w:r w:rsidRPr="008276D2">
        <w:rPr>
          <w:rFonts w:asciiTheme="minorHAnsi" w:hAnsiTheme="minorHAnsi" w:cstheme="minorHAnsi"/>
          <w:color w:val="000000"/>
          <w:sz w:val="22"/>
          <w:szCs w:val="22"/>
          <w:shd w:val="clear" w:color="auto" w:fill="FFFFFF"/>
        </w:rPr>
        <w:t>Created mobile optimized site using</w:t>
      </w:r>
      <w:r w:rsidR="00F017D5" w:rsidRPr="008276D2">
        <w:rPr>
          <w:rStyle w:val="apple-converted-space"/>
          <w:rFonts w:asciiTheme="minorHAnsi" w:hAnsiTheme="minorHAnsi" w:cstheme="minorHAnsi"/>
          <w:b/>
          <w:color w:val="000000"/>
          <w:sz w:val="22"/>
          <w:szCs w:val="22"/>
          <w:shd w:val="clear" w:color="auto" w:fill="FFFFFF"/>
        </w:rPr>
        <w:t>Backbone</w:t>
      </w:r>
      <w:r w:rsidRPr="008276D2">
        <w:rPr>
          <w:rStyle w:val="apple-converted-space"/>
          <w:rFonts w:asciiTheme="minorHAnsi" w:hAnsiTheme="minorHAnsi" w:cstheme="minorHAnsi"/>
          <w:b/>
          <w:color w:val="000000"/>
          <w:sz w:val="22"/>
          <w:szCs w:val="22"/>
          <w:shd w:val="clear" w:color="auto" w:fill="FFFFFF"/>
        </w:rPr>
        <w:t>.JS</w:t>
      </w:r>
      <w:r w:rsidRPr="008276D2">
        <w:rPr>
          <w:rFonts w:asciiTheme="minorHAnsi" w:hAnsiTheme="minorHAnsi" w:cstheme="minorHAnsi"/>
          <w:color w:val="000000"/>
          <w:sz w:val="22"/>
          <w:szCs w:val="22"/>
          <w:shd w:val="clear" w:color="auto" w:fill="FFFFFF"/>
        </w:rPr>
        <w:t xml:space="preserve">and </w:t>
      </w:r>
      <w:r w:rsidR="00F017D5" w:rsidRPr="008276D2">
        <w:rPr>
          <w:rFonts w:asciiTheme="minorHAnsi" w:hAnsiTheme="minorHAnsi" w:cstheme="minorHAnsi"/>
          <w:b/>
          <w:color w:val="000000"/>
          <w:sz w:val="22"/>
          <w:szCs w:val="22"/>
          <w:shd w:val="clear" w:color="auto" w:fill="FFFFFF"/>
        </w:rPr>
        <w:t>Underscore</w:t>
      </w:r>
      <w:r w:rsidRPr="008276D2">
        <w:rPr>
          <w:rFonts w:asciiTheme="minorHAnsi" w:hAnsiTheme="minorHAnsi" w:cstheme="minorHAnsi"/>
          <w:b/>
          <w:color w:val="000000"/>
          <w:sz w:val="22"/>
          <w:szCs w:val="22"/>
          <w:shd w:val="clear" w:color="auto" w:fill="FFFFFF"/>
        </w:rPr>
        <w:t>.JS</w:t>
      </w:r>
      <w:r w:rsidRPr="008276D2">
        <w:rPr>
          <w:rFonts w:asciiTheme="minorHAnsi" w:hAnsiTheme="minorHAnsi" w:cstheme="minorHAnsi"/>
          <w:color w:val="000000"/>
          <w:sz w:val="22"/>
          <w:szCs w:val="22"/>
          <w:shd w:val="clear" w:color="auto" w:fill="FFFFFF"/>
        </w:rPr>
        <w:t>.</w:t>
      </w:r>
    </w:p>
    <w:p w:rsidR="00662B5E" w:rsidRPr="008276D2" w:rsidRDefault="00662B5E" w:rsidP="00AD6E25">
      <w:pPr>
        <w:numPr>
          <w:ilvl w:val="0"/>
          <w:numId w:val="19"/>
        </w:numPr>
        <w:tabs>
          <w:tab w:val="num" w:pos="720"/>
        </w:tabs>
        <w:ind w:left="360"/>
        <w:contextualSpacing/>
        <w:rPr>
          <w:rFonts w:asciiTheme="minorHAnsi" w:eastAsia="Courier New" w:hAnsiTheme="minorHAnsi" w:cstheme="minorHAnsi"/>
          <w:b/>
          <w:color w:val="000000"/>
          <w:sz w:val="22"/>
          <w:szCs w:val="22"/>
        </w:rPr>
      </w:pPr>
      <w:r w:rsidRPr="008276D2">
        <w:rPr>
          <w:rFonts w:asciiTheme="minorHAnsi" w:hAnsiTheme="minorHAnsi" w:cstheme="minorHAnsi"/>
          <w:color w:val="000000"/>
          <w:sz w:val="22"/>
          <w:szCs w:val="22"/>
          <w:shd w:val="clear" w:color="auto" w:fill="FFFFFF"/>
        </w:rPr>
        <w:t xml:space="preserve">Implemented back-end services using </w:t>
      </w:r>
      <w:r w:rsidR="00F017D5" w:rsidRPr="008276D2">
        <w:rPr>
          <w:rFonts w:asciiTheme="minorHAnsi" w:hAnsiTheme="minorHAnsi" w:cstheme="minorHAnsi"/>
          <w:b/>
          <w:color w:val="000000"/>
          <w:sz w:val="22"/>
          <w:szCs w:val="22"/>
          <w:shd w:val="clear" w:color="auto" w:fill="FFFFFF"/>
        </w:rPr>
        <w:t>Node</w:t>
      </w:r>
      <w:r w:rsidRPr="008276D2">
        <w:rPr>
          <w:rFonts w:asciiTheme="minorHAnsi" w:hAnsiTheme="minorHAnsi" w:cstheme="minorHAnsi"/>
          <w:b/>
          <w:color w:val="000000"/>
          <w:sz w:val="22"/>
          <w:szCs w:val="22"/>
          <w:shd w:val="clear" w:color="auto" w:fill="FFFFFF"/>
        </w:rPr>
        <w:t>.JS</w:t>
      </w:r>
      <w:r w:rsidRPr="008276D2">
        <w:rPr>
          <w:rFonts w:asciiTheme="minorHAnsi" w:hAnsiTheme="minorHAnsi" w:cstheme="minorHAnsi"/>
          <w:color w:val="000000"/>
          <w:sz w:val="22"/>
          <w:szCs w:val="22"/>
          <w:shd w:val="clear" w:color="auto" w:fill="FFFFFF"/>
        </w:rPr>
        <w:t xml:space="preserve"> and </w:t>
      </w:r>
      <w:r w:rsidR="00F017D5" w:rsidRPr="008276D2">
        <w:rPr>
          <w:rFonts w:asciiTheme="minorHAnsi" w:hAnsiTheme="minorHAnsi" w:cstheme="minorHAnsi"/>
          <w:b/>
          <w:color w:val="000000"/>
          <w:sz w:val="22"/>
          <w:szCs w:val="22"/>
          <w:shd w:val="clear" w:color="auto" w:fill="FFFFFF"/>
        </w:rPr>
        <w:t>Node Modules</w:t>
      </w:r>
      <w:r w:rsidRPr="008276D2">
        <w:rPr>
          <w:rFonts w:asciiTheme="minorHAnsi" w:hAnsiTheme="minorHAnsi" w:cstheme="minorHAnsi"/>
          <w:color w:val="000000"/>
          <w:sz w:val="22"/>
          <w:szCs w:val="22"/>
          <w:shd w:val="clear" w:color="auto" w:fill="FFFFFF"/>
        </w:rPr>
        <w:t>.</w:t>
      </w:r>
    </w:p>
    <w:p w:rsidR="00662B5E" w:rsidRPr="008276D2" w:rsidRDefault="009B1AFA" w:rsidP="00AD6E25">
      <w:pPr>
        <w:numPr>
          <w:ilvl w:val="0"/>
          <w:numId w:val="19"/>
        </w:numPr>
        <w:tabs>
          <w:tab w:val="num" w:pos="720"/>
        </w:tabs>
        <w:ind w:left="360"/>
        <w:contextualSpacing/>
        <w:rPr>
          <w:rFonts w:asciiTheme="minorHAnsi" w:eastAsia="Courier New" w:hAnsiTheme="minorHAnsi" w:cstheme="minorHAnsi"/>
          <w:b/>
          <w:color w:val="000000"/>
          <w:sz w:val="22"/>
          <w:szCs w:val="22"/>
        </w:rPr>
      </w:pPr>
      <w:r>
        <w:rPr>
          <w:rFonts w:asciiTheme="minorHAnsi" w:hAnsiTheme="minorHAnsi" w:cstheme="minorHAnsi"/>
          <w:color w:val="000000"/>
          <w:sz w:val="22"/>
          <w:szCs w:val="22"/>
          <w:shd w:val="clear" w:color="auto" w:fill="FFFFFF"/>
        </w:rPr>
        <w:t>E</w:t>
      </w:r>
      <w:r w:rsidR="00662B5E" w:rsidRPr="008276D2">
        <w:rPr>
          <w:rFonts w:asciiTheme="minorHAnsi" w:hAnsiTheme="minorHAnsi" w:cstheme="minorHAnsi"/>
          <w:color w:val="000000"/>
          <w:sz w:val="22"/>
          <w:szCs w:val="22"/>
          <w:shd w:val="clear" w:color="auto" w:fill="FFFFFF"/>
        </w:rPr>
        <w:t xml:space="preserve">xperience with </w:t>
      </w:r>
      <w:r w:rsidR="00F017D5">
        <w:rPr>
          <w:rFonts w:asciiTheme="minorHAnsi" w:hAnsiTheme="minorHAnsi" w:cstheme="minorHAnsi"/>
          <w:b/>
          <w:color w:val="000000"/>
          <w:sz w:val="22"/>
          <w:szCs w:val="22"/>
          <w:shd w:val="clear" w:color="auto" w:fill="FFFFFF"/>
        </w:rPr>
        <w:t>jQ</w:t>
      </w:r>
      <w:r w:rsidR="00F017D5" w:rsidRPr="008276D2">
        <w:rPr>
          <w:rFonts w:asciiTheme="minorHAnsi" w:hAnsiTheme="minorHAnsi" w:cstheme="minorHAnsi"/>
          <w:b/>
          <w:color w:val="000000"/>
          <w:sz w:val="22"/>
          <w:szCs w:val="22"/>
          <w:shd w:val="clear" w:color="auto" w:fill="FFFFFF"/>
        </w:rPr>
        <w:t>uery</w:t>
      </w:r>
      <w:r w:rsidR="00F017D5">
        <w:rPr>
          <w:rFonts w:asciiTheme="minorHAnsi" w:hAnsiTheme="minorHAnsi" w:cstheme="minorHAnsi"/>
          <w:b/>
          <w:color w:val="000000"/>
          <w:sz w:val="22"/>
          <w:szCs w:val="22"/>
          <w:shd w:val="clear" w:color="auto" w:fill="FFFFFF"/>
        </w:rPr>
        <w:t>, j</w:t>
      </w:r>
      <w:r w:rsidR="00662B5E" w:rsidRPr="008276D2">
        <w:rPr>
          <w:rFonts w:asciiTheme="minorHAnsi" w:hAnsiTheme="minorHAnsi" w:cstheme="minorHAnsi"/>
          <w:b/>
          <w:color w:val="000000"/>
          <w:sz w:val="22"/>
          <w:szCs w:val="22"/>
          <w:shd w:val="clear" w:color="auto" w:fill="FFFFFF"/>
        </w:rPr>
        <w:t>Q</w:t>
      </w:r>
      <w:r w:rsidR="00F017D5" w:rsidRPr="008276D2">
        <w:rPr>
          <w:rFonts w:asciiTheme="minorHAnsi" w:hAnsiTheme="minorHAnsi" w:cstheme="minorHAnsi"/>
          <w:b/>
          <w:color w:val="000000"/>
          <w:sz w:val="22"/>
          <w:szCs w:val="22"/>
          <w:shd w:val="clear" w:color="auto" w:fill="FFFFFF"/>
        </w:rPr>
        <w:t>uery plugins</w:t>
      </w:r>
      <w:r w:rsidR="00662B5E" w:rsidRPr="008276D2">
        <w:rPr>
          <w:rFonts w:asciiTheme="minorHAnsi" w:hAnsiTheme="minorHAnsi" w:cstheme="minorHAnsi"/>
          <w:b/>
          <w:color w:val="000000"/>
          <w:sz w:val="22"/>
          <w:szCs w:val="22"/>
          <w:shd w:val="clear" w:color="auto" w:fill="FFFFFF"/>
        </w:rPr>
        <w:t xml:space="preserve">, </w:t>
      </w:r>
      <w:r w:rsidR="00F017D5" w:rsidRPr="008276D2">
        <w:rPr>
          <w:rFonts w:asciiTheme="minorHAnsi" w:hAnsiTheme="minorHAnsi" w:cstheme="minorHAnsi"/>
          <w:b/>
          <w:color w:val="000000"/>
          <w:sz w:val="22"/>
          <w:szCs w:val="22"/>
          <w:shd w:val="clear" w:color="auto" w:fill="FFFFFF"/>
        </w:rPr>
        <w:t>Validator, Drag</w:t>
      </w:r>
      <w:r w:rsidR="00F017D5">
        <w:rPr>
          <w:rFonts w:asciiTheme="minorHAnsi" w:hAnsiTheme="minorHAnsi" w:cstheme="minorHAnsi"/>
          <w:color w:val="000000"/>
          <w:sz w:val="22"/>
          <w:szCs w:val="22"/>
          <w:shd w:val="clear" w:color="auto" w:fill="FFFFFF"/>
        </w:rPr>
        <w:t xml:space="preserve"> a</w:t>
      </w:r>
      <w:r w:rsidR="00F017D5" w:rsidRPr="008276D2">
        <w:rPr>
          <w:rFonts w:asciiTheme="minorHAnsi" w:hAnsiTheme="minorHAnsi" w:cstheme="minorHAnsi"/>
          <w:color w:val="000000"/>
          <w:sz w:val="22"/>
          <w:szCs w:val="22"/>
          <w:shd w:val="clear" w:color="auto" w:fill="FFFFFF"/>
        </w:rPr>
        <w:t xml:space="preserve">nd </w:t>
      </w:r>
      <w:r w:rsidR="00F017D5" w:rsidRPr="008276D2">
        <w:rPr>
          <w:rFonts w:asciiTheme="minorHAnsi" w:hAnsiTheme="minorHAnsi" w:cstheme="minorHAnsi"/>
          <w:b/>
          <w:color w:val="000000"/>
          <w:sz w:val="22"/>
          <w:szCs w:val="22"/>
          <w:shd w:val="clear" w:color="auto" w:fill="FFFFFF"/>
        </w:rPr>
        <w:t>Drop, Autocomplete</w:t>
      </w:r>
      <w:r w:rsidR="00F017D5">
        <w:rPr>
          <w:rFonts w:asciiTheme="minorHAnsi" w:hAnsiTheme="minorHAnsi" w:cstheme="minorHAnsi"/>
          <w:color w:val="000000"/>
          <w:sz w:val="22"/>
          <w:szCs w:val="22"/>
          <w:shd w:val="clear" w:color="auto" w:fill="FFFFFF"/>
        </w:rPr>
        <w:t>a</w:t>
      </w:r>
      <w:r w:rsidR="00F017D5" w:rsidRPr="009B1AFA">
        <w:rPr>
          <w:rFonts w:asciiTheme="minorHAnsi" w:hAnsiTheme="minorHAnsi" w:cstheme="minorHAnsi"/>
          <w:color w:val="000000"/>
          <w:sz w:val="22"/>
          <w:szCs w:val="22"/>
          <w:shd w:val="clear" w:color="auto" w:fill="FFFFFF"/>
        </w:rPr>
        <w:t>nd</w:t>
      </w:r>
      <w:r w:rsidR="00F017D5" w:rsidRPr="008276D2">
        <w:rPr>
          <w:rFonts w:asciiTheme="minorHAnsi" w:hAnsiTheme="minorHAnsi" w:cstheme="minorHAnsi"/>
          <w:b/>
          <w:color w:val="000000"/>
          <w:sz w:val="22"/>
          <w:szCs w:val="22"/>
          <w:shd w:val="clear" w:color="auto" w:fill="FFFFFF"/>
        </w:rPr>
        <w:t>Ajax</w:t>
      </w:r>
      <w:r>
        <w:rPr>
          <w:rFonts w:asciiTheme="minorHAnsi" w:hAnsiTheme="minorHAnsi" w:cstheme="minorHAnsi"/>
          <w:color w:val="000000"/>
          <w:sz w:val="22"/>
          <w:szCs w:val="22"/>
          <w:shd w:val="clear" w:color="auto" w:fill="FFFFFF"/>
        </w:rPr>
        <w:t>.</w:t>
      </w:r>
    </w:p>
    <w:p w:rsidR="00662B5E" w:rsidRPr="009A253B" w:rsidRDefault="00662B5E" w:rsidP="009A253B">
      <w:pPr>
        <w:numPr>
          <w:ilvl w:val="0"/>
          <w:numId w:val="19"/>
        </w:numPr>
        <w:tabs>
          <w:tab w:val="num" w:pos="720"/>
        </w:tabs>
        <w:ind w:left="360"/>
        <w:contextualSpacing/>
        <w:rPr>
          <w:rFonts w:asciiTheme="minorHAnsi" w:eastAsia="Courier New" w:hAnsiTheme="minorHAnsi" w:cstheme="minorHAnsi"/>
          <w:b/>
          <w:color w:val="000000"/>
          <w:sz w:val="22"/>
          <w:szCs w:val="22"/>
        </w:rPr>
      </w:pPr>
      <w:r w:rsidRPr="008276D2">
        <w:rPr>
          <w:rFonts w:asciiTheme="minorHAnsi" w:hAnsiTheme="minorHAnsi" w:cstheme="minorHAnsi"/>
          <w:color w:val="000000"/>
          <w:sz w:val="22"/>
          <w:szCs w:val="22"/>
        </w:rPr>
        <w:t>Exper</w:t>
      </w:r>
      <w:r w:rsidR="00E55C82" w:rsidRPr="008276D2">
        <w:rPr>
          <w:rFonts w:asciiTheme="minorHAnsi" w:hAnsiTheme="minorHAnsi" w:cstheme="minorHAnsi"/>
          <w:color w:val="000000"/>
          <w:sz w:val="22"/>
          <w:szCs w:val="22"/>
        </w:rPr>
        <w:t>ience in Front End Technologies</w:t>
      </w:r>
      <w:r w:rsidRPr="008276D2">
        <w:rPr>
          <w:rFonts w:asciiTheme="minorHAnsi" w:hAnsiTheme="minorHAnsi" w:cstheme="minorHAnsi"/>
          <w:b/>
          <w:color w:val="000000"/>
          <w:sz w:val="22"/>
          <w:szCs w:val="22"/>
        </w:rPr>
        <w:t>JSP</w:t>
      </w:r>
      <w:r w:rsidR="00E55C82" w:rsidRPr="008276D2">
        <w:rPr>
          <w:rFonts w:asciiTheme="minorHAnsi" w:hAnsiTheme="minorHAnsi" w:cstheme="minorHAnsi"/>
          <w:b/>
          <w:color w:val="000000"/>
          <w:sz w:val="22"/>
          <w:szCs w:val="22"/>
        </w:rPr>
        <w:t>, HTML</w:t>
      </w:r>
      <w:r w:rsidR="008276D2">
        <w:rPr>
          <w:rFonts w:asciiTheme="minorHAnsi" w:hAnsiTheme="minorHAnsi" w:cstheme="minorHAnsi"/>
          <w:b/>
          <w:color w:val="000000"/>
          <w:sz w:val="22"/>
          <w:szCs w:val="22"/>
        </w:rPr>
        <w:t>5</w:t>
      </w:r>
      <w:r w:rsidR="00E55C82" w:rsidRPr="008276D2">
        <w:rPr>
          <w:rFonts w:asciiTheme="minorHAnsi" w:hAnsiTheme="minorHAnsi" w:cstheme="minorHAnsi"/>
          <w:b/>
          <w:color w:val="000000"/>
          <w:sz w:val="22"/>
          <w:szCs w:val="22"/>
        </w:rPr>
        <w:t xml:space="preserve">, CSS, DHTML, </w:t>
      </w:r>
      <w:r w:rsidR="00F017D5" w:rsidRPr="008276D2">
        <w:rPr>
          <w:rFonts w:asciiTheme="minorHAnsi" w:hAnsiTheme="minorHAnsi" w:cstheme="minorHAnsi"/>
          <w:b/>
          <w:color w:val="000000"/>
          <w:sz w:val="22"/>
          <w:szCs w:val="22"/>
        </w:rPr>
        <w:t>Rich Faces, Bootstrap</w:t>
      </w:r>
      <w:r w:rsidR="00E55C82" w:rsidRPr="008276D2">
        <w:rPr>
          <w:rFonts w:asciiTheme="minorHAnsi" w:hAnsiTheme="minorHAnsi" w:cstheme="minorHAnsi"/>
          <w:b/>
          <w:color w:val="000000"/>
          <w:sz w:val="22"/>
          <w:szCs w:val="22"/>
        </w:rPr>
        <w:t xml:space="preserve">, </w:t>
      </w:r>
      <w:r w:rsidR="00F017D5">
        <w:rPr>
          <w:rFonts w:asciiTheme="minorHAnsi" w:hAnsiTheme="minorHAnsi" w:cstheme="minorHAnsi"/>
          <w:b/>
          <w:color w:val="000000"/>
          <w:sz w:val="22"/>
          <w:szCs w:val="22"/>
        </w:rPr>
        <w:t>j</w:t>
      </w:r>
      <w:r w:rsidRPr="008276D2">
        <w:rPr>
          <w:rFonts w:asciiTheme="minorHAnsi" w:hAnsiTheme="minorHAnsi" w:cstheme="minorHAnsi"/>
          <w:b/>
          <w:color w:val="000000"/>
          <w:sz w:val="22"/>
          <w:szCs w:val="22"/>
        </w:rPr>
        <w:t>Q</w:t>
      </w:r>
      <w:r w:rsidR="00F017D5" w:rsidRPr="008276D2">
        <w:rPr>
          <w:rFonts w:asciiTheme="minorHAnsi" w:hAnsiTheme="minorHAnsi" w:cstheme="minorHAnsi"/>
          <w:b/>
          <w:color w:val="000000"/>
          <w:sz w:val="22"/>
          <w:szCs w:val="22"/>
        </w:rPr>
        <w:t>uery</w:t>
      </w:r>
      <w:r w:rsidR="00BD4793">
        <w:rPr>
          <w:rFonts w:asciiTheme="minorHAnsi" w:hAnsiTheme="minorHAnsi" w:cstheme="minorHAnsi"/>
          <w:b/>
          <w:color w:val="000000"/>
          <w:sz w:val="22"/>
          <w:szCs w:val="22"/>
        </w:rPr>
        <w:t>.</w:t>
      </w:r>
    </w:p>
    <w:p w:rsidR="00A41C4C" w:rsidRPr="00AF454E" w:rsidRDefault="00662B5E" w:rsidP="00AF454E">
      <w:pPr>
        <w:numPr>
          <w:ilvl w:val="0"/>
          <w:numId w:val="19"/>
        </w:numPr>
        <w:tabs>
          <w:tab w:val="num" w:pos="720"/>
        </w:tabs>
        <w:ind w:left="360"/>
        <w:contextualSpacing/>
        <w:rPr>
          <w:rFonts w:asciiTheme="minorHAnsi" w:hAnsiTheme="minorHAnsi" w:cstheme="minorHAnsi"/>
          <w:b/>
          <w:color w:val="000000"/>
          <w:sz w:val="22"/>
          <w:szCs w:val="22"/>
        </w:rPr>
      </w:pPr>
      <w:r w:rsidRPr="008276D2">
        <w:rPr>
          <w:rFonts w:asciiTheme="minorHAnsi" w:hAnsiTheme="minorHAnsi" w:cstheme="minorHAnsi"/>
          <w:color w:val="000000"/>
          <w:sz w:val="22"/>
          <w:szCs w:val="22"/>
          <w:shd w:val="clear" w:color="auto" w:fill="FFFFFF"/>
        </w:rPr>
        <w:t>Experience coding responsive websites using</w:t>
      </w:r>
      <w:r w:rsidRPr="008276D2">
        <w:rPr>
          <w:rStyle w:val="apple-converted-space"/>
          <w:rFonts w:asciiTheme="minorHAnsi" w:hAnsiTheme="minorHAnsi" w:cstheme="minorHAnsi"/>
          <w:b/>
          <w:color w:val="000000"/>
          <w:sz w:val="22"/>
          <w:szCs w:val="22"/>
          <w:shd w:val="clear" w:color="auto" w:fill="FFFFFF"/>
        </w:rPr>
        <w:t>HTML5</w:t>
      </w:r>
      <w:r w:rsidRPr="008276D2">
        <w:rPr>
          <w:rStyle w:val="apple-converted-space"/>
          <w:rFonts w:asciiTheme="minorHAnsi" w:hAnsiTheme="minorHAnsi" w:cstheme="minorHAnsi"/>
          <w:color w:val="000000"/>
          <w:sz w:val="22"/>
          <w:szCs w:val="22"/>
          <w:shd w:val="clear" w:color="auto" w:fill="FFFFFF"/>
        </w:rPr>
        <w:t xml:space="preserve">, </w:t>
      </w:r>
      <w:r w:rsidRPr="008276D2">
        <w:rPr>
          <w:rStyle w:val="apple-converted-space"/>
          <w:rFonts w:asciiTheme="minorHAnsi" w:hAnsiTheme="minorHAnsi" w:cstheme="minorHAnsi"/>
          <w:b/>
          <w:color w:val="000000"/>
          <w:sz w:val="22"/>
          <w:szCs w:val="22"/>
          <w:shd w:val="clear" w:color="auto" w:fill="FFFFFF"/>
        </w:rPr>
        <w:t>CSS3</w:t>
      </w:r>
      <w:r w:rsidRPr="008276D2">
        <w:rPr>
          <w:rFonts w:asciiTheme="minorHAnsi" w:hAnsiTheme="minorHAnsi" w:cstheme="minorHAnsi"/>
          <w:color w:val="000000"/>
          <w:sz w:val="22"/>
          <w:szCs w:val="22"/>
          <w:shd w:val="clear" w:color="auto" w:fill="FFFFFF"/>
        </w:rPr>
        <w:t xml:space="preserve"> and </w:t>
      </w:r>
      <w:r w:rsidR="00F017D5">
        <w:rPr>
          <w:rFonts w:asciiTheme="minorHAnsi" w:hAnsiTheme="minorHAnsi" w:cstheme="minorHAnsi"/>
          <w:b/>
          <w:color w:val="000000"/>
          <w:sz w:val="22"/>
          <w:szCs w:val="22"/>
          <w:shd w:val="clear" w:color="auto" w:fill="FFFFFF"/>
        </w:rPr>
        <w:t>Javascript / jQ</w:t>
      </w:r>
      <w:r w:rsidR="00F017D5" w:rsidRPr="008276D2">
        <w:rPr>
          <w:rFonts w:asciiTheme="minorHAnsi" w:hAnsiTheme="minorHAnsi" w:cstheme="minorHAnsi"/>
          <w:b/>
          <w:color w:val="000000"/>
          <w:sz w:val="22"/>
          <w:szCs w:val="22"/>
          <w:shd w:val="clear" w:color="auto" w:fill="FFFFFF"/>
        </w:rPr>
        <w:t>uery</w:t>
      </w:r>
      <w:r w:rsidRPr="008276D2">
        <w:rPr>
          <w:rFonts w:asciiTheme="minorHAnsi" w:hAnsiTheme="minorHAnsi" w:cstheme="minorHAnsi"/>
          <w:color w:val="000000"/>
          <w:sz w:val="22"/>
          <w:szCs w:val="22"/>
          <w:shd w:val="clear" w:color="auto" w:fill="FFFFFF"/>
        </w:rPr>
        <w:t xml:space="preserve">, including the use of frameworks such as </w:t>
      </w:r>
      <w:r w:rsidR="00BC3B0A" w:rsidRPr="008276D2">
        <w:rPr>
          <w:rFonts w:asciiTheme="minorHAnsi" w:hAnsiTheme="minorHAnsi" w:cstheme="minorHAnsi"/>
          <w:b/>
          <w:color w:val="000000"/>
          <w:sz w:val="22"/>
          <w:szCs w:val="22"/>
          <w:shd w:val="clear" w:color="auto" w:fill="FFFFFF"/>
        </w:rPr>
        <w:t>Bootstrap</w:t>
      </w:r>
      <w:r w:rsidRPr="008276D2">
        <w:rPr>
          <w:rFonts w:asciiTheme="minorHAnsi" w:hAnsiTheme="minorHAnsi" w:cstheme="minorHAnsi"/>
          <w:color w:val="000000"/>
          <w:sz w:val="22"/>
          <w:szCs w:val="22"/>
          <w:shd w:val="clear" w:color="auto" w:fill="FFFFFF"/>
        </w:rPr>
        <w:t xml:space="preserve"> and </w:t>
      </w:r>
      <w:r w:rsidR="00BC3B0A" w:rsidRPr="008276D2">
        <w:rPr>
          <w:rFonts w:asciiTheme="minorHAnsi" w:hAnsiTheme="minorHAnsi" w:cstheme="minorHAnsi"/>
          <w:b/>
          <w:color w:val="000000"/>
          <w:sz w:val="22"/>
          <w:szCs w:val="22"/>
          <w:shd w:val="clear" w:color="auto" w:fill="FFFFFF"/>
        </w:rPr>
        <w:t>Flexbox</w:t>
      </w:r>
      <w:r w:rsidRPr="008276D2">
        <w:rPr>
          <w:rFonts w:asciiTheme="minorHAnsi" w:hAnsiTheme="minorHAnsi" w:cstheme="minorHAnsi"/>
          <w:color w:val="000000"/>
          <w:sz w:val="22"/>
          <w:szCs w:val="22"/>
          <w:shd w:val="clear" w:color="auto" w:fill="FFFFFF"/>
        </w:rPr>
        <w:t xml:space="preserve">, as well as </w:t>
      </w:r>
      <w:r w:rsidRPr="008276D2">
        <w:rPr>
          <w:rFonts w:asciiTheme="minorHAnsi" w:hAnsiTheme="minorHAnsi" w:cstheme="minorHAnsi"/>
          <w:b/>
          <w:color w:val="000000"/>
          <w:sz w:val="22"/>
          <w:szCs w:val="22"/>
          <w:shd w:val="clear" w:color="auto" w:fill="FFFFFF"/>
        </w:rPr>
        <w:t xml:space="preserve">CSS </w:t>
      </w:r>
      <w:r w:rsidR="009E07C9" w:rsidRPr="008276D2">
        <w:rPr>
          <w:rFonts w:asciiTheme="minorHAnsi" w:hAnsiTheme="minorHAnsi" w:cstheme="minorHAnsi"/>
          <w:b/>
          <w:color w:val="000000"/>
          <w:sz w:val="22"/>
          <w:szCs w:val="22"/>
          <w:shd w:val="clear" w:color="auto" w:fill="FFFFFF"/>
        </w:rPr>
        <w:t>Preprocessor</w:t>
      </w:r>
      <w:r w:rsidRPr="008276D2">
        <w:rPr>
          <w:rFonts w:asciiTheme="minorHAnsi" w:hAnsiTheme="minorHAnsi" w:cstheme="minorHAnsi"/>
          <w:b/>
          <w:color w:val="000000"/>
          <w:sz w:val="22"/>
          <w:szCs w:val="22"/>
          <w:shd w:val="clear" w:color="auto" w:fill="FFFFFF"/>
        </w:rPr>
        <w:t xml:space="preserve"> SASS</w:t>
      </w:r>
      <w:r w:rsidRPr="008276D2">
        <w:rPr>
          <w:rFonts w:asciiTheme="minorHAnsi" w:hAnsiTheme="minorHAnsi" w:cstheme="minorHAnsi"/>
          <w:color w:val="000000"/>
          <w:sz w:val="22"/>
          <w:szCs w:val="22"/>
          <w:shd w:val="clear" w:color="auto" w:fill="FFFFFF"/>
        </w:rPr>
        <w:t>.</w:t>
      </w:r>
    </w:p>
    <w:p w:rsidR="00662B5E" w:rsidRPr="008276D2" w:rsidRDefault="00662B5E" w:rsidP="00AD6E25">
      <w:pPr>
        <w:pStyle w:val="Normal2"/>
        <w:numPr>
          <w:ilvl w:val="0"/>
          <w:numId w:val="19"/>
        </w:numPr>
        <w:tabs>
          <w:tab w:val="num" w:pos="720"/>
        </w:tabs>
        <w:ind w:left="360"/>
        <w:rPr>
          <w:rFonts w:asciiTheme="minorHAnsi" w:hAnsiTheme="minorHAnsi" w:cstheme="minorHAnsi"/>
          <w:sz w:val="22"/>
          <w:szCs w:val="22"/>
        </w:rPr>
      </w:pPr>
      <w:r w:rsidRPr="008276D2">
        <w:rPr>
          <w:rFonts w:asciiTheme="minorHAnsi" w:eastAsia="Bell MT" w:hAnsiTheme="minorHAnsi" w:cstheme="minorHAnsi"/>
          <w:sz w:val="22"/>
          <w:szCs w:val="22"/>
        </w:rPr>
        <w:t xml:space="preserve">Strong Experience in working with scripting languages like </w:t>
      </w:r>
      <w:r w:rsidR="00BC3B0A" w:rsidRPr="008276D2">
        <w:rPr>
          <w:rFonts w:asciiTheme="minorHAnsi" w:eastAsia="Bell MT" w:hAnsiTheme="minorHAnsi" w:cstheme="minorHAnsi"/>
          <w:b/>
          <w:sz w:val="22"/>
          <w:szCs w:val="22"/>
        </w:rPr>
        <w:t>Javascript</w:t>
      </w:r>
      <w:r w:rsidR="00BC3B0A" w:rsidRPr="008276D2">
        <w:rPr>
          <w:rFonts w:asciiTheme="minorHAnsi" w:eastAsia="Bell MT" w:hAnsiTheme="minorHAnsi" w:cstheme="minorHAnsi"/>
          <w:sz w:val="22"/>
          <w:szCs w:val="22"/>
        </w:rPr>
        <w:t xml:space="preserve">, </w:t>
      </w:r>
      <w:r w:rsidR="00BC3B0A" w:rsidRPr="008276D2">
        <w:rPr>
          <w:rFonts w:asciiTheme="minorHAnsi" w:eastAsia="Bell MT" w:hAnsiTheme="minorHAnsi" w:cstheme="minorHAnsi"/>
          <w:b/>
          <w:sz w:val="22"/>
          <w:szCs w:val="22"/>
        </w:rPr>
        <w:t>Ajax</w:t>
      </w:r>
      <w:r w:rsidRPr="008276D2">
        <w:rPr>
          <w:rFonts w:asciiTheme="minorHAnsi" w:eastAsia="Bell MT" w:hAnsiTheme="minorHAnsi" w:cstheme="minorHAnsi"/>
          <w:sz w:val="22"/>
          <w:szCs w:val="22"/>
        </w:rPr>
        <w:t xml:space="preserve"> and </w:t>
      </w:r>
      <w:r w:rsidR="00BC3B0A">
        <w:rPr>
          <w:rFonts w:asciiTheme="minorHAnsi" w:eastAsia="Bell MT" w:hAnsiTheme="minorHAnsi" w:cstheme="minorHAnsi"/>
          <w:b/>
          <w:sz w:val="22"/>
          <w:szCs w:val="22"/>
        </w:rPr>
        <w:t>JQ</w:t>
      </w:r>
      <w:r w:rsidR="00BC3B0A" w:rsidRPr="008276D2">
        <w:rPr>
          <w:rFonts w:asciiTheme="minorHAnsi" w:eastAsia="Bell MT" w:hAnsiTheme="minorHAnsi" w:cstheme="minorHAnsi"/>
          <w:b/>
          <w:sz w:val="22"/>
          <w:szCs w:val="22"/>
        </w:rPr>
        <w:t>uery</w:t>
      </w:r>
      <w:r w:rsidRPr="008276D2">
        <w:rPr>
          <w:rFonts w:asciiTheme="minorHAnsi" w:eastAsia="Bell MT" w:hAnsiTheme="minorHAnsi" w:cstheme="minorHAnsi"/>
          <w:sz w:val="22"/>
          <w:szCs w:val="22"/>
        </w:rPr>
        <w:t>.</w:t>
      </w:r>
    </w:p>
    <w:p w:rsidR="00A41C4C" w:rsidRPr="009A253B" w:rsidRDefault="00662B5E" w:rsidP="009A253B">
      <w:pPr>
        <w:pStyle w:val="Normal2"/>
        <w:numPr>
          <w:ilvl w:val="0"/>
          <w:numId w:val="19"/>
        </w:numPr>
        <w:tabs>
          <w:tab w:val="num" w:pos="720"/>
        </w:tabs>
        <w:ind w:left="360"/>
        <w:rPr>
          <w:rFonts w:asciiTheme="minorHAnsi" w:hAnsiTheme="minorHAnsi" w:cstheme="minorHAnsi"/>
          <w:sz w:val="22"/>
          <w:szCs w:val="22"/>
        </w:rPr>
      </w:pPr>
      <w:r w:rsidRPr="008276D2">
        <w:rPr>
          <w:rFonts w:asciiTheme="minorHAnsi" w:eastAsia="Bell MT" w:hAnsiTheme="minorHAnsi" w:cstheme="minorHAnsi"/>
          <w:sz w:val="22"/>
          <w:szCs w:val="22"/>
        </w:rPr>
        <w:t xml:space="preserve">Hands on experience in developing user interfaces with </w:t>
      </w:r>
      <w:r w:rsidRPr="008276D2">
        <w:rPr>
          <w:rFonts w:asciiTheme="minorHAnsi" w:eastAsia="Bell MT" w:hAnsiTheme="minorHAnsi" w:cstheme="minorHAnsi"/>
          <w:b/>
          <w:sz w:val="22"/>
          <w:szCs w:val="22"/>
        </w:rPr>
        <w:t xml:space="preserve">HTML5, DHTML, JSTL </w:t>
      </w:r>
      <w:r w:rsidRPr="008276D2">
        <w:rPr>
          <w:rFonts w:asciiTheme="minorHAnsi" w:eastAsia="Bell MT" w:hAnsiTheme="minorHAnsi" w:cstheme="minorHAnsi"/>
          <w:sz w:val="22"/>
          <w:szCs w:val="22"/>
        </w:rPr>
        <w:t xml:space="preserve">and </w:t>
      </w:r>
      <w:r w:rsidRPr="008276D2">
        <w:rPr>
          <w:rFonts w:asciiTheme="minorHAnsi" w:eastAsia="Bell MT" w:hAnsiTheme="minorHAnsi" w:cstheme="minorHAnsi"/>
          <w:b/>
          <w:sz w:val="22"/>
          <w:szCs w:val="22"/>
        </w:rPr>
        <w:t>CSS3.</w:t>
      </w:r>
    </w:p>
    <w:p w:rsidR="00A41C4C" w:rsidRDefault="00A41C4C" w:rsidP="00A41C4C">
      <w:pPr>
        <w:pStyle w:val="Normal2"/>
        <w:numPr>
          <w:ilvl w:val="0"/>
          <w:numId w:val="19"/>
        </w:numPr>
        <w:tabs>
          <w:tab w:val="num" w:pos="720"/>
        </w:tabs>
        <w:ind w:left="360"/>
        <w:rPr>
          <w:rFonts w:asciiTheme="minorHAnsi" w:hAnsiTheme="minorHAnsi" w:cstheme="minorHAnsi"/>
          <w:sz w:val="22"/>
          <w:szCs w:val="22"/>
        </w:rPr>
      </w:pPr>
      <w:r w:rsidRPr="008276D2">
        <w:rPr>
          <w:rFonts w:asciiTheme="minorHAnsi" w:hAnsiTheme="minorHAnsi" w:cstheme="minorHAnsi"/>
          <w:bCs/>
          <w:sz w:val="22"/>
          <w:szCs w:val="22"/>
        </w:rPr>
        <w:t>Experience in</w:t>
      </w:r>
      <w:r w:rsidR="00BC3B0A">
        <w:rPr>
          <w:rFonts w:asciiTheme="minorHAnsi" w:hAnsiTheme="minorHAnsi" w:cstheme="minorHAnsi"/>
          <w:b/>
          <w:sz w:val="22"/>
          <w:szCs w:val="22"/>
        </w:rPr>
        <w:t>Micro</w:t>
      </w:r>
      <w:r w:rsidR="00BC3B0A" w:rsidRPr="00031277">
        <w:rPr>
          <w:rFonts w:asciiTheme="minorHAnsi" w:hAnsiTheme="minorHAnsi" w:cstheme="minorHAnsi"/>
          <w:b/>
          <w:sz w:val="22"/>
          <w:szCs w:val="22"/>
        </w:rPr>
        <w:t>services</w:t>
      </w:r>
      <w:r w:rsidR="00031277">
        <w:rPr>
          <w:rFonts w:asciiTheme="minorHAnsi" w:hAnsiTheme="minorHAnsi" w:cstheme="minorHAnsi"/>
          <w:sz w:val="22"/>
          <w:szCs w:val="22"/>
        </w:rPr>
        <w:t>-</w:t>
      </w:r>
      <w:r w:rsidRPr="00A41C4C">
        <w:rPr>
          <w:rFonts w:asciiTheme="minorHAnsi" w:hAnsiTheme="minorHAnsi" w:cstheme="minorHAnsi"/>
          <w:sz w:val="22"/>
          <w:szCs w:val="22"/>
        </w:rPr>
        <w:t>Sprin</w:t>
      </w:r>
      <w:r w:rsidR="00031277">
        <w:rPr>
          <w:rFonts w:asciiTheme="minorHAnsi" w:hAnsiTheme="minorHAnsi" w:cstheme="minorHAnsi"/>
          <w:sz w:val="22"/>
          <w:szCs w:val="22"/>
        </w:rPr>
        <w:t xml:space="preserve">g Boot, Pivotal Cloud Foundry and Engagement using </w:t>
      </w:r>
      <w:r w:rsidR="00BC3B0A" w:rsidRPr="00031277">
        <w:rPr>
          <w:rFonts w:asciiTheme="minorHAnsi" w:hAnsiTheme="minorHAnsi" w:cstheme="minorHAnsi"/>
          <w:b/>
          <w:sz w:val="22"/>
          <w:szCs w:val="22"/>
        </w:rPr>
        <w:t>Spring Boot</w:t>
      </w:r>
      <w:r w:rsidR="00031277">
        <w:rPr>
          <w:rFonts w:asciiTheme="minorHAnsi" w:hAnsiTheme="minorHAnsi" w:cstheme="minorHAnsi"/>
          <w:sz w:val="22"/>
          <w:szCs w:val="22"/>
        </w:rPr>
        <w:t>.</w:t>
      </w:r>
    </w:p>
    <w:p w:rsidR="00662B5E" w:rsidRPr="00AF454E" w:rsidRDefault="009A253B" w:rsidP="00AF454E">
      <w:pPr>
        <w:pStyle w:val="Normal2"/>
        <w:numPr>
          <w:ilvl w:val="0"/>
          <w:numId w:val="19"/>
        </w:numPr>
        <w:tabs>
          <w:tab w:val="num" w:pos="720"/>
        </w:tabs>
        <w:ind w:left="360"/>
        <w:rPr>
          <w:rFonts w:asciiTheme="minorHAnsi" w:hAnsiTheme="minorHAnsi" w:cstheme="minorHAnsi"/>
          <w:sz w:val="22"/>
          <w:szCs w:val="22"/>
        </w:rPr>
      </w:pPr>
      <w:r w:rsidRPr="008276D2">
        <w:rPr>
          <w:rFonts w:asciiTheme="minorHAnsi" w:hAnsiTheme="minorHAnsi" w:cstheme="minorHAnsi"/>
          <w:sz w:val="22"/>
          <w:szCs w:val="22"/>
        </w:rPr>
        <w:t xml:space="preserve">Expertise in </w:t>
      </w:r>
      <w:r w:rsidR="00BC3B0A">
        <w:rPr>
          <w:rFonts w:asciiTheme="minorHAnsi" w:hAnsiTheme="minorHAnsi" w:cstheme="minorHAnsi"/>
          <w:b/>
          <w:sz w:val="22"/>
          <w:szCs w:val="22"/>
        </w:rPr>
        <w:t>Micro</w:t>
      </w:r>
      <w:r w:rsidR="00BC3B0A" w:rsidRPr="00031277">
        <w:rPr>
          <w:rFonts w:asciiTheme="minorHAnsi" w:hAnsiTheme="minorHAnsi" w:cstheme="minorHAnsi"/>
          <w:b/>
          <w:sz w:val="22"/>
          <w:szCs w:val="22"/>
        </w:rPr>
        <w:t>services</w:t>
      </w:r>
      <w:r w:rsidRPr="008276D2">
        <w:rPr>
          <w:rFonts w:asciiTheme="minorHAnsi" w:hAnsiTheme="minorHAnsi" w:cstheme="minorHAnsi"/>
          <w:sz w:val="22"/>
          <w:szCs w:val="22"/>
        </w:rPr>
        <w:t xml:space="preserve"> developing </w:t>
      </w:r>
      <w:r w:rsidRPr="008276D2">
        <w:rPr>
          <w:rFonts w:asciiTheme="minorHAnsi" w:hAnsiTheme="minorHAnsi" w:cstheme="minorHAnsi"/>
          <w:b/>
          <w:sz w:val="22"/>
          <w:szCs w:val="22"/>
        </w:rPr>
        <w:t>SOA</w:t>
      </w:r>
      <w:r w:rsidRPr="008276D2">
        <w:rPr>
          <w:rFonts w:asciiTheme="minorHAnsi" w:hAnsiTheme="minorHAnsi" w:cstheme="minorHAnsi"/>
          <w:sz w:val="22"/>
          <w:szCs w:val="22"/>
        </w:rPr>
        <w:t xml:space="preserve"> (Service Oriented Architecture) and </w:t>
      </w:r>
      <w:r w:rsidRPr="008276D2">
        <w:rPr>
          <w:rFonts w:asciiTheme="minorHAnsi" w:hAnsiTheme="minorHAnsi" w:cstheme="minorHAnsi"/>
          <w:b/>
          <w:sz w:val="22"/>
          <w:szCs w:val="22"/>
        </w:rPr>
        <w:t xml:space="preserve">J2EE </w:t>
      </w:r>
      <w:r w:rsidR="00BC3B0A" w:rsidRPr="008276D2">
        <w:rPr>
          <w:rFonts w:asciiTheme="minorHAnsi" w:hAnsiTheme="minorHAnsi" w:cstheme="minorHAnsi"/>
          <w:b/>
          <w:sz w:val="22"/>
          <w:szCs w:val="22"/>
        </w:rPr>
        <w:t>Web Services</w:t>
      </w:r>
      <w:r w:rsidRPr="008276D2">
        <w:rPr>
          <w:rFonts w:asciiTheme="minorHAnsi" w:hAnsiTheme="minorHAnsi" w:cstheme="minorHAnsi"/>
          <w:sz w:val="22"/>
          <w:szCs w:val="22"/>
        </w:rPr>
        <w:t xml:space="preserve"> based on </w:t>
      </w:r>
      <w:r w:rsidRPr="008276D2">
        <w:rPr>
          <w:rFonts w:asciiTheme="minorHAnsi" w:hAnsiTheme="minorHAnsi" w:cstheme="minorHAnsi"/>
          <w:b/>
          <w:sz w:val="22"/>
          <w:szCs w:val="22"/>
        </w:rPr>
        <w:t xml:space="preserve">SOAP, WSDL, UDDI, JAX-WS, JAXB, JAX-RPC </w:t>
      </w:r>
      <w:r w:rsidRPr="008276D2">
        <w:rPr>
          <w:rFonts w:asciiTheme="minorHAnsi" w:hAnsiTheme="minorHAnsi" w:cstheme="minorHAnsi"/>
          <w:sz w:val="22"/>
          <w:szCs w:val="22"/>
        </w:rPr>
        <w:t xml:space="preserve">using tools like </w:t>
      </w:r>
      <w:r w:rsidR="00BC3B0A" w:rsidRPr="008276D2">
        <w:rPr>
          <w:rFonts w:asciiTheme="minorHAnsi" w:hAnsiTheme="minorHAnsi" w:cstheme="minorHAnsi"/>
          <w:b/>
          <w:sz w:val="22"/>
          <w:szCs w:val="22"/>
        </w:rPr>
        <w:t>Apache Axis</w:t>
      </w:r>
      <w:r w:rsidRPr="008276D2">
        <w:rPr>
          <w:rFonts w:asciiTheme="minorHAnsi" w:hAnsiTheme="minorHAnsi" w:cstheme="minorHAnsi"/>
          <w:b/>
          <w:sz w:val="22"/>
          <w:szCs w:val="22"/>
        </w:rPr>
        <w:t>.</w:t>
      </w:r>
    </w:p>
    <w:p w:rsidR="00662B5E" w:rsidRPr="009A253B" w:rsidRDefault="00662B5E" w:rsidP="009A253B">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Proven experience with Application Servers like </w:t>
      </w:r>
      <w:r w:rsidRPr="008276D2">
        <w:rPr>
          <w:rFonts w:asciiTheme="minorHAnsi" w:hAnsiTheme="minorHAnsi" w:cstheme="minorHAnsi"/>
          <w:b/>
          <w:color w:val="000000"/>
          <w:sz w:val="22"/>
          <w:szCs w:val="22"/>
        </w:rPr>
        <w:t>IBM</w:t>
      </w:r>
      <w:r w:rsidRPr="008276D2">
        <w:rPr>
          <w:rFonts w:asciiTheme="minorHAnsi" w:hAnsiTheme="minorHAnsi" w:cstheme="minorHAnsi"/>
          <w:color w:val="000000"/>
          <w:sz w:val="22"/>
          <w:szCs w:val="22"/>
        </w:rPr>
        <w:t xml:space="preserve">, </w:t>
      </w:r>
      <w:r w:rsidR="00BC3B0A" w:rsidRPr="008276D2">
        <w:rPr>
          <w:rFonts w:asciiTheme="minorHAnsi" w:hAnsiTheme="minorHAnsi" w:cstheme="minorHAnsi"/>
          <w:b/>
          <w:color w:val="000000"/>
          <w:sz w:val="22"/>
          <w:szCs w:val="22"/>
        </w:rPr>
        <w:t>Weblogic</w:t>
      </w:r>
      <w:r w:rsidR="00BC3B0A">
        <w:rPr>
          <w:rFonts w:asciiTheme="minorHAnsi" w:hAnsiTheme="minorHAnsi" w:cstheme="minorHAnsi"/>
          <w:color w:val="000000"/>
          <w:sz w:val="22"/>
          <w:szCs w:val="22"/>
        </w:rPr>
        <w:t xml:space="preserve"> a</w:t>
      </w:r>
      <w:r w:rsidR="00BC3B0A" w:rsidRPr="008276D2">
        <w:rPr>
          <w:rFonts w:asciiTheme="minorHAnsi" w:hAnsiTheme="minorHAnsi" w:cstheme="minorHAnsi"/>
          <w:color w:val="000000"/>
          <w:sz w:val="22"/>
          <w:szCs w:val="22"/>
        </w:rPr>
        <w:t xml:space="preserve">nd </w:t>
      </w:r>
      <w:r w:rsidR="00BC3B0A" w:rsidRPr="008276D2">
        <w:rPr>
          <w:rFonts w:asciiTheme="minorHAnsi" w:hAnsiTheme="minorHAnsi" w:cstheme="minorHAnsi"/>
          <w:b/>
          <w:color w:val="000000"/>
          <w:sz w:val="22"/>
          <w:szCs w:val="22"/>
        </w:rPr>
        <w:t>Tomcat</w:t>
      </w:r>
      <w:r w:rsidRPr="008276D2">
        <w:rPr>
          <w:rFonts w:asciiTheme="minorHAnsi" w:hAnsiTheme="minorHAnsi" w:cstheme="minorHAnsi"/>
          <w:color w:val="000000"/>
          <w:sz w:val="22"/>
          <w:szCs w:val="22"/>
        </w:rPr>
        <w:t>.</w:t>
      </w:r>
    </w:p>
    <w:p w:rsidR="00662B5E" w:rsidRPr="008276D2"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Good knowledge of developing GUI based application using </w:t>
      </w:r>
      <w:r w:rsidR="00BC3B0A" w:rsidRPr="008276D2">
        <w:rPr>
          <w:rFonts w:asciiTheme="minorHAnsi" w:hAnsiTheme="minorHAnsi" w:cstheme="minorHAnsi"/>
          <w:b/>
          <w:color w:val="000000"/>
          <w:sz w:val="22"/>
          <w:szCs w:val="22"/>
        </w:rPr>
        <w:t xml:space="preserve">Swings </w:t>
      </w:r>
      <w:r w:rsidR="00BC3B0A">
        <w:rPr>
          <w:rFonts w:asciiTheme="minorHAnsi" w:hAnsiTheme="minorHAnsi" w:cstheme="minorHAnsi"/>
          <w:color w:val="000000"/>
          <w:sz w:val="22"/>
          <w:szCs w:val="22"/>
        </w:rPr>
        <w:t>a</w:t>
      </w:r>
      <w:r w:rsidR="00BC3B0A" w:rsidRPr="008276D2">
        <w:rPr>
          <w:rFonts w:asciiTheme="minorHAnsi" w:hAnsiTheme="minorHAnsi" w:cstheme="minorHAnsi"/>
          <w:color w:val="000000"/>
          <w:sz w:val="22"/>
          <w:szCs w:val="22"/>
        </w:rPr>
        <w:t xml:space="preserve">nd </w:t>
      </w:r>
      <w:r w:rsidR="00BC3B0A" w:rsidRPr="008276D2">
        <w:rPr>
          <w:rFonts w:asciiTheme="minorHAnsi" w:hAnsiTheme="minorHAnsi" w:cstheme="minorHAnsi"/>
          <w:b/>
          <w:color w:val="000000"/>
          <w:sz w:val="22"/>
          <w:szCs w:val="22"/>
        </w:rPr>
        <w:t>Java Applets</w:t>
      </w:r>
      <w:r w:rsidRPr="008276D2">
        <w:rPr>
          <w:rFonts w:asciiTheme="minorHAnsi" w:hAnsiTheme="minorHAnsi" w:cstheme="minorHAnsi"/>
          <w:color w:val="000000"/>
          <w:sz w:val="22"/>
          <w:szCs w:val="22"/>
        </w:rPr>
        <w:t>.</w:t>
      </w:r>
    </w:p>
    <w:p w:rsidR="00662B5E" w:rsidRPr="008276D2"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Excellent experience with major relational databases – </w:t>
      </w:r>
      <w:r w:rsidR="00BC3B0A" w:rsidRPr="008276D2">
        <w:rPr>
          <w:rFonts w:asciiTheme="minorHAnsi" w:hAnsiTheme="minorHAnsi" w:cstheme="minorHAnsi"/>
          <w:b/>
          <w:color w:val="000000"/>
          <w:sz w:val="22"/>
          <w:szCs w:val="22"/>
        </w:rPr>
        <w:t>Oracle, Sql Server</w:t>
      </w:r>
      <w:r w:rsidRPr="008276D2">
        <w:rPr>
          <w:rFonts w:asciiTheme="minorHAnsi" w:hAnsiTheme="minorHAnsi" w:cstheme="minorHAnsi"/>
          <w:b/>
          <w:color w:val="000000"/>
          <w:sz w:val="22"/>
          <w:szCs w:val="22"/>
        </w:rPr>
        <w:t>, DB2, My SQL.</w:t>
      </w:r>
    </w:p>
    <w:p w:rsidR="00662B5E" w:rsidRPr="00066FC2"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sz w:val="22"/>
          <w:szCs w:val="22"/>
        </w:rPr>
        <w:lastRenderedPageBreak/>
        <w:t xml:space="preserve">Proficient in </w:t>
      </w:r>
      <w:r w:rsidRPr="008276D2">
        <w:rPr>
          <w:rFonts w:asciiTheme="minorHAnsi" w:hAnsiTheme="minorHAnsi" w:cstheme="minorHAnsi"/>
          <w:b/>
          <w:sz w:val="22"/>
          <w:szCs w:val="22"/>
        </w:rPr>
        <w:t xml:space="preserve">No SQL DB </w:t>
      </w:r>
      <w:r w:rsidRPr="008276D2">
        <w:rPr>
          <w:rFonts w:asciiTheme="minorHAnsi" w:hAnsiTheme="minorHAnsi" w:cstheme="minorHAnsi"/>
          <w:sz w:val="22"/>
          <w:szCs w:val="22"/>
        </w:rPr>
        <w:t>such as</w:t>
      </w:r>
      <w:r w:rsidR="00BC3B0A" w:rsidRPr="008276D2">
        <w:rPr>
          <w:rFonts w:asciiTheme="minorHAnsi" w:hAnsiTheme="minorHAnsi" w:cstheme="minorHAnsi"/>
          <w:b/>
          <w:sz w:val="22"/>
          <w:szCs w:val="22"/>
        </w:rPr>
        <w:t>Apache Cassandra</w:t>
      </w:r>
      <w:r w:rsidRPr="008276D2">
        <w:rPr>
          <w:rFonts w:asciiTheme="minorHAnsi" w:hAnsiTheme="minorHAnsi" w:cstheme="minorHAnsi"/>
          <w:b/>
          <w:sz w:val="22"/>
          <w:szCs w:val="22"/>
        </w:rPr>
        <w:t xml:space="preserve"> DB, </w:t>
      </w:r>
      <w:r w:rsidR="000E11F1">
        <w:rPr>
          <w:rFonts w:asciiTheme="minorHAnsi" w:hAnsiTheme="minorHAnsi" w:cstheme="minorHAnsi"/>
          <w:b/>
          <w:sz w:val="22"/>
          <w:szCs w:val="22"/>
        </w:rPr>
        <w:t>Ma</w:t>
      </w:r>
      <w:r w:rsidR="00BC3B0A" w:rsidRPr="008276D2">
        <w:rPr>
          <w:rFonts w:asciiTheme="minorHAnsi" w:hAnsiTheme="minorHAnsi" w:cstheme="minorHAnsi"/>
          <w:b/>
          <w:sz w:val="22"/>
          <w:szCs w:val="22"/>
        </w:rPr>
        <w:t>ngo</w:t>
      </w:r>
      <w:r w:rsidRPr="008276D2">
        <w:rPr>
          <w:rFonts w:asciiTheme="minorHAnsi" w:hAnsiTheme="minorHAnsi" w:cstheme="minorHAnsi"/>
          <w:b/>
          <w:sz w:val="22"/>
          <w:szCs w:val="22"/>
        </w:rPr>
        <w:t>DB</w:t>
      </w:r>
      <w:r w:rsidR="000267B5">
        <w:rPr>
          <w:rFonts w:asciiTheme="minorHAnsi" w:hAnsiTheme="minorHAnsi" w:cstheme="minorHAnsi"/>
          <w:b/>
          <w:sz w:val="22"/>
          <w:szCs w:val="22"/>
        </w:rPr>
        <w:t>.</w:t>
      </w:r>
    </w:p>
    <w:p w:rsidR="00066FC2" w:rsidRPr="008276D2" w:rsidRDefault="00066FC2" w:rsidP="00AD6E25">
      <w:pPr>
        <w:numPr>
          <w:ilvl w:val="0"/>
          <w:numId w:val="19"/>
        </w:numPr>
        <w:tabs>
          <w:tab w:val="num" w:pos="720"/>
        </w:tabs>
        <w:ind w:left="360"/>
        <w:contextualSpacing/>
        <w:rPr>
          <w:rFonts w:asciiTheme="minorHAnsi" w:hAnsiTheme="minorHAnsi" w:cstheme="minorHAnsi"/>
          <w:color w:val="000000"/>
          <w:sz w:val="22"/>
          <w:szCs w:val="22"/>
        </w:rPr>
      </w:pPr>
      <w:r w:rsidRPr="00066FC2">
        <w:rPr>
          <w:rFonts w:asciiTheme="minorHAnsi" w:hAnsiTheme="minorHAnsi" w:cstheme="minorHAnsi"/>
          <w:color w:val="000000"/>
          <w:sz w:val="22"/>
          <w:szCs w:val="22"/>
        </w:rPr>
        <w:t>Extensive experience in designing </w:t>
      </w:r>
      <w:r w:rsidR="000E11F1">
        <w:rPr>
          <w:rFonts w:asciiTheme="minorHAnsi" w:hAnsiTheme="minorHAnsi" w:cstheme="minorHAnsi"/>
          <w:b/>
          <w:color w:val="000000"/>
          <w:sz w:val="22"/>
          <w:szCs w:val="22"/>
        </w:rPr>
        <w:t>Ma</w:t>
      </w:r>
      <w:r w:rsidR="00BC3B0A" w:rsidRPr="00066FC2">
        <w:rPr>
          <w:rFonts w:asciiTheme="minorHAnsi" w:hAnsiTheme="minorHAnsi" w:cstheme="minorHAnsi"/>
          <w:b/>
          <w:color w:val="000000"/>
          <w:sz w:val="22"/>
          <w:szCs w:val="22"/>
        </w:rPr>
        <w:t>ngo</w:t>
      </w:r>
      <w:r w:rsidRPr="00066FC2">
        <w:rPr>
          <w:rFonts w:asciiTheme="minorHAnsi" w:hAnsiTheme="minorHAnsi" w:cstheme="minorHAnsi"/>
          <w:b/>
          <w:color w:val="000000"/>
          <w:sz w:val="22"/>
          <w:szCs w:val="22"/>
        </w:rPr>
        <w:t>DB</w:t>
      </w:r>
      <w:r w:rsidRPr="00066FC2">
        <w:rPr>
          <w:rFonts w:asciiTheme="minorHAnsi" w:hAnsiTheme="minorHAnsi" w:cstheme="minorHAnsi"/>
          <w:color w:val="000000"/>
          <w:sz w:val="22"/>
          <w:szCs w:val="22"/>
        </w:rPr>
        <w:t> multi-shared cluster and monitoring with </w:t>
      </w:r>
      <w:r w:rsidRPr="00066FC2">
        <w:rPr>
          <w:rFonts w:asciiTheme="minorHAnsi" w:hAnsiTheme="minorHAnsi" w:cstheme="minorHAnsi"/>
          <w:b/>
          <w:color w:val="000000"/>
          <w:sz w:val="22"/>
          <w:szCs w:val="22"/>
        </w:rPr>
        <w:t>MMS</w:t>
      </w:r>
      <w:r w:rsidRPr="00066FC2">
        <w:rPr>
          <w:rFonts w:asciiTheme="minorHAnsi" w:hAnsiTheme="minorHAnsi" w:cstheme="minorHAnsi"/>
          <w:color w:val="000000"/>
          <w:sz w:val="22"/>
          <w:szCs w:val="22"/>
        </w:rPr>
        <w:t>.</w:t>
      </w:r>
    </w:p>
    <w:p w:rsidR="00662B5E" w:rsidRPr="008276D2"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Extensive development experience in different IDE's like</w:t>
      </w:r>
      <w:r w:rsidR="00BC3B0A" w:rsidRPr="008276D2">
        <w:rPr>
          <w:rFonts w:asciiTheme="minorHAnsi" w:hAnsiTheme="minorHAnsi" w:cstheme="minorHAnsi"/>
          <w:b/>
          <w:color w:val="000000"/>
          <w:sz w:val="22"/>
          <w:szCs w:val="22"/>
        </w:rPr>
        <w:t>Eclipse, Jbuilder</w:t>
      </w:r>
      <w:r w:rsidR="00531D40" w:rsidRPr="008276D2">
        <w:rPr>
          <w:rFonts w:asciiTheme="minorHAnsi" w:hAnsiTheme="minorHAnsi" w:cstheme="minorHAnsi"/>
          <w:b/>
          <w:color w:val="000000"/>
          <w:sz w:val="22"/>
          <w:szCs w:val="22"/>
        </w:rPr>
        <w:t>,</w:t>
      </w:r>
      <w:r w:rsidRPr="008276D2">
        <w:rPr>
          <w:rFonts w:asciiTheme="minorHAnsi" w:hAnsiTheme="minorHAnsi" w:cstheme="minorHAnsi"/>
          <w:b/>
          <w:color w:val="000000"/>
          <w:sz w:val="22"/>
          <w:szCs w:val="22"/>
        </w:rPr>
        <w:t xml:space="preserve"> WSAD</w:t>
      </w:r>
      <w:r w:rsidR="00531D40">
        <w:rPr>
          <w:rFonts w:asciiTheme="minorHAnsi" w:hAnsiTheme="minorHAnsi" w:cstheme="minorHAnsi"/>
          <w:b/>
          <w:color w:val="000000"/>
          <w:sz w:val="22"/>
          <w:szCs w:val="22"/>
        </w:rPr>
        <w:t>, IBM RAD</w:t>
      </w:r>
      <w:r w:rsidRPr="008276D2">
        <w:rPr>
          <w:rFonts w:asciiTheme="minorHAnsi" w:hAnsiTheme="minorHAnsi" w:cstheme="minorHAnsi"/>
          <w:b/>
          <w:color w:val="000000"/>
          <w:sz w:val="22"/>
          <w:szCs w:val="22"/>
        </w:rPr>
        <w:t>.</w:t>
      </w:r>
    </w:p>
    <w:p w:rsidR="00B534B8" w:rsidRPr="00031277" w:rsidRDefault="00662B5E" w:rsidP="00031277">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bCs/>
          <w:color w:val="000000"/>
          <w:sz w:val="22"/>
          <w:szCs w:val="22"/>
        </w:rPr>
        <w:t>E</w:t>
      </w:r>
      <w:r w:rsidRPr="008276D2">
        <w:rPr>
          <w:rFonts w:asciiTheme="minorHAnsi" w:hAnsiTheme="minorHAnsi" w:cstheme="minorHAnsi"/>
          <w:color w:val="000000"/>
          <w:sz w:val="22"/>
          <w:szCs w:val="22"/>
        </w:rPr>
        <w:t xml:space="preserve">xtensively worked with different operating systems like </w:t>
      </w:r>
      <w:r w:rsidR="00BC3B0A" w:rsidRPr="008276D2">
        <w:rPr>
          <w:rFonts w:asciiTheme="minorHAnsi" w:hAnsiTheme="minorHAnsi" w:cstheme="minorHAnsi"/>
          <w:b/>
          <w:bCs/>
          <w:color w:val="000000"/>
          <w:sz w:val="22"/>
          <w:szCs w:val="22"/>
        </w:rPr>
        <w:t>Windows</w:t>
      </w:r>
      <w:r w:rsidRPr="008276D2">
        <w:rPr>
          <w:rFonts w:asciiTheme="minorHAnsi" w:hAnsiTheme="minorHAnsi" w:cstheme="minorHAnsi"/>
          <w:b/>
          <w:bCs/>
          <w:color w:val="000000"/>
          <w:sz w:val="22"/>
          <w:szCs w:val="22"/>
        </w:rPr>
        <w:t xml:space="preserve"> 98/2000/NT/XP, UNIX </w:t>
      </w:r>
      <w:r w:rsidRPr="008276D2">
        <w:rPr>
          <w:rFonts w:asciiTheme="minorHAnsi" w:hAnsiTheme="minorHAnsi" w:cstheme="minorHAnsi"/>
          <w:b/>
          <w:color w:val="000000"/>
          <w:sz w:val="22"/>
          <w:szCs w:val="22"/>
        </w:rPr>
        <w:t xml:space="preserve">and </w:t>
      </w:r>
      <w:r w:rsidRPr="008276D2">
        <w:rPr>
          <w:rFonts w:asciiTheme="minorHAnsi" w:hAnsiTheme="minorHAnsi" w:cstheme="minorHAnsi"/>
          <w:b/>
          <w:bCs/>
          <w:color w:val="000000"/>
          <w:sz w:val="22"/>
          <w:szCs w:val="22"/>
        </w:rPr>
        <w:t>LINUX</w:t>
      </w:r>
      <w:r w:rsidRPr="008276D2">
        <w:rPr>
          <w:rFonts w:asciiTheme="minorHAnsi" w:hAnsiTheme="minorHAnsi" w:cstheme="minorHAnsi"/>
          <w:b/>
          <w:color w:val="000000"/>
          <w:sz w:val="22"/>
          <w:szCs w:val="22"/>
        </w:rPr>
        <w:t>.</w:t>
      </w:r>
    </w:p>
    <w:p w:rsidR="009E07C9" w:rsidRPr="009E07C9"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color w:val="000000"/>
          <w:sz w:val="22"/>
          <w:szCs w:val="22"/>
        </w:rPr>
        <w:t xml:space="preserve">Expertise in testing with </w:t>
      </w:r>
      <w:r w:rsidRPr="008276D2">
        <w:rPr>
          <w:rFonts w:asciiTheme="minorHAnsi" w:hAnsiTheme="minorHAnsi" w:cstheme="minorHAnsi"/>
          <w:b/>
          <w:color w:val="000000"/>
          <w:sz w:val="22"/>
          <w:szCs w:val="22"/>
        </w:rPr>
        <w:t>J</w:t>
      </w:r>
      <w:r w:rsidR="00BC3B0A" w:rsidRPr="008276D2">
        <w:rPr>
          <w:rFonts w:asciiTheme="minorHAnsi" w:hAnsiTheme="minorHAnsi" w:cstheme="minorHAnsi"/>
          <w:b/>
          <w:color w:val="000000"/>
          <w:sz w:val="22"/>
          <w:szCs w:val="22"/>
        </w:rPr>
        <w:t>unit</w:t>
      </w:r>
      <w:r w:rsidRPr="008276D2">
        <w:rPr>
          <w:rFonts w:asciiTheme="minorHAnsi" w:hAnsiTheme="minorHAnsi" w:cstheme="minorHAnsi"/>
          <w:color w:val="000000"/>
          <w:sz w:val="22"/>
          <w:szCs w:val="22"/>
        </w:rPr>
        <w:t xml:space="preserve">using tools like </w:t>
      </w:r>
      <w:r w:rsidRPr="008276D2">
        <w:rPr>
          <w:rFonts w:asciiTheme="minorHAnsi" w:hAnsiTheme="minorHAnsi" w:cstheme="minorHAnsi"/>
          <w:b/>
          <w:color w:val="000000"/>
          <w:sz w:val="22"/>
          <w:szCs w:val="22"/>
        </w:rPr>
        <w:t>J</w:t>
      </w:r>
      <w:r w:rsidR="00BC3B0A" w:rsidRPr="008276D2">
        <w:rPr>
          <w:rFonts w:asciiTheme="minorHAnsi" w:hAnsiTheme="minorHAnsi" w:cstheme="minorHAnsi"/>
          <w:b/>
          <w:color w:val="000000"/>
          <w:sz w:val="22"/>
          <w:szCs w:val="22"/>
        </w:rPr>
        <w:t>meter</w:t>
      </w:r>
      <w:r w:rsidRPr="008276D2">
        <w:rPr>
          <w:rFonts w:asciiTheme="minorHAnsi" w:hAnsiTheme="minorHAnsi" w:cstheme="minorHAnsi"/>
          <w:b/>
          <w:color w:val="000000"/>
          <w:sz w:val="22"/>
          <w:szCs w:val="22"/>
        </w:rPr>
        <w:t>.</w:t>
      </w:r>
    </w:p>
    <w:p w:rsidR="00662B5E" w:rsidRPr="008276D2" w:rsidRDefault="00662B5E" w:rsidP="00AD6E25">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sz w:val="22"/>
          <w:szCs w:val="22"/>
        </w:rPr>
        <w:t>Experienced with</w:t>
      </w:r>
      <w:r w:rsidRPr="008276D2">
        <w:rPr>
          <w:rFonts w:asciiTheme="minorHAnsi" w:hAnsiTheme="minorHAnsi" w:cstheme="minorHAnsi"/>
          <w:b/>
          <w:sz w:val="22"/>
          <w:szCs w:val="22"/>
        </w:rPr>
        <w:t>J</w:t>
      </w:r>
      <w:r w:rsidR="00BC3B0A" w:rsidRPr="008276D2">
        <w:rPr>
          <w:rFonts w:asciiTheme="minorHAnsi" w:hAnsiTheme="minorHAnsi" w:cstheme="minorHAnsi"/>
          <w:b/>
          <w:sz w:val="22"/>
          <w:szCs w:val="22"/>
        </w:rPr>
        <w:t>unit</w:t>
      </w:r>
      <w:r w:rsidRPr="008276D2">
        <w:rPr>
          <w:rFonts w:asciiTheme="minorHAnsi" w:hAnsiTheme="minorHAnsi" w:cstheme="minorHAnsi"/>
          <w:sz w:val="22"/>
          <w:szCs w:val="22"/>
        </w:rPr>
        <w:t xml:space="preserve"> frame works such as </w:t>
      </w:r>
      <w:r w:rsidR="00BC3B0A" w:rsidRPr="008276D2">
        <w:rPr>
          <w:rFonts w:asciiTheme="minorHAnsi" w:hAnsiTheme="minorHAnsi" w:cstheme="minorHAnsi"/>
          <w:b/>
          <w:sz w:val="22"/>
          <w:szCs w:val="22"/>
        </w:rPr>
        <w:t>Mockito, Easy Mock</w:t>
      </w:r>
      <w:r w:rsidRPr="008276D2">
        <w:rPr>
          <w:rFonts w:asciiTheme="minorHAnsi" w:hAnsiTheme="minorHAnsi" w:cstheme="minorHAnsi"/>
          <w:b/>
          <w:sz w:val="22"/>
          <w:szCs w:val="22"/>
        </w:rPr>
        <w:t>.</w:t>
      </w:r>
    </w:p>
    <w:p w:rsidR="00531D40" w:rsidRPr="00451FD1" w:rsidRDefault="00662B5E" w:rsidP="00451FD1">
      <w:pPr>
        <w:numPr>
          <w:ilvl w:val="0"/>
          <w:numId w:val="19"/>
        </w:numPr>
        <w:tabs>
          <w:tab w:val="num" w:pos="720"/>
        </w:tabs>
        <w:ind w:left="360"/>
        <w:contextualSpacing/>
        <w:rPr>
          <w:rFonts w:asciiTheme="minorHAnsi" w:hAnsiTheme="minorHAnsi" w:cstheme="minorHAnsi"/>
          <w:color w:val="000000"/>
          <w:sz w:val="22"/>
          <w:szCs w:val="22"/>
        </w:rPr>
      </w:pPr>
      <w:r w:rsidRPr="008276D2">
        <w:rPr>
          <w:rFonts w:asciiTheme="minorHAnsi" w:hAnsiTheme="minorHAnsi" w:cstheme="minorHAnsi"/>
          <w:sz w:val="22"/>
          <w:szCs w:val="22"/>
          <w:highlight w:val="white"/>
        </w:rPr>
        <w:t xml:space="preserve">Knowledge on </w:t>
      </w:r>
      <w:r w:rsidR="00BC3B0A" w:rsidRPr="008276D2">
        <w:rPr>
          <w:rFonts w:asciiTheme="minorHAnsi" w:hAnsiTheme="minorHAnsi" w:cstheme="minorHAnsi"/>
          <w:b/>
          <w:sz w:val="22"/>
          <w:szCs w:val="22"/>
          <w:highlight w:val="white"/>
        </w:rPr>
        <w:t>Build Tool Jenkins</w:t>
      </w:r>
      <w:r w:rsidRPr="008276D2">
        <w:rPr>
          <w:rFonts w:asciiTheme="minorHAnsi" w:hAnsiTheme="minorHAnsi" w:cstheme="minorHAnsi"/>
          <w:sz w:val="22"/>
          <w:szCs w:val="22"/>
          <w:highlight w:val="white"/>
        </w:rPr>
        <w:t xml:space="preserve"> with configuring check styles, Test coverage.Experienced with</w:t>
      </w:r>
      <w:r w:rsidR="00BC3B0A" w:rsidRPr="008276D2">
        <w:rPr>
          <w:rFonts w:asciiTheme="minorHAnsi" w:hAnsiTheme="minorHAnsi" w:cstheme="minorHAnsi"/>
          <w:b/>
          <w:sz w:val="22"/>
          <w:szCs w:val="22"/>
          <w:highlight w:val="white"/>
        </w:rPr>
        <w:t>Splunk Tool</w:t>
      </w:r>
      <w:r w:rsidRPr="008276D2">
        <w:rPr>
          <w:rFonts w:asciiTheme="minorHAnsi" w:hAnsiTheme="minorHAnsi" w:cstheme="minorHAnsi"/>
          <w:sz w:val="22"/>
          <w:szCs w:val="22"/>
          <w:highlight w:val="white"/>
        </w:rPr>
        <w:t xml:space="preserve"> for production support.</w:t>
      </w:r>
    </w:p>
    <w:p w:rsidR="00662B5E" w:rsidRPr="008276D2" w:rsidRDefault="00662B5E" w:rsidP="00507A7A">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heme="minorHAnsi" w:eastAsia="Times New Roman" w:hAnsiTheme="minorHAnsi" w:cstheme="minorHAnsi"/>
          <w:sz w:val="22"/>
          <w:szCs w:val="22"/>
        </w:rPr>
      </w:pPr>
      <w:r w:rsidRPr="008276D2">
        <w:rPr>
          <w:rFonts w:asciiTheme="minorHAnsi" w:eastAsia="Times New Roman" w:hAnsiTheme="minorHAnsi" w:cstheme="minorHAnsi"/>
          <w:sz w:val="22"/>
          <w:szCs w:val="22"/>
        </w:rPr>
        <w:t>TECHNICAL SKILLS</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5"/>
        <w:gridCol w:w="7029"/>
      </w:tblGrid>
      <w:tr w:rsidR="00662B5E" w:rsidRPr="008276D2" w:rsidTr="00A36C7F">
        <w:trPr>
          <w:trHeight w:val="223"/>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LANGUAGES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C, C++, Java</w:t>
            </w:r>
            <w:r w:rsidR="00575CE1">
              <w:rPr>
                <w:rFonts w:asciiTheme="minorHAnsi" w:hAnsiTheme="minorHAnsi" w:cstheme="minorHAnsi"/>
                <w:sz w:val="22"/>
                <w:szCs w:val="22"/>
              </w:rPr>
              <w:t>1</w:t>
            </w:r>
            <w:r w:rsidRPr="008276D2">
              <w:rPr>
                <w:rFonts w:asciiTheme="minorHAnsi" w:hAnsiTheme="minorHAnsi" w:cstheme="minorHAnsi"/>
                <w:sz w:val="22"/>
                <w:szCs w:val="22"/>
              </w:rPr>
              <w:t>, SQL, PL/SQL</w:t>
            </w: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ENTERPRISE JAVA</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JSP, Servlet</w:t>
            </w:r>
            <w:r w:rsidR="00054A09">
              <w:rPr>
                <w:rFonts w:asciiTheme="minorHAnsi" w:hAnsiTheme="minorHAnsi" w:cstheme="minorHAnsi"/>
                <w:sz w:val="22"/>
                <w:szCs w:val="22"/>
              </w:rPr>
              <w:t xml:space="preserve">, JNDI, JDBC, Java security, </w:t>
            </w:r>
          </w:p>
        </w:tc>
      </w:tr>
      <w:tr w:rsidR="00662B5E" w:rsidRPr="008276D2" w:rsidTr="00A36C7F">
        <w:trPr>
          <w:trHeight w:val="457"/>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MARK-UP/XML TECHNOLOGIES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 xml:space="preserve">HTML, XHTML, JavaScript, Angular JS, CSS, XML, XSD, XSL/XSLT, SAX/DOM, AJAX, </w:t>
            </w:r>
            <w:r w:rsidR="00B116F3" w:rsidRPr="008276D2">
              <w:rPr>
                <w:rFonts w:asciiTheme="minorHAnsi" w:hAnsiTheme="minorHAnsi" w:cstheme="minorHAnsi"/>
                <w:sz w:val="22"/>
                <w:szCs w:val="22"/>
              </w:rPr>
              <w:t>JQUERY</w:t>
            </w:r>
            <w:r w:rsidRPr="008276D2">
              <w:rPr>
                <w:rFonts w:asciiTheme="minorHAnsi" w:hAnsiTheme="minorHAnsi" w:cstheme="minorHAnsi"/>
                <w:sz w:val="22"/>
                <w:szCs w:val="22"/>
              </w:rPr>
              <w:t xml:space="preserve">, JSON, DOJO, </w:t>
            </w:r>
            <w:r w:rsidR="00B116F3" w:rsidRPr="008276D2">
              <w:rPr>
                <w:rFonts w:asciiTheme="minorHAnsi" w:hAnsiTheme="minorHAnsi" w:cstheme="minorHAnsi"/>
                <w:sz w:val="22"/>
                <w:szCs w:val="22"/>
              </w:rPr>
              <w:t>NODEJS</w:t>
            </w:r>
          </w:p>
        </w:tc>
      </w:tr>
      <w:tr w:rsidR="00662B5E" w:rsidRPr="008276D2" w:rsidTr="00A36C7F">
        <w:trPr>
          <w:trHeight w:val="471"/>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TOOLS &amp; FRAMEWORK</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 xml:space="preserve">Struts, Spring, Hibernate, Spring MVC, Spring Web Flow, </w:t>
            </w:r>
            <w:r w:rsidR="00054A09">
              <w:rPr>
                <w:rFonts w:asciiTheme="minorHAnsi" w:hAnsiTheme="minorHAnsi" w:cstheme="minorHAnsi"/>
                <w:sz w:val="22"/>
                <w:szCs w:val="22"/>
              </w:rPr>
              <w:t>Spring IOC, Spring AOP, JMS</w:t>
            </w:r>
            <w:r w:rsidRPr="008276D2">
              <w:rPr>
                <w:rFonts w:asciiTheme="minorHAnsi" w:hAnsiTheme="minorHAnsi" w:cstheme="minorHAnsi"/>
                <w:sz w:val="22"/>
                <w:szCs w:val="22"/>
              </w:rPr>
              <w:t xml:space="preserve">, Log4J, </w:t>
            </w:r>
            <w:r w:rsidR="00B116F3" w:rsidRPr="008276D2">
              <w:rPr>
                <w:rFonts w:asciiTheme="minorHAnsi" w:hAnsiTheme="minorHAnsi" w:cstheme="minorHAnsi"/>
                <w:sz w:val="22"/>
                <w:szCs w:val="22"/>
              </w:rPr>
              <w:t>JUNIT</w:t>
            </w:r>
            <w:r w:rsidRPr="008276D2">
              <w:rPr>
                <w:rFonts w:asciiTheme="minorHAnsi" w:hAnsiTheme="minorHAnsi" w:cstheme="minorHAnsi"/>
                <w:sz w:val="22"/>
                <w:szCs w:val="22"/>
              </w:rPr>
              <w:t>, Jasper reports, SOAP UI, Spring Boot, Spring Batch, Spring Security</w:t>
            </w:r>
          </w:p>
        </w:tc>
      </w:tr>
      <w:tr w:rsidR="00662B5E" w:rsidRPr="008276D2" w:rsidTr="00A36C7F">
        <w:trPr>
          <w:trHeight w:val="223"/>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WEB SERVICES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 xml:space="preserve">SOAP, </w:t>
            </w:r>
            <w:r w:rsidR="00B116F3" w:rsidRPr="008276D2">
              <w:rPr>
                <w:rFonts w:asciiTheme="minorHAnsi" w:hAnsiTheme="minorHAnsi" w:cstheme="minorHAnsi"/>
                <w:sz w:val="22"/>
                <w:szCs w:val="22"/>
              </w:rPr>
              <w:t xml:space="preserve">RESTFUL, </w:t>
            </w:r>
            <w:r w:rsidRPr="008276D2">
              <w:rPr>
                <w:rFonts w:asciiTheme="minorHAnsi" w:hAnsiTheme="minorHAnsi" w:cstheme="minorHAnsi"/>
                <w:sz w:val="22"/>
                <w:szCs w:val="22"/>
              </w:rPr>
              <w:t>UDDI, WSDL, JAX-RPC, JAX-RS JAX-WS, JAX-B, Axis2, CFX</w:t>
            </w: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WEB/APP SERVERS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Web Sphere, Web logic, Apache, Tomcat, J Boss</w:t>
            </w:r>
          </w:p>
        </w:tc>
      </w:tr>
      <w:tr w:rsidR="00190E8D" w:rsidRPr="008276D2" w:rsidTr="00A36C7F">
        <w:trPr>
          <w:trHeight w:val="236"/>
        </w:trPr>
        <w:tc>
          <w:tcPr>
            <w:tcW w:w="2795" w:type="dxa"/>
          </w:tcPr>
          <w:p w:rsidR="00190E8D" w:rsidRPr="008276D2" w:rsidRDefault="00190E8D" w:rsidP="00507A7A">
            <w:pPr>
              <w:rPr>
                <w:rFonts w:asciiTheme="minorHAnsi" w:hAnsiTheme="minorHAnsi" w:cstheme="minorHAnsi"/>
                <w:b/>
              </w:rPr>
            </w:pPr>
          </w:p>
        </w:tc>
        <w:tc>
          <w:tcPr>
            <w:tcW w:w="7029" w:type="dxa"/>
          </w:tcPr>
          <w:p w:rsidR="00190E8D" w:rsidRPr="008276D2" w:rsidRDefault="00190E8D" w:rsidP="00507A7A">
            <w:pPr>
              <w:rPr>
                <w:rFonts w:asciiTheme="minorHAnsi" w:hAnsiTheme="minorHAnsi" w:cstheme="minorHAnsi"/>
              </w:rPr>
            </w:pP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DATABASE</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Oracle, MySQL, DB2 and Mongo DB</w:t>
            </w:r>
          </w:p>
        </w:tc>
      </w:tr>
      <w:tr w:rsidR="00662B5E" w:rsidRPr="008276D2" w:rsidTr="00A36C7F">
        <w:trPr>
          <w:trHeight w:val="223"/>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DEVELOPMENT TOOLS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Eclipse, RAD, Spring Tool Suite STS, Net Beans</w:t>
            </w:r>
          </w:p>
        </w:tc>
      </w:tr>
      <w:tr w:rsidR="00662B5E" w:rsidRPr="008276D2" w:rsidTr="00A36C7F">
        <w:trPr>
          <w:trHeight w:val="305"/>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O-R MAPPING</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Hibernate, JPA, JTA</w:t>
            </w:r>
          </w:p>
        </w:tc>
      </w:tr>
      <w:tr w:rsidR="00662B5E" w:rsidRPr="008276D2" w:rsidTr="00A36C7F">
        <w:trPr>
          <w:trHeight w:val="223"/>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MODELING/ CASE TOOLS</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Rational Rose, MS Visio Professional, Star UML</w:t>
            </w: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TESTING TOOLS/ OTHERS</w:t>
            </w:r>
          </w:p>
        </w:tc>
        <w:tc>
          <w:tcPr>
            <w:tcW w:w="7029" w:type="dxa"/>
          </w:tcPr>
          <w:p w:rsidR="00662B5E" w:rsidRPr="008276D2" w:rsidRDefault="00B116F3" w:rsidP="00507A7A">
            <w:pPr>
              <w:rPr>
                <w:rFonts w:asciiTheme="minorHAnsi" w:hAnsiTheme="minorHAnsi" w:cstheme="minorHAnsi"/>
              </w:rPr>
            </w:pPr>
            <w:r w:rsidRPr="008276D2">
              <w:rPr>
                <w:rFonts w:asciiTheme="minorHAnsi" w:hAnsiTheme="minorHAnsi" w:cstheme="minorHAnsi"/>
                <w:sz w:val="22"/>
                <w:szCs w:val="22"/>
              </w:rPr>
              <w:t xml:space="preserve">JUNIT, SOAPUI, </w:t>
            </w:r>
            <w:r w:rsidR="00662B5E" w:rsidRPr="008276D2">
              <w:rPr>
                <w:rFonts w:asciiTheme="minorHAnsi" w:hAnsiTheme="minorHAnsi" w:cstheme="minorHAnsi"/>
                <w:sz w:val="22"/>
                <w:szCs w:val="22"/>
              </w:rPr>
              <w:t xml:space="preserve">Putty, Rational Clear Quest, RTC, StarTeam, </w:t>
            </w:r>
            <w:r w:rsidRPr="008276D2">
              <w:rPr>
                <w:rFonts w:asciiTheme="minorHAnsi" w:hAnsiTheme="minorHAnsi" w:cstheme="minorHAnsi"/>
                <w:sz w:val="22"/>
                <w:szCs w:val="22"/>
              </w:rPr>
              <w:t>LOADUI</w:t>
            </w:r>
          </w:p>
        </w:tc>
      </w:tr>
      <w:tr w:rsidR="00662B5E" w:rsidRPr="008276D2" w:rsidTr="00A36C7F">
        <w:trPr>
          <w:trHeight w:val="223"/>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VERSION CONTROL</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bCs/>
                <w:sz w:val="22"/>
                <w:szCs w:val="22"/>
              </w:rPr>
              <w:t xml:space="preserve">CVS, SVN, Rational clear case and </w:t>
            </w:r>
            <w:r w:rsidR="007C3E52" w:rsidRPr="008276D2">
              <w:rPr>
                <w:rFonts w:asciiTheme="minorHAnsi" w:hAnsiTheme="minorHAnsi" w:cstheme="minorHAnsi"/>
                <w:bCs/>
                <w:sz w:val="22"/>
                <w:szCs w:val="22"/>
              </w:rPr>
              <w:t>GIT</w:t>
            </w:r>
            <w:r w:rsidRPr="008276D2">
              <w:rPr>
                <w:rFonts w:asciiTheme="minorHAnsi" w:hAnsiTheme="minorHAnsi" w:cstheme="minorHAnsi"/>
                <w:bCs/>
                <w:sz w:val="22"/>
                <w:szCs w:val="22"/>
              </w:rPr>
              <w:t xml:space="preserve"> Hub</w:t>
            </w: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OS &amp; ENVIRONMENT</w:t>
            </w:r>
          </w:p>
        </w:tc>
        <w:tc>
          <w:tcPr>
            <w:tcW w:w="7029" w:type="dxa"/>
          </w:tcPr>
          <w:p w:rsidR="00662B5E" w:rsidRPr="008276D2" w:rsidRDefault="00662B5E" w:rsidP="00507A7A">
            <w:pPr>
              <w:rPr>
                <w:rFonts w:asciiTheme="minorHAnsi" w:hAnsiTheme="minorHAnsi" w:cstheme="minorHAnsi"/>
              </w:rPr>
            </w:pPr>
            <w:r w:rsidRPr="008276D2">
              <w:rPr>
                <w:rFonts w:asciiTheme="minorHAnsi" w:hAnsiTheme="minorHAnsi" w:cstheme="minorHAnsi"/>
                <w:sz w:val="22"/>
                <w:szCs w:val="22"/>
              </w:rPr>
              <w:t>Windows and Linux</w:t>
            </w:r>
          </w:p>
        </w:tc>
      </w:tr>
      <w:tr w:rsidR="00662B5E" w:rsidRPr="008276D2" w:rsidTr="00A36C7F">
        <w:trPr>
          <w:trHeight w:val="236"/>
        </w:trPr>
        <w:tc>
          <w:tcPr>
            <w:tcW w:w="2795" w:type="dxa"/>
          </w:tcPr>
          <w:p w:rsidR="00662B5E" w:rsidRPr="008276D2" w:rsidRDefault="00662B5E" w:rsidP="00507A7A">
            <w:pPr>
              <w:rPr>
                <w:rFonts w:asciiTheme="minorHAnsi" w:hAnsiTheme="minorHAnsi" w:cstheme="minorHAnsi"/>
                <w:b/>
              </w:rPr>
            </w:pPr>
            <w:r w:rsidRPr="008276D2">
              <w:rPr>
                <w:rFonts w:asciiTheme="minorHAnsi" w:hAnsiTheme="minorHAnsi" w:cstheme="minorHAnsi"/>
                <w:b/>
                <w:sz w:val="22"/>
                <w:szCs w:val="22"/>
              </w:rPr>
              <w:t>DESIGN PATTERNS</w:t>
            </w:r>
          </w:p>
        </w:tc>
        <w:tc>
          <w:tcPr>
            <w:tcW w:w="7029" w:type="dxa"/>
          </w:tcPr>
          <w:p w:rsidR="00662B5E" w:rsidRPr="008276D2" w:rsidRDefault="00662B5E" w:rsidP="00451FD1">
            <w:pPr>
              <w:rPr>
                <w:rFonts w:asciiTheme="minorHAnsi" w:hAnsiTheme="minorHAnsi" w:cstheme="minorHAnsi"/>
              </w:rPr>
            </w:pPr>
            <w:r w:rsidRPr="008276D2">
              <w:rPr>
                <w:rFonts w:asciiTheme="minorHAnsi" w:hAnsiTheme="minorHAnsi" w:cstheme="minorHAnsi"/>
                <w:sz w:val="22"/>
                <w:szCs w:val="22"/>
              </w:rPr>
              <w:t xml:space="preserve">MVC, </w:t>
            </w:r>
            <w:r w:rsidR="00451FD1">
              <w:rPr>
                <w:rFonts w:asciiTheme="minorHAnsi" w:hAnsiTheme="minorHAnsi" w:cstheme="minorHAnsi"/>
                <w:sz w:val="22"/>
                <w:szCs w:val="22"/>
              </w:rPr>
              <w:t xml:space="preserve">Singleton, Business Delegate </w:t>
            </w:r>
            <w:r w:rsidR="00E55C82" w:rsidRPr="008276D2">
              <w:rPr>
                <w:rFonts w:asciiTheme="minorHAnsi" w:hAnsiTheme="minorHAnsi" w:cstheme="minorHAnsi"/>
                <w:sz w:val="22"/>
                <w:szCs w:val="22"/>
              </w:rPr>
              <w:t>and Data Access Object</w:t>
            </w:r>
            <w:r w:rsidR="00165E94" w:rsidRPr="008276D2">
              <w:rPr>
                <w:rFonts w:asciiTheme="minorHAnsi" w:hAnsiTheme="minorHAnsi" w:cstheme="minorHAnsi"/>
                <w:sz w:val="22"/>
                <w:szCs w:val="22"/>
              </w:rPr>
              <w:t>.</w:t>
            </w:r>
          </w:p>
        </w:tc>
      </w:tr>
    </w:tbl>
    <w:p w:rsidR="00662B5E" w:rsidRPr="008276D2" w:rsidRDefault="00662B5E" w:rsidP="00507A7A">
      <w:pPr>
        <w:pStyle w:val="CategoryHeading"/>
        <w:pBdr>
          <w:left w:val="single" w:sz="4" w:space="4" w:color="auto"/>
          <w:right w:val="single" w:sz="4" w:space="4" w:color="auto"/>
        </w:pBdr>
        <w:shd w:val="clear" w:color="auto" w:fill="D9D9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asciiTheme="minorHAnsi" w:eastAsia="Times New Roman" w:hAnsiTheme="minorHAnsi" w:cstheme="minorHAnsi"/>
          <w:sz w:val="22"/>
          <w:szCs w:val="22"/>
        </w:rPr>
      </w:pPr>
      <w:r w:rsidRPr="008276D2">
        <w:rPr>
          <w:rFonts w:asciiTheme="minorHAnsi" w:eastAsia="Times New Roman" w:hAnsiTheme="minorHAnsi" w:cstheme="minorHAnsi"/>
          <w:sz w:val="22"/>
          <w:szCs w:val="22"/>
        </w:rPr>
        <w:t>PROFESSIONAL EXPERIENCE</w:t>
      </w:r>
    </w:p>
    <w:tbl>
      <w:tblPr>
        <w:tblW w:w="0" w:type="auto"/>
        <w:tblInd w:w="108" w:type="dxa"/>
        <w:tblLayout w:type="fixed"/>
        <w:tblLook w:val="0000"/>
      </w:tblPr>
      <w:tblGrid>
        <w:gridCol w:w="5713"/>
        <w:gridCol w:w="4352"/>
      </w:tblGrid>
      <w:tr w:rsidR="00662B5E" w:rsidRPr="008276D2" w:rsidTr="00A36C7F">
        <w:tc>
          <w:tcPr>
            <w:tcW w:w="5713"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sidRPr="008276D2">
              <w:rPr>
                <w:rFonts w:asciiTheme="minorHAnsi" w:hAnsiTheme="minorHAnsi" w:cstheme="minorHAnsi"/>
                <w:b/>
                <w:color w:val="000000"/>
                <w:sz w:val="22"/>
                <w:szCs w:val="22"/>
              </w:rPr>
              <w:t>Role:</w:t>
            </w:r>
            <w:r w:rsidR="00D077FD" w:rsidRPr="008276D2">
              <w:rPr>
                <w:rFonts w:asciiTheme="minorHAnsi" w:hAnsiTheme="minorHAnsi" w:cstheme="minorHAnsi"/>
                <w:b/>
                <w:color w:val="000000"/>
                <w:sz w:val="22"/>
                <w:szCs w:val="22"/>
              </w:rPr>
              <w:t xml:space="preserve"> SR. JAVA/J2EE FULL STACK DEVELOPER</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Client: WELLS FARGO FINANCIALS, TX</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Team Size: 10</w:t>
            </w:r>
          </w:p>
          <w:p w:rsidR="00662B5E" w:rsidRPr="008276D2" w:rsidRDefault="00662B5E" w:rsidP="00EE3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Project Name:</w:t>
            </w:r>
            <w:r w:rsidR="005107B2" w:rsidRPr="005107B2">
              <w:rPr>
                <w:rFonts w:asciiTheme="minorHAnsi" w:hAnsiTheme="minorHAnsi" w:cstheme="minorHAnsi"/>
                <w:b/>
                <w:bCs/>
                <w:color w:val="000000"/>
                <w:sz w:val="22"/>
                <w:szCs w:val="22"/>
              </w:rPr>
              <w:t>XENO</w:t>
            </w:r>
            <w:r w:rsidR="005107B2">
              <w:rPr>
                <w:rFonts w:asciiTheme="minorHAnsi" w:hAnsiTheme="minorHAnsi" w:cstheme="minorHAnsi"/>
                <w:b/>
                <w:bCs/>
                <w:color w:val="000000"/>
                <w:sz w:val="22"/>
                <w:szCs w:val="22"/>
              </w:rPr>
              <w:t>S TO CRAWFORD CONVERSION</w:t>
            </w:r>
          </w:p>
        </w:tc>
        <w:tc>
          <w:tcPr>
            <w:tcW w:w="4352" w:type="dxa"/>
            <w:tcBorders>
              <w:top w:val="nil"/>
              <w:bottom w:val="nil"/>
            </w:tcBorders>
            <w:shd w:val="clear" w:color="auto" w:fill="D9D9D9"/>
          </w:tcPr>
          <w:p w:rsidR="00662B5E" w:rsidRPr="008276D2" w:rsidRDefault="00D077FD"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sidRPr="008276D2">
              <w:rPr>
                <w:rFonts w:asciiTheme="minorHAnsi" w:hAnsiTheme="minorHAnsi" w:cstheme="minorHAnsi"/>
                <w:b/>
                <w:sz w:val="22"/>
                <w:szCs w:val="22"/>
              </w:rPr>
              <w:t xml:space="preserve">                          NOV2015’ TILL</w:t>
            </w:r>
            <w:r w:rsidR="00662B5E" w:rsidRPr="008276D2">
              <w:rPr>
                <w:rFonts w:asciiTheme="minorHAnsi" w:hAnsiTheme="minorHAnsi" w:cstheme="minorHAnsi"/>
                <w:b/>
                <w:sz w:val="22"/>
                <w:szCs w:val="22"/>
              </w:rPr>
              <w:t xml:space="preserve"> DATE</w:t>
            </w:r>
          </w:p>
        </w:tc>
      </w:tr>
    </w:tbl>
    <w:p w:rsidR="000F3711" w:rsidRPr="000F3711" w:rsidRDefault="00662B5E" w:rsidP="00EA3981">
      <w:pPr>
        <w:tabs>
          <w:tab w:val="left" w:pos="2898"/>
          <w:tab w:val="left" w:pos="8838"/>
        </w:tabs>
        <w:jc w:val="both"/>
        <w:outlineLvl w:val="0"/>
        <w:rPr>
          <w:rFonts w:asciiTheme="minorHAnsi" w:hAnsiTheme="minorHAnsi" w:cstheme="minorHAnsi"/>
          <w:sz w:val="22"/>
          <w:szCs w:val="22"/>
        </w:rPr>
      </w:pPr>
      <w:r w:rsidRPr="008276D2">
        <w:rPr>
          <w:rFonts w:asciiTheme="minorHAnsi" w:hAnsiTheme="minorHAnsi" w:cstheme="minorHAnsi"/>
          <w:b/>
          <w:bCs/>
          <w:sz w:val="22"/>
          <w:szCs w:val="22"/>
        </w:rPr>
        <w:br/>
      </w:r>
      <w:r w:rsidR="000F3711" w:rsidRPr="008276D2">
        <w:rPr>
          <w:rFonts w:asciiTheme="minorHAnsi" w:hAnsiTheme="minorHAnsi" w:cstheme="minorHAnsi"/>
          <w:b/>
          <w:sz w:val="22"/>
          <w:szCs w:val="22"/>
        </w:rPr>
        <w:t>Description</w:t>
      </w:r>
      <w:r w:rsidR="000F3711">
        <w:rPr>
          <w:rFonts w:asciiTheme="minorHAnsi" w:hAnsiTheme="minorHAnsi" w:cstheme="minorHAnsi"/>
          <w:sz w:val="22"/>
          <w:szCs w:val="22"/>
        </w:rPr>
        <w:t xml:space="preserve">: </w:t>
      </w:r>
      <w:r w:rsidR="00F23959" w:rsidRPr="00F23959">
        <w:rPr>
          <w:rFonts w:asciiTheme="minorHAnsi" w:hAnsiTheme="minorHAnsi" w:cstheme="minorHAnsi"/>
          <w:sz w:val="22"/>
          <w:szCs w:val="22"/>
        </w:rPr>
        <w:t xml:space="preserve">An obsolete server, outdates software needed standardization of processes. These circumstances have necessitated the need for upgrading the </w:t>
      </w:r>
      <w:r w:rsidR="00F23959">
        <w:rPr>
          <w:rFonts w:asciiTheme="minorHAnsi" w:hAnsiTheme="minorHAnsi" w:cstheme="minorHAnsi"/>
          <w:sz w:val="22"/>
          <w:szCs w:val="22"/>
        </w:rPr>
        <w:t>Xeno</w:t>
      </w:r>
      <w:r w:rsidR="00F23959" w:rsidRPr="00F23959">
        <w:rPr>
          <w:rFonts w:asciiTheme="minorHAnsi" w:hAnsiTheme="minorHAnsi" w:cstheme="minorHAnsi"/>
          <w:sz w:val="22"/>
          <w:szCs w:val="22"/>
        </w:rPr>
        <w:t xml:space="preserve">s server under a new licensing agreement. For internal applications/customers the decision to move away from </w:t>
      </w:r>
      <w:r w:rsidR="00F23959">
        <w:rPr>
          <w:rFonts w:asciiTheme="minorHAnsi" w:hAnsiTheme="minorHAnsi" w:cstheme="minorHAnsi"/>
          <w:sz w:val="22"/>
          <w:szCs w:val="22"/>
        </w:rPr>
        <w:t>Xeno</w:t>
      </w:r>
      <w:r w:rsidR="00F23959" w:rsidRPr="00F23959">
        <w:rPr>
          <w:rFonts w:asciiTheme="minorHAnsi" w:hAnsiTheme="minorHAnsi" w:cstheme="minorHAnsi"/>
          <w:sz w:val="22"/>
          <w:szCs w:val="22"/>
        </w:rPr>
        <w:t>s (D2E-vision) for document transformation, generation and other support functions</w:t>
      </w:r>
      <w:r w:rsidR="00F23959">
        <w:rPr>
          <w:rFonts w:asciiTheme="minorHAnsi" w:hAnsiTheme="minorHAnsi" w:cstheme="minorHAnsi"/>
          <w:sz w:val="22"/>
          <w:szCs w:val="22"/>
        </w:rPr>
        <w:t>.</w:t>
      </w:r>
    </w:p>
    <w:p w:rsidR="000F3711" w:rsidRDefault="000F3711" w:rsidP="00507A7A">
      <w:pPr>
        <w:tabs>
          <w:tab w:val="left" w:pos="2898"/>
          <w:tab w:val="left" w:pos="8838"/>
        </w:tabs>
        <w:outlineLvl w:val="0"/>
        <w:rPr>
          <w:rFonts w:asciiTheme="minorHAnsi" w:hAnsiTheme="minorHAnsi" w:cstheme="minorHAnsi"/>
          <w:b/>
          <w:sz w:val="22"/>
          <w:szCs w:val="22"/>
        </w:rPr>
      </w:pPr>
    </w:p>
    <w:p w:rsidR="008578E7" w:rsidRDefault="00662B5E" w:rsidP="00507A7A">
      <w:pPr>
        <w:tabs>
          <w:tab w:val="left" w:pos="2898"/>
          <w:tab w:val="left" w:pos="8838"/>
        </w:tabs>
        <w:outlineLvl w:val="0"/>
        <w:rPr>
          <w:rFonts w:asciiTheme="minorHAnsi" w:hAnsiTheme="minorHAnsi" w:cstheme="minorHAnsi"/>
          <w:b/>
          <w:sz w:val="22"/>
          <w:szCs w:val="22"/>
        </w:rPr>
      </w:pPr>
      <w:r w:rsidRPr="008276D2">
        <w:rPr>
          <w:rFonts w:asciiTheme="minorHAnsi" w:hAnsiTheme="minorHAnsi" w:cstheme="minorHAnsi"/>
          <w:b/>
          <w:sz w:val="22"/>
          <w:szCs w:val="22"/>
        </w:rPr>
        <w:t>Responsibilities:</w:t>
      </w:r>
    </w:p>
    <w:p w:rsidR="008578E7" w:rsidRDefault="008578E7" w:rsidP="00507A7A">
      <w:pPr>
        <w:tabs>
          <w:tab w:val="left" w:pos="2898"/>
          <w:tab w:val="left" w:pos="8838"/>
        </w:tabs>
        <w:outlineLvl w:val="0"/>
        <w:rPr>
          <w:rFonts w:asciiTheme="minorHAnsi" w:hAnsiTheme="minorHAnsi" w:cstheme="minorHAnsi"/>
          <w:b/>
          <w:sz w:val="22"/>
          <w:szCs w:val="22"/>
        </w:rPr>
      </w:pPr>
    </w:p>
    <w:p w:rsidR="008578E7" w:rsidRPr="008578E7" w:rsidRDefault="008578E7" w:rsidP="008578E7">
      <w:pPr>
        <w:numPr>
          <w:ilvl w:val="0"/>
          <w:numId w:val="15"/>
        </w:numPr>
        <w:spacing w:line="300" w:lineRule="atLeast"/>
        <w:ind w:right="-36"/>
        <w:rPr>
          <w:rFonts w:asciiTheme="minorHAnsi" w:hAnsiTheme="minorHAnsi" w:cstheme="minorHAnsi"/>
          <w:bCs/>
          <w:sz w:val="22"/>
          <w:szCs w:val="22"/>
        </w:rPr>
      </w:pPr>
      <w:r w:rsidRPr="008276D2">
        <w:rPr>
          <w:rFonts w:asciiTheme="minorHAnsi" w:hAnsiTheme="minorHAnsi" w:cstheme="minorHAnsi"/>
          <w:bCs/>
          <w:sz w:val="22"/>
          <w:szCs w:val="22"/>
        </w:rPr>
        <w:t xml:space="preserve">Followed </w:t>
      </w:r>
      <w:r w:rsidRPr="008276D2">
        <w:rPr>
          <w:rFonts w:asciiTheme="minorHAnsi" w:hAnsiTheme="minorHAnsi" w:cstheme="minorHAnsi"/>
          <w:b/>
          <w:bCs/>
          <w:sz w:val="22"/>
          <w:szCs w:val="22"/>
        </w:rPr>
        <w:t>Agile, Scrum</w:t>
      </w:r>
      <w:r w:rsidRPr="008276D2">
        <w:rPr>
          <w:rFonts w:asciiTheme="minorHAnsi" w:hAnsiTheme="minorHAnsi" w:cstheme="minorHAnsi"/>
          <w:bCs/>
          <w:sz w:val="22"/>
          <w:szCs w:val="22"/>
        </w:rPr>
        <w:t xml:space="preserve"> approach of development strategy.</w:t>
      </w:r>
    </w:p>
    <w:p w:rsidR="008578E7" w:rsidRDefault="008578E7" w:rsidP="008578E7">
      <w:pPr>
        <w:numPr>
          <w:ilvl w:val="0"/>
          <w:numId w:val="15"/>
        </w:numPr>
        <w:tabs>
          <w:tab w:val="left" w:pos="4680"/>
          <w:tab w:val="left" w:pos="5760"/>
        </w:tabs>
        <w:autoSpaceDE w:val="0"/>
        <w:autoSpaceDN w:val="0"/>
        <w:adjustRightInd w:val="0"/>
        <w:rPr>
          <w:rFonts w:asciiTheme="minorHAnsi" w:hAnsiTheme="minorHAnsi" w:cstheme="minorHAnsi"/>
          <w:b/>
          <w:bCs/>
          <w:sz w:val="22"/>
          <w:szCs w:val="22"/>
        </w:rPr>
      </w:pPr>
      <w:r w:rsidRPr="008276D2">
        <w:rPr>
          <w:rFonts w:asciiTheme="minorHAnsi" w:hAnsiTheme="minorHAnsi" w:cstheme="minorHAnsi"/>
          <w:bCs/>
          <w:sz w:val="22"/>
          <w:szCs w:val="22"/>
        </w:rPr>
        <w:t xml:space="preserve">Extensively used various </w:t>
      </w:r>
      <w:r w:rsidRPr="008276D2">
        <w:rPr>
          <w:rFonts w:asciiTheme="minorHAnsi" w:hAnsiTheme="minorHAnsi" w:cstheme="minorHAnsi"/>
          <w:b/>
          <w:bCs/>
          <w:sz w:val="22"/>
          <w:szCs w:val="22"/>
        </w:rPr>
        <w:t>Spring Framework</w:t>
      </w:r>
      <w:r w:rsidRPr="008276D2">
        <w:rPr>
          <w:rFonts w:asciiTheme="minorHAnsi" w:hAnsiTheme="minorHAnsi" w:cstheme="minorHAnsi"/>
          <w:bCs/>
          <w:sz w:val="22"/>
          <w:szCs w:val="22"/>
        </w:rPr>
        <w:t xml:space="preserve"> modules like</w:t>
      </w:r>
      <w:r w:rsidRPr="008276D2">
        <w:rPr>
          <w:rFonts w:asciiTheme="minorHAnsi" w:hAnsiTheme="minorHAnsi" w:cstheme="minorHAnsi"/>
          <w:b/>
          <w:bCs/>
          <w:sz w:val="22"/>
          <w:szCs w:val="22"/>
        </w:rPr>
        <w:t xml:space="preserve"> MVC, DI(IOC), AUTO WIRING, </w:t>
      </w:r>
      <w:r>
        <w:rPr>
          <w:rFonts w:asciiTheme="minorHAnsi" w:hAnsiTheme="minorHAnsi" w:cstheme="minorHAnsi"/>
          <w:b/>
          <w:bCs/>
          <w:sz w:val="22"/>
          <w:szCs w:val="22"/>
        </w:rPr>
        <w:t xml:space="preserve">JDBC Templates, Spring Security </w:t>
      </w:r>
      <w:r w:rsidRPr="00B116F3">
        <w:rPr>
          <w:rFonts w:asciiTheme="minorHAnsi" w:hAnsiTheme="minorHAnsi" w:cstheme="minorHAnsi"/>
          <w:bCs/>
          <w:sz w:val="22"/>
          <w:szCs w:val="22"/>
        </w:rPr>
        <w:t>and</w:t>
      </w:r>
      <w:r w:rsidRPr="008276D2">
        <w:rPr>
          <w:rFonts w:asciiTheme="minorHAnsi" w:hAnsiTheme="minorHAnsi" w:cstheme="minorHAnsi"/>
          <w:b/>
          <w:bCs/>
          <w:sz w:val="22"/>
          <w:szCs w:val="22"/>
        </w:rPr>
        <w:t>AOP.</w:t>
      </w:r>
    </w:p>
    <w:p w:rsidR="008578E7" w:rsidRPr="004D27A5" w:rsidRDefault="008578E7" w:rsidP="008578E7">
      <w:pPr>
        <w:numPr>
          <w:ilvl w:val="0"/>
          <w:numId w:val="15"/>
        </w:numPr>
        <w:tabs>
          <w:tab w:val="left" w:pos="4680"/>
          <w:tab w:val="left" w:pos="5760"/>
        </w:tabs>
        <w:autoSpaceDE w:val="0"/>
        <w:autoSpaceDN w:val="0"/>
        <w:adjustRightInd w:val="0"/>
        <w:rPr>
          <w:rFonts w:asciiTheme="minorHAnsi" w:hAnsiTheme="minorHAnsi" w:cstheme="minorHAnsi"/>
          <w:b/>
          <w:bCs/>
          <w:sz w:val="22"/>
          <w:szCs w:val="22"/>
        </w:rPr>
      </w:pPr>
      <w:r w:rsidRPr="004D27A5">
        <w:rPr>
          <w:rFonts w:asciiTheme="minorHAnsi" w:hAnsiTheme="minorHAnsi" w:cstheme="minorHAnsi"/>
          <w:sz w:val="22"/>
          <w:szCs w:val="22"/>
        </w:rPr>
        <w:t xml:space="preserve">Developed </w:t>
      </w:r>
      <w:r w:rsidRPr="004D27A5">
        <w:rPr>
          <w:rFonts w:asciiTheme="minorHAnsi" w:hAnsiTheme="minorHAnsi" w:cstheme="minorHAnsi"/>
          <w:b/>
          <w:sz w:val="22"/>
          <w:szCs w:val="22"/>
        </w:rPr>
        <w:t xml:space="preserve">XHTML pages </w:t>
      </w:r>
      <w:r w:rsidRPr="004D27A5">
        <w:rPr>
          <w:rFonts w:asciiTheme="minorHAnsi" w:hAnsiTheme="minorHAnsi" w:cstheme="minorHAnsi"/>
          <w:sz w:val="22"/>
          <w:szCs w:val="22"/>
        </w:rPr>
        <w:t>with</w:t>
      </w:r>
      <w:r w:rsidRPr="004D27A5">
        <w:rPr>
          <w:rFonts w:asciiTheme="minorHAnsi" w:hAnsiTheme="minorHAnsi" w:cstheme="minorHAnsi"/>
          <w:b/>
          <w:sz w:val="22"/>
          <w:szCs w:val="22"/>
        </w:rPr>
        <w:t xml:space="preserve"> Facelets tags</w:t>
      </w:r>
      <w:r w:rsidRPr="004D27A5">
        <w:rPr>
          <w:rFonts w:asciiTheme="minorHAnsi" w:hAnsiTheme="minorHAnsi" w:cstheme="minorHAnsi"/>
          <w:sz w:val="22"/>
          <w:szCs w:val="22"/>
        </w:rPr>
        <w:t xml:space="preserve">, Prime Faces tags, Spring Security tags and </w:t>
      </w:r>
      <w:r w:rsidRPr="004D27A5">
        <w:rPr>
          <w:rFonts w:asciiTheme="minorHAnsi" w:hAnsiTheme="minorHAnsi" w:cstheme="minorHAnsi"/>
          <w:b/>
          <w:sz w:val="22"/>
          <w:szCs w:val="22"/>
        </w:rPr>
        <w:t>JSTL</w:t>
      </w:r>
      <w:r w:rsidRPr="004D27A5">
        <w:rPr>
          <w:rFonts w:asciiTheme="minorHAnsi" w:hAnsiTheme="minorHAnsi" w:cstheme="minorHAnsi"/>
          <w:sz w:val="22"/>
          <w:szCs w:val="22"/>
        </w:rPr>
        <w:t xml:space="preserve"> for Rich UI look of the application.</w:t>
      </w:r>
    </w:p>
    <w:p w:rsidR="008578E7" w:rsidRDefault="008578E7" w:rsidP="008578E7">
      <w:pPr>
        <w:widowControl w:val="0"/>
        <w:numPr>
          <w:ilvl w:val="0"/>
          <w:numId w:val="15"/>
        </w:numPr>
        <w:jc w:val="both"/>
        <w:rPr>
          <w:rFonts w:ascii="Arial" w:hAnsi="Arial" w:cs="Arial"/>
          <w:color w:val="000000" w:themeColor="text1"/>
          <w:sz w:val="20"/>
          <w:szCs w:val="20"/>
        </w:rPr>
      </w:pPr>
      <w:r w:rsidRPr="00E125DE">
        <w:rPr>
          <w:rFonts w:ascii="Arial" w:eastAsia="Arial" w:hAnsi="Arial" w:cs="Arial"/>
          <w:color w:val="000000" w:themeColor="text1"/>
          <w:sz w:val="20"/>
          <w:szCs w:val="20"/>
        </w:rPr>
        <w:t xml:space="preserve">Created and injected </w:t>
      </w:r>
      <w:r w:rsidRPr="00E125DE">
        <w:rPr>
          <w:rFonts w:ascii="Arial" w:eastAsia="Arial" w:hAnsi="Arial" w:cs="Arial"/>
          <w:b/>
          <w:color w:val="000000" w:themeColor="text1"/>
          <w:sz w:val="20"/>
          <w:szCs w:val="20"/>
        </w:rPr>
        <w:t>spring</w:t>
      </w:r>
      <w:r w:rsidRPr="00E125DE">
        <w:rPr>
          <w:rFonts w:ascii="Arial" w:eastAsia="Arial" w:hAnsi="Arial" w:cs="Arial"/>
          <w:color w:val="000000" w:themeColor="text1"/>
          <w:sz w:val="20"/>
          <w:szCs w:val="20"/>
        </w:rPr>
        <w:t xml:space="preserve"> services, </w:t>
      </w:r>
      <w:r w:rsidRPr="00E125DE">
        <w:rPr>
          <w:rFonts w:ascii="Arial" w:eastAsia="Arial" w:hAnsi="Arial" w:cs="Arial"/>
          <w:b/>
          <w:color w:val="000000" w:themeColor="text1"/>
          <w:sz w:val="20"/>
          <w:szCs w:val="20"/>
        </w:rPr>
        <w:t>springcontrollers</w:t>
      </w:r>
      <w:r w:rsidRPr="00E125DE">
        <w:rPr>
          <w:rFonts w:ascii="Arial" w:eastAsia="Arial" w:hAnsi="Arial" w:cs="Arial"/>
          <w:color w:val="000000" w:themeColor="text1"/>
          <w:sz w:val="20"/>
          <w:szCs w:val="20"/>
        </w:rPr>
        <w:t xml:space="preserve"> and DAOs to achieve </w:t>
      </w:r>
      <w:r w:rsidRPr="00E125DE">
        <w:rPr>
          <w:rFonts w:ascii="Arial" w:eastAsia="Arial" w:hAnsi="Arial" w:cs="Arial"/>
          <w:b/>
          <w:color w:val="000000" w:themeColor="text1"/>
          <w:sz w:val="20"/>
          <w:szCs w:val="20"/>
        </w:rPr>
        <w:t xml:space="preserve">dependency injection </w:t>
      </w:r>
      <w:r w:rsidRPr="00E125DE">
        <w:rPr>
          <w:rFonts w:ascii="Arial" w:eastAsia="Arial" w:hAnsi="Arial" w:cs="Arial"/>
          <w:color w:val="000000" w:themeColor="text1"/>
          <w:sz w:val="20"/>
          <w:szCs w:val="20"/>
        </w:rPr>
        <w:lastRenderedPageBreak/>
        <w:t>and to wire objects of business classes</w:t>
      </w:r>
      <w:r>
        <w:rPr>
          <w:rFonts w:ascii="Arial" w:eastAsia="Arial" w:hAnsi="Arial" w:cs="Arial"/>
          <w:color w:val="000000" w:themeColor="text1"/>
          <w:sz w:val="20"/>
          <w:szCs w:val="20"/>
        </w:rPr>
        <w:t>.</w:t>
      </w:r>
    </w:p>
    <w:p w:rsidR="004D27A5" w:rsidRPr="004D27A5" w:rsidRDefault="00662B5E" w:rsidP="004D27A5">
      <w:pPr>
        <w:numPr>
          <w:ilvl w:val="0"/>
          <w:numId w:val="15"/>
        </w:numPr>
        <w:spacing w:line="300" w:lineRule="atLeast"/>
        <w:ind w:right="-36"/>
        <w:rPr>
          <w:rFonts w:asciiTheme="minorHAnsi" w:hAnsiTheme="minorHAnsi" w:cstheme="minorHAnsi"/>
          <w:bCs/>
          <w:sz w:val="22"/>
          <w:szCs w:val="22"/>
        </w:rPr>
      </w:pPr>
      <w:r w:rsidRPr="008276D2">
        <w:rPr>
          <w:rFonts w:asciiTheme="minorHAnsi" w:hAnsiTheme="minorHAnsi" w:cstheme="minorHAnsi"/>
          <w:bCs/>
          <w:sz w:val="22"/>
          <w:szCs w:val="22"/>
        </w:rPr>
        <w:t xml:space="preserve">Experience with </w:t>
      </w:r>
      <w:r w:rsidR="006D54BA" w:rsidRPr="008276D2">
        <w:rPr>
          <w:rFonts w:asciiTheme="minorHAnsi" w:hAnsiTheme="minorHAnsi" w:cstheme="minorHAnsi"/>
          <w:b/>
          <w:bCs/>
          <w:sz w:val="22"/>
          <w:szCs w:val="22"/>
        </w:rPr>
        <w:t>Spring</w:t>
      </w:r>
      <w:r w:rsidRPr="008276D2">
        <w:rPr>
          <w:rFonts w:asciiTheme="minorHAnsi" w:hAnsiTheme="minorHAnsi" w:cstheme="minorHAnsi"/>
          <w:b/>
          <w:bCs/>
          <w:sz w:val="22"/>
          <w:szCs w:val="22"/>
        </w:rPr>
        <w:t xml:space="preserve"> 4 MVC</w:t>
      </w:r>
      <w:r w:rsidRPr="008276D2">
        <w:rPr>
          <w:rFonts w:asciiTheme="minorHAnsi" w:hAnsiTheme="minorHAnsi" w:cstheme="minorHAnsi"/>
          <w:bCs/>
          <w:sz w:val="22"/>
          <w:szCs w:val="22"/>
        </w:rPr>
        <w:t xml:space="preserve">with </w:t>
      </w:r>
      <w:r w:rsidR="006D54BA" w:rsidRPr="008276D2">
        <w:rPr>
          <w:rFonts w:asciiTheme="minorHAnsi" w:hAnsiTheme="minorHAnsi" w:cstheme="minorHAnsi"/>
          <w:b/>
          <w:bCs/>
          <w:sz w:val="22"/>
          <w:szCs w:val="22"/>
        </w:rPr>
        <w:t>Rest</w:t>
      </w:r>
      <w:r w:rsidRPr="008276D2">
        <w:rPr>
          <w:rFonts w:asciiTheme="minorHAnsi" w:hAnsiTheme="minorHAnsi" w:cstheme="minorHAnsi"/>
          <w:bCs/>
          <w:sz w:val="22"/>
          <w:szCs w:val="22"/>
        </w:rPr>
        <w:t xml:space="preserve"> integration and </w:t>
      </w:r>
      <w:r w:rsidR="006D54BA" w:rsidRPr="008276D2">
        <w:rPr>
          <w:rFonts w:asciiTheme="minorHAnsi" w:hAnsiTheme="minorHAnsi" w:cstheme="minorHAnsi"/>
          <w:b/>
          <w:bCs/>
          <w:sz w:val="22"/>
          <w:szCs w:val="22"/>
        </w:rPr>
        <w:t>Json</w:t>
      </w:r>
      <w:r w:rsidR="004D27A5">
        <w:rPr>
          <w:rFonts w:asciiTheme="minorHAnsi" w:hAnsiTheme="minorHAnsi" w:cstheme="minorHAnsi"/>
          <w:b/>
          <w:bCs/>
          <w:sz w:val="22"/>
          <w:szCs w:val="22"/>
        </w:rPr>
        <w:t>.</w:t>
      </w:r>
    </w:p>
    <w:p w:rsidR="008578E7" w:rsidRPr="00B26863" w:rsidRDefault="008578E7" w:rsidP="008578E7">
      <w:pPr>
        <w:numPr>
          <w:ilvl w:val="0"/>
          <w:numId w:val="15"/>
        </w:numPr>
        <w:autoSpaceDE w:val="0"/>
        <w:autoSpaceDN w:val="0"/>
        <w:rPr>
          <w:rFonts w:asciiTheme="minorHAnsi" w:hAnsiTheme="minorHAnsi" w:cstheme="minorHAnsi"/>
          <w:sz w:val="22"/>
          <w:szCs w:val="22"/>
        </w:rPr>
      </w:pPr>
      <w:r w:rsidRPr="00573FF1">
        <w:rPr>
          <w:rFonts w:asciiTheme="minorHAnsi" w:hAnsiTheme="minorHAnsi" w:cstheme="minorHAnsi"/>
          <w:color w:val="333333"/>
          <w:sz w:val="22"/>
          <w:szCs w:val="22"/>
        </w:rPr>
        <w:t>Implemented the Project structure based on </w:t>
      </w:r>
      <w:r w:rsidRPr="00573FF1">
        <w:rPr>
          <w:rFonts w:asciiTheme="minorHAnsi" w:hAnsiTheme="minorHAnsi" w:cstheme="minorHAnsi"/>
          <w:b/>
          <w:bCs/>
          <w:sz w:val="22"/>
          <w:szCs w:val="22"/>
          <w:bdr w:val="none" w:sz="0" w:space="0" w:color="auto" w:frame="1"/>
        </w:rPr>
        <w:t>Spring MVC</w:t>
      </w:r>
      <w:r w:rsidRPr="00573FF1">
        <w:rPr>
          <w:rFonts w:asciiTheme="minorHAnsi" w:hAnsiTheme="minorHAnsi" w:cstheme="minorHAnsi"/>
          <w:color w:val="333333"/>
          <w:sz w:val="22"/>
          <w:szCs w:val="22"/>
        </w:rPr>
        <w:t> pattern using </w:t>
      </w:r>
      <w:r w:rsidRPr="00573FF1">
        <w:rPr>
          <w:rFonts w:asciiTheme="minorHAnsi" w:hAnsiTheme="minorHAnsi" w:cstheme="minorHAnsi"/>
          <w:b/>
          <w:bCs/>
          <w:sz w:val="22"/>
          <w:szCs w:val="22"/>
          <w:bdr w:val="none" w:sz="0" w:space="0" w:color="auto" w:frame="1"/>
        </w:rPr>
        <w:t>spring boot.</w:t>
      </w:r>
    </w:p>
    <w:p w:rsidR="00B26863" w:rsidRPr="00B26863" w:rsidRDefault="00B26863" w:rsidP="00B26863">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B26863">
        <w:rPr>
          <w:rFonts w:asciiTheme="minorHAnsi" w:hAnsiTheme="minorHAnsi" w:cstheme="minorHAnsi"/>
          <w:sz w:val="22"/>
          <w:szCs w:val="22"/>
        </w:rPr>
        <w:t xml:space="preserve">Hands on Experience on Spring   </w:t>
      </w:r>
      <w:r w:rsidRPr="00B26863">
        <w:rPr>
          <w:rFonts w:asciiTheme="minorHAnsi" w:hAnsiTheme="minorHAnsi" w:cstheme="minorHAnsi"/>
          <w:b/>
          <w:sz w:val="22"/>
          <w:szCs w:val="22"/>
        </w:rPr>
        <w:t>IOC</w:t>
      </w:r>
      <w:r w:rsidRPr="00B26863">
        <w:rPr>
          <w:rFonts w:asciiTheme="minorHAnsi" w:hAnsiTheme="minorHAnsi" w:cstheme="minorHAnsi"/>
          <w:sz w:val="22"/>
          <w:szCs w:val="22"/>
        </w:rPr>
        <w:t xml:space="preserve">, </w:t>
      </w:r>
      <w:r w:rsidRPr="00B26863">
        <w:rPr>
          <w:rFonts w:asciiTheme="minorHAnsi" w:hAnsiTheme="minorHAnsi" w:cstheme="minorHAnsi"/>
          <w:b/>
          <w:sz w:val="22"/>
          <w:szCs w:val="22"/>
        </w:rPr>
        <w:t>AOP</w:t>
      </w:r>
      <w:r w:rsidRPr="00B26863">
        <w:rPr>
          <w:rFonts w:asciiTheme="minorHAnsi" w:hAnsiTheme="minorHAnsi" w:cstheme="minorHAnsi"/>
          <w:sz w:val="22"/>
          <w:szCs w:val="22"/>
        </w:rPr>
        <w:t xml:space="preserve">, </w:t>
      </w:r>
      <w:r w:rsidRPr="00B26863">
        <w:rPr>
          <w:rFonts w:asciiTheme="minorHAnsi" w:hAnsiTheme="minorHAnsi" w:cstheme="minorHAnsi"/>
          <w:b/>
          <w:sz w:val="22"/>
          <w:szCs w:val="22"/>
        </w:rPr>
        <w:t>SpringBoot</w:t>
      </w:r>
      <w:r w:rsidRPr="00B26863">
        <w:rPr>
          <w:rFonts w:asciiTheme="minorHAnsi" w:hAnsiTheme="minorHAnsi" w:cstheme="minorHAnsi"/>
          <w:sz w:val="22"/>
          <w:szCs w:val="22"/>
        </w:rPr>
        <w:t>.</w:t>
      </w:r>
    </w:p>
    <w:p w:rsidR="002A0B66" w:rsidRPr="000B5F6B" w:rsidRDefault="000B5F6B" w:rsidP="000B5F6B">
      <w:pPr>
        <w:numPr>
          <w:ilvl w:val="0"/>
          <w:numId w:val="15"/>
        </w:numPr>
        <w:autoSpaceDE w:val="0"/>
        <w:autoSpaceDN w:val="0"/>
        <w:rPr>
          <w:rFonts w:asciiTheme="minorHAnsi" w:hAnsiTheme="minorHAnsi" w:cstheme="minorHAnsi"/>
          <w:sz w:val="22"/>
          <w:szCs w:val="22"/>
        </w:rPr>
      </w:pPr>
      <w:r w:rsidRPr="008276D2">
        <w:rPr>
          <w:rFonts w:asciiTheme="minorHAnsi" w:hAnsiTheme="minorHAnsi" w:cstheme="minorHAnsi"/>
          <w:sz w:val="22"/>
          <w:szCs w:val="22"/>
        </w:rPr>
        <w:t xml:space="preserve">Extensively used </w:t>
      </w:r>
      <w:r w:rsidRPr="008276D2">
        <w:rPr>
          <w:rFonts w:asciiTheme="minorHAnsi" w:hAnsiTheme="minorHAnsi" w:cstheme="minorHAnsi"/>
          <w:b/>
          <w:sz w:val="22"/>
          <w:szCs w:val="22"/>
        </w:rPr>
        <w:t>Hibernate Mappings</w:t>
      </w:r>
      <w:r w:rsidRPr="008276D2">
        <w:rPr>
          <w:rFonts w:asciiTheme="minorHAnsi" w:hAnsiTheme="minorHAnsi" w:cstheme="minorHAnsi"/>
          <w:sz w:val="22"/>
          <w:szCs w:val="22"/>
        </w:rPr>
        <w:t xml:space="preserve">, </w:t>
      </w:r>
      <w:r w:rsidRPr="008276D2">
        <w:rPr>
          <w:rFonts w:asciiTheme="minorHAnsi" w:hAnsiTheme="minorHAnsi" w:cstheme="minorHAnsi"/>
          <w:b/>
          <w:sz w:val="22"/>
          <w:szCs w:val="22"/>
        </w:rPr>
        <w:t>HQL</w:t>
      </w:r>
      <w:r w:rsidRPr="008276D2">
        <w:rPr>
          <w:rFonts w:asciiTheme="minorHAnsi" w:hAnsiTheme="minorHAnsi" w:cstheme="minorHAnsi"/>
          <w:sz w:val="22"/>
          <w:szCs w:val="22"/>
        </w:rPr>
        <w:t xml:space="preserve">, </w:t>
      </w:r>
      <w:r w:rsidRPr="008276D2">
        <w:rPr>
          <w:rFonts w:asciiTheme="minorHAnsi" w:hAnsiTheme="minorHAnsi" w:cstheme="minorHAnsi"/>
          <w:b/>
          <w:bCs/>
          <w:sz w:val="22"/>
          <w:szCs w:val="22"/>
        </w:rPr>
        <w:t xml:space="preserve">Query, Criteria, </w:t>
      </w:r>
      <w:r w:rsidRPr="008276D2">
        <w:rPr>
          <w:rFonts w:asciiTheme="minorHAnsi" w:hAnsiTheme="minorHAnsi" w:cstheme="minorHAnsi"/>
          <w:b/>
          <w:sz w:val="22"/>
          <w:szCs w:val="22"/>
        </w:rPr>
        <w:t>Lazy Loading</w:t>
      </w:r>
      <w:r w:rsidRPr="008276D2">
        <w:rPr>
          <w:rFonts w:asciiTheme="minorHAnsi" w:hAnsiTheme="minorHAnsi" w:cstheme="minorHAnsi"/>
          <w:b/>
          <w:bCs/>
          <w:sz w:val="22"/>
          <w:szCs w:val="22"/>
        </w:rPr>
        <w:t>Transactions</w:t>
      </w:r>
      <w:r w:rsidRPr="008276D2">
        <w:rPr>
          <w:rFonts w:asciiTheme="minorHAnsi" w:hAnsiTheme="minorHAnsi" w:cstheme="minorHAnsi"/>
          <w:bCs/>
          <w:sz w:val="22"/>
          <w:szCs w:val="22"/>
        </w:rPr>
        <w:t xml:space="preserve"> and </w:t>
      </w:r>
      <w:r w:rsidRPr="008276D2">
        <w:rPr>
          <w:rFonts w:asciiTheme="minorHAnsi" w:hAnsiTheme="minorHAnsi" w:cstheme="minorHAnsi"/>
          <w:b/>
          <w:bCs/>
          <w:sz w:val="22"/>
          <w:szCs w:val="22"/>
        </w:rPr>
        <w:t>Lockings.</w:t>
      </w:r>
    </w:p>
    <w:p w:rsidR="000B5F6B" w:rsidRDefault="000B5F6B" w:rsidP="000B5F6B">
      <w:pPr>
        <w:widowControl w:val="0"/>
        <w:numPr>
          <w:ilvl w:val="0"/>
          <w:numId w:val="15"/>
        </w:numPr>
        <w:tabs>
          <w:tab w:val="left" w:pos="720"/>
          <w:tab w:val="left" w:pos="1800"/>
        </w:tabs>
        <w:autoSpaceDE w:val="0"/>
        <w:autoSpaceDN w:val="0"/>
        <w:adjustRightInd w:val="0"/>
        <w:ind w:right="-36"/>
        <w:rPr>
          <w:rFonts w:asciiTheme="minorHAnsi" w:hAnsiTheme="minorHAnsi" w:cstheme="minorHAnsi"/>
          <w:bCs/>
          <w:sz w:val="22"/>
          <w:szCs w:val="22"/>
        </w:rPr>
      </w:pPr>
      <w:r w:rsidRPr="008276D2">
        <w:rPr>
          <w:rFonts w:asciiTheme="minorHAnsi" w:hAnsiTheme="minorHAnsi" w:cstheme="minorHAnsi"/>
          <w:bCs/>
          <w:sz w:val="22"/>
          <w:szCs w:val="22"/>
        </w:rPr>
        <w:t xml:space="preserve">Developed Stored Procedures, triggered stored procedures using </w:t>
      </w:r>
      <w:r w:rsidRPr="008276D2">
        <w:rPr>
          <w:rFonts w:asciiTheme="minorHAnsi" w:hAnsiTheme="minorHAnsi" w:cstheme="minorHAnsi"/>
          <w:b/>
          <w:bCs/>
          <w:sz w:val="22"/>
          <w:szCs w:val="22"/>
        </w:rPr>
        <w:t>Hibernate</w:t>
      </w:r>
      <w:r w:rsidRPr="008276D2">
        <w:rPr>
          <w:rFonts w:asciiTheme="minorHAnsi" w:hAnsiTheme="minorHAnsi" w:cstheme="minorHAnsi"/>
          <w:bCs/>
          <w:sz w:val="22"/>
          <w:szCs w:val="22"/>
        </w:rPr>
        <w:t>.</w:t>
      </w:r>
    </w:p>
    <w:p w:rsidR="00AE48CC" w:rsidRPr="008276D2" w:rsidRDefault="00AE48CC" w:rsidP="00AE48CC">
      <w:pPr>
        <w:numPr>
          <w:ilvl w:val="0"/>
          <w:numId w:val="15"/>
        </w:numPr>
        <w:ind w:right="-36"/>
        <w:rPr>
          <w:rFonts w:asciiTheme="minorHAnsi" w:hAnsiTheme="minorHAnsi" w:cstheme="minorHAnsi"/>
          <w:bCs/>
          <w:sz w:val="22"/>
          <w:szCs w:val="22"/>
        </w:rPr>
      </w:pPr>
      <w:r w:rsidRPr="008276D2">
        <w:rPr>
          <w:rFonts w:asciiTheme="minorHAnsi" w:hAnsiTheme="minorHAnsi" w:cstheme="minorHAnsi"/>
          <w:sz w:val="22"/>
          <w:szCs w:val="22"/>
        </w:rPr>
        <w:t xml:space="preserve">Developed </w:t>
      </w:r>
      <w:r w:rsidRPr="008276D2">
        <w:rPr>
          <w:rFonts w:asciiTheme="minorHAnsi" w:hAnsiTheme="minorHAnsi" w:cstheme="minorHAnsi"/>
          <w:b/>
          <w:sz w:val="22"/>
          <w:szCs w:val="22"/>
        </w:rPr>
        <w:t>Web Services</w:t>
      </w:r>
      <w:r w:rsidRPr="008276D2">
        <w:rPr>
          <w:rFonts w:asciiTheme="minorHAnsi" w:hAnsiTheme="minorHAnsi" w:cstheme="minorHAnsi"/>
          <w:sz w:val="22"/>
          <w:szCs w:val="22"/>
        </w:rPr>
        <w:t xml:space="preserve"> using </w:t>
      </w:r>
      <w:r w:rsidRPr="008276D2">
        <w:rPr>
          <w:rFonts w:asciiTheme="minorHAnsi" w:hAnsiTheme="minorHAnsi" w:cstheme="minorHAnsi"/>
          <w:b/>
          <w:sz w:val="22"/>
          <w:szCs w:val="22"/>
        </w:rPr>
        <w:t>SOA</w:t>
      </w:r>
      <w:r w:rsidRPr="008276D2">
        <w:rPr>
          <w:rFonts w:asciiTheme="minorHAnsi" w:hAnsiTheme="minorHAnsi" w:cstheme="minorHAnsi"/>
          <w:sz w:val="22"/>
          <w:szCs w:val="22"/>
        </w:rPr>
        <w:t xml:space="preserve"> technologies such as </w:t>
      </w:r>
      <w:r w:rsidRPr="008276D2">
        <w:rPr>
          <w:rFonts w:asciiTheme="minorHAnsi" w:hAnsiTheme="minorHAnsi" w:cstheme="minorHAnsi"/>
          <w:b/>
          <w:bCs/>
          <w:sz w:val="22"/>
          <w:szCs w:val="22"/>
        </w:rPr>
        <w:t>SOAPWSDL</w:t>
      </w:r>
      <w:r w:rsidRPr="008276D2">
        <w:rPr>
          <w:rFonts w:asciiTheme="minorHAnsi" w:hAnsiTheme="minorHAnsi" w:cstheme="minorHAnsi"/>
          <w:sz w:val="22"/>
          <w:szCs w:val="22"/>
        </w:rPr>
        <w:t>and</w:t>
      </w:r>
      <w:r w:rsidRPr="008276D2">
        <w:rPr>
          <w:rFonts w:asciiTheme="minorHAnsi" w:hAnsiTheme="minorHAnsi" w:cstheme="minorHAnsi"/>
          <w:b/>
          <w:sz w:val="22"/>
          <w:szCs w:val="22"/>
        </w:rPr>
        <w:t xml:space="preserve"> REST</w:t>
      </w:r>
      <w:r w:rsidRPr="008276D2">
        <w:rPr>
          <w:rFonts w:asciiTheme="minorHAnsi" w:hAnsiTheme="minorHAnsi" w:cstheme="minorHAnsi"/>
          <w:sz w:val="22"/>
          <w:szCs w:val="22"/>
        </w:rPr>
        <w:t>.</w:t>
      </w:r>
    </w:p>
    <w:p w:rsidR="00AE48CC" w:rsidRPr="00AE48CC" w:rsidRDefault="00AE48CC" w:rsidP="00AE48CC">
      <w:pPr>
        <w:numPr>
          <w:ilvl w:val="0"/>
          <w:numId w:val="15"/>
        </w:numPr>
        <w:ind w:right="-36"/>
        <w:rPr>
          <w:rFonts w:asciiTheme="minorHAnsi" w:hAnsiTheme="minorHAnsi" w:cstheme="minorHAnsi"/>
          <w:bCs/>
          <w:sz w:val="22"/>
          <w:szCs w:val="22"/>
        </w:rPr>
      </w:pPr>
      <w:r w:rsidRPr="008276D2">
        <w:rPr>
          <w:rFonts w:asciiTheme="minorHAnsi" w:hAnsiTheme="minorHAnsi" w:cstheme="minorHAnsi"/>
          <w:sz w:val="22"/>
          <w:szCs w:val="22"/>
        </w:rPr>
        <w:t xml:space="preserve">Developed and consumed </w:t>
      </w:r>
      <w:r w:rsidRPr="008276D2">
        <w:rPr>
          <w:rFonts w:asciiTheme="minorHAnsi" w:hAnsiTheme="minorHAnsi" w:cstheme="minorHAnsi"/>
          <w:b/>
          <w:sz w:val="22"/>
          <w:szCs w:val="22"/>
        </w:rPr>
        <w:t>Apache CXF</w:t>
      </w:r>
      <w:r w:rsidRPr="008276D2">
        <w:rPr>
          <w:rFonts w:asciiTheme="minorHAnsi" w:hAnsiTheme="minorHAnsi" w:cstheme="minorHAnsi"/>
          <w:sz w:val="22"/>
          <w:szCs w:val="22"/>
        </w:rPr>
        <w:t xml:space="preserve"> based Web Services as part of Payments Application.</w:t>
      </w:r>
    </w:p>
    <w:p w:rsidR="00662B5E" w:rsidRDefault="00662B5E" w:rsidP="00507A7A">
      <w:pPr>
        <w:pStyle w:val="ListParagraph"/>
        <w:numPr>
          <w:ilvl w:val="0"/>
          <w:numId w:val="15"/>
        </w:numPr>
        <w:spacing w:line="240" w:lineRule="auto"/>
        <w:contextualSpacing/>
        <w:rPr>
          <w:rFonts w:asciiTheme="minorHAnsi" w:hAnsiTheme="minorHAnsi" w:cstheme="minorHAnsi"/>
          <w:bCs/>
          <w:sz w:val="22"/>
        </w:rPr>
      </w:pPr>
      <w:r w:rsidRPr="008276D2">
        <w:rPr>
          <w:rFonts w:asciiTheme="minorHAnsi" w:hAnsiTheme="minorHAnsi" w:cstheme="minorHAnsi"/>
          <w:bCs/>
          <w:sz w:val="22"/>
        </w:rPr>
        <w:t xml:space="preserve">Designed, develop a custom, single-page, responsive </w:t>
      </w:r>
      <w:r w:rsidR="006D54BA" w:rsidRPr="008276D2">
        <w:rPr>
          <w:rFonts w:asciiTheme="minorHAnsi" w:hAnsiTheme="minorHAnsi" w:cstheme="minorHAnsi"/>
          <w:b/>
          <w:bCs/>
          <w:sz w:val="22"/>
        </w:rPr>
        <w:t>Web Application</w:t>
      </w:r>
      <w:r w:rsidRPr="008276D2">
        <w:rPr>
          <w:rFonts w:asciiTheme="minorHAnsi" w:hAnsiTheme="minorHAnsi" w:cstheme="minorHAnsi"/>
          <w:bCs/>
          <w:sz w:val="22"/>
        </w:rPr>
        <w:t xml:space="preserve"> on front end using </w:t>
      </w:r>
      <w:r w:rsidR="006D54BA" w:rsidRPr="008276D2">
        <w:rPr>
          <w:rFonts w:asciiTheme="minorHAnsi" w:hAnsiTheme="minorHAnsi" w:cstheme="minorHAnsi"/>
          <w:b/>
          <w:bCs/>
          <w:sz w:val="22"/>
        </w:rPr>
        <w:t>Angular</w:t>
      </w:r>
      <w:r w:rsidRPr="008276D2">
        <w:rPr>
          <w:rFonts w:asciiTheme="minorHAnsi" w:hAnsiTheme="minorHAnsi" w:cstheme="minorHAnsi"/>
          <w:b/>
          <w:bCs/>
          <w:sz w:val="22"/>
        </w:rPr>
        <w:t>JS</w:t>
      </w:r>
      <w:r w:rsidRPr="008276D2">
        <w:rPr>
          <w:rFonts w:asciiTheme="minorHAnsi" w:hAnsiTheme="minorHAnsi" w:cstheme="minorHAnsi"/>
          <w:bCs/>
          <w:sz w:val="22"/>
        </w:rPr>
        <w:t>.</w:t>
      </w:r>
    </w:p>
    <w:p w:rsidR="009C2BA3" w:rsidRDefault="009C2BA3" w:rsidP="009C2BA3">
      <w:pPr>
        <w:pStyle w:val="ListParagraph"/>
        <w:numPr>
          <w:ilvl w:val="0"/>
          <w:numId w:val="15"/>
        </w:numPr>
        <w:spacing w:line="240" w:lineRule="auto"/>
        <w:contextualSpacing/>
        <w:rPr>
          <w:rFonts w:asciiTheme="minorHAnsi" w:hAnsiTheme="minorHAnsi" w:cstheme="minorHAnsi"/>
          <w:bCs/>
          <w:sz w:val="22"/>
        </w:rPr>
      </w:pPr>
      <w:r w:rsidRPr="008276D2">
        <w:rPr>
          <w:rFonts w:asciiTheme="minorHAnsi" w:hAnsiTheme="minorHAnsi" w:cstheme="minorHAnsi"/>
          <w:bCs/>
          <w:sz w:val="22"/>
        </w:rPr>
        <w:t xml:space="preserve">Developed several reusable directives using </w:t>
      </w:r>
      <w:r w:rsidRPr="008276D2">
        <w:rPr>
          <w:rFonts w:asciiTheme="minorHAnsi" w:hAnsiTheme="minorHAnsi" w:cstheme="minorHAnsi"/>
          <w:b/>
          <w:bCs/>
          <w:sz w:val="22"/>
        </w:rPr>
        <w:t>AngularJS</w:t>
      </w:r>
      <w:r w:rsidRPr="008276D2">
        <w:rPr>
          <w:rFonts w:asciiTheme="minorHAnsi" w:hAnsiTheme="minorHAnsi" w:cstheme="minorHAnsi"/>
          <w:bCs/>
          <w:sz w:val="22"/>
        </w:rPr>
        <w:t>.</w:t>
      </w:r>
    </w:p>
    <w:p w:rsidR="009C2BA3" w:rsidRPr="00781E71" w:rsidRDefault="009C2BA3" w:rsidP="009C2BA3">
      <w:pPr>
        <w:pStyle w:val="ListParagraph"/>
        <w:numPr>
          <w:ilvl w:val="0"/>
          <w:numId w:val="15"/>
        </w:numPr>
        <w:spacing w:line="240" w:lineRule="auto"/>
        <w:contextualSpacing/>
        <w:rPr>
          <w:rFonts w:asciiTheme="minorHAnsi" w:hAnsiTheme="minorHAnsi" w:cstheme="minorHAnsi"/>
          <w:bCs/>
          <w:sz w:val="22"/>
        </w:rPr>
      </w:pPr>
      <w:r w:rsidRPr="009C2BA3">
        <w:rPr>
          <w:rFonts w:asciiTheme="minorHAnsi" w:hAnsiTheme="minorHAnsi" w:cstheme="minorHAnsi"/>
          <w:bCs/>
          <w:sz w:val="22"/>
        </w:rPr>
        <w:t xml:space="preserve">Designed pages using </w:t>
      </w:r>
      <w:r w:rsidRPr="009C2BA3">
        <w:rPr>
          <w:rFonts w:asciiTheme="minorHAnsi" w:hAnsiTheme="minorHAnsi" w:cstheme="minorHAnsi"/>
          <w:b/>
          <w:sz w:val="22"/>
        </w:rPr>
        <w:t>Angular JS</w:t>
      </w:r>
      <w:r w:rsidRPr="009C2BA3">
        <w:rPr>
          <w:rFonts w:asciiTheme="minorHAnsi" w:hAnsiTheme="minorHAnsi" w:cstheme="minorHAnsi"/>
          <w:bCs/>
          <w:sz w:val="22"/>
        </w:rPr>
        <w:t xml:space="preserve"> Forms, </w:t>
      </w:r>
      <w:r w:rsidRPr="009C2BA3">
        <w:rPr>
          <w:rFonts w:asciiTheme="minorHAnsi" w:hAnsiTheme="minorHAnsi" w:cstheme="minorHAnsi"/>
          <w:b/>
          <w:sz w:val="22"/>
        </w:rPr>
        <w:t xml:space="preserve">Validations, Modules, Events, Expressions, Directives, Controllers </w:t>
      </w:r>
      <w:r w:rsidRPr="009C2BA3">
        <w:rPr>
          <w:rFonts w:asciiTheme="minorHAnsi" w:hAnsiTheme="minorHAnsi" w:cstheme="minorHAnsi"/>
          <w:bCs/>
          <w:sz w:val="22"/>
        </w:rPr>
        <w:t>and</w:t>
      </w:r>
      <w:r w:rsidRPr="009C2BA3">
        <w:rPr>
          <w:rFonts w:asciiTheme="minorHAnsi" w:hAnsiTheme="minorHAnsi" w:cstheme="minorHAnsi"/>
          <w:b/>
          <w:sz w:val="22"/>
        </w:rPr>
        <w:t xml:space="preserve"> filters</w:t>
      </w:r>
      <w:r>
        <w:rPr>
          <w:rFonts w:asciiTheme="majorHAnsi" w:hAnsiTheme="majorHAnsi"/>
          <w:b/>
        </w:rPr>
        <w:t>.</w:t>
      </w:r>
    </w:p>
    <w:p w:rsidR="00781E71" w:rsidRDefault="00781E71" w:rsidP="00781E71">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781E71">
        <w:rPr>
          <w:rFonts w:asciiTheme="minorHAnsi" w:hAnsiTheme="minorHAnsi" w:cstheme="minorHAnsi"/>
          <w:sz w:val="22"/>
          <w:szCs w:val="22"/>
        </w:rPr>
        <w:t xml:space="preserve">Created many custom filters using </w:t>
      </w:r>
      <w:r w:rsidRPr="00781E71">
        <w:rPr>
          <w:rStyle w:val="hl"/>
          <w:rFonts w:asciiTheme="minorHAnsi" w:hAnsiTheme="minorHAnsi" w:cstheme="minorHAnsi"/>
          <w:b/>
          <w:sz w:val="22"/>
          <w:szCs w:val="22"/>
        </w:rPr>
        <w:t>Angular</w:t>
      </w:r>
      <w:r>
        <w:rPr>
          <w:rStyle w:val="hl"/>
          <w:rFonts w:asciiTheme="minorHAnsi" w:hAnsiTheme="minorHAnsi" w:cstheme="minorHAnsi"/>
          <w:b/>
          <w:sz w:val="22"/>
          <w:szCs w:val="22"/>
        </w:rPr>
        <w:t>JS</w:t>
      </w:r>
      <w:r w:rsidRPr="00781E71">
        <w:rPr>
          <w:rFonts w:asciiTheme="minorHAnsi" w:hAnsiTheme="minorHAnsi" w:cstheme="minorHAnsi"/>
          <w:sz w:val="22"/>
          <w:szCs w:val="22"/>
        </w:rPr>
        <w:t xml:space="preserve"> and external module to manipulate the routing. </w:t>
      </w:r>
    </w:p>
    <w:p w:rsidR="00281A03" w:rsidRPr="00FA0E4D" w:rsidRDefault="00281A03" w:rsidP="00781E71">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Theme="minorHAnsi" w:hAnsiTheme="minorHAnsi" w:cstheme="minorHAnsi"/>
          <w:sz w:val="22"/>
          <w:szCs w:val="22"/>
        </w:rPr>
      </w:pPr>
      <w:r w:rsidRPr="00281A03">
        <w:rPr>
          <w:rFonts w:asciiTheme="minorHAnsi" w:eastAsia="Arial" w:hAnsiTheme="minorHAnsi" w:cstheme="minorHAnsi"/>
          <w:color w:val="000000" w:themeColor="text1"/>
          <w:sz w:val="22"/>
          <w:szCs w:val="22"/>
        </w:rPr>
        <w:t xml:space="preserve">Integrated the Java code (API) in JSP pages and responsible for setting up </w:t>
      </w:r>
      <w:r w:rsidRPr="00281A03">
        <w:rPr>
          <w:rFonts w:asciiTheme="minorHAnsi" w:eastAsia="Arial" w:hAnsiTheme="minorHAnsi" w:cstheme="minorHAnsi"/>
          <w:b/>
          <w:color w:val="000000" w:themeColor="text1"/>
          <w:sz w:val="22"/>
          <w:szCs w:val="22"/>
        </w:rPr>
        <w:t>AngularJS</w:t>
      </w:r>
      <w:r w:rsidRPr="00281A03">
        <w:rPr>
          <w:rFonts w:asciiTheme="minorHAnsi" w:eastAsia="Arial" w:hAnsiTheme="minorHAnsi" w:cstheme="minorHAnsi"/>
          <w:color w:val="000000" w:themeColor="text1"/>
          <w:sz w:val="22"/>
          <w:szCs w:val="22"/>
        </w:rPr>
        <w:t xml:space="preserve"> framework for UI development.</w:t>
      </w:r>
    </w:p>
    <w:p w:rsidR="00FA0E4D" w:rsidRPr="00FA0E4D" w:rsidRDefault="00FA0E4D" w:rsidP="00FA0E4D">
      <w:pPr>
        <w:pStyle w:val="ListParagraph"/>
        <w:numPr>
          <w:ilvl w:val="0"/>
          <w:numId w:val="15"/>
        </w:numPr>
        <w:rPr>
          <w:rFonts w:asciiTheme="minorHAnsi" w:hAnsiTheme="minorHAnsi" w:cstheme="minorHAnsi"/>
          <w:sz w:val="22"/>
        </w:rPr>
      </w:pPr>
      <w:r w:rsidRPr="00FA0E4D">
        <w:rPr>
          <w:rFonts w:asciiTheme="minorHAnsi" w:hAnsiTheme="minorHAnsi" w:cstheme="minorHAnsi"/>
          <w:sz w:val="22"/>
        </w:rPr>
        <w:t>Client Side code were written in </w:t>
      </w:r>
      <w:r w:rsidRPr="00F67B45">
        <w:rPr>
          <w:rFonts w:asciiTheme="minorHAnsi" w:hAnsiTheme="minorHAnsi" w:cstheme="minorHAnsi"/>
          <w:b/>
          <w:sz w:val="22"/>
        </w:rPr>
        <w:t>ReactJS</w:t>
      </w:r>
      <w:r w:rsidRPr="00FA0E4D">
        <w:rPr>
          <w:rFonts w:asciiTheme="minorHAnsi" w:hAnsiTheme="minorHAnsi" w:cstheme="minorHAnsi"/>
          <w:sz w:val="22"/>
        </w:rPr>
        <w:t xml:space="preserve">, </w:t>
      </w:r>
      <w:r w:rsidRPr="00F67B45">
        <w:rPr>
          <w:rFonts w:asciiTheme="minorHAnsi" w:hAnsiTheme="minorHAnsi" w:cstheme="minorHAnsi"/>
          <w:b/>
          <w:sz w:val="22"/>
        </w:rPr>
        <w:t>JQuery</w:t>
      </w:r>
      <w:r w:rsidRPr="00FA0E4D">
        <w:rPr>
          <w:rFonts w:asciiTheme="minorHAnsi" w:hAnsiTheme="minorHAnsi" w:cstheme="minorHAnsi"/>
          <w:sz w:val="22"/>
        </w:rPr>
        <w:t xml:space="preserve"> and </w:t>
      </w:r>
      <w:r w:rsidRPr="00F67B45">
        <w:rPr>
          <w:rFonts w:asciiTheme="minorHAnsi" w:hAnsiTheme="minorHAnsi" w:cstheme="minorHAnsi"/>
          <w:b/>
          <w:sz w:val="22"/>
        </w:rPr>
        <w:t>server Side Code</w:t>
      </w:r>
      <w:r w:rsidRPr="00FA0E4D">
        <w:rPr>
          <w:rFonts w:asciiTheme="minorHAnsi" w:hAnsiTheme="minorHAnsi" w:cstheme="minorHAnsi"/>
          <w:sz w:val="22"/>
        </w:rPr>
        <w:t xml:space="preserve"> were developed using </w:t>
      </w:r>
      <w:r w:rsidRPr="00F67B45">
        <w:rPr>
          <w:rFonts w:asciiTheme="minorHAnsi" w:hAnsiTheme="minorHAnsi" w:cstheme="minorHAnsi"/>
          <w:b/>
          <w:sz w:val="22"/>
        </w:rPr>
        <w:t>MVC4</w:t>
      </w:r>
      <w:r w:rsidRPr="00FA0E4D">
        <w:rPr>
          <w:rFonts w:asciiTheme="minorHAnsi" w:hAnsiTheme="minorHAnsi" w:cstheme="minorHAnsi"/>
          <w:sz w:val="22"/>
        </w:rPr>
        <w:t>.</w:t>
      </w:r>
    </w:p>
    <w:p w:rsidR="00662B5E" w:rsidRPr="008276D2" w:rsidRDefault="00662B5E" w:rsidP="00507A7A">
      <w:pPr>
        <w:pStyle w:val="ListParagraph"/>
        <w:numPr>
          <w:ilvl w:val="0"/>
          <w:numId w:val="15"/>
        </w:numPr>
        <w:spacing w:line="240" w:lineRule="auto"/>
        <w:contextualSpacing/>
        <w:rPr>
          <w:rFonts w:asciiTheme="minorHAnsi" w:hAnsiTheme="minorHAnsi" w:cstheme="minorHAnsi"/>
          <w:b/>
          <w:bCs/>
          <w:sz w:val="22"/>
        </w:rPr>
      </w:pPr>
      <w:r w:rsidRPr="008276D2">
        <w:rPr>
          <w:rFonts w:asciiTheme="minorHAnsi" w:hAnsiTheme="minorHAnsi" w:cstheme="minorHAnsi"/>
          <w:bCs/>
          <w:sz w:val="22"/>
        </w:rPr>
        <w:t xml:space="preserve">Configured </w:t>
      </w:r>
      <w:r w:rsidR="006D54BA" w:rsidRPr="008276D2">
        <w:rPr>
          <w:rFonts w:asciiTheme="minorHAnsi" w:hAnsiTheme="minorHAnsi" w:cstheme="minorHAnsi"/>
          <w:b/>
          <w:bCs/>
          <w:sz w:val="22"/>
        </w:rPr>
        <w:t>Karma</w:t>
      </w:r>
      <w:r w:rsidRPr="008276D2">
        <w:rPr>
          <w:rFonts w:asciiTheme="minorHAnsi" w:hAnsiTheme="minorHAnsi" w:cstheme="minorHAnsi"/>
          <w:bCs/>
          <w:sz w:val="22"/>
        </w:rPr>
        <w:t xml:space="preserve"> test runner for the project and unit tests are written in </w:t>
      </w:r>
      <w:r w:rsidR="006D54BA" w:rsidRPr="008276D2">
        <w:rPr>
          <w:rFonts w:asciiTheme="minorHAnsi" w:hAnsiTheme="minorHAnsi" w:cstheme="minorHAnsi"/>
          <w:b/>
          <w:bCs/>
          <w:sz w:val="22"/>
        </w:rPr>
        <w:t>Jasmine</w:t>
      </w:r>
      <w:r w:rsidRPr="008276D2">
        <w:rPr>
          <w:rFonts w:asciiTheme="minorHAnsi" w:hAnsiTheme="minorHAnsi" w:cstheme="minorHAnsi"/>
          <w:bCs/>
          <w:sz w:val="22"/>
        </w:rPr>
        <w:t>.</w:t>
      </w:r>
    </w:p>
    <w:p w:rsidR="00662B5E" w:rsidRPr="008276D2" w:rsidRDefault="00662B5E" w:rsidP="00507A7A">
      <w:pPr>
        <w:pStyle w:val="ListParagraph"/>
        <w:numPr>
          <w:ilvl w:val="0"/>
          <w:numId w:val="15"/>
        </w:numPr>
        <w:spacing w:line="240" w:lineRule="auto"/>
        <w:contextualSpacing/>
        <w:rPr>
          <w:rFonts w:asciiTheme="minorHAnsi" w:hAnsiTheme="minorHAnsi" w:cstheme="minorHAnsi"/>
          <w:bCs/>
          <w:sz w:val="22"/>
        </w:rPr>
      </w:pPr>
      <w:r w:rsidRPr="008276D2">
        <w:rPr>
          <w:rFonts w:asciiTheme="minorHAnsi" w:hAnsiTheme="minorHAnsi" w:cstheme="minorHAnsi"/>
          <w:bCs/>
          <w:sz w:val="22"/>
        </w:rPr>
        <w:t xml:space="preserve">Developed </w:t>
      </w:r>
      <w:r w:rsidR="006D54BA" w:rsidRPr="008276D2">
        <w:rPr>
          <w:rFonts w:asciiTheme="minorHAnsi" w:hAnsiTheme="minorHAnsi" w:cstheme="minorHAnsi"/>
          <w:b/>
          <w:bCs/>
          <w:sz w:val="22"/>
        </w:rPr>
        <w:t>Grunt</w:t>
      </w:r>
      <w:r w:rsidRPr="008276D2">
        <w:rPr>
          <w:rFonts w:asciiTheme="minorHAnsi" w:hAnsiTheme="minorHAnsi" w:cstheme="minorHAnsi"/>
          <w:bCs/>
          <w:sz w:val="22"/>
        </w:rPr>
        <w:t xml:space="preserve"> tasks to run the unit tests on </w:t>
      </w:r>
      <w:r w:rsidR="006D54BA" w:rsidRPr="008276D2">
        <w:rPr>
          <w:rFonts w:asciiTheme="minorHAnsi" w:hAnsiTheme="minorHAnsi" w:cstheme="minorHAnsi"/>
          <w:b/>
          <w:bCs/>
          <w:sz w:val="22"/>
        </w:rPr>
        <w:t>Jenkins</w:t>
      </w:r>
      <w:r w:rsidRPr="008276D2">
        <w:rPr>
          <w:rFonts w:asciiTheme="minorHAnsi" w:hAnsiTheme="minorHAnsi" w:cstheme="minorHAnsi"/>
          <w:bCs/>
          <w:sz w:val="22"/>
        </w:rPr>
        <w:t>.</w:t>
      </w:r>
    </w:p>
    <w:p w:rsidR="00662B5E" w:rsidRPr="008276D2" w:rsidRDefault="00662B5E" w:rsidP="00507A7A">
      <w:pPr>
        <w:pStyle w:val="ListParagraph"/>
        <w:numPr>
          <w:ilvl w:val="0"/>
          <w:numId w:val="15"/>
        </w:numPr>
        <w:spacing w:line="240" w:lineRule="auto"/>
        <w:contextualSpacing/>
        <w:rPr>
          <w:rFonts w:asciiTheme="minorHAnsi" w:hAnsiTheme="minorHAnsi" w:cstheme="minorHAnsi"/>
          <w:bCs/>
          <w:sz w:val="22"/>
        </w:rPr>
      </w:pPr>
      <w:r w:rsidRPr="008276D2">
        <w:rPr>
          <w:rFonts w:asciiTheme="minorHAnsi" w:hAnsiTheme="minorHAnsi" w:cstheme="minorHAnsi"/>
          <w:bCs/>
          <w:sz w:val="22"/>
        </w:rPr>
        <w:t xml:space="preserve">Configured </w:t>
      </w:r>
      <w:r w:rsidR="006D54BA" w:rsidRPr="008276D2">
        <w:rPr>
          <w:rFonts w:asciiTheme="minorHAnsi" w:hAnsiTheme="minorHAnsi" w:cstheme="minorHAnsi"/>
          <w:b/>
          <w:bCs/>
          <w:sz w:val="22"/>
        </w:rPr>
        <w:t>Protractor</w:t>
      </w:r>
      <w:r w:rsidRPr="008276D2">
        <w:rPr>
          <w:rFonts w:asciiTheme="minorHAnsi" w:hAnsiTheme="minorHAnsi" w:cstheme="minorHAnsi"/>
          <w:bCs/>
          <w:sz w:val="22"/>
        </w:rPr>
        <w:t xml:space="preserve"> and </w:t>
      </w:r>
      <w:r w:rsidR="006D54BA" w:rsidRPr="008276D2">
        <w:rPr>
          <w:rFonts w:asciiTheme="minorHAnsi" w:hAnsiTheme="minorHAnsi" w:cstheme="minorHAnsi"/>
          <w:b/>
          <w:bCs/>
          <w:sz w:val="22"/>
        </w:rPr>
        <w:t>Selenium</w:t>
      </w:r>
      <w:r w:rsidRPr="008276D2">
        <w:rPr>
          <w:rFonts w:asciiTheme="minorHAnsi" w:hAnsiTheme="minorHAnsi" w:cstheme="minorHAnsi"/>
          <w:bCs/>
          <w:sz w:val="22"/>
        </w:rPr>
        <w:t xml:space="preserve"> grid to write the </w:t>
      </w:r>
      <w:r w:rsidRPr="008276D2">
        <w:rPr>
          <w:rFonts w:asciiTheme="minorHAnsi" w:hAnsiTheme="minorHAnsi" w:cstheme="minorHAnsi"/>
          <w:b/>
          <w:bCs/>
          <w:sz w:val="22"/>
        </w:rPr>
        <w:t>e2e</w:t>
      </w:r>
      <w:r w:rsidRPr="008276D2">
        <w:rPr>
          <w:rFonts w:asciiTheme="minorHAnsi" w:hAnsiTheme="minorHAnsi" w:cstheme="minorHAnsi"/>
          <w:bCs/>
          <w:sz w:val="22"/>
        </w:rPr>
        <w:t xml:space="preserve"> tests.</w:t>
      </w:r>
    </w:p>
    <w:p w:rsidR="00810DC2" w:rsidRDefault="00810DC2" w:rsidP="00810DC2">
      <w:pPr>
        <w:pStyle w:val="ListParagraph"/>
        <w:numPr>
          <w:ilvl w:val="0"/>
          <w:numId w:val="15"/>
        </w:numPr>
        <w:rPr>
          <w:rFonts w:asciiTheme="minorHAnsi" w:hAnsiTheme="minorHAnsi" w:cstheme="minorHAnsi"/>
          <w:sz w:val="22"/>
        </w:rPr>
      </w:pPr>
      <w:r w:rsidRPr="00810DC2">
        <w:rPr>
          <w:rFonts w:asciiTheme="minorHAnsi" w:hAnsiTheme="minorHAnsi" w:cstheme="minorHAnsi"/>
          <w:sz w:val="22"/>
        </w:rPr>
        <w:t xml:space="preserve">Design and develop </w:t>
      </w:r>
      <w:r w:rsidRPr="00810DC2">
        <w:rPr>
          <w:rFonts w:asciiTheme="minorHAnsi" w:hAnsiTheme="minorHAnsi" w:cstheme="minorHAnsi"/>
          <w:b/>
          <w:sz w:val="22"/>
        </w:rPr>
        <w:t>Selenium</w:t>
      </w:r>
      <w:r w:rsidRPr="00810DC2">
        <w:rPr>
          <w:rFonts w:asciiTheme="minorHAnsi" w:hAnsiTheme="minorHAnsi" w:cstheme="minorHAnsi"/>
          <w:sz w:val="22"/>
        </w:rPr>
        <w:t xml:space="preserve"> tests to verify functionality of internal business applications and verify resulting data.</w:t>
      </w:r>
    </w:p>
    <w:p w:rsidR="00AF3364" w:rsidRDefault="00810DC2" w:rsidP="00DC4F17">
      <w:pPr>
        <w:numPr>
          <w:ilvl w:val="0"/>
          <w:numId w:val="1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Theme="minorHAnsi" w:hAnsiTheme="minorHAnsi" w:cstheme="minorHAnsi"/>
          <w:sz w:val="22"/>
          <w:szCs w:val="22"/>
        </w:rPr>
      </w:pPr>
      <w:r w:rsidRPr="00B011A2">
        <w:rPr>
          <w:rFonts w:asciiTheme="minorHAnsi" w:hAnsiTheme="minorHAnsi" w:cstheme="minorHAnsi"/>
          <w:b/>
          <w:sz w:val="22"/>
          <w:szCs w:val="22"/>
        </w:rPr>
        <w:t>Selenium</w:t>
      </w:r>
      <w:r w:rsidRPr="00B011A2">
        <w:rPr>
          <w:rFonts w:asciiTheme="minorHAnsi" w:hAnsiTheme="minorHAnsi" w:cstheme="minorHAnsi"/>
          <w:sz w:val="22"/>
          <w:szCs w:val="22"/>
        </w:rPr>
        <w:t xml:space="preserve"> was used to keep a track of bugs.</w:t>
      </w:r>
    </w:p>
    <w:p w:rsidR="009C2BA3" w:rsidRPr="00B26863" w:rsidRDefault="009C2BA3" w:rsidP="00B26863">
      <w:pPr>
        <w:pStyle w:val="ListParagraph"/>
        <w:numPr>
          <w:ilvl w:val="0"/>
          <w:numId w:val="15"/>
        </w:numPr>
        <w:rPr>
          <w:rFonts w:asciiTheme="minorHAnsi" w:hAnsiTheme="minorHAnsi" w:cstheme="minorHAnsi"/>
          <w:sz w:val="22"/>
        </w:rPr>
      </w:pPr>
      <w:r>
        <w:rPr>
          <w:rFonts w:asciiTheme="minorHAnsi" w:hAnsiTheme="minorHAnsi" w:cstheme="minorHAnsi"/>
          <w:sz w:val="22"/>
        </w:rPr>
        <w:t>E</w:t>
      </w:r>
      <w:r w:rsidRPr="004328F4">
        <w:rPr>
          <w:rFonts w:asciiTheme="minorHAnsi" w:hAnsiTheme="minorHAnsi" w:cstheme="minorHAnsi"/>
          <w:sz w:val="22"/>
        </w:rPr>
        <w:t>xperience in SQL and Pl/</w:t>
      </w:r>
      <w:r w:rsidRPr="00B26863">
        <w:rPr>
          <w:rFonts w:asciiTheme="minorHAnsi" w:hAnsiTheme="minorHAnsi" w:cstheme="minorHAnsi"/>
          <w:b/>
          <w:sz w:val="22"/>
        </w:rPr>
        <w:t>SQL</w:t>
      </w:r>
      <w:r w:rsidRPr="00B26863">
        <w:rPr>
          <w:rFonts w:asciiTheme="minorHAnsi" w:hAnsiTheme="minorHAnsi" w:cstheme="minorHAnsi"/>
          <w:sz w:val="22"/>
        </w:rPr>
        <w:t xml:space="preserve"> using </w:t>
      </w:r>
      <w:r w:rsidRPr="00B26863">
        <w:rPr>
          <w:rFonts w:asciiTheme="minorHAnsi" w:hAnsiTheme="minorHAnsi" w:cstheme="minorHAnsi"/>
          <w:b/>
          <w:sz w:val="22"/>
        </w:rPr>
        <w:t>Oracle 11g.</w:t>
      </w:r>
    </w:p>
    <w:p w:rsidR="00662B5E" w:rsidRPr="008276D2" w:rsidRDefault="00662B5E" w:rsidP="00507A7A">
      <w:pPr>
        <w:pStyle w:val="BodyText"/>
        <w:numPr>
          <w:ilvl w:val="0"/>
          <w:numId w:val="15"/>
        </w:numPr>
        <w:spacing w:after="0"/>
        <w:rPr>
          <w:rFonts w:asciiTheme="minorHAnsi" w:hAnsiTheme="minorHAnsi" w:cstheme="minorHAnsi"/>
          <w:sz w:val="22"/>
          <w:szCs w:val="22"/>
        </w:rPr>
      </w:pPr>
      <w:r w:rsidRPr="008276D2">
        <w:rPr>
          <w:rFonts w:asciiTheme="minorHAnsi" w:hAnsiTheme="minorHAnsi" w:cstheme="minorHAnsi"/>
          <w:sz w:val="22"/>
          <w:szCs w:val="22"/>
        </w:rPr>
        <w:t xml:space="preserve">Worked on Integrating </w:t>
      </w:r>
      <w:r w:rsidRPr="008276D2">
        <w:rPr>
          <w:rFonts w:asciiTheme="minorHAnsi" w:hAnsiTheme="minorHAnsi" w:cstheme="minorHAnsi"/>
          <w:b/>
          <w:sz w:val="22"/>
          <w:szCs w:val="22"/>
        </w:rPr>
        <w:t>SAP RFC’s</w:t>
      </w:r>
      <w:r w:rsidRPr="008276D2">
        <w:rPr>
          <w:rFonts w:asciiTheme="minorHAnsi" w:hAnsiTheme="minorHAnsi" w:cstheme="minorHAnsi"/>
          <w:sz w:val="22"/>
          <w:szCs w:val="22"/>
        </w:rPr>
        <w:t xml:space="preserve"> with existing applications using </w:t>
      </w:r>
      <w:r w:rsidRPr="008276D2">
        <w:rPr>
          <w:rFonts w:asciiTheme="minorHAnsi" w:hAnsiTheme="minorHAnsi" w:cstheme="minorHAnsi"/>
          <w:b/>
          <w:sz w:val="22"/>
          <w:szCs w:val="22"/>
        </w:rPr>
        <w:t>JMS</w:t>
      </w:r>
      <w:r w:rsidRPr="008276D2">
        <w:rPr>
          <w:rFonts w:asciiTheme="minorHAnsi" w:hAnsiTheme="minorHAnsi" w:cstheme="minorHAnsi"/>
          <w:sz w:val="22"/>
          <w:szCs w:val="22"/>
        </w:rPr>
        <w:t xml:space="preserve"> queues and </w:t>
      </w:r>
      <w:r w:rsidRPr="008276D2">
        <w:rPr>
          <w:rFonts w:asciiTheme="minorHAnsi" w:hAnsiTheme="minorHAnsi" w:cstheme="minorHAnsi"/>
          <w:b/>
          <w:sz w:val="22"/>
          <w:szCs w:val="22"/>
        </w:rPr>
        <w:t>Active MQ.</w:t>
      </w:r>
    </w:p>
    <w:p w:rsidR="00662B5E" w:rsidRPr="008276D2" w:rsidRDefault="00662B5E" w:rsidP="00507A7A">
      <w:pPr>
        <w:numPr>
          <w:ilvl w:val="0"/>
          <w:numId w:val="15"/>
        </w:numPr>
        <w:autoSpaceDE w:val="0"/>
        <w:autoSpaceDN w:val="0"/>
        <w:rPr>
          <w:rFonts w:asciiTheme="minorHAnsi" w:hAnsiTheme="minorHAnsi" w:cstheme="minorHAnsi"/>
          <w:sz w:val="22"/>
          <w:szCs w:val="22"/>
        </w:rPr>
      </w:pPr>
      <w:r w:rsidRPr="008276D2">
        <w:rPr>
          <w:rFonts w:asciiTheme="minorHAnsi" w:hAnsiTheme="minorHAnsi" w:cstheme="minorHAnsi"/>
          <w:sz w:val="22"/>
          <w:szCs w:val="22"/>
        </w:rPr>
        <w:t xml:space="preserve">Designed and developed UI of application modules using </w:t>
      </w:r>
      <w:r w:rsidRPr="008276D2">
        <w:rPr>
          <w:rFonts w:asciiTheme="minorHAnsi" w:hAnsiTheme="minorHAnsi" w:cstheme="minorHAnsi"/>
          <w:b/>
          <w:sz w:val="22"/>
          <w:szCs w:val="22"/>
        </w:rPr>
        <w:t>CSS</w:t>
      </w:r>
      <w:r w:rsidR="00B116F3" w:rsidRPr="008276D2">
        <w:rPr>
          <w:rFonts w:asciiTheme="minorHAnsi" w:hAnsiTheme="minorHAnsi" w:cstheme="minorHAnsi"/>
          <w:sz w:val="22"/>
          <w:szCs w:val="22"/>
        </w:rPr>
        <w:t xml:space="preserve">, </w:t>
      </w:r>
      <w:r w:rsidR="00CC31D0">
        <w:rPr>
          <w:rFonts w:asciiTheme="minorHAnsi" w:hAnsiTheme="minorHAnsi" w:cstheme="minorHAnsi"/>
          <w:b/>
          <w:sz w:val="22"/>
          <w:szCs w:val="22"/>
        </w:rPr>
        <w:t>JQ</w:t>
      </w:r>
      <w:r w:rsidR="00CC31D0" w:rsidRPr="008276D2">
        <w:rPr>
          <w:rFonts w:asciiTheme="minorHAnsi" w:hAnsiTheme="minorHAnsi" w:cstheme="minorHAnsi"/>
          <w:b/>
          <w:sz w:val="22"/>
          <w:szCs w:val="22"/>
        </w:rPr>
        <w:t>uery</w:t>
      </w:r>
      <w:r w:rsidRPr="008276D2">
        <w:rPr>
          <w:rFonts w:asciiTheme="minorHAnsi" w:hAnsiTheme="minorHAnsi" w:cstheme="minorHAnsi"/>
          <w:sz w:val="22"/>
          <w:szCs w:val="22"/>
        </w:rPr>
        <w:t xml:space="preserve">, </w:t>
      </w:r>
      <w:r w:rsidRPr="008276D2">
        <w:rPr>
          <w:rFonts w:asciiTheme="minorHAnsi" w:hAnsiTheme="minorHAnsi" w:cstheme="minorHAnsi"/>
          <w:b/>
          <w:sz w:val="22"/>
          <w:szCs w:val="22"/>
        </w:rPr>
        <w:t>AJAX</w:t>
      </w:r>
      <w:r w:rsidRPr="008276D2">
        <w:rPr>
          <w:rFonts w:asciiTheme="minorHAnsi" w:hAnsiTheme="minorHAnsi" w:cstheme="minorHAnsi"/>
          <w:sz w:val="22"/>
          <w:szCs w:val="22"/>
        </w:rPr>
        <w:t xml:space="preserve">, </w:t>
      </w:r>
      <w:r w:rsidRPr="008276D2">
        <w:rPr>
          <w:rFonts w:asciiTheme="minorHAnsi" w:hAnsiTheme="minorHAnsi" w:cstheme="minorHAnsi"/>
          <w:b/>
          <w:sz w:val="22"/>
          <w:szCs w:val="22"/>
        </w:rPr>
        <w:t>JSON</w:t>
      </w:r>
      <w:r w:rsidRPr="008276D2">
        <w:rPr>
          <w:rFonts w:asciiTheme="minorHAnsi" w:hAnsiTheme="minorHAnsi" w:cstheme="minorHAnsi"/>
          <w:sz w:val="22"/>
          <w:szCs w:val="22"/>
        </w:rPr>
        <w:t xml:space="preserve"> and </w:t>
      </w:r>
      <w:r w:rsidRPr="008276D2">
        <w:rPr>
          <w:rFonts w:asciiTheme="minorHAnsi" w:hAnsiTheme="minorHAnsi" w:cstheme="minorHAnsi"/>
          <w:b/>
          <w:sz w:val="22"/>
          <w:szCs w:val="22"/>
        </w:rPr>
        <w:t>DOJO</w:t>
      </w:r>
      <w:r w:rsidRPr="008276D2">
        <w:rPr>
          <w:rFonts w:asciiTheme="minorHAnsi" w:hAnsiTheme="minorHAnsi" w:cstheme="minorHAnsi"/>
          <w:sz w:val="22"/>
          <w:szCs w:val="22"/>
        </w:rPr>
        <w:t>.</w:t>
      </w:r>
    </w:p>
    <w:p w:rsidR="00662B5E" w:rsidRPr="008276D2" w:rsidRDefault="00662B5E" w:rsidP="00507A7A">
      <w:pPr>
        <w:numPr>
          <w:ilvl w:val="0"/>
          <w:numId w:val="15"/>
        </w:numPr>
        <w:autoSpaceDE w:val="0"/>
        <w:autoSpaceDN w:val="0"/>
        <w:rPr>
          <w:rFonts w:asciiTheme="minorHAnsi" w:hAnsiTheme="minorHAnsi" w:cstheme="minorHAnsi"/>
          <w:sz w:val="22"/>
          <w:szCs w:val="22"/>
        </w:rPr>
      </w:pPr>
      <w:r w:rsidRPr="008276D2">
        <w:rPr>
          <w:rFonts w:asciiTheme="minorHAnsi" w:hAnsiTheme="minorHAnsi" w:cstheme="minorHAnsi"/>
          <w:bCs/>
          <w:sz w:val="22"/>
          <w:szCs w:val="22"/>
        </w:rPr>
        <w:t>Experience withcreating</w:t>
      </w:r>
      <w:r w:rsidR="00CC31D0" w:rsidRPr="008276D2">
        <w:rPr>
          <w:rFonts w:asciiTheme="minorHAnsi" w:hAnsiTheme="minorHAnsi" w:cstheme="minorHAnsi"/>
          <w:b/>
          <w:bCs/>
          <w:sz w:val="22"/>
          <w:szCs w:val="22"/>
        </w:rPr>
        <w:t>Workflows, Mappings</w:t>
      </w:r>
      <w:r w:rsidRPr="008276D2">
        <w:rPr>
          <w:rFonts w:asciiTheme="minorHAnsi" w:hAnsiTheme="minorHAnsi" w:cstheme="minorHAnsi"/>
          <w:bCs/>
          <w:sz w:val="22"/>
          <w:szCs w:val="22"/>
        </w:rPr>
        <w:t>andScheduling</w:t>
      </w:r>
      <w:r w:rsidRPr="008276D2">
        <w:rPr>
          <w:rFonts w:asciiTheme="minorHAnsi" w:hAnsiTheme="minorHAnsi" w:cstheme="minorHAnsi"/>
          <w:b/>
          <w:bCs/>
          <w:sz w:val="22"/>
          <w:szCs w:val="22"/>
        </w:rPr>
        <w:t xml:space="preserve"> Jobs </w:t>
      </w:r>
      <w:r w:rsidRPr="008276D2">
        <w:rPr>
          <w:rFonts w:asciiTheme="minorHAnsi" w:hAnsiTheme="minorHAnsi" w:cstheme="minorHAnsi"/>
          <w:bCs/>
          <w:sz w:val="22"/>
          <w:szCs w:val="22"/>
        </w:rPr>
        <w:t>in</w:t>
      </w:r>
      <w:r w:rsidR="009E07C9" w:rsidRPr="008276D2">
        <w:rPr>
          <w:rFonts w:asciiTheme="minorHAnsi" w:hAnsiTheme="minorHAnsi" w:cstheme="minorHAnsi"/>
          <w:b/>
          <w:bCs/>
          <w:sz w:val="22"/>
          <w:szCs w:val="22"/>
        </w:rPr>
        <w:t>Informatics</w:t>
      </w:r>
      <w:r w:rsidR="00CC31D0" w:rsidRPr="008276D2">
        <w:rPr>
          <w:rFonts w:asciiTheme="minorHAnsi" w:hAnsiTheme="minorHAnsi" w:cstheme="minorHAnsi"/>
          <w:b/>
          <w:bCs/>
          <w:sz w:val="22"/>
          <w:szCs w:val="22"/>
        </w:rPr>
        <w:t>.</w:t>
      </w:r>
    </w:p>
    <w:p w:rsidR="00662B5E" w:rsidRPr="00E1408E" w:rsidRDefault="00662B5E" w:rsidP="00E1408E">
      <w:pPr>
        <w:widowControl w:val="0"/>
        <w:numPr>
          <w:ilvl w:val="0"/>
          <w:numId w:val="15"/>
        </w:numPr>
        <w:tabs>
          <w:tab w:val="left" w:pos="720"/>
          <w:tab w:val="left" w:pos="1800"/>
        </w:tabs>
        <w:autoSpaceDE w:val="0"/>
        <w:autoSpaceDN w:val="0"/>
        <w:adjustRightInd w:val="0"/>
        <w:ind w:right="-36"/>
        <w:rPr>
          <w:rFonts w:asciiTheme="minorHAnsi" w:hAnsiTheme="minorHAnsi" w:cstheme="minorHAnsi"/>
          <w:bCs/>
          <w:sz w:val="22"/>
          <w:szCs w:val="22"/>
        </w:rPr>
      </w:pPr>
      <w:r w:rsidRPr="008276D2">
        <w:rPr>
          <w:rFonts w:asciiTheme="minorHAnsi" w:hAnsiTheme="minorHAnsi" w:cstheme="minorHAnsi"/>
          <w:bCs/>
          <w:sz w:val="22"/>
          <w:szCs w:val="22"/>
        </w:rPr>
        <w:t xml:space="preserve">Developed Business rules using </w:t>
      </w:r>
      <w:r w:rsidRPr="008276D2">
        <w:rPr>
          <w:rFonts w:asciiTheme="minorHAnsi" w:hAnsiTheme="minorHAnsi" w:cstheme="minorHAnsi"/>
          <w:b/>
          <w:bCs/>
          <w:sz w:val="22"/>
          <w:szCs w:val="22"/>
        </w:rPr>
        <w:t>DROOLS</w:t>
      </w:r>
      <w:r w:rsidRPr="008276D2">
        <w:rPr>
          <w:rFonts w:asciiTheme="minorHAnsi" w:hAnsiTheme="minorHAnsi" w:cstheme="minorHAnsi"/>
          <w:bCs/>
          <w:sz w:val="22"/>
          <w:szCs w:val="22"/>
        </w:rPr>
        <w:t xml:space="preserve"> and integrated with Application.</w:t>
      </w:r>
    </w:p>
    <w:p w:rsidR="00662B5E" w:rsidRPr="008276D2" w:rsidRDefault="00662B5E" w:rsidP="00507A7A">
      <w:pPr>
        <w:numPr>
          <w:ilvl w:val="0"/>
          <w:numId w:val="15"/>
        </w:numPr>
        <w:rPr>
          <w:rFonts w:asciiTheme="minorHAnsi" w:hAnsiTheme="minorHAnsi" w:cstheme="minorHAnsi"/>
          <w:sz w:val="22"/>
          <w:szCs w:val="22"/>
        </w:rPr>
      </w:pPr>
      <w:r w:rsidRPr="008276D2">
        <w:rPr>
          <w:rFonts w:asciiTheme="minorHAnsi" w:hAnsiTheme="minorHAnsi" w:cstheme="minorHAnsi"/>
          <w:sz w:val="22"/>
          <w:szCs w:val="22"/>
        </w:rPr>
        <w:t xml:space="preserve">Deployed the application in </w:t>
      </w:r>
      <w:r w:rsidRPr="008276D2">
        <w:rPr>
          <w:rFonts w:asciiTheme="minorHAnsi" w:hAnsiTheme="minorHAnsi" w:cstheme="minorHAnsi"/>
          <w:b/>
          <w:sz w:val="22"/>
          <w:szCs w:val="22"/>
        </w:rPr>
        <w:t>J</w:t>
      </w:r>
      <w:r w:rsidR="000A3D65" w:rsidRPr="008276D2">
        <w:rPr>
          <w:rFonts w:asciiTheme="minorHAnsi" w:hAnsiTheme="minorHAnsi" w:cstheme="minorHAnsi"/>
          <w:b/>
          <w:sz w:val="22"/>
          <w:szCs w:val="22"/>
        </w:rPr>
        <w:t>boss</w:t>
      </w:r>
      <w:r w:rsidRPr="008276D2">
        <w:rPr>
          <w:rFonts w:asciiTheme="minorHAnsi" w:hAnsiTheme="minorHAnsi" w:cstheme="minorHAnsi"/>
          <w:sz w:val="22"/>
          <w:szCs w:val="22"/>
        </w:rPr>
        <w:t xml:space="preserve"> production server running in </w:t>
      </w:r>
      <w:r w:rsidR="000A3D65" w:rsidRPr="008276D2">
        <w:rPr>
          <w:rFonts w:asciiTheme="minorHAnsi" w:hAnsiTheme="minorHAnsi" w:cstheme="minorHAnsi"/>
          <w:b/>
          <w:sz w:val="22"/>
          <w:szCs w:val="22"/>
        </w:rPr>
        <w:t>Linux</w:t>
      </w:r>
      <w:r w:rsidRPr="008276D2">
        <w:rPr>
          <w:rFonts w:asciiTheme="minorHAnsi" w:hAnsiTheme="minorHAnsi" w:cstheme="minorHAnsi"/>
          <w:sz w:val="22"/>
          <w:szCs w:val="22"/>
        </w:rPr>
        <w:t xml:space="preserve"> platform.</w:t>
      </w:r>
    </w:p>
    <w:p w:rsidR="00662B5E" w:rsidRPr="008276D2" w:rsidRDefault="00662B5E" w:rsidP="00507A7A">
      <w:pPr>
        <w:numPr>
          <w:ilvl w:val="0"/>
          <w:numId w:val="15"/>
        </w:numPr>
        <w:tabs>
          <w:tab w:val="left" w:pos="4680"/>
          <w:tab w:val="left" w:pos="5760"/>
        </w:tabs>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Worked with high volume and complex </w:t>
      </w:r>
      <w:r w:rsidRPr="008276D2">
        <w:rPr>
          <w:rFonts w:asciiTheme="minorHAnsi" w:hAnsiTheme="minorHAnsi" w:cstheme="minorHAnsi"/>
          <w:b/>
          <w:sz w:val="22"/>
          <w:szCs w:val="22"/>
        </w:rPr>
        <w:t>PL/SQL</w:t>
      </w:r>
      <w:r w:rsidR="000A3D65" w:rsidRPr="008276D2">
        <w:rPr>
          <w:rFonts w:asciiTheme="minorHAnsi" w:hAnsiTheme="minorHAnsi" w:cstheme="minorHAnsi"/>
          <w:b/>
          <w:sz w:val="22"/>
          <w:szCs w:val="22"/>
        </w:rPr>
        <w:t>Stored Procedures</w:t>
      </w:r>
      <w:r w:rsidRPr="008276D2">
        <w:rPr>
          <w:rFonts w:asciiTheme="minorHAnsi" w:hAnsiTheme="minorHAnsi" w:cstheme="minorHAnsi"/>
          <w:sz w:val="22"/>
          <w:szCs w:val="22"/>
        </w:rPr>
        <w:t xml:space="preserve"> and </w:t>
      </w:r>
      <w:r w:rsidR="000A3D65" w:rsidRPr="008276D2">
        <w:rPr>
          <w:rFonts w:asciiTheme="minorHAnsi" w:hAnsiTheme="minorHAnsi" w:cstheme="minorHAnsi"/>
          <w:b/>
          <w:sz w:val="22"/>
          <w:szCs w:val="22"/>
        </w:rPr>
        <w:t>Packages</w:t>
      </w:r>
      <w:r w:rsidRPr="008276D2">
        <w:rPr>
          <w:rFonts w:asciiTheme="minorHAnsi" w:hAnsiTheme="minorHAnsi" w:cstheme="minorHAnsi"/>
          <w:sz w:val="22"/>
          <w:szCs w:val="22"/>
        </w:rPr>
        <w:t xml:space="preserve"> using </w:t>
      </w:r>
      <w:r w:rsidRPr="008276D2">
        <w:rPr>
          <w:rFonts w:asciiTheme="minorHAnsi" w:hAnsiTheme="minorHAnsi" w:cstheme="minorHAnsi"/>
          <w:b/>
          <w:sz w:val="22"/>
          <w:szCs w:val="22"/>
        </w:rPr>
        <w:t>TOAD</w:t>
      </w:r>
      <w:r w:rsidRPr="008276D2">
        <w:rPr>
          <w:rFonts w:asciiTheme="minorHAnsi" w:hAnsiTheme="minorHAnsi" w:cstheme="minorHAnsi"/>
          <w:sz w:val="22"/>
          <w:szCs w:val="22"/>
        </w:rPr>
        <w:t>.</w:t>
      </w:r>
    </w:p>
    <w:p w:rsidR="00662B5E" w:rsidRDefault="00662B5E" w:rsidP="00E9011E">
      <w:pPr>
        <w:numPr>
          <w:ilvl w:val="0"/>
          <w:numId w:val="15"/>
        </w:numPr>
        <w:autoSpaceDE w:val="0"/>
        <w:autoSpaceDN w:val="0"/>
        <w:rPr>
          <w:rFonts w:asciiTheme="minorHAnsi" w:hAnsiTheme="minorHAnsi" w:cstheme="minorHAnsi"/>
          <w:sz w:val="22"/>
          <w:szCs w:val="22"/>
        </w:rPr>
      </w:pPr>
      <w:r w:rsidRPr="008276D2">
        <w:rPr>
          <w:rFonts w:asciiTheme="minorHAnsi" w:hAnsiTheme="minorHAnsi" w:cstheme="minorHAnsi"/>
          <w:sz w:val="22"/>
          <w:szCs w:val="22"/>
        </w:rPr>
        <w:t xml:space="preserve">Design patterns are extensively used to achieve clean separation of different layers. Used different patterns like </w:t>
      </w:r>
      <w:r w:rsidR="000A3D65" w:rsidRPr="008276D2">
        <w:rPr>
          <w:rFonts w:asciiTheme="minorHAnsi" w:hAnsiTheme="minorHAnsi" w:cstheme="minorHAnsi"/>
          <w:b/>
          <w:sz w:val="22"/>
          <w:szCs w:val="22"/>
        </w:rPr>
        <w:t>Adapter, Singleton, Factory, Abstract Factory, MVC, DAO</w:t>
      </w:r>
      <w:r w:rsidR="000A3D65">
        <w:rPr>
          <w:rFonts w:asciiTheme="minorHAnsi" w:hAnsiTheme="minorHAnsi" w:cstheme="minorHAnsi"/>
          <w:b/>
          <w:sz w:val="22"/>
          <w:szCs w:val="22"/>
        </w:rPr>
        <w:t xml:space="preserve">, </w:t>
      </w:r>
      <w:r w:rsidR="000A3D65" w:rsidRPr="008276D2">
        <w:rPr>
          <w:rFonts w:asciiTheme="minorHAnsi" w:hAnsiTheme="minorHAnsi" w:cstheme="minorHAnsi"/>
          <w:b/>
          <w:sz w:val="22"/>
          <w:szCs w:val="22"/>
        </w:rPr>
        <w:t>Service Locator</w:t>
      </w:r>
      <w:r w:rsidRPr="008276D2">
        <w:rPr>
          <w:rFonts w:asciiTheme="minorHAnsi" w:hAnsiTheme="minorHAnsi" w:cstheme="minorHAnsi"/>
          <w:sz w:val="22"/>
          <w:szCs w:val="22"/>
        </w:rPr>
        <w:t>and</w:t>
      </w:r>
      <w:r w:rsidR="000A3D65" w:rsidRPr="008276D2">
        <w:rPr>
          <w:rFonts w:asciiTheme="minorHAnsi" w:hAnsiTheme="minorHAnsi" w:cstheme="minorHAnsi"/>
          <w:b/>
          <w:sz w:val="22"/>
          <w:szCs w:val="22"/>
        </w:rPr>
        <w:t>Facade</w:t>
      </w:r>
      <w:r w:rsidR="000A3D65" w:rsidRPr="008276D2">
        <w:rPr>
          <w:rFonts w:asciiTheme="minorHAnsi" w:hAnsiTheme="minorHAnsi" w:cstheme="minorHAnsi"/>
          <w:sz w:val="22"/>
          <w:szCs w:val="22"/>
        </w:rPr>
        <w:t>.</w:t>
      </w:r>
    </w:p>
    <w:p w:rsidR="00662B5E" w:rsidRPr="00E1408E" w:rsidRDefault="00662B5E" w:rsidP="00E1408E">
      <w:pPr>
        <w:pStyle w:val="BodyText"/>
        <w:numPr>
          <w:ilvl w:val="0"/>
          <w:numId w:val="15"/>
        </w:numPr>
        <w:spacing w:after="0"/>
        <w:rPr>
          <w:rFonts w:asciiTheme="minorHAnsi" w:hAnsiTheme="minorHAnsi" w:cstheme="minorHAnsi"/>
          <w:sz w:val="22"/>
          <w:szCs w:val="22"/>
        </w:rPr>
      </w:pPr>
      <w:r w:rsidRPr="008276D2">
        <w:rPr>
          <w:rFonts w:asciiTheme="minorHAnsi" w:hAnsiTheme="minorHAnsi" w:cstheme="minorHAnsi"/>
          <w:sz w:val="22"/>
          <w:szCs w:val="22"/>
        </w:rPr>
        <w:t xml:space="preserve">Experience with </w:t>
      </w:r>
      <w:r w:rsidR="000A3D65" w:rsidRPr="008276D2">
        <w:rPr>
          <w:rFonts w:asciiTheme="minorHAnsi" w:hAnsiTheme="minorHAnsi" w:cstheme="minorHAnsi"/>
          <w:b/>
          <w:sz w:val="22"/>
          <w:szCs w:val="22"/>
        </w:rPr>
        <w:t>Korn</w:t>
      </w:r>
      <w:r w:rsidRPr="008276D2">
        <w:rPr>
          <w:rFonts w:asciiTheme="minorHAnsi" w:hAnsiTheme="minorHAnsi" w:cstheme="minorHAnsi"/>
          <w:sz w:val="22"/>
          <w:szCs w:val="22"/>
        </w:rPr>
        <w:t xml:space="preserve"> based scripts as part of triggering </w:t>
      </w:r>
      <w:r w:rsidRPr="008276D2">
        <w:rPr>
          <w:rFonts w:asciiTheme="minorHAnsi" w:hAnsiTheme="minorHAnsi" w:cstheme="minorHAnsi"/>
          <w:b/>
          <w:sz w:val="22"/>
          <w:szCs w:val="22"/>
        </w:rPr>
        <w:t>UNIX</w:t>
      </w:r>
      <w:r w:rsidRPr="008276D2">
        <w:rPr>
          <w:rFonts w:asciiTheme="minorHAnsi" w:hAnsiTheme="minorHAnsi" w:cstheme="minorHAnsi"/>
          <w:sz w:val="22"/>
          <w:szCs w:val="22"/>
        </w:rPr>
        <w:t xml:space="preserve"> and </w:t>
      </w:r>
      <w:r w:rsidRPr="008276D2">
        <w:rPr>
          <w:rFonts w:asciiTheme="minorHAnsi" w:hAnsiTheme="minorHAnsi" w:cstheme="minorHAnsi"/>
          <w:b/>
          <w:sz w:val="22"/>
          <w:szCs w:val="22"/>
        </w:rPr>
        <w:t>J2EE</w:t>
      </w:r>
      <w:r w:rsidRPr="008276D2">
        <w:rPr>
          <w:rFonts w:asciiTheme="minorHAnsi" w:hAnsiTheme="minorHAnsi" w:cstheme="minorHAnsi"/>
          <w:sz w:val="22"/>
          <w:szCs w:val="22"/>
        </w:rPr>
        <w:t xml:space="preserve"> based Jobs.</w:t>
      </w:r>
    </w:p>
    <w:p w:rsidR="00662B5E" w:rsidRPr="008276D2" w:rsidRDefault="00662B5E" w:rsidP="00507A7A">
      <w:pPr>
        <w:numPr>
          <w:ilvl w:val="0"/>
          <w:numId w:val="15"/>
        </w:numPr>
        <w:rPr>
          <w:rFonts w:asciiTheme="minorHAnsi" w:hAnsiTheme="minorHAnsi" w:cstheme="minorHAnsi"/>
          <w:sz w:val="22"/>
          <w:szCs w:val="22"/>
        </w:rPr>
      </w:pPr>
      <w:r w:rsidRPr="008276D2">
        <w:rPr>
          <w:rFonts w:asciiTheme="minorHAnsi" w:hAnsiTheme="minorHAnsi" w:cstheme="minorHAnsi"/>
          <w:sz w:val="22"/>
          <w:szCs w:val="22"/>
        </w:rPr>
        <w:t xml:space="preserve">Extensively Used </w:t>
      </w:r>
      <w:r w:rsidRPr="008276D2">
        <w:rPr>
          <w:rFonts w:asciiTheme="minorHAnsi" w:hAnsiTheme="minorHAnsi" w:cstheme="minorHAnsi"/>
          <w:b/>
          <w:sz w:val="22"/>
          <w:szCs w:val="22"/>
        </w:rPr>
        <w:t xml:space="preserve">CASTOR, XSTREAM &amp; JAXB </w:t>
      </w:r>
      <w:r w:rsidRPr="008276D2">
        <w:rPr>
          <w:rFonts w:asciiTheme="minorHAnsi" w:hAnsiTheme="minorHAnsi" w:cstheme="minorHAnsi"/>
          <w:sz w:val="22"/>
          <w:szCs w:val="22"/>
        </w:rPr>
        <w:t xml:space="preserve">APIs for </w:t>
      </w:r>
      <w:r w:rsidRPr="008276D2">
        <w:rPr>
          <w:rFonts w:asciiTheme="minorHAnsi" w:hAnsiTheme="minorHAnsi" w:cstheme="minorHAnsi"/>
          <w:b/>
          <w:sz w:val="22"/>
          <w:szCs w:val="22"/>
        </w:rPr>
        <w:t>XML</w:t>
      </w:r>
      <w:r w:rsidRPr="008276D2">
        <w:rPr>
          <w:rFonts w:asciiTheme="minorHAnsi" w:hAnsiTheme="minorHAnsi" w:cstheme="minorHAnsi"/>
          <w:sz w:val="22"/>
          <w:szCs w:val="22"/>
        </w:rPr>
        <w:t xml:space="preserve"> Marshaling and Un-marshaling.</w:t>
      </w:r>
    </w:p>
    <w:p w:rsidR="00662B5E" w:rsidRPr="008276D2" w:rsidRDefault="00662B5E" w:rsidP="00507A7A">
      <w:pPr>
        <w:pStyle w:val="BodyText"/>
        <w:numPr>
          <w:ilvl w:val="0"/>
          <w:numId w:val="15"/>
        </w:numPr>
        <w:spacing w:after="0"/>
        <w:rPr>
          <w:rFonts w:asciiTheme="minorHAnsi" w:hAnsiTheme="minorHAnsi" w:cstheme="minorHAnsi"/>
          <w:sz w:val="22"/>
          <w:szCs w:val="22"/>
        </w:rPr>
      </w:pPr>
      <w:r w:rsidRPr="008276D2">
        <w:rPr>
          <w:rFonts w:asciiTheme="minorHAnsi" w:hAnsiTheme="minorHAnsi" w:cstheme="minorHAnsi"/>
          <w:color w:val="000000"/>
          <w:sz w:val="22"/>
          <w:szCs w:val="22"/>
        </w:rPr>
        <w:t xml:space="preserve">Used </w:t>
      </w:r>
      <w:r w:rsidRPr="008276D2">
        <w:rPr>
          <w:rFonts w:asciiTheme="minorHAnsi" w:hAnsiTheme="minorHAnsi" w:cstheme="minorHAnsi"/>
          <w:b/>
          <w:color w:val="000000"/>
          <w:sz w:val="22"/>
          <w:szCs w:val="22"/>
        </w:rPr>
        <w:t>CVS</w:t>
      </w:r>
      <w:r w:rsidRPr="008276D2">
        <w:rPr>
          <w:rFonts w:asciiTheme="minorHAnsi" w:hAnsiTheme="minorHAnsi" w:cstheme="minorHAnsi"/>
          <w:color w:val="000000"/>
          <w:sz w:val="22"/>
          <w:szCs w:val="22"/>
        </w:rPr>
        <w:t xml:space="preserve"> for Source Control and </w:t>
      </w:r>
      <w:r w:rsidRPr="008276D2">
        <w:rPr>
          <w:rFonts w:asciiTheme="minorHAnsi" w:hAnsiTheme="minorHAnsi" w:cstheme="minorHAnsi"/>
          <w:b/>
          <w:color w:val="000000"/>
          <w:sz w:val="22"/>
          <w:szCs w:val="22"/>
        </w:rPr>
        <w:t>HP-</w:t>
      </w:r>
      <w:r w:rsidR="000A3D65" w:rsidRPr="008276D2">
        <w:rPr>
          <w:rFonts w:asciiTheme="minorHAnsi" w:hAnsiTheme="minorHAnsi" w:cstheme="minorHAnsi"/>
          <w:b/>
          <w:color w:val="000000"/>
          <w:sz w:val="22"/>
          <w:szCs w:val="22"/>
        </w:rPr>
        <w:t>quality center</w:t>
      </w:r>
      <w:r w:rsidRPr="008276D2">
        <w:rPr>
          <w:rFonts w:asciiTheme="minorHAnsi" w:hAnsiTheme="minorHAnsi" w:cstheme="minorHAnsi"/>
          <w:color w:val="000000"/>
          <w:sz w:val="22"/>
          <w:szCs w:val="22"/>
        </w:rPr>
        <w:t xml:space="preserve"> for Defect Tracking.</w:t>
      </w:r>
    </w:p>
    <w:p w:rsidR="00662B5E" w:rsidRPr="008276D2" w:rsidRDefault="00662B5E" w:rsidP="00507A7A">
      <w:pPr>
        <w:pStyle w:val="BodyText"/>
        <w:numPr>
          <w:ilvl w:val="0"/>
          <w:numId w:val="15"/>
        </w:numPr>
        <w:spacing w:after="0"/>
        <w:rPr>
          <w:rFonts w:asciiTheme="minorHAnsi" w:hAnsiTheme="minorHAnsi" w:cstheme="minorHAnsi"/>
          <w:sz w:val="22"/>
          <w:szCs w:val="22"/>
        </w:rPr>
      </w:pPr>
      <w:r w:rsidRPr="008276D2">
        <w:rPr>
          <w:rFonts w:asciiTheme="minorHAnsi" w:hAnsiTheme="minorHAnsi" w:cstheme="minorHAnsi"/>
          <w:color w:val="000000"/>
          <w:sz w:val="22"/>
          <w:szCs w:val="22"/>
        </w:rPr>
        <w:t xml:space="preserve">Experience with Upgrading existing project from </w:t>
      </w:r>
      <w:r w:rsidRPr="008276D2">
        <w:rPr>
          <w:rFonts w:asciiTheme="minorHAnsi" w:hAnsiTheme="minorHAnsi" w:cstheme="minorHAnsi"/>
          <w:b/>
          <w:color w:val="000000"/>
          <w:sz w:val="22"/>
          <w:szCs w:val="22"/>
        </w:rPr>
        <w:t>CVS</w:t>
      </w:r>
      <w:r w:rsidRPr="008276D2">
        <w:rPr>
          <w:rFonts w:asciiTheme="minorHAnsi" w:hAnsiTheme="minorHAnsi" w:cstheme="minorHAnsi"/>
          <w:color w:val="000000"/>
          <w:sz w:val="22"/>
          <w:szCs w:val="22"/>
        </w:rPr>
        <w:t xml:space="preserve"> to </w:t>
      </w:r>
      <w:r w:rsidRPr="008276D2">
        <w:rPr>
          <w:rFonts w:asciiTheme="minorHAnsi" w:hAnsiTheme="minorHAnsi" w:cstheme="minorHAnsi"/>
          <w:b/>
          <w:color w:val="000000"/>
          <w:sz w:val="22"/>
          <w:szCs w:val="22"/>
        </w:rPr>
        <w:t>SVN</w:t>
      </w:r>
      <w:r w:rsidRPr="008276D2">
        <w:rPr>
          <w:rFonts w:asciiTheme="minorHAnsi" w:hAnsiTheme="minorHAnsi" w:cstheme="minorHAnsi"/>
          <w:color w:val="000000"/>
          <w:sz w:val="22"/>
          <w:szCs w:val="22"/>
        </w:rPr>
        <w:t xml:space="preserve"> and </w:t>
      </w:r>
      <w:r w:rsidRPr="008276D2">
        <w:rPr>
          <w:rFonts w:asciiTheme="minorHAnsi" w:hAnsiTheme="minorHAnsi" w:cstheme="minorHAnsi"/>
          <w:b/>
          <w:color w:val="000000"/>
          <w:sz w:val="22"/>
          <w:szCs w:val="22"/>
        </w:rPr>
        <w:t>HUDSON</w:t>
      </w:r>
      <w:r w:rsidRPr="008276D2">
        <w:rPr>
          <w:rFonts w:asciiTheme="minorHAnsi" w:hAnsiTheme="minorHAnsi" w:cstheme="minorHAnsi"/>
          <w:color w:val="000000"/>
          <w:sz w:val="22"/>
          <w:szCs w:val="22"/>
        </w:rPr>
        <w:t xml:space="preserve"> to </w:t>
      </w:r>
      <w:r w:rsidRPr="008276D2">
        <w:rPr>
          <w:rFonts w:asciiTheme="minorHAnsi" w:hAnsiTheme="minorHAnsi" w:cstheme="minorHAnsi"/>
          <w:b/>
          <w:color w:val="000000"/>
          <w:sz w:val="22"/>
          <w:szCs w:val="22"/>
        </w:rPr>
        <w:t>JENKINS</w:t>
      </w:r>
      <w:r w:rsidRPr="008276D2">
        <w:rPr>
          <w:rFonts w:asciiTheme="minorHAnsi" w:hAnsiTheme="minorHAnsi" w:cstheme="minorHAnsi"/>
          <w:color w:val="000000"/>
          <w:sz w:val="22"/>
          <w:szCs w:val="22"/>
        </w:rPr>
        <w:t>.</w:t>
      </w:r>
    </w:p>
    <w:p w:rsidR="00662B5E" w:rsidRPr="008276D2" w:rsidRDefault="00662B5E" w:rsidP="00507A7A">
      <w:pPr>
        <w:widowControl w:val="0"/>
        <w:numPr>
          <w:ilvl w:val="0"/>
          <w:numId w:val="15"/>
        </w:numPr>
        <w:tabs>
          <w:tab w:val="left" w:pos="720"/>
        </w:tabs>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lang w:val="en-GB"/>
        </w:rPr>
        <w:t xml:space="preserve">Developed the </w:t>
      </w:r>
      <w:r w:rsidRPr="008276D2">
        <w:rPr>
          <w:rFonts w:asciiTheme="minorHAnsi" w:hAnsiTheme="minorHAnsi" w:cstheme="minorHAnsi"/>
          <w:b/>
          <w:sz w:val="22"/>
          <w:szCs w:val="22"/>
          <w:lang w:val="en-GB"/>
        </w:rPr>
        <w:t>J2EE</w:t>
      </w:r>
      <w:r w:rsidRPr="008276D2">
        <w:rPr>
          <w:rFonts w:asciiTheme="minorHAnsi" w:hAnsiTheme="minorHAnsi" w:cstheme="minorHAnsi"/>
          <w:sz w:val="22"/>
          <w:szCs w:val="22"/>
          <w:lang w:val="en-GB"/>
        </w:rPr>
        <w:t xml:space="preserve"> application based on the </w:t>
      </w:r>
      <w:r w:rsidR="000A3D65" w:rsidRPr="008276D2">
        <w:rPr>
          <w:rFonts w:asciiTheme="minorHAnsi" w:hAnsiTheme="minorHAnsi" w:cstheme="minorHAnsi"/>
          <w:b/>
          <w:sz w:val="22"/>
          <w:szCs w:val="22"/>
          <w:lang w:val="en-GB"/>
        </w:rPr>
        <w:t>Service Oriented Architecture.</w:t>
      </w:r>
    </w:p>
    <w:p w:rsidR="000A3D65" w:rsidRDefault="00662B5E" w:rsidP="00507A7A">
      <w:pPr>
        <w:widowControl w:val="0"/>
        <w:numPr>
          <w:ilvl w:val="0"/>
          <w:numId w:val="15"/>
        </w:numPr>
        <w:tabs>
          <w:tab w:val="left" w:pos="720"/>
        </w:tabs>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Developed using new features of </w:t>
      </w:r>
      <w:r w:rsidRPr="008276D2">
        <w:rPr>
          <w:rFonts w:asciiTheme="minorHAnsi" w:hAnsiTheme="minorHAnsi" w:cstheme="minorHAnsi"/>
          <w:b/>
          <w:sz w:val="22"/>
          <w:szCs w:val="22"/>
        </w:rPr>
        <w:t xml:space="preserve">Java 1.8 </w:t>
      </w:r>
      <w:r w:rsidRPr="008276D2">
        <w:rPr>
          <w:rFonts w:asciiTheme="minorHAnsi" w:hAnsiTheme="minorHAnsi" w:cstheme="minorHAnsi"/>
          <w:sz w:val="22"/>
          <w:szCs w:val="22"/>
        </w:rPr>
        <w:t xml:space="preserve">Annotations, Generics, enhanced for loop and </w:t>
      </w:r>
      <w:r w:rsidR="000A3D65" w:rsidRPr="000A3D65">
        <w:rPr>
          <w:rFonts w:asciiTheme="minorHAnsi" w:hAnsiTheme="minorHAnsi" w:cstheme="minorHAnsi"/>
          <w:sz w:val="22"/>
          <w:szCs w:val="22"/>
        </w:rPr>
        <w:t>enums</w:t>
      </w:r>
      <w:r w:rsidRPr="008276D2">
        <w:rPr>
          <w:rFonts w:asciiTheme="minorHAnsi" w:hAnsiTheme="minorHAnsi" w:cstheme="minorHAnsi"/>
          <w:sz w:val="22"/>
          <w:szCs w:val="22"/>
        </w:rPr>
        <w:t>.</w:t>
      </w:r>
    </w:p>
    <w:p w:rsidR="00573FF1" w:rsidRDefault="00662B5E" w:rsidP="00CC569A">
      <w:pPr>
        <w:widowControl w:val="0"/>
        <w:numPr>
          <w:ilvl w:val="0"/>
          <w:numId w:val="15"/>
        </w:numPr>
        <w:tabs>
          <w:tab w:val="left" w:pos="720"/>
        </w:tabs>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Database development required creation of new tables, </w:t>
      </w:r>
      <w:r w:rsidRPr="008276D2">
        <w:rPr>
          <w:rFonts w:asciiTheme="minorHAnsi" w:hAnsiTheme="minorHAnsi" w:cstheme="minorHAnsi"/>
          <w:b/>
          <w:sz w:val="22"/>
          <w:szCs w:val="22"/>
        </w:rPr>
        <w:t xml:space="preserve">PL/SQL </w:t>
      </w:r>
      <w:r w:rsidR="000A3D65" w:rsidRPr="008276D2">
        <w:rPr>
          <w:rFonts w:asciiTheme="minorHAnsi" w:hAnsiTheme="minorHAnsi" w:cstheme="minorHAnsi"/>
          <w:b/>
          <w:sz w:val="22"/>
          <w:szCs w:val="22"/>
        </w:rPr>
        <w:t>Stored Procedures</w:t>
      </w:r>
      <w:r w:rsidR="000A3D65" w:rsidRPr="008276D2">
        <w:rPr>
          <w:rFonts w:asciiTheme="minorHAnsi" w:hAnsiTheme="minorHAnsi" w:cstheme="minorHAnsi"/>
          <w:sz w:val="22"/>
          <w:szCs w:val="22"/>
        </w:rPr>
        <w:t xml:space="preserve">, </w:t>
      </w:r>
      <w:r w:rsidR="000A3D65" w:rsidRPr="008276D2">
        <w:rPr>
          <w:rFonts w:asciiTheme="minorHAnsi" w:hAnsiTheme="minorHAnsi" w:cstheme="minorHAnsi"/>
          <w:b/>
          <w:sz w:val="22"/>
          <w:szCs w:val="22"/>
        </w:rPr>
        <w:t>Views</w:t>
      </w:r>
      <w:r w:rsidR="000A3D65" w:rsidRPr="008276D2">
        <w:rPr>
          <w:rFonts w:asciiTheme="minorHAnsi" w:hAnsiTheme="minorHAnsi" w:cstheme="minorHAnsi"/>
          <w:sz w:val="22"/>
          <w:szCs w:val="22"/>
        </w:rPr>
        <w:t xml:space="preserve">, </w:t>
      </w:r>
      <w:r w:rsidR="000A3D65" w:rsidRPr="008276D2">
        <w:rPr>
          <w:rFonts w:asciiTheme="minorHAnsi" w:hAnsiTheme="minorHAnsi" w:cstheme="minorHAnsi"/>
          <w:b/>
          <w:sz w:val="22"/>
          <w:szCs w:val="22"/>
          <w:lang w:val="en-GB"/>
        </w:rPr>
        <w:t>Indexes</w:t>
      </w:r>
      <w:r w:rsidRPr="008276D2">
        <w:rPr>
          <w:rFonts w:asciiTheme="minorHAnsi" w:hAnsiTheme="minorHAnsi" w:cstheme="minorHAnsi"/>
          <w:sz w:val="22"/>
          <w:szCs w:val="22"/>
          <w:lang w:val="en-GB"/>
        </w:rPr>
        <w:t xml:space="preserve"> and </w:t>
      </w:r>
      <w:r w:rsidR="000A3D65" w:rsidRPr="008276D2">
        <w:rPr>
          <w:rFonts w:asciiTheme="minorHAnsi" w:hAnsiTheme="minorHAnsi" w:cstheme="minorHAnsi"/>
          <w:b/>
          <w:sz w:val="22"/>
          <w:szCs w:val="22"/>
          <w:lang w:val="en-GB"/>
        </w:rPr>
        <w:t xml:space="preserve">Constraints, </w:t>
      </w:r>
      <w:r w:rsidR="000A3D65" w:rsidRPr="008276D2">
        <w:rPr>
          <w:rFonts w:asciiTheme="minorHAnsi" w:hAnsiTheme="minorHAnsi" w:cstheme="minorHAnsi"/>
          <w:b/>
          <w:sz w:val="22"/>
          <w:szCs w:val="22"/>
        </w:rPr>
        <w:t>Triggers</w:t>
      </w:r>
      <w:r w:rsidRPr="008276D2">
        <w:rPr>
          <w:rFonts w:asciiTheme="minorHAnsi" w:hAnsiTheme="minorHAnsi" w:cstheme="minorHAnsi"/>
          <w:sz w:val="22"/>
          <w:szCs w:val="22"/>
        </w:rPr>
        <w:t xml:space="preserve"> and required </w:t>
      </w:r>
      <w:r w:rsidRPr="000A3D65">
        <w:rPr>
          <w:rFonts w:asciiTheme="minorHAnsi" w:hAnsiTheme="minorHAnsi" w:cstheme="minorHAnsi"/>
          <w:b/>
          <w:sz w:val="22"/>
          <w:szCs w:val="22"/>
        </w:rPr>
        <w:t>SQL</w:t>
      </w:r>
      <w:r w:rsidRPr="008276D2">
        <w:rPr>
          <w:rFonts w:asciiTheme="minorHAnsi" w:hAnsiTheme="minorHAnsi" w:cstheme="minorHAnsi"/>
          <w:sz w:val="22"/>
          <w:szCs w:val="22"/>
        </w:rPr>
        <w:t xml:space="preserve"> tuning to reduce the response time in the application.</w:t>
      </w:r>
    </w:p>
    <w:p w:rsidR="00CC569A" w:rsidRPr="00CC569A" w:rsidRDefault="00CC569A" w:rsidP="00CC569A">
      <w:pPr>
        <w:widowControl w:val="0"/>
        <w:numPr>
          <w:ilvl w:val="0"/>
          <w:numId w:val="15"/>
        </w:numPr>
        <w:tabs>
          <w:tab w:val="left" w:pos="720"/>
        </w:tabs>
        <w:autoSpaceDE w:val="0"/>
        <w:autoSpaceDN w:val="0"/>
        <w:adjustRightInd w:val="0"/>
        <w:rPr>
          <w:rFonts w:asciiTheme="minorHAnsi" w:hAnsiTheme="minorHAnsi" w:cstheme="minorHAnsi"/>
          <w:sz w:val="22"/>
          <w:szCs w:val="22"/>
        </w:rPr>
      </w:pPr>
      <w:r w:rsidRPr="00CC569A">
        <w:rPr>
          <w:rFonts w:asciiTheme="minorHAnsi" w:hAnsiTheme="minorHAnsi" w:cstheme="minorHAnsi"/>
          <w:sz w:val="22"/>
          <w:szCs w:val="22"/>
        </w:rPr>
        <w:t xml:space="preserve">Strong understanding of </w:t>
      </w:r>
      <w:r w:rsidRPr="00CC569A">
        <w:rPr>
          <w:rFonts w:asciiTheme="minorHAnsi" w:hAnsiTheme="minorHAnsi" w:cstheme="minorHAnsi"/>
          <w:b/>
          <w:sz w:val="22"/>
          <w:szCs w:val="22"/>
        </w:rPr>
        <w:t>Microservice</w:t>
      </w:r>
      <w:r w:rsidRPr="00CC569A">
        <w:rPr>
          <w:rFonts w:asciiTheme="minorHAnsi" w:hAnsiTheme="minorHAnsi" w:cstheme="minorHAnsi"/>
          <w:sz w:val="22"/>
          <w:szCs w:val="22"/>
        </w:rPr>
        <w:t xml:space="preserve"> architectures, patterns, related frameworks and prior hands-on experience in developing and deploying </w:t>
      </w:r>
      <w:r w:rsidRPr="00CC569A">
        <w:rPr>
          <w:rFonts w:asciiTheme="minorHAnsi" w:hAnsiTheme="minorHAnsi" w:cstheme="minorHAnsi"/>
          <w:b/>
          <w:sz w:val="22"/>
          <w:szCs w:val="22"/>
        </w:rPr>
        <w:t>Microservice</w:t>
      </w:r>
      <w:r w:rsidRPr="00CC569A">
        <w:rPr>
          <w:rFonts w:asciiTheme="minorHAnsi" w:hAnsiTheme="minorHAnsi" w:cstheme="minorHAnsi"/>
          <w:sz w:val="22"/>
          <w:szCs w:val="22"/>
        </w:rPr>
        <w:t xml:space="preserve"> solution</w:t>
      </w:r>
      <w:r>
        <w:rPr>
          <w:rFonts w:asciiTheme="minorHAnsi" w:hAnsiTheme="minorHAnsi" w:cstheme="minorHAnsi"/>
          <w:sz w:val="22"/>
          <w:szCs w:val="22"/>
        </w:rPr>
        <w:t>s.</w:t>
      </w:r>
    </w:p>
    <w:p w:rsidR="00662B5E" w:rsidRPr="008276D2" w:rsidRDefault="00662B5E" w:rsidP="00507A7A">
      <w:pPr>
        <w:widowControl w:val="0"/>
        <w:numPr>
          <w:ilvl w:val="0"/>
          <w:numId w:val="15"/>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Experience with </w:t>
      </w:r>
      <w:r w:rsidR="000A3D65" w:rsidRPr="008276D2">
        <w:rPr>
          <w:rFonts w:asciiTheme="minorHAnsi" w:hAnsiTheme="minorHAnsi" w:cstheme="minorHAnsi"/>
          <w:b/>
          <w:sz w:val="22"/>
          <w:szCs w:val="22"/>
        </w:rPr>
        <w:t>Kernel</w:t>
      </w:r>
      <w:r w:rsidRPr="008276D2">
        <w:rPr>
          <w:rFonts w:asciiTheme="minorHAnsi" w:hAnsiTheme="minorHAnsi" w:cstheme="minorHAnsi"/>
          <w:sz w:val="22"/>
          <w:szCs w:val="22"/>
        </w:rPr>
        <w:t xml:space="preserve"> and network based tuning for </w:t>
      </w:r>
      <w:r w:rsidR="000A3D65" w:rsidRPr="008276D2">
        <w:rPr>
          <w:rFonts w:asciiTheme="minorHAnsi" w:hAnsiTheme="minorHAnsi" w:cstheme="minorHAnsi"/>
          <w:b/>
          <w:sz w:val="22"/>
          <w:szCs w:val="22"/>
        </w:rPr>
        <w:t>Performance</w:t>
      </w:r>
      <w:r w:rsidRPr="008276D2">
        <w:rPr>
          <w:rFonts w:asciiTheme="minorHAnsi" w:hAnsiTheme="minorHAnsi" w:cstheme="minorHAnsi"/>
          <w:sz w:val="22"/>
          <w:szCs w:val="22"/>
        </w:rPr>
        <w:t xml:space="preserve"> and stability.</w:t>
      </w:r>
    </w:p>
    <w:p w:rsidR="00662B5E" w:rsidRPr="008276D2" w:rsidRDefault="00662B5E" w:rsidP="00507A7A">
      <w:pPr>
        <w:widowControl w:val="0"/>
        <w:numPr>
          <w:ilvl w:val="0"/>
          <w:numId w:val="15"/>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Experience in Cloud Solutions on </w:t>
      </w:r>
      <w:r w:rsidRPr="008276D2">
        <w:rPr>
          <w:rFonts w:asciiTheme="minorHAnsi" w:hAnsiTheme="minorHAnsi" w:cstheme="minorHAnsi"/>
          <w:b/>
          <w:sz w:val="22"/>
          <w:szCs w:val="22"/>
        </w:rPr>
        <w:t>AWS</w:t>
      </w:r>
      <w:r w:rsidRPr="008276D2">
        <w:rPr>
          <w:rFonts w:asciiTheme="minorHAnsi" w:hAnsiTheme="minorHAnsi" w:cstheme="minorHAnsi"/>
          <w:sz w:val="22"/>
          <w:szCs w:val="22"/>
        </w:rPr>
        <w:t xml:space="preserve"> utilizing </w:t>
      </w:r>
      <w:r w:rsidRPr="008276D2">
        <w:rPr>
          <w:rFonts w:asciiTheme="minorHAnsi" w:hAnsiTheme="minorHAnsi" w:cstheme="minorHAnsi"/>
          <w:b/>
          <w:sz w:val="22"/>
          <w:szCs w:val="22"/>
        </w:rPr>
        <w:t xml:space="preserve">EC2, S3, IAM, ECS </w:t>
      </w:r>
      <w:r w:rsidRPr="008276D2">
        <w:rPr>
          <w:rFonts w:asciiTheme="minorHAnsi" w:hAnsiTheme="minorHAnsi" w:cstheme="minorHAnsi"/>
          <w:sz w:val="22"/>
          <w:szCs w:val="22"/>
        </w:rPr>
        <w:t>and</w:t>
      </w:r>
      <w:r w:rsidRPr="008276D2">
        <w:rPr>
          <w:rFonts w:asciiTheme="minorHAnsi" w:hAnsiTheme="minorHAnsi" w:cstheme="minorHAnsi"/>
          <w:b/>
          <w:sz w:val="22"/>
          <w:szCs w:val="22"/>
        </w:rPr>
        <w:t xml:space="preserve"> RDS </w:t>
      </w:r>
      <w:r w:rsidRPr="008276D2">
        <w:rPr>
          <w:rFonts w:asciiTheme="minorHAnsi" w:hAnsiTheme="minorHAnsi" w:cstheme="minorHAnsi"/>
          <w:sz w:val="22"/>
          <w:szCs w:val="22"/>
        </w:rPr>
        <w:t>etc.</w:t>
      </w:r>
    </w:p>
    <w:p w:rsidR="00342715" w:rsidRDefault="00342715" w:rsidP="00342715">
      <w:pPr>
        <w:widowControl w:val="0"/>
        <w:numPr>
          <w:ilvl w:val="0"/>
          <w:numId w:val="15"/>
        </w:numPr>
        <w:autoSpaceDE w:val="0"/>
        <w:autoSpaceDN w:val="0"/>
        <w:adjustRightInd w:val="0"/>
        <w:rPr>
          <w:rFonts w:asciiTheme="minorHAnsi" w:hAnsiTheme="minorHAnsi" w:cstheme="minorHAnsi"/>
          <w:sz w:val="22"/>
          <w:szCs w:val="22"/>
        </w:rPr>
      </w:pPr>
      <w:r w:rsidRPr="00342715">
        <w:rPr>
          <w:rFonts w:asciiTheme="minorHAnsi" w:hAnsiTheme="minorHAnsi" w:cstheme="minorHAnsi"/>
          <w:sz w:val="22"/>
          <w:szCs w:val="22"/>
        </w:rPr>
        <w:t xml:space="preserve">Experience designing and developing applications on relational databases </w:t>
      </w:r>
      <w:r w:rsidR="000E11F1">
        <w:rPr>
          <w:rFonts w:asciiTheme="minorHAnsi" w:hAnsiTheme="minorHAnsi" w:cstheme="minorHAnsi"/>
          <w:b/>
          <w:sz w:val="22"/>
          <w:szCs w:val="22"/>
        </w:rPr>
        <w:t>Ma</w:t>
      </w:r>
      <w:r w:rsidR="000A3D65">
        <w:rPr>
          <w:rFonts w:asciiTheme="minorHAnsi" w:hAnsiTheme="minorHAnsi" w:cstheme="minorHAnsi"/>
          <w:b/>
          <w:sz w:val="22"/>
          <w:szCs w:val="22"/>
        </w:rPr>
        <w:t>ngo</w:t>
      </w:r>
      <w:r>
        <w:rPr>
          <w:rFonts w:asciiTheme="minorHAnsi" w:hAnsiTheme="minorHAnsi" w:cstheme="minorHAnsi"/>
          <w:b/>
          <w:sz w:val="22"/>
          <w:szCs w:val="22"/>
        </w:rPr>
        <w:t>DB</w:t>
      </w:r>
      <w:r w:rsidRPr="00342715">
        <w:rPr>
          <w:rFonts w:asciiTheme="minorHAnsi" w:hAnsiTheme="minorHAnsi" w:cstheme="minorHAnsi"/>
          <w:b/>
          <w:sz w:val="22"/>
          <w:szCs w:val="22"/>
        </w:rPr>
        <w:t>.</w:t>
      </w:r>
    </w:p>
    <w:p w:rsidR="00342715" w:rsidRPr="00342715" w:rsidRDefault="00342715" w:rsidP="00342715">
      <w:pPr>
        <w:widowControl w:val="0"/>
        <w:autoSpaceDE w:val="0"/>
        <w:autoSpaceDN w:val="0"/>
        <w:adjustRightInd w:val="0"/>
        <w:ind w:left="360"/>
        <w:rPr>
          <w:rFonts w:asciiTheme="minorHAnsi" w:hAnsiTheme="minorHAnsi" w:cstheme="minorHAnsi"/>
          <w:sz w:val="22"/>
          <w:szCs w:val="22"/>
        </w:rPr>
      </w:pPr>
    </w:p>
    <w:p w:rsidR="00E70102" w:rsidRDefault="00536C67" w:rsidP="00507A7A">
      <w:pPr>
        <w:rPr>
          <w:rFonts w:asciiTheme="minorHAnsi" w:hAnsiTheme="minorHAnsi" w:cstheme="minorHAnsi"/>
          <w:b/>
          <w:sz w:val="22"/>
          <w:szCs w:val="22"/>
        </w:rPr>
      </w:pPr>
      <w:r w:rsidRPr="008276D2">
        <w:rPr>
          <w:rFonts w:asciiTheme="minorHAnsi" w:hAnsiTheme="minorHAnsi" w:cstheme="minorHAnsi"/>
          <w:b/>
          <w:sz w:val="22"/>
          <w:szCs w:val="22"/>
        </w:rPr>
        <w:t>ENVIRONMENT</w:t>
      </w:r>
      <w:r w:rsidR="00662B5E" w:rsidRPr="008276D2">
        <w:rPr>
          <w:rFonts w:asciiTheme="minorHAnsi" w:hAnsiTheme="minorHAnsi" w:cstheme="minorHAnsi"/>
          <w:b/>
          <w:sz w:val="22"/>
          <w:szCs w:val="22"/>
        </w:rPr>
        <w:t>:J2EE, SPRING 4.0FRAMEWORK,</w:t>
      </w:r>
      <w:r w:rsidR="00884DA0" w:rsidRPr="00CC569A">
        <w:rPr>
          <w:rFonts w:asciiTheme="minorHAnsi" w:hAnsiTheme="minorHAnsi" w:cstheme="minorHAnsi"/>
          <w:b/>
          <w:sz w:val="22"/>
          <w:szCs w:val="22"/>
        </w:rPr>
        <w:t>MICROSERVICE</w:t>
      </w:r>
      <w:r w:rsidR="00C07FBF">
        <w:rPr>
          <w:rFonts w:asciiTheme="minorHAnsi" w:hAnsiTheme="minorHAnsi" w:cstheme="minorHAnsi"/>
          <w:b/>
          <w:sz w:val="22"/>
          <w:szCs w:val="22"/>
        </w:rPr>
        <w:t>,</w:t>
      </w:r>
      <w:r w:rsidR="00662B5E" w:rsidRPr="008276D2">
        <w:rPr>
          <w:rFonts w:asciiTheme="minorHAnsi" w:hAnsiTheme="minorHAnsi" w:cstheme="minorHAnsi"/>
          <w:b/>
          <w:sz w:val="22"/>
          <w:szCs w:val="22"/>
        </w:rPr>
        <w:t xml:space="preserve"> SPRING MVC, SPRING SECURITY, HIB</w:t>
      </w:r>
      <w:r w:rsidR="00904C47" w:rsidRPr="008276D2">
        <w:rPr>
          <w:rFonts w:asciiTheme="minorHAnsi" w:hAnsiTheme="minorHAnsi" w:cstheme="minorHAnsi"/>
          <w:b/>
          <w:sz w:val="22"/>
          <w:szCs w:val="22"/>
        </w:rPr>
        <w:t xml:space="preserve">ERNATE 4.X, JQUERY, JSON, </w:t>
      </w:r>
      <w:r w:rsidR="00662B5E" w:rsidRPr="008276D2">
        <w:rPr>
          <w:rFonts w:asciiTheme="minorHAnsi" w:hAnsiTheme="minorHAnsi" w:cstheme="minorHAnsi"/>
          <w:b/>
          <w:sz w:val="22"/>
          <w:szCs w:val="22"/>
        </w:rPr>
        <w:t xml:space="preserve">AJAX, WEB </w:t>
      </w:r>
      <w:r w:rsidR="00D077FD" w:rsidRPr="008276D2">
        <w:rPr>
          <w:rFonts w:asciiTheme="minorHAnsi" w:hAnsiTheme="minorHAnsi" w:cstheme="minorHAnsi"/>
          <w:b/>
          <w:sz w:val="22"/>
          <w:szCs w:val="22"/>
        </w:rPr>
        <w:t>SERVICES,</w:t>
      </w:r>
      <w:r w:rsidR="00662B5E" w:rsidRPr="008276D2">
        <w:rPr>
          <w:rFonts w:asciiTheme="minorHAnsi" w:hAnsiTheme="minorHAnsi" w:cstheme="minorHAnsi"/>
          <w:b/>
          <w:sz w:val="22"/>
          <w:szCs w:val="22"/>
        </w:rPr>
        <w:t xml:space="preserve"> SOAP, XML, JAVA BEANS, XSTREAM, APACHE POI, EXT JS, JQUERY, </w:t>
      </w:r>
      <w:r w:rsidR="00FC5E81">
        <w:rPr>
          <w:rFonts w:asciiTheme="minorHAnsi" w:hAnsiTheme="minorHAnsi" w:cstheme="minorHAnsi"/>
          <w:b/>
          <w:sz w:val="22"/>
          <w:szCs w:val="22"/>
        </w:rPr>
        <w:lastRenderedPageBreak/>
        <w:t>,</w:t>
      </w:r>
      <w:r w:rsidR="004328F4">
        <w:rPr>
          <w:rFonts w:asciiTheme="minorHAnsi" w:hAnsiTheme="minorHAnsi" w:cstheme="minorHAnsi"/>
          <w:b/>
          <w:sz w:val="22"/>
          <w:szCs w:val="22"/>
        </w:rPr>
        <w:t>JAVASCRIPT, ORACLE 11</w:t>
      </w:r>
      <w:r w:rsidR="00937090">
        <w:rPr>
          <w:rFonts w:asciiTheme="minorHAnsi" w:hAnsiTheme="minorHAnsi" w:cstheme="minorHAnsi"/>
          <w:b/>
          <w:sz w:val="22"/>
          <w:szCs w:val="22"/>
        </w:rPr>
        <w:t xml:space="preserve">G, </w:t>
      </w:r>
      <w:r w:rsidR="00937090" w:rsidRPr="00F67B45">
        <w:rPr>
          <w:rFonts w:asciiTheme="minorHAnsi" w:hAnsiTheme="minorHAnsi" w:cstheme="minorHAnsi"/>
          <w:b/>
          <w:sz w:val="22"/>
          <w:szCs w:val="22"/>
        </w:rPr>
        <w:t>ReactJS</w:t>
      </w:r>
      <w:r w:rsidR="00937090">
        <w:rPr>
          <w:rFonts w:asciiTheme="minorHAnsi" w:hAnsiTheme="minorHAnsi" w:cstheme="minorHAnsi"/>
          <w:b/>
          <w:sz w:val="22"/>
          <w:szCs w:val="22"/>
        </w:rPr>
        <w:t>,</w:t>
      </w:r>
      <w:r w:rsidR="00507A7A" w:rsidRPr="008276D2">
        <w:rPr>
          <w:rFonts w:asciiTheme="minorHAnsi" w:hAnsiTheme="minorHAnsi" w:cstheme="minorHAnsi"/>
          <w:b/>
          <w:sz w:val="22"/>
          <w:szCs w:val="22"/>
        </w:rPr>
        <w:t>ECLIPSE</w:t>
      </w:r>
      <w:r w:rsidR="00662B5E" w:rsidRPr="008276D2">
        <w:rPr>
          <w:rFonts w:asciiTheme="minorHAnsi" w:hAnsiTheme="minorHAnsi" w:cstheme="minorHAnsi"/>
          <w:b/>
          <w:sz w:val="22"/>
          <w:szCs w:val="22"/>
        </w:rPr>
        <w:t>, JBOSS, AGIL</w:t>
      </w:r>
      <w:r w:rsidR="00FC5E81">
        <w:rPr>
          <w:rFonts w:asciiTheme="minorHAnsi" w:hAnsiTheme="minorHAnsi" w:cstheme="minorHAnsi"/>
          <w:b/>
          <w:sz w:val="22"/>
          <w:szCs w:val="22"/>
        </w:rPr>
        <w:t>E METHODOLOGY, DESIGN PATTERNS</w:t>
      </w:r>
      <w:r w:rsidR="00662B5E" w:rsidRPr="008276D2">
        <w:rPr>
          <w:rFonts w:asciiTheme="minorHAnsi" w:hAnsiTheme="minorHAnsi" w:cstheme="minorHAnsi"/>
          <w:b/>
          <w:sz w:val="22"/>
          <w:szCs w:val="22"/>
        </w:rPr>
        <w:t>, APACHE MAVEN, JUNIT, HTML</w:t>
      </w:r>
      <w:r>
        <w:rPr>
          <w:rFonts w:asciiTheme="minorHAnsi" w:hAnsiTheme="minorHAnsi" w:cstheme="minorHAnsi"/>
          <w:b/>
          <w:sz w:val="22"/>
          <w:szCs w:val="22"/>
        </w:rPr>
        <w:t>/</w:t>
      </w:r>
      <w:r w:rsidR="00E70102">
        <w:rPr>
          <w:rFonts w:asciiTheme="minorHAnsi" w:hAnsiTheme="minorHAnsi" w:cstheme="minorHAnsi"/>
          <w:b/>
          <w:sz w:val="22"/>
          <w:szCs w:val="22"/>
        </w:rPr>
        <w:t>UNIT, XSLT, HTML/DHTML</w:t>
      </w:r>
      <w:r w:rsidR="00C24920">
        <w:rPr>
          <w:rFonts w:asciiTheme="minorHAnsi" w:hAnsiTheme="minorHAnsi" w:cstheme="minorHAnsi"/>
          <w:b/>
          <w:sz w:val="22"/>
          <w:szCs w:val="22"/>
        </w:rPr>
        <w:t>.</w:t>
      </w:r>
    </w:p>
    <w:p w:rsidR="00E70102" w:rsidRDefault="00E70102" w:rsidP="00507A7A">
      <w:pPr>
        <w:rPr>
          <w:rFonts w:asciiTheme="minorHAnsi" w:hAnsiTheme="minorHAnsi" w:cstheme="minorHAnsi"/>
          <w:b/>
          <w:sz w:val="22"/>
          <w:szCs w:val="22"/>
        </w:rPr>
      </w:pPr>
    </w:p>
    <w:p w:rsidR="00E70102" w:rsidRPr="008276D2" w:rsidRDefault="00E70102" w:rsidP="00507A7A">
      <w:pPr>
        <w:rPr>
          <w:rFonts w:asciiTheme="minorHAnsi" w:hAnsiTheme="minorHAnsi" w:cstheme="minorHAnsi"/>
          <w:b/>
          <w:sz w:val="22"/>
          <w:szCs w:val="22"/>
        </w:rPr>
      </w:pPr>
    </w:p>
    <w:tbl>
      <w:tblPr>
        <w:tblW w:w="10065" w:type="dxa"/>
        <w:tblInd w:w="108" w:type="dxa"/>
        <w:tblLayout w:type="fixed"/>
        <w:tblLook w:val="0000"/>
      </w:tblPr>
      <w:tblGrid>
        <w:gridCol w:w="7542"/>
        <w:gridCol w:w="2523"/>
      </w:tblGrid>
      <w:tr w:rsidR="00662B5E" w:rsidRPr="008276D2" w:rsidTr="00507A7A">
        <w:tc>
          <w:tcPr>
            <w:tcW w:w="7542"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sidRPr="008276D2">
              <w:rPr>
                <w:rFonts w:asciiTheme="minorHAnsi" w:hAnsiTheme="minorHAnsi" w:cstheme="minorHAnsi"/>
                <w:b/>
                <w:color w:val="000000"/>
                <w:sz w:val="22"/>
                <w:szCs w:val="22"/>
              </w:rPr>
              <w:t>Role: SR. JAVA DEVELOPER</w:t>
            </w:r>
          </w:p>
          <w:p w:rsidR="00662B5E" w:rsidRPr="00523692" w:rsidRDefault="0090105F"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Pr>
                <w:rFonts w:asciiTheme="minorHAnsi" w:hAnsiTheme="minorHAnsi" w:cstheme="minorHAnsi"/>
                <w:b/>
                <w:bCs/>
                <w:color w:val="000000"/>
                <w:sz w:val="22"/>
                <w:szCs w:val="22"/>
              </w:rPr>
              <w:t xml:space="preserve">Client: </w:t>
            </w:r>
            <w:r w:rsidRPr="0090105F">
              <w:rPr>
                <w:rFonts w:asciiTheme="minorHAnsi" w:hAnsiTheme="minorHAnsi" w:cstheme="minorHAnsi"/>
                <w:b/>
                <w:bCs/>
                <w:color w:val="000000"/>
                <w:sz w:val="22"/>
                <w:szCs w:val="22"/>
              </w:rPr>
              <w:t>UNION BANK</w:t>
            </w:r>
            <w:r w:rsidR="001C064D">
              <w:rPr>
                <w:rFonts w:asciiTheme="minorHAnsi" w:hAnsiTheme="minorHAnsi" w:cstheme="minorHAnsi"/>
                <w:b/>
                <w:bCs/>
                <w:color w:val="000000"/>
                <w:sz w:val="22"/>
                <w:szCs w:val="22"/>
              </w:rPr>
              <w:t xml:space="preserve"> OF CALIFORNIA, LOS ANGELES, CA</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Team Size: 7</w:t>
            </w:r>
          </w:p>
          <w:p w:rsidR="00662B5E" w:rsidRPr="00995A9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Project Name:</w:t>
            </w:r>
            <w:r w:rsidR="007716CD" w:rsidRPr="005C3AE7">
              <w:rPr>
                <w:rFonts w:asciiTheme="minorHAnsi" w:hAnsiTheme="minorHAnsi" w:cstheme="minorHAnsi"/>
                <w:b/>
                <w:color w:val="000000" w:themeColor="text1"/>
                <w:sz w:val="22"/>
                <w:szCs w:val="22"/>
              </w:rPr>
              <w:t>ONLINE INSURANCE MANAGEMENT</w:t>
            </w:r>
          </w:p>
        </w:tc>
        <w:tc>
          <w:tcPr>
            <w:tcW w:w="2523"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sidRPr="008276D2">
              <w:rPr>
                <w:rFonts w:asciiTheme="minorHAnsi" w:hAnsiTheme="minorHAnsi" w:cstheme="minorHAnsi"/>
                <w:b/>
                <w:sz w:val="22"/>
                <w:szCs w:val="22"/>
              </w:rPr>
              <w:t>SEP 2014 – OCT 2015</w:t>
            </w:r>
          </w:p>
        </w:tc>
      </w:tr>
    </w:tbl>
    <w:p w:rsidR="00662B5E" w:rsidRDefault="00662B5E" w:rsidP="00507A7A">
      <w:pPr>
        <w:autoSpaceDE w:val="0"/>
        <w:rPr>
          <w:rFonts w:asciiTheme="minorHAnsi" w:hAnsiTheme="minorHAnsi" w:cstheme="minorHAnsi"/>
          <w:b/>
          <w:sz w:val="22"/>
          <w:szCs w:val="22"/>
        </w:rPr>
      </w:pPr>
    </w:p>
    <w:p w:rsidR="00821537" w:rsidRPr="00821537" w:rsidRDefault="00821537" w:rsidP="008F7E1C">
      <w:pPr>
        <w:autoSpaceDE w:val="0"/>
        <w:jc w:val="both"/>
        <w:rPr>
          <w:rFonts w:asciiTheme="minorHAnsi" w:hAnsiTheme="minorHAnsi" w:cstheme="minorHAnsi"/>
          <w:sz w:val="22"/>
          <w:szCs w:val="22"/>
        </w:rPr>
      </w:pPr>
      <w:r w:rsidRPr="008276D2">
        <w:rPr>
          <w:rFonts w:asciiTheme="minorHAnsi" w:hAnsiTheme="minorHAnsi" w:cstheme="minorHAnsi"/>
          <w:b/>
          <w:sz w:val="22"/>
          <w:szCs w:val="22"/>
        </w:rPr>
        <w:t>Description</w:t>
      </w:r>
      <w:r>
        <w:rPr>
          <w:rFonts w:asciiTheme="minorHAnsi" w:hAnsiTheme="minorHAnsi" w:cstheme="minorHAnsi"/>
          <w:sz w:val="22"/>
          <w:szCs w:val="22"/>
        </w:rPr>
        <w:t xml:space="preserve">: </w:t>
      </w:r>
      <w:r w:rsidR="0090105F" w:rsidRPr="0090105F">
        <w:rPr>
          <w:rFonts w:asciiTheme="minorHAnsi" w:hAnsiTheme="minorHAnsi" w:cstheme="minorHAnsi"/>
          <w:sz w:val="22"/>
          <w:szCs w:val="22"/>
        </w:rPr>
        <w:t>Union Bank is full-service commercial bank, providing broad mix of services to businesses and individuals.  The Union Bank online system has modules for its customers to open online account, view all of their financial information and do online from both Union Bank of California branches and other Financial Institutions. Account enrollment is automated by capturing personal information, con-tact/employment information from customers hence allowing them to open checking/savings accounts</w:t>
      </w:r>
      <w:r w:rsidR="0090105F">
        <w:rPr>
          <w:rFonts w:asciiTheme="minorHAnsi" w:hAnsiTheme="minorHAnsi" w:cstheme="minorHAnsi"/>
          <w:sz w:val="22"/>
          <w:szCs w:val="22"/>
        </w:rPr>
        <w:t>.</w:t>
      </w:r>
    </w:p>
    <w:p w:rsidR="00821537" w:rsidRPr="008276D2" w:rsidRDefault="00821537" w:rsidP="00507A7A">
      <w:pPr>
        <w:autoSpaceDE w:val="0"/>
        <w:rPr>
          <w:rFonts w:asciiTheme="minorHAnsi" w:hAnsiTheme="minorHAnsi" w:cstheme="minorHAnsi"/>
          <w:b/>
          <w:sz w:val="22"/>
          <w:szCs w:val="22"/>
        </w:rPr>
      </w:pPr>
    </w:p>
    <w:p w:rsidR="00662B5E" w:rsidRPr="008276D2" w:rsidRDefault="00662B5E" w:rsidP="00507A7A">
      <w:pPr>
        <w:autoSpaceDE w:val="0"/>
        <w:rPr>
          <w:rFonts w:asciiTheme="minorHAnsi" w:hAnsiTheme="minorHAnsi" w:cstheme="minorHAnsi"/>
          <w:b/>
          <w:bCs/>
          <w:iCs/>
          <w:color w:val="000000"/>
          <w:sz w:val="22"/>
          <w:szCs w:val="22"/>
        </w:rPr>
      </w:pPr>
      <w:r w:rsidRPr="008276D2">
        <w:rPr>
          <w:rFonts w:asciiTheme="minorHAnsi" w:hAnsiTheme="minorHAnsi" w:cstheme="minorHAnsi"/>
          <w:b/>
          <w:bCs/>
          <w:iCs/>
          <w:color w:val="000000"/>
          <w:sz w:val="22"/>
          <w:szCs w:val="22"/>
        </w:rPr>
        <w:t>Responsibilities:</w:t>
      </w:r>
    </w:p>
    <w:p w:rsidR="00CA7255" w:rsidRDefault="00CA7255" w:rsidP="00CA72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rPr>
      </w:pP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Involved in all phases of project from analysis and requirement </w:t>
      </w:r>
      <w:r w:rsidR="00BD56E0">
        <w:rPr>
          <w:rFonts w:asciiTheme="minorHAnsi" w:hAnsiTheme="minorHAnsi" w:cstheme="minorHAnsi"/>
          <w:sz w:val="22"/>
        </w:rPr>
        <w:t>phase to delivering the project.</w:t>
      </w:r>
    </w:p>
    <w:p w:rsidR="00BD56E0" w:rsidRPr="00CA7255"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Experienced in developing applications using </w:t>
      </w:r>
      <w:r w:rsidRPr="00523692">
        <w:rPr>
          <w:rFonts w:asciiTheme="minorHAnsi" w:hAnsiTheme="minorHAnsi" w:cstheme="minorHAnsi"/>
          <w:b/>
          <w:sz w:val="22"/>
        </w:rPr>
        <w:t>Model-View-Controller</w:t>
      </w:r>
      <w:r w:rsidRPr="00CA7255">
        <w:rPr>
          <w:rFonts w:asciiTheme="minorHAnsi" w:hAnsiTheme="minorHAnsi" w:cstheme="minorHAnsi"/>
          <w:sz w:val="22"/>
        </w:rPr>
        <w:t xml:space="preserve"> architecture and </w:t>
      </w:r>
      <w:r w:rsidRPr="00523692">
        <w:rPr>
          <w:rFonts w:asciiTheme="minorHAnsi" w:hAnsiTheme="minorHAnsi" w:cstheme="minorHAnsi"/>
          <w:b/>
          <w:sz w:val="22"/>
        </w:rPr>
        <w:t>Spring Framework</w:t>
      </w:r>
      <w:r w:rsidRPr="00CA7255">
        <w:rPr>
          <w:rFonts w:asciiTheme="minorHAnsi" w:hAnsiTheme="minorHAnsi" w:cstheme="minorHAnsi"/>
          <w:sz w:val="22"/>
        </w:rPr>
        <w:t>. </w:t>
      </w:r>
    </w:p>
    <w:p w:rsidR="00BD56E0" w:rsidRPr="00CA7255"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Achieved Dependency injection by creating </w:t>
      </w:r>
      <w:r w:rsidRPr="00523692">
        <w:rPr>
          <w:rFonts w:asciiTheme="minorHAnsi" w:hAnsiTheme="minorHAnsi" w:cstheme="minorHAnsi"/>
          <w:b/>
          <w:sz w:val="22"/>
        </w:rPr>
        <w:t>Spring Services, Spring Controllers</w:t>
      </w:r>
      <w:r w:rsidRPr="00CA7255">
        <w:rPr>
          <w:rFonts w:asciiTheme="minorHAnsi" w:hAnsiTheme="minorHAnsi" w:cstheme="minorHAnsi"/>
          <w:sz w:val="22"/>
        </w:rPr>
        <w:t xml:space="preserve"> and </w:t>
      </w:r>
      <w:r w:rsidRPr="00523692">
        <w:rPr>
          <w:rFonts w:asciiTheme="minorHAnsi" w:hAnsiTheme="minorHAnsi" w:cstheme="minorHAnsi"/>
          <w:b/>
          <w:sz w:val="22"/>
        </w:rPr>
        <w:t>DAO</w:t>
      </w:r>
      <w:r w:rsidRPr="00CA7255">
        <w:rPr>
          <w:rFonts w:asciiTheme="minorHAnsi" w:hAnsiTheme="minorHAnsi" w:cstheme="minorHAnsi"/>
          <w:sz w:val="22"/>
        </w:rPr>
        <w:t>s so as to wire objects of business classes.</w:t>
      </w:r>
    </w:p>
    <w:p w:rsidR="00BD56E0"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Hands on Experience on </w:t>
      </w:r>
      <w:r w:rsidRPr="00523692">
        <w:rPr>
          <w:rFonts w:asciiTheme="minorHAnsi" w:hAnsiTheme="minorHAnsi" w:cstheme="minorHAnsi"/>
          <w:b/>
          <w:sz w:val="22"/>
        </w:rPr>
        <w:t>Spring IOC, AOP</w:t>
      </w:r>
      <w:r w:rsidRPr="00CA7255">
        <w:rPr>
          <w:rFonts w:asciiTheme="minorHAnsi" w:hAnsiTheme="minorHAnsi" w:cstheme="minorHAnsi"/>
          <w:sz w:val="22"/>
        </w:rPr>
        <w:t xml:space="preserve"> and</w:t>
      </w:r>
      <w:r w:rsidRPr="00523692">
        <w:rPr>
          <w:rFonts w:asciiTheme="minorHAnsi" w:hAnsiTheme="minorHAnsi" w:cstheme="minorHAnsi"/>
          <w:b/>
          <w:sz w:val="22"/>
        </w:rPr>
        <w:t xml:space="preserve"> Spring Boot</w:t>
      </w:r>
      <w:r w:rsidRPr="00CA7255">
        <w:rPr>
          <w:rFonts w:asciiTheme="minorHAnsi" w:hAnsiTheme="minorHAnsi" w:cstheme="minorHAnsi"/>
          <w:sz w:val="22"/>
        </w:rPr>
        <w:t>.</w:t>
      </w:r>
    </w:p>
    <w:p w:rsidR="00BD56E0" w:rsidRPr="00BD56E0"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Implemented Business Logic using </w:t>
      </w:r>
      <w:r w:rsidRPr="00523692">
        <w:rPr>
          <w:rFonts w:asciiTheme="minorHAnsi" w:hAnsiTheme="minorHAnsi" w:cstheme="minorHAnsi"/>
          <w:b/>
          <w:sz w:val="22"/>
        </w:rPr>
        <w:t>Java, spring, Struts</w:t>
      </w:r>
      <w:r w:rsidRPr="00CA7255">
        <w:rPr>
          <w:rFonts w:asciiTheme="minorHAnsi" w:hAnsiTheme="minorHAnsi" w:cstheme="minorHAnsi"/>
          <w:sz w:val="22"/>
        </w:rPr>
        <w:t xml:space="preserve"> and </w:t>
      </w:r>
      <w:r w:rsidRPr="00523692">
        <w:rPr>
          <w:rFonts w:asciiTheme="minorHAnsi" w:hAnsiTheme="minorHAnsi" w:cstheme="minorHAnsi"/>
          <w:b/>
          <w:sz w:val="22"/>
        </w:rPr>
        <w:t>Hibernate.</w:t>
      </w:r>
    </w:p>
    <w:p w:rsidR="00BD56E0"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Developed </w:t>
      </w:r>
      <w:r w:rsidRPr="00523692">
        <w:rPr>
          <w:rFonts w:asciiTheme="minorHAnsi" w:hAnsiTheme="minorHAnsi" w:cstheme="minorHAnsi"/>
          <w:b/>
          <w:sz w:val="22"/>
        </w:rPr>
        <w:t>Hibernate</w:t>
      </w:r>
      <w:r w:rsidRPr="00CA7255">
        <w:rPr>
          <w:rFonts w:asciiTheme="minorHAnsi" w:hAnsiTheme="minorHAnsi" w:cstheme="minorHAnsi"/>
          <w:sz w:val="22"/>
        </w:rPr>
        <w:t xml:space="preserve"> Configuration file and implemented </w:t>
      </w:r>
      <w:r w:rsidRPr="00523692">
        <w:rPr>
          <w:rFonts w:asciiTheme="minorHAnsi" w:hAnsiTheme="minorHAnsi" w:cstheme="minorHAnsi"/>
          <w:b/>
          <w:sz w:val="22"/>
        </w:rPr>
        <w:t>DAO</w:t>
      </w:r>
      <w:r w:rsidRPr="00CA7255">
        <w:rPr>
          <w:rFonts w:asciiTheme="minorHAnsi" w:hAnsiTheme="minorHAnsi" w:cstheme="minorHAnsi"/>
          <w:sz w:val="22"/>
        </w:rPr>
        <w:t xml:space="preserve"> classes.</w:t>
      </w:r>
    </w:p>
    <w:p w:rsidR="00BD56E0" w:rsidRDefault="00BD56E0" w:rsidP="00BD56E0">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Used </w:t>
      </w:r>
      <w:r w:rsidRPr="00523692">
        <w:rPr>
          <w:rFonts w:asciiTheme="minorHAnsi" w:hAnsiTheme="minorHAnsi" w:cstheme="minorHAnsi"/>
          <w:b/>
          <w:sz w:val="22"/>
        </w:rPr>
        <w:t>Hibernate Transaction Management, Batch Transactions</w:t>
      </w:r>
      <w:r w:rsidRPr="00CA7255">
        <w:rPr>
          <w:rFonts w:asciiTheme="minorHAnsi" w:hAnsiTheme="minorHAnsi" w:cstheme="minorHAnsi"/>
          <w:sz w:val="22"/>
        </w:rPr>
        <w:t xml:space="preserve"> and </w:t>
      </w:r>
      <w:r w:rsidRPr="00523692">
        <w:rPr>
          <w:rFonts w:asciiTheme="minorHAnsi" w:hAnsiTheme="minorHAnsi" w:cstheme="minorHAnsi"/>
          <w:b/>
          <w:sz w:val="22"/>
        </w:rPr>
        <w:t>Cache Concepts</w:t>
      </w:r>
      <w:r w:rsidRPr="00CA7255">
        <w:rPr>
          <w:rFonts w:asciiTheme="minorHAnsi" w:hAnsiTheme="minorHAnsi" w:cstheme="minorHAnsi"/>
          <w:sz w:val="22"/>
        </w:rPr>
        <w:t>.</w:t>
      </w:r>
    </w:p>
    <w:p w:rsidR="00AE48CC" w:rsidRPr="00CA7255" w:rsidRDefault="00AE48CC" w:rsidP="00AE48CC">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Used </w:t>
      </w:r>
      <w:r w:rsidRPr="00523692">
        <w:rPr>
          <w:rFonts w:asciiTheme="minorHAnsi" w:hAnsiTheme="minorHAnsi" w:cstheme="minorHAnsi"/>
          <w:b/>
          <w:sz w:val="22"/>
        </w:rPr>
        <w:t>Axis Web Services</w:t>
      </w:r>
      <w:r w:rsidRPr="00CA7255">
        <w:rPr>
          <w:rFonts w:asciiTheme="minorHAnsi" w:hAnsiTheme="minorHAnsi" w:cstheme="minorHAnsi"/>
          <w:sz w:val="22"/>
        </w:rPr>
        <w:t xml:space="preserve"> using </w:t>
      </w:r>
      <w:r w:rsidRPr="00523692">
        <w:rPr>
          <w:rFonts w:asciiTheme="minorHAnsi" w:hAnsiTheme="minorHAnsi" w:cstheme="minorHAnsi"/>
          <w:b/>
          <w:sz w:val="22"/>
        </w:rPr>
        <w:t>Soap</w:t>
      </w:r>
      <w:r w:rsidRPr="00CA7255">
        <w:rPr>
          <w:rFonts w:asciiTheme="minorHAnsi" w:hAnsiTheme="minorHAnsi" w:cstheme="minorHAnsi"/>
          <w:sz w:val="22"/>
        </w:rPr>
        <w:t xml:space="preserve"> to transfer the amount from an application that is remote and global to different financial institutions.</w:t>
      </w:r>
    </w:p>
    <w:p w:rsidR="00AE48CC" w:rsidRPr="00AE48CC" w:rsidRDefault="00AE48CC" w:rsidP="00AE48CC">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Implemented </w:t>
      </w:r>
      <w:r>
        <w:rPr>
          <w:rFonts w:asciiTheme="minorHAnsi" w:hAnsiTheme="minorHAnsi" w:cstheme="minorHAnsi"/>
          <w:b/>
          <w:sz w:val="22"/>
        </w:rPr>
        <w:t>RestF</w:t>
      </w:r>
      <w:r w:rsidRPr="00523692">
        <w:rPr>
          <w:rFonts w:asciiTheme="minorHAnsi" w:hAnsiTheme="minorHAnsi" w:cstheme="minorHAnsi"/>
          <w:b/>
          <w:sz w:val="22"/>
        </w:rPr>
        <w:t>ul</w:t>
      </w:r>
      <w:r w:rsidRPr="00CA7255">
        <w:rPr>
          <w:rFonts w:asciiTheme="minorHAnsi" w:hAnsiTheme="minorHAnsi" w:cstheme="minorHAnsi"/>
          <w:sz w:val="22"/>
        </w:rPr>
        <w:t xml:space="preserve"> Web services to retrieve data from client side.</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Created </w:t>
      </w:r>
      <w:r w:rsidR="009E07C9" w:rsidRPr="00523692">
        <w:rPr>
          <w:rFonts w:asciiTheme="minorHAnsi" w:hAnsiTheme="minorHAnsi" w:cstheme="minorHAnsi"/>
          <w:b/>
          <w:sz w:val="22"/>
        </w:rPr>
        <w:t>System Requirement Specifications</w:t>
      </w:r>
      <w:r w:rsidRPr="00CA7255">
        <w:rPr>
          <w:rFonts w:asciiTheme="minorHAnsi" w:hAnsiTheme="minorHAnsi" w:cstheme="minorHAnsi"/>
          <w:sz w:val="22"/>
        </w:rPr>
        <w:t xml:space="preserve"> (SRS) report of the project by collecting all the requirements from client.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Developed the functionalities using </w:t>
      </w:r>
      <w:r w:rsidR="009E07C9" w:rsidRPr="00523692">
        <w:rPr>
          <w:rFonts w:asciiTheme="minorHAnsi" w:hAnsiTheme="minorHAnsi" w:cstheme="minorHAnsi"/>
          <w:b/>
          <w:sz w:val="22"/>
        </w:rPr>
        <w:t>Agile Methodology</w:t>
      </w:r>
      <w:r w:rsidRPr="00CA7255">
        <w:rPr>
          <w:rFonts w:asciiTheme="minorHAnsi" w:hAnsiTheme="minorHAnsi" w:cstheme="minorHAnsi"/>
          <w:sz w:val="22"/>
        </w:rPr>
        <w:t xml:space="preserve"> (Test Driven Development).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Created sample code to test the </w:t>
      </w:r>
      <w:r w:rsidRPr="00523692">
        <w:rPr>
          <w:rFonts w:asciiTheme="minorHAnsi" w:hAnsiTheme="minorHAnsi" w:cstheme="minorHAnsi"/>
          <w:b/>
          <w:sz w:val="22"/>
        </w:rPr>
        <w:t>CICD</w:t>
      </w:r>
      <w:r w:rsidRPr="00CA7255">
        <w:rPr>
          <w:rFonts w:asciiTheme="minorHAnsi" w:hAnsiTheme="minorHAnsi" w:cstheme="minorHAnsi"/>
          <w:sz w:val="22"/>
        </w:rPr>
        <w:t xml:space="preserve"> (continuous integration continuous delivery) pipeline.</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Created a single file for all the variables which are going to use by </w:t>
      </w:r>
      <w:r w:rsidRPr="00523692">
        <w:rPr>
          <w:rFonts w:asciiTheme="minorHAnsi" w:hAnsiTheme="minorHAnsi" w:cstheme="minorHAnsi"/>
          <w:b/>
          <w:sz w:val="22"/>
        </w:rPr>
        <w:t>CICD</w:t>
      </w:r>
      <w:r w:rsidRPr="00CA7255">
        <w:rPr>
          <w:rFonts w:asciiTheme="minorHAnsi" w:hAnsiTheme="minorHAnsi" w:cstheme="minorHAnsi"/>
          <w:sz w:val="22"/>
        </w:rPr>
        <w:t xml:space="preserve"> pipeline.</w:t>
      </w: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Expertise in Amazon workspace in </w:t>
      </w:r>
      <w:r w:rsidRPr="00523692">
        <w:rPr>
          <w:rFonts w:asciiTheme="minorHAnsi" w:hAnsiTheme="minorHAnsi" w:cstheme="minorHAnsi"/>
          <w:b/>
          <w:sz w:val="22"/>
        </w:rPr>
        <w:t>AWS</w:t>
      </w:r>
      <w:r w:rsidRPr="00CA7255">
        <w:rPr>
          <w:rFonts w:asciiTheme="minorHAnsi" w:hAnsiTheme="minorHAnsi" w:cstheme="minorHAnsi"/>
          <w:sz w:val="22"/>
        </w:rPr>
        <w:t xml:space="preserve"> cloud by using </w:t>
      </w:r>
      <w:r w:rsidRPr="00523692">
        <w:rPr>
          <w:rFonts w:asciiTheme="minorHAnsi" w:hAnsiTheme="minorHAnsi" w:cstheme="minorHAnsi"/>
          <w:b/>
          <w:sz w:val="22"/>
        </w:rPr>
        <w:t>AWS</w:t>
      </w:r>
      <w:r w:rsidRPr="00CA7255">
        <w:rPr>
          <w:rFonts w:asciiTheme="minorHAnsi" w:hAnsiTheme="minorHAnsi" w:cstheme="minorHAnsi"/>
          <w:sz w:val="22"/>
        </w:rPr>
        <w:t xml:space="preserve"> SDK through Java for proving Virtual Desktop Images (</w:t>
      </w:r>
      <w:r w:rsidRPr="00523692">
        <w:rPr>
          <w:rFonts w:asciiTheme="minorHAnsi" w:hAnsiTheme="minorHAnsi" w:cstheme="minorHAnsi"/>
          <w:b/>
          <w:sz w:val="22"/>
        </w:rPr>
        <w:t>VDI</w:t>
      </w:r>
      <w:r w:rsidRPr="00CA7255">
        <w:rPr>
          <w:rFonts w:asciiTheme="minorHAnsi" w:hAnsiTheme="minorHAnsi" w:cstheme="minorHAnsi"/>
          <w:sz w:val="22"/>
        </w:rPr>
        <w:t>) to the users. </w:t>
      </w:r>
    </w:p>
    <w:p w:rsidR="00E1408E" w:rsidRPr="00CA7255" w:rsidRDefault="00E1408E" w:rsidP="00821537">
      <w:pPr>
        <w:pStyle w:val="ListParagraph"/>
        <w:numPr>
          <w:ilvl w:val="0"/>
          <w:numId w:val="42"/>
        </w:numPr>
        <w:spacing w:line="276" w:lineRule="auto"/>
        <w:rPr>
          <w:rFonts w:asciiTheme="minorHAnsi" w:hAnsiTheme="minorHAnsi" w:cstheme="minorHAnsi"/>
          <w:sz w:val="22"/>
        </w:rPr>
      </w:pPr>
      <w:r w:rsidRPr="008276D2">
        <w:rPr>
          <w:rFonts w:asciiTheme="minorHAnsi" w:hAnsiTheme="minorHAnsi" w:cstheme="minorHAnsi"/>
          <w:sz w:val="22"/>
        </w:rPr>
        <w:t xml:space="preserve">Prepared the test plans and executed test cases for unit, integration and system testing using different automation tools like </w:t>
      </w:r>
      <w:r w:rsidRPr="008276D2">
        <w:rPr>
          <w:rFonts w:asciiTheme="minorHAnsi" w:hAnsiTheme="minorHAnsi" w:cstheme="minorHAnsi"/>
          <w:b/>
          <w:sz w:val="22"/>
        </w:rPr>
        <w:t>J</w:t>
      </w:r>
      <w:r w:rsidR="009E07C9" w:rsidRPr="008276D2">
        <w:rPr>
          <w:rFonts w:asciiTheme="minorHAnsi" w:hAnsiTheme="minorHAnsi" w:cstheme="minorHAnsi"/>
          <w:b/>
          <w:sz w:val="22"/>
        </w:rPr>
        <w:t>unit</w:t>
      </w:r>
      <w:r w:rsidRPr="008276D2">
        <w:rPr>
          <w:rFonts w:asciiTheme="minorHAnsi" w:hAnsiTheme="minorHAnsi" w:cstheme="minorHAnsi"/>
          <w:b/>
          <w:sz w:val="22"/>
        </w:rPr>
        <w:t xml:space="preserve">, </w:t>
      </w:r>
      <w:r w:rsidR="009E07C9" w:rsidRPr="008276D2">
        <w:rPr>
          <w:rFonts w:asciiTheme="minorHAnsi" w:hAnsiTheme="minorHAnsi" w:cstheme="minorHAnsi"/>
          <w:b/>
          <w:sz w:val="22"/>
        </w:rPr>
        <w:t>Soap</w:t>
      </w:r>
      <w:r w:rsidRPr="008276D2">
        <w:rPr>
          <w:rFonts w:asciiTheme="minorHAnsi" w:hAnsiTheme="minorHAnsi" w:cstheme="minorHAnsi"/>
          <w:b/>
          <w:sz w:val="22"/>
        </w:rPr>
        <w:t xml:space="preserve"> UI </w:t>
      </w:r>
      <w:r w:rsidRPr="008276D2">
        <w:rPr>
          <w:rFonts w:asciiTheme="minorHAnsi" w:hAnsiTheme="minorHAnsi" w:cstheme="minorHAnsi"/>
          <w:sz w:val="22"/>
        </w:rPr>
        <w:t>and</w:t>
      </w:r>
      <w:r w:rsidR="009E07C9" w:rsidRPr="008276D2">
        <w:rPr>
          <w:rFonts w:asciiTheme="minorHAnsi" w:hAnsiTheme="minorHAnsi" w:cstheme="minorHAnsi"/>
          <w:b/>
          <w:sz w:val="22"/>
        </w:rPr>
        <w:t>Fiddler</w:t>
      </w:r>
      <w:r w:rsidRPr="008276D2">
        <w:rPr>
          <w:rFonts w:asciiTheme="minorHAnsi" w:hAnsiTheme="minorHAnsi" w:cstheme="minorHAnsi"/>
          <w:sz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Developed </w:t>
      </w:r>
      <w:r w:rsidR="009E07C9" w:rsidRPr="00523692">
        <w:rPr>
          <w:rFonts w:asciiTheme="minorHAnsi" w:hAnsiTheme="minorHAnsi" w:cstheme="minorHAnsi"/>
          <w:b/>
          <w:sz w:val="22"/>
        </w:rPr>
        <w:t>Protractor</w:t>
      </w:r>
      <w:r w:rsidRPr="00CA7255">
        <w:rPr>
          <w:rFonts w:asciiTheme="minorHAnsi" w:hAnsiTheme="minorHAnsi" w:cstheme="minorHAnsi"/>
          <w:sz w:val="22"/>
        </w:rPr>
        <w:t xml:space="preserve"> test classes for end to end testing in Front end.</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Involved in Pre and Post Staging/Production deployment Support with documentation and Smoke Testing after deployment using </w:t>
      </w:r>
      <w:r w:rsidR="009E07C9" w:rsidRPr="00523692">
        <w:rPr>
          <w:rFonts w:asciiTheme="minorHAnsi" w:hAnsiTheme="minorHAnsi" w:cstheme="minorHAnsi"/>
          <w:b/>
          <w:sz w:val="22"/>
        </w:rPr>
        <w:t>Soap</w:t>
      </w:r>
      <w:r w:rsidRPr="00523692">
        <w:rPr>
          <w:rFonts w:asciiTheme="minorHAnsi" w:hAnsiTheme="minorHAnsi" w:cstheme="minorHAnsi"/>
          <w:b/>
          <w:sz w:val="22"/>
        </w:rPr>
        <w:t xml:space="preserve"> UI, </w:t>
      </w:r>
      <w:r w:rsidR="009E07C9" w:rsidRPr="00523692">
        <w:rPr>
          <w:rFonts w:asciiTheme="minorHAnsi" w:hAnsiTheme="minorHAnsi" w:cstheme="minorHAnsi"/>
          <w:b/>
          <w:sz w:val="22"/>
        </w:rPr>
        <w:t>Mockito</w:t>
      </w:r>
      <w:r w:rsidRPr="00523692">
        <w:rPr>
          <w:rFonts w:asciiTheme="minorHAnsi" w:hAnsiTheme="minorHAnsi" w:cstheme="minorHAnsi"/>
          <w:sz w:val="22"/>
        </w:rPr>
        <w:t>and</w:t>
      </w:r>
      <w:r w:rsidR="009E07C9" w:rsidRPr="00523692">
        <w:rPr>
          <w:rFonts w:asciiTheme="minorHAnsi" w:hAnsiTheme="minorHAnsi" w:cstheme="minorHAnsi"/>
          <w:b/>
          <w:sz w:val="22"/>
        </w:rPr>
        <w:t>Curl Scripts</w:t>
      </w:r>
      <w:r w:rsidRPr="00CA7255">
        <w:rPr>
          <w:rFonts w:asciiTheme="minorHAnsi" w:hAnsiTheme="minorHAnsi" w:cstheme="minorHAnsi"/>
          <w:sz w:val="22"/>
        </w:rPr>
        <w:t>. </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Used JS framework such as </w:t>
      </w:r>
      <w:r w:rsidR="009E07C9" w:rsidRPr="00523692">
        <w:rPr>
          <w:rFonts w:asciiTheme="minorHAnsi" w:hAnsiTheme="minorHAnsi" w:cstheme="minorHAnsi"/>
          <w:b/>
          <w:sz w:val="22"/>
        </w:rPr>
        <w:t>Angular</w:t>
      </w:r>
      <w:r w:rsidRPr="00523692">
        <w:rPr>
          <w:rFonts w:asciiTheme="minorHAnsi" w:hAnsiTheme="minorHAnsi" w:cstheme="minorHAnsi"/>
          <w:b/>
          <w:sz w:val="22"/>
        </w:rPr>
        <w:t>JS</w:t>
      </w:r>
      <w:r w:rsidRPr="00CA7255">
        <w:rPr>
          <w:rFonts w:asciiTheme="minorHAnsi" w:hAnsiTheme="minorHAnsi" w:cstheme="minorHAnsi"/>
          <w:sz w:val="22"/>
        </w:rPr>
        <w:t xml:space="preserve"> (for data driven apps) and </w:t>
      </w:r>
      <w:r w:rsidR="009E07C9" w:rsidRPr="00523692">
        <w:rPr>
          <w:rFonts w:asciiTheme="minorHAnsi" w:hAnsiTheme="minorHAnsi" w:cstheme="minorHAnsi"/>
          <w:b/>
          <w:sz w:val="22"/>
        </w:rPr>
        <w:t>Backbone</w:t>
      </w:r>
      <w:r w:rsidRPr="00523692">
        <w:rPr>
          <w:rFonts w:asciiTheme="minorHAnsi" w:hAnsiTheme="minorHAnsi" w:cstheme="minorHAnsi"/>
          <w:b/>
          <w:sz w:val="22"/>
        </w:rPr>
        <w:t>.JS</w:t>
      </w:r>
      <w:r w:rsidRPr="00CA7255">
        <w:rPr>
          <w:rFonts w:asciiTheme="minorHAnsi" w:hAnsiTheme="minorHAnsi" w:cstheme="minorHAnsi"/>
          <w:sz w:val="22"/>
        </w:rPr>
        <w:t xml:space="preserve"> (for heavy DOM Manipulation).</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Implemented server side programs by using </w:t>
      </w:r>
      <w:r w:rsidR="009E07C9" w:rsidRPr="00523692">
        <w:rPr>
          <w:rFonts w:asciiTheme="minorHAnsi" w:hAnsiTheme="minorHAnsi" w:cstheme="minorHAnsi"/>
          <w:b/>
          <w:sz w:val="22"/>
        </w:rPr>
        <w:t>Servlets</w:t>
      </w:r>
      <w:r w:rsidRPr="00CA7255">
        <w:rPr>
          <w:rFonts w:asciiTheme="minorHAnsi" w:hAnsiTheme="minorHAnsi" w:cstheme="minorHAnsi"/>
          <w:sz w:val="22"/>
        </w:rPr>
        <w:t xml:space="preserve"> and client side by using </w:t>
      </w:r>
      <w:r w:rsidRPr="00523692">
        <w:rPr>
          <w:rFonts w:asciiTheme="minorHAnsi" w:hAnsiTheme="minorHAnsi" w:cstheme="minorHAnsi"/>
          <w:b/>
          <w:sz w:val="22"/>
        </w:rPr>
        <w:t>JSP</w:t>
      </w:r>
      <w:r w:rsidRPr="00CA7255">
        <w:rPr>
          <w:rFonts w:asciiTheme="minorHAnsi" w:hAnsiTheme="minorHAnsi" w:cstheme="minorHAnsi"/>
          <w:sz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lastRenderedPageBreak/>
        <w:t xml:space="preserve">Strong experience in developing user interface using </w:t>
      </w:r>
      <w:r w:rsidR="009E07C9" w:rsidRPr="00523692">
        <w:rPr>
          <w:rFonts w:asciiTheme="minorHAnsi" w:hAnsiTheme="minorHAnsi" w:cstheme="minorHAnsi"/>
          <w:b/>
          <w:sz w:val="22"/>
        </w:rPr>
        <w:t>Servlets</w:t>
      </w:r>
      <w:r w:rsidRPr="00523692">
        <w:rPr>
          <w:rFonts w:asciiTheme="minorHAnsi" w:hAnsiTheme="minorHAnsi" w:cstheme="minorHAnsi"/>
          <w:b/>
          <w:sz w:val="22"/>
        </w:rPr>
        <w:t xml:space="preserve">, JSP, </w:t>
      </w:r>
      <w:r w:rsidR="009E07C9" w:rsidRPr="00523692">
        <w:rPr>
          <w:rFonts w:asciiTheme="minorHAnsi" w:hAnsiTheme="minorHAnsi" w:cstheme="minorHAnsi"/>
          <w:b/>
          <w:sz w:val="22"/>
        </w:rPr>
        <w:t>Javascript</w:t>
      </w:r>
      <w:r w:rsidRPr="00523692">
        <w:rPr>
          <w:rFonts w:asciiTheme="minorHAnsi" w:hAnsiTheme="minorHAnsi" w:cstheme="minorHAnsi"/>
          <w:b/>
          <w:sz w:val="22"/>
        </w:rPr>
        <w:t>, CSS</w:t>
      </w:r>
      <w:r w:rsidRPr="00CA7255">
        <w:rPr>
          <w:rFonts w:asciiTheme="minorHAnsi" w:hAnsiTheme="minorHAnsi" w:cstheme="minorHAnsi"/>
          <w:sz w:val="22"/>
        </w:rPr>
        <w:t xml:space="preserve"> and </w:t>
      </w:r>
      <w:r w:rsidRPr="00523692">
        <w:rPr>
          <w:rFonts w:asciiTheme="minorHAnsi" w:hAnsiTheme="minorHAnsi" w:cstheme="minorHAnsi"/>
          <w:b/>
          <w:sz w:val="22"/>
        </w:rPr>
        <w:t>HTML5, JQ</w:t>
      </w:r>
      <w:r w:rsidR="009E07C9" w:rsidRPr="00523692">
        <w:rPr>
          <w:rFonts w:asciiTheme="minorHAnsi" w:hAnsiTheme="minorHAnsi" w:cstheme="minorHAnsi"/>
          <w:b/>
          <w:sz w:val="22"/>
        </w:rPr>
        <w:t>uery</w:t>
      </w:r>
      <w:r w:rsidRPr="00523692">
        <w:rPr>
          <w:rFonts w:asciiTheme="minorHAnsi" w:hAnsiTheme="minorHAnsi" w:cstheme="minorHAnsi"/>
          <w:b/>
          <w:sz w:val="22"/>
        </w:rPr>
        <w:t xml:space="preserve">, </w:t>
      </w:r>
      <w:r w:rsidR="009E07C9" w:rsidRPr="00523692">
        <w:rPr>
          <w:rFonts w:asciiTheme="minorHAnsi" w:hAnsiTheme="minorHAnsi" w:cstheme="minorHAnsi"/>
          <w:b/>
          <w:sz w:val="22"/>
        </w:rPr>
        <w:t>Angular</w:t>
      </w:r>
      <w:r w:rsidRPr="00523692">
        <w:rPr>
          <w:rFonts w:asciiTheme="minorHAnsi" w:hAnsiTheme="minorHAnsi" w:cstheme="minorHAnsi"/>
          <w:b/>
          <w:sz w:val="22"/>
        </w:rPr>
        <w:t xml:space="preserve">JS, </w:t>
      </w:r>
      <w:r w:rsidR="009E07C9" w:rsidRPr="00523692">
        <w:rPr>
          <w:rFonts w:asciiTheme="minorHAnsi" w:hAnsiTheme="minorHAnsi" w:cstheme="minorHAnsi"/>
          <w:b/>
          <w:sz w:val="22"/>
        </w:rPr>
        <w:t xml:space="preserve">React </w:t>
      </w:r>
      <w:r w:rsidRPr="00523692">
        <w:rPr>
          <w:rFonts w:asciiTheme="minorHAnsi" w:hAnsiTheme="minorHAnsi" w:cstheme="minorHAnsi"/>
          <w:b/>
          <w:sz w:val="22"/>
        </w:rPr>
        <w:t xml:space="preserve">JS </w:t>
      </w:r>
      <w:r w:rsidR="009E07C9" w:rsidRPr="009E07C9">
        <w:rPr>
          <w:rFonts w:asciiTheme="minorHAnsi" w:hAnsiTheme="minorHAnsi" w:cstheme="minorHAnsi"/>
          <w:sz w:val="22"/>
        </w:rPr>
        <w:t>with</w:t>
      </w:r>
      <w:r w:rsidR="009529FE" w:rsidRPr="00523692">
        <w:rPr>
          <w:rFonts w:asciiTheme="minorHAnsi" w:hAnsiTheme="minorHAnsi" w:cstheme="minorHAnsi"/>
          <w:b/>
          <w:sz w:val="22"/>
        </w:rPr>
        <w:t>Redox</w:t>
      </w:r>
      <w:r w:rsidR="009E07C9" w:rsidRPr="00523692">
        <w:rPr>
          <w:rFonts w:asciiTheme="minorHAnsi" w:hAnsiTheme="minorHAnsi" w:cstheme="minorHAnsi"/>
          <w:b/>
          <w:sz w:val="22"/>
        </w:rPr>
        <w:t xml:space="preserve"> Router, React Widget</w:t>
      </w:r>
      <w:r w:rsidRPr="00CA7255">
        <w:rPr>
          <w:rFonts w:asciiTheme="minorHAnsi" w:hAnsiTheme="minorHAnsi" w:cstheme="minorHAnsi"/>
          <w:sz w:val="22"/>
        </w:rPr>
        <w:t xml:space="preserve"> and </w:t>
      </w:r>
      <w:r w:rsidR="009E07C9" w:rsidRPr="00523692">
        <w:rPr>
          <w:rFonts w:asciiTheme="minorHAnsi" w:hAnsiTheme="minorHAnsi" w:cstheme="minorHAnsi"/>
          <w:b/>
          <w:sz w:val="22"/>
        </w:rPr>
        <w:t>Bootstrap</w:t>
      </w:r>
      <w:r w:rsidRPr="00CA7255">
        <w:rPr>
          <w:rFonts w:asciiTheme="minorHAnsi" w:hAnsiTheme="minorHAnsi" w:cstheme="minorHAnsi"/>
          <w:sz w:val="22"/>
        </w:rPr>
        <w:t>.</w:t>
      </w:r>
    </w:p>
    <w:p w:rsidR="004807A3" w:rsidRPr="008276D2" w:rsidRDefault="004807A3" w:rsidP="004807A3">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lang w:val="en-GB"/>
        </w:rPr>
        <w:t xml:space="preserve">Focused on </w:t>
      </w:r>
      <w:r w:rsidR="000E11F1" w:rsidRPr="008276D2">
        <w:rPr>
          <w:rFonts w:asciiTheme="minorHAnsi" w:hAnsiTheme="minorHAnsi" w:cstheme="minorHAnsi"/>
          <w:b/>
          <w:sz w:val="22"/>
          <w:szCs w:val="22"/>
          <w:lang w:val="en-GB"/>
        </w:rPr>
        <w:t>Test Driven Development</w:t>
      </w:r>
      <w:r w:rsidRPr="008276D2">
        <w:rPr>
          <w:rFonts w:asciiTheme="minorHAnsi" w:hAnsiTheme="minorHAnsi" w:cstheme="minorHAnsi"/>
          <w:sz w:val="22"/>
          <w:szCs w:val="22"/>
          <w:lang w:val="en-GB"/>
        </w:rPr>
        <w:t xml:space="preserve"> thereby creating detailed </w:t>
      </w:r>
      <w:r w:rsidRPr="008276D2">
        <w:rPr>
          <w:rFonts w:asciiTheme="minorHAnsi" w:hAnsiTheme="minorHAnsi" w:cstheme="minorHAnsi"/>
          <w:b/>
          <w:sz w:val="22"/>
          <w:szCs w:val="22"/>
          <w:lang w:val="en-GB"/>
        </w:rPr>
        <w:t>J</w:t>
      </w:r>
      <w:r w:rsidR="000E11F1" w:rsidRPr="008276D2">
        <w:rPr>
          <w:rFonts w:asciiTheme="minorHAnsi" w:hAnsiTheme="minorHAnsi" w:cstheme="minorHAnsi"/>
          <w:b/>
          <w:sz w:val="22"/>
          <w:szCs w:val="22"/>
          <w:lang w:val="en-GB"/>
        </w:rPr>
        <w:t>unit</w:t>
      </w:r>
      <w:r w:rsidRPr="008276D2">
        <w:rPr>
          <w:rFonts w:asciiTheme="minorHAnsi" w:hAnsiTheme="minorHAnsi" w:cstheme="minorHAnsi"/>
          <w:sz w:val="22"/>
          <w:szCs w:val="22"/>
          <w:lang w:val="en-GB"/>
        </w:rPr>
        <w:t xml:space="preserve"> tests for every single piece of functionality before actually writing the functionality.</w:t>
      </w:r>
    </w:p>
    <w:p w:rsidR="00E9011E" w:rsidRDefault="00E9011E" w:rsidP="004807A3">
      <w:pPr>
        <w:widowControl w:val="0"/>
        <w:numPr>
          <w:ilvl w:val="0"/>
          <w:numId w:val="42"/>
        </w:numPr>
        <w:tabs>
          <w:tab w:val="left" w:pos="720"/>
        </w:tabs>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Worked closely with </w:t>
      </w:r>
      <w:r w:rsidR="000E11F1" w:rsidRPr="008276D2">
        <w:rPr>
          <w:rFonts w:asciiTheme="minorHAnsi" w:hAnsiTheme="minorHAnsi" w:cstheme="minorHAnsi"/>
          <w:b/>
          <w:sz w:val="22"/>
          <w:szCs w:val="22"/>
        </w:rPr>
        <w:t>Web Admins</w:t>
      </w:r>
      <w:r w:rsidRPr="008276D2">
        <w:rPr>
          <w:rFonts w:asciiTheme="minorHAnsi" w:hAnsiTheme="minorHAnsi" w:cstheme="minorHAnsi"/>
          <w:sz w:val="22"/>
          <w:szCs w:val="22"/>
        </w:rPr>
        <w:t>and</w:t>
      </w:r>
      <w:r w:rsidRPr="008276D2">
        <w:rPr>
          <w:rFonts w:asciiTheme="minorHAnsi" w:hAnsiTheme="minorHAnsi" w:cstheme="minorHAnsi"/>
          <w:b/>
          <w:sz w:val="22"/>
          <w:szCs w:val="22"/>
        </w:rPr>
        <w:t xml:space="preserve"> DBA</w:t>
      </w:r>
      <w:r w:rsidRPr="008276D2">
        <w:rPr>
          <w:rFonts w:asciiTheme="minorHAnsi" w:hAnsiTheme="minorHAnsi" w:cstheme="minorHAnsi"/>
          <w:sz w:val="22"/>
          <w:szCs w:val="22"/>
        </w:rPr>
        <w:t>’s in trouble shooting application related issues.</w:t>
      </w:r>
    </w:p>
    <w:p w:rsidR="00925C61" w:rsidRPr="00925C61" w:rsidRDefault="00925C61" w:rsidP="00925C61">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Involved in writing </w:t>
      </w:r>
      <w:r w:rsidR="000E11F1" w:rsidRPr="008276D2">
        <w:rPr>
          <w:rFonts w:asciiTheme="minorHAnsi" w:hAnsiTheme="minorHAnsi" w:cstheme="minorHAnsi"/>
          <w:b/>
          <w:sz w:val="22"/>
          <w:szCs w:val="22"/>
        </w:rPr>
        <w:t>Thread</w:t>
      </w:r>
      <w:r w:rsidRPr="008276D2">
        <w:rPr>
          <w:rFonts w:asciiTheme="minorHAnsi" w:hAnsiTheme="minorHAnsi" w:cstheme="minorHAnsi"/>
          <w:sz w:val="22"/>
          <w:szCs w:val="22"/>
        </w:rPr>
        <w:t xml:space="preserve"> Safe blocks for </w:t>
      </w:r>
      <w:r w:rsidR="000E11F1" w:rsidRPr="008276D2">
        <w:rPr>
          <w:rFonts w:asciiTheme="minorHAnsi" w:hAnsiTheme="minorHAnsi" w:cstheme="minorHAnsi"/>
          <w:b/>
          <w:sz w:val="22"/>
          <w:szCs w:val="22"/>
        </w:rPr>
        <w:t>Multithread</w:t>
      </w:r>
      <w:r w:rsidRPr="008276D2">
        <w:rPr>
          <w:rFonts w:asciiTheme="minorHAnsi" w:hAnsiTheme="minorHAnsi" w:cstheme="minorHAnsi"/>
          <w:sz w:val="22"/>
          <w:szCs w:val="22"/>
        </w:rPr>
        <w:t xml:space="preserve"> access to make valid transactions.</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Implemented </w:t>
      </w:r>
      <w:r w:rsidR="000E11F1" w:rsidRPr="00523692">
        <w:rPr>
          <w:rFonts w:asciiTheme="minorHAnsi" w:hAnsiTheme="minorHAnsi" w:cstheme="minorHAnsi"/>
          <w:b/>
          <w:sz w:val="22"/>
        </w:rPr>
        <w:t>Multithreading</w:t>
      </w:r>
      <w:r w:rsidRPr="00CA7255">
        <w:rPr>
          <w:rFonts w:asciiTheme="minorHAnsi" w:hAnsiTheme="minorHAnsi" w:cstheme="minorHAnsi"/>
          <w:sz w:val="22"/>
        </w:rPr>
        <w:t xml:space="preserve"> for handling the processing of various service requests asynchronously.</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Created </w:t>
      </w:r>
      <w:r w:rsidRPr="001E652A">
        <w:rPr>
          <w:rFonts w:asciiTheme="minorHAnsi" w:hAnsiTheme="minorHAnsi" w:cstheme="minorHAnsi"/>
          <w:b/>
          <w:sz w:val="22"/>
        </w:rPr>
        <w:t>DDL</w:t>
      </w:r>
      <w:r w:rsidRPr="00CA7255">
        <w:rPr>
          <w:rFonts w:asciiTheme="minorHAnsi" w:hAnsiTheme="minorHAnsi" w:cstheme="minorHAnsi"/>
          <w:sz w:val="22"/>
        </w:rPr>
        <w:t xml:space="preserve"> and </w:t>
      </w:r>
      <w:r w:rsidRPr="001E652A">
        <w:rPr>
          <w:rFonts w:asciiTheme="minorHAnsi" w:hAnsiTheme="minorHAnsi" w:cstheme="minorHAnsi"/>
          <w:b/>
          <w:sz w:val="22"/>
        </w:rPr>
        <w:t>DML SQL</w:t>
      </w:r>
      <w:r w:rsidRPr="00CA7255">
        <w:rPr>
          <w:rFonts w:asciiTheme="minorHAnsi" w:hAnsiTheme="minorHAnsi" w:cstheme="minorHAnsi"/>
          <w:sz w:val="22"/>
        </w:rPr>
        <w:t xml:space="preserve"> scripts for creation of database objects in </w:t>
      </w:r>
      <w:r w:rsidRPr="001E652A">
        <w:rPr>
          <w:rFonts w:asciiTheme="minorHAnsi" w:hAnsiTheme="minorHAnsi" w:cstheme="minorHAnsi"/>
          <w:b/>
          <w:sz w:val="22"/>
        </w:rPr>
        <w:t>Oracle DB.</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Hands on experience working with </w:t>
      </w:r>
      <w:r w:rsidR="000E11F1">
        <w:rPr>
          <w:rFonts w:asciiTheme="minorHAnsi" w:hAnsiTheme="minorHAnsi" w:cstheme="minorHAnsi"/>
          <w:b/>
          <w:sz w:val="22"/>
        </w:rPr>
        <w:t>Ma</w:t>
      </w:r>
      <w:r w:rsidR="000E11F1" w:rsidRPr="001E652A">
        <w:rPr>
          <w:rFonts w:asciiTheme="minorHAnsi" w:hAnsiTheme="minorHAnsi" w:cstheme="minorHAnsi"/>
          <w:b/>
          <w:sz w:val="22"/>
        </w:rPr>
        <w:t>ngo</w:t>
      </w:r>
      <w:r w:rsidRPr="001E652A">
        <w:rPr>
          <w:rFonts w:asciiTheme="minorHAnsi" w:hAnsiTheme="minorHAnsi" w:cstheme="minorHAnsi"/>
          <w:b/>
          <w:sz w:val="22"/>
        </w:rPr>
        <w:t xml:space="preserve">DB </w:t>
      </w:r>
      <w:r w:rsidR="00E74E05" w:rsidRPr="001E652A">
        <w:rPr>
          <w:rFonts w:asciiTheme="minorHAnsi" w:hAnsiTheme="minorHAnsi" w:cstheme="minorHAnsi"/>
          <w:b/>
          <w:sz w:val="22"/>
        </w:rPr>
        <w:t>Installing, Configuring</w:t>
      </w:r>
      <w:r w:rsidRPr="00CA7255">
        <w:rPr>
          <w:rFonts w:asciiTheme="minorHAnsi" w:hAnsiTheme="minorHAnsi" w:cstheme="minorHAnsi"/>
          <w:sz w:val="22"/>
        </w:rPr>
        <w:t xml:space="preserve"> and </w:t>
      </w:r>
      <w:r w:rsidR="00E74E05" w:rsidRPr="001E652A">
        <w:rPr>
          <w:rFonts w:asciiTheme="minorHAnsi" w:hAnsiTheme="minorHAnsi" w:cstheme="minorHAnsi"/>
          <w:b/>
          <w:sz w:val="22"/>
        </w:rPr>
        <w:t>Designing Multi Sharded Cluster</w:t>
      </w:r>
      <w:r w:rsidR="001E652A" w:rsidRPr="001E652A">
        <w:rPr>
          <w:rFonts w:asciiTheme="minorHAnsi" w:hAnsiTheme="minorHAnsi" w:cstheme="minorHAnsi"/>
          <w:sz w:val="22"/>
        </w:rPr>
        <w:t>and</w:t>
      </w:r>
      <w:r w:rsidR="00E74E05" w:rsidRPr="001E652A">
        <w:rPr>
          <w:rFonts w:asciiTheme="minorHAnsi" w:hAnsiTheme="minorHAnsi" w:cstheme="minorHAnsi"/>
          <w:b/>
          <w:sz w:val="22"/>
        </w:rPr>
        <w:t>Periodic Monitoring</w:t>
      </w:r>
      <w:r w:rsidRPr="00CA7255">
        <w:rPr>
          <w:rFonts w:asciiTheme="minorHAnsi" w:hAnsiTheme="minorHAnsi" w:cstheme="minorHAnsi"/>
          <w:sz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Developed </w:t>
      </w:r>
      <w:r w:rsidRPr="001E652A">
        <w:rPr>
          <w:rFonts w:asciiTheme="minorHAnsi" w:hAnsiTheme="minorHAnsi" w:cstheme="minorHAnsi"/>
          <w:b/>
          <w:sz w:val="22"/>
        </w:rPr>
        <w:t>J</w:t>
      </w:r>
      <w:r w:rsidR="00E74E05" w:rsidRPr="001E652A">
        <w:rPr>
          <w:rFonts w:asciiTheme="minorHAnsi" w:hAnsiTheme="minorHAnsi" w:cstheme="minorHAnsi"/>
          <w:b/>
          <w:sz w:val="22"/>
        </w:rPr>
        <w:t>son</w:t>
      </w:r>
      <w:r w:rsidRPr="00CA7255">
        <w:rPr>
          <w:rFonts w:asciiTheme="minorHAnsi" w:hAnsiTheme="minorHAnsi" w:cstheme="minorHAnsi"/>
          <w:sz w:val="22"/>
        </w:rPr>
        <w:t xml:space="preserve"> structure for the data transfer in between </w:t>
      </w:r>
      <w:r w:rsidR="00E74E05" w:rsidRPr="001E652A">
        <w:rPr>
          <w:rFonts w:asciiTheme="minorHAnsi" w:hAnsiTheme="minorHAnsi" w:cstheme="minorHAnsi"/>
          <w:b/>
          <w:sz w:val="22"/>
        </w:rPr>
        <w:t>Google Web Tool Kit</w:t>
      </w:r>
      <w:r w:rsidRPr="00CA7255">
        <w:rPr>
          <w:rFonts w:asciiTheme="minorHAnsi" w:hAnsiTheme="minorHAnsi" w:cstheme="minorHAnsi"/>
          <w:sz w:val="22"/>
        </w:rPr>
        <w:t xml:space="preserve"> and </w:t>
      </w:r>
      <w:r w:rsidR="00E74E05" w:rsidRPr="001E652A">
        <w:rPr>
          <w:rFonts w:asciiTheme="minorHAnsi" w:hAnsiTheme="minorHAnsi" w:cstheme="minorHAnsi"/>
          <w:b/>
          <w:sz w:val="22"/>
        </w:rPr>
        <w:t>Business Tier</w:t>
      </w:r>
      <w:r w:rsidRPr="00CA7255">
        <w:rPr>
          <w:rFonts w:asciiTheme="minorHAnsi" w:hAnsiTheme="minorHAnsi" w:cstheme="minorHAnsi"/>
          <w:sz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Worked on </w:t>
      </w:r>
      <w:r w:rsidR="00E74E05" w:rsidRPr="001E652A">
        <w:rPr>
          <w:rFonts w:asciiTheme="minorHAnsi" w:hAnsiTheme="minorHAnsi" w:cstheme="minorHAnsi"/>
          <w:b/>
          <w:sz w:val="22"/>
        </w:rPr>
        <w:t>Continuous Integration</w:t>
      </w:r>
      <w:r w:rsidRPr="00CA7255">
        <w:rPr>
          <w:rFonts w:asciiTheme="minorHAnsi" w:hAnsiTheme="minorHAnsi" w:cstheme="minorHAnsi"/>
          <w:sz w:val="22"/>
        </w:rPr>
        <w:t xml:space="preserve"> (CI) tool Hudson which runs in a servlet container such as </w:t>
      </w:r>
      <w:r w:rsidR="00E74E05" w:rsidRPr="001E652A">
        <w:rPr>
          <w:rFonts w:asciiTheme="minorHAnsi" w:hAnsiTheme="minorHAnsi" w:cstheme="minorHAnsi"/>
          <w:b/>
          <w:sz w:val="22"/>
        </w:rPr>
        <w:t>Apache Tomcat</w:t>
      </w:r>
      <w:r w:rsidR="00E74E05" w:rsidRPr="00CA7255">
        <w:rPr>
          <w:rFonts w:asciiTheme="minorHAnsi" w:hAnsiTheme="minorHAnsi" w:cstheme="minorHAnsi"/>
          <w:sz w:val="22"/>
        </w:rPr>
        <w:t>.</w:t>
      </w:r>
    </w:p>
    <w:p w:rsidR="00C841C9" w:rsidRPr="008276D2" w:rsidRDefault="00C841C9" w:rsidP="00C841C9">
      <w:pPr>
        <w:numPr>
          <w:ilvl w:val="0"/>
          <w:numId w:val="42"/>
        </w:numPr>
        <w:autoSpaceDE w:val="0"/>
        <w:autoSpaceDN w:val="0"/>
        <w:ind w:right="-36"/>
        <w:rPr>
          <w:rFonts w:asciiTheme="minorHAnsi" w:hAnsiTheme="minorHAnsi" w:cstheme="minorHAnsi"/>
          <w:color w:val="333333"/>
          <w:sz w:val="22"/>
          <w:szCs w:val="22"/>
        </w:rPr>
      </w:pPr>
      <w:r w:rsidRPr="008276D2">
        <w:rPr>
          <w:rFonts w:asciiTheme="minorHAnsi" w:hAnsiTheme="minorHAnsi" w:cstheme="minorHAnsi"/>
          <w:sz w:val="22"/>
          <w:szCs w:val="22"/>
        </w:rPr>
        <w:t xml:space="preserve">Experience with deploying Applications to latest </w:t>
      </w:r>
      <w:r w:rsidRPr="008276D2">
        <w:rPr>
          <w:rFonts w:asciiTheme="minorHAnsi" w:hAnsiTheme="minorHAnsi" w:cstheme="minorHAnsi"/>
          <w:b/>
          <w:sz w:val="22"/>
          <w:szCs w:val="22"/>
        </w:rPr>
        <w:t>J</w:t>
      </w:r>
      <w:r w:rsidR="00E74E05" w:rsidRPr="008276D2">
        <w:rPr>
          <w:rFonts w:asciiTheme="minorHAnsi" w:hAnsiTheme="minorHAnsi" w:cstheme="minorHAnsi"/>
          <w:b/>
          <w:sz w:val="22"/>
          <w:szCs w:val="22"/>
        </w:rPr>
        <w:t>boss</w:t>
      </w:r>
      <w:r w:rsidRPr="008276D2">
        <w:rPr>
          <w:rFonts w:asciiTheme="minorHAnsi" w:hAnsiTheme="minorHAnsi" w:cstheme="minorHAnsi"/>
          <w:sz w:val="22"/>
          <w:szCs w:val="22"/>
        </w:rPr>
        <w:t xml:space="preserve"> version using Hudson.</w:t>
      </w:r>
    </w:p>
    <w:p w:rsidR="00C841C9" w:rsidRPr="00C841C9" w:rsidRDefault="00C841C9" w:rsidP="00C841C9">
      <w:pPr>
        <w:numPr>
          <w:ilvl w:val="0"/>
          <w:numId w:val="42"/>
        </w:numPr>
        <w:rPr>
          <w:rFonts w:asciiTheme="minorHAnsi" w:hAnsiTheme="minorHAnsi" w:cstheme="minorHAnsi"/>
          <w:bCs/>
          <w:sz w:val="22"/>
          <w:szCs w:val="22"/>
        </w:rPr>
      </w:pPr>
      <w:r w:rsidRPr="008276D2">
        <w:rPr>
          <w:rFonts w:asciiTheme="minorHAnsi" w:hAnsiTheme="minorHAnsi" w:cstheme="minorHAnsi"/>
          <w:bCs/>
          <w:sz w:val="22"/>
          <w:szCs w:val="22"/>
        </w:rPr>
        <w:t xml:space="preserve">Experience in Creating, Dropping Indexes, Tables, Stored Process and Views on </w:t>
      </w:r>
      <w:r w:rsidR="00A36C7F" w:rsidRPr="008276D2">
        <w:rPr>
          <w:rFonts w:asciiTheme="minorHAnsi" w:hAnsiTheme="minorHAnsi" w:cstheme="minorHAnsi"/>
          <w:b/>
          <w:bCs/>
          <w:sz w:val="22"/>
          <w:szCs w:val="22"/>
        </w:rPr>
        <w:t>Oracle</w:t>
      </w:r>
      <w:r w:rsidRPr="008276D2">
        <w:rPr>
          <w:rFonts w:asciiTheme="minorHAnsi" w:hAnsiTheme="minorHAnsi" w:cstheme="minorHAnsi"/>
          <w:b/>
          <w:bCs/>
          <w:sz w:val="22"/>
          <w:szCs w:val="22"/>
        </w:rPr>
        <w:t xml:space="preserve"> DB</w:t>
      </w:r>
      <w:r w:rsidRPr="008276D2">
        <w:rPr>
          <w:rFonts w:asciiTheme="minorHAnsi" w:hAnsiTheme="minorHAnsi" w:cstheme="minorHAnsi"/>
          <w:bCs/>
          <w:sz w:val="22"/>
          <w:szCs w:val="22"/>
        </w:rPr>
        <w:t>.</w:t>
      </w: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Used Maven as build and dependency management tool for creating </w:t>
      </w:r>
      <w:r w:rsidRPr="001E652A">
        <w:rPr>
          <w:rFonts w:asciiTheme="minorHAnsi" w:hAnsiTheme="minorHAnsi" w:cstheme="minorHAnsi"/>
          <w:b/>
          <w:sz w:val="22"/>
        </w:rPr>
        <w:t xml:space="preserve">EAR, WAR </w:t>
      </w:r>
      <w:r w:rsidRPr="00CA7255">
        <w:rPr>
          <w:rFonts w:asciiTheme="minorHAnsi" w:hAnsiTheme="minorHAnsi" w:cstheme="minorHAnsi"/>
          <w:sz w:val="22"/>
        </w:rPr>
        <w:t xml:space="preserve">and </w:t>
      </w:r>
      <w:r w:rsidRPr="001E652A">
        <w:rPr>
          <w:rFonts w:asciiTheme="minorHAnsi" w:hAnsiTheme="minorHAnsi" w:cstheme="minorHAnsi"/>
          <w:b/>
          <w:sz w:val="22"/>
        </w:rPr>
        <w:t>JAR</w:t>
      </w:r>
      <w:r w:rsidRPr="00CA7255">
        <w:rPr>
          <w:rFonts w:asciiTheme="minorHAnsi" w:hAnsiTheme="minorHAnsi" w:cstheme="minorHAnsi"/>
          <w:sz w:val="22"/>
        </w:rPr>
        <w:t xml:space="preserve"> file to be deployed in application servers.</w:t>
      </w:r>
    </w:p>
    <w:p w:rsidR="00E9011E" w:rsidRPr="00E9011E" w:rsidRDefault="00E9011E" w:rsidP="00E9011E">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Excellent hands-on experience on </w:t>
      </w:r>
      <w:r w:rsidRPr="008276D2">
        <w:rPr>
          <w:rFonts w:asciiTheme="minorHAnsi" w:hAnsiTheme="minorHAnsi" w:cstheme="minorHAnsi"/>
          <w:b/>
          <w:sz w:val="22"/>
          <w:szCs w:val="22"/>
        </w:rPr>
        <w:t>IBM</w:t>
      </w:r>
      <w:r w:rsidRPr="008276D2">
        <w:rPr>
          <w:rFonts w:asciiTheme="minorHAnsi" w:hAnsiTheme="minorHAnsi" w:cstheme="minorHAnsi"/>
          <w:sz w:val="22"/>
          <w:szCs w:val="22"/>
        </w:rPr>
        <w:t xml:space="preserve"> Case Manager Installations and Administration skills, experience with </w:t>
      </w:r>
      <w:r w:rsidRPr="008276D2">
        <w:rPr>
          <w:rFonts w:asciiTheme="minorHAnsi" w:hAnsiTheme="minorHAnsi" w:cstheme="minorHAnsi"/>
          <w:b/>
          <w:sz w:val="22"/>
          <w:szCs w:val="22"/>
        </w:rPr>
        <w:t xml:space="preserve">IBM </w:t>
      </w:r>
      <w:r w:rsidR="00A36C7F" w:rsidRPr="008276D2">
        <w:rPr>
          <w:rFonts w:asciiTheme="minorHAnsi" w:hAnsiTheme="minorHAnsi" w:cstheme="minorHAnsi"/>
          <w:b/>
          <w:sz w:val="22"/>
          <w:szCs w:val="22"/>
        </w:rPr>
        <w:t>Filenet</w:t>
      </w:r>
      <w:r w:rsidRPr="008276D2">
        <w:rPr>
          <w:rFonts w:asciiTheme="minorHAnsi" w:hAnsiTheme="minorHAnsi" w:cstheme="minorHAnsi"/>
          <w:b/>
          <w:sz w:val="22"/>
          <w:szCs w:val="22"/>
        </w:rPr>
        <w:t xml:space="preserve"> P8 5.2</w:t>
      </w:r>
      <w:r w:rsidRPr="008276D2">
        <w:rPr>
          <w:rFonts w:asciiTheme="minorHAnsi" w:hAnsiTheme="minorHAnsi" w:cstheme="minorHAnsi"/>
          <w:sz w:val="22"/>
          <w:szCs w:val="22"/>
        </w:rPr>
        <w:t xml:space="preserve"> and </w:t>
      </w:r>
      <w:r w:rsidRPr="00A36C7F">
        <w:rPr>
          <w:rFonts w:asciiTheme="minorHAnsi" w:hAnsiTheme="minorHAnsi" w:cstheme="minorHAnsi"/>
          <w:b/>
          <w:sz w:val="22"/>
          <w:szCs w:val="22"/>
        </w:rPr>
        <w:t>Content Navigator</w:t>
      </w:r>
      <w:r w:rsidRPr="008276D2">
        <w:rPr>
          <w:rFonts w:asciiTheme="minorHAnsi" w:hAnsiTheme="minorHAnsi" w:cstheme="minorHAnsi"/>
          <w:sz w:val="22"/>
          <w:szCs w:val="22"/>
        </w:rPr>
        <w:t>.</w:t>
      </w:r>
    </w:p>
    <w:p w:rsidR="00C841C9" w:rsidRPr="008276D2" w:rsidRDefault="00C841C9" w:rsidP="00C841C9">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lang w:val="en-GB"/>
        </w:rPr>
        <w:t>Deployed the application on</w:t>
      </w:r>
      <w:r w:rsidRPr="008276D2">
        <w:rPr>
          <w:rFonts w:asciiTheme="minorHAnsi" w:hAnsiTheme="minorHAnsi" w:cstheme="minorHAnsi"/>
          <w:b/>
          <w:color w:val="222222"/>
          <w:sz w:val="22"/>
          <w:szCs w:val="22"/>
          <w:shd w:val="clear" w:color="auto" w:fill="FFFFFF"/>
        </w:rPr>
        <w:t>J</w:t>
      </w:r>
      <w:r w:rsidR="00A36C7F" w:rsidRPr="008276D2">
        <w:rPr>
          <w:rFonts w:asciiTheme="minorHAnsi" w:hAnsiTheme="minorHAnsi" w:cstheme="minorHAnsi"/>
          <w:b/>
          <w:color w:val="222222"/>
          <w:sz w:val="22"/>
          <w:szCs w:val="22"/>
          <w:shd w:val="clear" w:color="auto" w:fill="FFFFFF"/>
        </w:rPr>
        <w:t>boss</w:t>
      </w:r>
      <w:r w:rsidRPr="008276D2">
        <w:rPr>
          <w:rFonts w:asciiTheme="minorHAnsi" w:hAnsiTheme="minorHAnsi" w:cstheme="minorHAnsi"/>
          <w:sz w:val="22"/>
          <w:szCs w:val="22"/>
          <w:lang w:val="en-GB"/>
        </w:rPr>
        <w:t>application server</w:t>
      </w:r>
      <w:r w:rsidRPr="008276D2">
        <w:rPr>
          <w:rFonts w:asciiTheme="minorHAnsi" w:hAnsiTheme="minorHAnsi" w:cstheme="minorHAnsi"/>
          <w:b/>
          <w:sz w:val="22"/>
          <w:szCs w:val="22"/>
          <w:lang w:val="en-GB"/>
        </w:rPr>
        <w:t>.</w:t>
      </w:r>
    </w:p>
    <w:p w:rsidR="00C841C9" w:rsidRPr="008276D2" w:rsidRDefault="00C841C9" w:rsidP="00C841C9">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Experience with </w:t>
      </w:r>
      <w:r w:rsidRPr="008276D2">
        <w:rPr>
          <w:rFonts w:asciiTheme="minorHAnsi" w:hAnsiTheme="minorHAnsi" w:cstheme="minorHAnsi"/>
          <w:b/>
          <w:sz w:val="22"/>
          <w:szCs w:val="22"/>
        </w:rPr>
        <w:t>Java, XML, HTML5, SSO, SSL</w:t>
      </w:r>
      <w:r w:rsidRPr="008276D2">
        <w:rPr>
          <w:rFonts w:asciiTheme="minorHAnsi" w:hAnsiTheme="minorHAnsi" w:cstheme="minorHAnsi"/>
          <w:sz w:val="22"/>
          <w:szCs w:val="22"/>
        </w:rPr>
        <w:t xml:space="preserve">, and </w:t>
      </w:r>
      <w:r w:rsidRPr="008276D2">
        <w:rPr>
          <w:rFonts w:asciiTheme="minorHAnsi" w:hAnsiTheme="minorHAnsi" w:cstheme="minorHAnsi"/>
          <w:b/>
          <w:sz w:val="22"/>
          <w:szCs w:val="22"/>
        </w:rPr>
        <w:t>LDAP</w:t>
      </w:r>
    </w:p>
    <w:p w:rsidR="00C841C9" w:rsidRPr="00CA7255" w:rsidRDefault="00C841C9" w:rsidP="00C841C9">
      <w:pPr>
        <w:pStyle w:val="ListParagraph"/>
        <w:numPr>
          <w:ilvl w:val="0"/>
          <w:numId w:val="42"/>
        </w:numPr>
        <w:spacing w:line="276" w:lineRule="auto"/>
        <w:rPr>
          <w:rFonts w:asciiTheme="minorHAnsi" w:hAnsiTheme="minorHAnsi" w:cstheme="minorHAnsi"/>
          <w:sz w:val="22"/>
        </w:rPr>
      </w:pPr>
      <w:r w:rsidRPr="008276D2">
        <w:rPr>
          <w:rFonts w:asciiTheme="minorHAnsi" w:hAnsiTheme="minorHAnsi" w:cstheme="minorHAnsi"/>
          <w:sz w:val="22"/>
        </w:rPr>
        <w:t xml:space="preserve">Deploying and operating applications in </w:t>
      </w:r>
      <w:r w:rsidRPr="008276D2">
        <w:rPr>
          <w:rFonts w:asciiTheme="minorHAnsi" w:hAnsiTheme="minorHAnsi" w:cstheme="minorHAnsi"/>
          <w:b/>
          <w:sz w:val="22"/>
        </w:rPr>
        <w:t>AWS</w:t>
      </w:r>
      <w:r w:rsidRPr="008276D2">
        <w:rPr>
          <w:rFonts w:asciiTheme="minorHAnsi" w:hAnsiTheme="minorHAnsi" w:cstheme="minorHAnsi"/>
          <w:sz w:val="22"/>
        </w:rPr>
        <w:t xml:space="preserve"> including </w:t>
      </w:r>
      <w:r w:rsidR="00A36C7F">
        <w:rPr>
          <w:rFonts w:asciiTheme="minorHAnsi" w:hAnsiTheme="minorHAnsi" w:cstheme="minorHAnsi"/>
          <w:b/>
          <w:sz w:val="22"/>
        </w:rPr>
        <w:t>EC2, S3, SQS, MySql</w:t>
      </w:r>
      <w:r w:rsidRPr="008276D2">
        <w:rPr>
          <w:rFonts w:asciiTheme="minorHAnsi" w:hAnsiTheme="minorHAnsi" w:cstheme="minorHAnsi"/>
          <w:b/>
          <w:sz w:val="22"/>
        </w:rPr>
        <w:t xml:space="preserve">, </w:t>
      </w:r>
      <w:r w:rsidR="00A36C7F" w:rsidRPr="008276D2">
        <w:rPr>
          <w:rFonts w:asciiTheme="minorHAnsi" w:hAnsiTheme="minorHAnsi" w:cstheme="minorHAnsi"/>
          <w:b/>
          <w:sz w:val="22"/>
        </w:rPr>
        <w:t>Aurora, Redshift, Kin</w:t>
      </w:r>
      <w:r w:rsidR="00A36C7F">
        <w:rPr>
          <w:rFonts w:asciiTheme="minorHAnsi" w:hAnsiTheme="minorHAnsi" w:cstheme="minorHAnsi"/>
          <w:b/>
          <w:sz w:val="22"/>
        </w:rPr>
        <w:t>esis, Data Pipeline, Cloudwatch</w:t>
      </w:r>
      <w:r w:rsidRPr="008276D2">
        <w:rPr>
          <w:rFonts w:asciiTheme="minorHAnsi" w:hAnsiTheme="minorHAnsi" w:cstheme="minorHAnsi"/>
          <w:sz w:val="22"/>
        </w:rPr>
        <w:t>and</w:t>
      </w:r>
      <w:r w:rsidR="00A36C7F" w:rsidRPr="008276D2">
        <w:rPr>
          <w:rFonts w:asciiTheme="minorHAnsi" w:hAnsiTheme="minorHAnsi" w:cstheme="minorHAnsi"/>
          <w:b/>
          <w:sz w:val="22"/>
        </w:rPr>
        <w:t>Opsworks</w:t>
      </w:r>
      <w:r w:rsidRPr="008276D2">
        <w:rPr>
          <w:rFonts w:asciiTheme="minorHAnsi" w:hAnsiTheme="minorHAnsi" w:cstheme="minorHAnsi"/>
          <w:b/>
          <w:sz w:val="22"/>
        </w:rPr>
        <w:t>.</w:t>
      </w: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Used </w:t>
      </w:r>
      <w:r w:rsidRPr="001E652A">
        <w:rPr>
          <w:rFonts w:asciiTheme="minorHAnsi" w:hAnsiTheme="minorHAnsi" w:cstheme="minorHAnsi"/>
          <w:b/>
          <w:sz w:val="22"/>
        </w:rPr>
        <w:t>GIT</w:t>
      </w:r>
      <w:r w:rsidRPr="00CA7255">
        <w:rPr>
          <w:rFonts w:asciiTheme="minorHAnsi" w:hAnsiTheme="minorHAnsi" w:cstheme="minorHAnsi"/>
          <w:sz w:val="22"/>
        </w:rPr>
        <w:t xml:space="preserve"> as version control. </w:t>
      </w:r>
    </w:p>
    <w:p w:rsidR="00C841C9" w:rsidRPr="00C841C9" w:rsidRDefault="00C841C9" w:rsidP="00C841C9">
      <w:pPr>
        <w:widowControl w:val="0"/>
        <w:numPr>
          <w:ilvl w:val="0"/>
          <w:numId w:val="42"/>
        </w:numPr>
        <w:autoSpaceDE w:val="0"/>
        <w:autoSpaceDN w:val="0"/>
        <w:adjustRightInd w:val="0"/>
        <w:rPr>
          <w:rFonts w:asciiTheme="minorHAnsi" w:hAnsiTheme="minorHAnsi" w:cstheme="minorHAnsi"/>
          <w:sz w:val="22"/>
          <w:szCs w:val="22"/>
        </w:rPr>
      </w:pPr>
      <w:r w:rsidRPr="008276D2">
        <w:rPr>
          <w:rFonts w:asciiTheme="minorHAnsi" w:hAnsiTheme="minorHAnsi" w:cstheme="minorHAnsi"/>
          <w:sz w:val="22"/>
          <w:szCs w:val="22"/>
        </w:rPr>
        <w:t xml:space="preserve">Involved in a full life cycle Object Oriented application development - </w:t>
      </w:r>
      <w:r w:rsidRPr="00A36C7F">
        <w:rPr>
          <w:rFonts w:asciiTheme="minorHAnsi" w:hAnsiTheme="minorHAnsi" w:cstheme="minorHAnsi"/>
          <w:b/>
          <w:sz w:val="22"/>
          <w:szCs w:val="22"/>
        </w:rPr>
        <w:t>Object Modeling, Database Mapping, GUI Design</w:t>
      </w:r>
      <w:r>
        <w:rPr>
          <w:rFonts w:asciiTheme="minorHAnsi" w:hAnsiTheme="minorHAnsi" w:cstheme="minorHAnsi"/>
          <w:sz w:val="22"/>
          <w:szCs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Configured development environment using </w:t>
      </w:r>
      <w:r w:rsidR="00A36C7F" w:rsidRPr="001E652A">
        <w:rPr>
          <w:rFonts w:asciiTheme="minorHAnsi" w:hAnsiTheme="minorHAnsi" w:cstheme="minorHAnsi"/>
          <w:b/>
          <w:sz w:val="22"/>
        </w:rPr>
        <w:t>Apache Tomcat</w:t>
      </w:r>
      <w:r w:rsidRPr="00CA7255">
        <w:rPr>
          <w:rFonts w:asciiTheme="minorHAnsi" w:hAnsiTheme="minorHAnsi" w:cstheme="minorHAnsi"/>
          <w:sz w:val="22"/>
        </w:rPr>
        <w:t>.</w:t>
      </w:r>
    </w:p>
    <w:p w:rsidR="00CA7255" w:rsidRP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Involved in requirements gathering and Capacity planning for </w:t>
      </w:r>
      <w:r w:rsidR="00A36C7F" w:rsidRPr="001E652A">
        <w:rPr>
          <w:rFonts w:asciiTheme="minorHAnsi" w:hAnsiTheme="minorHAnsi" w:cstheme="minorHAnsi"/>
          <w:b/>
          <w:sz w:val="22"/>
        </w:rPr>
        <w:t>Multi-Datacenter</w:t>
      </w:r>
      <w:r w:rsidRPr="00CA7255">
        <w:rPr>
          <w:rFonts w:asciiTheme="minorHAnsi" w:hAnsiTheme="minorHAnsi" w:cstheme="minorHAnsi"/>
          <w:sz w:val="22"/>
        </w:rPr>
        <w:t xml:space="preserve"> (four) and </w:t>
      </w:r>
      <w:r w:rsidR="00A36C7F" w:rsidRPr="001E652A">
        <w:rPr>
          <w:rFonts w:asciiTheme="minorHAnsi" w:hAnsiTheme="minorHAnsi" w:cstheme="minorHAnsi"/>
          <w:b/>
          <w:sz w:val="22"/>
        </w:rPr>
        <w:t>Cassandra Cluster</w:t>
      </w:r>
      <w:r w:rsidR="00A36C7F" w:rsidRPr="00CA7255">
        <w:rPr>
          <w:rFonts w:asciiTheme="minorHAnsi" w:hAnsiTheme="minorHAnsi" w:cstheme="minorHAnsi"/>
          <w:sz w:val="22"/>
        </w:rPr>
        <w:t> </w:t>
      </w:r>
      <w:r w:rsidRPr="00CA7255">
        <w:rPr>
          <w:rFonts w:asciiTheme="minorHAnsi" w:hAnsiTheme="minorHAnsi" w:cstheme="minorHAnsi"/>
          <w:sz w:val="22"/>
        </w:rPr>
        <w:t xml:space="preserve">Used </w:t>
      </w:r>
      <w:r w:rsidR="00A36C7F" w:rsidRPr="001E652A">
        <w:rPr>
          <w:rFonts w:asciiTheme="minorHAnsi" w:hAnsiTheme="minorHAnsi" w:cstheme="minorHAnsi"/>
          <w:b/>
          <w:sz w:val="22"/>
        </w:rPr>
        <w:t>Oracle</w:t>
      </w:r>
      <w:r w:rsidRPr="001E652A">
        <w:rPr>
          <w:rFonts w:asciiTheme="minorHAnsi" w:hAnsiTheme="minorHAnsi" w:cstheme="minorHAnsi"/>
          <w:b/>
          <w:sz w:val="22"/>
        </w:rPr>
        <w:t xml:space="preserve"> DB</w:t>
      </w:r>
      <w:r w:rsidRPr="00CA7255">
        <w:rPr>
          <w:rFonts w:asciiTheme="minorHAnsi" w:hAnsiTheme="minorHAnsi" w:cstheme="minorHAnsi"/>
          <w:sz w:val="22"/>
        </w:rPr>
        <w:t xml:space="preserve"> and </w:t>
      </w:r>
      <w:r w:rsidR="00A36C7F" w:rsidRPr="001E652A">
        <w:rPr>
          <w:rFonts w:asciiTheme="minorHAnsi" w:hAnsiTheme="minorHAnsi" w:cstheme="minorHAnsi"/>
          <w:b/>
          <w:sz w:val="22"/>
        </w:rPr>
        <w:t>Mango</w:t>
      </w:r>
      <w:r w:rsidRPr="001E652A">
        <w:rPr>
          <w:rFonts w:asciiTheme="minorHAnsi" w:hAnsiTheme="minorHAnsi" w:cstheme="minorHAnsi"/>
          <w:b/>
          <w:sz w:val="22"/>
        </w:rPr>
        <w:t>DB</w:t>
      </w:r>
      <w:r w:rsidRPr="00CA7255">
        <w:rPr>
          <w:rFonts w:asciiTheme="minorHAnsi" w:hAnsiTheme="minorHAnsi" w:cstheme="minorHAnsi"/>
          <w:sz w:val="22"/>
        </w:rPr>
        <w:t xml:space="preserve"> for Database related activities. </w:t>
      </w: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Resolved bugs/defects in application by coordinated with team members of the project to assure a positive outcome using </w:t>
      </w:r>
      <w:r w:rsidRPr="001E652A">
        <w:rPr>
          <w:rFonts w:asciiTheme="minorHAnsi" w:hAnsiTheme="minorHAnsi" w:cstheme="minorHAnsi"/>
          <w:b/>
          <w:sz w:val="22"/>
        </w:rPr>
        <w:t>JIRA</w:t>
      </w:r>
      <w:r w:rsidRPr="00CA7255">
        <w:rPr>
          <w:rFonts w:asciiTheme="minorHAnsi" w:hAnsiTheme="minorHAnsi" w:cstheme="minorHAnsi"/>
          <w:sz w:val="22"/>
        </w:rPr>
        <w:t>.</w:t>
      </w:r>
    </w:p>
    <w:p w:rsidR="00CA7255" w:rsidRDefault="00CA7255" w:rsidP="00821537">
      <w:pPr>
        <w:pStyle w:val="ListParagraph"/>
        <w:numPr>
          <w:ilvl w:val="0"/>
          <w:numId w:val="42"/>
        </w:numPr>
        <w:spacing w:line="276" w:lineRule="auto"/>
        <w:rPr>
          <w:rFonts w:asciiTheme="minorHAnsi" w:hAnsiTheme="minorHAnsi" w:cstheme="minorHAnsi"/>
          <w:sz w:val="22"/>
        </w:rPr>
      </w:pPr>
      <w:r w:rsidRPr="00CA7255">
        <w:rPr>
          <w:rFonts w:asciiTheme="minorHAnsi" w:hAnsiTheme="minorHAnsi" w:cstheme="minorHAnsi"/>
          <w:sz w:val="22"/>
        </w:rPr>
        <w:t xml:space="preserve">Involved in production support, resolving the production job failures, interacting with the operations support group through </w:t>
      </w:r>
      <w:r w:rsidRPr="001E652A">
        <w:rPr>
          <w:rFonts w:asciiTheme="minorHAnsi" w:hAnsiTheme="minorHAnsi" w:cstheme="minorHAnsi"/>
          <w:b/>
          <w:sz w:val="22"/>
        </w:rPr>
        <w:t>Scrum Meetings</w:t>
      </w:r>
      <w:r w:rsidRPr="00CA7255">
        <w:rPr>
          <w:rFonts w:asciiTheme="minorHAnsi" w:hAnsiTheme="minorHAnsi" w:cstheme="minorHAnsi"/>
          <w:sz w:val="22"/>
        </w:rPr>
        <w:t>.</w:t>
      </w:r>
    </w:p>
    <w:p w:rsidR="00A36C7F" w:rsidRPr="00CA7255" w:rsidRDefault="00A36C7F" w:rsidP="00A36C7F">
      <w:pPr>
        <w:pStyle w:val="ListParagraph"/>
        <w:spacing w:line="276" w:lineRule="auto"/>
        <w:rPr>
          <w:rFonts w:asciiTheme="minorHAnsi" w:hAnsiTheme="minorHAnsi" w:cstheme="minorHAnsi"/>
          <w:sz w:val="22"/>
        </w:rPr>
      </w:pPr>
    </w:p>
    <w:p w:rsidR="00662B5E" w:rsidRPr="00821537" w:rsidRDefault="00CA7255" w:rsidP="00821537">
      <w:pPr>
        <w:spacing w:line="276" w:lineRule="auto"/>
        <w:ind w:left="360"/>
        <w:jc w:val="both"/>
        <w:rPr>
          <w:b/>
          <w:sz w:val="22"/>
          <w:szCs w:val="22"/>
        </w:rPr>
      </w:pPr>
      <w:r w:rsidRPr="00821537">
        <w:rPr>
          <w:rFonts w:asciiTheme="minorHAnsi" w:hAnsiTheme="minorHAnsi" w:cstheme="minorHAnsi"/>
          <w:b/>
          <w:sz w:val="22"/>
          <w:szCs w:val="22"/>
        </w:rPr>
        <w:t>ENVIRONMENT: JAVA, J2EE, SPRING FRAMEWORK, SPRING MVC, HIBERNATE, JSP, CSS3, SERVLETS, JDBC, AJAX, WEB SERVICES, RESTFUL, XML, JAVA BEANS, JMS(MQ), EXT JS, REACT JS, REDUX ROUTER, JQUERY,JAVASCRIPT, ORACLE, RAD, AGILE METHODOLOGY, SVN, MAVEN, JENKINS, JUNIT.</w:t>
      </w:r>
    </w:p>
    <w:p w:rsidR="00507A7A" w:rsidRPr="008276D2" w:rsidRDefault="00507A7A" w:rsidP="00D7417D">
      <w:pPr>
        <w:shd w:val="clear" w:color="auto" w:fill="FFFFFF"/>
        <w:spacing w:after="75" w:line="320" w:lineRule="atLeast"/>
        <w:rPr>
          <w:rFonts w:asciiTheme="minorHAnsi" w:hAnsiTheme="minorHAnsi" w:cstheme="minorHAnsi"/>
          <w:b/>
          <w:sz w:val="22"/>
          <w:szCs w:val="22"/>
        </w:rPr>
      </w:pPr>
    </w:p>
    <w:tbl>
      <w:tblPr>
        <w:tblW w:w="10065" w:type="dxa"/>
        <w:tblInd w:w="108" w:type="dxa"/>
        <w:tblLayout w:type="fixed"/>
        <w:tblLook w:val="0000"/>
      </w:tblPr>
      <w:tblGrid>
        <w:gridCol w:w="7362"/>
        <w:gridCol w:w="2703"/>
      </w:tblGrid>
      <w:tr w:rsidR="00662B5E" w:rsidRPr="008276D2" w:rsidTr="00507A7A">
        <w:tc>
          <w:tcPr>
            <w:tcW w:w="7362"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sidRPr="008276D2">
              <w:rPr>
                <w:rFonts w:asciiTheme="minorHAnsi" w:hAnsiTheme="minorHAnsi" w:cstheme="minorHAnsi"/>
                <w:b/>
                <w:color w:val="000000"/>
                <w:sz w:val="22"/>
                <w:szCs w:val="22"/>
              </w:rPr>
              <w:t>Role:SR. JAVA DEVELOPER</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i/>
                <w:color w:val="000000"/>
              </w:rPr>
            </w:pPr>
            <w:r w:rsidRPr="008276D2">
              <w:rPr>
                <w:rFonts w:asciiTheme="minorHAnsi" w:hAnsiTheme="minorHAnsi" w:cstheme="minorHAnsi"/>
                <w:b/>
                <w:bCs/>
                <w:color w:val="000000"/>
                <w:sz w:val="22"/>
                <w:szCs w:val="22"/>
              </w:rPr>
              <w:t>Client</w:t>
            </w:r>
            <w:r w:rsidRPr="008276D2">
              <w:rPr>
                <w:rFonts w:asciiTheme="minorHAnsi" w:hAnsiTheme="minorHAnsi" w:cstheme="minorHAnsi"/>
                <w:b/>
                <w:color w:val="000000"/>
                <w:sz w:val="22"/>
                <w:szCs w:val="22"/>
              </w:rPr>
              <w:t xml:space="preserve">: </w:t>
            </w:r>
            <w:r w:rsidR="00D20A06" w:rsidRPr="008276D2">
              <w:rPr>
                <w:rFonts w:asciiTheme="minorHAnsi" w:hAnsiTheme="minorHAnsi" w:cstheme="minorHAnsi"/>
                <w:b/>
                <w:sz w:val="22"/>
                <w:szCs w:val="22"/>
              </w:rPr>
              <w:t>PFIZERP</w:t>
            </w:r>
            <w:r w:rsidR="00BE33F4">
              <w:rPr>
                <w:rFonts w:asciiTheme="minorHAnsi" w:hAnsiTheme="minorHAnsi" w:cstheme="minorHAnsi"/>
                <w:b/>
                <w:sz w:val="22"/>
                <w:szCs w:val="22"/>
              </w:rPr>
              <w:t>HARMACEUTICALS, NEWHAVEN, C</w:t>
            </w:r>
            <w:r w:rsidR="00D20A06" w:rsidRPr="008276D2">
              <w:rPr>
                <w:rFonts w:asciiTheme="minorHAnsi" w:hAnsiTheme="minorHAnsi" w:cstheme="minorHAnsi"/>
                <w:b/>
                <w:sz w:val="22"/>
                <w:szCs w:val="22"/>
              </w:rPr>
              <w:t>T</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Team Size: 8</w:t>
            </w:r>
          </w:p>
          <w:p w:rsidR="00662B5E" w:rsidRPr="00C5783E" w:rsidRDefault="00662B5E" w:rsidP="00C5783E">
            <w:pPr>
              <w:rPr>
                <w:rFonts w:asciiTheme="minorHAnsi" w:hAnsiTheme="minorHAnsi" w:cstheme="minorHAnsi"/>
                <w:b/>
              </w:rPr>
            </w:pPr>
            <w:r w:rsidRPr="00C5783E">
              <w:rPr>
                <w:rFonts w:asciiTheme="minorHAnsi" w:hAnsiTheme="minorHAnsi" w:cstheme="minorHAnsi"/>
                <w:b/>
              </w:rPr>
              <w:t>Project Name:</w:t>
            </w:r>
            <w:r w:rsidR="00C5783E" w:rsidRPr="00C5783E">
              <w:rPr>
                <w:rFonts w:asciiTheme="minorHAnsi" w:eastAsia="MS Gothic" w:hAnsiTheme="minorHAnsi" w:cstheme="minorHAnsi"/>
                <w:b/>
                <w:sz w:val="22"/>
                <w:szCs w:val="22"/>
              </w:rPr>
              <w:t>CONSUMER HEALTHCARE</w:t>
            </w:r>
          </w:p>
        </w:tc>
        <w:tc>
          <w:tcPr>
            <w:tcW w:w="2703"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sidRPr="008276D2">
              <w:rPr>
                <w:rFonts w:asciiTheme="minorHAnsi" w:hAnsiTheme="minorHAnsi" w:cstheme="minorHAnsi"/>
                <w:b/>
                <w:sz w:val="22"/>
                <w:szCs w:val="22"/>
              </w:rPr>
              <w:t>NOV 2012 – JULY 2014</w:t>
            </w:r>
          </w:p>
        </w:tc>
      </w:tr>
    </w:tbl>
    <w:p w:rsidR="00662B5E" w:rsidRPr="008276D2" w:rsidRDefault="00662B5E" w:rsidP="00507A7A">
      <w:pPr>
        <w:shd w:val="clear" w:color="auto" w:fill="FFFFFF"/>
        <w:spacing w:line="234" w:lineRule="atLeast"/>
        <w:rPr>
          <w:rFonts w:asciiTheme="minorHAnsi" w:hAnsiTheme="minorHAnsi" w:cstheme="minorHAnsi"/>
          <w:b/>
          <w:sz w:val="22"/>
          <w:szCs w:val="22"/>
        </w:rPr>
      </w:pPr>
    </w:p>
    <w:p w:rsidR="00662B5E" w:rsidRPr="008276D2" w:rsidRDefault="00662B5E" w:rsidP="008F7E1C">
      <w:pPr>
        <w:shd w:val="clear" w:color="auto" w:fill="FFFFFF"/>
        <w:spacing w:line="234" w:lineRule="atLeast"/>
        <w:jc w:val="both"/>
        <w:rPr>
          <w:rFonts w:asciiTheme="minorHAnsi" w:hAnsiTheme="minorHAnsi" w:cstheme="minorHAnsi"/>
          <w:b/>
          <w:sz w:val="22"/>
          <w:szCs w:val="22"/>
        </w:rPr>
      </w:pPr>
      <w:r w:rsidRPr="008276D2">
        <w:rPr>
          <w:rFonts w:asciiTheme="minorHAnsi" w:hAnsiTheme="minorHAnsi" w:cstheme="minorHAnsi"/>
          <w:b/>
          <w:sz w:val="22"/>
          <w:szCs w:val="22"/>
        </w:rPr>
        <w:t xml:space="preserve">Description: </w:t>
      </w:r>
      <w:r w:rsidRPr="008276D2">
        <w:rPr>
          <w:rFonts w:asciiTheme="minorHAnsi" w:hAnsiTheme="minorHAnsi" w:cstheme="minorHAnsi"/>
          <w:sz w:val="22"/>
          <w:szCs w:val="22"/>
        </w:rPr>
        <w:t xml:space="preserve">The project deals with development of a website for the company to enable the people throughout the world to select the medicines and place order online from different pharmacies. The agent or the customer </w:t>
      </w:r>
      <w:r w:rsidRPr="008276D2">
        <w:rPr>
          <w:rFonts w:asciiTheme="minorHAnsi" w:hAnsiTheme="minorHAnsi" w:cstheme="minorHAnsi"/>
          <w:sz w:val="22"/>
          <w:szCs w:val="22"/>
        </w:rPr>
        <w:lastRenderedPageBreak/>
        <w:t>can choose any product from the website after registering themselves, they place order for the products. The administrator of the company will see the order and accept or deny accordingly. When all terms and conditions are satisfied, the customer/agent will be given the delivery date on which he will be paying the required amount and receiving the product.</w:t>
      </w:r>
    </w:p>
    <w:p w:rsidR="00662B5E" w:rsidRPr="008276D2" w:rsidRDefault="00662B5E" w:rsidP="00507A7A">
      <w:pPr>
        <w:shd w:val="clear" w:color="auto" w:fill="FFFFFF"/>
        <w:spacing w:before="150" w:after="75" w:line="234" w:lineRule="atLeast"/>
        <w:rPr>
          <w:rFonts w:asciiTheme="minorHAnsi" w:hAnsiTheme="minorHAnsi" w:cstheme="minorHAnsi"/>
          <w:b/>
          <w:color w:val="000000"/>
          <w:sz w:val="22"/>
          <w:szCs w:val="22"/>
        </w:rPr>
      </w:pPr>
      <w:r w:rsidRPr="008276D2">
        <w:rPr>
          <w:rFonts w:asciiTheme="minorHAnsi" w:hAnsiTheme="minorHAnsi" w:cstheme="minorHAnsi"/>
          <w:b/>
          <w:color w:val="000000"/>
          <w:sz w:val="22"/>
          <w:szCs w:val="22"/>
        </w:rPr>
        <w:t>Responsibilities: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b/>
          <w:bCs/>
          <w:color w:val="000000"/>
          <w:sz w:val="22"/>
        </w:rPr>
      </w:pPr>
      <w:r w:rsidRPr="008276D2">
        <w:rPr>
          <w:rFonts w:asciiTheme="minorHAnsi" w:eastAsia="Times New Roman" w:hAnsiTheme="minorHAnsi" w:cstheme="minorHAnsi"/>
          <w:color w:val="000000"/>
          <w:sz w:val="22"/>
        </w:rPr>
        <w:t xml:space="preserve">Involved in the design and development phases of </w:t>
      </w:r>
      <w:r w:rsidR="00A36C7F" w:rsidRPr="008276D2">
        <w:rPr>
          <w:rFonts w:asciiTheme="minorHAnsi" w:eastAsia="Times New Roman" w:hAnsiTheme="minorHAnsi" w:cstheme="minorHAnsi"/>
          <w:b/>
          <w:bCs/>
          <w:color w:val="000000"/>
          <w:sz w:val="22"/>
        </w:rPr>
        <w:t>Agile Software Development</w:t>
      </w:r>
      <w:r w:rsidRPr="008276D2">
        <w:rPr>
          <w:rFonts w:asciiTheme="minorHAnsi" w:eastAsia="Times New Roman" w:hAnsiTheme="minorHAnsi" w:cstheme="minorHAnsi"/>
          <w:b/>
          <w:bCs/>
          <w:color w:val="000000"/>
          <w:sz w:val="22"/>
        </w:rPr>
        <w:t>.</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Analyzed current Mainframe system and designed new </w:t>
      </w:r>
      <w:r w:rsidRPr="00A36C7F">
        <w:rPr>
          <w:rFonts w:asciiTheme="minorHAnsi" w:eastAsia="Times New Roman" w:hAnsiTheme="minorHAnsi" w:cstheme="minorHAnsi"/>
          <w:b/>
          <w:color w:val="000000"/>
          <w:sz w:val="22"/>
        </w:rPr>
        <w:t>GUI</w:t>
      </w:r>
      <w:r w:rsidRPr="008276D2">
        <w:rPr>
          <w:rFonts w:asciiTheme="minorHAnsi" w:eastAsia="Times New Roman" w:hAnsiTheme="minorHAnsi" w:cstheme="minorHAnsi"/>
          <w:color w:val="000000"/>
          <w:sz w:val="22"/>
        </w:rPr>
        <w:t xml:space="preserve"> screens.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Developed the application using 3 Tier Architecture i.e. Presentation, Business and Data Integration layers in accordance with the customer/client standards.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Played a vital role in </w:t>
      </w:r>
      <w:r w:rsidR="00A36C7F" w:rsidRPr="008276D2">
        <w:rPr>
          <w:rFonts w:asciiTheme="minorHAnsi" w:eastAsia="Times New Roman" w:hAnsiTheme="minorHAnsi" w:cstheme="minorHAnsi"/>
          <w:b/>
          <w:color w:val="000000"/>
          <w:sz w:val="22"/>
        </w:rPr>
        <w:t>Scala</w:t>
      </w:r>
      <w:r w:rsidRPr="008276D2">
        <w:rPr>
          <w:rFonts w:asciiTheme="minorHAnsi" w:eastAsia="Times New Roman" w:hAnsiTheme="minorHAnsi" w:cstheme="minorHAnsi"/>
          <w:color w:val="000000"/>
          <w:sz w:val="22"/>
        </w:rPr>
        <w:t xml:space="preserve"> framework for web based applications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Used </w:t>
      </w:r>
      <w:r w:rsidR="00A36C7F" w:rsidRPr="008276D2">
        <w:rPr>
          <w:rFonts w:asciiTheme="minorHAnsi" w:eastAsia="Times New Roman" w:hAnsiTheme="minorHAnsi" w:cstheme="minorHAnsi"/>
          <w:b/>
          <w:color w:val="000000"/>
          <w:sz w:val="22"/>
        </w:rPr>
        <w:t>Filenet</w:t>
      </w:r>
      <w:r w:rsidRPr="008276D2">
        <w:rPr>
          <w:rFonts w:asciiTheme="minorHAnsi" w:eastAsia="Times New Roman" w:hAnsiTheme="minorHAnsi" w:cstheme="minorHAnsi"/>
          <w:color w:val="000000"/>
          <w:sz w:val="22"/>
        </w:rPr>
        <w:t xml:space="preserve"> for Content Management and for streamlining Business Processes.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Created Responsive Layouts for multiple devices and platforms using foundation framework.</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Implemented </w:t>
      </w:r>
      <w:r w:rsidR="00A36C7F" w:rsidRPr="008276D2">
        <w:rPr>
          <w:rFonts w:asciiTheme="minorHAnsi" w:eastAsia="Times New Roman" w:hAnsiTheme="minorHAnsi" w:cstheme="minorHAnsi"/>
          <w:b/>
          <w:bCs/>
          <w:color w:val="000000"/>
          <w:sz w:val="22"/>
        </w:rPr>
        <w:t>Printable Chart Report</w:t>
      </w:r>
      <w:r w:rsidRPr="008276D2">
        <w:rPr>
          <w:rFonts w:asciiTheme="minorHAnsi" w:eastAsia="Times New Roman" w:hAnsiTheme="minorHAnsi" w:cstheme="minorHAnsi"/>
          <w:color w:val="000000"/>
          <w:sz w:val="22"/>
        </w:rPr>
        <w:t xml:space="preserve"> using </w:t>
      </w:r>
      <w:r w:rsidRPr="008276D2">
        <w:rPr>
          <w:rFonts w:asciiTheme="minorHAnsi" w:eastAsia="Times New Roman" w:hAnsiTheme="minorHAnsi" w:cstheme="minorHAnsi"/>
          <w:b/>
          <w:color w:val="000000"/>
          <w:sz w:val="22"/>
        </w:rPr>
        <w:t>HTML</w:t>
      </w:r>
      <w:r w:rsidRPr="008276D2">
        <w:rPr>
          <w:rFonts w:asciiTheme="minorHAnsi" w:eastAsia="Times New Roman" w:hAnsiTheme="minorHAnsi" w:cstheme="minorHAnsi"/>
          <w:color w:val="000000"/>
          <w:sz w:val="22"/>
        </w:rPr>
        <w:t xml:space="preserve">, </w:t>
      </w:r>
      <w:r w:rsidRPr="008276D2">
        <w:rPr>
          <w:rFonts w:asciiTheme="minorHAnsi" w:eastAsia="Times New Roman" w:hAnsiTheme="minorHAnsi" w:cstheme="minorHAnsi"/>
          <w:b/>
          <w:color w:val="000000"/>
          <w:sz w:val="22"/>
        </w:rPr>
        <w:t>CSS</w:t>
      </w:r>
      <w:r w:rsidRPr="008276D2">
        <w:rPr>
          <w:rFonts w:asciiTheme="minorHAnsi" w:eastAsia="Times New Roman" w:hAnsiTheme="minorHAnsi" w:cstheme="minorHAnsi"/>
          <w:color w:val="000000"/>
          <w:sz w:val="22"/>
        </w:rPr>
        <w:t xml:space="preserve"> and </w:t>
      </w:r>
      <w:r w:rsidRPr="008276D2">
        <w:rPr>
          <w:rFonts w:asciiTheme="minorHAnsi" w:eastAsia="Times New Roman" w:hAnsiTheme="minorHAnsi" w:cstheme="minorHAnsi"/>
          <w:b/>
          <w:color w:val="000000"/>
          <w:sz w:val="22"/>
        </w:rPr>
        <w:t>JQ</w:t>
      </w:r>
      <w:r w:rsidR="00A36C7F" w:rsidRPr="008276D2">
        <w:rPr>
          <w:rFonts w:asciiTheme="minorHAnsi" w:eastAsia="Times New Roman" w:hAnsiTheme="minorHAnsi" w:cstheme="minorHAnsi"/>
          <w:b/>
          <w:color w:val="000000"/>
          <w:sz w:val="22"/>
        </w:rPr>
        <w:t>uery</w:t>
      </w:r>
      <w:r w:rsidRPr="008276D2">
        <w:rPr>
          <w:rFonts w:asciiTheme="minorHAnsi" w:eastAsia="Times New Roman" w:hAnsiTheme="minorHAnsi" w:cstheme="minorHAnsi"/>
          <w:b/>
          <w:color w:val="000000"/>
          <w:sz w:val="22"/>
        </w:rPr>
        <w:t>.</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Applied </w:t>
      </w:r>
      <w:r w:rsidR="00A36C7F">
        <w:rPr>
          <w:rFonts w:asciiTheme="minorHAnsi" w:eastAsia="Times New Roman" w:hAnsiTheme="minorHAnsi" w:cstheme="minorHAnsi"/>
          <w:b/>
          <w:bCs/>
          <w:color w:val="000000"/>
          <w:sz w:val="22"/>
        </w:rPr>
        <w:t>JavaS</w:t>
      </w:r>
      <w:r w:rsidR="00A36C7F" w:rsidRPr="008276D2">
        <w:rPr>
          <w:rFonts w:asciiTheme="minorHAnsi" w:eastAsia="Times New Roman" w:hAnsiTheme="minorHAnsi" w:cstheme="minorHAnsi"/>
          <w:b/>
          <w:bCs/>
          <w:color w:val="000000"/>
          <w:sz w:val="22"/>
        </w:rPr>
        <w:t>cript</w:t>
      </w:r>
      <w:r w:rsidRPr="008276D2">
        <w:rPr>
          <w:rFonts w:asciiTheme="minorHAnsi" w:eastAsia="Times New Roman" w:hAnsiTheme="minorHAnsi" w:cstheme="minorHAnsi"/>
          <w:color w:val="000000"/>
          <w:sz w:val="22"/>
        </w:rPr>
        <w:t>for client side form validation.</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Worked on</w:t>
      </w:r>
      <w:r w:rsidRPr="008276D2">
        <w:rPr>
          <w:rFonts w:asciiTheme="minorHAnsi" w:eastAsia="Times New Roman" w:hAnsiTheme="minorHAnsi" w:cstheme="minorHAnsi"/>
          <w:sz w:val="22"/>
        </w:rPr>
        <w:t> </w:t>
      </w:r>
      <w:r w:rsidRPr="008276D2">
        <w:rPr>
          <w:rFonts w:asciiTheme="minorHAnsi" w:eastAsia="Times New Roman" w:hAnsiTheme="minorHAnsi" w:cstheme="minorHAnsi"/>
          <w:b/>
          <w:sz w:val="22"/>
        </w:rPr>
        <w:t>UNIX</w:t>
      </w:r>
      <w:r w:rsidRPr="008276D2">
        <w:rPr>
          <w:rFonts w:asciiTheme="minorHAnsi" w:eastAsia="Times New Roman" w:hAnsiTheme="minorHAnsi" w:cstheme="minorHAnsi"/>
          <w:b/>
          <w:color w:val="000000"/>
          <w:sz w:val="22"/>
        </w:rPr>
        <w:t>, LINUX</w:t>
      </w:r>
      <w:r w:rsidRPr="008276D2">
        <w:rPr>
          <w:rFonts w:asciiTheme="minorHAnsi" w:eastAsia="Times New Roman" w:hAnsiTheme="minorHAnsi" w:cstheme="minorHAnsi"/>
          <w:color w:val="000000"/>
          <w:sz w:val="22"/>
        </w:rPr>
        <w:t xml:space="preserve"> to move the project into production environment.</w:t>
      </w:r>
    </w:p>
    <w:p w:rsidR="00662B5E"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Used Object/Relational mapping tool </w:t>
      </w:r>
      <w:r w:rsidR="00A36C7F" w:rsidRPr="008276D2">
        <w:rPr>
          <w:rFonts w:asciiTheme="minorHAnsi" w:eastAsia="Times New Roman" w:hAnsiTheme="minorHAnsi" w:cstheme="minorHAnsi"/>
          <w:b/>
          <w:color w:val="000000"/>
          <w:sz w:val="22"/>
        </w:rPr>
        <w:t>Hibernate</w:t>
      </w:r>
      <w:r w:rsidRPr="008276D2">
        <w:rPr>
          <w:rFonts w:asciiTheme="minorHAnsi" w:eastAsia="Times New Roman" w:hAnsiTheme="minorHAnsi" w:cstheme="minorHAnsi"/>
          <w:color w:val="000000"/>
          <w:sz w:val="22"/>
        </w:rPr>
        <w:t xml:space="preserve"> to achieve object to database table persistency.</w:t>
      </w:r>
    </w:p>
    <w:p w:rsidR="00FA0F1C" w:rsidRPr="00D22CB8" w:rsidRDefault="00FA0F1C" w:rsidP="00D22CB8">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D22CB8">
        <w:rPr>
          <w:rFonts w:asciiTheme="minorHAnsi" w:eastAsia="Times New Roman" w:hAnsiTheme="minorHAnsi" w:cstheme="minorHAnsi"/>
          <w:color w:val="000000"/>
          <w:sz w:val="22"/>
        </w:rPr>
        <w:t xml:space="preserve">Implemented </w:t>
      </w:r>
      <w:r w:rsidRPr="00D22CB8">
        <w:rPr>
          <w:rFonts w:asciiTheme="minorHAnsi" w:eastAsia="Times New Roman" w:hAnsiTheme="minorHAnsi" w:cstheme="minorHAnsi"/>
          <w:b/>
          <w:color w:val="000000"/>
          <w:sz w:val="22"/>
        </w:rPr>
        <w:t>Hibernate</w:t>
      </w:r>
      <w:r w:rsidRPr="00D22CB8">
        <w:rPr>
          <w:rFonts w:asciiTheme="minorHAnsi" w:eastAsia="Times New Roman" w:hAnsiTheme="minorHAnsi" w:cstheme="minorHAnsi"/>
          <w:color w:val="000000"/>
          <w:sz w:val="22"/>
        </w:rPr>
        <w:t xml:space="preserve"> for Database Transactions on </w:t>
      </w:r>
      <w:r w:rsidRPr="00D22CB8">
        <w:rPr>
          <w:rFonts w:asciiTheme="minorHAnsi" w:eastAsia="Times New Roman" w:hAnsiTheme="minorHAnsi" w:cstheme="minorHAnsi"/>
          <w:b/>
          <w:color w:val="000000"/>
          <w:sz w:val="22"/>
        </w:rPr>
        <w:t>DB2.</w:t>
      </w:r>
    </w:p>
    <w:p w:rsidR="00FA0F1C" w:rsidRDefault="00FA0F1C" w:rsidP="00FA0F1C">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Involved in configuring </w:t>
      </w:r>
      <w:r w:rsidRPr="008276D2">
        <w:rPr>
          <w:rFonts w:asciiTheme="minorHAnsi" w:eastAsia="Times New Roman" w:hAnsiTheme="minorHAnsi" w:cstheme="minorHAnsi"/>
          <w:b/>
          <w:color w:val="000000"/>
          <w:sz w:val="22"/>
        </w:rPr>
        <w:t>Hibernate</w:t>
      </w:r>
      <w:r w:rsidRPr="008276D2">
        <w:rPr>
          <w:rFonts w:asciiTheme="minorHAnsi" w:eastAsia="Times New Roman" w:hAnsiTheme="minorHAnsi" w:cstheme="minorHAnsi"/>
          <w:color w:val="000000"/>
          <w:sz w:val="22"/>
        </w:rPr>
        <w:t xml:space="preserve"> to access database and retrieve data from the database</w:t>
      </w:r>
      <w:r>
        <w:rPr>
          <w:rFonts w:asciiTheme="minorHAnsi" w:eastAsia="Times New Roman" w:hAnsiTheme="minorHAnsi" w:cstheme="minorHAnsi"/>
          <w:color w:val="000000"/>
          <w:sz w:val="22"/>
        </w:rPr>
        <w:t>.</w:t>
      </w:r>
    </w:p>
    <w:p w:rsidR="00FA0F1C" w:rsidRPr="00FA0F1C" w:rsidRDefault="00FA0F1C" w:rsidP="00FA0F1C">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Involved in the configuration of </w:t>
      </w:r>
      <w:r w:rsidRPr="008276D2">
        <w:rPr>
          <w:rFonts w:asciiTheme="minorHAnsi" w:eastAsia="Times New Roman" w:hAnsiTheme="minorHAnsi" w:cstheme="minorHAnsi"/>
          <w:b/>
          <w:color w:val="000000"/>
          <w:sz w:val="22"/>
        </w:rPr>
        <w:t xml:space="preserve">Spring Framework </w:t>
      </w:r>
      <w:r w:rsidRPr="008276D2">
        <w:rPr>
          <w:rFonts w:asciiTheme="minorHAnsi" w:eastAsia="Times New Roman" w:hAnsiTheme="minorHAnsi" w:cstheme="minorHAnsi"/>
          <w:color w:val="000000"/>
          <w:sz w:val="22"/>
        </w:rPr>
        <w:t>and</w:t>
      </w:r>
      <w:r w:rsidRPr="008276D2">
        <w:rPr>
          <w:rFonts w:asciiTheme="minorHAnsi" w:eastAsia="Times New Roman" w:hAnsiTheme="minorHAnsi" w:cstheme="minorHAnsi"/>
          <w:b/>
          <w:color w:val="000000"/>
          <w:sz w:val="22"/>
        </w:rPr>
        <w:t xml:space="preserve"> Hibernate Mapping Tool</w:t>
      </w:r>
      <w:r w:rsidRPr="008276D2">
        <w:rPr>
          <w:rFonts w:asciiTheme="minorHAnsi" w:eastAsia="Times New Roman" w:hAnsiTheme="minorHAnsi" w:cstheme="minorHAnsi"/>
          <w:color w:val="000000"/>
          <w:sz w:val="22"/>
        </w:rPr>
        <w:t>.</w:t>
      </w:r>
    </w:p>
    <w:p w:rsidR="00662B5E" w:rsidRPr="00AE48CC"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Worked with </w:t>
      </w:r>
      <w:r w:rsidR="00A36C7F" w:rsidRPr="008276D2">
        <w:rPr>
          <w:rFonts w:asciiTheme="minorHAnsi" w:eastAsia="Times New Roman" w:hAnsiTheme="minorHAnsi" w:cstheme="minorHAnsi"/>
          <w:b/>
          <w:color w:val="000000"/>
          <w:sz w:val="22"/>
        </w:rPr>
        <w:t>Core Java</w:t>
      </w:r>
      <w:r w:rsidRPr="008276D2">
        <w:rPr>
          <w:rFonts w:asciiTheme="minorHAnsi" w:eastAsia="Times New Roman" w:hAnsiTheme="minorHAnsi" w:cstheme="minorHAnsi"/>
          <w:color w:val="000000"/>
          <w:sz w:val="22"/>
        </w:rPr>
        <w:t xml:space="preserve"> to develop automated solutions to include web interfaces using </w:t>
      </w:r>
      <w:r w:rsidRPr="00A36C7F">
        <w:rPr>
          <w:rFonts w:asciiTheme="minorHAnsi" w:eastAsia="Times New Roman" w:hAnsiTheme="minorHAnsi" w:cstheme="minorHAnsi"/>
          <w:b/>
          <w:color w:val="000000"/>
          <w:sz w:val="22"/>
        </w:rPr>
        <w:t xml:space="preserve">HTML, CSS, </w:t>
      </w:r>
      <w:r w:rsidR="00A36C7F" w:rsidRPr="00A36C7F">
        <w:rPr>
          <w:rFonts w:asciiTheme="minorHAnsi" w:eastAsia="Times New Roman" w:hAnsiTheme="minorHAnsi" w:cstheme="minorHAnsi"/>
          <w:b/>
          <w:color w:val="000000"/>
          <w:sz w:val="22"/>
        </w:rPr>
        <w:t>Java Script</w:t>
      </w:r>
      <w:r w:rsidRPr="00A36C7F">
        <w:rPr>
          <w:rFonts w:asciiTheme="minorHAnsi" w:eastAsia="Times New Roman" w:hAnsiTheme="minorHAnsi" w:cstheme="minorHAnsi"/>
          <w:color w:val="000000"/>
          <w:sz w:val="22"/>
        </w:rPr>
        <w:t>and</w:t>
      </w:r>
      <w:r w:rsidR="00A36C7F" w:rsidRPr="00A36C7F">
        <w:rPr>
          <w:rFonts w:asciiTheme="minorHAnsi" w:eastAsia="Times New Roman" w:hAnsiTheme="minorHAnsi" w:cstheme="minorHAnsi"/>
          <w:b/>
          <w:color w:val="000000"/>
          <w:sz w:val="22"/>
        </w:rPr>
        <w:t>Web Services</w:t>
      </w:r>
      <w:r w:rsidRPr="00A36C7F">
        <w:rPr>
          <w:rFonts w:asciiTheme="minorHAnsi" w:eastAsia="Times New Roman" w:hAnsiTheme="minorHAnsi" w:cstheme="minorHAnsi"/>
          <w:b/>
          <w:color w:val="000000"/>
          <w:sz w:val="22"/>
        </w:rPr>
        <w:t>.</w:t>
      </w:r>
    </w:p>
    <w:p w:rsidR="00AE48CC" w:rsidRPr="00AE48CC" w:rsidRDefault="00AE48CC" w:rsidP="00AE48CC">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Written </w:t>
      </w:r>
      <w:r w:rsidRPr="008276D2">
        <w:rPr>
          <w:rFonts w:asciiTheme="minorHAnsi" w:eastAsia="Times New Roman" w:hAnsiTheme="minorHAnsi" w:cstheme="minorHAnsi"/>
          <w:b/>
          <w:bCs/>
          <w:color w:val="000000"/>
          <w:sz w:val="22"/>
        </w:rPr>
        <w:t xml:space="preserve">Web Services </w:t>
      </w:r>
      <w:r w:rsidRPr="00A36C7F">
        <w:rPr>
          <w:rFonts w:asciiTheme="minorHAnsi" w:eastAsia="Times New Roman" w:hAnsiTheme="minorHAnsi" w:cstheme="minorHAnsi"/>
          <w:bCs/>
          <w:color w:val="000000"/>
          <w:sz w:val="22"/>
        </w:rPr>
        <w:t>(JAX-WS)</w:t>
      </w:r>
      <w:r w:rsidRPr="008276D2">
        <w:rPr>
          <w:rFonts w:asciiTheme="minorHAnsi" w:eastAsia="Times New Roman" w:hAnsiTheme="minorHAnsi" w:cstheme="minorHAnsi"/>
          <w:color w:val="000000"/>
          <w:sz w:val="22"/>
        </w:rPr>
        <w:t xml:space="preserve"> for external system via </w:t>
      </w:r>
      <w:r w:rsidRPr="008276D2">
        <w:rPr>
          <w:rFonts w:asciiTheme="minorHAnsi" w:eastAsia="Times New Roman" w:hAnsiTheme="minorHAnsi" w:cstheme="minorHAnsi"/>
          <w:b/>
          <w:bCs/>
          <w:color w:val="000000"/>
          <w:sz w:val="22"/>
        </w:rPr>
        <w:t>SOAP/HTTP call.</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Created simple user interface for application's configuration system using </w:t>
      </w:r>
      <w:r w:rsidRPr="008276D2">
        <w:rPr>
          <w:rFonts w:asciiTheme="minorHAnsi" w:eastAsia="Times New Roman" w:hAnsiTheme="minorHAnsi" w:cstheme="minorHAnsi"/>
          <w:b/>
          <w:color w:val="000000"/>
          <w:sz w:val="22"/>
        </w:rPr>
        <w:t>MVC</w:t>
      </w:r>
      <w:r w:rsidRPr="008276D2">
        <w:rPr>
          <w:rFonts w:asciiTheme="minorHAnsi" w:eastAsia="Times New Roman" w:hAnsiTheme="minorHAnsi" w:cstheme="minorHAnsi"/>
          <w:color w:val="000000"/>
          <w:sz w:val="22"/>
        </w:rPr>
        <w:t xml:space="preserve"> design patterns and </w:t>
      </w:r>
      <w:r w:rsidRPr="008276D2">
        <w:rPr>
          <w:rFonts w:asciiTheme="minorHAnsi" w:eastAsia="Times New Roman" w:hAnsiTheme="minorHAnsi" w:cstheme="minorHAnsi"/>
          <w:b/>
          <w:color w:val="000000"/>
          <w:sz w:val="22"/>
        </w:rPr>
        <w:t>SWING</w:t>
      </w:r>
      <w:r w:rsidRPr="008276D2">
        <w:rPr>
          <w:rFonts w:asciiTheme="minorHAnsi" w:eastAsia="Times New Roman" w:hAnsiTheme="minorHAnsi" w:cstheme="minorHAnsi"/>
          <w:color w:val="000000"/>
          <w:sz w:val="22"/>
        </w:rPr>
        <w:t> framework.</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Developed web GUI involving </w:t>
      </w:r>
      <w:r w:rsidRPr="008276D2">
        <w:rPr>
          <w:rFonts w:asciiTheme="minorHAnsi" w:eastAsia="Times New Roman" w:hAnsiTheme="minorHAnsi" w:cstheme="minorHAnsi"/>
          <w:b/>
          <w:color w:val="000000"/>
          <w:sz w:val="22"/>
        </w:rPr>
        <w:t>HTML</w:t>
      </w:r>
      <w:r w:rsidR="00D077FD" w:rsidRPr="008276D2">
        <w:rPr>
          <w:rFonts w:asciiTheme="minorHAnsi" w:eastAsia="Times New Roman" w:hAnsiTheme="minorHAnsi" w:cstheme="minorHAnsi"/>
          <w:b/>
          <w:color w:val="000000"/>
          <w:sz w:val="22"/>
        </w:rPr>
        <w:t>5</w:t>
      </w:r>
      <w:r w:rsidRPr="008276D2">
        <w:rPr>
          <w:rFonts w:asciiTheme="minorHAnsi" w:eastAsia="Times New Roman" w:hAnsiTheme="minorHAnsi" w:cstheme="minorHAnsi"/>
          <w:b/>
          <w:color w:val="000000"/>
          <w:sz w:val="22"/>
        </w:rPr>
        <w:t>, JAVA SCRIPT UNDER MVC ARCHITECTURE</w:t>
      </w:r>
      <w:r w:rsidRPr="008276D2">
        <w:rPr>
          <w:rFonts w:asciiTheme="minorHAnsi" w:eastAsia="Times New Roman" w:hAnsiTheme="minorHAnsi" w:cstheme="minorHAnsi"/>
          <w:color w:val="000000"/>
          <w:sz w:val="22"/>
        </w:rPr>
        <w:t>.</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Creation of </w:t>
      </w:r>
      <w:r w:rsidR="00A36C7F" w:rsidRPr="008276D2">
        <w:rPr>
          <w:rFonts w:asciiTheme="minorHAnsi" w:eastAsia="Times New Roman" w:hAnsiTheme="minorHAnsi" w:cstheme="minorHAnsi"/>
          <w:b/>
          <w:color w:val="000000"/>
          <w:sz w:val="22"/>
        </w:rPr>
        <w:t>Weblogic</w:t>
      </w:r>
      <w:r w:rsidRPr="008276D2">
        <w:rPr>
          <w:rFonts w:asciiTheme="minorHAnsi" w:eastAsia="Times New Roman" w:hAnsiTheme="minorHAnsi" w:cstheme="minorHAnsi"/>
          <w:color w:val="000000"/>
          <w:sz w:val="22"/>
        </w:rPr>
        <w:t> domains and setup Admin &amp; Managed servers for </w:t>
      </w:r>
      <w:r w:rsidRPr="008276D2">
        <w:rPr>
          <w:rFonts w:asciiTheme="minorHAnsi" w:eastAsia="Times New Roman" w:hAnsiTheme="minorHAnsi" w:cstheme="minorHAnsi"/>
          <w:b/>
          <w:color w:val="000000"/>
          <w:sz w:val="22"/>
        </w:rPr>
        <w:t>JAVA/J2EE</w:t>
      </w:r>
      <w:r w:rsidRPr="008276D2">
        <w:rPr>
          <w:rFonts w:asciiTheme="minorHAnsi" w:eastAsia="Times New Roman" w:hAnsiTheme="minorHAnsi" w:cstheme="minorHAnsi"/>
          <w:color w:val="000000"/>
          <w:sz w:val="22"/>
        </w:rPr>
        <w:t xml:space="preserve"> applications on </w:t>
      </w:r>
      <w:r w:rsidR="00D20A06" w:rsidRPr="008276D2">
        <w:rPr>
          <w:rFonts w:asciiTheme="minorHAnsi" w:eastAsia="Times New Roman" w:hAnsiTheme="minorHAnsi" w:cstheme="minorHAnsi"/>
          <w:color w:val="000000"/>
          <w:sz w:val="22"/>
        </w:rPr>
        <w:t>Non-Production</w:t>
      </w:r>
      <w:r w:rsidRPr="008276D2">
        <w:rPr>
          <w:rFonts w:asciiTheme="minorHAnsi" w:eastAsia="Times New Roman" w:hAnsiTheme="minorHAnsi" w:cstheme="minorHAnsi"/>
          <w:color w:val="000000"/>
          <w:sz w:val="22"/>
        </w:rPr>
        <w:t xml:space="preserve"> and Production environments.</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Monitoring </w:t>
      </w:r>
      <w:r w:rsidR="00A36C7F" w:rsidRPr="008276D2">
        <w:rPr>
          <w:rFonts w:asciiTheme="minorHAnsi" w:eastAsia="Times New Roman" w:hAnsiTheme="minorHAnsi" w:cstheme="minorHAnsi"/>
          <w:b/>
          <w:color w:val="000000"/>
          <w:sz w:val="22"/>
        </w:rPr>
        <w:t>Weblogic</w:t>
      </w:r>
      <w:r w:rsidRPr="008276D2">
        <w:rPr>
          <w:rFonts w:asciiTheme="minorHAnsi" w:eastAsia="Times New Roman" w:hAnsiTheme="minorHAnsi" w:cstheme="minorHAnsi"/>
          <w:b/>
          <w:color w:val="000000"/>
          <w:sz w:val="22"/>
        </w:rPr>
        <w:t>/J</w:t>
      </w:r>
      <w:r w:rsidR="00A36C7F" w:rsidRPr="008276D2">
        <w:rPr>
          <w:rFonts w:asciiTheme="minorHAnsi" w:eastAsia="Times New Roman" w:hAnsiTheme="minorHAnsi" w:cstheme="minorHAnsi"/>
          <w:b/>
          <w:color w:val="000000"/>
          <w:sz w:val="22"/>
        </w:rPr>
        <w:t>boss</w:t>
      </w:r>
      <w:r w:rsidRPr="008276D2">
        <w:rPr>
          <w:rFonts w:asciiTheme="minorHAnsi" w:eastAsia="Times New Roman" w:hAnsiTheme="minorHAnsi" w:cstheme="minorHAnsi"/>
          <w:color w:val="000000"/>
          <w:sz w:val="22"/>
        </w:rPr>
        <w:t xml:space="preserve"> Server health and security.</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Creation of Connection Pools, Data Sources in </w:t>
      </w:r>
      <w:r w:rsidR="00A36C7F" w:rsidRPr="008276D2">
        <w:rPr>
          <w:rFonts w:asciiTheme="minorHAnsi" w:eastAsia="Times New Roman" w:hAnsiTheme="minorHAnsi" w:cstheme="minorHAnsi"/>
          <w:b/>
          <w:color w:val="000000"/>
          <w:sz w:val="22"/>
        </w:rPr>
        <w:t>Weblogic</w:t>
      </w:r>
      <w:r w:rsidRPr="008276D2">
        <w:rPr>
          <w:rFonts w:asciiTheme="minorHAnsi" w:eastAsia="Times New Roman" w:hAnsiTheme="minorHAnsi" w:cstheme="minorHAnsi"/>
          <w:color w:val="000000"/>
          <w:sz w:val="22"/>
        </w:rPr>
        <w:t> console.</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Used </w:t>
      </w:r>
      <w:r w:rsidRPr="00D22CB8">
        <w:rPr>
          <w:rFonts w:asciiTheme="minorHAnsi" w:eastAsia="Times New Roman" w:hAnsiTheme="minorHAnsi" w:cstheme="minorHAnsi"/>
          <w:b/>
          <w:color w:val="000000"/>
          <w:sz w:val="22"/>
        </w:rPr>
        <w:t>Log4j</w:t>
      </w:r>
      <w:r w:rsidRPr="008276D2">
        <w:rPr>
          <w:rFonts w:asciiTheme="minorHAnsi" w:eastAsia="Times New Roman" w:hAnsiTheme="minorHAnsi" w:cstheme="minorHAnsi"/>
          <w:color w:val="000000"/>
          <w:sz w:val="22"/>
        </w:rPr>
        <w:t xml:space="preserve"> framework to log/track application.</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 xml:space="preserve">Involved in developing </w:t>
      </w:r>
      <w:r w:rsidRPr="008276D2">
        <w:rPr>
          <w:rFonts w:asciiTheme="minorHAnsi" w:eastAsia="Times New Roman" w:hAnsiTheme="minorHAnsi" w:cstheme="minorHAnsi"/>
          <w:b/>
          <w:color w:val="000000"/>
          <w:sz w:val="22"/>
        </w:rPr>
        <w:t xml:space="preserve">SQL </w:t>
      </w:r>
      <w:r w:rsidR="00A36C7F" w:rsidRPr="008276D2">
        <w:rPr>
          <w:rFonts w:asciiTheme="minorHAnsi" w:eastAsia="Times New Roman" w:hAnsiTheme="minorHAnsi" w:cstheme="minorHAnsi"/>
          <w:b/>
          <w:color w:val="000000"/>
          <w:sz w:val="22"/>
        </w:rPr>
        <w:t>Queries,</w:t>
      </w:r>
      <w:r w:rsidR="00A36C7F" w:rsidRPr="008276D2">
        <w:rPr>
          <w:rFonts w:asciiTheme="minorHAnsi" w:eastAsia="Times New Roman" w:hAnsiTheme="minorHAnsi" w:cstheme="minorHAnsi"/>
          <w:b/>
          <w:sz w:val="22"/>
        </w:rPr>
        <w:t> Stored Procedures</w:t>
      </w:r>
      <w:r w:rsidRPr="008276D2">
        <w:rPr>
          <w:rFonts w:asciiTheme="minorHAnsi" w:eastAsia="Times New Roman" w:hAnsiTheme="minorHAnsi" w:cstheme="minorHAnsi"/>
          <w:color w:val="000000"/>
          <w:sz w:val="22"/>
        </w:rPr>
        <w:t xml:space="preserve"> and </w:t>
      </w:r>
      <w:r w:rsidR="00A36C7F">
        <w:rPr>
          <w:rFonts w:asciiTheme="minorHAnsi" w:eastAsia="Times New Roman" w:hAnsiTheme="minorHAnsi" w:cstheme="minorHAnsi"/>
          <w:b/>
          <w:color w:val="000000"/>
          <w:sz w:val="22"/>
        </w:rPr>
        <w:t>F</w:t>
      </w:r>
      <w:r w:rsidRPr="00A36C7F">
        <w:rPr>
          <w:rFonts w:asciiTheme="minorHAnsi" w:eastAsia="Times New Roman" w:hAnsiTheme="minorHAnsi" w:cstheme="minorHAnsi"/>
          <w:b/>
          <w:color w:val="000000"/>
          <w:sz w:val="22"/>
        </w:rPr>
        <w:t>unctions</w:t>
      </w:r>
      <w:r w:rsidRPr="008276D2">
        <w:rPr>
          <w:rFonts w:asciiTheme="minorHAnsi" w:eastAsia="Times New Roman" w:hAnsiTheme="minorHAnsi" w:cstheme="minorHAnsi"/>
          <w:color w:val="000000"/>
          <w:sz w:val="22"/>
        </w:rPr>
        <w:t>.</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color w:val="000000"/>
          <w:sz w:val="22"/>
        </w:rPr>
      </w:pPr>
      <w:r w:rsidRPr="008276D2">
        <w:rPr>
          <w:rFonts w:asciiTheme="minorHAnsi" w:eastAsia="Times New Roman" w:hAnsiTheme="minorHAnsi" w:cstheme="minorHAnsi"/>
          <w:color w:val="000000"/>
          <w:sz w:val="22"/>
        </w:rPr>
        <w:t>Creating and updating existing build scripts using Ant for deployment Tested and implemented/deployed application on WAS 6.1 server.</w:t>
      </w:r>
    </w:p>
    <w:p w:rsidR="00662B5E" w:rsidRPr="008276D2" w:rsidRDefault="00662B5E" w:rsidP="00507A7A">
      <w:pPr>
        <w:pStyle w:val="ListParagraph"/>
        <w:numPr>
          <w:ilvl w:val="0"/>
          <w:numId w:val="32"/>
        </w:numPr>
        <w:shd w:val="clear" w:color="auto" w:fill="FFFFFF"/>
        <w:spacing w:before="150" w:after="75" w:line="240" w:lineRule="auto"/>
        <w:contextualSpacing/>
        <w:rPr>
          <w:rFonts w:asciiTheme="minorHAnsi" w:eastAsia="Times New Roman" w:hAnsiTheme="minorHAnsi" w:cstheme="minorHAnsi"/>
          <w:b/>
          <w:bCs/>
          <w:color w:val="000000"/>
          <w:sz w:val="22"/>
        </w:rPr>
      </w:pPr>
      <w:r w:rsidRPr="008276D2">
        <w:rPr>
          <w:rFonts w:asciiTheme="minorHAnsi" w:eastAsia="Times New Roman" w:hAnsiTheme="minorHAnsi" w:cstheme="minorHAnsi"/>
          <w:color w:val="000000"/>
          <w:sz w:val="22"/>
        </w:rPr>
        <w:t xml:space="preserve">Used </w:t>
      </w:r>
      <w:r w:rsidR="00A36C7F" w:rsidRPr="008276D2">
        <w:rPr>
          <w:rFonts w:asciiTheme="minorHAnsi" w:eastAsia="Times New Roman" w:hAnsiTheme="minorHAnsi" w:cstheme="minorHAnsi"/>
          <w:b/>
          <w:bCs/>
          <w:color w:val="000000"/>
          <w:sz w:val="22"/>
        </w:rPr>
        <w:t>Rational Clear Case</w:t>
      </w:r>
      <w:r w:rsidRPr="008276D2">
        <w:rPr>
          <w:rFonts w:asciiTheme="minorHAnsi" w:eastAsia="Times New Roman" w:hAnsiTheme="minorHAnsi" w:cstheme="minorHAnsi"/>
          <w:color w:val="000000"/>
          <w:sz w:val="22"/>
        </w:rPr>
        <w:t xml:space="preserve"> for Version Control. </w:t>
      </w:r>
      <w:r w:rsidRPr="008276D2">
        <w:rPr>
          <w:rFonts w:asciiTheme="minorHAnsi" w:eastAsia="Times New Roman" w:hAnsiTheme="minorHAnsi" w:cstheme="minorHAnsi"/>
          <w:color w:val="000000"/>
          <w:sz w:val="22"/>
        </w:rPr>
        <w:br/>
      </w:r>
    </w:p>
    <w:p w:rsidR="00662B5E" w:rsidRPr="008276D2" w:rsidRDefault="00662B5E" w:rsidP="00507A7A">
      <w:pPr>
        <w:pStyle w:val="ListParagraph"/>
        <w:shd w:val="clear" w:color="auto" w:fill="FFFFFF"/>
        <w:spacing w:before="150" w:after="75" w:line="240" w:lineRule="auto"/>
        <w:ind w:left="360"/>
        <w:contextualSpacing/>
        <w:rPr>
          <w:rFonts w:asciiTheme="minorHAnsi" w:eastAsia="Times New Roman" w:hAnsiTheme="minorHAnsi" w:cstheme="minorHAnsi"/>
          <w:b/>
          <w:bCs/>
          <w:color w:val="000000"/>
          <w:sz w:val="22"/>
        </w:rPr>
      </w:pPr>
      <w:r w:rsidRPr="008276D2">
        <w:rPr>
          <w:rFonts w:asciiTheme="minorHAnsi" w:eastAsia="Times New Roman" w:hAnsiTheme="minorHAnsi" w:cstheme="minorHAnsi"/>
          <w:b/>
          <w:color w:val="000000"/>
          <w:sz w:val="22"/>
        </w:rPr>
        <w:t xml:space="preserve">ENVIRONMENT: </w:t>
      </w:r>
      <w:r w:rsidRPr="008276D2">
        <w:rPr>
          <w:rFonts w:asciiTheme="minorHAnsi" w:eastAsia="Times New Roman" w:hAnsiTheme="minorHAnsi" w:cstheme="minorHAnsi"/>
          <w:b/>
          <w:bCs/>
          <w:color w:val="000000"/>
          <w:sz w:val="22"/>
        </w:rPr>
        <w:t xml:space="preserve">FILENET, IBM RAD 6.0, SCALA, JAVA 1.5, JSP, SERVLETS, CORE </w:t>
      </w:r>
      <w:r w:rsidR="00054A09">
        <w:rPr>
          <w:rFonts w:asciiTheme="minorHAnsi" w:eastAsia="Times New Roman" w:hAnsiTheme="minorHAnsi" w:cstheme="minorHAnsi"/>
          <w:b/>
          <w:bCs/>
          <w:color w:val="000000"/>
          <w:sz w:val="22"/>
        </w:rPr>
        <w:t xml:space="preserve">JAVA, SPRING, SWING, HIBERNATE, </w:t>
      </w:r>
      <w:r w:rsidRPr="008276D2">
        <w:rPr>
          <w:rFonts w:asciiTheme="minorHAnsi" w:eastAsia="Times New Roman" w:hAnsiTheme="minorHAnsi" w:cstheme="minorHAnsi"/>
          <w:b/>
          <w:bCs/>
          <w:color w:val="000000"/>
          <w:sz w:val="22"/>
        </w:rPr>
        <w:t xml:space="preserve">ICE FACES, HIBERNATE, </w:t>
      </w:r>
      <w:r w:rsidRPr="008276D2">
        <w:rPr>
          <w:rFonts w:asciiTheme="minorHAnsi" w:hAnsiTheme="minorHAnsi" w:cstheme="minorHAnsi"/>
          <w:b/>
          <w:bCs/>
          <w:sz w:val="22"/>
        </w:rPr>
        <w:t>HTML</w:t>
      </w:r>
      <w:r w:rsidR="00D7417D">
        <w:rPr>
          <w:rFonts w:asciiTheme="minorHAnsi" w:hAnsiTheme="minorHAnsi" w:cstheme="minorHAnsi"/>
          <w:b/>
          <w:bCs/>
          <w:sz w:val="22"/>
        </w:rPr>
        <w:t>5</w:t>
      </w:r>
      <w:r w:rsidRPr="008276D2">
        <w:rPr>
          <w:rFonts w:asciiTheme="minorHAnsi" w:hAnsiTheme="minorHAnsi" w:cstheme="minorHAnsi"/>
          <w:b/>
          <w:bCs/>
          <w:sz w:val="22"/>
        </w:rPr>
        <w:t>, CSS, JAVASCRIPT</w:t>
      </w:r>
      <w:r w:rsidRPr="008276D2">
        <w:rPr>
          <w:rFonts w:asciiTheme="minorHAnsi" w:eastAsia="Times New Roman" w:hAnsiTheme="minorHAnsi" w:cstheme="minorHAnsi"/>
          <w:b/>
          <w:bCs/>
          <w:color w:val="000000"/>
          <w:sz w:val="22"/>
        </w:rPr>
        <w:t>, NODEJS, UNIX, WEB SERVICES- SOAP, WAS 6.1, XML, IBM WEBSPHERE 6.1, RATIONAL CLEAR CASE, LOG 4J, IBM DB2.</w:t>
      </w:r>
    </w:p>
    <w:p w:rsidR="00355960" w:rsidRPr="00355960"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rPr>
      </w:pPr>
    </w:p>
    <w:tbl>
      <w:tblPr>
        <w:tblW w:w="10490" w:type="dxa"/>
        <w:tblLayout w:type="fixed"/>
        <w:tblLook w:val="0000"/>
      </w:tblPr>
      <w:tblGrid>
        <w:gridCol w:w="5749"/>
        <w:gridCol w:w="4741"/>
      </w:tblGrid>
      <w:tr w:rsidR="00355960" w:rsidRPr="00355960" w:rsidTr="00355960">
        <w:tc>
          <w:tcPr>
            <w:tcW w:w="5749" w:type="dxa"/>
            <w:tcBorders>
              <w:top w:val="nil"/>
            </w:tcBorders>
            <w:shd w:val="clear" w:color="auto" w:fill="D9D9D9"/>
          </w:tcPr>
          <w:p w:rsidR="00355960" w:rsidRPr="00355960" w:rsidRDefault="00355960" w:rsidP="00B06E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sz w:val="20"/>
              </w:rPr>
            </w:pPr>
            <w:r w:rsidRPr="008276D2">
              <w:rPr>
                <w:rFonts w:asciiTheme="minorHAnsi" w:hAnsiTheme="minorHAnsi" w:cstheme="minorHAnsi"/>
                <w:b/>
                <w:color w:val="000000"/>
                <w:sz w:val="22"/>
                <w:szCs w:val="22"/>
              </w:rPr>
              <w:t>Role:</w:t>
            </w:r>
            <w:r w:rsidRPr="00355960">
              <w:rPr>
                <w:rFonts w:asciiTheme="minorHAnsi" w:hAnsiTheme="minorHAnsi" w:cstheme="minorHAnsi"/>
                <w:b/>
              </w:rPr>
              <w:t xml:space="preserve">Java/J2EE </w:t>
            </w:r>
            <w:r w:rsidR="007C172C" w:rsidRPr="00355960">
              <w:rPr>
                <w:rFonts w:asciiTheme="minorHAnsi" w:hAnsiTheme="minorHAnsi" w:cstheme="minorHAnsi"/>
                <w:b/>
              </w:rPr>
              <w:t>DEVELOPER</w:t>
            </w:r>
          </w:p>
        </w:tc>
        <w:tc>
          <w:tcPr>
            <w:tcW w:w="4741" w:type="dxa"/>
            <w:tcBorders>
              <w:top w:val="nil"/>
            </w:tcBorders>
            <w:shd w:val="clear" w:color="auto" w:fill="D9D9D9"/>
          </w:tcPr>
          <w:p w:rsidR="00355960" w:rsidRPr="00355960" w:rsidRDefault="00190E8D" w:rsidP="00B06E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right"/>
              <w:rPr>
                <w:rFonts w:asciiTheme="minorHAnsi" w:hAnsiTheme="minorHAnsi" w:cstheme="minorHAnsi"/>
                <w:b/>
              </w:rPr>
            </w:pPr>
            <w:r>
              <w:rPr>
                <w:rFonts w:asciiTheme="minorHAnsi" w:hAnsiTheme="minorHAnsi" w:cstheme="minorHAnsi"/>
                <w:b/>
              </w:rPr>
              <w:t xml:space="preserve"> July 2011– SEP </w:t>
            </w:r>
            <w:r w:rsidR="00355960" w:rsidRPr="00355960">
              <w:rPr>
                <w:rFonts w:asciiTheme="minorHAnsi" w:hAnsiTheme="minorHAnsi" w:cstheme="minorHAnsi"/>
                <w:b/>
              </w:rPr>
              <w:t>2012</w:t>
            </w:r>
          </w:p>
        </w:tc>
      </w:tr>
      <w:tr w:rsidR="00355960" w:rsidRPr="00355960" w:rsidTr="00355960">
        <w:tc>
          <w:tcPr>
            <w:tcW w:w="5749" w:type="dxa"/>
            <w:tcBorders>
              <w:bottom w:val="nil"/>
            </w:tcBorders>
            <w:shd w:val="clear" w:color="auto" w:fill="D9D9D9"/>
          </w:tcPr>
          <w:p w:rsidR="00355960" w:rsidRDefault="00355960" w:rsidP="00B06E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rPr>
            </w:pPr>
            <w:r w:rsidRPr="008276D2">
              <w:rPr>
                <w:rFonts w:asciiTheme="minorHAnsi" w:hAnsiTheme="minorHAnsi" w:cstheme="minorHAnsi"/>
                <w:b/>
                <w:bCs/>
                <w:color w:val="000000"/>
                <w:sz w:val="22"/>
                <w:szCs w:val="22"/>
              </w:rPr>
              <w:t>Client</w:t>
            </w:r>
            <w:r w:rsidRPr="008276D2">
              <w:rPr>
                <w:rFonts w:asciiTheme="minorHAnsi" w:hAnsiTheme="minorHAnsi" w:cstheme="minorHAnsi"/>
                <w:b/>
                <w:color w:val="000000"/>
                <w:sz w:val="22"/>
                <w:szCs w:val="22"/>
              </w:rPr>
              <w:t>:</w:t>
            </w:r>
            <w:r>
              <w:rPr>
                <w:rFonts w:asciiTheme="minorHAnsi" w:hAnsiTheme="minorHAnsi" w:cstheme="minorHAnsi"/>
                <w:b/>
              </w:rPr>
              <w:t xml:space="preserve">BMO </w:t>
            </w:r>
            <w:r w:rsidR="007C172C">
              <w:rPr>
                <w:rFonts w:asciiTheme="minorHAnsi" w:hAnsiTheme="minorHAnsi" w:cstheme="minorHAnsi"/>
                <w:b/>
              </w:rPr>
              <w:t>HARRIS BANK,</w:t>
            </w:r>
            <w:r w:rsidR="007C172C" w:rsidRPr="00355960">
              <w:rPr>
                <w:rFonts w:asciiTheme="minorHAnsi" w:hAnsiTheme="minorHAnsi" w:cstheme="minorHAnsi"/>
                <w:b/>
              </w:rPr>
              <w:t xml:space="preserve"> CHICAGO, IL</w:t>
            </w:r>
          </w:p>
          <w:p w:rsidR="00355960" w:rsidRPr="008276D2"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Pr>
                <w:rFonts w:asciiTheme="minorHAnsi" w:hAnsiTheme="minorHAnsi" w:cstheme="minorHAnsi"/>
                <w:b/>
                <w:bCs/>
                <w:color w:val="000000"/>
                <w:sz w:val="22"/>
                <w:szCs w:val="22"/>
              </w:rPr>
              <w:t xml:space="preserve">Team Size: </w:t>
            </w:r>
            <w:r w:rsidR="00505D80">
              <w:rPr>
                <w:rFonts w:asciiTheme="minorHAnsi" w:hAnsiTheme="minorHAnsi" w:cstheme="minorHAnsi"/>
                <w:b/>
                <w:bCs/>
                <w:color w:val="000000"/>
                <w:sz w:val="22"/>
                <w:szCs w:val="22"/>
              </w:rPr>
              <w:t>6</w:t>
            </w:r>
          </w:p>
          <w:p w:rsidR="00355960" w:rsidRPr="00995A92" w:rsidRDefault="00355960" w:rsidP="00995A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Project Name:</w:t>
            </w:r>
          </w:p>
        </w:tc>
        <w:tc>
          <w:tcPr>
            <w:tcW w:w="4741" w:type="dxa"/>
            <w:tcBorders>
              <w:bottom w:val="nil"/>
            </w:tcBorders>
            <w:shd w:val="clear" w:color="auto" w:fill="D9D9D9"/>
          </w:tcPr>
          <w:p w:rsidR="00355960" w:rsidRPr="00355960" w:rsidRDefault="00355960" w:rsidP="00B06E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heme="minorHAnsi" w:hAnsiTheme="minorHAnsi" w:cstheme="minorHAnsi"/>
                <w:b/>
              </w:rPr>
            </w:pPr>
          </w:p>
        </w:tc>
      </w:tr>
    </w:tbl>
    <w:p w:rsidR="00355960"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jc w:val="both"/>
        <w:rPr>
          <w:rFonts w:ascii="Cambria" w:hAnsi="Cambria"/>
        </w:rPr>
      </w:pPr>
    </w:p>
    <w:p w:rsidR="00355960" w:rsidRPr="00355960" w:rsidRDefault="00355960" w:rsidP="008F7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jc w:val="both"/>
        <w:rPr>
          <w:rFonts w:asciiTheme="minorHAnsi" w:hAnsiTheme="minorHAnsi" w:cstheme="minorHAnsi"/>
          <w:sz w:val="22"/>
          <w:szCs w:val="22"/>
        </w:rPr>
      </w:pPr>
      <w:r w:rsidRPr="008276D2">
        <w:rPr>
          <w:rFonts w:asciiTheme="minorHAnsi" w:hAnsiTheme="minorHAnsi" w:cstheme="minorHAnsi"/>
          <w:b/>
          <w:sz w:val="22"/>
          <w:szCs w:val="22"/>
        </w:rPr>
        <w:t>Description:</w:t>
      </w:r>
      <w:r w:rsidRPr="00355960">
        <w:rPr>
          <w:rFonts w:asciiTheme="minorHAnsi" w:hAnsiTheme="minorHAnsi" w:cstheme="minorHAnsi"/>
          <w:sz w:val="22"/>
          <w:szCs w:val="22"/>
        </w:rPr>
        <w:t xml:space="preserve"> The bank is owned by BMO Financial Corporation, a holding company which in turn is owned by Bank of Montreal, also known as BMO Financial Group. It</w:t>
      </w:r>
      <w:r w:rsidRPr="00355960">
        <w:rPr>
          <w:rFonts w:asciiTheme="minorHAnsi" w:hAnsiTheme="minorHAnsi" w:cstheme="minorHAnsi"/>
          <w:color w:val="000000"/>
          <w:sz w:val="22"/>
          <w:szCs w:val="22"/>
        </w:rPr>
        <w:t xml:space="preserve"> is also actively profitable financial trading clients and participants of the system. </w:t>
      </w:r>
      <w:r w:rsidRPr="00355960">
        <w:rPr>
          <w:rFonts w:asciiTheme="minorHAnsi" w:hAnsiTheme="minorHAnsi" w:cstheme="minorHAnsi"/>
          <w:sz w:val="22"/>
          <w:szCs w:val="22"/>
        </w:rPr>
        <w:t xml:space="preserve"> BMO Harris offers more than 600 branches and 1,300 ATMs throughout Illinois, </w:t>
      </w:r>
      <w:r w:rsidRPr="00355960">
        <w:rPr>
          <w:rFonts w:asciiTheme="minorHAnsi" w:hAnsiTheme="minorHAnsi" w:cstheme="minorHAnsi"/>
          <w:sz w:val="22"/>
          <w:szCs w:val="22"/>
        </w:rPr>
        <w:lastRenderedPageBreak/>
        <w:t>Indiana, Arizona, Missouri, Minnesota, Kansas, Florida, and Wisconsin. Over 14,500 are employed by BMO in the United States.</w:t>
      </w:r>
    </w:p>
    <w:p w:rsidR="00355960" w:rsidRPr="00D22CB8"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jc w:val="both"/>
        <w:rPr>
          <w:rFonts w:asciiTheme="minorHAnsi" w:hAnsiTheme="minorHAnsi" w:cstheme="minorHAnsi"/>
          <w:sz w:val="22"/>
          <w:szCs w:val="22"/>
        </w:rPr>
      </w:pPr>
      <w:r w:rsidRPr="00355960">
        <w:rPr>
          <w:rFonts w:asciiTheme="minorHAnsi" w:hAnsiTheme="minorHAnsi" w:cstheme="minorHAnsi"/>
          <w:b/>
          <w:sz w:val="22"/>
          <w:szCs w:val="22"/>
        </w:rPr>
        <w:t>Responsibilities: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Reviewed the functional, non-functional requirements and high level designs.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Worked with Agile Methodologies.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Developed application using </w:t>
      </w:r>
      <w:r w:rsidRPr="00355960">
        <w:rPr>
          <w:rFonts w:asciiTheme="minorHAnsi" w:hAnsiTheme="minorHAnsi" w:cstheme="minorHAnsi"/>
          <w:b/>
          <w:sz w:val="22"/>
          <w:szCs w:val="22"/>
        </w:rPr>
        <w:t xml:space="preserve">Struts MVC, Spring Dependency Injection </w:t>
      </w:r>
      <w:r w:rsidRPr="00355960">
        <w:rPr>
          <w:rFonts w:asciiTheme="minorHAnsi" w:hAnsiTheme="minorHAnsi" w:cstheme="minorHAnsi"/>
          <w:sz w:val="22"/>
          <w:szCs w:val="22"/>
        </w:rPr>
        <w:t>as the ORM tool.</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Worked extensively in the backend </w:t>
      </w:r>
      <w:r w:rsidRPr="00355960">
        <w:rPr>
          <w:rFonts w:asciiTheme="minorHAnsi" w:hAnsiTheme="minorHAnsi" w:cstheme="minorHAnsi"/>
          <w:b/>
          <w:sz w:val="22"/>
          <w:szCs w:val="22"/>
        </w:rPr>
        <w:t>Oracle</w:t>
      </w:r>
      <w:r w:rsidRPr="00355960">
        <w:rPr>
          <w:rFonts w:asciiTheme="minorHAnsi" w:hAnsiTheme="minorHAnsi" w:cstheme="minorHAnsi"/>
          <w:sz w:val="22"/>
          <w:szCs w:val="22"/>
        </w:rPr>
        <w:t xml:space="preserve"> database.</w:t>
      </w:r>
    </w:p>
    <w:p w:rsid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Created logging system for development stage using Apache Commons Logging.</w:t>
      </w:r>
    </w:p>
    <w:p w:rsidR="00DC4F17" w:rsidRPr="00355960" w:rsidRDefault="00DC4F17"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AF3364">
        <w:rPr>
          <w:rFonts w:asciiTheme="minorHAnsi" w:hAnsiTheme="minorHAnsi" w:cstheme="minorHAnsi"/>
          <w:sz w:val="22"/>
        </w:rPr>
        <w:t xml:space="preserve">Used </w:t>
      </w:r>
      <w:r w:rsidRPr="00AF3364">
        <w:rPr>
          <w:rFonts w:asciiTheme="minorHAnsi" w:hAnsiTheme="minorHAnsi" w:cstheme="minorHAnsi"/>
          <w:b/>
          <w:sz w:val="22"/>
        </w:rPr>
        <w:t>EJBs</w:t>
      </w:r>
      <w:r w:rsidRPr="00AF3364">
        <w:rPr>
          <w:rFonts w:asciiTheme="minorHAnsi" w:hAnsiTheme="minorHAnsi" w:cstheme="minorHAnsi"/>
          <w:sz w:val="22"/>
        </w:rPr>
        <w:t xml:space="preserve"> in the application and developed Session beans to house business logic at the middle tier level</w:t>
      </w:r>
      <w:r>
        <w:rPr>
          <w:rFonts w:asciiTheme="minorHAnsi" w:hAnsiTheme="minorHAnsi" w:cstheme="minorHAnsi"/>
          <w:sz w:val="22"/>
        </w:rPr>
        <w:t>.</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Developed web pages using </w:t>
      </w:r>
      <w:r w:rsidRPr="00355960">
        <w:rPr>
          <w:rFonts w:asciiTheme="minorHAnsi" w:hAnsiTheme="minorHAnsi" w:cstheme="minorHAnsi"/>
          <w:b/>
          <w:sz w:val="22"/>
          <w:szCs w:val="22"/>
        </w:rPr>
        <w:t>HTML</w:t>
      </w:r>
      <w:r w:rsidRPr="00355960">
        <w:rPr>
          <w:rFonts w:asciiTheme="minorHAnsi" w:hAnsiTheme="minorHAnsi" w:cstheme="minorHAnsi"/>
          <w:sz w:val="22"/>
          <w:szCs w:val="22"/>
        </w:rPr>
        <w:t xml:space="preserve">, </w:t>
      </w:r>
      <w:r w:rsidRPr="00355960">
        <w:rPr>
          <w:rFonts w:asciiTheme="minorHAnsi" w:hAnsiTheme="minorHAnsi" w:cstheme="minorHAnsi"/>
          <w:b/>
          <w:sz w:val="22"/>
          <w:szCs w:val="22"/>
        </w:rPr>
        <w:t>CSS</w:t>
      </w:r>
      <w:r w:rsidRPr="00355960">
        <w:rPr>
          <w:rFonts w:asciiTheme="minorHAnsi" w:hAnsiTheme="minorHAnsi" w:cstheme="minorHAnsi"/>
          <w:sz w:val="22"/>
          <w:szCs w:val="22"/>
        </w:rPr>
        <w:t xml:space="preserve">, </w:t>
      </w:r>
      <w:r w:rsidRPr="00355960">
        <w:rPr>
          <w:rFonts w:asciiTheme="minorHAnsi" w:hAnsiTheme="minorHAnsi" w:cstheme="minorHAnsi"/>
          <w:b/>
          <w:sz w:val="22"/>
          <w:szCs w:val="22"/>
        </w:rPr>
        <w:t>JavaScript</w:t>
      </w:r>
      <w:r w:rsidRPr="00355960">
        <w:rPr>
          <w:rFonts w:asciiTheme="minorHAnsi" w:hAnsiTheme="minorHAnsi" w:cstheme="minorHAnsi"/>
          <w:sz w:val="22"/>
          <w:szCs w:val="22"/>
        </w:rPr>
        <w:t xml:space="preserve">, </w:t>
      </w:r>
      <w:r w:rsidRPr="00355960">
        <w:rPr>
          <w:rFonts w:asciiTheme="minorHAnsi" w:hAnsiTheme="minorHAnsi" w:cstheme="minorHAnsi"/>
          <w:b/>
          <w:sz w:val="22"/>
          <w:szCs w:val="22"/>
        </w:rPr>
        <w:t xml:space="preserve">Angular Js </w:t>
      </w:r>
      <w:r w:rsidRPr="00355960">
        <w:rPr>
          <w:rFonts w:asciiTheme="minorHAnsi" w:hAnsiTheme="minorHAnsi" w:cstheme="minorHAnsi"/>
          <w:sz w:val="22"/>
          <w:szCs w:val="22"/>
        </w:rPr>
        <w:t xml:space="preserve">and </w:t>
      </w:r>
      <w:r w:rsidRPr="00355960">
        <w:rPr>
          <w:rFonts w:asciiTheme="minorHAnsi" w:hAnsiTheme="minorHAnsi" w:cstheme="minorHAnsi"/>
          <w:b/>
          <w:sz w:val="22"/>
          <w:szCs w:val="22"/>
        </w:rPr>
        <w:t>FreeMarker.</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Produced </w:t>
      </w:r>
      <w:r w:rsidRPr="00355960">
        <w:rPr>
          <w:rFonts w:asciiTheme="minorHAnsi" w:hAnsiTheme="minorHAnsi" w:cstheme="minorHAnsi"/>
          <w:b/>
          <w:sz w:val="22"/>
          <w:szCs w:val="22"/>
        </w:rPr>
        <w:t>SOAP</w:t>
      </w:r>
      <w:r w:rsidRPr="00355960">
        <w:rPr>
          <w:rFonts w:asciiTheme="minorHAnsi" w:hAnsiTheme="minorHAnsi" w:cstheme="minorHAnsi"/>
          <w:sz w:val="22"/>
          <w:szCs w:val="22"/>
        </w:rPr>
        <w:t xml:space="preserve"> Web Service using </w:t>
      </w:r>
      <w:r w:rsidRPr="00355960">
        <w:rPr>
          <w:rFonts w:asciiTheme="minorHAnsi" w:hAnsiTheme="minorHAnsi" w:cstheme="minorHAnsi"/>
          <w:b/>
          <w:sz w:val="22"/>
          <w:szCs w:val="22"/>
        </w:rPr>
        <w:t>Apache Axis</w:t>
      </w:r>
      <w:r w:rsidRPr="00355960">
        <w:rPr>
          <w:rFonts w:asciiTheme="minorHAnsi" w:hAnsiTheme="minorHAnsi" w:cstheme="minorHAnsi"/>
          <w:sz w:val="22"/>
          <w:szCs w:val="22"/>
        </w:rPr>
        <w:t>. Generated WSDL files for the Service that served XML data.</w:t>
      </w:r>
    </w:p>
    <w:p w:rsidR="00355960" w:rsidRPr="00355960" w:rsidRDefault="00355960" w:rsidP="00355960">
      <w:pPr>
        <w:pStyle w:val="ListParagraph"/>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heme="minorHAnsi" w:hAnsiTheme="minorHAnsi" w:cstheme="minorHAnsi"/>
          <w:sz w:val="22"/>
        </w:rPr>
      </w:pPr>
      <w:r w:rsidRPr="00355960">
        <w:rPr>
          <w:rFonts w:asciiTheme="minorHAnsi" w:hAnsiTheme="minorHAnsi" w:cstheme="minorHAnsi"/>
          <w:sz w:val="22"/>
        </w:rPr>
        <w:t xml:space="preserve">For logging and other functions used </w:t>
      </w:r>
      <w:r w:rsidRPr="00355960">
        <w:rPr>
          <w:rFonts w:asciiTheme="minorHAnsi" w:hAnsiTheme="minorHAnsi" w:cstheme="minorHAnsi"/>
          <w:b/>
          <w:sz w:val="22"/>
        </w:rPr>
        <w:t xml:space="preserve">SpringAOP </w:t>
      </w:r>
      <w:r w:rsidRPr="00355960">
        <w:rPr>
          <w:rFonts w:asciiTheme="minorHAnsi" w:hAnsiTheme="minorHAnsi" w:cstheme="minorHAnsi"/>
          <w:sz w:val="22"/>
        </w:rPr>
        <w:t>and</w:t>
      </w:r>
      <w:r w:rsidRPr="00355960">
        <w:rPr>
          <w:rFonts w:asciiTheme="minorHAnsi" w:hAnsiTheme="minorHAnsi" w:cstheme="minorHAnsi"/>
          <w:b/>
          <w:sz w:val="22"/>
        </w:rPr>
        <w:t xml:space="preserve"> Spring IOC </w:t>
      </w:r>
      <w:r w:rsidRPr="00355960">
        <w:rPr>
          <w:rFonts w:asciiTheme="minorHAnsi" w:hAnsiTheme="minorHAnsi" w:cstheme="minorHAnsi"/>
          <w:sz w:val="22"/>
        </w:rPr>
        <w:t>Framework to implement them.</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b/>
          <w:sz w:val="22"/>
          <w:szCs w:val="22"/>
        </w:rPr>
        <w:t>SoapUI</w:t>
      </w:r>
      <w:r w:rsidRPr="00355960">
        <w:rPr>
          <w:rFonts w:asciiTheme="minorHAnsi" w:hAnsiTheme="minorHAnsi" w:cstheme="minorHAnsi"/>
          <w:sz w:val="22"/>
          <w:szCs w:val="22"/>
        </w:rPr>
        <w:t xml:space="preserve"> is used for web services testing.</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75" w:line="317" w:lineRule="atLeast"/>
        <w:ind w:left="360"/>
        <w:rPr>
          <w:rFonts w:asciiTheme="minorHAnsi" w:hAnsiTheme="minorHAnsi" w:cstheme="minorHAnsi"/>
          <w:sz w:val="22"/>
          <w:szCs w:val="22"/>
          <w:shd w:val="clear" w:color="auto" w:fill="FFFFFF"/>
        </w:rPr>
      </w:pPr>
      <w:r w:rsidRPr="00355960">
        <w:rPr>
          <w:rFonts w:asciiTheme="minorHAnsi" w:hAnsiTheme="minorHAnsi" w:cstheme="minorHAnsi"/>
          <w:sz w:val="22"/>
          <w:szCs w:val="22"/>
          <w:shd w:val="clear" w:color="auto" w:fill="FFFFFF"/>
        </w:rPr>
        <w:t xml:space="preserve">Used </w:t>
      </w:r>
      <w:r w:rsidRPr="00355960">
        <w:rPr>
          <w:rFonts w:asciiTheme="minorHAnsi" w:hAnsiTheme="minorHAnsi" w:cstheme="minorHAnsi"/>
          <w:b/>
          <w:sz w:val="22"/>
          <w:szCs w:val="22"/>
          <w:shd w:val="clear" w:color="auto" w:fill="FFFFFF"/>
        </w:rPr>
        <w:t>multithreading</w:t>
      </w:r>
      <w:r w:rsidRPr="00355960">
        <w:rPr>
          <w:rFonts w:asciiTheme="minorHAnsi" w:hAnsiTheme="minorHAnsi" w:cstheme="minorHAnsi"/>
          <w:sz w:val="22"/>
          <w:szCs w:val="22"/>
          <w:shd w:val="clear" w:color="auto" w:fill="FFFFFF"/>
        </w:rPr>
        <w:t xml:space="preserve"> in programming to improve overall performance.</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355960">
        <w:rPr>
          <w:rFonts w:asciiTheme="minorHAnsi" w:hAnsiTheme="minorHAnsi" w:cstheme="minorHAnsi"/>
          <w:sz w:val="22"/>
          <w:szCs w:val="22"/>
        </w:rPr>
        <w:t xml:space="preserve"> Developed </w:t>
      </w:r>
      <w:r w:rsidRPr="00355960">
        <w:rPr>
          <w:rFonts w:asciiTheme="minorHAnsi" w:hAnsiTheme="minorHAnsi" w:cstheme="minorHAnsi"/>
          <w:b/>
          <w:sz w:val="22"/>
          <w:szCs w:val="22"/>
        </w:rPr>
        <w:t xml:space="preserve">Multi-Threaded/Concurrent </w:t>
      </w:r>
      <w:r w:rsidRPr="00355960">
        <w:rPr>
          <w:rFonts w:asciiTheme="minorHAnsi" w:hAnsiTheme="minorHAnsi" w:cstheme="minorHAnsi"/>
          <w:sz w:val="22"/>
          <w:szCs w:val="22"/>
        </w:rPr>
        <w:t xml:space="preserve">applications and </w:t>
      </w:r>
      <w:r w:rsidRPr="00355960">
        <w:rPr>
          <w:rFonts w:asciiTheme="minorHAnsi" w:hAnsiTheme="minorHAnsi" w:cstheme="minorHAnsi"/>
          <w:b/>
          <w:sz w:val="22"/>
          <w:szCs w:val="22"/>
        </w:rPr>
        <w:t>UnixShell Scripting</w:t>
      </w:r>
      <w:r w:rsidRPr="00355960">
        <w:rPr>
          <w:rFonts w:asciiTheme="minorHAnsi" w:hAnsiTheme="minorHAnsi" w:cstheme="minorHAnsi"/>
          <w:sz w:val="22"/>
          <w:szCs w:val="22"/>
        </w:rPr>
        <w:t>.</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75" w:line="317" w:lineRule="atLeast"/>
        <w:ind w:left="360"/>
        <w:rPr>
          <w:rFonts w:asciiTheme="minorHAnsi" w:hAnsiTheme="minorHAnsi" w:cstheme="minorHAnsi"/>
          <w:sz w:val="22"/>
          <w:szCs w:val="22"/>
          <w:shd w:val="clear" w:color="auto" w:fill="FFFFFF"/>
        </w:rPr>
      </w:pPr>
      <w:r w:rsidRPr="00355960">
        <w:rPr>
          <w:rFonts w:asciiTheme="minorHAnsi" w:hAnsiTheme="minorHAnsi" w:cstheme="minorHAnsi"/>
          <w:sz w:val="22"/>
          <w:szCs w:val="22"/>
          <w:shd w:val="clear" w:color="auto" w:fill="FFFFFF"/>
        </w:rPr>
        <w:t xml:space="preserve"> Implemented </w:t>
      </w:r>
      <w:r w:rsidRPr="00355960">
        <w:rPr>
          <w:rFonts w:asciiTheme="minorHAnsi" w:hAnsiTheme="minorHAnsi" w:cstheme="minorHAnsi"/>
          <w:b/>
          <w:sz w:val="22"/>
          <w:szCs w:val="22"/>
          <w:shd w:val="clear" w:color="auto" w:fill="FFFFFF"/>
        </w:rPr>
        <w:t>Collections</w:t>
      </w:r>
      <w:r w:rsidRPr="00355960">
        <w:rPr>
          <w:rFonts w:asciiTheme="minorHAnsi" w:hAnsiTheme="minorHAnsi" w:cstheme="minorHAnsi"/>
          <w:sz w:val="22"/>
          <w:szCs w:val="22"/>
          <w:shd w:val="clear" w:color="auto" w:fill="FFFFFF"/>
        </w:rPr>
        <w:t xml:space="preserve"> for managing the dynamic data and other </w:t>
      </w:r>
      <w:r w:rsidRPr="00355960">
        <w:rPr>
          <w:rFonts w:asciiTheme="minorHAnsi" w:hAnsiTheme="minorHAnsi" w:cstheme="minorHAnsi"/>
          <w:b/>
          <w:sz w:val="22"/>
          <w:szCs w:val="22"/>
          <w:shd w:val="clear" w:color="auto" w:fill="FFFFFF"/>
        </w:rPr>
        <w:t>Core Java APIs.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75" w:line="317" w:lineRule="atLeast"/>
        <w:ind w:left="360"/>
        <w:rPr>
          <w:rFonts w:asciiTheme="minorHAnsi" w:hAnsiTheme="minorHAnsi" w:cstheme="minorHAnsi"/>
          <w:sz w:val="22"/>
          <w:szCs w:val="22"/>
          <w:shd w:val="clear" w:color="auto" w:fill="FFFFFF"/>
        </w:rPr>
      </w:pPr>
      <w:r w:rsidRPr="00355960">
        <w:rPr>
          <w:rFonts w:asciiTheme="minorHAnsi" w:hAnsiTheme="minorHAnsi" w:cstheme="minorHAnsi"/>
          <w:sz w:val="22"/>
          <w:szCs w:val="22"/>
          <w:shd w:val="clear" w:color="auto" w:fill="FFFFFF"/>
        </w:rPr>
        <w:t>Worked on</w:t>
      </w:r>
      <w:r w:rsidRPr="00355960">
        <w:rPr>
          <w:rFonts w:asciiTheme="minorHAnsi" w:hAnsiTheme="minorHAnsi" w:cstheme="minorHAnsi"/>
          <w:b/>
          <w:sz w:val="22"/>
          <w:szCs w:val="22"/>
          <w:shd w:val="clear" w:color="auto" w:fill="FFFFFF"/>
        </w:rPr>
        <w:t xml:space="preserve"> Garbage Collection </w:t>
      </w:r>
      <w:r w:rsidRPr="00355960">
        <w:rPr>
          <w:rFonts w:asciiTheme="minorHAnsi" w:hAnsiTheme="minorHAnsi" w:cstheme="minorHAnsi"/>
          <w:sz w:val="22"/>
          <w:szCs w:val="22"/>
          <w:shd w:val="clear" w:color="auto" w:fill="FFFFFF"/>
        </w:rPr>
        <w:t>for memory issues to improve the performance.</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Created </w:t>
      </w:r>
      <w:r w:rsidRPr="00355960">
        <w:rPr>
          <w:rFonts w:asciiTheme="minorHAnsi" w:hAnsiTheme="minorHAnsi" w:cstheme="minorHAnsi"/>
          <w:b/>
          <w:sz w:val="22"/>
          <w:szCs w:val="22"/>
        </w:rPr>
        <w:t>functions</w:t>
      </w:r>
      <w:r w:rsidRPr="00355960">
        <w:rPr>
          <w:rFonts w:asciiTheme="minorHAnsi" w:hAnsiTheme="minorHAnsi" w:cstheme="minorHAnsi"/>
          <w:sz w:val="22"/>
          <w:szCs w:val="22"/>
        </w:rPr>
        <w:t xml:space="preserve"> and </w:t>
      </w:r>
      <w:r w:rsidRPr="00355960">
        <w:rPr>
          <w:rFonts w:asciiTheme="minorHAnsi" w:hAnsiTheme="minorHAnsi" w:cstheme="minorHAnsi"/>
          <w:b/>
          <w:sz w:val="22"/>
          <w:szCs w:val="22"/>
        </w:rPr>
        <w:t>stored procedures</w:t>
      </w:r>
      <w:r w:rsidRPr="00355960">
        <w:rPr>
          <w:rFonts w:asciiTheme="minorHAnsi" w:hAnsiTheme="minorHAnsi" w:cstheme="minorHAnsi"/>
          <w:sz w:val="22"/>
          <w:szCs w:val="22"/>
        </w:rPr>
        <w:t xml:space="preserve"> in </w:t>
      </w:r>
      <w:r w:rsidRPr="00355960">
        <w:rPr>
          <w:rFonts w:asciiTheme="minorHAnsi" w:hAnsiTheme="minorHAnsi" w:cstheme="minorHAnsi"/>
          <w:b/>
          <w:sz w:val="22"/>
          <w:szCs w:val="22"/>
        </w:rPr>
        <w:t>Oracle SQL/PL-SQL.</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Worked with </w:t>
      </w:r>
      <w:r w:rsidRPr="00355960">
        <w:rPr>
          <w:rFonts w:asciiTheme="minorHAnsi" w:hAnsiTheme="minorHAnsi" w:cstheme="minorHAnsi"/>
          <w:b/>
          <w:sz w:val="22"/>
          <w:szCs w:val="22"/>
        </w:rPr>
        <w:t>XPath</w:t>
      </w:r>
      <w:r w:rsidRPr="00355960">
        <w:rPr>
          <w:rFonts w:asciiTheme="minorHAnsi" w:hAnsiTheme="minorHAnsi" w:cstheme="minorHAnsi"/>
          <w:sz w:val="22"/>
          <w:szCs w:val="22"/>
        </w:rPr>
        <w:t xml:space="preserve"> when need to identify objects in the XML.</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Developed lookup tables and views to speed up queries.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Provide critical support to current order management systems being used as and when required.</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 xml:space="preserve">Used </w:t>
      </w:r>
      <w:r w:rsidRPr="00355960">
        <w:rPr>
          <w:rFonts w:asciiTheme="minorHAnsi" w:hAnsiTheme="minorHAnsi" w:cstheme="minorHAnsi"/>
          <w:b/>
          <w:sz w:val="22"/>
          <w:szCs w:val="22"/>
        </w:rPr>
        <w:t>Jenkins</w:t>
      </w:r>
      <w:r w:rsidRPr="00355960">
        <w:rPr>
          <w:rFonts w:asciiTheme="minorHAnsi" w:hAnsiTheme="minorHAnsi" w:cstheme="minorHAnsi"/>
          <w:sz w:val="22"/>
          <w:szCs w:val="22"/>
        </w:rPr>
        <w:t xml:space="preserve"> as build management tool.</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b/>
          <w:sz w:val="22"/>
          <w:szCs w:val="22"/>
        </w:rPr>
        <w:t>Selenium</w:t>
      </w:r>
      <w:r w:rsidRPr="00355960">
        <w:rPr>
          <w:rFonts w:asciiTheme="minorHAnsi" w:hAnsiTheme="minorHAnsi" w:cstheme="minorHAnsi"/>
          <w:sz w:val="22"/>
          <w:szCs w:val="22"/>
        </w:rPr>
        <w:t xml:space="preserve"> was used to keep a track of bugs.</w:t>
      </w:r>
    </w:p>
    <w:p w:rsidR="00355960" w:rsidRPr="00355960" w:rsidRDefault="00355960" w:rsidP="00355960">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Theme="minorHAnsi" w:hAnsiTheme="minorHAnsi" w:cstheme="minorHAnsi"/>
          <w:sz w:val="22"/>
          <w:szCs w:val="22"/>
        </w:rPr>
      </w:pPr>
      <w:r w:rsidRPr="00355960">
        <w:rPr>
          <w:rFonts w:asciiTheme="minorHAnsi" w:hAnsiTheme="minorHAnsi" w:cstheme="minorHAnsi"/>
          <w:sz w:val="22"/>
          <w:szCs w:val="22"/>
        </w:rPr>
        <w:t>Worked in Quality analysis and testing.</w:t>
      </w:r>
    </w:p>
    <w:p w:rsidR="00355960" w:rsidRPr="00355960" w:rsidRDefault="00355960" w:rsidP="00355960">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heme="minorHAnsi" w:hAnsiTheme="minorHAnsi" w:cstheme="minorHAnsi"/>
          <w:sz w:val="22"/>
        </w:rPr>
      </w:pPr>
    </w:p>
    <w:p w:rsidR="00355960" w:rsidRPr="00355960" w:rsidRDefault="00355960" w:rsidP="003559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b/>
          <w:sz w:val="22"/>
          <w:szCs w:val="22"/>
        </w:rPr>
      </w:pPr>
      <w:r w:rsidRPr="00355960">
        <w:rPr>
          <w:rFonts w:asciiTheme="minorHAnsi" w:hAnsiTheme="minorHAnsi" w:cstheme="minorHAnsi"/>
          <w:b/>
          <w:sz w:val="22"/>
          <w:szCs w:val="22"/>
        </w:rPr>
        <w:t>ENVIRONMENT: JAVA, EJB, HIBERNATE, STRUTS, FREEMARKER, SELENIUM, ORACLE SQL, PL/SQL, XML, XPATH, JUNIT, ECLIPSE IDE, HTML, CSS, JAVASCRIPT, SOAP, JAX-B, JAX-RPC, JAX-WS, JAX-RS, APACHE TOMCAT, APACHE COMMONS LOGGING, SOAP, MULTI-THREADED/CONCURRENT, COLLECTIONS, STORED PROCEDURES.</w:t>
      </w:r>
    </w:p>
    <w:p w:rsidR="00355960" w:rsidRPr="00E70102" w:rsidRDefault="00355960" w:rsidP="00E70102">
      <w:pPr>
        <w:shd w:val="clear" w:color="auto" w:fill="FFFFFF"/>
        <w:spacing w:before="150" w:after="75"/>
        <w:contextualSpacing/>
        <w:rPr>
          <w:rFonts w:asciiTheme="minorHAnsi" w:hAnsiTheme="minorHAnsi" w:cstheme="minorHAnsi"/>
          <w:b/>
          <w:bCs/>
          <w:color w:val="000000"/>
          <w:sz w:val="22"/>
        </w:rPr>
      </w:pPr>
    </w:p>
    <w:tbl>
      <w:tblPr>
        <w:tblW w:w="10065" w:type="dxa"/>
        <w:tblInd w:w="108" w:type="dxa"/>
        <w:tblLayout w:type="fixed"/>
        <w:tblLook w:val="0000"/>
      </w:tblPr>
      <w:tblGrid>
        <w:gridCol w:w="7452"/>
        <w:gridCol w:w="2613"/>
      </w:tblGrid>
      <w:tr w:rsidR="00662B5E" w:rsidRPr="008276D2" w:rsidTr="00507A7A">
        <w:tc>
          <w:tcPr>
            <w:tcW w:w="7452" w:type="dxa"/>
            <w:tcBorders>
              <w:top w:val="nil"/>
              <w:bottom w:val="nil"/>
            </w:tcBorders>
            <w:shd w:val="clear" w:color="auto" w:fill="D9D9D9"/>
          </w:tcPr>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sidRPr="005F1F48">
              <w:rPr>
                <w:rFonts w:asciiTheme="minorHAnsi" w:hAnsiTheme="minorHAnsi" w:cstheme="minorHAnsi"/>
                <w:b/>
                <w:color w:val="000000"/>
                <w:sz w:val="22"/>
                <w:szCs w:val="22"/>
              </w:rPr>
              <w:t>Role:</w:t>
            </w:r>
            <w:r w:rsidRPr="008276D2">
              <w:rPr>
                <w:rFonts w:asciiTheme="minorHAnsi" w:hAnsiTheme="minorHAnsi" w:cstheme="minorHAnsi"/>
                <w:b/>
                <w:color w:val="000000"/>
                <w:sz w:val="22"/>
                <w:szCs w:val="22"/>
              </w:rPr>
              <w:t>JAVA DEVELOPER</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color w:val="000000"/>
              </w:rPr>
            </w:pPr>
            <w:r w:rsidRPr="008276D2">
              <w:rPr>
                <w:rFonts w:asciiTheme="minorHAnsi" w:hAnsiTheme="minorHAnsi" w:cstheme="minorHAnsi"/>
                <w:b/>
                <w:bCs/>
                <w:color w:val="000000"/>
                <w:sz w:val="22"/>
                <w:szCs w:val="22"/>
              </w:rPr>
              <w:t>Client</w:t>
            </w:r>
            <w:r w:rsidRPr="008276D2">
              <w:rPr>
                <w:rFonts w:asciiTheme="minorHAnsi" w:hAnsiTheme="minorHAnsi" w:cstheme="minorHAnsi"/>
                <w:b/>
                <w:color w:val="000000"/>
                <w:sz w:val="22"/>
                <w:szCs w:val="22"/>
              </w:rPr>
              <w:t>: HEALTH CONNECTION, MN</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Team Size: 9</w:t>
            </w:r>
          </w:p>
          <w:p w:rsidR="00662B5E" w:rsidRPr="00995A9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Project Name:</w:t>
            </w:r>
            <w:r w:rsidR="00F47CAF" w:rsidRPr="00F47CAF">
              <w:rPr>
                <w:rFonts w:asciiTheme="minorHAnsi" w:hAnsiTheme="minorHAnsi" w:cstheme="minorHAnsi"/>
                <w:b/>
                <w:bCs/>
                <w:color w:val="000000"/>
                <w:sz w:val="22"/>
                <w:szCs w:val="22"/>
              </w:rPr>
              <w:t>DIRECT PROGRAMME</w:t>
            </w:r>
          </w:p>
        </w:tc>
        <w:tc>
          <w:tcPr>
            <w:tcW w:w="2613" w:type="dxa"/>
            <w:tcBorders>
              <w:top w:val="nil"/>
              <w:bottom w:val="nil"/>
            </w:tcBorders>
            <w:shd w:val="clear" w:color="auto" w:fill="D9D9D9"/>
          </w:tcPr>
          <w:p w:rsidR="00662B5E" w:rsidRPr="008276D2" w:rsidRDefault="008D1786"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Pr>
                <w:rFonts w:asciiTheme="minorHAnsi" w:hAnsiTheme="minorHAnsi" w:cstheme="minorHAnsi"/>
                <w:b/>
                <w:sz w:val="22"/>
                <w:szCs w:val="22"/>
              </w:rPr>
              <w:t>DEC 2009</w:t>
            </w:r>
            <w:r w:rsidR="00190E8D">
              <w:rPr>
                <w:rFonts w:asciiTheme="minorHAnsi" w:hAnsiTheme="minorHAnsi" w:cstheme="minorHAnsi"/>
                <w:b/>
                <w:sz w:val="22"/>
                <w:szCs w:val="22"/>
              </w:rPr>
              <w:t xml:space="preserve"> – JUNE 2011</w:t>
            </w:r>
          </w:p>
        </w:tc>
      </w:tr>
    </w:tbl>
    <w:p w:rsidR="00662B5E" w:rsidRPr="008276D2" w:rsidRDefault="00662B5E" w:rsidP="00507A7A">
      <w:pPr>
        <w:rPr>
          <w:rFonts w:asciiTheme="minorHAnsi" w:hAnsiTheme="minorHAnsi" w:cstheme="minorHAnsi"/>
          <w:color w:val="000000"/>
          <w:sz w:val="22"/>
          <w:szCs w:val="22"/>
        </w:rPr>
      </w:pPr>
    </w:p>
    <w:p w:rsidR="00662B5E" w:rsidRPr="008276D2" w:rsidRDefault="00250640" w:rsidP="008F7E1C">
      <w:pPr>
        <w:jc w:val="both"/>
        <w:rPr>
          <w:rFonts w:asciiTheme="minorHAnsi" w:hAnsiTheme="minorHAnsi" w:cstheme="minorHAnsi"/>
          <w:color w:val="000000"/>
          <w:sz w:val="22"/>
          <w:szCs w:val="22"/>
        </w:rPr>
      </w:pPr>
      <w:r w:rsidRPr="008276D2">
        <w:rPr>
          <w:rFonts w:asciiTheme="minorHAnsi" w:hAnsiTheme="minorHAnsi" w:cstheme="minorHAnsi"/>
          <w:b/>
          <w:sz w:val="22"/>
          <w:szCs w:val="22"/>
        </w:rPr>
        <w:t>Description:</w:t>
      </w:r>
      <w:r w:rsidRPr="008276D2">
        <w:rPr>
          <w:rFonts w:asciiTheme="minorHAnsi" w:eastAsia="Arial" w:hAnsiTheme="minorHAnsi" w:cstheme="minorHAnsi"/>
          <w:color w:val="000000"/>
          <w:sz w:val="22"/>
          <w:szCs w:val="22"/>
        </w:rPr>
        <w:t xml:space="preserve"> Health</w:t>
      </w:r>
      <w:r w:rsidR="00662B5E" w:rsidRPr="008276D2">
        <w:rPr>
          <w:rFonts w:asciiTheme="minorHAnsi" w:eastAsia="Arial" w:hAnsiTheme="minorHAnsi" w:cstheme="minorHAnsi"/>
          <w:color w:val="000000"/>
          <w:sz w:val="22"/>
          <w:szCs w:val="22"/>
        </w:rPr>
        <w:t xml:space="preserve"> Connection is a Minnesota non-profit that acts as an intermediary, working with government and community social service agencies to help people with very long histories of homelessness move into and prosper in supportive housing. The purpose of Pilot is to provide Automated system that enables the consistent collection, management, and reporting of information for the Supportive Housing and Managed Care Pilot.</w:t>
      </w:r>
    </w:p>
    <w:p w:rsidR="00507A7A" w:rsidRPr="008276D2" w:rsidRDefault="00507A7A" w:rsidP="00507A7A">
      <w:pPr>
        <w:tabs>
          <w:tab w:val="left" w:pos="2880"/>
        </w:tabs>
        <w:rPr>
          <w:rFonts w:asciiTheme="minorHAnsi" w:hAnsiTheme="minorHAnsi" w:cstheme="minorHAnsi"/>
          <w:color w:val="000000"/>
          <w:sz w:val="22"/>
          <w:szCs w:val="22"/>
        </w:rPr>
      </w:pPr>
    </w:p>
    <w:p w:rsidR="00662B5E" w:rsidRPr="008276D2" w:rsidRDefault="00662B5E" w:rsidP="00507A7A">
      <w:pPr>
        <w:tabs>
          <w:tab w:val="left" w:pos="2880"/>
        </w:tabs>
        <w:rPr>
          <w:rFonts w:asciiTheme="minorHAnsi" w:hAnsiTheme="minorHAnsi" w:cstheme="minorHAnsi"/>
          <w:color w:val="000000"/>
          <w:sz w:val="22"/>
          <w:szCs w:val="22"/>
        </w:rPr>
      </w:pPr>
      <w:r w:rsidRPr="008276D2">
        <w:rPr>
          <w:rFonts w:asciiTheme="minorHAnsi" w:eastAsia="Arial" w:hAnsiTheme="minorHAnsi" w:cstheme="minorHAnsi"/>
          <w:b/>
          <w:color w:val="000000"/>
          <w:sz w:val="22"/>
          <w:szCs w:val="22"/>
        </w:rPr>
        <w:t>Responsibilities</w:t>
      </w:r>
      <w:r w:rsidRPr="008276D2">
        <w:rPr>
          <w:rFonts w:asciiTheme="minorHAnsi" w:eastAsia="Arial" w:hAnsiTheme="minorHAnsi" w:cstheme="minorHAnsi"/>
          <w:color w:val="000000"/>
          <w:sz w:val="22"/>
          <w:szCs w:val="22"/>
        </w:rPr>
        <w:t>:</w:t>
      </w:r>
    </w:p>
    <w:p w:rsidR="00662B5E" w:rsidRPr="008276D2" w:rsidRDefault="00662B5E" w:rsidP="00507A7A">
      <w:pPr>
        <w:tabs>
          <w:tab w:val="left" w:pos="2880"/>
        </w:tabs>
        <w:rPr>
          <w:rFonts w:asciiTheme="minorHAnsi" w:hAnsiTheme="minorHAnsi" w:cstheme="minorHAnsi"/>
          <w:color w:val="000000"/>
          <w:sz w:val="22"/>
          <w:szCs w:val="22"/>
        </w:rPr>
      </w:pPr>
    </w:p>
    <w:p w:rsidR="00662B5E" w:rsidRPr="008276D2" w:rsidRDefault="00662B5E" w:rsidP="00507A7A">
      <w:pPr>
        <w:numPr>
          <w:ilvl w:val="0"/>
          <w:numId w:val="33"/>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Involved in various phases of </w:t>
      </w:r>
      <w:r w:rsidR="00A36C7F" w:rsidRPr="008276D2">
        <w:rPr>
          <w:rFonts w:asciiTheme="minorHAnsi" w:eastAsia="Arial" w:hAnsiTheme="minorHAnsi" w:cstheme="minorHAnsi"/>
          <w:b/>
          <w:color w:val="000000"/>
          <w:sz w:val="22"/>
          <w:szCs w:val="22"/>
        </w:rPr>
        <w:t>Software Development Life Cycle</w:t>
      </w:r>
      <w:r w:rsidRPr="00A36C7F">
        <w:rPr>
          <w:rFonts w:asciiTheme="minorHAnsi" w:eastAsia="Arial" w:hAnsiTheme="minorHAnsi" w:cstheme="minorHAnsi"/>
          <w:color w:val="000000"/>
          <w:sz w:val="22"/>
          <w:szCs w:val="22"/>
        </w:rPr>
        <w:t>(SDLC)</w:t>
      </w:r>
      <w:r w:rsidRPr="008276D2">
        <w:rPr>
          <w:rFonts w:asciiTheme="minorHAnsi" w:eastAsia="Arial" w:hAnsiTheme="minorHAnsi" w:cstheme="minorHAnsi"/>
          <w:color w:val="000000"/>
          <w:sz w:val="22"/>
          <w:szCs w:val="22"/>
        </w:rPr>
        <w:t xml:space="preserve"> of the application like </w:t>
      </w:r>
      <w:r w:rsidRPr="00A36C7F">
        <w:rPr>
          <w:rFonts w:asciiTheme="minorHAnsi" w:eastAsia="Arial" w:hAnsiTheme="minorHAnsi" w:cstheme="minorHAnsi"/>
          <w:b/>
          <w:color w:val="000000"/>
          <w:sz w:val="22"/>
          <w:szCs w:val="22"/>
        </w:rPr>
        <w:t xml:space="preserve">Requirement gathering, Design, Analysis </w:t>
      </w:r>
      <w:r w:rsidRPr="00A36C7F">
        <w:rPr>
          <w:rFonts w:asciiTheme="minorHAnsi" w:eastAsia="Arial" w:hAnsiTheme="minorHAnsi" w:cstheme="minorHAnsi"/>
          <w:color w:val="000000"/>
          <w:sz w:val="22"/>
          <w:szCs w:val="22"/>
        </w:rPr>
        <w:t>and</w:t>
      </w:r>
      <w:r w:rsidRPr="00A36C7F">
        <w:rPr>
          <w:rFonts w:asciiTheme="minorHAnsi" w:eastAsia="Arial" w:hAnsiTheme="minorHAnsi" w:cstheme="minorHAnsi"/>
          <w:b/>
          <w:color w:val="000000"/>
          <w:sz w:val="22"/>
          <w:szCs w:val="22"/>
        </w:rPr>
        <w:t xml:space="preserve"> Code development.</w:t>
      </w:r>
    </w:p>
    <w:p w:rsidR="00662B5E" w:rsidRPr="008276D2" w:rsidRDefault="00662B5E" w:rsidP="00507A7A">
      <w:pPr>
        <w:numPr>
          <w:ilvl w:val="0"/>
          <w:numId w:val="33"/>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Designed and developed the UI using</w:t>
      </w:r>
      <w:r w:rsidRPr="008276D2">
        <w:rPr>
          <w:rFonts w:asciiTheme="minorHAnsi" w:eastAsia="Arial" w:hAnsiTheme="minorHAnsi" w:cstheme="minorHAnsi"/>
          <w:b/>
          <w:color w:val="000000"/>
          <w:sz w:val="22"/>
          <w:szCs w:val="22"/>
        </w:rPr>
        <w:t xml:space="preserve"> JSP, HTML, HTML5, CSS </w:t>
      </w:r>
      <w:r w:rsidRPr="008276D2">
        <w:rPr>
          <w:rFonts w:asciiTheme="minorHAnsi" w:eastAsia="Arial" w:hAnsiTheme="minorHAnsi" w:cstheme="minorHAnsi"/>
          <w:color w:val="000000"/>
          <w:sz w:val="22"/>
          <w:szCs w:val="22"/>
        </w:rPr>
        <w:t>and</w:t>
      </w:r>
      <w:r w:rsidRPr="008276D2">
        <w:rPr>
          <w:rFonts w:asciiTheme="minorHAnsi" w:eastAsia="Arial" w:hAnsiTheme="minorHAnsi" w:cstheme="minorHAnsi"/>
          <w:b/>
          <w:color w:val="000000"/>
          <w:sz w:val="22"/>
          <w:szCs w:val="22"/>
        </w:rPr>
        <w:t xml:space="preserve"> JavaScript, AJAX, JSON</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3"/>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Generated Use case diagrams, Class diagrams, and Sequence diagrams using </w:t>
      </w:r>
      <w:r w:rsidR="00D60CC5" w:rsidRPr="008276D2">
        <w:rPr>
          <w:rFonts w:asciiTheme="minorHAnsi" w:eastAsia="Arial" w:hAnsiTheme="minorHAnsi" w:cstheme="minorHAnsi"/>
          <w:b/>
          <w:color w:val="000000"/>
          <w:sz w:val="22"/>
          <w:szCs w:val="22"/>
        </w:rPr>
        <w:t>Rational Rose</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Developed the applications using </w:t>
      </w:r>
      <w:r w:rsidRPr="008276D2">
        <w:rPr>
          <w:rFonts w:asciiTheme="minorHAnsi" w:eastAsia="Arial" w:hAnsiTheme="minorHAnsi" w:cstheme="minorHAnsi"/>
          <w:b/>
          <w:color w:val="000000"/>
          <w:sz w:val="22"/>
          <w:szCs w:val="22"/>
        </w:rPr>
        <w:t>Java, J2EE, JDBC</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Worked on various use cases in development using Struts and testing the functionalities.</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lastRenderedPageBreak/>
        <w:t xml:space="preserve">Involved in preparing the High Level and Detail level design of the system using </w:t>
      </w:r>
      <w:r w:rsidRPr="008276D2">
        <w:rPr>
          <w:rFonts w:asciiTheme="minorHAnsi" w:eastAsia="Arial" w:hAnsiTheme="minorHAnsi" w:cstheme="minorHAnsi"/>
          <w:b/>
          <w:color w:val="000000"/>
          <w:sz w:val="22"/>
          <w:szCs w:val="22"/>
        </w:rPr>
        <w:t>J2EE.</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Implemented the database connectivity using </w:t>
      </w:r>
      <w:r w:rsidRPr="008276D2">
        <w:rPr>
          <w:rFonts w:asciiTheme="minorHAnsi" w:eastAsia="Arial" w:hAnsiTheme="minorHAnsi" w:cstheme="minorHAnsi"/>
          <w:b/>
          <w:color w:val="000000"/>
          <w:sz w:val="22"/>
          <w:szCs w:val="22"/>
        </w:rPr>
        <w:t>JDBC</w:t>
      </w:r>
      <w:r w:rsidRPr="008276D2">
        <w:rPr>
          <w:rFonts w:asciiTheme="minorHAnsi" w:eastAsia="Arial" w:hAnsiTheme="minorHAnsi" w:cstheme="minorHAnsi"/>
          <w:color w:val="000000"/>
          <w:sz w:val="22"/>
          <w:szCs w:val="22"/>
        </w:rPr>
        <w:t xml:space="preserve"> with </w:t>
      </w:r>
      <w:r w:rsidR="00D60CC5">
        <w:rPr>
          <w:rFonts w:asciiTheme="minorHAnsi" w:eastAsia="Arial" w:hAnsiTheme="minorHAnsi" w:cstheme="minorHAnsi"/>
          <w:b/>
          <w:color w:val="000000"/>
          <w:sz w:val="22"/>
          <w:szCs w:val="22"/>
        </w:rPr>
        <w:t>Oracle</w:t>
      </w:r>
      <w:r w:rsidR="00342715">
        <w:rPr>
          <w:rFonts w:asciiTheme="minorHAnsi" w:eastAsia="Arial" w:hAnsiTheme="minorHAnsi" w:cstheme="minorHAnsi"/>
          <w:b/>
          <w:color w:val="000000"/>
          <w:sz w:val="22"/>
          <w:szCs w:val="22"/>
        </w:rPr>
        <w:t xml:space="preserve"> 9g</w:t>
      </w:r>
      <w:r w:rsidRPr="008276D2">
        <w:rPr>
          <w:rFonts w:asciiTheme="minorHAnsi" w:eastAsia="Arial" w:hAnsiTheme="minorHAnsi" w:cstheme="minorHAnsi"/>
          <w:color w:val="000000"/>
          <w:sz w:val="22"/>
          <w:szCs w:val="22"/>
        </w:rPr>
        <w:t xml:space="preserve"> database as backend.</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Involved in the development of model, library, struts and form classes (</w:t>
      </w:r>
      <w:r w:rsidRPr="008276D2">
        <w:rPr>
          <w:rFonts w:asciiTheme="minorHAnsi" w:eastAsia="Arial" w:hAnsiTheme="minorHAnsi" w:cstheme="minorHAnsi"/>
          <w:b/>
          <w:color w:val="000000"/>
          <w:sz w:val="22"/>
          <w:szCs w:val="22"/>
        </w:rPr>
        <w:t>MVC</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Used display tag libraries for decoration and used display table for reports and grid designs.</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Designed and developed file upload and file download features using </w:t>
      </w:r>
      <w:r w:rsidRPr="008276D2">
        <w:rPr>
          <w:rFonts w:asciiTheme="minorHAnsi" w:eastAsia="Arial" w:hAnsiTheme="minorHAnsi" w:cstheme="minorHAnsi"/>
          <w:b/>
          <w:color w:val="000000"/>
          <w:sz w:val="22"/>
          <w:szCs w:val="22"/>
        </w:rPr>
        <w:t>JDBC</w:t>
      </w:r>
      <w:r w:rsidRPr="008276D2">
        <w:rPr>
          <w:rFonts w:asciiTheme="minorHAnsi" w:eastAsia="Arial" w:hAnsiTheme="minorHAnsi" w:cstheme="minorHAnsi"/>
          <w:color w:val="000000"/>
          <w:sz w:val="22"/>
          <w:szCs w:val="22"/>
        </w:rPr>
        <w:t xml:space="preserve"> with Oracle Blob.</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Worked on core java, using file operations to read system file (downloads) and to present on </w:t>
      </w:r>
      <w:r w:rsidRPr="008276D2">
        <w:rPr>
          <w:rFonts w:asciiTheme="minorHAnsi" w:eastAsia="Arial" w:hAnsiTheme="minorHAnsi" w:cstheme="minorHAnsi"/>
          <w:b/>
          <w:color w:val="000000"/>
          <w:sz w:val="22"/>
          <w:szCs w:val="22"/>
        </w:rPr>
        <w:t>JSP</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b/>
          <w:color w:val="000000"/>
          <w:sz w:val="22"/>
          <w:szCs w:val="22"/>
        </w:rPr>
        <w:t xml:space="preserve">Used PL/SQL </w:t>
      </w:r>
      <w:r w:rsidRPr="008276D2">
        <w:rPr>
          <w:rFonts w:asciiTheme="minorHAnsi" w:eastAsia="Arial" w:hAnsiTheme="minorHAnsi" w:cstheme="minorHAnsi"/>
          <w:color w:val="000000"/>
          <w:sz w:val="22"/>
          <w:szCs w:val="22"/>
        </w:rPr>
        <w:t>stored procedures for applications that needed to execute as part of a scheduling mechanisms.</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Developed SOAP based XML web services.</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Worked with high volume and complex </w:t>
      </w:r>
      <w:r w:rsidRPr="008276D2">
        <w:rPr>
          <w:rFonts w:asciiTheme="minorHAnsi" w:eastAsia="Arial" w:hAnsiTheme="minorHAnsi" w:cstheme="minorHAnsi"/>
          <w:b/>
          <w:color w:val="000000"/>
          <w:sz w:val="22"/>
          <w:szCs w:val="22"/>
        </w:rPr>
        <w:t>PL/SQL</w:t>
      </w:r>
      <w:r w:rsidR="00D60CC5" w:rsidRPr="008276D2">
        <w:rPr>
          <w:rFonts w:asciiTheme="minorHAnsi" w:eastAsia="Arial" w:hAnsiTheme="minorHAnsi" w:cstheme="minorHAnsi"/>
          <w:b/>
          <w:color w:val="000000"/>
          <w:sz w:val="22"/>
          <w:szCs w:val="22"/>
        </w:rPr>
        <w:t>Stored Procedures</w:t>
      </w:r>
      <w:r w:rsidRPr="008276D2">
        <w:rPr>
          <w:rFonts w:asciiTheme="minorHAnsi" w:eastAsia="Arial" w:hAnsiTheme="minorHAnsi" w:cstheme="minorHAnsi"/>
          <w:color w:val="000000"/>
          <w:sz w:val="22"/>
          <w:szCs w:val="22"/>
        </w:rPr>
        <w:t xml:space="preserve"> and </w:t>
      </w:r>
      <w:r w:rsidR="00D60CC5" w:rsidRPr="008276D2">
        <w:rPr>
          <w:rFonts w:asciiTheme="minorHAnsi" w:eastAsia="Arial" w:hAnsiTheme="minorHAnsi" w:cstheme="minorHAnsi"/>
          <w:b/>
          <w:color w:val="000000"/>
          <w:sz w:val="22"/>
          <w:szCs w:val="22"/>
        </w:rPr>
        <w:t>Packages</w:t>
      </w:r>
      <w:r w:rsidRPr="008276D2">
        <w:rPr>
          <w:rFonts w:asciiTheme="minorHAnsi" w:eastAsia="Arial" w:hAnsiTheme="minorHAnsi" w:cstheme="minorHAnsi"/>
          <w:color w:val="000000"/>
          <w:sz w:val="22"/>
          <w:szCs w:val="22"/>
        </w:rPr>
        <w:t xml:space="preserve"> using </w:t>
      </w:r>
      <w:r w:rsidRPr="008276D2">
        <w:rPr>
          <w:rFonts w:asciiTheme="minorHAnsi" w:eastAsia="Arial" w:hAnsiTheme="minorHAnsi" w:cstheme="minorHAnsi"/>
          <w:b/>
          <w:color w:val="000000"/>
          <w:sz w:val="22"/>
          <w:szCs w:val="22"/>
        </w:rPr>
        <w:t>TOAD</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Used different patterns   like </w:t>
      </w:r>
      <w:r w:rsidRPr="008276D2">
        <w:rPr>
          <w:rFonts w:asciiTheme="minorHAnsi" w:eastAsia="Arial" w:hAnsiTheme="minorHAnsi" w:cstheme="minorHAnsi"/>
          <w:b/>
          <w:color w:val="000000"/>
          <w:sz w:val="22"/>
          <w:szCs w:val="22"/>
        </w:rPr>
        <w:t>SOA</w:t>
      </w:r>
      <w:r w:rsidRPr="008276D2">
        <w:rPr>
          <w:rFonts w:asciiTheme="minorHAnsi" w:eastAsia="Arial" w:hAnsiTheme="minorHAnsi" w:cstheme="minorHAnsi"/>
          <w:color w:val="000000"/>
          <w:sz w:val="22"/>
          <w:szCs w:val="22"/>
        </w:rPr>
        <w:t xml:space="preserve">, </w:t>
      </w:r>
      <w:r w:rsidRPr="008276D2">
        <w:rPr>
          <w:rFonts w:asciiTheme="minorHAnsi" w:eastAsia="Arial" w:hAnsiTheme="minorHAnsi" w:cstheme="minorHAnsi"/>
          <w:b/>
          <w:color w:val="000000"/>
          <w:sz w:val="22"/>
          <w:szCs w:val="22"/>
        </w:rPr>
        <w:t>MVC</w:t>
      </w:r>
      <w:r w:rsidRPr="008276D2">
        <w:rPr>
          <w:rFonts w:asciiTheme="minorHAnsi" w:eastAsia="Arial" w:hAnsiTheme="minorHAnsi" w:cstheme="minorHAnsi"/>
          <w:color w:val="000000"/>
          <w:sz w:val="22"/>
          <w:szCs w:val="22"/>
        </w:rPr>
        <w:t xml:space="preserve"> pattern, </w:t>
      </w:r>
      <w:r w:rsidRPr="008276D2">
        <w:rPr>
          <w:rFonts w:asciiTheme="minorHAnsi" w:eastAsia="Arial" w:hAnsiTheme="minorHAnsi" w:cstheme="minorHAnsi"/>
          <w:b/>
          <w:color w:val="000000"/>
          <w:sz w:val="22"/>
          <w:szCs w:val="22"/>
        </w:rPr>
        <w:t>DAO</w:t>
      </w:r>
      <w:r w:rsidR="00D60CC5">
        <w:rPr>
          <w:rFonts w:asciiTheme="minorHAnsi" w:eastAsia="Arial" w:hAnsiTheme="minorHAnsi" w:cstheme="minorHAnsi"/>
          <w:color w:val="000000"/>
          <w:sz w:val="22"/>
          <w:szCs w:val="22"/>
        </w:rPr>
        <w:t xml:space="preserve"> pattern </w:t>
      </w:r>
      <w:r w:rsidRPr="008276D2">
        <w:rPr>
          <w:rFonts w:asciiTheme="minorHAnsi" w:eastAsia="Arial" w:hAnsiTheme="minorHAnsi" w:cstheme="minorHAnsi"/>
          <w:color w:val="000000"/>
          <w:sz w:val="22"/>
          <w:szCs w:val="22"/>
        </w:rPr>
        <w:t xml:space="preserve">and </w:t>
      </w:r>
      <w:r w:rsidR="00D60CC5" w:rsidRPr="008276D2">
        <w:rPr>
          <w:rFonts w:asciiTheme="minorHAnsi" w:eastAsia="Arial" w:hAnsiTheme="minorHAnsi" w:cstheme="minorHAnsi"/>
          <w:b/>
          <w:color w:val="000000"/>
          <w:sz w:val="22"/>
          <w:szCs w:val="22"/>
        </w:rPr>
        <w:t>Singleton</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Directly worked with Business Analysts and SMEs to gather requirements from the customer</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Developed Stored Procedures, triggered stored procedures using </w:t>
      </w:r>
      <w:r w:rsidR="00D60CC5" w:rsidRPr="008276D2">
        <w:rPr>
          <w:rFonts w:asciiTheme="minorHAnsi" w:eastAsia="Arial" w:hAnsiTheme="minorHAnsi" w:cstheme="minorHAnsi"/>
          <w:b/>
          <w:color w:val="000000"/>
          <w:sz w:val="22"/>
          <w:szCs w:val="22"/>
        </w:rPr>
        <w:t>Hibernate</w:t>
      </w:r>
      <w:r w:rsidRPr="008276D2">
        <w:rPr>
          <w:rFonts w:asciiTheme="minorHAnsi" w:eastAsia="Arial" w:hAnsiTheme="minorHAnsi" w:cstheme="minorHAnsi"/>
          <w:color w:val="000000"/>
          <w:sz w:val="22"/>
          <w:szCs w:val="22"/>
        </w:rPr>
        <w:t xml:space="preserve"> in </w:t>
      </w:r>
      <w:r w:rsidR="00D60CC5" w:rsidRPr="008276D2">
        <w:rPr>
          <w:rFonts w:asciiTheme="minorHAnsi" w:eastAsia="Arial" w:hAnsiTheme="minorHAnsi" w:cstheme="minorHAnsi"/>
          <w:b/>
          <w:color w:val="000000"/>
          <w:sz w:val="22"/>
          <w:szCs w:val="22"/>
        </w:rPr>
        <w:t>Secondary Project</w:t>
      </w:r>
      <w:r w:rsidRPr="008276D2">
        <w:rPr>
          <w:rFonts w:asciiTheme="minorHAnsi" w:eastAsia="Arial" w:hAnsiTheme="minorHAnsi" w:cstheme="minorHAnsi"/>
          <w:color w:val="000000"/>
          <w:sz w:val="22"/>
          <w:szCs w:val="22"/>
        </w:rPr>
        <w:t xml:space="preserve">, involved in developing Programmatic transactions using </w:t>
      </w:r>
      <w:r w:rsidR="00D60CC5" w:rsidRPr="008276D2">
        <w:rPr>
          <w:rFonts w:asciiTheme="minorHAnsi" w:eastAsia="Arial" w:hAnsiTheme="minorHAnsi" w:cstheme="minorHAnsi"/>
          <w:b/>
          <w:color w:val="000000"/>
          <w:sz w:val="22"/>
          <w:szCs w:val="22"/>
        </w:rPr>
        <w:t>Hibernate</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Utilized </w:t>
      </w:r>
      <w:r w:rsidRPr="008276D2">
        <w:rPr>
          <w:rFonts w:asciiTheme="minorHAnsi" w:eastAsia="Arial" w:hAnsiTheme="minorHAnsi" w:cstheme="minorHAnsi"/>
          <w:b/>
          <w:color w:val="000000"/>
          <w:sz w:val="22"/>
          <w:szCs w:val="22"/>
        </w:rPr>
        <w:t>DOM, SAX</w:t>
      </w:r>
      <w:r w:rsidRPr="008276D2">
        <w:rPr>
          <w:rFonts w:asciiTheme="minorHAnsi" w:eastAsia="Arial" w:hAnsiTheme="minorHAnsi" w:cstheme="minorHAnsi"/>
          <w:color w:val="000000"/>
          <w:sz w:val="22"/>
          <w:szCs w:val="22"/>
        </w:rPr>
        <w:t xml:space="preserve"> parser technologies in implementing </w:t>
      </w:r>
      <w:r w:rsidRPr="008276D2">
        <w:rPr>
          <w:rFonts w:asciiTheme="minorHAnsi" w:eastAsia="Arial" w:hAnsiTheme="minorHAnsi" w:cstheme="minorHAnsi"/>
          <w:b/>
          <w:color w:val="000000"/>
          <w:sz w:val="22"/>
          <w:szCs w:val="22"/>
        </w:rPr>
        <w:t>XML</w:t>
      </w:r>
      <w:r w:rsidRPr="008276D2">
        <w:rPr>
          <w:rFonts w:asciiTheme="minorHAnsi" w:eastAsia="Arial" w:hAnsiTheme="minorHAnsi" w:cstheme="minorHAnsi"/>
          <w:color w:val="000000"/>
          <w:sz w:val="22"/>
          <w:szCs w:val="22"/>
        </w:rPr>
        <w:t xml:space="preserve"> parsing framework.</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Worked on integration modules, </w:t>
      </w:r>
      <w:r w:rsidRPr="008276D2">
        <w:rPr>
          <w:rFonts w:asciiTheme="minorHAnsi" w:eastAsia="Arial" w:hAnsiTheme="minorHAnsi" w:cstheme="minorHAnsi"/>
          <w:b/>
          <w:color w:val="000000"/>
          <w:sz w:val="22"/>
          <w:szCs w:val="22"/>
        </w:rPr>
        <w:t>BPEL</w:t>
      </w:r>
      <w:r w:rsidRPr="008276D2">
        <w:rPr>
          <w:rFonts w:asciiTheme="minorHAnsi" w:eastAsia="Arial" w:hAnsiTheme="minorHAnsi" w:cstheme="minorHAnsi"/>
          <w:color w:val="000000"/>
          <w:sz w:val="22"/>
          <w:szCs w:val="22"/>
        </w:rPr>
        <w:t xml:space="preserve"> business objects, Business Rules, Invoking Human tasks, deploying into </w:t>
      </w:r>
      <w:r w:rsidR="00D60CC5" w:rsidRPr="008276D2">
        <w:rPr>
          <w:rFonts w:asciiTheme="minorHAnsi" w:eastAsia="Arial" w:hAnsiTheme="minorHAnsi" w:cstheme="minorHAnsi"/>
          <w:b/>
          <w:color w:val="000000"/>
          <w:sz w:val="22"/>
          <w:szCs w:val="22"/>
        </w:rPr>
        <w:t>Web Sphere Process Server</w:t>
      </w:r>
      <w:r w:rsidRPr="008276D2">
        <w:rPr>
          <w:rFonts w:asciiTheme="minorHAnsi" w:eastAsia="Arial" w:hAnsiTheme="minorHAnsi" w:cstheme="minorHAnsi"/>
          <w:color w:val="000000"/>
          <w:sz w:val="22"/>
          <w:szCs w:val="22"/>
        </w:rPr>
        <w:t xml:space="preserve"> and tested using Business Process Choreographer.</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Experience witheclipse plug-ins like</w:t>
      </w:r>
      <w:r w:rsidR="00D60CC5" w:rsidRPr="008276D2">
        <w:rPr>
          <w:rFonts w:asciiTheme="minorHAnsi" w:eastAsia="Arial" w:hAnsiTheme="minorHAnsi" w:cstheme="minorHAnsi"/>
          <w:b/>
          <w:color w:val="000000"/>
          <w:sz w:val="22"/>
          <w:szCs w:val="22"/>
        </w:rPr>
        <w:t>Find Bugs, Check Style</w:t>
      </w:r>
      <w:r w:rsidR="00D60CC5">
        <w:rPr>
          <w:rFonts w:asciiTheme="minorHAnsi" w:eastAsia="Arial" w:hAnsiTheme="minorHAnsi" w:cstheme="minorHAnsi"/>
          <w:b/>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Extensively worked on uploading files into </w:t>
      </w:r>
      <w:r w:rsidRPr="008276D2">
        <w:rPr>
          <w:rFonts w:asciiTheme="minorHAnsi" w:eastAsia="Arial" w:hAnsiTheme="minorHAnsi" w:cstheme="minorHAnsi"/>
          <w:b/>
          <w:color w:val="000000"/>
          <w:sz w:val="22"/>
          <w:szCs w:val="22"/>
        </w:rPr>
        <w:t>CLOB</w:t>
      </w:r>
      <w:r w:rsidRPr="008276D2">
        <w:rPr>
          <w:rFonts w:asciiTheme="minorHAnsi" w:eastAsia="Arial" w:hAnsiTheme="minorHAnsi" w:cstheme="minorHAnsi"/>
          <w:color w:val="000000"/>
          <w:sz w:val="22"/>
          <w:szCs w:val="22"/>
        </w:rPr>
        <w:t xml:space="preserve"> and </w:t>
      </w:r>
      <w:r w:rsidRPr="008276D2">
        <w:rPr>
          <w:rFonts w:asciiTheme="minorHAnsi" w:eastAsia="Arial" w:hAnsiTheme="minorHAnsi" w:cstheme="minorHAnsi"/>
          <w:b/>
          <w:color w:val="000000"/>
          <w:sz w:val="22"/>
          <w:szCs w:val="22"/>
        </w:rPr>
        <w:t>BLOB’s</w:t>
      </w:r>
      <w:r w:rsidRPr="008276D2">
        <w:rPr>
          <w:rFonts w:asciiTheme="minorHAnsi" w:eastAsia="Arial" w:hAnsiTheme="minorHAnsi" w:cstheme="minorHAnsi"/>
          <w:color w:val="000000"/>
          <w:sz w:val="22"/>
          <w:szCs w:val="22"/>
        </w:rPr>
        <w:t xml:space="preserve"> of Oracle Data base.</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Experience in Updating, Modifying queries in </w:t>
      </w:r>
      <w:r w:rsidRPr="008276D2">
        <w:rPr>
          <w:rFonts w:asciiTheme="minorHAnsi" w:eastAsia="Arial" w:hAnsiTheme="minorHAnsi" w:cstheme="minorHAnsi"/>
          <w:b/>
          <w:color w:val="000000"/>
          <w:sz w:val="22"/>
          <w:szCs w:val="22"/>
        </w:rPr>
        <w:t>O</w:t>
      </w:r>
      <w:r w:rsidR="00D60CC5" w:rsidRPr="008276D2">
        <w:rPr>
          <w:rFonts w:asciiTheme="minorHAnsi" w:eastAsia="Arial" w:hAnsiTheme="minorHAnsi" w:cstheme="minorHAnsi"/>
          <w:b/>
          <w:color w:val="000000"/>
          <w:sz w:val="22"/>
          <w:szCs w:val="22"/>
        </w:rPr>
        <w:t>racle</w:t>
      </w:r>
      <w:r w:rsidRPr="008276D2">
        <w:rPr>
          <w:rFonts w:asciiTheme="minorHAnsi" w:eastAsia="Arial" w:hAnsiTheme="minorHAnsi" w:cstheme="minorHAnsi"/>
          <w:b/>
          <w:color w:val="000000"/>
          <w:sz w:val="22"/>
          <w:szCs w:val="22"/>
        </w:rPr>
        <w:t xml:space="preserve"> 10g</w:t>
      </w:r>
      <w:r w:rsidRPr="008276D2">
        <w:rPr>
          <w:rFonts w:asciiTheme="minorHAnsi" w:eastAsia="Arial" w:hAnsiTheme="minorHAnsi" w:cstheme="minorHAnsi"/>
          <w:color w:val="000000"/>
          <w:sz w:val="22"/>
          <w:szCs w:val="22"/>
        </w:rPr>
        <w:t>.</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b/>
          <w:color w:val="000000"/>
          <w:sz w:val="22"/>
          <w:szCs w:val="22"/>
        </w:rPr>
        <w:t>A</w:t>
      </w:r>
      <w:r w:rsidR="00D60CC5" w:rsidRPr="008276D2">
        <w:rPr>
          <w:rFonts w:asciiTheme="minorHAnsi" w:eastAsia="Arial" w:hAnsiTheme="minorHAnsi" w:cstheme="minorHAnsi"/>
          <w:b/>
          <w:color w:val="000000"/>
          <w:sz w:val="22"/>
          <w:szCs w:val="22"/>
        </w:rPr>
        <w:t>pache</w:t>
      </w:r>
      <w:r w:rsidRPr="008276D2">
        <w:rPr>
          <w:rFonts w:asciiTheme="minorHAnsi" w:eastAsia="Arial" w:hAnsiTheme="minorHAnsi" w:cstheme="minorHAnsi"/>
          <w:b/>
          <w:color w:val="000000"/>
          <w:sz w:val="22"/>
          <w:szCs w:val="22"/>
        </w:rPr>
        <w:t xml:space="preserve"> ANT</w:t>
      </w:r>
      <w:r w:rsidRPr="008276D2">
        <w:rPr>
          <w:rFonts w:asciiTheme="minorHAnsi" w:eastAsia="Arial" w:hAnsiTheme="minorHAnsi" w:cstheme="minorHAnsi"/>
          <w:color w:val="000000"/>
          <w:sz w:val="22"/>
          <w:szCs w:val="22"/>
        </w:rPr>
        <w:t xml:space="preserve"> was used for the entire build process.</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Used </w:t>
      </w:r>
      <w:r w:rsidR="00D60CC5" w:rsidRPr="008276D2">
        <w:rPr>
          <w:rFonts w:asciiTheme="minorHAnsi" w:eastAsia="Arial" w:hAnsiTheme="minorHAnsi" w:cstheme="minorHAnsi"/>
          <w:b/>
          <w:color w:val="000000"/>
          <w:sz w:val="22"/>
          <w:szCs w:val="22"/>
        </w:rPr>
        <w:t>Rational Clear Case</w:t>
      </w:r>
      <w:r w:rsidRPr="008276D2">
        <w:rPr>
          <w:rFonts w:asciiTheme="minorHAnsi" w:eastAsia="Arial" w:hAnsiTheme="minorHAnsi" w:cstheme="minorHAnsi"/>
          <w:color w:val="000000"/>
          <w:sz w:val="22"/>
          <w:szCs w:val="22"/>
        </w:rPr>
        <w:t xml:space="preserve">for version control and </w:t>
      </w:r>
      <w:r w:rsidRPr="008276D2">
        <w:rPr>
          <w:rFonts w:asciiTheme="minorHAnsi" w:eastAsia="Arial" w:hAnsiTheme="minorHAnsi" w:cstheme="minorHAnsi"/>
          <w:b/>
          <w:color w:val="000000"/>
          <w:sz w:val="22"/>
          <w:szCs w:val="22"/>
        </w:rPr>
        <w:t>J</w:t>
      </w:r>
      <w:r w:rsidR="00D60CC5" w:rsidRPr="008276D2">
        <w:rPr>
          <w:rFonts w:asciiTheme="minorHAnsi" w:eastAsia="Arial" w:hAnsiTheme="minorHAnsi" w:cstheme="minorHAnsi"/>
          <w:b/>
          <w:color w:val="000000"/>
          <w:sz w:val="22"/>
          <w:szCs w:val="22"/>
        </w:rPr>
        <w:t>unit</w:t>
      </w:r>
      <w:r w:rsidRPr="008276D2">
        <w:rPr>
          <w:rFonts w:asciiTheme="minorHAnsi" w:eastAsia="Arial" w:hAnsiTheme="minorHAnsi" w:cstheme="minorHAnsi"/>
          <w:color w:val="000000"/>
          <w:sz w:val="22"/>
          <w:szCs w:val="22"/>
        </w:rPr>
        <w:t xml:space="preserve"> for unit testing.</w:t>
      </w:r>
    </w:p>
    <w:p w:rsidR="00662B5E" w:rsidRPr="008276D2" w:rsidRDefault="00662B5E" w:rsidP="00507A7A">
      <w:pPr>
        <w:numPr>
          <w:ilvl w:val="0"/>
          <w:numId w:val="34"/>
        </w:numPr>
        <w:ind w:left="360"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Used quartz scheduler to process or trigger the applications on a daily basis.</w:t>
      </w:r>
    </w:p>
    <w:p w:rsidR="00662B5E" w:rsidRPr="008276D2" w:rsidRDefault="00662B5E" w:rsidP="00507A7A">
      <w:pPr>
        <w:numPr>
          <w:ilvl w:val="0"/>
          <w:numId w:val="35"/>
        </w:numPr>
        <w:ind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 xml:space="preserve">Configured </w:t>
      </w:r>
      <w:r w:rsidRPr="008276D2">
        <w:rPr>
          <w:rFonts w:asciiTheme="minorHAnsi" w:eastAsia="Arial" w:hAnsiTheme="minorHAnsi" w:cstheme="minorHAnsi"/>
          <w:b/>
          <w:color w:val="000000"/>
          <w:sz w:val="22"/>
          <w:szCs w:val="22"/>
        </w:rPr>
        <w:t>J</w:t>
      </w:r>
      <w:r w:rsidR="00D60CC5" w:rsidRPr="008276D2">
        <w:rPr>
          <w:rFonts w:asciiTheme="minorHAnsi" w:eastAsia="Arial" w:hAnsiTheme="minorHAnsi" w:cstheme="minorHAnsi"/>
          <w:b/>
          <w:color w:val="000000"/>
          <w:sz w:val="22"/>
          <w:szCs w:val="22"/>
        </w:rPr>
        <w:t>boss</w:t>
      </w:r>
      <w:r w:rsidRPr="008276D2">
        <w:rPr>
          <w:rFonts w:asciiTheme="minorHAnsi" w:eastAsia="Arial" w:hAnsiTheme="minorHAnsi" w:cstheme="minorHAnsi"/>
          <w:color w:val="000000"/>
          <w:sz w:val="22"/>
          <w:szCs w:val="22"/>
        </w:rPr>
        <w:t xml:space="preserve"> Application server and deployed the web components.</w:t>
      </w:r>
    </w:p>
    <w:p w:rsidR="00662B5E" w:rsidRPr="008276D2" w:rsidRDefault="00662B5E" w:rsidP="00507A7A">
      <w:pPr>
        <w:numPr>
          <w:ilvl w:val="0"/>
          <w:numId w:val="35"/>
        </w:numPr>
        <w:ind w:hanging="360"/>
        <w:rPr>
          <w:rFonts w:asciiTheme="minorHAnsi" w:hAnsiTheme="minorHAnsi" w:cstheme="minorHAnsi"/>
          <w:color w:val="000000"/>
          <w:sz w:val="22"/>
          <w:szCs w:val="22"/>
        </w:rPr>
      </w:pPr>
      <w:r w:rsidRPr="008276D2">
        <w:rPr>
          <w:rFonts w:asciiTheme="minorHAnsi" w:eastAsia="Arial" w:hAnsiTheme="minorHAnsi" w:cstheme="minorHAnsi"/>
          <w:color w:val="000000"/>
          <w:sz w:val="22"/>
          <w:szCs w:val="22"/>
        </w:rPr>
        <w:t>Provided troubleshooting and error handling support in multiple projects.</w:t>
      </w:r>
    </w:p>
    <w:p w:rsidR="00662B5E" w:rsidRPr="008276D2" w:rsidRDefault="00662B5E" w:rsidP="00507A7A">
      <w:pPr>
        <w:ind w:left="360"/>
        <w:rPr>
          <w:rFonts w:asciiTheme="minorHAnsi" w:hAnsiTheme="minorHAnsi" w:cstheme="minorHAnsi"/>
          <w:color w:val="000000"/>
          <w:sz w:val="22"/>
          <w:szCs w:val="22"/>
        </w:rPr>
      </w:pPr>
    </w:p>
    <w:p w:rsidR="00662B5E" w:rsidRPr="008276D2" w:rsidRDefault="00D20A06" w:rsidP="00507A7A">
      <w:pPr>
        <w:rPr>
          <w:rFonts w:asciiTheme="minorHAnsi" w:eastAsia="Arial" w:hAnsiTheme="minorHAnsi" w:cstheme="minorHAnsi"/>
          <w:b/>
          <w:color w:val="000000"/>
          <w:sz w:val="22"/>
          <w:szCs w:val="22"/>
        </w:rPr>
      </w:pPr>
      <w:bookmarkStart w:id="0" w:name="h.gjdgxs" w:colFirst="0" w:colLast="0"/>
      <w:bookmarkEnd w:id="0"/>
      <w:r w:rsidRPr="008276D2">
        <w:rPr>
          <w:rFonts w:asciiTheme="minorHAnsi" w:eastAsia="Arial" w:hAnsiTheme="minorHAnsi" w:cstheme="minorHAnsi"/>
          <w:b/>
          <w:color w:val="000000"/>
          <w:sz w:val="22"/>
          <w:szCs w:val="22"/>
        </w:rPr>
        <w:t>ENVIRONMENT:</w:t>
      </w:r>
      <w:r w:rsidR="00662B5E" w:rsidRPr="008276D2">
        <w:rPr>
          <w:rFonts w:asciiTheme="minorHAnsi" w:eastAsia="Arial" w:hAnsiTheme="minorHAnsi" w:cstheme="minorHAnsi"/>
          <w:b/>
          <w:color w:val="000000"/>
          <w:sz w:val="22"/>
          <w:szCs w:val="22"/>
        </w:rPr>
        <w:t xml:space="preserve"> JAVA SDK 1.4, ENTITY BEAN, SESSION BEAN, JSP, SERVLETS, JSTL1.0, CVS, JAVASCRIPT, AND ORACLE9I, SQL, PL/SQL, TRIGGERS, STORED PROCEDURES, JBOSSV3.0, ECLIPSE 2.1.</w:t>
      </w:r>
    </w:p>
    <w:p w:rsidR="00662B5E" w:rsidRPr="008276D2" w:rsidRDefault="00662B5E" w:rsidP="00507A7A">
      <w:pPr>
        <w:rPr>
          <w:rFonts w:asciiTheme="minorHAnsi" w:eastAsia="Arial" w:hAnsiTheme="minorHAnsi" w:cstheme="minorHAnsi"/>
          <w:b/>
          <w:color w:val="000000"/>
          <w:sz w:val="22"/>
          <w:szCs w:val="22"/>
        </w:rPr>
      </w:pPr>
    </w:p>
    <w:tbl>
      <w:tblPr>
        <w:tblW w:w="0" w:type="auto"/>
        <w:tblInd w:w="108" w:type="dxa"/>
        <w:tblLayout w:type="fixed"/>
        <w:tblLook w:val="0000"/>
      </w:tblPr>
      <w:tblGrid>
        <w:gridCol w:w="5713"/>
        <w:gridCol w:w="4352"/>
      </w:tblGrid>
      <w:tr w:rsidR="00662B5E" w:rsidRPr="008276D2" w:rsidTr="00A36C7F">
        <w:tc>
          <w:tcPr>
            <w:tcW w:w="5713" w:type="dxa"/>
            <w:tcBorders>
              <w:top w:val="nil"/>
              <w:bottom w:val="nil"/>
            </w:tcBorders>
            <w:shd w:val="clear" w:color="auto" w:fill="D9D9D9"/>
          </w:tcPr>
          <w:p w:rsidR="00662B5E" w:rsidRPr="008276D2" w:rsidRDefault="00AC00BB"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Pr>
                <w:rFonts w:asciiTheme="minorHAnsi" w:hAnsiTheme="minorHAnsi" w:cstheme="minorHAnsi"/>
                <w:b/>
                <w:sz w:val="22"/>
                <w:szCs w:val="22"/>
              </w:rPr>
              <w:t>Role:</w:t>
            </w:r>
            <w:r w:rsidR="00EE3956">
              <w:rPr>
                <w:rFonts w:asciiTheme="minorHAnsi" w:hAnsiTheme="minorHAnsi" w:cstheme="minorHAnsi"/>
                <w:b/>
                <w:sz w:val="22"/>
                <w:szCs w:val="22"/>
              </w:rPr>
              <w:t xml:space="preserve"> JAVA</w:t>
            </w:r>
            <w:r w:rsidR="00662B5E" w:rsidRPr="008276D2">
              <w:rPr>
                <w:rFonts w:asciiTheme="minorHAnsi" w:hAnsiTheme="minorHAnsi" w:cstheme="minorHAnsi"/>
                <w:b/>
                <w:sz w:val="22"/>
                <w:szCs w:val="22"/>
              </w:rPr>
              <w:t xml:space="preserve"> DEVELOPER</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sidRPr="008276D2">
              <w:rPr>
                <w:rFonts w:asciiTheme="minorHAnsi" w:hAnsiTheme="minorHAnsi" w:cstheme="minorHAnsi"/>
                <w:b/>
                <w:bCs/>
                <w:color w:val="000000"/>
                <w:sz w:val="22"/>
                <w:szCs w:val="22"/>
              </w:rPr>
              <w:t>Client</w:t>
            </w:r>
            <w:r w:rsidRPr="008276D2">
              <w:rPr>
                <w:rFonts w:asciiTheme="minorHAnsi" w:hAnsiTheme="minorHAnsi" w:cstheme="minorHAnsi"/>
                <w:b/>
                <w:sz w:val="22"/>
                <w:szCs w:val="22"/>
              </w:rPr>
              <w:t>: METAMOR SOFTWARE SOLUTIONS</w:t>
            </w:r>
            <w:r w:rsidR="00BE33F4">
              <w:rPr>
                <w:rFonts w:asciiTheme="minorHAnsi" w:hAnsiTheme="minorHAnsi" w:cstheme="minorHAnsi"/>
                <w:b/>
                <w:sz w:val="22"/>
                <w:szCs w:val="22"/>
              </w:rPr>
              <w:t xml:space="preserve">, </w:t>
            </w:r>
            <w:r w:rsidR="0090105F">
              <w:rPr>
                <w:rFonts w:asciiTheme="minorHAnsi" w:hAnsiTheme="minorHAnsi" w:cstheme="minorHAnsi"/>
                <w:b/>
                <w:sz w:val="22"/>
                <w:szCs w:val="22"/>
              </w:rPr>
              <w:t>INDIA</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Team Size: 9</w:t>
            </w: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bCs/>
                <w:color w:val="000000"/>
              </w:rPr>
            </w:pPr>
            <w:r w:rsidRPr="008276D2">
              <w:rPr>
                <w:rFonts w:asciiTheme="minorHAnsi" w:hAnsiTheme="minorHAnsi" w:cstheme="minorHAnsi"/>
                <w:b/>
                <w:bCs/>
                <w:color w:val="000000"/>
                <w:sz w:val="22"/>
                <w:szCs w:val="22"/>
              </w:rPr>
              <w:t>Project Name:</w:t>
            </w:r>
          </w:p>
        </w:tc>
        <w:tc>
          <w:tcPr>
            <w:tcW w:w="4352" w:type="dxa"/>
            <w:tcBorders>
              <w:top w:val="nil"/>
              <w:bottom w:val="nil"/>
            </w:tcBorders>
            <w:shd w:val="clear" w:color="auto" w:fill="D9D9D9"/>
          </w:tcPr>
          <w:p w:rsidR="00662B5E" w:rsidRPr="008276D2" w:rsidRDefault="008D1786"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heme="minorHAnsi" w:hAnsiTheme="minorHAnsi" w:cstheme="minorHAnsi"/>
                <w:b/>
              </w:rPr>
            </w:pPr>
            <w:r>
              <w:rPr>
                <w:rFonts w:asciiTheme="minorHAnsi" w:hAnsiTheme="minorHAnsi" w:cstheme="minorHAnsi"/>
                <w:b/>
                <w:sz w:val="22"/>
                <w:szCs w:val="22"/>
              </w:rPr>
              <w:t>Oct 2008 – Nov 2009</w:t>
            </w:r>
          </w:p>
        </w:tc>
      </w:tr>
    </w:tbl>
    <w:p w:rsidR="00662B5E" w:rsidRPr="008276D2" w:rsidRDefault="00662B5E" w:rsidP="00507A7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rsidR="00662B5E" w:rsidRPr="008276D2" w:rsidRDefault="00250640" w:rsidP="008F7E1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heme="minorHAnsi" w:hAnsiTheme="minorHAnsi" w:cstheme="minorHAnsi"/>
          <w:sz w:val="22"/>
          <w:szCs w:val="22"/>
        </w:rPr>
      </w:pPr>
      <w:r w:rsidRPr="008276D2">
        <w:rPr>
          <w:rFonts w:asciiTheme="minorHAnsi" w:hAnsiTheme="minorHAnsi" w:cstheme="minorHAnsi"/>
          <w:b/>
          <w:sz w:val="22"/>
          <w:szCs w:val="22"/>
        </w:rPr>
        <w:t>Description:</w:t>
      </w:r>
      <w:r w:rsidR="00662B5E" w:rsidRPr="008276D2">
        <w:rPr>
          <w:rFonts w:asciiTheme="minorHAnsi" w:hAnsiTheme="minorHAnsi" w:cstheme="minorHAnsi"/>
          <w:sz w:val="22"/>
          <w:szCs w:val="22"/>
        </w:rPr>
        <w:t>The goal of this project was to develop an online system to facilitate the tracking of various projects and related resources. The system implemented various user levels for the security purposes. Development was mainly done using Servlet for Back-End and JSP for Front-End.</w:t>
      </w:r>
    </w:p>
    <w:p w:rsidR="00662B5E" w:rsidRPr="008276D2" w:rsidRDefault="00662B5E" w:rsidP="00507A7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sz w:val="22"/>
          <w:szCs w:val="22"/>
        </w:rPr>
      </w:pPr>
    </w:p>
    <w:p w:rsidR="00662B5E" w:rsidRPr="008276D2" w:rsidRDefault="00662B5E" w:rsidP="00507A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8276D2">
        <w:rPr>
          <w:rFonts w:asciiTheme="minorHAnsi" w:hAnsiTheme="minorHAnsi" w:cstheme="minorHAnsi"/>
          <w:b/>
          <w:sz w:val="22"/>
          <w:szCs w:val="22"/>
        </w:rPr>
        <w:t>Responsibilities:</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Involved in understanding and analyzing the requirements of the project.</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Implemented server side programs by using </w:t>
      </w:r>
      <w:r w:rsidRPr="008276D2">
        <w:rPr>
          <w:rFonts w:asciiTheme="minorHAnsi" w:hAnsiTheme="minorHAnsi" w:cstheme="minorHAnsi"/>
          <w:b/>
          <w:sz w:val="22"/>
          <w:szCs w:val="22"/>
        </w:rPr>
        <w:t>Servlets</w:t>
      </w:r>
      <w:r w:rsidRPr="008276D2">
        <w:rPr>
          <w:rFonts w:asciiTheme="minorHAnsi" w:hAnsiTheme="minorHAnsi" w:cstheme="minorHAnsi"/>
          <w:sz w:val="22"/>
          <w:szCs w:val="22"/>
        </w:rPr>
        <w:t xml:space="preserve"> and </w:t>
      </w:r>
      <w:r w:rsidRPr="008276D2">
        <w:rPr>
          <w:rFonts w:asciiTheme="minorHAnsi" w:hAnsiTheme="minorHAnsi" w:cstheme="minorHAnsi"/>
          <w:b/>
          <w:sz w:val="22"/>
          <w:szCs w:val="22"/>
        </w:rPr>
        <w:t>JSP</w:t>
      </w:r>
      <w:r w:rsidRPr="008276D2">
        <w:rPr>
          <w:rFonts w:asciiTheme="minorHAnsi" w:hAnsiTheme="minorHAnsi" w:cstheme="minorHAnsi"/>
          <w:sz w:val="22"/>
          <w:szCs w:val="22"/>
        </w:rPr>
        <w:t>.</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Designed, developed and User Interface using </w:t>
      </w:r>
      <w:r w:rsidRPr="008276D2">
        <w:rPr>
          <w:rFonts w:asciiTheme="minorHAnsi" w:hAnsiTheme="minorHAnsi" w:cstheme="minorHAnsi"/>
          <w:b/>
          <w:sz w:val="22"/>
          <w:szCs w:val="22"/>
        </w:rPr>
        <w:t>HTML</w:t>
      </w:r>
      <w:r w:rsidRPr="008276D2">
        <w:rPr>
          <w:rFonts w:asciiTheme="minorHAnsi" w:hAnsiTheme="minorHAnsi" w:cstheme="minorHAnsi"/>
          <w:sz w:val="22"/>
          <w:szCs w:val="22"/>
        </w:rPr>
        <w:t xml:space="preserve">, </w:t>
      </w:r>
      <w:r w:rsidRPr="008276D2">
        <w:rPr>
          <w:rFonts w:asciiTheme="minorHAnsi" w:hAnsiTheme="minorHAnsi" w:cstheme="minorHAnsi"/>
          <w:b/>
          <w:sz w:val="22"/>
          <w:szCs w:val="22"/>
        </w:rPr>
        <w:t>JavaScript</w:t>
      </w:r>
      <w:r w:rsidRPr="008276D2">
        <w:rPr>
          <w:rFonts w:asciiTheme="minorHAnsi" w:hAnsiTheme="minorHAnsi" w:cstheme="minorHAnsi"/>
          <w:sz w:val="22"/>
          <w:szCs w:val="22"/>
        </w:rPr>
        <w:t xml:space="preserve">, </w:t>
      </w:r>
      <w:r w:rsidRPr="008276D2">
        <w:rPr>
          <w:rFonts w:asciiTheme="minorHAnsi" w:hAnsiTheme="minorHAnsi" w:cstheme="minorHAnsi"/>
          <w:b/>
          <w:sz w:val="22"/>
          <w:szCs w:val="22"/>
        </w:rPr>
        <w:t>AJAX</w:t>
      </w:r>
      <w:r w:rsidRPr="008276D2">
        <w:rPr>
          <w:rFonts w:asciiTheme="minorHAnsi" w:hAnsiTheme="minorHAnsi" w:cstheme="minorHAnsi"/>
          <w:sz w:val="22"/>
          <w:szCs w:val="22"/>
        </w:rPr>
        <w:t xml:space="preserve"> and </w:t>
      </w:r>
      <w:r w:rsidRPr="008276D2">
        <w:rPr>
          <w:rFonts w:asciiTheme="minorHAnsi" w:hAnsiTheme="minorHAnsi" w:cstheme="minorHAnsi"/>
          <w:b/>
          <w:sz w:val="22"/>
          <w:szCs w:val="22"/>
        </w:rPr>
        <w:t>CSS</w:t>
      </w:r>
      <w:r w:rsidRPr="008276D2">
        <w:rPr>
          <w:rFonts w:asciiTheme="minorHAnsi" w:hAnsiTheme="minorHAnsi" w:cstheme="minorHAnsi"/>
          <w:sz w:val="22"/>
          <w:szCs w:val="22"/>
        </w:rPr>
        <w:t>.</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Used </w:t>
      </w:r>
      <w:r w:rsidRPr="008276D2">
        <w:rPr>
          <w:rFonts w:asciiTheme="minorHAnsi" w:hAnsiTheme="minorHAnsi" w:cstheme="minorHAnsi"/>
          <w:b/>
          <w:sz w:val="22"/>
          <w:szCs w:val="22"/>
        </w:rPr>
        <w:t>JavaScript</w:t>
      </w:r>
      <w:r w:rsidRPr="008276D2">
        <w:rPr>
          <w:rFonts w:asciiTheme="minorHAnsi" w:hAnsiTheme="minorHAnsi" w:cstheme="minorHAnsi"/>
          <w:sz w:val="22"/>
          <w:szCs w:val="22"/>
        </w:rPr>
        <w:t xml:space="preserve"> to perform Client Side Validation.</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Implemented using the </w:t>
      </w:r>
      <w:r w:rsidRPr="008276D2">
        <w:rPr>
          <w:rFonts w:asciiTheme="minorHAnsi" w:hAnsiTheme="minorHAnsi" w:cstheme="minorHAnsi"/>
          <w:b/>
          <w:sz w:val="22"/>
          <w:szCs w:val="22"/>
        </w:rPr>
        <w:t>MVC</w:t>
      </w:r>
      <w:r w:rsidRPr="008276D2">
        <w:rPr>
          <w:rFonts w:asciiTheme="minorHAnsi" w:hAnsiTheme="minorHAnsi" w:cstheme="minorHAnsi"/>
          <w:sz w:val="22"/>
          <w:szCs w:val="22"/>
        </w:rPr>
        <w:t xml:space="preserve"> design pattern.</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Used </w:t>
      </w:r>
      <w:r w:rsidRPr="008276D2">
        <w:rPr>
          <w:rFonts w:asciiTheme="minorHAnsi" w:hAnsiTheme="minorHAnsi" w:cstheme="minorHAnsi"/>
          <w:b/>
          <w:sz w:val="22"/>
          <w:szCs w:val="22"/>
        </w:rPr>
        <w:t>JDBC</w:t>
      </w:r>
      <w:r w:rsidRPr="008276D2">
        <w:rPr>
          <w:rFonts w:asciiTheme="minorHAnsi" w:hAnsiTheme="minorHAnsi" w:cstheme="minorHAnsi"/>
          <w:sz w:val="22"/>
          <w:szCs w:val="22"/>
        </w:rPr>
        <w:t xml:space="preserve"> to interact with the underlying </w:t>
      </w:r>
      <w:r w:rsidRPr="008276D2">
        <w:rPr>
          <w:rFonts w:asciiTheme="minorHAnsi" w:hAnsiTheme="minorHAnsi" w:cstheme="minorHAnsi"/>
          <w:b/>
          <w:sz w:val="22"/>
          <w:szCs w:val="22"/>
        </w:rPr>
        <w:t>MySQL</w:t>
      </w:r>
      <w:r w:rsidRPr="008276D2">
        <w:rPr>
          <w:rFonts w:asciiTheme="minorHAnsi" w:hAnsiTheme="minorHAnsi" w:cstheme="minorHAnsi"/>
          <w:sz w:val="22"/>
          <w:szCs w:val="22"/>
        </w:rPr>
        <w:t xml:space="preserve"> Database.</w:t>
      </w:r>
    </w:p>
    <w:p w:rsidR="00662B5E" w:rsidRPr="00F47CAF"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u w:val="single"/>
        </w:rPr>
      </w:pPr>
      <w:r w:rsidRPr="008276D2">
        <w:rPr>
          <w:rFonts w:asciiTheme="minorHAnsi" w:hAnsiTheme="minorHAnsi" w:cstheme="minorHAnsi"/>
          <w:sz w:val="22"/>
          <w:szCs w:val="22"/>
        </w:rPr>
        <w:t xml:space="preserve">Deployed Applications on </w:t>
      </w:r>
      <w:r w:rsidRPr="008276D2">
        <w:rPr>
          <w:rFonts w:asciiTheme="minorHAnsi" w:hAnsiTheme="minorHAnsi" w:cstheme="minorHAnsi"/>
          <w:b/>
          <w:sz w:val="22"/>
          <w:szCs w:val="22"/>
        </w:rPr>
        <w:t>ApacheTomcatServer</w:t>
      </w:r>
      <w:r w:rsidRPr="008276D2">
        <w:rPr>
          <w:rFonts w:asciiTheme="minorHAnsi" w:hAnsiTheme="minorHAnsi" w:cstheme="minorHAnsi"/>
          <w:sz w:val="22"/>
          <w:szCs w:val="22"/>
        </w:rPr>
        <w:t>.</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Involved in </w:t>
      </w:r>
      <w:r w:rsidRPr="008276D2">
        <w:rPr>
          <w:rFonts w:asciiTheme="minorHAnsi" w:hAnsiTheme="minorHAnsi" w:cstheme="minorHAnsi"/>
          <w:b/>
          <w:sz w:val="22"/>
          <w:szCs w:val="22"/>
        </w:rPr>
        <w:t>Unit testing</w:t>
      </w:r>
      <w:r w:rsidRPr="008276D2">
        <w:rPr>
          <w:rFonts w:asciiTheme="minorHAnsi" w:hAnsiTheme="minorHAnsi" w:cstheme="minorHAnsi"/>
          <w:sz w:val="22"/>
          <w:szCs w:val="22"/>
        </w:rPr>
        <w:t xml:space="preserve"> for various components.</w:t>
      </w:r>
    </w:p>
    <w:p w:rsidR="00662B5E" w:rsidRPr="008276D2" w:rsidRDefault="00662B5E" w:rsidP="00507A7A">
      <w:pPr>
        <w:numPr>
          <w:ilvl w:val="0"/>
          <w:numId w:val="2"/>
        </w:numPr>
        <w:tabs>
          <w:tab w:val="clear"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heme="minorHAnsi" w:hAnsiTheme="minorHAnsi" w:cstheme="minorHAnsi"/>
          <w:sz w:val="22"/>
          <w:szCs w:val="22"/>
        </w:rPr>
      </w:pPr>
      <w:r w:rsidRPr="008276D2">
        <w:rPr>
          <w:rFonts w:asciiTheme="minorHAnsi" w:hAnsiTheme="minorHAnsi" w:cstheme="minorHAnsi"/>
          <w:sz w:val="22"/>
          <w:szCs w:val="22"/>
        </w:rPr>
        <w:t xml:space="preserve">Used </w:t>
      </w:r>
      <w:r w:rsidRPr="008276D2">
        <w:rPr>
          <w:rFonts w:asciiTheme="minorHAnsi" w:hAnsiTheme="minorHAnsi" w:cstheme="minorHAnsi"/>
          <w:b/>
          <w:sz w:val="22"/>
          <w:szCs w:val="22"/>
        </w:rPr>
        <w:t>Log4J</w:t>
      </w:r>
      <w:r w:rsidRPr="008276D2">
        <w:rPr>
          <w:rFonts w:asciiTheme="minorHAnsi" w:hAnsiTheme="minorHAnsi" w:cstheme="minorHAnsi"/>
          <w:sz w:val="22"/>
          <w:szCs w:val="22"/>
        </w:rPr>
        <w:t xml:space="preserve"> for any logging purposes during the development of the application.</w:t>
      </w:r>
    </w:p>
    <w:p w:rsidR="00662B5E" w:rsidRPr="008276D2" w:rsidRDefault="00662B5E" w:rsidP="00507A7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Theme="minorHAnsi" w:hAnsiTheme="minorHAnsi" w:cstheme="minorHAnsi"/>
          <w:sz w:val="22"/>
          <w:szCs w:val="22"/>
        </w:rPr>
      </w:pPr>
    </w:p>
    <w:p w:rsidR="00662B5E" w:rsidRPr="00BE7179" w:rsidRDefault="00662B5E" w:rsidP="00BE7179">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8276D2">
        <w:rPr>
          <w:rFonts w:asciiTheme="minorHAnsi" w:hAnsiTheme="minorHAnsi" w:cstheme="minorHAnsi"/>
          <w:b/>
          <w:sz w:val="22"/>
          <w:szCs w:val="22"/>
        </w:rPr>
        <w:t>ENVIRONMENT:JAVA, J2EE, JSP, SERVLETS, JDBC, HTML, CSS, JAVASCRIPT, AJAX, ECLIPSE, JUNIT, MVC, APACHE TOM</w:t>
      </w:r>
      <w:r w:rsidR="002475C3">
        <w:rPr>
          <w:rFonts w:asciiTheme="minorHAnsi" w:hAnsiTheme="minorHAnsi" w:cstheme="minorHAnsi"/>
          <w:b/>
          <w:sz w:val="22"/>
          <w:szCs w:val="22"/>
        </w:rPr>
        <w:t>s</w:t>
      </w:r>
      <w:r w:rsidRPr="008276D2">
        <w:rPr>
          <w:rFonts w:asciiTheme="minorHAnsi" w:hAnsiTheme="minorHAnsi" w:cstheme="minorHAnsi"/>
          <w:b/>
          <w:sz w:val="22"/>
          <w:szCs w:val="22"/>
        </w:rPr>
        <w:t>CAT AND MYSQL.</w:t>
      </w:r>
      <w:bookmarkStart w:id="1" w:name="_GoBack"/>
      <w:bookmarkEnd w:id="1"/>
    </w:p>
    <w:sectPr w:rsidR="00662B5E" w:rsidRPr="00BE7179" w:rsidSect="00A36C7F">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774C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8"/>
    <w:multiLevelType w:val="singleLevel"/>
    <w:tmpl w:val="00000008"/>
    <w:name w:val="WW8Num16"/>
    <w:lvl w:ilvl="0">
      <w:start w:val="1"/>
      <w:numFmt w:val="bullet"/>
      <w:lvlText w:val=""/>
      <w:lvlJc w:val="left"/>
      <w:pPr>
        <w:tabs>
          <w:tab w:val="num" w:pos="360"/>
        </w:tabs>
        <w:ind w:left="360" w:hanging="360"/>
      </w:pPr>
      <w:rPr>
        <w:rFonts w:ascii="Symbol" w:hAnsi="Symbol"/>
      </w:rPr>
    </w:lvl>
  </w:abstractNum>
  <w:abstractNum w:abstractNumId="5">
    <w:nsid w:val="00000009"/>
    <w:multiLevelType w:val="singleLevel"/>
    <w:tmpl w:val="00000009"/>
    <w:name w:val="WW8Num8"/>
    <w:lvl w:ilvl="0">
      <w:start w:val="1"/>
      <w:numFmt w:val="bullet"/>
      <w:lvlText w:val=""/>
      <w:lvlJc w:val="left"/>
      <w:pPr>
        <w:tabs>
          <w:tab w:val="num" w:pos="0"/>
        </w:tabs>
        <w:ind w:left="720" w:hanging="360"/>
      </w:pPr>
      <w:rPr>
        <w:rFonts w:ascii="Symbol" w:hAnsi="Symbol"/>
      </w:rPr>
    </w:lvl>
  </w:abstractNum>
  <w:abstractNum w:abstractNumId="6">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8FB3BC4"/>
    <w:multiLevelType w:val="hybridMultilevel"/>
    <w:tmpl w:val="3508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22965"/>
    <w:multiLevelType w:val="hybridMultilevel"/>
    <w:tmpl w:val="331AC808"/>
    <w:name w:val="WW8Num9"/>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0B137BF5"/>
    <w:multiLevelType w:val="hybridMultilevel"/>
    <w:tmpl w:val="9268282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0ED66710"/>
    <w:multiLevelType w:val="hybridMultilevel"/>
    <w:tmpl w:val="B0B6C0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142324"/>
    <w:multiLevelType w:val="hybridMultilevel"/>
    <w:tmpl w:val="89B0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nsid w:val="32EC4B21"/>
    <w:multiLevelType w:val="hybridMultilevel"/>
    <w:tmpl w:val="0A24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D91B9F"/>
    <w:multiLevelType w:val="multilevel"/>
    <w:tmpl w:val="BF6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92BA5"/>
    <w:multiLevelType w:val="hybridMultilevel"/>
    <w:tmpl w:val="26EC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3F9B6977"/>
    <w:multiLevelType w:val="hybridMultilevel"/>
    <w:tmpl w:val="892E3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710A3"/>
    <w:multiLevelType w:val="multilevel"/>
    <w:tmpl w:val="C41874C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41FA4A6A"/>
    <w:multiLevelType w:val="multilevel"/>
    <w:tmpl w:val="F75ADF50"/>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2">
    <w:nsid w:val="44A66765"/>
    <w:multiLevelType w:val="multilevel"/>
    <w:tmpl w:val="B0A66D7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49F20157"/>
    <w:multiLevelType w:val="hybridMultilevel"/>
    <w:tmpl w:val="435A6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4963C2"/>
    <w:multiLevelType w:val="hybridMultilevel"/>
    <w:tmpl w:val="A778349E"/>
    <w:lvl w:ilvl="0" w:tplc="0FEAD43C">
      <w:start w:val="1"/>
      <w:numFmt w:val="bullet"/>
      <w:lvlText w:val=""/>
      <w:lvlJc w:val="left"/>
      <w:pPr>
        <w:ind w:left="720" w:hanging="360"/>
      </w:pPr>
      <w:rPr>
        <w:rFonts w:ascii="Symbol" w:hAnsi="Symbol" w:hint="default"/>
      </w:rPr>
    </w:lvl>
    <w:lvl w:ilvl="1" w:tplc="83B0612C" w:tentative="1">
      <w:start w:val="1"/>
      <w:numFmt w:val="bullet"/>
      <w:lvlText w:val="o"/>
      <w:lvlJc w:val="left"/>
      <w:pPr>
        <w:ind w:left="1440" w:hanging="360"/>
      </w:pPr>
      <w:rPr>
        <w:rFonts w:ascii="Courier New" w:hAnsi="Courier New" w:cs="Courier New" w:hint="default"/>
      </w:rPr>
    </w:lvl>
    <w:lvl w:ilvl="2" w:tplc="3F9835D8" w:tentative="1">
      <w:start w:val="1"/>
      <w:numFmt w:val="bullet"/>
      <w:lvlText w:val=""/>
      <w:lvlJc w:val="left"/>
      <w:pPr>
        <w:ind w:left="2160" w:hanging="360"/>
      </w:pPr>
      <w:rPr>
        <w:rFonts w:ascii="Wingdings" w:hAnsi="Wingdings" w:hint="default"/>
      </w:rPr>
    </w:lvl>
    <w:lvl w:ilvl="3" w:tplc="2DBE6102" w:tentative="1">
      <w:start w:val="1"/>
      <w:numFmt w:val="bullet"/>
      <w:lvlText w:val=""/>
      <w:lvlJc w:val="left"/>
      <w:pPr>
        <w:ind w:left="2880" w:hanging="360"/>
      </w:pPr>
      <w:rPr>
        <w:rFonts w:ascii="Symbol" w:hAnsi="Symbol" w:hint="default"/>
      </w:rPr>
    </w:lvl>
    <w:lvl w:ilvl="4" w:tplc="F216E592" w:tentative="1">
      <w:start w:val="1"/>
      <w:numFmt w:val="bullet"/>
      <w:lvlText w:val="o"/>
      <w:lvlJc w:val="left"/>
      <w:pPr>
        <w:ind w:left="3600" w:hanging="360"/>
      </w:pPr>
      <w:rPr>
        <w:rFonts w:ascii="Courier New" w:hAnsi="Courier New" w:cs="Courier New" w:hint="default"/>
      </w:rPr>
    </w:lvl>
    <w:lvl w:ilvl="5" w:tplc="8F46F424" w:tentative="1">
      <w:start w:val="1"/>
      <w:numFmt w:val="bullet"/>
      <w:lvlText w:val=""/>
      <w:lvlJc w:val="left"/>
      <w:pPr>
        <w:ind w:left="4320" w:hanging="360"/>
      </w:pPr>
      <w:rPr>
        <w:rFonts w:ascii="Wingdings" w:hAnsi="Wingdings" w:hint="default"/>
      </w:rPr>
    </w:lvl>
    <w:lvl w:ilvl="6" w:tplc="C00C1CB6" w:tentative="1">
      <w:start w:val="1"/>
      <w:numFmt w:val="bullet"/>
      <w:lvlText w:val=""/>
      <w:lvlJc w:val="left"/>
      <w:pPr>
        <w:ind w:left="5040" w:hanging="360"/>
      </w:pPr>
      <w:rPr>
        <w:rFonts w:ascii="Symbol" w:hAnsi="Symbol" w:hint="default"/>
      </w:rPr>
    </w:lvl>
    <w:lvl w:ilvl="7" w:tplc="C8168600" w:tentative="1">
      <w:start w:val="1"/>
      <w:numFmt w:val="bullet"/>
      <w:lvlText w:val="o"/>
      <w:lvlJc w:val="left"/>
      <w:pPr>
        <w:ind w:left="5760" w:hanging="360"/>
      </w:pPr>
      <w:rPr>
        <w:rFonts w:ascii="Courier New" w:hAnsi="Courier New" w:cs="Courier New" w:hint="default"/>
      </w:rPr>
    </w:lvl>
    <w:lvl w:ilvl="8" w:tplc="2432E034" w:tentative="1">
      <w:start w:val="1"/>
      <w:numFmt w:val="bullet"/>
      <w:lvlText w:val=""/>
      <w:lvlJc w:val="left"/>
      <w:pPr>
        <w:ind w:left="6480" w:hanging="360"/>
      </w:pPr>
      <w:rPr>
        <w:rFonts w:ascii="Wingdings" w:hAnsi="Wingdings" w:hint="default"/>
      </w:rPr>
    </w:lvl>
  </w:abstractNum>
  <w:abstractNum w:abstractNumId="25">
    <w:nsid w:val="4D207BF9"/>
    <w:multiLevelType w:val="hybridMultilevel"/>
    <w:tmpl w:val="BC2C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FF1911"/>
    <w:multiLevelType w:val="hybridMultilevel"/>
    <w:tmpl w:val="A51A5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6D698D"/>
    <w:multiLevelType w:val="multilevel"/>
    <w:tmpl w:val="1C22898C"/>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28">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100E01"/>
    <w:multiLevelType w:val="multilevel"/>
    <w:tmpl w:val="BB52D546"/>
    <w:lvl w:ilvl="0">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numFmt w:val="bullet"/>
      <w:lvlText w:val="▪"/>
      <w:lvlJc w:val="left"/>
      <w:pPr>
        <w:ind w:left="2160" w:firstLine="1800"/>
      </w:pPr>
      <w:rPr>
        <w:rFonts w:ascii="Arial" w:eastAsia="Arial" w:hAnsi="Arial" w:cs="Arial"/>
        <w:vertAlign w:val="baseline"/>
      </w:rPr>
    </w:lvl>
    <w:lvl w:ilvl="3">
      <w:numFmt w:val="bullet"/>
      <w:lvlText w:val="●"/>
      <w:lvlJc w:val="left"/>
      <w:pPr>
        <w:ind w:left="2880" w:firstLine="2520"/>
      </w:pPr>
      <w:rPr>
        <w:rFonts w:ascii="Arial" w:eastAsia="Arial" w:hAnsi="Arial" w:cs="Arial"/>
        <w:vertAlign w:val="baseline"/>
      </w:rPr>
    </w:lvl>
    <w:lvl w:ilvl="4">
      <w:numFmt w:val="bullet"/>
      <w:lvlText w:val="o"/>
      <w:lvlJc w:val="left"/>
      <w:pPr>
        <w:ind w:left="3600" w:firstLine="3240"/>
      </w:pPr>
      <w:rPr>
        <w:rFonts w:ascii="Arial" w:eastAsia="Arial" w:hAnsi="Arial" w:cs="Arial"/>
        <w:vertAlign w:val="baseline"/>
      </w:rPr>
    </w:lvl>
    <w:lvl w:ilvl="5">
      <w:numFmt w:val="bullet"/>
      <w:lvlText w:val="▪"/>
      <w:lvlJc w:val="left"/>
      <w:pPr>
        <w:ind w:left="4320" w:firstLine="3960"/>
      </w:pPr>
      <w:rPr>
        <w:rFonts w:ascii="Arial" w:eastAsia="Arial" w:hAnsi="Arial" w:cs="Arial"/>
        <w:vertAlign w:val="baseline"/>
      </w:rPr>
    </w:lvl>
    <w:lvl w:ilvl="6">
      <w:numFmt w:val="bullet"/>
      <w:lvlText w:val="●"/>
      <w:lvlJc w:val="left"/>
      <w:pPr>
        <w:ind w:left="5040" w:firstLine="4680"/>
      </w:pPr>
      <w:rPr>
        <w:rFonts w:ascii="Arial" w:eastAsia="Arial" w:hAnsi="Arial" w:cs="Arial"/>
        <w:vertAlign w:val="baseline"/>
      </w:rPr>
    </w:lvl>
    <w:lvl w:ilvl="7">
      <w:numFmt w:val="bullet"/>
      <w:lvlText w:val="o"/>
      <w:lvlJc w:val="left"/>
      <w:pPr>
        <w:ind w:left="5760" w:firstLine="5400"/>
      </w:pPr>
      <w:rPr>
        <w:rFonts w:ascii="Arial" w:eastAsia="Arial" w:hAnsi="Arial" w:cs="Arial"/>
        <w:vertAlign w:val="baseline"/>
      </w:rPr>
    </w:lvl>
    <w:lvl w:ilvl="8">
      <w:numFmt w:val="bullet"/>
      <w:lvlText w:val="▪"/>
      <w:lvlJc w:val="left"/>
      <w:pPr>
        <w:ind w:left="6480" w:firstLine="6120"/>
      </w:pPr>
      <w:rPr>
        <w:rFonts w:ascii="Arial" w:eastAsia="Arial" w:hAnsi="Arial" w:cs="Arial"/>
        <w:vertAlign w:val="baseline"/>
      </w:rPr>
    </w:lvl>
  </w:abstractNum>
  <w:abstractNum w:abstractNumId="30">
    <w:nsid w:val="58D35E35"/>
    <w:multiLevelType w:val="multilevel"/>
    <w:tmpl w:val="BF2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94347"/>
    <w:multiLevelType w:val="multilevel"/>
    <w:tmpl w:val="6B646F2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2">
    <w:nsid w:val="5F382847"/>
    <w:multiLevelType w:val="hybridMultilevel"/>
    <w:tmpl w:val="B6A0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0C0510"/>
    <w:multiLevelType w:val="hybridMultilevel"/>
    <w:tmpl w:val="794C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A76DEE"/>
    <w:multiLevelType w:val="hybridMultilevel"/>
    <w:tmpl w:val="2ABE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nsid w:val="73252E03"/>
    <w:multiLevelType w:val="multilevel"/>
    <w:tmpl w:val="B3BE19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9">
    <w:nsid w:val="760E5664"/>
    <w:multiLevelType w:val="hybridMultilevel"/>
    <w:tmpl w:val="03C4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981D9A"/>
    <w:multiLevelType w:val="hybridMultilevel"/>
    <w:tmpl w:val="CC72D9A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726447"/>
    <w:multiLevelType w:val="hybridMultilevel"/>
    <w:tmpl w:val="D1FA119A"/>
    <w:lvl w:ilvl="0" w:tplc="0409000D">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F3B556A"/>
    <w:multiLevelType w:val="hybridMultilevel"/>
    <w:tmpl w:val="C7F82624"/>
    <w:lvl w:ilvl="0" w:tplc="F1A4D5FA">
      <w:start w:val="1"/>
      <w:numFmt w:val="bullet"/>
      <w:lvlText w:val=""/>
      <w:lvlJc w:val="left"/>
      <w:pPr>
        <w:tabs>
          <w:tab w:val="num" w:pos="0"/>
        </w:tabs>
        <w:ind w:left="0" w:hanging="360"/>
      </w:pPr>
      <w:rPr>
        <w:rFonts w:ascii="Symbol" w:hAnsi="Symbol" w:hint="default"/>
        <w:color w:val="auto"/>
      </w:rPr>
    </w:lvl>
    <w:lvl w:ilvl="1" w:tplc="04090003">
      <w:start w:val="1"/>
      <w:numFmt w:val="bullet"/>
      <w:lvlText w:val="o"/>
      <w:lvlJc w:val="left"/>
      <w:pPr>
        <w:tabs>
          <w:tab w:val="num" w:pos="810"/>
        </w:tabs>
        <w:ind w:left="810" w:hanging="360"/>
      </w:pPr>
      <w:rPr>
        <w:rFonts w:ascii="Courier New" w:hAnsi="Courier New" w:cs="Arial" w:hint="default"/>
      </w:rPr>
    </w:lvl>
    <w:lvl w:ilvl="2" w:tplc="04090005">
      <w:start w:val="1"/>
      <w:numFmt w:val="bullet"/>
      <w:lvlText w:val=""/>
      <w:lvlJc w:val="left"/>
      <w:pPr>
        <w:tabs>
          <w:tab w:val="num" w:pos="1530"/>
        </w:tabs>
        <w:ind w:left="1530" w:hanging="360"/>
      </w:pPr>
      <w:rPr>
        <w:rFonts w:ascii="Wingdings" w:hAnsi="Wingdings" w:hint="default"/>
      </w:rPr>
    </w:lvl>
    <w:lvl w:ilvl="3" w:tplc="04090001">
      <w:start w:val="1"/>
      <w:numFmt w:val="bullet"/>
      <w:lvlText w:val=""/>
      <w:lvlJc w:val="left"/>
      <w:pPr>
        <w:tabs>
          <w:tab w:val="num" w:pos="2250"/>
        </w:tabs>
        <w:ind w:left="2250" w:hanging="360"/>
      </w:pPr>
      <w:rPr>
        <w:rFonts w:ascii="Symbol" w:hAnsi="Symbol" w:hint="default"/>
      </w:rPr>
    </w:lvl>
    <w:lvl w:ilvl="4" w:tplc="04090003">
      <w:start w:val="1"/>
      <w:numFmt w:val="bullet"/>
      <w:lvlText w:val="o"/>
      <w:lvlJc w:val="left"/>
      <w:pPr>
        <w:tabs>
          <w:tab w:val="num" w:pos="2970"/>
        </w:tabs>
        <w:ind w:left="2970" w:hanging="360"/>
      </w:pPr>
      <w:rPr>
        <w:rFonts w:ascii="Courier New" w:hAnsi="Courier New" w:cs="Arial" w:hint="default"/>
      </w:rPr>
    </w:lvl>
    <w:lvl w:ilvl="5" w:tplc="04090005">
      <w:start w:val="1"/>
      <w:numFmt w:val="bullet"/>
      <w:lvlText w:val=""/>
      <w:lvlJc w:val="left"/>
      <w:pPr>
        <w:tabs>
          <w:tab w:val="num" w:pos="3690"/>
        </w:tabs>
        <w:ind w:left="3690" w:hanging="360"/>
      </w:pPr>
      <w:rPr>
        <w:rFonts w:ascii="Wingdings" w:hAnsi="Wingdings" w:hint="default"/>
      </w:rPr>
    </w:lvl>
    <w:lvl w:ilvl="6" w:tplc="04090001">
      <w:start w:val="1"/>
      <w:numFmt w:val="bullet"/>
      <w:lvlText w:val=""/>
      <w:lvlJc w:val="left"/>
      <w:pPr>
        <w:tabs>
          <w:tab w:val="num" w:pos="4410"/>
        </w:tabs>
        <w:ind w:left="4410" w:hanging="360"/>
      </w:pPr>
      <w:rPr>
        <w:rFonts w:ascii="Symbol" w:hAnsi="Symbol" w:hint="default"/>
      </w:rPr>
    </w:lvl>
    <w:lvl w:ilvl="7" w:tplc="04090003">
      <w:start w:val="1"/>
      <w:numFmt w:val="bullet"/>
      <w:lvlText w:val="o"/>
      <w:lvlJc w:val="left"/>
      <w:pPr>
        <w:tabs>
          <w:tab w:val="num" w:pos="5130"/>
        </w:tabs>
        <w:ind w:left="5130" w:hanging="360"/>
      </w:pPr>
      <w:rPr>
        <w:rFonts w:ascii="Courier New" w:hAnsi="Courier New" w:cs="Arial" w:hint="default"/>
      </w:rPr>
    </w:lvl>
    <w:lvl w:ilvl="8" w:tplc="04090005">
      <w:start w:val="1"/>
      <w:numFmt w:val="bullet"/>
      <w:lvlText w:val=""/>
      <w:lvlJc w:val="left"/>
      <w:pPr>
        <w:tabs>
          <w:tab w:val="num" w:pos="5850"/>
        </w:tabs>
        <w:ind w:left="5850" w:hanging="360"/>
      </w:pPr>
      <w:rPr>
        <w:rFonts w:ascii="Wingdings" w:hAnsi="Wingdings" w:hint="default"/>
      </w:rPr>
    </w:lvl>
  </w:abstractNum>
  <w:num w:numId="1">
    <w:abstractNumId w:val="34"/>
  </w:num>
  <w:num w:numId="2">
    <w:abstractNumId w:val="1"/>
  </w:num>
  <w:num w:numId="3">
    <w:abstractNumId w:val="4"/>
  </w:num>
  <w:num w:numId="4">
    <w:abstractNumId w:val="40"/>
  </w:num>
  <w:num w:numId="5">
    <w:abstractNumId w:val="8"/>
  </w:num>
  <w:num w:numId="6">
    <w:abstractNumId w:val="28"/>
  </w:num>
  <w:num w:numId="7">
    <w:abstractNumId w:val="9"/>
  </w:num>
  <w:num w:numId="8">
    <w:abstractNumId w:val="41"/>
  </w:num>
  <w:num w:numId="9">
    <w:abstractNumId w:val="10"/>
  </w:num>
  <w:num w:numId="10">
    <w:abstractNumId w:val="37"/>
  </w:num>
  <w:num w:numId="11">
    <w:abstractNumId w:val="2"/>
  </w:num>
  <w:num w:numId="12">
    <w:abstractNumId w:val="3"/>
  </w:num>
  <w:num w:numId="13">
    <w:abstractNumId w:val="5"/>
  </w:num>
  <w:num w:numId="14">
    <w:abstractNumId w:val="29"/>
  </w:num>
  <w:num w:numId="15">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num>
  <w:num w:numId="1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2"/>
  </w:num>
  <w:num w:numId="20">
    <w:abstractNumId w:val="11"/>
  </w:num>
  <w:num w:numId="21">
    <w:abstractNumId w:val="6"/>
  </w:num>
  <w:num w:numId="22">
    <w:abstractNumId w:val="36"/>
  </w:num>
  <w:num w:numId="23">
    <w:abstractNumId w:val="33"/>
  </w:num>
  <w:num w:numId="24">
    <w:abstractNumId w:val="20"/>
  </w:num>
  <w:num w:numId="25">
    <w:abstractNumId w:val="0"/>
  </w:num>
  <w:num w:numId="26">
    <w:abstractNumId w:val="13"/>
  </w:num>
  <w:num w:numId="27">
    <w:abstractNumId w:val="27"/>
  </w:num>
  <w:num w:numId="28">
    <w:abstractNumId w:val="24"/>
  </w:num>
  <w:num w:numId="29">
    <w:abstractNumId w:val="21"/>
  </w:num>
  <w:num w:numId="30">
    <w:abstractNumId w:val="38"/>
  </w:num>
  <w:num w:numId="31">
    <w:abstractNumId w:val="12"/>
  </w:num>
  <w:num w:numId="32">
    <w:abstractNumId w:val="35"/>
  </w:num>
  <w:num w:numId="33">
    <w:abstractNumId w:val="22"/>
  </w:num>
  <w:num w:numId="34">
    <w:abstractNumId w:val="14"/>
  </w:num>
  <w:num w:numId="35">
    <w:abstractNumId w:val="31"/>
  </w:num>
  <w:num w:numId="36">
    <w:abstractNumId w:val="39"/>
  </w:num>
  <w:num w:numId="37">
    <w:abstractNumId w:val="15"/>
  </w:num>
  <w:num w:numId="38">
    <w:abstractNumId w:val="32"/>
  </w:num>
  <w:num w:numId="39">
    <w:abstractNumId w:val="26"/>
  </w:num>
  <w:num w:numId="40">
    <w:abstractNumId w:val="17"/>
  </w:num>
  <w:num w:numId="41">
    <w:abstractNumId w:val="25"/>
  </w:num>
  <w:num w:numId="42">
    <w:abstractNumId w:val="7"/>
  </w:num>
  <w:num w:numId="43">
    <w:abstractNumId w:val="18"/>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3DEC"/>
    <w:rsid w:val="000267B5"/>
    <w:rsid w:val="00031277"/>
    <w:rsid w:val="00045F45"/>
    <w:rsid w:val="00054A09"/>
    <w:rsid w:val="00066FC2"/>
    <w:rsid w:val="000A3D65"/>
    <w:rsid w:val="000B5F6B"/>
    <w:rsid w:val="000C62AA"/>
    <w:rsid w:val="000E11F1"/>
    <w:rsid w:val="000F2588"/>
    <w:rsid w:val="000F3711"/>
    <w:rsid w:val="0011382D"/>
    <w:rsid w:val="00165E94"/>
    <w:rsid w:val="00186F95"/>
    <w:rsid w:val="00190E8D"/>
    <w:rsid w:val="001A7ACD"/>
    <w:rsid w:val="001B158A"/>
    <w:rsid w:val="001C064D"/>
    <w:rsid w:val="001D3B9F"/>
    <w:rsid w:val="001D42D4"/>
    <w:rsid w:val="001E652A"/>
    <w:rsid w:val="00217A3C"/>
    <w:rsid w:val="002475C3"/>
    <w:rsid w:val="00250640"/>
    <w:rsid w:val="002720ED"/>
    <w:rsid w:val="00281A03"/>
    <w:rsid w:val="002A0B66"/>
    <w:rsid w:val="002D77B6"/>
    <w:rsid w:val="00306B52"/>
    <w:rsid w:val="003213C2"/>
    <w:rsid w:val="00324EC8"/>
    <w:rsid w:val="0032570D"/>
    <w:rsid w:val="00330891"/>
    <w:rsid w:val="00342715"/>
    <w:rsid w:val="00355960"/>
    <w:rsid w:val="003E6CB0"/>
    <w:rsid w:val="003F426D"/>
    <w:rsid w:val="0041798E"/>
    <w:rsid w:val="004328F4"/>
    <w:rsid w:val="00451FD1"/>
    <w:rsid w:val="00467DFE"/>
    <w:rsid w:val="00475F07"/>
    <w:rsid w:val="004807A3"/>
    <w:rsid w:val="004848CE"/>
    <w:rsid w:val="00493576"/>
    <w:rsid w:val="004D27A5"/>
    <w:rsid w:val="004D5A96"/>
    <w:rsid w:val="004D71D9"/>
    <w:rsid w:val="00505D80"/>
    <w:rsid w:val="00507A7A"/>
    <w:rsid w:val="005107B2"/>
    <w:rsid w:val="00510E88"/>
    <w:rsid w:val="00523692"/>
    <w:rsid w:val="00531D40"/>
    <w:rsid w:val="00536C67"/>
    <w:rsid w:val="00573FF1"/>
    <w:rsid w:val="00575CE1"/>
    <w:rsid w:val="005C3AE7"/>
    <w:rsid w:val="005E1823"/>
    <w:rsid w:val="005E72F2"/>
    <w:rsid w:val="005F1F48"/>
    <w:rsid w:val="00636BA9"/>
    <w:rsid w:val="006468CF"/>
    <w:rsid w:val="00662B5E"/>
    <w:rsid w:val="006D54BA"/>
    <w:rsid w:val="007055D3"/>
    <w:rsid w:val="00741145"/>
    <w:rsid w:val="00767F85"/>
    <w:rsid w:val="007716CD"/>
    <w:rsid w:val="00781E71"/>
    <w:rsid w:val="007C172C"/>
    <w:rsid w:val="007C3E52"/>
    <w:rsid w:val="00801314"/>
    <w:rsid w:val="00802578"/>
    <w:rsid w:val="00810DC2"/>
    <w:rsid w:val="00816FDD"/>
    <w:rsid w:val="00821537"/>
    <w:rsid w:val="008276D2"/>
    <w:rsid w:val="008578E7"/>
    <w:rsid w:val="00864FB1"/>
    <w:rsid w:val="00870EBC"/>
    <w:rsid w:val="00884DA0"/>
    <w:rsid w:val="008974B2"/>
    <w:rsid w:val="008C16FF"/>
    <w:rsid w:val="008D1786"/>
    <w:rsid w:val="008D23F3"/>
    <w:rsid w:val="008F26F7"/>
    <w:rsid w:val="008F7E1C"/>
    <w:rsid w:val="0090105F"/>
    <w:rsid w:val="00904C47"/>
    <w:rsid w:val="00925C61"/>
    <w:rsid w:val="009331F6"/>
    <w:rsid w:val="00933F07"/>
    <w:rsid w:val="009356A5"/>
    <w:rsid w:val="00937090"/>
    <w:rsid w:val="009529FE"/>
    <w:rsid w:val="00992500"/>
    <w:rsid w:val="00995A92"/>
    <w:rsid w:val="009A253B"/>
    <w:rsid w:val="009B1AFA"/>
    <w:rsid w:val="009C2BA3"/>
    <w:rsid w:val="009E07C9"/>
    <w:rsid w:val="009E3737"/>
    <w:rsid w:val="00A06CFF"/>
    <w:rsid w:val="00A36C7F"/>
    <w:rsid w:val="00A41C4C"/>
    <w:rsid w:val="00A67857"/>
    <w:rsid w:val="00AA286B"/>
    <w:rsid w:val="00AC00BB"/>
    <w:rsid w:val="00AD11C8"/>
    <w:rsid w:val="00AD6E25"/>
    <w:rsid w:val="00AE3DEC"/>
    <w:rsid w:val="00AE48CC"/>
    <w:rsid w:val="00AF3364"/>
    <w:rsid w:val="00AF454E"/>
    <w:rsid w:val="00B011A2"/>
    <w:rsid w:val="00B1086A"/>
    <w:rsid w:val="00B116F3"/>
    <w:rsid w:val="00B26863"/>
    <w:rsid w:val="00B44936"/>
    <w:rsid w:val="00B44E94"/>
    <w:rsid w:val="00B534B8"/>
    <w:rsid w:val="00B5785E"/>
    <w:rsid w:val="00B65099"/>
    <w:rsid w:val="00B77399"/>
    <w:rsid w:val="00BB1C07"/>
    <w:rsid w:val="00BC3B0A"/>
    <w:rsid w:val="00BC72A7"/>
    <w:rsid w:val="00BD4793"/>
    <w:rsid w:val="00BD559A"/>
    <w:rsid w:val="00BD56E0"/>
    <w:rsid w:val="00BE0760"/>
    <w:rsid w:val="00BE33F4"/>
    <w:rsid w:val="00BE7179"/>
    <w:rsid w:val="00BF38B1"/>
    <w:rsid w:val="00C06E90"/>
    <w:rsid w:val="00C07FBF"/>
    <w:rsid w:val="00C24920"/>
    <w:rsid w:val="00C34EE0"/>
    <w:rsid w:val="00C41BF2"/>
    <w:rsid w:val="00C5783E"/>
    <w:rsid w:val="00C841C9"/>
    <w:rsid w:val="00C87D59"/>
    <w:rsid w:val="00CA6E1E"/>
    <w:rsid w:val="00CA7255"/>
    <w:rsid w:val="00CC31D0"/>
    <w:rsid w:val="00CC569A"/>
    <w:rsid w:val="00CE691A"/>
    <w:rsid w:val="00D077FD"/>
    <w:rsid w:val="00D20A06"/>
    <w:rsid w:val="00D22CB8"/>
    <w:rsid w:val="00D25195"/>
    <w:rsid w:val="00D37890"/>
    <w:rsid w:val="00D468B8"/>
    <w:rsid w:val="00D5062B"/>
    <w:rsid w:val="00D60CC5"/>
    <w:rsid w:val="00D7417D"/>
    <w:rsid w:val="00D97C0B"/>
    <w:rsid w:val="00DC2267"/>
    <w:rsid w:val="00DC4F17"/>
    <w:rsid w:val="00E1408E"/>
    <w:rsid w:val="00E27F8E"/>
    <w:rsid w:val="00E519B6"/>
    <w:rsid w:val="00E55C82"/>
    <w:rsid w:val="00E70102"/>
    <w:rsid w:val="00E74E05"/>
    <w:rsid w:val="00E9011E"/>
    <w:rsid w:val="00EA3981"/>
    <w:rsid w:val="00EE020E"/>
    <w:rsid w:val="00EE3956"/>
    <w:rsid w:val="00EF18F1"/>
    <w:rsid w:val="00F017D5"/>
    <w:rsid w:val="00F23959"/>
    <w:rsid w:val="00F47CAF"/>
    <w:rsid w:val="00F67B45"/>
    <w:rsid w:val="00F7302F"/>
    <w:rsid w:val="00F81CCA"/>
    <w:rsid w:val="00FA0E4D"/>
    <w:rsid w:val="00FA0F1C"/>
    <w:rsid w:val="00FC5E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2B5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E3D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rsid w:val="00AE3DEC"/>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D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DEC"/>
    <w:rPr>
      <w:rFonts w:ascii="Calibri" w:eastAsia="MS Gothic" w:hAnsi="Calibri" w:cs="Times New Roman"/>
      <w:b/>
      <w:bCs/>
      <w:color w:val="4F81BD"/>
      <w:sz w:val="24"/>
      <w:szCs w:val="24"/>
    </w:rPr>
  </w:style>
  <w:style w:type="character" w:customStyle="1" w:styleId="PlainTable31">
    <w:name w:val="Plain Table 31"/>
    <w:uiPriority w:val="19"/>
    <w:qFormat/>
    <w:rsid w:val="00AE3DEC"/>
    <w:rPr>
      <w:i/>
      <w:iCs/>
      <w:color w:val="808080"/>
    </w:rPr>
  </w:style>
  <w:style w:type="character" w:styleId="Hyperlink">
    <w:name w:val="Hyperlink"/>
    <w:uiPriority w:val="99"/>
    <w:unhideWhenUsed/>
    <w:rsid w:val="00AE3DEC"/>
    <w:rPr>
      <w:color w:val="0000FF"/>
      <w:u w:val="single"/>
    </w:rPr>
  </w:style>
  <w:style w:type="character" w:customStyle="1" w:styleId="apple-converted-space">
    <w:name w:val="apple-converted-space"/>
    <w:basedOn w:val="DefaultParagraphFont"/>
    <w:rsid w:val="00AE3DEC"/>
  </w:style>
  <w:style w:type="character" w:styleId="Strong">
    <w:name w:val="Strong"/>
    <w:uiPriority w:val="22"/>
    <w:qFormat/>
    <w:rsid w:val="00AE3DEC"/>
    <w:rPr>
      <w:b/>
      <w:bCs/>
    </w:rPr>
  </w:style>
  <w:style w:type="character" w:customStyle="1" w:styleId="apple-style-span">
    <w:name w:val="apple-style-span"/>
    <w:basedOn w:val="DefaultParagraphFont"/>
    <w:rsid w:val="00AE3DEC"/>
  </w:style>
  <w:style w:type="character" w:customStyle="1" w:styleId="ColorfulShading-Accent3Char">
    <w:name w:val="Colorful Shading - Accent 3 Char"/>
    <w:link w:val="ColorfulShading-Accent3"/>
    <w:uiPriority w:val="34"/>
    <w:locked/>
    <w:rsid w:val="00AE3DEC"/>
    <w:rPr>
      <w:rFonts w:ascii="Times New Roman" w:eastAsia="Times New Roman" w:hAnsi="Times New Roman" w:cs="Times New Roman"/>
      <w:sz w:val="24"/>
      <w:szCs w:val="24"/>
    </w:rPr>
  </w:style>
  <w:style w:type="paragraph" w:customStyle="1" w:styleId="DefaultText">
    <w:name w:val="Default Text"/>
    <w:basedOn w:val="Normal"/>
    <w:rsid w:val="00AE3DEC"/>
    <w:pPr>
      <w:widowControl w:val="0"/>
    </w:pPr>
    <w:rPr>
      <w:sz w:val="20"/>
      <w:szCs w:val="20"/>
    </w:rPr>
  </w:style>
  <w:style w:type="paragraph" w:customStyle="1" w:styleId="msonormalcxspmiddlecxspmiddlecxspmiddlecxspmiddle">
    <w:name w:val="msonormalcxspmiddlecxspmiddlecxspmiddlecxspmiddle"/>
    <w:basedOn w:val="Normal"/>
    <w:rsid w:val="00AE3DEC"/>
    <w:pPr>
      <w:spacing w:before="100" w:beforeAutospacing="1" w:after="100" w:afterAutospacing="1"/>
    </w:pPr>
  </w:style>
  <w:style w:type="character" w:customStyle="1" w:styleId="NormalVerdanaChar1">
    <w:name w:val="Normal + Verdana Char1"/>
    <w:link w:val="NormalVerdana"/>
    <w:locked/>
    <w:rsid w:val="00AE3DEC"/>
    <w:rPr>
      <w:rFonts w:ascii="Verdana" w:hAnsi="Verdana"/>
    </w:rPr>
  </w:style>
  <w:style w:type="paragraph" w:customStyle="1" w:styleId="NormalVerdana">
    <w:name w:val="Normal + Verdana"/>
    <w:basedOn w:val="Normal"/>
    <w:link w:val="NormalVerdanaChar1"/>
    <w:rsid w:val="00AE3DEC"/>
    <w:rPr>
      <w:rFonts w:ascii="Verdana" w:eastAsiaTheme="minorHAnsi" w:hAnsi="Verdana" w:cstheme="minorBidi"/>
      <w:sz w:val="22"/>
      <w:szCs w:val="22"/>
    </w:rPr>
  </w:style>
  <w:style w:type="paragraph" w:customStyle="1" w:styleId="Accomplishmentsbullet">
    <w:name w:val="Accomplishments bullet"/>
    <w:basedOn w:val="Normal"/>
    <w:rsid w:val="00AE3DEC"/>
    <w:pPr>
      <w:widowControl w:val="0"/>
      <w:tabs>
        <w:tab w:val="num" w:pos="720"/>
      </w:tabs>
      <w:suppressAutoHyphens/>
      <w:spacing w:before="80"/>
      <w:ind w:left="720" w:hanging="360"/>
      <w:jc w:val="both"/>
    </w:pPr>
    <w:rPr>
      <w:rFonts w:ascii="Arial" w:eastAsia="Arial Unicode MS" w:hAnsi="Arial"/>
      <w:iCs/>
      <w:kern w:val="1"/>
      <w:sz w:val="21"/>
      <w:szCs w:val="21"/>
    </w:rPr>
  </w:style>
  <w:style w:type="character" w:customStyle="1" w:styleId="Char">
    <w:name w:val="Char"/>
    <w:rsid w:val="00AE3DEC"/>
    <w:rPr>
      <w:rFonts w:ascii="Arial" w:hAnsi="Arial" w:cs="Arial"/>
      <w:sz w:val="18"/>
    </w:rPr>
  </w:style>
  <w:style w:type="character" w:customStyle="1" w:styleId="mainheadprod1">
    <w:name w:val="mainheadprod1"/>
    <w:rsid w:val="00AE3DEC"/>
    <w:rPr>
      <w:rFonts w:ascii="Verdana" w:hAnsi="Verdana"/>
      <w:b/>
      <w:bCs/>
      <w:color w:val="333333"/>
      <w:sz w:val="20"/>
      <w:szCs w:val="20"/>
    </w:rPr>
  </w:style>
  <w:style w:type="character" w:customStyle="1" w:styleId="normalchar">
    <w:name w:val="normal__char"/>
    <w:basedOn w:val="DefaultParagraphFont"/>
    <w:rsid w:val="00AE3DEC"/>
  </w:style>
  <w:style w:type="character" w:customStyle="1" w:styleId="plain0020textchar">
    <w:name w:val="plain_0020text__char"/>
    <w:basedOn w:val="DefaultParagraphFont"/>
    <w:rsid w:val="00AE3DEC"/>
  </w:style>
  <w:style w:type="paragraph" w:customStyle="1" w:styleId="Normalverdana9points">
    <w:name w:val="Normal + verdana +9 points"/>
    <w:basedOn w:val="BodyText2"/>
    <w:rsid w:val="00AE3DEC"/>
    <w:rPr>
      <w:rFonts w:ascii="Verdana" w:hAnsi="Verdana"/>
      <w:sz w:val="20"/>
    </w:rPr>
  </w:style>
  <w:style w:type="paragraph" w:customStyle="1" w:styleId="msonormalcxspmiddlecxspmiddle">
    <w:name w:val="msonormalcxspmiddlecxspmiddle"/>
    <w:basedOn w:val="Normal"/>
    <w:rsid w:val="00AE3DEC"/>
    <w:pPr>
      <w:spacing w:before="100" w:beforeAutospacing="1" w:after="100" w:afterAutospacing="1"/>
    </w:pPr>
  </w:style>
  <w:style w:type="paragraph" w:customStyle="1" w:styleId="msonormalcxspmiddlecxspmiddlecxspmiddle">
    <w:name w:val="msonormalcxspmiddlecxspmiddlecxspmiddle"/>
    <w:basedOn w:val="Normal"/>
    <w:rsid w:val="00AE3DEC"/>
    <w:pPr>
      <w:spacing w:before="100" w:beforeAutospacing="1" w:after="100" w:afterAutospacing="1"/>
    </w:pPr>
  </w:style>
  <w:style w:type="paragraph" w:styleId="BodyText">
    <w:name w:val="Body Text"/>
    <w:basedOn w:val="Normal"/>
    <w:link w:val="BodyTextChar"/>
    <w:uiPriority w:val="99"/>
    <w:unhideWhenUsed/>
    <w:rsid w:val="00AE3DEC"/>
    <w:pPr>
      <w:spacing w:after="120"/>
    </w:pPr>
  </w:style>
  <w:style w:type="character" w:customStyle="1" w:styleId="BodyTextChar">
    <w:name w:val="Body Text Char"/>
    <w:basedOn w:val="DefaultParagraphFont"/>
    <w:link w:val="BodyText"/>
    <w:uiPriority w:val="99"/>
    <w:rsid w:val="00AE3DEC"/>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AE3DEC"/>
    <w:pPr>
      <w:spacing w:after="120" w:line="480" w:lineRule="auto"/>
    </w:pPr>
  </w:style>
  <w:style w:type="character" w:customStyle="1" w:styleId="BodyText2Char">
    <w:name w:val="Body Text 2 Char"/>
    <w:basedOn w:val="DefaultParagraphFont"/>
    <w:link w:val="BodyText2"/>
    <w:uiPriority w:val="99"/>
    <w:semiHidden/>
    <w:rsid w:val="00AE3DEC"/>
    <w:rPr>
      <w:rFonts w:ascii="Times New Roman" w:eastAsia="Times New Roman" w:hAnsi="Times New Roman" w:cs="Times New Roman"/>
      <w:sz w:val="24"/>
      <w:szCs w:val="24"/>
    </w:rPr>
  </w:style>
  <w:style w:type="paragraph" w:customStyle="1" w:styleId="Normal1">
    <w:name w:val="Normal1"/>
    <w:rsid w:val="00AE3DEC"/>
    <w:pPr>
      <w:widowControl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AE3DEC"/>
    <w:pPr>
      <w:tabs>
        <w:tab w:val="center" w:pos="4680"/>
        <w:tab w:val="right" w:pos="9360"/>
      </w:tabs>
    </w:pPr>
  </w:style>
  <w:style w:type="character" w:customStyle="1" w:styleId="HeaderChar">
    <w:name w:val="Header Char"/>
    <w:basedOn w:val="DefaultParagraphFont"/>
    <w:link w:val="Header"/>
    <w:uiPriority w:val="99"/>
    <w:rsid w:val="00AE3D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3DEC"/>
    <w:pPr>
      <w:tabs>
        <w:tab w:val="center" w:pos="4680"/>
        <w:tab w:val="right" w:pos="9360"/>
      </w:tabs>
    </w:pPr>
  </w:style>
  <w:style w:type="character" w:customStyle="1" w:styleId="FooterChar">
    <w:name w:val="Footer Char"/>
    <w:basedOn w:val="DefaultParagraphFont"/>
    <w:link w:val="Footer"/>
    <w:uiPriority w:val="99"/>
    <w:rsid w:val="00AE3DEC"/>
    <w:rPr>
      <w:rFonts w:ascii="Times New Roman" w:eastAsia="Times New Roman" w:hAnsi="Times New Roman" w:cs="Times New Roman"/>
      <w:sz w:val="24"/>
      <w:szCs w:val="24"/>
    </w:rPr>
  </w:style>
  <w:style w:type="character" w:customStyle="1" w:styleId="hl">
    <w:name w:val="hl"/>
    <w:rsid w:val="00AE3DEC"/>
  </w:style>
  <w:style w:type="character" w:customStyle="1" w:styleId="highlight">
    <w:name w:val="highlight"/>
    <w:rsid w:val="00AE3DEC"/>
  </w:style>
  <w:style w:type="paragraph" w:styleId="NormalWeb">
    <w:name w:val="Normal (Web)"/>
    <w:basedOn w:val="Normal"/>
    <w:uiPriority w:val="99"/>
    <w:semiHidden/>
    <w:unhideWhenUsed/>
    <w:rsid w:val="00AE3DEC"/>
    <w:pPr>
      <w:spacing w:before="100" w:beforeAutospacing="1" w:after="100" w:afterAutospacing="1"/>
    </w:pPr>
    <w:rPr>
      <w:lang w:val="en-IN" w:eastAsia="en-IN"/>
    </w:rPr>
  </w:style>
  <w:style w:type="character" w:customStyle="1" w:styleId="apple-tab-span">
    <w:name w:val="apple-tab-span"/>
    <w:rsid w:val="00AE3DEC"/>
  </w:style>
  <w:style w:type="character" w:customStyle="1" w:styleId="None">
    <w:name w:val="None"/>
    <w:rsid w:val="00AE3DEC"/>
  </w:style>
  <w:style w:type="character" w:customStyle="1" w:styleId="renderedqtext">
    <w:name w:val="rendered_qtext"/>
    <w:rsid w:val="00AE3DEC"/>
  </w:style>
  <w:style w:type="table" w:styleId="TableGrid">
    <w:name w:val="Table Grid"/>
    <w:basedOn w:val="TableNormal"/>
    <w:uiPriority w:val="59"/>
    <w:rsid w:val="00AE3DE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正文"/>
    <w:rsid w:val="00AE3DEC"/>
    <w:rPr>
      <w:rFonts w:ascii="Lucida Grande" w:eastAsia="ヒラギノ角ゴ Pro W3" w:hAnsi="Lucida Grande" w:cs="Times New Roman"/>
      <w:color w:val="000000"/>
      <w:szCs w:val="20"/>
    </w:rPr>
  </w:style>
  <w:style w:type="character" w:customStyle="1" w:styleId="LightGrid-Accent3Char1">
    <w:name w:val="Light Grid - Accent 3 Char1"/>
    <w:link w:val="LightGrid-Accent3"/>
    <w:uiPriority w:val="99"/>
    <w:rsid w:val="00AE3DEC"/>
    <w:rPr>
      <w:sz w:val="22"/>
      <w:szCs w:val="22"/>
    </w:rPr>
  </w:style>
  <w:style w:type="paragraph" w:customStyle="1" w:styleId="Normal10">
    <w:name w:val="Normal1"/>
    <w:rsid w:val="00AE3DEC"/>
    <w:pPr>
      <w:widowControl w:val="0"/>
      <w:spacing w:after="0" w:line="240" w:lineRule="auto"/>
    </w:pPr>
    <w:rPr>
      <w:rFonts w:ascii="Times New Roman" w:eastAsia="Times New Roman" w:hAnsi="Times New Roman" w:cs="Times New Roman"/>
      <w:color w:val="000000"/>
      <w:sz w:val="24"/>
      <w:szCs w:val="24"/>
    </w:rPr>
  </w:style>
  <w:style w:type="table" w:styleId="ColorfulShading-Accent3">
    <w:name w:val="Colorful Shading Accent 3"/>
    <w:basedOn w:val="TableNormal"/>
    <w:link w:val="ColorfulShading-Accent3Char"/>
    <w:uiPriority w:val="34"/>
    <w:semiHidden/>
    <w:unhideWhenUsed/>
    <w:rsid w:val="00AE3DEC"/>
    <w:pPr>
      <w:spacing w:after="0" w:line="240" w:lineRule="auto"/>
    </w:pPr>
    <w:rPr>
      <w:rFonts w:ascii="Times New Roman" w:eastAsia="Times New Roman" w:hAnsi="Times New Roman" w:cs="Times New Roman"/>
      <w:sz w:val="24"/>
      <w:szCs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LightGrid-Accent3">
    <w:name w:val="Light Grid Accent 3"/>
    <w:basedOn w:val="TableNormal"/>
    <w:link w:val="LightGrid-Accent3Char1"/>
    <w:uiPriority w:val="99"/>
    <w:semiHidden/>
    <w:unhideWhenUsed/>
    <w:rsid w:val="00AE3DE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ListParagraphChar">
    <w:name w:val="List Paragraph Char"/>
    <w:link w:val="ListParagraph"/>
    <w:rsid w:val="00662B5E"/>
    <w:rPr>
      <w:rFonts w:ascii="Cambria" w:eastAsia="Cambria" w:hAnsi="Cambria"/>
      <w:sz w:val="24"/>
    </w:rPr>
  </w:style>
  <w:style w:type="paragraph" w:customStyle="1" w:styleId="Normal0">
    <w:name w:val="[Normal]"/>
    <w:rsid w:val="00662B5E"/>
    <w:pPr>
      <w:widowControl w:val="0"/>
      <w:spacing w:after="0" w:line="240" w:lineRule="auto"/>
    </w:pPr>
    <w:rPr>
      <w:rFonts w:ascii="Arial" w:eastAsia="Arial" w:hAnsi="Arial" w:cs="Arial"/>
      <w:sz w:val="24"/>
      <w:szCs w:val="20"/>
    </w:rPr>
  </w:style>
  <w:style w:type="paragraph" w:customStyle="1" w:styleId="Name">
    <w:name w:val="Name"/>
    <w:basedOn w:val="Heading1"/>
    <w:rsid w:val="00662B5E"/>
    <w:pPr>
      <w:keepNext w:val="0"/>
      <w:keepLines w:val="0"/>
      <w:spacing w:before="160" w:after="100" w:line="240" w:lineRule="atLeast"/>
      <w:jc w:val="center"/>
      <w:outlineLvl w:val="9"/>
    </w:pPr>
    <w:rPr>
      <w:rFonts w:ascii="Cambria" w:eastAsia="Cambria" w:hAnsi="Cambria" w:cs="Arial"/>
      <w:b/>
      <w:color w:val="auto"/>
      <w:sz w:val="40"/>
      <w:szCs w:val="20"/>
    </w:rPr>
  </w:style>
  <w:style w:type="paragraph" w:customStyle="1" w:styleId="ContactInfo">
    <w:name w:val="Contact Info"/>
    <w:basedOn w:val="Normal"/>
    <w:rsid w:val="00662B5E"/>
    <w:pPr>
      <w:pBdr>
        <w:top w:val="single" w:sz="4" w:space="4" w:color="auto"/>
      </w:pBdr>
      <w:spacing w:after="40" w:line="240" w:lineRule="atLeast"/>
      <w:jc w:val="center"/>
    </w:pPr>
    <w:rPr>
      <w:rFonts w:ascii="Calibri" w:eastAsia="Calibri" w:hAnsi="Calibri" w:cs="Arial"/>
      <w:sz w:val="19"/>
      <w:szCs w:val="20"/>
    </w:rPr>
  </w:style>
  <w:style w:type="paragraph" w:customStyle="1" w:styleId="CategoryHeading">
    <w:name w:val="Category Heading"/>
    <w:basedOn w:val="Normal"/>
    <w:rsid w:val="00662B5E"/>
    <w:pPr>
      <w:keepNext/>
      <w:pBdr>
        <w:top w:val="single" w:sz="4" w:space="1" w:color="auto"/>
        <w:bottom w:val="single" w:sz="4" w:space="1" w:color="auto"/>
      </w:pBdr>
      <w:spacing w:before="200" w:after="200" w:line="240" w:lineRule="atLeast"/>
      <w:jc w:val="center"/>
    </w:pPr>
    <w:rPr>
      <w:rFonts w:ascii="Cambria" w:eastAsia="Cambria" w:hAnsi="Cambria" w:cs="Arial"/>
      <w:b/>
      <w:szCs w:val="20"/>
    </w:rPr>
  </w:style>
  <w:style w:type="paragraph" w:styleId="ListParagraph">
    <w:name w:val="List Paragraph"/>
    <w:basedOn w:val="Normal"/>
    <w:link w:val="ListParagraphChar"/>
    <w:qFormat/>
    <w:rsid w:val="00662B5E"/>
    <w:pPr>
      <w:spacing w:line="240" w:lineRule="atLeast"/>
      <w:ind w:left="720"/>
    </w:pPr>
    <w:rPr>
      <w:rFonts w:ascii="Cambria" w:eastAsia="Cambria" w:hAnsi="Cambria" w:cstheme="minorBidi"/>
      <w:szCs w:val="22"/>
    </w:rPr>
  </w:style>
  <w:style w:type="paragraph" w:styleId="NoSpacing">
    <w:name w:val="No Spacing"/>
    <w:basedOn w:val="Normal0"/>
    <w:qFormat/>
    <w:rsid w:val="00662B5E"/>
    <w:pPr>
      <w:widowControl/>
    </w:pPr>
    <w:rPr>
      <w:rFonts w:ascii="Cambria" w:eastAsia="Cambria" w:hAnsi="Cambria"/>
    </w:rPr>
  </w:style>
  <w:style w:type="character" w:customStyle="1" w:styleId="go">
    <w:name w:val="go"/>
    <w:rsid w:val="00662B5E"/>
  </w:style>
  <w:style w:type="paragraph" w:customStyle="1" w:styleId="Normal2">
    <w:name w:val="Normal2"/>
    <w:rsid w:val="00662B5E"/>
    <w:pPr>
      <w:widowControl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662B5E"/>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C5783E"/>
  </w:style>
</w:styles>
</file>

<file path=word/webSettings.xml><?xml version="1.0" encoding="utf-8"?>
<w:webSettings xmlns:r="http://schemas.openxmlformats.org/officeDocument/2006/relationships" xmlns:w="http://schemas.openxmlformats.org/wordprocessingml/2006/main">
  <w:divs>
    <w:div w:id="427237855">
      <w:bodyDiv w:val="1"/>
      <w:marLeft w:val="0"/>
      <w:marRight w:val="0"/>
      <w:marTop w:val="0"/>
      <w:marBottom w:val="0"/>
      <w:divBdr>
        <w:top w:val="none" w:sz="0" w:space="0" w:color="auto"/>
        <w:left w:val="none" w:sz="0" w:space="0" w:color="auto"/>
        <w:bottom w:val="none" w:sz="0" w:space="0" w:color="auto"/>
        <w:right w:val="none" w:sz="0" w:space="0" w:color="auto"/>
      </w:divBdr>
    </w:div>
    <w:div w:id="767964290">
      <w:bodyDiv w:val="1"/>
      <w:marLeft w:val="0"/>
      <w:marRight w:val="0"/>
      <w:marTop w:val="0"/>
      <w:marBottom w:val="0"/>
      <w:divBdr>
        <w:top w:val="none" w:sz="0" w:space="0" w:color="auto"/>
        <w:left w:val="none" w:sz="0" w:space="0" w:color="auto"/>
        <w:bottom w:val="none" w:sz="0" w:space="0" w:color="auto"/>
        <w:right w:val="none" w:sz="0" w:space="0" w:color="auto"/>
      </w:divBdr>
    </w:div>
    <w:div w:id="1286354747">
      <w:bodyDiv w:val="1"/>
      <w:marLeft w:val="0"/>
      <w:marRight w:val="0"/>
      <w:marTop w:val="0"/>
      <w:marBottom w:val="0"/>
      <w:divBdr>
        <w:top w:val="none" w:sz="0" w:space="0" w:color="auto"/>
        <w:left w:val="none" w:sz="0" w:space="0" w:color="auto"/>
        <w:bottom w:val="none" w:sz="0" w:space="0" w:color="auto"/>
        <w:right w:val="none" w:sz="0" w:space="0" w:color="auto"/>
      </w:divBdr>
    </w:div>
    <w:div w:id="20961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2017-01-24T21:26:00Z</dcterms:created>
  <dcterms:modified xsi:type="dcterms:W3CDTF">2017-01-24T21:26:00Z</dcterms:modified>
</cp:coreProperties>
</file>