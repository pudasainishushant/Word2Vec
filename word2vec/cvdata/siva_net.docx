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C63" w:rsidRPr="00D12C5E" w:rsidRDefault="00B10C63" w:rsidP="00D12C5E">
      <w:pPr>
        <w:jc w:val="center"/>
        <w:rPr>
          <w:rFonts w:asciiTheme="minorHAnsi" w:hAnsiTheme="minorHAnsi" w:cstheme="minorHAnsi"/>
          <w:b/>
          <w:sz w:val="22"/>
          <w:szCs w:val="22"/>
        </w:rPr>
      </w:pPr>
      <w:r w:rsidRPr="00D12C5E">
        <w:rPr>
          <w:rFonts w:asciiTheme="minorHAnsi" w:hAnsiTheme="minorHAnsi" w:cstheme="minorHAnsi"/>
          <w:b/>
          <w:sz w:val="22"/>
          <w:szCs w:val="22"/>
        </w:rPr>
        <w:t>Siva</w:t>
      </w:r>
    </w:p>
    <w:p w:rsidR="008F764F" w:rsidRPr="00D12C5E" w:rsidRDefault="00F56260" w:rsidP="00FB17C9">
      <w:pPr>
        <w:rPr>
          <w:rFonts w:asciiTheme="minorHAnsi" w:hAnsiTheme="minorHAnsi" w:cstheme="minorHAnsi"/>
          <w:b/>
          <w:color w:val="000000"/>
          <w:sz w:val="22"/>
          <w:szCs w:val="22"/>
        </w:rPr>
      </w:pPr>
      <w:r w:rsidRPr="00D12C5E">
        <w:rPr>
          <w:rFonts w:asciiTheme="minorHAnsi" w:hAnsiTheme="minorHAnsi" w:cstheme="minorHAnsi"/>
          <w:b/>
          <w:color w:val="000000"/>
          <w:sz w:val="22"/>
          <w:szCs w:val="22"/>
        </w:rPr>
        <w:t xml:space="preserve">PROFESSIONAL </w:t>
      </w:r>
      <w:r w:rsidR="00FB17C9" w:rsidRPr="00D12C5E">
        <w:rPr>
          <w:rFonts w:asciiTheme="minorHAnsi" w:hAnsiTheme="minorHAnsi" w:cstheme="minorHAnsi"/>
          <w:b/>
          <w:color w:val="000000"/>
          <w:sz w:val="22"/>
          <w:szCs w:val="22"/>
        </w:rPr>
        <w:t>SUMMARY:</w:t>
      </w:r>
    </w:p>
    <w:p w:rsidR="00381E31" w:rsidRPr="00D12C5E" w:rsidRDefault="00381E31" w:rsidP="00381E31">
      <w:pPr>
        <w:jc w:val="center"/>
        <w:rPr>
          <w:rFonts w:asciiTheme="minorHAnsi" w:hAnsiTheme="minorHAnsi" w:cstheme="minorHAnsi"/>
          <w:color w:val="000000"/>
          <w:sz w:val="22"/>
          <w:szCs w:val="22"/>
        </w:rPr>
      </w:pPr>
    </w:p>
    <w:p w:rsidR="00F56260" w:rsidRPr="00D12C5E" w:rsidRDefault="00D470D6"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4</w:t>
      </w:r>
      <w:r w:rsidR="00F56260" w:rsidRPr="00D12C5E">
        <w:rPr>
          <w:rFonts w:asciiTheme="minorHAnsi" w:hAnsiTheme="minorHAnsi" w:cstheme="minorHAnsi"/>
          <w:color w:val="000000"/>
          <w:sz w:val="22"/>
          <w:szCs w:val="22"/>
        </w:rPr>
        <w:t xml:space="preserve"> years of IT experience in Analysis, Design, Development, Implementation and Testing of Web Based ,Client - Server applications using Microsoft Technologies.</w:t>
      </w:r>
    </w:p>
    <w:p w:rsidR="00F56260" w:rsidRPr="00D12C5E" w:rsidRDefault="00F56260"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Extensive experience in designing, developing and implementing Internet, Intranet and Client/Server Applications in ASP.NET, C</w:t>
      </w:r>
      <w:r w:rsidR="00442927" w:rsidRPr="00D12C5E">
        <w:rPr>
          <w:rFonts w:asciiTheme="minorHAnsi" w:hAnsiTheme="minorHAnsi" w:cstheme="minorHAnsi"/>
          <w:color w:val="000000"/>
          <w:sz w:val="22"/>
          <w:szCs w:val="22"/>
        </w:rPr>
        <w:t>#,</w:t>
      </w:r>
      <w:r w:rsidRPr="00D12C5E">
        <w:rPr>
          <w:rFonts w:asciiTheme="minorHAnsi" w:hAnsiTheme="minorHAnsi" w:cstheme="minorHAnsi"/>
          <w:color w:val="000000"/>
          <w:sz w:val="22"/>
          <w:szCs w:val="22"/>
        </w:rPr>
        <w:t xml:space="preserve"> ADO.NET, .NET Web Services, AJAX,  XML, CSS, JavaScript and IIS.</w:t>
      </w:r>
    </w:p>
    <w:p w:rsidR="00E56FCC" w:rsidRPr="00D12C5E" w:rsidRDefault="00E56FCC"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Involved in analyzing requirements, designing systems, testing, debugging, implementing and documenting various complex systems</w:t>
      </w:r>
    </w:p>
    <w:p w:rsidR="00F433CF" w:rsidRPr="00D12C5E" w:rsidRDefault="00F433CF"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Experienced in Designing Rich Interactive Web Pages using ASP.</w:t>
      </w:r>
      <w:r w:rsidR="006C5612" w:rsidRPr="00D12C5E">
        <w:rPr>
          <w:rFonts w:asciiTheme="minorHAnsi" w:hAnsiTheme="minorHAnsi" w:cstheme="minorHAnsi"/>
          <w:color w:val="000000"/>
          <w:sz w:val="22"/>
          <w:szCs w:val="22"/>
        </w:rPr>
        <w:t>Net</w:t>
      </w:r>
      <w:r w:rsidRPr="00D12C5E">
        <w:rPr>
          <w:rFonts w:asciiTheme="minorHAnsi" w:hAnsiTheme="minorHAnsi" w:cstheme="minorHAnsi"/>
          <w:color w:val="000000"/>
          <w:sz w:val="22"/>
          <w:szCs w:val="22"/>
        </w:rPr>
        <w:t xml:space="preserve"> User Controls, and Custom Controls</w:t>
      </w:r>
      <w:r w:rsidR="00077961" w:rsidRPr="00D12C5E">
        <w:rPr>
          <w:rFonts w:asciiTheme="minorHAnsi" w:hAnsiTheme="minorHAnsi" w:cstheme="minorHAnsi"/>
          <w:color w:val="000000"/>
          <w:sz w:val="22"/>
          <w:szCs w:val="22"/>
        </w:rPr>
        <w:t>.</w:t>
      </w:r>
    </w:p>
    <w:p w:rsidR="00B72109" w:rsidRPr="00D12C5E" w:rsidRDefault="00077961" w:rsidP="00AB1A1F">
      <w:pPr>
        <w:pStyle w:val="ColorfulList-Accent11"/>
        <w:numPr>
          <w:ilvl w:val="0"/>
          <w:numId w:val="3"/>
        </w:numPr>
        <w:suppressAutoHyphens/>
        <w:spacing w:before="0" w:after="0" w:line="100" w:lineRule="atLeast"/>
        <w:rPr>
          <w:rFonts w:asciiTheme="minorHAnsi" w:eastAsia="Times New Roman" w:hAnsiTheme="minorHAnsi" w:cstheme="minorHAnsi"/>
          <w:color w:val="000000"/>
        </w:rPr>
      </w:pPr>
      <w:r w:rsidRPr="00D12C5E">
        <w:rPr>
          <w:rFonts w:asciiTheme="minorHAnsi" w:eastAsia="Times New Roman" w:hAnsiTheme="minorHAnsi" w:cstheme="minorHAnsi"/>
          <w:color w:val="000000"/>
        </w:rPr>
        <w:t>Experience in Data Modeling, Designing and Creating Tables, Views, Stored Procedures, Triggers against</w:t>
      </w:r>
      <w:r w:rsidR="003225D6" w:rsidRPr="00D12C5E">
        <w:rPr>
          <w:rFonts w:asciiTheme="minorHAnsi" w:eastAsia="Times New Roman" w:hAnsiTheme="minorHAnsi" w:cstheme="minorHAnsi"/>
          <w:color w:val="000000"/>
        </w:rPr>
        <w:t xml:space="preserve"> </w:t>
      </w:r>
      <w:r w:rsidRPr="00D12C5E">
        <w:rPr>
          <w:rFonts w:asciiTheme="minorHAnsi" w:eastAsia="Times New Roman" w:hAnsiTheme="minorHAnsi" w:cstheme="minorHAnsi"/>
          <w:color w:val="000000"/>
        </w:rPr>
        <w:t>MS SQL Server 2008, SQL Server 2012/2008/2005, T-SQL 8 and Oracle 11g PL/SQL relational databases.</w:t>
      </w:r>
    </w:p>
    <w:p w:rsidR="00B72109" w:rsidRPr="00D12C5E" w:rsidRDefault="00B72109" w:rsidP="00AB1A1F">
      <w:pPr>
        <w:pStyle w:val="ColorfulList-Accent11"/>
        <w:numPr>
          <w:ilvl w:val="0"/>
          <w:numId w:val="3"/>
        </w:numPr>
        <w:suppressAutoHyphens/>
        <w:spacing w:before="0" w:after="0" w:line="100" w:lineRule="atLeast"/>
        <w:rPr>
          <w:rFonts w:asciiTheme="minorHAnsi" w:eastAsia="Times New Roman" w:hAnsiTheme="minorHAnsi" w:cstheme="minorHAnsi"/>
          <w:color w:val="000000"/>
        </w:rPr>
      </w:pPr>
      <w:r w:rsidRPr="00D12C5E">
        <w:rPr>
          <w:rFonts w:asciiTheme="minorHAnsi" w:eastAsia="Times New Roman" w:hAnsiTheme="minorHAnsi" w:cstheme="minorHAnsi"/>
          <w:color w:val="000000"/>
        </w:rPr>
        <w:t>Proficient in SQL, T-SQL, PL/SQL and RDBMS Concepts, Database Programming, creation of Functions, Packages and Libraries</w:t>
      </w:r>
    </w:p>
    <w:p w:rsidR="00FB20EB" w:rsidRPr="00D12C5E" w:rsidRDefault="00FB20EB"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Experience in working with LDAP using C#</w:t>
      </w:r>
      <w:r w:rsidR="00AE1530" w:rsidRPr="00D12C5E">
        <w:rPr>
          <w:rFonts w:asciiTheme="minorHAnsi" w:hAnsiTheme="minorHAnsi" w:cstheme="minorHAnsi"/>
          <w:color w:val="000000"/>
          <w:sz w:val="22"/>
          <w:szCs w:val="22"/>
        </w:rPr>
        <w:t xml:space="preserve"> .Net</w:t>
      </w:r>
      <w:r w:rsidR="000E299F" w:rsidRPr="00D12C5E">
        <w:rPr>
          <w:rFonts w:asciiTheme="minorHAnsi" w:hAnsiTheme="minorHAnsi" w:cstheme="minorHAnsi"/>
          <w:color w:val="000000"/>
          <w:sz w:val="22"/>
          <w:szCs w:val="22"/>
        </w:rPr>
        <w:t>.</w:t>
      </w:r>
    </w:p>
    <w:p w:rsidR="000E299F" w:rsidRPr="00D12C5E" w:rsidRDefault="000E299F"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Worked on .NET security features such as Authentication</w:t>
      </w:r>
      <w:r w:rsidR="00542071" w:rsidRPr="00D12C5E">
        <w:rPr>
          <w:rFonts w:asciiTheme="minorHAnsi" w:hAnsiTheme="minorHAnsi" w:cstheme="minorHAnsi"/>
          <w:color w:val="000000"/>
          <w:sz w:val="22"/>
          <w:szCs w:val="22"/>
        </w:rPr>
        <w:t xml:space="preserve"> &amp; Authorization, Forms-based Authentication, Authorizing users, Roles and User Account Impersonation,</w:t>
      </w:r>
      <w:r w:rsidR="00A02ADD" w:rsidRPr="00D12C5E">
        <w:rPr>
          <w:rFonts w:asciiTheme="minorHAnsi" w:hAnsiTheme="minorHAnsi" w:cstheme="minorHAnsi"/>
          <w:color w:val="000000"/>
          <w:sz w:val="22"/>
          <w:szCs w:val="22"/>
        </w:rPr>
        <w:t xml:space="preserve"> </w:t>
      </w:r>
      <w:r w:rsidR="00542071" w:rsidRPr="00D12C5E">
        <w:rPr>
          <w:rFonts w:asciiTheme="minorHAnsi" w:hAnsiTheme="minorHAnsi" w:cstheme="minorHAnsi"/>
          <w:color w:val="000000"/>
          <w:sz w:val="22"/>
          <w:szCs w:val="22"/>
        </w:rPr>
        <w:t xml:space="preserve">tracing. </w:t>
      </w:r>
    </w:p>
    <w:p w:rsidR="00F81150" w:rsidRPr="00D12C5E" w:rsidRDefault="00F81150"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Proficient in implementing AJAX functionalit</w:t>
      </w:r>
      <w:r w:rsidR="00D65AEC" w:rsidRPr="00D12C5E">
        <w:rPr>
          <w:rFonts w:asciiTheme="minorHAnsi" w:hAnsiTheme="minorHAnsi" w:cstheme="minorHAnsi"/>
          <w:color w:val="000000"/>
          <w:sz w:val="22"/>
          <w:szCs w:val="22"/>
        </w:rPr>
        <w:t>y to improve the responsiveness</w:t>
      </w:r>
    </w:p>
    <w:p w:rsidR="00EC1891" w:rsidRPr="00D12C5E" w:rsidRDefault="00395F91"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Good understanding of providing SOA architecture and configuration based activation applications on SOAP and REST protocols in WCF and Web Services.</w:t>
      </w:r>
    </w:p>
    <w:p w:rsidR="00395F91" w:rsidRPr="00D12C5E" w:rsidRDefault="000E299F"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Experience in Design &amp; Development of GUI (Graphical User Interface) using C# and ASP.NET web forms.</w:t>
      </w:r>
    </w:p>
    <w:p w:rsidR="000E299F" w:rsidRPr="00D12C5E" w:rsidRDefault="000E299F"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Having good knowledge of importing and exporting of bulk data, backing up and restoring data bases in SQL server.</w:t>
      </w:r>
    </w:p>
    <w:p w:rsidR="000E299F" w:rsidRPr="00D12C5E" w:rsidRDefault="000E299F"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Involved in developing reports using Crystal Reports, MS Access Reports, Excel Spread Sheets and Viewing from individual Forms and Web Pages.</w:t>
      </w:r>
    </w:p>
    <w:p w:rsidR="002D6A3F" w:rsidRPr="00D12C5E" w:rsidRDefault="002D6A3F"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Extensive experience in working with LINQ to Objects, LINQ to SQL and LINQ to XML</w:t>
      </w:r>
    </w:p>
    <w:p w:rsidR="001C5C27" w:rsidRPr="00D12C5E" w:rsidRDefault="001C5C27"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Have Good experience in a fast paced Agile Methodology Development Environment</w:t>
      </w:r>
    </w:p>
    <w:p w:rsidR="00A551D2" w:rsidRPr="00D12C5E" w:rsidRDefault="00A551D2"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 xml:space="preserve">Specialist in development of web applications and windows based applications in </w:t>
      </w:r>
      <w:r w:rsidR="00211DFF" w:rsidRPr="00D12C5E">
        <w:rPr>
          <w:rFonts w:asciiTheme="minorHAnsi" w:hAnsiTheme="minorHAnsi" w:cstheme="minorHAnsi"/>
          <w:color w:val="000000"/>
          <w:sz w:val="22"/>
          <w:szCs w:val="22"/>
        </w:rPr>
        <w:t>different</w:t>
      </w:r>
      <w:r w:rsidR="00AF617B" w:rsidRPr="00D12C5E">
        <w:rPr>
          <w:rFonts w:asciiTheme="minorHAnsi" w:hAnsiTheme="minorHAnsi" w:cstheme="minorHAnsi"/>
          <w:color w:val="000000"/>
          <w:sz w:val="22"/>
          <w:szCs w:val="22"/>
        </w:rPr>
        <w:t xml:space="preserve"> areas</w:t>
      </w:r>
    </w:p>
    <w:p w:rsidR="00865308" w:rsidRPr="00D12C5E" w:rsidRDefault="00865308"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Extensive Experience in creating Packing Desktop applications creating MSI, .EXE and Digital signature</w:t>
      </w:r>
    </w:p>
    <w:p w:rsidR="00E4371D" w:rsidRPr="00D12C5E" w:rsidRDefault="00E4371D"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Experience in handling various backend data sources such as MS SQL Server 2000/2005/2008, MS Access, and XML Data source</w:t>
      </w:r>
    </w:p>
    <w:p w:rsidR="00876C9C" w:rsidRPr="00D12C5E" w:rsidRDefault="00876C9C"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 xml:space="preserve">Extensive experience in </w:t>
      </w:r>
      <w:r w:rsidRPr="00D12C5E">
        <w:rPr>
          <w:rFonts w:asciiTheme="minorHAnsi" w:hAnsiTheme="minorHAnsi" w:cstheme="minorHAnsi"/>
          <w:b/>
          <w:color w:val="000000"/>
          <w:sz w:val="22"/>
          <w:szCs w:val="22"/>
        </w:rPr>
        <w:t xml:space="preserve">MIGRATION </w:t>
      </w:r>
      <w:r w:rsidR="009F0943" w:rsidRPr="00D12C5E">
        <w:rPr>
          <w:rFonts w:asciiTheme="minorHAnsi" w:hAnsiTheme="minorHAnsi" w:cstheme="minorHAnsi"/>
          <w:color w:val="000000"/>
          <w:sz w:val="22"/>
          <w:szCs w:val="22"/>
        </w:rPr>
        <w:t>applications in .net 4.5 is used to various web services to collect information .net 2.0/2.5/3.5.</w:t>
      </w:r>
    </w:p>
    <w:p w:rsidR="00CD367E" w:rsidRPr="00D12C5E" w:rsidRDefault="00E4371D"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Expertise in creating Constraints, Indexes, Views, Stored Procedures, Triggers and User Defined Functions using T-SQL</w:t>
      </w:r>
    </w:p>
    <w:p w:rsidR="00B77768" w:rsidRPr="00D12C5E" w:rsidRDefault="00906B7A"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Possess high</w:t>
      </w:r>
      <w:r w:rsidR="00B77768" w:rsidRPr="00D12C5E">
        <w:rPr>
          <w:rFonts w:asciiTheme="minorHAnsi" w:hAnsiTheme="minorHAnsi" w:cstheme="minorHAnsi"/>
          <w:color w:val="000000"/>
          <w:sz w:val="22"/>
          <w:szCs w:val="22"/>
        </w:rPr>
        <w:t xml:space="preserve"> analytical with exc</w:t>
      </w:r>
      <w:r w:rsidR="000E64E4" w:rsidRPr="00D12C5E">
        <w:rPr>
          <w:rFonts w:asciiTheme="minorHAnsi" w:hAnsiTheme="minorHAnsi" w:cstheme="minorHAnsi"/>
          <w:color w:val="000000"/>
          <w:sz w:val="22"/>
          <w:szCs w:val="22"/>
        </w:rPr>
        <w:t>eptional problem solving</w:t>
      </w:r>
      <w:r w:rsidR="000B4956" w:rsidRPr="00D12C5E">
        <w:rPr>
          <w:rFonts w:asciiTheme="minorHAnsi" w:hAnsiTheme="minorHAnsi" w:cstheme="minorHAnsi"/>
          <w:color w:val="000000"/>
          <w:sz w:val="22"/>
          <w:szCs w:val="22"/>
        </w:rPr>
        <w:t xml:space="preserve"> and troubleshooting</w:t>
      </w:r>
      <w:r w:rsidR="000E64E4" w:rsidRPr="00D12C5E">
        <w:rPr>
          <w:rFonts w:asciiTheme="minorHAnsi" w:hAnsiTheme="minorHAnsi" w:cstheme="minorHAnsi"/>
          <w:color w:val="000000"/>
          <w:sz w:val="22"/>
          <w:szCs w:val="22"/>
        </w:rPr>
        <w:t xml:space="preserve"> skills</w:t>
      </w:r>
    </w:p>
    <w:p w:rsidR="00B77768" w:rsidRPr="00D12C5E" w:rsidRDefault="00B77768"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Quick adaptation to newer technologies and challenges</w:t>
      </w:r>
    </w:p>
    <w:p w:rsidR="00542071" w:rsidRPr="00D12C5E" w:rsidRDefault="00542071"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 xml:space="preserve">Excellent work ethics, self-motivated &amp; quick learner, willing to learn new technologies and third party products </w:t>
      </w:r>
    </w:p>
    <w:p w:rsidR="00723CE0" w:rsidRPr="00D12C5E" w:rsidRDefault="00CD367E"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A good</w:t>
      </w:r>
      <w:r w:rsidR="00B77768" w:rsidRPr="00D12C5E">
        <w:rPr>
          <w:rFonts w:asciiTheme="minorHAnsi" w:hAnsiTheme="minorHAnsi" w:cstheme="minorHAnsi"/>
          <w:color w:val="000000"/>
          <w:sz w:val="22"/>
          <w:szCs w:val="22"/>
        </w:rPr>
        <w:t xml:space="preserve"> team player</w:t>
      </w:r>
      <w:r w:rsidRPr="00D12C5E">
        <w:rPr>
          <w:rFonts w:asciiTheme="minorHAnsi" w:hAnsiTheme="minorHAnsi" w:cstheme="minorHAnsi"/>
          <w:color w:val="000000"/>
          <w:sz w:val="22"/>
          <w:szCs w:val="22"/>
        </w:rPr>
        <w:t xml:space="preserve"> with ability to communicate new ideas and </w:t>
      </w:r>
      <w:r w:rsidR="00B77768" w:rsidRPr="00D12C5E">
        <w:rPr>
          <w:rFonts w:asciiTheme="minorHAnsi" w:hAnsiTheme="minorHAnsi" w:cstheme="minorHAnsi"/>
          <w:color w:val="000000"/>
          <w:sz w:val="22"/>
          <w:szCs w:val="22"/>
        </w:rPr>
        <w:t>solutions clearly to the team</w:t>
      </w:r>
      <w:r w:rsidR="00210176" w:rsidRPr="00D12C5E">
        <w:rPr>
          <w:rFonts w:asciiTheme="minorHAnsi" w:hAnsiTheme="minorHAnsi" w:cstheme="minorHAnsi"/>
          <w:color w:val="000000"/>
          <w:sz w:val="22"/>
          <w:szCs w:val="22"/>
        </w:rPr>
        <w:t xml:space="preserve"> </w:t>
      </w:r>
    </w:p>
    <w:p w:rsidR="008F764F" w:rsidRPr="00D12C5E" w:rsidRDefault="00CD367E" w:rsidP="00AB1A1F">
      <w:pPr>
        <w:numPr>
          <w:ilvl w:val="0"/>
          <w:numId w:val="3"/>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Self-motivated and self-starter to work on problems to find solutions and troubleshoot issues</w:t>
      </w:r>
    </w:p>
    <w:p w:rsidR="004E2C27" w:rsidRPr="00D12C5E" w:rsidRDefault="004E2C27" w:rsidP="00AB1A1F">
      <w:pPr>
        <w:jc w:val="both"/>
        <w:rPr>
          <w:rFonts w:asciiTheme="minorHAnsi" w:hAnsiTheme="minorHAnsi" w:cstheme="minorHAnsi"/>
          <w:color w:val="000000"/>
          <w:sz w:val="22"/>
          <w:szCs w:val="22"/>
        </w:rPr>
      </w:pPr>
    </w:p>
    <w:p w:rsidR="008F764F" w:rsidRPr="00D12C5E" w:rsidRDefault="004E2C27" w:rsidP="00AB1A1F">
      <w:pPr>
        <w:pStyle w:val="Heading1"/>
        <w:shd w:val="clear" w:color="auto" w:fill="BFBFBF"/>
        <w:tabs>
          <w:tab w:val="left" w:pos="3840"/>
        </w:tabs>
        <w:contextualSpacing/>
        <w:jc w:val="both"/>
        <w:rPr>
          <w:rFonts w:asciiTheme="minorHAnsi" w:hAnsiTheme="minorHAnsi" w:cstheme="minorHAnsi"/>
          <w:b w:val="0"/>
          <w:bCs w:val="0"/>
          <w:color w:val="000000"/>
          <w:sz w:val="22"/>
          <w:szCs w:val="22"/>
          <w:u w:val="none"/>
        </w:rPr>
      </w:pPr>
      <w:r w:rsidRPr="00D12C5E">
        <w:rPr>
          <w:rFonts w:asciiTheme="minorHAnsi" w:hAnsiTheme="minorHAnsi" w:cstheme="minorHAnsi"/>
          <w:b w:val="0"/>
          <w:bCs w:val="0"/>
          <w:color w:val="000000"/>
          <w:sz w:val="22"/>
          <w:szCs w:val="22"/>
          <w:u w:val="none"/>
        </w:rPr>
        <w:t>TECHNICAL SKILLS:</w:t>
      </w:r>
      <w:r w:rsidR="008F764F" w:rsidRPr="00D12C5E">
        <w:rPr>
          <w:rFonts w:asciiTheme="minorHAnsi" w:hAnsiTheme="minorHAnsi" w:cstheme="minorHAnsi"/>
          <w:b w:val="0"/>
          <w:bCs w:val="0"/>
          <w:color w:val="000000"/>
          <w:sz w:val="22"/>
          <w:szCs w:val="22"/>
          <w:u w:val="none"/>
        </w:rPr>
        <w:tab/>
      </w:r>
    </w:p>
    <w:p w:rsidR="00E3269E" w:rsidRPr="00D12C5E" w:rsidRDefault="00E3269E" w:rsidP="00AB1A1F">
      <w:p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ab/>
      </w:r>
    </w:p>
    <w:tbl>
      <w:tblPr>
        <w:tblW w:w="10170" w:type="dxa"/>
        <w:tblInd w:w="108"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Layout w:type="fixed"/>
        <w:tblLook w:val="0000"/>
      </w:tblPr>
      <w:tblGrid>
        <w:gridCol w:w="1800"/>
        <w:gridCol w:w="8370"/>
      </w:tblGrid>
      <w:tr w:rsidR="00E3269E" w:rsidRPr="00D12C5E" w:rsidTr="008D7266">
        <w:trPr>
          <w:trHeight w:val="332"/>
        </w:trPr>
        <w:tc>
          <w:tcPr>
            <w:tcW w:w="1800" w:type="dxa"/>
            <w:tcMar>
              <w:top w:w="0" w:type="dxa"/>
              <w:left w:w="108" w:type="dxa"/>
              <w:bottom w:w="0" w:type="dxa"/>
              <w:right w:w="108" w:type="dxa"/>
            </w:tcMar>
          </w:tcPr>
          <w:p w:rsidR="00E3269E" w:rsidRPr="00D12C5E" w:rsidRDefault="00E3269E" w:rsidP="00AB1A1F">
            <w:p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Languages</w:t>
            </w:r>
          </w:p>
        </w:tc>
        <w:tc>
          <w:tcPr>
            <w:tcW w:w="8370" w:type="dxa"/>
            <w:tcMar>
              <w:top w:w="0" w:type="dxa"/>
              <w:left w:w="108" w:type="dxa"/>
              <w:bottom w:w="0" w:type="dxa"/>
              <w:right w:w="108" w:type="dxa"/>
            </w:tcMar>
          </w:tcPr>
          <w:p w:rsidR="00E3269E" w:rsidRPr="00D12C5E" w:rsidRDefault="00E3269E" w:rsidP="00AB1A1F">
            <w:p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ASP.NET, C#, VB.net, HTML, WSDL, C, PL\SQL.</w:t>
            </w:r>
          </w:p>
        </w:tc>
      </w:tr>
      <w:tr w:rsidR="00E3269E" w:rsidRPr="00D12C5E" w:rsidTr="008D7266">
        <w:trPr>
          <w:trHeight w:val="503"/>
        </w:trPr>
        <w:tc>
          <w:tcPr>
            <w:tcW w:w="1800" w:type="dxa"/>
            <w:tcMar>
              <w:top w:w="0" w:type="dxa"/>
              <w:left w:w="108" w:type="dxa"/>
              <w:bottom w:w="0" w:type="dxa"/>
              <w:right w:w="108" w:type="dxa"/>
            </w:tcMar>
          </w:tcPr>
          <w:p w:rsidR="00E3269E" w:rsidRPr="00D12C5E" w:rsidRDefault="00E3269E" w:rsidP="00AB1A1F">
            <w:p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lastRenderedPageBreak/>
              <w:t>.Net Technologies</w:t>
            </w:r>
          </w:p>
        </w:tc>
        <w:tc>
          <w:tcPr>
            <w:tcW w:w="8370" w:type="dxa"/>
            <w:tcMar>
              <w:top w:w="0" w:type="dxa"/>
              <w:left w:w="108" w:type="dxa"/>
              <w:bottom w:w="0" w:type="dxa"/>
              <w:right w:w="108" w:type="dxa"/>
            </w:tcMar>
          </w:tcPr>
          <w:p w:rsidR="00E3269E" w:rsidRPr="00D12C5E" w:rsidRDefault="00E3269E" w:rsidP="00AB1A1F">
            <w:pPr>
              <w:jc w:val="both"/>
              <w:rPr>
                <w:rFonts w:asciiTheme="minorHAnsi" w:hAnsiTheme="minorHAnsi" w:cstheme="minorHAnsi"/>
                <w:color w:val="000000"/>
                <w:sz w:val="22"/>
                <w:szCs w:val="22"/>
              </w:rPr>
            </w:pPr>
            <w:bookmarkStart w:id="0" w:name="id.gjdgxs"/>
            <w:bookmarkEnd w:id="0"/>
            <w:r w:rsidRPr="00D12C5E">
              <w:rPr>
                <w:rFonts w:asciiTheme="minorHAnsi" w:hAnsiTheme="minorHAnsi" w:cstheme="minorHAnsi"/>
                <w:color w:val="000000"/>
                <w:sz w:val="22"/>
                <w:szCs w:val="22"/>
              </w:rPr>
              <w:t>ASP.NET, ADO.NET, AJAX, C#.NET, Entity Framework 6.0/5.0/4.0, Web Forms, MVC based development, Crystal reports, CSS ,Data models, WCF, WPF,WWF, MSMQ.IIS,</w:t>
            </w:r>
          </w:p>
        </w:tc>
      </w:tr>
      <w:tr w:rsidR="00E3269E" w:rsidRPr="00D12C5E" w:rsidTr="008D7266">
        <w:trPr>
          <w:trHeight w:val="332"/>
        </w:trPr>
        <w:tc>
          <w:tcPr>
            <w:tcW w:w="1800" w:type="dxa"/>
            <w:tcMar>
              <w:top w:w="0" w:type="dxa"/>
              <w:left w:w="108" w:type="dxa"/>
              <w:bottom w:w="0" w:type="dxa"/>
              <w:right w:w="108" w:type="dxa"/>
            </w:tcMar>
          </w:tcPr>
          <w:p w:rsidR="00E3269E" w:rsidRPr="00D12C5E" w:rsidRDefault="00E3269E" w:rsidP="00AB1A1F">
            <w:p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Database</w:t>
            </w:r>
          </w:p>
        </w:tc>
        <w:tc>
          <w:tcPr>
            <w:tcW w:w="8370" w:type="dxa"/>
            <w:tcMar>
              <w:top w:w="0" w:type="dxa"/>
              <w:left w:w="108" w:type="dxa"/>
              <w:bottom w:w="0" w:type="dxa"/>
              <w:right w:w="108" w:type="dxa"/>
            </w:tcMar>
          </w:tcPr>
          <w:p w:rsidR="00E3269E" w:rsidRPr="00D12C5E" w:rsidRDefault="00E3269E" w:rsidP="00AB1A1F">
            <w:p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SQL Server 2005/2008/2012, Oracle</w:t>
            </w:r>
          </w:p>
        </w:tc>
      </w:tr>
      <w:tr w:rsidR="00E3269E" w:rsidRPr="00D12C5E" w:rsidTr="008D7266">
        <w:trPr>
          <w:trHeight w:val="663"/>
        </w:trPr>
        <w:tc>
          <w:tcPr>
            <w:tcW w:w="1800" w:type="dxa"/>
            <w:tcMar>
              <w:top w:w="0" w:type="dxa"/>
              <w:left w:w="108" w:type="dxa"/>
              <w:bottom w:w="0" w:type="dxa"/>
              <w:right w:w="108" w:type="dxa"/>
            </w:tcMar>
          </w:tcPr>
          <w:p w:rsidR="00E3269E" w:rsidRPr="00D12C5E" w:rsidRDefault="00E3269E" w:rsidP="00AB1A1F">
            <w:p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Development Tools</w:t>
            </w:r>
          </w:p>
        </w:tc>
        <w:tc>
          <w:tcPr>
            <w:tcW w:w="8370" w:type="dxa"/>
            <w:tcMar>
              <w:top w:w="0" w:type="dxa"/>
              <w:left w:w="108" w:type="dxa"/>
              <w:bottom w:w="0" w:type="dxa"/>
              <w:right w:w="108" w:type="dxa"/>
            </w:tcMar>
          </w:tcPr>
          <w:p w:rsidR="00E3269E" w:rsidRPr="00D12C5E" w:rsidRDefault="00E3269E" w:rsidP="00AB1A1F">
            <w:p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Visual Studio 2005/2008/2010/2012/2013, SQL Server Management Studio 2012/2008/2005.</w:t>
            </w:r>
          </w:p>
        </w:tc>
      </w:tr>
      <w:tr w:rsidR="00E3269E" w:rsidRPr="00D12C5E" w:rsidTr="008D7266">
        <w:trPr>
          <w:trHeight w:val="350"/>
        </w:trPr>
        <w:tc>
          <w:tcPr>
            <w:tcW w:w="1800" w:type="dxa"/>
            <w:tcMar>
              <w:top w:w="0" w:type="dxa"/>
              <w:left w:w="108" w:type="dxa"/>
              <w:bottom w:w="0" w:type="dxa"/>
              <w:right w:w="108" w:type="dxa"/>
            </w:tcMar>
          </w:tcPr>
          <w:p w:rsidR="00E3269E" w:rsidRPr="00D12C5E" w:rsidRDefault="00E3269E" w:rsidP="00AB1A1F">
            <w:p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OS</w:t>
            </w:r>
          </w:p>
        </w:tc>
        <w:tc>
          <w:tcPr>
            <w:tcW w:w="8370" w:type="dxa"/>
            <w:tcMar>
              <w:top w:w="0" w:type="dxa"/>
              <w:left w:w="108" w:type="dxa"/>
              <w:bottom w:w="0" w:type="dxa"/>
              <w:right w:w="108" w:type="dxa"/>
            </w:tcMar>
          </w:tcPr>
          <w:p w:rsidR="00E3269E" w:rsidRPr="00D12C5E" w:rsidRDefault="00E3269E" w:rsidP="00AB1A1F">
            <w:p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Windows 7/Vista/XP/NT/98, Windows Server 2008/2003.</w:t>
            </w:r>
          </w:p>
        </w:tc>
      </w:tr>
      <w:tr w:rsidR="00E3269E" w:rsidRPr="00D12C5E" w:rsidTr="008D7266">
        <w:trPr>
          <w:trHeight w:val="332"/>
        </w:trPr>
        <w:tc>
          <w:tcPr>
            <w:tcW w:w="1800" w:type="dxa"/>
            <w:tcMar>
              <w:top w:w="0" w:type="dxa"/>
              <w:left w:w="108" w:type="dxa"/>
              <w:bottom w:w="0" w:type="dxa"/>
              <w:right w:w="108" w:type="dxa"/>
            </w:tcMar>
          </w:tcPr>
          <w:p w:rsidR="00E3269E" w:rsidRPr="00D12C5E" w:rsidRDefault="00E3269E" w:rsidP="00AB1A1F">
            <w:p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Reporting Tools</w:t>
            </w:r>
          </w:p>
        </w:tc>
        <w:tc>
          <w:tcPr>
            <w:tcW w:w="8370" w:type="dxa"/>
            <w:tcMar>
              <w:top w:w="0" w:type="dxa"/>
              <w:left w:w="108" w:type="dxa"/>
              <w:bottom w:w="0" w:type="dxa"/>
              <w:right w:w="108" w:type="dxa"/>
            </w:tcMar>
          </w:tcPr>
          <w:p w:rsidR="00E3269E" w:rsidRPr="00D12C5E" w:rsidRDefault="00E3269E" w:rsidP="00AB1A1F">
            <w:p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SSIS, SSRS, Microsoft Reporting Services, Crystal Reports.</w:t>
            </w:r>
          </w:p>
        </w:tc>
      </w:tr>
      <w:tr w:rsidR="00E3269E" w:rsidRPr="00D12C5E" w:rsidTr="008D7266">
        <w:trPr>
          <w:trHeight w:val="395"/>
        </w:trPr>
        <w:tc>
          <w:tcPr>
            <w:tcW w:w="1800" w:type="dxa"/>
            <w:tcMar>
              <w:top w:w="0" w:type="dxa"/>
              <w:left w:w="108" w:type="dxa"/>
              <w:bottom w:w="0" w:type="dxa"/>
              <w:right w:w="108" w:type="dxa"/>
            </w:tcMar>
          </w:tcPr>
          <w:p w:rsidR="00E3269E" w:rsidRPr="00D12C5E" w:rsidRDefault="00E3269E" w:rsidP="00AB1A1F">
            <w:p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Scripting Language</w:t>
            </w:r>
          </w:p>
        </w:tc>
        <w:tc>
          <w:tcPr>
            <w:tcW w:w="8370" w:type="dxa"/>
            <w:tcMar>
              <w:top w:w="0" w:type="dxa"/>
              <w:left w:w="108" w:type="dxa"/>
              <w:bottom w:w="0" w:type="dxa"/>
              <w:right w:w="108" w:type="dxa"/>
            </w:tcMar>
          </w:tcPr>
          <w:p w:rsidR="00E3269E" w:rsidRPr="00D12C5E" w:rsidRDefault="00E3269E" w:rsidP="00AB1A1F">
            <w:p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Java Script, JQuery, Angular JS,</w:t>
            </w:r>
            <w:r w:rsidR="008D7A8B" w:rsidRPr="00D12C5E">
              <w:rPr>
                <w:rFonts w:asciiTheme="minorHAnsi" w:hAnsiTheme="minorHAnsi" w:cstheme="minorHAnsi"/>
                <w:color w:val="000000"/>
                <w:sz w:val="22"/>
                <w:szCs w:val="22"/>
              </w:rPr>
              <w:t xml:space="preserve"> </w:t>
            </w:r>
            <w:r w:rsidRPr="00D12C5E">
              <w:rPr>
                <w:rFonts w:asciiTheme="minorHAnsi" w:hAnsiTheme="minorHAnsi" w:cstheme="minorHAnsi"/>
                <w:color w:val="000000"/>
                <w:sz w:val="22"/>
                <w:szCs w:val="22"/>
              </w:rPr>
              <w:t>Knockout.JS, Backbone. JS</w:t>
            </w:r>
          </w:p>
        </w:tc>
      </w:tr>
      <w:tr w:rsidR="00E3269E" w:rsidRPr="00D12C5E" w:rsidTr="008D7266">
        <w:trPr>
          <w:trHeight w:val="663"/>
        </w:trPr>
        <w:tc>
          <w:tcPr>
            <w:tcW w:w="1800" w:type="dxa"/>
            <w:tcMar>
              <w:top w:w="0" w:type="dxa"/>
              <w:left w:w="108" w:type="dxa"/>
              <w:bottom w:w="0" w:type="dxa"/>
              <w:right w:w="108" w:type="dxa"/>
            </w:tcMar>
          </w:tcPr>
          <w:p w:rsidR="00E3269E" w:rsidRPr="00D12C5E" w:rsidRDefault="00E3269E" w:rsidP="00AB1A1F">
            <w:p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Hardware Exposure</w:t>
            </w:r>
          </w:p>
        </w:tc>
        <w:tc>
          <w:tcPr>
            <w:tcW w:w="8370" w:type="dxa"/>
            <w:tcMar>
              <w:top w:w="0" w:type="dxa"/>
              <w:left w:w="108" w:type="dxa"/>
              <w:bottom w:w="0" w:type="dxa"/>
              <w:right w:w="108" w:type="dxa"/>
            </w:tcMar>
          </w:tcPr>
          <w:p w:rsidR="00E3269E" w:rsidRPr="00D12C5E" w:rsidRDefault="00E3269E" w:rsidP="00AB1A1F">
            <w:p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System Integrating, Trouble Shooting, Handling of Intel 805X processors and programming them with C language.</w:t>
            </w:r>
          </w:p>
        </w:tc>
      </w:tr>
      <w:tr w:rsidR="00E3269E" w:rsidRPr="00D12C5E" w:rsidTr="008D7266">
        <w:trPr>
          <w:trHeight w:val="350"/>
        </w:trPr>
        <w:tc>
          <w:tcPr>
            <w:tcW w:w="1800" w:type="dxa"/>
            <w:tcMar>
              <w:top w:w="0" w:type="dxa"/>
              <w:left w:w="108" w:type="dxa"/>
              <w:bottom w:w="0" w:type="dxa"/>
              <w:right w:w="108" w:type="dxa"/>
            </w:tcMar>
          </w:tcPr>
          <w:p w:rsidR="00E3269E" w:rsidRPr="00D12C5E" w:rsidRDefault="00E3269E" w:rsidP="00AB1A1F">
            <w:p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Version Control</w:t>
            </w:r>
          </w:p>
        </w:tc>
        <w:tc>
          <w:tcPr>
            <w:tcW w:w="8370" w:type="dxa"/>
            <w:tcMar>
              <w:top w:w="0" w:type="dxa"/>
              <w:left w:w="108" w:type="dxa"/>
              <w:bottom w:w="0" w:type="dxa"/>
              <w:right w:w="108" w:type="dxa"/>
            </w:tcMar>
          </w:tcPr>
          <w:p w:rsidR="00E3269E" w:rsidRPr="00D12C5E" w:rsidRDefault="00E3269E" w:rsidP="00AB1A1F">
            <w:p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Visual Source Safe 6.0 &amp; above, Team Foundation Server (TFS), JAZZ</w:t>
            </w:r>
          </w:p>
        </w:tc>
      </w:tr>
    </w:tbl>
    <w:p w:rsidR="00AC4894" w:rsidRPr="00D12C5E" w:rsidRDefault="00AC4894" w:rsidP="00AB1A1F">
      <w:pPr>
        <w:jc w:val="both"/>
        <w:rPr>
          <w:rFonts w:asciiTheme="minorHAnsi" w:hAnsiTheme="minorHAnsi" w:cstheme="minorHAnsi"/>
          <w:color w:val="000000"/>
          <w:sz w:val="22"/>
          <w:szCs w:val="22"/>
        </w:rPr>
      </w:pPr>
    </w:p>
    <w:p w:rsidR="001472C9" w:rsidRPr="00D12C5E" w:rsidRDefault="004E2C27" w:rsidP="00AB1A1F">
      <w:pPr>
        <w:jc w:val="both"/>
        <w:rPr>
          <w:rFonts w:asciiTheme="minorHAnsi" w:hAnsiTheme="minorHAnsi" w:cstheme="minorHAnsi"/>
          <w:b/>
          <w:color w:val="000000"/>
          <w:sz w:val="22"/>
          <w:szCs w:val="22"/>
        </w:rPr>
      </w:pPr>
      <w:r w:rsidRPr="00D12C5E">
        <w:rPr>
          <w:rFonts w:asciiTheme="minorHAnsi" w:hAnsiTheme="minorHAnsi" w:cstheme="minorHAnsi"/>
          <w:b/>
          <w:color w:val="000000"/>
          <w:sz w:val="22"/>
          <w:szCs w:val="22"/>
        </w:rPr>
        <w:t xml:space="preserve">PROFESSIONAL EXPERIENCE: </w:t>
      </w:r>
    </w:p>
    <w:p w:rsidR="00AC4894" w:rsidRPr="00D12C5E" w:rsidRDefault="00AC4894" w:rsidP="00AC4894">
      <w:pPr>
        <w:pStyle w:val="NormalWeb"/>
        <w:contextualSpacing/>
        <w:jc w:val="both"/>
        <w:rPr>
          <w:rFonts w:asciiTheme="minorHAnsi" w:hAnsiTheme="minorHAnsi" w:cstheme="minorHAnsi"/>
          <w:color w:val="000000"/>
          <w:sz w:val="22"/>
          <w:szCs w:val="22"/>
        </w:rPr>
      </w:pPr>
    </w:p>
    <w:p w:rsidR="00C72BBB" w:rsidRPr="00D12C5E" w:rsidRDefault="00C72BBB" w:rsidP="00C72BBB">
      <w:pPr>
        <w:rPr>
          <w:rFonts w:asciiTheme="minorHAnsi" w:hAnsiTheme="minorHAnsi" w:cstheme="minorHAnsi"/>
          <w:b/>
          <w:sz w:val="22"/>
          <w:szCs w:val="22"/>
        </w:rPr>
      </w:pPr>
      <w:r w:rsidRPr="00D12C5E">
        <w:rPr>
          <w:rFonts w:asciiTheme="minorHAnsi" w:hAnsiTheme="minorHAnsi" w:cstheme="minorHAnsi"/>
          <w:b/>
          <w:sz w:val="22"/>
          <w:szCs w:val="22"/>
        </w:rPr>
        <w:t xml:space="preserve">MACY’S Systems &amp; Technology, Duluth, GA         </w:t>
      </w:r>
      <w:r w:rsidRPr="00D12C5E">
        <w:rPr>
          <w:rFonts w:asciiTheme="minorHAnsi" w:hAnsiTheme="minorHAnsi" w:cstheme="minorHAnsi"/>
          <w:b/>
          <w:sz w:val="22"/>
          <w:szCs w:val="22"/>
        </w:rPr>
        <w:tab/>
      </w:r>
      <w:r w:rsidR="00D12C5E">
        <w:rPr>
          <w:rFonts w:asciiTheme="minorHAnsi" w:hAnsiTheme="minorHAnsi" w:cstheme="minorHAnsi"/>
          <w:b/>
          <w:sz w:val="22"/>
          <w:szCs w:val="22"/>
        </w:rPr>
        <w:t xml:space="preserve">                                                 </w:t>
      </w:r>
      <w:r w:rsidR="00D12C5E" w:rsidRPr="00D12C5E">
        <w:rPr>
          <w:rFonts w:asciiTheme="minorHAnsi" w:hAnsiTheme="minorHAnsi" w:cstheme="minorHAnsi"/>
          <w:b/>
          <w:sz w:val="22"/>
          <w:szCs w:val="22"/>
        </w:rPr>
        <w:t>Feb 15 - Till date</w:t>
      </w:r>
      <w:r w:rsidRPr="00D12C5E">
        <w:rPr>
          <w:rFonts w:asciiTheme="minorHAnsi" w:hAnsiTheme="minorHAnsi" w:cstheme="minorHAnsi"/>
          <w:b/>
          <w:sz w:val="22"/>
          <w:szCs w:val="22"/>
        </w:rPr>
        <w:t xml:space="preserve">          </w:t>
      </w:r>
      <w:r w:rsidR="00635FD6" w:rsidRPr="00D12C5E">
        <w:rPr>
          <w:rFonts w:asciiTheme="minorHAnsi" w:hAnsiTheme="minorHAnsi" w:cstheme="minorHAnsi"/>
          <w:b/>
          <w:sz w:val="22"/>
          <w:szCs w:val="22"/>
        </w:rPr>
        <w:t xml:space="preserve">                                                            </w:t>
      </w:r>
      <w:r w:rsidR="007A12CB" w:rsidRPr="00D12C5E">
        <w:rPr>
          <w:rFonts w:asciiTheme="minorHAnsi" w:hAnsiTheme="minorHAnsi" w:cstheme="minorHAnsi"/>
          <w:b/>
          <w:sz w:val="22"/>
          <w:szCs w:val="22"/>
        </w:rPr>
        <w:t xml:space="preserve">                   </w:t>
      </w:r>
    </w:p>
    <w:p w:rsidR="00C72BBB" w:rsidRPr="00D12C5E" w:rsidRDefault="00425C34" w:rsidP="007A12CB">
      <w:pPr>
        <w:rPr>
          <w:rFonts w:asciiTheme="minorHAnsi" w:hAnsiTheme="minorHAnsi" w:cstheme="minorHAnsi"/>
          <w:b/>
          <w:sz w:val="22"/>
          <w:szCs w:val="22"/>
        </w:rPr>
      </w:pPr>
      <w:r w:rsidRPr="00D12C5E">
        <w:rPr>
          <w:rFonts w:asciiTheme="minorHAnsi" w:hAnsiTheme="minorHAnsi" w:cstheme="minorHAnsi"/>
          <w:b/>
          <w:sz w:val="22"/>
          <w:szCs w:val="22"/>
        </w:rPr>
        <w:t>Role: .Net Developer</w:t>
      </w:r>
    </w:p>
    <w:p w:rsidR="00425C34" w:rsidRPr="00D12C5E" w:rsidRDefault="00425C34" w:rsidP="00C72BBB">
      <w:pPr>
        <w:jc w:val="both"/>
        <w:rPr>
          <w:rFonts w:asciiTheme="minorHAnsi" w:hAnsiTheme="minorHAnsi" w:cstheme="minorHAnsi"/>
          <w:b/>
          <w:color w:val="000000"/>
          <w:sz w:val="22"/>
          <w:szCs w:val="22"/>
        </w:rPr>
      </w:pPr>
    </w:p>
    <w:p w:rsidR="00C72BBB" w:rsidRPr="00D12C5E" w:rsidRDefault="00C72BBB" w:rsidP="00C72BBB">
      <w:pPr>
        <w:jc w:val="both"/>
        <w:rPr>
          <w:rFonts w:asciiTheme="minorHAnsi" w:hAnsiTheme="minorHAnsi" w:cstheme="minorHAnsi"/>
          <w:color w:val="000000"/>
          <w:sz w:val="22"/>
          <w:szCs w:val="22"/>
        </w:rPr>
      </w:pPr>
      <w:r w:rsidRPr="00D12C5E">
        <w:rPr>
          <w:rFonts w:asciiTheme="minorHAnsi" w:hAnsiTheme="minorHAnsi" w:cstheme="minorHAnsi"/>
          <w:b/>
          <w:color w:val="000000"/>
          <w:sz w:val="22"/>
          <w:szCs w:val="22"/>
        </w:rPr>
        <w:t>Description</w:t>
      </w:r>
      <w:r w:rsidRPr="00D12C5E">
        <w:rPr>
          <w:rFonts w:asciiTheme="minorHAnsi" w:hAnsiTheme="minorHAnsi" w:cstheme="minorHAnsi"/>
          <w:color w:val="000000"/>
          <w:sz w:val="22"/>
          <w:szCs w:val="22"/>
        </w:rPr>
        <w:t>: Logistics is the one of the group in MACY’s Systems &amp; Technology. This area of the business unit provides support of Macys Logistics and Operations (MLO) by developing and supporting systems that manage the movement of merchandise to and from vendors, distribution centers, customers and to over 800 Macy’s and 40 Bloomingdale stores. The Logistics business unit develops and supports systems using a wide range of technologies within this Retail business.</w:t>
      </w:r>
    </w:p>
    <w:p w:rsidR="00C72BBB" w:rsidRPr="00D12C5E" w:rsidRDefault="00C72BBB" w:rsidP="00C72BBB">
      <w:pPr>
        <w:jc w:val="both"/>
        <w:rPr>
          <w:rFonts w:asciiTheme="minorHAnsi" w:hAnsiTheme="minorHAnsi" w:cstheme="minorHAnsi"/>
          <w:color w:val="000000"/>
          <w:sz w:val="22"/>
          <w:szCs w:val="22"/>
        </w:rPr>
      </w:pPr>
    </w:p>
    <w:p w:rsidR="00C00D27" w:rsidRPr="00D12C5E" w:rsidRDefault="00C72BBB" w:rsidP="00C72BBB">
      <w:pPr>
        <w:jc w:val="both"/>
        <w:rPr>
          <w:rFonts w:asciiTheme="minorHAnsi" w:hAnsiTheme="minorHAnsi" w:cstheme="minorHAnsi"/>
          <w:color w:val="000000"/>
          <w:sz w:val="22"/>
          <w:szCs w:val="22"/>
        </w:rPr>
      </w:pPr>
      <w:r w:rsidRPr="00D12C5E">
        <w:rPr>
          <w:rFonts w:asciiTheme="minorHAnsi" w:hAnsiTheme="minorHAnsi" w:cstheme="minorHAnsi"/>
          <w:b/>
          <w:color w:val="000000"/>
          <w:sz w:val="22"/>
          <w:szCs w:val="22"/>
        </w:rPr>
        <w:t>Accelerated Growth Strategy</w:t>
      </w:r>
      <w:r w:rsidRPr="00D12C5E">
        <w:rPr>
          <w:rFonts w:asciiTheme="minorHAnsi" w:hAnsiTheme="minorHAnsi" w:cstheme="minorHAnsi"/>
          <w:color w:val="000000"/>
          <w:sz w:val="22"/>
          <w:szCs w:val="22"/>
        </w:rPr>
        <w:t xml:space="preserve"> is another group that supports Macy’s customers browse and shop across all selling channels. Today, we do not provide real-time inventory availability for all channels. Sites cache availability throughout the day via a batch process resulting in a stale inventory status due to a 15-minute delay in batch processing.  This batch jobs update does not consider sales from other selling channels reflecting inaccurate availability numbers.  Products are turned off on the site when inventory is depleted and there is no ability to re-enable the products during the day until the nightly process. Store Board will provide the real time inventory details ensuing less customer dissatisfaction.</w:t>
      </w:r>
    </w:p>
    <w:p w:rsidR="00755D63" w:rsidRPr="00D12C5E" w:rsidRDefault="00755D63" w:rsidP="00C72BBB">
      <w:pPr>
        <w:pStyle w:val="last-child"/>
        <w:shd w:val="clear" w:color="auto" w:fill="FFFFFF"/>
        <w:spacing w:before="0" w:beforeAutospacing="0" w:after="180" w:afterAutospacing="0"/>
        <w:jc w:val="both"/>
        <w:rPr>
          <w:rFonts w:asciiTheme="minorHAnsi" w:hAnsiTheme="minorHAnsi" w:cstheme="minorHAnsi"/>
          <w:b/>
          <w:color w:val="000000"/>
          <w:sz w:val="22"/>
          <w:szCs w:val="22"/>
        </w:rPr>
      </w:pPr>
      <w:r w:rsidRPr="00D12C5E">
        <w:rPr>
          <w:rFonts w:asciiTheme="minorHAnsi" w:hAnsiTheme="minorHAnsi" w:cstheme="minorHAnsi"/>
          <w:b/>
          <w:color w:val="000000"/>
          <w:sz w:val="22"/>
          <w:szCs w:val="22"/>
        </w:rPr>
        <w:t>Responsibilities</w:t>
      </w:r>
      <w:r w:rsidR="00C72BBB" w:rsidRPr="00D12C5E">
        <w:rPr>
          <w:rFonts w:asciiTheme="minorHAnsi" w:hAnsiTheme="minorHAnsi" w:cstheme="minorHAnsi"/>
          <w:b/>
          <w:color w:val="000000"/>
          <w:sz w:val="22"/>
          <w:szCs w:val="22"/>
        </w:rPr>
        <w:t>:</w:t>
      </w:r>
    </w:p>
    <w:p w:rsidR="00755D63" w:rsidRPr="00D12C5E" w:rsidRDefault="00755D63" w:rsidP="00AB1A1F">
      <w:pPr>
        <w:numPr>
          <w:ilvl w:val="0"/>
          <w:numId w:val="4"/>
        </w:numPr>
        <w:suppressAutoHyphens/>
        <w:overflowPunct w:val="0"/>
        <w:autoSpaceDE w:val="0"/>
        <w:contextualSpacing/>
        <w:jc w:val="both"/>
        <w:textAlignment w:val="baseline"/>
        <w:rPr>
          <w:rFonts w:asciiTheme="minorHAnsi" w:hAnsiTheme="minorHAnsi" w:cstheme="minorHAnsi"/>
          <w:color w:val="000000"/>
          <w:sz w:val="22"/>
          <w:szCs w:val="22"/>
        </w:rPr>
      </w:pPr>
      <w:r w:rsidRPr="00D12C5E">
        <w:rPr>
          <w:rFonts w:asciiTheme="minorHAnsi" w:hAnsiTheme="minorHAnsi" w:cstheme="minorHAnsi"/>
          <w:color w:val="000000"/>
          <w:sz w:val="22"/>
          <w:szCs w:val="22"/>
        </w:rPr>
        <w:t>Developed web pages and validated these pages using ASP.NET, HTML and C#.</w:t>
      </w:r>
    </w:p>
    <w:p w:rsidR="00755D63" w:rsidRPr="00D12C5E" w:rsidRDefault="00755D63" w:rsidP="00AB1A1F">
      <w:pPr>
        <w:numPr>
          <w:ilvl w:val="0"/>
          <w:numId w:val="4"/>
        </w:numPr>
        <w:suppressAutoHyphens/>
        <w:overflowPunct w:val="0"/>
        <w:autoSpaceDE w:val="0"/>
        <w:contextualSpacing/>
        <w:jc w:val="both"/>
        <w:textAlignment w:val="baseline"/>
        <w:rPr>
          <w:rFonts w:asciiTheme="minorHAnsi" w:hAnsiTheme="minorHAnsi" w:cstheme="minorHAnsi"/>
          <w:color w:val="000000"/>
          <w:sz w:val="22"/>
          <w:szCs w:val="22"/>
        </w:rPr>
      </w:pPr>
      <w:r w:rsidRPr="00D12C5E">
        <w:rPr>
          <w:rFonts w:asciiTheme="minorHAnsi" w:hAnsiTheme="minorHAnsi" w:cstheme="minorHAnsi"/>
          <w:color w:val="000000"/>
          <w:sz w:val="22"/>
          <w:szCs w:val="22"/>
        </w:rPr>
        <w:t>Extensively used AJAX to present a very intuitive user experience.</w:t>
      </w:r>
    </w:p>
    <w:p w:rsidR="00755D63" w:rsidRPr="00D12C5E" w:rsidRDefault="00755D63" w:rsidP="00AB1A1F">
      <w:pPr>
        <w:numPr>
          <w:ilvl w:val="0"/>
          <w:numId w:val="4"/>
        </w:numPr>
        <w:suppressAutoHyphens/>
        <w:overflowPunct w:val="0"/>
        <w:autoSpaceDE w:val="0"/>
        <w:contextualSpacing/>
        <w:jc w:val="both"/>
        <w:textAlignment w:val="baseline"/>
        <w:rPr>
          <w:rFonts w:asciiTheme="minorHAnsi" w:hAnsiTheme="minorHAnsi" w:cstheme="minorHAnsi"/>
          <w:color w:val="000000"/>
          <w:sz w:val="22"/>
          <w:szCs w:val="22"/>
        </w:rPr>
      </w:pPr>
      <w:r w:rsidRPr="00D12C5E">
        <w:rPr>
          <w:rFonts w:asciiTheme="minorHAnsi" w:hAnsiTheme="minorHAnsi" w:cstheme="minorHAnsi"/>
          <w:color w:val="000000"/>
          <w:sz w:val="22"/>
          <w:szCs w:val="22"/>
        </w:rPr>
        <w:t>Implemented SOA</w:t>
      </w:r>
      <w:r w:rsidR="00BD139A" w:rsidRPr="00D12C5E">
        <w:rPr>
          <w:rFonts w:asciiTheme="minorHAnsi" w:hAnsiTheme="minorHAnsi" w:cstheme="minorHAnsi"/>
          <w:color w:val="000000"/>
          <w:sz w:val="22"/>
          <w:szCs w:val="22"/>
        </w:rPr>
        <w:t>P</w:t>
      </w:r>
      <w:r w:rsidRPr="00D12C5E">
        <w:rPr>
          <w:rFonts w:asciiTheme="minorHAnsi" w:hAnsiTheme="minorHAnsi" w:cstheme="minorHAnsi"/>
          <w:color w:val="000000"/>
          <w:sz w:val="22"/>
          <w:szCs w:val="22"/>
        </w:rPr>
        <w:t xml:space="preserve"> with creating and consuming Web Services in </w:t>
      </w:r>
      <w:r w:rsidR="00BD139A" w:rsidRPr="00D12C5E">
        <w:rPr>
          <w:rFonts w:asciiTheme="minorHAnsi" w:hAnsiTheme="minorHAnsi" w:cstheme="minorHAnsi"/>
          <w:color w:val="000000"/>
          <w:sz w:val="22"/>
          <w:szCs w:val="22"/>
        </w:rPr>
        <w:t>C#</w:t>
      </w:r>
      <w:r w:rsidR="009C7065" w:rsidRPr="00D12C5E">
        <w:rPr>
          <w:rFonts w:asciiTheme="minorHAnsi" w:hAnsiTheme="minorHAnsi" w:cstheme="minorHAnsi"/>
          <w:color w:val="000000"/>
          <w:sz w:val="22"/>
          <w:szCs w:val="22"/>
        </w:rPr>
        <w:t>. Net</w:t>
      </w:r>
      <w:r w:rsidR="00BD139A" w:rsidRPr="00D12C5E">
        <w:rPr>
          <w:rFonts w:asciiTheme="minorHAnsi" w:hAnsiTheme="minorHAnsi" w:cstheme="minorHAnsi"/>
          <w:color w:val="000000"/>
          <w:sz w:val="22"/>
          <w:szCs w:val="22"/>
        </w:rPr>
        <w:t xml:space="preserve"> in .Net 4.0</w:t>
      </w:r>
      <w:r w:rsidRPr="00D12C5E">
        <w:rPr>
          <w:rFonts w:asciiTheme="minorHAnsi" w:hAnsiTheme="minorHAnsi" w:cstheme="minorHAnsi"/>
          <w:color w:val="000000"/>
          <w:sz w:val="22"/>
          <w:szCs w:val="22"/>
        </w:rPr>
        <w:t>.</w:t>
      </w:r>
    </w:p>
    <w:p w:rsidR="00755D63" w:rsidRPr="00D12C5E" w:rsidRDefault="00755D63" w:rsidP="00AB1A1F">
      <w:pPr>
        <w:numPr>
          <w:ilvl w:val="0"/>
          <w:numId w:val="4"/>
        </w:numPr>
        <w:suppressAutoHyphens/>
        <w:overflowPunct w:val="0"/>
        <w:autoSpaceDE w:val="0"/>
        <w:contextualSpacing/>
        <w:jc w:val="both"/>
        <w:textAlignment w:val="baseline"/>
        <w:rPr>
          <w:rFonts w:asciiTheme="minorHAnsi" w:hAnsiTheme="minorHAnsi" w:cstheme="minorHAnsi"/>
          <w:color w:val="000000"/>
          <w:sz w:val="22"/>
          <w:szCs w:val="22"/>
        </w:rPr>
      </w:pPr>
      <w:r w:rsidRPr="00D12C5E">
        <w:rPr>
          <w:rFonts w:asciiTheme="minorHAnsi" w:hAnsiTheme="minorHAnsi" w:cstheme="minorHAnsi"/>
          <w:color w:val="000000"/>
          <w:sz w:val="22"/>
          <w:szCs w:val="22"/>
        </w:rPr>
        <w:t>Client side validation was done using JavaScript and Configured the IIS.</w:t>
      </w:r>
    </w:p>
    <w:p w:rsidR="00755D63" w:rsidRPr="00D12C5E" w:rsidRDefault="00755D63" w:rsidP="00AB1A1F">
      <w:pPr>
        <w:numPr>
          <w:ilvl w:val="0"/>
          <w:numId w:val="4"/>
        </w:numPr>
        <w:suppressAutoHyphens/>
        <w:overflowPunct w:val="0"/>
        <w:autoSpaceDE w:val="0"/>
        <w:contextualSpacing/>
        <w:jc w:val="both"/>
        <w:textAlignment w:val="baseline"/>
        <w:rPr>
          <w:rFonts w:asciiTheme="minorHAnsi" w:hAnsiTheme="minorHAnsi" w:cstheme="minorHAnsi"/>
          <w:color w:val="000000"/>
          <w:sz w:val="22"/>
          <w:szCs w:val="22"/>
        </w:rPr>
      </w:pPr>
      <w:r w:rsidRPr="00D12C5E">
        <w:rPr>
          <w:rFonts w:asciiTheme="minorHAnsi" w:hAnsiTheme="minorHAnsi" w:cstheme="minorHAnsi"/>
          <w:color w:val="000000"/>
          <w:sz w:val="22"/>
          <w:szCs w:val="22"/>
        </w:rPr>
        <w:t xml:space="preserve">Used ASP.NET validation controls (Required field validator, regular expression validator, compare validator, range validator), User Controls, Custom Controls, Data Grid Web Control. </w:t>
      </w:r>
    </w:p>
    <w:p w:rsidR="00755D63" w:rsidRPr="00D12C5E" w:rsidRDefault="00755D63" w:rsidP="00AB1A1F">
      <w:pPr>
        <w:numPr>
          <w:ilvl w:val="0"/>
          <w:numId w:val="4"/>
        </w:numPr>
        <w:suppressAutoHyphens/>
        <w:overflowPunct w:val="0"/>
        <w:autoSpaceDE w:val="0"/>
        <w:contextualSpacing/>
        <w:jc w:val="both"/>
        <w:textAlignment w:val="baseline"/>
        <w:rPr>
          <w:rFonts w:asciiTheme="minorHAnsi" w:hAnsiTheme="minorHAnsi" w:cstheme="minorHAnsi"/>
          <w:color w:val="000000"/>
          <w:sz w:val="22"/>
          <w:szCs w:val="22"/>
        </w:rPr>
      </w:pPr>
      <w:r w:rsidRPr="00D12C5E">
        <w:rPr>
          <w:rFonts w:asciiTheme="minorHAnsi" w:hAnsiTheme="minorHAnsi" w:cstheme="minorHAnsi"/>
          <w:color w:val="000000"/>
          <w:sz w:val="22"/>
          <w:szCs w:val="22"/>
        </w:rPr>
        <w:t>Working with ASP.NET</w:t>
      </w:r>
      <w:r w:rsidR="00F421E6" w:rsidRPr="00D12C5E">
        <w:rPr>
          <w:rFonts w:asciiTheme="minorHAnsi" w:hAnsiTheme="minorHAnsi" w:cstheme="minorHAnsi"/>
          <w:color w:val="000000"/>
          <w:sz w:val="22"/>
          <w:szCs w:val="22"/>
        </w:rPr>
        <w:t xml:space="preserve"> </w:t>
      </w:r>
      <w:r w:rsidRPr="00D12C5E">
        <w:rPr>
          <w:rFonts w:asciiTheme="minorHAnsi" w:hAnsiTheme="minorHAnsi" w:cstheme="minorHAnsi"/>
          <w:color w:val="000000"/>
          <w:sz w:val="22"/>
          <w:szCs w:val="22"/>
        </w:rPr>
        <w:t>Master Pages that were common throughout the application and content pages.</w:t>
      </w:r>
    </w:p>
    <w:p w:rsidR="00A8749F" w:rsidRPr="00D12C5E" w:rsidRDefault="00A8749F" w:rsidP="00AB1A1F">
      <w:pPr>
        <w:numPr>
          <w:ilvl w:val="0"/>
          <w:numId w:val="4"/>
        </w:numPr>
        <w:suppressAutoHyphens/>
        <w:overflowPunct w:val="0"/>
        <w:autoSpaceDE w:val="0"/>
        <w:contextualSpacing/>
        <w:jc w:val="both"/>
        <w:textAlignment w:val="baseline"/>
        <w:rPr>
          <w:rFonts w:asciiTheme="minorHAnsi" w:hAnsiTheme="minorHAnsi" w:cstheme="minorHAnsi"/>
          <w:color w:val="000000"/>
          <w:sz w:val="22"/>
          <w:szCs w:val="22"/>
        </w:rPr>
      </w:pPr>
      <w:r w:rsidRPr="00D12C5E">
        <w:rPr>
          <w:rFonts w:asciiTheme="minorHAnsi" w:hAnsiTheme="minorHAnsi" w:cstheme="minorHAnsi"/>
          <w:color w:val="000000"/>
          <w:sz w:val="22"/>
          <w:szCs w:val="22"/>
        </w:rPr>
        <w:t>Experience in handling data import from NoSQL solutions like Oracle</w:t>
      </w:r>
    </w:p>
    <w:p w:rsidR="002015DE" w:rsidRPr="00D12C5E" w:rsidRDefault="002015DE" w:rsidP="00AB1A1F">
      <w:pPr>
        <w:pStyle w:val="ColorfulShading-Accent31"/>
        <w:numPr>
          <w:ilvl w:val="0"/>
          <w:numId w:val="4"/>
        </w:numPr>
        <w:spacing w:line="276" w:lineRule="auto"/>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Newest technologies in Oracle 10g such as interval partitions were used.</w:t>
      </w:r>
    </w:p>
    <w:p w:rsidR="00755D63" w:rsidRPr="00D12C5E" w:rsidRDefault="00755D63" w:rsidP="00AB1A1F">
      <w:pPr>
        <w:numPr>
          <w:ilvl w:val="0"/>
          <w:numId w:val="4"/>
        </w:numPr>
        <w:suppressAutoHyphens/>
        <w:overflowPunct w:val="0"/>
        <w:autoSpaceDE w:val="0"/>
        <w:contextualSpacing/>
        <w:jc w:val="both"/>
        <w:textAlignment w:val="baseline"/>
        <w:rPr>
          <w:rFonts w:asciiTheme="minorHAnsi" w:hAnsiTheme="minorHAnsi" w:cstheme="minorHAnsi"/>
          <w:color w:val="000000"/>
          <w:sz w:val="22"/>
          <w:szCs w:val="22"/>
        </w:rPr>
      </w:pPr>
      <w:r w:rsidRPr="00D12C5E">
        <w:rPr>
          <w:rFonts w:asciiTheme="minorHAnsi" w:hAnsiTheme="minorHAnsi" w:cstheme="minorHAnsi"/>
          <w:color w:val="000000"/>
          <w:sz w:val="22"/>
          <w:szCs w:val="22"/>
        </w:rPr>
        <w:t>Extensively used XML for data transfer across different systems and XSLT for transformations.</w:t>
      </w:r>
    </w:p>
    <w:p w:rsidR="00755D63" w:rsidRPr="00D12C5E" w:rsidRDefault="00755D63" w:rsidP="00AB1A1F">
      <w:pPr>
        <w:numPr>
          <w:ilvl w:val="0"/>
          <w:numId w:val="4"/>
        </w:numPr>
        <w:suppressAutoHyphens/>
        <w:overflowPunct w:val="0"/>
        <w:autoSpaceDE w:val="0"/>
        <w:contextualSpacing/>
        <w:jc w:val="both"/>
        <w:textAlignment w:val="baseline"/>
        <w:rPr>
          <w:rFonts w:asciiTheme="minorHAnsi" w:hAnsiTheme="minorHAnsi" w:cstheme="minorHAnsi"/>
          <w:color w:val="000000"/>
          <w:sz w:val="22"/>
          <w:szCs w:val="22"/>
        </w:rPr>
      </w:pPr>
      <w:r w:rsidRPr="00D12C5E">
        <w:rPr>
          <w:rFonts w:asciiTheme="minorHAnsi" w:hAnsiTheme="minorHAnsi" w:cstheme="minorHAnsi"/>
          <w:color w:val="000000"/>
          <w:sz w:val="22"/>
          <w:szCs w:val="22"/>
        </w:rPr>
        <w:t>Used CSS for adding fonts, colors and styles to the web document.</w:t>
      </w:r>
    </w:p>
    <w:p w:rsidR="00755D63" w:rsidRPr="00D12C5E" w:rsidRDefault="00755D63" w:rsidP="00AB1A1F">
      <w:pPr>
        <w:numPr>
          <w:ilvl w:val="0"/>
          <w:numId w:val="4"/>
        </w:numPr>
        <w:suppressAutoHyphens/>
        <w:overflowPunct w:val="0"/>
        <w:autoSpaceDE w:val="0"/>
        <w:contextualSpacing/>
        <w:jc w:val="both"/>
        <w:textAlignment w:val="baseline"/>
        <w:rPr>
          <w:rFonts w:asciiTheme="minorHAnsi" w:hAnsiTheme="minorHAnsi" w:cstheme="minorHAnsi"/>
          <w:color w:val="000000"/>
          <w:sz w:val="22"/>
          <w:szCs w:val="22"/>
        </w:rPr>
      </w:pPr>
      <w:r w:rsidRPr="00D12C5E">
        <w:rPr>
          <w:rFonts w:asciiTheme="minorHAnsi" w:hAnsiTheme="minorHAnsi" w:cstheme="minorHAnsi"/>
          <w:color w:val="000000"/>
          <w:sz w:val="22"/>
          <w:szCs w:val="22"/>
        </w:rPr>
        <w:t xml:space="preserve">Developed reusable and controls using ASP.NET and </w:t>
      </w:r>
      <w:r w:rsidR="00BD139A" w:rsidRPr="00D12C5E">
        <w:rPr>
          <w:rFonts w:asciiTheme="minorHAnsi" w:hAnsiTheme="minorHAnsi" w:cstheme="minorHAnsi"/>
          <w:color w:val="000000"/>
          <w:sz w:val="22"/>
          <w:szCs w:val="22"/>
        </w:rPr>
        <w:t>C# in the .NET Framework 4.0</w:t>
      </w:r>
      <w:r w:rsidRPr="00D12C5E">
        <w:rPr>
          <w:rFonts w:asciiTheme="minorHAnsi" w:hAnsiTheme="minorHAnsi" w:cstheme="minorHAnsi"/>
          <w:color w:val="000000"/>
          <w:sz w:val="22"/>
          <w:szCs w:val="22"/>
        </w:rPr>
        <w:t>.</w:t>
      </w:r>
    </w:p>
    <w:p w:rsidR="00755D63" w:rsidRPr="00D12C5E" w:rsidRDefault="00755D63" w:rsidP="00AB1A1F">
      <w:pPr>
        <w:numPr>
          <w:ilvl w:val="0"/>
          <w:numId w:val="4"/>
        </w:numPr>
        <w:overflowPunct w:val="0"/>
        <w:autoSpaceDE w:val="0"/>
        <w:contextualSpacing/>
        <w:jc w:val="both"/>
        <w:textAlignment w:val="baseline"/>
        <w:rPr>
          <w:rFonts w:asciiTheme="minorHAnsi" w:hAnsiTheme="minorHAnsi" w:cstheme="minorHAnsi"/>
          <w:color w:val="000000"/>
          <w:sz w:val="22"/>
          <w:szCs w:val="22"/>
        </w:rPr>
      </w:pPr>
      <w:r w:rsidRPr="00D12C5E">
        <w:rPr>
          <w:rFonts w:asciiTheme="minorHAnsi" w:hAnsiTheme="minorHAnsi" w:cstheme="minorHAnsi"/>
          <w:color w:val="000000"/>
          <w:sz w:val="22"/>
          <w:szCs w:val="22"/>
        </w:rPr>
        <w:lastRenderedPageBreak/>
        <w:t>Wrote SQL Queries, Stored procedures and used ADO.NET components - Data Reader, Data Adapter, SQL Command and Dataset for retrieving data from database.</w:t>
      </w:r>
    </w:p>
    <w:p w:rsidR="00755D63" w:rsidRPr="00D12C5E" w:rsidRDefault="00755D63" w:rsidP="00AB1A1F">
      <w:pPr>
        <w:pStyle w:val="Objective"/>
        <w:numPr>
          <w:ilvl w:val="0"/>
          <w:numId w:val="4"/>
        </w:numPr>
        <w:spacing w:before="0" w:after="0" w:line="240" w:lineRule="auto"/>
        <w:contextualSpacing/>
        <w:jc w:val="both"/>
        <w:rPr>
          <w:rFonts w:asciiTheme="minorHAnsi" w:hAnsiTheme="minorHAnsi" w:cstheme="minorHAnsi"/>
          <w:color w:val="000000"/>
          <w:sz w:val="22"/>
          <w:szCs w:val="22"/>
          <w:lang w:eastAsia="en-US"/>
        </w:rPr>
      </w:pPr>
      <w:r w:rsidRPr="00D12C5E">
        <w:rPr>
          <w:rFonts w:asciiTheme="minorHAnsi" w:hAnsiTheme="minorHAnsi" w:cstheme="minorHAnsi"/>
          <w:color w:val="000000"/>
          <w:sz w:val="22"/>
          <w:szCs w:val="22"/>
          <w:lang w:eastAsia="en-US"/>
        </w:rPr>
        <w:t xml:space="preserve">Used SQL Server 2008 to write Stored Procedures, User Defined Functions, Views </w:t>
      </w:r>
      <w:r w:rsidR="00D57A31" w:rsidRPr="00D12C5E">
        <w:rPr>
          <w:rFonts w:asciiTheme="minorHAnsi" w:hAnsiTheme="minorHAnsi" w:cstheme="minorHAnsi"/>
          <w:color w:val="000000"/>
          <w:sz w:val="22"/>
          <w:szCs w:val="22"/>
          <w:lang w:eastAsia="en-US"/>
        </w:rPr>
        <w:t>etc.</w:t>
      </w:r>
      <w:r w:rsidRPr="00D12C5E">
        <w:rPr>
          <w:rFonts w:asciiTheme="minorHAnsi" w:hAnsiTheme="minorHAnsi" w:cstheme="minorHAnsi"/>
          <w:color w:val="000000"/>
          <w:sz w:val="22"/>
          <w:szCs w:val="22"/>
          <w:lang w:eastAsia="en-US"/>
        </w:rPr>
        <w:t xml:space="preserve"> to handle all data manipulation.</w:t>
      </w:r>
    </w:p>
    <w:p w:rsidR="002015DE" w:rsidRPr="00D12C5E" w:rsidRDefault="002015DE" w:rsidP="00AB1A1F">
      <w:pPr>
        <w:pStyle w:val="BodyText"/>
        <w:numPr>
          <w:ilvl w:val="0"/>
          <w:numId w:val="5"/>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Have used Oracle 10g as backend database</w:t>
      </w:r>
    </w:p>
    <w:p w:rsidR="00755D63" w:rsidRPr="00D12C5E" w:rsidRDefault="00755D63" w:rsidP="00AB1A1F">
      <w:pPr>
        <w:numPr>
          <w:ilvl w:val="0"/>
          <w:numId w:val="4"/>
        </w:numPr>
        <w:suppressAutoHyphens/>
        <w:overflowPunct w:val="0"/>
        <w:autoSpaceDE w:val="0"/>
        <w:contextualSpacing/>
        <w:jc w:val="both"/>
        <w:textAlignment w:val="baseline"/>
        <w:rPr>
          <w:rFonts w:asciiTheme="minorHAnsi" w:hAnsiTheme="minorHAnsi" w:cstheme="minorHAnsi"/>
          <w:color w:val="000000"/>
          <w:sz w:val="22"/>
          <w:szCs w:val="22"/>
        </w:rPr>
      </w:pPr>
      <w:r w:rsidRPr="00D12C5E">
        <w:rPr>
          <w:rFonts w:asciiTheme="minorHAnsi" w:hAnsiTheme="minorHAnsi" w:cstheme="minorHAnsi"/>
          <w:color w:val="000000"/>
          <w:sz w:val="22"/>
          <w:szCs w:val="22"/>
        </w:rPr>
        <w:t>Used ADO.NET extensively for data retrieving, querying, storage and manipulation.</w:t>
      </w:r>
    </w:p>
    <w:p w:rsidR="00755D63" w:rsidRPr="00D12C5E" w:rsidRDefault="00755D63" w:rsidP="00AB1A1F">
      <w:pPr>
        <w:numPr>
          <w:ilvl w:val="0"/>
          <w:numId w:val="4"/>
        </w:numPr>
        <w:suppressAutoHyphens/>
        <w:overflowPunct w:val="0"/>
        <w:autoSpaceDE w:val="0"/>
        <w:contextualSpacing/>
        <w:jc w:val="both"/>
        <w:textAlignment w:val="baseline"/>
        <w:rPr>
          <w:rFonts w:asciiTheme="minorHAnsi" w:hAnsiTheme="minorHAnsi" w:cstheme="minorHAnsi"/>
          <w:color w:val="000000"/>
          <w:sz w:val="22"/>
          <w:szCs w:val="22"/>
        </w:rPr>
      </w:pPr>
      <w:r w:rsidRPr="00D12C5E">
        <w:rPr>
          <w:rFonts w:asciiTheme="minorHAnsi" w:hAnsiTheme="minorHAnsi" w:cstheme="minorHAnsi"/>
          <w:color w:val="000000"/>
          <w:sz w:val="22"/>
          <w:szCs w:val="22"/>
        </w:rPr>
        <w:t>Used Visual Source Safe for Version Control.</w:t>
      </w:r>
    </w:p>
    <w:p w:rsidR="00755D63" w:rsidRPr="00D12C5E" w:rsidRDefault="00755D63" w:rsidP="00AB1A1F">
      <w:pPr>
        <w:numPr>
          <w:ilvl w:val="0"/>
          <w:numId w:val="4"/>
        </w:numPr>
        <w:suppressAutoHyphens/>
        <w:overflowPunct w:val="0"/>
        <w:autoSpaceDE w:val="0"/>
        <w:contextualSpacing/>
        <w:jc w:val="both"/>
        <w:textAlignment w:val="baseline"/>
        <w:rPr>
          <w:rFonts w:asciiTheme="minorHAnsi" w:hAnsiTheme="minorHAnsi" w:cstheme="minorHAnsi"/>
          <w:color w:val="000000"/>
          <w:sz w:val="22"/>
          <w:szCs w:val="22"/>
        </w:rPr>
      </w:pPr>
      <w:r w:rsidRPr="00D12C5E">
        <w:rPr>
          <w:rFonts w:asciiTheme="minorHAnsi" w:hAnsiTheme="minorHAnsi" w:cstheme="minorHAnsi"/>
          <w:color w:val="000000"/>
          <w:sz w:val="22"/>
          <w:szCs w:val="22"/>
        </w:rPr>
        <w:t>Developed ASMX services in getting the details of the User.</w:t>
      </w:r>
    </w:p>
    <w:p w:rsidR="00755D63" w:rsidRPr="00D12C5E" w:rsidRDefault="00755D63" w:rsidP="00AB1A1F">
      <w:pPr>
        <w:numPr>
          <w:ilvl w:val="0"/>
          <w:numId w:val="4"/>
        </w:numPr>
        <w:suppressAutoHyphens/>
        <w:overflowPunct w:val="0"/>
        <w:autoSpaceDE w:val="0"/>
        <w:contextualSpacing/>
        <w:jc w:val="both"/>
        <w:textAlignment w:val="baseline"/>
        <w:rPr>
          <w:rFonts w:asciiTheme="minorHAnsi" w:hAnsiTheme="minorHAnsi" w:cstheme="minorHAnsi"/>
          <w:color w:val="000000"/>
          <w:sz w:val="22"/>
          <w:szCs w:val="22"/>
        </w:rPr>
      </w:pPr>
      <w:r w:rsidRPr="00D12C5E">
        <w:rPr>
          <w:rFonts w:asciiTheme="minorHAnsi" w:hAnsiTheme="minorHAnsi" w:cstheme="minorHAnsi"/>
          <w:color w:val="000000"/>
          <w:sz w:val="22"/>
          <w:szCs w:val="22"/>
        </w:rPr>
        <w:t>Performed unit testing on every new version before sending it for User Acceptance Test (UAT).</w:t>
      </w:r>
    </w:p>
    <w:p w:rsidR="00755D63" w:rsidRPr="00D12C5E" w:rsidRDefault="00755D63" w:rsidP="00AB1A1F">
      <w:pPr>
        <w:numPr>
          <w:ilvl w:val="0"/>
          <w:numId w:val="4"/>
        </w:numPr>
        <w:suppressAutoHyphens/>
        <w:overflowPunct w:val="0"/>
        <w:autoSpaceDE w:val="0"/>
        <w:contextualSpacing/>
        <w:jc w:val="both"/>
        <w:textAlignment w:val="baseline"/>
        <w:rPr>
          <w:rFonts w:asciiTheme="minorHAnsi" w:hAnsiTheme="minorHAnsi" w:cstheme="minorHAnsi"/>
          <w:color w:val="000000"/>
          <w:sz w:val="22"/>
          <w:szCs w:val="22"/>
        </w:rPr>
      </w:pPr>
      <w:r w:rsidRPr="00D12C5E">
        <w:rPr>
          <w:rFonts w:asciiTheme="minorHAnsi" w:hAnsiTheme="minorHAnsi" w:cstheme="minorHAnsi"/>
          <w:color w:val="000000"/>
          <w:sz w:val="22"/>
          <w:szCs w:val="22"/>
        </w:rPr>
        <w:t>Made use of the JavaScript functions for browser Check of the application.</w:t>
      </w:r>
    </w:p>
    <w:p w:rsidR="00755D63" w:rsidRPr="00D12C5E" w:rsidRDefault="00755D63" w:rsidP="00AB1A1F">
      <w:pPr>
        <w:pStyle w:val="ListBullet"/>
        <w:numPr>
          <w:ilvl w:val="0"/>
          <w:numId w:val="4"/>
        </w:numPr>
        <w:spacing w:line="240" w:lineRule="auto"/>
        <w:contextualSpacing/>
        <w:rPr>
          <w:rFonts w:asciiTheme="minorHAnsi" w:hAnsiTheme="minorHAnsi" w:cstheme="minorHAnsi"/>
          <w:b w:val="0"/>
          <w:color w:val="000000"/>
          <w:sz w:val="22"/>
          <w:szCs w:val="22"/>
          <w:lang w:eastAsia="en-US"/>
        </w:rPr>
      </w:pPr>
      <w:r w:rsidRPr="00D12C5E">
        <w:rPr>
          <w:rFonts w:asciiTheme="minorHAnsi" w:hAnsiTheme="minorHAnsi" w:cstheme="minorHAnsi"/>
          <w:b w:val="0"/>
          <w:color w:val="000000"/>
          <w:sz w:val="22"/>
          <w:szCs w:val="22"/>
          <w:lang w:eastAsia="en-US"/>
        </w:rPr>
        <w:t>Handled Configuration (Session, authentication and authorization, custom errors, tracing and so on) or the online transactions by the customer and creating user login and privileges.</w:t>
      </w:r>
    </w:p>
    <w:p w:rsidR="00A27F16" w:rsidRPr="00D12C5E" w:rsidRDefault="00A27F16" w:rsidP="00AB1A1F">
      <w:pPr>
        <w:numPr>
          <w:ilvl w:val="0"/>
          <w:numId w:val="4"/>
        </w:numPr>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Analyzed and designed new WPF application using MVVM and Repository pattern, from design to completion.</w:t>
      </w:r>
    </w:p>
    <w:p w:rsidR="007471E2" w:rsidRPr="00D12C5E" w:rsidRDefault="007471E2" w:rsidP="00AB1A1F">
      <w:pPr>
        <w:pStyle w:val="NormalWeb"/>
        <w:spacing w:before="0" w:after="0"/>
        <w:contextualSpacing/>
        <w:jc w:val="both"/>
        <w:rPr>
          <w:rFonts w:asciiTheme="minorHAnsi" w:hAnsiTheme="minorHAnsi" w:cstheme="minorHAnsi"/>
          <w:color w:val="000000"/>
          <w:sz w:val="22"/>
          <w:szCs w:val="22"/>
        </w:rPr>
      </w:pPr>
    </w:p>
    <w:p w:rsidR="00755D63" w:rsidRPr="00D12C5E" w:rsidRDefault="004B2D59" w:rsidP="00AB1A1F">
      <w:pPr>
        <w:pStyle w:val="NormalWeb"/>
        <w:spacing w:before="0" w:after="0"/>
        <w:contextualSpacing/>
        <w:jc w:val="both"/>
        <w:rPr>
          <w:rFonts w:asciiTheme="minorHAnsi" w:hAnsiTheme="minorHAnsi" w:cstheme="minorHAnsi"/>
          <w:color w:val="000000"/>
          <w:sz w:val="22"/>
          <w:szCs w:val="22"/>
        </w:rPr>
      </w:pPr>
      <w:r w:rsidRPr="00D12C5E">
        <w:rPr>
          <w:rFonts w:asciiTheme="minorHAnsi" w:hAnsiTheme="minorHAnsi" w:cstheme="minorHAnsi"/>
          <w:b/>
          <w:sz w:val="22"/>
          <w:szCs w:val="22"/>
        </w:rPr>
        <w:t>Environment:</w:t>
      </w:r>
      <w:r w:rsidR="004E2C27" w:rsidRPr="00D12C5E">
        <w:rPr>
          <w:rFonts w:asciiTheme="minorHAnsi" w:hAnsiTheme="minorHAnsi" w:cstheme="minorHAnsi"/>
          <w:color w:val="000000"/>
          <w:sz w:val="22"/>
          <w:szCs w:val="22"/>
        </w:rPr>
        <w:t xml:space="preserve"> </w:t>
      </w:r>
      <w:r w:rsidR="001433BF" w:rsidRPr="00D12C5E">
        <w:rPr>
          <w:rFonts w:asciiTheme="minorHAnsi" w:hAnsiTheme="minorHAnsi" w:cstheme="minorHAnsi"/>
          <w:color w:val="000000"/>
          <w:sz w:val="22"/>
          <w:szCs w:val="22"/>
        </w:rPr>
        <w:t>.Net Framework 4.0, C#.NET, Visual Studio 2012</w:t>
      </w:r>
      <w:r w:rsidR="00A27F16" w:rsidRPr="00D12C5E">
        <w:rPr>
          <w:rFonts w:asciiTheme="minorHAnsi" w:hAnsiTheme="minorHAnsi" w:cstheme="minorHAnsi"/>
          <w:color w:val="000000"/>
          <w:sz w:val="22"/>
          <w:szCs w:val="22"/>
        </w:rPr>
        <w:t>,</w:t>
      </w:r>
      <w:r w:rsidR="00755D63" w:rsidRPr="00D12C5E">
        <w:rPr>
          <w:rFonts w:asciiTheme="minorHAnsi" w:hAnsiTheme="minorHAnsi" w:cstheme="minorHAnsi"/>
          <w:color w:val="000000"/>
          <w:sz w:val="22"/>
          <w:szCs w:val="22"/>
        </w:rPr>
        <w:t xml:space="preserve"> </w:t>
      </w:r>
      <w:r w:rsidR="001433BF" w:rsidRPr="00D12C5E">
        <w:rPr>
          <w:rFonts w:asciiTheme="minorHAnsi" w:hAnsiTheme="minorHAnsi" w:cstheme="minorHAnsi"/>
          <w:color w:val="000000"/>
          <w:sz w:val="22"/>
          <w:szCs w:val="22"/>
        </w:rPr>
        <w:t xml:space="preserve">WCF, </w:t>
      </w:r>
      <w:r w:rsidR="00755D63" w:rsidRPr="00D12C5E">
        <w:rPr>
          <w:rFonts w:asciiTheme="minorHAnsi" w:hAnsiTheme="minorHAnsi" w:cstheme="minorHAnsi"/>
          <w:color w:val="000000"/>
          <w:sz w:val="22"/>
          <w:szCs w:val="22"/>
        </w:rPr>
        <w:t xml:space="preserve">Web Services, ADO.NET, SQL Server 2008, XML, </w:t>
      </w:r>
      <w:r w:rsidR="00BD139A" w:rsidRPr="00D12C5E">
        <w:rPr>
          <w:rFonts w:asciiTheme="minorHAnsi" w:hAnsiTheme="minorHAnsi" w:cstheme="minorHAnsi"/>
          <w:color w:val="000000"/>
          <w:sz w:val="22"/>
          <w:szCs w:val="22"/>
        </w:rPr>
        <w:t xml:space="preserve">XSLT, </w:t>
      </w:r>
      <w:r w:rsidR="00755D63" w:rsidRPr="00D12C5E">
        <w:rPr>
          <w:rFonts w:asciiTheme="minorHAnsi" w:hAnsiTheme="minorHAnsi" w:cstheme="minorHAnsi"/>
          <w:color w:val="000000"/>
          <w:sz w:val="22"/>
          <w:szCs w:val="22"/>
        </w:rPr>
        <w:t>HTML, CSS, JavaScript, IIS 6.0, SOAP, Crystal Reports</w:t>
      </w:r>
      <w:r w:rsidR="002015DE" w:rsidRPr="00D12C5E">
        <w:rPr>
          <w:rFonts w:asciiTheme="minorHAnsi" w:hAnsiTheme="minorHAnsi" w:cstheme="minorHAnsi"/>
          <w:color w:val="000000"/>
          <w:sz w:val="22"/>
          <w:szCs w:val="22"/>
        </w:rPr>
        <w:t>, Angular Js, Oracle 10g</w:t>
      </w:r>
      <w:r w:rsidR="00FF5340" w:rsidRPr="00D12C5E">
        <w:rPr>
          <w:rFonts w:asciiTheme="minorHAnsi" w:hAnsiTheme="minorHAnsi" w:cstheme="minorHAnsi"/>
          <w:color w:val="000000"/>
          <w:sz w:val="22"/>
          <w:szCs w:val="22"/>
        </w:rPr>
        <w:t>.</w:t>
      </w:r>
    </w:p>
    <w:p w:rsidR="00FF5340" w:rsidRPr="00D12C5E" w:rsidRDefault="00FF5340" w:rsidP="00FF5340">
      <w:pPr>
        <w:pStyle w:val="NormalWeb"/>
        <w:spacing w:before="0" w:after="0"/>
        <w:contextualSpacing/>
        <w:jc w:val="both"/>
        <w:rPr>
          <w:rFonts w:asciiTheme="minorHAnsi" w:hAnsiTheme="minorHAnsi" w:cstheme="minorHAnsi"/>
          <w:color w:val="000000"/>
          <w:sz w:val="22"/>
          <w:szCs w:val="22"/>
        </w:rPr>
      </w:pPr>
    </w:p>
    <w:p w:rsidR="00FF5340" w:rsidRPr="00D12C5E" w:rsidRDefault="00FF5340" w:rsidP="00FF5340">
      <w:pPr>
        <w:pStyle w:val="NormalWeb"/>
        <w:spacing w:before="0" w:after="0"/>
        <w:contextualSpacing/>
        <w:jc w:val="both"/>
        <w:rPr>
          <w:rFonts w:asciiTheme="minorHAnsi" w:hAnsiTheme="minorHAnsi" w:cstheme="minorHAnsi"/>
          <w:color w:val="000000"/>
          <w:sz w:val="22"/>
          <w:szCs w:val="22"/>
        </w:rPr>
      </w:pPr>
    </w:p>
    <w:p w:rsidR="0040745B" w:rsidRPr="00D12C5E" w:rsidRDefault="0040745B" w:rsidP="0040745B">
      <w:pPr>
        <w:rPr>
          <w:rFonts w:asciiTheme="minorHAnsi" w:hAnsiTheme="minorHAnsi" w:cstheme="minorHAnsi"/>
          <w:b/>
          <w:sz w:val="22"/>
          <w:szCs w:val="22"/>
        </w:rPr>
      </w:pPr>
      <w:r w:rsidRPr="00D12C5E">
        <w:rPr>
          <w:rFonts w:asciiTheme="minorHAnsi" w:hAnsiTheme="minorHAnsi" w:cstheme="minorHAnsi"/>
          <w:b/>
          <w:sz w:val="22"/>
          <w:szCs w:val="22"/>
        </w:rPr>
        <w:t>YODLEE – Redwood City, CA</w:t>
      </w:r>
      <w:r w:rsidRPr="00D12C5E">
        <w:rPr>
          <w:rFonts w:asciiTheme="minorHAnsi" w:hAnsiTheme="minorHAnsi" w:cstheme="minorHAnsi"/>
          <w:b/>
          <w:sz w:val="22"/>
          <w:szCs w:val="22"/>
        </w:rPr>
        <w:tab/>
        <w:t xml:space="preserve">                                                                            </w:t>
      </w:r>
      <w:r w:rsidR="00D12C5E">
        <w:rPr>
          <w:rFonts w:asciiTheme="minorHAnsi" w:hAnsiTheme="minorHAnsi" w:cstheme="minorHAnsi"/>
          <w:b/>
          <w:sz w:val="22"/>
          <w:szCs w:val="22"/>
        </w:rPr>
        <w:t xml:space="preserve">                  </w:t>
      </w:r>
      <w:r w:rsidR="00732243" w:rsidRPr="00D12C5E">
        <w:rPr>
          <w:rFonts w:asciiTheme="minorHAnsi" w:hAnsiTheme="minorHAnsi" w:cstheme="minorHAnsi"/>
          <w:b/>
          <w:sz w:val="22"/>
          <w:szCs w:val="22"/>
        </w:rPr>
        <w:t>Oct</w:t>
      </w:r>
      <w:r w:rsidR="00E43540" w:rsidRPr="00D12C5E">
        <w:rPr>
          <w:rFonts w:asciiTheme="minorHAnsi" w:hAnsiTheme="minorHAnsi" w:cstheme="minorHAnsi"/>
          <w:b/>
          <w:sz w:val="22"/>
          <w:szCs w:val="22"/>
        </w:rPr>
        <w:t xml:space="preserve"> </w:t>
      </w:r>
      <w:r w:rsidRPr="00D12C5E">
        <w:rPr>
          <w:rFonts w:asciiTheme="minorHAnsi" w:hAnsiTheme="minorHAnsi" w:cstheme="minorHAnsi"/>
          <w:b/>
          <w:sz w:val="22"/>
          <w:szCs w:val="22"/>
        </w:rPr>
        <w:t>1</w:t>
      </w:r>
      <w:r w:rsidR="00D470D6" w:rsidRPr="00D12C5E">
        <w:rPr>
          <w:rFonts w:asciiTheme="minorHAnsi" w:hAnsiTheme="minorHAnsi" w:cstheme="minorHAnsi"/>
          <w:b/>
          <w:sz w:val="22"/>
          <w:szCs w:val="22"/>
        </w:rPr>
        <w:t>3</w:t>
      </w:r>
      <w:r w:rsidRPr="00D12C5E">
        <w:rPr>
          <w:rFonts w:asciiTheme="minorHAnsi" w:hAnsiTheme="minorHAnsi" w:cstheme="minorHAnsi"/>
          <w:b/>
          <w:sz w:val="22"/>
          <w:szCs w:val="22"/>
        </w:rPr>
        <w:t xml:space="preserve"> </w:t>
      </w:r>
      <w:r w:rsidR="00E43540" w:rsidRPr="00D12C5E">
        <w:rPr>
          <w:rFonts w:asciiTheme="minorHAnsi" w:hAnsiTheme="minorHAnsi" w:cstheme="minorHAnsi"/>
          <w:b/>
          <w:sz w:val="22"/>
          <w:szCs w:val="22"/>
        </w:rPr>
        <w:t>–</w:t>
      </w:r>
      <w:r w:rsidRPr="00D12C5E">
        <w:rPr>
          <w:rFonts w:asciiTheme="minorHAnsi" w:hAnsiTheme="minorHAnsi" w:cstheme="minorHAnsi"/>
          <w:b/>
          <w:sz w:val="22"/>
          <w:szCs w:val="22"/>
        </w:rPr>
        <w:t xml:space="preserve"> </w:t>
      </w:r>
      <w:r w:rsidR="00D470D6" w:rsidRPr="00D12C5E">
        <w:rPr>
          <w:rFonts w:asciiTheme="minorHAnsi" w:hAnsiTheme="minorHAnsi" w:cstheme="minorHAnsi"/>
          <w:b/>
          <w:sz w:val="22"/>
          <w:szCs w:val="22"/>
        </w:rPr>
        <w:t>Nov</w:t>
      </w:r>
      <w:r w:rsidR="00E43540" w:rsidRPr="00D12C5E">
        <w:rPr>
          <w:rFonts w:asciiTheme="minorHAnsi" w:hAnsiTheme="minorHAnsi" w:cstheme="minorHAnsi"/>
          <w:b/>
          <w:sz w:val="22"/>
          <w:szCs w:val="22"/>
        </w:rPr>
        <w:t xml:space="preserve"> 14</w:t>
      </w:r>
    </w:p>
    <w:p w:rsidR="0040745B" w:rsidRPr="00D12C5E" w:rsidRDefault="0040745B" w:rsidP="0040745B">
      <w:pPr>
        <w:rPr>
          <w:rFonts w:asciiTheme="minorHAnsi" w:hAnsiTheme="minorHAnsi" w:cstheme="minorHAnsi"/>
          <w:b/>
          <w:sz w:val="22"/>
          <w:szCs w:val="22"/>
        </w:rPr>
      </w:pPr>
      <w:r w:rsidRPr="00D12C5E">
        <w:rPr>
          <w:rFonts w:asciiTheme="minorHAnsi" w:hAnsiTheme="minorHAnsi" w:cstheme="minorHAnsi"/>
          <w:b/>
          <w:sz w:val="22"/>
          <w:szCs w:val="22"/>
        </w:rPr>
        <w:t xml:space="preserve"> </w:t>
      </w:r>
      <w:r w:rsidR="00315F42" w:rsidRPr="00D12C5E">
        <w:rPr>
          <w:rFonts w:asciiTheme="minorHAnsi" w:hAnsiTheme="minorHAnsi" w:cstheme="minorHAnsi"/>
          <w:b/>
          <w:sz w:val="22"/>
          <w:szCs w:val="22"/>
        </w:rPr>
        <w:t>Sr .Net</w:t>
      </w:r>
      <w:r w:rsidRPr="00D12C5E">
        <w:rPr>
          <w:rFonts w:asciiTheme="minorHAnsi" w:hAnsiTheme="minorHAnsi" w:cstheme="minorHAnsi"/>
          <w:b/>
          <w:sz w:val="22"/>
          <w:szCs w:val="22"/>
        </w:rPr>
        <w:t xml:space="preserve"> Consultant</w:t>
      </w:r>
    </w:p>
    <w:p w:rsidR="00FF5340" w:rsidRPr="00D12C5E" w:rsidRDefault="0040745B" w:rsidP="00C8330A">
      <w:pPr>
        <w:spacing w:before="240" w:after="60" w:line="10" w:lineRule="atLeast"/>
        <w:rPr>
          <w:rFonts w:asciiTheme="minorHAnsi" w:hAnsiTheme="minorHAnsi" w:cstheme="minorHAnsi"/>
          <w:color w:val="000000"/>
          <w:sz w:val="22"/>
          <w:szCs w:val="22"/>
        </w:rPr>
      </w:pPr>
      <w:r w:rsidRPr="00D12C5E">
        <w:rPr>
          <w:rFonts w:asciiTheme="minorHAnsi" w:hAnsiTheme="minorHAnsi" w:cstheme="minorHAnsi"/>
          <w:color w:val="000000"/>
          <w:sz w:val="22"/>
          <w:szCs w:val="22"/>
        </w:rPr>
        <w:t>Project Description</w:t>
      </w:r>
      <w:r w:rsidRPr="00D12C5E">
        <w:rPr>
          <w:rFonts w:asciiTheme="minorHAnsi" w:eastAsia="Calibri" w:hAnsiTheme="minorHAnsi" w:cstheme="minorHAnsi"/>
          <w:color w:val="000000"/>
          <w:sz w:val="22"/>
          <w:szCs w:val="22"/>
        </w:rPr>
        <w:t xml:space="preserve">: </w:t>
      </w:r>
      <w:r w:rsidRPr="00D12C5E">
        <w:rPr>
          <w:rFonts w:asciiTheme="minorHAnsi" w:hAnsiTheme="minorHAnsi" w:cstheme="minorHAnsi"/>
          <w:color w:val="000000"/>
          <w:sz w:val="22"/>
          <w:szCs w:val="22"/>
        </w:rPr>
        <w:t xml:space="preserve">Yodlee offers most scalable and robust personal finance data platform for powering innovation in financial services. </w:t>
      </w:r>
      <w:r w:rsidR="00732243" w:rsidRPr="00D12C5E">
        <w:rPr>
          <w:rFonts w:asciiTheme="minorHAnsi" w:hAnsiTheme="minorHAnsi" w:cstheme="minorHAnsi"/>
          <w:color w:val="000000"/>
          <w:sz w:val="22"/>
          <w:szCs w:val="22"/>
        </w:rPr>
        <w:t xml:space="preserve">As a .Net Consultant </w:t>
      </w:r>
      <w:r w:rsidRPr="00D12C5E">
        <w:rPr>
          <w:rFonts w:asciiTheme="minorHAnsi" w:hAnsiTheme="minorHAnsi" w:cstheme="minorHAnsi"/>
          <w:color w:val="000000"/>
          <w:sz w:val="22"/>
          <w:szCs w:val="22"/>
        </w:rPr>
        <w:t>responsible for implementing business logic for their new financial application platform termed as Active Commerce Exchange (ACE). Developers simply build a self-contained FinApp to offer targeted features to consumers. It communicates with the Yodlee Platform through REST APIs. The process flow involves developer can register to Yodlee and apply for FinApp developer, business development team will then review their profile, will approve or reject there application, on approval Developer can register there app by making RESTAPI and upload there FinApp and get certification for there finapp.</w:t>
      </w:r>
    </w:p>
    <w:p w:rsidR="00C8330A" w:rsidRPr="00D12C5E" w:rsidRDefault="00C8330A" w:rsidP="00FF5340">
      <w:pPr>
        <w:pStyle w:val="NormalWeb"/>
        <w:spacing w:before="0" w:after="0"/>
        <w:contextualSpacing/>
        <w:jc w:val="both"/>
        <w:rPr>
          <w:rFonts w:asciiTheme="minorHAnsi" w:hAnsiTheme="minorHAnsi" w:cstheme="minorHAnsi"/>
          <w:color w:val="000000"/>
          <w:sz w:val="22"/>
          <w:szCs w:val="22"/>
        </w:rPr>
      </w:pPr>
    </w:p>
    <w:p w:rsidR="00FF5340" w:rsidRPr="00D12C5E" w:rsidRDefault="00FF5340" w:rsidP="00FF5340">
      <w:pPr>
        <w:pStyle w:val="NormalWeb"/>
        <w:spacing w:before="0" w:after="0"/>
        <w:contextualSpacing/>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Responsibilities:</w:t>
      </w:r>
    </w:p>
    <w:p w:rsidR="00FF5340" w:rsidRPr="00D12C5E" w:rsidRDefault="00FF5340" w:rsidP="009C045F">
      <w:pPr>
        <w:pStyle w:val="NoSpacing1"/>
        <w:numPr>
          <w:ilvl w:val="0"/>
          <w:numId w:val="18"/>
        </w:numPr>
        <w:jc w:val="both"/>
        <w:rPr>
          <w:rFonts w:asciiTheme="minorHAnsi" w:hAnsiTheme="minorHAnsi" w:cstheme="minorHAnsi"/>
          <w:color w:val="000000"/>
        </w:rPr>
      </w:pPr>
      <w:r w:rsidRPr="00D12C5E">
        <w:rPr>
          <w:rFonts w:asciiTheme="minorHAnsi" w:hAnsiTheme="minorHAnsi" w:cstheme="minorHAnsi"/>
          <w:color w:val="000000"/>
        </w:rPr>
        <w:t>Designed &amp; developed web interface using visual studio 2012 environment.</w:t>
      </w:r>
    </w:p>
    <w:p w:rsidR="00FF5340" w:rsidRPr="00D12C5E" w:rsidRDefault="00FF5340" w:rsidP="009C045F">
      <w:pPr>
        <w:pStyle w:val="NoSpacing1"/>
        <w:numPr>
          <w:ilvl w:val="0"/>
          <w:numId w:val="18"/>
        </w:numPr>
        <w:jc w:val="both"/>
        <w:rPr>
          <w:rFonts w:asciiTheme="minorHAnsi" w:hAnsiTheme="minorHAnsi" w:cstheme="minorHAnsi"/>
          <w:color w:val="000000"/>
        </w:rPr>
      </w:pPr>
      <w:r w:rsidRPr="00D12C5E">
        <w:rPr>
          <w:rFonts w:asciiTheme="minorHAnsi" w:hAnsiTheme="minorHAnsi" w:cstheme="minorHAnsi"/>
          <w:color w:val="000000"/>
        </w:rPr>
        <w:t>Created Oracle views, queries, functions and triggers to fetch the data from the system.</w:t>
      </w:r>
    </w:p>
    <w:p w:rsidR="00FF5340" w:rsidRPr="00D12C5E" w:rsidRDefault="00FF5340" w:rsidP="009C045F">
      <w:pPr>
        <w:pStyle w:val="NoSpacing1"/>
        <w:numPr>
          <w:ilvl w:val="0"/>
          <w:numId w:val="18"/>
        </w:numPr>
        <w:jc w:val="both"/>
        <w:rPr>
          <w:rFonts w:asciiTheme="minorHAnsi" w:hAnsiTheme="minorHAnsi" w:cstheme="minorHAnsi"/>
          <w:color w:val="000000"/>
        </w:rPr>
      </w:pPr>
      <w:r w:rsidRPr="00D12C5E">
        <w:rPr>
          <w:rFonts w:asciiTheme="minorHAnsi" w:hAnsiTheme="minorHAnsi" w:cstheme="minorHAnsi"/>
          <w:color w:val="000000"/>
        </w:rPr>
        <w:t>Implemented OOPS concepts with C#.NET and ASP.NET. Developed and used XML for storing the   dynamic table data.</w:t>
      </w:r>
    </w:p>
    <w:p w:rsidR="00FF5340" w:rsidRPr="00D12C5E" w:rsidRDefault="00FF5340" w:rsidP="009C045F">
      <w:pPr>
        <w:pStyle w:val="NoSpacing1"/>
        <w:numPr>
          <w:ilvl w:val="0"/>
          <w:numId w:val="18"/>
        </w:numPr>
        <w:jc w:val="both"/>
        <w:rPr>
          <w:rFonts w:asciiTheme="minorHAnsi" w:hAnsiTheme="minorHAnsi" w:cstheme="minorHAnsi"/>
          <w:color w:val="000000"/>
        </w:rPr>
      </w:pPr>
      <w:r w:rsidRPr="00D12C5E">
        <w:rPr>
          <w:rFonts w:asciiTheme="minorHAnsi" w:hAnsiTheme="minorHAnsi" w:cstheme="minorHAnsi"/>
          <w:color w:val="000000"/>
        </w:rPr>
        <w:t>Used MVC design patterns for building the application.</w:t>
      </w:r>
    </w:p>
    <w:p w:rsidR="00FF5340" w:rsidRPr="00D12C5E" w:rsidRDefault="00FF5340" w:rsidP="009C045F">
      <w:pPr>
        <w:pStyle w:val="NoSpacing1"/>
        <w:numPr>
          <w:ilvl w:val="0"/>
          <w:numId w:val="18"/>
        </w:numPr>
        <w:jc w:val="both"/>
        <w:rPr>
          <w:rFonts w:asciiTheme="minorHAnsi" w:hAnsiTheme="minorHAnsi" w:cstheme="minorHAnsi"/>
          <w:color w:val="000000"/>
        </w:rPr>
      </w:pPr>
      <w:r w:rsidRPr="00D12C5E">
        <w:rPr>
          <w:rFonts w:asciiTheme="minorHAnsi" w:hAnsiTheme="minorHAnsi" w:cstheme="minorHAnsi"/>
          <w:color w:val="000000"/>
        </w:rPr>
        <w:t>Used ASP.NET and C# in MVC 3.0 framework for front-end development.</w:t>
      </w:r>
    </w:p>
    <w:p w:rsidR="00FF5340" w:rsidRPr="00D12C5E" w:rsidRDefault="00FF5340" w:rsidP="009C045F">
      <w:pPr>
        <w:pStyle w:val="NoSpacing1"/>
        <w:numPr>
          <w:ilvl w:val="0"/>
          <w:numId w:val="18"/>
        </w:numPr>
        <w:jc w:val="both"/>
        <w:rPr>
          <w:rFonts w:asciiTheme="minorHAnsi" w:hAnsiTheme="minorHAnsi" w:cstheme="minorHAnsi"/>
          <w:color w:val="000000"/>
        </w:rPr>
      </w:pPr>
      <w:r w:rsidRPr="00D12C5E">
        <w:rPr>
          <w:rFonts w:asciiTheme="minorHAnsi" w:hAnsiTheme="minorHAnsi" w:cstheme="minorHAnsi"/>
          <w:color w:val="000000"/>
        </w:rPr>
        <w:t>Followed agile approach for the application development.</w:t>
      </w:r>
    </w:p>
    <w:p w:rsidR="00FF5340" w:rsidRPr="00D12C5E" w:rsidRDefault="00FF5340" w:rsidP="009C045F">
      <w:pPr>
        <w:pStyle w:val="NoSpacing1"/>
        <w:numPr>
          <w:ilvl w:val="0"/>
          <w:numId w:val="18"/>
        </w:numPr>
        <w:jc w:val="both"/>
        <w:rPr>
          <w:rFonts w:asciiTheme="minorHAnsi" w:hAnsiTheme="minorHAnsi" w:cstheme="minorHAnsi"/>
          <w:color w:val="000000"/>
        </w:rPr>
      </w:pPr>
      <w:r w:rsidRPr="00D12C5E">
        <w:rPr>
          <w:rFonts w:asciiTheme="minorHAnsi" w:hAnsiTheme="minorHAnsi" w:cstheme="minorHAnsi"/>
          <w:color w:val="000000"/>
        </w:rPr>
        <w:t>Used ASP.NET validations controls and Java script validations for client side validations.</w:t>
      </w:r>
    </w:p>
    <w:p w:rsidR="00FF5340" w:rsidRPr="00D12C5E" w:rsidRDefault="00FF5340" w:rsidP="009C045F">
      <w:pPr>
        <w:pStyle w:val="NoSpacing1"/>
        <w:numPr>
          <w:ilvl w:val="0"/>
          <w:numId w:val="18"/>
        </w:numPr>
        <w:jc w:val="both"/>
        <w:rPr>
          <w:rFonts w:asciiTheme="minorHAnsi" w:hAnsiTheme="minorHAnsi" w:cstheme="minorHAnsi"/>
          <w:color w:val="000000"/>
        </w:rPr>
      </w:pPr>
      <w:r w:rsidRPr="00D12C5E">
        <w:rPr>
          <w:rFonts w:asciiTheme="minorHAnsi" w:hAnsiTheme="minorHAnsi" w:cstheme="minorHAnsi"/>
          <w:color w:val="000000"/>
        </w:rPr>
        <w:t>Used LINQ to SQL for mapping tables and stored procedures to access the data from the data base.</w:t>
      </w:r>
    </w:p>
    <w:p w:rsidR="00FF5340" w:rsidRPr="00D12C5E" w:rsidRDefault="00FF5340" w:rsidP="009C045F">
      <w:pPr>
        <w:pStyle w:val="NoSpacing1"/>
        <w:numPr>
          <w:ilvl w:val="0"/>
          <w:numId w:val="18"/>
        </w:numPr>
        <w:jc w:val="both"/>
        <w:rPr>
          <w:rFonts w:asciiTheme="minorHAnsi" w:hAnsiTheme="minorHAnsi" w:cstheme="minorHAnsi"/>
          <w:color w:val="000000"/>
        </w:rPr>
      </w:pPr>
      <w:r w:rsidRPr="00D12C5E">
        <w:rPr>
          <w:rFonts w:asciiTheme="minorHAnsi" w:hAnsiTheme="minorHAnsi" w:cstheme="minorHAnsi"/>
          <w:color w:val="000000"/>
        </w:rPr>
        <w:t>Designed business component &amp; Data Access Layer using C#, ASP.NET and Data sets.</w:t>
      </w:r>
    </w:p>
    <w:p w:rsidR="00FF5340" w:rsidRPr="00D12C5E" w:rsidRDefault="00FF5340" w:rsidP="009C045F">
      <w:pPr>
        <w:pStyle w:val="NoSpacing1"/>
        <w:numPr>
          <w:ilvl w:val="0"/>
          <w:numId w:val="18"/>
        </w:numPr>
        <w:jc w:val="both"/>
        <w:rPr>
          <w:rFonts w:asciiTheme="minorHAnsi" w:hAnsiTheme="minorHAnsi" w:cstheme="minorHAnsi"/>
          <w:color w:val="000000"/>
        </w:rPr>
      </w:pPr>
      <w:r w:rsidRPr="00D12C5E">
        <w:rPr>
          <w:rFonts w:asciiTheme="minorHAnsi" w:hAnsiTheme="minorHAnsi" w:cstheme="minorHAnsi"/>
          <w:color w:val="000000"/>
        </w:rPr>
        <w:t>Developed the web pages using MVC3, C#, AJAX, HTML5 and CSS5.</w:t>
      </w:r>
    </w:p>
    <w:p w:rsidR="00FF5340" w:rsidRPr="00D12C5E" w:rsidRDefault="00FF5340" w:rsidP="009C045F">
      <w:pPr>
        <w:pStyle w:val="NoSpacing1"/>
        <w:numPr>
          <w:ilvl w:val="0"/>
          <w:numId w:val="18"/>
        </w:numPr>
        <w:jc w:val="both"/>
        <w:rPr>
          <w:rFonts w:asciiTheme="minorHAnsi" w:hAnsiTheme="minorHAnsi" w:cstheme="minorHAnsi"/>
          <w:color w:val="000000"/>
        </w:rPr>
      </w:pPr>
      <w:r w:rsidRPr="00D12C5E">
        <w:rPr>
          <w:rFonts w:asciiTheme="minorHAnsi" w:hAnsiTheme="minorHAnsi" w:cstheme="minorHAnsi"/>
          <w:color w:val="000000"/>
        </w:rPr>
        <w:t>Used Java script, AJAX to client side validations and partial page updates and JSON objects to return data from server side load into Data bind Controls in the application.</w:t>
      </w:r>
    </w:p>
    <w:p w:rsidR="00FF5340" w:rsidRPr="00D12C5E" w:rsidRDefault="00FF5340" w:rsidP="009C045F">
      <w:pPr>
        <w:pStyle w:val="NoSpacing1"/>
        <w:numPr>
          <w:ilvl w:val="0"/>
          <w:numId w:val="18"/>
        </w:numPr>
        <w:jc w:val="both"/>
        <w:rPr>
          <w:rFonts w:asciiTheme="minorHAnsi" w:hAnsiTheme="minorHAnsi" w:cstheme="minorHAnsi"/>
          <w:color w:val="000000"/>
        </w:rPr>
      </w:pPr>
      <w:r w:rsidRPr="00D12C5E">
        <w:rPr>
          <w:rFonts w:asciiTheme="minorHAnsi" w:hAnsiTheme="minorHAnsi" w:cstheme="minorHAnsi"/>
          <w:color w:val="000000"/>
        </w:rPr>
        <w:lastRenderedPageBreak/>
        <w:t>Called stored procedure with Microsoft ADO.NET for modular programming and easy maintainance.</w:t>
      </w:r>
    </w:p>
    <w:p w:rsidR="00FF5340" w:rsidRPr="00D12C5E" w:rsidRDefault="00FF5340" w:rsidP="009C045F">
      <w:pPr>
        <w:pStyle w:val="NoSpacing1"/>
        <w:numPr>
          <w:ilvl w:val="0"/>
          <w:numId w:val="18"/>
        </w:numPr>
        <w:jc w:val="both"/>
        <w:rPr>
          <w:rFonts w:asciiTheme="minorHAnsi" w:hAnsiTheme="minorHAnsi" w:cstheme="minorHAnsi"/>
          <w:color w:val="000000"/>
        </w:rPr>
      </w:pPr>
      <w:r w:rsidRPr="00D12C5E">
        <w:rPr>
          <w:rFonts w:asciiTheme="minorHAnsi" w:hAnsiTheme="minorHAnsi" w:cstheme="minorHAnsi"/>
          <w:color w:val="000000"/>
        </w:rPr>
        <w:t>Developed service interface, service contracts and data contracts using WCF service model &amp; exposed business components using the service interface.</w:t>
      </w:r>
    </w:p>
    <w:p w:rsidR="00FF5340" w:rsidRPr="00D12C5E" w:rsidRDefault="00FF5340" w:rsidP="009C045F">
      <w:pPr>
        <w:pStyle w:val="NoSpacing1"/>
        <w:numPr>
          <w:ilvl w:val="0"/>
          <w:numId w:val="18"/>
        </w:numPr>
        <w:jc w:val="both"/>
        <w:rPr>
          <w:rFonts w:asciiTheme="minorHAnsi" w:hAnsiTheme="minorHAnsi" w:cstheme="minorHAnsi"/>
          <w:color w:val="000000"/>
        </w:rPr>
      </w:pPr>
      <w:r w:rsidRPr="00D12C5E">
        <w:rPr>
          <w:rFonts w:asciiTheme="minorHAnsi" w:hAnsiTheme="minorHAnsi" w:cstheme="minorHAnsi"/>
          <w:color w:val="000000"/>
        </w:rPr>
        <w:t>Used Jquery script libraries &amp; KENDO UI controls for multi browser support &amp; end user experience.</w:t>
      </w:r>
    </w:p>
    <w:p w:rsidR="00FF5340" w:rsidRPr="00D12C5E" w:rsidRDefault="00FF5340" w:rsidP="009C045F">
      <w:pPr>
        <w:pStyle w:val="NoSpacing1"/>
        <w:numPr>
          <w:ilvl w:val="0"/>
          <w:numId w:val="18"/>
        </w:numPr>
        <w:jc w:val="both"/>
        <w:rPr>
          <w:rFonts w:asciiTheme="minorHAnsi" w:hAnsiTheme="minorHAnsi" w:cstheme="minorHAnsi"/>
          <w:color w:val="000000"/>
        </w:rPr>
      </w:pPr>
      <w:r w:rsidRPr="00D12C5E">
        <w:rPr>
          <w:rFonts w:asciiTheme="minorHAnsi" w:hAnsiTheme="minorHAnsi" w:cstheme="minorHAnsi"/>
          <w:color w:val="000000"/>
        </w:rPr>
        <w:t>Created and consumed web services from ASP.NET web applications.</w:t>
      </w:r>
    </w:p>
    <w:p w:rsidR="00FF5340" w:rsidRPr="00D12C5E" w:rsidRDefault="00FF5340" w:rsidP="00FF5340">
      <w:pPr>
        <w:pStyle w:val="NormalWeb"/>
        <w:spacing w:before="0" w:after="0"/>
        <w:ind w:left="720"/>
        <w:contextualSpacing/>
        <w:jc w:val="both"/>
        <w:rPr>
          <w:rFonts w:asciiTheme="minorHAnsi" w:hAnsiTheme="minorHAnsi" w:cstheme="minorHAnsi"/>
          <w:color w:val="000000"/>
          <w:sz w:val="22"/>
          <w:szCs w:val="22"/>
        </w:rPr>
      </w:pPr>
    </w:p>
    <w:p w:rsidR="00FF5340" w:rsidRPr="00D12C5E" w:rsidRDefault="00FF5340" w:rsidP="00FF5340">
      <w:pPr>
        <w:pStyle w:val="NormalWeb"/>
        <w:spacing w:before="0" w:after="0"/>
        <w:ind w:left="720"/>
        <w:contextualSpacing/>
        <w:jc w:val="both"/>
        <w:rPr>
          <w:rFonts w:asciiTheme="minorHAnsi" w:hAnsiTheme="minorHAnsi" w:cstheme="minorHAnsi"/>
          <w:color w:val="000000"/>
          <w:sz w:val="22"/>
          <w:szCs w:val="22"/>
        </w:rPr>
      </w:pPr>
    </w:p>
    <w:p w:rsidR="00FF5340" w:rsidRPr="00D12C5E" w:rsidRDefault="00FF5340" w:rsidP="00FF5340">
      <w:pPr>
        <w:pStyle w:val="NormalWeb"/>
        <w:spacing w:before="0" w:after="0"/>
        <w:contextualSpacing/>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Environment: C#, Kendo UI Controls, MVC3</w:t>
      </w:r>
      <w:r w:rsidR="00252E4D" w:rsidRPr="00D12C5E">
        <w:rPr>
          <w:rFonts w:asciiTheme="minorHAnsi" w:hAnsiTheme="minorHAnsi" w:cstheme="minorHAnsi"/>
          <w:color w:val="000000"/>
          <w:sz w:val="22"/>
          <w:szCs w:val="22"/>
        </w:rPr>
        <w:t>, JQuery, WCF</w:t>
      </w:r>
      <w:r w:rsidRPr="00D12C5E">
        <w:rPr>
          <w:rFonts w:asciiTheme="minorHAnsi" w:hAnsiTheme="minorHAnsi" w:cstheme="minorHAnsi"/>
          <w:color w:val="000000"/>
          <w:sz w:val="22"/>
          <w:szCs w:val="22"/>
        </w:rPr>
        <w:t xml:space="preserve"> BING MAPS SDK</w:t>
      </w:r>
      <w:r w:rsidR="00B7705C" w:rsidRPr="00D12C5E">
        <w:rPr>
          <w:rFonts w:asciiTheme="minorHAnsi" w:hAnsiTheme="minorHAnsi" w:cstheme="minorHAnsi"/>
          <w:color w:val="000000"/>
          <w:sz w:val="22"/>
          <w:szCs w:val="22"/>
        </w:rPr>
        <w:t>, NET</w:t>
      </w:r>
      <w:r w:rsidRPr="00D12C5E">
        <w:rPr>
          <w:rFonts w:asciiTheme="minorHAnsi" w:hAnsiTheme="minorHAnsi" w:cstheme="minorHAnsi"/>
          <w:color w:val="000000"/>
          <w:sz w:val="22"/>
          <w:szCs w:val="22"/>
        </w:rPr>
        <w:t xml:space="preserve"> framework 4.0,SQL Server 2008,Entity Framework 4.0,LINQ.</w:t>
      </w:r>
    </w:p>
    <w:p w:rsidR="00FF5340" w:rsidRPr="00D12C5E" w:rsidRDefault="00FF5340" w:rsidP="00AB1A1F">
      <w:pPr>
        <w:pStyle w:val="NormalWeb"/>
        <w:spacing w:before="0" w:after="0"/>
        <w:contextualSpacing/>
        <w:jc w:val="both"/>
        <w:rPr>
          <w:rFonts w:asciiTheme="minorHAnsi" w:hAnsiTheme="minorHAnsi" w:cstheme="minorHAnsi"/>
          <w:color w:val="000000"/>
          <w:sz w:val="22"/>
          <w:szCs w:val="22"/>
        </w:rPr>
      </w:pPr>
    </w:p>
    <w:p w:rsidR="00746B1B" w:rsidRPr="00D12C5E" w:rsidRDefault="00746B1B" w:rsidP="00746B1B">
      <w:pPr>
        <w:pStyle w:val="Heading4"/>
        <w:rPr>
          <w:rFonts w:asciiTheme="minorHAnsi" w:hAnsiTheme="minorHAnsi" w:cstheme="minorHAnsi"/>
          <w:b w:val="0"/>
          <w:color w:val="000000"/>
          <w:sz w:val="22"/>
          <w:szCs w:val="22"/>
        </w:rPr>
      </w:pPr>
    </w:p>
    <w:p w:rsidR="00746B1B" w:rsidRPr="00D12C5E" w:rsidRDefault="00CF3F31" w:rsidP="00746B1B">
      <w:pPr>
        <w:rPr>
          <w:rFonts w:asciiTheme="minorHAnsi" w:hAnsiTheme="minorHAnsi" w:cstheme="minorHAnsi"/>
          <w:b/>
          <w:sz w:val="22"/>
          <w:szCs w:val="22"/>
        </w:rPr>
      </w:pPr>
      <w:r w:rsidRPr="00D12C5E">
        <w:rPr>
          <w:rFonts w:asciiTheme="minorHAnsi" w:hAnsiTheme="minorHAnsi" w:cstheme="minorHAnsi"/>
          <w:b/>
          <w:sz w:val="22"/>
          <w:szCs w:val="22"/>
        </w:rPr>
        <w:t>Xerox Corporation.</w:t>
      </w:r>
      <w:r w:rsidR="00D12C5E">
        <w:rPr>
          <w:rFonts w:asciiTheme="minorHAnsi" w:hAnsiTheme="minorHAnsi" w:cstheme="minorHAnsi"/>
          <w:b/>
          <w:sz w:val="22"/>
          <w:szCs w:val="22"/>
        </w:rPr>
        <w:t xml:space="preserve"> Norwalk, CT</w:t>
      </w:r>
      <w:r w:rsidRPr="00D12C5E">
        <w:rPr>
          <w:rFonts w:asciiTheme="minorHAnsi" w:hAnsiTheme="minorHAnsi" w:cstheme="minorHAnsi"/>
          <w:b/>
          <w:sz w:val="22"/>
          <w:szCs w:val="22"/>
        </w:rPr>
        <w:t xml:space="preserve">.                                                                </w:t>
      </w:r>
      <w:r w:rsidR="00D12C5E">
        <w:rPr>
          <w:rFonts w:asciiTheme="minorHAnsi" w:hAnsiTheme="minorHAnsi" w:cstheme="minorHAnsi"/>
          <w:b/>
          <w:sz w:val="22"/>
          <w:szCs w:val="22"/>
        </w:rPr>
        <w:t xml:space="preserve">                             </w:t>
      </w:r>
      <w:r w:rsidRPr="00D12C5E">
        <w:rPr>
          <w:rFonts w:asciiTheme="minorHAnsi" w:hAnsiTheme="minorHAnsi" w:cstheme="minorHAnsi"/>
          <w:b/>
          <w:sz w:val="22"/>
          <w:szCs w:val="22"/>
        </w:rPr>
        <w:t>Aug 1</w:t>
      </w:r>
      <w:r w:rsidR="00D470D6" w:rsidRPr="00D12C5E">
        <w:rPr>
          <w:rFonts w:asciiTheme="minorHAnsi" w:hAnsiTheme="minorHAnsi" w:cstheme="minorHAnsi"/>
          <w:b/>
          <w:sz w:val="22"/>
          <w:szCs w:val="22"/>
        </w:rPr>
        <w:t>2</w:t>
      </w:r>
      <w:r w:rsidRPr="00D12C5E">
        <w:rPr>
          <w:rFonts w:asciiTheme="minorHAnsi" w:hAnsiTheme="minorHAnsi" w:cstheme="minorHAnsi"/>
          <w:b/>
          <w:sz w:val="22"/>
          <w:szCs w:val="22"/>
        </w:rPr>
        <w:t xml:space="preserve"> – Sep 1</w:t>
      </w:r>
      <w:r w:rsidR="00D470D6" w:rsidRPr="00D12C5E">
        <w:rPr>
          <w:rFonts w:asciiTheme="minorHAnsi" w:hAnsiTheme="minorHAnsi" w:cstheme="minorHAnsi"/>
          <w:b/>
          <w:sz w:val="22"/>
          <w:szCs w:val="22"/>
        </w:rPr>
        <w:t>3</w:t>
      </w:r>
    </w:p>
    <w:p w:rsidR="00CF3F31" w:rsidRPr="00D12C5E" w:rsidRDefault="00CF3F31" w:rsidP="00CF3F31">
      <w:pPr>
        <w:widowControl w:val="0"/>
        <w:tabs>
          <w:tab w:val="left" w:pos="9900"/>
        </w:tabs>
        <w:autoSpaceDE w:val="0"/>
        <w:autoSpaceDN w:val="0"/>
        <w:adjustRightInd w:val="0"/>
        <w:rPr>
          <w:rFonts w:asciiTheme="minorHAnsi" w:hAnsiTheme="minorHAnsi" w:cstheme="minorHAnsi"/>
          <w:b/>
          <w:sz w:val="22"/>
          <w:szCs w:val="22"/>
        </w:rPr>
      </w:pPr>
      <w:r w:rsidRPr="00D12C5E">
        <w:rPr>
          <w:rFonts w:asciiTheme="minorHAnsi" w:hAnsiTheme="minorHAnsi" w:cstheme="minorHAnsi"/>
          <w:b/>
          <w:sz w:val="22"/>
          <w:szCs w:val="22"/>
        </w:rPr>
        <w:t>Role: .Net Developer</w:t>
      </w:r>
      <w:r w:rsidR="006A0918" w:rsidRPr="00D12C5E">
        <w:rPr>
          <w:rFonts w:asciiTheme="minorHAnsi" w:hAnsiTheme="minorHAnsi" w:cstheme="minorHAnsi"/>
          <w:b/>
          <w:sz w:val="22"/>
          <w:szCs w:val="22"/>
        </w:rPr>
        <w:t>.</w:t>
      </w:r>
    </w:p>
    <w:p w:rsidR="00FF5340" w:rsidRPr="00D12C5E" w:rsidRDefault="00FF5340" w:rsidP="00746B1B">
      <w:pPr>
        <w:widowControl w:val="0"/>
        <w:jc w:val="both"/>
        <w:rPr>
          <w:rFonts w:asciiTheme="minorHAnsi" w:hAnsiTheme="minorHAnsi" w:cstheme="minorHAnsi"/>
          <w:color w:val="000000"/>
          <w:sz w:val="22"/>
          <w:szCs w:val="22"/>
        </w:rPr>
      </w:pPr>
    </w:p>
    <w:p w:rsidR="00746B1B" w:rsidRPr="00D12C5E" w:rsidRDefault="00746B1B" w:rsidP="00746B1B">
      <w:pPr>
        <w:widowControl w:val="0"/>
        <w:jc w:val="both"/>
        <w:rPr>
          <w:rFonts w:asciiTheme="minorHAnsi" w:hAnsiTheme="minorHAnsi" w:cstheme="minorHAnsi"/>
          <w:color w:val="000000"/>
          <w:sz w:val="22"/>
          <w:szCs w:val="22"/>
        </w:rPr>
      </w:pPr>
      <w:r w:rsidRPr="00D12C5E">
        <w:rPr>
          <w:rFonts w:asciiTheme="minorHAnsi" w:hAnsiTheme="minorHAnsi" w:cstheme="minorHAnsi"/>
          <w:b/>
          <w:color w:val="000000"/>
          <w:sz w:val="22"/>
          <w:szCs w:val="22"/>
        </w:rPr>
        <w:t>Description</w:t>
      </w:r>
      <w:r w:rsidRPr="00D12C5E">
        <w:rPr>
          <w:rFonts w:asciiTheme="minorHAnsi" w:hAnsiTheme="minorHAnsi" w:cstheme="minorHAnsi"/>
          <w:color w:val="000000"/>
          <w:sz w:val="22"/>
          <w:szCs w:val="22"/>
        </w:rPr>
        <w:t xml:space="preserve">: Xerox Corporation is world's leading document management technology and services enterprise. Xerox provides document industry's broadest portfolio of offerings like Digital systems include color or black-and-white printing, publishing systems, digital presses and "book factories," multifunction devices, laser and solid ink network printers, copiers and fax machines. </w:t>
      </w:r>
    </w:p>
    <w:p w:rsidR="00746B1B" w:rsidRPr="00D12C5E" w:rsidRDefault="00746B1B" w:rsidP="00746B1B">
      <w:pPr>
        <w:widowControl w:val="0"/>
        <w:jc w:val="both"/>
        <w:rPr>
          <w:rFonts w:asciiTheme="minorHAnsi" w:hAnsiTheme="minorHAnsi" w:cstheme="minorHAnsi"/>
          <w:color w:val="000000"/>
          <w:sz w:val="22"/>
          <w:szCs w:val="22"/>
        </w:rPr>
      </w:pPr>
    </w:p>
    <w:p w:rsidR="00746B1B" w:rsidRPr="00D12C5E" w:rsidRDefault="00746B1B" w:rsidP="00746B1B">
      <w:pPr>
        <w:widowControl w:val="0"/>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Customer Support Applications deals with support and enhancement of several applications such as Open</w:t>
      </w:r>
      <w:r w:rsidR="006A0918" w:rsidRPr="00D12C5E">
        <w:rPr>
          <w:rFonts w:asciiTheme="minorHAnsi" w:hAnsiTheme="minorHAnsi" w:cstheme="minorHAnsi"/>
          <w:color w:val="000000"/>
          <w:sz w:val="22"/>
          <w:szCs w:val="22"/>
        </w:rPr>
        <w:t xml:space="preserve"> </w:t>
      </w:r>
      <w:r w:rsidRPr="00D12C5E">
        <w:rPr>
          <w:rFonts w:asciiTheme="minorHAnsi" w:hAnsiTheme="minorHAnsi" w:cstheme="minorHAnsi"/>
          <w:color w:val="000000"/>
          <w:sz w:val="22"/>
          <w:szCs w:val="22"/>
        </w:rPr>
        <w:t>UPTIME (OUT), XGS, D1, FIST, SCOT and etc. OpenUPTIME (OUT) is a Customer Relationship Management (CRM) application which enables Xerox to carry out the processes like capturing service requests, planning and assigning the requests, contract management, referring Xerox knowledge base system, etc</w:t>
      </w:r>
      <w:r w:rsidR="00D64EC2" w:rsidRPr="00D12C5E">
        <w:rPr>
          <w:rFonts w:asciiTheme="minorHAnsi" w:hAnsiTheme="minorHAnsi" w:cstheme="minorHAnsi"/>
          <w:color w:val="000000"/>
          <w:sz w:val="22"/>
          <w:szCs w:val="22"/>
        </w:rPr>
        <w:t>.</w:t>
      </w:r>
    </w:p>
    <w:p w:rsidR="00746B1B" w:rsidRPr="00D12C5E" w:rsidRDefault="00746B1B" w:rsidP="00746B1B">
      <w:pPr>
        <w:tabs>
          <w:tab w:val="left" w:pos="0"/>
        </w:tabs>
        <w:spacing w:line="360" w:lineRule="auto"/>
        <w:jc w:val="both"/>
        <w:rPr>
          <w:rFonts w:asciiTheme="minorHAnsi" w:hAnsiTheme="minorHAnsi" w:cstheme="minorHAnsi"/>
          <w:color w:val="000000"/>
          <w:sz w:val="22"/>
          <w:szCs w:val="22"/>
        </w:rPr>
      </w:pPr>
      <w:bookmarkStart w:id="1" w:name="_GoBack"/>
      <w:bookmarkEnd w:id="1"/>
    </w:p>
    <w:p w:rsidR="00746B1B" w:rsidRPr="00D12C5E" w:rsidRDefault="00746B1B" w:rsidP="00746B1B">
      <w:pPr>
        <w:tabs>
          <w:tab w:val="left" w:pos="0"/>
        </w:tabs>
        <w:spacing w:line="360" w:lineRule="auto"/>
        <w:jc w:val="both"/>
        <w:rPr>
          <w:rFonts w:asciiTheme="minorHAnsi" w:hAnsiTheme="minorHAnsi" w:cstheme="minorHAnsi"/>
          <w:color w:val="000000"/>
          <w:sz w:val="22"/>
          <w:szCs w:val="22"/>
        </w:rPr>
      </w:pPr>
      <w:r w:rsidRPr="00D12C5E">
        <w:rPr>
          <w:rFonts w:asciiTheme="minorHAnsi" w:hAnsiTheme="minorHAnsi" w:cstheme="minorHAnsi"/>
          <w:color w:val="000000"/>
          <w:sz w:val="22"/>
          <w:szCs w:val="22"/>
        </w:rPr>
        <w:t>Responsibilities:</w:t>
      </w:r>
    </w:p>
    <w:p w:rsidR="00746B1B" w:rsidRPr="00D12C5E" w:rsidRDefault="00746B1B" w:rsidP="00746B1B">
      <w:pPr>
        <w:pStyle w:val="NoSpacing1"/>
        <w:numPr>
          <w:ilvl w:val="0"/>
          <w:numId w:val="18"/>
        </w:numPr>
        <w:jc w:val="both"/>
        <w:rPr>
          <w:rFonts w:asciiTheme="minorHAnsi" w:eastAsia="Times New Roman" w:hAnsiTheme="minorHAnsi" w:cstheme="minorHAnsi"/>
          <w:color w:val="000000"/>
        </w:rPr>
      </w:pPr>
      <w:r w:rsidRPr="00D12C5E">
        <w:rPr>
          <w:rFonts w:asciiTheme="minorHAnsi" w:eastAsia="Times New Roman" w:hAnsiTheme="minorHAnsi" w:cstheme="minorHAnsi"/>
          <w:color w:val="000000"/>
        </w:rPr>
        <w:t>Involved in gathering system requirements, planning, analysis required for design and development of application</w:t>
      </w:r>
    </w:p>
    <w:p w:rsidR="00746B1B" w:rsidRPr="00D12C5E" w:rsidRDefault="00746B1B" w:rsidP="00746B1B">
      <w:pPr>
        <w:pStyle w:val="NoSpacing1"/>
        <w:numPr>
          <w:ilvl w:val="0"/>
          <w:numId w:val="18"/>
        </w:numPr>
        <w:jc w:val="both"/>
        <w:rPr>
          <w:rFonts w:asciiTheme="minorHAnsi" w:eastAsia="Times New Roman" w:hAnsiTheme="minorHAnsi" w:cstheme="minorHAnsi"/>
          <w:color w:val="000000"/>
        </w:rPr>
      </w:pPr>
      <w:r w:rsidRPr="00D12C5E">
        <w:rPr>
          <w:rFonts w:asciiTheme="minorHAnsi" w:eastAsia="Times New Roman" w:hAnsiTheme="minorHAnsi" w:cstheme="minorHAnsi"/>
          <w:color w:val="000000"/>
        </w:rPr>
        <w:t>Developed and designed application using ASP.NET MVC3, Razor View Engine and C#,</w:t>
      </w:r>
    </w:p>
    <w:p w:rsidR="00746B1B" w:rsidRPr="00D12C5E" w:rsidRDefault="00746B1B" w:rsidP="00746B1B">
      <w:pPr>
        <w:pStyle w:val="NoSpacing1"/>
        <w:numPr>
          <w:ilvl w:val="0"/>
          <w:numId w:val="18"/>
        </w:numPr>
        <w:jc w:val="both"/>
        <w:rPr>
          <w:rFonts w:asciiTheme="minorHAnsi" w:eastAsia="Times New Roman" w:hAnsiTheme="minorHAnsi" w:cstheme="minorHAnsi"/>
          <w:color w:val="000000"/>
        </w:rPr>
      </w:pPr>
      <w:r w:rsidRPr="00D12C5E">
        <w:rPr>
          <w:rFonts w:asciiTheme="minorHAnsi" w:eastAsia="Times New Roman" w:hAnsiTheme="minorHAnsi" w:cstheme="minorHAnsi"/>
          <w:color w:val="000000"/>
        </w:rPr>
        <w:t xml:space="preserve">Designed and implemented Layouts, created navigation menu, dropdown list, </w:t>
      </w:r>
    </w:p>
    <w:p w:rsidR="00746B1B" w:rsidRPr="00D12C5E" w:rsidRDefault="00746B1B" w:rsidP="00746B1B">
      <w:pPr>
        <w:pStyle w:val="NoSpacing1"/>
        <w:numPr>
          <w:ilvl w:val="0"/>
          <w:numId w:val="18"/>
        </w:numPr>
        <w:jc w:val="both"/>
        <w:rPr>
          <w:rFonts w:asciiTheme="minorHAnsi" w:eastAsia="Times New Roman" w:hAnsiTheme="minorHAnsi" w:cstheme="minorHAnsi"/>
          <w:color w:val="000000"/>
        </w:rPr>
      </w:pPr>
      <w:r w:rsidRPr="00D12C5E">
        <w:rPr>
          <w:rFonts w:asciiTheme="minorHAnsi" w:eastAsia="Times New Roman" w:hAnsiTheme="minorHAnsi" w:cstheme="minorHAnsi"/>
          <w:color w:val="000000"/>
        </w:rPr>
        <w:t xml:space="preserve">Created and Implemented Partial Views for multiple pages, </w:t>
      </w:r>
    </w:p>
    <w:p w:rsidR="00746B1B" w:rsidRPr="00D12C5E" w:rsidRDefault="00746B1B" w:rsidP="00746B1B">
      <w:pPr>
        <w:pStyle w:val="NoSpacing1"/>
        <w:numPr>
          <w:ilvl w:val="0"/>
          <w:numId w:val="18"/>
        </w:numPr>
        <w:jc w:val="both"/>
        <w:rPr>
          <w:rFonts w:asciiTheme="minorHAnsi" w:eastAsia="Times New Roman" w:hAnsiTheme="minorHAnsi" w:cstheme="minorHAnsi"/>
          <w:color w:val="000000"/>
        </w:rPr>
      </w:pPr>
      <w:r w:rsidRPr="00D12C5E">
        <w:rPr>
          <w:rFonts w:asciiTheme="minorHAnsi" w:eastAsia="Times New Roman" w:hAnsiTheme="minorHAnsi" w:cstheme="minorHAnsi"/>
          <w:color w:val="000000"/>
        </w:rPr>
        <w:t>Strongly implemented ViewModel pattern in order to create a dynamic webpage,</w:t>
      </w:r>
    </w:p>
    <w:p w:rsidR="00746B1B" w:rsidRPr="00D12C5E" w:rsidRDefault="00746B1B" w:rsidP="00746B1B">
      <w:pPr>
        <w:pStyle w:val="NoSpacing1"/>
        <w:numPr>
          <w:ilvl w:val="0"/>
          <w:numId w:val="18"/>
        </w:numPr>
        <w:jc w:val="both"/>
        <w:rPr>
          <w:rFonts w:asciiTheme="minorHAnsi" w:eastAsia="Times New Roman" w:hAnsiTheme="minorHAnsi" w:cstheme="minorHAnsi"/>
          <w:color w:val="000000"/>
        </w:rPr>
      </w:pPr>
      <w:r w:rsidRPr="00D12C5E">
        <w:rPr>
          <w:rFonts w:asciiTheme="minorHAnsi" w:eastAsia="Times New Roman" w:hAnsiTheme="minorHAnsi" w:cstheme="minorHAnsi"/>
          <w:color w:val="000000"/>
        </w:rPr>
        <w:t>Implemented Scaffolding and strongly typed Views,</w:t>
      </w:r>
    </w:p>
    <w:p w:rsidR="00746B1B" w:rsidRPr="00D12C5E" w:rsidRDefault="00746B1B" w:rsidP="00746B1B">
      <w:pPr>
        <w:pStyle w:val="NoSpacing1"/>
        <w:numPr>
          <w:ilvl w:val="0"/>
          <w:numId w:val="18"/>
        </w:numPr>
        <w:jc w:val="both"/>
        <w:rPr>
          <w:rFonts w:asciiTheme="minorHAnsi" w:eastAsia="Times New Roman" w:hAnsiTheme="minorHAnsi" w:cstheme="minorHAnsi"/>
          <w:color w:val="000000"/>
        </w:rPr>
      </w:pPr>
      <w:r w:rsidRPr="00D12C5E">
        <w:rPr>
          <w:rFonts w:asciiTheme="minorHAnsi" w:eastAsia="Times New Roman" w:hAnsiTheme="minorHAnsi" w:cstheme="minorHAnsi"/>
          <w:color w:val="000000"/>
        </w:rPr>
        <w:t>Implemented HTML Helper Class to fetch small data to view on multiple Views,</w:t>
      </w:r>
    </w:p>
    <w:p w:rsidR="00746B1B" w:rsidRPr="00D12C5E" w:rsidRDefault="00746B1B" w:rsidP="00746B1B">
      <w:pPr>
        <w:pStyle w:val="NoSpacing1"/>
        <w:numPr>
          <w:ilvl w:val="0"/>
          <w:numId w:val="18"/>
        </w:numPr>
        <w:jc w:val="both"/>
        <w:rPr>
          <w:rFonts w:asciiTheme="minorHAnsi" w:eastAsia="Times New Roman" w:hAnsiTheme="minorHAnsi" w:cstheme="minorHAnsi"/>
          <w:color w:val="000000"/>
        </w:rPr>
      </w:pPr>
      <w:r w:rsidRPr="00D12C5E">
        <w:rPr>
          <w:rFonts w:asciiTheme="minorHAnsi" w:eastAsia="Times New Roman" w:hAnsiTheme="minorHAnsi" w:cstheme="minorHAnsi"/>
          <w:color w:val="000000"/>
        </w:rPr>
        <w:t xml:space="preserve">Used ASP.NET MVC Data Annotations Validator Attributes in models and Custom Validators for remote Validation, </w:t>
      </w:r>
    </w:p>
    <w:p w:rsidR="00746B1B" w:rsidRPr="00D12C5E" w:rsidRDefault="00746B1B" w:rsidP="00746B1B">
      <w:pPr>
        <w:pStyle w:val="NoSpacing1"/>
        <w:numPr>
          <w:ilvl w:val="0"/>
          <w:numId w:val="18"/>
        </w:numPr>
        <w:jc w:val="both"/>
        <w:rPr>
          <w:rFonts w:asciiTheme="minorHAnsi" w:eastAsia="Times New Roman" w:hAnsiTheme="minorHAnsi" w:cstheme="minorHAnsi"/>
          <w:color w:val="000000"/>
        </w:rPr>
      </w:pPr>
      <w:r w:rsidRPr="00D12C5E">
        <w:rPr>
          <w:rFonts w:asciiTheme="minorHAnsi" w:eastAsia="Times New Roman" w:hAnsiTheme="minorHAnsi" w:cstheme="minorHAnsi"/>
          <w:color w:val="000000"/>
        </w:rPr>
        <w:t>Enhanced and developed UI functionality using JavaScript/ JQuery and worked with HTML5 elements</w:t>
      </w:r>
    </w:p>
    <w:p w:rsidR="00746B1B" w:rsidRPr="00D12C5E" w:rsidRDefault="00746B1B" w:rsidP="00746B1B">
      <w:pPr>
        <w:pStyle w:val="NoSpacing1"/>
        <w:numPr>
          <w:ilvl w:val="0"/>
          <w:numId w:val="18"/>
        </w:numPr>
        <w:jc w:val="both"/>
        <w:rPr>
          <w:rFonts w:asciiTheme="minorHAnsi" w:eastAsia="Times New Roman" w:hAnsiTheme="minorHAnsi" w:cstheme="minorHAnsi"/>
          <w:color w:val="000000"/>
        </w:rPr>
      </w:pPr>
      <w:r w:rsidRPr="00D12C5E">
        <w:rPr>
          <w:rFonts w:asciiTheme="minorHAnsi" w:eastAsia="Times New Roman" w:hAnsiTheme="minorHAnsi" w:cstheme="minorHAnsi"/>
          <w:color w:val="000000"/>
        </w:rPr>
        <w:t>Used AJAX JQuery for Partial Page Updating, better Search Functionality, Smooth Interfaces,</w:t>
      </w:r>
    </w:p>
    <w:p w:rsidR="00746B1B" w:rsidRPr="00D12C5E" w:rsidRDefault="00746B1B" w:rsidP="00746B1B">
      <w:pPr>
        <w:pStyle w:val="NoSpacing1"/>
        <w:numPr>
          <w:ilvl w:val="0"/>
          <w:numId w:val="18"/>
        </w:numPr>
        <w:jc w:val="both"/>
        <w:rPr>
          <w:rFonts w:asciiTheme="minorHAnsi" w:eastAsia="Times New Roman" w:hAnsiTheme="minorHAnsi" w:cstheme="minorHAnsi"/>
          <w:color w:val="000000"/>
        </w:rPr>
      </w:pPr>
      <w:r w:rsidRPr="00D12C5E">
        <w:rPr>
          <w:rFonts w:asciiTheme="minorHAnsi" w:eastAsia="Times New Roman" w:hAnsiTheme="minorHAnsi" w:cstheme="minorHAnsi"/>
          <w:color w:val="000000"/>
        </w:rPr>
        <w:t>Used SOAP to Implement Web Services and created WCF Services,</w:t>
      </w:r>
    </w:p>
    <w:p w:rsidR="00746B1B" w:rsidRPr="00D12C5E" w:rsidRDefault="00746B1B" w:rsidP="00746B1B">
      <w:pPr>
        <w:pStyle w:val="NoSpacing1"/>
        <w:numPr>
          <w:ilvl w:val="0"/>
          <w:numId w:val="18"/>
        </w:numPr>
        <w:jc w:val="both"/>
        <w:rPr>
          <w:rFonts w:asciiTheme="minorHAnsi" w:eastAsia="Times New Roman" w:hAnsiTheme="minorHAnsi" w:cstheme="minorHAnsi"/>
          <w:color w:val="000000"/>
        </w:rPr>
      </w:pPr>
      <w:r w:rsidRPr="00D12C5E">
        <w:rPr>
          <w:rFonts w:asciiTheme="minorHAnsi" w:eastAsia="Times New Roman" w:hAnsiTheme="minorHAnsi" w:cstheme="minorHAnsi"/>
          <w:color w:val="000000"/>
        </w:rPr>
        <w:t>Implemented LINQ and C# codes to communicate with SQL Database using Entity Framework,</w:t>
      </w:r>
    </w:p>
    <w:p w:rsidR="00746B1B" w:rsidRPr="00D12C5E" w:rsidRDefault="00746B1B" w:rsidP="00746B1B">
      <w:pPr>
        <w:pStyle w:val="NoSpacing1"/>
        <w:numPr>
          <w:ilvl w:val="0"/>
          <w:numId w:val="18"/>
        </w:numPr>
        <w:jc w:val="both"/>
        <w:rPr>
          <w:rFonts w:asciiTheme="minorHAnsi" w:eastAsia="Times New Roman" w:hAnsiTheme="minorHAnsi" w:cstheme="minorHAnsi"/>
          <w:color w:val="000000"/>
        </w:rPr>
      </w:pPr>
      <w:r w:rsidRPr="00D12C5E">
        <w:rPr>
          <w:rFonts w:asciiTheme="minorHAnsi" w:eastAsia="Times New Roman" w:hAnsiTheme="minorHAnsi" w:cstheme="minorHAnsi"/>
          <w:color w:val="000000"/>
        </w:rPr>
        <w:t>Wrote CSS Codes to be applied to various web forms on the web pages and worked with HTML5</w:t>
      </w:r>
    </w:p>
    <w:p w:rsidR="00746B1B" w:rsidRPr="00D12C5E" w:rsidRDefault="00746B1B" w:rsidP="00746B1B">
      <w:pPr>
        <w:pStyle w:val="NoSpacing1"/>
        <w:numPr>
          <w:ilvl w:val="0"/>
          <w:numId w:val="18"/>
        </w:numPr>
        <w:jc w:val="both"/>
        <w:rPr>
          <w:rFonts w:asciiTheme="minorHAnsi" w:eastAsia="Times New Roman" w:hAnsiTheme="minorHAnsi" w:cstheme="minorHAnsi"/>
          <w:color w:val="000000"/>
        </w:rPr>
      </w:pPr>
      <w:r w:rsidRPr="00D12C5E">
        <w:rPr>
          <w:rFonts w:asciiTheme="minorHAnsi" w:eastAsia="Times New Roman" w:hAnsiTheme="minorHAnsi" w:cstheme="minorHAnsi"/>
          <w:color w:val="000000"/>
        </w:rPr>
        <w:t>Wrote Controller Actions to upload images, used HTML 5 SDK elements for viewing, panning, zooming images</w:t>
      </w:r>
    </w:p>
    <w:p w:rsidR="00746B1B" w:rsidRPr="00D12C5E" w:rsidRDefault="00746B1B" w:rsidP="00746B1B">
      <w:pPr>
        <w:pStyle w:val="NoSpacing1"/>
        <w:numPr>
          <w:ilvl w:val="0"/>
          <w:numId w:val="18"/>
        </w:numPr>
        <w:jc w:val="both"/>
        <w:rPr>
          <w:rFonts w:asciiTheme="minorHAnsi" w:eastAsia="Times New Roman" w:hAnsiTheme="minorHAnsi" w:cstheme="minorHAnsi"/>
          <w:color w:val="000000"/>
        </w:rPr>
      </w:pPr>
      <w:r w:rsidRPr="00D12C5E">
        <w:rPr>
          <w:rFonts w:asciiTheme="minorHAnsi" w:eastAsia="Times New Roman" w:hAnsiTheme="minorHAnsi" w:cstheme="minorHAnsi"/>
          <w:color w:val="000000"/>
        </w:rPr>
        <w:lastRenderedPageBreak/>
        <w:t xml:space="preserve">Created Crystal reports on the web page by accessing the database. </w:t>
      </w:r>
    </w:p>
    <w:p w:rsidR="00746B1B" w:rsidRPr="00D12C5E" w:rsidRDefault="00746B1B" w:rsidP="00746B1B">
      <w:pPr>
        <w:tabs>
          <w:tab w:val="left" w:pos="0"/>
        </w:tabs>
        <w:spacing w:line="360" w:lineRule="auto"/>
        <w:ind w:right="-810"/>
        <w:jc w:val="both"/>
        <w:rPr>
          <w:rFonts w:asciiTheme="minorHAnsi" w:hAnsiTheme="minorHAnsi" w:cstheme="minorHAnsi"/>
          <w:color w:val="000000"/>
          <w:sz w:val="22"/>
          <w:szCs w:val="22"/>
        </w:rPr>
      </w:pPr>
    </w:p>
    <w:p w:rsidR="00746B1B" w:rsidRPr="00D12C5E" w:rsidRDefault="00746B1B" w:rsidP="00A62F74">
      <w:pPr>
        <w:jc w:val="both"/>
        <w:rPr>
          <w:rFonts w:asciiTheme="minorHAnsi" w:hAnsiTheme="minorHAnsi" w:cstheme="minorHAnsi"/>
          <w:color w:val="000000"/>
          <w:sz w:val="22"/>
          <w:szCs w:val="22"/>
        </w:rPr>
      </w:pPr>
      <w:r w:rsidRPr="00D12C5E">
        <w:rPr>
          <w:rFonts w:asciiTheme="minorHAnsi" w:hAnsiTheme="minorHAnsi" w:cstheme="minorHAnsi"/>
          <w:b/>
          <w:sz w:val="22"/>
          <w:szCs w:val="22"/>
        </w:rPr>
        <w:t>Environment:</w:t>
      </w:r>
      <w:r w:rsidRPr="00D12C5E">
        <w:rPr>
          <w:rFonts w:asciiTheme="minorHAnsi" w:hAnsiTheme="minorHAnsi" w:cstheme="minorHAnsi"/>
          <w:color w:val="0000FF"/>
          <w:sz w:val="22"/>
          <w:szCs w:val="22"/>
        </w:rPr>
        <w:t xml:space="preserve"> </w:t>
      </w:r>
      <w:r w:rsidRPr="00D12C5E">
        <w:rPr>
          <w:rFonts w:asciiTheme="minorHAnsi" w:hAnsiTheme="minorHAnsi" w:cstheme="minorHAnsi"/>
          <w:color w:val="000000"/>
          <w:sz w:val="22"/>
          <w:szCs w:val="22"/>
        </w:rPr>
        <w:t xml:space="preserve">Visual Studio 2012, ASP.Net MVC 3, WCF, ADO.Net Entity Framework, LINQ, SQL Server 08 R2, IIS5 6.0, Web Services, CSS, SOAP, C#, </w:t>
      </w:r>
    </w:p>
    <w:p w:rsidR="004E2C27" w:rsidRPr="00D12C5E" w:rsidRDefault="004E2C27" w:rsidP="00AB1A1F">
      <w:pPr>
        <w:pStyle w:val="ExperienceCompany"/>
        <w:keepNext/>
        <w:tabs>
          <w:tab w:val="left" w:pos="720"/>
          <w:tab w:val="left" w:pos="6825"/>
        </w:tabs>
        <w:rPr>
          <w:rFonts w:asciiTheme="minorHAnsi" w:eastAsia="Times New Roman" w:hAnsiTheme="minorHAnsi" w:cstheme="minorHAnsi"/>
          <w:b w:val="0"/>
          <w:sz w:val="22"/>
          <w:szCs w:val="22"/>
        </w:rPr>
      </w:pPr>
    </w:p>
    <w:p w:rsidR="00D0414C" w:rsidRPr="00D12C5E" w:rsidRDefault="00D0414C" w:rsidP="00AB1A1F">
      <w:pPr>
        <w:jc w:val="both"/>
        <w:rPr>
          <w:rFonts w:asciiTheme="minorHAnsi" w:hAnsiTheme="minorHAnsi" w:cstheme="minorHAnsi"/>
          <w:color w:val="000000"/>
          <w:sz w:val="22"/>
          <w:szCs w:val="22"/>
        </w:rPr>
      </w:pPr>
    </w:p>
    <w:sectPr w:rsidR="00D0414C" w:rsidRPr="00D12C5E" w:rsidSect="00D12C5E">
      <w:pgSz w:w="11907" w:h="16839" w:code="9"/>
      <w:pgMar w:top="1440" w:right="1440" w:bottom="1440" w:left="1440" w:header="720" w:footer="288"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600" w:rsidRDefault="00167600">
      <w:r>
        <w:separator/>
      </w:r>
    </w:p>
  </w:endnote>
  <w:endnote w:type="continuationSeparator" w:id="1">
    <w:p w:rsidR="00167600" w:rsidRDefault="001676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600" w:rsidRDefault="00167600">
      <w:r>
        <w:separator/>
      </w:r>
    </w:p>
  </w:footnote>
  <w:footnote w:type="continuationSeparator" w:id="1">
    <w:p w:rsidR="00167600" w:rsidRDefault="001676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BB811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Wingdings" w:hAnsi="Wingdings"/>
      </w:rPr>
    </w:lvl>
  </w:abstractNum>
  <w:abstractNum w:abstractNumId="4">
    <w:nsid w:val="00000005"/>
    <w:multiLevelType w:val="singleLevel"/>
    <w:tmpl w:val="00000005"/>
    <w:name w:val="WW8Num26"/>
    <w:lvl w:ilvl="0">
      <w:start w:val="1"/>
      <w:numFmt w:val="bullet"/>
      <w:lvlText w:val=""/>
      <w:lvlJc w:val="left"/>
      <w:pPr>
        <w:tabs>
          <w:tab w:val="num" w:pos="0"/>
        </w:tabs>
        <w:ind w:left="720" w:hanging="360"/>
      </w:pPr>
      <w:rPr>
        <w:rFonts w:ascii="Wingdings" w:hAnsi="Wingdings"/>
        <w:b w:val="0"/>
        <w:sz w:val="16"/>
        <w:szCs w:val="16"/>
      </w:rPr>
    </w:lvl>
  </w:abstractNum>
  <w:abstractNum w:abstractNumId="5">
    <w:nsid w:val="00000008"/>
    <w:multiLevelType w:val="singleLevel"/>
    <w:tmpl w:val="00000008"/>
    <w:name w:val="WW8Num8"/>
    <w:lvl w:ilvl="0">
      <w:start w:val="1"/>
      <w:numFmt w:val="bullet"/>
      <w:lvlText w:val=""/>
      <w:lvlJc w:val="left"/>
      <w:pPr>
        <w:tabs>
          <w:tab w:val="num" w:pos="360"/>
        </w:tabs>
        <w:ind w:left="360" w:hanging="360"/>
      </w:pPr>
      <w:rPr>
        <w:rFonts w:ascii="Symbol" w:hAnsi="Symbol"/>
        <w:sz w:val="20"/>
      </w:rPr>
    </w:lvl>
  </w:abstractNum>
  <w:abstractNum w:abstractNumId="6">
    <w:nsid w:val="00A61BDB"/>
    <w:multiLevelType w:val="hybridMultilevel"/>
    <w:tmpl w:val="B136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5D3581"/>
    <w:multiLevelType w:val="hybridMultilevel"/>
    <w:tmpl w:val="8396A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AB749E5"/>
    <w:multiLevelType w:val="hybridMultilevel"/>
    <w:tmpl w:val="8E026F06"/>
    <w:lvl w:ilvl="0" w:tplc="B308ADB4">
      <w:start w:val="1"/>
      <w:numFmt w:val="bullet"/>
      <w:pStyle w:val="TableBulletCharChar"/>
      <w:lvlText w:val="•"/>
      <w:lvlJc w:val="left"/>
      <w:pPr>
        <w:tabs>
          <w:tab w:val="num" w:pos="360"/>
        </w:tabs>
        <w:ind w:left="360" w:hanging="187"/>
      </w:pPr>
      <w:rPr>
        <w:rFonts w:ascii="Verdana" w:hAnsi="Verdana" w:cs="Times New Roman" w:hint="default"/>
        <w:b w:val="0"/>
        <w:i w:val="0"/>
        <w:color w:val="000000"/>
        <w:sz w:val="16"/>
        <w:szCs w:val="16"/>
      </w:rPr>
    </w:lvl>
    <w:lvl w:ilvl="1" w:tplc="04090001">
      <w:start w:val="1"/>
      <w:numFmt w:val="bullet"/>
      <w:lvlText w:val=""/>
      <w:lvlJc w:val="left"/>
      <w:pPr>
        <w:tabs>
          <w:tab w:val="num" w:pos="1440"/>
        </w:tabs>
        <w:ind w:left="1440" w:hanging="360"/>
      </w:pPr>
      <w:rPr>
        <w:rFonts w:ascii="Symbol" w:hAnsi="Symbol" w:hint="default"/>
        <w:b w:val="0"/>
        <w:i w:val="0"/>
        <w:color w:val="000000"/>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1BE5DAB"/>
    <w:multiLevelType w:val="hybridMultilevel"/>
    <w:tmpl w:val="F12E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2F5C02"/>
    <w:multiLevelType w:val="hybridMultilevel"/>
    <w:tmpl w:val="24CC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0133AC"/>
    <w:multiLevelType w:val="hybridMultilevel"/>
    <w:tmpl w:val="27FA1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C92CED"/>
    <w:multiLevelType w:val="hybridMultilevel"/>
    <w:tmpl w:val="6D60989A"/>
    <w:lvl w:ilvl="0" w:tplc="B7AAA7E2">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B191D70"/>
    <w:multiLevelType w:val="multilevel"/>
    <w:tmpl w:val="9C9C7F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30AF6B77"/>
    <w:multiLevelType w:val="hybridMultilevel"/>
    <w:tmpl w:val="ECBC8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16A696B"/>
    <w:multiLevelType w:val="hybridMultilevel"/>
    <w:tmpl w:val="A134CD1C"/>
    <w:lvl w:ilvl="0" w:tplc="4A807D8A">
      <w:start w:val="1"/>
      <w:numFmt w:val="bullet"/>
      <w:pStyle w:val="Bullet"/>
      <w:lvlText w:val=""/>
      <w:lvlJc w:val="left"/>
      <w:pPr>
        <w:tabs>
          <w:tab w:val="num" w:pos="450"/>
        </w:tabs>
        <w:ind w:left="450" w:hanging="360"/>
      </w:pPr>
      <w:rPr>
        <w:rFonts w:ascii="Symbol" w:hAnsi="Symbol" w:cs="Times New Roman" w:hint="default"/>
        <w:sz w:val="16"/>
      </w:rPr>
    </w:lvl>
    <w:lvl w:ilvl="1" w:tplc="C7EC3A6C">
      <w:start w:val="1"/>
      <w:numFmt w:val="bullet"/>
      <w:lvlText w:val=""/>
      <w:lvlJc w:val="left"/>
      <w:pPr>
        <w:tabs>
          <w:tab w:val="num" w:pos="1440"/>
        </w:tabs>
        <w:ind w:left="1440" w:hanging="360"/>
      </w:pPr>
      <w:rPr>
        <w:rFonts w:ascii="Symbol" w:hAnsi="Symbol" w:cs="Times New Roman"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44C138C"/>
    <w:multiLevelType w:val="hybridMultilevel"/>
    <w:tmpl w:val="412A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8335D"/>
    <w:multiLevelType w:val="hybridMultilevel"/>
    <w:tmpl w:val="8F263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C157672"/>
    <w:multiLevelType w:val="hybridMultilevel"/>
    <w:tmpl w:val="AD34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CA0820"/>
    <w:multiLevelType w:val="hybridMultilevel"/>
    <w:tmpl w:val="E640D9F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55683235"/>
    <w:multiLevelType w:val="hybridMultilevel"/>
    <w:tmpl w:val="BE30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3A13D8"/>
    <w:multiLevelType w:val="hybridMultilevel"/>
    <w:tmpl w:val="9B78E2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6B75600"/>
    <w:multiLevelType w:val="singleLevel"/>
    <w:tmpl w:val="B7F0ED64"/>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3">
    <w:nsid w:val="718C582C"/>
    <w:multiLevelType w:val="hybridMultilevel"/>
    <w:tmpl w:val="68561D82"/>
    <w:lvl w:ilvl="0" w:tplc="8B7205D4">
      <w:start w:val="1"/>
      <w:numFmt w:val="bullet"/>
      <w:pStyle w:val="sd"/>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hint="default"/>
        <w:sz w:val="20"/>
      </w:rPr>
    </w:lvl>
    <w:lvl w:ilvl="2" w:tplc="302089E8" w:tentative="1">
      <w:start w:val="1"/>
      <w:numFmt w:val="bullet"/>
      <w:lvlText w:val=""/>
      <w:lvlJc w:val="left"/>
      <w:pPr>
        <w:tabs>
          <w:tab w:val="num" w:pos="2160"/>
        </w:tabs>
        <w:ind w:left="2160" w:hanging="360"/>
      </w:pPr>
      <w:rPr>
        <w:rFonts w:ascii="Symbol" w:hAnsi="Symbol" w:hint="default"/>
        <w:sz w:val="20"/>
      </w:rPr>
    </w:lvl>
    <w:lvl w:ilvl="3" w:tplc="3476E78A" w:tentative="1">
      <w:start w:val="1"/>
      <w:numFmt w:val="bullet"/>
      <w:lvlText w:val=""/>
      <w:lvlJc w:val="left"/>
      <w:pPr>
        <w:tabs>
          <w:tab w:val="num" w:pos="2880"/>
        </w:tabs>
        <w:ind w:left="2880" w:hanging="360"/>
      </w:pPr>
      <w:rPr>
        <w:rFonts w:ascii="Symbol" w:hAnsi="Symbol" w:hint="default"/>
        <w:sz w:val="20"/>
      </w:rPr>
    </w:lvl>
    <w:lvl w:ilvl="4" w:tplc="4E86F1B0" w:tentative="1">
      <w:start w:val="1"/>
      <w:numFmt w:val="bullet"/>
      <w:lvlText w:val=""/>
      <w:lvlJc w:val="left"/>
      <w:pPr>
        <w:tabs>
          <w:tab w:val="num" w:pos="3600"/>
        </w:tabs>
        <w:ind w:left="3600" w:hanging="360"/>
      </w:pPr>
      <w:rPr>
        <w:rFonts w:ascii="Symbol" w:hAnsi="Symbol" w:hint="default"/>
        <w:sz w:val="20"/>
      </w:rPr>
    </w:lvl>
    <w:lvl w:ilvl="5" w:tplc="8E8AF024" w:tentative="1">
      <w:start w:val="1"/>
      <w:numFmt w:val="bullet"/>
      <w:lvlText w:val=""/>
      <w:lvlJc w:val="left"/>
      <w:pPr>
        <w:tabs>
          <w:tab w:val="num" w:pos="4320"/>
        </w:tabs>
        <w:ind w:left="4320" w:hanging="360"/>
      </w:pPr>
      <w:rPr>
        <w:rFonts w:ascii="Symbol" w:hAnsi="Symbol" w:hint="default"/>
        <w:sz w:val="20"/>
      </w:rPr>
    </w:lvl>
    <w:lvl w:ilvl="6" w:tplc="48FC4CB8" w:tentative="1">
      <w:start w:val="1"/>
      <w:numFmt w:val="bullet"/>
      <w:lvlText w:val=""/>
      <w:lvlJc w:val="left"/>
      <w:pPr>
        <w:tabs>
          <w:tab w:val="num" w:pos="5040"/>
        </w:tabs>
        <w:ind w:left="5040" w:hanging="360"/>
      </w:pPr>
      <w:rPr>
        <w:rFonts w:ascii="Symbol" w:hAnsi="Symbol" w:hint="default"/>
        <w:sz w:val="20"/>
      </w:rPr>
    </w:lvl>
    <w:lvl w:ilvl="7" w:tplc="B6CA01C8" w:tentative="1">
      <w:start w:val="1"/>
      <w:numFmt w:val="bullet"/>
      <w:lvlText w:val=""/>
      <w:lvlJc w:val="left"/>
      <w:pPr>
        <w:tabs>
          <w:tab w:val="num" w:pos="5760"/>
        </w:tabs>
        <w:ind w:left="5760" w:hanging="360"/>
      </w:pPr>
      <w:rPr>
        <w:rFonts w:ascii="Symbol" w:hAnsi="Symbol" w:hint="default"/>
        <w:sz w:val="20"/>
      </w:rPr>
    </w:lvl>
    <w:lvl w:ilvl="8" w:tplc="A7BC42CA" w:tentative="1">
      <w:start w:val="1"/>
      <w:numFmt w:val="bullet"/>
      <w:lvlText w:val=""/>
      <w:lvlJc w:val="left"/>
      <w:pPr>
        <w:tabs>
          <w:tab w:val="num" w:pos="6480"/>
        </w:tabs>
        <w:ind w:left="6480" w:hanging="360"/>
      </w:pPr>
      <w:rPr>
        <w:rFonts w:ascii="Symbol" w:hAnsi="Symbol" w:hint="default"/>
        <w:sz w:val="20"/>
      </w:rPr>
    </w:lvl>
  </w:abstractNum>
  <w:abstractNum w:abstractNumId="24">
    <w:nsid w:val="76C12983"/>
    <w:multiLevelType w:val="hybridMultilevel"/>
    <w:tmpl w:val="85C2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090159"/>
    <w:multiLevelType w:val="hybridMultilevel"/>
    <w:tmpl w:val="A246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1"/>
  </w:num>
  <w:num w:numId="4">
    <w:abstractNumId w:val="14"/>
  </w:num>
  <w:num w:numId="5">
    <w:abstractNumId w:val="17"/>
  </w:num>
  <w:num w:numId="6">
    <w:abstractNumId w:val="21"/>
  </w:num>
  <w:num w:numId="7">
    <w:abstractNumId w:val="8"/>
  </w:num>
  <w:num w:numId="8">
    <w:abstractNumId w:val="0"/>
  </w:num>
  <w:num w:numId="9">
    <w:abstractNumId w:val="24"/>
  </w:num>
  <w:num w:numId="10">
    <w:abstractNumId w:val="25"/>
  </w:num>
  <w:num w:numId="11">
    <w:abstractNumId w:val="20"/>
  </w:num>
  <w:num w:numId="12">
    <w:abstractNumId w:val="9"/>
  </w:num>
  <w:num w:numId="13">
    <w:abstractNumId w:val="16"/>
  </w:num>
  <w:num w:numId="14">
    <w:abstractNumId w:val="19"/>
  </w:num>
  <w:num w:numId="15">
    <w:abstractNumId w:val="18"/>
  </w:num>
  <w:num w:numId="16">
    <w:abstractNumId w:val="7"/>
  </w:num>
  <w:num w:numId="17">
    <w:abstractNumId w:val="13"/>
  </w:num>
  <w:num w:numId="18">
    <w:abstractNumId w:val="10"/>
  </w:num>
  <w:num w:numId="19">
    <w:abstractNumId w:val="6"/>
  </w:num>
  <w:num w:numId="20">
    <w:abstractNumId w:val="23"/>
  </w:num>
  <w:num w:numId="2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rawingGridVerticalSpacing w:val="106"/>
  <w:displayHorizontalDrawingGridEvery w:val="2"/>
  <w:displayVerticalDrawingGridEvery w:val="2"/>
  <w:noPunctuationKerning/>
  <w:characterSpacingControl w:val="doNotCompress"/>
  <w:hdrShapeDefaults>
    <o:shapedefaults v:ext="edit" spidmax="6146"/>
  </w:hdrShapeDefaults>
  <w:footnotePr>
    <w:footnote w:id="0"/>
    <w:footnote w:id="1"/>
  </w:footnotePr>
  <w:endnotePr>
    <w:endnote w:id="0"/>
    <w:endnote w:id="1"/>
  </w:endnotePr>
  <w:compat/>
  <w:rsids>
    <w:rsidRoot w:val="005A6301"/>
    <w:rsid w:val="0000004E"/>
    <w:rsid w:val="0000013A"/>
    <w:rsid w:val="00000234"/>
    <w:rsid w:val="000011A3"/>
    <w:rsid w:val="000013DF"/>
    <w:rsid w:val="00001ED3"/>
    <w:rsid w:val="0000336F"/>
    <w:rsid w:val="00003C8E"/>
    <w:rsid w:val="00003E88"/>
    <w:rsid w:val="00005033"/>
    <w:rsid w:val="000050EE"/>
    <w:rsid w:val="00005164"/>
    <w:rsid w:val="0000544E"/>
    <w:rsid w:val="00005855"/>
    <w:rsid w:val="0000655D"/>
    <w:rsid w:val="00006CA0"/>
    <w:rsid w:val="00012307"/>
    <w:rsid w:val="00012601"/>
    <w:rsid w:val="00012744"/>
    <w:rsid w:val="0001306D"/>
    <w:rsid w:val="000130AB"/>
    <w:rsid w:val="0001338B"/>
    <w:rsid w:val="000140F5"/>
    <w:rsid w:val="0001434A"/>
    <w:rsid w:val="00014A4D"/>
    <w:rsid w:val="00015C31"/>
    <w:rsid w:val="00016035"/>
    <w:rsid w:val="000171D8"/>
    <w:rsid w:val="00020263"/>
    <w:rsid w:val="00020A11"/>
    <w:rsid w:val="00021724"/>
    <w:rsid w:val="000220AC"/>
    <w:rsid w:val="00023666"/>
    <w:rsid w:val="0002530D"/>
    <w:rsid w:val="00025A76"/>
    <w:rsid w:val="00025BC7"/>
    <w:rsid w:val="00026A49"/>
    <w:rsid w:val="00026EA4"/>
    <w:rsid w:val="0002792A"/>
    <w:rsid w:val="00030093"/>
    <w:rsid w:val="000314E5"/>
    <w:rsid w:val="00032260"/>
    <w:rsid w:val="000323D9"/>
    <w:rsid w:val="00033A62"/>
    <w:rsid w:val="0003487F"/>
    <w:rsid w:val="00035CAE"/>
    <w:rsid w:val="00036360"/>
    <w:rsid w:val="0003741D"/>
    <w:rsid w:val="000374E5"/>
    <w:rsid w:val="0003761D"/>
    <w:rsid w:val="00037C0E"/>
    <w:rsid w:val="00040C7D"/>
    <w:rsid w:val="00041076"/>
    <w:rsid w:val="000428F6"/>
    <w:rsid w:val="00047A61"/>
    <w:rsid w:val="00047E8E"/>
    <w:rsid w:val="000507DA"/>
    <w:rsid w:val="000535F9"/>
    <w:rsid w:val="0005465A"/>
    <w:rsid w:val="00054FA6"/>
    <w:rsid w:val="00055F48"/>
    <w:rsid w:val="000570A2"/>
    <w:rsid w:val="0005779A"/>
    <w:rsid w:val="000605E1"/>
    <w:rsid w:val="0006074D"/>
    <w:rsid w:val="00061AFF"/>
    <w:rsid w:val="000630D1"/>
    <w:rsid w:val="00063C57"/>
    <w:rsid w:val="00063EE5"/>
    <w:rsid w:val="00064E60"/>
    <w:rsid w:val="00065BE0"/>
    <w:rsid w:val="00066F35"/>
    <w:rsid w:val="00067010"/>
    <w:rsid w:val="00067F5D"/>
    <w:rsid w:val="00070886"/>
    <w:rsid w:val="0007192D"/>
    <w:rsid w:val="000719ED"/>
    <w:rsid w:val="00073926"/>
    <w:rsid w:val="00074360"/>
    <w:rsid w:val="000761A1"/>
    <w:rsid w:val="00076594"/>
    <w:rsid w:val="000771C4"/>
    <w:rsid w:val="000776BF"/>
    <w:rsid w:val="00077961"/>
    <w:rsid w:val="000831A2"/>
    <w:rsid w:val="000833CC"/>
    <w:rsid w:val="000841F2"/>
    <w:rsid w:val="0008453F"/>
    <w:rsid w:val="00084744"/>
    <w:rsid w:val="0008504C"/>
    <w:rsid w:val="00085A4B"/>
    <w:rsid w:val="00087F4E"/>
    <w:rsid w:val="00090224"/>
    <w:rsid w:val="00090C5A"/>
    <w:rsid w:val="00091AF6"/>
    <w:rsid w:val="000921C2"/>
    <w:rsid w:val="00095EF6"/>
    <w:rsid w:val="0009606F"/>
    <w:rsid w:val="000A00EE"/>
    <w:rsid w:val="000A27F4"/>
    <w:rsid w:val="000A3122"/>
    <w:rsid w:val="000A3A95"/>
    <w:rsid w:val="000A461F"/>
    <w:rsid w:val="000A58F4"/>
    <w:rsid w:val="000A7702"/>
    <w:rsid w:val="000B0598"/>
    <w:rsid w:val="000B06C6"/>
    <w:rsid w:val="000B077B"/>
    <w:rsid w:val="000B079A"/>
    <w:rsid w:val="000B0A59"/>
    <w:rsid w:val="000B0BD7"/>
    <w:rsid w:val="000B2B6F"/>
    <w:rsid w:val="000B31C6"/>
    <w:rsid w:val="000B3521"/>
    <w:rsid w:val="000B3BC3"/>
    <w:rsid w:val="000B3E3D"/>
    <w:rsid w:val="000B3F8D"/>
    <w:rsid w:val="000B3FA3"/>
    <w:rsid w:val="000B4956"/>
    <w:rsid w:val="000C17BC"/>
    <w:rsid w:val="000C3623"/>
    <w:rsid w:val="000C7D82"/>
    <w:rsid w:val="000D16ED"/>
    <w:rsid w:val="000D27F4"/>
    <w:rsid w:val="000D37F5"/>
    <w:rsid w:val="000D41BD"/>
    <w:rsid w:val="000D53B9"/>
    <w:rsid w:val="000D5D6C"/>
    <w:rsid w:val="000D5F29"/>
    <w:rsid w:val="000D657E"/>
    <w:rsid w:val="000D7049"/>
    <w:rsid w:val="000D778C"/>
    <w:rsid w:val="000D7C59"/>
    <w:rsid w:val="000E1A70"/>
    <w:rsid w:val="000E1AC1"/>
    <w:rsid w:val="000E299F"/>
    <w:rsid w:val="000E3791"/>
    <w:rsid w:val="000E4240"/>
    <w:rsid w:val="000E61F8"/>
    <w:rsid w:val="000E64E4"/>
    <w:rsid w:val="000E6A7D"/>
    <w:rsid w:val="000E70A1"/>
    <w:rsid w:val="000E71C8"/>
    <w:rsid w:val="000F08F7"/>
    <w:rsid w:val="000F158A"/>
    <w:rsid w:val="000F1DB6"/>
    <w:rsid w:val="000F20A0"/>
    <w:rsid w:val="000F27E4"/>
    <w:rsid w:val="000F4BD0"/>
    <w:rsid w:val="000F4F64"/>
    <w:rsid w:val="000F4FE1"/>
    <w:rsid w:val="000F768F"/>
    <w:rsid w:val="001002DB"/>
    <w:rsid w:val="001004BB"/>
    <w:rsid w:val="00101BE0"/>
    <w:rsid w:val="001028A4"/>
    <w:rsid w:val="001039D2"/>
    <w:rsid w:val="00103F58"/>
    <w:rsid w:val="00103F84"/>
    <w:rsid w:val="00103FE9"/>
    <w:rsid w:val="001048D9"/>
    <w:rsid w:val="00104F96"/>
    <w:rsid w:val="00105A7F"/>
    <w:rsid w:val="001064FB"/>
    <w:rsid w:val="00106DE5"/>
    <w:rsid w:val="001075AC"/>
    <w:rsid w:val="001079E1"/>
    <w:rsid w:val="00107B74"/>
    <w:rsid w:val="00107E02"/>
    <w:rsid w:val="00110051"/>
    <w:rsid w:val="0011083E"/>
    <w:rsid w:val="001135A2"/>
    <w:rsid w:val="00113EBE"/>
    <w:rsid w:val="00115B84"/>
    <w:rsid w:val="001166D4"/>
    <w:rsid w:val="00116947"/>
    <w:rsid w:val="00117192"/>
    <w:rsid w:val="00122CB1"/>
    <w:rsid w:val="00127F3F"/>
    <w:rsid w:val="001302A2"/>
    <w:rsid w:val="001303E2"/>
    <w:rsid w:val="00133EDD"/>
    <w:rsid w:val="001340BD"/>
    <w:rsid w:val="00134431"/>
    <w:rsid w:val="00134EDF"/>
    <w:rsid w:val="00136A88"/>
    <w:rsid w:val="00137377"/>
    <w:rsid w:val="00137926"/>
    <w:rsid w:val="00137B8C"/>
    <w:rsid w:val="00140582"/>
    <w:rsid w:val="00140864"/>
    <w:rsid w:val="00140A92"/>
    <w:rsid w:val="00140FF1"/>
    <w:rsid w:val="00141608"/>
    <w:rsid w:val="00142957"/>
    <w:rsid w:val="001433BF"/>
    <w:rsid w:val="00143486"/>
    <w:rsid w:val="00144AD6"/>
    <w:rsid w:val="00145648"/>
    <w:rsid w:val="00145F0A"/>
    <w:rsid w:val="001472C9"/>
    <w:rsid w:val="001475C0"/>
    <w:rsid w:val="00147926"/>
    <w:rsid w:val="00147EF8"/>
    <w:rsid w:val="001504FF"/>
    <w:rsid w:val="00151752"/>
    <w:rsid w:val="001519F6"/>
    <w:rsid w:val="00152F7C"/>
    <w:rsid w:val="00154497"/>
    <w:rsid w:val="0015477F"/>
    <w:rsid w:val="00155047"/>
    <w:rsid w:val="00155C3A"/>
    <w:rsid w:val="00155E97"/>
    <w:rsid w:val="001568BD"/>
    <w:rsid w:val="0015718E"/>
    <w:rsid w:val="00157F3C"/>
    <w:rsid w:val="00160254"/>
    <w:rsid w:val="00161C29"/>
    <w:rsid w:val="00161DC4"/>
    <w:rsid w:val="00162538"/>
    <w:rsid w:val="0016271C"/>
    <w:rsid w:val="00163592"/>
    <w:rsid w:val="00164585"/>
    <w:rsid w:val="00164C97"/>
    <w:rsid w:val="00165636"/>
    <w:rsid w:val="001665ED"/>
    <w:rsid w:val="00167600"/>
    <w:rsid w:val="00170752"/>
    <w:rsid w:val="001714CE"/>
    <w:rsid w:val="00171B3C"/>
    <w:rsid w:val="0017301F"/>
    <w:rsid w:val="001732F8"/>
    <w:rsid w:val="0017480D"/>
    <w:rsid w:val="00175F88"/>
    <w:rsid w:val="001807DB"/>
    <w:rsid w:val="00181326"/>
    <w:rsid w:val="00184C17"/>
    <w:rsid w:val="00185190"/>
    <w:rsid w:val="001878DF"/>
    <w:rsid w:val="00187F3B"/>
    <w:rsid w:val="00192E23"/>
    <w:rsid w:val="00192F49"/>
    <w:rsid w:val="001935A7"/>
    <w:rsid w:val="0019437F"/>
    <w:rsid w:val="001946DF"/>
    <w:rsid w:val="00196110"/>
    <w:rsid w:val="00196A5C"/>
    <w:rsid w:val="001A07F8"/>
    <w:rsid w:val="001A20AE"/>
    <w:rsid w:val="001A2541"/>
    <w:rsid w:val="001A2734"/>
    <w:rsid w:val="001A402E"/>
    <w:rsid w:val="001A5EED"/>
    <w:rsid w:val="001A626D"/>
    <w:rsid w:val="001B09D6"/>
    <w:rsid w:val="001B29F5"/>
    <w:rsid w:val="001B2A7D"/>
    <w:rsid w:val="001B3681"/>
    <w:rsid w:val="001B4043"/>
    <w:rsid w:val="001B576B"/>
    <w:rsid w:val="001B57BB"/>
    <w:rsid w:val="001B5BEF"/>
    <w:rsid w:val="001C0622"/>
    <w:rsid w:val="001C0F9B"/>
    <w:rsid w:val="001C52BF"/>
    <w:rsid w:val="001C5C27"/>
    <w:rsid w:val="001C5EAD"/>
    <w:rsid w:val="001C6E5B"/>
    <w:rsid w:val="001D381B"/>
    <w:rsid w:val="001D3881"/>
    <w:rsid w:val="001D4265"/>
    <w:rsid w:val="001D5144"/>
    <w:rsid w:val="001D5B8F"/>
    <w:rsid w:val="001E1A3B"/>
    <w:rsid w:val="001E2B9F"/>
    <w:rsid w:val="001E3AB8"/>
    <w:rsid w:val="001E44D0"/>
    <w:rsid w:val="001E4AF3"/>
    <w:rsid w:val="001E615F"/>
    <w:rsid w:val="001E71EC"/>
    <w:rsid w:val="001E734B"/>
    <w:rsid w:val="001E7CB0"/>
    <w:rsid w:val="001F14A1"/>
    <w:rsid w:val="001F1BE6"/>
    <w:rsid w:val="001F2E87"/>
    <w:rsid w:val="001F3673"/>
    <w:rsid w:val="001F403F"/>
    <w:rsid w:val="001F465E"/>
    <w:rsid w:val="001F6AC4"/>
    <w:rsid w:val="001F6E18"/>
    <w:rsid w:val="00200A52"/>
    <w:rsid w:val="00200AD5"/>
    <w:rsid w:val="002015DE"/>
    <w:rsid w:val="00201E01"/>
    <w:rsid w:val="00202C0C"/>
    <w:rsid w:val="00203CF2"/>
    <w:rsid w:val="002047BF"/>
    <w:rsid w:val="00205035"/>
    <w:rsid w:val="00205BC2"/>
    <w:rsid w:val="0020658C"/>
    <w:rsid w:val="0020795D"/>
    <w:rsid w:val="00210176"/>
    <w:rsid w:val="00211DFF"/>
    <w:rsid w:val="0021351B"/>
    <w:rsid w:val="0021448C"/>
    <w:rsid w:val="002158FC"/>
    <w:rsid w:val="00216F4F"/>
    <w:rsid w:val="00217039"/>
    <w:rsid w:val="00217178"/>
    <w:rsid w:val="002172F0"/>
    <w:rsid w:val="002208CB"/>
    <w:rsid w:val="002215C7"/>
    <w:rsid w:val="00221BA6"/>
    <w:rsid w:val="00224807"/>
    <w:rsid w:val="00224D36"/>
    <w:rsid w:val="00224FAB"/>
    <w:rsid w:val="002252F3"/>
    <w:rsid w:val="00226BF3"/>
    <w:rsid w:val="00227BEF"/>
    <w:rsid w:val="002318EA"/>
    <w:rsid w:val="00231C8E"/>
    <w:rsid w:val="00232486"/>
    <w:rsid w:val="00232E38"/>
    <w:rsid w:val="002366FA"/>
    <w:rsid w:val="0023733F"/>
    <w:rsid w:val="002406FF"/>
    <w:rsid w:val="00240C48"/>
    <w:rsid w:val="00240DCA"/>
    <w:rsid w:val="002422A1"/>
    <w:rsid w:val="002448DC"/>
    <w:rsid w:val="00245B37"/>
    <w:rsid w:val="002473C9"/>
    <w:rsid w:val="00247C9E"/>
    <w:rsid w:val="00250D04"/>
    <w:rsid w:val="00251A7E"/>
    <w:rsid w:val="00252C32"/>
    <w:rsid w:val="00252E4D"/>
    <w:rsid w:val="00252EBB"/>
    <w:rsid w:val="00253C3C"/>
    <w:rsid w:val="002546C0"/>
    <w:rsid w:val="0025521E"/>
    <w:rsid w:val="00256B3B"/>
    <w:rsid w:val="00260672"/>
    <w:rsid w:val="002607C3"/>
    <w:rsid w:val="00260B58"/>
    <w:rsid w:val="002610CF"/>
    <w:rsid w:val="00261C5B"/>
    <w:rsid w:val="00266B12"/>
    <w:rsid w:val="00267BD2"/>
    <w:rsid w:val="00271055"/>
    <w:rsid w:val="0027138F"/>
    <w:rsid w:val="00271656"/>
    <w:rsid w:val="00271CCC"/>
    <w:rsid w:val="00271F6F"/>
    <w:rsid w:val="00276FE0"/>
    <w:rsid w:val="00280027"/>
    <w:rsid w:val="00280686"/>
    <w:rsid w:val="002807F8"/>
    <w:rsid w:val="002824BB"/>
    <w:rsid w:val="002831A7"/>
    <w:rsid w:val="00283A29"/>
    <w:rsid w:val="00285E69"/>
    <w:rsid w:val="0029127B"/>
    <w:rsid w:val="0029189A"/>
    <w:rsid w:val="00291BD4"/>
    <w:rsid w:val="00292187"/>
    <w:rsid w:val="002938CC"/>
    <w:rsid w:val="00294780"/>
    <w:rsid w:val="002965E2"/>
    <w:rsid w:val="002978E2"/>
    <w:rsid w:val="002A0CFB"/>
    <w:rsid w:val="002A1670"/>
    <w:rsid w:val="002A1CC4"/>
    <w:rsid w:val="002A213C"/>
    <w:rsid w:val="002A3075"/>
    <w:rsid w:val="002A39F9"/>
    <w:rsid w:val="002A519C"/>
    <w:rsid w:val="002A64CD"/>
    <w:rsid w:val="002A70E6"/>
    <w:rsid w:val="002A7D8B"/>
    <w:rsid w:val="002B03E5"/>
    <w:rsid w:val="002B2A7A"/>
    <w:rsid w:val="002B2C8A"/>
    <w:rsid w:val="002B3234"/>
    <w:rsid w:val="002C1F68"/>
    <w:rsid w:val="002C4FE2"/>
    <w:rsid w:val="002C6BB7"/>
    <w:rsid w:val="002C6EC3"/>
    <w:rsid w:val="002D253B"/>
    <w:rsid w:val="002D2724"/>
    <w:rsid w:val="002D2A06"/>
    <w:rsid w:val="002D2D48"/>
    <w:rsid w:val="002D3A18"/>
    <w:rsid w:val="002D3AEB"/>
    <w:rsid w:val="002D4985"/>
    <w:rsid w:val="002D62C0"/>
    <w:rsid w:val="002D6A3F"/>
    <w:rsid w:val="002D7865"/>
    <w:rsid w:val="002D7C45"/>
    <w:rsid w:val="002D7E5F"/>
    <w:rsid w:val="002E091A"/>
    <w:rsid w:val="002E194B"/>
    <w:rsid w:val="002E1C27"/>
    <w:rsid w:val="002E20BF"/>
    <w:rsid w:val="002E6D72"/>
    <w:rsid w:val="002E7ABF"/>
    <w:rsid w:val="002F1108"/>
    <w:rsid w:val="002F2114"/>
    <w:rsid w:val="002F49A7"/>
    <w:rsid w:val="002F4F0F"/>
    <w:rsid w:val="002F7B99"/>
    <w:rsid w:val="00304A76"/>
    <w:rsid w:val="00305CA9"/>
    <w:rsid w:val="00306232"/>
    <w:rsid w:val="00306A70"/>
    <w:rsid w:val="003103E2"/>
    <w:rsid w:val="00310F2A"/>
    <w:rsid w:val="00311174"/>
    <w:rsid w:val="003113F4"/>
    <w:rsid w:val="00312AD2"/>
    <w:rsid w:val="00312F79"/>
    <w:rsid w:val="00313978"/>
    <w:rsid w:val="00314024"/>
    <w:rsid w:val="00314155"/>
    <w:rsid w:val="003144E2"/>
    <w:rsid w:val="00315158"/>
    <w:rsid w:val="00315C05"/>
    <w:rsid w:val="00315E62"/>
    <w:rsid w:val="00315F42"/>
    <w:rsid w:val="00315F8A"/>
    <w:rsid w:val="00317BAE"/>
    <w:rsid w:val="003207BB"/>
    <w:rsid w:val="00320971"/>
    <w:rsid w:val="00320E0A"/>
    <w:rsid w:val="00321724"/>
    <w:rsid w:val="003225D6"/>
    <w:rsid w:val="00322749"/>
    <w:rsid w:val="003234BA"/>
    <w:rsid w:val="003239A7"/>
    <w:rsid w:val="00323FFA"/>
    <w:rsid w:val="003255CF"/>
    <w:rsid w:val="00326140"/>
    <w:rsid w:val="00326158"/>
    <w:rsid w:val="003261D9"/>
    <w:rsid w:val="00327847"/>
    <w:rsid w:val="00330493"/>
    <w:rsid w:val="00330B55"/>
    <w:rsid w:val="00331E86"/>
    <w:rsid w:val="003321FE"/>
    <w:rsid w:val="00332DBA"/>
    <w:rsid w:val="00333C3F"/>
    <w:rsid w:val="00334389"/>
    <w:rsid w:val="00334A18"/>
    <w:rsid w:val="00334E0E"/>
    <w:rsid w:val="00337109"/>
    <w:rsid w:val="0033753D"/>
    <w:rsid w:val="00340414"/>
    <w:rsid w:val="00340DF6"/>
    <w:rsid w:val="00340FC3"/>
    <w:rsid w:val="00343019"/>
    <w:rsid w:val="00343CF5"/>
    <w:rsid w:val="0034445F"/>
    <w:rsid w:val="00345A15"/>
    <w:rsid w:val="00347E5A"/>
    <w:rsid w:val="00351228"/>
    <w:rsid w:val="00351788"/>
    <w:rsid w:val="00352128"/>
    <w:rsid w:val="00352B0C"/>
    <w:rsid w:val="003532AF"/>
    <w:rsid w:val="0035369A"/>
    <w:rsid w:val="00353A65"/>
    <w:rsid w:val="003541B6"/>
    <w:rsid w:val="0035495C"/>
    <w:rsid w:val="00354EA9"/>
    <w:rsid w:val="00355405"/>
    <w:rsid w:val="00356A2E"/>
    <w:rsid w:val="0035753B"/>
    <w:rsid w:val="00357D8F"/>
    <w:rsid w:val="00360AE8"/>
    <w:rsid w:val="00361A4D"/>
    <w:rsid w:val="003621C0"/>
    <w:rsid w:val="003624D0"/>
    <w:rsid w:val="00363934"/>
    <w:rsid w:val="00364EA8"/>
    <w:rsid w:val="00367383"/>
    <w:rsid w:val="003700D7"/>
    <w:rsid w:val="00370C40"/>
    <w:rsid w:val="00370F59"/>
    <w:rsid w:val="0037385B"/>
    <w:rsid w:val="003752A9"/>
    <w:rsid w:val="003759FB"/>
    <w:rsid w:val="0037712C"/>
    <w:rsid w:val="00377552"/>
    <w:rsid w:val="00377632"/>
    <w:rsid w:val="0038009B"/>
    <w:rsid w:val="00381E31"/>
    <w:rsid w:val="003849A7"/>
    <w:rsid w:val="003866F8"/>
    <w:rsid w:val="00387109"/>
    <w:rsid w:val="00387A27"/>
    <w:rsid w:val="003907B7"/>
    <w:rsid w:val="00393101"/>
    <w:rsid w:val="0039443B"/>
    <w:rsid w:val="00394912"/>
    <w:rsid w:val="00395F49"/>
    <w:rsid w:val="00395F91"/>
    <w:rsid w:val="00396721"/>
    <w:rsid w:val="003967ED"/>
    <w:rsid w:val="00396ACE"/>
    <w:rsid w:val="003A047B"/>
    <w:rsid w:val="003A20FB"/>
    <w:rsid w:val="003A39FF"/>
    <w:rsid w:val="003A3A69"/>
    <w:rsid w:val="003A5DE8"/>
    <w:rsid w:val="003A741A"/>
    <w:rsid w:val="003A79F4"/>
    <w:rsid w:val="003A7BF1"/>
    <w:rsid w:val="003A7E1A"/>
    <w:rsid w:val="003B12AB"/>
    <w:rsid w:val="003B1B16"/>
    <w:rsid w:val="003B2866"/>
    <w:rsid w:val="003B61FD"/>
    <w:rsid w:val="003B62B7"/>
    <w:rsid w:val="003B71E7"/>
    <w:rsid w:val="003B73D8"/>
    <w:rsid w:val="003B79CC"/>
    <w:rsid w:val="003B7A09"/>
    <w:rsid w:val="003C0E61"/>
    <w:rsid w:val="003C104E"/>
    <w:rsid w:val="003C1E91"/>
    <w:rsid w:val="003C2967"/>
    <w:rsid w:val="003C7315"/>
    <w:rsid w:val="003D01E5"/>
    <w:rsid w:val="003D0A15"/>
    <w:rsid w:val="003D14CC"/>
    <w:rsid w:val="003D171C"/>
    <w:rsid w:val="003D19E5"/>
    <w:rsid w:val="003D3F5C"/>
    <w:rsid w:val="003D5831"/>
    <w:rsid w:val="003E0B7F"/>
    <w:rsid w:val="003E0C89"/>
    <w:rsid w:val="003E2022"/>
    <w:rsid w:val="003E2D29"/>
    <w:rsid w:val="003E37CA"/>
    <w:rsid w:val="003E579B"/>
    <w:rsid w:val="003E6FC8"/>
    <w:rsid w:val="003F0ACB"/>
    <w:rsid w:val="003F0D3A"/>
    <w:rsid w:val="003F51F7"/>
    <w:rsid w:val="004024F3"/>
    <w:rsid w:val="00403A15"/>
    <w:rsid w:val="00403ABA"/>
    <w:rsid w:val="004046D0"/>
    <w:rsid w:val="0040745B"/>
    <w:rsid w:val="0041061D"/>
    <w:rsid w:val="00410AA4"/>
    <w:rsid w:val="00411D78"/>
    <w:rsid w:val="00411DC9"/>
    <w:rsid w:val="004133DB"/>
    <w:rsid w:val="0041349A"/>
    <w:rsid w:val="0041631B"/>
    <w:rsid w:val="00416FAD"/>
    <w:rsid w:val="00420CCC"/>
    <w:rsid w:val="004215E0"/>
    <w:rsid w:val="00421DD7"/>
    <w:rsid w:val="004253F2"/>
    <w:rsid w:val="00425C34"/>
    <w:rsid w:val="00427873"/>
    <w:rsid w:val="00433542"/>
    <w:rsid w:val="0043422F"/>
    <w:rsid w:val="00434F7F"/>
    <w:rsid w:val="00434F94"/>
    <w:rsid w:val="00436BD7"/>
    <w:rsid w:val="004377C5"/>
    <w:rsid w:val="0043795E"/>
    <w:rsid w:val="00437B4B"/>
    <w:rsid w:val="004414F6"/>
    <w:rsid w:val="0044278C"/>
    <w:rsid w:val="00442927"/>
    <w:rsid w:val="00443515"/>
    <w:rsid w:val="00444479"/>
    <w:rsid w:val="00445E94"/>
    <w:rsid w:val="00446BFB"/>
    <w:rsid w:val="00447D04"/>
    <w:rsid w:val="00450EF0"/>
    <w:rsid w:val="00451FA7"/>
    <w:rsid w:val="0045208A"/>
    <w:rsid w:val="00455397"/>
    <w:rsid w:val="004566CB"/>
    <w:rsid w:val="00456AD4"/>
    <w:rsid w:val="004573C6"/>
    <w:rsid w:val="00457504"/>
    <w:rsid w:val="00457782"/>
    <w:rsid w:val="00460B41"/>
    <w:rsid w:val="00461064"/>
    <w:rsid w:val="0046139A"/>
    <w:rsid w:val="0046273D"/>
    <w:rsid w:val="00462893"/>
    <w:rsid w:val="004649E3"/>
    <w:rsid w:val="00465174"/>
    <w:rsid w:val="00466069"/>
    <w:rsid w:val="0046780F"/>
    <w:rsid w:val="00471712"/>
    <w:rsid w:val="00475B95"/>
    <w:rsid w:val="0047629B"/>
    <w:rsid w:val="00476F4C"/>
    <w:rsid w:val="00480A6D"/>
    <w:rsid w:val="0048181E"/>
    <w:rsid w:val="00481890"/>
    <w:rsid w:val="00482D88"/>
    <w:rsid w:val="004830AF"/>
    <w:rsid w:val="00484267"/>
    <w:rsid w:val="0048474A"/>
    <w:rsid w:val="0048518A"/>
    <w:rsid w:val="0048534A"/>
    <w:rsid w:val="00485909"/>
    <w:rsid w:val="0048712B"/>
    <w:rsid w:val="00491300"/>
    <w:rsid w:val="00491EB5"/>
    <w:rsid w:val="0049253F"/>
    <w:rsid w:val="00492794"/>
    <w:rsid w:val="00492A04"/>
    <w:rsid w:val="00492BE6"/>
    <w:rsid w:val="00493E19"/>
    <w:rsid w:val="00495035"/>
    <w:rsid w:val="004A1D17"/>
    <w:rsid w:val="004A237A"/>
    <w:rsid w:val="004A2746"/>
    <w:rsid w:val="004A314B"/>
    <w:rsid w:val="004A32CE"/>
    <w:rsid w:val="004A37AE"/>
    <w:rsid w:val="004A5644"/>
    <w:rsid w:val="004A5892"/>
    <w:rsid w:val="004A6327"/>
    <w:rsid w:val="004B1C93"/>
    <w:rsid w:val="004B2D59"/>
    <w:rsid w:val="004B3A18"/>
    <w:rsid w:val="004B415F"/>
    <w:rsid w:val="004B45C1"/>
    <w:rsid w:val="004B4F74"/>
    <w:rsid w:val="004C260D"/>
    <w:rsid w:val="004C2F78"/>
    <w:rsid w:val="004D04B9"/>
    <w:rsid w:val="004D1CF4"/>
    <w:rsid w:val="004D29C3"/>
    <w:rsid w:val="004D30AB"/>
    <w:rsid w:val="004D3938"/>
    <w:rsid w:val="004D5D64"/>
    <w:rsid w:val="004E0457"/>
    <w:rsid w:val="004E0BA7"/>
    <w:rsid w:val="004E0BBB"/>
    <w:rsid w:val="004E181E"/>
    <w:rsid w:val="004E2C27"/>
    <w:rsid w:val="004E2DD1"/>
    <w:rsid w:val="004E3829"/>
    <w:rsid w:val="004E61BC"/>
    <w:rsid w:val="004E73AC"/>
    <w:rsid w:val="004E78BD"/>
    <w:rsid w:val="004F1F78"/>
    <w:rsid w:val="004F3303"/>
    <w:rsid w:val="004F484E"/>
    <w:rsid w:val="004F5167"/>
    <w:rsid w:val="004F5F12"/>
    <w:rsid w:val="004F7CF3"/>
    <w:rsid w:val="00501591"/>
    <w:rsid w:val="00502650"/>
    <w:rsid w:val="00504190"/>
    <w:rsid w:val="00504D3E"/>
    <w:rsid w:val="0050509F"/>
    <w:rsid w:val="00507947"/>
    <w:rsid w:val="005101A3"/>
    <w:rsid w:val="00510B0A"/>
    <w:rsid w:val="00511EE5"/>
    <w:rsid w:val="00514641"/>
    <w:rsid w:val="00514AF0"/>
    <w:rsid w:val="005152C8"/>
    <w:rsid w:val="00515C01"/>
    <w:rsid w:val="00517022"/>
    <w:rsid w:val="005170BF"/>
    <w:rsid w:val="00520846"/>
    <w:rsid w:val="00522545"/>
    <w:rsid w:val="005230C5"/>
    <w:rsid w:val="005239C4"/>
    <w:rsid w:val="005239E8"/>
    <w:rsid w:val="00524C76"/>
    <w:rsid w:val="00524F14"/>
    <w:rsid w:val="0052523C"/>
    <w:rsid w:val="005253CF"/>
    <w:rsid w:val="00527615"/>
    <w:rsid w:val="00527D2A"/>
    <w:rsid w:val="00527FAE"/>
    <w:rsid w:val="00531439"/>
    <w:rsid w:val="00531D6C"/>
    <w:rsid w:val="005323A8"/>
    <w:rsid w:val="00532C55"/>
    <w:rsid w:val="005335E9"/>
    <w:rsid w:val="00534231"/>
    <w:rsid w:val="00536E64"/>
    <w:rsid w:val="00541805"/>
    <w:rsid w:val="00541DD2"/>
    <w:rsid w:val="00542071"/>
    <w:rsid w:val="0054227E"/>
    <w:rsid w:val="005435B8"/>
    <w:rsid w:val="005441B3"/>
    <w:rsid w:val="0054470F"/>
    <w:rsid w:val="00545D90"/>
    <w:rsid w:val="005479EB"/>
    <w:rsid w:val="0055052F"/>
    <w:rsid w:val="0055108A"/>
    <w:rsid w:val="00552403"/>
    <w:rsid w:val="00552EFA"/>
    <w:rsid w:val="005537E7"/>
    <w:rsid w:val="0055650C"/>
    <w:rsid w:val="00561297"/>
    <w:rsid w:val="0056215D"/>
    <w:rsid w:val="00562FC7"/>
    <w:rsid w:val="0056533F"/>
    <w:rsid w:val="00567752"/>
    <w:rsid w:val="00567D9A"/>
    <w:rsid w:val="00570A72"/>
    <w:rsid w:val="0057146E"/>
    <w:rsid w:val="005714C3"/>
    <w:rsid w:val="00571549"/>
    <w:rsid w:val="00571A55"/>
    <w:rsid w:val="005723D9"/>
    <w:rsid w:val="00573001"/>
    <w:rsid w:val="005736C3"/>
    <w:rsid w:val="00573BDA"/>
    <w:rsid w:val="0057424E"/>
    <w:rsid w:val="00574260"/>
    <w:rsid w:val="00575B51"/>
    <w:rsid w:val="005766F5"/>
    <w:rsid w:val="00577B6B"/>
    <w:rsid w:val="00580988"/>
    <w:rsid w:val="00581770"/>
    <w:rsid w:val="0058178B"/>
    <w:rsid w:val="005820B2"/>
    <w:rsid w:val="00582DD9"/>
    <w:rsid w:val="00583B54"/>
    <w:rsid w:val="005841B6"/>
    <w:rsid w:val="00585E6F"/>
    <w:rsid w:val="00587842"/>
    <w:rsid w:val="00587E0B"/>
    <w:rsid w:val="00587F38"/>
    <w:rsid w:val="00590B86"/>
    <w:rsid w:val="00590BAD"/>
    <w:rsid w:val="00591065"/>
    <w:rsid w:val="00592C27"/>
    <w:rsid w:val="00593837"/>
    <w:rsid w:val="00593BA3"/>
    <w:rsid w:val="00593C9C"/>
    <w:rsid w:val="00595112"/>
    <w:rsid w:val="00597B7D"/>
    <w:rsid w:val="00597DE7"/>
    <w:rsid w:val="00597FEB"/>
    <w:rsid w:val="005A107B"/>
    <w:rsid w:val="005A1440"/>
    <w:rsid w:val="005A155B"/>
    <w:rsid w:val="005A161E"/>
    <w:rsid w:val="005A183E"/>
    <w:rsid w:val="005A32EF"/>
    <w:rsid w:val="005A3FAD"/>
    <w:rsid w:val="005A41EE"/>
    <w:rsid w:val="005A4C09"/>
    <w:rsid w:val="005A5560"/>
    <w:rsid w:val="005A6301"/>
    <w:rsid w:val="005A6430"/>
    <w:rsid w:val="005A7227"/>
    <w:rsid w:val="005B1519"/>
    <w:rsid w:val="005B3B68"/>
    <w:rsid w:val="005B3CF9"/>
    <w:rsid w:val="005B4A73"/>
    <w:rsid w:val="005B6371"/>
    <w:rsid w:val="005B6946"/>
    <w:rsid w:val="005C1F2F"/>
    <w:rsid w:val="005C3C5C"/>
    <w:rsid w:val="005C63EE"/>
    <w:rsid w:val="005C6C07"/>
    <w:rsid w:val="005D09C2"/>
    <w:rsid w:val="005D1041"/>
    <w:rsid w:val="005D15B0"/>
    <w:rsid w:val="005D1A66"/>
    <w:rsid w:val="005D293D"/>
    <w:rsid w:val="005D39BB"/>
    <w:rsid w:val="005D5826"/>
    <w:rsid w:val="005D5AB1"/>
    <w:rsid w:val="005D65B5"/>
    <w:rsid w:val="005D6CEA"/>
    <w:rsid w:val="005D7BF6"/>
    <w:rsid w:val="005D7BF7"/>
    <w:rsid w:val="005D7F7C"/>
    <w:rsid w:val="005E0DC0"/>
    <w:rsid w:val="005E2AD2"/>
    <w:rsid w:val="005E4CEE"/>
    <w:rsid w:val="005E62AF"/>
    <w:rsid w:val="005F4692"/>
    <w:rsid w:val="005F5D5B"/>
    <w:rsid w:val="005F66D6"/>
    <w:rsid w:val="005F73D0"/>
    <w:rsid w:val="005F774F"/>
    <w:rsid w:val="005F7F4F"/>
    <w:rsid w:val="006013F1"/>
    <w:rsid w:val="0060151E"/>
    <w:rsid w:val="00601F81"/>
    <w:rsid w:val="006045D0"/>
    <w:rsid w:val="00607C23"/>
    <w:rsid w:val="00607F50"/>
    <w:rsid w:val="006102C9"/>
    <w:rsid w:val="006105AA"/>
    <w:rsid w:val="006109AC"/>
    <w:rsid w:val="00611674"/>
    <w:rsid w:val="00611D05"/>
    <w:rsid w:val="006128D9"/>
    <w:rsid w:val="00612EB3"/>
    <w:rsid w:val="00612F73"/>
    <w:rsid w:val="006136D2"/>
    <w:rsid w:val="0061397F"/>
    <w:rsid w:val="00613AF9"/>
    <w:rsid w:val="006140A2"/>
    <w:rsid w:val="00616172"/>
    <w:rsid w:val="00617794"/>
    <w:rsid w:val="00620683"/>
    <w:rsid w:val="00620978"/>
    <w:rsid w:val="00621E5B"/>
    <w:rsid w:val="00622E5F"/>
    <w:rsid w:val="00624AAA"/>
    <w:rsid w:val="00624E17"/>
    <w:rsid w:val="006253DD"/>
    <w:rsid w:val="006258ED"/>
    <w:rsid w:val="00626099"/>
    <w:rsid w:val="0062695F"/>
    <w:rsid w:val="00626D20"/>
    <w:rsid w:val="00626E82"/>
    <w:rsid w:val="00627B4D"/>
    <w:rsid w:val="00630B1C"/>
    <w:rsid w:val="00632E8C"/>
    <w:rsid w:val="006335AA"/>
    <w:rsid w:val="00634F95"/>
    <w:rsid w:val="00635FD6"/>
    <w:rsid w:val="0063635B"/>
    <w:rsid w:val="006364EA"/>
    <w:rsid w:val="006376C8"/>
    <w:rsid w:val="00637EBC"/>
    <w:rsid w:val="00640403"/>
    <w:rsid w:val="00640A3A"/>
    <w:rsid w:val="00640F3F"/>
    <w:rsid w:val="00641013"/>
    <w:rsid w:val="00643A72"/>
    <w:rsid w:val="0064405F"/>
    <w:rsid w:val="00644150"/>
    <w:rsid w:val="006459AA"/>
    <w:rsid w:val="006461CE"/>
    <w:rsid w:val="00646E52"/>
    <w:rsid w:val="00650753"/>
    <w:rsid w:val="00652F94"/>
    <w:rsid w:val="00653AE8"/>
    <w:rsid w:val="00654FBA"/>
    <w:rsid w:val="00655BD2"/>
    <w:rsid w:val="006560D8"/>
    <w:rsid w:val="00657E5F"/>
    <w:rsid w:val="00661986"/>
    <w:rsid w:val="00661BCC"/>
    <w:rsid w:val="00662086"/>
    <w:rsid w:val="0066446F"/>
    <w:rsid w:val="00665B5B"/>
    <w:rsid w:val="00666FE6"/>
    <w:rsid w:val="00667FD2"/>
    <w:rsid w:val="00671B35"/>
    <w:rsid w:val="006730F9"/>
    <w:rsid w:val="006749D5"/>
    <w:rsid w:val="00674AE0"/>
    <w:rsid w:val="006771BB"/>
    <w:rsid w:val="00677CDB"/>
    <w:rsid w:val="00680C04"/>
    <w:rsid w:val="006812D2"/>
    <w:rsid w:val="00682E61"/>
    <w:rsid w:val="006845F9"/>
    <w:rsid w:val="006859A5"/>
    <w:rsid w:val="00685D0C"/>
    <w:rsid w:val="00685DED"/>
    <w:rsid w:val="006861F4"/>
    <w:rsid w:val="00686911"/>
    <w:rsid w:val="0068732A"/>
    <w:rsid w:val="006907B6"/>
    <w:rsid w:val="00690AF3"/>
    <w:rsid w:val="00690F28"/>
    <w:rsid w:val="00695D3D"/>
    <w:rsid w:val="00695E3B"/>
    <w:rsid w:val="00696431"/>
    <w:rsid w:val="00696E06"/>
    <w:rsid w:val="00696FC2"/>
    <w:rsid w:val="00697A6F"/>
    <w:rsid w:val="006A0918"/>
    <w:rsid w:val="006A23AB"/>
    <w:rsid w:val="006A25FF"/>
    <w:rsid w:val="006A3492"/>
    <w:rsid w:val="006A652F"/>
    <w:rsid w:val="006A671B"/>
    <w:rsid w:val="006A6B96"/>
    <w:rsid w:val="006A6F69"/>
    <w:rsid w:val="006A7030"/>
    <w:rsid w:val="006A79E3"/>
    <w:rsid w:val="006B1AD1"/>
    <w:rsid w:val="006B1EA3"/>
    <w:rsid w:val="006B1FDC"/>
    <w:rsid w:val="006B352A"/>
    <w:rsid w:val="006B4CBD"/>
    <w:rsid w:val="006B6813"/>
    <w:rsid w:val="006B6A87"/>
    <w:rsid w:val="006B7D1E"/>
    <w:rsid w:val="006C06BD"/>
    <w:rsid w:val="006C1480"/>
    <w:rsid w:val="006C3AC9"/>
    <w:rsid w:val="006C4291"/>
    <w:rsid w:val="006C5612"/>
    <w:rsid w:val="006C68A8"/>
    <w:rsid w:val="006C7DD2"/>
    <w:rsid w:val="006D073D"/>
    <w:rsid w:val="006D0A03"/>
    <w:rsid w:val="006D6567"/>
    <w:rsid w:val="006D6DD5"/>
    <w:rsid w:val="006E17F0"/>
    <w:rsid w:val="006E26DD"/>
    <w:rsid w:val="006E407D"/>
    <w:rsid w:val="006E41FC"/>
    <w:rsid w:val="006E6F78"/>
    <w:rsid w:val="006E7032"/>
    <w:rsid w:val="006F07CE"/>
    <w:rsid w:val="006F1720"/>
    <w:rsid w:val="006F1766"/>
    <w:rsid w:val="006F308F"/>
    <w:rsid w:val="006F337C"/>
    <w:rsid w:val="006F4532"/>
    <w:rsid w:val="006F60F2"/>
    <w:rsid w:val="006F7209"/>
    <w:rsid w:val="006F745A"/>
    <w:rsid w:val="00700D25"/>
    <w:rsid w:val="0070144B"/>
    <w:rsid w:val="00703F8D"/>
    <w:rsid w:val="0070422F"/>
    <w:rsid w:val="00704E4C"/>
    <w:rsid w:val="00706422"/>
    <w:rsid w:val="00707F0D"/>
    <w:rsid w:val="0071082A"/>
    <w:rsid w:val="00713001"/>
    <w:rsid w:val="00713572"/>
    <w:rsid w:val="00715997"/>
    <w:rsid w:val="00717BEF"/>
    <w:rsid w:val="00717F20"/>
    <w:rsid w:val="007207AD"/>
    <w:rsid w:val="00720D67"/>
    <w:rsid w:val="00721409"/>
    <w:rsid w:val="00722458"/>
    <w:rsid w:val="007224CB"/>
    <w:rsid w:val="007225CD"/>
    <w:rsid w:val="007239D3"/>
    <w:rsid w:val="00723CE0"/>
    <w:rsid w:val="007249A0"/>
    <w:rsid w:val="00725E0E"/>
    <w:rsid w:val="00726DF6"/>
    <w:rsid w:val="007272D1"/>
    <w:rsid w:val="00727F88"/>
    <w:rsid w:val="00732243"/>
    <w:rsid w:val="007322F3"/>
    <w:rsid w:val="007324AD"/>
    <w:rsid w:val="00732FDA"/>
    <w:rsid w:val="00733088"/>
    <w:rsid w:val="00734F10"/>
    <w:rsid w:val="00735D43"/>
    <w:rsid w:val="00735EFC"/>
    <w:rsid w:val="007360C7"/>
    <w:rsid w:val="0073682E"/>
    <w:rsid w:val="00736B35"/>
    <w:rsid w:val="00736B82"/>
    <w:rsid w:val="00736DF2"/>
    <w:rsid w:val="00737543"/>
    <w:rsid w:val="00737AF7"/>
    <w:rsid w:val="00737DA1"/>
    <w:rsid w:val="0074103B"/>
    <w:rsid w:val="00744603"/>
    <w:rsid w:val="00744892"/>
    <w:rsid w:val="00744A47"/>
    <w:rsid w:val="00745515"/>
    <w:rsid w:val="007460DB"/>
    <w:rsid w:val="00746876"/>
    <w:rsid w:val="00746B1B"/>
    <w:rsid w:val="007471E2"/>
    <w:rsid w:val="00747499"/>
    <w:rsid w:val="00747B41"/>
    <w:rsid w:val="0075229C"/>
    <w:rsid w:val="00752563"/>
    <w:rsid w:val="00754CD6"/>
    <w:rsid w:val="00755CB2"/>
    <w:rsid w:val="00755D63"/>
    <w:rsid w:val="00756178"/>
    <w:rsid w:val="00756C42"/>
    <w:rsid w:val="0075796B"/>
    <w:rsid w:val="00757C90"/>
    <w:rsid w:val="00757F62"/>
    <w:rsid w:val="007605EB"/>
    <w:rsid w:val="00761515"/>
    <w:rsid w:val="00762119"/>
    <w:rsid w:val="00762C8F"/>
    <w:rsid w:val="0076371D"/>
    <w:rsid w:val="0076388A"/>
    <w:rsid w:val="007641AB"/>
    <w:rsid w:val="007642B0"/>
    <w:rsid w:val="0076507B"/>
    <w:rsid w:val="007658EE"/>
    <w:rsid w:val="00766174"/>
    <w:rsid w:val="007666EB"/>
    <w:rsid w:val="00766AB6"/>
    <w:rsid w:val="00766C8D"/>
    <w:rsid w:val="00766EA0"/>
    <w:rsid w:val="00767012"/>
    <w:rsid w:val="00767423"/>
    <w:rsid w:val="00767BA6"/>
    <w:rsid w:val="007703A2"/>
    <w:rsid w:val="007709C6"/>
    <w:rsid w:val="00770A22"/>
    <w:rsid w:val="007716B0"/>
    <w:rsid w:val="00771A86"/>
    <w:rsid w:val="007737C9"/>
    <w:rsid w:val="00774051"/>
    <w:rsid w:val="00774F4E"/>
    <w:rsid w:val="007773C8"/>
    <w:rsid w:val="00781759"/>
    <w:rsid w:val="00781A22"/>
    <w:rsid w:val="00781CBE"/>
    <w:rsid w:val="00782576"/>
    <w:rsid w:val="00782A26"/>
    <w:rsid w:val="00784141"/>
    <w:rsid w:val="00784173"/>
    <w:rsid w:val="00786E62"/>
    <w:rsid w:val="00787128"/>
    <w:rsid w:val="00790714"/>
    <w:rsid w:val="0079118B"/>
    <w:rsid w:val="0079140A"/>
    <w:rsid w:val="007921C2"/>
    <w:rsid w:val="00792E58"/>
    <w:rsid w:val="0079302B"/>
    <w:rsid w:val="00793B95"/>
    <w:rsid w:val="00793D43"/>
    <w:rsid w:val="007948CC"/>
    <w:rsid w:val="00794CB6"/>
    <w:rsid w:val="00795176"/>
    <w:rsid w:val="0079544F"/>
    <w:rsid w:val="00795A0A"/>
    <w:rsid w:val="00797654"/>
    <w:rsid w:val="00797883"/>
    <w:rsid w:val="007A12CB"/>
    <w:rsid w:val="007A258A"/>
    <w:rsid w:val="007A4BC1"/>
    <w:rsid w:val="007A4FF6"/>
    <w:rsid w:val="007A5728"/>
    <w:rsid w:val="007A663C"/>
    <w:rsid w:val="007B0421"/>
    <w:rsid w:val="007B3A22"/>
    <w:rsid w:val="007B3C92"/>
    <w:rsid w:val="007B495F"/>
    <w:rsid w:val="007B5092"/>
    <w:rsid w:val="007B6557"/>
    <w:rsid w:val="007B6C0F"/>
    <w:rsid w:val="007B734B"/>
    <w:rsid w:val="007B7549"/>
    <w:rsid w:val="007C04B3"/>
    <w:rsid w:val="007C0AFD"/>
    <w:rsid w:val="007C0B87"/>
    <w:rsid w:val="007C0E6A"/>
    <w:rsid w:val="007C1D42"/>
    <w:rsid w:val="007C23BD"/>
    <w:rsid w:val="007C28FA"/>
    <w:rsid w:val="007C2A41"/>
    <w:rsid w:val="007C2C78"/>
    <w:rsid w:val="007C323C"/>
    <w:rsid w:val="007C40CB"/>
    <w:rsid w:val="007C53C7"/>
    <w:rsid w:val="007C5CDF"/>
    <w:rsid w:val="007C6FFF"/>
    <w:rsid w:val="007C7AA1"/>
    <w:rsid w:val="007D036A"/>
    <w:rsid w:val="007D056D"/>
    <w:rsid w:val="007D1C6C"/>
    <w:rsid w:val="007D1F93"/>
    <w:rsid w:val="007D3827"/>
    <w:rsid w:val="007D49EF"/>
    <w:rsid w:val="007D4F3F"/>
    <w:rsid w:val="007D4FDD"/>
    <w:rsid w:val="007D5981"/>
    <w:rsid w:val="007D7C06"/>
    <w:rsid w:val="007E0938"/>
    <w:rsid w:val="007E19BC"/>
    <w:rsid w:val="007E4BC7"/>
    <w:rsid w:val="007E5AD1"/>
    <w:rsid w:val="007E7956"/>
    <w:rsid w:val="007F17C8"/>
    <w:rsid w:val="007F33CC"/>
    <w:rsid w:val="007F5984"/>
    <w:rsid w:val="007F61EF"/>
    <w:rsid w:val="007F7426"/>
    <w:rsid w:val="007F7D05"/>
    <w:rsid w:val="0080017E"/>
    <w:rsid w:val="008041A8"/>
    <w:rsid w:val="00804D61"/>
    <w:rsid w:val="008055CB"/>
    <w:rsid w:val="00811BCA"/>
    <w:rsid w:val="0081398E"/>
    <w:rsid w:val="00813B12"/>
    <w:rsid w:val="00813C77"/>
    <w:rsid w:val="00813E73"/>
    <w:rsid w:val="00815A85"/>
    <w:rsid w:val="00816D7D"/>
    <w:rsid w:val="00820768"/>
    <w:rsid w:val="00820AF5"/>
    <w:rsid w:val="00821413"/>
    <w:rsid w:val="0082144C"/>
    <w:rsid w:val="00822563"/>
    <w:rsid w:val="00823DA8"/>
    <w:rsid w:val="00825ED3"/>
    <w:rsid w:val="00826050"/>
    <w:rsid w:val="0082655A"/>
    <w:rsid w:val="00826B69"/>
    <w:rsid w:val="0083019D"/>
    <w:rsid w:val="00831C7D"/>
    <w:rsid w:val="008337EB"/>
    <w:rsid w:val="00835366"/>
    <w:rsid w:val="0083758E"/>
    <w:rsid w:val="008401E6"/>
    <w:rsid w:val="00840B04"/>
    <w:rsid w:val="00841BBE"/>
    <w:rsid w:val="008420F5"/>
    <w:rsid w:val="008429BC"/>
    <w:rsid w:val="00844C42"/>
    <w:rsid w:val="00845014"/>
    <w:rsid w:val="00846902"/>
    <w:rsid w:val="008470CD"/>
    <w:rsid w:val="008476C9"/>
    <w:rsid w:val="00847E4D"/>
    <w:rsid w:val="00850865"/>
    <w:rsid w:val="00850B30"/>
    <w:rsid w:val="008529FF"/>
    <w:rsid w:val="00852EE5"/>
    <w:rsid w:val="008551CA"/>
    <w:rsid w:val="00855C72"/>
    <w:rsid w:val="00856EC3"/>
    <w:rsid w:val="00857349"/>
    <w:rsid w:val="0085740B"/>
    <w:rsid w:val="00857869"/>
    <w:rsid w:val="00857961"/>
    <w:rsid w:val="0086008D"/>
    <w:rsid w:val="008600B6"/>
    <w:rsid w:val="00860202"/>
    <w:rsid w:val="00861AD3"/>
    <w:rsid w:val="00862517"/>
    <w:rsid w:val="00862F71"/>
    <w:rsid w:val="00862FFB"/>
    <w:rsid w:val="00863950"/>
    <w:rsid w:val="0086484C"/>
    <w:rsid w:val="00865308"/>
    <w:rsid w:val="00867B61"/>
    <w:rsid w:val="00867C8A"/>
    <w:rsid w:val="00870F26"/>
    <w:rsid w:val="00870FB7"/>
    <w:rsid w:val="00871CF4"/>
    <w:rsid w:val="00871EE0"/>
    <w:rsid w:val="00872026"/>
    <w:rsid w:val="008721A9"/>
    <w:rsid w:val="00872501"/>
    <w:rsid w:val="00872611"/>
    <w:rsid w:val="00872712"/>
    <w:rsid w:val="0087316C"/>
    <w:rsid w:val="00873A1E"/>
    <w:rsid w:val="00873F68"/>
    <w:rsid w:val="00874A62"/>
    <w:rsid w:val="008754A0"/>
    <w:rsid w:val="00875806"/>
    <w:rsid w:val="00876C9C"/>
    <w:rsid w:val="00876ECF"/>
    <w:rsid w:val="0087790C"/>
    <w:rsid w:val="0088166C"/>
    <w:rsid w:val="0088294F"/>
    <w:rsid w:val="00883F9B"/>
    <w:rsid w:val="008855B2"/>
    <w:rsid w:val="00885AF6"/>
    <w:rsid w:val="00885E0B"/>
    <w:rsid w:val="0089060E"/>
    <w:rsid w:val="00893075"/>
    <w:rsid w:val="00893E67"/>
    <w:rsid w:val="00894063"/>
    <w:rsid w:val="0089457B"/>
    <w:rsid w:val="00894C0A"/>
    <w:rsid w:val="00895468"/>
    <w:rsid w:val="008959A7"/>
    <w:rsid w:val="00895A51"/>
    <w:rsid w:val="00896439"/>
    <w:rsid w:val="00896ADD"/>
    <w:rsid w:val="008A3895"/>
    <w:rsid w:val="008A4D70"/>
    <w:rsid w:val="008A6D6E"/>
    <w:rsid w:val="008B06B8"/>
    <w:rsid w:val="008B2349"/>
    <w:rsid w:val="008B2645"/>
    <w:rsid w:val="008B2BB9"/>
    <w:rsid w:val="008B412F"/>
    <w:rsid w:val="008B4E96"/>
    <w:rsid w:val="008B5B4F"/>
    <w:rsid w:val="008B5DE9"/>
    <w:rsid w:val="008B6864"/>
    <w:rsid w:val="008B7808"/>
    <w:rsid w:val="008B7C9D"/>
    <w:rsid w:val="008C11E0"/>
    <w:rsid w:val="008C1464"/>
    <w:rsid w:val="008C2261"/>
    <w:rsid w:val="008C30A6"/>
    <w:rsid w:val="008C3308"/>
    <w:rsid w:val="008C50EF"/>
    <w:rsid w:val="008C6612"/>
    <w:rsid w:val="008D0FA3"/>
    <w:rsid w:val="008D1D0D"/>
    <w:rsid w:val="008D1D37"/>
    <w:rsid w:val="008D22B1"/>
    <w:rsid w:val="008D31AA"/>
    <w:rsid w:val="008D67D5"/>
    <w:rsid w:val="008D6AE5"/>
    <w:rsid w:val="008D6F7C"/>
    <w:rsid w:val="008D7266"/>
    <w:rsid w:val="008D7746"/>
    <w:rsid w:val="008D7A8B"/>
    <w:rsid w:val="008E005C"/>
    <w:rsid w:val="008E06AE"/>
    <w:rsid w:val="008E09A7"/>
    <w:rsid w:val="008E0A40"/>
    <w:rsid w:val="008E0AE0"/>
    <w:rsid w:val="008E156C"/>
    <w:rsid w:val="008E3822"/>
    <w:rsid w:val="008E38A8"/>
    <w:rsid w:val="008E3952"/>
    <w:rsid w:val="008E3FCD"/>
    <w:rsid w:val="008E677D"/>
    <w:rsid w:val="008E69EA"/>
    <w:rsid w:val="008E7B36"/>
    <w:rsid w:val="008E7D71"/>
    <w:rsid w:val="008F02F1"/>
    <w:rsid w:val="008F080E"/>
    <w:rsid w:val="008F1B89"/>
    <w:rsid w:val="008F764F"/>
    <w:rsid w:val="0090087B"/>
    <w:rsid w:val="00903B57"/>
    <w:rsid w:val="009046C9"/>
    <w:rsid w:val="00905AC0"/>
    <w:rsid w:val="00906B7A"/>
    <w:rsid w:val="00906CBC"/>
    <w:rsid w:val="009079CB"/>
    <w:rsid w:val="009105FD"/>
    <w:rsid w:val="00912366"/>
    <w:rsid w:val="00912C81"/>
    <w:rsid w:val="009154BA"/>
    <w:rsid w:val="0091647A"/>
    <w:rsid w:val="00920927"/>
    <w:rsid w:val="00920A02"/>
    <w:rsid w:val="009221E5"/>
    <w:rsid w:val="009221F9"/>
    <w:rsid w:val="00922914"/>
    <w:rsid w:val="009230A3"/>
    <w:rsid w:val="00923376"/>
    <w:rsid w:val="009233E4"/>
    <w:rsid w:val="00923A32"/>
    <w:rsid w:val="00924260"/>
    <w:rsid w:val="00924D2A"/>
    <w:rsid w:val="0093252E"/>
    <w:rsid w:val="009339DD"/>
    <w:rsid w:val="00934B66"/>
    <w:rsid w:val="0093656D"/>
    <w:rsid w:val="00937117"/>
    <w:rsid w:val="009373E8"/>
    <w:rsid w:val="0094071F"/>
    <w:rsid w:val="00940EDC"/>
    <w:rsid w:val="009410C9"/>
    <w:rsid w:val="00941637"/>
    <w:rsid w:val="009422FE"/>
    <w:rsid w:val="00942383"/>
    <w:rsid w:val="00942CCE"/>
    <w:rsid w:val="0094504D"/>
    <w:rsid w:val="009451A4"/>
    <w:rsid w:val="00946943"/>
    <w:rsid w:val="00946E59"/>
    <w:rsid w:val="00947490"/>
    <w:rsid w:val="00947753"/>
    <w:rsid w:val="009508B5"/>
    <w:rsid w:val="009523C4"/>
    <w:rsid w:val="00952F5A"/>
    <w:rsid w:val="009534AF"/>
    <w:rsid w:val="00953A6D"/>
    <w:rsid w:val="00955F51"/>
    <w:rsid w:val="00957635"/>
    <w:rsid w:val="00960D01"/>
    <w:rsid w:val="00961461"/>
    <w:rsid w:val="00961D6E"/>
    <w:rsid w:val="009624E8"/>
    <w:rsid w:val="00963E47"/>
    <w:rsid w:val="0096565B"/>
    <w:rsid w:val="009659FC"/>
    <w:rsid w:val="00965DBA"/>
    <w:rsid w:val="00966D4C"/>
    <w:rsid w:val="00973FD4"/>
    <w:rsid w:val="00975F39"/>
    <w:rsid w:val="009777EF"/>
    <w:rsid w:val="00980341"/>
    <w:rsid w:val="0098185D"/>
    <w:rsid w:val="00986857"/>
    <w:rsid w:val="00987166"/>
    <w:rsid w:val="009871A1"/>
    <w:rsid w:val="00987560"/>
    <w:rsid w:val="00987C83"/>
    <w:rsid w:val="00990898"/>
    <w:rsid w:val="00991187"/>
    <w:rsid w:val="00992B72"/>
    <w:rsid w:val="00993C25"/>
    <w:rsid w:val="00995566"/>
    <w:rsid w:val="00996706"/>
    <w:rsid w:val="009A24AF"/>
    <w:rsid w:val="009A270C"/>
    <w:rsid w:val="009A2963"/>
    <w:rsid w:val="009A33F5"/>
    <w:rsid w:val="009A42D1"/>
    <w:rsid w:val="009A4C3A"/>
    <w:rsid w:val="009A65D8"/>
    <w:rsid w:val="009A6BFD"/>
    <w:rsid w:val="009A76CA"/>
    <w:rsid w:val="009A7F90"/>
    <w:rsid w:val="009B1842"/>
    <w:rsid w:val="009B3C33"/>
    <w:rsid w:val="009B6DB3"/>
    <w:rsid w:val="009B7669"/>
    <w:rsid w:val="009B7780"/>
    <w:rsid w:val="009C045F"/>
    <w:rsid w:val="009C362D"/>
    <w:rsid w:val="009C38D0"/>
    <w:rsid w:val="009C3B1B"/>
    <w:rsid w:val="009C7065"/>
    <w:rsid w:val="009D06E7"/>
    <w:rsid w:val="009D3E25"/>
    <w:rsid w:val="009D414F"/>
    <w:rsid w:val="009D5097"/>
    <w:rsid w:val="009D5A90"/>
    <w:rsid w:val="009D687D"/>
    <w:rsid w:val="009E1C9C"/>
    <w:rsid w:val="009E1D82"/>
    <w:rsid w:val="009E24D0"/>
    <w:rsid w:val="009E2E22"/>
    <w:rsid w:val="009E2EB1"/>
    <w:rsid w:val="009E3005"/>
    <w:rsid w:val="009E5129"/>
    <w:rsid w:val="009E5415"/>
    <w:rsid w:val="009E7E1C"/>
    <w:rsid w:val="009F0943"/>
    <w:rsid w:val="009F0A82"/>
    <w:rsid w:val="009F1C4F"/>
    <w:rsid w:val="009F25CC"/>
    <w:rsid w:val="009F267C"/>
    <w:rsid w:val="009F327D"/>
    <w:rsid w:val="009F36AD"/>
    <w:rsid w:val="009F38A6"/>
    <w:rsid w:val="009F456D"/>
    <w:rsid w:val="009F5BA3"/>
    <w:rsid w:val="009F5C6F"/>
    <w:rsid w:val="009F7FDA"/>
    <w:rsid w:val="00A01602"/>
    <w:rsid w:val="00A02ADD"/>
    <w:rsid w:val="00A02DAF"/>
    <w:rsid w:val="00A040CD"/>
    <w:rsid w:val="00A0438A"/>
    <w:rsid w:val="00A04835"/>
    <w:rsid w:val="00A04EDD"/>
    <w:rsid w:val="00A0596C"/>
    <w:rsid w:val="00A0648B"/>
    <w:rsid w:val="00A06A2B"/>
    <w:rsid w:val="00A11825"/>
    <w:rsid w:val="00A11F54"/>
    <w:rsid w:val="00A12AC1"/>
    <w:rsid w:val="00A150B9"/>
    <w:rsid w:val="00A15B9C"/>
    <w:rsid w:val="00A15DFA"/>
    <w:rsid w:val="00A173AB"/>
    <w:rsid w:val="00A222ED"/>
    <w:rsid w:val="00A23A10"/>
    <w:rsid w:val="00A24565"/>
    <w:rsid w:val="00A2600D"/>
    <w:rsid w:val="00A26FEE"/>
    <w:rsid w:val="00A27F16"/>
    <w:rsid w:val="00A303FF"/>
    <w:rsid w:val="00A31B12"/>
    <w:rsid w:val="00A31F79"/>
    <w:rsid w:val="00A32C6A"/>
    <w:rsid w:val="00A33276"/>
    <w:rsid w:val="00A346C9"/>
    <w:rsid w:val="00A347B7"/>
    <w:rsid w:val="00A34E50"/>
    <w:rsid w:val="00A35581"/>
    <w:rsid w:val="00A35ACD"/>
    <w:rsid w:val="00A365E5"/>
    <w:rsid w:val="00A40329"/>
    <w:rsid w:val="00A40737"/>
    <w:rsid w:val="00A42174"/>
    <w:rsid w:val="00A4405A"/>
    <w:rsid w:val="00A46FBA"/>
    <w:rsid w:val="00A5071D"/>
    <w:rsid w:val="00A50967"/>
    <w:rsid w:val="00A50A35"/>
    <w:rsid w:val="00A51B1D"/>
    <w:rsid w:val="00A53790"/>
    <w:rsid w:val="00A53C3F"/>
    <w:rsid w:val="00A551D2"/>
    <w:rsid w:val="00A5576D"/>
    <w:rsid w:val="00A56F93"/>
    <w:rsid w:val="00A57A85"/>
    <w:rsid w:val="00A602C1"/>
    <w:rsid w:val="00A603B5"/>
    <w:rsid w:val="00A6147A"/>
    <w:rsid w:val="00A614FF"/>
    <w:rsid w:val="00A62111"/>
    <w:rsid w:val="00A621F1"/>
    <w:rsid w:val="00A62562"/>
    <w:rsid w:val="00A62F74"/>
    <w:rsid w:val="00A6354D"/>
    <w:rsid w:val="00A63B65"/>
    <w:rsid w:val="00A65314"/>
    <w:rsid w:val="00A65A3B"/>
    <w:rsid w:val="00A66272"/>
    <w:rsid w:val="00A67672"/>
    <w:rsid w:val="00A67DAC"/>
    <w:rsid w:val="00A7007F"/>
    <w:rsid w:val="00A70D34"/>
    <w:rsid w:val="00A70FEB"/>
    <w:rsid w:val="00A72527"/>
    <w:rsid w:val="00A73556"/>
    <w:rsid w:val="00A73921"/>
    <w:rsid w:val="00A753AA"/>
    <w:rsid w:val="00A75A52"/>
    <w:rsid w:val="00A77070"/>
    <w:rsid w:val="00A774CD"/>
    <w:rsid w:val="00A775DD"/>
    <w:rsid w:val="00A8079B"/>
    <w:rsid w:val="00A80AEA"/>
    <w:rsid w:val="00A81069"/>
    <w:rsid w:val="00A834DA"/>
    <w:rsid w:val="00A83E0D"/>
    <w:rsid w:val="00A850CA"/>
    <w:rsid w:val="00A85E30"/>
    <w:rsid w:val="00A8749F"/>
    <w:rsid w:val="00A90FD6"/>
    <w:rsid w:val="00A91F5A"/>
    <w:rsid w:val="00A9333F"/>
    <w:rsid w:val="00A93D90"/>
    <w:rsid w:val="00A950F2"/>
    <w:rsid w:val="00A951E6"/>
    <w:rsid w:val="00A953D3"/>
    <w:rsid w:val="00A95E32"/>
    <w:rsid w:val="00A97415"/>
    <w:rsid w:val="00A974F9"/>
    <w:rsid w:val="00AA137A"/>
    <w:rsid w:val="00AA19CD"/>
    <w:rsid w:val="00AA1F7E"/>
    <w:rsid w:val="00AA3265"/>
    <w:rsid w:val="00AA3602"/>
    <w:rsid w:val="00AA4207"/>
    <w:rsid w:val="00AB12E9"/>
    <w:rsid w:val="00AB1A1F"/>
    <w:rsid w:val="00AB2961"/>
    <w:rsid w:val="00AB30F0"/>
    <w:rsid w:val="00AB32AD"/>
    <w:rsid w:val="00AB32C4"/>
    <w:rsid w:val="00AB4FDF"/>
    <w:rsid w:val="00AB62C4"/>
    <w:rsid w:val="00AB7E49"/>
    <w:rsid w:val="00AC02C6"/>
    <w:rsid w:val="00AC1511"/>
    <w:rsid w:val="00AC18CF"/>
    <w:rsid w:val="00AC4894"/>
    <w:rsid w:val="00AC4F0D"/>
    <w:rsid w:val="00AC5E2B"/>
    <w:rsid w:val="00AC737B"/>
    <w:rsid w:val="00AC793D"/>
    <w:rsid w:val="00AD16B4"/>
    <w:rsid w:val="00AD1E26"/>
    <w:rsid w:val="00AD2D29"/>
    <w:rsid w:val="00AD331D"/>
    <w:rsid w:val="00AD48A3"/>
    <w:rsid w:val="00AD5EF6"/>
    <w:rsid w:val="00AD7424"/>
    <w:rsid w:val="00AE0D59"/>
    <w:rsid w:val="00AE1530"/>
    <w:rsid w:val="00AE3495"/>
    <w:rsid w:val="00AE39F4"/>
    <w:rsid w:val="00AE3DAF"/>
    <w:rsid w:val="00AE3FEE"/>
    <w:rsid w:val="00AE42F0"/>
    <w:rsid w:val="00AE775D"/>
    <w:rsid w:val="00AE7D41"/>
    <w:rsid w:val="00AE7E9E"/>
    <w:rsid w:val="00AF1842"/>
    <w:rsid w:val="00AF2E99"/>
    <w:rsid w:val="00AF2EDB"/>
    <w:rsid w:val="00AF3A36"/>
    <w:rsid w:val="00AF617B"/>
    <w:rsid w:val="00AF6407"/>
    <w:rsid w:val="00AF7B19"/>
    <w:rsid w:val="00B00243"/>
    <w:rsid w:val="00B009AA"/>
    <w:rsid w:val="00B013B5"/>
    <w:rsid w:val="00B015F7"/>
    <w:rsid w:val="00B02AA1"/>
    <w:rsid w:val="00B03221"/>
    <w:rsid w:val="00B039C8"/>
    <w:rsid w:val="00B03B68"/>
    <w:rsid w:val="00B048B2"/>
    <w:rsid w:val="00B060AA"/>
    <w:rsid w:val="00B104E4"/>
    <w:rsid w:val="00B105C6"/>
    <w:rsid w:val="00B10C63"/>
    <w:rsid w:val="00B10CF2"/>
    <w:rsid w:val="00B1141F"/>
    <w:rsid w:val="00B1168B"/>
    <w:rsid w:val="00B11C6D"/>
    <w:rsid w:val="00B120A4"/>
    <w:rsid w:val="00B12E5C"/>
    <w:rsid w:val="00B12F40"/>
    <w:rsid w:val="00B14069"/>
    <w:rsid w:val="00B14ED5"/>
    <w:rsid w:val="00B14EDA"/>
    <w:rsid w:val="00B14F60"/>
    <w:rsid w:val="00B15C26"/>
    <w:rsid w:val="00B16124"/>
    <w:rsid w:val="00B162A4"/>
    <w:rsid w:val="00B173CA"/>
    <w:rsid w:val="00B17762"/>
    <w:rsid w:val="00B178CA"/>
    <w:rsid w:val="00B17DE6"/>
    <w:rsid w:val="00B20AAC"/>
    <w:rsid w:val="00B22759"/>
    <w:rsid w:val="00B24323"/>
    <w:rsid w:val="00B25151"/>
    <w:rsid w:val="00B25C41"/>
    <w:rsid w:val="00B25DAA"/>
    <w:rsid w:val="00B26496"/>
    <w:rsid w:val="00B26784"/>
    <w:rsid w:val="00B26E7F"/>
    <w:rsid w:val="00B30AAE"/>
    <w:rsid w:val="00B31F29"/>
    <w:rsid w:val="00B32AFB"/>
    <w:rsid w:val="00B32FE3"/>
    <w:rsid w:val="00B34692"/>
    <w:rsid w:val="00B34EB4"/>
    <w:rsid w:val="00B35404"/>
    <w:rsid w:val="00B357CA"/>
    <w:rsid w:val="00B36E71"/>
    <w:rsid w:val="00B37B00"/>
    <w:rsid w:val="00B40B3B"/>
    <w:rsid w:val="00B41266"/>
    <w:rsid w:val="00B44282"/>
    <w:rsid w:val="00B445AA"/>
    <w:rsid w:val="00B468E2"/>
    <w:rsid w:val="00B54AAC"/>
    <w:rsid w:val="00B5614F"/>
    <w:rsid w:val="00B567CC"/>
    <w:rsid w:val="00B56B80"/>
    <w:rsid w:val="00B57140"/>
    <w:rsid w:val="00B60188"/>
    <w:rsid w:val="00B60E96"/>
    <w:rsid w:val="00B6104F"/>
    <w:rsid w:val="00B611F3"/>
    <w:rsid w:val="00B62ACA"/>
    <w:rsid w:val="00B6336C"/>
    <w:rsid w:val="00B6420F"/>
    <w:rsid w:val="00B66682"/>
    <w:rsid w:val="00B67FAF"/>
    <w:rsid w:val="00B70121"/>
    <w:rsid w:val="00B72109"/>
    <w:rsid w:val="00B721AA"/>
    <w:rsid w:val="00B725EA"/>
    <w:rsid w:val="00B72BF6"/>
    <w:rsid w:val="00B7359D"/>
    <w:rsid w:val="00B74CF1"/>
    <w:rsid w:val="00B756DA"/>
    <w:rsid w:val="00B75724"/>
    <w:rsid w:val="00B76206"/>
    <w:rsid w:val="00B76FF0"/>
    <w:rsid w:val="00B7705C"/>
    <w:rsid w:val="00B77768"/>
    <w:rsid w:val="00B80E4F"/>
    <w:rsid w:val="00B84A71"/>
    <w:rsid w:val="00B84BAF"/>
    <w:rsid w:val="00B84C57"/>
    <w:rsid w:val="00B84ED1"/>
    <w:rsid w:val="00B871E1"/>
    <w:rsid w:val="00B87F33"/>
    <w:rsid w:val="00B90558"/>
    <w:rsid w:val="00B9362E"/>
    <w:rsid w:val="00B93B4A"/>
    <w:rsid w:val="00B93C92"/>
    <w:rsid w:val="00B94898"/>
    <w:rsid w:val="00B94AEF"/>
    <w:rsid w:val="00B950FF"/>
    <w:rsid w:val="00B96315"/>
    <w:rsid w:val="00B9660C"/>
    <w:rsid w:val="00B975EB"/>
    <w:rsid w:val="00B97ADB"/>
    <w:rsid w:val="00B97C07"/>
    <w:rsid w:val="00BA1516"/>
    <w:rsid w:val="00BA1B04"/>
    <w:rsid w:val="00BA1C31"/>
    <w:rsid w:val="00BA1FDD"/>
    <w:rsid w:val="00BA2615"/>
    <w:rsid w:val="00BA294E"/>
    <w:rsid w:val="00BA2B77"/>
    <w:rsid w:val="00BA3121"/>
    <w:rsid w:val="00BA3FE1"/>
    <w:rsid w:val="00BA4682"/>
    <w:rsid w:val="00BA4C58"/>
    <w:rsid w:val="00BA4CED"/>
    <w:rsid w:val="00BA520A"/>
    <w:rsid w:val="00BA6962"/>
    <w:rsid w:val="00BB1C95"/>
    <w:rsid w:val="00BB3137"/>
    <w:rsid w:val="00BB32F8"/>
    <w:rsid w:val="00BB62B3"/>
    <w:rsid w:val="00BB795F"/>
    <w:rsid w:val="00BC08A0"/>
    <w:rsid w:val="00BC13B8"/>
    <w:rsid w:val="00BC289C"/>
    <w:rsid w:val="00BC67A3"/>
    <w:rsid w:val="00BC7696"/>
    <w:rsid w:val="00BD139A"/>
    <w:rsid w:val="00BD1FAA"/>
    <w:rsid w:val="00BD344C"/>
    <w:rsid w:val="00BD58A8"/>
    <w:rsid w:val="00BD66B2"/>
    <w:rsid w:val="00BD6777"/>
    <w:rsid w:val="00BD6E6C"/>
    <w:rsid w:val="00BD7362"/>
    <w:rsid w:val="00BE0A1E"/>
    <w:rsid w:val="00BE19B8"/>
    <w:rsid w:val="00BE3653"/>
    <w:rsid w:val="00BE4313"/>
    <w:rsid w:val="00BE4C5E"/>
    <w:rsid w:val="00BE623E"/>
    <w:rsid w:val="00BF05E3"/>
    <w:rsid w:val="00BF0C0B"/>
    <w:rsid w:val="00BF1758"/>
    <w:rsid w:val="00BF34EF"/>
    <w:rsid w:val="00BF3A21"/>
    <w:rsid w:val="00BF5EA5"/>
    <w:rsid w:val="00BF6CA0"/>
    <w:rsid w:val="00BF6F6A"/>
    <w:rsid w:val="00BF7704"/>
    <w:rsid w:val="00C00D27"/>
    <w:rsid w:val="00C055D3"/>
    <w:rsid w:val="00C059C3"/>
    <w:rsid w:val="00C1170D"/>
    <w:rsid w:val="00C12EC3"/>
    <w:rsid w:val="00C13BC1"/>
    <w:rsid w:val="00C14396"/>
    <w:rsid w:val="00C149C4"/>
    <w:rsid w:val="00C14B65"/>
    <w:rsid w:val="00C158E2"/>
    <w:rsid w:val="00C15C44"/>
    <w:rsid w:val="00C163A2"/>
    <w:rsid w:val="00C16CFB"/>
    <w:rsid w:val="00C16FFF"/>
    <w:rsid w:val="00C20D49"/>
    <w:rsid w:val="00C21598"/>
    <w:rsid w:val="00C225CC"/>
    <w:rsid w:val="00C22B77"/>
    <w:rsid w:val="00C26B84"/>
    <w:rsid w:val="00C26ECB"/>
    <w:rsid w:val="00C27441"/>
    <w:rsid w:val="00C30CB0"/>
    <w:rsid w:val="00C31AB9"/>
    <w:rsid w:val="00C333F6"/>
    <w:rsid w:val="00C362B8"/>
    <w:rsid w:val="00C3760D"/>
    <w:rsid w:val="00C407DC"/>
    <w:rsid w:val="00C422C5"/>
    <w:rsid w:val="00C43794"/>
    <w:rsid w:val="00C43BD5"/>
    <w:rsid w:val="00C444D2"/>
    <w:rsid w:val="00C44B61"/>
    <w:rsid w:val="00C44BB7"/>
    <w:rsid w:val="00C44F6F"/>
    <w:rsid w:val="00C46222"/>
    <w:rsid w:val="00C46558"/>
    <w:rsid w:val="00C46A49"/>
    <w:rsid w:val="00C46AED"/>
    <w:rsid w:val="00C47026"/>
    <w:rsid w:val="00C4748B"/>
    <w:rsid w:val="00C474E5"/>
    <w:rsid w:val="00C47AE3"/>
    <w:rsid w:val="00C51DDF"/>
    <w:rsid w:val="00C51E91"/>
    <w:rsid w:val="00C52A3D"/>
    <w:rsid w:val="00C52C0F"/>
    <w:rsid w:val="00C53261"/>
    <w:rsid w:val="00C53F27"/>
    <w:rsid w:val="00C5623F"/>
    <w:rsid w:val="00C56268"/>
    <w:rsid w:val="00C62AFA"/>
    <w:rsid w:val="00C6396D"/>
    <w:rsid w:val="00C64C9D"/>
    <w:rsid w:val="00C65780"/>
    <w:rsid w:val="00C668D3"/>
    <w:rsid w:val="00C70A6F"/>
    <w:rsid w:val="00C70F40"/>
    <w:rsid w:val="00C71ECD"/>
    <w:rsid w:val="00C72BBB"/>
    <w:rsid w:val="00C73F92"/>
    <w:rsid w:val="00C7517F"/>
    <w:rsid w:val="00C758A6"/>
    <w:rsid w:val="00C76675"/>
    <w:rsid w:val="00C775F0"/>
    <w:rsid w:val="00C77A03"/>
    <w:rsid w:val="00C8086E"/>
    <w:rsid w:val="00C80B5F"/>
    <w:rsid w:val="00C80C94"/>
    <w:rsid w:val="00C815FD"/>
    <w:rsid w:val="00C81B41"/>
    <w:rsid w:val="00C82B47"/>
    <w:rsid w:val="00C8330A"/>
    <w:rsid w:val="00C83862"/>
    <w:rsid w:val="00C84051"/>
    <w:rsid w:val="00C84994"/>
    <w:rsid w:val="00C84CC9"/>
    <w:rsid w:val="00C86062"/>
    <w:rsid w:val="00C861F3"/>
    <w:rsid w:val="00C86702"/>
    <w:rsid w:val="00C8726F"/>
    <w:rsid w:val="00C90222"/>
    <w:rsid w:val="00C90E36"/>
    <w:rsid w:val="00C91FE1"/>
    <w:rsid w:val="00C9259C"/>
    <w:rsid w:val="00C940A0"/>
    <w:rsid w:val="00C96511"/>
    <w:rsid w:val="00C96998"/>
    <w:rsid w:val="00C96F70"/>
    <w:rsid w:val="00C979AA"/>
    <w:rsid w:val="00C97D1C"/>
    <w:rsid w:val="00C97F59"/>
    <w:rsid w:val="00CA172D"/>
    <w:rsid w:val="00CA1CC8"/>
    <w:rsid w:val="00CA27AC"/>
    <w:rsid w:val="00CA2BE6"/>
    <w:rsid w:val="00CA3275"/>
    <w:rsid w:val="00CA5E18"/>
    <w:rsid w:val="00CB0DDF"/>
    <w:rsid w:val="00CB2CA0"/>
    <w:rsid w:val="00CB3379"/>
    <w:rsid w:val="00CB38A9"/>
    <w:rsid w:val="00CB42AA"/>
    <w:rsid w:val="00CB5137"/>
    <w:rsid w:val="00CB630F"/>
    <w:rsid w:val="00CC1296"/>
    <w:rsid w:val="00CC1692"/>
    <w:rsid w:val="00CC2D11"/>
    <w:rsid w:val="00CC3419"/>
    <w:rsid w:val="00CC44F0"/>
    <w:rsid w:val="00CC59F8"/>
    <w:rsid w:val="00CC7F47"/>
    <w:rsid w:val="00CD03A7"/>
    <w:rsid w:val="00CD29F4"/>
    <w:rsid w:val="00CD367E"/>
    <w:rsid w:val="00CD378F"/>
    <w:rsid w:val="00CD5B37"/>
    <w:rsid w:val="00CD6713"/>
    <w:rsid w:val="00CD7D82"/>
    <w:rsid w:val="00CE00C5"/>
    <w:rsid w:val="00CE080D"/>
    <w:rsid w:val="00CE1745"/>
    <w:rsid w:val="00CE3168"/>
    <w:rsid w:val="00CE447C"/>
    <w:rsid w:val="00CE597F"/>
    <w:rsid w:val="00CE670F"/>
    <w:rsid w:val="00CE6716"/>
    <w:rsid w:val="00CF0FB4"/>
    <w:rsid w:val="00CF23ED"/>
    <w:rsid w:val="00CF2A0D"/>
    <w:rsid w:val="00CF3F31"/>
    <w:rsid w:val="00CF46C4"/>
    <w:rsid w:val="00CF7CB1"/>
    <w:rsid w:val="00D00950"/>
    <w:rsid w:val="00D0414C"/>
    <w:rsid w:val="00D04C5C"/>
    <w:rsid w:val="00D063D6"/>
    <w:rsid w:val="00D06762"/>
    <w:rsid w:val="00D07C03"/>
    <w:rsid w:val="00D10D5B"/>
    <w:rsid w:val="00D1236B"/>
    <w:rsid w:val="00D129DA"/>
    <w:rsid w:val="00D12A23"/>
    <w:rsid w:val="00D12C5E"/>
    <w:rsid w:val="00D12CCC"/>
    <w:rsid w:val="00D15129"/>
    <w:rsid w:val="00D16754"/>
    <w:rsid w:val="00D16FEB"/>
    <w:rsid w:val="00D177B6"/>
    <w:rsid w:val="00D207C8"/>
    <w:rsid w:val="00D20B6C"/>
    <w:rsid w:val="00D2142A"/>
    <w:rsid w:val="00D21849"/>
    <w:rsid w:val="00D21B41"/>
    <w:rsid w:val="00D22054"/>
    <w:rsid w:val="00D22174"/>
    <w:rsid w:val="00D22B82"/>
    <w:rsid w:val="00D22C6B"/>
    <w:rsid w:val="00D25282"/>
    <w:rsid w:val="00D27D2F"/>
    <w:rsid w:val="00D3032E"/>
    <w:rsid w:val="00D3155A"/>
    <w:rsid w:val="00D31B1B"/>
    <w:rsid w:val="00D31B22"/>
    <w:rsid w:val="00D3321E"/>
    <w:rsid w:val="00D339D8"/>
    <w:rsid w:val="00D348A3"/>
    <w:rsid w:val="00D3579A"/>
    <w:rsid w:val="00D36BCC"/>
    <w:rsid w:val="00D412BA"/>
    <w:rsid w:val="00D46377"/>
    <w:rsid w:val="00D46995"/>
    <w:rsid w:val="00D46BC4"/>
    <w:rsid w:val="00D470D6"/>
    <w:rsid w:val="00D5027D"/>
    <w:rsid w:val="00D51A27"/>
    <w:rsid w:val="00D521D8"/>
    <w:rsid w:val="00D52343"/>
    <w:rsid w:val="00D52E28"/>
    <w:rsid w:val="00D52F89"/>
    <w:rsid w:val="00D544B0"/>
    <w:rsid w:val="00D57330"/>
    <w:rsid w:val="00D57A31"/>
    <w:rsid w:val="00D57EC7"/>
    <w:rsid w:val="00D60776"/>
    <w:rsid w:val="00D6089B"/>
    <w:rsid w:val="00D60C3B"/>
    <w:rsid w:val="00D631BC"/>
    <w:rsid w:val="00D64476"/>
    <w:rsid w:val="00D645D2"/>
    <w:rsid w:val="00D64EC2"/>
    <w:rsid w:val="00D6513D"/>
    <w:rsid w:val="00D65AEC"/>
    <w:rsid w:val="00D66059"/>
    <w:rsid w:val="00D67010"/>
    <w:rsid w:val="00D67BD6"/>
    <w:rsid w:val="00D707CB"/>
    <w:rsid w:val="00D71E1A"/>
    <w:rsid w:val="00D72A4C"/>
    <w:rsid w:val="00D733AC"/>
    <w:rsid w:val="00D74209"/>
    <w:rsid w:val="00D742FC"/>
    <w:rsid w:val="00D745AD"/>
    <w:rsid w:val="00D75436"/>
    <w:rsid w:val="00D76EBE"/>
    <w:rsid w:val="00D829B8"/>
    <w:rsid w:val="00D8386D"/>
    <w:rsid w:val="00D83B2E"/>
    <w:rsid w:val="00D83BBD"/>
    <w:rsid w:val="00D85AA1"/>
    <w:rsid w:val="00D868C3"/>
    <w:rsid w:val="00D879EA"/>
    <w:rsid w:val="00D901E5"/>
    <w:rsid w:val="00D91614"/>
    <w:rsid w:val="00D9232F"/>
    <w:rsid w:val="00D93707"/>
    <w:rsid w:val="00D93C65"/>
    <w:rsid w:val="00D93F82"/>
    <w:rsid w:val="00D9405F"/>
    <w:rsid w:val="00D95C98"/>
    <w:rsid w:val="00D95EB3"/>
    <w:rsid w:val="00D96743"/>
    <w:rsid w:val="00D96EF6"/>
    <w:rsid w:val="00DA01A9"/>
    <w:rsid w:val="00DA029D"/>
    <w:rsid w:val="00DA13D7"/>
    <w:rsid w:val="00DA2AB5"/>
    <w:rsid w:val="00DA2C54"/>
    <w:rsid w:val="00DA7BFC"/>
    <w:rsid w:val="00DB0C06"/>
    <w:rsid w:val="00DB180A"/>
    <w:rsid w:val="00DB1FAB"/>
    <w:rsid w:val="00DB224C"/>
    <w:rsid w:val="00DB342E"/>
    <w:rsid w:val="00DB42C4"/>
    <w:rsid w:val="00DB4790"/>
    <w:rsid w:val="00DB4DBE"/>
    <w:rsid w:val="00DB5267"/>
    <w:rsid w:val="00DB5285"/>
    <w:rsid w:val="00DB5F1A"/>
    <w:rsid w:val="00DB5FB3"/>
    <w:rsid w:val="00DB629A"/>
    <w:rsid w:val="00DB6F0A"/>
    <w:rsid w:val="00DB70C3"/>
    <w:rsid w:val="00DB7486"/>
    <w:rsid w:val="00DC03D1"/>
    <w:rsid w:val="00DC19B9"/>
    <w:rsid w:val="00DC1E27"/>
    <w:rsid w:val="00DC2CCF"/>
    <w:rsid w:val="00DC2D99"/>
    <w:rsid w:val="00DC2F09"/>
    <w:rsid w:val="00DC361A"/>
    <w:rsid w:val="00DC3825"/>
    <w:rsid w:val="00DC5EE0"/>
    <w:rsid w:val="00DC61F7"/>
    <w:rsid w:val="00DC62C0"/>
    <w:rsid w:val="00DC6857"/>
    <w:rsid w:val="00DC733B"/>
    <w:rsid w:val="00DC766C"/>
    <w:rsid w:val="00DD01C4"/>
    <w:rsid w:val="00DD0935"/>
    <w:rsid w:val="00DD10CD"/>
    <w:rsid w:val="00DD1AB5"/>
    <w:rsid w:val="00DD3075"/>
    <w:rsid w:val="00DD37A0"/>
    <w:rsid w:val="00DD4DDC"/>
    <w:rsid w:val="00DD5F51"/>
    <w:rsid w:val="00DD69AE"/>
    <w:rsid w:val="00DD7665"/>
    <w:rsid w:val="00DD7957"/>
    <w:rsid w:val="00DE0464"/>
    <w:rsid w:val="00DE1496"/>
    <w:rsid w:val="00DE1D23"/>
    <w:rsid w:val="00DE337D"/>
    <w:rsid w:val="00DE49A9"/>
    <w:rsid w:val="00DE6451"/>
    <w:rsid w:val="00DE7E9E"/>
    <w:rsid w:val="00DF0FBF"/>
    <w:rsid w:val="00DF560D"/>
    <w:rsid w:val="00DF5D7E"/>
    <w:rsid w:val="00DF5D83"/>
    <w:rsid w:val="00DF5E84"/>
    <w:rsid w:val="00DF6419"/>
    <w:rsid w:val="00DF7F1F"/>
    <w:rsid w:val="00E00191"/>
    <w:rsid w:val="00E0046B"/>
    <w:rsid w:val="00E00AEC"/>
    <w:rsid w:val="00E029EE"/>
    <w:rsid w:val="00E0395C"/>
    <w:rsid w:val="00E03D12"/>
    <w:rsid w:val="00E050E5"/>
    <w:rsid w:val="00E06928"/>
    <w:rsid w:val="00E112DB"/>
    <w:rsid w:val="00E135E3"/>
    <w:rsid w:val="00E14CF2"/>
    <w:rsid w:val="00E150A3"/>
    <w:rsid w:val="00E16BC1"/>
    <w:rsid w:val="00E16CED"/>
    <w:rsid w:val="00E172C8"/>
    <w:rsid w:val="00E225AF"/>
    <w:rsid w:val="00E22787"/>
    <w:rsid w:val="00E228E3"/>
    <w:rsid w:val="00E23BED"/>
    <w:rsid w:val="00E279D0"/>
    <w:rsid w:val="00E27AE5"/>
    <w:rsid w:val="00E27B54"/>
    <w:rsid w:val="00E27F09"/>
    <w:rsid w:val="00E3111A"/>
    <w:rsid w:val="00E31346"/>
    <w:rsid w:val="00E31D53"/>
    <w:rsid w:val="00E3269E"/>
    <w:rsid w:val="00E336BE"/>
    <w:rsid w:val="00E341E8"/>
    <w:rsid w:val="00E4045A"/>
    <w:rsid w:val="00E40E42"/>
    <w:rsid w:val="00E41377"/>
    <w:rsid w:val="00E42DB0"/>
    <w:rsid w:val="00E42E1C"/>
    <w:rsid w:val="00E43146"/>
    <w:rsid w:val="00E43540"/>
    <w:rsid w:val="00E4371D"/>
    <w:rsid w:val="00E4553D"/>
    <w:rsid w:val="00E4567B"/>
    <w:rsid w:val="00E456B5"/>
    <w:rsid w:val="00E45E06"/>
    <w:rsid w:val="00E47F40"/>
    <w:rsid w:val="00E50A09"/>
    <w:rsid w:val="00E50EDA"/>
    <w:rsid w:val="00E50F33"/>
    <w:rsid w:val="00E52931"/>
    <w:rsid w:val="00E53901"/>
    <w:rsid w:val="00E542B4"/>
    <w:rsid w:val="00E55760"/>
    <w:rsid w:val="00E56D58"/>
    <w:rsid w:val="00E56FCC"/>
    <w:rsid w:val="00E57EAF"/>
    <w:rsid w:val="00E60897"/>
    <w:rsid w:val="00E6583D"/>
    <w:rsid w:val="00E663CE"/>
    <w:rsid w:val="00E679C1"/>
    <w:rsid w:val="00E71442"/>
    <w:rsid w:val="00E72671"/>
    <w:rsid w:val="00E75805"/>
    <w:rsid w:val="00E76AC8"/>
    <w:rsid w:val="00E76C63"/>
    <w:rsid w:val="00E802B4"/>
    <w:rsid w:val="00E80889"/>
    <w:rsid w:val="00E814D5"/>
    <w:rsid w:val="00E82893"/>
    <w:rsid w:val="00E82E88"/>
    <w:rsid w:val="00E832DA"/>
    <w:rsid w:val="00E855DC"/>
    <w:rsid w:val="00E857E6"/>
    <w:rsid w:val="00E916EA"/>
    <w:rsid w:val="00E92261"/>
    <w:rsid w:val="00E93468"/>
    <w:rsid w:val="00E93B10"/>
    <w:rsid w:val="00E93BAE"/>
    <w:rsid w:val="00E95BDC"/>
    <w:rsid w:val="00E95F65"/>
    <w:rsid w:val="00E9797C"/>
    <w:rsid w:val="00EA01C5"/>
    <w:rsid w:val="00EA06A0"/>
    <w:rsid w:val="00EA15EE"/>
    <w:rsid w:val="00EA208D"/>
    <w:rsid w:val="00EA2716"/>
    <w:rsid w:val="00EA4B0D"/>
    <w:rsid w:val="00EA5561"/>
    <w:rsid w:val="00EA5FD6"/>
    <w:rsid w:val="00EA6CA5"/>
    <w:rsid w:val="00EB042F"/>
    <w:rsid w:val="00EB0904"/>
    <w:rsid w:val="00EB0986"/>
    <w:rsid w:val="00EB0EA4"/>
    <w:rsid w:val="00EB0F6B"/>
    <w:rsid w:val="00EB1158"/>
    <w:rsid w:val="00EB48A3"/>
    <w:rsid w:val="00EB4A28"/>
    <w:rsid w:val="00EB5682"/>
    <w:rsid w:val="00EB6B5F"/>
    <w:rsid w:val="00EB7156"/>
    <w:rsid w:val="00EC0A63"/>
    <w:rsid w:val="00EC1324"/>
    <w:rsid w:val="00EC1891"/>
    <w:rsid w:val="00EC33B2"/>
    <w:rsid w:val="00EC385E"/>
    <w:rsid w:val="00EC3F6F"/>
    <w:rsid w:val="00EC49B4"/>
    <w:rsid w:val="00EC58E4"/>
    <w:rsid w:val="00EC6D41"/>
    <w:rsid w:val="00EC755C"/>
    <w:rsid w:val="00EC7F22"/>
    <w:rsid w:val="00ED2325"/>
    <w:rsid w:val="00ED3A60"/>
    <w:rsid w:val="00ED4191"/>
    <w:rsid w:val="00ED467E"/>
    <w:rsid w:val="00ED5537"/>
    <w:rsid w:val="00ED77DC"/>
    <w:rsid w:val="00EE228D"/>
    <w:rsid w:val="00EE4305"/>
    <w:rsid w:val="00EE5097"/>
    <w:rsid w:val="00EE5351"/>
    <w:rsid w:val="00EE5A04"/>
    <w:rsid w:val="00EE6099"/>
    <w:rsid w:val="00EE6CE6"/>
    <w:rsid w:val="00EE7F1D"/>
    <w:rsid w:val="00EF1F78"/>
    <w:rsid w:val="00EF4751"/>
    <w:rsid w:val="00EF533B"/>
    <w:rsid w:val="00EF53D3"/>
    <w:rsid w:val="00EF75DC"/>
    <w:rsid w:val="00EF7AA7"/>
    <w:rsid w:val="00EF7D4C"/>
    <w:rsid w:val="00F010DB"/>
    <w:rsid w:val="00F014E7"/>
    <w:rsid w:val="00F0191C"/>
    <w:rsid w:val="00F020DC"/>
    <w:rsid w:val="00F02120"/>
    <w:rsid w:val="00F021B3"/>
    <w:rsid w:val="00F04407"/>
    <w:rsid w:val="00F059AC"/>
    <w:rsid w:val="00F0619F"/>
    <w:rsid w:val="00F0662B"/>
    <w:rsid w:val="00F079F8"/>
    <w:rsid w:val="00F101A0"/>
    <w:rsid w:val="00F10384"/>
    <w:rsid w:val="00F120A4"/>
    <w:rsid w:val="00F1280C"/>
    <w:rsid w:val="00F13C92"/>
    <w:rsid w:val="00F13F97"/>
    <w:rsid w:val="00F149B6"/>
    <w:rsid w:val="00F1625D"/>
    <w:rsid w:val="00F16822"/>
    <w:rsid w:val="00F20371"/>
    <w:rsid w:val="00F20393"/>
    <w:rsid w:val="00F2175D"/>
    <w:rsid w:val="00F21C88"/>
    <w:rsid w:val="00F21E4A"/>
    <w:rsid w:val="00F2243D"/>
    <w:rsid w:val="00F230A0"/>
    <w:rsid w:val="00F2381C"/>
    <w:rsid w:val="00F2481F"/>
    <w:rsid w:val="00F24AAC"/>
    <w:rsid w:val="00F25EAA"/>
    <w:rsid w:val="00F264D4"/>
    <w:rsid w:val="00F27784"/>
    <w:rsid w:val="00F27D8B"/>
    <w:rsid w:val="00F30183"/>
    <w:rsid w:val="00F305F7"/>
    <w:rsid w:val="00F31C28"/>
    <w:rsid w:val="00F32BA6"/>
    <w:rsid w:val="00F3501E"/>
    <w:rsid w:val="00F35C79"/>
    <w:rsid w:val="00F3647F"/>
    <w:rsid w:val="00F40AF2"/>
    <w:rsid w:val="00F4148D"/>
    <w:rsid w:val="00F41C67"/>
    <w:rsid w:val="00F41E00"/>
    <w:rsid w:val="00F421E6"/>
    <w:rsid w:val="00F42BA4"/>
    <w:rsid w:val="00F433CF"/>
    <w:rsid w:val="00F433E1"/>
    <w:rsid w:val="00F43BC2"/>
    <w:rsid w:val="00F45188"/>
    <w:rsid w:val="00F46B79"/>
    <w:rsid w:val="00F46B99"/>
    <w:rsid w:val="00F512C3"/>
    <w:rsid w:val="00F5225B"/>
    <w:rsid w:val="00F53FAA"/>
    <w:rsid w:val="00F55011"/>
    <w:rsid w:val="00F55BEF"/>
    <w:rsid w:val="00F56260"/>
    <w:rsid w:val="00F56F76"/>
    <w:rsid w:val="00F57F56"/>
    <w:rsid w:val="00F62824"/>
    <w:rsid w:val="00F63BFA"/>
    <w:rsid w:val="00F6488E"/>
    <w:rsid w:val="00F65855"/>
    <w:rsid w:val="00F659CE"/>
    <w:rsid w:val="00F659F4"/>
    <w:rsid w:val="00F66C48"/>
    <w:rsid w:val="00F6773E"/>
    <w:rsid w:val="00F70C7E"/>
    <w:rsid w:val="00F7129F"/>
    <w:rsid w:val="00F71D36"/>
    <w:rsid w:val="00F725AE"/>
    <w:rsid w:val="00F73D4C"/>
    <w:rsid w:val="00F7486C"/>
    <w:rsid w:val="00F74BCF"/>
    <w:rsid w:val="00F74EAC"/>
    <w:rsid w:val="00F7553F"/>
    <w:rsid w:val="00F75648"/>
    <w:rsid w:val="00F774D9"/>
    <w:rsid w:val="00F774E6"/>
    <w:rsid w:val="00F779A6"/>
    <w:rsid w:val="00F77DBD"/>
    <w:rsid w:val="00F81150"/>
    <w:rsid w:val="00F82884"/>
    <w:rsid w:val="00F833C7"/>
    <w:rsid w:val="00F844B0"/>
    <w:rsid w:val="00F845B4"/>
    <w:rsid w:val="00F85DBC"/>
    <w:rsid w:val="00F87E55"/>
    <w:rsid w:val="00F91D88"/>
    <w:rsid w:val="00F92064"/>
    <w:rsid w:val="00F92C5C"/>
    <w:rsid w:val="00F9419B"/>
    <w:rsid w:val="00F947CF"/>
    <w:rsid w:val="00F96352"/>
    <w:rsid w:val="00FA1DA0"/>
    <w:rsid w:val="00FA2646"/>
    <w:rsid w:val="00FA2AC7"/>
    <w:rsid w:val="00FA4EC0"/>
    <w:rsid w:val="00FA5F33"/>
    <w:rsid w:val="00FB0639"/>
    <w:rsid w:val="00FB0977"/>
    <w:rsid w:val="00FB17C9"/>
    <w:rsid w:val="00FB20EB"/>
    <w:rsid w:val="00FB23CE"/>
    <w:rsid w:val="00FB38D4"/>
    <w:rsid w:val="00FB390F"/>
    <w:rsid w:val="00FB3B2D"/>
    <w:rsid w:val="00FB533E"/>
    <w:rsid w:val="00FB5EDA"/>
    <w:rsid w:val="00FB6979"/>
    <w:rsid w:val="00FB7070"/>
    <w:rsid w:val="00FB714C"/>
    <w:rsid w:val="00FB7CAB"/>
    <w:rsid w:val="00FC11D2"/>
    <w:rsid w:val="00FC1E9F"/>
    <w:rsid w:val="00FC3E19"/>
    <w:rsid w:val="00FC4D8F"/>
    <w:rsid w:val="00FC4DD6"/>
    <w:rsid w:val="00FC5270"/>
    <w:rsid w:val="00FC6249"/>
    <w:rsid w:val="00FC6C9D"/>
    <w:rsid w:val="00FC7982"/>
    <w:rsid w:val="00FD18F4"/>
    <w:rsid w:val="00FD1C60"/>
    <w:rsid w:val="00FD2154"/>
    <w:rsid w:val="00FD2BDD"/>
    <w:rsid w:val="00FD349A"/>
    <w:rsid w:val="00FD5368"/>
    <w:rsid w:val="00FD5A7B"/>
    <w:rsid w:val="00FD6EB8"/>
    <w:rsid w:val="00FE05DA"/>
    <w:rsid w:val="00FE139C"/>
    <w:rsid w:val="00FE17B1"/>
    <w:rsid w:val="00FE2736"/>
    <w:rsid w:val="00FE2EEF"/>
    <w:rsid w:val="00FE4B31"/>
    <w:rsid w:val="00FE6A53"/>
    <w:rsid w:val="00FE6FAE"/>
    <w:rsid w:val="00FE7774"/>
    <w:rsid w:val="00FF0441"/>
    <w:rsid w:val="00FF24D7"/>
    <w:rsid w:val="00FF2D96"/>
    <w:rsid w:val="00FF3544"/>
    <w:rsid w:val="00FF4D30"/>
    <w:rsid w:val="00FF5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9EA"/>
  </w:style>
  <w:style w:type="paragraph" w:styleId="Heading1">
    <w:name w:val="heading 1"/>
    <w:basedOn w:val="Normal"/>
    <w:next w:val="Normal"/>
    <w:qFormat/>
    <w:rsid w:val="00D879EA"/>
    <w:pPr>
      <w:keepNext/>
      <w:outlineLvl w:val="0"/>
    </w:pPr>
    <w:rPr>
      <w:b/>
      <w:bCs/>
      <w:sz w:val="24"/>
      <w:u w:val="single"/>
    </w:rPr>
  </w:style>
  <w:style w:type="paragraph" w:styleId="Heading2">
    <w:name w:val="heading 2"/>
    <w:basedOn w:val="Normal"/>
    <w:next w:val="Normal"/>
    <w:qFormat/>
    <w:rsid w:val="00D879EA"/>
    <w:pPr>
      <w:keepNext/>
      <w:ind w:right="-70"/>
      <w:outlineLvl w:val="1"/>
    </w:pPr>
    <w:rPr>
      <w:sz w:val="24"/>
    </w:rPr>
  </w:style>
  <w:style w:type="paragraph" w:styleId="Heading3">
    <w:name w:val="heading 3"/>
    <w:basedOn w:val="Normal"/>
    <w:next w:val="Normal"/>
    <w:qFormat/>
    <w:rsid w:val="00D879EA"/>
    <w:pPr>
      <w:keepNext/>
      <w:ind w:left="270" w:right="-180"/>
      <w:outlineLvl w:val="2"/>
    </w:pPr>
    <w:rPr>
      <w:rFonts w:ascii="Arial" w:hAnsi="Arial" w:cs="Arial"/>
      <w:bCs/>
      <w:u w:val="single"/>
    </w:rPr>
  </w:style>
  <w:style w:type="paragraph" w:styleId="Heading4">
    <w:name w:val="heading 4"/>
    <w:basedOn w:val="Normal"/>
    <w:next w:val="Normal"/>
    <w:link w:val="Heading4Char"/>
    <w:qFormat/>
    <w:rsid w:val="00D879EA"/>
    <w:pPr>
      <w:keepNext/>
      <w:ind w:left="180"/>
      <w:outlineLvl w:val="3"/>
    </w:pPr>
    <w:rPr>
      <w:rFonts w:ascii="Arial" w:hAnsi="Arial"/>
      <w:b/>
    </w:rPr>
  </w:style>
  <w:style w:type="paragraph" w:styleId="Heading5">
    <w:name w:val="heading 5"/>
    <w:basedOn w:val="Normal"/>
    <w:next w:val="Normal"/>
    <w:qFormat/>
    <w:rsid w:val="00D879EA"/>
    <w:pPr>
      <w:keepNext/>
      <w:ind w:right="91"/>
      <w:outlineLvl w:val="4"/>
    </w:pPr>
    <w:rPr>
      <w:rFonts w:ascii="Arial" w:hAnsi="Arial" w:cs="Arial"/>
      <w:b/>
      <w:bCs/>
      <w:u w:val="single"/>
    </w:rPr>
  </w:style>
  <w:style w:type="paragraph" w:styleId="Heading6">
    <w:name w:val="heading 6"/>
    <w:basedOn w:val="Normal"/>
    <w:next w:val="Normal"/>
    <w:qFormat/>
    <w:rsid w:val="00D879EA"/>
    <w:pPr>
      <w:keepNext/>
      <w:tabs>
        <w:tab w:val="left" w:pos="900"/>
      </w:tabs>
      <w:ind w:right="91"/>
      <w:outlineLvl w:val="5"/>
    </w:pPr>
    <w:rPr>
      <w:rFonts w:ascii="Arial" w:hAnsi="Arial" w:cs="Arial"/>
      <w:i/>
      <w:iCs/>
    </w:rPr>
  </w:style>
  <w:style w:type="paragraph" w:styleId="Heading7">
    <w:name w:val="heading 7"/>
    <w:basedOn w:val="Normal"/>
    <w:next w:val="Normal"/>
    <w:qFormat/>
    <w:rsid w:val="00D879EA"/>
    <w:pPr>
      <w:keepNext/>
      <w:ind w:right="-180"/>
      <w:outlineLvl w:val="6"/>
    </w:pPr>
    <w:rPr>
      <w:rFonts w:ascii="Arial" w:hAnsi="Arial" w:cs="Arial"/>
      <w:b/>
      <w:u w:val="single"/>
    </w:rPr>
  </w:style>
  <w:style w:type="paragraph" w:styleId="Heading8">
    <w:name w:val="heading 8"/>
    <w:basedOn w:val="Normal"/>
    <w:next w:val="Normal"/>
    <w:link w:val="Heading8Char"/>
    <w:qFormat/>
    <w:rsid w:val="00D879EA"/>
    <w:pPr>
      <w:keepNext/>
      <w:ind w:left="709"/>
      <w:outlineLvl w:val="7"/>
    </w:pPr>
    <w:rPr>
      <w:rFonts w:ascii="Arial" w:hAnsi="Arial"/>
      <w:b/>
    </w:rPr>
  </w:style>
  <w:style w:type="paragraph" w:styleId="Heading9">
    <w:name w:val="heading 9"/>
    <w:basedOn w:val="Normal"/>
    <w:next w:val="Normal"/>
    <w:qFormat/>
    <w:rsid w:val="00D879EA"/>
    <w:pPr>
      <w:keepNext/>
      <w:ind w:left="180"/>
      <w:outlineLvl w:val="8"/>
    </w:pPr>
    <w:rPr>
      <w:rFonts w:ascii="Arial" w:hAnsi="Arial"/>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879EA"/>
    <w:pPr>
      <w:jc w:val="center"/>
    </w:pPr>
    <w:rPr>
      <w:b/>
      <w:sz w:val="24"/>
      <w:u w:val="single"/>
    </w:rPr>
  </w:style>
  <w:style w:type="paragraph" w:styleId="BodyTextIndent">
    <w:name w:val="Body Text Indent"/>
    <w:basedOn w:val="Normal"/>
    <w:semiHidden/>
    <w:rsid w:val="00D879EA"/>
    <w:pPr>
      <w:ind w:left="180" w:firstLine="540"/>
    </w:pPr>
    <w:rPr>
      <w:rFonts w:ascii="Arial" w:hAnsi="Arial" w:cs="Arial"/>
    </w:rPr>
  </w:style>
  <w:style w:type="character" w:styleId="Hyperlink">
    <w:name w:val="Hyperlink"/>
    <w:semiHidden/>
    <w:rsid w:val="00D879EA"/>
    <w:rPr>
      <w:color w:val="0000FF"/>
      <w:u w:val="single"/>
    </w:rPr>
  </w:style>
  <w:style w:type="character" w:styleId="FollowedHyperlink">
    <w:name w:val="FollowedHyperlink"/>
    <w:semiHidden/>
    <w:rsid w:val="00D879EA"/>
    <w:rPr>
      <w:color w:val="800080"/>
      <w:u w:val="single"/>
    </w:rPr>
  </w:style>
  <w:style w:type="paragraph" w:styleId="Subtitle">
    <w:name w:val="Subtitle"/>
    <w:basedOn w:val="Normal"/>
    <w:qFormat/>
    <w:rsid w:val="00D879EA"/>
    <w:pPr>
      <w:pBdr>
        <w:bottom w:val="single" w:sz="6" w:space="1" w:color="auto"/>
      </w:pBdr>
    </w:pPr>
    <w:rPr>
      <w:rFonts w:ascii="Arial" w:hAnsi="Arial"/>
      <w:b/>
    </w:rPr>
  </w:style>
  <w:style w:type="paragraph" w:styleId="BodyTextIndent2">
    <w:name w:val="Body Text Indent 2"/>
    <w:basedOn w:val="Normal"/>
    <w:semiHidden/>
    <w:rsid w:val="00D879EA"/>
    <w:pPr>
      <w:ind w:firstLine="720"/>
      <w:jc w:val="both"/>
    </w:pPr>
    <w:rPr>
      <w:rFonts w:ascii="Verdana" w:hAnsi="Verdana"/>
    </w:rPr>
  </w:style>
  <w:style w:type="paragraph" w:styleId="BodyText2">
    <w:name w:val="Body Text 2"/>
    <w:basedOn w:val="Normal"/>
    <w:semiHidden/>
    <w:rsid w:val="00D879EA"/>
    <w:rPr>
      <w:rFonts w:ascii="Arial" w:hAnsi="Arial"/>
      <w:b/>
    </w:rPr>
  </w:style>
  <w:style w:type="paragraph" w:customStyle="1" w:styleId="Bullet">
    <w:name w:val="Bullet"/>
    <w:basedOn w:val="Normal"/>
    <w:autoRedefine/>
    <w:rsid w:val="00D879EA"/>
    <w:pPr>
      <w:widowControl w:val="0"/>
      <w:numPr>
        <w:numId w:val="1"/>
      </w:numPr>
      <w:autoSpaceDE w:val="0"/>
      <w:autoSpaceDN w:val="0"/>
      <w:adjustRightInd w:val="0"/>
      <w:snapToGrid w:val="0"/>
      <w:ind w:right="-108"/>
    </w:pPr>
    <w:rPr>
      <w:rFonts w:eastAsia="MS Mincho"/>
      <w:bCs/>
      <w:szCs w:val="24"/>
      <w:lang w:eastAsia="ja-JP"/>
    </w:rPr>
  </w:style>
  <w:style w:type="paragraph" w:styleId="BodyText">
    <w:name w:val="Body Text"/>
    <w:basedOn w:val="Normal"/>
    <w:link w:val="BodyTextChar"/>
    <w:semiHidden/>
    <w:rsid w:val="00D879EA"/>
    <w:rPr>
      <w:rFonts w:ascii="Arial" w:hAnsi="Arial"/>
      <w:sz w:val="18"/>
    </w:rPr>
  </w:style>
  <w:style w:type="paragraph" w:styleId="Header">
    <w:name w:val="header"/>
    <w:basedOn w:val="Normal"/>
    <w:link w:val="HeaderChar"/>
    <w:rsid w:val="00D879EA"/>
    <w:pPr>
      <w:tabs>
        <w:tab w:val="center" w:pos="4320"/>
        <w:tab w:val="right" w:pos="8640"/>
      </w:tabs>
    </w:pPr>
  </w:style>
  <w:style w:type="paragraph" w:styleId="Footer">
    <w:name w:val="footer"/>
    <w:basedOn w:val="Normal"/>
    <w:semiHidden/>
    <w:rsid w:val="00D879EA"/>
    <w:pPr>
      <w:tabs>
        <w:tab w:val="center" w:pos="4320"/>
        <w:tab w:val="right" w:pos="8640"/>
      </w:tabs>
    </w:pPr>
  </w:style>
  <w:style w:type="character" w:styleId="PageNumber">
    <w:name w:val="page number"/>
    <w:basedOn w:val="DefaultParagraphFont"/>
    <w:semiHidden/>
    <w:rsid w:val="00D879EA"/>
  </w:style>
  <w:style w:type="paragraph" w:customStyle="1" w:styleId="Achievement">
    <w:name w:val="Achievement"/>
    <w:basedOn w:val="BodyText"/>
    <w:rsid w:val="00D879EA"/>
    <w:pPr>
      <w:numPr>
        <w:numId w:val="2"/>
      </w:numPr>
      <w:spacing w:after="60" w:line="240" w:lineRule="atLeast"/>
      <w:jc w:val="both"/>
    </w:pPr>
    <w:rPr>
      <w:rFonts w:ascii="Garamond" w:hAnsi="Garamond"/>
      <w:sz w:val="22"/>
    </w:rPr>
  </w:style>
  <w:style w:type="paragraph" w:styleId="BodyText3">
    <w:name w:val="Body Text 3"/>
    <w:basedOn w:val="Normal"/>
    <w:semiHidden/>
    <w:rsid w:val="00D879EA"/>
    <w:pPr>
      <w:ind w:right="-180"/>
    </w:pPr>
    <w:rPr>
      <w:rFonts w:ascii="Arial" w:hAnsi="Arial"/>
      <w:sz w:val="16"/>
    </w:rPr>
  </w:style>
  <w:style w:type="paragraph" w:customStyle="1" w:styleId="nexttext">
    <w:name w:val="nexttext"/>
    <w:basedOn w:val="Normal"/>
    <w:rsid w:val="00D879EA"/>
    <w:rPr>
      <w:rFonts w:ascii="Arial" w:hAnsi="Arial"/>
    </w:rPr>
  </w:style>
  <w:style w:type="character" w:styleId="Emphasis">
    <w:name w:val="Emphasis"/>
    <w:uiPriority w:val="20"/>
    <w:qFormat/>
    <w:rsid w:val="00D879EA"/>
    <w:rPr>
      <w:b/>
      <w:bCs/>
      <w:i w:val="0"/>
      <w:iCs w:val="0"/>
    </w:rPr>
  </w:style>
  <w:style w:type="paragraph" w:styleId="NormalWeb">
    <w:name w:val="Normal (Web)"/>
    <w:basedOn w:val="Normal"/>
    <w:link w:val="NormalWebChar"/>
    <w:unhideWhenUsed/>
    <w:rsid w:val="00D879EA"/>
    <w:pPr>
      <w:spacing w:before="100" w:beforeAutospacing="1" w:after="100" w:afterAutospacing="1"/>
    </w:pPr>
    <w:rPr>
      <w:sz w:val="24"/>
      <w:szCs w:val="24"/>
    </w:rPr>
  </w:style>
  <w:style w:type="paragraph" w:customStyle="1" w:styleId="ColorfulShading-Accent31">
    <w:name w:val="Colorful Shading - Accent 31"/>
    <w:basedOn w:val="Normal"/>
    <w:link w:val="ColorfulShading-Accent3Char"/>
    <w:qFormat/>
    <w:rsid w:val="00D879EA"/>
    <w:pPr>
      <w:ind w:left="720"/>
      <w:contextualSpacing/>
    </w:pPr>
    <w:rPr>
      <w:sz w:val="24"/>
      <w:szCs w:val="24"/>
    </w:rPr>
  </w:style>
  <w:style w:type="table" w:styleId="LightList-Accent4">
    <w:name w:val="Light List Accent 4"/>
    <w:basedOn w:val="TableNormal"/>
    <w:uiPriority w:val="67"/>
    <w:rsid w:val="005A6301"/>
    <w:rPr>
      <w:rFonts w:ascii="Calibri" w:eastAsia="PMingLiU"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WW8Num9z0">
    <w:name w:val="WW8Num9z0"/>
    <w:rsid w:val="00DE6451"/>
    <w:rPr>
      <w:rFonts w:ascii="Symbol" w:hAnsi="Symbol"/>
    </w:rPr>
  </w:style>
  <w:style w:type="character" w:styleId="Strong">
    <w:name w:val="Strong"/>
    <w:uiPriority w:val="22"/>
    <w:qFormat/>
    <w:rsid w:val="00012744"/>
    <w:rPr>
      <w:b/>
      <w:bCs/>
    </w:rPr>
  </w:style>
  <w:style w:type="paragraph" w:customStyle="1" w:styleId="MediumGrid1-Accent21">
    <w:name w:val="Medium Grid 1 - Accent 21"/>
    <w:basedOn w:val="Normal"/>
    <w:rsid w:val="00C46AED"/>
    <w:pPr>
      <w:suppressAutoHyphens/>
      <w:ind w:left="720"/>
    </w:pPr>
    <w:rPr>
      <w:rFonts w:cs="Calibri"/>
      <w:sz w:val="24"/>
      <w:szCs w:val="24"/>
      <w:lang w:eastAsia="ar-SA"/>
    </w:rPr>
  </w:style>
  <w:style w:type="character" w:customStyle="1" w:styleId="BodyTextChar">
    <w:name w:val="Body Text Char"/>
    <w:link w:val="BodyText"/>
    <w:semiHidden/>
    <w:rsid w:val="00C8086E"/>
    <w:rPr>
      <w:rFonts w:ascii="Arial" w:hAnsi="Arial" w:cs="Arial"/>
      <w:sz w:val="18"/>
    </w:rPr>
  </w:style>
  <w:style w:type="table" w:styleId="TableGrid">
    <w:name w:val="Table Grid"/>
    <w:basedOn w:val="TableNormal"/>
    <w:uiPriority w:val="59"/>
    <w:rsid w:val="006B6A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FE139C"/>
    <w:pPr>
      <w:autoSpaceDE w:val="0"/>
      <w:autoSpaceDN w:val="0"/>
      <w:adjustRightInd w:val="0"/>
    </w:pPr>
    <w:rPr>
      <w:rFonts w:ascii="Verdana" w:eastAsia="Calibri" w:hAnsi="Verdana" w:cs="Verdana"/>
      <w:color w:val="000000"/>
      <w:sz w:val="24"/>
      <w:szCs w:val="24"/>
    </w:rPr>
  </w:style>
  <w:style w:type="paragraph" w:customStyle="1" w:styleId="MediumShading1-Accent21">
    <w:name w:val="Medium Shading 1 - Accent 21"/>
    <w:uiPriority w:val="1"/>
    <w:qFormat/>
    <w:rsid w:val="00FE139C"/>
    <w:rPr>
      <w:rFonts w:ascii="Calibri" w:eastAsia="Calibri" w:hAnsi="Calibri"/>
      <w:sz w:val="22"/>
      <w:szCs w:val="22"/>
    </w:rPr>
  </w:style>
  <w:style w:type="character" w:customStyle="1" w:styleId="runningfont12">
    <w:name w:val="runningfont12"/>
    <w:rsid w:val="00A9333F"/>
  </w:style>
  <w:style w:type="paragraph" w:styleId="HTMLPreformatted">
    <w:name w:val="HTML Preformatted"/>
    <w:basedOn w:val="Normal"/>
    <w:link w:val="HTMLPreformattedChar"/>
    <w:rsid w:val="002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lang w:eastAsia="ar-SA"/>
    </w:rPr>
  </w:style>
  <w:style w:type="character" w:customStyle="1" w:styleId="HTMLPreformattedChar">
    <w:name w:val="HTML Preformatted Char"/>
    <w:link w:val="HTMLPreformatted"/>
    <w:rsid w:val="002172F0"/>
    <w:rPr>
      <w:rFonts w:ascii="Courier New" w:eastAsia="Courier New" w:hAnsi="Courier New" w:cs="Courier New"/>
      <w:lang w:eastAsia="ar-SA"/>
    </w:rPr>
  </w:style>
  <w:style w:type="character" w:customStyle="1" w:styleId="apple-style-span">
    <w:name w:val="apple-style-span"/>
    <w:rsid w:val="009E5129"/>
  </w:style>
  <w:style w:type="character" w:customStyle="1" w:styleId="Heading8Char">
    <w:name w:val="Heading 8 Char"/>
    <w:link w:val="Heading8"/>
    <w:rsid w:val="00C44BB7"/>
    <w:rPr>
      <w:rFonts w:ascii="Arial" w:hAnsi="Arial"/>
      <w:b/>
    </w:rPr>
  </w:style>
  <w:style w:type="character" w:customStyle="1" w:styleId="HeaderChar">
    <w:name w:val="Header Char"/>
    <w:link w:val="Header"/>
    <w:rsid w:val="00C44BB7"/>
  </w:style>
  <w:style w:type="table" w:styleId="MediumList2-Accent4">
    <w:name w:val="Medium List 2 Accent 4"/>
    <w:qFormat/>
    <w:rsid w:val="00BD6777"/>
    <w:pPr>
      <w:spacing w:after="200" w:line="276" w:lineRule="auto"/>
      <w:ind w:left="720"/>
    </w:pPr>
    <w:rPr>
      <w:rFonts w:ascii="Calibri" w:hAnsi="Calibri"/>
      <w:sz w:val="22"/>
      <w:szCs w:val="22"/>
      <w:lang w:val="en-IN" w:eastAsia="en-IN"/>
    </w:rPr>
    <w:tblPr>
      <w:tblStyleRowBandSize w:val="1"/>
      <w:tblStyleColBandSize w:val="1"/>
      <w:tblInd w:w="0" w:type="dxa"/>
      <w:tblCellMar>
        <w:top w:w="0" w:type="dxa"/>
        <w:left w:w="108" w:type="dxa"/>
        <w:bottom w:w="0" w:type="dxa"/>
        <w:right w:w="108" w:type="dxa"/>
      </w:tblCellMar>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paragraph" w:styleId="Index8">
    <w:name w:val="index 8"/>
    <w:basedOn w:val="Normal"/>
    <w:next w:val="Normal"/>
    <w:autoRedefine/>
    <w:uiPriority w:val="99"/>
    <w:semiHidden/>
    <w:unhideWhenUsed/>
    <w:rsid w:val="00BD6777"/>
    <w:pPr>
      <w:ind w:left="1600" w:hanging="200"/>
    </w:pPr>
  </w:style>
  <w:style w:type="character" w:customStyle="1" w:styleId="apple-converted-space">
    <w:name w:val="apple-converted-space"/>
    <w:rsid w:val="008055CB"/>
  </w:style>
  <w:style w:type="character" w:customStyle="1" w:styleId="html0020preformattedchar">
    <w:name w:val="html_0020preformatted__char"/>
    <w:rsid w:val="00755D63"/>
  </w:style>
  <w:style w:type="paragraph" w:customStyle="1" w:styleId="Objective">
    <w:name w:val="Objective"/>
    <w:basedOn w:val="Normal"/>
    <w:next w:val="BodyText"/>
    <w:rsid w:val="00755D63"/>
    <w:pPr>
      <w:suppressAutoHyphens/>
      <w:overflowPunct w:val="0"/>
      <w:autoSpaceDE w:val="0"/>
      <w:spacing w:before="240" w:after="220" w:line="220" w:lineRule="atLeast"/>
      <w:textAlignment w:val="baseline"/>
    </w:pPr>
    <w:rPr>
      <w:rFonts w:ascii="Arial" w:hAnsi="Arial"/>
      <w:lang w:eastAsia="ar-SA"/>
    </w:rPr>
  </w:style>
  <w:style w:type="paragraph" w:styleId="ListBullet">
    <w:name w:val="List Bullet"/>
    <w:basedOn w:val="Normal"/>
    <w:rsid w:val="00755D63"/>
    <w:pPr>
      <w:suppressAutoHyphens/>
      <w:overflowPunct w:val="0"/>
      <w:autoSpaceDE w:val="0"/>
      <w:spacing w:line="100" w:lineRule="atLeast"/>
      <w:jc w:val="both"/>
      <w:textAlignment w:val="baseline"/>
    </w:pPr>
    <w:rPr>
      <w:rFonts w:ascii="Verdana" w:hAnsi="Verdana"/>
      <w:b/>
      <w:lang w:eastAsia="ar-SA"/>
    </w:rPr>
  </w:style>
  <w:style w:type="paragraph" w:customStyle="1" w:styleId="last-child">
    <w:name w:val="last-child"/>
    <w:basedOn w:val="Normal"/>
    <w:rsid w:val="00713001"/>
    <w:pPr>
      <w:spacing w:before="100" w:beforeAutospacing="1" w:after="100" w:afterAutospacing="1"/>
    </w:pPr>
    <w:rPr>
      <w:sz w:val="24"/>
      <w:szCs w:val="24"/>
    </w:rPr>
  </w:style>
  <w:style w:type="character" w:customStyle="1" w:styleId="ExperienceCompanyChar">
    <w:name w:val="Experience_Company Char"/>
    <w:link w:val="ExperienceCompany"/>
    <w:locked/>
    <w:rsid w:val="00A2600D"/>
    <w:rPr>
      <w:rFonts w:ascii="Arial" w:eastAsia="Calibri" w:hAnsi="Arial" w:cs="Arial"/>
      <w:b/>
      <w:color w:val="000000"/>
      <w:sz w:val="24"/>
      <w:szCs w:val="24"/>
    </w:rPr>
  </w:style>
  <w:style w:type="paragraph" w:customStyle="1" w:styleId="ExperienceCompany">
    <w:name w:val="Experience_Company"/>
    <w:basedOn w:val="Normal"/>
    <w:link w:val="ExperienceCompanyChar"/>
    <w:qFormat/>
    <w:rsid w:val="00A2600D"/>
    <w:pPr>
      <w:tabs>
        <w:tab w:val="right" w:pos="9360"/>
      </w:tabs>
      <w:jc w:val="both"/>
    </w:pPr>
    <w:rPr>
      <w:rFonts w:ascii="Arial" w:eastAsia="Calibri" w:hAnsi="Arial"/>
      <w:b/>
      <w:color w:val="000000"/>
      <w:sz w:val="24"/>
      <w:szCs w:val="24"/>
    </w:rPr>
  </w:style>
  <w:style w:type="character" w:customStyle="1" w:styleId="ExerienceTitleChar">
    <w:name w:val="Exerience_Title Char"/>
    <w:link w:val="ExerienceTitle"/>
    <w:locked/>
    <w:rsid w:val="00A2600D"/>
    <w:rPr>
      <w:rFonts w:ascii="Arial" w:eastAsia="Calibri" w:hAnsi="Arial" w:cs="Arial"/>
      <w:b/>
      <w:i/>
      <w:sz w:val="22"/>
      <w:szCs w:val="22"/>
    </w:rPr>
  </w:style>
  <w:style w:type="paragraph" w:customStyle="1" w:styleId="ExerienceTitle">
    <w:name w:val="Exerience_Title"/>
    <w:basedOn w:val="Normal"/>
    <w:link w:val="ExerienceTitleChar"/>
    <w:qFormat/>
    <w:rsid w:val="00A2600D"/>
    <w:pPr>
      <w:spacing w:after="120"/>
    </w:pPr>
    <w:rPr>
      <w:rFonts w:ascii="Arial" w:eastAsia="Calibri" w:hAnsi="Arial"/>
      <w:b/>
      <w:i/>
      <w:sz w:val="22"/>
      <w:szCs w:val="22"/>
    </w:rPr>
  </w:style>
  <w:style w:type="character" w:customStyle="1" w:styleId="ColorfulShading-Accent3Char">
    <w:name w:val="Colorful Shading - Accent 3 Char"/>
    <w:link w:val="ColorfulShading-Accent31"/>
    <w:rsid w:val="002015DE"/>
    <w:rPr>
      <w:sz w:val="24"/>
      <w:szCs w:val="24"/>
    </w:rPr>
  </w:style>
  <w:style w:type="paragraph" w:customStyle="1" w:styleId="ColorfulList-Accent11">
    <w:name w:val="Colorful List - Accent 11"/>
    <w:basedOn w:val="Normal"/>
    <w:uiPriority w:val="34"/>
    <w:qFormat/>
    <w:rsid w:val="00077961"/>
    <w:pPr>
      <w:spacing w:before="120" w:after="120"/>
      <w:ind w:left="720"/>
      <w:contextualSpacing/>
      <w:jc w:val="both"/>
    </w:pPr>
    <w:rPr>
      <w:rFonts w:ascii="Calibri" w:eastAsia="Calibri" w:hAnsi="Calibri"/>
      <w:sz w:val="22"/>
      <w:szCs w:val="22"/>
    </w:rPr>
  </w:style>
  <w:style w:type="character" w:customStyle="1" w:styleId="NormalWebChar">
    <w:name w:val="Normal (Web) Char"/>
    <w:link w:val="NormalWeb"/>
    <w:rsid w:val="004E2C27"/>
    <w:rPr>
      <w:sz w:val="24"/>
      <w:szCs w:val="24"/>
    </w:rPr>
  </w:style>
  <w:style w:type="paragraph" w:customStyle="1" w:styleId="TableBulletCharChar">
    <w:name w:val="Table Bullet Char Char"/>
    <w:basedOn w:val="Normal"/>
    <w:link w:val="TableBulletCharCharChar"/>
    <w:rsid w:val="004E2C27"/>
    <w:pPr>
      <w:numPr>
        <w:numId w:val="7"/>
      </w:numPr>
      <w:tabs>
        <w:tab w:val="clear" w:pos="360"/>
      </w:tabs>
      <w:spacing w:before="60" w:after="60"/>
      <w:ind w:left="342" w:hanging="180"/>
    </w:pPr>
    <w:rPr>
      <w:rFonts w:ascii="Verdana" w:hAnsi="Verdana"/>
      <w:color w:val="000000"/>
      <w:sz w:val="16"/>
      <w:szCs w:val="16"/>
    </w:rPr>
  </w:style>
  <w:style w:type="character" w:customStyle="1" w:styleId="TableBulletCharCharChar">
    <w:name w:val="Table Bullet Char Char Char"/>
    <w:link w:val="TableBulletCharChar"/>
    <w:rsid w:val="004E2C27"/>
    <w:rPr>
      <w:rFonts w:ascii="Verdana" w:hAnsi="Verdana"/>
      <w:color w:val="000000"/>
      <w:sz w:val="16"/>
      <w:szCs w:val="16"/>
    </w:rPr>
  </w:style>
  <w:style w:type="paragraph" w:customStyle="1" w:styleId="ColorfulList-Accent12">
    <w:name w:val="Colorful List - Accent 12"/>
    <w:basedOn w:val="Normal"/>
    <w:rsid w:val="007948CC"/>
    <w:pPr>
      <w:suppressAutoHyphens/>
      <w:spacing w:after="200" w:line="276" w:lineRule="auto"/>
      <w:ind w:left="720"/>
      <w:contextualSpacing/>
    </w:pPr>
    <w:rPr>
      <w:rFonts w:ascii="Calibri" w:eastAsia="Calibri" w:hAnsi="Calibri" w:cs="Calibri"/>
      <w:sz w:val="22"/>
      <w:szCs w:val="22"/>
      <w:lang w:eastAsia="zh-CN"/>
    </w:rPr>
  </w:style>
  <w:style w:type="character" w:customStyle="1" w:styleId="normalchar">
    <w:name w:val="normal__char"/>
    <w:basedOn w:val="DefaultParagraphFont"/>
    <w:rsid w:val="0006074D"/>
  </w:style>
  <w:style w:type="character" w:customStyle="1" w:styleId="highlight">
    <w:name w:val="highlight"/>
    <w:basedOn w:val="DefaultParagraphFont"/>
    <w:rsid w:val="0006074D"/>
  </w:style>
  <w:style w:type="paragraph" w:customStyle="1" w:styleId="NoSpacing1">
    <w:name w:val="No Spacing1"/>
    <w:link w:val="NoSpacingChar"/>
    <w:uiPriority w:val="1"/>
    <w:qFormat/>
    <w:rsid w:val="00746B1B"/>
    <w:rPr>
      <w:rFonts w:ascii="Calibri" w:eastAsia="Calibri" w:hAnsi="Calibri"/>
      <w:sz w:val="22"/>
      <w:szCs w:val="22"/>
    </w:rPr>
  </w:style>
  <w:style w:type="character" w:customStyle="1" w:styleId="NoSpacingChar">
    <w:name w:val="No Spacing Char"/>
    <w:link w:val="NoSpacing1"/>
    <w:uiPriority w:val="1"/>
    <w:rsid w:val="00746B1B"/>
    <w:rPr>
      <w:rFonts w:ascii="Calibri" w:eastAsia="Calibri" w:hAnsi="Calibri"/>
      <w:sz w:val="22"/>
      <w:szCs w:val="22"/>
      <w:lang w:val="en-US" w:eastAsia="en-US" w:bidi="ar-SA"/>
    </w:rPr>
  </w:style>
  <w:style w:type="character" w:customStyle="1" w:styleId="Heading4Char">
    <w:name w:val="Heading 4 Char"/>
    <w:link w:val="Heading4"/>
    <w:rsid w:val="00746B1B"/>
    <w:rPr>
      <w:rFonts w:ascii="Arial" w:hAnsi="Arial" w:cs="Arial"/>
      <w:b/>
    </w:rPr>
  </w:style>
  <w:style w:type="paragraph" w:customStyle="1" w:styleId="ColorfulList-Accent13">
    <w:name w:val="Colorful List - Accent 13"/>
    <w:basedOn w:val="Normal"/>
    <w:link w:val="ColorfulList-Accent1Char"/>
    <w:uiPriority w:val="34"/>
    <w:qFormat/>
    <w:rsid w:val="00C97F59"/>
    <w:pPr>
      <w:ind w:left="720"/>
      <w:contextualSpacing/>
    </w:pPr>
    <w:rPr>
      <w:rFonts w:ascii="Calibri" w:eastAsia="Calibri" w:hAnsi="Calibri"/>
    </w:rPr>
  </w:style>
  <w:style w:type="paragraph" w:customStyle="1" w:styleId="Environment">
    <w:name w:val="Environment"/>
    <w:basedOn w:val="Normal"/>
    <w:next w:val="Normal"/>
    <w:rsid w:val="00C97F59"/>
    <w:pPr>
      <w:snapToGrid w:val="0"/>
      <w:spacing w:before="120"/>
      <w:ind w:left="1440" w:hanging="1440"/>
      <w:jc w:val="both"/>
    </w:pPr>
    <w:rPr>
      <w:rFonts w:ascii="Arial" w:hAnsi="Arial" w:cs="Arial"/>
      <w:b/>
    </w:rPr>
  </w:style>
  <w:style w:type="character" w:customStyle="1" w:styleId="ColorfulList-Accent1Char">
    <w:name w:val="Colorful List - Accent 1 Char"/>
    <w:link w:val="ColorfulList-Accent13"/>
    <w:uiPriority w:val="34"/>
    <w:locked/>
    <w:rsid w:val="00C97F59"/>
    <w:rPr>
      <w:rFonts w:ascii="Calibri" w:eastAsia="Calibri" w:hAnsi="Calibri"/>
    </w:rPr>
  </w:style>
  <w:style w:type="paragraph" w:customStyle="1" w:styleId="sd">
    <w:name w:val="sd"/>
    <w:basedOn w:val="Normal"/>
    <w:autoRedefine/>
    <w:rsid w:val="00C97F59"/>
    <w:pPr>
      <w:numPr>
        <w:numId w:val="20"/>
      </w:numPr>
      <w:jc w:val="both"/>
    </w:pPr>
    <w:rPr>
      <w:rFonts w:ascii="Arial" w:hAnsi="Arial" w:cs="Arial"/>
    </w:rPr>
  </w:style>
</w:styles>
</file>

<file path=word/webSettings.xml><?xml version="1.0" encoding="utf-8"?>
<w:webSettings xmlns:r="http://schemas.openxmlformats.org/officeDocument/2006/relationships" xmlns:w="http://schemas.openxmlformats.org/wordprocessingml/2006/main">
  <w:divs>
    <w:div w:id="271254547">
      <w:bodyDiv w:val="1"/>
      <w:marLeft w:val="0"/>
      <w:marRight w:val="0"/>
      <w:marTop w:val="0"/>
      <w:marBottom w:val="0"/>
      <w:divBdr>
        <w:top w:val="none" w:sz="0" w:space="0" w:color="auto"/>
        <w:left w:val="none" w:sz="0" w:space="0" w:color="auto"/>
        <w:bottom w:val="none" w:sz="0" w:space="0" w:color="auto"/>
        <w:right w:val="none" w:sz="0" w:space="0" w:color="auto"/>
      </w:divBdr>
    </w:div>
    <w:div w:id="300771107">
      <w:bodyDiv w:val="1"/>
      <w:marLeft w:val="0"/>
      <w:marRight w:val="0"/>
      <w:marTop w:val="0"/>
      <w:marBottom w:val="0"/>
      <w:divBdr>
        <w:top w:val="none" w:sz="0" w:space="0" w:color="auto"/>
        <w:left w:val="none" w:sz="0" w:space="0" w:color="auto"/>
        <w:bottom w:val="none" w:sz="0" w:space="0" w:color="auto"/>
        <w:right w:val="none" w:sz="0" w:space="0" w:color="auto"/>
      </w:divBdr>
    </w:div>
    <w:div w:id="415175907">
      <w:bodyDiv w:val="1"/>
      <w:marLeft w:val="0"/>
      <w:marRight w:val="0"/>
      <w:marTop w:val="0"/>
      <w:marBottom w:val="0"/>
      <w:divBdr>
        <w:top w:val="none" w:sz="0" w:space="0" w:color="auto"/>
        <w:left w:val="none" w:sz="0" w:space="0" w:color="auto"/>
        <w:bottom w:val="none" w:sz="0" w:space="0" w:color="auto"/>
        <w:right w:val="none" w:sz="0" w:space="0" w:color="auto"/>
      </w:divBdr>
    </w:div>
    <w:div w:id="594440275">
      <w:bodyDiv w:val="1"/>
      <w:marLeft w:val="0"/>
      <w:marRight w:val="0"/>
      <w:marTop w:val="0"/>
      <w:marBottom w:val="0"/>
      <w:divBdr>
        <w:top w:val="none" w:sz="0" w:space="0" w:color="auto"/>
        <w:left w:val="none" w:sz="0" w:space="0" w:color="auto"/>
        <w:bottom w:val="none" w:sz="0" w:space="0" w:color="auto"/>
        <w:right w:val="none" w:sz="0" w:space="0" w:color="auto"/>
      </w:divBdr>
    </w:div>
    <w:div w:id="617486829">
      <w:bodyDiv w:val="1"/>
      <w:marLeft w:val="0"/>
      <w:marRight w:val="0"/>
      <w:marTop w:val="0"/>
      <w:marBottom w:val="0"/>
      <w:divBdr>
        <w:top w:val="none" w:sz="0" w:space="0" w:color="auto"/>
        <w:left w:val="none" w:sz="0" w:space="0" w:color="auto"/>
        <w:bottom w:val="none" w:sz="0" w:space="0" w:color="auto"/>
        <w:right w:val="none" w:sz="0" w:space="0" w:color="auto"/>
      </w:divBdr>
    </w:div>
    <w:div w:id="878904151">
      <w:bodyDiv w:val="1"/>
      <w:marLeft w:val="0"/>
      <w:marRight w:val="0"/>
      <w:marTop w:val="0"/>
      <w:marBottom w:val="0"/>
      <w:divBdr>
        <w:top w:val="none" w:sz="0" w:space="0" w:color="auto"/>
        <w:left w:val="none" w:sz="0" w:space="0" w:color="auto"/>
        <w:bottom w:val="none" w:sz="0" w:space="0" w:color="auto"/>
        <w:right w:val="none" w:sz="0" w:space="0" w:color="auto"/>
      </w:divBdr>
    </w:div>
    <w:div w:id="979730120">
      <w:bodyDiv w:val="1"/>
      <w:marLeft w:val="0"/>
      <w:marRight w:val="0"/>
      <w:marTop w:val="0"/>
      <w:marBottom w:val="0"/>
      <w:divBdr>
        <w:top w:val="none" w:sz="0" w:space="0" w:color="auto"/>
        <w:left w:val="none" w:sz="0" w:space="0" w:color="auto"/>
        <w:bottom w:val="none" w:sz="0" w:space="0" w:color="auto"/>
        <w:right w:val="none" w:sz="0" w:space="0" w:color="auto"/>
      </w:divBdr>
    </w:div>
    <w:div w:id="1251279809">
      <w:bodyDiv w:val="1"/>
      <w:marLeft w:val="0"/>
      <w:marRight w:val="0"/>
      <w:marTop w:val="0"/>
      <w:marBottom w:val="0"/>
      <w:divBdr>
        <w:top w:val="none" w:sz="0" w:space="0" w:color="auto"/>
        <w:left w:val="none" w:sz="0" w:space="0" w:color="auto"/>
        <w:bottom w:val="none" w:sz="0" w:space="0" w:color="auto"/>
        <w:right w:val="none" w:sz="0" w:space="0" w:color="auto"/>
      </w:divBdr>
    </w:div>
    <w:div w:id="1474055451">
      <w:bodyDiv w:val="1"/>
      <w:marLeft w:val="0"/>
      <w:marRight w:val="0"/>
      <w:marTop w:val="0"/>
      <w:marBottom w:val="0"/>
      <w:divBdr>
        <w:top w:val="none" w:sz="0" w:space="0" w:color="auto"/>
        <w:left w:val="none" w:sz="0" w:space="0" w:color="auto"/>
        <w:bottom w:val="none" w:sz="0" w:space="0" w:color="auto"/>
        <w:right w:val="none" w:sz="0" w:space="0" w:color="auto"/>
      </w:divBdr>
    </w:div>
    <w:div w:id="1535196720">
      <w:bodyDiv w:val="1"/>
      <w:marLeft w:val="0"/>
      <w:marRight w:val="0"/>
      <w:marTop w:val="0"/>
      <w:marBottom w:val="0"/>
      <w:divBdr>
        <w:top w:val="none" w:sz="0" w:space="0" w:color="auto"/>
        <w:left w:val="none" w:sz="0" w:space="0" w:color="auto"/>
        <w:bottom w:val="none" w:sz="0" w:space="0" w:color="auto"/>
        <w:right w:val="none" w:sz="0" w:space="0" w:color="auto"/>
      </w:divBdr>
    </w:div>
    <w:div w:id="1932470127">
      <w:bodyDiv w:val="1"/>
      <w:marLeft w:val="0"/>
      <w:marRight w:val="0"/>
      <w:marTop w:val="0"/>
      <w:marBottom w:val="0"/>
      <w:divBdr>
        <w:top w:val="none" w:sz="0" w:space="0" w:color="auto"/>
        <w:left w:val="none" w:sz="0" w:space="0" w:color="auto"/>
        <w:bottom w:val="none" w:sz="0" w:space="0" w:color="auto"/>
        <w:right w:val="none" w:sz="0" w:space="0" w:color="auto"/>
      </w:divBdr>
    </w:div>
    <w:div w:id="211478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1E181-2EF5-0B44-A2EF-B7BA6A9A5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.Net developer</vt:lpstr>
    </vt:vector>
  </TitlesOfParts>
  <Company>stc</Company>
  <LinksUpToDate>false</LinksUpToDate>
  <CharactersWithSpaces>12057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2013-08-02T08:17:00Z</cp:lastPrinted>
  <dcterms:created xsi:type="dcterms:W3CDTF">2016-04-26T14:59:00Z</dcterms:created>
  <dcterms:modified xsi:type="dcterms:W3CDTF">2016-04-26T14:59:00Z</dcterms:modified>
</cp:coreProperties>
</file>