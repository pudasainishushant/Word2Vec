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7A2" w:rsidRPr="0065521C" w:rsidRDefault="0064241B" w:rsidP="0065521C">
      <w:pPr>
        <w:pStyle w:val="NormalWeb"/>
        <w:spacing w:before="0" w:beforeAutospacing="0" w:after="0" w:afterAutospacing="0"/>
        <w:ind w:left="-720"/>
        <w:jc w:val="center"/>
        <w:rPr>
          <w:rFonts w:asciiTheme="minorHAnsi" w:hAnsiTheme="minorHAnsi" w:cs="Tahoma"/>
          <w:b/>
          <w:color w:val="000000" w:themeColor="text1"/>
          <w:sz w:val="32"/>
          <w:szCs w:val="32"/>
        </w:rPr>
      </w:pPr>
      <w:r>
        <w:rPr>
          <w:rFonts w:asciiTheme="minorHAnsi" w:hAnsiTheme="minorHAnsi" w:cs="Tahoma"/>
          <w:b/>
          <w:color w:val="000000" w:themeColor="text1"/>
          <w:sz w:val="32"/>
          <w:szCs w:val="32"/>
        </w:rPr>
        <w:t>Nithin shah</w:t>
      </w:r>
    </w:p>
    <w:p w:rsidR="00107FF9" w:rsidRPr="0065521C" w:rsidRDefault="00107FF9" w:rsidP="0065521C">
      <w:pPr>
        <w:pStyle w:val="NormalWeb"/>
        <w:spacing w:before="0" w:beforeAutospacing="0" w:after="0" w:afterAutospacing="0"/>
        <w:ind w:left="-720"/>
        <w:jc w:val="center"/>
        <w:rPr>
          <w:rFonts w:asciiTheme="minorHAnsi" w:hAnsiTheme="minorHAnsi" w:cs="Tahoma"/>
          <w:b/>
          <w:color w:val="000000" w:themeColor="text1"/>
          <w:sz w:val="28"/>
          <w:szCs w:val="28"/>
        </w:rPr>
      </w:pPr>
      <w:r w:rsidRPr="0065521C">
        <w:rPr>
          <w:rFonts w:asciiTheme="minorHAnsi" w:hAnsiTheme="minorHAnsi" w:cs="Tahoma"/>
          <w:b/>
          <w:color w:val="000000" w:themeColor="text1"/>
          <w:sz w:val="28"/>
          <w:szCs w:val="28"/>
        </w:rPr>
        <w:t xml:space="preserve">Sr. SharePoint </w:t>
      </w:r>
      <w:r w:rsidR="0065521C" w:rsidRPr="0065521C">
        <w:rPr>
          <w:rFonts w:asciiTheme="minorHAnsi" w:hAnsiTheme="minorHAnsi" w:cs="Tahoma"/>
          <w:b/>
          <w:color w:val="000000" w:themeColor="text1"/>
          <w:sz w:val="28"/>
          <w:szCs w:val="28"/>
        </w:rPr>
        <w:t>Developer</w:t>
      </w:r>
    </w:p>
    <w:p w:rsidR="00560643" w:rsidRPr="0065521C" w:rsidRDefault="002405D1" w:rsidP="0065521C">
      <w:pPr>
        <w:pStyle w:val="Section"/>
        <w:ind w:left="-720"/>
        <w:jc w:val="both"/>
        <w:rPr>
          <w:rFonts w:asciiTheme="minorHAnsi" w:hAnsiTheme="minorHAnsi" w:cs="Tahoma"/>
          <w:color w:val="000000" w:themeColor="text1"/>
          <w:sz w:val="20"/>
        </w:rPr>
      </w:pPr>
      <w:r w:rsidRPr="002405D1">
        <w:rPr>
          <w:rFonts w:asciiTheme="minorHAnsi" w:hAnsiTheme="minorHAnsi" w:cs="Tahoma"/>
          <w:color w:val="000000" w:themeColor="text1"/>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6.05pt" o:hrpct="0" o:hralign="center" o:hr="t">
            <v:imagedata r:id="rId7" o:title="BD14539_"/>
          </v:shape>
        </w:pict>
      </w:r>
    </w:p>
    <w:p w:rsidR="00630A03" w:rsidRPr="0065521C" w:rsidRDefault="00803166" w:rsidP="0065521C">
      <w:pPr>
        <w:pStyle w:val="Section"/>
        <w:ind w:left="-720"/>
        <w:jc w:val="both"/>
        <w:rPr>
          <w:rFonts w:asciiTheme="minorHAnsi" w:hAnsiTheme="minorHAnsi" w:cs="Tahoma"/>
          <w:color w:val="000000" w:themeColor="text1"/>
          <w:sz w:val="20"/>
        </w:rPr>
      </w:pPr>
      <w:r w:rsidRPr="0065521C">
        <w:rPr>
          <w:rFonts w:asciiTheme="minorHAnsi" w:hAnsiTheme="minorHAnsi" w:cs="Tahoma"/>
          <w:color w:val="000000" w:themeColor="text1"/>
          <w:sz w:val="20"/>
        </w:rPr>
        <w:tab/>
      </w:r>
      <w:r w:rsidRPr="0065521C">
        <w:rPr>
          <w:rFonts w:asciiTheme="minorHAnsi" w:hAnsiTheme="minorHAnsi" w:cs="Tahoma"/>
          <w:color w:val="000000" w:themeColor="text1"/>
          <w:sz w:val="20"/>
        </w:rPr>
        <w:tab/>
      </w:r>
      <w:r w:rsidRPr="0065521C">
        <w:rPr>
          <w:rFonts w:asciiTheme="minorHAnsi" w:hAnsiTheme="minorHAnsi" w:cs="Tahoma"/>
          <w:color w:val="000000" w:themeColor="text1"/>
          <w:sz w:val="20"/>
        </w:rPr>
        <w:tab/>
      </w:r>
      <w:r w:rsidRPr="0065521C">
        <w:rPr>
          <w:rFonts w:asciiTheme="minorHAnsi" w:hAnsiTheme="minorHAnsi" w:cs="Tahoma"/>
          <w:color w:val="000000" w:themeColor="text1"/>
          <w:sz w:val="20"/>
        </w:rPr>
        <w:tab/>
      </w:r>
      <w:r w:rsidRPr="0065521C">
        <w:rPr>
          <w:rFonts w:asciiTheme="minorHAnsi" w:hAnsiTheme="minorHAnsi" w:cs="Tahoma"/>
          <w:color w:val="000000" w:themeColor="text1"/>
          <w:sz w:val="20"/>
        </w:rPr>
        <w:tab/>
      </w:r>
      <w:r w:rsidRPr="0065521C">
        <w:rPr>
          <w:rFonts w:asciiTheme="minorHAnsi" w:hAnsiTheme="minorHAnsi" w:cs="Tahoma"/>
          <w:color w:val="000000" w:themeColor="text1"/>
          <w:sz w:val="20"/>
        </w:rPr>
        <w:tab/>
      </w:r>
      <w:r w:rsidRPr="0065521C">
        <w:rPr>
          <w:rFonts w:asciiTheme="minorHAnsi" w:hAnsiTheme="minorHAnsi" w:cs="Tahoma"/>
          <w:color w:val="000000" w:themeColor="text1"/>
          <w:sz w:val="20"/>
        </w:rPr>
        <w:tab/>
      </w:r>
    </w:p>
    <w:p w:rsidR="002A2AB6" w:rsidRPr="0065521C" w:rsidRDefault="0091597C" w:rsidP="0065521C">
      <w:pPr>
        <w:pStyle w:val="Section"/>
        <w:ind w:left="-720"/>
        <w:jc w:val="both"/>
        <w:rPr>
          <w:rFonts w:asciiTheme="minorHAnsi" w:hAnsiTheme="minorHAnsi" w:cs="Tahoma"/>
          <w:color w:val="000000" w:themeColor="text1"/>
          <w:szCs w:val="24"/>
          <w:u w:val="single"/>
        </w:rPr>
      </w:pPr>
      <w:r w:rsidRPr="0065521C">
        <w:rPr>
          <w:rFonts w:asciiTheme="minorHAnsi" w:hAnsiTheme="minorHAnsi" w:cs="Tahoma"/>
          <w:color w:val="000000" w:themeColor="text1"/>
          <w:szCs w:val="24"/>
          <w:u w:val="single"/>
        </w:rPr>
        <w:t xml:space="preserve">Professional </w:t>
      </w:r>
      <w:r w:rsidR="002A2AB6" w:rsidRPr="0065521C">
        <w:rPr>
          <w:rFonts w:asciiTheme="minorHAnsi" w:hAnsiTheme="minorHAnsi" w:cs="Tahoma"/>
          <w:color w:val="000000" w:themeColor="text1"/>
          <w:szCs w:val="24"/>
          <w:u w:val="single"/>
        </w:rPr>
        <w:t>Summary</w:t>
      </w:r>
    </w:p>
    <w:p w:rsidR="005C2DF3" w:rsidRPr="0065521C" w:rsidRDefault="005C2DF3" w:rsidP="0065521C">
      <w:pPr>
        <w:pStyle w:val="NoSpacing"/>
        <w:numPr>
          <w:ilvl w:val="0"/>
          <w:numId w:val="16"/>
        </w:numPr>
        <w:suppressAutoHyphens/>
        <w:spacing w:line="276" w:lineRule="auto"/>
        <w:jc w:val="both"/>
        <w:rPr>
          <w:color w:val="000000" w:themeColor="text1"/>
          <w:lang w:eastAsia="ja-JP"/>
        </w:rPr>
      </w:pPr>
      <w:r w:rsidRPr="0065521C">
        <w:rPr>
          <w:color w:val="000000" w:themeColor="text1"/>
          <w:lang w:eastAsia="ja-JP"/>
        </w:rPr>
        <w:t xml:space="preserve">Total of </w:t>
      </w:r>
      <w:r w:rsidR="0064241B">
        <w:rPr>
          <w:b/>
          <w:color w:val="000000" w:themeColor="text1"/>
          <w:lang w:eastAsia="ja-JP"/>
        </w:rPr>
        <w:t>10</w:t>
      </w:r>
      <w:r w:rsidR="00671360" w:rsidRPr="0065521C">
        <w:rPr>
          <w:b/>
          <w:color w:val="000000" w:themeColor="text1"/>
          <w:lang w:eastAsia="ja-JP"/>
        </w:rPr>
        <w:t xml:space="preserve">+ years’ </w:t>
      </w:r>
      <w:r w:rsidR="00671360" w:rsidRPr="0065521C">
        <w:rPr>
          <w:color w:val="000000" w:themeColor="text1"/>
          <w:lang w:eastAsia="ja-JP"/>
        </w:rPr>
        <w:t xml:space="preserve">experience in IT with </w:t>
      </w:r>
      <w:r w:rsidR="00671360" w:rsidRPr="0065521C">
        <w:rPr>
          <w:b/>
          <w:color w:val="000000" w:themeColor="text1"/>
          <w:lang w:eastAsia="ja-JP"/>
        </w:rPr>
        <w:t xml:space="preserve">5+ years of experience </w:t>
      </w:r>
      <w:r w:rsidR="00671360" w:rsidRPr="0065521C">
        <w:rPr>
          <w:color w:val="000000" w:themeColor="text1"/>
          <w:lang w:eastAsia="ja-JP"/>
        </w:rPr>
        <w:t xml:space="preserve">as </w:t>
      </w:r>
      <w:r w:rsidR="00671360" w:rsidRPr="0065521C">
        <w:rPr>
          <w:b/>
          <w:color w:val="000000" w:themeColor="text1"/>
          <w:lang w:eastAsia="ja-JP"/>
        </w:rPr>
        <w:t xml:space="preserve">SharePoint Developer </w:t>
      </w:r>
      <w:r w:rsidR="00671360" w:rsidRPr="0065521C">
        <w:rPr>
          <w:color w:val="000000" w:themeColor="text1"/>
          <w:lang w:eastAsia="ja-JP"/>
        </w:rPr>
        <w:t>in various domains such as</w:t>
      </w:r>
      <w:r w:rsidR="00B54C89" w:rsidRPr="0065521C">
        <w:rPr>
          <w:b/>
          <w:color w:val="000000" w:themeColor="text1"/>
          <w:lang w:eastAsia="ja-JP"/>
        </w:rPr>
        <w:t>consulting, Manufacturing,</w:t>
      </w:r>
      <w:r w:rsidR="00606944" w:rsidRPr="0065521C">
        <w:rPr>
          <w:b/>
          <w:color w:val="000000" w:themeColor="text1"/>
          <w:lang w:eastAsia="ja-JP"/>
        </w:rPr>
        <w:t xml:space="preserve"> Monitoring, </w:t>
      </w:r>
      <w:r w:rsidR="00B54C89" w:rsidRPr="0065521C">
        <w:rPr>
          <w:b/>
          <w:color w:val="000000" w:themeColor="text1"/>
          <w:lang w:eastAsia="ja-JP"/>
        </w:rPr>
        <w:t>mortgage finance,</w:t>
      </w:r>
      <w:r w:rsidR="0065521C">
        <w:rPr>
          <w:b/>
          <w:color w:val="000000" w:themeColor="text1"/>
          <w:lang w:eastAsia="ja-JP"/>
        </w:rPr>
        <w:t xml:space="preserve"> </w:t>
      </w:r>
      <w:r w:rsidRPr="0065521C">
        <w:rPr>
          <w:b/>
          <w:color w:val="000000" w:themeColor="text1"/>
          <w:lang w:eastAsia="ja-JP"/>
        </w:rPr>
        <w:t>SharePoint Health</w:t>
      </w:r>
      <w:r w:rsidR="00B54C89" w:rsidRPr="0065521C">
        <w:rPr>
          <w:b/>
          <w:color w:val="000000" w:themeColor="text1"/>
          <w:lang w:eastAsia="ja-JP"/>
        </w:rPr>
        <w:t xml:space="preserve"> care and insurance.</w:t>
      </w:r>
    </w:p>
    <w:p w:rsidR="000710DD" w:rsidRPr="0065521C" w:rsidRDefault="005C2DF3" w:rsidP="0065521C">
      <w:pPr>
        <w:pStyle w:val="NoSpacing"/>
        <w:numPr>
          <w:ilvl w:val="0"/>
          <w:numId w:val="16"/>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 xml:space="preserve">Hands on experience in </w:t>
      </w:r>
      <w:r w:rsidR="000710DD" w:rsidRPr="0065521C">
        <w:rPr>
          <w:rFonts w:asciiTheme="minorHAnsi" w:eastAsia="Arial Unicode MS" w:hAnsiTheme="minorHAnsi"/>
          <w:color w:val="000000" w:themeColor="text1"/>
        </w:rPr>
        <w:t xml:space="preserve">Installation, configuration, design, development, migration and administration of applications in </w:t>
      </w:r>
      <w:r w:rsidR="000710DD" w:rsidRPr="0065521C">
        <w:rPr>
          <w:rFonts w:asciiTheme="minorHAnsi" w:eastAsia="Arial Unicode MS" w:hAnsiTheme="minorHAnsi"/>
          <w:b/>
          <w:color w:val="000000" w:themeColor="text1"/>
        </w:rPr>
        <w:t>WSS 3.0, MOSS 2007</w:t>
      </w:r>
      <w:r w:rsidR="00B54C89" w:rsidRPr="0065521C">
        <w:rPr>
          <w:rFonts w:asciiTheme="minorHAnsi" w:eastAsia="Arial Unicode MS" w:hAnsiTheme="minorHAnsi"/>
          <w:b/>
          <w:color w:val="000000" w:themeColor="text1"/>
        </w:rPr>
        <w:t>, SharePoint</w:t>
      </w:r>
      <w:r w:rsidR="000710DD" w:rsidRPr="0065521C">
        <w:rPr>
          <w:rFonts w:asciiTheme="minorHAnsi" w:eastAsia="Arial Unicode MS" w:hAnsiTheme="minorHAnsi"/>
          <w:b/>
          <w:color w:val="000000" w:themeColor="text1"/>
        </w:rPr>
        <w:t xml:space="preserve"> 2010,SharePoint 2013 and Office 365 (SharePoint Online).</w:t>
      </w:r>
    </w:p>
    <w:p w:rsidR="000710DD" w:rsidRPr="0065521C" w:rsidRDefault="000710DD" w:rsidP="0065521C">
      <w:pPr>
        <w:pStyle w:val="NoSpacing"/>
        <w:numPr>
          <w:ilvl w:val="0"/>
          <w:numId w:val="16"/>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 xml:space="preserve">Extensive knowledge and experience in </w:t>
      </w:r>
      <w:r w:rsidRPr="0065521C">
        <w:rPr>
          <w:rFonts w:asciiTheme="minorHAnsi" w:eastAsia="Arial Unicode MS" w:hAnsiTheme="minorHAnsi"/>
          <w:b/>
          <w:bCs/>
          <w:color w:val="000000" w:themeColor="text1"/>
        </w:rPr>
        <w:t xml:space="preserve">Custom SharePoint hosted and Provider Hosted Apps,Site Definition, Web templates, </w:t>
      </w:r>
      <w:r w:rsidR="00FF22B3" w:rsidRPr="0065521C">
        <w:rPr>
          <w:rFonts w:asciiTheme="minorHAnsi" w:eastAsia="Arial Unicode MS" w:hAnsiTheme="minorHAnsi"/>
          <w:b/>
          <w:bCs/>
          <w:color w:val="000000" w:themeColor="text1"/>
        </w:rPr>
        <w:t xml:space="preserve">Visual </w:t>
      </w:r>
      <w:r w:rsidRPr="0065521C">
        <w:rPr>
          <w:rFonts w:asciiTheme="minorHAnsi" w:eastAsia="Arial Unicode MS" w:hAnsiTheme="minorHAnsi"/>
          <w:b/>
          <w:bCs/>
          <w:color w:val="000000" w:themeColor="text1"/>
        </w:rPr>
        <w:t xml:space="preserve">Web Parts, </w:t>
      </w:r>
      <w:r w:rsidR="00B1500E" w:rsidRPr="0065521C">
        <w:rPr>
          <w:rFonts w:asciiTheme="minorHAnsi" w:eastAsia="Arial Unicode MS" w:hAnsiTheme="minorHAnsi"/>
          <w:b/>
          <w:bCs/>
          <w:color w:val="000000" w:themeColor="text1"/>
        </w:rPr>
        <w:t xml:space="preserve">Remote </w:t>
      </w:r>
      <w:r w:rsidRPr="0065521C">
        <w:rPr>
          <w:rFonts w:asciiTheme="minorHAnsi" w:eastAsia="Arial Unicode MS" w:hAnsiTheme="minorHAnsi"/>
          <w:b/>
          <w:bCs/>
          <w:color w:val="000000" w:themeColor="text1"/>
        </w:rPr>
        <w:t>Event Receivers, Features, Ribbon customization, Content Types,</w:t>
      </w:r>
      <w:r w:rsidR="000C6925" w:rsidRPr="0065521C">
        <w:rPr>
          <w:rFonts w:asciiTheme="minorHAnsi" w:eastAsia="Arial Unicode MS" w:hAnsiTheme="minorHAnsi"/>
          <w:b/>
          <w:bCs/>
          <w:color w:val="000000" w:themeColor="text1"/>
        </w:rPr>
        <w:t xml:space="preserve"> Content Type Hubs and Syndication,</w:t>
      </w:r>
      <w:r w:rsidRPr="0065521C">
        <w:rPr>
          <w:rFonts w:asciiTheme="minorHAnsi" w:eastAsia="Arial Unicode MS" w:hAnsiTheme="minorHAnsi"/>
          <w:b/>
          <w:bCs/>
          <w:color w:val="000000" w:themeColor="text1"/>
        </w:rPr>
        <w:t xml:space="preserve"> Page Layout,</w:t>
      </w:r>
      <w:r w:rsidR="00F154EF" w:rsidRPr="0065521C">
        <w:rPr>
          <w:rFonts w:asciiTheme="minorHAnsi" w:eastAsia="Arial Unicode MS" w:hAnsiTheme="minorHAnsi"/>
          <w:b/>
          <w:bCs/>
          <w:color w:val="000000" w:themeColor="text1"/>
        </w:rPr>
        <w:t xml:space="preserve"> Content search web parts,</w:t>
      </w:r>
      <w:r w:rsidRPr="0065521C">
        <w:rPr>
          <w:rFonts w:asciiTheme="minorHAnsi" w:eastAsia="Arial Unicode MS" w:hAnsiTheme="minorHAnsi"/>
          <w:b/>
          <w:bCs/>
          <w:color w:val="000000" w:themeColor="text1"/>
        </w:rPr>
        <w:t xml:space="preserve"> Features, Business Data Connectivity Model, Workflows, WCF, Timer Jobs, Custom</w:t>
      </w:r>
      <w:r w:rsidR="005C2DF3" w:rsidRPr="0065521C">
        <w:rPr>
          <w:rFonts w:asciiTheme="minorHAnsi" w:eastAsia="Arial Unicode MS" w:hAnsiTheme="minorHAnsi"/>
          <w:b/>
          <w:bCs/>
          <w:color w:val="000000" w:themeColor="text1"/>
        </w:rPr>
        <w:t xml:space="preserve"> security,</w:t>
      </w:r>
      <w:r w:rsidRPr="0065521C">
        <w:rPr>
          <w:rFonts w:asciiTheme="minorHAnsi" w:eastAsia="Arial Unicode MS" w:hAnsiTheme="minorHAnsi"/>
          <w:b/>
          <w:bCs/>
          <w:color w:val="000000" w:themeColor="text1"/>
        </w:rPr>
        <w:t xml:space="preserve"> Master Pages, Site Collection Administration etc.</w:t>
      </w:r>
    </w:p>
    <w:p w:rsidR="000710DD" w:rsidRPr="0065521C" w:rsidRDefault="000710DD" w:rsidP="0065521C">
      <w:pPr>
        <w:pStyle w:val="NoSpacing"/>
        <w:numPr>
          <w:ilvl w:val="0"/>
          <w:numId w:val="16"/>
        </w:numPr>
        <w:suppressAutoHyphens/>
        <w:spacing w:line="276" w:lineRule="auto"/>
        <w:jc w:val="both"/>
        <w:rPr>
          <w:rFonts w:asciiTheme="minorHAnsi" w:eastAsia="Arial Unicode MS" w:hAnsiTheme="minorHAnsi"/>
          <w:b/>
          <w:color w:val="000000" w:themeColor="text1"/>
        </w:rPr>
      </w:pPr>
      <w:r w:rsidRPr="0065521C">
        <w:rPr>
          <w:rFonts w:asciiTheme="minorHAnsi" w:eastAsia="Arial Unicode MS" w:hAnsiTheme="minorHAnsi"/>
          <w:color w:val="000000" w:themeColor="text1"/>
        </w:rPr>
        <w:t xml:space="preserve">Having In-depth knowledge on </w:t>
      </w:r>
      <w:r w:rsidRPr="0065521C">
        <w:rPr>
          <w:rFonts w:asciiTheme="minorHAnsi" w:eastAsia="Arial Unicode MS" w:hAnsiTheme="minorHAnsi"/>
          <w:b/>
          <w:color w:val="000000" w:themeColor="text1"/>
        </w:rPr>
        <w:t xml:space="preserve">SharePoint 2013|2010|2007 architecture </w:t>
      </w:r>
      <w:r w:rsidRPr="0065521C">
        <w:rPr>
          <w:rFonts w:asciiTheme="minorHAnsi" w:eastAsia="Arial Unicode MS" w:hAnsiTheme="minorHAnsi"/>
          <w:color w:val="000000" w:themeColor="text1"/>
        </w:rPr>
        <w:t xml:space="preserve">like Taxonomy, Service Applications, Social Networking using My sites, document set, Record Management, Developing &amp; Maintaining </w:t>
      </w:r>
      <w:r w:rsidRPr="0065521C">
        <w:rPr>
          <w:rFonts w:asciiTheme="minorHAnsi" w:eastAsia="Arial Unicode MS" w:hAnsiTheme="minorHAnsi"/>
          <w:b/>
          <w:color w:val="000000" w:themeColor="text1"/>
        </w:rPr>
        <w:t xml:space="preserve">Farm/Sandbox </w:t>
      </w:r>
      <w:r w:rsidRPr="0065521C">
        <w:rPr>
          <w:rFonts w:asciiTheme="minorHAnsi" w:eastAsia="Arial Unicode MS" w:hAnsiTheme="minorHAnsi"/>
          <w:color w:val="000000" w:themeColor="text1"/>
        </w:rPr>
        <w:t xml:space="preserve">level Solutions, creating </w:t>
      </w:r>
      <w:r w:rsidRPr="0065521C">
        <w:rPr>
          <w:rFonts w:asciiTheme="minorHAnsi" w:eastAsia="Arial Unicode MS" w:hAnsiTheme="minorHAnsi"/>
          <w:b/>
          <w:color w:val="000000" w:themeColor="text1"/>
        </w:rPr>
        <w:t xml:space="preserve">External content types </w:t>
      </w:r>
      <w:r w:rsidRPr="0065521C">
        <w:rPr>
          <w:rFonts w:asciiTheme="minorHAnsi" w:eastAsia="Arial Unicode MS" w:hAnsiTheme="minorHAnsi"/>
          <w:color w:val="000000" w:themeColor="text1"/>
        </w:rPr>
        <w:t>(</w:t>
      </w:r>
      <w:r w:rsidRPr="0065521C">
        <w:rPr>
          <w:rFonts w:asciiTheme="minorHAnsi" w:eastAsia="Arial Unicode MS" w:hAnsiTheme="minorHAnsi"/>
          <w:b/>
          <w:color w:val="000000" w:themeColor="text1"/>
        </w:rPr>
        <w:t>BCS</w:t>
      </w:r>
      <w:r w:rsidRPr="0065521C">
        <w:rPr>
          <w:rFonts w:asciiTheme="minorHAnsi" w:eastAsia="Arial Unicode MS" w:hAnsiTheme="minorHAnsi"/>
          <w:color w:val="000000" w:themeColor="text1"/>
        </w:rPr>
        <w:t xml:space="preserve">), Shared Service Provider(2007), Advanced </w:t>
      </w:r>
      <w:r w:rsidR="00AE050C" w:rsidRPr="0065521C">
        <w:rPr>
          <w:rFonts w:asciiTheme="minorHAnsi" w:eastAsia="Arial Unicode MS" w:hAnsiTheme="minorHAnsi"/>
          <w:b/>
          <w:color w:val="000000" w:themeColor="text1"/>
        </w:rPr>
        <w:t xml:space="preserve">SP Designer </w:t>
      </w:r>
      <w:r w:rsidRPr="0065521C">
        <w:rPr>
          <w:rFonts w:asciiTheme="minorHAnsi" w:eastAsia="Arial Unicode MS" w:hAnsiTheme="minorHAnsi"/>
          <w:b/>
          <w:color w:val="000000" w:themeColor="text1"/>
        </w:rPr>
        <w:t>Workflows</w:t>
      </w:r>
      <w:r w:rsidRPr="0065521C">
        <w:rPr>
          <w:rFonts w:asciiTheme="minorHAnsi" w:eastAsia="Arial Unicode MS" w:hAnsiTheme="minorHAnsi"/>
          <w:color w:val="000000" w:themeColor="text1"/>
        </w:rPr>
        <w:t xml:space="preserve"> development (reusable/site level) using </w:t>
      </w:r>
      <w:r w:rsidRPr="0065521C">
        <w:rPr>
          <w:rFonts w:asciiTheme="minorHAnsi" w:eastAsia="Arial Unicode MS" w:hAnsiTheme="minorHAnsi"/>
          <w:b/>
          <w:color w:val="000000" w:themeColor="text1"/>
        </w:rPr>
        <w:t>SharePoint Designer 2010|2013, InfoPath 2010</w:t>
      </w:r>
      <w:r w:rsidRPr="0065521C">
        <w:rPr>
          <w:rFonts w:asciiTheme="minorHAnsi" w:eastAsia="Arial Unicode MS" w:hAnsiTheme="minorHAnsi"/>
          <w:color w:val="000000" w:themeColor="text1"/>
        </w:rPr>
        <w:t xml:space="preserve">, SharePoint </w:t>
      </w:r>
      <w:r w:rsidRPr="0065521C">
        <w:rPr>
          <w:rFonts w:asciiTheme="minorHAnsi" w:eastAsia="Arial Unicode MS" w:hAnsiTheme="minorHAnsi"/>
          <w:b/>
          <w:color w:val="000000" w:themeColor="text1"/>
        </w:rPr>
        <w:t xml:space="preserve">Server Object Model </w:t>
      </w:r>
      <w:r w:rsidRPr="0065521C">
        <w:rPr>
          <w:rFonts w:asciiTheme="minorHAnsi" w:eastAsia="Arial Unicode MS" w:hAnsiTheme="minorHAnsi"/>
          <w:color w:val="000000" w:themeColor="text1"/>
        </w:rPr>
        <w:t xml:space="preserve">and </w:t>
      </w:r>
      <w:r w:rsidRPr="0065521C">
        <w:rPr>
          <w:rFonts w:asciiTheme="minorHAnsi" w:eastAsia="Arial Unicode MS" w:hAnsiTheme="minorHAnsi"/>
          <w:b/>
          <w:color w:val="000000" w:themeColor="text1"/>
        </w:rPr>
        <w:t>Client Side Object Modeland JavaScript Object Model and Rest API.</w:t>
      </w:r>
    </w:p>
    <w:p w:rsidR="000710DD" w:rsidRPr="0065521C" w:rsidRDefault="000710DD" w:rsidP="0065521C">
      <w:pPr>
        <w:pStyle w:val="NoSpacing"/>
        <w:numPr>
          <w:ilvl w:val="0"/>
          <w:numId w:val="16"/>
        </w:numPr>
        <w:suppressAutoHyphens/>
        <w:spacing w:line="276" w:lineRule="auto"/>
        <w:jc w:val="both"/>
        <w:rPr>
          <w:rFonts w:asciiTheme="minorHAnsi" w:eastAsia="Arial Unicode MS" w:hAnsiTheme="minorHAnsi"/>
          <w:b/>
          <w:color w:val="000000" w:themeColor="text1"/>
        </w:rPr>
      </w:pPr>
      <w:r w:rsidRPr="0065521C">
        <w:rPr>
          <w:rFonts w:asciiTheme="minorHAnsi" w:eastAsia="Arial Unicode MS" w:hAnsiTheme="minorHAnsi"/>
          <w:b/>
          <w:color w:val="000000" w:themeColor="text1"/>
        </w:rPr>
        <w:t>Experienced in designing and developing workflows and forms using SharePoint Designer, NINTEX</w:t>
      </w:r>
      <w:r w:rsidR="00B32651" w:rsidRPr="0065521C">
        <w:rPr>
          <w:rFonts w:asciiTheme="minorHAnsi" w:eastAsia="Arial Unicode MS" w:hAnsiTheme="minorHAnsi"/>
          <w:b/>
          <w:color w:val="000000" w:themeColor="text1"/>
        </w:rPr>
        <w:t xml:space="preserve"> workflow 2010</w:t>
      </w:r>
      <w:r w:rsidRPr="0065521C">
        <w:rPr>
          <w:rFonts w:asciiTheme="minorHAnsi" w:eastAsia="Arial Unicode MS" w:hAnsiTheme="minorHAnsi"/>
          <w:b/>
          <w:color w:val="000000" w:themeColor="text1"/>
        </w:rPr>
        <w:t xml:space="preserve"> and K2.</w:t>
      </w:r>
    </w:p>
    <w:p w:rsidR="000710DD" w:rsidRPr="0065521C" w:rsidRDefault="000710DD" w:rsidP="0065521C">
      <w:pPr>
        <w:pStyle w:val="NoSpacing"/>
        <w:numPr>
          <w:ilvl w:val="0"/>
          <w:numId w:val="16"/>
        </w:numPr>
        <w:suppressAutoHyphens/>
        <w:spacing w:line="276" w:lineRule="auto"/>
        <w:jc w:val="both"/>
        <w:rPr>
          <w:rFonts w:asciiTheme="minorHAnsi" w:eastAsia="Arial Unicode MS" w:hAnsiTheme="minorHAnsi"/>
          <w:b/>
          <w:color w:val="000000" w:themeColor="text1"/>
        </w:rPr>
      </w:pPr>
      <w:r w:rsidRPr="0065521C">
        <w:rPr>
          <w:rFonts w:asciiTheme="minorHAnsi" w:eastAsia="Arial Unicode MS" w:hAnsiTheme="minorHAnsi"/>
          <w:b/>
          <w:color w:val="000000" w:themeColor="text1"/>
        </w:rPr>
        <w:t xml:space="preserve">Highly experienced in configuring and maintaining SharePoint service services and service applications like Business connectivity Services (BCS), </w:t>
      </w:r>
      <w:r w:rsidR="005C2DF3" w:rsidRPr="0065521C">
        <w:rPr>
          <w:rFonts w:asciiTheme="minorHAnsi" w:eastAsia="Arial Unicode MS" w:hAnsiTheme="minorHAnsi"/>
          <w:b/>
          <w:color w:val="000000" w:themeColor="text1"/>
        </w:rPr>
        <w:t xml:space="preserve">Enterprise </w:t>
      </w:r>
      <w:r w:rsidRPr="0065521C">
        <w:rPr>
          <w:rFonts w:asciiTheme="minorHAnsi" w:eastAsia="Arial Unicode MS" w:hAnsiTheme="minorHAnsi"/>
          <w:b/>
          <w:color w:val="000000" w:themeColor="text1"/>
        </w:rPr>
        <w:t>Search Service, Excel Service, User Profile Service, Managed Metadata Service, Etc...</w:t>
      </w:r>
    </w:p>
    <w:p w:rsidR="000710DD" w:rsidRPr="0065521C" w:rsidRDefault="000710DD" w:rsidP="0065521C">
      <w:pPr>
        <w:pStyle w:val="NoSpacing"/>
        <w:numPr>
          <w:ilvl w:val="0"/>
          <w:numId w:val="16"/>
        </w:numPr>
        <w:suppressAutoHyphens/>
        <w:spacing w:line="276" w:lineRule="auto"/>
        <w:jc w:val="both"/>
        <w:rPr>
          <w:rFonts w:asciiTheme="minorHAnsi" w:eastAsia="Arial Unicode MS" w:hAnsiTheme="minorHAnsi"/>
          <w:b/>
          <w:color w:val="000000" w:themeColor="text1"/>
        </w:rPr>
      </w:pPr>
      <w:r w:rsidRPr="0065521C">
        <w:rPr>
          <w:rFonts w:asciiTheme="minorHAnsi" w:eastAsia="Arial Unicode MS" w:hAnsiTheme="minorHAnsi"/>
          <w:b/>
          <w:color w:val="000000" w:themeColor="text1"/>
        </w:rPr>
        <w:t>Experience in designing and developing UI/UX and custom applications using CSS, HTML, JavaScript and JQuery.</w:t>
      </w:r>
    </w:p>
    <w:p w:rsidR="005C2DF3" w:rsidRPr="0065521C" w:rsidRDefault="005C2DF3" w:rsidP="0065521C">
      <w:pPr>
        <w:numPr>
          <w:ilvl w:val="0"/>
          <w:numId w:val="16"/>
        </w:numPr>
        <w:autoSpaceDE w:val="0"/>
        <w:autoSpaceDN w:val="0"/>
        <w:spacing w:after="0"/>
        <w:jc w:val="both"/>
        <w:rPr>
          <w:rFonts w:ascii="Cambria" w:hAnsi="Cambria"/>
          <w:color w:val="000000" w:themeColor="text1"/>
        </w:rPr>
      </w:pPr>
      <w:r w:rsidRPr="0065521C">
        <w:rPr>
          <w:rFonts w:ascii="Cambria" w:hAnsi="Cambria"/>
          <w:color w:val="000000" w:themeColor="text1"/>
        </w:rPr>
        <w:t>Experience in customizing</w:t>
      </w:r>
      <w:r w:rsidRPr="0065521C">
        <w:rPr>
          <w:rFonts w:ascii="Cambria" w:hAnsi="Cambria"/>
          <w:b/>
          <w:color w:val="000000" w:themeColor="text1"/>
        </w:rPr>
        <w:t>Office 365</w:t>
      </w:r>
      <w:r w:rsidRPr="0065521C">
        <w:rPr>
          <w:rFonts w:ascii="Cambria" w:hAnsi="Cambria"/>
          <w:color w:val="000000" w:themeColor="text1"/>
        </w:rPr>
        <w:t xml:space="preserve"> intranet portal using </w:t>
      </w:r>
      <w:r w:rsidRPr="0065521C">
        <w:rPr>
          <w:rFonts w:ascii="Cambria" w:hAnsi="Cambria"/>
          <w:b/>
          <w:color w:val="000000" w:themeColor="text1"/>
        </w:rPr>
        <w:t>NAPA</w:t>
      </w:r>
      <w:r w:rsidRPr="0065521C">
        <w:rPr>
          <w:rFonts w:ascii="Cambria" w:hAnsi="Cambria"/>
          <w:color w:val="000000" w:themeColor="text1"/>
        </w:rPr>
        <w:t xml:space="preserve"> and SharePoint designer.</w:t>
      </w:r>
    </w:p>
    <w:p w:rsidR="000710DD" w:rsidRPr="0065521C" w:rsidRDefault="000710DD" w:rsidP="0065521C">
      <w:pPr>
        <w:pStyle w:val="NoSpacing"/>
        <w:numPr>
          <w:ilvl w:val="0"/>
          <w:numId w:val="16"/>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b/>
          <w:bCs/>
          <w:color w:val="000000" w:themeColor="text1"/>
        </w:rPr>
        <w:t xml:space="preserve">Extensive experience with .Net </w:t>
      </w:r>
      <w:r w:rsidRPr="0065521C">
        <w:rPr>
          <w:rFonts w:asciiTheme="minorHAnsi" w:eastAsia="Arial Unicode MS" w:hAnsiTheme="minorHAnsi"/>
          <w:b/>
          <w:color w:val="000000" w:themeColor="text1"/>
        </w:rPr>
        <w:t>Framework 2.0/3.0/4.0/4.5</w:t>
      </w:r>
      <w:r w:rsidRPr="0065521C">
        <w:rPr>
          <w:rFonts w:asciiTheme="minorHAnsi" w:eastAsia="Arial Unicode MS" w:hAnsiTheme="minorHAnsi"/>
          <w:color w:val="000000" w:themeColor="text1"/>
        </w:rPr>
        <w:t xml:space="preserve">, </w:t>
      </w:r>
      <w:r w:rsidRPr="0065521C">
        <w:rPr>
          <w:rFonts w:asciiTheme="minorHAnsi" w:eastAsia="Arial Unicode MS" w:hAnsiTheme="minorHAnsi"/>
          <w:b/>
          <w:bCs/>
          <w:color w:val="000000" w:themeColor="text1"/>
        </w:rPr>
        <w:t>C#, WCF, ASP.NET</w:t>
      </w:r>
      <w:r w:rsidRPr="0065521C">
        <w:rPr>
          <w:rFonts w:asciiTheme="minorHAnsi" w:eastAsia="Arial Unicode MS" w:hAnsiTheme="minorHAnsi"/>
          <w:color w:val="000000" w:themeColor="text1"/>
        </w:rPr>
        <w:t xml:space="preserve">, </w:t>
      </w:r>
      <w:r w:rsidRPr="0065521C">
        <w:rPr>
          <w:rFonts w:asciiTheme="minorHAnsi" w:eastAsia="Arial Unicode MS" w:hAnsiTheme="minorHAnsi"/>
          <w:b/>
          <w:bCs/>
          <w:color w:val="000000" w:themeColor="text1"/>
        </w:rPr>
        <w:t xml:space="preserve">SQL Server </w:t>
      </w:r>
      <w:r w:rsidRPr="0065521C">
        <w:rPr>
          <w:rFonts w:asciiTheme="minorHAnsi" w:eastAsia="Arial Unicode MS" w:hAnsiTheme="minorHAnsi"/>
          <w:color w:val="000000" w:themeColor="text1"/>
        </w:rPr>
        <w:t xml:space="preserve">2008, 2012, </w:t>
      </w:r>
      <w:r w:rsidRPr="0065521C">
        <w:rPr>
          <w:rFonts w:asciiTheme="minorHAnsi" w:eastAsia="Arial Unicode MS" w:hAnsiTheme="minorHAnsi"/>
          <w:b/>
          <w:bCs/>
          <w:color w:val="000000" w:themeColor="text1"/>
        </w:rPr>
        <w:t>Microsoft Team Foundation Server (TFS)</w:t>
      </w:r>
      <w:r w:rsidRPr="0065521C">
        <w:rPr>
          <w:rFonts w:asciiTheme="minorHAnsi" w:eastAsia="Arial Unicode MS" w:hAnsiTheme="minorHAnsi"/>
          <w:color w:val="000000" w:themeColor="text1"/>
        </w:rPr>
        <w:t xml:space="preserve"> 2010, 2013,Visual Source Safe , and </w:t>
      </w:r>
      <w:r w:rsidRPr="0065521C">
        <w:rPr>
          <w:rFonts w:asciiTheme="minorHAnsi" w:eastAsia="Arial Unicode MS" w:hAnsiTheme="minorHAnsi"/>
          <w:b/>
          <w:bCs/>
          <w:color w:val="000000" w:themeColor="text1"/>
        </w:rPr>
        <w:t xml:space="preserve">Visual Studio </w:t>
      </w:r>
      <w:r w:rsidRPr="0065521C">
        <w:rPr>
          <w:rFonts w:asciiTheme="minorHAnsi" w:eastAsia="Arial Unicode MS" w:hAnsiTheme="minorHAnsi"/>
          <w:color w:val="000000" w:themeColor="text1"/>
        </w:rPr>
        <w:t xml:space="preserve">2010, 2013 and </w:t>
      </w:r>
      <w:r w:rsidRPr="0065521C">
        <w:rPr>
          <w:rFonts w:asciiTheme="minorHAnsi" w:eastAsia="Arial Unicode MS" w:hAnsiTheme="minorHAnsi"/>
          <w:b/>
          <w:color w:val="000000" w:themeColor="text1"/>
        </w:rPr>
        <w:t>Windows Server 2003,2008 and 2012.</w:t>
      </w:r>
    </w:p>
    <w:p w:rsidR="000710DD" w:rsidRPr="0065521C" w:rsidRDefault="000710DD" w:rsidP="0065521C">
      <w:pPr>
        <w:pStyle w:val="NoSpacing"/>
        <w:numPr>
          <w:ilvl w:val="0"/>
          <w:numId w:val="16"/>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b/>
          <w:color w:val="000000" w:themeColor="text1"/>
        </w:rPr>
        <w:t>Migration of applications</w:t>
      </w:r>
      <w:r w:rsidRPr="0065521C">
        <w:rPr>
          <w:rFonts w:asciiTheme="minorHAnsi" w:eastAsia="Arial Unicode MS" w:hAnsiTheme="minorHAnsi"/>
          <w:color w:val="000000" w:themeColor="text1"/>
        </w:rPr>
        <w:t xml:space="preserve"> from </w:t>
      </w:r>
      <w:r w:rsidRPr="0065521C">
        <w:rPr>
          <w:rFonts w:asciiTheme="minorHAnsi" w:eastAsia="Arial Unicode MS" w:hAnsiTheme="minorHAnsi"/>
          <w:b/>
          <w:color w:val="000000" w:themeColor="text1"/>
        </w:rPr>
        <w:t xml:space="preserve">Lotus Notes to SharePoint Server 2010 </w:t>
      </w:r>
      <w:r w:rsidRPr="0065521C">
        <w:rPr>
          <w:rFonts w:asciiTheme="minorHAnsi" w:eastAsia="Arial Unicode MS" w:hAnsiTheme="minorHAnsi"/>
          <w:color w:val="000000" w:themeColor="text1"/>
        </w:rPr>
        <w:t>environment and from SharePoint 2007 to SharePoint 2010 and from 2010 to 2013</w:t>
      </w:r>
      <w:r w:rsidRPr="0065521C">
        <w:rPr>
          <w:rFonts w:asciiTheme="minorHAnsi" w:eastAsia="Arial Unicode MS" w:hAnsiTheme="minorHAnsi"/>
          <w:b/>
          <w:color w:val="000000" w:themeColor="text1"/>
        </w:rPr>
        <w:t>.</w:t>
      </w:r>
    </w:p>
    <w:p w:rsidR="000710DD" w:rsidRPr="0065521C" w:rsidRDefault="000710DD" w:rsidP="0065521C">
      <w:pPr>
        <w:pStyle w:val="NoSpacing"/>
        <w:numPr>
          <w:ilvl w:val="0"/>
          <w:numId w:val="16"/>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 xml:space="preserve">Use of </w:t>
      </w:r>
      <w:r w:rsidRPr="0065521C">
        <w:rPr>
          <w:rFonts w:asciiTheme="minorHAnsi" w:eastAsia="Arial Unicode MS" w:hAnsiTheme="minorHAnsi"/>
          <w:b/>
          <w:bCs/>
          <w:color w:val="000000" w:themeColor="text1"/>
        </w:rPr>
        <w:t>STSADM/</w:t>
      </w:r>
      <w:r w:rsidRPr="0065521C">
        <w:rPr>
          <w:rFonts w:asciiTheme="minorHAnsi" w:eastAsia="Arial Unicode MS" w:hAnsiTheme="minorHAnsi"/>
          <w:b/>
          <w:color w:val="000000" w:themeColor="text1"/>
        </w:rPr>
        <w:t xml:space="preserve">Power Shell </w:t>
      </w:r>
      <w:r w:rsidRPr="0065521C">
        <w:rPr>
          <w:rFonts w:asciiTheme="minorHAnsi" w:eastAsia="Arial Unicode MS" w:hAnsiTheme="minorHAnsi"/>
          <w:color w:val="000000" w:themeColor="text1"/>
        </w:rPr>
        <w:t xml:space="preserve">for </w:t>
      </w:r>
      <w:r w:rsidRPr="0065521C">
        <w:rPr>
          <w:rFonts w:asciiTheme="minorHAnsi" w:eastAsia="Arial Unicode MS" w:hAnsiTheme="minorHAnsi"/>
          <w:b/>
          <w:bCs/>
          <w:color w:val="000000" w:themeColor="text1"/>
        </w:rPr>
        <w:t>deployment of features, web parts, web applications.</w:t>
      </w:r>
    </w:p>
    <w:p w:rsidR="005C2DF3" w:rsidRPr="0065521C" w:rsidRDefault="005C2DF3" w:rsidP="0065521C">
      <w:pPr>
        <w:pStyle w:val="NoSpacing"/>
        <w:numPr>
          <w:ilvl w:val="0"/>
          <w:numId w:val="16"/>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 xml:space="preserve">Worked with SharePoint third party tools such as </w:t>
      </w:r>
      <w:r w:rsidRPr="0065521C">
        <w:rPr>
          <w:rFonts w:asciiTheme="minorHAnsi" w:eastAsia="Arial Unicode MS" w:hAnsiTheme="minorHAnsi"/>
          <w:b/>
          <w:color w:val="000000" w:themeColor="text1"/>
        </w:rPr>
        <w:t>AvePointDocAve, Idera, ShareGate,  Metalogix’s</w:t>
      </w:r>
      <w:r w:rsidR="0065521C">
        <w:rPr>
          <w:rFonts w:asciiTheme="minorHAnsi" w:eastAsia="Arial Unicode MS" w:hAnsiTheme="minorHAnsi"/>
          <w:b/>
          <w:color w:val="000000" w:themeColor="text1"/>
        </w:rPr>
        <w:t xml:space="preserve"> </w:t>
      </w:r>
      <w:r w:rsidRPr="0065521C">
        <w:rPr>
          <w:rFonts w:asciiTheme="minorHAnsi" w:eastAsia="Arial Unicode MS" w:hAnsiTheme="minorHAnsi"/>
          <w:color w:val="000000" w:themeColor="text1"/>
        </w:rPr>
        <w:t>control point for disaster recovery, migration, monitoringand management and troubleshooting.</w:t>
      </w:r>
    </w:p>
    <w:p w:rsidR="005C2DF3" w:rsidRPr="0065521C" w:rsidRDefault="005C2DF3" w:rsidP="0065521C">
      <w:pPr>
        <w:pStyle w:val="NoSpacing"/>
        <w:numPr>
          <w:ilvl w:val="0"/>
          <w:numId w:val="16"/>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Experience in monitoring SharePoint health, usage reports, ULS logs using SharePoint in built features and third party tools.</w:t>
      </w:r>
    </w:p>
    <w:p w:rsidR="005C2DF3" w:rsidRPr="0065521C" w:rsidRDefault="005C2DF3" w:rsidP="0065521C">
      <w:pPr>
        <w:pStyle w:val="NoSpacing"/>
        <w:numPr>
          <w:ilvl w:val="0"/>
          <w:numId w:val="16"/>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lastRenderedPageBreak/>
        <w:t xml:space="preserve">Experienced with </w:t>
      </w:r>
      <w:r w:rsidRPr="0065521C">
        <w:rPr>
          <w:rFonts w:asciiTheme="minorHAnsi" w:eastAsia="Arial Unicode MS" w:hAnsiTheme="minorHAnsi"/>
          <w:b/>
          <w:color w:val="000000" w:themeColor="text1"/>
        </w:rPr>
        <w:t>Bamboo solution</w:t>
      </w:r>
      <w:r w:rsidRPr="0065521C">
        <w:rPr>
          <w:rFonts w:asciiTheme="minorHAnsi" w:eastAsia="Arial Unicode MS" w:hAnsiTheme="minorHAnsi"/>
          <w:color w:val="000000" w:themeColor="text1"/>
        </w:rPr>
        <w:t xml:space="preserve"> for custom Web parts.</w:t>
      </w:r>
    </w:p>
    <w:p w:rsidR="000710DD" w:rsidRPr="0065521C" w:rsidRDefault="000710DD" w:rsidP="0065521C">
      <w:pPr>
        <w:pStyle w:val="NoSpacing"/>
        <w:numPr>
          <w:ilvl w:val="0"/>
          <w:numId w:val="16"/>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 xml:space="preserve">Providing </w:t>
      </w:r>
      <w:r w:rsidRPr="0065521C">
        <w:rPr>
          <w:rFonts w:asciiTheme="minorHAnsi" w:eastAsia="Arial Unicode MS" w:hAnsiTheme="minorHAnsi"/>
          <w:b/>
          <w:bCs/>
          <w:color w:val="000000" w:themeColor="text1"/>
        </w:rPr>
        <w:t>L2, L3 support</w:t>
      </w:r>
      <w:r w:rsidRPr="0065521C">
        <w:rPr>
          <w:rFonts w:asciiTheme="minorHAnsi" w:eastAsia="Arial Unicode MS" w:hAnsiTheme="minorHAnsi"/>
          <w:color w:val="000000" w:themeColor="text1"/>
        </w:rPr>
        <w:t xml:space="preserve"> to users through strict </w:t>
      </w:r>
      <w:r w:rsidRPr="0065521C">
        <w:rPr>
          <w:rFonts w:asciiTheme="minorHAnsi" w:eastAsia="Arial Unicode MS" w:hAnsiTheme="minorHAnsi"/>
          <w:b/>
          <w:bCs/>
          <w:color w:val="000000" w:themeColor="text1"/>
        </w:rPr>
        <w:t xml:space="preserve">SLA ticket management. </w:t>
      </w:r>
    </w:p>
    <w:p w:rsidR="000710DD" w:rsidRPr="0065521C" w:rsidRDefault="000710DD" w:rsidP="0065521C">
      <w:pPr>
        <w:pStyle w:val="NoSpacing"/>
        <w:numPr>
          <w:ilvl w:val="0"/>
          <w:numId w:val="16"/>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Experience in</w:t>
      </w:r>
      <w:r w:rsidRPr="0065521C">
        <w:rPr>
          <w:rFonts w:asciiTheme="minorHAnsi" w:eastAsia="Arial Unicode MS" w:hAnsiTheme="minorHAnsi"/>
          <w:b/>
          <w:bCs/>
          <w:color w:val="000000" w:themeColor="text1"/>
        </w:rPr>
        <w:t xml:space="preserve"> data collection, analysis, reporting </w:t>
      </w:r>
      <w:r w:rsidRPr="0065521C">
        <w:rPr>
          <w:rFonts w:asciiTheme="minorHAnsi" w:eastAsia="Arial Unicode MS" w:hAnsiTheme="minorHAnsi"/>
          <w:color w:val="000000" w:themeColor="text1"/>
        </w:rPr>
        <w:t>and</w:t>
      </w:r>
      <w:r w:rsidRPr="0065521C">
        <w:rPr>
          <w:rFonts w:asciiTheme="minorHAnsi" w:eastAsia="Arial Unicode MS" w:hAnsiTheme="minorHAnsi"/>
          <w:b/>
          <w:bCs/>
          <w:color w:val="000000" w:themeColor="text1"/>
        </w:rPr>
        <w:t xml:space="preserve"> technical design documentations</w:t>
      </w:r>
      <w:r w:rsidRPr="0065521C">
        <w:rPr>
          <w:rFonts w:asciiTheme="minorHAnsi" w:eastAsia="Arial Unicode MS" w:hAnsiTheme="minorHAnsi"/>
          <w:color w:val="000000" w:themeColor="text1"/>
        </w:rPr>
        <w:t xml:space="preserve">. </w:t>
      </w:r>
    </w:p>
    <w:p w:rsidR="000710DD" w:rsidRPr="0065521C" w:rsidRDefault="000710DD" w:rsidP="0065521C">
      <w:pPr>
        <w:pStyle w:val="NoSpacing"/>
        <w:numPr>
          <w:ilvl w:val="0"/>
          <w:numId w:val="16"/>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 xml:space="preserve">Hands on experience in deploying and customizing </w:t>
      </w:r>
      <w:r w:rsidRPr="0065521C">
        <w:rPr>
          <w:rFonts w:asciiTheme="minorHAnsi" w:eastAsia="Arial Unicode MS" w:hAnsiTheme="minorHAnsi"/>
          <w:b/>
          <w:bCs/>
          <w:color w:val="000000" w:themeColor="text1"/>
        </w:rPr>
        <w:t xml:space="preserve">web </w:t>
      </w:r>
      <w:r w:rsidRPr="0065521C">
        <w:rPr>
          <w:rFonts w:asciiTheme="minorHAnsi" w:eastAsia="Arial Unicode MS" w:hAnsiTheme="minorHAnsi"/>
          <w:color w:val="000000" w:themeColor="text1"/>
        </w:rPr>
        <w:t>and</w:t>
      </w:r>
      <w:r w:rsidRPr="0065521C">
        <w:rPr>
          <w:rFonts w:asciiTheme="minorHAnsi" w:eastAsia="Arial Unicode MS" w:hAnsiTheme="minorHAnsi"/>
          <w:b/>
          <w:bCs/>
          <w:color w:val="000000" w:themeColor="text1"/>
        </w:rPr>
        <w:t xml:space="preserve"> windows based work flow</w:t>
      </w:r>
      <w:r w:rsidRPr="0065521C">
        <w:rPr>
          <w:rFonts w:asciiTheme="minorHAnsi" w:eastAsia="Arial Unicode MS" w:hAnsiTheme="minorHAnsi"/>
          <w:color w:val="000000" w:themeColor="text1"/>
        </w:rPr>
        <w:t>, Intranet, payroll, CRM, survey, document management applications.</w:t>
      </w:r>
      <w:r w:rsidRPr="0065521C">
        <w:rPr>
          <w:rFonts w:asciiTheme="minorHAnsi" w:eastAsia="Arial Unicode MS" w:hAnsiTheme="minorHAnsi"/>
          <w:color w:val="000000" w:themeColor="text1"/>
        </w:rPr>
        <w:tab/>
      </w:r>
    </w:p>
    <w:p w:rsidR="000710DD" w:rsidRPr="0065521C" w:rsidRDefault="000710DD" w:rsidP="0065521C">
      <w:pPr>
        <w:pStyle w:val="NoSpacing"/>
        <w:numPr>
          <w:ilvl w:val="0"/>
          <w:numId w:val="16"/>
        </w:numPr>
        <w:suppressAutoHyphens/>
        <w:spacing w:line="276" w:lineRule="auto"/>
        <w:jc w:val="both"/>
        <w:rPr>
          <w:rFonts w:asciiTheme="minorHAnsi" w:eastAsia="Arial Unicode MS" w:hAnsiTheme="minorHAnsi"/>
          <w:b/>
          <w:color w:val="000000" w:themeColor="text1"/>
        </w:rPr>
      </w:pPr>
      <w:r w:rsidRPr="0065521C">
        <w:rPr>
          <w:rFonts w:asciiTheme="minorHAnsi" w:eastAsia="Arial Unicode MS" w:hAnsiTheme="minorHAnsi"/>
          <w:color w:val="000000" w:themeColor="text1"/>
        </w:rPr>
        <w:t xml:space="preserve">Experience in </w:t>
      </w:r>
      <w:r w:rsidRPr="0065521C">
        <w:rPr>
          <w:rFonts w:asciiTheme="minorHAnsi" w:eastAsia="Arial Unicode MS" w:hAnsiTheme="minorHAnsi"/>
          <w:b/>
          <w:color w:val="000000" w:themeColor="text1"/>
        </w:rPr>
        <w:t xml:space="preserve">waterfall, scrum and agile </w:t>
      </w:r>
      <w:r w:rsidRPr="0065521C">
        <w:rPr>
          <w:rFonts w:asciiTheme="minorHAnsi" w:eastAsia="Arial Unicode MS" w:hAnsiTheme="minorHAnsi"/>
          <w:color w:val="000000" w:themeColor="text1"/>
        </w:rPr>
        <w:t>software development methodologies.</w:t>
      </w:r>
    </w:p>
    <w:p w:rsidR="000710DD" w:rsidRPr="0065521C" w:rsidRDefault="000710DD" w:rsidP="0065521C">
      <w:pPr>
        <w:pStyle w:val="NoSpacing"/>
        <w:numPr>
          <w:ilvl w:val="0"/>
          <w:numId w:val="17"/>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 xml:space="preserve">Hands on experience in supporting intranet portal and helping end users with the day to day operations and issues and training end users and business groups on how to use SharePoint. </w:t>
      </w:r>
    </w:p>
    <w:p w:rsidR="000710DD" w:rsidRPr="0065521C" w:rsidRDefault="000710DD" w:rsidP="0065521C">
      <w:pPr>
        <w:pStyle w:val="NoSpacing"/>
        <w:numPr>
          <w:ilvl w:val="0"/>
          <w:numId w:val="17"/>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 xml:space="preserve">Expertise in administering sites and site collections like setting up </w:t>
      </w:r>
      <w:r w:rsidRPr="0065521C">
        <w:rPr>
          <w:rFonts w:asciiTheme="minorHAnsi" w:eastAsia="Arial Unicode MS" w:hAnsiTheme="minorHAnsi"/>
          <w:b/>
          <w:color w:val="000000" w:themeColor="text1"/>
        </w:rPr>
        <w:t>site Quotas, blocked file types, file sizes</w:t>
      </w:r>
      <w:r w:rsidRPr="0065521C">
        <w:rPr>
          <w:rFonts w:asciiTheme="minorHAnsi" w:eastAsia="Arial Unicode MS" w:hAnsiTheme="minorHAnsi"/>
          <w:color w:val="000000" w:themeColor="text1"/>
        </w:rPr>
        <w:t xml:space="preserve"> and  groups , site layout, navigation etc…</w:t>
      </w:r>
    </w:p>
    <w:p w:rsidR="000710DD" w:rsidRPr="0065521C" w:rsidRDefault="000710DD" w:rsidP="0065521C">
      <w:pPr>
        <w:pStyle w:val="NoSpacing"/>
        <w:numPr>
          <w:ilvl w:val="0"/>
          <w:numId w:val="17"/>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 xml:space="preserve">Extensive experience in developing and consuming </w:t>
      </w:r>
      <w:r w:rsidRPr="0065521C">
        <w:rPr>
          <w:rFonts w:asciiTheme="minorHAnsi" w:eastAsia="Arial Unicode MS" w:hAnsiTheme="minorHAnsi"/>
          <w:b/>
          <w:bCs/>
          <w:color w:val="000000" w:themeColor="text1"/>
        </w:rPr>
        <w:t>Web services, WCF and Restful API services</w:t>
      </w:r>
      <w:r w:rsidRPr="0065521C">
        <w:rPr>
          <w:rFonts w:asciiTheme="minorHAnsi" w:eastAsia="Arial Unicode MS" w:hAnsiTheme="minorHAnsi"/>
          <w:color w:val="000000" w:themeColor="text1"/>
        </w:rPr>
        <w:t xml:space="preserve"> and integrated SharePoint with other legacy applications. </w:t>
      </w:r>
    </w:p>
    <w:p w:rsidR="000710DD" w:rsidRPr="0065521C" w:rsidRDefault="000710DD" w:rsidP="0065521C">
      <w:pPr>
        <w:pStyle w:val="NoSpacing"/>
        <w:numPr>
          <w:ilvl w:val="0"/>
          <w:numId w:val="17"/>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Well Experienced in Business Use-Case Analysis, Gathering functional requirement, Developing specifications, business models, and UML Diagrams (Structure and Behavior).</w:t>
      </w:r>
    </w:p>
    <w:p w:rsidR="000710DD" w:rsidRPr="0065521C" w:rsidRDefault="000710DD" w:rsidP="0065521C">
      <w:pPr>
        <w:pStyle w:val="NoSpacing"/>
        <w:numPr>
          <w:ilvl w:val="0"/>
          <w:numId w:val="17"/>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 xml:space="preserve">Worked with </w:t>
      </w:r>
      <w:r w:rsidRPr="0065521C">
        <w:rPr>
          <w:rFonts w:asciiTheme="minorHAnsi" w:eastAsia="Arial Unicode MS" w:hAnsiTheme="minorHAnsi"/>
          <w:b/>
          <w:bCs/>
          <w:color w:val="000000" w:themeColor="text1"/>
        </w:rPr>
        <w:t>Team Foundation Server(TFS)</w:t>
      </w:r>
      <w:r w:rsidRPr="0065521C">
        <w:rPr>
          <w:rFonts w:asciiTheme="minorHAnsi" w:eastAsia="Arial Unicode MS" w:hAnsiTheme="minorHAnsi"/>
          <w:color w:val="000000" w:themeColor="text1"/>
        </w:rPr>
        <w:t xml:space="preserve"> and </w:t>
      </w:r>
      <w:r w:rsidRPr="0065521C">
        <w:rPr>
          <w:rFonts w:asciiTheme="minorHAnsi" w:eastAsia="Arial Unicode MS" w:hAnsiTheme="minorHAnsi"/>
          <w:b/>
          <w:bCs/>
          <w:color w:val="000000" w:themeColor="text1"/>
        </w:rPr>
        <w:t>Visual Source Safe(VSS)</w:t>
      </w:r>
      <w:r w:rsidRPr="0065521C">
        <w:rPr>
          <w:rFonts w:asciiTheme="minorHAnsi" w:eastAsia="Arial Unicode MS" w:hAnsiTheme="minorHAnsi"/>
          <w:color w:val="000000" w:themeColor="text1"/>
        </w:rPr>
        <w:t>.</w:t>
      </w:r>
    </w:p>
    <w:p w:rsidR="000710DD" w:rsidRPr="0065521C" w:rsidRDefault="000710DD" w:rsidP="0065521C">
      <w:pPr>
        <w:pStyle w:val="NoSpacing"/>
        <w:numPr>
          <w:ilvl w:val="0"/>
          <w:numId w:val="18"/>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Proficient in troubleshooting and debugging skills on multiple applications and systems.</w:t>
      </w:r>
    </w:p>
    <w:p w:rsidR="009F1A63" w:rsidRPr="0065521C" w:rsidRDefault="000710DD" w:rsidP="0065521C">
      <w:pPr>
        <w:pStyle w:val="NoSpacing"/>
        <w:numPr>
          <w:ilvl w:val="0"/>
          <w:numId w:val="18"/>
        </w:numPr>
        <w:suppressAutoHyphens/>
        <w:spacing w:line="276" w:lineRule="auto"/>
        <w:jc w:val="both"/>
        <w:rPr>
          <w:rFonts w:asciiTheme="minorHAnsi" w:eastAsia="Arial Unicode MS" w:hAnsiTheme="minorHAnsi"/>
          <w:color w:val="000000" w:themeColor="text1"/>
        </w:rPr>
      </w:pPr>
      <w:r w:rsidRPr="0065521C">
        <w:rPr>
          <w:rFonts w:asciiTheme="minorHAnsi" w:eastAsia="Arial Unicode MS" w:hAnsiTheme="minorHAnsi"/>
          <w:color w:val="000000" w:themeColor="text1"/>
        </w:rPr>
        <w:t xml:space="preserve">Got excellent experience in </w:t>
      </w:r>
      <w:r w:rsidRPr="0065521C">
        <w:rPr>
          <w:rFonts w:asciiTheme="minorHAnsi" w:eastAsia="Arial Unicode MS" w:hAnsiTheme="minorHAnsi"/>
          <w:b/>
          <w:color w:val="000000" w:themeColor="text1"/>
        </w:rPr>
        <w:t>debugging</w:t>
      </w:r>
      <w:r w:rsidRPr="0065521C">
        <w:rPr>
          <w:rFonts w:asciiTheme="minorHAnsi" w:eastAsia="Arial Unicode MS" w:hAnsiTheme="minorHAnsi"/>
          <w:color w:val="000000" w:themeColor="text1"/>
        </w:rPr>
        <w:t xml:space="preserve"> the stored Procedures manually as well as using </w:t>
      </w:r>
      <w:r w:rsidRPr="0065521C">
        <w:rPr>
          <w:rFonts w:asciiTheme="minorHAnsi" w:eastAsia="Arial Unicode MS" w:hAnsiTheme="minorHAnsi"/>
          <w:b/>
          <w:color w:val="000000" w:themeColor="text1"/>
        </w:rPr>
        <w:t>SQL     profiler</w:t>
      </w:r>
    </w:p>
    <w:p w:rsidR="002B6602" w:rsidRPr="0065521C" w:rsidRDefault="002B6602" w:rsidP="0065521C">
      <w:pPr>
        <w:widowControl w:val="0"/>
        <w:autoSpaceDE w:val="0"/>
        <w:autoSpaceDN w:val="0"/>
        <w:adjustRightInd w:val="0"/>
        <w:spacing w:after="0"/>
        <w:ind w:left="-540"/>
        <w:contextualSpacing/>
        <w:jc w:val="both"/>
        <w:rPr>
          <w:rFonts w:asciiTheme="minorHAnsi" w:hAnsiTheme="minorHAnsi" w:cs="Tahoma"/>
          <w:b/>
          <w:color w:val="000000" w:themeColor="text1"/>
          <w:sz w:val="20"/>
          <w:szCs w:val="20"/>
          <w:u w:val="single"/>
        </w:rPr>
      </w:pPr>
    </w:p>
    <w:p w:rsidR="0065521C" w:rsidRDefault="0065521C" w:rsidP="0065521C">
      <w:pPr>
        <w:pStyle w:val="Section"/>
        <w:ind w:left="-720"/>
        <w:jc w:val="both"/>
        <w:rPr>
          <w:rFonts w:asciiTheme="minorHAnsi" w:hAnsiTheme="minorHAnsi" w:cs="Tahoma"/>
          <w:color w:val="000000" w:themeColor="text1"/>
          <w:szCs w:val="24"/>
          <w:u w:val="single"/>
        </w:rPr>
      </w:pPr>
    </w:p>
    <w:p w:rsidR="00D835CE" w:rsidRPr="0065521C" w:rsidRDefault="008B46CA" w:rsidP="0065521C">
      <w:pPr>
        <w:pStyle w:val="Section"/>
        <w:ind w:left="-720"/>
        <w:jc w:val="both"/>
        <w:rPr>
          <w:rFonts w:asciiTheme="minorHAnsi" w:hAnsiTheme="minorHAnsi" w:cs="Tahoma"/>
          <w:color w:val="000000" w:themeColor="text1"/>
          <w:szCs w:val="24"/>
          <w:u w:val="single"/>
        </w:rPr>
      </w:pPr>
      <w:r w:rsidRPr="0065521C">
        <w:rPr>
          <w:rFonts w:asciiTheme="minorHAnsi" w:hAnsiTheme="minorHAnsi" w:cs="Tahoma"/>
          <w:color w:val="000000" w:themeColor="text1"/>
          <w:szCs w:val="24"/>
          <w:u w:val="single"/>
        </w:rPr>
        <w:t>Technical Skills</w:t>
      </w:r>
      <w:r w:rsidR="0065521C">
        <w:rPr>
          <w:rFonts w:asciiTheme="minorHAnsi" w:hAnsiTheme="minorHAnsi" w:cs="Tahoma"/>
          <w:color w:val="000000" w:themeColor="text1"/>
          <w:szCs w:val="24"/>
          <w:u w:val="single"/>
        </w:rPr>
        <w:t>:</w:t>
      </w:r>
    </w:p>
    <w:p w:rsidR="0086506D" w:rsidRPr="0065521C" w:rsidRDefault="0086506D" w:rsidP="0065521C">
      <w:pPr>
        <w:widowControl w:val="0"/>
        <w:autoSpaceDE w:val="0"/>
        <w:autoSpaceDN w:val="0"/>
        <w:adjustRightInd w:val="0"/>
        <w:spacing w:after="0"/>
        <w:ind w:left="-540"/>
        <w:contextualSpacing/>
        <w:jc w:val="both"/>
        <w:rPr>
          <w:rFonts w:asciiTheme="minorHAnsi" w:hAnsiTheme="minorHAnsi" w:cs="Tahoma"/>
          <w:b/>
          <w:color w:val="000000" w:themeColor="text1"/>
          <w:sz w:val="20"/>
          <w:szCs w:val="20"/>
          <w:u w:val="single"/>
        </w:rPr>
      </w:pPr>
    </w:p>
    <w:tbl>
      <w:tblPr>
        <w:tblW w:w="9490" w:type="dxa"/>
        <w:tblCellSpacing w:w="20" w:type="dxa"/>
        <w:tblInd w:w="5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231"/>
        <w:gridCol w:w="6259"/>
      </w:tblGrid>
      <w:tr w:rsidR="00D835CE" w:rsidRPr="0065521C" w:rsidTr="002B6602">
        <w:trPr>
          <w:trHeight w:val="146"/>
          <w:tblCellSpacing w:w="20" w:type="dxa"/>
        </w:trPr>
        <w:tc>
          <w:tcPr>
            <w:tcW w:w="3171"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b/>
                <w:color w:val="000000" w:themeColor="text1"/>
                <w:u w:val="single"/>
              </w:rPr>
            </w:pPr>
            <w:r w:rsidRPr="0065521C">
              <w:rPr>
                <w:rFonts w:asciiTheme="minorHAnsi" w:hAnsiTheme="minorHAnsi" w:cs="Tahoma"/>
                <w:b/>
                <w:color w:val="000000" w:themeColor="text1"/>
                <w:u w:val="single"/>
              </w:rPr>
              <w:t>Skill Area</w:t>
            </w:r>
          </w:p>
        </w:tc>
        <w:tc>
          <w:tcPr>
            <w:tcW w:w="6199"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b/>
                <w:color w:val="000000" w:themeColor="text1"/>
                <w:u w:val="single"/>
              </w:rPr>
            </w:pPr>
            <w:r w:rsidRPr="0065521C">
              <w:rPr>
                <w:rFonts w:asciiTheme="minorHAnsi" w:hAnsiTheme="minorHAnsi" w:cs="Tahoma"/>
                <w:b/>
                <w:color w:val="000000" w:themeColor="text1"/>
                <w:u w:val="single"/>
              </w:rPr>
              <w:t>Description</w:t>
            </w:r>
          </w:p>
        </w:tc>
      </w:tr>
      <w:tr w:rsidR="00D835CE" w:rsidRPr="0065521C" w:rsidTr="002B6602">
        <w:trPr>
          <w:trHeight w:val="155"/>
          <w:tblCellSpacing w:w="20" w:type="dxa"/>
        </w:trPr>
        <w:tc>
          <w:tcPr>
            <w:tcW w:w="3171"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b/>
                <w:color w:val="000000" w:themeColor="text1"/>
              </w:rPr>
            </w:pPr>
            <w:r w:rsidRPr="0065521C">
              <w:rPr>
                <w:rFonts w:asciiTheme="minorHAnsi" w:hAnsiTheme="minorHAnsi" w:cs="Tahoma"/>
                <w:b/>
                <w:color w:val="000000" w:themeColor="text1"/>
              </w:rPr>
              <w:t>SharePoint Technologies</w:t>
            </w:r>
          </w:p>
        </w:tc>
        <w:tc>
          <w:tcPr>
            <w:tcW w:w="6199" w:type="dxa"/>
          </w:tcPr>
          <w:p w:rsidR="00D835CE" w:rsidRPr="0065521C" w:rsidRDefault="007254C0" w:rsidP="0065521C">
            <w:pPr>
              <w:widowControl w:val="0"/>
              <w:autoSpaceDE w:val="0"/>
              <w:autoSpaceDN w:val="0"/>
              <w:adjustRightInd w:val="0"/>
              <w:spacing w:after="0"/>
              <w:contextualSpacing/>
              <w:jc w:val="both"/>
              <w:rPr>
                <w:rFonts w:asciiTheme="minorHAnsi" w:hAnsiTheme="minorHAnsi" w:cs="Tahoma"/>
                <w:color w:val="000000" w:themeColor="text1"/>
              </w:rPr>
            </w:pPr>
            <w:r w:rsidRPr="0065521C">
              <w:rPr>
                <w:rFonts w:asciiTheme="minorHAnsi" w:hAnsiTheme="minorHAnsi" w:cs="Tahoma"/>
                <w:color w:val="000000" w:themeColor="text1"/>
              </w:rPr>
              <w:t xml:space="preserve">SharePoint </w:t>
            </w:r>
            <w:r w:rsidR="001C516C" w:rsidRPr="0065521C">
              <w:rPr>
                <w:rFonts w:asciiTheme="minorHAnsi" w:hAnsiTheme="minorHAnsi" w:cs="Tahoma"/>
                <w:color w:val="000000" w:themeColor="text1"/>
              </w:rPr>
              <w:t>2013/</w:t>
            </w:r>
            <w:r w:rsidRPr="0065521C">
              <w:rPr>
                <w:rFonts w:asciiTheme="minorHAnsi" w:hAnsiTheme="minorHAnsi" w:cs="Tahoma"/>
                <w:color w:val="000000" w:themeColor="text1"/>
              </w:rPr>
              <w:t>2010/</w:t>
            </w:r>
            <w:r w:rsidR="00D835CE" w:rsidRPr="0065521C">
              <w:rPr>
                <w:rFonts w:asciiTheme="minorHAnsi" w:hAnsiTheme="minorHAnsi" w:cs="Tahoma"/>
                <w:color w:val="000000" w:themeColor="text1"/>
              </w:rPr>
              <w:t xml:space="preserve">2007, WSS 3.0, SharePoint Designer </w:t>
            </w:r>
            <w:r w:rsidR="006F52FA" w:rsidRPr="0065521C">
              <w:rPr>
                <w:rFonts w:asciiTheme="minorHAnsi" w:hAnsiTheme="minorHAnsi" w:cs="Tahoma"/>
                <w:color w:val="000000" w:themeColor="text1"/>
              </w:rPr>
              <w:t>2013</w:t>
            </w:r>
            <w:r w:rsidRPr="0065521C">
              <w:rPr>
                <w:rFonts w:asciiTheme="minorHAnsi" w:hAnsiTheme="minorHAnsi" w:cs="Tahoma"/>
                <w:color w:val="000000" w:themeColor="text1"/>
              </w:rPr>
              <w:t>/</w:t>
            </w:r>
            <w:r w:rsidR="006F52FA" w:rsidRPr="0065521C">
              <w:rPr>
                <w:rFonts w:asciiTheme="minorHAnsi" w:hAnsiTheme="minorHAnsi" w:cs="Tahoma"/>
                <w:color w:val="000000" w:themeColor="text1"/>
              </w:rPr>
              <w:t>2010</w:t>
            </w:r>
            <w:r w:rsidR="00D835CE" w:rsidRPr="0065521C">
              <w:rPr>
                <w:rFonts w:asciiTheme="minorHAnsi" w:hAnsiTheme="minorHAnsi" w:cs="Tahoma"/>
                <w:color w:val="000000" w:themeColor="text1"/>
              </w:rPr>
              <w:t xml:space="preserve">, MS InfoPath </w:t>
            </w:r>
            <w:r w:rsidR="001C516C" w:rsidRPr="0065521C">
              <w:rPr>
                <w:rFonts w:asciiTheme="minorHAnsi" w:hAnsiTheme="minorHAnsi" w:cs="Tahoma"/>
                <w:color w:val="000000" w:themeColor="text1"/>
              </w:rPr>
              <w:t>2013/</w:t>
            </w:r>
            <w:r w:rsidRPr="0065521C">
              <w:rPr>
                <w:rFonts w:asciiTheme="minorHAnsi" w:hAnsiTheme="minorHAnsi" w:cs="Tahoma"/>
                <w:color w:val="000000" w:themeColor="text1"/>
              </w:rPr>
              <w:t>2010/</w:t>
            </w:r>
            <w:r w:rsidR="00D835CE" w:rsidRPr="0065521C">
              <w:rPr>
                <w:rFonts w:asciiTheme="minorHAnsi" w:hAnsiTheme="minorHAnsi" w:cs="Tahoma"/>
                <w:color w:val="000000" w:themeColor="text1"/>
              </w:rPr>
              <w:t>2007, Windows Server 2003</w:t>
            </w:r>
            <w:r w:rsidR="00AC068D" w:rsidRPr="0065521C">
              <w:rPr>
                <w:rFonts w:asciiTheme="minorHAnsi" w:hAnsiTheme="minorHAnsi" w:cs="Tahoma"/>
                <w:color w:val="000000" w:themeColor="text1"/>
              </w:rPr>
              <w:t>/2008</w:t>
            </w:r>
            <w:r w:rsidR="005774F3" w:rsidRPr="0065521C">
              <w:rPr>
                <w:rFonts w:asciiTheme="minorHAnsi" w:hAnsiTheme="minorHAnsi" w:cs="Tahoma"/>
                <w:color w:val="000000" w:themeColor="text1"/>
              </w:rPr>
              <w:t>.</w:t>
            </w:r>
          </w:p>
        </w:tc>
      </w:tr>
      <w:tr w:rsidR="00D835CE" w:rsidRPr="0065521C" w:rsidTr="002B6602">
        <w:trPr>
          <w:trHeight w:val="146"/>
          <w:tblCellSpacing w:w="20" w:type="dxa"/>
        </w:trPr>
        <w:tc>
          <w:tcPr>
            <w:tcW w:w="3171"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b/>
                <w:color w:val="000000" w:themeColor="text1"/>
              </w:rPr>
            </w:pPr>
            <w:r w:rsidRPr="0065521C">
              <w:rPr>
                <w:rFonts w:asciiTheme="minorHAnsi" w:hAnsiTheme="minorHAnsi" w:cs="Tahoma"/>
                <w:b/>
                <w:color w:val="000000" w:themeColor="text1"/>
              </w:rPr>
              <w:t>Programming Languages</w:t>
            </w:r>
          </w:p>
        </w:tc>
        <w:tc>
          <w:tcPr>
            <w:tcW w:w="6199" w:type="dxa"/>
          </w:tcPr>
          <w:p w:rsidR="000710DD" w:rsidRPr="0065521C" w:rsidRDefault="00D835CE" w:rsidP="0065521C">
            <w:pPr>
              <w:widowControl w:val="0"/>
              <w:autoSpaceDE w:val="0"/>
              <w:autoSpaceDN w:val="0"/>
              <w:adjustRightInd w:val="0"/>
              <w:spacing w:after="0"/>
              <w:contextualSpacing/>
              <w:jc w:val="both"/>
              <w:rPr>
                <w:rFonts w:asciiTheme="minorHAnsi" w:hAnsiTheme="minorHAnsi" w:cs="Tahoma"/>
                <w:color w:val="000000" w:themeColor="text1"/>
              </w:rPr>
            </w:pPr>
            <w:r w:rsidRPr="0065521C">
              <w:rPr>
                <w:rFonts w:asciiTheme="minorHAnsi" w:hAnsiTheme="minorHAnsi" w:cs="Tahoma"/>
                <w:color w:val="000000" w:themeColor="text1"/>
              </w:rPr>
              <w:t>C#.Net, VB.Net, C/C++</w:t>
            </w:r>
            <w:r w:rsidR="00A0264E" w:rsidRPr="0065521C">
              <w:rPr>
                <w:rFonts w:asciiTheme="minorHAnsi" w:hAnsiTheme="minorHAnsi" w:cs="Tahoma"/>
                <w:color w:val="000000" w:themeColor="text1"/>
              </w:rPr>
              <w:t>, Java</w:t>
            </w:r>
          </w:p>
        </w:tc>
      </w:tr>
      <w:tr w:rsidR="000710DD" w:rsidRPr="0065521C" w:rsidTr="002B6602">
        <w:trPr>
          <w:trHeight w:val="146"/>
          <w:tblCellSpacing w:w="20" w:type="dxa"/>
        </w:trPr>
        <w:tc>
          <w:tcPr>
            <w:tcW w:w="3171" w:type="dxa"/>
          </w:tcPr>
          <w:p w:rsidR="000710DD" w:rsidRPr="0065521C" w:rsidRDefault="000710DD" w:rsidP="0065521C">
            <w:pPr>
              <w:widowControl w:val="0"/>
              <w:autoSpaceDE w:val="0"/>
              <w:autoSpaceDN w:val="0"/>
              <w:adjustRightInd w:val="0"/>
              <w:spacing w:after="0"/>
              <w:contextualSpacing/>
              <w:jc w:val="both"/>
              <w:rPr>
                <w:rFonts w:asciiTheme="minorHAnsi" w:hAnsiTheme="minorHAnsi" w:cs="Tahoma"/>
                <w:b/>
                <w:color w:val="000000" w:themeColor="text1"/>
              </w:rPr>
            </w:pPr>
            <w:r w:rsidRPr="0065521C">
              <w:rPr>
                <w:rFonts w:asciiTheme="minorHAnsi" w:hAnsiTheme="minorHAnsi" w:cs="Tahoma"/>
                <w:b/>
                <w:color w:val="000000" w:themeColor="text1"/>
              </w:rPr>
              <w:t>IBM Lotus Notes</w:t>
            </w:r>
          </w:p>
        </w:tc>
        <w:tc>
          <w:tcPr>
            <w:tcW w:w="6199" w:type="dxa"/>
          </w:tcPr>
          <w:p w:rsidR="000710DD" w:rsidRPr="0065521C" w:rsidRDefault="000710DD" w:rsidP="0065521C">
            <w:pPr>
              <w:widowControl w:val="0"/>
              <w:autoSpaceDE w:val="0"/>
              <w:autoSpaceDN w:val="0"/>
              <w:adjustRightInd w:val="0"/>
              <w:spacing w:after="0"/>
              <w:contextualSpacing/>
              <w:jc w:val="both"/>
              <w:rPr>
                <w:rFonts w:asciiTheme="minorHAnsi" w:hAnsiTheme="minorHAnsi" w:cs="Tahoma"/>
                <w:color w:val="000000" w:themeColor="text1"/>
              </w:rPr>
            </w:pPr>
            <w:r w:rsidRPr="0065521C">
              <w:rPr>
                <w:rFonts w:asciiTheme="minorHAnsi" w:eastAsia="Arial Unicode MS" w:hAnsiTheme="minorHAnsi"/>
                <w:color w:val="000000" w:themeColor="text1"/>
              </w:rPr>
              <w:t>Lotus Notes Domino 5, 6, 7, 8, 8.5</w:t>
            </w:r>
          </w:p>
        </w:tc>
      </w:tr>
      <w:tr w:rsidR="00D835CE" w:rsidRPr="0065521C" w:rsidTr="002B6602">
        <w:trPr>
          <w:trHeight w:val="146"/>
          <w:tblCellSpacing w:w="20" w:type="dxa"/>
        </w:trPr>
        <w:tc>
          <w:tcPr>
            <w:tcW w:w="3171"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b/>
                <w:color w:val="000000" w:themeColor="text1"/>
              </w:rPr>
            </w:pPr>
            <w:r w:rsidRPr="0065521C">
              <w:rPr>
                <w:rFonts w:asciiTheme="minorHAnsi" w:hAnsiTheme="minorHAnsi" w:cs="Tahoma"/>
                <w:b/>
                <w:color w:val="000000" w:themeColor="text1"/>
              </w:rPr>
              <w:t>Scripting Languages/Libraries</w:t>
            </w:r>
          </w:p>
        </w:tc>
        <w:tc>
          <w:tcPr>
            <w:tcW w:w="6199"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color w:val="000000" w:themeColor="text1"/>
              </w:rPr>
            </w:pPr>
            <w:r w:rsidRPr="0065521C">
              <w:rPr>
                <w:rFonts w:asciiTheme="minorHAnsi" w:hAnsiTheme="minorHAnsi" w:cs="Tahoma"/>
                <w:color w:val="000000" w:themeColor="text1"/>
              </w:rPr>
              <w:t>JavaScript, Vbscript, JQuery</w:t>
            </w:r>
            <w:r w:rsidR="000710DD" w:rsidRPr="0065521C">
              <w:rPr>
                <w:rFonts w:asciiTheme="minorHAnsi" w:eastAsia="Arial Unicode MS" w:hAnsiTheme="minorHAnsi"/>
                <w:color w:val="000000" w:themeColor="text1"/>
              </w:rPr>
              <w:t>, Lotus Script, Shell Script, PowerShell</w:t>
            </w:r>
          </w:p>
        </w:tc>
      </w:tr>
      <w:tr w:rsidR="00D835CE" w:rsidRPr="0065521C" w:rsidTr="002B6602">
        <w:trPr>
          <w:trHeight w:val="146"/>
          <w:tblCellSpacing w:w="20" w:type="dxa"/>
        </w:trPr>
        <w:tc>
          <w:tcPr>
            <w:tcW w:w="3171"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b/>
                <w:color w:val="000000" w:themeColor="text1"/>
              </w:rPr>
            </w:pPr>
            <w:r w:rsidRPr="0065521C">
              <w:rPr>
                <w:rFonts w:asciiTheme="minorHAnsi" w:hAnsiTheme="minorHAnsi" w:cs="Tahoma"/>
                <w:b/>
                <w:color w:val="000000" w:themeColor="text1"/>
              </w:rPr>
              <w:t>Web Technologies</w:t>
            </w:r>
          </w:p>
        </w:tc>
        <w:tc>
          <w:tcPr>
            <w:tcW w:w="6199"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bCs/>
                <w:color w:val="000000" w:themeColor="text1"/>
              </w:rPr>
            </w:pPr>
            <w:r w:rsidRPr="0065521C">
              <w:rPr>
                <w:rFonts w:asciiTheme="minorHAnsi" w:hAnsiTheme="minorHAnsi" w:cs="Tahoma"/>
                <w:bCs/>
                <w:color w:val="000000" w:themeColor="text1"/>
              </w:rPr>
              <w:t xml:space="preserve">ASP.NET, ASP, </w:t>
            </w:r>
            <w:r w:rsidRPr="0065521C">
              <w:rPr>
                <w:rFonts w:asciiTheme="minorHAnsi" w:hAnsiTheme="minorHAnsi" w:cs="Tahoma"/>
                <w:color w:val="000000" w:themeColor="text1"/>
              </w:rPr>
              <w:t>HTML, DHTML, XHTML,</w:t>
            </w:r>
            <w:r w:rsidR="00EE0117" w:rsidRPr="0065521C">
              <w:rPr>
                <w:rFonts w:asciiTheme="minorHAnsi" w:hAnsiTheme="minorHAnsi" w:cs="Tahoma"/>
                <w:color w:val="000000" w:themeColor="text1"/>
              </w:rPr>
              <w:t>HTML5,</w:t>
            </w:r>
            <w:r w:rsidRPr="0065521C">
              <w:rPr>
                <w:rFonts w:asciiTheme="minorHAnsi" w:hAnsiTheme="minorHAnsi" w:cs="Tahoma"/>
                <w:bCs/>
                <w:color w:val="000000" w:themeColor="text1"/>
              </w:rPr>
              <w:t xml:space="preserve"> XML</w:t>
            </w:r>
            <w:r w:rsidR="00424FCC" w:rsidRPr="0065521C">
              <w:rPr>
                <w:rFonts w:asciiTheme="minorHAnsi" w:hAnsiTheme="minorHAnsi" w:cs="Tahoma"/>
                <w:color w:val="000000" w:themeColor="text1"/>
              </w:rPr>
              <w:t xml:space="preserve">, </w:t>
            </w:r>
            <w:r w:rsidRPr="0065521C">
              <w:rPr>
                <w:rFonts w:asciiTheme="minorHAnsi" w:hAnsiTheme="minorHAnsi" w:cs="Tahoma"/>
                <w:color w:val="000000" w:themeColor="text1"/>
              </w:rPr>
              <w:t>CSS,</w:t>
            </w:r>
            <w:r w:rsidR="00EE0117" w:rsidRPr="0065521C">
              <w:rPr>
                <w:rFonts w:asciiTheme="minorHAnsi" w:hAnsiTheme="minorHAnsi" w:cs="Tahoma"/>
                <w:color w:val="000000" w:themeColor="text1"/>
              </w:rPr>
              <w:t>CSS3,</w:t>
            </w:r>
            <w:r w:rsidRPr="0065521C">
              <w:rPr>
                <w:rFonts w:asciiTheme="minorHAnsi" w:hAnsiTheme="minorHAnsi" w:cs="Tahoma"/>
                <w:color w:val="000000" w:themeColor="text1"/>
              </w:rPr>
              <w:t>JavaScript</w:t>
            </w:r>
            <w:r w:rsidRPr="0065521C">
              <w:rPr>
                <w:rFonts w:asciiTheme="minorHAnsi" w:hAnsiTheme="minorHAnsi" w:cs="Tahoma"/>
                <w:bCs/>
                <w:color w:val="000000" w:themeColor="text1"/>
              </w:rPr>
              <w:t>, AJAX, Web-Services, .NET Remoting, WCF</w:t>
            </w:r>
            <w:r w:rsidR="00080747" w:rsidRPr="0065521C">
              <w:rPr>
                <w:rFonts w:asciiTheme="minorHAnsi" w:hAnsiTheme="minorHAnsi" w:cs="Tahoma"/>
                <w:bCs/>
                <w:color w:val="000000" w:themeColor="text1"/>
              </w:rPr>
              <w:t>, WPF</w:t>
            </w:r>
            <w:r w:rsidR="00424FCC" w:rsidRPr="0065521C">
              <w:rPr>
                <w:rFonts w:asciiTheme="minorHAnsi" w:hAnsiTheme="minorHAnsi" w:cs="Tahoma"/>
                <w:bCs/>
                <w:color w:val="000000" w:themeColor="text1"/>
              </w:rPr>
              <w:t>, Cold Fusion</w:t>
            </w:r>
            <w:r w:rsidR="00D268D9" w:rsidRPr="0065521C">
              <w:rPr>
                <w:rFonts w:asciiTheme="minorHAnsi" w:hAnsiTheme="minorHAnsi" w:cs="Tahoma"/>
                <w:bCs/>
                <w:color w:val="000000" w:themeColor="text1"/>
              </w:rPr>
              <w:t>.</w:t>
            </w:r>
          </w:p>
        </w:tc>
      </w:tr>
      <w:tr w:rsidR="00D835CE" w:rsidRPr="0065521C" w:rsidTr="002B6602">
        <w:trPr>
          <w:trHeight w:val="155"/>
          <w:tblCellSpacing w:w="20" w:type="dxa"/>
        </w:trPr>
        <w:tc>
          <w:tcPr>
            <w:tcW w:w="3171"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b/>
                <w:color w:val="000000" w:themeColor="text1"/>
              </w:rPr>
            </w:pPr>
            <w:r w:rsidRPr="0065521C">
              <w:rPr>
                <w:rFonts w:asciiTheme="minorHAnsi" w:hAnsiTheme="minorHAnsi" w:cs="Tahoma"/>
                <w:b/>
                <w:color w:val="000000" w:themeColor="text1"/>
              </w:rPr>
              <w:t>Web Server</w:t>
            </w:r>
          </w:p>
        </w:tc>
        <w:tc>
          <w:tcPr>
            <w:tcW w:w="6199" w:type="dxa"/>
          </w:tcPr>
          <w:p w:rsidR="00D835CE" w:rsidRPr="0065521C" w:rsidRDefault="00BB1F28" w:rsidP="0065521C">
            <w:pPr>
              <w:widowControl w:val="0"/>
              <w:autoSpaceDE w:val="0"/>
              <w:autoSpaceDN w:val="0"/>
              <w:adjustRightInd w:val="0"/>
              <w:spacing w:after="0"/>
              <w:contextualSpacing/>
              <w:jc w:val="both"/>
              <w:rPr>
                <w:rFonts w:asciiTheme="minorHAnsi" w:hAnsiTheme="minorHAnsi" w:cs="Tahoma"/>
                <w:color w:val="000000" w:themeColor="text1"/>
              </w:rPr>
            </w:pPr>
            <w:r w:rsidRPr="0065521C">
              <w:rPr>
                <w:rFonts w:asciiTheme="minorHAnsi" w:hAnsiTheme="minorHAnsi" w:cs="Tahoma"/>
                <w:color w:val="000000" w:themeColor="text1"/>
              </w:rPr>
              <w:t>IIS 7.5/7.0/6</w:t>
            </w:r>
            <w:r w:rsidR="00D835CE" w:rsidRPr="0065521C">
              <w:rPr>
                <w:rFonts w:asciiTheme="minorHAnsi" w:hAnsiTheme="minorHAnsi" w:cs="Tahoma"/>
                <w:color w:val="000000" w:themeColor="text1"/>
              </w:rPr>
              <w:t>.0</w:t>
            </w:r>
            <w:r w:rsidR="00ED6A75" w:rsidRPr="0065521C">
              <w:rPr>
                <w:rFonts w:asciiTheme="minorHAnsi" w:hAnsiTheme="minorHAnsi" w:cs="Tahoma"/>
                <w:color w:val="000000" w:themeColor="text1"/>
              </w:rPr>
              <w:t>/5.0</w:t>
            </w:r>
            <w:r w:rsidR="00A0264E" w:rsidRPr="0065521C">
              <w:rPr>
                <w:rFonts w:asciiTheme="minorHAnsi" w:hAnsiTheme="minorHAnsi" w:cs="Tahoma"/>
                <w:color w:val="000000" w:themeColor="text1"/>
              </w:rPr>
              <w:t>, Apache Tomcat</w:t>
            </w:r>
          </w:p>
        </w:tc>
      </w:tr>
      <w:tr w:rsidR="00D835CE" w:rsidRPr="0065521C" w:rsidTr="002B6602">
        <w:trPr>
          <w:trHeight w:val="155"/>
          <w:tblCellSpacing w:w="20" w:type="dxa"/>
        </w:trPr>
        <w:tc>
          <w:tcPr>
            <w:tcW w:w="3171"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b/>
                <w:color w:val="000000" w:themeColor="text1"/>
              </w:rPr>
            </w:pPr>
            <w:r w:rsidRPr="0065521C">
              <w:rPr>
                <w:rFonts w:asciiTheme="minorHAnsi" w:hAnsiTheme="minorHAnsi" w:cs="Tahoma"/>
                <w:b/>
                <w:color w:val="000000" w:themeColor="text1"/>
              </w:rPr>
              <w:t>Technologies</w:t>
            </w:r>
          </w:p>
        </w:tc>
        <w:tc>
          <w:tcPr>
            <w:tcW w:w="6199"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color w:val="000000" w:themeColor="text1"/>
              </w:rPr>
            </w:pPr>
            <w:r w:rsidRPr="0065521C">
              <w:rPr>
                <w:rFonts w:asciiTheme="minorHAnsi" w:hAnsiTheme="minorHAnsi" w:cs="Tahoma"/>
                <w:color w:val="000000" w:themeColor="text1"/>
              </w:rPr>
              <w:t>.Net Framework 1.1/2.0/3/0/3.5( LINQ, WPF, WCF)</w:t>
            </w:r>
          </w:p>
        </w:tc>
      </w:tr>
      <w:tr w:rsidR="00D835CE" w:rsidRPr="0065521C" w:rsidTr="002B6602">
        <w:trPr>
          <w:trHeight w:val="146"/>
          <w:tblCellSpacing w:w="20" w:type="dxa"/>
        </w:trPr>
        <w:tc>
          <w:tcPr>
            <w:tcW w:w="3171"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b/>
                <w:color w:val="000000" w:themeColor="text1"/>
              </w:rPr>
            </w:pPr>
            <w:r w:rsidRPr="0065521C">
              <w:rPr>
                <w:rFonts w:asciiTheme="minorHAnsi" w:hAnsiTheme="minorHAnsi" w:cs="Tahoma"/>
                <w:b/>
                <w:color w:val="000000" w:themeColor="text1"/>
              </w:rPr>
              <w:t>Development Tools</w:t>
            </w:r>
          </w:p>
        </w:tc>
        <w:tc>
          <w:tcPr>
            <w:tcW w:w="6199" w:type="dxa"/>
          </w:tcPr>
          <w:p w:rsidR="00D835CE" w:rsidRPr="0065521C" w:rsidRDefault="007708B3" w:rsidP="0065521C">
            <w:pPr>
              <w:widowControl w:val="0"/>
              <w:autoSpaceDE w:val="0"/>
              <w:autoSpaceDN w:val="0"/>
              <w:adjustRightInd w:val="0"/>
              <w:spacing w:after="0"/>
              <w:contextualSpacing/>
              <w:jc w:val="both"/>
              <w:rPr>
                <w:rFonts w:asciiTheme="minorHAnsi" w:hAnsiTheme="minorHAnsi" w:cs="Tahoma"/>
                <w:color w:val="000000" w:themeColor="text1"/>
              </w:rPr>
            </w:pPr>
            <w:r w:rsidRPr="0065521C">
              <w:rPr>
                <w:rFonts w:asciiTheme="minorHAnsi" w:hAnsiTheme="minorHAnsi" w:cs="Tahoma"/>
                <w:color w:val="000000" w:themeColor="text1"/>
              </w:rPr>
              <w:t>Visual Studio .NET 2008/2005/2003</w:t>
            </w:r>
            <w:r w:rsidR="00415EEB" w:rsidRPr="0065521C">
              <w:rPr>
                <w:rFonts w:asciiTheme="minorHAnsi" w:hAnsiTheme="minorHAnsi" w:cs="Tahoma"/>
                <w:color w:val="000000" w:themeColor="text1"/>
              </w:rPr>
              <w:t>,</w:t>
            </w:r>
            <w:r w:rsidR="00A0264E" w:rsidRPr="0065521C">
              <w:rPr>
                <w:rFonts w:asciiTheme="minorHAnsi" w:hAnsiTheme="minorHAnsi" w:cs="Tahoma"/>
                <w:color w:val="000000" w:themeColor="text1"/>
              </w:rPr>
              <w:t xml:space="preserve"> Netbeans, Macromedia Flash Dreamweaver</w:t>
            </w:r>
          </w:p>
        </w:tc>
      </w:tr>
      <w:tr w:rsidR="00D835CE" w:rsidRPr="0065521C" w:rsidTr="002B6602">
        <w:trPr>
          <w:trHeight w:val="155"/>
          <w:tblCellSpacing w:w="20" w:type="dxa"/>
        </w:trPr>
        <w:tc>
          <w:tcPr>
            <w:tcW w:w="3171"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b/>
                <w:color w:val="000000" w:themeColor="text1"/>
              </w:rPr>
            </w:pPr>
            <w:r w:rsidRPr="0065521C">
              <w:rPr>
                <w:rFonts w:asciiTheme="minorHAnsi" w:hAnsiTheme="minorHAnsi" w:cs="Tahoma"/>
                <w:b/>
                <w:color w:val="000000" w:themeColor="text1"/>
              </w:rPr>
              <w:t>Databases</w:t>
            </w:r>
          </w:p>
        </w:tc>
        <w:tc>
          <w:tcPr>
            <w:tcW w:w="6199" w:type="dxa"/>
          </w:tcPr>
          <w:p w:rsidR="00D835CE" w:rsidRPr="0065521C" w:rsidRDefault="001831F7" w:rsidP="0065521C">
            <w:pPr>
              <w:widowControl w:val="0"/>
              <w:autoSpaceDE w:val="0"/>
              <w:autoSpaceDN w:val="0"/>
              <w:adjustRightInd w:val="0"/>
              <w:spacing w:after="0"/>
              <w:contextualSpacing/>
              <w:jc w:val="both"/>
              <w:rPr>
                <w:rFonts w:asciiTheme="minorHAnsi" w:hAnsiTheme="minorHAnsi" w:cs="Tahoma"/>
                <w:color w:val="000000" w:themeColor="text1"/>
              </w:rPr>
            </w:pPr>
            <w:r w:rsidRPr="0065521C">
              <w:rPr>
                <w:rFonts w:asciiTheme="minorHAnsi" w:hAnsiTheme="minorHAnsi" w:cs="Tahoma"/>
                <w:color w:val="000000" w:themeColor="text1"/>
              </w:rPr>
              <w:t>SQL Server 20</w:t>
            </w:r>
            <w:r w:rsidR="00716490" w:rsidRPr="0065521C">
              <w:rPr>
                <w:rFonts w:asciiTheme="minorHAnsi" w:hAnsiTheme="minorHAnsi" w:cs="Tahoma"/>
                <w:color w:val="000000" w:themeColor="text1"/>
              </w:rPr>
              <w:t>12</w:t>
            </w:r>
            <w:r w:rsidRPr="0065521C">
              <w:rPr>
                <w:rFonts w:asciiTheme="minorHAnsi" w:hAnsiTheme="minorHAnsi" w:cs="Tahoma"/>
                <w:color w:val="000000" w:themeColor="text1"/>
              </w:rPr>
              <w:t>/200</w:t>
            </w:r>
            <w:r w:rsidR="00716490" w:rsidRPr="0065521C">
              <w:rPr>
                <w:rFonts w:asciiTheme="minorHAnsi" w:hAnsiTheme="minorHAnsi" w:cs="Tahoma"/>
                <w:color w:val="000000" w:themeColor="text1"/>
              </w:rPr>
              <w:t>8/2005</w:t>
            </w:r>
            <w:r w:rsidRPr="0065521C">
              <w:rPr>
                <w:rFonts w:asciiTheme="minorHAnsi" w:hAnsiTheme="minorHAnsi" w:cs="Tahoma"/>
                <w:color w:val="000000" w:themeColor="text1"/>
              </w:rPr>
              <w:t xml:space="preserve">, </w:t>
            </w:r>
            <w:r w:rsidR="00D835CE" w:rsidRPr="0065521C">
              <w:rPr>
                <w:rFonts w:asciiTheme="minorHAnsi" w:hAnsiTheme="minorHAnsi" w:cs="Tahoma"/>
                <w:color w:val="000000" w:themeColor="text1"/>
              </w:rPr>
              <w:t>MS Access 2003/2007, Oracle 8i/9i/10g</w:t>
            </w:r>
          </w:p>
        </w:tc>
      </w:tr>
      <w:tr w:rsidR="00D835CE" w:rsidRPr="0065521C" w:rsidTr="002B6602">
        <w:trPr>
          <w:trHeight w:val="155"/>
          <w:tblCellSpacing w:w="20" w:type="dxa"/>
        </w:trPr>
        <w:tc>
          <w:tcPr>
            <w:tcW w:w="3171" w:type="dxa"/>
          </w:tcPr>
          <w:p w:rsidR="00D835CE" w:rsidRPr="0065521C" w:rsidRDefault="00D835CE" w:rsidP="0065521C">
            <w:pPr>
              <w:widowControl w:val="0"/>
              <w:autoSpaceDE w:val="0"/>
              <w:autoSpaceDN w:val="0"/>
              <w:adjustRightInd w:val="0"/>
              <w:spacing w:after="0"/>
              <w:contextualSpacing/>
              <w:jc w:val="both"/>
              <w:rPr>
                <w:rFonts w:asciiTheme="minorHAnsi" w:hAnsiTheme="minorHAnsi" w:cs="Tahoma"/>
                <w:b/>
                <w:color w:val="000000" w:themeColor="text1"/>
              </w:rPr>
            </w:pPr>
            <w:r w:rsidRPr="0065521C">
              <w:rPr>
                <w:rFonts w:asciiTheme="minorHAnsi" w:hAnsiTheme="minorHAnsi" w:cs="Tahoma"/>
                <w:b/>
                <w:color w:val="000000" w:themeColor="text1"/>
              </w:rPr>
              <w:lastRenderedPageBreak/>
              <w:t>Tools</w:t>
            </w:r>
          </w:p>
        </w:tc>
        <w:tc>
          <w:tcPr>
            <w:tcW w:w="6199" w:type="dxa"/>
          </w:tcPr>
          <w:p w:rsidR="0051621C" w:rsidRPr="0065521C" w:rsidRDefault="00D835CE" w:rsidP="0065521C">
            <w:pPr>
              <w:widowControl w:val="0"/>
              <w:autoSpaceDE w:val="0"/>
              <w:autoSpaceDN w:val="0"/>
              <w:adjustRightInd w:val="0"/>
              <w:spacing w:after="0"/>
              <w:contextualSpacing/>
              <w:jc w:val="both"/>
              <w:rPr>
                <w:rFonts w:asciiTheme="minorHAnsi" w:hAnsiTheme="minorHAnsi" w:cs="Tahoma"/>
                <w:color w:val="000000" w:themeColor="text1"/>
              </w:rPr>
            </w:pPr>
            <w:r w:rsidRPr="0065521C">
              <w:rPr>
                <w:rFonts w:asciiTheme="minorHAnsi" w:hAnsiTheme="minorHAnsi" w:cs="Tahoma"/>
                <w:color w:val="000000" w:themeColor="text1"/>
              </w:rPr>
              <w:t>Crystal Reports, Microsoft-Office, Microsoft Visio, Microsoft Visual SourceSafe, Team Foundation Server</w:t>
            </w:r>
            <w:r w:rsidR="00660026" w:rsidRPr="0065521C">
              <w:rPr>
                <w:rFonts w:asciiTheme="minorHAnsi" w:hAnsiTheme="minorHAnsi" w:cs="Tahoma"/>
                <w:color w:val="000000" w:themeColor="text1"/>
              </w:rPr>
              <w:t>, usage reports.</w:t>
            </w:r>
          </w:p>
        </w:tc>
      </w:tr>
      <w:tr w:rsidR="0051621C" w:rsidRPr="0065521C" w:rsidTr="002B6602">
        <w:trPr>
          <w:trHeight w:val="155"/>
          <w:tblCellSpacing w:w="20" w:type="dxa"/>
        </w:trPr>
        <w:tc>
          <w:tcPr>
            <w:tcW w:w="3171" w:type="dxa"/>
          </w:tcPr>
          <w:p w:rsidR="0051621C" w:rsidRPr="0065521C" w:rsidRDefault="00DB3514" w:rsidP="0065521C">
            <w:pPr>
              <w:widowControl w:val="0"/>
              <w:autoSpaceDE w:val="0"/>
              <w:autoSpaceDN w:val="0"/>
              <w:adjustRightInd w:val="0"/>
              <w:spacing w:after="0"/>
              <w:contextualSpacing/>
              <w:jc w:val="both"/>
              <w:rPr>
                <w:rFonts w:asciiTheme="minorHAnsi" w:hAnsiTheme="minorHAnsi" w:cs="Tahoma"/>
                <w:b/>
                <w:color w:val="000000" w:themeColor="text1"/>
              </w:rPr>
            </w:pPr>
            <w:r w:rsidRPr="0065521C">
              <w:rPr>
                <w:rFonts w:asciiTheme="minorHAnsi" w:hAnsiTheme="minorHAnsi" w:cs="Tahoma"/>
                <w:b/>
                <w:color w:val="000000" w:themeColor="text1"/>
              </w:rPr>
              <w:t>Operating Systems</w:t>
            </w:r>
          </w:p>
        </w:tc>
        <w:tc>
          <w:tcPr>
            <w:tcW w:w="6199" w:type="dxa"/>
          </w:tcPr>
          <w:p w:rsidR="0051621C" w:rsidRPr="0065521C" w:rsidRDefault="00DB3514" w:rsidP="0065521C">
            <w:pPr>
              <w:widowControl w:val="0"/>
              <w:autoSpaceDE w:val="0"/>
              <w:autoSpaceDN w:val="0"/>
              <w:adjustRightInd w:val="0"/>
              <w:spacing w:after="0"/>
              <w:contextualSpacing/>
              <w:jc w:val="both"/>
              <w:rPr>
                <w:rFonts w:asciiTheme="minorHAnsi" w:hAnsiTheme="minorHAnsi" w:cs="Tahoma"/>
                <w:color w:val="000000" w:themeColor="text1"/>
              </w:rPr>
            </w:pPr>
            <w:r w:rsidRPr="0065521C">
              <w:rPr>
                <w:rFonts w:asciiTheme="minorHAnsi" w:hAnsiTheme="minorHAnsi" w:cs="Tahoma"/>
                <w:color w:val="000000" w:themeColor="text1"/>
              </w:rPr>
              <w:t xml:space="preserve">Windows </w:t>
            </w:r>
            <w:r w:rsidR="007D296A" w:rsidRPr="0065521C">
              <w:rPr>
                <w:rFonts w:asciiTheme="minorHAnsi" w:hAnsiTheme="minorHAnsi" w:cs="Tahoma"/>
                <w:color w:val="000000" w:themeColor="text1"/>
              </w:rPr>
              <w:t>XP</w:t>
            </w:r>
            <w:r w:rsidRPr="0065521C">
              <w:rPr>
                <w:rFonts w:asciiTheme="minorHAnsi" w:hAnsiTheme="minorHAnsi" w:cs="Tahoma"/>
                <w:color w:val="000000" w:themeColor="text1"/>
              </w:rPr>
              <w:t>/98/NT/Vista, Linux.</w:t>
            </w:r>
          </w:p>
        </w:tc>
      </w:tr>
    </w:tbl>
    <w:p w:rsidR="004D1BC6" w:rsidRPr="0065521C" w:rsidRDefault="004D1BC6" w:rsidP="0065521C">
      <w:pPr>
        <w:pStyle w:val="Section"/>
        <w:jc w:val="both"/>
        <w:rPr>
          <w:rStyle w:val="Emphasis"/>
          <w:rFonts w:asciiTheme="minorHAnsi" w:hAnsiTheme="minorHAnsi" w:cs="Tahoma"/>
          <w:b/>
          <w:i w:val="0"/>
          <w:color w:val="000000" w:themeColor="text1"/>
          <w:sz w:val="20"/>
        </w:rPr>
      </w:pPr>
    </w:p>
    <w:p w:rsidR="0065521C" w:rsidRDefault="0065521C" w:rsidP="0065521C">
      <w:pPr>
        <w:pStyle w:val="Section"/>
        <w:ind w:left="-720"/>
        <w:jc w:val="both"/>
        <w:rPr>
          <w:rFonts w:asciiTheme="minorHAnsi" w:hAnsiTheme="minorHAnsi" w:cs="Tahoma"/>
          <w:color w:val="000000" w:themeColor="text1"/>
          <w:szCs w:val="24"/>
          <w:u w:val="single"/>
        </w:rPr>
      </w:pPr>
    </w:p>
    <w:p w:rsidR="00432926" w:rsidRPr="0065521C" w:rsidRDefault="00432926" w:rsidP="0065521C">
      <w:pPr>
        <w:pStyle w:val="Section"/>
        <w:ind w:left="-720"/>
        <w:jc w:val="both"/>
        <w:rPr>
          <w:rFonts w:asciiTheme="minorHAnsi" w:hAnsiTheme="minorHAnsi" w:cs="Tahoma"/>
          <w:color w:val="000000" w:themeColor="text1"/>
          <w:szCs w:val="24"/>
          <w:u w:val="single"/>
        </w:rPr>
      </w:pPr>
      <w:r w:rsidRPr="0065521C">
        <w:rPr>
          <w:rFonts w:asciiTheme="minorHAnsi" w:hAnsiTheme="minorHAnsi" w:cs="Tahoma"/>
          <w:color w:val="000000" w:themeColor="text1"/>
          <w:szCs w:val="24"/>
          <w:u w:val="single"/>
        </w:rPr>
        <w:t>Professional Experience</w:t>
      </w:r>
    </w:p>
    <w:p w:rsidR="00F75F7F" w:rsidRPr="0065521C" w:rsidRDefault="00F75F7F"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 xml:space="preserve">Comcast Corporation                                                                                              </w:t>
      </w:r>
      <w:r w:rsidR="009C0F2E" w:rsidRPr="0065521C">
        <w:rPr>
          <w:rFonts w:asciiTheme="minorHAnsi" w:hAnsiTheme="minorHAnsi" w:cs="Times New Roman"/>
          <w:b/>
          <w:color w:val="000000" w:themeColor="text1"/>
          <w:sz w:val="24"/>
        </w:rPr>
        <w:t>Aug 2014 – Till date</w:t>
      </w:r>
    </w:p>
    <w:p w:rsidR="00F75F7F" w:rsidRPr="0065521C" w:rsidRDefault="00F75F7F"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Pos</w:t>
      </w:r>
      <w:r w:rsidR="0065521C">
        <w:rPr>
          <w:rFonts w:asciiTheme="minorHAnsi" w:hAnsiTheme="minorHAnsi" w:cs="Times New Roman"/>
          <w:b/>
          <w:color w:val="000000" w:themeColor="text1"/>
          <w:sz w:val="24"/>
        </w:rPr>
        <w:t>ition: Sr. SharePoint Developer</w:t>
      </w:r>
    </w:p>
    <w:p w:rsidR="00E15BC1" w:rsidRPr="0065521C" w:rsidRDefault="00F91B1A"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Location</w:t>
      </w:r>
      <w:r w:rsidR="0065521C">
        <w:rPr>
          <w:rFonts w:asciiTheme="minorHAnsi" w:hAnsiTheme="minorHAnsi" w:cs="Times New Roman"/>
          <w:b/>
          <w:color w:val="000000" w:themeColor="text1"/>
          <w:sz w:val="24"/>
        </w:rPr>
        <w:t>: West Chester, PA</w:t>
      </w:r>
    </w:p>
    <w:p w:rsidR="005C2DF3" w:rsidRPr="0065521C" w:rsidRDefault="005C2DF3" w:rsidP="0065521C">
      <w:pPr>
        <w:pStyle w:val="BodyText2"/>
        <w:spacing w:after="0" w:line="240" w:lineRule="auto"/>
        <w:jc w:val="both"/>
        <w:rPr>
          <w:rFonts w:asciiTheme="minorHAnsi" w:hAnsiTheme="minorHAnsi" w:cs="Times New Roman"/>
          <w:b/>
          <w:color w:val="000000" w:themeColor="text1"/>
          <w:sz w:val="24"/>
        </w:rPr>
      </w:pPr>
    </w:p>
    <w:p w:rsidR="005F0EAC" w:rsidRPr="0065521C" w:rsidRDefault="00E15BC1" w:rsidP="0065521C">
      <w:pPr>
        <w:jc w:val="both"/>
        <w:rPr>
          <w:rFonts w:asciiTheme="minorHAnsi" w:hAnsiTheme="minorHAnsi" w:cs="Calibri"/>
          <w:color w:val="000000" w:themeColor="text1"/>
        </w:rPr>
      </w:pPr>
      <w:r w:rsidRPr="0065521C">
        <w:rPr>
          <w:rFonts w:asciiTheme="minorHAnsi" w:hAnsiTheme="minorHAnsi" w:cs="Calibri"/>
          <w:b/>
          <w:color w:val="000000" w:themeColor="text1"/>
          <w:u w:val="single"/>
        </w:rPr>
        <w:t>Description</w:t>
      </w:r>
      <w:r w:rsidRPr="0065521C">
        <w:rPr>
          <w:rFonts w:asciiTheme="minorHAnsi" w:hAnsiTheme="minorHAnsi" w:cs="Calibri"/>
          <w:b/>
          <w:color w:val="000000" w:themeColor="text1"/>
        </w:rPr>
        <w:t>:</w:t>
      </w:r>
      <w:r w:rsidRPr="0065521C">
        <w:rPr>
          <w:rFonts w:asciiTheme="minorHAnsi" w:hAnsiTheme="minorHAnsi" w:cs="Calibri"/>
          <w:color w:val="000000" w:themeColor="text1"/>
        </w:rPr>
        <w:t xml:space="preserve">  Comcast Corporation is one of the nation's leading providers of entertainment, information and communications products and services. Comcast has wide range of .Net and SharePoint based applications. I was involved in working for </w:t>
      </w:r>
      <w:r w:rsidRPr="0065521C">
        <w:rPr>
          <w:rFonts w:asciiTheme="minorHAnsi" w:hAnsiTheme="minorHAnsi" w:cs="Calibri"/>
          <w:b/>
          <w:color w:val="000000" w:themeColor="text1"/>
        </w:rPr>
        <w:t>Team Comcast</w:t>
      </w:r>
      <w:r w:rsidRPr="0065521C">
        <w:rPr>
          <w:rFonts w:asciiTheme="minorHAnsi" w:hAnsiTheme="minorHAnsi" w:cs="Calibri"/>
          <w:color w:val="000000" w:themeColor="text1"/>
        </w:rPr>
        <w:t>.</w:t>
      </w:r>
    </w:p>
    <w:p w:rsidR="00E15BC1" w:rsidRPr="0065521C" w:rsidRDefault="00E15BC1" w:rsidP="0065521C">
      <w:pPr>
        <w:pStyle w:val="NoSpacing"/>
        <w:jc w:val="both"/>
        <w:rPr>
          <w:rFonts w:asciiTheme="minorHAnsi" w:hAnsiTheme="minorHAnsi"/>
          <w:b/>
          <w:color w:val="000000" w:themeColor="text1"/>
          <w:sz w:val="24"/>
          <w:szCs w:val="24"/>
        </w:rPr>
      </w:pPr>
      <w:r w:rsidRPr="0065521C">
        <w:rPr>
          <w:rFonts w:asciiTheme="minorHAnsi" w:hAnsiTheme="minorHAnsi"/>
          <w:b/>
          <w:color w:val="000000" w:themeColor="text1"/>
          <w:u w:val="single"/>
        </w:rPr>
        <w:t>Responsibilities</w:t>
      </w:r>
      <w:r w:rsidRPr="0065521C">
        <w:rPr>
          <w:rFonts w:asciiTheme="minorHAnsi" w:hAnsiTheme="minorHAnsi"/>
          <w:b/>
          <w:color w:val="000000" w:themeColor="text1"/>
        </w:rPr>
        <w:t>:</w:t>
      </w:r>
    </w:p>
    <w:p w:rsidR="00E15BC1" w:rsidRPr="0065521C" w:rsidRDefault="00E15BC1" w:rsidP="0065521C">
      <w:pPr>
        <w:numPr>
          <w:ilvl w:val="0"/>
          <w:numId w:val="19"/>
        </w:numPr>
        <w:autoSpaceDN w:val="0"/>
        <w:spacing w:after="0" w:line="240" w:lineRule="auto"/>
        <w:jc w:val="both"/>
        <w:rPr>
          <w:rFonts w:asciiTheme="minorHAnsi" w:hAnsiTheme="minorHAnsi"/>
          <w:color w:val="000000" w:themeColor="text1"/>
        </w:rPr>
      </w:pPr>
      <w:r w:rsidRPr="0065521C">
        <w:rPr>
          <w:rFonts w:asciiTheme="minorHAnsi" w:hAnsiTheme="minorHAnsi"/>
          <w:color w:val="000000" w:themeColor="text1"/>
        </w:rPr>
        <w:t xml:space="preserve">Involved in </w:t>
      </w:r>
      <w:r w:rsidRPr="0065521C">
        <w:rPr>
          <w:rFonts w:asciiTheme="minorHAnsi" w:hAnsiTheme="minorHAnsi"/>
          <w:b/>
          <w:color w:val="000000" w:themeColor="text1"/>
        </w:rPr>
        <w:t>Configuration</w:t>
      </w:r>
      <w:r w:rsidRPr="0065521C">
        <w:rPr>
          <w:rFonts w:asciiTheme="minorHAnsi" w:hAnsiTheme="minorHAnsi"/>
          <w:color w:val="000000" w:themeColor="text1"/>
        </w:rPr>
        <w:t xml:space="preserve"> of SharePoint 2013/2010, Office 365, and SharePoint Designer 2013.</w:t>
      </w:r>
    </w:p>
    <w:p w:rsidR="00E15BC1" w:rsidRPr="0065521C" w:rsidRDefault="00E15BC1" w:rsidP="0065521C">
      <w:pPr>
        <w:numPr>
          <w:ilvl w:val="0"/>
          <w:numId w:val="19"/>
        </w:numPr>
        <w:autoSpaceDN w:val="0"/>
        <w:spacing w:after="0"/>
        <w:jc w:val="both"/>
        <w:rPr>
          <w:rFonts w:asciiTheme="minorHAnsi" w:hAnsiTheme="minorHAnsi"/>
          <w:b/>
          <w:color w:val="000000" w:themeColor="text1"/>
        </w:rPr>
      </w:pPr>
      <w:r w:rsidRPr="0065521C">
        <w:rPr>
          <w:rFonts w:asciiTheme="minorHAnsi" w:hAnsiTheme="minorHAnsi"/>
          <w:color w:val="000000" w:themeColor="text1"/>
        </w:rPr>
        <w:t xml:space="preserve">Created </w:t>
      </w:r>
      <w:r w:rsidRPr="0065521C">
        <w:rPr>
          <w:rFonts w:asciiTheme="minorHAnsi" w:hAnsiTheme="minorHAnsi"/>
          <w:b/>
          <w:color w:val="000000" w:themeColor="text1"/>
        </w:rPr>
        <w:t xml:space="preserve">Sites, Lists, Document Libraries </w:t>
      </w:r>
      <w:r w:rsidRPr="0065521C">
        <w:rPr>
          <w:rFonts w:asciiTheme="minorHAnsi" w:hAnsiTheme="minorHAnsi"/>
          <w:color w:val="000000" w:themeColor="text1"/>
        </w:rPr>
        <w:t>based on custom site template and site definition.</w:t>
      </w:r>
    </w:p>
    <w:p w:rsidR="00E15BC1" w:rsidRPr="0065521C" w:rsidRDefault="00E15BC1" w:rsidP="0065521C">
      <w:pPr>
        <w:numPr>
          <w:ilvl w:val="0"/>
          <w:numId w:val="19"/>
        </w:numPr>
        <w:autoSpaceDN w:val="0"/>
        <w:spacing w:after="0"/>
        <w:jc w:val="both"/>
        <w:rPr>
          <w:rFonts w:asciiTheme="minorHAnsi" w:hAnsiTheme="minorHAnsi"/>
          <w:b/>
          <w:color w:val="000000" w:themeColor="text1"/>
        </w:rPr>
      </w:pPr>
      <w:r w:rsidRPr="0065521C">
        <w:rPr>
          <w:rFonts w:asciiTheme="minorHAnsi" w:hAnsiTheme="minorHAnsi"/>
          <w:color w:val="000000" w:themeColor="text1"/>
        </w:rPr>
        <w:t xml:space="preserve">Created Custom </w:t>
      </w:r>
      <w:r w:rsidRPr="0065521C">
        <w:rPr>
          <w:rFonts w:asciiTheme="minorHAnsi" w:hAnsiTheme="minorHAnsi"/>
          <w:b/>
          <w:bCs/>
          <w:color w:val="000000" w:themeColor="text1"/>
        </w:rPr>
        <w:t>Master Page</w:t>
      </w:r>
      <w:r w:rsidRPr="0065521C">
        <w:rPr>
          <w:rFonts w:asciiTheme="minorHAnsi" w:hAnsiTheme="minorHAnsi"/>
          <w:color w:val="000000" w:themeColor="text1"/>
        </w:rPr>
        <w:t xml:space="preserve"> as a landing page for the site using </w:t>
      </w:r>
      <w:r w:rsidRPr="0065521C">
        <w:rPr>
          <w:rFonts w:asciiTheme="minorHAnsi" w:hAnsiTheme="minorHAnsi"/>
          <w:b/>
          <w:bCs/>
          <w:color w:val="000000" w:themeColor="text1"/>
        </w:rPr>
        <w:t>CSS, HTML and JQuery</w:t>
      </w:r>
      <w:r w:rsidRPr="0065521C">
        <w:rPr>
          <w:rFonts w:asciiTheme="minorHAnsi" w:hAnsiTheme="minorHAnsi"/>
          <w:color w:val="000000" w:themeColor="text1"/>
        </w:rPr>
        <w:t xml:space="preserve"> with Custom web parts.</w:t>
      </w:r>
    </w:p>
    <w:p w:rsidR="00E15BC1" w:rsidRPr="0065521C" w:rsidRDefault="00E15BC1" w:rsidP="0065521C">
      <w:pPr>
        <w:numPr>
          <w:ilvl w:val="0"/>
          <w:numId w:val="19"/>
        </w:numPr>
        <w:autoSpaceDN w:val="0"/>
        <w:spacing w:after="0"/>
        <w:jc w:val="both"/>
        <w:rPr>
          <w:rFonts w:asciiTheme="minorHAnsi" w:hAnsiTheme="minorHAnsi"/>
          <w:b/>
          <w:color w:val="000000" w:themeColor="text1"/>
        </w:rPr>
      </w:pPr>
      <w:r w:rsidRPr="0065521C">
        <w:rPr>
          <w:rFonts w:asciiTheme="minorHAnsi" w:hAnsiTheme="minorHAnsi"/>
          <w:color w:val="000000" w:themeColor="text1"/>
        </w:rPr>
        <w:t xml:space="preserve">Developed SharePoint APP using </w:t>
      </w:r>
      <w:r w:rsidRPr="0065521C">
        <w:rPr>
          <w:rFonts w:asciiTheme="minorHAnsi" w:hAnsiTheme="minorHAnsi"/>
          <w:b/>
          <w:bCs/>
          <w:color w:val="000000" w:themeColor="text1"/>
        </w:rPr>
        <w:t>SharePoint 2013 App Development</w:t>
      </w:r>
      <w:r w:rsidRPr="0065521C">
        <w:rPr>
          <w:rFonts w:asciiTheme="minorHAnsi" w:hAnsiTheme="minorHAnsi"/>
          <w:color w:val="000000" w:themeColor="text1"/>
        </w:rPr>
        <w:t xml:space="preserve"> model for </w:t>
      </w:r>
      <w:r w:rsidRPr="0065521C">
        <w:rPr>
          <w:rFonts w:asciiTheme="minorHAnsi" w:hAnsiTheme="minorHAnsi"/>
          <w:b/>
          <w:bCs/>
          <w:color w:val="000000" w:themeColor="text1"/>
        </w:rPr>
        <w:t>Office 365</w:t>
      </w:r>
      <w:r w:rsidRPr="0065521C">
        <w:rPr>
          <w:rFonts w:asciiTheme="minorHAnsi" w:hAnsiTheme="minorHAnsi"/>
          <w:color w:val="000000" w:themeColor="text1"/>
        </w:rPr>
        <w:t xml:space="preserve"> and on premises SharePoint environments.</w:t>
      </w:r>
    </w:p>
    <w:p w:rsidR="00E15BC1" w:rsidRPr="0065521C" w:rsidRDefault="00E15BC1" w:rsidP="0065521C">
      <w:pPr>
        <w:numPr>
          <w:ilvl w:val="0"/>
          <w:numId w:val="19"/>
        </w:numPr>
        <w:autoSpaceDN w:val="0"/>
        <w:spacing w:after="0"/>
        <w:jc w:val="both"/>
        <w:rPr>
          <w:rStyle w:val="Strong"/>
          <w:rFonts w:asciiTheme="minorHAnsi" w:hAnsiTheme="minorHAnsi"/>
          <w:bCs w:val="0"/>
          <w:color w:val="000000" w:themeColor="text1"/>
        </w:rPr>
      </w:pPr>
      <w:r w:rsidRPr="0065521C">
        <w:rPr>
          <w:rFonts w:asciiTheme="minorHAnsi" w:hAnsiTheme="minorHAnsi"/>
          <w:color w:val="000000" w:themeColor="text1"/>
        </w:rPr>
        <w:t xml:space="preserve">Designed and Developed Custom SharePoint </w:t>
      </w:r>
      <w:r w:rsidRPr="0065521C">
        <w:rPr>
          <w:rFonts w:asciiTheme="minorHAnsi" w:hAnsiTheme="minorHAnsi"/>
          <w:b/>
          <w:bCs/>
          <w:color w:val="000000" w:themeColor="text1"/>
        </w:rPr>
        <w:t xml:space="preserve">Web parts, Site </w:t>
      </w:r>
      <w:r w:rsidR="005F0EAC" w:rsidRPr="0065521C">
        <w:rPr>
          <w:rFonts w:asciiTheme="minorHAnsi" w:hAnsiTheme="minorHAnsi"/>
          <w:b/>
          <w:bCs/>
          <w:color w:val="000000" w:themeColor="text1"/>
        </w:rPr>
        <w:t>Column’s</w:t>
      </w:r>
      <w:r w:rsidRPr="0065521C">
        <w:rPr>
          <w:rFonts w:asciiTheme="minorHAnsi" w:hAnsiTheme="minorHAnsi"/>
          <w:b/>
          <w:bCs/>
          <w:color w:val="000000" w:themeColor="text1"/>
        </w:rPr>
        <w:t>,Workflows Content Types, Event Receivers, Timer Jobs. Site Definitions</w:t>
      </w:r>
      <w:r w:rsidRPr="0065521C">
        <w:rPr>
          <w:rFonts w:asciiTheme="minorHAnsi" w:hAnsiTheme="minorHAnsi"/>
          <w:color w:val="000000" w:themeColor="text1"/>
        </w:rPr>
        <w:t xml:space="preserve"> and integrated the SharePoint portal with other legacy applications using BCS.</w:t>
      </w:r>
    </w:p>
    <w:p w:rsidR="00E15BC1" w:rsidRPr="0065521C" w:rsidRDefault="00E15BC1" w:rsidP="0065521C">
      <w:pPr>
        <w:pStyle w:val="ListParagraph"/>
        <w:numPr>
          <w:ilvl w:val="0"/>
          <w:numId w:val="19"/>
        </w:numPr>
        <w:autoSpaceDE w:val="0"/>
        <w:autoSpaceDN w:val="0"/>
        <w:adjustRightInd w:val="0"/>
        <w:snapToGrid w:val="0"/>
        <w:spacing w:after="0" w:line="240" w:lineRule="auto"/>
        <w:contextualSpacing w:val="0"/>
        <w:jc w:val="both"/>
        <w:rPr>
          <w:rFonts w:asciiTheme="minorHAnsi" w:eastAsia="Batang" w:hAnsiTheme="minorHAnsi"/>
          <w:color w:val="000000" w:themeColor="text1"/>
        </w:rPr>
      </w:pPr>
      <w:r w:rsidRPr="0065521C">
        <w:rPr>
          <w:rFonts w:asciiTheme="minorHAnsi" w:hAnsiTheme="minorHAnsi"/>
          <w:color w:val="000000" w:themeColor="text1"/>
        </w:rPr>
        <w:t xml:space="preserve">Designed </w:t>
      </w:r>
      <w:r w:rsidRPr="0065521C">
        <w:rPr>
          <w:rFonts w:asciiTheme="minorHAnsi" w:hAnsiTheme="minorHAnsi"/>
          <w:b/>
          <w:color w:val="000000" w:themeColor="text1"/>
        </w:rPr>
        <w:t>InfoPath</w:t>
      </w:r>
      <w:r w:rsidRPr="0065521C">
        <w:rPr>
          <w:rFonts w:asciiTheme="minorHAnsi" w:hAnsiTheme="minorHAnsi"/>
          <w:color w:val="000000" w:themeColor="text1"/>
        </w:rPr>
        <w:t xml:space="preserve"> forms, </w:t>
      </w:r>
      <w:r w:rsidRPr="0065521C">
        <w:rPr>
          <w:rFonts w:asciiTheme="minorHAnsi" w:hAnsiTheme="minorHAnsi"/>
          <w:b/>
          <w:color w:val="000000" w:themeColor="text1"/>
        </w:rPr>
        <w:t>Excel Services</w:t>
      </w:r>
      <w:r w:rsidRPr="0065521C">
        <w:rPr>
          <w:rFonts w:asciiTheme="minorHAnsi" w:hAnsiTheme="minorHAnsi"/>
          <w:color w:val="000000" w:themeColor="text1"/>
        </w:rPr>
        <w:t xml:space="preserve"> and implemented on custom document libraries with customized workflows. </w:t>
      </w:r>
    </w:p>
    <w:p w:rsidR="005C2DF3" w:rsidRPr="0065521C" w:rsidRDefault="00E15BC1" w:rsidP="0065521C">
      <w:pPr>
        <w:pStyle w:val="ListParagraph"/>
        <w:numPr>
          <w:ilvl w:val="0"/>
          <w:numId w:val="19"/>
        </w:numPr>
        <w:autoSpaceDE w:val="0"/>
        <w:autoSpaceDN w:val="0"/>
        <w:adjustRightInd w:val="0"/>
        <w:snapToGrid w:val="0"/>
        <w:spacing w:after="0" w:line="240" w:lineRule="auto"/>
        <w:contextualSpacing w:val="0"/>
        <w:jc w:val="both"/>
        <w:rPr>
          <w:rFonts w:asciiTheme="minorHAnsi" w:hAnsiTheme="minorHAnsi"/>
          <w:color w:val="000000" w:themeColor="text1"/>
        </w:rPr>
      </w:pPr>
      <w:r w:rsidRPr="0065521C">
        <w:rPr>
          <w:rFonts w:asciiTheme="minorHAnsi" w:hAnsiTheme="minorHAnsi"/>
          <w:color w:val="000000" w:themeColor="text1"/>
        </w:rPr>
        <w:t xml:space="preserve">Designed and developed </w:t>
      </w:r>
      <w:r w:rsidRPr="0065521C">
        <w:rPr>
          <w:rFonts w:asciiTheme="minorHAnsi" w:hAnsiTheme="minorHAnsi"/>
          <w:b/>
          <w:bCs/>
          <w:color w:val="000000" w:themeColor="text1"/>
        </w:rPr>
        <w:t>custom SharePoint WCF services</w:t>
      </w:r>
      <w:r w:rsidRPr="0065521C">
        <w:rPr>
          <w:rFonts w:asciiTheme="minorHAnsi" w:hAnsiTheme="minorHAnsi"/>
          <w:color w:val="000000" w:themeColor="text1"/>
        </w:rPr>
        <w:t xml:space="preserve"> to expose SharePoint data to other client applications and developed solutions using </w:t>
      </w:r>
      <w:r w:rsidRPr="0065521C">
        <w:rPr>
          <w:rFonts w:asciiTheme="minorHAnsi" w:hAnsiTheme="minorHAnsi"/>
          <w:b/>
          <w:bCs/>
          <w:color w:val="000000" w:themeColor="text1"/>
        </w:rPr>
        <w:t>SharePoint Client Object model</w:t>
      </w:r>
      <w:r w:rsidR="00B73193" w:rsidRPr="0065521C">
        <w:rPr>
          <w:rFonts w:asciiTheme="minorHAnsi" w:hAnsiTheme="minorHAnsi"/>
          <w:b/>
          <w:bCs/>
          <w:color w:val="000000" w:themeColor="text1"/>
        </w:rPr>
        <w:t xml:space="preserve"> (CSOM)</w:t>
      </w:r>
      <w:r w:rsidR="005A551D" w:rsidRPr="0065521C">
        <w:rPr>
          <w:rFonts w:asciiTheme="minorHAnsi" w:hAnsiTheme="minorHAnsi"/>
          <w:b/>
          <w:bCs/>
          <w:color w:val="000000" w:themeColor="text1"/>
        </w:rPr>
        <w:t>,</w:t>
      </w:r>
      <w:r w:rsidRPr="0065521C">
        <w:rPr>
          <w:rFonts w:asciiTheme="minorHAnsi" w:hAnsiTheme="minorHAnsi"/>
          <w:b/>
          <w:bCs/>
          <w:color w:val="000000" w:themeColor="text1"/>
        </w:rPr>
        <w:t xml:space="preserve"> JSOM</w:t>
      </w:r>
      <w:r w:rsidR="0065521C">
        <w:rPr>
          <w:rFonts w:asciiTheme="minorHAnsi" w:hAnsiTheme="minorHAnsi"/>
          <w:b/>
          <w:bCs/>
          <w:color w:val="000000" w:themeColor="text1"/>
        </w:rPr>
        <w:t xml:space="preserve"> </w:t>
      </w:r>
      <w:r w:rsidR="00B73193" w:rsidRPr="0065521C">
        <w:rPr>
          <w:rFonts w:asciiTheme="minorHAnsi" w:hAnsiTheme="minorHAnsi"/>
          <w:b/>
          <w:bCs/>
          <w:color w:val="000000" w:themeColor="text1"/>
        </w:rPr>
        <w:t>and JSON</w:t>
      </w:r>
      <w:r w:rsidRPr="0065521C">
        <w:rPr>
          <w:rFonts w:asciiTheme="minorHAnsi" w:hAnsiTheme="minorHAnsi"/>
          <w:color w:val="000000" w:themeColor="text1"/>
        </w:rPr>
        <w:t>.</w:t>
      </w:r>
    </w:p>
    <w:p w:rsidR="005C2DF3" w:rsidRPr="0065521C" w:rsidRDefault="005C2DF3" w:rsidP="0065521C">
      <w:pPr>
        <w:numPr>
          <w:ilvl w:val="0"/>
          <w:numId w:val="19"/>
        </w:numPr>
        <w:autoSpaceDE w:val="0"/>
        <w:autoSpaceDN w:val="0"/>
        <w:spacing w:after="0" w:line="240" w:lineRule="auto"/>
        <w:jc w:val="both"/>
        <w:rPr>
          <w:rFonts w:ascii="Cambria" w:hAnsi="Cambria"/>
          <w:color w:val="000000" w:themeColor="text1"/>
        </w:rPr>
      </w:pPr>
      <w:r w:rsidRPr="0065521C">
        <w:rPr>
          <w:rFonts w:ascii="Cambria" w:hAnsi="Cambria"/>
          <w:color w:val="000000" w:themeColor="text1"/>
        </w:rPr>
        <w:t xml:space="preserve">Customized </w:t>
      </w:r>
      <w:r w:rsidRPr="0065521C">
        <w:rPr>
          <w:rFonts w:ascii="Cambria" w:hAnsi="Cambria"/>
          <w:b/>
          <w:color w:val="000000" w:themeColor="text1"/>
        </w:rPr>
        <w:t>Office 365</w:t>
      </w:r>
      <w:r w:rsidRPr="0065521C">
        <w:rPr>
          <w:rFonts w:ascii="Cambria" w:hAnsi="Cambria"/>
          <w:color w:val="000000" w:themeColor="text1"/>
        </w:rPr>
        <w:t xml:space="preserve"> intranet portal using </w:t>
      </w:r>
      <w:r w:rsidRPr="0065521C">
        <w:rPr>
          <w:rFonts w:ascii="Cambria" w:hAnsi="Cambria"/>
          <w:b/>
          <w:color w:val="000000" w:themeColor="text1"/>
        </w:rPr>
        <w:t>NAPA</w:t>
      </w:r>
      <w:r w:rsidRPr="0065521C">
        <w:rPr>
          <w:rFonts w:ascii="Cambria" w:hAnsi="Cambria"/>
          <w:color w:val="000000" w:themeColor="text1"/>
        </w:rPr>
        <w:t xml:space="preserve"> and SharePoint designer.</w:t>
      </w:r>
    </w:p>
    <w:p w:rsidR="00E15BC1" w:rsidRPr="0065521C" w:rsidRDefault="00E15BC1" w:rsidP="0065521C">
      <w:pPr>
        <w:pStyle w:val="ListParagraph"/>
        <w:numPr>
          <w:ilvl w:val="0"/>
          <w:numId w:val="19"/>
        </w:numPr>
        <w:autoSpaceDE w:val="0"/>
        <w:autoSpaceDN w:val="0"/>
        <w:adjustRightInd w:val="0"/>
        <w:snapToGrid w:val="0"/>
        <w:spacing w:after="0" w:line="240" w:lineRule="auto"/>
        <w:contextualSpacing w:val="0"/>
        <w:jc w:val="both"/>
        <w:rPr>
          <w:rFonts w:asciiTheme="minorHAnsi" w:hAnsiTheme="minorHAnsi"/>
          <w:color w:val="000000" w:themeColor="text1"/>
        </w:rPr>
      </w:pPr>
      <w:r w:rsidRPr="0065521C">
        <w:rPr>
          <w:rFonts w:asciiTheme="minorHAnsi" w:hAnsiTheme="minorHAnsi"/>
          <w:color w:val="000000" w:themeColor="text1"/>
        </w:rPr>
        <w:t xml:space="preserve">Developed </w:t>
      </w:r>
      <w:r w:rsidRPr="0065521C">
        <w:rPr>
          <w:rFonts w:asciiTheme="minorHAnsi" w:hAnsiTheme="minorHAnsi"/>
          <w:b/>
          <w:bCs/>
          <w:color w:val="000000" w:themeColor="text1"/>
        </w:rPr>
        <w:t>PowerShell</w:t>
      </w:r>
      <w:r w:rsidRPr="0065521C">
        <w:rPr>
          <w:rFonts w:asciiTheme="minorHAnsi" w:hAnsiTheme="minorHAnsi"/>
          <w:color w:val="000000" w:themeColor="text1"/>
        </w:rPr>
        <w:t xml:space="preserve"> scripts to modify Old SharePoint sites to take the new custom solutions and to deploy wsp.</w:t>
      </w:r>
    </w:p>
    <w:p w:rsidR="00E15BC1" w:rsidRPr="0065521C" w:rsidRDefault="00E15BC1" w:rsidP="0065521C">
      <w:pPr>
        <w:pStyle w:val="ListParagraph"/>
        <w:numPr>
          <w:ilvl w:val="0"/>
          <w:numId w:val="19"/>
        </w:numPr>
        <w:autoSpaceDE w:val="0"/>
        <w:autoSpaceDN w:val="0"/>
        <w:adjustRightInd w:val="0"/>
        <w:snapToGrid w:val="0"/>
        <w:spacing w:after="0" w:line="240" w:lineRule="auto"/>
        <w:contextualSpacing w:val="0"/>
        <w:jc w:val="both"/>
        <w:rPr>
          <w:rFonts w:asciiTheme="minorHAnsi" w:hAnsiTheme="minorHAnsi"/>
          <w:color w:val="000000" w:themeColor="text1"/>
        </w:rPr>
      </w:pPr>
      <w:r w:rsidRPr="0065521C">
        <w:rPr>
          <w:rFonts w:asciiTheme="minorHAnsi" w:hAnsiTheme="minorHAnsi"/>
          <w:color w:val="000000" w:themeColor="text1"/>
        </w:rPr>
        <w:t xml:space="preserve">Worked as </w:t>
      </w:r>
      <w:r w:rsidRPr="0065521C">
        <w:rPr>
          <w:rFonts w:asciiTheme="minorHAnsi" w:hAnsiTheme="minorHAnsi"/>
          <w:b/>
          <w:color w:val="000000" w:themeColor="text1"/>
        </w:rPr>
        <w:t>SharePoint Admin</w:t>
      </w:r>
      <w:r w:rsidRPr="0065521C">
        <w:rPr>
          <w:rFonts w:asciiTheme="minorHAnsi" w:hAnsiTheme="minorHAnsi"/>
          <w:color w:val="000000" w:themeColor="text1"/>
        </w:rPr>
        <w:t xml:space="preserve"> for giving permissions to send invitations for the groups and also manage the </w:t>
      </w:r>
      <w:r w:rsidRPr="0065521C">
        <w:rPr>
          <w:rFonts w:asciiTheme="minorHAnsi" w:hAnsiTheme="minorHAnsi"/>
          <w:b/>
          <w:bCs/>
          <w:color w:val="000000" w:themeColor="text1"/>
        </w:rPr>
        <w:t>SharePoint central administration</w:t>
      </w:r>
      <w:r w:rsidRPr="0065521C">
        <w:rPr>
          <w:rFonts w:asciiTheme="minorHAnsi" w:hAnsiTheme="minorHAnsi"/>
          <w:color w:val="000000" w:themeColor="text1"/>
        </w:rPr>
        <w:t>.</w:t>
      </w:r>
    </w:p>
    <w:p w:rsidR="00E15BC1" w:rsidRPr="0065521C" w:rsidRDefault="00E15BC1" w:rsidP="0065521C">
      <w:pPr>
        <w:pStyle w:val="ListParagraph"/>
        <w:numPr>
          <w:ilvl w:val="0"/>
          <w:numId w:val="19"/>
        </w:numPr>
        <w:autoSpaceDN w:val="0"/>
        <w:spacing w:before="100" w:beforeAutospacing="1" w:after="100" w:afterAutospacing="1" w:line="225" w:lineRule="atLeast"/>
        <w:jc w:val="both"/>
        <w:rPr>
          <w:rFonts w:asciiTheme="minorHAnsi" w:hAnsiTheme="minorHAnsi"/>
          <w:color w:val="000000" w:themeColor="text1"/>
        </w:rPr>
      </w:pPr>
      <w:r w:rsidRPr="0065521C">
        <w:rPr>
          <w:rFonts w:asciiTheme="minorHAnsi" w:hAnsiTheme="minorHAnsi"/>
          <w:color w:val="000000" w:themeColor="text1"/>
        </w:rPr>
        <w:t>Developed a custom</w:t>
      </w:r>
      <w:r w:rsidRPr="0065521C">
        <w:rPr>
          <w:rFonts w:asciiTheme="minorHAnsi" w:hAnsiTheme="minorHAnsi"/>
          <w:b/>
          <w:color w:val="000000" w:themeColor="text1"/>
        </w:rPr>
        <w:t xml:space="preserve"> workflow to convert InfoPath forms </w:t>
      </w:r>
      <w:r w:rsidRPr="0065521C">
        <w:rPr>
          <w:rFonts w:asciiTheme="minorHAnsi" w:hAnsiTheme="minorHAnsi"/>
          <w:color w:val="000000" w:themeColor="text1"/>
        </w:rPr>
        <w:t>in</w:t>
      </w:r>
      <w:r w:rsidRPr="0065521C">
        <w:rPr>
          <w:rFonts w:asciiTheme="minorHAnsi" w:hAnsiTheme="minorHAnsi"/>
          <w:b/>
          <w:color w:val="000000" w:themeColor="text1"/>
        </w:rPr>
        <w:t xml:space="preserve"> InfoPath form libraries</w:t>
      </w:r>
      <w:r w:rsidRPr="0065521C">
        <w:rPr>
          <w:rFonts w:asciiTheme="minorHAnsi" w:hAnsiTheme="minorHAnsi"/>
          <w:color w:val="000000" w:themeColor="text1"/>
        </w:rPr>
        <w:t xml:space="preserve"> to </w:t>
      </w:r>
      <w:r w:rsidRPr="0065521C">
        <w:rPr>
          <w:rFonts w:asciiTheme="minorHAnsi" w:hAnsiTheme="minorHAnsi"/>
          <w:b/>
          <w:color w:val="000000" w:themeColor="text1"/>
        </w:rPr>
        <w:t>PDF documents.</w:t>
      </w:r>
    </w:p>
    <w:p w:rsidR="00E15BC1" w:rsidRPr="0065521C" w:rsidRDefault="00E15BC1" w:rsidP="0065521C">
      <w:pPr>
        <w:numPr>
          <w:ilvl w:val="0"/>
          <w:numId w:val="19"/>
        </w:numPr>
        <w:autoSpaceDN w:val="0"/>
        <w:spacing w:after="0" w:line="240" w:lineRule="auto"/>
        <w:jc w:val="both"/>
        <w:rPr>
          <w:rStyle w:val="Strong"/>
          <w:rFonts w:asciiTheme="minorHAnsi" w:hAnsiTheme="minorHAnsi"/>
          <w:b w:val="0"/>
          <w:bCs w:val="0"/>
          <w:color w:val="000000" w:themeColor="text1"/>
        </w:rPr>
      </w:pPr>
      <w:r w:rsidRPr="0065521C">
        <w:rPr>
          <w:rStyle w:val="Strong"/>
          <w:rFonts w:asciiTheme="minorHAnsi" w:hAnsiTheme="minorHAnsi"/>
          <w:b w:val="0"/>
          <w:color w:val="000000" w:themeColor="text1"/>
        </w:rPr>
        <w:t xml:space="preserve">Used Central Administration </w:t>
      </w:r>
      <w:r w:rsidRPr="0065521C">
        <w:rPr>
          <w:rStyle w:val="Strong"/>
          <w:rFonts w:asciiTheme="minorHAnsi" w:hAnsiTheme="minorHAnsi"/>
          <w:color w:val="000000" w:themeColor="text1"/>
        </w:rPr>
        <w:t>Operations and Application Management</w:t>
      </w:r>
      <w:r w:rsidRPr="0065521C">
        <w:rPr>
          <w:rStyle w:val="Strong"/>
          <w:rFonts w:asciiTheme="minorHAnsi" w:hAnsiTheme="minorHAnsi"/>
          <w:b w:val="0"/>
          <w:color w:val="000000" w:themeColor="text1"/>
        </w:rPr>
        <w:t xml:space="preserve"> tasks such as backup and restores, uploading form templates, managing data connection files, and creating site collections.</w:t>
      </w:r>
    </w:p>
    <w:p w:rsidR="00E15BC1" w:rsidRPr="0065521C" w:rsidRDefault="00E15BC1" w:rsidP="0065521C">
      <w:pPr>
        <w:numPr>
          <w:ilvl w:val="0"/>
          <w:numId w:val="19"/>
        </w:numPr>
        <w:autoSpaceDN w:val="0"/>
        <w:spacing w:after="0" w:line="240" w:lineRule="auto"/>
        <w:jc w:val="both"/>
        <w:rPr>
          <w:rStyle w:val="Strong"/>
          <w:rFonts w:asciiTheme="minorHAnsi" w:hAnsiTheme="minorHAnsi"/>
          <w:b w:val="0"/>
          <w:bCs w:val="0"/>
          <w:color w:val="000000" w:themeColor="text1"/>
        </w:rPr>
      </w:pPr>
      <w:r w:rsidRPr="0065521C">
        <w:rPr>
          <w:rStyle w:val="Strong"/>
          <w:rFonts w:asciiTheme="minorHAnsi" w:hAnsiTheme="minorHAnsi"/>
          <w:b w:val="0"/>
          <w:color w:val="000000" w:themeColor="text1"/>
        </w:rPr>
        <w:t>Created Visual Web Parts using SharePoint Server 2010 and also developed Master Pages using Visual Studio 2010 templates.</w:t>
      </w:r>
    </w:p>
    <w:p w:rsidR="00E15BC1" w:rsidRPr="0065521C" w:rsidRDefault="0065521C" w:rsidP="0065521C">
      <w:pPr>
        <w:numPr>
          <w:ilvl w:val="0"/>
          <w:numId w:val="19"/>
        </w:numPr>
        <w:autoSpaceDN w:val="0"/>
        <w:spacing w:after="0" w:line="240" w:lineRule="auto"/>
        <w:jc w:val="both"/>
        <w:rPr>
          <w:rStyle w:val="Strong"/>
          <w:rFonts w:asciiTheme="minorHAnsi" w:hAnsiTheme="minorHAnsi"/>
          <w:b w:val="0"/>
          <w:bCs w:val="0"/>
          <w:color w:val="000000" w:themeColor="text1"/>
        </w:rPr>
      </w:pPr>
      <w:r>
        <w:rPr>
          <w:rStyle w:val="Strong"/>
          <w:rFonts w:asciiTheme="minorHAnsi" w:hAnsiTheme="minorHAnsi"/>
          <w:b w:val="0"/>
          <w:color w:val="000000" w:themeColor="text1"/>
        </w:rPr>
        <w:t>Migrate</w:t>
      </w:r>
      <w:r w:rsidR="00E15BC1" w:rsidRPr="0065521C">
        <w:rPr>
          <w:rStyle w:val="Strong"/>
          <w:rFonts w:asciiTheme="minorHAnsi" w:hAnsiTheme="minorHAnsi"/>
          <w:b w:val="0"/>
          <w:color w:val="000000" w:themeColor="text1"/>
        </w:rPr>
        <w:t xml:space="preserve"> large SharePoint 2010 sites to SharePoint 2013 including custom solutions.</w:t>
      </w:r>
    </w:p>
    <w:p w:rsidR="00E15BC1" w:rsidRPr="0065521C" w:rsidRDefault="00E15BC1" w:rsidP="0065521C">
      <w:pPr>
        <w:numPr>
          <w:ilvl w:val="0"/>
          <w:numId w:val="19"/>
        </w:numPr>
        <w:suppressAutoHyphens/>
        <w:autoSpaceDN w:val="0"/>
        <w:spacing w:after="0" w:line="240" w:lineRule="auto"/>
        <w:jc w:val="both"/>
        <w:rPr>
          <w:rFonts w:asciiTheme="minorHAnsi" w:hAnsiTheme="minorHAnsi"/>
          <w:color w:val="000000" w:themeColor="text1"/>
        </w:rPr>
      </w:pPr>
      <w:r w:rsidRPr="0065521C">
        <w:rPr>
          <w:rFonts w:asciiTheme="minorHAnsi" w:hAnsiTheme="minorHAnsi"/>
          <w:color w:val="000000" w:themeColor="text1"/>
        </w:rPr>
        <w:t xml:space="preserve">Designed and Deployed asynchronous ASP.Net </w:t>
      </w:r>
      <w:r w:rsidRPr="0065521C">
        <w:rPr>
          <w:rFonts w:asciiTheme="minorHAnsi" w:hAnsiTheme="minorHAnsi"/>
          <w:b/>
          <w:color w:val="000000" w:themeColor="text1"/>
        </w:rPr>
        <w:t>AJAX based SharePoint web parts</w:t>
      </w:r>
      <w:r w:rsidRPr="0065521C">
        <w:rPr>
          <w:rFonts w:asciiTheme="minorHAnsi" w:hAnsiTheme="minorHAnsi"/>
          <w:color w:val="000000" w:themeColor="text1"/>
        </w:rPr>
        <w:t xml:space="preserve"> using WSS    object model along with .Net Framework 3.5.</w:t>
      </w:r>
    </w:p>
    <w:p w:rsidR="00E15BC1" w:rsidRPr="0065521C" w:rsidRDefault="00E15BC1" w:rsidP="0065521C">
      <w:pPr>
        <w:numPr>
          <w:ilvl w:val="0"/>
          <w:numId w:val="19"/>
        </w:numPr>
        <w:autoSpaceDN w:val="0"/>
        <w:spacing w:after="0" w:line="240" w:lineRule="auto"/>
        <w:jc w:val="both"/>
        <w:rPr>
          <w:rFonts w:asciiTheme="minorHAnsi" w:hAnsiTheme="minorHAnsi"/>
          <w:color w:val="000000" w:themeColor="text1"/>
        </w:rPr>
      </w:pPr>
      <w:r w:rsidRPr="0065521C">
        <w:rPr>
          <w:rFonts w:asciiTheme="minorHAnsi" w:hAnsiTheme="minorHAnsi"/>
          <w:color w:val="000000" w:themeColor="text1"/>
        </w:rPr>
        <w:lastRenderedPageBreak/>
        <w:t xml:space="preserve">Used </w:t>
      </w:r>
      <w:r w:rsidRPr="0065521C">
        <w:rPr>
          <w:rFonts w:asciiTheme="minorHAnsi" w:hAnsiTheme="minorHAnsi"/>
          <w:b/>
          <w:color w:val="000000" w:themeColor="text1"/>
        </w:rPr>
        <w:t>SharePoint Designer 2010</w:t>
      </w:r>
      <w:r w:rsidRPr="0065521C">
        <w:rPr>
          <w:rFonts w:asciiTheme="minorHAnsi" w:hAnsiTheme="minorHAnsi"/>
          <w:color w:val="000000" w:themeColor="text1"/>
        </w:rPr>
        <w:t xml:space="preserve"> to work with the consistent look and feel of the site and also to created workflows</w:t>
      </w:r>
    </w:p>
    <w:p w:rsidR="00E15BC1" w:rsidRPr="0065521C" w:rsidRDefault="00E15BC1" w:rsidP="0065521C">
      <w:pPr>
        <w:numPr>
          <w:ilvl w:val="0"/>
          <w:numId w:val="19"/>
        </w:numPr>
        <w:autoSpaceDN w:val="0"/>
        <w:spacing w:after="0"/>
        <w:jc w:val="both"/>
        <w:rPr>
          <w:rFonts w:asciiTheme="minorHAnsi" w:hAnsiTheme="minorHAnsi"/>
          <w:b/>
          <w:bCs/>
          <w:color w:val="000000" w:themeColor="text1"/>
        </w:rPr>
      </w:pPr>
      <w:r w:rsidRPr="0065521C">
        <w:rPr>
          <w:rFonts w:asciiTheme="minorHAnsi" w:hAnsiTheme="minorHAnsi"/>
          <w:color w:val="000000" w:themeColor="text1"/>
        </w:rPr>
        <w:t xml:space="preserve">Extensively used </w:t>
      </w:r>
      <w:r w:rsidRPr="0065521C">
        <w:rPr>
          <w:rFonts w:asciiTheme="minorHAnsi" w:hAnsiTheme="minorHAnsi"/>
          <w:b/>
          <w:color w:val="000000" w:themeColor="text1"/>
        </w:rPr>
        <w:t xml:space="preserve">Event Handlers </w:t>
      </w:r>
      <w:r w:rsidRPr="0065521C">
        <w:rPr>
          <w:rFonts w:asciiTheme="minorHAnsi" w:hAnsiTheme="minorHAnsi"/>
          <w:color w:val="000000" w:themeColor="text1"/>
        </w:rPr>
        <w:t>for Document Library and Lists when the new item was added.</w:t>
      </w:r>
    </w:p>
    <w:p w:rsidR="00E15BC1" w:rsidRPr="0065521C" w:rsidRDefault="00E15BC1" w:rsidP="0065521C">
      <w:pPr>
        <w:numPr>
          <w:ilvl w:val="0"/>
          <w:numId w:val="19"/>
        </w:numPr>
        <w:autoSpaceDN w:val="0"/>
        <w:spacing w:after="0"/>
        <w:jc w:val="both"/>
        <w:rPr>
          <w:rFonts w:asciiTheme="minorHAnsi" w:hAnsiTheme="minorHAnsi"/>
          <w:b/>
          <w:color w:val="000000" w:themeColor="text1"/>
        </w:rPr>
      </w:pPr>
      <w:r w:rsidRPr="0065521C">
        <w:rPr>
          <w:rFonts w:asciiTheme="minorHAnsi" w:hAnsiTheme="minorHAnsi"/>
          <w:color w:val="000000" w:themeColor="text1"/>
        </w:rPr>
        <w:t xml:space="preserve">Configured </w:t>
      </w:r>
      <w:r w:rsidRPr="0065521C">
        <w:rPr>
          <w:rFonts w:asciiTheme="minorHAnsi" w:hAnsiTheme="minorHAnsi"/>
          <w:b/>
          <w:color w:val="000000" w:themeColor="text1"/>
        </w:rPr>
        <w:t>Shared Service Provider</w:t>
      </w:r>
      <w:r w:rsidRPr="0065521C">
        <w:rPr>
          <w:rFonts w:asciiTheme="minorHAnsi" w:hAnsiTheme="minorHAnsi"/>
          <w:color w:val="000000" w:themeColor="text1"/>
        </w:rPr>
        <w:t xml:space="preserve"> for </w:t>
      </w:r>
      <w:r w:rsidRPr="0065521C">
        <w:rPr>
          <w:rFonts w:asciiTheme="minorHAnsi" w:hAnsiTheme="minorHAnsi"/>
          <w:b/>
          <w:color w:val="000000" w:themeColor="text1"/>
        </w:rPr>
        <w:t>Search, Audiences</w:t>
      </w:r>
      <w:r w:rsidRPr="0065521C">
        <w:rPr>
          <w:rFonts w:asciiTheme="minorHAnsi" w:hAnsiTheme="minorHAnsi"/>
          <w:color w:val="000000" w:themeColor="text1"/>
        </w:rPr>
        <w:t xml:space="preserve"> and </w:t>
      </w:r>
      <w:r w:rsidRPr="0065521C">
        <w:rPr>
          <w:rFonts w:asciiTheme="minorHAnsi" w:hAnsiTheme="minorHAnsi"/>
          <w:b/>
          <w:color w:val="000000" w:themeColor="text1"/>
        </w:rPr>
        <w:t>User Profile management.</w:t>
      </w:r>
    </w:p>
    <w:p w:rsidR="00E15BC1" w:rsidRPr="0065521C" w:rsidRDefault="00E15BC1" w:rsidP="0065521C">
      <w:pPr>
        <w:numPr>
          <w:ilvl w:val="0"/>
          <w:numId w:val="19"/>
        </w:numPr>
        <w:autoSpaceDN w:val="0"/>
        <w:spacing w:after="0" w:line="240" w:lineRule="auto"/>
        <w:jc w:val="both"/>
        <w:rPr>
          <w:rFonts w:asciiTheme="minorHAnsi" w:hAnsiTheme="minorHAnsi"/>
          <w:color w:val="000000" w:themeColor="text1"/>
        </w:rPr>
      </w:pPr>
      <w:r w:rsidRPr="0065521C">
        <w:rPr>
          <w:rFonts w:asciiTheme="minorHAnsi" w:hAnsiTheme="minorHAnsi"/>
          <w:color w:val="000000" w:themeColor="text1"/>
        </w:rPr>
        <w:t xml:space="preserve">Used </w:t>
      </w:r>
      <w:r w:rsidRPr="0065521C">
        <w:rPr>
          <w:rFonts w:asciiTheme="minorHAnsi" w:hAnsiTheme="minorHAnsi"/>
          <w:b/>
          <w:color w:val="000000" w:themeColor="text1"/>
        </w:rPr>
        <w:t xml:space="preserve">CAML (Collaborative Application Markup Language) </w:t>
      </w:r>
      <w:r w:rsidRPr="0065521C">
        <w:rPr>
          <w:rFonts w:asciiTheme="minorHAnsi" w:hAnsiTheme="minorHAnsi"/>
          <w:color w:val="000000" w:themeColor="text1"/>
        </w:rPr>
        <w:t>to display information from different site collections and other lists.</w:t>
      </w:r>
    </w:p>
    <w:p w:rsidR="00E15BC1" w:rsidRPr="0065521C" w:rsidRDefault="00E15BC1" w:rsidP="0065521C">
      <w:pPr>
        <w:numPr>
          <w:ilvl w:val="0"/>
          <w:numId w:val="19"/>
        </w:numPr>
        <w:autoSpaceDN w:val="0"/>
        <w:spacing w:after="0" w:line="240" w:lineRule="auto"/>
        <w:jc w:val="both"/>
        <w:rPr>
          <w:rStyle w:val="Strong"/>
          <w:rFonts w:asciiTheme="minorHAnsi" w:hAnsiTheme="minorHAnsi"/>
          <w:b w:val="0"/>
          <w:bCs w:val="0"/>
          <w:color w:val="000000" w:themeColor="text1"/>
        </w:rPr>
      </w:pPr>
      <w:r w:rsidRPr="0065521C">
        <w:rPr>
          <w:rFonts w:asciiTheme="minorHAnsi" w:hAnsiTheme="minorHAnsi"/>
          <w:color w:val="000000" w:themeColor="text1"/>
        </w:rPr>
        <w:t xml:space="preserve">Worked with </w:t>
      </w:r>
      <w:r w:rsidRPr="0065521C">
        <w:rPr>
          <w:rFonts w:asciiTheme="minorHAnsi" w:hAnsiTheme="minorHAnsi"/>
          <w:b/>
          <w:bCs/>
          <w:color w:val="000000" w:themeColor="text1"/>
        </w:rPr>
        <w:t>Team Foundation server (TFS)</w:t>
      </w:r>
      <w:r w:rsidRPr="0065521C">
        <w:rPr>
          <w:rFonts w:asciiTheme="minorHAnsi" w:hAnsiTheme="minorHAnsi"/>
          <w:color w:val="000000" w:themeColor="text1"/>
        </w:rPr>
        <w:t xml:space="preserve"> as the source repository.</w:t>
      </w:r>
    </w:p>
    <w:p w:rsidR="00E15BC1" w:rsidRPr="0065521C" w:rsidRDefault="00E15BC1" w:rsidP="0065521C">
      <w:pPr>
        <w:jc w:val="both"/>
        <w:rPr>
          <w:rFonts w:asciiTheme="minorHAnsi" w:hAnsiTheme="minorHAnsi" w:cs="Calibri"/>
          <w:b/>
          <w:color w:val="000000" w:themeColor="text1"/>
          <w:u w:val="single"/>
        </w:rPr>
      </w:pPr>
    </w:p>
    <w:p w:rsidR="00E15BC1" w:rsidRPr="0065521C" w:rsidRDefault="00E15BC1" w:rsidP="0065521C">
      <w:pPr>
        <w:jc w:val="both"/>
        <w:rPr>
          <w:rFonts w:asciiTheme="minorHAnsi" w:hAnsiTheme="minorHAnsi" w:cs="Calibri"/>
          <w:color w:val="000000" w:themeColor="text1"/>
          <w:sz w:val="24"/>
          <w:szCs w:val="24"/>
        </w:rPr>
      </w:pPr>
      <w:r w:rsidRPr="0065521C">
        <w:rPr>
          <w:rFonts w:asciiTheme="minorHAnsi" w:hAnsiTheme="minorHAnsi" w:cs="Calibri"/>
          <w:b/>
          <w:color w:val="000000" w:themeColor="text1"/>
        </w:rPr>
        <w:t xml:space="preserve">Environment: </w:t>
      </w:r>
      <w:r w:rsidRPr="0065521C">
        <w:rPr>
          <w:rFonts w:asciiTheme="minorHAnsi" w:hAnsiTheme="minorHAnsi"/>
          <w:color w:val="000000" w:themeColor="text1"/>
        </w:rPr>
        <w:t>SharePoint 2013, SharePoint 2010 and Office 365,Visual Studio 2010/2012, C#, ASP.NET 4/4.5,   InfoPath 2010, Windows Server 2008R2/2012,  SQL SERVER 2008R2/2012, SSRSCSS, HTML, DHTML,CMS, IIS 7.0, AJAX, Outlook 2010, JavaScript, Web services, T-SQL, Microsoft Team Foundation Server (MSTF).</w:t>
      </w:r>
    </w:p>
    <w:p w:rsidR="00F91B1A" w:rsidRPr="0065521C" w:rsidRDefault="00F91B1A" w:rsidP="0065521C">
      <w:pPr>
        <w:pStyle w:val="BodyText2"/>
        <w:spacing w:after="0" w:line="240" w:lineRule="auto"/>
        <w:jc w:val="both"/>
        <w:rPr>
          <w:rFonts w:asciiTheme="minorHAnsi" w:hAnsiTheme="minorHAnsi" w:cs="Times New Roman"/>
          <w:b/>
          <w:color w:val="000000" w:themeColor="text1"/>
          <w:sz w:val="24"/>
        </w:rPr>
      </w:pPr>
    </w:p>
    <w:p w:rsidR="00FD2954" w:rsidRPr="0065521C" w:rsidRDefault="00FD2954"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 xml:space="preserve">Automated Computer Services                                                                              </w:t>
      </w:r>
      <w:r w:rsidR="006E7C74" w:rsidRPr="0065521C">
        <w:rPr>
          <w:rFonts w:asciiTheme="minorHAnsi" w:hAnsiTheme="minorHAnsi" w:cs="Times New Roman"/>
          <w:b/>
          <w:color w:val="000000" w:themeColor="text1"/>
          <w:sz w:val="24"/>
        </w:rPr>
        <w:t>Jan 2014</w:t>
      </w:r>
      <w:r w:rsidR="009C0F2E" w:rsidRPr="0065521C">
        <w:rPr>
          <w:rFonts w:asciiTheme="minorHAnsi" w:hAnsiTheme="minorHAnsi" w:cs="Times New Roman"/>
          <w:b/>
          <w:color w:val="000000" w:themeColor="text1"/>
          <w:sz w:val="24"/>
        </w:rPr>
        <w:t xml:space="preserve"> – Jul 2014</w:t>
      </w:r>
    </w:p>
    <w:p w:rsidR="00FD2954" w:rsidRPr="0065521C" w:rsidRDefault="0065521C" w:rsidP="0065521C">
      <w:pPr>
        <w:pStyle w:val="BodyText2"/>
        <w:spacing w:after="0" w:line="240" w:lineRule="auto"/>
        <w:jc w:val="both"/>
        <w:rPr>
          <w:rFonts w:asciiTheme="minorHAnsi" w:hAnsiTheme="minorHAnsi" w:cs="Times New Roman"/>
          <w:b/>
          <w:color w:val="000000" w:themeColor="text1"/>
          <w:sz w:val="24"/>
        </w:rPr>
      </w:pPr>
      <w:r>
        <w:rPr>
          <w:rFonts w:asciiTheme="minorHAnsi" w:hAnsiTheme="minorHAnsi" w:cs="Times New Roman"/>
          <w:b/>
          <w:color w:val="000000" w:themeColor="text1"/>
          <w:sz w:val="24"/>
        </w:rPr>
        <w:t>Position: SharePoint Developer</w:t>
      </w:r>
    </w:p>
    <w:p w:rsidR="00432926" w:rsidRDefault="006E2B9B"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Location</w:t>
      </w:r>
      <w:r w:rsidR="0065521C">
        <w:rPr>
          <w:rFonts w:asciiTheme="minorHAnsi" w:hAnsiTheme="minorHAnsi" w:cs="Times New Roman"/>
          <w:b/>
          <w:color w:val="000000" w:themeColor="text1"/>
          <w:sz w:val="24"/>
        </w:rPr>
        <w:t>: Boston, MA</w:t>
      </w:r>
    </w:p>
    <w:p w:rsidR="0065521C" w:rsidRPr="0065521C" w:rsidRDefault="0065521C" w:rsidP="0065521C">
      <w:pPr>
        <w:pStyle w:val="BodyText2"/>
        <w:spacing w:after="0" w:line="240" w:lineRule="auto"/>
        <w:jc w:val="both"/>
        <w:rPr>
          <w:rFonts w:asciiTheme="minorHAnsi" w:hAnsiTheme="minorHAnsi" w:cs="Times New Roman"/>
          <w:b/>
          <w:color w:val="000000" w:themeColor="text1"/>
          <w:sz w:val="24"/>
        </w:rPr>
      </w:pPr>
    </w:p>
    <w:p w:rsidR="00E15BC1" w:rsidRPr="0065521C" w:rsidRDefault="00E15BC1" w:rsidP="0065521C">
      <w:pPr>
        <w:jc w:val="both"/>
        <w:rPr>
          <w:rFonts w:asciiTheme="minorHAnsi" w:hAnsiTheme="minorHAnsi"/>
          <w:color w:val="000000" w:themeColor="text1"/>
        </w:rPr>
      </w:pPr>
      <w:r w:rsidRPr="0065521C">
        <w:rPr>
          <w:rFonts w:asciiTheme="minorHAnsi" w:hAnsiTheme="minorHAnsi" w:cs="Calibri"/>
          <w:b/>
          <w:color w:val="000000" w:themeColor="text1"/>
          <w:u w:val="single"/>
        </w:rPr>
        <w:t>Description</w:t>
      </w:r>
      <w:r w:rsidRPr="0065521C">
        <w:rPr>
          <w:rFonts w:asciiTheme="minorHAnsi" w:hAnsiTheme="minorHAnsi" w:cs="Calibri"/>
          <w:color w:val="000000" w:themeColor="text1"/>
        </w:rPr>
        <w:t xml:space="preserve">: </w:t>
      </w:r>
      <w:r w:rsidRPr="0065521C">
        <w:rPr>
          <w:rFonts w:asciiTheme="minorHAnsi" w:hAnsiTheme="minorHAnsi"/>
          <w:color w:val="000000" w:themeColor="text1"/>
        </w:rPr>
        <w:t>ACS is a software consulting firm providing custom software applications for most of the fortune 500 companies across the country.  I worked on designing and developing custom SharePoint solutions for the clients and training.</w:t>
      </w:r>
    </w:p>
    <w:p w:rsidR="00E15BC1" w:rsidRPr="0065521C" w:rsidRDefault="00E15BC1" w:rsidP="0065521C">
      <w:pPr>
        <w:pStyle w:val="NoSpacing"/>
        <w:jc w:val="both"/>
        <w:rPr>
          <w:rFonts w:asciiTheme="minorHAnsi" w:hAnsiTheme="minorHAnsi"/>
          <w:b/>
          <w:color w:val="000000" w:themeColor="text1"/>
          <w:sz w:val="24"/>
          <w:szCs w:val="24"/>
          <w:u w:val="single"/>
        </w:rPr>
      </w:pPr>
      <w:r w:rsidRPr="0065521C">
        <w:rPr>
          <w:rFonts w:asciiTheme="minorHAnsi" w:hAnsiTheme="minorHAnsi"/>
          <w:b/>
          <w:color w:val="000000" w:themeColor="text1"/>
          <w:u w:val="single"/>
        </w:rPr>
        <w:t>Responsibilities:</w:t>
      </w:r>
    </w:p>
    <w:p w:rsidR="00E15BC1" w:rsidRPr="0065521C" w:rsidRDefault="00E15BC1" w:rsidP="0065521C">
      <w:pPr>
        <w:pStyle w:val="NormalWeb"/>
        <w:numPr>
          <w:ilvl w:val="0"/>
          <w:numId w:val="20"/>
        </w:numPr>
        <w:autoSpaceDN w:val="0"/>
        <w:spacing w:before="0" w:beforeAutospacing="0" w:after="0" w:afterAutospacing="0"/>
        <w:jc w:val="both"/>
        <w:rPr>
          <w:rFonts w:asciiTheme="minorHAnsi" w:hAnsiTheme="minorHAnsi"/>
          <w:color w:val="000000" w:themeColor="text1"/>
          <w:sz w:val="22"/>
          <w:szCs w:val="22"/>
        </w:rPr>
      </w:pPr>
      <w:r w:rsidRPr="0065521C">
        <w:rPr>
          <w:rFonts w:asciiTheme="minorHAnsi" w:hAnsiTheme="minorHAnsi"/>
          <w:color w:val="000000" w:themeColor="text1"/>
          <w:sz w:val="22"/>
          <w:szCs w:val="22"/>
        </w:rPr>
        <w:t>Involved in gathering the requirements, analysis, design &amp; development of the project.</w:t>
      </w:r>
    </w:p>
    <w:p w:rsidR="00E15BC1" w:rsidRPr="0065521C" w:rsidRDefault="00E15BC1" w:rsidP="0065521C">
      <w:pPr>
        <w:numPr>
          <w:ilvl w:val="0"/>
          <w:numId w:val="20"/>
        </w:numPr>
        <w:autoSpaceDN w:val="0"/>
        <w:spacing w:before="100" w:beforeAutospacing="1" w:after="100" w:afterAutospacing="1" w:line="240" w:lineRule="auto"/>
        <w:jc w:val="both"/>
        <w:rPr>
          <w:rFonts w:asciiTheme="minorHAnsi" w:hAnsiTheme="minorHAnsi"/>
          <w:color w:val="000000" w:themeColor="text1"/>
        </w:rPr>
      </w:pPr>
      <w:r w:rsidRPr="0065521C">
        <w:rPr>
          <w:rFonts w:asciiTheme="minorHAnsi" w:eastAsia="Arial Unicode MS" w:hAnsiTheme="minorHAnsi"/>
          <w:color w:val="000000" w:themeColor="text1"/>
        </w:rPr>
        <w:t xml:space="preserve">Created a Dev. Environment in </w:t>
      </w:r>
      <w:r w:rsidRPr="0065521C">
        <w:rPr>
          <w:rFonts w:asciiTheme="minorHAnsi" w:eastAsia="Arial Unicode MS" w:hAnsiTheme="minorHAnsi"/>
          <w:b/>
          <w:color w:val="000000" w:themeColor="text1"/>
        </w:rPr>
        <w:t>SharePoint 2010 Portal</w:t>
      </w:r>
      <w:r w:rsidRPr="0065521C">
        <w:rPr>
          <w:rFonts w:asciiTheme="minorHAnsi" w:eastAsia="Arial Unicode MS" w:hAnsiTheme="minorHAnsi"/>
          <w:color w:val="000000" w:themeColor="text1"/>
        </w:rPr>
        <w:t>, Installed all the relevant software’s and there latest patches.</w:t>
      </w:r>
    </w:p>
    <w:p w:rsidR="00E15BC1" w:rsidRPr="0065521C" w:rsidRDefault="00E15BC1" w:rsidP="0065521C">
      <w:pPr>
        <w:numPr>
          <w:ilvl w:val="0"/>
          <w:numId w:val="20"/>
        </w:numPr>
        <w:autoSpaceDN w:val="0"/>
        <w:spacing w:before="100" w:beforeAutospacing="1" w:after="100" w:afterAutospacing="1" w:line="240" w:lineRule="auto"/>
        <w:jc w:val="both"/>
        <w:rPr>
          <w:rStyle w:val="Strong"/>
          <w:rFonts w:asciiTheme="minorHAnsi" w:hAnsiTheme="minorHAnsi"/>
          <w:b w:val="0"/>
          <w:bCs w:val="0"/>
          <w:color w:val="000000" w:themeColor="text1"/>
          <w:sz w:val="24"/>
          <w:szCs w:val="24"/>
        </w:rPr>
      </w:pPr>
      <w:r w:rsidRPr="0065521C">
        <w:rPr>
          <w:rStyle w:val="Strong"/>
          <w:rFonts w:asciiTheme="minorHAnsi" w:hAnsiTheme="minorHAnsi"/>
          <w:b w:val="0"/>
          <w:color w:val="000000" w:themeColor="text1"/>
        </w:rPr>
        <w:t>Analyzed, designed and developed of web-based intranet forms.</w:t>
      </w:r>
    </w:p>
    <w:p w:rsidR="00E15BC1" w:rsidRPr="0065521C" w:rsidRDefault="00E15BC1" w:rsidP="0065521C">
      <w:pPr>
        <w:numPr>
          <w:ilvl w:val="0"/>
          <w:numId w:val="20"/>
        </w:numPr>
        <w:autoSpaceDN w:val="0"/>
        <w:spacing w:after="0" w:line="240" w:lineRule="auto"/>
        <w:jc w:val="both"/>
        <w:rPr>
          <w:rStyle w:val="Strong"/>
          <w:rFonts w:asciiTheme="minorHAnsi" w:hAnsiTheme="minorHAnsi"/>
          <w:b w:val="0"/>
          <w:bCs w:val="0"/>
          <w:color w:val="000000" w:themeColor="text1"/>
        </w:rPr>
      </w:pPr>
      <w:r w:rsidRPr="0065521C">
        <w:rPr>
          <w:rStyle w:val="Strong"/>
          <w:rFonts w:asciiTheme="minorHAnsi" w:hAnsiTheme="minorHAnsi"/>
          <w:b w:val="0"/>
          <w:color w:val="000000" w:themeColor="text1"/>
        </w:rPr>
        <w:t xml:space="preserve">Developed </w:t>
      </w:r>
      <w:r w:rsidRPr="0065521C">
        <w:rPr>
          <w:rStyle w:val="Strong"/>
          <w:rFonts w:asciiTheme="minorHAnsi" w:hAnsiTheme="minorHAnsi"/>
          <w:color w:val="000000" w:themeColor="text1"/>
        </w:rPr>
        <w:t>SharePoint intranet portal</w:t>
      </w:r>
      <w:r w:rsidR="005F0EAC" w:rsidRPr="0065521C">
        <w:rPr>
          <w:rStyle w:val="Strong"/>
          <w:rFonts w:asciiTheme="minorHAnsi" w:hAnsiTheme="minorHAnsi"/>
          <w:b w:val="0"/>
          <w:color w:val="000000" w:themeColor="text1"/>
        </w:rPr>
        <w:t xml:space="preserve"> that allows storing</w:t>
      </w:r>
      <w:r w:rsidRPr="0065521C">
        <w:rPr>
          <w:rStyle w:val="Strong"/>
          <w:rFonts w:asciiTheme="minorHAnsi" w:hAnsiTheme="minorHAnsi"/>
          <w:b w:val="0"/>
          <w:color w:val="000000" w:themeColor="text1"/>
        </w:rPr>
        <w:t xml:space="preserve"> all the shared documents and information in a central location making it quick and easy for employees to find, organize, and manage the items they need.</w:t>
      </w:r>
    </w:p>
    <w:p w:rsidR="00E15BC1" w:rsidRPr="0065521C" w:rsidRDefault="00E15BC1" w:rsidP="0065521C">
      <w:pPr>
        <w:numPr>
          <w:ilvl w:val="0"/>
          <w:numId w:val="20"/>
        </w:numPr>
        <w:autoSpaceDN w:val="0"/>
        <w:spacing w:after="0" w:line="240" w:lineRule="auto"/>
        <w:jc w:val="both"/>
        <w:rPr>
          <w:rStyle w:val="Strong"/>
          <w:rFonts w:asciiTheme="minorHAnsi" w:hAnsiTheme="minorHAnsi"/>
          <w:b w:val="0"/>
          <w:bCs w:val="0"/>
          <w:color w:val="000000" w:themeColor="text1"/>
        </w:rPr>
      </w:pPr>
      <w:r w:rsidRPr="0065521C">
        <w:rPr>
          <w:rStyle w:val="Strong"/>
          <w:rFonts w:asciiTheme="minorHAnsi" w:hAnsiTheme="minorHAnsi"/>
          <w:b w:val="0"/>
          <w:color w:val="000000" w:themeColor="text1"/>
        </w:rPr>
        <w:t xml:space="preserve">Worked on </w:t>
      </w:r>
      <w:r w:rsidRPr="0065521C">
        <w:rPr>
          <w:rStyle w:val="Strong"/>
          <w:rFonts w:asciiTheme="minorHAnsi" w:hAnsiTheme="minorHAnsi"/>
          <w:bCs w:val="0"/>
          <w:color w:val="000000" w:themeColor="text1"/>
        </w:rPr>
        <w:t>Customization</w:t>
      </w:r>
      <w:r w:rsidRPr="0065521C">
        <w:rPr>
          <w:rStyle w:val="Strong"/>
          <w:rFonts w:asciiTheme="minorHAnsi" w:hAnsiTheme="minorHAnsi"/>
          <w:b w:val="0"/>
          <w:color w:val="000000" w:themeColor="text1"/>
        </w:rPr>
        <w:t xml:space="preserve"> for creating new </w:t>
      </w:r>
      <w:r w:rsidRPr="0065521C">
        <w:rPr>
          <w:rStyle w:val="Strong"/>
          <w:rFonts w:asciiTheme="minorHAnsi" w:hAnsiTheme="minorHAnsi"/>
          <w:bCs w:val="0"/>
          <w:color w:val="000000" w:themeColor="text1"/>
        </w:rPr>
        <w:t>custom tabs, groups, and controls</w:t>
      </w:r>
      <w:r w:rsidRPr="0065521C">
        <w:rPr>
          <w:rStyle w:val="Strong"/>
          <w:rFonts w:asciiTheme="minorHAnsi" w:hAnsiTheme="minorHAnsi"/>
          <w:b w:val="0"/>
          <w:color w:val="000000" w:themeColor="text1"/>
        </w:rPr>
        <w:t xml:space="preserve"> and </w:t>
      </w:r>
      <w:r w:rsidR="005A551D" w:rsidRPr="0065521C">
        <w:rPr>
          <w:rStyle w:val="Strong"/>
          <w:rFonts w:asciiTheme="minorHAnsi" w:hAnsiTheme="minorHAnsi"/>
          <w:b w:val="0"/>
          <w:color w:val="000000" w:themeColor="text1"/>
        </w:rPr>
        <w:t>created custom ribbon buttons</w:t>
      </w:r>
      <w:r w:rsidRPr="0065521C">
        <w:rPr>
          <w:rStyle w:val="Strong"/>
          <w:rFonts w:asciiTheme="minorHAnsi" w:hAnsiTheme="minorHAnsi"/>
          <w:b w:val="0"/>
          <w:color w:val="000000" w:themeColor="text1"/>
        </w:rPr>
        <w:t>, and also worked on Ribbon behavior.</w:t>
      </w:r>
    </w:p>
    <w:p w:rsidR="00E15BC1" w:rsidRPr="0065521C" w:rsidRDefault="00E15BC1" w:rsidP="0065521C">
      <w:pPr>
        <w:numPr>
          <w:ilvl w:val="0"/>
          <w:numId w:val="20"/>
        </w:numPr>
        <w:autoSpaceDN w:val="0"/>
        <w:spacing w:after="0" w:line="240" w:lineRule="auto"/>
        <w:jc w:val="both"/>
        <w:rPr>
          <w:rFonts w:asciiTheme="minorHAnsi" w:hAnsiTheme="minorHAnsi"/>
          <w:color w:val="000000" w:themeColor="text1"/>
        </w:rPr>
      </w:pPr>
      <w:r w:rsidRPr="0065521C">
        <w:rPr>
          <w:rFonts w:asciiTheme="minorHAnsi" w:hAnsiTheme="minorHAnsi"/>
          <w:color w:val="000000" w:themeColor="text1"/>
        </w:rPr>
        <w:t xml:space="preserve">Extensive experience in developing strategies and plans for </w:t>
      </w:r>
      <w:r w:rsidRPr="0065521C">
        <w:rPr>
          <w:rFonts w:asciiTheme="minorHAnsi" w:hAnsiTheme="minorHAnsi"/>
          <w:b/>
          <w:color w:val="000000" w:themeColor="text1"/>
        </w:rPr>
        <w:t>WCM</w:t>
      </w:r>
      <w:r w:rsidRPr="0065521C">
        <w:rPr>
          <w:rFonts w:asciiTheme="minorHAnsi" w:hAnsiTheme="minorHAnsi"/>
          <w:color w:val="000000" w:themeColor="text1"/>
        </w:rPr>
        <w:t xml:space="preserve"> (Web Content Management) and developed </w:t>
      </w:r>
      <w:r w:rsidRPr="0065521C">
        <w:rPr>
          <w:rFonts w:asciiTheme="minorHAnsi" w:hAnsiTheme="minorHAnsi"/>
          <w:b/>
          <w:bCs/>
          <w:color w:val="000000" w:themeColor="text1"/>
        </w:rPr>
        <w:t xml:space="preserve">Custom Web parts </w:t>
      </w:r>
      <w:r w:rsidRPr="0065521C">
        <w:rPr>
          <w:rFonts w:asciiTheme="minorHAnsi" w:hAnsiTheme="minorHAnsi"/>
          <w:color w:val="000000" w:themeColor="text1"/>
        </w:rPr>
        <w:t xml:space="preserve">by using the </w:t>
      </w:r>
      <w:r w:rsidRPr="0065521C">
        <w:rPr>
          <w:rFonts w:asciiTheme="minorHAnsi" w:hAnsiTheme="minorHAnsi"/>
          <w:b/>
          <w:color w:val="000000" w:themeColor="text1"/>
        </w:rPr>
        <w:t>Visual studio</w:t>
      </w:r>
      <w:r w:rsidRPr="0065521C">
        <w:rPr>
          <w:rFonts w:asciiTheme="minorHAnsi" w:hAnsiTheme="minorHAnsi"/>
          <w:color w:val="000000" w:themeColor="text1"/>
        </w:rPr>
        <w:t xml:space="preserve">. </w:t>
      </w:r>
    </w:p>
    <w:p w:rsidR="00E15BC1" w:rsidRPr="0065521C" w:rsidRDefault="00E15BC1" w:rsidP="0065521C">
      <w:pPr>
        <w:pStyle w:val="NormalWeb"/>
        <w:numPr>
          <w:ilvl w:val="0"/>
          <w:numId w:val="20"/>
        </w:numPr>
        <w:autoSpaceDN w:val="0"/>
        <w:spacing w:before="0" w:beforeAutospacing="0" w:after="0" w:afterAutospacing="0"/>
        <w:jc w:val="both"/>
        <w:rPr>
          <w:rFonts w:asciiTheme="minorHAnsi" w:hAnsiTheme="minorHAnsi"/>
          <w:color w:val="000000" w:themeColor="text1"/>
          <w:sz w:val="22"/>
          <w:szCs w:val="22"/>
        </w:rPr>
      </w:pPr>
      <w:r w:rsidRPr="0065521C">
        <w:rPr>
          <w:rFonts w:asciiTheme="minorHAnsi" w:hAnsiTheme="minorHAnsi"/>
          <w:color w:val="000000" w:themeColor="text1"/>
          <w:sz w:val="22"/>
          <w:szCs w:val="22"/>
        </w:rPr>
        <w:t xml:space="preserve">Designed and developed a web application using .net framework </w:t>
      </w:r>
      <w:r w:rsidRPr="0065521C">
        <w:rPr>
          <w:rFonts w:asciiTheme="minorHAnsi" w:hAnsiTheme="minorHAnsi"/>
          <w:b/>
          <w:color w:val="000000" w:themeColor="text1"/>
          <w:sz w:val="22"/>
          <w:szCs w:val="22"/>
        </w:rPr>
        <w:t>3.5</w:t>
      </w:r>
      <w:r w:rsidRPr="0065521C">
        <w:rPr>
          <w:rFonts w:asciiTheme="minorHAnsi" w:hAnsiTheme="minorHAnsi"/>
          <w:color w:val="000000" w:themeColor="text1"/>
          <w:sz w:val="22"/>
          <w:szCs w:val="22"/>
        </w:rPr>
        <w:t xml:space="preserve"> and visual studio 2008. </w:t>
      </w:r>
    </w:p>
    <w:p w:rsidR="00E15BC1" w:rsidRPr="0065521C" w:rsidRDefault="00E15BC1" w:rsidP="0065521C">
      <w:pPr>
        <w:pStyle w:val="NormalWeb"/>
        <w:numPr>
          <w:ilvl w:val="0"/>
          <w:numId w:val="20"/>
        </w:numPr>
        <w:autoSpaceDN w:val="0"/>
        <w:spacing w:before="0" w:beforeAutospacing="0" w:after="0" w:afterAutospacing="0"/>
        <w:jc w:val="both"/>
        <w:rPr>
          <w:rFonts w:asciiTheme="minorHAnsi" w:hAnsiTheme="minorHAnsi"/>
          <w:color w:val="000000" w:themeColor="text1"/>
          <w:sz w:val="22"/>
          <w:szCs w:val="22"/>
        </w:rPr>
      </w:pPr>
      <w:r w:rsidRPr="0065521C">
        <w:rPr>
          <w:rFonts w:asciiTheme="minorHAnsi" w:hAnsiTheme="minorHAnsi"/>
          <w:color w:val="000000" w:themeColor="text1"/>
          <w:sz w:val="22"/>
          <w:szCs w:val="22"/>
        </w:rPr>
        <w:t xml:space="preserve">Involved in the design of </w:t>
      </w:r>
      <w:r w:rsidR="00605F78" w:rsidRPr="0065521C">
        <w:rPr>
          <w:rFonts w:asciiTheme="minorHAnsi" w:hAnsiTheme="minorHAnsi"/>
          <w:color w:val="000000" w:themeColor="text1"/>
          <w:sz w:val="22"/>
          <w:szCs w:val="22"/>
        </w:rPr>
        <w:t xml:space="preserve">SharePoint </w:t>
      </w:r>
      <w:r w:rsidRPr="0065521C">
        <w:rPr>
          <w:rFonts w:asciiTheme="minorHAnsi" w:hAnsiTheme="minorHAnsi"/>
          <w:color w:val="000000" w:themeColor="text1"/>
          <w:sz w:val="22"/>
          <w:szCs w:val="22"/>
        </w:rPr>
        <w:t>security module that authenticates users based on the roles.</w:t>
      </w:r>
    </w:p>
    <w:p w:rsidR="00E15BC1" w:rsidRPr="0065521C" w:rsidRDefault="00E15BC1" w:rsidP="0065521C">
      <w:pPr>
        <w:pStyle w:val="NormalWeb"/>
        <w:numPr>
          <w:ilvl w:val="0"/>
          <w:numId w:val="20"/>
        </w:numPr>
        <w:autoSpaceDN w:val="0"/>
        <w:spacing w:before="0" w:beforeAutospacing="0" w:after="0" w:afterAutospacing="0"/>
        <w:jc w:val="both"/>
        <w:rPr>
          <w:rFonts w:asciiTheme="minorHAnsi" w:hAnsiTheme="minorHAnsi"/>
          <w:color w:val="000000" w:themeColor="text1"/>
          <w:sz w:val="22"/>
          <w:szCs w:val="22"/>
        </w:rPr>
      </w:pPr>
      <w:r w:rsidRPr="0065521C">
        <w:rPr>
          <w:rFonts w:asciiTheme="minorHAnsi" w:hAnsiTheme="minorHAnsi"/>
          <w:color w:val="000000" w:themeColor="text1"/>
          <w:sz w:val="22"/>
          <w:szCs w:val="22"/>
        </w:rPr>
        <w:t>Used service oriented architecture (</w:t>
      </w:r>
      <w:r w:rsidRPr="0065521C">
        <w:rPr>
          <w:rFonts w:asciiTheme="minorHAnsi" w:hAnsiTheme="minorHAnsi"/>
          <w:b/>
          <w:color w:val="000000" w:themeColor="text1"/>
          <w:sz w:val="22"/>
          <w:szCs w:val="22"/>
        </w:rPr>
        <w:t>SOA</w:t>
      </w:r>
      <w:r w:rsidRPr="0065521C">
        <w:rPr>
          <w:rFonts w:asciiTheme="minorHAnsi" w:hAnsiTheme="minorHAnsi"/>
          <w:color w:val="000000" w:themeColor="text1"/>
          <w:sz w:val="22"/>
          <w:szCs w:val="22"/>
        </w:rPr>
        <w:t>) for developing applications.</w:t>
      </w:r>
    </w:p>
    <w:p w:rsidR="00E15BC1" w:rsidRPr="0065521C" w:rsidRDefault="00E15BC1" w:rsidP="0065521C">
      <w:pPr>
        <w:pStyle w:val="NormalWeb"/>
        <w:numPr>
          <w:ilvl w:val="0"/>
          <w:numId w:val="20"/>
        </w:numPr>
        <w:autoSpaceDN w:val="0"/>
        <w:spacing w:before="0" w:beforeAutospacing="0" w:after="0" w:afterAutospacing="0"/>
        <w:jc w:val="both"/>
        <w:rPr>
          <w:rFonts w:asciiTheme="minorHAnsi" w:hAnsiTheme="minorHAnsi"/>
          <w:color w:val="000000" w:themeColor="text1"/>
          <w:sz w:val="22"/>
          <w:szCs w:val="22"/>
        </w:rPr>
      </w:pPr>
      <w:r w:rsidRPr="0065521C">
        <w:rPr>
          <w:rFonts w:asciiTheme="minorHAnsi" w:hAnsiTheme="minorHAnsi"/>
          <w:color w:val="000000" w:themeColor="text1"/>
          <w:sz w:val="22"/>
          <w:szCs w:val="22"/>
        </w:rPr>
        <w:t>Used agile software development methodologies, especially Scrums to ensure rapid iterative software development.</w:t>
      </w:r>
    </w:p>
    <w:p w:rsidR="00E15BC1" w:rsidRPr="0065521C" w:rsidRDefault="00E15BC1" w:rsidP="0065521C">
      <w:pPr>
        <w:pStyle w:val="NormalWeb"/>
        <w:numPr>
          <w:ilvl w:val="0"/>
          <w:numId w:val="20"/>
        </w:numPr>
        <w:autoSpaceDN w:val="0"/>
        <w:spacing w:before="0" w:beforeAutospacing="0" w:after="0" w:afterAutospacing="0"/>
        <w:jc w:val="both"/>
        <w:rPr>
          <w:rFonts w:asciiTheme="minorHAnsi" w:hAnsiTheme="minorHAnsi"/>
          <w:color w:val="000000" w:themeColor="text1"/>
          <w:sz w:val="22"/>
          <w:szCs w:val="22"/>
        </w:rPr>
      </w:pPr>
      <w:r w:rsidRPr="0065521C">
        <w:rPr>
          <w:rFonts w:asciiTheme="minorHAnsi" w:hAnsiTheme="minorHAnsi"/>
          <w:color w:val="000000" w:themeColor="text1"/>
          <w:sz w:val="22"/>
          <w:szCs w:val="22"/>
        </w:rPr>
        <w:t xml:space="preserve">Used </w:t>
      </w:r>
      <w:r w:rsidRPr="0065521C">
        <w:rPr>
          <w:rFonts w:asciiTheme="minorHAnsi" w:hAnsiTheme="minorHAnsi"/>
          <w:b/>
          <w:bCs/>
          <w:color w:val="000000" w:themeColor="text1"/>
          <w:sz w:val="22"/>
          <w:szCs w:val="22"/>
        </w:rPr>
        <w:t>C# and ADO.NET</w:t>
      </w:r>
      <w:r w:rsidRPr="0065521C">
        <w:rPr>
          <w:rFonts w:asciiTheme="minorHAnsi" w:hAnsiTheme="minorHAnsi"/>
          <w:color w:val="000000" w:themeColor="text1"/>
          <w:sz w:val="22"/>
          <w:szCs w:val="22"/>
        </w:rPr>
        <w:t xml:space="preserve"> to define and implement Business Logic Layer and Data Access Layer.</w:t>
      </w:r>
    </w:p>
    <w:p w:rsidR="00E15BC1" w:rsidRPr="0065521C" w:rsidRDefault="00E15BC1" w:rsidP="0065521C">
      <w:pPr>
        <w:pStyle w:val="NormalWeb"/>
        <w:numPr>
          <w:ilvl w:val="0"/>
          <w:numId w:val="20"/>
        </w:numPr>
        <w:autoSpaceDN w:val="0"/>
        <w:spacing w:before="0" w:beforeAutospacing="0" w:after="0" w:afterAutospacing="0"/>
        <w:jc w:val="both"/>
        <w:rPr>
          <w:rFonts w:asciiTheme="minorHAnsi" w:hAnsiTheme="minorHAnsi"/>
          <w:color w:val="000000" w:themeColor="text1"/>
          <w:sz w:val="22"/>
          <w:szCs w:val="22"/>
        </w:rPr>
      </w:pPr>
      <w:r w:rsidRPr="0065521C">
        <w:rPr>
          <w:rFonts w:asciiTheme="minorHAnsi" w:hAnsiTheme="minorHAnsi"/>
          <w:color w:val="000000" w:themeColor="text1"/>
          <w:sz w:val="22"/>
          <w:szCs w:val="22"/>
        </w:rPr>
        <w:t xml:space="preserve">Developed various Desktop applications like interest calculators using </w:t>
      </w:r>
      <w:r w:rsidRPr="0065521C">
        <w:rPr>
          <w:rFonts w:asciiTheme="minorHAnsi" w:hAnsiTheme="minorHAnsi"/>
          <w:b/>
          <w:color w:val="000000" w:themeColor="text1"/>
          <w:sz w:val="22"/>
          <w:szCs w:val="22"/>
        </w:rPr>
        <w:t>Win forms.</w:t>
      </w:r>
    </w:p>
    <w:p w:rsidR="00E15BC1" w:rsidRPr="0065521C" w:rsidRDefault="00E15BC1" w:rsidP="0065521C">
      <w:pPr>
        <w:pStyle w:val="NormalWeb"/>
        <w:numPr>
          <w:ilvl w:val="0"/>
          <w:numId w:val="20"/>
        </w:numPr>
        <w:tabs>
          <w:tab w:val="left" w:pos="810"/>
        </w:tabs>
        <w:autoSpaceDN w:val="0"/>
        <w:spacing w:before="0" w:beforeAutospacing="0" w:after="0" w:afterAutospacing="0"/>
        <w:jc w:val="both"/>
        <w:rPr>
          <w:rFonts w:asciiTheme="minorHAnsi" w:hAnsiTheme="minorHAnsi"/>
          <w:color w:val="000000" w:themeColor="text1"/>
          <w:sz w:val="22"/>
          <w:szCs w:val="22"/>
        </w:rPr>
      </w:pPr>
      <w:r w:rsidRPr="0065521C">
        <w:rPr>
          <w:rFonts w:asciiTheme="minorHAnsi" w:hAnsiTheme="minorHAnsi"/>
          <w:color w:val="000000" w:themeColor="text1"/>
          <w:sz w:val="22"/>
          <w:szCs w:val="22"/>
        </w:rPr>
        <w:t xml:space="preserve">Experienced in Developing and Enhancing </w:t>
      </w:r>
      <w:r w:rsidRPr="0065521C">
        <w:rPr>
          <w:rFonts w:asciiTheme="minorHAnsi" w:hAnsiTheme="minorHAnsi"/>
          <w:b/>
          <w:bCs/>
          <w:color w:val="000000" w:themeColor="text1"/>
          <w:sz w:val="22"/>
          <w:szCs w:val="22"/>
        </w:rPr>
        <w:t>Web forms, Master Pages, User Controls</w:t>
      </w:r>
      <w:r w:rsidRPr="0065521C">
        <w:rPr>
          <w:rFonts w:asciiTheme="minorHAnsi" w:hAnsiTheme="minorHAnsi"/>
          <w:color w:val="000000" w:themeColor="text1"/>
          <w:sz w:val="22"/>
          <w:szCs w:val="22"/>
        </w:rPr>
        <w:t xml:space="preserve"> and Custom Controls by using HTML, CSS, Asp.Net Controls. </w:t>
      </w:r>
    </w:p>
    <w:p w:rsidR="00E15BC1" w:rsidRPr="0065521C" w:rsidRDefault="00E15BC1" w:rsidP="0065521C">
      <w:pPr>
        <w:pStyle w:val="NormalWeb"/>
        <w:numPr>
          <w:ilvl w:val="0"/>
          <w:numId w:val="20"/>
        </w:numPr>
        <w:autoSpaceDN w:val="0"/>
        <w:spacing w:before="0" w:beforeAutospacing="0" w:after="0" w:afterAutospacing="0"/>
        <w:jc w:val="both"/>
        <w:rPr>
          <w:rFonts w:asciiTheme="minorHAnsi" w:hAnsiTheme="minorHAnsi"/>
          <w:color w:val="000000" w:themeColor="text1"/>
          <w:sz w:val="22"/>
          <w:szCs w:val="22"/>
        </w:rPr>
      </w:pPr>
      <w:r w:rsidRPr="0065521C">
        <w:rPr>
          <w:rStyle w:val="normalchar1"/>
          <w:rFonts w:asciiTheme="minorHAnsi" w:hAnsiTheme="minorHAnsi"/>
          <w:color w:val="000000" w:themeColor="text1"/>
          <w:sz w:val="22"/>
          <w:szCs w:val="22"/>
        </w:rPr>
        <w:lastRenderedPageBreak/>
        <w:t xml:space="preserve">Implemented Server and Client side validations using </w:t>
      </w:r>
      <w:r w:rsidRPr="0065521C">
        <w:rPr>
          <w:rStyle w:val="normalchar1"/>
          <w:rFonts w:asciiTheme="minorHAnsi" w:hAnsiTheme="minorHAnsi"/>
          <w:b/>
          <w:color w:val="000000" w:themeColor="text1"/>
          <w:sz w:val="22"/>
          <w:szCs w:val="22"/>
        </w:rPr>
        <w:t>ASP.NET</w:t>
      </w:r>
      <w:r w:rsidRPr="0065521C">
        <w:rPr>
          <w:rStyle w:val="normalchar1"/>
          <w:rFonts w:asciiTheme="minorHAnsi" w:hAnsiTheme="minorHAnsi"/>
          <w:color w:val="000000" w:themeColor="text1"/>
          <w:sz w:val="22"/>
          <w:szCs w:val="22"/>
        </w:rPr>
        <w:t xml:space="preserve"> validation controls and </w:t>
      </w:r>
      <w:r w:rsidRPr="0065521C">
        <w:rPr>
          <w:rStyle w:val="normalchar1"/>
          <w:rFonts w:asciiTheme="minorHAnsi" w:hAnsiTheme="minorHAnsi"/>
          <w:b/>
          <w:color w:val="000000" w:themeColor="text1"/>
          <w:sz w:val="22"/>
          <w:szCs w:val="22"/>
        </w:rPr>
        <w:t>JavaScript</w:t>
      </w:r>
      <w:r w:rsidRPr="0065521C">
        <w:rPr>
          <w:rStyle w:val="normalchar1"/>
          <w:rFonts w:asciiTheme="minorHAnsi" w:hAnsiTheme="minorHAnsi"/>
          <w:color w:val="000000" w:themeColor="text1"/>
          <w:sz w:val="22"/>
          <w:szCs w:val="22"/>
        </w:rPr>
        <w:t>.</w:t>
      </w:r>
    </w:p>
    <w:p w:rsidR="00E15BC1" w:rsidRPr="0065521C" w:rsidRDefault="00E15BC1" w:rsidP="0065521C">
      <w:pPr>
        <w:pStyle w:val="NormalWeb"/>
        <w:numPr>
          <w:ilvl w:val="0"/>
          <w:numId w:val="20"/>
        </w:numPr>
        <w:autoSpaceDN w:val="0"/>
        <w:spacing w:before="0" w:beforeAutospacing="0" w:after="0" w:afterAutospacing="0"/>
        <w:jc w:val="both"/>
        <w:rPr>
          <w:rFonts w:asciiTheme="minorHAnsi" w:hAnsiTheme="minorHAnsi"/>
          <w:color w:val="000000" w:themeColor="text1"/>
          <w:sz w:val="22"/>
          <w:szCs w:val="22"/>
        </w:rPr>
      </w:pPr>
      <w:r w:rsidRPr="0065521C">
        <w:rPr>
          <w:rFonts w:asciiTheme="minorHAnsi" w:hAnsiTheme="minorHAnsi"/>
          <w:color w:val="000000" w:themeColor="text1"/>
          <w:sz w:val="22"/>
          <w:szCs w:val="22"/>
        </w:rPr>
        <w:t>Provided session level security and password authentication using session objects and cookies.</w:t>
      </w:r>
    </w:p>
    <w:p w:rsidR="00E15BC1" w:rsidRPr="0065521C" w:rsidRDefault="00E15BC1" w:rsidP="0065521C">
      <w:pPr>
        <w:numPr>
          <w:ilvl w:val="0"/>
          <w:numId w:val="20"/>
        </w:numPr>
        <w:autoSpaceDN w:val="0"/>
        <w:spacing w:after="0" w:line="240" w:lineRule="auto"/>
        <w:jc w:val="both"/>
        <w:rPr>
          <w:rFonts w:asciiTheme="minorHAnsi" w:hAnsiTheme="minorHAnsi"/>
          <w:color w:val="000000" w:themeColor="text1"/>
        </w:rPr>
      </w:pPr>
      <w:r w:rsidRPr="0065521C">
        <w:rPr>
          <w:rFonts w:asciiTheme="minorHAnsi" w:hAnsiTheme="minorHAnsi"/>
          <w:color w:val="000000" w:themeColor="text1"/>
        </w:rPr>
        <w:t>Used XML/XSLT, XSD for data transformation.</w:t>
      </w:r>
    </w:p>
    <w:p w:rsidR="00E15BC1" w:rsidRPr="0065521C" w:rsidRDefault="00E15BC1" w:rsidP="0065521C">
      <w:pPr>
        <w:numPr>
          <w:ilvl w:val="0"/>
          <w:numId w:val="20"/>
        </w:numPr>
        <w:autoSpaceDN w:val="0"/>
        <w:spacing w:after="0" w:line="240" w:lineRule="auto"/>
        <w:jc w:val="both"/>
        <w:rPr>
          <w:rFonts w:asciiTheme="minorHAnsi" w:hAnsiTheme="minorHAnsi"/>
          <w:color w:val="000000" w:themeColor="text1"/>
        </w:rPr>
      </w:pPr>
      <w:r w:rsidRPr="0065521C">
        <w:rPr>
          <w:rFonts w:asciiTheme="minorHAnsi" w:hAnsiTheme="minorHAnsi"/>
          <w:color w:val="000000" w:themeColor="text1"/>
        </w:rPr>
        <w:t xml:space="preserve">Created OOPs objects like Collections, Interfaces implementations using </w:t>
      </w:r>
      <w:r w:rsidRPr="0065521C">
        <w:rPr>
          <w:rFonts w:asciiTheme="minorHAnsi" w:hAnsiTheme="minorHAnsi"/>
          <w:b/>
          <w:bCs/>
          <w:color w:val="000000" w:themeColor="text1"/>
        </w:rPr>
        <w:t>C# Generics for extracting data</w:t>
      </w:r>
      <w:r w:rsidRPr="0065521C">
        <w:rPr>
          <w:rFonts w:asciiTheme="minorHAnsi" w:hAnsiTheme="minorHAnsi"/>
          <w:color w:val="000000" w:themeColor="text1"/>
        </w:rPr>
        <w:t>.</w:t>
      </w:r>
    </w:p>
    <w:p w:rsidR="00E15BC1" w:rsidRPr="0065521C" w:rsidRDefault="00E15BC1" w:rsidP="0065521C">
      <w:pPr>
        <w:widowControl w:val="0"/>
        <w:numPr>
          <w:ilvl w:val="0"/>
          <w:numId w:val="20"/>
        </w:numPr>
        <w:autoSpaceDE w:val="0"/>
        <w:autoSpaceDN w:val="0"/>
        <w:adjustRightInd w:val="0"/>
        <w:spacing w:after="0" w:line="240" w:lineRule="auto"/>
        <w:jc w:val="both"/>
        <w:rPr>
          <w:rFonts w:asciiTheme="minorHAnsi" w:hAnsiTheme="minorHAnsi"/>
          <w:bCs/>
          <w:color w:val="000000" w:themeColor="text1"/>
        </w:rPr>
      </w:pPr>
      <w:r w:rsidRPr="0065521C">
        <w:rPr>
          <w:rFonts w:asciiTheme="minorHAnsi" w:hAnsiTheme="minorHAnsi"/>
          <w:color w:val="000000" w:themeColor="text1"/>
        </w:rPr>
        <w:t xml:space="preserve">Developed various report formats using </w:t>
      </w:r>
      <w:r w:rsidRPr="0065521C">
        <w:rPr>
          <w:rFonts w:asciiTheme="minorHAnsi" w:hAnsiTheme="minorHAnsi"/>
          <w:b/>
          <w:color w:val="000000" w:themeColor="text1"/>
        </w:rPr>
        <w:t>SSRS</w:t>
      </w:r>
      <w:r w:rsidRPr="0065521C">
        <w:rPr>
          <w:rFonts w:asciiTheme="minorHAnsi" w:hAnsiTheme="minorHAnsi"/>
          <w:color w:val="000000" w:themeColor="text1"/>
        </w:rPr>
        <w:t xml:space="preserve"> which include Standard Reports and Graphical Reports.</w:t>
      </w:r>
    </w:p>
    <w:p w:rsidR="00E15BC1" w:rsidRPr="0065521C" w:rsidRDefault="00E15BC1" w:rsidP="0065521C">
      <w:pPr>
        <w:widowControl w:val="0"/>
        <w:numPr>
          <w:ilvl w:val="0"/>
          <w:numId w:val="20"/>
        </w:numPr>
        <w:autoSpaceDE w:val="0"/>
        <w:autoSpaceDN w:val="0"/>
        <w:adjustRightInd w:val="0"/>
        <w:spacing w:after="0" w:line="240" w:lineRule="auto"/>
        <w:jc w:val="both"/>
        <w:rPr>
          <w:rFonts w:asciiTheme="minorHAnsi" w:hAnsiTheme="minorHAnsi"/>
          <w:bCs/>
          <w:color w:val="000000" w:themeColor="text1"/>
        </w:rPr>
      </w:pPr>
      <w:r w:rsidRPr="0065521C">
        <w:rPr>
          <w:rFonts w:asciiTheme="minorHAnsi" w:hAnsiTheme="minorHAnsi"/>
          <w:color w:val="000000" w:themeColor="text1"/>
        </w:rPr>
        <w:t xml:space="preserve">Designed and developed several </w:t>
      </w:r>
      <w:r w:rsidRPr="0065521C">
        <w:rPr>
          <w:rFonts w:asciiTheme="minorHAnsi" w:hAnsiTheme="minorHAnsi"/>
          <w:b/>
          <w:color w:val="000000" w:themeColor="text1"/>
        </w:rPr>
        <w:t>Sql Server</w:t>
      </w:r>
      <w:r w:rsidRPr="0065521C">
        <w:rPr>
          <w:rFonts w:asciiTheme="minorHAnsi" w:hAnsiTheme="minorHAnsi"/>
          <w:color w:val="000000" w:themeColor="text1"/>
        </w:rPr>
        <w:t xml:space="preserve"> stored procedures, views, functions and triggers for all the DML functionality for the web site.</w:t>
      </w:r>
    </w:p>
    <w:p w:rsidR="00E15BC1" w:rsidRPr="0065521C" w:rsidRDefault="00E15BC1" w:rsidP="0065521C">
      <w:pPr>
        <w:widowControl w:val="0"/>
        <w:numPr>
          <w:ilvl w:val="0"/>
          <w:numId w:val="20"/>
        </w:numPr>
        <w:autoSpaceDE w:val="0"/>
        <w:autoSpaceDN w:val="0"/>
        <w:adjustRightInd w:val="0"/>
        <w:spacing w:after="0" w:line="240" w:lineRule="auto"/>
        <w:jc w:val="both"/>
        <w:rPr>
          <w:rFonts w:asciiTheme="minorHAnsi" w:hAnsiTheme="minorHAnsi"/>
          <w:bCs/>
          <w:color w:val="000000" w:themeColor="text1"/>
        </w:rPr>
      </w:pPr>
      <w:r w:rsidRPr="0065521C">
        <w:rPr>
          <w:rFonts w:asciiTheme="minorHAnsi" w:hAnsiTheme="minorHAnsi"/>
          <w:color w:val="000000" w:themeColor="text1"/>
        </w:rPr>
        <w:t xml:space="preserve">Developed a </w:t>
      </w:r>
      <w:r w:rsidRPr="0065521C">
        <w:rPr>
          <w:rFonts w:asciiTheme="minorHAnsi" w:hAnsiTheme="minorHAnsi"/>
          <w:b/>
          <w:color w:val="000000" w:themeColor="text1"/>
        </w:rPr>
        <w:t>WCF</w:t>
      </w:r>
      <w:r w:rsidRPr="0065521C">
        <w:rPr>
          <w:rFonts w:asciiTheme="minorHAnsi" w:hAnsiTheme="minorHAnsi"/>
          <w:color w:val="000000" w:themeColor="text1"/>
        </w:rPr>
        <w:t xml:space="preserve"> Service to get the all Details of customers using Search Engine.</w:t>
      </w:r>
    </w:p>
    <w:p w:rsidR="00E15BC1" w:rsidRPr="0065521C" w:rsidRDefault="00E15BC1" w:rsidP="0065521C">
      <w:pPr>
        <w:pStyle w:val="NormalWeb"/>
        <w:numPr>
          <w:ilvl w:val="0"/>
          <w:numId w:val="20"/>
        </w:numPr>
        <w:autoSpaceDN w:val="0"/>
        <w:spacing w:before="0" w:beforeAutospacing="0" w:after="0" w:afterAutospacing="0"/>
        <w:jc w:val="both"/>
        <w:rPr>
          <w:rFonts w:asciiTheme="minorHAnsi" w:hAnsiTheme="minorHAnsi"/>
          <w:color w:val="000000" w:themeColor="text1"/>
          <w:sz w:val="22"/>
          <w:szCs w:val="22"/>
        </w:rPr>
      </w:pPr>
      <w:r w:rsidRPr="0065521C">
        <w:rPr>
          <w:rFonts w:asciiTheme="minorHAnsi" w:hAnsiTheme="minorHAnsi"/>
          <w:color w:val="000000" w:themeColor="text1"/>
          <w:sz w:val="22"/>
          <w:szCs w:val="22"/>
        </w:rPr>
        <w:t xml:space="preserve">Used </w:t>
      </w:r>
      <w:r w:rsidRPr="0065521C">
        <w:rPr>
          <w:rFonts w:asciiTheme="minorHAnsi" w:hAnsiTheme="minorHAnsi"/>
          <w:b/>
          <w:color w:val="000000" w:themeColor="text1"/>
          <w:sz w:val="22"/>
          <w:szCs w:val="22"/>
        </w:rPr>
        <w:t>SMTP</w:t>
      </w:r>
      <w:r w:rsidRPr="0065521C">
        <w:rPr>
          <w:rFonts w:asciiTheme="minorHAnsi" w:hAnsiTheme="minorHAnsi"/>
          <w:color w:val="000000" w:themeColor="text1"/>
          <w:sz w:val="22"/>
          <w:szCs w:val="22"/>
        </w:rPr>
        <w:t xml:space="preserve"> mail class of .NET for the users to send mail with suggestions, receive any alerts, receive confirmation notifications etc. </w:t>
      </w:r>
    </w:p>
    <w:p w:rsidR="00E15BC1" w:rsidRPr="0065521C" w:rsidRDefault="00E15BC1" w:rsidP="0065521C">
      <w:pPr>
        <w:pStyle w:val="NormalWeb"/>
        <w:numPr>
          <w:ilvl w:val="0"/>
          <w:numId w:val="20"/>
        </w:numPr>
        <w:autoSpaceDN w:val="0"/>
        <w:spacing w:before="0" w:beforeAutospacing="0" w:after="0" w:afterAutospacing="0"/>
        <w:jc w:val="both"/>
        <w:rPr>
          <w:rFonts w:asciiTheme="minorHAnsi" w:hAnsiTheme="minorHAnsi"/>
          <w:color w:val="000000" w:themeColor="text1"/>
          <w:sz w:val="22"/>
          <w:szCs w:val="22"/>
        </w:rPr>
      </w:pPr>
      <w:r w:rsidRPr="0065521C">
        <w:rPr>
          <w:rFonts w:asciiTheme="minorHAnsi" w:hAnsiTheme="minorHAnsi"/>
          <w:color w:val="000000" w:themeColor="text1"/>
          <w:sz w:val="22"/>
          <w:szCs w:val="22"/>
        </w:rPr>
        <w:t>Worked with version controller Team Foundation Server (TFS) for maintaining history of source-code and project documents.</w:t>
      </w:r>
    </w:p>
    <w:p w:rsidR="0065521C" w:rsidRDefault="00E15BC1" w:rsidP="0065521C">
      <w:pPr>
        <w:pStyle w:val="NormalWeb"/>
        <w:numPr>
          <w:ilvl w:val="0"/>
          <w:numId w:val="20"/>
        </w:numPr>
        <w:autoSpaceDN w:val="0"/>
        <w:spacing w:before="0" w:beforeAutospacing="0" w:after="0" w:afterAutospacing="0"/>
        <w:jc w:val="both"/>
        <w:rPr>
          <w:rFonts w:asciiTheme="minorHAnsi" w:hAnsiTheme="minorHAnsi"/>
          <w:color w:val="000000" w:themeColor="text1"/>
          <w:sz w:val="22"/>
          <w:szCs w:val="22"/>
        </w:rPr>
      </w:pPr>
      <w:r w:rsidRPr="0065521C">
        <w:rPr>
          <w:rFonts w:asciiTheme="minorHAnsi" w:hAnsiTheme="minorHAnsi"/>
          <w:color w:val="000000" w:themeColor="text1"/>
          <w:sz w:val="22"/>
          <w:szCs w:val="22"/>
        </w:rPr>
        <w:t>Involved in the Unit and Integration testing.</w:t>
      </w:r>
    </w:p>
    <w:p w:rsidR="0065521C" w:rsidRDefault="0065521C" w:rsidP="0065521C">
      <w:pPr>
        <w:pStyle w:val="NormalWeb"/>
        <w:autoSpaceDN w:val="0"/>
        <w:spacing w:before="0" w:beforeAutospacing="0" w:after="0" w:afterAutospacing="0"/>
        <w:ind w:left="720"/>
        <w:jc w:val="both"/>
        <w:rPr>
          <w:rFonts w:asciiTheme="minorHAnsi" w:hAnsiTheme="minorHAnsi"/>
          <w:color w:val="000000" w:themeColor="text1"/>
          <w:sz w:val="22"/>
          <w:szCs w:val="22"/>
        </w:rPr>
      </w:pPr>
    </w:p>
    <w:p w:rsidR="00E15BC1" w:rsidRPr="0065521C" w:rsidRDefault="00E15BC1" w:rsidP="0065521C">
      <w:pPr>
        <w:pStyle w:val="NormalWeb"/>
        <w:autoSpaceDN w:val="0"/>
        <w:spacing w:before="0" w:beforeAutospacing="0" w:after="0" w:afterAutospacing="0"/>
        <w:jc w:val="both"/>
        <w:rPr>
          <w:rStyle w:val="NormalWebChar"/>
          <w:rFonts w:asciiTheme="minorHAnsi" w:hAnsiTheme="minorHAnsi"/>
          <w:color w:val="000000" w:themeColor="text1"/>
          <w:sz w:val="22"/>
          <w:szCs w:val="22"/>
        </w:rPr>
      </w:pPr>
      <w:r w:rsidRPr="0065521C">
        <w:rPr>
          <w:rFonts w:asciiTheme="minorHAnsi" w:hAnsiTheme="minorHAnsi"/>
          <w:b/>
          <w:color w:val="000000" w:themeColor="text1"/>
        </w:rPr>
        <w:t>Environment:</w:t>
      </w:r>
      <w:r w:rsidR="0065521C" w:rsidRPr="0065521C">
        <w:rPr>
          <w:rFonts w:asciiTheme="minorHAnsi" w:hAnsiTheme="minorHAnsi"/>
          <w:b/>
          <w:color w:val="000000" w:themeColor="text1"/>
        </w:rPr>
        <w:t xml:space="preserve"> </w:t>
      </w:r>
      <w:r w:rsidRPr="0065521C">
        <w:rPr>
          <w:rStyle w:val="NormalWebChar"/>
          <w:rFonts w:asciiTheme="minorHAnsi" w:eastAsia="Calibri" w:hAnsiTheme="minorHAnsi"/>
          <w:color w:val="000000" w:themeColor="text1"/>
        </w:rPr>
        <w:t>ASP.Net 3.5, SharePoint 2010,C#, HTML, Win forms, CSS, XML, AJAX, ADO.NET, WCF, SOA, Sql Server 2008, SSRS, IIS, Team Foundation Sever, SOAP, Visual Studio 2008, MS-Windows XP and Telerik Controls.</w:t>
      </w:r>
    </w:p>
    <w:p w:rsidR="009C0F2E" w:rsidRPr="0065521C" w:rsidRDefault="009C0F2E" w:rsidP="0065521C">
      <w:pPr>
        <w:pStyle w:val="BodyText2"/>
        <w:spacing w:after="0" w:line="240" w:lineRule="auto"/>
        <w:jc w:val="both"/>
        <w:rPr>
          <w:rFonts w:asciiTheme="minorHAnsi" w:hAnsiTheme="minorHAnsi" w:cs="Times New Roman"/>
          <w:b/>
          <w:color w:val="000000" w:themeColor="text1"/>
          <w:sz w:val="24"/>
        </w:rPr>
      </w:pPr>
    </w:p>
    <w:p w:rsidR="0065521C" w:rsidRDefault="0065521C" w:rsidP="0065521C">
      <w:pPr>
        <w:pStyle w:val="BodyText2"/>
        <w:spacing w:after="0" w:line="240" w:lineRule="auto"/>
        <w:jc w:val="both"/>
        <w:rPr>
          <w:rFonts w:asciiTheme="minorHAnsi" w:hAnsiTheme="minorHAnsi" w:cs="Times New Roman"/>
          <w:b/>
          <w:color w:val="000000" w:themeColor="text1"/>
          <w:sz w:val="24"/>
        </w:rPr>
      </w:pPr>
    </w:p>
    <w:p w:rsidR="005B2D09" w:rsidRPr="0065521C" w:rsidRDefault="005B2D09"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GMAC Rescap, Ft</w:t>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Pr="0065521C">
        <w:rPr>
          <w:rFonts w:asciiTheme="minorHAnsi" w:hAnsiTheme="minorHAnsi" w:cs="Times New Roman"/>
          <w:b/>
          <w:color w:val="000000" w:themeColor="text1"/>
          <w:sz w:val="24"/>
        </w:rPr>
        <w:t>July 20</w:t>
      </w:r>
      <w:r w:rsidR="006E7C74" w:rsidRPr="0065521C">
        <w:rPr>
          <w:rFonts w:asciiTheme="minorHAnsi" w:hAnsiTheme="minorHAnsi" w:cs="Times New Roman"/>
          <w:b/>
          <w:color w:val="000000" w:themeColor="text1"/>
          <w:sz w:val="24"/>
        </w:rPr>
        <w:t>12 – Dec 2013</w:t>
      </w:r>
    </w:p>
    <w:p w:rsidR="005B2D09" w:rsidRPr="0065521C" w:rsidRDefault="005B2D09"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Position: SharePoint Developer.</w:t>
      </w:r>
    </w:p>
    <w:p w:rsidR="005B2D09" w:rsidRPr="0065521C" w:rsidRDefault="005B2D09"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Location: Washington, PA.</w:t>
      </w:r>
    </w:p>
    <w:p w:rsidR="009C0F2E" w:rsidRPr="0065521C" w:rsidRDefault="009C0F2E" w:rsidP="0065521C">
      <w:pPr>
        <w:pStyle w:val="BodyText2"/>
        <w:spacing w:after="0" w:line="240" w:lineRule="auto"/>
        <w:jc w:val="both"/>
        <w:rPr>
          <w:rFonts w:asciiTheme="minorHAnsi" w:hAnsiTheme="minorHAnsi" w:cs="Times New Roman"/>
          <w:b/>
          <w:color w:val="000000" w:themeColor="text1"/>
          <w:sz w:val="24"/>
        </w:rPr>
      </w:pPr>
    </w:p>
    <w:p w:rsidR="005B2D09" w:rsidRPr="0065521C" w:rsidRDefault="00A32778" w:rsidP="0065521C">
      <w:pPr>
        <w:autoSpaceDE w:val="0"/>
        <w:autoSpaceDN w:val="0"/>
        <w:adjustRightInd w:val="0"/>
        <w:ind w:left="90"/>
        <w:jc w:val="both"/>
        <w:rPr>
          <w:bCs/>
          <w:color w:val="000000" w:themeColor="text1"/>
        </w:rPr>
      </w:pPr>
      <w:r w:rsidRPr="0065521C">
        <w:rPr>
          <w:rFonts w:asciiTheme="minorHAnsi" w:hAnsiTheme="minorHAnsi" w:cs="Calibri"/>
          <w:b/>
          <w:color w:val="000000" w:themeColor="text1"/>
          <w:u w:val="single"/>
        </w:rPr>
        <w:t>Description</w:t>
      </w:r>
      <w:r w:rsidRPr="0065521C">
        <w:rPr>
          <w:rFonts w:asciiTheme="minorHAnsi" w:hAnsiTheme="minorHAnsi" w:cs="Calibri"/>
          <w:color w:val="000000" w:themeColor="text1"/>
        </w:rPr>
        <w:t xml:space="preserve">: </w:t>
      </w:r>
      <w:r w:rsidR="005B2D09" w:rsidRPr="0065521C">
        <w:rPr>
          <w:bCs/>
          <w:color w:val="000000" w:themeColor="text1"/>
        </w:rPr>
        <w:t>As a part of the business/company separation, two intranet sites (one for OCWEN and other for WALTER) were need to be built using Microsoft SharePoint for Document and Content management, Collaboration, automating business processes, incorporating Enterprise Search</w:t>
      </w:r>
      <w:r w:rsidR="00375405" w:rsidRPr="0065521C">
        <w:rPr>
          <w:bCs/>
          <w:color w:val="000000" w:themeColor="text1"/>
        </w:rPr>
        <w:t xml:space="preserve"> solution</w:t>
      </w:r>
      <w:r w:rsidR="005B2D09" w:rsidRPr="0065521C">
        <w:rPr>
          <w:bCs/>
          <w:color w:val="000000" w:themeColor="text1"/>
        </w:rPr>
        <w:t>, building Business Intelligence apps etc. This includes branding, content migration from Ally Pulse, apps for work streams, active directory synchronization</w:t>
      </w:r>
      <w:r w:rsidR="00A8083E" w:rsidRPr="0065521C">
        <w:rPr>
          <w:bCs/>
          <w:color w:val="000000" w:themeColor="text1"/>
        </w:rPr>
        <w:t xml:space="preserve"> and trusts</w:t>
      </w:r>
      <w:r w:rsidR="005B2D09" w:rsidRPr="0065521C">
        <w:rPr>
          <w:bCs/>
          <w:color w:val="000000" w:themeColor="text1"/>
        </w:rPr>
        <w:t>, Search configuration etc. Also includes migrating Team sites, Team rooms, and Intranet portal and network shares to SharePoint 2013.</w:t>
      </w:r>
    </w:p>
    <w:p w:rsidR="0065521C" w:rsidRPr="0065521C" w:rsidRDefault="005B2D09" w:rsidP="0065521C">
      <w:pPr>
        <w:pStyle w:val="NoSpacing"/>
        <w:jc w:val="both"/>
        <w:rPr>
          <w:rFonts w:asciiTheme="minorHAnsi" w:hAnsiTheme="minorHAnsi"/>
          <w:b/>
          <w:color w:val="000000" w:themeColor="text1"/>
          <w:u w:val="single"/>
        </w:rPr>
      </w:pPr>
      <w:r w:rsidRPr="0065521C">
        <w:rPr>
          <w:rFonts w:asciiTheme="minorHAnsi" w:hAnsiTheme="minorHAnsi"/>
          <w:b/>
          <w:color w:val="000000" w:themeColor="text1"/>
          <w:u w:val="single"/>
        </w:rPr>
        <w:t>Responsibilities</w:t>
      </w:r>
      <w:r w:rsidR="0065521C">
        <w:rPr>
          <w:rFonts w:asciiTheme="minorHAnsi" w:hAnsiTheme="minorHAnsi"/>
          <w:b/>
          <w:color w:val="000000" w:themeColor="text1"/>
          <w:u w:val="single"/>
        </w:rPr>
        <w:t>:</w:t>
      </w:r>
    </w:p>
    <w:p w:rsidR="005B2D09" w:rsidRPr="0065521C" w:rsidRDefault="005B2D09" w:rsidP="0065521C">
      <w:pPr>
        <w:pStyle w:val="ListParagraph"/>
        <w:numPr>
          <w:ilvl w:val="0"/>
          <w:numId w:val="27"/>
        </w:numPr>
        <w:autoSpaceDE w:val="0"/>
        <w:autoSpaceDN w:val="0"/>
        <w:adjustRightInd w:val="0"/>
        <w:spacing w:after="0" w:line="240" w:lineRule="auto"/>
        <w:ind w:left="540"/>
        <w:jc w:val="both"/>
        <w:rPr>
          <w:rFonts w:eastAsia="ArialMT"/>
          <w:color w:val="000000" w:themeColor="text1"/>
        </w:rPr>
      </w:pPr>
      <w:r w:rsidRPr="0065521C">
        <w:rPr>
          <w:rFonts w:eastAsia="ArialMT"/>
          <w:color w:val="000000" w:themeColor="text1"/>
        </w:rPr>
        <w:t>Gathering requirements from the work streams regarding the information architecture &amp; site permissions,  provide site design reviews, develop applications and document technical specs</w:t>
      </w:r>
    </w:p>
    <w:p w:rsidR="005B2D09" w:rsidRPr="0065521C" w:rsidRDefault="005B2D09" w:rsidP="0065521C">
      <w:pPr>
        <w:numPr>
          <w:ilvl w:val="0"/>
          <w:numId w:val="26"/>
        </w:numPr>
        <w:autoSpaceDE w:val="0"/>
        <w:autoSpaceDN w:val="0"/>
        <w:adjustRightInd w:val="0"/>
        <w:spacing w:after="0" w:line="240" w:lineRule="auto"/>
        <w:ind w:left="540"/>
        <w:jc w:val="both"/>
        <w:rPr>
          <w:rFonts w:eastAsia="ArialMT"/>
          <w:color w:val="000000" w:themeColor="text1"/>
        </w:rPr>
      </w:pPr>
      <w:r w:rsidRPr="0065521C">
        <w:rPr>
          <w:rFonts w:eastAsia="ArialMT"/>
          <w:color w:val="000000" w:themeColor="text1"/>
        </w:rPr>
        <w:t>Creating a POC for the intranet sites with company approved styles and designs and collecting feedback</w:t>
      </w:r>
    </w:p>
    <w:p w:rsidR="005B2D09" w:rsidRPr="0065521C" w:rsidRDefault="005B2D09" w:rsidP="0065521C">
      <w:pPr>
        <w:numPr>
          <w:ilvl w:val="0"/>
          <w:numId w:val="26"/>
        </w:numPr>
        <w:autoSpaceDE w:val="0"/>
        <w:autoSpaceDN w:val="0"/>
        <w:adjustRightInd w:val="0"/>
        <w:spacing w:after="0" w:line="240" w:lineRule="auto"/>
        <w:ind w:left="540"/>
        <w:jc w:val="both"/>
        <w:rPr>
          <w:rFonts w:eastAsia="ArialMT"/>
          <w:color w:val="000000" w:themeColor="text1"/>
        </w:rPr>
      </w:pPr>
      <w:r w:rsidRPr="0065521C">
        <w:rPr>
          <w:rFonts w:eastAsia="ArialMT"/>
          <w:color w:val="000000" w:themeColor="text1"/>
        </w:rPr>
        <w:t>Creating a branding solution for provisioning the master pages, page layouts, CSS, JavaScript, images etc.</w:t>
      </w:r>
    </w:p>
    <w:p w:rsidR="005B2D09" w:rsidRPr="0065521C" w:rsidRDefault="005B2D09" w:rsidP="0065521C">
      <w:pPr>
        <w:numPr>
          <w:ilvl w:val="0"/>
          <w:numId w:val="26"/>
        </w:numPr>
        <w:spacing w:after="0" w:line="240" w:lineRule="auto"/>
        <w:ind w:left="540"/>
        <w:jc w:val="both"/>
        <w:rPr>
          <w:rFonts w:eastAsia="ArialMT"/>
          <w:color w:val="000000" w:themeColor="text1"/>
        </w:rPr>
      </w:pPr>
      <w:r w:rsidRPr="0065521C">
        <w:rPr>
          <w:bCs/>
          <w:color w:val="000000" w:themeColor="text1"/>
        </w:rPr>
        <w:t xml:space="preserve">Creating </w:t>
      </w:r>
      <w:r w:rsidRPr="0065521C">
        <w:rPr>
          <w:b/>
          <w:bCs/>
          <w:color w:val="000000" w:themeColor="text1"/>
        </w:rPr>
        <w:t>Site Definitions</w:t>
      </w:r>
      <w:r w:rsidRPr="0065521C">
        <w:rPr>
          <w:bCs/>
          <w:color w:val="000000" w:themeColor="text1"/>
        </w:rPr>
        <w:t xml:space="preserve"> for work streams with custom </w:t>
      </w:r>
      <w:r w:rsidRPr="0065521C">
        <w:rPr>
          <w:b/>
          <w:bCs/>
          <w:color w:val="000000" w:themeColor="text1"/>
        </w:rPr>
        <w:t>web parts</w:t>
      </w:r>
      <w:r w:rsidRPr="0065521C">
        <w:rPr>
          <w:bCs/>
          <w:color w:val="000000" w:themeColor="text1"/>
        </w:rPr>
        <w:t>, lists and libraries</w:t>
      </w:r>
    </w:p>
    <w:p w:rsidR="005B2D09" w:rsidRPr="0065521C" w:rsidRDefault="005B2D09" w:rsidP="0065521C">
      <w:pPr>
        <w:numPr>
          <w:ilvl w:val="0"/>
          <w:numId w:val="26"/>
        </w:numPr>
        <w:autoSpaceDE w:val="0"/>
        <w:autoSpaceDN w:val="0"/>
        <w:adjustRightInd w:val="0"/>
        <w:spacing w:after="0" w:line="240" w:lineRule="auto"/>
        <w:ind w:left="540"/>
        <w:jc w:val="both"/>
        <w:rPr>
          <w:rFonts w:eastAsia="ArialMT"/>
          <w:color w:val="000000" w:themeColor="text1"/>
        </w:rPr>
      </w:pPr>
      <w:r w:rsidRPr="0065521C">
        <w:rPr>
          <w:rFonts w:eastAsia="ArialMT"/>
          <w:color w:val="000000" w:themeColor="text1"/>
        </w:rPr>
        <w:t>Creating a reporting tool which notifies the site owners about site content and usage on a weekly basis&amp; conduct training sessions and create Training documents for the end users</w:t>
      </w:r>
    </w:p>
    <w:p w:rsidR="005B2D09" w:rsidRPr="0065521C" w:rsidRDefault="005B2D09" w:rsidP="0065521C">
      <w:pPr>
        <w:numPr>
          <w:ilvl w:val="0"/>
          <w:numId w:val="26"/>
        </w:numPr>
        <w:spacing w:after="0" w:line="240" w:lineRule="auto"/>
        <w:ind w:left="540"/>
        <w:jc w:val="both"/>
        <w:rPr>
          <w:rFonts w:eastAsia="ArialMT"/>
          <w:color w:val="000000" w:themeColor="text1"/>
        </w:rPr>
      </w:pPr>
      <w:r w:rsidRPr="0065521C">
        <w:rPr>
          <w:bCs/>
          <w:color w:val="000000" w:themeColor="text1"/>
        </w:rPr>
        <w:t xml:space="preserve">Creating web parts (such as Stocks, Sites Info web part etc.) using </w:t>
      </w:r>
      <w:r w:rsidRPr="0065521C">
        <w:rPr>
          <w:b/>
          <w:bCs/>
          <w:color w:val="000000" w:themeColor="text1"/>
        </w:rPr>
        <w:t>WCF</w:t>
      </w:r>
      <w:r w:rsidRPr="0065521C">
        <w:rPr>
          <w:bCs/>
          <w:color w:val="000000" w:themeColor="text1"/>
        </w:rPr>
        <w:t xml:space="preserve"> services, list web services; and adding web parts to all work streams using a console app</w:t>
      </w:r>
    </w:p>
    <w:p w:rsidR="005B2D09" w:rsidRPr="0065521C" w:rsidRDefault="005B2D09" w:rsidP="0065521C">
      <w:pPr>
        <w:numPr>
          <w:ilvl w:val="0"/>
          <w:numId w:val="26"/>
        </w:numPr>
        <w:autoSpaceDE w:val="0"/>
        <w:autoSpaceDN w:val="0"/>
        <w:adjustRightInd w:val="0"/>
        <w:spacing w:after="0" w:line="240" w:lineRule="auto"/>
        <w:ind w:left="540"/>
        <w:jc w:val="both"/>
        <w:rPr>
          <w:rFonts w:eastAsia="ArialMT"/>
          <w:color w:val="000000" w:themeColor="text1"/>
        </w:rPr>
      </w:pPr>
      <w:r w:rsidRPr="0065521C">
        <w:rPr>
          <w:rFonts w:eastAsia="ArialMT"/>
          <w:color w:val="000000" w:themeColor="text1"/>
        </w:rPr>
        <w:lastRenderedPageBreak/>
        <w:t xml:space="preserve">Creating </w:t>
      </w:r>
      <w:r w:rsidRPr="0065521C">
        <w:rPr>
          <w:rFonts w:eastAsia="ArialMT"/>
          <w:b/>
          <w:color w:val="000000" w:themeColor="text1"/>
        </w:rPr>
        <w:t>InfoPath</w:t>
      </w:r>
      <w:r w:rsidRPr="0065521C">
        <w:rPr>
          <w:rFonts w:eastAsia="ArialMT"/>
          <w:color w:val="000000" w:themeColor="text1"/>
        </w:rPr>
        <w:t xml:space="preserve"> forms for various departmental sites to gather info. from end users and associate them with SharePoint </w:t>
      </w:r>
      <w:r w:rsidRPr="0065521C">
        <w:rPr>
          <w:rFonts w:eastAsia="ArialMT"/>
          <w:b/>
          <w:color w:val="000000" w:themeColor="text1"/>
        </w:rPr>
        <w:t>workflows</w:t>
      </w:r>
      <w:r w:rsidRPr="0065521C">
        <w:rPr>
          <w:rFonts w:eastAsia="ArialMT"/>
          <w:color w:val="000000" w:themeColor="text1"/>
        </w:rPr>
        <w:t xml:space="preserve"> to automate the business processes</w:t>
      </w:r>
    </w:p>
    <w:p w:rsidR="005B2D09" w:rsidRPr="0065521C" w:rsidRDefault="005B2D09" w:rsidP="0065521C">
      <w:pPr>
        <w:numPr>
          <w:ilvl w:val="0"/>
          <w:numId w:val="26"/>
        </w:numPr>
        <w:autoSpaceDE w:val="0"/>
        <w:autoSpaceDN w:val="0"/>
        <w:adjustRightInd w:val="0"/>
        <w:spacing w:after="0" w:line="240" w:lineRule="auto"/>
        <w:ind w:left="540"/>
        <w:jc w:val="both"/>
        <w:rPr>
          <w:rFonts w:eastAsia="ArialMT"/>
          <w:color w:val="000000" w:themeColor="text1"/>
        </w:rPr>
      </w:pPr>
      <w:r w:rsidRPr="0065521C">
        <w:rPr>
          <w:rFonts w:eastAsia="ArialMT"/>
          <w:color w:val="000000" w:themeColor="text1"/>
        </w:rPr>
        <w:t xml:space="preserve">Creating taxonomy &amp; governance plans, configuring search settings and </w:t>
      </w:r>
      <w:r w:rsidRPr="0065521C">
        <w:rPr>
          <w:rFonts w:eastAsia="ArialMT"/>
          <w:b/>
          <w:color w:val="000000" w:themeColor="text1"/>
        </w:rPr>
        <w:t>migrating</w:t>
      </w:r>
      <w:r w:rsidRPr="0065521C">
        <w:rPr>
          <w:rFonts w:eastAsia="ArialMT"/>
          <w:color w:val="000000" w:themeColor="text1"/>
        </w:rPr>
        <w:t xml:space="preserve"> sites to SharePoint’13</w:t>
      </w:r>
    </w:p>
    <w:p w:rsidR="005B2D09" w:rsidRPr="0065521C" w:rsidRDefault="005B2D09" w:rsidP="0065521C">
      <w:pPr>
        <w:numPr>
          <w:ilvl w:val="0"/>
          <w:numId w:val="26"/>
        </w:numPr>
        <w:autoSpaceDE w:val="0"/>
        <w:autoSpaceDN w:val="0"/>
        <w:adjustRightInd w:val="0"/>
        <w:spacing w:after="0" w:line="240" w:lineRule="auto"/>
        <w:ind w:left="540"/>
        <w:jc w:val="both"/>
        <w:rPr>
          <w:rFonts w:eastAsia="ArialMT"/>
          <w:color w:val="000000" w:themeColor="text1"/>
        </w:rPr>
      </w:pPr>
      <w:r w:rsidRPr="0065521C">
        <w:rPr>
          <w:rFonts w:eastAsia="ArialMT"/>
          <w:color w:val="000000" w:themeColor="text1"/>
        </w:rPr>
        <w:t xml:space="preserve">Also creating InfoPath forms for </w:t>
      </w:r>
      <w:r w:rsidRPr="0065521C">
        <w:rPr>
          <w:rFonts w:eastAsia="ArialMT"/>
          <w:b/>
          <w:color w:val="000000" w:themeColor="text1"/>
        </w:rPr>
        <w:t>IT Service requests, Issue Tracking, Task management, PTO management applications</w:t>
      </w:r>
      <w:r w:rsidRPr="0065521C">
        <w:rPr>
          <w:rFonts w:eastAsia="ArialMT"/>
          <w:color w:val="000000" w:themeColor="text1"/>
        </w:rPr>
        <w:t xml:space="preserve"> and Workflows for email notifications</w:t>
      </w:r>
    </w:p>
    <w:p w:rsidR="005B2D09" w:rsidRPr="0065521C" w:rsidRDefault="005B2D09" w:rsidP="0065521C">
      <w:pPr>
        <w:numPr>
          <w:ilvl w:val="0"/>
          <w:numId w:val="26"/>
        </w:numPr>
        <w:autoSpaceDE w:val="0"/>
        <w:autoSpaceDN w:val="0"/>
        <w:adjustRightInd w:val="0"/>
        <w:spacing w:after="0" w:line="240" w:lineRule="auto"/>
        <w:ind w:left="540"/>
        <w:jc w:val="both"/>
        <w:rPr>
          <w:rFonts w:eastAsia="ArialMT"/>
          <w:color w:val="000000" w:themeColor="text1"/>
        </w:rPr>
      </w:pPr>
      <w:r w:rsidRPr="0065521C">
        <w:rPr>
          <w:rFonts w:eastAsia="ArialMT"/>
          <w:color w:val="000000" w:themeColor="text1"/>
        </w:rPr>
        <w:t xml:space="preserve">Evaluating different versions of SharePoint (on premises, in the cloud; including SharePoint 2013) and other intranet software for </w:t>
      </w:r>
      <w:r w:rsidRPr="0065521C">
        <w:rPr>
          <w:rFonts w:eastAsia="ArialMT"/>
          <w:b/>
          <w:color w:val="000000" w:themeColor="text1"/>
        </w:rPr>
        <w:t>future portal migrations</w:t>
      </w:r>
    </w:p>
    <w:p w:rsidR="005B2D09" w:rsidRPr="0065521C" w:rsidRDefault="005B2D09" w:rsidP="0065521C">
      <w:pPr>
        <w:autoSpaceDE w:val="0"/>
        <w:autoSpaceDN w:val="0"/>
        <w:adjustRightInd w:val="0"/>
        <w:spacing w:after="0" w:line="240" w:lineRule="auto"/>
        <w:ind w:left="540"/>
        <w:jc w:val="both"/>
        <w:rPr>
          <w:rFonts w:eastAsia="ArialMT"/>
          <w:color w:val="000000" w:themeColor="text1"/>
        </w:rPr>
      </w:pPr>
    </w:p>
    <w:p w:rsidR="00EA5ADB" w:rsidRPr="0065521C" w:rsidRDefault="00EA5ADB" w:rsidP="0065521C">
      <w:pPr>
        <w:autoSpaceDE w:val="0"/>
        <w:autoSpaceDN w:val="0"/>
        <w:adjustRightInd w:val="0"/>
        <w:spacing w:after="0" w:line="240" w:lineRule="auto"/>
        <w:jc w:val="both"/>
        <w:rPr>
          <w:rFonts w:eastAsia="ArialMT"/>
          <w:color w:val="000000" w:themeColor="text1"/>
        </w:rPr>
      </w:pPr>
      <w:r w:rsidRPr="0065521C">
        <w:rPr>
          <w:rFonts w:eastAsia="ArialMT"/>
          <w:b/>
          <w:color w:val="000000" w:themeColor="text1"/>
        </w:rPr>
        <w:t xml:space="preserve">Environment: </w:t>
      </w:r>
      <w:r w:rsidRPr="0065521C">
        <w:rPr>
          <w:rFonts w:eastAsia="ArialMT"/>
          <w:color w:val="000000" w:themeColor="text1"/>
        </w:rPr>
        <w:t>SharePoint 2013, MS SharePoint 2010, MOSS 2007, Windows Server 2008, SQL Server 2008, Visual Studio 2008 Cascading Style Sheets, Subversion</w:t>
      </w:r>
    </w:p>
    <w:p w:rsidR="009C0F2E" w:rsidRPr="0065521C" w:rsidRDefault="009C0F2E" w:rsidP="0065521C">
      <w:pPr>
        <w:jc w:val="both"/>
        <w:rPr>
          <w:rStyle w:val="NormalWebChar"/>
          <w:rFonts w:asciiTheme="minorHAnsi" w:eastAsia="Calibri" w:hAnsiTheme="minorHAnsi"/>
          <w:b/>
          <w:color w:val="000000" w:themeColor="text1"/>
        </w:rPr>
      </w:pPr>
    </w:p>
    <w:p w:rsidR="00FD2954" w:rsidRPr="0065521C" w:rsidRDefault="00FD2954"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Dentquest</w:t>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E7C74" w:rsidRPr="0065521C">
        <w:rPr>
          <w:rFonts w:asciiTheme="minorHAnsi" w:hAnsiTheme="minorHAnsi" w:cs="Times New Roman"/>
          <w:b/>
          <w:color w:val="000000" w:themeColor="text1"/>
          <w:sz w:val="24"/>
        </w:rPr>
        <w:t>July 2011 – Jun 2012</w:t>
      </w:r>
    </w:p>
    <w:p w:rsidR="00FD2954" w:rsidRPr="0065521C" w:rsidRDefault="00FD2954"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Position: SharePoint Developer.</w:t>
      </w:r>
    </w:p>
    <w:p w:rsidR="00FD2954" w:rsidRPr="0065521C" w:rsidRDefault="006E2B9B"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Location</w:t>
      </w:r>
      <w:r w:rsidR="00FD2954" w:rsidRPr="0065521C">
        <w:rPr>
          <w:rFonts w:asciiTheme="minorHAnsi" w:hAnsiTheme="minorHAnsi" w:cs="Times New Roman"/>
          <w:b/>
          <w:color w:val="000000" w:themeColor="text1"/>
          <w:sz w:val="24"/>
        </w:rPr>
        <w:t>: Boston, MA.</w:t>
      </w:r>
    </w:p>
    <w:p w:rsidR="0065521C" w:rsidRDefault="0065521C" w:rsidP="0065521C">
      <w:pPr>
        <w:jc w:val="both"/>
        <w:rPr>
          <w:rFonts w:asciiTheme="minorHAnsi" w:hAnsiTheme="minorHAnsi" w:cs="Calibri"/>
          <w:b/>
          <w:color w:val="000000" w:themeColor="text1"/>
          <w:u w:val="single"/>
        </w:rPr>
      </w:pPr>
    </w:p>
    <w:p w:rsidR="00E15BC1" w:rsidRPr="0065521C" w:rsidRDefault="00E15BC1" w:rsidP="0065521C">
      <w:pPr>
        <w:jc w:val="both"/>
        <w:rPr>
          <w:rFonts w:asciiTheme="minorHAnsi" w:hAnsiTheme="minorHAnsi" w:cs="Calibri"/>
          <w:color w:val="000000" w:themeColor="text1"/>
        </w:rPr>
      </w:pPr>
      <w:r w:rsidRPr="0065521C">
        <w:rPr>
          <w:rFonts w:asciiTheme="minorHAnsi" w:hAnsiTheme="minorHAnsi" w:cs="Calibri"/>
          <w:b/>
          <w:bCs/>
          <w:color w:val="000000" w:themeColor="text1"/>
          <w:u w:val="single"/>
        </w:rPr>
        <w:t>Description</w:t>
      </w:r>
      <w:r w:rsidRPr="0065521C">
        <w:rPr>
          <w:rFonts w:asciiTheme="minorHAnsi" w:hAnsiTheme="minorHAnsi" w:cs="Calibri"/>
          <w:bCs/>
          <w:color w:val="000000" w:themeColor="text1"/>
          <w:u w:val="single"/>
        </w:rPr>
        <w:t>:</w:t>
      </w:r>
      <w:r w:rsidR="0065521C" w:rsidRPr="0065521C">
        <w:rPr>
          <w:rFonts w:asciiTheme="minorHAnsi" w:hAnsiTheme="minorHAnsi" w:cs="Calibri"/>
          <w:bCs/>
          <w:color w:val="000000" w:themeColor="text1"/>
        </w:rPr>
        <w:t xml:space="preserve"> </w:t>
      </w:r>
      <w:r w:rsidR="005B36C3" w:rsidRPr="0065521C">
        <w:rPr>
          <w:rFonts w:asciiTheme="minorHAnsi" w:hAnsiTheme="minorHAnsi" w:cs="Calibri"/>
          <w:color w:val="000000" w:themeColor="text1"/>
        </w:rPr>
        <w:t>Dent</w:t>
      </w:r>
      <w:r w:rsidRPr="0065521C">
        <w:rPr>
          <w:rFonts w:asciiTheme="minorHAnsi" w:hAnsiTheme="minorHAnsi" w:cs="Calibri"/>
          <w:color w:val="000000" w:themeColor="text1"/>
        </w:rPr>
        <w:t>quest is a leading Dental insurance provider and has customers all over the country. As a SharePoint developer, I was involved in developing SharePoint portal to build a central documents repository that can be accessed by all of the customers and vendors.</w:t>
      </w:r>
    </w:p>
    <w:p w:rsidR="00E15BC1" w:rsidRPr="0065521C" w:rsidRDefault="00E15BC1" w:rsidP="0065521C">
      <w:pPr>
        <w:jc w:val="both"/>
        <w:rPr>
          <w:rFonts w:asciiTheme="minorHAnsi" w:hAnsiTheme="minorHAnsi" w:cs="Calibri"/>
          <w:b/>
          <w:color w:val="000000" w:themeColor="text1"/>
        </w:rPr>
      </w:pPr>
      <w:r w:rsidRPr="0065521C">
        <w:rPr>
          <w:rFonts w:asciiTheme="minorHAnsi" w:hAnsiTheme="minorHAnsi" w:cs="Calibri"/>
          <w:b/>
          <w:color w:val="000000" w:themeColor="text1"/>
          <w:u w:val="single"/>
        </w:rPr>
        <w:t>Responsibilities</w:t>
      </w:r>
      <w:r w:rsidRPr="0065521C">
        <w:rPr>
          <w:rFonts w:asciiTheme="minorHAnsi" w:hAnsiTheme="minorHAnsi" w:cs="Calibri"/>
          <w:b/>
          <w:color w:val="000000" w:themeColor="text1"/>
        </w:rPr>
        <w:t>:</w:t>
      </w:r>
    </w:p>
    <w:p w:rsidR="00E15BC1" w:rsidRPr="0065521C" w:rsidRDefault="00E15BC1" w:rsidP="0065521C">
      <w:pPr>
        <w:numPr>
          <w:ilvl w:val="0"/>
          <w:numId w:val="17"/>
        </w:numPr>
        <w:autoSpaceDN w:val="0"/>
        <w:spacing w:after="0" w:line="240" w:lineRule="auto"/>
        <w:jc w:val="both"/>
        <w:rPr>
          <w:rStyle w:val="apple-style-span"/>
          <w:rFonts w:asciiTheme="minorHAnsi" w:hAnsiTheme="minorHAnsi"/>
          <w:color w:val="000000" w:themeColor="text1"/>
          <w:sz w:val="24"/>
          <w:szCs w:val="24"/>
        </w:rPr>
      </w:pPr>
      <w:r w:rsidRPr="0065521C">
        <w:rPr>
          <w:rFonts w:asciiTheme="minorHAnsi" w:hAnsiTheme="minorHAnsi" w:cs="Calibri"/>
          <w:color w:val="000000" w:themeColor="text1"/>
        </w:rPr>
        <w:t xml:space="preserve">Involved in Installation and configuration of </w:t>
      </w:r>
      <w:r w:rsidRPr="0065521C">
        <w:rPr>
          <w:rFonts w:asciiTheme="minorHAnsi" w:hAnsiTheme="minorHAnsi" w:cs="Calibri"/>
          <w:b/>
          <w:bCs/>
          <w:color w:val="000000" w:themeColor="text1"/>
        </w:rPr>
        <w:t>SharePoint Server 2010</w:t>
      </w:r>
      <w:r w:rsidRPr="0065521C">
        <w:rPr>
          <w:rFonts w:asciiTheme="minorHAnsi" w:hAnsiTheme="minorHAnsi" w:cs="Calibri"/>
          <w:color w:val="000000" w:themeColor="text1"/>
        </w:rPr>
        <w:t xml:space="preserve"> on Server Farm</w:t>
      </w:r>
      <w:r w:rsidRPr="0065521C">
        <w:rPr>
          <w:rFonts w:asciiTheme="minorHAnsi" w:hAnsiTheme="minorHAnsi"/>
          <w:color w:val="000000" w:themeColor="text1"/>
        </w:rPr>
        <w:t>.</w:t>
      </w:r>
      <w:r w:rsidRPr="0065521C">
        <w:rPr>
          <w:rStyle w:val="apple-style-span"/>
          <w:rFonts w:asciiTheme="minorHAnsi" w:hAnsiTheme="minorHAnsi" w:cs="Calibri"/>
          <w:color w:val="000000" w:themeColor="text1"/>
        </w:rPr>
        <w:t> </w:t>
      </w:r>
    </w:p>
    <w:p w:rsidR="00E15BC1" w:rsidRPr="0065521C" w:rsidRDefault="00E15BC1" w:rsidP="0065521C">
      <w:pPr>
        <w:numPr>
          <w:ilvl w:val="0"/>
          <w:numId w:val="17"/>
        </w:numPr>
        <w:autoSpaceDN w:val="0"/>
        <w:spacing w:after="0" w:line="240" w:lineRule="auto"/>
        <w:jc w:val="both"/>
        <w:rPr>
          <w:rStyle w:val="apple-style-span"/>
          <w:rFonts w:asciiTheme="minorHAnsi" w:hAnsiTheme="minorHAnsi" w:cs="Calibri"/>
          <w:color w:val="000000" w:themeColor="text1"/>
        </w:rPr>
      </w:pPr>
      <w:r w:rsidRPr="0065521C">
        <w:rPr>
          <w:rStyle w:val="apple-style-span"/>
          <w:rFonts w:asciiTheme="minorHAnsi" w:hAnsiTheme="minorHAnsi" w:cs="Calibri"/>
          <w:color w:val="000000" w:themeColor="text1"/>
        </w:rPr>
        <w:t xml:space="preserve">Involved in </w:t>
      </w:r>
      <w:r w:rsidRPr="0065521C">
        <w:rPr>
          <w:rStyle w:val="apple-style-span"/>
          <w:rFonts w:asciiTheme="minorHAnsi" w:hAnsiTheme="minorHAnsi" w:cs="Calibri"/>
          <w:b/>
          <w:bCs/>
          <w:color w:val="000000" w:themeColor="text1"/>
        </w:rPr>
        <w:t>gathering requirements, analysis, design and development</w:t>
      </w:r>
      <w:r w:rsidRPr="0065521C">
        <w:rPr>
          <w:rStyle w:val="apple-style-span"/>
          <w:rFonts w:asciiTheme="minorHAnsi" w:hAnsiTheme="minorHAnsi" w:cs="Calibri"/>
          <w:color w:val="000000" w:themeColor="text1"/>
        </w:rPr>
        <w:t xml:space="preserve"> of the portal.</w:t>
      </w:r>
    </w:p>
    <w:p w:rsidR="00E15BC1" w:rsidRPr="0065521C" w:rsidRDefault="00E15BC1" w:rsidP="0065521C">
      <w:pPr>
        <w:numPr>
          <w:ilvl w:val="0"/>
          <w:numId w:val="17"/>
        </w:numPr>
        <w:autoSpaceDN w:val="0"/>
        <w:spacing w:after="0" w:line="240" w:lineRule="auto"/>
        <w:jc w:val="both"/>
        <w:rPr>
          <w:rStyle w:val="apple-style-span"/>
          <w:rFonts w:asciiTheme="minorHAnsi" w:hAnsiTheme="minorHAnsi" w:cs="Calibri"/>
          <w:color w:val="000000" w:themeColor="text1"/>
        </w:rPr>
      </w:pPr>
      <w:r w:rsidRPr="0065521C">
        <w:rPr>
          <w:rStyle w:val="apple-style-span"/>
          <w:rFonts w:asciiTheme="minorHAnsi" w:hAnsiTheme="minorHAnsi" w:cs="Calibri"/>
          <w:color w:val="000000" w:themeColor="text1"/>
        </w:rPr>
        <w:t>Worked closely with different departments to collect and analyze the requirements.</w:t>
      </w:r>
    </w:p>
    <w:p w:rsidR="00E15BC1" w:rsidRPr="0065521C" w:rsidRDefault="00E15BC1" w:rsidP="0065521C">
      <w:pPr>
        <w:numPr>
          <w:ilvl w:val="0"/>
          <w:numId w:val="17"/>
        </w:numPr>
        <w:autoSpaceDN w:val="0"/>
        <w:spacing w:after="0" w:line="240" w:lineRule="auto"/>
        <w:jc w:val="both"/>
        <w:rPr>
          <w:rFonts w:asciiTheme="minorHAnsi" w:hAnsiTheme="minorHAnsi"/>
          <w:color w:val="000000" w:themeColor="text1"/>
        </w:rPr>
      </w:pPr>
      <w:r w:rsidRPr="0065521C">
        <w:rPr>
          <w:rFonts w:asciiTheme="minorHAnsi" w:hAnsiTheme="minorHAnsi" w:cs="Calibri"/>
          <w:color w:val="000000" w:themeColor="text1"/>
        </w:rPr>
        <w:t xml:space="preserve">Extensively worked on creating </w:t>
      </w:r>
      <w:r w:rsidRPr="0065521C">
        <w:rPr>
          <w:rFonts w:asciiTheme="minorHAnsi" w:hAnsiTheme="minorHAnsi" w:cs="Calibri"/>
          <w:b/>
          <w:bCs/>
          <w:color w:val="000000" w:themeColor="text1"/>
        </w:rPr>
        <w:t>CSS, Master Pages, Theme and Site Definition</w:t>
      </w:r>
      <w:r w:rsidRPr="0065521C">
        <w:rPr>
          <w:rFonts w:asciiTheme="minorHAnsi" w:hAnsiTheme="minorHAnsi" w:cs="Calibri"/>
          <w:color w:val="000000" w:themeColor="text1"/>
        </w:rPr>
        <w:t xml:space="preserve"> to enrich the portal.</w:t>
      </w:r>
      <w:r w:rsidRPr="0065521C">
        <w:rPr>
          <w:rFonts w:asciiTheme="minorHAnsi" w:hAnsiTheme="minorHAnsi"/>
          <w:color w:val="000000" w:themeColor="text1"/>
        </w:rPr>
        <w:t> </w:t>
      </w:r>
    </w:p>
    <w:p w:rsidR="00E15BC1" w:rsidRPr="0065521C" w:rsidRDefault="00E15BC1" w:rsidP="0065521C">
      <w:pPr>
        <w:numPr>
          <w:ilvl w:val="0"/>
          <w:numId w:val="17"/>
        </w:numPr>
        <w:autoSpaceDN w:val="0"/>
        <w:spacing w:after="0" w:line="240" w:lineRule="auto"/>
        <w:jc w:val="both"/>
        <w:rPr>
          <w:rFonts w:asciiTheme="minorHAnsi" w:hAnsiTheme="minorHAnsi"/>
          <w:color w:val="000000" w:themeColor="text1"/>
        </w:rPr>
      </w:pPr>
      <w:r w:rsidRPr="0065521C">
        <w:rPr>
          <w:rFonts w:asciiTheme="minorHAnsi" w:hAnsiTheme="minorHAnsi" w:cs="Calibri"/>
          <w:color w:val="000000" w:themeColor="text1"/>
        </w:rPr>
        <w:t xml:space="preserve">Designed and developed the </w:t>
      </w:r>
      <w:r w:rsidRPr="0065521C">
        <w:rPr>
          <w:rFonts w:asciiTheme="minorHAnsi" w:hAnsiTheme="minorHAnsi" w:cs="Calibri"/>
          <w:b/>
          <w:bCs/>
          <w:color w:val="000000" w:themeColor="text1"/>
        </w:rPr>
        <w:t xml:space="preserve">Custom </w:t>
      </w:r>
      <w:r w:rsidR="00D95D6F" w:rsidRPr="0065521C">
        <w:rPr>
          <w:rFonts w:asciiTheme="minorHAnsi" w:hAnsiTheme="minorHAnsi" w:cs="Calibri"/>
          <w:b/>
          <w:bCs/>
          <w:color w:val="000000" w:themeColor="text1"/>
        </w:rPr>
        <w:t>web parts</w:t>
      </w:r>
      <w:r w:rsidRPr="0065521C">
        <w:rPr>
          <w:rFonts w:asciiTheme="minorHAnsi" w:hAnsiTheme="minorHAnsi" w:cs="Calibri"/>
          <w:b/>
          <w:bCs/>
          <w:color w:val="000000" w:themeColor="text1"/>
        </w:rPr>
        <w:t xml:space="preserve"> using Microsoft C#.NET</w:t>
      </w:r>
      <w:r w:rsidRPr="0065521C">
        <w:rPr>
          <w:rFonts w:asciiTheme="minorHAnsi" w:hAnsiTheme="minorHAnsi" w:cs="Calibri"/>
          <w:color w:val="000000" w:themeColor="text1"/>
        </w:rPr>
        <w:t xml:space="preserve"> and connecting the </w:t>
      </w:r>
      <w:r w:rsidR="005F0EAC" w:rsidRPr="0065521C">
        <w:rPr>
          <w:rFonts w:asciiTheme="minorHAnsi" w:hAnsiTheme="minorHAnsi" w:cs="Calibri"/>
          <w:color w:val="000000" w:themeColor="text1"/>
        </w:rPr>
        <w:t>web parts</w:t>
      </w:r>
      <w:r w:rsidRPr="0065521C">
        <w:rPr>
          <w:rFonts w:asciiTheme="minorHAnsi" w:hAnsiTheme="minorHAnsi" w:cs="Calibri"/>
          <w:color w:val="000000" w:themeColor="text1"/>
        </w:rPr>
        <w:t>.</w:t>
      </w:r>
      <w:r w:rsidRPr="0065521C">
        <w:rPr>
          <w:rFonts w:asciiTheme="minorHAnsi" w:hAnsiTheme="minorHAnsi"/>
          <w:color w:val="000000" w:themeColor="text1"/>
        </w:rPr>
        <w:t> </w:t>
      </w:r>
    </w:p>
    <w:p w:rsidR="00E15BC1" w:rsidRPr="0065521C" w:rsidRDefault="00E15BC1" w:rsidP="0065521C">
      <w:pPr>
        <w:numPr>
          <w:ilvl w:val="0"/>
          <w:numId w:val="17"/>
        </w:numPr>
        <w:autoSpaceDN w:val="0"/>
        <w:spacing w:after="0" w:line="240" w:lineRule="auto"/>
        <w:jc w:val="both"/>
        <w:rPr>
          <w:rFonts w:asciiTheme="minorHAnsi" w:hAnsiTheme="minorHAnsi"/>
          <w:color w:val="000000" w:themeColor="text1"/>
        </w:rPr>
      </w:pPr>
      <w:r w:rsidRPr="0065521C">
        <w:rPr>
          <w:rFonts w:asciiTheme="minorHAnsi" w:hAnsiTheme="minorHAnsi"/>
          <w:color w:val="000000" w:themeColor="text1"/>
        </w:rPr>
        <w:t xml:space="preserve">Worked with VSeWSS for </w:t>
      </w:r>
      <w:r w:rsidRPr="0065521C">
        <w:rPr>
          <w:rFonts w:asciiTheme="minorHAnsi" w:hAnsiTheme="minorHAnsi"/>
          <w:b/>
          <w:bCs/>
          <w:color w:val="000000" w:themeColor="text1"/>
        </w:rPr>
        <w:t>Visual Studio and SQL Server</w:t>
      </w:r>
      <w:r w:rsidRPr="0065521C">
        <w:rPr>
          <w:rFonts w:asciiTheme="minorHAnsi" w:hAnsiTheme="minorHAnsi"/>
          <w:color w:val="000000" w:themeColor="text1"/>
        </w:rPr>
        <w:t xml:space="preserve"> to build custom webparts and user controls.</w:t>
      </w:r>
    </w:p>
    <w:p w:rsidR="00E15BC1" w:rsidRPr="0065521C" w:rsidRDefault="00E15BC1" w:rsidP="0065521C">
      <w:pPr>
        <w:numPr>
          <w:ilvl w:val="0"/>
          <w:numId w:val="17"/>
        </w:numPr>
        <w:autoSpaceDN w:val="0"/>
        <w:spacing w:after="0" w:line="240" w:lineRule="auto"/>
        <w:jc w:val="both"/>
        <w:rPr>
          <w:rFonts w:asciiTheme="minorHAnsi" w:hAnsiTheme="minorHAnsi"/>
          <w:color w:val="000000" w:themeColor="text1"/>
        </w:rPr>
      </w:pPr>
      <w:r w:rsidRPr="0065521C">
        <w:rPr>
          <w:rFonts w:asciiTheme="minorHAnsi" w:hAnsiTheme="minorHAnsi"/>
          <w:color w:val="000000" w:themeColor="text1"/>
        </w:rPr>
        <w:t xml:space="preserve">Designed and created </w:t>
      </w:r>
      <w:r w:rsidRPr="0065521C">
        <w:rPr>
          <w:rFonts w:asciiTheme="minorHAnsi" w:hAnsiTheme="minorHAnsi"/>
          <w:b/>
          <w:bCs/>
          <w:color w:val="000000" w:themeColor="text1"/>
        </w:rPr>
        <w:t>InfoPath</w:t>
      </w:r>
      <w:r w:rsidRPr="0065521C">
        <w:rPr>
          <w:rFonts w:asciiTheme="minorHAnsi" w:hAnsiTheme="minorHAnsi"/>
          <w:color w:val="000000" w:themeColor="text1"/>
        </w:rPr>
        <w:t xml:space="preserve"> forms to store and process user data.</w:t>
      </w:r>
    </w:p>
    <w:p w:rsidR="00E15BC1" w:rsidRPr="0065521C" w:rsidRDefault="00E15BC1" w:rsidP="0065521C">
      <w:pPr>
        <w:numPr>
          <w:ilvl w:val="0"/>
          <w:numId w:val="17"/>
        </w:numPr>
        <w:autoSpaceDN w:val="0"/>
        <w:spacing w:after="0" w:line="240" w:lineRule="auto"/>
        <w:jc w:val="both"/>
        <w:rPr>
          <w:rFonts w:asciiTheme="minorHAnsi" w:hAnsiTheme="minorHAnsi"/>
          <w:color w:val="000000" w:themeColor="text1"/>
        </w:rPr>
      </w:pPr>
      <w:r w:rsidRPr="0065521C">
        <w:rPr>
          <w:rFonts w:asciiTheme="minorHAnsi" w:hAnsiTheme="minorHAnsi"/>
          <w:color w:val="000000" w:themeColor="text1"/>
        </w:rPr>
        <w:t xml:space="preserve">Used </w:t>
      </w:r>
      <w:r w:rsidRPr="0065521C">
        <w:rPr>
          <w:rFonts w:asciiTheme="minorHAnsi" w:hAnsiTheme="minorHAnsi"/>
          <w:b/>
          <w:bCs/>
          <w:color w:val="000000" w:themeColor="text1"/>
        </w:rPr>
        <w:t>Central Administration Operations and Application Management tasks such as Backup and restore</w:t>
      </w:r>
      <w:r w:rsidRPr="0065521C">
        <w:rPr>
          <w:rFonts w:asciiTheme="minorHAnsi" w:hAnsiTheme="minorHAnsi"/>
          <w:color w:val="000000" w:themeColor="text1"/>
        </w:rPr>
        <w:t xml:space="preserve">, collecting site collections and configuring SSP. </w:t>
      </w:r>
    </w:p>
    <w:p w:rsidR="00E15BC1" w:rsidRPr="0065521C" w:rsidRDefault="00E15BC1" w:rsidP="0065521C">
      <w:pPr>
        <w:numPr>
          <w:ilvl w:val="0"/>
          <w:numId w:val="17"/>
        </w:numPr>
        <w:autoSpaceDN w:val="0"/>
        <w:spacing w:after="0" w:line="240" w:lineRule="auto"/>
        <w:jc w:val="both"/>
        <w:rPr>
          <w:rFonts w:asciiTheme="minorHAnsi" w:hAnsiTheme="minorHAnsi" w:cs="Calibri"/>
          <w:color w:val="000000" w:themeColor="text1"/>
        </w:rPr>
      </w:pPr>
      <w:r w:rsidRPr="0065521C">
        <w:rPr>
          <w:rFonts w:asciiTheme="minorHAnsi" w:hAnsiTheme="minorHAnsi" w:cs="Calibri"/>
          <w:color w:val="000000" w:themeColor="text1"/>
        </w:rPr>
        <w:t>Worked with Office SharePoint Server 2010 Excel Services to enable the interaction of the user with the spreadsheets through a web browser.</w:t>
      </w:r>
    </w:p>
    <w:p w:rsidR="00E15BC1" w:rsidRPr="0065521C" w:rsidRDefault="00E15BC1" w:rsidP="0065521C">
      <w:pPr>
        <w:numPr>
          <w:ilvl w:val="0"/>
          <w:numId w:val="17"/>
        </w:numPr>
        <w:autoSpaceDN w:val="0"/>
        <w:spacing w:after="0" w:line="240" w:lineRule="auto"/>
        <w:jc w:val="both"/>
        <w:rPr>
          <w:rFonts w:asciiTheme="minorHAnsi" w:hAnsiTheme="minorHAnsi" w:cs="Calibri"/>
          <w:color w:val="000000" w:themeColor="text1"/>
        </w:rPr>
      </w:pPr>
      <w:r w:rsidRPr="0065521C">
        <w:rPr>
          <w:rFonts w:asciiTheme="minorHAnsi" w:hAnsiTheme="minorHAnsi" w:cs="Calibri"/>
          <w:color w:val="000000" w:themeColor="text1"/>
        </w:rPr>
        <w:t>Create the InfoPath forms and published into SharePoint Document Libraries for gathering and sharing information. </w:t>
      </w:r>
    </w:p>
    <w:p w:rsidR="00E15BC1" w:rsidRPr="0065521C" w:rsidRDefault="00E15BC1" w:rsidP="0065521C">
      <w:pPr>
        <w:numPr>
          <w:ilvl w:val="0"/>
          <w:numId w:val="17"/>
        </w:numPr>
        <w:autoSpaceDN w:val="0"/>
        <w:spacing w:after="0" w:line="240" w:lineRule="auto"/>
        <w:jc w:val="both"/>
        <w:rPr>
          <w:rFonts w:asciiTheme="minorHAnsi" w:hAnsiTheme="minorHAnsi" w:cs="Calibri"/>
          <w:color w:val="000000" w:themeColor="text1"/>
        </w:rPr>
      </w:pPr>
      <w:r w:rsidRPr="0065521C">
        <w:rPr>
          <w:rFonts w:asciiTheme="minorHAnsi" w:hAnsiTheme="minorHAnsi" w:cs="Calibri"/>
          <w:color w:val="000000" w:themeColor="text1"/>
        </w:rPr>
        <w:t xml:space="preserve">Created </w:t>
      </w:r>
      <w:r w:rsidRPr="0065521C">
        <w:rPr>
          <w:rFonts w:asciiTheme="minorHAnsi" w:hAnsiTheme="minorHAnsi" w:cs="Calibri"/>
          <w:b/>
          <w:bCs/>
          <w:color w:val="000000" w:themeColor="text1"/>
        </w:rPr>
        <w:t>Leave Request, Employee Suggestion, Man power requisition, FFS</w:t>
      </w:r>
      <w:r w:rsidRPr="0065521C">
        <w:rPr>
          <w:rFonts w:asciiTheme="minorHAnsi" w:hAnsiTheme="minorHAnsi" w:cs="Calibri"/>
          <w:color w:val="000000" w:themeColor="text1"/>
        </w:rPr>
        <w:t xml:space="preserve"> forms and workflow for the same in InfoPath.</w:t>
      </w:r>
    </w:p>
    <w:p w:rsidR="00E15BC1" w:rsidRPr="0065521C" w:rsidRDefault="00E15BC1" w:rsidP="0065521C">
      <w:pPr>
        <w:numPr>
          <w:ilvl w:val="0"/>
          <w:numId w:val="17"/>
        </w:numPr>
        <w:autoSpaceDN w:val="0"/>
        <w:spacing w:after="0" w:line="240" w:lineRule="auto"/>
        <w:jc w:val="both"/>
        <w:rPr>
          <w:rFonts w:asciiTheme="minorHAnsi" w:hAnsiTheme="minorHAnsi" w:cs="Calibri"/>
          <w:color w:val="000000" w:themeColor="text1"/>
        </w:rPr>
      </w:pPr>
      <w:r w:rsidRPr="0065521C">
        <w:rPr>
          <w:rFonts w:asciiTheme="minorHAnsi" w:hAnsiTheme="minorHAnsi" w:cs="Calibri"/>
          <w:color w:val="000000" w:themeColor="text1"/>
        </w:rPr>
        <w:t>Branded the SharePoint Portal and sub sites using the CSS and SharePoint designer to have a consistent and uniform look throughout the portal.</w:t>
      </w:r>
    </w:p>
    <w:p w:rsidR="00E15BC1" w:rsidRPr="0065521C" w:rsidRDefault="00E15BC1" w:rsidP="0065521C">
      <w:pPr>
        <w:numPr>
          <w:ilvl w:val="0"/>
          <w:numId w:val="17"/>
        </w:numPr>
        <w:autoSpaceDN w:val="0"/>
        <w:spacing w:after="0" w:line="240" w:lineRule="auto"/>
        <w:jc w:val="both"/>
        <w:rPr>
          <w:rFonts w:asciiTheme="minorHAnsi" w:hAnsiTheme="minorHAnsi" w:cs="Calibri"/>
          <w:color w:val="000000" w:themeColor="text1"/>
        </w:rPr>
      </w:pPr>
      <w:r w:rsidRPr="0065521C">
        <w:rPr>
          <w:rFonts w:asciiTheme="minorHAnsi" w:hAnsiTheme="minorHAnsi" w:cs="Calibri"/>
          <w:color w:val="000000" w:themeColor="text1"/>
        </w:rPr>
        <w:t>Worked on Design and implementation documentation.</w:t>
      </w:r>
    </w:p>
    <w:p w:rsidR="00E15BC1" w:rsidRPr="0065521C" w:rsidRDefault="00E15BC1" w:rsidP="0065521C">
      <w:pPr>
        <w:numPr>
          <w:ilvl w:val="0"/>
          <w:numId w:val="17"/>
        </w:numPr>
        <w:autoSpaceDN w:val="0"/>
        <w:spacing w:after="0" w:line="240" w:lineRule="auto"/>
        <w:jc w:val="both"/>
        <w:rPr>
          <w:rFonts w:asciiTheme="minorHAnsi" w:hAnsiTheme="minorHAnsi" w:cs="Calibri"/>
          <w:color w:val="000000" w:themeColor="text1"/>
        </w:rPr>
      </w:pPr>
      <w:r w:rsidRPr="0065521C">
        <w:rPr>
          <w:rFonts w:asciiTheme="minorHAnsi" w:hAnsiTheme="minorHAnsi" w:cs="Calibri"/>
          <w:color w:val="000000" w:themeColor="text1"/>
        </w:rPr>
        <w:t>Deployed solutions into various Site collections using Central Administration.</w:t>
      </w:r>
    </w:p>
    <w:p w:rsidR="00E15BC1" w:rsidRPr="0065521C" w:rsidRDefault="00E15BC1" w:rsidP="0065521C">
      <w:pPr>
        <w:numPr>
          <w:ilvl w:val="0"/>
          <w:numId w:val="17"/>
        </w:numPr>
        <w:autoSpaceDN w:val="0"/>
        <w:spacing w:after="0" w:line="240" w:lineRule="auto"/>
        <w:jc w:val="both"/>
        <w:rPr>
          <w:rFonts w:asciiTheme="minorHAnsi" w:hAnsiTheme="minorHAnsi" w:cs="Calibri"/>
          <w:color w:val="000000" w:themeColor="text1"/>
        </w:rPr>
      </w:pPr>
      <w:r w:rsidRPr="0065521C">
        <w:rPr>
          <w:rFonts w:asciiTheme="minorHAnsi" w:hAnsiTheme="minorHAnsi" w:cs="Calibri"/>
          <w:color w:val="000000" w:themeColor="text1"/>
        </w:rPr>
        <w:t xml:space="preserve">Implemented </w:t>
      </w:r>
      <w:r w:rsidRPr="0065521C">
        <w:rPr>
          <w:rFonts w:asciiTheme="minorHAnsi" w:hAnsiTheme="minorHAnsi" w:cs="Calibri"/>
          <w:b/>
          <w:bCs/>
          <w:color w:val="000000" w:themeColor="text1"/>
        </w:rPr>
        <w:t>KPI’s</w:t>
      </w:r>
      <w:r w:rsidRPr="0065521C">
        <w:rPr>
          <w:rFonts w:asciiTheme="minorHAnsi" w:hAnsiTheme="minorHAnsi" w:cs="Calibri"/>
          <w:color w:val="000000" w:themeColor="text1"/>
        </w:rPr>
        <w:t xml:space="preserve"> using Excel Services.</w:t>
      </w:r>
    </w:p>
    <w:p w:rsidR="00E15BC1" w:rsidRPr="0065521C" w:rsidRDefault="00E15BC1" w:rsidP="0065521C">
      <w:pPr>
        <w:jc w:val="both"/>
        <w:rPr>
          <w:rFonts w:asciiTheme="minorHAnsi" w:hAnsiTheme="minorHAnsi"/>
          <w:b/>
          <w:color w:val="000000" w:themeColor="text1"/>
          <w:sz w:val="24"/>
          <w:szCs w:val="24"/>
        </w:rPr>
      </w:pPr>
    </w:p>
    <w:p w:rsidR="00E15BC1" w:rsidRPr="0065521C" w:rsidRDefault="00E15BC1" w:rsidP="0065521C">
      <w:pPr>
        <w:jc w:val="both"/>
        <w:rPr>
          <w:rFonts w:asciiTheme="minorHAnsi" w:hAnsiTheme="minorHAnsi" w:cs="Calibri"/>
          <w:color w:val="000000" w:themeColor="text1"/>
        </w:rPr>
      </w:pPr>
      <w:r w:rsidRPr="0065521C">
        <w:rPr>
          <w:rFonts w:asciiTheme="minorHAnsi" w:hAnsiTheme="minorHAnsi" w:cs="Calibri"/>
          <w:b/>
          <w:color w:val="000000" w:themeColor="text1"/>
        </w:rPr>
        <w:t>Environment</w:t>
      </w:r>
      <w:r w:rsidRPr="0065521C">
        <w:rPr>
          <w:rFonts w:asciiTheme="minorHAnsi" w:hAnsiTheme="minorHAnsi" w:cs="Calibri"/>
          <w:color w:val="000000" w:themeColor="text1"/>
        </w:rPr>
        <w:t xml:space="preserve">: </w:t>
      </w:r>
      <w:r w:rsidRPr="0065521C">
        <w:rPr>
          <w:rFonts w:asciiTheme="minorHAnsi" w:hAnsiTheme="minorHAnsi" w:cs="Calibri"/>
          <w:bCs/>
          <w:color w:val="000000" w:themeColor="text1"/>
        </w:rPr>
        <w:t>SharePoint 2010</w:t>
      </w:r>
      <w:r w:rsidRPr="0065521C">
        <w:rPr>
          <w:rFonts w:asciiTheme="minorHAnsi" w:hAnsiTheme="minorHAnsi" w:cs="Calibri"/>
          <w:color w:val="000000" w:themeColor="text1"/>
        </w:rPr>
        <w:t>,MOSS 2007, Visual Studio 2008, ASP.NET 3./3.50, SQL Server 2008, SharePoint Designer 2010,InfoPath 2010, Windows Server 2008 R2, and Excel 2010.</w:t>
      </w:r>
    </w:p>
    <w:p w:rsidR="00E04086" w:rsidRPr="0065521C" w:rsidRDefault="00E04086" w:rsidP="0065521C">
      <w:pPr>
        <w:pStyle w:val="BodyText2"/>
        <w:spacing w:after="0" w:line="240" w:lineRule="auto"/>
        <w:jc w:val="both"/>
        <w:rPr>
          <w:rFonts w:asciiTheme="minorHAnsi" w:hAnsiTheme="minorHAnsi" w:cs="Times New Roman"/>
          <w:color w:val="000000" w:themeColor="text1"/>
          <w:sz w:val="24"/>
        </w:rPr>
      </w:pPr>
    </w:p>
    <w:p w:rsidR="00E04086" w:rsidRPr="0065521C" w:rsidRDefault="00E04086"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Lincoln Financial Group</w:t>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65521C">
        <w:rPr>
          <w:rFonts w:asciiTheme="minorHAnsi" w:hAnsiTheme="minorHAnsi" w:cs="Times New Roman"/>
          <w:b/>
          <w:color w:val="000000" w:themeColor="text1"/>
          <w:sz w:val="24"/>
        </w:rPr>
        <w:tab/>
      </w:r>
      <w:r w:rsidR="0015034A" w:rsidRPr="0065521C">
        <w:rPr>
          <w:rFonts w:asciiTheme="minorHAnsi" w:hAnsiTheme="minorHAnsi" w:cs="Times New Roman"/>
          <w:b/>
          <w:color w:val="000000" w:themeColor="text1"/>
          <w:sz w:val="24"/>
        </w:rPr>
        <w:t>Oct</w:t>
      </w:r>
      <w:r w:rsidR="006E6D34" w:rsidRPr="0065521C">
        <w:rPr>
          <w:rFonts w:asciiTheme="minorHAnsi" w:hAnsiTheme="minorHAnsi" w:cs="Times New Roman"/>
          <w:b/>
          <w:color w:val="000000" w:themeColor="text1"/>
          <w:sz w:val="24"/>
        </w:rPr>
        <w:t xml:space="preserve"> 2010</w:t>
      </w:r>
      <w:r w:rsidR="006E7C74" w:rsidRPr="0065521C">
        <w:rPr>
          <w:rFonts w:asciiTheme="minorHAnsi" w:hAnsiTheme="minorHAnsi" w:cs="Times New Roman"/>
          <w:b/>
          <w:color w:val="000000" w:themeColor="text1"/>
          <w:sz w:val="24"/>
        </w:rPr>
        <w:t xml:space="preserve"> – Jun 2011</w:t>
      </w:r>
    </w:p>
    <w:p w:rsidR="00E04086" w:rsidRPr="0065521C" w:rsidRDefault="0065521C" w:rsidP="0065521C">
      <w:pPr>
        <w:pStyle w:val="BodyText2"/>
        <w:spacing w:after="0" w:line="240" w:lineRule="auto"/>
        <w:jc w:val="both"/>
        <w:rPr>
          <w:rFonts w:asciiTheme="minorHAnsi" w:hAnsiTheme="minorHAnsi" w:cs="Times New Roman"/>
          <w:b/>
          <w:color w:val="000000" w:themeColor="text1"/>
          <w:sz w:val="24"/>
        </w:rPr>
      </w:pPr>
      <w:r>
        <w:rPr>
          <w:rFonts w:asciiTheme="minorHAnsi" w:hAnsiTheme="minorHAnsi" w:cs="Times New Roman"/>
          <w:b/>
          <w:color w:val="000000" w:themeColor="text1"/>
          <w:sz w:val="24"/>
        </w:rPr>
        <w:t>Position: SharePoint Developer</w:t>
      </w:r>
    </w:p>
    <w:p w:rsidR="00E04086" w:rsidRPr="0065521C" w:rsidRDefault="00E04086"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Location</w:t>
      </w:r>
      <w:r w:rsidR="0065521C">
        <w:rPr>
          <w:rFonts w:asciiTheme="minorHAnsi" w:hAnsiTheme="minorHAnsi" w:cs="Times New Roman"/>
          <w:b/>
          <w:color w:val="000000" w:themeColor="text1"/>
          <w:sz w:val="24"/>
        </w:rPr>
        <w:t>: Radnor, PA</w:t>
      </w:r>
    </w:p>
    <w:p w:rsidR="0065521C" w:rsidRDefault="0065521C" w:rsidP="0065521C">
      <w:pPr>
        <w:autoSpaceDE w:val="0"/>
        <w:autoSpaceDN w:val="0"/>
        <w:adjustRightInd w:val="0"/>
        <w:jc w:val="both"/>
        <w:rPr>
          <w:rFonts w:asciiTheme="minorHAnsi" w:hAnsiTheme="minorHAnsi" w:cs="Calibri"/>
          <w:b/>
          <w:color w:val="000000" w:themeColor="text1"/>
        </w:rPr>
      </w:pPr>
    </w:p>
    <w:p w:rsidR="00BA2374" w:rsidRPr="0065521C" w:rsidRDefault="00BA2374" w:rsidP="0065521C">
      <w:pPr>
        <w:autoSpaceDE w:val="0"/>
        <w:autoSpaceDN w:val="0"/>
        <w:adjustRightInd w:val="0"/>
        <w:jc w:val="both"/>
        <w:rPr>
          <w:rFonts w:eastAsia="ArialMT"/>
          <w:color w:val="000000" w:themeColor="text1"/>
        </w:rPr>
      </w:pPr>
      <w:r w:rsidRPr="0065521C">
        <w:rPr>
          <w:rFonts w:asciiTheme="minorHAnsi" w:hAnsiTheme="minorHAnsi" w:cs="Calibri"/>
          <w:b/>
          <w:bCs/>
          <w:color w:val="000000" w:themeColor="text1"/>
          <w:u w:val="single"/>
        </w:rPr>
        <w:t>Description</w:t>
      </w:r>
      <w:r w:rsidRPr="0065521C">
        <w:rPr>
          <w:rFonts w:asciiTheme="minorHAnsi" w:hAnsiTheme="minorHAnsi" w:cs="Calibri"/>
          <w:bCs/>
          <w:color w:val="000000" w:themeColor="text1"/>
          <w:u w:val="single"/>
        </w:rPr>
        <w:t>:</w:t>
      </w:r>
      <w:r w:rsidR="0065521C" w:rsidRPr="0065521C">
        <w:rPr>
          <w:rFonts w:asciiTheme="minorHAnsi" w:hAnsiTheme="minorHAnsi" w:cs="Calibri"/>
          <w:bCs/>
          <w:color w:val="000000" w:themeColor="text1"/>
        </w:rPr>
        <w:t xml:space="preserve"> </w:t>
      </w:r>
      <w:r w:rsidRPr="0065521C">
        <w:rPr>
          <w:rFonts w:eastAsia="ArialMT"/>
          <w:color w:val="000000" w:themeColor="text1"/>
        </w:rPr>
        <w:t>Knowledge Center, Wiki Migration - Migration of MOSS 2007 intranet sites to SharePoint 2010, which involved proof of concepts, demos of the new sites, gathering feedback from the business users, addressing IE compatibility issues, etc. Customized sites to look more intuitive and user friendly. The ITe Forms which were used for handling IT services and purchasing requests were moved to SharePoint 2010, which involved creating custom workflows and system integration. Migrated legacy Wiki sites into SharePoint 2010 using custom import job.</w:t>
      </w:r>
    </w:p>
    <w:p w:rsidR="00BA2374" w:rsidRPr="0065521C" w:rsidRDefault="00BA2374" w:rsidP="0065521C">
      <w:pPr>
        <w:jc w:val="both"/>
        <w:rPr>
          <w:rFonts w:asciiTheme="minorHAnsi" w:hAnsiTheme="minorHAnsi" w:cs="Calibri"/>
          <w:b/>
          <w:color w:val="000000" w:themeColor="text1"/>
        </w:rPr>
      </w:pPr>
      <w:r w:rsidRPr="0065521C">
        <w:rPr>
          <w:rFonts w:asciiTheme="minorHAnsi" w:hAnsiTheme="minorHAnsi" w:cs="Calibri"/>
          <w:b/>
          <w:color w:val="000000" w:themeColor="text1"/>
          <w:u w:val="single"/>
        </w:rPr>
        <w:t>Responsibilities</w:t>
      </w:r>
      <w:r w:rsidRPr="0065521C">
        <w:rPr>
          <w:rFonts w:asciiTheme="minorHAnsi" w:hAnsiTheme="minorHAnsi" w:cs="Calibri"/>
          <w:b/>
          <w:color w:val="000000" w:themeColor="text1"/>
        </w:rPr>
        <w:t>:</w:t>
      </w:r>
    </w:p>
    <w:p w:rsidR="00432926" w:rsidRPr="0065521C" w:rsidRDefault="00432926"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 xml:space="preserve">Configured </w:t>
      </w:r>
      <w:r w:rsidR="00BA2374" w:rsidRPr="0065521C">
        <w:rPr>
          <w:rFonts w:eastAsia="ArialMT"/>
          <w:b/>
          <w:color w:val="000000" w:themeColor="text1"/>
        </w:rPr>
        <w:t>SharePoint 2010</w:t>
      </w:r>
      <w:r w:rsidRPr="0065521C">
        <w:rPr>
          <w:rFonts w:eastAsia="ArialMT"/>
          <w:color w:val="000000" w:themeColor="text1"/>
        </w:rPr>
        <w:t xml:space="preserve"> servers for</w:t>
      </w:r>
      <w:r w:rsidR="00BA2374" w:rsidRPr="0065521C">
        <w:rPr>
          <w:rFonts w:eastAsia="ArialMT"/>
          <w:color w:val="000000" w:themeColor="text1"/>
        </w:rPr>
        <w:t xml:space="preserve"> Dev</w:t>
      </w:r>
      <w:r w:rsidR="00592BCD" w:rsidRPr="0065521C">
        <w:rPr>
          <w:rFonts w:eastAsia="ArialMT"/>
          <w:color w:val="000000" w:themeColor="text1"/>
        </w:rPr>
        <w:t>elopment</w:t>
      </w:r>
      <w:r w:rsidR="00BA2374" w:rsidRPr="0065521C">
        <w:rPr>
          <w:rFonts w:eastAsia="ArialMT"/>
          <w:color w:val="000000" w:themeColor="text1"/>
        </w:rPr>
        <w:t>, Test</w:t>
      </w:r>
      <w:r w:rsidR="00592BCD" w:rsidRPr="0065521C">
        <w:rPr>
          <w:rFonts w:eastAsia="ArialMT"/>
          <w:color w:val="000000" w:themeColor="text1"/>
        </w:rPr>
        <w:t>ing</w:t>
      </w:r>
      <w:r w:rsidR="00BA2374" w:rsidRPr="0065521C">
        <w:rPr>
          <w:rFonts w:eastAsia="ArialMT"/>
          <w:color w:val="000000" w:themeColor="text1"/>
        </w:rPr>
        <w:t xml:space="preserve"> and Prod</w:t>
      </w:r>
      <w:r w:rsidR="00592BCD" w:rsidRPr="0065521C">
        <w:rPr>
          <w:rFonts w:eastAsia="ArialMT"/>
          <w:color w:val="000000" w:themeColor="text1"/>
        </w:rPr>
        <w:t>uction</w:t>
      </w:r>
      <w:r w:rsidRPr="0065521C">
        <w:rPr>
          <w:rFonts w:eastAsia="ArialMT"/>
          <w:color w:val="000000" w:themeColor="text1"/>
        </w:rPr>
        <w:t xml:space="preserve"> environment.</w:t>
      </w:r>
    </w:p>
    <w:p w:rsidR="00BA2374" w:rsidRPr="0065521C" w:rsidRDefault="00432926"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I</w:t>
      </w:r>
      <w:r w:rsidR="00BA2374" w:rsidRPr="0065521C">
        <w:rPr>
          <w:rFonts w:eastAsia="ArialMT"/>
          <w:color w:val="000000" w:themeColor="text1"/>
        </w:rPr>
        <w:t>nvolved in the migration of the MOSS 2007 sites into SharePoint 2010.</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Created</w:t>
      </w:r>
      <w:r w:rsidRPr="0065521C">
        <w:rPr>
          <w:rFonts w:eastAsia="ArialMT"/>
          <w:b/>
          <w:color w:val="000000" w:themeColor="text1"/>
        </w:rPr>
        <w:t>IE 6 or higher compatible site</w:t>
      </w:r>
      <w:r w:rsidRPr="0065521C">
        <w:rPr>
          <w:rFonts w:eastAsia="ArialMT"/>
          <w:color w:val="000000" w:themeColor="text1"/>
        </w:rPr>
        <w:t xml:space="preserve"> definitions to provide an easier way of site creation and to address the browser compatibility issues.</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Addressed several SharePoint issues related to SharePoint Alerts, user tickets.</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Created</w:t>
      </w:r>
      <w:r w:rsidRPr="0065521C">
        <w:rPr>
          <w:rFonts w:eastAsia="ArialMT"/>
          <w:b/>
          <w:color w:val="000000" w:themeColor="text1"/>
        </w:rPr>
        <w:t>maintenance plans, deployment docs</w:t>
      </w:r>
      <w:r w:rsidRPr="0065521C">
        <w:rPr>
          <w:rFonts w:eastAsia="ArialMT"/>
          <w:color w:val="000000" w:themeColor="text1"/>
        </w:rPr>
        <w:t xml:space="preserve"> for any scheduled production releases or unscheduled events.</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Configured</w:t>
      </w:r>
      <w:r w:rsidRPr="0065521C">
        <w:rPr>
          <w:rFonts w:eastAsia="ArialMT"/>
          <w:b/>
          <w:color w:val="000000" w:themeColor="text1"/>
        </w:rPr>
        <w:t>SharePoint 2010 Services</w:t>
      </w:r>
      <w:r w:rsidRPr="0065521C">
        <w:rPr>
          <w:rFonts w:eastAsia="ArialMT"/>
          <w:color w:val="000000" w:themeColor="text1"/>
        </w:rPr>
        <w:t xml:space="preserve"> such as User Profile service, Access Database Service, Web Analytics Web Service, Excel Calculation Service, etc.within the Farm.</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 xml:space="preserve">Troubleshoot issues related with SharePoint content databases, </w:t>
      </w:r>
      <w:r w:rsidRPr="0065521C">
        <w:rPr>
          <w:rFonts w:eastAsia="ArialMT"/>
          <w:b/>
          <w:color w:val="000000" w:themeColor="text1"/>
        </w:rPr>
        <w:t>IIS, Application pools</w:t>
      </w:r>
      <w:r w:rsidRPr="0065521C">
        <w:rPr>
          <w:rFonts w:eastAsia="ArialMT"/>
          <w:color w:val="000000" w:themeColor="text1"/>
        </w:rPr>
        <w:t xml:space="preserve"> etc.</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 xml:space="preserve">Configured the </w:t>
      </w:r>
      <w:r w:rsidRPr="0065521C">
        <w:rPr>
          <w:rFonts w:eastAsia="ArialMT"/>
          <w:b/>
          <w:color w:val="000000" w:themeColor="text1"/>
        </w:rPr>
        <w:t xml:space="preserve">Web front-end, Application, Database, </w:t>
      </w:r>
      <w:r w:rsidR="005D1942" w:rsidRPr="0065521C">
        <w:rPr>
          <w:rFonts w:eastAsia="ArialMT"/>
          <w:b/>
          <w:color w:val="000000" w:themeColor="text1"/>
        </w:rPr>
        <w:t xml:space="preserve">FAST </w:t>
      </w:r>
      <w:r w:rsidRPr="0065521C">
        <w:rPr>
          <w:rFonts w:eastAsia="ArialMT"/>
          <w:b/>
          <w:color w:val="000000" w:themeColor="text1"/>
        </w:rPr>
        <w:t>Search</w:t>
      </w:r>
      <w:r w:rsidRPr="0065521C">
        <w:rPr>
          <w:rFonts w:eastAsia="ArialMT"/>
          <w:color w:val="000000" w:themeColor="text1"/>
        </w:rPr>
        <w:t xml:space="preserve"> servers within the farm and monitoring the servers’ state and performance using </w:t>
      </w:r>
      <w:r w:rsidRPr="0065521C">
        <w:rPr>
          <w:rFonts w:eastAsia="ArialMT"/>
          <w:b/>
          <w:color w:val="000000" w:themeColor="text1"/>
        </w:rPr>
        <w:t>SCOM</w:t>
      </w:r>
      <w:r w:rsidRPr="0065521C">
        <w:rPr>
          <w:rFonts w:eastAsia="ArialMT"/>
          <w:color w:val="000000" w:themeColor="text1"/>
        </w:rPr>
        <w:t>.</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 xml:space="preserve">Customized the Reports site to show several graphs, </w:t>
      </w:r>
      <w:r w:rsidRPr="0065521C">
        <w:rPr>
          <w:rFonts w:eastAsia="ArialMT"/>
          <w:b/>
          <w:color w:val="000000" w:themeColor="text1"/>
        </w:rPr>
        <w:t>KPIs , reports and dashboards (created using SSRS, Control Point, Performance Point)</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Customized Knowledge Center</w:t>
      </w:r>
      <w:r w:rsidRPr="0065521C">
        <w:rPr>
          <w:rFonts w:eastAsia="ArialMT"/>
          <w:b/>
          <w:color w:val="000000" w:themeColor="text1"/>
        </w:rPr>
        <w:t>, PACT sites</w:t>
      </w:r>
      <w:r w:rsidRPr="0065521C">
        <w:rPr>
          <w:rFonts w:eastAsia="ArialMT"/>
          <w:color w:val="000000" w:themeColor="text1"/>
        </w:rPr>
        <w:t xml:space="preserve"> to enhance the look and feel and to improve ease of navigation.</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 xml:space="preserve">Created </w:t>
      </w:r>
      <w:r w:rsidRPr="0065521C">
        <w:rPr>
          <w:rFonts w:eastAsia="ArialMT"/>
          <w:b/>
          <w:color w:val="000000" w:themeColor="text1"/>
        </w:rPr>
        <w:t>custom Visual Studio web parts</w:t>
      </w:r>
      <w:r w:rsidRPr="0065521C">
        <w:rPr>
          <w:rFonts w:eastAsia="ArialMT"/>
          <w:color w:val="000000" w:themeColor="text1"/>
        </w:rPr>
        <w:t xml:space="preserve"> using C# and SharePoint Object Model to display list items across site collections. Created custom workflows (</w:t>
      </w:r>
      <w:r w:rsidRPr="0065521C">
        <w:rPr>
          <w:rFonts w:eastAsia="ArialMT"/>
          <w:b/>
          <w:color w:val="000000" w:themeColor="text1"/>
        </w:rPr>
        <w:t>Visual Studio &amp; MS Designer</w:t>
      </w:r>
      <w:r w:rsidRPr="0065521C">
        <w:rPr>
          <w:rFonts w:eastAsia="ArialMT"/>
          <w:color w:val="000000" w:themeColor="text1"/>
        </w:rPr>
        <w:t xml:space="preserve">) involving InfoPath forms to automate the business process for </w:t>
      </w:r>
      <w:r w:rsidRPr="0065521C">
        <w:rPr>
          <w:rFonts w:eastAsia="ArialMT"/>
          <w:b/>
          <w:color w:val="000000" w:themeColor="text1"/>
        </w:rPr>
        <w:t>the IT eForms site</w:t>
      </w:r>
      <w:r w:rsidRPr="0065521C">
        <w:rPr>
          <w:rFonts w:eastAsia="ArialMT"/>
          <w:color w:val="000000" w:themeColor="text1"/>
        </w:rPr>
        <w:t>.</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Created custom List item Event Handlers to manipulate user data accordingly for several SharePoint 2010 lists.</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 xml:space="preserve">Also created </w:t>
      </w:r>
      <w:r w:rsidRPr="0065521C">
        <w:rPr>
          <w:rFonts w:eastAsia="ArialMT"/>
          <w:b/>
          <w:color w:val="000000" w:themeColor="text1"/>
        </w:rPr>
        <w:t>Timer jobs</w:t>
      </w:r>
      <w:r w:rsidRPr="0065521C">
        <w:rPr>
          <w:rFonts w:eastAsia="ArialMT"/>
          <w:color w:val="000000" w:themeColor="text1"/>
        </w:rPr>
        <w:t xml:space="preserve"> to send emails with weekly reports of the SharePoint Administrative requests/tickets and their status.</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 xml:space="preserve">Converted xml document into SharePoint List during the </w:t>
      </w:r>
      <w:r w:rsidRPr="0065521C">
        <w:rPr>
          <w:rFonts w:eastAsia="ArialMT"/>
          <w:b/>
          <w:color w:val="000000" w:themeColor="text1"/>
        </w:rPr>
        <w:t>Wiki migration</w:t>
      </w:r>
      <w:r w:rsidRPr="0065521C">
        <w:rPr>
          <w:rFonts w:eastAsia="ArialMT"/>
          <w:color w:val="000000" w:themeColor="text1"/>
        </w:rPr>
        <w:t xml:space="preserve"> by creating a custom job in Visual Studio.</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lastRenderedPageBreak/>
        <w:t>Performed planned and unplanned maintenance job on the servers while documenting the tasks done.</w:t>
      </w:r>
    </w:p>
    <w:p w:rsidR="00BA2374" w:rsidRPr="0065521C" w:rsidRDefault="00BA2374" w:rsidP="0065521C">
      <w:pPr>
        <w:numPr>
          <w:ilvl w:val="0"/>
          <w:numId w:val="28"/>
        </w:numPr>
        <w:autoSpaceDE w:val="0"/>
        <w:autoSpaceDN w:val="0"/>
        <w:adjustRightInd w:val="0"/>
        <w:spacing w:after="0" w:line="240" w:lineRule="auto"/>
        <w:ind w:left="360"/>
        <w:jc w:val="both"/>
        <w:rPr>
          <w:rFonts w:eastAsia="ArialMT"/>
          <w:color w:val="000000" w:themeColor="text1"/>
        </w:rPr>
      </w:pPr>
      <w:r w:rsidRPr="0065521C">
        <w:rPr>
          <w:rFonts w:eastAsia="ArialMT"/>
          <w:color w:val="000000" w:themeColor="text1"/>
        </w:rPr>
        <w:t xml:space="preserve">Performed tasks such as </w:t>
      </w:r>
      <w:r w:rsidRPr="0065521C">
        <w:rPr>
          <w:rFonts w:eastAsia="ArialMT"/>
          <w:b/>
          <w:color w:val="000000" w:themeColor="text1"/>
        </w:rPr>
        <w:t>installing hot fixes, back-ups/restores, application deployment, server upgrades, outage support, writing Power Shell scripts</w:t>
      </w:r>
      <w:r w:rsidRPr="0065521C">
        <w:rPr>
          <w:rFonts w:eastAsia="ArialMT"/>
          <w:color w:val="000000" w:themeColor="text1"/>
        </w:rPr>
        <w:t xml:space="preserve"> etc.</w:t>
      </w:r>
    </w:p>
    <w:p w:rsidR="00FD2954" w:rsidRPr="0065521C" w:rsidRDefault="00FD2954" w:rsidP="0065521C">
      <w:pPr>
        <w:pStyle w:val="BodyText2"/>
        <w:spacing w:after="0" w:line="240" w:lineRule="auto"/>
        <w:ind w:left="90"/>
        <w:jc w:val="both"/>
        <w:rPr>
          <w:rFonts w:asciiTheme="minorHAnsi" w:hAnsiTheme="minorHAnsi" w:cs="Times New Roman"/>
          <w:bCs/>
          <w:color w:val="000000" w:themeColor="text1"/>
          <w:sz w:val="22"/>
          <w:szCs w:val="22"/>
        </w:rPr>
      </w:pPr>
    </w:p>
    <w:p w:rsidR="00FD2954" w:rsidRPr="0065521C" w:rsidRDefault="00FD2954" w:rsidP="0065521C">
      <w:pPr>
        <w:pStyle w:val="BodyText2"/>
        <w:spacing w:after="0" w:line="240" w:lineRule="auto"/>
        <w:jc w:val="both"/>
        <w:rPr>
          <w:rFonts w:asciiTheme="minorHAnsi" w:hAnsiTheme="minorHAnsi" w:cs="Times New Roman"/>
          <w:color w:val="000000" w:themeColor="text1"/>
          <w:sz w:val="22"/>
          <w:szCs w:val="22"/>
        </w:rPr>
      </w:pPr>
      <w:r w:rsidRPr="0065521C">
        <w:rPr>
          <w:rFonts w:asciiTheme="minorHAnsi" w:hAnsiTheme="minorHAnsi" w:cs="Times New Roman"/>
          <w:b/>
          <w:color w:val="000000" w:themeColor="text1"/>
          <w:sz w:val="24"/>
          <w:u w:val="single"/>
        </w:rPr>
        <w:t>Environment:</w:t>
      </w:r>
      <w:r w:rsidR="0065521C" w:rsidRPr="0065521C">
        <w:rPr>
          <w:rFonts w:asciiTheme="minorHAnsi" w:hAnsiTheme="minorHAnsi" w:cs="Times New Roman"/>
          <w:b/>
          <w:color w:val="000000" w:themeColor="text1"/>
          <w:sz w:val="24"/>
        </w:rPr>
        <w:t xml:space="preserve"> </w:t>
      </w:r>
      <w:r w:rsidR="00BA2374" w:rsidRPr="0065521C">
        <w:rPr>
          <w:rFonts w:asciiTheme="minorHAnsi" w:eastAsia="ArialMT" w:hAnsiTheme="minorHAnsi"/>
          <w:color w:val="000000" w:themeColor="text1"/>
          <w:sz w:val="22"/>
          <w:szCs w:val="22"/>
        </w:rPr>
        <w:t>SharePoint 2010, SharePoint Server 2007 (MOSS), Windows Server 2003, SQL Server 2005/08, Office 2010/07, Visual Studio 2010/08, Web Services, .Net Framework 2.0 &amp; 3.5, Cascading Style Sheets, Metalogix, SP manager, U2U</w:t>
      </w:r>
      <w:r w:rsidRPr="0065521C">
        <w:rPr>
          <w:rFonts w:asciiTheme="minorHAnsi" w:hAnsiTheme="minorHAnsi" w:cs="Times New Roman"/>
          <w:color w:val="000000" w:themeColor="text1"/>
          <w:sz w:val="22"/>
          <w:szCs w:val="22"/>
        </w:rPr>
        <w:t>.</w:t>
      </w:r>
    </w:p>
    <w:p w:rsidR="00A32211" w:rsidRPr="0065521C" w:rsidRDefault="00A32211" w:rsidP="0065521C">
      <w:pPr>
        <w:pStyle w:val="BodyText2"/>
        <w:spacing w:after="0" w:line="240" w:lineRule="auto"/>
        <w:jc w:val="both"/>
        <w:rPr>
          <w:rFonts w:asciiTheme="minorHAnsi" w:hAnsiTheme="minorHAnsi" w:cs="Times New Roman"/>
          <w:b/>
          <w:color w:val="000000" w:themeColor="text1"/>
          <w:sz w:val="24"/>
        </w:rPr>
      </w:pPr>
    </w:p>
    <w:p w:rsidR="00A32211" w:rsidRPr="0065521C" w:rsidRDefault="00A32211" w:rsidP="0065521C">
      <w:pPr>
        <w:pStyle w:val="BodyText2"/>
        <w:spacing w:after="0" w:line="240" w:lineRule="auto"/>
        <w:jc w:val="both"/>
        <w:rPr>
          <w:rFonts w:asciiTheme="minorHAnsi" w:hAnsiTheme="minorHAnsi" w:cs="Times New Roman"/>
          <w:b/>
          <w:color w:val="000000" w:themeColor="text1"/>
          <w:sz w:val="24"/>
        </w:rPr>
      </w:pPr>
    </w:p>
    <w:p w:rsidR="00965EBC" w:rsidRPr="0065521C" w:rsidRDefault="00965EBC"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 xml:space="preserve">Pearl Soft Technologies                                                                                          </w:t>
      </w:r>
      <w:r w:rsidR="00E27FF2" w:rsidRPr="0065521C">
        <w:rPr>
          <w:rFonts w:asciiTheme="minorHAnsi" w:hAnsiTheme="minorHAnsi" w:cs="Times New Roman"/>
          <w:b/>
          <w:color w:val="000000" w:themeColor="text1"/>
          <w:sz w:val="24"/>
        </w:rPr>
        <w:t>Jun 2007</w:t>
      </w:r>
      <w:r w:rsidR="0065521C">
        <w:rPr>
          <w:rFonts w:asciiTheme="minorHAnsi" w:hAnsiTheme="minorHAnsi" w:cs="Times New Roman"/>
          <w:b/>
          <w:color w:val="000000" w:themeColor="text1"/>
          <w:sz w:val="24"/>
        </w:rPr>
        <w:t xml:space="preserve"> – S</w:t>
      </w:r>
      <w:r w:rsidR="0015034A" w:rsidRPr="0065521C">
        <w:rPr>
          <w:rFonts w:asciiTheme="minorHAnsi" w:hAnsiTheme="minorHAnsi" w:cs="Times New Roman"/>
          <w:b/>
          <w:color w:val="000000" w:themeColor="text1"/>
          <w:sz w:val="24"/>
        </w:rPr>
        <w:t>ep</w:t>
      </w:r>
      <w:r w:rsidR="00F91B1A" w:rsidRPr="0065521C">
        <w:rPr>
          <w:rFonts w:asciiTheme="minorHAnsi" w:hAnsiTheme="minorHAnsi" w:cs="Times New Roman"/>
          <w:b/>
          <w:color w:val="000000" w:themeColor="text1"/>
          <w:sz w:val="24"/>
        </w:rPr>
        <w:t xml:space="preserve"> 2010</w:t>
      </w:r>
    </w:p>
    <w:p w:rsidR="00965EBC" w:rsidRPr="0065521C" w:rsidRDefault="00965EBC"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Position: .Net Developer.</w:t>
      </w:r>
    </w:p>
    <w:p w:rsidR="00965EBC" w:rsidRPr="0065521C" w:rsidRDefault="00B4697D" w:rsidP="0065521C">
      <w:pPr>
        <w:pStyle w:val="BodyText2"/>
        <w:spacing w:after="0" w:line="240" w:lineRule="auto"/>
        <w:jc w:val="both"/>
        <w:rPr>
          <w:rFonts w:asciiTheme="minorHAnsi" w:hAnsiTheme="minorHAnsi" w:cs="Times New Roman"/>
          <w:b/>
          <w:color w:val="000000" w:themeColor="text1"/>
          <w:sz w:val="24"/>
        </w:rPr>
      </w:pPr>
      <w:r w:rsidRPr="0065521C">
        <w:rPr>
          <w:rFonts w:asciiTheme="minorHAnsi" w:hAnsiTheme="minorHAnsi" w:cs="Times New Roman"/>
          <w:b/>
          <w:color w:val="000000" w:themeColor="text1"/>
          <w:sz w:val="24"/>
        </w:rPr>
        <w:t>Location</w:t>
      </w:r>
      <w:r w:rsidR="00965EBC" w:rsidRPr="0065521C">
        <w:rPr>
          <w:rFonts w:asciiTheme="minorHAnsi" w:hAnsiTheme="minorHAnsi" w:cs="Times New Roman"/>
          <w:b/>
          <w:color w:val="000000" w:themeColor="text1"/>
          <w:sz w:val="24"/>
        </w:rPr>
        <w:t>: Bangalore, India.</w:t>
      </w:r>
    </w:p>
    <w:p w:rsidR="0065521C" w:rsidRDefault="0065521C" w:rsidP="0065521C">
      <w:pPr>
        <w:jc w:val="both"/>
        <w:rPr>
          <w:rStyle w:val="apple-style-span"/>
          <w:rFonts w:asciiTheme="minorHAnsi" w:hAnsiTheme="minorHAnsi" w:cs="Calibri"/>
          <w:color w:val="000000" w:themeColor="text1"/>
        </w:rPr>
      </w:pPr>
    </w:p>
    <w:p w:rsidR="00E15BC1" w:rsidRPr="0065521C" w:rsidRDefault="00E15BC1" w:rsidP="0065521C">
      <w:pPr>
        <w:jc w:val="both"/>
        <w:rPr>
          <w:rFonts w:asciiTheme="minorHAnsi" w:hAnsiTheme="minorHAnsi"/>
          <w:color w:val="000000" w:themeColor="text1"/>
        </w:rPr>
      </w:pPr>
      <w:r w:rsidRPr="0065521C">
        <w:rPr>
          <w:rFonts w:asciiTheme="minorHAnsi" w:hAnsiTheme="minorHAnsi" w:cs="Calibri"/>
          <w:b/>
          <w:color w:val="000000" w:themeColor="text1"/>
        </w:rPr>
        <w:t>Description:</w:t>
      </w:r>
      <w:r w:rsidRPr="0065521C">
        <w:rPr>
          <w:rFonts w:asciiTheme="minorHAnsi" w:hAnsiTheme="minorHAnsi" w:cs="Calibri"/>
          <w:color w:val="000000" w:themeColor="text1"/>
        </w:rPr>
        <w:t xml:space="preserve"> This project is aimed for knowing the cost or the expenditure that is put in to the machines that are working in the remote site. The System works in coordination with each department that is inputting different kinds of data. Employees of different departments of the organization enter data of the daily work of the machines that are working in the site that has to match with the details of the other departments.</w:t>
      </w:r>
    </w:p>
    <w:p w:rsidR="00891415" w:rsidRPr="0065521C" w:rsidRDefault="00891415" w:rsidP="0065521C">
      <w:pPr>
        <w:pStyle w:val="BodyText2"/>
        <w:spacing w:after="0" w:line="240" w:lineRule="auto"/>
        <w:jc w:val="both"/>
        <w:rPr>
          <w:rFonts w:asciiTheme="minorHAnsi" w:hAnsiTheme="minorHAnsi" w:cs="Times New Roman"/>
          <w:b/>
          <w:color w:val="000000" w:themeColor="text1"/>
          <w:u w:val="single"/>
        </w:rPr>
      </w:pPr>
      <w:r w:rsidRPr="0065521C">
        <w:rPr>
          <w:rFonts w:asciiTheme="minorHAnsi" w:hAnsiTheme="minorHAnsi" w:cs="Times New Roman"/>
          <w:b/>
          <w:color w:val="000000" w:themeColor="text1"/>
          <w:sz w:val="24"/>
          <w:u w:val="single"/>
        </w:rPr>
        <w:t>Responsibilities:</w:t>
      </w:r>
    </w:p>
    <w:p w:rsidR="00E15BC1" w:rsidRPr="0065521C" w:rsidRDefault="00E15BC1" w:rsidP="0065521C">
      <w:pPr>
        <w:pStyle w:val="BodyText"/>
        <w:widowControl/>
        <w:numPr>
          <w:ilvl w:val="0"/>
          <w:numId w:val="21"/>
        </w:numPr>
        <w:suppressAutoHyphens w:val="0"/>
        <w:autoSpaceDE/>
        <w:autoSpaceDN w:val="0"/>
        <w:spacing w:after="0"/>
        <w:jc w:val="both"/>
        <w:rPr>
          <w:rFonts w:asciiTheme="minorHAnsi" w:eastAsia="Calibri" w:hAnsiTheme="minorHAnsi"/>
          <w:color w:val="000000" w:themeColor="text1"/>
          <w:sz w:val="22"/>
          <w:szCs w:val="16"/>
        </w:rPr>
      </w:pPr>
      <w:r w:rsidRPr="0065521C">
        <w:rPr>
          <w:rFonts w:asciiTheme="minorHAnsi" w:hAnsiTheme="minorHAnsi" w:cs="Calibri"/>
          <w:color w:val="000000" w:themeColor="text1"/>
          <w:sz w:val="22"/>
          <w:szCs w:val="16"/>
        </w:rPr>
        <w:t xml:space="preserve">Primary responsibilities include </w:t>
      </w:r>
      <w:r w:rsidRPr="0065521C">
        <w:rPr>
          <w:rFonts w:asciiTheme="minorHAnsi" w:hAnsiTheme="minorHAnsi" w:cs="Calibri"/>
          <w:b/>
          <w:color w:val="000000" w:themeColor="text1"/>
          <w:sz w:val="22"/>
          <w:szCs w:val="16"/>
        </w:rPr>
        <w:t>detailedanalysis, design and development</w:t>
      </w:r>
      <w:r w:rsidRPr="0065521C">
        <w:rPr>
          <w:rFonts w:asciiTheme="minorHAnsi" w:hAnsiTheme="minorHAnsi" w:cs="Calibri"/>
          <w:color w:val="000000" w:themeColor="text1"/>
          <w:sz w:val="22"/>
          <w:szCs w:val="16"/>
        </w:rPr>
        <w:t xml:space="preserve"> of the application.</w:t>
      </w:r>
    </w:p>
    <w:p w:rsidR="00E15BC1" w:rsidRPr="0065521C" w:rsidRDefault="00E15BC1" w:rsidP="0065521C">
      <w:pPr>
        <w:pStyle w:val="BodyText"/>
        <w:widowControl/>
        <w:numPr>
          <w:ilvl w:val="0"/>
          <w:numId w:val="21"/>
        </w:numPr>
        <w:suppressAutoHyphens w:val="0"/>
        <w:autoSpaceDE/>
        <w:autoSpaceDN w:val="0"/>
        <w:spacing w:after="0"/>
        <w:jc w:val="both"/>
        <w:rPr>
          <w:rFonts w:asciiTheme="minorHAnsi" w:eastAsia="Calibri" w:hAnsiTheme="minorHAnsi" w:cs="Calibri"/>
          <w:color w:val="000000" w:themeColor="text1"/>
          <w:sz w:val="22"/>
          <w:szCs w:val="16"/>
        </w:rPr>
      </w:pPr>
      <w:r w:rsidRPr="0065521C">
        <w:rPr>
          <w:rFonts w:asciiTheme="minorHAnsi" w:hAnsiTheme="minorHAnsi" w:cs="Calibri"/>
          <w:color w:val="000000" w:themeColor="text1"/>
          <w:sz w:val="22"/>
          <w:szCs w:val="16"/>
        </w:rPr>
        <w:t xml:space="preserve">Implemented </w:t>
      </w:r>
      <w:r w:rsidRPr="0065521C">
        <w:rPr>
          <w:rFonts w:asciiTheme="minorHAnsi" w:hAnsiTheme="minorHAnsi" w:cs="Calibri"/>
          <w:b/>
          <w:bCs/>
          <w:color w:val="000000" w:themeColor="text1"/>
          <w:sz w:val="22"/>
          <w:szCs w:val="16"/>
        </w:rPr>
        <w:t>architecture</w:t>
      </w:r>
      <w:r w:rsidRPr="0065521C">
        <w:rPr>
          <w:rFonts w:asciiTheme="minorHAnsi" w:hAnsiTheme="minorHAnsi" w:cs="Calibri"/>
          <w:color w:val="000000" w:themeColor="text1"/>
          <w:sz w:val="22"/>
          <w:szCs w:val="16"/>
        </w:rPr>
        <w:t xml:space="preserve"> using C#, ASP.NET and ADO.NET.</w:t>
      </w:r>
    </w:p>
    <w:p w:rsidR="00E15BC1" w:rsidRPr="0065521C" w:rsidRDefault="00E15BC1" w:rsidP="0065521C">
      <w:pPr>
        <w:pStyle w:val="BodyText"/>
        <w:widowControl/>
        <w:numPr>
          <w:ilvl w:val="0"/>
          <w:numId w:val="21"/>
        </w:numPr>
        <w:suppressAutoHyphens w:val="0"/>
        <w:autoSpaceDE/>
        <w:autoSpaceDN w:val="0"/>
        <w:spacing w:after="0"/>
        <w:jc w:val="both"/>
        <w:rPr>
          <w:rFonts w:asciiTheme="minorHAnsi" w:eastAsia="Calibri" w:hAnsiTheme="minorHAnsi" w:cs="Calibri"/>
          <w:color w:val="000000" w:themeColor="text1"/>
          <w:sz w:val="22"/>
          <w:szCs w:val="16"/>
        </w:rPr>
      </w:pPr>
      <w:r w:rsidRPr="0065521C">
        <w:rPr>
          <w:rFonts w:asciiTheme="minorHAnsi" w:hAnsiTheme="minorHAnsi" w:cs="Calibri"/>
          <w:bCs/>
          <w:color w:val="000000" w:themeColor="text1"/>
          <w:sz w:val="22"/>
          <w:szCs w:val="16"/>
        </w:rPr>
        <w:t>Used</w:t>
      </w:r>
      <w:r w:rsidRPr="0065521C">
        <w:rPr>
          <w:rFonts w:asciiTheme="minorHAnsi" w:hAnsiTheme="minorHAnsi" w:cs="Calibri"/>
          <w:b/>
          <w:color w:val="000000" w:themeColor="text1"/>
          <w:sz w:val="22"/>
          <w:szCs w:val="16"/>
        </w:rPr>
        <w:t>Grid View, Form View (Data Controls) to render the customer data</w:t>
      </w:r>
      <w:r w:rsidRPr="0065521C">
        <w:rPr>
          <w:rFonts w:asciiTheme="minorHAnsi" w:hAnsiTheme="minorHAnsi" w:cs="Calibri"/>
          <w:color w:val="000000" w:themeColor="text1"/>
          <w:sz w:val="22"/>
          <w:szCs w:val="16"/>
        </w:rPr>
        <w:t xml:space="preserve"> and Implemented template columns in the Grid View.</w:t>
      </w:r>
    </w:p>
    <w:p w:rsidR="00E15BC1" w:rsidRPr="0065521C" w:rsidRDefault="00E15BC1" w:rsidP="0065521C">
      <w:pPr>
        <w:pStyle w:val="BodyText"/>
        <w:widowControl/>
        <w:numPr>
          <w:ilvl w:val="0"/>
          <w:numId w:val="21"/>
        </w:numPr>
        <w:suppressAutoHyphens w:val="0"/>
        <w:autoSpaceDE/>
        <w:autoSpaceDN w:val="0"/>
        <w:spacing w:after="0"/>
        <w:jc w:val="both"/>
        <w:rPr>
          <w:rFonts w:asciiTheme="minorHAnsi" w:eastAsia="Calibri" w:hAnsiTheme="minorHAnsi" w:cs="Calibri"/>
          <w:color w:val="000000" w:themeColor="text1"/>
          <w:kern w:val="28"/>
          <w:sz w:val="22"/>
          <w:szCs w:val="16"/>
        </w:rPr>
      </w:pPr>
      <w:r w:rsidRPr="0065521C">
        <w:rPr>
          <w:rFonts w:asciiTheme="minorHAnsi" w:hAnsiTheme="minorHAnsi" w:cs="Calibri"/>
          <w:bCs/>
          <w:color w:val="000000" w:themeColor="text1"/>
          <w:sz w:val="22"/>
          <w:szCs w:val="16"/>
        </w:rPr>
        <w:t>Implemented</w:t>
      </w:r>
      <w:r w:rsidRPr="0065521C">
        <w:rPr>
          <w:rFonts w:asciiTheme="minorHAnsi" w:hAnsiTheme="minorHAnsi" w:cs="Calibri"/>
          <w:color w:val="000000" w:themeColor="text1"/>
          <w:sz w:val="22"/>
          <w:szCs w:val="16"/>
        </w:rPr>
        <w:t xml:space="preserve"> user control for </w:t>
      </w:r>
      <w:r w:rsidRPr="0065521C">
        <w:rPr>
          <w:rFonts w:asciiTheme="minorHAnsi" w:hAnsiTheme="minorHAnsi" w:cs="Calibri"/>
          <w:b/>
          <w:color w:val="000000" w:themeColor="text1"/>
          <w:sz w:val="22"/>
          <w:szCs w:val="16"/>
        </w:rPr>
        <w:t>Search Control and Custom Controls using ASP.NET</w:t>
      </w:r>
      <w:r w:rsidRPr="0065521C">
        <w:rPr>
          <w:rFonts w:asciiTheme="minorHAnsi" w:hAnsiTheme="minorHAnsi" w:cs="Calibri"/>
          <w:color w:val="000000" w:themeColor="text1"/>
          <w:sz w:val="22"/>
          <w:szCs w:val="16"/>
        </w:rPr>
        <w:t>.</w:t>
      </w:r>
    </w:p>
    <w:p w:rsidR="00E15BC1" w:rsidRPr="0065521C" w:rsidRDefault="00E15BC1" w:rsidP="0065521C">
      <w:pPr>
        <w:pStyle w:val="BodyText"/>
        <w:widowControl/>
        <w:numPr>
          <w:ilvl w:val="0"/>
          <w:numId w:val="21"/>
        </w:numPr>
        <w:suppressAutoHyphens w:val="0"/>
        <w:autoSpaceDE/>
        <w:autoSpaceDN w:val="0"/>
        <w:spacing w:after="0"/>
        <w:jc w:val="both"/>
        <w:rPr>
          <w:rFonts w:asciiTheme="minorHAnsi" w:eastAsia="Calibri" w:hAnsiTheme="minorHAnsi" w:cs="Calibri"/>
          <w:color w:val="000000" w:themeColor="text1"/>
          <w:sz w:val="22"/>
          <w:szCs w:val="16"/>
        </w:rPr>
      </w:pPr>
      <w:r w:rsidRPr="0065521C">
        <w:rPr>
          <w:rFonts w:asciiTheme="minorHAnsi" w:hAnsiTheme="minorHAnsi" w:cs="Calibri"/>
          <w:bCs/>
          <w:color w:val="000000" w:themeColor="text1"/>
          <w:sz w:val="22"/>
          <w:szCs w:val="16"/>
        </w:rPr>
        <w:t>Involved</w:t>
      </w:r>
      <w:r w:rsidRPr="0065521C">
        <w:rPr>
          <w:rFonts w:asciiTheme="minorHAnsi" w:hAnsiTheme="minorHAnsi" w:cs="Calibri"/>
          <w:color w:val="000000" w:themeColor="text1"/>
          <w:sz w:val="22"/>
          <w:szCs w:val="16"/>
        </w:rPr>
        <w:t xml:space="preserve"> in </w:t>
      </w:r>
      <w:r w:rsidRPr="0065521C">
        <w:rPr>
          <w:rFonts w:asciiTheme="minorHAnsi" w:hAnsiTheme="minorHAnsi" w:cs="Calibri"/>
          <w:b/>
          <w:color w:val="000000" w:themeColor="text1"/>
          <w:sz w:val="22"/>
          <w:szCs w:val="16"/>
        </w:rPr>
        <w:t>translating business requirements</w:t>
      </w:r>
      <w:r w:rsidRPr="0065521C">
        <w:rPr>
          <w:rFonts w:asciiTheme="minorHAnsi" w:hAnsiTheme="minorHAnsi" w:cs="Calibri"/>
          <w:color w:val="000000" w:themeColor="text1"/>
          <w:sz w:val="22"/>
          <w:szCs w:val="16"/>
        </w:rPr>
        <w:t xml:space="preserve"> into technical solutions.</w:t>
      </w:r>
    </w:p>
    <w:p w:rsidR="00E15BC1" w:rsidRPr="0065521C" w:rsidRDefault="00E15BC1" w:rsidP="0065521C">
      <w:pPr>
        <w:pStyle w:val="BodyText"/>
        <w:widowControl/>
        <w:numPr>
          <w:ilvl w:val="0"/>
          <w:numId w:val="21"/>
        </w:numPr>
        <w:suppressAutoHyphens w:val="0"/>
        <w:autoSpaceDE/>
        <w:autoSpaceDN w:val="0"/>
        <w:spacing w:after="0"/>
        <w:jc w:val="both"/>
        <w:rPr>
          <w:rFonts w:asciiTheme="minorHAnsi" w:eastAsia="Calibri" w:hAnsiTheme="minorHAnsi" w:cs="Calibri"/>
          <w:color w:val="000000" w:themeColor="text1"/>
          <w:sz w:val="22"/>
          <w:szCs w:val="16"/>
        </w:rPr>
      </w:pPr>
      <w:r w:rsidRPr="0065521C">
        <w:rPr>
          <w:rFonts w:asciiTheme="minorHAnsi" w:hAnsiTheme="minorHAnsi" w:cs="Calibri"/>
          <w:bCs/>
          <w:color w:val="000000" w:themeColor="text1"/>
          <w:sz w:val="22"/>
          <w:szCs w:val="16"/>
        </w:rPr>
        <w:t>Modified</w:t>
      </w:r>
      <w:r w:rsidRPr="0065521C">
        <w:rPr>
          <w:rFonts w:asciiTheme="minorHAnsi" w:hAnsiTheme="minorHAnsi" w:cs="Calibri"/>
          <w:color w:val="000000" w:themeColor="text1"/>
          <w:sz w:val="22"/>
          <w:szCs w:val="16"/>
        </w:rPr>
        <w:t xml:space="preserve"> existing User Interface and </w:t>
      </w:r>
      <w:r w:rsidRPr="0065521C">
        <w:rPr>
          <w:rFonts w:asciiTheme="minorHAnsi" w:hAnsiTheme="minorHAnsi" w:cs="Calibri"/>
          <w:b/>
          <w:color w:val="000000" w:themeColor="text1"/>
          <w:sz w:val="22"/>
          <w:szCs w:val="16"/>
        </w:rPr>
        <w:t>built GUI using HTML Web Forms and AJAX controls</w:t>
      </w:r>
      <w:r w:rsidRPr="0065521C">
        <w:rPr>
          <w:rFonts w:asciiTheme="minorHAnsi" w:hAnsiTheme="minorHAnsi" w:cs="Calibri"/>
          <w:color w:val="000000" w:themeColor="text1"/>
          <w:sz w:val="22"/>
          <w:szCs w:val="16"/>
        </w:rPr>
        <w:t xml:space="preserve"> for providing a consistent look and feel.</w:t>
      </w:r>
    </w:p>
    <w:p w:rsidR="00E15BC1" w:rsidRPr="0065521C" w:rsidRDefault="00E15BC1" w:rsidP="0065521C">
      <w:pPr>
        <w:pStyle w:val="BodyText"/>
        <w:widowControl/>
        <w:numPr>
          <w:ilvl w:val="0"/>
          <w:numId w:val="21"/>
        </w:numPr>
        <w:suppressAutoHyphens w:val="0"/>
        <w:autoSpaceDE/>
        <w:autoSpaceDN w:val="0"/>
        <w:spacing w:after="0"/>
        <w:jc w:val="both"/>
        <w:rPr>
          <w:rFonts w:asciiTheme="minorHAnsi" w:eastAsia="Calibri" w:hAnsiTheme="minorHAnsi" w:cs="Calibri"/>
          <w:color w:val="000000" w:themeColor="text1"/>
          <w:sz w:val="22"/>
          <w:szCs w:val="16"/>
        </w:rPr>
      </w:pPr>
      <w:r w:rsidRPr="0065521C">
        <w:rPr>
          <w:rFonts w:asciiTheme="minorHAnsi" w:hAnsiTheme="minorHAnsi" w:cs="Calibri"/>
          <w:bCs/>
          <w:color w:val="000000" w:themeColor="text1"/>
          <w:sz w:val="22"/>
          <w:szCs w:val="16"/>
        </w:rPr>
        <w:t>Implemented</w:t>
      </w:r>
      <w:r w:rsidRPr="0065521C">
        <w:rPr>
          <w:rFonts w:asciiTheme="minorHAnsi" w:hAnsiTheme="minorHAnsi" w:cs="Calibri"/>
          <w:b/>
          <w:color w:val="000000" w:themeColor="text1"/>
          <w:sz w:val="22"/>
          <w:szCs w:val="16"/>
        </w:rPr>
        <w:t>client side validations using Java Script and User Control</w:t>
      </w:r>
      <w:r w:rsidRPr="0065521C">
        <w:rPr>
          <w:rFonts w:asciiTheme="minorHAnsi" w:hAnsiTheme="minorHAnsi" w:cs="Calibri"/>
          <w:color w:val="000000" w:themeColor="text1"/>
          <w:sz w:val="22"/>
          <w:szCs w:val="16"/>
        </w:rPr>
        <w:t xml:space="preserve"> for rich user interface.</w:t>
      </w:r>
    </w:p>
    <w:p w:rsidR="00E15BC1" w:rsidRPr="0065521C" w:rsidRDefault="00E15BC1" w:rsidP="0065521C">
      <w:pPr>
        <w:pStyle w:val="BodyText"/>
        <w:widowControl/>
        <w:numPr>
          <w:ilvl w:val="0"/>
          <w:numId w:val="21"/>
        </w:numPr>
        <w:suppressAutoHyphens w:val="0"/>
        <w:autoSpaceDE/>
        <w:autoSpaceDN w:val="0"/>
        <w:spacing w:after="0"/>
        <w:jc w:val="both"/>
        <w:rPr>
          <w:rFonts w:asciiTheme="minorHAnsi" w:eastAsia="Times New Roman" w:hAnsiTheme="minorHAnsi" w:cs="Calibri"/>
          <w:bCs/>
          <w:color w:val="000000" w:themeColor="text1"/>
          <w:sz w:val="22"/>
          <w:szCs w:val="16"/>
        </w:rPr>
      </w:pPr>
      <w:r w:rsidRPr="0065521C">
        <w:rPr>
          <w:rFonts w:asciiTheme="minorHAnsi" w:hAnsiTheme="minorHAnsi" w:cs="Calibri"/>
          <w:bCs/>
          <w:color w:val="000000" w:themeColor="text1"/>
          <w:sz w:val="22"/>
          <w:szCs w:val="16"/>
        </w:rPr>
        <w:t>Implemented</w:t>
      </w:r>
      <w:r w:rsidRPr="0065521C">
        <w:rPr>
          <w:rFonts w:asciiTheme="minorHAnsi" w:hAnsiTheme="minorHAnsi" w:cs="Calibri"/>
          <w:b/>
          <w:color w:val="000000" w:themeColor="text1"/>
          <w:sz w:val="22"/>
          <w:szCs w:val="16"/>
        </w:rPr>
        <w:t>authentication and authorization</w:t>
      </w:r>
      <w:r w:rsidRPr="0065521C">
        <w:rPr>
          <w:rFonts w:asciiTheme="minorHAnsi" w:hAnsiTheme="minorHAnsi" w:cs="Calibri"/>
          <w:color w:val="000000" w:themeColor="text1"/>
          <w:sz w:val="22"/>
          <w:szCs w:val="16"/>
        </w:rPr>
        <w:t xml:space="preserve"> based on the roles of the user using Forms </w:t>
      </w:r>
      <w:r w:rsidR="003D5A3F" w:rsidRPr="0065521C">
        <w:rPr>
          <w:rFonts w:asciiTheme="minorHAnsi" w:hAnsiTheme="minorHAnsi" w:cs="Calibri"/>
          <w:color w:val="000000" w:themeColor="text1"/>
          <w:sz w:val="22"/>
          <w:szCs w:val="16"/>
        </w:rPr>
        <w:t xml:space="preserve">based </w:t>
      </w:r>
      <w:r w:rsidRPr="0065521C">
        <w:rPr>
          <w:rFonts w:asciiTheme="minorHAnsi" w:hAnsiTheme="minorHAnsi" w:cs="Calibri"/>
          <w:bCs/>
          <w:color w:val="000000" w:themeColor="text1"/>
          <w:sz w:val="22"/>
          <w:szCs w:val="16"/>
        </w:rPr>
        <w:t>authentication.</w:t>
      </w:r>
    </w:p>
    <w:p w:rsidR="00E15BC1" w:rsidRPr="0065521C" w:rsidRDefault="00E15BC1" w:rsidP="0065521C">
      <w:pPr>
        <w:pStyle w:val="BodyText"/>
        <w:widowControl/>
        <w:numPr>
          <w:ilvl w:val="0"/>
          <w:numId w:val="21"/>
        </w:numPr>
        <w:suppressAutoHyphens w:val="0"/>
        <w:autoSpaceDE/>
        <w:autoSpaceDN w:val="0"/>
        <w:spacing w:after="0"/>
        <w:jc w:val="both"/>
        <w:rPr>
          <w:rFonts w:asciiTheme="minorHAnsi" w:eastAsia="Calibri" w:hAnsiTheme="minorHAnsi" w:cs="Calibri"/>
          <w:color w:val="000000" w:themeColor="text1"/>
          <w:sz w:val="22"/>
          <w:szCs w:val="16"/>
        </w:rPr>
      </w:pPr>
      <w:r w:rsidRPr="0065521C">
        <w:rPr>
          <w:rFonts w:asciiTheme="minorHAnsi" w:hAnsiTheme="minorHAnsi" w:cs="Calibri"/>
          <w:bCs/>
          <w:color w:val="000000" w:themeColor="text1"/>
          <w:sz w:val="22"/>
          <w:szCs w:val="16"/>
        </w:rPr>
        <w:t>Used</w:t>
      </w:r>
      <w:r w:rsidRPr="0065521C">
        <w:rPr>
          <w:rFonts w:asciiTheme="minorHAnsi" w:hAnsiTheme="minorHAnsi" w:cs="Calibri"/>
          <w:b/>
          <w:color w:val="000000" w:themeColor="text1"/>
          <w:sz w:val="22"/>
          <w:szCs w:val="16"/>
        </w:rPr>
        <w:t>AJAXControls and Extenders to increase the functionality</w:t>
      </w:r>
      <w:r w:rsidRPr="0065521C">
        <w:rPr>
          <w:rFonts w:asciiTheme="minorHAnsi" w:hAnsiTheme="minorHAnsi" w:cs="Calibri"/>
          <w:color w:val="000000" w:themeColor="text1"/>
          <w:sz w:val="22"/>
          <w:szCs w:val="16"/>
        </w:rPr>
        <w:t xml:space="preserve"> of web page and to reduce </w:t>
      </w:r>
      <w:r w:rsidRPr="0065521C">
        <w:rPr>
          <w:rFonts w:asciiTheme="minorHAnsi" w:hAnsiTheme="minorHAnsi" w:cs="Calibri"/>
          <w:bCs/>
          <w:color w:val="000000" w:themeColor="text1"/>
          <w:sz w:val="22"/>
          <w:szCs w:val="16"/>
        </w:rPr>
        <w:t xml:space="preserve">the network traffic and Implemented partial page updates using the </w:t>
      </w:r>
      <w:r w:rsidRPr="0065521C">
        <w:rPr>
          <w:rFonts w:asciiTheme="minorHAnsi" w:hAnsiTheme="minorHAnsi" w:cs="Calibri"/>
          <w:b/>
          <w:bCs/>
          <w:color w:val="000000" w:themeColor="text1"/>
          <w:sz w:val="22"/>
          <w:szCs w:val="16"/>
        </w:rPr>
        <w:t>Update Panel of</w:t>
      </w:r>
      <w:r w:rsidRPr="0065521C">
        <w:rPr>
          <w:rFonts w:asciiTheme="minorHAnsi" w:hAnsiTheme="minorHAnsi" w:cs="Calibri"/>
          <w:b/>
          <w:color w:val="000000" w:themeColor="text1"/>
          <w:sz w:val="22"/>
          <w:szCs w:val="16"/>
        </w:rPr>
        <w:t xml:space="preserve"> ASP.NET AJAX</w:t>
      </w:r>
      <w:r w:rsidRPr="0065521C">
        <w:rPr>
          <w:rFonts w:asciiTheme="minorHAnsi" w:hAnsiTheme="minorHAnsi" w:cs="Calibri"/>
          <w:color w:val="000000" w:themeColor="text1"/>
          <w:sz w:val="22"/>
          <w:szCs w:val="16"/>
        </w:rPr>
        <w:t>.</w:t>
      </w:r>
    </w:p>
    <w:p w:rsidR="00E15BC1" w:rsidRPr="0065521C" w:rsidRDefault="00E15BC1" w:rsidP="0065521C">
      <w:pPr>
        <w:pStyle w:val="BodyText"/>
        <w:widowControl/>
        <w:numPr>
          <w:ilvl w:val="0"/>
          <w:numId w:val="21"/>
        </w:numPr>
        <w:suppressAutoHyphens w:val="0"/>
        <w:autoSpaceDE/>
        <w:autoSpaceDN w:val="0"/>
        <w:spacing w:after="0"/>
        <w:jc w:val="both"/>
        <w:rPr>
          <w:rFonts w:asciiTheme="minorHAnsi" w:eastAsia="Calibri" w:hAnsiTheme="minorHAnsi" w:cs="Calibri"/>
          <w:color w:val="000000" w:themeColor="text1"/>
          <w:sz w:val="22"/>
          <w:szCs w:val="16"/>
        </w:rPr>
      </w:pPr>
      <w:r w:rsidRPr="0065521C">
        <w:rPr>
          <w:rFonts w:asciiTheme="minorHAnsi" w:hAnsiTheme="minorHAnsi" w:cs="Calibri"/>
          <w:bCs/>
          <w:color w:val="000000" w:themeColor="text1"/>
          <w:sz w:val="22"/>
          <w:szCs w:val="16"/>
        </w:rPr>
        <w:t>Implemented</w:t>
      </w:r>
      <w:r w:rsidRPr="0065521C">
        <w:rPr>
          <w:rFonts w:asciiTheme="minorHAnsi" w:hAnsiTheme="minorHAnsi" w:cs="Calibri"/>
          <w:color w:val="000000" w:themeColor="text1"/>
          <w:sz w:val="22"/>
          <w:szCs w:val="16"/>
        </w:rPr>
        <w:t xml:space="preserve"> Stored Procedures, Functions and Views in SQL Server.</w:t>
      </w:r>
    </w:p>
    <w:p w:rsidR="00E15BC1" w:rsidRPr="0065521C" w:rsidRDefault="00E15BC1" w:rsidP="0065521C">
      <w:pPr>
        <w:numPr>
          <w:ilvl w:val="0"/>
          <w:numId w:val="21"/>
        </w:numPr>
        <w:autoSpaceDN w:val="0"/>
        <w:spacing w:after="0" w:line="240" w:lineRule="auto"/>
        <w:jc w:val="both"/>
        <w:rPr>
          <w:rFonts w:asciiTheme="minorHAnsi" w:eastAsia="Times New Roman" w:hAnsiTheme="minorHAnsi" w:cs="Calibri"/>
          <w:b/>
          <w:color w:val="000000" w:themeColor="text1"/>
          <w:sz w:val="24"/>
          <w:szCs w:val="24"/>
        </w:rPr>
      </w:pPr>
      <w:r w:rsidRPr="0065521C">
        <w:rPr>
          <w:rFonts w:asciiTheme="minorHAnsi" w:hAnsiTheme="minorHAnsi" w:cs="Calibri"/>
          <w:bCs/>
          <w:color w:val="000000" w:themeColor="text1"/>
          <w:szCs w:val="16"/>
        </w:rPr>
        <w:t>Involvedin</w:t>
      </w:r>
      <w:r w:rsidRPr="0065521C">
        <w:rPr>
          <w:rFonts w:asciiTheme="minorHAnsi" w:hAnsiTheme="minorHAnsi" w:cs="Calibri"/>
          <w:color w:val="000000" w:themeColor="text1"/>
          <w:szCs w:val="16"/>
        </w:rPr>
        <w:t xml:space="preserve"> preparing the documentation for design and code module that developed.</w:t>
      </w:r>
    </w:p>
    <w:p w:rsidR="00E15BC1" w:rsidRPr="0065521C" w:rsidRDefault="00E15BC1" w:rsidP="0065521C">
      <w:pPr>
        <w:jc w:val="both"/>
        <w:rPr>
          <w:rFonts w:asciiTheme="minorHAnsi" w:hAnsiTheme="minorHAnsi" w:cs="Calibri"/>
          <w:color w:val="000000" w:themeColor="text1"/>
          <w:szCs w:val="16"/>
        </w:rPr>
      </w:pPr>
    </w:p>
    <w:p w:rsidR="0081455D" w:rsidRPr="0065521C" w:rsidRDefault="00E15BC1" w:rsidP="0065521C">
      <w:pPr>
        <w:jc w:val="both"/>
        <w:rPr>
          <w:rFonts w:asciiTheme="minorHAnsi" w:hAnsiTheme="minorHAnsi" w:cs="Tahoma"/>
          <w:color w:val="000000" w:themeColor="text1"/>
          <w:sz w:val="20"/>
          <w:szCs w:val="20"/>
        </w:rPr>
      </w:pPr>
      <w:r w:rsidRPr="0065521C">
        <w:rPr>
          <w:rStyle w:val="apple-style-span"/>
          <w:rFonts w:asciiTheme="minorHAnsi" w:hAnsiTheme="minorHAnsi" w:cs="Calibri"/>
          <w:b/>
          <w:color w:val="000000" w:themeColor="text1"/>
        </w:rPr>
        <w:t xml:space="preserve">Environment: </w:t>
      </w:r>
      <w:r w:rsidRPr="0065521C">
        <w:rPr>
          <w:rFonts w:asciiTheme="minorHAnsi" w:hAnsiTheme="minorHAnsi" w:cs="Calibri"/>
          <w:color w:val="000000" w:themeColor="text1"/>
        </w:rPr>
        <w:t>C</w:t>
      </w:r>
      <w:r w:rsidRPr="0065521C">
        <w:rPr>
          <w:rFonts w:asciiTheme="minorHAnsi" w:hAnsiTheme="minorHAnsi" w:cs="Calibri"/>
          <w:bCs/>
          <w:color w:val="000000" w:themeColor="text1"/>
        </w:rPr>
        <w:t>#,  ASP.NET, VSS, ADO.NET, SQL Server 2005, Java Script, AJAX, IIS 6.0, Visual Studio 2008, Web Services, XML, Microsoft Windows 2003 R2.</w:t>
      </w:r>
    </w:p>
    <w:sectPr w:rsidR="0081455D" w:rsidRPr="0065521C" w:rsidSect="00522E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4DB" w:rsidRDefault="006174DB" w:rsidP="00550039">
      <w:pPr>
        <w:spacing w:after="0" w:line="240" w:lineRule="auto"/>
      </w:pPr>
      <w:r>
        <w:separator/>
      </w:r>
    </w:p>
  </w:endnote>
  <w:endnote w:type="continuationSeparator" w:id="1">
    <w:p w:rsidR="006174DB" w:rsidRDefault="006174DB" w:rsidP="005500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M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4DB" w:rsidRDefault="006174DB" w:rsidP="00550039">
      <w:pPr>
        <w:spacing w:after="0" w:line="240" w:lineRule="auto"/>
      </w:pPr>
      <w:r>
        <w:separator/>
      </w:r>
    </w:p>
  </w:footnote>
  <w:footnote w:type="continuationSeparator" w:id="1">
    <w:p w:rsidR="006174DB" w:rsidRDefault="006174DB" w:rsidP="005500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720"/>
        </w:tabs>
        <w:ind w:left="720" w:hanging="360"/>
      </w:pPr>
      <w:rPr>
        <w:rFonts w:ascii="Symbol" w:hAnsi="Symbol"/>
      </w:rPr>
    </w:lvl>
  </w:abstractNum>
  <w:abstractNum w:abstractNumId="1">
    <w:nsid w:val="00000005"/>
    <w:multiLevelType w:val="multilevel"/>
    <w:tmpl w:val="00000005"/>
    <w:name w:val="WW8Num5"/>
    <w:lvl w:ilvl="0">
      <w:start w:val="1"/>
      <w:numFmt w:val="bullet"/>
      <w:lvlText w:val=""/>
      <w:lvlJc w:val="left"/>
      <w:pPr>
        <w:tabs>
          <w:tab w:val="num" w:pos="720"/>
        </w:tabs>
      </w:pPr>
      <w:rPr>
        <w:rFonts w:ascii="Symbol" w:hAnsi="Symbol" w:cs="OpenSymbol"/>
      </w:rPr>
    </w:lvl>
    <w:lvl w:ilvl="1">
      <w:start w:val="1"/>
      <w:numFmt w:val="bullet"/>
      <w:lvlText w:val="◦"/>
      <w:lvlJc w:val="left"/>
      <w:pPr>
        <w:tabs>
          <w:tab w:val="num" w:pos="1080"/>
        </w:tabs>
      </w:pPr>
      <w:rPr>
        <w:rFonts w:ascii="OpenSymbol" w:hAnsi="OpenSymbol" w:cs="OpenSymbol"/>
      </w:rPr>
    </w:lvl>
    <w:lvl w:ilvl="2">
      <w:start w:val="1"/>
      <w:numFmt w:val="bullet"/>
      <w:lvlText w:val="▪"/>
      <w:lvlJc w:val="left"/>
      <w:pPr>
        <w:tabs>
          <w:tab w:val="num" w:pos="1440"/>
        </w:tabs>
      </w:pPr>
      <w:rPr>
        <w:rFonts w:ascii="OpenSymbol" w:hAnsi="OpenSymbol" w:cs="OpenSymbol"/>
      </w:rPr>
    </w:lvl>
    <w:lvl w:ilvl="3">
      <w:start w:val="1"/>
      <w:numFmt w:val="bullet"/>
      <w:lvlText w:val=""/>
      <w:lvlJc w:val="left"/>
      <w:pPr>
        <w:tabs>
          <w:tab w:val="num" w:pos="1800"/>
        </w:tabs>
      </w:pPr>
      <w:rPr>
        <w:rFonts w:ascii="Symbol" w:hAnsi="Symbol" w:cs="OpenSymbol"/>
      </w:rPr>
    </w:lvl>
    <w:lvl w:ilvl="4">
      <w:start w:val="1"/>
      <w:numFmt w:val="bullet"/>
      <w:lvlText w:val="◦"/>
      <w:lvlJc w:val="left"/>
      <w:pPr>
        <w:tabs>
          <w:tab w:val="num" w:pos="2160"/>
        </w:tabs>
      </w:pPr>
      <w:rPr>
        <w:rFonts w:ascii="OpenSymbol" w:hAnsi="OpenSymbol" w:cs="OpenSymbol"/>
      </w:rPr>
    </w:lvl>
    <w:lvl w:ilvl="5">
      <w:start w:val="1"/>
      <w:numFmt w:val="bullet"/>
      <w:lvlText w:val="▪"/>
      <w:lvlJc w:val="left"/>
      <w:pPr>
        <w:tabs>
          <w:tab w:val="num" w:pos="2520"/>
        </w:tabs>
      </w:pPr>
      <w:rPr>
        <w:rFonts w:ascii="OpenSymbol" w:hAnsi="OpenSymbol" w:cs="OpenSymbol"/>
      </w:rPr>
    </w:lvl>
    <w:lvl w:ilvl="6">
      <w:start w:val="1"/>
      <w:numFmt w:val="bullet"/>
      <w:lvlText w:val=""/>
      <w:lvlJc w:val="left"/>
      <w:pPr>
        <w:tabs>
          <w:tab w:val="num" w:pos="2880"/>
        </w:tabs>
      </w:pPr>
      <w:rPr>
        <w:rFonts w:ascii="Symbol" w:hAnsi="Symbol" w:cs="OpenSymbol"/>
      </w:rPr>
    </w:lvl>
    <w:lvl w:ilvl="7">
      <w:start w:val="1"/>
      <w:numFmt w:val="bullet"/>
      <w:lvlText w:val="◦"/>
      <w:lvlJc w:val="left"/>
      <w:pPr>
        <w:tabs>
          <w:tab w:val="num" w:pos="3240"/>
        </w:tabs>
      </w:pPr>
      <w:rPr>
        <w:rFonts w:ascii="OpenSymbol" w:hAnsi="OpenSymbol" w:cs="OpenSymbol"/>
      </w:rPr>
    </w:lvl>
    <w:lvl w:ilvl="8">
      <w:start w:val="1"/>
      <w:numFmt w:val="bullet"/>
      <w:lvlText w:val="▪"/>
      <w:lvlJc w:val="left"/>
      <w:pPr>
        <w:tabs>
          <w:tab w:val="num" w:pos="3600"/>
        </w:tabs>
      </w:pPr>
      <w:rPr>
        <w:rFonts w:ascii="OpenSymbol" w:hAnsi="OpenSymbol" w:cs="OpenSymbol"/>
      </w:rPr>
    </w:lvl>
  </w:abstractNum>
  <w:abstractNum w:abstractNumId="2">
    <w:nsid w:val="00000006"/>
    <w:multiLevelType w:val="multilevel"/>
    <w:tmpl w:val="00000006"/>
    <w:name w:val="WW8Num6"/>
    <w:lvl w:ilvl="0">
      <w:start w:val="1"/>
      <w:numFmt w:val="bullet"/>
      <w:lvlText w:val=""/>
      <w:lvlJc w:val="left"/>
      <w:pPr>
        <w:tabs>
          <w:tab w:val="num" w:pos="720"/>
        </w:tabs>
      </w:pPr>
      <w:rPr>
        <w:rFonts w:ascii="Symbol" w:hAnsi="Symbol" w:cs="OpenSymbol"/>
      </w:rPr>
    </w:lvl>
    <w:lvl w:ilvl="1">
      <w:start w:val="1"/>
      <w:numFmt w:val="bullet"/>
      <w:lvlText w:val="◦"/>
      <w:lvlJc w:val="left"/>
      <w:pPr>
        <w:tabs>
          <w:tab w:val="num" w:pos="1080"/>
        </w:tabs>
      </w:pPr>
      <w:rPr>
        <w:rFonts w:ascii="OpenSymbol" w:hAnsi="OpenSymbol" w:cs="OpenSymbol"/>
      </w:rPr>
    </w:lvl>
    <w:lvl w:ilvl="2">
      <w:start w:val="1"/>
      <w:numFmt w:val="bullet"/>
      <w:lvlText w:val="▪"/>
      <w:lvlJc w:val="left"/>
      <w:pPr>
        <w:tabs>
          <w:tab w:val="num" w:pos="1440"/>
        </w:tabs>
      </w:pPr>
      <w:rPr>
        <w:rFonts w:ascii="OpenSymbol" w:hAnsi="OpenSymbol" w:cs="OpenSymbol"/>
      </w:rPr>
    </w:lvl>
    <w:lvl w:ilvl="3">
      <w:start w:val="1"/>
      <w:numFmt w:val="bullet"/>
      <w:lvlText w:val=""/>
      <w:lvlJc w:val="left"/>
      <w:pPr>
        <w:tabs>
          <w:tab w:val="num" w:pos="1800"/>
        </w:tabs>
      </w:pPr>
      <w:rPr>
        <w:rFonts w:ascii="Symbol" w:hAnsi="Symbol" w:cs="OpenSymbol"/>
      </w:rPr>
    </w:lvl>
    <w:lvl w:ilvl="4">
      <w:start w:val="1"/>
      <w:numFmt w:val="bullet"/>
      <w:lvlText w:val="◦"/>
      <w:lvlJc w:val="left"/>
      <w:pPr>
        <w:tabs>
          <w:tab w:val="num" w:pos="2160"/>
        </w:tabs>
      </w:pPr>
      <w:rPr>
        <w:rFonts w:ascii="OpenSymbol" w:hAnsi="OpenSymbol" w:cs="OpenSymbol"/>
      </w:rPr>
    </w:lvl>
    <w:lvl w:ilvl="5">
      <w:start w:val="1"/>
      <w:numFmt w:val="bullet"/>
      <w:lvlText w:val="▪"/>
      <w:lvlJc w:val="left"/>
      <w:pPr>
        <w:tabs>
          <w:tab w:val="num" w:pos="2520"/>
        </w:tabs>
      </w:pPr>
      <w:rPr>
        <w:rFonts w:ascii="OpenSymbol" w:hAnsi="OpenSymbol" w:cs="OpenSymbol"/>
      </w:rPr>
    </w:lvl>
    <w:lvl w:ilvl="6">
      <w:start w:val="1"/>
      <w:numFmt w:val="bullet"/>
      <w:lvlText w:val=""/>
      <w:lvlJc w:val="left"/>
      <w:pPr>
        <w:tabs>
          <w:tab w:val="num" w:pos="2880"/>
        </w:tabs>
      </w:pPr>
      <w:rPr>
        <w:rFonts w:ascii="Symbol" w:hAnsi="Symbol" w:cs="OpenSymbol"/>
      </w:rPr>
    </w:lvl>
    <w:lvl w:ilvl="7">
      <w:start w:val="1"/>
      <w:numFmt w:val="bullet"/>
      <w:lvlText w:val="◦"/>
      <w:lvlJc w:val="left"/>
      <w:pPr>
        <w:tabs>
          <w:tab w:val="num" w:pos="3240"/>
        </w:tabs>
      </w:pPr>
      <w:rPr>
        <w:rFonts w:ascii="OpenSymbol" w:hAnsi="OpenSymbol" w:cs="OpenSymbol"/>
      </w:rPr>
    </w:lvl>
    <w:lvl w:ilvl="8">
      <w:start w:val="1"/>
      <w:numFmt w:val="bullet"/>
      <w:lvlText w:val="▪"/>
      <w:lvlJc w:val="left"/>
      <w:pPr>
        <w:tabs>
          <w:tab w:val="num" w:pos="3600"/>
        </w:tabs>
      </w:pPr>
      <w:rPr>
        <w:rFonts w:ascii="OpenSymbol" w:hAnsi="OpenSymbol" w:cs="OpenSymbol"/>
      </w:rPr>
    </w:lvl>
  </w:abstractNum>
  <w:abstractNum w:abstractNumId="3">
    <w:nsid w:val="0000000A"/>
    <w:multiLevelType w:val="multilevel"/>
    <w:tmpl w:val="0000000A"/>
    <w:name w:val="WW8Num1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53A3742"/>
    <w:multiLevelType w:val="multilevel"/>
    <w:tmpl w:val="D478AB3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5">
    <w:nsid w:val="09122CB9"/>
    <w:multiLevelType w:val="hybridMultilevel"/>
    <w:tmpl w:val="DE96B8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A480E74"/>
    <w:multiLevelType w:val="hybridMultilevel"/>
    <w:tmpl w:val="7020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277491"/>
    <w:multiLevelType w:val="hybridMultilevel"/>
    <w:tmpl w:val="68C81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C5E3300"/>
    <w:multiLevelType w:val="hybridMultilevel"/>
    <w:tmpl w:val="A2CC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9F1126"/>
    <w:multiLevelType w:val="hybridMultilevel"/>
    <w:tmpl w:val="2CA626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47759D4"/>
    <w:multiLevelType w:val="hybridMultilevel"/>
    <w:tmpl w:val="B4A4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493FD1"/>
    <w:multiLevelType w:val="hybridMultilevel"/>
    <w:tmpl w:val="CEECA7F4"/>
    <w:lvl w:ilvl="0" w:tplc="BB7282B4">
      <w:start w:val="1"/>
      <w:numFmt w:val="bullet"/>
      <w:pStyle w:val="ListBullet2"/>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1E1E01"/>
    <w:multiLevelType w:val="hybridMultilevel"/>
    <w:tmpl w:val="7F00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C103CD"/>
    <w:multiLevelType w:val="hybridMultilevel"/>
    <w:tmpl w:val="0D48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C2728"/>
    <w:multiLevelType w:val="hybridMultilevel"/>
    <w:tmpl w:val="EAF0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645DB"/>
    <w:multiLevelType w:val="hybridMultilevel"/>
    <w:tmpl w:val="3FCE2E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5C5525"/>
    <w:multiLevelType w:val="hybridMultilevel"/>
    <w:tmpl w:val="75B66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BF55B64"/>
    <w:multiLevelType w:val="hybridMultilevel"/>
    <w:tmpl w:val="18E8C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435836E9"/>
    <w:multiLevelType w:val="hybridMultilevel"/>
    <w:tmpl w:val="8860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7D02FB0"/>
    <w:multiLevelType w:val="hybridMultilevel"/>
    <w:tmpl w:val="1D7CA7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7EA3253"/>
    <w:multiLevelType w:val="multilevel"/>
    <w:tmpl w:val="00000005"/>
    <w:lvl w:ilvl="0">
      <w:start w:val="1"/>
      <w:numFmt w:val="bullet"/>
      <w:lvlText w:val=""/>
      <w:lvlJc w:val="left"/>
      <w:pPr>
        <w:tabs>
          <w:tab w:val="num" w:pos="720"/>
        </w:tabs>
      </w:pPr>
      <w:rPr>
        <w:rFonts w:ascii="Symbol" w:hAnsi="Symbol" w:cs="OpenSymbol"/>
      </w:rPr>
    </w:lvl>
    <w:lvl w:ilvl="1">
      <w:start w:val="1"/>
      <w:numFmt w:val="bullet"/>
      <w:lvlText w:val="◦"/>
      <w:lvlJc w:val="left"/>
      <w:pPr>
        <w:tabs>
          <w:tab w:val="num" w:pos="1080"/>
        </w:tabs>
      </w:pPr>
      <w:rPr>
        <w:rFonts w:ascii="OpenSymbol" w:hAnsi="OpenSymbol" w:cs="OpenSymbol"/>
      </w:rPr>
    </w:lvl>
    <w:lvl w:ilvl="2">
      <w:start w:val="1"/>
      <w:numFmt w:val="bullet"/>
      <w:lvlText w:val="▪"/>
      <w:lvlJc w:val="left"/>
      <w:pPr>
        <w:tabs>
          <w:tab w:val="num" w:pos="1440"/>
        </w:tabs>
      </w:pPr>
      <w:rPr>
        <w:rFonts w:ascii="OpenSymbol" w:hAnsi="OpenSymbol" w:cs="OpenSymbol"/>
      </w:rPr>
    </w:lvl>
    <w:lvl w:ilvl="3">
      <w:start w:val="1"/>
      <w:numFmt w:val="bullet"/>
      <w:lvlText w:val=""/>
      <w:lvlJc w:val="left"/>
      <w:pPr>
        <w:tabs>
          <w:tab w:val="num" w:pos="1800"/>
        </w:tabs>
      </w:pPr>
      <w:rPr>
        <w:rFonts w:ascii="Symbol" w:hAnsi="Symbol" w:cs="OpenSymbol"/>
      </w:rPr>
    </w:lvl>
    <w:lvl w:ilvl="4">
      <w:start w:val="1"/>
      <w:numFmt w:val="bullet"/>
      <w:lvlText w:val="◦"/>
      <w:lvlJc w:val="left"/>
      <w:pPr>
        <w:tabs>
          <w:tab w:val="num" w:pos="2160"/>
        </w:tabs>
      </w:pPr>
      <w:rPr>
        <w:rFonts w:ascii="OpenSymbol" w:hAnsi="OpenSymbol" w:cs="OpenSymbol"/>
      </w:rPr>
    </w:lvl>
    <w:lvl w:ilvl="5">
      <w:start w:val="1"/>
      <w:numFmt w:val="bullet"/>
      <w:lvlText w:val="▪"/>
      <w:lvlJc w:val="left"/>
      <w:pPr>
        <w:tabs>
          <w:tab w:val="num" w:pos="2520"/>
        </w:tabs>
      </w:pPr>
      <w:rPr>
        <w:rFonts w:ascii="OpenSymbol" w:hAnsi="OpenSymbol" w:cs="OpenSymbol"/>
      </w:rPr>
    </w:lvl>
    <w:lvl w:ilvl="6">
      <w:start w:val="1"/>
      <w:numFmt w:val="bullet"/>
      <w:lvlText w:val=""/>
      <w:lvlJc w:val="left"/>
      <w:pPr>
        <w:tabs>
          <w:tab w:val="num" w:pos="2880"/>
        </w:tabs>
      </w:pPr>
      <w:rPr>
        <w:rFonts w:ascii="Symbol" w:hAnsi="Symbol" w:cs="OpenSymbol"/>
      </w:rPr>
    </w:lvl>
    <w:lvl w:ilvl="7">
      <w:start w:val="1"/>
      <w:numFmt w:val="bullet"/>
      <w:lvlText w:val="◦"/>
      <w:lvlJc w:val="left"/>
      <w:pPr>
        <w:tabs>
          <w:tab w:val="num" w:pos="3240"/>
        </w:tabs>
      </w:pPr>
      <w:rPr>
        <w:rFonts w:ascii="OpenSymbol" w:hAnsi="OpenSymbol" w:cs="OpenSymbol"/>
      </w:rPr>
    </w:lvl>
    <w:lvl w:ilvl="8">
      <w:start w:val="1"/>
      <w:numFmt w:val="bullet"/>
      <w:lvlText w:val="▪"/>
      <w:lvlJc w:val="left"/>
      <w:pPr>
        <w:tabs>
          <w:tab w:val="num" w:pos="3600"/>
        </w:tabs>
      </w:pPr>
      <w:rPr>
        <w:rFonts w:ascii="OpenSymbol" w:hAnsi="OpenSymbol" w:cs="OpenSymbol"/>
      </w:rPr>
    </w:lvl>
  </w:abstractNum>
  <w:abstractNum w:abstractNumId="21">
    <w:nsid w:val="4A8E7B33"/>
    <w:multiLevelType w:val="hybridMultilevel"/>
    <w:tmpl w:val="6FBAAAE0"/>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57D8506A"/>
    <w:multiLevelType w:val="hybridMultilevel"/>
    <w:tmpl w:val="6398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881F15"/>
    <w:multiLevelType w:val="hybridMultilevel"/>
    <w:tmpl w:val="77544FC4"/>
    <w:lvl w:ilvl="0" w:tplc="AB86A83C">
      <w:start w:val="1"/>
      <w:numFmt w:val="bullet"/>
      <w:pStyle w:val="Body3"/>
      <w:lvlText w:val=""/>
      <w:lvlJc w:val="left"/>
      <w:pPr>
        <w:tabs>
          <w:tab w:val="num" w:pos="360"/>
        </w:tabs>
        <w:ind w:left="360" w:hanging="360"/>
      </w:pPr>
      <w:rPr>
        <w:rFonts w:ascii="Wingdings" w:hAnsi="Wingdings" w:cs="Wingdings" w:hint="default"/>
        <w:color w:val="auto"/>
      </w:rPr>
    </w:lvl>
    <w:lvl w:ilvl="1" w:tplc="A2FE6D88">
      <w:start w:val="1"/>
      <w:numFmt w:val="bullet"/>
      <w:lvlText w:val=""/>
      <w:lvlJc w:val="left"/>
      <w:pPr>
        <w:tabs>
          <w:tab w:val="num" w:pos="1080"/>
        </w:tabs>
        <w:ind w:left="1440" w:hanging="360"/>
      </w:pPr>
      <w:rPr>
        <w:rFonts w:ascii="Symbol" w:hAnsi="Symbol" w:cs="Symbol" w:hint="default"/>
        <w:color w:val="auto"/>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4">
    <w:nsid w:val="5CA60A2C"/>
    <w:multiLevelType w:val="hybridMultilevel"/>
    <w:tmpl w:val="EF786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02714FD"/>
    <w:multiLevelType w:val="hybridMultilevel"/>
    <w:tmpl w:val="EADC9F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0FE3551"/>
    <w:multiLevelType w:val="hybridMultilevel"/>
    <w:tmpl w:val="D478AB3C"/>
    <w:lvl w:ilvl="0" w:tplc="C6948E2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146068E"/>
    <w:multiLevelType w:val="hybridMultilevel"/>
    <w:tmpl w:val="3BF6D5F0"/>
    <w:lvl w:ilvl="0" w:tplc="E74A942C">
      <w:start w:val="1"/>
      <w:numFmt w:val="bullet"/>
      <w:pStyle w:val="Normalarial"/>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643A4A43"/>
    <w:multiLevelType w:val="singleLevel"/>
    <w:tmpl w:val="62C22352"/>
    <w:lvl w:ilvl="0">
      <w:start w:val="1"/>
      <w:numFmt w:val="bullet"/>
      <w:pStyle w:val="DescriptionBullets"/>
      <w:lvlText w:val=""/>
      <w:lvlJc w:val="left"/>
      <w:pPr>
        <w:tabs>
          <w:tab w:val="num" w:pos="360"/>
        </w:tabs>
        <w:ind w:left="360" w:hanging="360"/>
      </w:pPr>
      <w:rPr>
        <w:rFonts w:ascii="Symbol" w:hAnsi="Symbol" w:hint="default"/>
      </w:rPr>
    </w:lvl>
  </w:abstractNum>
  <w:abstractNum w:abstractNumId="29">
    <w:nsid w:val="69007397"/>
    <w:multiLevelType w:val="hybridMultilevel"/>
    <w:tmpl w:val="0E3EDCF0"/>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start w:val="1"/>
      <w:numFmt w:val="bullet"/>
      <w:lvlText w:val=""/>
      <w:lvlJc w:val="left"/>
      <w:pPr>
        <w:tabs>
          <w:tab w:val="num" w:pos="2808"/>
        </w:tabs>
        <w:ind w:left="2808" w:hanging="360"/>
      </w:pPr>
      <w:rPr>
        <w:rFonts w:ascii="Wingdings" w:hAnsi="Wingdings" w:hint="default"/>
      </w:rPr>
    </w:lvl>
    <w:lvl w:ilvl="3" w:tplc="04090001">
      <w:start w:val="1"/>
      <w:numFmt w:val="bullet"/>
      <w:lvlText w:val=""/>
      <w:lvlJc w:val="left"/>
      <w:pPr>
        <w:tabs>
          <w:tab w:val="num" w:pos="3528"/>
        </w:tabs>
        <w:ind w:left="3528" w:hanging="360"/>
      </w:pPr>
      <w:rPr>
        <w:rFonts w:ascii="Symbol" w:hAnsi="Symbol" w:hint="default"/>
      </w:rPr>
    </w:lvl>
    <w:lvl w:ilvl="4" w:tplc="04090003">
      <w:start w:val="1"/>
      <w:numFmt w:val="bullet"/>
      <w:lvlText w:val="o"/>
      <w:lvlJc w:val="left"/>
      <w:pPr>
        <w:tabs>
          <w:tab w:val="num" w:pos="4248"/>
        </w:tabs>
        <w:ind w:left="4248" w:hanging="360"/>
      </w:pPr>
      <w:rPr>
        <w:rFonts w:ascii="Courier New" w:hAnsi="Courier New" w:cs="Courier New" w:hint="default"/>
      </w:rPr>
    </w:lvl>
    <w:lvl w:ilvl="5" w:tplc="04090005">
      <w:start w:val="1"/>
      <w:numFmt w:val="bullet"/>
      <w:lvlText w:val=""/>
      <w:lvlJc w:val="left"/>
      <w:pPr>
        <w:tabs>
          <w:tab w:val="num" w:pos="4968"/>
        </w:tabs>
        <w:ind w:left="4968" w:hanging="360"/>
      </w:pPr>
      <w:rPr>
        <w:rFonts w:ascii="Wingdings" w:hAnsi="Wingdings" w:hint="default"/>
      </w:rPr>
    </w:lvl>
    <w:lvl w:ilvl="6" w:tplc="04090001">
      <w:start w:val="1"/>
      <w:numFmt w:val="bullet"/>
      <w:lvlText w:val=""/>
      <w:lvlJc w:val="left"/>
      <w:pPr>
        <w:tabs>
          <w:tab w:val="num" w:pos="5688"/>
        </w:tabs>
        <w:ind w:left="5688" w:hanging="360"/>
      </w:pPr>
      <w:rPr>
        <w:rFonts w:ascii="Symbol" w:hAnsi="Symbol" w:hint="default"/>
      </w:rPr>
    </w:lvl>
    <w:lvl w:ilvl="7" w:tplc="04090003">
      <w:start w:val="1"/>
      <w:numFmt w:val="bullet"/>
      <w:lvlText w:val="o"/>
      <w:lvlJc w:val="left"/>
      <w:pPr>
        <w:tabs>
          <w:tab w:val="num" w:pos="6408"/>
        </w:tabs>
        <w:ind w:left="6408" w:hanging="360"/>
      </w:pPr>
      <w:rPr>
        <w:rFonts w:ascii="Courier New" w:hAnsi="Courier New" w:cs="Courier New" w:hint="default"/>
      </w:rPr>
    </w:lvl>
    <w:lvl w:ilvl="8" w:tplc="04090005">
      <w:start w:val="1"/>
      <w:numFmt w:val="bullet"/>
      <w:lvlText w:val=""/>
      <w:lvlJc w:val="left"/>
      <w:pPr>
        <w:tabs>
          <w:tab w:val="num" w:pos="7128"/>
        </w:tabs>
        <w:ind w:left="7128" w:hanging="360"/>
      </w:pPr>
      <w:rPr>
        <w:rFonts w:ascii="Wingdings" w:hAnsi="Wingdings" w:hint="default"/>
      </w:rPr>
    </w:lvl>
  </w:abstractNum>
  <w:abstractNum w:abstractNumId="30">
    <w:nsid w:val="6F0D220F"/>
    <w:multiLevelType w:val="hybridMultilevel"/>
    <w:tmpl w:val="AC7A49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52C7014"/>
    <w:multiLevelType w:val="hybridMultilevel"/>
    <w:tmpl w:val="E62E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23"/>
  </w:num>
  <w:num w:numId="4">
    <w:abstractNumId w:val="1"/>
  </w:num>
  <w:num w:numId="5">
    <w:abstractNumId w:val="2"/>
  </w:num>
  <w:num w:numId="6">
    <w:abstractNumId w:val="12"/>
  </w:num>
  <w:num w:numId="7">
    <w:abstractNumId w:val="8"/>
  </w:num>
  <w:num w:numId="8">
    <w:abstractNumId w:val="21"/>
  </w:num>
  <w:num w:numId="9">
    <w:abstractNumId w:val="19"/>
  </w:num>
  <w:num w:numId="10">
    <w:abstractNumId w:val="31"/>
  </w:num>
  <w:num w:numId="11">
    <w:abstractNumId w:val="20"/>
  </w:num>
  <w:num w:numId="12">
    <w:abstractNumId w:val="28"/>
  </w:num>
  <w:num w:numId="13">
    <w:abstractNumId w:val="10"/>
  </w:num>
  <w:num w:numId="14">
    <w:abstractNumId w:val="4"/>
  </w:num>
  <w:num w:numId="15">
    <w:abstractNumId w:val="11"/>
  </w:num>
  <w:num w:numId="16">
    <w:abstractNumId w:val="18"/>
  </w:num>
  <w:num w:numId="17">
    <w:abstractNumId w:val="25"/>
  </w:num>
  <w:num w:numId="18">
    <w:abstractNumId w:val="9"/>
  </w:num>
  <w:num w:numId="19">
    <w:abstractNumId w:val="5"/>
  </w:num>
  <w:num w:numId="20">
    <w:abstractNumId w:val="29"/>
  </w:num>
  <w:num w:numId="21">
    <w:abstractNumId w:val="17"/>
  </w:num>
  <w:num w:numId="22">
    <w:abstractNumId w:val="0"/>
  </w:num>
  <w:num w:numId="23">
    <w:abstractNumId w:val="24"/>
  </w:num>
  <w:num w:numId="24">
    <w:abstractNumId w:val="7"/>
  </w:num>
  <w:num w:numId="25">
    <w:abstractNumId w:val="5"/>
  </w:num>
  <w:num w:numId="26">
    <w:abstractNumId w:val="30"/>
  </w:num>
  <w:num w:numId="27">
    <w:abstractNumId w:val="13"/>
  </w:num>
  <w:num w:numId="28">
    <w:abstractNumId w:val="14"/>
  </w:num>
  <w:num w:numId="29">
    <w:abstractNumId w:val="22"/>
  </w:num>
  <w:num w:numId="30">
    <w:abstractNumId w:val="6"/>
  </w:num>
  <w:num w:numId="31">
    <w:abstractNumId w:val="16"/>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2A2AB6"/>
    <w:rsid w:val="000004DE"/>
    <w:rsid w:val="0000181C"/>
    <w:rsid w:val="00001C25"/>
    <w:rsid w:val="000029A6"/>
    <w:rsid w:val="00002BAA"/>
    <w:rsid w:val="00002D66"/>
    <w:rsid w:val="00005AE5"/>
    <w:rsid w:val="000079FE"/>
    <w:rsid w:val="000105A5"/>
    <w:rsid w:val="00011186"/>
    <w:rsid w:val="00011838"/>
    <w:rsid w:val="0001474A"/>
    <w:rsid w:val="00014A7B"/>
    <w:rsid w:val="000153C5"/>
    <w:rsid w:val="00017E25"/>
    <w:rsid w:val="000206B8"/>
    <w:rsid w:val="00023699"/>
    <w:rsid w:val="000305C4"/>
    <w:rsid w:val="00031B2E"/>
    <w:rsid w:val="00031DAE"/>
    <w:rsid w:val="000335B4"/>
    <w:rsid w:val="00036481"/>
    <w:rsid w:val="00036D25"/>
    <w:rsid w:val="000404EE"/>
    <w:rsid w:val="00040D56"/>
    <w:rsid w:val="00041C12"/>
    <w:rsid w:val="00045292"/>
    <w:rsid w:val="000475B7"/>
    <w:rsid w:val="0005076C"/>
    <w:rsid w:val="00053452"/>
    <w:rsid w:val="000568E6"/>
    <w:rsid w:val="000575CF"/>
    <w:rsid w:val="00061500"/>
    <w:rsid w:val="00062C79"/>
    <w:rsid w:val="00063757"/>
    <w:rsid w:val="000710DD"/>
    <w:rsid w:val="000755AB"/>
    <w:rsid w:val="0007564E"/>
    <w:rsid w:val="00077150"/>
    <w:rsid w:val="000771A7"/>
    <w:rsid w:val="00080747"/>
    <w:rsid w:val="00081FDA"/>
    <w:rsid w:val="00082449"/>
    <w:rsid w:val="0008303A"/>
    <w:rsid w:val="0008570F"/>
    <w:rsid w:val="00085F9A"/>
    <w:rsid w:val="0009181A"/>
    <w:rsid w:val="0009236C"/>
    <w:rsid w:val="00097B8A"/>
    <w:rsid w:val="000A31D8"/>
    <w:rsid w:val="000A35F1"/>
    <w:rsid w:val="000A5172"/>
    <w:rsid w:val="000A549F"/>
    <w:rsid w:val="000A6260"/>
    <w:rsid w:val="000A6BAC"/>
    <w:rsid w:val="000B24EF"/>
    <w:rsid w:val="000B2E8D"/>
    <w:rsid w:val="000B63D6"/>
    <w:rsid w:val="000C1A9A"/>
    <w:rsid w:val="000C298E"/>
    <w:rsid w:val="000C311C"/>
    <w:rsid w:val="000C47B1"/>
    <w:rsid w:val="000C48F5"/>
    <w:rsid w:val="000C6925"/>
    <w:rsid w:val="000D0741"/>
    <w:rsid w:val="000D53A9"/>
    <w:rsid w:val="000D5854"/>
    <w:rsid w:val="000E0736"/>
    <w:rsid w:val="000E122E"/>
    <w:rsid w:val="000E1F9E"/>
    <w:rsid w:val="000E293E"/>
    <w:rsid w:val="000E3F97"/>
    <w:rsid w:val="000E4C88"/>
    <w:rsid w:val="000E4EEF"/>
    <w:rsid w:val="000E64E2"/>
    <w:rsid w:val="000E6BE9"/>
    <w:rsid w:val="000E7CF6"/>
    <w:rsid w:val="000F02AE"/>
    <w:rsid w:val="000F067C"/>
    <w:rsid w:val="000F57CE"/>
    <w:rsid w:val="000F67EE"/>
    <w:rsid w:val="00101149"/>
    <w:rsid w:val="00101683"/>
    <w:rsid w:val="00102737"/>
    <w:rsid w:val="001031CC"/>
    <w:rsid w:val="00103DC1"/>
    <w:rsid w:val="0010408D"/>
    <w:rsid w:val="001047C0"/>
    <w:rsid w:val="00104C5B"/>
    <w:rsid w:val="00105E15"/>
    <w:rsid w:val="00107FF9"/>
    <w:rsid w:val="00111F74"/>
    <w:rsid w:val="00112415"/>
    <w:rsid w:val="00113F57"/>
    <w:rsid w:val="00116512"/>
    <w:rsid w:val="00117D11"/>
    <w:rsid w:val="001202F4"/>
    <w:rsid w:val="00122EF0"/>
    <w:rsid w:val="00124C0B"/>
    <w:rsid w:val="00131DAB"/>
    <w:rsid w:val="001338CF"/>
    <w:rsid w:val="00136A74"/>
    <w:rsid w:val="00140414"/>
    <w:rsid w:val="00141173"/>
    <w:rsid w:val="00144DE6"/>
    <w:rsid w:val="0014539F"/>
    <w:rsid w:val="00145ABE"/>
    <w:rsid w:val="00146155"/>
    <w:rsid w:val="00147722"/>
    <w:rsid w:val="0015034A"/>
    <w:rsid w:val="00151975"/>
    <w:rsid w:val="001525D3"/>
    <w:rsid w:val="00156277"/>
    <w:rsid w:val="00156B57"/>
    <w:rsid w:val="00156C8D"/>
    <w:rsid w:val="00160C94"/>
    <w:rsid w:val="001618CE"/>
    <w:rsid w:val="00161963"/>
    <w:rsid w:val="00161ABF"/>
    <w:rsid w:val="00161DA5"/>
    <w:rsid w:val="00161F7E"/>
    <w:rsid w:val="00166224"/>
    <w:rsid w:val="0017078D"/>
    <w:rsid w:val="00171203"/>
    <w:rsid w:val="00171658"/>
    <w:rsid w:val="001718E4"/>
    <w:rsid w:val="0017316A"/>
    <w:rsid w:val="001740CC"/>
    <w:rsid w:val="00174523"/>
    <w:rsid w:val="0017460E"/>
    <w:rsid w:val="00175032"/>
    <w:rsid w:val="00177E27"/>
    <w:rsid w:val="00182938"/>
    <w:rsid w:val="001831F7"/>
    <w:rsid w:val="001901BB"/>
    <w:rsid w:val="001904E8"/>
    <w:rsid w:val="00192E2D"/>
    <w:rsid w:val="00192E9D"/>
    <w:rsid w:val="00193ACB"/>
    <w:rsid w:val="00197390"/>
    <w:rsid w:val="00197F18"/>
    <w:rsid w:val="001A31B2"/>
    <w:rsid w:val="001A3334"/>
    <w:rsid w:val="001A3AD8"/>
    <w:rsid w:val="001A4BCA"/>
    <w:rsid w:val="001A5F74"/>
    <w:rsid w:val="001A7BFE"/>
    <w:rsid w:val="001B04E1"/>
    <w:rsid w:val="001B0B60"/>
    <w:rsid w:val="001B1CB3"/>
    <w:rsid w:val="001B219B"/>
    <w:rsid w:val="001B515B"/>
    <w:rsid w:val="001B7311"/>
    <w:rsid w:val="001B7B93"/>
    <w:rsid w:val="001C0353"/>
    <w:rsid w:val="001C185B"/>
    <w:rsid w:val="001C3504"/>
    <w:rsid w:val="001C4DE1"/>
    <w:rsid w:val="001C516C"/>
    <w:rsid w:val="001C6FB7"/>
    <w:rsid w:val="001C76F8"/>
    <w:rsid w:val="001C777A"/>
    <w:rsid w:val="001D22EA"/>
    <w:rsid w:val="001D259C"/>
    <w:rsid w:val="001D51D5"/>
    <w:rsid w:val="001D619F"/>
    <w:rsid w:val="001D7D13"/>
    <w:rsid w:val="001E2FB1"/>
    <w:rsid w:val="001E5C30"/>
    <w:rsid w:val="001E6031"/>
    <w:rsid w:val="001E69CE"/>
    <w:rsid w:val="001F01AE"/>
    <w:rsid w:val="001F01C6"/>
    <w:rsid w:val="001F0784"/>
    <w:rsid w:val="001F2456"/>
    <w:rsid w:val="001F4FB4"/>
    <w:rsid w:val="001F63B6"/>
    <w:rsid w:val="001F67A2"/>
    <w:rsid w:val="001F77E1"/>
    <w:rsid w:val="001F7AAF"/>
    <w:rsid w:val="00201D3E"/>
    <w:rsid w:val="0020656D"/>
    <w:rsid w:val="0020684A"/>
    <w:rsid w:val="002102F0"/>
    <w:rsid w:val="0021265D"/>
    <w:rsid w:val="00212A48"/>
    <w:rsid w:val="002134EE"/>
    <w:rsid w:val="00213F86"/>
    <w:rsid w:val="0022459B"/>
    <w:rsid w:val="0023270A"/>
    <w:rsid w:val="00232873"/>
    <w:rsid w:val="00234B24"/>
    <w:rsid w:val="00235222"/>
    <w:rsid w:val="002360AE"/>
    <w:rsid w:val="00236E53"/>
    <w:rsid w:val="002405D1"/>
    <w:rsid w:val="00240EC2"/>
    <w:rsid w:val="002414E3"/>
    <w:rsid w:val="00243DAD"/>
    <w:rsid w:val="002455A9"/>
    <w:rsid w:val="00252F5B"/>
    <w:rsid w:val="00253325"/>
    <w:rsid w:val="00260381"/>
    <w:rsid w:val="00265F17"/>
    <w:rsid w:val="00266EA2"/>
    <w:rsid w:val="00272AF2"/>
    <w:rsid w:val="002767B6"/>
    <w:rsid w:val="002802AF"/>
    <w:rsid w:val="00285A2A"/>
    <w:rsid w:val="0028751C"/>
    <w:rsid w:val="0028771C"/>
    <w:rsid w:val="0029043B"/>
    <w:rsid w:val="002904A9"/>
    <w:rsid w:val="00293263"/>
    <w:rsid w:val="002A1FE8"/>
    <w:rsid w:val="002A20DA"/>
    <w:rsid w:val="002A287D"/>
    <w:rsid w:val="002A2AB6"/>
    <w:rsid w:val="002A2F0A"/>
    <w:rsid w:val="002B3628"/>
    <w:rsid w:val="002B39B0"/>
    <w:rsid w:val="002B50E7"/>
    <w:rsid w:val="002B5DB6"/>
    <w:rsid w:val="002B6602"/>
    <w:rsid w:val="002B663A"/>
    <w:rsid w:val="002C23E4"/>
    <w:rsid w:val="002C3206"/>
    <w:rsid w:val="002C4453"/>
    <w:rsid w:val="002C4D12"/>
    <w:rsid w:val="002C5942"/>
    <w:rsid w:val="002C6459"/>
    <w:rsid w:val="002C7FED"/>
    <w:rsid w:val="002D06C7"/>
    <w:rsid w:val="002D30D4"/>
    <w:rsid w:val="002D61A4"/>
    <w:rsid w:val="002D7DEE"/>
    <w:rsid w:val="002E04C9"/>
    <w:rsid w:val="002E20A6"/>
    <w:rsid w:val="002E757A"/>
    <w:rsid w:val="002F0BC6"/>
    <w:rsid w:val="002F137F"/>
    <w:rsid w:val="002F3339"/>
    <w:rsid w:val="002F346F"/>
    <w:rsid w:val="002F3C9E"/>
    <w:rsid w:val="002F48FC"/>
    <w:rsid w:val="002F7D82"/>
    <w:rsid w:val="00300BA7"/>
    <w:rsid w:val="0030449F"/>
    <w:rsid w:val="003051BB"/>
    <w:rsid w:val="003109E6"/>
    <w:rsid w:val="003115E3"/>
    <w:rsid w:val="00314218"/>
    <w:rsid w:val="00314E91"/>
    <w:rsid w:val="0031664D"/>
    <w:rsid w:val="00317B54"/>
    <w:rsid w:val="00327067"/>
    <w:rsid w:val="003316CD"/>
    <w:rsid w:val="00331754"/>
    <w:rsid w:val="00331C8A"/>
    <w:rsid w:val="00334178"/>
    <w:rsid w:val="00334DB9"/>
    <w:rsid w:val="00340713"/>
    <w:rsid w:val="003451B4"/>
    <w:rsid w:val="003461BC"/>
    <w:rsid w:val="0034658C"/>
    <w:rsid w:val="00346F9A"/>
    <w:rsid w:val="00347F34"/>
    <w:rsid w:val="003500F3"/>
    <w:rsid w:val="00353A07"/>
    <w:rsid w:val="00354043"/>
    <w:rsid w:val="00355BFB"/>
    <w:rsid w:val="00355F63"/>
    <w:rsid w:val="003578DD"/>
    <w:rsid w:val="003629AE"/>
    <w:rsid w:val="00362FA9"/>
    <w:rsid w:val="003643E7"/>
    <w:rsid w:val="00364E90"/>
    <w:rsid w:val="00365E27"/>
    <w:rsid w:val="00373529"/>
    <w:rsid w:val="00375405"/>
    <w:rsid w:val="00375BC8"/>
    <w:rsid w:val="0038088D"/>
    <w:rsid w:val="00380C25"/>
    <w:rsid w:val="00383E3D"/>
    <w:rsid w:val="0038687E"/>
    <w:rsid w:val="00386CC7"/>
    <w:rsid w:val="00387327"/>
    <w:rsid w:val="003912DC"/>
    <w:rsid w:val="00391A25"/>
    <w:rsid w:val="00392720"/>
    <w:rsid w:val="003929BC"/>
    <w:rsid w:val="003942D0"/>
    <w:rsid w:val="003A2A6D"/>
    <w:rsid w:val="003B0455"/>
    <w:rsid w:val="003B0B5D"/>
    <w:rsid w:val="003B5900"/>
    <w:rsid w:val="003B5905"/>
    <w:rsid w:val="003C07E5"/>
    <w:rsid w:val="003C1117"/>
    <w:rsid w:val="003C532C"/>
    <w:rsid w:val="003C6E6B"/>
    <w:rsid w:val="003D5A3F"/>
    <w:rsid w:val="003D5A8C"/>
    <w:rsid w:val="003D7BBA"/>
    <w:rsid w:val="003E696D"/>
    <w:rsid w:val="003F03D5"/>
    <w:rsid w:val="003F4FD1"/>
    <w:rsid w:val="003F784B"/>
    <w:rsid w:val="00401882"/>
    <w:rsid w:val="0040220C"/>
    <w:rsid w:val="004039E5"/>
    <w:rsid w:val="00403E7D"/>
    <w:rsid w:val="0040400F"/>
    <w:rsid w:val="0040522F"/>
    <w:rsid w:val="00405B07"/>
    <w:rsid w:val="00406E17"/>
    <w:rsid w:val="00407F22"/>
    <w:rsid w:val="00412618"/>
    <w:rsid w:val="00415EEB"/>
    <w:rsid w:val="004165A8"/>
    <w:rsid w:val="00417DA0"/>
    <w:rsid w:val="0042233F"/>
    <w:rsid w:val="00424FCC"/>
    <w:rsid w:val="00426422"/>
    <w:rsid w:val="00426B84"/>
    <w:rsid w:val="0042739F"/>
    <w:rsid w:val="00430219"/>
    <w:rsid w:val="00432926"/>
    <w:rsid w:val="00433F6B"/>
    <w:rsid w:val="004360CC"/>
    <w:rsid w:val="00437C86"/>
    <w:rsid w:val="00437E73"/>
    <w:rsid w:val="00441263"/>
    <w:rsid w:val="00443587"/>
    <w:rsid w:val="004439C6"/>
    <w:rsid w:val="00444114"/>
    <w:rsid w:val="00445262"/>
    <w:rsid w:val="004456C6"/>
    <w:rsid w:val="00446E1E"/>
    <w:rsid w:val="00447A2A"/>
    <w:rsid w:val="00450786"/>
    <w:rsid w:val="004523B7"/>
    <w:rsid w:val="00455241"/>
    <w:rsid w:val="00456D1A"/>
    <w:rsid w:val="0045762A"/>
    <w:rsid w:val="0046150C"/>
    <w:rsid w:val="00461A0C"/>
    <w:rsid w:val="004654E6"/>
    <w:rsid w:val="004659DB"/>
    <w:rsid w:val="0047079F"/>
    <w:rsid w:val="0047091D"/>
    <w:rsid w:val="00470F01"/>
    <w:rsid w:val="00473AEA"/>
    <w:rsid w:val="00473EC1"/>
    <w:rsid w:val="00475D04"/>
    <w:rsid w:val="00476B82"/>
    <w:rsid w:val="00477686"/>
    <w:rsid w:val="00477A68"/>
    <w:rsid w:val="00482978"/>
    <w:rsid w:val="00482E64"/>
    <w:rsid w:val="00483CF8"/>
    <w:rsid w:val="00485223"/>
    <w:rsid w:val="004900E1"/>
    <w:rsid w:val="0049770C"/>
    <w:rsid w:val="004A087E"/>
    <w:rsid w:val="004A08AA"/>
    <w:rsid w:val="004A391C"/>
    <w:rsid w:val="004A561C"/>
    <w:rsid w:val="004A5997"/>
    <w:rsid w:val="004A6D32"/>
    <w:rsid w:val="004A72AD"/>
    <w:rsid w:val="004B4BE8"/>
    <w:rsid w:val="004B6FA0"/>
    <w:rsid w:val="004C27A9"/>
    <w:rsid w:val="004D068F"/>
    <w:rsid w:val="004D1007"/>
    <w:rsid w:val="004D120E"/>
    <w:rsid w:val="004D1BC6"/>
    <w:rsid w:val="004D2A2E"/>
    <w:rsid w:val="004D3936"/>
    <w:rsid w:val="004E3B26"/>
    <w:rsid w:val="004E403B"/>
    <w:rsid w:val="004E437B"/>
    <w:rsid w:val="004E493E"/>
    <w:rsid w:val="004E4C69"/>
    <w:rsid w:val="004F2AB3"/>
    <w:rsid w:val="004F2BBE"/>
    <w:rsid w:val="004F4643"/>
    <w:rsid w:val="004F47A0"/>
    <w:rsid w:val="004F4A41"/>
    <w:rsid w:val="004F4DAC"/>
    <w:rsid w:val="004F6263"/>
    <w:rsid w:val="0050051D"/>
    <w:rsid w:val="00500F78"/>
    <w:rsid w:val="005028D2"/>
    <w:rsid w:val="00502C9B"/>
    <w:rsid w:val="00505320"/>
    <w:rsid w:val="00506244"/>
    <w:rsid w:val="00506721"/>
    <w:rsid w:val="005115FC"/>
    <w:rsid w:val="00511C91"/>
    <w:rsid w:val="00511CF1"/>
    <w:rsid w:val="00513226"/>
    <w:rsid w:val="005151DF"/>
    <w:rsid w:val="0051621C"/>
    <w:rsid w:val="005170AC"/>
    <w:rsid w:val="00522E4B"/>
    <w:rsid w:val="0052425D"/>
    <w:rsid w:val="0052596D"/>
    <w:rsid w:val="00530D31"/>
    <w:rsid w:val="00532285"/>
    <w:rsid w:val="00533C7B"/>
    <w:rsid w:val="0053547B"/>
    <w:rsid w:val="00540BD1"/>
    <w:rsid w:val="0054231A"/>
    <w:rsid w:val="00542957"/>
    <w:rsid w:val="00543FF6"/>
    <w:rsid w:val="005471C2"/>
    <w:rsid w:val="00550039"/>
    <w:rsid w:val="005502FB"/>
    <w:rsid w:val="005524C1"/>
    <w:rsid w:val="0055300B"/>
    <w:rsid w:val="0055557C"/>
    <w:rsid w:val="0055684B"/>
    <w:rsid w:val="00560643"/>
    <w:rsid w:val="005612D0"/>
    <w:rsid w:val="00561D82"/>
    <w:rsid w:val="0056583A"/>
    <w:rsid w:val="005675FC"/>
    <w:rsid w:val="00572AA0"/>
    <w:rsid w:val="005744EA"/>
    <w:rsid w:val="00575110"/>
    <w:rsid w:val="005751F0"/>
    <w:rsid w:val="005774F3"/>
    <w:rsid w:val="00577FFC"/>
    <w:rsid w:val="0058264F"/>
    <w:rsid w:val="00583D06"/>
    <w:rsid w:val="00584101"/>
    <w:rsid w:val="0058550D"/>
    <w:rsid w:val="00592808"/>
    <w:rsid w:val="00592BCD"/>
    <w:rsid w:val="00593A30"/>
    <w:rsid w:val="005954D8"/>
    <w:rsid w:val="00596497"/>
    <w:rsid w:val="00596CCE"/>
    <w:rsid w:val="005970B0"/>
    <w:rsid w:val="005A0F10"/>
    <w:rsid w:val="005A1AB2"/>
    <w:rsid w:val="005A443A"/>
    <w:rsid w:val="005A4805"/>
    <w:rsid w:val="005A551D"/>
    <w:rsid w:val="005B2D09"/>
    <w:rsid w:val="005B36C3"/>
    <w:rsid w:val="005B441F"/>
    <w:rsid w:val="005B5B94"/>
    <w:rsid w:val="005B5D73"/>
    <w:rsid w:val="005B71BD"/>
    <w:rsid w:val="005B7B8C"/>
    <w:rsid w:val="005C159E"/>
    <w:rsid w:val="005C2DF3"/>
    <w:rsid w:val="005C4DF0"/>
    <w:rsid w:val="005D1942"/>
    <w:rsid w:val="005D334C"/>
    <w:rsid w:val="005D4187"/>
    <w:rsid w:val="005D5042"/>
    <w:rsid w:val="005D6078"/>
    <w:rsid w:val="005D60E6"/>
    <w:rsid w:val="005D7201"/>
    <w:rsid w:val="005E102C"/>
    <w:rsid w:val="005E2BC9"/>
    <w:rsid w:val="005E35B9"/>
    <w:rsid w:val="005E396A"/>
    <w:rsid w:val="005E3FBA"/>
    <w:rsid w:val="005E55B7"/>
    <w:rsid w:val="005E654A"/>
    <w:rsid w:val="005E68B1"/>
    <w:rsid w:val="005F0584"/>
    <w:rsid w:val="005F0D77"/>
    <w:rsid w:val="005F0EAC"/>
    <w:rsid w:val="005F26C1"/>
    <w:rsid w:val="005F2726"/>
    <w:rsid w:val="005F38F3"/>
    <w:rsid w:val="005F532B"/>
    <w:rsid w:val="006011D3"/>
    <w:rsid w:val="00602419"/>
    <w:rsid w:val="00602770"/>
    <w:rsid w:val="00602BC9"/>
    <w:rsid w:val="0060313B"/>
    <w:rsid w:val="00605806"/>
    <w:rsid w:val="00605858"/>
    <w:rsid w:val="00605F78"/>
    <w:rsid w:val="00606944"/>
    <w:rsid w:val="00607CED"/>
    <w:rsid w:val="00607D3B"/>
    <w:rsid w:val="00610C45"/>
    <w:rsid w:val="00610D13"/>
    <w:rsid w:val="006149BE"/>
    <w:rsid w:val="006152EA"/>
    <w:rsid w:val="006174DB"/>
    <w:rsid w:val="0062378F"/>
    <w:rsid w:val="00625531"/>
    <w:rsid w:val="00625F54"/>
    <w:rsid w:val="00627AAD"/>
    <w:rsid w:val="006305B7"/>
    <w:rsid w:val="00630A03"/>
    <w:rsid w:val="00630B9B"/>
    <w:rsid w:val="006318DF"/>
    <w:rsid w:val="00633D09"/>
    <w:rsid w:val="006360D5"/>
    <w:rsid w:val="00637793"/>
    <w:rsid w:val="00637F4E"/>
    <w:rsid w:val="00640307"/>
    <w:rsid w:val="0064241B"/>
    <w:rsid w:val="00644EEE"/>
    <w:rsid w:val="006457C3"/>
    <w:rsid w:val="006463F5"/>
    <w:rsid w:val="0064644C"/>
    <w:rsid w:val="00646A96"/>
    <w:rsid w:val="00646D00"/>
    <w:rsid w:val="00651505"/>
    <w:rsid w:val="0065480D"/>
    <w:rsid w:val="0065521C"/>
    <w:rsid w:val="00657C36"/>
    <w:rsid w:val="00660026"/>
    <w:rsid w:val="00660074"/>
    <w:rsid w:val="006609C0"/>
    <w:rsid w:val="00660C96"/>
    <w:rsid w:val="00661B2B"/>
    <w:rsid w:val="00662749"/>
    <w:rsid w:val="00663177"/>
    <w:rsid w:val="006641FE"/>
    <w:rsid w:val="006642EC"/>
    <w:rsid w:val="00664316"/>
    <w:rsid w:val="00666391"/>
    <w:rsid w:val="00671360"/>
    <w:rsid w:val="00671BA8"/>
    <w:rsid w:val="006729CE"/>
    <w:rsid w:val="00672F91"/>
    <w:rsid w:val="006746CB"/>
    <w:rsid w:val="00674E5F"/>
    <w:rsid w:val="006751B6"/>
    <w:rsid w:val="006760BD"/>
    <w:rsid w:val="00676FAD"/>
    <w:rsid w:val="00680664"/>
    <w:rsid w:val="00681DC0"/>
    <w:rsid w:val="00681F35"/>
    <w:rsid w:val="0068402C"/>
    <w:rsid w:val="00684044"/>
    <w:rsid w:val="006848EA"/>
    <w:rsid w:val="006908DB"/>
    <w:rsid w:val="00694259"/>
    <w:rsid w:val="00696EC0"/>
    <w:rsid w:val="00697D1C"/>
    <w:rsid w:val="006A23F4"/>
    <w:rsid w:val="006A46DF"/>
    <w:rsid w:val="006A6568"/>
    <w:rsid w:val="006B0342"/>
    <w:rsid w:val="006B046B"/>
    <w:rsid w:val="006B0AE1"/>
    <w:rsid w:val="006B4246"/>
    <w:rsid w:val="006B6AA8"/>
    <w:rsid w:val="006C15AB"/>
    <w:rsid w:val="006C22C5"/>
    <w:rsid w:val="006C341E"/>
    <w:rsid w:val="006C41B7"/>
    <w:rsid w:val="006C5247"/>
    <w:rsid w:val="006C606A"/>
    <w:rsid w:val="006C7F17"/>
    <w:rsid w:val="006D2502"/>
    <w:rsid w:val="006D4013"/>
    <w:rsid w:val="006E0F71"/>
    <w:rsid w:val="006E1472"/>
    <w:rsid w:val="006E1B17"/>
    <w:rsid w:val="006E2B9B"/>
    <w:rsid w:val="006E32EE"/>
    <w:rsid w:val="006E4273"/>
    <w:rsid w:val="006E51E1"/>
    <w:rsid w:val="006E64FC"/>
    <w:rsid w:val="006E6D34"/>
    <w:rsid w:val="006E6FA9"/>
    <w:rsid w:val="006E7057"/>
    <w:rsid w:val="006E7C74"/>
    <w:rsid w:val="006E7F70"/>
    <w:rsid w:val="006F17F8"/>
    <w:rsid w:val="006F2094"/>
    <w:rsid w:val="006F20B8"/>
    <w:rsid w:val="006F2785"/>
    <w:rsid w:val="006F52FA"/>
    <w:rsid w:val="006F5989"/>
    <w:rsid w:val="00700C7E"/>
    <w:rsid w:val="00701D59"/>
    <w:rsid w:val="00703053"/>
    <w:rsid w:val="0070470C"/>
    <w:rsid w:val="00705C88"/>
    <w:rsid w:val="007100AC"/>
    <w:rsid w:val="00710C77"/>
    <w:rsid w:val="00710FF8"/>
    <w:rsid w:val="00711CAA"/>
    <w:rsid w:val="00712D9D"/>
    <w:rsid w:val="00714746"/>
    <w:rsid w:val="00716490"/>
    <w:rsid w:val="007204C4"/>
    <w:rsid w:val="0072166F"/>
    <w:rsid w:val="00724F23"/>
    <w:rsid w:val="007254C0"/>
    <w:rsid w:val="00726842"/>
    <w:rsid w:val="007269D5"/>
    <w:rsid w:val="00727CDE"/>
    <w:rsid w:val="0073026F"/>
    <w:rsid w:val="00730771"/>
    <w:rsid w:val="00731A12"/>
    <w:rsid w:val="007348DD"/>
    <w:rsid w:val="00740FB1"/>
    <w:rsid w:val="007421F3"/>
    <w:rsid w:val="00746B81"/>
    <w:rsid w:val="00746EFC"/>
    <w:rsid w:val="00751A80"/>
    <w:rsid w:val="00754A1B"/>
    <w:rsid w:val="00757841"/>
    <w:rsid w:val="00757AE6"/>
    <w:rsid w:val="007629BA"/>
    <w:rsid w:val="007665B6"/>
    <w:rsid w:val="007674A0"/>
    <w:rsid w:val="007708B3"/>
    <w:rsid w:val="00773925"/>
    <w:rsid w:val="00774D36"/>
    <w:rsid w:val="00775AA9"/>
    <w:rsid w:val="00777B0A"/>
    <w:rsid w:val="00783679"/>
    <w:rsid w:val="00786482"/>
    <w:rsid w:val="00787B0E"/>
    <w:rsid w:val="007922C6"/>
    <w:rsid w:val="00794689"/>
    <w:rsid w:val="00796B7F"/>
    <w:rsid w:val="0079767B"/>
    <w:rsid w:val="00797812"/>
    <w:rsid w:val="007A009A"/>
    <w:rsid w:val="007A2905"/>
    <w:rsid w:val="007A2F2D"/>
    <w:rsid w:val="007A30A1"/>
    <w:rsid w:val="007A4223"/>
    <w:rsid w:val="007A54C6"/>
    <w:rsid w:val="007A54D2"/>
    <w:rsid w:val="007B195A"/>
    <w:rsid w:val="007C0336"/>
    <w:rsid w:val="007C1FF0"/>
    <w:rsid w:val="007D296A"/>
    <w:rsid w:val="007D53DE"/>
    <w:rsid w:val="007D725C"/>
    <w:rsid w:val="007E001B"/>
    <w:rsid w:val="007E3EFF"/>
    <w:rsid w:val="007E42DB"/>
    <w:rsid w:val="007E6AE8"/>
    <w:rsid w:val="007E72E2"/>
    <w:rsid w:val="007E7B05"/>
    <w:rsid w:val="007F22AF"/>
    <w:rsid w:val="007F3279"/>
    <w:rsid w:val="007F4DD1"/>
    <w:rsid w:val="007F56D9"/>
    <w:rsid w:val="007F77A3"/>
    <w:rsid w:val="00800564"/>
    <w:rsid w:val="0080139D"/>
    <w:rsid w:val="008024AC"/>
    <w:rsid w:val="00803166"/>
    <w:rsid w:val="00803905"/>
    <w:rsid w:val="0080396D"/>
    <w:rsid w:val="00806777"/>
    <w:rsid w:val="00806F9A"/>
    <w:rsid w:val="00807D14"/>
    <w:rsid w:val="008144AD"/>
    <w:rsid w:val="0081455D"/>
    <w:rsid w:val="00814B46"/>
    <w:rsid w:val="008160FB"/>
    <w:rsid w:val="008179D0"/>
    <w:rsid w:val="00820722"/>
    <w:rsid w:val="00820A17"/>
    <w:rsid w:val="0082290A"/>
    <w:rsid w:val="00823438"/>
    <w:rsid w:val="00831FB2"/>
    <w:rsid w:val="00832C4D"/>
    <w:rsid w:val="00832C90"/>
    <w:rsid w:val="00835A35"/>
    <w:rsid w:val="00836630"/>
    <w:rsid w:val="00836F91"/>
    <w:rsid w:val="00837D36"/>
    <w:rsid w:val="00842C0B"/>
    <w:rsid w:val="0084346A"/>
    <w:rsid w:val="008451BB"/>
    <w:rsid w:val="00846A3C"/>
    <w:rsid w:val="00846C17"/>
    <w:rsid w:val="0085021E"/>
    <w:rsid w:val="00851602"/>
    <w:rsid w:val="0085266F"/>
    <w:rsid w:val="008548A5"/>
    <w:rsid w:val="0085618D"/>
    <w:rsid w:val="00860214"/>
    <w:rsid w:val="00860638"/>
    <w:rsid w:val="008615B8"/>
    <w:rsid w:val="0086506D"/>
    <w:rsid w:val="00866FF0"/>
    <w:rsid w:val="008703B3"/>
    <w:rsid w:val="0087046D"/>
    <w:rsid w:val="0087145F"/>
    <w:rsid w:val="00871E1F"/>
    <w:rsid w:val="00872FFE"/>
    <w:rsid w:val="0087373A"/>
    <w:rsid w:val="00873B5A"/>
    <w:rsid w:val="00875D68"/>
    <w:rsid w:val="00875FE9"/>
    <w:rsid w:val="0088028C"/>
    <w:rsid w:val="008811B2"/>
    <w:rsid w:val="00881903"/>
    <w:rsid w:val="0088220D"/>
    <w:rsid w:val="00886620"/>
    <w:rsid w:val="00887BBB"/>
    <w:rsid w:val="00890D79"/>
    <w:rsid w:val="00891415"/>
    <w:rsid w:val="008952EC"/>
    <w:rsid w:val="008A1006"/>
    <w:rsid w:val="008A1200"/>
    <w:rsid w:val="008A1733"/>
    <w:rsid w:val="008A19BB"/>
    <w:rsid w:val="008A24ED"/>
    <w:rsid w:val="008A4FBB"/>
    <w:rsid w:val="008A670C"/>
    <w:rsid w:val="008A78C5"/>
    <w:rsid w:val="008B00BB"/>
    <w:rsid w:val="008B46CA"/>
    <w:rsid w:val="008B4761"/>
    <w:rsid w:val="008B7013"/>
    <w:rsid w:val="008B7DA7"/>
    <w:rsid w:val="008C1BB8"/>
    <w:rsid w:val="008C295D"/>
    <w:rsid w:val="008C700E"/>
    <w:rsid w:val="008C74A7"/>
    <w:rsid w:val="008D00C0"/>
    <w:rsid w:val="008D0FDA"/>
    <w:rsid w:val="008D2727"/>
    <w:rsid w:val="008D43A3"/>
    <w:rsid w:val="008E0840"/>
    <w:rsid w:val="008E3D4B"/>
    <w:rsid w:val="008E6095"/>
    <w:rsid w:val="008E799B"/>
    <w:rsid w:val="008F2327"/>
    <w:rsid w:val="008F35B3"/>
    <w:rsid w:val="008F50EC"/>
    <w:rsid w:val="008F585F"/>
    <w:rsid w:val="008F6E84"/>
    <w:rsid w:val="009016C3"/>
    <w:rsid w:val="009018E4"/>
    <w:rsid w:val="009034DF"/>
    <w:rsid w:val="00904233"/>
    <w:rsid w:val="0090629D"/>
    <w:rsid w:val="00907EE1"/>
    <w:rsid w:val="00907F3F"/>
    <w:rsid w:val="0091042F"/>
    <w:rsid w:val="009111B3"/>
    <w:rsid w:val="00912F10"/>
    <w:rsid w:val="009147E7"/>
    <w:rsid w:val="00915298"/>
    <w:rsid w:val="0091597C"/>
    <w:rsid w:val="0092017D"/>
    <w:rsid w:val="009262BA"/>
    <w:rsid w:val="0093247B"/>
    <w:rsid w:val="00935E51"/>
    <w:rsid w:val="00936007"/>
    <w:rsid w:val="0093696B"/>
    <w:rsid w:val="00944837"/>
    <w:rsid w:val="009500D8"/>
    <w:rsid w:val="009517D4"/>
    <w:rsid w:val="00953506"/>
    <w:rsid w:val="0095426E"/>
    <w:rsid w:val="0095454F"/>
    <w:rsid w:val="00955223"/>
    <w:rsid w:val="00955B84"/>
    <w:rsid w:val="00955D74"/>
    <w:rsid w:val="00957874"/>
    <w:rsid w:val="00961A5D"/>
    <w:rsid w:val="00961F16"/>
    <w:rsid w:val="00962FFB"/>
    <w:rsid w:val="00965EBC"/>
    <w:rsid w:val="00970B2F"/>
    <w:rsid w:val="00970D28"/>
    <w:rsid w:val="009729E1"/>
    <w:rsid w:val="00973B97"/>
    <w:rsid w:val="00975FE6"/>
    <w:rsid w:val="00976727"/>
    <w:rsid w:val="00976EEE"/>
    <w:rsid w:val="00981A52"/>
    <w:rsid w:val="0098749E"/>
    <w:rsid w:val="00990762"/>
    <w:rsid w:val="00991B55"/>
    <w:rsid w:val="00991E9F"/>
    <w:rsid w:val="009921D6"/>
    <w:rsid w:val="00992346"/>
    <w:rsid w:val="00992B77"/>
    <w:rsid w:val="00997120"/>
    <w:rsid w:val="009A26A2"/>
    <w:rsid w:val="009A27B8"/>
    <w:rsid w:val="009A3CBE"/>
    <w:rsid w:val="009A4C90"/>
    <w:rsid w:val="009A50E4"/>
    <w:rsid w:val="009A69F1"/>
    <w:rsid w:val="009A6B91"/>
    <w:rsid w:val="009A6C41"/>
    <w:rsid w:val="009A7E45"/>
    <w:rsid w:val="009B0654"/>
    <w:rsid w:val="009B1318"/>
    <w:rsid w:val="009B151E"/>
    <w:rsid w:val="009B1D70"/>
    <w:rsid w:val="009B2168"/>
    <w:rsid w:val="009B313A"/>
    <w:rsid w:val="009B35F9"/>
    <w:rsid w:val="009B74BC"/>
    <w:rsid w:val="009B7C4B"/>
    <w:rsid w:val="009C0C6C"/>
    <w:rsid w:val="009C0F2E"/>
    <w:rsid w:val="009C2D62"/>
    <w:rsid w:val="009C4207"/>
    <w:rsid w:val="009C565F"/>
    <w:rsid w:val="009C7170"/>
    <w:rsid w:val="009C7EDB"/>
    <w:rsid w:val="009D07CB"/>
    <w:rsid w:val="009D0A90"/>
    <w:rsid w:val="009D1299"/>
    <w:rsid w:val="009D12E2"/>
    <w:rsid w:val="009D1C12"/>
    <w:rsid w:val="009D1FB7"/>
    <w:rsid w:val="009D4FD2"/>
    <w:rsid w:val="009D52E5"/>
    <w:rsid w:val="009D7A13"/>
    <w:rsid w:val="009E002B"/>
    <w:rsid w:val="009E08AA"/>
    <w:rsid w:val="009E0E33"/>
    <w:rsid w:val="009E1AAC"/>
    <w:rsid w:val="009E32EF"/>
    <w:rsid w:val="009E35E9"/>
    <w:rsid w:val="009E56EE"/>
    <w:rsid w:val="009E5D3E"/>
    <w:rsid w:val="009E6717"/>
    <w:rsid w:val="009F1A63"/>
    <w:rsid w:val="009F5425"/>
    <w:rsid w:val="009F5AAC"/>
    <w:rsid w:val="009F63E5"/>
    <w:rsid w:val="009F738A"/>
    <w:rsid w:val="009F7FC8"/>
    <w:rsid w:val="00A0264E"/>
    <w:rsid w:val="00A02CAB"/>
    <w:rsid w:val="00A03C7E"/>
    <w:rsid w:val="00A051EE"/>
    <w:rsid w:val="00A05BB2"/>
    <w:rsid w:val="00A06760"/>
    <w:rsid w:val="00A10CC3"/>
    <w:rsid w:val="00A1401B"/>
    <w:rsid w:val="00A17FC0"/>
    <w:rsid w:val="00A20E5F"/>
    <w:rsid w:val="00A22AC0"/>
    <w:rsid w:val="00A2484F"/>
    <w:rsid w:val="00A265E7"/>
    <w:rsid w:val="00A2775C"/>
    <w:rsid w:val="00A30CE0"/>
    <w:rsid w:val="00A311A7"/>
    <w:rsid w:val="00A31D8B"/>
    <w:rsid w:val="00A32211"/>
    <w:rsid w:val="00A32778"/>
    <w:rsid w:val="00A32B9F"/>
    <w:rsid w:val="00A33DED"/>
    <w:rsid w:val="00A33F4C"/>
    <w:rsid w:val="00A35E48"/>
    <w:rsid w:val="00A4159E"/>
    <w:rsid w:val="00A41B30"/>
    <w:rsid w:val="00A41FA8"/>
    <w:rsid w:val="00A44B5D"/>
    <w:rsid w:val="00A4538F"/>
    <w:rsid w:val="00A50DA2"/>
    <w:rsid w:val="00A560F7"/>
    <w:rsid w:val="00A5767F"/>
    <w:rsid w:val="00A60940"/>
    <w:rsid w:val="00A61622"/>
    <w:rsid w:val="00A616C5"/>
    <w:rsid w:val="00A625A4"/>
    <w:rsid w:val="00A667C8"/>
    <w:rsid w:val="00A70509"/>
    <w:rsid w:val="00A70C7C"/>
    <w:rsid w:val="00A720EF"/>
    <w:rsid w:val="00A72CBA"/>
    <w:rsid w:val="00A75475"/>
    <w:rsid w:val="00A76FE5"/>
    <w:rsid w:val="00A775E4"/>
    <w:rsid w:val="00A80404"/>
    <w:rsid w:val="00A8083E"/>
    <w:rsid w:val="00A83469"/>
    <w:rsid w:val="00A84C87"/>
    <w:rsid w:val="00A84CC6"/>
    <w:rsid w:val="00A860C9"/>
    <w:rsid w:val="00A90411"/>
    <w:rsid w:val="00A934E1"/>
    <w:rsid w:val="00A949E0"/>
    <w:rsid w:val="00AA0F6C"/>
    <w:rsid w:val="00AA366E"/>
    <w:rsid w:val="00AA3AA4"/>
    <w:rsid w:val="00AA3FDC"/>
    <w:rsid w:val="00AA6AD4"/>
    <w:rsid w:val="00AB00E1"/>
    <w:rsid w:val="00AB0643"/>
    <w:rsid w:val="00AB1731"/>
    <w:rsid w:val="00AB2ABF"/>
    <w:rsid w:val="00AB5E77"/>
    <w:rsid w:val="00AB77CF"/>
    <w:rsid w:val="00AC068D"/>
    <w:rsid w:val="00AC0B7D"/>
    <w:rsid w:val="00AC14A9"/>
    <w:rsid w:val="00AC187C"/>
    <w:rsid w:val="00AC1D86"/>
    <w:rsid w:val="00AC3578"/>
    <w:rsid w:val="00AC375B"/>
    <w:rsid w:val="00AC5671"/>
    <w:rsid w:val="00AC6312"/>
    <w:rsid w:val="00AD30E7"/>
    <w:rsid w:val="00AD31B2"/>
    <w:rsid w:val="00AD35BF"/>
    <w:rsid w:val="00AE050C"/>
    <w:rsid w:val="00AE12E6"/>
    <w:rsid w:val="00AE2F67"/>
    <w:rsid w:val="00AE346A"/>
    <w:rsid w:val="00AE4BB7"/>
    <w:rsid w:val="00AF00CD"/>
    <w:rsid w:val="00AF2D16"/>
    <w:rsid w:val="00AF6F80"/>
    <w:rsid w:val="00B0045D"/>
    <w:rsid w:val="00B01BDD"/>
    <w:rsid w:val="00B041F6"/>
    <w:rsid w:val="00B04974"/>
    <w:rsid w:val="00B06F51"/>
    <w:rsid w:val="00B0784E"/>
    <w:rsid w:val="00B11719"/>
    <w:rsid w:val="00B13D5D"/>
    <w:rsid w:val="00B1500E"/>
    <w:rsid w:val="00B15590"/>
    <w:rsid w:val="00B15741"/>
    <w:rsid w:val="00B17332"/>
    <w:rsid w:val="00B20C52"/>
    <w:rsid w:val="00B20D63"/>
    <w:rsid w:val="00B23F4B"/>
    <w:rsid w:val="00B2540C"/>
    <w:rsid w:val="00B26C12"/>
    <w:rsid w:val="00B27DE5"/>
    <w:rsid w:val="00B321D4"/>
    <w:rsid w:val="00B32651"/>
    <w:rsid w:val="00B35A75"/>
    <w:rsid w:val="00B407A8"/>
    <w:rsid w:val="00B40937"/>
    <w:rsid w:val="00B4697D"/>
    <w:rsid w:val="00B4774D"/>
    <w:rsid w:val="00B479A9"/>
    <w:rsid w:val="00B53FAD"/>
    <w:rsid w:val="00B54C89"/>
    <w:rsid w:val="00B55950"/>
    <w:rsid w:val="00B605E5"/>
    <w:rsid w:val="00B60CCC"/>
    <w:rsid w:val="00B61123"/>
    <w:rsid w:val="00B6271B"/>
    <w:rsid w:val="00B62FF3"/>
    <w:rsid w:val="00B673EE"/>
    <w:rsid w:val="00B717BF"/>
    <w:rsid w:val="00B724E3"/>
    <w:rsid w:val="00B726FF"/>
    <w:rsid w:val="00B72E4F"/>
    <w:rsid w:val="00B73193"/>
    <w:rsid w:val="00B73A0C"/>
    <w:rsid w:val="00B76031"/>
    <w:rsid w:val="00B8081D"/>
    <w:rsid w:val="00B81352"/>
    <w:rsid w:val="00B816C9"/>
    <w:rsid w:val="00B82096"/>
    <w:rsid w:val="00B83B61"/>
    <w:rsid w:val="00B84235"/>
    <w:rsid w:val="00B84D95"/>
    <w:rsid w:val="00B8669E"/>
    <w:rsid w:val="00B8698F"/>
    <w:rsid w:val="00B87A73"/>
    <w:rsid w:val="00B87D6B"/>
    <w:rsid w:val="00B92FFA"/>
    <w:rsid w:val="00B95E9D"/>
    <w:rsid w:val="00BA2374"/>
    <w:rsid w:val="00BA266B"/>
    <w:rsid w:val="00BA4DE0"/>
    <w:rsid w:val="00BA7265"/>
    <w:rsid w:val="00BB06A3"/>
    <w:rsid w:val="00BB0C46"/>
    <w:rsid w:val="00BB1F28"/>
    <w:rsid w:val="00BB42A6"/>
    <w:rsid w:val="00BB58CA"/>
    <w:rsid w:val="00BB5A5C"/>
    <w:rsid w:val="00BB68B7"/>
    <w:rsid w:val="00BB7698"/>
    <w:rsid w:val="00BB7CB1"/>
    <w:rsid w:val="00BB7D63"/>
    <w:rsid w:val="00BC19CC"/>
    <w:rsid w:val="00BC39C8"/>
    <w:rsid w:val="00BC5604"/>
    <w:rsid w:val="00BC79C3"/>
    <w:rsid w:val="00BD2F10"/>
    <w:rsid w:val="00BD5C2A"/>
    <w:rsid w:val="00BD6E68"/>
    <w:rsid w:val="00BD6EBD"/>
    <w:rsid w:val="00BE2C01"/>
    <w:rsid w:val="00BE3206"/>
    <w:rsid w:val="00BE38EE"/>
    <w:rsid w:val="00BE6162"/>
    <w:rsid w:val="00BE67DF"/>
    <w:rsid w:val="00BE6C28"/>
    <w:rsid w:val="00BE7248"/>
    <w:rsid w:val="00BE7408"/>
    <w:rsid w:val="00BE7B57"/>
    <w:rsid w:val="00BF0A60"/>
    <w:rsid w:val="00BF1478"/>
    <w:rsid w:val="00BF16E6"/>
    <w:rsid w:val="00BF1826"/>
    <w:rsid w:val="00C03033"/>
    <w:rsid w:val="00C0320A"/>
    <w:rsid w:val="00C03967"/>
    <w:rsid w:val="00C03D03"/>
    <w:rsid w:val="00C05A4D"/>
    <w:rsid w:val="00C06F93"/>
    <w:rsid w:val="00C10429"/>
    <w:rsid w:val="00C10B68"/>
    <w:rsid w:val="00C10FE3"/>
    <w:rsid w:val="00C141DF"/>
    <w:rsid w:val="00C14530"/>
    <w:rsid w:val="00C15FAF"/>
    <w:rsid w:val="00C1625F"/>
    <w:rsid w:val="00C20857"/>
    <w:rsid w:val="00C21DEE"/>
    <w:rsid w:val="00C27A1B"/>
    <w:rsid w:val="00C31047"/>
    <w:rsid w:val="00C312DF"/>
    <w:rsid w:val="00C3616E"/>
    <w:rsid w:val="00C408BC"/>
    <w:rsid w:val="00C41877"/>
    <w:rsid w:val="00C43A10"/>
    <w:rsid w:val="00C4426B"/>
    <w:rsid w:val="00C50147"/>
    <w:rsid w:val="00C51063"/>
    <w:rsid w:val="00C52B8C"/>
    <w:rsid w:val="00C54DE1"/>
    <w:rsid w:val="00C54E6D"/>
    <w:rsid w:val="00C634D8"/>
    <w:rsid w:val="00C63760"/>
    <w:rsid w:val="00C63C52"/>
    <w:rsid w:val="00C654D3"/>
    <w:rsid w:val="00C67B6B"/>
    <w:rsid w:val="00C70BA6"/>
    <w:rsid w:val="00C70D09"/>
    <w:rsid w:val="00C75F82"/>
    <w:rsid w:val="00C82674"/>
    <w:rsid w:val="00C82A93"/>
    <w:rsid w:val="00C859CB"/>
    <w:rsid w:val="00C87475"/>
    <w:rsid w:val="00C904E6"/>
    <w:rsid w:val="00C92D71"/>
    <w:rsid w:val="00CA2116"/>
    <w:rsid w:val="00CA30D5"/>
    <w:rsid w:val="00CA5069"/>
    <w:rsid w:val="00CB1B2E"/>
    <w:rsid w:val="00CB321B"/>
    <w:rsid w:val="00CC46FF"/>
    <w:rsid w:val="00CC4F99"/>
    <w:rsid w:val="00CC5562"/>
    <w:rsid w:val="00CC7CBD"/>
    <w:rsid w:val="00CD7C7D"/>
    <w:rsid w:val="00CE04EE"/>
    <w:rsid w:val="00CE4530"/>
    <w:rsid w:val="00CE4596"/>
    <w:rsid w:val="00CE4B23"/>
    <w:rsid w:val="00CE7860"/>
    <w:rsid w:val="00CF04E3"/>
    <w:rsid w:val="00CF14A7"/>
    <w:rsid w:val="00CF1F06"/>
    <w:rsid w:val="00CF2ABB"/>
    <w:rsid w:val="00CF36EC"/>
    <w:rsid w:val="00CF44C8"/>
    <w:rsid w:val="00CF44FC"/>
    <w:rsid w:val="00CF5834"/>
    <w:rsid w:val="00CF6E89"/>
    <w:rsid w:val="00CF714C"/>
    <w:rsid w:val="00D00345"/>
    <w:rsid w:val="00D00F1D"/>
    <w:rsid w:val="00D00FBF"/>
    <w:rsid w:val="00D0178C"/>
    <w:rsid w:val="00D01F20"/>
    <w:rsid w:val="00D031F3"/>
    <w:rsid w:val="00D03582"/>
    <w:rsid w:val="00D0460C"/>
    <w:rsid w:val="00D0581E"/>
    <w:rsid w:val="00D07B22"/>
    <w:rsid w:val="00D10A89"/>
    <w:rsid w:val="00D11A3C"/>
    <w:rsid w:val="00D11FB6"/>
    <w:rsid w:val="00D16C57"/>
    <w:rsid w:val="00D20578"/>
    <w:rsid w:val="00D25998"/>
    <w:rsid w:val="00D268D9"/>
    <w:rsid w:val="00D27C46"/>
    <w:rsid w:val="00D27CF7"/>
    <w:rsid w:val="00D3485C"/>
    <w:rsid w:val="00D34B53"/>
    <w:rsid w:val="00D403D0"/>
    <w:rsid w:val="00D41B27"/>
    <w:rsid w:val="00D43724"/>
    <w:rsid w:val="00D46E35"/>
    <w:rsid w:val="00D511C2"/>
    <w:rsid w:val="00D5298F"/>
    <w:rsid w:val="00D550E3"/>
    <w:rsid w:val="00D60245"/>
    <w:rsid w:val="00D62C0D"/>
    <w:rsid w:val="00D726BD"/>
    <w:rsid w:val="00D74A51"/>
    <w:rsid w:val="00D74AB5"/>
    <w:rsid w:val="00D77CE7"/>
    <w:rsid w:val="00D835CE"/>
    <w:rsid w:val="00D83EDB"/>
    <w:rsid w:val="00D841BF"/>
    <w:rsid w:val="00D940D3"/>
    <w:rsid w:val="00D942AD"/>
    <w:rsid w:val="00D947D2"/>
    <w:rsid w:val="00D95D6F"/>
    <w:rsid w:val="00D9683D"/>
    <w:rsid w:val="00DA0DB6"/>
    <w:rsid w:val="00DA1B0A"/>
    <w:rsid w:val="00DA35B8"/>
    <w:rsid w:val="00DA6DD4"/>
    <w:rsid w:val="00DB0B48"/>
    <w:rsid w:val="00DB21A0"/>
    <w:rsid w:val="00DB2AC6"/>
    <w:rsid w:val="00DB3514"/>
    <w:rsid w:val="00DC1460"/>
    <w:rsid w:val="00DC360D"/>
    <w:rsid w:val="00DC51C9"/>
    <w:rsid w:val="00DC72F4"/>
    <w:rsid w:val="00DC7C0A"/>
    <w:rsid w:val="00DD1256"/>
    <w:rsid w:val="00DD25DD"/>
    <w:rsid w:val="00DD5D7C"/>
    <w:rsid w:val="00DE067C"/>
    <w:rsid w:val="00DE2E61"/>
    <w:rsid w:val="00DE333C"/>
    <w:rsid w:val="00DE7307"/>
    <w:rsid w:val="00DE766B"/>
    <w:rsid w:val="00DF1112"/>
    <w:rsid w:val="00DF22E4"/>
    <w:rsid w:val="00DF2E81"/>
    <w:rsid w:val="00DF4F2A"/>
    <w:rsid w:val="00DF5C90"/>
    <w:rsid w:val="00DF62AF"/>
    <w:rsid w:val="00DF7F14"/>
    <w:rsid w:val="00E01B3E"/>
    <w:rsid w:val="00E028FA"/>
    <w:rsid w:val="00E032FC"/>
    <w:rsid w:val="00E03C04"/>
    <w:rsid w:val="00E04086"/>
    <w:rsid w:val="00E12CCF"/>
    <w:rsid w:val="00E12D8A"/>
    <w:rsid w:val="00E13E72"/>
    <w:rsid w:val="00E15738"/>
    <w:rsid w:val="00E15A73"/>
    <w:rsid w:val="00E15BC1"/>
    <w:rsid w:val="00E205DE"/>
    <w:rsid w:val="00E2075F"/>
    <w:rsid w:val="00E23C93"/>
    <w:rsid w:val="00E25A19"/>
    <w:rsid w:val="00E27FF2"/>
    <w:rsid w:val="00E31227"/>
    <w:rsid w:val="00E330A3"/>
    <w:rsid w:val="00E36C04"/>
    <w:rsid w:val="00E3718E"/>
    <w:rsid w:val="00E37397"/>
    <w:rsid w:val="00E401FE"/>
    <w:rsid w:val="00E42509"/>
    <w:rsid w:val="00E55193"/>
    <w:rsid w:val="00E57560"/>
    <w:rsid w:val="00E65CEC"/>
    <w:rsid w:val="00E66AA8"/>
    <w:rsid w:val="00E80631"/>
    <w:rsid w:val="00E830F6"/>
    <w:rsid w:val="00E83DF4"/>
    <w:rsid w:val="00E843E9"/>
    <w:rsid w:val="00E84B47"/>
    <w:rsid w:val="00E8561C"/>
    <w:rsid w:val="00E86412"/>
    <w:rsid w:val="00E87F78"/>
    <w:rsid w:val="00E9067B"/>
    <w:rsid w:val="00E96AA7"/>
    <w:rsid w:val="00E974A4"/>
    <w:rsid w:val="00EA08C5"/>
    <w:rsid w:val="00EA2D0F"/>
    <w:rsid w:val="00EA5ADB"/>
    <w:rsid w:val="00EA5B30"/>
    <w:rsid w:val="00EA7865"/>
    <w:rsid w:val="00EB0909"/>
    <w:rsid w:val="00EB2B9E"/>
    <w:rsid w:val="00EB31CC"/>
    <w:rsid w:val="00EB4AB2"/>
    <w:rsid w:val="00EB5DFF"/>
    <w:rsid w:val="00EC3A91"/>
    <w:rsid w:val="00EC4ED6"/>
    <w:rsid w:val="00EC578C"/>
    <w:rsid w:val="00ED0DA2"/>
    <w:rsid w:val="00ED13FE"/>
    <w:rsid w:val="00ED19C0"/>
    <w:rsid w:val="00ED1AFA"/>
    <w:rsid w:val="00ED1B9F"/>
    <w:rsid w:val="00ED32A6"/>
    <w:rsid w:val="00ED41BD"/>
    <w:rsid w:val="00ED4649"/>
    <w:rsid w:val="00ED6A75"/>
    <w:rsid w:val="00ED7D9F"/>
    <w:rsid w:val="00EE0117"/>
    <w:rsid w:val="00EE1852"/>
    <w:rsid w:val="00EE1EF4"/>
    <w:rsid w:val="00EE25BA"/>
    <w:rsid w:val="00EE2C8C"/>
    <w:rsid w:val="00EE3F47"/>
    <w:rsid w:val="00EE5A07"/>
    <w:rsid w:val="00EE7661"/>
    <w:rsid w:val="00EE7811"/>
    <w:rsid w:val="00EF0693"/>
    <w:rsid w:val="00EF09A5"/>
    <w:rsid w:val="00EF0BC9"/>
    <w:rsid w:val="00EF1EF8"/>
    <w:rsid w:val="00EF5D99"/>
    <w:rsid w:val="00EF6F1B"/>
    <w:rsid w:val="00EF7430"/>
    <w:rsid w:val="00F00078"/>
    <w:rsid w:val="00F00F87"/>
    <w:rsid w:val="00F028BF"/>
    <w:rsid w:val="00F02CFB"/>
    <w:rsid w:val="00F044B8"/>
    <w:rsid w:val="00F04DC2"/>
    <w:rsid w:val="00F05254"/>
    <w:rsid w:val="00F05531"/>
    <w:rsid w:val="00F059E1"/>
    <w:rsid w:val="00F07CA3"/>
    <w:rsid w:val="00F11862"/>
    <w:rsid w:val="00F154EF"/>
    <w:rsid w:val="00F21A4A"/>
    <w:rsid w:val="00F2513E"/>
    <w:rsid w:val="00F2741F"/>
    <w:rsid w:val="00F31D03"/>
    <w:rsid w:val="00F32A43"/>
    <w:rsid w:val="00F33CAA"/>
    <w:rsid w:val="00F351E1"/>
    <w:rsid w:val="00F36996"/>
    <w:rsid w:val="00F40E30"/>
    <w:rsid w:val="00F4490B"/>
    <w:rsid w:val="00F45C6D"/>
    <w:rsid w:val="00F46508"/>
    <w:rsid w:val="00F46E16"/>
    <w:rsid w:val="00F4708B"/>
    <w:rsid w:val="00F5105E"/>
    <w:rsid w:val="00F52734"/>
    <w:rsid w:val="00F54A28"/>
    <w:rsid w:val="00F569CE"/>
    <w:rsid w:val="00F62C38"/>
    <w:rsid w:val="00F632D5"/>
    <w:rsid w:val="00F63D4C"/>
    <w:rsid w:val="00F65246"/>
    <w:rsid w:val="00F663F6"/>
    <w:rsid w:val="00F670D2"/>
    <w:rsid w:val="00F675DF"/>
    <w:rsid w:val="00F72B70"/>
    <w:rsid w:val="00F739AB"/>
    <w:rsid w:val="00F75F7F"/>
    <w:rsid w:val="00F80A7D"/>
    <w:rsid w:val="00F83423"/>
    <w:rsid w:val="00F839AB"/>
    <w:rsid w:val="00F8573C"/>
    <w:rsid w:val="00F85BDD"/>
    <w:rsid w:val="00F865DA"/>
    <w:rsid w:val="00F869D2"/>
    <w:rsid w:val="00F87205"/>
    <w:rsid w:val="00F90E5C"/>
    <w:rsid w:val="00F913B1"/>
    <w:rsid w:val="00F91B1A"/>
    <w:rsid w:val="00F938D4"/>
    <w:rsid w:val="00F9467C"/>
    <w:rsid w:val="00F96796"/>
    <w:rsid w:val="00FA024A"/>
    <w:rsid w:val="00FA0445"/>
    <w:rsid w:val="00FA23DB"/>
    <w:rsid w:val="00FA28B3"/>
    <w:rsid w:val="00FA3731"/>
    <w:rsid w:val="00FA549E"/>
    <w:rsid w:val="00FB23BD"/>
    <w:rsid w:val="00FB2FBE"/>
    <w:rsid w:val="00FB39CA"/>
    <w:rsid w:val="00FB4D57"/>
    <w:rsid w:val="00FB6338"/>
    <w:rsid w:val="00FC0A31"/>
    <w:rsid w:val="00FC239C"/>
    <w:rsid w:val="00FC56DE"/>
    <w:rsid w:val="00FC5842"/>
    <w:rsid w:val="00FC5891"/>
    <w:rsid w:val="00FC6D5B"/>
    <w:rsid w:val="00FC74B4"/>
    <w:rsid w:val="00FC7938"/>
    <w:rsid w:val="00FD0EAA"/>
    <w:rsid w:val="00FD188A"/>
    <w:rsid w:val="00FD2954"/>
    <w:rsid w:val="00FD3713"/>
    <w:rsid w:val="00FD37A1"/>
    <w:rsid w:val="00FD5313"/>
    <w:rsid w:val="00FD78FE"/>
    <w:rsid w:val="00FE2966"/>
    <w:rsid w:val="00FE2A4D"/>
    <w:rsid w:val="00FE308A"/>
    <w:rsid w:val="00FE483E"/>
    <w:rsid w:val="00FE5ADE"/>
    <w:rsid w:val="00FE6C3C"/>
    <w:rsid w:val="00FE7478"/>
    <w:rsid w:val="00FE761F"/>
    <w:rsid w:val="00FF0CF6"/>
    <w:rsid w:val="00FF17B4"/>
    <w:rsid w:val="00FF22B3"/>
    <w:rsid w:val="00FF3565"/>
    <w:rsid w:val="00FF5916"/>
    <w:rsid w:val="00FF66DF"/>
    <w:rsid w:val="00FF6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CCE"/>
    <w:pPr>
      <w:spacing w:after="200" w:line="276" w:lineRule="auto"/>
    </w:pPr>
    <w:rPr>
      <w:sz w:val="22"/>
      <w:szCs w:val="22"/>
    </w:rPr>
  </w:style>
  <w:style w:type="paragraph" w:styleId="Heading1">
    <w:name w:val="heading 1"/>
    <w:basedOn w:val="Normal"/>
    <w:next w:val="Normal"/>
    <w:link w:val="Heading1Char"/>
    <w:uiPriority w:val="9"/>
    <w:qFormat/>
    <w:rsid w:val="00D835CE"/>
    <w:pPr>
      <w:keepNext/>
      <w:spacing w:before="240" w:after="60" w:line="240" w:lineRule="auto"/>
      <w:outlineLvl w:val="0"/>
    </w:pPr>
    <w:rPr>
      <w:rFonts w:ascii="Arial" w:eastAsia="Batang" w:hAnsi="Arial"/>
      <w:b/>
      <w:bCs/>
      <w:kern w:val="32"/>
      <w:sz w:val="32"/>
      <w:szCs w:val="32"/>
      <w:lang w:eastAsia="ko-KR"/>
    </w:rPr>
  </w:style>
  <w:style w:type="paragraph" w:styleId="Heading3">
    <w:name w:val="heading 3"/>
    <w:basedOn w:val="Normal"/>
    <w:next w:val="Normal"/>
    <w:link w:val="Heading3Char"/>
    <w:uiPriority w:val="9"/>
    <w:qFormat/>
    <w:rsid w:val="00AC14A9"/>
    <w:pPr>
      <w:keepNext/>
      <w:keepLines/>
      <w:spacing w:before="200" w:after="0"/>
      <w:outlineLvl w:val="2"/>
    </w:pPr>
    <w:rPr>
      <w:rFonts w:ascii="Cambria" w:eastAsia="Times New Roman" w:hAnsi="Cambria"/>
      <w:b/>
      <w:bCs/>
      <w:color w:val="4F81BD"/>
      <w:sz w:val="20"/>
      <w:szCs w:val="20"/>
    </w:rPr>
  </w:style>
  <w:style w:type="paragraph" w:styleId="Heading7">
    <w:name w:val="heading 7"/>
    <w:basedOn w:val="Normal"/>
    <w:next w:val="Normal"/>
    <w:link w:val="Heading7Char"/>
    <w:uiPriority w:val="9"/>
    <w:qFormat/>
    <w:rsid w:val="00077150"/>
    <w:pPr>
      <w:keepNext/>
      <w:keepLines/>
      <w:spacing w:before="200" w:after="0"/>
      <w:outlineLvl w:val="6"/>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next w:val="Normal"/>
    <w:link w:val="SectionChar"/>
    <w:uiPriority w:val="1"/>
    <w:qFormat/>
    <w:rsid w:val="002A2AB6"/>
    <w:pPr>
      <w:spacing w:after="120" w:line="240" w:lineRule="auto"/>
      <w:contextualSpacing/>
    </w:pPr>
    <w:rPr>
      <w:rFonts w:ascii="Bookman Old Style" w:eastAsia="Gill Sans MT" w:hAnsi="Bookman Old Style"/>
      <w:b/>
      <w:color w:val="9FB8CD"/>
      <w:sz w:val="24"/>
      <w:szCs w:val="20"/>
      <w:lang w:eastAsia="ja-JP"/>
    </w:rPr>
  </w:style>
  <w:style w:type="character" w:customStyle="1" w:styleId="SectionChar">
    <w:name w:val="Section Char"/>
    <w:link w:val="Section"/>
    <w:uiPriority w:val="1"/>
    <w:rsid w:val="002A2AB6"/>
    <w:rPr>
      <w:rFonts w:ascii="Bookman Old Style" w:eastAsia="Gill Sans MT" w:hAnsi="Bookman Old Style" w:cs="Times New Roman"/>
      <w:b/>
      <w:color w:val="9FB8CD"/>
      <w:sz w:val="24"/>
      <w:szCs w:val="20"/>
      <w:lang w:eastAsia="ja-JP"/>
    </w:rPr>
  </w:style>
  <w:style w:type="paragraph" w:styleId="ListParagraph">
    <w:name w:val="List Paragraph"/>
    <w:basedOn w:val="Normal"/>
    <w:uiPriority w:val="34"/>
    <w:qFormat/>
    <w:rsid w:val="002A2AB6"/>
    <w:pPr>
      <w:ind w:left="720"/>
      <w:contextualSpacing/>
    </w:pPr>
    <w:rPr>
      <w:rFonts w:eastAsia="Times New Roman"/>
    </w:rPr>
  </w:style>
  <w:style w:type="character" w:customStyle="1" w:styleId="txtempstyle">
    <w:name w:val="txtempstyle"/>
    <w:basedOn w:val="DefaultParagraphFont"/>
    <w:rsid w:val="002A2AB6"/>
  </w:style>
  <w:style w:type="character" w:customStyle="1" w:styleId="highlight">
    <w:name w:val="highlight"/>
    <w:basedOn w:val="DefaultParagraphFont"/>
    <w:rsid w:val="002A2AB6"/>
  </w:style>
  <w:style w:type="character" w:styleId="Emphasis">
    <w:name w:val="Emphasis"/>
    <w:uiPriority w:val="20"/>
    <w:qFormat/>
    <w:rsid w:val="00FB2FBE"/>
    <w:rPr>
      <w:b/>
      <w:i/>
      <w:spacing w:val="0"/>
    </w:rPr>
  </w:style>
  <w:style w:type="character" w:customStyle="1" w:styleId="sidetext">
    <w:name w:val="sidetext"/>
    <w:basedOn w:val="DefaultParagraphFont"/>
    <w:rsid w:val="001D7D13"/>
  </w:style>
  <w:style w:type="paragraph" w:styleId="BodyText">
    <w:name w:val="Body Text"/>
    <w:basedOn w:val="Normal"/>
    <w:link w:val="BodyTextChar"/>
    <w:rsid w:val="002E757A"/>
    <w:pPr>
      <w:widowControl w:val="0"/>
      <w:suppressAutoHyphens/>
      <w:autoSpaceDE w:val="0"/>
      <w:spacing w:after="120" w:line="240" w:lineRule="auto"/>
    </w:pPr>
    <w:rPr>
      <w:rFonts w:ascii="Times New Roman" w:eastAsia="Batang" w:hAnsi="Times New Roman"/>
      <w:color w:val="000000"/>
      <w:sz w:val="24"/>
      <w:szCs w:val="20"/>
    </w:rPr>
  </w:style>
  <w:style w:type="character" w:customStyle="1" w:styleId="BodyTextChar">
    <w:name w:val="Body Text Char"/>
    <w:link w:val="BodyText"/>
    <w:rsid w:val="002E757A"/>
    <w:rPr>
      <w:rFonts w:ascii="Times New Roman" w:eastAsia="Batang" w:hAnsi="Times New Roman" w:cs="Times New Roman"/>
      <w:color w:val="000000"/>
      <w:sz w:val="24"/>
      <w:szCs w:val="20"/>
    </w:rPr>
  </w:style>
  <w:style w:type="paragraph" w:customStyle="1" w:styleId="Body3">
    <w:name w:val="Body 3"/>
    <w:basedOn w:val="Heading3"/>
    <w:autoRedefine/>
    <w:uiPriority w:val="99"/>
    <w:rsid w:val="00AC14A9"/>
    <w:pPr>
      <w:keepNext w:val="0"/>
      <w:keepLines w:val="0"/>
      <w:numPr>
        <w:numId w:val="3"/>
      </w:numPr>
      <w:spacing w:before="0" w:line="240" w:lineRule="auto"/>
      <w:ind w:right="-360"/>
      <w:jc w:val="both"/>
    </w:pPr>
    <w:rPr>
      <w:rFonts w:ascii="Verdana" w:hAnsi="Verdana" w:cs="Verdana"/>
      <w:b w:val="0"/>
      <w:bCs w:val="0"/>
      <w:noProof/>
      <w:color w:val="000000"/>
    </w:rPr>
  </w:style>
  <w:style w:type="paragraph" w:customStyle="1" w:styleId="Normalarial">
    <w:name w:val="Normal +arial"/>
    <w:aliases w:val="10 pt,Black,Normal + Arial"/>
    <w:basedOn w:val="Normal"/>
    <w:uiPriority w:val="99"/>
    <w:rsid w:val="00AC14A9"/>
    <w:pPr>
      <w:numPr>
        <w:numId w:val="2"/>
      </w:numPr>
      <w:spacing w:after="0" w:line="240" w:lineRule="auto"/>
      <w:jc w:val="both"/>
    </w:pPr>
    <w:rPr>
      <w:rFonts w:ascii="Verdana" w:eastAsia="Times New Roman" w:hAnsi="Verdana" w:cs="Verdana"/>
      <w:color w:val="000000"/>
      <w:sz w:val="20"/>
      <w:szCs w:val="20"/>
    </w:rPr>
  </w:style>
  <w:style w:type="character" w:customStyle="1" w:styleId="Heading3Char">
    <w:name w:val="Heading 3 Char"/>
    <w:link w:val="Heading3"/>
    <w:uiPriority w:val="9"/>
    <w:semiHidden/>
    <w:rsid w:val="00AC14A9"/>
    <w:rPr>
      <w:rFonts w:ascii="Cambria" w:eastAsia="Times New Roman" w:hAnsi="Cambria" w:cs="Times New Roman"/>
      <w:b/>
      <w:bCs/>
      <w:color w:val="4F81BD"/>
    </w:rPr>
  </w:style>
  <w:style w:type="paragraph" w:styleId="Header">
    <w:name w:val="header"/>
    <w:basedOn w:val="Normal"/>
    <w:link w:val="HeaderChar"/>
    <w:uiPriority w:val="99"/>
    <w:unhideWhenUsed/>
    <w:rsid w:val="00550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039"/>
  </w:style>
  <w:style w:type="paragraph" w:styleId="Footer">
    <w:name w:val="footer"/>
    <w:basedOn w:val="Normal"/>
    <w:link w:val="FooterChar"/>
    <w:uiPriority w:val="99"/>
    <w:unhideWhenUsed/>
    <w:rsid w:val="00550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39"/>
  </w:style>
  <w:style w:type="paragraph" w:styleId="NormalWeb">
    <w:name w:val="Normal (Web)"/>
    <w:basedOn w:val="Normal"/>
    <w:link w:val="NormalWebChar"/>
    <w:rsid w:val="00232873"/>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D835CE"/>
    <w:rPr>
      <w:rFonts w:ascii="Arial" w:eastAsia="Batang" w:hAnsi="Arial" w:cs="Arial"/>
      <w:b/>
      <w:bCs/>
      <w:kern w:val="32"/>
      <w:sz w:val="32"/>
      <w:szCs w:val="32"/>
      <w:lang w:eastAsia="ko-KR"/>
    </w:rPr>
  </w:style>
  <w:style w:type="paragraph" w:customStyle="1" w:styleId="Normal10pt">
    <w:name w:val="Normal + 10 pt"/>
    <w:basedOn w:val="NormalWeb"/>
    <w:rsid w:val="00AB00E1"/>
    <w:pPr>
      <w:suppressAutoHyphens/>
      <w:spacing w:before="0" w:beforeAutospacing="0" w:after="0" w:afterAutospacing="0"/>
      <w:jc w:val="center"/>
    </w:pPr>
    <w:rPr>
      <w:rFonts w:ascii="Arial" w:hAnsi="Arial" w:cs="Arial"/>
      <w:b/>
      <w:bCs/>
      <w:sz w:val="20"/>
      <w:szCs w:val="20"/>
      <w:lang w:eastAsia="ar-SA"/>
    </w:rPr>
  </w:style>
  <w:style w:type="paragraph" w:styleId="ListBullet2">
    <w:name w:val="List Bullet 2"/>
    <w:basedOn w:val="Normal"/>
    <w:autoRedefine/>
    <w:rsid w:val="002B6602"/>
    <w:pPr>
      <w:numPr>
        <w:numId w:val="15"/>
      </w:numPr>
      <w:spacing w:after="0" w:line="216" w:lineRule="auto"/>
      <w:jc w:val="both"/>
    </w:pPr>
    <w:rPr>
      <w:rFonts w:eastAsia="Times New Roman" w:cs="Calibri"/>
      <w:bCs/>
      <w:lang w:bidi="te-IN"/>
    </w:rPr>
  </w:style>
  <w:style w:type="character" w:customStyle="1" w:styleId="apple-style-span">
    <w:name w:val="apple-style-span"/>
    <w:basedOn w:val="DefaultParagraphFont"/>
    <w:rsid w:val="00BB7CB1"/>
  </w:style>
  <w:style w:type="character" w:customStyle="1" w:styleId="apple-converted-space">
    <w:name w:val="apple-converted-space"/>
    <w:basedOn w:val="DefaultParagraphFont"/>
    <w:rsid w:val="00BB7CB1"/>
  </w:style>
  <w:style w:type="paragraph" w:customStyle="1" w:styleId="western">
    <w:name w:val="western"/>
    <w:basedOn w:val="Normal"/>
    <w:uiPriority w:val="99"/>
    <w:rsid w:val="00BB7CB1"/>
    <w:pPr>
      <w:spacing w:before="100" w:beforeAutospacing="1" w:after="100" w:afterAutospacing="1" w:line="240" w:lineRule="auto"/>
    </w:pPr>
    <w:rPr>
      <w:rFonts w:ascii="Times New Roman" w:eastAsia="Times New Roman" w:hAnsi="Times New Roman"/>
      <w:sz w:val="24"/>
      <w:szCs w:val="24"/>
    </w:rPr>
  </w:style>
  <w:style w:type="character" w:customStyle="1" w:styleId="Heading7Char">
    <w:name w:val="Heading 7 Char"/>
    <w:link w:val="Heading7"/>
    <w:uiPriority w:val="9"/>
    <w:semiHidden/>
    <w:rsid w:val="00077150"/>
    <w:rPr>
      <w:rFonts w:ascii="Cambria" w:eastAsia="Times New Roman" w:hAnsi="Cambria" w:cs="Times New Roman"/>
      <w:i/>
      <w:iCs/>
      <w:color w:val="404040"/>
    </w:rPr>
  </w:style>
  <w:style w:type="paragraph" w:styleId="BlockText">
    <w:name w:val="Block Text"/>
    <w:basedOn w:val="Normal"/>
    <w:rsid w:val="00077150"/>
    <w:pPr>
      <w:spacing w:after="0" w:line="240" w:lineRule="auto"/>
      <w:ind w:left="360" w:right="684"/>
      <w:jc w:val="both"/>
    </w:pPr>
    <w:rPr>
      <w:rFonts w:ascii="Arial" w:eastAsia="Times New Roman" w:hAnsi="Arial"/>
      <w:iCs/>
      <w:sz w:val="20"/>
      <w:szCs w:val="20"/>
    </w:rPr>
  </w:style>
  <w:style w:type="paragraph" w:styleId="BalloonText">
    <w:name w:val="Balloon Text"/>
    <w:basedOn w:val="Normal"/>
    <w:link w:val="BalloonTextChar"/>
    <w:uiPriority w:val="99"/>
    <w:semiHidden/>
    <w:unhideWhenUsed/>
    <w:rsid w:val="0080316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03166"/>
    <w:rPr>
      <w:rFonts w:ascii="Tahoma" w:hAnsi="Tahoma" w:cs="Tahoma"/>
      <w:sz w:val="16"/>
      <w:szCs w:val="16"/>
    </w:rPr>
  </w:style>
  <w:style w:type="paragraph" w:styleId="NoSpacing">
    <w:name w:val="No Spacing"/>
    <w:uiPriority w:val="1"/>
    <w:qFormat/>
    <w:rsid w:val="001F67A2"/>
    <w:rPr>
      <w:sz w:val="22"/>
      <w:szCs w:val="22"/>
    </w:rPr>
  </w:style>
  <w:style w:type="character" w:customStyle="1" w:styleId="style31">
    <w:name w:val="style31"/>
    <w:uiPriority w:val="99"/>
    <w:rsid w:val="00C859CB"/>
    <w:rPr>
      <w:rFonts w:ascii="Arial" w:hAnsi="Arial" w:cs="Arial"/>
      <w:sz w:val="18"/>
      <w:szCs w:val="18"/>
    </w:rPr>
  </w:style>
  <w:style w:type="paragraph" w:customStyle="1" w:styleId="DescriptionBullets">
    <w:name w:val="Description Bullets"/>
    <w:basedOn w:val="Normal"/>
    <w:rsid w:val="00D00FBF"/>
    <w:pPr>
      <w:numPr>
        <w:numId w:val="12"/>
      </w:numPr>
      <w:spacing w:after="0" w:line="240" w:lineRule="auto"/>
    </w:pPr>
    <w:rPr>
      <w:rFonts w:ascii="Arial" w:eastAsia="Batang" w:hAnsi="Arial"/>
      <w:sz w:val="24"/>
      <w:szCs w:val="20"/>
    </w:rPr>
  </w:style>
  <w:style w:type="character" w:styleId="Hyperlink">
    <w:name w:val="Hyperlink"/>
    <w:uiPriority w:val="99"/>
    <w:semiHidden/>
    <w:unhideWhenUsed/>
    <w:rsid w:val="00681F35"/>
    <w:rPr>
      <w:color w:val="0000FF"/>
      <w:u w:val="single"/>
    </w:rPr>
  </w:style>
  <w:style w:type="character" w:customStyle="1" w:styleId="afont-companynames">
    <w:name w:val="a font-company names"/>
    <w:uiPriority w:val="99"/>
    <w:rsid w:val="000755AB"/>
    <w:rPr>
      <w:smallCaps/>
      <w:sz w:val="22"/>
    </w:rPr>
  </w:style>
  <w:style w:type="character" w:customStyle="1" w:styleId="NormalWebChar">
    <w:name w:val="Normal (Web) Char"/>
    <w:link w:val="NormalWeb"/>
    <w:locked/>
    <w:rsid w:val="00E15BC1"/>
    <w:rPr>
      <w:rFonts w:ascii="Times New Roman" w:eastAsia="Times New Roman" w:hAnsi="Times New Roman"/>
      <w:sz w:val="24"/>
      <w:szCs w:val="24"/>
    </w:rPr>
  </w:style>
  <w:style w:type="character" w:customStyle="1" w:styleId="normalchar1">
    <w:name w:val="normal__char1"/>
    <w:rsid w:val="00E15BC1"/>
    <w:rPr>
      <w:rFonts w:ascii="Times New Roman" w:hAnsi="Times New Roman" w:cs="Times New Roman" w:hint="default"/>
      <w:strike w:val="0"/>
      <w:dstrike w:val="0"/>
      <w:sz w:val="20"/>
      <w:szCs w:val="20"/>
      <w:u w:val="none"/>
      <w:effect w:val="none"/>
    </w:rPr>
  </w:style>
  <w:style w:type="character" w:styleId="Strong">
    <w:name w:val="Strong"/>
    <w:basedOn w:val="DefaultParagraphFont"/>
    <w:qFormat/>
    <w:rsid w:val="00E15BC1"/>
    <w:rPr>
      <w:b/>
      <w:bCs/>
    </w:rPr>
  </w:style>
  <w:style w:type="paragraph" w:customStyle="1" w:styleId="BodyText2">
    <w:name w:val="Body Text 2*"/>
    <w:basedOn w:val="Normal"/>
    <w:rsid w:val="00FD2954"/>
    <w:pPr>
      <w:suppressAutoHyphens/>
    </w:pPr>
    <w:rPr>
      <w:rFonts w:ascii="Century Gothic" w:eastAsia="Times New Roman" w:hAnsi="Century Gothic" w:cs="Century Gothic"/>
      <w:color w:val="000000"/>
      <w:sz w:val="20"/>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CCE"/>
    <w:pPr>
      <w:spacing w:after="200" w:line="276" w:lineRule="auto"/>
    </w:pPr>
    <w:rPr>
      <w:sz w:val="22"/>
      <w:szCs w:val="22"/>
    </w:rPr>
  </w:style>
  <w:style w:type="paragraph" w:styleId="Heading1">
    <w:name w:val="heading 1"/>
    <w:basedOn w:val="Normal"/>
    <w:next w:val="Normal"/>
    <w:link w:val="Heading1Char"/>
    <w:uiPriority w:val="9"/>
    <w:qFormat/>
    <w:rsid w:val="00D835CE"/>
    <w:pPr>
      <w:keepNext/>
      <w:spacing w:before="240" w:after="60" w:line="240" w:lineRule="auto"/>
      <w:outlineLvl w:val="0"/>
    </w:pPr>
    <w:rPr>
      <w:rFonts w:ascii="Arial" w:eastAsia="Batang" w:hAnsi="Arial"/>
      <w:b/>
      <w:bCs/>
      <w:kern w:val="32"/>
      <w:sz w:val="32"/>
      <w:szCs w:val="32"/>
      <w:lang w:eastAsia="ko-KR"/>
    </w:rPr>
  </w:style>
  <w:style w:type="paragraph" w:styleId="Heading3">
    <w:name w:val="heading 3"/>
    <w:basedOn w:val="Normal"/>
    <w:next w:val="Normal"/>
    <w:link w:val="Heading3Char"/>
    <w:uiPriority w:val="9"/>
    <w:qFormat/>
    <w:rsid w:val="00AC14A9"/>
    <w:pPr>
      <w:keepNext/>
      <w:keepLines/>
      <w:spacing w:before="200" w:after="0"/>
      <w:outlineLvl w:val="2"/>
    </w:pPr>
    <w:rPr>
      <w:rFonts w:ascii="Cambria" w:eastAsia="Times New Roman" w:hAnsi="Cambria"/>
      <w:b/>
      <w:bCs/>
      <w:color w:val="4F81BD"/>
      <w:sz w:val="20"/>
      <w:szCs w:val="20"/>
    </w:rPr>
  </w:style>
  <w:style w:type="paragraph" w:styleId="Heading7">
    <w:name w:val="heading 7"/>
    <w:basedOn w:val="Normal"/>
    <w:next w:val="Normal"/>
    <w:link w:val="Heading7Char"/>
    <w:uiPriority w:val="9"/>
    <w:qFormat/>
    <w:rsid w:val="00077150"/>
    <w:pPr>
      <w:keepNext/>
      <w:keepLines/>
      <w:spacing w:before="200" w:after="0"/>
      <w:outlineLvl w:val="6"/>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next w:val="Normal"/>
    <w:link w:val="SectionChar"/>
    <w:uiPriority w:val="1"/>
    <w:qFormat/>
    <w:rsid w:val="002A2AB6"/>
    <w:pPr>
      <w:spacing w:after="120" w:line="240" w:lineRule="auto"/>
      <w:contextualSpacing/>
    </w:pPr>
    <w:rPr>
      <w:rFonts w:ascii="Bookman Old Style" w:eastAsia="Gill Sans MT" w:hAnsi="Bookman Old Style"/>
      <w:b/>
      <w:color w:val="9FB8CD"/>
      <w:sz w:val="24"/>
      <w:szCs w:val="20"/>
      <w:lang w:eastAsia="ja-JP"/>
    </w:rPr>
  </w:style>
  <w:style w:type="character" w:customStyle="1" w:styleId="SectionChar">
    <w:name w:val="Section Char"/>
    <w:link w:val="Section"/>
    <w:uiPriority w:val="1"/>
    <w:rsid w:val="002A2AB6"/>
    <w:rPr>
      <w:rFonts w:ascii="Bookman Old Style" w:eastAsia="Gill Sans MT" w:hAnsi="Bookman Old Style" w:cs="Times New Roman"/>
      <w:b/>
      <w:color w:val="9FB8CD"/>
      <w:sz w:val="24"/>
      <w:szCs w:val="20"/>
      <w:lang w:eastAsia="ja-JP"/>
    </w:rPr>
  </w:style>
  <w:style w:type="paragraph" w:styleId="ListParagraph">
    <w:name w:val="List Paragraph"/>
    <w:basedOn w:val="Normal"/>
    <w:uiPriority w:val="34"/>
    <w:qFormat/>
    <w:rsid w:val="002A2AB6"/>
    <w:pPr>
      <w:ind w:left="720"/>
      <w:contextualSpacing/>
    </w:pPr>
    <w:rPr>
      <w:rFonts w:eastAsia="Times New Roman"/>
    </w:rPr>
  </w:style>
  <w:style w:type="character" w:customStyle="1" w:styleId="txtempstyle">
    <w:name w:val="txtempstyle"/>
    <w:basedOn w:val="DefaultParagraphFont"/>
    <w:rsid w:val="002A2AB6"/>
  </w:style>
  <w:style w:type="character" w:customStyle="1" w:styleId="highlight">
    <w:name w:val="highlight"/>
    <w:basedOn w:val="DefaultParagraphFont"/>
    <w:rsid w:val="002A2AB6"/>
  </w:style>
  <w:style w:type="character" w:styleId="Emphasis">
    <w:name w:val="Emphasis"/>
    <w:uiPriority w:val="20"/>
    <w:qFormat/>
    <w:rsid w:val="00FB2FBE"/>
    <w:rPr>
      <w:b/>
      <w:i/>
      <w:spacing w:val="0"/>
    </w:rPr>
  </w:style>
  <w:style w:type="character" w:customStyle="1" w:styleId="sidetext">
    <w:name w:val="sidetext"/>
    <w:basedOn w:val="DefaultParagraphFont"/>
    <w:rsid w:val="001D7D13"/>
  </w:style>
  <w:style w:type="paragraph" w:styleId="BodyText">
    <w:name w:val="Body Text"/>
    <w:basedOn w:val="Normal"/>
    <w:link w:val="BodyTextChar"/>
    <w:rsid w:val="002E757A"/>
    <w:pPr>
      <w:widowControl w:val="0"/>
      <w:suppressAutoHyphens/>
      <w:autoSpaceDE w:val="0"/>
      <w:spacing w:after="120" w:line="240" w:lineRule="auto"/>
    </w:pPr>
    <w:rPr>
      <w:rFonts w:ascii="Times New Roman" w:eastAsia="Batang" w:hAnsi="Times New Roman"/>
      <w:color w:val="000000"/>
      <w:sz w:val="24"/>
      <w:szCs w:val="20"/>
    </w:rPr>
  </w:style>
  <w:style w:type="character" w:customStyle="1" w:styleId="BodyTextChar">
    <w:name w:val="Body Text Char"/>
    <w:link w:val="BodyText"/>
    <w:rsid w:val="002E757A"/>
    <w:rPr>
      <w:rFonts w:ascii="Times New Roman" w:eastAsia="Batang" w:hAnsi="Times New Roman" w:cs="Times New Roman"/>
      <w:color w:val="000000"/>
      <w:sz w:val="24"/>
      <w:szCs w:val="20"/>
    </w:rPr>
  </w:style>
  <w:style w:type="paragraph" w:customStyle="1" w:styleId="Body3">
    <w:name w:val="Body 3"/>
    <w:basedOn w:val="Heading3"/>
    <w:autoRedefine/>
    <w:uiPriority w:val="99"/>
    <w:rsid w:val="00AC14A9"/>
    <w:pPr>
      <w:keepNext w:val="0"/>
      <w:keepLines w:val="0"/>
      <w:numPr>
        <w:numId w:val="3"/>
      </w:numPr>
      <w:spacing w:before="0" w:line="240" w:lineRule="auto"/>
      <w:ind w:right="-360"/>
      <w:jc w:val="both"/>
    </w:pPr>
    <w:rPr>
      <w:rFonts w:ascii="Verdana" w:hAnsi="Verdana" w:cs="Verdana"/>
      <w:b w:val="0"/>
      <w:bCs w:val="0"/>
      <w:noProof/>
      <w:color w:val="000000"/>
    </w:rPr>
  </w:style>
  <w:style w:type="paragraph" w:customStyle="1" w:styleId="Normalarial">
    <w:name w:val="Normal +arial"/>
    <w:aliases w:val="10 pt,Black,Normal + Arial"/>
    <w:basedOn w:val="Normal"/>
    <w:uiPriority w:val="99"/>
    <w:rsid w:val="00AC14A9"/>
    <w:pPr>
      <w:numPr>
        <w:numId w:val="2"/>
      </w:numPr>
      <w:spacing w:after="0" w:line="240" w:lineRule="auto"/>
      <w:jc w:val="both"/>
    </w:pPr>
    <w:rPr>
      <w:rFonts w:ascii="Verdana" w:eastAsia="Times New Roman" w:hAnsi="Verdana" w:cs="Verdana"/>
      <w:color w:val="000000"/>
      <w:sz w:val="20"/>
      <w:szCs w:val="20"/>
    </w:rPr>
  </w:style>
  <w:style w:type="character" w:customStyle="1" w:styleId="Heading3Char">
    <w:name w:val="Heading 3 Char"/>
    <w:link w:val="Heading3"/>
    <w:uiPriority w:val="9"/>
    <w:semiHidden/>
    <w:rsid w:val="00AC14A9"/>
    <w:rPr>
      <w:rFonts w:ascii="Cambria" w:eastAsia="Times New Roman" w:hAnsi="Cambria" w:cs="Times New Roman"/>
      <w:b/>
      <w:bCs/>
      <w:color w:val="4F81BD"/>
    </w:rPr>
  </w:style>
  <w:style w:type="paragraph" w:styleId="Header">
    <w:name w:val="header"/>
    <w:basedOn w:val="Normal"/>
    <w:link w:val="HeaderChar"/>
    <w:uiPriority w:val="99"/>
    <w:unhideWhenUsed/>
    <w:rsid w:val="00550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039"/>
  </w:style>
  <w:style w:type="paragraph" w:styleId="Footer">
    <w:name w:val="footer"/>
    <w:basedOn w:val="Normal"/>
    <w:link w:val="FooterChar"/>
    <w:uiPriority w:val="99"/>
    <w:unhideWhenUsed/>
    <w:rsid w:val="00550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39"/>
  </w:style>
  <w:style w:type="paragraph" w:styleId="NormalWeb">
    <w:name w:val="Normal (Web)"/>
    <w:basedOn w:val="Normal"/>
    <w:link w:val="NormalWebChar"/>
    <w:rsid w:val="00232873"/>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link w:val="Heading1"/>
    <w:uiPriority w:val="9"/>
    <w:rsid w:val="00D835CE"/>
    <w:rPr>
      <w:rFonts w:ascii="Arial" w:eastAsia="Batang" w:hAnsi="Arial" w:cs="Arial"/>
      <w:b/>
      <w:bCs/>
      <w:kern w:val="32"/>
      <w:sz w:val="32"/>
      <w:szCs w:val="32"/>
      <w:lang w:eastAsia="ko-KR"/>
    </w:rPr>
  </w:style>
  <w:style w:type="paragraph" w:customStyle="1" w:styleId="Normal10pt">
    <w:name w:val="Normal + 10 pt"/>
    <w:basedOn w:val="NormalWeb"/>
    <w:rsid w:val="00AB00E1"/>
    <w:pPr>
      <w:suppressAutoHyphens/>
      <w:spacing w:before="0" w:beforeAutospacing="0" w:after="0" w:afterAutospacing="0"/>
      <w:jc w:val="center"/>
    </w:pPr>
    <w:rPr>
      <w:rFonts w:ascii="Arial" w:hAnsi="Arial" w:cs="Arial"/>
      <w:b/>
      <w:bCs/>
      <w:sz w:val="20"/>
      <w:szCs w:val="20"/>
      <w:lang w:eastAsia="ar-SA"/>
    </w:rPr>
  </w:style>
  <w:style w:type="paragraph" w:styleId="ListBullet2">
    <w:name w:val="List Bullet 2"/>
    <w:basedOn w:val="Normal"/>
    <w:autoRedefine/>
    <w:rsid w:val="002B6602"/>
    <w:pPr>
      <w:numPr>
        <w:numId w:val="15"/>
      </w:numPr>
      <w:spacing w:after="0" w:line="216" w:lineRule="auto"/>
      <w:jc w:val="both"/>
    </w:pPr>
    <w:rPr>
      <w:rFonts w:eastAsia="Times New Roman" w:cs="Calibri"/>
      <w:bCs/>
      <w:lang w:bidi="te-IN"/>
    </w:rPr>
  </w:style>
  <w:style w:type="character" w:customStyle="1" w:styleId="apple-style-span">
    <w:name w:val="apple-style-span"/>
    <w:basedOn w:val="DefaultParagraphFont"/>
    <w:rsid w:val="00BB7CB1"/>
  </w:style>
  <w:style w:type="character" w:customStyle="1" w:styleId="apple-converted-space">
    <w:name w:val="apple-converted-space"/>
    <w:basedOn w:val="DefaultParagraphFont"/>
    <w:rsid w:val="00BB7CB1"/>
  </w:style>
  <w:style w:type="paragraph" w:customStyle="1" w:styleId="western">
    <w:name w:val="western"/>
    <w:basedOn w:val="Normal"/>
    <w:uiPriority w:val="99"/>
    <w:rsid w:val="00BB7CB1"/>
    <w:pPr>
      <w:spacing w:before="100" w:beforeAutospacing="1" w:after="100" w:afterAutospacing="1" w:line="240" w:lineRule="auto"/>
    </w:pPr>
    <w:rPr>
      <w:rFonts w:ascii="Times New Roman" w:eastAsia="Times New Roman" w:hAnsi="Times New Roman"/>
      <w:sz w:val="24"/>
      <w:szCs w:val="24"/>
    </w:rPr>
  </w:style>
  <w:style w:type="character" w:customStyle="1" w:styleId="Heading7Char">
    <w:name w:val="Heading 7 Char"/>
    <w:link w:val="Heading7"/>
    <w:uiPriority w:val="9"/>
    <w:semiHidden/>
    <w:rsid w:val="00077150"/>
    <w:rPr>
      <w:rFonts w:ascii="Cambria" w:eastAsia="Times New Roman" w:hAnsi="Cambria" w:cs="Times New Roman"/>
      <w:i/>
      <w:iCs/>
      <w:color w:val="404040"/>
    </w:rPr>
  </w:style>
  <w:style w:type="paragraph" w:styleId="BlockText">
    <w:name w:val="Block Text"/>
    <w:basedOn w:val="Normal"/>
    <w:rsid w:val="00077150"/>
    <w:pPr>
      <w:spacing w:after="0" w:line="240" w:lineRule="auto"/>
      <w:ind w:left="360" w:right="684"/>
      <w:jc w:val="both"/>
    </w:pPr>
    <w:rPr>
      <w:rFonts w:ascii="Arial" w:eastAsia="Times New Roman" w:hAnsi="Arial"/>
      <w:iCs/>
      <w:sz w:val="20"/>
      <w:szCs w:val="20"/>
    </w:rPr>
  </w:style>
  <w:style w:type="paragraph" w:styleId="BalloonText">
    <w:name w:val="Balloon Text"/>
    <w:basedOn w:val="Normal"/>
    <w:link w:val="BalloonTextChar"/>
    <w:uiPriority w:val="99"/>
    <w:semiHidden/>
    <w:unhideWhenUsed/>
    <w:rsid w:val="0080316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03166"/>
    <w:rPr>
      <w:rFonts w:ascii="Tahoma" w:hAnsi="Tahoma" w:cs="Tahoma"/>
      <w:sz w:val="16"/>
      <w:szCs w:val="16"/>
    </w:rPr>
  </w:style>
  <w:style w:type="paragraph" w:styleId="NoSpacing">
    <w:name w:val="No Spacing"/>
    <w:uiPriority w:val="1"/>
    <w:qFormat/>
    <w:rsid w:val="001F67A2"/>
    <w:rPr>
      <w:sz w:val="22"/>
      <w:szCs w:val="22"/>
    </w:rPr>
  </w:style>
  <w:style w:type="character" w:customStyle="1" w:styleId="style31">
    <w:name w:val="style31"/>
    <w:uiPriority w:val="99"/>
    <w:rsid w:val="00C859CB"/>
    <w:rPr>
      <w:rFonts w:ascii="Arial" w:hAnsi="Arial" w:cs="Arial"/>
      <w:sz w:val="18"/>
      <w:szCs w:val="18"/>
    </w:rPr>
  </w:style>
  <w:style w:type="paragraph" w:customStyle="1" w:styleId="DescriptionBullets">
    <w:name w:val="Description Bullets"/>
    <w:basedOn w:val="Normal"/>
    <w:rsid w:val="00D00FBF"/>
    <w:pPr>
      <w:numPr>
        <w:numId w:val="12"/>
      </w:numPr>
      <w:spacing w:after="0" w:line="240" w:lineRule="auto"/>
    </w:pPr>
    <w:rPr>
      <w:rFonts w:ascii="Arial" w:eastAsia="Batang" w:hAnsi="Arial"/>
      <w:sz w:val="24"/>
      <w:szCs w:val="20"/>
    </w:rPr>
  </w:style>
  <w:style w:type="character" w:styleId="Hyperlink">
    <w:name w:val="Hyperlink"/>
    <w:uiPriority w:val="99"/>
    <w:semiHidden/>
    <w:unhideWhenUsed/>
    <w:rsid w:val="00681F35"/>
    <w:rPr>
      <w:color w:val="0000FF"/>
      <w:u w:val="single"/>
    </w:rPr>
  </w:style>
  <w:style w:type="character" w:customStyle="1" w:styleId="afont-companynames">
    <w:name w:val="a font-company names"/>
    <w:uiPriority w:val="99"/>
    <w:rsid w:val="000755AB"/>
    <w:rPr>
      <w:smallCaps/>
      <w:sz w:val="22"/>
    </w:rPr>
  </w:style>
  <w:style w:type="character" w:customStyle="1" w:styleId="NormalWebChar">
    <w:name w:val="Normal (Web) Char"/>
    <w:link w:val="NormalWeb"/>
    <w:locked/>
    <w:rsid w:val="00E15BC1"/>
    <w:rPr>
      <w:rFonts w:ascii="Times New Roman" w:eastAsia="Times New Roman" w:hAnsi="Times New Roman"/>
      <w:sz w:val="24"/>
      <w:szCs w:val="24"/>
    </w:rPr>
  </w:style>
  <w:style w:type="character" w:customStyle="1" w:styleId="normalchar1">
    <w:name w:val="normal__char1"/>
    <w:rsid w:val="00E15BC1"/>
    <w:rPr>
      <w:rFonts w:ascii="Times New Roman" w:hAnsi="Times New Roman" w:cs="Times New Roman" w:hint="default"/>
      <w:strike w:val="0"/>
      <w:dstrike w:val="0"/>
      <w:sz w:val="20"/>
      <w:szCs w:val="20"/>
      <w:u w:val="none"/>
      <w:effect w:val="none"/>
    </w:rPr>
  </w:style>
  <w:style w:type="character" w:styleId="Strong">
    <w:name w:val="Strong"/>
    <w:basedOn w:val="DefaultParagraphFont"/>
    <w:qFormat/>
    <w:rsid w:val="00E15BC1"/>
    <w:rPr>
      <w:b/>
      <w:bCs/>
    </w:rPr>
  </w:style>
  <w:style w:type="paragraph" w:customStyle="1" w:styleId="BodyText2">
    <w:name w:val="Body Text 2*"/>
    <w:basedOn w:val="Normal"/>
    <w:rsid w:val="00FD2954"/>
    <w:pPr>
      <w:suppressAutoHyphens/>
    </w:pPr>
    <w:rPr>
      <w:rFonts w:ascii="Century Gothic" w:eastAsia="Times New Roman" w:hAnsi="Century Gothic" w:cs="Century Gothic"/>
      <w:color w:val="000000"/>
      <w:sz w:val="20"/>
      <w:szCs w:val="24"/>
      <w:lang w:eastAsia="ar-SA"/>
    </w:rPr>
  </w:style>
</w:styles>
</file>

<file path=word/webSettings.xml><?xml version="1.0" encoding="utf-8"?>
<w:webSettings xmlns:r="http://schemas.openxmlformats.org/officeDocument/2006/relationships" xmlns:w="http://schemas.openxmlformats.org/wordprocessingml/2006/main">
  <w:divs>
    <w:div w:id="319236951">
      <w:bodyDiv w:val="1"/>
      <w:marLeft w:val="0"/>
      <w:marRight w:val="0"/>
      <w:marTop w:val="0"/>
      <w:marBottom w:val="0"/>
      <w:divBdr>
        <w:top w:val="none" w:sz="0" w:space="0" w:color="auto"/>
        <w:left w:val="none" w:sz="0" w:space="0" w:color="auto"/>
        <w:bottom w:val="none" w:sz="0" w:space="0" w:color="auto"/>
        <w:right w:val="none" w:sz="0" w:space="0" w:color="auto"/>
      </w:divBdr>
    </w:div>
    <w:div w:id="376317678">
      <w:bodyDiv w:val="1"/>
      <w:marLeft w:val="0"/>
      <w:marRight w:val="0"/>
      <w:marTop w:val="0"/>
      <w:marBottom w:val="0"/>
      <w:divBdr>
        <w:top w:val="none" w:sz="0" w:space="0" w:color="auto"/>
        <w:left w:val="none" w:sz="0" w:space="0" w:color="auto"/>
        <w:bottom w:val="none" w:sz="0" w:space="0" w:color="auto"/>
        <w:right w:val="none" w:sz="0" w:space="0" w:color="auto"/>
      </w:divBdr>
    </w:div>
    <w:div w:id="409814096">
      <w:bodyDiv w:val="1"/>
      <w:marLeft w:val="0"/>
      <w:marRight w:val="0"/>
      <w:marTop w:val="0"/>
      <w:marBottom w:val="0"/>
      <w:divBdr>
        <w:top w:val="none" w:sz="0" w:space="0" w:color="auto"/>
        <w:left w:val="none" w:sz="0" w:space="0" w:color="auto"/>
        <w:bottom w:val="none" w:sz="0" w:space="0" w:color="auto"/>
        <w:right w:val="none" w:sz="0" w:space="0" w:color="auto"/>
      </w:divBdr>
    </w:div>
    <w:div w:id="916980281">
      <w:bodyDiv w:val="1"/>
      <w:marLeft w:val="0"/>
      <w:marRight w:val="0"/>
      <w:marTop w:val="0"/>
      <w:marBottom w:val="0"/>
      <w:divBdr>
        <w:top w:val="none" w:sz="0" w:space="0" w:color="auto"/>
        <w:left w:val="none" w:sz="0" w:space="0" w:color="auto"/>
        <w:bottom w:val="none" w:sz="0" w:space="0" w:color="auto"/>
        <w:right w:val="none" w:sz="0" w:space="0" w:color="auto"/>
      </w:divBdr>
    </w:div>
    <w:div w:id="1229460030">
      <w:bodyDiv w:val="1"/>
      <w:marLeft w:val="0"/>
      <w:marRight w:val="0"/>
      <w:marTop w:val="0"/>
      <w:marBottom w:val="0"/>
      <w:divBdr>
        <w:top w:val="none" w:sz="0" w:space="0" w:color="auto"/>
        <w:left w:val="none" w:sz="0" w:space="0" w:color="auto"/>
        <w:bottom w:val="none" w:sz="0" w:space="0" w:color="auto"/>
        <w:right w:val="none" w:sz="0" w:space="0" w:color="auto"/>
      </w:divBdr>
    </w:div>
    <w:div w:id="1643265844">
      <w:bodyDiv w:val="1"/>
      <w:marLeft w:val="0"/>
      <w:marRight w:val="0"/>
      <w:marTop w:val="0"/>
      <w:marBottom w:val="0"/>
      <w:divBdr>
        <w:top w:val="none" w:sz="0" w:space="0" w:color="auto"/>
        <w:left w:val="none" w:sz="0" w:space="0" w:color="auto"/>
        <w:bottom w:val="none" w:sz="0" w:space="0" w:color="auto"/>
        <w:right w:val="none" w:sz="0" w:space="0" w:color="auto"/>
      </w:divBdr>
    </w:div>
    <w:div w:id="1721054526">
      <w:bodyDiv w:val="1"/>
      <w:marLeft w:val="0"/>
      <w:marRight w:val="0"/>
      <w:marTop w:val="0"/>
      <w:marBottom w:val="0"/>
      <w:divBdr>
        <w:top w:val="none" w:sz="0" w:space="0" w:color="auto"/>
        <w:left w:val="none" w:sz="0" w:space="0" w:color="auto"/>
        <w:bottom w:val="none" w:sz="0" w:space="0" w:color="auto"/>
        <w:right w:val="none" w:sz="0" w:space="0" w:color="auto"/>
      </w:divBdr>
    </w:div>
    <w:div w:id="178422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3047</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SharePoint Developer</vt:lpstr>
    </vt:vector>
  </TitlesOfParts>
  <Company>Toshiba</Company>
  <LinksUpToDate>false</LinksUpToDate>
  <CharactersWithSpaces>20381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Nancy</cp:lastModifiedBy>
  <cp:revision>2</cp:revision>
  <dcterms:created xsi:type="dcterms:W3CDTF">2017-08-14T15:21:00Z</dcterms:created>
  <dcterms:modified xsi:type="dcterms:W3CDTF">2017-08-14T15:21:00Z</dcterms:modified>
</cp:coreProperties>
</file>