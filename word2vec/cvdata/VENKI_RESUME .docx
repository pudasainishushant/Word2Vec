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9569" w:type="dxa"/>
        <w:tblInd w:w="-792" w:type="dxa"/>
        <w:tblLayout w:type="fixed"/>
        <w:tblLook w:val="0000"/>
      </w:tblPr>
      <w:tblGrid>
        <w:gridCol w:w="2700"/>
        <w:gridCol w:w="8190"/>
        <w:gridCol w:w="630"/>
        <w:gridCol w:w="1677"/>
        <w:gridCol w:w="6372"/>
      </w:tblGrid>
      <w:tr w:rsidR="000242EE" w:rsidRPr="00D44ED3" w:rsidTr="00D44ED3">
        <w:trPr>
          <w:trHeight w:val="1170"/>
        </w:trPr>
        <w:tc>
          <w:tcPr>
            <w:tcW w:w="11520" w:type="dxa"/>
            <w:gridSpan w:val="3"/>
            <w:tcBorders>
              <w:top w:val="nil"/>
              <w:left w:val="nil"/>
              <w:right w:val="nil"/>
            </w:tcBorders>
          </w:tcPr>
          <w:p w:rsidR="00B02A1A" w:rsidRPr="0080241F" w:rsidRDefault="00062AFA" w:rsidP="003D4280">
            <w:pPr>
              <w:widowControl w:val="0"/>
              <w:tabs>
                <w:tab w:val="left" w:pos="4020"/>
              </w:tabs>
              <w:autoSpaceDE w:val="0"/>
              <w:autoSpaceDN w:val="0"/>
              <w:adjustRightInd w:val="0"/>
              <w:spacing w:after="0" w:line="240" w:lineRule="auto"/>
              <w:ind w:left="90"/>
              <w:rPr>
                <w:rFonts w:asciiTheme="minorHAnsi" w:hAnsiTheme="minorHAnsi" w:cs="Century Gothic"/>
                <w:b/>
                <w:bCs/>
                <w:sz w:val="40"/>
                <w:szCs w:val="40"/>
              </w:rPr>
            </w:pPr>
            <w:r w:rsidRPr="0080241F">
              <w:rPr>
                <w:rFonts w:asciiTheme="minorHAnsi" w:hAnsiTheme="minorHAnsi" w:cs="Century Gothic"/>
                <w:b/>
                <w:bCs/>
                <w:sz w:val="40"/>
                <w:szCs w:val="40"/>
              </w:rPr>
              <w:t>VENKI CH</w:t>
            </w:r>
            <w:r w:rsidR="003D4280">
              <w:rPr>
                <w:rFonts w:asciiTheme="minorHAnsi" w:hAnsiTheme="minorHAnsi" w:cs="Century Gothic"/>
                <w:b/>
                <w:bCs/>
                <w:sz w:val="40"/>
                <w:szCs w:val="40"/>
              </w:rPr>
              <w:t>IRUMAVILLA</w:t>
            </w:r>
          </w:p>
          <w:p w:rsidR="00260945" w:rsidRPr="0080241F" w:rsidRDefault="00062AFA" w:rsidP="003D4280">
            <w:pPr>
              <w:widowControl w:val="0"/>
              <w:tabs>
                <w:tab w:val="left" w:pos="4020"/>
              </w:tabs>
              <w:autoSpaceDE w:val="0"/>
              <w:autoSpaceDN w:val="0"/>
              <w:adjustRightInd w:val="0"/>
              <w:spacing w:after="0" w:line="240" w:lineRule="auto"/>
              <w:ind w:left="90"/>
              <w:rPr>
                <w:rFonts w:asciiTheme="minorHAnsi" w:hAnsiTheme="minorHAnsi"/>
                <w:b/>
                <w:sz w:val="24"/>
                <w:szCs w:val="24"/>
              </w:rPr>
            </w:pPr>
            <w:r w:rsidRPr="0080241F">
              <w:rPr>
                <w:rFonts w:asciiTheme="minorHAnsi" w:hAnsiTheme="minorHAnsi"/>
                <w:b/>
                <w:sz w:val="24"/>
                <w:szCs w:val="24"/>
              </w:rPr>
              <w:t>Phone Number : 646-341-7759</w:t>
            </w:r>
          </w:p>
          <w:p w:rsidR="005E104F" w:rsidRPr="0080241F" w:rsidRDefault="00772117" w:rsidP="003D4280">
            <w:pPr>
              <w:widowControl w:val="0"/>
              <w:tabs>
                <w:tab w:val="left" w:pos="4020"/>
              </w:tabs>
              <w:autoSpaceDE w:val="0"/>
              <w:autoSpaceDN w:val="0"/>
              <w:adjustRightInd w:val="0"/>
              <w:spacing w:after="0" w:line="240" w:lineRule="auto"/>
              <w:ind w:left="90"/>
              <w:rPr>
                <w:rFonts w:asciiTheme="minorHAnsi" w:hAnsiTheme="minorHAnsi"/>
                <w:b/>
                <w:sz w:val="24"/>
                <w:szCs w:val="24"/>
              </w:rPr>
            </w:pPr>
            <w:r w:rsidRPr="0080241F">
              <w:rPr>
                <w:rFonts w:asciiTheme="minorHAnsi" w:hAnsiTheme="minorHAnsi"/>
                <w:b/>
                <w:sz w:val="24"/>
                <w:szCs w:val="24"/>
              </w:rPr>
              <w:t xml:space="preserve">Email ID : </w:t>
            </w:r>
            <w:r w:rsidR="00645E9D" w:rsidRPr="0080241F">
              <w:rPr>
                <w:rFonts w:asciiTheme="minorHAnsi" w:hAnsiTheme="minorHAnsi"/>
                <w:b/>
                <w:sz w:val="24"/>
                <w:szCs w:val="24"/>
              </w:rPr>
              <w:t xml:space="preserve"> </w:t>
            </w:r>
            <w:r w:rsidR="001F53A4" w:rsidRPr="0080241F">
              <w:rPr>
                <w:rFonts w:asciiTheme="minorHAnsi" w:hAnsiTheme="minorHAnsi"/>
                <w:b/>
                <w:sz w:val="24"/>
                <w:szCs w:val="24"/>
              </w:rPr>
              <w:t>dotnetdeveloper5298@gmail.com</w:t>
            </w:r>
          </w:p>
          <w:p w:rsidR="00D45573" w:rsidRPr="00D44ED3" w:rsidRDefault="00D45573" w:rsidP="00260945">
            <w:pPr>
              <w:widowControl w:val="0"/>
              <w:tabs>
                <w:tab w:val="left" w:pos="4020"/>
              </w:tabs>
              <w:autoSpaceDE w:val="0"/>
              <w:autoSpaceDN w:val="0"/>
              <w:adjustRightInd w:val="0"/>
              <w:spacing w:after="0" w:line="240" w:lineRule="auto"/>
              <w:ind w:left="90"/>
              <w:rPr>
                <w:rFonts w:asciiTheme="minorHAnsi" w:hAnsiTheme="minorHAnsi"/>
                <w:sz w:val="20"/>
                <w:szCs w:val="20"/>
              </w:rPr>
            </w:pPr>
            <w:r w:rsidRPr="00D44ED3">
              <w:rPr>
                <w:rFonts w:asciiTheme="minorHAnsi" w:hAnsiTheme="minorHAnsi"/>
                <w:sz w:val="20"/>
                <w:szCs w:val="20"/>
              </w:rPr>
              <w:t>---------------------------------------------------------------------------------------------</w:t>
            </w:r>
            <w:r w:rsidR="003058F1" w:rsidRPr="00D44ED3">
              <w:rPr>
                <w:rFonts w:asciiTheme="minorHAnsi" w:hAnsiTheme="minorHAnsi"/>
                <w:sz w:val="20"/>
                <w:szCs w:val="20"/>
              </w:rPr>
              <w:t>-------------------------------</w:t>
            </w:r>
            <w:r w:rsidR="00260945" w:rsidRPr="00D44ED3">
              <w:rPr>
                <w:rFonts w:asciiTheme="minorHAnsi" w:hAnsiTheme="minorHAnsi"/>
                <w:sz w:val="20"/>
                <w:szCs w:val="20"/>
              </w:rPr>
              <w:t>-------------------------------------------------------</w:t>
            </w:r>
          </w:p>
          <w:p w:rsidR="00D45573" w:rsidRPr="00D44ED3" w:rsidRDefault="00D45573" w:rsidP="00260945">
            <w:pPr>
              <w:widowControl w:val="0"/>
              <w:autoSpaceDE w:val="0"/>
              <w:autoSpaceDN w:val="0"/>
              <w:adjustRightInd w:val="0"/>
              <w:spacing w:after="0" w:line="240" w:lineRule="auto"/>
              <w:ind w:left="90"/>
              <w:rPr>
                <w:rFonts w:asciiTheme="minorHAnsi" w:hAnsiTheme="minorHAnsi"/>
                <w:b/>
                <w:bCs/>
                <w:caps/>
                <w:spacing w:val="-10"/>
                <w:sz w:val="20"/>
                <w:szCs w:val="20"/>
                <w:u w:val="single"/>
              </w:rPr>
            </w:pPr>
            <w:r w:rsidRPr="00D44ED3">
              <w:rPr>
                <w:rFonts w:asciiTheme="minorHAnsi" w:hAnsiTheme="minorHAnsi"/>
                <w:b/>
                <w:bCs/>
                <w:caps/>
                <w:spacing w:val="-10"/>
                <w:sz w:val="20"/>
                <w:szCs w:val="20"/>
                <w:u w:val="single"/>
              </w:rPr>
              <w:t>relevant Experience</w:t>
            </w:r>
          </w:p>
          <w:p w:rsidR="00D45573" w:rsidRPr="00D44ED3" w:rsidRDefault="00113268" w:rsidP="00260945">
            <w:pPr>
              <w:spacing w:after="0" w:line="240" w:lineRule="auto"/>
              <w:ind w:left="90"/>
              <w:rPr>
                <w:rFonts w:asciiTheme="minorHAnsi" w:hAnsiTheme="minorHAnsi"/>
                <w:sz w:val="20"/>
                <w:szCs w:val="20"/>
              </w:rPr>
            </w:pPr>
            <w:r w:rsidRPr="00D44ED3">
              <w:rPr>
                <w:rFonts w:asciiTheme="minorHAnsi" w:hAnsiTheme="minorHAnsi"/>
                <w:color w:val="0D0D0D"/>
                <w:sz w:val="20"/>
                <w:szCs w:val="20"/>
                <w:shd w:val="clear" w:color="auto" w:fill="FFFFFF"/>
                <w:lang w:val="en-GB"/>
              </w:rPr>
              <w:t>Around</w:t>
            </w:r>
            <w:r w:rsidRPr="00D44ED3">
              <w:rPr>
                <w:rStyle w:val="apple-converted-space"/>
                <w:rFonts w:asciiTheme="minorHAnsi" w:hAnsiTheme="minorHAnsi"/>
                <w:color w:val="0D0D0D"/>
                <w:sz w:val="20"/>
                <w:szCs w:val="20"/>
                <w:shd w:val="clear" w:color="auto" w:fill="FFFFFF"/>
                <w:lang w:val="en-GB"/>
              </w:rPr>
              <w:t> </w:t>
            </w:r>
            <w:r w:rsidRPr="00D44ED3">
              <w:rPr>
                <w:rFonts w:asciiTheme="minorHAnsi" w:hAnsiTheme="minorHAnsi" w:cs="Arial"/>
                <w:b/>
                <w:bCs/>
                <w:color w:val="0D0D0D"/>
                <w:sz w:val="20"/>
                <w:szCs w:val="20"/>
                <w:shd w:val="clear" w:color="auto" w:fill="FFFFFF"/>
              </w:rPr>
              <w:t>7 years of diverse experience</w:t>
            </w:r>
            <w:r w:rsidRPr="00D44ED3">
              <w:rPr>
                <w:rStyle w:val="apple-converted-space"/>
                <w:rFonts w:asciiTheme="minorHAnsi" w:hAnsiTheme="minorHAnsi"/>
                <w:color w:val="0D0D0D"/>
                <w:sz w:val="20"/>
                <w:szCs w:val="20"/>
                <w:shd w:val="clear" w:color="auto" w:fill="FFFFFF"/>
              </w:rPr>
              <w:t> </w:t>
            </w:r>
            <w:r w:rsidRPr="00D44ED3">
              <w:rPr>
                <w:rFonts w:asciiTheme="minorHAnsi" w:hAnsiTheme="minorHAnsi"/>
                <w:color w:val="0D0D0D"/>
                <w:sz w:val="20"/>
                <w:szCs w:val="20"/>
                <w:shd w:val="clear" w:color="auto" w:fill="FFFFFF"/>
              </w:rPr>
              <w:t>in all phases of</w:t>
            </w:r>
            <w:r w:rsidRPr="00D44ED3">
              <w:rPr>
                <w:rStyle w:val="apple-converted-space"/>
                <w:rFonts w:asciiTheme="minorHAnsi" w:hAnsiTheme="minorHAnsi"/>
                <w:color w:val="0D0D0D"/>
                <w:sz w:val="20"/>
                <w:szCs w:val="20"/>
                <w:shd w:val="clear" w:color="auto" w:fill="FFFFFF"/>
              </w:rPr>
              <w:t> </w:t>
            </w:r>
            <w:r w:rsidRPr="00D44ED3">
              <w:rPr>
                <w:rFonts w:asciiTheme="minorHAnsi" w:hAnsiTheme="minorHAnsi"/>
                <w:b/>
                <w:bCs/>
                <w:color w:val="0D0D0D"/>
                <w:sz w:val="20"/>
                <w:szCs w:val="20"/>
                <w:shd w:val="clear" w:color="auto" w:fill="FFFFFF"/>
              </w:rPr>
              <w:t>S</w:t>
            </w:r>
            <w:r w:rsidRPr="00D44ED3">
              <w:rPr>
                <w:rFonts w:asciiTheme="minorHAnsi" w:hAnsiTheme="minorHAnsi"/>
                <w:color w:val="0D0D0D"/>
                <w:sz w:val="20"/>
                <w:szCs w:val="20"/>
                <w:shd w:val="clear" w:color="auto" w:fill="FFFFFF"/>
              </w:rPr>
              <w:t>oftware</w:t>
            </w:r>
            <w:r w:rsidRPr="00D44ED3">
              <w:rPr>
                <w:rStyle w:val="apple-converted-space"/>
                <w:rFonts w:asciiTheme="minorHAnsi" w:hAnsiTheme="minorHAnsi"/>
                <w:color w:val="0D0D0D"/>
                <w:sz w:val="20"/>
                <w:szCs w:val="20"/>
                <w:shd w:val="clear" w:color="auto" w:fill="FFFFFF"/>
              </w:rPr>
              <w:t> </w:t>
            </w:r>
            <w:r w:rsidRPr="00D44ED3">
              <w:rPr>
                <w:rFonts w:asciiTheme="minorHAnsi" w:hAnsiTheme="minorHAnsi"/>
                <w:b/>
                <w:bCs/>
                <w:color w:val="0D0D0D"/>
                <w:sz w:val="20"/>
                <w:szCs w:val="20"/>
                <w:shd w:val="clear" w:color="auto" w:fill="FFFFFF"/>
              </w:rPr>
              <w:t>D</w:t>
            </w:r>
            <w:r w:rsidRPr="00D44ED3">
              <w:rPr>
                <w:rFonts w:asciiTheme="minorHAnsi" w:hAnsiTheme="minorHAnsi"/>
                <w:color w:val="0D0D0D"/>
                <w:sz w:val="20"/>
                <w:szCs w:val="20"/>
                <w:shd w:val="clear" w:color="auto" w:fill="FFFFFF"/>
              </w:rPr>
              <w:t>evelopment</w:t>
            </w:r>
            <w:r w:rsidRPr="00D44ED3">
              <w:rPr>
                <w:rStyle w:val="apple-converted-space"/>
                <w:rFonts w:asciiTheme="minorHAnsi" w:hAnsiTheme="minorHAnsi"/>
                <w:color w:val="0D0D0D"/>
                <w:sz w:val="20"/>
                <w:szCs w:val="20"/>
                <w:shd w:val="clear" w:color="auto" w:fill="FFFFFF"/>
              </w:rPr>
              <w:t> </w:t>
            </w:r>
            <w:r w:rsidRPr="00D44ED3">
              <w:rPr>
                <w:rFonts w:asciiTheme="minorHAnsi" w:hAnsiTheme="minorHAnsi"/>
                <w:b/>
                <w:bCs/>
                <w:color w:val="0D0D0D"/>
                <w:sz w:val="20"/>
                <w:szCs w:val="20"/>
                <w:shd w:val="clear" w:color="auto" w:fill="FFFFFF"/>
              </w:rPr>
              <w:t>L</w:t>
            </w:r>
            <w:r w:rsidRPr="00D44ED3">
              <w:rPr>
                <w:rFonts w:asciiTheme="minorHAnsi" w:hAnsiTheme="minorHAnsi"/>
                <w:color w:val="0D0D0D"/>
                <w:sz w:val="20"/>
                <w:szCs w:val="20"/>
                <w:shd w:val="clear" w:color="auto" w:fill="FFFFFF"/>
              </w:rPr>
              <w:t>ife</w:t>
            </w:r>
            <w:r w:rsidRPr="00D44ED3">
              <w:rPr>
                <w:rStyle w:val="apple-converted-space"/>
                <w:rFonts w:asciiTheme="minorHAnsi" w:hAnsiTheme="minorHAnsi"/>
                <w:color w:val="0D0D0D"/>
                <w:sz w:val="20"/>
                <w:szCs w:val="20"/>
                <w:shd w:val="clear" w:color="auto" w:fill="FFFFFF"/>
              </w:rPr>
              <w:t> </w:t>
            </w:r>
            <w:r w:rsidRPr="00D44ED3">
              <w:rPr>
                <w:rFonts w:asciiTheme="minorHAnsi" w:hAnsiTheme="minorHAnsi"/>
                <w:b/>
                <w:bCs/>
                <w:color w:val="0D0D0D"/>
                <w:sz w:val="20"/>
                <w:szCs w:val="20"/>
                <w:shd w:val="clear" w:color="auto" w:fill="FFFFFF"/>
              </w:rPr>
              <w:t>C</w:t>
            </w:r>
            <w:r w:rsidRPr="00D44ED3">
              <w:rPr>
                <w:rFonts w:asciiTheme="minorHAnsi" w:hAnsiTheme="minorHAnsi"/>
                <w:color w:val="0D0D0D"/>
                <w:sz w:val="20"/>
                <w:szCs w:val="20"/>
                <w:shd w:val="clear" w:color="auto" w:fill="FFFFFF"/>
              </w:rPr>
              <w:t>ycle (</w:t>
            </w:r>
            <w:r w:rsidRPr="00D44ED3">
              <w:rPr>
                <w:rFonts w:asciiTheme="minorHAnsi" w:hAnsiTheme="minorHAnsi"/>
                <w:b/>
                <w:bCs/>
                <w:color w:val="0D0D0D"/>
                <w:sz w:val="20"/>
                <w:szCs w:val="20"/>
                <w:shd w:val="clear" w:color="auto" w:fill="FFFFFF"/>
              </w:rPr>
              <w:t>SDLC</w:t>
            </w:r>
            <w:r w:rsidRPr="00D44ED3">
              <w:rPr>
                <w:rFonts w:asciiTheme="minorHAnsi" w:hAnsiTheme="minorHAnsi"/>
                <w:color w:val="0D0D0D"/>
                <w:sz w:val="20"/>
                <w:szCs w:val="20"/>
                <w:shd w:val="clear" w:color="auto" w:fill="FFFFFF"/>
              </w:rPr>
              <w:t xml:space="preserve">) </w:t>
            </w:r>
            <w:r w:rsidRPr="00D44ED3">
              <w:rPr>
                <w:rFonts w:asciiTheme="minorHAnsi" w:hAnsiTheme="minorHAnsi"/>
                <w:sz w:val="20"/>
                <w:szCs w:val="20"/>
              </w:rPr>
              <w:t>where my team skills, problem solving abilities and technical knowledge can be developed to further my understanding of the industry.</w:t>
            </w:r>
          </w:p>
          <w:p w:rsidR="00260945" w:rsidRPr="00D44ED3" w:rsidRDefault="00260945" w:rsidP="00260945">
            <w:pPr>
              <w:spacing w:after="0" w:line="240" w:lineRule="auto"/>
              <w:ind w:left="90"/>
              <w:rPr>
                <w:rFonts w:asciiTheme="minorHAnsi" w:hAnsiTheme="minorHAnsi" w:cs="Century Gothic"/>
                <w:b/>
                <w:bCs/>
                <w:sz w:val="20"/>
                <w:szCs w:val="20"/>
              </w:rPr>
            </w:pPr>
            <w:r w:rsidRPr="00D44ED3">
              <w:rPr>
                <w:rFonts w:asciiTheme="minorHAnsi" w:hAnsiTheme="minorHAnsi"/>
                <w:color w:val="0D0D0D"/>
                <w:sz w:val="20"/>
                <w:szCs w:val="20"/>
                <w:shd w:val="clear" w:color="auto" w:fill="FFFFFF"/>
                <w:lang w:val="en-GB"/>
              </w:rPr>
              <w:t>----------------------------------------------------------------------------------------------------------------------------------------------------------------------------------</w:t>
            </w:r>
          </w:p>
        </w:tc>
        <w:tc>
          <w:tcPr>
            <w:tcW w:w="8049" w:type="dxa"/>
            <w:gridSpan w:val="2"/>
            <w:tcBorders>
              <w:top w:val="nil"/>
              <w:left w:val="nil"/>
              <w:bottom w:val="nil"/>
              <w:right w:val="nil"/>
            </w:tcBorders>
          </w:tcPr>
          <w:p w:rsidR="000242EE" w:rsidRPr="00D44ED3" w:rsidRDefault="000242EE" w:rsidP="00260945">
            <w:pPr>
              <w:widowControl w:val="0"/>
              <w:tabs>
                <w:tab w:val="left" w:pos="1590"/>
              </w:tabs>
              <w:autoSpaceDE w:val="0"/>
              <w:autoSpaceDN w:val="0"/>
              <w:adjustRightInd w:val="0"/>
              <w:spacing w:after="0" w:line="240" w:lineRule="auto"/>
              <w:ind w:left="90"/>
              <w:rPr>
                <w:rFonts w:asciiTheme="minorHAnsi" w:hAnsiTheme="minorHAnsi" w:cs="Calibri"/>
                <w:sz w:val="20"/>
                <w:szCs w:val="20"/>
              </w:rPr>
            </w:pPr>
            <w:r w:rsidRPr="00D44ED3">
              <w:rPr>
                <w:rFonts w:asciiTheme="minorHAnsi" w:hAnsiTheme="minorHAnsi" w:cs="Century Gothic"/>
                <w:b/>
                <w:bCs/>
                <w:sz w:val="20"/>
                <w:szCs w:val="20"/>
              </w:rPr>
              <w:tab/>
            </w:r>
          </w:p>
        </w:tc>
      </w:tr>
      <w:tr w:rsidR="006C567F" w:rsidRPr="00D44ED3" w:rsidTr="00D44ED3">
        <w:trPr>
          <w:gridAfter w:val="1"/>
          <w:wAfter w:w="6372" w:type="dxa"/>
          <w:trHeight w:val="1"/>
        </w:trPr>
        <w:tc>
          <w:tcPr>
            <w:tcW w:w="2700" w:type="dxa"/>
            <w:tcBorders>
              <w:top w:val="nil"/>
              <w:left w:val="nil"/>
              <w:bottom w:val="nil"/>
              <w:right w:val="single" w:sz="4" w:space="0" w:color="auto"/>
            </w:tcBorders>
          </w:tcPr>
          <w:p w:rsidR="006C567F" w:rsidRPr="00D44ED3" w:rsidRDefault="006C567F" w:rsidP="00260945">
            <w:pPr>
              <w:widowControl w:val="0"/>
              <w:tabs>
                <w:tab w:val="left" w:pos="4020"/>
              </w:tabs>
              <w:autoSpaceDE w:val="0"/>
              <w:autoSpaceDN w:val="0"/>
              <w:adjustRightInd w:val="0"/>
              <w:spacing w:after="0" w:line="240" w:lineRule="auto"/>
              <w:ind w:left="90"/>
              <w:rPr>
                <w:rFonts w:asciiTheme="minorHAnsi" w:hAnsiTheme="minorHAnsi" w:cs="Century Gothic"/>
                <w:b/>
                <w:bCs/>
                <w:sz w:val="20"/>
                <w:szCs w:val="20"/>
              </w:rPr>
            </w:pPr>
          </w:p>
        </w:tc>
        <w:tc>
          <w:tcPr>
            <w:tcW w:w="10497" w:type="dxa"/>
            <w:gridSpan w:val="3"/>
            <w:tcBorders>
              <w:top w:val="nil"/>
              <w:left w:val="single" w:sz="4" w:space="0" w:color="auto"/>
              <w:bottom w:val="nil"/>
              <w:right w:val="nil"/>
            </w:tcBorders>
          </w:tcPr>
          <w:p w:rsidR="006C567F" w:rsidRPr="00D44ED3" w:rsidRDefault="006C567F" w:rsidP="00260945">
            <w:pPr>
              <w:widowControl w:val="0"/>
              <w:tabs>
                <w:tab w:val="left" w:pos="1590"/>
              </w:tabs>
              <w:autoSpaceDE w:val="0"/>
              <w:autoSpaceDN w:val="0"/>
              <w:adjustRightInd w:val="0"/>
              <w:spacing w:after="0" w:line="240" w:lineRule="auto"/>
              <w:ind w:left="90"/>
              <w:rPr>
                <w:rFonts w:asciiTheme="minorHAnsi" w:hAnsiTheme="minorHAnsi" w:cs="Century Gothic"/>
                <w:b/>
                <w:bCs/>
                <w:sz w:val="20"/>
                <w:szCs w:val="20"/>
              </w:rPr>
            </w:pPr>
          </w:p>
        </w:tc>
      </w:tr>
      <w:tr w:rsidR="000242EE" w:rsidRPr="00D44ED3" w:rsidTr="00D44ED3">
        <w:trPr>
          <w:gridAfter w:val="3"/>
          <w:wAfter w:w="8679" w:type="dxa"/>
          <w:trHeight w:val="1800"/>
        </w:trPr>
        <w:tc>
          <w:tcPr>
            <w:tcW w:w="2700" w:type="dxa"/>
            <w:tcBorders>
              <w:top w:val="nil"/>
              <w:left w:val="nil"/>
              <w:bottom w:val="nil"/>
              <w:right w:val="single" w:sz="4" w:space="0" w:color="auto"/>
            </w:tcBorders>
          </w:tcPr>
          <w:p w:rsidR="003E69C9" w:rsidRPr="00D44ED3" w:rsidRDefault="000242EE" w:rsidP="00260945">
            <w:pPr>
              <w:widowControl w:val="0"/>
              <w:autoSpaceDE w:val="0"/>
              <w:autoSpaceDN w:val="0"/>
              <w:adjustRightInd w:val="0"/>
              <w:spacing w:after="0" w:line="240" w:lineRule="auto"/>
              <w:ind w:left="90"/>
              <w:jc w:val="both"/>
              <w:rPr>
                <w:rFonts w:asciiTheme="minorHAnsi" w:hAnsiTheme="minorHAnsi"/>
                <w:b/>
                <w:bCs/>
                <w:caps/>
                <w:spacing w:val="-10"/>
                <w:sz w:val="20"/>
                <w:szCs w:val="20"/>
                <w:u w:val="single"/>
              </w:rPr>
            </w:pPr>
            <w:r w:rsidRPr="00D44ED3">
              <w:rPr>
                <w:rFonts w:asciiTheme="minorHAnsi" w:hAnsiTheme="minorHAnsi"/>
                <w:b/>
                <w:bCs/>
                <w:caps/>
                <w:spacing w:val="-10"/>
                <w:sz w:val="20"/>
                <w:szCs w:val="20"/>
                <w:u w:val="single"/>
              </w:rPr>
              <w:t>Tools/Methods</w:t>
            </w:r>
          </w:p>
          <w:p w:rsidR="003E69C9" w:rsidRPr="00D44ED3" w:rsidRDefault="003E69C9" w:rsidP="00260945">
            <w:pPr>
              <w:widowControl w:val="0"/>
              <w:autoSpaceDE w:val="0"/>
              <w:autoSpaceDN w:val="0"/>
              <w:adjustRightInd w:val="0"/>
              <w:spacing w:after="0" w:line="240" w:lineRule="auto"/>
              <w:ind w:left="90"/>
              <w:jc w:val="both"/>
              <w:rPr>
                <w:rFonts w:asciiTheme="minorHAnsi" w:hAnsiTheme="minorHAnsi"/>
                <w:b/>
                <w:bCs/>
                <w:caps/>
                <w:spacing w:val="-10"/>
                <w:sz w:val="20"/>
                <w:szCs w:val="20"/>
              </w:rPr>
            </w:pPr>
          </w:p>
          <w:p w:rsidR="001D1E18" w:rsidRPr="00D44ED3" w:rsidRDefault="00EC6917" w:rsidP="00260945">
            <w:pPr>
              <w:widowControl w:val="0"/>
              <w:autoSpaceDE w:val="0"/>
              <w:autoSpaceDN w:val="0"/>
              <w:adjustRightInd w:val="0"/>
              <w:spacing w:after="0" w:line="240" w:lineRule="auto"/>
              <w:ind w:left="90"/>
              <w:jc w:val="both"/>
              <w:rPr>
                <w:rFonts w:asciiTheme="minorHAnsi" w:hAnsiTheme="minorHAnsi"/>
                <w:b/>
                <w:bCs/>
                <w:caps/>
                <w:spacing w:val="-10"/>
                <w:sz w:val="20"/>
                <w:szCs w:val="20"/>
              </w:rPr>
            </w:pPr>
            <w:r w:rsidRPr="00D44ED3">
              <w:rPr>
                <w:rFonts w:asciiTheme="minorHAnsi" w:hAnsiTheme="minorHAnsi" w:cs="Arial"/>
                <w:b/>
                <w:bCs/>
                <w:sz w:val="20"/>
                <w:szCs w:val="20"/>
              </w:rPr>
              <w:t>Operating Systems</w:t>
            </w:r>
            <w:r w:rsidRPr="00D44ED3">
              <w:rPr>
                <w:rFonts w:asciiTheme="minorHAnsi" w:hAnsiTheme="minorHAnsi" w:cs="Arial"/>
                <w:bCs/>
                <w:sz w:val="20"/>
                <w:szCs w:val="20"/>
              </w:rPr>
              <w:t>:</w:t>
            </w:r>
          </w:p>
          <w:p w:rsidR="00D0231A" w:rsidRPr="00D44ED3" w:rsidRDefault="00645E9D" w:rsidP="00260945">
            <w:pPr>
              <w:widowControl w:val="0"/>
              <w:autoSpaceDE w:val="0"/>
              <w:autoSpaceDN w:val="0"/>
              <w:adjustRightInd w:val="0"/>
              <w:spacing w:after="0" w:line="240" w:lineRule="auto"/>
              <w:ind w:left="90"/>
              <w:jc w:val="both"/>
              <w:rPr>
                <w:rFonts w:asciiTheme="minorHAnsi" w:hAnsiTheme="minorHAnsi"/>
                <w:b/>
                <w:bCs/>
                <w:caps/>
                <w:spacing w:val="-10"/>
                <w:sz w:val="20"/>
                <w:szCs w:val="20"/>
              </w:rPr>
            </w:pPr>
            <w:r w:rsidRPr="00D44ED3">
              <w:rPr>
                <w:rFonts w:asciiTheme="minorHAnsi" w:hAnsiTheme="minorHAnsi" w:cs="Arial"/>
                <w:sz w:val="20"/>
                <w:szCs w:val="20"/>
              </w:rPr>
              <w:t>Windows</w:t>
            </w:r>
            <w:r w:rsidR="00D0231A" w:rsidRPr="00D44ED3">
              <w:rPr>
                <w:rFonts w:asciiTheme="minorHAnsi" w:hAnsiTheme="minorHAnsi" w:cs="Arial"/>
                <w:sz w:val="20"/>
                <w:szCs w:val="20"/>
              </w:rPr>
              <w:t>8, Windows</w:t>
            </w:r>
            <w:r w:rsidR="000242EE" w:rsidRPr="00D44ED3">
              <w:rPr>
                <w:rFonts w:asciiTheme="minorHAnsi" w:hAnsiTheme="minorHAnsi" w:cs="Arial"/>
                <w:sz w:val="20"/>
                <w:szCs w:val="20"/>
              </w:rPr>
              <w:t>2000/XP/</w:t>
            </w:r>
          </w:p>
          <w:p w:rsidR="003058F1"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 xml:space="preserve">Vista/7, Windows 2003 Server </w:t>
            </w:r>
          </w:p>
          <w:p w:rsidR="001D1E18" w:rsidRPr="00D44ED3" w:rsidRDefault="001D1E18"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EC6917" w:rsidRPr="00D44ED3" w:rsidRDefault="00EC6917"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Databases:</w:t>
            </w:r>
          </w:p>
          <w:p w:rsidR="003123D4" w:rsidRPr="00D44ED3" w:rsidRDefault="003123D4"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SQL</w:t>
            </w:r>
            <w:r w:rsidR="00CD3F1B" w:rsidRPr="00D44ED3">
              <w:rPr>
                <w:rFonts w:asciiTheme="minorHAnsi" w:hAnsiTheme="minorHAnsi" w:cs="Arial"/>
                <w:sz w:val="20"/>
                <w:szCs w:val="20"/>
              </w:rPr>
              <w:t xml:space="preserve"> Server</w:t>
            </w:r>
            <w:r w:rsidR="000242EE" w:rsidRPr="00D44ED3">
              <w:rPr>
                <w:rFonts w:asciiTheme="minorHAnsi" w:hAnsiTheme="minorHAnsi" w:cs="Arial"/>
                <w:sz w:val="20"/>
                <w:szCs w:val="20"/>
              </w:rPr>
              <w:t xml:space="preserve">2000/2005/2008/2008 </w:t>
            </w:r>
          </w:p>
          <w:p w:rsidR="003058F1"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R2, MS Access, Oracle 8i/9i/10g</w:t>
            </w:r>
          </w:p>
          <w:p w:rsidR="001D1E18" w:rsidRPr="00D44ED3" w:rsidRDefault="001D1E18"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EC6917" w:rsidRPr="00D44ED3" w:rsidRDefault="00EC6917"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Programming Languages:</w:t>
            </w:r>
          </w:p>
          <w:p w:rsidR="00D0231A"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 xml:space="preserve">C, C++, XAML, C#, </w:t>
            </w:r>
            <w:r w:rsidR="002F5C89" w:rsidRPr="00D44ED3">
              <w:rPr>
                <w:rFonts w:asciiTheme="minorHAnsi" w:hAnsiTheme="minorHAnsi" w:cs="Arial"/>
                <w:sz w:val="20"/>
                <w:szCs w:val="20"/>
              </w:rPr>
              <w:t>Win</w:t>
            </w:r>
            <w:r w:rsidR="00D0231A" w:rsidRPr="00D44ED3">
              <w:rPr>
                <w:rFonts w:asciiTheme="minorHAnsi" w:hAnsiTheme="minorHAnsi" w:cs="Arial"/>
                <w:sz w:val="20"/>
                <w:szCs w:val="20"/>
              </w:rPr>
              <w:t xml:space="preserve"> </w:t>
            </w:r>
            <w:r w:rsidR="002F5C89" w:rsidRPr="00D44ED3">
              <w:rPr>
                <w:rFonts w:asciiTheme="minorHAnsi" w:hAnsiTheme="minorHAnsi" w:cs="Arial"/>
                <w:sz w:val="20"/>
                <w:szCs w:val="20"/>
              </w:rPr>
              <w:t>forms,</w:t>
            </w:r>
          </w:p>
          <w:p w:rsidR="003058F1" w:rsidRPr="00D44ED3" w:rsidRDefault="00645E9D"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VB.NET,</w:t>
            </w:r>
            <w:r w:rsidR="000242EE" w:rsidRPr="00D44ED3">
              <w:rPr>
                <w:rFonts w:asciiTheme="minorHAnsi" w:hAnsiTheme="minorHAnsi" w:cs="Arial"/>
                <w:sz w:val="20"/>
                <w:szCs w:val="20"/>
              </w:rPr>
              <w:t>.NET 2.0/</w:t>
            </w:r>
            <w:r w:rsidR="003E783B" w:rsidRPr="00D44ED3">
              <w:rPr>
                <w:rFonts w:asciiTheme="minorHAnsi" w:hAnsiTheme="minorHAnsi" w:cs="Arial"/>
                <w:sz w:val="20"/>
                <w:szCs w:val="20"/>
              </w:rPr>
              <w:t>3</w:t>
            </w:r>
            <w:r w:rsidR="007D2CB3" w:rsidRPr="00D44ED3">
              <w:rPr>
                <w:rFonts w:asciiTheme="minorHAnsi" w:hAnsiTheme="minorHAnsi" w:cs="Arial"/>
                <w:sz w:val="20"/>
                <w:szCs w:val="20"/>
              </w:rPr>
              <w:t>.0/3.5/4.0/4.5</w:t>
            </w:r>
          </w:p>
          <w:p w:rsidR="00645E9D" w:rsidRPr="00D44ED3" w:rsidRDefault="00645E9D"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7D2CB3" w:rsidRPr="00D44ED3" w:rsidRDefault="007D2CB3"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 xml:space="preserve">Web </w:t>
            </w:r>
            <w:r w:rsidR="001A58C6" w:rsidRPr="00D44ED3">
              <w:rPr>
                <w:rFonts w:asciiTheme="minorHAnsi" w:hAnsiTheme="minorHAnsi"/>
                <w:b/>
                <w:sz w:val="20"/>
                <w:szCs w:val="20"/>
              </w:rPr>
              <w:t>technologies</w:t>
            </w:r>
            <w:r w:rsidR="00D91244" w:rsidRPr="00D44ED3">
              <w:rPr>
                <w:rFonts w:asciiTheme="minorHAnsi" w:hAnsiTheme="minorHAnsi"/>
                <w:b/>
                <w:sz w:val="20"/>
                <w:szCs w:val="20"/>
              </w:rPr>
              <w:t>:</w:t>
            </w:r>
          </w:p>
          <w:p w:rsidR="003058F1" w:rsidRPr="00D44ED3" w:rsidRDefault="007D2CB3"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ASP.NET,</w:t>
            </w:r>
            <w:r w:rsidR="00C4652F" w:rsidRPr="00D44ED3">
              <w:rPr>
                <w:rFonts w:asciiTheme="minorHAnsi" w:hAnsiTheme="minorHAnsi" w:cs="Arial"/>
                <w:sz w:val="20"/>
                <w:szCs w:val="20"/>
              </w:rPr>
              <w:t>MVC4.0/3.0</w:t>
            </w:r>
            <w:r w:rsidR="00D0231A" w:rsidRPr="00D44ED3">
              <w:rPr>
                <w:rFonts w:asciiTheme="minorHAnsi" w:hAnsiTheme="minorHAnsi" w:cs="Arial"/>
                <w:sz w:val="20"/>
                <w:szCs w:val="20"/>
              </w:rPr>
              <w:t>,ADO.NET, Visual</w:t>
            </w:r>
            <w:r w:rsidRPr="00D44ED3">
              <w:rPr>
                <w:rFonts w:asciiTheme="minorHAnsi" w:hAnsiTheme="minorHAnsi" w:cs="Arial"/>
                <w:sz w:val="20"/>
                <w:szCs w:val="20"/>
              </w:rPr>
              <w:t>st</w:t>
            </w:r>
            <w:r w:rsidR="000242EE" w:rsidRPr="00D44ED3">
              <w:rPr>
                <w:rFonts w:asciiTheme="minorHAnsi" w:hAnsiTheme="minorHAnsi" w:cs="Arial"/>
                <w:sz w:val="20"/>
                <w:szCs w:val="20"/>
              </w:rPr>
              <w:t>udio.NET</w:t>
            </w:r>
            <w:r w:rsidRPr="00D44ED3">
              <w:rPr>
                <w:rFonts w:asciiTheme="minorHAnsi" w:hAnsiTheme="minorHAnsi" w:cs="Arial"/>
                <w:sz w:val="20"/>
                <w:szCs w:val="20"/>
              </w:rPr>
              <w:t>1.1/2.0/3.0/3.5/4/4.5</w:t>
            </w:r>
            <w:r w:rsidR="000242EE" w:rsidRPr="00D44ED3">
              <w:rPr>
                <w:rFonts w:asciiTheme="minorHAnsi" w:hAnsiTheme="minorHAnsi" w:cs="Arial"/>
                <w:sz w:val="20"/>
                <w:szCs w:val="20"/>
              </w:rPr>
              <w:t>Web Services, WPF, SOAP,</w:t>
            </w:r>
            <w:r w:rsidR="008D65F9" w:rsidRPr="00D44ED3">
              <w:rPr>
                <w:rFonts w:asciiTheme="minorHAnsi" w:hAnsiTheme="minorHAnsi" w:cs="Arial"/>
                <w:sz w:val="20"/>
                <w:szCs w:val="20"/>
              </w:rPr>
              <w:t xml:space="preserve"> </w:t>
            </w:r>
            <w:r w:rsidR="000242EE" w:rsidRPr="00D44ED3">
              <w:rPr>
                <w:rFonts w:asciiTheme="minorHAnsi" w:hAnsiTheme="minorHAnsi" w:cs="Arial"/>
                <w:sz w:val="20"/>
                <w:szCs w:val="20"/>
              </w:rPr>
              <w:t>REST,</w:t>
            </w:r>
            <w:r w:rsidR="00536947" w:rsidRPr="00D44ED3">
              <w:rPr>
                <w:rFonts w:asciiTheme="minorHAnsi" w:hAnsiTheme="minorHAnsi" w:cs="Arial"/>
                <w:sz w:val="20"/>
                <w:szCs w:val="20"/>
              </w:rPr>
              <w:t xml:space="preserve"> Angular JS</w:t>
            </w:r>
            <w:r w:rsidR="00D91244" w:rsidRPr="00D44ED3">
              <w:rPr>
                <w:rFonts w:asciiTheme="minorHAnsi" w:hAnsiTheme="minorHAnsi" w:cs="Arial"/>
                <w:sz w:val="20"/>
                <w:szCs w:val="20"/>
              </w:rPr>
              <w:t>,</w:t>
            </w:r>
            <w:r w:rsidR="008D65F9" w:rsidRPr="00D44ED3">
              <w:rPr>
                <w:rFonts w:asciiTheme="minorHAnsi" w:hAnsiTheme="minorHAnsi" w:cs="Arial"/>
                <w:sz w:val="20"/>
                <w:szCs w:val="20"/>
              </w:rPr>
              <w:t xml:space="preserve"> </w:t>
            </w:r>
            <w:r w:rsidR="000242EE" w:rsidRPr="00D44ED3">
              <w:rPr>
                <w:rFonts w:asciiTheme="minorHAnsi" w:hAnsiTheme="minorHAnsi" w:cs="Arial"/>
                <w:sz w:val="20"/>
                <w:szCs w:val="20"/>
              </w:rPr>
              <w:t>WEB API</w:t>
            </w:r>
            <w:r w:rsidR="001A58C6" w:rsidRPr="00D44ED3">
              <w:rPr>
                <w:rFonts w:asciiTheme="minorHAnsi" w:hAnsiTheme="minorHAnsi" w:cs="Arial"/>
                <w:sz w:val="20"/>
                <w:szCs w:val="20"/>
              </w:rPr>
              <w:t>. JavaScript JQuery 2.x/1.x, VB Script, MS IIS 5.0/5.1/6.0/7.0/7.5</w:t>
            </w:r>
          </w:p>
          <w:p w:rsidR="001D1E18" w:rsidRPr="00D44ED3" w:rsidRDefault="001D1E18" w:rsidP="00260945">
            <w:pPr>
              <w:widowControl w:val="0"/>
              <w:autoSpaceDE w:val="0"/>
              <w:autoSpaceDN w:val="0"/>
              <w:adjustRightInd w:val="0"/>
              <w:spacing w:after="0" w:line="240" w:lineRule="auto"/>
              <w:ind w:left="90"/>
              <w:contextualSpacing/>
              <w:jc w:val="both"/>
              <w:rPr>
                <w:rFonts w:asciiTheme="minorHAnsi" w:hAnsiTheme="minorHAnsi" w:cs="Arial"/>
                <w:b/>
                <w:color w:val="548DD4" w:themeColor="text2" w:themeTint="99"/>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cs="Arial"/>
                <w:b/>
                <w:color w:val="548DD4" w:themeColor="text2" w:themeTint="99"/>
                <w:sz w:val="20"/>
                <w:szCs w:val="20"/>
              </w:rPr>
            </w:pPr>
          </w:p>
          <w:p w:rsidR="001A58C6" w:rsidRPr="00D44ED3" w:rsidRDefault="001A58C6"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b/>
                <w:color w:val="548DD4" w:themeColor="text2" w:themeTint="99"/>
                <w:sz w:val="20"/>
                <w:szCs w:val="20"/>
              </w:rPr>
              <w:t>.</w:t>
            </w:r>
            <w:r w:rsidRPr="00D44ED3">
              <w:rPr>
                <w:rFonts w:asciiTheme="minorHAnsi" w:hAnsiTheme="minorHAnsi"/>
                <w:b/>
                <w:sz w:val="20"/>
                <w:szCs w:val="20"/>
              </w:rPr>
              <w:t>Net Frameworks:</w:t>
            </w:r>
          </w:p>
          <w:p w:rsidR="003058F1"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Entity Framework 6.x/4.3</w:t>
            </w:r>
          </w:p>
          <w:p w:rsidR="00D0231A" w:rsidRPr="00D44ED3" w:rsidRDefault="00D0231A"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1A58C6" w:rsidRPr="00D44ED3" w:rsidRDefault="001A58C6"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XML Technologies:</w:t>
            </w:r>
          </w:p>
          <w:p w:rsidR="003058F1"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XML, XSL, XSLT, HTML, WSDL, SOAP</w:t>
            </w:r>
          </w:p>
          <w:p w:rsidR="00D0231A" w:rsidRPr="00D44ED3" w:rsidRDefault="00D0231A"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D91244" w:rsidRPr="00D44ED3" w:rsidRDefault="007D2CB3"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Modeling Tools</w:t>
            </w:r>
            <w:r w:rsidRPr="00D44ED3">
              <w:rPr>
                <w:rFonts w:asciiTheme="minorHAnsi" w:hAnsiTheme="minorHAnsi"/>
                <w:sz w:val="20"/>
                <w:szCs w:val="20"/>
              </w:rPr>
              <w:t>:</w:t>
            </w:r>
          </w:p>
          <w:p w:rsidR="003058F1"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UML, Use Cases, Workflow and Dataflow</w:t>
            </w:r>
          </w:p>
          <w:p w:rsidR="00D0231A" w:rsidRPr="00D44ED3" w:rsidRDefault="00D0231A"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260945" w:rsidRPr="00D44ED3" w:rsidRDefault="00260945" w:rsidP="00260945">
            <w:pPr>
              <w:widowControl w:val="0"/>
              <w:autoSpaceDE w:val="0"/>
              <w:autoSpaceDN w:val="0"/>
              <w:adjustRightInd w:val="0"/>
              <w:spacing w:after="0" w:line="240" w:lineRule="auto"/>
              <w:ind w:left="90"/>
              <w:contextualSpacing/>
              <w:jc w:val="both"/>
              <w:rPr>
                <w:rFonts w:asciiTheme="minorHAnsi" w:hAnsiTheme="minorHAnsi"/>
                <w:b/>
                <w:sz w:val="20"/>
                <w:szCs w:val="20"/>
              </w:rPr>
            </w:pPr>
          </w:p>
          <w:p w:rsidR="00D91244" w:rsidRPr="00D44ED3" w:rsidRDefault="00EC6917"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Reporting Tools</w:t>
            </w:r>
            <w:r w:rsidRPr="00D44ED3">
              <w:rPr>
                <w:rFonts w:asciiTheme="minorHAnsi" w:hAnsiTheme="minorHAnsi"/>
                <w:sz w:val="20"/>
                <w:szCs w:val="20"/>
              </w:rPr>
              <w:t>:</w:t>
            </w:r>
          </w:p>
          <w:p w:rsidR="00645E9D" w:rsidRPr="00D44ED3" w:rsidRDefault="000242EE" w:rsidP="00D44ED3">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Crystal Reports, Data Reports and Actuate</w:t>
            </w:r>
            <w:r w:rsidR="009870AB" w:rsidRPr="00D44ED3">
              <w:rPr>
                <w:rFonts w:asciiTheme="minorHAnsi" w:hAnsiTheme="minorHAnsi" w:cs="Arial"/>
                <w:sz w:val="20"/>
                <w:szCs w:val="20"/>
              </w:rPr>
              <w:t xml:space="preserve"> </w:t>
            </w:r>
            <w:r w:rsidRPr="00D44ED3">
              <w:rPr>
                <w:rFonts w:asciiTheme="minorHAnsi" w:hAnsiTheme="minorHAnsi" w:cs="Arial"/>
                <w:sz w:val="20"/>
                <w:szCs w:val="20"/>
              </w:rPr>
              <w:t xml:space="preserve">SSRS </w:t>
            </w:r>
            <w:r w:rsidRPr="00D44ED3">
              <w:rPr>
                <w:rFonts w:asciiTheme="minorHAnsi" w:hAnsiTheme="minorHAnsi" w:cs="Arial"/>
                <w:sz w:val="20"/>
                <w:szCs w:val="20"/>
              </w:rPr>
              <w:lastRenderedPageBreak/>
              <w:t>2005/2008, SSIS 2005/2008</w:t>
            </w:r>
          </w:p>
          <w:p w:rsidR="007D2CB3" w:rsidRPr="00D44ED3" w:rsidRDefault="003E783B"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b/>
                <w:sz w:val="20"/>
                <w:szCs w:val="20"/>
              </w:rPr>
              <w:t>Source Control</w:t>
            </w:r>
            <w:r w:rsidR="007D2CB3" w:rsidRPr="00D44ED3">
              <w:rPr>
                <w:rFonts w:asciiTheme="minorHAnsi" w:hAnsiTheme="minorHAnsi"/>
                <w:b/>
                <w:sz w:val="20"/>
                <w:szCs w:val="20"/>
              </w:rPr>
              <w:t>:</w:t>
            </w:r>
          </w:p>
          <w:p w:rsidR="00F32582" w:rsidRPr="00D44ED3" w:rsidRDefault="000242EE"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r w:rsidRPr="00D44ED3">
              <w:rPr>
                <w:rFonts w:asciiTheme="minorHAnsi" w:hAnsiTheme="minorHAnsi" w:cs="Arial"/>
                <w:sz w:val="20"/>
                <w:szCs w:val="20"/>
              </w:rPr>
              <w:t>Team Foundation Server (TFS) 2010/2008 Visual Source Safe 6.0/8.0, TFS, Subversion, Microsoft</w:t>
            </w:r>
            <w:r w:rsidR="00645E9D" w:rsidRPr="00D44ED3">
              <w:rPr>
                <w:rFonts w:asciiTheme="minorHAnsi" w:hAnsiTheme="minorHAnsi" w:cs="Arial"/>
                <w:sz w:val="20"/>
                <w:szCs w:val="20"/>
              </w:rPr>
              <w:t xml:space="preserve"> Visio, Fiddler</w:t>
            </w:r>
          </w:p>
          <w:p w:rsidR="00F32582" w:rsidRPr="00D44ED3" w:rsidRDefault="00F32582" w:rsidP="00260945">
            <w:pPr>
              <w:widowControl w:val="0"/>
              <w:autoSpaceDE w:val="0"/>
              <w:autoSpaceDN w:val="0"/>
              <w:adjustRightInd w:val="0"/>
              <w:spacing w:after="0" w:line="240" w:lineRule="auto"/>
              <w:ind w:left="90"/>
              <w:contextualSpacing/>
              <w:jc w:val="both"/>
              <w:rPr>
                <w:rFonts w:asciiTheme="minorHAnsi" w:hAnsiTheme="minorHAnsi" w:cs="Arial"/>
                <w:sz w:val="20"/>
                <w:szCs w:val="20"/>
              </w:rPr>
            </w:pPr>
          </w:p>
        </w:tc>
        <w:tc>
          <w:tcPr>
            <w:tcW w:w="8190" w:type="dxa"/>
            <w:tcBorders>
              <w:top w:val="nil"/>
              <w:left w:val="single" w:sz="4" w:space="0" w:color="auto"/>
            </w:tcBorders>
          </w:tcPr>
          <w:p w:rsidR="00D45573" w:rsidRPr="00D44ED3" w:rsidRDefault="000242EE" w:rsidP="00260945">
            <w:pPr>
              <w:widowControl w:val="0"/>
              <w:autoSpaceDE w:val="0"/>
              <w:autoSpaceDN w:val="0"/>
              <w:adjustRightInd w:val="0"/>
              <w:spacing w:after="0" w:line="240" w:lineRule="auto"/>
              <w:rPr>
                <w:rFonts w:asciiTheme="minorHAnsi" w:hAnsiTheme="minorHAnsi"/>
                <w:b/>
                <w:bCs/>
                <w:sz w:val="20"/>
                <w:szCs w:val="20"/>
                <w:u w:val="single"/>
              </w:rPr>
            </w:pPr>
            <w:r w:rsidRPr="00D44ED3">
              <w:rPr>
                <w:rFonts w:asciiTheme="minorHAnsi" w:hAnsiTheme="minorHAnsi"/>
                <w:b/>
                <w:bCs/>
                <w:sz w:val="20"/>
                <w:szCs w:val="20"/>
                <w:u w:val="single"/>
              </w:rPr>
              <w:lastRenderedPageBreak/>
              <w:t>SKILLS INVENTORY</w:t>
            </w:r>
          </w:p>
          <w:p w:rsidR="00260945" w:rsidRPr="00D44ED3" w:rsidRDefault="00260945" w:rsidP="00260945">
            <w:pPr>
              <w:widowControl w:val="0"/>
              <w:autoSpaceDE w:val="0"/>
              <w:autoSpaceDN w:val="0"/>
              <w:adjustRightInd w:val="0"/>
              <w:spacing w:after="0" w:line="240" w:lineRule="auto"/>
              <w:rPr>
                <w:rFonts w:asciiTheme="minorHAnsi" w:hAnsiTheme="minorHAnsi"/>
                <w:b/>
                <w:bCs/>
                <w:sz w:val="20"/>
                <w:szCs w:val="20"/>
                <w:u w:val="single"/>
              </w:rPr>
            </w:pPr>
          </w:p>
          <w:p w:rsidR="00113268" w:rsidRPr="00D44ED3" w:rsidRDefault="00113268" w:rsidP="00260945">
            <w:pPr>
              <w:pStyle w:val="ListParagraph"/>
              <w:numPr>
                <w:ilvl w:val="0"/>
                <w:numId w:val="24"/>
              </w:numPr>
              <w:tabs>
                <w:tab w:val="left" w:pos="360"/>
              </w:tabs>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 xml:space="preserve">Experience in </w:t>
            </w:r>
            <w:r w:rsidRPr="00D44ED3">
              <w:rPr>
                <w:rFonts w:asciiTheme="minorHAnsi" w:hAnsiTheme="minorHAnsi" w:cs="Arial"/>
                <w:b/>
                <w:sz w:val="20"/>
                <w:szCs w:val="20"/>
              </w:rPr>
              <w:t>Agile</w:t>
            </w:r>
            <w:r w:rsidRPr="00D44ED3">
              <w:rPr>
                <w:rFonts w:asciiTheme="minorHAnsi" w:hAnsiTheme="minorHAnsi" w:cs="Arial"/>
                <w:sz w:val="20"/>
                <w:szCs w:val="20"/>
              </w:rPr>
              <w:t xml:space="preserve"> software development methodology and Test</w:t>
            </w:r>
            <w:r w:rsidRPr="00D44ED3">
              <w:rPr>
                <w:rFonts w:asciiTheme="minorHAnsi" w:hAnsiTheme="minorHAnsi" w:cs="Arial"/>
                <w:bCs/>
                <w:sz w:val="20"/>
                <w:szCs w:val="20"/>
              </w:rPr>
              <w:t xml:space="preserve"> driven development </w:t>
            </w:r>
            <w:r w:rsidRPr="00D44ED3">
              <w:rPr>
                <w:rFonts w:asciiTheme="minorHAnsi" w:hAnsiTheme="minorHAnsi" w:cs="Arial"/>
                <w:b/>
                <w:bCs/>
                <w:sz w:val="20"/>
                <w:szCs w:val="20"/>
              </w:rPr>
              <w:t>(TDD)</w:t>
            </w:r>
            <w:r w:rsidRPr="00D44ED3">
              <w:rPr>
                <w:rFonts w:asciiTheme="minorHAnsi" w:hAnsiTheme="minorHAnsi" w:cs="Arial"/>
                <w:bCs/>
                <w:sz w:val="20"/>
                <w:szCs w:val="20"/>
              </w:rPr>
              <w:t xml:space="preserve"> including </w:t>
            </w:r>
            <w:r w:rsidRPr="00D44ED3">
              <w:rPr>
                <w:rFonts w:asciiTheme="minorHAnsi" w:hAnsiTheme="minorHAnsi" w:cs="Arial"/>
                <w:b/>
                <w:bCs/>
                <w:sz w:val="20"/>
                <w:szCs w:val="20"/>
              </w:rPr>
              <w:t>SCRUM</w:t>
            </w:r>
            <w:r w:rsidRPr="00D44ED3">
              <w:rPr>
                <w:rFonts w:asciiTheme="minorHAnsi" w:hAnsiTheme="minorHAnsi" w:cs="Arial"/>
                <w:bCs/>
                <w:sz w:val="20"/>
                <w:szCs w:val="20"/>
              </w:rPr>
              <w:t xml:space="preserve"> Framework</w:t>
            </w:r>
            <w:r w:rsidRPr="00D44ED3">
              <w:rPr>
                <w:rFonts w:asciiTheme="minorHAnsi" w:hAnsiTheme="minorHAnsi" w:cs="Arial"/>
                <w:sz w:val="20"/>
                <w:szCs w:val="20"/>
              </w:rPr>
              <w:t>.</w:t>
            </w:r>
          </w:p>
          <w:p w:rsidR="00113268" w:rsidRPr="00D44ED3" w:rsidRDefault="00113268" w:rsidP="00260945">
            <w:pPr>
              <w:pStyle w:val="ListParagraph"/>
              <w:numPr>
                <w:ilvl w:val="0"/>
                <w:numId w:val="24"/>
              </w:numPr>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Experience in application design based on</w:t>
            </w:r>
            <w:r w:rsidRPr="00D44ED3">
              <w:rPr>
                <w:rFonts w:asciiTheme="minorHAnsi" w:hAnsiTheme="minorHAnsi" w:cs="Arial"/>
                <w:b/>
                <w:sz w:val="20"/>
                <w:szCs w:val="20"/>
              </w:rPr>
              <w:t xml:space="preserve"> MVC, </w:t>
            </w:r>
            <w:r w:rsidRPr="00D44ED3">
              <w:rPr>
                <w:rFonts w:asciiTheme="minorHAnsi" w:hAnsiTheme="minorHAnsi" w:cs="Arial"/>
                <w:sz w:val="20"/>
                <w:szCs w:val="20"/>
              </w:rPr>
              <w:t>Factory, and singleton design Patterns and</w:t>
            </w:r>
            <w:r w:rsidRPr="00D44ED3">
              <w:rPr>
                <w:rFonts w:asciiTheme="minorHAnsi" w:hAnsiTheme="minorHAnsi"/>
                <w:sz w:val="20"/>
                <w:szCs w:val="20"/>
              </w:rPr>
              <w:t xml:space="preserve"> also implemented </w:t>
            </w:r>
            <w:r w:rsidRPr="00D44ED3">
              <w:rPr>
                <w:rFonts w:asciiTheme="minorHAnsi" w:hAnsiTheme="minorHAnsi"/>
                <w:b/>
                <w:sz w:val="20"/>
                <w:szCs w:val="20"/>
              </w:rPr>
              <w:t>Controllers and Controller Actions, Filters, Routing</w:t>
            </w:r>
            <w:r w:rsidRPr="00D44ED3">
              <w:rPr>
                <w:rFonts w:asciiTheme="minorHAnsi" w:hAnsiTheme="minorHAnsi" w:cs="Arial"/>
                <w:sz w:val="20"/>
                <w:szCs w:val="20"/>
              </w:rPr>
              <w:t>.</w:t>
            </w:r>
          </w:p>
          <w:p w:rsidR="00113268" w:rsidRPr="00D44ED3" w:rsidRDefault="00113268" w:rsidP="00260945">
            <w:pPr>
              <w:pStyle w:val="ListParagraph"/>
              <w:numPr>
                <w:ilvl w:val="0"/>
                <w:numId w:val="24"/>
              </w:numPr>
              <w:spacing w:after="0" w:line="240" w:lineRule="auto"/>
              <w:ind w:left="162" w:hanging="180"/>
              <w:jc w:val="both"/>
              <w:rPr>
                <w:rFonts w:asciiTheme="minorHAnsi" w:hAnsiTheme="minorHAnsi" w:cs="Arial"/>
                <w:b/>
                <w:sz w:val="20"/>
                <w:szCs w:val="20"/>
              </w:rPr>
            </w:pPr>
            <w:r w:rsidRPr="00D44ED3">
              <w:rPr>
                <w:rFonts w:asciiTheme="minorHAnsi" w:hAnsiTheme="minorHAnsi" w:cs="Arial"/>
                <w:sz w:val="20"/>
                <w:szCs w:val="20"/>
              </w:rPr>
              <w:t xml:space="preserve">Extensive Experience in Implementing </w:t>
            </w:r>
            <w:r w:rsidRPr="00D44ED3">
              <w:rPr>
                <w:rFonts w:asciiTheme="minorHAnsi" w:hAnsiTheme="minorHAnsi" w:cs="Arial"/>
                <w:b/>
                <w:sz w:val="20"/>
                <w:szCs w:val="20"/>
              </w:rPr>
              <w:t>View, Model, Controller and View model</w:t>
            </w:r>
            <w:r w:rsidRPr="00D44ED3">
              <w:rPr>
                <w:rFonts w:asciiTheme="minorHAnsi" w:hAnsiTheme="minorHAnsi" w:cs="Arial"/>
                <w:sz w:val="20"/>
                <w:szCs w:val="20"/>
              </w:rPr>
              <w:t xml:space="preserve"> by using </w:t>
            </w:r>
            <w:r w:rsidRPr="00D44ED3">
              <w:rPr>
                <w:rFonts w:asciiTheme="minorHAnsi" w:hAnsiTheme="minorHAnsi" w:cs="Arial"/>
                <w:b/>
                <w:sz w:val="20"/>
                <w:szCs w:val="20"/>
              </w:rPr>
              <w:t xml:space="preserve">ASP.Net MVC Framework </w:t>
            </w:r>
            <w:r w:rsidRPr="00D44ED3">
              <w:rPr>
                <w:rFonts w:asciiTheme="minorHAnsi" w:eastAsia="Cambria" w:hAnsiTheme="minorHAnsi" w:cs="Cambria"/>
                <w:b/>
                <w:sz w:val="20"/>
                <w:szCs w:val="20"/>
              </w:rPr>
              <w:t>5.0/4.0/3.0</w:t>
            </w:r>
            <w:r w:rsidRPr="00D44ED3">
              <w:rPr>
                <w:rFonts w:asciiTheme="minorHAnsi" w:hAnsiTheme="minorHAnsi" w:cs="Arial"/>
                <w:b/>
                <w:sz w:val="20"/>
                <w:szCs w:val="20"/>
              </w:rPr>
              <w:t>.</w:t>
            </w:r>
          </w:p>
          <w:p w:rsidR="00113268" w:rsidRPr="00D44ED3" w:rsidRDefault="00113268" w:rsidP="00260945">
            <w:pPr>
              <w:pStyle w:val="ListParagraph"/>
              <w:numPr>
                <w:ilvl w:val="0"/>
                <w:numId w:val="24"/>
              </w:numPr>
              <w:autoSpaceDE w:val="0"/>
              <w:autoSpaceDN w:val="0"/>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 xml:space="preserve">Very well acquainted with the concepts like </w:t>
            </w:r>
            <w:r w:rsidRPr="00D44ED3">
              <w:rPr>
                <w:rFonts w:asciiTheme="minorHAnsi" w:hAnsiTheme="minorHAnsi" w:cs="Arial"/>
                <w:b/>
                <w:sz w:val="20"/>
                <w:szCs w:val="20"/>
              </w:rPr>
              <w:t>Inheritance</w:t>
            </w:r>
            <w:r w:rsidRPr="00D44ED3">
              <w:rPr>
                <w:rFonts w:asciiTheme="minorHAnsi" w:hAnsiTheme="minorHAnsi" w:cs="Arial"/>
                <w:sz w:val="20"/>
                <w:szCs w:val="20"/>
              </w:rPr>
              <w:t xml:space="preserve">, </w:t>
            </w:r>
            <w:r w:rsidRPr="00D44ED3">
              <w:rPr>
                <w:rFonts w:asciiTheme="minorHAnsi" w:hAnsiTheme="minorHAnsi" w:cs="Arial"/>
                <w:b/>
                <w:sz w:val="20"/>
                <w:szCs w:val="20"/>
              </w:rPr>
              <w:t>Polymorphism</w:t>
            </w:r>
            <w:r w:rsidRPr="00D44ED3">
              <w:rPr>
                <w:rFonts w:asciiTheme="minorHAnsi" w:hAnsiTheme="minorHAnsi" w:cs="Arial"/>
                <w:sz w:val="20"/>
                <w:szCs w:val="20"/>
              </w:rPr>
              <w:t xml:space="preserve">, </w:t>
            </w:r>
            <w:r w:rsidRPr="00D44ED3">
              <w:rPr>
                <w:rFonts w:asciiTheme="minorHAnsi" w:hAnsiTheme="minorHAnsi" w:cs="Arial"/>
                <w:b/>
                <w:sz w:val="20"/>
                <w:szCs w:val="20"/>
              </w:rPr>
              <w:t>Abstraction</w:t>
            </w:r>
            <w:r w:rsidRPr="00D44ED3">
              <w:rPr>
                <w:rFonts w:asciiTheme="minorHAnsi" w:hAnsiTheme="minorHAnsi" w:cs="Arial"/>
                <w:sz w:val="20"/>
                <w:szCs w:val="20"/>
              </w:rPr>
              <w:t xml:space="preserve"> and </w:t>
            </w:r>
            <w:r w:rsidRPr="00D44ED3">
              <w:rPr>
                <w:rFonts w:asciiTheme="minorHAnsi" w:hAnsiTheme="minorHAnsi" w:cs="Arial"/>
                <w:b/>
                <w:sz w:val="20"/>
                <w:szCs w:val="20"/>
              </w:rPr>
              <w:t>encapsulation</w:t>
            </w:r>
            <w:r w:rsidRPr="00D44ED3">
              <w:rPr>
                <w:rFonts w:asciiTheme="minorHAnsi" w:hAnsiTheme="minorHAnsi" w:cs="Arial"/>
                <w:sz w:val="20"/>
                <w:szCs w:val="20"/>
              </w:rPr>
              <w:t xml:space="preserve">, have used them wherever </w:t>
            </w:r>
            <w:r w:rsidRPr="00D44ED3">
              <w:rPr>
                <w:rFonts w:asciiTheme="minorHAnsi" w:hAnsiTheme="minorHAnsi" w:cs="Arial"/>
                <w:b/>
                <w:sz w:val="20"/>
                <w:szCs w:val="20"/>
              </w:rPr>
              <w:t>Object Oriented Programming System (OOPS</w:t>
            </w:r>
            <w:r w:rsidRPr="00D44ED3">
              <w:rPr>
                <w:rFonts w:asciiTheme="minorHAnsi" w:hAnsiTheme="minorHAnsi" w:cs="Arial"/>
                <w:sz w:val="20"/>
                <w:szCs w:val="20"/>
              </w:rPr>
              <w:t>) is needed.</w:t>
            </w:r>
          </w:p>
          <w:p w:rsidR="00113268" w:rsidRPr="00D44ED3" w:rsidRDefault="00113268" w:rsidP="00260945">
            <w:pPr>
              <w:pStyle w:val="ListParagraph"/>
              <w:numPr>
                <w:ilvl w:val="0"/>
                <w:numId w:val="24"/>
              </w:numPr>
              <w:autoSpaceDE w:val="0"/>
              <w:autoSpaceDN w:val="0"/>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 xml:space="preserve">Strong experience in design of </w:t>
            </w:r>
            <w:r w:rsidRPr="00D44ED3">
              <w:rPr>
                <w:rFonts w:asciiTheme="minorHAnsi" w:hAnsiTheme="minorHAnsi" w:cs="Arial"/>
                <w:bCs/>
                <w:sz w:val="20"/>
                <w:szCs w:val="20"/>
              </w:rPr>
              <w:t>Web-based</w:t>
            </w:r>
            <w:r w:rsidRPr="00D44ED3">
              <w:rPr>
                <w:rFonts w:asciiTheme="minorHAnsi" w:hAnsiTheme="minorHAnsi" w:cs="Arial"/>
                <w:sz w:val="20"/>
                <w:szCs w:val="20"/>
              </w:rPr>
              <w:t xml:space="preserve"> applications and Software Applications using </w:t>
            </w:r>
            <w:r w:rsidRPr="00D44ED3">
              <w:rPr>
                <w:rFonts w:asciiTheme="minorHAnsi" w:eastAsia="Cambria" w:hAnsiTheme="minorHAnsi" w:cs="Cambria"/>
                <w:b/>
                <w:sz w:val="20"/>
                <w:szCs w:val="20"/>
              </w:rPr>
              <w:t xml:space="preserve">C# (4.0/3.0/2.0) .NET Framework (4.5/4.0/3.5/3.0/2.0/1.x), ASP.NET (5.0/4.0/3.5/3.0/2.0), </w:t>
            </w:r>
            <w:r w:rsidRPr="00D44ED3">
              <w:rPr>
                <w:rFonts w:asciiTheme="minorHAnsi" w:hAnsiTheme="minorHAnsi" w:cs="Tahoma"/>
                <w:b/>
                <w:sz w:val="20"/>
                <w:szCs w:val="20"/>
              </w:rPr>
              <w:t xml:space="preserve">VB.NET (9/8/7), </w:t>
            </w:r>
            <w:r w:rsidRPr="00D44ED3">
              <w:rPr>
                <w:rFonts w:asciiTheme="minorHAnsi" w:eastAsia="Cambria" w:hAnsiTheme="minorHAnsi" w:cs="Cambria"/>
                <w:b/>
                <w:sz w:val="20"/>
                <w:szCs w:val="20"/>
              </w:rPr>
              <w:t xml:space="preserve">ASP.NET MVC Framework 5.0/4.0/3.0/2.0, ADO.NET, AJAX, LINQ, WCF, WPF, WWF, Silver Light (4.0/3.0), </w:t>
            </w:r>
            <w:r w:rsidRPr="00D44ED3">
              <w:rPr>
                <w:rFonts w:asciiTheme="minorHAnsi" w:hAnsiTheme="minorHAnsi" w:cs="Tahoma"/>
                <w:b/>
                <w:sz w:val="20"/>
                <w:szCs w:val="20"/>
              </w:rPr>
              <w:t>IIS 8.0/7.0</w:t>
            </w:r>
            <w:r w:rsidRPr="00D44ED3">
              <w:rPr>
                <w:rFonts w:asciiTheme="minorHAnsi" w:eastAsia="Cambria" w:hAnsiTheme="minorHAnsi" w:cs="Cambria"/>
                <w:b/>
                <w:sz w:val="20"/>
                <w:szCs w:val="20"/>
              </w:rPr>
              <w:t>,</w:t>
            </w:r>
            <w:r w:rsidRPr="00D44ED3">
              <w:rPr>
                <w:rFonts w:asciiTheme="minorHAnsi" w:hAnsiTheme="minorHAnsi" w:cs="Tahoma"/>
                <w:b/>
                <w:sz w:val="20"/>
                <w:szCs w:val="20"/>
              </w:rPr>
              <w:t xml:space="preserve"> Web Forms, Win Forms,</w:t>
            </w:r>
            <w:r w:rsidRPr="00D44ED3">
              <w:rPr>
                <w:rFonts w:asciiTheme="minorHAnsi" w:hAnsiTheme="minorHAnsi" w:cs="Calibri"/>
                <w:sz w:val="20"/>
                <w:szCs w:val="20"/>
              </w:rPr>
              <w:t xml:space="preserve"> using </w:t>
            </w:r>
            <w:r w:rsidRPr="00D44ED3">
              <w:rPr>
                <w:rFonts w:asciiTheme="minorHAnsi" w:hAnsiTheme="minorHAnsi" w:cs="Calibri"/>
                <w:b/>
                <w:sz w:val="20"/>
                <w:szCs w:val="20"/>
              </w:rPr>
              <w:t>HTML 4/5, CSS (2/3), Bootstrap 3, XHRML, Angular JS (1.4), JavaScript, Query (2.0/1.0), Razor, VB Script, AJAX, XML</w:t>
            </w:r>
            <w:r w:rsidRPr="00D44ED3">
              <w:rPr>
                <w:rFonts w:asciiTheme="minorHAnsi" w:hAnsiTheme="minorHAnsi"/>
                <w:b/>
                <w:color w:val="000000"/>
                <w:sz w:val="20"/>
                <w:szCs w:val="20"/>
              </w:rPr>
              <w:t>/</w:t>
            </w:r>
            <w:r w:rsidRPr="00D44ED3">
              <w:rPr>
                <w:rFonts w:asciiTheme="minorHAnsi" w:hAnsiTheme="minorHAnsi" w:cs="Calibri"/>
                <w:b/>
                <w:sz w:val="20"/>
                <w:szCs w:val="20"/>
              </w:rPr>
              <w:t>XSL/XSLT, Json</w:t>
            </w:r>
            <w:r w:rsidRPr="00D44ED3">
              <w:rPr>
                <w:rFonts w:asciiTheme="minorHAnsi" w:eastAsia="Cambria" w:hAnsiTheme="minorHAnsi" w:cs="Cambria"/>
                <w:b/>
                <w:sz w:val="20"/>
                <w:szCs w:val="20"/>
              </w:rPr>
              <w:t xml:space="preserve"> SOAP, .NET Remoting,</w:t>
            </w:r>
            <w:r w:rsidRPr="00D44ED3">
              <w:rPr>
                <w:rFonts w:asciiTheme="minorHAnsi" w:hAnsiTheme="minorHAnsi" w:cs="Tahoma"/>
                <w:b/>
                <w:sz w:val="20"/>
                <w:szCs w:val="20"/>
              </w:rPr>
              <w:t xml:space="preserve"> Visual Studio.Net 2013/2012/2010/2008/2005</w:t>
            </w:r>
            <w:r w:rsidRPr="00D44ED3">
              <w:rPr>
                <w:rFonts w:asciiTheme="minorHAnsi" w:eastAsia="Cambria" w:hAnsiTheme="minorHAnsi" w:cs="Cambria"/>
                <w:b/>
                <w:sz w:val="20"/>
                <w:szCs w:val="20"/>
              </w:rPr>
              <w:t>,</w:t>
            </w:r>
            <w:r w:rsidRPr="00D44ED3">
              <w:rPr>
                <w:rFonts w:asciiTheme="minorHAnsi" w:hAnsiTheme="minorHAnsi" w:cs="Arial"/>
                <w:b/>
                <w:bCs/>
                <w:sz w:val="20"/>
                <w:szCs w:val="20"/>
              </w:rPr>
              <w:t>Master Pages, Web Services, Windows services</w:t>
            </w:r>
            <w:r w:rsidRPr="00D44ED3">
              <w:rPr>
                <w:rFonts w:asciiTheme="minorHAnsi" w:hAnsiTheme="minorHAnsi" w:cs="Arial"/>
                <w:bCs/>
                <w:sz w:val="20"/>
                <w:szCs w:val="20"/>
              </w:rPr>
              <w:t xml:space="preserve"> </w:t>
            </w:r>
            <w:r w:rsidRPr="00D44ED3">
              <w:rPr>
                <w:rFonts w:asciiTheme="minorHAnsi" w:hAnsiTheme="minorHAnsi" w:cs="Arial"/>
                <w:sz w:val="20"/>
                <w:szCs w:val="20"/>
              </w:rPr>
              <w:t xml:space="preserve">and </w:t>
            </w:r>
            <w:r w:rsidRPr="00D44ED3">
              <w:rPr>
                <w:rFonts w:asciiTheme="minorHAnsi" w:hAnsiTheme="minorHAnsi" w:cs="Arial"/>
                <w:b/>
                <w:bCs/>
                <w:sz w:val="20"/>
                <w:szCs w:val="20"/>
              </w:rPr>
              <w:t>Server Controls</w:t>
            </w:r>
            <w:r w:rsidRPr="00D44ED3">
              <w:rPr>
                <w:rFonts w:asciiTheme="minorHAnsi" w:hAnsiTheme="minorHAnsi" w:cs="Arial"/>
                <w:bCs/>
                <w:sz w:val="20"/>
                <w:szCs w:val="20"/>
              </w:rPr>
              <w:t>.</w:t>
            </w:r>
          </w:p>
          <w:p w:rsidR="00113268" w:rsidRPr="00D44ED3" w:rsidRDefault="00113268" w:rsidP="00260945">
            <w:pPr>
              <w:pStyle w:val="ListParagraph"/>
              <w:numPr>
                <w:ilvl w:val="0"/>
                <w:numId w:val="24"/>
              </w:numPr>
              <w:autoSpaceDE w:val="0"/>
              <w:autoSpaceDN w:val="0"/>
              <w:spacing w:after="0" w:line="240" w:lineRule="auto"/>
              <w:ind w:left="162" w:hanging="180"/>
              <w:jc w:val="both"/>
              <w:rPr>
                <w:rFonts w:asciiTheme="minorHAnsi" w:hAnsiTheme="minorHAnsi" w:cs="Arial"/>
                <w:sz w:val="20"/>
                <w:szCs w:val="20"/>
              </w:rPr>
            </w:pPr>
            <w:r w:rsidRPr="00D44ED3">
              <w:rPr>
                <w:rFonts w:asciiTheme="minorHAnsi" w:hAnsiTheme="minorHAnsi"/>
                <w:sz w:val="20"/>
                <w:szCs w:val="20"/>
                <w:lang w:val="en-GB"/>
              </w:rPr>
              <w:t xml:space="preserve">Very Strong in developing applications using </w:t>
            </w:r>
            <w:r w:rsidRPr="00D44ED3">
              <w:rPr>
                <w:rFonts w:asciiTheme="minorHAnsi" w:hAnsiTheme="minorHAnsi"/>
                <w:b/>
                <w:sz w:val="20"/>
                <w:szCs w:val="20"/>
                <w:lang w:val="en-GB"/>
              </w:rPr>
              <w:t>HTML, DHTML, CSS, DOM Manipulation, JavaScript, JQuery, Angular JS, AJAX</w:t>
            </w:r>
            <w:r w:rsidRPr="00D44ED3">
              <w:rPr>
                <w:rFonts w:asciiTheme="minorHAnsi" w:hAnsiTheme="minorHAnsi"/>
                <w:sz w:val="20"/>
                <w:szCs w:val="20"/>
                <w:lang w:val="en-GB"/>
              </w:rPr>
              <w:t xml:space="preserve"> and </w:t>
            </w:r>
            <w:r w:rsidRPr="00D44ED3">
              <w:rPr>
                <w:rFonts w:asciiTheme="minorHAnsi" w:hAnsiTheme="minorHAnsi"/>
                <w:b/>
                <w:sz w:val="20"/>
                <w:szCs w:val="20"/>
                <w:lang w:val="en-GB"/>
              </w:rPr>
              <w:t>JSON.</w:t>
            </w:r>
          </w:p>
          <w:p w:rsidR="00113268" w:rsidRPr="00D44ED3" w:rsidRDefault="00113268" w:rsidP="00260945">
            <w:pPr>
              <w:pStyle w:val="ListParagraph"/>
              <w:numPr>
                <w:ilvl w:val="0"/>
                <w:numId w:val="24"/>
              </w:numPr>
              <w:autoSpaceDE w:val="0"/>
              <w:autoSpaceDN w:val="0"/>
              <w:spacing w:after="0" w:line="240" w:lineRule="auto"/>
              <w:ind w:left="162" w:hanging="180"/>
              <w:jc w:val="both"/>
              <w:rPr>
                <w:rFonts w:asciiTheme="minorHAnsi" w:hAnsiTheme="minorHAnsi" w:cs="Arial"/>
                <w:sz w:val="20"/>
                <w:szCs w:val="20"/>
              </w:rPr>
            </w:pPr>
            <w:r w:rsidRPr="00D44ED3">
              <w:rPr>
                <w:rFonts w:asciiTheme="minorHAnsi" w:hAnsiTheme="minorHAnsi"/>
                <w:sz w:val="20"/>
                <w:szCs w:val="20"/>
                <w:lang w:val="en-GB"/>
              </w:rPr>
              <w:t xml:space="preserve">Extensive experience in </w:t>
            </w:r>
            <w:r w:rsidRPr="00D44ED3">
              <w:rPr>
                <w:rFonts w:asciiTheme="minorHAnsi" w:hAnsiTheme="minorHAnsi"/>
                <w:b/>
                <w:sz w:val="20"/>
                <w:szCs w:val="20"/>
                <w:lang w:val="en-GB"/>
              </w:rPr>
              <w:t>ORM,</w:t>
            </w:r>
            <w:r w:rsidRPr="00D44ED3">
              <w:rPr>
                <w:rFonts w:asciiTheme="minorHAnsi" w:hAnsiTheme="minorHAnsi"/>
                <w:sz w:val="20"/>
                <w:szCs w:val="20"/>
                <w:lang w:val="en-GB"/>
              </w:rPr>
              <w:t xml:space="preserve"> </w:t>
            </w:r>
            <w:r w:rsidRPr="00D44ED3">
              <w:rPr>
                <w:rFonts w:asciiTheme="minorHAnsi" w:hAnsiTheme="minorHAnsi"/>
                <w:b/>
                <w:sz w:val="20"/>
                <w:szCs w:val="20"/>
                <w:lang w:val="en-GB"/>
              </w:rPr>
              <w:t>Entity Framework Code First, Database</w:t>
            </w:r>
            <w:r w:rsidRPr="00D44ED3">
              <w:rPr>
                <w:rFonts w:asciiTheme="minorHAnsi" w:hAnsiTheme="minorHAnsi"/>
                <w:sz w:val="20"/>
                <w:szCs w:val="20"/>
                <w:lang w:val="en-GB"/>
              </w:rPr>
              <w:t xml:space="preserve"> </w:t>
            </w:r>
            <w:r w:rsidRPr="00D44ED3">
              <w:rPr>
                <w:rFonts w:asciiTheme="minorHAnsi" w:hAnsiTheme="minorHAnsi"/>
                <w:b/>
                <w:sz w:val="20"/>
                <w:szCs w:val="20"/>
                <w:lang w:val="en-GB"/>
              </w:rPr>
              <w:t>First approaches</w:t>
            </w:r>
            <w:r w:rsidRPr="00D44ED3">
              <w:rPr>
                <w:rFonts w:asciiTheme="minorHAnsi" w:hAnsiTheme="minorHAnsi"/>
                <w:sz w:val="20"/>
                <w:szCs w:val="20"/>
                <w:lang w:val="en-GB"/>
              </w:rPr>
              <w:t>, implemented the Features Security, Performance,</w:t>
            </w:r>
            <w:r w:rsidRPr="00D44ED3">
              <w:rPr>
                <w:rFonts w:asciiTheme="minorHAnsi" w:hAnsiTheme="minorHAnsi"/>
                <w:b/>
                <w:sz w:val="20"/>
                <w:szCs w:val="20"/>
                <w:lang w:val="en-GB"/>
              </w:rPr>
              <w:t xml:space="preserve"> CRUD</w:t>
            </w:r>
            <w:r w:rsidRPr="00D44ED3">
              <w:rPr>
                <w:rFonts w:asciiTheme="minorHAnsi" w:hAnsiTheme="minorHAnsi"/>
                <w:sz w:val="20"/>
                <w:szCs w:val="20"/>
                <w:lang w:val="en-GB"/>
              </w:rPr>
              <w:t xml:space="preserve"> operations and Migrations etc.</w:t>
            </w:r>
          </w:p>
          <w:p w:rsidR="00113268" w:rsidRPr="00D44ED3" w:rsidRDefault="00113268" w:rsidP="00260945">
            <w:pPr>
              <w:pStyle w:val="ListParagraph"/>
              <w:numPr>
                <w:ilvl w:val="0"/>
                <w:numId w:val="24"/>
              </w:numPr>
              <w:spacing w:after="0" w:line="240" w:lineRule="auto"/>
              <w:ind w:left="162" w:hanging="180"/>
              <w:jc w:val="both"/>
              <w:rPr>
                <w:rFonts w:asciiTheme="minorHAnsi" w:hAnsiTheme="minorHAnsi" w:cs="Arial"/>
                <w:sz w:val="20"/>
                <w:szCs w:val="20"/>
              </w:rPr>
            </w:pPr>
            <w:r w:rsidRPr="00D44ED3">
              <w:rPr>
                <w:rFonts w:asciiTheme="minorHAnsi" w:hAnsiTheme="minorHAnsi" w:cs="Arial"/>
                <w:bCs/>
                <w:sz w:val="20"/>
                <w:szCs w:val="20"/>
              </w:rPr>
              <w:t xml:space="preserve">Expertise in building </w:t>
            </w:r>
            <w:r w:rsidRPr="00D44ED3">
              <w:rPr>
                <w:rFonts w:asciiTheme="minorHAnsi" w:hAnsiTheme="minorHAnsi" w:cs="Arial"/>
                <w:b/>
                <w:bCs/>
                <w:sz w:val="20"/>
                <w:szCs w:val="20"/>
              </w:rPr>
              <w:t>Web Services</w:t>
            </w:r>
            <w:r w:rsidRPr="00D44ED3">
              <w:rPr>
                <w:rFonts w:asciiTheme="minorHAnsi" w:hAnsiTheme="minorHAnsi" w:cs="Arial"/>
                <w:bCs/>
                <w:sz w:val="20"/>
                <w:szCs w:val="20"/>
              </w:rPr>
              <w:t xml:space="preserve"> using </w:t>
            </w:r>
            <w:r w:rsidRPr="00D44ED3">
              <w:rPr>
                <w:rFonts w:asciiTheme="minorHAnsi" w:hAnsiTheme="minorHAnsi" w:cs="Arial"/>
                <w:b/>
                <w:bCs/>
                <w:sz w:val="20"/>
                <w:szCs w:val="20"/>
              </w:rPr>
              <w:t>WSDL, UDDI, SOAP Protocol</w:t>
            </w:r>
            <w:r w:rsidRPr="00D44ED3">
              <w:rPr>
                <w:rFonts w:asciiTheme="minorHAnsi" w:hAnsiTheme="minorHAnsi" w:cs="Arial"/>
                <w:bCs/>
                <w:sz w:val="20"/>
                <w:szCs w:val="20"/>
              </w:rPr>
              <w:t xml:space="preserve"> and </w:t>
            </w:r>
            <w:r w:rsidRPr="00D44ED3">
              <w:rPr>
                <w:rFonts w:asciiTheme="minorHAnsi" w:hAnsiTheme="minorHAnsi" w:cs="Arial"/>
                <w:b/>
                <w:bCs/>
                <w:sz w:val="20"/>
                <w:szCs w:val="20"/>
              </w:rPr>
              <w:t>consuming/publishing</w:t>
            </w:r>
            <w:r w:rsidRPr="00D44ED3">
              <w:rPr>
                <w:rFonts w:asciiTheme="minorHAnsi" w:hAnsiTheme="minorHAnsi" w:cs="Arial"/>
                <w:bCs/>
                <w:sz w:val="20"/>
                <w:szCs w:val="20"/>
              </w:rPr>
              <w:t xml:space="preserve"> </w:t>
            </w:r>
            <w:r w:rsidRPr="00D44ED3">
              <w:rPr>
                <w:rFonts w:asciiTheme="minorHAnsi" w:hAnsiTheme="minorHAnsi" w:cs="Arial"/>
                <w:b/>
                <w:bCs/>
                <w:sz w:val="20"/>
                <w:szCs w:val="20"/>
              </w:rPr>
              <w:t>Web services</w:t>
            </w:r>
            <w:r w:rsidRPr="00D44ED3">
              <w:rPr>
                <w:rFonts w:asciiTheme="minorHAnsi" w:hAnsiTheme="minorHAnsi" w:cs="Arial"/>
                <w:bCs/>
                <w:sz w:val="20"/>
                <w:szCs w:val="20"/>
              </w:rPr>
              <w:t xml:space="preserve"> </w:t>
            </w:r>
            <w:r w:rsidRPr="00D44ED3">
              <w:rPr>
                <w:rFonts w:asciiTheme="minorHAnsi" w:hAnsiTheme="minorHAnsi" w:cs="Arial"/>
                <w:b/>
                <w:sz w:val="20"/>
                <w:szCs w:val="20"/>
              </w:rPr>
              <w:t>Designed, modeled and architected enterprise</w:t>
            </w:r>
            <w:r w:rsidRPr="00D44ED3">
              <w:rPr>
                <w:rFonts w:asciiTheme="minorHAnsi" w:hAnsiTheme="minorHAnsi" w:cs="Arial"/>
                <w:sz w:val="20"/>
                <w:szCs w:val="20"/>
              </w:rPr>
              <w:t xml:space="preserve"> n-tier software agent using</w:t>
            </w:r>
            <w:r w:rsidRPr="00D44ED3">
              <w:rPr>
                <w:rFonts w:asciiTheme="minorHAnsi" w:hAnsiTheme="minorHAnsi" w:cs="Arial"/>
                <w:b/>
                <w:sz w:val="20"/>
                <w:szCs w:val="20"/>
              </w:rPr>
              <w:t xml:space="preserve"> WCF</w:t>
            </w:r>
            <w:r w:rsidRPr="00D44ED3">
              <w:rPr>
                <w:rFonts w:asciiTheme="minorHAnsi" w:hAnsiTheme="minorHAnsi" w:cs="Arial"/>
                <w:sz w:val="20"/>
                <w:szCs w:val="20"/>
              </w:rPr>
              <w:t xml:space="preserve"> </w:t>
            </w:r>
            <w:r w:rsidRPr="00D44ED3">
              <w:rPr>
                <w:rFonts w:asciiTheme="minorHAnsi" w:hAnsiTheme="minorHAnsi" w:cs="Arial"/>
                <w:b/>
                <w:sz w:val="20"/>
                <w:szCs w:val="20"/>
              </w:rPr>
              <w:t>web service</w:t>
            </w:r>
            <w:r w:rsidRPr="00D44ED3">
              <w:rPr>
                <w:rFonts w:asciiTheme="minorHAnsi" w:hAnsiTheme="minorHAnsi" w:cs="Arial"/>
                <w:sz w:val="20"/>
                <w:szCs w:val="20"/>
                <w:lang w:val="en-GB"/>
              </w:rPr>
              <w:t>.</w:t>
            </w:r>
          </w:p>
          <w:p w:rsidR="00113268" w:rsidRPr="00D44ED3" w:rsidRDefault="00113268" w:rsidP="00260945">
            <w:pPr>
              <w:pStyle w:val="ListParagraph"/>
              <w:numPr>
                <w:ilvl w:val="0"/>
                <w:numId w:val="24"/>
              </w:numPr>
              <w:spacing w:after="0" w:line="240" w:lineRule="auto"/>
              <w:ind w:left="162" w:hanging="180"/>
              <w:jc w:val="both"/>
              <w:rPr>
                <w:rFonts w:asciiTheme="minorHAnsi" w:hAnsiTheme="minorHAnsi" w:cs="Arial"/>
                <w:sz w:val="20"/>
                <w:szCs w:val="20"/>
                <w:lang w:val="en-GB"/>
              </w:rPr>
            </w:pPr>
            <w:r w:rsidRPr="00D44ED3">
              <w:rPr>
                <w:rFonts w:asciiTheme="minorHAnsi" w:hAnsiTheme="minorHAnsi" w:cs="Arial"/>
                <w:sz w:val="20"/>
                <w:szCs w:val="20"/>
                <w:lang w:val="en-GB"/>
              </w:rPr>
              <w:t xml:space="preserve">Expertise in implementing </w:t>
            </w:r>
            <w:r w:rsidRPr="00D44ED3">
              <w:rPr>
                <w:rFonts w:asciiTheme="minorHAnsi" w:hAnsiTheme="minorHAnsi" w:cs="Arial"/>
                <w:b/>
                <w:sz w:val="20"/>
                <w:szCs w:val="20"/>
                <w:lang w:val="en-GB"/>
              </w:rPr>
              <w:t>SOA</w:t>
            </w:r>
            <w:r w:rsidRPr="00D44ED3">
              <w:rPr>
                <w:rFonts w:asciiTheme="minorHAnsi" w:hAnsiTheme="minorHAnsi" w:cs="Arial"/>
                <w:sz w:val="20"/>
                <w:szCs w:val="20"/>
                <w:lang w:val="en-GB"/>
              </w:rPr>
              <w:t xml:space="preserve"> using </w:t>
            </w:r>
            <w:r w:rsidRPr="00D44ED3">
              <w:rPr>
                <w:rFonts w:asciiTheme="minorHAnsi" w:hAnsiTheme="minorHAnsi" w:cs="Arial"/>
                <w:b/>
                <w:sz w:val="20"/>
                <w:szCs w:val="20"/>
                <w:lang w:val="en-GB"/>
              </w:rPr>
              <w:t>WCF technology</w:t>
            </w:r>
            <w:r w:rsidRPr="00D44ED3">
              <w:rPr>
                <w:rFonts w:asciiTheme="minorHAnsi" w:hAnsiTheme="minorHAnsi" w:cs="Arial"/>
                <w:sz w:val="20"/>
                <w:szCs w:val="20"/>
                <w:lang w:val="en-GB"/>
              </w:rPr>
              <w:t xml:space="preserve"> developed and consumed </w:t>
            </w:r>
            <w:r w:rsidRPr="00D44ED3">
              <w:rPr>
                <w:rFonts w:asciiTheme="minorHAnsi" w:hAnsiTheme="minorHAnsi" w:cs="Arial"/>
                <w:b/>
                <w:sz w:val="20"/>
                <w:szCs w:val="20"/>
                <w:lang w:val="en-GB"/>
              </w:rPr>
              <w:t>WCF services</w:t>
            </w:r>
            <w:r w:rsidRPr="00D44ED3">
              <w:rPr>
                <w:rFonts w:asciiTheme="minorHAnsi" w:hAnsiTheme="minorHAnsi" w:cs="Arial"/>
                <w:sz w:val="20"/>
                <w:szCs w:val="20"/>
                <w:lang w:val="en-GB"/>
              </w:rPr>
              <w:t xml:space="preserve"> with features versioning, security, optimization and reliability.</w:t>
            </w:r>
          </w:p>
          <w:p w:rsidR="003058F1" w:rsidRPr="00D44ED3" w:rsidRDefault="00113268" w:rsidP="00260945">
            <w:pPr>
              <w:pStyle w:val="ListParagraph"/>
              <w:widowControl w:val="0"/>
              <w:numPr>
                <w:ilvl w:val="0"/>
                <w:numId w:val="24"/>
              </w:numPr>
              <w:tabs>
                <w:tab w:val="left" w:pos="-108"/>
                <w:tab w:val="left" w:pos="522"/>
              </w:tabs>
              <w:autoSpaceDE w:val="0"/>
              <w:autoSpaceDN w:val="0"/>
              <w:adjustRightInd w:val="0"/>
              <w:spacing w:after="0" w:line="240" w:lineRule="auto"/>
              <w:ind w:left="162" w:hanging="180"/>
              <w:jc w:val="both"/>
              <w:rPr>
                <w:rFonts w:asciiTheme="minorHAnsi" w:hAnsiTheme="minorHAnsi"/>
                <w:sz w:val="20"/>
                <w:szCs w:val="20"/>
              </w:rPr>
            </w:pPr>
            <w:r w:rsidRPr="00D44ED3">
              <w:rPr>
                <w:rFonts w:asciiTheme="minorHAnsi" w:hAnsiTheme="minorHAnsi" w:cs="Arial"/>
                <w:sz w:val="20"/>
                <w:szCs w:val="20"/>
              </w:rPr>
              <w:t xml:space="preserve">Created Entity classes, relationships between entity classes using </w:t>
            </w:r>
            <w:r w:rsidRPr="00D44ED3">
              <w:rPr>
                <w:rFonts w:asciiTheme="minorHAnsi" w:hAnsiTheme="minorHAnsi" w:cs="Arial"/>
                <w:b/>
                <w:sz w:val="20"/>
                <w:szCs w:val="20"/>
              </w:rPr>
              <w:t xml:space="preserve">Entity Framework 4.0 </w:t>
            </w:r>
            <w:r w:rsidRPr="00D44ED3">
              <w:rPr>
                <w:rFonts w:asciiTheme="minorHAnsi" w:hAnsiTheme="minorHAnsi" w:cs="Arial"/>
                <w:sz w:val="20"/>
                <w:szCs w:val="20"/>
              </w:rPr>
              <w:t xml:space="preserve">to manage relational data as objects and used </w:t>
            </w:r>
            <w:r w:rsidRPr="00D44ED3">
              <w:rPr>
                <w:rFonts w:asciiTheme="minorHAnsi" w:hAnsiTheme="minorHAnsi" w:cs="Arial"/>
                <w:b/>
                <w:sz w:val="20"/>
                <w:szCs w:val="20"/>
              </w:rPr>
              <w:t>LINQ to Entities</w:t>
            </w:r>
            <w:r w:rsidRPr="00D44ED3">
              <w:rPr>
                <w:rFonts w:asciiTheme="minorHAnsi" w:hAnsiTheme="minorHAnsi" w:cs="Arial"/>
                <w:sz w:val="20"/>
                <w:szCs w:val="20"/>
              </w:rPr>
              <w:t xml:space="preserve"> to massage the data.</w:t>
            </w:r>
          </w:p>
          <w:p w:rsidR="00244EF8" w:rsidRPr="00D44ED3" w:rsidRDefault="000242EE" w:rsidP="00260945">
            <w:pPr>
              <w:pStyle w:val="ListParagraph"/>
              <w:widowControl w:val="0"/>
              <w:numPr>
                <w:ilvl w:val="0"/>
                <w:numId w:val="24"/>
              </w:numPr>
              <w:tabs>
                <w:tab w:val="left" w:pos="-108"/>
                <w:tab w:val="left" w:pos="342"/>
              </w:tabs>
              <w:suppressAutoHyphens/>
              <w:autoSpaceDE w:val="0"/>
              <w:autoSpaceDN w:val="0"/>
              <w:adjustRightInd w:val="0"/>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 xml:space="preserve">Good knowledge on </w:t>
            </w:r>
            <w:r w:rsidRPr="00D44ED3">
              <w:rPr>
                <w:rFonts w:asciiTheme="minorHAnsi" w:hAnsiTheme="minorHAnsi" w:cs="Arial"/>
                <w:b/>
                <w:sz w:val="20"/>
                <w:szCs w:val="20"/>
              </w:rPr>
              <w:t>WCF,</w:t>
            </w:r>
            <w:r w:rsidR="00244EF8" w:rsidRPr="00D44ED3">
              <w:rPr>
                <w:rFonts w:asciiTheme="minorHAnsi" w:hAnsiTheme="minorHAnsi" w:cs="Arial"/>
                <w:b/>
                <w:sz w:val="20"/>
                <w:szCs w:val="20"/>
              </w:rPr>
              <w:t xml:space="preserve"> SOA, Web API, Web Services ASMX.</w:t>
            </w:r>
          </w:p>
          <w:p w:rsidR="00113268" w:rsidRPr="00D44ED3" w:rsidRDefault="00113268" w:rsidP="00260945">
            <w:pPr>
              <w:pStyle w:val="ListParagraph"/>
              <w:numPr>
                <w:ilvl w:val="0"/>
                <w:numId w:val="24"/>
              </w:numPr>
              <w:spacing w:after="0" w:line="240" w:lineRule="auto"/>
              <w:ind w:left="162" w:hanging="180"/>
              <w:jc w:val="both"/>
              <w:rPr>
                <w:rFonts w:asciiTheme="minorHAnsi" w:hAnsiTheme="minorHAnsi"/>
                <w:sz w:val="20"/>
                <w:szCs w:val="20"/>
              </w:rPr>
            </w:pPr>
            <w:r w:rsidRPr="00D44ED3">
              <w:rPr>
                <w:rFonts w:asciiTheme="minorHAnsi" w:hAnsiTheme="minorHAnsi" w:cs="Arial"/>
                <w:sz w:val="20"/>
                <w:szCs w:val="20"/>
              </w:rPr>
              <w:t xml:space="preserve">Expertise in Implementing </w:t>
            </w:r>
            <w:r w:rsidRPr="00D44ED3">
              <w:rPr>
                <w:rFonts w:asciiTheme="minorHAnsi" w:hAnsiTheme="minorHAnsi" w:cs="Arial"/>
                <w:b/>
                <w:bCs/>
                <w:sz w:val="20"/>
                <w:szCs w:val="20"/>
              </w:rPr>
              <w:t>LINQ Query Expressions or Lambda expressions</w:t>
            </w:r>
            <w:r w:rsidRPr="00D44ED3">
              <w:rPr>
                <w:rFonts w:asciiTheme="minorHAnsi" w:hAnsiTheme="minorHAnsi" w:cs="Arial"/>
                <w:sz w:val="20"/>
                <w:szCs w:val="20"/>
              </w:rPr>
              <w:t xml:space="preserve"> for standard query operators that allow traversal, filter, and projection etc..Operations applied to any </w:t>
            </w:r>
            <w:r w:rsidRPr="00D44ED3">
              <w:rPr>
                <w:rFonts w:asciiTheme="minorHAnsi" w:hAnsiTheme="minorHAnsi" w:cs="Arial"/>
                <w:b/>
                <w:bCs/>
                <w:sz w:val="20"/>
                <w:szCs w:val="20"/>
              </w:rPr>
              <w:t>IEnumerable&lt;T&gt; /IQueryable&lt;T&gt;</w:t>
            </w:r>
            <w:r w:rsidRPr="00D44ED3">
              <w:rPr>
                <w:rFonts w:asciiTheme="minorHAnsi" w:hAnsiTheme="minorHAnsi" w:cs="Arial"/>
                <w:sz w:val="20"/>
                <w:szCs w:val="20"/>
              </w:rPr>
              <w:t>, different data sources</w:t>
            </w:r>
          </w:p>
          <w:p w:rsidR="001A5A8E" w:rsidRPr="00D44ED3" w:rsidRDefault="001A5A8E" w:rsidP="00260945">
            <w:pPr>
              <w:pStyle w:val="MediumGrid21"/>
              <w:numPr>
                <w:ilvl w:val="0"/>
                <w:numId w:val="24"/>
              </w:numPr>
              <w:suppressAutoHyphens/>
              <w:ind w:left="162" w:hanging="180"/>
              <w:rPr>
                <w:rFonts w:asciiTheme="minorHAnsi" w:hAnsiTheme="minorHAnsi"/>
                <w:sz w:val="20"/>
                <w:szCs w:val="20"/>
                <w:lang w:val="en-GB"/>
              </w:rPr>
            </w:pPr>
            <w:r w:rsidRPr="00D44ED3">
              <w:rPr>
                <w:rFonts w:asciiTheme="minorHAnsi" w:hAnsiTheme="minorHAnsi"/>
                <w:sz w:val="20"/>
                <w:szCs w:val="20"/>
                <w:lang w:val="en-GB"/>
              </w:rPr>
              <w:t xml:space="preserve">Leveraged the introduction of </w:t>
            </w:r>
            <w:r w:rsidRPr="00D44ED3">
              <w:rPr>
                <w:rFonts w:asciiTheme="minorHAnsi" w:hAnsiTheme="minorHAnsi"/>
                <w:b/>
                <w:sz w:val="20"/>
                <w:szCs w:val="20"/>
                <w:lang w:val="en-GB"/>
              </w:rPr>
              <w:t>Web API Controllers (Web API 2)</w:t>
            </w:r>
            <w:r w:rsidRPr="00D44ED3">
              <w:rPr>
                <w:rFonts w:asciiTheme="minorHAnsi" w:hAnsiTheme="minorHAnsi"/>
                <w:sz w:val="20"/>
                <w:szCs w:val="20"/>
                <w:lang w:val="en-GB"/>
              </w:rPr>
              <w:t xml:space="preserve"> in </w:t>
            </w:r>
            <w:r w:rsidRPr="00D44ED3">
              <w:rPr>
                <w:rFonts w:asciiTheme="minorHAnsi" w:hAnsiTheme="minorHAnsi"/>
                <w:b/>
                <w:sz w:val="20"/>
                <w:szCs w:val="20"/>
                <w:lang w:val="en-GB"/>
              </w:rPr>
              <w:t>ASP.NET MVC 5</w:t>
            </w:r>
            <w:r w:rsidRPr="00D44ED3">
              <w:rPr>
                <w:rFonts w:asciiTheme="minorHAnsi" w:hAnsiTheme="minorHAnsi"/>
                <w:sz w:val="20"/>
                <w:szCs w:val="20"/>
                <w:lang w:val="en-GB"/>
              </w:rPr>
              <w:t xml:space="preserve"> to build, maintain </w:t>
            </w:r>
            <w:r w:rsidRPr="00D44ED3">
              <w:rPr>
                <w:rFonts w:asciiTheme="minorHAnsi" w:hAnsiTheme="minorHAnsi"/>
                <w:b/>
                <w:sz w:val="20"/>
                <w:szCs w:val="20"/>
                <w:lang w:val="en-GB"/>
              </w:rPr>
              <w:t>Restful API’s</w:t>
            </w:r>
            <w:r w:rsidRPr="00D44ED3">
              <w:rPr>
                <w:rFonts w:asciiTheme="minorHAnsi" w:hAnsiTheme="minorHAnsi"/>
                <w:sz w:val="20"/>
                <w:szCs w:val="20"/>
                <w:lang w:val="en-GB"/>
              </w:rPr>
              <w:t xml:space="preserve"> and also consume the API’s client side using </w:t>
            </w:r>
            <w:r w:rsidRPr="00D44ED3">
              <w:rPr>
                <w:rFonts w:asciiTheme="minorHAnsi" w:hAnsiTheme="minorHAnsi"/>
                <w:b/>
                <w:sz w:val="20"/>
                <w:szCs w:val="20"/>
                <w:lang w:val="en-GB"/>
              </w:rPr>
              <w:t xml:space="preserve">Angular JS </w:t>
            </w:r>
            <w:r w:rsidRPr="00D44ED3">
              <w:rPr>
                <w:rFonts w:asciiTheme="minorHAnsi" w:hAnsiTheme="minorHAnsi"/>
                <w:sz w:val="20"/>
                <w:szCs w:val="20"/>
                <w:lang w:val="en-GB"/>
              </w:rPr>
              <w:t>data binding.</w:t>
            </w:r>
          </w:p>
          <w:p w:rsidR="00113268" w:rsidRPr="00D44ED3" w:rsidRDefault="00113268" w:rsidP="00260945">
            <w:pPr>
              <w:pStyle w:val="WW-Default"/>
              <w:numPr>
                <w:ilvl w:val="0"/>
                <w:numId w:val="24"/>
              </w:numPr>
              <w:ind w:left="162" w:hanging="180"/>
              <w:jc w:val="both"/>
              <w:rPr>
                <w:rFonts w:asciiTheme="minorHAnsi" w:eastAsia="Malgun Gothic" w:hAnsiTheme="minorHAnsi" w:cs="Arial"/>
                <w:b/>
                <w:sz w:val="20"/>
                <w:szCs w:val="20"/>
              </w:rPr>
            </w:pPr>
            <w:r w:rsidRPr="00D44ED3">
              <w:rPr>
                <w:rFonts w:asciiTheme="minorHAnsi" w:eastAsia="Malgun Gothic" w:hAnsiTheme="minorHAnsi" w:cs="Arial"/>
                <w:color w:val="auto"/>
                <w:sz w:val="20"/>
                <w:szCs w:val="20"/>
              </w:rPr>
              <w:t xml:space="preserve">Expertise in Database design </w:t>
            </w:r>
            <w:r w:rsidRPr="00D44ED3">
              <w:rPr>
                <w:rFonts w:asciiTheme="minorHAnsi" w:eastAsia="Malgun Gothic" w:hAnsiTheme="minorHAnsi" w:cs="Arial"/>
                <w:b/>
                <w:color w:val="auto"/>
                <w:sz w:val="20"/>
                <w:szCs w:val="20"/>
              </w:rPr>
              <w:t>(RDBMS)</w:t>
            </w:r>
            <w:r w:rsidRPr="00D44ED3">
              <w:rPr>
                <w:rFonts w:asciiTheme="minorHAnsi" w:eastAsia="Malgun Gothic" w:hAnsiTheme="minorHAnsi" w:cs="Arial"/>
                <w:color w:val="auto"/>
                <w:sz w:val="20"/>
                <w:szCs w:val="20"/>
              </w:rPr>
              <w:t xml:space="preserve">,programming, implementation and development using </w:t>
            </w:r>
            <w:r w:rsidRPr="00D44ED3">
              <w:rPr>
                <w:rFonts w:asciiTheme="minorHAnsi" w:eastAsia="Malgun Gothic" w:hAnsiTheme="minorHAnsi" w:cs="Arial"/>
                <w:b/>
                <w:color w:val="auto"/>
                <w:sz w:val="20"/>
                <w:szCs w:val="20"/>
              </w:rPr>
              <w:t>MS SQL Server 2005/2008/2012, Oracle 11g/10g/9i, MS access</w:t>
            </w:r>
            <w:r w:rsidRPr="00D44ED3">
              <w:rPr>
                <w:rFonts w:asciiTheme="minorHAnsi" w:eastAsia="Malgun Gothic" w:hAnsiTheme="minorHAnsi" w:cs="Arial"/>
                <w:color w:val="auto"/>
                <w:sz w:val="20"/>
                <w:szCs w:val="20"/>
              </w:rPr>
              <w:t>.</w:t>
            </w:r>
          </w:p>
          <w:p w:rsidR="00113268" w:rsidRPr="00D44ED3" w:rsidRDefault="00113268" w:rsidP="00260945">
            <w:pPr>
              <w:pStyle w:val="WW-Default"/>
              <w:numPr>
                <w:ilvl w:val="0"/>
                <w:numId w:val="24"/>
              </w:numPr>
              <w:ind w:left="162" w:hanging="180"/>
              <w:jc w:val="both"/>
              <w:rPr>
                <w:rFonts w:asciiTheme="minorHAnsi" w:eastAsia="Malgun Gothic" w:hAnsiTheme="minorHAnsi" w:cs="Arial"/>
                <w:b/>
                <w:sz w:val="20"/>
                <w:szCs w:val="20"/>
              </w:rPr>
            </w:pPr>
            <w:r w:rsidRPr="00D44ED3">
              <w:rPr>
                <w:rFonts w:asciiTheme="minorHAnsi" w:eastAsia="Malgun Gothic" w:hAnsiTheme="minorHAnsi" w:cs="Arial"/>
                <w:sz w:val="20"/>
                <w:szCs w:val="20"/>
              </w:rPr>
              <w:t xml:space="preserve">Strong analytical and conceptual skills in database related work primarily creating complex </w:t>
            </w:r>
            <w:r w:rsidRPr="00D44ED3">
              <w:rPr>
                <w:rFonts w:asciiTheme="minorHAnsi" w:eastAsia="Malgun Gothic" w:hAnsiTheme="minorHAnsi" w:cs="Arial"/>
                <w:b/>
                <w:sz w:val="20"/>
                <w:szCs w:val="20"/>
              </w:rPr>
              <w:t>Stored Procedure, Views, Triggers, Functions, T-SQL, Indexes, Cursors, Performance Tuning, SQL Profiler.</w:t>
            </w:r>
          </w:p>
          <w:p w:rsidR="00113268" w:rsidRPr="00D44ED3" w:rsidRDefault="00113268" w:rsidP="00260945">
            <w:pPr>
              <w:pStyle w:val="Normal1"/>
              <w:numPr>
                <w:ilvl w:val="0"/>
                <w:numId w:val="24"/>
              </w:numPr>
              <w:suppressAutoHyphens/>
              <w:ind w:left="162" w:hanging="180"/>
              <w:jc w:val="both"/>
              <w:rPr>
                <w:rFonts w:asciiTheme="minorHAnsi" w:eastAsia="Malgun Gothic" w:hAnsiTheme="minorHAnsi" w:cs="Arial"/>
              </w:rPr>
            </w:pPr>
            <w:r w:rsidRPr="00D44ED3">
              <w:rPr>
                <w:rFonts w:asciiTheme="minorHAnsi" w:hAnsiTheme="minorHAnsi" w:cs="Arial"/>
                <w:color w:val="000000"/>
                <w:shd w:val="clear" w:color="auto" w:fill="FFFFFF"/>
              </w:rPr>
              <w:t xml:space="preserve">Build effective/efficient queries for high-performance reports for </w:t>
            </w:r>
            <w:r w:rsidRPr="00D44ED3">
              <w:rPr>
                <w:rFonts w:asciiTheme="minorHAnsi" w:hAnsiTheme="minorHAnsi" w:cs="Arial"/>
                <w:b/>
                <w:color w:val="000000"/>
                <w:shd w:val="clear" w:color="auto" w:fill="FFFFFF"/>
              </w:rPr>
              <w:t>SQL Server Reporting Services</w:t>
            </w:r>
            <w:r w:rsidRPr="00D44ED3">
              <w:rPr>
                <w:rFonts w:asciiTheme="minorHAnsi" w:hAnsiTheme="minorHAnsi" w:cs="Arial"/>
                <w:color w:val="000000"/>
                <w:shd w:val="clear" w:color="auto" w:fill="FFFFFF"/>
              </w:rPr>
              <w:t xml:space="preserve"> (</w:t>
            </w:r>
            <w:r w:rsidRPr="00D44ED3">
              <w:rPr>
                <w:rFonts w:asciiTheme="minorHAnsi" w:hAnsiTheme="minorHAnsi" w:cs="Arial"/>
                <w:b/>
                <w:color w:val="000000"/>
                <w:shd w:val="clear" w:color="auto" w:fill="FFFFFF"/>
              </w:rPr>
              <w:t>SSRS</w:t>
            </w:r>
            <w:r w:rsidRPr="00D44ED3">
              <w:rPr>
                <w:rFonts w:asciiTheme="minorHAnsi" w:hAnsiTheme="minorHAnsi" w:cs="Arial"/>
                <w:color w:val="000000"/>
                <w:shd w:val="clear" w:color="auto" w:fill="FFFFFF"/>
              </w:rPr>
              <w:t xml:space="preserve">) and good experience in optimizing of </w:t>
            </w:r>
            <w:r w:rsidRPr="00D44ED3">
              <w:rPr>
                <w:rFonts w:asciiTheme="minorHAnsi" w:hAnsiTheme="minorHAnsi" w:cs="Arial"/>
                <w:b/>
                <w:color w:val="000000"/>
                <w:shd w:val="clear" w:color="auto" w:fill="FFFFFF"/>
              </w:rPr>
              <w:t>Queries</w:t>
            </w:r>
            <w:r w:rsidRPr="00D44ED3">
              <w:rPr>
                <w:rFonts w:asciiTheme="minorHAnsi" w:hAnsiTheme="minorHAnsi" w:cs="Arial"/>
                <w:color w:val="000000"/>
                <w:shd w:val="clear" w:color="auto" w:fill="FFFFFF"/>
              </w:rPr>
              <w:t xml:space="preserve"> using </w:t>
            </w:r>
            <w:r w:rsidRPr="00D44ED3">
              <w:rPr>
                <w:rFonts w:asciiTheme="minorHAnsi" w:hAnsiTheme="minorHAnsi" w:cs="Arial"/>
                <w:b/>
                <w:color w:val="000000"/>
                <w:shd w:val="clear" w:color="auto" w:fill="FFFFFF"/>
              </w:rPr>
              <w:t>SQL Query</w:t>
            </w:r>
            <w:r w:rsidRPr="00D44ED3">
              <w:rPr>
                <w:rFonts w:asciiTheme="minorHAnsi" w:hAnsiTheme="minorHAnsi" w:cs="Arial"/>
                <w:color w:val="000000"/>
                <w:shd w:val="clear" w:color="auto" w:fill="FFFFFF"/>
              </w:rPr>
              <w:t xml:space="preserve"> </w:t>
            </w:r>
            <w:r w:rsidRPr="00D44ED3">
              <w:rPr>
                <w:rFonts w:asciiTheme="minorHAnsi" w:hAnsiTheme="minorHAnsi" w:cs="Arial"/>
                <w:b/>
                <w:color w:val="000000"/>
                <w:shd w:val="clear" w:color="auto" w:fill="FFFFFF"/>
              </w:rPr>
              <w:t>Analyzer</w:t>
            </w:r>
            <w:r w:rsidRPr="00D44ED3">
              <w:rPr>
                <w:rFonts w:asciiTheme="minorHAnsi" w:hAnsiTheme="minorHAnsi" w:cs="Arial"/>
                <w:b/>
                <w:shd w:val="clear" w:color="auto" w:fill="FFFFFF"/>
              </w:rPr>
              <w:t>.</w:t>
            </w:r>
          </w:p>
          <w:p w:rsidR="00113268" w:rsidRPr="00D44ED3" w:rsidRDefault="00113268" w:rsidP="00260945">
            <w:pPr>
              <w:pStyle w:val="Normal1"/>
              <w:numPr>
                <w:ilvl w:val="0"/>
                <w:numId w:val="24"/>
              </w:numPr>
              <w:suppressAutoHyphens/>
              <w:ind w:left="162" w:hanging="180"/>
              <w:jc w:val="both"/>
              <w:rPr>
                <w:rFonts w:asciiTheme="minorHAnsi" w:eastAsia="Malgun Gothic" w:hAnsiTheme="minorHAnsi" w:cs="Arial"/>
              </w:rPr>
            </w:pPr>
            <w:r w:rsidRPr="00D44ED3">
              <w:rPr>
                <w:rFonts w:asciiTheme="minorHAnsi" w:hAnsiTheme="minorHAnsi" w:cs="Arial"/>
                <w:shd w:val="clear" w:color="auto" w:fill="FFFFFF"/>
              </w:rPr>
              <w:t xml:space="preserve">Experienced in various Extracting, Transforming and Loading </w:t>
            </w:r>
            <w:r w:rsidRPr="00D44ED3">
              <w:rPr>
                <w:rFonts w:asciiTheme="minorHAnsi" w:hAnsiTheme="minorHAnsi" w:cs="Arial"/>
                <w:b/>
                <w:shd w:val="clear" w:color="auto" w:fill="FFFFFF"/>
              </w:rPr>
              <w:t>(ETL)</w:t>
            </w:r>
            <w:r w:rsidRPr="00D44ED3">
              <w:rPr>
                <w:rFonts w:asciiTheme="minorHAnsi" w:hAnsiTheme="minorHAnsi" w:cs="Arial"/>
                <w:shd w:val="clear" w:color="auto" w:fill="FFFFFF"/>
              </w:rPr>
              <w:t xml:space="preserve"> tasks using</w:t>
            </w:r>
            <w:r w:rsidRPr="00D44ED3">
              <w:rPr>
                <w:rFonts w:asciiTheme="minorHAnsi" w:hAnsiTheme="minorHAnsi" w:cs="Arial"/>
                <w:b/>
                <w:shd w:val="clear" w:color="auto" w:fill="FFFFFF"/>
              </w:rPr>
              <w:t xml:space="preserve"> SSIS</w:t>
            </w:r>
            <w:r w:rsidRPr="00D44ED3">
              <w:rPr>
                <w:rFonts w:asciiTheme="minorHAnsi" w:hAnsiTheme="minorHAnsi" w:cs="Arial"/>
                <w:shd w:val="clear" w:color="auto" w:fill="FFFFFF"/>
              </w:rPr>
              <w:t xml:space="preserve"> including tools like </w:t>
            </w:r>
            <w:r w:rsidRPr="00D44ED3">
              <w:rPr>
                <w:rFonts w:asciiTheme="minorHAnsi" w:hAnsiTheme="minorHAnsi" w:cs="Arial"/>
                <w:b/>
                <w:shd w:val="clear" w:color="auto" w:fill="FFFFFF"/>
              </w:rPr>
              <w:t>BCP</w:t>
            </w:r>
            <w:r w:rsidRPr="00D44ED3">
              <w:rPr>
                <w:rFonts w:asciiTheme="minorHAnsi" w:hAnsiTheme="minorHAnsi" w:cs="Arial"/>
                <w:shd w:val="clear" w:color="auto" w:fill="FFFFFF"/>
              </w:rPr>
              <w:t xml:space="preserve"> utility, </w:t>
            </w:r>
            <w:r w:rsidRPr="00D44ED3">
              <w:rPr>
                <w:rFonts w:asciiTheme="minorHAnsi" w:hAnsiTheme="minorHAnsi" w:cs="Arial"/>
                <w:b/>
                <w:shd w:val="clear" w:color="auto" w:fill="FFFFFF"/>
              </w:rPr>
              <w:t>DTS</w:t>
            </w:r>
            <w:r w:rsidRPr="00D44ED3">
              <w:rPr>
                <w:rFonts w:asciiTheme="minorHAnsi" w:hAnsiTheme="minorHAnsi" w:cs="Arial"/>
                <w:shd w:val="clear" w:color="auto" w:fill="FFFFFF"/>
              </w:rPr>
              <w:t xml:space="preserve"> and </w:t>
            </w:r>
            <w:r w:rsidRPr="00D44ED3">
              <w:rPr>
                <w:rFonts w:asciiTheme="minorHAnsi" w:hAnsiTheme="minorHAnsi" w:cs="Arial"/>
                <w:b/>
                <w:shd w:val="clear" w:color="auto" w:fill="FFFFFF"/>
              </w:rPr>
              <w:t>SSIS Packages</w:t>
            </w:r>
            <w:r w:rsidRPr="00D44ED3">
              <w:rPr>
                <w:rFonts w:asciiTheme="minorHAnsi" w:hAnsiTheme="minorHAnsi" w:cs="Arial"/>
                <w:shd w:val="clear" w:color="auto" w:fill="FFFFFF"/>
              </w:rPr>
              <w:t xml:space="preserve"> with proper control &amp; data flow elements.</w:t>
            </w:r>
          </w:p>
          <w:p w:rsidR="00113268" w:rsidRPr="00D44ED3" w:rsidRDefault="00113268" w:rsidP="00260945">
            <w:pPr>
              <w:pStyle w:val="Normal1"/>
              <w:numPr>
                <w:ilvl w:val="0"/>
                <w:numId w:val="24"/>
              </w:numPr>
              <w:suppressAutoHyphens/>
              <w:ind w:left="162" w:hanging="180"/>
              <w:jc w:val="both"/>
              <w:rPr>
                <w:rFonts w:asciiTheme="minorHAnsi" w:eastAsia="Malgun Gothic" w:hAnsiTheme="minorHAnsi" w:cs="Arial"/>
              </w:rPr>
            </w:pPr>
            <w:r w:rsidRPr="00D44ED3">
              <w:rPr>
                <w:rFonts w:asciiTheme="minorHAnsi" w:eastAsiaTheme="minorHAnsi" w:hAnsiTheme="minorHAnsi" w:cs="Arial"/>
                <w:color w:val="000000"/>
              </w:rPr>
              <w:t xml:space="preserve">Experience with </w:t>
            </w:r>
            <w:r w:rsidRPr="00D44ED3">
              <w:rPr>
                <w:rFonts w:asciiTheme="minorHAnsi" w:eastAsiaTheme="minorHAnsi" w:hAnsiTheme="minorHAnsi" w:cs="Arial"/>
                <w:b/>
                <w:bCs/>
                <w:color w:val="000000"/>
              </w:rPr>
              <w:t xml:space="preserve">ORM </w:t>
            </w:r>
            <w:r w:rsidRPr="00D44ED3">
              <w:rPr>
                <w:rFonts w:asciiTheme="minorHAnsi" w:eastAsiaTheme="minorHAnsi" w:hAnsiTheme="minorHAnsi" w:cs="Arial"/>
                <w:color w:val="000000"/>
              </w:rPr>
              <w:t xml:space="preserve">and its related components: </w:t>
            </w:r>
            <w:r w:rsidRPr="00D44ED3">
              <w:rPr>
                <w:rFonts w:asciiTheme="minorHAnsi" w:eastAsiaTheme="minorHAnsi" w:hAnsiTheme="minorHAnsi" w:cs="Arial"/>
                <w:b/>
                <w:bCs/>
                <w:color w:val="000000"/>
              </w:rPr>
              <w:t>Entity Framework 7.0/6.0/5.0/4.3</w:t>
            </w:r>
            <w:r w:rsidRPr="00D44ED3">
              <w:rPr>
                <w:rFonts w:asciiTheme="minorHAnsi" w:eastAsiaTheme="minorHAnsi" w:hAnsiTheme="minorHAnsi" w:cs="Arial"/>
                <w:color w:val="000000"/>
              </w:rPr>
              <w:t xml:space="preserve">, </w:t>
            </w:r>
            <w:r w:rsidRPr="00D44ED3">
              <w:rPr>
                <w:rFonts w:asciiTheme="minorHAnsi" w:eastAsiaTheme="minorHAnsi" w:hAnsiTheme="minorHAnsi" w:cs="Arial"/>
                <w:b/>
                <w:bCs/>
                <w:color w:val="000000"/>
              </w:rPr>
              <w:t xml:space="preserve">Language-Integrated Query </w:t>
            </w:r>
            <w:r w:rsidRPr="00D44ED3">
              <w:rPr>
                <w:rFonts w:asciiTheme="minorHAnsi" w:eastAsiaTheme="minorHAnsi" w:hAnsiTheme="minorHAnsi" w:cs="Arial"/>
                <w:color w:val="000000"/>
              </w:rPr>
              <w:t>(</w:t>
            </w:r>
            <w:r w:rsidRPr="00D44ED3">
              <w:rPr>
                <w:rFonts w:asciiTheme="minorHAnsi" w:eastAsiaTheme="minorHAnsi" w:hAnsiTheme="minorHAnsi" w:cs="Arial"/>
                <w:b/>
                <w:bCs/>
                <w:color w:val="000000"/>
              </w:rPr>
              <w:t>LINQ</w:t>
            </w:r>
            <w:r w:rsidRPr="00D44ED3">
              <w:rPr>
                <w:rFonts w:asciiTheme="minorHAnsi" w:eastAsiaTheme="minorHAnsi" w:hAnsiTheme="minorHAnsi" w:cs="Arial"/>
                <w:color w:val="000000"/>
              </w:rPr>
              <w:t>) queries and retrieve data from different data sources (</w:t>
            </w:r>
            <w:r w:rsidRPr="00D44ED3">
              <w:rPr>
                <w:rFonts w:asciiTheme="minorHAnsi" w:eastAsiaTheme="minorHAnsi" w:hAnsiTheme="minorHAnsi" w:cs="Arial"/>
                <w:b/>
                <w:bCs/>
                <w:color w:val="000000"/>
              </w:rPr>
              <w:t>LINQ to Objects, LINQ to XML, and LINQ to SQL</w:t>
            </w:r>
            <w:r w:rsidRPr="00D44ED3">
              <w:rPr>
                <w:rFonts w:asciiTheme="minorHAnsi" w:eastAsiaTheme="minorHAnsi" w:hAnsiTheme="minorHAnsi" w:cs="Arial"/>
                <w:color w:val="000000"/>
              </w:rPr>
              <w:t xml:space="preserve">), </w:t>
            </w:r>
            <w:r w:rsidRPr="00D44ED3">
              <w:rPr>
                <w:rFonts w:asciiTheme="minorHAnsi" w:eastAsiaTheme="minorHAnsi" w:hAnsiTheme="minorHAnsi" w:cs="Arial"/>
                <w:b/>
                <w:bCs/>
                <w:color w:val="000000"/>
              </w:rPr>
              <w:t xml:space="preserve">ASP.NET </w:t>
            </w:r>
            <w:r w:rsidRPr="00D44ED3">
              <w:rPr>
                <w:rFonts w:asciiTheme="minorHAnsi" w:eastAsiaTheme="minorHAnsi" w:hAnsiTheme="minorHAnsi" w:cs="Arial"/>
                <w:color w:val="000000"/>
              </w:rPr>
              <w:t>Providers and Typed Datasets.</w:t>
            </w:r>
          </w:p>
          <w:p w:rsidR="000242EE" w:rsidRPr="00D44ED3" w:rsidRDefault="000242EE" w:rsidP="00260945">
            <w:pPr>
              <w:pStyle w:val="ListParagraph"/>
              <w:widowControl w:val="0"/>
              <w:numPr>
                <w:ilvl w:val="0"/>
                <w:numId w:val="24"/>
              </w:numPr>
              <w:tabs>
                <w:tab w:val="left" w:pos="-108"/>
                <w:tab w:val="left" w:pos="342"/>
              </w:tabs>
              <w:suppressAutoHyphens/>
              <w:autoSpaceDE w:val="0"/>
              <w:autoSpaceDN w:val="0"/>
              <w:adjustRightInd w:val="0"/>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 xml:space="preserve">Experience in </w:t>
            </w:r>
            <w:r w:rsidRPr="00D44ED3">
              <w:rPr>
                <w:rFonts w:asciiTheme="minorHAnsi" w:hAnsiTheme="minorHAnsi" w:cs="Arial"/>
                <w:b/>
                <w:sz w:val="20"/>
                <w:szCs w:val="20"/>
              </w:rPr>
              <w:t>Unit</w:t>
            </w:r>
            <w:r w:rsidR="00642276" w:rsidRPr="00D44ED3">
              <w:rPr>
                <w:rFonts w:asciiTheme="minorHAnsi" w:hAnsiTheme="minorHAnsi" w:cs="Arial"/>
                <w:b/>
                <w:sz w:val="20"/>
                <w:szCs w:val="20"/>
              </w:rPr>
              <w:t xml:space="preserve"> </w:t>
            </w:r>
            <w:r w:rsidRPr="00D44ED3">
              <w:rPr>
                <w:rFonts w:asciiTheme="minorHAnsi" w:hAnsiTheme="minorHAnsi" w:cs="Arial"/>
                <w:b/>
                <w:sz w:val="20"/>
                <w:szCs w:val="20"/>
              </w:rPr>
              <w:t>Testing</w:t>
            </w:r>
            <w:r w:rsidRPr="00D44ED3">
              <w:rPr>
                <w:rFonts w:asciiTheme="minorHAnsi" w:hAnsiTheme="minorHAnsi" w:cs="Arial"/>
                <w:sz w:val="20"/>
                <w:szCs w:val="20"/>
              </w:rPr>
              <w:t xml:space="preserve"> with </w:t>
            </w:r>
            <w:r w:rsidRPr="00D44ED3">
              <w:rPr>
                <w:rFonts w:asciiTheme="minorHAnsi" w:hAnsiTheme="minorHAnsi" w:cs="Arial"/>
                <w:b/>
                <w:sz w:val="20"/>
                <w:szCs w:val="20"/>
              </w:rPr>
              <w:t>Auto</w:t>
            </w:r>
            <w:r w:rsidR="00642276" w:rsidRPr="00D44ED3">
              <w:rPr>
                <w:rFonts w:asciiTheme="minorHAnsi" w:hAnsiTheme="minorHAnsi" w:cs="Arial"/>
                <w:b/>
                <w:sz w:val="20"/>
                <w:szCs w:val="20"/>
              </w:rPr>
              <w:t xml:space="preserve"> </w:t>
            </w:r>
            <w:r w:rsidRPr="00D44ED3">
              <w:rPr>
                <w:rFonts w:asciiTheme="minorHAnsi" w:hAnsiTheme="minorHAnsi" w:cs="Arial"/>
                <w:b/>
                <w:sz w:val="20"/>
                <w:szCs w:val="20"/>
              </w:rPr>
              <w:t>Test</w:t>
            </w:r>
            <w:r w:rsidRPr="00D44ED3">
              <w:rPr>
                <w:rFonts w:asciiTheme="minorHAnsi" w:hAnsiTheme="minorHAnsi" w:cs="Arial"/>
                <w:sz w:val="20"/>
                <w:szCs w:val="20"/>
              </w:rPr>
              <w:t xml:space="preserve"> and Visual Studio and implement Unit Test Objects to </w:t>
            </w:r>
            <w:r w:rsidRPr="00D44ED3">
              <w:rPr>
                <w:rFonts w:asciiTheme="minorHAnsi" w:hAnsiTheme="minorHAnsi" w:cs="Arial"/>
                <w:sz w:val="20"/>
                <w:szCs w:val="20"/>
              </w:rPr>
              <w:lastRenderedPageBreak/>
              <w:t>test components and writing Unit Test Cases.</w:t>
            </w:r>
          </w:p>
          <w:p w:rsidR="00113268" w:rsidRPr="00D44ED3" w:rsidRDefault="00113268" w:rsidP="00260945">
            <w:pPr>
              <w:pStyle w:val="ListParagraph"/>
              <w:widowControl w:val="0"/>
              <w:numPr>
                <w:ilvl w:val="0"/>
                <w:numId w:val="24"/>
              </w:numPr>
              <w:tabs>
                <w:tab w:val="left" w:pos="-108"/>
                <w:tab w:val="left" w:pos="342"/>
              </w:tabs>
              <w:suppressAutoHyphens/>
              <w:autoSpaceDE w:val="0"/>
              <w:autoSpaceDN w:val="0"/>
              <w:adjustRightInd w:val="0"/>
              <w:spacing w:after="0" w:line="240" w:lineRule="auto"/>
              <w:ind w:left="162" w:hanging="180"/>
              <w:jc w:val="both"/>
              <w:rPr>
                <w:rFonts w:asciiTheme="minorHAnsi" w:hAnsiTheme="minorHAnsi" w:cs="Arial"/>
                <w:sz w:val="20"/>
                <w:szCs w:val="20"/>
              </w:rPr>
            </w:pPr>
            <w:r w:rsidRPr="00D44ED3">
              <w:rPr>
                <w:rFonts w:asciiTheme="minorHAnsi" w:hAnsiTheme="minorHAnsi" w:cs="Arial"/>
                <w:sz w:val="20"/>
                <w:szCs w:val="20"/>
              </w:rPr>
              <w:t xml:space="preserve">Worked on </w:t>
            </w:r>
            <w:r w:rsidRPr="00D44ED3">
              <w:rPr>
                <w:rFonts w:asciiTheme="minorHAnsi" w:hAnsiTheme="minorHAnsi" w:cs="Arial"/>
                <w:b/>
                <w:sz w:val="20"/>
                <w:szCs w:val="20"/>
              </w:rPr>
              <w:t>MS Visual Studio2008/2010/2012</w:t>
            </w:r>
            <w:r w:rsidRPr="00D44ED3">
              <w:rPr>
                <w:rFonts w:asciiTheme="minorHAnsi" w:hAnsiTheme="minorHAnsi" w:cs="Arial"/>
                <w:sz w:val="20"/>
                <w:szCs w:val="20"/>
              </w:rPr>
              <w:t xml:space="preserve"> and have end to end knowledge in integration of </w:t>
            </w:r>
            <w:r w:rsidRPr="00D44ED3">
              <w:rPr>
                <w:rFonts w:asciiTheme="minorHAnsi" w:hAnsiTheme="minorHAnsi" w:cs="Arial"/>
                <w:b/>
                <w:sz w:val="20"/>
                <w:szCs w:val="20"/>
              </w:rPr>
              <w:t>TFS</w:t>
            </w:r>
            <w:r w:rsidRPr="00D44ED3">
              <w:rPr>
                <w:rFonts w:asciiTheme="minorHAnsi" w:hAnsiTheme="minorHAnsi" w:cs="Arial"/>
                <w:sz w:val="20"/>
                <w:szCs w:val="20"/>
              </w:rPr>
              <w:t xml:space="preserve"> and </w:t>
            </w:r>
            <w:r w:rsidRPr="00D44ED3">
              <w:rPr>
                <w:rFonts w:asciiTheme="minorHAnsi" w:hAnsiTheme="minorHAnsi" w:cs="Arial"/>
                <w:b/>
                <w:sz w:val="20"/>
                <w:szCs w:val="20"/>
              </w:rPr>
              <w:t>VSS</w:t>
            </w:r>
            <w:r w:rsidRPr="00D44ED3">
              <w:rPr>
                <w:rFonts w:asciiTheme="minorHAnsi" w:hAnsiTheme="minorHAnsi" w:cs="Arial"/>
                <w:sz w:val="20"/>
                <w:szCs w:val="20"/>
              </w:rPr>
              <w:t xml:space="preserve"> and Perforce. </w:t>
            </w:r>
          </w:p>
          <w:p w:rsidR="003058F1" w:rsidRPr="00D44ED3" w:rsidRDefault="003058F1" w:rsidP="00260945">
            <w:pPr>
              <w:pStyle w:val="ListParagraph"/>
              <w:widowControl w:val="0"/>
              <w:numPr>
                <w:ilvl w:val="0"/>
                <w:numId w:val="24"/>
              </w:numPr>
              <w:suppressAutoHyphens/>
              <w:autoSpaceDE w:val="0"/>
              <w:autoSpaceDN w:val="0"/>
              <w:adjustRightInd w:val="0"/>
              <w:spacing w:after="0" w:line="240" w:lineRule="auto"/>
              <w:ind w:left="162" w:hanging="180"/>
              <w:jc w:val="both"/>
              <w:rPr>
                <w:rFonts w:asciiTheme="minorHAnsi" w:hAnsiTheme="minorHAnsi" w:cs="Century Gothic"/>
                <w:sz w:val="20"/>
                <w:szCs w:val="20"/>
              </w:rPr>
            </w:pPr>
            <w:r w:rsidRPr="00D44ED3">
              <w:rPr>
                <w:rFonts w:asciiTheme="minorHAnsi" w:hAnsiTheme="minorHAnsi" w:cs="Century Gothic"/>
                <w:sz w:val="20"/>
                <w:szCs w:val="20"/>
              </w:rPr>
              <w:t>Highly adaptable in quickly changing technical environments with very strong organizational and analytical skills.</w:t>
            </w:r>
          </w:p>
          <w:p w:rsidR="003058F1" w:rsidRPr="00D44ED3" w:rsidRDefault="003058F1" w:rsidP="00260945">
            <w:pPr>
              <w:pStyle w:val="ListParagraph"/>
              <w:widowControl w:val="0"/>
              <w:numPr>
                <w:ilvl w:val="0"/>
                <w:numId w:val="24"/>
              </w:numPr>
              <w:suppressAutoHyphens/>
              <w:autoSpaceDE w:val="0"/>
              <w:autoSpaceDN w:val="0"/>
              <w:adjustRightInd w:val="0"/>
              <w:spacing w:after="0" w:line="240" w:lineRule="auto"/>
              <w:ind w:left="162" w:hanging="180"/>
              <w:jc w:val="both"/>
              <w:rPr>
                <w:rFonts w:asciiTheme="minorHAnsi" w:hAnsiTheme="minorHAnsi" w:cs="Century Gothic"/>
                <w:sz w:val="20"/>
                <w:szCs w:val="20"/>
              </w:rPr>
            </w:pPr>
            <w:r w:rsidRPr="00D44ED3">
              <w:rPr>
                <w:rFonts w:asciiTheme="minorHAnsi" w:hAnsiTheme="minorHAnsi" w:cs="Century Gothic"/>
                <w:sz w:val="20"/>
                <w:szCs w:val="20"/>
              </w:rPr>
              <w:t xml:space="preserve">Excellent communication and interpersonal skills with ability to interact with individuals at all levels and can work as a part of a team as well as independently. </w:t>
            </w:r>
          </w:p>
          <w:p w:rsidR="003058F1" w:rsidRPr="00D44ED3" w:rsidRDefault="003058F1" w:rsidP="00260945">
            <w:pPr>
              <w:widowControl w:val="0"/>
              <w:tabs>
                <w:tab w:val="left" w:pos="-108"/>
                <w:tab w:val="left" w:pos="342"/>
              </w:tabs>
              <w:suppressAutoHyphens/>
              <w:autoSpaceDE w:val="0"/>
              <w:autoSpaceDN w:val="0"/>
              <w:adjustRightInd w:val="0"/>
              <w:spacing w:after="0" w:line="240" w:lineRule="auto"/>
              <w:ind w:left="90"/>
              <w:jc w:val="both"/>
              <w:rPr>
                <w:rFonts w:asciiTheme="minorHAnsi" w:hAnsiTheme="minorHAnsi" w:cs="Calibri"/>
                <w:sz w:val="20"/>
                <w:szCs w:val="20"/>
              </w:rPr>
            </w:pPr>
          </w:p>
        </w:tc>
      </w:tr>
    </w:tbl>
    <w:p w:rsidR="00645E9D" w:rsidRPr="00D44ED3" w:rsidRDefault="00645E9D" w:rsidP="00260945">
      <w:pPr>
        <w:widowControl w:val="0"/>
        <w:pBdr>
          <w:top w:val="single" w:sz="4" w:space="2" w:color="auto"/>
        </w:pBdr>
        <w:autoSpaceDE w:val="0"/>
        <w:autoSpaceDN w:val="0"/>
        <w:adjustRightInd w:val="0"/>
        <w:spacing w:after="0" w:line="240" w:lineRule="auto"/>
        <w:ind w:left="-720" w:firstLine="810"/>
        <w:jc w:val="both"/>
        <w:rPr>
          <w:rFonts w:asciiTheme="minorHAnsi" w:hAnsiTheme="minorHAnsi"/>
          <w:b/>
          <w:bCs/>
          <w:caps/>
          <w:spacing w:val="-10"/>
          <w:sz w:val="20"/>
          <w:szCs w:val="20"/>
          <w:u w:val="single"/>
        </w:rPr>
      </w:pPr>
    </w:p>
    <w:p w:rsidR="00B30B16" w:rsidRPr="00D44ED3" w:rsidRDefault="00B30B16" w:rsidP="00260945">
      <w:pPr>
        <w:widowControl w:val="0"/>
        <w:autoSpaceDE w:val="0"/>
        <w:autoSpaceDN w:val="0"/>
        <w:adjustRightInd w:val="0"/>
        <w:spacing w:after="0" w:line="240" w:lineRule="auto"/>
        <w:ind w:left="90" w:hanging="720"/>
        <w:jc w:val="both"/>
        <w:rPr>
          <w:rFonts w:asciiTheme="minorHAnsi" w:hAnsiTheme="minorHAnsi"/>
          <w:b/>
          <w:bCs/>
          <w:caps/>
          <w:spacing w:val="-10"/>
          <w:sz w:val="20"/>
          <w:szCs w:val="20"/>
          <w:u w:val="single"/>
        </w:rPr>
      </w:pPr>
      <w:r w:rsidRPr="00D44ED3">
        <w:rPr>
          <w:rFonts w:asciiTheme="minorHAnsi" w:hAnsiTheme="minorHAnsi"/>
          <w:b/>
          <w:bCs/>
          <w:caps/>
          <w:spacing w:val="-10"/>
          <w:sz w:val="20"/>
          <w:szCs w:val="20"/>
          <w:u w:val="single"/>
        </w:rPr>
        <w:t>Education</w:t>
      </w:r>
    </w:p>
    <w:p w:rsidR="00CD3F1B" w:rsidRPr="00D44ED3" w:rsidRDefault="00CD3F1B" w:rsidP="00260945">
      <w:pPr>
        <w:widowControl w:val="0"/>
        <w:autoSpaceDE w:val="0"/>
        <w:autoSpaceDN w:val="0"/>
        <w:adjustRightInd w:val="0"/>
        <w:spacing w:after="0" w:line="240" w:lineRule="auto"/>
        <w:ind w:left="90"/>
        <w:jc w:val="both"/>
        <w:rPr>
          <w:rFonts w:asciiTheme="minorHAnsi" w:hAnsiTheme="minorHAnsi"/>
          <w:b/>
          <w:bCs/>
          <w:caps/>
          <w:spacing w:val="-10"/>
          <w:sz w:val="20"/>
          <w:szCs w:val="20"/>
          <w:u w:val="single"/>
        </w:rPr>
      </w:pPr>
    </w:p>
    <w:p w:rsidR="002D3763" w:rsidRPr="002D3763" w:rsidRDefault="002D3763" w:rsidP="002D3763">
      <w:pPr>
        <w:pStyle w:val="ListParagraph"/>
        <w:widowControl w:val="0"/>
        <w:numPr>
          <w:ilvl w:val="0"/>
          <w:numId w:val="24"/>
        </w:numPr>
        <w:suppressAutoHyphens/>
        <w:autoSpaceDE w:val="0"/>
        <w:autoSpaceDN w:val="0"/>
        <w:adjustRightInd w:val="0"/>
        <w:spacing w:after="0" w:line="240" w:lineRule="auto"/>
        <w:ind w:left="162" w:hanging="180"/>
        <w:jc w:val="both"/>
        <w:rPr>
          <w:rFonts w:asciiTheme="minorHAnsi" w:hAnsiTheme="minorHAnsi" w:cs="Century Gothic"/>
          <w:sz w:val="20"/>
          <w:szCs w:val="20"/>
        </w:rPr>
      </w:pPr>
      <w:r w:rsidRPr="002D3763">
        <w:rPr>
          <w:rFonts w:asciiTheme="minorHAnsi" w:hAnsiTheme="minorHAnsi" w:cs="Century Gothic"/>
          <w:sz w:val="20"/>
          <w:szCs w:val="20"/>
        </w:rPr>
        <w:t>Bachelor of Technology in Electrical &amp; Electronics Engineering (JNTU, India).</w:t>
      </w:r>
    </w:p>
    <w:p w:rsidR="00CD3F1B" w:rsidRPr="00D44ED3" w:rsidRDefault="00CD3F1B" w:rsidP="00260945">
      <w:pPr>
        <w:widowControl w:val="0"/>
        <w:pBdr>
          <w:bottom w:val="single" w:sz="4" w:space="1" w:color="auto"/>
        </w:pBdr>
        <w:autoSpaceDE w:val="0"/>
        <w:autoSpaceDN w:val="0"/>
        <w:adjustRightInd w:val="0"/>
        <w:spacing w:after="0" w:line="240" w:lineRule="auto"/>
        <w:ind w:left="-720" w:firstLine="810"/>
        <w:jc w:val="both"/>
        <w:rPr>
          <w:rFonts w:asciiTheme="minorHAnsi" w:hAnsiTheme="minorHAnsi" w:cs="Century Gothic"/>
          <w:sz w:val="20"/>
          <w:szCs w:val="20"/>
        </w:rPr>
      </w:pPr>
    </w:p>
    <w:p w:rsidR="00B30B16" w:rsidRPr="00D44ED3" w:rsidRDefault="00B30B16" w:rsidP="00260945">
      <w:pPr>
        <w:widowControl w:val="0"/>
        <w:numPr>
          <w:ilvl w:val="12"/>
          <w:numId w:val="0"/>
        </w:numPr>
        <w:autoSpaceDE w:val="0"/>
        <w:autoSpaceDN w:val="0"/>
        <w:adjustRightInd w:val="0"/>
        <w:spacing w:after="0" w:line="240" w:lineRule="auto"/>
        <w:ind w:left="90"/>
        <w:jc w:val="both"/>
        <w:rPr>
          <w:rFonts w:asciiTheme="minorHAnsi" w:hAnsiTheme="minorHAnsi" w:cs="Century Gothic"/>
          <w:b/>
          <w:bCs/>
          <w:sz w:val="20"/>
          <w:szCs w:val="20"/>
          <w:u w:val="single"/>
        </w:rPr>
      </w:pPr>
    </w:p>
    <w:p w:rsidR="00501A3F" w:rsidRPr="00D44ED3" w:rsidRDefault="000242EE"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b/>
          <w:bCs/>
          <w:sz w:val="20"/>
          <w:szCs w:val="20"/>
          <w:u w:val="single"/>
        </w:rPr>
      </w:pPr>
      <w:r w:rsidRPr="00D44ED3">
        <w:rPr>
          <w:rFonts w:asciiTheme="minorHAnsi" w:hAnsiTheme="minorHAnsi"/>
          <w:b/>
          <w:bCs/>
          <w:sz w:val="20"/>
          <w:szCs w:val="20"/>
          <w:u w:val="single"/>
        </w:rPr>
        <w:t>CHRONOLOGICAL SUMMARY OF EXPERIENCE</w:t>
      </w:r>
    </w:p>
    <w:p w:rsidR="00501A3F" w:rsidRPr="00D44ED3" w:rsidRDefault="00501A3F"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b/>
          <w:sz w:val="20"/>
          <w:szCs w:val="20"/>
        </w:rPr>
      </w:pPr>
    </w:p>
    <w:p w:rsidR="00501A3F" w:rsidRPr="00D44ED3" w:rsidRDefault="00501A3F"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b/>
          <w:bCs/>
          <w:sz w:val="20"/>
          <w:szCs w:val="20"/>
          <w:u w:val="single"/>
        </w:rPr>
      </w:pPr>
      <w:r w:rsidRPr="00D44ED3">
        <w:rPr>
          <w:rFonts w:asciiTheme="minorHAnsi" w:hAnsiTheme="minorHAnsi"/>
          <w:b/>
          <w:sz w:val="20"/>
          <w:szCs w:val="20"/>
        </w:rPr>
        <w:t>Assurant Solutions, Wayne, PA</w:t>
      </w:r>
      <w:r w:rsidR="00FE33CC">
        <w:rPr>
          <w:rFonts w:asciiTheme="minorHAnsi" w:hAnsiTheme="minorHAnsi"/>
          <w:b/>
          <w:sz w:val="20"/>
          <w:szCs w:val="20"/>
        </w:rPr>
        <w:t xml:space="preserve">                                                                                                                                               Jul’</w:t>
      </w:r>
      <w:r w:rsidR="00FE33CC" w:rsidRPr="00D44ED3">
        <w:rPr>
          <w:rFonts w:asciiTheme="minorHAnsi" w:hAnsiTheme="minorHAnsi"/>
          <w:b/>
          <w:sz w:val="20"/>
          <w:szCs w:val="20"/>
        </w:rPr>
        <w:t xml:space="preserve"> 2014 – Till Date</w:t>
      </w:r>
    </w:p>
    <w:p w:rsidR="00501A3F" w:rsidRPr="00D44ED3" w:rsidRDefault="00FD0AFB"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b/>
          <w:sz w:val="20"/>
          <w:szCs w:val="20"/>
        </w:rPr>
      </w:pPr>
      <w:r>
        <w:rPr>
          <w:rFonts w:asciiTheme="minorHAnsi" w:hAnsiTheme="minorHAnsi"/>
          <w:b/>
          <w:sz w:val="20"/>
          <w:szCs w:val="20"/>
        </w:rPr>
        <w:t>Sr</w:t>
      </w:r>
      <w:r w:rsidR="00501A3F" w:rsidRPr="00D44ED3">
        <w:rPr>
          <w:rFonts w:asciiTheme="minorHAnsi" w:hAnsiTheme="minorHAnsi"/>
          <w:b/>
          <w:sz w:val="20"/>
          <w:szCs w:val="20"/>
        </w:rPr>
        <w:t xml:space="preserve">.Net </w:t>
      </w:r>
      <w:r w:rsidR="003D4280">
        <w:rPr>
          <w:rFonts w:asciiTheme="minorHAnsi" w:hAnsiTheme="minorHAnsi"/>
          <w:b/>
          <w:sz w:val="20"/>
          <w:szCs w:val="20"/>
        </w:rPr>
        <w:t xml:space="preserve">UI </w:t>
      </w:r>
      <w:r w:rsidR="00501A3F" w:rsidRPr="00D44ED3">
        <w:rPr>
          <w:rFonts w:asciiTheme="minorHAnsi" w:hAnsiTheme="minorHAnsi"/>
          <w:b/>
          <w:sz w:val="20"/>
          <w:szCs w:val="20"/>
        </w:rPr>
        <w:t xml:space="preserve">Developer,                                                                                                          </w:t>
      </w:r>
      <w:r w:rsidR="00501A3F" w:rsidRPr="00D44ED3">
        <w:rPr>
          <w:rFonts w:asciiTheme="minorHAnsi" w:hAnsiTheme="minorHAnsi"/>
          <w:b/>
          <w:bCs/>
          <w:sz w:val="20"/>
          <w:szCs w:val="20"/>
        </w:rPr>
        <w:t xml:space="preserve">                               </w:t>
      </w:r>
      <w:r w:rsidR="00610709" w:rsidRPr="00D44ED3">
        <w:rPr>
          <w:rFonts w:asciiTheme="minorHAnsi" w:hAnsiTheme="minorHAnsi"/>
          <w:b/>
          <w:bCs/>
          <w:sz w:val="20"/>
          <w:szCs w:val="20"/>
        </w:rPr>
        <w:t xml:space="preserve">                             </w:t>
      </w:r>
      <w:r w:rsidR="00501A3F" w:rsidRPr="00D44ED3">
        <w:rPr>
          <w:rFonts w:asciiTheme="minorHAnsi" w:hAnsiTheme="minorHAnsi"/>
          <w:b/>
          <w:bCs/>
          <w:sz w:val="20"/>
          <w:szCs w:val="20"/>
        </w:rPr>
        <w:t xml:space="preserve">  </w:t>
      </w:r>
    </w:p>
    <w:p w:rsidR="00501A3F" w:rsidRPr="00D44ED3" w:rsidRDefault="00501A3F"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b/>
          <w:bCs/>
          <w:sz w:val="20"/>
          <w:szCs w:val="20"/>
          <w:u w:val="single"/>
        </w:rPr>
      </w:pPr>
      <w:r w:rsidRPr="00D44ED3">
        <w:rPr>
          <w:rFonts w:asciiTheme="minorHAnsi" w:hAnsiTheme="minorHAnsi"/>
          <w:b/>
          <w:sz w:val="20"/>
          <w:szCs w:val="20"/>
        </w:rPr>
        <w:t xml:space="preserve">Description: </w:t>
      </w:r>
      <w:r w:rsidRPr="00D44ED3">
        <w:rPr>
          <w:rFonts w:asciiTheme="minorHAnsi" w:hAnsiTheme="minorHAnsi"/>
          <w:sz w:val="20"/>
          <w:szCs w:val="20"/>
        </w:rPr>
        <w:t>Sales automation deals with the Inventory &amp; Material management, Order Processing and print schedules. The front-end provides user-friendly interfaces, Invoice report generation and Pending Order processing information. Inventory system covers the processes of raising requirement, calling for quotations, processing quotations, placing purchase order, tracking the purchase order, tracking the payment, receiving the material, stocking the material and issue of the material.</w:t>
      </w:r>
    </w:p>
    <w:p w:rsidR="00501A3F" w:rsidRPr="00D44ED3" w:rsidRDefault="00501A3F"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sz w:val="20"/>
          <w:szCs w:val="20"/>
          <w:u w:val="single"/>
        </w:rPr>
      </w:pPr>
    </w:p>
    <w:p w:rsidR="00C4652F" w:rsidRPr="00D44ED3" w:rsidRDefault="00693B2E"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sz w:val="20"/>
          <w:szCs w:val="20"/>
          <w:u w:val="single"/>
        </w:rPr>
      </w:pPr>
      <w:r w:rsidRPr="00D44ED3">
        <w:rPr>
          <w:rFonts w:asciiTheme="minorHAnsi" w:hAnsiTheme="minorHAnsi" w:cs="Century Gothic"/>
          <w:b/>
          <w:sz w:val="20"/>
          <w:szCs w:val="20"/>
          <w:u w:val="single"/>
        </w:rPr>
        <w:t>Responsibilities:</w:t>
      </w:r>
      <w:r w:rsidR="009F5D73" w:rsidRPr="00D44ED3">
        <w:rPr>
          <w:rFonts w:asciiTheme="minorHAnsi" w:hAnsiTheme="minorHAnsi" w:cs="Century Gothic"/>
          <w:b/>
          <w:sz w:val="20"/>
          <w:szCs w:val="20"/>
          <w:u w:val="single"/>
        </w:rPr>
        <w:t xml:space="preserve"> </w:t>
      </w:r>
    </w:p>
    <w:p w:rsidR="006D0F5B" w:rsidRPr="00D44ED3" w:rsidRDefault="006D0F5B"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Responsible for developing the reusable Components on UI(Views) by developing the Partial Views, View starts, and reusable components for implementing the business rules with </w:t>
      </w:r>
      <w:r w:rsidRPr="00D44ED3">
        <w:rPr>
          <w:rFonts w:asciiTheme="minorHAnsi" w:hAnsiTheme="minorHAnsi" w:cs="Century Gothic"/>
          <w:b/>
          <w:color w:val="000000"/>
          <w:sz w:val="20"/>
          <w:szCs w:val="20"/>
        </w:rPr>
        <w:t>C#</w:t>
      </w:r>
      <w:r w:rsidRPr="00D44ED3">
        <w:rPr>
          <w:rFonts w:asciiTheme="minorHAnsi" w:hAnsiTheme="minorHAnsi" w:cs="Century Gothic"/>
          <w:color w:val="000000"/>
          <w:sz w:val="20"/>
          <w:szCs w:val="20"/>
        </w:rPr>
        <w:t xml:space="preserve"> and </w:t>
      </w:r>
      <w:r w:rsidRPr="00D44ED3">
        <w:rPr>
          <w:rFonts w:asciiTheme="minorHAnsi" w:hAnsiTheme="minorHAnsi" w:cs="Century Gothic"/>
          <w:b/>
          <w:color w:val="000000"/>
          <w:sz w:val="20"/>
          <w:szCs w:val="20"/>
        </w:rPr>
        <w:t>OOPS</w:t>
      </w:r>
      <w:r w:rsidRPr="00D44ED3">
        <w:rPr>
          <w:rFonts w:asciiTheme="minorHAnsi" w:hAnsiTheme="minorHAnsi" w:cs="Century Gothic"/>
          <w:color w:val="000000"/>
          <w:sz w:val="20"/>
          <w:szCs w:val="20"/>
        </w:rPr>
        <w:t xml:space="preserve"> Concepts.</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bCs/>
          <w:sz w:val="20"/>
          <w:szCs w:val="20"/>
        </w:rPr>
        <w:t xml:space="preserve">Implemented </w:t>
      </w:r>
      <w:r w:rsidRPr="00D44ED3">
        <w:rPr>
          <w:rFonts w:asciiTheme="minorHAnsi" w:hAnsiTheme="minorHAnsi"/>
          <w:b/>
          <w:bCs/>
          <w:sz w:val="20"/>
          <w:szCs w:val="20"/>
        </w:rPr>
        <w:t>Get, Post</w:t>
      </w:r>
      <w:r w:rsidRPr="00D44ED3">
        <w:rPr>
          <w:rFonts w:asciiTheme="minorHAnsi" w:hAnsiTheme="minorHAnsi"/>
          <w:bCs/>
          <w:sz w:val="20"/>
          <w:szCs w:val="20"/>
        </w:rPr>
        <w:t xml:space="preserve"> by using Controller actions and Caching by using </w:t>
      </w:r>
      <w:r w:rsidRPr="00D44ED3">
        <w:rPr>
          <w:rFonts w:asciiTheme="minorHAnsi" w:hAnsiTheme="minorHAnsi"/>
          <w:b/>
          <w:bCs/>
          <w:sz w:val="20"/>
          <w:szCs w:val="20"/>
        </w:rPr>
        <w:t>Action Filters</w:t>
      </w:r>
      <w:r w:rsidRPr="00D44ED3">
        <w:rPr>
          <w:rFonts w:asciiTheme="minorHAnsi" w:hAnsiTheme="minorHAnsi"/>
          <w:bCs/>
          <w:sz w:val="20"/>
          <w:szCs w:val="20"/>
        </w:rPr>
        <w:t xml:space="preserve"> and Child actions in </w:t>
      </w:r>
      <w:r w:rsidRPr="00D44ED3">
        <w:rPr>
          <w:rFonts w:asciiTheme="minorHAnsi" w:hAnsiTheme="minorHAnsi"/>
          <w:b/>
          <w:bCs/>
          <w:sz w:val="20"/>
          <w:szCs w:val="20"/>
        </w:rPr>
        <w:t>Controller</w:t>
      </w:r>
      <w:r w:rsidRPr="00D44ED3">
        <w:rPr>
          <w:rFonts w:asciiTheme="minorHAnsi" w:hAnsiTheme="minorHAnsi"/>
          <w:bCs/>
          <w:sz w:val="20"/>
          <w:szCs w:val="20"/>
        </w:rPr>
        <w:t xml:space="preserve"> and return </w:t>
      </w:r>
      <w:r w:rsidRPr="00D44ED3">
        <w:rPr>
          <w:rFonts w:asciiTheme="minorHAnsi" w:hAnsiTheme="minorHAnsi"/>
          <w:b/>
          <w:bCs/>
          <w:sz w:val="20"/>
          <w:szCs w:val="20"/>
        </w:rPr>
        <w:t>Razor HTML to View</w:t>
      </w:r>
      <w:r w:rsidRPr="00D44ED3">
        <w:rPr>
          <w:rFonts w:asciiTheme="minorHAnsi" w:hAnsiTheme="minorHAnsi"/>
          <w:bCs/>
          <w:sz w:val="20"/>
          <w:szCs w:val="20"/>
        </w:rPr>
        <w:t xml:space="preserve"> through </w:t>
      </w:r>
      <w:r w:rsidRPr="00D44ED3">
        <w:rPr>
          <w:rFonts w:asciiTheme="minorHAnsi" w:hAnsiTheme="minorHAnsi"/>
          <w:b/>
          <w:bCs/>
          <w:sz w:val="20"/>
          <w:szCs w:val="20"/>
        </w:rPr>
        <w:t>Action Results</w:t>
      </w:r>
      <w:r w:rsidRPr="00D44ED3">
        <w:rPr>
          <w:rFonts w:asciiTheme="minorHAnsi" w:hAnsiTheme="minorHAnsi"/>
          <w:bCs/>
          <w:sz w:val="20"/>
          <w:szCs w:val="20"/>
        </w:rPr>
        <w:t>.</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cs="Arial"/>
          <w:sz w:val="20"/>
          <w:szCs w:val="20"/>
          <w:shd w:val="clear" w:color="auto" w:fill="FFFFFF"/>
        </w:rPr>
        <w:t xml:space="preserve">Developed </w:t>
      </w:r>
      <w:r w:rsidRPr="00D44ED3">
        <w:rPr>
          <w:rFonts w:asciiTheme="minorHAnsi" w:hAnsiTheme="minorHAnsi" w:cs="Arial"/>
          <w:b/>
          <w:sz w:val="20"/>
          <w:szCs w:val="20"/>
          <w:shd w:val="clear" w:color="auto" w:fill="FFFFFF"/>
        </w:rPr>
        <w:t>MVC</w:t>
      </w:r>
      <w:r w:rsidRPr="00D44ED3">
        <w:rPr>
          <w:rFonts w:asciiTheme="minorHAnsi" w:hAnsiTheme="minorHAnsi" w:cs="Arial"/>
          <w:sz w:val="20"/>
          <w:szCs w:val="20"/>
          <w:shd w:val="clear" w:color="auto" w:fill="FFFFFF"/>
        </w:rPr>
        <w:t xml:space="preserve"> application by using Layouts to have consistent look of and to add styles to each page in application. </w:t>
      </w:r>
      <w:r w:rsidRPr="00D44ED3">
        <w:rPr>
          <w:rFonts w:asciiTheme="minorHAnsi" w:hAnsiTheme="minorHAnsi"/>
          <w:bCs/>
          <w:sz w:val="20"/>
          <w:szCs w:val="20"/>
        </w:rPr>
        <w:t xml:space="preserve"> </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cs="Arial"/>
          <w:sz w:val="20"/>
          <w:szCs w:val="20"/>
          <w:shd w:val="clear" w:color="auto" w:fill="FFFFFF"/>
        </w:rPr>
        <w:t xml:space="preserve">Involved in development of </w:t>
      </w:r>
      <w:r w:rsidRPr="00D44ED3">
        <w:rPr>
          <w:rFonts w:asciiTheme="minorHAnsi" w:hAnsiTheme="minorHAnsi" w:cs="Arial"/>
          <w:b/>
          <w:sz w:val="20"/>
          <w:szCs w:val="20"/>
          <w:shd w:val="clear" w:color="auto" w:fill="FFFFFF"/>
        </w:rPr>
        <w:t>MVC 3.0/4.0</w:t>
      </w:r>
      <w:r w:rsidRPr="00D44ED3">
        <w:rPr>
          <w:rFonts w:asciiTheme="minorHAnsi" w:hAnsiTheme="minorHAnsi" w:cs="Arial"/>
          <w:sz w:val="20"/>
          <w:szCs w:val="20"/>
          <w:shd w:val="clear" w:color="auto" w:fill="FFFFFF"/>
        </w:rPr>
        <w:t xml:space="preserve"> patterns for client server interaction. </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cs="Arial"/>
          <w:sz w:val="20"/>
          <w:szCs w:val="20"/>
          <w:shd w:val="clear" w:color="auto" w:fill="FFFFFF"/>
        </w:rPr>
        <w:t xml:space="preserve">Implemented UI using </w:t>
      </w:r>
      <w:r w:rsidRPr="00D44ED3">
        <w:rPr>
          <w:rFonts w:asciiTheme="minorHAnsi" w:hAnsiTheme="minorHAnsi" w:cs="Arial"/>
          <w:b/>
          <w:sz w:val="20"/>
          <w:szCs w:val="20"/>
          <w:shd w:val="clear" w:color="auto" w:fill="FFFFFF"/>
        </w:rPr>
        <w:t>MVC 4.0, HTML5, XML, CSS3,</w:t>
      </w:r>
      <w:r w:rsidRPr="00D44ED3">
        <w:rPr>
          <w:rFonts w:asciiTheme="minorHAnsi" w:hAnsiTheme="minorHAnsi" w:cs="Arial"/>
          <w:sz w:val="20"/>
          <w:szCs w:val="20"/>
          <w:shd w:val="clear" w:color="auto" w:fill="FFFFFF"/>
        </w:rPr>
        <w:t xml:space="preserve"> </w:t>
      </w:r>
      <w:r w:rsidRPr="00D44ED3">
        <w:rPr>
          <w:rFonts w:asciiTheme="minorHAnsi" w:hAnsiTheme="minorHAnsi" w:cs="Arial"/>
          <w:b/>
          <w:sz w:val="20"/>
          <w:szCs w:val="20"/>
          <w:shd w:val="clear" w:color="auto" w:fill="FFFFFF"/>
        </w:rPr>
        <w:t>JavaScript, Angular JS, AJAX, Bootstrap</w:t>
      </w:r>
      <w:r w:rsidRPr="00D44ED3">
        <w:rPr>
          <w:rFonts w:asciiTheme="minorHAnsi" w:hAnsiTheme="minorHAnsi" w:cs="Arial"/>
          <w:sz w:val="20"/>
          <w:szCs w:val="20"/>
          <w:shd w:val="clear" w:color="auto" w:fill="FFFFFF"/>
        </w:rPr>
        <w:t xml:space="preserve"> to create responsive web pages, developed Layouts. </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
          <w:bCs/>
          <w:sz w:val="20"/>
          <w:szCs w:val="20"/>
        </w:rPr>
      </w:pPr>
      <w:r w:rsidRPr="00D44ED3">
        <w:rPr>
          <w:rFonts w:asciiTheme="minorHAnsi" w:hAnsiTheme="minorHAnsi" w:cs="Arial"/>
          <w:sz w:val="20"/>
          <w:szCs w:val="20"/>
          <w:shd w:val="clear" w:color="auto" w:fill="FFFFFF"/>
        </w:rPr>
        <w:t>Implemented</w:t>
      </w:r>
      <w:r w:rsidRPr="00D44ED3">
        <w:rPr>
          <w:rFonts w:asciiTheme="minorHAnsi" w:hAnsiTheme="minorHAnsi" w:cs="Arial"/>
          <w:b/>
          <w:sz w:val="20"/>
          <w:szCs w:val="20"/>
          <w:shd w:val="clear" w:color="auto" w:fill="FFFFFF"/>
        </w:rPr>
        <w:t xml:space="preserve"> MVC</w:t>
      </w:r>
      <w:r w:rsidRPr="00D44ED3">
        <w:rPr>
          <w:rFonts w:asciiTheme="minorHAnsi" w:hAnsiTheme="minorHAnsi" w:cs="Arial"/>
          <w:sz w:val="20"/>
          <w:szCs w:val="20"/>
          <w:shd w:val="clear" w:color="auto" w:fill="FFFFFF"/>
        </w:rPr>
        <w:t xml:space="preserve"> Architecture on client side and creating Models, Controllers, and Views Scope etc Using </w:t>
      </w:r>
      <w:r w:rsidRPr="00D44ED3">
        <w:rPr>
          <w:rFonts w:asciiTheme="minorHAnsi" w:hAnsiTheme="minorHAnsi" w:cs="Arial"/>
          <w:b/>
          <w:sz w:val="20"/>
          <w:szCs w:val="20"/>
          <w:shd w:val="clear" w:color="auto" w:fill="FFFFFF"/>
        </w:rPr>
        <w:t xml:space="preserve">Angular JS, </w:t>
      </w:r>
      <w:r w:rsidRPr="00D44ED3">
        <w:rPr>
          <w:rFonts w:asciiTheme="minorHAnsi" w:hAnsiTheme="minorHAnsi" w:cs="Arial"/>
          <w:sz w:val="20"/>
          <w:szCs w:val="20"/>
          <w:shd w:val="clear" w:color="auto" w:fill="FFFFFF"/>
        </w:rPr>
        <w:t>Coded frontend interface with</w:t>
      </w:r>
      <w:r w:rsidRPr="00D44ED3">
        <w:rPr>
          <w:rFonts w:asciiTheme="minorHAnsi" w:hAnsiTheme="minorHAnsi" w:cs="Arial"/>
          <w:b/>
          <w:sz w:val="20"/>
          <w:szCs w:val="20"/>
          <w:shd w:val="clear" w:color="auto" w:fill="FFFFFF"/>
        </w:rPr>
        <w:t xml:space="preserve"> Bootstrap, Angular JS, CSS and HTML5. </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cs="Arial"/>
          <w:sz w:val="20"/>
          <w:szCs w:val="20"/>
          <w:shd w:val="clear" w:color="auto" w:fill="FFFFFF"/>
        </w:rPr>
        <w:t xml:space="preserve">Strong working knowledge of Rich </w:t>
      </w:r>
      <w:r w:rsidRPr="00D44ED3">
        <w:rPr>
          <w:rFonts w:asciiTheme="minorHAnsi" w:hAnsiTheme="minorHAnsi" w:cs="Arial"/>
          <w:b/>
          <w:sz w:val="20"/>
          <w:szCs w:val="20"/>
          <w:shd w:val="clear" w:color="auto" w:fill="FFFFFF"/>
        </w:rPr>
        <w:t>UI</w:t>
      </w:r>
      <w:r w:rsidRPr="00D44ED3">
        <w:rPr>
          <w:rFonts w:asciiTheme="minorHAnsi" w:hAnsiTheme="minorHAnsi" w:cs="Arial"/>
          <w:sz w:val="20"/>
          <w:szCs w:val="20"/>
          <w:shd w:val="clear" w:color="auto" w:fill="FFFFFF"/>
        </w:rPr>
        <w:t xml:space="preserve"> applications based on latest UI technologies, libraries and </w:t>
      </w:r>
      <w:r w:rsidRPr="00D44ED3">
        <w:rPr>
          <w:rFonts w:asciiTheme="minorHAnsi" w:hAnsiTheme="minorHAnsi" w:cs="Arial"/>
          <w:b/>
          <w:sz w:val="20"/>
          <w:szCs w:val="20"/>
          <w:shd w:val="clear" w:color="auto" w:fill="FFFFFF"/>
        </w:rPr>
        <w:t>frameworks</w:t>
      </w:r>
      <w:r w:rsidRPr="00D44ED3">
        <w:rPr>
          <w:rFonts w:asciiTheme="minorHAnsi" w:hAnsiTheme="minorHAnsi" w:cs="Arial"/>
          <w:sz w:val="20"/>
          <w:szCs w:val="20"/>
          <w:shd w:val="clear" w:color="auto" w:fill="FFFFFF"/>
        </w:rPr>
        <w:t xml:space="preserve"> like </w:t>
      </w:r>
      <w:r w:rsidRPr="00D44ED3">
        <w:rPr>
          <w:rFonts w:asciiTheme="minorHAnsi" w:hAnsiTheme="minorHAnsi" w:cs="Arial"/>
          <w:b/>
          <w:sz w:val="20"/>
          <w:szCs w:val="20"/>
          <w:shd w:val="clear" w:color="auto" w:fill="FFFFFF"/>
        </w:rPr>
        <w:t>Angular JS &amp; Bootstrap.</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cs="Arial"/>
          <w:sz w:val="20"/>
          <w:szCs w:val="20"/>
          <w:shd w:val="clear" w:color="auto" w:fill="FFFFFF"/>
        </w:rPr>
        <w:t xml:space="preserve">Used </w:t>
      </w:r>
      <w:r w:rsidRPr="00D44ED3">
        <w:rPr>
          <w:rFonts w:asciiTheme="minorHAnsi" w:hAnsiTheme="minorHAnsi" w:cs="Arial"/>
          <w:b/>
          <w:sz w:val="20"/>
          <w:szCs w:val="20"/>
          <w:shd w:val="clear" w:color="auto" w:fill="FFFFFF"/>
        </w:rPr>
        <w:t>Angular JS framework</w:t>
      </w:r>
      <w:r w:rsidRPr="00D44ED3">
        <w:rPr>
          <w:rFonts w:asciiTheme="minorHAnsi" w:hAnsiTheme="minorHAnsi" w:cs="Arial"/>
          <w:sz w:val="20"/>
          <w:szCs w:val="20"/>
          <w:shd w:val="clear" w:color="auto" w:fill="FFFFFF"/>
        </w:rPr>
        <w:t xml:space="preserve"> to implement Single Page Application </w:t>
      </w:r>
      <w:r w:rsidRPr="00D44ED3">
        <w:rPr>
          <w:rFonts w:asciiTheme="minorHAnsi" w:hAnsiTheme="minorHAnsi"/>
          <w:bCs/>
          <w:sz w:val="20"/>
          <w:szCs w:val="20"/>
        </w:rPr>
        <w:t xml:space="preserve">and </w:t>
      </w:r>
      <w:r w:rsidRPr="00D44ED3">
        <w:rPr>
          <w:rFonts w:asciiTheme="minorHAnsi" w:hAnsiTheme="minorHAnsi" w:cs="Arial"/>
          <w:sz w:val="20"/>
          <w:szCs w:val="20"/>
          <w:shd w:val="clear" w:color="auto" w:fill="FFFFFF"/>
        </w:rPr>
        <w:t xml:space="preserve">Created </w:t>
      </w:r>
      <w:r w:rsidRPr="00D44ED3">
        <w:rPr>
          <w:rFonts w:asciiTheme="minorHAnsi" w:hAnsiTheme="minorHAnsi" w:cs="Arial"/>
          <w:b/>
          <w:sz w:val="20"/>
          <w:szCs w:val="20"/>
          <w:shd w:val="clear" w:color="auto" w:fill="FFFFFF"/>
        </w:rPr>
        <w:t xml:space="preserve">HTML </w:t>
      </w:r>
      <w:r w:rsidRPr="00D44ED3">
        <w:rPr>
          <w:rFonts w:asciiTheme="minorHAnsi" w:hAnsiTheme="minorHAnsi" w:cs="Arial"/>
          <w:sz w:val="20"/>
          <w:szCs w:val="20"/>
          <w:shd w:val="clear" w:color="auto" w:fill="FFFFFF"/>
        </w:rPr>
        <w:t xml:space="preserve">pages using </w:t>
      </w:r>
      <w:r w:rsidRPr="00D44ED3">
        <w:rPr>
          <w:rFonts w:asciiTheme="minorHAnsi" w:hAnsiTheme="minorHAnsi" w:cs="Arial"/>
          <w:b/>
          <w:sz w:val="20"/>
          <w:szCs w:val="20"/>
          <w:shd w:val="clear" w:color="auto" w:fill="FFFFFF"/>
        </w:rPr>
        <w:t>Angular JS</w:t>
      </w:r>
      <w:r w:rsidRPr="00D44ED3">
        <w:rPr>
          <w:rFonts w:asciiTheme="minorHAnsi" w:hAnsiTheme="minorHAnsi" w:cs="Arial"/>
          <w:sz w:val="20"/>
          <w:szCs w:val="20"/>
          <w:shd w:val="clear" w:color="auto" w:fill="FFFFFF"/>
        </w:rPr>
        <w:t xml:space="preserve"> directives for driver and vehicle modules. </w:t>
      </w:r>
    </w:p>
    <w:p w:rsidR="00EA1E1B" w:rsidRPr="00D44ED3" w:rsidRDefault="00EA1E1B" w:rsidP="00260945">
      <w:pPr>
        <w:numPr>
          <w:ilvl w:val="0"/>
          <w:numId w:val="1"/>
        </w:numPr>
        <w:tabs>
          <w:tab w:val="left" w:pos="0"/>
        </w:tabs>
        <w:spacing w:after="0" w:line="240" w:lineRule="auto"/>
        <w:ind w:hanging="360"/>
        <w:jc w:val="both"/>
        <w:rPr>
          <w:rFonts w:asciiTheme="minorHAnsi" w:hAnsiTheme="minorHAnsi"/>
          <w:sz w:val="20"/>
          <w:szCs w:val="20"/>
        </w:rPr>
      </w:pPr>
      <w:r w:rsidRPr="00D44ED3">
        <w:rPr>
          <w:rFonts w:asciiTheme="minorHAnsi" w:hAnsiTheme="minorHAnsi"/>
          <w:sz w:val="20"/>
          <w:szCs w:val="20"/>
        </w:rPr>
        <w:t>Built a robust and scalable application that calls a data service based on the Service Oriented Architecture (</w:t>
      </w:r>
      <w:r w:rsidRPr="00D44ED3">
        <w:rPr>
          <w:rFonts w:asciiTheme="minorHAnsi" w:hAnsiTheme="minorHAnsi"/>
          <w:b/>
          <w:sz w:val="20"/>
          <w:szCs w:val="20"/>
        </w:rPr>
        <w:t>SOA</w:t>
      </w:r>
      <w:r w:rsidRPr="00D44ED3">
        <w:rPr>
          <w:rFonts w:asciiTheme="minorHAnsi" w:hAnsiTheme="minorHAnsi"/>
          <w:sz w:val="20"/>
          <w:szCs w:val="20"/>
        </w:rPr>
        <w:t xml:space="preserve">) paradigm and built using </w:t>
      </w:r>
      <w:r w:rsidRPr="00D44ED3">
        <w:rPr>
          <w:rFonts w:asciiTheme="minorHAnsi" w:hAnsiTheme="minorHAnsi"/>
          <w:b/>
          <w:sz w:val="20"/>
          <w:szCs w:val="20"/>
        </w:rPr>
        <w:t>WCF.</w:t>
      </w:r>
    </w:p>
    <w:p w:rsidR="00EA1E1B" w:rsidRPr="00D44ED3" w:rsidRDefault="00EA1E1B" w:rsidP="00260945">
      <w:pPr>
        <w:numPr>
          <w:ilvl w:val="0"/>
          <w:numId w:val="1"/>
        </w:numPr>
        <w:tabs>
          <w:tab w:val="left" w:pos="0"/>
        </w:tabs>
        <w:spacing w:after="0" w:line="240" w:lineRule="auto"/>
        <w:ind w:hanging="360"/>
        <w:jc w:val="both"/>
        <w:rPr>
          <w:rFonts w:asciiTheme="minorHAnsi" w:hAnsiTheme="minorHAnsi"/>
          <w:sz w:val="20"/>
          <w:szCs w:val="20"/>
        </w:rPr>
      </w:pPr>
      <w:r w:rsidRPr="00D44ED3">
        <w:rPr>
          <w:rFonts w:asciiTheme="minorHAnsi" w:hAnsiTheme="minorHAnsi"/>
          <w:sz w:val="20"/>
          <w:szCs w:val="20"/>
        </w:rPr>
        <w:t>Built</w:t>
      </w:r>
      <w:r w:rsidRPr="00D44ED3">
        <w:rPr>
          <w:rFonts w:asciiTheme="minorHAnsi" w:hAnsiTheme="minorHAnsi"/>
          <w:b/>
          <w:sz w:val="20"/>
          <w:szCs w:val="20"/>
        </w:rPr>
        <w:t xml:space="preserve"> WCF</w:t>
      </w:r>
      <w:r w:rsidRPr="00D44ED3">
        <w:rPr>
          <w:rFonts w:asciiTheme="minorHAnsi" w:hAnsiTheme="minorHAnsi"/>
          <w:sz w:val="20"/>
          <w:szCs w:val="20"/>
        </w:rPr>
        <w:t xml:space="preserve"> clients to make synchronous calls to </w:t>
      </w:r>
      <w:r w:rsidRPr="00D44ED3">
        <w:rPr>
          <w:rFonts w:asciiTheme="minorHAnsi" w:hAnsiTheme="minorHAnsi"/>
          <w:b/>
          <w:sz w:val="20"/>
          <w:szCs w:val="20"/>
        </w:rPr>
        <w:t>Web Services</w:t>
      </w:r>
      <w:r w:rsidRPr="00D44ED3">
        <w:rPr>
          <w:rFonts w:asciiTheme="minorHAnsi" w:hAnsiTheme="minorHAnsi"/>
          <w:sz w:val="20"/>
          <w:szCs w:val="20"/>
        </w:rPr>
        <w:t xml:space="preserve"> over </w:t>
      </w:r>
      <w:r w:rsidRPr="00D44ED3">
        <w:rPr>
          <w:rFonts w:asciiTheme="minorHAnsi" w:hAnsiTheme="minorHAnsi"/>
          <w:b/>
          <w:sz w:val="20"/>
          <w:szCs w:val="20"/>
        </w:rPr>
        <w:t>SOAP and HTTP</w:t>
      </w:r>
      <w:r w:rsidR="001370D8" w:rsidRPr="00D44ED3">
        <w:rPr>
          <w:rFonts w:asciiTheme="minorHAnsi" w:hAnsiTheme="minorHAnsi"/>
          <w:sz w:val="20"/>
          <w:szCs w:val="20"/>
        </w:rPr>
        <w:t xml:space="preserve"> and P</w:t>
      </w:r>
      <w:r w:rsidRPr="00D44ED3">
        <w:rPr>
          <w:rFonts w:asciiTheme="minorHAnsi" w:hAnsiTheme="minorHAnsi"/>
          <w:sz w:val="20"/>
          <w:szCs w:val="20"/>
        </w:rPr>
        <w:t xml:space="preserve">ersist data to flat </w:t>
      </w:r>
      <w:r w:rsidRPr="00D44ED3">
        <w:rPr>
          <w:rFonts w:asciiTheme="minorHAnsi" w:hAnsiTheme="minorHAnsi"/>
          <w:b/>
          <w:sz w:val="20"/>
          <w:szCs w:val="20"/>
        </w:rPr>
        <w:t>CSV files</w:t>
      </w:r>
      <w:r w:rsidRPr="00D44ED3">
        <w:rPr>
          <w:rFonts w:asciiTheme="minorHAnsi" w:hAnsiTheme="minorHAnsi"/>
          <w:sz w:val="20"/>
          <w:szCs w:val="20"/>
        </w:rPr>
        <w:t>. Added new functionality to existing Monitoring and Alerting tools and Performance Monitoring and Management</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bCs/>
          <w:sz w:val="20"/>
          <w:szCs w:val="20"/>
        </w:rPr>
        <w:t xml:space="preserve">Developed system services </w:t>
      </w:r>
      <w:r w:rsidRPr="00D44ED3">
        <w:rPr>
          <w:rFonts w:asciiTheme="minorHAnsi" w:hAnsiTheme="minorHAnsi"/>
          <w:b/>
          <w:bCs/>
          <w:sz w:val="20"/>
          <w:szCs w:val="20"/>
        </w:rPr>
        <w:t>SOA</w:t>
      </w:r>
      <w:r w:rsidRPr="00D44ED3">
        <w:rPr>
          <w:rFonts w:asciiTheme="minorHAnsi" w:hAnsiTheme="minorHAnsi"/>
          <w:bCs/>
          <w:sz w:val="20"/>
          <w:szCs w:val="20"/>
        </w:rPr>
        <w:t xml:space="preserve"> application platform for use by all web applications utilizing </w:t>
      </w:r>
      <w:r w:rsidRPr="00D44ED3">
        <w:rPr>
          <w:rFonts w:asciiTheme="minorHAnsi" w:hAnsiTheme="minorHAnsi"/>
          <w:b/>
          <w:bCs/>
          <w:sz w:val="20"/>
          <w:szCs w:val="20"/>
        </w:rPr>
        <w:t>WCF services.</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
          <w:sz w:val="20"/>
          <w:szCs w:val="20"/>
        </w:rPr>
      </w:pPr>
      <w:r w:rsidRPr="00D44ED3">
        <w:rPr>
          <w:rFonts w:asciiTheme="minorHAnsi" w:hAnsiTheme="minorHAnsi"/>
          <w:bCs/>
          <w:sz w:val="20"/>
          <w:szCs w:val="20"/>
        </w:rPr>
        <w:t xml:space="preserve">Used bindings to control the construction of the Windows Communication Foundation </w:t>
      </w:r>
      <w:r w:rsidRPr="00D44ED3">
        <w:rPr>
          <w:rFonts w:asciiTheme="minorHAnsi" w:hAnsiTheme="minorHAnsi"/>
          <w:b/>
          <w:bCs/>
          <w:sz w:val="20"/>
          <w:szCs w:val="20"/>
        </w:rPr>
        <w:t>(WCF)</w:t>
      </w:r>
      <w:r w:rsidRPr="00D44ED3">
        <w:rPr>
          <w:rFonts w:asciiTheme="minorHAnsi" w:hAnsiTheme="minorHAnsi"/>
          <w:bCs/>
          <w:sz w:val="20"/>
          <w:szCs w:val="20"/>
        </w:rPr>
        <w:t xml:space="preserve"> channel stack at runtime. </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bCs/>
          <w:sz w:val="20"/>
          <w:szCs w:val="20"/>
        </w:rPr>
        <w:t xml:space="preserve">Used Data Contract as the standard mechanism in the </w:t>
      </w:r>
      <w:r w:rsidRPr="00D44ED3">
        <w:rPr>
          <w:rFonts w:asciiTheme="minorHAnsi" w:hAnsiTheme="minorHAnsi"/>
          <w:b/>
          <w:bCs/>
          <w:sz w:val="20"/>
          <w:szCs w:val="20"/>
        </w:rPr>
        <w:t>WCF</w:t>
      </w:r>
      <w:r w:rsidRPr="00D44ED3">
        <w:rPr>
          <w:rFonts w:asciiTheme="minorHAnsi" w:hAnsiTheme="minorHAnsi"/>
          <w:bCs/>
          <w:sz w:val="20"/>
          <w:szCs w:val="20"/>
        </w:rPr>
        <w:t xml:space="preserve"> for serializing .</w:t>
      </w:r>
      <w:r w:rsidRPr="00D44ED3">
        <w:rPr>
          <w:rFonts w:asciiTheme="minorHAnsi" w:hAnsiTheme="minorHAnsi"/>
          <w:b/>
          <w:bCs/>
          <w:sz w:val="20"/>
          <w:szCs w:val="20"/>
        </w:rPr>
        <w:t>NET</w:t>
      </w:r>
      <w:r w:rsidRPr="00D44ED3">
        <w:rPr>
          <w:rFonts w:asciiTheme="minorHAnsi" w:hAnsiTheme="minorHAnsi"/>
          <w:bCs/>
          <w:sz w:val="20"/>
          <w:szCs w:val="20"/>
        </w:rPr>
        <w:t xml:space="preserve"> object types into </w:t>
      </w:r>
      <w:r w:rsidRPr="00D44ED3">
        <w:rPr>
          <w:rFonts w:asciiTheme="minorHAnsi" w:hAnsiTheme="minorHAnsi"/>
          <w:b/>
          <w:bCs/>
          <w:sz w:val="20"/>
          <w:szCs w:val="20"/>
        </w:rPr>
        <w:t>XML.</w:t>
      </w:r>
    </w:p>
    <w:p w:rsidR="00EA1E1B" w:rsidRPr="00D44ED3" w:rsidRDefault="00EA1E1B" w:rsidP="00260945">
      <w:pPr>
        <w:widowControl w:val="0"/>
        <w:numPr>
          <w:ilvl w:val="0"/>
          <w:numId w:val="1"/>
        </w:numPr>
        <w:tabs>
          <w:tab w:val="left" w:pos="0"/>
        </w:tabs>
        <w:overflowPunct w:val="0"/>
        <w:autoSpaceDE w:val="0"/>
        <w:autoSpaceDN w:val="0"/>
        <w:adjustRightInd w:val="0"/>
        <w:spacing w:after="0" w:line="240" w:lineRule="auto"/>
        <w:ind w:hanging="360"/>
        <w:jc w:val="both"/>
        <w:textAlignment w:val="baseline"/>
        <w:rPr>
          <w:rFonts w:asciiTheme="minorHAnsi" w:hAnsiTheme="minorHAnsi"/>
          <w:bCs/>
          <w:sz w:val="20"/>
          <w:szCs w:val="20"/>
        </w:rPr>
      </w:pPr>
      <w:r w:rsidRPr="00D44ED3">
        <w:rPr>
          <w:rFonts w:asciiTheme="minorHAnsi" w:hAnsiTheme="minorHAnsi"/>
          <w:bCs/>
          <w:sz w:val="20"/>
          <w:szCs w:val="20"/>
        </w:rPr>
        <w:t xml:space="preserve">Developed partial post back validations to manipulate data on web pages using </w:t>
      </w:r>
      <w:r w:rsidRPr="00D44ED3">
        <w:rPr>
          <w:rFonts w:asciiTheme="minorHAnsi" w:hAnsiTheme="minorHAnsi"/>
          <w:b/>
          <w:bCs/>
          <w:sz w:val="20"/>
          <w:szCs w:val="20"/>
        </w:rPr>
        <w:t>AJAX.</w:t>
      </w:r>
    </w:p>
    <w:p w:rsidR="00EA1E1B" w:rsidRPr="00D44ED3" w:rsidRDefault="00EA1E1B" w:rsidP="00260945">
      <w:pPr>
        <w:widowControl w:val="0"/>
        <w:numPr>
          <w:ilvl w:val="0"/>
          <w:numId w:val="1"/>
        </w:numPr>
        <w:tabs>
          <w:tab w:val="left" w:pos="0"/>
        </w:tabs>
        <w:spacing w:after="0" w:line="240" w:lineRule="auto"/>
        <w:ind w:hanging="360"/>
        <w:jc w:val="both"/>
        <w:rPr>
          <w:rFonts w:asciiTheme="minorHAnsi" w:eastAsia="Courier New" w:hAnsiTheme="minorHAnsi"/>
          <w:sz w:val="20"/>
          <w:szCs w:val="20"/>
        </w:rPr>
      </w:pPr>
      <w:r w:rsidRPr="00D44ED3">
        <w:rPr>
          <w:rFonts w:asciiTheme="minorHAnsi" w:eastAsia="Courier New" w:hAnsiTheme="minorHAnsi"/>
          <w:b/>
          <w:sz w:val="20"/>
          <w:szCs w:val="20"/>
        </w:rPr>
        <w:t>XML Serialization</w:t>
      </w:r>
      <w:r w:rsidRPr="00D44ED3">
        <w:rPr>
          <w:rFonts w:asciiTheme="minorHAnsi" w:eastAsia="Courier New" w:hAnsiTheme="minorHAnsi"/>
          <w:sz w:val="20"/>
          <w:szCs w:val="20"/>
        </w:rPr>
        <w:t xml:space="preserve"> and</w:t>
      </w:r>
      <w:r w:rsidRPr="00D44ED3">
        <w:rPr>
          <w:rFonts w:asciiTheme="minorHAnsi" w:eastAsia="Courier New" w:hAnsiTheme="minorHAnsi"/>
          <w:b/>
          <w:sz w:val="20"/>
          <w:szCs w:val="20"/>
        </w:rPr>
        <w:t xml:space="preserve"> Deserialization</w:t>
      </w:r>
      <w:r w:rsidRPr="00D44ED3">
        <w:rPr>
          <w:rFonts w:asciiTheme="minorHAnsi" w:eastAsia="Courier New" w:hAnsiTheme="minorHAnsi"/>
          <w:sz w:val="20"/>
          <w:szCs w:val="20"/>
        </w:rPr>
        <w:t xml:space="preserve"> was used before and after data transmission.</w:t>
      </w:r>
    </w:p>
    <w:p w:rsidR="006D0F5B" w:rsidRPr="00D44ED3" w:rsidRDefault="006D0F5B"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Designed a software system using web services like </w:t>
      </w:r>
      <w:r w:rsidRPr="00D44ED3">
        <w:rPr>
          <w:rFonts w:asciiTheme="minorHAnsi" w:hAnsiTheme="minorHAnsi" w:cs="Century Gothic"/>
          <w:b/>
          <w:color w:val="000000"/>
          <w:sz w:val="20"/>
          <w:szCs w:val="20"/>
        </w:rPr>
        <w:t>REST</w:t>
      </w:r>
      <w:r w:rsidRPr="00D44ED3">
        <w:rPr>
          <w:rFonts w:asciiTheme="minorHAnsi" w:hAnsiTheme="minorHAnsi" w:cs="Century Gothic"/>
          <w:color w:val="000000"/>
          <w:sz w:val="20"/>
          <w:szCs w:val="20"/>
        </w:rPr>
        <w:t xml:space="preserve"> and </w:t>
      </w:r>
      <w:r w:rsidRPr="00D44ED3">
        <w:rPr>
          <w:rFonts w:asciiTheme="minorHAnsi" w:hAnsiTheme="minorHAnsi" w:cs="Century Gothic"/>
          <w:b/>
          <w:color w:val="000000"/>
          <w:sz w:val="20"/>
          <w:szCs w:val="20"/>
        </w:rPr>
        <w:t>SOAP</w:t>
      </w:r>
      <w:r w:rsidRPr="00D44ED3">
        <w:rPr>
          <w:rFonts w:asciiTheme="minorHAnsi" w:hAnsiTheme="minorHAnsi" w:cs="Century Gothic"/>
          <w:color w:val="000000"/>
          <w:sz w:val="20"/>
          <w:szCs w:val="20"/>
        </w:rPr>
        <w:t xml:space="preserve"> to support interoperable machine-to-machine interaction over a network.</w:t>
      </w:r>
    </w:p>
    <w:p w:rsidR="006D0F5B" w:rsidRPr="00D44ED3" w:rsidRDefault="006D0F5B"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Involved in using </w:t>
      </w:r>
      <w:r w:rsidRPr="00D44ED3">
        <w:rPr>
          <w:rFonts w:asciiTheme="minorHAnsi" w:hAnsiTheme="minorHAnsi" w:cs="Century Gothic"/>
          <w:b/>
          <w:color w:val="000000"/>
          <w:sz w:val="20"/>
          <w:szCs w:val="20"/>
        </w:rPr>
        <w:t>REST</w:t>
      </w:r>
      <w:r w:rsidRPr="00D44ED3">
        <w:rPr>
          <w:rFonts w:asciiTheme="minorHAnsi" w:hAnsiTheme="minorHAnsi" w:cs="Century Gothic"/>
          <w:color w:val="000000"/>
          <w:sz w:val="20"/>
          <w:szCs w:val="20"/>
        </w:rPr>
        <w:t xml:space="preserve"> which the primary purpose of the service is to manipulate </w:t>
      </w:r>
      <w:r w:rsidRPr="00D44ED3">
        <w:rPr>
          <w:rFonts w:asciiTheme="minorHAnsi" w:hAnsiTheme="minorHAnsi" w:cs="Century Gothic"/>
          <w:b/>
          <w:color w:val="000000"/>
          <w:sz w:val="20"/>
          <w:szCs w:val="20"/>
        </w:rPr>
        <w:t>XML</w:t>
      </w:r>
      <w:r w:rsidRPr="00D44ED3">
        <w:rPr>
          <w:rFonts w:asciiTheme="minorHAnsi" w:hAnsiTheme="minorHAnsi" w:cs="Century Gothic"/>
          <w:color w:val="000000"/>
          <w:sz w:val="20"/>
          <w:szCs w:val="20"/>
        </w:rPr>
        <w:t xml:space="preserve"> representations of Web resources using a uniform set of stateless operations.</w:t>
      </w:r>
    </w:p>
    <w:p w:rsidR="006D0F5B" w:rsidRPr="00D44ED3" w:rsidRDefault="006D0F5B"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Created complex </w:t>
      </w:r>
      <w:r w:rsidRPr="00D44ED3">
        <w:rPr>
          <w:rFonts w:asciiTheme="minorHAnsi" w:hAnsiTheme="minorHAnsi" w:cs="Century Gothic"/>
          <w:b/>
          <w:color w:val="000000"/>
          <w:sz w:val="20"/>
          <w:szCs w:val="20"/>
        </w:rPr>
        <w:t>Stored Procedures</w:t>
      </w:r>
      <w:r w:rsidRPr="00D44ED3">
        <w:rPr>
          <w:rFonts w:asciiTheme="minorHAnsi" w:hAnsiTheme="minorHAnsi" w:cs="Century Gothic"/>
          <w:color w:val="000000"/>
          <w:sz w:val="20"/>
          <w:szCs w:val="20"/>
        </w:rPr>
        <w:t xml:space="preserve">, </w:t>
      </w:r>
      <w:r w:rsidRPr="00D44ED3">
        <w:rPr>
          <w:rFonts w:asciiTheme="minorHAnsi" w:hAnsiTheme="minorHAnsi" w:cs="Century Gothic"/>
          <w:b/>
          <w:color w:val="000000"/>
          <w:sz w:val="20"/>
          <w:szCs w:val="20"/>
        </w:rPr>
        <w:t>Triggers</w:t>
      </w:r>
      <w:r w:rsidRPr="00D44ED3">
        <w:rPr>
          <w:rFonts w:asciiTheme="minorHAnsi" w:hAnsiTheme="minorHAnsi" w:cs="Century Gothic"/>
          <w:color w:val="000000"/>
          <w:sz w:val="20"/>
          <w:szCs w:val="20"/>
        </w:rPr>
        <w:t xml:space="preserve">, </w:t>
      </w:r>
      <w:r w:rsidRPr="00D44ED3">
        <w:rPr>
          <w:rFonts w:asciiTheme="minorHAnsi" w:hAnsiTheme="minorHAnsi" w:cs="Century Gothic"/>
          <w:b/>
          <w:color w:val="000000"/>
          <w:sz w:val="20"/>
          <w:szCs w:val="20"/>
        </w:rPr>
        <w:t>Tables, Views and SQL Joins</w:t>
      </w:r>
      <w:r w:rsidRPr="00D44ED3">
        <w:rPr>
          <w:rFonts w:asciiTheme="minorHAnsi" w:hAnsiTheme="minorHAnsi" w:cs="Century Gothic"/>
          <w:color w:val="000000"/>
          <w:sz w:val="20"/>
          <w:szCs w:val="20"/>
        </w:rPr>
        <w:t xml:space="preserve"> and other statements to maintained referential integrity and implemented complex business logic. </w:t>
      </w:r>
    </w:p>
    <w:p w:rsidR="006D0F5B" w:rsidRPr="00D44ED3" w:rsidRDefault="006D0F5B"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Developed complex </w:t>
      </w:r>
      <w:r w:rsidRPr="00D44ED3">
        <w:rPr>
          <w:rFonts w:asciiTheme="minorHAnsi" w:hAnsiTheme="minorHAnsi" w:cs="Century Gothic"/>
          <w:b/>
          <w:color w:val="000000"/>
          <w:sz w:val="20"/>
          <w:szCs w:val="20"/>
        </w:rPr>
        <w:t>T-SQL</w:t>
      </w:r>
      <w:r w:rsidRPr="00D44ED3">
        <w:rPr>
          <w:rFonts w:asciiTheme="minorHAnsi" w:hAnsiTheme="minorHAnsi" w:cs="Century Gothic"/>
          <w:color w:val="000000"/>
          <w:sz w:val="20"/>
          <w:szCs w:val="20"/>
        </w:rPr>
        <w:t xml:space="preserve"> </w:t>
      </w:r>
      <w:r w:rsidR="003867DE" w:rsidRPr="00D44ED3">
        <w:rPr>
          <w:rFonts w:asciiTheme="minorHAnsi" w:hAnsiTheme="minorHAnsi" w:cs="Century Gothic"/>
          <w:color w:val="000000"/>
          <w:sz w:val="20"/>
          <w:szCs w:val="20"/>
        </w:rPr>
        <w:t xml:space="preserve">queries, </w:t>
      </w:r>
      <w:r w:rsidR="003867DE" w:rsidRPr="00D44ED3">
        <w:rPr>
          <w:rFonts w:asciiTheme="minorHAnsi" w:hAnsiTheme="minorHAnsi" w:cs="Century Gothic"/>
          <w:b/>
          <w:color w:val="000000"/>
          <w:sz w:val="20"/>
          <w:szCs w:val="20"/>
        </w:rPr>
        <w:t>User Defined Functions,</w:t>
      </w:r>
      <w:r w:rsidRPr="00D44ED3">
        <w:rPr>
          <w:rFonts w:asciiTheme="minorHAnsi" w:hAnsiTheme="minorHAnsi" w:cs="Century Gothic"/>
          <w:b/>
          <w:color w:val="000000"/>
          <w:sz w:val="20"/>
          <w:szCs w:val="20"/>
        </w:rPr>
        <w:t xml:space="preserve"> Stored Procedures and Triggers</w:t>
      </w:r>
      <w:r w:rsidRPr="00D44ED3">
        <w:rPr>
          <w:rFonts w:asciiTheme="minorHAnsi" w:hAnsiTheme="minorHAnsi" w:cs="Century Gothic"/>
          <w:color w:val="000000"/>
          <w:sz w:val="20"/>
          <w:szCs w:val="20"/>
        </w:rPr>
        <w:t xml:space="preserve"> in </w:t>
      </w:r>
      <w:r w:rsidRPr="00D44ED3">
        <w:rPr>
          <w:rFonts w:asciiTheme="minorHAnsi" w:hAnsiTheme="minorHAnsi" w:cs="Century Gothic"/>
          <w:b/>
          <w:color w:val="000000"/>
          <w:sz w:val="20"/>
          <w:szCs w:val="20"/>
        </w:rPr>
        <w:t>SQL Server</w:t>
      </w:r>
      <w:r w:rsidRPr="00D44ED3">
        <w:rPr>
          <w:rFonts w:asciiTheme="minorHAnsi" w:hAnsiTheme="minorHAnsi" w:cs="Century Gothic"/>
          <w:color w:val="000000"/>
          <w:sz w:val="20"/>
          <w:szCs w:val="20"/>
        </w:rPr>
        <w:t xml:space="preserve"> </w:t>
      </w:r>
      <w:r w:rsidRPr="00D44ED3">
        <w:rPr>
          <w:rFonts w:asciiTheme="minorHAnsi" w:hAnsiTheme="minorHAnsi" w:cs="Century Gothic"/>
          <w:b/>
          <w:color w:val="000000"/>
          <w:sz w:val="20"/>
          <w:szCs w:val="20"/>
        </w:rPr>
        <w:t>2008 R2</w:t>
      </w:r>
      <w:r w:rsidRPr="00D44ED3">
        <w:rPr>
          <w:rFonts w:asciiTheme="minorHAnsi" w:hAnsiTheme="minorHAnsi" w:cs="Century Gothic"/>
          <w:color w:val="000000"/>
          <w:sz w:val="20"/>
          <w:szCs w:val="20"/>
        </w:rPr>
        <w:t xml:space="preserve"> followed by analysis and testing of those database objects before deployment to the production server</w:t>
      </w:r>
      <w:r w:rsidR="00EA1E1B" w:rsidRPr="00D44ED3">
        <w:rPr>
          <w:rFonts w:asciiTheme="minorHAnsi" w:hAnsiTheme="minorHAnsi" w:cs="Century Gothic"/>
          <w:color w:val="000000"/>
          <w:sz w:val="20"/>
          <w:szCs w:val="20"/>
        </w:rPr>
        <w:t>.</w:t>
      </w:r>
    </w:p>
    <w:p w:rsidR="00EA1E1B" w:rsidRPr="00D44ED3" w:rsidRDefault="00EA1E1B"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sz w:val="20"/>
          <w:szCs w:val="20"/>
        </w:rPr>
        <w:t xml:space="preserve">Created </w:t>
      </w:r>
      <w:r w:rsidRPr="00D44ED3">
        <w:rPr>
          <w:rFonts w:asciiTheme="minorHAnsi" w:hAnsiTheme="minorHAnsi"/>
          <w:b/>
          <w:sz w:val="20"/>
          <w:szCs w:val="20"/>
        </w:rPr>
        <w:t>SSIS packages</w:t>
      </w:r>
      <w:r w:rsidRPr="00D44ED3">
        <w:rPr>
          <w:rFonts w:asciiTheme="minorHAnsi" w:hAnsiTheme="minorHAnsi"/>
          <w:sz w:val="20"/>
          <w:szCs w:val="20"/>
        </w:rPr>
        <w:t xml:space="preserve"> for importing data from various data files/excel to the data source Utilized Trace and Debug flags within the web application in the development and test environments of the application</w:t>
      </w:r>
    </w:p>
    <w:p w:rsidR="006038BF" w:rsidRPr="00D44ED3" w:rsidRDefault="006038BF"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Used </w:t>
      </w:r>
      <w:r w:rsidRPr="00D44ED3">
        <w:rPr>
          <w:rFonts w:asciiTheme="minorHAnsi" w:hAnsiTheme="minorHAnsi" w:cs="Century Gothic"/>
          <w:b/>
          <w:color w:val="000000"/>
          <w:sz w:val="20"/>
          <w:szCs w:val="20"/>
        </w:rPr>
        <w:t>SSRS</w:t>
      </w:r>
      <w:r w:rsidRPr="00D44ED3">
        <w:rPr>
          <w:rFonts w:asciiTheme="minorHAnsi" w:hAnsiTheme="minorHAnsi" w:cs="Century Gothic"/>
          <w:color w:val="000000"/>
          <w:sz w:val="20"/>
          <w:szCs w:val="20"/>
        </w:rPr>
        <w:t xml:space="preserve"> to create reports, customized Reports, on-demand reports, ad-hoc reports and involved in analyzing multi-dimensional reports in </w:t>
      </w:r>
      <w:r w:rsidRPr="00D44ED3">
        <w:rPr>
          <w:rFonts w:asciiTheme="minorHAnsi" w:hAnsiTheme="minorHAnsi" w:cs="Century Gothic"/>
          <w:b/>
          <w:color w:val="000000"/>
          <w:sz w:val="20"/>
          <w:szCs w:val="20"/>
        </w:rPr>
        <w:t>SSRS</w:t>
      </w:r>
      <w:r w:rsidRPr="00D44ED3">
        <w:rPr>
          <w:rFonts w:asciiTheme="minorHAnsi" w:hAnsiTheme="minorHAnsi" w:cs="Century Gothic"/>
          <w:color w:val="000000"/>
          <w:sz w:val="20"/>
          <w:szCs w:val="20"/>
        </w:rPr>
        <w:t>.</w:t>
      </w:r>
    </w:p>
    <w:p w:rsidR="006038BF" w:rsidRPr="00D44ED3" w:rsidRDefault="006038BF"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lastRenderedPageBreak/>
        <w:t>Used Team Foundation Server (</w:t>
      </w:r>
      <w:r w:rsidRPr="00D44ED3">
        <w:rPr>
          <w:rFonts w:asciiTheme="minorHAnsi" w:hAnsiTheme="minorHAnsi" w:cs="Century Gothic"/>
          <w:b/>
          <w:color w:val="000000"/>
          <w:sz w:val="20"/>
          <w:szCs w:val="20"/>
        </w:rPr>
        <w:t>TFS</w:t>
      </w:r>
      <w:r w:rsidRPr="00D44ED3">
        <w:rPr>
          <w:rFonts w:asciiTheme="minorHAnsi" w:hAnsiTheme="minorHAnsi" w:cs="Century Gothic"/>
          <w:color w:val="000000"/>
          <w:sz w:val="20"/>
          <w:szCs w:val="20"/>
        </w:rPr>
        <w:t>) for source control and documented the entire application.</w:t>
      </w:r>
    </w:p>
    <w:p w:rsidR="006038BF" w:rsidRPr="00D44ED3" w:rsidRDefault="006038BF"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Created test plans and performed </w:t>
      </w:r>
      <w:r w:rsidRPr="00D44ED3">
        <w:rPr>
          <w:rFonts w:asciiTheme="minorHAnsi" w:hAnsiTheme="minorHAnsi" w:cs="Century Gothic"/>
          <w:b/>
          <w:color w:val="000000"/>
          <w:sz w:val="20"/>
          <w:szCs w:val="20"/>
        </w:rPr>
        <w:t>unit and regression testing</w:t>
      </w:r>
      <w:r w:rsidRPr="00D44ED3">
        <w:rPr>
          <w:rFonts w:asciiTheme="minorHAnsi" w:hAnsiTheme="minorHAnsi" w:cs="Century Gothic"/>
          <w:color w:val="000000"/>
          <w:sz w:val="20"/>
          <w:szCs w:val="20"/>
        </w:rPr>
        <w:t xml:space="preserve"> on the application.</w:t>
      </w:r>
    </w:p>
    <w:p w:rsidR="006038BF" w:rsidRPr="00D44ED3" w:rsidRDefault="006038BF" w:rsidP="00260945">
      <w:pPr>
        <w:widowControl w:val="0"/>
        <w:numPr>
          <w:ilvl w:val="0"/>
          <w:numId w:val="1"/>
        </w:numPr>
        <w:tabs>
          <w:tab w:val="left" w:pos="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Experience in coordinating with on site and offshore team members in daily status meeting to resolve issues related to project Activities.</w:t>
      </w:r>
    </w:p>
    <w:p w:rsidR="00C4652F" w:rsidRPr="00D44ED3" w:rsidRDefault="00C4652F" w:rsidP="00260945">
      <w:pPr>
        <w:widowControl w:val="0"/>
        <w:pBdr>
          <w:bottom w:val="single" w:sz="4" w:space="1" w:color="auto"/>
        </w:pBdr>
        <w:tabs>
          <w:tab w:val="left" w:pos="0"/>
          <w:tab w:val="left" w:pos="1134"/>
        </w:tabs>
        <w:autoSpaceDE w:val="0"/>
        <w:autoSpaceDN w:val="0"/>
        <w:adjustRightInd w:val="0"/>
        <w:spacing w:after="0" w:line="240" w:lineRule="auto"/>
        <w:ind w:left="-540"/>
        <w:jc w:val="both"/>
        <w:rPr>
          <w:rFonts w:asciiTheme="minorHAnsi" w:hAnsiTheme="minorHAnsi" w:cs="Century Gothic"/>
          <w:color w:val="000000"/>
          <w:sz w:val="20"/>
          <w:szCs w:val="20"/>
        </w:rPr>
      </w:pPr>
      <w:r w:rsidRPr="00D44ED3">
        <w:rPr>
          <w:rFonts w:asciiTheme="minorHAnsi" w:hAnsiTheme="minorHAnsi" w:cs="Century Gothic"/>
          <w:b/>
          <w:color w:val="000000"/>
          <w:sz w:val="20"/>
          <w:szCs w:val="20"/>
          <w:u w:val="single"/>
        </w:rPr>
        <w:t>Environment</w:t>
      </w:r>
      <w:r w:rsidRPr="00D44ED3">
        <w:rPr>
          <w:rFonts w:asciiTheme="minorHAnsi" w:hAnsiTheme="minorHAnsi" w:cs="Century Gothic"/>
          <w:color w:val="000000"/>
          <w:sz w:val="20"/>
          <w:szCs w:val="20"/>
          <w:u w:val="single"/>
        </w:rPr>
        <w:t>:</w:t>
      </w:r>
      <w:r w:rsidR="00404EAD" w:rsidRPr="00D44ED3">
        <w:rPr>
          <w:rFonts w:asciiTheme="minorHAnsi" w:hAnsiTheme="minorHAnsi" w:cs="Century Gothic"/>
          <w:color w:val="000000"/>
          <w:sz w:val="20"/>
          <w:szCs w:val="20"/>
        </w:rPr>
        <w:t xml:space="preserve"> </w:t>
      </w:r>
      <w:r w:rsidR="00D44ED3" w:rsidRPr="00D44ED3">
        <w:rPr>
          <w:rFonts w:asciiTheme="minorHAnsi" w:hAnsiTheme="minorHAnsi" w:cs="Tahoma"/>
          <w:sz w:val="20"/>
          <w:szCs w:val="20"/>
        </w:rPr>
        <w:t>VisualStudio2012/2013, C#4.5, VB.NET8, ASP.NET MVC 3.0/4.0, HTTP, HTML 5, ASP.NET4.5, Web API, WCF, Razor, ADO.NET, Entity Framework (Code First)6.0/4.0, Angular JS1.4, JQuery2.0/1.0, LINQ, XML, JSON, Java Script, Enterprise Library Logging, Service Locator, Visual Basic, SQL Server 2008 R2(SDS), T-SQL, SSIS, SSRS, MS Test, Visio 2012, UML, VBA,  Team Foundation Server 2010, IIS 7.0, and Windows Server 2008/2008 R2</w:t>
      </w:r>
    </w:p>
    <w:p w:rsidR="00C4652F" w:rsidRPr="00D44ED3" w:rsidRDefault="00C4652F"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sz w:val="20"/>
          <w:szCs w:val="20"/>
          <w:u w:val="single"/>
        </w:rPr>
      </w:pPr>
    </w:p>
    <w:p w:rsidR="00693B2E" w:rsidRPr="00D44ED3" w:rsidRDefault="00693B2E" w:rsidP="00D44ED3">
      <w:pPr>
        <w:widowControl w:val="0"/>
        <w:numPr>
          <w:ilvl w:val="12"/>
          <w:numId w:val="0"/>
        </w:numPr>
        <w:tabs>
          <w:tab w:val="left" w:pos="0"/>
        </w:tabs>
        <w:autoSpaceDE w:val="0"/>
        <w:autoSpaceDN w:val="0"/>
        <w:adjustRightInd w:val="0"/>
        <w:spacing w:after="0" w:line="240" w:lineRule="auto"/>
        <w:ind w:hanging="540"/>
        <w:jc w:val="both"/>
        <w:rPr>
          <w:rFonts w:asciiTheme="minorHAnsi" w:hAnsiTheme="minorHAnsi" w:cs="Century Gothic"/>
          <w:b/>
          <w:bCs/>
          <w:iCs/>
          <w:color w:val="222222"/>
          <w:sz w:val="20"/>
          <w:szCs w:val="20"/>
          <w:highlight w:val="white"/>
        </w:rPr>
      </w:pPr>
      <w:bookmarkStart w:id="0" w:name="OLE_LINK1"/>
      <w:bookmarkStart w:id="1" w:name="OLE_LINK2"/>
      <w:r w:rsidRPr="00D44ED3">
        <w:rPr>
          <w:rFonts w:asciiTheme="minorHAnsi" w:hAnsiTheme="minorHAnsi" w:cs="Century Gothic"/>
          <w:b/>
          <w:bCs/>
          <w:iCs/>
          <w:sz w:val="20"/>
          <w:szCs w:val="20"/>
        </w:rPr>
        <w:t xml:space="preserve">WellPoint Columbia, MD                                                                                                               </w:t>
      </w:r>
      <w:r w:rsidR="00501A3F" w:rsidRPr="00D44ED3">
        <w:rPr>
          <w:rFonts w:asciiTheme="minorHAnsi" w:hAnsiTheme="minorHAnsi" w:cs="Century Gothic"/>
          <w:b/>
          <w:bCs/>
          <w:iCs/>
          <w:sz w:val="20"/>
          <w:szCs w:val="20"/>
        </w:rPr>
        <w:t xml:space="preserve">          </w:t>
      </w:r>
      <w:r w:rsidRPr="00D44ED3">
        <w:rPr>
          <w:rFonts w:asciiTheme="minorHAnsi" w:hAnsiTheme="minorHAnsi" w:cs="Century Gothic"/>
          <w:b/>
          <w:bCs/>
          <w:iCs/>
          <w:sz w:val="20"/>
          <w:szCs w:val="20"/>
        </w:rPr>
        <w:t xml:space="preserve">   </w:t>
      </w:r>
      <w:r w:rsidR="00FB55D4" w:rsidRPr="00D44ED3">
        <w:rPr>
          <w:rFonts w:asciiTheme="minorHAnsi" w:hAnsiTheme="minorHAnsi" w:cs="Century Gothic"/>
          <w:b/>
          <w:bCs/>
          <w:iCs/>
          <w:sz w:val="20"/>
          <w:szCs w:val="20"/>
        </w:rPr>
        <w:t xml:space="preserve">                       </w:t>
      </w:r>
      <w:r w:rsidR="006F16FF">
        <w:rPr>
          <w:rFonts w:asciiTheme="minorHAnsi" w:hAnsiTheme="minorHAnsi" w:cs="Century Gothic"/>
          <w:b/>
          <w:bCs/>
          <w:iCs/>
          <w:sz w:val="20"/>
          <w:szCs w:val="20"/>
        </w:rPr>
        <w:t xml:space="preserve">   Jan’ 2013 – Jun</w:t>
      </w:r>
      <w:r w:rsidR="00CD3F1B" w:rsidRPr="00D44ED3">
        <w:rPr>
          <w:rFonts w:asciiTheme="minorHAnsi" w:hAnsiTheme="minorHAnsi" w:cs="Century Gothic"/>
          <w:b/>
          <w:bCs/>
          <w:iCs/>
          <w:sz w:val="20"/>
          <w:szCs w:val="20"/>
        </w:rPr>
        <w:t>’</w:t>
      </w:r>
      <w:r w:rsidRPr="00D44ED3">
        <w:rPr>
          <w:rFonts w:asciiTheme="minorHAnsi" w:hAnsiTheme="minorHAnsi" w:cs="Century Gothic"/>
          <w:b/>
          <w:bCs/>
          <w:iCs/>
          <w:sz w:val="20"/>
          <w:szCs w:val="20"/>
        </w:rPr>
        <w:t xml:space="preserve"> 2014</w:t>
      </w:r>
    </w:p>
    <w:p w:rsidR="000C6E14" w:rsidRPr="00D44ED3" w:rsidRDefault="00FD0AFB"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sz w:val="20"/>
          <w:szCs w:val="20"/>
        </w:rPr>
      </w:pPr>
      <w:r>
        <w:rPr>
          <w:rFonts w:asciiTheme="minorHAnsi" w:hAnsiTheme="minorHAnsi" w:cs="Century Gothic"/>
          <w:b/>
          <w:bCs/>
          <w:sz w:val="20"/>
          <w:szCs w:val="20"/>
        </w:rPr>
        <w:t>Sr</w:t>
      </w:r>
      <w:r w:rsidR="00854D16" w:rsidRPr="00D44ED3">
        <w:rPr>
          <w:rFonts w:asciiTheme="minorHAnsi" w:hAnsiTheme="minorHAnsi" w:cs="Century Gothic"/>
          <w:b/>
          <w:bCs/>
          <w:sz w:val="20"/>
          <w:szCs w:val="20"/>
        </w:rPr>
        <w:t>.</w:t>
      </w:r>
      <w:r w:rsidR="00854D16" w:rsidRPr="003D4280">
        <w:rPr>
          <w:rFonts w:asciiTheme="minorHAnsi" w:hAnsiTheme="minorHAnsi" w:cs="Century Gothic"/>
          <w:b/>
          <w:bCs/>
          <w:sz w:val="20"/>
          <w:szCs w:val="20"/>
        </w:rPr>
        <w:t>N</w:t>
      </w:r>
      <w:r w:rsidR="000242EE" w:rsidRPr="003D4280">
        <w:rPr>
          <w:rFonts w:asciiTheme="minorHAnsi" w:hAnsiTheme="minorHAnsi" w:cs="Century Gothic"/>
          <w:b/>
          <w:bCs/>
          <w:sz w:val="20"/>
          <w:szCs w:val="20"/>
        </w:rPr>
        <w:t>et</w:t>
      </w:r>
      <w:r w:rsidR="003D4280" w:rsidRPr="003D4280">
        <w:rPr>
          <w:rFonts w:asciiTheme="minorHAnsi" w:hAnsiTheme="minorHAnsi" w:cs="Century Gothic"/>
          <w:b/>
          <w:bCs/>
          <w:sz w:val="20"/>
          <w:szCs w:val="20"/>
        </w:rPr>
        <w:t>/UI</w:t>
      </w:r>
      <w:r w:rsidR="000242EE" w:rsidRPr="003D4280">
        <w:rPr>
          <w:rFonts w:asciiTheme="minorHAnsi" w:hAnsiTheme="minorHAnsi" w:cs="Century Gothic"/>
          <w:b/>
          <w:bCs/>
          <w:sz w:val="20"/>
          <w:szCs w:val="20"/>
        </w:rPr>
        <w:t xml:space="preserve"> developer</w:t>
      </w:r>
      <w:r w:rsidR="002765EC" w:rsidRPr="003D4280">
        <w:rPr>
          <w:rFonts w:asciiTheme="minorHAnsi" w:hAnsiTheme="minorHAnsi" w:cs="Century Gothic"/>
          <w:b/>
          <w:bCs/>
          <w:iCs/>
          <w:sz w:val="20"/>
          <w:szCs w:val="20"/>
        </w:rPr>
        <w:t xml:space="preserve">                                                                                   </w:t>
      </w:r>
      <w:r w:rsidR="00743A6F" w:rsidRPr="003D4280">
        <w:rPr>
          <w:rFonts w:asciiTheme="minorHAnsi" w:hAnsiTheme="minorHAnsi" w:cs="Century Gothic"/>
          <w:b/>
          <w:bCs/>
          <w:iCs/>
          <w:sz w:val="20"/>
          <w:szCs w:val="20"/>
        </w:rPr>
        <w:t xml:space="preserve">      </w:t>
      </w:r>
      <w:r w:rsidR="00275303" w:rsidRPr="003D4280">
        <w:rPr>
          <w:rFonts w:asciiTheme="minorHAnsi" w:hAnsiTheme="minorHAnsi" w:cs="Century Gothic"/>
          <w:b/>
          <w:bCs/>
          <w:iCs/>
          <w:sz w:val="20"/>
          <w:szCs w:val="20"/>
        </w:rPr>
        <w:t xml:space="preserve">                            </w:t>
      </w:r>
      <w:r w:rsidR="00743A6F" w:rsidRPr="003D4280">
        <w:rPr>
          <w:rFonts w:asciiTheme="minorHAnsi" w:hAnsiTheme="minorHAnsi" w:cs="Century Gothic"/>
          <w:b/>
          <w:bCs/>
          <w:iCs/>
          <w:sz w:val="20"/>
          <w:szCs w:val="20"/>
        </w:rPr>
        <w:t xml:space="preserve">  </w:t>
      </w:r>
      <w:r w:rsidR="002765EC" w:rsidRPr="003D4280">
        <w:rPr>
          <w:rFonts w:asciiTheme="minorHAnsi" w:hAnsiTheme="minorHAnsi" w:cs="Century Gothic"/>
          <w:b/>
          <w:bCs/>
          <w:iCs/>
          <w:sz w:val="20"/>
          <w:szCs w:val="20"/>
        </w:rPr>
        <w:t xml:space="preserve">  </w:t>
      </w:r>
    </w:p>
    <w:p w:rsidR="000242EE"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sz w:val="20"/>
          <w:szCs w:val="20"/>
        </w:rPr>
      </w:pPr>
      <w:r w:rsidRPr="00D44ED3">
        <w:rPr>
          <w:rFonts w:asciiTheme="minorHAnsi" w:hAnsiTheme="minorHAnsi" w:cs="Century Gothic"/>
          <w:b/>
          <w:sz w:val="20"/>
          <w:szCs w:val="20"/>
          <w:u w:val="single"/>
        </w:rPr>
        <w:t>Description:</w:t>
      </w:r>
      <w:r w:rsidRPr="00D44ED3">
        <w:rPr>
          <w:rFonts w:asciiTheme="minorHAnsi" w:hAnsiTheme="minorHAnsi" w:cs="Century Gothic"/>
          <w:sz w:val="20"/>
          <w:szCs w:val="20"/>
        </w:rPr>
        <w:t xml:space="preserve"> </w:t>
      </w:r>
      <w:r w:rsidR="000242EE" w:rsidRPr="00D44ED3">
        <w:rPr>
          <w:rFonts w:asciiTheme="minorHAnsi" w:hAnsiTheme="minorHAnsi" w:cs="Century Gothic"/>
          <w:sz w:val="20"/>
          <w:szCs w:val="20"/>
        </w:rPr>
        <w:t>WELLPOINT has My Health Advantage (MHA) program that translates members’ health information into personal health guidance to improve the safety, quality and coordination of their health c</w:t>
      </w:r>
      <w:r w:rsidR="00FE71D5" w:rsidRPr="00D44ED3">
        <w:rPr>
          <w:rFonts w:asciiTheme="minorHAnsi" w:hAnsiTheme="minorHAnsi" w:cs="Century Gothic"/>
          <w:sz w:val="20"/>
          <w:szCs w:val="20"/>
        </w:rPr>
        <w:t xml:space="preserve">are. </w:t>
      </w:r>
      <w:r w:rsidR="000242EE" w:rsidRPr="00D44ED3">
        <w:rPr>
          <w:rFonts w:asciiTheme="minorHAnsi" w:hAnsiTheme="minorHAnsi" w:cs="Century Gothic"/>
          <w:sz w:val="20"/>
          <w:szCs w:val="20"/>
        </w:rPr>
        <w:t>Electronic Messaging Interface (EMI) is going to acquire the actionabl</w:t>
      </w:r>
      <w:r w:rsidR="00FE71D5" w:rsidRPr="00D44ED3">
        <w:rPr>
          <w:rFonts w:asciiTheme="minorHAnsi" w:hAnsiTheme="minorHAnsi" w:cs="Century Gothic"/>
          <w:sz w:val="20"/>
          <w:szCs w:val="20"/>
        </w:rPr>
        <w:t>e and personalized messaging</w:t>
      </w:r>
      <w:r w:rsidR="000242EE" w:rsidRPr="00D44ED3">
        <w:rPr>
          <w:rFonts w:asciiTheme="minorHAnsi" w:hAnsiTheme="minorHAnsi" w:cs="Century Gothic"/>
          <w:sz w:val="20"/>
          <w:szCs w:val="20"/>
        </w:rPr>
        <w:t xml:space="preserve"> built for member and providers regarding potential opportunities to improve member’s health, optimize health care spending, and avoid critical health issues such as drug-to-drug or drug-to-condition contraindications through web service.</w:t>
      </w:r>
    </w:p>
    <w:p w:rsidR="000C6E14"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sz w:val="20"/>
          <w:szCs w:val="20"/>
          <w:u w:val="single"/>
        </w:rPr>
      </w:pPr>
    </w:p>
    <w:p w:rsidR="000242EE"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sz w:val="20"/>
          <w:szCs w:val="20"/>
          <w:u w:val="single"/>
        </w:rPr>
      </w:pPr>
      <w:r w:rsidRPr="00D44ED3">
        <w:rPr>
          <w:rFonts w:asciiTheme="minorHAnsi" w:hAnsiTheme="minorHAnsi" w:cs="Century Gothic"/>
          <w:b/>
          <w:sz w:val="20"/>
          <w:szCs w:val="20"/>
          <w:u w:val="single"/>
        </w:rPr>
        <w:t>Responsibilities:</w:t>
      </w:r>
    </w:p>
    <w:p w:rsidR="000242EE" w:rsidRPr="00D44ED3" w:rsidRDefault="000242EE" w:rsidP="00260945">
      <w:pPr>
        <w:widowControl w:val="0"/>
        <w:numPr>
          <w:ilvl w:val="0"/>
          <w:numId w:val="1"/>
        </w:numPr>
        <w:tabs>
          <w:tab w:val="left" w:pos="0"/>
          <w:tab w:val="left" w:pos="9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Involved in </w:t>
      </w:r>
      <w:r w:rsidRPr="00D44ED3">
        <w:rPr>
          <w:rFonts w:asciiTheme="minorHAnsi" w:hAnsiTheme="minorHAnsi" w:cs="Century Gothic"/>
          <w:b/>
          <w:color w:val="000000"/>
          <w:sz w:val="20"/>
          <w:szCs w:val="20"/>
        </w:rPr>
        <w:t>Software development life cycle</w:t>
      </w:r>
      <w:r w:rsidRPr="00D44ED3">
        <w:rPr>
          <w:rFonts w:asciiTheme="minorHAnsi" w:hAnsiTheme="minorHAnsi" w:cs="Century Gothic"/>
          <w:color w:val="000000"/>
          <w:sz w:val="20"/>
          <w:szCs w:val="20"/>
        </w:rPr>
        <w:t xml:space="preserve"> (</w:t>
      </w:r>
      <w:r w:rsidRPr="00D44ED3">
        <w:rPr>
          <w:rFonts w:asciiTheme="minorHAnsi" w:hAnsiTheme="minorHAnsi" w:cs="Century Gothic"/>
          <w:b/>
          <w:color w:val="000000"/>
          <w:sz w:val="20"/>
          <w:szCs w:val="20"/>
        </w:rPr>
        <w:t>SDLC</w:t>
      </w:r>
      <w:r w:rsidRPr="00D44ED3">
        <w:rPr>
          <w:rFonts w:asciiTheme="minorHAnsi" w:hAnsiTheme="minorHAnsi" w:cs="Century Gothic"/>
          <w:color w:val="000000"/>
          <w:sz w:val="20"/>
          <w:szCs w:val="20"/>
        </w:rPr>
        <w:t>) of application from design phase to implementation phase, testing, Deployment and maintenance phase</w:t>
      </w:r>
    </w:p>
    <w:p w:rsidR="000242EE" w:rsidRPr="00D44ED3" w:rsidRDefault="000242EE" w:rsidP="00260945">
      <w:pPr>
        <w:widowControl w:val="0"/>
        <w:numPr>
          <w:ilvl w:val="0"/>
          <w:numId w:val="1"/>
        </w:numPr>
        <w:tabs>
          <w:tab w:val="left" w:pos="0"/>
          <w:tab w:val="left" w:pos="9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Participated in daily Scrums with the whole team to discuss about the progress of the application development, specks to be taken care and specks that already completed</w:t>
      </w:r>
    </w:p>
    <w:p w:rsidR="0029665C" w:rsidRPr="00D44ED3" w:rsidRDefault="0029665C" w:rsidP="00260945">
      <w:pPr>
        <w:widowControl w:val="0"/>
        <w:numPr>
          <w:ilvl w:val="0"/>
          <w:numId w:val="1"/>
        </w:numPr>
        <w:tabs>
          <w:tab w:val="left" w:pos="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Business Logic has been implemented using the concepts of secure coding features and Object Oriented programming (</w:t>
      </w:r>
      <w:r w:rsidRPr="00D44ED3">
        <w:rPr>
          <w:rFonts w:asciiTheme="minorHAnsi" w:hAnsiTheme="minorHAnsi" w:cs="Century Gothic"/>
          <w:b/>
          <w:color w:val="000000"/>
          <w:sz w:val="20"/>
          <w:szCs w:val="20"/>
        </w:rPr>
        <w:t>OOP</w:t>
      </w:r>
      <w:r w:rsidR="003867DE" w:rsidRPr="00D44ED3">
        <w:rPr>
          <w:rFonts w:asciiTheme="minorHAnsi" w:hAnsiTheme="minorHAnsi" w:cs="Century Gothic"/>
          <w:b/>
          <w:color w:val="000000"/>
          <w:sz w:val="20"/>
          <w:szCs w:val="20"/>
        </w:rPr>
        <w:t>S</w:t>
      </w:r>
      <w:r w:rsidRPr="00D44ED3">
        <w:rPr>
          <w:rFonts w:asciiTheme="minorHAnsi" w:hAnsiTheme="minorHAnsi" w:cs="Century Gothic"/>
          <w:color w:val="000000"/>
          <w:sz w:val="20"/>
          <w:szCs w:val="20"/>
        </w:rPr>
        <w:t xml:space="preserve">) with Code behind language </w:t>
      </w:r>
      <w:r w:rsidRPr="00D44ED3">
        <w:rPr>
          <w:rFonts w:asciiTheme="minorHAnsi" w:hAnsiTheme="minorHAnsi" w:cs="Century Gothic"/>
          <w:b/>
          <w:color w:val="000000"/>
          <w:sz w:val="20"/>
          <w:szCs w:val="20"/>
        </w:rPr>
        <w:t>C#</w:t>
      </w:r>
      <w:r w:rsidRPr="00D44ED3">
        <w:rPr>
          <w:rFonts w:asciiTheme="minorHAnsi" w:hAnsiTheme="minorHAnsi" w:cs="Century Gothic"/>
          <w:color w:val="000000"/>
          <w:sz w:val="20"/>
          <w:szCs w:val="20"/>
        </w:rPr>
        <w:t xml:space="preserve">.NET. </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Style w:val="Strong"/>
          <w:rFonts w:asciiTheme="minorHAnsi" w:eastAsia="Arial Unicode MS" w:hAnsiTheme="minorHAnsi"/>
          <w:sz w:val="20"/>
          <w:szCs w:val="20"/>
        </w:rPr>
        <w:t>Developed</w:t>
      </w:r>
      <w:r w:rsidRPr="00D44ED3">
        <w:rPr>
          <w:rFonts w:asciiTheme="minorHAnsi" w:eastAsia="Arial Unicode MS" w:hAnsiTheme="minorHAnsi"/>
          <w:sz w:val="20"/>
          <w:szCs w:val="20"/>
        </w:rPr>
        <w:t xml:space="preserve"> complex view </w:t>
      </w:r>
      <w:r w:rsidRPr="00D44ED3">
        <w:rPr>
          <w:rFonts w:asciiTheme="minorHAnsi" w:eastAsia="Arial Unicode MS" w:hAnsiTheme="minorHAnsi"/>
          <w:bCs/>
          <w:sz w:val="20"/>
          <w:szCs w:val="20"/>
        </w:rPr>
        <w:t xml:space="preserve">using </w:t>
      </w:r>
      <w:r w:rsidRPr="00D44ED3">
        <w:rPr>
          <w:rFonts w:asciiTheme="minorHAnsi" w:eastAsia="Arial Unicode MS" w:hAnsiTheme="minorHAnsi"/>
          <w:b/>
          <w:bCs/>
          <w:sz w:val="20"/>
          <w:szCs w:val="20"/>
        </w:rPr>
        <w:t>ASP.NET</w:t>
      </w:r>
      <w:r w:rsidRPr="00D44ED3">
        <w:rPr>
          <w:rFonts w:asciiTheme="minorHAnsi" w:eastAsia="Arial Unicode MS" w:hAnsiTheme="minorHAnsi"/>
          <w:sz w:val="20"/>
          <w:szCs w:val="20"/>
        </w:rPr>
        <w:t xml:space="preserve"> </w:t>
      </w:r>
      <w:r w:rsidRPr="00D44ED3">
        <w:rPr>
          <w:rFonts w:asciiTheme="minorHAnsi" w:eastAsia="Arial Unicode MS" w:hAnsiTheme="minorHAnsi"/>
          <w:b/>
          <w:sz w:val="20"/>
          <w:szCs w:val="20"/>
        </w:rPr>
        <w:t>MVC</w:t>
      </w:r>
      <w:r w:rsidRPr="00D44ED3">
        <w:rPr>
          <w:rFonts w:asciiTheme="minorHAnsi" w:eastAsia="Arial Unicode MS" w:hAnsiTheme="minorHAnsi"/>
          <w:sz w:val="20"/>
          <w:szCs w:val="20"/>
        </w:rPr>
        <w:t xml:space="preserve"> </w:t>
      </w:r>
      <w:r w:rsidRPr="00D44ED3">
        <w:rPr>
          <w:rFonts w:asciiTheme="minorHAnsi" w:eastAsia="Arial Unicode MS" w:hAnsiTheme="minorHAnsi"/>
          <w:b/>
          <w:sz w:val="20"/>
          <w:szCs w:val="20"/>
        </w:rPr>
        <w:t>Razor engine, JQuery UI, server-side scripting</w:t>
      </w:r>
      <w:r w:rsidRPr="00D44ED3">
        <w:rPr>
          <w:rFonts w:asciiTheme="minorHAnsi" w:eastAsia="Arial Unicode MS" w:hAnsiTheme="minorHAnsi"/>
          <w:sz w:val="20"/>
          <w:szCs w:val="20"/>
        </w:rPr>
        <w:t xml:space="preserve"> </w:t>
      </w:r>
      <w:r w:rsidRPr="00D44ED3">
        <w:rPr>
          <w:rFonts w:asciiTheme="minorHAnsi" w:eastAsia="Arial Unicode MS" w:hAnsiTheme="minorHAnsi"/>
          <w:bCs/>
          <w:sz w:val="20"/>
          <w:szCs w:val="20"/>
        </w:rPr>
        <w:t xml:space="preserve">with </w:t>
      </w:r>
      <w:r w:rsidRPr="00D44ED3">
        <w:rPr>
          <w:rFonts w:asciiTheme="minorHAnsi" w:eastAsia="Arial Unicode MS" w:hAnsiTheme="minorHAnsi"/>
          <w:b/>
          <w:bCs/>
          <w:sz w:val="20"/>
          <w:szCs w:val="20"/>
        </w:rPr>
        <w:t>C#, .NET Framework 4.0.</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Fonts w:asciiTheme="minorHAnsi" w:hAnsiTheme="minorHAnsi" w:cs="Arial"/>
          <w:sz w:val="20"/>
          <w:szCs w:val="20"/>
          <w:shd w:val="clear" w:color="auto" w:fill="FFFFFF"/>
        </w:rPr>
        <w:t xml:space="preserve">Developed </w:t>
      </w:r>
      <w:r w:rsidRPr="00D44ED3">
        <w:rPr>
          <w:rFonts w:asciiTheme="minorHAnsi" w:hAnsiTheme="minorHAnsi" w:cs="Arial"/>
          <w:b/>
          <w:sz w:val="20"/>
          <w:szCs w:val="20"/>
          <w:shd w:val="clear" w:color="auto" w:fill="FFFFFF"/>
        </w:rPr>
        <w:t>MVC 5</w:t>
      </w:r>
      <w:r w:rsidRPr="00D44ED3">
        <w:rPr>
          <w:rFonts w:asciiTheme="minorHAnsi" w:hAnsiTheme="minorHAnsi" w:cs="Arial"/>
          <w:sz w:val="20"/>
          <w:szCs w:val="20"/>
          <w:shd w:val="clear" w:color="auto" w:fill="FFFFFF"/>
        </w:rPr>
        <w:t xml:space="preserve"> pattern using </w:t>
      </w:r>
      <w:r w:rsidRPr="00D44ED3">
        <w:rPr>
          <w:rFonts w:asciiTheme="minorHAnsi" w:hAnsiTheme="minorHAnsi" w:cs="Arial"/>
          <w:b/>
          <w:sz w:val="20"/>
          <w:szCs w:val="20"/>
          <w:shd w:val="clear" w:color="auto" w:fill="FFFFFF"/>
        </w:rPr>
        <w:t>Entity Framework</w:t>
      </w:r>
      <w:r w:rsidRPr="00D44ED3">
        <w:rPr>
          <w:rFonts w:asciiTheme="minorHAnsi" w:hAnsiTheme="minorHAnsi" w:cs="Arial"/>
          <w:sz w:val="20"/>
          <w:szCs w:val="20"/>
          <w:shd w:val="clear" w:color="auto" w:fill="FFFFFF"/>
        </w:rPr>
        <w:t xml:space="preserve"> for the Data Access Layer and UI with </w:t>
      </w:r>
      <w:r w:rsidRPr="00D44ED3">
        <w:rPr>
          <w:rFonts w:asciiTheme="minorHAnsi" w:hAnsiTheme="minorHAnsi" w:cs="Arial"/>
          <w:b/>
          <w:sz w:val="20"/>
          <w:szCs w:val="20"/>
          <w:shd w:val="clear" w:color="auto" w:fill="FFFFFF"/>
        </w:rPr>
        <w:t>JQuery/Bootstrap</w:t>
      </w:r>
      <w:r w:rsidRPr="00D44ED3">
        <w:rPr>
          <w:rFonts w:asciiTheme="minorHAnsi" w:hAnsiTheme="minorHAnsi" w:cs="Arial"/>
          <w:sz w:val="20"/>
          <w:szCs w:val="20"/>
          <w:shd w:val="clear" w:color="auto" w:fill="FFFFFF"/>
        </w:rPr>
        <w:t xml:space="preserve"> for the front end. </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Style w:val="apple-style-span"/>
          <w:rFonts w:asciiTheme="minorHAnsi" w:eastAsia="Arial Unicode MS" w:hAnsiTheme="minorHAnsi"/>
          <w:b/>
          <w:sz w:val="20"/>
          <w:szCs w:val="20"/>
        </w:rPr>
      </w:pPr>
      <w:r w:rsidRPr="00D44ED3">
        <w:rPr>
          <w:rStyle w:val="apple-style-span"/>
          <w:rFonts w:asciiTheme="minorHAnsi" w:eastAsia="Arial Unicode MS" w:hAnsiTheme="minorHAnsi"/>
          <w:sz w:val="20"/>
          <w:szCs w:val="20"/>
        </w:rPr>
        <w:t xml:space="preserve">Also Used </w:t>
      </w:r>
      <w:r w:rsidRPr="00D44ED3">
        <w:rPr>
          <w:rStyle w:val="apple-style-span"/>
          <w:rFonts w:asciiTheme="minorHAnsi" w:eastAsia="Arial Unicode MS" w:hAnsiTheme="minorHAnsi"/>
          <w:b/>
          <w:sz w:val="20"/>
          <w:szCs w:val="20"/>
        </w:rPr>
        <w:t xml:space="preserve">JQuery </w:t>
      </w:r>
      <w:r w:rsidRPr="00D44ED3">
        <w:rPr>
          <w:rStyle w:val="apple-style-span"/>
          <w:rFonts w:asciiTheme="minorHAnsi" w:eastAsia="Arial Unicode MS" w:hAnsiTheme="minorHAnsi"/>
          <w:sz w:val="20"/>
          <w:szCs w:val="20"/>
        </w:rPr>
        <w:t xml:space="preserve">which communicates with </w:t>
      </w:r>
      <w:r w:rsidRPr="00D44ED3">
        <w:rPr>
          <w:rStyle w:val="apple-style-span"/>
          <w:rFonts w:asciiTheme="minorHAnsi" w:eastAsia="Arial Unicode MS" w:hAnsiTheme="minorHAnsi"/>
          <w:b/>
          <w:sz w:val="20"/>
          <w:szCs w:val="20"/>
        </w:rPr>
        <w:t>RESTFUL web service</w:t>
      </w:r>
      <w:r w:rsidR="00570780" w:rsidRPr="00D44ED3">
        <w:rPr>
          <w:rStyle w:val="apple-style-span"/>
          <w:rFonts w:asciiTheme="minorHAnsi" w:eastAsia="Arial Unicode MS" w:hAnsiTheme="minorHAnsi"/>
          <w:sz w:val="20"/>
          <w:szCs w:val="20"/>
        </w:rPr>
        <w:t xml:space="preserve"> and </w:t>
      </w:r>
      <w:r w:rsidRPr="00D44ED3">
        <w:rPr>
          <w:rFonts w:asciiTheme="minorHAnsi" w:hAnsiTheme="minorHAnsi" w:cs="Arial"/>
          <w:sz w:val="20"/>
          <w:szCs w:val="20"/>
          <w:shd w:val="clear" w:color="auto" w:fill="FFFFFF"/>
        </w:rPr>
        <w:t xml:space="preserve">Working with </w:t>
      </w:r>
      <w:r w:rsidRPr="00D44ED3">
        <w:rPr>
          <w:rFonts w:asciiTheme="minorHAnsi" w:hAnsiTheme="minorHAnsi" w:cs="Arial"/>
          <w:b/>
          <w:sz w:val="20"/>
          <w:szCs w:val="20"/>
          <w:shd w:val="clear" w:color="auto" w:fill="FFFFFF"/>
        </w:rPr>
        <w:t>JQuery Ajax, CSS</w:t>
      </w:r>
      <w:r w:rsidRPr="00D44ED3">
        <w:rPr>
          <w:rFonts w:asciiTheme="minorHAnsi" w:hAnsiTheme="minorHAnsi" w:cs="Arial"/>
          <w:sz w:val="20"/>
          <w:szCs w:val="20"/>
          <w:shd w:val="clear" w:color="auto" w:fill="FFFFFF"/>
        </w:rPr>
        <w:t>, and callback Objects, Effects and Events</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Fonts w:asciiTheme="minorHAnsi" w:hAnsiTheme="minorHAnsi" w:cs="Arial"/>
          <w:sz w:val="20"/>
          <w:szCs w:val="20"/>
          <w:shd w:val="clear" w:color="auto" w:fill="FFFFFF"/>
        </w:rPr>
        <w:t xml:space="preserve">Created Client side validations with </w:t>
      </w:r>
      <w:r w:rsidRPr="00D44ED3">
        <w:rPr>
          <w:rFonts w:asciiTheme="minorHAnsi" w:hAnsiTheme="minorHAnsi" w:cs="Arial"/>
          <w:b/>
          <w:sz w:val="20"/>
          <w:szCs w:val="20"/>
          <w:shd w:val="clear" w:color="auto" w:fill="FFFFFF"/>
        </w:rPr>
        <w:t>JQuery</w:t>
      </w:r>
      <w:r w:rsidRPr="00D44ED3">
        <w:rPr>
          <w:rFonts w:asciiTheme="minorHAnsi" w:hAnsiTheme="minorHAnsi" w:cs="Arial"/>
          <w:sz w:val="20"/>
          <w:szCs w:val="20"/>
          <w:shd w:val="clear" w:color="auto" w:fill="FFFFFF"/>
        </w:rPr>
        <w:t xml:space="preserve"> selectors, Events and Server side validations with </w:t>
      </w:r>
      <w:r w:rsidRPr="00D44ED3">
        <w:rPr>
          <w:rFonts w:asciiTheme="minorHAnsi" w:hAnsiTheme="minorHAnsi" w:cs="Arial"/>
          <w:b/>
          <w:sz w:val="20"/>
          <w:szCs w:val="20"/>
          <w:shd w:val="clear" w:color="auto" w:fill="FFFFFF"/>
        </w:rPr>
        <w:t>ASP.</w:t>
      </w:r>
      <w:r w:rsidRPr="00D44ED3">
        <w:rPr>
          <w:rStyle w:val="hl"/>
          <w:rFonts w:asciiTheme="minorHAnsi" w:hAnsiTheme="minorHAnsi" w:cs="Arial"/>
          <w:b/>
          <w:sz w:val="20"/>
          <w:szCs w:val="20"/>
        </w:rPr>
        <w:t>Net</w:t>
      </w:r>
      <w:r w:rsidRPr="00D44ED3">
        <w:rPr>
          <w:rFonts w:asciiTheme="minorHAnsi" w:hAnsiTheme="minorHAnsi" w:cs="Arial"/>
          <w:sz w:val="20"/>
          <w:szCs w:val="20"/>
          <w:shd w:val="clear" w:color="auto" w:fill="FFFFFF"/>
        </w:rPr>
        <w:t>.</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Fonts w:asciiTheme="minorHAnsi" w:hAnsiTheme="minorHAnsi" w:cs="Arial"/>
          <w:sz w:val="20"/>
          <w:szCs w:val="20"/>
          <w:shd w:val="clear" w:color="auto" w:fill="FFFFFF"/>
        </w:rPr>
        <w:t xml:space="preserve">Design, Development and testing of </w:t>
      </w:r>
      <w:r w:rsidRPr="00D44ED3">
        <w:rPr>
          <w:rFonts w:asciiTheme="minorHAnsi" w:hAnsiTheme="minorHAnsi" w:cs="Arial"/>
          <w:b/>
          <w:sz w:val="20"/>
          <w:szCs w:val="20"/>
          <w:shd w:val="clear" w:color="auto" w:fill="FFFFFF"/>
        </w:rPr>
        <w:t>RESTful web services</w:t>
      </w:r>
      <w:r w:rsidRPr="00D44ED3">
        <w:rPr>
          <w:rFonts w:asciiTheme="minorHAnsi" w:hAnsiTheme="minorHAnsi" w:cs="Arial"/>
          <w:sz w:val="20"/>
          <w:szCs w:val="20"/>
          <w:shd w:val="clear" w:color="auto" w:fill="FFFFFF"/>
        </w:rPr>
        <w:t xml:space="preserve"> called using </w:t>
      </w:r>
      <w:r w:rsidRPr="00D44ED3">
        <w:rPr>
          <w:rFonts w:asciiTheme="minorHAnsi" w:hAnsiTheme="minorHAnsi" w:cs="Arial"/>
          <w:b/>
          <w:sz w:val="20"/>
          <w:szCs w:val="20"/>
          <w:shd w:val="clear" w:color="auto" w:fill="FFFFFF"/>
        </w:rPr>
        <w:t>Entity Framework</w:t>
      </w:r>
      <w:r w:rsidRPr="00D44ED3">
        <w:rPr>
          <w:rFonts w:asciiTheme="minorHAnsi" w:hAnsiTheme="minorHAnsi" w:cs="Arial"/>
          <w:sz w:val="20"/>
          <w:szCs w:val="20"/>
          <w:shd w:val="clear" w:color="auto" w:fill="FFFFFF"/>
        </w:rPr>
        <w:t xml:space="preserve"> data services. </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Fonts w:asciiTheme="minorHAnsi" w:hAnsiTheme="minorHAnsi" w:cs="Arial"/>
          <w:sz w:val="20"/>
          <w:szCs w:val="20"/>
          <w:shd w:val="clear" w:color="auto" w:fill="FFFFFF"/>
        </w:rPr>
        <w:t xml:space="preserve">Implemented abstract, sealed classes, interfaces and classes to construct the business and data tier using C# and </w:t>
      </w:r>
      <w:r w:rsidRPr="00D44ED3">
        <w:rPr>
          <w:rFonts w:asciiTheme="minorHAnsi" w:hAnsiTheme="minorHAnsi" w:cs="Arial"/>
          <w:b/>
          <w:sz w:val="20"/>
          <w:szCs w:val="20"/>
          <w:shd w:val="clear" w:color="auto" w:fill="FFFFFF"/>
        </w:rPr>
        <w:t>Entity Framework.</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Fonts w:asciiTheme="minorHAnsi" w:hAnsiTheme="minorHAnsi" w:cs="Arial"/>
          <w:sz w:val="20"/>
          <w:szCs w:val="20"/>
          <w:shd w:val="clear" w:color="auto" w:fill="FFFFFF"/>
        </w:rPr>
        <w:t xml:space="preserve">Implemented </w:t>
      </w:r>
      <w:r w:rsidRPr="00D44ED3">
        <w:rPr>
          <w:rFonts w:asciiTheme="minorHAnsi" w:hAnsiTheme="minorHAnsi" w:cs="Arial"/>
          <w:b/>
          <w:sz w:val="20"/>
          <w:szCs w:val="20"/>
          <w:shd w:val="clear" w:color="auto" w:fill="FFFFFF"/>
        </w:rPr>
        <w:t xml:space="preserve">CRUD </w:t>
      </w:r>
      <w:r w:rsidRPr="00D44ED3">
        <w:rPr>
          <w:rFonts w:asciiTheme="minorHAnsi" w:hAnsiTheme="minorHAnsi" w:cs="Arial"/>
          <w:sz w:val="20"/>
          <w:szCs w:val="20"/>
          <w:shd w:val="clear" w:color="auto" w:fill="FFFFFF"/>
        </w:rPr>
        <w:t xml:space="preserve">functionality with </w:t>
      </w:r>
      <w:r w:rsidRPr="00D44ED3">
        <w:rPr>
          <w:rFonts w:asciiTheme="minorHAnsi" w:hAnsiTheme="minorHAnsi" w:cs="Arial"/>
          <w:b/>
          <w:sz w:val="20"/>
          <w:szCs w:val="20"/>
          <w:shd w:val="clear" w:color="auto" w:fill="FFFFFF"/>
        </w:rPr>
        <w:t>Entity framework</w:t>
      </w:r>
      <w:r w:rsidRPr="00D44ED3">
        <w:rPr>
          <w:rFonts w:asciiTheme="minorHAnsi" w:hAnsiTheme="minorHAnsi" w:cs="Arial"/>
          <w:sz w:val="20"/>
          <w:szCs w:val="20"/>
          <w:shd w:val="clear" w:color="auto" w:fill="FFFFFF"/>
        </w:rPr>
        <w:t xml:space="preserve"> in </w:t>
      </w:r>
      <w:r w:rsidRPr="00D44ED3">
        <w:rPr>
          <w:rFonts w:asciiTheme="minorHAnsi" w:hAnsiTheme="minorHAnsi" w:cs="Arial"/>
          <w:b/>
          <w:sz w:val="20"/>
          <w:szCs w:val="20"/>
          <w:shd w:val="clear" w:color="auto" w:fill="FFFFFF"/>
        </w:rPr>
        <w:t>ASP.</w:t>
      </w:r>
      <w:r w:rsidRPr="00D44ED3">
        <w:rPr>
          <w:rStyle w:val="hl"/>
          <w:rFonts w:asciiTheme="minorHAnsi" w:hAnsiTheme="minorHAnsi" w:cs="Arial"/>
          <w:b/>
          <w:sz w:val="20"/>
          <w:szCs w:val="20"/>
        </w:rPr>
        <w:t>NET</w:t>
      </w:r>
      <w:r w:rsidRPr="00D44ED3">
        <w:rPr>
          <w:rStyle w:val="apple-converted-space"/>
          <w:rFonts w:asciiTheme="minorHAnsi" w:hAnsiTheme="minorHAnsi" w:cs="Arial"/>
          <w:b/>
          <w:sz w:val="20"/>
          <w:szCs w:val="20"/>
          <w:shd w:val="clear" w:color="auto" w:fill="FFFFFF"/>
        </w:rPr>
        <w:t> </w:t>
      </w:r>
      <w:r w:rsidRPr="00D44ED3">
        <w:rPr>
          <w:rFonts w:asciiTheme="minorHAnsi" w:hAnsiTheme="minorHAnsi" w:cs="Arial"/>
          <w:b/>
          <w:sz w:val="20"/>
          <w:szCs w:val="20"/>
          <w:shd w:val="clear" w:color="auto" w:fill="FFFFFF"/>
        </w:rPr>
        <w:t>MVC</w:t>
      </w:r>
      <w:r w:rsidRPr="00D44ED3">
        <w:rPr>
          <w:rFonts w:asciiTheme="minorHAnsi" w:hAnsiTheme="minorHAnsi" w:cs="Arial"/>
          <w:sz w:val="20"/>
          <w:szCs w:val="20"/>
          <w:shd w:val="clear" w:color="auto" w:fill="FFFFFF"/>
        </w:rPr>
        <w:t xml:space="preserve"> and implemented sorting, filtering and paging with </w:t>
      </w:r>
      <w:r w:rsidRPr="00D44ED3">
        <w:rPr>
          <w:rFonts w:asciiTheme="minorHAnsi" w:hAnsiTheme="minorHAnsi" w:cs="Arial"/>
          <w:b/>
          <w:sz w:val="20"/>
          <w:szCs w:val="20"/>
          <w:shd w:val="clear" w:color="auto" w:fill="FFFFFF"/>
        </w:rPr>
        <w:t>Entity framework in MVC.</w:t>
      </w:r>
    </w:p>
    <w:p w:rsidR="00417672"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b/>
          <w:sz w:val="20"/>
          <w:szCs w:val="20"/>
        </w:rPr>
      </w:pPr>
      <w:r w:rsidRPr="00D44ED3">
        <w:rPr>
          <w:rFonts w:asciiTheme="minorHAnsi" w:hAnsiTheme="minorHAnsi" w:cs="Arial"/>
          <w:sz w:val="20"/>
          <w:szCs w:val="20"/>
          <w:shd w:val="clear" w:color="auto" w:fill="FFFFFF"/>
        </w:rPr>
        <w:t xml:space="preserve">Used </w:t>
      </w:r>
      <w:r w:rsidRPr="00D44ED3">
        <w:rPr>
          <w:rFonts w:asciiTheme="minorHAnsi" w:hAnsiTheme="minorHAnsi" w:cs="Arial"/>
          <w:b/>
          <w:sz w:val="20"/>
          <w:szCs w:val="20"/>
          <w:shd w:val="clear" w:color="auto" w:fill="FFFFFF"/>
        </w:rPr>
        <w:t>EntityFrame Work</w:t>
      </w:r>
      <w:r w:rsidRPr="00D44ED3">
        <w:rPr>
          <w:rFonts w:asciiTheme="minorHAnsi" w:hAnsiTheme="minorHAnsi" w:cs="Arial"/>
          <w:sz w:val="20"/>
          <w:szCs w:val="20"/>
          <w:shd w:val="clear" w:color="auto" w:fill="FFFFFF"/>
        </w:rPr>
        <w:t xml:space="preserve"> and </w:t>
      </w:r>
      <w:r w:rsidRPr="00D44ED3">
        <w:rPr>
          <w:rFonts w:asciiTheme="minorHAnsi" w:hAnsiTheme="minorHAnsi" w:cs="Arial"/>
          <w:b/>
          <w:sz w:val="20"/>
          <w:szCs w:val="20"/>
          <w:shd w:val="clear" w:color="auto" w:fill="FFFFFF"/>
        </w:rPr>
        <w:t>LINQ</w:t>
      </w:r>
      <w:r w:rsidRPr="00D44ED3">
        <w:rPr>
          <w:rFonts w:asciiTheme="minorHAnsi" w:hAnsiTheme="minorHAnsi" w:cs="Arial"/>
          <w:sz w:val="20"/>
          <w:szCs w:val="20"/>
          <w:shd w:val="clear" w:color="auto" w:fill="FFFFFF"/>
        </w:rPr>
        <w:t xml:space="preserve"> for retrieval of data from the SQL Server Database using connected/disconnected architectures</w:t>
      </w:r>
    </w:p>
    <w:p w:rsidR="00EA1E1B" w:rsidRPr="00D44ED3" w:rsidRDefault="00417672" w:rsidP="00260945">
      <w:pPr>
        <w:pStyle w:val="ListParagraph"/>
        <w:widowControl w:val="0"/>
        <w:numPr>
          <w:ilvl w:val="0"/>
          <w:numId w:val="1"/>
        </w:numPr>
        <w:tabs>
          <w:tab w:val="left" w:pos="0"/>
          <w:tab w:val="left" w:pos="180"/>
        </w:tabs>
        <w:spacing w:after="0" w:line="240" w:lineRule="auto"/>
        <w:ind w:left="0" w:hanging="360"/>
        <w:jc w:val="both"/>
        <w:rPr>
          <w:rFonts w:asciiTheme="minorHAnsi" w:eastAsia="Arial Unicode MS" w:hAnsiTheme="minorHAnsi"/>
          <w:sz w:val="20"/>
          <w:szCs w:val="20"/>
        </w:rPr>
      </w:pPr>
      <w:r w:rsidRPr="00D44ED3">
        <w:rPr>
          <w:rStyle w:val="Strong"/>
          <w:rFonts w:asciiTheme="minorHAnsi" w:eastAsia="Arial Unicode MS" w:hAnsiTheme="minorHAnsi"/>
          <w:sz w:val="20"/>
          <w:szCs w:val="20"/>
        </w:rPr>
        <w:t>Designed</w:t>
      </w:r>
      <w:r w:rsidRPr="00D44ED3">
        <w:rPr>
          <w:rStyle w:val="normalchar0"/>
          <w:rFonts w:asciiTheme="minorHAnsi" w:eastAsia="Arial Unicode MS" w:hAnsiTheme="minorHAnsi"/>
          <w:bCs/>
          <w:sz w:val="20"/>
          <w:szCs w:val="20"/>
        </w:rPr>
        <w:t xml:space="preserve"> and created </w:t>
      </w:r>
      <w:r w:rsidRPr="00D44ED3">
        <w:rPr>
          <w:rStyle w:val="normalchar0"/>
          <w:rFonts w:asciiTheme="minorHAnsi" w:eastAsia="Arial Unicode MS" w:hAnsiTheme="minorHAnsi"/>
          <w:b/>
          <w:sz w:val="20"/>
          <w:szCs w:val="20"/>
        </w:rPr>
        <w:t>Relational database</w:t>
      </w:r>
      <w:r w:rsidRPr="00D44ED3">
        <w:rPr>
          <w:rStyle w:val="normalchar0"/>
          <w:rFonts w:asciiTheme="minorHAnsi" w:eastAsia="Arial Unicode MS" w:hAnsiTheme="minorHAnsi"/>
          <w:sz w:val="20"/>
          <w:szCs w:val="20"/>
        </w:rPr>
        <w:t xml:space="preserve"> tables</w:t>
      </w:r>
      <w:r w:rsidRPr="00D44ED3">
        <w:rPr>
          <w:rStyle w:val="normalchar0"/>
          <w:rFonts w:asciiTheme="minorHAnsi" w:eastAsia="Arial Unicode MS" w:hAnsiTheme="minorHAnsi"/>
          <w:bCs/>
          <w:sz w:val="20"/>
          <w:szCs w:val="20"/>
        </w:rPr>
        <w:t xml:space="preserve"> using Normalization, Managed clustered   and non-clustered indexes and implemented Relationships b/w tables</w:t>
      </w:r>
    </w:p>
    <w:p w:rsidR="0029665C" w:rsidRPr="00D44ED3" w:rsidRDefault="0029665C" w:rsidP="00260945">
      <w:pPr>
        <w:widowControl w:val="0"/>
        <w:numPr>
          <w:ilvl w:val="0"/>
          <w:numId w:val="1"/>
        </w:numPr>
        <w:tabs>
          <w:tab w:val="left" w:pos="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Created the link servers to pull the data from different data sources and used them in the stored procedure which will be executing on the scheduled basis through </w:t>
      </w:r>
      <w:r w:rsidRPr="00D44ED3">
        <w:rPr>
          <w:rFonts w:asciiTheme="minorHAnsi" w:hAnsiTheme="minorHAnsi" w:cs="Century Gothic"/>
          <w:b/>
          <w:color w:val="000000"/>
          <w:sz w:val="20"/>
          <w:szCs w:val="20"/>
        </w:rPr>
        <w:t>SQL</w:t>
      </w:r>
      <w:r w:rsidRPr="00D44ED3">
        <w:rPr>
          <w:rFonts w:asciiTheme="minorHAnsi" w:hAnsiTheme="minorHAnsi" w:cs="Century Gothic"/>
          <w:color w:val="000000"/>
          <w:sz w:val="20"/>
          <w:szCs w:val="20"/>
        </w:rPr>
        <w:t xml:space="preserve"> agent.</w:t>
      </w:r>
    </w:p>
    <w:p w:rsidR="0029665C" w:rsidRPr="00D44ED3" w:rsidRDefault="0029665C" w:rsidP="00260945">
      <w:pPr>
        <w:widowControl w:val="0"/>
        <w:numPr>
          <w:ilvl w:val="0"/>
          <w:numId w:val="1"/>
        </w:numPr>
        <w:tabs>
          <w:tab w:val="left" w:pos="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Written Queries using </w:t>
      </w:r>
      <w:r w:rsidRPr="00D44ED3">
        <w:rPr>
          <w:rFonts w:asciiTheme="minorHAnsi" w:hAnsiTheme="minorHAnsi" w:cs="Century Gothic"/>
          <w:b/>
          <w:color w:val="000000"/>
          <w:sz w:val="20"/>
          <w:szCs w:val="20"/>
        </w:rPr>
        <w:t>T-SQL</w:t>
      </w:r>
      <w:r w:rsidRPr="00D44ED3">
        <w:rPr>
          <w:rFonts w:asciiTheme="minorHAnsi" w:hAnsiTheme="minorHAnsi" w:cs="Century Gothic"/>
          <w:color w:val="000000"/>
          <w:sz w:val="20"/>
          <w:szCs w:val="20"/>
        </w:rPr>
        <w:t xml:space="preserve"> Statements, </w:t>
      </w:r>
      <w:r w:rsidRPr="00D44ED3">
        <w:rPr>
          <w:rFonts w:asciiTheme="minorHAnsi" w:hAnsiTheme="minorHAnsi" w:cs="Century Gothic"/>
          <w:b/>
          <w:color w:val="000000"/>
          <w:sz w:val="20"/>
          <w:szCs w:val="20"/>
        </w:rPr>
        <w:t>Views, Stored Procedures, Triggers, Cursors</w:t>
      </w:r>
      <w:r w:rsidRPr="00D44ED3">
        <w:rPr>
          <w:rFonts w:asciiTheme="minorHAnsi" w:hAnsiTheme="minorHAnsi" w:cs="Century Gothic"/>
          <w:color w:val="000000"/>
          <w:sz w:val="20"/>
          <w:szCs w:val="20"/>
        </w:rPr>
        <w:t xml:space="preserve"> and User Defined Functions in </w:t>
      </w:r>
      <w:r w:rsidRPr="00D44ED3">
        <w:rPr>
          <w:rFonts w:asciiTheme="minorHAnsi" w:hAnsiTheme="minorHAnsi" w:cs="Century Gothic"/>
          <w:b/>
          <w:color w:val="000000"/>
          <w:sz w:val="20"/>
          <w:szCs w:val="20"/>
        </w:rPr>
        <w:t>SQL Server 2008</w:t>
      </w:r>
      <w:r w:rsidRPr="00D44ED3">
        <w:rPr>
          <w:rFonts w:asciiTheme="minorHAnsi" w:hAnsiTheme="minorHAnsi" w:cs="Century Gothic"/>
          <w:color w:val="000000"/>
          <w:sz w:val="20"/>
          <w:szCs w:val="20"/>
        </w:rPr>
        <w:t xml:space="preserve"> for inserting/Updating/Deleting the data into the relational tables.</w:t>
      </w:r>
    </w:p>
    <w:p w:rsidR="009E2405" w:rsidRPr="00D44ED3" w:rsidRDefault="009E2405" w:rsidP="00260945">
      <w:pPr>
        <w:pStyle w:val="Default"/>
        <w:numPr>
          <w:ilvl w:val="0"/>
          <w:numId w:val="1"/>
        </w:numPr>
        <w:tabs>
          <w:tab w:val="left" w:pos="0"/>
          <w:tab w:val="left" w:pos="180"/>
          <w:tab w:val="left" w:pos="720"/>
        </w:tabs>
        <w:ind w:left="0" w:right="0"/>
        <w:rPr>
          <w:rFonts w:asciiTheme="minorHAnsi" w:eastAsia="Arial Unicode MS" w:hAnsiTheme="minorHAnsi"/>
          <w:color w:val="auto"/>
          <w:sz w:val="20"/>
          <w:szCs w:val="20"/>
        </w:rPr>
      </w:pPr>
      <w:r w:rsidRPr="00D44ED3">
        <w:rPr>
          <w:rFonts w:asciiTheme="minorHAnsi" w:hAnsiTheme="minorHAnsi" w:cs="Arial"/>
          <w:color w:val="auto"/>
          <w:sz w:val="20"/>
          <w:szCs w:val="20"/>
          <w:shd w:val="clear" w:color="auto" w:fill="FFFFFF"/>
        </w:rPr>
        <w:t xml:space="preserve">Created SQL Server Integrating Services </w:t>
      </w:r>
      <w:r w:rsidRPr="00D44ED3">
        <w:rPr>
          <w:rFonts w:asciiTheme="minorHAnsi" w:hAnsiTheme="minorHAnsi" w:cs="Arial"/>
          <w:b/>
          <w:color w:val="auto"/>
          <w:sz w:val="20"/>
          <w:szCs w:val="20"/>
          <w:shd w:val="clear" w:color="auto" w:fill="FFFFFF"/>
        </w:rPr>
        <w:t xml:space="preserve">(SSIS) </w:t>
      </w:r>
      <w:r w:rsidRPr="00D44ED3">
        <w:rPr>
          <w:rFonts w:asciiTheme="minorHAnsi" w:hAnsiTheme="minorHAnsi" w:cs="Arial"/>
          <w:color w:val="auto"/>
          <w:sz w:val="20"/>
          <w:szCs w:val="20"/>
          <w:shd w:val="clear" w:color="auto" w:fill="FFFFFF"/>
        </w:rPr>
        <w:t>Reusable packages to extract data from Multi Formatted Flat files, XL, XML files into DB2 Systems. </w:t>
      </w:r>
    </w:p>
    <w:p w:rsidR="00EA1E1B" w:rsidRPr="00D44ED3" w:rsidRDefault="00EA1E1B" w:rsidP="00260945">
      <w:pPr>
        <w:widowControl w:val="0"/>
        <w:numPr>
          <w:ilvl w:val="0"/>
          <w:numId w:val="1"/>
        </w:numPr>
        <w:tabs>
          <w:tab w:val="left" w:pos="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Created Ad-hoc reports and automated recurring reports based on business requirements using </w:t>
      </w:r>
      <w:r w:rsidRPr="00D44ED3">
        <w:rPr>
          <w:rFonts w:asciiTheme="minorHAnsi" w:hAnsiTheme="minorHAnsi" w:cs="Century Gothic"/>
          <w:b/>
          <w:color w:val="000000"/>
          <w:sz w:val="20"/>
          <w:szCs w:val="20"/>
        </w:rPr>
        <w:t>SSRS</w:t>
      </w:r>
      <w:r w:rsidRPr="00D44ED3">
        <w:rPr>
          <w:rFonts w:asciiTheme="minorHAnsi" w:hAnsiTheme="minorHAnsi" w:cs="Century Gothic"/>
          <w:color w:val="000000"/>
          <w:sz w:val="20"/>
          <w:szCs w:val="20"/>
        </w:rPr>
        <w:t>. Developed different kinds of reports such as chart reports, matrix reports, drill-down reports and parameterized reports.</w:t>
      </w:r>
    </w:p>
    <w:p w:rsidR="0029665C" w:rsidRPr="00D44ED3" w:rsidRDefault="0029665C" w:rsidP="00260945">
      <w:pPr>
        <w:widowControl w:val="0"/>
        <w:numPr>
          <w:ilvl w:val="0"/>
          <w:numId w:val="1"/>
        </w:numPr>
        <w:tabs>
          <w:tab w:val="left" w:pos="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Implemented </w:t>
      </w:r>
      <w:r w:rsidRPr="00D44ED3">
        <w:rPr>
          <w:rFonts w:asciiTheme="minorHAnsi" w:hAnsiTheme="minorHAnsi" w:cs="Century Gothic"/>
          <w:b/>
          <w:color w:val="000000"/>
          <w:sz w:val="20"/>
          <w:szCs w:val="20"/>
        </w:rPr>
        <w:t xml:space="preserve">Unit Testing, Integration Testing and System Testing </w:t>
      </w:r>
      <w:r w:rsidRPr="00D44ED3">
        <w:rPr>
          <w:rFonts w:asciiTheme="minorHAnsi" w:hAnsiTheme="minorHAnsi" w:cs="Century Gothic"/>
          <w:color w:val="000000"/>
          <w:sz w:val="20"/>
          <w:szCs w:val="20"/>
        </w:rPr>
        <w:t>using</w:t>
      </w:r>
      <w:r w:rsidRPr="00D44ED3">
        <w:rPr>
          <w:rFonts w:asciiTheme="minorHAnsi" w:hAnsiTheme="minorHAnsi" w:cs="Century Gothic"/>
          <w:b/>
          <w:color w:val="000000"/>
          <w:sz w:val="20"/>
          <w:szCs w:val="20"/>
        </w:rPr>
        <w:t xml:space="preserve"> NUNIT</w:t>
      </w:r>
      <w:r w:rsidRPr="00D44ED3">
        <w:rPr>
          <w:rFonts w:asciiTheme="minorHAnsi" w:hAnsiTheme="minorHAnsi" w:cs="Century Gothic"/>
          <w:color w:val="000000"/>
          <w:sz w:val="20"/>
          <w:szCs w:val="20"/>
        </w:rPr>
        <w:t>.</w:t>
      </w:r>
    </w:p>
    <w:p w:rsidR="000242EE" w:rsidRPr="00D44ED3" w:rsidRDefault="0029665C" w:rsidP="00260945">
      <w:pPr>
        <w:widowControl w:val="0"/>
        <w:numPr>
          <w:ilvl w:val="0"/>
          <w:numId w:val="1"/>
        </w:numPr>
        <w:tabs>
          <w:tab w:val="left" w:pos="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Responsible for maintaining versions of source code using Team Foundation Server 2010.</w:t>
      </w:r>
      <w:r w:rsidR="000242EE" w:rsidRPr="00D44ED3">
        <w:rPr>
          <w:rFonts w:asciiTheme="minorHAnsi" w:hAnsiTheme="minorHAnsi" w:cs="Century Gothic"/>
          <w:color w:val="000000"/>
          <w:sz w:val="20"/>
          <w:szCs w:val="20"/>
        </w:rPr>
        <w:t xml:space="preserve">Created Html Helpers in order to reduce the amount of tedious typing of </w:t>
      </w:r>
      <w:r w:rsidR="000242EE" w:rsidRPr="00D44ED3">
        <w:rPr>
          <w:rFonts w:asciiTheme="minorHAnsi" w:hAnsiTheme="minorHAnsi" w:cs="Century Gothic"/>
          <w:b/>
          <w:color w:val="000000"/>
          <w:sz w:val="20"/>
          <w:szCs w:val="20"/>
        </w:rPr>
        <w:t>HTML</w:t>
      </w:r>
      <w:r w:rsidR="000242EE" w:rsidRPr="00D44ED3">
        <w:rPr>
          <w:rFonts w:asciiTheme="minorHAnsi" w:hAnsiTheme="minorHAnsi" w:cs="Century Gothic"/>
          <w:color w:val="000000"/>
          <w:sz w:val="20"/>
          <w:szCs w:val="20"/>
        </w:rPr>
        <w:t xml:space="preserve"> tags</w:t>
      </w:r>
    </w:p>
    <w:p w:rsidR="000C6E14" w:rsidRPr="00D44ED3" w:rsidRDefault="00EA1E1B" w:rsidP="00260945">
      <w:pPr>
        <w:widowControl w:val="0"/>
        <w:numPr>
          <w:ilvl w:val="0"/>
          <w:numId w:val="1"/>
        </w:numPr>
        <w:tabs>
          <w:tab w:val="left" w:pos="0"/>
          <w:tab w:val="left" w:pos="90"/>
          <w:tab w:val="left" w:pos="180"/>
        </w:tabs>
        <w:autoSpaceDE w:val="0"/>
        <w:autoSpaceDN w:val="0"/>
        <w:adjustRightInd w:val="0"/>
        <w:spacing w:after="0" w:line="240" w:lineRule="auto"/>
        <w:ind w:hanging="36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W</w:t>
      </w:r>
      <w:r w:rsidR="000242EE" w:rsidRPr="00D44ED3">
        <w:rPr>
          <w:rFonts w:asciiTheme="minorHAnsi" w:hAnsiTheme="minorHAnsi" w:cs="Century Gothic"/>
          <w:color w:val="000000"/>
          <w:sz w:val="20"/>
          <w:szCs w:val="20"/>
        </w:rPr>
        <w:t>orked on Microsoft Team Foundation Server for version control, individual task status and Database server project.</w:t>
      </w:r>
    </w:p>
    <w:p w:rsidR="00D44ED3" w:rsidRPr="00D44ED3" w:rsidRDefault="000C6E14" w:rsidP="00D44ED3">
      <w:pPr>
        <w:widowControl w:val="0"/>
        <w:overflowPunct w:val="0"/>
        <w:autoSpaceDE w:val="0"/>
        <w:autoSpaceDN w:val="0"/>
        <w:adjustRightInd w:val="0"/>
        <w:spacing w:after="0" w:line="240" w:lineRule="auto"/>
        <w:ind w:left="-540" w:hanging="90"/>
        <w:jc w:val="both"/>
        <w:textAlignment w:val="baseline"/>
        <w:rPr>
          <w:rFonts w:asciiTheme="minorHAnsi" w:hAnsiTheme="minorHAnsi" w:cs="Tahoma"/>
          <w:b/>
          <w:sz w:val="20"/>
          <w:szCs w:val="20"/>
        </w:rPr>
      </w:pPr>
      <w:r w:rsidRPr="00D44ED3">
        <w:rPr>
          <w:rFonts w:asciiTheme="minorHAnsi" w:hAnsiTheme="minorHAnsi" w:cs="Century Gothic"/>
          <w:color w:val="000000"/>
          <w:sz w:val="20"/>
          <w:szCs w:val="20"/>
        </w:rPr>
        <w:t xml:space="preserve"> </w:t>
      </w:r>
      <w:r w:rsidR="00D44ED3" w:rsidRPr="00D44ED3">
        <w:rPr>
          <w:rFonts w:asciiTheme="minorHAnsi" w:hAnsiTheme="minorHAnsi" w:cs="Century Gothic"/>
          <w:color w:val="000000"/>
          <w:sz w:val="20"/>
          <w:szCs w:val="20"/>
        </w:rPr>
        <w:t xml:space="preserve"> </w:t>
      </w:r>
      <w:r w:rsidR="000242EE" w:rsidRPr="00D44ED3">
        <w:rPr>
          <w:rFonts w:asciiTheme="minorHAnsi" w:hAnsiTheme="minorHAnsi" w:cs="Century Gothic"/>
          <w:b/>
          <w:color w:val="000000"/>
          <w:sz w:val="20"/>
          <w:szCs w:val="20"/>
          <w:u w:val="single"/>
        </w:rPr>
        <w:t>Environment</w:t>
      </w:r>
      <w:r w:rsidR="00D44ED3" w:rsidRPr="00D44ED3">
        <w:rPr>
          <w:rFonts w:asciiTheme="minorHAnsi" w:hAnsiTheme="minorHAnsi" w:cs="Century Gothic"/>
          <w:b/>
          <w:color w:val="000000"/>
          <w:sz w:val="20"/>
          <w:szCs w:val="20"/>
          <w:u w:val="single"/>
        </w:rPr>
        <w:t>:</w:t>
      </w:r>
      <w:r w:rsidR="00D44ED3" w:rsidRPr="00D44ED3">
        <w:rPr>
          <w:rFonts w:asciiTheme="minorHAnsi" w:hAnsiTheme="minorHAnsi" w:cs="Tahoma"/>
          <w:sz w:val="20"/>
          <w:szCs w:val="20"/>
        </w:rPr>
        <w:t xml:space="preserve"> VisualStudio2010, C#4.5, VB.NET7, ASP.NET4.5, MVC 3.0/4.0, WCF, Entity Framework 4.0, Java Script, JQuery1.0, TFS 2010, WCF, IIS 7.0, AJAX, Angular JS, Agile, ADO.NET, LINQ, XML, REST/SOAP, IRWIN, PL/SQL, </w:t>
      </w:r>
      <w:r w:rsidR="00D44ED3" w:rsidRPr="00D44ED3">
        <w:rPr>
          <w:rFonts w:asciiTheme="minorHAnsi" w:hAnsiTheme="minorHAnsi" w:cs="Tahoma"/>
          <w:bCs/>
          <w:sz w:val="20"/>
          <w:szCs w:val="20"/>
        </w:rPr>
        <w:t xml:space="preserve"> Microsoft Enterprise Library,</w:t>
      </w:r>
      <w:r w:rsidR="00D44ED3" w:rsidRPr="00D44ED3">
        <w:rPr>
          <w:rFonts w:asciiTheme="minorHAnsi" w:hAnsiTheme="minorHAnsi" w:cs="Tahoma"/>
          <w:sz w:val="20"/>
          <w:szCs w:val="20"/>
        </w:rPr>
        <w:t xml:space="preserve"> NUNIT, SQL Server 2008 R2/2008, SSIS, SSRS, Windows XP, UML, Windows Server 2003, Windows Server 2008 R2/2008.</w:t>
      </w:r>
    </w:p>
    <w:p w:rsidR="000242EE" w:rsidRPr="00D44ED3" w:rsidRDefault="000242EE" w:rsidP="00260945">
      <w:pPr>
        <w:widowControl w:val="0"/>
        <w:pBdr>
          <w:bottom w:val="single" w:sz="4" w:space="1" w:color="auto"/>
        </w:pBdr>
        <w:tabs>
          <w:tab w:val="left" w:pos="-630"/>
          <w:tab w:val="left" w:pos="0"/>
          <w:tab w:val="left" w:pos="270"/>
        </w:tabs>
        <w:autoSpaceDE w:val="0"/>
        <w:autoSpaceDN w:val="0"/>
        <w:adjustRightInd w:val="0"/>
        <w:spacing w:after="0" w:line="240" w:lineRule="auto"/>
        <w:ind w:left="-540"/>
        <w:jc w:val="both"/>
        <w:rPr>
          <w:rFonts w:asciiTheme="minorHAnsi" w:hAnsiTheme="minorHAnsi" w:cs="Century Gothic"/>
          <w:color w:val="000000"/>
          <w:sz w:val="20"/>
          <w:szCs w:val="20"/>
        </w:rPr>
      </w:pPr>
    </w:p>
    <w:bookmarkEnd w:id="0"/>
    <w:bookmarkEnd w:id="1"/>
    <w:p w:rsidR="000C6E14"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color w:val="000000"/>
          <w:sz w:val="20"/>
          <w:szCs w:val="20"/>
        </w:rPr>
      </w:pPr>
    </w:p>
    <w:p w:rsidR="002A67E8" w:rsidRDefault="002A67E8"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color w:val="000000"/>
          <w:sz w:val="20"/>
          <w:szCs w:val="20"/>
        </w:rPr>
      </w:pPr>
    </w:p>
    <w:p w:rsidR="002A67E8" w:rsidRDefault="002A67E8"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color w:val="000000"/>
          <w:sz w:val="20"/>
          <w:szCs w:val="20"/>
        </w:rPr>
      </w:pPr>
    </w:p>
    <w:p w:rsidR="00350BEB" w:rsidRDefault="00350BEB"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color w:val="000000"/>
          <w:sz w:val="20"/>
          <w:szCs w:val="20"/>
        </w:rPr>
      </w:pPr>
    </w:p>
    <w:p w:rsidR="00D22554"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color w:val="000000"/>
          <w:sz w:val="20"/>
          <w:szCs w:val="20"/>
        </w:rPr>
      </w:pPr>
      <w:r w:rsidRPr="00D44ED3">
        <w:rPr>
          <w:rFonts w:asciiTheme="minorHAnsi" w:hAnsiTheme="minorHAnsi" w:cs="Century Gothic"/>
          <w:b/>
          <w:bCs/>
          <w:iCs/>
          <w:color w:val="000000"/>
          <w:sz w:val="20"/>
          <w:szCs w:val="20"/>
        </w:rPr>
        <w:lastRenderedPageBreak/>
        <w:t xml:space="preserve">CITI Bank San Antonio, TX                                                                                                                        </w:t>
      </w:r>
      <w:r w:rsidR="00417672" w:rsidRPr="00D44ED3">
        <w:rPr>
          <w:rFonts w:asciiTheme="minorHAnsi" w:hAnsiTheme="minorHAnsi" w:cs="Century Gothic"/>
          <w:b/>
          <w:bCs/>
          <w:iCs/>
          <w:color w:val="000000"/>
          <w:sz w:val="20"/>
          <w:szCs w:val="20"/>
        </w:rPr>
        <w:t xml:space="preserve">         </w:t>
      </w:r>
      <w:r w:rsidR="00610709" w:rsidRPr="00D44ED3">
        <w:rPr>
          <w:rFonts w:asciiTheme="minorHAnsi" w:hAnsiTheme="minorHAnsi" w:cs="Century Gothic"/>
          <w:b/>
          <w:bCs/>
          <w:iCs/>
          <w:color w:val="000000"/>
          <w:sz w:val="20"/>
          <w:szCs w:val="20"/>
        </w:rPr>
        <w:t xml:space="preserve">                    </w:t>
      </w:r>
      <w:r w:rsidR="00A045E9">
        <w:rPr>
          <w:rFonts w:asciiTheme="minorHAnsi" w:hAnsiTheme="minorHAnsi" w:cs="Century Gothic"/>
          <w:b/>
          <w:bCs/>
          <w:iCs/>
          <w:sz w:val="20"/>
          <w:szCs w:val="20"/>
        </w:rPr>
        <w:t>Jan’ 2012 - Dec</w:t>
      </w:r>
      <w:r w:rsidRPr="00D44ED3">
        <w:rPr>
          <w:rFonts w:asciiTheme="minorHAnsi" w:hAnsiTheme="minorHAnsi" w:cs="Century Gothic"/>
          <w:b/>
          <w:bCs/>
          <w:iCs/>
          <w:sz w:val="20"/>
          <w:szCs w:val="20"/>
        </w:rPr>
        <w:t>’ 201</w:t>
      </w:r>
      <w:r w:rsidR="00610709" w:rsidRPr="00D44ED3">
        <w:rPr>
          <w:rFonts w:asciiTheme="minorHAnsi" w:hAnsiTheme="minorHAnsi" w:cs="Century Gothic"/>
          <w:b/>
          <w:bCs/>
          <w:iCs/>
          <w:sz w:val="20"/>
          <w:szCs w:val="20"/>
        </w:rPr>
        <w:t>2</w:t>
      </w:r>
    </w:p>
    <w:p w:rsidR="000242EE" w:rsidRPr="00D44ED3" w:rsidRDefault="00D2255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color w:val="000000"/>
          <w:sz w:val="20"/>
          <w:szCs w:val="20"/>
          <w:highlight w:val="white"/>
        </w:rPr>
      </w:pPr>
      <w:r w:rsidRPr="00D44ED3">
        <w:rPr>
          <w:rFonts w:asciiTheme="minorHAnsi" w:hAnsiTheme="minorHAnsi" w:cs="Century Gothic"/>
          <w:b/>
          <w:bCs/>
          <w:sz w:val="20"/>
          <w:szCs w:val="20"/>
        </w:rPr>
        <w:t>.N</w:t>
      </w:r>
      <w:r w:rsidR="000242EE" w:rsidRPr="00D44ED3">
        <w:rPr>
          <w:rFonts w:asciiTheme="minorHAnsi" w:hAnsiTheme="minorHAnsi" w:cs="Century Gothic"/>
          <w:b/>
          <w:bCs/>
          <w:sz w:val="20"/>
          <w:szCs w:val="20"/>
        </w:rPr>
        <w:t>et developer</w:t>
      </w:r>
      <w:r w:rsidR="005E104F" w:rsidRPr="00D44ED3">
        <w:rPr>
          <w:rFonts w:asciiTheme="minorHAnsi" w:hAnsiTheme="minorHAnsi" w:cs="Century Gothic"/>
          <w:b/>
          <w:bCs/>
          <w:sz w:val="20"/>
          <w:szCs w:val="20"/>
        </w:rPr>
        <w:t xml:space="preserve">                                                                                             </w:t>
      </w:r>
      <w:r w:rsidR="00743A6F" w:rsidRPr="00D44ED3">
        <w:rPr>
          <w:rFonts w:asciiTheme="minorHAnsi" w:hAnsiTheme="minorHAnsi" w:cs="Century Gothic"/>
          <w:b/>
          <w:bCs/>
          <w:sz w:val="20"/>
          <w:szCs w:val="20"/>
        </w:rPr>
        <w:t xml:space="preserve">        </w:t>
      </w:r>
      <w:r w:rsidR="005E104F" w:rsidRPr="00D44ED3">
        <w:rPr>
          <w:rFonts w:asciiTheme="minorHAnsi" w:hAnsiTheme="minorHAnsi" w:cs="Century Gothic"/>
          <w:b/>
          <w:bCs/>
          <w:sz w:val="20"/>
          <w:szCs w:val="20"/>
        </w:rPr>
        <w:t xml:space="preserve">  </w:t>
      </w:r>
      <w:r w:rsidR="00275303" w:rsidRPr="00D44ED3">
        <w:rPr>
          <w:rFonts w:asciiTheme="minorHAnsi" w:hAnsiTheme="minorHAnsi" w:cs="Century Gothic"/>
          <w:b/>
          <w:bCs/>
          <w:sz w:val="20"/>
          <w:szCs w:val="20"/>
        </w:rPr>
        <w:t xml:space="preserve">                       </w:t>
      </w:r>
    </w:p>
    <w:p w:rsidR="000242EE"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color w:val="222222"/>
          <w:sz w:val="20"/>
          <w:szCs w:val="20"/>
        </w:rPr>
      </w:pPr>
      <w:bookmarkStart w:id="2" w:name="OLE_LINK18"/>
      <w:bookmarkEnd w:id="2"/>
      <w:r w:rsidRPr="00D44ED3">
        <w:rPr>
          <w:rFonts w:asciiTheme="minorHAnsi" w:hAnsiTheme="minorHAnsi" w:cs="Century Gothic"/>
          <w:b/>
          <w:bCs/>
          <w:iCs/>
          <w:sz w:val="20"/>
          <w:szCs w:val="20"/>
          <w:u w:val="single"/>
        </w:rPr>
        <w:t>Description:</w:t>
      </w:r>
      <w:r w:rsidRPr="00D44ED3">
        <w:rPr>
          <w:rFonts w:asciiTheme="minorHAnsi" w:hAnsiTheme="minorHAnsi" w:cs="Century Gothic"/>
          <w:b/>
          <w:bCs/>
          <w:iCs/>
          <w:sz w:val="20"/>
          <w:szCs w:val="20"/>
        </w:rPr>
        <w:t xml:space="preserve"> </w:t>
      </w:r>
      <w:r w:rsidR="000242EE" w:rsidRPr="00D44ED3">
        <w:rPr>
          <w:rFonts w:asciiTheme="minorHAnsi" w:hAnsiTheme="minorHAnsi" w:cs="Century Gothic"/>
          <w:color w:val="222222"/>
          <w:sz w:val="20"/>
          <w:szCs w:val="20"/>
        </w:rPr>
        <w:t>This is a banking application, which involves transmission and transaction of Financial Information through Electronic Data Interchange under a highly secure environment. This system enables account holders to perform basic banking operations like Balance Enquiry, Online Bill Payments, and Fund Transfer between the existing accounts etc., via Internet which can be used by the account holders who has got the online access authorization. It offers a great facility like Financial Calculator, which calculates how much monthly installment you need to pay for the amount you are taking as a loan.</w:t>
      </w:r>
    </w:p>
    <w:p w:rsidR="000C6E14"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sz w:val="20"/>
          <w:szCs w:val="20"/>
          <w:highlight w:val="white"/>
        </w:rPr>
      </w:pPr>
    </w:p>
    <w:p w:rsidR="000C6E14"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sz w:val="20"/>
          <w:szCs w:val="20"/>
          <w:highlight w:val="white"/>
          <w:u w:val="single"/>
        </w:rPr>
      </w:pPr>
      <w:r w:rsidRPr="00D44ED3">
        <w:rPr>
          <w:rFonts w:asciiTheme="minorHAnsi" w:hAnsiTheme="minorHAnsi" w:cs="Century Gothic"/>
          <w:b/>
          <w:bCs/>
          <w:iCs/>
          <w:sz w:val="20"/>
          <w:szCs w:val="20"/>
          <w:highlight w:val="white"/>
          <w:u w:val="single"/>
        </w:rPr>
        <w:t>Responsibilities:</w:t>
      </w:r>
    </w:p>
    <w:p w:rsidR="00EA1E1B" w:rsidRPr="00D44ED3" w:rsidRDefault="00EA1E1B" w:rsidP="00260945">
      <w:pPr>
        <w:widowControl w:val="0"/>
        <w:numPr>
          <w:ilvl w:val="0"/>
          <w:numId w:val="20"/>
        </w:numPr>
        <w:tabs>
          <w:tab w:val="left" w:pos="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Developed solutions for diverse programming scenarios in </w:t>
      </w:r>
      <w:r w:rsidRPr="00D44ED3">
        <w:rPr>
          <w:rFonts w:asciiTheme="minorHAnsi" w:hAnsiTheme="minorHAnsi" w:cs="Century Gothic"/>
          <w:b/>
          <w:color w:val="000000"/>
          <w:sz w:val="20"/>
          <w:szCs w:val="20"/>
        </w:rPr>
        <w:t>C#,</w:t>
      </w:r>
      <w:r w:rsidRPr="00D44ED3">
        <w:rPr>
          <w:rFonts w:asciiTheme="minorHAnsi" w:hAnsiTheme="minorHAnsi" w:cs="Century Gothic"/>
          <w:color w:val="000000"/>
          <w:sz w:val="20"/>
          <w:szCs w:val="20"/>
        </w:rPr>
        <w:t xml:space="preserve"> employing Object Oriented Programming (</w:t>
      </w:r>
      <w:r w:rsidRPr="00D44ED3">
        <w:rPr>
          <w:rFonts w:asciiTheme="minorHAnsi" w:hAnsiTheme="minorHAnsi" w:cs="Century Gothic"/>
          <w:b/>
          <w:color w:val="000000"/>
          <w:sz w:val="20"/>
          <w:szCs w:val="20"/>
        </w:rPr>
        <w:t>OOP</w:t>
      </w:r>
      <w:r w:rsidRPr="00D44ED3">
        <w:rPr>
          <w:rFonts w:asciiTheme="minorHAnsi" w:hAnsiTheme="minorHAnsi" w:cs="Century Gothic"/>
          <w:color w:val="000000"/>
          <w:sz w:val="20"/>
          <w:szCs w:val="20"/>
        </w:rPr>
        <w:t>) concepts.</w:t>
      </w:r>
    </w:p>
    <w:p w:rsidR="00602AF4" w:rsidRPr="00D44ED3" w:rsidRDefault="00417672"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I</w:t>
      </w:r>
      <w:r w:rsidR="00602AF4" w:rsidRPr="00D44ED3">
        <w:rPr>
          <w:rFonts w:asciiTheme="minorHAnsi" w:hAnsiTheme="minorHAnsi" w:cs="Century Gothic"/>
          <w:color w:val="000000"/>
          <w:sz w:val="20"/>
          <w:szCs w:val="20"/>
        </w:rPr>
        <w:t xml:space="preserve">nvolved in Software development life cycle </w:t>
      </w:r>
      <w:r w:rsidR="00602AF4" w:rsidRPr="00D44ED3">
        <w:rPr>
          <w:rFonts w:asciiTheme="minorHAnsi" w:hAnsiTheme="minorHAnsi" w:cs="Century Gothic"/>
          <w:b/>
          <w:color w:val="000000"/>
          <w:sz w:val="20"/>
          <w:szCs w:val="20"/>
        </w:rPr>
        <w:t>(SDLC)</w:t>
      </w:r>
      <w:r w:rsidR="00602AF4" w:rsidRPr="00D44ED3">
        <w:rPr>
          <w:rFonts w:asciiTheme="minorHAnsi" w:hAnsiTheme="minorHAnsi" w:cs="Century Gothic"/>
          <w:color w:val="000000"/>
          <w:sz w:val="20"/>
          <w:szCs w:val="20"/>
        </w:rPr>
        <w:t xml:space="preserve"> of application from design phase to implementation phase, testing, Deployment and maintenance phase.</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eastAsia="Arial Unicode MS" w:hAnsiTheme="minorHAnsi"/>
          <w:sz w:val="20"/>
          <w:szCs w:val="20"/>
        </w:rPr>
        <w:t xml:space="preserve">Created &amp; hosted </w:t>
      </w:r>
      <w:r w:rsidRPr="00D44ED3">
        <w:rPr>
          <w:rFonts w:asciiTheme="minorHAnsi" w:eastAsia="Arial Unicode MS" w:hAnsiTheme="minorHAnsi"/>
          <w:b/>
          <w:sz w:val="20"/>
          <w:szCs w:val="20"/>
        </w:rPr>
        <w:t>WCF Services</w:t>
      </w:r>
      <w:r w:rsidRPr="00D44ED3">
        <w:rPr>
          <w:rFonts w:asciiTheme="minorHAnsi" w:eastAsia="Arial Unicode MS" w:hAnsiTheme="minorHAnsi"/>
          <w:sz w:val="20"/>
          <w:szCs w:val="20"/>
        </w:rPr>
        <w:t xml:space="preserve"> and also used different bindings to make it available to different types of clients.</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hAnsiTheme="minorHAnsi" w:cs="Calibri"/>
          <w:sz w:val="20"/>
          <w:szCs w:val="20"/>
        </w:rPr>
        <w:t xml:space="preserve">Implemented </w:t>
      </w:r>
      <w:r w:rsidRPr="00D44ED3">
        <w:rPr>
          <w:rFonts w:asciiTheme="minorHAnsi" w:hAnsiTheme="minorHAnsi" w:cs="Calibri"/>
          <w:b/>
          <w:bCs/>
          <w:sz w:val="20"/>
          <w:szCs w:val="20"/>
        </w:rPr>
        <w:t xml:space="preserve">Web services </w:t>
      </w:r>
      <w:r w:rsidRPr="00D44ED3">
        <w:rPr>
          <w:rFonts w:asciiTheme="minorHAnsi" w:hAnsiTheme="minorHAnsi" w:cs="Calibri"/>
          <w:sz w:val="20"/>
          <w:szCs w:val="20"/>
        </w:rPr>
        <w:t>to retrieve various accounts information.</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hAnsiTheme="minorHAnsi" w:cs="Arial"/>
          <w:sz w:val="20"/>
          <w:szCs w:val="20"/>
          <w:shd w:val="clear" w:color="auto" w:fill="FFFFFF"/>
        </w:rPr>
        <w:t xml:space="preserve">Developed and consumed </w:t>
      </w:r>
      <w:r w:rsidRPr="00D44ED3">
        <w:rPr>
          <w:rFonts w:asciiTheme="minorHAnsi" w:hAnsiTheme="minorHAnsi" w:cs="Arial"/>
          <w:b/>
          <w:sz w:val="20"/>
          <w:szCs w:val="20"/>
          <w:shd w:val="clear" w:color="auto" w:fill="FFFFFF"/>
        </w:rPr>
        <w:t>Web Services</w:t>
      </w:r>
      <w:r w:rsidRPr="00D44ED3">
        <w:rPr>
          <w:rFonts w:asciiTheme="minorHAnsi" w:hAnsiTheme="minorHAnsi" w:cs="Arial"/>
          <w:sz w:val="20"/>
          <w:szCs w:val="20"/>
          <w:shd w:val="clear" w:color="auto" w:fill="FFFFFF"/>
        </w:rPr>
        <w:t xml:space="preserve"> to extract information from the database and other services.</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hAnsiTheme="minorHAnsi" w:cs="Arial"/>
          <w:sz w:val="20"/>
          <w:szCs w:val="20"/>
          <w:shd w:val="clear" w:color="auto" w:fill="FFFFFF"/>
        </w:rPr>
        <w:t xml:space="preserve">Created login </w:t>
      </w:r>
      <w:r w:rsidRPr="00D44ED3">
        <w:rPr>
          <w:rFonts w:asciiTheme="minorHAnsi" w:hAnsiTheme="minorHAnsi" w:cs="Arial"/>
          <w:b/>
          <w:sz w:val="20"/>
          <w:szCs w:val="20"/>
          <w:shd w:val="clear" w:color="auto" w:fill="FFFFFF"/>
        </w:rPr>
        <w:t>XML Web Service</w:t>
      </w:r>
      <w:r w:rsidRPr="00D44ED3">
        <w:rPr>
          <w:rFonts w:asciiTheme="minorHAnsi" w:hAnsiTheme="minorHAnsi" w:cs="Arial"/>
          <w:sz w:val="20"/>
          <w:szCs w:val="20"/>
          <w:shd w:val="clear" w:color="auto" w:fill="FFFFFF"/>
        </w:rPr>
        <w:t xml:space="preserve"> that handles the primary authentication, availability of licenses and generation encrypted key, which would be used for many operation.</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hAnsiTheme="minorHAnsi" w:cs="Arial"/>
          <w:sz w:val="20"/>
          <w:szCs w:val="20"/>
          <w:shd w:val="clear" w:color="auto" w:fill="FFFFFF"/>
        </w:rPr>
        <w:t xml:space="preserve">Developed </w:t>
      </w:r>
      <w:r w:rsidRPr="00D44ED3">
        <w:rPr>
          <w:rFonts w:asciiTheme="minorHAnsi" w:hAnsiTheme="minorHAnsi" w:cs="Arial"/>
          <w:b/>
          <w:sz w:val="20"/>
          <w:szCs w:val="20"/>
          <w:shd w:val="clear" w:color="auto" w:fill="FFFFFF"/>
        </w:rPr>
        <w:t>Web Serivce API</w:t>
      </w:r>
      <w:r w:rsidRPr="00D44ED3">
        <w:rPr>
          <w:rFonts w:asciiTheme="minorHAnsi" w:hAnsiTheme="minorHAnsi" w:cs="Arial"/>
          <w:sz w:val="20"/>
          <w:szCs w:val="20"/>
          <w:shd w:val="clear" w:color="auto" w:fill="FFFFFF"/>
        </w:rPr>
        <w:t xml:space="preserve"> to handle Credit card authorizations, using Authorize .Net. </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hAnsiTheme="minorHAnsi" w:cs="Arial"/>
          <w:sz w:val="20"/>
          <w:szCs w:val="20"/>
          <w:shd w:val="clear" w:color="auto" w:fill="FFFFFF"/>
        </w:rPr>
        <w:t xml:space="preserve">Designed </w:t>
      </w:r>
      <w:r w:rsidRPr="00D44ED3">
        <w:rPr>
          <w:rFonts w:asciiTheme="minorHAnsi" w:hAnsiTheme="minorHAnsi" w:cs="Arial"/>
          <w:b/>
          <w:sz w:val="20"/>
          <w:szCs w:val="20"/>
          <w:shd w:val="clear" w:color="auto" w:fill="FFFFFF"/>
        </w:rPr>
        <w:t>Web service</w:t>
      </w:r>
      <w:r w:rsidRPr="00D44ED3">
        <w:rPr>
          <w:rFonts w:asciiTheme="minorHAnsi" w:hAnsiTheme="minorHAnsi" w:cs="Arial"/>
          <w:sz w:val="20"/>
          <w:szCs w:val="20"/>
          <w:shd w:val="clear" w:color="auto" w:fill="FFFFFF"/>
        </w:rPr>
        <w:t xml:space="preserve"> to implement logic for data import to pre-populate database with user profiles, responsible with interaction and point of contact for clients to technically help achieve successful handshake with our API</w:t>
      </w:r>
    </w:p>
    <w:p w:rsidR="00451761" w:rsidRPr="00D44ED3" w:rsidRDefault="00451761" w:rsidP="00260945">
      <w:pPr>
        <w:numPr>
          <w:ilvl w:val="0"/>
          <w:numId w:val="20"/>
        </w:numPr>
        <w:tabs>
          <w:tab w:val="left" w:pos="0"/>
          <w:tab w:val="left" w:pos="720"/>
        </w:tabs>
        <w:spacing w:after="0" w:line="240" w:lineRule="auto"/>
        <w:ind w:left="0"/>
        <w:jc w:val="both"/>
        <w:rPr>
          <w:rFonts w:asciiTheme="minorHAnsi" w:eastAsia="Arial Unicode MS" w:hAnsiTheme="minorHAnsi"/>
          <w:bCs/>
          <w:sz w:val="20"/>
          <w:szCs w:val="20"/>
        </w:rPr>
      </w:pPr>
      <w:r w:rsidRPr="00D44ED3">
        <w:rPr>
          <w:rFonts w:asciiTheme="minorHAnsi" w:hAnsiTheme="minorHAnsi" w:cs="Arial"/>
          <w:sz w:val="20"/>
          <w:szCs w:val="20"/>
          <w:shd w:val="clear" w:color="auto" w:fill="FFFFFF"/>
        </w:rPr>
        <w:t>Designed and developed .</w:t>
      </w:r>
      <w:r w:rsidRPr="00D44ED3">
        <w:rPr>
          <w:rFonts w:asciiTheme="minorHAnsi" w:hAnsiTheme="minorHAnsi" w:cs="Arial"/>
          <w:b/>
          <w:sz w:val="20"/>
          <w:szCs w:val="20"/>
          <w:shd w:val="clear" w:color="auto" w:fill="FFFFFF"/>
        </w:rPr>
        <w:t>Net</w:t>
      </w:r>
      <w:r w:rsidRPr="00D44ED3">
        <w:rPr>
          <w:rFonts w:asciiTheme="minorHAnsi" w:hAnsiTheme="minorHAnsi" w:cs="Arial"/>
          <w:sz w:val="20"/>
          <w:szCs w:val="20"/>
          <w:shd w:val="clear" w:color="auto" w:fill="FFFFFF"/>
        </w:rPr>
        <w:t xml:space="preserve"> </w:t>
      </w:r>
      <w:r w:rsidRPr="00D44ED3">
        <w:rPr>
          <w:rFonts w:asciiTheme="minorHAnsi" w:hAnsiTheme="minorHAnsi" w:cs="Arial"/>
          <w:b/>
          <w:sz w:val="20"/>
          <w:szCs w:val="20"/>
          <w:shd w:val="clear" w:color="auto" w:fill="FFFFFF"/>
        </w:rPr>
        <w:t xml:space="preserve">Web Interface using C#, CSS3, HTML5, </w:t>
      </w:r>
      <w:r w:rsidRPr="00D44ED3">
        <w:rPr>
          <w:rFonts w:asciiTheme="minorHAnsi" w:hAnsiTheme="minorHAnsi" w:cs="Arial"/>
          <w:sz w:val="20"/>
          <w:szCs w:val="20"/>
          <w:shd w:val="clear" w:color="auto" w:fill="FFFFFF"/>
        </w:rPr>
        <w:t xml:space="preserve">and </w:t>
      </w:r>
      <w:r w:rsidRPr="00D44ED3">
        <w:rPr>
          <w:rFonts w:asciiTheme="minorHAnsi" w:hAnsiTheme="minorHAnsi" w:cs="Arial"/>
          <w:b/>
          <w:sz w:val="20"/>
          <w:szCs w:val="20"/>
          <w:shd w:val="clear" w:color="auto" w:fill="FFFFFF"/>
        </w:rPr>
        <w:t>ASP.Net</w:t>
      </w:r>
      <w:r w:rsidRPr="00D44ED3">
        <w:rPr>
          <w:rStyle w:val="apple-converted-space"/>
          <w:rFonts w:asciiTheme="minorHAnsi" w:hAnsiTheme="minorHAnsi" w:cs="Arial"/>
          <w:b/>
          <w:sz w:val="20"/>
          <w:szCs w:val="20"/>
          <w:shd w:val="clear" w:color="auto" w:fill="FFFFFF"/>
        </w:rPr>
        <w:t> </w:t>
      </w:r>
      <w:r w:rsidRPr="00D44ED3">
        <w:rPr>
          <w:rFonts w:asciiTheme="minorHAnsi" w:hAnsiTheme="minorHAnsi" w:cs="Arial"/>
          <w:b/>
          <w:sz w:val="20"/>
          <w:szCs w:val="20"/>
          <w:shd w:val="clear" w:color="auto" w:fill="FFFFFF"/>
        </w:rPr>
        <w:t>model</w:t>
      </w:r>
      <w:r w:rsidRPr="00D44ED3">
        <w:rPr>
          <w:rFonts w:asciiTheme="minorHAnsi" w:hAnsiTheme="minorHAnsi" w:cs="Arial"/>
          <w:sz w:val="20"/>
          <w:szCs w:val="20"/>
          <w:shd w:val="clear" w:color="auto" w:fill="FFFFFF"/>
        </w:rPr>
        <w:t>.</w:t>
      </w:r>
    </w:p>
    <w:p w:rsidR="00451761" w:rsidRPr="00D44ED3" w:rsidRDefault="00451761" w:rsidP="00260945">
      <w:pPr>
        <w:numPr>
          <w:ilvl w:val="0"/>
          <w:numId w:val="20"/>
        </w:numPr>
        <w:tabs>
          <w:tab w:val="left" w:pos="0"/>
          <w:tab w:val="left" w:pos="720"/>
        </w:tabs>
        <w:autoSpaceDE w:val="0"/>
        <w:autoSpaceDN w:val="0"/>
        <w:adjustRightInd w:val="0"/>
        <w:spacing w:after="0" w:line="240" w:lineRule="auto"/>
        <w:ind w:left="0"/>
        <w:jc w:val="both"/>
        <w:rPr>
          <w:rFonts w:asciiTheme="minorHAnsi" w:eastAsia="Arial Unicode MS" w:hAnsiTheme="minorHAnsi"/>
          <w:sz w:val="20"/>
          <w:szCs w:val="20"/>
        </w:rPr>
      </w:pPr>
      <w:r w:rsidRPr="00D44ED3">
        <w:rPr>
          <w:rFonts w:asciiTheme="minorHAnsi" w:eastAsia="Arial Unicode MS" w:hAnsiTheme="minorHAnsi"/>
          <w:sz w:val="20"/>
          <w:szCs w:val="20"/>
        </w:rPr>
        <w:t xml:space="preserve">Designed the web </w:t>
      </w:r>
      <w:r w:rsidRPr="00D44ED3">
        <w:rPr>
          <w:rFonts w:asciiTheme="minorHAnsi" w:eastAsia="Arial Unicode MS" w:hAnsiTheme="minorHAnsi"/>
          <w:b/>
          <w:bCs/>
          <w:sz w:val="20"/>
          <w:szCs w:val="20"/>
          <w:lang w:val="en-GB"/>
        </w:rPr>
        <w:t>UI</w:t>
      </w:r>
      <w:r w:rsidRPr="00D44ED3">
        <w:rPr>
          <w:rFonts w:asciiTheme="minorHAnsi" w:eastAsia="Arial Unicode MS" w:hAnsiTheme="minorHAnsi"/>
          <w:sz w:val="20"/>
          <w:szCs w:val="20"/>
          <w:lang w:val="en-GB"/>
        </w:rPr>
        <w:t xml:space="preserve"> </w:t>
      </w:r>
      <w:r w:rsidRPr="00D44ED3">
        <w:rPr>
          <w:rFonts w:asciiTheme="minorHAnsi" w:eastAsia="Arial Unicode MS" w:hAnsiTheme="minorHAnsi"/>
          <w:sz w:val="20"/>
          <w:szCs w:val="20"/>
        </w:rPr>
        <w:t xml:space="preserve">using  </w:t>
      </w:r>
      <w:r w:rsidRPr="00D44ED3">
        <w:rPr>
          <w:rFonts w:asciiTheme="minorHAnsi" w:eastAsia="Arial Unicode MS" w:hAnsiTheme="minorHAnsi"/>
          <w:b/>
          <w:sz w:val="20"/>
          <w:szCs w:val="20"/>
        </w:rPr>
        <w:t xml:space="preserve">ASP.NET, HTML, DHTML, XSL/XSLT, JavaScript, </w:t>
      </w:r>
      <w:r w:rsidRPr="00D44ED3">
        <w:rPr>
          <w:rFonts w:asciiTheme="minorHAnsi" w:eastAsia="Arial Unicode MS" w:hAnsiTheme="minorHAnsi"/>
          <w:b/>
          <w:bCs/>
          <w:sz w:val="20"/>
          <w:szCs w:val="20"/>
        </w:rPr>
        <w:t xml:space="preserve">CSS, </w:t>
      </w:r>
      <w:r w:rsidRPr="00D44ED3">
        <w:rPr>
          <w:rFonts w:asciiTheme="minorHAnsi" w:eastAsia="Arial Unicode MS" w:hAnsiTheme="minorHAnsi"/>
          <w:b/>
          <w:sz w:val="20"/>
          <w:szCs w:val="20"/>
        </w:rPr>
        <w:t>Web Forms</w:t>
      </w:r>
      <w:r w:rsidRPr="00D44ED3">
        <w:rPr>
          <w:rFonts w:asciiTheme="minorHAnsi" w:eastAsia="Arial Unicode MS" w:hAnsiTheme="minorHAnsi"/>
          <w:sz w:val="20"/>
          <w:szCs w:val="20"/>
        </w:rPr>
        <w:t xml:space="preserve"> and </w:t>
      </w:r>
      <w:r w:rsidRPr="00D44ED3">
        <w:rPr>
          <w:rFonts w:asciiTheme="minorHAnsi" w:eastAsia="Arial Unicode MS" w:hAnsiTheme="minorHAnsi"/>
          <w:b/>
          <w:bCs/>
          <w:sz w:val="20"/>
          <w:szCs w:val="20"/>
        </w:rPr>
        <w:t>AJAX</w:t>
      </w:r>
      <w:r w:rsidRPr="00D44ED3">
        <w:rPr>
          <w:rFonts w:asciiTheme="minorHAnsi" w:eastAsia="Arial Unicode MS" w:hAnsiTheme="minorHAnsi"/>
          <w:sz w:val="20"/>
          <w:szCs w:val="20"/>
        </w:rPr>
        <w:t xml:space="preserve"> controls.</w:t>
      </w:r>
    </w:p>
    <w:p w:rsidR="00602AF4" w:rsidRPr="00D44ED3" w:rsidRDefault="00451761" w:rsidP="00260945">
      <w:pPr>
        <w:numPr>
          <w:ilvl w:val="0"/>
          <w:numId w:val="20"/>
        </w:numPr>
        <w:tabs>
          <w:tab w:val="left" w:pos="0"/>
          <w:tab w:val="left" w:pos="720"/>
        </w:tabs>
        <w:autoSpaceDE w:val="0"/>
        <w:autoSpaceDN w:val="0"/>
        <w:adjustRightInd w:val="0"/>
        <w:spacing w:after="0" w:line="240" w:lineRule="auto"/>
        <w:ind w:left="0"/>
        <w:jc w:val="both"/>
        <w:rPr>
          <w:rFonts w:asciiTheme="minorHAnsi" w:eastAsia="Arial Unicode MS" w:hAnsiTheme="minorHAnsi"/>
          <w:sz w:val="20"/>
          <w:szCs w:val="20"/>
        </w:rPr>
      </w:pPr>
      <w:r w:rsidRPr="00D44ED3">
        <w:rPr>
          <w:rFonts w:asciiTheme="minorHAnsi" w:hAnsiTheme="minorHAnsi" w:cs="Arial"/>
          <w:sz w:val="20"/>
          <w:szCs w:val="20"/>
          <w:shd w:val="clear" w:color="auto" w:fill="FFFFFF"/>
        </w:rPr>
        <w:t xml:space="preserve">Used </w:t>
      </w:r>
      <w:r w:rsidRPr="00D44ED3">
        <w:rPr>
          <w:rFonts w:asciiTheme="minorHAnsi" w:hAnsiTheme="minorHAnsi" w:cs="Arial"/>
          <w:b/>
          <w:sz w:val="20"/>
          <w:szCs w:val="20"/>
          <w:shd w:val="clear" w:color="auto" w:fill="FFFFFF"/>
        </w:rPr>
        <w:t>MVP/MVVM</w:t>
      </w:r>
      <w:r w:rsidRPr="00D44ED3">
        <w:rPr>
          <w:rFonts w:asciiTheme="minorHAnsi" w:hAnsiTheme="minorHAnsi" w:cs="Arial"/>
          <w:sz w:val="20"/>
          <w:szCs w:val="20"/>
          <w:shd w:val="clear" w:color="auto" w:fill="FFFFFF"/>
        </w:rPr>
        <w:t xml:space="preserve"> Design patterns for designing the application. </w:t>
      </w:r>
    </w:p>
    <w:p w:rsidR="00602AF4" w:rsidRPr="00D44ED3" w:rsidRDefault="00602AF4"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Utilized </w:t>
      </w:r>
      <w:r w:rsidRPr="00D44ED3">
        <w:rPr>
          <w:rFonts w:asciiTheme="minorHAnsi" w:hAnsiTheme="minorHAnsi" w:cs="Century Gothic"/>
          <w:b/>
          <w:color w:val="000000"/>
          <w:sz w:val="20"/>
          <w:szCs w:val="20"/>
        </w:rPr>
        <w:t>ADO.Net</w:t>
      </w:r>
      <w:r w:rsidRPr="00D44ED3">
        <w:rPr>
          <w:rFonts w:asciiTheme="minorHAnsi" w:hAnsiTheme="minorHAnsi" w:cs="Century Gothic"/>
          <w:color w:val="000000"/>
          <w:sz w:val="20"/>
          <w:szCs w:val="20"/>
        </w:rPr>
        <w:t xml:space="preserve"> Entity Framework Database First technology extensively for data retrieving, querying, storage and manipulation using </w:t>
      </w:r>
      <w:r w:rsidRPr="00D44ED3">
        <w:rPr>
          <w:rFonts w:asciiTheme="minorHAnsi" w:hAnsiTheme="minorHAnsi" w:cs="Century Gothic"/>
          <w:b/>
          <w:color w:val="000000"/>
          <w:sz w:val="20"/>
          <w:szCs w:val="20"/>
        </w:rPr>
        <w:t>LINQ</w:t>
      </w:r>
      <w:r w:rsidRPr="00D44ED3">
        <w:rPr>
          <w:rFonts w:asciiTheme="minorHAnsi" w:hAnsiTheme="minorHAnsi" w:cs="Century Gothic"/>
          <w:color w:val="000000"/>
          <w:sz w:val="20"/>
          <w:szCs w:val="20"/>
        </w:rPr>
        <w:t xml:space="preserve"> to Entities. </w:t>
      </w:r>
    </w:p>
    <w:p w:rsidR="009E2405" w:rsidRPr="00D44ED3" w:rsidRDefault="009E2405"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Created complex </w:t>
      </w:r>
      <w:r w:rsidRPr="00D44ED3">
        <w:rPr>
          <w:rFonts w:asciiTheme="minorHAnsi" w:hAnsiTheme="minorHAnsi" w:cs="Century Gothic"/>
          <w:b/>
          <w:color w:val="000000"/>
          <w:sz w:val="20"/>
          <w:szCs w:val="20"/>
        </w:rPr>
        <w:t>Stored Procedures, Triggers, Views, SQL joins and other T-SQL</w:t>
      </w:r>
      <w:r w:rsidRPr="00D44ED3">
        <w:rPr>
          <w:rFonts w:asciiTheme="minorHAnsi" w:hAnsiTheme="minorHAnsi" w:cs="Century Gothic"/>
          <w:color w:val="000000"/>
          <w:sz w:val="20"/>
          <w:szCs w:val="20"/>
        </w:rPr>
        <w:t xml:space="preserve"> code to implement business rules. </w:t>
      </w:r>
    </w:p>
    <w:p w:rsidR="00602AF4" w:rsidRPr="00D44ED3" w:rsidRDefault="00602AF4"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Involved in transferring data from homogeneous and heterogeneous data sources such as MS Access, MS Excel, Flat files, and CSV files into </w:t>
      </w:r>
      <w:r w:rsidRPr="00D44ED3">
        <w:rPr>
          <w:rFonts w:asciiTheme="minorHAnsi" w:hAnsiTheme="minorHAnsi" w:cs="Century Gothic"/>
          <w:b/>
          <w:color w:val="000000"/>
          <w:sz w:val="20"/>
          <w:szCs w:val="20"/>
        </w:rPr>
        <w:t>SQL server</w:t>
      </w:r>
      <w:r w:rsidRPr="00D44ED3">
        <w:rPr>
          <w:rFonts w:asciiTheme="minorHAnsi" w:hAnsiTheme="minorHAnsi" w:cs="Century Gothic"/>
          <w:color w:val="000000"/>
          <w:sz w:val="20"/>
          <w:szCs w:val="20"/>
        </w:rPr>
        <w:t xml:space="preserve"> </w:t>
      </w:r>
    </w:p>
    <w:p w:rsidR="00417672" w:rsidRPr="00D44ED3" w:rsidRDefault="00417672" w:rsidP="00260945">
      <w:pPr>
        <w:widowControl w:val="0"/>
        <w:numPr>
          <w:ilvl w:val="0"/>
          <w:numId w:val="20"/>
        </w:numPr>
        <w:tabs>
          <w:tab w:val="left" w:pos="0"/>
        </w:tabs>
        <w:spacing w:after="0" w:line="240" w:lineRule="auto"/>
        <w:ind w:left="0"/>
        <w:jc w:val="both"/>
        <w:rPr>
          <w:rFonts w:asciiTheme="minorHAnsi" w:eastAsia="Arial Unicode MS" w:hAnsiTheme="minorHAnsi"/>
          <w:bCs/>
          <w:sz w:val="20"/>
          <w:szCs w:val="20"/>
        </w:rPr>
      </w:pPr>
      <w:r w:rsidRPr="00D44ED3">
        <w:rPr>
          <w:rFonts w:asciiTheme="minorHAnsi" w:hAnsiTheme="minorHAnsi" w:cs="Calibri"/>
          <w:sz w:val="20"/>
          <w:szCs w:val="20"/>
        </w:rPr>
        <w:t xml:space="preserve">Developing </w:t>
      </w:r>
      <w:r w:rsidRPr="00D44ED3">
        <w:rPr>
          <w:rFonts w:asciiTheme="minorHAnsi" w:hAnsiTheme="minorHAnsi" w:cs="Calibri"/>
          <w:b/>
          <w:bCs/>
          <w:sz w:val="20"/>
          <w:szCs w:val="20"/>
        </w:rPr>
        <w:t xml:space="preserve">SSIS packages </w:t>
      </w:r>
      <w:r w:rsidRPr="00D44ED3">
        <w:rPr>
          <w:rFonts w:asciiTheme="minorHAnsi" w:hAnsiTheme="minorHAnsi" w:cs="Calibri"/>
          <w:sz w:val="20"/>
          <w:szCs w:val="20"/>
        </w:rPr>
        <w:t>for integration with downstream / upstream application and generating reports which could be sent to other Systems .</w:t>
      </w:r>
    </w:p>
    <w:p w:rsidR="00602AF4" w:rsidRPr="00D44ED3" w:rsidRDefault="00602AF4"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Built complex reports with charts and drill-down capabilities, created report models for </w:t>
      </w:r>
      <w:r w:rsidRPr="00D44ED3">
        <w:rPr>
          <w:rFonts w:asciiTheme="minorHAnsi" w:hAnsiTheme="minorHAnsi" w:cs="Century Gothic"/>
          <w:b/>
          <w:color w:val="000000"/>
          <w:sz w:val="20"/>
          <w:szCs w:val="20"/>
        </w:rPr>
        <w:t>Ad- hoc reports</w:t>
      </w:r>
      <w:r w:rsidRPr="00D44ED3">
        <w:rPr>
          <w:rFonts w:asciiTheme="minorHAnsi" w:hAnsiTheme="minorHAnsi" w:cs="Century Gothic"/>
          <w:color w:val="000000"/>
          <w:sz w:val="20"/>
          <w:szCs w:val="20"/>
        </w:rPr>
        <w:t xml:space="preserve"> when the end user wants to see the reports on fly and also created Ad-hoc reports for manager using </w:t>
      </w:r>
      <w:r w:rsidRPr="00D44ED3">
        <w:rPr>
          <w:rFonts w:asciiTheme="minorHAnsi" w:hAnsiTheme="minorHAnsi" w:cs="Century Gothic"/>
          <w:b/>
          <w:color w:val="000000"/>
          <w:sz w:val="20"/>
          <w:szCs w:val="20"/>
        </w:rPr>
        <w:t>SSRS</w:t>
      </w:r>
      <w:r w:rsidRPr="00D44ED3">
        <w:rPr>
          <w:rFonts w:asciiTheme="minorHAnsi" w:hAnsiTheme="minorHAnsi" w:cs="Century Gothic"/>
          <w:color w:val="000000"/>
          <w:sz w:val="20"/>
          <w:szCs w:val="20"/>
        </w:rPr>
        <w:t xml:space="preserve"> to find all the work items open for Developers. </w:t>
      </w:r>
    </w:p>
    <w:p w:rsidR="00602AF4" w:rsidRPr="00D44ED3" w:rsidRDefault="00602AF4"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Created SQL Server Reports using </w:t>
      </w:r>
      <w:r w:rsidRPr="00D44ED3">
        <w:rPr>
          <w:rFonts w:asciiTheme="minorHAnsi" w:hAnsiTheme="minorHAnsi" w:cs="Century Gothic"/>
          <w:b/>
          <w:color w:val="000000"/>
          <w:sz w:val="20"/>
          <w:szCs w:val="20"/>
        </w:rPr>
        <w:t>SSRS 2008</w:t>
      </w:r>
      <w:r w:rsidRPr="00D44ED3">
        <w:rPr>
          <w:rFonts w:asciiTheme="minorHAnsi" w:hAnsiTheme="minorHAnsi" w:cs="Century Gothic"/>
          <w:color w:val="000000"/>
          <w:sz w:val="20"/>
          <w:szCs w:val="20"/>
        </w:rPr>
        <w:t xml:space="preserve"> and exported them to Excel format for managers and QA team for easy validation and Identified and worked with parameters for parameterized reports in </w:t>
      </w:r>
      <w:r w:rsidRPr="00D44ED3">
        <w:rPr>
          <w:rFonts w:asciiTheme="minorHAnsi" w:hAnsiTheme="minorHAnsi" w:cs="Century Gothic"/>
          <w:b/>
          <w:color w:val="000000"/>
          <w:sz w:val="20"/>
          <w:szCs w:val="20"/>
        </w:rPr>
        <w:t>SSRS 2008</w:t>
      </w:r>
      <w:r w:rsidRPr="00D44ED3">
        <w:rPr>
          <w:rFonts w:asciiTheme="minorHAnsi" w:hAnsiTheme="minorHAnsi" w:cs="Century Gothic"/>
          <w:color w:val="000000"/>
          <w:sz w:val="20"/>
          <w:szCs w:val="20"/>
        </w:rPr>
        <w:t xml:space="preserve">. </w:t>
      </w:r>
    </w:p>
    <w:p w:rsidR="00602AF4" w:rsidRPr="00D44ED3" w:rsidRDefault="00602AF4"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Used Team foundation Server </w:t>
      </w:r>
      <w:r w:rsidRPr="00D44ED3">
        <w:rPr>
          <w:rFonts w:asciiTheme="minorHAnsi" w:hAnsiTheme="minorHAnsi" w:cs="Century Gothic"/>
          <w:b/>
          <w:color w:val="000000"/>
          <w:sz w:val="20"/>
          <w:szCs w:val="20"/>
        </w:rPr>
        <w:t>(TFS)</w:t>
      </w:r>
      <w:r w:rsidRPr="00D44ED3">
        <w:rPr>
          <w:rFonts w:asciiTheme="minorHAnsi" w:hAnsiTheme="minorHAnsi" w:cs="Century Gothic"/>
          <w:color w:val="000000"/>
          <w:sz w:val="20"/>
          <w:szCs w:val="20"/>
        </w:rPr>
        <w:t xml:space="preserve"> for version control and Shelve pending changes of the source code along with the maintenance of the builds and the relevant documents of the same. </w:t>
      </w:r>
    </w:p>
    <w:p w:rsidR="00602AF4" w:rsidRPr="00D44ED3" w:rsidRDefault="00602AF4" w:rsidP="00260945">
      <w:pPr>
        <w:pStyle w:val="ListParagraph"/>
        <w:widowControl w:val="0"/>
        <w:numPr>
          <w:ilvl w:val="0"/>
          <w:numId w:val="20"/>
        </w:numPr>
        <w:tabs>
          <w:tab w:val="left" w:pos="0"/>
          <w:tab w:val="left" w:pos="36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Implemented </w:t>
      </w:r>
      <w:r w:rsidRPr="00D44ED3">
        <w:rPr>
          <w:rFonts w:asciiTheme="minorHAnsi" w:hAnsiTheme="minorHAnsi" w:cs="Century Gothic"/>
          <w:b/>
          <w:color w:val="000000"/>
          <w:sz w:val="20"/>
          <w:szCs w:val="20"/>
        </w:rPr>
        <w:t>Unit Testing, Integration Testing and System Testing</w:t>
      </w:r>
      <w:r w:rsidRPr="00D44ED3">
        <w:rPr>
          <w:rFonts w:asciiTheme="minorHAnsi" w:hAnsiTheme="minorHAnsi" w:cs="Century Gothic"/>
          <w:color w:val="000000"/>
          <w:sz w:val="20"/>
          <w:szCs w:val="20"/>
        </w:rPr>
        <w:t xml:space="preserve"> using </w:t>
      </w:r>
      <w:r w:rsidRPr="00D44ED3">
        <w:rPr>
          <w:rFonts w:asciiTheme="minorHAnsi" w:hAnsiTheme="minorHAnsi" w:cs="Century Gothic"/>
          <w:b/>
          <w:color w:val="000000"/>
          <w:sz w:val="20"/>
          <w:szCs w:val="20"/>
        </w:rPr>
        <w:t>NUNIT</w:t>
      </w:r>
      <w:r w:rsidRPr="00D44ED3">
        <w:rPr>
          <w:rFonts w:asciiTheme="minorHAnsi" w:hAnsiTheme="minorHAnsi" w:cs="Century Gothic"/>
          <w:color w:val="000000"/>
          <w:sz w:val="20"/>
          <w:szCs w:val="20"/>
        </w:rPr>
        <w:t>.</w:t>
      </w:r>
    </w:p>
    <w:p w:rsidR="00417672" w:rsidRPr="00D44ED3" w:rsidRDefault="00602AF4" w:rsidP="00260945">
      <w:pPr>
        <w:pStyle w:val="ListParagraph"/>
        <w:widowControl w:val="0"/>
        <w:numPr>
          <w:ilvl w:val="0"/>
          <w:numId w:val="20"/>
        </w:numPr>
        <w:tabs>
          <w:tab w:val="left" w:pos="-720"/>
          <w:tab w:val="left" w:pos="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Involved in Deployment and Troubleshooting issues in the application.</w:t>
      </w:r>
    </w:p>
    <w:p w:rsidR="000242EE" w:rsidRPr="00D44ED3" w:rsidRDefault="000242EE" w:rsidP="00260945">
      <w:pPr>
        <w:widowControl w:val="0"/>
        <w:pBdr>
          <w:bottom w:val="single" w:sz="4" w:space="1" w:color="auto"/>
        </w:pBdr>
        <w:tabs>
          <w:tab w:val="left" w:pos="-720"/>
          <w:tab w:val="left" w:pos="0"/>
        </w:tabs>
        <w:autoSpaceDE w:val="0"/>
        <w:autoSpaceDN w:val="0"/>
        <w:adjustRightInd w:val="0"/>
        <w:spacing w:after="0" w:line="240" w:lineRule="auto"/>
        <w:ind w:left="-540"/>
        <w:jc w:val="both"/>
        <w:rPr>
          <w:rFonts w:asciiTheme="minorHAnsi" w:hAnsiTheme="minorHAnsi" w:cs="Century Gothic"/>
          <w:color w:val="000000"/>
          <w:sz w:val="20"/>
          <w:szCs w:val="20"/>
        </w:rPr>
      </w:pPr>
      <w:r w:rsidRPr="00D44ED3">
        <w:rPr>
          <w:rFonts w:asciiTheme="minorHAnsi" w:hAnsiTheme="minorHAnsi" w:cs="Century Gothic"/>
          <w:b/>
          <w:bCs/>
          <w:sz w:val="20"/>
          <w:szCs w:val="20"/>
          <w:u w:val="single"/>
        </w:rPr>
        <w:t>Environment</w:t>
      </w:r>
      <w:r w:rsidR="00D44ED3" w:rsidRPr="00D44ED3">
        <w:rPr>
          <w:rFonts w:asciiTheme="minorHAnsi" w:hAnsiTheme="minorHAnsi" w:cs="Century Gothic"/>
          <w:b/>
          <w:bCs/>
          <w:sz w:val="20"/>
          <w:szCs w:val="20"/>
          <w:u w:val="single"/>
        </w:rPr>
        <w:t>:</w:t>
      </w:r>
      <w:r w:rsidR="00D44ED3" w:rsidRPr="00D44ED3">
        <w:rPr>
          <w:rFonts w:asciiTheme="minorHAnsi" w:hAnsiTheme="minorHAnsi"/>
          <w:sz w:val="20"/>
          <w:szCs w:val="20"/>
        </w:rPr>
        <w:t xml:space="preserve"> .Net Framework 3.5/4.0,  ASP.Net 4.0, C#3.5, ADO.Net,  XML,  Web services, HTML, JavaScript, IIS 6.0, Windows 2000 Server, ADO.NET Entity Framework 4.3, HTML4, DHTML, CSS, UML, JQuery1.0, WCF, TFS 2010, Visual Studio.NET 2010/ 2008,  Windows Server 2003,  Windows Server 2008/2008R2,  Windows XP,  SSIS,  SSRS, XML, AJAX, XAML, LINQ, SQL Server 2008, NUNIT.</w:t>
      </w:r>
    </w:p>
    <w:p w:rsidR="00D22554" w:rsidRPr="00D44ED3" w:rsidRDefault="00D22554" w:rsidP="00260945">
      <w:pPr>
        <w:widowControl w:val="0"/>
        <w:numPr>
          <w:ilvl w:val="12"/>
          <w:numId w:val="0"/>
        </w:numPr>
        <w:tabs>
          <w:tab w:val="left" w:pos="0"/>
          <w:tab w:val="left" w:pos="360"/>
        </w:tabs>
        <w:autoSpaceDE w:val="0"/>
        <w:autoSpaceDN w:val="0"/>
        <w:adjustRightInd w:val="0"/>
        <w:spacing w:after="0" w:line="240" w:lineRule="auto"/>
        <w:ind w:left="-540"/>
        <w:jc w:val="right"/>
        <w:rPr>
          <w:rFonts w:asciiTheme="minorHAnsi" w:hAnsiTheme="minorHAnsi" w:cs="Century Gothic"/>
          <w:sz w:val="20"/>
          <w:szCs w:val="20"/>
        </w:rPr>
      </w:pPr>
    </w:p>
    <w:p w:rsidR="00501A3F" w:rsidRPr="00D44ED3" w:rsidRDefault="00501A3F" w:rsidP="00260945">
      <w:pPr>
        <w:tabs>
          <w:tab w:val="left" w:pos="0"/>
        </w:tabs>
        <w:spacing w:after="0" w:line="240" w:lineRule="auto"/>
        <w:ind w:left="-540"/>
        <w:rPr>
          <w:rFonts w:asciiTheme="minorHAnsi" w:hAnsiTheme="minorHAnsi"/>
          <w:b/>
          <w:sz w:val="20"/>
          <w:szCs w:val="20"/>
        </w:rPr>
      </w:pPr>
      <w:r w:rsidRPr="00D44ED3">
        <w:rPr>
          <w:rFonts w:asciiTheme="minorHAnsi" w:hAnsiTheme="minorHAnsi"/>
          <w:b/>
          <w:sz w:val="20"/>
          <w:szCs w:val="20"/>
        </w:rPr>
        <w:t>Merrill Lynch, Hope Well, NJ</w:t>
      </w:r>
    </w:p>
    <w:p w:rsidR="00501A3F" w:rsidRPr="00D44ED3" w:rsidRDefault="00501A3F" w:rsidP="00260945">
      <w:pPr>
        <w:tabs>
          <w:tab w:val="left" w:pos="0"/>
          <w:tab w:val="left" w:pos="3030"/>
        </w:tabs>
        <w:spacing w:after="0" w:line="240" w:lineRule="auto"/>
        <w:ind w:left="-540"/>
        <w:jc w:val="both"/>
        <w:rPr>
          <w:rFonts w:asciiTheme="minorHAnsi" w:hAnsiTheme="minorHAnsi"/>
          <w:b/>
          <w:sz w:val="20"/>
          <w:szCs w:val="20"/>
        </w:rPr>
      </w:pPr>
      <w:r w:rsidRPr="00D44ED3">
        <w:rPr>
          <w:rFonts w:asciiTheme="minorHAnsi" w:hAnsiTheme="minorHAnsi"/>
          <w:b/>
          <w:sz w:val="20"/>
          <w:szCs w:val="20"/>
        </w:rPr>
        <w:t xml:space="preserve">.Net Developer,                                                                                                                                          </w:t>
      </w:r>
      <w:r w:rsidR="00FB55D4" w:rsidRPr="00D44ED3">
        <w:rPr>
          <w:rFonts w:asciiTheme="minorHAnsi" w:hAnsiTheme="minorHAnsi"/>
          <w:b/>
          <w:sz w:val="20"/>
          <w:szCs w:val="20"/>
        </w:rPr>
        <w:t xml:space="preserve">                    </w:t>
      </w:r>
      <w:r w:rsidR="00DF5475">
        <w:rPr>
          <w:rFonts w:asciiTheme="minorHAnsi" w:hAnsiTheme="minorHAnsi"/>
          <w:b/>
          <w:sz w:val="20"/>
          <w:szCs w:val="20"/>
        </w:rPr>
        <w:t xml:space="preserve">      Mar’</w:t>
      </w:r>
      <w:r w:rsidR="00A045E9">
        <w:rPr>
          <w:rFonts w:asciiTheme="minorHAnsi" w:hAnsiTheme="minorHAnsi"/>
          <w:b/>
          <w:sz w:val="20"/>
          <w:szCs w:val="20"/>
        </w:rPr>
        <w:t xml:space="preserve"> 2011 </w:t>
      </w:r>
      <w:r w:rsidR="00DF5475">
        <w:rPr>
          <w:rFonts w:asciiTheme="minorHAnsi" w:hAnsiTheme="minorHAnsi"/>
          <w:b/>
          <w:sz w:val="20"/>
          <w:szCs w:val="20"/>
        </w:rPr>
        <w:t>–</w:t>
      </w:r>
      <w:r w:rsidR="00A045E9">
        <w:rPr>
          <w:rFonts w:asciiTheme="minorHAnsi" w:hAnsiTheme="minorHAnsi"/>
          <w:b/>
          <w:sz w:val="20"/>
          <w:szCs w:val="20"/>
        </w:rPr>
        <w:t xml:space="preserve"> Dec</w:t>
      </w:r>
      <w:r w:rsidR="00DF5475">
        <w:rPr>
          <w:rFonts w:asciiTheme="minorHAnsi" w:hAnsiTheme="minorHAnsi"/>
          <w:b/>
          <w:sz w:val="20"/>
          <w:szCs w:val="20"/>
        </w:rPr>
        <w:t>’</w:t>
      </w:r>
      <w:r w:rsidR="00610709" w:rsidRPr="00D44ED3">
        <w:rPr>
          <w:rFonts w:asciiTheme="minorHAnsi" w:hAnsiTheme="minorHAnsi"/>
          <w:b/>
          <w:sz w:val="20"/>
          <w:szCs w:val="20"/>
        </w:rPr>
        <w:t xml:space="preserve"> 2011</w:t>
      </w:r>
      <w:r w:rsidRPr="00D44ED3">
        <w:rPr>
          <w:rFonts w:asciiTheme="minorHAnsi" w:hAnsiTheme="minorHAnsi"/>
          <w:b/>
          <w:sz w:val="20"/>
          <w:szCs w:val="20"/>
        </w:rPr>
        <w:t xml:space="preserve">                                                                                                                  </w:t>
      </w:r>
    </w:p>
    <w:p w:rsidR="00501A3F" w:rsidRPr="00D44ED3" w:rsidRDefault="00501A3F" w:rsidP="00260945">
      <w:pPr>
        <w:tabs>
          <w:tab w:val="left" w:pos="0"/>
          <w:tab w:val="left" w:pos="3030"/>
        </w:tabs>
        <w:spacing w:after="0" w:line="240" w:lineRule="auto"/>
        <w:ind w:left="-540"/>
        <w:jc w:val="both"/>
        <w:rPr>
          <w:rFonts w:asciiTheme="minorHAnsi" w:hAnsiTheme="minorHAnsi"/>
          <w:b/>
          <w:sz w:val="20"/>
          <w:szCs w:val="20"/>
        </w:rPr>
      </w:pPr>
      <w:r w:rsidRPr="00526224">
        <w:rPr>
          <w:rFonts w:asciiTheme="minorHAnsi" w:hAnsiTheme="minorHAnsi"/>
          <w:b/>
          <w:sz w:val="20"/>
          <w:szCs w:val="20"/>
          <w:u w:val="single"/>
        </w:rPr>
        <w:t>Description</w:t>
      </w:r>
      <w:r w:rsidRPr="00526224">
        <w:rPr>
          <w:rFonts w:asciiTheme="minorHAnsi" w:hAnsiTheme="minorHAnsi"/>
          <w:sz w:val="20"/>
          <w:szCs w:val="20"/>
          <w:u w:val="single"/>
        </w:rPr>
        <w:t>:</w:t>
      </w:r>
      <w:r w:rsidRPr="00D44ED3">
        <w:rPr>
          <w:rFonts w:asciiTheme="minorHAnsi" w:hAnsiTheme="minorHAnsi"/>
          <w:sz w:val="20"/>
          <w:szCs w:val="20"/>
        </w:rPr>
        <w:t xml:space="preserve"> This project is a web-based (Intranet) application used to input trading revenue details from various trading business units and generate reports. This receives revenue estimates from various Business Units. This application calculates the variant form the forecasted data and actual data. The data is presented to executive level businessmen through integrating it into intranet site. The consolidated revenue data from the system also feeds information to other websites.</w:t>
      </w:r>
    </w:p>
    <w:p w:rsidR="00501A3F" w:rsidRPr="00D44ED3" w:rsidRDefault="00501A3F"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sz w:val="20"/>
          <w:szCs w:val="20"/>
        </w:rPr>
      </w:pPr>
    </w:p>
    <w:p w:rsidR="000242EE"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sz w:val="20"/>
          <w:szCs w:val="20"/>
        </w:rPr>
      </w:pPr>
      <w:bookmarkStart w:id="3" w:name="_GoBack"/>
      <w:bookmarkEnd w:id="3"/>
      <w:r w:rsidRPr="00D44ED3">
        <w:rPr>
          <w:rFonts w:asciiTheme="minorHAnsi" w:hAnsiTheme="minorHAnsi" w:cs="Century Gothic"/>
          <w:b/>
          <w:bCs/>
          <w:iCs/>
          <w:sz w:val="20"/>
          <w:szCs w:val="20"/>
          <w:u w:val="single"/>
        </w:rPr>
        <w:t>Responsibilities:</w:t>
      </w:r>
    </w:p>
    <w:p w:rsidR="004F0066"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Involved in all the phases of the project life cycle and also analysis of the system based on n-tier architecture.</w:t>
      </w:r>
    </w:p>
    <w:p w:rsidR="004F0066" w:rsidRPr="00D44ED3" w:rsidRDefault="004F0066"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eastAsia="Arial Unicode MS" w:hAnsiTheme="minorHAnsi"/>
          <w:sz w:val="20"/>
          <w:szCs w:val="20"/>
        </w:rPr>
        <w:t xml:space="preserve">Involved in designing the layout of User interface using </w:t>
      </w:r>
      <w:r w:rsidRPr="00D44ED3">
        <w:rPr>
          <w:rFonts w:asciiTheme="minorHAnsi" w:eastAsia="Arial Unicode MS" w:hAnsiTheme="minorHAnsi"/>
          <w:b/>
          <w:sz w:val="20"/>
          <w:szCs w:val="20"/>
        </w:rPr>
        <w:t>Visio</w:t>
      </w:r>
      <w:r w:rsidRPr="00D44ED3">
        <w:rPr>
          <w:rFonts w:asciiTheme="minorHAnsi" w:eastAsia="Arial Unicode MS" w:hAnsiTheme="minorHAnsi"/>
          <w:sz w:val="20"/>
          <w:szCs w:val="20"/>
        </w:rPr>
        <w:t xml:space="preserve"> and Class diagrams using </w:t>
      </w:r>
      <w:r w:rsidRPr="00D44ED3">
        <w:rPr>
          <w:rFonts w:asciiTheme="minorHAnsi" w:eastAsia="Arial Unicode MS" w:hAnsiTheme="minorHAnsi"/>
          <w:b/>
          <w:sz w:val="20"/>
          <w:szCs w:val="20"/>
        </w:rPr>
        <w:t>UML</w:t>
      </w:r>
      <w:r w:rsidRPr="00D44ED3">
        <w:rPr>
          <w:rFonts w:asciiTheme="minorHAnsi" w:eastAsia="Arial Unicode MS" w:hAnsiTheme="minorHAnsi"/>
          <w:sz w:val="20"/>
          <w:szCs w:val="20"/>
        </w:rPr>
        <w:t>.</w:t>
      </w:r>
    </w:p>
    <w:p w:rsidR="004F0066" w:rsidRPr="00D44ED3" w:rsidRDefault="004F0066"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eastAsia="Arial Unicode MS" w:hAnsiTheme="minorHAnsi"/>
          <w:sz w:val="20"/>
          <w:szCs w:val="20"/>
        </w:rPr>
        <w:t xml:space="preserve">Implemented and extensively used the Object in </w:t>
      </w:r>
      <w:r w:rsidRPr="00D44ED3">
        <w:rPr>
          <w:rFonts w:asciiTheme="minorHAnsi" w:eastAsia="Arial Unicode MS" w:hAnsiTheme="minorHAnsi"/>
          <w:b/>
          <w:bCs/>
          <w:sz w:val="20"/>
          <w:szCs w:val="20"/>
        </w:rPr>
        <w:t>C#</w:t>
      </w:r>
      <w:r w:rsidRPr="00D44ED3">
        <w:rPr>
          <w:rFonts w:asciiTheme="minorHAnsi" w:eastAsia="Arial Unicode MS" w:hAnsiTheme="minorHAnsi"/>
          <w:sz w:val="20"/>
          <w:szCs w:val="20"/>
        </w:rPr>
        <w:t xml:space="preserve"> Oriented programming concepts and </w:t>
      </w:r>
      <w:r w:rsidRPr="00D44ED3">
        <w:rPr>
          <w:rFonts w:asciiTheme="minorHAnsi" w:eastAsia="Arial Unicode MS" w:hAnsiTheme="minorHAnsi"/>
          <w:b/>
          <w:bCs/>
          <w:sz w:val="20"/>
          <w:szCs w:val="20"/>
        </w:rPr>
        <w:t>ASP. Net 3.0.</w:t>
      </w:r>
    </w:p>
    <w:p w:rsidR="00570780" w:rsidRPr="00D44ED3" w:rsidRDefault="00570780" w:rsidP="00260945">
      <w:pPr>
        <w:numPr>
          <w:ilvl w:val="0"/>
          <w:numId w:val="19"/>
        </w:numPr>
        <w:tabs>
          <w:tab w:val="left" w:pos="0"/>
        </w:tabs>
        <w:spacing w:after="0" w:line="240" w:lineRule="auto"/>
        <w:ind w:left="0"/>
        <w:jc w:val="both"/>
        <w:rPr>
          <w:rFonts w:asciiTheme="minorHAnsi" w:hAnsiTheme="minorHAnsi" w:cs="Calibri"/>
          <w:bCs/>
          <w:snapToGrid w:val="0"/>
          <w:sz w:val="20"/>
          <w:szCs w:val="20"/>
        </w:rPr>
      </w:pPr>
      <w:r w:rsidRPr="00D44ED3">
        <w:rPr>
          <w:rFonts w:asciiTheme="minorHAnsi" w:hAnsiTheme="minorHAnsi" w:cs="Calibri"/>
          <w:bCs/>
          <w:snapToGrid w:val="0"/>
          <w:sz w:val="20"/>
          <w:szCs w:val="20"/>
        </w:rPr>
        <w:t xml:space="preserve">Implemented different components using </w:t>
      </w:r>
      <w:r w:rsidRPr="00D44ED3">
        <w:rPr>
          <w:rFonts w:asciiTheme="minorHAnsi" w:hAnsiTheme="minorHAnsi" w:cs="Calibri"/>
          <w:b/>
          <w:bCs/>
          <w:snapToGrid w:val="0"/>
          <w:sz w:val="20"/>
          <w:szCs w:val="20"/>
        </w:rPr>
        <w:t>VB.NET</w:t>
      </w:r>
      <w:r w:rsidRPr="00D44ED3">
        <w:rPr>
          <w:rFonts w:asciiTheme="minorHAnsi" w:hAnsiTheme="minorHAnsi" w:cs="Calibri"/>
          <w:bCs/>
          <w:snapToGrid w:val="0"/>
          <w:sz w:val="20"/>
          <w:szCs w:val="20"/>
        </w:rPr>
        <w:t xml:space="preserve"> language with extensive use of Object Oriented Programming Techniques (OOPS) like Abstract Classes, polymorphism, Interfaces etc. </w:t>
      </w:r>
    </w:p>
    <w:p w:rsidR="00570780" w:rsidRPr="00D44ED3" w:rsidRDefault="00570780" w:rsidP="00260945">
      <w:pPr>
        <w:numPr>
          <w:ilvl w:val="0"/>
          <w:numId w:val="19"/>
        </w:numPr>
        <w:tabs>
          <w:tab w:val="left" w:pos="0"/>
        </w:tabs>
        <w:spacing w:after="0" w:line="240" w:lineRule="auto"/>
        <w:ind w:left="0"/>
        <w:jc w:val="both"/>
        <w:rPr>
          <w:rFonts w:asciiTheme="minorHAnsi" w:hAnsiTheme="minorHAnsi" w:cs="Calibri"/>
          <w:bCs/>
          <w:snapToGrid w:val="0"/>
          <w:sz w:val="20"/>
          <w:szCs w:val="20"/>
        </w:rPr>
      </w:pPr>
      <w:r w:rsidRPr="00D44ED3">
        <w:rPr>
          <w:rFonts w:asciiTheme="minorHAnsi" w:hAnsiTheme="minorHAnsi" w:cs="Calibri"/>
          <w:bCs/>
          <w:snapToGrid w:val="0"/>
          <w:sz w:val="20"/>
          <w:szCs w:val="20"/>
        </w:rPr>
        <w:t xml:space="preserve">Experience in using </w:t>
      </w:r>
      <w:r w:rsidRPr="00D44ED3">
        <w:rPr>
          <w:rFonts w:asciiTheme="minorHAnsi" w:hAnsiTheme="minorHAnsi" w:cs="Calibri"/>
          <w:b/>
          <w:bCs/>
          <w:snapToGrid w:val="0"/>
          <w:sz w:val="20"/>
          <w:szCs w:val="20"/>
        </w:rPr>
        <w:t>ASP.NET AJAX</w:t>
      </w:r>
      <w:r w:rsidRPr="00D44ED3">
        <w:rPr>
          <w:rFonts w:asciiTheme="minorHAnsi" w:hAnsiTheme="minorHAnsi" w:cs="Calibri"/>
          <w:bCs/>
          <w:snapToGrid w:val="0"/>
          <w:sz w:val="20"/>
          <w:szCs w:val="20"/>
        </w:rPr>
        <w:t xml:space="preserve"> framework for quickly creating efficient and interactive Web applications that work across all popular browsers. </w:t>
      </w:r>
    </w:p>
    <w:p w:rsidR="00570780" w:rsidRPr="00D44ED3" w:rsidRDefault="00570780" w:rsidP="00260945">
      <w:pPr>
        <w:numPr>
          <w:ilvl w:val="0"/>
          <w:numId w:val="19"/>
        </w:numPr>
        <w:tabs>
          <w:tab w:val="left" w:pos="0"/>
        </w:tabs>
        <w:spacing w:after="0" w:line="240" w:lineRule="auto"/>
        <w:ind w:left="0"/>
        <w:jc w:val="both"/>
        <w:rPr>
          <w:rFonts w:asciiTheme="minorHAnsi" w:hAnsiTheme="minorHAnsi" w:cs="Calibri"/>
          <w:bCs/>
          <w:snapToGrid w:val="0"/>
          <w:sz w:val="20"/>
          <w:szCs w:val="20"/>
        </w:rPr>
      </w:pPr>
      <w:r w:rsidRPr="00D44ED3">
        <w:rPr>
          <w:rFonts w:asciiTheme="minorHAnsi" w:hAnsiTheme="minorHAnsi" w:cs="Calibri"/>
          <w:bCs/>
          <w:snapToGrid w:val="0"/>
          <w:sz w:val="20"/>
          <w:szCs w:val="20"/>
        </w:rPr>
        <w:lastRenderedPageBreak/>
        <w:t xml:space="preserve">Worked with </w:t>
      </w:r>
      <w:r w:rsidRPr="00D44ED3">
        <w:rPr>
          <w:rFonts w:asciiTheme="minorHAnsi" w:hAnsiTheme="minorHAnsi" w:cs="Calibri"/>
          <w:b/>
          <w:bCs/>
          <w:snapToGrid w:val="0"/>
          <w:sz w:val="20"/>
          <w:szCs w:val="20"/>
        </w:rPr>
        <w:t>ASP.NET</w:t>
      </w:r>
      <w:r w:rsidRPr="00D44ED3">
        <w:rPr>
          <w:rFonts w:asciiTheme="minorHAnsi" w:hAnsiTheme="minorHAnsi" w:cs="Calibri"/>
          <w:bCs/>
          <w:snapToGrid w:val="0"/>
          <w:sz w:val="20"/>
          <w:szCs w:val="20"/>
        </w:rPr>
        <w:t xml:space="preserve"> </w:t>
      </w:r>
      <w:r w:rsidRPr="00D44ED3">
        <w:rPr>
          <w:rFonts w:asciiTheme="minorHAnsi" w:hAnsiTheme="minorHAnsi" w:cs="Calibri"/>
          <w:b/>
          <w:bCs/>
          <w:snapToGrid w:val="0"/>
          <w:sz w:val="20"/>
          <w:szCs w:val="20"/>
        </w:rPr>
        <w:t>Web Forms, Web Services,</w:t>
      </w:r>
      <w:r w:rsidRPr="00D44ED3">
        <w:rPr>
          <w:rFonts w:asciiTheme="minorHAnsi" w:hAnsiTheme="minorHAnsi" w:cs="Calibri"/>
          <w:bCs/>
          <w:snapToGrid w:val="0"/>
          <w:sz w:val="20"/>
          <w:szCs w:val="20"/>
        </w:rPr>
        <w:t xml:space="preserve"> State management, Caching features, configuring optimizations, securing the web application, Web Services Components consumed for authenticating the user credentials .</w:t>
      </w:r>
    </w:p>
    <w:p w:rsidR="004F0066" w:rsidRPr="00D44ED3" w:rsidRDefault="004F0066"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eastAsia="Arial Unicode MS" w:hAnsiTheme="minorHAnsi"/>
          <w:sz w:val="20"/>
          <w:szCs w:val="20"/>
        </w:rPr>
        <w:t>Created</w:t>
      </w:r>
      <w:r w:rsidRPr="00D44ED3">
        <w:rPr>
          <w:rFonts w:asciiTheme="minorHAnsi" w:eastAsia="Arial Unicode MS" w:hAnsiTheme="minorHAnsi"/>
          <w:b/>
          <w:sz w:val="20"/>
          <w:szCs w:val="20"/>
        </w:rPr>
        <w:t xml:space="preserve"> User Controls, Custom controls, Data Access Layer, Business Logic Layer</w:t>
      </w:r>
      <w:r w:rsidRPr="00D44ED3">
        <w:rPr>
          <w:rFonts w:asciiTheme="minorHAnsi" w:eastAsia="Arial Unicode MS" w:hAnsiTheme="minorHAnsi"/>
          <w:sz w:val="20"/>
          <w:szCs w:val="20"/>
        </w:rPr>
        <w:t xml:space="preserve"> classes </w:t>
      </w:r>
      <w:r w:rsidRPr="00D44ED3">
        <w:rPr>
          <w:rFonts w:asciiTheme="minorHAnsi" w:eastAsia="Arial Unicode MS" w:hAnsiTheme="minorHAnsi"/>
          <w:b/>
          <w:sz w:val="20"/>
          <w:szCs w:val="20"/>
        </w:rPr>
        <w:t xml:space="preserve">using C# and .Net 3.5 </w:t>
      </w:r>
      <w:r w:rsidRPr="00D44ED3">
        <w:rPr>
          <w:rFonts w:asciiTheme="minorHAnsi" w:eastAsia="Arial Unicode MS" w:hAnsiTheme="minorHAnsi"/>
          <w:sz w:val="20"/>
          <w:szCs w:val="20"/>
        </w:rPr>
        <w:t>for web pages</w:t>
      </w:r>
    </w:p>
    <w:p w:rsidR="004F0066" w:rsidRPr="00D44ED3" w:rsidRDefault="004F0066" w:rsidP="00260945">
      <w:pPr>
        <w:pStyle w:val="ListParagraph"/>
        <w:numPr>
          <w:ilvl w:val="0"/>
          <w:numId w:val="19"/>
        </w:numPr>
        <w:tabs>
          <w:tab w:val="left" w:pos="0"/>
          <w:tab w:val="left" w:pos="720"/>
        </w:tabs>
        <w:spacing w:after="0" w:line="240" w:lineRule="auto"/>
        <w:ind w:left="0"/>
        <w:jc w:val="both"/>
        <w:rPr>
          <w:rFonts w:asciiTheme="minorHAnsi" w:eastAsia="Arial Unicode MS" w:hAnsiTheme="minorHAnsi"/>
          <w:b/>
          <w:bCs/>
          <w:sz w:val="20"/>
          <w:szCs w:val="20"/>
        </w:rPr>
      </w:pPr>
      <w:r w:rsidRPr="00D44ED3">
        <w:rPr>
          <w:rFonts w:asciiTheme="minorHAnsi" w:eastAsia="Arial Unicode MS" w:hAnsiTheme="minorHAnsi"/>
          <w:bCs/>
          <w:sz w:val="20"/>
          <w:szCs w:val="20"/>
        </w:rPr>
        <w:t xml:space="preserve">Utilized </w:t>
      </w:r>
      <w:r w:rsidRPr="00D44ED3">
        <w:rPr>
          <w:rFonts w:asciiTheme="minorHAnsi" w:eastAsia="Arial Unicode MS" w:hAnsiTheme="minorHAnsi"/>
          <w:b/>
          <w:sz w:val="20"/>
          <w:szCs w:val="20"/>
        </w:rPr>
        <w:t xml:space="preserve">ADO.Net </w:t>
      </w:r>
      <w:r w:rsidRPr="00D44ED3">
        <w:rPr>
          <w:rFonts w:asciiTheme="minorHAnsi" w:eastAsia="Arial Unicode MS" w:hAnsiTheme="minorHAnsi"/>
          <w:bCs/>
          <w:sz w:val="20"/>
          <w:szCs w:val="20"/>
        </w:rPr>
        <w:t xml:space="preserve">technology extensively for data retrieving, querying, storage and manipulation using </w:t>
      </w:r>
      <w:r w:rsidRPr="00D44ED3">
        <w:rPr>
          <w:rFonts w:asciiTheme="minorHAnsi" w:eastAsia="Arial Unicode MS" w:hAnsiTheme="minorHAnsi"/>
          <w:b/>
          <w:sz w:val="20"/>
          <w:szCs w:val="20"/>
        </w:rPr>
        <w:t>LINQ.</w:t>
      </w:r>
    </w:p>
    <w:p w:rsidR="004F0066" w:rsidRPr="00D44ED3" w:rsidRDefault="004F0066" w:rsidP="00260945">
      <w:pPr>
        <w:widowControl w:val="0"/>
        <w:numPr>
          <w:ilvl w:val="0"/>
          <w:numId w:val="19"/>
        </w:numPr>
        <w:tabs>
          <w:tab w:val="left" w:pos="0"/>
          <w:tab w:val="left" w:pos="270"/>
          <w:tab w:val="left" w:pos="720"/>
        </w:tabs>
        <w:autoSpaceDE w:val="0"/>
        <w:autoSpaceDN w:val="0"/>
        <w:adjustRightInd w:val="0"/>
        <w:spacing w:after="0" w:line="240" w:lineRule="auto"/>
        <w:ind w:left="0"/>
        <w:jc w:val="both"/>
        <w:rPr>
          <w:rFonts w:asciiTheme="minorHAnsi" w:eastAsia="Arial Unicode MS" w:hAnsiTheme="minorHAnsi"/>
          <w:b/>
          <w:bCs/>
          <w:sz w:val="20"/>
          <w:szCs w:val="20"/>
        </w:rPr>
      </w:pPr>
      <w:r w:rsidRPr="00D44ED3">
        <w:rPr>
          <w:rFonts w:asciiTheme="minorHAnsi" w:eastAsia="Arial Unicode MS" w:hAnsiTheme="minorHAnsi"/>
          <w:sz w:val="20"/>
          <w:szCs w:val="20"/>
        </w:rPr>
        <w:t xml:space="preserve">Worked with </w:t>
      </w:r>
      <w:r w:rsidRPr="00D44ED3">
        <w:rPr>
          <w:rFonts w:asciiTheme="minorHAnsi" w:eastAsia="Arial Unicode MS" w:hAnsiTheme="minorHAnsi"/>
          <w:b/>
          <w:sz w:val="20"/>
          <w:szCs w:val="20"/>
        </w:rPr>
        <w:t>ADO.NET</w:t>
      </w:r>
      <w:r w:rsidRPr="00D44ED3">
        <w:rPr>
          <w:rFonts w:asciiTheme="minorHAnsi" w:eastAsia="Arial Unicode MS" w:hAnsiTheme="minorHAnsi"/>
          <w:sz w:val="20"/>
          <w:szCs w:val="20"/>
        </w:rPr>
        <w:t xml:space="preserve"> to interact with the </w:t>
      </w:r>
      <w:r w:rsidRPr="00D44ED3">
        <w:rPr>
          <w:rFonts w:asciiTheme="minorHAnsi" w:eastAsia="Arial Unicode MS" w:hAnsiTheme="minorHAnsi"/>
          <w:b/>
          <w:sz w:val="20"/>
          <w:szCs w:val="20"/>
        </w:rPr>
        <w:t xml:space="preserve">SQL Server 2008 </w:t>
      </w:r>
      <w:r w:rsidRPr="00D44ED3">
        <w:rPr>
          <w:rFonts w:asciiTheme="minorHAnsi" w:eastAsia="Arial Unicode MS" w:hAnsiTheme="minorHAnsi"/>
          <w:sz w:val="20"/>
          <w:szCs w:val="20"/>
        </w:rPr>
        <w:t>(i.e. retrieving, updating and inserting data into the tables) for Alerts.</w:t>
      </w:r>
    </w:p>
    <w:p w:rsidR="004F0066" w:rsidRPr="00D44ED3" w:rsidRDefault="004F0066" w:rsidP="00260945">
      <w:pPr>
        <w:numPr>
          <w:ilvl w:val="0"/>
          <w:numId w:val="19"/>
        </w:numPr>
        <w:tabs>
          <w:tab w:val="left" w:pos="0"/>
        </w:tabs>
        <w:spacing w:after="0" w:line="240" w:lineRule="auto"/>
        <w:ind w:left="0"/>
        <w:jc w:val="both"/>
        <w:rPr>
          <w:rFonts w:asciiTheme="minorHAnsi" w:eastAsia="Arial Unicode MS" w:hAnsiTheme="minorHAnsi"/>
          <w:sz w:val="20"/>
          <w:szCs w:val="20"/>
        </w:rPr>
      </w:pPr>
      <w:r w:rsidRPr="00D44ED3">
        <w:rPr>
          <w:rFonts w:asciiTheme="minorHAnsi" w:hAnsiTheme="minorHAnsi" w:cs="Calibri"/>
          <w:sz w:val="20"/>
          <w:szCs w:val="20"/>
        </w:rPr>
        <w:t xml:space="preserve">Used advanced features of Visual studio 2008 controls like </w:t>
      </w:r>
      <w:r w:rsidRPr="00D44ED3">
        <w:rPr>
          <w:rFonts w:asciiTheme="minorHAnsi" w:hAnsiTheme="minorHAnsi" w:cs="Calibri"/>
          <w:b/>
          <w:bCs/>
          <w:sz w:val="20"/>
          <w:szCs w:val="20"/>
        </w:rPr>
        <w:t xml:space="preserve">Master Pages, Security </w:t>
      </w:r>
      <w:r w:rsidRPr="00D44ED3">
        <w:rPr>
          <w:rFonts w:asciiTheme="minorHAnsi" w:hAnsiTheme="minorHAnsi" w:cs="Calibri"/>
          <w:sz w:val="20"/>
          <w:szCs w:val="20"/>
        </w:rPr>
        <w:t xml:space="preserve">and </w:t>
      </w:r>
      <w:r w:rsidRPr="00D44ED3">
        <w:rPr>
          <w:rFonts w:asciiTheme="minorHAnsi" w:hAnsiTheme="minorHAnsi" w:cs="Calibri"/>
          <w:b/>
          <w:bCs/>
          <w:sz w:val="20"/>
          <w:szCs w:val="20"/>
        </w:rPr>
        <w:t xml:space="preserve">Login Forms. </w:t>
      </w:r>
    </w:p>
    <w:p w:rsidR="004F0066" w:rsidRPr="00D44ED3" w:rsidRDefault="004F0066" w:rsidP="00260945">
      <w:pPr>
        <w:pStyle w:val="ListParagraph"/>
        <w:widowControl w:val="0"/>
        <w:numPr>
          <w:ilvl w:val="0"/>
          <w:numId w:val="19"/>
        </w:numPr>
        <w:tabs>
          <w:tab w:val="left" w:pos="0"/>
        </w:tabs>
        <w:spacing w:after="0" w:line="240" w:lineRule="auto"/>
        <w:ind w:left="0"/>
        <w:jc w:val="both"/>
        <w:rPr>
          <w:rFonts w:asciiTheme="minorHAnsi" w:eastAsia="Arial Unicode MS" w:hAnsiTheme="minorHAnsi"/>
          <w:sz w:val="20"/>
          <w:szCs w:val="20"/>
        </w:rPr>
      </w:pPr>
      <w:r w:rsidRPr="00D44ED3">
        <w:rPr>
          <w:rStyle w:val="Strong"/>
          <w:rFonts w:asciiTheme="minorHAnsi" w:eastAsia="Arial Unicode MS" w:hAnsiTheme="minorHAnsi"/>
          <w:sz w:val="20"/>
          <w:szCs w:val="20"/>
        </w:rPr>
        <w:t>Used</w:t>
      </w:r>
      <w:r w:rsidRPr="00D44ED3">
        <w:rPr>
          <w:rFonts w:asciiTheme="minorHAnsi" w:eastAsia="Arial Unicode MS" w:hAnsiTheme="minorHAnsi"/>
          <w:sz w:val="20"/>
          <w:szCs w:val="20"/>
        </w:rPr>
        <w:t xml:space="preserve"> </w:t>
      </w:r>
      <w:r w:rsidRPr="00D44ED3">
        <w:rPr>
          <w:rFonts w:asciiTheme="minorHAnsi" w:eastAsia="Arial Unicode MS" w:hAnsiTheme="minorHAnsi"/>
          <w:b/>
          <w:sz w:val="20"/>
          <w:szCs w:val="20"/>
        </w:rPr>
        <w:t>ADO.NET</w:t>
      </w:r>
      <w:r w:rsidRPr="00D44ED3">
        <w:rPr>
          <w:rFonts w:asciiTheme="minorHAnsi" w:eastAsia="Arial Unicode MS" w:hAnsiTheme="minorHAnsi"/>
          <w:sz w:val="20"/>
          <w:szCs w:val="20"/>
        </w:rPr>
        <w:t xml:space="preserve"> objects such as </w:t>
      </w:r>
      <w:r w:rsidRPr="00D44ED3">
        <w:rPr>
          <w:rFonts w:asciiTheme="minorHAnsi" w:eastAsia="Arial Unicode MS" w:hAnsiTheme="minorHAnsi"/>
          <w:b/>
          <w:sz w:val="20"/>
          <w:szCs w:val="20"/>
        </w:rPr>
        <w:t>Data Reader, Dataset</w:t>
      </w:r>
      <w:r w:rsidRPr="00D44ED3">
        <w:rPr>
          <w:rFonts w:asciiTheme="minorHAnsi" w:eastAsia="Arial Unicode MS" w:hAnsiTheme="minorHAnsi"/>
          <w:sz w:val="20"/>
          <w:szCs w:val="20"/>
        </w:rPr>
        <w:t xml:space="preserve"> and </w:t>
      </w:r>
      <w:r w:rsidRPr="00D44ED3">
        <w:rPr>
          <w:rFonts w:asciiTheme="minorHAnsi" w:eastAsia="Arial Unicode MS" w:hAnsiTheme="minorHAnsi"/>
          <w:b/>
          <w:sz w:val="20"/>
          <w:szCs w:val="20"/>
        </w:rPr>
        <w:t>Data Adapter</w:t>
      </w:r>
      <w:r w:rsidRPr="00D44ED3">
        <w:rPr>
          <w:rFonts w:asciiTheme="minorHAnsi" w:eastAsia="Arial Unicode MS" w:hAnsiTheme="minorHAnsi"/>
          <w:sz w:val="20"/>
          <w:szCs w:val="20"/>
        </w:rPr>
        <w:t xml:space="preserve"> for consistent access to Designed, modeled multi-threaded, enterprise n-tier software agent using </w:t>
      </w:r>
      <w:r w:rsidRPr="00D44ED3">
        <w:rPr>
          <w:rFonts w:asciiTheme="minorHAnsi" w:eastAsia="Arial Unicode MS" w:hAnsiTheme="minorHAnsi"/>
          <w:b/>
          <w:sz w:val="20"/>
          <w:szCs w:val="20"/>
        </w:rPr>
        <w:t>WCF</w:t>
      </w:r>
      <w:r w:rsidRPr="00D44ED3">
        <w:rPr>
          <w:rFonts w:asciiTheme="minorHAnsi" w:eastAsia="Arial Unicode MS" w:hAnsiTheme="minorHAnsi"/>
          <w:sz w:val="20"/>
          <w:szCs w:val="20"/>
        </w:rPr>
        <w:t xml:space="preserve"> </w:t>
      </w:r>
      <w:r w:rsidRPr="00D44ED3">
        <w:rPr>
          <w:rFonts w:asciiTheme="minorHAnsi" w:eastAsia="Arial Unicode MS" w:hAnsiTheme="minorHAnsi"/>
          <w:b/>
          <w:sz w:val="20"/>
          <w:szCs w:val="20"/>
        </w:rPr>
        <w:t>web service</w:t>
      </w:r>
      <w:r w:rsidRPr="00D44ED3">
        <w:rPr>
          <w:rFonts w:asciiTheme="minorHAnsi" w:eastAsia="Arial Unicode MS" w:hAnsiTheme="minorHAnsi"/>
          <w:sz w:val="20"/>
          <w:szCs w:val="20"/>
        </w:rPr>
        <w:t xml:space="preserve"> hosted in a Windows service</w:t>
      </w:r>
    </w:p>
    <w:p w:rsidR="004F0066" w:rsidRPr="00D44ED3" w:rsidRDefault="004F0066" w:rsidP="00260945">
      <w:pPr>
        <w:numPr>
          <w:ilvl w:val="0"/>
          <w:numId w:val="19"/>
        </w:numPr>
        <w:tabs>
          <w:tab w:val="left" w:pos="0"/>
        </w:tabs>
        <w:spacing w:after="0" w:line="240" w:lineRule="auto"/>
        <w:ind w:left="0"/>
        <w:jc w:val="both"/>
        <w:rPr>
          <w:rFonts w:asciiTheme="minorHAnsi" w:eastAsia="Arial Unicode MS" w:hAnsiTheme="minorHAnsi"/>
          <w:sz w:val="20"/>
          <w:szCs w:val="20"/>
        </w:rPr>
      </w:pPr>
      <w:r w:rsidRPr="00D44ED3">
        <w:rPr>
          <w:rFonts w:asciiTheme="minorHAnsi" w:hAnsiTheme="minorHAnsi" w:cs="Calibri"/>
          <w:sz w:val="20"/>
          <w:szCs w:val="20"/>
        </w:rPr>
        <w:t xml:space="preserve">Used </w:t>
      </w:r>
      <w:r w:rsidRPr="00D44ED3">
        <w:rPr>
          <w:rFonts w:asciiTheme="minorHAnsi" w:hAnsiTheme="minorHAnsi" w:cs="Calibri"/>
          <w:b/>
          <w:bCs/>
          <w:sz w:val="20"/>
          <w:szCs w:val="20"/>
        </w:rPr>
        <w:t xml:space="preserve">ADO.NET </w:t>
      </w:r>
      <w:r w:rsidRPr="00D44ED3">
        <w:rPr>
          <w:rFonts w:asciiTheme="minorHAnsi" w:hAnsiTheme="minorHAnsi" w:cs="Calibri"/>
          <w:sz w:val="20"/>
          <w:szCs w:val="20"/>
        </w:rPr>
        <w:t xml:space="preserve">components like </w:t>
      </w:r>
      <w:r w:rsidRPr="00D44ED3">
        <w:rPr>
          <w:rFonts w:asciiTheme="minorHAnsi" w:hAnsiTheme="minorHAnsi" w:cs="Calibri"/>
          <w:b/>
          <w:bCs/>
          <w:sz w:val="20"/>
          <w:szCs w:val="20"/>
        </w:rPr>
        <w:t xml:space="preserve">SQL Connection, SQL Command, Data Adapter, Data Set, Data Reader, Grid View and Details View </w:t>
      </w:r>
      <w:r w:rsidRPr="00D44ED3">
        <w:rPr>
          <w:rFonts w:asciiTheme="minorHAnsi" w:hAnsiTheme="minorHAnsi" w:cs="Calibri"/>
          <w:sz w:val="20"/>
          <w:szCs w:val="20"/>
        </w:rPr>
        <w:t xml:space="preserve">for database connection and database communication. </w:t>
      </w:r>
    </w:p>
    <w:p w:rsidR="00745C8F"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 xml:space="preserve">Worked closely with clients in gathering and analyzing requirements and providing solutions that meet the client's requirements. </w:t>
      </w:r>
    </w:p>
    <w:p w:rsidR="00745C8F"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 xml:space="preserve">Wrote </w:t>
      </w:r>
      <w:r w:rsidRPr="00D44ED3">
        <w:rPr>
          <w:rFonts w:asciiTheme="minorHAnsi" w:hAnsiTheme="minorHAnsi" w:cs="Century Gothic"/>
          <w:b/>
          <w:sz w:val="20"/>
          <w:szCs w:val="20"/>
        </w:rPr>
        <w:t>SQL queries, Store Procedures, Joins, Triggers</w:t>
      </w:r>
      <w:r w:rsidRPr="00D44ED3">
        <w:rPr>
          <w:rFonts w:asciiTheme="minorHAnsi" w:hAnsiTheme="minorHAnsi" w:cs="Century Gothic"/>
          <w:sz w:val="20"/>
          <w:szCs w:val="20"/>
        </w:rPr>
        <w:t xml:space="preserve"> to process large collection of products and used Data Reader, Data Adapter, SQL command and Dataset for retrieving for management. </w:t>
      </w:r>
    </w:p>
    <w:p w:rsidR="00745C8F"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 xml:space="preserve">Involved in Performance Tuning of Code using execution plan and </w:t>
      </w:r>
      <w:r w:rsidRPr="00D44ED3">
        <w:rPr>
          <w:rFonts w:asciiTheme="minorHAnsi" w:hAnsiTheme="minorHAnsi" w:cs="Century Gothic"/>
          <w:b/>
          <w:sz w:val="20"/>
          <w:szCs w:val="20"/>
        </w:rPr>
        <w:t>SQL</w:t>
      </w:r>
      <w:r w:rsidRPr="00D44ED3">
        <w:rPr>
          <w:rFonts w:asciiTheme="minorHAnsi" w:hAnsiTheme="minorHAnsi" w:cs="Century Gothic"/>
          <w:sz w:val="20"/>
          <w:szCs w:val="20"/>
        </w:rPr>
        <w:t xml:space="preserve"> profiler and added Indexes to improve performance on tables </w:t>
      </w:r>
    </w:p>
    <w:p w:rsidR="00745C8F"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 xml:space="preserve">Extracted large volumes of data from various data sources and loaded the data into target data sources by performing different kinds of transformations using </w:t>
      </w:r>
      <w:r w:rsidRPr="00D44ED3">
        <w:rPr>
          <w:rFonts w:asciiTheme="minorHAnsi" w:hAnsiTheme="minorHAnsi" w:cs="Century Gothic"/>
          <w:b/>
          <w:sz w:val="20"/>
          <w:szCs w:val="20"/>
        </w:rPr>
        <w:t>SQL Server Integration services (SSIS)</w:t>
      </w:r>
      <w:r w:rsidRPr="00D44ED3">
        <w:rPr>
          <w:rFonts w:asciiTheme="minorHAnsi" w:hAnsiTheme="minorHAnsi" w:cs="Century Gothic"/>
          <w:sz w:val="20"/>
          <w:szCs w:val="20"/>
        </w:rPr>
        <w:t xml:space="preserve">. </w:t>
      </w:r>
    </w:p>
    <w:p w:rsidR="00745C8F"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 xml:space="preserve">Using </w:t>
      </w:r>
      <w:r w:rsidRPr="00D44ED3">
        <w:rPr>
          <w:rFonts w:asciiTheme="minorHAnsi" w:hAnsiTheme="minorHAnsi" w:cs="Century Gothic"/>
          <w:b/>
          <w:sz w:val="20"/>
          <w:szCs w:val="20"/>
        </w:rPr>
        <w:t>SQL</w:t>
      </w:r>
      <w:r w:rsidRPr="00D44ED3">
        <w:rPr>
          <w:rFonts w:asciiTheme="minorHAnsi" w:hAnsiTheme="minorHAnsi" w:cs="Century Gothic"/>
          <w:sz w:val="20"/>
          <w:szCs w:val="20"/>
        </w:rPr>
        <w:t xml:space="preserve"> server reporting services </w:t>
      </w:r>
      <w:r w:rsidRPr="00D44ED3">
        <w:rPr>
          <w:rFonts w:asciiTheme="minorHAnsi" w:hAnsiTheme="minorHAnsi" w:cs="Century Gothic"/>
          <w:b/>
          <w:sz w:val="20"/>
          <w:szCs w:val="20"/>
        </w:rPr>
        <w:t>(SSRS)</w:t>
      </w:r>
      <w:r w:rsidRPr="00D44ED3">
        <w:rPr>
          <w:rFonts w:asciiTheme="minorHAnsi" w:hAnsiTheme="minorHAnsi" w:cs="Century Gothic"/>
          <w:sz w:val="20"/>
          <w:szCs w:val="20"/>
        </w:rPr>
        <w:t xml:space="preserve"> delivering enterprise, Web-enabled reporting to create reports that draw content from a variety of data sources.</w:t>
      </w:r>
    </w:p>
    <w:p w:rsidR="00DD1852" w:rsidRPr="00D44ED3" w:rsidRDefault="00745C8F" w:rsidP="00260945">
      <w:pPr>
        <w:pStyle w:val="ListParagraph"/>
        <w:widowControl w:val="0"/>
        <w:numPr>
          <w:ilvl w:val="0"/>
          <w:numId w:val="19"/>
        </w:numPr>
        <w:tabs>
          <w:tab w:val="left" w:pos="0"/>
        </w:tabs>
        <w:autoSpaceDE w:val="0"/>
        <w:autoSpaceDN w:val="0"/>
        <w:adjustRightInd w:val="0"/>
        <w:spacing w:after="0" w:line="240" w:lineRule="auto"/>
        <w:ind w:left="0"/>
        <w:jc w:val="both"/>
        <w:rPr>
          <w:rFonts w:asciiTheme="minorHAnsi" w:hAnsiTheme="minorHAnsi" w:cs="Century Gothic"/>
          <w:sz w:val="20"/>
          <w:szCs w:val="20"/>
        </w:rPr>
      </w:pPr>
      <w:r w:rsidRPr="00D44ED3">
        <w:rPr>
          <w:rFonts w:asciiTheme="minorHAnsi" w:hAnsiTheme="minorHAnsi" w:cs="Century Gothic"/>
          <w:sz w:val="20"/>
          <w:szCs w:val="20"/>
        </w:rPr>
        <w:t xml:space="preserve">Worked on Microsoft Team Foundation Server for version control, Database server project and individual task status. </w:t>
      </w:r>
    </w:p>
    <w:p w:rsidR="00D22554" w:rsidRPr="00D44ED3" w:rsidRDefault="000242EE" w:rsidP="00260945">
      <w:pPr>
        <w:widowControl w:val="0"/>
        <w:pBdr>
          <w:bottom w:val="single" w:sz="4" w:space="1" w:color="auto"/>
        </w:pBdr>
        <w:tabs>
          <w:tab w:val="left" w:pos="0"/>
        </w:tabs>
        <w:autoSpaceDE w:val="0"/>
        <w:autoSpaceDN w:val="0"/>
        <w:adjustRightInd w:val="0"/>
        <w:spacing w:after="0" w:line="240" w:lineRule="auto"/>
        <w:ind w:left="-540"/>
        <w:jc w:val="both"/>
        <w:rPr>
          <w:rFonts w:asciiTheme="minorHAnsi" w:hAnsiTheme="minorHAnsi" w:cs="Century Gothic"/>
          <w:sz w:val="20"/>
          <w:szCs w:val="20"/>
        </w:rPr>
      </w:pPr>
      <w:r w:rsidRPr="00D44ED3">
        <w:rPr>
          <w:rFonts w:asciiTheme="minorHAnsi" w:hAnsiTheme="minorHAnsi" w:cs="Century Gothic"/>
          <w:b/>
          <w:sz w:val="20"/>
          <w:szCs w:val="20"/>
          <w:u w:val="single"/>
        </w:rPr>
        <w:t>Environment</w:t>
      </w:r>
      <w:r w:rsidR="00D44ED3" w:rsidRPr="00D44ED3">
        <w:rPr>
          <w:rFonts w:asciiTheme="minorHAnsi" w:hAnsiTheme="minorHAnsi" w:cs="Century Gothic"/>
          <w:sz w:val="20"/>
          <w:szCs w:val="20"/>
          <w:u w:val="single"/>
        </w:rPr>
        <w:t>:</w:t>
      </w:r>
      <w:r w:rsidR="00D44ED3" w:rsidRPr="00D44ED3">
        <w:rPr>
          <w:rFonts w:asciiTheme="minorHAnsi" w:hAnsiTheme="minorHAnsi"/>
          <w:sz w:val="20"/>
          <w:szCs w:val="20"/>
        </w:rPr>
        <w:t>.Net Framework 3.5/4.0, ASP.Net 3.5/4.0, C#.NET3.5, ADO.NET, Win Forms, VB.Net7, Server controls, JavaScript, Web Forms,</w:t>
      </w:r>
      <w:r w:rsidR="00D44ED3" w:rsidRPr="00D44ED3">
        <w:rPr>
          <w:rFonts w:asciiTheme="minorHAnsi" w:eastAsia="Cambria" w:hAnsiTheme="minorHAnsi" w:cs="Cambria"/>
          <w:sz w:val="20"/>
          <w:szCs w:val="20"/>
        </w:rPr>
        <w:t xml:space="preserve"> Web Services</w:t>
      </w:r>
      <w:r w:rsidR="00D44ED3" w:rsidRPr="00D44ED3">
        <w:rPr>
          <w:rFonts w:asciiTheme="minorHAnsi" w:hAnsiTheme="minorHAnsi"/>
          <w:sz w:val="20"/>
          <w:szCs w:val="20"/>
        </w:rPr>
        <w:t>, XML, XHTML,</w:t>
      </w:r>
      <w:r w:rsidR="00D44ED3" w:rsidRPr="00D44ED3">
        <w:rPr>
          <w:rFonts w:asciiTheme="minorHAnsi" w:eastAsia="Cambria" w:hAnsiTheme="minorHAnsi" w:cs="Cambria"/>
          <w:sz w:val="20"/>
          <w:szCs w:val="20"/>
        </w:rPr>
        <w:t xml:space="preserve"> PL/SQL</w:t>
      </w:r>
      <w:r w:rsidR="00D44ED3" w:rsidRPr="00D44ED3">
        <w:rPr>
          <w:rFonts w:asciiTheme="minorHAnsi" w:hAnsiTheme="minorHAnsi"/>
          <w:sz w:val="20"/>
          <w:szCs w:val="20"/>
        </w:rPr>
        <w:t>, SQL Server 2008, Crystal Reports.Net, SSIS, SSRS, IIS 6.0, Windows 2000 Server, TFS 2008, NUnit, Visual Studio 2008/2010,</w:t>
      </w:r>
      <w:r w:rsidR="00D44ED3" w:rsidRPr="00D44ED3">
        <w:rPr>
          <w:rFonts w:asciiTheme="minorHAnsi" w:eastAsia="Cambria" w:hAnsiTheme="minorHAnsi" w:cs="Cambria"/>
          <w:sz w:val="20"/>
          <w:szCs w:val="20"/>
        </w:rPr>
        <w:t xml:space="preserve"> LINQ, WCF</w:t>
      </w:r>
      <w:r w:rsidR="00745C8F" w:rsidRPr="00D44ED3">
        <w:rPr>
          <w:rFonts w:asciiTheme="minorHAnsi" w:hAnsiTheme="minorHAnsi" w:cs="Century Gothic"/>
          <w:sz w:val="20"/>
          <w:szCs w:val="20"/>
        </w:rPr>
        <w:t>.</w:t>
      </w:r>
    </w:p>
    <w:p w:rsidR="007D5B45" w:rsidRPr="00D44ED3" w:rsidRDefault="007D5B45"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sz w:val="20"/>
          <w:szCs w:val="20"/>
        </w:rPr>
      </w:pPr>
    </w:p>
    <w:p w:rsidR="000C6E14"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color w:val="000000"/>
          <w:sz w:val="20"/>
          <w:szCs w:val="20"/>
        </w:rPr>
      </w:pPr>
      <w:r w:rsidRPr="00D44ED3">
        <w:rPr>
          <w:rFonts w:asciiTheme="minorHAnsi" w:hAnsiTheme="minorHAnsi" w:cs="Century Gothic"/>
          <w:b/>
          <w:bCs/>
          <w:iCs/>
          <w:sz w:val="20"/>
          <w:szCs w:val="20"/>
        </w:rPr>
        <w:t xml:space="preserve">Sagar Soft Solutions Hyderabad, India                                                                                              </w:t>
      </w:r>
      <w:r w:rsidR="00570780" w:rsidRPr="00D44ED3">
        <w:rPr>
          <w:rFonts w:asciiTheme="minorHAnsi" w:hAnsiTheme="minorHAnsi" w:cs="Century Gothic"/>
          <w:b/>
          <w:bCs/>
          <w:iCs/>
          <w:sz w:val="20"/>
          <w:szCs w:val="20"/>
        </w:rPr>
        <w:t xml:space="preserve">                            </w:t>
      </w:r>
      <w:r w:rsidRPr="00D44ED3">
        <w:rPr>
          <w:rFonts w:asciiTheme="minorHAnsi" w:hAnsiTheme="minorHAnsi" w:cs="Century Gothic"/>
          <w:b/>
          <w:bCs/>
          <w:iCs/>
          <w:sz w:val="20"/>
          <w:szCs w:val="20"/>
        </w:rPr>
        <w:t xml:space="preserve">  </w:t>
      </w:r>
      <w:r w:rsidR="00610709" w:rsidRPr="00D44ED3">
        <w:rPr>
          <w:rFonts w:asciiTheme="minorHAnsi" w:hAnsiTheme="minorHAnsi" w:cs="Century Gothic"/>
          <w:b/>
          <w:bCs/>
          <w:iCs/>
          <w:sz w:val="20"/>
          <w:szCs w:val="20"/>
        </w:rPr>
        <w:t xml:space="preserve"> </w:t>
      </w:r>
      <w:r w:rsidRPr="00D44ED3">
        <w:rPr>
          <w:rFonts w:asciiTheme="minorHAnsi" w:hAnsiTheme="minorHAnsi" w:cs="Century Gothic"/>
          <w:b/>
          <w:bCs/>
          <w:iCs/>
          <w:sz w:val="20"/>
          <w:szCs w:val="20"/>
        </w:rPr>
        <w:t xml:space="preserve">  </w:t>
      </w:r>
      <w:r w:rsidR="00610709" w:rsidRPr="00D44ED3">
        <w:rPr>
          <w:rFonts w:asciiTheme="minorHAnsi" w:hAnsiTheme="minorHAnsi" w:cs="Century Gothic"/>
          <w:b/>
          <w:bCs/>
          <w:iCs/>
          <w:sz w:val="20"/>
          <w:szCs w:val="20"/>
        </w:rPr>
        <w:t>Feb</w:t>
      </w:r>
      <w:r w:rsidR="00A045E9">
        <w:rPr>
          <w:rFonts w:asciiTheme="minorHAnsi" w:hAnsiTheme="minorHAnsi" w:cs="Century Gothic"/>
          <w:b/>
          <w:bCs/>
          <w:iCs/>
          <w:sz w:val="20"/>
          <w:szCs w:val="20"/>
        </w:rPr>
        <w:t>’ 2009 - Feb</w:t>
      </w:r>
      <w:r w:rsidRPr="00D44ED3">
        <w:rPr>
          <w:rFonts w:asciiTheme="minorHAnsi" w:hAnsiTheme="minorHAnsi" w:cs="Century Gothic"/>
          <w:b/>
          <w:bCs/>
          <w:iCs/>
          <w:sz w:val="20"/>
          <w:szCs w:val="20"/>
        </w:rPr>
        <w:t>’ 20</w:t>
      </w:r>
      <w:r w:rsidR="00374081" w:rsidRPr="00D44ED3">
        <w:rPr>
          <w:rFonts w:asciiTheme="minorHAnsi" w:hAnsiTheme="minorHAnsi" w:cs="Century Gothic"/>
          <w:b/>
          <w:bCs/>
          <w:iCs/>
          <w:sz w:val="20"/>
          <w:szCs w:val="20"/>
        </w:rPr>
        <w:t>1</w:t>
      </w:r>
      <w:r w:rsidR="00A045E9">
        <w:rPr>
          <w:rFonts w:asciiTheme="minorHAnsi" w:hAnsiTheme="minorHAnsi" w:cs="Century Gothic"/>
          <w:b/>
          <w:bCs/>
          <w:iCs/>
          <w:sz w:val="20"/>
          <w:szCs w:val="20"/>
        </w:rPr>
        <w:t>1</w:t>
      </w:r>
    </w:p>
    <w:p w:rsidR="000C6E14" w:rsidRPr="00D44ED3" w:rsidRDefault="000242EE"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color w:val="000000"/>
          <w:sz w:val="20"/>
          <w:szCs w:val="20"/>
        </w:rPr>
      </w:pPr>
      <w:r w:rsidRPr="00D44ED3">
        <w:rPr>
          <w:rFonts w:asciiTheme="minorHAnsi" w:hAnsiTheme="minorHAnsi" w:cs="Century Gothic"/>
          <w:b/>
          <w:bCs/>
          <w:color w:val="000000"/>
          <w:sz w:val="20"/>
          <w:szCs w:val="20"/>
        </w:rPr>
        <w:t>.Net Developer</w:t>
      </w:r>
      <w:r w:rsidR="005E104F" w:rsidRPr="00D44ED3">
        <w:rPr>
          <w:rFonts w:asciiTheme="minorHAnsi" w:hAnsiTheme="minorHAnsi" w:cs="Century Gothic"/>
          <w:b/>
          <w:bCs/>
          <w:color w:val="000000"/>
          <w:sz w:val="20"/>
          <w:szCs w:val="20"/>
        </w:rPr>
        <w:t xml:space="preserve"> </w:t>
      </w:r>
      <w:bookmarkStart w:id="4" w:name="OLE_LINK21"/>
      <w:bookmarkStart w:id="5" w:name="OLE_LINK22"/>
      <w:r w:rsidR="005E104F" w:rsidRPr="00D44ED3">
        <w:rPr>
          <w:rFonts w:asciiTheme="minorHAnsi" w:hAnsiTheme="minorHAnsi" w:cs="Century Gothic"/>
          <w:b/>
          <w:bCs/>
          <w:color w:val="000000"/>
          <w:sz w:val="20"/>
          <w:szCs w:val="20"/>
        </w:rPr>
        <w:t xml:space="preserve">        </w:t>
      </w:r>
    </w:p>
    <w:p w:rsidR="000242EE" w:rsidRPr="00D44ED3" w:rsidRDefault="000C6E14"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color w:val="000000"/>
          <w:sz w:val="20"/>
          <w:szCs w:val="20"/>
        </w:rPr>
      </w:pPr>
      <w:r w:rsidRPr="00D44ED3">
        <w:rPr>
          <w:rFonts w:asciiTheme="minorHAnsi" w:hAnsiTheme="minorHAnsi" w:cs="Century Gothic"/>
          <w:b/>
          <w:bCs/>
          <w:color w:val="000000"/>
          <w:sz w:val="20"/>
          <w:szCs w:val="20"/>
          <w:u w:val="single"/>
        </w:rPr>
        <w:t>Description</w:t>
      </w:r>
      <w:bookmarkEnd w:id="4"/>
      <w:bookmarkEnd w:id="5"/>
      <w:r w:rsidR="00B269A8" w:rsidRPr="00D44ED3">
        <w:rPr>
          <w:rFonts w:asciiTheme="minorHAnsi" w:hAnsiTheme="minorHAnsi" w:cs="Century Gothic"/>
          <w:b/>
          <w:bCs/>
          <w:color w:val="000000"/>
          <w:sz w:val="20"/>
          <w:szCs w:val="20"/>
          <w:u w:val="single"/>
        </w:rPr>
        <w:t>:</w:t>
      </w:r>
      <w:r w:rsidR="00B269A8" w:rsidRPr="00D44ED3">
        <w:rPr>
          <w:rFonts w:asciiTheme="minorHAnsi" w:hAnsiTheme="minorHAnsi" w:cs="Century Gothic"/>
          <w:color w:val="000000"/>
          <w:sz w:val="20"/>
          <w:szCs w:val="20"/>
        </w:rPr>
        <w:t xml:space="preserve"> </w:t>
      </w:r>
      <w:r w:rsidR="000242EE" w:rsidRPr="00D44ED3">
        <w:rPr>
          <w:rFonts w:asciiTheme="minorHAnsi" w:hAnsiTheme="minorHAnsi" w:cs="Century Gothic"/>
          <w:color w:val="000000"/>
          <w:sz w:val="20"/>
          <w:szCs w:val="20"/>
        </w:rPr>
        <w:t>A web application product developed to search for a nearest parking facility with their location and to register online. This application provides features like online payment, auto draft automatically of the registered parkers, Corporate Accounts, Email Blast Schedulers. All the Login Histories and action events of the customers are tracked</w:t>
      </w:r>
      <w:r w:rsidR="00B269A8" w:rsidRPr="00D44ED3">
        <w:rPr>
          <w:rFonts w:asciiTheme="minorHAnsi" w:hAnsiTheme="minorHAnsi" w:cs="Century Gothic"/>
          <w:color w:val="000000"/>
          <w:sz w:val="20"/>
          <w:szCs w:val="20"/>
        </w:rPr>
        <w:t>.</w:t>
      </w:r>
    </w:p>
    <w:p w:rsidR="00B269A8" w:rsidRPr="00D44ED3" w:rsidRDefault="00B269A8"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sz w:val="20"/>
          <w:szCs w:val="20"/>
        </w:rPr>
      </w:pPr>
    </w:p>
    <w:p w:rsidR="00B269A8" w:rsidRPr="00D44ED3" w:rsidRDefault="00B269A8" w:rsidP="00260945">
      <w:pPr>
        <w:widowControl w:val="0"/>
        <w:numPr>
          <w:ilvl w:val="12"/>
          <w:numId w:val="0"/>
        </w:numPr>
        <w:tabs>
          <w:tab w:val="left" w:pos="0"/>
        </w:tabs>
        <w:autoSpaceDE w:val="0"/>
        <w:autoSpaceDN w:val="0"/>
        <w:adjustRightInd w:val="0"/>
        <w:spacing w:after="0" w:line="240" w:lineRule="auto"/>
        <w:ind w:left="-540"/>
        <w:jc w:val="both"/>
        <w:rPr>
          <w:rFonts w:asciiTheme="minorHAnsi" w:hAnsiTheme="minorHAnsi" w:cs="Century Gothic"/>
          <w:b/>
          <w:bCs/>
          <w:iCs/>
          <w:sz w:val="20"/>
          <w:szCs w:val="20"/>
          <w:u w:val="single"/>
        </w:rPr>
      </w:pPr>
      <w:r w:rsidRPr="00D44ED3">
        <w:rPr>
          <w:rFonts w:asciiTheme="minorHAnsi" w:hAnsiTheme="minorHAnsi" w:cs="Century Gothic"/>
          <w:b/>
          <w:bCs/>
          <w:iCs/>
          <w:sz w:val="20"/>
          <w:szCs w:val="20"/>
          <w:u w:val="single"/>
        </w:rPr>
        <w:t>Responsibilities:</w:t>
      </w:r>
    </w:p>
    <w:p w:rsidR="00637DB0" w:rsidRPr="00D44ED3" w:rsidRDefault="00637DB0" w:rsidP="00260945">
      <w:pPr>
        <w:pStyle w:val="ListParagraph"/>
        <w:widowControl w:val="0"/>
        <w:numPr>
          <w:ilvl w:val="0"/>
          <w:numId w:val="18"/>
        </w:numPr>
        <w:tabs>
          <w:tab w:val="left" w:pos="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Used </w:t>
      </w:r>
      <w:r w:rsidRPr="00D44ED3">
        <w:rPr>
          <w:rFonts w:asciiTheme="minorHAnsi" w:hAnsiTheme="minorHAnsi" w:cs="Century Gothic"/>
          <w:b/>
          <w:color w:val="000000"/>
          <w:sz w:val="20"/>
          <w:szCs w:val="20"/>
        </w:rPr>
        <w:t>AGILE</w:t>
      </w:r>
      <w:r w:rsidRPr="00D44ED3">
        <w:rPr>
          <w:rFonts w:asciiTheme="minorHAnsi" w:hAnsiTheme="minorHAnsi" w:cs="Century Gothic"/>
          <w:color w:val="000000"/>
          <w:sz w:val="20"/>
          <w:szCs w:val="20"/>
        </w:rPr>
        <w:t xml:space="preserve"> development Methodology to ensure teamwork, collaboration and process adaptability throughout the life-cycle of the project</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cs="Arial"/>
          <w:sz w:val="20"/>
          <w:szCs w:val="20"/>
        </w:rPr>
        <w:t xml:space="preserve">Successfully organized initial set of requirements into master list of </w:t>
      </w:r>
      <w:r w:rsidRPr="00D44ED3">
        <w:rPr>
          <w:rFonts w:asciiTheme="minorHAnsi" w:hAnsiTheme="minorHAnsi" w:cs="Arial"/>
          <w:b/>
          <w:bCs/>
          <w:sz w:val="20"/>
          <w:szCs w:val="20"/>
        </w:rPr>
        <w:t>Use Cases</w:t>
      </w:r>
      <w:r w:rsidRPr="00D44ED3">
        <w:rPr>
          <w:rFonts w:asciiTheme="minorHAnsi" w:hAnsiTheme="minorHAnsi" w:cs="Arial"/>
          <w:bCs/>
          <w:sz w:val="20"/>
          <w:szCs w:val="20"/>
        </w:rPr>
        <w:t>.</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cs="Arial"/>
          <w:bCs/>
          <w:sz w:val="20"/>
          <w:szCs w:val="20"/>
        </w:rPr>
        <w:t xml:space="preserve">Involved in development of </w:t>
      </w:r>
      <w:r w:rsidRPr="00D44ED3">
        <w:rPr>
          <w:rFonts w:asciiTheme="minorHAnsi" w:hAnsiTheme="minorHAnsi" w:cs="Arial"/>
          <w:b/>
          <w:bCs/>
          <w:sz w:val="20"/>
          <w:szCs w:val="20"/>
        </w:rPr>
        <w:t>Web Forms, Classes</w:t>
      </w:r>
      <w:r w:rsidRPr="00D44ED3">
        <w:rPr>
          <w:rFonts w:asciiTheme="minorHAnsi" w:hAnsiTheme="minorHAnsi" w:cs="Arial"/>
          <w:bCs/>
          <w:sz w:val="20"/>
          <w:szCs w:val="20"/>
        </w:rPr>
        <w:t xml:space="preserve"> using </w:t>
      </w:r>
      <w:r w:rsidRPr="00D44ED3">
        <w:rPr>
          <w:rFonts w:asciiTheme="minorHAnsi" w:hAnsiTheme="minorHAnsi" w:cs="Arial"/>
          <w:b/>
          <w:bCs/>
          <w:sz w:val="20"/>
          <w:szCs w:val="20"/>
        </w:rPr>
        <w:t>C#.NET</w:t>
      </w:r>
      <w:r w:rsidRPr="00D44ED3">
        <w:rPr>
          <w:rFonts w:asciiTheme="minorHAnsi" w:hAnsiTheme="minorHAnsi" w:cs="Arial"/>
          <w:bCs/>
          <w:sz w:val="20"/>
          <w:szCs w:val="20"/>
        </w:rPr>
        <w:t xml:space="preserve"> that incorporates both N-tier architecture and database connectivity. </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cs="Arial"/>
          <w:bCs/>
          <w:sz w:val="20"/>
          <w:szCs w:val="20"/>
        </w:rPr>
        <w:t xml:space="preserve">Used </w:t>
      </w:r>
      <w:r w:rsidRPr="00D44ED3">
        <w:rPr>
          <w:rFonts w:asciiTheme="minorHAnsi" w:hAnsiTheme="minorHAnsi" w:cs="Arial"/>
          <w:b/>
          <w:bCs/>
          <w:sz w:val="20"/>
          <w:szCs w:val="20"/>
        </w:rPr>
        <w:t xml:space="preserve">Visual Studio.NET IDE </w:t>
      </w:r>
      <w:r w:rsidRPr="00D44ED3">
        <w:rPr>
          <w:rFonts w:asciiTheme="minorHAnsi" w:hAnsiTheme="minorHAnsi" w:cs="Arial"/>
          <w:bCs/>
          <w:sz w:val="20"/>
          <w:szCs w:val="20"/>
        </w:rPr>
        <w:t>to design the forms, develop and debug the application</w:t>
      </w:r>
      <w:r w:rsidRPr="00D44ED3">
        <w:rPr>
          <w:rFonts w:asciiTheme="minorHAnsi" w:hAnsiTheme="minorHAnsi" w:cs="Arial"/>
          <w:b/>
          <w:bCs/>
          <w:sz w:val="20"/>
          <w:szCs w:val="20"/>
        </w:rPr>
        <w:t xml:space="preserve">. </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cs="Arial"/>
          <w:bCs/>
          <w:sz w:val="20"/>
          <w:szCs w:val="20"/>
        </w:rPr>
        <w:t xml:space="preserve">Created event driven </w:t>
      </w:r>
      <w:r w:rsidRPr="00D44ED3">
        <w:rPr>
          <w:rFonts w:asciiTheme="minorHAnsi" w:hAnsiTheme="minorHAnsi" w:cs="Arial"/>
          <w:b/>
          <w:bCs/>
          <w:sz w:val="20"/>
          <w:szCs w:val="20"/>
        </w:rPr>
        <w:t>Web Forms</w:t>
      </w:r>
      <w:r w:rsidRPr="00D44ED3">
        <w:rPr>
          <w:rFonts w:asciiTheme="minorHAnsi" w:hAnsiTheme="minorHAnsi" w:cs="Arial"/>
          <w:bCs/>
          <w:sz w:val="20"/>
          <w:szCs w:val="20"/>
        </w:rPr>
        <w:t xml:space="preserve"> using </w:t>
      </w:r>
      <w:r w:rsidRPr="00D44ED3">
        <w:rPr>
          <w:rFonts w:asciiTheme="minorHAnsi" w:hAnsiTheme="minorHAnsi" w:cs="Arial"/>
          <w:b/>
          <w:bCs/>
          <w:sz w:val="20"/>
          <w:szCs w:val="20"/>
        </w:rPr>
        <w:t>ASP.NET</w:t>
      </w:r>
      <w:r w:rsidRPr="00D44ED3">
        <w:rPr>
          <w:rFonts w:asciiTheme="minorHAnsi" w:hAnsiTheme="minorHAnsi" w:cs="Arial"/>
          <w:bCs/>
          <w:sz w:val="20"/>
          <w:szCs w:val="20"/>
        </w:rPr>
        <w:t xml:space="preserve"> and implemented form validation. </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cs="Arial"/>
          <w:bCs/>
          <w:sz w:val="20"/>
          <w:szCs w:val="20"/>
        </w:rPr>
        <w:t xml:space="preserve">Extensively used </w:t>
      </w:r>
      <w:r w:rsidRPr="00D44ED3">
        <w:rPr>
          <w:rFonts w:asciiTheme="minorHAnsi" w:hAnsiTheme="minorHAnsi" w:cs="Arial"/>
          <w:b/>
          <w:bCs/>
          <w:sz w:val="20"/>
          <w:szCs w:val="20"/>
        </w:rPr>
        <w:t>Grid view</w:t>
      </w:r>
      <w:r w:rsidRPr="00D44ED3">
        <w:rPr>
          <w:rFonts w:asciiTheme="minorHAnsi" w:hAnsiTheme="minorHAnsi" w:cs="Arial"/>
          <w:bCs/>
          <w:sz w:val="20"/>
          <w:szCs w:val="20"/>
        </w:rPr>
        <w:t xml:space="preserve"> control throughout the application. </w:t>
      </w:r>
    </w:p>
    <w:p w:rsidR="001F6ED0" w:rsidRPr="00D44ED3" w:rsidRDefault="001F6ED0" w:rsidP="00260945">
      <w:pPr>
        <w:pStyle w:val="Normal1"/>
        <w:widowControl/>
        <w:numPr>
          <w:ilvl w:val="0"/>
          <w:numId w:val="18"/>
        </w:numPr>
        <w:tabs>
          <w:tab w:val="left" w:pos="0"/>
        </w:tabs>
        <w:spacing w:line="240" w:lineRule="exact"/>
        <w:ind w:left="0"/>
        <w:contextualSpacing/>
        <w:jc w:val="both"/>
        <w:rPr>
          <w:rFonts w:asciiTheme="minorHAnsi" w:hAnsiTheme="minorHAnsi"/>
        </w:rPr>
      </w:pPr>
      <w:r w:rsidRPr="00D44ED3">
        <w:rPr>
          <w:rFonts w:asciiTheme="minorHAnsi" w:hAnsiTheme="minorHAnsi"/>
        </w:rPr>
        <w:t xml:space="preserve">Designed and developed various abstract classes, interfaces, Inheritance to construct the business logic using </w:t>
      </w:r>
      <w:r w:rsidRPr="00D44ED3">
        <w:rPr>
          <w:rFonts w:asciiTheme="minorHAnsi" w:hAnsiTheme="minorHAnsi"/>
          <w:b/>
          <w:bCs/>
        </w:rPr>
        <w:t>VB.Net, ADO.NET and SQL.</w:t>
      </w:r>
      <w:r w:rsidRPr="00D44ED3">
        <w:rPr>
          <w:rFonts w:asciiTheme="minorHAnsi" w:hAnsiTheme="minorHAnsi"/>
        </w:rPr>
        <w:t xml:space="preserve"> </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cs="Arial"/>
          <w:sz w:val="20"/>
          <w:szCs w:val="20"/>
        </w:rPr>
        <w:t xml:space="preserve">Developed extensive </w:t>
      </w:r>
      <w:r w:rsidRPr="00D44ED3">
        <w:rPr>
          <w:rFonts w:asciiTheme="minorHAnsi" w:hAnsiTheme="minorHAnsi" w:cs="Arial"/>
          <w:b/>
          <w:sz w:val="20"/>
          <w:szCs w:val="20"/>
        </w:rPr>
        <w:t>Stored Procedures</w:t>
      </w:r>
      <w:r w:rsidRPr="00D44ED3">
        <w:rPr>
          <w:rFonts w:asciiTheme="minorHAnsi" w:hAnsiTheme="minorHAnsi" w:cs="Arial"/>
          <w:sz w:val="20"/>
          <w:szCs w:val="20"/>
        </w:rPr>
        <w:t xml:space="preserve"> and </w:t>
      </w:r>
      <w:r w:rsidRPr="00D44ED3">
        <w:rPr>
          <w:rFonts w:asciiTheme="minorHAnsi" w:hAnsiTheme="minorHAnsi" w:cs="Arial"/>
          <w:b/>
          <w:sz w:val="20"/>
          <w:szCs w:val="20"/>
        </w:rPr>
        <w:t xml:space="preserve">Triggers </w:t>
      </w:r>
      <w:r w:rsidRPr="00D44ED3">
        <w:rPr>
          <w:rFonts w:asciiTheme="minorHAnsi" w:hAnsiTheme="minorHAnsi" w:cs="Arial"/>
          <w:sz w:val="20"/>
          <w:szCs w:val="20"/>
        </w:rPr>
        <w:t>in</w:t>
      </w:r>
      <w:r w:rsidRPr="00D44ED3">
        <w:rPr>
          <w:rFonts w:asciiTheme="minorHAnsi" w:hAnsiTheme="minorHAnsi" w:cs="Arial"/>
          <w:b/>
          <w:sz w:val="20"/>
          <w:szCs w:val="20"/>
        </w:rPr>
        <w:t xml:space="preserve"> SQL Server</w:t>
      </w:r>
      <w:r w:rsidRPr="00D44ED3">
        <w:rPr>
          <w:rFonts w:asciiTheme="minorHAnsi" w:hAnsiTheme="minorHAnsi" w:cs="Arial"/>
          <w:b/>
          <w:bCs/>
          <w:sz w:val="20"/>
          <w:szCs w:val="20"/>
        </w:rPr>
        <w:t xml:space="preserve"> and </w:t>
      </w:r>
      <w:r w:rsidRPr="00D44ED3">
        <w:rPr>
          <w:rFonts w:asciiTheme="minorHAnsi" w:hAnsiTheme="minorHAnsi" w:cs="Arial"/>
          <w:bCs/>
          <w:sz w:val="20"/>
          <w:szCs w:val="20"/>
        </w:rPr>
        <w:t xml:space="preserve">Developed </w:t>
      </w:r>
      <w:r w:rsidRPr="00D44ED3">
        <w:rPr>
          <w:rFonts w:asciiTheme="minorHAnsi" w:hAnsiTheme="minorHAnsi" w:cs="Arial"/>
          <w:b/>
          <w:bCs/>
          <w:sz w:val="20"/>
          <w:szCs w:val="20"/>
        </w:rPr>
        <w:t>Classes</w:t>
      </w:r>
      <w:r w:rsidRPr="00D44ED3">
        <w:rPr>
          <w:rFonts w:asciiTheme="minorHAnsi" w:hAnsiTheme="minorHAnsi" w:cs="Arial"/>
          <w:bCs/>
          <w:sz w:val="20"/>
          <w:szCs w:val="20"/>
        </w:rPr>
        <w:t xml:space="preserve"> for connecting to the </w:t>
      </w:r>
      <w:r w:rsidRPr="00D44ED3">
        <w:rPr>
          <w:rFonts w:asciiTheme="minorHAnsi" w:hAnsiTheme="minorHAnsi" w:cs="Arial"/>
          <w:b/>
          <w:sz w:val="20"/>
          <w:szCs w:val="20"/>
        </w:rPr>
        <w:t>SQL Server</w:t>
      </w:r>
      <w:r w:rsidRPr="00D44ED3">
        <w:rPr>
          <w:rFonts w:asciiTheme="minorHAnsi" w:hAnsiTheme="minorHAnsi" w:cs="Arial"/>
          <w:sz w:val="20"/>
          <w:szCs w:val="20"/>
        </w:rPr>
        <w:t xml:space="preserve"> </w:t>
      </w:r>
      <w:r w:rsidRPr="00D44ED3">
        <w:rPr>
          <w:rFonts w:asciiTheme="minorHAnsi" w:hAnsiTheme="minorHAnsi" w:cs="Arial"/>
          <w:b/>
          <w:sz w:val="20"/>
          <w:szCs w:val="20"/>
        </w:rPr>
        <w:t>Database</w:t>
      </w:r>
      <w:r w:rsidRPr="00D44ED3">
        <w:rPr>
          <w:rFonts w:asciiTheme="minorHAnsi" w:hAnsiTheme="minorHAnsi" w:cs="Arial"/>
          <w:b/>
          <w:bCs/>
          <w:sz w:val="20"/>
          <w:szCs w:val="20"/>
        </w:rPr>
        <w:t>.</w:t>
      </w:r>
      <w:r w:rsidRPr="00D44ED3">
        <w:rPr>
          <w:rFonts w:asciiTheme="minorHAnsi" w:hAnsiTheme="minorHAnsi" w:cs="Arial"/>
          <w:bCs/>
          <w:sz w:val="20"/>
          <w:szCs w:val="20"/>
        </w:rPr>
        <w:t xml:space="preserve"> </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sz w:val="20"/>
          <w:szCs w:val="20"/>
        </w:rPr>
        <w:t xml:space="preserve">Created </w:t>
      </w:r>
      <w:r w:rsidRPr="00D44ED3">
        <w:rPr>
          <w:rFonts w:asciiTheme="minorHAnsi" w:hAnsiTheme="minorHAnsi"/>
          <w:b/>
          <w:sz w:val="20"/>
          <w:szCs w:val="20"/>
        </w:rPr>
        <w:t>SQL Server procedures</w:t>
      </w:r>
      <w:r w:rsidRPr="00D44ED3">
        <w:rPr>
          <w:rFonts w:asciiTheme="minorHAnsi" w:hAnsiTheme="minorHAnsi"/>
          <w:sz w:val="20"/>
          <w:szCs w:val="20"/>
        </w:rPr>
        <w:t xml:space="preserve">, </w:t>
      </w:r>
      <w:r w:rsidRPr="00D44ED3">
        <w:rPr>
          <w:rFonts w:asciiTheme="minorHAnsi" w:hAnsiTheme="minorHAnsi"/>
          <w:b/>
          <w:sz w:val="20"/>
          <w:szCs w:val="20"/>
        </w:rPr>
        <w:t>Triggers,</w:t>
      </w:r>
      <w:r w:rsidRPr="00D44ED3">
        <w:rPr>
          <w:rFonts w:asciiTheme="minorHAnsi" w:hAnsiTheme="minorHAnsi"/>
          <w:sz w:val="20"/>
          <w:szCs w:val="20"/>
        </w:rPr>
        <w:t xml:space="preserve"> </w:t>
      </w:r>
      <w:r w:rsidRPr="00D44ED3">
        <w:rPr>
          <w:rFonts w:asciiTheme="minorHAnsi" w:hAnsiTheme="minorHAnsi"/>
          <w:b/>
          <w:sz w:val="20"/>
          <w:szCs w:val="20"/>
        </w:rPr>
        <w:t>Views</w:t>
      </w:r>
      <w:r w:rsidRPr="00D44ED3">
        <w:rPr>
          <w:rFonts w:asciiTheme="minorHAnsi" w:hAnsiTheme="minorHAnsi"/>
          <w:sz w:val="20"/>
          <w:szCs w:val="20"/>
        </w:rPr>
        <w:t xml:space="preserve"> and query optimization is done using SQL profiler.</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sz w:val="20"/>
          <w:szCs w:val="20"/>
        </w:rPr>
        <w:t xml:space="preserve">Developed programs for accessing the database using </w:t>
      </w:r>
      <w:r w:rsidRPr="00D44ED3">
        <w:rPr>
          <w:rFonts w:asciiTheme="minorHAnsi" w:hAnsiTheme="minorHAnsi"/>
          <w:b/>
          <w:sz w:val="20"/>
          <w:szCs w:val="20"/>
        </w:rPr>
        <w:t>Ado.Net</w:t>
      </w:r>
      <w:r w:rsidRPr="00D44ED3">
        <w:rPr>
          <w:rFonts w:asciiTheme="minorHAnsi" w:hAnsiTheme="minorHAnsi"/>
          <w:sz w:val="20"/>
          <w:szCs w:val="20"/>
        </w:rPr>
        <w:t xml:space="preserve"> to execute queries, and to manipulate the data in the database.</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sz w:val="20"/>
          <w:szCs w:val="20"/>
        </w:rPr>
        <w:t xml:space="preserve">Worked on </w:t>
      </w:r>
      <w:r w:rsidRPr="00D44ED3">
        <w:rPr>
          <w:rFonts w:asciiTheme="minorHAnsi" w:hAnsiTheme="minorHAnsi"/>
          <w:b/>
          <w:sz w:val="20"/>
          <w:szCs w:val="20"/>
        </w:rPr>
        <w:t xml:space="preserve">Crystal Reports </w:t>
      </w:r>
      <w:r w:rsidRPr="00D44ED3">
        <w:rPr>
          <w:rFonts w:asciiTheme="minorHAnsi" w:hAnsiTheme="minorHAnsi"/>
          <w:sz w:val="20"/>
          <w:szCs w:val="20"/>
        </w:rPr>
        <w:t xml:space="preserve">for Reports Module. Maintained Version control using </w:t>
      </w:r>
      <w:r w:rsidRPr="00D44ED3">
        <w:rPr>
          <w:rFonts w:asciiTheme="minorHAnsi" w:hAnsiTheme="minorHAnsi"/>
          <w:b/>
          <w:sz w:val="20"/>
          <w:szCs w:val="20"/>
        </w:rPr>
        <w:t>Team Foundation Server (TFS).</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sz w:val="20"/>
          <w:szCs w:val="20"/>
        </w:rPr>
        <w:t>Worked on waterfall model project management.</w:t>
      </w:r>
    </w:p>
    <w:p w:rsidR="001F6ED0" w:rsidRPr="00D44ED3" w:rsidRDefault="001F6ED0" w:rsidP="00260945">
      <w:pPr>
        <w:pStyle w:val="Default"/>
        <w:numPr>
          <w:ilvl w:val="0"/>
          <w:numId w:val="18"/>
        </w:numPr>
        <w:tabs>
          <w:tab w:val="left" w:pos="0"/>
        </w:tabs>
        <w:ind w:left="0" w:right="0"/>
        <w:jc w:val="left"/>
        <w:rPr>
          <w:rFonts w:asciiTheme="minorHAnsi" w:hAnsiTheme="minorHAnsi" w:cs="Arial"/>
          <w:sz w:val="20"/>
          <w:szCs w:val="20"/>
        </w:rPr>
      </w:pPr>
      <w:r w:rsidRPr="00D44ED3">
        <w:rPr>
          <w:rFonts w:asciiTheme="minorHAnsi" w:hAnsiTheme="minorHAnsi"/>
          <w:sz w:val="20"/>
          <w:szCs w:val="20"/>
        </w:rPr>
        <w:t xml:space="preserve">Done </w:t>
      </w:r>
      <w:r w:rsidRPr="00D44ED3">
        <w:rPr>
          <w:rFonts w:asciiTheme="minorHAnsi" w:hAnsiTheme="minorHAnsi"/>
          <w:b/>
          <w:sz w:val="20"/>
          <w:szCs w:val="20"/>
        </w:rPr>
        <w:t>Code review, Debugging, Bug Fixing, Unit testing</w:t>
      </w:r>
      <w:r w:rsidRPr="00D44ED3">
        <w:rPr>
          <w:rFonts w:asciiTheme="minorHAnsi" w:hAnsiTheme="minorHAnsi"/>
          <w:sz w:val="20"/>
          <w:szCs w:val="20"/>
        </w:rPr>
        <w:t xml:space="preserve"> and </w:t>
      </w:r>
      <w:r w:rsidRPr="00D44ED3">
        <w:rPr>
          <w:rFonts w:asciiTheme="minorHAnsi" w:hAnsiTheme="minorHAnsi"/>
          <w:b/>
          <w:sz w:val="20"/>
          <w:szCs w:val="20"/>
        </w:rPr>
        <w:t xml:space="preserve">Integration testing </w:t>
      </w:r>
      <w:r w:rsidRPr="00D44ED3">
        <w:rPr>
          <w:rFonts w:asciiTheme="minorHAnsi" w:hAnsiTheme="minorHAnsi"/>
          <w:sz w:val="20"/>
          <w:szCs w:val="20"/>
        </w:rPr>
        <w:t>and Production support</w:t>
      </w:r>
    </w:p>
    <w:p w:rsidR="00637DB0" w:rsidRPr="00D44ED3" w:rsidRDefault="00637DB0" w:rsidP="00260945">
      <w:pPr>
        <w:pStyle w:val="ListParagraph"/>
        <w:widowControl w:val="0"/>
        <w:numPr>
          <w:ilvl w:val="0"/>
          <w:numId w:val="18"/>
        </w:numPr>
        <w:tabs>
          <w:tab w:val="left" w:pos="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 xml:space="preserve">Developed server side code using </w:t>
      </w:r>
      <w:r w:rsidRPr="00D44ED3">
        <w:rPr>
          <w:rFonts w:asciiTheme="minorHAnsi" w:hAnsiTheme="minorHAnsi" w:cs="Century Gothic"/>
          <w:b/>
          <w:color w:val="000000"/>
          <w:sz w:val="20"/>
          <w:szCs w:val="20"/>
        </w:rPr>
        <w:t>ASP.NET Web</w:t>
      </w:r>
      <w:r w:rsidRPr="00D44ED3">
        <w:rPr>
          <w:rFonts w:asciiTheme="minorHAnsi" w:hAnsiTheme="minorHAnsi" w:cs="Century Gothic"/>
          <w:color w:val="000000"/>
          <w:sz w:val="20"/>
          <w:szCs w:val="20"/>
        </w:rPr>
        <w:t xml:space="preserve"> </w:t>
      </w:r>
      <w:r w:rsidRPr="00D44ED3">
        <w:rPr>
          <w:rFonts w:asciiTheme="minorHAnsi" w:hAnsiTheme="minorHAnsi" w:cs="Century Gothic"/>
          <w:b/>
          <w:color w:val="000000"/>
          <w:sz w:val="20"/>
          <w:szCs w:val="20"/>
        </w:rPr>
        <w:t>forms</w:t>
      </w:r>
      <w:r w:rsidRPr="00D44ED3">
        <w:rPr>
          <w:rFonts w:asciiTheme="minorHAnsi" w:hAnsiTheme="minorHAnsi" w:cs="Century Gothic"/>
          <w:color w:val="000000"/>
          <w:sz w:val="20"/>
          <w:szCs w:val="20"/>
        </w:rPr>
        <w:t xml:space="preserve">. Created Dynamic Web Pages in which Web Controls such as (Text, Tree view, List view, Tab, Calendar Control) and </w:t>
      </w:r>
      <w:r w:rsidRPr="00D44ED3">
        <w:rPr>
          <w:rFonts w:asciiTheme="minorHAnsi" w:hAnsiTheme="minorHAnsi" w:cs="Century Gothic"/>
          <w:b/>
          <w:color w:val="000000"/>
          <w:sz w:val="20"/>
          <w:szCs w:val="20"/>
        </w:rPr>
        <w:t>AJAX Toolkit, HTML, and CSS</w:t>
      </w:r>
      <w:r w:rsidRPr="00D44ED3">
        <w:rPr>
          <w:rFonts w:asciiTheme="minorHAnsi" w:hAnsiTheme="minorHAnsi" w:cs="Century Gothic"/>
          <w:color w:val="000000"/>
          <w:sz w:val="20"/>
          <w:szCs w:val="20"/>
        </w:rPr>
        <w:t xml:space="preserve"> were used.</w:t>
      </w:r>
    </w:p>
    <w:p w:rsidR="00637DB0" w:rsidRPr="00D44ED3" w:rsidRDefault="00637DB0" w:rsidP="00260945">
      <w:pPr>
        <w:pStyle w:val="ListParagraph"/>
        <w:widowControl w:val="0"/>
        <w:numPr>
          <w:ilvl w:val="0"/>
          <w:numId w:val="18"/>
        </w:numPr>
        <w:tabs>
          <w:tab w:val="left" w:pos="0"/>
        </w:tabs>
        <w:autoSpaceDE w:val="0"/>
        <w:autoSpaceDN w:val="0"/>
        <w:adjustRightInd w:val="0"/>
        <w:spacing w:after="0" w:line="240" w:lineRule="auto"/>
        <w:ind w:left="0"/>
        <w:jc w:val="both"/>
        <w:rPr>
          <w:rFonts w:asciiTheme="minorHAnsi" w:hAnsiTheme="minorHAnsi" w:cs="Century Gothic"/>
          <w:color w:val="000000"/>
          <w:sz w:val="20"/>
          <w:szCs w:val="20"/>
        </w:rPr>
      </w:pPr>
      <w:r w:rsidRPr="00D44ED3">
        <w:rPr>
          <w:rFonts w:asciiTheme="minorHAnsi" w:hAnsiTheme="minorHAnsi" w:cs="Century Gothic"/>
          <w:color w:val="000000"/>
          <w:sz w:val="20"/>
          <w:szCs w:val="20"/>
        </w:rPr>
        <w:t>Utilized</w:t>
      </w:r>
      <w:r w:rsidRPr="00D44ED3">
        <w:rPr>
          <w:rFonts w:asciiTheme="minorHAnsi" w:hAnsiTheme="minorHAnsi" w:cs="Century Gothic"/>
          <w:b/>
          <w:color w:val="000000"/>
          <w:sz w:val="20"/>
          <w:szCs w:val="20"/>
        </w:rPr>
        <w:t xml:space="preserve"> Web.config</w:t>
      </w:r>
      <w:r w:rsidRPr="00D44ED3">
        <w:rPr>
          <w:rFonts w:asciiTheme="minorHAnsi" w:hAnsiTheme="minorHAnsi" w:cs="Century Gothic"/>
          <w:color w:val="000000"/>
          <w:sz w:val="20"/>
          <w:szCs w:val="20"/>
        </w:rPr>
        <w:t xml:space="preserve"> file to have own setting for the application by writing database connection strings, custom settings and user authentication. </w:t>
      </w:r>
    </w:p>
    <w:p w:rsidR="00D44ED3" w:rsidRPr="00D44ED3" w:rsidRDefault="000242EE" w:rsidP="00D44ED3">
      <w:pPr>
        <w:pStyle w:val="ListParagraph"/>
        <w:spacing w:after="0" w:line="240" w:lineRule="auto"/>
        <w:ind w:left="-540"/>
        <w:jc w:val="both"/>
        <w:rPr>
          <w:rFonts w:asciiTheme="minorHAnsi" w:hAnsiTheme="minorHAnsi"/>
          <w:b/>
          <w:bCs/>
          <w:sz w:val="20"/>
          <w:szCs w:val="20"/>
          <w:u w:val="single"/>
        </w:rPr>
      </w:pPr>
      <w:r w:rsidRPr="00D44ED3">
        <w:rPr>
          <w:rFonts w:asciiTheme="minorHAnsi" w:hAnsiTheme="minorHAnsi" w:cs="Century Gothic"/>
          <w:b/>
          <w:color w:val="000000"/>
          <w:sz w:val="20"/>
          <w:szCs w:val="20"/>
          <w:u w:val="single"/>
        </w:rPr>
        <w:t>Environment</w:t>
      </w:r>
      <w:r w:rsidR="00D44ED3" w:rsidRPr="00D44ED3">
        <w:rPr>
          <w:rFonts w:asciiTheme="minorHAnsi" w:hAnsiTheme="minorHAnsi" w:cs="Century Gothic"/>
          <w:b/>
          <w:color w:val="000000"/>
          <w:sz w:val="20"/>
          <w:szCs w:val="20"/>
          <w:u w:val="single"/>
        </w:rPr>
        <w:t>:</w:t>
      </w:r>
      <w:r w:rsidR="00D44ED3" w:rsidRPr="00D44ED3">
        <w:rPr>
          <w:rFonts w:asciiTheme="minorHAnsi" w:hAnsiTheme="minorHAnsi"/>
          <w:b/>
          <w:bCs/>
          <w:sz w:val="20"/>
          <w:szCs w:val="20"/>
        </w:rPr>
        <w:t xml:space="preserve"> </w:t>
      </w:r>
      <w:r w:rsidR="00D44ED3" w:rsidRPr="00D44ED3">
        <w:rPr>
          <w:rFonts w:asciiTheme="minorHAnsi" w:hAnsiTheme="minorHAnsi"/>
          <w:bCs/>
          <w:sz w:val="20"/>
          <w:szCs w:val="20"/>
        </w:rPr>
        <w:t xml:space="preserve">.NET Framework 2.0/3.5, Visual Studio .NET 2005/2008, ASP.NET 2.0/3.5, C#, VB.NET6, JQuery1.0,  JavaScript, VSS, </w:t>
      </w:r>
      <w:r w:rsidR="00D44ED3" w:rsidRPr="00D44ED3">
        <w:rPr>
          <w:rFonts w:asciiTheme="minorHAnsi" w:hAnsiTheme="minorHAnsi"/>
          <w:sz w:val="20"/>
          <w:szCs w:val="20"/>
        </w:rPr>
        <w:t xml:space="preserve">HTML4, CSS, </w:t>
      </w:r>
      <w:r w:rsidR="00D44ED3" w:rsidRPr="00D44ED3">
        <w:rPr>
          <w:rFonts w:asciiTheme="minorHAnsi" w:hAnsiTheme="minorHAnsi"/>
          <w:bCs/>
          <w:sz w:val="20"/>
          <w:szCs w:val="20"/>
        </w:rPr>
        <w:t xml:space="preserve">VSS, Visual Studio 2005/2008,SSRS, CSS, </w:t>
      </w:r>
      <w:r w:rsidR="00D44ED3" w:rsidRPr="00D44ED3">
        <w:rPr>
          <w:rFonts w:asciiTheme="minorHAnsi" w:hAnsiTheme="minorHAnsi"/>
          <w:sz w:val="20"/>
          <w:szCs w:val="20"/>
        </w:rPr>
        <w:t>SQL Server 2005, Team Foundation Server 2008,</w:t>
      </w:r>
      <w:r w:rsidR="00D44ED3" w:rsidRPr="00D44ED3">
        <w:rPr>
          <w:rFonts w:asciiTheme="minorHAnsi" w:eastAsia="Cambria" w:hAnsiTheme="minorHAnsi" w:cs="Cambria"/>
          <w:sz w:val="20"/>
          <w:szCs w:val="20"/>
        </w:rPr>
        <w:t xml:space="preserve"> ADO.NET, MS Unit.</w:t>
      </w:r>
    </w:p>
    <w:p w:rsidR="00D44ED3" w:rsidRPr="00D44ED3" w:rsidRDefault="00D44ED3" w:rsidP="00D44ED3">
      <w:pPr>
        <w:widowControl w:val="0"/>
        <w:numPr>
          <w:ilvl w:val="12"/>
          <w:numId w:val="0"/>
        </w:numPr>
        <w:pBdr>
          <w:bottom w:val="single" w:sz="4" w:space="1" w:color="auto"/>
        </w:pBdr>
        <w:tabs>
          <w:tab w:val="left" w:pos="0"/>
        </w:tabs>
        <w:autoSpaceDE w:val="0"/>
        <w:autoSpaceDN w:val="0"/>
        <w:adjustRightInd w:val="0"/>
        <w:spacing w:after="0" w:line="240" w:lineRule="auto"/>
        <w:ind w:left="-540"/>
        <w:jc w:val="both"/>
        <w:rPr>
          <w:rFonts w:asciiTheme="minorHAnsi" w:hAnsiTheme="minorHAnsi" w:cs="Century Gothic"/>
          <w:color w:val="000000"/>
          <w:sz w:val="20"/>
          <w:szCs w:val="20"/>
        </w:rPr>
      </w:pPr>
    </w:p>
    <w:p w:rsidR="00D22554" w:rsidRPr="00D44ED3" w:rsidRDefault="00D22554" w:rsidP="00D44ED3">
      <w:pPr>
        <w:widowControl w:val="0"/>
        <w:numPr>
          <w:ilvl w:val="12"/>
          <w:numId w:val="0"/>
        </w:numPr>
        <w:tabs>
          <w:tab w:val="left" w:pos="0"/>
        </w:tabs>
        <w:autoSpaceDE w:val="0"/>
        <w:autoSpaceDN w:val="0"/>
        <w:adjustRightInd w:val="0"/>
        <w:spacing w:after="0" w:line="240" w:lineRule="auto"/>
        <w:jc w:val="both"/>
        <w:rPr>
          <w:rFonts w:asciiTheme="minorHAnsi" w:hAnsiTheme="minorHAnsi" w:cs="Century Gothic"/>
          <w:color w:val="000000"/>
          <w:sz w:val="20"/>
          <w:szCs w:val="20"/>
        </w:rPr>
      </w:pPr>
    </w:p>
    <w:sectPr w:rsidR="00D22554" w:rsidRPr="00D44ED3" w:rsidSect="00D44ED3">
      <w:pgSz w:w="12240" w:h="15840"/>
      <w:pgMar w:top="540" w:right="720" w:bottom="540" w:left="135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EDD" w:rsidRDefault="00E33EDD" w:rsidP="00C4652F">
      <w:pPr>
        <w:spacing w:after="0" w:line="240" w:lineRule="auto"/>
      </w:pPr>
      <w:r>
        <w:separator/>
      </w:r>
    </w:p>
  </w:endnote>
  <w:endnote w:type="continuationSeparator" w:id="1">
    <w:p w:rsidR="00E33EDD" w:rsidRDefault="00E33EDD" w:rsidP="00C465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8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EDD" w:rsidRDefault="00E33EDD" w:rsidP="00C4652F">
      <w:pPr>
        <w:spacing w:after="0" w:line="240" w:lineRule="auto"/>
      </w:pPr>
      <w:r>
        <w:separator/>
      </w:r>
    </w:p>
  </w:footnote>
  <w:footnote w:type="continuationSeparator" w:id="1">
    <w:p w:rsidR="00E33EDD" w:rsidRDefault="00E33EDD" w:rsidP="00C465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508AF84"/>
    <w:lvl w:ilvl="0">
      <w:numFmt w:val="bullet"/>
      <w:lvlText w:val="*"/>
      <w:lvlJc w:val="left"/>
    </w:lvl>
  </w:abstractNum>
  <w:abstractNum w:abstractNumId="1">
    <w:nsid w:val="00000002"/>
    <w:multiLevelType w:val="multilevel"/>
    <w:tmpl w:val="00000002"/>
    <w:name w:val="WW8Num2"/>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3"/>
    <w:multiLevelType w:val="singleLevel"/>
    <w:tmpl w:val="00000003"/>
    <w:name w:val="WW8Num3"/>
    <w:lvl w:ilvl="0">
      <w:start w:val="1"/>
      <w:numFmt w:val="bullet"/>
      <w:lvlText w:val=""/>
      <w:lvlJc w:val="left"/>
      <w:pPr>
        <w:tabs>
          <w:tab w:val="num" w:pos="0"/>
        </w:tabs>
        <w:ind w:left="630" w:hanging="360"/>
      </w:pPr>
      <w:rPr>
        <w:rFonts w:ascii="Symbol" w:hAnsi="Symbol" w:cs="Symbol" w:hint="default"/>
        <w:lang w:val="en-US"/>
      </w:rPr>
    </w:lvl>
  </w:abstractNum>
  <w:abstractNum w:abstractNumId="3">
    <w:nsid w:val="00000006"/>
    <w:multiLevelType w:val="singleLevel"/>
    <w:tmpl w:val="00000006"/>
    <w:name w:val="WW8Num6"/>
    <w:lvl w:ilvl="0">
      <w:start w:val="1"/>
      <w:numFmt w:val="bullet"/>
      <w:lvlText w:val=""/>
      <w:lvlJc w:val="left"/>
      <w:pPr>
        <w:tabs>
          <w:tab w:val="num" w:pos="0"/>
        </w:tabs>
        <w:ind w:left="360" w:hanging="360"/>
      </w:pPr>
      <w:rPr>
        <w:rFonts w:ascii="Wingdings" w:hAnsi="Wingdings" w:cs="Symbol" w:hint="default"/>
        <w:lang w:val="en-US"/>
      </w:rPr>
    </w:lvl>
  </w:abstractNum>
  <w:abstractNum w:abstractNumId="4">
    <w:nsid w:val="04474B41"/>
    <w:multiLevelType w:val="multilevel"/>
    <w:tmpl w:val="94A0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7682D"/>
    <w:multiLevelType w:val="hybridMultilevel"/>
    <w:tmpl w:val="A046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0040A"/>
    <w:multiLevelType w:val="hybridMultilevel"/>
    <w:tmpl w:val="332A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95C96"/>
    <w:multiLevelType w:val="multilevel"/>
    <w:tmpl w:val="4288C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CF6824"/>
    <w:multiLevelType w:val="multilevel"/>
    <w:tmpl w:val="DAEE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425FE6"/>
    <w:multiLevelType w:val="hybridMultilevel"/>
    <w:tmpl w:val="AC76AF2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28EB0ADE"/>
    <w:multiLevelType w:val="hybridMultilevel"/>
    <w:tmpl w:val="123E2FD4"/>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1">
    <w:nsid w:val="2A9C66E9"/>
    <w:multiLevelType w:val="hybridMultilevel"/>
    <w:tmpl w:val="AC060A2C"/>
    <w:lvl w:ilvl="0" w:tplc="0409000D">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2B790881"/>
    <w:multiLevelType w:val="hybridMultilevel"/>
    <w:tmpl w:val="BA4EFA0A"/>
    <w:lvl w:ilvl="0" w:tplc="0409000D">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nsid w:val="2C3808E4"/>
    <w:multiLevelType w:val="hybridMultilevel"/>
    <w:tmpl w:val="828C9542"/>
    <w:lvl w:ilvl="0" w:tplc="02A029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F6643A"/>
    <w:multiLevelType w:val="hybridMultilevel"/>
    <w:tmpl w:val="C0D0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E0154A"/>
    <w:multiLevelType w:val="hybridMultilevel"/>
    <w:tmpl w:val="B88C5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852CCD"/>
    <w:multiLevelType w:val="multilevel"/>
    <w:tmpl w:val="F93612F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7">
    <w:nsid w:val="4A3E6FAC"/>
    <w:multiLevelType w:val="hybridMultilevel"/>
    <w:tmpl w:val="C5C48142"/>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8">
    <w:nsid w:val="4B414359"/>
    <w:multiLevelType w:val="hybridMultilevel"/>
    <w:tmpl w:val="BB0066DA"/>
    <w:lvl w:ilvl="0" w:tplc="FAA05586">
      <w:start w:val="1"/>
      <w:numFmt w:val="bullet"/>
      <w:lvlText w:val=""/>
      <w:lvlJc w:val="left"/>
      <w:pPr>
        <w:ind w:left="720" w:hanging="360"/>
      </w:pPr>
      <w:rPr>
        <w:rFonts w:ascii="Symbol" w:hAnsi="Symbol" w:hint="default"/>
      </w:rPr>
    </w:lvl>
    <w:lvl w:ilvl="1" w:tplc="2F3A3B8A"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A41CB9"/>
    <w:multiLevelType w:val="hybridMultilevel"/>
    <w:tmpl w:val="2C76FD34"/>
    <w:lvl w:ilvl="0" w:tplc="40090001">
      <w:start w:val="1"/>
      <w:numFmt w:val="bullet"/>
      <w:lvlText w:val=""/>
      <w:lvlJc w:val="left"/>
      <w:pPr>
        <w:ind w:left="2250" w:hanging="360"/>
      </w:pPr>
      <w:rPr>
        <w:rFonts w:ascii="Wingdings" w:hAnsi="Wingdings" w:hint="default"/>
      </w:rPr>
    </w:lvl>
    <w:lvl w:ilvl="1" w:tplc="40090003" w:tentative="1">
      <w:start w:val="1"/>
      <w:numFmt w:val="bullet"/>
      <w:lvlText w:val="o"/>
      <w:lvlJc w:val="left"/>
      <w:pPr>
        <w:ind w:left="2970" w:hanging="360"/>
      </w:pPr>
      <w:rPr>
        <w:rFonts w:ascii="Courier New" w:hAnsi="Courier New" w:cs="Courier New" w:hint="default"/>
      </w:rPr>
    </w:lvl>
    <w:lvl w:ilvl="2" w:tplc="40090005" w:tentative="1">
      <w:start w:val="1"/>
      <w:numFmt w:val="bullet"/>
      <w:lvlText w:val=""/>
      <w:lvlJc w:val="left"/>
      <w:pPr>
        <w:ind w:left="3690" w:hanging="360"/>
      </w:pPr>
      <w:rPr>
        <w:rFonts w:ascii="Wingdings" w:hAnsi="Wingdings" w:hint="default"/>
      </w:rPr>
    </w:lvl>
    <w:lvl w:ilvl="3" w:tplc="40090001" w:tentative="1">
      <w:start w:val="1"/>
      <w:numFmt w:val="bullet"/>
      <w:lvlText w:val=""/>
      <w:lvlJc w:val="left"/>
      <w:pPr>
        <w:ind w:left="4410" w:hanging="360"/>
      </w:pPr>
      <w:rPr>
        <w:rFonts w:ascii="Symbol" w:hAnsi="Symbol" w:hint="default"/>
      </w:rPr>
    </w:lvl>
    <w:lvl w:ilvl="4" w:tplc="40090003" w:tentative="1">
      <w:start w:val="1"/>
      <w:numFmt w:val="bullet"/>
      <w:lvlText w:val="o"/>
      <w:lvlJc w:val="left"/>
      <w:pPr>
        <w:ind w:left="5130" w:hanging="360"/>
      </w:pPr>
      <w:rPr>
        <w:rFonts w:ascii="Courier New" w:hAnsi="Courier New" w:cs="Courier New" w:hint="default"/>
      </w:rPr>
    </w:lvl>
    <w:lvl w:ilvl="5" w:tplc="40090005" w:tentative="1">
      <w:start w:val="1"/>
      <w:numFmt w:val="bullet"/>
      <w:lvlText w:val=""/>
      <w:lvlJc w:val="left"/>
      <w:pPr>
        <w:ind w:left="5850" w:hanging="360"/>
      </w:pPr>
      <w:rPr>
        <w:rFonts w:ascii="Wingdings" w:hAnsi="Wingdings" w:hint="default"/>
      </w:rPr>
    </w:lvl>
    <w:lvl w:ilvl="6" w:tplc="40090001" w:tentative="1">
      <w:start w:val="1"/>
      <w:numFmt w:val="bullet"/>
      <w:lvlText w:val=""/>
      <w:lvlJc w:val="left"/>
      <w:pPr>
        <w:ind w:left="6570" w:hanging="360"/>
      </w:pPr>
      <w:rPr>
        <w:rFonts w:ascii="Symbol" w:hAnsi="Symbol" w:hint="default"/>
      </w:rPr>
    </w:lvl>
    <w:lvl w:ilvl="7" w:tplc="40090003" w:tentative="1">
      <w:start w:val="1"/>
      <w:numFmt w:val="bullet"/>
      <w:lvlText w:val="o"/>
      <w:lvlJc w:val="left"/>
      <w:pPr>
        <w:ind w:left="7290" w:hanging="360"/>
      </w:pPr>
      <w:rPr>
        <w:rFonts w:ascii="Courier New" w:hAnsi="Courier New" w:cs="Courier New" w:hint="default"/>
      </w:rPr>
    </w:lvl>
    <w:lvl w:ilvl="8" w:tplc="40090005" w:tentative="1">
      <w:start w:val="1"/>
      <w:numFmt w:val="bullet"/>
      <w:lvlText w:val=""/>
      <w:lvlJc w:val="left"/>
      <w:pPr>
        <w:ind w:left="8010" w:hanging="360"/>
      </w:pPr>
      <w:rPr>
        <w:rFonts w:ascii="Wingdings" w:hAnsi="Wingdings" w:hint="default"/>
      </w:rPr>
    </w:lvl>
  </w:abstractNum>
  <w:abstractNum w:abstractNumId="20">
    <w:nsid w:val="4D2E17B6"/>
    <w:multiLevelType w:val="hybridMultilevel"/>
    <w:tmpl w:val="78605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237FB"/>
    <w:multiLevelType w:val="hybridMultilevel"/>
    <w:tmpl w:val="C582A6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D40A8D"/>
    <w:multiLevelType w:val="hybridMultilevel"/>
    <w:tmpl w:val="F3221C98"/>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3">
    <w:nsid w:val="52344F01"/>
    <w:multiLevelType w:val="hybridMultilevel"/>
    <w:tmpl w:val="20E4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B11661"/>
    <w:multiLevelType w:val="hybridMultilevel"/>
    <w:tmpl w:val="7F7AFEFA"/>
    <w:lvl w:ilvl="0" w:tplc="0409000B">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DC81D3D"/>
    <w:multiLevelType w:val="hybridMultilevel"/>
    <w:tmpl w:val="BB426F3A"/>
    <w:lvl w:ilvl="0" w:tplc="0409000D">
      <w:start w:val="1"/>
      <w:numFmt w:val="bullet"/>
      <w:lvlText w:val=""/>
      <w:lvlJc w:val="left"/>
      <w:pPr>
        <w:ind w:left="90" w:hanging="360"/>
      </w:pPr>
      <w:rPr>
        <w:rFonts w:ascii="Wingdings" w:hAnsi="Wingdings"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6">
    <w:nsid w:val="5F895EC6"/>
    <w:multiLevelType w:val="hybridMultilevel"/>
    <w:tmpl w:val="14DA5744"/>
    <w:lvl w:ilvl="0" w:tplc="5508AF84">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7">
    <w:nsid w:val="61E6105D"/>
    <w:multiLevelType w:val="hybridMultilevel"/>
    <w:tmpl w:val="D67A85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2AD5E70"/>
    <w:multiLevelType w:val="hybridMultilevel"/>
    <w:tmpl w:val="97AABDC8"/>
    <w:lvl w:ilvl="0" w:tplc="0409000B">
      <w:start w:val="1"/>
      <w:numFmt w:val="bullet"/>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2D8458D"/>
    <w:multiLevelType w:val="hybridMultilevel"/>
    <w:tmpl w:val="DFB6000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0">
    <w:nsid w:val="6390628A"/>
    <w:multiLevelType w:val="hybridMultilevel"/>
    <w:tmpl w:val="043822A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1">
    <w:nsid w:val="6716072E"/>
    <w:multiLevelType w:val="hybridMultilevel"/>
    <w:tmpl w:val="5A54B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9FD53DA"/>
    <w:multiLevelType w:val="multilevel"/>
    <w:tmpl w:val="14B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7E0125"/>
    <w:multiLevelType w:val="hybridMultilevel"/>
    <w:tmpl w:val="4E7C3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CE81528"/>
    <w:multiLevelType w:val="hybridMultilevel"/>
    <w:tmpl w:val="37C266CC"/>
    <w:lvl w:ilvl="0" w:tplc="00000004">
      <w:start w:val="1"/>
      <w:numFmt w:val="bullet"/>
      <w:lvlText w:val=""/>
      <w:lvlJc w:val="left"/>
      <w:pPr>
        <w:ind w:left="360" w:hanging="360"/>
      </w:pPr>
      <w:rPr>
        <w:rFonts w:ascii="Wingdings" w:hAnsi="Wingdings" w:cs="StarSymbol" w:hint="default"/>
        <w:sz w:val="18"/>
        <w:szCs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2"/>
  </w:num>
  <w:num w:numId="4">
    <w:abstractNumId w:val="7"/>
  </w:num>
  <w:num w:numId="5">
    <w:abstractNumId w:val="4"/>
  </w:num>
  <w:num w:numId="6">
    <w:abstractNumId w:val="32"/>
  </w:num>
  <w:num w:numId="7">
    <w:abstractNumId w:val="8"/>
  </w:num>
  <w:num w:numId="8">
    <w:abstractNumId w:val="6"/>
  </w:num>
  <w:num w:numId="9">
    <w:abstractNumId w:val="29"/>
  </w:num>
  <w:num w:numId="10">
    <w:abstractNumId w:val="31"/>
  </w:num>
  <w:num w:numId="11">
    <w:abstractNumId w:val="14"/>
  </w:num>
  <w:num w:numId="12">
    <w:abstractNumId w:val="34"/>
  </w:num>
  <w:num w:numId="13">
    <w:abstractNumId w:val="33"/>
  </w:num>
  <w:num w:numId="14">
    <w:abstractNumId w:val="30"/>
  </w:num>
  <w:num w:numId="15">
    <w:abstractNumId w:val="12"/>
  </w:num>
  <w:num w:numId="16">
    <w:abstractNumId w:val="11"/>
  </w:num>
  <w:num w:numId="17">
    <w:abstractNumId w:val="25"/>
  </w:num>
  <w:num w:numId="18">
    <w:abstractNumId w:val="26"/>
  </w:num>
  <w:num w:numId="19">
    <w:abstractNumId w:val="17"/>
  </w:num>
  <w:num w:numId="20">
    <w:abstractNumId w:val="22"/>
  </w:num>
  <w:num w:numId="21">
    <w:abstractNumId w:val="28"/>
  </w:num>
  <w:num w:numId="22">
    <w:abstractNumId w:val="19"/>
  </w:num>
  <w:num w:numId="23">
    <w:abstractNumId w:val="5"/>
  </w:num>
  <w:num w:numId="24">
    <w:abstractNumId w:val="15"/>
  </w:num>
  <w:num w:numId="25">
    <w:abstractNumId w:val="10"/>
  </w:num>
  <w:num w:numId="26">
    <w:abstractNumId w:val="27"/>
  </w:num>
  <w:num w:numId="27">
    <w:abstractNumId w:val="9"/>
  </w:num>
  <w:num w:numId="28">
    <w:abstractNumId w:val="24"/>
  </w:num>
  <w:num w:numId="29">
    <w:abstractNumId w:val="21"/>
  </w:num>
  <w:num w:numId="30">
    <w:abstractNumId w:val="20"/>
  </w:num>
  <w:num w:numId="31">
    <w:abstractNumId w:val="13"/>
  </w:num>
  <w:num w:numId="32">
    <w:abstractNumId w:val="16"/>
  </w:num>
  <w:num w:numId="33">
    <w:abstractNumId w:val="23"/>
  </w:num>
  <w:num w:numId="34">
    <w:abstractNumId w:val="18"/>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83D10"/>
    <w:rsid w:val="00005476"/>
    <w:rsid w:val="00011300"/>
    <w:rsid w:val="00012CD5"/>
    <w:rsid w:val="000242EE"/>
    <w:rsid w:val="0005290E"/>
    <w:rsid w:val="00056D3A"/>
    <w:rsid w:val="00062AFA"/>
    <w:rsid w:val="00075A8E"/>
    <w:rsid w:val="00081F3E"/>
    <w:rsid w:val="000848BD"/>
    <w:rsid w:val="000A6EA7"/>
    <w:rsid w:val="000B4AA7"/>
    <w:rsid w:val="000B52DB"/>
    <w:rsid w:val="000C6E14"/>
    <w:rsid w:val="000D05E7"/>
    <w:rsid w:val="000E7115"/>
    <w:rsid w:val="000F2146"/>
    <w:rsid w:val="000F708C"/>
    <w:rsid w:val="00101232"/>
    <w:rsid w:val="00113268"/>
    <w:rsid w:val="001150B1"/>
    <w:rsid w:val="001208D0"/>
    <w:rsid w:val="00131E72"/>
    <w:rsid w:val="001370D8"/>
    <w:rsid w:val="00140963"/>
    <w:rsid w:val="00174A5D"/>
    <w:rsid w:val="0018574F"/>
    <w:rsid w:val="00196AE9"/>
    <w:rsid w:val="001A58C6"/>
    <w:rsid w:val="001A5A8E"/>
    <w:rsid w:val="001D1E18"/>
    <w:rsid w:val="001D7BFD"/>
    <w:rsid w:val="001F273A"/>
    <w:rsid w:val="001F53A4"/>
    <w:rsid w:val="001F6ED0"/>
    <w:rsid w:val="002425DF"/>
    <w:rsid w:val="00242E7F"/>
    <w:rsid w:val="00244EF8"/>
    <w:rsid w:val="00260945"/>
    <w:rsid w:val="00275303"/>
    <w:rsid w:val="002765EC"/>
    <w:rsid w:val="0029665C"/>
    <w:rsid w:val="002A67E8"/>
    <w:rsid w:val="002B1834"/>
    <w:rsid w:val="002B5D46"/>
    <w:rsid w:val="002D3763"/>
    <w:rsid w:val="002E4D4D"/>
    <w:rsid w:val="002F5C89"/>
    <w:rsid w:val="002F7C6B"/>
    <w:rsid w:val="0030387F"/>
    <w:rsid w:val="003058F1"/>
    <w:rsid w:val="003079CB"/>
    <w:rsid w:val="00310455"/>
    <w:rsid w:val="003123D4"/>
    <w:rsid w:val="00315540"/>
    <w:rsid w:val="00334831"/>
    <w:rsid w:val="00335988"/>
    <w:rsid w:val="00350BEB"/>
    <w:rsid w:val="00351CD4"/>
    <w:rsid w:val="00374081"/>
    <w:rsid w:val="003833A7"/>
    <w:rsid w:val="003867DE"/>
    <w:rsid w:val="003C449E"/>
    <w:rsid w:val="003C7BFC"/>
    <w:rsid w:val="003D4280"/>
    <w:rsid w:val="003E13EA"/>
    <w:rsid w:val="003E3645"/>
    <w:rsid w:val="003E69C9"/>
    <w:rsid w:val="003E783B"/>
    <w:rsid w:val="003F318E"/>
    <w:rsid w:val="0040167B"/>
    <w:rsid w:val="00404EAD"/>
    <w:rsid w:val="004059E8"/>
    <w:rsid w:val="00407A59"/>
    <w:rsid w:val="00417672"/>
    <w:rsid w:val="00427822"/>
    <w:rsid w:val="004409DE"/>
    <w:rsid w:val="00443466"/>
    <w:rsid w:val="00446E41"/>
    <w:rsid w:val="00451761"/>
    <w:rsid w:val="00457DC4"/>
    <w:rsid w:val="00465248"/>
    <w:rsid w:val="004773DF"/>
    <w:rsid w:val="00480A80"/>
    <w:rsid w:val="004C7C38"/>
    <w:rsid w:val="004E46E9"/>
    <w:rsid w:val="004F0066"/>
    <w:rsid w:val="004F710E"/>
    <w:rsid w:val="00501A3F"/>
    <w:rsid w:val="005025EA"/>
    <w:rsid w:val="00502B76"/>
    <w:rsid w:val="00516724"/>
    <w:rsid w:val="00523D53"/>
    <w:rsid w:val="00526224"/>
    <w:rsid w:val="00531433"/>
    <w:rsid w:val="00536947"/>
    <w:rsid w:val="00542AE5"/>
    <w:rsid w:val="005550BF"/>
    <w:rsid w:val="00561498"/>
    <w:rsid w:val="00570780"/>
    <w:rsid w:val="00584758"/>
    <w:rsid w:val="0059270C"/>
    <w:rsid w:val="005B0FA3"/>
    <w:rsid w:val="005B336B"/>
    <w:rsid w:val="005C5C00"/>
    <w:rsid w:val="005D042B"/>
    <w:rsid w:val="005E104F"/>
    <w:rsid w:val="005F24BC"/>
    <w:rsid w:val="00602AF4"/>
    <w:rsid w:val="006038BF"/>
    <w:rsid w:val="00604170"/>
    <w:rsid w:val="00610709"/>
    <w:rsid w:val="0062552C"/>
    <w:rsid w:val="00637DB0"/>
    <w:rsid w:val="00642276"/>
    <w:rsid w:val="00645E9D"/>
    <w:rsid w:val="00646E23"/>
    <w:rsid w:val="00660151"/>
    <w:rsid w:val="00683D10"/>
    <w:rsid w:val="00693B2E"/>
    <w:rsid w:val="006A62D9"/>
    <w:rsid w:val="006A7FB3"/>
    <w:rsid w:val="006B1148"/>
    <w:rsid w:val="006C567F"/>
    <w:rsid w:val="006D0508"/>
    <w:rsid w:val="006D0F5B"/>
    <w:rsid w:val="006F16FF"/>
    <w:rsid w:val="006F4983"/>
    <w:rsid w:val="00703E3F"/>
    <w:rsid w:val="007210FC"/>
    <w:rsid w:val="00724EFC"/>
    <w:rsid w:val="00731395"/>
    <w:rsid w:val="00732A96"/>
    <w:rsid w:val="00743A6F"/>
    <w:rsid w:val="00745C8F"/>
    <w:rsid w:val="00772117"/>
    <w:rsid w:val="00784080"/>
    <w:rsid w:val="007920A3"/>
    <w:rsid w:val="00792438"/>
    <w:rsid w:val="007962FC"/>
    <w:rsid w:val="007A1E1F"/>
    <w:rsid w:val="007B287E"/>
    <w:rsid w:val="007D1233"/>
    <w:rsid w:val="007D2CB3"/>
    <w:rsid w:val="007D5B45"/>
    <w:rsid w:val="007E0701"/>
    <w:rsid w:val="007E7480"/>
    <w:rsid w:val="0080241F"/>
    <w:rsid w:val="0080313C"/>
    <w:rsid w:val="00805FED"/>
    <w:rsid w:val="00811B6A"/>
    <w:rsid w:val="00814F49"/>
    <w:rsid w:val="00846215"/>
    <w:rsid w:val="00854D16"/>
    <w:rsid w:val="00864F90"/>
    <w:rsid w:val="008763F4"/>
    <w:rsid w:val="0088441A"/>
    <w:rsid w:val="008960D9"/>
    <w:rsid w:val="008A73E5"/>
    <w:rsid w:val="008B26E1"/>
    <w:rsid w:val="008B37D1"/>
    <w:rsid w:val="008D342E"/>
    <w:rsid w:val="008D41A3"/>
    <w:rsid w:val="008D65F9"/>
    <w:rsid w:val="008E2638"/>
    <w:rsid w:val="00913DB8"/>
    <w:rsid w:val="009260B0"/>
    <w:rsid w:val="00927C99"/>
    <w:rsid w:val="00931536"/>
    <w:rsid w:val="009504FE"/>
    <w:rsid w:val="009870AB"/>
    <w:rsid w:val="00997FE6"/>
    <w:rsid w:val="009A2664"/>
    <w:rsid w:val="009E0643"/>
    <w:rsid w:val="009E2405"/>
    <w:rsid w:val="009F34B4"/>
    <w:rsid w:val="009F5D73"/>
    <w:rsid w:val="00A045E9"/>
    <w:rsid w:val="00A20FC3"/>
    <w:rsid w:val="00A41A65"/>
    <w:rsid w:val="00A4679E"/>
    <w:rsid w:val="00A65BA6"/>
    <w:rsid w:val="00A71B38"/>
    <w:rsid w:val="00A77B3B"/>
    <w:rsid w:val="00A96B0B"/>
    <w:rsid w:val="00AC2CBE"/>
    <w:rsid w:val="00AC2F81"/>
    <w:rsid w:val="00AF28F4"/>
    <w:rsid w:val="00B02A1A"/>
    <w:rsid w:val="00B055B1"/>
    <w:rsid w:val="00B138B1"/>
    <w:rsid w:val="00B240EB"/>
    <w:rsid w:val="00B2506E"/>
    <w:rsid w:val="00B26363"/>
    <w:rsid w:val="00B269A8"/>
    <w:rsid w:val="00B30B16"/>
    <w:rsid w:val="00B33DF2"/>
    <w:rsid w:val="00B342E4"/>
    <w:rsid w:val="00B62C42"/>
    <w:rsid w:val="00B85AB9"/>
    <w:rsid w:val="00B90BF4"/>
    <w:rsid w:val="00BA1B31"/>
    <w:rsid w:val="00BC19B6"/>
    <w:rsid w:val="00BD11A6"/>
    <w:rsid w:val="00BE296E"/>
    <w:rsid w:val="00C31805"/>
    <w:rsid w:val="00C4652F"/>
    <w:rsid w:val="00C600D8"/>
    <w:rsid w:val="00C65E77"/>
    <w:rsid w:val="00C708CB"/>
    <w:rsid w:val="00C72950"/>
    <w:rsid w:val="00C75605"/>
    <w:rsid w:val="00CC404A"/>
    <w:rsid w:val="00CC663B"/>
    <w:rsid w:val="00CC6D55"/>
    <w:rsid w:val="00CD3F1B"/>
    <w:rsid w:val="00D0231A"/>
    <w:rsid w:val="00D22554"/>
    <w:rsid w:val="00D2793E"/>
    <w:rsid w:val="00D34C09"/>
    <w:rsid w:val="00D44ED3"/>
    <w:rsid w:val="00D45573"/>
    <w:rsid w:val="00D51409"/>
    <w:rsid w:val="00D55249"/>
    <w:rsid w:val="00D55A6A"/>
    <w:rsid w:val="00D87E04"/>
    <w:rsid w:val="00D907A9"/>
    <w:rsid w:val="00D90A0C"/>
    <w:rsid w:val="00D91244"/>
    <w:rsid w:val="00DA25A7"/>
    <w:rsid w:val="00DD1852"/>
    <w:rsid w:val="00DD21E2"/>
    <w:rsid w:val="00DD6040"/>
    <w:rsid w:val="00DF4770"/>
    <w:rsid w:val="00DF5475"/>
    <w:rsid w:val="00E17E88"/>
    <w:rsid w:val="00E30D8D"/>
    <w:rsid w:val="00E33EDD"/>
    <w:rsid w:val="00E356DB"/>
    <w:rsid w:val="00E55ED9"/>
    <w:rsid w:val="00E6126D"/>
    <w:rsid w:val="00E727E0"/>
    <w:rsid w:val="00E915D8"/>
    <w:rsid w:val="00E92B05"/>
    <w:rsid w:val="00EA1E1B"/>
    <w:rsid w:val="00EC6917"/>
    <w:rsid w:val="00F2233A"/>
    <w:rsid w:val="00F22714"/>
    <w:rsid w:val="00F32582"/>
    <w:rsid w:val="00F32C50"/>
    <w:rsid w:val="00F42F05"/>
    <w:rsid w:val="00F7222C"/>
    <w:rsid w:val="00F72829"/>
    <w:rsid w:val="00F73BAF"/>
    <w:rsid w:val="00F83D7C"/>
    <w:rsid w:val="00FA4E8C"/>
    <w:rsid w:val="00FB55D4"/>
    <w:rsid w:val="00FC7715"/>
    <w:rsid w:val="00FD0AFB"/>
    <w:rsid w:val="00FE33CC"/>
    <w:rsid w:val="00FE3B4E"/>
    <w:rsid w:val="00FE71D5"/>
    <w:rsid w:val="00FF2D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36B"/>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54D16"/>
    <w:rPr>
      <w:rFonts w:cs="Times New Roman"/>
      <w:color w:val="0563C1"/>
      <w:u w:val="single"/>
    </w:rPr>
  </w:style>
  <w:style w:type="character" w:customStyle="1" w:styleId="apple-converted-space">
    <w:name w:val="apple-converted-space"/>
    <w:basedOn w:val="DefaultParagraphFont"/>
    <w:rsid w:val="006A62D9"/>
  </w:style>
  <w:style w:type="paragraph" w:styleId="NoSpacing">
    <w:name w:val="No Spacing"/>
    <w:qFormat/>
    <w:rsid w:val="00C4652F"/>
    <w:rPr>
      <w:sz w:val="22"/>
      <w:szCs w:val="22"/>
    </w:rPr>
  </w:style>
  <w:style w:type="paragraph" w:styleId="Header">
    <w:name w:val="header"/>
    <w:basedOn w:val="Normal"/>
    <w:link w:val="HeaderChar"/>
    <w:uiPriority w:val="99"/>
    <w:unhideWhenUsed/>
    <w:rsid w:val="00C46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52F"/>
  </w:style>
  <w:style w:type="paragraph" w:styleId="Footer">
    <w:name w:val="footer"/>
    <w:basedOn w:val="Normal"/>
    <w:link w:val="FooterChar"/>
    <w:uiPriority w:val="99"/>
    <w:unhideWhenUsed/>
    <w:rsid w:val="00C46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52F"/>
  </w:style>
  <w:style w:type="character" w:customStyle="1" w:styleId="phonenumber">
    <w:name w:val="phonenumber"/>
    <w:basedOn w:val="DefaultParagraphFont"/>
    <w:rsid w:val="00CC404A"/>
  </w:style>
  <w:style w:type="paragraph" w:styleId="ListParagraph">
    <w:name w:val="List Paragraph"/>
    <w:basedOn w:val="Normal"/>
    <w:link w:val="ListParagraphChar"/>
    <w:uiPriority w:val="34"/>
    <w:qFormat/>
    <w:rsid w:val="003E69C9"/>
    <w:pPr>
      <w:ind w:left="720"/>
      <w:contextualSpacing/>
    </w:pPr>
  </w:style>
  <w:style w:type="paragraph" w:customStyle="1" w:styleId="ColorfulList-Accent11">
    <w:name w:val="Colorful List - Accent 11"/>
    <w:basedOn w:val="Normal"/>
    <w:uiPriority w:val="34"/>
    <w:qFormat/>
    <w:rsid w:val="001A5A8E"/>
    <w:pPr>
      <w:ind w:left="720"/>
      <w:contextualSpacing/>
    </w:pPr>
    <w:rPr>
      <w:rFonts w:eastAsia="Calibri"/>
    </w:rPr>
  </w:style>
  <w:style w:type="paragraph" w:customStyle="1" w:styleId="MediumGrid21">
    <w:name w:val="Medium Grid 21"/>
    <w:qFormat/>
    <w:rsid w:val="001A5A8E"/>
    <w:rPr>
      <w:rFonts w:ascii="Times New Roman" w:hAnsi="Times New Roman"/>
      <w:sz w:val="24"/>
      <w:szCs w:val="24"/>
    </w:rPr>
  </w:style>
  <w:style w:type="character" w:customStyle="1" w:styleId="ListParagraphChar">
    <w:name w:val="List Paragraph Char"/>
    <w:link w:val="ListParagraph"/>
    <w:uiPriority w:val="34"/>
    <w:locked/>
    <w:rsid w:val="00113268"/>
    <w:rPr>
      <w:sz w:val="22"/>
      <w:szCs w:val="22"/>
    </w:rPr>
  </w:style>
  <w:style w:type="paragraph" w:customStyle="1" w:styleId="Normal1">
    <w:name w:val="Normal1"/>
    <w:basedOn w:val="Normal"/>
    <w:link w:val="NormalChar"/>
    <w:rsid w:val="00113268"/>
    <w:pPr>
      <w:widowControl w:val="0"/>
      <w:spacing w:after="0" w:line="240" w:lineRule="auto"/>
    </w:pPr>
    <w:rPr>
      <w:rFonts w:ascii="Times New Roman" w:hAnsi="Times New Roman"/>
      <w:noProof/>
      <w:sz w:val="20"/>
      <w:szCs w:val="20"/>
    </w:rPr>
  </w:style>
  <w:style w:type="character" w:customStyle="1" w:styleId="NormalChar">
    <w:name w:val="Normal Char"/>
    <w:link w:val="Normal1"/>
    <w:rsid w:val="00113268"/>
    <w:rPr>
      <w:rFonts w:ascii="Times New Roman" w:hAnsi="Times New Roman"/>
      <w:noProof/>
    </w:rPr>
  </w:style>
  <w:style w:type="paragraph" w:customStyle="1" w:styleId="WW-Default">
    <w:name w:val="WW-Default"/>
    <w:rsid w:val="00113268"/>
    <w:pPr>
      <w:suppressAutoHyphens/>
      <w:autoSpaceDE w:val="0"/>
    </w:pPr>
    <w:rPr>
      <w:rFonts w:ascii="Times New Roman" w:eastAsia="Calibri" w:hAnsi="Times New Roman"/>
      <w:color w:val="000000"/>
      <w:sz w:val="24"/>
      <w:szCs w:val="24"/>
      <w:lang w:eastAsia="ar-SA"/>
    </w:rPr>
  </w:style>
  <w:style w:type="character" w:styleId="Strong">
    <w:name w:val="Strong"/>
    <w:qFormat/>
    <w:rsid w:val="00417672"/>
    <w:rPr>
      <w:rFonts w:ascii="Garamond" w:hAnsi="Garamond"/>
      <w:b/>
      <w:bCs/>
    </w:rPr>
  </w:style>
  <w:style w:type="character" w:customStyle="1" w:styleId="apple-style-span">
    <w:name w:val="apple-style-span"/>
    <w:basedOn w:val="DefaultParagraphFont"/>
    <w:rsid w:val="00417672"/>
  </w:style>
  <w:style w:type="character" w:customStyle="1" w:styleId="normalchar0">
    <w:name w:val="normal__char"/>
    <w:basedOn w:val="DefaultParagraphFont"/>
    <w:rsid w:val="00417672"/>
  </w:style>
  <w:style w:type="character" w:customStyle="1" w:styleId="hl">
    <w:name w:val="hl"/>
    <w:basedOn w:val="DefaultParagraphFont"/>
    <w:rsid w:val="00417672"/>
  </w:style>
  <w:style w:type="paragraph" w:customStyle="1" w:styleId="Default">
    <w:name w:val="Default"/>
    <w:rsid w:val="009E2405"/>
    <w:pPr>
      <w:autoSpaceDE w:val="0"/>
      <w:autoSpaceDN w:val="0"/>
      <w:adjustRightInd w:val="0"/>
      <w:ind w:left="360" w:right="-187" w:hanging="360"/>
      <w:jc w:val="both"/>
    </w:pPr>
    <w:rPr>
      <w:rFonts w:ascii="Times New Roman" w:eastAsia="Calibri" w:hAnsi="Times New Roman"/>
      <w:color w:val="000000"/>
      <w:sz w:val="24"/>
      <w:szCs w:val="24"/>
    </w:rPr>
  </w:style>
  <w:style w:type="paragraph" w:customStyle="1" w:styleId="ResumeBullet">
    <w:name w:val="Resume Bullet"/>
    <w:basedOn w:val="Normal"/>
    <w:next w:val="ResumeBullet2"/>
    <w:rsid w:val="004F0066"/>
    <w:pPr>
      <w:keepLines/>
      <w:widowControl w:val="0"/>
      <w:numPr>
        <w:numId w:val="32"/>
      </w:numPr>
      <w:spacing w:before="60" w:after="0" w:line="240" w:lineRule="auto"/>
    </w:pPr>
    <w:rPr>
      <w:rFonts w:ascii="Times New Roman" w:hAnsi="Times New Roman"/>
      <w:sz w:val="20"/>
      <w:szCs w:val="24"/>
    </w:rPr>
  </w:style>
  <w:style w:type="paragraph" w:customStyle="1" w:styleId="ResumeBullet2">
    <w:name w:val="Resume Bullet 2"/>
    <w:rsid w:val="004F0066"/>
    <w:pPr>
      <w:numPr>
        <w:ilvl w:val="1"/>
        <w:numId w:val="32"/>
      </w:numPr>
    </w:pPr>
    <w:rPr>
      <w:rFonts w:ascii="Times New Roman" w:hAnsi="Times New Roman"/>
      <w:noProof/>
    </w:rPr>
  </w:style>
</w:styles>
</file>

<file path=word/webSettings.xml><?xml version="1.0" encoding="utf-8"?>
<w:webSettings xmlns:r="http://schemas.openxmlformats.org/officeDocument/2006/relationships" xmlns:w="http://schemas.openxmlformats.org/wordprocessingml/2006/main">
  <w:divs>
    <w:div w:id="314069046">
      <w:bodyDiv w:val="1"/>
      <w:marLeft w:val="0"/>
      <w:marRight w:val="0"/>
      <w:marTop w:val="0"/>
      <w:marBottom w:val="0"/>
      <w:divBdr>
        <w:top w:val="none" w:sz="0" w:space="0" w:color="auto"/>
        <w:left w:val="none" w:sz="0" w:space="0" w:color="auto"/>
        <w:bottom w:val="none" w:sz="0" w:space="0" w:color="auto"/>
        <w:right w:val="none" w:sz="0" w:space="0" w:color="auto"/>
      </w:divBdr>
    </w:div>
    <w:div w:id="391658850">
      <w:bodyDiv w:val="1"/>
      <w:marLeft w:val="0"/>
      <w:marRight w:val="0"/>
      <w:marTop w:val="0"/>
      <w:marBottom w:val="0"/>
      <w:divBdr>
        <w:top w:val="none" w:sz="0" w:space="0" w:color="auto"/>
        <w:left w:val="none" w:sz="0" w:space="0" w:color="auto"/>
        <w:bottom w:val="none" w:sz="0" w:space="0" w:color="auto"/>
        <w:right w:val="none" w:sz="0" w:space="0" w:color="auto"/>
      </w:divBdr>
    </w:div>
    <w:div w:id="529880104">
      <w:marLeft w:val="0"/>
      <w:marRight w:val="0"/>
      <w:marTop w:val="0"/>
      <w:marBottom w:val="0"/>
      <w:divBdr>
        <w:top w:val="none" w:sz="0" w:space="0" w:color="auto"/>
        <w:left w:val="none" w:sz="0" w:space="0" w:color="auto"/>
        <w:bottom w:val="none" w:sz="0" w:space="0" w:color="auto"/>
        <w:right w:val="none" w:sz="0" w:space="0" w:color="auto"/>
      </w:divBdr>
    </w:div>
    <w:div w:id="640235324">
      <w:bodyDiv w:val="1"/>
      <w:marLeft w:val="0"/>
      <w:marRight w:val="0"/>
      <w:marTop w:val="0"/>
      <w:marBottom w:val="0"/>
      <w:divBdr>
        <w:top w:val="none" w:sz="0" w:space="0" w:color="auto"/>
        <w:left w:val="none" w:sz="0" w:space="0" w:color="auto"/>
        <w:bottom w:val="none" w:sz="0" w:space="0" w:color="auto"/>
        <w:right w:val="none" w:sz="0" w:space="0" w:color="auto"/>
      </w:divBdr>
      <w:divsChild>
        <w:div w:id="53041720">
          <w:marLeft w:val="45"/>
          <w:marRight w:val="0"/>
          <w:marTop w:val="0"/>
          <w:marBottom w:val="150"/>
          <w:divBdr>
            <w:top w:val="none" w:sz="0" w:space="0" w:color="auto"/>
            <w:left w:val="none" w:sz="0" w:space="0" w:color="auto"/>
            <w:bottom w:val="none" w:sz="0" w:space="0" w:color="auto"/>
            <w:right w:val="none" w:sz="0" w:space="0" w:color="auto"/>
          </w:divBdr>
          <w:divsChild>
            <w:div w:id="21174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0005">
      <w:bodyDiv w:val="1"/>
      <w:marLeft w:val="0"/>
      <w:marRight w:val="0"/>
      <w:marTop w:val="0"/>
      <w:marBottom w:val="0"/>
      <w:divBdr>
        <w:top w:val="none" w:sz="0" w:space="0" w:color="auto"/>
        <w:left w:val="none" w:sz="0" w:space="0" w:color="auto"/>
        <w:bottom w:val="none" w:sz="0" w:space="0" w:color="auto"/>
        <w:right w:val="none" w:sz="0" w:space="0" w:color="auto"/>
      </w:divBdr>
    </w:div>
    <w:div w:id="1392776403">
      <w:bodyDiv w:val="1"/>
      <w:marLeft w:val="0"/>
      <w:marRight w:val="0"/>
      <w:marTop w:val="0"/>
      <w:marBottom w:val="0"/>
      <w:divBdr>
        <w:top w:val="none" w:sz="0" w:space="0" w:color="auto"/>
        <w:left w:val="none" w:sz="0" w:space="0" w:color="auto"/>
        <w:bottom w:val="none" w:sz="0" w:space="0" w:color="auto"/>
        <w:right w:val="none" w:sz="0" w:space="0" w:color="auto"/>
      </w:divBdr>
    </w:div>
    <w:div w:id="1412628599">
      <w:bodyDiv w:val="1"/>
      <w:marLeft w:val="0"/>
      <w:marRight w:val="0"/>
      <w:marTop w:val="0"/>
      <w:marBottom w:val="0"/>
      <w:divBdr>
        <w:top w:val="none" w:sz="0" w:space="0" w:color="auto"/>
        <w:left w:val="none" w:sz="0" w:space="0" w:color="auto"/>
        <w:bottom w:val="none" w:sz="0" w:space="0" w:color="auto"/>
        <w:right w:val="none" w:sz="0" w:space="0" w:color="auto"/>
      </w:divBdr>
    </w:div>
    <w:div w:id="1413350583">
      <w:bodyDiv w:val="1"/>
      <w:marLeft w:val="0"/>
      <w:marRight w:val="0"/>
      <w:marTop w:val="0"/>
      <w:marBottom w:val="0"/>
      <w:divBdr>
        <w:top w:val="none" w:sz="0" w:space="0" w:color="auto"/>
        <w:left w:val="none" w:sz="0" w:space="0" w:color="auto"/>
        <w:bottom w:val="none" w:sz="0" w:space="0" w:color="auto"/>
        <w:right w:val="none" w:sz="0" w:space="0" w:color="auto"/>
      </w:divBdr>
    </w:div>
    <w:div w:id="1497644405">
      <w:bodyDiv w:val="1"/>
      <w:marLeft w:val="0"/>
      <w:marRight w:val="0"/>
      <w:marTop w:val="0"/>
      <w:marBottom w:val="0"/>
      <w:divBdr>
        <w:top w:val="none" w:sz="0" w:space="0" w:color="auto"/>
        <w:left w:val="none" w:sz="0" w:space="0" w:color="auto"/>
        <w:bottom w:val="none" w:sz="0" w:space="0" w:color="auto"/>
        <w:right w:val="none" w:sz="0" w:space="0" w:color="auto"/>
      </w:divBdr>
    </w:div>
    <w:div w:id="162268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24FA7-B161-48D3-97D2-D1EB19E90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3661</Words>
  <Characters>20868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24481</CharactersWithSpaces>
  <SharedDoc>false</SharedDoc>
  <HLinks>
    <vt:vector size="6" baseType="variant">
      <vt:variant>
        <vt:i4>1572903</vt:i4>
      </vt:variant>
      <vt:variant>
        <vt:i4>0</vt:i4>
      </vt:variant>
      <vt:variant>
        <vt:i4>0</vt:i4>
      </vt:variant>
      <vt:variant>
        <vt:i4>5</vt:i4>
      </vt:variant>
      <vt:variant>
        <vt:lpwstr>mailto:swethajain2009@gmail.com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2016-01-21T16:02:00Z</dcterms:created>
  <dcterms:modified xsi:type="dcterms:W3CDTF">2016-01-21T16:02:00Z</dcterms:modified>
</cp:coreProperties>
</file>